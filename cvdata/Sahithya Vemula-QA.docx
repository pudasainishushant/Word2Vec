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141" w:rsidRPr="004B6688" w:rsidRDefault="00AB187B" w:rsidP="005843C1">
      <w:pPr>
        <w:ind w:right="540"/>
        <w:rPr>
          <w:rStyle w:val="Strong"/>
          <w:rFonts w:asciiTheme="minorHAnsi" w:hAnsiTheme="minorHAnsi" w:cstheme="minorHAnsi"/>
          <w:bCs w:val="0"/>
          <w:sz w:val="22"/>
          <w:szCs w:val="22"/>
        </w:rPr>
      </w:pPr>
      <w:r w:rsidRPr="004B6688">
        <w:rPr>
          <w:rStyle w:val="Strong"/>
          <w:rFonts w:asciiTheme="minorHAnsi" w:hAnsiTheme="minorHAnsi" w:cstheme="minorHAnsi"/>
          <w:bCs w:val="0"/>
          <w:sz w:val="22"/>
          <w:szCs w:val="22"/>
        </w:rPr>
        <w:t>Sahithya V</w:t>
      </w:r>
      <w:r w:rsidR="00635141">
        <w:rPr>
          <w:rStyle w:val="Strong"/>
          <w:rFonts w:asciiTheme="minorHAnsi" w:hAnsiTheme="minorHAnsi" w:cstheme="minorHAnsi"/>
          <w:bCs w:val="0"/>
          <w:sz w:val="22"/>
          <w:szCs w:val="22"/>
        </w:rPr>
        <w:t>emula</w:t>
      </w:r>
    </w:p>
    <w:p w:rsidR="00AB187B" w:rsidRPr="004B6688" w:rsidRDefault="00AB187B" w:rsidP="005843C1">
      <w:pPr>
        <w:ind w:right="540"/>
        <w:rPr>
          <w:rStyle w:val="Strong"/>
          <w:rFonts w:asciiTheme="minorHAnsi" w:hAnsiTheme="minorHAnsi" w:cstheme="minorHAnsi"/>
          <w:bCs w:val="0"/>
          <w:sz w:val="22"/>
          <w:szCs w:val="22"/>
        </w:rPr>
      </w:pPr>
      <w:r w:rsidRPr="004B6688">
        <w:rPr>
          <w:rStyle w:val="Strong"/>
          <w:rFonts w:asciiTheme="minorHAnsi" w:hAnsiTheme="minorHAnsi" w:cstheme="minorHAnsi"/>
          <w:bCs w:val="0"/>
          <w:sz w:val="22"/>
          <w:szCs w:val="22"/>
        </w:rPr>
        <w:t xml:space="preserve">Email: </w:t>
      </w:r>
      <w:hyperlink r:id="rId8" w:history="1">
        <w:r w:rsidR="004B6688" w:rsidRPr="004B6688">
          <w:rPr>
            <w:rStyle w:val="Hyperlink"/>
            <w:rFonts w:asciiTheme="minorHAnsi" w:hAnsiTheme="minorHAnsi" w:cstheme="minorHAnsi"/>
            <w:b/>
            <w:sz w:val="22"/>
            <w:szCs w:val="22"/>
          </w:rPr>
          <w:t>sahithyav9523@gmail.com</w:t>
        </w:r>
      </w:hyperlink>
    </w:p>
    <w:p w:rsidR="005966E3" w:rsidRDefault="00712D4E" w:rsidP="005843C1">
      <w:pPr>
        <w:pBdr>
          <w:bottom w:val="single" w:sz="4" w:space="1" w:color="auto"/>
        </w:pBdr>
        <w:tabs>
          <w:tab w:val="right" w:pos="10800"/>
        </w:tabs>
        <w:rPr>
          <w:rFonts w:asciiTheme="minorHAnsi" w:hAnsiTheme="minorHAnsi" w:cstheme="minorHAnsi"/>
          <w:b/>
          <w:color w:val="000000"/>
          <w:sz w:val="22"/>
          <w:szCs w:val="22"/>
          <w:shd w:val="clear" w:color="auto" w:fill="FFFFFF"/>
        </w:rPr>
      </w:pPr>
      <w:r w:rsidRPr="004B6688">
        <w:rPr>
          <w:rStyle w:val="Strong"/>
          <w:rFonts w:asciiTheme="minorHAnsi" w:hAnsiTheme="minorHAnsi" w:cstheme="minorHAnsi"/>
          <w:bCs w:val="0"/>
          <w:sz w:val="22"/>
          <w:szCs w:val="22"/>
        </w:rPr>
        <w:t>Ph#</w:t>
      </w:r>
      <w:r w:rsidR="005D19E6" w:rsidRPr="004B6688">
        <w:rPr>
          <w:rStyle w:val="Strong"/>
          <w:rFonts w:asciiTheme="minorHAnsi" w:hAnsiTheme="minorHAnsi" w:cstheme="minorHAnsi"/>
          <w:bCs w:val="0"/>
          <w:sz w:val="22"/>
          <w:szCs w:val="22"/>
        </w:rPr>
        <w:t>:</w:t>
      </w:r>
      <w:r w:rsidR="004B6688" w:rsidRPr="004B6688">
        <w:rPr>
          <w:rStyle w:val="Strong"/>
          <w:rFonts w:asciiTheme="minorHAnsi" w:hAnsiTheme="minorHAnsi" w:cstheme="minorHAnsi"/>
          <w:bCs w:val="0"/>
          <w:sz w:val="22"/>
          <w:szCs w:val="22"/>
        </w:rPr>
        <w:t xml:space="preserve"> </w:t>
      </w:r>
      <w:r w:rsidR="004B6688" w:rsidRPr="004B6688">
        <w:rPr>
          <w:rFonts w:asciiTheme="minorHAnsi" w:hAnsiTheme="minorHAnsi" w:cstheme="minorHAnsi"/>
          <w:b/>
          <w:color w:val="000000"/>
          <w:sz w:val="22"/>
          <w:szCs w:val="22"/>
          <w:shd w:val="clear" w:color="auto" w:fill="FFFFFF"/>
        </w:rPr>
        <w:t>331 472 0745</w:t>
      </w:r>
    </w:p>
    <w:p w:rsidR="005843C1" w:rsidRPr="004B6688" w:rsidRDefault="005843C1" w:rsidP="005843C1">
      <w:pPr>
        <w:pBdr>
          <w:bottom w:val="single" w:sz="4" w:space="1" w:color="auto"/>
        </w:pBdr>
        <w:tabs>
          <w:tab w:val="right" w:pos="10800"/>
        </w:tabs>
        <w:rPr>
          <w:rStyle w:val="Strong"/>
          <w:rFonts w:asciiTheme="minorHAnsi" w:hAnsiTheme="minorHAnsi" w:cstheme="minorHAnsi"/>
          <w:bCs w:val="0"/>
          <w:sz w:val="22"/>
          <w:szCs w:val="22"/>
        </w:rPr>
      </w:pPr>
    </w:p>
    <w:p w:rsidR="00AB187B" w:rsidRPr="004B6688" w:rsidRDefault="005966E3" w:rsidP="00EF148B">
      <w:pPr>
        <w:ind w:right="540"/>
        <w:jc w:val="both"/>
        <w:rPr>
          <w:rStyle w:val="Strong"/>
          <w:rFonts w:asciiTheme="minorHAnsi" w:hAnsiTheme="minorHAnsi" w:cstheme="minorHAnsi"/>
          <w:bCs w:val="0"/>
          <w:sz w:val="22"/>
          <w:szCs w:val="22"/>
        </w:rPr>
      </w:pPr>
      <w:r w:rsidRPr="004B6688">
        <w:rPr>
          <w:rStyle w:val="Strong"/>
          <w:rFonts w:asciiTheme="minorHAnsi" w:hAnsiTheme="minorHAnsi" w:cstheme="minorHAnsi"/>
          <w:bCs w:val="0"/>
          <w:sz w:val="22"/>
          <w:szCs w:val="22"/>
        </w:rPr>
        <w:t xml:space="preserve">Professional </w:t>
      </w:r>
      <w:r w:rsidR="00AB187B" w:rsidRPr="004B6688">
        <w:rPr>
          <w:rStyle w:val="Strong"/>
          <w:rFonts w:asciiTheme="minorHAnsi" w:hAnsiTheme="minorHAnsi" w:cstheme="minorHAnsi"/>
          <w:bCs w:val="0"/>
          <w:sz w:val="22"/>
          <w:szCs w:val="22"/>
        </w:rPr>
        <w:t>Summary</w:t>
      </w:r>
      <w:r w:rsidRPr="004B6688">
        <w:rPr>
          <w:rStyle w:val="Strong"/>
          <w:rFonts w:asciiTheme="minorHAnsi" w:hAnsiTheme="minorHAnsi" w:cstheme="minorHAnsi"/>
          <w:bCs w:val="0"/>
          <w:sz w:val="22"/>
          <w:szCs w:val="22"/>
        </w:rPr>
        <w:t>:</w:t>
      </w:r>
      <w:r w:rsidR="00F84605" w:rsidRPr="004B6688">
        <w:rPr>
          <w:rStyle w:val="Strong"/>
          <w:rFonts w:asciiTheme="minorHAnsi" w:hAnsiTheme="minorHAnsi" w:cstheme="minorHAnsi"/>
          <w:bCs w:val="0"/>
          <w:sz w:val="22"/>
          <w:szCs w:val="22"/>
        </w:rPr>
        <w:tab/>
      </w:r>
    </w:p>
    <w:p w:rsidR="00AB187B" w:rsidRPr="004B6688" w:rsidRDefault="00AB187B" w:rsidP="00EF148B">
      <w:pPr>
        <w:pStyle w:val="ListParagraph"/>
        <w:numPr>
          <w:ilvl w:val="0"/>
          <w:numId w:val="2"/>
        </w:numPr>
        <w:jc w:val="both"/>
        <w:rPr>
          <w:rFonts w:asciiTheme="minorHAnsi" w:hAnsiTheme="minorHAnsi" w:cstheme="minorHAnsi"/>
          <w:sz w:val="22"/>
          <w:szCs w:val="22"/>
        </w:rPr>
      </w:pPr>
      <w:r w:rsidRPr="004B6688">
        <w:rPr>
          <w:rStyle w:val="Strong"/>
          <w:rFonts w:asciiTheme="minorHAnsi" w:hAnsiTheme="minorHAnsi" w:cstheme="minorHAnsi"/>
          <w:b w:val="0"/>
          <w:sz w:val="22"/>
          <w:szCs w:val="22"/>
          <w:bdr w:val="none" w:sz="0" w:space="0" w:color="auto" w:frame="1"/>
          <w:shd w:val="clear" w:color="auto" w:fill="FFFFFF"/>
        </w:rPr>
        <w:t xml:space="preserve">Experienced QA Tester with 7 years of testing Software applications for functional, Automation, Web Services, Regression tests, UAT in Banking, Retail, E-Commerce, </w:t>
      </w:r>
      <w:r w:rsidR="008F3BDD" w:rsidRPr="004B6688">
        <w:rPr>
          <w:rStyle w:val="st"/>
          <w:rFonts w:asciiTheme="minorHAnsi" w:hAnsiTheme="minorHAnsi" w:cstheme="minorHAnsi"/>
          <w:sz w:val="22"/>
          <w:szCs w:val="22"/>
        </w:rPr>
        <w:t>P</w:t>
      </w:r>
      <w:r w:rsidR="008C5EC5" w:rsidRPr="004B6688">
        <w:rPr>
          <w:rStyle w:val="st"/>
          <w:rFonts w:asciiTheme="minorHAnsi" w:hAnsiTheme="minorHAnsi" w:cstheme="minorHAnsi"/>
          <w:sz w:val="22"/>
          <w:szCs w:val="22"/>
        </w:rPr>
        <w:t xml:space="preserve">harmaceuticals </w:t>
      </w:r>
      <w:r w:rsidRPr="004B6688">
        <w:rPr>
          <w:rStyle w:val="Strong"/>
          <w:rFonts w:asciiTheme="minorHAnsi" w:hAnsiTheme="minorHAnsi" w:cstheme="minorHAnsi"/>
          <w:b w:val="0"/>
          <w:sz w:val="22"/>
          <w:szCs w:val="22"/>
          <w:bdr w:val="none" w:sz="0" w:space="0" w:color="auto" w:frame="1"/>
          <w:shd w:val="clear" w:color="auto" w:fill="FFFFFF"/>
        </w:rPr>
        <w:t>domain</w:t>
      </w:r>
      <w:r w:rsidRPr="004B6688">
        <w:rPr>
          <w:rFonts w:asciiTheme="minorHAnsi" w:hAnsiTheme="minorHAnsi" w:cstheme="minorHAnsi"/>
          <w:sz w:val="22"/>
          <w:szCs w:val="22"/>
        </w:rPr>
        <w:t>.</w:t>
      </w:r>
    </w:p>
    <w:p w:rsidR="00AB187B" w:rsidRPr="004B6688" w:rsidRDefault="00AB187B" w:rsidP="00EF148B">
      <w:pPr>
        <w:pStyle w:val="ListParagraph"/>
        <w:numPr>
          <w:ilvl w:val="0"/>
          <w:numId w:val="2"/>
        </w:numPr>
        <w:tabs>
          <w:tab w:val="left" w:pos="10800"/>
        </w:tabs>
        <w:jc w:val="both"/>
        <w:rPr>
          <w:rFonts w:asciiTheme="minorHAnsi" w:hAnsiTheme="minorHAnsi" w:cstheme="minorHAnsi"/>
          <w:sz w:val="22"/>
          <w:szCs w:val="22"/>
        </w:rPr>
      </w:pPr>
      <w:r w:rsidRPr="004B6688">
        <w:rPr>
          <w:rFonts w:asciiTheme="minorHAnsi" w:hAnsiTheme="minorHAnsi" w:cstheme="minorHAnsi"/>
          <w:sz w:val="22"/>
          <w:szCs w:val="22"/>
        </w:rPr>
        <w:t>Firm knowledge of different phases of Software Testing and Software Development Life Cycle (SDLC) including Agile Methodology and Waterfall.</w:t>
      </w:r>
    </w:p>
    <w:p w:rsidR="006208E6" w:rsidRDefault="006208E6" w:rsidP="00EF148B">
      <w:pPr>
        <w:pStyle w:val="normalchar"/>
        <w:numPr>
          <w:ilvl w:val="0"/>
          <w:numId w:val="2"/>
        </w:numPr>
        <w:rPr>
          <w:rFonts w:asciiTheme="minorHAnsi" w:hAnsiTheme="minorHAnsi" w:cstheme="minorHAnsi"/>
          <w:sz w:val="22"/>
          <w:szCs w:val="22"/>
        </w:rPr>
      </w:pPr>
      <w:r w:rsidRPr="004B6688">
        <w:rPr>
          <w:rFonts w:asciiTheme="minorHAnsi" w:hAnsiTheme="minorHAnsi" w:cstheme="minorHAnsi"/>
          <w:sz w:val="22"/>
          <w:szCs w:val="22"/>
        </w:rPr>
        <w:t xml:space="preserve">Proficient on </w:t>
      </w:r>
      <w:r w:rsidRPr="004B6688">
        <w:rPr>
          <w:rFonts w:asciiTheme="minorHAnsi" w:hAnsiTheme="minorHAnsi" w:cstheme="minorHAnsi"/>
          <w:b/>
          <w:sz w:val="22"/>
          <w:szCs w:val="22"/>
        </w:rPr>
        <w:t xml:space="preserve">Automation </w:t>
      </w:r>
      <w:r w:rsidRPr="004B6688">
        <w:rPr>
          <w:rFonts w:asciiTheme="minorHAnsi" w:hAnsiTheme="minorHAnsi" w:cstheme="minorHAnsi"/>
          <w:sz w:val="22"/>
          <w:szCs w:val="22"/>
        </w:rPr>
        <w:t xml:space="preserve">tools like </w:t>
      </w:r>
      <w:r w:rsidRPr="004B6688">
        <w:rPr>
          <w:rFonts w:asciiTheme="minorHAnsi" w:hAnsiTheme="minorHAnsi" w:cstheme="minorHAnsi"/>
          <w:b/>
          <w:sz w:val="22"/>
          <w:szCs w:val="22"/>
        </w:rPr>
        <w:t xml:space="preserve">Selenium WebDriver/RC/IDE/GRID, QTP (Functional &amp; Regression Testing), TestNG, Junit, Ant, Maven, Jenkins, Hudson, Jbehave, Cucumber, and SOAP UI Pro </w:t>
      </w:r>
      <w:r w:rsidRPr="004B6688">
        <w:rPr>
          <w:rFonts w:asciiTheme="minorHAnsi" w:hAnsiTheme="minorHAnsi" w:cstheme="minorHAnsi"/>
          <w:sz w:val="22"/>
          <w:szCs w:val="22"/>
        </w:rPr>
        <w:t>for testing Client Server and Web based Applications.</w:t>
      </w:r>
    </w:p>
    <w:p w:rsidR="00FD460F" w:rsidRPr="00FD460F" w:rsidRDefault="00FD460F" w:rsidP="00EF148B">
      <w:pPr>
        <w:pStyle w:val="normalchar"/>
        <w:numPr>
          <w:ilvl w:val="0"/>
          <w:numId w:val="2"/>
        </w:numPr>
        <w:rPr>
          <w:rFonts w:asciiTheme="minorHAnsi" w:hAnsiTheme="minorHAnsi" w:cstheme="minorHAnsi"/>
          <w:sz w:val="22"/>
          <w:szCs w:val="22"/>
        </w:rPr>
      </w:pPr>
      <w:r w:rsidRPr="00FD460F">
        <w:rPr>
          <w:rFonts w:asciiTheme="minorHAnsi" w:hAnsiTheme="minorHAnsi" w:cs="Arial"/>
          <w:b/>
          <w:color w:val="222222"/>
          <w:sz w:val="22"/>
          <w:szCs w:val="22"/>
          <w:shd w:val="clear" w:color="auto" w:fill="FFFFFF"/>
        </w:rPr>
        <w:t>Software Development Engineer in Test</w:t>
      </w:r>
      <w:r w:rsidRPr="00FD460F">
        <w:rPr>
          <w:rFonts w:asciiTheme="minorHAnsi" w:hAnsiTheme="minorHAnsi" w:cs="Arial"/>
          <w:color w:val="222222"/>
          <w:sz w:val="22"/>
          <w:szCs w:val="22"/>
          <w:shd w:val="clear" w:color="auto" w:fill="FFFFFF"/>
        </w:rPr>
        <w:t xml:space="preserve"> (SDET) can thrive in agile, results-driven, team oriented environment, and has a passion on building automated solutions for web applications. </w:t>
      </w:r>
    </w:p>
    <w:p w:rsidR="00FD460F" w:rsidRPr="00FD460F" w:rsidRDefault="00FD460F" w:rsidP="00EF148B">
      <w:pPr>
        <w:pStyle w:val="normalchar"/>
        <w:numPr>
          <w:ilvl w:val="0"/>
          <w:numId w:val="2"/>
        </w:numPr>
        <w:rPr>
          <w:rFonts w:asciiTheme="minorHAnsi" w:hAnsiTheme="minorHAnsi" w:cstheme="minorHAnsi"/>
          <w:sz w:val="22"/>
          <w:szCs w:val="22"/>
        </w:rPr>
      </w:pPr>
      <w:r w:rsidRPr="00BF1888">
        <w:rPr>
          <w:rFonts w:asciiTheme="minorHAnsi" w:hAnsiTheme="minorHAnsi" w:cs="Arial"/>
          <w:b/>
          <w:color w:val="222222"/>
          <w:sz w:val="22"/>
          <w:szCs w:val="22"/>
          <w:shd w:val="clear" w:color="auto" w:fill="FFFFFF"/>
        </w:rPr>
        <w:t xml:space="preserve">SDET </w:t>
      </w:r>
      <w:r w:rsidRPr="00FD460F">
        <w:rPr>
          <w:rFonts w:asciiTheme="minorHAnsi" w:hAnsiTheme="minorHAnsi" w:cs="Arial"/>
          <w:color w:val="222222"/>
          <w:sz w:val="22"/>
          <w:szCs w:val="22"/>
          <w:shd w:val="clear" w:color="auto" w:fill="FFFFFF"/>
        </w:rPr>
        <w:t xml:space="preserve">with test development expertise using frameworks such as </w:t>
      </w:r>
      <w:r w:rsidRPr="00BF1888">
        <w:rPr>
          <w:rFonts w:asciiTheme="minorHAnsi" w:hAnsiTheme="minorHAnsi" w:cs="Arial"/>
          <w:b/>
          <w:color w:val="222222"/>
          <w:sz w:val="22"/>
          <w:szCs w:val="22"/>
          <w:shd w:val="clear" w:color="auto" w:fill="FFFFFF"/>
        </w:rPr>
        <w:t xml:space="preserve">Selenium, </w:t>
      </w:r>
      <w:r w:rsidR="00BF1888" w:rsidRPr="00BF1888">
        <w:rPr>
          <w:rFonts w:asciiTheme="minorHAnsi" w:hAnsiTheme="minorHAnsi" w:cs="Arial"/>
          <w:b/>
          <w:color w:val="222222"/>
          <w:sz w:val="22"/>
          <w:szCs w:val="22"/>
          <w:shd w:val="clear" w:color="auto" w:fill="FFFFFF"/>
        </w:rPr>
        <w:t>TestNG</w:t>
      </w:r>
      <w:r w:rsidRPr="00BF1888">
        <w:rPr>
          <w:rFonts w:asciiTheme="minorHAnsi" w:hAnsiTheme="minorHAnsi" w:cs="Arial"/>
          <w:b/>
          <w:color w:val="222222"/>
          <w:sz w:val="22"/>
          <w:szCs w:val="22"/>
          <w:shd w:val="clear" w:color="auto" w:fill="FFFFFF"/>
        </w:rPr>
        <w:t>, JUnit</w:t>
      </w:r>
      <w:r>
        <w:rPr>
          <w:rFonts w:asciiTheme="minorHAnsi" w:hAnsiTheme="minorHAnsi" w:cs="Arial"/>
          <w:color w:val="222222"/>
          <w:sz w:val="22"/>
          <w:szCs w:val="22"/>
          <w:shd w:val="clear" w:color="auto" w:fill="FFFFFF"/>
        </w:rPr>
        <w:t xml:space="preserve"> and  using Methodologies </w:t>
      </w:r>
      <w:r w:rsidR="00BF1888">
        <w:rPr>
          <w:rFonts w:asciiTheme="minorHAnsi" w:hAnsiTheme="minorHAnsi" w:cs="Arial"/>
          <w:color w:val="222222"/>
          <w:sz w:val="22"/>
          <w:szCs w:val="22"/>
          <w:shd w:val="clear" w:color="auto" w:fill="FFFFFF"/>
        </w:rPr>
        <w:t xml:space="preserve">such as </w:t>
      </w:r>
      <w:r w:rsidR="00BF1888" w:rsidRPr="00BF1888">
        <w:rPr>
          <w:rFonts w:asciiTheme="minorHAnsi" w:hAnsiTheme="minorHAnsi" w:cs="Arial"/>
          <w:b/>
          <w:color w:val="222222"/>
          <w:sz w:val="22"/>
          <w:szCs w:val="22"/>
          <w:shd w:val="clear" w:color="auto" w:fill="FFFFFF"/>
        </w:rPr>
        <w:t>Agile- Scrum, Waterfall</w:t>
      </w:r>
      <w:r w:rsidR="00BF1888">
        <w:rPr>
          <w:rFonts w:asciiTheme="minorHAnsi" w:hAnsiTheme="minorHAnsi" w:cs="Arial"/>
          <w:color w:val="222222"/>
          <w:sz w:val="22"/>
          <w:szCs w:val="22"/>
          <w:shd w:val="clear" w:color="auto" w:fill="FFFFFF"/>
        </w:rPr>
        <w:t xml:space="preserve">, </w:t>
      </w:r>
      <w:r w:rsidR="00BF1888" w:rsidRPr="00BF1888">
        <w:rPr>
          <w:rFonts w:asciiTheme="minorHAnsi" w:hAnsiTheme="minorHAnsi" w:cs="Arial"/>
          <w:b/>
          <w:color w:val="222222"/>
          <w:sz w:val="22"/>
          <w:szCs w:val="22"/>
          <w:shd w:val="clear" w:color="auto" w:fill="FFFFFF"/>
        </w:rPr>
        <w:t>V- Model</w:t>
      </w:r>
      <w:r w:rsidRPr="00FD460F">
        <w:rPr>
          <w:rFonts w:asciiTheme="minorHAnsi" w:hAnsiTheme="minorHAnsi" w:cs="Arial"/>
          <w:color w:val="222222"/>
          <w:sz w:val="22"/>
          <w:szCs w:val="22"/>
          <w:shd w:val="clear" w:color="auto" w:fill="FFFFFF"/>
        </w:rPr>
        <w:t>.  </w:t>
      </w:r>
    </w:p>
    <w:p w:rsidR="007D4675" w:rsidRPr="00996CF3" w:rsidRDefault="00996CF3" w:rsidP="00996CF3">
      <w:pPr>
        <w:pStyle w:val="NoSpacing"/>
        <w:numPr>
          <w:ilvl w:val="0"/>
          <w:numId w:val="2"/>
        </w:numPr>
      </w:pPr>
      <w:r w:rsidRPr="00996CF3">
        <w:t xml:space="preserve">Expert </w:t>
      </w:r>
      <w:r w:rsidR="007D4675" w:rsidRPr="00996CF3">
        <w:t>in integrating Automation scripts (</w:t>
      </w:r>
      <w:r w:rsidR="007D4675" w:rsidRPr="00996CF3">
        <w:rPr>
          <w:b/>
        </w:rPr>
        <w:t>Selenium WebDriver</w:t>
      </w:r>
      <w:r w:rsidRPr="00996CF3">
        <w:rPr>
          <w:b/>
        </w:rPr>
        <w:t xml:space="preserve"> </w:t>
      </w:r>
      <w:r w:rsidR="007D4675" w:rsidRPr="00996CF3">
        <w:rPr>
          <w:b/>
        </w:rPr>
        <w:t>API</w:t>
      </w:r>
      <w:r w:rsidR="007D4675" w:rsidRPr="00996CF3">
        <w:t xml:space="preserve">) on </w:t>
      </w:r>
      <w:r w:rsidRPr="00996CF3">
        <w:t xml:space="preserve">Continuous Integration tools </w:t>
      </w:r>
      <w:r w:rsidR="007D4675" w:rsidRPr="00996CF3">
        <w:t>Hudson/Jenkins for nightly batch run of the Script.</w:t>
      </w:r>
    </w:p>
    <w:p w:rsidR="007D4675" w:rsidRPr="004B6688" w:rsidRDefault="007D4675" w:rsidP="00EF148B">
      <w:pPr>
        <w:numPr>
          <w:ilvl w:val="0"/>
          <w:numId w:val="2"/>
        </w:numPr>
        <w:jc w:val="both"/>
        <w:rPr>
          <w:rFonts w:asciiTheme="minorHAnsi" w:hAnsiTheme="minorHAnsi" w:cstheme="minorHAnsi"/>
          <w:sz w:val="22"/>
          <w:szCs w:val="22"/>
        </w:rPr>
      </w:pPr>
      <w:r w:rsidRPr="004B6688">
        <w:rPr>
          <w:rFonts w:asciiTheme="minorHAnsi" w:hAnsiTheme="minorHAnsi" w:cstheme="minorHAnsi"/>
          <w:sz w:val="22"/>
          <w:szCs w:val="22"/>
        </w:rPr>
        <w:t xml:space="preserve">Experienced in </w:t>
      </w:r>
      <w:r w:rsidRPr="004B6688">
        <w:rPr>
          <w:rFonts w:asciiTheme="minorHAnsi" w:hAnsiTheme="minorHAnsi" w:cstheme="minorHAnsi"/>
          <w:b/>
          <w:sz w:val="22"/>
          <w:szCs w:val="22"/>
        </w:rPr>
        <w:t>Selenium Data-Driven Framework</w:t>
      </w:r>
      <w:r w:rsidRPr="004B6688">
        <w:rPr>
          <w:rFonts w:asciiTheme="minorHAnsi" w:hAnsiTheme="minorHAnsi" w:cstheme="minorHAnsi"/>
          <w:sz w:val="22"/>
          <w:szCs w:val="22"/>
        </w:rPr>
        <w:t xml:space="preserve"> with </w:t>
      </w:r>
      <w:r w:rsidRPr="004B6688">
        <w:rPr>
          <w:rFonts w:asciiTheme="minorHAnsi" w:hAnsiTheme="minorHAnsi" w:cstheme="minorHAnsi"/>
          <w:b/>
          <w:sz w:val="22"/>
          <w:szCs w:val="22"/>
        </w:rPr>
        <w:t>core Java programming and Junit/TestNG annotations.</w:t>
      </w:r>
      <w:r w:rsidRPr="004B6688">
        <w:rPr>
          <w:rFonts w:asciiTheme="minorHAnsi" w:hAnsiTheme="minorHAnsi" w:cstheme="minorHAnsi"/>
          <w:sz w:val="22"/>
          <w:szCs w:val="22"/>
        </w:rPr>
        <w:t xml:space="preserve"> </w:t>
      </w:r>
    </w:p>
    <w:p w:rsidR="007D4675" w:rsidRPr="004B6688" w:rsidRDefault="007D4675" w:rsidP="00EF148B">
      <w:pPr>
        <w:numPr>
          <w:ilvl w:val="0"/>
          <w:numId w:val="2"/>
        </w:numPr>
        <w:jc w:val="both"/>
        <w:rPr>
          <w:rFonts w:asciiTheme="minorHAnsi" w:hAnsiTheme="minorHAnsi" w:cstheme="minorHAnsi"/>
          <w:sz w:val="22"/>
          <w:szCs w:val="22"/>
        </w:rPr>
      </w:pPr>
      <w:r w:rsidRPr="004B6688">
        <w:rPr>
          <w:rFonts w:asciiTheme="minorHAnsi" w:hAnsiTheme="minorHAnsi" w:cstheme="minorHAnsi"/>
          <w:sz w:val="22"/>
          <w:szCs w:val="22"/>
        </w:rPr>
        <w:t xml:space="preserve">Experienced in performing </w:t>
      </w:r>
      <w:r w:rsidRPr="004B6688">
        <w:rPr>
          <w:rFonts w:asciiTheme="minorHAnsi" w:hAnsiTheme="minorHAnsi" w:cstheme="minorHAnsi"/>
          <w:b/>
          <w:sz w:val="22"/>
          <w:szCs w:val="22"/>
        </w:rPr>
        <w:t>Data driven testing</w:t>
      </w:r>
      <w:r w:rsidRPr="004B6688">
        <w:rPr>
          <w:rFonts w:asciiTheme="minorHAnsi" w:hAnsiTheme="minorHAnsi" w:cstheme="minorHAnsi"/>
          <w:sz w:val="22"/>
          <w:szCs w:val="22"/>
        </w:rPr>
        <w:t xml:space="preserve"> to validate the components displayed on the website using </w:t>
      </w:r>
      <w:r w:rsidRPr="004B6688">
        <w:rPr>
          <w:rFonts w:asciiTheme="minorHAnsi" w:hAnsiTheme="minorHAnsi" w:cstheme="minorHAnsi"/>
          <w:b/>
          <w:sz w:val="22"/>
          <w:szCs w:val="22"/>
        </w:rPr>
        <w:t>Selenium.</w:t>
      </w:r>
    </w:p>
    <w:p w:rsidR="007D4675" w:rsidRPr="004B6688" w:rsidRDefault="007D4675" w:rsidP="00EF148B">
      <w:pPr>
        <w:numPr>
          <w:ilvl w:val="0"/>
          <w:numId w:val="2"/>
        </w:numPr>
        <w:jc w:val="both"/>
        <w:rPr>
          <w:rFonts w:asciiTheme="minorHAnsi" w:hAnsiTheme="minorHAnsi" w:cstheme="minorHAnsi"/>
          <w:bCs/>
          <w:sz w:val="22"/>
          <w:szCs w:val="22"/>
        </w:rPr>
      </w:pPr>
      <w:r w:rsidRPr="004B6688">
        <w:rPr>
          <w:rFonts w:asciiTheme="minorHAnsi" w:hAnsiTheme="minorHAnsi" w:cstheme="minorHAnsi"/>
          <w:sz w:val="22"/>
          <w:szCs w:val="22"/>
        </w:rPr>
        <w:t xml:space="preserve">Experienced in providing the efficient locators strategy like </w:t>
      </w:r>
      <w:r w:rsidRPr="004B6688">
        <w:rPr>
          <w:rFonts w:asciiTheme="minorHAnsi" w:hAnsiTheme="minorHAnsi" w:cstheme="minorHAnsi"/>
          <w:b/>
          <w:sz w:val="22"/>
          <w:szCs w:val="22"/>
        </w:rPr>
        <w:t>XPath and CSS to run WebDriver script</w:t>
      </w:r>
      <w:r w:rsidRPr="004B6688">
        <w:rPr>
          <w:rFonts w:asciiTheme="minorHAnsi" w:hAnsiTheme="minorHAnsi" w:cstheme="minorHAnsi"/>
          <w:sz w:val="22"/>
          <w:szCs w:val="22"/>
        </w:rPr>
        <w:t xml:space="preserve"> in stable condition.</w:t>
      </w:r>
    </w:p>
    <w:p w:rsidR="007D4675" w:rsidRPr="004B6688" w:rsidRDefault="007D4675" w:rsidP="00EF148B">
      <w:pPr>
        <w:pStyle w:val="NoSpacing1"/>
        <w:numPr>
          <w:ilvl w:val="0"/>
          <w:numId w:val="2"/>
        </w:numPr>
        <w:jc w:val="both"/>
        <w:rPr>
          <w:rFonts w:asciiTheme="minorHAnsi" w:hAnsiTheme="minorHAnsi" w:cstheme="minorHAnsi"/>
        </w:rPr>
      </w:pPr>
      <w:r w:rsidRPr="004B6688">
        <w:rPr>
          <w:rFonts w:asciiTheme="minorHAnsi" w:hAnsiTheme="minorHAnsi" w:cstheme="minorHAnsi"/>
          <w:bCs/>
        </w:rPr>
        <w:t xml:space="preserve">Good experience in Web Services testing using </w:t>
      </w:r>
      <w:r w:rsidR="00932446" w:rsidRPr="004B6688">
        <w:rPr>
          <w:rFonts w:asciiTheme="minorHAnsi" w:hAnsiTheme="minorHAnsi" w:cstheme="minorHAnsi"/>
          <w:b/>
          <w:bCs/>
        </w:rPr>
        <w:t>SOAP UI</w:t>
      </w:r>
      <w:r w:rsidRPr="004B6688">
        <w:rPr>
          <w:rFonts w:asciiTheme="minorHAnsi" w:hAnsiTheme="minorHAnsi" w:cstheme="minorHAnsi"/>
          <w:b/>
          <w:bCs/>
        </w:rPr>
        <w:t>, XML</w:t>
      </w:r>
      <w:r w:rsidRPr="004B6688">
        <w:rPr>
          <w:rFonts w:asciiTheme="minorHAnsi" w:hAnsiTheme="minorHAnsi" w:cstheme="minorHAnsi"/>
          <w:bCs/>
        </w:rPr>
        <w:t xml:space="preserve">, and </w:t>
      </w:r>
      <w:r w:rsidRPr="004B6688">
        <w:rPr>
          <w:rFonts w:asciiTheme="minorHAnsi" w:hAnsiTheme="minorHAnsi" w:cstheme="minorHAnsi"/>
          <w:b/>
          <w:bCs/>
        </w:rPr>
        <w:t>WSDL</w:t>
      </w:r>
      <w:r w:rsidRPr="004B6688">
        <w:rPr>
          <w:rFonts w:asciiTheme="minorHAnsi" w:hAnsiTheme="minorHAnsi" w:cstheme="minorHAnsi"/>
          <w:bCs/>
        </w:rPr>
        <w:t xml:space="preserve">. Providing required input data to request </w:t>
      </w:r>
      <w:r w:rsidRPr="004B6688">
        <w:rPr>
          <w:rFonts w:asciiTheme="minorHAnsi" w:hAnsiTheme="minorHAnsi" w:cstheme="minorHAnsi"/>
          <w:b/>
          <w:bCs/>
        </w:rPr>
        <w:t>XML</w:t>
      </w:r>
      <w:r w:rsidRPr="004B6688">
        <w:rPr>
          <w:rFonts w:asciiTheme="minorHAnsi" w:hAnsiTheme="minorHAnsi" w:cstheme="minorHAnsi"/>
          <w:bCs/>
        </w:rPr>
        <w:t xml:space="preserve"> and get the required data from response XML and use the response data from other request XML using </w:t>
      </w:r>
      <w:r w:rsidR="00932446" w:rsidRPr="004B6688">
        <w:rPr>
          <w:rFonts w:asciiTheme="minorHAnsi" w:hAnsiTheme="minorHAnsi" w:cstheme="minorHAnsi"/>
          <w:b/>
          <w:bCs/>
        </w:rPr>
        <w:t>SOAP UI</w:t>
      </w:r>
      <w:r w:rsidRPr="004B6688">
        <w:rPr>
          <w:rFonts w:asciiTheme="minorHAnsi" w:hAnsiTheme="minorHAnsi" w:cstheme="minorHAnsi"/>
          <w:b/>
          <w:bCs/>
        </w:rPr>
        <w:t>.</w:t>
      </w:r>
    </w:p>
    <w:p w:rsidR="007D4675" w:rsidRPr="004B6688" w:rsidRDefault="007D4675" w:rsidP="00EF148B">
      <w:pPr>
        <w:pStyle w:val="Footer"/>
        <w:numPr>
          <w:ilvl w:val="0"/>
          <w:numId w:val="2"/>
        </w:numPr>
        <w:tabs>
          <w:tab w:val="clear" w:pos="4680"/>
          <w:tab w:val="clear" w:pos="9360"/>
        </w:tabs>
        <w:jc w:val="both"/>
        <w:rPr>
          <w:rFonts w:asciiTheme="minorHAnsi" w:hAnsiTheme="minorHAnsi" w:cstheme="minorHAnsi"/>
          <w:sz w:val="22"/>
          <w:szCs w:val="22"/>
        </w:rPr>
      </w:pPr>
      <w:r w:rsidRPr="004B6688">
        <w:rPr>
          <w:rFonts w:asciiTheme="minorHAnsi" w:hAnsiTheme="minorHAnsi" w:cstheme="minorHAnsi"/>
          <w:sz w:val="22"/>
          <w:szCs w:val="22"/>
        </w:rPr>
        <w:t xml:space="preserve">Experience in applying </w:t>
      </w:r>
      <w:r w:rsidRPr="004B6688">
        <w:rPr>
          <w:rFonts w:asciiTheme="minorHAnsi" w:hAnsiTheme="minorHAnsi" w:cstheme="minorHAnsi"/>
          <w:b/>
          <w:sz w:val="22"/>
          <w:szCs w:val="22"/>
        </w:rPr>
        <w:t>Testing Methodologies</w:t>
      </w:r>
      <w:r w:rsidRPr="004B6688">
        <w:rPr>
          <w:rFonts w:asciiTheme="minorHAnsi" w:hAnsiTheme="minorHAnsi" w:cstheme="minorHAnsi"/>
          <w:sz w:val="22"/>
          <w:szCs w:val="22"/>
        </w:rPr>
        <w:t>, creating</w:t>
      </w:r>
      <w:r w:rsidRPr="004B6688">
        <w:rPr>
          <w:rFonts w:asciiTheme="minorHAnsi" w:hAnsiTheme="minorHAnsi" w:cstheme="minorHAnsi"/>
          <w:b/>
          <w:sz w:val="22"/>
          <w:szCs w:val="22"/>
        </w:rPr>
        <w:t xml:space="preserve"> Test Plans</w:t>
      </w:r>
      <w:r w:rsidRPr="004B6688">
        <w:rPr>
          <w:rFonts w:asciiTheme="minorHAnsi" w:hAnsiTheme="minorHAnsi" w:cstheme="minorHAnsi"/>
          <w:sz w:val="22"/>
          <w:szCs w:val="22"/>
        </w:rPr>
        <w:t xml:space="preserve">, Executing Test Scripts, </w:t>
      </w:r>
      <w:r w:rsidRPr="004B6688">
        <w:rPr>
          <w:rFonts w:asciiTheme="minorHAnsi" w:hAnsiTheme="minorHAnsi" w:cstheme="minorHAnsi"/>
          <w:b/>
          <w:sz w:val="22"/>
          <w:szCs w:val="22"/>
        </w:rPr>
        <w:t>Automation of Test Cases</w:t>
      </w:r>
      <w:r w:rsidRPr="004B6688">
        <w:rPr>
          <w:rFonts w:asciiTheme="minorHAnsi" w:hAnsiTheme="minorHAnsi" w:cstheme="minorHAnsi"/>
          <w:sz w:val="22"/>
          <w:szCs w:val="22"/>
        </w:rPr>
        <w:t xml:space="preserve">, </w:t>
      </w:r>
      <w:r w:rsidRPr="004B6688">
        <w:rPr>
          <w:rFonts w:asciiTheme="minorHAnsi" w:hAnsiTheme="minorHAnsi" w:cstheme="minorHAnsi"/>
          <w:b/>
          <w:sz w:val="22"/>
          <w:szCs w:val="22"/>
        </w:rPr>
        <w:t>Defect Tracking</w:t>
      </w:r>
      <w:r w:rsidRPr="004B6688">
        <w:rPr>
          <w:rFonts w:asciiTheme="minorHAnsi" w:hAnsiTheme="minorHAnsi" w:cstheme="minorHAnsi"/>
          <w:sz w:val="22"/>
          <w:szCs w:val="22"/>
        </w:rPr>
        <w:t xml:space="preserve"> and </w:t>
      </w:r>
      <w:r w:rsidRPr="004B6688">
        <w:rPr>
          <w:rFonts w:asciiTheme="minorHAnsi" w:hAnsiTheme="minorHAnsi" w:cstheme="minorHAnsi"/>
          <w:b/>
          <w:sz w:val="22"/>
          <w:szCs w:val="22"/>
        </w:rPr>
        <w:t>Report Generation</w:t>
      </w:r>
      <w:r w:rsidRPr="004B6688">
        <w:rPr>
          <w:rFonts w:asciiTheme="minorHAnsi" w:hAnsiTheme="minorHAnsi" w:cstheme="minorHAnsi"/>
          <w:sz w:val="22"/>
          <w:szCs w:val="22"/>
        </w:rPr>
        <w:t>.</w:t>
      </w:r>
    </w:p>
    <w:p w:rsidR="007D4675" w:rsidRPr="004B6688" w:rsidRDefault="007D4675" w:rsidP="00EF148B">
      <w:pPr>
        <w:pStyle w:val="Footer"/>
        <w:numPr>
          <w:ilvl w:val="0"/>
          <w:numId w:val="2"/>
        </w:numPr>
        <w:tabs>
          <w:tab w:val="clear" w:pos="4680"/>
          <w:tab w:val="clear" w:pos="9360"/>
        </w:tabs>
        <w:jc w:val="both"/>
        <w:rPr>
          <w:rFonts w:asciiTheme="minorHAnsi" w:hAnsiTheme="minorHAnsi" w:cstheme="minorHAnsi"/>
          <w:sz w:val="22"/>
          <w:szCs w:val="22"/>
        </w:rPr>
      </w:pPr>
      <w:r w:rsidRPr="004B6688">
        <w:rPr>
          <w:rFonts w:asciiTheme="minorHAnsi" w:hAnsiTheme="minorHAnsi" w:cstheme="minorHAnsi"/>
          <w:sz w:val="22"/>
          <w:szCs w:val="22"/>
        </w:rPr>
        <w:t xml:space="preserve">Extensive experience in preparing Test Plans, Test Scripts and Test Cases and performing Functional, Regression, Integration, Automation Framework, Load Testing and Web services Testing of Web based, Eclipse RCP and Java Swing Applications. </w:t>
      </w:r>
    </w:p>
    <w:p w:rsidR="007D4675" w:rsidRPr="004B6688" w:rsidRDefault="007D4675" w:rsidP="00EF148B">
      <w:pPr>
        <w:pStyle w:val="Footer"/>
        <w:numPr>
          <w:ilvl w:val="0"/>
          <w:numId w:val="2"/>
        </w:numPr>
        <w:tabs>
          <w:tab w:val="clear" w:pos="4680"/>
          <w:tab w:val="clear" w:pos="9360"/>
        </w:tabs>
        <w:jc w:val="both"/>
        <w:rPr>
          <w:rFonts w:asciiTheme="minorHAnsi" w:hAnsiTheme="minorHAnsi" w:cstheme="minorHAnsi"/>
          <w:sz w:val="22"/>
          <w:szCs w:val="22"/>
        </w:rPr>
      </w:pPr>
      <w:r w:rsidRPr="004B6688">
        <w:rPr>
          <w:rFonts w:asciiTheme="minorHAnsi" w:hAnsiTheme="minorHAnsi" w:cstheme="minorHAnsi"/>
          <w:sz w:val="22"/>
          <w:szCs w:val="22"/>
        </w:rPr>
        <w:t xml:space="preserve">Manual and Automation Testing (Black Box, White Box and Gray Box Testing) on Web-based applications. </w:t>
      </w:r>
    </w:p>
    <w:p w:rsidR="007D4675" w:rsidRPr="004B6688" w:rsidRDefault="007D4675" w:rsidP="00EF148B">
      <w:pPr>
        <w:pStyle w:val="ListParagraph"/>
        <w:numPr>
          <w:ilvl w:val="0"/>
          <w:numId w:val="2"/>
        </w:numPr>
        <w:contextualSpacing w:val="0"/>
        <w:jc w:val="both"/>
        <w:rPr>
          <w:rFonts w:asciiTheme="minorHAnsi" w:hAnsiTheme="minorHAnsi" w:cstheme="minorHAnsi"/>
          <w:sz w:val="22"/>
          <w:szCs w:val="22"/>
        </w:rPr>
      </w:pPr>
      <w:r w:rsidRPr="004B6688">
        <w:rPr>
          <w:rFonts w:asciiTheme="minorHAnsi" w:hAnsiTheme="minorHAnsi" w:cstheme="minorHAnsi"/>
          <w:sz w:val="22"/>
          <w:szCs w:val="22"/>
        </w:rPr>
        <w:t>Have experience in using</w:t>
      </w:r>
      <w:r w:rsidRPr="004B6688">
        <w:rPr>
          <w:rFonts w:asciiTheme="minorHAnsi" w:hAnsiTheme="minorHAnsi" w:cstheme="minorHAnsi"/>
          <w:b/>
          <w:sz w:val="22"/>
          <w:szCs w:val="22"/>
        </w:rPr>
        <w:t xml:space="preserve"> Web-debugging tool like Fire Path and Firebug for finding elements locator.</w:t>
      </w:r>
    </w:p>
    <w:p w:rsidR="007D4675" w:rsidRPr="004B6688" w:rsidRDefault="007D4675" w:rsidP="00EF148B">
      <w:pPr>
        <w:pStyle w:val="Footer"/>
        <w:numPr>
          <w:ilvl w:val="0"/>
          <w:numId w:val="2"/>
        </w:numPr>
        <w:tabs>
          <w:tab w:val="clear" w:pos="4680"/>
          <w:tab w:val="clear" w:pos="9360"/>
        </w:tabs>
        <w:jc w:val="both"/>
        <w:rPr>
          <w:rFonts w:asciiTheme="minorHAnsi" w:eastAsia="Calibri" w:hAnsiTheme="minorHAnsi" w:cstheme="minorHAnsi"/>
          <w:sz w:val="22"/>
          <w:szCs w:val="22"/>
        </w:rPr>
      </w:pPr>
      <w:r w:rsidRPr="004B6688">
        <w:rPr>
          <w:rFonts w:asciiTheme="minorHAnsi" w:hAnsiTheme="minorHAnsi" w:cstheme="minorHAnsi"/>
          <w:sz w:val="22"/>
          <w:szCs w:val="22"/>
        </w:rPr>
        <w:t xml:space="preserve">Good programming skills in </w:t>
      </w:r>
      <w:r w:rsidR="00FA475B">
        <w:rPr>
          <w:rFonts w:asciiTheme="minorHAnsi" w:hAnsiTheme="minorHAnsi" w:cstheme="minorHAnsi"/>
          <w:b/>
          <w:sz w:val="22"/>
          <w:szCs w:val="22"/>
        </w:rPr>
        <w:t xml:space="preserve">Java, </w:t>
      </w:r>
      <w:r w:rsidR="00950073">
        <w:rPr>
          <w:rFonts w:asciiTheme="minorHAnsi" w:hAnsiTheme="minorHAnsi" w:cstheme="minorHAnsi"/>
          <w:b/>
          <w:sz w:val="22"/>
          <w:szCs w:val="22"/>
        </w:rPr>
        <w:t xml:space="preserve">CSS, </w:t>
      </w:r>
      <w:r w:rsidR="00FA475B">
        <w:rPr>
          <w:rFonts w:asciiTheme="minorHAnsi" w:hAnsiTheme="minorHAnsi" w:cstheme="minorHAnsi"/>
          <w:b/>
          <w:sz w:val="22"/>
          <w:szCs w:val="22"/>
        </w:rPr>
        <w:t>C#</w:t>
      </w:r>
      <w:r w:rsidRPr="004B6688">
        <w:rPr>
          <w:rFonts w:asciiTheme="minorHAnsi" w:hAnsiTheme="minorHAnsi" w:cstheme="minorHAnsi"/>
          <w:b/>
          <w:sz w:val="22"/>
          <w:szCs w:val="22"/>
        </w:rPr>
        <w:t xml:space="preserve">, VB, Oracle, SQL, and PL/SQL and experience in SQL Server, Access and Oracle Databases. </w:t>
      </w:r>
    </w:p>
    <w:p w:rsidR="007D4675" w:rsidRPr="004B6688" w:rsidRDefault="007D4675" w:rsidP="00EF148B">
      <w:pPr>
        <w:numPr>
          <w:ilvl w:val="0"/>
          <w:numId w:val="2"/>
        </w:numPr>
        <w:jc w:val="both"/>
        <w:rPr>
          <w:rFonts w:asciiTheme="minorHAnsi" w:hAnsiTheme="minorHAnsi" w:cstheme="minorHAnsi"/>
          <w:sz w:val="22"/>
          <w:szCs w:val="22"/>
        </w:rPr>
      </w:pPr>
      <w:r w:rsidRPr="004B6688">
        <w:rPr>
          <w:rFonts w:asciiTheme="minorHAnsi" w:eastAsia="Calibri" w:hAnsiTheme="minorHAnsi" w:cstheme="minorHAnsi"/>
          <w:sz w:val="22"/>
          <w:szCs w:val="22"/>
        </w:rPr>
        <w:t xml:space="preserve">Strong knowledge of </w:t>
      </w:r>
      <w:r w:rsidRPr="004B6688">
        <w:rPr>
          <w:rFonts w:asciiTheme="minorHAnsi" w:eastAsia="Calibri" w:hAnsiTheme="minorHAnsi" w:cstheme="minorHAnsi"/>
          <w:b/>
          <w:bCs/>
          <w:sz w:val="22"/>
          <w:szCs w:val="22"/>
        </w:rPr>
        <w:t>Software Development Life Cycle</w:t>
      </w:r>
      <w:r w:rsidRPr="004B6688">
        <w:rPr>
          <w:rFonts w:asciiTheme="minorHAnsi" w:eastAsia="Calibri" w:hAnsiTheme="minorHAnsi" w:cstheme="minorHAnsi"/>
          <w:sz w:val="22"/>
          <w:szCs w:val="22"/>
        </w:rPr>
        <w:t xml:space="preserve"> </w:t>
      </w:r>
      <w:r w:rsidRPr="004B6688">
        <w:rPr>
          <w:rFonts w:asciiTheme="minorHAnsi" w:eastAsia="Calibri" w:hAnsiTheme="minorHAnsi" w:cstheme="minorHAnsi"/>
          <w:b/>
          <w:bCs/>
          <w:sz w:val="22"/>
          <w:szCs w:val="22"/>
        </w:rPr>
        <w:t>(SDLC)</w:t>
      </w:r>
      <w:r w:rsidRPr="004B6688">
        <w:rPr>
          <w:rFonts w:asciiTheme="minorHAnsi" w:eastAsia="Calibri" w:hAnsiTheme="minorHAnsi" w:cstheme="minorHAnsi"/>
          <w:sz w:val="22"/>
          <w:szCs w:val="22"/>
        </w:rPr>
        <w:t xml:space="preserve"> methodologies such as </w:t>
      </w:r>
      <w:r w:rsidRPr="004B6688">
        <w:rPr>
          <w:rFonts w:asciiTheme="minorHAnsi" w:eastAsia="Calibri" w:hAnsiTheme="minorHAnsi" w:cstheme="minorHAnsi"/>
          <w:b/>
          <w:bCs/>
          <w:sz w:val="22"/>
          <w:szCs w:val="22"/>
        </w:rPr>
        <w:t>Agile, SCRUM and waterfall models and TDD.</w:t>
      </w:r>
    </w:p>
    <w:p w:rsidR="00E40948" w:rsidRPr="004B6688" w:rsidRDefault="00E40948" w:rsidP="00E40948">
      <w:pPr>
        <w:numPr>
          <w:ilvl w:val="0"/>
          <w:numId w:val="2"/>
        </w:numPr>
        <w:contextualSpacing/>
        <w:jc w:val="both"/>
        <w:rPr>
          <w:rFonts w:asciiTheme="minorHAnsi" w:hAnsiTheme="minorHAnsi" w:cstheme="minorHAnsi"/>
          <w:sz w:val="22"/>
          <w:szCs w:val="22"/>
        </w:rPr>
      </w:pPr>
      <w:r w:rsidRPr="004B6688">
        <w:rPr>
          <w:rFonts w:asciiTheme="minorHAnsi" w:hAnsiTheme="minorHAnsi" w:cstheme="minorHAnsi"/>
          <w:sz w:val="22"/>
          <w:szCs w:val="22"/>
        </w:rPr>
        <w:t>Excellent experience with source version control tools such as Subversion (</w:t>
      </w:r>
      <w:r w:rsidRPr="004B6688">
        <w:rPr>
          <w:rFonts w:asciiTheme="minorHAnsi" w:hAnsiTheme="minorHAnsi" w:cstheme="minorHAnsi"/>
          <w:b/>
          <w:sz w:val="22"/>
          <w:szCs w:val="22"/>
        </w:rPr>
        <w:t>SVN) &amp; Git.</w:t>
      </w:r>
    </w:p>
    <w:p w:rsidR="007D4675" w:rsidRPr="004B6688" w:rsidRDefault="007D4675" w:rsidP="00EF148B">
      <w:pPr>
        <w:numPr>
          <w:ilvl w:val="0"/>
          <w:numId w:val="2"/>
        </w:numPr>
        <w:jc w:val="both"/>
        <w:rPr>
          <w:rFonts w:asciiTheme="minorHAnsi" w:hAnsiTheme="minorHAnsi" w:cstheme="minorHAnsi"/>
          <w:sz w:val="22"/>
          <w:szCs w:val="22"/>
        </w:rPr>
      </w:pPr>
      <w:r w:rsidRPr="004B6688">
        <w:rPr>
          <w:rFonts w:asciiTheme="minorHAnsi" w:hAnsiTheme="minorHAnsi" w:cstheme="minorHAnsi"/>
          <w:sz w:val="22"/>
          <w:szCs w:val="22"/>
        </w:rPr>
        <w:t>Experienced in gathering business requirements, studying the application and collecting the information from developers and writing the test plan.</w:t>
      </w:r>
    </w:p>
    <w:p w:rsidR="007D4675" w:rsidRPr="004B6688" w:rsidRDefault="007D4675" w:rsidP="00EF148B">
      <w:pPr>
        <w:numPr>
          <w:ilvl w:val="0"/>
          <w:numId w:val="2"/>
        </w:numPr>
        <w:jc w:val="both"/>
        <w:rPr>
          <w:rFonts w:asciiTheme="minorHAnsi" w:eastAsia="Verdana" w:hAnsiTheme="minorHAnsi" w:cstheme="minorHAnsi"/>
          <w:b/>
          <w:sz w:val="22"/>
          <w:szCs w:val="22"/>
        </w:rPr>
      </w:pPr>
      <w:r w:rsidRPr="004B6688">
        <w:rPr>
          <w:rFonts w:asciiTheme="minorHAnsi" w:hAnsiTheme="minorHAnsi" w:cstheme="minorHAnsi"/>
          <w:sz w:val="22"/>
          <w:szCs w:val="22"/>
        </w:rPr>
        <w:t xml:space="preserve">Knowledge in Backend testing by writing </w:t>
      </w:r>
      <w:r w:rsidRPr="004B6688">
        <w:rPr>
          <w:rFonts w:asciiTheme="minorHAnsi" w:hAnsiTheme="minorHAnsi" w:cstheme="minorHAnsi"/>
          <w:b/>
          <w:sz w:val="22"/>
          <w:szCs w:val="22"/>
        </w:rPr>
        <w:t xml:space="preserve">SQL queries </w:t>
      </w:r>
      <w:r w:rsidRPr="004B6688">
        <w:rPr>
          <w:rFonts w:asciiTheme="minorHAnsi" w:hAnsiTheme="minorHAnsi" w:cstheme="minorHAnsi"/>
          <w:sz w:val="22"/>
          <w:szCs w:val="22"/>
        </w:rPr>
        <w:t>in Oracle, Microsoft SQL Server and Microsoft Access databases.</w:t>
      </w:r>
    </w:p>
    <w:p w:rsidR="007D4675" w:rsidRPr="004B6688" w:rsidRDefault="007D4675" w:rsidP="00EF148B">
      <w:pPr>
        <w:numPr>
          <w:ilvl w:val="0"/>
          <w:numId w:val="2"/>
        </w:numPr>
        <w:jc w:val="both"/>
        <w:rPr>
          <w:rFonts w:asciiTheme="minorHAnsi" w:eastAsia="Verdana" w:hAnsiTheme="minorHAnsi" w:cstheme="minorHAnsi"/>
          <w:b/>
          <w:sz w:val="22"/>
          <w:szCs w:val="22"/>
        </w:rPr>
      </w:pPr>
      <w:r w:rsidRPr="004B6688">
        <w:rPr>
          <w:rFonts w:asciiTheme="minorHAnsi" w:eastAsia="Verdana" w:hAnsiTheme="minorHAnsi" w:cstheme="minorHAnsi"/>
          <w:b/>
          <w:sz w:val="22"/>
          <w:szCs w:val="22"/>
        </w:rPr>
        <w:t>Excellent interpersonal skills</w:t>
      </w:r>
      <w:r w:rsidRPr="004B6688">
        <w:rPr>
          <w:rFonts w:asciiTheme="minorHAnsi" w:eastAsia="Verdana" w:hAnsiTheme="minorHAnsi" w:cstheme="minorHAnsi"/>
          <w:sz w:val="22"/>
          <w:szCs w:val="22"/>
        </w:rPr>
        <w:t>, proven team player with an analytical bent to problem solving and delivering under high stress environment.</w:t>
      </w:r>
    </w:p>
    <w:p w:rsidR="007D4675" w:rsidRPr="004B6688" w:rsidRDefault="007D4675" w:rsidP="00EF148B">
      <w:pPr>
        <w:numPr>
          <w:ilvl w:val="0"/>
          <w:numId w:val="2"/>
        </w:numPr>
        <w:jc w:val="both"/>
        <w:rPr>
          <w:rFonts w:asciiTheme="minorHAnsi" w:hAnsiTheme="minorHAnsi" w:cstheme="minorHAnsi"/>
          <w:b/>
          <w:sz w:val="22"/>
          <w:szCs w:val="22"/>
        </w:rPr>
      </w:pPr>
      <w:r w:rsidRPr="004B6688">
        <w:rPr>
          <w:rFonts w:asciiTheme="minorHAnsi" w:eastAsia="Verdana" w:hAnsiTheme="minorHAnsi" w:cstheme="minorHAnsi"/>
          <w:b/>
          <w:sz w:val="22"/>
          <w:szCs w:val="22"/>
        </w:rPr>
        <w:t>Good analytical and communication skills</w:t>
      </w:r>
      <w:r w:rsidRPr="004B6688">
        <w:rPr>
          <w:rFonts w:asciiTheme="minorHAnsi" w:eastAsia="Verdana" w:hAnsiTheme="minorHAnsi" w:cstheme="minorHAnsi"/>
          <w:sz w:val="22"/>
          <w:szCs w:val="22"/>
        </w:rPr>
        <w:t xml:space="preserve"> and ability to work independently with minimal supervision and also perform as part of a team.</w:t>
      </w:r>
    </w:p>
    <w:p w:rsidR="007D4675" w:rsidRPr="004B6688" w:rsidRDefault="007D4675" w:rsidP="00EF148B">
      <w:pPr>
        <w:jc w:val="both"/>
        <w:rPr>
          <w:rFonts w:asciiTheme="minorHAnsi" w:hAnsiTheme="minorHAnsi" w:cstheme="minorHAnsi"/>
          <w:b/>
          <w:sz w:val="22"/>
          <w:szCs w:val="22"/>
        </w:rPr>
      </w:pPr>
    </w:p>
    <w:p w:rsidR="007D4675" w:rsidRPr="004B6688" w:rsidRDefault="007D4675" w:rsidP="00EF148B">
      <w:pPr>
        <w:pStyle w:val="BodyText"/>
        <w:spacing w:after="0"/>
        <w:jc w:val="both"/>
        <w:rPr>
          <w:rFonts w:asciiTheme="minorHAnsi" w:eastAsia="Calibri" w:hAnsiTheme="minorHAnsi" w:cstheme="minorHAnsi"/>
          <w:b/>
          <w:sz w:val="22"/>
          <w:szCs w:val="22"/>
        </w:rPr>
      </w:pPr>
      <w:r w:rsidRPr="004B6688">
        <w:rPr>
          <w:rFonts w:asciiTheme="minorHAnsi" w:hAnsiTheme="minorHAnsi" w:cstheme="minorHAnsi"/>
          <w:b/>
          <w:sz w:val="22"/>
          <w:szCs w:val="22"/>
        </w:rPr>
        <w:t>Technical Skills:</w:t>
      </w:r>
    </w:p>
    <w:tbl>
      <w:tblPr>
        <w:tblW w:w="11026" w:type="dxa"/>
        <w:tblInd w:w="-5" w:type="dxa"/>
        <w:tblLayout w:type="fixed"/>
        <w:tblLook w:val="0000"/>
      </w:tblPr>
      <w:tblGrid>
        <w:gridCol w:w="2903"/>
        <w:gridCol w:w="8123"/>
      </w:tblGrid>
      <w:tr w:rsidR="007D4675" w:rsidRPr="004B6688" w:rsidTr="00075EAF">
        <w:trPr>
          <w:trHeight w:val="395"/>
        </w:trPr>
        <w:tc>
          <w:tcPr>
            <w:tcW w:w="2903" w:type="dxa"/>
            <w:tcBorders>
              <w:top w:val="single" w:sz="4" w:space="0" w:color="000000"/>
              <w:left w:val="single" w:sz="4" w:space="0" w:color="000000"/>
              <w:bottom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eastAsia="Calibri" w:hAnsiTheme="minorHAnsi" w:cstheme="minorHAnsi"/>
              </w:rPr>
            </w:pPr>
            <w:r w:rsidRPr="004B6688">
              <w:rPr>
                <w:rFonts w:asciiTheme="minorHAnsi" w:eastAsia="Calibri" w:hAnsiTheme="minorHAnsi" w:cstheme="minorHAnsi"/>
                <w:b/>
                <w:sz w:val="22"/>
                <w:szCs w:val="22"/>
              </w:rPr>
              <w:t>Testing Tools</w:t>
            </w:r>
          </w:p>
        </w:tc>
        <w:tc>
          <w:tcPr>
            <w:tcW w:w="8123" w:type="dxa"/>
            <w:tcBorders>
              <w:top w:val="single" w:sz="4" w:space="0" w:color="000000"/>
              <w:left w:val="single" w:sz="4" w:space="0" w:color="000000"/>
              <w:bottom w:val="single" w:sz="4" w:space="0" w:color="000000"/>
              <w:right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hAnsiTheme="minorHAnsi" w:cstheme="minorHAnsi"/>
              </w:rPr>
            </w:pPr>
            <w:r w:rsidRPr="004B6688">
              <w:rPr>
                <w:rFonts w:asciiTheme="minorHAnsi" w:eastAsia="Calibri" w:hAnsiTheme="minorHAnsi" w:cstheme="minorHAnsi"/>
                <w:sz w:val="22"/>
                <w:szCs w:val="22"/>
              </w:rPr>
              <w:t>Selenium W</w:t>
            </w:r>
            <w:r w:rsidR="00752A95" w:rsidRPr="004B6688">
              <w:rPr>
                <w:rFonts w:asciiTheme="minorHAnsi" w:eastAsia="Calibri" w:hAnsiTheme="minorHAnsi" w:cstheme="minorHAnsi"/>
                <w:sz w:val="22"/>
                <w:szCs w:val="22"/>
              </w:rPr>
              <w:t xml:space="preserve">ebDriver/RC/IDE/GRID, QTP, </w:t>
            </w:r>
            <w:r w:rsidR="008B7900">
              <w:rPr>
                <w:rFonts w:asciiTheme="minorHAnsi" w:eastAsia="Calibri" w:hAnsiTheme="minorHAnsi" w:cstheme="minorHAnsi"/>
                <w:sz w:val="22"/>
                <w:szCs w:val="22"/>
              </w:rPr>
              <w:t>ALM,</w:t>
            </w:r>
            <w:r w:rsidR="00752A95" w:rsidRPr="004B6688">
              <w:rPr>
                <w:rFonts w:asciiTheme="minorHAnsi" w:eastAsia="Calibri" w:hAnsiTheme="minorHAnsi" w:cstheme="minorHAnsi"/>
                <w:sz w:val="22"/>
                <w:szCs w:val="22"/>
              </w:rPr>
              <w:t xml:space="preserve"> SOAP </w:t>
            </w:r>
            <w:r w:rsidRPr="004B6688">
              <w:rPr>
                <w:rFonts w:asciiTheme="minorHAnsi" w:eastAsia="Calibri" w:hAnsiTheme="minorHAnsi" w:cstheme="minorHAnsi"/>
                <w:sz w:val="22"/>
                <w:szCs w:val="22"/>
              </w:rPr>
              <w:t xml:space="preserve">UI, </w:t>
            </w:r>
            <w:r w:rsidR="008B7900">
              <w:rPr>
                <w:rFonts w:asciiTheme="minorHAnsi" w:eastAsia="Calibri" w:hAnsiTheme="minorHAnsi" w:cstheme="minorHAnsi"/>
                <w:sz w:val="22"/>
                <w:szCs w:val="22"/>
              </w:rPr>
              <w:t xml:space="preserve">HP QC, </w:t>
            </w:r>
            <w:r w:rsidR="00752A95" w:rsidRPr="004B6688">
              <w:rPr>
                <w:rFonts w:asciiTheme="minorHAnsi" w:eastAsia="Calibri" w:hAnsiTheme="minorHAnsi" w:cstheme="minorHAnsi"/>
                <w:sz w:val="22"/>
                <w:szCs w:val="22"/>
              </w:rPr>
              <w:t>Cucumber, Jbehave</w:t>
            </w:r>
          </w:p>
        </w:tc>
      </w:tr>
      <w:tr w:rsidR="007D4675" w:rsidRPr="004B6688" w:rsidTr="007D4675">
        <w:tc>
          <w:tcPr>
            <w:tcW w:w="2903" w:type="dxa"/>
            <w:tcBorders>
              <w:top w:val="single" w:sz="4" w:space="0" w:color="000000"/>
              <w:left w:val="single" w:sz="4" w:space="0" w:color="000000"/>
              <w:bottom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eastAsia="Calibri" w:hAnsiTheme="minorHAnsi" w:cstheme="minorHAnsi"/>
              </w:rPr>
            </w:pPr>
            <w:r w:rsidRPr="004B6688">
              <w:rPr>
                <w:rFonts w:asciiTheme="minorHAnsi" w:eastAsia="Calibri" w:hAnsiTheme="minorHAnsi" w:cstheme="minorHAnsi"/>
                <w:b/>
                <w:sz w:val="22"/>
                <w:szCs w:val="22"/>
              </w:rPr>
              <w:t>Languages</w:t>
            </w:r>
          </w:p>
        </w:tc>
        <w:tc>
          <w:tcPr>
            <w:tcW w:w="8123" w:type="dxa"/>
            <w:tcBorders>
              <w:top w:val="single" w:sz="4" w:space="0" w:color="000000"/>
              <w:left w:val="single" w:sz="4" w:space="0" w:color="000000"/>
              <w:bottom w:val="single" w:sz="4" w:space="0" w:color="000000"/>
              <w:right w:val="single" w:sz="4" w:space="0" w:color="000000"/>
            </w:tcBorders>
            <w:shd w:val="clear" w:color="auto" w:fill="auto"/>
          </w:tcPr>
          <w:p w:rsidR="007D4675" w:rsidRPr="004B6688" w:rsidRDefault="007D4675" w:rsidP="00044E9D">
            <w:pPr>
              <w:pStyle w:val="NormalWeb"/>
              <w:snapToGrid w:val="0"/>
              <w:spacing w:before="0" w:beforeAutospacing="0" w:after="0" w:afterAutospacing="0"/>
              <w:jc w:val="both"/>
              <w:rPr>
                <w:rFonts w:asciiTheme="minorHAnsi" w:hAnsiTheme="minorHAnsi" w:cstheme="minorHAnsi"/>
              </w:rPr>
            </w:pPr>
            <w:r w:rsidRPr="004B6688">
              <w:rPr>
                <w:rFonts w:asciiTheme="minorHAnsi" w:eastAsia="Calibri" w:hAnsiTheme="minorHAnsi" w:cstheme="minorHAnsi"/>
                <w:sz w:val="22"/>
                <w:szCs w:val="22"/>
              </w:rPr>
              <w:t>HTML, CSS,</w:t>
            </w:r>
            <w:r w:rsidR="00FA475B">
              <w:rPr>
                <w:rFonts w:asciiTheme="minorHAnsi" w:eastAsia="Calibri" w:hAnsiTheme="minorHAnsi" w:cstheme="minorHAnsi"/>
                <w:sz w:val="22"/>
                <w:szCs w:val="22"/>
              </w:rPr>
              <w:t xml:space="preserve"> C#,</w:t>
            </w:r>
            <w:r w:rsidRPr="004B6688">
              <w:rPr>
                <w:rFonts w:asciiTheme="minorHAnsi" w:eastAsia="Calibri" w:hAnsiTheme="minorHAnsi" w:cstheme="minorHAnsi"/>
                <w:sz w:val="22"/>
                <w:szCs w:val="22"/>
              </w:rPr>
              <w:t xml:space="preserve"> JavaScript, </w:t>
            </w:r>
            <w:r w:rsidR="00FA475B">
              <w:rPr>
                <w:rFonts w:asciiTheme="minorHAnsi" w:eastAsia="Calibri" w:hAnsiTheme="minorHAnsi" w:cstheme="minorHAnsi"/>
                <w:sz w:val="22"/>
                <w:szCs w:val="22"/>
              </w:rPr>
              <w:t>Java, XML,  Python Script</w:t>
            </w:r>
          </w:p>
        </w:tc>
      </w:tr>
      <w:tr w:rsidR="007D4675" w:rsidRPr="004B6688" w:rsidTr="007D4675">
        <w:tc>
          <w:tcPr>
            <w:tcW w:w="2903" w:type="dxa"/>
            <w:tcBorders>
              <w:top w:val="single" w:sz="4" w:space="0" w:color="000000"/>
              <w:left w:val="single" w:sz="4" w:space="0" w:color="000000"/>
              <w:bottom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eastAsia="Calibri" w:hAnsiTheme="minorHAnsi" w:cstheme="minorHAnsi"/>
              </w:rPr>
            </w:pPr>
            <w:r w:rsidRPr="004B6688">
              <w:rPr>
                <w:rFonts w:asciiTheme="minorHAnsi" w:eastAsia="Calibri" w:hAnsiTheme="minorHAnsi" w:cstheme="minorHAnsi"/>
                <w:b/>
                <w:sz w:val="22"/>
                <w:szCs w:val="22"/>
              </w:rPr>
              <w:t>Test Framework</w:t>
            </w:r>
          </w:p>
        </w:tc>
        <w:tc>
          <w:tcPr>
            <w:tcW w:w="8123" w:type="dxa"/>
            <w:tcBorders>
              <w:top w:val="single" w:sz="4" w:space="0" w:color="000000"/>
              <w:left w:val="single" w:sz="4" w:space="0" w:color="000000"/>
              <w:bottom w:val="single" w:sz="4" w:space="0" w:color="000000"/>
              <w:right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hAnsiTheme="minorHAnsi" w:cstheme="minorHAnsi"/>
              </w:rPr>
            </w:pPr>
            <w:r w:rsidRPr="004B6688">
              <w:rPr>
                <w:rFonts w:asciiTheme="minorHAnsi" w:eastAsia="Calibri" w:hAnsiTheme="minorHAnsi" w:cstheme="minorHAnsi"/>
                <w:sz w:val="22"/>
                <w:szCs w:val="22"/>
              </w:rPr>
              <w:t>Junit, TestNG</w:t>
            </w:r>
          </w:p>
        </w:tc>
      </w:tr>
      <w:tr w:rsidR="007D4675" w:rsidRPr="004B6688" w:rsidTr="007D4675">
        <w:tc>
          <w:tcPr>
            <w:tcW w:w="2903" w:type="dxa"/>
            <w:tcBorders>
              <w:top w:val="single" w:sz="4" w:space="0" w:color="000000"/>
              <w:left w:val="single" w:sz="4" w:space="0" w:color="000000"/>
              <w:bottom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eastAsia="Calibri" w:hAnsiTheme="minorHAnsi" w:cstheme="minorHAnsi"/>
              </w:rPr>
            </w:pPr>
            <w:r w:rsidRPr="004B6688">
              <w:rPr>
                <w:rFonts w:asciiTheme="minorHAnsi" w:eastAsia="Calibri" w:hAnsiTheme="minorHAnsi" w:cstheme="minorHAnsi"/>
                <w:b/>
                <w:sz w:val="22"/>
                <w:szCs w:val="22"/>
              </w:rPr>
              <w:t>Project Methodologies</w:t>
            </w:r>
          </w:p>
        </w:tc>
        <w:tc>
          <w:tcPr>
            <w:tcW w:w="8123" w:type="dxa"/>
            <w:tcBorders>
              <w:top w:val="single" w:sz="4" w:space="0" w:color="000000"/>
              <w:left w:val="single" w:sz="4" w:space="0" w:color="000000"/>
              <w:bottom w:val="single" w:sz="4" w:space="0" w:color="000000"/>
              <w:right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hAnsiTheme="minorHAnsi" w:cstheme="minorHAnsi"/>
              </w:rPr>
            </w:pPr>
            <w:r w:rsidRPr="004B6688">
              <w:rPr>
                <w:rFonts w:asciiTheme="minorHAnsi" w:eastAsia="Calibri" w:hAnsiTheme="minorHAnsi" w:cstheme="minorHAnsi"/>
                <w:sz w:val="22"/>
                <w:szCs w:val="22"/>
              </w:rPr>
              <w:t>Agile-Scrum, Waterfall, V-Model</w:t>
            </w:r>
            <w:r w:rsidR="009C26D6" w:rsidRPr="004B6688">
              <w:rPr>
                <w:rFonts w:asciiTheme="minorHAnsi" w:eastAsia="Calibri" w:hAnsiTheme="minorHAnsi" w:cstheme="minorHAnsi"/>
                <w:sz w:val="22"/>
                <w:szCs w:val="22"/>
              </w:rPr>
              <w:t>, TDD</w:t>
            </w:r>
          </w:p>
        </w:tc>
      </w:tr>
      <w:tr w:rsidR="007D4675" w:rsidRPr="004B6688" w:rsidTr="007D4675">
        <w:tc>
          <w:tcPr>
            <w:tcW w:w="2903" w:type="dxa"/>
            <w:tcBorders>
              <w:top w:val="single" w:sz="4" w:space="0" w:color="000000"/>
              <w:left w:val="single" w:sz="4" w:space="0" w:color="000000"/>
              <w:bottom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eastAsia="Calibri" w:hAnsiTheme="minorHAnsi" w:cstheme="minorHAnsi"/>
              </w:rPr>
            </w:pPr>
            <w:r w:rsidRPr="004B6688">
              <w:rPr>
                <w:rFonts w:asciiTheme="minorHAnsi" w:eastAsia="Calibri" w:hAnsiTheme="minorHAnsi" w:cstheme="minorHAnsi"/>
                <w:b/>
                <w:sz w:val="22"/>
                <w:szCs w:val="22"/>
              </w:rPr>
              <w:t>Defect Tracking Tools</w:t>
            </w:r>
          </w:p>
        </w:tc>
        <w:tc>
          <w:tcPr>
            <w:tcW w:w="8123" w:type="dxa"/>
            <w:tcBorders>
              <w:top w:val="single" w:sz="4" w:space="0" w:color="000000"/>
              <w:left w:val="single" w:sz="4" w:space="0" w:color="000000"/>
              <w:bottom w:val="single" w:sz="4" w:space="0" w:color="000000"/>
              <w:right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hAnsiTheme="minorHAnsi" w:cstheme="minorHAnsi"/>
              </w:rPr>
            </w:pPr>
            <w:r w:rsidRPr="004B6688">
              <w:rPr>
                <w:rFonts w:asciiTheme="minorHAnsi" w:eastAsia="Calibri" w:hAnsiTheme="minorHAnsi" w:cstheme="minorHAnsi"/>
                <w:sz w:val="22"/>
                <w:szCs w:val="22"/>
              </w:rPr>
              <w:t>Jira, BugZilla, IBM Rational ClearQuest</w:t>
            </w:r>
          </w:p>
        </w:tc>
      </w:tr>
      <w:tr w:rsidR="007D4675" w:rsidRPr="004B6688" w:rsidTr="007D4675">
        <w:tc>
          <w:tcPr>
            <w:tcW w:w="2903" w:type="dxa"/>
            <w:tcBorders>
              <w:top w:val="single" w:sz="4" w:space="0" w:color="000000"/>
              <w:left w:val="single" w:sz="4" w:space="0" w:color="000000"/>
              <w:bottom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eastAsia="Calibri" w:hAnsiTheme="minorHAnsi" w:cstheme="minorHAnsi"/>
              </w:rPr>
            </w:pPr>
            <w:r w:rsidRPr="004B6688">
              <w:rPr>
                <w:rFonts w:asciiTheme="minorHAnsi" w:eastAsia="Calibri" w:hAnsiTheme="minorHAnsi" w:cstheme="minorHAnsi"/>
                <w:b/>
                <w:sz w:val="22"/>
                <w:szCs w:val="22"/>
              </w:rPr>
              <w:lastRenderedPageBreak/>
              <w:t>Build Tools</w:t>
            </w:r>
          </w:p>
        </w:tc>
        <w:tc>
          <w:tcPr>
            <w:tcW w:w="8123" w:type="dxa"/>
            <w:tcBorders>
              <w:top w:val="single" w:sz="4" w:space="0" w:color="000000"/>
              <w:left w:val="single" w:sz="4" w:space="0" w:color="000000"/>
              <w:bottom w:val="single" w:sz="4" w:space="0" w:color="000000"/>
              <w:right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hAnsiTheme="minorHAnsi" w:cstheme="minorHAnsi"/>
              </w:rPr>
            </w:pPr>
            <w:r w:rsidRPr="004B6688">
              <w:rPr>
                <w:rFonts w:asciiTheme="minorHAnsi" w:eastAsia="Calibri" w:hAnsiTheme="minorHAnsi" w:cstheme="minorHAnsi"/>
                <w:sz w:val="22"/>
                <w:szCs w:val="22"/>
              </w:rPr>
              <w:t>Ant, Maven</w:t>
            </w:r>
          </w:p>
        </w:tc>
      </w:tr>
      <w:tr w:rsidR="007D4675" w:rsidRPr="004B6688" w:rsidTr="007D4675">
        <w:tc>
          <w:tcPr>
            <w:tcW w:w="2903" w:type="dxa"/>
            <w:tcBorders>
              <w:top w:val="single" w:sz="4" w:space="0" w:color="000000"/>
              <w:left w:val="single" w:sz="4" w:space="0" w:color="000000"/>
              <w:bottom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eastAsia="Calibri" w:hAnsiTheme="minorHAnsi" w:cstheme="minorHAnsi"/>
              </w:rPr>
            </w:pPr>
            <w:r w:rsidRPr="004B6688">
              <w:rPr>
                <w:rFonts w:asciiTheme="minorHAnsi" w:eastAsia="Calibri" w:hAnsiTheme="minorHAnsi" w:cstheme="minorHAnsi"/>
                <w:b/>
                <w:sz w:val="22"/>
                <w:szCs w:val="22"/>
              </w:rPr>
              <w:t>Continuous Integration Tools</w:t>
            </w:r>
          </w:p>
        </w:tc>
        <w:tc>
          <w:tcPr>
            <w:tcW w:w="8123" w:type="dxa"/>
            <w:tcBorders>
              <w:top w:val="single" w:sz="4" w:space="0" w:color="000000"/>
              <w:left w:val="single" w:sz="4" w:space="0" w:color="000000"/>
              <w:bottom w:val="single" w:sz="4" w:space="0" w:color="000000"/>
              <w:right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hAnsiTheme="minorHAnsi" w:cstheme="minorHAnsi"/>
              </w:rPr>
            </w:pPr>
            <w:r w:rsidRPr="004B6688">
              <w:rPr>
                <w:rFonts w:asciiTheme="minorHAnsi" w:eastAsia="Calibri" w:hAnsiTheme="minorHAnsi" w:cstheme="minorHAnsi"/>
                <w:sz w:val="22"/>
                <w:szCs w:val="22"/>
              </w:rPr>
              <w:t>Jenkins, Hudson</w:t>
            </w:r>
          </w:p>
        </w:tc>
      </w:tr>
      <w:tr w:rsidR="007D4675" w:rsidRPr="004B6688" w:rsidTr="007D4675">
        <w:tc>
          <w:tcPr>
            <w:tcW w:w="2903" w:type="dxa"/>
            <w:tcBorders>
              <w:top w:val="single" w:sz="4" w:space="0" w:color="000000"/>
              <w:left w:val="single" w:sz="4" w:space="0" w:color="000000"/>
              <w:bottom w:val="single" w:sz="4" w:space="0" w:color="000000"/>
            </w:tcBorders>
            <w:shd w:val="clear" w:color="auto" w:fill="auto"/>
          </w:tcPr>
          <w:p w:rsidR="007D4675" w:rsidRPr="004B6688" w:rsidRDefault="007D4675" w:rsidP="00EF148B">
            <w:pPr>
              <w:pStyle w:val="PlainText"/>
              <w:ind w:right="-900"/>
              <w:jc w:val="both"/>
              <w:rPr>
                <w:rFonts w:asciiTheme="minorHAnsi" w:eastAsia="MS Mincho" w:hAnsiTheme="minorHAnsi" w:cstheme="minorHAnsi"/>
                <w:sz w:val="22"/>
                <w:szCs w:val="22"/>
              </w:rPr>
            </w:pPr>
            <w:r w:rsidRPr="004B6688">
              <w:rPr>
                <w:rFonts w:asciiTheme="minorHAnsi" w:hAnsiTheme="minorHAnsi" w:cstheme="minorHAnsi"/>
                <w:b/>
                <w:sz w:val="22"/>
                <w:szCs w:val="22"/>
              </w:rPr>
              <w:t>Packages</w:t>
            </w:r>
          </w:p>
        </w:tc>
        <w:tc>
          <w:tcPr>
            <w:tcW w:w="8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4675" w:rsidRPr="004B6688" w:rsidRDefault="007D4675" w:rsidP="00EF148B">
            <w:pPr>
              <w:pStyle w:val="PlainText"/>
              <w:ind w:right="-900"/>
              <w:jc w:val="both"/>
              <w:rPr>
                <w:rFonts w:asciiTheme="minorHAnsi" w:hAnsiTheme="minorHAnsi" w:cstheme="minorHAnsi"/>
                <w:sz w:val="22"/>
                <w:szCs w:val="22"/>
              </w:rPr>
            </w:pPr>
            <w:r w:rsidRPr="004B6688">
              <w:rPr>
                <w:rFonts w:asciiTheme="minorHAnsi" w:eastAsia="MS Mincho" w:hAnsiTheme="minorHAnsi" w:cstheme="minorHAnsi"/>
                <w:sz w:val="22"/>
                <w:szCs w:val="22"/>
              </w:rPr>
              <w:t>MS-Office Suite(Word, Excel, Access), MS-Project and MS-Visual Studio</w:t>
            </w:r>
          </w:p>
        </w:tc>
      </w:tr>
      <w:tr w:rsidR="007D4675" w:rsidRPr="004B6688" w:rsidTr="007D4675">
        <w:trPr>
          <w:trHeight w:val="125"/>
        </w:trPr>
        <w:tc>
          <w:tcPr>
            <w:tcW w:w="2903" w:type="dxa"/>
            <w:tcBorders>
              <w:top w:val="single" w:sz="4" w:space="0" w:color="000000"/>
              <w:left w:val="single" w:sz="4" w:space="0" w:color="000000"/>
              <w:bottom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eastAsia="Calibri" w:hAnsiTheme="minorHAnsi" w:cstheme="minorHAnsi"/>
              </w:rPr>
            </w:pPr>
            <w:r w:rsidRPr="004B6688">
              <w:rPr>
                <w:rFonts w:asciiTheme="minorHAnsi" w:eastAsia="Calibri" w:hAnsiTheme="minorHAnsi" w:cstheme="minorHAnsi"/>
                <w:b/>
                <w:sz w:val="22"/>
                <w:szCs w:val="22"/>
              </w:rPr>
              <w:t>Databases</w:t>
            </w:r>
          </w:p>
        </w:tc>
        <w:tc>
          <w:tcPr>
            <w:tcW w:w="8123" w:type="dxa"/>
            <w:tcBorders>
              <w:top w:val="single" w:sz="4" w:space="0" w:color="000000"/>
              <w:left w:val="single" w:sz="4" w:space="0" w:color="000000"/>
              <w:bottom w:val="single" w:sz="4" w:space="0" w:color="000000"/>
              <w:right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hAnsiTheme="minorHAnsi" w:cstheme="minorHAnsi"/>
              </w:rPr>
            </w:pPr>
            <w:r w:rsidRPr="004B6688">
              <w:rPr>
                <w:rFonts w:asciiTheme="minorHAnsi" w:eastAsia="Calibri" w:hAnsiTheme="minorHAnsi" w:cstheme="minorHAnsi"/>
                <w:sz w:val="22"/>
                <w:szCs w:val="22"/>
              </w:rPr>
              <w:t>Oracle, DB2, SQL Server, MS Access</w:t>
            </w:r>
          </w:p>
        </w:tc>
      </w:tr>
      <w:tr w:rsidR="007D4675" w:rsidRPr="004B6688" w:rsidTr="007D4675">
        <w:trPr>
          <w:trHeight w:val="152"/>
        </w:trPr>
        <w:tc>
          <w:tcPr>
            <w:tcW w:w="2903" w:type="dxa"/>
            <w:tcBorders>
              <w:top w:val="single" w:sz="4" w:space="0" w:color="000000"/>
              <w:left w:val="single" w:sz="4" w:space="0" w:color="000000"/>
              <w:bottom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eastAsia="Calibri" w:hAnsiTheme="minorHAnsi" w:cstheme="minorHAnsi"/>
              </w:rPr>
            </w:pPr>
            <w:r w:rsidRPr="004B6688">
              <w:rPr>
                <w:rFonts w:asciiTheme="minorHAnsi" w:eastAsia="Calibri" w:hAnsiTheme="minorHAnsi" w:cstheme="minorHAnsi"/>
                <w:b/>
                <w:sz w:val="22"/>
                <w:szCs w:val="22"/>
              </w:rPr>
              <w:t>Operating Systems</w:t>
            </w:r>
          </w:p>
        </w:tc>
        <w:tc>
          <w:tcPr>
            <w:tcW w:w="8123" w:type="dxa"/>
            <w:tcBorders>
              <w:top w:val="single" w:sz="4" w:space="0" w:color="000000"/>
              <w:left w:val="single" w:sz="4" w:space="0" w:color="000000"/>
              <w:bottom w:val="single" w:sz="4" w:space="0" w:color="000000"/>
              <w:right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hAnsiTheme="minorHAnsi" w:cstheme="minorHAnsi"/>
              </w:rPr>
            </w:pPr>
            <w:r w:rsidRPr="004B6688">
              <w:rPr>
                <w:rFonts w:asciiTheme="minorHAnsi" w:eastAsia="Calibri" w:hAnsiTheme="minorHAnsi" w:cstheme="minorHAnsi"/>
                <w:sz w:val="22"/>
                <w:szCs w:val="22"/>
              </w:rPr>
              <w:t>Windows variants, UNIX</w:t>
            </w:r>
          </w:p>
        </w:tc>
      </w:tr>
    </w:tbl>
    <w:p w:rsidR="003D01D9" w:rsidRDefault="003D01D9" w:rsidP="00EF148B">
      <w:pPr>
        <w:ind w:right="540"/>
        <w:jc w:val="both"/>
        <w:rPr>
          <w:rFonts w:asciiTheme="minorHAnsi" w:hAnsiTheme="minorHAnsi" w:cstheme="minorHAnsi"/>
          <w:b/>
          <w:sz w:val="22"/>
          <w:szCs w:val="22"/>
        </w:rPr>
      </w:pPr>
    </w:p>
    <w:p w:rsidR="005500FD" w:rsidRPr="004B6688" w:rsidRDefault="005500FD" w:rsidP="00EF148B">
      <w:pPr>
        <w:ind w:right="540"/>
        <w:jc w:val="both"/>
        <w:rPr>
          <w:rFonts w:asciiTheme="minorHAnsi" w:hAnsiTheme="minorHAnsi" w:cstheme="minorHAnsi"/>
          <w:b/>
          <w:sz w:val="22"/>
          <w:szCs w:val="22"/>
        </w:rPr>
      </w:pPr>
      <w:r w:rsidRPr="004B6688">
        <w:rPr>
          <w:rFonts w:asciiTheme="minorHAnsi" w:hAnsiTheme="minorHAnsi" w:cstheme="minorHAnsi"/>
          <w:b/>
          <w:sz w:val="22"/>
          <w:szCs w:val="22"/>
        </w:rPr>
        <w:t>Professional Experience:</w:t>
      </w:r>
    </w:p>
    <w:p w:rsidR="005500FD" w:rsidRPr="004B6688" w:rsidRDefault="005500FD" w:rsidP="00EF148B">
      <w:pPr>
        <w:jc w:val="both"/>
        <w:rPr>
          <w:rFonts w:asciiTheme="minorHAnsi" w:hAnsiTheme="minorHAnsi" w:cstheme="minorHAnsi"/>
          <w:b/>
          <w:sz w:val="22"/>
          <w:szCs w:val="22"/>
        </w:rPr>
      </w:pPr>
      <w:r w:rsidRPr="004B6688">
        <w:rPr>
          <w:rFonts w:asciiTheme="minorHAnsi" w:hAnsiTheme="minorHAnsi" w:cstheme="minorHAnsi"/>
          <w:b/>
          <w:sz w:val="22"/>
          <w:szCs w:val="22"/>
        </w:rPr>
        <w:t>Client:</w:t>
      </w:r>
      <w:r w:rsidR="005804E9" w:rsidRPr="004B6688">
        <w:rPr>
          <w:rFonts w:asciiTheme="minorHAnsi" w:hAnsiTheme="minorHAnsi" w:cstheme="minorHAnsi"/>
          <w:b/>
          <w:sz w:val="22"/>
          <w:szCs w:val="22"/>
        </w:rPr>
        <w:t xml:space="preserve"> </w:t>
      </w:r>
      <w:r w:rsidR="005804E9" w:rsidRPr="004B6688">
        <w:rPr>
          <w:rFonts w:asciiTheme="minorHAnsi" w:hAnsiTheme="minorHAnsi" w:cstheme="minorHAnsi"/>
          <w:b/>
          <w:bCs/>
          <w:sz w:val="22"/>
          <w:szCs w:val="22"/>
        </w:rPr>
        <w:t>J.C. Penny</w:t>
      </w:r>
      <w:r w:rsidR="001B5797" w:rsidRPr="004B6688">
        <w:rPr>
          <w:rFonts w:asciiTheme="minorHAnsi" w:hAnsiTheme="minorHAnsi" w:cstheme="minorHAnsi"/>
          <w:b/>
          <w:bCs/>
          <w:sz w:val="22"/>
          <w:szCs w:val="22"/>
        </w:rPr>
        <w:t>,</w:t>
      </w:r>
      <w:r w:rsidR="005804E9" w:rsidRPr="004B6688">
        <w:rPr>
          <w:rFonts w:asciiTheme="minorHAnsi" w:hAnsiTheme="minorHAnsi" w:cstheme="minorHAnsi"/>
          <w:b/>
          <w:bCs/>
          <w:sz w:val="22"/>
          <w:szCs w:val="22"/>
        </w:rPr>
        <w:t xml:space="preserve"> Dallas, TX.</w:t>
      </w:r>
      <w:r w:rsidR="009A4F9C" w:rsidRPr="004B6688">
        <w:rPr>
          <w:rFonts w:asciiTheme="minorHAnsi" w:hAnsiTheme="minorHAnsi" w:cstheme="minorHAnsi"/>
          <w:b/>
          <w:bCs/>
          <w:sz w:val="22"/>
          <w:szCs w:val="22"/>
        </w:rPr>
        <w:t xml:space="preserve">                                                                                                       </w:t>
      </w:r>
      <w:r w:rsidR="001B5797" w:rsidRPr="004B6688">
        <w:rPr>
          <w:rFonts w:asciiTheme="minorHAnsi" w:hAnsiTheme="minorHAnsi" w:cstheme="minorHAnsi"/>
          <w:b/>
          <w:bCs/>
          <w:sz w:val="22"/>
          <w:szCs w:val="22"/>
        </w:rPr>
        <w:t xml:space="preserve">                              </w:t>
      </w:r>
      <w:r w:rsidR="009A4F9C" w:rsidRPr="004B6688">
        <w:rPr>
          <w:rFonts w:asciiTheme="minorHAnsi" w:hAnsiTheme="minorHAnsi" w:cstheme="minorHAnsi"/>
          <w:b/>
          <w:bCs/>
          <w:sz w:val="22"/>
          <w:szCs w:val="22"/>
        </w:rPr>
        <w:t>Sep 14 –Till Date</w:t>
      </w:r>
    </w:p>
    <w:p w:rsidR="005500FD" w:rsidRPr="004B6688" w:rsidRDefault="005500FD" w:rsidP="00EF148B">
      <w:pPr>
        <w:ind w:right="540"/>
        <w:jc w:val="both"/>
        <w:rPr>
          <w:rFonts w:asciiTheme="minorHAnsi" w:hAnsiTheme="minorHAnsi" w:cstheme="minorHAnsi"/>
          <w:b/>
          <w:sz w:val="22"/>
          <w:szCs w:val="22"/>
        </w:rPr>
      </w:pPr>
      <w:r w:rsidRPr="004B6688">
        <w:rPr>
          <w:rFonts w:asciiTheme="minorHAnsi" w:hAnsiTheme="minorHAnsi" w:cstheme="minorHAnsi"/>
          <w:b/>
          <w:sz w:val="22"/>
          <w:szCs w:val="22"/>
        </w:rPr>
        <w:t>Role:</w:t>
      </w:r>
      <w:r w:rsidR="00FD460F">
        <w:rPr>
          <w:rFonts w:asciiTheme="minorHAnsi" w:hAnsiTheme="minorHAnsi" w:cstheme="minorHAnsi"/>
          <w:b/>
          <w:sz w:val="22"/>
          <w:szCs w:val="22"/>
        </w:rPr>
        <w:t xml:space="preserve"> SDET/</w:t>
      </w:r>
      <w:r w:rsidR="00512383" w:rsidRPr="004B6688">
        <w:rPr>
          <w:rFonts w:asciiTheme="minorHAnsi" w:hAnsiTheme="minorHAnsi" w:cstheme="minorHAnsi"/>
          <w:b/>
          <w:sz w:val="22"/>
          <w:szCs w:val="22"/>
        </w:rPr>
        <w:t xml:space="preserve"> QA Automation Engineer</w:t>
      </w:r>
    </w:p>
    <w:p w:rsidR="00517614" w:rsidRPr="004B6688" w:rsidRDefault="00517614" w:rsidP="00EF148B">
      <w:pPr>
        <w:ind w:right="540"/>
        <w:jc w:val="both"/>
        <w:rPr>
          <w:rFonts w:asciiTheme="minorHAnsi" w:hAnsiTheme="minorHAnsi" w:cstheme="minorHAnsi"/>
          <w:b/>
          <w:sz w:val="22"/>
          <w:szCs w:val="22"/>
        </w:rPr>
      </w:pPr>
      <w:r w:rsidRPr="004B6688">
        <w:rPr>
          <w:rFonts w:asciiTheme="minorHAnsi" w:hAnsiTheme="minorHAnsi" w:cstheme="minorHAnsi"/>
          <w:b/>
          <w:sz w:val="22"/>
          <w:szCs w:val="22"/>
        </w:rPr>
        <w:t>Responsibilities:</w:t>
      </w:r>
    </w:p>
    <w:p w:rsidR="00AA473B" w:rsidRPr="004B6688" w:rsidRDefault="00AA473B" w:rsidP="00EF148B">
      <w:pPr>
        <w:numPr>
          <w:ilvl w:val="0"/>
          <w:numId w:val="26"/>
        </w:numPr>
        <w:jc w:val="both"/>
        <w:rPr>
          <w:rFonts w:asciiTheme="minorHAnsi" w:eastAsia="Calibri" w:hAnsiTheme="minorHAnsi" w:cstheme="minorHAnsi"/>
          <w:sz w:val="22"/>
          <w:szCs w:val="22"/>
        </w:rPr>
      </w:pPr>
      <w:r w:rsidRPr="004B6688">
        <w:rPr>
          <w:rFonts w:asciiTheme="minorHAnsi" w:hAnsiTheme="minorHAnsi" w:cstheme="minorHAnsi"/>
          <w:sz w:val="22"/>
          <w:szCs w:val="22"/>
        </w:rPr>
        <w:t xml:space="preserve">Involved in all stages of Quality Assurance Life cycle. </w:t>
      </w:r>
    </w:p>
    <w:p w:rsidR="00AA473B" w:rsidRPr="00FC0C95" w:rsidRDefault="00AA473B" w:rsidP="00EF148B">
      <w:pPr>
        <w:pStyle w:val="Normal1"/>
        <w:numPr>
          <w:ilvl w:val="0"/>
          <w:numId w:val="26"/>
        </w:numPr>
        <w:jc w:val="both"/>
        <w:rPr>
          <w:rFonts w:asciiTheme="minorHAnsi" w:hAnsiTheme="minorHAnsi" w:cstheme="minorHAnsi"/>
          <w:sz w:val="22"/>
        </w:rPr>
      </w:pPr>
      <w:r w:rsidRPr="004B6688">
        <w:rPr>
          <w:rFonts w:asciiTheme="minorHAnsi" w:eastAsia="Calibri" w:hAnsiTheme="minorHAnsi" w:cstheme="minorHAnsi"/>
          <w:sz w:val="22"/>
        </w:rPr>
        <w:t xml:space="preserve">Extensively used Selenium WebDriver 2 to test the web application. </w:t>
      </w:r>
    </w:p>
    <w:p w:rsidR="00FC0C95" w:rsidRPr="00FC0C95" w:rsidRDefault="00FC0C95" w:rsidP="00FC0C95">
      <w:pPr>
        <w:pStyle w:val="ListParagraph"/>
        <w:numPr>
          <w:ilvl w:val="0"/>
          <w:numId w:val="26"/>
        </w:numPr>
        <w:ind w:right="540"/>
        <w:jc w:val="both"/>
        <w:rPr>
          <w:rFonts w:asciiTheme="minorHAnsi" w:hAnsiTheme="minorHAnsi" w:cstheme="minorHAnsi"/>
          <w:bCs/>
          <w:sz w:val="22"/>
          <w:szCs w:val="22"/>
        </w:rPr>
      </w:pPr>
      <w:r w:rsidRPr="00FC0C95">
        <w:rPr>
          <w:rFonts w:asciiTheme="minorHAnsi" w:hAnsiTheme="minorHAnsi" w:cstheme="minorHAnsi"/>
          <w:bCs/>
          <w:sz w:val="22"/>
          <w:szCs w:val="22"/>
        </w:rPr>
        <w:t>Setup Selenium from scratch as an automation tool and developed automated test scripts using Selenium W</w:t>
      </w:r>
      <w:r>
        <w:rPr>
          <w:rFonts w:asciiTheme="minorHAnsi" w:hAnsiTheme="minorHAnsi" w:cstheme="minorHAnsi"/>
          <w:bCs/>
          <w:sz w:val="22"/>
          <w:szCs w:val="22"/>
        </w:rPr>
        <w:t>ebdriver from manual test case.</w:t>
      </w:r>
    </w:p>
    <w:p w:rsidR="00AA473B" w:rsidRPr="004B6688" w:rsidRDefault="00AA473B" w:rsidP="00EF148B">
      <w:pPr>
        <w:numPr>
          <w:ilvl w:val="0"/>
          <w:numId w:val="26"/>
        </w:numPr>
        <w:jc w:val="both"/>
        <w:rPr>
          <w:rStyle w:val="normalchar0"/>
          <w:rFonts w:asciiTheme="minorHAnsi" w:hAnsiTheme="minorHAnsi" w:cstheme="minorHAnsi"/>
          <w:sz w:val="22"/>
          <w:szCs w:val="22"/>
        </w:rPr>
      </w:pPr>
      <w:r w:rsidRPr="004B6688">
        <w:rPr>
          <w:rFonts w:asciiTheme="minorHAnsi" w:hAnsiTheme="minorHAnsi" w:cstheme="minorHAnsi"/>
          <w:sz w:val="22"/>
          <w:szCs w:val="22"/>
        </w:rPr>
        <w:t xml:space="preserve">Developed and implemented </w:t>
      </w:r>
      <w:r w:rsidRPr="004B6688">
        <w:rPr>
          <w:rFonts w:asciiTheme="minorHAnsi" w:hAnsiTheme="minorHAnsi" w:cstheme="minorHAnsi"/>
          <w:b/>
          <w:sz w:val="22"/>
          <w:szCs w:val="22"/>
        </w:rPr>
        <w:t>robust MVC pattern</w:t>
      </w:r>
      <w:r w:rsidRPr="004B6688">
        <w:rPr>
          <w:rFonts w:asciiTheme="minorHAnsi" w:hAnsiTheme="minorHAnsi" w:cstheme="minorHAnsi"/>
          <w:sz w:val="22"/>
          <w:szCs w:val="22"/>
        </w:rPr>
        <w:t xml:space="preserve"> base testing with </w:t>
      </w:r>
      <w:r w:rsidRPr="004B6688">
        <w:rPr>
          <w:rFonts w:asciiTheme="minorHAnsi" w:hAnsiTheme="minorHAnsi" w:cstheme="minorHAnsi"/>
          <w:b/>
          <w:sz w:val="22"/>
          <w:szCs w:val="22"/>
        </w:rPr>
        <w:t>Selenium WebDriver</w:t>
      </w:r>
      <w:r w:rsidRPr="004B6688">
        <w:rPr>
          <w:rFonts w:asciiTheme="minorHAnsi" w:hAnsiTheme="minorHAnsi" w:cstheme="minorHAnsi"/>
          <w:sz w:val="22"/>
          <w:szCs w:val="22"/>
        </w:rPr>
        <w:t xml:space="preserve"> which cut down the script development time in half.</w:t>
      </w:r>
    </w:p>
    <w:p w:rsidR="00AA473B" w:rsidRPr="004B6688" w:rsidRDefault="00AA473B" w:rsidP="00EF148B">
      <w:pPr>
        <w:pStyle w:val="ListParagraph"/>
        <w:numPr>
          <w:ilvl w:val="0"/>
          <w:numId w:val="26"/>
        </w:numPr>
        <w:contextualSpacing w:val="0"/>
        <w:jc w:val="both"/>
        <w:rPr>
          <w:rFonts w:asciiTheme="minorHAnsi" w:hAnsiTheme="minorHAnsi" w:cstheme="minorHAnsi"/>
          <w:sz w:val="22"/>
          <w:szCs w:val="22"/>
        </w:rPr>
      </w:pPr>
      <w:r w:rsidRPr="004B6688">
        <w:rPr>
          <w:rStyle w:val="normalchar0"/>
          <w:rFonts w:asciiTheme="minorHAnsi" w:hAnsiTheme="minorHAnsi" w:cstheme="minorHAnsi"/>
          <w:sz w:val="22"/>
          <w:szCs w:val="22"/>
        </w:rPr>
        <w:t xml:space="preserve">Involved in designing of the modules and testing </w:t>
      </w:r>
      <w:r w:rsidRPr="004B6688">
        <w:rPr>
          <w:rStyle w:val="normalchar0"/>
          <w:rFonts w:asciiTheme="minorHAnsi" w:hAnsiTheme="minorHAnsi" w:cstheme="minorHAnsi"/>
          <w:b/>
          <w:sz w:val="22"/>
          <w:szCs w:val="22"/>
        </w:rPr>
        <w:t>JAVA classes</w:t>
      </w:r>
      <w:r w:rsidRPr="004B6688">
        <w:rPr>
          <w:rStyle w:val="normalchar0"/>
          <w:rFonts w:asciiTheme="minorHAnsi" w:hAnsiTheme="minorHAnsi" w:cstheme="minorHAnsi"/>
          <w:sz w:val="22"/>
          <w:szCs w:val="22"/>
        </w:rPr>
        <w:t xml:space="preserve"> that controlled the whole flow of the module as per specifications. </w:t>
      </w:r>
    </w:p>
    <w:p w:rsidR="00AA473B" w:rsidRPr="005843C1" w:rsidRDefault="00AA473B" w:rsidP="00EF148B">
      <w:pPr>
        <w:numPr>
          <w:ilvl w:val="0"/>
          <w:numId w:val="26"/>
        </w:numPr>
        <w:jc w:val="both"/>
        <w:rPr>
          <w:rFonts w:asciiTheme="minorHAnsi" w:eastAsia="Calibri" w:hAnsiTheme="minorHAnsi" w:cstheme="minorHAnsi"/>
          <w:sz w:val="22"/>
          <w:szCs w:val="22"/>
        </w:rPr>
      </w:pPr>
      <w:r w:rsidRPr="004B6688">
        <w:rPr>
          <w:rFonts w:asciiTheme="minorHAnsi" w:hAnsiTheme="minorHAnsi" w:cstheme="minorHAnsi"/>
          <w:sz w:val="22"/>
          <w:szCs w:val="22"/>
        </w:rPr>
        <w:t xml:space="preserve">Configured </w:t>
      </w:r>
      <w:r w:rsidRPr="004B6688">
        <w:rPr>
          <w:rFonts w:asciiTheme="minorHAnsi" w:hAnsiTheme="minorHAnsi" w:cstheme="minorHAnsi"/>
          <w:b/>
          <w:sz w:val="22"/>
          <w:szCs w:val="22"/>
        </w:rPr>
        <w:t>Selenium WebDriver, TestNG, Maven tool</w:t>
      </w:r>
      <w:r w:rsidRPr="004B6688">
        <w:rPr>
          <w:rFonts w:asciiTheme="minorHAnsi" w:hAnsiTheme="minorHAnsi" w:cstheme="minorHAnsi"/>
          <w:sz w:val="22"/>
          <w:szCs w:val="22"/>
        </w:rPr>
        <w:t xml:space="preserve"> and created </w:t>
      </w:r>
      <w:r w:rsidRPr="004B6688">
        <w:rPr>
          <w:rFonts w:asciiTheme="minorHAnsi" w:hAnsiTheme="minorHAnsi" w:cstheme="minorHAnsi"/>
          <w:b/>
          <w:sz w:val="22"/>
          <w:szCs w:val="22"/>
        </w:rPr>
        <w:t>selenium automation scripts</w:t>
      </w:r>
      <w:r w:rsidRPr="004B6688">
        <w:rPr>
          <w:rFonts w:asciiTheme="minorHAnsi" w:hAnsiTheme="minorHAnsi" w:cstheme="minorHAnsi"/>
          <w:sz w:val="22"/>
          <w:szCs w:val="22"/>
        </w:rPr>
        <w:t xml:space="preserve"> in java</w:t>
      </w:r>
      <w:r w:rsidR="00FA475B">
        <w:rPr>
          <w:rFonts w:asciiTheme="minorHAnsi" w:hAnsiTheme="minorHAnsi" w:cstheme="minorHAnsi"/>
          <w:sz w:val="22"/>
          <w:szCs w:val="22"/>
        </w:rPr>
        <w:t>, python and c#</w:t>
      </w:r>
      <w:r w:rsidRPr="004B6688">
        <w:rPr>
          <w:rFonts w:asciiTheme="minorHAnsi" w:hAnsiTheme="minorHAnsi" w:cstheme="minorHAnsi"/>
          <w:sz w:val="22"/>
          <w:szCs w:val="22"/>
        </w:rPr>
        <w:t xml:space="preserve"> using </w:t>
      </w:r>
      <w:r w:rsidRPr="004B6688">
        <w:rPr>
          <w:rFonts w:asciiTheme="minorHAnsi" w:hAnsiTheme="minorHAnsi" w:cstheme="minorHAnsi"/>
          <w:b/>
          <w:sz w:val="22"/>
          <w:szCs w:val="22"/>
        </w:rPr>
        <w:t xml:space="preserve">TestNG </w:t>
      </w:r>
      <w:r w:rsidRPr="004B6688">
        <w:rPr>
          <w:rFonts w:asciiTheme="minorHAnsi" w:hAnsiTheme="minorHAnsi" w:cstheme="minorHAnsi"/>
          <w:sz w:val="22"/>
          <w:szCs w:val="22"/>
        </w:rPr>
        <w:t xml:space="preserve">prior to agile release. </w:t>
      </w:r>
    </w:p>
    <w:p w:rsidR="005843C1" w:rsidRPr="004B6688" w:rsidRDefault="005843C1" w:rsidP="00EF148B">
      <w:pPr>
        <w:numPr>
          <w:ilvl w:val="0"/>
          <w:numId w:val="26"/>
        </w:numPr>
        <w:jc w:val="both"/>
        <w:rPr>
          <w:rFonts w:asciiTheme="minorHAnsi" w:eastAsia="Calibri" w:hAnsiTheme="minorHAnsi" w:cstheme="minorHAnsi"/>
          <w:sz w:val="22"/>
          <w:szCs w:val="22"/>
        </w:rPr>
      </w:pPr>
      <w:r w:rsidRPr="005843C1">
        <w:rPr>
          <w:rFonts w:asciiTheme="minorHAnsi" w:eastAsia="Calibri" w:hAnsiTheme="minorHAnsi" w:cstheme="minorHAnsi"/>
          <w:sz w:val="22"/>
          <w:szCs w:val="22"/>
        </w:rPr>
        <w:t xml:space="preserve">Automated test scenarios for GUI, Functionality and performed data driven testing on the application inserting different data in excel sheet using </w:t>
      </w:r>
      <w:r w:rsidRPr="005843C1">
        <w:rPr>
          <w:rFonts w:asciiTheme="minorHAnsi" w:eastAsia="Calibri" w:hAnsiTheme="minorHAnsi" w:cstheme="minorHAnsi"/>
          <w:b/>
          <w:sz w:val="22"/>
          <w:szCs w:val="22"/>
        </w:rPr>
        <w:t>QTP/UFT</w:t>
      </w:r>
      <w:r>
        <w:rPr>
          <w:rFonts w:asciiTheme="minorHAnsi" w:eastAsia="Calibri" w:hAnsiTheme="minorHAnsi" w:cstheme="minorHAnsi"/>
          <w:sz w:val="22"/>
          <w:szCs w:val="22"/>
        </w:rPr>
        <w:t xml:space="preserve">. </w:t>
      </w:r>
    </w:p>
    <w:p w:rsidR="00D13A1B" w:rsidRPr="004B6688" w:rsidRDefault="00D13A1B" w:rsidP="00EF148B">
      <w:pPr>
        <w:pStyle w:val="ListParagraph"/>
        <w:numPr>
          <w:ilvl w:val="0"/>
          <w:numId w:val="26"/>
        </w:numPr>
        <w:jc w:val="both"/>
        <w:rPr>
          <w:rFonts w:asciiTheme="minorHAnsi" w:hAnsiTheme="minorHAnsi" w:cstheme="minorHAnsi"/>
          <w:sz w:val="22"/>
          <w:szCs w:val="22"/>
        </w:rPr>
      </w:pPr>
      <w:r w:rsidRPr="004B6688">
        <w:rPr>
          <w:rFonts w:asciiTheme="minorHAnsi" w:hAnsiTheme="minorHAnsi" w:cstheme="minorHAnsi"/>
          <w:sz w:val="22"/>
          <w:szCs w:val="22"/>
        </w:rPr>
        <w:t xml:space="preserve">Developed test code in Java language using </w:t>
      </w:r>
      <w:r w:rsidRPr="004B6688">
        <w:rPr>
          <w:rFonts w:asciiTheme="minorHAnsi" w:hAnsiTheme="minorHAnsi" w:cstheme="minorHAnsi"/>
          <w:b/>
          <w:sz w:val="22"/>
          <w:szCs w:val="22"/>
        </w:rPr>
        <w:t>Eclipse, IDE</w:t>
      </w:r>
      <w:r w:rsidRPr="004B6688">
        <w:rPr>
          <w:rFonts w:asciiTheme="minorHAnsi" w:hAnsiTheme="minorHAnsi" w:cstheme="minorHAnsi"/>
          <w:sz w:val="22"/>
          <w:szCs w:val="22"/>
        </w:rPr>
        <w:t xml:space="preserve"> and </w:t>
      </w:r>
      <w:r w:rsidRPr="004B6688">
        <w:rPr>
          <w:rFonts w:asciiTheme="minorHAnsi" w:hAnsiTheme="minorHAnsi" w:cstheme="minorHAnsi"/>
          <w:b/>
          <w:sz w:val="22"/>
          <w:szCs w:val="22"/>
        </w:rPr>
        <w:t>TestNG</w:t>
      </w:r>
      <w:r w:rsidRPr="004B6688">
        <w:rPr>
          <w:rFonts w:asciiTheme="minorHAnsi" w:hAnsiTheme="minorHAnsi" w:cstheme="minorHAnsi"/>
          <w:sz w:val="22"/>
          <w:szCs w:val="22"/>
        </w:rPr>
        <w:t xml:space="preserve"> framework.</w:t>
      </w:r>
    </w:p>
    <w:p w:rsidR="00AA473B" w:rsidRPr="004B6688" w:rsidRDefault="00AA473B" w:rsidP="00EF148B">
      <w:pPr>
        <w:pStyle w:val="Normal1"/>
        <w:numPr>
          <w:ilvl w:val="0"/>
          <w:numId w:val="26"/>
        </w:numPr>
        <w:jc w:val="both"/>
        <w:rPr>
          <w:rStyle w:val="normalchar0"/>
          <w:rFonts w:asciiTheme="minorHAnsi" w:hAnsiTheme="minorHAnsi" w:cstheme="minorHAnsi"/>
          <w:sz w:val="22"/>
        </w:rPr>
      </w:pPr>
      <w:r w:rsidRPr="004B6688">
        <w:rPr>
          <w:rFonts w:asciiTheme="minorHAnsi" w:eastAsia="Calibri" w:hAnsiTheme="minorHAnsi" w:cstheme="minorHAnsi"/>
          <w:sz w:val="22"/>
        </w:rPr>
        <w:t xml:space="preserve">Responsible for implementation of Hybrid Test Automation Framework build using </w:t>
      </w:r>
      <w:r w:rsidRPr="004B6688">
        <w:rPr>
          <w:rFonts w:asciiTheme="minorHAnsi" w:eastAsia="Calibri" w:hAnsiTheme="minorHAnsi" w:cstheme="minorHAnsi"/>
          <w:b/>
          <w:sz w:val="22"/>
        </w:rPr>
        <w:t>Selenium WebDriver, TestNG and Maven</w:t>
      </w:r>
      <w:r w:rsidRPr="004B6688">
        <w:rPr>
          <w:rFonts w:asciiTheme="minorHAnsi" w:eastAsia="Calibri" w:hAnsiTheme="minorHAnsi" w:cstheme="minorHAnsi"/>
          <w:sz w:val="22"/>
        </w:rPr>
        <w:t xml:space="preserve"> technologies under Java platform utilizing industry leading harness design patterns and approaches. </w:t>
      </w:r>
    </w:p>
    <w:p w:rsidR="00AA473B" w:rsidRPr="004B6688" w:rsidRDefault="00AA473B" w:rsidP="00EF148B">
      <w:pPr>
        <w:pStyle w:val="ListParagraph"/>
        <w:numPr>
          <w:ilvl w:val="0"/>
          <w:numId w:val="26"/>
        </w:numPr>
        <w:contextualSpacing w:val="0"/>
        <w:jc w:val="both"/>
        <w:rPr>
          <w:rStyle w:val="normalchar0"/>
          <w:rFonts w:asciiTheme="minorHAnsi" w:hAnsiTheme="minorHAnsi" w:cstheme="minorHAnsi"/>
          <w:sz w:val="22"/>
          <w:szCs w:val="22"/>
        </w:rPr>
      </w:pPr>
      <w:r w:rsidRPr="004B6688">
        <w:rPr>
          <w:rStyle w:val="normalchar0"/>
          <w:rFonts w:asciiTheme="minorHAnsi" w:hAnsiTheme="minorHAnsi" w:cstheme="minorHAnsi"/>
          <w:sz w:val="22"/>
          <w:szCs w:val="22"/>
        </w:rPr>
        <w:t xml:space="preserve">Extensively involved in writing and testing the test cases using </w:t>
      </w:r>
      <w:r w:rsidRPr="004B6688">
        <w:rPr>
          <w:rStyle w:val="normalchar0"/>
          <w:rFonts w:asciiTheme="minorHAnsi" w:hAnsiTheme="minorHAnsi" w:cstheme="minorHAnsi"/>
          <w:b/>
          <w:sz w:val="22"/>
          <w:szCs w:val="22"/>
        </w:rPr>
        <w:t>TestNG.</w:t>
      </w:r>
      <w:r w:rsidRPr="004B6688">
        <w:rPr>
          <w:rStyle w:val="normalchar0"/>
          <w:rFonts w:asciiTheme="minorHAnsi" w:hAnsiTheme="minorHAnsi" w:cstheme="minorHAnsi"/>
          <w:sz w:val="22"/>
          <w:szCs w:val="22"/>
        </w:rPr>
        <w:t xml:space="preserve"> </w:t>
      </w:r>
    </w:p>
    <w:p w:rsidR="00AA473B" w:rsidRPr="004B6688" w:rsidRDefault="00AA473B" w:rsidP="00EF148B">
      <w:pPr>
        <w:pStyle w:val="ListParagraph"/>
        <w:numPr>
          <w:ilvl w:val="0"/>
          <w:numId w:val="26"/>
        </w:numPr>
        <w:contextualSpacing w:val="0"/>
        <w:jc w:val="both"/>
        <w:rPr>
          <w:rStyle w:val="normalchar0"/>
          <w:rFonts w:asciiTheme="minorHAnsi" w:hAnsiTheme="minorHAnsi" w:cstheme="minorHAnsi"/>
          <w:sz w:val="22"/>
          <w:szCs w:val="22"/>
        </w:rPr>
      </w:pPr>
      <w:r w:rsidRPr="004B6688">
        <w:rPr>
          <w:rStyle w:val="normalchar0"/>
          <w:rFonts w:asciiTheme="minorHAnsi" w:hAnsiTheme="minorHAnsi" w:cstheme="minorHAnsi"/>
          <w:sz w:val="22"/>
          <w:szCs w:val="22"/>
        </w:rPr>
        <w:t xml:space="preserve">Wrote and executed automated test cases using </w:t>
      </w:r>
      <w:r w:rsidRPr="004B6688">
        <w:rPr>
          <w:rStyle w:val="normalchar0"/>
          <w:rFonts w:asciiTheme="minorHAnsi" w:hAnsiTheme="minorHAnsi" w:cstheme="minorHAnsi"/>
          <w:b/>
          <w:sz w:val="22"/>
          <w:szCs w:val="22"/>
        </w:rPr>
        <w:t>Selenium WebDriver</w:t>
      </w:r>
      <w:r w:rsidRPr="004B6688">
        <w:rPr>
          <w:rStyle w:val="normalchar0"/>
          <w:rFonts w:asciiTheme="minorHAnsi" w:hAnsiTheme="minorHAnsi" w:cstheme="minorHAnsi"/>
          <w:sz w:val="22"/>
          <w:szCs w:val="22"/>
        </w:rPr>
        <w:t xml:space="preserve"> to automate manual testing solutions. </w:t>
      </w:r>
    </w:p>
    <w:p w:rsidR="00AA473B" w:rsidRPr="004B6688" w:rsidRDefault="00AA473B" w:rsidP="00EF148B">
      <w:pPr>
        <w:pStyle w:val="ListParagraph"/>
        <w:numPr>
          <w:ilvl w:val="0"/>
          <w:numId w:val="26"/>
        </w:numPr>
        <w:contextualSpacing w:val="0"/>
        <w:jc w:val="both"/>
        <w:rPr>
          <w:rFonts w:asciiTheme="minorHAnsi" w:hAnsiTheme="minorHAnsi" w:cstheme="minorHAnsi"/>
          <w:sz w:val="22"/>
          <w:szCs w:val="22"/>
          <w:shd w:val="clear" w:color="auto" w:fill="FFFFFF"/>
        </w:rPr>
      </w:pPr>
      <w:r w:rsidRPr="004B6688">
        <w:rPr>
          <w:rStyle w:val="normalchar0"/>
          <w:rFonts w:asciiTheme="minorHAnsi" w:hAnsiTheme="minorHAnsi" w:cstheme="minorHAnsi"/>
          <w:sz w:val="22"/>
          <w:szCs w:val="22"/>
        </w:rPr>
        <w:t xml:space="preserve">Used </w:t>
      </w:r>
      <w:r w:rsidRPr="004B6688">
        <w:rPr>
          <w:rStyle w:val="normalchar0"/>
          <w:rFonts w:asciiTheme="minorHAnsi" w:hAnsiTheme="minorHAnsi" w:cstheme="minorHAnsi"/>
          <w:b/>
          <w:sz w:val="22"/>
          <w:szCs w:val="22"/>
        </w:rPr>
        <w:t>Selenium WebDriver</w:t>
      </w:r>
      <w:r w:rsidRPr="004B6688">
        <w:rPr>
          <w:rStyle w:val="normalchar0"/>
          <w:rFonts w:asciiTheme="minorHAnsi" w:hAnsiTheme="minorHAnsi" w:cstheme="minorHAnsi"/>
          <w:sz w:val="22"/>
          <w:szCs w:val="22"/>
        </w:rPr>
        <w:t xml:space="preserve"> used to test search results of Meta search engine.</w:t>
      </w:r>
    </w:p>
    <w:p w:rsidR="00AA473B" w:rsidRPr="004B6688" w:rsidRDefault="00AA473B" w:rsidP="00EF148B">
      <w:pPr>
        <w:widowControl w:val="0"/>
        <w:numPr>
          <w:ilvl w:val="0"/>
          <w:numId w:val="26"/>
        </w:numPr>
        <w:suppressAutoHyphens/>
        <w:overflowPunct w:val="0"/>
        <w:jc w:val="both"/>
        <w:rPr>
          <w:rFonts w:asciiTheme="minorHAnsi" w:hAnsiTheme="minorHAnsi" w:cstheme="minorHAnsi"/>
          <w:sz w:val="22"/>
          <w:szCs w:val="22"/>
        </w:rPr>
      </w:pPr>
      <w:r w:rsidRPr="004B6688">
        <w:rPr>
          <w:rFonts w:asciiTheme="minorHAnsi" w:hAnsiTheme="minorHAnsi" w:cstheme="minorHAnsi"/>
          <w:sz w:val="22"/>
          <w:szCs w:val="22"/>
          <w:shd w:val="clear" w:color="auto" w:fill="FFFFFF"/>
        </w:rPr>
        <w:t xml:space="preserve">Developed automated tests in partnership with developers for continuous regression testing and reducing manual testing using </w:t>
      </w:r>
      <w:r w:rsidRPr="004B6688">
        <w:rPr>
          <w:rFonts w:asciiTheme="minorHAnsi" w:hAnsiTheme="minorHAnsi" w:cstheme="minorHAnsi"/>
          <w:b/>
          <w:sz w:val="22"/>
          <w:szCs w:val="22"/>
          <w:shd w:val="clear" w:color="auto" w:fill="FFFFFF"/>
        </w:rPr>
        <w:t>Selenium, TestNG, and Maven</w:t>
      </w:r>
      <w:r w:rsidRPr="004B6688">
        <w:rPr>
          <w:rFonts w:asciiTheme="minorHAnsi" w:hAnsiTheme="minorHAnsi" w:cstheme="minorHAnsi"/>
          <w:sz w:val="22"/>
          <w:szCs w:val="22"/>
          <w:shd w:val="clear" w:color="auto" w:fill="FFFFFF"/>
        </w:rPr>
        <w:t>.</w:t>
      </w:r>
    </w:p>
    <w:p w:rsidR="00AA473B" w:rsidRPr="004B6688" w:rsidRDefault="00AA473B" w:rsidP="00EF148B">
      <w:pPr>
        <w:pStyle w:val="normalchar"/>
        <w:numPr>
          <w:ilvl w:val="0"/>
          <w:numId w:val="26"/>
        </w:numPr>
        <w:rPr>
          <w:rFonts w:asciiTheme="minorHAnsi" w:hAnsiTheme="minorHAnsi" w:cstheme="minorHAnsi"/>
          <w:sz w:val="22"/>
          <w:szCs w:val="22"/>
        </w:rPr>
      </w:pPr>
      <w:r w:rsidRPr="004B6688">
        <w:rPr>
          <w:rFonts w:asciiTheme="minorHAnsi" w:hAnsiTheme="minorHAnsi" w:cstheme="minorHAnsi"/>
          <w:sz w:val="22"/>
          <w:szCs w:val="22"/>
        </w:rPr>
        <w:t xml:space="preserve">Used </w:t>
      </w:r>
      <w:r w:rsidRPr="004B6688">
        <w:rPr>
          <w:rFonts w:asciiTheme="minorHAnsi" w:hAnsiTheme="minorHAnsi" w:cstheme="minorHAnsi"/>
          <w:b/>
          <w:sz w:val="22"/>
          <w:szCs w:val="22"/>
        </w:rPr>
        <w:t>Java</w:t>
      </w:r>
      <w:r w:rsidRPr="004B6688">
        <w:rPr>
          <w:rFonts w:asciiTheme="minorHAnsi" w:hAnsiTheme="minorHAnsi" w:cstheme="minorHAnsi"/>
          <w:sz w:val="22"/>
          <w:szCs w:val="22"/>
        </w:rPr>
        <w:t xml:space="preserve"> language and </w:t>
      </w:r>
      <w:r w:rsidRPr="004B6688">
        <w:rPr>
          <w:rFonts w:asciiTheme="minorHAnsi" w:hAnsiTheme="minorHAnsi" w:cstheme="minorHAnsi"/>
          <w:b/>
          <w:sz w:val="22"/>
          <w:szCs w:val="22"/>
        </w:rPr>
        <w:t>TestNG</w:t>
      </w:r>
      <w:r w:rsidRPr="004B6688">
        <w:rPr>
          <w:rFonts w:asciiTheme="minorHAnsi" w:hAnsiTheme="minorHAnsi" w:cstheme="minorHAnsi"/>
          <w:sz w:val="22"/>
          <w:szCs w:val="22"/>
        </w:rPr>
        <w:t xml:space="preserve"> framework for scripting. Used </w:t>
      </w:r>
      <w:r w:rsidRPr="004B6688">
        <w:rPr>
          <w:rFonts w:asciiTheme="minorHAnsi" w:hAnsiTheme="minorHAnsi" w:cstheme="minorHAnsi"/>
          <w:b/>
          <w:sz w:val="22"/>
          <w:szCs w:val="22"/>
        </w:rPr>
        <w:t>Maven</w:t>
      </w:r>
      <w:r w:rsidRPr="004B6688">
        <w:rPr>
          <w:rFonts w:asciiTheme="minorHAnsi" w:hAnsiTheme="minorHAnsi" w:cstheme="minorHAnsi"/>
          <w:sz w:val="22"/>
          <w:szCs w:val="22"/>
        </w:rPr>
        <w:t xml:space="preserve"> for building the WebDriver project. Integrated with Continuous Integration tools </w:t>
      </w:r>
      <w:r w:rsidRPr="004B6688">
        <w:rPr>
          <w:rFonts w:asciiTheme="minorHAnsi" w:hAnsiTheme="minorHAnsi" w:cstheme="minorHAnsi"/>
          <w:b/>
          <w:sz w:val="22"/>
          <w:szCs w:val="22"/>
        </w:rPr>
        <w:t>Jenkins</w:t>
      </w:r>
      <w:r w:rsidRPr="004B6688">
        <w:rPr>
          <w:rFonts w:asciiTheme="minorHAnsi" w:hAnsiTheme="minorHAnsi" w:cstheme="minorHAnsi"/>
          <w:sz w:val="22"/>
          <w:szCs w:val="22"/>
        </w:rPr>
        <w:t xml:space="preserve"> for running test on nightly basis automatically. </w:t>
      </w:r>
    </w:p>
    <w:p w:rsidR="00FC0C95" w:rsidRPr="00FC0C95" w:rsidRDefault="00B11709" w:rsidP="00FC0C95">
      <w:pPr>
        <w:pStyle w:val="ListParagraph"/>
        <w:numPr>
          <w:ilvl w:val="0"/>
          <w:numId w:val="26"/>
        </w:numPr>
        <w:ind w:right="540"/>
        <w:jc w:val="both"/>
        <w:rPr>
          <w:rFonts w:asciiTheme="minorHAnsi" w:hAnsiTheme="minorHAnsi" w:cstheme="minorHAnsi"/>
          <w:bCs/>
          <w:sz w:val="22"/>
          <w:szCs w:val="22"/>
        </w:rPr>
      </w:pPr>
      <w:r w:rsidRPr="004B6688">
        <w:rPr>
          <w:rFonts w:asciiTheme="minorHAnsi" w:hAnsiTheme="minorHAnsi" w:cstheme="minorHAnsi"/>
          <w:bCs/>
          <w:sz w:val="22"/>
          <w:szCs w:val="22"/>
        </w:rPr>
        <w:t xml:space="preserve">Used </w:t>
      </w:r>
      <w:r w:rsidRPr="004B6688">
        <w:rPr>
          <w:rFonts w:asciiTheme="minorHAnsi" w:hAnsiTheme="minorHAnsi" w:cstheme="minorHAnsi"/>
          <w:b/>
          <w:bCs/>
          <w:sz w:val="22"/>
          <w:szCs w:val="22"/>
        </w:rPr>
        <w:t>Jenkins</w:t>
      </w:r>
      <w:r w:rsidRPr="004B6688">
        <w:rPr>
          <w:rFonts w:asciiTheme="minorHAnsi" w:hAnsiTheme="minorHAnsi" w:cstheme="minorHAnsi"/>
          <w:bCs/>
          <w:sz w:val="22"/>
          <w:szCs w:val="22"/>
        </w:rPr>
        <w:t xml:space="preserve"> continuous integration server to run automated test suites.</w:t>
      </w:r>
      <w:r w:rsidR="00FC0C95" w:rsidRPr="00FC0C95">
        <w:rPr>
          <w:rFonts w:asciiTheme="minorHAnsi" w:hAnsiTheme="minorHAnsi" w:cstheme="minorHAnsi"/>
          <w:bCs/>
          <w:sz w:val="22"/>
          <w:szCs w:val="22"/>
        </w:rPr>
        <w:t>. </w:t>
      </w:r>
    </w:p>
    <w:p w:rsidR="00AA473B" w:rsidRPr="004B6688" w:rsidRDefault="00AA473B" w:rsidP="00EF148B">
      <w:pPr>
        <w:pStyle w:val="ListParagraph"/>
        <w:numPr>
          <w:ilvl w:val="0"/>
          <w:numId w:val="26"/>
        </w:numPr>
        <w:ind w:right="540"/>
        <w:jc w:val="both"/>
        <w:rPr>
          <w:rFonts w:asciiTheme="minorHAnsi" w:hAnsiTheme="minorHAnsi" w:cstheme="minorHAnsi"/>
          <w:b/>
          <w:bCs/>
          <w:sz w:val="22"/>
          <w:szCs w:val="22"/>
        </w:rPr>
      </w:pPr>
      <w:r w:rsidRPr="004B6688">
        <w:rPr>
          <w:rFonts w:asciiTheme="minorHAnsi" w:hAnsiTheme="minorHAnsi" w:cstheme="minorHAnsi"/>
          <w:bCs/>
          <w:sz w:val="22"/>
          <w:szCs w:val="22"/>
        </w:rPr>
        <w:t xml:space="preserve">Automated tests are developed in </w:t>
      </w:r>
      <w:r w:rsidR="00FA475B" w:rsidRPr="00FA475B">
        <w:rPr>
          <w:rFonts w:asciiTheme="minorHAnsi" w:hAnsiTheme="minorHAnsi" w:cstheme="minorHAnsi"/>
          <w:b/>
          <w:bCs/>
          <w:sz w:val="22"/>
          <w:szCs w:val="22"/>
        </w:rPr>
        <w:t>C#</w:t>
      </w:r>
      <w:r w:rsidR="00FA475B">
        <w:rPr>
          <w:rFonts w:asciiTheme="minorHAnsi" w:hAnsiTheme="minorHAnsi" w:cstheme="minorHAnsi"/>
          <w:bCs/>
          <w:sz w:val="22"/>
          <w:szCs w:val="22"/>
        </w:rPr>
        <w:t xml:space="preserve"> and </w:t>
      </w:r>
      <w:r w:rsidRPr="004B6688">
        <w:rPr>
          <w:rFonts w:asciiTheme="minorHAnsi" w:hAnsiTheme="minorHAnsi" w:cstheme="minorHAnsi"/>
          <w:b/>
          <w:bCs/>
          <w:sz w:val="22"/>
          <w:szCs w:val="22"/>
        </w:rPr>
        <w:t>Java</w:t>
      </w:r>
      <w:r w:rsidRPr="004B6688">
        <w:rPr>
          <w:rFonts w:asciiTheme="minorHAnsi" w:hAnsiTheme="minorHAnsi" w:cstheme="minorHAnsi"/>
          <w:bCs/>
          <w:sz w:val="22"/>
          <w:szCs w:val="22"/>
        </w:rPr>
        <w:t xml:space="preserve"> using </w:t>
      </w:r>
      <w:r w:rsidRPr="004B6688">
        <w:rPr>
          <w:rFonts w:asciiTheme="minorHAnsi" w:hAnsiTheme="minorHAnsi" w:cstheme="minorHAnsi"/>
          <w:b/>
          <w:bCs/>
          <w:sz w:val="22"/>
          <w:szCs w:val="22"/>
        </w:rPr>
        <w:t xml:space="preserve">Selenium Web Driver, TestNG </w:t>
      </w:r>
      <w:r w:rsidRPr="004B6688">
        <w:rPr>
          <w:rFonts w:asciiTheme="minorHAnsi" w:hAnsiTheme="minorHAnsi" w:cstheme="minorHAnsi"/>
          <w:bCs/>
          <w:sz w:val="22"/>
          <w:szCs w:val="22"/>
        </w:rPr>
        <w:t>and</w:t>
      </w:r>
      <w:r w:rsidRPr="004B6688">
        <w:rPr>
          <w:rFonts w:asciiTheme="minorHAnsi" w:hAnsiTheme="minorHAnsi" w:cstheme="minorHAnsi"/>
          <w:b/>
          <w:bCs/>
          <w:sz w:val="22"/>
          <w:szCs w:val="22"/>
        </w:rPr>
        <w:t xml:space="preserve"> Cucumber</w:t>
      </w:r>
      <w:r w:rsidRPr="004B6688">
        <w:rPr>
          <w:rFonts w:asciiTheme="minorHAnsi" w:hAnsiTheme="minorHAnsi" w:cstheme="minorHAnsi"/>
          <w:bCs/>
          <w:sz w:val="22"/>
          <w:szCs w:val="22"/>
        </w:rPr>
        <w:t>.</w:t>
      </w:r>
    </w:p>
    <w:p w:rsidR="00AA473B" w:rsidRPr="004B6688" w:rsidRDefault="00AA473B" w:rsidP="00EF148B">
      <w:pPr>
        <w:numPr>
          <w:ilvl w:val="0"/>
          <w:numId w:val="27"/>
        </w:numPr>
        <w:jc w:val="both"/>
        <w:rPr>
          <w:rFonts w:asciiTheme="minorHAnsi" w:hAnsiTheme="minorHAnsi" w:cstheme="minorHAnsi"/>
          <w:sz w:val="22"/>
          <w:szCs w:val="22"/>
        </w:rPr>
      </w:pPr>
      <w:r w:rsidRPr="004B6688">
        <w:rPr>
          <w:rFonts w:asciiTheme="minorHAnsi" w:hAnsiTheme="minorHAnsi" w:cstheme="minorHAnsi"/>
          <w:sz w:val="22"/>
          <w:szCs w:val="22"/>
        </w:rPr>
        <w:t xml:space="preserve">Used XML files in Sending/receiving XML requests using </w:t>
      </w:r>
      <w:r w:rsidRPr="004B6688">
        <w:rPr>
          <w:rFonts w:asciiTheme="minorHAnsi" w:hAnsiTheme="minorHAnsi" w:cstheme="minorHAnsi"/>
          <w:b/>
          <w:sz w:val="22"/>
          <w:szCs w:val="22"/>
        </w:rPr>
        <w:t>SOAP</w:t>
      </w:r>
      <w:r w:rsidR="00F937E6" w:rsidRPr="004B6688">
        <w:rPr>
          <w:rFonts w:asciiTheme="minorHAnsi" w:hAnsiTheme="minorHAnsi" w:cstheme="minorHAnsi"/>
          <w:b/>
          <w:sz w:val="22"/>
          <w:szCs w:val="22"/>
        </w:rPr>
        <w:t xml:space="preserve"> </w:t>
      </w:r>
      <w:r w:rsidRPr="004B6688">
        <w:rPr>
          <w:rFonts w:asciiTheme="minorHAnsi" w:hAnsiTheme="minorHAnsi" w:cstheme="minorHAnsi"/>
          <w:b/>
          <w:sz w:val="22"/>
          <w:szCs w:val="22"/>
        </w:rPr>
        <w:t>UI</w:t>
      </w:r>
      <w:r w:rsidRPr="004B6688">
        <w:rPr>
          <w:rFonts w:asciiTheme="minorHAnsi" w:hAnsiTheme="minorHAnsi" w:cstheme="minorHAnsi"/>
          <w:sz w:val="22"/>
          <w:szCs w:val="22"/>
        </w:rPr>
        <w:t>.</w:t>
      </w:r>
    </w:p>
    <w:p w:rsidR="00AA473B" w:rsidRPr="00FA5893" w:rsidRDefault="00AA473B" w:rsidP="00EF148B">
      <w:pPr>
        <w:numPr>
          <w:ilvl w:val="0"/>
          <w:numId w:val="26"/>
        </w:numPr>
        <w:jc w:val="both"/>
        <w:rPr>
          <w:rFonts w:asciiTheme="minorHAnsi" w:hAnsiTheme="minorHAnsi" w:cstheme="minorHAnsi"/>
          <w:sz w:val="22"/>
          <w:szCs w:val="22"/>
        </w:rPr>
      </w:pPr>
      <w:r w:rsidRPr="004B6688">
        <w:rPr>
          <w:rFonts w:asciiTheme="minorHAnsi" w:hAnsiTheme="minorHAnsi" w:cstheme="minorHAnsi"/>
          <w:sz w:val="22"/>
          <w:szCs w:val="22"/>
        </w:rPr>
        <w:t xml:space="preserve">Used </w:t>
      </w:r>
      <w:r w:rsidRPr="004B6688">
        <w:rPr>
          <w:rFonts w:asciiTheme="minorHAnsi" w:hAnsiTheme="minorHAnsi" w:cstheme="minorHAnsi"/>
          <w:b/>
          <w:sz w:val="22"/>
          <w:szCs w:val="22"/>
        </w:rPr>
        <w:t>SOAP UI tool</w:t>
      </w:r>
      <w:r w:rsidRPr="004B6688">
        <w:rPr>
          <w:rFonts w:asciiTheme="minorHAnsi" w:hAnsiTheme="minorHAnsi" w:cstheme="minorHAnsi"/>
          <w:sz w:val="22"/>
          <w:szCs w:val="22"/>
        </w:rPr>
        <w:t xml:space="preserve"> to test SOA based architecture application to test </w:t>
      </w:r>
      <w:r w:rsidRPr="004B6688">
        <w:rPr>
          <w:rFonts w:asciiTheme="minorHAnsi" w:hAnsiTheme="minorHAnsi" w:cstheme="minorHAnsi"/>
          <w:b/>
          <w:sz w:val="22"/>
          <w:szCs w:val="22"/>
        </w:rPr>
        <w:t>SOAP services</w:t>
      </w:r>
      <w:r w:rsidRPr="004B6688">
        <w:rPr>
          <w:rFonts w:asciiTheme="minorHAnsi" w:hAnsiTheme="minorHAnsi" w:cstheme="minorHAnsi"/>
          <w:sz w:val="22"/>
          <w:szCs w:val="22"/>
        </w:rPr>
        <w:t xml:space="preserve"> and </w:t>
      </w:r>
      <w:r w:rsidRPr="004B6688">
        <w:rPr>
          <w:rFonts w:asciiTheme="minorHAnsi" w:hAnsiTheme="minorHAnsi" w:cstheme="minorHAnsi"/>
          <w:b/>
          <w:sz w:val="22"/>
          <w:szCs w:val="22"/>
        </w:rPr>
        <w:t>REST API.</w:t>
      </w:r>
    </w:p>
    <w:p w:rsidR="00FA5893" w:rsidRPr="00FA5893" w:rsidRDefault="00FA5893" w:rsidP="00FA5893">
      <w:pPr>
        <w:numPr>
          <w:ilvl w:val="0"/>
          <w:numId w:val="26"/>
        </w:numPr>
        <w:shd w:val="clear" w:color="auto" w:fill="FFFFFF"/>
        <w:spacing w:line="293" w:lineRule="atLeast"/>
        <w:jc w:val="both"/>
        <w:rPr>
          <w:rFonts w:asciiTheme="minorHAnsi" w:hAnsiTheme="minorHAnsi"/>
          <w:color w:val="222222"/>
          <w:sz w:val="22"/>
          <w:szCs w:val="22"/>
        </w:rPr>
      </w:pPr>
      <w:r w:rsidRPr="00FA5893">
        <w:rPr>
          <w:rFonts w:asciiTheme="minorHAnsi" w:hAnsiTheme="minorHAnsi"/>
          <w:color w:val="222222"/>
          <w:sz w:val="22"/>
          <w:szCs w:val="22"/>
        </w:rPr>
        <w:t xml:space="preserve">Ability to define </w:t>
      </w:r>
      <w:r w:rsidRPr="00FA5893">
        <w:rPr>
          <w:rFonts w:asciiTheme="minorHAnsi" w:hAnsiTheme="minorHAnsi"/>
          <w:b/>
          <w:color w:val="222222"/>
          <w:sz w:val="22"/>
          <w:szCs w:val="22"/>
        </w:rPr>
        <w:t>integration test cases</w:t>
      </w:r>
      <w:r w:rsidRPr="00FA5893">
        <w:rPr>
          <w:rFonts w:asciiTheme="minorHAnsi" w:hAnsiTheme="minorHAnsi"/>
          <w:color w:val="222222"/>
          <w:sz w:val="22"/>
          <w:szCs w:val="22"/>
        </w:rPr>
        <w:t xml:space="preserve"> which exercise business scenarios.</w:t>
      </w:r>
    </w:p>
    <w:p w:rsidR="00FA5893" w:rsidRDefault="00FA5893" w:rsidP="00FA5893">
      <w:pPr>
        <w:numPr>
          <w:ilvl w:val="0"/>
          <w:numId w:val="26"/>
        </w:numPr>
        <w:shd w:val="clear" w:color="auto" w:fill="FFFFFF"/>
        <w:spacing w:line="293" w:lineRule="atLeast"/>
        <w:jc w:val="both"/>
        <w:rPr>
          <w:rFonts w:asciiTheme="minorHAnsi" w:hAnsiTheme="minorHAnsi"/>
          <w:color w:val="222222"/>
          <w:sz w:val="22"/>
          <w:szCs w:val="22"/>
        </w:rPr>
      </w:pPr>
      <w:r w:rsidRPr="00FA5893">
        <w:rPr>
          <w:rFonts w:asciiTheme="minorHAnsi" w:hAnsiTheme="minorHAnsi"/>
          <w:color w:val="222222"/>
          <w:sz w:val="22"/>
          <w:szCs w:val="22"/>
        </w:rPr>
        <w:t>Set up the DB with test data before suite is run.</w:t>
      </w:r>
    </w:p>
    <w:p w:rsidR="005843C1" w:rsidRPr="00FA5893" w:rsidRDefault="005843C1" w:rsidP="00FA5893">
      <w:pPr>
        <w:numPr>
          <w:ilvl w:val="0"/>
          <w:numId w:val="26"/>
        </w:numPr>
        <w:shd w:val="clear" w:color="auto" w:fill="FFFFFF"/>
        <w:spacing w:line="293" w:lineRule="atLeast"/>
        <w:jc w:val="both"/>
        <w:rPr>
          <w:rFonts w:asciiTheme="minorHAnsi" w:hAnsiTheme="minorHAnsi"/>
          <w:color w:val="222222"/>
          <w:sz w:val="22"/>
          <w:szCs w:val="22"/>
        </w:rPr>
      </w:pPr>
      <w:r w:rsidRPr="005843C1">
        <w:rPr>
          <w:rFonts w:asciiTheme="minorHAnsi" w:hAnsiTheme="minorHAnsi"/>
          <w:color w:val="222222"/>
          <w:sz w:val="22"/>
          <w:szCs w:val="22"/>
        </w:rPr>
        <w:t>Used VB Scripting in QTP/UFT, Generated test results using QTP/UFT and analyzed Actual Result and Expected result</w:t>
      </w:r>
      <w:r>
        <w:rPr>
          <w:rFonts w:asciiTheme="minorHAnsi" w:hAnsiTheme="minorHAnsi"/>
          <w:color w:val="222222"/>
          <w:sz w:val="22"/>
          <w:szCs w:val="22"/>
        </w:rPr>
        <w:t xml:space="preserve">. </w:t>
      </w:r>
    </w:p>
    <w:p w:rsidR="00FA5893" w:rsidRPr="00FA5893" w:rsidRDefault="00FA5893" w:rsidP="00FA5893">
      <w:pPr>
        <w:numPr>
          <w:ilvl w:val="0"/>
          <w:numId w:val="26"/>
        </w:numPr>
        <w:shd w:val="clear" w:color="auto" w:fill="FFFFFF"/>
        <w:spacing w:line="293" w:lineRule="atLeast"/>
        <w:jc w:val="both"/>
        <w:rPr>
          <w:rFonts w:asciiTheme="minorHAnsi" w:hAnsiTheme="minorHAnsi"/>
          <w:color w:val="222222"/>
          <w:sz w:val="22"/>
          <w:szCs w:val="22"/>
        </w:rPr>
      </w:pPr>
      <w:r w:rsidRPr="00FA5893">
        <w:rPr>
          <w:rFonts w:asciiTheme="minorHAnsi" w:hAnsiTheme="minorHAnsi"/>
          <w:color w:val="222222"/>
          <w:sz w:val="22"/>
          <w:szCs w:val="22"/>
        </w:rPr>
        <w:t xml:space="preserve">Invoke the </w:t>
      </w:r>
      <w:r w:rsidRPr="00FA5893">
        <w:rPr>
          <w:rFonts w:asciiTheme="minorHAnsi" w:hAnsiTheme="minorHAnsi"/>
          <w:b/>
          <w:color w:val="222222"/>
          <w:sz w:val="22"/>
          <w:szCs w:val="22"/>
        </w:rPr>
        <w:t>REST API</w:t>
      </w:r>
      <w:r w:rsidRPr="00FA5893">
        <w:rPr>
          <w:rFonts w:asciiTheme="minorHAnsi" w:hAnsiTheme="minorHAnsi"/>
          <w:color w:val="222222"/>
          <w:sz w:val="22"/>
          <w:szCs w:val="22"/>
        </w:rPr>
        <w:t xml:space="preserve"> that is running on a remote server (Tomcat)</w:t>
      </w:r>
      <w:r>
        <w:rPr>
          <w:rFonts w:asciiTheme="minorHAnsi" w:hAnsiTheme="minorHAnsi"/>
          <w:color w:val="222222"/>
          <w:sz w:val="22"/>
          <w:szCs w:val="22"/>
        </w:rPr>
        <w:t>.</w:t>
      </w:r>
    </w:p>
    <w:p w:rsidR="00FA5893" w:rsidRPr="00FA5893" w:rsidRDefault="00FA5893" w:rsidP="00FA5893">
      <w:pPr>
        <w:numPr>
          <w:ilvl w:val="0"/>
          <w:numId w:val="26"/>
        </w:numPr>
        <w:shd w:val="clear" w:color="auto" w:fill="FFFFFF"/>
        <w:spacing w:line="293" w:lineRule="atLeast"/>
        <w:jc w:val="both"/>
        <w:rPr>
          <w:rFonts w:asciiTheme="minorHAnsi" w:hAnsiTheme="minorHAnsi"/>
          <w:color w:val="222222"/>
          <w:sz w:val="22"/>
          <w:szCs w:val="22"/>
        </w:rPr>
      </w:pPr>
      <w:r w:rsidRPr="00FA5893">
        <w:rPr>
          <w:rFonts w:asciiTheme="minorHAnsi" w:hAnsiTheme="minorHAnsi"/>
          <w:color w:val="222222"/>
          <w:sz w:val="22"/>
          <w:szCs w:val="22"/>
        </w:rPr>
        <w:t>Validate the DB post test execution for verifying expected output</w:t>
      </w:r>
    </w:p>
    <w:p w:rsidR="00AA473B" w:rsidRPr="004B6688" w:rsidRDefault="00AA473B" w:rsidP="00EF148B">
      <w:pPr>
        <w:pStyle w:val="ListParagraph"/>
        <w:numPr>
          <w:ilvl w:val="0"/>
          <w:numId w:val="26"/>
        </w:numPr>
        <w:contextualSpacing w:val="0"/>
        <w:jc w:val="both"/>
        <w:rPr>
          <w:rFonts w:asciiTheme="minorHAnsi" w:hAnsiTheme="minorHAnsi" w:cstheme="minorHAnsi"/>
          <w:sz w:val="22"/>
          <w:szCs w:val="22"/>
        </w:rPr>
      </w:pPr>
      <w:r w:rsidRPr="004B6688">
        <w:rPr>
          <w:rFonts w:asciiTheme="minorHAnsi" w:hAnsiTheme="minorHAnsi" w:cstheme="minorHAnsi"/>
          <w:sz w:val="22"/>
          <w:szCs w:val="22"/>
        </w:rPr>
        <w:t>Performed data driven testing by using JDBC as a data source in</w:t>
      </w:r>
      <w:r w:rsidRPr="004B6688">
        <w:rPr>
          <w:rFonts w:asciiTheme="minorHAnsi" w:hAnsiTheme="minorHAnsi" w:cstheme="minorHAnsi"/>
          <w:b/>
          <w:sz w:val="22"/>
          <w:szCs w:val="22"/>
        </w:rPr>
        <w:t xml:space="preserve"> SOAP</w:t>
      </w:r>
      <w:r w:rsidR="00F6101B" w:rsidRPr="004B6688">
        <w:rPr>
          <w:rFonts w:asciiTheme="minorHAnsi" w:hAnsiTheme="minorHAnsi" w:cstheme="minorHAnsi"/>
          <w:b/>
          <w:sz w:val="22"/>
          <w:szCs w:val="22"/>
        </w:rPr>
        <w:t xml:space="preserve"> </w:t>
      </w:r>
      <w:r w:rsidRPr="004B6688">
        <w:rPr>
          <w:rFonts w:asciiTheme="minorHAnsi" w:hAnsiTheme="minorHAnsi" w:cstheme="minorHAnsi"/>
          <w:b/>
          <w:sz w:val="22"/>
          <w:szCs w:val="22"/>
        </w:rPr>
        <w:t>UI</w:t>
      </w:r>
      <w:r w:rsidRPr="004B6688">
        <w:rPr>
          <w:rFonts w:asciiTheme="minorHAnsi" w:hAnsiTheme="minorHAnsi" w:cstheme="minorHAnsi"/>
          <w:sz w:val="22"/>
          <w:szCs w:val="22"/>
        </w:rPr>
        <w:t xml:space="preserve"> and configured SQL queries to fetch data from the Oracle database. </w:t>
      </w:r>
    </w:p>
    <w:p w:rsidR="00AA473B" w:rsidRPr="004B6688" w:rsidRDefault="00AA473B" w:rsidP="00EF148B">
      <w:pPr>
        <w:pStyle w:val="NormalWeb"/>
        <w:numPr>
          <w:ilvl w:val="0"/>
          <w:numId w:val="26"/>
        </w:numPr>
        <w:spacing w:before="0" w:beforeAutospacing="0" w:after="0" w:afterAutospacing="0"/>
        <w:jc w:val="both"/>
        <w:rPr>
          <w:rFonts w:asciiTheme="minorHAnsi" w:eastAsia="Calibri" w:hAnsiTheme="minorHAnsi" w:cstheme="minorHAnsi"/>
          <w:sz w:val="22"/>
          <w:szCs w:val="22"/>
        </w:rPr>
      </w:pPr>
      <w:r w:rsidRPr="004B6688">
        <w:rPr>
          <w:rFonts w:asciiTheme="minorHAnsi" w:eastAsia="Calibri" w:hAnsiTheme="minorHAnsi" w:cstheme="minorHAnsi"/>
          <w:sz w:val="22"/>
          <w:szCs w:val="22"/>
        </w:rPr>
        <w:t xml:space="preserve">Performed SOA / web services testing using </w:t>
      </w:r>
      <w:r w:rsidR="00B11709" w:rsidRPr="004B6688">
        <w:rPr>
          <w:rFonts w:asciiTheme="minorHAnsi" w:eastAsia="Calibri" w:hAnsiTheme="minorHAnsi" w:cstheme="minorHAnsi"/>
          <w:b/>
          <w:sz w:val="22"/>
          <w:szCs w:val="22"/>
        </w:rPr>
        <w:t xml:space="preserve">SOAP </w:t>
      </w:r>
      <w:r w:rsidRPr="004B6688">
        <w:rPr>
          <w:rFonts w:asciiTheme="minorHAnsi" w:eastAsia="Calibri" w:hAnsiTheme="minorHAnsi" w:cstheme="minorHAnsi"/>
          <w:b/>
          <w:sz w:val="22"/>
          <w:szCs w:val="22"/>
        </w:rPr>
        <w:t>UI;</w:t>
      </w:r>
      <w:r w:rsidRPr="004B6688">
        <w:rPr>
          <w:rFonts w:asciiTheme="minorHAnsi" w:eastAsia="Calibri" w:hAnsiTheme="minorHAnsi" w:cstheme="minorHAnsi"/>
          <w:sz w:val="22"/>
          <w:szCs w:val="22"/>
        </w:rPr>
        <w:t xml:space="preserve"> wrote adaptors to test / invoke web services.</w:t>
      </w:r>
    </w:p>
    <w:p w:rsidR="00B11709" w:rsidRPr="004B6688" w:rsidRDefault="00B11709" w:rsidP="00EF148B">
      <w:pPr>
        <w:pStyle w:val="ListParagraph"/>
        <w:numPr>
          <w:ilvl w:val="0"/>
          <w:numId w:val="26"/>
        </w:numPr>
        <w:ind w:right="540"/>
        <w:jc w:val="both"/>
        <w:rPr>
          <w:rFonts w:asciiTheme="minorHAnsi" w:hAnsiTheme="minorHAnsi" w:cstheme="minorHAnsi"/>
          <w:b/>
          <w:bCs/>
          <w:sz w:val="22"/>
          <w:szCs w:val="22"/>
        </w:rPr>
      </w:pPr>
      <w:r w:rsidRPr="004B6688">
        <w:rPr>
          <w:rFonts w:asciiTheme="minorHAnsi" w:hAnsiTheme="minorHAnsi" w:cstheme="minorHAnsi"/>
          <w:sz w:val="22"/>
          <w:szCs w:val="22"/>
        </w:rPr>
        <w:t xml:space="preserve">Used </w:t>
      </w:r>
      <w:r w:rsidRPr="004B6688">
        <w:rPr>
          <w:rFonts w:asciiTheme="minorHAnsi" w:hAnsiTheme="minorHAnsi" w:cstheme="minorHAnsi"/>
          <w:b/>
          <w:sz w:val="22"/>
          <w:szCs w:val="22"/>
        </w:rPr>
        <w:t xml:space="preserve">Firebug </w:t>
      </w:r>
      <w:r w:rsidRPr="004B6688">
        <w:rPr>
          <w:rFonts w:asciiTheme="minorHAnsi" w:hAnsiTheme="minorHAnsi" w:cstheme="minorHAnsi"/>
          <w:sz w:val="22"/>
          <w:szCs w:val="22"/>
        </w:rPr>
        <w:t xml:space="preserve">and </w:t>
      </w:r>
      <w:r w:rsidRPr="004B6688">
        <w:rPr>
          <w:rFonts w:asciiTheme="minorHAnsi" w:hAnsiTheme="minorHAnsi" w:cstheme="minorHAnsi"/>
          <w:b/>
          <w:sz w:val="22"/>
          <w:szCs w:val="22"/>
        </w:rPr>
        <w:t>Firepath</w:t>
      </w:r>
      <w:r w:rsidRPr="004B6688">
        <w:rPr>
          <w:rFonts w:asciiTheme="minorHAnsi" w:hAnsiTheme="minorHAnsi" w:cstheme="minorHAnsi"/>
          <w:sz w:val="22"/>
          <w:szCs w:val="22"/>
        </w:rPr>
        <w:t xml:space="preserve"> to write automated test scripts using </w:t>
      </w:r>
      <w:r w:rsidRPr="004B6688">
        <w:rPr>
          <w:rFonts w:asciiTheme="minorHAnsi" w:hAnsiTheme="minorHAnsi" w:cstheme="minorHAnsi"/>
          <w:b/>
          <w:sz w:val="22"/>
          <w:szCs w:val="22"/>
        </w:rPr>
        <w:t>XPATH.</w:t>
      </w:r>
    </w:p>
    <w:p w:rsidR="00373694" w:rsidRPr="004B6688" w:rsidRDefault="00373694" w:rsidP="00EF148B">
      <w:pPr>
        <w:widowControl w:val="0"/>
        <w:numPr>
          <w:ilvl w:val="0"/>
          <w:numId w:val="26"/>
        </w:numPr>
        <w:overflowPunct w:val="0"/>
        <w:jc w:val="both"/>
        <w:rPr>
          <w:rFonts w:asciiTheme="minorHAnsi" w:eastAsia="Calibri" w:hAnsiTheme="minorHAnsi" w:cstheme="minorHAnsi"/>
          <w:b/>
          <w:sz w:val="22"/>
          <w:szCs w:val="22"/>
          <w:lang w:eastAsia="ar-SA"/>
        </w:rPr>
      </w:pPr>
      <w:r w:rsidRPr="004B6688">
        <w:rPr>
          <w:rFonts w:asciiTheme="minorHAnsi" w:eastAsia="Calibri" w:hAnsiTheme="minorHAnsi" w:cstheme="minorHAnsi"/>
          <w:sz w:val="22"/>
          <w:szCs w:val="22"/>
          <w:lang w:eastAsia="ar-SA"/>
        </w:rPr>
        <w:t xml:space="preserve">Performed various types of testing, such as </w:t>
      </w:r>
      <w:r w:rsidRPr="004B6688">
        <w:rPr>
          <w:rFonts w:asciiTheme="minorHAnsi" w:eastAsia="Calibri" w:hAnsiTheme="minorHAnsi" w:cstheme="minorHAnsi"/>
          <w:b/>
          <w:sz w:val="22"/>
          <w:szCs w:val="22"/>
          <w:lang w:eastAsia="ar-SA"/>
        </w:rPr>
        <w:t xml:space="preserve">Functionality, Regression, GUI Interface, Integration System, User acceptance and, end-to-end testing. </w:t>
      </w:r>
    </w:p>
    <w:p w:rsidR="00373694" w:rsidRPr="004B6688" w:rsidRDefault="00373694" w:rsidP="00EF148B">
      <w:pPr>
        <w:numPr>
          <w:ilvl w:val="0"/>
          <w:numId w:val="26"/>
        </w:numPr>
        <w:suppressAutoHyphens/>
        <w:jc w:val="both"/>
        <w:rPr>
          <w:rFonts w:asciiTheme="minorHAnsi" w:hAnsiTheme="minorHAnsi" w:cstheme="minorHAnsi"/>
          <w:sz w:val="22"/>
          <w:szCs w:val="22"/>
        </w:rPr>
      </w:pPr>
      <w:r w:rsidRPr="004B6688">
        <w:rPr>
          <w:rFonts w:asciiTheme="minorHAnsi" w:hAnsiTheme="minorHAnsi" w:cstheme="minorHAnsi"/>
          <w:sz w:val="22"/>
          <w:szCs w:val="22"/>
        </w:rPr>
        <w:t xml:space="preserve">Designed and Developed </w:t>
      </w:r>
      <w:r w:rsidRPr="004B6688">
        <w:rPr>
          <w:rFonts w:asciiTheme="minorHAnsi" w:hAnsiTheme="minorHAnsi" w:cstheme="minorHAnsi"/>
          <w:b/>
          <w:sz w:val="22"/>
          <w:szCs w:val="22"/>
        </w:rPr>
        <w:t>UAT Regression</w:t>
      </w:r>
      <w:r w:rsidRPr="004B6688">
        <w:rPr>
          <w:rFonts w:asciiTheme="minorHAnsi" w:hAnsiTheme="minorHAnsi" w:cstheme="minorHAnsi"/>
          <w:sz w:val="22"/>
          <w:szCs w:val="22"/>
        </w:rPr>
        <w:t xml:space="preserve"> automation script and Automation of functional </w:t>
      </w:r>
      <w:r w:rsidRPr="004B6688">
        <w:rPr>
          <w:rFonts w:asciiTheme="minorHAnsi" w:hAnsiTheme="minorHAnsi" w:cstheme="minorHAnsi"/>
          <w:b/>
          <w:bCs/>
          <w:sz w:val="22"/>
          <w:szCs w:val="22"/>
        </w:rPr>
        <w:t>testing framework</w:t>
      </w:r>
      <w:r w:rsidRPr="004B6688">
        <w:rPr>
          <w:rFonts w:asciiTheme="minorHAnsi" w:hAnsiTheme="minorHAnsi" w:cstheme="minorHAnsi"/>
          <w:sz w:val="22"/>
          <w:szCs w:val="22"/>
        </w:rPr>
        <w:t xml:space="preserve"> for all modules using </w:t>
      </w:r>
      <w:r w:rsidRPr="004B6688">
        <w:rPr>
          <w:rFonts w:asciiTheme="minorHAnsi" w:hAnsiTheme="minorHAnsi" w:cstheme="minorHAnsi"/>
          <w:b/>
          <w:bCs/>
          <w:sz w:val="22"/>
          <w:szCs w:val="22"/>
        </w:rPr>
        <w:t>Selenium and WebDriver</w:t>
      </w:r>
      <w:r w:rsidRPr="004B6688">
        <w:rPr>
          <w:rFonts w:asciiTheme="minorHAnsi" w:hAnsiTheme="minorHAnsi" w:cstheme="minorHAnsi"/>
          <w:sz w:val="22"/>
          <w:szCs w:val="22"/>
        </w:rPr>
        <w:t>.</w:t>
      </w:r>
    </w:p>
    <w:p w:rsidR="00C45CB7" w:rsidRPr="004B6688" w:rsidRDefault="00C45CB7" w:rsidP="00EF148B">
      <w:pPr>
        <w:widowControl w:val="0"/>
        <w:numPr>
          <w:ilvl w:val="0"/>
          <w:numId w:val="26"/>
        </w:numPr>
        <w:overflowPunct w:val="0"/>
        <w:jc w:val="both"/>
        <w:rPr>
          <w:rFonts w:asciiTheme="minorHAnsi" w:eastAsia="Calibri" w:hAnsiTheme="minorHAnsi" w:cstheme="minorHAnsi"/>
          <w:sz w:val="22"/>
          <w:szCs w:val="22"/>
          <w:lang w:eastAsia="ar-SA"/>
        </w:rPr>
      </w:pPr>
      <w:r w:rsidRPr="004B6688">
        <w:rPr>
          <w:rFonts w:asciiTheme="minorHAnsi" w:eastAsia="Calibri" w:hAnsiTheme="minorHAnsi" w:cstheme="minorHAnsi"/>
          <w:sz w:val="22"/>
          <w:szCs w:val="22"/>
          <w:lang w:eastAsia="ar-SA"/>
        </w:rPr>
        <w:t xml:space="preserve">Executed Test Cases recorded in HP </w:t>
      </w:r>
      <w:r w:rsidRPr="004B6688">
        <w:rPr>
          <w:rFonts w:asciiTheme="minorHAnsi" w:eastAsia="Calibri" w:hAnsiTheme="minorHAnsi" w:cstheme="minorHAnsi"/>
          <w:b/>
          <w:sz w:val="22"/>
          <w:szCs w:val="22"/>
          <w:lang w:eastAsia="ar-SA"/>
        </w:rPr>
        <w:t>Quality Center</w:t>
      </w:r>
      <w:r w:rsidRPr="004B6688">
        <w:rPr>
          <w:rFonts w:asciiTheme="minorHAnsi" w:eastAsia="Calibri" w:hAnsiTheme="minorHAnsi" w:cstheme="minorHAnsi"/>
          <w:sz w:val="22"/>
          <w:szCs w:val="22"/>
          <w:lang w:eastAsia="ar-SA"/>
        </w:rPr>
        <w:t xml:space="preserve"> manually to test the application for its functionality, system integration and verify the Exit Criteria.</w:t>
      </w:r>
    </w:p>
    <w:p w:rsidR="00AA473B" w:rsidRPr="004B6688" w:rsidRDefault="00AA473B" w:rsidP="00EF148B">
      <w:pPr>
        <w:pStyle w:val="NormalWeb"/>
        <w:numPr>
          <w:ilvl w:val="0"/>
          <w:numId w:val="26"/>
        </w:numPr>
        <w:spacing w:before="0" w:beforeAutospacing="0" w:after="0" w:afterAutospacing="0"/>
        <w:jc w:val="both"/>
        <w:rPr>
          <w:rFonts w:asciiTheme="minorHAnsi" w:eastAsia="Calibri" w:hAnsiTheme="minorHAnsi" w:cstheme="minorHAnsi"/>
          <w:sz w:val="22"/>
          <w:szCs w:val="22"/>
        </w:rPr>
      </w:pPr>
      <w:r w:rsidRPr="004B6688">
        <w:rPr>
          <w:rFonts w:asciiTheme="minorHAnsi" w:eastAsia="Calibri" w:hAnsiTheme="minorHAnsi" w:cstheme="minorHAnsi"/>
          <w:sz w:val="22"/>
          <w:szCs w:val="22"/>
        </w:rPr>
        <w:lastRenderedPageBreak/>
        <w:t xml:space="preserve">Reviewed </w:t>
      </w:r>
      <w:r w:rsidRPr="004B6688">
        <w:rPr>
          <w:rFonts w:asciiTheme="minorHAnsi" w:eastAsia="Calibri" w:hAnsiTheme="minorHAnsi" w:cstheme="minorHAnsi"/>
          <w:bCs/>
          <w:sz w:val="22"/>
          <w:szCs w:val="22"/>
        </w:rPr>
        <w:t>database test cases</w:t>
      </w:r>
      <w:r w:rsidRPr="004B6688">
        <w:rPr>
          <w:rFonts w:asciiTheme="minorHAnsi" w:eastAsia="Calibri" w:hAnsiTheme="minorHAnsi" w:cstheme="minorHAnsi"/>
          <w:sz w:val="22"/>
          <w:szCs w:val="22"/>
        </w:rPr>
        <w:t xml:space="preserve"> according to assigned Requirements to validate reports by retrieving data with </w:t>
      </w:r>
      <w:r w:rsidRPr="004B6688">
        <w:rPr>
          <w:rFonts w:asciiTheme="minorHAnsi" w:eastAsia="Calibri" w:hAnsiTheme="minorHAnsi" w:cstheme="minorHAnsi"/>
          <w:bCs/>
          <w:sz w:val="22"/>
          <w:szCs w:val="22"/>
        </w:rPr>
        <w:t xml:space="preserve">complex </w:t>
      </w:r>
      <w:r w:rsidRPr="004B6688">
        <w:rPr>
          <w:rFonts w:asciiTheme="minorHAnsi" w:eastAsia="Calibri" w:hAnsiTheme="minorHAnsi" w:cstheme="minorHAnsi"/>
          <w:b/>
          <w:bCs/>
          <w:sz w:val="22"/>
          <w:szCs w:val="22"/>
        </w:rPr>
        <w:t>SQL queries</w:t>
      </w:r>
      <w:r w:rsidRPr="004B6688">
        <w:rPr>
          <w:rFonts w:asciiTheme="minorHAnsi" w:eastAsia="Calibri" w:hAnsiTheme="minorHAnsi" w:cstheme="minorHAnsi"/>
          <w:sz w:val="22"/>
          <w:szCs w:val="22"/>
        </w:rPr>
        <w:t xml:space="preserve"> from oracle database.</w:t>
      </w:r>
    </w:p>
    <w:p w:rsidR="00AA473B" w:rsidRPr="004B6688" w:rsidRDefault="00AA473B" w:rsidP="00EF148B">
      <w:pPr>
        <w:pStyle w:val="Normal1"/>
        <w:numPr>
          <w:ilvl w:val="0"/>
          <w:numId w:val="26"/>
        </w:numPr>
        <w:jc w:val="both"/>
        <w:rPr>
          <w:rFonts w:asciiTheme="minorHAnsi" w:hAnsiTheme="minorHAnsi" w:cstheme="minorHAnsi"/>
          <w:bCs/>
          <w:sz w:val="22"/>
        </w:rPr>
      </w:pPr>
      <w:r w:rsidRPr="004B6688">
        <w:rPr>
          <w:rFonts w:asciiTheme="minorHAnsi" w:eastAsia="Calibri" w:hAnsiTheme="minorHAnsi" w:cstheme="minorHAnsi"/>
          <w:sz w:val="22"/>
        </w:rPr>
        <w:t xml:space="preserve">Writing complex </w:t>
      </w:r>
      <w:r w:rsidRPr="004B6688">
        <w:rPr>
          <w:rFonts w:asciiTheme="minorHAnsi" w:eastAsia="Calibri" w:hAnsiTheme="minorHAnsi" w:cstheme="minorHAnsi"/>
          <w:b/>
          <w:sz w:val="22"/>
        </w:rPr>
        <w:t>SQL queries</w:t>
      </w:r>
      <w:r w:rsidRPr="004B6688">
        <w:rPr>
          <w:rFonts w:asciiTheme="minorHAnsi" w:eastAsia="Calibri" w:hAnsiTheme="minorHAnsi" w:cstheme="minorHAnsi"/>
          <w:sz w:val="22"/>
        </w:rPr>
        <w:t xml:space="preserve"> and update transaction and properties for accounts on stages for UI testing, Integration testing with different data points etc.</w:t>
      </w:r>
    </w:p>
    <w:p w:rsidR="00AA473B" w:rsidRPr="004B6688" w:rsidRDefault="00AA473B" w:rsidP="00EF148B">
      <w:pPr>
        <w:pStyle w:val="ListParagraph"/>
        <w:widowControl w:val="0"/>
        <w:numPr>
          <w:ilvl w:val="0"/>
          <w:numId w:val="26"/>
        </w:numPr>
        <w:autoSpaceDE w:val="0"/>
        <w:contextualSpacing w:val="0"/>
        <w:jc w:val="both"/>
        <w:rPr>
          <w:rFonts w:asciiTheme="minorHAnsi" w:hAnsiTheme="minorHAnsi" w:cstheme="minorHAnsi"/>
          <w:sz w:val="22"/>
          <w:szCs w:val="22"/>
        </w:rPr>
      </w:pPr>
      <w:r w:rsidRPr="004B6688">
        <w:rPr>
          <w:rFonts w:asciiTheme="minorHAnsi" w:hAnsiTheme="minorHAnsi" w:cstheme="minorHAnsi"/>
          <w:bCs/>
          <w:color w:val="000000"/>
          <w:sz w:val="22"/>
          <w:szCs w:val="22"/>
        </w:rPr>
        <w:t xml:space="preserve">Used </w:t>
      </w:r>
      <w:r w:rsidRPr="004B6688">
        <w:rPr>
          <w:rFonts w:asciiTheme="minorHAnsi" w:hAnsiTheme="minorHAnsi" w:cstheme="minorHAnsi"/>
          <w:b/>
          <w:bCs/>
          <w:color w:val="000000"/>
          <w:sz w:val="22"/>
          <w:szCs w:val="22"/>
        </w:rPr>
        <w:t>ClearCase</w:t>
      </w:r>
      <w:r w:rsidRPr="004B6688">
        <w:rPr>
          <w:rFonts w:asciiTheme="minorHAnsi" w:hAnsiTheme="minorHAnsi" w:cstheme="minorHAnsi"/>
          <w:bCs/>
          <w:color w:val="000000"/>
          <w:sz w:val="22"/>
          <w:szCs w:val="22"/>
        </w:rPr>
        <w:t xml:space="preserve">, </w:t>
      </w:r>
      <w:r w:rsidRPr="004B6688">
        <w:rPr>
          <w:rFonts w:asciiTheme="minorHAnsi" w:hAnsiTheme="minorHAnsi" w:cstheme="minorHAnsi"/>
          <w:b/>
          <w:bCs/>
          <w:color w:val="000000"/>
          <w:sz w:val="22"/>
          <w:szCs w:val="22"/>
        </w:rPr>
        <w:t>Subversion</w:t>
      </w:r>
      <w:r w:rsidRPr="004B6688">
        <w:rPr>
          <w:rFonts w:asciiTheme="minorHAnsi" w:hAnsiTheme="minorHAnsi" w:cstheme="minorHAnsi"/>
          <w:bCs/>
          <w:color w:val="000000"/>
          <w:sz w:val="22"/>
          <w:szCs w:val="22"/>
        </w:rPr>
        <w:t xml:space="preserve"> for code repositories and </w:t>
      </w:r>
      <w:r w:rsidRPr="004B6688">
        <w:rPr>
          <w:rFonts w:asciiTheme="minorHAnsi" w:hAnsiTheme="minorHAnsi" w:cstheme="minorHAnsi"/>
          <w:b/>
          <w:bCs/>
          <w:color w:val="000000"/>
          <w:sz w:val="22"/>
          <w:szCs w:val="22"/>
        </w:rPr>
        <w:t>Maven</w:t>
      </w:r>
      <w:r w:rsidRPr="004B6688">
        <w:rPr>
          <w:rFonts w:asciiTheme="minorHAnsi" w:hAnsiTheme="minorHAnsi" w:cstheme="minorHAnsi"/>
          <w:bCs/>
          <w:color w:val="000000"/>
          <w:sz w:val="22"/>
          <w:szCs w:val="22"/>
        </w:rPr>
        <w:t xml:space="preserve"> for the dependencies. </w:t>
      </w:r>
    </w:p>
    <w:p w:rsidR="00AA473B" w:rsidRPr="004B6688" w:rsidRDefault="00AA473B" w:rsidP="00EF148B">
      <w:pPr>
        <w:numPr>
          <w:ilvl w:val="0"/>
          <w:numId w:val="26"/>
        </w:numPr>
        <w:overflowPunct w:val="0"/>
        <w:autoSpaceDE w:val="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Participated in daily, weekly meetings and technical reviews. Prepared reports showing the testing efforts.</w:t>
      </w:r>
    </w:p>
    <w:p w:rsidR="00AA473B" w:rsidRPr="004B6688" w:rsidRDefault="00AA473B" w:rsidP="00EF148B">
      <w:pPr>
        <w:jc w:val="both"/>
        <w:rPr>
          <w:rFonts w:asciiTheme="minorHAnsi" w:hAnsiTheme="minorHAnsi" w:cstheme="minorHAnsi"/>
          <w:sz w:val="22"/>
          <w:szCs w:val="22"/>
        </w:rPr>
      </w:pPr>
    </w:p>
    <w:p w:rsidR="00AA473B" w:rsidRPr="004B6688" w:rsidRDefault="00AA473B" w:rsidP="00EF148B">
      <w:pPr>
        <w:jc w:val="both"/>
        <w:rPr>
          <w:rFonts w:asciiTheme="minorHAnsi" w:hAnsiTheme="minorHAnsi" w:cstheme="minorHAnsi"/>
          <w:b/>
          <w:bCs/>
          <w:sz w:val="22"/>
          <w:szCs w:val="22"/>
        </w:rPr>
      </w:pPr>
      <w:r w:rsidRPr="004B6688">
        <w:rPr>
          <w:rFonts w:asciiTheme="minorHAnsi" w:hAnsiTheme="minorHAnsi" w:cstheme="minorHAnsi"/>
          <w:b/>
          <w:bCs/>
          <w:sz w:val="22"/>
          <w:szCs w:val="22"/>
        </w:rPr>
        <w:t xml:space="preserve">Environment: </w:t>
      </w:r>
      <w:r w:rsidRPr="004B6688">
        <w:rPr>
          <w:rFonts w:asciiTheme="minorHAnsi" w:hAnsiTheme="minorHAnsi" w:cstheme="minorHAnsi"/>
          <w:bCs/>
          <w:sz w:val="22"/>
          <w:szCs w:val="22"/>
        </w:rPr>
        <w:t>Java,</w:t>
      </w:r>
      <w:r w:rsidRPr="004B6688">
        <w:rPr>
          <w:rFonts w:asciiTheme="minorHAnsi" w:hAnsiTheme="minorHAnsi" w:cstheme="minorHAnsi"/>
          <w:b/>
          <w:bCs/>
          <w:sz w:val="22"/>
          <w:szCs w:val="22"/>
        </w:rPr>
        <w:t xml:space="preserve"> </w:t>
      </w:r>
      <w:r w:rsidRPr="004B6688">
        <w:rPr>
          <w:rFonts w:asciiTheme="minorHAnsi" w:hAnsiTheme="minorHAnsi" w:cstheme="minorHAnsi"/>
          <w:sz w:val="22"/>
          <w:szCs w:val="22"/>
        </w:rPr>
        <w:t xml:space="preserve">Selenium WebDriver, TestNG, Maven, Jenkins, </w:t>
      </w:r>
      <w:r w:rsidR="00035D7F" w:rsidRPr="004B6688">
        <w:rPr>
          <w:rFonts w:asciiTheme="minorHAnsi" w:hAnsiTheme="minorHAnsi" w:cstheme="minorHAnsi"/>
          <w:sz w:val="22"/>
          <w:szCs w:val="22"/>
        </w:rPr>
        <w:t xml:space="preserve">Cucumber, </w:t>
      </w:r>
      <w:r w:rsidRPr="004B6688">
        <w:rPr>
          <w:rFonts w:asciiTheme="minorHAnsi" w:hAnsiTheme="minorHAnsi" w:cstheme="minorHAnsi"/>
          <w:sz w:val="22"/>
          <w:szCs w:val="22"/>
        </w:rPr>
        <w:t>SOAP</w:t>
      </w:r>
      <w:r w:rsidR="00D83BD9" w:rsidRPr="004B6688">
        <w:rPr>
          <w:rFonts w:asciiTheme="minorHAnsi" w:hAnsiTheme="minorHAnsi" w:cstheme="minorHAnsi"/>
          <w:sz w:val="22"/>
          <w:szCs w:val="22"/>
        </w:rPr>
        <w:t xml:space="preserve"> </w:t>
      </w:r>
      <w:r w:rsidRPr="004B6688">
        <w:rPr>
          <w:rFonts w:asciiTheme="minorHAnsi" w:hAnsiTheme="minorHAnsi" w:cstheme="minorHAnsi"/>
          <w:sz w:val="22"/>
          <w:szCs w:val="22"/>
        </w:rPr>
        <w:t xml:space="preserve">UI, </w:t>
      </w:r>
      <w:r w:rsidR="00C4203B" w:rsidRPr="004B6688">
        <w:rPr>
          <w:rFonts w:asciiTheme="minorHAnsi" w:hAnsiTheme="minorHAnsi" w:cstheme="minorHAnsi"/>
          <w:sz w:val="22"/>
          <w:szCs w:val="22"/>
        </w:rPr>
        <w:t xml:space="preserve">Eclipse, </w:t>
      </w:r>
      <w:r w:rsidR="000253A2" w:rsidRPr="004B6688">
        <w:rPr>
          <w:rFonts w:asciiTheme="minorHAnsi" w:hAnsiTheme="minorHAnsi" w:cstheme="minorHAnsi"/>
          <w:sz w:val="22"/>
          <w:szCs w:val="22"/>
        </w:rPr>
        <w:t xml:space="preserve">SOA, </w:t>
      </w:r>
      <w:r w:rsidR="00B11709" w:rsidRPr="004B6688">
        <w:rPr>
          <w:rFonts w:asciiTheme="minorHAnsi" w:hAnsiTheme="minorHAnsi" w:cstheme="minorHAnsi"/>
          <w:sz w:val="22"/>
          <w:szCs w:val="22"/>
        </w:rPr>
        <w:t xml:space="preserve">Firebug, Firepath, XPATH, </w:t>
      </w:r>
      <w:r w:rsidRPr="004B6688">
        <w:rPr>
          <w:rFonts w:asciiTheme="minorHAnsi" w:hAnsiTheme="minorHAnsi" w:cstheme="minorHAnsi"/>
          <w:sz w:val="22"/>
          <w:szCs w:val="22"/>
        </w:rPr>
        <w:t xml:space="preserve">HTML, </w:t>
      </w:r>
      <w:r w:rsidR="00FA475B">
        <w:rPr>
          <w:rFonts w:asciiTheme="minorHAnsi" w:hAnsiTheme="minorHAnsi" w:cstheme="minorHAnsi"/>
          <w:sz w:val="22"/>
          <w:szCs w:val="22"/>
        </w:rPr>
        <w:t xml:space="preserve">Python, </w:t>
      </w:r>
      <w:r w:rsidRPr="004B6688">
        <w:rPr>
          <w:rFonts w:asciiTheme="minorHAnsi" w:hAnsiTheme="minorHAnsi" w:cstheme="minorHAnsi"/>
          <w:sz w:val="22"/>
          <w:szCs w:val="22"/>
        </w:rPr>
        <w:t xml:space="preserve">JavaScript, </w:t>
      </w:r>
      <w:r w:rsidR="0051043C" w:rsidRPr="004B6688">
        <w:rPr>
          <w:rFonts w:asciiTheme="minorHAnsi" w:hAnsiTheme="minorHAnsi" w:cstheme="minorHAnsi"/>
          <w:sz w:val="22"/>
          <w:szCs w:val="22"/>
        </w:rPr>
        <w:t xml:space="preserve">Quality Center, </w:t>
      </w:r>
      <w:r w:rsidRPr="004B6688">
        <w:rPr>
          <w:rFonts w:asciiTheme="minorHAnsi" w:hAnsiTheme="minorHAnsi" w:cstheme="minorHAnsi"/>
          <w:sz w:val="22"/>
          <w:szCs w:val="22"/>
        </w:rPr>
        <w:t xml:space="preserve">XML, </w:t>
      </w:r>
      <w:r w:rsidR="008B7900">
        <w:rPr>
          <w:rFonts w:asciiTheme="minorHAnsi" w:hAnsiTheme="minorHAnsi" w:cstheme="minorHAnsi"/>
          <w:sz w:val="22"/>
          <w:szCs w:val="22"/>
        </w:rPr>
        <w:t xml:space="preserve">ALM, </w:t>
      </w:r>
      <w:r w:rsidRPr="004B6688">
        <w:rPr>
          <w:rFonts w:asciiTheme="minorHAnsi" w:hAnsiTheme="minorHAnsi" w:cstheme="minorHAnsi"/>
          <w:sz w:val="22"/>
          <w:szCs w:val="22"/>
        </w:rPr>
        <w:t>SQL, Oracle,</w:t>
      </w:r>
      <w:r w:rsidR="00F03761">
        <w:rPr>
          <w:rFonts w:asciiTheme="minorHAnsi" w:hAnsiTheme="minorHAnsi" w:cstheme="minorHAnsi"/>
          <w:sz w:val="22"/>
          <w:szCs w:val="22"/>
        </w:rPr>
        <w:t xml:space="preserve"> </w:t>
      </w:r>
      <w:r w:rsidR="008B50B6">
        <w:rPr>
          <w:rFonts w:asciiTheme="minorHAnsi" w:hAnsiTheme="minorHAnsi" w:cstheme="minorHAnsi"/>
          <w:sz w:val="22"/>
          <w:szCs w:val="22"/>
        </w:rPr>
        <w:t>UNIX,</w:t>
      </w:r>
      <w:r w:rsidRPr="004B6688">
        <w:rPr>
          <w:rFonts w:asciiTheme="minorHAnsi" w:hAnsiTheme="minorHAnsi" w:cstheme="minorHAnsi"/>
          <w:sz w:val="22"/>
          <w:szCs w:val="22"/>
        </w:rPr>
        <w:t xml:space="preserve"> Microsoft Office suite, Windows.</w:t>
      </w:r>
    </w:p>
    <w:p w:rsidR="008A3E30" w:rsidRPr="004B6688" w:rsidRDefault="008A3E30" w:rsidP="00EF148B">
      <w:pPr>
        <w:ind w:right="540"/>
        <w:jc w:val="both"/>
        <w:rPr>
          <w:rFonts w:asciiTheme="minorHAnsi" w:hAnsiTheme="minorHAnsi" w:cstheme="minorHAnsi"/>
          <w:b/>
          <w:sz w:val="22"/>
          <w:szCs w:val="22"/>
        </w:rPr>
      </w:pPr>
    </w:p>
    <w:p w:rsidR="00517614" w:rsidRPr="004B6688" w:rsidRDefault="005500FD" w:rsidP="00EF148B">
      <w:pPr>
        <w:jc w:val="both"/>
        <w:rPr>
          <w:rFonts w:asciiTheme="minorHAnsi" w:hAnsiTheme="minorHAnsi" w:cstheme="minorHAnsi"/>
          <w:b/>
          <w:sz w:val="22"/>
          <w:szCs w:val="22"/>
        </w:rPr>
      </w:pPr>
      <w:r w:rsidRPr="004B6688">
        <w:rPr>
          <w:rFonts w:asciiTheme="minorHAnsi" w:hAnsiTheme="minorHAnsi" w:cstheme="minorHAnsi"/>
          <w:b/>
          <w:sz w:val="22"/>
          <w:szCs w:val="22"/>
        </w:rPr>
        <w:t>Client:</w:t>
      </w:r>
      <w:r w:rsidR="00E76C15" w:rsidRPr="004B6688">
        <w:rPr>
          <w:rFonts w:asciiTheme="minorHAnsi" w:hAnsiTheme="minorHAnsi" w:cstheme="minorHAnsi"/>
          <w:b/>
          <w:sz w:val="22"/>
          <w:szCs w:val="22"/>
        </w:rPr>
        <w:t xml:space="preserve"> GlaxoSmithKline (GSK), Philadelphia, PA</w:t>
      </w:r>
      <w:r w:rsidR="00517614" w:rsidRPr="004B6688">
        <w:rPr>
          <w:rFonts w:asciiTheme="minorHAnsi" w:hAnsiTheme="minorHAnsi" w:cstheme="minorHAnsi"/>
          <w:b/>
          <w:sz w:val="22"/>
          <w:szCs w:val="22"/>
        </w:rPr>
        <w:tab/>
      </w:r>
      <w:r w:rsidR="00E76C15" w:rsidRPr="004B6688">
        <w:rPr>
          <w:rFonts w:asciiTheme="minorHAnsi" w:hAnsiTheme="minorHAnsi" w:cstheme="minorHAnsi"/>
          <w:b/>
          <w:sz w:val="22"/>
          <w:szCs w:val="22"/>
        </w:rPr>
        <w:t>.</w:t>
      </w:r>
      <w:r w:rsidR="00517614" w:rsidRPr="004B6688">
        <w:rPr>
          <w:rFonts w:asciiTheme="minorHAnsi" w:hAnsiTheme="minorHAnsi" w:cstheme="minorHAnsi"/>
          <w:b/>
          <w:sz w:val="22"/>
          <w:szCs w:val="22"/>
        </w:rPr>
        <w:tab/>
      </w:r>
      <w:r w:rsidR="00D8522F" w:rsidRPr="004B6688">
        <w:rPr>
          <w:rFonts w:asciiTheme="minorHAnsi" w:hAnsiTheme="minorHAnsi" w:cstheme="minorHAnsi"/>
          <w:b/>
          <w:sz w:val="22"/>
          <w:szCs w:val="22"/>
        </w:rPr>
        <w:t xml:space="preserve">                                                                                        Jul 13 – Aug 14</w:t>
      </w:r>
      <w:r w:rsidR="00517614" w:rsidRPr="004B6688">
        <w:rPr>
          <w:rFonts w:asciiTheme="minorHAnsi" w:hAnsiTheme="minorHAnsi" w:cstheme="minorHAnsi"/>
          <w:b/>
          <w:sz w:val="22"/>
          <w:szCs w:val="22"/>
        </w:rPr>
        <w:tab/>
      </w:r>
    </w:p>
    <w:p w:rsidR="00AC52CD" w:rsidRPr="004B6688" w:rsidRDefault="005500FD" w:rsidP="00EF148B">
      <w:pPr>
        <w:ind w:right="540"/>
        <w:jc w:val="both"/>
        <w:rPr>
          <w:rFonts w:asciiTheme="minorHAnsi" w:hAnsiTheme="minorHAnsi" w:cstheme="minorHAnsi"/>
          <w:b/>
          <w:sz w:val="22"/>
          <w:szCs w:val="22"/>
        </w:rPr>
      </w:pPr>
      <w:r w:rsidRPr="004B6688">
        <w:rPr>
          <w:rFonts w:asciiTheme="minorHAnsi" w:hAnsiTheme="minorHAnsi" w:cstheme="minorHAnsi"/>
          <w:b/>
          <w:sz w:val="22"/>
          <w:szCs w:val="22"/>
        </w:rPr>
        <w:t xml:space="preserve">Role: </w:t>
      </w:r>
      <w:r w:rsidR="00512383" w:rsidRPr="004B6688">
        <w:rPr>
          <w:rFonts w:asciiTheme="minorHAnsi" w:hAnsiTheme="minorHAnsi" w:cstheme="minorHAnsi"/>
          <w:b/>
          <w:sz w:val="22"/>
          <w:szCs w:val="22"/>
        </w:rPr>
        <w:t>QA Automation Engineer</w:t>
      </w:r>
    </w:p>
    <w:p w:rsidR="00517614" w:rsidRPr="004B6688" w:rsidRDefault="00517614" w:rsidP="00EF148B">
      <w:pPr>
        <w:ind w:right="540"/>
        <w:jc w:val="both"/>
        <w:rPr>
          <w:rFonts w:asciiTheme="minorHAnsi" w:hAnsiTheme="minorHAnsi" w:cstheme="minorHAnsi"/>
          <w:b/>
          <w:sz w:val="22"/>
          <w:szCs w:val="22"/>
        </w:rPr>
      </w:pPr>
      <w:r w:rsidRPr="004B6688">
        <w:rPr>
          <w:rFonts w:asciiTheme="minorHAnsi" w:hAnsiTheme="minorHAnsi" w:cstheme="minorHAnsi"/>
          <w:b/>
          <w:sz w:val="22"/>
          <w:szCs w:val="22"/>
        </w:rPr>
        <w:t>Responsibilities:</w:t>
      </w:r>
    </w:p>
    <w:p w:rsidR="0063522E" w:rsidRPr="004B6688" w:rsidRDefault="0063522E" w:rsidP="00EF148B">
      <w:pPr>
        <w:pStyle w:val="normal0"/>
        <w:widowControl w:val="0"/>
        <w:numPr>
          <w:ilvl w:val="0"/>
          <w:numId w:val="33"/>
        </w:numPr>
        <w:jc w:val="both"/>
        <w:rPr>
          <w:rFonts w:asciiTheme="minorHAnsi" w:hAnsiTheme="minorHAnsi" w:cstheme="minorHAnsi"/>
          <w:color w:val="auto"/>
          <w:sz w:val="22"/>
          <w:szCs w:val="22"/>
        </w:rPr>
      </w:pPr>
      <w:r w:rsidRPr="004B6688">
        <w:rPr>
          <w:rFonts w:asciiTheme="minorHAnsi" w:eastAsia="Calibri" w:hAnsiTheme="minorHAnsi" w:cstheme="minorHAnsi"/>
          <w:color w:val="auto"/>
          <w:sz w:val="22"/>
          <w:szCs w:val="22"/>
        </w:rPr>
        <w:t xml:space="preserve">Analyzed business requirements, system requirements, and </w:t>
      </w:r>
      <w:r w:rsidRPr="004B6688">
        <w:rPr>
          <w:rFonts w:asciiTheme="minorHAnsi" w:eastAsia="Calibri" w:hAnsiTheme="minorHAnsi" w:cstheme="minorHAnsi"/>
          <w:b/>
          <w:color w:val="auto"/>
          <w:sz w:val="22"/>
          <w:szCs w:val="22"/>
        </w:rPr>
        <w:t>data mapping requirement</w:t>
      </w:r>
      <w:r w:rsidRPr="004B6688">
        <w:rPr>
          <w:rFonts w:asciiTheme="minorHAnsi" w:eastAsia="Calibri" w:hAnsiTheme="minorHAnsi" w:cstheme="minorHAnsi"/>
          <w:color w:val="auto"/>
          <w:sz w:val="22"/>
          <w:szCs w:val="22"/>
        </w:rPr>
        <w:t xml:space="preserve"> specifications interacting with client, developers and QA team. </w:t>
      </w:r>
    </w:p>
    <w:p w:rsidR="0063522E" w:rsidRPr="004B6688" w:rsidRDefault="0063522E" w:rsidP="00EF148B">
      <w:pPr>
        <w:pStyle w:val="normal0"/>
        <w:widowControl w:val="0"/>
        <w:numPr>
          <w:ilvl w:val="0"/>
          <w:numId w:val="33"/>
        </w:numPr>
        <w:jc w:val="both"/>
        <w:rPr>
          <w:rFonts w:asciiTheme="minorHAnsi" w:hAnsiTheme="minorHAnsi" w:cstheme="minorHAnsi"/>
          <w:color w:val="auto"/>
          <w:sz w:val="22"/>
          <w:szCs w:val="22"/>
        </w:rPr>
      </w:pPr>
      <w:r w:rsidRPr="004B6688">
        <w:rPr>
          <w:rFonts w:asciiTheme="minorHAnsi" w:hAnsiTheme="minorHAnsi" w:cstheme="minorHAnsi"/>
          <w:sz w:val="22"/>
          <w:szCs w:val="22"/>
        </w:rPr>
        <w:t xml:space="preserve">Design, develop and implement </w:t>
      </w:r>
      <w:r w:rsidRPr="004B6688">
        <w:rPr>
          <w:rFonts w:asciiTheme="minorHAnsi" w:hAnsiTheme="minorHAnsi" w:cstheme="minorHAnsi"/>
          <w:b/>
          <w:sz w:val="22"/>
          <w:szCs w:val="22"/>
        </w:rPr>
        <w:t>MVC</w:t>
      </w:r>
      <w:r w:rsidRPr="004B6688">
        <w:rPr>
          <w:rFonts w:asciiTheme="minorHAnsi" w:hAnsiTheme="minorHAnsi" w:cstheme="minorHAnsi"/>
          <w:sz w:val="22"/>
          <w:szCs w:val="22"/>
        </w:rPr>
        <w:t xml:space="preserve"> Pattern based Keyword Driven automation testing framework utilizing Java, </w:t>
      </w:r>
      <w:r w:rsidRPr="004B6688">
        <w:rPr>
          <w:rFonts w:asciiTheme="minorHAnsi" w:hAnsiTheme="minorHAnsi" w:cstheme="minorHAnsi"/>
          <w:b/>
          <w:sz w:val="22"/>
          <w:szCs w:val="22"/>
        </w:rPr>
        <w:t>Junit</w:t>
      </w:r>
      <w:r w:rsidRPr="004B6688">
        <w:rPr>
          <w:rFonts w:asciiTheme="minorHAnsi" w:hAnsiTheme="minorHAnsi" w:cstheme="minorHAnsi"/>
          <w:sz w:val="22"/>
          <w:szCs w:val="22"/>
        </w:rPr>
        <w:t xml:space="preserve"> and </w:t>
      </w:r>
      <w:r w:rsidRPr="004B6688">
        <w:rPr>
          <w:rFonts w:asciiTheme="minorHAnsi" w:hAnsiTheme="minorHAnsi" w:cstheme="minorHAnsi"/>
          <w:b/>
          <w:sz w:val="22"/>
          <w:szCs w:val="22"/>
        </w:rPr>
        <w:t>Selenium WebDriver.</w:t>
      </w:r>
      <w:r w:rsidRPr="004B6688">
        <w:rPr>
          <w:rFonts w:asciiTheme="minorHAnsi" w:hAnsiTheme="minorHAnsi" w:cstheme="minorHAnsi"/>
          <w:sz w:val="22"/>
          <w:szCs w:val="22"/>
        </w:rPr>
        <w:t xml:space="preserve"> </w:t>
      </w:r>
    </w:p>
    <w:p w:rsidR="0063522E" w:rsidRPr="004B6688" w:rsidRDefault="0063522E" w:rsidP="00EF148B">
      <w:pPr>
        <w:numPr>
          <w:ilvl w:val="0"/>
          <w:numId w:val="33"/>
        </w:numPr>
        <w:ind w:right="-720"/>
        <w:jc w:val="both"/>
        <w:rPr>
          <w:rFonts w:asciiTheme="minorHAnsi" w:hAnsiTheme="minorHAnsi" w:cstheme="minorHAnsi"/>
          <w:sz w:val="22"/>
          <w:szCs w:val="22"/>
        </w:rPr>
      </w:pPr>
      <w:r w:rsidRPr="004B6688">
        <w:rPr>
          <w:rFonts w:asciiTheme="minorHAnsi" w:hAnsiTheme="minorHAnsi" w:cstheme="minorHAnsi"/>
          <w:sz w:val="22"/>
          <w:szCs w:val="22"/>
        </w:rPr>
        <w:t xml:space="preserve">Designed and Developed Test Cases for automated testing using Selenium, </w:t>
      </w:r>
      <w:r w:rsidRPr="004B6688">
        <w:rPr>
          <w:rFonts w:asciiTheme="minorHAnsi" w:hAnsiTheme="minorHAnsi" w:cstheme="minorHAnsi"/>
          <w:b/>
          <w:sz w:val="22"/>
          <w:szCs w:val="22"/>
        </w:rPr>
        <w:t>JUNIT</w:t>
      </w:r>
      <w:r w:rsidRPr="004B6688">
        <w:rPr>
          <w:rFonts w:asciiTheme="minorHAnsi" w:hAnsiTheme="minorHAnsi" w:cstheme="minorHAnsi"/>
          <w:sz w:val="22"/>
          <w:szCs w:val="22"/>
        </w:rPr>
        <w:t xml:space="preserve"> and </w:t>
      </w:r>
      <w:r w:rsidRPr="004B6688">
        <w:rPr>
          <w:rFonts w:asciiTheme="minorHAnsi" w:hAnsiTheme="minorHAnsi" w:cstheme="minorHAnsi"/>
          <w:b/>
          <w:sz w:val="22"/>
          <w:szCs w:val="22"/>
        </w:rPr>
        <w:t>Eclipse IDE</w:t>
      </w:r>
      <w:r w:rsidRPr="004B6688">
        <w:rPr>
          <w:rFonts w:asciiTheme="minorHAnsi" w:hAnsiTheme="minorHAnsi" w:cstheme="minorHAnsi"/>
          <w:sz w:val="22"/>
          <w:szCs w:val="22"/>
        </w:rPr>
        <w:t>.</w:t>
      </w:r>
    </w:p>
    <w:p w:rsidR="0063522E" w:rsidRPr="004B6688" w:rsidRDefault="0063522E" w:rsidP="00EF148B">
      <w:pPr>
        <w:numPr>
          <w:ilvl w:val="0"/>
          <w:numId w:val="33"/>
        </w:numPr>
        <w:jc w:val="both"/>
        <w:rPr>
          <w:rFonts w:asciiTheme="minorHAnsi" w:hAnsiTheme="minorHAnsi" w:cstheme="minorHAnsi"/>
          <w:sz w:val="22"/>
          <w:szCs w:val="22"/>
        </w:rPr>
      </w:pPr>
      <w:r w:rsidRPr="004B6688">
        <w:rPr>
          <w:rFonts w:asciiTheme="minorHAnsi" w:hAnsiTheme="minorHAnsi" w:cstheme="minorHAnsi"/>
          <w:sz w:val="22"/>
          <w:szCs w:val="22"/>
        </w:rPr>
        <w:t xml:space="preserve">Configured </w:t>
      </w:r>
      <w:r w:rsidRPr="004B6688">
        <w:rPr>
          <w:rFonts w:asciiTheme="minorHAnsi" w:hAnsiTheme="minorHAnsi" w:cstheme="minorHAnsi"/>
          <w:b/>
          <w:sz w:val="22"/>
          <w:szCs w:val="22"/>
        </w:rPr>
        <w:t>Selenium WebDriver</w:t>
      </w:r>
      <w:r w:rsidRPr="004B6688">
        <w:rPr>
          <w:rFonts w:asciiTheme="minorHAnsi" w:hAnsiTheme="minorHAnsi" w:cstheme="minorHAnsi"/>
          <w:sz w:val="22"/>
          <w:szCs w:val="22"/>
        </w:rPr>
        <w:t>,</w:t>
      </w:r>
      <w:r w:rsidRPr="004B6688">
        <w:rPr>
          <w:rFonts w:asciiTheme="minorHAnsi" w:hAnsiTheme="minorHAnsi" w:cstheme="minorHAnsi"/>
          <w:b/>
          <w:sz w:val="22"/>
          <w:szCs w:val="22"/>
        </w:rPr>
        <w:t xml:space="preserve"> Junit </w:t>
      </w:r>
      <w:r w:rsidRPr="004B6688">
        <w:rPr>
          <w:rFonts w:asciiTheme="minorHAnsi" w:hAnsiTheme="minorHAnsi" w:cstheme="minorHAnsi"/>
          <w:sz w:val="22"/>
          <w:szCs w:val="22"/>
        </w:rPr>
        <w:t>&amp;</w:t>
      </w:r>
      <w:r w:rsidRPr="004B6688">
        <w:rPr>
          <w:rFonts w:asciiTheme="minorHAnsi" w:hAnsiTheme="minorHAnsi" w:cstheme="minorHAnsi"/>
          <w:b/>
          <w:sz w:val="22"/>
          <w:szCs w:val="22"/>
        </w:rPr>
        <w:t>Ant</w:t>
      </w:r>
      <w:r w:rsidRPr="004B6688">
        <w:rPr>
          <w:rFonts w:asciiTheme="minorHAnsi" w:hAnsiTheme="minorHAnsi" w:cstheme="minorHAnsi"/>
          <w:sz w:val="22"/>
          <w:szCs w:val="22"/>
        </w:rPr>
        <w:t>;</w:t>
      </w:r>
      <w:r w:rsidRPr="004B6688">
        <w:rPr>
          <w:rFonts w:asciiTheme="minorHAnsi" w:hAnsiTheme="minorHAnsi" w:cstheme="minorHAnsi"/>
          <w:b/>
          <w:sz w:val="22"/>
          <w:szCs w:val="22"/>
        </w:rPr>
        <w:t xml:space="preserve"> </w:t>
      </w:r>
      <w:r w:rsidRPr="004B6688">
        <w:rPr>
          <w:rFonts w:asciiTheme="minorHAnsi" w:hAnsiTheme="minorHAnsi" w:cstheme="minorHAnsi"/>
          <w:sz w:val="22"/>
          <w:szCs w:val="22"/>
        </w:rPr>
        <w:t xml:space="preserve">created </w:t>
      </w:r>
      <w:r w:rsidRPr="004B6688">
        <w:rPr>
          <w:rFonts w:asciiTheme="minorHAnsi" w:hAnsiTheme="minorHAnsi" w:cstheme="minorHAnsi"/>
          <w:b/>
          <w:sz w:val="22"/>
          <w:szCs w:val="22"/>
        </w:rPr>
        <w:t>Selenium automation scripts</w:t>
      </w:r>
      <w:r w:rsidRPr="004B6688">
        <w:rPr>
          <w:rFonts w:asciiTheme="minorHAnsi" w:hAnsiTheme="minorHAnsi" w:cstheme="minorHAnsi"/>
          <w:sz w:val="22"/>
          <w:szCs w:val="22"/>
        </w:rPr>
        <w:t xml:space="preserve"> in java using </w:t>
      </w:r>
      <w:r w:rsidRPr="004B6688">
        <w:rPr>
          <w:rFonts w:asciiTheme="minorHAnsi" w:hAnsiTheme="minorHAnsi" w:cstheme="minorHAnsi"/>
          <w:b/>
          <w:sz w:val="22"/>
          <w:szCs w:val="22"/>
        </w:rPr>
        <w:t xml:space="preserve">Junit </w:t>
      </w:r>
      <w:r w:rsidRPr="004B6688">
        <w:rPr>
          <w:rFonts w:asciiTheme="minorHAnsi" w:hAnsiTheme="minorHAnsi" w:cstheme="minorHAnsi"/>
          <w:sz w:val="22"/>
          <w:szCs w:val="22"/>
        </w:rPr>
        <w:t>prior to agile release.</w:t>
      </w:r>
    </w:p>
    <w:p w:rsidR="0063522E" w:rsidRPr="004B6688" w:rsidRDefault="0063522E" w:rsidP="00EF148B">
      <w:pPr>
        <w:pStyle w:val="normal0"/>
        <w:widowControl w:val="0"/>
        <w:numPr>
          <w:ilvl w:val="0"/>
          <w:numId w:val="33"/>
        </w:numPr>
        <w:jc w:val="both"/>
        <w:rPr>
          <w:rFonts w:asciiTheme="minorHAnsi" w:hAnsiTheme="minorHAnsi" w:cstheme="minorHAnsi"/>
          <w:color w:val="auto"/>
          <w:sz w:val="22"/>
          <w:szCs w:val="22"/>
        </w:rPr>
      </w:pPr>
      <w:r w:rsidRPr="004B6688">
        <w:rPr>
          <w:rFonts w:asciiTheme="minorHAnsi" w:hAnsiTheme="minorHAnsi" w:cstheme="minorHAnsi"/>
          <w:sz w:val="22"/>
          <w:szCs w:val="22"/>
        </w:rPr>
        <w:t xml:space="preserve">Extensively involved in identifying </w:t>
      </w:r>
      <w:r w:rsidRPr="004B6688">
        <w:rPr>
          <w:rFonts w:asciiTheme="minorHAnsi" w:eastAsia="Calibri" w:hAnsiTheme="minorHAnsi" w:cstheme="minorHAnsi"/>
          <w:sz w:val="22"/>
          <w:szCs w:val="22"/>
        </w:rPr>
        <w:t xml:space="preserve">test cases to automate. Automate those test cases using </w:t>
      </w:r>
      <w:r w:rsidRPr="004B6688">
        <w:rPr>
          <w:rFonts w:asciiTheme="minorHAnsi" w:eastAsia="Calibri" w:hAnsiTheme="minorHAnsi" w:cstheme="minorHAnsi"/>
          <w:b/>
          <w:sz w:val="22"/>
          <w:szCs w:val="22"/>
        </w:rPr>
        <w:t>Selenium WebDriver,</w:t>
      </w:r>
      <w:r w:rsidRPr="004B6688">
        <w:rPr>
          <w:rFonts w:asciiTheme="minorHAnsi" w:eastAsia="Calibri" w:hAnsiTheme="minorHAnsi" w:cstheme="minorHAnsi"/>
          <w:sz w:val="22"/>
          <w:szCs w:val="22"/>
        </w:rPr>
        <w:t xml:space="preserve"> </w:t>
      </w:r>
      <w:r w:rsidRPr="004B6688">
        <w:rPr>
          <w:rFonts w:asciiTheme="minorHAnsi" w:hAnsiTheme="minorHAnsi" w:cstheme="minorHAnsi"/>
          <w:b/>
          <w:sz w:val="22"/>
          <w:szCs w:val="22"/>
        </w:rPr>
        <w:t>Junit</w:t>
      </w:r>
      <w:r w:rsidRPr="004B6688">
        <w:rPr>
          <w:rFonts w:asciiTheme="minorHAnsi" w:hAnsiTheme="minorHAnsi" w:cstheme="minorHAnsi"/>
          <w:sz w:val="22"/>
          <w:szCs w:val="22"/>
        </w:rPr>
        <w:t xml:space="preserve"> and Java (Eclipse IDE). </w:t>
      </w:r>
    </w:p>
    <w:p w:rsidR="0063522E" w:rsidRPr="004B6688" w:rsidRDefault="0063522E" w:rsidP="00EF148B">
      <w:pPr>
        <w:numPr>
          <w:ilvl w:val="0"/>
          <w:numId w:val="33"/>
        </w:numPr>
        <w:snapToGrid w:val="0"/>
        <w:jc w:val="both"/>
        <w:rPr>
          <w:rFonts w:asciiTheme="minorHAnsi" w:eastAsia="Calibri" w:hAnsiTheme="minorHAnsi" w:cstheme="minorHAnsi"/>
          <w:sz w:val="22"/>
          <w:szCs w:val="22"/>
        </w:rPr>
      </w:pPr>
      <w:r w:rsidRPr="004B6688">
        <w:rPr>
          <w:rFonts w:asciiTheme="minorHAnsi" w:eastAsia="Calibri" w:hAnsiTheme="minorHAnsi" w:cstheme="minorHAnsi"/>
          <w:sz w:val="22"/>
          <w:szCs w:val="22"/>
        </w:rPr>
        <w:t xml:space="preserve">Developed new and updated existing </w:t>
      </w:r>
      <w:r w:rsidRPr="004B6688">
        <w:rPr>
          <w:rFonts w:asciiTheme="minorHAnsi" w:eastAsia="Calibri" w:hAnsiTheme="minorHAnsi" w:cstheme="minorHAnsi"/>
          <w:b/>
          <w:sz w:val="22"/>
          <w:szCs w:val="22"/>
        </w:rPr>
        <w:t>Automation</w:t>
      </w:r>
      <w:r w:rsidRPr="004B6688">
        <w:rPr>
          <w:rFonts w:asciiTheme="minorHAnsi" w:eastAsia="Calibri" w:hAnsiTheme="minorHAnsi" w:cstheme="minorHAnsi"/>
          <w:sz w:val="22"/>
          <w:szCs w:val="22"/>
        </w:rPr>
        <w:t xml:space="preserve"> test cases using </w:t>
      </w:r>
      <w:r w:rsidRPr="004B6688">
        <w:rPr>
          <w:rFonts w:asciiTheme="minorHAnsi" w:eastAsia="Calibri" w:hAnsiTheme="minorHAnsi" w:cstheme="minorHAnsi"/>
          <w:b/>
          <w:sz w:val="22"/>
          <w:szCs w:val="22"/>
        </w:rPr>
        <w:t>Selenium WebDriver</w:t>
      </w:r>
      <w:r w:rsidRPr="004B6688">
        <w:rPr>
          <w:rFonts w:asciiTheme="minorHAnsi" w:eastAsia="Calibri" w:hAnsiTheme="minorHAnsi" w:cstheme="minorHAnsi"/>
          <w:sz w:val="22"/>
          <w:szCs w:val="22"/>
        </w:rPr>
        <w:t xml:space="preserve"> and </w:t>
      </w:r>
      <w:r w:rsidRPr="004B6688">
        <w:rPr>
          <w:rFonts w:asciiTheme="minorHAnsi" w:eastAsia="Calibri" w:hAnsiTheme="minorHAnsi" w:cstheme="minorHAnsi"/>
          <w:b/>
          <w:sz w:val="22"/>
          <w:szCs w:val="22"/>
        </w:rPr>
        <w:t>Junit,</w:t>
      </w:r>
      <w:r w:rsidRPr="004B6688">
        <w:rPr>
          <w:rFonts w:asciiTheme="minorHAnsi" w:eastAsia="Calibri" w:hAnsiTheme="minorHAnsi" w:cstheme="minorHAnsi"/>
          <w:sz w:val="22"/>
          <w:szCs w:val="22"/>
        </w:rPr>
        <w:t xml:space="preserve"> using </w:t>
      </w:r>
      <w:r w:rsidRPr="004B6688">
        <w:rPr>
          <w:rFonts w:asciiTheme="minorHAnsi" w:eastAsia="Calibri" w:hAnsiTheme="minorHAnsi" w:cstheme="minorHAnsi"/>
          <w:b/>
          <w:sz w:val="22"/>
          <w:szCs w:val="22"/>
        </w:rPr>
        <w:t xml:space="preserve">Git </w:t>
      </w:r>
      <w:r w:rsidRPr="004B6688">
        <w:rPr>
          <w:rFonts w:asciiTheme="minorHAnsi" w:eastAsia="Calibri" w:hAnsiTheme="minorHAnsi" w:cstheme="minorHAnsi"/>
          <w:sz w:val="22"/>
          <w:szCs w:val="22"/>
        </w:rPr>
        <w:t>and</w:t>
      </w:r>
      <w:r w:rsidRPr="004B6688">
        <w:rPr>
          <w:rFonts w:asciiTheme="minorHAnsi" w:eastAsia="Calibri" w:hAnsiTheme="minorHAnsi" w:cstheme="minorHAnsi"/>
          <w:b/>
          <w:sz w:val="22"/>
          <w:szCs w:val="22"/>
        </w:rPr>
        <w:t xml:space="preserve"> </w:t>
      </w:r>
      <w:r w:rsidRPr="004B6688">
        <w:rPr>
          <w:rFonts w:asciiTheme="minorHAnsi" w:hAnsiTheme="minorHAnsi" w:cstheme="minorHAnsi"/>
          <w:b/>
          <w:sz w:val="22"/>
          <w:szCs w:val="22"/>
        </w:rPr>
        <w:t>Source Tree</w:t>
      </w:r>
      <w:r w:rsidRPr="004B6688">
        <w:rPr>
          <w:rFonts w:asciiTheme="minorHAnsi" w:eastAsia="Calibri" w:hAnsiTheme="minorHAnsi" w:cstheme="minorHAnsi"/>
          <w:sz w:val="22"/>
          <w:szCs w:val="22"/>
        </w:rPr>
        <w:t xml:space="preserve"> as VCS for a </w:t>
      </w:r>
      <w:r w:rsidRPr="004B6688">
        <w:rPr>
          <w:rFonts w:asciiTheme="minorHAnsi" w:eastAsia="Calibri" w:hAnsiTheme="minorHAnsi" w:cstheme="minorHAnsi"/>
          <w:b/>
          <w:sz w:val="22"/>
          <w:szCs w:val="22"/>
        </w:rPr>
        <w:t xml:space="preserve">Java </w:t>
      </w:r>
      <w:r w:rsidRPr="004B6688">
        <w:rPr>
          <w:rFonts w:asciiTheme="minorHAnsi" w:eastAsia="Calibri" w:hAnsiTheme="minorHAnsi" w:cstheme="minorHAnsi"/>
          <w:sz w:val="22"/>
          <w:szCs w:val="22"/>
        </w:rPr>
        <w:t>based</w:t>
      </w:r>
      <w:r w:rsidRPr="004B6688">
        <w:rPr>
          <w:rFonts w:asciiTheme="minorHAnsi" w:eastAsia="Calibri" w:hAnsiTheme="minorHAnsi" w:cstheme="minorHAnsi"/>
          <w:b/>
          <w:sz w:val="22"/>
          <w:szCs w:val="22"/>
        </w:rPr>
        <w:t xml:space="preserve"> Web</w:t>
      </w:r>
      <w:r w:rsidRPr="004B6688">
        <w:rPr>
          <w:rFonts w:asciiTheme="minorHAnsi" w:eastAsia="Calibri" w:hAnsiTheme="minorHAnsi" w:cstheme="minorHAnsi"/>
          <w:sz w:val="22"/>
          <w:szCs w:val="22"/>
        </w:rPr>
        <w:t xml:space="preserve"> application, using </w:t>
      </w:r>
      <w:r w:rsidRPr="004B6688">
        <w:rPr>
          <w:rFonts w:asciiTheme="minorHAnsi" w:eastAsia="Calibri" w:hAnsiTheme="minorHAnsi" w:cstheme="minorHAnsi"/>
          <w:b/>
          <w:sz w:val="22"/>
          <w:szCs w:val="22"/>
        </w:rPr>
        <w:t>Ant</w:t>
      </w:r>
      <w:r w:rsidRPr="004B6688">
        <w:rPr>
          <w:rFonts w:asciiTheme="minorHAnsi" w:eastAsia="Calibri" w:hAnsiTheme="minorHAnsi" w:cstheme="minorHAnsi"/>
          <w:sz w:val="22"/>
          <w:szCs w:val="22"/>
        </w:rPr>
        <w:t xml:space="preserve"> as build tool and </w:t>
      </w:r>
      <w:r w:rsidRPr="004B6688">
        <w:rPr>
          <w:rFonts w:asciiTheme="minorHAnsi" w:eastAsia="Calibri" w:hAnsiTheme="minorHAnsi" w:cstheme="minorHAnsi"/>
          <w:b/>
          <w:sz w:val="22"/>
          <w:szCs w:val="22"/>
        </w:rPr>
        <w:t>Jenkins</w:t>
      </w:r>
      <w:r w:rsidRPr="004B6688">
        <w:rPr>
          <w:rFonts w:asciiTheme="minorHAnsi" w:eastAsia="Calibri" w:hAnsiTheme="minorHAnsi" w:cstheme="minorHAnsi"/>
          <w:sz w:val="22"/>
          <w:szCs w:val="22"/>
        </w:rPr>
        <w:t xml:space="preserve"> to create and run deployment jobs.</w:t>
      </w:r>
    </w:p>
    <w:p w:rsidR="0063522E" w:rsidRPr="004B6688" w:rsidRDefault="0063522E" w:rsidP="00EF148B">
      <w:pPr>
        <w:pStyle w:val="normal0"/>
        <w:widowControl w:val="0"/>
        <w:numPr>
          <w:ilvl w:val="0"/>
          <w:numId w:val="33"/>
        </w:numPr>
        <w:jc w:val="both"/>
        <w:rPr>
          <w:rFonts w:asciiTheme="minorHAnsi" w:hAnsiTheme="minorHAnsi" w:cstheme="minorHAnsi"/>
          <w:color w:val="auto"/>
          <w:sz w:val="22"/>
          <w:szCs w:val="22"/>
        </w:rPr>
      </w:pPr>
      <w:r w:rsidRPr="004B6688">
        <w:rPr>
          <w:rFonts w:asciiTheme="minorHAnsi" w:eastAsia="Courier New" w:hAnsiTheme="minorHAnsi" w:cstheme="minorHAnsi"/>
          <w:sz w:val="22"/>
          <w:szCs w:val="22"/>
        </w:rPr>
        <w:t>Involved in Writing</w:t>
      </w:r>
      <w:r w:rsidRPr="004B6688">
        <w:rPr>
          <w:rFonts w:asciiTheme="minorHAnsi" w:eastAsia="Courier New" w:hAnsiTheme="minorHAnsi" w:cstheme="minorHAnsi"/>
          <w:b/>
          <w:sz w:val="22"/>
          <w:szCs w:val="22"/>
        </w:rPr>
        <w:t xml:space="preserve"> ANT</w:t>
      </w:r>
      <w:r w:rsidRPr="004B6688">
        <w:rPr>
          <w:rFonts w:asciiTheme="minorHAnsi" w:eastAsia="Courier New" w:hAnsiTheme="minorHAnsi" w:cstheme="minorHAnsi"/>
          <w:sz w:val="22"/>
          <w:szCs w:val="22"/>
        </w:rPr>
        <w:t xml:space="preserve"> build scripts to automate the compilation and execution of </w:t>
      </w:r>
      <w:r w:rsidRPr="004B6688">
        <w:rPr>
          <w:rFonts w:asciiTheme="minorHAnsi" w:eastAsia="Courier New" w:hAnsiTheme="minorHAnsi" w:cstheme="minorHAnsi"/>
          <w:b/>
          <w:sz w:val="22"/>
          <w:szCs w:val="22"/>
        </w:rPr>
        <w:t>Junit</w:t>
      </w:r>
      <w:r w:rsidRPr="004B6688">
        <w:rPr>
          <w:rFonts w:asciiTheme="minorHAnsi" w:eastAsia="Courier New" w:hAnsiTheme="minorHAnsi" w:cstheme="minorHAnsi"/>
          <w:sz w:val="22"/>
          <w:szCs w:val="22"/>
        </w:rPr>
        <w:t xml:space="preserve"> test cases/suites for VIN service, common data service, and Admin UI and java client modules.</w:t>
      </w:r>
    </w:p>
    <w:p w:rsidR="0063522E" w:rsidRPr="004B6688" w:rsidRDefault="0063522E" w:rsidP="00EF148B">
      <w:pPr>
        <w:pStyle w:val="normal0"/>
        <w:numPr>
          <w:ilvl w:val="0"/>
          <w:numId w:val="33"/>
        </w:numPr>
        <w:jc w:val="both"/>
        <w:rPr>
          <w:rFonts w:asciiTheme="minorHAnsi" w:hAnsiTheme="minorHAnsi" w:cstheme="minorHAnsi"/>
          <w:color w:val="auto"/>
          <w:sz w:val="22"/>
          <w:szCs w:val="22"/>
        </w:rPr>
      </w:pPr>
      <w:r w:rsidRPr="004B6688">
        <w:rPr>
          <w:rFonts w:asciiTheme="minorHAnsi" w:eastAsia="Calibri" w:hAnsiTheme="minorHAnsi" w:cstheme="minorHAnsi"/>
          <w:color w:val="auto"/>
          <w:sz w:val="22"/>
          <w:szCs w:val="22"/>
        </w:rPr>
        <w:t xml:space="preserve">Developed </w:t>
      </w:r>
      <w:r w:rsidRPr="004B6688">
        <w:rPr>
          <w:rFonts w:asciiTheme="minorHAnsi" w:eastAsia="Calibri" w:hAnsiTheme="minorHAnsi" w:cstheme="minorHAnsi"/>
          <w:b/>
          <w:color w:val="auto"/>
          <w:sz w:val="22"/>
          <w:szCs w:val="22"/>
        </w:rPr>
        <w:t>ANT</w:t>
      </w:r>
      <w:r w:rsidRPr="004B6688">
        <w:rPr>
          <w:rFonts w:asciiTheme="minorHAnsi" w:eastAsia="Calibri" w:hAnsiTheme="minorHAnsi" w:cstheme="minorHAnsi"/>
          <w:color w:val="auto"/>
          <w:sz w:val="22"/>
          <w:szCs w:val="22"/>
        </w:rPr>
        <w:t xml:space="preserve"> Build scripts to run Sanity Test scripts developed in </w:t>
      </w:r>
      <w:r w:rsidRPr="004B6688">
        <w:rPr>
          <w:rFonts w:asciiTheme="minorHAnsi" w:eastAsia="Calibri" w:hAnsiTheme="minorHAnsi" w:cstheme="minorHAnsi"/>
          <w:b/>
          <w:color w:val="auto"/>
          <w:sz w:val="22"/>
          <w:szCs w:val="22"/>
        </w:rPr>
        <w:t>Selenium WebDriver.</w:t>
      </w:r>
    </w:p>
    <w:p w:rsidR="0063522E" w:rsidRPr="004B6688" w:rsidRDefault="0063522E" w:rsidP="00EF148B">
      <w:pPr>
        <w:numPr>
          <w:ilvl w:val="0"/>
          <w:numId w:val="33"/>
        </w:numPr>
        <w:jc w:val="both"/>
        <w:rPr>
          <w:rFonts w:asciiTheme="minorHAnsi" w:hAnsiTheme="minorHAnsi" w:cstheme="minorHAnsi"/>
          <w:sz w:val="22"/>
          <w:szCs w:val="22"/>
        </w:rPr>
      </w:pPr>
      <w:r w:rsidRPr="004B6688">
        <w:rPr>
          <w:rFonts w:asciiTheme="minorHAnsi" w:hAnsiTheme="minorHAnsi" w:cstheme="minorHAnsi"/>
          <w:sz w:val="22"/>
          <w:szCs w:val="22"/>
        </w:rPr>
        <w:t xml:space="preserve">On daily basis used build tools like </w:t>
      </w:r>
      <w:r w:rsidRPr="004B6688">
        <w:rPr>
          <w:rFonts w:asciiTheme="minorHAnsi" w:hAnsiTheme="minorHAnsi" w:cstheme="minorHAnsi"/>
          <w:b/>
          <w:sz w:val="22"/>
          <w:szCs w:val="22"/>
        </w:rPr>
        <w:t>ANT</w:t>
      </w:r>
      <w:r w:rsidRPr="004B6688">
        <w:rPr>
          <w:rFonts w:asciiTheme="minorHAnsi" w:hAnsiTheme="minorHAnsi" w:cstheme="minorHAnsi"/>
          <w:sz w:val="22"/>
          <w:szCs w:val="22"/>
        </w:rPr>
        <w:t xml:space="preserve"> and </w:t>
      </w:r>
      <w:r w:rsidRPr="004B6688">
        <w:rPr>
          <w:rFonts w:asciiTheme="minorHAnsi" w:hAnsiTheme="minorHAnsi" w:cstheme="minorHAnsi"/>
          <w:b/>
          <w:sz w:val="22"/>
          <w:szCs w:val="22"/>
        </w:rPr>
        <w:t>Jenkins</w:t>
      </w:r>
      <w:r w:rsidRPr="004B6688">
        <w:rPr>
          <w:rFonts w:asciiTheme="minorHAnsi" w:hAnsiTheme="minorHAnsi" w:cstheme="minorHAnsi"/>
          <w:sz w:val="22"/>
          <w:szCs w:val="22"/>
        </w:rPr>
        <w:t xml:space="preserve"> to build and regress automated tests into the PayPal </w:t>
      </w:r>
      <w:r w:rsidRPr="004B6688">
        <w:rPr>
          <w:rFonts w:asciiTheme="minorHAnsi" w:hAnsiTheme="minorHAnsi" w:cstheme="minorHAnsi"/>
          <w:b/>
          <w:sz w:val="22"/>
          <w:szCs w:val="22"/>
        </w:rPr>
        <w:t>CI</w:t>
      </w:r>
      <w:r w:rsidRPr="004B6688">
        <w:rPr>
          <w:rFonts w:asciiTheme="minorHAnsi" w:hAnsiTheme="minorHAnsi" w:cstheme="minorHAnsi"/>
          <w:sz w:val="22"/>
          <w:szCs w:val="22"/>
        </w:rPr>
        <w:t xml:space="preserve"> process, and for VCS used </w:t>
      </w:r>
      <w:r w:rsidRPr="004B6688">
        <w:rPr>
          <w:rFonts w:asciiTheme="minorHAnsi" w:hAnsiTheme="minorHAnsi" w:cstheme="minorHAnsi"/>
          <w:b/>
          <w:sz w:val="22"/>
          <w:szCs w:val="22"/>
        </w:rPr>
        <w:t xml:space="preserve">GIT; </w:t>
      </w:r>
      <w:r w:rsidRPr="004B6688">
        <w:rPr>
          <w:rFonts w:asciiTheme="minorHAnsi" w:hAnsiTheme="minorHAnsi" w:cstheme="minorHAnsi"/>
          <w:sz w:val="22"/>
          <w:szCs w:val="22"/>
        </w:rPr>
        <w:t xml:space="preserve">documented and tracked defects and produced detailed reports using </w:t>
      </w:r>
      <w:r w:rsidRPr="004B6688">
        <w:rPr>
          <w:rFonts w:asciiTheme="minorHAnsi" w:hAnsiTheme="minorHAnsi" w:cstheme="minorHAnsi"/>
          <w:b/>
          <w:sz w:val="22"/>
          <w:szCs w:val="22"/>
        </w:rPr>
        <w:t xml:space="preserve">Jira </w:t>
      </w:r>
      <w:r w:rsidRPr="004B6688">
        <w:rPr>
          <w:rFonts w:asciiTheme="minorHAnsi" w:hAnsiTheme="minorHAnsi" w:cstheme="minorHAnsi"/>
          <w:sz w:val="22"/>
          <w:szCs w:val="22"/>
        </w:rPr>
        <w:t>and</w:t>
      </w:r>
      <w:r w:rsidRPr="004B6688">
        <w:rPr>
          <w:rFonts w:asciiTheme="minorHAnsi" w:hAnsiTheme="minorHAnsi" w:cstheme="minorHAnsi"/>
          <w:b/>
          <w:sz w:val="22"/>
          <w:szCs w:val="22"/>
        </w:rPr>
        <w:t xml:space="preserve"> Rally.</w:t>
      </w:r>
    </w:p>
    <w:p w:rsidR="0063522E" w:rsidRPr="004B6688" w:rsidRDefault="0063522E" w:rsidP="00EF148B">
      <w:pPr>
        <w:pStyle w:val="normalchar"/>
        <w:numPr>
          <w:ilvl w:val="0"/>
          <w:numId w:val="33"/>
        </w:numPr>
        <w:rPr>
          <w:rFonts w:asciiTheme="minorHAnsi" w:hAnsiTheme="minorHAnsi" w:cstheme="minorHAnsi"/>
          <w:sz w:val="22"/>
          <w:szCs w:val="22"/>
        </w:rPr>
      </w:pPr>
      <w:r w:rsidRPr="004B6688">
        <w:rPr>
          <w:rFonts w:asciiTheme="minorHAnsi" w:hAnsiTheme="minorHAnsi" w:cstheme="minorHAnsi"/>
          <w:sz w:val="22"/>
          <w:szCs w:val="22"/>
        </w:rPr>
        <w:t xml:space="preserve">Converted QTP scripts into </w:t>
      </w:r>
      <w:r w:rsidRPr="004B6688">
        <w:rPr>
          <w:rFonts w:asciiTheme="minorHAnsi" w:hAnsiTheme="minorHAnsi" w:cstheme="minorHAnsi"/>
          <w:b/>
          <w:sz w:val="22"/>
          <w:szCs w:val="22"/>
        </w:rPr>
        <w:t xml:space="preserve">Selenium </w:t>
      </w:r>
      <w:r w:rsidRPr="004B6688">
        <w:rPr>
          <w:rFonts w:asciiTheme="minorHAnsi" w:hAnsiTheme="minorHAnsi" w:cstheme="minorHAnsi"/>
          <w:sz w:val="22"/>
          <w:szCs w:val="22"/>
        </w:rPr>
        <w:t xml:space="preserve">scripts. Used </w:t>
      </w:r>
      <w:r w:rsidRPr="004B6688">
        <w:rPr>
          <w:rFonts w:asciiTheme="minorHAnsi" w:hAnsiTheme="minorHAnsi" w:cstheme="minorHAnsi"/>
          <w:b/>
          <w:sz w:val="22"/>
          <w:szCs w:val="22"/>
        </w:rPr>
        <w:t>Java</w:t>
      </w:r>
      <w:r w:rsidRPr="004B6688">
        <w:rPr>
          <w:rFonts w:asciiTheme="minorHAnsi" w:hAnsiTheme="minorHAnsi" w:cstheme="minorHAnsi"/>
          <w:sz w:val="22"/>
          <w:szCs w:val="22"/>
        </w:rPr>
        <w:t xml:space="preserve"> as Language and </w:t>
      </w:r>
      <w:r w:rsidRPr="004B6688">
        <w:rPr>
          <w:rFonts w:asciiTheme="minorHAnsi" w:hAnsiTheme="minorHAnsi" w:cstheme="minorHAnsi"/>
          <w:b/>
          <w:sz w:val="22"/>
          <w:szCs w:val="22"/>
        </w:rPr>
        <w:t>Eclipse</w:t>
      </w:r>
      <w:r w:rsidRPr="004B6688">
        <w:rPr>
          <w:rFonts w:asciiTheme="minorHAnsi" w:hAnsiTheme="minorHAnsi" w:cstheme="minorHAnsi"/>
          <w:sz w:val="22"/>
          <w:szCs w:val="22"/>
        </w:rPr>
        <w:t xml:space="preserve"> as IDE, </w:t>
      </w:r>
      <w:r w:rsidRPr="004B6688">
        <w:rPr>
          <w:rFonts w:asciiTheme="minorHAnsi" w:hAnsiTheme="minorHAnsi" w:cstheme="minorHAnsi"/>
          <w:b/>
          <w:sz w:val="22"/>
          <w:szCs w:val="22"/>
        </w:rPr>
        <w:t>ANT</w:t>
      </w:r>
      <w:r w:rsidRPr="004B6688">
        <w:rPr>
          <w:rFonts w:asciiTheme="minorHAnsi" w:hAnsiTheme="minorHAnsi" w:cstheme="minorHAnsi"/>
          <w:sz w:val="22"/>
          <w:szCs w:val="22"/>
        </w:rPr>
        <w:t xml:space="preserve"> as build tool, </w:t>
      </w:r>
      <w:r w:rsidRPr="004B6688">
        <w:rPr>
          <w:rFonts w:asciiTheme="minorHAnsi" w:hAnsiTheme="minorHAnsi" w:cstheme="minorHAnsi"/>
          <w:b/>
          <w:sz w:val="22"/>
          <w:szCs w:val="22"/>
        </w:rPr>
        <w:t>Jenkins</w:t>
      </w:r>
      <w:r w:rsidRPr="004B6688">
        <w:rPr>
          <w:rFonts w:asciiTheme="minorHAnsi" w:hAnsiTheme="minorHAnsi" w:cstheme="minorHAnsi"/>
          <w:sz w:val="22"/>
          <w:szCs w:val="22"/>
        </w:rPr>
        <w:t xml:space="preserve"> as CI tools.</w:t>
      </w:r>
    </w:p>
    <w:p w:rsidR="0063522E" w:rsidRDefault="0063522E" w:rsidP="00EF148B">
      <w:pPr>
        <w:numPr>
          <w:ilvl w:val="0"/>
          <w:numId w:val="33"/>
        </w:numPr>
        <w:jc w:val="both"/>
        <w:rPr>
          <w:rFonts w:asciiTheme="minorHAnsi" w:hAnsiTheme="minorHAnsi" w:cstheme="minorHAnsi"/>
          <w:sz w:val="22"/>
          <w:szCs w:val="22"/>
        </w:rPr>
      </w:pPr>
      <w:r w:rsidRPr="004B6688">
        <w:rPr>
          <w:rFonts w:asciiTheme="minorHAnsi" w:hAnsiTheme="minorHAnsi" w:cstheme="minorHAnsi"/>
          <w:sz w:val="22"/>
          <w:szCs w:val="22"/>
        </w:rPr>
        <w:t xml:space="preserve">Monitored the test execution in </w:t>
      </w:r>
      <w:r w:rsidRPr="004B6688">
        <w:rPr>
          <w:rFonts w:asciiTheme="minorHAnsi" w:hAnsiTheme="minorHAnsi" w:cstheme="minorHAnsi"/>
          <w:b/>
          <w:sz w:val="22"/>
          <w:szCs w:val="22"/>
        </w:rPr>
        <w:t>Jenkins</w:t>
      </w:r>
      <w:r w:rsidRPr="004B6688">
        <w:rPr>
          <w:rFonts w:asciiTheme="minorHAnsi" w:hAnsiTheme="minorHAnsi" w:cstheme="minorHAnsi"/>
          <w:sz w:val="22"/>
          <w:szCs w:val="22"/>
        </w:rPr>
        <w:t xml:space="preserve"> once the code pushed into CI.</w:t>
      </w:r>
    </w:p>
    <w:p w:rsidR="005843C1" w:rsidRDefault="005843C1" w:rsidP="00EF148B">
      <w:pPr>
        <w:numPr>
          <w:ilvl w:val="0"/>
          <w:numId w:val="33"/>
        </w:numPr>
        <w:jc w:val="both"/>
        <w:rPr>
          <w:rFonts w:asciiTheme="minorHAnsi" w:hAnsiTheme="minorHAnsi" w:cstheme="minorHAnsi"/>
          <w:sz w:val="22"/>
          <w:szCs w:val="22"/>
        </w:rPr>
      </w:pPr>
      <w:r w:rsidRPr="005843C1">
        <w:rPr>
          <w:rFonts w:asciiTheme="minorHAnsi" w:hAnsiTheme="minorHAnsi" w:cstheme="minorHAnsi"/>
          <w:sz w:val="22"/>
          <w:szCs w:val="22"/>
        </w:rPr>
        <w:t>Developed automated Test Scripts in QTP/UFT using VBScript for Regression Testing</w:t>
      </w:r>
      <w:r>
        <w:rPr>
          <w:rFonts w:asciiTheme="minorHAnsi" w:hAnsiTheme="minorHAnsi" w:cstheme="minorHAnsi"/>
          <w:sz w:val="22"/>
          <w:szCs w:val="22"/>
        </w:rPr>
        <w:t xml:space="preserve">. </w:t>
      </w:r>
    </w:p>
    <w:p w:rsidR="00EF7439" w:rsidRPr="004B6688" w:rsidRDefault="00EF7439" w:rsidP="00EF148B">
      <w:pPr>
        <w:pStyle w:val="ListParagraph"/>
        <w:widowControl w:val="0"/>
        <w:numPr>
          <w:ilvl w:val="0"/>
          <w:numId w:val="33"/>
        </w:numPr>
        <w:overflowPunct w:val="0"/>
        <w:autoSpaceDE w:val="0"/>
        <w:autoSpaceDN w:val="0"/>
        <w:adjustRightInd w:val="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Performed build acceptance testing and smoke testing using </w:t>
      </w:r>
      <w:r w:rsidRPr="004B6688">
        <w:rPr>
          <w:rFonts w:asciiTheme="minorHAnsi" w:hAnsiTheme="minorHAnsi" w:cstheme="minorHAnsi"/>
          <w:b/>
          <w:sz w:val="22"/>
          <w:szCs w:val="22"/>
        </w:rPr>
        <w:t>Cucumber</w:t>
      </w:r>
      <w:r w:rsidRPr="004B6688">
        <w:rPr>
          <w:rFonts w:asciiTheme="minorHAnsi" w:hAnsiTheme="minorHAnsi" w:cstheme="minorHAnsi"/>
          <w:sz w:val="22"/>
          <w:szCs w:val="22"/>
        </w:rPr>
        <w:t xml:space="preserve"> automation tool.</w:t>
      </w:r>
    </w:p>
    <w:p w:rsidR="0063522E" w:rsidRPr="004B6688" w:rsidRDefault="0063522E" w:rsidP="00EF148B">
      <w:pPr>
        <w:numPr>
          <w:ilvl w:val="0"/>
          <w:numId w:val="33"/>
        </w:numPr>
        <w:jc w:val="both"/>
        <w:rPr>
          <w:rFonts w:asciiTheme="minorHAnsi" w:hAnsiTheme="minorHAnsi" w:cstheme="minorHAnsi"/>
          <w:sz w:val="22"/>
          <w:szCs w:val="22"/>
        </w:rPr>
      </w:pPr>
      <w:r w:rsidRPr="004B6688">
        <w:rPr>
          <w:rFonts w:asciiTheme="minorHAnsi" w:hAnsiTheme="minorHAnsi" w:cstheme="minorHAnsi"/>
          <w:sz w:val="22"/>
          <w:szCs w:val="22"/>
        </w:rPr>
        <w:t xml:space="preserve">Worked closely with </w:t>
      </w:r>
      <w:r w:rsidRPr="004B6688">
        <w:rPr>
          <w:rFonts w:asciiTheme="minorHAnsi" w:hAnsiTheme="minorHAnsi" w:cstheme="minorHAnsi"/>
          <w:b/>
          <w:sz w:val="22"/>
          <w:szCs w:val="22"/>
        </w:rPr>
        <w:t>Agile Scrum</w:t>
      </w:r>
      <w:r w:rsidRPr="004B6688">
        <w:rPr>
          <w:rFonts w:asciiTheme="minorHAnsi" w:hAnsiTheme="minorHAnsi" w:cstheme="minorHAnsi"/>
          <w:sz w:val="22"/>
          <w:szCs w:val="22"/>
        </w:rPr>
        <w:t xml:space="preserve"> team from several domains to ensure product testability while running Regression tests in </w:t>
      </w:r>
      <w:r w:rsidRPr="004B6688">
        <w:rPr>
          <w:rFonts w:asciiTheme="minorHAnsi" w:hAnsiTheme="minorHAnsi" w:cstheme="minorHAnsi"/>
          <w:b/>
          <w:sz w:val="22"/>
          <w:szCs w:val="22"/>
        </w:rPr>
        <w:t>Selenium WebDriver</w:t>
      </w:r>
      <w:r w:rsidRPr="004B6688">
        <w:rPr>
          <w:rFonts w:asciiTheme="minorHAnsi" w:hAnsiTheme="minorHAnsi" w:cstheme="minorHAnsi"/>
          <w:sz w:val="22"/>
          <w:szCs w:val="22"/>
        </w:rPr>
        <w:t xml:space="preserve"> using </w:t>
      </w:r>
      <w:r w:rsidRPr="004B6688">
        <w:rPr>
          <w:rFonts w:asciiTheme="minorHAnsi" w:hAnsiTheme="minorHAnsi" w:cstheme="minorHAnsi"/>
          <w:b/>
          <w:sz w:val="22"/>
          <w:szCs w:val="22"/>
        </w:rPr>
        <w:t>Junit</w:t>
      </w:r>
      <w:r w:rsidRPr="004B6688">
        <w:rPr>
          <w:rFonts w:asciiTheme="minorHAnsi" w:hAnsiTheme="minorHAnsi" w:cstheme="minorHAnsi"/>
          <w:sz w:val="22"/>
          <w:szCs w:val="22"/>
        </w:rPr>
        <w:t>, and maintained test environments used for white box testing during new product releases.</w:t>
      </w:r>
    </w:p>
    <w:p w:rsidR="0063522E" w:rsidRPr="004B6688" w:rsidRDefault="0063522E" w:rsidP="00EF148B">
      <w:pPr>
        <w:pStyle w:val="ListParagraph"/>
        <w:numPr>
          <w:ilvl w:val="0"/>
          <w:numId w:val="33"/>
        </w:numPr>
        <w:jc w:val="both"/>
        <w:rPr>
          <w:rFonts w:asciiTheme="minorHAnsi" w:hAnsiTheme="minorHAnsi" w:cstheme="minorHAnsi"/>
          <w:b/>
          <w:color w:val="000000"/>
          <w:sz w:val="22"/>
          <w:szCs w:val="22"/>
        </w:rPr>
      </w:pPr>
      <w:r w:rsidRPr="004B6688">
        <w:rPr>
          <w:rFonts w:asciiTheme="minorHAnsi" w:hAnsiTheme="minorHAnsi" w:cstheme="minorHAnsi"/>
          <w:color w:val="000000"/>
          <w:sz w:val="22"/>
          <w:szCs w:val="22"/>
        </w:rPr>
        <w:t>Responsible for Setting up</w:t>
      </w:r>
      <w:r w:rsidRPr="004B6688">
        <w:rPr>
          <w:rFonts w:asciiTheme="minorHAnsi" w:hAnsiTheme="minorHAnsi" w:cstheme="minorHAnsi"/>
          <w:b/>
          <w:color w:val="000000"/>
          <w:sz w:val="22"/>
          <w:szCs w:val="22"/>
        </w:rPr>
        <w:t xml:space="preserve"> Web Services project </w:t>
      </w:r>
      <w:r w:rsidRPr="004B6688">
        <w:rPr>
          <w:rFonts w:asciiTheme="minorHAnsi" w:hAnsiTheme="minorHAnsi" w:cstheme="minorHAnsi"/>
          <w:color w:val="000000"/>
          <w:sz w:val="22"/>
          <w:szCs w:val="22"/>
        </w:rPr>
        <w:t>using</w:t>
      </w:r>
      <w:r w:rsidRPr="004B6688">
        <w:rPr>
          <w:rFonts w:asciiTheme="minorHAnsi" w:hAnsiTheme="minorHAnsi" w:cstheme="minorHAnsi"/>
          <w:b/>
          <w:color w:val="000000"/>
          <w:sz w:val="22"/>
          <w:szCs w:val="22"/>
        </w:rPr>
        <w:t xml:space="preserve"> WSDL </w:t>
      </w:r>
      <w:r w:rsidRPr="004B6688">
        <w:rPr>
          <w:rFonts w:asciiTheme="minorHAnsi" w:hAnsiTheme="minorHAnsi" w:cstheme="minorHAnsi"/>
          <w:color w:val="000000"/>
          <w:sz w:val="22"/>
          <w:szCs w:val="22"/>
        </w:rPr>
        <w:t>in</w:t>
      </w:r>
      <w:r w:rsidRPr="004B6688">
        <w:rPr>
          <w:rFonts w:asciiTheme="minorHAnsi" w:hAnsiTheme="minorHAnsi" w:cstheme="minorHAnsi"/>
          <w:b/>
          <w:color w:val="000000"/>
          <w:sz w:val="22"/>
          <w:szCs w:val="22"/>
        </w:rPr>
        <w:t xml:space="preserve"> SOAP UI </w:t>
      </w:r>
      <w:r w:rsidRPr="004B6688">
        <w:rPr>
          <w:rFonts w:asciiTheme="minorHAnsi" w:hAnsiTheme="minorHAnsi" w:cstheme="minorHAnsi"/>
          <w:color w:val="000000"/>
          <w:sz w:val="22"/>
          <w:szCs w:val="22"/>
        </w:rPr>
        <w:t>and provided setup help to other team members.</w:t>
      </w:r>
    </w:p>
    <w:p w:rsidR="0063522E" w:rsidRPr="004B6688" w:rsidRDefault="0063522E" w:rsidP="00EF148B">
      <w:pPr>
        <w:pStyle w:val="ListParagraph"/>
        <w:numPr>
          <w:ilvl w:val="0"/>
          <w:numId w:val="33"/>
        </w:numPr>
        <w:jc w:val="both"/>
        <w:rPr>
          <w:rFonts w:asciiTheme="minorHAnsi" w:hAnsiTheme="minorHAnsi" w:cstheme="minorHAnsi"/>
          <w:b/>
          <w:color w:val="000000"/>
          <w:sz w:val="22"/>
          <w:szCs w:val="22"/>
        </w:rPr>
      </w:pPr>
      <w:r w:rsidRPr="004B6688">
        <w:rPr>
          <w:rFonts w:asciiTheme="minorHAnsi" w:hAnsiTheme="minorHAnsi" w:cstheme="minorHAnsi"/>
          <w:color w:val="000000"/>
          <w:sz w:val="22"/>
          <w:szCs w:val="22"/>
        </w:rPr>
        <w:t xml:space="preserve">Performed functional testing of </w:t>
      </w:r>
      <w:r w:rsidRPr="004B6688">
        <w:rPr>
          <w:rFonts w:asciiTheme="minorHAnsi" w:hAnsiTheme="minorHAnsi" w:cstheme="minorHAnsi"/>
          <w:b/>
          <w:color w:val="000000"/>
          <w:sz w:val="22"/>
          <w:szCs w:val="22"/>
        </w:rPr>
        <w:t xml:space="preserve">SOAP </w:t>
      </w:r>
      <w:r w:rsidRPr="004B6688">
        <w:rPr>
          <w:rFonts w:asciiTheme="minorHAnsi" w:hAnsiTheme="minorHAnsi" w:cstheme="minorHAnsi"/>
          <w:color w:val="000000"/>
          <w:sz w:val="22"/>
          <w:szCs w:val="22"/>
        </w:rPr>
        <w:t>and</w:t>
      </w:r>
      <w:r w:rsidRPr="004B6688">
        <w:rPr>
          <w:rFonts w:asciiTheme="minorHAnsi" w:hAnsiTheme="minorHAnsi" w:cstheme="minorHAnsi"/>
          <w:b/>
          <w:color w:val="000000"/>
          <w:sz w:val="22"/>
          <w:szCs w:val="22"/>
        </w:rPr>
        <w:t xml:space="preserve"> RESTfull Web Services </w:t>
      </w:r>
      <w:r w:rsidRPr="004B6688">
        <w:rPr>
          <w:rFonts w:asciiTheme="minorHAnsi" w:hAnsiTheme="minorHAnsi" w:cstheme="minorHAnsi"/>
          <w:color w:val="000000"/>
          <w:sz w:val="22"/>
          <w:szCs w:val="22"/>
        </w:rPr>
        <w:t>using</w:t>
      </w:r>
      <w:r w:rsidRPr="004B6688">
        <w:rPr>
          <w:rFonts w:asciiTheme="minorHAnsi" w:hAnsiTheme="minorHAnsi" w:cstheme="minorHAnsi"/>
          <w:b/>
          <w:color w:val="000000"/>
          <w:sz w:val="22"/>
          <w:szCs w:val="22"/>
        </w:rPr>
        <w:t xml:space="preserve"> SOAP UI </w:t>
      </w:r>
      <w:r w:rsidRPr="004B6688">
        <w:rPr>
          <w:rFonts w:asciiTheme="minorHAnsi" w:hAnsiTheme="minorHAnsi" w:cstheme="minorHAnsi"/>
          <w:color w:val="000000"/>
          <w:sz w:val="22"/>
          <w:szCs w:val="22"/>
        </w:rPr>
        <w:t>Tool</w:t>
      </w:r>
      <w:r w:rsidRPr="004B6688">
        <w:rPr>
          <w:rFonts w:asciiTheme="minorHAnsi" w:hAnsiTheme="minorHAnsi" w:cstheme="minorHAnsi"/>
          <w:b/>
          <w:color w:val="000000"/>
          <w:sz w:val="22"/>
          <w:szCs w:val="22"/>
        </w:rPr>
        <w:t>.</w:t>
      </w:r>
    </w:p>
    <w:p w:rsidR="009C634A" w:rsidRPr="004B6688" w:rsidRDefault="009C634A" w:rsidP="00EF148B">
      <w:pPr>
        <w:pStyle w:val="ListParagraph"/>
        <w:numPr>
          <w:ilvl w:val="0"/>
          <w:numId w:val="33"/>
        </w:numPr>
        <w:rPr>
          <w:rFonts w:asciiTheme="minorHAnsi" w:hAnsiTheme="minorHAnsi" w:cstheme="minorHAnsi"/>
          <w:sz w:val="22"/>
          <w:szCs w:val="22"/>
        </w:rPr>
      </w:pPr>
      <w:r w:rsidRPr="004B6688">
        <w:rPr>
          <w:rFonts w:asciiTheme="minorHAnsi" w:hAnsiTheme="minorHAnsi" w:cstheme="minorHAnsi"/>
          <w:sz w:val="22"/>
          <w:szCs w:val="22"/>
        </w:rPr>
        <w:t xml:space="preserve">Used </w:t>
      </w:r>
      <w:r w:rsidRPr="004B6688">
        <w:rPr>
          <w:rFonts w:asciiTheme="minorHAnsi" w:hAnsiTheme="minorHAnsi" w:cstheme="minorHAnsi"/>
          <w:b/>
          <w:sz w:val="22"/>
          <w:szCs w:val="22"/>
        </w:rPr>
        <w:t>XPath</w:t>
      </w:r>
      <w:r w:rsidRPr="004B6688">
        <w:rPr>
          <w:rFonts w:asciiTheme="minorHAnsi" w:hAnsiTheme="minorHAnsi" w:cstheme="minorHAnsi"/>
          <w:sz w:val="22"/>
          <w:szCs w:val="22"/>
        </w:rPr>
        <w:t xml:space="preserve"> and </w:t>
      </w:r>
      <w:r w:rsidRPr="004B6688">
        <w:rPr>
          <w:rFonts w:asciiTheme="minorHAnsi" w:hAnsiTheme="minorHAnsi" w:cstheme="minorHAnsi"/>
          <w:b/>
          <w:sz w:val="22"/>
          <w:szCs w:val="22"/>
        </w:rPr>
        <w:t>DOM</w:t>
      </w:r>
      <w:r w:rsidRPr="004B6688">
        <w:rPr>
          <w:rFonts w:asciiTheme="minorHAnsi" w:hAnsiTheme="minorHAnsi" w:cstheme="minorHAnsi"/>
          <w:sz w:val="22"/>
          <w:szCs w:val="22"/>
        </w:rPr>
        <w:t xml:space="preserve"> to work with dynamic and static objects in Selenium.</w:t>
      </w:r>
    </w:p>
    <w:p w:rsidR="0063522E" w:rsidRPr="004B6688" w:rsidRDefault="0063522E" w:rsidP="00EF148B">
      <w:pPr>
        <w:pStyle w:val="normal0"/>
        <w:widowControl w:val="0"/>
        <w:numPr>
          <w:ilvl w:val="0"/>
          <w:numId w:val="33"/>
        </w:numPr>
        <w:jc w:val="both"/>
        <w:rPr>
          <w:rFonts w:asciiTheme="minorHAnsi" w:hAnsiTheme="minorHAnsi" w:cstheme="minorHAnsi"/>
          <w:color w:val="auto"/>
          <w:sz w:val="22"/>
          <w:szCs w:val="22"/>
        </w:rPr>
      </w:pPr>
      <w:r w:rsidRPr="004B6688">
        <w:rPr>
          <w:rFonts w:asciiTheme="minorHAnsi" w:eastAsia="Calibri" w:hAnsiTheme="minorHAnsi" w:cstheme="minorHAnsi"/>
          <w:color w:val="auto"/>
          <w:sz w:val="22"/>
          <w:szCs w:val="22"/>
        </w:rPr>
        <w:t xml:space="preserve">Worked with </w:t>
      </w:r>
      <w:r w:rsidRPr="004B6688">
        <w:rPr>
          <w:rFonts w:asciiTheme="minorHAnsi" w:eastAsia="Calibri" w:hAnsiTheme="minorHAnsi" w:cstheme="minorHAnsi"/>
          <w:b/>
          <w:color w:val="auto"/>
          <w:sz w:val="22"/>
          <w:szCs w:val="22"/>
        </w:rPr>
        <w:t>source version control</w:t>
      </w:r>
      <w:r w:rsidRPr="004B6688">
        <w:rPr>
          <w:rFonts w:asciiTheme="minorHAnsi" w:eastAsia="Calibri" w:hAnsiTheme="minorHAnsi" w:cstheme="minorHAnsi"/>
          <w:color w:val="auto"/>
          <w:sz w:val="22"/>
          <w:szCs w:val="22"/>
        </w:rPr>
        <w:t xml:space="preserve"> tool such as </w:t>
      </w:r>
      <w:r w:rsidRPr="004B6688">
        <w:rPr>
          <w:rFonts w:asciiTheme="minorHAnsi" w:eastAsia="Calibri" w:hAnsiTheme="minorHAnsi" w:cstheme="minorHAnsi"/>
          <w:b/>
          <w:color w:val="auto"/>
          <w:sz w:val="22"/>
          <w:szCs w:val="22"/>
        </w:rPr>
        <w:t>Subversion (SVN).</w:t>
      </w:r>
    </w:p>
    <w:p w:rsidR="0063522E" w:rsidRPr="004B6688" w:rsidRDefault="0063522E" w:rsidP="00EF148B">
      <w:pPr>
        <w:pStyle w:val="ListParagraph"/>
        <w:widowControl w:val="0"/>
        <w:numPr>
          <w:ilvl w:val="0"/>
          <w:numId w:val="33"/>
        </w:numPr>
        <w:suppressAutoHyphens/>
        <w:autoSpaceDE w:val="0"/>
        <w:autoSpaceDN w:val="0"/>
        <w:adjustRightInd w:val="0"/>
        <w:contextualSpacing w:val="0"/>
        <w:jc w:val="both"/>
        <w:rPr>
          <w:rFonts w:asciiTheme="minorHAnsi" w:hAnsiTheme="minorHAnsi" w:cstheme="minorHAnsi"/>
          <w:sz w:val="22"/>
          <w:szCs w:val="22"/>
        </w:rPr>
      </w:pPr>
      <w:r w:rsidRPr="004B6688">
        <w:rPr>
          <w:rFonts w:asciiTheme="minorHAnsi" w:hAnsiTheme="minorHAnsi" w:cstheme="minorHAnsi"/>
          <w:sz w:val="22"/>
          <w:szCs w:val="22"/>
        </w:rPr>
        <w:t xml:space="preserve">Conducted User Acceptance Test </w:t>
      </w:r>
      <w:r w:rsidRPr="004B6688">
        <w:rPr>
          <w:rFonts w:asciiTheme="minorHAnsi" w:hAnsiTheme="minorHAnsi" w:cstheme="minorHAnsi"/>
          <w:b/>
          <w:sz w:val="22"/>
          <w:szCs w:val="22"/>
        </w:rPr>
        <w:t>(</w:t>
      </w:r>
      <w:r w:rsidRPr="004B6688">
        <w:rPr>
          <w:rFonts w:asciiTheme="minorHAnsi" w:hAnsiTheme="minorHAnsi" w:cstheme="minorHAnsi"/>
          <w:b/>
          <w:bCs/>
          <w:sz w:val="22"/>
          <w:szCs w:val="22"/>
        </w:rPr>
        <w:t>UAT</w:t>
      </w:r>
      <w:r w:rsidRPr="004B6688">
        <w:rPr>
          <w:rFonts w:asciiTheme="minorHAnsi" w:hAnsiTheme="minorHAnsi" w:cstheme="minorHAnsi"/>
          <w:b/>
          <w:sz w:val="22"/>
          <w:szCs w:val="22"/>
        </w:rPr>
        <w:t>)</w:t>
      </w:r>
      <w:r w:rsidRPr="004B6688">
        <w:rPr>
          <w:rFonts w:asciiTheme="minorHAnsi" w:hAnsiTheme="minorHAnsi" w:cstheme="minorHAnsi"/>
          <w:sz w:val="22"/>
          <w:szCs w:val="22"/>
        </w:rPr>
        <w:t xml:space="preserve"> with users and customers and wrote issues log based on outcome of UAT.</w:t>
      </w:r>
    </w:p>
    <w:p w:rsidR="0063522E" w:rsidRPr="004B6688" w:rsidRDefault="0063522E" w:rsidP="00EF148B">
      <w:pPr>
        <w:pStyle w:val="normal0"/>
        <w:widowControl w:val="0"/>
        <w:numPr>
          <w:ilvl w:val="0"/>
          <w:numId w:val="33"/>
        </w:numPr>
        <w:jc w:val="both"/>
        <w:rPr>
          <w:rFonts w:asciiTheme="minorHAnsi" w:hAnsiTheme="minorHAnsi" w:cstheme="minorHAnsi"/>
          <w:color w:val="auto"/>
          <w:sz w:val="22"/>
          <w:szCs w:val="22"/>
        </w:rPr>
      </w:pPr>
      <w:r w:rsidRPr="004B6688">
        <w:rPr>
          <w:rFonts w:asciiTheme="minorHAnsi" w:eastAsia="Calibri" w:hAnsiTheme="minorHAnsi" w:cstheme="minorHAnsi"/>
          <w:color w:val="auto"/>
          <w:sz w:val="22"/>
          <w:szCs w:val="22"/>
        </w:rPr>
        <w:t xml:space="preserve">Participated in </w:t>
      </w:r>
      <w:r w:rsidRPr="004B6688">
        <w:rPr>
          <w:rFonts w:asciiTheme="minorHAnsi" w:eastAsia="Calibri" w:hAnsiTheme="minorHAnsi" w:cstheme="minorHAnsi"/>
          <w:b/>
          <w:color w:val="auto"/>
          <w:sz w:val="22"/>
          <w:szCs w:val="22"/>
        </w:rPr>
        <w:t>Stand-up meeting, walkthrough meeting, weekly automation meeting</w:t>
      </w:r>
      <w:r w:rsidRPr="004B6688">
        <w:rPr>
          <w:rFonts w:asciiTheme="minorHAnsi" w:eastAsia="Calibri" w:hAnsiTheme="minorHAnsi" w:cstheme="minorHAnsi"/>
          <w:color w:val="auto"/>
          <w:sz w:val="22"/>
          <w:szCs w:val="22"/>
        </w:rPr>
        <w:t xml:space="preserve"> with all other QA, </w:t>
      </w:r>
      <w:r w:rsidRPr="004B6688">
        <w:rPr>
          <w:rFonts w:asciiTheme="minorHAnsi" w:eastAsia="Calibri" w:hAnsiTheme="minorHAnsi" w:cstheme="minorHAnsi"/>
          <w:b/>
          <w:color w:val="auto"/>
          <w:sz w:val="22"/>
          <w:szCs w:val="22"/>
        </w:rPr>
        <w:t>weekly assessment meetings</w:t>
      </w:r>
      <w:r w:rsidRPr="004B6688">
        <w:rPr>
          <w:rFonts w:asciiTheme="minorHAnsi" w:eastAsia="Calibri" w:hAnsiTheme="minorHAnsi" w:cstheme="minorHAnsi"/>
          <w:color w:val="auto"/>
          <w:sz w:val="22"/>
          <w:szCs w:val="22"/>
        </w:rPr>
        <w:t xml:space="preserve"> with business analysts and developers.</w:t>
      </w:r>
    </w:p>
    <w:p w:rsidR="0063522E" w:rsidRPr="004B6688" w:rsidRDefault="0063522E" w:rsidP="00EF148B">
      <w:pPr>
        <w:pStyle w:val="normal0"/>
        <w:widowControl w:val="0"/>
        <w:jc w:val="both"/>
        <w:rPr>
          <w:rFonts w:asciiTheme="minorHAnsi" w:hAnsiTheme="minorHAnsi" w:cstheme="minorHAnsi"/>
          <w:color w:val="auto"/>
          <w:sz w:val="22"/>
          <w:szCs w:val="22"/>
        </w:rPr>
      </w:pPr>
    </w:p>
    <w:p w:rsidR="0063522E" w:rsidRPr="004B6688" w:rsidRDefault="0063522E" w:rsidP="00EF148B">
      <w:pPr>
        <w:pStyle w:val="normal0"/>
        <w:jc w:val="both"/>
        <w:rPr>
          <w:rFonts w:asciiTheme="minorHAnsi" w:hAnsiTheme="minorHAnsi" w:cstheme="minorHAnsi"/>
          <w:color w:val="auto"/>
          <w:sz w:val="22"/>
          <w:szCs w:val="22"/>
        </w:rPr>
      </w:pPr>
      <w:r w:rsidRPr="004B6688">
        <w:rPr>
          <w:rFonts w:asciiTheme="minorHAnsi" w:eastAsia="Calibri" w:hAnsiTheme="minorHAnsi" w:cstheme="minorHAnsi"/>
          <w:b/>
          <w:color w:val="auto"/>
          <w:sz w:val="22"/>
          <w:szCs w:val="22"/>
        </w:rPr>
        <w:t>Environment:</w:t>
      </w:r>
      <w:r w:rsidRPr="004B6688">
        <w:rPr>
          <w:rFonts w:asciiTheme="minorHAnsi" w:eastAsia="Calibri" w:hAnsiTheme="minorHAnsi" w:cstheme="minorHAnsi"/>
          <w:color w:val="auto"/>
          <w:sz w:val="22"/>
          <w:szCs w:val="22"/>
        </w:rPr>
        <w:t xml:space="preserve"> </w:t>
      </w:r>
      <w:r w:rsidR="00163A72">
        <w:rPr>
          <w:rFonts w:asciiTheme="minorHAnsi" w:eastAsia="Calibri" w:hAnsiTheme="minorHAnsi" w:cstheme="minorHAnsi"/>
          <w:color w:val="auto"/>
          <w:sz w:val="22"/>
          <w:szCs w:val="22"/>
        </w:rPr>
        <w:t xml:space="preserve">C#, </w:t>
      </w:r>
      <w:r w:rsidRPr="004B6688">
        <w:rPr>
          <w:rFonts w:asciiTheme="minorHAnsi" w:eastAsia="Calibri" w:hAnsiTheme="minorHAnsi" w:cstheme="minorHAnsi"/>
          <w:color w:val="auto"/>
          <w:sz w:val="22"/>
          <w:szCs w:val="22"/>
        </w:rPr>
        <w:t xml:space="preserve">Java, Selenium WebDriver, Junit, ANT, Jenkins, </w:t>
      </w:r>
      <w:r w:rsidR="00656F21" w:rsidRPr="004B6688">
        <w:rPr>
          <w:rFonts w:asciiTheme="minorHAnsi" w:eastAsia="Calibri" w:hAnsiTheme="minorHAnsi" w:cstheme="minorHAnsi"/>
          <w:color w:val="auto"/>
          <w:sz w:val="22"/>
          <w:szCs w:val="22"/>
        </w:rPr>
        <w:t xml:space="preserve">Cucumber, </w:t>
      </w:r>
      <w:r w:rsidRPr="004B6688">
        <w:rPr>
          <w:rFonts w:asciiTheme="minorHAnsi" w:eastAsia="Calibri" w:hAnsiTheme="minorHAnsi" w:cstheme="minorHAnsi"/>
          <w:color w:val="auto"/>
          <w:sz w:val="22"/>
          <w:szCs w:val="22"/>
        </w:rPr>
        <w:t xml:space="preserve">SOAP UI, MVC, Jira, agile, </w:t>
      </w:r>
      <w:r w:rsidR="00082679" w:rsidRPr="004B6688">
        <w:rPr>
          <w:rFonts w:asciiTheme="minorHAnsi" w:eastAsia="Calibri" w:hAnsiTheme="minorHAnsi" w:cstheme="minorHAnsi"/>
          <w:color w:val="auto"/>
          <w:sz w:val="22"/>
          <w:szCs w:val="22"/>
        </w:rPr>
        <w:t>XPATH</w:t>
      </w:r>
      <w:r w:rsidR="003308A0" w:rsidRPr="004B6688">
        <w:rPr>
          <w:rFonts w:asciiTheme="minorHAnsi" w:eastAsia="Calibri" w:hAnsiTheme="minorHAnsi" w:cstheme="minorHAnsi"/>
          <w:color w:val="auto"/>
          <w:sz w:val="22"/>
          <w:szCs w:val="22"/>
        </w:rPr>
        <w:t xml:space="preserve">, </w:t>
      </w:r>
      <w:r w:rsidRPr="004B6688">
        <w:rPr>
          <w:rFonts w:asciiTheme="minorHAnsi" w:eastAsia="Calibri" w:hAnsiTheme="minorHAnsi" w:cstheme="minorHAnsi"/>
          <w:color w:val="auto"/>
          <w:sz w:val="22"/>
          <w:szCs w:val="22"/>
        </w:rPr>
        <w:t>Eclipse IDE,</w:t>
      </w:r>
      <w:r w:rsidR="00044E9D">
        <w:rPr>
          <w:rFonts w:asciiTheme="minorHAnsi" w:eastAsia="Calibri" w:hAnsiTheme="minorHAnsi" w:cstheme="minorHAnsi"/>
          <w:color w:val="auto"/>
          <w:sz w:val="22"/>
          <w:szCs w:val="22"/>
        </w:rPr>
        <w:t xml:space="preserve"> </w:t>
      </w:r>
      <w:r w:rsidRPr="004B6688">
        <w:rPr>
          <w:rFonts w:asciiTheme="minorHAnsi" w:eastAsia="Calibri" w:hAnsiTheme="minorHAnsi" w:cstheme="minorHAnsi"/>
          <w:color w:val="auto"/>
          <w:sz w:val="22"/>
          <w:szCs w:val="22"/>
        </w:rPr>
        <w:t>Rest</w:t>
      </w:r>
      <w:r w:rsidR="00044E9D">
        <w:rPr>
          <w:rFonts w:asciiTheme="minorHAnsi" w:eastAsia="Calibri" w:hAnsiTheme="minorHAnsi" w:cstheme="minorHAnsi"/>
          <w:color w:val="auto"/>
          <w:sz w:val="22"/>
          <w:szCs w:val="22"/>
        </w:rPr>
        <w:t xml:space="preserve"> </w:t>
      </w:r>
      <w:r w:rsidRPr="004B6688">
        <w:rPr>
          <w:rFonts w:asciiTheme="minorHAnsi" w:eastAsia="Calibri" w:hAnsiTheme="minorHAnsi" w:cstheme="minorHAnsi"/>
          <w:color w:val="auto"/>
          <w:sz w:val="22"/>
          <w:szCs w:val="22"/>
        </w:rPr>
        <w:t xml:space="preserve">, SVN, Git, UAT, Internet Explorer, Firefox, Chrome, SQL, Oracle, Windows.    </w:t>
      </w:r>
    </w:p>
    <w:p w:rsidR="008A3E30" w:rsidRPr="004B6688" w:rsidRDefault="008A3E30" w:rsidP="00EF148B">
      <w:pPr>
        <w:jc w:val="both"/>
        <w:rPr>
          <w:rFonts w:asciiTheme="minorHAnsi" w:hAnsiTheme="minorHAnsi" w:cstheme="minorHAnsi"/>
          <w:bCs/>
          <w:iCs/>
          <w:sz w:val="22"/>
          <w:szCs w:val="22"/>
        </w:rPr>
      </w:pPr>
    </w:p>
    <w:p w:rsidR="008A3E30" w:rsidRPr="004B6688" w:rsidRDefault="00A601C4" w:rsidP="00EF148B">
      <w:pPr>
        <w:jc w:val="both"/>
        <w:rPr>
          <w:rFonts w:asciiTheme="minorHAnsi" w:hAnsiTheme="minorHAnsi" w:cstheme="minorHAnsi"/>
          <w:b/>
          <w:bCs/>
          <w:iCs/>
          <w:sz w:val="22"/>
          <w:szCs w:val="22"/>
        </w:rPr>
      </w:pPr>
      <w:r w:rsidRPr="004B6688">
        <w:rPr>
          <w:rFonts w:asciiTheme="minorHAnsi" w:hAnsiTheme="minorHAnsi" w:cstheme="minorHAnsi"/>
          <w:b/>
          <w:bCs/>
          <w:iCs/>
          <w:sz w:val="22"/>
          <w:szCs w:val="22"/>
        </w:rPr>
        <w:t>Client:</w:t>
      </w:r>
      <w:r w:rsidR="00441706" w:rsidRPr="004B6688">
        <w:rPr>
          <w:rFonts w:asciiTheme="minorHAnsi" w:hAnsiTheme="minorHAnsi" w:cstheme="minorHAnsi"/>
          <w:b/>
          <w:bCs/>
          <w:iCs/>
          <w:sz w:val="22"/>
          <w:szCs w:val="22"/>
        </w:rPr>
        <w:t xml:space="preserve"> </w:t>
      </w:r>
      <w:r w:rsidR="0024130F" w:rsidRPr="004B6688">
        <w:rPr>
          <w:rFonts w:asciiTheme="minorHAnsi" w:eastAsia="Calibri" w:hAnsiTheme="minorHAnsi" w:cstheme="minorHAnsi"/>
          <w:b/>
          <w:sz w:val="22"/>
          <w:szCs w:val="22"/>
        </w:rPr>
        <w:t>Comerica Bank, Detroit, MI.</w:t>
      </w:r>
      <w:r w:rsidR="00AD289D" w:rsidRPr="004B6688">
        <w:rPr>
          <w:rFonts w:asciiTheme="minorHAnsi" w:eastAsia="Calibri" w:hAnsiTheme="minorHAnsi" w:cstheme="minorHAnsi"/>
          <w:b/>
          <w:sz w:val="22"/>
          <w:szCs w:val="22"/>
        </w:rPr>
        <w:t xml:space="preserve">                                                                                                                             Jan 13 – Jun 13</w:t>
      </w:r>
    </w:p>
    <w:p w:rsidR="00A601C4" w:rsidRPr="004B6688" w:rsidRDefault="00A601C4" w:rsidP="00EF148B">
      <w:pPr>
        <w:jc w:val="both"/>
        <w:rPr>
          <w:rFonts w:asciiTheme="minorHAnsi" w:hAnsiTheme="minorHAnsi" w:cstheme="minorHAnsi"/>
          <w:b/>
          <w:bCs/>
          <w:iCs/>
          <w:sz w:val="22"/>
          <w:szCs w:val="22"/>
        </w:rPr>
      </w:pPr>
      <w:r w:rsidRPr="004B6688">
        <w:rPr>
          <w:rFonts w:asciiTheme="minorHAnsi" w:hAnsiTheme="minorHAnsi" w:cstheme="minorHAnsi"/>
          <w:b/>
          <w:bCs/>
          <w:iCs/>
          <w:sz w:val="22"/>
          <w:szCs w:val="22"/>
        </w:rPr>
        <w:t>Role:</w:t>
      </w:r>
      <w:r w:rsidR="00512383" w:rsidRPr="004B6688">
        <w:rPr>
          <w:rFonts w:asciiTheme="minorHAnsi" w:hAnsiTheme="minorHAnsi" w:cstheme="minorHAnsi"/>
          <w:b/>
          <w:bCs/>
          <w:iCs/>
          <w:sz w:val="22"/>
          <w:szCs w:val="22"/>
        </w:rPr>
        <w:t xml:space="preserve"> QA Engineer</w:t>
      </w:r>
    </w:p>
    <w:p w:rsidR="00517614" w:rsidRPr="004B6688" w:rsidRDefault="008A3E30" w:rsidP="00EF148B">
      <w:pPr>
        <w:ind w:right="540"/>
        <w:jc w:val="both"/>
        <w:rPr>
          <w:rFonts w:asciiTheme="minorHAnsi" w:hAnsiTheme="minorHAnsi" w:cstheme="minorHAnsi"/>
          <w:b/>
          <w:sz w:val="22"/>
          <w:szCs w:val="22"/>
        </w:rPr>
      </w:pPr>
      <w:r w:rsidRPr="004B6688">
        <w:rPr>
          <w:rFonts w:asciiTheme="minorHAnsi" w:hAnsiTheme="minorHAnsi" w:cstheme="minorHAnsi"/>
          <w:b/>
          <w:sz w:val="22"/>
          <w:szCs w:val="22"/>
        </w:rPr>
        <w:t>Responsibilities:</w:t>
      </w:r>
    </w:p>
    <w:p w:rsidR="00632D40" w:rsidRPr="004B6688" w:rsidRDefault="00632D40"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lastRenderedPageBreak/>
        <w:t>Determined test objectives through detailed analysis in order to automate features comprehensively.</w:t>
      </w:r>
    </w:p>
    <w:p w:rsidR="00632D40" w:rsidRPr="004B6688" w:rsidRDefault="00632D40"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Developed, planned and implemented automated test cases based on software requirements and technical understanding, as well as developed and extended the current test automation infrastructure to be more efficient, both in execution and reporting. </w:t>
      </w:r>
    </w:p>
    <w:p w:rsidR="00632D40" w:rsidRPr="004B6688" w:rsidRDefault="00632D40"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Developed </w:t>
      </w:r>
      <w:r w:rsidRPr="004B6688">
        <w:rPr>
          <w:rFonts w:asciiTheme="minorHAnsi" w:hAnsiTheme="minorHAnsi" w:cstheme="minorHAnsi"/>
          <w:b/>
          <w:sz w:val="22"/>
          <w:szCs w:val="22"/>
        </w:rPr>
        <w:t>Test Framework</w:t>
      </w:r>
      <w:r w:rsidRPr="004B6688">
        <w:rPr>
          <w:rFonts w:asciiTheme="minorHAnsi" w:hAnsiTheme="minorHAnsi" w:cstheme="minorHAnsi"/>
          <w:sz w:val="22"/>
          <w:szCs w:val="22"/>
        </w:rPr>
        <w:t xml:space="preserve"> in </w:t>
      </w:r>
      <w:r w:rsidRPr="004B6688">
        <w:rPr>
          <w:rFonts w:asciiTheme="minorHAnsi" w:hAnsiTheme="minorHAnsi" w:cstheme="minorHAnsi"/>
          <w:b/>
          <w:sz w:val="22"/>
          <w:szCs w:val="22"/>
        </w:rPr>
        <w:t>Selenium for UI Regression Test Automation</w:t>
      </w:r>
      <w:r w:rsidRPr="004B6688">
        <w:rPr>
          <w:rFonts w:asciiTheme="minorHAnsi" w:hAnsiTheme="minorHAnsi" w:cstheme="minorHAnsi"/>
          <w:sz w:val="22"/>
          <w:szCs w:val="22"/>
        </w:rPr>
        <w:t xml:space="preserve"> and when necessary, and potentially execute </w:t>
      </w:r>
      <w:r w:rsidRPr="004B6688">
        <w:rPr>
          <w:rFonts w:asciiTheme="minorHAnsi" w:hAnsiTheme="minorHAnsi" w:cstheme="minorHAnsi"/>
          <w:b/>
          <w:sz w:val="22"/>
          <w:szCs w:val="22"/>
        </w:rPr>
        <w:t>Unit Test</w:t>
      </w:r>
      <w:r w:rsidRPr="004B6688">
        <w:rPr>
          <w:rFonts w:asciiTheme="minorHAnsi" w:hAnsiTheme="minorHAnsi" w:cstheme="minorHAnsi"/>
          <w:sz w:val="22"/>
          <w:szCs w:val="22"/>
        </w:rPr>
        <w:t xml:space="preserve"> automation (</w:t>
      </w:r>
      <w:r w:rsidRPr="004B6688">
        <w:rPr>
          <w:rFonts w:asciiTheme="minorHAnsi" w:hAnsiTheme="minorHAnsi" w:cstheme="minorHAnsi"/>
          <w:b/>
          <w:sz w:val="22"/>
          <w:szCs w:val="22"/>
        </w:rPr>
        <w:t>Java/JUnit</w:t>
      </w:r>
      <w:r w:rsidRPr="004B6688">
        <w:rPr>
          <w:rFonts w:asciiTheme="minorHAnsi" w:hAnsiTheme="minorHAnsi" w:cstheme="minorHAnsi"/>
          <w:sz w:val="22"/>
          <w:szCs w:val="22"/>
        </w:rPr>
        <w:t>).</w:t>
      </w:r>
    </w:p>
    <w:p w:rsidR="00E30593" w:rsidRPr="004B6688" w:rsidRDefault="00632D40"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Used </w:t>
      </w:r>
      <w:r w:rsidRPr="004B6688">
        <w:rPr>
          <w:rFonts w:asciiTheme="minorHAnsi" w:hAnsiTheme="minorHAnsi" w:cstheme="minorHAnsi"/>
          <w:b/>
          <w:sz w:val="22"/>
          <w:szCs w:val="22"/>
        </w:rPr>
        <w:t xml:space="preserve">Selenium RC </w:t>
      </w:r>
      <w:r w:rsidRPr="004B6688">
        <w:rPr>
          <w:rFonts w:asciiTheme="minorHAnsi" w:hAnsiTheme="minorHAnsi" w:cstheme="minorHAnsi"/>
          <w:sz w:val="22"/>
          <w:szCs w:val="22"/>
        </w:rPr>
        <w:t xml:space="preserve">for testing different browser, </w:t>
      </w:r>
      <w:r w:rsidRPr="004B6688">
        <w:rPr>
          <w:rFonts w:asciiTheme="minorHAnsi" w:hAnsiTheme="minorHAnsi" w:cstheme="minorHAnsi"/>
          <w:b/>
          <w:sz w:val="22"/>
          <w:szCs w:val="22"/>
        </w:rPr>
        <w:t>Selenium Grid</w:t>
      </w:r>
      <w:r w:rsidRPr="004B6688">
        <w:rPr>
          <w:rFonts w:asciiTheme="minorHAnsi" w:hAnsiTheme="minorHAnsi" w:cstheme="minorHAnsi"/>
          <w:sz w:val="22"/>
          <w:szCs w:val="22"/>
        </w:rPr>
        <w:t xml:space="preserve"> for checking instance of server and </w:t>
      </w:r>
      <w:r w:rsidRPr="004B6688">
        <w:rPr>
          <w:rFonts w:asciiTheme="minorHAnsi" w:hAnsiTheme="minorHAnsi" w:cstheme="minorHAnsi"/>
          <w:b/>
          <w:sz w:val="22"/>
          <w:szCs w:val="22"/>
        </w:rPr>
        <w:t>Selenium IDE</w:t>
      </w:r>
      <w:r w:rsidRPr="004B6688">
        <w:rPr>
          <w:rFonts w:asciiTheme="minorHAnsi" w:hAnsiTheme="minorHAnsi" w:cstheme="minorHAnsi"/>
          <w:sz w:val="22"/>
          <w:szCs w:val="22"/>
        </w:rPr>
        <w:t xml:space="preserve"> for record and playback.</w:t>
      </w:r>
    </w:p>
    <w:p w:rsidR="00BA0B2D" w:rsidRPr="004B6688" w:rsidRDefault="00E30593"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Developed test code in Java language using </w:t>
      </w:r>
      <w:r w:rsidRPr="004B6688">
        <w:rPr>
          <w:rFonts w:asciiTheme="minorHAnsi" w:hAnsiTheme="minorHAnsi" w:cstheme="minorHAnsi"/>
          <w:b/>
          <w:sz w:val="22"/>
          <w:szCs w:val="22"/>
        </w:rPr>
        <w:t>Eclipse, IDE</w:t>
      </w:r>
      <w:r w:rsidRPr="004B6688">
        <w:rPr>
          <w:rFonts w:asciiTheme="minorHAnsi" w:hAnsiTheme="minorHAnsi" w:cstheme="minorHAnsi"/>
          <w:sz w:val="22"/>
          <w:szCs w:val="22"/>
        </w:rPr>
        <w:t xml:space="preserve"> and </w:t>
      </w:r>
      <w:r w:rsidRPr="004B6688">
        <w:rPr>
          <w:rFonts w:asciiTheme="minorHAnsi" w:hAnsiTheme="minorHAnsi" w:cstheme="minorHAnsi"/>
          <w:b/>
          <w:sz w:val="22"/>
          <w:szCs w:val="22"/>
        </w:rPr>
        <w:t>Junit</w:t>
      </w:r>
      <w:r w:rsidRPr="004B6688">
        <w:rPr>
          <w:rFonts w:asciiTheme="minorHAnsi" w:hAnsiTheme="minorHAnsi" w:cstheme="minorHAnsi"/>
          <w:sz w:val="22"/>
          <w:szCs w:val="22"/>
        </w:rPr>
        <w:t xml:space="preserve"> framework.</w:t>
      </w:r>
    </w:p>
    <w:p w:rsidR="00BA0B2D" w:rsidRPr="004B6688" w:rsidRDefault="00BA0B2D"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Responsible in executing </w:t>
      </w:r>
      <w:r w:rsidRPr="004B6688">
        <w:rPr>
          <w:rFonts w:asciiTheme="minorHAnsi" w:hAnsiTheme="minorHAnsi" w:cstheme="minorHAnsi"/>
          <w:b/>
          <w:sz w:val="22"/>
          <w:szCs w:val="22"/>
        </w:rPr>
        <w:t>Selenium</w:t>
      </w:r>
      <w:r w:rsidRPr="004B6688">
        <w:rPr>
          <w:rFonts w:asciiTheme="minorHAnsi" w:hAnsiTheme="minorHAnsi" w:cstheme="minorHAnsi"/>
          <w:sz w:val="22"/>
          <w:szCs w:val="22"/>
        </w:rPr>
        <w:t xml:space="preserve"> </w:t>
      </w:r>
      <w:r w:rsidRPr="004B6688">
        <w:rPr>
          <w:rFonts w:asciiTheme="minorHAnsi" w:hAnsiTheme="minorHAnsi" w:cstheme="minorHAnsi"/>
          <w:b/>
          <w:sz w:val="22"/>
          <w:szCs w:val="22"/>
        </w:rPr>
        <w:t xml:space="preserve">RC </w:t>
      </w:r>
      <w:r w:rsidRPr="004B6688">
        <w:rPr>
          <w:rFonts w:asciiTheme="minorHAnsi" w:hAnsiTheme="minorHAnsi" w:cstheme="minorHAnsi"/>
          <w:sz w:val="22"/>
          <w:szCs w:val="22"/>
        </w:rPr>
        <w:t>test scripts on different browsers and checked for compatibility.</w:t>
      </w:r>
    </w:p>
    <w:p w:rsidR="00BA0B2D" w:rsidRPr="004B6688" w:rsidRDefault="00BA0B2D"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Worked on developing the automation scripts for backend testing using </w:t>
      </w:r>
      <w:r w:rsidRPr="004B6688">
        <w:rPr>
          <w:rFonts w:asciiTheme="minorHAnsi" w:hAnsiTheme="minorHAnsi" w:cstheme="minorHAnsi"/>
          <w:b/>
          <w:sz w:val="22"/>
          <w:szCs w:val="22"/>
        </w:rPr>
        <w:t>Selenium RC.</w:t>
      </w:r>
    </w:p>
    <w:p w:rsidR="00BA0B2D" w:rsidRPr="004B6688" w:rsidRDefault="00BA0B2D"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Involved in </w:t>
      </w:r>
      <w:r w:rsidRPr="004B6688">
        <w:rPr>
          <w:rFonts w:asciiTheme="minorHAnsi" w:hAnsiTheme="minorHAnsi" w:cstheme="minorHAnsi"/>
          <w:b/>
          <w:bCs/>
          <w:sz w:val="22"/>
          <w:szCs w:val="22"/>
        </w:rPr>
        <w:t>ANT</w:t>
      </w:r>
      <w:r w:rsidRPr="004B6688">
        <w:rPr>
          <w:rFonts w:asciiTheme="minorHAnsi" w:hAnsiTheme="minorHAnsi" w:cstheme="minorHAnsi"/>
          <w:sz w:val="22"/>
          <w:szCs w:val="22"/>
        </w:rPr>
        <w:t xml:space="preserve"> configuration for running servers and scripts after the build</w:t>
      </w:r>
      <w:r w:rsidRPr="004B6688">
        <w:rPr>
          <w:rFonts w:asciiTheme="minorHAnsi" w:hAnsiTheme="minorHAnsi" w:cstheme="minorHAnsi"/>
          <w:b/>
          <w:bCs/>
          <w:sz w:val="22"/>
          <w:szCs w:val="22"/>
        </w:rPr>
        <w:t>.</w:t>
      </w:r>
    </w:p>
    <w:p w:rsidR="00BA0B2D" w:rsidRPr="004B6688" w:rsidRDefault="00BA0B2D"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Worked on </w:t>
      </w:r>
      <w:r w:rsidRPr="004B6688">
        <w:rPr>
          <w:rFonts w:asciiTheme="minorHAnsi" w:hAnsiTheme="minorHAnsi" w:cstheme="minorHAnsi"/>
          <w:b/>
          <w:bCs/>
          <w:sz w:val="22"/>
          <w:szCs w:val="22"/>
        </w:rPr>
        <w:t>JIRA</w:t>
      </w:r>
      <w:r w:rsidRPr="004B6688">
        <w:rPr>
          <w:rFonts w:asciiTheme="minorHAnsi" w:hAnsiTheme="minorHAnsi" w:cstheme="minorHAnsi"/>
          <w:sz w:val="22"/>
          <w:szCs w:val="22"/>
        </w:rPr>
        <w:t xml:space="preserve"> for ticket management.</w:t>
      </w:r>
    </w:p>
    <w:p w:rsidR="00632D40" w:rsidRPr="004B6688" w:rsidRDefault="00632D40"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Created and executed </w:t>
      </w:r>
      <w:r w:rsidRPr="004B6688">
        <w:rPr>
          <w:rFonts w:asciiTheme="minorHAnsi" w:hAnsiTheme="minorHAnsi" w:cstheme="minorHAnsi"/>
          <w:b/>
          <w:sz w:val="22"/>
          <w:szCs w:val="22"/>
        </w:rPr>
        <w:t>database queries (SQL)</w:t>
      </w:r>
      <w:r w:rsidRPr="004B6688">
        <w:rPr>
          <w:rFonts w:asciiTheme="minorHAnsi" w:hAnsiTheme="minorHAnsi" w:cstheme="minorHAnsi"/>
          <w:sz w:val="22"/>
          <w:szCs w:val="22"/>
        </w:rPr>
        <w:t xml:space="preserve"> to validate database data integrity</w:t>
      </w:r>
    </w:p>
    <w:p w:rsidR="00632D40" w:rsidRPr="004B6688" w:rsidRDefault="00632D40"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Updated test cases and test scripts according to changed requirements as well as using Quick Test Pro for regression testing.</w:t>
      </w:r>
    </w:p>
    <w:p w:rsidR="00632D40" w:rsidRPr="004B6688" w:rsidRDefault="00632D40"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Identified software capability and reliability by conducting functional, system, regression and performance tests.</w:t>
      </w:r>
    </w:p>
    <w:p w:rsidR="00632D40" w:rsidRPr="004B6688" w:rsidRDefault="00632D40"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Documented and reported test outcomes by collecting, analyzing, interpreting and summarizing data to development team.</w:t>
      </w:r>
    </w:p>
    <w:p w:rsidR="00632D40" w:rsidRPr="004B6688" w:rsidRDefault="00632D40"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Assisted in reproducing, investigating and debugging software issues in coordination with the development team.</w:t>
      </w:r>
    </w:p>
    <w:p w:rsidR="00632D40" w:rsidRPr="004B6688" w:rsidRDefault="00632D40"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Worked with minimal supervision, whilst being responsive in a fast paced development environment.  Also, mentored others in software testing best practices.</w:t>
      </w:r>
    </w:p>
    <w:p w:rsidR="00632D40" w:rsidRPr="004B6688" w:rsidRDefault="00632D40" w:rsidP="00EF148B">
      <w:pPr>
        <w:jc w:val="both"/>
        <w:rPr>
          <w:rFonts w:asciiTheme="minorHAnsi" w:hAnsiTheme="minorHAnsi" w:cstheme="minorHAnsi"/>
          <w:sz w:val="22"/>
          <w:szCs w:val="22"/>
        </w:rPr>
      </w:pPr>
    </w:p>
    <w:p w:rsidR="00632D40" w:rsidRPr="004B6688" w:rsidRDefault="00632D40" w:rsidP="00EF148B">
      <w:pPr>
        <w:jc w:val="both"/>
        <w:rPr>
          <w:rFonts w:asciiTheme="minorHAnsi" w:hAnsiTheme="minorHAnsi" w:cstheme="minorHAnsi"/>
          <w:sz w:val="22"/>
          <w:szCs w:val="22"/>
        </w:rPr>
      </w:pPr>
      <w:r w:rsidRPr="004B6688">
        <w:rPr>
          <w:rFonts w:asciiTheme="minorHAnsi" w:hAnsiTheme="minorHAnsi" w:cstheme="minorHAnsi"/>
          <w:b/>
          <w:sz w:val="22"/>
          <w:szCs w:val="22"/>
        </w:rPr>
        <w:t>Environment:</w:t>
      </w:r>
      <w:r w:rsidRPr="004B6688">
        <w:rPr>
          <w:rFonts w:asciiTheme="minorHAnsi" w:hAnsiTheme="minorHAnsi" w:cstheme="minorHAnsi"/>
          <w:b/>
          <w:bCs/>
          <w:sz w:val="22"/>
          <w:szCs w:val="22"/>
        </w:rPr>
        <w:t xml:space="preserve"> </w:t>
      </w:r>
      <w:r w:rsidRPr="004B6688">
        <w:rPr>
          <w:rFonts w:asciiTheme="minorHAnsi" w:hAnsiTheme="minorHAnsi" w:cstheme="minorHAnsi"/>
          <w:bCs/>
          <w:sz w:val="22"/>
          <w:szCs w:val="22"/>
        </w:rPr>
        <w:t xml:space="preserve">Selenium IDE/RC/Grid, JUnit, </w:t>
      </w:r>
      <w:r w:rsidR="003B448E" w:rsidRPr="004B6688">
        <w:rPr>
          <w:rFonts w:asciiTheme="minorHAnsi" w:hAnsiTheme="minorHAnsi" w:cstheme="minorHAnsi"/>
          <w:bCs/>
          <w:sz w:val="22"/>
          <w:szCs w:val="22"/>
        </w:rPr>
        <w:t xml:space="preserve">Ant, </w:t>
      </w:r>
      <w:r w:rsidR="00653565" w:rsidRPr="004B6688">
        <w:rPr>
          <w:rFonts w:asciiTheme="minorHAnsi" w:hAnsiTheme="minorHAnsi" w:cstheme="minorHAnsi"/>
          <w:bCs/>
          <w:sz w:val="22"/>
          <w:szCs w:val="22"/>
        </w:rPr>
        <w:t xml:space="preserve">Eclipse, </w:t>
      </w:r>
      <w:r w:rsidR="00AE42DF" w:rsidRPr="004B6688">
        <w:rPr>
          <w:rFonts w:asciiTheme="minorHAnsi" w:hAnsiTheme="minorHAnsi" w:cstheme="minorHAnsi"/>
          <w:bCs/>
          <w:sz w:val="22"/>
          <w:szCs w:val="22"/>
        </w:rPr>
        <w:t>Jira,</w:t>
      </w:r>
      <w:r w:rsidR="007D3717">
        <w:rPr>
          <w:rFonts w:asciiTheme="minorHAnsi" w:hAnsiTheme="minorHAnsi" w:cstheme="minorHAnsi"/>
          <w:bCs/>
          <w:sz w:val="22"/>
          <w:szCs w:val="22"/>
        </w:rPr>
        <w:t xml:space="preserve"> Python Script,</w:t>
      </w:r>
      <w:r w:rsidR="00AE42DF" w:rsidRPr="004B6688">
        <w:rPr>
          <w:rFonts w:asciiTheme="minorHAnsi" w:hAnsiTheme="minorHAnsi" w:cstheme="minorHAnsi"/>
          <w:bCs/>
          <w:sz w:val="22"/>
          <w:szCs w:val="22"/>
        </w:rPr>
        <w:t xml:space="preserve"> </w:t>
      </w:r>
      <w:r w:rsidR="009C414E">
        <w:rPr>
          <w:rFonts w:asciiTheme="minorHAnsi" w:hAnsiTheme="minorHAnsi" w:cstheme="minorHAnsi"/>
          <w:bCs/>
          <w:sz w:val="22"/>
          <w:szCs w:val="22"/>
        </w:rPr>
        <w:t xml:space="preserve">UNIX, </w:t>
      </w:r>
      <w:r w:rsidRPr="004B6688">
        <w:rPr>
          <w:rFonts w:asciiTheme="minorHAnsi" w:hAnsiTheme="minorHAnsi" w:cstheme="minorHAnsi"/>
          <w:sz w:val="22"/>
          <w:szCs w:val="22"/>
        </w:rPr>
        <w:t>SQL, WebLogic, Windows XP.</w:t>
      </w:r>
    </w:p>
    <w:p w:rsidR="008A3E30" w:rsidRPr="004B6688" w:rsidRDefault="008A3E30" w:rsidP="00EF148B">
      <w:pPr>
        <w:ind w:right="540"/>
        <w:jc w:val="both"/>
        <w:rPr>
          <w:rFonts w:asciiTheme="minorHAnsi" w:hAnsiTheme="minorHAnsi" w:cstheme="minorHAnsi"/>
          <w:sz w:val="22"/>
          <w:szCs w:val="22"/>
        </w:rPr>
      </w:pPr>
    </w:p>
    <w:p w:rsidR="008A3E30" w:rsidRPr="004B6688" w:rsidRDefault="00A601C4" w:rsidP="00EF148B">
      <w:pPr>
        <w:jc w:val="both"/>
        <w:rPr>
          <w:rFonts w:asciiTheme="minorHAnsi" w:hAnsiTheme="minorHAnsi" w:cstheme="minorHAnsi"/>
          <w:b/>
          <w:bCs/>
          <w:iCs/>
          <w:sz w:val="22"/>
          <w:szCs w:val="22"/>
        </w:rPr>
      </w:pPr>
      <w:r w:rsidRPr="004B6688">
        <w:rPr>
          <w:rFonts w:asciiTheme="minorHAnsi" w:hAnsiTheme="minorHAnsi" w:cstheme="minorHAnsi"/>
          <w:b/>
          <w:bCs/>
          <w:iCs/>
          <w:sz w:val="22"/>
          <w:szCs w:val="22"/>
        </w:rPr>
        <w:t>Client:</w:t>
      </w:r>
      <w:r w:rsidR="00212266" w:rsidRPr="004B6688">
        <w:rPr>
          <w:rFonts w:asciiTheme="minorHAnsi" w:hAnsiTheme="minorHAnsi" w:cstheme="minorHAnsi"/>
          <w:b/>
          <w:bCs/>
          <w:iCs/>
          <w:sz w:val="22"/>
          <w:szCs w:val="22"/>
        </w:rPr>
        <w:t xml:space="preserve"> </w:t>
      </w:r>
      <w:r w:rsidR="00212266" w:rsidRPr="004B6688">
        <w:rPr>
          <w:rFonts w:asciiTheme="minorHAnsi" w:hAnsiTheme="minorHAnsi" w:cstheme="minorHAnsi"/>
          <w:b/>
          <w:sz w:val="22"/>
          <w:szCs w:val="22"/>
        </w:rPr>
        <w:t>Infoscaler, Santa Clara, CA.</w:t>
      </w:r>
      <w:r w:rsidR="00932446" w:rsidRPr="004B6688">
        <w:rPr>
          <w:rFonts w:asciiTheme="minorHAnsi" w:hAnsiTheme="minorHAnsi" w:cstheme="minorHAnsi"/>
          <w:b/>
          <w:sz w:val="22"/>
          <w:szCs w:val="22"/>
        </w:rPr>
        <w:t xml:space="preserve">                                                                                                                             Nov 11 – Dec 12</w:t>
      </w:r>
    </w:p>
    <w:p w:rsidR="00A601C4" w:rsidRPr="004B6688" w:rsidRDefault="00A601C4" w:rsidP="00EF148B">
      <w:pPr>
        <w:jc w:val="both"/>
        <w:rPr>
          <w:rFonts w:asciiTheme="minorHAnsi" w:hAnsiTheme="minorHAnsi" w:cstheme="minorHAnsi"/>
          <w:b/>
          <w:bCs/>
          <w:iCs/>
          <w:sz w:val="22"/>
          <w:szCs w:val="22"/>
        </w:rPr>
      </w:pPr>
      <w:r w:rsidRPr="004B6688">
        <w:rPr>
          <w:rFonts w:asciiTheme="minorHAnsi" w:hAnsiTheme="minorHAnsi" w:cstheme="minorHAnsi"/>
          <w:b/>
          <w:bCs/>
          <w:iCs/>
          <w:sz w:val="22"/>
          <w:szCs w:val="22"/>
        </w:rPr>
        <w:t>Role:</w:t>
      </w:r>
      <w:r w:rsidR="00512383" w:rsidRPr="004B6688">
        <w:rPr>
          <w:rFonts w:asciiTheme="minorHAnsi" w:hAnsiTheme="minorHAnsi" w:cstheme="minorHAnsi"/>
          <w:b/>
          <w:bCs/>
          <w:iCs/>
          <w:sz w:val="22"/>
          <w:szCs w:val="22"/>
        </w:rPr>
        <w:t xml:space="preserve"> QA Engineer</w:t>
      </w:r>
    </w:p>
    <w:p w:rsidR="008A3E30" w:rsidRPr="004B6688" w:rsidRDefault="008A3E30" w:rsidP="00EF148B">
      <w:pPr>
        <w:ind w:right="540"/>
        <w:jc w:val="both"/>
        <w:rPr>
          <w:rFonts w:asciiTheme="minorHAnsi" w:hAnsiTheme="minorHAnsi" w:cstheme="minorHAnsi"/>
          <w:b/>
          <w:sz w:val="22"/>
          <w:szCs w:val="22"/>
        </w:rPr>
      </w:pPr>
      <w:r w:rsidRPr="004B6688">
        <w:rPr>
          <w:rFonts w:asciiTheme="minorHAnsi" w:hAnsiTheme="minorHAnsi" w:cstheme="minorHAnsi"/>
          <w:b/>
          <w:sz w:val="22"/>
          <w:szCs w:val="22"/>
        </w:rPr>
        <w:t>Responsibilities:</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bCs/>
          <w:sz w:val="22"/>
          <w:szCs w:val="22"/>
        </w:rPr>
      </w:pPr>
      <w:r w:rsidRPr="004B6688">
        <w:rPr>
          <w:rFonts w:asciiTheme="minorHAnsi" w:hAnsiTheme="minorHAnsi" w:cstheme="minorHAnsi"/>
          <w:sz w:val="22"/>
          <w:szCs w:val="22"/>
        </w:rPr>
        <w:t>Analyzed the user requirements, functional specifications and Use Case documents and created the Test Plans, Test cases for Functional testing.</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bCs/>
          <w:sz w:val="22"/>
          <w:szCs w:val="22"/>
        </w:rPr>
      </w:pPr>
      <w:r w:rsidRPr="004B6688">
        <w:rPr>
          <w:rFonts w:asciiTheme="minorHAnsi" w:hAnsiTheme="minorHAnsi" w:cstheme="minorHAnsi"/>
          <w:bCs/>
          <w:sz w:val="22"/>
          <w:szCs w:val="22"/>
        </w:rPr>
        <w:t xml:space="preserve">Designed the test cases and developed test scripts using </w:t>
      </w:r>
      <w:r w:rsidRPr="004B6688">
        <w:rPr>
          <w:rFonts w:asciiTheme="minorHAnsi" w:hAnsiTheme="minorHAnsi" w:cstheme="minorHAnsi"/>
          <w:b/>
          <w:bCs/>
          <w:sz w:val="22"/>
          <w:szCs w:val="22"/>
        </w:rPr>
        <w:t>Java and Selenium.</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bCs/>
          <w:sz w:val="22"/>
          <w:szCs w:val="22"/>
        </w:rPr>
        <w:t>Used Junit framework for test cases Performed Black Box and Unit testing using Equivalence Partitioning analysis.</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Used </w:t>
      </w:r>
      <w:r w:rsidRPr="004B6688">
        <w:rPr>
          <w:rFonts w:asciiTheme="minorHAnsi" w:hAnsiTheme="minorHAnsi" w:cstheme="minorHAnsi"/>
          <w:b/>
          <w:sz w:val="22"/>
          <w:szCs w:val="22"/>
        </w:rPr>
        <w:t>Quality Center</w:t>
      </w:r>
      <w:r w:rsidRPr="004B6688">
        <w:rPr>
          <w:rFonts w:asciiTheme="minorHAnsi" w:hAnsiTheme="minorHAnsi" w:cstheme="minorHAnsi"/>
          <w:sz w:val="22"/>
          <w:szCs w:val="22"/>
        </w:rPr>
        <w:t xml:space="preserve"> as Test Repository for Requirements, Test plans. </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Involved in providing the Testing Effort estimates and provided the timely feedback on progress of the testing activity.</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Recorded and plays back test in Fire fox using </w:t>
      </w:r>
      <w:r w:rsidRPr="004B6688">
        <w:rPr>
          <w:rFonts w:asciiTheme="minorHAnsi" w:hAnsiTheme="minorHAnsi" w:cstheme="minorHAnsi"/>
          <w:b/>
          <w:sz w:val="22"/>
          <w:szCs w:val="22"/>
        </w:rPr>
        <w:t>Selenium IDE.</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Used Firebug Tool to identify the Object’s id, Name, XPath, link in the application. </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Tests developed in Eclipse to start and to stop the </w:t>
      </w:r>
      <w:r w:rsidRPr="004B6688">
        <w:rPr>
          <w:rFonts w:asciiTheme="minorHAnsi" w:hAnsiTheme="minorHAnsi" w:cstheme="minorHAnsi"/>
          <w:b/>
          <w:sz w:val="22"/>
          <w:szCs w:val="22"/>
        </w:rPr>
        <w:t>selenium server</w:t>
      </w:r>
      <w:r w:rsidRPr="004B6688">
        <w:rPr>
          <w:rFonts w:asciiTheme="minorHAnsi" w:hAnsiTheme="minorHAnsi" w:cstheme="minorHAnsi"/>
          <w:sz w:val="22"/>
          <w:szCs w:val="22"/>
        </w:rPr>
        <w:t xml:space="preserve"> and to execute the tests in browser. </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Run tests by using </w:t>
      </w:r>
      <w:r w:rsidRPr="004B6688">
        <w:rPr>
          <w:rFonts w:asciiTheme="minorHAnsi" w:hAnsiTheme="minorHAnsi" w:cstheme="minorHAnsi"/>
          <w:b/>
          <w:sz w:val="22"/>
          <w:szCs w:val="22"/>
        </w:rPr>
        <w:t>Selenium remote control</w:t>
      </w:r>
      <w:r w:rsidRPr="004B6688">
        <w:rPr>
          <w:rFonts w:asciiTheme="minorHAnsi" w:hAnsiTheme="minorHAnsi" w:cstheme="minorHAnsi"/>
          <w:sz w:val="22"/>
          <w:szCs w:val="22"/>
        </w:rPr>
        <w:t xml:space="preserve"> in different browsers. </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Used </w:t>
      </w:r>
      <w:r w:rsidRPr="004B6688">
        <w:rPr>
          <w:rFonts w:asciiTheme="minorHAnsi" w:hAnsiTheme="minorHAnsi" w:cstheme="minorHAnsi"/>
          <w:b/>
          <w:sz w:val="22"/>
          <w:szCs w:val="22"/>
        </w:rPr>
        <w:t>Selenium GRID</w:t>
      </w:r>
      <w:r w:rsidRPr="004B6688">
        <w:rPr>
          <w:rFonts w:asciiTheme="minorHAnsi" w:hAnsiTheme="minorHAnsi" w:cstheme="minorHAnsi"/>
          <w:sz w:val="22"/>
          <w:szCs w:val="22"/>
        </w:rPr>
        <w:t xml:space="preserve"> to execute test cases parallely on different target machines.</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Examine the results of test to pinpoint defects in the application.</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As part of compatibility testing, executed the workflow manager web application related test cases on different browsers like Internet Explorer and Mozilla Fire Fox on different Operating Systems (validation).</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Performed </w:t>
      </w:r>
      <w:r w:rsidRPr="004B6688">
        <w:rPr>
          <w:rFonts w:asciiTheme="minorHAnsi" w:hAnsiTheme="minorHAnsi" w:cstheme="minorHAnsi"/>
          <w:b/>
          <w:sz w:val="22"/>
          <w:szCs w:val="22"/>
        </w:rPr>
        <w:t xml:space="preserve">Database Testing </w:t>
      </w:r>
      <w:r w:rsidRPr="004B6688">
        <w:rPr>
          <w:rFonts w:asciiTheme="minorHAnsi" w:hAnsiTheme="minorHAnsi" w:cstheme="minorHAnsi"/>
          <w:sz w:val="22"/>
          <w:szCs w:val="22"/>
        </w:rPr>
        <w:t xml:space="preserve">by passing </w:t>
      </w:r>
      <w:r w:rsidRPr="004B6688">
        <w:rPr>
          <w:rFonts w:asciiTheme="minorHAnsi" w:hAnsiTheme="minorHAnsi" w:cstheme="minorHAnsi"/>
          <w:b/>
          <w:sz w:val="22"/>
          <w:szCs w:val="22"/>
        </w:rPr>
        <w:t xml:space="preserve">SQL Queries </w:t>
      </w:r>
      <w:r w:rsidRPr="004B6688">
        <w:rPr>
          <w:rFonts w:asciiTheme="minorHAnsi" w:hAnsiTheme="minorHAnsi" w:cstheme="minorHAnsi"/>
          <w:sz w:val="22"/>
          <w:szCs w:val="22"/>
        </w:rPr>
        <w:t>and retrieved information from Database.</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Involved in weekly walkthroughs and inspection meetings, to verify the status of the testing effort and the project as a whole and leading offshore team.</w:t>
      </w:r>
    </w:p>
    <w:p w:rsidR="00A56727" w:rsidRPr="004B6688" w:rsidRDefault="00A56727" w:rsidP="00EF148B">
      <w:pPr>
        <w:pStyle w:val="Standard"/>
        <w:jc w:val="both"/>
        <w:rPr>
          <w:rFonts w:asciiTheme="minorHAnsi" w:hAnsiTheme="minorHAnsi" w:cstheme="minorHAnsi"/>
          <w:sz w:val="22"/>
          <w:szCs w:val="22"/>
        </w:rPr>
      </w:pPr>
    </w:p>
    <w:p w:rsidR="00A56727" w:rsidRPr="004B6688" w:rsidRDefault="00A56727" w:rsidP="00EF148B">
      <w:pPr>
        <w:jc w:val="both"/>
        <w:rPr>
          <w:rFonts w:asciiTheme="minorHAnsi" w:hAnsiTheme="minorHAnsi" w:cstheme="minorHAnsi"/>
          <w:b/>
          <w:sz w:val="22"/>
          <w:szCs w:val="22"/>
        </w:rPr>
      </w:pPr>
      <w:r w:rsidRPr="004B6688">
        <w:rPr>
          <w:rFonts w:asciiTheme="minorHAnsi" w:hAnsiTheme="minorHAnsi" w:cstheme="minorHAnsi"/>
          <w:b/>
          <w:sz w:val="22"/>
          <w:szCs w:val="22"/>
        </w:rPr>
        <w:t xml:space="preserve">Environment: </w:t>
      </w:r>
      <w:r w:rsidRPr="004B6688">
        <w:rPr>
          <w:rFonts w:asciiTheme="minorHAnsi" w:hAnsiTheme="minorHAnsi" w:cstheme="minorHAnsi"/>
          <w:sz w:val="22"/>
          <w:szCs w:val="22"/>
        </w:rPr>
        <w:t xml:space="preserve">Java, </w:t>
      </w:r>
      <w:r w:rsidRPr="004B6688">
        <w:rPr>
          <w:rFonts w:asciiTheme="minorHAnsi" w:hAnsiTheme="minorHAnsi" w:cstheme="minorHAnsi"/>
          <w:bCs/>
          <w:sz w:val="22"/>
          <w:szCs w:val="22"/>
        </w:rPr>
        <w:t>Selenium RC,</w:t>
      </w:r>
      <w:r w:rsidRPr="004B6688">
        <w:rPr>
          <w:rFonts w:asciiTheme="minorHAnsi" w:hAnsiTheme="minorHAnsi" w:cstheme="minorHAnsi"/>
          <w:b/>
          <w:bCs/>
          <w:sz w:val="22"/>
          <w:szCs w:val="22"/>
        </w:rPr>
        <w:t xml:space="preserve"> </w:t>
      </w:r>
      <w:r w:rsidRPr="004B6688">
        <w:rPr>
          <w:rFonts w:asciiTheme="minorHAnsi" w:hAnsiTheme="minorHAnsi" w:cstheme="minorHAnsi"/>
          <w:sz w:val="22"/>
          <w:szCs w:val="22"/>
        </w:rPr>
        <w:t xml:space="preserve">Junit, JavaScript, Eclipse IDE, </w:t>
      </w:r>
      <w:r w:rsidR="00932446" w:rsidRPr="004B6688">
        <w:rPr>
          <w:rFonts w:asciiTheme="minorHAnsi" w:hAnsiTheme="minorHAnsi" w:cstheme="minorHAnsi"/>
          <w:sz w:val="22"/>
          <w:szCs w:val="22"/>
        </w:rPr>
        <w:t>SOAP UI</w:t>
      </w:r>
      <w:r w:rsidRPr="004B6688">
        <w:rPr>
          <w:rFonts w:asciiTheme="minorHAnsi" w:hAnsiTheme="minorHAnsi" w:cstheme="minorHAnsi"/>
          <w:sz w:val="22"/>
          <w:szCs w:val="22"/>
        </w:rPr>
        <w:t xml:space="preserve">, SVN, </w:t>
      </w:r>
      <w:r w:rsidR="004D74B6" w:rsidRPr="004B6688">
        <w:rPr>
          <w:rFonts w:asciiTheme="minorHAnsi" w:hAnsiTheme="minorHAnsi" w:cstheme="minorHAnsi"/>
          <w:sz w:val="22"/>
          <w:szCs w:val="22"/>
        </w:rPr>
        <w:t xml:space="preserve">XPATH, </w:t>
      </w:r>
      <w:r w:rsidRPr="004B6688">
        <w:rPr>
          <w:rFonts w:asciiTheme="minorHAnsi" w:hAnsiTheme="minorHAnsi" w:cstheme="minorHAnsi"/>
          <w:sz w:val="22"/>
          <w:szCs w:val="22"/>
        </w:rPr>
        <w:t>Firebug, Quality Center</w:t>
      </w:r>
      <w:r w:rsidRPr="004B6688">
        <w:rPr>
          <w:rFonts w:asciiTheme="minorHAnsi" w:hAnsiTheme="minorHAnsi" w:cstheme="minorHAnsi"/>
          <w:b/>
          <w:bCs/>
          <w:sz w:val="22"/>
          <w:szCs w:val="22"/>
        </w:rPr>
        <w:t xml:space="preserve">, </w:t>
      </w:r>
      <w:r w:rsidRPr="004B6688">
        <w:rPr>
          <w:rFonts w:asciiTheme="minorHAnsi" w:hAnsiTheme="minorHAnsi" w:cstheme="minorHAnsi"/>
          <w:bCs/>
          <w:sz w:val="22"/>
          <w:szCs w:val="22"/>
        </w:rPr>
        <w:t>SQL, Oracle, Windows.</w:t>
      </w:r>
    </w:p>
    <w:p w:rsidR="008A3E30" w:rsidRPr="004B6688" w:rsidRDefault="008A3E30" w:rsidP="00EF148B">
      <w:pPr>
        <w:ind w:right="540"/>
        <w:jc w:val="both"/>
        <w:rPr>
          <w:rFonts w:asciiTheme="minorHAnsi" w:hAnsiTheme="minorHAnsi" w:cstheme="minorHAnsi"/>
          <w:sz w:val="22"/>
          <w:szCs w:val="22"/>
        </w:rPr>
      </w:pPr>
    </w:p>
    <w:p w:rsidR="00EF20B1" w:rsidRPr="004B6688" w:rsidRDefault="008E14F4" w:rsidP="00EF148B">
      <w:pPr>
        <w:jc w:val="both"/>
        <w:rPr>
          <w:rFonts w:asciiTheme="minorHAnsi" w:hAnsiTheme="minorHAnsi" w:cstheme="minorHAnsi"/>
          <w:b/>
          <w:sz w:val="22"/>
          <w:szCs w:val="22"/>
        </w:rPr>
      </w:pPr>
      <w:r w:rsidRPr="004B6688">
        <w:rPr>
          <w:rFonts w:asciiTheme="minorHAnsi" w:hAnsiTheme="minorHAnsi" w:cstheme="minorHAnsi"/>
          <w:b/>
          <w:sz w:val="22"/>
          <w:szCs w:val="22"/>
        </w:rPr>
        <w:t>Company</w:t>
      </w:r>
      <w:r w:rsidR="00B73EDA" w:rsidRPr="004B6688">
        <w:rPr>
          <w:rFonts w:asciiTheme="minorHAnsi" w:hAnsiTheme="minorHAnsi" w:cstheme="minorHAnsi"/>
          <w:b/>
          <w:sz w:val="22"/>
          <w:szCs w:val="22"/>
        </w:rPr>
        <w:t>:</w:t>
      </w:r>
      <w:r w:rsidR="000842AB" w:rsidRPr="004B6688">
        <w:rPr>
          <w:rFonts w:asciiTheme="minorHAnsi" w:hAnsiTheme="minorHAnsi" w:cstheme="minorHAnsi"/>
          <w:b/>
          <w:sz w:val="22"/>
          <w:szCs w:val="22"/>
        </w:rPr>
        <w:t xml:space="preserve"> Matrix Telecom and Security, India.</w:t>
      </w:r>
      <w:r w:rsidR="00932446" w:rsidRPr="004B6688">
        <w:rPr>
          <w:rFonts w:asciiTheme="minorHAnsi" w:hAnsiTheme="minorHAnsi" w:cstheme="minorHAnsi"/>
          <w:b/>
          <w:sz w:val="22"/>
          <w:szCs w:val="22"/>
        </w:rPr>
        <w:t xml:space="preserve">                                                                                                          Jul 10 – Oct 11</w:t>
      </w:r>
    </w:p>
    <w:p w:rsidR="00B73EDA" w:rsidRPr="004B6688" w:rsidRDefault="00B73EDA" w:rsidP="00EF148B">
      <w:pPr>
        <w:ind w:right="540"/>
        <w:jc w:val="both"/>
        <w:rPr>
          <w:rFonts w:asciiTheme="minorHAnsi" w:hAnsiTheme="minorHAnsi" w:cstheme="minorHAnsi"/>
          <w:b/>
          <w:sz w:val="22"/>
          <w:szCs w:val="22"/>
        </w:rPr>
      </w:pPr>
      <w:r w:rsidRPr="004B6688">
        <w:rPr>
          <w:rFonts w:asciiTheme="minorHAnsi" w:hAnsiTheme="minorHAnsi" w:cstheme="minorHAnsi"/>
          <w:b/>
          <w:sz w:val="22"/>
          <w:szCs w:val="22"/>
        </w:rPr>
        <w:t>Role:</w:t>
      </w:r>
      <w:r w:rsidR="00512383" w:rsidRPr="004B6688">
        <w:rPr>
          <w:rFonts w:asciiTheme="minorHAnsi" w:hAnsiTheme="minorHAnsi" w:cstheme="minorHAnsi"/>
          <w:b/>
          <w:sz w:val="22"/>
          <w:szCs w:val="22"/>
        </w:rPr>
        <w:t xml:space="preserve"> QA Tester</w:t>
      </w:r>
    </w:p>
    <w:p w:rsidR="00EF20B1" w:rsidRPr="004B6688" w:rsidRDefault="00EF20B1" w:rsidP="00EF148B">
      <w:pPr>
        <w:ind w:right="540"/>
        <w:jc w:val="both"/>
        <w:rPr>
          <w:rFonts w:asciiTheme="minorHAnsi" w:hAnsiTheme="minorHAnsi" w:cstheme="minorHAnsi"/>
          <w:b/>
          <w:sz w:val="22"/>
          <w:szCs w:val="22"/>
        </w:rPr>
      </w:pPr>
      <w:r w:rsidRPr="004B6688">
        <w:rPr>
          <w:rFonts w:asciiTheme="minorHAnsi" w:hAnsiTheme="minorHAnsi" w:cstheme="minorHAnsi"/>
          <w:b/>
          <w:sz w:val="22"/>
          <w:szCs w:val="22"/>
        </w:rPr>
        <w:lastRenderedPageBreak/>
        <w:t>Responsibilities:</w:t>
      </w:r>
    </w:p>
    <w:p w:rsidR="006146F5" w:rsidRPr="004B6688" w:rsidRDefault="006146F5" w:rsidP="00EF148B">
      <w:pPr>
        <w:pStyle w:val="Standard"/>
        <w:numPr>
          <w:ilvl w:val="0"/>
          <w:numId w:val="31"/>
        </w:numPr>
        <w:autoSpaceDN w:val="0"/>
        <w:jc w:val="both"/>
        <w:rPr>
          <w:rFonts w:asciiTheme="minorHAnsi" w:hAnsiTheme="minorHAnsi" w:cstheme="minorHAnsi"/>
          <w:sz w:val="22"/>
          <w:szCs w:val="22"/>
        </w:rPr>
      </w:pPr>
      <w:r w:rsidRPr="004B6688">
        <w:rPr>
          <w:rFonts w:asciiTheme="minorHAnsi" w:hAnsiTheme="minorHAnsi" w:cstheme="minorHAnsi"/>
          <w:sz w:val="22"/>
          <w:szCs w:val="22"/>
        </w:rPr>
        <w:t>Analysis of functional specifications and designing Test Plans, Test cases for Functional Testing.</w:t>
      </w:r>
    </w:p>
    <w:p w:rsidR="006146F5" w:rsidRPr="004B6688" w:rsidRDefault="006146F5" w:rsidP="00EF148B">
      <w:pPr>
        <w:pStyle w:val="Standard"/>
        <w:numPr>
          <w:ilvl w:val="0"/>
          <w:numId w:val="31"/>
        </w:numPr>
        <w:autoSpaceDN w:val="0"/>
        <w:jc w:val="both"/>
        <w:rPr>
          <w:rFonts w:asciiTheme="minorHAnsi" w:hAnsiTheme="minorHAnsi" w:cstheme="minorHAnsi"/>
          <w:sz w:val="22"/>
          <w:szCs w:val="22"/>
        </w:rPr>
      </w:pPr>
      <w:r w:rsidRPr="004B6688">
        <w:rPr>
          <w:rFonts w:asciiTheme="minorHAnsi" w:hAnsiTheme="minorHAnsi" w:cstheme="minorHAnsi"/>
          <w:sz w:val="22"/>
          <w:szCs w:val="22"/>
        </w:rPr>
        <w:t>Actively participation in GUI testing, Functional testing, System testing, Smoke and Sanity Testing.</w:t>
      </w:r>
    </w:p>
    <w:p w:rsidR="006146F5" w:rsidRPr="004B6688" w:rsidRDefault="006146F5" w:rsidP="00EF148B">
      <w:pPr>
        <w:pStyle w:val="Standard"/>
        <w:numPr>
          <w:ilvl w:val="0"/>
          <w:numId w:val="31"/>
        </w:numPr>
        <w:autoSpaceDN w:val="0"/>
        <w:jc w:val="both"/>
        <w:rPr>
          <w:rFonts w:asciiTheme="minorHAnsi" w:hAnsiTheme="minorHAnsi" w:cstheme="minorHAnsi"/>
          <w:sz w:val="22"/>
          <w:szCs w:val="22"/>
        </w:rPr>
      </w:pPr>
      <w:r w:rsidRPr="004B6688">
        <w:rPr>
          <w:rFonts w:asciiTheme="minorHAnsi" w:hAnsiTheme="minorHAnsi" w:cstheme="minorHAnsi"/>
          <w:sz w:val="22"/>
          <w:szCs w:val="22"/>
        </w:rPr>
        <w:t>Involved in integration testing of different modules.</w:t>
      </w:r>
    </w:p>
    <w:p w:rsidR="006146F5" w:rsidRPr="004B6688" w:rsidRDefault="006146F5" w:rsidP="00EF148B">
      <w:pPr>
        <w:pStyle w:val="Standard"/>
        <w:numPr>
          <w:ilvl w:val="0"/>
          <w:numId w:val="31"/>
        </w:numPr>
        <w:autoSpaceDN w:val="0"/>
        <w:jc w:val="both"/>
        <w:rPr>
          <w:rFonts w:asciiTheme="minorHAnsi" w:hAnsiTheme="minorHAnsi" w:cstheme="minorHAnsi"/>
          <w:sz w:val="22"/>
          <w:szCs w:val="22"/>
        </w:rPr>
      </w:pPr>
      <w:r w:rsidRPr="004B6688">
        <w:rPr>
          <w:rFonts w:asciiTheme="minorHAnsi" w:hAnsiTheme="minorHAnsi" w:cstheme="minorHAnsi"/>
          <w:sz w:val="22"/>
          <w:szCs w:val="22"/>
        </w:rPr>
        <w:t>Modification and execution of Test case Scripts (Java-Selenium RC) in Eclipse IDE, design of automation test framework (Junit and ANT).</w:t>
      </w:r>
    </w:p>
    <w:p w:rsidR="006146F5" w:rsidRPr="004B6688" w:rsidRDefault="006146F5" w:rsidP="00EF148B">
      <w:pPr>
        <w:numPr>
          <w:ilvl w:val="0"/>
          <w:numId w:val="31"/>
        </w:numPr>
        <w:jc w:val="both"/>
        <w:rPr>
          <w:rFonts w:asciiTheme="minorHAnsi" w:eastAsia="ＭＳ 明朝" w:hAnsiTheme="minorHAnsi" w:cstheme="minorHAnsi"/>
          <w:sz w:val="22"/>
          <w:szCs w:val="22"/>
        </w:rPr>
      </w:pPr>
      <w:r w:rsidRPr="004B6688">
        <w:rPr>
          <w:rFonts w:asciiTheme="minorHAnsi" w:eastAsia="ＭＳ 明朝" w:hAnsiTheme="minorHAnsi" w:cstheme="minorHAnsi"/>
          <w:sz w:val="22"/>
          <w:szCs w:val="22"/>
        </w:rPr>
        <w:t>Wrote test cases and performed Manual Testing like Positive Testing and Negative Testing, Regression, Integration, Unit Testing.</w:t>
      </w:r>
    </w:p>
    <w:p w:rsidR="006146F5" w:rsidRPr="004B6688" w:rsidRDefault="006146F5" w:rsidP="00EF148B">
      <w:pPr>
        <w:numPr>
          <w:ilvl w:val="0"/>
          <w:numId w:val="31"/>
        </w:numPr>
        <w:jc w:val="both"/>
        <w:rPr>
          <w:rFonts w:asciiTheme="minorHAnsi" w:eastAsia="ＭＳ 明朝" w:hAnsiTheme="minorHAnsi" w:cstheme="minorHAnsi"/>
          <w:sz w:val="22"/>
          <w:szCs w:val="22"/>
        </w:rPr>
      </w:pPr>
      <w:r w:rsidRPr="004B6688">
        <w:rPr>
          <w:rFonts w:asciiTheme="minorHAnsi" w:eastAsia="ＭＳ 明朝" w:hAnsiTheme="minorHAnsi" w:cstheme="minorHAnsi"/>
          <w:sz w:val="22"/>
          <w:szCs w:val="22"/>
        </w:rPr>
        <w:t xml:space="preserve">Performed records, enhanced, and plays back test in Fire fox using Selenium IDE. </w:t>
      </w:r>
    </w:p>
    <w:p w:rsidR="006146F5" w:rsidRPr="004B6688" w:rsidRDefault="006146F5" w:rsidP="00EF148B">
      <w:pPr>
        <w:pStyle w:val="Standard"/>
        <w:numPr>
          <w:ilvl w:val="0"/>
          <w:numId w:val="31"/>
        </w:numPr>
        <w:autoSpaceDN w:val="0"/>
        <w:jc w:val="both"/>
        <w:rPr>
          <w:rFonts w:asciiTheme="minorHAnsi" w:hAnsiTheme="minorHAnsi" w:cstheme="minorHAnsi"/>
          <w:sz w:val="22"/>
          <w:szCs w:val="22"/>
        </w:rPr>
      </w:pPr>
      <w:r w:rsidRPr="004B6688">
        <w:rPr>
          <w:rFonts w:asciiTheme="minorHAnsi" w:hAnsiTheme="minorHAnsi" w:cstheme="minorHAnsi"/>
          <w:sz w:val="22"/>
          <w:szCs w:val="22"/>
        </w:rPr>
        <w:t>Performed requirements Analysis, Risk analysis, Dependency Analysis and Issues/Problems Analysis.</w:t>
      </w:r>
    </w:p>
    <w:p w:rsidR="006146F5" w:rsidRPr="004B6688" w:rsidRDefault="006146F5" w:rsidP="00EF148B">
      <w:pPr>
        <w:pStyle w:val="Standard"/>
        <w:numPr>
          <w:ilvl w:val="0"/>
          <w:numId w:val="31"/>
        </w:numPr>
        <w:autoSpaceDN w:val="0"/>
        <w:jc w:val="both"/>
        <w:rPr>
          <w:rFonts w:asciiTheme="minorHAnsi" w:hAnsiTheme="minorHAnsi" w:cstheme="minorHAnsi"/>
          <w:sz w:val="22"/>
          <w:szCs w:val="22"/>
        </w:rPr>
      </w:pPr>
      <w:r w:rsidRPr="004B6688">
        <w:rPr>
          <w:rFonts w:asciiTheme="minorHAnsi" w:hAnsiTheme="minorHAnsi" w:cstheme="minorHAnsi"/>
          <w:sz w:val="22"/>
          <w:szCs w:val="22"/>
        </w:rPr>
        <w:t>Collaboration with development and other QA on test execution.</w:t>
      </w:r>
    </w:p>
    <w:p w:rsidR="006146F5" w:rsidRPr="004B6688" w:rsidRDefault="006146F5" w:rsidP="00EF148B">
      <w:pPr>
        <w:numPr>
          <w:ilvl w:val="0"/>
          <w:numId w:val="31"/>
        </w:numPr>
        <w:jc w:val="both"/>
        <w:rPr>
          <w:rFonts w:asciiTheme="minorHAnsi" w:eastAsia="ＭＳ 明朝" w:hAnsiTheme="minorHAnsi" w:cstheme="minorHAnsi"/>
          <w:sz w:val="22"/>
          <w:szCs w:val="22"/>
        </w:rPr>
      </w:pPr>
      <w:r w:rsidRPr="004B6688">
        <w:rPr>
          <w:rFonts w:asciiTheme="minorHAnsi" w:eastAsia="ＭＳ 明朝" w:hAnsiTheme="minorHAnsi" w:cstheme="minorHAnsi"/>
          <w:sz w:val="22"/>
          <w:szCs w:val="22"/>
        </w:rPr>
        <w:t>Defects were tracked, reviewed, analyzed and compared using Quality Center.</w:t>
      </w:r>
    </w:p>
    <w:p w:rsidR="006146F5" w:rsidRPr="004B6688" w:rsidRDefault="006146F5" w:rsidP="00EF148B">
      <w:pPr>
        <w:numPr>
          <w:ilvl w:val="0"/>
          <w:numId w:val="31"/>
        </w:numPr>
        <w:jc w:val="both"/>
        <w:rPr>
          <w:rFonts w:asciiTheme="minorHAnsi" w:eastAsia="ＭＳ 明朝" w:hAnsiTheme="minorHAnsi" w:cstheme="minorHAnsi"/>
          <w:sz w:val="22"/>
          <w:szCs w:val="22"/>
        </w:rPr>
      </w:pPr>
      <w:r w:rsidRPr="004B6688">
        <w:rPr>
          <w:rFonts w:asciiTheme="minorHAnsi" w:eastAsia="ＭＳ 明朝" w:hAnsiTheme="minorHAnsi" w:cstheme="minorHAnsi"/>
          <w:sz w:val="22"/>
          <w:szCs w:val="22"/>
        </w:rPr>
        <w:t>Used SQL Queries for backend testing to check the data integrity and data consistency.</w:t>
      </w:r>
    </w:p>
    <w:p w:rsidR="006146F5" w:rsidRPr="004B6688" w:rsidRDefault="006146F5" w:rsidP="00EF148B">
      <w:pPr>
        <w:pStyle w:val="Standard"/>
        <w:numPr>
          <w:ilvl w:val="0"/>
          <w:numId w:val="31"/>
        </w:numPr>
        <w:autoSpaceDN w:val="0"/>
        <w:jc w:val="both"/>
        <w:rPr>
          <w:rFonts w:asciiTheme="minorHAnsi" w:hAnsiTheme="minorHAnsi" w:cstheme="minorHAnsi"/>
          <w:sz w:val="22"/>
          <w:szCs w:val="22"/>
        </w:rPr>
      </w:pPr>
      <w:r w:rsidRPr="004B6688">
        <w:rPr>
          <w:rFonts w:asciiTheme="minorHAnsi" w:hAnsiTheme="minorHAnsi" w:cstheme="minorHAnsi"/>
          <w:sz w:val="22"/>
          <w:szCs w:val="22"/>
        </w:rPr>
        <w:t>Involved in Creating check lists for testing team.</w:t>
      </w:r>
    </w:p>
    <w:p w:rsidR="006146F5" w:rsidRPr="004B6688" w:rsidRDefault="006146F5" w:rsidP="00EF148B">
      <w:pPr>
        <w:pStyle w:val="Standard"/>
        <w:ind w:left="360"/>
        <w:jc w:val="both"/>
        <w:rPr>
          <w:rFonts w:asciiTheme="minorHAnsi" w:hAnsiTheme="minorHAnsi" w:cstheme="minorHAnsi"/>
          <w:sz w:val="22"/>
          <w:szCs w:val="22"/>
        </w:rPr>
      </w:pPr>
    </w:p>
    <w:p w:rsidR="006146F5" w:rsidRPr="004B6688" w:rsidRDefault="006146F5" w:rsidP="00EF148B">
      <w:pPr>
        <w:pStyle w:val="Standard"/>
        <w:jc w:val="both"/>
        <w:rPr>
          <w:rFonts w:asciiTheme="minorHAnsi" w:hAnsiTheme="minorHAnsi" w:cstheme="minorHAnsi"/>
          <w:sz w:val="22"/>
          <w:szCs w:val="22"/>
        </w:rPr>
      </w:pPr>
      <w:r w:rsidRPr="004B6688">
        <w:rPr>
          <w:rFonts w:asciiTheme="minorHAnsi" w:hAnsiTheme="minorHAnsi" w:cstheme="minorHAnsi"/>
          <w:b/>
          <w:sz w:val="22"/>
          <w:szCs w:val="22"/>
        </w:rPr>
        <w:t xml:space="preserve">Environment: </w:t>
      </w:r>
      <w:r w:rsidRPr="004B6688">
        <w:rPr>
          <w:rFonts w:asciiTheme="minorHAnsi" w:hAnsiTheme="minorHAnsi" w:cstheme="minorHAnsi"/>
          <w:sz w:val="22"/>
          <w:szCs w:val="22"/>
        </w:rPr>
        <w:t>Java, Junit, Selenium (RC, IDE, GRID), JavaScript, HTML, SQL, PL/ SQL, Web server - Apache, Mercury Quality Center and Oracle, Unix/Linux.</w:t>
      </w:r>
    </w:p>
    <w:p w:rsidR="00EF20B1" w:rsidRPr="004B6688" w:rsidRDefault="00EF20B1" w:rsidP="00EF148B">
      <w:pPr>
        <w:ind w:right="540"/>
        <w:jc w:val="both"/>
        <w:rPr>
          <w:rFonts w:asciiTheme="minorHAnsi" w:hAnsiTheme="minorHAnsi" w:cstheme="minorHAnsi"/>
          <w:sz w:val="22"/>
          <w:szCs w:val="22"/>
        </w:rPr>
      </w:pPr>
    </w:p>
    <w:p w:rsidR="00EF20B1" w:rsidRPr="004B6688" w:rsidRDefault="00E9701B" w:rsidP="00EF148B">
      <w:pPr>
        <w:jc w:val="both"/>
        <w:rPr>
          <w:rFonts w:asciiTheme="minorHAnsi" w:hAnsiTheme="minorHAnsi" w:cstheme="minorHAnsi"/>
          <w:b/>
          <w:sz w:val="22"/>
          <w:szCs w:val="22"/>
        </w:rPr>
      </w:pPr>
      <w:r w:rsidRPr="004B6688">
        <w:rPr>
          <w:rFonts w:asciiTheme="minorHAnsi" w:hAnsiTheme="minorHAnsi" w:cstheme="minorHAnsi"/>
          <w:b/>
          <w:sz w:val="22"/>
          <w:szCs w:val="22"/>
        </w:rPr>
        <w:t>Company:</w:t>
      </w:r>
      <w:r w:rsidR="00A54DD8" w:rsidRPr="004B6688">
        <w:rPr>
          <w:rFonts w:asciiTheme="minorHAnsi" w:hAnsiTheme="minorHAnsi" w:cstheme="minorHAnsi"/>
          <w:b/>
          <w:sz w:val="22"/>
          <w:szCs w:val="22"/>
        </w:rPr>
        <w:t xml:space="preserve"> </w:t>
      </w:r>
      <w:hyperlink r:id="rId9" w:history="1">
        <w:r w:rsidR="00A54DD8" w:rsidRPr="004B6688">
          <w:rPr>
            <w:rFonts w:asciiTheme="minorHAnsi" w:hAnsiTheme="minorHAnsi" w:cstheme="minorHAnsi"/>
            <w:b/>
            <w:color w:val="000000"/>
            <w:sz w:val="22"/>
            <w:szCs w:val="22"/>
          </w:rPr>
          <w:t>Sunmax Systems Pvt Ltd</w:t>
        </w:r>
      </w:hyperlink>
      <w:r w:rsidR="00A54DD8" w:rsidRPr="004B6688">
        <w:rPr>
          <w:rFonts w:asciiTheme="minorHAnsi" w:hAnsiTheme="minorHAnsi" w:cstheme="minorHAnsi"/>
          <w:b/>
          <w:color w:val="000000"/>
          <w:sz w:val="22"/>
          <w:szCs w:val="22"/>
        </w:rPr>
        <w:t xml:space="preserve">, India.  </w:t>
      </w:r>
      <w:r w:rsidR="000C2924" w:rsidRPr="004B6688">
        <w:rPr>
          <w:rFonts w:asciiTheme="minorHAnsi" w:hAnsiTheme="minorHAnsi" w:cstheme="minorHAnsi"/>
          <w:b/>
          <w:color w:val="000000"/>
          <w:sz w:val="22"/>
          <w:szCs w:val="22"/>
        </w:rPr>
        <w:t xml:space="preserve">                                                                                                             May 08 – Jun 10</w:t>
      </w:r>
    </w:p>
    <w:p w:rsidR="00E9701B" w:rsidRPr="004B6688" w:rsidRDefault="00E9701B" w:rsidP="00EF148B">
      <w:pPr>
        <w:ind w:right="540"/>
        <w:jc w:val="both"/>
        <w:rPr>
          <w:rFonts w:asciiTheme="minorHAnsi" w:hAnsiTheme="minorHAnsi" w:cstheme="minorHAnsi"/>
          <w:b/>
          <w:sz w:val="22"/>
          <w:szCs w:val="22"/>
        </w:rPr>
      </w:pPr>
      <w:r w:rsidRPr="004B6688">
        <w:rPr>
          <w:rFonts w:asciiTheme="minorHAnsi" w:hAnsiTheme="minorHAnsi" w:cstheme="minorHAnsi"/>
          <w:b/>
          <w:sz w:val="22"/>
          <w:szCs w:val="22"/>
        </w:rPr>
        <w:t>Role:</w:t>
      </w:r>
      <w:r w:rsidR="00512383" w:rsidRPr="004B6688">
        <w:rPr>
          <w:rFonts w:asciiTheme="minorHAnsi" w:hAnsiTheme="minorHAnsi" w:cstheme="minorHAnsi"/>
          <w:b/>
          <w:sz w:val="22"/>
          <w:szCs w:val="22"/>
        </w:rPr>
        <w:t xml:space="preserve"> Manual Tester</w:t>
      </w:r>
    </w:p>
    <w:p w:rsidR="00EF20B1" w:rsidRPr="004B6688" w:rsidRDefault="00EF20B1" w:rsidP="00EF148B">
      <w:pPr>
        <w:jc w:val="both"/>
        <w:rPr>
          <w:rFonts w:asciiTheme="minorHAnsi" w:eastAsia="Calibri" w:hAnsiTheme="minorHAnsi" w:cstheme="minorHAnsi"/>
          <w:b/>
          <w:sz w:val="22"/>
          <w:szCs w:val="22"/>
        </w:rPr>
      </w:pPr>
      <w:r w:rsidRPr="004B6688">
        <w:rPr>
          <w:rFonts w:asciiTheme="minorHAnsi" w:eastAsia="Calibri" w:hAnsiTheme="minorHAnsi" w:cstheme="minorHAnsi"/>
          <w:b/>
          <w:sz w:val="22"/>
          <w:szCs w:val="22"/>
        </w:rPr>
        <w:t>Responsibilities:</w:t>
      </w:r>
    </w:p>
    <w:p w:rsidR="007E6FCC" w:rsidRPr="004B6688" w:rsidRDefault="007E6FCC" w:rsidP="00EF148B">
      <w:pPr>
        <w:pStyle w:val="BodyText"/>
        <w:numPr>
          <w:ilvl w:val="0"/>
          <w:numId w:val="30"/>
        </w:numPr>
        <w:spacing w:after="0"/>
        <w:jc w:val="both"/>
        <w:rPr>
          <w:rFonts w:asciiTheme="minorHAnsi" w:hAnsiTheme="minorHAnsi" w:cstheme="minorHAnsi"/>
          <w:bCs/>
          <w:sz w:val="22"/>
          <w:szCs w:val="22"/>
        </w:rPr>
      </w:pPr>
      <w:r w:rsidRPr="004B6688">
        <w:rPr>
          <w:rFonts w:asciiTheme="minorHAnsi" w:hAnsiTheme="minorHAnsi" w:cstheme="minorHAnsi"/>
          <w:bCs/>
          <w:sz w:val="22"/>
          <w:szCs w:val="22"/>
        </w:rPr>
        <w:t xml:space="preserve">Created test plans and test cases in concert with system engineers and web designers. </w:t>
      </w:r>
    </w:p>
    <w:p w:rsidR="007E6FCC" w:rsidRPr="004B6688" w:rsidRDefault="007E6FCC" w:rsidP="00EF148B">
      <w:pPr>
        <w:pStyle w:val="BodyText"/>
        <w:numPr>
          <w:ilvl w:val="0"/>
          <w:numId w:val="30"/>
        </w:numPr>
        <w:spacing w:after="0"/>
        <w:jc w:val="both"/>
        <w:rPr>
          <w:rFonts w:asciiTheme="minorHAnsi" w:hAnsiTheme="minorHAnsi" w:cstheme="minorHAnsi"/>
          <w:bCs/>
          <w:sz w:val="22"/>
          <w:szCs w:val="22"/>
        </w:rPr>
      </w:pPr>
      <w:r w:rsidRPr="004B6688">
        <w:rPr>
          <w:rFonts w:asciiTheme="minorHAnsi" w:hAnsiTheme="minorHAnsi" w:cstheme="minorHAnsi"/>
          <w:bCs/>
          <w:sz w:val="22"/>
          <w:szCs w:val="22"/>
        </w:rPr>
        <w:t>Involved validating sites across browsers and operating systems, the accuracy of links, visual presentation and its alignment with design specifications, and database updates.</w:t>
      </w:r>
    </w:p>
    <w:p w:rsidR="007E6FCC" w:rsidRPr="004B6688" w:rsidRDefault="007E6FCC" w:rsidP="00EF148B">
      <w:pPr>
        <w:pStyle w:val="BodyText"/>
        <w:numPr>
          <w:ilvl w:val="0"/>
          <w:numId w:val="30"/>
        </w:numPr>
        <w:spacing w:after="0"/>
        <w:jc w:val="both"/>
        <w:rPr>
          <w:rFonts w:asciiTheme="minorHAnsi" w:hAnsiTheme="minorHAnsi" w:cstheme="minorHAnsi"/>
          <w:bCs/>
          <w:sz w:val="22"/>
          <w:szCs w:val="22"/>
        </w:rPr>
      </w:pPr>
      <w:r w:rsidRPr="004B6688">
        <w:rPr>
          <w:rFonts w:asciiTheme="minorHAnsi" w:hAnsiTheme="minorHAnsi" w:cstheme="minorHAnsi"/>
          <w:bCs/>
          <w:sz w:val="22"/>
          <w:szCs w:val="22"/>
        </w:rPr>
        <w:t>Tested the application manually prior to automation for functional testing.</w:t>
      </w:r>
    </w:p>
    <w:p w:rsidR="007E6FCC" w:rsidRPr="004B6688" w:rsidRDefault="007E6FCC" w:rsidP="00EF148B">
      <w:pPr>
        <w:pStyle w:val="BodyText"/>
        <w:numPr>
          <w:ilvl w:val="0"/>
          <w:numId w:val="30"/>
        </w:numPr>
        <w:spacing w:after="0"/>
        <w:jc w:val="both"/>
        <w:rPr>
          <w:rFonts w:asciiTheme="minorHAnsi" w:hAnsiTheme="minorHAnsi" w:cstheme="minorHAnsi"/>
          <w:bCs/>
          <w:sz w:val="22"/>
          <w:szCs w:val="22"/>
        </w:rPr>
      </w:pPr>
      <w:r w:rsidRPr="004B6688">
        <w:rPr>
          <w:rFonts w:asciiTheme="minorHAnsi" w:hAnsiTheme="minorHAnsi" w:cstheme="minorHAnsi"/>
          <w:bCs/>
          <w:sz w:val="22"/>
          <w:szCs w:val="22"/>
        </w:rPr>
        <w:t>Performed Manual performance testing to identify various critical points in the application.</w:t>
      </w:r>
    </w:p>
    <w:p w:rsidR="007E6FCC" w:rsidRPr="004B6688" w:rsidRDefault="007E6FCC" w:rsidP="00EF148B">
      <w:pPr>
        <w:pStyle w:val="BodyText"/>
        <w:numPr>
          <w:ilvl w:val="0"/>
          <w:numId w:val="30"/>
        </w:numPr>
        <w:spacing w:after="0"/>
        <w:jc w:val="both"/>
        <w:rPr>
          <w:rFonts w:asciiTheme="minorHAnsi" w:hAnsiTheme="minorHAnsi" w:cstheme="minorHAnsi"/>
          <w:bCs/>
          <w:sz w:val="22"/>
          <w:szCs w:val="22"/>
        </w:rPr>
      </w:pPr>
      <w:r w:rsidRPr="004B6688">
        <w:rPr>
          <w:rFonts w:asciiTheme="minorHAnsi" w:hAnsiTheme="minorHAnsi" w:cstheme="minorHAnsi"/>
          <w:bCs/>
          <w:sz w:val="22"/>
          <w:szCs w:val="22"/>
        </w:rPr>
        <w:t>Created Test Cases Test Plans and Test labs using Quality Centre.</w:t>
      </w:r>
    </w:p>
    <w:p w:rsidR="007E6FCC" w:rsidRPr="004B6688" w:rsidRDefault="007E6FCC" w:rsidP="00EF148B">
      <w:pPr>
        <w:pStyle w:val="BodyText"/>
        <w:numPr>
          <w:ilvl w:val="0"/>
          <w:numId w:val="30"/>
        </w:numPr>
        <w:spacing w:after="0"/>
        <w:jc w:val="both"/>
        <w:rPr>
          <w:rFonts w:asciiTheme="minorHAnsi" w:hAnsiTheme="minorHAnsi" w:cstheme="minorHAnsi"/>
          <w:bCs/>
          <w:sz w:val="22"/>
          <w:szCs w:val="22"/>
        </w:rPr>
      </w:pPr>
      <w:r w:rsidRPr="004B6688">
        <w:rPr>
          <w:rFonts w:asciiTheme="minorHAnsi" w:hAnsiTheme="minorHAnsi" w:cstheme="minorHAnsi"/>
          <w:bCs/>
          <w:sz w:val="22"/>
          <w:szCs w:val="22"/>
        </w:rPr>
        <w:t xml:space="preserve">Supported new and existing products by configuring and testing software products and software components of a website. </w:t>
      </w:r>
    </w:p>
    <w:p w:rsidR="007E6FCC" w:rsidRPr="004B6688" w:rsidRDefault="007E6FCC" w:rsidP="00EF148B">
      <w:pPr>
        <w:pStyle w:val="BodyText"/>
        <w:numPr>
          <w:ilvl w:val="0"/>
          <w:numId w:val="30"/>
        </w:numPr>
        <w:spacing w:after="0"/>
        <w:jc w:val="both"/>
        <w:rPr>
          <w:rFonts w:asciiTheme="minorHAnsi" w:hAnsiTheme="minorHAnsi" w:cstheme="minorHAnsi"/>
          <w:bCs/>
          <w:sz w:val="22"/>
          <w:szCs w:val="22"/>
        </w:rPr>
      </w:pPr>
      <w:r w:rsidRPr="004B6688">
        <w:rPr>
          <w:rFonts w:asciiTheme="minorHAnsi" w:hAnsiTheme="minorHAnsi" w:cstheme="minorHAnsi"/>
          <w:bCs/>
          <w:sz w:val="22"/>
          <w:szCs w:val="22"/>
        </w:rPr>
        <w:t>Provided Estimates for testing and updated the Project Plan with the testing timelines.</w:t>
      </w:r>
    </w:p>
    <w:p w:rsidR="007E6FCC" w:rsidRPr="004B6688" w:rsidRDefault="007E6FCC" w:rsidP="00EF148B">
      <w:pPr>
        <w:pStyle w:val="BodyText"/>
        <w:numPr>
          <w:ilvl w:val="0"/>
          <w:numId w:val="30"/>
        </w:numPr>
        <w:spacing w:after="0"/>
        <w:jc w:val="both"/>
        <w:rPr>
          <w:rFonts w:asciiTheme="minorHAnsi" w:hAnsiTheme="minorHAnsi" w:cstheme="minorHAnsi"/>
          <w:bCs/>
          <w:sz w:val="22"/>
          <w:szCs w:val="22"/>
        </w:rPr>
      </w:pPr>
      <w:r w:rsidRPr="004B6688">
        <w:rPr>
          <w:rFonts w:asciiTheme="minorHAnsi" w:hAnsiTheme="minorHAnsi" w:cstheme="minorHAnsi"/>
          <w:bCs/>
          <w:sz w:val="22"/>
          <w:szCs w:val="22"/>
        </w:rPr>
        <w:t>Wrote SQL queries and statements to test database for retrieving information.</w:t>
      </w:r>
    </w:p>
    <w:p w:rsidR="007E6FCC" w:rsidRPr="004B6688" w:rsidRDefault="007E6FCC" w:rsidP="00EF148B">
      <w:pPr>
        <w:pStyle w:val="BodyText"/>
        <w:numPr>
          <w:ilvl w:val="0"/>
          <w:numId w:val="30"/>
        </w:numPr>
        <w:spacing w:after="0"/>
        <w:jc w:val="both"/>
        <w:rPr>
          <w:rFonts w:asciiTheme="minorHAnsi" w:hAnsiTheme="minorHAnsi" w:cstheme="minorHAnsi"/>
          <w:bCs/>
          <w:sz w:val="22"/>
          <w:szCs w:val="22"/>
        </w:rPr>
      </w:pPr>
      <w:r w:rsidRPr="004B6688">
        <w:rPr>
          <w:rFonts w:asciiTheme="minorHAnsi" w:hAnsiTheme="minorHAnsi" w:cstheme="minorHAnsi"/>
          <w:bCs/>
          <w:sz w:val="22"/>
          <w:szCs w:val="22"/>
        </w:rPr>
        <w:t>Coordinated the walkthrough and kickoff meetings with developers and project managers.</w:t>
      </w:r>
    </w:p>
    <w:p w:rsidR="00EF148B" w:rsidRPr="004B6688" w:rsidRDefault="00EF148B" w:rsidP="00EF148B">
      <w:pPr>
        <w:pStyle w:val="BodyText"/>
        <w:tabs>
          <w:tab w:val="left" w:pos="990"/>
          <w:tab w:val="left" w:pos="1080"/>
          <w:tab w:val="left" w:pos="1530"/>
        </w:tabs>
        <w:autoSpaceDE w:val="0"/>
        <w:autoSpaceDN w:val="0"/>
        <w:spacing w:after="0"/>
        <w:jc w:val="both"/>
        <w:rPr>
          <w:rFonts w:asciiTheme="minorHAnsi" w:hAnsiTheme="minorHAnsi" w:cstheme="minorHAnsi"/>
          <w:b/>
          <w:sz w:val="22"/>
          <w:szCs w:val="22"/>
        </w:rPr>
      </w:pPr>
    </w:p>
    <w:p w:rsidR="007E6FCC" w:rsidRPr="004B6688" w:rsidRDefault="007E6FCC" w:rsidP="00EF148B">
      <w:pPr>
        <w:pStyle w:val="BodyText"/>
        <w:tabs>
          <w:tab w:val="left" w:pos="990"/>
          <w:tab w:val="left" w:pos="1080"/>
          <w:tab w:val="left" w:pos="1530"/>
        </w:tabs>
        <w:autoSpaceDE w:val="0"/>
        <w:autoSpaceDN w:val="0"/>
        <w:spacing w:after="0"/>
        <w:jc w:val="both"/>
        <w:rPr>
          <w:rFonts w:asciiTheme="minorHAnsi" w:hAnsiTheme="minorHAnsi" w:cstheme="minorHAnsi"/>
          <w:bCs/>
          <w:sz w:val="22"/>
          <w:szCs w:val="22"/>
        </w:rPr>
      </w:pPr>
      <w:r w:rsidRPr="004B6688">
        <w:rPr>
          <w:rFonts w:asciiTheme="minorHAnsi" w:hAnsiTheme="minorHAnsi" w:cstheme="minorHAnsi"/>
          <w:b/>
          <w:sz w:val="22"/>
          <w:szCs w:val="22"/>
        </w:rPr>
        <w:t xml:space="preserve">Environment: </w:t>
      </w:r>
      <w:r w:rsidRPr="004B6688">
        <w:rPr>
          <w:rFonts w:asciiTheme="minorHAnsi" w:hAnsiTheme="minorHAnsi" w:cstheme="minorHAnsi"/>
          <w:sz w:val="22"/>
          <w:szCs w:val="22"/>
        </w:rPr>
        <w:t>Java,</w:t>
      </w:r>
      <w:r w:rsidR="00254437">
        <w:rPr>
          <w:rFonts w:asciiTheme="minorHAnsi" w:hAnsiTheme="minorHAnsi" w:cstheme="minorHAnsi"/>
          <w:sz w:val="22"/>
          <w:szCs w:val="22"/>
        </w:rPr>
        <w:t xml:space="preserve"> </w:t>
      </w:r>
      <w:r w:rsidR="006C7214">
        <w:rPr>
          <w:rFonts w:asciiTheme="minorHAnsi" w:hAnsiTheme="minorHAnsi" w:cstheme="minorHAnsi"/>
          <w:sz w:val="22"/>
          <w:szCs w:val="22"/>
        </w:rPr>
        <w:t>C#,</w:t>
      </w:r>
      <w:r w:rsidRPr="004B6688">
        <w:rPr>
          <w:rFonts w:asciiTheme="minorHAnsi" w:hAnsiTheme="minorHAnsi" w:cstheme="minorHAnsi"/>
          <w:sz w:val="22"/>
          <w:szCs w:val="22"/>
        </w:rPr>
        <w:t xml:space="preserve"> </w:t>
      </w:r>
      <w:r w:rsidR="00573C55" w:rsidRPr="004B6688">
        <w:rPr>
          <w:rFonts w:asciiTheme="minorHAnsi" w:hAnsiTheme="minorHAnsi" w:cstheme="minorHAnsi"/>
          <w:sz w:val="22"/>
          <w:szCs w:val="22"/>
        </w:rPr>
        <w:t xml:space="preserve">Manual Testing, </w:t>
      </w:r>
      <w:r w:rsidRPr="004B6688">
        <w:rPr>
          <w:rFonts w:asciiTheme="minorHAnsi" w:hAnsiTheme="minorHAnsi" w:cstheme="minorHAnsi"/>
          <w:sz w:val="22"/>
          <w:szCs w:val="22"/>
        </w:rPr>
        <w:t xml:space="preserve">Quality Center, Oracle, SQL, Windows. </w:t>
      </w:r>
    </w:p>
    <w:p w:rsidR="00EF20B1" w:rsidRPr="004B6688" w:rsidRDefault="00EF20B1" w:rsidP="00EF148B">
      <w:pPr>
        <w:ind w:right="540"/>
        <w:jc w:val="both"/>
        <w:rPr>
          <w:rFonts w:asciiTheme="minorHAnsi" w:hAnsiTheme="minorHAnsi" w:cstheme="minorHAnsi"/>
          <w:sz w:val="22"/>
          <w:szCs w:val="22"/>
        </w:rPr>
      </w:pPr>
    </w:p>
    <w:p w:rsidR="00922F3E" w:rsidRPr="004B6688" w:rsidRDefault="00922F3E" w:rsidP="00EF148B">
      <w:pPr>
        <w:ind w:right="540"/>
        <w:jc w:val="both"/>
        <w:rPr>
          <w:rFonts w:asciiTheme="minorHAnsi" w:hAnsiTheme="minorHAnsi" w:cstheme="minorHAnsi"/>
          <w:sz w:val="22"/>
          <w:szCs w:val="22"/>
        </w:rPr>
      </w:pPr>
      <w:r w:rsidRPr="004B6688">
        <w:rPr>
          <w:rFonts w:asciiTheme="minorHAnsi" w:hAnsiTheme="minorHAnsi" w:cstheme="minorHAnsi"/>
          <w:b/>
          <w:sz w:val="22"/>
          <w:szCs w:val="22"/>
        </w:rPr>
        <w:t>References</w:t>
      </w:r>
      <w:r w:rsidRPr="004B6688">
        <w:rPr>
          <w:rFonts w:asciiTheme="minorHAnsi" w:hAnsiTheme="minorHAnsi" w:cstheme="minorHAnsi"/>
          <w:sz w:val="22"/>
          <w:szCs w:val="22"/>
        </w:rPr>
        <w:t>: Will be provided upon request.</w:t>
      </w:r>
    </w:p>
    <w:p w:rsidR="00EF20B1" w:rsidRPr="004B6688" w:rsidRDefault="00EF20B1" w:rsidP="00EF148B">
      <w:pPr>
        <w:ind w:right="540"/>
        <w:jc w:val="both"/>
        <w:rPr>
          <w:rFonts w:asciiTheme="minorHAnsi" w:hAnsiTheme="minorHAnsi" w:cstheme="minorHAnsi"/>
          <w:sz w:val="22"/>
          <w:szCs w:val="22"/>
        </w:rPr>
      </w:pPr>
    </w:p>
    <w:sectPr w:rsidR="00EF20B1" w:rsidRPr="004B6688" w:rsidSect="005966E3">
      <w:headerReference w:type="default" r:id="rId10"/>
      <w:pgSz w:w="12240" w:h="15840"/>
      <w:pgMar w:top="540" w:right="720" w:bottom="72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7194" w:rsidRDefault="00D17194" w:rsidP="00AB187B">
      <w:r>
        <w:separator/>
      </w:r>
    </w:p>
  </w:endnote>
  <w:endnote w:type="continuationSeparator" w:id="1">
    <w:p w:rsidR="00D17194" w:rsidRDefault="00D17194" w:rsidP="00AB18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skerville Old Face">
    <w:altName w:val="Times New Roman"/>
    <w:panose1 w:val="02020602080505020303"/>
    <w:charset w:val="00"/>
    <w:family w:val="roman"/>
    <w:pitch w:val="variable"/>
    <w:sig w:usb0="00000003" w:usb1="00000000" w:usb2="00000000" w:usb3="00000000" w:csb0="00000001" w:csb1="00000000"/>
  </w:font>
  <w:font w:name="MS PMincho">
    <w:panose1 w:val="02020600040205080304"/>
    <w:charset w:val="80"/>
    <w:family w:val="roman"/>
    <w:pitch w:val="variable"/>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ＭＳ 明朝">
    <w:altName w:val="MS Mincho"/>
    <w:charset w:val="4E"/>
    <w:family w:val="auto"/>
    <w:pitch w:val="variable"/>
    <w:sig w:usb0="00000000"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7194" w:rsidRDefault="00D17194" w:rsidP="00AB187B">
      <w:r>
        <w:separator/>
      </w:r>
    </w:p>
  </w:footnote>
  <w:footnote w:type="continuationSeparator" w:id="1">
    <w:p w:rsidR="00D17194" w:rsidRDefault="00D17194" w:rsidP="00AB18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87B" w:rsidRDefault="00AB187B">
    <w:pPr>
      <w:pStyle w:val="Header"/>
    </w:pPr>
  </w:p>
  <w:p w:rsidR="00AB187B" w:rsidRDefault="00AB18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name w:val="WW8Num5"/>
    <w:lvl w:ilvl="0">
      <w:start w:val="1"/>
      <w:numFmt w:val="bullet"/>
      <w:lvlText w:val=""/>
      <w:lvlJc w:val="left"/>
      <w:pPr>
        <w:tabs>
          <w:tab w:val="num" w:pos="0"/>
        </w:tabs>
        <w:ind w:left="360" w:hanging="360"/>
      </w:pPr>
      <w:rPr>
        <w:rFonts w:ascii="Symbol" w:hAnsi="Symbol" w:cs="Symbol" w:hint="default"/>
        <w:sz w:val="22"/>
        <w:szCs w:val="22"/>
      </w:rPr>
    </w:lvl>
  </w:abstractNum>
  <w:abstractNum w:abstractNumId="1">
    <w:nsid w:val="00000007"/>
    <w:multiLevelType w:val="singleLevel"/>
    <w:tmpl w:val="00000007"/>
    <w:name w:val="WW8Num7"/>
    <w:lvl w:ilvl="0">
      <w:start w:val="1"/>
      <w:numFmt w:val="bullet"/>
      <w:lvlText w:val=""/>
      <w:lvlJc w:val="left"/>
      <w:pPr>
        <w:tabs>
          <w:tab w:val="num" w:pos="0"/>
        </w:tabs>
        <w:ind w:left="360" w:hanging="360"/>
      </w:pPr>
      <w:rPr>
        <w:rFonts w:ascii="Symbol" w:hAnsi="Symbol" w:cs="Symbol" w:hint="default"/>
        <w:sz w:val="22"/>
        <w:szCs w:val="22"/>
      </w:rPr>
    </w:lvl>
  </w:abstractNum>
  <w:abstractNum w:abstractNumId="2">
    <w:nsid w:val="00000009"/>
    <w:multiLevelType w:val="singleLevel"/>
    <w:tmpl w:val="00000009"/>
    <w:name w:val="WW8Num9"/>
    <w:lvl w:ilvl="0">
      <w:start w:val="1"/>
      <w:numFmt w:val="bullet"/>
      <w:lvlText w:val=""/>
      <w:lvlJc w:val="left"/>
      <w:pPr>
        <w:tabs>
          <w:tab w:val="num" w:pos="360"/>
        </w:tabs>
        <w:ind w:left="360" w:hanging="360"/>
      </w:pPr>
      <w:rPr>
        <w:rFonts w:ascii="Symbol" w:hAnsi="Symbol" w:cs="Symbol" w:hint="default"/>
        <w:color w:val="000000"/>
        <w:sz w:val="22"/>
        <w:szCs w:val="22"/>
      </w:rPr>
    </w:lvl>
  </w:abstractNum>
  <w:abstractNum w:abstractNumId="3">
    <w:nsid w:val="0000000A"/>
    <w:multiLevelType w:val="singleLevel"/>
    <w:tmpl w:val="0000000A"/>
    <w:name w:val="WW8Num10"/>
    <w:lvl w:ilvl="0">
      <w:start w:val="1"/>
      <w:numFmt w:val="bullet"/>
      <w:lvlText w:val=""/>
      <w:lvlJc w:val="left"/>
      <w:pPr>
        <w:tabs>
          <w:tab w:val="num" w:pos="0"/>
        </w:tabs>
        <w:ind w:left="360" w:hanging="360"/>
      </w:pPr>
      <w:rPr>
        <w:rFonts w:ascii="Symbol" w:hAnsi="Symbol" w:cs="Symbol" w:hint="default"/>
        <w:sz w:val="22"/>
        <w:szCs w:val="22"/>
      </w:rPr>
    </w:lvl>
  </w:abstractNum>
  <w:abstractNum w:abstractNumId="4">
    <w:nsid w:val="0000000B"/>
    <w:multiLevelType w:val="singleLevel"/>
    <w:tmpl w:val="0000000B"/>
    <w:name w:val="WW8Num11"/>
    <w:lvl w:ilvl="0">
      <w:start w:val="1"/>
      <w:numFmt w:val="bullet"/>
      <w:lvlText w:val=""/>
      <w:lvlJc w:val="left"/>
      <w:pPr>
        <w:tabs>
          <w:tab w:val="num" w:pos="0"/>
        </w:tabs>
        <w:ind w:left="720" w:hanging="360"/>
      </w:pPr>
      <w:rPr>
        <w:rFonts w:ascii="Symbol" w:hAnsi="Symbol" w:cs="Symbol" w:hint="default"/>
        <w:sz w:val="22"/>
        <w:szCs w:val="22"/>
      </w:rPr>
    </w:lvl>
  </w:abstractNum>
  <w:abstractNum w:abstractNumId="5">
    <w:nsid w:val="0000000C"/>
    <w:multiLevelType w:val="singleLevel"/>
    <w:tmpl w:val="0000000C"/>
    <w:lvl w:ilvl="0">
      <w:numFmt w:val="bullet"/>
      <w:lvlText w:val=""/>
      <w:lvlJc w:val="left"/>
      <w:pPr>
        <w:tabs>
          <w:tab w:val="num" w:pos="360"/>
        </w:tabs>
        <w:ind w:left="360" w:hanging="360"/>
      </w:pPr>
      <w:rPr>
        <w:rFonts w:ascii="Symbol" w:hAnsi="Symbol" w:cs="Symbol" w:hint="default"/>
        <w:sz w:val="16"/>
        <w:szCs w:val="16"/>
      </w:rPr>
    </w:lvl>
  </w:abstractNum>
  <w:abstractNum w:abstractNumId="6">
    <w:nsid w:val="00000017"/>
    <w:multiLevelType w:val="multilevel"/>
    <w:tmpl w:val="00000017"/>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7782984"/>
    <w:multiLevelType w:val="hybridMultilevel"/>
    <w:tmpl w:val="BB623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7B67192"/>
    <w:multiLevelType w:val="hybridMultilevel"/>
    <w:tmpl w:val="76F29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9617C94"/>
    <w:multiLevelType w:val="hybridMultilevel"/>
    <w:tmpl w:val="0F84BC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13D46E90"/>
    <w:multiLevelType w:val="hybridMultilevel"/>
    <w:tmpl w:val="3D5E898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nsid w:val="141E0877"/>
    <w:multiLevelType w:val="hybridMultilevel"/>
    <w:tmpl w:val="F2C4E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76D5BD0"/>
    <w:multiLevelType w:val="hybridMultilevel"/>
    <w:tmpl w:val="92A2B79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EBF4E10"/>
    <w:multiLevelType w:val="hybridMultilevel"/>
    <w:tmpl w:val="C0CA7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00648EE"/>
    <w:multiLevelType w:val="hybridMultilevel"/>
    <w:tmpl w:val="4F1A1A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3FA5E28"/>
    <w:multiLevelType w:val="hybridMultilevel"/>
    <w:tmpl w:val="BF7A3C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8614B9D"/>
    <w:multiLevelType w:val="hybridMultilevel"/>
    <w:tmpl w:val="0F5205C2"/>
    <w:lvl w:ilvl="0" w:tplc="F926B282">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1194AAB"/>
    <w:multiLevelType w:val="multilevel"/>
    <w:tmpl w:val="96E4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2C477E"/>
    <w:multiLevelType w:val="hybridMultilevel"/>
    <w:tmpl w:val="C632F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9664C34"/>
    <w:multiLevelType w:val="hybridMultilevel"/>
    <w:tmpl w:val="6F9882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C955D20"/>
    <w:multiLevelType w:val="hybridMultilevel"/>
    <w:tmpl w:val="BBF8A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45B16D1"/>
    <w:multiLevelType w:val="hybridMultilevel"/>
    <w:tmpl w:val="FF283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468091E"/>
    <w:multiLevelType w:val="hybridMultilevel"/>
    <w:tmpl w:val="E09C4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FA1D84"/>
    <w:multiLevelType w:val="multilevel"/>
    <w:tmpl w:val="1104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DC7B60"/>
    <w:multiLevelType w:val="hybridMultilevel"/>
    <w:tmpl w:val="E3246E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B070D6F"/>
    <w:multiLevelType w:val="hybridMultilevel"/>
    <w:tmpl w:val="3E14D312"/>
    <w:lvl w:ilvl="0" w:tplc="E1FC1D80">
      <w:start w:val="1"/>
      <w:numFmt w:val="bullet"/>
      <w:lvlText w:val=""/>
      <w:lvlJc w:val="left"/>
      <w:pPr>
        <w:tabs>
          <w:tab w:val="num" w:pos="720"/>
        </w:tabs>
        <w:ind w:left="720" w:hanging="360"/>
      </w:pPr>
      <w:rPr>
        <w:rFonts w:ascii="Symbol" w:hAnsi="Symbol"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09C31A5"/>
    <w:multiLevelType w:val="hybridMultilevel"/>
    <w:tmpl w:val="A23E8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56D0D1C"/>
    <w:multiLevelType w:val="hybridMultilevel"/>
    <w:tmpl w:val="308E2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968423A"/>
    <w:multiLevelType w:val="hybridMultilevel"/>
    <w:tmpl w:val="CCBE4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A1E0A99"/>
    <w:multiLevelType w:val="hybridMultilevel"/>
    <w:tmpl w:val="8C4844C4"/>
    <w:lvl w:ilvl="0" w:tplc="688AD238">
      <w:start w:val="1"/>
      <w:numFmt w:val="bullet"/>
      <w:lvlText w:val=""/>
      <w:legacy w:legacy="1" w:legacySpace="120" w:legacyIndent="36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D4275BF"/>
    <w:multiLevelType w:val="multilevel"/>
    <w:tmpl w:val="F400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CC1C19"/>
    <w:multiLevelType w:val="hybridMultilevel"/>
    <w:tmpl w:val="37A06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653B5BFD"/>
    <w:multiLevelType w:val="hybridMultilevel"/>
    <w:tmpl w:val="9AB48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77962C7"/>
    <w:multiLevelType w:val="hybridMultilevel"/>
    <w:tmpl w:val="8CDA1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9AB2549"/>
    <w:multiLevelType w:val="hybridMultilevel"/>
    <w:tmpl w:val="0FF80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0E145EA"/>
    <w:multiLevelType w:val="multilevel"/>
    <w:tmpl w:val="CEFA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1505B16"/>
    <w:multiLevelType w:val="hybridMultilevel"/>
    <w:tmpl w:val="00E6C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FAA01FF"/>
    <w:multiLevelType w:val="multilevel"/>
    <w:tmpl w:val="9062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11"/>
  </w:num>
  <w:num w:numId="4">
    <w:abstractNumId w:val="30"/>
  </w:num>
  <w:num w:numId="5">
    <w:abstractNumId w:val="34"/>
  </w:num>
  <w:num w:numId="6">
    <w:abstractNumId w:val="6"/>
  </w:num>
  <w:num w:numId="7">
    <w:abstractNumId w:val="32"/>
  </w:num>
  <w:num w:numId="8">
    <w:abstractNumId w:val="37"/>
  </w:num>
  <w:num w:numId="9">
    <w:abstractNumId w:val="10"/>
  </w:num>
  <w:num w:numId="10">
    <w:abstractNumId w:val="26"/>
  </w:num>
  <w:num w:numId="11">
    <w:abstractNumId w:val="31"/>
  </w:num>
  <w:num w:numId="12">
    <w:abstractNumId w:val="39"/>
  </w:num>
  <w:num w:numId="13">
    <w:abstractNumId w:val="24"/>
  </w:num>
  <w:num w:numId="14">
    <w:abstractNumId w:val="15"/>
  </w:num>
  <w:num w:numId="15">
    <w:abstractNumId w:val="35"/>
  </w:num>
  <w:num w:numId="16">
    <w:abstractNumId w:val="9"/>
  </w:num>
  <w:num w:numId="17">
    <w:abstractNumId w:val="19"/>
  </w:num>
  <w:num w:numId="18">
    <w:abstractNumId w:val="29"/>
  </w:num>
  <w:num w:numId="19">
    <w:abstractNumId w:val="21"/>
  </w:num>
  <w:num w:numId="20">
    <w:abstractNumId w:val="28"/>
  </w:num>
  <w:num w:numId="21">
    <w:abstractNumId w:val="25"/>
  </w:num>
  <w:num w:numId="22">
    <w:abstractNumId w:val="20"/>
  </w:num>
  <w:num w:numId="23">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0"/>
  </w:num>
  <w:num w:numId="26">
    <w:abstractNumId w:val="2"/>
  </w:num>
  <w:num w:numId="27">
    <w:abstractNumId w:val="3"/>
  </w:num>
  <w:num w:numId="28">
    <w:abstractNumId w:val="5"/>
  </w:num>
  <w:num w:numId="29">
    <w:abstractNumId w:val="4"/>
  </w:num>
  <w:num w:numId="30">
    <w:abstractNumId w:val="16"/>
  </w:num>
  <w:num w:numId="31">
    <w:abstractNumId w:val="36"/>
  </w:num>
  <w:num w:numId="32">
    <w:abstractNumId w:val="33"/>
  </w:num>
  <w:num w:numId="33">
    <w:abstractNumId w:val="12"/>
  </w:num>
  <w:num w:numId="34">
    <w:abstractNumId w:val="8"/>
  </w:num>
  <w:num w:numId="35">
    <w:abstractNumId w:val="17"/>
  </w:num>
  <w:num w:numId="36">
    <w:abstractNumId w:val="22"/>
  </w:num>
  <w:num w:numId="37">
    <w:abstractNumId w:val="27"/>
  </w:num>
  <w:num w:numId="38">
    <w:abstractNumId w:val="7"/>
  </w:num>
  <w:num w:numId="39">
    <w:abstractNumId w:val="23"/>
  </w:num>
  <w:num w:numId="40">
    <w:abstractNumId w:val="38"/>
  </w:num>
  <w:num w:numId="4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AB187B"/>
    <w:rsid w:val="000253A2"/>
    <w:rsid w:val="00035D7F"/>
    <w:rsid w:val="00043C6D"/>
    <w:rsid w:val="00044E9D"/>
    <w:rsid w:val="0005286B"/>
    <w:rsid w:val="00053269"/>
    <w:rsid w:val="00075EAF"/>
    <w:rsid w:val="00082679"/>
    <w:rsid w:val="000842AB"/>
    <w:rsid w:val="000A7D23"/>
    <w:rsid w:val="000B1ABB"/>
    <w:rsid w:val="000B4169"/>
    <w:rsid w:val="000C2924"/>
    <w:rsid w:val="000F4C27"/>
    <w:rsid w:val="0010456A"/>
    <w:rsid w:val="00163A72"/>
    <w:rsid w:val="001767A8"/>
    <w:rsid w:val="001B5797"/>
    <w:rsid w:val="001E35D0"/>
    <w:rsid w:val="00212266"/>
    <w:rsid w:val="0024130F"/>
    <w:rsid w:val="00254437"/>
    <w:rsid w:val="0025606A"/>
    <w:rsid w:val="002650FE"/>
    <w:rsid w:val="002A1DA4"/>
    <w:rsid w:val="0031122D"/>
    <w:rsid w:val="00325BF2"/>
    <w:rsid w:val="003308A0"/>
    <w:rsid w:val="00345A2E"/>
    <w:rsid w:val="00373694"/>
    <w:rsid w:val="00397CA9"/>
    <w:rsid w:val="003B07E8"/>
    <w:rsid w:val="003B190B"/>
    <w:rsid w:val="003B448E"/>
    <w:rsid w:val="003B6FE6"/>
    <w:rsid w:val="003D01D9"/>
    <w:rsid w:val="003E7402"/>
    <w:rsid w:val="0040796E"/>
    <w:rsid w:val="00441706"/>
    <w:rsid w:val="004601D6"/>
    <w:rsid w:val="00476AB9"/>
    <w:rsid w:val="004B6688"/>
    <w:rsid w:val="004D3CF7"/>
    <w:rsid w:val="004D74B6"/>
    <w:rsid w:val="004E7903"/>
    <w:rsid w:val="0051043C"/>
    <w:rsid w:val="00512383"/>
    <w:rsid w:val="00517614"/>
    <w:rsid w:val="00523EF8"/>
    <w:rsid w:val="00535EB9"/>
    <w:rsid w:val="005500FD"/>
    <w:rsid w:val="0056029E"/>
    <w:rsid w:val="00573C55"/>
    <w:rsid w:val="005804E9"/>
    <w:rsid w:val="005843C1"/>
    <w:rsid w:val="005966E3"/>
    <w:rsid w:val="005A0338"/>
    <w:rsid w:val="005A08A0"/>
    <w:rsid w:val="005D19E6"/>
    <w:rsid w:val="006146F5"/>
    <w:rsid w:val="006208E6"/>
    <w:rsid w:val="00632D40"/>
    <w:rsid w:val="00635141"/>
    <w:rsid w:val="0063522E"/>
    <w:rsid w:val="00653565"/>
    <w:rsid w:val="00656F21"/>
    <w:rsid w:val="006631C6"/>
    <w:rsid w:val="00676744"/>
    <w:rsid w:val="006C7214"/>
    <w:rsid w:val="00706180"/>
    <w:rsid w:val="00712D4E"/>
    <w:rsid w:val="00734A98"/>
    <w:rsid w:val="007432B8"/>
    <w:rsid w:val="00745BFB"/>
    <w:rsid w:val="00752A95"/>
    <w:rsid w:val="007926F2"/>
    <w:rsid w:val="007D3717"/>
    <w:rsid w:val="007D4675"/>
    <w:rsid w:val="007D5B16"/>
    <w:rsid w:val="007E6FCC"/>
    <w:rsid w:val="0084045E"/>
    <w:rsid w:val="008A3E30"/>
    <w:rsid w:val="008B1B11"/>
    <w:rsid w:val="008B50B6"/>
    <w:rsid w:val="008B7900"/>
    <w:rsid w:val="008C5EC5"/>
    <w:rsid w:val="008C632E"/>
    <w:rsid w:val="008D156D"/>
    <w:rsid w:val="008E14F4"/>
    <w:rsid w:val="008F1CF4"/>
    <w:rsid w:val="008F3BDD"/>
    <w:rsid w:val="00922F3E"/>
    <w:rsid w:val="00932446"/>
    <w:rsid w:val="00950073"/>
    <w:rsid w:val="00996CF3"/>
    <w:rsid w:val="009A4F9C"/>
    <w:rsid w:val="009C26D6"/>
    <w:rsid w:val="009C414E"/>
    <w:rsid w:val="009C634A"/>
    <w:rsid w:val="00A263EF"/>
    <w:rsid w:val="00A40AF4"/>
    <w:rsid w:val="00A46489"/>
    <w:rsid w:val="00A54DD8"/>
    <w:rsid w:val="00A56727"/>
    <w:rsid w:val="00A601C4"/>
    <w:rsid w:val="00A944DE"/>
    <w:rsid w:val="00AA473B"/>
    <w:rsid w:val="00AB187B"/>
    <w:rsid w:val="00AC0D0C"/>
    <w:rsid w:val="00AC52CD"/>
    <w:rsid w:val="00AD289D"/>
    <w:rsid w:val="00AE42DF"/>
    <w:rsid w:val="00B11709"/>
    <w:rsid w:val="00B51033"/>
    <w:rsid w:val="00B73EDA"/>
    <w:rsid w:val="00B74FED"/>
    <w:rsid w:val="00B96470"/>
    <w:rsid w:val="00BA0B2D"/>
    <w:rsid w:val="00BB601A"/>
    <w:rsid w:val="00BD2370"/>
    <w:rsid w:val="00BF1888"/>
    <w:rsid w:val="00BF720F"/>
    <w:rsid w:val="00C4203B"/>
    <w:rsid w:val="00C45CB7"/>
    <w:rsid w:val="00C73378"/>
    <w:rsid w:val="00C85712"/>
    <w:rsid w:val="00D13A1B"/>
    <w:rsid w:val="00D17194"/>
    <w:rsid w:val="00D51870"/>
    <w:rsid w:val="00D83BD9"/>
    <w:rsid w:val="00D85166"/>
    <w:rsid w:val="00D8522F"/>
    <w:rsid w:val="00D93448"/>
    <w:rsid w:val="00DA1C1C"/>
    <w:rsid w:val="00E0632A"/>
    <w:rsid w:val="00E30593"/>
    <w:rsid w:val="00E40948"/>
    <w:rsid w:val="00E76C15"/>
    <w:rsid w:val="00E77597"/>
    <w:rsid w:val="00E9701B"/>
    <w:rsid w:val="00EA47FA"/>
    <w:rsid w:val="00EA56EE"/>
    <w:rsid w:val="00EF148B"/>
    <w:rsid w:val="00EF20B1"/>
    <w:rsid w:val="00EF7439"/>
    <w:rsid w:val="00F03761"/>
    <w:rsid w:val="00F06D9F"/>
    <w:rsid w:val="00F12556"/>
    <w:rsid w:val="00F17D9B"/>
    <w:rsid w:val="00F34095"/>
    <w:rsid w:val="00F42B67"/>
    <w:rsid w:val="00F44353"/>
    <w:rsid w:val="00F6101B"/>
    <w:rsid w:val="00F6604D"/>
    <w:rsid w:val="00F672BC"/>
    <w:rsid w:val="00F84605"/>
    <w:rsid w:val="00F937E6"/>
    <w:rsid w:val="00F95C33"/>
    <w:rsid w:val="00FA475B"/>
    <w:rsid w:val="00FA5893"/>
    <w:rsid w:val="00FB035E"/>
    <w:rsid w:val="00FC0C95"/>
    <w:rsid w:val="00FD460F"/>
    <w:rsid w:val="00FF30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87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9344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B187B"/>
    <w:pPr>
      <w:keepNext/>
      <w:spacing w:before="240" w:after="60"/>
      <w:outlineLvl w:val="1"/>
    </w:pPr>
    <w:rPr>
      <w:rFonts w:ascii="Arial"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B187B"/>
    <w:rPr>
      <w:rFonts w:ascii="Arial" w:eastAsia="Times New Roman" w:hAnsi="Arial" w:cs="Arial"/>
      <w:b/>
      <w:bCs/>
      <w:i/>
      <w:iCs/>
      <w:sz w:val="28"/>
      <w:szCs w:val="28"/>
    </w:rPr>
  </w:style>
  <w:style w:type="character" w:styleId="Strong">
    <w:name w:val="Strong"/>
    <w:basedOn w:val="DefaultParagraphFont"/>
    <w:uiPriority w:val="22"/>
    <w:qFormat/>
    <w:rsid w:val="00AB187B"/>
    <w:rPr>
      <w:b/>
      <w:bCs/>
    </w:rPr>
  </w:style>
  <w:style w:type="paragraph" w:styleId="ListParagraph">
    <w:name w:val="List Paragraph"/>
    <w:basedOn w:val="Normal"/>
    <w:link w:val="ListParagraphChar"/>
    <w:uiPriority w:val="34"/>
    <w:qFormat/>
    <w:rsid w:val="00AB187B"/>
    <w:pPr>
      <w:ind w:left="720"/>
      <w:contextualSpacing/>
    </w:pPr>
  </w:style>
  <w:style w:type="character" w:customStyle="1" w:styleId="apple-converted-space">
    <w:name w:val="apple-converted-space"/>
    <w:basedOn w:val="DefaultParagraphFont"/>
    <w:rsid w:val="00AB187B"/>
  </w:style>
  <w:style w:type="paragraph" w:styleId="Header">
    <w:name w:val="header"/>
    <w:basedOn w:val="Normal"/>
    <w:link w:val="HeaderChar"/>
    <w:uiPriority w:val="99"/>
    <w:semiHidden/>
    <w:unhideWhenUsed/>
    <w:rsid w:val="00AB187B"/>
    <w:pPr>
      <w:tabs>
        <w:tab w:val="center" w:pos="4680"/>
        <w:tab w:val="right" w:pos="9360"/>
      </w:tabs>
    </w:pPr>
  </w:style>
  <w:style w:type="character" w:customStyle="1" w:styleId="HeaderChar">
    <w:name w:val="Header Char"/>
    <w:basedOn w:val="DefaultParagraphFont"/>
    <w:link w:val="Header"/>
    <w:uiPriority w:val="99"/>
    <w:semiHidden/>
    <w:rsid w:val="00AB187B"/>
    <w:rPr>
      <w:rFonts w:ascii="Times New Roman" w:eastAsia="Times New Roman" w:hAnsi="Times New Roman" w:cs="Times New Roman"/>
      <w:sz w:val="24"/>
      <w:szCs w:val="24"/>
    </w:rPr>
  </w:style>
  <w:style w:type="paragraph" w:styleId="Footer">
    <w:name w:val="footer"/>
    <w:basedOn w:val="Normal"/>
    <w:link w:val="FooterChar"/>
    <w:unhideWhenUsed/>
    <w:rsid w:val="00AB187B"/>
    <w:pPr>
      <w:tabs>
        <w:tab w:val="center" w:pos="4680"/>
        <w:tab w:val="right" w:pos="9360"/>
      </w:tabs>
    </w:pPr>
  </w:style>
  <w:style w:type="character" w:customStyle="1" w:styleId="FooterChar">
    <w:name w:val="Footer Char"/>
    <w:basedOn w:val="DefaultParagraphFont"/>
    <w:link w:val="Footer"/>
    <w:uiPriority w:val="99"/>
    <w:semiHidden/>
    <w:rsid w:val="00AB187B"/>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187B"/>
    <w:rPr>
      <w:color w:val="0000FF" w:themeColor="hyperlink"/>
      <w:u w:val="single"/>
    </w:rPr>
  </w:style>
  <w:style w:type="paragraph" w:styleId="BodyText3">
    <w:name w:val="Body Text 3"/>
    <w:basedOn w:val="Normal"/>
    <w:link w:val="BodyText3Char"/>
    <w:rsid w:val="00AB187B"/>
    <w:pPr>
      <w:jc w:val="both"/>
    </w:pPr>
    <w:rPr>
      <w:sz w:val="20"/>
      <w:szCs w:val="20"/>
    </w:rPr>
  </w:style>
  <w:style w:type="character" w:customStyle="1" w:styleId="BodyText3Char">
    <w:name w:val="Body Text 3 Char"/>
    <w:basedOn w:val="DefaultParagraphFont"/>
    <w:link w:val="BodyText3"/>
    <w:rsid w:val="00AB187B"/>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D9344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rsid w:val="00D93448"/>
    <w:pPr>
      <w:spacing w:before="100" w:beforeAutospacing="1" w:after="100" w:afterAutospacing="1"/>
    </w:pPr>
  </w:style>
  <w:style w:type="paragraph" w:styleId="BodyText">
    <w:name w:val="Body Text"/>
    <w:basedOn w:val="Normal"/>
    <w:link w:val="BodyTextChar"/>
    <w:uiPriority w:val="99"/>
    <w:unhideWhenUsed/>
    <w:rsid w:val="00AC52CD"/>
    <w:pPr>
      <w:spacing w:after="120"/>
    </w:pPr>
  </w:style>
  <w:style w:type="character" w:customStyle="1" w:styleId="BodyTextChar">
    <w:name w:val="Body Text Char"/>
    <w:basedOn w:val="DefaultParagraphFont"/>
    <w:link w:val="BodyText"/>
    <w:uiPriority w:val="99"/>
    <w:rsid w:val="00AC52CD"/>
    <w:rPr>
      <w:rFonts w:ascii="Times New Roman" w:eastAsia="Times New Roman" w:hAnsi="Times New Roman" w:cs="Times New Roman"/>
      <w:sz w:val="24"/>
      <w:szCs w:val="24"/>
    </w:rPr>
  </w:style>
  <w:style w:type="paragraph" w:customStyle="1" w:styleId="ColorfulList-Accent11">
    <w:name w:val="Colorful List - Accent 11"/>
    <w:basedOn w:val="Normal"/>
    <w:qFormat/>
    <w:rsid w:val="00AC52CD"/>
    <w:pPr>
      <w:spacing w:line="300" w:lineRule="auto"/>
      <w:ind w:left="720"/>
      <w:contextualSpacing/>
    </w:pPr>
    <w:rPr>
      <w:rFonts w:ascii="Baskerville Old Face" w:eastAsia="MS PMincho" w:hAnsi="Baskerville Old Face"/>
      <w:sz w:val="20"/>
      <w:szCs w:val="22"/>
    </w:rPr>
  </w:style>
  <w:style w:type="table" w:styleId="TableGrid">
    <w:name w:val="Table Grid"/>
    <w:basedOn w:val="TableNormal"/>
    <w:uiPriority w:val="59"/>
    <w:rsid w:val="00AC52CD"/>
    <w:pPr>
      <w:spacing w:after="0" w:line="240" w:lineRule="auto"/>
    </w:pPr>
    <w:rPr>
      <w:rFonts w:ascii="Baskerville Old Face" w:eastAsia="MS PMincho" w:hAnsi="Baskerville Old Face"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0020paragraph">
    <w:name w:val="list_0020paragraph"/>
    <w:basedOn w:val="Normal"/>
    <w:rsid w:val="008A3E30"/>
    <w:pPr>
      <w:spacing w:after="120"/>
    </w:pPr>
  </w:style>
  <w:style w:type="character" w:customStyle="1" w:styleId="resume-font">
    <w:name w:val="resume-font"/>
    <w:basedOn w:val="DefaultParagraphFont"/>
    <w:rsid w:val="00EF20B1"/>
  </w:style>
  <w:style w:type="paragraph" w:styleId="NoSpacing">
    <w:name w:val="No Spacing"/>
    <w:qFormat/>
    <w:rsid w:val="00EF20B1"/>
    <w:pPr>
      <w:spacing w:after="0" w:line="240" w:lineRule="auto"/>
    </w:pPr>
    <w:rPr>
      <w:rFonts w:ascii="Calibri" w:eastAsia="Calibri" w:hAnsi="Calibri" w:cs="Times New Roman"/>
    </w:rPr>
  </w:style>
  <w:style w:type="paragraph" w:customStyle="1" w:styleId="normalchar">
    <w:name w:val="normal_char"/>
    <w:basedOn w:val="Normal"/>
    <w:rsid w:val="006208E6"/>
    <w:pPr>
      <w:numPr>
        <w:numId w:val="23"/>
      </w:numPr>
      <w:jc w:val="both"/>
    </w:pPr>
  </w:style>
  <w:style w:type="paragraph" w:customStyle="1" w:styleId="NoSpacing1">
    <w:name w:val="No Spacing1"/>
    <w:rsid w:val="007D4675"/>
    <w:pPr>
      <w:suppressAutoHyphens/>
      <w:spacing w:after="0" w:line="240" w:lineRule="auto"/>
    </w:pPr>
    <w:rPr>
      <w:rFonts w:ascii="Calibri" w:eastAsia="Calibri" w:hAnsi="Calibri" w:cs="Calibri"/>
      <w:lang w:eastAsia="ar-SA"/>
    </w:rPr>
  </w:style>
  <w:style w:type="paragraph" w:styleId="PlainText">
    <w:name w:val="Plain Text"/>
    <w:basedOn w:val="Normal"/>
    <w:link w:val="PlainTextChar"/>
    <w:rsid w:val="007D4675"/>
    <w:rPr>
      <w:rFonts w:ascii="Courier New" w:hAnsi="Courier New"/>
      <w:kern w:val="1"/>
      <w:sz w:val="20"/>
      <w:szCs w:val="20"/>
      <w:lang w:eastAsia="ar-SA"/>
    </w:rPr>
  </w:style>
  <w:style w:type="character" w:customStyle="1" w:styleId="PlainTextChar">
    <w:name w:val="Plain Text Char"/>
    <w:basedOn w:val="DefaultParagraphFont"/>
    <w:link w:val="PlainText"/>
    <w:rsid w:val="007D4675"/>
    <w:rPr>
      <w:rFonts w:ascii="Courier New" w:eastAsia="Times New Roman" w:hAnsi="Courier New" w:cs="Times New Roman"/>
      <w:kern w:val="1"/>
      <w:sz w:val="20"/>
      <w:szCs w:val="20"/>
      <w:lang w:eastAsia="ar-SA"/>
    </w:rPr>
  </w:style>
  <w:style w:type="character" w:customStyle="1" w:styleId="normalchar0">
    <w:name w:val="normal__char"/>
    <w:basedOn w:val="DefaultParagraphFont"/>
    <w:rsid w:val="00AA473B"/>
  </w:style>
  <w:style w:type="paragraph" w:customStyle="1" w:styleId="Normal1">
    <w:name w:val="Normal1"/>
    <w:rsid w:val="00AA473B"/>
    <w:pPr>
      <w:suppressAutoHyphens/>
      <w:spacing w:after="0" w:line="240" w:lineRule="auto"/>
    </w:pPr>
    <w:rPr>
      <w:rFonts w:ascii="Times New Roman" w:eastAsia="Times New Roman" w:hAnsi="Times New Roman" w:cs="Times New Roman"/>
      <w:color w:val="000000"/>
      <w:sz w:val="24"/>
      <w:lang w:eastAsia="ar-SA"/>
    </w:rPr>
  </w:style>
  <w:style w:type="paragraph" w:customStyle="1" w:styleId="Standard">
    <w:name w:val="Standard"/>
    <w:rsid w:val="00A56727"/>
    <w:pPr>
      <w:widowControl w:val="0"/>
      <w:suppressAutoHyphens/>
      <w:spacing w:after="0" w:line="240" w:lineRule="auto"/>
      <w:textAlignment w:val="baseline"/>
    </w:pPr>
    <w:rPr>
      <w:rFonts w:ascii="Times New Roman" w:eastAsia="SimSun" w:hAnsi="Times New Roman" w:cs="Mangal"/>
      <w:kern w:val="1"/>
      <w:sz w:val="24"/>
      <w:szCs w:val="24"/>
      <w:lang w:eastAsia="hi-IN" w:bidi="hi-IN"/>
    </w:rPr>
  </w:style>
  <w:style w:type="paragraph" w:customStyle="1" w:styleId="normal0">
    <w:name w:val="normal"/>
    <w:rsid w:val="0063522E"/>
    <w:pPr>
      <w:spacing w:after="0" w:line="240" w:lineRule="auto"/>
    </w:pPr>
    <w:rPr>
      <w:rFonts w:ascii="Times New Roman" w:eastAsia="Times New Roman" w:hAnsi="Times New Roman" w:cs="Times New Roman"/>
      <w:color w:val="000000"/>
      <w:sz w:val="24"/>
      <w:szCs w:val="20"/>
    </w:rPr>
  </w:style>
  <w:style w:type="character" w:customStyle="1" w:styleId="ListParagraphChar">
    <w:name w:val="List Paragraph Char"/>
    <w:basedOn w:val="DefaultParagraphFont"/>
    <w:link w:val="ListParagraph"/>
    <w:uiPriority w:val="34"/>
    <w:locked/>
    <w:rsid w:val="0063522E"/>
    <w:rPr>
      <w:rFonts w:ascii="Times New Roman" w:eastAsia="Times New Roman" w:hAnsi="Times New Roman" w:cs="Times New Roman"/>
      <w:sz w:val="24"/>
      <w:szCs w:val="24"/>
    </w:rPr>
  </w:style>
  <w:style w:type="character" w:customStyle="1" w:styleId="st">
    <w:name w:val="st"/>
    <w:basedOn w:val="DefaultParagraphFont"/>
    <w:rsid w:val="008C5EC5"/>
  </w:style>
</w:styles>
</file>

<file path=word/webSettings.xml><?xml version="1.0" encoding="utf-8"?>
<w:webSettings xmlns:r="http://schemas.openxmlformats.org/officeDocument/2006/relationships" xmlns:w="http://schemas.openxmlformats.org/wordprocessingml/2006/main">
  <w:divs>
    <w:div w:id="49816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hithyav9523@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0FA4E5-B06D-45EC-8046-3062BDA61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2596</Words>
  <Characters>14801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sahithya</dc:creator>
  <cp:lastModifiedBy>lkush</cp:lastModifiedBy>
  <cp:revision>2</cp:revision>
  <dcterms:created xsi:type="dcterms:W3CDTF">2015-10-12T15:12:00Z</dcterms:created>
  <dcterms:modified xsi:type="dcterms:W3CDTF">2015-10-12T15:12:00Z</dcterms:modified>
</cp:coreProperties>
</file>