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468" w:rsidRPr="00251BB6" w:rsidRDefault="00E67468" w:rsidP="00BC6FCE">
      <w:pPr>
        <w:pStyle w:val="NoSpacing"/>
        <w:jc w:val="both"/>
        <w:rPr>
          <w:rFonts w:asciiTheme="minorHAnsi" w:hAnsiTheme="minorHAnsi" w:cstheme="minorHAnsi"/>
          <w:b/>
          <w:color w:val="000000" w:themeColor="text1"/>
          <w:sz w:val="24"/>
          <w:szCs w:val="24"/>
        </w:rPr>
      </w:pPr>
    </w:p>
    <w:p w:rsidR="00434997" w:rsidRPr="00251BB6" w:rsidRDefault="00934096" w:rsidP="00BC6FCE">
      <w:pPr>
        <w:pStyle w:val="NoSpacing"/>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GIRI</w:t>
      </w:r>
      <w:r w:rsidR="00B91178" w:rsidRPr="00251BB6">
        <w:rPr>
          <w:rFonts w:asciiTheme="minorHAnsi" w:hAnsiTheme="minorHAnsi" w:cstheme="minorHAnsi"/>
          <w:b/>
          <w:color w:val="000000" w:themeColor="text1"/>
          <w:sz w:val="24"/>
          <w:szCs w:val="24"/>
        </w:rPr>
        <w:t>P</w:t>
      </w:r>
    </w:p>
    <w:p w:rsidR="00B13849" w:rsidRDefault="00B070D1" w:rsidP="00BC6FCE">
      <w:pPr>
        <w:pStyle w:val="NoSpacing"/>
        <w:pBdr>
          <w:bottom w:val="single" w:sz="4" w:space="1" w:color="auto"/>
        </w:pBdr>
        <w:jc w:val="both"/>
        <w:rPr>
          <w:rFonts w:asciiTheme="minorHAnsi" w:hAnsiTheme="minorHAnsi" w:cstheme="minorHAnsi"/>
          <w:b/>
          <w:color w:val="000000" w:themeColor="text1"/>
          <w:sz w:val="24"/>
          <w:szCs w:val="24"/>
        </w:rPr>
      </w:pPr>
      <w:r w:rsidRPr="00251BB6">
        <w:rPr>
          <w:rFonts w:asciiTheme="minorHAnsi" w:hAnsiTheme="minorHAnsi" w:cstheme="minorHAnsi"/>
          <w:b/>
          <w:color w:val="000000" w:themeColor="text1"/>
          <w:sz w:val="24"/>
          <w:szCs w:val="24"/>
        </w:rPr>
        <w:t>+1(816) 659-3722</w:t>
      </w:r>
    </w:p>
    <w:p w:rsidR="00017E66" w:rsidRPr="00251BB6" w:rsidRDefault="00B13849" w:rsidP="00BC6FCE">
      <w:pPr>
        <w:pStyle w:val="NoSpacing"/>
        <w:pBdr>
          <w:bottom w:val="single" w:sz="4" w:space="1" w:color="auto"/>
        </w:pBdr>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girik</w:t>
      </w:r>
      <w:r w:rsidR="005D2B0C" w:rsidRPr="00251BB6">
        <w:rPr>
          <w:rFonts w:asciiTheme="minorHAnsi" w:hAnsiTheme="minorHAnsi" w:cstheme="minorHAnsi"/>
          <w:b/>
          <w:color w:val="000000" w:themeColor="text1"/>
          <w:sz w:val="24"/>
          <w:szCs w:val="24"/>
        </w:rPr>
        <w:t>p</w:t>
      </w:r>
      <w:r w:rsidR="00434997" w:rsidRPr="00251BB6">
        <w:rPr>
          <w:rFonts w:asciiTheme="minorHAnsi" w:hAnsiTheme="minorHAnsi" w:cstheme="minorHAnsi"/>
          <w:b/>
          <w:color w:val="000000" w:themeColor="text1"/>
          <w:sz w:val="24"/>
          <w:szCs w:val="24"/>
        </w:rPr>
        <w:t>075@gmail.com</w:t>
      </w:r>
    </w:p>
    <w:p w:rsidR="00E67468" w:rsidRPr="00251BB6" w:rsidRDefault="00017E66" w:rsidP="00BC6FCE">
      <w:pPr>
        <w:pStyle w:val="NoSpacing"/>
        <w:jc w:val="both"/>
        <w:rPr>
          <w:rFonts w:asciiTheme="minorHAnsi" w:hAnsiTheme="minorHAnsi" w:cstheme="minorHAnsi"/>
          <w:b/>
          <w:color w:val="000000" w:themeColor="text1"/>
          <w:sz w:val="24"/>
          <w:szCs w:val="24"/>
        </w:rPr>
      </w:pPr>
      <w:r w:rsidRPr="00251BB6">
        <w:rPr>
          <w:rFonts w:asciiTheme="minorHAnsi" w:hAnsiTheme="minorHAnsi" w:cstheme="minorHAnsi"/>
          <w:b/>
          <w:color w:val="000000" w:themeColor="text1"/>
          <w:sz w:val="24"/>
          <w:szCs w:val="24"/>
        </w:rPr>
        <w:t>PROFESSIONAL SUMMARY:</w:t>
      </w:r>
    </w:p>
    <w:p w:rsidR="00A755FD" w:rsidRPr="00251BB6" w:rsidRDefault="00683A58" w:rsidP="00BC6FCE">
      <w:pPr>
        <w:pStyle w:val="NoSpacing"/>
        <w:numPr>
          <w:ilvl w:val="0"/>
          <w:numId w:val="21"/>
        </w:numPr>
        <w:jc w:val="both"/>
        <w:rPr>
          <w:rFonts w:asciiTheme="minorHAnsi" w:hAnsiTheme="minorHAnsi" w:cstheme="minorHAnsi"/>
          <w:color w:val="000000" w:themeColor="text1"/>
        </w:rPr>
      </w:pPr>
      <w:r>
        <w:rPr>
          <w:rFonts w:asciiTheme="minorHAnsi" w:hAnsiTheme="minorHAnsi" w:cstheme="minorHAnsi"/>
          <w:color w:val="000000" w:themeColor="text1"/>
        </w:rPr>
        <w:t>Over 6</w:t>
      </w:r>
      <w:r w:rsidR="00A755FD" w:rsidRPr="00251BB6">
        <w:rPr>
          <w:rFonts w:asciiTheme="minorHAnsi" w:hAnsiTheme="minorHAnsi" w:cstheme="minorHAnsi"/>
          <w:color w:val="000000" w:themeColor="text1"/>
        </w:rPr>
        <w:t xml:space="preserve">+ years of extensive experience as a Build and Release Engineer in </w:t>
      </w:r>
      <w:r w:rsidR="00A755FD" w:rsidRPr="00251BB6">
        <w:rPr>
          <w:rFonts w:asciiTheme="minorHAnsi" w:hAnsiTheme="minorHAnsi" w:cstheme="minorHAnsi"/>
          <w:b/>
          <w:color w:val="000000" w:themeColor="text1"/>
        </w:rPr>
        <w:t>Automation, Building, Packaging, Managing</w:t>
      </w:r>
      <w:r w:rsidR="00A755FD" w:rsidRPr="00251BB6">
        <w:rPr>
          <w:rFonts w:asciiTheme="minorHAnsi" w:hAnsiTheme="minorHAnsi" w:cstheme="minorHAnsi"/>
          <w:color w:val="000000" w:themeColor="text1"/>
        </w:rPr>
        <w:t xml:space="preserve"> and </w:t>
      </w:r>
      <w:r w:rsidR="00A755FD" w:rsidRPr="00251BB6">
        <w:rPr>
          <w:rFonts w:asciiTheme="minorHAnsi" w:hAnsiTheme="minorHAnsi" w:cstheme="minorHAnsi"/>
          <w:b/>
          <w:color w:val="000000" w:themeColor="text1"/>
        </w:rPr>
        <w:t>Releasing of Code</w:t>
      </w:r>
      <w:r w:rsidR="00A755FD" w:rsidRPr="00251BB6">
        <w:rPr>
          <w:rFonts w:asciiTheme="minorHAnsi" w:hAnsiTheme="minorHAnsi" w:cstheme="minorHAnsi"/>
          <w:color w:val="000000" w:themeColor="text1"/>
        </w:rPr>
        <w:t xml:space="preserve"> from one Phase to other Phase and </w:t>
      </w:r>
      <w:r w:rsidR="00A755FD" w:rsidRPr="00251BB6">
        <w:rPr>
          <w:rFonts w:asciiTheme="minorHAnsi" w:hAnsiTheme="minorHAnsi" w:cstheme="minorHAnsi"/>
          <w:b/>
          <w:color w:val="000000" w:themeColor="text1"/>
        </w:rPr>
        <w:t>Deploying to Servers</w:t>
      </w:r>
      <w:r w:rsidR="00A755FD" w:rsidRPr="00251BB6">
        <w:rPr>
          <w:rFonts w:asciiTheme="minorHAnsi" w:hAnsiTheme="minorHAnsi" w:cstheme="minorHAnsi"/>
          <w:color w:val="000000" w:themeColor="text1"/>
        </w:rPr>
        <w:t>.</w:t>
      </w:r>
    </w:p>
    <w:p w:rsidR="00A755FD" w:rsidRPr="00251BB6" w:rsidRDefault="00A755FD" w:rsidP="00BC6FCE">
      <w:pPr>
        <w:pStyle w:val="NoSpacing"/>
        <w:numPr>
          <w:ilvl w:val="0"/>
          <w:numId w:val="21"/>
        </w:numPr>
        <w:jc w:val="both"/>
        <w:rPr>
          <w:rFonts w:asciiTheme="minorHAnsi" w:hAnsiTheme="minorHAnsi" w:cstheme="minorHAnsi"/>
          <w:color w:val="000000" w:themeColor="text1"/>
        </w:rPr>
      </w:pPr>
      <w:r w:rsidRPr="00251BB6">
        <w:rPr>
          <w:rStyle w:val="apple-style-span"/>
          <w:rFonts w:asciiTheme="minorHAnsi" w:hAnsiTheme="minorHAnsi" w:cstheme="minorHAnsi"/>
          <w:color w:val="000000" w:themeColor="text1"/>
        </w:rPr>
        <w:t xml:space="preserve">Good understanding of the principles and best practices of Software Configuration Management (SCM) in </w:t>
      </w:r>
      <w:r w:rsidR="00A902A6">
        <w:rPr>
          <w:rFonts w:asciiTheme="minorHAnsi" w:hAnsiTheme="minorHAnsi" w:cstheme="minorHAnsi"/>
          <w:b/>
          <w:color w:val="000000" w:themeColor="text1"/>
        </w:rPr>
        <w:t>Agile, scrum</w:t>
      </w:r>
      <w:r w:rsidRPr="00251BB6">
        <w:rPr>
          <w:rFonts w:asciiTheme="minorHAnsi" w:hAnsiTheme="minorHAnsi" w:cstheme="minorHAnsi"/>
          <w:b/>
          <w:color w:val="000000" w:themeColor="text1"/>
        </w:rPr>
        <w:t xml:space="preserve"> and Waterfall</w:t>
      </w:r>
      <w:r w:rsidRPr="00251BB6">
        <w:rPr>
          <w:rFonts w:asciiTheme="minorHAnsi" w:hAnsiTheme="minorHAnsi" w:cstheme="minorHAnsi"/>
          <w:color w:val="000000" w:themeColor="text1"/>
        </w:rPr>
        <w:t xml:space="preserve"> methodologies.</w:t>
      </w:r>
    </w:p>
    <w:p w:rsidR="00A755FD" w:rsidRPr="00251BB6"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Experience in Linux Administration, Configuration Management, Continuous Integration (CI), Continuous Deployment, Release Management and Cloud Implementations.</w:t>
      </w:r>
    </w:p>
    <w:p w:rsidR="00A755FD" w:rsidRPr="00251BB6"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Experience in </w:t>
      </w:r>
      <w:r w:rsidRPr="00251BB6">
        <w:rPr>
          <w:rFonts w:asciiTheme="minorHAnsi" w:hAnsiTheme="minorHAnsi" w:cstheme="minorHAnsi"/>
          <w:b/>
          <w:color w:val="000000" w:themeColor="text1"/>
        </w:rPr>
        <w:t xml:space="preserve">Cloud Automation </w:t>
      </w:r>
      <w:r w:rsidRPr="00251BB6">
        <w:rPr>
          <w:rFonts w:asciiTheme="minorHAnsi" w:hAnsiTheme="minorHAnsi" w:cstheme="minorHAnsi"/>
          <w:color w:val="000000" w:themeColor="text1"/>
        </w:rPr>
        <w:t xml:space="preserve">using </w:t>
      </w:r>
      <w:r w:rsidRPr="00251BB6">
        <w:rPr>
          <w:rFonts w:asciiTheme="minorHAnsi" w:hAnsiTheme="minorHAnsi" w:cstheme="minorHAnsi"/>
          <w:b/>
          <w:color w:val="000000" w:themeColor="text1"/>
        </w:rPr>
        <w:t xml:space="preserve">AWS Cloud Formation </w:t>
      </w:r>
      <w:r w:rsidRPr="00251BB6">
        <w:rPr>
          <w:rFonts w:asciiTheme="minorHAnsi" w:hAnsiTheme="minorHAnsi" w:cstheme="minorHAnsi"/>
          <w:color w:val="000000" w:themeColor="text1"/>
        </w:rPr>
        <w:t xml:space="preserve">templates, Python, Ruby, </w:t>
      </w:r>
      <w:r w:rsidRPr="00251BB6">
        <w:rPr>
          <w:rFonts w:asciiTheme="minorHAnsi" w:hAnsiTheme="minorHAnsi" w:cstheme="minorHAnsi"/>
          <w:b/>
          <w:color w:val="000000" w:themeColor="text1"/>
        </w:rPr>
        <w:t xml:space="preserve">Chef </w:t>
      </w:r>
      <w:r w:rsidRPr="00251BB6">
        <w:rPr>
          <w:rFonts w:asciiTheme="minorHAnsi" w:hAnsiTheme="minorHAnsi" w:cstheme="minorHAnsi"/>
          <w:color w:val="000000" w:themeColor="text1"/>
        </w:rPr>
        <w:t xml:space="preserve">(DevOps), </w:t>
      </w:r>
      <w:r w:rsidRPr="00251BB6">
        <w:rPr>
          <w:rFonts w:asciiTheme="minorHAnsi" w:hAnsiTheme="minorHAnsi" w:cstheme="minorHAnsi"/>
          <w:b/>
          <w:color w:val="000000" w:themeColor="text1"/>
        </w:rPr>
        <w:t xml:space="preserve">Puppet </w:t>
      </w:r>
      <w:r w:rsidRPr="00251BB6">
        <w:rPr>
          <w:rFonts w:asciiTheme="minorHAnsi" w:hAnsiTheme="minorHAnsi" w:cstheme="minorHAnsi"/>
          <w:color w:val="000000" w:themeColor="text1"/>
        </w:rPr>
        <w:t xml:space="preserve">(DevOps), </w:t>
      </w:r>
      <w:r w:rsidRPr="00251BB6">
        <w:rPr>
          <w:rFonts w:asciiTheme="minorHAnsi" w:hAnsiTheme="minorHAnsi" w:cstheme="minorHAnsi"/>
          <w:b/>
          <w:color w:val="000000" w:themeColor="text1"/>
        </w:rPr>
        <w:t>Jenkins</w:t>
      </w:r>
      <w:r w:rsidRPr="00251BB6">
        <w:rPr>
          <w:rFonts w:asciiTheme="minorHAnsi" w:hAnsiTheme="minorHAnsi" w:cstheme="minorHAnsi"/>
          <w:color w:val="000000" w:themeColor="text1"/>
        </w:rPr>
        <w:t xml:space="preserve">, </w:t>
      </w:r>
      <w:r w:rsidRPr="00251BB6">
        <w:rPr>
          <w:rFonts w:asciiTheme="minorHAnsi" w:hAnsiTheme="minorHAnsi" w:cstheme="minorHAnsi"/>
          <w:b/>
          <w:color w:val="000000" w:themeColor="text1"/>
        </w:rPr>
        <w:t>Docker</w:t>
      </w:r>
      <w:r w:rsidRPr="00251BB6">
        <w:rPr>
          <w:rFonts w:asciiTheme="minorHAnsi" w:hAnsiTheme="minorHAnsi" w:cstheme="minorHAnsi"/>
          <w:color w:val="000000" w:themeColor="text1"/>
        </w:rPr>
        <w:t xml:space="preserve">, </w:t>
      </w:r>
      <w:r w:rsidRPr="00251BB6">
        <w:rPr>
          <w:rFonts w:asciiTheme="minorHAnsi" w:hAnsiTheme="minorHAnsi" w:cstheme="minorHAnsi"/>
          <w:b/>
          <w:color w:val="000000" w:themeColor="text1"/>
        </w:rPr>
        <w:t>Ansible</w:t>
      </w:r>
      <w:r w:rsidRPr="00251BB6">
        <w:rPr>
          <w:rFonts w:asciiTheme="minorHAnsi" w:hAnsiTheme="minorHAnsi" w:cstheme="minorHAnsi"/>
          <w:color w:val="000000" w:themeColor="text1"/>
        </w:rPr>
        <w:t xml:space="preserve">, </w:t>
      </w:r>
      <w:r w:rsidRPr="00C03294">
        <w:rPr>
          <w:rFonts w:asciiTheme="minorHAnsi" w:hAnsiTheme="minorHAnsi" w:cstheme="minorHAnsi"/>
          <w:b/>
          <w:color w:val="000000" w:themeColor="text1"/>
        </w:rPr>
        <w:t>Vagrant</w:t>
      </w:r>
      <w:r w:rsidRPr="00251BB6">
        <w:rPr>
          <w:rFonts w:asciiTheme="minorHAnsi" w:hAnsiTheme="minorHAnsi" w:cstheme="minorHAnsi"/>
          <w:color w:val="000000" w:themeColor="text1"/>
        </w:rPr>
        <w:t>, and Kitchen.</w:t>
      </w:r>
    </w:p>
    <w:p w:rsidR="00A755FD" w:rsidRPr="00251BB6"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Extensive experience using </w:t>
      </w:r>
      <w:r w:rsidRPr="00251BB6">
        <w:rPr>
          <w:rFonts w:asciiTheme="minorHAnsi" w:hAnsiTheme="minorHAnsi" w:cstheme="minorHAnsi"/>
          <w:b/>
          <w:color w:val="000000" w:themeColor="text1"/>
        </w:rPr>
        <w:t xml:space="preserve">MAVEN </w:t>
      </w:r>
      <w:r w:rsidRPr="00251BB6">
        <w:rPr>
          <w:rFonts w:asciiTheme="minorHAnsi" w:hAnsiTheme="minorHAnsi" w:cstheme="minorHAnsi"/>
          <w:color w:val="000000" w:themeColor="text1"/>
        </w:rPr>
        <w:t>and</w:t>
      </w:r>
      <w:r w:rsidRPr="00251BB6">
        <w:rPr>
          <w:rFonts w:asciiTheme="minorHAnsi" w:hAnsiTheme="minorHAnsi" w:cstheme="minorHAnsi"/>
          <w:b/>
          <w:color w:val="000000" w:themeColor="text1"/>
        </w:rPr>
        <w:t xml:space="preserve"> ANT</w:t>
      </w:r>
      <w:r w:rsidRPr="00251BB6">
        <w:rPr>
          <w:rFonts w:asciiTheme="minorHAnsi" w:hAnsiTheme="minorHAnsi" w:cstheme="minorHAnsi"/>
          <w:color w:val="000000" w:themeColor="text1"/>
        </w:rPr>
        <w:t xml:space="preserve"> as build tools for the building of deployable artifacts (jar, war &amp; ear) from source code.</w:t>
      </w:r>
    </w:p>
    <w:p w:rsidR="002F668E" w:rsidRPr="002F668E" w:rsidRDefault="00A755FD" w:rsidP="002F668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Experience in maintenance of Source Control Management Systems, such as Sub Version </w:t>
      </w:r>
      <w:r w:rsidRPr="00251BB6">
        <w:rPr>
          <w:rFonts w:asciiTheme="minorHAnsi" w:hAnsiTheme="minorHAnsi" w:cstheme="minorHAnsi"/>
          <w:b/>
          <w:color w:val="000000" w:themeColor="text1"/>
        </w:rPr>
        <w:t>(SVN), Perforce, TFS, GIT</w:t>
      </w:r>
      <w:r w:rsidRPr="00251BB6">
        <w:rPr>
          <w:rFonts w:asciiTheme="minorHAnsi" w:hAnsiTheme="minorHAnsi" w:cstheme="minorHAnsi"/>
          <w:color w:val="000000" w:themeColor="text1"/>
        </w:rPr>
        <w:t xml:space="preserve"> and Knowledge of Clear Case.</w:t>
      </w:r>
    </w:p>
    <w:p w:rsidR="00A755FD" w:rsidRPr="00251BB6"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Managed servers on the </w:t>
      </w:r>
      <w:r w:rsidRPr="00251BB6">
        <w:rPr>
          <w:rFonts w:asciiTheme="minorHAnsi" w:hAnsiTheme="minorHAnsi" w:cstheme="minorHAnsi"/>
          <w:b/>
          <w:color w:val="000000" w:themeColor="text1"/>
        </w:rPr>
        <w:t xml:space="preserve">Amazon Web Services (AWS) </w:t>
      </w:r>
      <w:r w:rsidRPr="00251BB6">
        <w:rPr>
          <w:rFonts w:asciiTheme="minorHAnsi" w:hAnsiTheme="minorHAnsi" w:cstheme="minorHAnsi"/>
          <w:color w:val="000000" w:themeColor="text1"/>
        </w:rPr>
        <w:t xml:space="preserve">platform using </w:t>
      </w:r>
      <w:r w:rsidRPr="00251BB6">
        <w:rPr>
          <w:rFonts w:asciiTheme="minorHAnsi" w:hAnsiTheme="minorHAnsi" w:cstheme="minorHAnsi"/>
          <w:b/>
          <w:color w:val="000000" w:themeColor="text1"/>
        </w:rPr>
        <w:t>Chef</w:t>
      </w:r>
      <w:r w:rsidRPr="00251BB6">
        <w:rPr>
          <w:rFonts w:asciiTheme="minorHAnsi" w:hAnsiTheme="minorHAnsi" w:cstheme="minorHAnsi"/>
          <w:color w:val="000000" w:themeColor="text1"/>
        </w:rPr>
        <w:t xml:space="preserve"> Configuration management tools.</w:t>
      </w:r>
    </w:p>
    <w:p w:rsidR="00A755FD" w:rsidRPr="00251BB6"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Implemented Amazon </w:t>
      </w:r>
      <w:r w:rsidRPr="00251BB6">
        <w:rPr>
          <w:rFonts w:asciiTheme="minorHAnsi" w:hAnsiTheme="minorHAnsi" w:cstheme="minorHAnsi"/>
          <w:b/>
          <w:color w:val="000000" w:themeColor="text1"/>
        </w:rPr>
        <w:t>EC2</w:t>
      </w:r>
      <w:r w:rsidRPr="00251BB6">
        <w:rPr>
          <w:rFonts w:asciiTheme="minorHAnsi" w:hAnsiTheme="minorHAnsi" w:cstheme="minorHAnsi"/>
          <w:color w:val="000000" w:themeColor="text1"/>
        </w:rPr>
        <w:t xml:space="preserve"> setting up instances, virtual private cloud (</w:t>
      </w:r>
      <w:r w:rsidRPr="00251BB6">
        <w:rPr>
          <w:rFonts w:asciiTheme="minorHAnsi" w:hAnsiTheme="minorHAnsi" w:cstheme="minorHAnsi"/>
          <w:b/>
          <w:bCs/>
          <w:color w:val="000000" w:themeColor="text1"/>
        </w:rPr>
        <w:t>VPCs</w:t>
      </w:r>
      <w:r w:rsidRPr="00251BB6">
        <w:rPr>
          <w:rFonts w:asciiTheme="minorHAnsi" w:hAnsiTheme="minorHAnsi" w:cstheme="minorHAnsi"/>
          <w:color w:val="000000" w:themeColor="text1"/>
        </w:rPr>
        <w:t>), and security groups.</w:t>
      </w:r>
    </w:p>
    <w:p w:rsidR="00A755FD"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Set-up databases in AWS using </w:t>
      </w:r>
      <w:r w:rsidRPr="00251BB6">
        <w:rPr>
          <w:rFonts w:asciiTheme="minorHAnsi" w:hAnsiTheme="minorHAnsi" w:cstheme="minorHAnsi"/>
          <w:b/>
          <w:color w:val="000000" w:themeColor="text1"/>
        </w:rPr>
        <w:t>RDS</w:t>
      </w:r>
      <w:r w:rsidRPr="00251BB6">
        <w:rPr>
          <w:rFonts w:asciiTheme="minorHAnsi" w:hAnsiTheme="minorHAnsi" w:cstheme="minorHAnsi"/>
          <w:color w:val="000000" w:themeColor="text1"/>
        </w:rPr>
        <w:t xml:space="preserve">, storage using </w:t>
      </w:r>
      <w:r w:rsidRPr="00251BB6">
        <w:rPr>
          <w:rFonts w:asciiTheme="minorHAnsi" w:hAnsiTheme="minorHAnsi" w:cstheme="minorHAnsi"/>
          <w:b/>
          <w:color w:val="000000" w:themeColor="text1"/>
        </w:rPr>
        <w:t xml:space="preserve">S3 bucket </w:t>
      </w:r>
      <w:r w:rsidRPr="00251BB6">
        <w:rPr>
          <w:rFonts w:asciiTheme="minorHAnsi" w:hAnsiTheme="minorHAnsi" w:cstheme="minorHAnsi"/>
          <w:color w:val="000000" w:themeColor="text1"/>
        </w:rPr>
        <w:t>and configuring instance backups to S3 bucket.</w:t>
      </w:r>
    </w:p>
    <w:p w:rsidR="009B79FF" w:rsidRPr="00251BB6" w:rsidRDefault="009B79FF" w:rsidP="00BC6FCE">
      <w:pPr>
        <w:pStyle w:val="NoSpacing"/>
        <w:numPr>
          <w:ilvl w:val="0"/>
          <w:numId w:val="21"/>
        </w:numPr>
        <w:jc w:val="both"/>
        <w:rPr>
          <w:rFonts w:asciiTheme="minorHAnsi" w:hAnsiTheme="minorHAnsi" w:cstheme="minorHAnsi"/>
          <w:color w:val="000000" w:themeColor="text1"/>
        </w:rPr>
      </w:pPr>
      <w:r w:rsidRPr="009B79FF">
        <w:rPr>
          <w:rFonts w:asciiTheme="minorHAnsi" w:hAnsiTheme="minorHAnsi" w:cstheme="minorHAnsi"/>
          <w:color w:val="000000" w:themeColor="text1"/>
        </w:rPr>
        <w:t xml:space="preserve">Installed </w:t>
      </w:r>
      <w:r w:rsidRPr="009B79FF">
        <w:rPr>
          <w:rFonts w:asciiTheme="minorHAnsi" w:hAnsiTheme="minorHAnsi" w:cstheme="minorHAnsi"/>
          <w:b/>
          <w:bCs/>
          <w:color w:val="000000" w:themeColor="text1"/>
        </w:rPr>
        <w:t>Puppet</w:t>
      </w:r>
      <w:r w:rsidRPr="009B79FF">
        <w:rPr>
          <w:rFonts w:asciiTheme="minorHAnsi" w:hAnsiTheme="minorHAnsi" w:cstheme="minorHAnsi"/>
          <w:color w:val="000000" w:themeColor="text1"/>
        </w:rPr>
        <w:t xml:space="preserve"> Master, agents, created and automated platform environment setup.</w:t>
      </w:r>
    </w:p>
    <w:p w:rsidR="00A755FD" w:rsidRPr="00251BB6"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Created AWS instances via Jenkins with EC2 plugin and integrated nodes in Chef via knife command line utility.</w:t>
      </w:r>
    </w:p>
    <w:p w:rsidR="00A755FD" w:rsidRPr="00251BB6"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Worked with </w:t>
      </w:r>
      <w:r w:rsidRPr="00251BB6">
        <w:rPr>
          <w:rFonts w:asciiTheme="minorHAnsi" w:hAnsiTheme="minorHAnsi" w:cstheme="minorHAnsi"/>
          <w:b/>
          <w:bCs/>
          <w:color w:val="000000" w:themeColor="text1"/>
        </w:rPr>
        <w:t>IAM</w:t>
      </w:r>
      <w:r w:rsidRPr="00251BB6">
        <w:rPr>
          <w:rFonts w:asciiTheme="minorHAnsi" w:hAnsiTheme="minorHAnsi" w:cstheme="minorHAnsi"/>
          <w:color w:val="000000" w:themeColor="text1"/>
        </w:rPr>
        <w:t xml:space="preserve"> service creating new IAM users &amp; groups, defining roles and policies and Identity providers.</w:t>
      </w:r>
    </w:p>
    <w:p w:rsidR="00A755FD" w:rsidRPr="00251BB6"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Created alarms and trigger points in </w:t>
      </w:r>
      <w:r w:rsidRPr="00251BB6">
        <w:rPr>
          <w:rFonts w:asciiTheme="minorHAnsi" w:hAnsiTheme="minorHAnsi" w:cstheme="minorHAnsi"/>
          <w:b/>
          <w:bCs/>
          <w:color w:val="000000" w:themeColor="text1"/>
        </w:rPr>
        <w:t>Cloud Watch</w:t>
      </w:r>
      <w:r w:rsidRPr="00251BB6">
        <w:rPr>
          <w:rFonts w:asciiTheme="minorHAnsi" w:hAnsiTheme="minorHAnsi" w:cstheme="minorHAnsi"/>
          <w:color w:val="000000" w:themeColor="text1"/>
        </w:rPr>
        <w:t xml:space="preserve"> based on thresholds and monitored the server's performance, CPU Utilization, disk usage.</w:t>
      </w:r>
    </w:p>
    <w:p w:rsidR="002F668E" w:rsidRDefault="00A755FD" w:rsidP="002F668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Experience in writing </w:t>
      </w:r>
      <w:r w:rsidRPr="00251BB6">
        <w:rPr>
          <w:rFonts w:asciiTheme="minorHAnsi" w:hAnsiTheme="minorHAnsi" w:cstheme="minorHAnsi"/>
          <w:b/>
          <w:color w:val="000000" w:themeColor="text1"/>
        </w:rPr>
        <w:t xml:space="preserve">Chef </w:t>
      </w:r>
      <w:proofErr w:type="gramStart"/>
      <w:r w:rsidRPr="00251BB6">
        <w:rPr>
          <w:rFonts w:asciiTheme="minorHAnsi" w:hAnsiTheme="minorHAnsi" w:cstheme="minorHAnsi"/>
          <w:b/>
          <w:color w:val="000000" w:themeColor="text1"/>
        </w:rPr>
        <w:t>recipes</w:t>
      </w:r>
      <w:proofErr w:type="gramEnd"/>
      <w:r w:rsidRPr="00251BB6">
        <w:rPr>
          <w:rFonts w:asciiTheme="minorHAnsi" w:hAnsiTheme="minorHAnsi" w:cstheme="minorHAnsi"/>
          <w:color w:val="000000" w:themeColor="text1"/>
        </w:rPr>
        <w:t xml:space="preserve"> to automate our build/deployment process and do an overall process improvement to any manual processes.</w:t>
      </w:r>
    </w:p>
    <w:p w:rsidR="009B79FF" w:rsidRDefault="009B79FF" w:rsidP="002F668E">
      <w:pPr>
        <w:pStyle w:val="NoSpacing"/>
        <w:numPr>
          <w:ilvl w:val="0"/>
          <w:numId w:val="21"/>
        </w:numPr>
        <w:jc w:val="both"/>
        <w:rPr>
          <w:rFonts w:asciiTheme="minorHAnsi" w:hAnsiTheme="minorHAnsi" w:cstheme="minorHAnsi"/>
          <w:color w:val="000000" w:themeColor="text1"/>
        </w:rPr>
      </w:pPr>
      <w:r w:rsidRPr="009B79FF">
        <w:rPr>
          <w:rFonts w:asciiTheme="minorHAnsi" w:hAnsiTheme="minorHAnsi" w:cstheme="minorHAnsi"/>
          <w:color w:val="000000" w:themeColor="text1"/>
        </w:rPr>
        <w:t xml:space="preserve">Installed, configured and administered Continuous Integration tools such as </w:t>
      </w:r>
      <w:proofErr w:type="spellStart"/>
      <w:r w:rsidRPr="009B79FF">
        <w:rPr>
          <w:rFonts w:asciiTheme="minorHAnsi" w:hAnsiTheme="minorHAnsi" w:cstheme="minorHAnsi"/>
          <w:b/>
          <w:bCs/>
          <w:color w:val="000000" w:themeColor="text1"/>
        </w:rPr>
        <w:t>Docker</w:t>
      </w:r>
      <w:proofErr w:type="spellEnd"/>
      <w:r w:rsidRPr="009B79FF">
        <w:rPr>
          <w:rFonts w:asciiTheme="minorHAnsi" w:hAnsiTheme="minorHAnsi" w:cstheme="minorHAnsi"/>
          <w:color w:val="000000" w:themeColor="text1"/>
        </w:rPr>
        <w:t xml:space="preserve"> and </w:t>
      </w:r>
      <w:r w:rsidRPr="009B79FF">
        <w:rPr>
          <w:rFonts w:asciiTheme="minorHAnsi" w:hAnsiTheme="minorHAnsi" w:cstheme="minorHAnsi"/>
          <w:b/>
          <w:bCs/>
          <w:color w:val="000000" w:themeColor="text1"/>
        </w:rPr>
        <w:t>Puppet</w:t>
      </w:r>
      <w:r w:rsidRPr="009B79FF">
        <w:rPr>
          <w:rFonts w:asciiTheme="minorHAnsi" w:hAnsiTheme="minorHAnsi" w:cstheme="minorHAnsi"/>
          <w:color w:val="000000" w:themeColor="text1"/>
        </w:rPr>
        <w:t xml:space="preserve"> for automated builds. </w:t>
      </w:r>
    </w:p>
    <w:p w:rsidR="002F668E" w:rsidRDefault="002F668E" w:rsidP="002F668E">
      <w:pPr>
        <w:pStyle w:val="NoSpacing"/>
        <w:numPr>
          <w:ilvl w:val="0"/>
          <w:numId w:val="21"/>
        </w:numPr>
        <w:rPr>
          <w:rFonts w:cstheme="minorHAnsi"/>
        </w:rPr>
      </w:pPr>
      <w:r w:rsidRPr="00031EE4">
        <w:rPr>
          <w:rFonts w:cstheme="minorHAnsi"/>
        </w:rPr>
        <w:t xml:space="preserve">Worked on the containerization tool like </w:t>
      </w:r>
      <w:r w:rsidRPr="002F668E">
        <w:rPr>
          <w:rFonts w:cstheme="minorHAnsi"/>
          <w:b/>
        </w:rPr>
        <w:t>Docker</w:t>
      </w:r>
      <w:r w:rsidRPr="00031EE4">
        <w:rPr>
          <w:rFonts w:cstheme="minorHAnsi"/>
        </w:rPr>
        <w:t xml:space="preserve"> and their components like </w:t>
      </w:r>
      <w:r w:rsidRPr="002F668E">
        <w:rPr>
          <w:rFonts w:cstheme="minorHAnsi"/>
          <w:b/>
        </w:rPr>
        <w:t>Docker engine</w:t>
      </w:r>
      <w:r w:rsidRPr="00031EE4">
        <w:rPr>
          <w:rFonts w:cstheme="minorHAnsi"/>
        </w:rPr>
        <w:t xml:space="preserve">, </w:t>
      </w:r>
      <w:r w:rsidRPr="002F668E">
        <w:rPr>
          <w:rFonts w:cstheme="minorHAnsi"/>
          <w:b/>
        </w:rPr>
        <w:t>Docker Hub</w:t>
      </w:r>
      <w:r w:rsidRPr="00031EE4">
        <w:rPr>
          <w:rFonts w:cstheme="minorHAnsi"/>
        </w:rPr>
        <w:t>, the built Images used for the testing.</w:t>
      </w:r>
    </w:p>
    <w:p w:rsidR="00033206" w:rsidRDefault="009C4BE8" w:rsidP="00033206">
      <w:pPr>
        <w:pStyle w:val="NoSpacing"/>
        <w:numPr>
          <w:ilvl w:val="0"/>
          <w:numId w:val="21"/>
        </w:numPr>
        <w:rPr>
          <w:rFonts w:cstheme="minorHAnsi"/>
        </w:rPr>
      </w:pPr>
      <w:r w:rsidRPr="00A90DE4">
        <w:rPr>
          <w:rFonts w:cstheme="minorHAnsi"/>
        </w:rPr>
        <w:t>Experience on cloud</w:t>
      </w:r>
      <w:r w:rsidR="009B79FF">
        <w:rPr>
          <w:rFonts w:cstheme="minorHAnsi"/>
        </w:rPr>
        <w:t xml:space="preserve"> </w:t>
      </w:r>
      <w:r w:rsidRPr="00A90DE4">
        <w:rPr>
          <w:rFonts w:cstheme="minorHAnsi"/>
        </w:rPr>
        <w:t>formation with</w:t>
      </w:r>
      <w:r w:rsidRPr="000C65F9">
        <w:rPr>
          <w:rFonts w:cstheme="minorHAnsi"/>
          <w:b/>
        </w:rPr>
        <w:t xml:space="preserve"> AWS </w:t>
      </w:r>
      <w:r w:rsidRPr="00A90DE4">
        <w:rPr>
          <w:rFonts w:cstheme="minorHAnsi"/>
        </w:rPr>
        <w:t xml:space="preserve">and </w:t>
      </w:r>
      <w:r w:rsidRPr="00A90DE4">
        <w:rPr>
          <w:rFonts w:cstheme="minorHAnsi"/>
          <w:b/>
        </w:rPr>
        <w:t>terraform</w:t>
      </w:r>
      <w:r w:rsidRPr="00A90DE4">
        <w:rPr>
          <w:rFonts w:cstheme="minorHAnsi"/>
        </w:rPr>
        <w:t xml:space="preserve"> on various environments like </w:t>
      </w:r>
      <w:proofErr w:type="spellStart"/>
      <w:r w:rsidRPr="00A90DE4">
        <w:rPr>
          <w:rFonts w:cstheme="minorHAnsi"/>
        </w:rPr>
        <w:t>aws</w:t>
      </w:r>
      <w:proofErr w:type="spellEnd"/>
      <w:r w:rsidRPr="00A90DE4">
        <w:rPr>
          <w:rFonts w:cstheme="minorHAnsi"/>
        </w:rPr>
        <w:t>, azure.</w:t>
      </w:r>
    </w:p>
    <w:p w:rsidR="00C305A7" w:rsidRPr="00033206" w:rsidRDefault="00C305A7" w:rsidP="00033206">
      <w:pPr>
        <w:pStyle w:val="NoSpacing"/>
        <w:numPr>
          <w:ilvl w:val="0"/>
          <w:numId w:val="21"/>
        </w:numPr>
        <w:rPr>
          <w:rFonts w:asciiTheme="minorHAnsi" w:hAnsiTheme="minorHAnsi" w:cstheme="minorHAnsi"/>
        </w:rPr>
      </w:pPr>
      <w:r w:rsidRPr="00033206">
        <w:rPr>
          <w:rFonts w:asciiTheme="minorHAnsi" w:hAnsiTheme="minorHAnsi" w:cstheme="minorHAnsi"/>
          <w:color w:val="333333"/>
          <w:shd w:val="clear" w:color="auto" w:fill="FFFFFF"/>
        </w:rPr>
        <w:t xml:space="preserve"> Designed and developed automated disaster recovery for </w:t>
      </w:r>
      <w:proofErr w:type="spellStart"/>
      <w:r w:rsidRPr="00033206">
        <w:rPr>
          <w:rFonts w:asciiTheme="minorHAnsi" w:hAnsiTheme="minorHAnsi" w:cstheme="minorHAnsi"/>
          <w:b/>
          <w:color w:val="333333"/>
          <w:shd w:val="clear" w:color="auto" w:fill="FFFFFF"/>
        </w:rPr>
        <w:t>Jira</w:t>
      </w:r>
      <w:proofErr w:type="spellEnd"/>
      <w:r w:rsidRPr="00033206">
        <w:rPr>
          <w:rFonts w:asciiTheme="minorHAnsi" w:hAnsiTheme="minorHAnsi" w:cstheme="minorHAnsi"/>
          <w:b/>
          <w:color w:val="333333"/>
          <w:shd w:val="clear" w:color="auto" w:fill="FFFFFF"/>
        </w:rPr>
        <w:t>, </w:t>
      </w:r>
      <w:r w:rsidRPr="00033206">
        <w:rPr>
          <w:b/>
        </w:rPr>
        <w:t>Confluence</w:t>
      </w:r>
      <w:r w:rsidRPr="00033206">
        <w:rPr>
          <w:rFonts w:asciiTheme="minorHAnsi" w:hAnsiTheme="minorHAnsi" w:cstheme="minorHAnsi"/>
          <w:b/>
          <w:color w:val="333333"/>
          <w:shd w:val="clear" w:color="auto" w:fill="FFFFFF"/>
        </w:rPr>
        <w:t xml:space="preserve">, </w:t>
      </w:r>
      <w:proofErr w:type="spellStart"/>
      <w:r w:rsidRPr="00033206">
        <w:rPr>
          <w:rFonts w:asciiTheme="minorHAnsi" w:hAnsiTheme="minorHAnsi" w:cstheme="minorHAnsi"/>
          <w:b/>
          <w:color w:val="333333"/>
          <w:shd w:val="clear" w:color="auto" w:fill="FFFFFF"/>
        </w:rPr>
        <w:t>Bitbucket</w:t>
      </w:r>
      <w:proofErr w:type="spellEnd"/>
      <w:r w:rsidRPr="00033206">
        <w:rPr>
          <w:rFonts w:asciiTheme="minorHAnsi" w:hAnsiTheme="minorHAnsi" w:cstheme="minorHAnsi"/>
          <w:b/>
          <w:color w:val="333333"/>
          <w:shd w:val="clear" w:color="auto" w:fill="FFFFFF"/>
        </w:rPr>
        <w:t>, Bamboo</w:t>
      </w:r>
      <w:r w:rsidR="009B79FF">
        <w:rPr>
          <w:rFonts w:asciiTheme="minorHAnsi" w:hAnsiTheme="minorHAnsi" w:cstheme="minorHAnsi"/>
          <w:b/>
          <w:color w:val="333333"/>
          <w:shd w:val="clear" w:color="auto" w:fill="FFFFFF"/>
        </w:rPr>
        <w:t xml:space="preserve"> </w:t>
      </w:r>
      <w:r w:rsidR="00033206">
        <w:rPr>
          <w:rFonts w:asciiTheme="minorHAnsi" w:hAnsiTheme="minorHAnsi" w:cstheme="minorHAnsi"/>
          <w:color w:val="333333"/>
          <w:shd w:val="clear" w:color="auto" w:fill="FFFFFF"/>
        </w:rPr>
        <w:t xml:space="preserve">and </w:t>
      </w:r>
      <w:proofErr w:type="spellStart"/>
      <w:r w:rsidRPr="00033206">
        <w:rPr>
          <w:rFonts w:asciiTheme="minorHAnsi" w:hAnsiTheme="minorHAnsi" w:cstheme="minorHAnsi"/>
          <w:b/>
          <w:color w:val="333333"/>
          <w:shd w:val="clear" w:color="auto" w:fill="FFFFFF"/>
        </w:rPr>
        <w:t>Terraform</w:t>
      </w:r>
      <w:proofErr w:type="spellEnd"/>
      <w:r w:rsidRPr="00033206">
        <w:rPr>
          <w:rFonts w:asciiTheme="minorHAnsi" w:hAnsiTheme="minorHAnsi" w:cstheme="minorHAnsi"/>
          <w:b/>
          <w:color w:val="333333"/>
          <w:shd w:val="clear" w:color="auto" w:fill="FFFFFF"/>
        </w:rPr>
        <w:t xml:space="preserve"> and </w:t>
      </w:r>
      <w:proofErr w:type="spellStart"/>
      <w:r w:rsidRPr="00033206">
        <w:rPr>
          <w:rFonts w:asciiTheme="minorHAnsi" w:hAnsiTheme="minorHAnsi" w:cstheme="minorHAnsi"/>
          <w:b/>
          <w:color w:val="333333"/>
          <w:shd w:val="clear" w:color="auto" w:fill="FFFFFF"/>
        </w:rPr>
        <w:t>Stackstorm</w:t>
      </w:r>
      <w:proofErr w:type="spellEnd"/>
      <w:r w:rsidRPr="00033206">
        <w:rPr>
          <w:rFonts w:asciiTheme="minorHAnsi" w:hAnsiTheme="minorHAnsi" w:cstheme="minorHAnsi"/>
          <w:color w:val="333333"/>
          <w:shd w:val="clear" w:color="auto" w:fill="FFFFFF"/>
        </w:rPr>
        <w:t>, for F500 enterprise customers</w:t>
      </w:r>
    </w:p>
    <w:p w:rsidR="00A755FD" w:rsidRPr="00251BB6"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eastAsia="Adobe Myungjo Std M" w:hAnsiTheme="minorHAnsi" w:cstheme="minorHAnsi"/>
          <w:color w:val="000000" w:themeColor="text1"/>
        </w:rPr>
        <w:t xml:space="preserve">Experience in Installation and configuration of monitoring tools like </w:t>
      </w:r>
      <w:r w:rsidRPr="00251BB6">
        <w:rPr>
          <w:rFonts w:asciiTheme="minorHAnsi" w:eastAsia="Adobe Myungjo Std M" w:hAnsiTheme="minorHAnsi" w:cstheme="minorHAnsi"/>
          <w:b/>
          <w:color w:val="000000" w:themeColor="text1"/>
        </w:rPr>
        <w:t>Nagios, Splunk.</w:t>
      </w:r>
    </w:p>
    <w:p w:rsidR="00A755FD" w:rsidRPr="00251BB6"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eastAsia="Arial" w:hAnsiTheme="minorHAnsi" w:cstheme="minorHAnsi"/>
          <w:color w:val="000000" w:themeColor="text1"/>
        </w:rPr>
        <w:t xml:space="preserve">Have good experience in developing and supporting both </w:t>
      </w:r>
      <w:r w:rsidRPr="00251BB6">
        <w:rPr>
          <w:rFonts w:asciiTheme="minorHAnsi" w:eastAsia="Arial" w:hAnsiTheme="minorHAnsi" w:cstheme="minorHAnsi"/>
          <w:b/>
          <w:color w:val="000000" w:themeColor="text1"/>
        </w:rPr>
        <w:t>production and development</w:t>
      </w:r>
      <w:r w:rsidRPr="00251BB6">
        <w:rPr>
          <w:rFonts w:asciiTheme="minorHAnsi" w:eastAsia="Arial" w:hAnsiTheme="minorHAnsi" w:cstheme="minorHAnsi"/>
          <w:color w:val="000000" w:themeColor="text1"/>
        </w:rPr>
        <w:t>environments.</w:t>
      </w:r>
    </w:p>
    <w:p w:rsidR="00A755FD" w:rsidRPr="009956DD"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Experience in deploying the code through web application servers like </w:t>
      </w:r>
      <w:r w:rsidRPr="00251BB6">
        <w:rPr>
          <w:rFonts w:asciiTheme="minorHAnsi" w:hAnsiTheme="minorHAnsi" w:cstheme="minorHAnsi"/>
          <w:b/>
          <w:color w:val="000000" w:themeColor="text1"/>
        </w:rPr>
        <w:t>Web Sphere, Web Log</w:t>
      </w:r>
      <w:r w:rsidR="009956DD">
        <w:rPr>
          <w:rFonts w:asciiTheme="minorHAnsi" w:hAnsiTheme="minorHAnsi" w:cstheme="minorHAnsi"/>
          <w:b/>
          <w:color w:val="000000" w:themeColor="text1"/>
        </w:rPr>
        <w:t>ic, Apache Tomcat, JBOSS.</w:t>
      </w:r>
    </w:p>
    <w:p w:rsidR="009956DD" w:rsidRPr="00251BB6" w:rsidRDefault="009956DD" w:rsidP="00BC6FCE">
      <w:pPr>
        <w:pStyle w:val="NoSpacing"/>
        <w:numPr>
          <w:ilvl w:val="0"/>
          <w:numId w:val="21"/>
        </w:numPr>
        <w:jc w:val="both"/>
        <w:rPr>
          <w:rFonts w:asciiTheme="minorHAnsi" w:hAnsiTheme="minorHAnsi" w:cstheme="minorHAnsi"/>
          <w:color w:val="000000" w:themeColor="text1"/>
        </w:rPr>
      </w:pPr>
      <w:r w:rsidRPr="009956DD">
        <w:rPr>
          <w:rFonts w:asciiTheme="minorHAnsi" w:hAnsiTheme="minorHAnsi" w:cstheme="minorHAnsi"/>
          <w:color w:val="000000" w:themeColor="text1"/>
        </w:rPr>
        <w:t xml:space="preserve">Worked with web content management platforms like </w:t>
      </w:r>
      <w:r>
        <w:rPr>
          <w:rFonts w:asciiTheme="minorHAnsi" w:hAnsiTheme="minorHAnsi" w:cstheme="minorHAnsi"/>
          <w:b/>
          <w:color w:val="000000" w:themeColor="text1"/>
        </w:rPr>
        <w:t>Drupal and WordPress.</w:t>
      </w:r>
    </w:p>
    <w:p w:rsidR="00A755FD"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lastRenderedPageBreak/>
        <w:t xml:space="preserve">Ability to build scripts and automated solutions using various scripting languages such as </w:t>
      </w:r>
      <w:r w:rsidRPr="00251BB6">
        <w:rPr>
          <w:rFonts w:asciiTheme="minorHAnsi" w:hAnsiTheme="minorHAnsi" w:cstheme="minorHAnsi"/>
          <w:b/>
          <w:color w:val="000000" w:themeColor="text1"/>
        </w:rPr>
        <w:t>Shell</w:t>
      </w:r>
      <w:r w:rsidRPr="00251BB6">
        <w:rPr>
          <w:rFonts w:asciiTheme="minorHAnsi" w:hAnsiTheme="minorHAnsi" w:cstheme="minorHAnsi"/>
          <w:color w:val="000000" w:themeColor="text1"/>
        </w:rPr>
        <w:t xml:space="preserve">, </w:t>
      </w:r>
      <w:r w:rsidRPr="00251BB6">
        <w:rPr>
          <w:rFonts w:asciiTheme="minorHAnsi" w:hAnsiTheme="minorHAnsi" w:cstheme="minorHAnsi"/>
          <w:b/>
          <w:color w:val="000000" w:themeColor="text1"/>
        </w:rPr>
        <w:t>Perl</w:t>
      </w:r>
      <w:r w:rsidRPr="00251BB6">
        <w:rPr>
          <w:rFonts w:asciiTheme="minorHAnsi" w:hAnsiTheme="minorHAnsi" w:cstheme="minorHAnsi"/>
          <w:color w:val="000000" w:themeColor="text1"/>
        </w:rPr>
        <w:t xml:space="preserve">, </w:t>
      </w:r>
      <w:r w:rsidRPr="00251BB6">
        <w:rPr>
          <w:rFonts w:asciiTheme="minorHAnsi" w:hAnsiTheme="minorHAnsi" w:cstheme="minorHAnsi"/>
          <w:b/>
          <w:color w:val="000000" w:themeColor="text1"/>
        </w:rPr>
        <w:t>PowerShell</w:t>
      </w:r>
      <w:r w:rsidRPr="00251BB6">
        <w:rPr>
          <w:rFonts w:asciiTheme="minorHAnsi" w:hAnsiTheme="minorHAnsi" w:cstheme="minorHAnsi"/>
          <w:color w:val="000000" w:themeColor="text1"/>
        </w:rPr>
        <w:t xml:space="preserve">, </w:t>
      </w:r>
      <w:r w:rsidRPr="00251BB6">
        <w:rPr>
          <w:rFonts w:asciiTheme="minorHAnsi" w:hAnsiTheme="minorHAnsi" w:cstheme="minorHAnsi"/>
          <w:b/>
          <w:color w:val="000000" w:themeColor="text1"/>
        </w:rPr>
        <w:t>Python</w:t>
      </w:r>
      <w:r w:rsidRPr="00251BB6">
        <w:rPr>
          <w:rFonts w:asciiTheme="minorHAnsi" w:hAnsiTheme="minorHAnsi" w:cstheme="minorHAnsi"/>
          <w:color w:val="000000" w:themeColor="text1"/>
        </w:rPr>
        <w:t>.</w:t>
      </w:r>
    </w:p>
    <w:p w:rsidR="007F3DB7" w:rsidRPr="007F3DB7" w:rsidRDefault="007F3DB7" w:rsidP="007F3DB7">
      <w:pPr>
        <w:pStyle w:val="ListParagraph"/>
        <w:widowControl w:val="0"/>
        <w:numPr>
          <w:ilvl w:val="0"/>
          <w:numId w:val="21"/>
        </w:numPr>
        <w:autoSpaceDE w:val="0"/>
        <w:autoSpaceDN w:val="0"/>
        <w:adjustRightInd w:val="0"/>
        <w:spacing w:after="80"/>
        <w:jc w:val="both"/>
        <w:rPr>
          <w:rFonts w:cstheme="minorHAnsi"/>
          <w:color w:val="000000" w:themeColor="text1"/>
          <w:shd w:val="clear" w:color="auto" w:fill="FFFFFF"/>
        </w:rPr>
      </w:pPr>
      <w:r w:rsidRPr="007F3DB7">
        <w:rPr>
          <w:rFonts w:cstheme="minorHAnsi"/>
          <w:color w:val="000000" w:themeColor="text1"/>
          <w:shd w:val="clear" w:color="auto" w:fill="FFFFFF"/>
        </w:rPr>
        <w:t xml:space="preserve">Extensive experience in developing front-end systems with JavaScript, Bootstrap, HTML5, CSS3 and MVC frameworks such as </w:t>
      </w:r>
      <w:r w:rsidRPr="007F3DB7">
        <w:rPr>
          <w:rFonts w:cstheme="minorHAnsi"/>
          <w:b/>
          <w:color w:val="000000" w:themeColor="text1"/>
          <w:shd w:val="clear" w:color="auto" w:fill="FFFFFF"/>
        </w:rPr>
        <w:t>Angular </w:t>
      </w:r>
      <w:r w:rsidRPr="007F3DB7">
        <w:rPr>
          <w:rFonts w:cstheme="minorHAnsi"/>
          <w:b/>
          <w:color w:val="000000" w:themeColor="text1"/>
        </w:rPr>
        <w:t>JS, Node JS, React JS</w:t>
      </w:r>
      <w:r w:rsidRPr="007F3DB7">
        <w:rPr>
          <w:rFonts w:cstheme="minorHAnsi"/>
          <w:color w:val="000000" w:themeColor="text1"/>
          <w:shd w:val="clear" w:color="auto" w:fill="FFFFFF"/>
        </w:rPr>
        <w:t>.</w:t>
      </w:r>
    </w:p>
    <w:p w:rsidR="00A755FD" w:rsidRPr="00251BB6" w:rsidRDefault="00A755FD" w:rsidP="00BC6FCE">
      <w:pPr>
        <w:pStyle w:val="NoSpacing"/>
        <w:numPr>
          <w:ilvl w:val="0"/>
          <w:numId w:val="21"/>
        </w:numPr>
        <w:jc w:val="both"/>
        <w:rPr>
          <w:rStyle w:val="normalchar"/>
          <w:rFonts w:asciiTheme="minorHAnsi" w:hAnsiTheme="minorHAnsi" w:cstheme="minorHAnsi"/>
          <w:color w:val="000000" w:themeColor="text1"/>
        </w:rPr>
      </w:pPr>
      <w:r w:rsidRPr="00251BB6">
        <w:rPr>
          <w:rFonts w:asciiTheme="minorHAnsi" w:hAnsiTheme="minorHAnsi" w:cstheme="minorHAnsi"/>
          <w:color w:val="000000" w:themeColor="text1"/>
        </w:rPr>
        <w:t xml:space="preserve">Have good understanding of RDBMS databases like </w:t>
      </w:r>
      <w:r w:rsidRPr="00251BB6">
        <w:rPr>
          <w:rFonts w:asciiTheme="minorHAnsi" w:hAnsiTheme="minorHAnsi" w:cstheme="minorHAnsi"/>
          <w:b/>
          <w:color w:val="000000" w:themeColor="text1"/>
        </w:rPr>
        <w:t>MS</w:t>
      </w:r>
      <w:r w:rsidRPr="00251BB6">
        <w:rPr>
          <w:rFonts w:asciiTheme="minorHAnsi" w:hAnsiTheme="minorHAnsi" w:cstheme="minorHAnsi"/>
          <w:b/>
          <w:bCs/>
          <w:color w:val="000000" w:themeColor="text1"/>
        </w:rPr>
        <w:t>SQL</w:t>
      </w:r>
      <w:r w:rsidRPr="00251BB6">
        <w:rPr>
          <w:rFonts w:asciiTheme="minorHAnsi" w:hAnsiTheme="minorHAnsi" w:cstheme="minorHAnsi"/>
          <w:color w:val="000000" w:themeColor="text1"/>
        </w:rPr>
        <w:t xml:space="preserve">, </w:t>
      </w:r>
      <w:r w:rsidRPr="00251BB6">
        <w:rPr>
          <w:rFonts w:asciiTheme="minorHAnsi" w:hAnsiTheme="minorHAnsi" w:cstheme="minorHAnsi"/>
          <w:b/>
          <w:bCs/>
          <w:color w:val="000000" w:themeColor="text1"/>
        </w:rPr>
        <w:t>MySQL</w:t>
      </w:r>
      <w:r w:rsidR="0057024F">
        <w:rPr>
          <w:rFonts w:asciiTheme="minorHAnsi" w:hAnsiTheme="minorHAnsi" w:cstheme="minorHAnsi"/>
          <w:color w:val="000000" w:themeColor="text1"/>
        </w:rPr>
        <w:t>,</w:t>
      </w:r>
      <w:r w:rsidRPr="00251BB6">
        <w:rPr>
          <w:rStyle w:val="normalchar"/>
          <w:rFonts w:asciiTheme="minorHAnsi" w:hAnsiTheme="minorHAnsi" w:cstheme="minorHAnsi"/>
          <w:b/>
          <w:bCs/>
          <w:color w:val="000000" w:themeColor="text1"/>
        </w:rPr>
        <w:t>Oracle 9i/10g/11g.</w:t>
      </w:r>
    </w:p>
    <w:p w:rsidR="00A755FD" w:rsidRDefault="00A755FD" w:rsidP="00BC6FCE">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Expertise in writing </w:t>
      </w:r>
      <w:r w:rsidRPr="00251BB6">
        <w:rPr>
          <w:rFonts w:asciiTheme="minorHAnsi" w:hAnsiTheme="minorHAnsi" w:cstheme="minorHAnsi"/>
          <w:b/>
          <w:color w:val="000000" w:themeColor="text1"/>
        </w:rPr>
        <w:t xml:space="preserve">SQL </w:t>
      </w:r>
      <w:r w:rsidRPr="00251BB6">
        <w:rPr>
          <w:rFonts w:asciiTheme="minorHAnsi" w:hAnsiTheme="minorHAnsi" w:cstheme="minorHAnsi"/>
          <w:color w:val="000000" w:themeColor="text1"/>
        </w:rPr>
        <w:t>Queries, Dynamic-queries, sub-queries and complex joins for generating Complex Stored Procedures, Triggers, User-defined Functions, Views and Cursors.</w:t>
      </w:r>
    </w:p>
    <w:p w:rsidR="002C7657" w:rsidRPr="00C67603" w:rsidRDefault="002C7657" w:rsidP="00BC6FCE">
      <w:pPr>
        <w:pStyle w:val="NoSpacing"/>
        <w:numPr>
          <w:ilvl w:val="0"/>
          <w:numId w:val="21"/>
        </w:numPr>
        <w:jc w:val="both"/>
        <w:rPr>
          <w:rFonts w:asciiTheme="minorHAnsi" w:hAnsiTheme="minorHAnsi" w:cstheme="minorHAnsi"/>
          <w:color w:val="000000" w:themeColor="text1"/>
        </w:rPr>
      </w:pPr>
      <w:r w:rsidRPr="00363B1C">
        <w:rPr>
          <w:rFonts w:asciiTheme="minorHAnsi" w:hAnsiTheme="minorHAnsi" w:cstheme="minorHAnsi"/>
          <w:color w:val="000000" w:themeColor="text1"/>
        </w:rPr>
        <w:t xml:space="preserve">Hands-on Experience with </w:t>
      </w:r>
      <w:r w:rsidRPr="00363B1C">
        <w:rPr>
          <w:rFonts w:asciiTheme="minorHAnsi" w:hAnsiTheme="minorHAnsi" w:cstheme="minorHAnsi"/>
          <w:b/>
          <w:color w:val="000000" w:themeColor="text1"/>
        </w:rPr>
        <w:t>NOSQL</w:t>
      </w:r>
      <w:r w:rsidR="0057024F">
        <w:rPr>
          <w:rFonts w:asciiTheme="minorHAnsi" w:hAnsiTheme="minorHAnsi" w:cstheme="minorHAnsi"/>
          <w:color w:val="000000" w:themeColor="text1"/>
        </w:rPr>
        <w:t xml:space="preserve"> database</w:t>
      </w:r>
      <w:r w:rsidR="00363B1C">
        <w:rPr>
          <w:rFonts w:asciiTheme="minorHAnsi" w:hAnsiTheme="minorHAnsi" w:cstheme="minorHAnsi"/>
          <w:color w:val="000000" w:themeColor="text1"/>
        </w:rPr>
        <w:t xml:space="preserve"> for</w:t>
      </w:r>
      <w:r w:rsidR="00363B1C" w:rsidRPr="00363B1C">
        <w:rPr>
          <w:rFonts w:asciiTheme="minorHAnsi" w:hAnsiTheme="minorHAnsi" w:cstheme="minorHAnsi"/>
          <w:color w:val="000000" w:themeColor="text1"/>
          <w:shd w:val="clear" w:color="auto" w:fill="FFFFFF"/>
        </w:rPr>
        <w:t xml:space="preserve"> storage and retrieval of data that is modeled in means other th</w:t>
      </w:r>
      <w:r w:rsidR="00EE3C29">
        <w:rPr>
          <w:rFonts w:asciiTheme="minorHAnsi" w:hAnsiTheme="minorHAnsi" w:cstheme="minorHAnsi"/>
          <w:color w:val="000000" w:themeColor="text1"/>
          <w:shd w:val="clear" w:color="auto" w:fill="FFFFFF"/>
        </w:rPr>
        <w:t>an the tabular relations.</w:t>
      </w:r>
    </w:p>
    <w:p w:rsidR="001D1997" w:rsidRPr="009B79FF" w:rsidRDefault="00C67603" w:rsidP="00C67603">
      <w:pPr>
        <w:pStyle w:val="ListParagraph"/>
        <w:widowControl w:val="0"/>
        <w:numPr>
          <w:ilvl w:val="0"/>
          <w:numId w:val="21"/>
        </w:numPr>
        <w:autoSpaceDE w:val="0"/>
        <w:autoSpaceDN w:val="0"/>
        <w:adjustRightInd w:val="0"/>
        <w:spacing w:after="80"/>
        <w:jc w:val="both"/>
        <w:rPr>
          <w:rFonts w:cstheme="minorHAnsi"/>
          <w:color w:val="000000" w:themeColor="text1"/>
        </w:rPr>
      </w:pPr>
      <w:r w:rsidRPr="00704FCB">
        <w:rPr>
          <w:rFonts w:cstheme="minorHAnsi"/>
          <w:color w:val="000000" w:themeColor="text1"/>
        </w:rPr>
        <w:t xml:space="preserve">Have good knowledge of networking concepts like </w:t>
      </w:r>
      <w:r w:rsidRPr="00704FCB">
        <w:rPr>
          <w:rFonts w:cstheme="minorHAnsi"/>
          <w:b/>
          <w:color w:val="000000" w:themeColor="text1"/>
        </w:rPr>
        <w:t xml:space="preserve">DNS, DHCP, TCP/IP </w:t>
      </w:r>
      <w:r>
        <w:rPr>
          <w:rFonts w:cstheme="minorHAnsi"/>
          <w:b/>
          <w:color w:val="000000" w:themeColor="text1"/>
          <w:shd w:val="clear" w:color="auto" w:fill="FFFFFF"/>
        </w:rPr>
        <w:t>LAN, HTTP/HTTPS, WAN, FTP, SFTP.</w:t>
      </w:r>
    </w:p>
    <w:p w:rsidR="009B79FF" w:rsidRPr="009B79FF" w:rsidRDefault="009B79FF" w:rsidP="009B79FF">
      <w:pPr>
        <w:pStyle w:val="ListParagraph"/>
        <w:widowControl w:val="0"/>
        <w:numPr>
          <w:ilvl w:val="0"/>
          <w:numId w:val="21"/>
        </w:numPr>
        <w:spacing w:after="80"/>
        <w:rPr>
          <w:rFonts w:cstheme="minorHAnsi"/>
          <w:color w:val="000000" w:themeColor="text1"/>
        </w:rPr>
      </w:pPr>
      <w:r w:rsidRPr="009B79FF">
        <w:rPr>
          <w:rFonts w:cstheme="minorHAnsi"/>
          <w:color w:val="000000" w:themeColor="text1"/>
        </w:rPr>
        <w:t>Experience in development and configuration experience, LAMP setup on RHEL with software</w:t>
      </w:r>
      <w:r>
        <w:rPr>
          <w:rFonts w:cstheme="minorHAnsi"/>
          <w:color w:val="000000" w:themeColor="text1"/>
        </w:rPr>
        <w:t xml:space="preserve"> </w:t>
      </w:r>
      <w:r w:rsidRPr="009B79FF">
        <w:rPr>
          <w:rFonts w:cstheme="minorHAnsi"/>
          <w:color w:val="000000" w:themeColor="text1"/>
        </w:rPr>
        <w:t xml:space="preserve">provisioning tools like Chef, Puppet and </w:t>
      </w:r>
      <w:proofErr w:type="spellStart"/>
      <w:r w:rsidRPr="009B79FF">
        <w:rPr>
          <w:rFonts w:cstheme="minorHAnsi"/>
          <w:color w:val="000000" w:themeColor="text1"/>
        </w:rPr>
        <w:t>Ansible</w:t>
      </w:r>
      <w:proofErr w:type="spellEnd"/>
      <w:r w:rsidRPr="009B79FF">
        <w:rPr>
          <w:rFonts w:cstheme="minorHAnsi"/>
          <w:color w:val="000000" w:themeColor="text1"/>
        </w:rPr>
        <w:t>.</w:t>
      </w:r>
    </w:p>
    <w:p w:rsidR="008B09BD" w:rsidRPr="008B09BD" w:rsidRDefault="00B84A2B" w:rsidP="008B09BD">
      <w:pPr>
        <w:pStyle w:val="ListParagraph"/>
        <w:numPr>
          <w:ilvl w:val="0"/>
          <w:numId w:val="21"/>
        </w:numPr>
        <w:spacing w:after="0" w:line="276" w:lineRule="auto"/>
        <w:jc w:val="both"/>
        <w:rPr>
          <w:rFonts w:cstheme="minorHAnsi"/>
        </w:rPr>
      </w:pPr>
      <w:r>
        <w:rPr>
          <w:rFonts w:cstheme="minorHAnsi"/>
        </w:rPr>
        <w:t>Have good knowledge of</w:t>
      </w:r>
      <w:r w:rsidR="008B09BD">
        <w:rPr>
          <w:rFonts w:cstheme="minorHAnsi"/>
          <w:b/>
        </w:rPr>
        <w:t>C#, ASP.NET, ASP.NET MVC, ADO.NET, ADO.NET Entity Framework, Web Forms, Web Controls, AJAX, CSS, Web Services, WCF &amp; Window Services, Angular JS</w:t>
      </w:r>
      <w:r w:rsidR="008B09BD">
        <w:rPr>
          <w:rFonts w:cstheme="minorHAnsi"/>
        </w:rPr>
        <w:t>.</w:t>
      </w:r>
    </w:p>
    <w:p w:rsidR="007A7E4A" w:rsidRPr="00251BB6" w:rsidRDefault="00CB130C" w:rsidP="00BC6FCE">
      <w:pPr>
        <w:pStyle w:val="NoSpacing"/>
        <w:numPr>
          <w:ilvl w:val="0"/>
          <w:numId w:val="21"/>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Expertise in  </w:t>
      </w:r>
      <w:r w:rsidR="00A6282B">
        <w:rPr>
          <w:rFonts w:asciiTheme="minorHAnsi" w:hAnsiTheme="minorHAnsi" w:cstheme="minorHAnsi"/>
          <w:color w:val="000000" w:themeColor="text1"/>
        </w:rPr>
        <w:t xml:space="preserve"> working with</w:t>
      </w:r>
      <w:r>
        <w:rPr>
          <w:rFonts w:asciiTheme="minorHAnsi" w:hAnsiTheme="minorHAnsi" w:cstheme="minorHAnsi"/>
          <w:color w:val="000000" w:themeColor="text1"/>
        </w:rPr>
        <w:t xml:space="preserve"> repository managers </w:t>
      </w:r>
      <w:proofErr w:type="spellStart"/>
      <w:r>
        <w:rPr>
          <w:rFonts w:asciiTheme="minorHAnsi" w:hAnsiTheme="minorHAnsi" w:cstheme="minorHAnsi"/>
          <w:color w:val="000000" w:themeColor="text1"/>
        </w:rPr>
        <w:t>like</w:t>
      </w:r>
      <w:r w:rsidR="00A6282B" w:rsidRPr="0077218A">
        <w:rPr>
          <w:rFonts w:asciiTheme="minorHAnsi" w:hAnsiTheme="minorHAnsi" w:cstheme="minorHAnsi"/>
          <w:b/>
          <w:color w:val="000000" w:themeColor="text1"/>
        </w:rPr>
        <w:t>Artifactory</w:t>
      </w:r>
      <w:proofErr w:type="spellEnd"/>
      <w:r w:rsidRPr="0077218A">
        <w:rPr>
          <w:rFonts w:asciiTheme="minorHAnsi" w:hAnsiTheme="minorHAnsi" w:cstheme="minorHAnsi"/>
          <w:b/>
          <w:color w:val="000000" w:themeColor="text1"/>
        </w:rPr>
        <w:t xml:space="preserve"> and Nexus</w:t>
      </w:r>
      <w:r>
        <w:rPr>
          <w:rFonts w:asciiTheme="minorHAnsi" w:hAnsiTheme="minorHAnsi" w:cstheme="minorHAnsi"/>
          <w:color w:val="000000" w:themeColor="text1"/>
        </w:rPr>
        <w:t>.</w:t>
      </w:r>
    </w:p>
    <w:p w:rsidR="00A16920" w:rsidRDefault="00A755FD" w:rsidP="002C7657">
      <w:pPr>
        <w:pStyle w:val="NoSpacing"/>
        <w:numPr>
          <w:ilvl w:val="0"/>
          <w:numId w:val="21"/>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Efficient in working closely with teams to ensure high quality and timely delivery of builds and releases.</w:t>
      </w:r>
    </w:p>
    <w:p w:rsidR="008A7284" w:rsidRPr="00251BB6" w:rsidRDefault="00A755FD" w:rsidP="00BC6FCE">
      <w:pPr>
        <w:pStyle w:val="NoSpacing"/>
        <w:numPr>
          <w:ilvl w:val="0"/>
          <w:numId w:val="21"/>
        </w:numPr>
        <w:jc w:val="both"/>
        <w:rPr>
          <w:rStyle w:val="apple-style-span"/>
          <w:rFonts w:asciiTheme="minorHAnsi" w:hAnsiTheme="minorHAnsi" w:cstheme="minorHAnsi"/>
          <w:color w:val="000000" w:themeColor="text1"/>
        </w:rPr>
      </w:pPr>
      <w:r w:rsidRPr="00251BB6">
        <w:rPr>
          <w:rFonts w:asciiTheme="minorHAnsi" w:hAnsiTheme="minorHAnsi" w:cstheme="minorHAnsi"/>
          <w:color w:val="000000" w:themeColor="text1"/>
        </w:rPr>
        <w:t>Effective</w:t>
      </w:r>
      <w:r w:rsidRPr="00251BB6">
        <w:rPr>
          <w:rStyle w:val="apple-converted-space"/>
          <w:rFonts w:asciiTheme="minorHAnsi" w:hAnsiTheme="minorHAnsi" w:cstheme="minorHAnsi"/>
          <w:color w:val="000000" w:themeColor="text1"/>
        </w:rPr>
        <w:t>team player and responsible build engineer</w:t>
      </w:r>
      <w:r w:rsidRPr="00251BB6">
        <w:rPr>
          <w:rFonts w:asciiTheme="minorHAnsi" w:hAnsiTheme="minorHAnsi" w:cstheme="minorHAnsi"/>
          <w:color w:val="000000" w:themeColor="text1"/>
        </w:rPr>
        <w:t xml:space="preserve">, quick learner, dedicated and self-motivated. </w:t>
      </w:r>
      <w:r w:rsidRPr="00251BB6">
        <w:rPr>
          <w:rStyle w:val="apple-style-span"/>
          <w:rFonts w:asciiTheme="minorHAnsi" w:hAnsiTheme="minorHAnsi" w:cstheme="minorHAnsi"/>
          <w:color w:val="000000" w:themeColor="text1"/>
        </w:rPr>
        <w:t xml:space="preserve">Experience in supporting </w:t>
      </w:r>
      <w:r w:rsidRPr="00251BB6">
        <w:rPr>
          <w:rStyle w:val="apple-style-span"/>
          <w:rFonts w:asciiTheme="minorHAnsi" w:hAnsiTheme="minorHAnsi" w:cstheme="minorHAnsi"/>
          <w:b/>
          <w:bCs/>
          <w:color w:val="000000" w:themeColor="text1"/>
        </w:rPr>
        <w:t>7x24 production</w:t>
      </w:r>
      <w:r w:rsidRPr="00251BB6">
        <w:rPr>
          <w:rStyle w:val="apple-style-span"/>
          <w:rFonts w:asciiTheme="minorHAnsi" w:hAnsiTheme="minorHAnsi" w:cstheme="minorHAnsi"/>
          <w:color w:val="000000" w:themeColor="text1"/>
        </w:rPr>
        <w:t xml:space="preserve"> computing environments, on-call and weekendsupport.</w:t>
      </w:r>
    </w:p>
    <w:p w:rsidR="00017E66" w:rsidRPr="00251BB6" w:rsidRDefault="00017E66" w:rsidP="00BC6FCE">
      <w:pPr>
        <w:pStyle w:val="NoSpacing"/>
        <w:jc w:val="both"/>
        <w:rPr>
          <w:rStyle w:val="apple-style-span"/>
          <w:rFonts w:asciiTheme="minorHAnsi" w:hAnsiTheme="minorHAnsi" w:cstheme="minorHAnsi"/>
          <w:color w:val="000000" w:themeColor="text1"/>
        </w:rPr>
      </w:pPr>
    </w:p>
    <w:p w:rsidR="008A7284" w:rsidRPr="00251BB6" w:rsidRDefault="00017E66" w:rsidP="00BC6FCE">
      <w:pPr>
        <w:autoSpaceDE w:val="0"/>
        <w:autoSpaceDN w:val="0"/>
        <w:adjustRightInd w:val="0"/>
        <w:spacing w:line="276" w:lineRule="auto"/>
        <w:jc w:val="both"/>
        <w:rPr>
          <w:rStyle w:val="apple-style-span"/>
          <w:rFonts w:cstheme="minorHAnsi"/>
          <w:b/>
          <w:color w:val="000000" w:themeColor="text1"/>
        </w:rPr>
      </w:pPr>
      <w:r w:rsidRPr="00251BB6">
        <w:rPr>
          <w:rStyle w:val="apple-style-span"/>
          <w:rFonts w:cstheme="minorHAnsi"/>
          <w:b/>
          <w:color w:val="000000" w:themeColor="text1"/>
        </w:rPr>
        <w:t>EDUCATION:</w:t>
      </w:r>
    </w:p>
    <w:p w:rsidR="001A668B" w:rsidRPr="00251BB6" w:rsidRDefault="008A7284" w:rsidP="00BC6FCE">
      <w:pPr>
        <w:pStyle w:val="NoSpacing"/>
        <w:numPr>
          <w:ilvl w:val="0"/>
          <w:numId w:val="23"/>
        </w:numPr>
        <w:jc w:val="both"/>
        <w:rPr>
          <w:rStyle w:val="apple-style-span"/>
          <w:rFonts w:asciiTheme="minorHAnsi" w:hAnsiTheme="minorHAnsi" w:cstheme="minorHAnsi"/>
          <w:color w:val="000000" w:themeColor="text1"/>
        </w:rPr>
      </w:pPr>
      <w:r w:rsidRPr="00251BB6">
        <w:rPr>
          <w:rStyle w:val="apple-style-span"/>
          <w:rFonts w:asciiTheme="minorHAnsi" w:hAnsiTheme="minorHAnsi" w:cstheme="minorHAnsi"/>
          <w:color w:val="000000" w:themeColor="text1"/>
        </w:rPr>
        <w:t>Bachelors in Computer Science</w:t>
      </w:r>
      <w:r w:rsidR="00017E66" w:rsidRPr="00251BB6">
        <w:rPr>
          <w:rStyle w:val="apple-style-span"/>
          <w:rFonts w:asciiTheme="minorHAnsi" w:hAnsiTheme="minorHAnsi" w:cstheme="minorHAnsi"/>
          <w:color w:val="000000" w:themeColor="text1"/>
        </w:rPr>
        <w:t xml:space="preserve">, </w:t>
      </w:r>
      <w:r w:rsidRPr="00251BB6">
        <w:rPr>
          <w:rStyle w:val="apple-style-span"/>
          <w:rFonts w:asciiTheme="minorHAnsi" w:hAnsiTheme="minorHAnsi" w:cstheme="minorHAnsi"/>
          <w:color w:val="000000" w:themeColor="text1"/>
        </w:rPr>
        <w:t xml:space="preserve">Sri </w:t>
      </w:r>
      <w:proofErr w:type="spellStart"/>
      <w:r w:rsidRPr="00251BB6">
        <w:rPr>
          <w:rStyle w:val="apple-style-span"/>
          <w:rFonts w:asciiTheme="minorHAnsi" w:hAnsiTheme="minorHAnsi" w:cstheme="minorHAnsi"/>
          <w:color w:val="000000" w:themeColor="text1"/>
        </w:rPr>
        <w:t>Chandrasekharendra</w:t>
      </w:r>
      <w:proofErr w:type="spellEnd"/>
      <w:r w:rsidR="009B79FF">
        <w:rPr>
          <w:rStyle w:val="apple-style-span"/>
          <w:rFonts w:asciiTheme="minorHAnsi" w:hAnsiTheme="minorHAnsi" w:cstheme="minorHAnsi"/>
          <w:color w:val="000000" w:themeColor="text1"/>
        </w:rPr>
        <w:t xml:space="preserve"> </w:t>
      </w:r>
      <w:proofErr w:type="spellStart"/>
      <w:r w:rsidRPr="00251BB6">
        <w:rPr>
          <w:rStyle w:val="apple-style-span"/>
          <w:rFonts w:asciiTheme="minorHAnsi" w:hAnsiTheme="minorHAnsi" w:cstheme="minorHAnsi"/>
          <w:color w:val="000000" w:themeColor="text1"/>
        </w:rPr>
        <w:t>Viswa</w:t>
      </w:r>
      <w:proofErr w:type="spellEnd"/>
      <w:r w:rsidR="009B79FF">
        <w:rPr>
          <w:rStyle w:val="apple-style-span"/>
          <w:rFonts w:asciiTheme="minorHAnsi" w:hAnsiTheme="minorHAnsi" w:cstheme="minorHAnsi"/>
          <w:color w:val="000000" w:themeColor="text1"/>
        </w:rPr>
        <w:t xml:space="preserve"> </w:t>
      </w:r>
      <w:proofErr w:type="spellStart"/>
      <w:r w:rsidRPr="00251BB6">
        <w:rPr>
          <w:rStyle w:val="apple-style-span"/>
          <w:rFonts w:asciiTheme="minorHAnsi" w:hAnsiTheme="minorHAnsi" w:cstheme="minorHAnsi"/>
          <w:color w:val="000000" w:themeColor="text1"/>
        </w:rPr>
        <w:t>Maha</w:t>
      </w:r>
      <w:proofErr w:type="spellEnd"/>
      <w:r w:rsidRPr="00251BB6">
        <w:rPr>
          <w:rStyle w:val="apple-style-span"/>
          <w:rFonts w:asciiTheme="minorHAnsi" w:hAnsiTheme="minorHAnsi" w:cstheme="minorHAnsi"/>
          <w:color w:val="000000" w:themeColor="text1"/>
        </w:rPr>
        <w:t xml:space="preserve"> </w:t>
      </w:r>
      <w:proofErr w:type="spellStart"/>
      <w:r w:rsidRPr="00251BB6">
        <w:rPr>
          <w:rStyle w:val="apple-style-span"/>
          <w:rFonts w:asciiTheme="minorHAnsi" w:hAnsiTheme="minorHAnsi" w:cstheme="minorHAnsi"/>
          <w:color w:val="000000" w:themeColor="text1"/>
        </w:rPr>
        <w:t>Vidyalaya</w:t>
      </w:r>
      <w:proofErr w:type="spellEnd"/>
      <w:r w:rsidRPr="00251BB6">
        <w:rPr>
          <w:rStyle w:val="apple-style-span"/>
          <w:rFonts w:asciiTheme="minorHAnsi" w:hAnsiTheme="minorHAnsi" w:cstheme="minorHAnsi"/>
          <w:color w:val="000000" w:themeColor="text1"/>
        </w:rPr>
        <w:t xml:space="preserve">, </w:t>
      </w:r>
      <w:proofErr w:type="spellStart"/>
      <w:r w:rsidRPr="00251BB6">
        <w:rPr>
          <w:rStyle w:val="apple-style-span"/>
          <w:rFonts w:asciiTheme="minorHAnsi" w:hAnsiTheme="minorHAnsi" w:cstheme="minorHAnsi"/>
          <w:color w:val="000000" w:themeColor="text1"/>
        </w:rPr>
        <w:t>Kanchipuram</w:t>
      </w:r>
      <w:proofErr w:type="spellEnd"/>
      <w:r w:rsidRPr="00251BB6">
        <w:rPr>
          <w:rStyle w:val="apple-style-span"/>
          <w:rFonts w:asciiTheme="minorHAnsi" w:hAnsiTheme="minorHAnsi" w:cstheme="minorHAnsi"/>
          <w:color w:val="000000" w:themeColor="text1"/>
        </w:rPr>
        <w:t>, India</w:t>
      </w:r>
      <w:r w:rsidR="00017E66" w:rsidRPr="00251BB6">
        <w:rPr>
          <w:rStyle w:val="apple-style-span"/>
          <w:rFonts w:asciiTheme="minorHAnsi" w:hAnsiTheme="minorHAnsi" w:cstheme="minorHAnsi"/>
          <w:color w:val="000000" w:themeColor="text1"/>
        </w:rPr>
        <w:t>.</w:t>
      </w:r>
    </w:p>
    <w:p w:rsidR="00017E66" w:rsidRPr="00251BB6" w:rsidRDefault="00017E66" w:rsidP="00BC6FCE">
      <w:pPr>
        <w:pStyle w:val="NoSpacing"/>
        <w:jc w:val="both"/>
        <w:rPr>
          <w:rStyle w:val="apple-style-span"/>
          <w:rFonts w:asciiTheme="minorHAnsi" w:hAnsiTheme="minorHAnsi" w:cstheme="minorHAnsi"/>
          <w:color w:val="000000" w:themeColor="text1"/>
        </w:rPr>
      </w:pPr>
    </w:p>
    <w:p w:rsidR="001A668B" w:rsidRPr="00251BB6" w:rsidRDefault="00017E66" w:rsidP="00BC6FCE">
      <w:pPr>
        <w:pStyle w:val="NoSpacing"/>
        <w:jc w:val="both"/>
        <w:rPr>
          <w:rStyle w:val="apple-style-span"/>
          <w:rFonts w:asciiTheme="minorHAnsi" w:hAnsiTheme="minorHAnsi" w:cstheme="minorHAnsi"/>
          <w:color w:val="000000" w:themeColor="text1"/>
          <w:sz w:val="24"/>
          <w:szCs w:val="24"/>
        </w:rPr>
      </w:pPr>
      <w:r w:rsidRPr="00251BB6">
        <w:rPr>
          <w:rStyle w:val="apple-style-span"/>
          <w:rFonts w:asciiTheme="minorHAnsi" w:hAnsiTheme="minorHAnsi" w:cstheme="minorHAnsi"/>
          <w:b/>
          <w:color w:val="000000" w:themeColor="text1"/>
          <w:sz w:val="24"/>
          <w:szCs w:val="24"/>
        </w:rPr>
        <w:t>TECHNICAL SKILLS</w:t>
      </w:r>
      <w:r w:rsidRPr="00251BB6">
        <w:rPr>
          <w:rStyle w:val="apple-style-span"/>
          <w:rFonts w:asciiTheme="minorHAnsi" w:hAnsiTheme="minorHAnsi" w:cstheme="minorHAnsi"/>
          <w:color w:val="000000" w:themeColor="text1"/>
          <w:sz w:val="24"/>
          <w:szCs w:val="24"/>
        </w:rPr>
        <w:t>:</w:t>
      </w:r>
    </w:p>
    <w:tbl>
      <w:tblPr>
        <w:tblW w:w="9990" w:type="dxa"/>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0A0"/>
      </w:tblPr>
      <w:tblGrid>
        <w:gridCol w:w="2921"/>
        <w:gridCol w:w="7069"/>
      </w:tblGrid>
      <w:tr w:rsidR="00251BB6" w:rsidRPr="00251BB6" w:rsidTr="001A668B">
        <w:trPr>
          <w:trHeight w:val="432"/>
        </w:trPr>
        <w:tc>
          <w:tcPr>
            <w:tcW w:w="2921"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1A668B" w:rsidP="00BC6FCE">
            <w:pPr>
              <w:pStyle w:val="NoSpacing"/>
              <w:jc w:val="both"/>
              <w:rPr>
                <w:rFonts w:asciiTheme="minorHAnsi" w:hAnsiTheme="minorHAnsi" w:cstheme="minorHAnsi"/>
                <w:b/>
                <w:color w:val="000000" w:themeColor="text1"/>
              </w:rPr>
            </w:pPr>
            <w:r w:rsidRPr="00251BB6">
              <w:rPr>
                <w:rFonts w:asciiTheme="minorHAnsi" w:hAnsiTheme="minorHAnsi" w:cstheme="minorHAnsi"/>
                <w:b/>
                <w:color w:val="000000" w:themeColor="text1"/>
              </w:rPr>
              <w:t>Operating Systems</w:t>
            </w:r>
          </w:p>
        </w:tc>
        <w:tc>
          <w:tcPr>
            <w:tcW w:w="7069"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121DEE" w:rsidP="00BC6FCE">
            <w:pPr>
              <w:pStyle w:val="NoSpacing"/>
              <w:jc w:val="both"/>
              <w:rPr>
                <w:rFonts w:asciiTheme="minorHAnsi" w:hAnsiTheme="minorHAnsi" w:cstheme="minorHAnsi"/>
                <w:color w:val="000000" w:themeColor="text1"/>
              </w:rPr>
            </w:pPr>
            <w:r w:rsidRPr="00251BB6">
              <w:rPr>
                <w:rFonts w:asciiTheme="minorHAnsi" w:hAnsiTheme="minorHAnsi" w:cstheme="minorHAnsi"/>
                <w:color w:val="000000" w:themeColor="text1"/>
              </w:rPr>
              <w:t>Windows, Linux</w:t>
            </w:r>
            <w:r w:rsidR="001A668B" w:rsidRPr="00251BB6">
              <w:rPr>
                <w:rFonts w:asciiTheme="minorHAnsi" w:hAnsiTheme="minorHAnsi" w:cstheme="minorHAnsi"/>
                <w:color w:val="000000" w:themeColor="text1"/>
              </w:rPr>
              <w:t>, UNIX</w:t>
            </w:r>
          </w:p>
        </w:tc>
      </w:tr>
      <w:tr w:rsidR="00251BB6" w:rsidRPr="00251BB6" w:rsidTr="001A668B">
        <w:trPr>
          <w:trHeight w:val="378"/>
        </w:trPr>
        <w:tc>
          <w:tcPr>
            <w:tcW w:w="2921"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1A668B" w:rsidP="00BC6FCE">
            <w:pPr>
              <w:pStyle w:val="NoSpacing"/>
              <w:jc w:val="both"/>
              <w:rPr>
                <w:rFonts w:asciiTheme="minorHAnsi" w:hAnsiTheme="minorHAnsi" w:cstheme="minorHAnsi"/>
                <w:b/>
                <w:color w:val="000000" w:themeColor="text1"/>
              </w:rPr>
            </w:pPr>
            <w:r w:rsidRPr="00251BB6">
              <w:rPr>
                <w:rFonts w:asciiTheme="minorHAnsi" w:hAnsiTheme="minorHAnsi" w:cstheme="minorHAnsi"/>
                <w:b/>
                <w:color w:val="000000" w:themeColor="text1"/>
              </w:rPr>
              <w:t>Version Control Tools</w:t>
            </w:r>
          </w:p>
        </w:tc>
        <w:tc>
          <w:tcPr>
            <w:tcW w:w="7069"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173A1B" w:rsidP="00BC6FCE">
            <w:pPr>
              <w:pStyle w:val="NoSpacing"/>
              <w:jc w:val="both"/>
              <w:rPr>
                <w:rFonts w:asciiTheme="minorHAnsi" w:hAnsiTheme="minorHAnsi" w:cstheme="minorHAnsi"/>
                <w:color w:val="000000" w:themeColor="text1"/>
              </w:rPr>
            </w:pPr>
            <w:r w:rsidRPr="00251BB6">
              <w:rPr>
                <w:rFonts w:asciiTheme="minorHAnsi" w:hAnsiTheme="minorHAnsi" w:cstheme="minorHAnsi"/>
                <w:color w:val="000000" w:themeColor="text1"/>
              </w:rPr>
              <w:t>CVS, SVN</w:t>
            </w:r>
            <w:r w:rsidR="00874EBC">
              <w:rPr>
                <w:rFonts w:asciiTheme="minorHAnsi" w:hAnsiTheme="minorHAnsi" w:cstheme="minorHAnsi"/>
                <w:color w:val="000000" w:themeColor="text1"/>
              </w:rPr>
              <w:t>,</w:t>
            </w:r>
            <w:r w:rsidR="001A668B" w:rsidRPr="00251BB6">
              <w:rPr>
                <w:rFonts w:asciiTheme="minorHAnsi" w:hAnsiTheme="minorHAnsi" w:cstheme="minorHAnsi"/>
                <w:color w:val="000000" w:themeColor="text1"/>
              </w:rPr>
              <w:t xml:space="preserve"> GIT, GitHub, </w:t>
            </w:r>
            <w:r w:rsidR="00251BB6" w:rsidRPr="00251BB6">
              <w:rPr>
                <w:rFonts w:asciiTheme="minorHAnsi" w:hAnsiTheme="minorHAnsi" w:cstheme="minorHAnsi"/>
                <w:color w:val="000000" w:themeColor="text1"/>
              </w:rPr>
              <w:t>Bitbucket</w:t>
            </w:r>
            <w:r w:rsidR="00874EBC">
              <w:rPr>
                <w:rFonts w:asciiTheme="minorHAnsi" w:hAnsiTheme="minorHAnsi" w:cstheme="minorHAnsi"/>
                <w:color w:val="000000" w:themeColor="text1"/>
              </w:rPr>
              <w:t>, Perforce, TFS, octopus.</w:t>
            </w:r>
          </w:p>
        </w:tc>
      </w:tr>
      <w:tr w:rsidR="00251BB6" w:rsidRPr="00251BB6" w:rsidTr="001A668B">
        <w:trPr>
          <w:trHeight w:val="378"/>
        </w:trPr>
        <w:tc>
          <w:tcPr>
            <w:tcW w:w="2921"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1A668B" w:rsidP="00BC6FCE">
            <w:pPr>
              <w:pStyle w:val="NoSpacing"/>
              <w:jc w:val="both"/>
              <w:rPr>
                <w:rFonts w:asciiTheme="minorHAnsi" w:hAnsiTheme="minorHAnsi" w:cstheme="minorHAnsi"/>
                <w:b/>
                <w:color w:val="000000" w:themeColor="text1"/>
              </w:rPr>
            </w:pPr>
            <w:r w:rsidRPr="00251BB6">
              <w:rPr>
                <w:rFonts w:asciiTheme="minorHAnsi" w:hAnsiTheme="minorHAnsi" w:cstheme="minorHAnsi"/>
                <w:b/>
                <w:color w:val="000000" w:themeColor="text1"/>
              </w:rPr>
              <w:t>Languages/Scripting</w:t>
            </w:r>
          </w:p>
        </w:tc>
        <w:tc>
          <w:tcPr>
            <w:tcW w:w="7069"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C67603" w:rsidP="00BC6FCE">
            <w:pPr>
              <w:pStyle w:val="NoSpacing"/>
              <w:jc w:val="both"/>
              <w:rPr>
                <w:rFonts w:asciiTheme="minorHAnsi" w:hAnsiTheme="minorHAnsi" w:cstheme="minorHAnsi"/>
                <w:color w:val="000000" w:themeColor="text1"/>
              </w:rPr>
            </w:pPr>
            <w:r>
              <w:rPr>
                <w:rFonts w:asciiTheme="minorHAnsi" w:hAnsiTheme="minorHAnsi" w:cstheme="minorHAnsi"/>
                <w:color w:val="000000" w:themeColor="text1"/>
              </w:rPr>
              <w:t xml:space="preserve"> C, C++, Shell scripting, PHP</w:t>
            </w:r>
            <w:r w:rsidR="00244872">
              <w:rPr>
                <w:rFonts w:asciiTheme="minorHAnsi" w:hAnsiTheme="minorHAnsi" w:cstheme="minorHAnsi"/>
                <w:color w:val="000000" w:themeColor="text1"/>
              </w:rPr>
              <w:t xml:space="preserve">, </w:t>
            </w:r>
            <w:r w:rsidR="001A668B" w:rsidRPr="00251BB6">
              <w:rPr>
                <w:rFonts w:asciiTheme="minorHAnsi" w:hAnsiTheme="minorHAnsi" w:cstheme="minorHAnsi"/>
                <w:color w:val="000000" w:themeColor="text1"/>
              </w:rPr>
              <w:t>P</w:t>
            </w:r>
            <w:r w:rsidR="00064079">
              <w:rPr>
                <w:rFonts w:asciiTheme="minorHAnsi" w:hAnsiTheme="minorHAnsi" w:cstheme="minorHAnsi"/>
                <w:color w:val="000000" w:themeColor="text1"/>
              </w:rPr>
              <w:t>ython, Java, Node JS, Ruby, Bash.</w:t>
            </w:r>
          </w:p>
        </w:tc>
      </w:tr>
      <w:tr w:rsidR="00251BB6" w:rsidRPr="00251BB6" w:rsidTr="001A668B">
        <w:trPr>
          <w:trHeight w:val="378"/>
        </w:trPr>
        <w:tc>
          <w:tcPr>
            <w:tcW w:w="2921"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1A668B" w:rsidP="00BC6FCE">
            <w:pPr>
              <w:pStyle w:val="NoSpacing"/>
              <w:jc w:val="both"/>
              <w:rPr>
                <w:rFonts w:asciiTheme="minorHAnsi" w:hAnsiTheme="minorHAnsi" w:cstheme="minorHAnsi"/>
                <w:b/>
                <w:color w:val="000000" w:themeColor="text1"/>
              </w:rPr>
            </w:pPr>
            <w:r w:rsidRPr="00251BB6">
              <w:rPr>
                <w:rFonts w:asciiTheme="minorHAnsi" w:hAnsiTheme="minorHAnsi" w:cstheme="minorHAnsi"/>
                <w:b/>
                <w:color w:val="000000" w:themeColor="text1"/>
              </w:rPr>
              <w:t>Databases</w:t>
            </w:r>
          </w:p>
        </w:tc>
        <w:tc>
          <w:tcPr>
            <w:tcW w:w="7069"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1A668B" w:rsidP="00BC6FCE">
            <w:pPr>
              <w:pStyle w:val="NoSpacing"/>
              <w:jc w:val="both"/>
              <w:rPr>
                <w:rFonts w:asciiTheme="minorHAnsi" w:hAnsiTheme="minorHAnsi" w:cstheme="minorHAnsi"/>
                <w:color w:val="000000" w:themeColor="text1"/>
              </w:rPr>
            </w:pPr>
            <w:r w:rsidRPr="00251BB6">
              <w:rPr>
                <w:rFonts w:asciiTheme="minorHAnsi" w:hAnsiTheme="minorHAnsi" w:cstheme="minorHAnsi"/>
                <w:color w:val="000000" w:themeColor="text1"/>
              </w:rPr>
              <w:t>Oracle, MySQL, SQL Server, DB2</w:t>
            </w:r>
          </w:p>
        </w:tc>
      </w:tr>
      <w:tr w:rsidR="00251BB6" w:rsidRPr="00251BB6" w:rsidTr="001A668B">
        <w:trPr>
          <w:trHeight w:val="378"/>
        </w:trPr>
        <w:tc>
          <w:tcPr>
            <w:tcW w:w="2921"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1A668B" w:rsidP="00BC6FCE">
            <w:pPr>
              <w:pStyle w:val="NoSpacing"/>
              <w:jc w:val="both"/>
              <w:rPr>
                <w:rFonts w:asciiTheme="minorHAnsi" w:hAnsiTheme="minorHAnsi" w:cstheme="minorHAnsi"/>
                <w:b/>
                <w:color w:val="000000" w:themeColor="text1"/>
              </w:rPr>
            </w:pPr>
            <w:r w:rsidRPr="00251BB6">
              <w:rPr>
                <w:rFonts w:asciiTheme="minorHAnsi" w:hAnsiTheme="minorHAnsi" w:cstheme="minorHAnsi"/>
                <w:b/>
                <w:color w:val="000000" w:themeColor="text1"/>
              </w:rPr>
              <w:t>Web Servers</w:t>
            </w:r>
          </w:p>
        </w:tc>
        <w:tc>
          <w:tcPr>
            <w:tcW w:w="7069"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251BB6" w:rsidP="00BC6FCE">
            <w:pPr>
              <w:pStyle w:val="NoSpacing"/>
              <w:jc w:val="both"/>
              <w:rPr>
                <w:rFonts w:asciiTheme="minorHAnsi" w:hAnsiTheme="minorHAnsi" w:cstheme="minorHAnsi"/>
                <w:color w:val="000000" w:themeColor="text1"/>
              </w:rPr>
            </w:pPr>
            <w:proofErr w:type="spellStart"/>
            <w:r w:rsidRPr="00251BB6">
              <w:rPr>
                <w:rFonts w:asciiTheme="minorHAnsi" w:hAnsiTheme="minorHAnsi" w:cstheme="minorHAnsi"/>
                <w:color w:val="000000" w:themeColor="text1"/>
              </w:rPr>
              <w:t>WebLogic</w:t>
            </w:r>
            <w:proofErr w:type="spellEnd"/>
            <w:r w:rsidR="001A668B" w:rsidRPr="00251BB6">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WebS</w:t>
            </w:r>
            <w:r w:rsidR="001A668B" w:rsidRPr="00251BB6">
              <w:rPr>
                <w:rFonts w:asciiTheme="minorHAnsi" w:hAnsiTheme="minorHAnsi" w:cstheme="minorHAnsi"/>
                <w:color w:val="000000" w:themeColor="text1"/>
              </w:rPr>
              <w:t>phere</w:t>
            </w:r>
            <w:proofErr w:type="spellEnd"/>
            <w:r w:rsidR="001A668B" w:rsidRPr="00251BB6">
              <w:rPr>
                <w:rFonts w:asciiTheme="minorHAnsi" w:hAnsiTheme="minorHAnsi" w:cstheme="minorHAnsi"/>
                <w:color w:val="000000" w:themeColor="text1"/>
              </w:rPr>
              <w:t xml:space="preserve">, </w:t>
            </w:r>
            <w:proofErr w:type="spellStart"/>
            <w:r w:rsidR="001A668B" w:rsidRPr="00251BB6">
              <w:rPr>
                <w:rFonts w:asciiTheme="minorHAnsi" w:hAnsiTheme="minorHAnsi" w:cstheme="minorHAnsi"/>
                <w:color w:val="000000" w:themeColor="text1"/>
              </w:rPr>
              <w:t>JBoss</w:t>
            </w:r>
            <w:proofErr w:type="spellEnd"/>
            <w:r w:rsidR="001A668B" w:rsidRPr="00251BB6">
              <w:rPr>
                <w:rFonts w:asciiTheme="minorHAnsi" w:hAnsiTheme="minorHAnsi" w:cstheme="minorHAnsi"/>
                <w:color w:val="000000" w:themeColor="text1"/>
              </w:rPr>
              <w:t>,</w:t>
            </w:r>
            <w:r w:rsidR="00173A1B" w:rsidRPr="00251BB6">
              <w:rPr>
                <w:rFonts w:asciiTheme="minorHAnsi" w:hAnsiTheme="minorHAnsi" w:cstheme="minorHAnsi"/>
                <w:color w:val="000000" w:themeColor="text1"/>
              </w:rPr>
              <w:t xml:space="preserve"> Tomcat, Apache, </w:t>
            </w:r>
            <w:proofErr w:type="spellStart"/>
            <w:r w:rsidR="00173A1B" w:rsidRPr="00251BB6">
              <w:rPr>
                <w:rFonts w:asciiTheme="minorHAnsi" w:hAnsiTheme="minorHAnsi" w:cstheme="minorHAnsi"/>
                <w:color w:val="000000" w:themeColor="text1"/>
              </w:rPr>
              <w:t>Nginx</w:t>
            </w:r>
            <w:proofErr w:type="spellEnd"/>
            <w:r w:rsidR="00D01A05">
              <w:rPr>
                <w:rFonts w:asciiTheme="minorHAnsi" w:hAnsiTheme="minorHAnsi" w:cstheme="minorHAnsi"/>
                <w:color w:val="000000" w:themeColor="text1"/>
              </w:rPr>
              <w:t>.</w:t>
            </w:r>
          </w:p>
        </w:tc>
      </w:tr>
      <w:tr w:rsidR="00251BB6" w:rsidRPr="00251BB6" w:rsidTr="00B46009">
        <w:trPr>
          <w:trHeight w:val="693"/>
        </w:trPr>
        <w:tc>
          <w:tcPr>
            <w:tcW w:w="2921" w:type="dxa"/>
            <w:tcBorders>
              <w:top w:val="threeDEmboss" w:sz="6" w:space="0" w:color="auto"/>
              <w:left w:val="threeDEmboss" w:sz="6" w:space="0" w:color="auto"/>
              <w:bottom w:val="threeDEmboss" w:sz="6" w:space="0" w:color="auto"/>
              <w:right w:val="threeDEmboss" w:sz="6" w:space="0" w:color="auto"/>
            </w:tcBorders>
            <w:vAlign w:val="center"/>
            <w:hideMark/>
          </w:tcPr>
          <w:p w:rsidR="00B46009" w:rsidRPr="00251BB6" w:rsidRDefault="00B46009" w:rsidP="00BC6FCE">
            <w:pPr>
              <w:pStyle w:val="NoSpacing"/>
              <w:jc w:val="both"/>
              <w:rPr>
                <w:rFonts w:asciiTheme="minorHAnsi" w:hAnsiTheme="minorHAnsi" w:cstheme="minorHAnsi"/>
                <w:b/>
                <w:color w:val="000000" w:themeColor="text1"/>
              </w:rPr>
            </w:pPr>
          </w:p>
          <w:p w:rsidR="00173A1B" w:rsidRPr="00251BB6" w:rsidRDefault="00173A1B" w:rsidP="00BC6FCE">
            <w:pPr>
              <w:pStyle w:val="NoSpacing"/>
              <w:jc w:val="both"/>
              <w:rPr>
                <w:rFonts w:asciiTheme="minorHAnsi" w:hAnsiTheme="minorHAnsi" w:cstheme="minorHAnsi"/>
                <w:b/>
                <w:color w:val="000000" w:themeColor="text1"/>
              </w:rPr>
            </w:pPr>
            <w:r w:rsidRPr="00251BB6">
              <w:rPr>
                <w:rFonts w:asciiTheme="minorHAnsi" w:hAnsiTheme="minorHAnsi" w:cstheme="minorHAnsi"/>
                <w:b/>
                <w:color w:val="000000" w:themeColor="text1"/>
              </w:rPr>
              <w:t>Cloud Computing</w:t>
            </w:r>
          </w:p>
          <w:p w:rsidR="001A668B" w:rsidRPr="00251BB6" w:rsidRDefault="001A668B" w:rsidP="00BC6FCE">
            <w:pPr>
              <w:pStyle w:val="NoSpacing"/>
              <w:jc w:val="both"/>
              <w:rPr>
                <w:rFonts w:asciiTheme="minorHAnsi" w:hAnsiTheme="minorHAnsi" w:cstheme="minorHAnsi"/>
                <w:b/>
                <w:color w:val="000000" w:themeColor="text1"/>
              </w:rPr>
            </w:pPr>
          </w:p>
        </w:tc>
        <w:tc>
          <w:tcPr>
            <w:tcW w:w="7069" w:type="dxa"/>
            <w:tcBorders>
              <w:top w:val="threeDEmboss" w:sz="6" w:space="0" w:color="auto"/>
              <w:left w:val="threeDEmboss" w:sz="6" w:space="0" w:color="auto"/>
              <w:bottom w:val="threeDEmboss" w:sz="6" w:space="0" w:color="auto"/>
              <w:right w:val="threeDEmboss" w:sz="6" w:space="0" w:color="auto"/>
            </w:tcBorders>
            <w:vAlign w:val="center"/>
            <w:hideMark/>
          </w:tcPr>
          <w:p w:rsidR="00A113D5" w:rsidRDefault="00173A1B" w:rsidP="00BC6FCE">
            <w:pPr>
              <w:pStyle w:val="NoSpacing"/>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Amazon Web Services (EC2, S3, </w:t>
            </w:r>
            <w:proofErr w:type="spellStart"/>
            <w:r w:rsidRPr="00251BB6">
              <w:rPr>
                <w:rFonts w:asciiTheme="minorHAnsi" w:hAnsiTheme="minorHAnsi" w:cstheme="minorHAnsi"/>
                <w:color w:val="000000" w:themeColor="text1"/>
              </w:rPr>
              <w:t>EBS,</w:t>
            </w:r>
            <w:r w:rsidR="001813A8">
              <w:rPr>
                <w:rFonts w:asciiTheme="minorHAnsi" w:hAnsiTheme="minorHAnsi" w:cstheme="minorHAnsi"/>
                <w:color w:val="000000" w:themeColor="text1"/>
              </w:rPr>
              <w:t>lamda</w:t>
            </w:r>
            <w:proofErr w:type="spellEnd"/>
            <w:r w:rsidR="009A753E">
              <w:rPr>
                <w:rFonts w:asciiTheme="minorHAnsi" w:hAnsiTheme="minorHAnsi" w:cstheme="minorHAnsi"/>
                <w:color w:val="000000" w:themeColor="text1"/>
              </w:rPr>
              <w:t>,</w:t>
            </w:r>
            <w:r w:rsidRPr="00251BB6">
              <w:rPr>
                <w:rFonts w:asciiTheme="minorHAnsi" w:hAnsiTheme="minorHAnsi" w:cstheme="minorHAnsi"/>
                <w:color w:val="000000" w:themeColor="text1"/>
              </w:rPr>
              <w:t xml:space="preserve"> Cloud</w:t>
            </w:r>
          </w:p>
          <w:p w:rsidR="001A668B" w:rsidRPr="00251BB6" w:rsidRDefault="009E6BE4" w:rsidP="00BC6FCE">
            <w:pPr>
              <w:pStyle w:val="NoSpacing"/>
              <w:jc w:val="both"/>
              <w:rPr>
                <w:rFonts w:asciiTheme="minorHAnsi" w:hAnsiTheme="minorHAnsi" w:cstheme="minorHAnsi"/>
                <w:color w:val="000000" w:themeColor="text1"/>
              </w:rPr>
            </w:pPr>
            <w:r>
              <w:rPr>
                <w:rFonts w:asciiTheme="minorHAnsi" w:hAnsiTheme="minorHAnsi" w:cstheme="minorHAnsi"/>
                <w:color w:val="000000" w:themeColor="text1"/>
              </w:rPr>
              <w:t>Front, IAM, VPC,</w:t>
            </w:r>
            <w:r w:rsidR="00CA4E97">
              <w:rPr>
                <w:rFonts w:asciiTheme="minorHAnsi" w:hAnsiTheme="minorHAnsi" w:cstheme="minorHAnsi"/>
                <w:color w:val="000000" w:themeColor="text1"/>
              </w:rPr>
              <w:t xml:space="preserve"> ROUTE53,</w:t>
            </w:r>
            <w:r>
              <w:rPr>
                <w:rFonts w:asciiTheme="minorHAnsi" w:hAnsiTheme="minorHAnsi" w:cstheme="minorHAnsi"/>
                <w:color w:val="000000" w:themeColor="text1"/>
              </w:rPr>
              <w:t xml:space="preserve"> CLOUD WATCH</w:t>
            </w:r>
            <w:r w:rsidR="003A7634">
              <w:rPr>
                <w:rFonts w:asciiTheme="minorHAnsi" w:hAnsiTheme="minorHAnsi" w:cstheme="minorHAnsi"/>
                <w:color w:val="000000" w:themeColor="text1"/>
              </w:rPr>
              <w:t>, Security Groups</w:t>
            </w:r>
            <w:r>
              <w:rPr>
                <w:rFonts w:asciiTheme="minorHAnsi" w:hAnsiTheme="minorHAnsi" w:cstheme="minorHAnsi"/>
                <w:color w:val="000000" w:themeColor="text1"/>
              </w:rPr>
              <w:t>)</w:t>
            </w:r>
          </w:p>
        </w:tc>
      </w:tr>
      <w:tr w:rsidR="00251BB6" w:rsidRPr="00251BB6" w:rsidTr="001A668B">
        <w:trPr>
          <w:trHeight w:val="378"/>
        </w:trPr>
        <w:tc>
          <w:tcPr>
            <w:tcW w:w="2921"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1A668B" w:rsidP="00BC6FCE">
            <w:pPr>
              <w:pStyle w:val="NoSpacing"/>
              <w:jc w:val="both"/>
              <w:rPr>
                <w:rFonts w:asciiTheme="minorHAnsi" w:hAnsiTheme="minorHAnsi" w:cstheme="minorHAnsi"/>
                <w:b/>
                <w:color w:val="000000" w:themeColor="text1"/>
              </w:rPr>
            </w:pPr>
            <w:r w:rsidRPr="00251BB6">
              <w:rPr>
                <w:rFonts w:asciiTheme="minorHAnsi" w:hAnsiTheme="minorHAnsi" w:cstheme="minorHAnsi"/>
                <w:b/>
                <w:color w:val="000000" w:themeColor="text1"/>
              </w:rPr>
              <w:t>Build Tools</w:t>
            </w:r>
          </w:p>
        </w:tc>
        <w:tc>
          <w:tcPr>
            <w:tcW w:w="7069"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1A668B" w:rsidP="00BC6FCE">
            <w:pPr>
              <w:pStyle w:val="NoSpacing"/>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 Ant, Maven</w:t>
            </w:r>
            <w:r w:rsidR="00173A1B" w:rsidRPr="00251BB6">
              <w:rPr>
                <w:rFonts w:asciiTheme="minorHAnsi" w:hAnsiTheme="minorHAnsi" w:cstheme="minorHAnsi"/>
                <w:color w:val="000000" w:themeColor="text1"/>
              </w:rPr>
              <w:t>, MS Build</w:t>
            </w:r>
            <w:r w:rsidR="00121DEE" w:rsidRPr="00251BB6">
              <w:rPr>
                <w:rFonts w:asciiTheme="minorHAnsi" w:hAnsiTheme="minorHAnsi" w:cstheme="minorHAnsi"/>
                <w:color w:val="000000" w:themeColor="text1"/>
              </w:rPr>
              <w:t>, GRADLE</w:t>
            </w:r>
          </w:p>
        </w:tc>
      </w:tr>
      <w:tr w:rsidR="00251BB6" w:rsidRPr="00251BB6" w:rsidTr="001A668B">
        <w:trPr>
          <w:trHeight w:val="378"/>
        </w:trPr>
        <w:tc>
          <w:tcPr>
            <w:tcW w:w="2921"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1A668B" w:rsidP="00BC6FCE">
            <w:pPr>
              <w:pStyle w:val="NoSpacing"/>
              <w:jc w:val="both"/>
              <w:rPr>
                <w:rFonts w:asciiTheme="minorHAnsi" w:hAnsiTheme="minorHAnsi" w:cstheme="minorHAnsi"/>
                <w:b/>
                <w:color w:val="000000" w:themeColor="text1"/>
              </w:rPr>
            </w:pPr>
            <w:r w:rsidRPr="00251BB6">
              <w:rPr>
                <w:rFonts w:asciiTheme="minorHAnsi" w:hAnsiTheme="minorHAnsi" w:cstheme="minorHAnsi"/>
                <w:b/>
                <w:color w:val="000000" w:themeColor="text1"/>
              </w:rPr>
              <w:t>CI Tools</w:t>
            </w:r>
          </w:p>
        </w:tc>
        <w:tc>
          <w:tcPr>
            <w:tcW w:w="7069"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B4514A" w:rsidP="00BC6FCE">
            <w:pPr>
              <w:pStyle w:val="NoSpacing"/>
              <w:jc w:val="both"/>
              <w:rPr>
                <w:rFonts w:asciiTheme="minorHAnsi" w:hAnsiTheme="minorHAnsi" w:cstheme="minorHAnsi"/>
                <w:color w:val="000000" w:themeColor="text1"/>
              </w:rPr>
            </w:pPr>
            <w:r>
              <w:rPr>
                <w:rFonts w:asciiTheme="minorHAnsi" w:hAnsiTheme="minorHAnsi" w:cstheme="minorHAnsi"/>
                <w:color w:val="000000" w:themeColor="text1"/>
              </w:rPr>
              <w:t xml:space="preserve">Jenkins, </w:t>
            </w:r>
            <w:proofErr w:type="spellStart"/>
            <w:r>
              <w:rPr>
                <w:rFonts w:asciiTheme="minorHAnsi" w:hAnsiTheme="minorHAnsi" w:cstheme="minorHAnsi"/>
                <w:color w:val="000000" w:themeColor="text1"/>
              </w:rPr>
              <w:t>udeploy</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Bamboo,</w:t>
            </w:r>
            <w:r w:rsidR="001A668B" w:rsidRPr="00251BB6">
              <w:rPr>
                <w:rFonts w:asciiTheme="minorHAnsi" w:hAnsiTheme="minorHAnsi" w:cstheme="minorHAnsi"/>
                <w:color w:val="000000" w:themeColor="text1"/>
              </w:rPr>
              <w:t>Anthil</w:t>
            </w:r>
            <w:r w:rsidR="00121DEE" w:rsidRPr="00251BB6">
              <w:rPr>
                <w:rFonts w:asciiTheme="minorHAnsi" w:hAnsiTheme="minorHAnsi" w:cstheme="minorHAnsi"/>
                <w:color w:val="000000" w:themeColor="text1"/>
              </w:rPr>
              <w:t>l</w:t>
            </w:r>
            <w:r w:rsidR="007A282D">
              <w:rPr>
                <w:rFonts w:asciiTheme="minorHAnsi" w:hAnsiTheme="minorHAnsi" w:cstheme="minorHAnsi"/>
                <w:color w:val="000000" w:themeColor="text1"/>
              </w:rPr>
              <w:t>Pro</w:t>
            </w:r>
            <w:proofErr w:type="spellEnd"/>
          </w:p>
        </w:tc>
      </w:tr>
      <w:tr w:rsidR="00251BB6" w:rsidRPr="00251BB6" w:rsidTr="001A668B">
        <w:trPr>
          <w:trHeight w:val="144"/>
        </w:trPr>
        <w:tc>
          <w:tcPr>
            <w:tcW w:w="2921" w:type="dxa"/>
            <w:tcBorders>
              <w:top w:val="threeDEmboss" w:sz="6" w:space="0" w:color="auto"/>
              <w:left w:val="threeDEmboss" w:sz="6" w:space="0" w:color="auto"/>
              <w:bottom w:val="threeDEmboss" w:sz="6" w:space="0" w:color="auto"/>
              <w:right w:val="threeDEmboss" w:sz="6" w:space="0" w:color="auto"/>
            </w:tcBorders>
            <w:vAlign w:val="center"/>
            <w:hideMark/>
          </w:tcPr>
          <w:p w:rsidR="001A668B" w:rsidRPr="00251BB6" w:rsidRDefault="001A668B" w:rsidP="00BC6FCE">
            <w:pPr>
              <w:pStyle w:val="NoSpacing"/>
              <w:jc w:val="both"/>
              <w:rPr>
                <w:rFonts w:asciiTheme="minorHAnsi" w:hAnsiTheme="minorHAnsi" w:cstheme="minorHAnsi"/>
                <w:b/>
                <w:color w:val="000000" w:themeColor="text1"/>
              </w:rPr>
            </w:pPr>
            <w:r w:rsidRPr="00251BB6">
              <w:rPr>
                <w:rFonts w:asciiTheme="minorHAnsi" w:hAnsiTheme="minorHAnsi" w:cstheme="minorHAnsi"/>
                <w:b/>
                <w:color w:val="000000" w:themeColor="text1"/>
              </w:rPr>
              <w:t>Bug Tracking Tools</w:t>
            </w:r>
          </w:p>
        </w:tc>
        <w:tc>
          <w:tcPr>
            <w:tcW w:w="7069" w:type="dxa"/>
            <w:tcBorders>
              <w:top w:val="threeDEmboss" w:sz="6" w:space="0" w:color="auto"/>
              <w:left w:val="threeDEmboss" w:sz="6" w:space="0" w:color="auto"/>
              <w:bottom w:val="threeDEmboss" w:sz="6" w:space="0" w:color="auto"/>
              <w:right w:val="threeDEmboss" w:sz="6" w:space="0" w:color="auto"/>
            </w:tcBorders>
            <w:vAlign w:val="center"/>
            <w:hideMark/>
          </w:tcPr>
          <w:p w:rsidR="00B54542" w:rsidRDefault="00B54542" w:rsidP="00BC6FCE">
            <w:pPr>
              <w:pStyle w:val="NoSpacing"/>
              <w:jc w:val="both"/>
              <w:rPr>
                <w:rFonts w:asciiTheme="minorHAnsi" w:hAnsiTheme="minorHAnsi" w:cstheme="minorHAnsi"/>
                <w:color w:val="000000" w:themeColor="text1"/>
              </w:rPr>
            </w:pPr>
          </w:p>
          <w:p w:rsidR="001A668B" w:rsidRDefault="001A668B" w:rsidP="00BC6FCE">
            <w:pPr>
              <w:pStyle w:val="NoSpacing"/>
              <w:jc w:val="both"/>
              <w:rPr>
                <w:rFonts w:asciiTheme="minorHAnsi" w:hAnsiTheme="minorHAnsi" w:cstheme="minorHAnsi"/>
                <w:color w:val="000000" w:themeColor="text1"/>
              </w:rPr>
            </w:pPr>
            <w:r w:rsidRPr="00251BB6">
              <w:rPr>
                <w:rFonts w:asciiTheme="minorHAnsi" w:hAnsiTheme="minorHAnsi" w:cstheme="minorHAnsi"/>
                <w:color w:val="000000" w:themeColor="text1"/>
              </w:rPr>
              <w:t>JIRA, Remedy</w:t>
            </w:r>
            <w:r w:rsidR="00173A1B" w:rsidRPr="00251BB6">
              <w:rPr>
                <w:rFonts w:asciiTheme="minorHAnsi" w:hAnsiTheme="minorHAnsi" w:cstheme="minorHAnsi"/>
                <w:color w:val="000000" w:themeColor="text1"/>
              </w:rPr>
              <w:t>, Clear Quest</w:t>
            </w:r>
            <w:r w:rsidRPr="00251BB6">
              <w:rPr>
                <w:rFonts w:asciiTheme="minorHAnsi" w:hAnsiTheme="minorHAnsi" w:cstheme="minorHAnsi"/>
                <w:color w:val="000000" w:themeColor="text1"/>
              </w:rPr>
              <w:t>, Bugzilla</w:t>
            </w:r>
          </w:p>
          <w:p w:rsidR="0063595D" w:rsidRPr="00251BB6" w:rsidRDefault="0063595D" w:rsidP="00BC6FCE">
            <w:pPr>
              <w:pStyle w:val="NoSpacing"/>
              <w:jc w:val="both"/>
              <w:rPr>
                <w:rFonts w:asciiTheme="minorHAnsi" w:hAnsiTheme="minorHAnsi" w:cstheme="minorHAnsi"/>
                <w:color w:val="000000" w:themeColor="text1"/>
              </w:rPr>
            </w:pPr>
          </w:p>
        </w:tc>
      </w:tr>
      <w:tr w:rsidR="0063595D" w:rsidRPr="00251BB6" w:rsidTr="001A668B">
        <w:trPr>
          <w:trHeight w:val="144"/>
        </w:trPr>
        <w:tc>
          <w:tcPr>
            <w:tcW w:w="2921" w:type="dxa"/>
            <w:tcBorders>
              <w:top w:val="threeDEmboss" w:sz="6" w:space="0" w:color="auto"/>
              <w:left w:val="threeDEmboss" w:sz="6" w:space="0" w:color="auto"/>
              <w:bottom w:val="threeDEmboss" w:sz="6" w:space="0" w:color="auto"/>
              <w:right w:val="threeDEmboss" w:sz="6" w:space="0" w:color="auto"/>
            </w:tcBorders>
            <w:vAlign w:val="center"/>
          </w:tcPr>
          <w:p w:rsidR="0063595D" w:rsidRPr="00251BB6" w:rsidRDefault="0092281D" w:rsidP="00BC6FCE">
            <w:pPr>
              <w:pStyle w:val="NoSpacing"/>
              <w:jc w:val="both"/>
              <w:rPr>
                <w:rFonts w:asciiTheme="minorHAnsi" w:hAnsiTheme="minorHAnsi" w:cstheme="minorHAnsi"/>
                <w:b/>
                <w:color w:val="000000" w:themeColor="text1"/>
              </w:rPr>
            </w:pPr>
            <w:r>
              <w:rPr>
                <w:rFonts w:asciiTheme="minorHAnsi" w:hAnsiTheme="minorHAnsi" w:cstheme="minorHAnsi"/>
                <w:b/>
                <w:color w:val="000000" w:themeColor="text1"/>
              </w:rPr>
              <w:t>Virtualization</w:t>
            </w:r>
          </w:p>
        </w:tc>
        <w:tc>
          <w:tcPr>
            <w:tcW w:w="7069" w:type="dxa"/>
            <w:tcBorders>
              <w:top w:val="threeDEmboss" w:sz="6" w:space="0" w:color="auto"/>
              <w:left w:val="threeDEmboss" w:sz="6" w:space="0" w:color="auto"/>
              <w:bottom w:val="threeDEmboss" w:sz="6" w:space="0" w:color="auto"/>
              <w:right w:val="threeDEmboss" w:sz="6" w:space="0" w:color="auto"/>
            </w:tcBorders>
            <w:vAlign w:val="center"/>
          </w:tcPr>
          <w:p w:rsidR="0063595D" w:rsidRPr="00251BB6" w:rsidRDefault="00B13849" w:rsidP="00BC6FCE">
            <w:pPr>
              <w:pStyle w:val="NoSpacing"/>
              <w:jc w:val="both"/>
              <w:rPr>
                <w:rFonts w:asciiTheme="minorHAnsi" w:hAnsiTheme="minorHAnsi" w:cstheme="minorHAnsi"/>
                <w:color w:val="000000" w:themeColor="text1"/>
              </w:rPr>
            </w:pPr>
            <w:r>
              <w:rPr>
                <w:rFonts w:asciiTheme="minorHAnsi" w:hAnsiTheme="minorHAnsi" w:cstheme="minorHAnsi"/>
                <w:color w:val="000000" w:themeColor="text1"/>
              </w:rPr>
              <w:t>VMware</w:t>
            </w:r>
            <w:r w:rsidR="0092281D">
              <w:rPr>
                <w:rFonts w:asciiTheme="minorHAnsi" w:hAnsiTheme="minorHAnsi" w:cstheme="minorHAnsi"/>
                <w:color w:val="000000" w:themeColor="text1"/>
              </w:rPr>
              <w:t>,Aws/Ec2,Docker</w:t>
            </w:r>
          </w:p>
        </w:tc>
      </w:tr>
      <w:tr w:rsidR="00FB37B6" w:rsidRPr="00251BB6" w:rsidTr="001A668B">
        <w:trPr>
          <w:trHeight w:val="144"/>
        </w:trPr>
        <w:tc>
          <w:tcPr>
            <w:tcW w:w="2921" w:type="dxa"/>
            <w:tcBorders>
              <w:top w:val="threeDEmboss" w:sz="6" w:space="0" w:color="auto"/>
              <w:left w:val="threeDEmboss" w:sz="6" w:space="0" w:color="auto"/>
              <w:bottom w:val="threeDEmboss" w:sz="6" w:space="0" w:color="auto"/>
              <w:right w:val="threeDEmboss" w:sz="6" w:space="0" w:color="auto"/>
            </w:tcBorders>
            <w:vAlign w:val="center"/>
          </w:tcPr>
          <w:p w:rsidR="00FB37B6" w:rsidRPr="00031EE4" w:rsidRDefault="00FB37B6" w:rsidP="00FB37B6">
            <w:pPr>
              <w:pStyle w:val="NoSpacing"/>
              <w:rPr>
                <w:rFonts w:cstheme="minorHAnsi"/>
              </w:rPr>
            </w:pPr>
          </w:p>
          <w:p w:rsidR="00FB37B6" w:rsidRDefault="00FB37B6" w:rsidP="00FB37B6">
            <w:pPr>
              <w:pStyle w:val="NoSpacing"/>
              <w:jc w:val="both"/>
              <w:rPr>
                <w:rFonts w:asciiTheme="minorHAnsi" w:hAnsiTheme="minorHAnsi" w:cstheme="minorHAnsi"/>
                <w:b/>
                <w:color w:val="000000" w:themeColor="text1"/>
              </w:rPr>
            </w:pPr>
            <w:r w:rsidRPr="00031EE4">
              <w:rPr>
                <w:rFonts w:cstheme="minorHAnsi"/>
                <w:b/>
              </w:rPr>
              <w:t xml:space="preserve">Web Technologies: </w:t>
            </w:r>
          </w:p>
        </w:tc>
        <w:tc>
          <w:tcPr>
            <w:tcW w:w="7069" w:type="dxa"/>
            <w:tcBorders>
              <w:top w:val="threeDEmboss" w:sz="6" w:space="0" w:color="auto"/>
              <w:left w:val="threeDEmboss" w:sz="6" w:space="0" w:color="auto"/>
              <w:bottom w:val="threeDEmboss" w:sz="6" w:space="0" w:color="auto"/>
              <w:right w:val="threeDEmboss" w:sz="6" w:space="0" w:color="auto"/>
            </w:tcBorders>
            <w:vAlign w:val="center"/>
          </w:tcPr>
          <w:p w:rsidR="00FB37B6" w:rsidRDefault="00746B21" w:rsidP="00BC6FCE">
            <w:pPr>
              <w:pStyle w:val="NoSpacing"/>
              <w:jc w:val="both"/>
              <w:rPr>
                <w:rFonts w:asciiTheme="minorHAnsi" w:hAnsiTheme="minorHAnsi" w:cstheme="minorHAnsi"/>
                <w:color w:val="000000" w:themeColor="text1"/>
              </w:rPr>
            </w:pPr>
            <w:r w:rsidRPr="00031EE4">
              <w:rPr>
                <w:rFonts w:cstheme="minorHAnsi"/>
              </w:rPr>
              <w:t>HTML,</w:t>
            </w:r>
            <w:r>
              <w:rPr>
                <w:rFonts w:cstheme="minorHAnsi"/>
              </w:rPr>
              <w:t xml:space="preserve"> CSS</w:t>
            </w:r>
            <w:r w:rsidR="00FB37B6">
              <w:rPr>
                <w:rFonts w:cstheme="minorHAnsi"/>
              </w:rPr>
              <w:t>,</w:t>
            </w:r>
            <w:r w:rsidR="00FB37B6" w:rsidRPr="00031EE4">
              <w:rPr>
                <w:rFonts w:cstheme="minorHAnsi"/>
              </w:rPr>
              <w:t xml:space="preserve"> Java Script, XML, .Net</w:t>
            </w:r>
          </w:p>
        </w:tc>
      </w:tr>
      <w:tr w:rsidR="00284B54" w:rsidRPr="00251BB6" w:rsidTr="001A668B">
        <w:trPr>
          <w:trHeight w:val="144"/>
        </w:trPr>
        <w:tc>
          <w:tcPr>
            <w:tcW w:w="2921" w:type="dxa"/>
            <w:tcBorders>
              <w:top w:val="threeDEmboss" w:sz="6" w:space="0" w:color="auto"/>
              <w:left w:val="threeDEmboss" w:sz="6" w:space="0" w:color="auto"/>
              <w:bottom w:val="threeDEmboss" w:sz="6" w:space="0" w:color="auto"/>
              <w:right w:val="threeDEmboss" w:sz="6" w:space="0" w:color="auto"/>
            </w:tcBorders>
            <w:vAlign w:val="center"/>
          </w:tcPr>
          <w:p w:rsidR="00284B54" w:rsidRPr="00746B21" w:rsidRDefault="00284B54" w:rsidP="00FB37B6">
            <w:pPr>
              <w:pStyle w:val="NoSpacing"/>
              <w:rPr>
                <w:rFonts w:cstheme="minorHAnsi"/>
                <w:b/>
              </w:rPr>
            </w:pPr>
            <w:r w:rsidRPr="00746B21">
              <w:rPr>
                <w:rFonts w:cstheme="minorHAnsi"/>
                <w:b/>
              </w:rPr>
              <w:t>Monitoring tools</w:t>
            </w:r>
          </w:p>
        </w:tc>
        <w:tc>
          <w:tcPr>
            <w:tcW w:w="7069" w:type="dxa"/>
            <w:tcBorders>
              <w:top w:val="threeDEmboss" w:sz="6" w:space="0" w:color="auto"/>
              <w:left w:val="threeDEmboss" w:sz="6" w:space="0" w:color="auto"/>
              <w:bottom w:val="threeDEmboss" w:sz="6" w:space="0" w:color="auto"/>
              <w:right w:val="threeDEmboss" w:sz="6" w:space="0" w:color="auto"/>
            </w:tcBorders>
            <w:vAlign w:val="center"/>
          </w:tcPr>
          <w:p w:rsidR="00284B54" w:rsidRPr="00031EE4" w:rsidRDefault="00656239" w:rsidP="00BC6FCE">
            <w:pPr>
              <w:pStyle w:val="NoSpacing"/>
              <w:jc w:val="both"/>
              <w:rPr>
                <w:rFonts w:cstheme="minorHAnsi"/>
              </w:rPr>
            </w:pPr>
            <w:r>
              <w:rPr>
                <w:rFonts w:cstheme="minorHAnsi"/>
              </w:rPr>
              <w:t>Nagios, Splunk, Sumo Logic, New Relic</w:t>
            </w:r>
          </w:p>
        </w:tc>
      </w:tr>
    </w:tbl>
    <w:p w:rsidR="001A668B" w:rsidRPr="00251BB6" w:rsidRDefault="001A668B" w:rsidP="00BC6FCE">
      <w:pPr>
        <w:pStyle w:val="NoSpacing"/>
        <w:jc w:val="both"/>
        <w:rPr>
          <w:rStyle w:val="apple-style-span"/>
          <w:rFonts w:asciiTheme="minorHAnsi" w:hAnsiTheme="minorHAnsi" w:cstheme="minorHAnsi"/>
          <w:color w:val="000000" w:themeColor="text1"/>
        </w:rPr>
      </w:pPr>
    </w:p>
    <w:p w:rsidR="00C96A39" w:rsidRPr="00251BB6" w:rsidRDefault="00C96A39" w:rsidP="00BC6FCE">
      <w:pPr>
        <w:pStyle w:val="NoSpacing"/>
        <w:jc w:val="both"/>
        <w:rPr>
          <w:rStyle w:val="apple-style-span"/>
          <w:rFonts w:asciiTheme="minorHAnsi" w:hAnsiTheme="minorHAnsi" w:cstheme="minorHAnsi"/>
          <w:color w:val="000000" w:themeColor="text1"/>
        </w:rPr>
      </w:pPr>
    </w:p>
    <w:p w:rsidR="00A66543" w:rsidRDefault="00D070DC" w:rsidP="00BC6FCE">
      <w:pPr>
        <w:pStyle w:val="NoSpacing"/>
        <w:jc w:val="both"/>
        <w:rPr>
          <w:rStyle w:val="apple-style-span"/>
          <w:rFonts w:asciiTheme="minorHAnsi" w:hAnsiTheme="minorHAnsi" w:cstheme="minorHAnsi"/>
          <w:b/>
          <w:color w:val="000000" w:themeColor="text1"/>
          <w:sz w:val="24"/>
          <w:szCs w:val="24"/>
        </w:rPr>
      </w:pPr>
      <w:r w:rsidRPr="00251BB6">
        <w:rPr>
          <w:rStyle w:val="apple-style-span"/>
          <w:rFonts w:asciiTheme="minorHAnsi" w:hAnsiTheme="minorHAnsi" w:cstheme="minorHAnsi"/>
          <w:b/>
          <w:color w:val="000000" w:themeColor="text1"/>
          <w:sz w:val="24"/>
          <w:szCs w:val="24"/>
        </w:rPr>
        <w:t>PROFESSIONALEXPERIENCE</w:t>
      </w:r>
      <w:r w:rsidR="00017E66" w:rsidRPr="00251BB6">
        <w:rPr>
          <w:rStyle w:val="apple-style-span"/>
          <w:rFonts w:asciiTheme="minorHAnsi" w:hAnsiTheme="minorHAnsi" w:cstheme="minorHAnsi"/>
          <w:b/>
          <w:color w:val="000000" w:themeColor="text1"/>
          <w:sz w:val="24"/>
          <w:szCs w:val="24"/>
        </w:rPr>
        <w:t>:</w:t>
      </w:r>
    </w:p>
    <w:p w:rsidR="00DC639A" w:rsidRPr="00251BB6" w:rsidRDefault="00DC639A" w:rsidP="00DC639A">
      <w:pPr>
        <w:pStyle w:val="NoSpacing"/>
        <w:jc w:val="both"/>
        <w:rPr>
          <w:rStyle w:val="apple-style-span"/>
          <w:rFonts w:asciiTheme="minorHAnsi" w:hAnsiTheme="minorHAnsi" w:cstheme="minorHAnsi"/>
          <w:color w:val="000000" w:themeColor="text1"/>
          <w:shd w:val="clear" w:color="auto" w:fill="FFFFFF"/>
        </w:rPr>
      </w:pPr>
    </w:p>
    <w:p w:rsidR="00DC639A" w:rsidRPr="00251BB6" w:rsidRDefault="00DC639A" w:rsidP="00DC639A">
      <w:pPr>
        <w:pStyle w:val="NoSpacing"/>
        <w:pBdr>
          <w:bottom w:val="single" w:sz="4" w:space="1" w:color="auto"/>
        </w:pBdr>
        <w:jc w:val="both"/>
        <w:rPr>
          <w:rStyle w:val="apple-style-span"/>
          <w:rFonts w:asciiTheme="minorHAnsi" w:hAnsiTheme="minorHAnsi" w:cstheme="minorHAnsi"/>
          <w:b/>
          <w:color w:val="000000" w:themeColor="text1"/>
        </w:rPr>
      </w:pPr>
      <w:r w:rsidRPr="00251BB6">
        <w:rPr>
          <w:rStyle w:val="apple-style-span"/>
          <w:rFonts w:asciiTheme="minorHAnsi" w:hAnsiTheme="minorHAnsi" w:cstheme="minorHAnsi"/>
          <w:b/>
          <w:color w:val="000000" w:themeColor="text1"/>
        </w:rPr>
        <w:t>Client: BBVA COMPASS</w:t>
      </w:r>
      <w:r w:rsidR="006710C7">
        <w:rPr>
          <w:rStyle w:val="apple-style-span"/>
          <w:rFonts w:asciiTheme="minorHAnsi" w:hAnsiTheme="minorHAnsi" w:cstheme="minorHAnsi"/>
          <w:b/>
          <w:color w:val="000000" w:themeColor="text1"/>
        </w:rPr>
        <w:t>, Houston, TX</w:t>
      </w:r>
      <w:r w:rsidR="006710C7">
        <w:rPr>
          <w:rStyle w:val="apple-style-span"/>
          <w:rFonts w:asciiTheme="minorHAnsi" w:hAnsiTheme="minorHAnsi" w:cstheme="minorHAnsi"/>
          <w:b/>
          <w:color w:val="000000" w:themeColor="text1"/>
        </w:rPr>
        <w:tab/>
      </w:r>
      <w:r w:rsidR="006710C7">
        <w:rPr>
          <w:rStyle w:val="apple-style-span"/>
          <w:rFonts w:asciiTheme="minorHAnsi" w:hAnsiTheme="minorHAnsi" w:cstheme="minorHAnsi"/>
          <w:b/>
          <w:color w:val="000000" w:themeColor="text1"/>
        </w:rPr>
        <w:tab/>
      </w:r>
      <w:r w:rsidR="006710C7">
        <w:rPr>
          <w:rStyle w:val="apple-style-span"/>
          <w:rFonts w:asciiTheme="minorHAnsi" w:hAnsiTheme="minorHAnsi" w:cstheme="minorHAnsi"/>
          <w:b/>
          <w:color w:val="000000" w:themeColor="text1"/>
        </w:rPr>
        <w:tab/>
      </w:r>
      <w:r w:rsidR="006710C7">
        <w:rPr>
          <w:rStyle w:val="apple-style-span"/>
          <w:rFonts w:asciiTheme="minorHAnsi" w:hAnsiTheme="minorHAnsi" w:cstheme="minorHAnsi"/>
          <w:b/>
          <w:color w:val="000000" w:themeColor="text1"/>
        </w:rPr>
        <w:tab/>
      </w:r>
      <w:r w:rsidR="006710C7">
        <w:rPr>
          <w:rStyle w:val="apple-style-span"/>
          <w:rFonts w:asciiTheme="minorHAnsi" w:hAnsiTheme="minorHAnsi" w:cstheme="minorHAnsi"/>
          <w:b/>
          <w:color w:val="000000" w:themeColor="text1"/>
        </w:rPr>
        <w:tab/>
      </w:r>
      <w:r w:rsidR="006710C7">
        <w:rPr>
          <w:rStyle w:val="apple-style-span"/>
          <w:rFonts w:asciiTheme="minorHAnsi" w:hAnsiTheme="minorHAnsi" w:cstheme="minorHAnsi"/>
          <w:b/>
          <w:color w:val="000000" w:themeColor="text1"/>
        </w:rPr>
        <w:tab/>
        <w:t xml:space="preserve">JAN 2017 – Present </w:t>
      </w:r>
    </w:p>
    <w:p w:rsidR="00DC639A" w:rsidRPr="00251BB6" w:rsidRDefault="00E04F14" w:rsidP="00DC639A">
      <w:pPr>
        <w:pStyle w:val="NoSpacing"/>
        <w:jc w:val="both"/>
        <w:rPr>
          <w:rStyle w:val="apple-style-span"/>
          <w:rFonts w:asciiTheme="minorHAnsi" w:hAnsiTheme="minorHAnsi" w:cstheme="minorHAnsi"/>
          <w:color w:val="000000" w:themeColor="text1"/>
        </w:rPr>
      </w:pPr>
      <w:r>
        <w:rPr>
          <w:rStyle w:val="apple-style-span"/>
          <w:rFonts w:asciiTheme="minorHAnsi" w:hAnsiTheme="minorHAnsi" w:cstheme="minorHAnsi"/>
          <w:b/>
          <w:color w:val="000000" w:themeColor="text1"/>
        </w:rPr>
        <w:t>Role: DevO</w:t>
      </w:r>
      <w:r w:rsidR="004B37FC">
        <w:rPr>
          <w:rStyle w:val="apple-style-span"/>
          <w:rFonts w:asciiTheme="minorHAnsi" w:hAnsiTheme="minorHAnsi" w:cstheme="minorHAnsi"/>
          <w:b/>
          <w:color w:val="000000" w:themeColor="text1"/>
        </w:rPr>
        <w:t xml:space="preserve">ps and </w:t>
      </w:r>
      <w:r>
        <w:rPr>
          <w:rStyle w:val="apple-style-span"/>
          <w:rFonts w:asciiTheme="minorHAnsi" w:hAnsiTheme="minorHAnsi" w:cstheme="minorHAnsi"/>
          <w:b/>
          <w:color w:val="000000" w:themeColor="text1"/>
        </w:rPr>
        <w:t>Cloud Engineer</w:t>
      </w:r>
      <w:r w:rsidR="00DC639A" w:rsidRPr="00251BB6">
        <w:rPr>
          <w:rStyle w:val="apple-style-span"/>
          <w:rFonts w:asciiTheme="minorHAnsi" w:hAnsiTheme="minorHAnsi" w:cstheme="minorHAnsi"/>
          <w:b/>
          <w:color w:val="000000" w:themeColor="text1"/>
        </w:rPr>
        <w:tab/>
      </w:r>
      <w:r w:rsidR="00DC639A" w:rsidRPr="00251BB6">
        <w:rPr>
          <w:rStyle w:val="apple-style-span"/>
          <w:rFonts w:asciiTheme="minorHAnsi" w:hAnsiTheme="minorHAnsi" w:cstheme="minorHAnsi"/>
          <w:b/>
          <w:color w:val="000000" w:themeColor="text1"/>
        </w:rPr>
        <w:tab/>
      </w:r>
      <w:r w:rsidR="00DC639A" w:rsidRPr="00251BB6">
        <w:rPr>
          <w:rStyle w:val="apple-style-span"/>
          <w:rFonts w:asciiTheme="minorHAnsi" w:hAnsiTheme="minorHAnsi" w:cstheme="minorHAnsi"/>
          <w:b/>
          <w:color w:val="000000" w:themeColor="text1"/>
        </w:rPr>
        <w:tab/>
      </w:r>
      <w:r w:rsidR="00DC639A" w:rsidRPr="00251BB6">
        <w:rPr>
          <w:rStyle w:val="apple-style-span"/>
          <w:rFonts w:asciiTheme="minorHAnsi" w:hAnsiTheme="minorHAnsi" w:cstheme="minorHAnsi"/>
          <w:b/>
          <w:color w:val="000000" w:themeColor="text1"/>
        </w:rPr>
        <w:tab/>
      </w:r>
      <w:r w:rsidR="00DC639A" w:rsidRPr="00251BB6">
        <w:rPr>
          <w:rStyle w:val="apple-style-span"/>
          <w:rFonts w:asciiTheme="minorHAnsi" w:hAnsiTheme="minorHAnsi" w:cstheme="minorHAnsi"/>
          <w:b/>
          <w:color w:val="000000" w:themeColor="text1"/>
        </w:rPr>
        <w:tab/>
      </w:r>
      <w:r w:rsidR="00DC639A" w:rsidRPr="00251BB6">
        <w:rPr>
          <w:rStyle w:val="apple-style-span"/>
          <w:rFonts w:asciiTheme="minorHAnsi" w:hAnsiTheme="minorHAnsi" w:cstheme="minorHAnsi"/>
          <w:b/>
          <w:color w:val="000000" w:themeColor="text1"/>
        </w:rPr>
        <w:tab/>
      </w:r>
    </w:p>
    <w:p w:rsidR="00DC639A" w:rsidRPr="00251BB6" w:rsidRDefault="00DC639A" w:rsidP="00DC639A">
      <w:pPr>
        <w:pStyle w:val="NoSpacing"/>
        <w:jc w:val="both"/>
        <w:rPr>
          <w:rFonts w:asciiTheme="minorHAnsi" w:hAnsiTheme="minorHAnsi" w:cstheme="minorHAnsi"/>
          <w:color w:val="000000" w:themeColor="text1"/>
        </w:rPr>
      </w:pPr>
      <w:r w:rsidRPr="00251BB6">
        <w:rPr>
          <w:rStyle w:val="apple-style-span"/>
          <w:rFonts w:asciiTheme="minorHAnsi" w:hAnsiTheme="minorHAnsi" w:cstheme="minorHAnsi"/>
          <w:b/>
          <w:color w:val="000000" w:themeColor="text1"/>
        </w:rPr>
        <w:t>Description</w:t>
      </w:r>
      <w:r w:rsidRPr="00251BB6">
        <w:rPr>
          <w:rStyle w:val="apple-style-span"/>
          <w:rFonts w:asciiTheme="minorHAnsi" w:hAnsiTheme="minorHAnsi" w:cstheme="minorHAnsi"/>
          <w:color w:val="000000" w:themeColor="text1"/>
        </w:rPr>
        <w:t xml:space="preserve">: </w:t>
      </w:r>
      <w:r w:rsidRPr="00251BB6">
        <w:rPr>
          <w:rFonts w:asciiTheme="minorHAnsi" w:hAnsiTheme="minorHAnsi" w:cstheme="minorHAnsi"/>
          <w:color w:val="000000" w:themeColor="text1"/>
          <w:shd w:val="clear" w:color="auto" w:fill="FFFFFF"/>
        </w:rPr>
        <w:t>BBVA Compass is one of the U.S.’s 50 largest banks with 688 branch locations, and was previously a member of the S&amp;P 500 Index and the Dow Jones Select Dividend Index. Ranked by its US$ 65 billion total assets, BBVA Compass Bancshares is the 38th largest bank in the United States.</w:t>
      </w:r>
    </w:p>
    <w:p w:rsidR="00DC639A" w:rsidRPr="00251BB6" w:rsidRDefault="00DC639A" w:rsidP="00DC639A">
      <w:pPr>
        <w:pStyle w:val="NoSpacing"/>
        <w:jc w:val="both"/>
        <w:rPr>
          <w:rFonts w:asciiTheme="minorHAnsi" w:hAnsiTheme="minorHAnsi" w:cstheme="minorHAnsi"/>
          <w:color w:val="000000" w:themeColor="text1"/>
          <w:shd w:val="clear" w:color="auto" w:fill="FFFFFF"/>
        </w:rPr>
      </w:pPr>
    </w:p>
    <w:p w:rsidR="00C87AE4" w:rsidRDefault="00DC639A" w:rsidP="00C87AE4">
      <w:pPr>
        <w:pStyle w:val="NoSpacing"/>
        <w:jc w:val="both"/>
        <w:rPr>
          <w:rStyle w:val="apple-style-span"/>
          <w:rFonts w:asciiTheme="minorHAnsi" w:hAnsiTheme="minorHAnsi" w:cstheme="minorHAnsi"/>
          <w:color w:val="000000" w:themeColor="text1"/>
        </w:rPr>
      </w:pPr>
      <w:r w:rsidRPr="00251BB6">
        <w:rPr>
          <w:rStyle w:val="apple-style-span"/>
          <w:rFonts w:asciiTheme="minorHAnsi" w:hAnsiTheme="minorHAnsi" w:cstheme="minorHAnsi"/>
          <w:b/>
          <w:color w:val="000000" w:themeColor="text1"/>
        </w:rPr>
        <w:t>Responsibilities</w:t>
      </w:r>
      <w:r w:rsidR="00C87AE4">
        <w:rPr>
          <w:rStyle w:val="apple-style-span"/>
          <w:rFonts w:asciiTheme="minorHAnsi" w:hAnsiTheme="minorHAnsi" w:cstheme="minorHAnsi"/>
          <w:color w:val="000000" w:themeColor="text1"/>
        </w:rPr>
        <w:t>:</w:t>
      </w:r>
    </w:p>
    <w:p w:rsidR="002624E7" w:rsidRPr="008A5D3D" w:rsidRDefault="002624E7" w:rsidP="008A5D3D">
      <w:pPr>
        <w:pStyle w:val="NoSpacing"/>
        <w:numPr>
          <w:ilvl w:val="0"/>
          <w:numId w:val="26"/>
        </w:numPr>
        <w:jc w:val="both"/>
        <w:rPr>
          <w:rFonts w:asciiTheme="minorHAnsi" w:hAnsiTheme="minorHAnsi" w:cstheme="minorHAnsi"/>
          <w:color w:val="000000" w:themeColor="text1"/>
        </w:rPr>
      </w:pPr>
      <w:r>
        <w:rPr>
          <w:rStyle w:val="apple-style-span"/>
          <w:rFonts w:asciiTheme="minorHAnsi" w:hAnsiTheme="minorHAnsi" w:cstheme="minorHAnsi"/>
          <w:color w:val="000000" w:themeColor="text1"/>
        </w:rPr>
        <w:t xml:space="preserve">Migration of local data center </w:t>
      </w:r>
      <w:r w:rsidRPr="009B7507">
        <w:rPr>
          <w:rStyle w:val="apple-style-span"/>
          <w:rFonts w:asciiTheme="minorHAnsi" w:hAnsiTheme="minorHAnsi" w:cstheme="minorHAnsi"/>
          <w:color w:val="000000" w:themeColor="text1"/>
        </w:rPr>
        <w:t xml:space="preserve">to AWS cloud platform </w:t>
      </w:r>
      <w:r w:rsidR="00C87AE4" w:rsidRPr="00B6358B">
        <w:rPr>
          <w:rStyle w:val="apple-style-span"/>
          <w:rFonts w:asciiTheme="minorHAnsi" w:hAnsiTheme="minorHAnsi" w:cstheme="minorHAnsi"/>
          <w:color w:val="000000" w:themeColor="text1"/>
        </w:rPr>
        <w:t>which includes</w:t>
      </w:r>
      <w:r w:rsidR="00C87AE4" w:rsidRPr="00B25393">
        <w:t xml:space="preserve"> the rewrite build and deployment pipeline, create infrastructure provisioning automation code, and re-engineer some parts of the application to make the best use of </w:t>
      </w:r>
      <w:r w:rsidR="00C87AE4" w:rsidRPr="004A5965">
        <w:rPr>
          <w:b/>
        </w:rPr>
        <w:t>AWS Cloud services</w:t>
      </w:r>
      <w:r w:rsidR="00B6358B" w:rsidRPr="00B25393">
        <w:t>.</w:t>
      </w:r>
    </w:p>
    <w:p w:rsidR="00553972" w:rsidRPr="00553972" w:rsidRDefault="00B6358B" w:rsidP="00553972">
      <w:pPr>
        <w:pStyle w:val="NoSpacing"/>
        <w:numPr>
          <w:ilvl w:val="0"/>
          <w:numId w:val="26"/>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Created AWS </w:t>
      </w:r>
      <w:r w:rsidRPr="00251BB6">
        <w:rPr>
          <w:rFonts w:asciiTheme="minorHAnsi" w:hAnsiTheme="minorHAnsi" w:cstheme="minorHAnsi"/>
          <w:bCs/>
          <w:color w:val="000000" w:themeColor="text1"/>
        </w:rPr>
        <w:t>Launch configurations</w:t>
      </w:r>
      <w:r w:rsidRPr="00251BB6">
        <w:rPr>
          <w:rFonts w:asciiTheme="minorHAnsi" w:hAnsiTheme="minorHAnsi" w:cstheme="minorHAnsi"/>
          <w:color w:val="000000" w:themeColor="text1"/>
        </w:rPr>
        <w:t xml:space="preserve"> based on </w:t>
      </w:r>
      <w:r w:rsidRPr="00251BB6">
        <w:rPr>
          <w:rFonts w:asciiTheme="minorHAnsi" w:hAnsiTheme="minorHAnsi" w:cstheme="minorHAnsi"/>
          <w:bCs/>
          <w:color w:val="000000" w:themeColor="text1"/>
        </w:rPr>
        <w:t>customized AMI</w:t>
      </w:r>
      <w:r w:rsidRPr="00251BB6">
        <w:rPr>
          <w:rFonts w:asciiTheme="minorHAnsi" w:hAnsiTheme="minorHAnsi" w:cstheme="minorHAnsi"/>
          <w:color w:val="000000" w:themeColor="text1"/>
        </w:rPr>
        <w:t xml:space="preserve"> and use this launch configuration to configure </w:t>
      </w:r>
      <w:r w:rsidRPr="00251BB6">
        <w:rPr>
          <w:rFonts w:asciiTheme="minorHAnsi" w:hAnsiTheme="minorHAnsi" w:cstheme="minorHAnsi"/>
          <w:bCs/>
          <w:color w:val="000000" w:themeColor="text1"/>
        </w:rPr>
        <w:t>auto scaling groups</w:t>
      </w:r>
      <w:r w:rsidRPr="00251BB6">
        <w:rPr>
          <w:rFonts w:asciiTheme="minorHAnsi" w:hAnsiTheme="minorHAnsi" w:cstheme="minorHAnsi"/>
          <w:color w:val="000000" w:themeColor="text1"/>
        </w:rPr>
        <w:t xml:space="preserve"> and Implemented AWS solutions using </w:t>
      </w:r>
      <w:r w:rsidRPr="00E82B32">
        <w:rPr>
          <w:rFonts w:asciiTheme="minorHAnsi" w:hAnsiTheme="minorHAnsi" w:cstheme="minorHAnsi"/>
          <w:b/>
          <w:bCs/>
          <w:color w:val="000000" w:themeColor="text1"/>
        </w:rPr>
        <w:t>EC2, S3, RDS, Dynamo DB, Route53, EBS, Elastic Load Balancer, Auto scaling groups</w:t>
      </w:r>
      <w:r>
        <w:rPr>
          <w:rFonts w:asciiTheme="minorHAnsi" w:hAnsiTheme="minorHAnsi" w:cstheme="minorHAnsi"/>
          <w:color w:val="000000" w:themeColor="text1"/>
        </w:rPr>
        <w:t>.</w:t>
      </w:r>
    </w:p>
    <w:p w:rsidR="00553972" w:rsidRPr="00553972" w:rsidRDefault="00A208D0" w:rsidP="00553972">
      <w:pPr>
        <w:pStyle w:val="NoSpacing"/>
        <w:numPr>
          <w:ilvl w:val="0"/>
          <w:numId w:val="26"/>
        </w:numPr>
        <w:rPr>
          <w:rFonts w:cstheme="minorHAnsi"/>
        </w:rPr>
      </w:pPr>
      <w:r w:rsidRPr="00C10A9A">
        <w:rPr>
          <w:rFonts w:cstheme="minorHAnsi"/>
          <w:shd w:val="clear" w:color="auto" w:fill="FFFFFF"/>
        </w:rPr>
        <w:t xml:space="preserve">Deployed the applications to </w:t>
      </w:r>
      <w:r w:rsidRPr="00553972">
        <w:rPr>
          <w:rFonts w:cstheme="minorHAnsi"/>
          <w:b/>
          <w:shd w:val="clear" w:color="auto" w:fill="FFFFFF"/>
        </w:rPr>
        <w:t>TomcatApplication Server</w:t>
      </w:r>
      <w:r w:rsidRPr="00C10A9A">
        <w:rPr>
          <w:rFonts w:cstheme="minorHAnsi"/>
          <w:shd w:val="clear" w:color="auto" w:fill="FFFFFF"/>
        </w:rPr>
        <w:t xml:space="preserve"> and static content to </w:t>
      </w:r>
      <w:r w:rsidR="00553972">
        <w:rPr>
          <w:rFonts w:cstheme="minorHAnsi"/>
          <w:b/>
          <w:shd w:val="clear" w:color="auto" w:fill="FFFFFF"/>
        </w:rPr>
        <w:t>A</w:t>
      </w:r>
      <w:r w:rsidRPr="00553972">
        <w:rPr>
          <w:rFonts w:cstheme="minorHAnsi"/>
          <w:b/>
          <w:shd w:val="clear" w:color="auto" w:fill="FFFFFF"/>
        </w:rPr>
        <w:t xml:space="preserve">pacheweb servers </w:t>
      </w:r>
      <w:r>
        <w:rPr>
          <w:rFonts w:cstheme="minorHAnsi"/>
          <w:shd w:val="clear" w:color="auto" w:fill="FFFFFF"/>
        </w:rPr>
        <w:t xml:space="preserve">and maintained traffic distribution though </w:t>
      </w:r>
      <w:r w:rsidRPr="00A208D0">
        <w:rPr>
          <w:rFonts w:cstheme="minorHAnsi"/>
          <w:b/>
          <w:shd w:val="clear" w:color="auto" w:fill="FFFFFF"/>
        </w:rPr>
        <w:t xml:space="preserve">F5 </w:t>
      </w:r>
      <w:r w:rsidR="00990558" w:rsidRPr="00A208D0">
        <w:rPr>
          <w:rFonts w:cstheme="minorHAnsi"/>
          <w:b/>
          <w:shd w:val="clear" w:color="auto" w:fill="FFFFFF"/>
        </w:rPr>
        <w:t>Load balancer</w:t>
      </w:r>
      <w:r>
        <w:rPr>
          <w:rFonts w:cstheme="minorHAnsi"/>
          <w:shd w:val="clear" w:color="auto" w:fill="FFFFFF"/>
        </w:rPr>
        <w:t>.</w:t>
      </w:r>
      <w:r w:rsidRPr="00C10A9A">
        <w:rPr>
          <w:rFonts w:cstheme="minorHAnsi"/>
          <w:shd w:val="clear" w:color="auto" w:fill="FFFFFF"/>
        </w:rPr>
        <w:t> </w:t>
      </w:r>
    </w:p>
    <w:p w:rsidR="005356EE" w:rsidRPr="00A208D0" w:rsidRDefault="00BD5448" w:rsidP="00A208D0">
      <w:pPr>
        <w:pStyle w:val="NoSpacing"/>
        <w:numPr>
          <w:ilvl w:val="0"/>
          <w:numId w:val="26"/>
        </w:numPr>
        <w:rPr>
          <w:rFonts w:cstheme="minorHAnsi"/>
        </w:rPr>
      </w:pPr>
      <w:r w:rsidRPr="00A208D0">
        <w:rPr>
          <w:rFonts w:cstheme="minorHAnsi"/>
        </w:rPr>
        <w:t xml:space="preserve">Configured and maintained automated environment using </w:t>
      </w:r>
      <w:r w:rsidRPr="00A208D0">
        <w:rPr>
          <w:rFonts w:cstheme="minorHAnsi"/>
          <w:b/>
        </w:rPr>
        <w:t>Chef Recipes</w:t>
      </w:r>
      <w:r w:rsidRPr="00A208D0">
        <w:rPr>
          <w:rFonts w:cstheme="minorHAnsi"/>
        </w:rPr>
        <w:t xml:space="preserve"> and </w:t>
      </w:r>
      <w:r w:rsidRPr="00A208D0">
        <w:rPr>
          <w:rFonts w:cstheme="minorHAnsi"/>
          <w:b/>
        </w:rPr>
        <w:t>cookbooks</w:t>
      </w:r>
      <w:r w:rsidRPr="00A208D0">
        <w:rPr>
          <w:rFonts w:cstheme="minorHAnsi"/>
        </w:rPr>
        <w:t xml:space="preserve"> to manage system configuration.</w:t>
      </w:r>
    </w:p>
    <w:p w:rsidR="002C7657" w:rsidRPr="002C7657" w:rsidRDefault="00DC639A" w:rsidP="002C7657">
      <w:pPr>
        <w:pStyle w:val="NoSpacing"/>
        <w:numPr>
          <w:ilvl w:val="0"/>
          <w:numId w:val="26"/>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Develo</w:t>
      </w:r>
      <w:r w:rsidR="007168C9">
        <w:rPr>
          <w:rFonts w:asciiTheme="minorHAnsi" w:hAnsiTheme="minorHAnsi" w:cstheme="minorHAnsi"/>
          <w:color w:val="000000" w:themeColor="text1"/>
        </w:rPr>
        <w:t>p</w:t>
      </w:r>
      <w:r w:rsidRPr="00251BB6">
        <w:rPr>
          <w:rFonts w:asciiTheme="minorHAnsi" w:hAnsiTheme="minorHAnsi" w:cstheme="minorHAnsi"/>
          <w:color w:val="000000" w:themeColor="text1"/>
        </w:rPr>
        <w:t xml:space="preserve">ed and maintained </w:t>
      </w:r>
      <w:r w:rsidRPr="00E82B32">
        <w:rPr>
          <w:rFonts w:asciiTheme="minorHAnsi" w:hAnsiTheme="minorHAnsi" w:cstheme="minorHAnsi"/>
          <w:b/>
          <w:bCs/>
          <w:color w:val="000000" w:themeColor="text1"/>
        </w:rPr>
        <w:t>UNIX/Perl/Ant</w:t>
      </w:r>
      <w:r w:rsidRPr="00251BB6">
        <w:rPr>
          <w:rFonts w:asciiTheme="minorHAnsi" w:hAnsiTheme="minorHAnsi" w:cstheme="minorHAnsi"/>
          <w:bCs/>
          <w:color w:val="000000" w:themeColor="text1"/>
        </w:rPr>
        <w:t xml:space="preserve"> scripts</w:t>
      </w:r>
      <w:r w:rsidR="002C7657">
        <w:rPr>
          <w:rFonts w:asciiTheme="minorHAnsi" w:hAnsiTheme="minorHAnsi" w:cstheme="minorHAnsi"/>
          <w:color w:val="000000" w:themeColor="text1"/>
        </w:rPr>
        <w:t xml:space="preserve"> for build and release tasks.</w:t>
      </w:r>
    </w:p>
    <w:p w:rsidR="004024BB" w:rsidRPr="009B79FF" w:rsidRDefault="007168C9" w:rsidP="004024BB">
      <w:pPr>
        <w:pStyle w:val="ListParagraph"/>
        <w:widowControl w:val="0"/>
        <w:numPr>
          <w:ilvl w:val="0"/>
          <w:numId w:val="26"/>
        </w:numPr>
        <w:autoSpaceDE w:val="0"/>
        <w:autoSpaceDN w:val="0"/>
        <w:adjustRightInd w:val="0"/>
        <w:spacing w:after="80"/>
        <w:jc w:val="both"/>
        <w:rPr>
          <w:rFonts w:cstheme="minorHAnsi"/>
          <w:color w:val="000000" w:themeColor="text1"/>
        </w:rPr>
      </w:pPr>
      <w:r w:rsidRPr="00935757">
        <w:rPr>
          <w:rFonts w:ascii="Calibri" w:hAnsi="Calibri" w:cs="Calibri"/>
          <w:shd w:val="clear" w:color="auto" w:fill="FFFFFF"/>
        </w:rPr>
        <w:t>Developed</w:t>
      </w:r>
      <w:r w:rsidRPr="00935757">
        <w:rPr>
          <w:rStyle w:val="apple-converted-space"/>
          <w:rFonts w:ascii="Calibri" w:hAnsi="Calibri" w:cs="Calibri"/>
          <w:shd w:val="clear" w:color="auto" w:fill="FFFFFF"/>
        </w:rPr>
        <w:t> Build </w:t>
      </w:r>
      <w:r w:rsidRPr="00935757">
        <w:rPr>
          <w:rFonts w:ascii="Calibri" w:hAnsi="Calibri" w:cs="Calibri"/>
          <w:shd w:val="clear" w:color="auto" w:fill="FFFFFF"/>
        </w:rPr>
        <w:t xml:space="preserve">and Deployment Scripts using </w:t>
      </w:r>
      <w:r w:rsidRPr="00E82B32">
        <w:rPr>
          <w:rFonts w:ascii="Calibri" w:hAnsi="Calibri" w:cs="Calibri"/>
          <w:b/>
          <w:shd w:val="clear" w:color="auto" w:fill="FFFFFF"/>
        </w:rPr>
        <w:t>ANT</w:t>
      </w:r>
      <w:r w:rsidRPr="00935757">
        <w:rPr>
          <w:rFonts w:ascii="Calibri" w:hAnsi="Calibri" w:cs="Calibri"/>
          <w:shd w:val="clear" w:color="auto" w:fill="FFFFFF"/>
        </w:rPr>
        <w:t xml:space="preserve"> and</w:t>
      </w:r>
      <w:r w:rsidRPr="00E82B32">
        <w:rPr>
          <w:rFonts w:ascii="Calibri" w:hAnsi="Calibri" w:cs="Calibri"/>
          <w:b/>
          <w:shd w:val="clear" w:color="auto" w:fill="FFFFFF"/>
        </w:rPr>
        <w:t xml:space="preserve"> MAVEN</w:t>
      </w:r>
      <w:r w:rsidRPr="00935757">
        <w:rPr>
          <w:rFonts w:ascii="Calibri" w:hAnsi="Calibri" w:cs="Calibri"/>
          <w:shd w:val="clear" w:color="auto" w:fill="FFFFFF"/>
        </w:rPr>
        <w:t xml:space="preserve"> as</w:t>
      </w:r>
      <w:r w:rsidRPr="00935757">
        <w:rPr>
          <w:rStyle w:val="apple-converted-space"/>
          <w:rFonts w:ascii="Calibri" w:hAnsi="Calibri" w:cs="Calibri"/>
          <w:shd w:val="clear" w:color="auto" w:fill="FFFFFF"/>
        </w:rPr>
        <w:t> Build </w:t>
      </w:r>
      <w:r w:rsidRPr="00935757">
        <w:rPr>
          <w:rFonts w:ascii="Calibri" w:hAnsi="Calibri" w:cs="Calibri"/>
          <w:shd w:val="clear" w:color="auto" w:fill="FFFFFF"/>
        </w:rPr>
        <w:t>tools in Jenkins to move from one environment to other environments.</w:t>
      </w:r>
    </w:p>
    <w:p w:rsidR="009B79FF" w:rsidRPr="004024BB" w:rsidRDefault="009B79FF" w:rsidP="004024BB">
      <w:pPr>
        <w:pStyle w:val="ListParagraph"/>
        <w:widowControl w:val="0"/>
        <w:numPr>
          <w:ilvl w:val="0"/>
          <w:numId w:val="26"/>
        </w:numPr>
        <w:autoSpaceDE w:val="0"/>
        <w:autoSpaceDN w:val="0"/>
        <w:adjustRightInd w:val="0"/>
        <w:spacing w:after="80"/>
        <w:jc w:val="both"/>
        <w:rPr>
          <w:rFonts w:cstheme="minorHAnsi"/>
          <w:color w:val="000000" w:themeColor="text1"/>
        </w:rPr>
      </w:pPr>
      <w:r w:rsidRPr="009B79FF">
        <w:rPr>
          <w:rFonts w:cstheme="minorHAnsi"/>
          <w:color w:val="000000" w:themeColor="text1"/>
        </w:rPr>
        <w:t xml:space="preserve">Worked on Jenkins, </w:t>
      </w:r>
      <w:proofErr w:type="spellStart"/>
      <w:r w:rsidRPr="009B79FF">
        <w:rPr>
          <w:rFonts w:cstheme="minorHAnsi"/>
          <w:color w:val="000000" w:themeColor="text1"/>
        </w:rPr>
        <w:t>GitHub</w:t>
      </w:r>
      <w:proofErr w:type="spellEnd"/>
      <w:r w:rsidRPr="009B79FF">
        <w:rPr>
          <w:rFonts w:cstheme="minorHAnsi"/>
          <w:color w:val="000000" w:themeColor="text1"/>
        </w:rPr>
        <w:t xml:space="preserve">, Puppet, </w:t>
      </w:r>
      <w:proofErr w:type="spellStart"/>
      <w:r w:rsidRPr="009B79FF">
        <w:rPr>
          <w:rFonts w:cstheme="minorHAnsi"/>
          <w:color w:val="000000" w:themeColor="text1"/>
        </w:rPr>
        <w:t>Artifactory</w:t>
      </w:r>
      <w:proofErr w:type="spellEnd"/>
      <w:r w:rsidRPr="009B79FF">
        <w:rPr>
          <w:rFonts w:cstheme="minorHAnsi"/>
          <w:color w:val="000000" w:themeColor="text1"/>
        </w:rPr>
        <w:t xml:space="preserve"> and all internal build systems for the core development team on an enterprise-level Java-based cloud orchestration/automation tool.</w:t>
      </w:r>
    </w:p>
    <w:p w:rsidR="004024BB" w:rsidRPr="004F5736" w:rsidRDefault="004024BB" w:rsidP="004F5736">
      <w:pPr>
        <w:pStyle w:val="ListParagraph"/>
        <w:widowControl w:val="0"/>
        <w:numPr>
          <w:ilvl w:val="0"/>
          <w:numId w:val="26"/>
        </w:numPr>
        <w:autoSpaceDE w:val="0"/>
        <w:autoSpaceDN w:val="0"/>
        <w:adjustRightInd w:val="0"/>
        <w:spacing w:after="80"/>
        <w:jc w:val="both"/>
        <w:rPr>
          <w:rFonts w:cstheme="minorHAnsi"/>
        </w:rPr>
      </w:pPr>
      <w:r w:rsidRPr="004024BB">
        <w:rPr>
          <w:rFonts w:cstheme="minorHAnsi"/>
        </w:rPr>
        <w:t>Experience on the</w:t>
      </w:r>
      <w:r w:rsidRPr="004024BB">
        <w:rPr>
          <w:rFonts w:cstheme="minorHAnsi"/>
          <w:b/>
        </w:rPr>
        <w:t xml:space="preserve"> </w:t>
      </w:r>
      <w:proofErr w:type="spellStart"/>
      <w:r w:rsidRPr="004024BB">
        <w:rPr>
          <w:rFonts w:cstheme="minorHAnsi"/>
          <w:b/>
        </w:rPr>
        <w:t>Docker</w:t>
      </w:r>
      <w:proofErr w:type="spellEnd"/>
      <w:r w:rsidRPr="004024BB">
        <w:rPr>
          <w:rFonts w:cstheme="minorHAnsi"/>
        </w:rPr>
        <w:t xml:space="preserve"> swarm and </w:t>
      </w:r>
      <w:proofErr w:type="spellStart"/>
      <w:r w:rsidRPr="004024BB">
        <w:rPr>
          <w:rFonts w:cstheme="minorHAnsi"/>
          <w:b/>
        </w:rPr>
        <w:t>kubernetes</w:t>
      </w:r>
      <w:proofErr w:type="spellEnd"/>
      <w:r w:rsidR="004F5736">
        <w:rPr>
          <w:rFonts w:cstheme="minorHAnsi"/>
        </w:rPr>
        <w:t xml:space="preserve"> for </w:t>
      </w:r>
      <w:proofErr w:type="spellStart"/>
      <w:r w:rsidR="004F5736">
        <w:rPr>
          <w:rFonts w:cstheme="minorHAnsi"/>
        </w:rPr>
        <w:t>containe</w:t>
      </w:r>
      <w:proofErr w:type="spellEnd"/>
      <w:r w:rsidRPr="004F5736">
        <w:rPr>
          <w:rFonts w:cstheme="minorHAnsi"/>
        </w:rPr>
        <w:t xml:space="preserve"> orchestration.</w:t>
      </w:r>
    </w:p>
    <w:p w:rsidR="000634EB" w:rsidRDefault="007A7AFD" w:rsidP="000634EB">
      <w:pPr>
        <w:pStyle w:val="ListParagraph"/>
        <w:widowControl w:val="0"/>
        <w:numPr>
          <w:ilvl w:val="0"/>
          <w:numId w:val="26"/>
        </w:numPr>
        <w:autoSpaceDE w:val="0"/>
        <w:autoSpaceDN w:val="0"/>
        <w:adjustRightInd w:val="0"/>
        <w:spacing w:after="80"/>
        <w:jc w:val="both"/>
        <w:rPr>
          <w:rFonts w:cstheme="minorHAnsi"/>
          <w:color w:val="000000" w:themeColor="text1"/>
        </w:rPr>
      </w:pPr>
      <w:r w:rsidRPr="000634EB">
        <w:rPr>
          <w:rFonts w:cstheme="minorHAnsi"/>
          <w:color w:val="000000" w:themeColor="text1"/>
        </w:rPr>
        <w:t>Have</w:t>
      </w:r>
      <w:r w:rsidR="00066E71" w:rsidRPr="000634EB">
        <w:rPr>
          <w:rFonts w:cstheme="minorHAnsi"/>
          <w:color w:val="000000" w:themeColor="text1"/>
        </w:rPr>
        <w:t xml:space="preserve"> Experience with</w:t>
      </w:r>
      <w:r w:rsidR="00DC639A" w:rsidRPr="000634EB">
        <w:rPr>
          <w:rFonts w:cstheme="minorHAnsi"/>
          <w:color w:val="000000" w:themeColor="text1"/>
        </w:rPr>
        <w:t xml:space="preserve"> con</w:t>
      </w:r>
      <w:r w:rsidR="00F776BE" w:rsidRPr="000634EB">
        <w:rPr>
          <w:rFonts w:cstheme="minorHAnsi"/>
          <w:color w:val="000000" w:themeColor="text1"/>
        </w:rPr>
        <w:t xml:space="preserve">tinuous integration tools like </w:t>
      </w:r>
      <w:r w:rsidR="00F776BE" w:rsidRPr="00092276">
        <w:rPr>
          <w:rFonts w:cstheme="minorHAnsi"/>
          <w:b/>
          <w:color w:val="000000" w:themeColor="text1"/>
        </w:rPr>
        <w:t>Jenkins,</w:t>
      </w:r>
      <w:r w:rsidR="00DC639A" w:rsidRPr="00092276">
        <w:rPr>
          <w:rFonts w:cstheme="minorHAnsi"/>
          <w:b/>
          <w:bCs/>
          <w:color w:val="000000" w:themeColor="text1"/>
        </w:rPr>
        <w:t>Bamboo</w:t>
      </w:r>
      <w:r w:rsidR="00DC639A" w:rsidRPr="000634EB">
        <w:rPr>
          <w:rFonts w:cstheme="minorHAnsi"/>
          <w:color w:val="000000" w:themeColor="text1"/>
        </w:rPr>
        <w:t xml:space="preserve">. Designed and created multiple deployment strategies using </w:t>
      </w:r>
      <w:r w:rsidR="00DC639A" w:rsidRPr="000634EB">
        <w:rPr>
          <w:rFonts w:cstheme="minorHAnsi"/>
          <w:bCs/>
          <w:color w:val="000000" w:themeColor="text1"/>
        </w:rPr>
        <w:t>Continuous Integration and Continuous Development</w:t>
      </w:r>
      <w:r w:rsidR="000634EB">
        <w:rPr>
          <w:rFonts w:cstheme="minorHAnsi"/>
          <w:color w:val="000000" w:themeColor="text1"/>
        </w:rPr>
        <w:t>.</w:t>
      </w:r>
    </w:p>
    <w:p w:rsidR="00704FCB" w:rsidRDefault="006C5992" w:rsidP="00704FCB">
      <w:pPr>
        <w:pStyle w:val="ListParagraph"/>
        <w:widowControl w:val="0"/>
        <w:numPr>
          <w:ilvl w:val="0"/>
          <w:numId w:val="26"/>
        </w:numPr>
        <w:autoSpaceDE w:val="0"/>
        <w:autoSpaceDN w:val="0"/>
        <w:adjustRightInd w:val="0"/>
        <w:spacing w:after="80"/>
        <w:jc w:val="both"/>
        <w:rPr>
          <w:rFonts w:cstheme="minorHAnsi"/>
          <w:color w:val="000000" w:themeColor="text1"/>
        </w:rPr>
      </w:pPr>
      <w:r w:rsidRPr="000634EB">
        <w:rPr>
          <w:rFonts w:cstheme="minorHAnsi"/>
          <w:color w:val="000000" w:themeColor="text1"/>
        </w:rPr>
        <w:t xml:space="preserve">Created </w:t>
      </w:r>
      <w:r w:rsidR="00DC639A" w:rsidRPr="000634EB">
        <w:rPr>
          <w:rFonts w:cstheme="minorHAnsi"/>
          <w:bCs/>
          <w:color w:val="000000" w:themeColor="text1"/>
        </w:rPr>
        <w:t xml:space="preserve">shell </w:t>
      </w:r>
      <w:r w:rsidR="00DC639A" w:rsidRPr="00E82B32">
        <w:rPr>
          <w:rFonts w:cstheme="minorHAnsi"/>
          <w:b/>
          <w:bCs/>
          <w:color w:val="000000" w:themeColor="text1"/>
        </w:rPr>
        <w:t>scripts, Ruby, Python and PowerShell</w:t>
      </w:r>
      <w:r w:rsidR="00DC639A" w:rsidRPr="000634EB">
        <w:rPr>
          <w:rFonts w:cstheme="minorHAnsi"/>
          <w:color w:val="000000" w:themeColor="text1"/>
        </w:rPr>
        <w:t>for setting up baselines, branching.</w:t>
      </w:r>
    </w:p>
    <w:p w:rsidR="00DB187C" w:rsidRPr="00DB187C" w:rsidRDefault="00553972" w:rsidP="00DB187C">
      <w:pPr>
        <w:pStyle w:val="ListParagraph"/>
        <w:widowControl w:val="0"/>
        <w:numPr>
          <w:ilvl w:val="0"/>
          <w:numId w:val="26"/>
        </w:numPr>
        <w:autoSpaceDE w:val="0"/>
        <w:autoSpaceDN w:val="0"/>
        <w:adjustRightInd w:val="0"/>
        <w:spacing w:after="80"/>
        <w:jc w:val="both"/>
        <w:rPr>
          <w:rFonts w:cstheme="minorHAnsi"/>
          <w:color w:val="000000" w:themeColor="text1"/>
        </w:rPr>
      </w:pPr>
      <w:r w:rsidRPr="00553972">
        <w:rPr>
          <w:rFonts w:cstheme="minorHAnsi"/>
          <w:color w:val="000000"/>
          <w:shd w:val="clear" w:color="auto" w:fill="FFFFFF"/>
        </w:rPr>
        <w:t xml:space="preserve">Have good experience maintaining and developing an enterprise-level </w:t>
      </w:r>
      <w:r w:rsidRPr="00553972">
        <w:rPr>
          <w:rFonts w:cstheme="minorHAnsi"/>
          <w:b/>
          <w:color w:val="000000"/>
          <w:shd w:val="clear" w:color="auto" w:fill="FFFFFF"/>
        </w:rPr>
        <w:t>JEE</w:t>
      </w:r>
      <w:r w:rsidRPr="00553972">
        <w:rPr>
          <w:rFonts w:cstheme="minorHAnsi"/>
          <w:color w:val="000000"/>
          <w:shd w:val="clear" w:color="auto" w:fill="FFFFFF"/>
        </w:rPr>
        <w:t xml:space="preserve"> website in various technical capacities.</w:t>
      </w:r>
    </w:p>
    <w:p w:rsidR="00B312D6" w:rsidRPr="00B312D6" w:rsidRDefault="00704FCB" w:rsidP="00B312D6">
      <w:pPr>
        <w:pStyle w:val="ListParagraph"/>
        <w:widowControl w:val="0"/>
        <w:numPr>
          <w:ilvl w:val="0"/>
          <w:numId w:val="26"/>
        </w:numPr>
        <w:autoSpaceDE w:val="0"/>
        <w:autoSpaceDN w:val="0"/>
        <w:adjustRightInd w:val="0"/>
        <w:spacing w:after="80"/>
        <w:jc w:val="both"/>
        <w:rPr>
          <w:rFonts w:cstheme="minorHAnsi"/>
          <w:b/>
        </w:rPr>
      </w:pPr>
      <w:r w:rsidRPr="00704FCB">
        <w:rPr>
          <w:rFonts w:cstheme="minorHAnsi"/>
        </w:rPr>
        <w:t xml:space="preserve">Installed, Configured, Modified, Tested and Deployed application on </w:t>
      </w:r>
      <w:r w:rsidRPr="00FF28CE">
        <w:rPr>
          <w:rFonts w:cstheme="minorHAnsi"/>
          <w:b/>
        </w:rPr>
        <w:t xml:space="preserve">Apache Tomcat, </w:t>
      </w:r>
      <w:proofErr w:type="spellStart"/>
      <w:r w:rsidRPr="00FF28CE">
        <w:rPr>
          <w:rFonts w:cstheme="minorHAnsi"/>
          <w:b/>
        </w:rPr>
        <w:t>Jboss</w:t>
      </w:r>
      <w:proofErr w:type="spellEnd"/>
      <w:r w:rsidRPr="00FF28CE">
        <w:rPr>
          <w:rFonts w:cstheme="minorHAnsi"/>
          <w:b/>
        </w:rPr>
        <w:t xml:space="preserve">, </w:t>
      </w:r>
      <w:proofErr w:type="spellStart"/>
      <w:r w:rsidRPr="00FF28CE">
        <w:rPr>
          <w:rFonts w:cstheme="minorHAnsi"/>
          <w:b/>
        </w:rPr>
        <w:t>WebLogic</w:t>
      </w:r>
      <w:proofErr w:type="spellEnd"/>
      <w:proofErr w:type="gramStart"/>
      <w:r w:rsidRPr="00FF28CE">
        <w:rPr>
          <w:rFonts w:cstheme="minorHAnsi"/>
          <w:b/>
        </w:rPr>
        <w:t>.</w:t>
      </w:r>
      <w:r w:rsidR="00B312D6" w:rsidRPr="00B312D6">
        <w:rPr>
          <w:rFonts w:ascii="Arial" w:hAnsi="Arial" w:cs="Arial"/>
          <w:color w:val="000000"/>
          <w:sz w:val="20"/>
          <w:szCs w:val="20"/>
          <w:shd w:val="clear" w:color="auto" w:fill="FFFFFF"/>
        </w:rPr>
        <w:t>.</w:t>
      </w:r>
      <w:proofErr w:type="gramEnd"/>
    </w:p>
    <w:p w:rsidR="00A208D0" w:rsidRDefault="00A208D0" w:rsidP="00221CB9">
      <w:pPr>
        <w:pStyle w:val="ListParagraph"/>
        <w:widowControl w:val="0"/>
        <w:numPr>
          <w:ilvl w:val="0"/>
          <w:numId w:val="26"/>
        </w:numPr>
        <w:autoSpaceDE w:val="0"/>
        <w:autoSpaceDN w:val="0"/>
        <w:adjustRightInd w:val="0"/>
        <w:spacing w:after="80"/>
        <w:jc w:val="both"/>
        <w:rPr>
          <w:rFonts w:cstheme="minorHAnsi"/>
          <w:b/>
        </w:rPr>
      </w:pPr>
      <w:r>
        <w:rPr>
          <w:rFonts w:cstheme="minorHAnsi"/>
        </w:rPr>
        <w:t xml:space="preserve">Hands on experience with web content management platforms like </w:t>
      </w:r>
      <w:r w:rsidRPr="00A208D0">
        <w:rPr>
          <w:rFonts w:cstheme="minorHAnsi"/>
          <w:b/>
        </w:rPr>
        <w:t>DRUPAL</w:t>
      </w:r>
      <w:r w:rsidRPr="002C7657">
        <w:rPr>
          <w:rFonts w:cstheme="minorHAnsi"/>
        </w:rPr>
        <w:t xml:space="preserve"> AND</w:t>
      </w:r>
      <w:r w:rsidRPr="00A208D0">
        <w:rPr>
          <w:rFonts w:cstheme="minorHAnsi"/>
          <w:b/>
        </w:rPr>
        <w:t xml:space="preserve"> WORD PRESS</w:t>
      </w:r>
    </w:p>
    <w:p w:rsidR="00F21F9F" w:rsidRPr="00F21F9F" w:rsidRDefault="00DC639A" w:rsidP="00F21F9F">
      <w:pPr>
        <w:pStyle w:val="ListParagraph"/>
        <w:widowControl w:val="0"/>
        <w:numPr>
          <w:ilvl w:val="0"/>
          <w:numId w:val="26"/>
        </w:numPr>
        <w:autoSpaceDE w:val="0"/>
        <w:autoSpaceDN w:val="0"/>
        <w:adjustRightInd w:val="0"/>
        <w:spacing w:after="80"/>
        <w:jc w:val="both"/>
        <w:rPr>
          <w:rFonts w:cstheme="minorHAnsi"/>
        </w:rPr>
      </w:pPr>
      <w:r w:rsidRPr="00221CB9">
        <w:rPr>
          <w:rFonts w:cstheme="minorHAnsi"/>
          <w:color w:val="000000" w:themeColor="text1"/>
        </w:rPr>
        <w:t xml:space="preserve">Merging, and automation processes across the environments using </w:t>
      </w:r>
      <w:r w:rsidRPr="00221CB9">
        <w:rPr>
          <w:rFonts w:cstheme="minorHAnsi"/>
          <w:b/>
          <w:color w:val="000000" w:themeColor="text1"/>
        </w:rPr>
        <w:t>SCM</w:t>
      </w:r>
      <w:r w:rsidRPr="00221CB9">
        <w:rPr>
          <w:rFonts w:cstheme="minorHAnsi"/>
          <w:color w:val="000000" w:themeColor="text1"/>
        </w:rPr>
        <w:t xml:space="preserve"> tools like </w:t>
      </w:r>
      <w:r w:rsidR="001D1997">
        <w:rPr>
          <w:rFonts w:cstheme="minorHAnsi"/>
          <w:b/>
          <w:color w:val="000000" w:themeColor="text1"/>
        </w:rPr>
        <w:t>GIT, OCTOPUS</w:t>
      </w:r>
      <w:r w:rsidRPr="00221CB9">
        <w:rPr>
          <w:rFonts w:cstheme="minorHAnsi"/>
          <w:b/>
          <w:color w:val="000000" w:themeColor="text1"/>
        </w:rPr>
        <w:t xml:space="preserve">, Stash and </w:t>
      </w:r>
      <w:r w:rsidRPr="00221CB9">
        <w:rPr>
          <w:rFonts w:cstheme="minorHAnsi"/>
          <w:b/>
          <w:bCs/>
          <w:color w:val="000000" w:themeColor="text1"/>
        </w:rPr>
        <w:t>TFS</w:t>
      </w:r>
      <w:r w:rsidRPr="00221CB9">
        <w:rPr>
          <w:rFonts w:cstheme="minorHAnsi"/>
          <w:b/>
          <w:color w:val="000000" w:themeColor="text1"/>
        </w:rPr>
        <w:t xml:space="preserve"> on Linux and windows</w:t>
      </w:r>
      <w:r w:rsidRPr="00221CB9">
        <w:rPr>
          <w:rFonts w:cstheme="minorHAnsi"/>
          <w:color w:val="000000" w:themeColor="text1"/>
        </w:rPr>
        <w:t xml:space="preserve"> platforms</w:t>
      </w:r>
      <w:r w:rsidR="00C37B28" w:rsidRPr="00221CB9">
        <w:rPr>
          <w:rFonts w:cstheme="minorHAnsi"/>
          <w:color w:val="000000" w:themeColor="text1"/>
        </w:rPr>
        <w:t>.</w:t>
      </w:r>
    </w:p>
    <w:p w:rsidR="00DB187C" w:rsidRPr="009B79FF" w:rsidRDefault="00F21F9F" w:rsidP="007F3DB7">
      <w:pPr>
        <w:pStyle w:val="ListParagraph"/>
        <w:widowControl w:val="0"/>
        <w:numPr>
          <w:ilvl w:val="0"/>
          <w:numId w:val="26"/>
        </w:numPr>
        <w:autoSpaceDE w:val="0"/>
        <w:autoSpaceDN w:val="0"/>
        <w:adjustRightInd w:val="0"/>
        <w:spacing w:after="80"/>
        <w:jc w:val="both"/>
        <w:rPr>
          <w:rFonts w:eastAsia="Times New Roman" w:cstheme="minorHAnsi"/>
          <w:color w:val="000000" w:themeColor="text1"/>
        </w:rPr>
      </w:pPr>
      <w:r w:rsidRPr="00F21F9F">
        <w:rPr>
          <w:rFonts w:eastAsia="Times New Roman" w:cstheme="minorHAnsi"/>
          <w:color w:val="000000"/>
        </w:rPr>
        <w:t>Web service development and utilization (</w:t>
      </w:r>
      <w:r w:rsidRPr="00F21F9F">
        <w:rPr>
          <w:rFonts w:eastAsia="Times New Roman" w:cstheme="minorHAnsi"/>
          <w:b/>
          <w:color w:val="000000"/>
        </w:rPr>
        <w:t>SOAP</w:t>
      </w:r>
      <w:r w:rsidRPr="00F21F9F">
        <w:rPr>
          <w:rFonts w:eastAsia="Times New Roman" w:cstheme="minorHAnsi"/>
          <w:color w:val="000000"/>
        </w:rPr>
        <w:t xml:space="preserve"> web services using WCF and Rest Services using </w:t>
      </w:r>
      <w:proofErr w:type="spellStart"/>
      <w:r w:rsidRPr="00F21F9F">
        <w:rPr>
          <w:rFonts w:eastAsia="Times New Roman" w:cstheme="minorHAnsi"/>
          <w:b/>
          <w:color w:val="000000"/>
        </w:rPr>
        <w:t>WebAPI</w:t>
      </w:r>
      <w:proofErr w:type="spellEnd"/>
      <w:r w:rsidRPr="00F21F9F">
        <w:rPr>
          <w:rFonts w:eastAsia="Times New Roman" w:cstheme="minorHAnsi"/>
          <w:color w:val="000000"/>
        </w:rPr>
        <w:t>)</w:t>
      </w:r>
      <w:r w:rsidR="00E24F75">
        <w:rPr>
          <w:rFonts w:eastAsia="Times New Roman" w:cstheme="minorHAnsi"/>
          <w:color w:val="000000"/>
        </w:rPr>
        <w:t>.</w:t>
      </w:r>
    </w:p>
    <w:p w:rsidR="009B79FF" w:rsidRPr="005159C1" w:rsidRDefault="009B79FF" w:rsidP="007F3DB7">
      <w:pPr>
        <w:pStyle w:val="ListParagraph"/>
        <w:widowControl w:val="0"/>
        <w:numPr>
          <w:ilvl w:val="0"/>
          <w:numId w:val="26"/>
        </w:numPr>
        <w:autoSpaceDE w:val="0"/>
        <w:autoSpaceDN w:val="0"/>
        <w:adjustRightInd w:val="0"/>
        <w:spacing w:after="80"/>
        <w:jc w:val="both"/>
        <w:rPr>
          <w:rFonts w:eastAsia="Times New Roman" w:cstheme="minorHAnsi"/>
          <w:color w:val="000000" w:themeColor="text1"/>
        </w:rPr>
      </w:pPr>
      <w:r w:rsidRPr="009B79FF">
        <w:rPr>
          <w:rFonts w:eastAsia="Times New Roman" w:cstheme="minorHAnsi"/>
          <w:color w:val="000000" w:themeColor="text1"/>
        </w:rPr>
        <w:t xml:space="preserve">Designing and implemented fully automated server build management, monitoring and deployment by Using </w:t>
      </w:r>
      <w:r w:rsidRPr="009B79FF">
        <w:rPr>
          <w:rFonts w:eastAsia="Times New Roman" w:cstheme="minorHAnsi"/>
          <w:b/>
          <w:bCs/>
          <w:color w:val="000000" w:themeColor="text1"/>
        </w:rPr>
        <w:t>Puppet</w:t>
      </w:r>
      <w:r w:rsidRPr="009B79FF">
        <w:rPr>
          <w:rFonts w:eastAsia="Times New Roman" w:cstheme="minorHAnsi"/>
          <w:color w:val="000000" w:themeColor="text1"/>
        </w:rPr>
        <w:t>.</w:t>
      </w:r>
    </w:p>
    <w:p w:rsidR="008F563F" w:rsidRPr="008F563F" w:rsidRDefault="005159C1" w:rsidP="008F563F">
      <w:pPr>
        <w:pStyle w:val="ListParagraph"/>
        <w:widowControl w:val="0"/>
        <w:numPr>
          <w:ilvl w:val="0"/>
          <w:numId w:val="26"/>
        </w:numPr>
        <w:autoSpaceDE w:val="0"/>
        <w:autoSpaceDN w:val="0"/>
        <w:adjustRightInd w:val="0"/>
        <w:spacing w:after="80"/>
        <w:jc w:val="both"/>
        <w:rPr>
          <w:rFonts w:eastAsia="Times New Roman" w:cstheme="minorHAnsi"/>
          <w:color w:val="000000" w:themeColor="text1"/>
        </w:rPr>
      </w:pPr>
      <w:r w:rsidRPr="005159C1">
        <w:rPr>
          <w:rFonts w:cstheme="minorHAnsi"/>
          <w:color w:val="000000"/>
          <w:shd w:val="clear" w:color="auto" w:fill="FFFFFF"/>
        </w:rPr>
        <w:t>Experienced in </w:t>
      </w:r>
      <w:r w:rsidRPr="008F563F">
        <w:rPr>
          <w:b/>
        </w:rPr>
        <w:t>React JS</w:t>
      </w:r>
      <w:r w:rsidRPr="005159C1">
        <w:rPr>
          <w:rFonts w:cstheme="minorHAnsi"/>
          <w:color w:val="000000"/>
          <w:shd w:val="clear" w:color="auto" w:fill="FFFFFF"/>
        </w:rPr>
        <w:t> and working with </w:t>
      </w:r>
      <w:r w:rsidRPr="005159C1">
        <w:t>React </w:t>
      </w:r>
      <w:r w:rsidRPr="005159C1">
        <w:rPr>
          <w:rFonts w:cstheme="minorHAnsi"/>
          <w:color w:val="000000"/>
          <w:shd w:val="clear" w:color="auto" w:fill="FFFFFF"/>
        </w:rPr>
        <w:t>Flux architecture</w:t>
      </w:r>
      <w:r w:rsidR="008F563F">
        <w:rPr>
          <w:rFonts w:cstheme="minorHAnsi"/>
          <w:color w:val="000000"/>
          <w:shd w:val="clear" w:color="auto" w:fill="FFFFFF"/>
        </w:rPr>
        <w:t>.</w:t>
      </w:r>
    </w:p>
    <w:p w:rsidR="00C67603" w:rsidRPr="00B2233D" w:rsidRDefault="00C67603" w:rsidP="00744D3C">
      <w:pPr>
        <w:pStyle w:val="ListParagraph"/>
        <w:widowControl w:val="0"/>
        <w:numPr>
          <w:ilvl w:val="0"/>
          <w:numId w:val="26"/>
        </w:numPr>
        <w:autoSpaceDE w:val="0"/>
        <w:autoSpaceDN w:val="0"/>
        <w:adjustRightInd w:val="0"/>
        <w:spacing w:after="80"/>
        <w:jc w:val="both"/>
        <w:rPr>
          <w:rFonts w:cstheme="minorHAnsi"/>
          <w:color w:val="000000" w:themeColor="text1"/>
        </w:rPr>
      </w:pPr>
      <w:r w:rsidRPr="008F563F">
        <w:rPr>
          <w:rFonts w:cstheme="minorHAnsi"/>
          <w:color w:val="000000"/>
          <w:shd w:val="clear" w:color="auto" w:fill="FFFFFF"/>
        </w:rPr>
        <w:lastRenderedPageBreak/>
        <w:t xml:space="preserve">Experience with managing, deploying, installing </w:t>
      </w:r>
      <w:r w:rsidRPr="008F563F">
        <w:rPr>
          <w:rFonts w:cstheme="minorHAnsi"/>
          <w:b/>
          <w:color w:val="000000"/>
          <w:shd w:val="clear" w:color="auto" w:fill="FFFFFF"/>
        </w:rPr>
        <w:t>SSL</w:t>
      </w:r>
      <w:r w:rsidRPr="008F563F">
        <w:rPr>
          <w:rFonts w:cstheme="minorHAnsi"/>
          <w:color w:val="000000"/>
          <w:shd w:val="clear" w:color="auto" w:fill="FFFFFF"/>
        </w:rPr>
        <w:t xml:space="preserve"> certificates and an SSL certificate portfolio from any Certificate Authorit</w:t>
      </w:r>
      <w:r w:rsidR="00064079" w:rsidRPr="008F563F">
        <w:rPr>
          <w:rFonts w:cstheme="minorHAnsi"/>
          <w:color w:val="000000"/>
          <w:shd w:val="clear" w:color="auto" w:fill="FFFFFF"/>
        </w:rPr>
        <w:t>y</w:t>
      </w:r>
      <w:r w:rsidRPr="008F563F">
        <w:rPr>
          <w:rFonts w:cstheme="minorHAnsi"/>
          <w:color w:val="000000"/>
          <w:shd w:val="clear" w:color="auto" w:fill="FFFFFF"/>
        </w:rPr>
        <w:t>.</w:t>
      </w:r>
    </w:p>
    <w:p w:rsidR="00033206" w:rsidRDefault="00867D16" w:rsidP="00033206">
      <w:pPr>
        <w:pStyle w:val="ListParagraph"/>
        <w:widowControl w:val="0"/>
        <w:numPr>
          <w:ilvl w:val="0"/>
          <w:numId w:val="26"/>
        </w:numPr>
        <w:autoSpaceDE w:val="0"/>
        <w:autoSpaceDN w:val="0"/>
        <w:adjustRightInd w:val="0"/>
        <w:spacing w:after="80"/>
        <w:jc w:val="both"/>
      </w:pPr>
      <w:r>
        <w:t xml:space="preserve">Hands on experience on various bug Tracking tools like </w:t>
      </w:r>
      <w:r w:rsidRPr="00704FCB">
        <w:rPr>
          <w:b/>
        </w:rPr>
        <w:t>Bugzilla</w:t>
      </w:r>
      <w:r>
        <w:t xml:space="preserve"> and</w:t>
      </w:r>
      <w:r w:rsidRPr="00704FCB">
        <w:rPr>
          <w:b/>
        </w:rPr>
        <w:t xml:space="preserve"> JIRA</w:t>
      </w:r>
      <w:r>
        <w:t xml:space="preserve"> and integrated with Junit and other software testing procedures</w:t>
      </w:r>
      <w:r w:rsidR="004024BB">
        <w:t>.</w:t>
      </w:r>
    </w:p>
    <w:p w:rsidR="00033206" w:rsidRPr="00B36C02" w:rsidRDefault="00033206" w:rsidP="00033206">
      <w:pPr>
        <w:pStyle w:val="ListParagraph"/>
        <w:widowControl w:val="0"/>
        <w:numPr>
          <w:ilvl w:val="0"/>
          <w:numId w:val="26"/>
        </w:numPr>
        <w:autoSpaceDE w:val="0"/>
        <w:autoSpaceDN w:val="0"/>
        <w:adjustRightInd w:val="0"/>
        <w:spacing w:after="80"/>
        <w:jc w:val="both"/>
      </w:pPr>
      <w:r w:rsidRPr="00033206">
        <w:rPr>
          <w:rFonts w:cstheme="minorHAnsi"/>
          <w:color w:val="000000" w:themeColor="text1"/>
          <w:shd w:val="clear" w:color="auto" w:fill="FFFFFF"/>
        </w:rPr>
        <w:t xml:space="preserve">Performed migration of </w:t>
      </w:r>
      <w:r w:rsidRPr="00033206">
        <w:rPr>
          <w:rFonts w:cstheme="minorHAnsi"/>
          <w:b/>
          <w:color w:val="000000" w:themeColor="text1"/>
          <w:shd w:val="clear" w:color="auto" w:fill="FFFFFF"/>
        </w:rPr>
        <w:t>Jira, </w:t>
      </w:r>
      <w:r w:rsidRPr="00033206">
        <w:rPr>
          <w:b/>
          <w:color w:val="000000" w:themeColor="text1"/>
        </w:rPr>
        <w:t>Confluence</w:t>
      </w:r>
      <w:r w:rsidRPr="00033206">
        <w:rPr>
          <w:rFonts w:cstheme="minorHAnsi"/>
          <w:b/>
          <w:color w:val="000000" w:themeColor="text1"/>
          <w:shd w:val="clear" w:color="auto" w:fill="FFFFFF"/>
        </w:rPr>
        <w:t>, Bitbucket</w:t>
      </w:r>
      <w:r w:rsidRPr="00033206">
        <w:rPr>
          <w:rFonts w:cstheme="minorHAnsi"/>
          <w:color w:val="000000" w:themeColor="text1"/>
          <w:shd w:val="clear" w:color="auto" w:fill="FFFFFF"/>
        </w:rPr>
        <w:t xml:space="preserve"> and </w:t>
      </w:r>
      <w:r w:rsidRPr="00033206">
        <w:rPr>
          <w:rFonts w:cstheme="minorHAnsi"/>
          <w:b/>
          <w:color w:val="000000" w:themeColor="text1"/>
          <w:shd w:val="clear" w:color="auto" w:fill="FFFFFF"/>
        </w:rPr>
        <w:t>Bamboo</w:t>
      </w:r>
      <w:r w:rsidRPr="00033206">
        <w:rPr>
          <w:rFonts w:cstheme="minorHAnsi"/>
          <w:color w:val="000000" w:themeColor="text1"/>
          <w:shd w:val="clear" w:color="auto" w:fill="FFFFFF"/>
        </w:rPr>
        <w:t xml:space="preserve"> between different data centers, for F500 enterprise customers</w:t>
      </w:r>
    </w:p>
    <w:p w:rsidR="00B36C02" w:rsidRPr="006A21FB" w:rsidRDefault="00B36C02" w:rsidP="00B36C02">
      <w:pPr>
        <w:pStyle w:val="ListParagraph"/>
        <w:widowControl w:val="0"/>
        <w:numPr>
          <w:ilvl w:val="0"/>
          <w:numId w:val="26"/>
        </w:numPr>
        <w:autoSpaceDE w:val="0"/>
        <w:autoSpaceDN w:val="0"/>
        <w:adjustRightInd w:val="0"/>
        <w:spacing w:after="80"/>
        <w:jc w:val="both"/>
        <w:rPr>
          <w:rFonts w:cstheme="minorHAnsi"/>
          <w:color w:val="000000" w:themeColor="text1"/>
        </w:rPr>
      </w:pPr>
      <w:r w:rsidRPr="00B36C02">
        <w:rPr>
          <w:rFonts w:cstheme="minorHAnsi"/>
          <w:bCs/>
          <w:color w:val="000000"/>
        </w:rPr>
        <w:t>Have a good knowledge about full stack application</w:t>
      </w:r>
      <w:r w:rsidRPr="00B36C02">
        <w:rPr>
          <w:rFonts w:cstheme="minorHAnsi"/>
          <w:b/>
          <w:bCs/>
          <w:color w:val="000000"/>
        </w:rPr>
        <w:t xml:space="preserve"> (NodeJS, Java/Tomcat, </w:t>
      </w:r>
      <w:proofErr w:type="spellStart"/>
      <w:r w:rsidRPr="00B36C02">
        <w:rPr>
          <w:rFonts w:cstheme="minorHAnsi"/>
          <w:b/>
          <w:bCs/>
          <w:color w:val="000000"/>
        </w:rPr>
        <w:t>Activiti</w:t>
      </w:r>
      <w:proofErr w:type="spellEnd"/>
      <w:r w:rsidRPr="00B36C02">
        <w:rPr>
          <w:rFonts w:cstheme="minorHAnsi"/>
          <w:b/>
          <w:bCs/>
          <w:color w:val="000000"/>
        </w:rPr>
        <w:t xml:space="preserve"> BPM, Apache </w:t>
      </w:r>
      <w:proofErr w:type="spellStart"/>
      <w:r w:rsidRPr="00B36C02">
        <w:rPr>
          <w:rFonts w:cstheme="minorHAnsi"/>
          <w:b/>
          <w:bCs/>
          <w:color w:val="000000"/>
        </w:rPr>
        <w:t>Nifi</w:t>
      </w:r>
      <w:proofErr w:type="spellEnd"/>
      <w:r w:rsidRPr="00B36C02">
        <w:rPr>
          <w:rFonts w:cstheme="minorHAnsi"/>
          <w:b/>
          <w:bCs/>
          <w:color w:val="000000"/>
        </w:rPr>
        <w:t xml:space="preserve">, </w:t>
      </w:r>
      <w:proofErr w:type="spellStart"/>
      <w:r w:rsidRPr="00B36C02">
        <w:rPr>
          <w:rFonts w:cstheme="minorHAnsi"/>
          <w:b/>
          <w:bCs/>
          <w:color w:val="000000"/>
        </w:rPr>
        <w:t>NoSQL</w:t>
      </w:r>
      <w:proofErr w:type="spellEnd"/>
      <w:r w:rsidRPr="00B36C02">
        <w:rPr>
          <w:rFonts w:cstheme="minorHAnsi"/>
          <w:b/>
          <w:bCs/>
          <w:color w:val="000000"/>
        </w:rPr>
        <w:t xml:space="preserve"> DB)</w:t>
      </w:r>
    </w:p>
    <w:p w:rsidR="00B36C02" w:rsidRPr="006A21FB" w:rsidRDefault="006A21FB" w:rsidP="006A21FB">
      <w:pPr>
        <w:pStyle w:val="NoSpacing"/>
        <w:numPr>
          <w:ilvl w:val="0"/>
          <w:numId w:val="26"/>
        </w:numPr>
        <w:rPr>
          <w:rFonts w:cstheme="minorHAnsi"/>
        </w:rPr>
      </w:pPr>
      <w:r w:rsidRPr="00031EE4">
        <w:rPr>
          <w:rFonts w:cstheme="minorHAnsi"/>
        </w:rPr>
        <w:t xml:space="preserve">Continuous Monitoring by using </w:t>
      </w:r>
      <w:proofErr w:type="spellStart"/>
      <w:r w:rsidRPr="00031EE4">
        <w:rPr>
          <w:rFonts w:cstheme="minorHAnsi"/>
        </w:rPr>
        <w:t>Nagios</w:t>
      </w:r>
      <w:proofErr w:type="spellEnd"/>
      <w:r w:rsidRPr="00031EE4">
        <w:rPr>
          <w:rFonts w:cstheme="minorHAnsi"/>
        </w:rPr>
        <w:t xml:space="preserve">, </w:t>
      </w:r>
      <w:proofErr w:type="spellStart"/>
      <w:r w:rsidRPr="00031EE4">
        <w:rPr>
          <w:rFonts w:cstheme="minorHAnsi"/>
        </w:rPr>
        <w:t>Splunk</w:t>
      </w:r>
      <w:proofErr w:type="spellEnd"/>
      <w:r w:rsidRPr="00031EE4">
        <w:rPr>
          <w:rFonts w:cstheme="minorHAnsi"/>
        </w:rPr>
        <w:t xml:space="preserve">, </w:t>
      </w:r>
      <w:proofErr w:type="spellStart"/>
      <w:r w:rsidRPr="00031EE4">
        <w:rPr>
          <w:rFonts w:cstheme="minorHAnsi"/>
        </w:rPr>
        <w:t>DynaTrace</w:t>
      </w:r>
      <w:proofErr w:type="spellEnd"/>
      <w:r w:rsidRPr="00031EE4">
        <w:rPr>
          <w:rFonts w:cstheme="minorHAnsi"/>
        </w:rPr>
        <w:t xml:space="preserve"> and bug(issue) tracking using Jira, Bugzilla, BMC Remedy and integrating with Jenkins, git, chef and used Code quality analysis using </w:t>
      </w:r>
      <w:proofErr w:type="spellStart"/>
      <w:r w:rsidRPr="006A21FB">
        <w:rPr>
          <w:rFonts w:cstheme="minorHAnsi"/>
          <w:b/>
        </w:rPr>
        <w:t>Sonarqube</w:t>
      </w:r>
      <w:proofErr w:type="spellEnd"/>
      <w:r w:rsidRPr="00031EE4">
        <w:rPr>
          <w:rFonts w:cstheme="minorHAnsi"/>
        </w:rPr>
        <w:t xml:space="preserve">, Software Component management using </w:t>
      </w:r>
      <w:r w:rsidRPr="006A21FB">
        <w:rPr>
          <w:rFonts w:cstheme="minorHAnsi"/>
          <w:b/>
        </w:rPr>
        <w:t>Nexus</w:t>
      </w:r>
      <w:r w:rsidRPr="00031EE4">
        <w:rPr>
          <w:rFonts w:cstheme="minorHAnsi"/>
        </w:rPr>
        <w:t>.</w:t>
      </w:r>
    </w:p>
    <w:p w:rsidR="00064079" w:rsidRPr="00064079" w:rsidRDefault="00DC639A" w:rsidP="00064079">
      <w:pPr>
        <w:pStyle w:val="ListParagraph"/>
        <w:widowControl w:val="0"/>
        <w:numPr>
          <w:ilvl w:val="0"/>
          <w:numId w:val="26"/>
        </w:numPr>
        <w:autoSpaceDE w:val="0"/>
        <w:autoSpaceDN w:val="0"/>
        <w:adjustRightInd w:val="0"/>
        <w:spacing w:after="80"/>
        <w:jc w:val="both"/>
        <w:rPr>
          <w:rFonts w:cstheme="minorHAnsi"/>
          <w:color w:val="000000" w:themeColor="text1"/>
        </w:rPr>
      </w:pPr>
      <w:r w:rsidRPr="00704FCB">
        <w:rPr>
          <w:rFonts w:cstheme="minorHAnsi"/>
          <w:color w:val="000000" w:themeColor="text1"/>
        </w:rPr>
        <w:t>Releasing code to testing regions or staging areas according to the schedule published.</w:t>
      </w:r>
    </w:p>
    <w:p w:rsidR="00064079" w:rsidRDefault="00064079" w:rsidP="00064079">
      <w:pPr>
        <w:pStyle w:val="ListParagraph"/>
        <w:widowControl w:val="0"/>
        <w:numPr>
          <w:ilvl w:val="0"/>
          <w:numId w:val="26"/>
        </w:numPr>
        <w:autoSpaceDE w:val="0"/>
        <w:autoSpaceDN w:val="0"/>
        <w:adjustRightInd w:val="0"/>
        <w:spacing w:after="80"/>
        <w:jc w:val="both"/>
        <w:rPr>
          <w:rFonts w:cstheme="minorHAnsi"/>
          <w:color w:val="000000" w:themeColor="text1"/>
        </w:rPr>
      </w:pPr>
      <w:r w:rsidRPr="00064079">
        <w:rPr>
          <w:rFonts w:ascii="Verdana" w:eastAsia="Times New Roman" w:hAnsi="Verdana" w:cs="Arial"/>
          <w:sz w:val="18"/>
          <w:szCs w:val="18"/>
        </w:rPr>
        <w:t>Develop</w:t>
      </w:r>
      <w:r>
        <w:rPr>
          <w:rFonts w:ascii="Verdana" w:eastAsia="Times New Roman" w:hAnsi="Verdana" w:cs="Arial"/>
          <w:sz w:val="18"/>
          <w:szCs w:val="18"/>
        </w:rPr>
        <w:t>ed</w:t>
      </w:r>
      <w:r w:rsidRPr="00064079">
        <w:rPr>
          <w:rFonts w:ascii="Verdana" w:eastAsia="Times New Roman" w:hAnsi="Verdana" w:cs="Arial"/>
          <w:sz w:val="18"/>
          <w:szCs w:val="18"/>
        </w:rPr>
        <w:t xml:space="preserve"> effective documentation, tooling, and alerts to both identify and address reliability risks.</w:t>
      </w:r>
    </w:p>
    <w:p w:rsidR="00064079" w:rsidRPr="00704FCB" w:rsidRDefault="00064079" w:rsidP="00704FCB">
      <w:pPr>
        <w:pStyle w:val="ListParagraph"/>
        <w:widowControl w:val="0"/>
        <w:numPr>
          <w:ilvl w:val="0"/>
          <w:numId w:val="26"/>
        </w:numPr>
        <w:autoSpaceDE w:val="0"/>
        <w:autoSpaceDN w:val="0"/>
        <w:adjustRightInd w:val="0"/>
        <w:spacing w:after="80"/>
        <w:jc w:val="both"/>
        <w:rPr>
          <w:rFonts w:cstheme="minorHAnsi"/>
          <w:color w:val="000000" w:themeColor="text1"/>
        </w:rPr>
      </w:pPr>
      <w:r>
        <w:rPr>
          <w:rFonts w:ascii="Verdana" w:hAnsi="Verdana" w:cs="Arial"/>
          <w:sz w:val="18"/>
          <w:szCs w:val="18"/>
        </w:rPr>
        <w:t>Able to identify and propose system and application fixes for performance bottlenecks.</w:t>
      </w:r>
    </w:p>
    <w:p w:rsidR="00DC639A" w:rsidRPr="00251BB6" w:rsidRDefault="00DC639A" w:rsidP="00C87AE4">
      <w:pPr>
        <w:pStyle w:val="NoSpacing"/>
        <w:ind w:left="720"/>
        <w:jc w:val="both"/>
        <w:rPr>
          <w:rFonts w:asciiTheme="minorHAnsi" w:hAnsiTheme="minorHAnsi" w:cstheme="minorHAnsi"/>
          <w:color w:val="000000" w:themeColor="text1"/>
        </w:rPr>
      </w:pPr>
    </w:p>
    <w:p w:rsidR="00DC639A" w:rsidRDefault="00DC639A" w:rsidP="00DC639A">
      <w:pPr>
        <w:pStyle w:val="NoSpacing"/>
        <w:jc w:val="both"/>
        <w:rPr>
          <w:rFonts w:asciiTheme="minorHAnsi" w:hAnsiTheme="minorHAnsi" w:cstheme="minorHAnsi"/>
          <w:bCs/>
          <w:color w:val="000000" w:themeColor="text1"/>
        </w:rPr>
      </w:pPr>
      <w:r w:rsidRPr="00251BB6">
        <w:rPr>
          <w:rFonts w:asciiTheme="minorHAnsi" w:hAnsiTheme="minorHAnsi" w:cstheme="minorHAnsi"/>
          <w:b/>
          <w:bCs/>
          <w:color w:val="000000" w:themeColor="text1"/>
        </w:rPr>
        <w:t>Environment</w:t>
      </w:r>
      <w:r w:rsidRPr="00251BB6">
        <w:rPr>
          <w:rFonts w:asciiTheme="minorHAnsi" w:hAnsiTheme="minorHAnsi" w:cstheme="minorHAnsi"/>
          <w:b/>
          <w:color w:val="000000" w:themeColor="text1"/>
        </w:rPr>
        <w:t>:</w:t>
      </w:r>
      <w:r w:rsidRPr="00251BB6">
        <w:rPr>
          <w:rFonts w:asciiTheme="minorHAnsi" w:hAnsiTheme="minorHAnsi" w:cstheme="minorHAnsi"/>
          <w:bCs/>
          <w:color w:val="000000" w:themeColor="text1"/>
        </w:rPr>
        <w:t>Clea</w:t>
      </w:r>
      <w:r w:rsidRPr="00251BB6">
        <w:rPr>
          <w:rFonts w:asciiTheme="minorHAnsi" w:hAnsiTheme="minorHAnsi" w:cstheme="minorHAnsi"/>
          <w:color w:val="000000" w:themeColor="text1"/>
        </w:rPr>
        <w:t xml:space="preserve">r </w:t>
      </w:r>
      <w:r w:rsidR="006710C7">
        <w:rPr>
          <w:rFonts w:asciiTheme="minorHAnsi" w:hAnsiTheme="minorHAnsi" w:cstheme="minorHAnsi"/>
          <w:bCs/>
          <w:color w:val="000000" w:themeColor="text1"/>
        </w:rPr>
        <w:t>Case, ANT</w:t>
      </w:r>
      <w:r w:rsidRPr="00251BB6">
        <w:rPr>
          <w:rFonts w:asciiTheme="minorHAnsi" w:hAnsiTheme="minorHAnsi" w:cstheme="minorHAnsi"/>
          <w:bCs/>
          <w:color w:val="000000" w:themeColor="text1"/>
        </w:rPr>
        <w:t>, XML, UNIX, Build Forge, Jenkins, bas</w:t>
      </w:r>
      <w:r w:rsidR="008370DB">
        <w:rPr>
          <w:rFonts w:asciiTheme="minorHAnsi" w:hAnsiTheme="minorHAnsi" w:cstheme="minorHAnsi"/>
          <w:bCs/>
          <w:color w:val="000000" w:themeColor="text1"/>
        </w:rPr>
        <w:t>h</w:t>
      </w:r>
      <w:r w:rsidR="00593165">
        <w:rPr>
          <w:rFonts w:asciiTheme="minorHAnsi" w:hAnsiTheme="minorHAnsi" w:cstheme="minorHAnsi"/>
          <w:bCs/>
          <w:color w:val="000000" w:themeColor="text1"/>
        </w:rPr>
        <w:t>,</w:t>
      </w:r>
      <w:r w:rsidR="00755F09">
        <w:rPr>
          <w:rFonts w:asciiTheme="minorHAnsi" w:hAnsiTheme="minorHAnsi" w:cstheme="minorHAnsi"/>
          <w:bCs/>
          <w:color w:val="000000" w:themeColor="text1"/>
        </w:rPr>
        <w:t xml:space="preserve"> Puppet, AWS, MySQL</w:t>
      </w:r>
      <w:r w:rsidR="006710C7">
        <w:rPr>
          <w:rFonts w:asciiTheme="minorHAnsi" w:hAnsiTheme="minorHAnsi" w:cstheme="minorHAnsi"/>
          <w:bCs/>
          <w:color w:val="000000" w:themeColor="text1"/>
        </w:rPr>
        <w:t>,NoSQL</w:t>
      </w:r>
      <w:r w:rsidR="006710C7">
        <w:rPr>
          <w:rFonts w:cstheme="minorHAnsi"/>
        </w:rPr>
        <w:t>,Docker,</w:t>
      </w:r>
      <w:r w:rsidR="00E6537A">
        <w:rPr>
          <w:rFonts w:cstheme="minorHAnsi"/>
        </w:rPr>
        <w:t>Kubern</w:t>
      </w:r>
      <w:r w:rsidR="003D5ED1">
        <w:rPr>
          <w:rFonts w:cstheme="minorHAnsi"/>
        </w:rPr>
        <w:t>e</w:t>
      </w:r>
      <w:r w:rsidR="00E6537A">
        <w:rPr>
          <w:rFonts w:cstheme="minorHAnsi"/>
        </w:rPr>
        <w:t>te</w:t>
      </w:r>
      <w:r w:rsidR="003D5ED1">
        <w:rPr>
          <w:rFonts w:cstheme="minorHAnsi"/>
        </w:rPr>
        <w:t>s</w:t>
      </w:r>
      <w:r w:rsidR="00E6537A">
        <w:rPr>
          <w:rFonts w:cstheme="minorHAnsi"/>
        </w:rPr>
        <w:t>,</w:t>
      </w:r>
      <w:r w:rsidR="00033206">
        <w:rPr>
          <w:rFonts w:cstheme="minorHAnsi"/>
        </w:rPr>
        <w:t xml:space="preserve"> Confluence,</w:t>
      </w:r>
      <w:r w:rsidR="00502207">
        <w:rPr>
          <w:rFonts w:cstheme="minorHAnsi"/>
        </w:rPr>
        <w:t xml:space="preserve"> React JS, </w:t>
      </w:r>
      <w:proofErr w:type="spellStart"/>
      <w:r w:rsidR="00502207">
        <w:rPr>
          <w:rFonts w:cstheme="minorHAnsi"/>
        </w:rPr>
        <w:t>Node</w:t>
      </w:r>
      <w:r w:rsidR="007F3DB7">
        <w:rPr>
          <w:rFonts w:cstheme="minorHAnsi"/>
        </w:rPr>
        <w:t>Js</w:t>
      </w:r>
      <w:r w:rsidR="00502207">
        <w:rPr>
          <w:rFonts w:cstheme="minorHAnsi"/>
        </w:rPr>
        <w:t>,</w:t>
      </w:r>
      <w:r w:rsidR="006710C7">
        <w:rPr>
          <w:rFonts w:cstheme="minorHAnsi"/>
        </w:rPr>
        <w:t>Puppe</w:t>
      </w:r>
      <w:r w:rsidR="00B953B6">
        <w:rPr>
          <w:rFonts w:cstheme="minorHAnsi"/>
        </w:rPr>
        <w:t>t</w:t>
      </w:r>
      <w:proofErr w:type="spellEnd"/>
      <w:r w:rsidR="00B953B6">
        <w:rPr>
          <w:rFonts w:cstheme="minorHAnsi"/>
        </w:rPr>
        <w:t xml:space="preserve">, </w:t>
      </w:r>
      <w:proofErr w:type="spellStart"/>
      <w:r w:rsidR="00B953B6">
        <w:rPr>
          <w:rFonts w:cstheme="minorHAnsi"/>
        </w:rPr>
        <w:t>Sonar</w:t>
      </w:r>
      <w:r w:rsidR="007F3DB7">
        <w:rPr>
          <w:rFonts w:cstheme="minorHAnsi"/>
        </w:rPr>
        <w:t>q</w:t>
      </w:r>
      <w:r w:rsidR="00D34A88">
        <w:rPr>
          <w:rFonts w:cstheme="minorHAnsi"/>
        </w:rPr>
        <w:t>ube</w:t>
      </w:r>
      <w:proofErr w:type="spellEnd"/>
      <w:r w:rsidR="00B953B6">
        <w:rPr>
          <w:rFonts w:cstheme="minorHAnsi"/>
        </w:rPr>
        <w:t>, TFS,</w:t>
      </w:r>
      <w:r w:rsidR="00502207">
        <w:rPr>
          <w:rFonts w:cstheme="minorHAnsi"/>
        </w:rPr>
        <w:t xml:space="preserve"> Fortify, Rally,</w:t>
      </w:r>
      <w:r w:rsidR="00B953B6">
        <w:rPr>
          <w:rFonts w:cstheme="minorHAnsi"/>
        </w:rPr>
        <w:t xml:space="preserve"> Nagios,</w:t>
      </w:r>
      <w:r w:rsidR="00CF5DB5">
        <w:rPr>
          <w:rFonts w:cstheme="minorHAnsi"/>
        </w:rPr>
        <w:t xml:space="preserve"> C</w:t>
      </w:r>
      <w:r w:rsidR="00B953B6">
        <w:rPr>
          <w:rFonts w:cstheme="minorHAnsi"/>
        </w:rPr>
        <w:t>ucumber</w:t>
      </w:r>
      <w:r w:rsidR="006710C7">
        <w:rPr>
          <w:rFonts w:cstheme="minorHAnsi"/>
        </w:rPr>
        <w:t>, We</w:t>
      </w:r>
      <w:r w:rsidR="00BB4C6D">
        <w:rPr>
          <w:rFonts w:cstheme="minorHAnsi"/>
        </w:rPr>
        <w:t>b services, Junit</w:t>
      </w:r>
      <w:r w:rsidR="006710C7">
        <w:rPr>
          <w:rFonts w:cstheme="minorHAnsi"/>
        </w:rPr>
        <w:t>, Bash, python and ruby scripting</w:t>
      </w:r>
      <w:r w:rsidR="008C5B83">
        <w:rPr>
          <w:rFonts w:cstheme="minorHAnsi"/>
        </w:rPr>
        <w:t xml:space="preserve">, </w:t>
      </w:r>
      <w:r w:rsidR="006710C7">
        <w:rPr>
          <w:rFonts w:cstheme="minorHAnsi"/>
        </w:rPr>
        <w:t>J2EEE, windows, Linux.</w:t>
      </w:r>
    </w:p>
    <w:p w:rsidR="006710C7" w:rsidRDefault="006710C7" w:rsidP="00DC639A">
      <w:pPr>
        <w:pStyle w:val="NoSpacing"/>
        <w:jc w:val="both"/>
        <w:rPr>
          <w:rFonts w:asciiTheme="minorHAnsi" w:hAnsiTheme="minorHAnsi" w:cstheme="minorHAnsi"/>
          <w:bCs/>
          <w:color w:val="000000" w:themeColor="text1"/>
        </w:rPr>
      </w:pPr>
    </w:p>
    <w:p w:rsidR="006710C7" w:rsidRDefault="006710C7" w:rsidP="00DC639A">
      <w:pPr>
        <w:pStyle w:val="NoSpacing"/>
        <w:jc w:val="both"/>
        <w:rPr>
          <w:rFonts w:asciiTheme="minorHAnsi" w:hAnsiTheme="minorHAnsi" w:cstheme="minorHAnsi"/>
          <w:bCs/>
          <w:color w:val="000000" w:themeColor="text1"/>
        </w:rPr>
      </w:pPr>
    </w:p>
    <w:p w:rsidR="006710C7" w:rsidRDefault="006710C7" w:rsidP="00DC639A">
      <w:pPr>
        <w:pStyle w:val="NoSpacing"/>
        <w:jc w:val="both"/>
        <w:rPr>
          <w:rFonts w:asciiTheme="minorHAnsi" w:hAnsiTheme="minorHAnsi" w:cstheme="minorHAnsi"/>
          <w:bCs/>
          <w:color w:val="000000" w:themeColor="text1"/>
        </w:rPr>
      </w:pPr>
    </w:p>
    <w:p w:rsidR="006710C7" w:rsidRPr="00251BB6" w:rsidRDefault="006710C7" w:rsidP="00DC639A">
      <w:pPr>
        <w:pStyle w:val="NoSpacing"/>
        <w:jc w:val="both"/>
        <w:rPr>
          <w:rFonts w:asciiTheme="minorHAnsi" w:hAnsiTheme="minorHAnsi" w:cstheme="minorHAnsi"/>
          <w:color w:val="000000" w:themeColor="text1"/>
        </w:rPr>
      </w:pPr>
    </w:p>
    <w:p w:rsidR="00DC639A" w:rsidRPr="00251BB6" w:rsidRDefault="00DC639A" w:rsidP="00BC6FCE">
      <w:pPr>
        <w:pStyle w:val="NoSpacing"/>
        <w:jc w:val="both"/>
        <w:rPr>
          <w:rStyle w:val="apple-style-span"/>
          <w:rFonts w:asciiTheme="minorHAnsi" w:hAnsiTheme="minorHAnsi" w:cstheme="minorHAnsi"/>
          <w:b/>
          <w:color w:val="000000" w:themeColor="text1"/>
          <w:sz w:val="24"/>
          <w:szCs w:val="24"/>
          <w:u w:val="single"/>
        </w:rPr>
      </w:pPr>
      <w:bookmarkStart w:id="0" w:name="_GoBack"/>
      <w:bookmarkEnd w:id="0"/>
    </w:p>
    <w:p w:rsidR="00E5766E" w:rsidRPr="00251BB6" w:rsidRDefault="00571F50" w:rsidP="00BC6FCE">
      <w:pPr>
        <w:pStyle w:val="NoSpacing"/>
        <w:jc w:val="both"/>
        <w:rPr>
          <w:rFonts w:asciiTheme="minorHAnsi" w:hAnsiTheme="minorHAnsi" w:cstheme="minorHAnsi"/>
          <w:b/>
          <w:color w:val="000000" w:themeColor="text1"/>
          <w:sz w:val="24"/>
          <w:szCs w:val="24"/>
          <w:u w:val="single"/>
        </w:rPr>
      </w:pPr>
      <w:r>
        <w:rPr>
          <w:rFonts w:asciiTheme="minorHAnsi" w:hAnsiTheme="minorHAnsi" w:cstheme="minorHAnsi"/>
          <w:b/>
          <w:color w:val="000000" w:themeColor="text1"/>
          <w:sz w:val="24"/>
          <w:szCs w:val="24"/>
          <w:u w:val="single"/>
        </w:rPr>
        <w:t xml:space="preserve">Client: </w:t>
      </w:r>
      <w:r w:rsidR="00625D3F" w:rsidRPr="00F7454B">
        <w:rPr>
          <w:rFonts w:asciiTheme="minorHAnsi" w:hAnsiTheme="minorHAnsi" w:cstheme="minorHAnsi"/>
          <w:b/>
          <w:color w:val="000000" w:themeColor="text1"/>
          <w:u w:val="single"/>
        </w:rPr>
        <w:t>HMSA</w:t>
      </w:r>
      <w:r w:rsidR="006C5992">
        <w:rPr>
          <w:rFonts w:asciiTheme="minorHAnsi" w:hAnsiTheme="minorHAnsi" w:cstheme="minorHAnsi"/>
          <w:b/>
          <w:color w:val="000000" w:themeColor="text1"/>
          <w:sz w:val="24"/>
          <w:szCs w:val="24"/>
          <w:u w:val="single"/>
        </w:rPr>
        <w:t>,</w:t>
      </w:r>
      <w:hyperlink r:id="rId6" w:tooltip="Honolulu" w:history="1">
        <w:r w:rsidR="008C5B83" w:rsidRPr="00F7454B">
          <w:rPr>
            <w:rStyle w:val="Hyperlink"/>
            <w:rFonts w:asciiTheme="minorHAnsi" w:hAnsiTheme="minorHAnsi" w:cstheme="minorHAnsi"/>
            <w:b/>
            <w:color w:val="000000" w:themeColor="text1"/>
            <w:shd w:val="clear" w:color="auto" w:fill="FFFFFF"/>
          </w:rPr>
          <w:t>HONOLULU</w:t>
        </w:r>
      </w:hyperlink>
      <w:r w:rsidR="008C5B83">
        <w:rPr>
          <w:rFonts w:asciiTheme="minorHAnsi" w:hAnsiTheme="minorHAnsi" w:cstheme="minorHAnsi"/>
          <w:b/>
          <w:color w:val="000000" w:themeColor="text1"/>
          <w:sz w:val="24"/>
          <w:szCs w:val="24"/>
          <w:u w:val="single"/>
        </w:rPr>
        <w:t>,</w:t>
      </w:r>
      <w:r w:rsidR="008C5B83" w:rsidRPr="00F7454B">
        <w:rPr>
          <w:rFonts w:asciiTheme="minorHAnsi" w:hAnsiTheme="minorHAnsi" w:cstheme="minorHAnsi"/>
          <w:b/>
          <w:color w:val="000000" w:themeColor="text1"/>
          <w:u w:val="single"/>
        </w:rPr>
        <w:t>HI</w:t>
      </w:r>
      <w:r w:rsidR="008C5B83">
        <w:rPr>
          <w:rFonts w:asciiTheme="minorHAnsi" w:hAnsiTheme="minorHAnsi" w:cstheme="minorHAnsi"/>
          <w:b/>
          <w:color w:val="000000" w:themeColor="text1"/>
          <w:sz w:val="24"/>
          <w:szCs w:val="24"/>
          <w:u w:val="single"/>
        </w:rPr>
        <w:t>.</w:t>
      </w:r>
      <w:r w:rsidR="00BC6FCE" w:rsidRPr="00251BB6">
        <w:rPr>
          <w:rFonts w:asciiTheme="minorHAnsi" w:hAnsiTheme="minorHAnsi" w:cstheme="minorHAnsi"/>
          <w:b/>
          <w:color w:val="000000" w:themeColor="text1"/>
          <w:sz w:val="24"/>
          <w:szCs w:val="24"/>
          <w:u w:val="single"/>
        </w:rPr>
        <w:tab/>
      </w:r>
      <w:r w:rsidR="00BC6FCE" w:rsidRPr="00251BB6">
        <w:rPr>
          <w:rFonts w:asciiTheme="minorHAnsi" w:hAnsiTheme="minorHAnsi" w:cstheme="minorHAnsi"/>
          <w:b/>
          <w:color w:val="000000" w:themeColor="text1"/>
          <w:sz w:val="24"/>
          <w:szCs w:val="24"/>
          <w:u w:val="single"/>
        </w:rPr>
        <w:tab/>
      </w:r>
      <w:r w:rsidR="00BC6FCE" w:rsidRPr="00251BB6">
        <w:rPr>
          <w:rFonts w:asciiTheme="minorHAnsi" w:hAnsiTheme="minorHAnsi" w:cstheme="minorHAnsi"/>
          <w:b/>
          <w:color w:val="000000" w:themeColor="text1"/>
          <w:sz w:val="24"/>
          <w:szCs w:val="24"/>
          <w:u w:val="single"/>
        </w:rPr>
        <w:tab/>
      </w:r>
      <w:r w:rsidR="00BC6FCE" w:rsidRPr="00251BB6">
        <w:rPr>
          <w:rFonts w:asciiTheme="minorHAnsi" w:hAnsiTheme="minorHAnsi" w:cstheme="minorHAnsi"/>
          <w:b/>
          <w:color w:val="000000" w:themeColor="text1"/>
          <w:sz w:val="24"/>
          <w:szCs w:val="24"/>
          <w:u w:val="single"/>
        </w:rPr>
        <w:tab/>
      </w:r>
      <w:r w:rsidR="00251BB6">
        <w:rPr>
          <w:rFonts w:asciiTheme="minorHAnsi" w:hAnsiTheme="minorHAnsi" w:cstheme="minorHAnsi"/>
          <w:b/>
          <w:color w:val="000000" w:themeColor="text1"/>
          <w:sz w:val="24"/>
          <w:szCs w:val="24"/>
          <w:u w:val="single"/>
        </w:rPr>
        <w:tab/>
      </w:r>
      <w:r w:rsidR="00251BB6">
        <w:rPr>
          <w:rFonts w:asciiTheme="minorHAnsi" w:hAnsiTheme="minorHAnsi" w:cstheme="minorHAnsi"/>
          <w:b/>
          <w:color w:val="000000" w:themeColor="text1"/>
          <w:sz w:val="24"/>
          <w:szCs w:val="24"/>
          <w:u w:val="single"/>
        </w:rPr>
        <w:tab/>
      </w:r>
      <w:r w:rsidR="006710C7">
        <w:rPr>
          <w:rFonts w:asciiTheme="minorHAnsi" w:hAnsiTheme="minorHAnsi" w:cstheme="minorHAnsi"/>
          <w:b/>
          <w:color w:val="000000" w:themeColor="text1"/>
          <w:sz w:val="24"/>
          <w:szCs w:val="24"/>
          <w:u w:val="single"/>
        </w:rPr>
        <w:tab/>
      </w:r>
      <w:r w:rsidR="003E313E">
        <w:rPr>
          <w:rFonts w:asciiTheme="minorHAnsi" w:hAnsiTheme="minorHAnsi" w:cstheme="minorHAnsi"/>
          <w:b/>
          <w:color w:val="000000" w:themeColor="text1"/>
          <w:sz w:val="24"/>
          <w:szCs w:val="24"/>
          <w:u w:val="single"/>
        </w:rPr>
        <w:t>Ju</w:t>
      </w:r>
      <w:r w:rsidR="008C5B83">
        <w:rPr>
          <w:rFonts w:asciiTheme="minorHAnsi" w:hAnsiTheme="minorHAnsi" w:cstheme="minorHAnsi"/>
          <w:b/>
          <w:color w:val="000000" w:themeColor="text1"/>
          <w:sz w:val="24"/>
          <w:szCs w:val="24"/>
          <w:u w:val="single"/>
        </w:rPr>
        <w:t>n 2015-Dec2016</w:t>
      </w:r>
    </w:p>
    <w:p w:rsidR="00AA61BF" w:rsidRPr="00251BB6" w:rsidRDefault="00A86615" w:rsidP="00BC6FCE">
      <w:pPr>
        <w:pStyle w:val="NoSpacing"/>
        <w:jc w:val="both"/>
        <w:rPr>
          <w:rFonts w:asciiTheme="minorHAnsi" w:hAnsiTheme="minorHAnsi" w:cstheme="minorHAnsi"/>
          <w:b/>
          <w:color w:val="000000" w:themeColor="text1"/>
          <w:sz w:val="24"/>
          <w:szCs w:val="24"/>
        </w:rPr>
      </w:pPr>
      <w:r w:rsidRPr="00251BB6">
        <w:rPr>
          <w:rFonts w:asciiTheme="minorHAnsi" w:hAnsiTheme="minorHAnsi" w:cstheme="minorHAnsi"/>
          <w:b/>
          <w:color w:val="000000" w:themeColor="text1"/>
          <w:sz w:val="24"/>
          <w:szCs w:val="24"/>
        </w:rPr>
        <w:t>R</w:t>
      </w:r>
      <w:r w:rsidR="00AA61BF" w:rsidRPr="00251BB6">
        <w:rPr>
          <w:rFonts w:asciiTheme="minorHAnsi" w:hAnsiTheme="minorHAnsi" w:cstheme="minorHAnsi"/>
          <w:b/>
          <w:color w:val="000000" w:themeColor="text1"/>
          <w:sz w:val="24"/>
          <w:szCs w:val="24"/>
        </w:rPr>
        <w:t>ole</w:t>
      </w:r>
      <w:r w:rsidR="00E130C1">
        <w:rPr>
          <w:rFonts w:asciiTheme="minorHAnsi" w:hAnsiTheme="minorHAnsi" w:cstheme="minorHAnsi"/>
          <w:b/>
          <w:color w:val="000000" w:themeColor="text1"/>
          <w:sz w:val="24"/>
          <w:szCs w:val="24"/>
        </w:rPr>
        <w:t>: Build and Release Engineer</w:t>
      </w:r>
      <w:r w:rsidR="00BC6FCE" w:rsidRPr="00251BB6">
        <w:rPr>
          <w:rFonts w:asciiTheme="minorHAnsi" w:hAnsiTheme="minorHAnsi" w:cstheme="minorHAnsi"/>
          <w:b/>
          <w:color w:val="000000" w:themeColor="text1"/>
          <w:sz w:val="24"/>
          <w:szCs w:val="24"/>
        </w:rPr>
        <w:tab/>
      </w:r>
      <w:r w:rsidR="00BC6FCE" w:rsidRPr="00251BB6">
        <w:rPr>
          <w:rFonts w:asciiTheme="minorHAnsi" w:hAnsiTheme="minorHAnsi" w:cstheme="minorHAnsi"/>
          <w:b/>
          <w:color w:val="000000" w:themeColor="text1"/>
          <w:sz w:val="24"/>
          <w:szCs w:val="24"/>
        </w:rPr>
        <w:tab/>
      </w:r>
    </w:p>
    <w:p w:rsidR="00D34E6C" w:rsidRDefault="00D070DC" w:rsidP="00BC6FCE">
      <w:pPr>
        <w:pStyle w:val="NoSpacing"/>
        <w:jc w:val="both"/>
        <w:rPr>
          <w:color w:val="000000" w:themeColor="text1"/>
          <w:shd w:val="clear" w:color="auto" w:fill="FFFFFF"/>
        </w:rPr>
      </w:pPr>
      <w:r w:rsidRPr="00251BB6">
        <w:rPr>
          <w:rFonts w:asciiTheme="minorHAnsi" w:hAnsiTheme="minorHAnsi" w:cstheme="minorHAnsi"/>
          <w:b/>
          <w:color w:val="000000" w:themeColor="text1"/>
        </w:rPr>
        <w:t>D</w:t>
      </w:r>
      <w:r w:rsidR="00AA61BF" w:rsidRPr="00251BB6">
        <w:rPr>
          <w:rFonts w:asciiTheme="minorHAnsi" w:hAnsiTheme="minorHAnsi" w:cstheme="minorHAnsi"/>
          <w:b/>
          <w:color w:val="000000" w:themeColor="text1"/>
        </w:rPr>
        <w:t>escription</w:t>
      </w:r>
      <w:r w:rsidR="00D34E6C" w:rsidRPr="00251BB6">
        <w:rPr>
          <w:rFonts w:asciiTheme="minorHAnsi" w:hAnsiTheme="minorHAnsi" w:cstheme="minorHAnsi"/>
          <w:b/>
          <w:color w:val="000000" w:themeColor="text1"/>
        </w:rPr>
        <w:t>:</w:t>
      </w:r>
      <w:r w:rsidR="00DC639A" w:rsidRPr="00A4458D">
        <w:rPr>
          <w:rFonts w:asciiTheme="minorHAnsi" w:hAnsiTheme="minorHAnsi" w:cstheme="minorHAnsi"/>
          <w:b/>
          <w:bCs/>
          <w:color w:val="000000" w:themeColor="text1"/>
          <w:shd w:val="clear" w:color="auto" w:fill="FFFFFF"/>
        </w:rPr>
        <w:t>Hawaii Medical Service Association</w:t>
      </w:r>
      <w:r w:rsidR="00DC639A" w:rsidRPr="00A4458D">
        <w:rPr>
          <w:rFonts w:asciiTheme="minorHAnsi" w:hAnsiTheme="minorHAnsi" w:cstheme="minorHAnsi"/>
          <w:b/>
          <w:color w:val="000000" w:themeColor="text1"/>
          <w:shd w:val="clear" w:color="auto" w:fill="FFFFFF"/>
        </w:rPr>
        <w:t> (</w:t>
      </w:r>
      <w:r w:rsidR="00DC639A" w:rsidRPr="00A4458D">
        <w:rPr>
          <w:rFonts w:asciiTheme="minorHAnsi" w:hAnsiTheme="minorHAnsi" w:cstheme="minorHAnsi"/>
          <w:b/>
          <w:bCs/>
          <w:color w:val="000000" w:themeColor="text1"/>
          <w:shd w:val="clear" w:color="auto" w:fill="FFFFFF"/>
        </w:rPr>
        <w:t>HMSA</w:t>
      </w:r>
      <w:r w:rsidR="00DC639A" w:rsidRPr="00A4458D">
        <w:rPr>
          <w:rFonts w:ascii="Arial" w:hAnsi="Arial" w:cs="Arial"/>
          <w:b/>
          <w:color w:val="000000" w:themeColor="text1"/>
          <w:sz w:val="21"/>
          <w:szCs w:val="21"/>
          <w:shd w:val="clear" w:color="auto" w:fill="FFFFFF"/>
        </w:rPr>
        <w:t>)</w:t>
      </w:r>
      <w:r w:rsidR="00DC639A" w:rsidRPr="00DC639A">
        <w:rPr>
          <w:rFonts w:asciiTheme="minorHAnsi" w:hAnsiTheme="minorHAnsi" w:cstheme="minorHAnsi"/>
          <w:color w:val="000000" w:themeColor="text1"/>
          <w:shd w:val="clear" w:color="auto" w:fill="FFFFFF"/>
        </w:rPr>
        <w:t>is a nonprofit health insurer in the state of </w:t>
      </w:r>
      <w:hyperlink r:id="rId7" w:tooltip="Hawaii" w:history="1">
        <w:r w:rsidR="00DC639A" w:rsidRPr="00DC639A">
          <w:rPr>
            <w:rStyle w:val="Hyperlink"/>
            <w:rFonts w:asciiTheme="minorHAnsi" w:hAnsiTheme="minorHAnsi" w:cstheme="minorHAnsi"/>
            <w:color w:val="000000" w:themeColor="text1"/>
            <w:u w:val="none"/>
            <w:shd w:val="clear" w:color="auto" w:fill="FFFFFF"/>
          </w:rPr>
          <w:t>Hawaii</w:t>
        </w:r>
      </w:hyperlink>
      <w:r w:rsidR="00213E5F">
        <w:rPr>
          <w:rFonts w:asciiTheme="minorHAnsi" w:hAnsiTheme="minorHAnsi" w:cstheme="minorHAnsi"/>
          <w:color w:val="000000" w:themeColor="text1"/>
          <w:shd w:val="clear" w:color="auto" w:fill="FFFFFF"/>
        </w:rPr>
        <w:t>. HMSA</w:t>
      </w:r>
      <w:r w:rsidR="00213E5F" w:rsidRPr="00213E5F">
        <w:rPr>
          <w:rFonts w:asciiTheme="minorHAnsi" w:hAnsiTheme="minorHAnsi" w:cstheme="minorHAnsi"/>
          <w:color w:val="000000" w:themeColor="text1"/>
          <w:shd w:val="clear" w:color="auto" w:fill="FFFFFF"/>
        </w:rPr>
        <w:t xml:space="preserve"> is a member of the </w:t>
      </w:r>
      <w:hyperlink r:id="rId8" w:tooltip="Blue Cross Blue Shield Association" w:history="1">
        <w:r w:rsidR="00213E5F" w:rsidRPr="00213E5F">
          <w:rPr>
            <w:rStyle w:val="Hyperlink"/>
            <w:rFonts w:asciiTheme="minorHAnsi" w:hAnsiTheme="minorHAnsi" w:cstheme="minorHAnsi"/>
            <w:color w:val="000000" w:themeColor="text1"/>
            <w:u w:val="none"/>
            <w:shd w:val="clear" w:color="auto" w:fill="FFFFFF"/>
          </w:rPr>
          <w:t>Blue Cross Blue Shield Association</w:t>
        </w:r>
      </w:hyperlink>
      <w:r w:rsidR="00213E5F" w:rsidRPr="00213E5F">
        <w:rPr>
          <w:rFonts w:asciiTheme="minorHAnsi" w:hAnsiTheme="minorHAnsi" w:cstheme="minorHAnsi"/>
          <w:color w:val="000000" w:themeColor="text1"/>
          <w:shd w:val="clear" w:color="auto" w:fill="FFFFFF"/>
        </w:rPr>
        <w:t>, an association of independent </w:t>
      </w:r>
      <w:hyperlink r:id="rId9" w:tooltip="Medical insurance" w:history="1">
        <w:r w:rsidR="00213E5F" w:rsidRPr="00213E5F">
          <w:rPr>
            <w:rStyle w:val="Hyperlink"/>
            <w:rFonts w:asciiTheme="minorHAnsi" w:hAnsiTheme="minorHAnsi" w:cstheme="minorHAnsi"/>
            <w:color w:val="000000" w:themeColor="text1"/>
            <w:u w:val="none"/>
            <w:shd w:val="clear" w:color="auto" w:fill="FFFFFF"/>
          </w:rPr>
          <w:t>medical insurance</w:t>
        </w:r>
      </w:hyperlink>
      <w:r w:rsidR="00213E5F" w:rsidRPr="00213E5F">
        <w:rPr>
          <w:rFonts w:asciiTheme="minorHAnsi" w:hAnsiTheme="minorHAnsi" w:cstheme="minorHAnsi"/>
          <w:color w:val="000000" w:themeColor="text1"/>
          <w:shd w:val="clear" w:color="auto" w:fill="FFFFFF"/>
        </w:rPr>
        <w:t> providers</w:t>
      </w:r>
      <w:r w:rsidR="00213E5F">
        <w:rPr>
          <w:rFonts w:asciiTheme="minorHAnsi" w:hAnsiTheme="minorHAnsi" w:cstheme="minorHAnsi"/>
          <w:color w:val="000000" w:themeColor="text1"/>
          <w:shd w:val="clear" w:color="auto" w:fill="FFFFFF"/>
        </w:rPr>
        <w:t>.</w:t>
      </w:r>
    </w:p>
    <w:p w:rsidR="00794D01" w:rsidRDefault="00794D01" w:rsidP="00BC6FCE">
      <w:pPr>
        <w:pStyle w:val="NoSpacing"/>
        <w:jc w:val="both"/>
        <w:rPr>
          <w:rFonts w:asciiTheme="minorHAnsi" w:hAnsiTheme="minorHAnsi" w:cstheme="minorHAnsi"/>
          <w:color w:val="000000" w:themeColor="text1"/>
        </w:rPr>
      </w:pPr>
    </w:p>
    <w:p w:rsidR="00F53198" w:rsidRPr="00251BB6" w:rsidRDefault="00F53198" w:rsidP="00BC6FCE">
      <w:pPr>
        <w:pStyle w:val="NoSpacing"/>
        <w:jc w:val="both"/>
        <w:rPr>
          <w:rFonts w:asciiTheme="minorHAnsi" w:hAnsiTheme="minorHAnsi" w:cstheme="minorHAnsi"/>
          <w:color w:val="000000" w:themeColor="text1"/>
        </w:rPr>
      </w:pPr>
    </w:p>
    <w:p w:rsidR="00FE2B1D" w:rsidRDefault="00F53198" w:rsidP="00FE2B1D">
      <w:pPr>
        <w:jc w:val="both"/>
        <w:rPr>
          <w:rFonts w:ascii="Calibri" w:hAnsi="Calibri" w:cs="Calibri"/>
          <w:b/>
          <w:bCs/>
          <w:color w:val="000000" w:themeColor="text1"/>
          <w:sz w:val="22"/>
          <w:szCs w:val="22"/>
        </w:rPr>
      </w:pPr>
      <w:r>
        <w:rPr>
          <w:rFonts w:ascii="Calibri" w:hAnsi="Calibri" w:cs="Calibri"/>
          <w:b/>
          <w:bCs/>
          <w:color w:val="000000" w:themeColor="text1"/>
          <w:sz w:val="22"/>
          <w:szCs w:val="22"/>
        </w:rPr>
        <w:t>Responsibility:</w:t>
      </w:r>
    </w:p>
    <w:p w:rsidR="00CA642B" w:rsidRDefault="00CA642B" w:rsidP="00FE2B1D">
      <w:pPr>
        <w:jc w:val="both"/>
        <w:rPr>
          <w:rFonts w:ascii="Calibri" w:hAnsi="Calibri" w:cs="Calibri"/>
          <w:bCs/>
          <w:color w:val="000000" w:themeColor="text1"/>
          <w:sz w:val="22"/>
          <w:szCs w:val="22"/>
          <w:u w:val="single"/>
        </w:rPr>
      </w:pPr>
    </w:p>
    <w:p w:rsidR="00FE2B1D" w:rsidRPr="00935757" w:rsidRDefault="00FE2B1D" w:rsidP="00935757">
      <w:pPr>
        <w:pStyle w:val="ListParagraph"/>
        <w:numPr>
          <w:ilvl w:val="0"/>
          <w:numId w:val="31"/>
        </w:numPr>
        <w:jc w:val="both"/>
        <w:rPr>
          <w:rFonts w:ascii="Calibri" w:hAnsi="Calibri" w:cs="Calibri"/>
          <w:bCs/>
          <w:color w:val="000000" w:themeColor="text1"/>
          <w:u w:val="single"/>
        </w:rPr>
      </w:pPr>
      <w:r w:rsidRPr="00935757">
        <w:rPr>
          <w:rFonts w:ascii="Calibri" w:hAnsi="Calibri" w:cs="Calibri"/>
          <w:color w:val="000000" w:themeColor="text1"/>
          <w:shd w:val="clear" w:color="auto" w:fill="FFFFFF"/>
        </w:rPr>
        <w:t>Responsible for building out and improving the reliability and performance of cloud    applications and cloud infrastructure deployed on Amazon Web Services. </w:t>
      </w:r>
    </w:p>
    <w:p w:rsidR="00B312D6" w:rsidRPr="00B312D6" w:rsidRDefault="00B40BC5" w:rsidP="000C65F9">
      <w:pPr>
        <w:pStyle w:val="ListParagraph"/>
        <w:widowControl w:val="0"/>
        <w:numPr>
          <w:ilvl w:val="0"/>
          <w:numId w:val="31"/>
        </w:numPr>
        <w:autoSpaceDE w:val="0"/>
        <w:autoSpaceDN w:val="0"/>
        <w:adjustRightInd w:val="0"/>
        <w:spacing w:after="80"/>
        <w:jc w:val="both"/>
        <w:rPr>
          <w:rFonts w:cstheme="minorHAnsi"/>
        </w:rPr>
      </w:pPr>
      <w:r w:rsidRPr="00935757">
        <w:rPr>
          <w:rFonts w:ascii="Calibri" w:hAnsi="Calibri" w:cs="Calibri"/>
          <w:shd w:val="clear" w:color="auto" w:fill="FFFFFF"/>
        </w:rPr>
        <w:t>Maintained and Administered</w:t>
      </w:r>
      <w:r w:rsidRPr="00E82B32">
        <w:rPr>
          <w:rFonts w:ascii="Calibri" w:hAnsi="Calibri" w:cs="Calibri"/>
          <w:b/>
          <w:shd w:val="clear" w:color="auto" w:fill="FFFFFF"/>
        </w:rPr>
        <w:t xml:space="preserve"> GIT</w:t>
      </w:r>
      <w:r w:rsidRPr="00935757">
        <w:rPr>
          <w:rFonts w:ascii="Calibri" w:hAnsi="Calibri" w:cs="Calibri"/>
          <w:shd w:val="clear" w:color="auto" w:fill="FFFFFF"/>
        </w:rPr>
        <w:t xml:space="preserve"> Source Code Tool. </w:t>
      </w:r>
    </w:p>
    <w:p w:rsidR="00B40BC5" w:rsidRPr="007168C9" w:rsidRDefault="00B40BC5" w:rsidP="00935757">
      <w:pPr>
        <w:pStyle w:val="ListParagraph"/>
        <w:widowControl w:val="0"/>
        <w:numPr>
          <w:ilvl w:val="0"/>
          <w:numId w:val="31"/>
        </w:numPr>
        <w:autoSpaceDE w:val="0"/>
        <w:autoSpaceDN w:val="0"/>
        <w:adjustRightInd w:val="0"/>
        <w:spacing w:after="80"/>
        <w:jc w:val="both"/>
        <w:rPr>
          <w:rFonts w:ascii="Calibri" w:hAnsi="Calibri" w:cs="Calibri"/>
        </w:rPr>
      </w:pPr>
      <w:r w:rsidRPr="00935757">
        <w:rPr>
          <w:rFonts w:ascii="Calibri" w:hAnsi="Calibri" w:cs="Calibri"/>
          <w:shd w:val="clear" w:color="auto" w:fill="FFFFFF"/>
        </w:rPr>
        <w:t xml:space="preserve">Created Branches, Labels and performed Merges in </w:t>
      </w:r>
      <w:r w:rsidRPr="00E82B32">
        <w:rPr>
          <w:rFonts w:ascii="Calibri" w:hAnsi="Calibri" w:cs="Calibri"/>
          <w:b/>
          <w:shd w:val="clear" w:color="auto" w:fill="FFFFFF"/>
        </w:rPr>
        <w:t>Stash and GIT.</w:t>
      </w:r>
      <w:r w:rsidRPr="00935757">
        <w:rPr>
          <w:rFonts w:ascii="Calibri" w:hAnsi="Calibri" w:cs="Calibri"/>
          <w:shd w:val="clear" w:color="auto" w:fill="FFFFFF"/>
        </w:rPr>
        <w:t> </w:t>
      </w:r>
    </w:p>
    <w:p w:rsidR="007168C9" w:rsidRDefault="007168C9" w:rsidP="007168C9">
      <w:pPr>
        <w:pStyle w:val="ListParagraph"/>
        <w:widowControl w:val="0"/>
        <w:numPr>
          <w:ilvl w:val="0"/>
          <w:numId w:val="31"/>
        </w:numPr>
        <w:autoSpaceDE w:val="0"/>
        <w:autoSpaceDN w:val="0"/>
        <w:adjustRightInd w:val="0"/>
        <w:spacing w:after="80"/>
        <w:jc w:val="both"/>
        <w:rPr>
          <w:rFonts w:ascii="Calibri" w:hAnsi="Calibri" w:cs="Calibri"/>
          <w:shd w:val="clear" w:color="auto" w:fill="FFFFFF"/>
        </w:rPr>
      </w:pPr>
      <w:r w:rsidRPr="00935757">
        <w:rPr>
          <w:rFonts w:ascii="Calibri" w:hAnsi="Calibri" w:cs="Calibri"/>
          <w:shd w:val="clear" w:color="auto" w:fill="FFFFFF"/>
        </w:rPr>
        <w:t>Developed</w:t>
      </w:r>
      <w:r w:rsidRPr="00935757">
        <w:rPr>
          <w:rStyle w:val="apple-converted-space"/>
          <w:rFonts w:ascii="Calibri" w:hAnsi="Calibri" w:cs="Calibri"/>
          <w:shd w:val="clear" w:color="auto" w:fill="FFFFFF"/>
        </w:rPr>
        <w:t> Build </w:t>
      </w:r>
      <w:r w:rsidRPr="00935757">
        <w:rPr>
          <w:rFonts w:ascii="Calibri" w:hAnsi="Calibri" w:cs="Calibri"/>
          <w:shd w:val="clear" w:color="auto" w:fill="FFFFFF"/>
        </w:rPr>
        <w:t xml:space="preserve">and Deployment Scripts using </w:t>
      </w:r>
      <w:r w:rsidRPr="00E82B32">
        <w:rPr>
          <w:rFonts w:ascii="Calibri" w:hAnsi="Calibri" w:cs="Calibri"/>
          <w:b/>
          <w:shd w:val="clear" w:color="auto" w:fill="FFFFFF"/>
        </w:rPr>
        <w:t>ANT and MAVEN</w:t>
      </w:r>
      <w:r w:rsidRPr="00935757">
        <w:rPr>
          <w:rFonts w:ascii="Calibri" w:hAnsi="Calibri" w:cs="Calibri"/>
          <w:shd w:val="clear" w:color="auto" w:fill="FFFFFF"/>
        </w:rPr>
        <w:t xml:space="preserve"> as</w:t>
      </w:r>
      <w:r w:rsidRPr="00935757">
        <w:rPr>
          <w:rStyle w:val="apple-converted-space"/>
          <w:rFonts w:ascii="Calibri" w:hAnsi="Calibri" w:cs="Calibri"/>
          <w:shd w:val="clear" w:color="auto" w:fill="FFFFFF"/>
        </w:rPr>
        <w:t> Build </w:t>
      </w:r>
      <w:r w:rsidRPr="00935757">
        <w:rPr>
          <w:rFonts w:ascii="Calibri" w:hAnsi="Calibri" w:cs="Calibri"/>
          <w:shd w:val="clear" w:color="auto" w:fill="FFFFFF"/>
        </w:rPr>
        <w:t>tools in Jenkins to move from one environment to other environments. </w:t>
      </w:r>
    </w:p>
    <w:p w:rsidR="006A21FB" w:rsidRPr="009B79FF" w:rsidRDefault="006A21FB" w:rsidP="009B79FF">
      <w:pPr>
        <w:pStyle w:val="NoSpacing"/>
        <w:numPr>
          <w:ilvl w:val="0"/>
          <w:numId w:val="31"/>
        </w:numPr>
      </w:pPr>
      <w:r w:rsidRPr="006B291F">
        <w:t>Maintaining branching also with team foundation server (TFS) on Linux and the windows using TFS version, Git for the .net projects.</w:t>
      </w:r>
    </w:p>
    <w:p w:rsidR="007168C9" w:rsidRPr="007168C9" w:rsidRDefault="007168C9" w:rsidP="007168C9">
      <w:pPr>
        <w:pStyle w:val="ListParagraph"/>
        <w:widowControl w:val="0"/>
        <w:numPr>
          <w:ilvl w:val="0"/>
          <w:numId w:val="31"/>
        </w:numPr>
        <w:autoSpaceDE w:val="0"/>
        <w:autoSpaceDN w:val="0"/>
        <w:adjustRightInd w:val="0"/>
        <w:spacing w:after="80"/>
        <w:jc w:val="both"/>
        <w:rPr>
          <w:rFonts w:ascii="Calibri" w:hAnsi="Calibri" w:cs="Calibri"/>
          <w:shd w:val="clear" w:color="auto" w:fill="FFFFFF"/>
        </w:rPr>
      </w:pPr>
      <w:r>
        <w:t>Modified</w:t>
      </w:r>
      <w:r w:rsidRPr="00E82B32">
        <w:rPr>
          <w:b/>
        </w:rPr>
        <w:t xml:space="preserve"> ANT</w:t>
      </w:r>
      <w:r>
        <w:t xml:space="preserve"> scripts to build the </w:t>
      </w:r>
      <w:r w:rsidR="00E82B32">
        <w:t xml:space="preserve">JAR's, Class files, </w:t>
      </w:r>
      <w:r w:rsidR="00E82B32" w:rsidRPr="00E82B32">
        <w:rPr>
          <w:b/>
        </w:rPr>
        <w:t xml:space="preserve">WAR </w:t>
      </w:r>
      <w:r w:rsidRPr="00E82B32">
        <w:rPr>
          <w:b/>
        </w:rPr>
        <w:t>and EAR</w:t>
      </w:r>
      <w:r>
        <w:t xml:space="preserve"> files.</w:t>
      </w:r>
    </w:p>
    <w:p w:rsidR="00CB130C" w:rsidRDefault="007A0369" w:rsidP="00CB130C">
      <w:pPr>
        <w:pStyle w:val="ListParagraph"/>
        <w:widowControl w:val="0"/>
        <w:numPr>
          <w:ilvl w:val="0"/>
          <w:numId w:val="31"/>
        </w:numPr>
        <w:autoSpaceDE w:val="0"/>
        <w:autoSpaceDN w:val="0"/>
        <w:adjustRightInd w:val="0"/>
        <w:spacing w:after="80"/>
        <w:jc w:val="both"/>
        <w:rPr>
          <w:rFonts w:ascii="Calibri" w:hAnsi="Calibri" w:cs="Calibri"/>
          <w:shd w:val="clear" w:color="auto" w:fill="FFFFFF"/>
        </w:rPr>
      </w:pPr>
      <w:r w:rsidRPr="00935757">
        <w:rPr>
          <w:rFonts w:ascii="Calibri" w:hAnsi="Calibri" w:cs="Calibri"/>
          <w:shd w:val="clear" w:color="auto" w:fill="FFFFFF"/>
        </w:rPr>
        <w:t>Installed and Configured Jenkins for Automating Deployments and</w:t>
      </w:r>
      <w:r w:rsidR="00CB130C">
        <w:rPr>
          <w:rFonts w:ascii="Calibri" w:hAnsi="Calibri" w:cs="Calibri"/>
          <w:shd w:val="clear" w:color="auto" w:fill="FFFFFF"/>
        </w:rPr>
        <w:t xml:space="preserve"> providing automation solution.</w:t>
      </w:r>
    </w:p>
    <w:p w:rsidR="00771825" w:rsidRDefault="00771825" w:rsidP="00CB130C">
      <w:pPr>
        <w:pStyle w:val="ListParagraph"/>
        <w:widowControl w:val="0"/>
        <w:numPr>
          <w:ilvl w:val="0"/>
          <w:numId w:val="31"/>
        </w:numPr>
        <w:autoSpaceDE w:val="0"/>
        <w:autoSpaceDN w:val="0"/>
        <w:adjustRightInd w:val="0"/>
        <w:spacing w:after="80"/>
        <w:jc w:val="both"/>
        <w:rPr>
          <w:rFonts w:ascii="Calibri" w:hAnsi="Calibri" w:cs="Calibri"/>
          <w:shd w:val="clear" w:color="auto" w:fill="FFFFFF"/>
        </w:rPr>
      </w:pPr>
      <w:r w:rsidRPr="001A729E">
        <w:rPr>
          <w:rFonts w:cstheme="minorHAnsi"/>
          <w:color w:val="000000" w:themeColor="text1"/>
          <w:shd w:val="clear" w:color="auto" w:fill="FFFFFF"/>
        </w:rPr>
        <w:t>Used</w:t>
      </w:r>
      <w:r>
        <w:rPr>
          <w:rFonts w:cstheme="minorHAnsi"/>
          <w:b/>
          <w:color w:val="000000" w:themeColor="text1"/>
          <w:shd w:val="clear" w:color="auto" w:fill="FFFFFF"/>
        </w:rPr>
        <w:t xml:space="preserve"> T</w:t>
      </w:r>
      <w:r w:rsidRPr="00771825">
        <w:rPr>
          <w:rFonts w:cstheme="minorHAnsi"/>
          <w:b/>
          <w:color w:val="000000" w:themeColor="text1"/>
          <w:shd w:val="clear" w:color="auto" w:fill="FFFFFF"/>
        </w:rPr>
        <w:t>erraform</w:t>
      </w:r>
      <w:r w:rsidRPr="001A729E">
        <w:rPr>
          <w:rFonts w:cstheme="minorHAnsi"/>
          <w:color w:val="000000" w:themeColor="text1"/>
          <w:shd w:val="clear" w:color="auto" w:fill="FFFFFF"/>
        </w:rPr>
        <w:t xml:space="preserve"> to create, change and improve production infrastructure and also maintained </w:t>
      </w:r>
      <w:r w:rsidRPr="001A729E">
        <w:rPr>
          <w:rFonts w:cstheme="minorHAnsi"/>
          <w:color w:val="000000" w:themeColor="text1"/>
          <w:shd w:val="clear" w:color="auto" w:fill="FFFFFF"/>
        </w:rPr>
        <w:lastRenderedPageBreak/>
        <w:t>versioning infrastructure safely and efficiently by custom in-house solutions</w:t>
      </w:r>
      <w:r>
        <w:rPr>
          <w:rFonts w:cstheme="minorHAnsi"/>
          <w:color w:val="000000" w:themeColor="text1"/>
          <w:shd w:val="clear" w:color="auto" w:fill="FFFFFF"/>
        </w:rPr>
        <w:t>.</w:t>
      </w:r>
    </w:p>
    <w:p w:rsidR="0077218A" w:rsidRDefault="0077218A" w:rsidP="00CB130C">
      <w:pPr>
        <w:pStyle w:val="ListParagraph"/>
        <w:widowControl w:val="0"/>
        <w:numPr>
          <w:ilvl w:val="0"/>
          <w:numId w:val="31"/>
        </w:numPr>
        <w:autoSpaceDE w:val="0"/>
        <w:autoSpaceDN w:val="0"/>
        <w:adjustRightInd w:val="0"/>
        <w:spacing w:after="80"/>
        <w:jc w:val="both"/>
        <w:rPr>
          <w:rFonts w:ascii="Calibri" w:hAnsi="Calibri" w:cs="Calibri"/>
          <w:shd w:val="clear" w:color="auto" w:fill="FFFFFF"/>
        </w:rPr>
      </w:pPr>
      <w:r>
        <w:rPr>
          <w:rFonts w:ascii="Calibri" w:hAnsi="Calibri" w:cs="Calibri"/>
          <w:shd w:val="clear" w:color="auto" w:fill="FFFFFF"/>
        </w:rPr>
        <w:t xml:space="preserve">Hands-on experience with </w:t>
      </w:r>
      <w:proofErr w:type="spellStart"/>
      <w:r w:rsidRPr="003A6282">
        <w:rPr>
          <w:rFonts w:ascii="Calibri" w:hAnsi="Calibri" w:cs="Calibri"/>
          <w:b/>
          <w:shd w:val="clear" w:color="auto" w:fill="FFFFFF"/>
        </w:rPr>
        <w:t>Artifactory</w:t>
      </w:r>
      <w:proofErr w:type="spellEnd"/>
      <w:r>
        <w:rPr>
          <w:rFonts w:ascii="Calibri" w:hAnsi="Calibri" w:cs="Calibri"/>
          <w:shd w:val="clear" w:color="auto" w:fill="FFFFFF"/>
        </w:rPr>
        <w:t xml:space="preserve"> repository manager.</w:t>
      </w:r>
    </w:p>
    <w:p w:rsidR="00C97312" w:rsidRPr="00C97312" w:rsidRDefault="00CB130C" w:rsidP="00C97312">
      <w:pPr>
        <w:pStyle w:val="ListParagraph"/>
        <w:widowControl w:val="0"/>
        <w:numPr>
          <w:ilvl w:val="0"/>
          <w:numId w:val="31"/>
        </w:numPr>
        <w:autoSpaceDE w:val="0"/>
        <w:autoSpaceDN w:val="0"/>
        <w:adjustRightInd w:val="0"/>
        <w:spacing w:after="80"/>
        <w:jc w:val="both"/>
        <w:rPr>
          <w:rFonts w:ascii="Calibri" w:hAnsi="Calibri" w:cs="Calibri"/>
          <w:shd w:val="clear" w:color="auto" w:fill="FFFFFF"/>
        </w:rPr>
      </w:pPr>
      <w:r w:rsidRPr="000F0714">
        <w:t>Experience with security cert</w:t>
      </w:r>
      <w:r>
        <w:t>ificates</w:t>
      </w:r>
      <w:r w:rsidRPr="000F0714">
        <w:t xml:space="preserve">, </w:t>
      </w:r>
      <w:r w:rsidRPr="00CB130C">
        <w:rPr>
          <w:b/>
        </w:rPr>
        <w:t>SSH, HTTPS</w:t>
      </w:r>
      <w:r w:rsidRPr="000F0714">
        <w:t xml:space="preserve"> and firewall setup to integrate GitLab with Services like Jenkins or other external to</w:t>
      </w:r>
      <w:r w:rsidRPr="00CB130C">
        <w:t xml:space="preserve">ols trough </w:t>
      </w:r>
      <w:proofErr w:type="spellStart"/>
      <w:r w:rsidRPr="00CB130C">
        <w:t>Webhooks</w:t>
      </w:r>
      <w:proofErr w:type="spellEnd"/>
      <w:r w:rsidRPr="00CB130C">
        <w:t xml:space="preserve"> or Triggers</w:t>
      </w:r>
      <w:r w:rsidR="00C97312">
        <w:t>.</w:t>
      </w:r>
    </w:p>
    <w:p w:rsidR="00C97312" w:rsidRPr="00C97312" w:rsidRDefault="006441BB" w:rsidP="00C97312">
      <w:pPr>
        <w:pStyle w:val="ListParagraph"/>
        <w:widowControl w:val="0"/>
        <w:numPr>
          <w:ilvl w:val="0"/>
          <w:numId w:val="31"/>
        </w:numPr>
        <w:autoSpaceDE w:val="0"/>
        <w:autoSpaceDN w:val="0"/>
        <w:adjustRightInd w:val="0"/>
        <w:spacing w:after="80"/>
        <w:jc w:val="both"/>
        <w:rPr>
          <w:rFonts w:cstheme="minorHAnsi"/>
          <w:color w:val="000000" w:themeColor="text1"/>
          <w:shd w:val="clear" w:color="auto" w:fill="FFFFFF"/>
        </w:rPr>
      </w:pPr>
      <w:r w:rsidRPr="00C97312">
        <w:t>Tracking code migration and testing efforts in all environments (i.e., Integration, Sys. Test, UAT, Performance/ Tech. Test, Training &amp; Staging environments and final migrat</w:t>
      </w:r>
      <w:r w:rsidR="007A0369" w:rsidRPr="00C97312">
        <w:t>ion into Production Environment.</w:t>
      </w:r>
      <w:r w:rsidR="00B40BC5" w:rsidRPr="00C97312">
        <w:rPr>
          <w:rFonts w:ascii="Calibri" w:hAnsi="Calibri" w:cs="Calibri"/>
          <w:shd w:val="clear" w:color="auto" w:fill="FFFFFF"/>
        </w:rPr>
        <w:t> </w:t>
      </w:r>
    </w:p>
    <w:p w:rsidR="007F3DB7" w:rsidRDefault="00C97312" w:rsidP="007F3DB7">
      <w:pPr>
        <w:pStyle w:val="ListParagraph"/>
        <w:widowControl w:val="0"/>
        <w:numPr>
          <w:ilvl w:val="0"/>
          <w:numId w:val="31"/>
        </w:numPr>
        <w:autoSpaceDE w:val="0"/>
        <w:autoSpaceDN w:val="0"/>
        <w:adjustRightInd w:val="0"/>
        <w:spacing w:after="80"/>
        <w:jc w:val="both"/>
        <w:rPr>
          <w:rFonts w:cstheme="minorHAnsi"/>
          <w:color w:val="000000" w:themeColor="text1"/>
          <w:sz w:val="20"/>
          <w:szCs w:val="20"/>
          <w:shd w:val="clear" w:color="auto" w:fill="FFFFFF"/>
        </w:rPr>
      </w:pPr>
      <w:r w:rsidRPr="00C97312">
        <w:rPr>
          <w:rFonts w:cstheme="minorHAnsi"/>
          <w:color w:val="000000" w:themeColor="text1"/>
          <w:shd w:val="clear" w:color="auto" w:fill="FFFFFF"/>
        </w:rPr>
        <w:t>Designed</w:t>
      </w:r>
      <w:r w:rsidRPr="00C97312">
        <w:rPr>
          <w:rStyle w:val="apple-converted-space"/>
          <w:rFonts w:cstheme="minorHAnsi"/>
          <w:b/>
          <w:color w:val="000000" w:themeColor="text1"/>
          <w:shd w:val="clear" w:color="auto" w:fill="FFFFFF"/>
        </w:rPr>
        <w:t xml:space="preserve">REST </w:t>
      </w:r>
      <w:r w:rsidRPr="00C97312">
        <w:rPr>
          <w:rFonts w:cstheme="minorHAnsi"/>
          <w:b/>
          <w:color w:val="000000" w:themeColor="text1"/>
          <w:shd w:val="clear" w:color="auto" w:fill="FFFFFF"/>
        </w:rPr>
        <w:t xml:space="preserve">APIs </w:t>
      </w:r>
      <w:r w:rsidRPr="00C97312">
        <w:rPr>
          <w:rFonts w:cstheme="minorHAnsi"/>
          <w:color w:val="000000" w:themeColor="text1"/>
          <w:shd w:val="clear" w:color="auto" w:fill="FFFFFF"/>
        </w:rPr>
        <w:t>that allow sophisticated, effectiveand low-cost application integration</w:t>
      </w:r>
      <w:r w:rsidRPr="00C97312">
        <w:rPr>
          <w:rFonts w:cstheme="minorHAnsi"/>
          <w:color w:val="000000" w:themeColor="text1"/>
          <w:sz w:val="20"/>
          <w:szCs w:val="20"/>
          <w:shd w:val="clear" w:color="auto" w:fill="FFFFFF"/>
        </w:rPr>
        <w:t>.</w:t>
      </w:r>
    </w:p>
    <w:p w:rsidR="007F3DB7" w:rsidRPr="007F3DB7" w:rsidRDefault="007F3DB7" w:rsidP="007F3DB7">
      <w:pPr>
        <w:pStyle w:val="ListParagraph"/>
        <w:widowControl w:val="0"/>
        <w:numPr>
          <w:ilvl w:val="0"/>
          <w:numId w:val="31"/>
        </w:numPr>
        <w:autoSpaceDE w:val="0"/>
        <w:autoSpaceDN w:val="0"/>
        <w:adjustRightInd w:val="0"/>
        <w:spacing w:after="80"/>
        <w:jc w:val="both"/>
        <w:rPr>
          <w:rFonts w:cstheme="minorHAnsi"/>
          <w:color w:val="000000" w:themeColor="text1"/>
          <w:sz w:val="20"/>
          <w:szCs w:val="20"/>
          <w:shd w:val="clear" w:color="auto" w:fill="FFFFFF"/>
        </w:rPr>
      </w:pPr>
      <w:r w:rsidRPr="007F3DB7">
        <w:rPr>
          <w:shd w:val="clear" w:color="auto" w:fill="FFFFFF"/>
        </w:rPr>
        <w:t>Utilized </w:t>
      </w:r>
      <w:r w:rsidRPr="007F3DB7">
        <w:rPr>
          <w:b/>
        </w:rPr>
        <w:t>Node.js</w:t>
      </w:r>
      <w:r w:rsidRPr="007F3DB7">
        <w:rPr>
          <w:shd w:val="clear" w:color="auto" w:fill="FFFFFF"/>
        </w:rPr>
        <w:t> for the server hosting</w:t>
      </w:r>
    </w:p>
    <w:p w:rsidR="00A208D0" w:rsidRPr="00A208D0" w:rsidRDefault="00A07ED0" w:rsidP="00A208D0">
      <w:pPr>
        <w:pStyle w:val="ListParagraph"/>
        <w:widowControl w:val="0"/>
        <w:numPr>
          <w:ilvl w:val="0"/>
          <w:numId w:val="31"/>
        </w:numPr>
        <w:autoSpaceDE w:val="0"/>
        <w:autoSpaceDN w:val="0"/>
        <w:adjustRightInd w:val="0"/>
        <w:spacing w:after="80"/>
        <w:jc w:val="both"/>
        <w:rPr>
          <w:rFonts w:ascii="Calibri" w:hAnsi="Calibri" w:cs="Calibri"/>
          <w:color w:val="000000" w:themeColor="text1"/>
          <w:shd w:val="clear" w:color="auto" w:fill="FFFFFF"/>
        </w:rPr>
      </w:pPr>
      <w:r w:rsidRPr="00FE3CA0">
        <w:rPr>
          <w:rFonts w:ascii="Calibri" w:hAnsi="Calibri" w:cs="Calibri"/>
          <w:color w:val="000000" w:themeColor="text1"/>
          <w:shd w:val="clear" w:color="auto" w:fill="FFFFFF"/>
        </w:rPr>
        <w:t xml:space="preserve">Able to create scripts for system administration, </w:t>
      </w:r>
      <w:r w:rsidRPr="00E82B32">
        <w:rPr>
          <w:rFonts w:ascii="Calibri" w:hAnsi="Calibri" w:cs="Calibri"/>
          <w:b/>
          <w:color w:val="000000" w:themeColor="text1"/>
          <w:shd w:val="clear" w:color="auto" w:fill="FFFFFF"/>
        </w:rPr>
        <w:t>AWS</w:t>
      </w:r>
      <w:r w:rsidRPr="00FE3CA0">
        <w:rPr>
          <w:rFonts w:ascii="Calibri" w:hAnsi="Calibri" w:cs="Calibri"/>
          <w:color w:val="000000" w:themeColor="text1"/>
          <w:shd w:val="clear" w:color="auto" w:fill="FFFFFF"/>
        </w:rPr>
        <w:t xml:space="preserve"> using languages such as BASH and     Python</w:t>
      </w:r>
      <w:r w:rsidR="00A208D0">
        <w:rPr>
          <w:rFonts w:ascii="Calibri" w:hAnsi="Calibri" w:cs="Calibri"/>
          <w:color w:val="000000" w:themeColor="text1"/>
          <w:shd w:val="clear" w:color="auto" w:fill="FFFFFF"/>
        </w:rPr>
        <w:t>.</w:t>
      </w:r>
    </w:p>
    <w:p w:rsidR="00B40BC5" w:rsidRPr="007200F4" w:rsidRDefault="00935757" w:rsidP="007200F4">
      <w:pPr>
        <w:pStyle w:val="ListParagraph"/>
        <w:widowControl w:val="0"/>
        <w:numPr>
          <w:ilvl w:val="0"/>
          <w:numId w:val="31"/>
        </w:numPr>
        <w:autoSpaceDE w:val="0"/>
        <w:autoSpaceDN w:val="0"/>
        <w:adjustRightInd w:val="0"/>
        <w:spacing w:after="80"/>
        <w:jc w:val="both"/>
        <w:rPr>
          <w:rFonts w:ascii="Calibri" w:hAnsi="Calibri" w:cs="Calibri"/>
        </w:rPr>
      </w:pPr>
      <w:r w:rsidRPr="00FE3CA0">
        <w:rPr>
          <w:rFonts w:ascii="Calibri" w:hAnsi="Calibri" w:cs="Calibri"/>
          <w:color w:val="000000" w:themeColor="text1"/>
          <w:shd w:val="clear" w:color="auto" w:fill="FFFFFF"/>
        </w:rPr>
        <w:t>Implement, support and maintain all network, firewall, storage, load balancers, operating systems, and software in Amazon's Elastic Compute Cloud. </w:t>
      </w:r>
    </w:p>
    <w:p w:rsidR="00C83D9F" w:rsidRPr="009B79FF" w:rsidRDefault="00A07ED0" w:rsidP="00C83D9F">
      <w:pPr>
        <w:pStyle w:val="ListParagraph"/>
        <w:widowControl w:val="0"/>
        <w:numPr>
          <w:ilvl w:val="0"/>
          <w:numId w:val="31"/>
        </w:numPr>
        <w:autoSpaceDE w:val="0"/>
        <w:autoSpaceDN w:val="0"/>
        <w:adjustRightInd w:val="0"/>
        <w:spacing w:after="80"/>
        <w:rPr>
          <w:rFonts w:cstheme="minorHAnsi"/>
          <w:color w:val="000000" w:themeColor="text1"/>
        </w:rPr>
      </w:pPr>
      <w:r w:rsidRPr="00FE3CA0">
        <w:rPr>
          <w:rFonts w:ascii="Calibri" w:hAnsi="Calibri" w:cs="Calibri"/>
          <w:color w:val="000000" w:themeColor="text1"/>
          <w:shd w:val="clear" w:color="auto" w:fill="FFFFFF"/>
        </w:rPr>
        <w:t xml:space="preserve">Experience in installing configuring and deploying of </w:t>
      </w:r>
      <w:r w:rsidRPr="00E82B32">
        <w:rPr>
          <w:rFonts w:ascii="Calibri" w:hAnsi="Calibri" w:cs="Calibri"/>
          <w:b/>
          <w:color w:val="000000" w:themeColor="text1"/>
          <w:shd w:val="clear" w:color="auto" w:fill="FFFFFF"/>
        </w:rPr>
        <w:t>Java/J2EE/.Net</w:t>
      </w:r>
      <w:r w:rsidRPr="00FE3CA0">
        <w:rPr>
          <w:rFonts w:ascii="Calibri" w:hAnsi="Calibri" w:cs="Calibri"/>
          <w:color w:val="000000" w:themeColor="text1"/>
          <w:shd w:val="clear" w:color="auto" w:fill="FFFFFF"/>
        </w:rPr>
        <w:t xml:space="preserve"> applications in Application Servers like </w:t>
      </w:r>
      <w:proofErr w:type="spellStart"/>
      <w:r w:rsidRPr="00E82B32">
        <w:rPr>
          <w:rFonts w:ascii="Calibri" w:hAnsi="Calibri" w:cs="Calibri"/>
          <w:b/>
          <w:color w:val="000000" w:themeColor="text1"/>
          <w:shd w:val="clear" w:color="auto" w:fill="FFFFFF"/>
        </w:rPr>
        <w:t>WebSphere</w:t>
      </w:r>
      <w:proofErr w:type="spellEnd"/>
      <w:r w:rsidRPr="00E82B32">
        <w:rPr>
          <w:rFonts w:ascii="Calibri" w:hAnsi="Calibri" w:cs="Calibri"/>
          <w:b/>
          <w:color w:val="000000" w:themeColor="text1"/>
          <w:shd w:val="clear" w:color="auto" w:fill="FFFFFF"/>
        </w:rPr>
        <w:t xml:space="preserve">, </w:t>
      </w:r>
      <w:proofErr w:type="spellStart"/>
      <w:r w:rsidRPr="00E82B32">
        <w:rPr>
          <w:rFonts w:ascii="Calibri" w:hAnsi="Calibri" w:cs="Calibri"/>
          <w:b/>
          <w:color w:val="000000" w:themeColor="text1"/>
          <w:shd w:val="clear" w:color="auto" w:fill="FFFFFF"/>
        </w:rPr>
        <w:t>WebLogic</w:t>
      </w:r>
      <w:proofErr w:type="spellEnd"/>
      <w:r w:rsidRPr="00E82B32">
        <w:rPr>
          <w:rFonts w:ascii="Calibri" w:hAnsi="Calibri" w:cs="Calibri"/>
          <w:b/>
          <w:color w:val="000000" w:themeColor="text1"/>
          <w:shd w:val="clear" w:color="auto" w:fill="FFFFFF"/>
        </w:rPr>
        <w:t xml:space="preserve"> and </w:t>
      </w:r>
      <w:proofErr w:type="spellStart"/>
      <w:r w:rsidRPr="00E82B32">
        <w:rPr>
          <w:rFonts w:ascii="Calibri" w:hAnsi="Calibri" w:cs="Calibri"/>
          <w:b/>
          <w:color w:val="000000" w:themeColor="text1"/>
          <w:shd w:val="clear" w:color="auto" w:fill="FFFFFF"/>
        </w:rPr>
        <w:t>JBoss</w:t>
      </w:r>
      <w:proofErr w:type="spellEnd"/>
      <w:r w:rsidRPr="00E82B32">
        <w:rPr>
          <w:rFonts w:ascii="Calibri" w:hAnsi="Calibri" w:cs="Calibri"/>
          <w:b/>
          <w:color w:val="000000" w:themeColor="text1"/>
          <w:shd w:val="clear" w:color="auto" w:fill="FFFFFF"/>
        </w:rPr>
        <w:t>.</w:t>
      </w:r>
    </w:p>
    <w:p w:rsidR="009B79FF" w:rsidRPr="00C83D9F" w:rsidRDefault="009B79FF" w:rsidP="00C83D9F">
      <w:pPr>
        <w:pStyle w:val="ListParagraph"/>
        <w:widowControl w:val="0"/>
        <w:numPr>
          <w:ilvl w:val="0"/>
          <w:numId w:val="31"/>
        </w:numPr>
        <w:autoSpaceDE w:val="0"/>
        <w:autoSpaceDN w:val="0"/>
        <w:adjustRightInd w:val="0"/>
        <w:spacing w:after="80"/>
        <w:rPr>
          <w:rFonts w:cstheme="minorHAnsi"/>
          <w:color w:val="000000" w:themeColor="text1"/>
        </w:rPr>
      </w:pPr>
      <w:r w:rsidRPr="009B79FF">
        <w:rPr>
          <w:rFonts w:cstheme="minorHAnsi"/>
          <w:color w:val="000000" w:themeColor="text1"/>
        </w:rPr>
        <w:t xml:space="preserve">Automation using </w:t>
      </w:r>
      <w:r w:rsidRPr="009B79FF">
        <w:rPr>
          <w:rFonts w:cstheme="minorHAnsi"/>
          <w:b/>
          <w:bCs/>
          <w:color w:val="000000" w:themeColor="text1"/>
        </w:rPr>
        <w:t>Puppet</w:t>
      </w:r>
      <w:r w:rsidRPr="009B79FF">
        <w:rPr>
          <w:rFonts w:cstheme="minorHAnsi"/>
          <w:color w:val="000000" w:themeColor="text1"/>
        </w:rPr>
        <w:t xml:space="preserve"> and involved in developing Manifest and Modules for System and Application Configuration Management.</w:t>
      </w:r>
    </w:p>
    <w:p w:rsidR="00C83D9F" w:rsidRPr="00C83D9F" w:rsidRDefault="00C83D9F" w:rsidP="00C83D9F">
      <w:pPr>
        <w:pStyle w:val="ListParagraph"/>
        <w:widowControl w:val="0"/>
        <w:numPr>
          <w:ilvl w:val="0"/>
          <w:numId w:val="31"/>
        </w:numPr>
        <w:autoSpaceDE w:val="0"/>
        <w:autoSpaceDN w:val="0"/>
        <w:adjustRightInd w:val="0"/>
        <w:spacing w:after="80"/>
        <w:rPr>
          <w:rFonts w:cstheme="minorHAnsi"/>
          <w:color w:val="000000" w:themeColor="text1"/>
        </w:rPr>
      </w:pPr>
      <w:r w:rsidRPr="00C83D9F">
        <w:rPr>
          <w:rFonts w:cstheme="minorHAnsi"/>
          <w:color w:val="000000" w:themeColor="text1"/>
          <w:shd w:val="clear" w:color="auto" w:fill="FFFFFF"/>
        </w:rPr>
        <w:t xml:space="preserve"> Implemented </w:t>
      </w:r>
      <w:proofErr w:type="spellStart"/>
      <w:r w:rsidRPr="00C83D9F">
        <w:t>SonarQube</w:t>
      </w:r>
      <w:proofErr w:type="spellEnd"/>
      <w:r w:rsidRPr="00C83D9F">
        <w:rPr>
          <w:rFonts w:cstheme="minorHAnsi"/>
          <w:color w:val="000000" w:themeColor="text1"/>
          <w:shd w:val="clear" w:color="auto" w:fill="FFFFFF"/>
        </w:rPr>
        <w:t> 4.x and 5.x dashboards for various Java projects health</w:t>
      </w:r>
      <w:r>
        <w:rPr>
          <w:rFonts w:cstheme="minorHAnsi"/>
          <w:color w:val="000000" w:themeColor="text1"/>
          <w:shd w:val="clear" w:color="auto" w:fill="FFFFFF"/>
        </w:rPr>
        <w:t>.</w:t>
      </w:r>
    </w:p>
    <w:p w:rsidR="00B40BC5" w:rsidRPr="00935757" w:rsidRDefault="00B40BC5" w:rsidP="00935757">
      <w:pPr>
        <w:pStyle w:val="ListParagraph"/>
        <w:widowControl w:val="0"/>
        <w:numPr>
          <w:ilvl w:val="0"/>
          <w:numId w:val="31"/>
        </w:numPr>
        <w:autoSpaceDE w:val="0"/>
        <w:autoSpaceDN w:val="0"/>
        <w:adjustRightInd w:val="0"/>
        <w:spacing w:after="80"/>
        <w:jc w:val="both"/>
        <w:rPr>
          <w:rFonts w:ascii="Calibri" w:hAnsi="Calibri" w:cs="Calibri"/>
        </w:rPr>
      </w:pPr>
      <w:r w:rsidRPr="00935757">
        <w:rPr>
          <w:rFonts w:ascii="Calibri" w:hAnsi="Calibri" w:cs="Calibri"/>
          <w:shd w:val="clear" w:color="auto" w:fill="FFFFFF"/>
        </w:rPr>
        <w:t xml:space="preserve">Integrated GIT into </w:t>
      </w:r>
      <w:r w:rsidRPr="00A208D0">
        <w:rPr>
          <w:rFonts w:ascii="Calibri" w:hAnsi="Calibri" w:cs="Calibri"/>
          <w:b/>
          <w:shd w:val="clear" w:color="auto" w:fill="FFFFFF"/>
        </w:rPr>
        <w:t>Jenkins</w:t>
      </w:r>
      <w:r w:rsidRPr="00935757">
        <w:rPr>
          <w:rFonts w:ascii="Calibri" w:hAnsi="Calibri" w:cs="Calibri"/>
          <w:shd w:val="clear" w:color="auto" w:fill="FFFFFF"/>
        </w:rPr>
        <w:t xml:space="preserve"> to automate the code check-out process. </w:t>
      </w:r>
    </w:p>
    <w:p w:rsidR="00B40BC5" w:rsidRPr="00935757" w:rsidRDefault="006658A8" w:rsidP="00935757">
      <w:pPr>
        <w:pStyle w:val="ListParagraph"/>
        <w:widowControl w:val="0"/>
        <w:numPr>
          <w:ilvl w:val="0"/>
          <w:numId w:val="31"/>
        </w:numPr>
        <w:autoSpaceDE w:val="0"/>
        <w:autoSpaceDN w:val="0"/>
        <w:adjustRightInd w:val="0"/>
        <w:spacing w:after="80"/>
        <w:jc w:val="both"/>
        <w:rPr>
          <w:rFonts w:ascii="Calibri" w:hAnsi="Calibri" w:cs="Calibri"/>
        </w:rPr>
      </w:pPr>
      <w:r>
        <w:rPr>
          <w:rFonts w:ascii="Calibri" w:hAnsi="Calibri" w:cs="Calibri"/>
          <w:shd w:val="clear" w:color="auto" w:fill="FFFFFF"/>
        </w:rPr>
        <w:t>Installed</w:t>
      </w:r>
      <w:r w:rsidRPr="00A208D0">
        <w:rPr>
          <w:rFonts w:ascii="Calibri" w:hAnsi="Calibri" w:cs="Calibri"/>
          <w:b/>
          <w:shd w:val="clear" w:color="auto" w:fill="FFFFFF"/>
        </w:rPr>
        <w:t xml:space="preserve"> Nagios</w:t>
      </w:r>
      <w:r>
        <w:rPr>
          <w:rFonts w:ascii="Calibri" w:hAnsi="Calibri" w:cs="Calibri"/>
          <w:shd w:val="clear" w:color="auto" w:fill="FFFFFF"/>
        </w:rPr>
        <w:t xml:space="preserve"> and defined various services that are needed to be monitored.</w:t>
      </w:r>
    </w:p>
    <w:p w:rsidR="00B40BC5" w:rsidRPr="00935757" w:rsidRDefault="00B40BC5" w:rsidP="00935757">
      <w:pPr>
        <w:pStyle w:val="ListParagraph"/>
        <w:widowControl w:val="0"/>
        <w:numPr>
          <w:ilvl w:val="0"/>
          <w:numId w:val="31"/>
        </w:numPr>
        <w:autoSpaceDE w:val="0"/>
        <w:autoSpaceDN w:val="0"/>
        <w:adjustRightInd w:val="0"/>
        <w:spacing w:after="80"/>
        <w:jc w:val="both"/>
        <w:rPr>
          <w:rFonts w:ascii="Calibri" w:hAnsi="Calibri" w:cs="Calibri"/>
          <w:shd w:val="clear" w:color="auto" w:fill="FFFFFF"/>
        </w:rPr>
      </w:pPr>
      <w:r w:rsidRPr="00935757">
        <w:rPr>
          <w:rFonts w:ascii="Calibri" w:hAnsi="Calibri" w:cs="Calibri"/>
          <w:shd w:val="clear" w:color="auto" w:fill="FFFFFF"/>
        </w:rPr>
        <w:t xml:space="preserve">Written </w:t>
      </w:r>
      <w:r w:rsidRPr="00A208D0">
        <w:rPr>
          <w:rFonts w:ascii="Calibri" w:hAnsi="Calibri" w:cs="Calibri"/>
          <w:b/>
          <w:shd w:val="clear" w:color="auto" w:fill="FFFFFF"/>
        </w:rPr>
        <w:t>Chef Recipes</w:t>
      </w:r>
      <w:r w:rsidRPr="00935757">
        <w:rPr>
          <w:rFonts w:ascii="Calibri" w:hAnsi="Calibri" w:cs="Calibri"/>
          <w:shd w:val="clear" w:color="auto" w:fill="FFFFFF"/>
        </w:rPr>
        <w:t xml:space="preserve"> to automate our build/deployment process and do an overall process improvement to any manual processes</w:t>
      </w:r>
      <w:r w:rsidRPr="00935757">
        <w:rPr>
          <w:rFonts w:ascii="Calibri" w:hAnsi="Calibri" w:cs="Calibri"/>
          <w:color w:val="333333"/>
          <w:shd w:val="clear" w:color="auto" w:fill="FFFFFF"/>
        </w:rPr>
        <w:t>.</w:t>
      </w:r>
    </w:p>
    <w:p w:rsidR="00B40BC5" w:rsidRPr="00935757" w:rsidRDefault="00FB2F28" w:rsidP="00935757">
      <w:pPr>
        <w:pStyle w:val="ListParagraph"/>
        <w:widowControl w:val="0"/>
        <w:numPr>
          <w:ilvl w:val="0"/>
          <w:numId w:val="31"/>
        </w:numPr>
        <w:autoSpaceDE w:val="0"/>
        <w:autoSpaceDN w:val="0"/>
        <w:adjustRightInd w:val="0"/>
        <w:spacing w:after="80"/>
        <w:jc w:val="both"/>
        <w:rPr>
          <w:rFonts w:ascii="Calibri" w:hAnsi="Calibri" w:cs="Calibri"/>
          <w:shd w:val="clear" w:color="auto" w:fill="FFFFFF"/>
        </w:rPr>
      </w:pPr>
      <w:r>
        <w:rPr>
          <w:rFonts w:ascii="Calibri" w:hAnsi="Calibri" w:cs="Calibri"/>
          <w:shd w:val="clear" w:color="auto" w:fill="FFFFFF"/>
        </w:rPr>
        <w:t>Worked on creation of</w:t>
      </w:r>
      <w:r w:rsidRPr="00E82B32">
        <w:rPr>
          <w:rFonts w:ascii="Calibri" w:hAnsi="Calibri" w:cs="Calibri"/>
          <w:b/>
          <w:shd w:val="clear" w:color="auto" w:fill="FFFFFF"/>
        </w:rPr>
        <w:t xml:space="preserve"> puppet</w:t>
      </w:r>
      <w:r w:rsidR="00B40BC5" w:rsidRPr="00935757">
        <w:rPr>
          <w:rFonts w:ascii="Calibri" w:hAnsi="Calibri" w:cs="Calibri"/>
          <w:shd w:val="clear" w:color="auto" w:fill="FFFFFF"/>
        </w:rPr>
        <w:t xml:space="preserve"> manifest files to install tomcat instances and to manage configuration files for multiple applications</w:t>
      </w:r>
      <w:r w:rsidR="00B40BC5" w:rsidRPr="00935757">
        <w:rPr>
          <w:rFonts w:ascii="Calibri" w:hAnsi="Calibri" w:cs="Calibri"/>
          <w:color w:val="333333"/>
          <w:shd w:val="clear" w:color="auto" w:fill="FFFFFF"/>
        </w:rPr>
        <w:t>.</w:t>
      </w:r>
    </w:p>
    <w:p w:rsidR="00B40BC5" w:rsidRPr="00935757" w:rsidRDefault="00B40BC5" w:rsidP="00935757">
      <w:pPr>
        <w:pStyle w:val="ListParagraph"/>
        <w:widowControl w:val="0"/>
        <w:numPr>
          <w:ilvl w:val="0"/>
          <w:numId w:val="31"/>
        </w:numPr>
        <w:autoSpaceDE w:val="0"/>
        <w:autoSpaceDN w:val="0"/>
        <w:adjustRightInd w:val="0"/>
        <w:spacing w:after="80"/>
        <w:jc w:val="both"/>
        <w:rPr>
          <w:rFonts w:ascii="Calibri" w:hAnsi="Calibri" w:cs="Calibri"/>
          <w:color w:val="000000" w:themeColor="text1"/>
          <w:shd w:val="clear" w:color="auto" w:fill="FFFFFF"/>
        </w:rPr>
      </w:pPr>
      <w:r w:rsidRPr="00935757">
        <w:rPr>
          <w:rFonts w:ascii="Calibri" w:hAnsi="Calibri" w:cs="Calibri"/>
          <w:shd w:val="clear" w:color="auto" w:fill="FFFFFF"/>
        </w:rPr>
        <w:t>Written Shell scripts to apply the Integration label to all the files which needs manual labeling of files. </w:t>
      </w:r>
    </w:p>
    <w:p w:rsidR="00935757" w:rsidRPr="00935757" w:rsidRDefault="00935757" w:rsidP="00935757">
      <w:pPr>
        <w:pStyle w:val="ListParagraph"/>
        <w:widowControl w:val="0"/>
        <w:numPr>
          <w:ilvl w:val="0"/>
          <w:numId w:val="31"/>
        </w:numPr>
        <w:autoSpaceDE w:val="0"/>
        <w:autoSpaceDN w:val="0"/>
        <w:adjustRightInd w:val="0"/>
        <w:spacing w:after="80"/>
        <w:jc w:val="both"/>
        <w:rPr>
          <w:rFonts w:ascii="Calibri" w:hAnsi="Calibri" w:cs="Calibri"/>
          <w:color w:val="000000" w:themeColor="text1"/>
          <w:shd w:val="clear" w:color="auto" w:fill="FFFFFF"/>
        </w:rPr>
      </w:pPr>
      <w:r w:rsidRPr="00935757">
        <w:rPr>
          <w:rFonts w:ascii="Calibri" w:hAnsi="Calibri" w:cs="Calibri"/>
          <w:color w:val="000000" w:themeColor="text1"/>
          <w:shd w:val="clear" w:color="auto" w:fill="FFFFFF"/>
        </w:rPr>
        <w:t>Used</w:t>
      </w:r>
      <w:r>
        <w:rPr>
          <w:rFonts w:ascii="Calibri" w:hAnsi="Calibri" w:cs="Calibri"/>
          <w:color w:val="000000" w:themeColor="text1"/>
          <w:shd w:val="clear" w:color="auto" w:fill="FFFFFF"/>
        </w:rPr>
        <w:t xml:space="preserve"> AWS</w:t>
      </w:r>
      <w:r w:rsidRPr="00935757">
        <w:rPr>
          <w:rFonts w:ascii="Calibri" w:hAnsi="Calibri" w:cs="Calibri"/>
          <w:color w:val="000000" w:themeColor="text1"/>
          <w:shd w:val="clear" w:color="auto" w:fill="FFFFFF"/>
        </w:rPr>
        <w:t xml:space="preserve"> Beanstalk for deploying and scaling web applications and services developed with </w:t>
      </w:r>
      <w:r w:rsidRPr="00E16E6E">
        <w:rPr>
          <w:rFonts w:ascii="Calibri" w:hAnsi="Calibri" w:cs="Calibri"/>
          <w:b/>
          <w:color w:val="000000" w:themeColor="text1"/>
          <w:shd w:val="clear" w:color="auto" w:fill="FFFFFF"/>
        </w:rPr>
        <w:t>Java, Python, Ruby and Docker</w:t>
      </w:r>
      <w:r w:rsidRPr="00935757">
        <w:rPr>
          <w:rFonts w:ascii="Calibri" w:hAnsi="Calibri" w:cs="Calibri"/>
          <w:color w:val="000000" w:themeColor="text1"/>
          <w:shd w:val="clear" w:color="auto" w:fill="FFFFFF"/>
        </w:rPr>
        <w:t xml:space="preserve"> on familiar server such as Apache.</w:t>
      </w:r>
    </w:p>
    <w:p w:rsidR="00334307" w:rsidRPr="00251BB6" w:rsidRDefault="00334307" w:rsidP="00D6344D">
      <w:pPr>
        <w:pStyle w:val="NoSpacing"/>
        <w:ind w:left="360"/>
        <w:jc w:val="both"/>
        <w:rPr>
          <w:rFonts w:asciiTheme="minorHAnsi" w:hAnsiTheme="minorHAnsi" w:cstheme="minorHAnsi"/>
          <w:color w:val="000000" w:themeColor="text1"/>
          <w:shd w:val="clear" w:color="auto" w:fill="FFFFFF"/>
        </w:rPr>
      </w:pPr>
    </w:p>
    <w:p w:rsidR="00334307" w:rsidRPr="00251BB6" w:rsidRDefault="00334307" w:rsidP="00BC6FCE">
      <w:pPr>
        <w:pStyle w:val="NoSpacing"/>
        <w:jc w:val="both"/>
        <w:rPr>
          <w:rFonts w:asciiTheme="minorHAnsi" w:hAnsiTheme="minorHAnsi" w:cstheme="minorHAnsi"/>
          <w:color w:val="000000" w:themeColor="text1"/>
          <w:shd w:val="clear" w:color="auto" w:fill="FFFFFF"/>
        </w:rPr>
      </w:pPr>
    </w:p>
    <w:p w:rsidR="00411180" w:rsidRPr="00251BB6" w:rsidRDefault="00A12E60" w:rsidP="00BC6FCE">
      <w:pPr>
        <w:pStyle w:val="NoSpacing"/>
        <w:jc w:val="both"/>
        <w:rPr>
          <w:rFonts w:asciiTheme="minorHAnsi" w:hAnsiTheme="minorHAnsi" w:cstheme="minorHAnsi"/>
          <w:color w:val="000000" w:themeColor="text1"/>
          <w:shd w:val="clear" w:color="auto" w:fill="FFFFFF"/>
        </w:rPr>
      </w:pPr>
      <w:r w:rsidRPr="00251BB6">
        <w:rPr>
          <w:rFonts w:asciiTheme="minorHAnsi" w:hAnsiTheme="minorHAnsi" w:cstheme="minorHAnsi"/>
          <w:b/>
          <w:color w:val="000000" w:themeColor="text1"/>
          <w:shd w:val="clear" w:color="auto" w:fill="FFFFFF"/>
        </w:rPr>
        <w:t>E</w:t>
      </w:r>
      <w:r w:rsidR="00AA61BF" w:rsidRPr="00251BB6">
        <w:rPr>
          <w:rFonts w:asciiTheme="minorHAnsi" w:hAnsiTheme="minorHAnsi" w:cstheme="minorHAnsi"/>
          <w:b/>
          <w:color w:val="000000" w:themeColor="text1"/>
          <w:shd w:val="clear" w:color="auto" w:fill="FFFFFF"/>
        </w:rPr>
        <w:t>nvironment</w:t>
      </w:r>
      <w:r w:rsidR="00F139A6" w:rsidRPr="00251BB6">
        <w:rPr>
          <w:rFonts w:asciiTheme="minorHAnsi" w:hAnsiTheme="minorHAnsi" w:cstheme="minorHAnsi"/>
          <w:b/>
          <w:color w:val="000000" w:themeColor="text1"/>
          <w:shd w:val="clear" w:color="auto" w:fill="FFFFFF"/>
        </w:rPr>
        <w:t xml:space="preserve">: </w:t>
      </w:r>
      <w:r w:rsidR="00F139A6" w:rsidRPr="00251BB6">
        <w:rPr>
          <w:rFonts w:asciiTheme="minorHAnsi" w:hAnsiTheme="minorHAnsi" w:cstheme="minorHAnsi"/>
          <w:color w:val="000000" w:themeColor="text1"/>
          <w:shd w:val="clear" w:color="auto" w:fill="FFFFFF"/>
        </w:rPr>
        <w:t>AW</w:t>
      </w:r>
      <w:r w:rsidR="00BA3F9F" w:rsidRPr="00251BB6">
        <w:rPr>
          <w:rFonts w:asciiTheme="minorHAnsi" w:hAnsiTheme="minorHAnsi" w:cstheme="minorHAnsi"/>
          <w:color w:val="000000" w:themeColor="text1"/>
          <w:shd w:val="clear" w:color="auto" w:fill="FFFFFF"/>
        </w:rPr>
        <w:t>S</w:t>
      </w:r>
      <w:r w:rsidR="000C3EDD" w:rsidRPr="00251BB6">
        <w:rPr>
          <w:rFonts w:asciiTheme="minorHAnsi" w:hAnsiTheme="minorHAnsi" w:cstheme="minorHAnsi"/>
          <w:color w:val="000000" w:themeColor="text1"/>
          <w:shd w:val="clear" w:color="auto" w:fill="FFFFFF"/>
        </w:rPr>
        <w:t>, S3, EBS</w:t>
      </w:r>
      <w:r w:rsidR="00F139A6" w:rsidRPr="00251BB6">
        <w:rPr>
          <w:rFonts w:asciiTheme="minorHAnsi" w:hAnsiTheme="minorHAnsi" w:cstheme="minorHAnsi"/>
          <w:color w:val="000000" w:themeColor="text1"/>
          <w:shd w:val="clear" w:color="auto" w:fill="FFFFFF"/>
        </w:rPr>
        <w:t>, IAM, EC2, Elastic Load</w:t>
      </w:r>
      <w:r w:rsidR="00692C69" w:rsidRPr="00251BB6">
        <w:rPr>
          <w:rFonts w:asciiTheme="minorHAnsi" w:hAnsiTheme="minorHAnsi" w:cstheme="minorHAnsi"/>
          <w:color w:val="000000" w:themeColor="text1"/>
          <w:shd w:val="clear" w:color="auto" w:fill="FFFFFF"/>
        </w:rPr>
        <w:t xml:space="preserve"> </w:t>
      </w:r>
      <w:proofErr w:type="spellStart"/>
      <w:r w:rsidR="00692C69" w:rsidRPr="00251BB6">
        <w:rPr>
          <w:rFonts w:asciiTheme="minorHAnsi" w:hAnsiTheme="minorHAnsi" w:cstheme="minorHAnsi"/>
          <w:color w:val="000000" w:themeColor="text1"/>
          <w:shd w:val="clear" w:color="auto" w:fill="FFFFFF"/>
        </w:rPr>
        <w:t>Balancer,</w:t>
      </w:r>
      <w:r w:rsidR="007F3DB7">
        <w:rPr>
          <w:rFonts w:asciiTheme="minorHAnsi" w:hAnsiTheme="minorHAnsi" w:cstheme="minorHAnsi"/>
          <w:color w:val="000000" w:themeColor="text1"/>
          <w:shd w:val="clear" w:color="auto" w:fill="FFFFFF"/>
        </w:rPr>
        <w:t>Sonarqube</w:t>
      </w:r>
      <w:r w:rsidR="00C83D9F">
        <w:rPr>
          <w:rFonts w:asciiTheme="minorHAnsi" w:hAnsiTheme="minorHAnsi" w:cstheme="minorHAnsi"/>
          <w:color w:val="000000" w:themeColor="text1"/>
          <w:shd w:val="clear" w:color="auto" w:fill="FFFFFF"/>
        </w:rPr>
        <w:t>,</w:t>
      </w:r>
      <w:r w:rsidR="007F3DB7">
        <w:rPr>
          <w:rFonts w:asciiTheme="minorHAnsi" w:hAnsiTheme="minorHAnsi" w:cstheme="minorHAnsi"/>
          <w:color w:val="000000" w:themeColor="text1"/>
          <w:shd w:val="clear" w:color="auto" w:fill="FFFFFF"/>
        </w:rPr>
        <w:t>Node</w:t>
      </w:r>
      <w:proofErr w:type="spellEnd"/>
      <w:r w:rsidR="007F3DB7">
        <w:rPr>
          <w:rFonts w:asciiTheme="minorHAnsi" w:hAnsiTheme="minorHAnsi" w:cstheme="minorHAnsi"/>
          <w:color w:val="000000" w:themeColor="text1"/>
          <w:shd w:val="clear" w:color="auto" w:fill="FFFFFF"/>
        </w:rPr>
        <w:t xml:space="preserve"> JS,</w:t>
      </w:r>
      <w:r w:rsidR="00692C69" w:rsidRPr="00251BB6">
        <w:rPr>
          <w:rFonts w:asciiTheme="minorHAnsi" w:hAnsiTheme="minorHAnsi" w:cstheme="minorHAnsi"/>
          <w:color w:val="000000" w:themeColor="text1"/>
          <w:shd w:val="clear" w:color="auto" w:fill="FFFFFF"/>
        </w:rPr>
        <w:t xml:space="preserve">AWS Auto </w:t>
      </w:r>
      <w:proofErr w:type="spellStart"/>
      <w:r w:rsidR="00692C69" w:rsidRPr="00251BB6">
        <w:rPr>
          <w:rFonts w:asciiTheme="minorHAnsi" w:hAnsiTheme="minorHAnsi" w:cstheme="minorHAnsi"/>
          <w:color w:val="000000" w:themeColor="text1"/>
          <w:shd w:val="clear" w:color="auto" w:fill="FFFFFF"/>
        </w:rPr>
        <w:t>Scaling,</w:t>
      </w:r>
      <w:r w:rsidR="00F139A6" w:rsidRPr="00251BB6">
        <w:rPr>
          <w:rFonts w:asciiTheme="minorHAnsi" w:hAnsiTheme="minorHAnsi" w:cstheme="minorHAnsi"/>
          <w:color w:val="000000" w:themeColor="text1"/>
          <w:shd w:val="clear" w:color="auto" w:fill="FFFFFF"/>
        </w:rPr>
        <w:t>Apache</w:t>
      </w:r>
      <w:proofErr w:type="spellEnd"/>
      <w:r w:rsidR="00F139A6" w:rsidRPr="00251BB6">
        <w:rPr>
          <w:rFonts w:asciiTheme="minorHAnsi" w:hAnsiTheme="minorHAnsi" w:cstheme="minorHAnsi"/>
          <w:color w:val="000000" w:themeColor="text1"/>
          <w:shd w:val="clear" w:color="auto" w:fill="FFFFFF"/>
        </w:rPr>
        <w:t>, Tomc</w:t>
      </w:r>
      <w:r w:rsidR="00935757">
        <w:rPr>
          <w:rFonts w:asciiTheme="minorHAnsi" w:hAnsiTheme="minorHAnsi" w:cstheme="minorHAnsi"/>
          <w:color w:val="000000" w:themeColor="text1"/>
          <w:shd w:val="clear" w:color="auto" w:fill="FFFFFF"/>
        </w:rPr>
        <w:t>at, Nagios, MySQL, PHP, TFS</w:t>
      </w:r>
      <w:r w:rsidR="00F139A6" w:rsidRPr="00251BB6">
        <w:rPr>
          <w:rFonts w:asciiTheme="minorHAnsi" w:hAnsiTheme="minorHAnsi" w:cstheme="minorHAnsi"/>
          <w:color w:val="000000" w:themeColor="text1"/>
          <w:shd w:val="clear" w:color="auto" w:fill="FFFFFF"/>
        </w:rPr>
        <w:t>, Jenkins,</w:t>
      </w:r>
      <w:r w:rsidR="005D0404">
        <w:rPr>
          <w:rFonts w:asciiTheme="minorHAnsi" w:hAnsiTheme="minorHAnsi" w:cstheme="minorHAnsi"/>
          <w:color w:val="000000" w:themeColor="text1"/>
          <w:shd w:val="clear" w:color="auto" w:fill="FFFFFF"/>
        </w:rPr>
        <w:t xml:space="preserve"> TIBCO,</w:t>
      </w:r>
      <w:r w:rsidR="00F139A6" w:rsidRPr="00251BB6">
        <w:rPr>
          <w:rFonts w:asciiTheme="minorHAnsi" w:hAnsiTheme="minorHAnsi" w:cstheme="minorHAnsi"/>
          <w:color w:val="000000" w:themeColor="text1"/>
          <w:shd w:val="clear" w:color="auto" w:fill="FFFFFF"/>
        </w:rPr>
        <w:t xml:space="preserve"> Maven, </w:t>
      </w:r>
      <w:r w:rsidR="001921EA" w:rsidRPr="00251BB6">
        <w:rPr>
          <w:rFonts w:asciiTheme="minorHAnsi" w:hAnsiTheme="minorHAnsi" w:cstheme="minorHAnsi"/>
          <w:color w:val="000000" w:themeColor="text1"/>
          <w:shd w:val="clear" w:color="auto" w:fill="FFFFFF"/>
        </w:rPr>
        <w:t>Docker,</w:t>
      </w:r>
      <w:r w:rsidR="00771825">
        <w:rPr>
          <w:rFonts w:asciiTheme="minorHAnsi" w:hAnsiTheme="minorHAnsi" w:cstheme="minorHAnsi"/>
          <w:color w:val="000000" w:themeColor="text1"/>
          <w:shd w:val="clear" w:color="auto" w:fill="FFFFFF"/>
        </w:rPr>
        <w:t xml:space="preserve"> Terraform,</w:t>
      </w:r>
      <w:r w:rsidR="001921EA" w:rsidRPr="00251BB6">
        <w:rPr>
          <w:rFonts w:asciiTheme="minorHAnsi" w:hAnsiTheme="minorHAnsi" w:cstheme="minorHAnsi"/>
          <w:color w:val="000000" w:themeColor="text1"/>
          <w:shd w:val="clear" w:color="auto" w:fill="FFFFFF"/>
        </w:rPr>
        <w:t xml:space="preserve"> JBOSS</w:t>
      </w:r>
      <w:r w:rsidR="002C504D" w:rsidRPr="00251BB6">
        <w:rPr>
          <w:rFonts w:asciiTheme="minorHAnsi" w:hAnsiTheme="minorHAnsi" w:cstheme="minorHAnsi"/>
          <w:color w:val="000000" w:themeColor="text1"/>
          <w:shd w:val="clear" w:color="auto" w:fill="FFFFFF"/>
        </w:rPr>
        <w:t>,</w:t>
      </w:r>
      <w:r w:rsidR="003C1298" w:rsidRPr="00251BB6">
        <w:rPr>
          <w:rFonts w:asciiTheme="minorHAnsi" w:hAnsiTheme="minorHAnsi" w:cstheme="minorHAnsi"/>
          <w:color w:val="000000" w:themeColor="text1"/>
          <w:shd w:val="clear" w:color="auto" w:fill="FFFFFF"/>
        </w:rPr>
        <w:t xml:space="preserve"> Puppet</w:t>
      </w:r>
      <w:r w:rsidR="00F139A6" w:rsidRPr="00251BB6">
        <w:rPr>
          <w:rFonts w:asciiTheme="minorHAnsi" w:hAnsiTheme="minorHAnsi" w:cstheme="minorHAnsi"/>
          <w:color w:val="000000" w:themeColor="text1"/>
          <w:shd w:val="clear" w:color="auto" w:fill="FFFFFF"/>
        </w:rPr>
        <w:t>, JSON, Web Lo</w:t>
      </w:r>
      <w:r w:rsidR="000C3EDD" w:rsidRPr="00251BB6">
        <w:rPr>
          <w:rFonts w:asciiTheme="minorHAnsi" w:hAnsiTheme="minorHAnsi" w:cstheme="minorHAnsi"/>
          <w:color w:val="000000" w:themeColor="text1"/>
          <w:shd w:val="clear" w:color="auto" w:fill="FFFFFF"/>
        </w:rPr>
        <w:t>gic Application</w:t>
      </w:r>
      <w:r w:rsidR="00935757">
        <w:rPr>
          <w:rFonts w:asciiTheme="minorHAnsi" w:hAnsiTheme="minorHAnsi" w:cstheme="minorHAnsi"/>
          <w:color w:val="000000" w:themeColor="text1"/>
          <w:shd w:val="clear" w:color="auto" w:fill="FFFFFF"/>
        </w:rPr>
        <w:t xml:space="preserve">, </w:t>
      </w:r>
      <w:r w:rsidR="00E6537A">
        <w:rPr>
          <w:rFonts w:asciiTheme="minorHAnsi" w:hAnsiTheme="minorHAnsi" w:cstheme="minorHAnsi"/>
          <w:color w:val="000000" w:themeColor="text1"/>
          <w:shd w:val="clear" w:color="auto" w:fill="FFFFFF"/>
        </w:rPr>
        <w:t>Microservices,</w:t>
      </w:r>
      <w:r w:rsidR="00935757">
        <w:rPr>
          <w:rFonts w:asciiTheme="minorHAnsi" w:hAnsiTheme="minorHAnsi" w:cstheme="minorHAnsi"/>
          <w:color w:val="000000" w:themeColor="text1"/>
          <w:shd w:val="clear" w:color="auto" w:fill="FFFFFF"/>
        </w:rPr>
        <w:t>Chef, GIT</w:t>
      </w:r>
      <w:r w:rsidR="00CA4E97">
        <w:rPr>
          <w:rFonts w:asciiTheme="minorHAnsi" w:hAnsiTheme="minorHAnsi" w:cstheme="minorHAnsi"/>
          <w:color w:val="000000" w:themeColor="text1"/>
          <w:shd w:val="clear" w:color="auto" w:fill="FFFFFF"/>
        </w:rPr>
        <w:t>,</w:t>
      </w:r>
      <w:r w:rsidR="00F139A6" w:rsidRPr="00251BB6">
        <w:rPr>
          <w:rFonts w:asciiTheme="minorHAnsi" w:hAnsiTheme="minorHAnsi" w:cstheme="minorHAnsi"/>
          <w:color w:val="000000" w:themeColor="text1"/>
          <w:shd w:val="clear" w:color="auto" w:fill="FFFFFF"/>
        </w:rPr>
        <w:t xml:space="preserve"> Linux.</w:t>
      </w:r>
    </w:p>
    <w:p w:rsidR="000C3EDD" w:rsidRPr="00251BB6" w:rsidRDefault="000C3EDD" w:rsidP="00BC6FCE">
      <w:pPr>
        <w:pStyle w:val="NoSpacing"/>
        <w:jc w:val="both"/>
        <w:rPr>
          <w:rFonts w:asciiTheme="minorHAnsi" w:hAnsiTheme="minorHAnsi" w:cstheme="minorHAnsi"/>
          <w:color w:val="000000" w:themeColor="text1"/>
          <w:shd w:val="clear" w:color="auto" w:fill="FFFFFF"/>
        </w:rPr>
      </w:pPr>
    </w:p>
    <w:p w:rsidR="00434BF5" w:rsidRPr="00251BB6" w:rsidRDefault="00434BF5" w:rsidP="00BC6FCE">
      <w:pPr>
        <w:pStyle w:val="NoSpacing"/>
        <w:jc w:val="both"/>
        <w:rPr>
          <w:rFonts w:asciiTheme="minorHAnsi" w:hAnsiTheme="minorHAnsi" w:cstheme="minorHAnsi"/>
          <w:bCs/>
          <w:color w:val="000000" w:themeColor="text1"/>
        </w:rPr>
      </w:pPr>
    </w:p>
    <w:p w:rsidR="00434BF5" w:rsidRPr="00251BB6" w:rsidRDefault="00434BF5" w:rsidP="00BC6FCE">
      <w:pPr>
        <w:pStyle w:val="NoSpacing"/>
        <w:jc w:val="both"/>
        <w:rPr>
          <w:rFonts w:asciiTheme="minorHAnsi" w:hAnsiTheme="minorHAnsi" w:cstheme="minorHAnsi"/>
          <w:bCs/>
          <w:color w:val="000000" w:themeColor="text1"/>
          <w:u w:val="single"/>
        </w:rPr>
      </w:pPr>
    </w:p>
    <w:p w:rsidR="00E340DA" w:rsidRPr="00251BB6" w:rsidRDefault="00AA61BF" w:rsidP="00BC6FCE">
      <w:pPr>
        <w:pStyle w:val="NoSpacing"/>
        <w:jc w:val="both"/>
        <w:rPr>
          <w:rFonts w:asciiTheme="minorHAnsi" w:hAnsiTheme="minorHAnsi" w:cstheme="minorHAnsi"/>
          <w:b/>
          <w:color w:val="000000" w:themeColor="text1"/>
          <w:sz w:val="24"/>
          <w:szCs w:val="24"/>
          <w:u w:val="single"/>
        </w:rPr>
      </w:pPr>
      <w:r w:rsidRPr="00251BB6">
        <w:rPr>
          <w:rFonts w:asciiTheme="minorHAnsi" w:hAnsiTheme="minorHAnsi" w:cstheme="minorHAnsi"/>
          <w:b/>
          <w:color w:val="000000" w:themeColor="text1"/>
          <w:sz w:val="24"/>
          <w:szCs w:val="24"/>
          <w:u w:val="single"/>
        </w:rPr>
        <w:t>Client: Group Benefits, Pune, India.</w:t>
      </w:r>
      <w:r w:rsidR="007A410E" w:rsidRPr="00251BB6">
        <w:rPr>
          <w:rFonts w:asciiTheme="minorHAnsi" w:hAnsiTheme="minorHAnsi" w:cstheme="minorHAnsi"/>
          <w:b/>
          <w:color w:val="000000" w:themeColor="text1"/>
          <w:sz w:val="24"/>
          <w:szCs w:val="24"/>
          <w:u w:val="single"/>
        </w:rPr>
        <w:tab/>
      </w:r>
      <w:r w:rsidR="007A410E" w:rsidRPr="00251BB6">
        <w:rPr>
          <w:rFonts w:asciiTheme="minorHAnsi" w:hAnsiTheme="minorHAnsi" w:cstheme="minorHAnsi"/>
          <w:b/>
          <w:color w:val="000000" w:themeColor="text1"/>
          <w:sz w:val="24"/>
          <w:szCs w:val="24"/>
          <w:u w:val="single"/>
        </w:rPr>
        <w:tab/>
      </w:r>
      <w:r w:rsidR="007A410E" w:rsidRPr="00251BB6">
        <w:rPr>
          <w:rFonts w:asciiTheme="minorHAnsi" w:hAnsiTheme="minorHAnsi" w:cstheme="minorHAnsi"/>
          <w:b/>
          <w:color w:val="000000" w:themeColor="text1"/>
          <w:sz w:val="24"/>
          <w:szCs w:val="24"/>
          <w:u w:val="single"/>
        </w:rPr>
        <w:tab/>
      </w:r>
      <w:r w:rsidR="00BC6FCE" w:rsidRPr="00251BB6">
        <w:rPr>
          <w:rFonts w:asciiTheme="minorHAnsi" w:hAnsiTheme="minorHAnsi" w:cstheme="minorHAnsi"/>
          <w:b/>
          <w:color w:val="000000" w:themeColor="text1"/>
          <w:sz w:val="24"/>
          <w:szCs w:val="24"/>
          <w:u w:val="single"/>
        </w:rPr>
        <w:tab/>
      </w:r>
      <w:r w:rsidR="00BC6FCE" w:rsidRPr="00251BB6">
        <w:rPr>
          <w:rFonts w:asciiTheme="minorHAnsi" w:hAnsiTheme="minorHAnsi" w:cstheme="minorHAnsi"/>
          <w:b/>
          <w:color w:val="000000" w:themeColor="text1"/>
          <w:sz w:val="24"/>
          <w:szCs w:val="24"/>
          <w:u w:val="single"/>
        </w:rPr>
        <w:tab/>
      </w:r>
      <w:r w:rsidR="00BC6FCE" w:rsidRPr="00251BB6">
        <w:rPr>
          <w:rFonts w:asciiTheme="minorHAnsi" w:hAnsiTheme="minorHAnsi" w:cstheme="minorHAnsi"/>
          <w:b/>
          <w:color w:val="000000" w:themeColor="text1"/>
          <w:sz w:val="24"/>
          <w:szCs w:val="24"/>
          <w:u w:val="single"/>
        </w:rPr>
        <w:tab/>
      </w:r>
      <w:r w:rsidR="00C60030">
        <w:rPr>
          <w:rFonts w:asciiTheme="minorHAnsi" w:hAnsiTheme="minorHAnsi" w:cstheme="minorHAnsi"/>
          <w:b/>
          <w:color w:val="000000" w:themeColor="text1"/>
          <w:sz w:val="24"/>
          <w:szCs w:val="24"/>
          <w:u w:val="single"/>
        </w:rPr>
        <w:t>Jun</w:t>
      </w:r>
      <w:r w:rsidR="00347814">
        <w:rPr>
          <w:rFonts w:asciiTheme="minorHAnsi" w:hAnsiTheme="minorHAnsi" w:cstheme="minorHAnsi"/>
          <w:b/>
          <w:color w:val="000000" w:themeColor="text1"/>
          <w:sz w:val="24"/>
          <w:szCs w:val="24"/>
          <w:u w:val="single"/>
        </w:rPr>
        <w:t xml:space="preserve"> 2013 - May</w:t>
      </w:r>
      <w:r w:rsidR="00794D01">
        <w:rPr>
          <w:rFonts w:asciiTheme="minorHAnsi" w:hAnsiTheme="minorHAnsi" w:cstheme="minorHAnsi"/>
          <w:b/>
          <w:color w:val="000000" w:themeColor="text1"/>
          <w:sz w:val="24"/>
          <w:szCs w:val="24"/>
          <w:u w:val="single"/>
        </w:rPr>
        <w:t xml:space="preserve"> 2015</w:t>
      </w:r>
    </w:p>
    <w:p w:rsidR="00E340DA" w:rsidRPr="00251BB6" w:rsidRDefault="00AA61BF" w:rsidP="00BC6FCE">
      <w:pPr>
        <w:pStyle w:val="NoSpacing"/>
        <w:jc w:val="both"/>
        <w:rPr>
          <w:rFonts w:asciiTheme="minorHAnsi" w:hAnsiTheme="minorHAnsi" w:cstheme="minorHAnsi"/>
          <w:color w:val="000000" w:themeColor="text1"/>
        </w:rPr>
      </w:pPr>
      <w:r w:rsidRPr="00251BB6">
        <w:rPr>
          <w:rFonts w:asciiTheme="minorHAnsi" w:hAnsiTheme="minorHAnsi" w:cstheme="minorHAnsi"/>
          <w:b/>
          <w:color w:val="000000" w:themeColor="text1"/>
          <w:sz w:val="24"/>
          <w:szCs w:val="24"/>
        </w:rPr>
        <w:t>Role: Release Engineer</w:t>
      </w:r>
      <w:r w:rsidR="00CF3B25" w:rsidRPr="00251BB6">
        <w:rPr>
          <w:rFonts w:asciiTheme="minorHAnsi" w:hAnsiTheme="minorHAnsi" w:cstheme="minorHAnsi"/>
          <w:b/>
          <w:color w:val="000000" w:themeColor="text1"/>
          <w:sz w:val="24"/>
          <w:szCs w:val="24"/>
        </w:rPr>
        <w:tab/>
      </w:r>
      <w:r w:rsidR="00CF3B25" w:rsidRPr="00251BB6">
        <w:rPr>
          <w:rFonts w:asciiTheme="minorHAnsi" w:hAnsiTheme="minorHAnsi" w:cstheme="minorHAnsi"/>
          <w:color w:val="000000" w:themeColor="text1"/>
        </w:rPr>
        <w:tab/>
      </w:r>
      <w:r w:rsidR="00CF3B25" w:rsidRPr="00251BB6">
        <w:rPr>
          <w:rFonts w:asciiTheme="minorHAnsi" w:hAnsiTheme="minorHAnsi" w:cstheme="minorHAnsi"/>
          <w:color w:val="000000" w:themeColor="text1"/>
        </w:rPr>
        <w:tab/>
      </w:r>
      <w:r w:rsidR="00CF3B25" w:rsidRPr="00251BB6">
        <w:rPr>
          <w:rFonts w:asciiTheme="minorHAnsi" w:hAnsiTheme="minorHAnsi" w:cstheme="minorHAnsi"/>
          <w:color w:val="000000" w:themeColor="text1"/>
        </w:rPr>
        <w:tab/>
      </w:r>
      <w:r w:rsidR="00CF3B25" w:rsidRPr="00251BB6">
        <w:rPr>
          <w:rFonts w:asciiTheme="minorHAnsi" w:hAnsiTheme="minorHAnsi" w:cstheme="minorHAnsi"/>
          <w:color w:val="000000" w:themeColor="text1"/>
        </w:rPr>
        <w:tab/>
      </w:r>
      <w:r w:rsidR="00CF3B25" w:rsidRPr="00251BB6">
        <w:rPr>
          <w:rFonts w:asciiTheme="minorHAnsi" w:hAnsiTheme="minorHAnsi" w:cstheme="minorHAnsi"/>
          <w:color w:val="000000" w:themeColor="text1"/>
        </w:rPr>
        <w:tab/>
      </w:r>
    </w:p>
    <w:p w:rsidR="00E340DA" w:rsidRPr="00251BB6" w:rsidRDefault="00AA61BF" w:rsidP="00BC6FCE">
      <w:pPr>
        <w:pStyle w:val="NoSpacing"/>
        <w:jc w:val="both"/>
        <w:rPr>
          <w:rFonts w:asciiTheme="minorHAnsi" w:hAnsiTheme="minorHAnsi" w:cstheme="minorHAnsi"/>
          <w:color w:val="000000" w:themeColor="text1"/>
        </w:rPr>
      </w:pPr>
      <w:r w:rsidRPr="00251BB6">
        <w:rPr>
          <w:rFonts w:asciiTheme="minorHAnsi" w:hAnsiTheme="minorHAnsi" w:cstheme="minorHAnsi"/>
          <w:b/>
          <w:color w:val="000000" w:themeColor="text1"/>
        </w:rPr>
        <w:t>Description:</w:t>
      </w:r>
      <w:r w:rsidR="00E340DA" w:rsidRPr="00251BB6">
        <w:rPr>
          <w:rFonts w:asciiTheme="minorHAnsi" w:hAnsiTheme="minorHAnsi" w:cstheme="minorHAnsi"/>
          <w:color w:val="000000" w:themeColor="text1"/>
        </w:rPr>
        <w:t>The Hartford Life Insurance Company is part of The Hartford Financial Services Group, which was established in 1810. The company has international operations in Japan, Brazil, Canada and Ireland. It is a leading provider of life insurance products, in addition to investment products, annuities, mutual funds and college savings plans.</w:t>
      </w:r>
    </w:p>
    <w:p w:rsidR="00E340DA" w:rsidRPr="00251BB6" w:rsidRDefault="00E340DA" w:rsidP="00BC6FCE">
      <w:pPr>
        <w:pStyle w:val="NoSpacing"/>
        <w:jc w:val="both"/>
        <w:rPr>
          <w:rFonts w:asciiTheme="minorHAnsi" w:hAnsiTheme="minorHAnsi" w:cstheme="minorHAnsi"/>
          <w:bCs/>
          <w:color w:val="000000" w:themeColor="text1"/>
        </w:rPr>
      </w:pPr>
    </w:p>
    <w:p w:rsidR="00E340DA" w:rsidRPr="00251BB6" w:rsidRDefault="00E340DA" w:rsidP="00BC6FCE">
      <w:pPr>
        <w:pStyle w:val="NoSpacing"/>
        <w:jc w:val="both"/>
        <w:rPr>
          <w:rFonts w:asciiTheme="minorHAnsi" w:hAnsiTheme="minorHAnsi" w:cstheme="minorHAnsi"/>
          <w:b/>
          <w:bCs/>
          <w:color w:val="000000" w:themeColor="text1"/>
        </w:rPr>
      </w:pPr>
      <w:r w:rsidRPr="00251BB6">
        <w:rPr>
          <w:rFonts w:asciiTheme="minorHAnsi" w:hAnsiTheme="minorHAnsi" w:cstheme="minorHAnsi"/>
          <w:b/>
          <w:bCs/>
          <w:color w:val="000000" w:themeColor="text1"/>
        </w:rPr>
        <w:t>Responsibilities:</w:t>
      </w:r>
    </w:p>
    <w:p w:rsidR="00E20413" w:rsidRPr="00E16E6E" w:rsidRDefault="00E20413" w:rsidP="00BC6FCE">
      <w:pPr>
        <w:pStyle w:val="NoSpacing"/>
        <w:numPr>
          <w:ilvl w:val="0"/>
          <w:numId w:val="25"/>
        </w:numPr>
        <w:jc w:val="both"/>
        <w:rPr>
          <w:rFonts w:asciiTheme="minorHAnsi" w:hAnsiTheme="minorHAnsi" w:cstheme="minorHAnsi"/>
          <w:b/>
          <w:color w:val="000000" w:themeColor="text1"/>
        </w:rPr>
      </w:pPr>
      <w:r w:rsidRPr="00251BB6">
        <w:rPr>
          <w:rFonts w:asciiTheme="minorHAnsi" w:hAnsiTheme="minorHAnsi" w:cstheme="minorHAnsi"/>
          <w:color w:val="000000" w:themeColor="text1"/>
        </w:rPr>
        <w:lastRenderedPageBreak/>
        <w:t>Participated in the release cycle of the product which involves environments like</w:t>
      </w:r>
      <w:r w:rsidRPr="00E16E6E">
        <w:rPr>
          <w:rFonts w:asciiTheme="minorHAnsi" w:hAnsiTheme="minorHAnsi" w:cstheme="minorHAnsi"/>
          <w:b/>
          <w:color w:val="000000" w:themeColor="text1"/>
        </w:rPr>
        <w:t xml:space="preserve"> Development, QA, UAT and Production.</w:t>
      </w:r>
    </w:p>
    <w:p w:rsidR="00E20413" w:rsidRPr="00251BB6" w:rsidRDefault="00E20413" w:rsidP="00BC6FCE">
      <w:pPr>
        <w:pStyle w:val="NoSpacing"/>
        <w:numPr>
          <w:ilvl w:val="0"/>
          <w:numId w:val="25"/>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Perform biweekly build cycle and testing processes on Solaris.</w:t>
      </w:r>
    </w:p>
    <w:p w:rsidR="00E20413" w:rsidRPr="00251BB6" w:rsidRDefault="00E20413" w:rsidP="00BC6FCE">
      <w:pPr>
        <w:pStyle w:val="NoSpacing"/>
        <w:numPr>
          <w:ilvl w:val="0"/>
          <w:numId w:val="25"/>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Implemented </w:t>
      </w:r>
      <w:r w:rsidRPr="00251BB6">
        <w:rPr>
          <w:rFonts w:asciiTheme="minorHAnsi" w:hAnsiTheme="minorHAnsi" w:cstheme="minorHAnsi"/>
          <w:bCs/>
          <w:color w:val="000000" w:themeColor="text1"/>
        </w:rPr>
        <w:t>cloud services AWS</w:t>
      </w:r>
      <w:r w:rsidRPr="00251BB6">
        <w:rPr>
          <w:rFonts w:asciiTheme="minorHAnsi" w:hAnsiTheme="minorHAnsi" w:cstheme="minorHAnsi"/>
          <w:color w:val="000000" w:themeColor="text1"/>
        </w:rPr>
        <w:t>.</w:t>
      </w:r>
    </w:p>
    <w:p w:rsidR="00E20413" w:rsidRDefault="00E20413" w:rsidP="00BC6FCE">
      <w:pPr>
        <w:pStyle w:val="NoSpacing"/>
        <w:numPr>
          <w:ilvl w:val="0"/>
          <w:numId w:val="25"/>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Branching and Merging.</w:t>
      </w:r>
    </w:p>
    <w:p w:rsidR="009B79FF" w:rsidRPr="009B79FF" w:rsidRDefault="009B79FF" w:rsidP="009B79FF">
      <w:pPr>
        <w:pStyle w:val="NoSpacing"/>
        <w:numPr>
          <w:ilvl w:val="0"/>
          <w:numId w:val="25"/>
        </w:numPr>
        <w:jc w:val="both"/>
        <w:rPr>
          <w:rFonts w:asciiTheme="minorHAnsi" w:hAnsiTheme="minorHAnsi" w:cstheme="minorHAnsi"/>
          <w:color w:val="000000" w:themeColor="text1"/>
        </w:rPr>
      </w:pPr>
      <w:r w:rsidRPr="009B79FF">
        <w:rPr>
          <w:rFonts w:asciiTheme="minorHAnsi" w:hAnsiTheme="minorHAnsi" w:cstheme="minorHAnsi"/>
          <w:color w:val="000000" w:themeColor="text1"/>
        </w:rPr>
        <w:t>Deployed Puppet, Puppet Dashboard, and Puppet DB for configuration management to existing infrastructure.</w:t>
      </w:r>
    </w:p>
    <w:p w:rsidR="009B79FF" w:rsidRPr="00251BB6" w:rsidRDefault="009B79FF" w:rsidP="009B79FF">
      <w:pPr>
        <w:pStyle w:val="NoSpacing"/>
        <w:numPr>
          <w:ilvl w:val="0"/>
          <w:numId w:val="25"/>
        </w:numPr>
        <w:jc w:val="both"/>
        <w:rPr>
          <w:rFonts w:asciiTheme="minorHAnsi" w:hAnsiTheme="minorHAnsi" w:cstheme="minorHAnsi"/>
          <w:color w:val="000000" w:themeColor="text1"/>
        </w:rPr>
      </w:pPr>
      <w:r w:rsidRPr="009B79FF">
        <w:rPr>
          <w:rFonts w:asciiTheme="minorHAnsi" w:hAnsiTheme="minorHAnsi" w:cstheme="minorHAnsi"/>
          <w:color w:val="000000" w:themeColor="text1"/>
        </w:rPr>
        <w:t>Experience migrating jobs from Cruise Control to Puppet.</w:t>
      </w:r>
    </w:p>
    <w:p w:rsidR="00E20413" w:rsidRPr="00251BB6" w:rsidRDefault="00E20413" w:rsidP="00BC6FCE">
      <w:pPr>
        <w:pStyle w:val="NoSpacing"/>
        <w:numPr>
          <w:ilvl w:val="0"/>
          <w:numId w:val="25"/>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Developed</w:t>
      </w:r>
      <w:r w:rsidRPr="00E16E6E">
        <w:rPr>
          <w:rFonts w:asciiTheme="minorHAnsi" w:hAnsiTheme="minorHAnsi" w:cstheme="minorHAnsi"/>
          <w:b/>
          <w:color w:val="000000" w:themeColor="text1"/>
        </w:rPr>
        <w:t xml:space="preserve"> ETL</w:t>
      </w:r>
      <w:r w:rsidRPr="00251BB6">
        <w:rPr>
          <w:rFonts w:asciiTheme="minorHAnsi" w:hAnsiTheme="minorHAnsi" w:cstheme="minorHAnsi"/>
          <w:color w:val="000000" w:themeColor="text1"/>
        </w:rPr>
        <w:t xml:space="preserve"> processes for </w:t>
      </w:r>
      <w:r w:rsidRPr="00E16E6E">
        <w:rPr>
          <w:rFonts w:asciiTheme="minorHAnsi" w:hAnsiTheme="minorHAnsi" w:cstheme="minorHAnsi"/>
          <w:b/>
          <w:color w:val="000000" w:themeColor="text1"/>
        </w:rPr>
        <w:t>Data Extraction, Data Mapping</w:t>
      </w:r>
      <w:r w:rsidRPr="00251BB6">
        <w:rPr>
          <w:rFonts w:asciiTheme="minorHAnsi" w:hAnsiTheme="minorHAnsi" w:cstheme="minorHAnsi"/>
          <w:color w:val="000000" w:themeColor="text1"/>
        </w:rPr>
        <w:t xml:space="preserve"> and Data Conversion using </w:t>
      </w:r>
      <w:r w:rsidRPr="00E16E6E">
        <w:rPr>
          <w:rFonts w:asciiTheme="minorHAnsi" w:hAnsiTheme="minorHAnsi" w:cstheme="minorHAnsi"/>
          <w:b/>
          <w:color w:val="000000" w:themeColor="text1"/>
        </w:rPr>
        <w:t xml:space="preserve">PL/SQL </w:t>
      </w:r>
      <w:r w:rsidRPr="00251BB6">
        <w:rPr>
          <w:rFonts w:asciiTheme="minorHAnsi" w:hAnsiTheme="minorHAnsi" w:cstheme="minorHAnsi"/>
          <w:color w:val="000000" w:themeColor="text1"/>
        </w:rPr>
        <w:t>scripts and load data into warehouse Schemas.</w:t>
      </w:r>
    </w:p>
    <w:p w:rsidR="00E20413" w:rsidRPr="00251BB6" w:rsidRDefault="00E20413" w:rsidP="00BC6FCE">
      <w:pPr>
        <w:pStyle w:val="NoSpacing"/>
        <w:numPr>
          <w:ilvl w:val="0"/>
          <w:numId w:val="25"/>
        </w:numPr>
        <w:jc w:val="both"/>
        <w:rPr>
          <w:rFonts w:asciiTheme="minorHAnsi" w:hAnsiTheme="minorHAnsi" w:cstheme="minorHAnsi"/>
          <w:bCs/>
          <w:color w:val="000000" w:themeColor="text1"/>
          <w:u w:val="single"/>
        </w:rPr>
      </w:pPr>
      <w:r w:rsidRPr="00251BB6">
        <w:rPr>
          <w:rFonts w:asciiTheme="minorHAnsi" w:hAnsiTheme="minorHAnsi" w:cstheme="minorHAnsi"/>
          <w:color w:val="000000" w:themeColor="text1"/>
        </w:rPr>
        <w:t xml:space="preserve">Worked on Deploying the dynamic content into web application servers like </w:t>
      </w:r>
      <w:r w:rsidRPr="00E16E6E">
        <w:rPr>
          <w:rFonts w:asciiTheme="minorHAnsi" w:hAnsiTheme="minorHAnsi" w:cstheme="minorHAnsi"/>
          <w:b/>
          <w:color w:val="000000" w:themeColor="text1"/>
        </w:rPr>
        <w:t>Apache Tomcat.</w:t>
      </w:r>
    </w:p>
    <w:p w:rsidR="00E20413" w:rsidRPr="00251BB6" w:rsidRDefault="00E20413" w:rsidP="00BC6FCE">
      <w:pPr>
        <w:pStyle w:val="NoSpacing"/>
        <w:numPr>
          <w:ilvl w:val="0"/>
          <w:numId w:val="25"/>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Involved in writing Shell scripts for compilation and deployment process.</w:t>
      </w:r>
    </w:p>
    <w:p w:rsidR="00E20413" w:rsidRPr="00251BB6" w:rsidRDefault="00E20413" w:rsidP="00BC6FCE">
      <w:pPr>
        <w:pStyle w:val="NoSpacing"/>
        <w:numPr>
          <w:ilvl w:val="0"/>
          <w:numId w:val="25"/>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Moving the Views to different location &amp; fixing the views.</w:t>
      </w:r>
    </w:p>
    <w:p w:rsidR="00E20413" w:rsidRPr="00251BB6" w:rsidRDefault="00E20413" w:rsidP="00BC6FCE">
      <w:pPr>
        <w:pStyle w:val="NoSpacing"/>
        <w:numPr>
          <w:ilvl w:val="0"/>
          <w:numId w:val="25"/>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Provided periodic feedback of status and scheduling issues to management.</w:t>
      </w:r>
    </w:p>
    <w:p w:rsidR="00E20413" w:rsidRPr="00251BB6" w:rsidRDefault="00E20413" w:rsidP="00BC6FCE">
      <w:pPr>
        <w:pStyle w:val="NoSpacing"/>
        <w:numPr>
          <w:ilvl w:val="0"/>
          <w:numId w:val="25"/>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Used the continuous integration tool </w:t>
      </w:r>
      <w:r w:rsidRPr="00E16E6E">
        <w:rPr>
          <w:rFonts w:asciiTheme="minorHAnsi" w:hAnsiTheme="minorHAnsi" w:cstheme="minorHAnsi"/>
          <w:b/>
          <w:color w:val="000000" w:themeColor="text1"/>
        </w:rPr>
        <w:t>Anthill Pro</w:t>
      </w:r>
      <w:r w:rsidRPr="00251BB6">
        <w:rPr>
          <w:rFonts w:asciiTheme="minorHAnsi" w:hAnsiTheme="minorHAnsi" w:cstheme="minorHAnsi"/>
          <w:color w:val="000000" w:themeColor="text1"/>
        </w:rPr>
        <w:t xml:space="preserve"> to automate the daily processes.</w:t>
      </w:r>
    </w:p>
    <w:p w:rsidR="00E20413" w:rsidRPr="00251BB6" w:rsidRDefault="00E20413" w:rsidP="00BC6FCE">
      <w:pPr>
        <w:pStyle w:val="NoSpacing"/>
        <w:numPr>
          <w:ilvl w:val="0"/>
          <w:numId w:val="25"/>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Created diff files and check sum files for production support.</w:t>
      </w:r>
    </w:p>
    <w:p w:rsidR="00E20413" w:rsidRPr="00251BB6" w:rsidRDefault="00E20413" w:rsidP="00BC6FCE">
      <w:pPr>
        <w:pStyle w:val="NoSpacing"/>
        <w:numPr>
          <w:ilvl w:val="0"/>
          <w:numId w:val="25"/>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Troubleshoot tickets on the helpdesk tracking system.</w:t>
      </w:r>
    </w:p>
    <w:p w:rsidR="00E20413" w:rsidRPr="00251BB6" w:rsidRDefault="00E20413" w:rsidP="00BC6FCE">
      <w:pPr>
        <w:pStyle w:val="NoSpacing"/>
        <w:numPr>
          <w:ilvl w:val="0"/>
          <w:numId w:val="25"/>
        </w:numPr>
        <w:jc w:val="both"/>
        <w:rPr>
          <w:rFonts w:asciiTheme="minorHAnsi" w:hAnsiTheme="minorHAnsi" w:cstheme="minorHAnsi"/>
          <w:color w:val="000000" w:themeColor="text1"/>
        </w:rPr>
      </w:pPr>
      <w:r w:rsidRPr="00251BB6">
        <w:rPr>
          <w:rFonts w:asciiTheme="minorHAnsi" w:hAnsiTheme="minorHAnsi" w:cstheme="minorHAnsi"/>
          <w:color w:val="000000" w:themeColor="text1"/>
        </w:rPr>
        <w:t xml:space="preserve">Good command in writing </w:t>
      </w:r>
      <w:r w:rsidRPr="00E16E6E">
        <w:rPr>
          <w:rFonts w:asciiTheme="minorHAnsi" w:hAnsiTheme="minorHAnsi" w:cstheme="minorHAnsi"/>
          <w:b/>
          <w:color w:val="000000" w:themeColor="text1"/>
        </w:rPr>
        <w:t>ANT</w:t>
      </w:r>
      <w:r w:rsidRPr="00251BB6">
        <w:rPr>
          <w:rFonts w:asciiTheme="minorHAnsi" w:hAnsiTheme="minorHAnsi" w:cstheme="minorHAnsi"/>
          <w:color w:val="000000" w:themeColor="text1"/>
        </w:rPr>
        <w:t xml:space="preserve"> scripts for making all the files local to the server.</w:t>
      </w:r>
    </w:p>
    <w:p w:rsidR="00E340DA" w:rsidRPr="00251BB6" w:rsidRDefault="00E340DA" w:rsidP="00BC6FCE">
      <w:pPr>
        <w:pStyle w:val="NoSpacing"/>
        <w:jc w:val="both"/>
        <w:rPr>
          <w:rFonts w:asciiTheme="minorHAnsi" w:hAnsiTheme="minorHAnsi" w:cstheme="minorHAnsi"/>
          <w:color w:val="000000" w:themeColor="text1"/>
        </w:rPr>
      </w:pPr>
    </w:p>
    <w:p w:rsidR="002A441D" w:rsidRPr="00251BB6" w:rsidRDefault="00E340DA" w:rsidP="00BC6FCE">
      <w:pPr>
        <w:pStyle w:val="NoSpacing"/>
        <w:jc w:val="both"/>
        <w:rPr>
          <w:rFonts w:asciiTheme="minorHAnsi" w:hAnsiTheme="minorHAnsi" w:cstheme="minorHAnsi"/>
          <w:color w:val="000000" w:themeColor="text1"/>
        </w:rPr>
      </w:pPr>
      <w:r w:rsidRPr="00251BB6">
        <w:rPr>
          <w:rFonts w:asciiTheme="minorHAnsi" w:hAnsiTheme="minorHAnsi" w:cstheme="minorHAnsi"/>
          <w:b/>
          <w:color w:val="000000" w:themeColor="text1"/>
        </w:rPr>
        <w:t>Environment:</w:t>
      </w:r>
      <w:r w:rsidR="00D40927" w:rsidRPr="00251BB6">
        <w:rPr>
          <w:rFonts w:asciiTheme="minorHAnsi" w:hAnsiTheme="minorHAnsi" w:cstheme="minorHAnsi"/>
          <w:color w:val="000000" w:themeColor="text1"/>
        </w:rPr>
        <w:t xml:space="preserve"> Subversion, </w:t>
      </w:r>
      <w:r w:rsidR="00BC6985" w:rsidRPr="00251BB6">
        <w:rPr>
          <w:rFonts w:asciiTheme="minorHAnsi" w:hAnsiTheme="minorHAnsi" w:cstheme="minorHAnsi"/>
          <w:color w:val="000000" w:themeColor="text1"/>
        </w:rPr>
        <w:t>Apache Tomcat,</w:t>
      </w:r>
      <w:r w:rsidR="009B79FF">
        <w:rPr>
          <w:rFonts w:asciiTheme="minorHAnsi" w:hAnsiTheme="minorHAnsi" w:cstheme="minorHAnsi"/>
          <w:color w:val="000000" w:themeColor="text1"/>
        </w:rPr>
        <w:t xml:space="preserve"> </w:t>
      </w:r>
      <w:r w:rsidR="00D40927" w:rsidRPr="00251BB6">
        <w:rPr>
          <w:rFonts w:asciiTheme="minorHAnsi" w:hAnsiTheme="minorHAnsi" w:cstheme="minorHAnsi"/>
          <w:color w:val="000000" w:themeColor="text1"/>
        </w:rPr>
        <w:t>Anthill Pro,</w:t>
      </w:r>
      <w:r w:rsidR="009B79FF">
        <w:rPr>
          <w:rFonts w:asciiTheme="minorHAnsi" w:hAnsiTheme="minorHAnsi" w:cstheme="minorHAnsi"/>
          <w:color w:val="000000" w:themeColor="text1"/>
        </w:rPr>
        <w:t xml:space="preserve"> </w:t>
      </w:r>
      <w:r w:rsidR="00411180" w:rsidRPr="00251BB6">
        <w:rPr>
          <w:rFonts w:asciiTheme="minorHAnsi" w:hAnsiTheme="minorHAnsi" w:cstheme="minorHAnsi"/>
          <w:color w:val="000000" w:themeColor="text1"/>
        </w:rPr>
        <w:t>AWS</w:t>
      </w:r>
      <w:r w:rsidRPr="00251BB6">
        <w:rPr>
          <w:rFonts w:asciiTheme="minorHAnsi" w:hAnsiTheme="minorHAnsi" w:cstheme="minorHAnsi"/>
          <w:color w:val="000000" w:themeColor="text1"/>
        </w:rPr>
        <w:t xml:space="preserve">, XML, </w:t>
      </w:r>
      <w:r w:rsidR="009B79FF">
        <w:rPr>
          <w:rFonts w:asciiTheme="minorHAnsi" w:hAnsiTheme="minorHAnsi" w:cstheme="minorHAnsi"/>
          <w:color w:val="000000" w:themeColor="text1"/>
        </w:rPr>
        <w:t xml:space="preserve">Puppet, </w:t>
      </w:r>
      <w:r w:rsidRPr="00251BB6">
        <w:rPr>
          <w:rFonts w:asciiTheme="minorHAnsi" w:hAnsiTheme="minorHAnsi" w:cstheme="minorHAnsi"/>
          <w:color w:val="000000" w:themeColor="text1"/>
        </w:rPr>
        <w:t>PL</w:t>
      </w:r>
      <w:r w:rsidR="00D070DC" w:rsidRPr="00251BB6">
        <w:rPr>
          <w:rFonts w:asciiTheme="minorHAnsi" w:hAnsiTheme="minorHAnsi" w:cstheme="minorHAnsi"/>
          <w:color w:val="000000" w:themeColor="text1"/>
        </w:rPr>
        <w:t>/SQL</w:t>
      </w:r>
      <w:proofErr w:type="gramStart"/>
      <w:r w:rsidR="00D070DC" w:rsidRPr="00251BB6">
        <w:rPr>
          <w:rFonts w:asciiTheme="minorHAnsi" w:hAnsiTheme="minorHAnsi" w:cstheme="minorHAnsi"/>
          <w:color w:val="000000" w:themeColor="text1"/>
        </w:rPr>
        <w:t>,</w:t>
      </w:r>
      <w:r w:rsidR="00314DE5">
        <w:rPr>
          <w:rFonts w:asciiTheme="minorHAnsi" w:hAnsiTheme="minorHAnsi" w:cstheme="minorHAnsi"/>
          <w:color w:val="000000" w:themeColor="text1"/>
        </w:rPr>
        <w:t>SQL,</w:t>
      </w:r>
      <w:r w:rsidR="00121DEE" w:rsidRPr="00251BB6">
        <w:rPr>
          <w:rFonts w:asciiTheme="minorHAnsi" w:hAnsiTheme="minorHAnsi" w:cstheme="minorHAnsi"/>
          <w:color w:val="000000" w:themeColor="text1"/>
        </w:rPr>
        <w:t>ANT</w:t>
      </w:r>
      <w:proofErr w:type="gramEnd"/>
      <w:r w:rsidR="00121DEE" w:rsidRPr="00251BB6">
        <w:rPr>
          <w:rFonts w:asciiTheme="minorHAnsi" w:hAnsiTheme="minorHAnsi" w:cstheme="minorHAnsi"/>
          <w:color w:val="000000" w:themeColor="text1"/>
        </w:rPr>
        <w:t>, Shell Scripts, UNIX, Windows XP</w:t>
      </w:r>
      <w:r w:rsidR="00FF60C5" w:rsidRPr="00251BB6">
        <w:rPr>
          <w:rFonts w:asciiTheme="minorHAnsi" w:hAnsiTheme="minorHAnsi" w:cstheme="minorHAnsi"/>
          <w:color w:val="000000" w:themeColor="text1"/>
        </w:rPr>
        <w:t>.</w:t>
      </w:r>
    </w:p>
    <w:p w:rsidR="009C1D12" w:rsidRPr="00251BB6" w:rsidRDefault="009C1D12" w:rsidP="00BC6FCE">
      <w:pPr>
        <w:pStyle w:val="NoSpacing"/>
        <w:jc w:val="both"/>
        <w:rPr>
          <w:rFonts w:asciiTheme="minorHAnsi" w:hAnsiTheme="minorHAnsi" w:cstheme="minorHAnsi"/>
          <w:color w:val="000000" w:themeColor="text1"/>
          <w:u w:val="single"/>
        </w:rPr>
      </w:pPr>
    </w:p>
    <w:p w:rsidR="009C1D12" w:rsidRPr="00251BB6" w:rsidRDefault="009C1D12" w:rsidP="00BC6FCE">
      <w:pPr>
        <w:pStyle w:val="NoSpacing"/>
        <w:jc w:val="both"/>
        <w:rPr>
          <w:rFonts w:asciiTheme="minorHAnsi" w:hAnsiTheme="minorHAnsi" w:cstheme="minorHAnsi"/>
          <w:color w:val="000000" w:themeColor="text1"/>
          <w:u w:val="single"/>
        </w:rPr>
      </w:pPr>
    </w:p>
    <w:p w:rsidR="00AD60C2" w:rsidRPr="00251BB6" w:rsidRDefault="00C60030" w:rsidP="00BC6FCE">
      <w:pPr>
        <w:pStyle w:val="NoSpacing"/>
        <w:jc w:val="both"/>
        <w:rPr>
          <w:rFonts w:asciiTheme="minorHAnsi" w:hAnsiTheme="minorHAnsi" w:cstheme="minorHAnsi"/>
          <w:b/>
          <w:color w:val="000000" w:themeColor="text1"/>
          <w:sz w:val="24"/>
          <w:szCs w:val="24"/>
          <w:u w:val="single" w:color="000000"/>
        </w:rPr>
      </w:pPr>
      <w:r>
        <w:rPr>
          <w:rFonts w:asciiTheme="minorHAnsi" w:hAnsiTheme="minorHAnsi" w:cstheme="minorHAnsi"/>
          <w:b/>
          <w:color w:val="000000" w:themeColor="text1"/>
          <w:sz w:val="24"/>
          <w:szCs w:val="24"/>
          <w:u w:val="single" w:color="000000"/>
        </w:rPr>
        <w:t xml:space="preserve">Client: </w:t>
      </w:r>
      <w:proofErr w:type="spellStart"/>
      <w:r>
        <w:rPr>
          <w:rFonts w:asciiTheme="minorHAnsi" w:hAnsiTheme="minorHAnsi" w:cstheme="minorHAnsi"/>
          <w:b/>
          <w:color w:val="000000" w:themeColor="text1"/>
          <w:sz w:val="24"/>
          <w:szCs w:val="24"/>
          <w:u w:val="single" w:color="000000"/>
        </w:rPr>
        <w:t>Natcopharma</w:t>
      </w:r>
      <w:proofErr w:type="spellEnd"/>
      <w:r>
        <w:rPr>
          <w:rFonts w:asciiTheme="minorHAnsi" w:hAnsiTheme="minorHAnsi" w:cstheme="minorHAnsi"/>
          <w:b/>
          <w:color w:val="000000" w:themeColor="text1"/>
          <w:sz w:val="24"/>
          <w:szCs w:val="24"/>
          <w:u w:val="single" w:color="000000"/>
        </w:rPr>
        <w:t>, Chennai</w:t>
      </w:r>
      <w:r w:rsidR="00AA61BF" w:rsidRPr="00251BB6">
        <w:rPr>
          <w:rFonts w:asciiTheme="minorHAnsi" w:hAnsiTheme="minorHAnsi" w:cstheme="minorHAnsi"/>
          <w:b/>
          <w:color w:val="000000" w:themeColor="text1"/>
          <w:sz w:val="24"/>
          <w:szCs w:val="24"/>
          <w:u w:val="single" w:color="000000"/>
        </w:rPr>
        <w:t>, India</w:t>
      </w:r>
      <w:r w:rsidR="007A410E" w:rsidRPr="00251BB6">
        <w:rPr>
          <w:rFonts w:asciiTheme="minorHAnsi" w:hAnsiTheme="minorHAnsi" w:cstheme="minorHAnsi"/>
          <w:b/>
          <w:color w:val="000000" w:themeColor="text1"/>
          <w:sz w:val="24"/>
          <w:szCs w:val="24"/>
          <w:u w:val="single" w:color="000000"/>
        </w:rPr>
        <w:tab/>
      </w:r>
      <w:r w:rsidR="007A410E" w:rsidRPr="00251BB6">
        <w:rPr>
          <w:rFonts w:asciiTheme="minorHAnsi" w:hAnsiTheme="minorHAnsi" w:cstheme="minorHAnsi"/>
          <w:b/>
          <w:color w:val="000000" w:themeColor="text1"/>
          <w:sz w:val="24"/>
          <w:szCs w:val="24"/>
          <w:u w:val="single" w:color="000000"/>
        </w:rPr>
        <w:tab/>
      </w:r>
      <w:r w:rsidR="007A410E" w:rsidRPr="00251BB6">
        <w:rPr>
          <w:rFonts w:asciiTheme="minorHAnsi" w:hAnsiTheme="minorHAnsi" w:cstheme="minorHAnsi"/>
          <w:b/>
          <w:color w:val="000000" w:themeColor="text1"/>
          <w:sz w:val="24"/>
          <w:szCs w:val="24"/>
          <w:u w:val="single" w:color="000000"/>
        </w:rPr>
        <w:tab/>
      </w:r>
      <w:r w:rsidR="003B2851" w:rsidRPr="00251BB6">
        <w:rPr>
          <w:rFonts w:asciiTheme="minorHAnsi" w:hAnsiTheme="minorHAnsi" w:cstheme="minorHAnsi"/>
          <w:b/>
          <w:color w:val="000000" w:themeColor="text1"/>
          <w:sz w:val="24"/>
          <w:szCs w:val="24"/>
          <w:u w:val="single" w:color="000000"/>
        </w:rPr>
        <w:tab/>
      </w:r>
      <w:r w:rsidR="003B2851" w:rsidRPr="00251BB6">
        <w:rPr>
          <w:rFonts w:asciiTheme="minorHAnsi" w:hAnsiTheme="minorHAnsi" w:cstheme="minorHAnsi"/>
          <w:b/>
          <w:color w:val="000000" w:themeColor="text1"/>
          <w:sz w:val="24"/>
          <w:szCs w:val="24"/>
          <w:u w:val="single" w:color="000000"/>
        </w:rPr>
        <w:tab/>
      </w:r>
      <w:r w:rsidR="00683A58">
        <w:rPr>
          <w:rFonts w:asciiTheme="minorHAnsi" w:hAnsiTheme="minorHAnsi" w:cstheme="minorHAnsi"/>
          <w:b/>
          <w:color w:val="000000" w:themeColor="text1"/>
          <w:sz w:val="24"/>
          <w:szCs w:val="24"/>
          <w:u w:val="single" w:color="000000"/>
        </w:rPr>
        <w:t>Feb 2011</w:t>
      </w:r>
      <w:r>
        <w:rPr>
          <w:rFonts w:asciiTheme="minorHAnsi" w:hAnsiTheme="minorHAnsi" w:cstheme="minorHAnsi"/>
          <w:b/>
          <w:color w:val="000000" w:themeColor="text1"/>
          <w:sz w:val="24"/>
          <w:szCs w:val="24"/>
          <w:u w:val="single" w:color="000000"/>
        </w:rPr>
        <w:t xml:space="preserve"> -May</w:t>
      </w:r>
      <w:r w:rsidR="00794D01">
        <w:rPr>
          <w:rFonts w:asciiTheme="minorHAnsi" w:hAnsiTheme="minorHAnsi" w:cstheme="minorHAnsi"/>
          <w:b/>
          <w:color w:val="000000" w:themeColor="text1"/>
          <w:sz w:val="24"/>
          <w:szCs w:val="24"/>
          <w:u w:val="single" w:color="000000"/>
        </w:rPr>
        <w:t xml:space="preserve"> 2013</w:t>
      </w:r>
    </w:p>
    <w:p w:rsidR="00D070DC" w:rsidRPr="00251BB6" w:rsidRDefault="007A410E" w:rsidP="00BC6FCE">
      <w:pPr>
        <w:pStyle w:val="NoSpacing"/>
        <w:jc w:val="both"/>
        <w:rPr>
          <w:rFonts w:asciiTheme="minorHAnsi" w:hAnsiTheme="minorHAnsi" w:cstheme="minorHAnsi"/>
          <w:color w:val="000000" w:themeColor="text1"/>
          <w:u w:color="000000"/>
        </w:rPr>
      </w:pPr>
      <w:r w:rsidRPr="00251BB6">
        <w:rPr>
          <w:rFonts w:asciiTheme="minorHAnsi" w:hAnsiTheme="minorHAnsi" w:cstheme="minorHAnsi"/>
          <w:b/>
          <w:color w:val="000000" w:themeColor="text1"/>
          <w:sz w:val="24"/>
          <w:szCs w:val="24"/>
          <w:u w:color="000000"/>
        </w:rPr>
        <w:t>Role</w:t>
      </w:r>
      <w:r w:rsidR="00AA61BF" w:rsidRPr="00251BB6">
        <w:rPr>
          <w:rFonts w:asciiTheme="minorHAnsi" w:hAnsiTheme="minorHAnsi" w:cstheme="minorHAnsi"/>
          <w:b/>
          <w:color w:val="000000" w:themeColor="text1"/>
          <w:sz w:val="24"/>
          <w:szCs w:val="24"/>
          <w:u w:color="000000"/>
        </w:rPr>
        <w:t xml:space="preserve">: </w:t>
      </w:r>
      <w:r w:rsidR="008B7248">
        <w:rPr>
          <w:rFonts w:asciiTheme="minorHAnsi" w:hAnsiTheme="minorHAnsi" w:cstheme="minorHAnsi"/>
          <w:b/>
          <w:color w:val="000000" w:themeColor="text1"/>
          <w:sz w:val="24"/>
          <w:szCs w:val="24"/>
          <w:u w:color="000000"/>
        </w:rPr>
        <w:t>Jr.</w:t>
      </w:r>
      <w:r w:rsidR="008B7248" w:rsidRPr="00251BB6">
        <w:rPr>
          <w:rFonts w:asciiTheme="minorHAnsi" w:hAnsiTheme="minorHAnsi" w:cstheme="minorHAnsi"/>
          <w:b/>
          <w:color w:val="000000" w:themeColor="text1"/>
          <w:sz w:val="24"/>
          <w:szCs w:val="24"/>
          <w:u w:color="000000"/>
        </w:rPr>
        <w:t xml:space="preserve"> Linux</w:t>
      </w:r>
      <w:r w:rsidR="00AA61BF" w:rsidRPr="00251BB6">
        <w:rPr>
          <w:rFonts w:asciiTheme="minorHAnsi" w:hAnsiTheme="minorHAnsi" w:cstheme="minorHAnsi"/>
          <w:b/>
          <w:color w:val="000000" w:themeColor="text1"/>
          <w:sz w:val="24"/>
          <w:szCs w:val="24"/>
          <w:u w:color="000000"/>
        </w:rPr>
        <w:t xml:space="preserve"> Administrator</w:t>
      </w:r>
      <w:r w:rsidRPr="00251BB6">
        <w:rPr>
          <w:rFonts w:asciiTheme="minorHAnsi" w:hAnsiTheme="minorHAnsi" w:cstheme="minorHAnsi"/>
          <w:b/>
          <w:color w:val="000000" w:themeColor="text1"/>
          <w:sz w:val="24"/>
          <w:szCs w:val="24"/>
          <w:u w:color="000000"/>
        </w:rPr>
        <w:tab/>
      </w:r>
      <w:r w:rsidRPr="00251BB6">
        <w:rPr>
          <w:rFonts w:asciiTheme="minorHAnsi" w:hAnsiTheme="minorHAnsi" w:cstheme="minorHAnsi"/>
          <w:color w:val="000000" w:themeColor="text1"/>
          <w:u w:color="000000"/>
        </w:rPr>
        <w:tab/>
      </w:r>
      <w:r w:rsidRPr="00251BB6">
        <w:rPr>
          <w:rFonts w:asciiTheme="minorHAnsi" w:hAnsiTheme="minorHAnsi" w:cstheme="minorHAnsi"/>
          <w:color w:val="000000" w:themeColor="text1"/>
          <w:u w:color="000000"/>
        </w:rPr>
        <w:tab/>
      </w:r>
      <w:r w:rsidRPr="00251BB6">
        <w:rPr>
          <w:rFonts w:asciiTheme="minorHAnsi" w:hAnsiTheme="minorHAnsi" w:cstheme="minorHAnsi"/>
          <w:color w:val="000000" w:themeColor="text1"/>
          <w:u w:color="000000"/>
        </w:rPr>
        <w:tab/>
      </w:r>
      <w:r w:rsidRPr="00251BB6">
        <w:rPr>
          <w:rFonts w:asciiTheme="minorHAnsi" w:hAnsiTheme="minorHAnsi" w:cstheme="minorHAnsi"/>
          <w:color w:val="000000" w:themeColor="text1"/>
          <w:u w:color="000000"/>
        </w:rPr>
        <w:tab/>
      </w:r>
      <w:r w:rsidRPr="00251BB6">
        <w:rPr>
          <w:rFonts w:asciiTheme="minorHAnsi" w:hAnsiTheme="minorHAnsi" w:cstheme="minorHAnsi"/>
          <w:color w:val="000000" w:themeColor="text1"/>
          <w:u w:color="000000"/>
        </w:rPr>
        <w:tab/>
      </w:r>
    </w:p>
    <w:p w:rsidR="00EC3A35" w:rsidRPr="00251BB6" w:rsidRDefault="00AA61BF" w:rsidP="00BC6FCE">
      <w:pPr>
        <w:pStyle w:val="NoSpacing"/>
        <w:jc w:val="both"/>
        <w:rPr>
          <w:rFonts w:asciiTheme="minorHAnsi" w:hAnsiTheme="minorHAnsi" w:cstheme="minorHAnsi"/>
          <w:color w:val="000000" w:themeColor="text1"/>
          <w:u w:color="000000"/>
        </w:rPr>
      </w:pPr>
      <w:proofErr w:type="spellStart"/>
      <w:r w:rsidRPr="00251BB6">
        <w:rPr>
          <w:rFonts w:asciiTheme="minorHAnsi" w:hAnsiTheme="minorHAnsi" w:cstheme="minorHAnsi"/>
          <w:b/>
          <w:bCs/>
          <w:color w:val="000000" w:themeColor="text1"/>
          <w:u w:color="000000"/>
        </w:rPr>
        <w:t>Description</w:t>
      </w:r>
      <w:r w:rsidR="00D070DC" w:rsidRPr="00251BB6">
        <w:rPr>
          <w:rFonts w:asciiTheme="minorHAnsi" w:hAnsiTheme="minorHAnsi" w:cstheme="minorHAnsi"/>
          <w:b/>
          <w:bCs/>
          <w:color w:val="000000" w:themeColor="text1"/>
          <w:u w:color="000000"/>
        </w:rPr>
        <w:t>:</w:t>
      </w:r>
      <w:r w:rsidR="00AD60C2" w:rsidRPr="00251BB6">
        <w:rPr>
          <w:rFonts w:asciiTheme="minorHAnsi" w:hAnsiTheme="minorHAnsi" w:cstheme="minorHAnsi"/>
          <w:color w:val="000000" w:themeColor="text1"/>
          <w:u w:color="000000"/>
        </w:rPr>
        <w:t>NatcoPharma</w:t>
      </w:r>
      <w:proofErr w:type="spellEnd"/>
      <w:r w:rsidR="00AD60C2" w:rsidRPr="00251BB6">
        <w:rPr>
          <w:rFonts w:asciiTheme="minorHAnsi" w:hAnsiTheme="minorHAnsi" w:cstheme="minorHAnsi"/>
          <w:color w:val="000000" w:themeColor="text1"/>
          <w:u w:color="000000"/>
        </w:rPr>
        <w:t xml:space="preserve"> is a top rated pharmaceutical company in India. It discovers, develops, produces, and markets therapies in the United States. Worked on deploying web applications and maintained application servers and checked system health.</w:t>
      </w:r>
    </w:p>
    <w:p w:rsidR="007A410E" w:rsidRPr="00251BB6" w:rsidRDefault="007A410E" w:rsidP="00BC6FCE">
      <w:pPr>
        <w:pStyle w:val="NoSpacing"/>
        <w:jc w:val="both"/>
        <w:rPr>
          <w:rFonts w:asciiTheme="minorHAnsi" w:hAnsiTheme="minorHAnsi" w:cstheme="minorHAnsi"/>
          <w:b/>
          <w:bCs/>
          <w:color w:val="000000" w:themeColor="text1"/>
          <w:u w:color="000000"/>
        </w:rPr>
      </w:pPr>
    </w:p>
    <w:p w:rsidR="00AD60C2" w:rsidRPr="00251BB6" w:rsidRDefault="00AD60C2" w:rsidP="00BC6FCE">
      <w:pPr>
        <w:pStyle w:val="NoSpacing"/>
        <w:jc w:val="both"/>
        <w:rPr>
          <w:rFonts w:asciiTheme="minorHAnsi" w:hAnsiTheme="minorHAnsi" w:cstheme="minorHAnsi"/>
          <w:b/>
          <w:color w:val="000000" w:themeColor="text1"/>
          <w:u w:color="000000"/>
        </w:rPr>
      </w:pPr>
      <w:r w:rsidRPr="00251BB6">
        <w:rPr>
          <w:rFonts w:asciiTheme="minorHAnsi" w:hAnsiTheme="minorHAnsi" w:cstheme="minorHAnsi"/>
          <w:b/>
          <w:bCs/>
          <w:color w:val="000000" w:themeColor="text1"/>
          <w:u w:color="000000"/>
        </w:rPr>
        <w:t>Responsibilities</w:t>
      </w:r>
      <w:r w:rsidRPr="00251BB6">
        <w:rPr>
          <w:rFonts w:asciiTheme="minorHAnsi" w:hAnsiTheme="minorHAnsi" w:cstheme="minorHAnsi"/>
          <w:b/>
          <w:color w:val="000000" w:themeColor="text1"/>
          <w:u w:color="000000"/>
        </w:rPr>
        <w:t>:</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 xml:space="preserve">Administered, maintained </w:t>
      </w:r>
      <w:r w:rsidRPr="00E16E6E">
        <w:rPr>
          <w:rFonts w:asciiTheme="minorHAnsi" w:hAnsiTheme="minorHAnsi" w:cstheme="minorHAnsi"/>
          <w:b/>
          <w:bCs/>
          <w:color w:val="000000" w:themeColor="text1"/>
          <w:u w:color="000000"/>
        </w:rPr>
        <w:t>Red Hat</w:t>
      </w:r>
      <w:r w:rsidRPr="00E16E6E">
        <w:rPr>
          <w:rFonts w:asciiTheme="minorHAnsi" w:hAnsiTheme="minorHAnsi" w:cstheme="minorHAnsi"/>
          <w:b/>
          <w:color w:val="000000" w:themeColor="text1"/>
          <w:u w:color="000000"/>
        </w:rPr>
        <w:t xml:space="preserve"> 3.0, 4.0, 5.0, 6.0</w:t>
      </w:r>
      <w:r w:rsidRPr="00251BB6">
        <w:rPr>
          <w:rFonts w:asciiTheme="minorHAnsi" w:hAnsiTheme="minorHAnsi" w:cstheme="minorHAnsi"/>
          <w:color w:val="000000" w:themeColor="text1"/>
          <w:u w:color="000000"/>
        </w:rPr>
        <w:t xml:space="preserve"> AS, ES, Troubleshooting Hardware, Operating System Application &amp; Network problems and performance issues; Deployed latest patches for, Linux and Application servers, Performed Red </w:t>
      </w:r>
      <w:r w:rsidRPr="00251BB6">
        <w:rPr>
          <w:rFonts w:asciiTheme="minorHAnsi" w:hAnsiTheme="minorHAnsi" w:cstheme="minorHAnsi"/>
          <w:bCs/>
          <w:color w:val="000000" w:themeColor="text1"/>
          <w:u w:color="000000"/>
        </w:rPr>
        <w:t>Hat Linux Kernel Tuning.</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 xml:space="preserve">Administered Linux servers for several functions including managing </w:t>
      </w:r>
      <w:r w:rsidRPr="00E16E6E">
        <w:rPr>
          <w:rFonts w:asciiTheme="minorHAnsi" w:hAnsiTheme="minorHAnsi" w:cstheme="minorHAnsi"/>
          <w:b/>
          <w:bCs/>
          <w:color w:val="000000" w:themeColor="text1"/>
          <w:u w:color="000000"/>
        </w:rPr>
        <w:t>Apache/Tomcat</w:t>
      </w:r>
      <w:r w:rsidRPr="00251BB6">
        <w:rPr>
          <w:rFonts w:asciiTheme="minorHAnsi" w:hAnsiTheme="minorHAnsi" w:cstheme="minorHAnsi"/>
          <w:bCs/>
          <w:color w:val="000000" w:themeColor="text1"/>
          <w:u w:color="000000"/>
        </w:rPr>
        <w:t xml:space="preserve"> server, mail server, and </w:t>
      </w:r>
      <w:r w:rsidRPr="00E16E6E">
        <w:rPr>
          <w:rFonts w:asciiTheme="minorHAnsi" w:hAnsiTheme="minorHAnsi" w:cstheme="minorHAnsi"/>
          <w:b/>
          <w:bCs/>
          <w:color w:val="000000" w:themeColor="text1"/>
          <w:u w:color="000000"/>
        </w:rPr>
        <w:t>MySQL</w:t>
      </w:r>
      <w:r w:rsidRPr="00251BB6">
        <w:rPr>
          <w:rFonts w:asciiTheme="minorHAnsi" w:hAnsiTheme="minorHAnsi" w:cstheme="minorHAnsi"/>
          <w:color w:val="000000" w:themeColor="text1"/>
          <w:u w:color="000000"/>
        </w:rPr>
        <w:t>databases in both development and production.</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 xml:space="preserve">Experience in implementing and configuring network services such as </w:t>
      </w:r>
      <w:r w:rsidRPr="00E16E6E">
        <w:rPr>
          <w:rFonts w:asciiTheme="minorHAnsi" w:hAnsiTheme="minorHAnsi" w:cstheme="minorHAnsi"/>
          <w:b/>
          <w:bCs/>
          <w:color w:val="000000" w:themeColor="text1"/>
          <w:u w:color="000000"/>
        </w:rPr>
        <w:t>HTTP, DHCP, and TFTP.</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 xml:space="preserve">Install and configure </w:t>
      </w:r>
      <w:r w:rsidRPr="00E16E6E">
        <w:rPr>
          <w:rFonts w:asciiTheme="minorHAnsi" w:hAnsiTheme="minorHAnsi" w:cstheme="minorHAnsi"/>
          <w:b/>
          <w:bCs/>
          <w:color w:val="000000" w:themeColor="text1"/>
          <w:u w:color="000000"/>
        </w:rPr>
        <w:t>DHCP, DNS (BIND, MS), web (Apache</w:t>
      </w:r>
      <w:r w:rsidR="00E16E6E" w:rsidRPr="00E16E6E">
        <w:rPr>
          <w:rFonts w:asciiTheme="minorHAnsi" w:hAnsiTheme="minorHAnsi" w:cstheme="minorHAnsi"/>
          <w:b/>
          <w:bCs/>
          <w:color w:val="000000" w:themeColor="text1"/>
          <w:u w:color="000000"/>
        </w:rPr>
        <w:t>, IIS), mail (SMTP, IMAP, POP3</w:t>
      </w:r>
      <w:r w:rsidR="00E16E6E">
        <w:rPr>
          <w:rFonts w:asciiTheme="minorHAnsi" w:hAnsiTheme="minorHAnsi" w:cstheme="minorHAnsi"/>
          <w:bCs/>
          <w:color w:val="000000" w:themeColor="text1"/>
          <w:u w:color="000000"/>
        </w:rPr>
        <w:t>)</w:t>
      </w:r>
      <w:r w:rsidR="00BA3F9F" w:rsidRPr="00251BB6">
        <w:rPr>
          <w:rFonts w:asciiTheme="minorHAnsi" w:hAnsiTheme="minorHAnsi" w:cstheme="minorHAnsi"/>
          <w:color w:val="000000" w:themeColor="text1"/>
          <w:u w:color="000000"/>
        </w:rPr>
        <w:t xml:space="preserve"> and file server </w:t>
      </w:r>
      <w:r w:rsidRPr="00251BB6">
        <w:rPr>
          <w:rFonts w:asciiTheme="minorHAnsi" w:hAnsiTheme="minorHAnsi" w:cstheme="minorHAnsi"/>
          <w:color w:val="000000" w:themeColor="text1"/>
          <w:u w:color="000000"/>
        </w:rPr>
        <w:t>on Linux servers.</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 xml:space="preserve">Experienced working with </w:t>
      </w:r>
      <w:r w:rsidRPr="00251BB6">
        <w:rPr>
          <w:rFonts w:asciiTheme="minorHAnsi" w:hAnsiTheme="minorHAnsi" w:cstheme="minorHAnsi"/>
          <w:bCs/>
          <w:color w:val="000000" w:themeColor="text1"/>
          <w:u w:color="000000"/>
        </w:rPr>
        <w:t>Preload Assist and PICS projects</w:t>
      </w:r>
      <w:r w:rsidRPr="00251BB6">
        <w:rPr>
          <w:rFonts w:asciiTheme="minorHAnsi" w:hAnsiTheme="minorHAnsi" w:cstheme="minorHAnsi"/>
          <w:color w:val="000000" w:themeColor="text1"/>
          <w:u w:color="000000"/>
        </w:rPr>
        <w:t>.</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 xml:space="preserve">Installing and setting up </w:t>
      </w:r>
      <w:r w:rsidRPr="00E16E6E">
        <w:rPr>
          <w:rFonts w:asciiTheme="minorHAnsi" w:hAnsiTheme="minorHAnsi" w:cstheme="minorHAnsi"/>
          <w:b/>
          <w:bCs/>
          <w:color w:val="000000" w:themeColor="text1"/>
          <w:u w:color="000000"/>
        </w:rPr>
        <w:t>Oracle9i</w:t>
      </w:r>
      <w:r w:rsidRPr="00251BB6">
        <w:rPr>
          <w:rFonts w:asciiTheme="minorHAnsi" w:hAnsiTheme="minorHAnsi" w:cstheme="minorHAnsi"/>
          <w:color w:val="000000" w:themeColor="text1"/>
          <w:u w:color="000000"/>
        </w:rPr>
        <w:t xml:space="preserve"> on Linux for the development team.</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Migrated database applications from Windows 2000 Server to Linux server.</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Linux kernel, memory upgrades and swaps area. Red hat Linux Kickstart Installation.</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Capacity Planning, Infrastructure design and ordering systems.</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Created users, ma</w:t>
      </w:r>
      <w:r w:rsidR="00BA3F9F" w:rsidRPr="00251BB6">
        <w:rPr>
          <w:rFonts w:asciiTheme="minorHAnsi" w:hAnsiTheme="minorHAnsi" w:cstheme="minorHAnsi"/>
          <w:color w:val="000000" w:themeColor="text1"/>
          <w:u w:color="000000"/>
        </w:rPr>
        <w:t>nage user permissions, maintain user</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Diagnosed hardware and software problems and provided solution to them.</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Updated data in inventory management package for Software and Hardware products.</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lastRenderedPageBreak/>
        <w:t xml:space="preserve">Worked with DBAs on installation of </w:t>
      </w:r>
      <w:r w:rsidRPr="00E16E6E">
        <w:rPr>
          <w:rFonts w:asciiTheme="minorHAnsi" w:hAnsiTheme="minorHAnsi" w:cstheme="minorHAnsi"/>
          <w:b/>
          <w:bCs/>
          <w:color w:val="000000" w:themeColor="text1"/>
          <w:u w:color="000000"/>
        </w:rPr>
        <w:t>RDBMS</w:t>
      </w:r>
      <w:r w:rsidRPr="00251BB6">
        <w:rPr>
          <w:rFonts w:asciiTheme="minorHAnsi" w:hAnsiTheme="minorHAnsi" w:cstheme="minorHAnsi"/>
          <w:bCs/>
          <w:color w:val="000000" w:themeColor="text1"/>
          <w:u w:color="000000"/>
        </w:rPr>
        <w:t xml:space="preserve"> database, restoration</w:t>
      </w:r>
      <w:r w:rsidRPr="00251BB6">
        <w:rPr>
          <w:rFonts w:asciiTheme="minorHAnsi" w:hAnsiTheme="minorHAnsi" w:cstheme="minorHAnsi"/>
          <w:color w:val="000000" w:themeColor="text1"/>
          <w:u w:color="000000"/>
        </w:rPr>
        <w:t xml:space="preserve"> and </w:t>
      </w:r>
      <w:r w:rsidRPr="00251BB6">
        <w:rPr>
          <w:rFonts w:asciiTheme="minorHAnsi" w:hAnsiTheme="minorHAnsi" w:cstheme="minorHAnsi"/>
          <w:bCs/>
          <w:color w:val="000000" w:themeColor="text1"/>
          <w:u w:color="000000"/>
        </w:rPr>
        <w:t>log generation</w:t>
      </w:r>
      <w:r w:rsidRPr="00251BB6">
        <w:rPr>
          <w:rFonts w:asciiTheme="minorHAnsi" w:hAnsiTheme="minorHAnsi" w:cstheme="minorHAnsi"/>
          <w:color w:val="000000" w:themeColor="text1"/>
          <w:u w:color="000000"/>
        </w:rPr>
        <w:t>.</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 xml:space="preserve">Bash </w:t>
      </w:r>
      <w:r w:rsidRPr="00251BB6">
        <w:rPr>
          <w:rFonts w:asciiTheme="minorHAnsi" w:hAnsiTheme="minorHAnsi" w:cstheme="minorHAnsi"/>
          <w:bCs/>
          <w:color w:val="000000" w:themeColor="text1"/>
          <w:u w:color="000000"/>
        </w:rPr>
        <w:t>shell-scripts</w:t>
      </w:r>
      <w:r w:rsidRPr="00251BB6">
        <w:rPr>
          <w:rFonts w:asciiTheme="minorHAnsi" w:hAnsiTheme="minorHAnsi" w:cstheme="minorHAnsi"/>
          <w:color w:val="000000" w:themeColor="text1"/>
          <w:u w:color="000000"/>
        </w:rPr>
        <w:t xml:space="preserve"> to automate routine activities.</w:t>
      </w:r>
    </w:p>
    <w:p w:rsidR="00AD60C2" w:rsidRPr="00251BB6" w:rsidRDefault="00AD60C2" w:rsidP="00BC6FCE">
      <w:pPr>
        <w:pStyle w:val="NoSpacing"/>
        <w:numPr>
          <w:ilvl w:val="0"/>
          <w:numId w:val="24"/>
        </w:numPr>
        <w:jc w:val="both"/>
        <w:rPr>
          <w:rFonts w:asciiTheme="minorHAnsi" w:hAnsiTheme="minorHAnsi" w:cstheme="minorHAnsi"/>
          <w:color w:val="000000" w:themeColor="text1"/>
          <w:u w:color="000000"/>
        </w:rPr>
      </w:pPr>
      <w:r w:rsidRPr="00251BB6">
        <w:rPr>
          <w:rFonts w:asciiTheme="minorHAnsi" w:hAnsiTheme="minorHAnsi" w:cstheme="minorHAnsi"/>
          <w:color w:val="000000" w:themeColor="text1"/>
          <w:u w:color="000000"/>
        </w:rPr>
        <w:t>Monitored trouble ticket queue to attend user and system calls.</w:t>
      </w:r>
    </w:p>
    <w:p w:rsidR="00AD60C2" w:rsidRPr="00251BB6" w:rsidRDefault="00AD60C2" w:rsidP="00BC6FCE">
      <w:pPr>
        <w:pStyle w:val="NoSpacing"/>
        <w:jc w:val="both"/>
        <w:rPr>
          <w:rFonts w:asciiTheme="minorHAnsi" w:hAnsiTheme="minorHAnsi" w:cstheme="minorHAnsi"/>
          <w:color w:val="000000" w:themeColor="text1"/>
          <w:u w:color="000000"/>
        </w:rPr>
      </w:pPr>
    </w:p>
    <w:p w:rsidR="00AD60C2" w:rsidRPr="00251BB6" w:rsidRDefault="00E20413" w:rsidP="00BC6FCE">
      <w:pPr>
        <w:pStyle w:val="NoSpacing"/>
        <w:jc w:val="both"/>
        <w:rPr>
          <w:rFonts w:asciiTheme="minorHAnsi" w:hAnsiTheme="minorHAnsi" w:cstheme="minorHAnsi"/>
          <w:color w:val="000000" w:themeColor="text1"/>
          <w:u w:color="000000"/>
        </w:rPr>
      </w:pPr>
      <w:r w:rsidRPr="00251BB6">
        <w:rPr>
          <w:rFonts w:asciiTheme="minorHAnsi" w:hAnsiTheme="minorHAnsi" w:cstheme="minorHAnsi"/>
          <w:b/>
          <w:bCs/>
          <w:color w:val="000000" w:themeColor="text1"/>
          <w:u w:color="000000"/>
        </w:rPr>
        <w:t>Environment</w:t>
      </w:r>
      <w:r w:rsidR="00AD60C2" w:rsidRPr="00251BB6">
        <w:rPr>
          <w:rFonts w:asciiTheme="minorHAnsi" w:hAnsiTheme="minorHAnsi" w:cstheme="minorHAnsi"/>
          <w:b/>
          <w:color w:val="000000" w:themeColor="text1"/>
          <w:u w:color="000000"/>
        </w:rPr>
        <w:t>:</w:t>
      </w:r>
      <w:r w:rsidR="00AD60C2" w:rsidRPr="00251BB6">
        <w:rPr>
          <w:rFonts w:asciiTheme="minorHAnsi" w:hAnsiTheme="minorHAnsi" w:cstheme="minorHAnsi"/>
          <w:bCs/>
          <w:color w:val="000000" w:themeColor="text1"/>
          <w:u w:color="000000"/>
        </w:rPr>
        <w:t>Red Hat Linux 3.0</w:t>
      </w:r>
      <w:r w:rsidR="0094657D">
        <w:rPr>
          <w:rFonts w:asciiTheme="minorHAnsi" w:hAnsiTheme="minorHAnsi" w:cstheme="minorHAnsi"/>
          <w:bCs/>
          <w:color w:val="000000" w:themeColor="text1"/>
          <w:u w:color="000000"/>
        </w:rPr>
        <w:t>,4.0,5.0 AS ES, Ubuntu</w:t>
      </w:r>
      <w:r w:rsidR="00AD60C2" w:rsidRPr="00251BB6">
        <w:rPr>
          <w:rFonts w:asciiTheme="minorHAnsi" w:hAnsiTheme="minorHAnsi" w:cstheme="minorHAnsi"/>
          <w:bCs/>
          <w:color w:val="000000" w:themeColor="text1"/>
          <w:u w:color="000000"/>
        </w:rPr>
        <w:t xml:space="preserve">, Oracle 9i/10g, Samba, VMware Tomcat 3.x, 4.x, 5.x, Apache Server 1.x, 2.x, </w:t>
      </w:r>
      <w:r w:rsidR="00990558" w:rsidRPr="00251BB6">
        <w:rPr>
          <w:rFonts w:asciiTheme="minorHAnsi" w:hAnsiTheme="minorHAnsi" w:cstheme="minorHAnsi"/>
          <w:bCs/>
          <w:color w:val="000000" w:themeColor="text1"/>
          <w:u w:color="000000"/>
        </w:rPr>
        <w:t>Bash</w:t>
      </w:r>
      <w:r w:rsidR="00990558" w:rsidRPr="0094657D">
        <w:rPr>
          <w:color w:val="000000"/>
          <w:shd w:val="clear" w:color="auto" w:fill="FFFFFF"/>
        </w:rPr>
        <w:t>, Cassandra</w:t>
      </w:r>
      <w:r w:rsidR="0094657D">
        <w:rPr>
          <w:color w:val="000000"/>
          <w:shd w:val="clear" w:color="auto" w:fill="FFFFFF"/>
        </w:rPr>
        <w:t xml:space="preserve">, </w:t>
      </w:r>
      <w:proofErr w:type="spellStart"/>
      <w:r w:rsidR="0094657D">
        <w:rPr>
          <w:color w:val="000000"/>
          <w:shd w:val="clear" w:color="auto" w:fill="FFFFFF"/>
        </w:rPr>
        <w:t>MemCacheD</w:t>
      </w:r>
      <w:proofErr w:type="spellEnd"/>
      <w:r w:rsidR="0094657D">
        <w:rPr>
          <w:color w:val="000000"/>
          <w:shd w:val="clear" w:color="auto" w:fill="FFFFFF"/>
        </w:rPr>
        <w:t xml:space="preserve">, </w:t>
      </w:r>
      <w:proofErr w:type="spellStart"/>
      <w:r w:rsidR="0094657D">
        <w:rPr>
          <w:color w:val="000000"/>
          <w:shd w:val="clear" w:color="auto" w:fill="FFFFFF"/>
        </w:rPr>
        <w:t>Redis</w:t>
      </w:r>
      <w:proofErr w:type="spellEnd"/>
      <w:r w:rsidR="0094657D">
        <w:rPr>
          <w:color w:val="000000"/>
          <w:shd w:val="clear" w:color="auto" w:fill="FFFFFF"/>
        </w:rPr>
        <w:t>.</w:t>
      </w:r>
    </w:p>
    <w:p w:rsidR="00AD60C2" w:rsidRPr="00251BB6" w:rsidRDefault="00AD60C2" w:rsidP="00BC6FCE">
      <w:pPr>
        <w:pStyle w:val="NoSpacing"/>
        <w:jc w:val="both"/>
        <w:rPr>
          <w:rFonts w:asciiTheme="minorHAnsi" w:hAnsiTheme="minorHAnsi" w:cstheme="minorHAnsi"/>
          <w:color w:val="000000" w:themeColor="text1"/>
        </w:rPr>
      </w:pPr>
    </w:p>
    <w:p w:rsidR="00A12E60" w:rsidRPr="00251BB6" w:rsidRDefault="00A12E60" w:rsidP="00BC6FCE">
      <w:pPr>
        <w:pStyle w:val="NoSpacing"/>
        <w:jc w:val="both"/>
        <w:rPr>
          <w:rFonts w:asciiTheme="minorHAnsi" w:hAnsiTheme="minorHAnsi" w:cstheme="minorHAnsi"/>
          <w:color w:val="000000" w:themeColor="text1"/>
        </w:rPr>
      </w:pPr>
    </w:p>
    <w:sectPr w:rsidR="00A12E60" w:rsidRPr="00251BB6" w:rsidSect="00CD4B3D">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dobe Myungjo Std M">
    <w:altName w:val="Malgun Gothic Semilight"/>
    <w:panose1 w:val="00000000000000000000"/>
    <w:charset w:val="80"/>
    <w:family w:val="roman"/>
    <w:notTrueType/>
    <w:pitch w:val="variable"/>
    <w:sig w:usb0="00000000" w:usb1="29D72C10" w:usb2="00000010" w:usb3="00000000" w:csb0="002A0005"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3370592"/>
    <w:multiLevelType w:val="hybridMultilevel"/>
    <w:tmpl w:val="A39C2E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06B86075"/>
    <w:multiLevelType w:val="hybridMultilevel"/>
    <w:tmpl w:val="72468636"/>
    <w:lvl w:ilvl="0" w:tplc="0000151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D24D7E"/>
    <w:multiLevelType w:val="hybridMultilevel"/>
    <w:tmpl w:val="7162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0127EB"/>
    <w:multiLevelType w:val="hybridMultilevel"/>
    <w:tmpl w:val="5AB8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0D4DED"/>
    <w:multiLevelType w:val="hybridMultilevel"/>
    <w:tmpl w:val="7116D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0A65BEB"/>
    <w:multiLevelType w:val="hybridMultilevel"/>
    <w:tmpl w:val="37B69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6263AC"/>
    <w:multiLevelType w:val="hybridMultilevel"/>
    <w:tmpl w:val="F0CC4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7F671BF"/>
    <w:multiLevelType w:val="hybridMultilevel"/>
    <w:tmpl w:val="FA2C1EC0"/>
    <w:lvl w:ilvl="0" w:tplc="04090001">
      <w:start w:val="1"/>
      <w:numFmt w:val="bullet"/>
      <w:lvlText w:val=""/>
      <w:lvlJc w:val="left"/>
      <w:pPr>
        <w:ind w:left="720" w:hanging="360"/>
      </w:pPr>
      <w:rPr>
        <w:rFonts w:ascii="Symbol" w:hAnsi="Symbol" w:hint="default"/>
      </w:rPr>
    </w:lvl>
    <w:lvl w:ilvl="1" w:tplc="30EC3F16">
      <w:numFmt w:val="bullet"/>
      <w:lvlText w:val="•"/>
      <w:lvlJc w:val="left"/>
      <w:pPr>
        <w:ind w:left="1440" w:hanging="360"/>
      </w:pPr>
      <w:rPr>
        <w:rFonts w:ascii="Calibri" w:eastAsiaTheme="minorHAnsi" w:hAnsi="Calibri" w:cs="Calibri" w:hint="default"/>
        <w:color w:val="333333"/>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DC6FB3"/>
    <w:multiLevelType w:val="hybridMultilevel"/>
    <w:tmpl w:val="F9028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6E52FC"/>
    <w:multiLevelType w:val="hybridMultilevel"/>
    <w:tmpl w:val="AB4C0DC0"/>
    <w:lvl w:ilvl="0" w:tplc="00001519">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4767E7B"/>
    <w:multiLevelType w:val="hybridMultilevel"/>
    <w:tmpl w:val="04765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8184AC3"/>
    <w:multiLevelType w:val="hybridMultilevel"/>
    <w:tmpl w:val="A7ECA9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8516374"/>
    <w:multiLevelType w:val="hybridMultilevel"/>
    <w:tmpl w:val="3C9822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78468B"/>
    <w:multiLevelType w:val="multilevel"/>
    <w:tmpl w:val="0A5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C940F6"/>
    <w:multiLevelType w:val="hybridMultilevel"/>
    <w:tmpl w:val="CB947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B555B46"/>
    <w:multiLevelType w:val="hybridMultilevel"/>
    <w:tmpl w:val="29C6F6A2"/>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2">
    <w:nsid w:val="426734BE"/>
    <w:multiLevelType w:val="hybridMultilevel"/>
    <w:tmpl w:val="56B24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C174EE"/>
    <w:multiLevelType w:val="multilevel"/>
    <w:tmpl w:val="5EF0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494152"/>
    <w:multiLevelType w:val="hybridMultilevel"/>
    <w:tmpl w:val="FB72FE26"/>
    <w:lvl w:ilvl="0" w:tplc="04090001">
      <w:start w:val="1"/>
      <w:numFmt w:val="bullet"/>
      <w:lvlText w:val=""/>
      <w:lvlJc w:val="left"/>
      <w:pPr>
        <w:ind w:left="720" w:hanging="360"/>
      </w:pPr>
      <w:rPr>
        <w:rFonts w:ascii="Symbol" w:hAnsi="Symbol" w:hint="default"/>
      </w:rPr>
    </w:lvl>
    <w:lvl w:ilvl="1" w:tplc="B702494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CD7B24"/>
    <w:multiLevelType w:val="hybridMultilevel"/>
    <w:tmpl w:val="CB2278E8"/>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0B909AE"/>
    <w:multiLevelType w:val="hybridMultilevel"/>
    <w:tmpl w:val="75AA5DD4"/>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2E116E"/>
    <w:multiLevelType w:val="hybridMultilevel"/>
    <w:tmpl w:val="C5E8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943103"/>
    <w:multiLevelType w:val="multilevel"/>
    <w:tmpl w:val="139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077C6C"/>
    <w:multiLevelType w:val="hybridMultilevel"/>
    <w:tmpl w:val="0D9E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5A5CE9"/>
    <w:multiLevelType w:val="hybridMultilevel"/>
    <w:tmpl w:val="1E10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7074397"/>
    <w:multiLevelType w:val="hybridMultilevel"/>
    <w:tmpl w:val="2458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8B6A12"/>
    <w:multiLevelType w:val="hybridMultilevel"/>
    <w:tmpl w:val="2338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94F4F"/>
    <w:multiLevelType w:val="hybridMultilevel"/>
    <w:tmpl w:val="9F167996"/>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F9D2E9B"/>
    <w:multiLevelType w:val="hybridMultilevel"/>
    <w:tmpl w:val="3608372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5D6E2B"/>
    <w:multiLevelType w:val="hybridMultilevel"/>
    <w:tmpl w:val="83E4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8E5209"/>
    <w:multiLevelType w:val="hybridMultilevel"/>
    <w:tmpl w:val="F390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9716DD"/>
    <w:multiLevelType w:val="hybridMultilevel"/>
    <w:tmpl w:val="C1B83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5CA1D97"/>
    <w:multiLevelType w:val="hybridMultilevel"/>
    <w:tmpl w:val="E5AEEA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932775"/>
    <w:multiLevelType w:val="hybridMultilevel"/>
    <w:tmpl w:val="E256AF74"/>
    <w:lvl w:ilvl="0" w:tplc="00001519">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A834063"/>
    <w:multiLevelType w:val="hybridMultilevel"/>
    <w:tmpl w:val="D228C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8"/>
  </w:num>
  <w:num w:numId="3">
    <w:abstractNumId w:val="2"/>
  </w:num>
  <w:num w:numId="4">
    <w:abstractNumId w:val="20"/>
  </w:num>
  <w:num w:numId="5">
    <w:abstractNumId w:val="15"/>
  </w:num>
  <w:num w:numId="6">
    <w:abstractNumId w:val="7"/>
  </w:num>
  <w:num w:numId="7">
    <w:abstractNumId w:val="39"/>
  </w:num>
  <w:num w:numId="8">
    <w:abstractNumId w:val="0"/>
  </w:num>
  <w:num w:numId="9">
    <w:abstractNumId w:val="0"/>
  </w:num>
  <w:num w:numId="10">
    <w:abstractNumId w:val="3"/>
  </w:num>
  <w:num w:numId="11">
    <w:abstractNumId w:val="1"/>
  </w:num>
  <w:num w:numId="12">
    <w:abstractNumId w:val="4"/>
  </w:num>
  <w:num w:numId="13">
    <w:abstractNumId w:val="5"/>
  </w:num>
  <w:num w:numId="14">
    <w:abstractNumId w:val="12"/>
  </w:num>
  <w:num w:numId="15">
    <w:abstractNumId w:val="40"/>
  </w:num>
  <w:num w:numId="16">
    <w:abstractNumId w:val="34"/>
  </w:num>
  <w:num w:numId="17">
    <w:abstractNumId w:val="25"/>
  </w:num>
  <w:num w:numId="18">
    <w:abstractNumId w:val="33"/>
  </w:num>
  <w:num w:numId="19">
    <w:abstractNumId w:val="26"/>
  </w:num>
  <w:num w:numId="20">
    <w:abstractNumId w:val="17"/>
  </w:num>
  <w:num w:numId="21">
    <w:abstractNumId w:val="22"/>
  </w:num>
  <w:num w:numId="22">
    <w:abstractNumId w:val="18"/>
  </w:num>
  <w:num w:numId="23">
    <w:abstractNumId w:val="38"/>
  </w:num>
  <w:num w:numId="24">
    <w:abstractNumId w:val="27"/>
  </w:num>
  <w:num w:numId="25">
    <w:abstractNumId w:val="32"/>
  </w:num>
  <w:num w:numId="26">
    <w:abstractNumId w:val="31"/>
  </w:num>
  <w:num w:numId="27">
    <w:abstractNumId w:val="36"/>
  </w:num>
  <w:num w:numId="28">
    <w:abstractNumId w:val="10"/>
  </w:num>
  <w:num w:numId="29">
    <w:abstractNumId w:val="24"/>
  </w:num>
  <w:num w:numId="30">
    <w:abstractNumId w:val="35"/>
  </w:num>
  <w:num w:numId="31">
    <w:abstractNumId w:val="14"/>
  </w:num>
  <w:num w:numId="32">
    <w:abstractNumId w:val="6"/>
  </w:num>
  <w:num w:numId="33">
    <w:abstractNumId w:val="30"/>
  </w:num>
  <w:num w:numId="34">
    <w:abstractNumId w:val="37"/>
  </w:num>
  <w:num w:numId="35">
    <w:abstractNumId w:val="16"/>
  </w:num>
  <w:num w:numId="36">
    <w:abstractNumId w:val="29"/>
  </w:num>
  <w:num w:numId="37">
    <w:abstractNumId w:val="28"/>
  </w:num>
  <w:num w:numId="38">
    <w:abstractNumId w:val="9"/>
  </w:num>
  <w:num w:numId="39">
    <w:abstractNumId w:val="21"/>
  </w:num>
  <w:num w:numId="40">
    <w:abstractNumId w:val="11"/>
  </w:num>
  <w:num w:numId="41">
    <w:abstractNumId w:val="19"/>
  </w:num>
  <w:num w:numId="42">
    <w:abstractNumId w:val="2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83310B"/>
    <w:rsid w:val="00007DFA"/>
    <w:rsid w:val="000100E2"/>
    <w:rsid w:val="00017E66"/>
    <w:rsid w:val="00033206"/>
    <w:rsid w:val="000516B7"/>
    <w:rsid w:val="000634EB"/>
    <w:rsid w:val="00064079"/>
    <w:rsid w:val="00066E71"/>
    <w:rsid w:val="00092276"/>
    <w:rsid w:val="000A2639"/>
    <w:rsid w:val="000A6381"/>
    <w:rsid w:val="000A6E03"/>
    <w:rsid w:val="000C3EDD"/>
    <w:rsid w:val="000C65F9"/>
    <w:rsid w:val="000C6B82"/>
    <w:rsid w:val="000D0571"/>
    <w:rsid w:val="000D61E6"/>
    <w:rsid w:val="000F0714"/>
    <w:rsid w:val="00112CA6"/>
    <w:rsid w:val="00121DEE"/>
    <w:rsid w:val="00124094"/>
    <w:rsid w:val="001272BF"/>
    <w:rsid w:val="00140F95"/>
    <w:rsid w:val="00163EAB"/>
    <w:rsid w:val="00171FD2"/>
    <w:rsid w:val="00173A1B"/>
    <w:rsid w:val="001813A8"/>
    <w:rsid w:val="00181FF3"/>
    <w:rsid w:val="00190DD6"/>
    <w:rsid w:val="001921EA"/>
    <w:rsid w:val="00196C97"/>
    <w:rsid w:val="001A668B"/>
    <w:rsid w:val="001B3959"/>
    <w:rsid w:val="001C04DF"/>
    <w:rsid w:val="001D1997"/>
    <w:rsid w:val="001D770D"/>
    <w:rsid w:val="001E59EA"/>
    <w:rsid w:val="001F795C"/>
    <w:rsid w:val="0020356B"/>
    <w:rsid w:val="00213E5F"/>
    <w:rsid w:val="00221CB9"/>
    <w:rsid w:val="0023336D"/>
    <w:rsid w:val="0024068E"/>
    <w:rsid w:val="00244872"/>
    <w:rsid w:val="00251BB6"/>
    <w:rsid w:val="002624E7"/>
    <w:rsid w:val="00263EEE"/>
    <w:rsid w:val="002763F3"/>
    <w:rsid w:val="00284B54"/>
    <w:rsid w:val="002A0ECE"/>
    <w:rsid w:val="002A441D"/>
    <w:rsid w:val="002C504D"/>
    <w:rsid w:val="002C7657"/>
    <w:rsid w:val="002E42CC"/>
    <w:rsid w:val="002F668E"/>
    <w:rsid w:val="00302FB5"/>
    <w:rsid w:val="00304338"/>
    <w:rsid w:val="00314DE5"/>
    <w:rsid w:val="00334307"/>
    <w:rsid w:val="00335CD6"/>
    <w:rsid w:val="00347814"/>
    <w:rsid w:val="00352419"/>
    <w:rsid w:val="00363B1C"/>
    <w:rsid w:val="003A6282"/>
    <w:rsid w:val="003A7634"/>
    <w:rsid w:val="003B2851"/>
    <w:rsid w:val="003B5EE7"/>
    <w:rsid w:val="003C1298"/>
    <w:rsid w:val="003D5ED1"/>
    <w:rsid w:val="003E313E"/>
    <w:rsid w:val="003F527F"/>
    <w:rsid w:val="00400B99"/>
    <w:rsid w:val="004024BB"/>
    <w:rsid w:val="00411180"/>
    <w:rsid w:val="00426F32"/>
    <w:rsid w:val="00434997"/>
    <w:rsid w:val="00434BF5"/>
    <w:rsid w:val="004467D9"/>
    <w:rsid w:val="00472E79"/>
    <w:rsid w:val="00487382"/>
    <w:rsid w:val="004925BA"/>
    <w:rsid w:val="004A0405"/>
    <w:rsid w:val="004A52A9"/>
    <w:rsid w:val="004A5965"/>
    <w:rsid w:val="004B37FC"/>
    <w:rsid w:val="004B3F89"/>
    <w:rsid w:val="004B630C"/>
    <w:rsid w:val="004C43D7"/>
    <w:rsid w:val="004E42D7"/>
    <w:rsid w:val="004F097E"/>
    <w:rsid w:val="004F5736"/>
    <w:rsid w:val="00502207"/>
    <w:rsid w:val="005038F1"/>
    <w:rsid w:val="005159C1"/>
    <w:rsid w:val="00515A8B"/>
    <w:rsid w:val="00516D5A"/>
    <w:rsid w:val="00522D44"/>
    <w:rsid w:val="005356EE"/>
    <w:rsid w:val="00550756"/>
    <w:rsid w:val="00552B6D"/>
    <w:rsid w:val="00553972"/>
    <w:rsid w:val="0057024F"/>
    <w:rsid w:val="00571F50"/>
    <w:rsid w:val="00593165"/>
    <w:rsid w:val="005931C8"/>
    <w:rsid w:val="005A5F81"/>
    <w:rsid w:val="005A6C21"/>
    <w:rsid w:val="005C0BAA"/>
    <w:rsid w:val="005D0404"/>
    <w:rsid w:val="005D2B0C"/>
    <w:rsid w:val="005D3792"/>
    <w:rsid w:val="005E3415"/>
    <w:rsid w:val="005E4763"/>
    <w:rsid w:val="0060327D"/>
    <w:rsid w:val="00607090"/>
    <w:rsid w:val="00625D3F"/>
    <w:rsid w:val="00632B8C"/>
    <w:rsid w:val="0063595D"/>
    <w:rsid w:val="00637EA4"/>
    <w:rsid w:val="006441BB"/>
    <w:rsid w:val="00656239"/>
    <w:rsid w:val="006658A8"/>
    <w:rsid w:val="006710C7"/>
    <w:rsid w:val="0067747E"/>
    <w:rsid w:val="006833FA"/>
    <w:rsid w:val="00683A58"/>
    <w:rsid w:val="00692C69"/>
    <w:rsid w:val="006A21FB"/>
    <w:rsid w:val="006B7141"/>
    <w:rsid w:val="006C5992"/>
    <w:rsid w:val="006D06E7"/>
    <w:rsid w:val="006D6ED5"/>
    <w:rsid w:val="006E4B65"/>
    <w:rsid w:val="006E68EE"/>
    <w:rsid w:val="006F3B90"/>
    <w:rsid w:val="00704FCB"/>
    <w:rsid w:val="007101A4"/>
    <w:rsid w:val="00715BDA"/>
    <w:rsid w:val="007168C9"/>
    <w:rsid w:val="007200F4"/>
    <w:rsid w:val="00744D3C"/>
    <w:rsid w:val="00746B21"/>
    <w:rsid w:val="00750186"/>
    <w:rsid w:val="00755F09"/>
    <w:rsid w:val="00771825"/>
    <w:rsid w:val="0077218A"/>
    <w:rsid w:val="00782272"/>
    <w:rsid w:val="00794D01"/>
    <w:rsid w:val="007A0369"/>
    <w:rsid w:val="007A282D"/>
    <w:rsid w:val="007A410E"/>
    <w:rsid w:val="007A7AFD"/>
    <w:rsid w:val="007A7E4A"/>
    <w:rsid w:val="007B141C"/>
    <w:rsid w:val="007C1BC0"/>
    <w:rsid w:val="007C5BC5"/>
    <w:rsid w:val="007D4A63"/>
    <w:rsid w:val="007F3DB7"/>
    <w:rsid w:val="008066E8"/>
    <w:rsid w:val="008245EB"/>
    <w:rsid w:val="0083310B"/>
    <w:rsid w:val="008370DB"/>
    <w:rsid w:val="00867D16"/>
    <w:rsid w:val="00874EBC"/>
    <w:rsid w:val="0088557C"/>
    <w:rsid w:val="008A5D3D"/>
    <w:rsid w:val="008A7284"/>
    <w:rsid w:val="008B09BD"/>
    <w:rsid w:val="008B411D"/>
    <w:rsid w:val="008B7248"/>
    <w:rsid w:val="008C5590"/>
    <w:rsid w:val="008C5B83"/>
    <w:rsid w:val="008E4687"/>
    <w:rsid w:val="008F563F"/>
    <w:rsid w:val="00906A1A"/>
    <w:rsid w:val="0092281D"/>
    <w:rsid w:val="00934096"/>
    <w:rsid w:val="00935757"/>
    <w:rsid w:val="0094657D"/>
    <w:rsid w:val="00947372"/>
    <w:rsid w:val="0095654D"/>
    <w:rsid w:val="00957516"/>
    <w:rsid w:val="0096113F"/>
    <w:rsid w:val="00963838"/>
    <w:rsid w:val="00990558"/>
    <w:rsid w:val="009956DD"/>
    <w:rsid w:val="0099714A"/>
    <w:rsid w:val="00997405"/>
    <w:rsid w:val="009A313F"/>
    <w:rsid w:val="009A62A7"/>
    <w:rsid w:val="009A753E"/>
    <w:rsid w:val="009B7507"/>
    <w:rsid w:val="009B79FF"/>
    <w:rsid w:val="009C0443"/>
    <w:rsid w:val="009C1D12"/>
    <w:rsid w:val="009C42B3"/>
    <w:rsid w:val="009C4BE8"/>
    <w:rsid w:val="009C616D"/>
    <w:rsid w:val="009E29EF"/>
    <w:rsid w:val="009E3657"/>
    <w:rsid w:val="009E6BE4"/>
    <w:rsid w:val="00A07ED0"/>
    <w:rsid w:val="00A113D5"/>
    <w:rsid w:val="00A12E60"/>
    <w:rsid w:val="00A16920"/>
    <w:rsid w:val="00A208D0"/>
    <w:rsid w:val="00A23E5B"/>
    <w:rsid w:val="00A33534"/>
    <w:rsid w:val="00A41323"/>
    <w:rsid w:val="00A4458D"/>
    <w:rsid w:val="00A5401F"/>
    <w:rsid w:val="00A6282B"/>
    <w:rsid w:val="00A66543"/>
    <w:rsid w:val="00A755FD"/>
    <w:rsid w:val="00A80E04"/>
    <w:rsid w:val="00A86615"/>
    <w:rsid w:val="00A902A6"/>
    <w:rsid w:val="00A90DE4"/>
    <w:rsid w:val="00AA61BF"/>
    <w:rsid w:val="00AC2428"/>
    <w:rsid w:val="00AC689A"/>
    <w:rsid w:val="00AD60C2"/>
    <w:rsid w:val="00AE01C2"/>
    <w:rsid w:val="00AE2952"/>
    <w:rsid w:val="00AE548F"/>
    <w:rsid w:val="00B070D1"/>
    <w:rsid w:val="00B12486"/>
    <w:rsid w:val="00B13849"/>
    <w:rsid w:val="00B14CA3"/>
    <w:rsid w:val="00B21EE4"/>
    <w:rsid w:val="00B2233D"/>
    <w:rsid w:val="00B25393"/>
    <w:rsid w:val="00B312D6"/>
    <w:rsid w:val="00B32E99"/>
    <w:rsid w:val="00B36C02"/>
    <w:rsid w:val="00B40BC5"/>
    <w:rsid w:val="00B4514A"/>
    <w:rsid w:val="00B46009"/>
    <w:rsid w:val="00B475A5"/>
    <w:rsid w:val="00B54542"/>
    <w:rsid w:val="00B613A8"/>
    <w:rsid w:val="00B6358B"/>
    <w:rsid w:val="00B84A2B"/>
    <w:rsid w:val="00B90103"/>
    <w:rsid w:val="00B91178"/>
    <w:rsid w:val="00B953B6"/>
    <w:rsid w:val="00B95E92"/>
    <w:rsid w:val="00BA3F9F"/>
    <w:rsid w:val="00BB4C6D"/>
    <w:rsid w:val="00BC6985"/>
    <w:rsid w:val="00BC6FCE"/>
    <w:rsid w:val="00BD5448"/>
    <w:rsid w:val="00BE1E2B"/>
    <w:rsid w:val="00C03294"/>
    <w:rsid w:val="00C13EBE"/>
    <w:rsid w:val="00C305A7"/>
    <w:rsid w:val="00C37B28"/>
    <w:rsid w:val="00C440B7"/>
    <w:rsid w:val="00C60030"/>
    <w:rsid w:val="00C61480"/>
    <w:rsid w:val="00C67603"/>
    <w:rsid w:val="00C83D9F"/>
    <w:rsid w:val="00C87AE4"/>
    <w:rsid w:val="00C96A39"/>
    <w:rsid w:val="00C97312"/>
    <w:rsid w:val="00CA3149"/>
    <w:rsid w:val="00CA4000"/>
    <w:rsid w:val="00CA4E97"/>
    <w:rsid w:val="00CA642B"/>
    <w:rsid w:val="00CB130C"/>
    <w:rsid w:val="00CD4B3D"/>
    <w:rsid w:val="00CE625C"/>
    <w:rsid w:val="00CF3B25"/>
    <w:rsid w:val="00CF5DB5"/>
    <w:rsid w:val="00D01A05"/>
    <w:rsid w:val="00D070DC"/>
    <w:rsid w:val="00D223F3"/>
    <w:rsid w:val="00D34A88"/>
    <w:rsid w:val="00D34E6C"/>
    <w:rsid w:val="00D40927"/>
    <w:rsid w:val="00D50F28"/>
    <w:rsid w:val="00D6344D"/>
    <w:rsid w:val="00DB187C"/>
    <w:rsid w:val="00DC1E2C"/>
    <w:rsid w:val="00DC639A"/>
    <w:rsid w:val="00DE5BD0"/>
    <w:rsid w:val="00E04F14"/>
    <w:rsid w:val="00E130C1"/>
    <w:rsid w:val="00E16E6E"/>
    <w:rsid w:val="00E20413"/>
    <w:rsid w:val="00E24F75"/>
    <w:rsid w:val="00E270CC"/>
    <w:rsid w:val="00E340DA"/>
    <w:rsid w:val="00E36AB8"/>
    <w:rsid w:val="00E5766E"/>
    <w:rsid w:val="00E6537A"/>
    <w:rsid w:val="00E66854"/>
    <w:rsid w:val="00E67468"/>
    <w:rsid w:val="00E82B32"/>
    <w:rsid w:val="00EB29E1"/>
    <w:rsid w:val="00EC3A35"/>
    <w:rsid w:val="00ED4F4C"/>
    <w:rsid w:val="00EE3C29"/>
    <w:rsid w:val="00EE50AB"/>
    <w:rsid w:val="00F00CFB"/>
    <w:rsid w:val="00F04247"/>
    <w:rsid w:val="00F06F1B"/>
    <w:rsid w:val="00F139A6"/>
    <w:rsid w:val="00F21F9F"/>
    <w:rsid w:val="00F27A1E"/>
    <w:rsid w:val="00F27E6B"/>
    <w:rsid w:val="00F33A85"/>
    <w:rsid w:val="00F45160"/>
    <w:rsid w:val="00F53198"/>
    <w:rsid w:val="00F56F71"/>
    <w:rsid w:val="00F60DB9"/>
    <w:rsid w:val="00F73BD3"/>
    <w:rsid w:val="00F7454B"/>
    <w:rsid w:val="00F776BE"/>
    <w:rsid w:val="00F95EB8"/>
    <w:rsid w:val="00FA6E78"/>
    <w:rsid w:val="00FA7A77"/>
    <w:rsid w:val="00FB2F28"/>
    <w:rsid w:val="00FB37B6"/>
    <w:rsid w:val="00FD2938"/>
    <w:rsid w:val="00FE20BF"/>
    <w:rsid w:val="00FE2B1D"/>
    <w:rsid w:val="00FE3CA0"/>
    <w:rsid w:val="00FF28CE"/>
    <w:rsid w:val="00FF60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10B"/>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A8B"/>
    <w:pPr>
      <w:spacing w:after="0" w:line="240" w:lineRule="auto"/>
    </w:pPr>
    <w:rPr>
      <w:rFonts w:ascii="Calibri" w:eastAsia="Calibri" w:hAnsi="Calibri" w:cs="Calibri"/>
    </w:rPr>
  </w:style>
  <w:style w:type="paragraph" w:styleId="ListParagraph">
    <w:name w:val="List Paragraph"/>
    <w:basedOn w:val="Normal"/>
    <w:link w:val="ListParagraphChar"/>
    <w:uiPriority w:val="34"/>
    <w:qFormat/>
    <w:rsid w:val="0020356B"/>
    <w:pPr>
      <w:spacing w:after="160" w:line="259" w:lineRule="auto"/>
      <w:ind w:left="720"/>
      <w:contextualSpacing/>
    </w:pPr>
    <w:rPr>
      <w:sz w:val="22"/>
      <w:szCs w:val="22"/>
    </w:rPr>
  </w:style>
  <w:style w:type="paragraph" w:customStyle="1" w:styleId="MediumGrid1-Accent21">
    <w:name w:val="Medium Grid 1 - Accent 21"/>
    <w:basedOn w:val="Normal"/>
    <w:qFormat/>
    <w:rsid w:val="005D3792"/>
    <w:pPr>
      <w:ind w:left="720"/>
      <w:contextualSpacing/>
    </w:pPr>
    <w:rPr>
      <w:rFonts w:ascii="Times New Roman" w:eastAsia="MS Mincho" w:hAnsi="Times New Roman" w:cs="Times New Roman"/>
    </w:rPr>
  </w:style>
  <w:style w:type="character" w:customStyle="1" w:styleId="apple-style-span">
    <w:name w:val="apple-style-span"/>
    <w:uiPriority w:val="99"/>
    <w:rsid w:val="005D3792"/>
  </w:style>
  <w:style w:type="character" w:customStyle="1" w:styleId="ListParagraphChar">
    <w:name w:val="List Paragraph Char"/>
    <w:basedOn w:val="DefaultParagraphFont"/>
    <w:link w:val="ListParagraph"/>
    <w:locked/>
    <w:rsid w:val="007C1BC0"/>
  </w:style>
  <w:style w:type="character" w:customStyle="1" w:styleId="apple-converted-space">
    <w:name w:val="apple-converted-space"/>
    <w:basedOn w:val="DefaultParagraphFont"/>
    <w:rsid w:val="00C61480"/>
  </w:style>
  <w:style w:type="character" w:customStyle="1" w:styleId="normalchar">
    <w:name w:val="normal__char"/>
    <w:rsid w:val="001F795C"/>
  </w:style>
  <w:style w:type="paragraph" w:customStyle="1" w:styleId="Body">
    <w:name w:val="Body"/>
    <w:rsid w:val="002A441D"/>
    <w:pPr>
      <w:spacing w:after="0" w:line="240" w:lineRule="auto"/>
    </w:pPr>
    <w:rPr>
      <w:rFonts w:ascii="Times New Roman" w:eastAsia="Arial Unicode MS" w:hAnsi="Times New Roman" w:cs="Arial Unicode MS"/>
      <w:color w:val="000000"/>
      <w:sz w:val="24"/>
      <w:szCs w:val="24"/>
      <w:u w:color="000000"/>
    </w:rPr>
  </w:style>
  <w:style w:type="character" w:styleId="Hyperlink">
    <w:name w:val="Hyperlink"/>
    <w:basedOn w:val="DefaultParagraphFont"/>
    <w:uiPriority w:val="99"/>
    <w:semiHidden/>
    <w:unhideWhenUsed/>
    <w:rsid w:val="002E42CC"/>
    <w:rPr>
      <w:color w:val="0000FF"/>
      <w:u w:val="single"/>
    </w:rPr>
  </w:style>
  <w:style w:type="character" w:styleId="Strong">
    <w:name w:val="Strong"/>
    <w:uiPriority w:val="22"/>
    <w:qFormat/>
    <w:rsid w:val="005038F1"/>
    <w:rPr>
      <w:b/>
      <w:bCs/>
    </w:rPr>
  </w:style>
  <w:style w:type="character" w:customStyle="1" w:styleId="hl">
    <w:name w:val="hl"/>
    <w:basedOn w:val="DefaultParagraphFont"/>
    <w:rsid w:val="00F60DB9"/>
  </w:style>
</w:styles>
</file>

<file path=word/webSettings.xml><?xml version="1.0" encoding="utf-8"?>
<w:webSettings xmlns:r="http://schemas.openxmlformats.org/officeDocument/2006/relationships" xmlns:w="http://schemas.openxmlformats.org/wordprocessingml/2006/main">
  <w:divs>
    <w:div w:id="58677761">
      <w:bodyDiv w:val="1"/>
      <w:marLeft w:val="0"/>
      <w:marRight w:val="0"/>
      <w:marTop w:val="0"/>
      <w:marBottom w:val="0"/>
      <w:divBdr>
        <w:top w:val="none" w:sz="0" w:space="0" w:color="auto"/>
        <w:left w:val="none" w:sz="0" w:space="0" w:color="auto"/>
        <w:bottom w:val="none" w:sz="0" w:space="0" w:color="auto"/>
        <w:right w:val="none" w:sz="0" w:space="0" w:color="auto"/>
      </w:divBdr>
    </w:div>
    <w:div w:id="98065590">
      <w:bodyDiv w:val="1"/>
      <w:marLeft w:val="0"/>
      <w:marRight w:val="0"/>
      <w:marTop w:val="0"/>
      <w:marBottom w:val="0"/>
      <w:divBdr>
        <w:top w:val="none" w:sz="0" w:space="0" w:color="auto"/>
        <w:left w:val="none" w:sz="0" w:space="0" w:color="auto"/>
        <w:bottom w:val="none" w:sz="0" w:space="0" w:color="auto"/>
        <w:right w:val="none" w:sz="0" w:space="0" w:color="auto"/>
      </w:divBdr>
    </w:div>
    <w:div w:id="131338104">
      <w:bodyDiv w:val="1"/>
      <w:marLeft w:val="0"/>
      <w:marRight w:val="0"/>
      <w:marTop w:val="0"/>
      <w:marBottom w:val="0"/>
      <w:divBdr>
        <w:top w:val="none" w:sz="0" w:space="0" w:color="auto"/>
        <w:left w:val="none" w:sz="0" w:space="0" w:color="auto"/>
        <w:bottom w:val="none" w:sz="0" w:space="0" w:color="auto"/>
        <w:right w:val="none" w:sz="0" w:space="0" w:color="auto"/>
      </w:divBdr>
    </w:div>
    <w:div w:id="158352567">
      <w:bodyDiv w:val="1"/>
      <w:marLeft w:val="0"/>
      <w:marRight w:val="0"/>
      <w:marTop w:val="0"/>
      <w:marBottom w:val="0"/>
      <w:divBdr>
        <w:top w:val="none" w:sz="0" w:space="0" w:color="auto"/>
        <w:left w:val="none" w:sz="0" w:space="0" w:color="auto"/>
        <w:bottom w:val="none" w:sz="0" w:space="0" w:color="auto"/>
        <w:right w:val="none" w:sz="0" w:space="0" w:color="auto"/>
      </w:divBdr>
    </w:div>
    <w:div w:id="354842645">
      <w:bodyDiv w:val="1"/>
      <w:marLeft w:val="0"/>
      <w:marRight w:val="0"/>
      <w:marTop w:val="0"/>
      <w:marBottom w:val="0"/>
      <w:divBdr>
        <w:top w:val="none" w:sz="0" w:space="0" w:color="auto"/>
        <w:left w:val="none" w:sz="0" w:space="0" w:color="auto"/>
        <w:bottom w:val="none" w:sz="0" w:space="0" w:color="auto"/>
        <w:right w:val="none" w:sz="0" w:space="0" w:color="auto"/>
      </w:divBdr>
    </w:div>
    <w:div w:id="369963741">
      <w:bodyDiv w:val="1"/>
      <w:marLeft w:val="0"/>
      <w:marRight w:val="0"/>
      <w:marTop w:val="0"/>
      <w:marBottom w:val="0"/>
      <w:divBdr>
        <w:top w:val="none" w:sz="0" w:space="0" w:color="auto"/>
        <w:left w:val="none" w:sz="0" w:space="0" w:color="auto"/>
        <w:bottom w:val="none" w:sz="0" w:space="0" w:color="auto"/>
        <w:right w:val="none" w:sz="0" w:space="0" w:color="auto"/>
      </w:divBdr>
    </w:div>
    <w:div w:id="489641889">
      <w:bodyDiv w:val="1"/>
      <w:marLeft w:val="0"/>
      <w:marRight w:val="0"/>
      <w:marTop w:val="0"/>
      <w:marBottom w:val="0"/>
      <w:divBdr>
        <w:top w:val="none" w:sz="0" w:space="0" w:color="auto"/>
        <w:left w:val="none" w:sz="0" w:space="0" w:color="auto"/>
        <w:bottom w:val="none" w:sz="0" w:space="0" w:color="auto"/>
        <w:right w:val="none" w:sz="0" w:space="0" w:color="auto"/>
      </w:divBdr>
    </w:div>
    <w:div w:id="675110805">
      <w:bodyDiv w:val="1"/>
      <w:marLeft w:val="0"/>
      <w:marRight w:val="0"/>
      <w:marTop w:val="0"/>
      <w:marBottom w:val="0"/>
      <w:divBdr>
        <w:top w:val="none" w:sz="0" w:space="0" w:color="auto"/>
        <w:left w:val="none" w:sz="0" w:space="0" w:color="auto"/>
        <w:bottom w:val="none" w:sz="0" w:space="0" w:color="auto"/>
        <w:right w:val="none" w:sz="0" w:space="0" w:color="auto"/>
      </w:divBdr>
    </w:div>
    <w:div w:id="679889710">
      <w:bodyDiv w:val="1"/>
      <w:marLeft w:val="0"/>
      <w:marRight w:val="0"/>
      <w:marTop w:val="0"/>
      <w:marBottom w:val="0"/>
      <w:divBdr>
        <w:top w:val="none" w:sz="0" w:space="0" w:color="auto"/>
        <w:left w:val="none" w:sz="0" w:space="0" w:color="auto"/>
        <w:bottom w:val="none" w:sz="0" w:space="0" w:color="auto"/>
        <w:right w:val="none" w:sz="0" w:space="0" w:color="auto"/>
      </w:divBdr>
    </w:div>
    <w:div w:id="695808323">
      <w:bodyDiv w:val="1"/>
      <w:marLeft w:val="0"/>
      <w:marRight w:val="0"/>
      <w:marTop w:val="0"/>
      <w:marBottom w:val="0"/>
      <w:divBdr>
        <w:top w:val="none" w:sz="0" w:space="0" w:color="auto"/>
        <w:left w:val="none" w:sz="0" w:space="0" w:color="auto"/>
        <w:bottom w:val="none" w:sz="0" w:space="0" w:color="auto"/>
        <w:right w:val="none" w:sz="0" w:space="0" w:color="auto"/>
      </w:divBdr>
    </w:div>
    <w:div w:id="756055495">
      <w:bodyDiv w:val="1"/>
      <w:marLeft w:val="0"/>
      <w:marRight w:val="0"/>
      <w:marTop w:val="0"/>
      <w:marBottom w:val="0"/>
      <w:divBdr>
        <w:top w:val="none" w:sz="0" w:space="0" w:color="auto"/>
        <w:left w:val="none" w:sz="0" w:space="0" w:color="auto"/>
        <w:bottom w:val="none" w:sz="0" w:space="0" w:color="auto"/>
        <w:right w:val="none" w:sz="0" w:space="0" w:color="auto"/>
      </w:divBdr>
    </w:div>
    <w:div w:id="810486137">
      <w:bodyDiv w:val="1"/>
      <w:marLeft w:val="0"/>
      <w:marRight w:val="0"/>
      <w:marTop w:val="0"/>
      <w:marBottom w:val="0"/>
      <w:divBdr>
        <w:top w:val="none" w:sz="0" w:space="0" w:color="auto"/>
        <w:left w:val="none" w:sz="0" w:space="0" w:color="auto"/>
        <w:bottom w:val="none" w:sz="0" w:space="0" w:color="auto"/>
        <w:right w:val="none" w:sz="0" w:space="0" w:color="auto"/>
      </w:divBdr>
    </w:div>
    <w:div w:id="859390989">
      <w:bodyDiv w:val="1"/>
      <w:marLeft w:val="0"/>
      <w:marRight w:val="0"/>
      <w:marTop w:val="0"/>
      <w:marBottom w:val="0"/>
      <w:divBdr>
        <w:top w:val="none" w:sz="0" w:space="0" w:color="auto"/>
        <w:left w:val="none" w:sz="0" w:space="0" w:color="auto"/>
        <w:bottom w:val="none" w:sz="0" w:space="0" w:color="auto"/>
        <w:right w:val="none" w:sz="0" w:space="0" w:color="auto"/>
      </w:divBdr>
      <w:divsChild>
        <w:div w:id="1153529041">
          <w:marLeft w:val="0"/>
          <w:marRight w:val="0"/>
          <w:marTop w:val="0"/>
          <w:marBottom w:val="0"/>
          <w:divBdr>
            <w:top w:val="none" w:sz="0" w:space="0" w:color="auto"/>
            <w:left w:val="none" w:sz="0" w:space="0" w:color="auto"/>
            <w:bottom w:val="none" w:sz="0" w:space="0" w:color="auto"/>
            <w:right w:val="none" w:sz="0" w:space="0" w:color="auto"/>
          </w:divBdr>
          <w:divsChild>
            <w:div w:id="823815975">
              <w:marLeft w:val="0"/>
              <w:marRight w:val="0"/>
              <w:marTop w:val="0"/>
              <w:marBottom w:val="0"/>
              <w:divBdr>
                <w:top w:val="none" w:sz="0" w:space="0" w:color="auto"/>
                <w:left w:val="none" w:sz="0" w:space="0" w:color="auto"/>
                <w:bottom w:val="none" w:sz="0" w:space="0" w:color="auto"/>
                <w:right w:val="none" w:sz="0" w:space="0" w:color="auto"/>
              </w:divBdr>
              <w:divsChild>
                <w:div w:id="241330982">
                  <w:marLeft w:val="0"/>
                  <w:marRight w:val="0"/>
                  <w:marTop w:val="0"/>
                  <w:marBottom w:val="0"/>
                  <w:divBdr>
                    <w:top w:val="none" w:sz="0" w:space="0" w:color="auto"/>
                    <w:left w:val="none" w:sz="0" w:space="0" w:color="auto"/>
                    <w:bottom w:val="none" w:sz="0" w:space="0" w:color="auto"/>
                    <w:right w:val="none" w:sz="0" w:space="0" w:color="auto"/>
                  </w:divBdr>
                  <w:divsChild>
                    <w:div w:id="91165708">
                      <w:marLeft w:val="0"/>
                      <w:marRight w:val="0"/>
                      <w:marTop w:val="0"/>
                      <w:marBottom w:val="0"/>
                      <w:divBdr>
                        <w:top w:val="none" w:sz="0" w:space="0" w:color="auto"/>
                        <w:left w:val="none" w:sz="0" w:space="0" w:color="auto"/>
                        <w:bottom w:val="none" w:sz="0" w:space="0" w:color="auto"/>
                        <w:right w:val="none" w:sz="0" w:space="0" w:color="auto"/>
                      </w:divBdr>
                      <w:divsChild>
                        <w:div w:id="1993898830">
                          <w:marLeft w:val="0"/>
                          <w:marRight w:val="0"/>
                          <w:marTop w:val="0"/>
                          <w:marBottom w:val="0"/>
                          <w:divBdr>
                            <w:top w:val="none" w:sz="0" w:space="0" w:color="auto"/>
                            <w:left w:val="none" w:sz="0" w:space="0" w:color="auto"/>
                            <w:bottom w:val="none" w:sz="0" w:space="0" w:color="auto"/>
                            <w:right w:val="none" w:sz="0" w:space="0" w:color="auto"/>
                          </w:divBdr>
                          <w:divsChild>
                            <w:div w:id="1110317441">
                              <w:marLeft w:val="0"/>
                              <w:marRight w:val="0"/>
                              <w:marTop w:val="0"/>
                              <w:marBottom w:val="0"/>
                              <w:divBdr>
                                <w:top w:val="none" w:sz="0" w:space="0" w:color="auto"/>
                                <w:left w:val="none" w:sz="0" w:space="0" w:color="auto"/>
                                <w:bottom w:val="none" w:sz="0" w:space="0" w:color="auto"/>
                                <w:right w:val="none" w:sz="0" w:space="0" w:color="auto"/>
                              </w:divBdr>
                              <w:divsChild>
                                <w:div w:id="1802460819">
                                  <w:marLeft w:val="0"/>
                                  <w:marRight w:val="0"/>
                                  <w:marTop w:val="0"/>
                                  <w:marBottom w:val="0"/>
                                  <w:divBdr>
                                    <w:top w:val="none" w:sz="0" w:space="0" w:color="auto"/>
                                    <w:left w:val="none" w:sz="0" w:space="0" w:color="auto"/>
                                    <w:bottom w:val="none" w:sz="0" w:space="0" w:color="auto"/>
                                    <w:right w:val="none" w:sz="0" w:space="0" w:color="auto"/>
                                  </w:divBdr>
                                  <w:divsChild>
                                    <w:div w:id="593517047">
                                      <w:marLeft w:val="0"/>
                                      <w:marRight w:val="0"/>
                                      <w:marTop w:val="0"/>
                                      <w:marBottom w:val="0"/>
                                      <w:divBdr>
                                        <w:top w:val="none" w:sz="0" w:space="0" w:color="auto"/>
                                        <w:left w:val="none" w:sz="0" w:space="0" w:color="auto"/>
                                        <w:bottom w:val="none" w:sz="0" w:space="0" w:color="auto"/>
                                        <w:right w:val="none" w:sz="0" w:space="0" w:color="auto"/>
                                      </w:divBdr>
                                      <w:divsChild>
                                        <w:div w:id="2078094000">
                                          <w:marLeft w:val="0"/>
                                          <w:marRight w:val="0"/>
                                          <w:marTop w:val="0"/>
                                          <w:marBottom w:val="0"/>
                                          <w:divBdr>
                                            <w:top w:val="none" w:sz="0" w:space="0" w:color="auto"/>
                                            <w:left w:val="none" w:sz="0" w:space="0" w:color="auto"/>
                                            <w:bottom w:val="none" w:sz="0" w:space="0" w:color="auto"/>
                                            <w:right w:val="none" w:sz="0" w:space="0" w:color="auto"/>
                                          </w:divBdr>
                                          <w:divsChild>
                                            <w:div w:id="22828168">
                                              <w:marLeft w:val="0"/>
                                              <w:marRight w:val="0"/>
                                              <w:marTop w:val="0"/>
                                              <w:marBottom w:val="0"/>
                                              <w:divBdr>
                                                <w:top w:val="none" w:sz="0" w:space="0" w:color="auto"/>
                                                <w:left w:val="none" w:sz="0" w:space="0" w:color="auto"/>
                                                <w:bottom w:val="none" w:sz="0" w:space="0" w:color="auto"/>
                                                <w:right w:val="none" w:sz="0" w:space="0" w:color="auto"/>
                                              </w:divBdr>
                                              <w:divsChild>
                                                <w:div w:id="940336372">
                                                  <w:marLeft w:val="0"/>
                                                  <w:marRight w:val="0"/>
                                                  <w:marTop w:val="0"/>
                                                  <w:marBottom w:val="0"/>
                                                  <w:divBdr>
                                                    <w:top w:val="none" w:sz="0" w:space="0" w:color="auto"/>
                                                    <w:left w:val="none" w:sz="0" w:space="0" w:color="auto"/>
                                                    <w:bottom w:val="none" w:sz="0" w:space="0" w:color="auto"/>
                                                    <w:right w:val="none" w:sz="0" w:space="0" w:color="auto"/>
                                                  </w:divBdr>
                                                  <w:divsChild>
                                                    <w:div w:id="1177885743">
                                                      <w:marLeft w:val="0"/>
                                                      <w:marRight w:val="0"/>
                                                      <w:marTop w:val="0"/>
                                                      <w:marBottom w:val="0"/>
                                                      <w:divBdr>
                                                        <w:top w:val="none" w:sz="0" w:space="0" w:color="auto"/>
                                                        <w:left w:val="none" w:sz="0" w:space="0" w:color="auto"/>
                                                        <w:bottom w:val="none" w:sz="0" w:space="0" w:color="auto"/>
                                                        <w:right w:val="none" w:sz="0" w:space="0" w:color="auto"/>
                                                      </w:divBdr>
                                                      <w:divsChild>
                                                        <w:div w:id="1543857564">
                                                          <w:marLeft w:val="0"/>
                                                          <w:marRight w:val="0"/>
                                                          <w:marTop w:val="0"/>
                                                          <w:marBottom w:val="0"/>
                                                          <w:divBdr>
                                                            <w:top w:val="none" w:sz="0" w:space="0" w:color="auto"/>
                                                            <w:left w:val="none" w:sz="0" w:space="0" w:color="auto"/>
                                                            <w:bottom w:val="none" w:sz="0" w:space="0" w:color="auto"/>
                                                            <w:right w:val="none" w:sz="0" w:space="0" w:color="auto"/>
                                                          </w:divBdr>
                                                          <w:divsChild>
                                                            <w:div w:id="1686982741">
                                                              <w:marLeft w:val="0"/>
                                                              <w:marRight w:val="0"/>
                                                              <w:marTop w:val="0"/>
                                                              <w:marBottom w:val="0"/>
                                                              <w:divBdr>
                                                                <w:top w:val="none" w:sz="0" w:space="0" w:color="auto"/>
                                                                <w:left w:val="none" w:sz="0" w:space="0" w:color="auto"/>
                                                                <w:bottom w:val="none" w:sz="0" w:space="0" w:color="auto"/>
                                                                <w:right w:val="none" w:sz="0" w:space="0" w:color="auto"/>
                                                              </w:divBdr>
                                                              <w:divsChild>
                                                                <w:div w:id="36517848">
                                                                  <w:marLeft w:val="0"/>
                                                                  <w:marRight w:val="0"/>
                                                                  <w:marTop w:val="0"/>
                                                                  <w:marBottom w:val="0"/>
                                                                  <w:divBdr>
                                                                    <w:top w:val="none" w:sz="0" w:space="0" w:color="auto"/>
                                                                    <w:left w:val="none" w:sz="0" w:space="0" w:color="auto"/>
                                                                    <w:bottom w:val="none" w:sz="0" w:space="0" w:color="auto"/>
                                                                    <w:right w:val="none" w:sz="0" w:space="0" w:color="auto"/>
                                                                  </w:divBdr>
                                                                  <w:divsChild>
                                                                    <w:div w:id="768349849">
                                                                      <w:marLeft w:val="0"/>
                                                                      <w:marRight w:val="0"/>
                                                                      <w:marTop w:val="0"/>
                                                                      <w:marBottom w:val="0"/>
                                                                      <w:divBdr>
                                                                        <w:top w:val="none" w:sz="0" w:space="0" w:color="auto"/>
                                                                        <w:left w:val="none" w:sz="0" w:space="0" w:color="auto"/>
                                                                        <w:bottom w:val="none" w:sz="0" w:space="0" w:color="auto"/>
                                                                        <w:right w:val="none" w:sz="0" w:space="0" w:color="auto"/>
                                                                      </w:divBdr>
                                                                      <w:divsChild>
                                                                        <w:div w:id="1651668517">
                                                                          <w:marLeft w:val="0"/>
                                                                          <w:marRight w:val="0"/>
                                                                          <w:marTop w:val="0"/>
                                                                          <w:marBottom w:val="0"/>
                                                                          <w:divBdr>
                                                                            <w:top w:val="none" w:sz="0" w:space="0" w:color="auto"/>
                                                                            <w:left w:val="none" w:sz="0" w:space="0" w:color="auto"/>
                                                                            <w:bottom w:val="none" w:sz="0" w:space="0" w:color="auto"/>
                                                                            <w:right w:val="none" w:sz="0" w:space="0" w:color="auto"/>
                                                                          </w:divBdr>
                                                                          <w:divsChild>
                                                                            <w:div w:id="456267420">
                                                                              <w:marLeft w:val="0"/>
                                                                              <w:marRight w:val="0"/>
                                                                              <w:marTop w:val="0"/>
                                                                              <w:marBottom w:val="0"/>
                                                                              <w:divBdr>
                                                                                <w:top w:val="none" w:sz="0" w:space="0" w:color="auto"/>
                                                                                <w:left w:val="none" w:sz="0" w:space="0" w:color="auto"/>
                                                                                <w:bottom w:val="none" w:sz="0" w:space="0" w:color="auto"/>
                                                                                <w:right w:val="none" w:sz="0" w:space="0" w:color="auto"/>
                                                                              </w:divBdr>
                                                                              <w:divsChild>
                                                                                <w:div w:id="1987781969">
                                                                                  <w:marLeft w:val="0"/>
                                                                                  <w:marRight w:val="0"/>
                                                                                  <w:marTop w:val="0"/>
                                                                                  <w:marBottom w:val="0"/>
                                                                                  <w:divBdr>
                                                                                    <w:top w:val="none" w:sz="0" w:space="0" w:color="auto"/>
                                                                                    <w:left w:val="none" w:sz="0" w:space="0" w:color="auto"/>
                                                                                    <w:bottom w:val="none" w:sz="0" w:space="0" w:color="auto"/>
                                                                                    <w:right w:val="none" w:sz="0" w:space="0" w:color="auto"/>
                                                                                  </w:divBdr>
                                                                                  <w:divsChild>
                                                                                    <w:div w:id="1362822134">
                                                                                      <w:marLeft w:val="0"/>
                                                                                      <w:marRight w:val="0"/>
                                                                                      <w:marTop w:val="0"/>
                                                                                      <w:marBottom w:val="0"/>
                                                                                      <w:divBdr>
                                                                                        <w:top w:val="none" w:sz="0" w:space="0" w:color="auto"/>
                                                                                        <w:left w:val="none" w:sz="0" w:space="0" w:color="auto"/>
                                                                                        <w:bottom w:val="none" w:sz="0" w:space="0" w:color="auto"/>
                                                                                        <w:right w:val="none" w:sz="0" w:space="0" w:color="auto"/>
                                                                                      </w:divBdr>
                                                                                      <w:divsChild>
                                                                                        <w:div w:id="1373766178">
                                                                                          <w:marLeft w:val="0"/>
                                                                                          <w:marRight w:val="0"/>
                                                                                          <w:marTop w:val="0"/>
                                                                                          <w:marBottom w:val="0"/>
                                                                                          <w:divBdr>
                                                                                            <w:top w:val="none" w:sz="0" w:space="0" w:color="auto"/>
                                                                                            <w:left w:val="none" w:sz="0" w:space="0" w:color="auto"/>
                                                                                            <w:bottom w:val="none" w:sz="0" w:space="0" w:color="auto"/>
                                                                                            <w:right w:val="none" w:sz="0" w:space="0" w:color="auto"/>
                                                                                          </w:divBdr>
                                                                                          <w:divsChild>
                                                                                            <w:div w:id="947586644">
                                                                                              <w:marLeft w:val="0"/>
                                                                                              <w:marRight w:val="120"/>
                                                                                              <w:marTop w:val="0"/>
                                                                                              <w:marBottom w:val="150"/>
                                                                                              <w:divBdr>
                                                                                                <w:top w:val="single" w:sz="2" w:space="0" w:color="EFEFEF"/>
                                                                                                <w:left w:val="single" w:sz="6" w:space="0" w:color="EFEFEF"/>
                                                                                                <w:bottom w:val="single" w:sz="6" w:space="0" w:color="E2E2E2"/>
                                                                                                <w:right w:val="single" w:sz="6" w:space="0" w:color="EFEFEF"/>
                                                                                              </w:divBdr>
                                                                                              <w:divsChild>
                                                                                                <w:div w:id="2012099342">
                                                                                                  <w:marLeft w:val="0"/>
                                                                                                  <w:marRight w:val="0"/>
                                                                                                  <w:marTop w:val="0"/>
                                                                                                  <w:marBottom w:val="0"/>
                                                                                                  <w:divBdr>
                                                                                                    <w:top w:val="none" w:sz="0" w:space="0" w:color="auto"/>
                                                                                                    <w:left w:val="none" w:sz="0" w:space="0" w:color="auto"/>
                                                                                                    <w:bottom w:val="none" w:sz="0" w:space="0" w:color="auto"/>
                                                                                                    <w:right w:val="none" w:sz="0" w:space="0" w:color="auto"/>
                                                                                                  </w:divBdr>
                                                                                                  <w:divsChild>
                                                                                                    <w:div w:id="1048601386">
                                                                                                      <w:marLeft w:val="0"/>
                                                                                                      <w:marRight w:val="0"/>
                                                                                                      <w:marTop w:val="0"/>
                                                                                                      <w:marBottom w:val="0"/>
                                                                                                      <w:divBdr>
                                                                                                        <w:top w:val="none" w:sz="0" w:space="0" w:color="auto"/>
                                                                                                        <w:left w:val="none" w:sz="0" w:space="0" w:color="auto"/>
                                                                                                        <w:bottom w:val="none" w:sz="0" w:space="0" w:color="auto"/>
                                                                                                        <w:right w:val="none" w:sz="0" w:space="0" w:color="auto"/>
                                                                                                      </w:divBdr>
                                                                                                      <w:divsChild>
                                                                                                        <w:div w:id="430859109">
                                                                                                          <w:marLeft w:val="0"/>
                                                                                                          <w:marRight w:val="0"/>
                                                                                                          <w:marTop w:val="0"/>
                                                                                                          <w:marBottom w:val="0"/>
                                                                                                          <w:divBdr>
                                                                                                            <w:top w:val="none" w:sz="0" w:space="0" w:color="auto"/>
                                                                                                            <w:left w:val="none" w:sz="0" w:space="0" w:color="auto"/>
                                                                                                            <w:bottom w:val="none" w:sz="0" w:space="0" w:color="auto"/>
                                                                                                            <w:right w:val="none" w:sz="0" w:space="0" w:color="auto"/>
                                                                                                          </w:divBdr>
                                                                                                          <w:divsChild>
                                                                                                            <w:div w:id="267587782">
                                                                                                              <w:marLeft w:val="0"/>
                                                                                                              <w:marRight w:val="0"/>
                                                                                                              <w:marTop w:val="0"/>
                                                                                                              <w:marBottom w:val="0"/>
                                                                                                              <w:divBdr>
                                                                                                                <w:top w:val="none" w:sz="0" w:space="0" w:color="auto"/>
                                                                                                                <w:left w:val="none" w:sz="0" w:space="0" w:color="auto"/>
                                                                                                                <w:bottom w:val="none" w:sz="0" w:space="0" w:color="auto"/>
                                                                                                                <w:right w:val="none" w:sz="0" w:space="0" w:color="auto"/>
                                                                                                              </w:divBdr>
                                                                                                              <w:divsChild>
                                                                                                                <w:div w:id="101146571">
                                                                                                                  <w:marLeft w:val="-570"/>
                                                                                                                  <w:marRight w:val="0"/>
                                                                                                                  <w:marTop w:val="150"/>
                                                                                                                  <w:marBottom w:val="225"/>
                                                                                                                  <w:divBdr>
                                                                                                                    <w:top w:val="single" w:sz="6" w:space="2" w:color="D8D8D8"/>
                                                                                                                    <w:left w:val="single" w:sz="6" w:space="2" w:color="D8D8D8"/>
                                                                                                                    <w:bottom w:val="single" w:sz="6" w:space="2" w:color="D8D8D8"/>
                                                                                                                    <w:right w:val="single" w:sz="6" w:space="2" w:color="D8D8D8"/>
                                                                                                                  </w:divBdr>
                                                                                                                  <w:divsChild>
                                                                                                                    <w:div w:id="625233695">
                                                                                                                      <w:marLeft w:val="225"/>
                                                                                                                      <w:marRight w:val="225"/>
                                                                                                                      <w:marTop w:val="75"/>
                                                                                                                      <w:marBottom w:val="75"/>
                                                                                                                      <w:divBdr>
                                                                                                                        <w:top w:val="none" w:sz="0" w:space="0" w:color="auto"/>
                                                                                                                        <w:left w:val="none" w:sz="0" w:space="0" w:color="auto"/>
                                                                                                                        <w:bottom w:val="none" w:sz="0" w:space="0" w:color="auto"/>
                                                                                                                        <w:right w:val="none" w:sz="0" w:space="0" w:color="auto"/>
                                                                                                                      </w:divBdr>
                                                                                                                      <w:divsChild>
                                                                                                                        <w:div w:id="1858077987">
                                                                                                                          <w:marLeft w:val="0"/>
                                                                                                                          <w:marRight w:val="0"/>
                                                                                                                          <w:marTop w:val="0"/>
                                                                                                                          <w:marBottom w:val="0"/>
                                                                                                                          <w:divBdr>
                                                                                                                            <w:top w:val="single" w:sz="6" w:space="0" w:color="auto"/>
                                                                                                                            <w:left w:val="single" w:sz="6" w:space="0" w:color="auto"/>
                                                                                                                            <w:bottom w:val="single" w:sz="6" w:space="0" w:color="auto"/>
                                                                                                                            <w:right w:val="single" w:sz="6" w:space="0" w:color="auto"/>
                                                                                                                          </w:divBdr>
                                                                                                                          <w:divsChild>
                                                                                                                            <w:div w:id="1573462862">
                                                                                                                              <w:marLeft w:val="0"/>
                                                                                                                              <w:marRight w:val="0"/>
                                                                                                                              <w:marTop w:val="0"/>
                                                                                                                              <w:marBottom w:val="0"/>
                                                                                                                              <w:divBdr>
                                                                                                                                <w:top w:val="none" w:sz="0" w:space="0" w:color="auto"/>
                                                                                                                                <w:left w:val="none" w:sz="0" w:space="0" w:color="auto"/>
                                                                                                                                <w:bottom w:val="none" w:sz="0" w:space="0" w:color="auto"/>
                                                                                                                                <w:right w:val="none" w:sz="0" w:space="0" w:color="auto"/>
                                                                                                                              </w:divBdr>
                                                                                                                              <w:divsChild>
                                                                                                                                <w:div w:id="727731271">
                                                                                                                                  <w:marLeft w:val="0"/>
                                                                                                                                  <w:marRight w:val="0"/>
                                                                                                                                  <w:marTop w:val="0"/>
                                                                                                                                  <w:marBottom w:val="0"/>
                                                                                                                                  <w:divBdr>
                                                                                                                                    <w:top w:val="none" w:sz="0" w:space="0" w:color="auto"/>
                                                                                                                                    <w:left w:val="none" w:sz="0" w:space="0" w:color="auto"/>
                                                                                                                                    <w:bottom w:val="none" w:sz="0" w:space="0" w:color="auto"/>
                                                                                                                                    <w:right w:val="none" w:sz="0" w:space="0" w:color="auto"/>
                                                                                                                                  </w:divBdr>
                                                                                                                                  <w:divsChild>
                                                                                                                                    <w:div w:id="801310401">
                                                                                                                                      <w:marLeft w:val="0"/>
                                                                                                                                      <w:marRight w:val="0"/>
                                                                                                                                      <w:marTop w:val="0"/>
                                                                                                                                      <w:marBottom w:val="0"/>
                                                                                                                                      <w:divBdr>
                                                                                                                                        <w:top w:val="none" w:sz="0" w:space="0" w:color="auto"/>
                                                                                                                                        <w:left w:val="none" w:sz="0" w:space="0" w:color="auto"/>
                                                                                                                                        <w:bottom w:val="none" w:sz="0" w:space="0" w:color="auto"/>
                                                                                                                                        <w:right w:val="none" w:sz="0" w:space="0" w:color="auto"/>
                                                                                                                                      </w:divBdr>
                                                                                                                                      <w:divsChild>
                                                                                                                                        <w:div w:id="531303916">
                                                                                                                                          <w:marLeft w:val="0"/>
                                                                                                                                          <w:marRight w:val="0"/>
                                                                                                                                          <w:marTop w:val="0"/>
                                                                                                                                          <w:marBottom w:val="0"/>
                                                                                                                                          <w:divBdr>
                                                                                                                                            <w:top w:val="none" w:sz="0" w:space="0" w:color="auto"/>
                                                                                                                                            <w:left w:val="none" w:sz="0" w:space="0" w:color="auto"/>
                                                                                                                                            <w:bottom w:val="none" w:sz="0" w:space="0" w:color="auto"/>
                                                                                                                                            <w:right w:val="none" w:sz="0" w:space="0" w:color="auto"/>
                                                                                                                                          </w:divBdr>
                                                                                                                                          <w:divsChild>
                                                                                                                                            <w:div w:id="19459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9854189">
      <w:bodyDiv w:val="1"/>
      <w:marLeft w:val="0"/>
      <w:marRight w:val="0"/>
      <w:marTop w:val="0"/>
      <w:marBottom w:val="0"/>
      <w:divBdr>
        <w:top w:val="none" w:sz="0" w:space="0" w:color="auto"/>
        <w:left w:val="none" w:sz="0" w:space="0" w:color="auto"/>
        <w:bottom w:val="none" w:sz="0" w:space="0" w:color="auto"/>
        <w:right w:val="none" w:sz="0" w:space="0" w:color="auto"/>
      </w:divBdr>
    </w:div>
    <w:div w:id="882523259">
      <w:bodyDiv w:val="1"/>
      <w:marLeft w:val="0"/>
      <w:marRight w:val="0"/>
      <w:marTop w:val="0"/>
      <w:marBottom w:val="0"/>
      <w:divBdr>
        <w:top w:val="none" w:sz="0" w:space="0" w:color="auto"/>
        <w:left w:val="none" w:sz="0" w:space="0" w:color="auto"/>
        <w:bottom w:val="none" w:sz="0" w:space="0" w:color="auto"/>
        <w:right w:val="none" w:sz="0" w:space="0" w:color="auto"/>
      </w:divBdr>
    </w:div>
    <w:div w:id="884869701">
      <w:bodyDiv w:val="1"/>
      <w:marLeft w:val="0"/>
      <w:marRight w:val="0"/>
      <w:marTop w:val="0"/>
      <w:marBottom w:val="0"/>
      <w:divBdr>
        <w:top w:val="none" w:sz="0" w:space="0" w:color="auto"/>
        <w:left w:val="none" w:sz="0" w:space="0" w:color="auto"/>
        <w:bottom w:val="none" w:sz="0" w:space="0" w:color="auto"/>
        <w:right w:val="none" w:sz="0" w:space="0" w:color="auto"/>
      </w:divBdr>
    </w:div>
    <w:div w:id="888422785">
      <w:bodyDiv w:val="1"/>
      <w:marLeft w:val="0"/>
      <w:marRight w:val="0"/>
      <w:marTop w:val="0"/>
      <w:marBottom w:val="0"/>
      <w:divBdr>
        <w:top w:val="none" w:sz="0" w:space="0" w:color="auto"/>
        <w:left w:val="none" w:sz="0" w:space="0" w:color="auto"/>
        <w:bottom w:val="none" w:sz="0" w:space="0" w:color="auto"/>
        <w:right w:val="none" w:sz="0" w:space="0" w:color="auto"/>
      </w:divBdr>
    </w:div>
    <w:div w:id="911157476">
      <w:bodyDiv w:val="1"/>
      <w:marLeft w:val="0"/>
      <w:marRight w:val="0"/>
      <w:marTop w:val="0"/>
      <w:marBottom w:val="0"/>
      <w:divBdr>
        <w:top w:val="none" w:sz="0" w:space="0" w:color="auto"/>
        <w:left w:val="none" w:sz="0" w:space="0" w:color="auto"/>
        <w:bottom w:val="none" w:sz="0" w:space="0" w:color="auto"/>
        <w:right w:val="none" w:sz="0" w:space="0" w:color="auto"/>
      </w:divBdr>
      <w:divsChild>
        <w:div w:id="363141587">
          <w:marLeft w:val="0"/>
          <w:marRight w:val="0"/>
          <w:marTop w:val="0"/>
          <w:marBottom w:val="0"/>
          <w:divBdr>
            <w:top w:val="none" w:sz="0" w:space="0" w:color="auto"/>
            <w:left w:val="none" w:sz="0" w:space="0" w:color="auto"/>
            <w:bottom w:val="none" w:sz="0" w:space="0" w:color="auto"/>
            <w:right w:val="none" w:sz="0" w:space="0" w:color="auto"/>
          </w:divBdr>
          <w:divsChild>
            <w:div w:id="291249565">
              <w:marLeft w:val="0"/>
              <w:marRight w:val="0"/>
              <w:marTop w:val="0"/>
              <w:marBottom w:val="0"/>
              <w:divBdr>
                <w:top w:val="none" w:sz="0" w:space="0" w:color="auto"/>
                <w:left w:val="none" w:sz="0" w:space="0" w:color="auto"/>
                <w:bottom w:val="none" w:sz="0" w:space="0" w:color="auto"/>
                <w:right w:val="none" w:sz="0" w:space="0" w:color="auto"/>
              </w:divBdr>
              <w:divsChild>
                <w:div w:id="1711998179">
                  <w:marLeft w:val="0"/>
                  <w:marRight w:val="0"/>
                  <w:marTop w:val="0"/>
                  <w:marBottom w:val="0"/>
                  <w:divBdr>
                    <w:top w:val="none" w:sz="0" w:space="0" w:color="auto"/>
                    <w:left w:val="none" w:sz="0" w:space="0" w:color="auto"/>
                    <w:bottom w:val="none" w:sz="0" w:space="0" w:color="auto"/>
                    <w:right w:val="none" w:sz="0" w:space="0" w:color="auto"/>
                  </w:divBdr>
                  <w:divsChild>
                    <w:div w:id="438532000">
                      <w:marLeft w:val="0"/>
                      <w:marRight w:val="0"/>
                      <w:marTop w:val="0"/>
                      <w:marBottom w:val="0"/>
                      <w:divBdr>
                        <w:top w:val="none" w:sz="0" w:space="0" w:color="auto"/>
                        <w:left w:val="none" w:sz="0" w:space="0" w:color="auto"/>
                        <w:bottom w:val="none" w:sz="0" w:space="0" w:color="auto"/>
                        <w:right w:val="none" w:sz="0" w:space="0" w:color="auto"/>
                      </w:divBdr>
                      <w:divsChild>
                        <w:div w:id="987322515">
                          <w:marLeft w:val="0"/>
                          <w:marRight w:val="0"/>
                          <w:marTop w:val="0"/>
                          <w:marBottom w:val="0"/>
                          <w:divBdr>
                            <w:top w:val="none" w:sz="0" w:space="0" w:color="auto"/>
                            <w:left w:val="none" w:sz="0" w:space="0" w:color="auto"/>
                            <w:bottom w:val="none" w:sz="0" w:space="0" w:color="auto"/>
                            <w:right w:val="none" w:sz="0" w:space="0" w:color="auto"/>
                          </w:divBdr>
                          <w:divsChild>
                            <w:div w:id="740175133">
                              <w:marLeft w:val="0"/>
                              <w:marRight w:val="0"/>
                              <w:marTop w:val="0"/>
                              <w:marBottom w:val="0"/>
                              <w:divBdr>
                                <w:top w:val="none" w:sz="0" w:space="0" w:color="auto"/>
                                <w:left w:val="none" w:sz="0" w:space="0" w:color="auto"/>
                                <w:bottom w:val="none" w:sz="0" w:space="0" w:color="auto"/>
                                <w:right w:val="none" w:sz="0" w:space="0" w:color="auto"/>
                              </w:divBdr>
                              <w:divsChild>
                                <w:div w:id="1295259797">
                                  <w:marLeft w:val="0"/>
                                  <w:marRight w:val="0"/>
                                  <w:marTop w:val="0"/>
                                  <w:marBottom w:val="0"/>
                                  <w:divBdr>
                                    <w:top w:val="none" w:sz="0" w:space="0" w:color="auto"/>
                                    <w:left w:val="none" w:sz="0" w:space="0" w:color="auto"/>
                                    <w:bottom w:val="none" w:sz="0" w:space="0" w:color="auto"/>
                                    <w:right w:val="none" w:sz="0" w:space="0" w:color="auto"/>
                                  </w:divBdr>
                                  <w:divsChild>
                                    <w:div w:id="994452391">
                                      <w:marLeft w:val="0"/>
                                      <w:marRight w:val="0"/>
                                      <w:marTop w:val="0"/>
                                      <w:marBottom w:val="0"/>
                                      <w:divBdr>
                                        <w:top w:val="none" w:sz="0" w:space="0" w:color="auto"/>
                                        <w:left w:val="none" w:sz="0" w:space="0" w:color="auto"/>
                                        <w:bottom w:val="none" w:sz="0" w:space="0" w:color="auto"/>
                                        <w:right w:val="none" w:sz="0" w:space="0" w:color="auto"/>
                                      </w:divBdr>
                                      <w:divsChild>
                                        <w:div w:id="1626616030">
                                          <w:marLeft w:val="0"/>
                                          <w:marRight w:val="0"/>
                                          <w:marTop w:val="0"/>
                                          <w:marBottom w:val="0"/>
                                          <w:divBdr>
                                            <w:top w:val="none" w:sz="0" w:space="0" w:color="auto"/>
                                            <w:left w:val="none" w:sz="0" w:space="0" w:color="auto"/>
                                            <w:bottom w:val="none" w:sz="0" w:space="0" w:color="auto"/>
                                            <w:right w:val="none" w:sz="0" w:space="0" w:color="auto"/>
                                          </w:divBdr>
                                          <w:divsChild>
                                            <w:div w:id="1656297296">
                                              <w:marLeft w:val="0"/>
                                              <w:marRight w:val="0"/>
                                              <w:marTop w:val="0"/>
                                              <w:marBottom w:val="0"/>
                                              <w:divBdr>
                                                <w:top w:val="none" w:sz="0" w:space="0" w:color="auto"/>
                                                <w:left w:val="none" w:sz="0" w:space="0" w:color="auto"/>
                                                <w:bottom w:val="none" w:sz="0" w:space="0" w:color="auto"/>
                                                <w:right w:val="none" w:sz="0" w:space="0" w:color="auto"/>
                                              </w:divBdr>
                                              <w:divsChild>
                                                <w:div w:id="1562596657">
                                                  <w:marLeft w:val="0"/>
                                                  <w:marRight w:val="0"/>
                                                  <w:marTop w:val="0"/>
                                                  <w:marBottom w:val="0"/>
                                                  <w:divBdr>
                                                    <w:top w:val="none" w:sz="0" w:space="0" w:color="auto"/>
                                                    <w:left w:val="none" w:sz="0" w:space="0" w:color="auto"/>
                                                    <w:bottom w:val="none" w:sz="0" w:space="0" w:color="auto"/>
                                                    <w:right w:val="none" w:sz="0" w:space="0" w:color="auto"/>
                                                  </w:divBdr>
                                                  <w:divsChild>
                                                    <w:div w:id="1148283934">
                                                      <w:marLeft w:val="0"/>
                                                      <w:marRight w:val="0"/>
                                                      <w:marTop w:val="0"/>
                                                      <w:marBottom w:val="0"/>
                                                      <w:divBdr>
                                                        <w:top w:val="none" w:sz="0" w:space="0" w:color="auto"/>
                                                        <w:left w:val="none" w:sz="0" w:space="0" w:color="auto"/>
                                                        <w:bottom w:val="none" w:sz="0" w:space="0" w:color="auto"/>
                                                        <w:right w:val="none" w:sz="0" w:space="0" w:color="auto"/>
                                                      </w:divBdr>
                                                      <w:divsChild>
                                                        <w:div w:id="94444371">
                                                          <w:marLeft w:val="0"/>
                                                          <w:marRight w:val="0"/>
                                                          <w:marTop w:val="0"/>
                                                          <w:marBottom w:val="0"/>
                                                          <w:divBdr>
                                                            <w:top w:val="none" w:sz="0" w:space="0" w:color="auto"/>
                                                            <w:left w:val="none" w:sz="0" w:space="0" w:color="auto"/>
                                                            <w:bottom w:val="none" w:sz="0" w:space="0" w:color="auto"/>
                                                            <w:right w:val="none" w:sz="0" w:space="0" w:color="auto"/>
                                                          </w:divBdr>
                                                          <w:divsChild>
                                                            <w:div w:id="275412063">
                                                              <w:marLeft w:val="0"/>
                                                              <w:marRight w:val="0"/>
                                                              <w:marTop w:val="0"/>
                                                              <w:marBottom w:val="0"/>
                                                              <w:divBdr>
                                                                <w:top w:val="none" w:sz="0" w:space="0" w:color="auto"/>
                                                                <w:left w:val="none" w:sz="0" w:space="0" w:color="auto"/>
                                                                <w:bottom w:val="none" w:sz="0" w:space="0" w:color="auto"/>
                                                                <w:right w:val="none" w:sz="0" w:space="0" w:color="auto"/>
                                                              </w:divBdr>
                                                              <w:divsChild>
                                                                <w:div w:id="1021903512">
                                                                  <w:marLeft w:val="0"/>
                                                                  <w:marRight w:val="0"/>
                                                                  <w:marTop w:val="0"/>
                                                                  <w:marBottom w:val="0"/>
                                                                  <w:divBdr>
                                                                    <w:top w:val="none" w:sz="0" w:space="0" w:color="auto"/>
                                                                    <w:left w:val="none" w:sz="0" w:space="0" w:color="auto"/>
                                                                    <w:bottom w:val="none" w:sz="0" w:space="0" w:color="auto"/>
                                                                    <w:right w:val="none" w:sz="0" w:space="0" w:color="auto"/>
                                                                  </w:divBdr>
                                                                  <w:divsChild>
                                                                    <w:div w:id="41100772">
                                                                      <w:marLeft w:val="0"/>
                                                                      <w:marRight w:val="0"/>
                                                                      <w:marTop w:val="0"/>
                                                                      <w:marBottom w:val="0"/>
                                                                      <w:divBdr>
                                                                        <w:top w:val="none" w:sz="0" w:space="0" w:color="auto"/>
                                                                        <w:left w:val="none" w:sz="0" w:space="0" w:color="auto"/>
                                                                        <w:bottom w:val="none" w:sz="0" w:space="0" w:color="auto"/>
                                                                        <w:right w:val="none" w:sz="0" w:space="0" w:color="auto"/>
                                                                      </w:divBdr>
                                                                      <w:divsChild>
                                                                        <w:div w:id="1289513904">
                                                                          <w:marLeft w:val="0"/>
                                                                          <w:marRight w:val="0"/>
                                                                          <w:marTop w:val="0"/>
                                                                          <w:marBottom w:val="0"/>
                                                                          <w:divBdr>
                                                                            <w:top w:val="none" w:sz="0" w:space="0" w:color="auto"/>
                                                                            <w:left w:val="none" w:sz="0" w:space="0" w:color="auto"/>
                                                                            <w:bottom w:val="none" w:sz="0" w:space="0" w:color="auto"/>
                                                                            <w:right w:val="none" w:sz="0" w:space="0" w:color="auto"/>
                                                                          </w:divBdr>
                                                                          <w:divsChild>
                                                                            <w:div w:id="1356541103">
                                                                              <w:marLeft w:val="0"/>
                                                                              <w:marRight w:val="0"/>
                                                                              <w:marTop w:val="0"/>
                                                                              <w:marBottom w:val="0"/>
                                                                              <w:divBdr>
                                                                                <w:top w:val="none" w:sz="0" w:space="0" w:color="auto"/>
                                                                                <w:left w:val="none" w:sz="0" w:space="0" w:color="auto"/>
                                                                                <w:bottom w:val="none" w:sz="0" w:space="0" w:color="auto"/>
                                                                                <w:right w:val="none" w:sz="0" w:space="0" w:color="auto"/>
                                                                              </w:divBdr>
                                                                              <w:divsChild>
                                                                                <w:div w:id="952830592">
                                                                                  <w:marLeft w:val="0"/>
                                                                                  <w:marRight w:val="0"/>
                                                                                  <w:marTop w:val="0"/>
                                                                                  <w:marBottom w:val="0"/>
                                                                                  <w:divBdr>
                                                                                    <w:top w:val="none" w:sz="0" w:space="0" w:color="auto"/>
                                                                                    <w:left w:val="none" w:sz="0" w:space="0" w:color="auto"/>
                                                                                    <w:bottom w:val="none" w:sz="0" w:space="0" w:color="auto"/>
                                                                                    <w:right w:val="none" w:sz="0" w:space="0" w:color="auto"/>
                                                                                  </w:divBdr>
                                                                                  <w:divsChild>
                                                                                    <w:div w:id="886449603">
                                                                                      <w:marLeft w:val="0"/>
                                                                                      <w:marRight w:val="0"/>
                                                                                      <w:marTop w:val="0"/>
                                                                                      <w:marBottom w:val="0"/>
                                                                                      <w:divBdr>
                                                                                        <w:top w:val="none" w:sz="0" w:space="0" w:color="auto"/>
                                                                                        <w:left w:val="none" w:sz="0" w:space="0" w:color="auto"/>
                                                                                        <w:bottom w:val="none" w:sz="0" w:space="0" w:color="auto"/>
                                                                                        <w:right w:val="none" w:sz="0" w:space="0" w:color="auto"/>
                                                                                      </w:divBdr>
                                                                                      <w:divsChild>
                                                                                        <w:div w:id="1866483248">
                                                                                          <w:marLeft w:val="0"/>
                                                                                          <w:marRight w:val="0"/>
                                                                                          <w:marTop w:val="0"/>
                                                                                          <w:marBottom w:val="0"/>
                                                                                          <w:divBdr>
                                                                                            <w:top w:val="none" w:sz="0" w:space="0" w:color="auto"/>
                                                                                            <w:left w:val="none" w:sz="0" w:space="0" w:color="auto"/>
                                                                                            <w:bottom w:val="none" w:sz="0" w:space="0" w:color="auto"/>
                                                                                            <w:right w:val="none" w:sz="0" w:space="0" w:color="auto"/>
                                                                                          </w:divBdr>
                                                                                          <w:divsChild>
                                                                                            <w:div w:id="8072628">
                                                                                              <w:marLeft w:val="0"/>
                                                                                              <w:marRight w:val="120"/>
                                                                                              <w:marTop w:val="0"/>
                                                                                              <w:marBottom w:val="150"/>
                                                                                              <w:divBdr>
                                                                                                <w:top w:val="single" w:sz="2" w:space="0" w:color="EFEFEF"/>
                                                                                                <w:left w:val="single" w:sz="6" w:space="0" w:color="EFEFEF"/>
                                                                                                <w:bottom w:val="single" w:sz="6" w:space="0" w:color="E2E2E2"/>
                                                                                                <w:right w:val="single" w:sz="6" w:space="0" w:color="EFEFEF"/>
                                                                                              </w:divBdr>
                                                                                              <w:divsChild>
                                                                                                <w:div w:id="1867526417">
                                                                                                  <w:marLeft w:val="0"/>
                                                                                                  <w:marRight w:val="0"/>
                                                                                                  <w:marTop w:val="0"/>
                                                                                                  <w:marBottom w:val="0"/>
                                                                                                  <w:divBdr>
                                                                                                    <w:top w:val="none" w:sz="0" w:space="0" w:color="auto"/>
                                                                                                    <w:left w:val="none" w:sz="0" w:space="0" w:color="auto"/>
                                                                                                    <w:bottom w:val="none" w:sz="0" w:space="0" w:color="auto"/>
                                                                                                    <w:right w:val="none" w:sz="0" w:space="0" w:color="auto"/>
                                                                                                  </w:divBdr>
                                                                                                  <w:divsChild>
                                                                                                    <w:div w:id="1801681338">
                                                                                                      <w:marLeft w:val="0"/>
                                                                                                      <w:marRight w:val="0"/>
                                                                                                      <w:marTop w:val="0"/>
                                                                                                      <w:marBottom w:val="0"/>
                                                                                                      <w:divBdr>
                                                                                                        <w:top w:val="none" w:sz="0" w:space="0" w:color="auto"/>
                                                                                                        <w:left w:val="none" w:sz="0" w:space="0" w:color="auto"/>
                                                                                                        <w:bottom w:val="none" w:sz="0" w:space="0" w:color="auto"/>
                                                                                                        <w:right w:val="none" w:sz="0" w:space="0" w:color="auto"/>
                                                                                                      </w:divBdr>
                                                                                                      <w:divsChild>
                                                                                                        <w:div w:id="186068351">
                                                                                                          <w:marLeft w:val="0"/>
                                                                                                          <w:marRight w:val="0"/>
                                                                                                          <w:marTop w:val="0"/>
                                                                                                          <w:marBottom w:val="0"/>
                                                                                                          <w:divBdr>
                                                                                                            <w:top w:val="none" w:sz="0" w:space="0" w:color="auto"/>
                                                                                                            <w:left w:val="none" w:sz="0" w:space="0" w:color="auto"/>
                                                                                                            <w:bottom w:val="none" w:sz="0" w:space="0" w:color="auto"/>
                                                                                                            <w:right w:val="none" w:sz="0" w:space="0" w:color="auto"/>
                                                                                                          </w:divBdr>
                                                                                                          <w:divsChild>
                                                                                                            <w:div w:id="1961187498">
                                                                                                              <w:marLeft w:val="0"/>
                                                                                                              <w:marRight w:val="0"/>
                                                                                                              <w:marTop w:val="0"/>
                                                                                                              <w:marBottom w:val="0"/>
                                                                                                              <w:divBdr>
                                                                                                                <w:top w:val="none" w:sz="0" w:space="0" w:color="auto"/>
                                                                                                                <w:left w:val="none" w:sz="0" w:space="0" w:color="auto"/>
                                                                                                                <w:bottom w:val="none" w:sz="0" w:space="0" w:color="auto"/>
                                                                                                                <w:right w:val="none" w:sz="0" w:space="0" w:color="auto"/>
                                                                                                              </w:divBdr>
                                                                                                              <w:divsChild>
                                                                                                                <w:div w:id="2004887795">
                                                                                                                  <w:marLeft w:val="-570"/>
                                                                                                                  <w:marRight w:val="0"/>
                                                                                                                  <w:marTop w:val="150"/>
                                                                                                                  <w:marBottom w:val="225"/>
                                                                                                                  <w:divBdr>
                                                                                                                    <w:top w:val="single" w:sz="6" w:space="2" w:color="D8D8D8"/>
                                                                                                                    <w:left w:val="single" w:sz="6" w:space="2" w:color="D8D8D8"/>
                                                                                                                    <w:bottom w:val="single" w:sz="6" w:space="2" w:color="D8D8D8"/>
                                                                                                                    <w:right w:val="single" w:sz="6" w:space="2" w:color="D8D8D8"/>
                                                                                                                  </w:divBdr>
                                                                                                                  <w:divsChild>
                                                                                                                    <w:div w:id="1631281799">
                                                                                                                      <w:marLeft w:val="225"/>
                                                                                                                      <w:marRight w:val="225"/>
                                                                                                                      <w:marTop w:val="75"/>
                                                                                                                      <w:marBottom w:val="75"/>
                                                                                                                      <w:divBdr>
                                                                                                                        <w:top w:val="none" w:sz="0" w:space="0" w:color="auto"/>
                                                                                                                        <w:left w:val="none" w:sz="0" w:space="0" w:color="auto"/>
                                                                                                                        <w:bottom w:val="none" w:sz="0" w:space="0" w:color="auto"/>
                                                                                                                        <w:right w:val="none" w:sz="0" w:space="0" w:color="auto"/>
                                                                                                                      </w:divBdr>
                                                                                                                      <w:divsChild>
                                                                                                                        <w:div w:id="1303542164">
                                                                                                                          <w:marLeft w:val="0"/>
                                                                                                                          <w:marRight w:val="0"/>
                                                                                                                          <w:marTop w:val="0"/>
                                                                                                                          <w:marBottom w:val="0"/>
                                                                                                                          <w:divBdr>
                                                                                                                            <w:top w:val="single" w:sz="6" w:space="0" w:color="auto"/>
                                                                                                                            <w:left w:val="single" w:sz="6" w:space="0" w:color="auto"/>
                                                                                                                            <w:bottom w:val="single" w:sz="6" w:space="0" w:color="auto"/>
                                                                                                                            <w:right w:val="single" w:sz="6" w:space="0" w:color="auto"/>
                                                                                                                          </w:divBdr>
                                                                                                                          <w:divsChild>
                                                                                                                            <w:div w:id="2003308954">
                                                                                                                              <w:marLeft w:val="0"/>
                                                                                                                              <w:marRight w:val="0"/>
                                                                                                                              <w:marTop w:val="0"/>
                                                                                                                              <w:marBottom w:val="0"/>
                                                                                                                              <w:divBdr>
                                                                                                                                <w:top w:val="none" w:sz="0" w:space="0" w:color="auto"/>
                                                                                                                                <w:left w:val="none" w:sz="0" w:space="0" w:color="auto"/>
                                                                                                                                <w:bottom w:val="none" w:sz="0" w:space="0" w:color="auto"/>
                                                                                                                                <w:right w:val="none" w:sz="0" w:space="0" w:color="auto"/>
                                                                                                                              </w:divBdr>
                                                                                                                              <w:divsChild>
                                                                                                                                <w:div w:id="1556890321">
                                                                                                                                  <w:marLeft w:val="0"/>
                                                                                                                                  <w:marRight w:val="0"/>
                                                                                                                                  <w:marTop w:val="0"/>
                                                                                                                                  <w:marBottom w:val="0"/>
                                                                                                                                  <w:divBdr>
                                                                                                                                    <w:top w:val="none" w:sz="0" w:space="0" w:color="auto"/>
                                                                                                                                    <w:left w:val="none" w:sz="0" w:space="0" w:color="auto"/>
                                                                                                                                    <w:bottom w:val="none" w:sz="0" w:space="0" w:color="auto"/>
                                                                                                                                    <w:right w:val="none" w:sz="0" w:space="0" w:color="auto"/>
                                                                                                                                  </w:divBdr>
                                                                                                                                  <w:divsChild>
                                                                                                                                    <w:div w:id="2086494631">
                                                                                                                                      <w:marLeft w:val="0"/>
                                                                                                                                      <w:marRight w:val="0"/>
                                                                                                                                      <w:marTop w:val="0"/>
                                                                                                                                      <w:marBottom w:val="0"/>
                                                                                                                                      <w:divBdr>
                                                                                                                                        <w:top w:val="none" w:sz="0" w:space="0" w:color="auto"/>
                                                                                                                                        <w:left w:val="none" w:sz="0" w:space="0" w:color="auto"/>
                                                                                                                                        <w:bottom w:val="none" w:sz="0" w:space="0" w:color="auto"/>
                                                                                                                                        <w:right w:val="none" w:sz="0" w:space="0" w:color="auto"/>
                                                                                                                                      </w:divBdr>
                                                                                                                                      <w:divsChild>
                                                                                                                                        <w:div w:id="1118059754">
                                                                                                                                          <w:marLeft w:val="0"/>
                                                                                                                                          <w:marRight w:val="0"/>
                                                                                                                                          <w:marTop w:val="0"/>
                                                                                                                                          <w:marBottom w:val="0"/>
                                                                                                                                          <w:divBdr>
                                                                                                                                            <w:top w:val="none" w:sz="0" w:space="0" w:color="auto"/>
                                                                                                                                            <w:left w:val="none" w:sz="0" w:space="0" w:color="auto"/>
                                                                                                                                            <w:bottom w:val="none" w:sz="0" w:space="0" w:color="auto"/>
                                                                                                                                            <w:right w:val="none" w:sz="0" w:space="0" w:color="auto"/>
                                                                                                                                          </w:divBdr>
                                                                                                                                          <w:divsChild>
                                                                                                                                            <w:div w:id="8672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9632249">
      <w:bodyDiv w:val="1"/>
      <w:marLeft w:val="0"/>
      <w:marRight w:val="0"/>
      <w:marTop w:val="0"/>
      <w:marBottom w:val="0"/>
      <w:divBdr>
        <w:top w:val="none" w:sz="0" w:space="0" w:color="auto"/>
        <w:left w:val="none" w:sz="0" w:space="0" w:color="auto"/>
        <w:bottom w:val="none" w:sz="0" w:space="0" w:color="auto"/>
        <w:right w:val="none" w:sz="0" w:space="0" w:color="auto"/>
      </w:divBdr>
    </w:div>
    <w:div w:id="919798174">
      <w:bodyDiv w:val="1"/>
      <w:marLeft w:val="0"/>
      <w:marRight w:val="0"/>
      <w:marTop w:val="0"/>
      <w:marBottom w:val="0"/>
      <w:divBdr>
        <w:top w:val="none" w:sz="0" w:space="0" w:color="auto"/>
        <w:left w:val="none" w:sz="0" w:space="0" w:color="auto"/>
        <w:bottom w:val="none" w:sz="0" w:space="0" w:color="auto"/>
        <w:right w:val="none" w:sz="0" w:space="0" w:color="auto"/>
      </w:divBdr>
    </w:div>
    <w:div w:id="1035889913">
      <w:bodyDiv w:val="1"/>
      <w:marLeft w:val="0"/>
      <w:marRight w:val="0"/>
      <w:marTop w:val="0"/>
      <w:marBottom w:val="0"/>
      <w:divBdr>
        <w:top w:val="none" w:sz="0" w:space="0" w:color="auto"/>
        <w:left w:val="none" w:sz="0" w:space="0" w:color="auto"/>
        <w:bottom w:val="none" w:sz="0" w:space="0" w:color="auto"/>
        <w:right w:val="none" w:sz="0" w:space="0" w:color="auto"/>
      </w:divBdr>
    </w:div>
    <w:div w:id="1047534399">
      <w:bodyDiv w:val="1"/>
      <w:marLeft w:val="0"/>
      <w:marRight w:val="0"/>
      <w:marTop w:val="0"/>
      <w:marBottom w:val="0"/>
      <w:divBdr>
        <w:top w:val="none" w:sz="0" w:space="0" w:color="auto"/>
        <w:left w:val="none" w:sz="0" w:space="0" w:color="auto"/>
        <w:bottom w:val="none" w:sz="0" w:space="0" w:color="auto"/>
        <w:right w:val="none" w:sz="0" w:space="0" w:color="auto"/>
      </w:divBdr>
    </w:div>
    <w:div w:id="1085422551">
      <w:bodyDiv w:val="1"/>
      <w:marLeft w:val="0"/>
      <w:marRight w:val="0"/>
      <w:marTop w:val="0"/>
      <w:marBottom w:val="0"/>
      <w:divBdr>
        <w:top w:val="none" w:sz="0" w:space="0" w:color="auto"/>
        <w:left w:val="none" w:sz="0" w:space="0" w:color="auto"/>
        <w:bottom w:val="none" w:sz="0" w:space="0" w:color="auto"/>
        <w:right w:val="none" w:sz="0" w:space="0" w:color="auto"/>
      </w:divBdr>
    </w:div>
    <w:div w:id="1395814263">
      <w:bodyDiv w:val="1"/>
      <w:marLeft w:val="0"/>
      <w:marRight w:val="0"/>
      <w:marTop w:val="0"/>
      <w:marBottom w:val="0"/>
      <w:divBdr>
        <w:top w:val="none" w:sz="0" w:space="0" w:color="auto"/>
        <w:left w:val="none" w:sz="0" w:space="0" w:color="auto"/>
        <w:bottom w:val="none" w:sz="0" w:space="0" w:color="auto"/>
        <w:right w:val="none" w:sz="0" w:space="0" w:color="auto"/>
      </w:divBdr>
      <w:divsChild>
        <w:div w:id="180627324">
          <w:marLeft w:val="0"/>
          <w:marRight w:val="0"/>
          <w:marTop w:val="0"/>
          <w:marBottom w:val="0"/>
          <w:divBdr>
            <w:top w:val="none" w:sz="0" w:space="0" w:color="auto"/>
            <w:left w:val="none" w:sz="0" w:space="0" w:color="auto"/>
            <w:bottom w:val="none" w:sz="0" w:space="0" w:color="auto"/>
            <w:right w:val="none" w:sz="0" w:space="0" w:color="auto"/>
          </w:divBdr>
          <w:divsChild>
            <w:div w:id="933592263">
              <w:marLeft w:val="0"/>
              <w:marRight w:val="0"/>
              <w:marTop w:val="0"/>
              <w:marBottom w:val="0"/>
              <w:divBdr>
                <w:top w:val="none" w:sz="0" w:space="0" w:color="auto"/>
                <w:left w:val="none" w:sz="0" w:space="0" w:color="auto"/>
                <w:bottom w:val="none" w:sz="0" w:space="0" w:color="auto"/>
                <w:right w:val="none" w:sz="0" w:space="0" w:color="auto"/>
              </w:divBdr>
              <w:divsChild>
                <w:div w:id="1651864048">
                  <w:marLeft w:val="0"/>
                  <w:marRight w:val="0"/>
                  <w:marTop w:val="0"/>
                  <w:marBottom w:val="0"/>
                  <w:divBdr>
                    <w:top w:val="none" w:sz="0" w:space="0" w:color="auto"/>
                    <w:left w:val="none" w:sz="0" w:space="0" w:color="auto"/>
                    <w:bottom w:val="none" w:sz="0" w:space="0" w:color="auto"/>
                    <w:right w:val="none" w:sz="0" w:space="0" w:color="auto"/>
                  </w:divBdr>
                  <w:divsChild>
                    <w:div w:id="1782066622">
                      <w:marLeft w:val="0"/>
                      <w:marRight w:val="0"/>
                      <w:marTop w:val="0"/>
                      <w:marBottom w:val="0"/>
                      <w:divBdr>
                        <w:top w:val="none" w:sz="0" w:space="0" w:color="auto"/>
                        <w:left w:val="none" w:sz="0" w:space="0" w:color="auto"/>
                        <w:bottom w:val="none" w:sz="0" w:space="0" w:color="auto"/>
                        <w:right w:val="none" w:sz="0" w:space="0" w:color="auto"/>
                      </w:divBdr>
                      <w:divsChild>
                        <w:div w:id="717123631">
                          <w:marLeft w:val="0"/>
                          <w:marRight w:val="0"/>
                          <w:marTop w:val="0"/>
                          <w:marBottom w:val="0"/>
                          <w:divBdr>
                            <w:top w:val="none" w:sz="0" w:space="0" w:color="auto"/>
                            <w:left w:val="none" w:sz="0" w:space="0" w:color="auto"/>
                            <w:bottom w:val="none" w:sz="0" w:space="0" w:color="auto"/>
                            <w:right w:val="none" w:sz="0" w:space="0" w:color="auto"/>
                          </w:divBdr>
                          <w:divsChild>
                            <w:div w:id="1448693149">
                              <w:marLeft w:val="0"/>
                              <w:marRight w:val="0"/>
                              <w:marTop w:val="0"/>
                              <w:marBottom w:val="0"/>
                              <w:divBdr>
                                <w:top w:val="none" w:sz="0" w:space="0" w:color="auto"/>
                                <w:left w:val="none" w:sz="0" w:space="0" w:color="auto"/>
                                <w:bottom w:val="none" w:sz="0" w:space="0" w:color="auto"/>
                                <w:right w:val="none" w:sz="0" w:space="0" w:color="auto"/>
                              </w:divBdr>
                              <w:divsChild>
                                <w:div w:id="1044210173">
                                  <w:marLeft w:val="0"/>
                                  <w:marRight w:val="0"/>
                                  <w:marTop w:val="0"/>
                                  <w:marBottom w:val="0"/>
                                  <w:divBdr>
                                    <w:top w:val="none" w:sz="0" w:space="0" w:color="auto"/>
                                    <w:left w:val="none" w:sz="0" w:space="0" w:color="auto"/>
                                    <w:bottom w:val="none" w:sz="0" w:space="0" w:color="auto"/>
                                    <w:right w:val="none" w:sz="0" w:space="0" w:color="auto"/>
                                  </w:divBdr>
                                  <w:divsChild>
                                    <w:div w:id="258635526">
                                      <w:marLeft w:val="0"/>
                                      <w:marRight w:val="0"/>
                                      <w:marTop w:val="0"/>
                                      <w:marBottom w:val="0"/>
                                      <w:divBdr>
                                        <w:top w:val="none" w:sz="0" w:space="0" w:color="auto"/>
                                        <w:left w:val="none" w:sz="0" w:space="0" w:color="auto"/>
                                        <w:bottom w:val="none" w:sz="0" w:space="0" w:color="auto"/>
                                        <w:right w:val="none" w:sz="0" w:space="0" w:color="auto"/>
                                      </w:divBdr>
                                      <w:divsChild>
                                        <w:div w:id="1062758117">
                                          <w:marLeft w:val="0"/>
                                          <w:marRight w:val="0"/>
                                          <w:marTop w:val="0"/>
                                          <w:marBottom w:val="0"/>
                                          <w:divBdr>
                                            <w:top w:val="none" w:sz="0" w:space="0" w:color="auto"/>
                                            <w:left w:val="none" w:sz="0" w:space="0" w:color="auto"/>
                                            <w:bottom w:val="none" w:sz="0" w:space="0" w:color="auto"/>
                                            <w:right w:val="none" w:sz="0" w:space="0" w:color="auto"/>
                                          </w:divBdr>
                                          <w:divsChild>
                                            <w:div w:id="580483973">
                                              <w:marLeft w:val="0"/>
                                              <w:marRight w:val="0"/>
                                              <w:marTop w:val="0"/>
                                              <w:marBottom w:val="0"/>
                                              <w:divBdr>
                                                <w:top w:val="none" w:sz="0" w:space="0" w:color="auto"/>
                                                <w:left w:val="none" w:sz="0" w:space="0" w:color="auto"/>
                                                <w:bottom w:val="none" w:sz="0" w:space="0" w:color="auto"/>
                                                <w:right w:val="none" w:sz="0" w:space="0" w:color="auto"/>
                                              </w:divBdr>
                                              <w:divsChild>
                                                <w:div w:id="303005078">
                                                  <w:marLeft w:val="0"/>
                                                  <w:marRight w:val="0"/>
                                                  <w:marTop w:val="0"/>
                                                  <w:marBottom w:val="0"/>
                                                  <w:divBdr>
                                                    <w:top w:val="none" w:sz="0" w:space="0" w:color="auto"/>
                                                    <w:left w:val="none" w:sz="0" w:space="0" w:color="auto"/>
                                                    <w:bottom w:val="none" w:sz="0" w:space="0" w:color="auto"/>
                                                    <w:right w:val="none" w:sz="0" w:space="0" w:color="auto"/>
                                                  </w:divBdr>
                                                  <w:divsChild>
                                                    <w:div w:id="958219609">
                                                      <w:marLeft w:val="0"/>
                                                      <w:marRight w:val="0"/>
                                                      <w:marTop w:val="0"/>
                                                      <w:marBottom w:val="0"/>
                                                      <w:divBdr>
                                                        <w:top w:val="none" w:sz="0" w:space="0" w:color="auto"/>
                                                        <w:left w:val="none" w:sz="0" w:space="0" w:color="auto"/>
                                                        <w:bottom w:val="none" w:sz="0" w:space="0" w:color="auto"/>
                                                        <w:right w:val="none" w:sz="0" w:space="0" w:color="auto"/>
                                                      </w:divBdr>
                                                      <w:divsChild>
                                                        <w:div w:id="355235453">
                                                          <w:marLeft w:val="0"/>
                                                          <w:marRight w:val="0"/>
                                                          <w:marTop w:val="0"/>
                                                          <w:marBottom w:val="0"/>
                                                          <w:divBdr>
                                                            <w:top w:val="none" w:sz="0" w:space="0" w:color="auto"/>
                                                            <w:left w:val="none" w:sz="0" w:space="0" w:color="auto"/>
                                                            <w:bottom w:val="none" w:sz="0" w:space="0" w:color="auto"/>
                                                            <w:right w:val="none" w:sz="0" w:space="0" w:color="auto"/>
                                                          </w:divBdr>
                                                          <w:divsChild>
                                                            <w:div w:id="1840198066">
                                                              <w:marLeft w:val="0"/>
                                                              <w:marRight w:val="0"/>
                                                              <w:marTop w:val="0"/>
                                                              <w:marBottom w:val="0"/>
                                                              <w:divBdr>
                                                                <w:top w:val="none" w:sz="0" w:space="0" w:color="auto"/>
                                                                <w:left w:val="none" w:sz="0" w:space="0" w:color="auto"/>
                                                                <w:bottom w:val="none" w:sz="0" w:space="0" w:color="auto"/>
                                                                <w:right w:val="none" w:sz="0" w:space="0" w:color="auto"/>
                                                              </w:divBdr>
                                                              <w:divsChild>
                                                                <w:div w:id="1437561496">
                                                                  <w:marLeft w:val="0"/>
                                                                  <w:marRight w:val="0"/>
                                                                  <w:marTop w:val="0"/>
                                                                  <w:marBottom w:val="0"/>
                                                                  <w:divBdr>
                                                                    <w:top w:val="none" w:sz="0" w:space="0" w:color="auto"/>
                                                                    <w:left w:val="none" w:sz="0" w:space="0" w:color="auto"/>
                                                                    <w:bottom w:val="none" w:sz="0" w:space="0" w:color="auto"/>
                                                                    <w:right w:val="none" w:sz="0" w:space="0" w:color="auto"/>
                                                                  </w:divBdr>
                                                                  <w:divsChild>
                                                                    <w:div w:id="463229793">
                                                                      <w:marLeft w:val="0"/>
                                                                      <w:marRight w:val="0"/>
                                                                      <w:marTop w:val="0"/>
                                                                      <w:marBottom w:val="0"/>
                                                                      <w:divBdr>
                                                                        <w:top w:val="none" w:sz="0" w:space="0" w:color="auto"/>
                                                                        <w:left w:val="none" w:sz="0" w:space="0" w:color="auto"/>
                                                                        <w:bottom w:val="none" w:sz="0" w:space="0" w:color="auto"/>
                                                                        <w:right w:val="none" w:sz="0" w:space="0" w:color="auto"/>
                                                                      </w:divBdr>
                                                                      <w:divsChild>
                                                                        <w:div w:id="743143442">
                                                                          <w:marLeft w:val="0"/>
                                                                          <w:marRight w:val="0"/>
                                                                          <w:marTop w:val="0"/>
                                                                          <w:marBottom w:val="0"/>
                                                                          <w:divBdr>
                                                                            <w:top w:val="none" w:sz="0" w:space="0" w:color="auto"/>
                                                                            <w:left w:val="none" w:sz="0" w:space="0" w:color="auto"/>
                                                                            <w:bottom w:val="none" w:sz="0" w:space="0" w:color="auto"/>
                                                                            <w:right w:val="none" w:sz="0" w:space="0" w:color="auto"/>
                                                                          </w:divBdr>
                                                                          <w:divsChild>
                                                                            <w:div w:id="2109889557">
                                                                              <w:marLeft w:val="0"/>
                                                                              <w:marRight w:val="0"/>
                                                                              <w:marTop w:val="0"/>
                                                                              <w:marBottom w:val="0"/>
                                                                              <w:divBdr>
                                                                                <w:top w:val="none" w:sz="0" w:space="0" w:color="auto"/>
                                                                                <w:left w:val="none" w:sz="0" w:space="0" w:color="auto"/>
                                                                                <w:bottom w:val="none" w:sz="0" w:space="0" w:color="auto"/>
                                                                                <w:right w:val="none" w:sz="0" w:space="0" w:color="auto"/>
                                                                              </w:divBdr>
                                                                              <w:divsChild>
                                                                                <w:div w:id="281420288">
                                                                                  <w:marLeft w:val="0"/>
                                                                                  <w:marRight w:val="0"/>
                                                                                  <w:marTop w:val="0"/>
                                                                                  <w:marBottom w:val="0"/>
                                                                                  <w:divBdr>
                                                                                    <w:top w:val="none" w:sz="0" w:space="0" w:color="auto"/>
                                                                                    <w:left w:val="none" w:sz="0" w:space="0" w:color="auto"/>
                                                                                    <w:bottom w:val="none" w:sz="0" w:space="0" w:color="auto"/>
                                                                                    <w:right w:val="none" w:sz="0" w:space="0" w:color="auto"/>
                                                                                  </w:divBdr>
                                                                                  <w:divsChild>
                                                                                    <w:div w:id="1977762271">
                                                                                      <w:marLeft w:val="0"/>
                                                                                      <w:marRight w:val="0"/>
                                                                                      <w:marTop w:val="0"/>
                                                                                      <w:marBottom w:val="0"/>
                                                                                      <w:divBdr>
                                                                                        <w:top w:val="none" w:sz="0" w:space="0" w:color="auto"/>
                                                                                        <w:left w:val="none" w:sz="0" w:space="0" w:color="auto"/>
                                                                                        <w:bottom w:val="none" w:sz="0" w:space="0" w:color="auto"/>
                                                                                        <w:right w:val="none" w:sz="0" w:space="0" w:color="auto"/>
                                                                                      </w:divBdr>
                                                                                      <w:divsChild>
                                                                                        <w:div w:id="1566986028">
                                                                                          <w:marLeft w:val="0"/>
                                                                                          <w:marRight w:val="0"/>
                                                                                          <w:marTop w:val="0"/>
                                                                                          <w:marBottom w:val="0"/>
                                                                                          <w:divBdr>
                                                                                            <w:top w:val="none" w:sz="0" w:space="0" w:color="auto"/>
                                                                                            <w:left w:val="none" w:sz="0" w:space="0" w:color="auto"/>
                                                                                            <w:bottom w:val="none" w:sz="0" w:space="0" w:color="auto"/>
                                                                                            <w:right w:val="none" w:sz="0" w:space="0" w:color="auto"/>
                                                                                          </w:divBdr>
                                                                                          <w:divsChild>
                                                                                            <w:div w:id="1841968464">
                                                                                              <w:marLeft w:val="0"/>
                                                                                              <w:marRight w:val="120"/>
                                                                                              <w:marTop w:val="0"/>
                                                                                              <w:marBottom w:val="150"/>
                                                                                              <w:divBdr>
                                                                                                <w:top w:val="single" w:sz="2" w:space="0" w:color="EFEFEF"/>
                                                                                                <w:left w:val="single" w:sz="6" w:space="0" w:color="EFEFEF"/>
                                                                                                <w:bottom w:val="single" w:sz="6" w:space="0" w:color="E2E2E2"/>
                                                                                                <w:right w:val="single" w:sz="6" w:space="0" w:color="EFEFEF"/>
                                                                                              </w:divBdr>
                                                                                              <w:divsChild>
                                                                                                <w:div w:id="1096362690">
                                                                                                  <w:marLeft w:val="0"/>
                                                                                                  <w:marRight w:val="0"/>
                                                                                                  <w:marTop w:val="0"/>
                                                                                                  <w:marBottom w:val="0"/>
                                                                                                  <w:divBdr>
                                                                                                    <w:top w:val="none" w:sz="0" w:space="0" w:color="auto"/>
                                                                                                    <w:left w:val="none" w:sz="0" w:space="0" w:color="auto"/>
                                                                                                    <w:bottom w:val="none" w:sz="0" w:space="0" w:color="auto"/>
                                                                                                    <w:right w:val="none" w:sz="0" w:space="0" w:color="auto"/>
                                                                                                  </w:divBdr>
                                                                                                  <w:divsChild>
                                                                                                    <w:div w:id="130096061">
                                                                                                      <w:marLeft w:val="0"/>
                                                                                                      <w:marRight w:val="0"/>
                                                                                                      <w:marTop w:val="0"/>
                                                                                                      <w:marBottom w:val="0"/>
                                                                                                      <w:divBdr>
                                                                                                        <w:top w:val="none" w:sz="0" w:space="0" w:color="auto"/>
                                                                                                        <w:left w:val="none" w:sz="0" w:space="0" w:color="auto"/>
                                                                                                        <w:bottom w:val="none" w:sz="0" w:space="0" w:color="auto"/>
                                                                                                        <w:right w:val="none" w:sz="0" w:space="0" w:color="auto"/>
                                                                                                      </w:divBdr>
                                                                                                      <w:divsChild>
                                                                                                        <w:div w:id="731120881">
                                                                                                          <w:marLeft w:val="0"/>
                                                                                                          <w:marRight w:val="0"/>
                                                                                                          <w:marTop w:val="0"/>
                                                                                                          <w:marBottom w:val="0"/>
                                                                                                          <w:divBdr>
                                                                                                            <w:top w:val="none" w:sz="0" w:space="0" w:color="auto"/>
                                                                                                            <w:left w:val="none" w:sz="0" w:space="0" w:color="auto"/>
                                                                                                            <w:bottom w:val="none" w:sz="0" w:space="0" w:color="auto"/>
                                                                                                            <w:right w:val="none" w:sz="0" w:space="0" w:color="auto"/>
                                                                                                          </w:divBdr>
                                                                                                          <w:divsChild>
                                                                                                            <w:div w:id="1263104673">
                                                                                                              <w:marLeft w:val="0"/>
                                                                                                              <w:marRight w:val="0"/>
                                                                                                              <w:marTop w:val="0"/>
                                                                                                              <w:marBottom w:val="0"/>
                                                                                                              <w:divBdr>
                                                                                                                <w:top w:val="none" w:sz="0" w:space="0" w:color="auto"/>
                                                                                                                <w:left w:val="none" w:sz="0" w:space="0" w:color="auto"/>
                                                                                                                <w:bottom w:val="none" w:sz="0" w:space="0" w:color="auto"/>
                                                                                                                <w:right w:val="none" w:sz="0" w:space="0" w:color="auto"/>
                                                                                                              </w:divBdr>
                                                                                                              <w:divsChild>
                                                                                                                <w:div w:id="1283540402">
                                                                                                                  <w:marLeft w:val="-570"/>
                                                                                                                  <w:marRight w:val="0"/>
                                                                                                                  <w:marTop w:val="150"/>
                                                                                                                  <w:marBottom w:val="225"/>
                                                                                                                  <w:divBdr>
                                                                                                                    <w:top w:val="single" w:sz="6" w:space="2" w:color="D8D8D8"/>
                                                                                                                    <w:left w:val="single" w:sz="6" w:space="2" w:color="D8D8D8"/>
                                                                                                                    <w:bottom w:val="single" w:sz="6" w:space="2" w:color="D8D8D8"/>
                                                                                                                    <w:right w:val="single" w:sz="6" w:space="2" w:color="D8D8D8"/>
                                                                                                                  </w:divBdr>
                                                                                                                  <w:divsChild>
                                                                                                                    <w:div w:id="1429499707">
                                                                                                                      <w:marLeft w:val="225"/>
                                                                                                                      <w:marRight w:val="225"/>
                                                                                                                      <w:marTop w:val="75"/>
                                                                                                                      <w:marBottom w:val="75"/>
                                                                                                                      <w:divBdr>
                                                                                                                        <w:top w:val="none" w:sz="0" w:space="0" w:color="auto"/>
                                                                                                                        <w:left w:val="none" w:sz="0" w:space="0" w:color="auto"/>
                                                                                                                        <w:bottom w:val="none" w:sz="0" w:space="0" w:color="auto"/>
                                                                                                                        <w:right w:val="none" w:sz="0" w:space="0" w:color="auto"/>
                                                                                                                      </w:divBdr>
                                                                                                                      <w:divsChild>
                                                                                                                        <w:div w:id="2046253882">
                                                                                                                          <w:marLeft w:val="0"/>
                                                                                                                          <w:marRight w:val="0"/>
                                                                                                                          <w:marTop w:val="0"/>
                                                                                                                          <w:marBottom w:val="0"/>
                                                                                                                          <w:divBdr>
                                                                                                                            <w:top w:val="single" w:sz="6" w:space="0" w:color="auto"/>
                                                                                                                            <w:left w:val="single" w:sz="6" w:space="0" w:color="auto"/>
                                                                                                                            <w:bottom w:val="single" w:sz="6" w:space="0" w:color="auto"/>
                                                                                                                            <w:right w:val="single" w:sz="6" w:space="0" w:color="auto"/>
                                                                                                                          </w:divBdr>
                                                                                                                          <w:divsChild>
                                                                                                                            <w:div w:id="1731344968">
                                                                                                                              <w:marLeft w:val="0"/>
                                                                                                                              <w:marRight w:val="0"/>
                                                                                                                              <w:marTop w:val="0"/>
                                                                                                                              <w:marBottom w:val="0"/>
                                                                                                                              <w:divBdr>
                                                                                                                                <w:top w:val="none" w:sz="0" w:space="0" w:color="auto"/>
                                                                                                                                <w:left w:val="none" w:sz="0" w:space="0" w:color="auto"/>
                                                                                                                                <w:bottom w:val="none" w:sz="0" w:space="0" w:color="auto"/>
                                                                                                                                <w:right w:val="none" w:sz="0" w:space="0" w:color="auto"/>
                                                                                                                              </w:divBdr>
                                                                                                                              <w:divsChild>
                                                                                                                                <w:div w:id="553472325">
                                                                                                                                  <w:marLeft w:val="0"/>
                                                                                                                                  <w:marRight w:val="0"/>
                                                                                                                                  <w:marTop w:val="0"/>
                                                                                                                                  <w:marBottom w:val="0"/>
                                                                                                                                  <w:divBdr>
                                                                                                                                    <w:top w:val="none" w:sz="0" w:space="0" w:color="auto"/>
                                                                                                                                    <w:left w:val="none" w:sz="0" w:space="0" w:color="auto"/>
                                                                                                                                    <w:bottom w:val="none" w:sz="0" w:space="0" w:color="auto"/>
                                                                                                                                    <w:right w:val="none" w:sz="0" w:space="0" w:color="auto"/>
                                                                                                                                  </w:divBdr>
                                                                                                                                  <w:divsChild>
                                                                                                                                    <w:div w:id="62678611">
                                                                                                                                      <w:marLeft w:val="0"/>
                                                                                                                                      <w:marRight w:val="0"/>
                                                                                                                                      <w:marTop w:val="0"/>
                                                                                                                                      <w:marBottom w:val="0"/>
                                                                                                                                      <w:divBdr>
                                                                                                                                        <w:top w:val="none" w:sz="0" w:space="0" w:color="auto"/>
                                                                                                                                        <w:left w:val="none" w:sz="0" w:space="0" w:color="auto"/>
                                                                                                                                        <w:bottom w:val="none" w:sz="0" w:space="0" w:color="auto"/>
                                                                                                                                        <w:right w:val="none" w:sz="0" w:space="0" w:color="auto"/>
                                                                                                                                      </w:divBdr>
                                                                                                                                      <w:divsChild>
                                                                                                                                        <w:div w:id="1765883942">
                                                                                                                                          <w:marLeft w:val="0"/>
                                                                                                                                          <w:marRight w:val="0"/>
                                                                                                                                          <w:marTop w:val="0"/>
                                                                                                                                          <w:marBottom w:val="0"/>
                                                                                                                                          <w:divBdr>
                                                                                                                                            <w:top w:val="none" w:sz="0" w:space="0" w:color="auto"/>
                                                                                                                                            <w:left w:val="none" w:sz="0" w:space="0" w:color="auto"/>
                                                                                                                                            <w:bottom w:val="none" w:sz="0" w:space="0" w:color="auto"/>
                                                                                                                                            <w:right w:val="none" w:sz="0" w:space="0" w:color="auto"/>
                                                                                                                                          </w:divBdr>
                                                                                                                                          <w:divsChild>
                                                                                                                                            <w:div w:id="1039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1708618">
      <w:bodyDiv w:val="1"/>
      <w:marLeft w:val="0"/>
      <w:marRight w:val="0"/>
      <w:marTop w:val="0"/>
      <w:marBottom w:val="0"/>
      <w:divBdr>
        <w:top w:val="none" w:sz="0" w:space="0" w:color="auto"/>
        <w:left w:val="none" w:sz="0" w:space="0" w:color="auto"/>
        <w:bottom w:val="none" w:sz="0" w:space="0" w:color="auto"/>
        <w:right w:val="none" w:sz="0" w:space="0" w:color="auto"/>
      </w:divBdr>
    </w:div>
    <w:div w:id="1499232440">
      <w:bodyDiv w:val="1"/>
      <w:marLeft w:val="0"/>
      <w:marRight w:val="0"/>
      <w:marTop w:val="0"/>
      <w:marBottom w:val="0"/>
      <w:divBdr>
        <w:top w:val="none" w:sz="0" w:space="0" w:color="auto"/>
        <w:left w:val="none" w:sz="0" w:space="0" w:color="auto"/>
        <w:bottom w:val="none" w:sz="0" w:space="0" w:color="auto"/>
        <w:right w:val="none" w:sz="0" w:space="0" w:color="auto"/>
      </w:divBdr>
    </w:div>
    <w:div w:id="1575163587">
      <w:bodyDiv w:val="1"/>
      <w:marLeft w:val="0"/>
      <w:marRight w:val="0"/>
      <w:marTop w:val="0"/>
      <w:marBottom w:val="0"/>
      <w:divBdr>
        <w:top w:val="none" w:sz="0" w:space="0" w:color="auto"/>
        <w:left w:val="none" w:sz="0" w:space="0" w:color="auto"/>
        <w:bottom w:val="none" w:sz="0" w:space="0" w:color="auto"/>
        <w:right w:val="none" w:sz="0" w:space="0" w:color="auto"/>
      </w:divBdr>
    </w:div>
    <w:div w:id="1625770788">
      <w:bodyDiv w:val="1"/>
      <w:marLeft w:val="0"/>
      <w:marRight w:val="0"/>
      <w:marTop w:val="0"/>
      <w:marBottom w:val="0"/>
      <w:divBdr>
        <w:top w:val="none" w:sz="0" w:space="0" w:color="auto"/>
        <w:left w:val="none" w:sz="0" w:space="0" w:color="auto"/>
        <w:bottom w:val="none" w:sz="0" w:space="0" w:color="auto"/>
        <w:right w:val="none" w:sz="0" w:space="0" w:color="auto"/>
      </w:divBdr>
    </w:div>
    <w:div w:id="1631669073">
      <w:bodyDiv w:val="1"/>
      <w:marLeft w:val="0"/>
      <w:marRight w:val="0"/>
      <w:marTop w:val="0"/>
      <w:marBottom w:val="0"/>
      <w:divBdr>
        <w:top w:val="none" w:sz="0" w:space="0" w:color="auto"/>
        <w:left w:val="none" w:sz="0" w:space="0" w:color="auto"/>
        <w:bottom w:val="none" w:sz="0" w:space="0" w:color="auto"/>
        <w:right w:val="none" w:sz="0" w:space="0" w:color="auto"/>
      </w:divBdr>
    </w:div>
    <w:div w:id="1675768903">
      <w:bodyDiv w:val="1"/>
      <w:marLeft w:val="0"/>
      <w:marRight w:val="0"/>
      <w:marTop w:val="0"/>
      <w:marBottom w:val="0"/>
      <w:divBdr>
        <w:top w:val="none" w:sz="0" w:space="0" w:color="auto"/>
        <w:left w:val="none" w:sz="0" w:space="0" w:color="auto"/>
        <w:bottom w:val="none" w:sz="0" w:space="0" w:color="auto"/>
        <w:right w:val="none" w:sz="0" w:space="0" w:color="auto"/>
      </w:divBdr>
    </w:div>
    <w:div w:id="1764300085">
      <w:bodyDiv w:val="1"/>
      <w:marLeft w:val="0"/>
      <w:marRight w:val="0"/>
      <w:marTop w:val="0"/>
      <w:marBottom w:val="0"/>
      <w:divBdr>
        <w:top w:val="none" w:sz="0" w:space="0" w:color="auto"/>
        <w:left w:val="none" w:sz="0" w:space="0" w:color="auto"/>
        <w:bottom w:val="none" w:sz="0" w:space="0" w:color="auto"/>
        <w:right w:val="none" w:sz="0" w:space="0" w:color="auto"/>
      </w:divBdr>
    </w:div>
    <w:div w:id="1776439192">
      <w:bodyDiv w:val="1"/>
      <w:marLeft w:val="0"/>
      <w:marRight w:val="0"/>
      <w:marTop w:val="0"/>
      <w:marBottom w:val="0"/>
      <w:divBdr>
        <w:top w:val="none" w:sz="0" w:space="0" w:color="auto"/>
        <w:left w:val="none" w:sz="0" w:space="0" w:color="auto"/>
        <w:bottom w:val="none" w:sz="0" w:space="0" w:color="auto"/>
        <w:right w:val="none" w:sz="0" w:space="0" w:color="auto"/>
      </w:divBdr>
    </w:div>
    <w:div w:id="1821338661">
      <w:bodyDiv w:val="1"/>
      <w:marLeft w:val="0"/>
      <w:marRight w:val="0"/>
      <w:marTop w:val="0"/>
      <w:marBottom w:val="0"/>
      <w:divBdr>
        <w:top w:val="none" w:sz="0" w:space="0" w:color="auto"/>
        <w:left w:val="none" w:sz="0" w:space="0" w:color="auto"/>
        <w:bottom w:val="none" w:sz="0" w:space="0" w:color="auto"/>
        <w:right w:val="none" w:sz="0" w:space="0" w:color="auto"/>
      </w:divBdr>
    </w:div>
    <w:div w:id="1949701967">
      <w:bodyDiv w:val="1"/>
      <w:marLeft w:val="0"/>
      <w:marRight w:val="0"/>
      <w:marTop w:val="0"/>
      <w:marBottom w:val="0"/>
      <w:divBdr>
        <w:top w:val="none" w:sz="0" w:space="0" w:color="auto"/>
        <w:left w:val="none" w:sz="0" w:space="0" w:color="auto"/>
        <w:bottom w:val="none" w:sz="0" w:space="0" w:color="auto"/>
        <w:right w:val="none" w:sz="0" w:space="0" w:color="auto"/>
      </w:divBdr>
    </w:div>
    <w:div w:id="201857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ue_Cross_Blue_Shield_Association" TargetMode="External"/><Relationship Id="rId3" Type="http://schemas.openxmlformats.org/officeDocument/2006/relationships/styles" Target="styles.xml"/><Relationship Id="rId7" Type="http://schemas.openxmlformats.org/officeDocument/2006/relationships/hyperlink" Target="https://en.wikipedia.org/wiki/Hawai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onolul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edical_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BC3C-6991-4E8C-AAB1-968CA7E2A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 KUMAR POTHULA</dc:creator>
  <cp:lastModifiedBy>shashank</cp:lastModifiedBy>
  <cp:revision>2</cp:revision>
  <dcterms:created xsi:type="dcterms:W3CDTF">2017-09-26T16:35:00Z</dcterms:created>
  <dcterms:modified xsi:type="dcterms:W3CDTF">2017-09-26T16:35:00Z</dcterms:modified>
</cp:coreProperties>
</file>