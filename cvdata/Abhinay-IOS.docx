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9D" w:rsidRPr="00EF697D" w:rsidRDefault="00B56A9D" w:rsidP="000A437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Helvetica"/>
          <w:b/>
          <w:color w:val="2E74B5" w:themeColor="accent1" w:themeShade="BF"/>
        </w:rPr>
      </w:pPr>
      <w:r w:rsidRPr="00EF697D">
        <w:rPr>
          <w:rFonts w:cs="Helvetica"/>
          <w:b/>
        </w:rPr>
        <w:t>Abhinay</w:t>
      </w:r>
      <w:r w:rsidR="00EF697D">
        <w:rPr>
          <w:rFonts w:cs="Helvetica"/>
          <w:b/>
        </w:rPr>
        <w:t xml:space="preserve"> </w:t>
      </w:r>
      <w:r w:rsidRPr="00EF697D">
        <w:rPr>
          <w:rFonts w:cs="Helvetica"/>
          <w:b/>
        </w:rPr>
        <w:t>Keesara</w:t>
      </w:r>
    </w:p>
    <w:p w:rsidR="00A7088B" w:rsidRPr="00EF697D" w:rsidRDefault="00A7088B" w:rsidP="00A7088B">
      <w:pPr>
        <w:tabs>
          <w:tab w:val="left" w:pos="720"/>
        </w:tabs>
        <w:suppressAutoHyphens/>
        <w:jc w:val="both"/>
        <w:rPr>
          <w:rFonts w:ascii="Calibri" w:eastAsia="Times New Roman" w:hAnsi="Calibri" w:cs="Arial"/>
          <w:b/>
        </w:rPr>
      </w:pPr>
      <w:r w:rsidRPr="00EF697D">
        <w:rPr>
          <w:rFonts w:ascii="Calibri" w:eastAsia="Times New Roman" w:hAnsi="Calibri" w:cs="Arial"/>
          <w:b/>
        </w:rPr>
        <w:t>Summary:</w:t>
      </w:r>
    </w:p>
    <w:p w:rsidR="00634683" w:rsidRPr="00EF697D" w:rsidRDefault="0044334C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Results-oriented software develope</w:t>
      </w:r>
      <w:r w:rsidR="007639C9" w:rsidRPr="00EF697D">
        <w:rPr>
          <w:rFonts w:ascii="Calibri" w:eastAsia="Times New Roman" w:hAnsi="Calibri" w:cs="Arial"/>
        </w:rPr>
        <w:t xml:space="preserve">r with 7+ years of experience </w:t>
      </w:r>
      <w:r w:rsidR="008F6654" w:rsidRPr="00EF697D">
        <w:rPr>
          <w:rFonts w:ascii="Calibri" w:eastAsia="Times New Roman" w:hAnsi="Calibri" w:cs="Arial"/>
        </w:rPr>
        <w:t xml:space="preserve">in </w:t>
      </w:r>
      <w:r w:rsidR="00634683" w:rsidRPr="00EF697D">
        <w:rPr>
          <w:rFonts w:ascii="Calibri" w:eastAsia="Times New Roman" w:hAnsi="Calibri" w:cs="Arial"/>
        </w:rPr>
        <w:t>developing Rich User Interface applications, integra</w:t>
      </w:r>
      <w:r w:rsidR="00C36920" w:rsidRPr="00EF697D">
        <w:rPr>
          <w:rFonts w:ascii="Calibri" w:eastAsia="Times New Roman" w:hAnsi="Calibri" w:cs="Arial"/>
        </w:rPr>
        <w:t xml:space="preserve">ting with various Databases and </w:t>
      </w:r>
      <w:r w:rsidR="00634683" w:rsidRPr="00EF697D">
        <w:rPr>
          <w:rFonts w:ascii="Calibri" w:eastAsia="Times New Roman" w:hAnsi="Calibri" w:cs="Arial"/>
        </w:rPr>
        <w:t>Client-Server app</w:t>
      </w:r>
      <w:r w:rsidR="008F6654" w:rsidRPr="00EF697D">
        <w:rPr>
          <w:rFonts w:ascii="Calibri" w:eastAsia="Times New Roman" w:hAnsi="Calibri" w:cs="Arial"/>
        </w:rPr>
        <w:t>lications.</w:t>
      </w:r>
    </w:p>
    <w:p w:rsidR="00634683" w:rsidRPr="00EF697D" w:rsidRDefault="00E8251D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 4</w:t>
      </w:r>
      <w:r w:rsidR="00634683" w:rsidRPr="00EF697D">
        <w:rPr>
          <w:rFonts w:ascii="Calibri" w:eastAsia="Times New Roman" w:hAnsi="Calibri" w:cs="Arial"/>
        </w:rPr>
        <w:t>+ ye</w:t>
      </w:r>
      <w:r w:rsidR="008F6654" w:rsidRPr="00EF697D">
        <w:rPr>
          <w:rFonts w:ascii="Calibri" w:eastAsia="Times New Roman" w:hAnsi="Calibri" w:cs="Arial"/>
        </w:rPr>
        <w:t xml:space="preserve">ars of expertise in iPhone/iPad </w:t>
      </w:r>
      <w:r w:rsidR="00634683" w:rsidRPr="00EF697D">
        <w:rPr>
          <w:rFonts w:ascii="Calibri" w:eastAsia="Times New Roman" w:hAnsi="Calibri" w:cs="Arial"/>
        </w:rPr>
        <w:t xml:space="preserve">application development using </w:t>
      </w:r>
      <w:r w:rsidR="0039086D" w:rsidRPr="00EF697D">
        <w:rPr>
          <w:rFonts w:ascii="Calibri" w:eastAsia="Times New Roman" w:hAnsi="Calibri" w:cs="Arial"/>
          <w:b/>
        </w:rPr>
        <w:t>Objective</w:t>
      </w:r>
      <w:r w:rsidR="00634683" w:rsidRPr="00EF697D">
        <w:rPr>
          <w:rFonts w:ascii="Calibri" w:eastAsia="Times New Roman" w:hAnsi="Calibri" w:cs="Arial"/>
          <w:b/>
        </w:rPr>
        <w:t>-C</w:t>
      </w:r>
      <w:r w:rsidR="00634683" w:rsidRPr="00EF697D">
        <w:rPr>
          <w:rFonts w:ascii="Calibri" w:eastAsia="Times New Roman" w:hAnsi="Calibri" w:cs="Arial"/>
        </w:rPr>
        <w:t xml:space="preserve">, </w:t>
      </w:r>
      <w:r w:rsidR="00634683" w:rsidRPr="00EF697D">
        <w:rPr>
          <w:rFonts w:ascii="Calibri" w:eastAsia="Times New Roman" w:hAnsi="Calibri" w:cs="Arial"/>
          <w:b/>
        </w:rPr>
        <w:t>Cocoa Touch</w:t>
      </w:r>
      <w:r w:rsidR="008F6654" w:rsidRPr="00EF697D">
        <w:rPr>
          <w:rFonts w:ascii="Calibri" w:eastAsia="Times New Roman" w:hAnsi="Calibri" w:cs="Arial"/>
        </w:rPr>
        <w:t xml:space="preserve">, </w:t>
      </w:r>
      <w:r w:rsidR="008F6654" w:rsidRPr="00EF697D">
        <w:rPr>
          <w:rFonts w:ascii="Calibri" w:eastAsia="Times New Roman" w:hAnsi="Calibri" w:cs="Arial"/>
          <w:b/>
        </w:rPr>
        <w:t>Xcode</w:t>
      </w:r>
      <w:r w:rsidR="0081491B" w:rsidRPr="00EF697D">
        <w:rPr>
          <w:rFonts w:ascii="Calibri" w:eastAsia="Times New Roman" w:hAnsi="Calibri" w:cs="Arial"/>
        </w:rPr>
        <w:t>.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Experience with Interface Builder, Instruments, Mobility Tester and Static </w:t>
      </w:r>
      <w:r w:rsidR="00C36920" w:rsidRPr="00EF697D">
        <w:rPr>
          <w:rFonts w:ascii="Calibri" w:eastAsia="Times New Roman" w:hAnsi="Calibri" w:cs="Arial"/>
        </w:rPr>
        <w:t>Analyzer including development,</w:t>
      </w:r>
      <w:r w:rsidRPr="00EF697D">
        <w:rPr>
          <w:rFonts w:ascii="Calibri" w:eastAsia="Times New Roman" w:hAnsi="Calibri" w:cs="Arial"/>
        </w:rPr>
        <w:t xml:space="preserve">debugging, profiling, optimizing, and build process. </w:t>
      </w:r>
    </w:p>
    <w:p w:rsidR="008F6654" w:rsidRPr="00EF697D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Hands on experience in Network</w:t>
      </w:r>
      <w:r w:rsidR="002369CD" w:rsidRPr="00EF697D">
        <w:rPr>
          <w:rFonts w:ascii="Calibri" w:eastAsia="Times New Roman" w:hAnsi="Calibri" w:cs="Arial"/>
        </w:rPr>
        <w:t xml:space="preserve"> protocols, </w:t>
      </w:r>
      <w:r w:rsidRPr="00EF697D">
        <w:rPr>
          <w:rFonts w:ascii="Calibri" w:eastAsia="Times New Roman" w:hAnsi="Calibri" w:cs="Arial"/>
        </w:rPr>
        <w:t>Mac/Pc to iPhone data syncing.</w:t>
      </w:r>
    </w:p>
    <w:p w:rsidR="00634683" w:rsidRPr="00EF697D" w:rsidRDefault="00BA4B0F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Strong knowledge in implementing</w:t>
      </w:r>
      <w:r w:rsidR="00634683" w:rsidRPr="00EF697D">
        <w:rPr>
          <w:rFonts w:ascii="Calibri" w:eastAsia="Times New Roman" w:hAnsi="Calibri" w:cs="Arial"/>
        </w:rPr>
        <w:t>Core Fra</w:t>
      </w:r>
      <w:r w:rsidR="00342ECB" w:rsidRPr="00EF697D">
        <w:rPr>
          <w:rFonts w:ascii="Calibri" w:eastAsia="Times New Roman" w:hAnsi="Calibri" w:cs="Arial"/>
        </w:rPr>
        <w:t xml:space="preserve">meworks </w:t>
      </w:r>
      <w:r w:rsidR="00947A04" w:rsidRPr="00EF697D">
        <w:rPr>
          <w:rFonts w:ascii="Calibri" w:eastAsia="Times New Roman" w:hAnsi="Calibri" w:cs="Arial"/>
        </w:rPr>
        <w:t>–</w:t>
      </w:r>
      <w:r w:rsidR="00947A04" w:rsidRPr="00EF697D">
        <w:rPr>
          <w:rFonts w:ascii="Calibri" w:eastAsia="Times New Roman" w:hAnsi="Calibri" w:cs="Arial"/>
          <w:b/>
        </w:rPr>
        <w:t>UIKit</w:t>
      </w:r>
      <w:r w:rsidR="00947A04" w:rsidRPr="00EF697D">
        <w:rPr>
          <w:rFonts w:ascii="Calibri" w:eastAsia="Times New Roman" w:hAnsi="Calibri" w:cs="Arial"/>
        </w:rPr>
        <w:t xml:space="preserve">, </w:t>
      </w:r>
      <w:r w:rsidR="00342ECB" w:rsidRPr="00EF697D">
        <w:rPr>
          <w:rFonts w:ascii="Calibri" w:eastAsia="Times New Roman" w:hAnsi="Calibri" w:cs="Arial"/>
          <w:b/>
        </w:rPr>
        <w:t>Core Data</w:t>
      </w:r>
      <w:r w:rsidR="00342ECB" w:rsidRPr="00EF697D">
        <w:rPr>
          <w:rFonts w:ascii="Calibri" w:eastAsia="Times New Roman" w:hAnsi="Calibri" w:cs="Arial"/>
        </w:rPr>
        <w:t xml:space="preserve">, </w:t>
      </w:r>
      <w:r w:rsidR="00342ECB" w:rsidRPr="00EF697D">
        <w:rPr>
          <w:rFonts w:ascii="Calibri" w:eastAsia="Times New Roman" w:hAnsi="Calibri" w:cs="Arial"/>
          <w:b/>
        </w:rPr>
        <w:t>MapKit</w:t>
      </w:r>
      <w:r w:rsidR="00634683" w:rsidRPr="00EF697D">
        <w:rPr>
          <w:rFonts w:ascii="Calibri" w:eastAsia="Times New Roman" w:hAnsi="Calibri" w:cs="Arial"/>
          <w:b/>
        </w:rPr>
        <w:t>, Core Location</w:t>
      </w:r>
      <w:r w:rsidR="00634683" w:rsidRPr="00EF697D">
        <w:rPr>
          <w:rFonts w:ascii="Calibri" w:eastAsia="Times New Roman" w:hAnsi="Calibri" w:cs="Arial"/>
        </w:rPr>
        <w:t xml:space="preserve">, </w:t>
      </w:r>
      <w:r w:rsidR="00881956" w:rsidRPr="00EF697D">
        <w:rPr>
          <w:rFonts w:ascii="Calibri" w:eastAsia="Times New Roman" w:hAnsi="Calibri" w:cs="Arial"/>
          <w:b/>
        </w:rPr>
        <w:t>Core Graphics</w:t>
      </w:r>
      <w:r w:rsidR="0081491B" w:rsidRPr="00EF697D">
        <w:rPr>
          <w:rFonts w:ascii="Calibri" w:eastAsia="Times New Roman" w:hAnsi="Calibri" w:cs="Arial"/>
        </w:rPr>
        <w:t>.</w:t>
      </w:r>
      <w:bookmarkStart w:id="0" w:name="_GoBack"/>
      <w:bookmarkEnd w:id="0"/>
    </w:p>
    <w:p w:rsidR="00634683" w:rsidRPr="00EF697D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Proficient in source control with </w:t>
      </w:r>
      <w:r w:rsidRPr="00EF697D">
        <w:rPr>
          <w:rFonts w:ascii="Calibri" w:eastAsia="Times New Roman" w:hAnsi="Calibri" w:cs="Arial"/>
          <w:b/>
        </w:rPr>
        <w:t>Git</w:t>
      </w:r>
      <w:r w:rsidRPr="00EF697D">
        <w:rPr>
          <w:rFonts w:ascii="Calibri" w:eastAsia="Times New Roman" w:hAnsi="Calibri" w:cs="Arial"/>
        </w:rPr>
        <w:t>,</w:t>
      </w:r>
      <w:r w:rsidRPr="00EF697D">
        <w:rPr>
          <w:rFonts w:ascii="Calibri" w:eastAsia="Times New Roman" w:hAnsi="Calibri" w:cs="Arial"/>
          <w:b/>
        </w:rPr>
        <w:t xml:space="preserve"> SVN</w:t>
      </w:r>
      <w:r w:rsidR="00321AAB" w:rsidRPr="00EF697D">
        <w:rPr>
          <w:rFonts w:ascii="Calibri" w:eastAsia="Times New Roman" w:hAnsi="Calibri" w:cs="Arial"/>
          <w:b/>
        </w:rPr>
        <w:t>, Mercurial</w:t>
      </w:r>
      <w:r w:rsidRPr="00EF697D">
        <w:rPr>
          <w:rFonts w:ascii="Calibri" w:eastAsia="Times New Roman" w:hAnsi="Calibri" w:cs="Arial"/>
        </w:rPr>
        <w:t>.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  <w:b/>
        </w:rPr>
      </w:pPr>
      <w:r w:rsidRPr="00EF697D">
        <w:rPr>
          <w:rFonts w:ascii="Calibri" w:eastAsia="Times New Roman" w:hAnsi="Calibri" w:cs="Arial"/>
        </w:rPr>
        <w:t xml:space="preserve"> Used XML parser, JSON, CSV to retrieve data for display on the iPhone/iPad from server, created and customized Views, </w:t>
      </w:r>
      <w:r w:rsidRPr="00EF697D">
        <w:rPr>
          <w:rFonts w:ascii="Calibri" w:eastAsia="Times New Roman" w:hAnsi="Calibri" w:cs="Arial"/>
          <w:b/>
        </w:rPr>
        <w:t xml:space="preserve">Table Views, Collection views, action sheets, segmented controls, Tab Bars </w:t>
      </w:r>
      <w:r w:rsidRPr="00EF697D">
        <w:rPr>
          <w:rFonts w:ascii="Calibri" w:eastAsia="Times New Roman" w:hAnsi="Calibri" w:cs="Arial"/>
        </w:rPr>
        <w:t>and</w:t>
      </w:r>
      <w:r w:rsidRPr="00EF697D">
        <w:rPr>
          <w:rFonts w:ascii="Calibri" w:eastAsia="Times New Roman" w:hAnsi="Calibri" w:cs="Arial"/>
          <w:b/>
        </w:rPr>
        <w:t xml:space="preserve"> Navigation Bars. 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Experience in application and web development with emphasis on HTML/ HTML5, XHTML, DHTML, XML, CSS 2/3, AJAX, DOM, JavaScript, jQuery, and JAVA technology</w:t>
      </w:r>
      <w:r w:rsidR="0081491B" w:rsidRPr="00EF697D">
        <w:rPr>
          <w:rFonts w:ascii="Calibri" w:eastAsia="Times New Roman" w:hAnsi="Calibri" w:cs="Arial"/>
        </w:rPr>
        <w:t>.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Expert in working with cutting edge front-end technologies/ framework and libraries like JQuery,</w:t>
      </w:r>
      <w:r w:rsidR="000A4376" w:rsidRPr="00EF697D">
        <w:rPr>
          <w:rFonts w:ascii="Calibri" w:eastAsia="Times New Roman" w:hAnsi="Calibri" w:cs="Arial"/>
        </w:rPr>
        <w:t xml:space="preserve"> Prototype, X</w:t>
      </w:r>
      <w:r w:rsidRPr="00EF697D">
        <w:rPr>
          <w:rFonts w:ascii="Calibri" w:eastAsia="Times New Roman" w:hAnsi="Calibri" w:cs="Arial"/>
        </w:rPr>
        <w:t xml:space="preserve">HTML, DHTML, OO JavaScript, JSON, DOM, CSS, XML/XSLT, AJAX. 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 Experience in designing websites with W3C standards using HTML4/ 5, CSS2/ 3 to get best cross-browser user experience for long-term user retention and engagement. 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Professional in creating Templates, Mockups and Prototypes, Web Interfaces, Layouts and Flow of Future Pages. 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Working experience of project management methodologies such as SDLC, Agile andScrum. </w:t>
      </w:r>
    </w:p>
    <w:p w:rsidR="00695C49" w:rsidRPr="00EF697D" w:rsidRDefault="00695C49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Good understanding of Memory Management: </w:t>
      </w:r>
      <w:r w:rsidRPr="00EF697D">
        <w:rPr>
          <w:rFonts w:ascii="Calibri" w:eastAsia="Times New Roman" w:hAnsi="Calibri" w:cs="Arial"/>
          <w:b/>
        </w:rPr>
        <w:t xml:space="preserve">ARC </w:t>
      </w:r>
      <w:r w:rsidRPr="00EF697D">
        <w:rPr>
          <w:rFonts w:ascii="Calibri" w:eastAsia="Times New Roman" w:hAnsi="Calibri" w:cs="Arial"/>
        </w:rPr>
        <w:t>and</w:t>
      </w:r>
      <w:r w:rsidRPr="00EF697D">
        <w:rPr>
          <w:rFonts w:ascii="Calibri" w:eastAsia="Times New Roman" w:hAnsi="Calibri" w:cs="Arial"/>
          <w:b/>
        </w:rPr>
        <w:t xml:space="preserve"> non-ARC</w:t>
      </w:r>
      <w:r w:rsidRPr="00EF697D">
        <w:rPr>
          <w:rFonts w:ascii="Calibri" w:eastAsia="Times New Roman" w:hAnsi="Calibri" w:cs="Arial"/>
        </w:rPr>
        <w:t xml:space="preserve"> in iOS development.</w:t>
      </w:r>
    </w:p>
    <w:p w:rsidR="008F6654" w:rsidRPr="00EF697D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on parsing with both SBJson and LibXML, as well as NSXMLParser, NSJSONSerialization and </w:t>
      </w:r>
      <w:r w:rsidR="00695C49" w:rsidRPr="00EF697D">
        <w:rPr>
          <w:rFonts w:ascii="Calibri" w:eastAsia="Times New Roman" w:hAnsi="Calibri" w:cs="Arial"/>
        </w:rPr>
        <w:t>Plist.</w:t>
      </w:r>
    </w:p>
    <w:p w:rsidR="00634683" w:rsidRPr="00EF697D" w:rsidRDefault="0011599B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Developed the</w:t>
      </w:r>
      <w:r w:rsidR="00634683" w:rsidRPr="00EF697D">
        <w:rPr>
          <w:rFonts w:ascii="Calibri" w:eastAsia="Times New Roman" w:hAnsi="Calibri" w:cs="Arial"/>
        </w:rPr>
        <w:t xml:space="preserve"> app</w:t>
      </w:r>
      <w:r w:rsidRPr="00EF697D">
        <w:rPr>
          <w:rFonts w:ascii="Calibri" w:eastAsia="Times New Roman" w:hAnsi="Calibri" w:cs="Arial"/>
        </w:rPr>
        <w:t>lications</w:t>
      </w:r>
      <w:r w:rsidR="00634683" w:rsidRPr="00EF697D">
        <w:rPr>
          <w:rFonts w:ascii="Calibri" w:eastAsia="Times New Roman" w:hAnsi="Calibri" w:cs="Arial"/>
        </w:rPr>
        <w:t xml:space="preserve"> as per specs. This included core development using various iOS frameworks and test drive development using framework. 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Capable of analyzing the business requirements, software requirement specifications, functional design documents to write technical design documents and unit test plans. 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on MVC design architecture, cocoa design patterns and concepts like </w:t>
      </w:r>
      <w:r w:rsidRPr="00EF697D">
        <w:rPr>
          <w:rFonts w:ascii="Calibri" w:eastAsia="Times New Roman" w:hAnsi="Calibri" w:cs="Arial"/>
          <w:b/>
        </w:rPr>
        <w:t>delegation</w:t>
      </w:r>
      <w:r w:rsidRPr="00EF697D">
        <w:rPr>
          <w:rFonts w:ascii="Calibri" w:eastAsia="Times New Roman" w:hAnsi="Calibri" w:cs="Arial"/>
        </w:rPr>
        <w:t xml:space="preserve">, </w:t>
      </w:r>
      <w:r w:rsidRPr="00EF697D">
        <w:rPr>
          <w:rFonts w:ascii="Calibri" w:eastAsia="Times New Roman" w:hAnsi="Calibri" w:cs="Arial"/>
          <w:b/>
        </w:rPr>
        <w:t>protocols</w:t>
      </w:r>
      <w:r w:rsidRPr="00EF697D">
        <w:rPr>
          <w:rFonts w:ascii="Calibri" w:eastAsia="Times New Roman" w:hAnsi="Calibri" w:cs="Arial"/>
        </w:rPr>
        <w:t xml:space="preserve"> and </w:t>
      </w:r>
      <w:r w:rsidRPr="00EF697D">
        <w:rPr>
          <w:rFonts w:ascii="Calibri" w:eastAsia="Times New Roman" w:hAnsi="Calibri" w:cs="Arial"/>
          <w:b/>
        </w:rPr>
        <w:t>categories</w:t>
      </w:r>
      <w:r w:rsidRPr="00EF697D">
        <w:rPr>
          <w:rFonts w:ascii="Calibri" w:eastAsia="Times New Roman" w:hAnsi="Calibri" w:cs="Arial"/>
        </w:rPr>
        <w:t xml:space="preserve">. </w:t>
      </w:r>
    </w:p>
    <w:p w:rsidR="00F406C9" w:rsidRPr="00EF697D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Understanding of Apple iPhone App store requirements, HIGs, iTunes Connect, iOS Provisioning Portal (Certificates, App IDs, Provisioning and Distribution) and testing on real device.</w:t>
      </w:r>
    </w:p>
    <w:p w:rsidR="00634683" w:rsidRPr="00EF697D" w:rsidRDefault="00377B40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Experience on </w:t>
      </w:r>
      <w:r w:rsidRPr="00EF697D">
        <w:rPr>
          <w:rFonts w:ascii="Calibri" w:eastAsia="Times New Roman" w:hAnsi="Calibri" w:cs="Arial"/>
          <w:b/>
        </w:rPr>
        <w:t>NS</w:t>
      </w:r>
      <w:r w:rsidR="00634683" w:rsidRPr="00EF697D">
        <w:rPr>
          <w:rFonts w:ascii="Calibri" w:eastAsia="Times New Roman" w:hAnsi="Calibri" w:cs="Arial"/>
          <w:b/>
        </w:rPr>
        <w:t>Operation threads</w:t>
      </w:r>
      <w:r w:rsidR="00305563" w:rsidRPr="00EF697D">
        <w:rPr>
          <w:rFonts w:ascii="Calibri" w:eastAsia="Times New Roman" w:hAnsi="Calibri" w:cs="Arial"/>
          <w:b/>
        </w:rPr>
        <w:t>,</w:t>
      </w:r>
      <w:r w:rsidR="00634683" w:rsidRPr="00EF697D">
        <w:rPr>
          <w:rFonts w:ascii="Calibri" w:eastAsia="Times New Roman" w:hAnsi="Calibri" w:cs="Arial"/>
          <w:b/>
        </w:rPr>
        <w:t xml:space="preserve"> GCD</w:t>
      </w:r>
      <w:r w:rsidR="00634683" w:rsidRPr="00EF697D">
        <w:rPr>
          <w:rFonts w:ascii="Calibri" w:eastAsia="Times New Roman" w:hAnsi="Calibri" w:cs="Arial"/>
        </w:rPr>
        <w:t xml:space="preserve"> and blocks to perform multi-threaded development. </w:t>
      </w:r>
    </w:p>
    <w:p w:rsidR="00634683" w:rsidRPr="00EF697D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with UI Design on Storyboard and interface builder. </w:t>
      </w:r>
    </w:p>
    <w:p w:rsidR="00EF461E" w:rsidRPr="00EF697D" w:rsidRDefault="002160BA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Coordinated with the QA team during the process of making the code move to staging server and testing the application for the several test cases and defect testing.</w:t>
      </w:r>
    </w:p>
    <w:p w:rsidR="009C16ED" w:rsidRPr="00EF697D" w:rsidRDefault="00EF461E" w:rsidP="009C16ED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lastRenderedPageBreak/>
        <w:t>Excellent communication, organizational skills, attention to detail and the ability to meet tight deadlines.</w:t>
      </w:r>
    </w:p>
    <w:p w:rsidR="000B5CF2" w:rsidRPr="00EF697D" w:rsidRDefault="000B5CF2" w:rsidP="009C16ED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b/>
        </w:rPr>
      </w:pPr>
    </w:p>
    <w:p w:rsidR="009C16ED" w:rsidRPr="00EF697D" w:rsidRDefault="009C16ED" w:rsidP="009C16ED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b/>
        </w:rPr>
      </w:pPr>
      <w:r w:rsidRPr="00EF697D">
        <w:rPr>
          <w:rFonts w:cs="Times New Roman"/>
          <w:b/>
        </w:rPr>
        <w:t>Technical Skills:</w:t>
      </w:r>
    </w:p>
    <w:p w:rsidR="009C16ED" w:rsidRPr="00EF697D" w:rsidRDefault="009C16ED" w:rsidP="009C16ED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Ind w:w="540" w:type="dxa"/>
        <w:tblLook w:val="04A0"/>
      </w:tblPr>
      <w:tblGrid>
        <w:gridCol w:w="2595"/>
        <w:gridCol w:w="6441"/>
      </w:tblGrid>
      <w:tr w:rsidR="009C16ED" w:rsidRPr="00EF697D" w:rsidTr="000608D1">
        <w:trPr>
          <w:trHeight w:val="527"/>
        </w:trPr>
        <w:tc>
          <w:tcPr>
            <w:tcW w:w="2785" w:type="dxa"/>
          </w:tcPr>
          <w:p w:rsidR="009C16ED" w:rsidRPr="00EF697D" w:rsidRDefault="009C16ED" w:rsidP="000608D1">
            <w:pPr>
              <w:spacing w:line="360" w:lineRule="auto"/>
            </w:pPr>
            <w:r w:rsidRPr="00EF697D">
              <w:rPr>
                <w:b/>
              </w:rPr>
              <w:t>Operating Systems:</w:t>
            </w:r>
          </w:p>
        </w:tc>
        <w:tc>
          <w:tcPr>
            <w:tcW w:w="7285" w:type="dxa"/>
          </w:tcPr>
          <w:p w:rsidR="009C16ED" w:rsidRPr="00EF697D" w:rsidRDefault="009C16ED" w:rsidP="000608D1">
            <w:pPr>
              <w:pStyle w:val="NoSpacing"/>
              <w:rPr>
                <w:rFonts w:cs="Times New Roman"/>
              </w:rPr>
            </w:pPr>
            <w:r w:rsidRPr="00EF697D">
              <w:t>Mac OS X, Windows 10/8</w:t>
            </w:r>
            <w:r w:rsidR="00934824" w:rsidRPr="00EF697D">
              <w:t>/</w:t>
            </w:r>
            <w:r w:rsidRPr="00EF697D">
              <w:t>7/XP/Vista, Windows Server, Linux.</w:t>
            </w:r>
          </w:p>
          <w:p w:rsidR="009C16ED" w:rsidRPr="00EF697D" w:rsidRDefault="009C16ED" w:rsidP="000608D1">
            <w:pPr>
              <w:spacing w:line="360" w:lineRule="auto"/>
            </w:pPr>
          </w:p>
        </w:tc>
      </w:tr>
      <w:tr w:rsidR="009C16ED" w:rsidRPr="00EF697D" w:rsidTr="000608D1">
        <w:trPr>
          <w:trHeight w:val="906"/>
        </w:trPr>
        <w:tc>
          <w:tcPr>
            <w:tcW w:w="2785" w:type="dxa"/>
          </w:tcPr>
          <w:p w:rsidR="009C16ED" w:rsidRPr="00EF697D" w:rsidRDefault="009C16ED" w:rsidP="000608D1">
            <w:pPr>
              <w:spacing w:line="360" w:lineRule="auto"/>
            </w:pPr>
            <w:r w:rsidRPr="00EF697D">
              <w:rPr>
                <w:b/>
              </w:rPr>
              <w:t>Programming Languages</w:t>
            </w:r>
            <w:r w:rsidRPr="00EF697D">
              <w:t>:</w:t>
            </w:r>
          </w:p>
        </w:tc>
        <w:tc>
          <w:tcPr>
            <w:tcW w:w="7285" w:type="dxa"/>
          </w:tcPr>
          <w:p w:rsidR="009C16ED" w:rsidRPr="00EF697D" w:rsidRDefault="009C16ED" w:rsidP="000608D1">
            <w:pPr>
              <w:pStyle w:val="NoSpacing"/>
              <w:rPr>
                <w:rFonts w:cs="Times New Roman"/>
              </w:rPr>
            </w:pPr>
            <w:r w:rsidRPr="00EF697D">
              <w:t>C, Objective-C, Swift, Java, C++, C#, Python, JSON, HTML, CSS, SQL, JavaScript, VHDL, XML, HTML5.</w:t>
            </w:r>
          </w:p>
          <w:p w:rsidR="009C16ED" w:rsidRPr="00EF697D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RPr="00EF697D" w:rsidTr="000608D1">
        <w:trPr>
          <w:trHeight w:val="630"/>
        </w:trPr>
        <w:tc>
          <w:tcPr>
            <w:tcW w:w="2785" w:type="dxa"/>
          </w:tcPr>
          <w:p w:rsidR="009C16ED" w:rsidRPr="00EF697D" w:rsidRDefault="009C16ED" w:rsidP="000608D1">
            <w:pPr>
              <w:spacing w:line="360" w:lineRule="auto"/>
            </w:pPr>
            <w:r w:rsidRPr="00EF697D">
              <w:rPr>
                <w:b/>
              </w:rPr>
              <w:t>Databases:</w:t>
            </w:r>
          </w:p>
        </w:tc>
        <w:tc>
          <w:tcPr>
            <w:tcW w:w="7285" w:type="dxa"/>
          </w:tcPr>
          <w:p w:rsidR="009C16ED" w:rsidRPr="00EF697D" w:rsidRDefault="009C16ED" w:rsidP="000608D1">
            <w:pPr>
              <w:pStyle w:val="NoSpacing"/>
              <w:rPr>
                <w:rFonts w:cs="Times New Roman"/>
              </w:rPr>
            </w:pPr>
            <w:r w:rsidRPr="00EF697D">
              <w:t>SQLite, Microsoft SQL Server, MySQL.</w:t>
            </w:r>
          </w:p>
          <w:p w:rsidR="009C16ED" w:rsidRPr="00EF697D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RPr="00EF697D" w:rsidTr="000608D1">
        <w:trPr>
          <w:trHeight w:val="643"/>
        </w:trPr>
        <w:tc>
          <w:tcPr>
            <w:tcW w:w="2785" w:type="dxa"/>
          </w:tcPr>
          <w:p w:rsidR="009C16ED" w:rsidRPr="00EF697D" w:rsidRDefault="009C16ED" w:rsidP="000608D1">
            <w:pPr>
              <w:spacing w:line="360" w:lineRule="auto"/>
            </w:pPr>
            <w:r w:rsidRPr="00EF697D">
              <w:rPr>
                <w:b/>
              </w:rPr>
              <w:t>Application Servers:</w:t>
            </w:r>
          </w:p>
        </w:tc>
        <w:tc>
          <w:tcPr>
            <w:tcW w:w="7285" w:type="dxa"/>
          </w:tcPr>
          <w:p w:rsidR="009C16ED" w:rsidRPr="00EF697D" w:rsidRDefault="009C16ED" w:rsidP="000608D1">
            <w:pPr>
              <w:pStyle w:val="NoSpacing"/>
              <w:rPr>
                <w:rFonts w:cs="Times New Roman"/>
              </w:rPr>
            </w:pPr>
            <w:r w:rsidRPr="00EF697D">
              <w:t>PHPMyAdmin, XAMP.</w:t>
            </w:r>
          </w:p>
          <w:p w:rsidR="009C16ED" w:rsidRPr="00EF697D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RPr="00EF697D" w:rsidTr="000608D1">
        <w:trPr>
          <w:trHeight w:val="630"/>
        </w:trPr>
        <w:tc>
          <w:tcPr>
            <w:tcW w:w="2785" w:type="dxa"/>
          </w:tcPr>
          <w:p w:rsidR="009C16ED" w:rsidRPr="00EF697D" w:rsidRDefault="009C16ED" w:rsidP="000608D1">
            <w:pPr>
              <w:spacing w:line="360" w:lineRule="auto"/>
            </w:pPr>
            <w:r w:rsidRPr="00EF697D">
              <w:rPr>
                <w:b/>
              </w:rPr>
              <w:t>Source Control Tools:</w:t>
            </w:r>
          </w:p>
        </w:tc>
        <w:tc>
          <w:tcPr>
            <w:tcW w:w="7285" w:type="dxa"/>
          </w:tcPr>
          <w:p w:rsidR="009C16ED" w:rsidRPr="00EF697D" w:rsidRDefault="005A7B5E" w:rsidP="000608D1">
            <w:pPr>
              <w:pStyle w:val="NoSpacing"/>
              <w:rPr>
                <w:rFonts w:cs="Times New Roman"/>
              </w:rPr>
            </w:pPr>
            <w:r w:rsidRPr="00EF697D">
              <w:t>Git</w:t>
            </w:r>
            <w:r w:rsidR="00321AAB" w:rsidRPr="00EF697D">
              <w:t>, Mercurial, SVN</w:t>
            </w:r>
            <w:r w:rsidR="009C16ED" w:rsidRPr="00EF697D">
              <w:t>.</w:t>
            </w:r>
          </w:p>
          <w:p w:rsidR="009C16ED" w:rsidRPr="00EF697D" w:rsidRDefault="009C16ED" w:rsidP="000608D1">
            <w:pPr>
              <w:spacing w:line="360" w:lineRule="auto"/>
              <w:rPr>
                <w:sz w:val="6"/>
              </w:rPr>
            </w:pPr>
          </w:p>
        </w:tc>
      </w:tr>
      <w:tr w:rsidR="009C16ED" w:rsidRPr="00EF697D" w:rsidTr="000608D1">
        <w:trPr>
          <w:trHeight w:val="287"/>
        </w:trPr>
        <w:tc>
          <w:tcPr>
            <w:tcW w:w="2785" w:type="dxa"/>
          </w:tcPr>
          <w:p w:rsidR="009C16ED" w:rsidRPr="00EF697D" w:rsidRDefault="009C16ED" w:rsidP="000608D1">
            <w:pPr>
              <w:spacing w:line="360" w:lineRule="auto"/>
            </w:pPr>
            <w:r w:rsidRPr="00EF697D">
              <w:rPr>
                <w:b/>
              </w:rPr>
              <w:t>IDEs:</w:t>
            </w:r>
          </w:p>
        </w:tc>
        <w:tc>
          <w:tcPr>
            <w:tcW w:w="7285" w:type="dxa"/>
          </w:tcPr>
          <w:p w:rsidR="009C16ED" w:rsidRPr="00EF697D" w:rsidRDefault="009C16ED" w:rsidP="000608D1">
            <w:pPr>
              <w:pStyle w:val="NoSpacing"/>
              <w:rPr>
                <w:rFonts w:cs="Times New Roman"/>
              </w:rPr>
            </w:pPr>
            <w:r w:rsidRPr="00EF697D">
              <w:t>XCode, Eclipse, Visual Studio, NetBeans, Pycharm.</w:t>
            </w:r>
          </w:p>
          <w:p w:rsidR="009C16ED" w:rsidRPr="00EF697D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RPr="00EF697D" w:rsidTr="000608D1">
        <w:trPr>
          <w:trHeight w:val="367"/>
        </w:trPr>
        <w:tc>
          <w:tcPr>
            <w:tcW w:w="2785" w:type="dxa"/>
          </w:tcPr>
          <w:p w:rsidR="009C16ED" w:rsidRPr="00EF697D" w:rsidRDefault="009C16ED" w:rsidP="000608D1">
            <w:pPr>
              <w:spacing w:line="360" w:lineRule="auto"/>
              <w:rPr>
                <w:b/>
              </w:rPr>
            </w:pPr>
            <w:r w:rsidRPr="00EF697D">
              <w:rPr>
                <w:b/>
              </w:rPr>
              <w:t>UI / UX Design Tools:</w:t>
            </w:r>
          </w:p>
        </w:tc>
        <w:tc>
          <w:tcPr>
            <w:tcW w:w="7285" w:type="dxa"/>
          </w:tcPr>
          <w:p w:rsidR="009C16ED" w:rsidRPr="00EF697D" w:rsidRDefault="009C16ED" w:rsidP="000608D1">
            <w:pPr>
              <w:pStyle w:val="NoSpacing"/>
            </w:pPr>
            <w:r w:rsidRPr="00EF697D">
              <w:t>Adobe Photoshop, Adobe Illustrator.</w:t>
            </w:r>
          </w:p>
        </w:tc>
      </w:tr>
    </w:tbl>
    <w:p w:rsidR="009C16ED" w:rsidRPr="00EF697D" w:rsidRDefault="009C16ED" w:rsidP="009C16ED">
      <w:pPr>
        <w:spacing w:line="360" w:lineRule="auto"/>
        <w:ind w:left="540" w:hanging="540"/>
      </w:pPr>
    </w:p>
    <w:p w:rsidR="009C16ED" w:rsidRPr="00EF697D" w:rsidRDefault="009C16ED" w:rsidP="009C16ED">
      <w:p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cs="Helvetica"/>
          <w:b/>
          <w:bCs/>
        </w:rPr>
        <w:t>Education:</w:t>
      </w:r>
      <w:r w:rsidRPr="00EF697D">
        <w:rPr>
          <w:rFonts w:cs="Helvetica"/>
          <w:bCs/>
        </w:rPr>
        <w:t>Bachelors in Electronics and Communication Engineering from JNTU, India</w:t>
      </w:r>
    </w:p>
    <w:p w:rsidR="00634683" w:rsidRPr="00EF697D" w:rsidRDefault="002160BA" w:rsidP="00EF461E">
      <w:pPr>
        <w:widowControl w:val="0"/>
        <w:tabs>
          <w:tab w:val="left" w:pos="180"/>
        </w:tabs>
        <w:autoSpaceDE w:val="0"/>
        <w:autoSpaceDN w:val="0"/>
        <w:adjustRightInd w:val="0"/>
        <w:spacing w:line="360" w:lineRule="auto"/>
        <w:ind w:left="540"/>
        <w:jc w:val="both"/>
        <w:rPr>
          <w:rFonts w:cs="Helvetica"/>
          <w:color w:val="000000" w:themeColor="text1"/>
        </w:rPr>
      </w:pPr>
      <w:r w:rsidRPr="00EF697D">
        <w:rPr>
          <w:rStyle w:val="None"/>
          <w:rFonts w:cs="Arial"/>
          <w:color w:val="000000" w:themeColor="text1"/>
        </w:rPr>
        <w:t> </w:t>
      </w:r>
    </w:p>
    <w:p w:rsidR="00634683" w:rsidRPr="00EF697D" w:rsidRDefault="008617F7" w:rsidP="004F1340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b/>
        </w:rPr>
      </w:pPr>
      <w:r w:rsidRPr="00EF697D">
        <w:rPr>
          <w:rFonts w:cs="Times New Roman"/>
          <w:b/>
        </w:rPr>
        <w:t>Professional Experience:</w:t>
      </w:r>
    </w:p>
    <w:p w:rsidR="0004140A" w:rsidRPr="00EF697D" w:rsidRDefault="0004140A" w:rsidP="0004140A">
      <w:pPr>
        <w:pStyle w:val="NoSpacing"/>
        <w:rPr>
          <w:rFonts w:cs="Arial"/>
          <w:b/>
          <w:color w:val="000000" w:themeColor="text1"/>
          <w:sz w:val="18"/>
        </w:rPr>
      </w:pPr>
    </w:p>
    <w:p w:rsidR="005E6284" w:rsidRPr="00EF697D" w:rsidRDefault="005E6284" w:rsidP="0004140A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Liberty Mutual, Dover, NH</w:t>
      </w:r>
      <w:r w:rsidR="003C2133" w:rsidRPr="00EF697D">
        <w:rPr>
          <w:rFonts w:cs="Arial"/>
          <w:b/>
          <w:color w:val="000000" w:themeColor="text1"/>
        </w:rPr>
        <w:t xml:space="preserve">                                                                             </w:t>
      </w:r>
      <w:r w:rsidR="00EF697D">
        <w:rPr>
          <w:rFonts w:cs="Arial"/>
          <w:b/>
          <w:color w:val="000000" w:themeColor="text1"/>
        </w:rPr>
        <w:t xml:space="preserve">             </w:t>
      </w:r>
      <w:r w:rsidR="003C2133" w:rsidRPr="00EF697D">
        <w:rPr>
          <w:rFonts w:cs="Arial"/>
          <w:b/>
          <w:color w:val="000000" w:themeColor="text1"/>
        </w:rPr>
        <w:t>Jul 2014 – Till Date</w:t>
      </w:r>
    </w:p>
    <w:p w:rsidR="005E6284" w:rsidRPr="00EF697D" w:rsidRDefault="005E6284" w:rsidP="0004140A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 xml:space="preserve">Sr. iOS Application Developer </w:t>
      </w:r>
    </w:p>
    <w:p w:rsidR="0004140A" w:rsidRPr="00EF697D" w:rsidRDefault="0004140A" w:rsidP="00356701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Helvetica"/>
          <w:b/>
          <w:sz w:val="16"/>
        </w:rPr>
      </w:pPr>
    </w:p>
    <w:p w:rsidR="00D616FA" w:rsidRPr="00EF697D" w:rsidRDefault="00634683" w:rsidP="00356701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b/>
        </w:rPr>
      </w:pPr>
      <w:r w:rsidRPr="00EF697D">
        <w:rPr>
          <w:rFonts w:cs="Helvetica"/>
          <w:b/>
        </w:rPr>
        <w:t>Responsibilities:</w:t>
      </w:r>
    </w:p>
    <w:p w:rsidR="00634683" w:rsidRPr="00EF697D" w:rsidRDefault="0011599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with </w:t>
      </w:r>
      <w:r w:rsidR="00634683" w:rsidRPr="00EF697D">
        <w:rPr>
          <w:rFonts w:ascii="Calibri" w:eastAsia="Times New Roman" w:hAnsi="Calibri" w:cs="Arial"/>
        </w:rPr>
        <w:t>Objective-C,</w:t>
      </w:r>
      <w:r w:rsidRPr="00EF697D">
        <w:rPr>
          <w:rFonts w:ascii="Calibri" w:eastAsia="Times New Roman" w:hAnsi="Calibri" w:cs="Arial"/>
        </w:rPr>
        <w:t xml:space="preserve"> Swift and</w:t>
      </w:r>
      <w:r w:rsidR="00634683" w:rsidRPr="00EF697D">
        <w:rPr>
          <w:rFonts w:ascii="Calibri" w:eastAsia="Times New Roman" w:hAnsi="Calibri" w:cs="Arial"/>
        </w:rPr>
        <w:t xml:space="preserve"> Cocoa Touch</w:t>
      </w:r>
      <w:r w:rsidRPr="00EF697D">
        <w:rPr>
          <w:rFonts w:ascii="Calibri" w:eastAsia="Times New Roman" w:hAnsi="Calibri" w:cs="Arial"/>
        </w:rPr>
        <w:t xml:space="preserve"> Frameworks</w:t>
      </w:r>
      <w:r w:rsidR="00634683" w:rsidRPr="00EF697D">
        <w:rPr>
          <w:rFonts w:ascii="Calibri" w:eastAsia="Times New Roman" w:hAnsi="Calibri" w:cs="Arial"/>
        </w:rPr>
        <w:t>,</w:t>
      </w:r>
      <w:r w:rsidRPr="00EF697D">
        <w:rPr>
          <w:rFonts w:ascii="Calibri" w:eastAsia="Times New Roman" w:hAnsi="Calibri" w:cs="Arial"/>
        </w:rPr>
        <w:t xml:space="preserve"> which includes </w:t>
      </w:r>
      <w:r w:rsidRPr="00EF697D">
        <w:rPr>
          <w:rFonts w:ascii="Calibri" w:eastAsia="Times New Roman" w:hAnsi="Calibri" w:cs="Arial"/>
          <w:b/>
        </w:rPr>
        <w:t>UIKit</w:t>
      </w:r>
      <w:r w:rsidRPr="00EF697D">
        <w:rPr>
          <w:rFonts w:ascii="Calibri" w:eastAsia="Times New Roman" w:hAnsi="Calibri" w:cs="Arial"/>
        </w:rPr>
        <w:t>, Foundation</w:t>
      </w:r>
      <w:r w:rsidR="00634683" w:rsidRPr="00EF697D">
        <w:rPr>
          <w:rFonts w:ascii="Calibri" w:eastAsia="Times New Roman" w:hAnsi="Calibri" w:cs="Arial"/>
        </w:rPr>
        <w:t xml:space="preserve"> a</w:t>
      </w:r>
      <w:r w:rsidR="00342ECB" w:rsidRPr="00EF697D">
        <w:rPr>
          <w:rFonts w:ascii="Calibri" w:eastAsia="Times New Roman" w:hAnsi="Calibri" w:cs="Arial"/>
        </w:rPr>
        <w:t>nd Interface Builder</w:t>
      </w:r>
      <w:r w:rsidR="00634683" w:rsidRPr="00EF697D">
        <w:rPr>
          <w:rFonts w:ascii="Calibri" w:eastAsia="Times New Roman" w:hAnsi="Calibri" w:cs="Arial"/>
        </w:rPr>
        <w:t xml:space="preserve">. </w:t>
      </w:r>
    </w:p>
    <w:p w:rsidR="00634683" w:rsidRPr="00EF697D" w:rsidRDefault="0011599B" w:rsidP="005E6284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Created View controllers both programmatically and through storyboards.</w:t>
      </w:r>
    </w:p>
    <w:p w:rsidR="00356701" w:rsidRPr="00EF697D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Pre-fetching data for different views for smooth screen transition.</w:t>
      </w:r>
    </w:p>
    <w:p w:rsidR="00634683" w:rsidRPr="00EF697D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</w:t>
      </w:r>
      <w:r w:rsidR="00695C49" w:rsidRPr="00EF697D">
        <w:rPr>
          <w:rFonts w:ascii="Calibri" w:eastAsia="Times New Roman" w:hAnsi="Calibri" w:cs="Arial"/>
        </w:rPr>
        <w:t xml:space="preserve">extensively </w:t>
      </w:r>
      <w:r w:rsidRPr="00EF697D">
        <w:rPr>
          <w:rFonts w:ascii="Calibri" w:eastAsia="Times New Roman" w:hAnsi="Calibri" w:cs="Arial"/>
        </w:rPr>
        <w:t>on table view controller and made customized table view cells</w:t>
      </w:r>
      <w:r w:rsidR="00695C49" w:rsidRPr="00EF697D">
        <w:rPr>
          <w:rFonts w:ascii="Calibri" w:eastAsia="Times New Roman" w:hAnsi="Calibri" w:cs="Arial"/>
        </w:rPr>
        <w:t xml:space="preserve"> according to the client</w:t>
      </w:r>
      <w:r w:rsidRPr="00EF697D">
        <w:rPr>
          <w:rFonts w:ascii="Calibri" w:eastAsia="Times New Roman" w:hAnsi="Calibri" w:cs="Arial"/>
        </w:rPr>
        <w:t>.</w:t>
      </w:r>
    </w:p>
    <w:p w:rsidR="00695C49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Worked on fetching data from web services and parsing data using JSON library.</w:t>
      </w:r>
    </w:p>
    <w:p w:rsidR="00851621" w:rsidRPr="00EF697D" w:rsidRDefault="00321AA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with </w:t>
      </w:r>
      <w:r w:rsidRPr="00EF697D">
        <w:rPr>
          <w:rFonts w:ascii="Calibri" w:eastAsia="Times New Roman" w:hAnsi="Calibri" w:cs="Arial"/>
          <w:b/>
        </w:rPr>
        <w:t>MapKit framework</w:t>
      </w:r>
      <w:r w:rsidR="00617AC2" w:rsidRPr="00EF697D">
        <w:rPr>
          <w:rFonts w:ascii="Calibri" w:eastAsia="Times New Roman" w:hAnsi="Calibri" w:cs="Arial"/>
        </w:rPr>
        <w:t xml:space="preserve">in the application to provide location services. </w:t>
      </w:r>
    </w:p>
    <w:p w:rsidR="00634683" w:rsidRPr="00EF697D" w:rsidRDefault="00E842A2" w:rsidP="004E64A2">
      <w:pPr>
        <w:numPr>
          <w:ilvl w:val="0"/>
          <w:numId w:val="97"/>
        </w:numPr>
        <w:tabs>
          <w:tab w:val="left" w:pos="720"/>
        </w:tabs>
        <w:suppressAutoHyphens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on </w:t>
      </w:r>
      <w:r w:rsidRPr="00EF697D">
        <w:rPr>
          <w:rFonts w:ascii="Calibri" w:eastAsia="Times New Roman" w:hAnsi="Calibri" w:cs="Arial"/>
          <w:b/>
        </w:rPr>
        <w:t xml:space="preserve">UITableViewController, </w:t>
      </w:r>
      <w:r w:rsidR="00695C49" w:rsidRPr="00EF697D">
        <w:rPr>
          <w:rFonts w:ascii="Calibri" w:eastAsia="Times New Roman" w:hAnsi="Calibri" w:cs="Arial"/>
          <w:b/>
        </w:rPr>
        <w:t xml:space="preserve">UICollectionView </w:t>
      </w:r>
      <w:r w:rsidR="00695C49" w:rsidRPr="00EF697D">
        <w:rPr>
          <w:rFonts w:ascii="Calibri" w:eastAsia="Times New Roman" w:hAnsi="Calibri" w:cs="Arial"/>
        </w:rPr>
        <w:t>and</w:t>
      </w:r>
      <w:r w:rsidR="00695C49" w:rsidRPr="00EF697D">
        <w:rPr>
          <w:rFonts w:ascii="Calibri" w:eastAsia="Times New Roman" w:hAnsi="Calibri" w:cs="Arial"/>
          <w:b/>
        </w:rPr>
        <w:t xml:space="preserve"> UINavigationController</w:t>
      </w:r>
      <w:r w:rsidR="00695C49" w:rsidRPr="00EF697D">
        <w:rPr>
          <w:rFonts w:ascii="Calibri" w:eastAsia="Times New Roman" w:hAnsi="Calibri" w:cs="Arial"/>
        </w:rPr>
        <w:t xml:space="preserve"> for the architectural implementation of the application using </w:t>
      </w:r>
      <w:r w:rsidR="00695C49" w:rsidRPr="00EF697D">
        <w:rPr>
          <w:rFonts w:ascii="Calibri" w:eastAsia="Times New Roman" w:hAnsi="Calibri" w:cs="Arial"/>
          <w:b/>
        </w:rPr>
        <w:t>Objective-C</w:t>
      </w:r>
      <w:r w:rsidR="00695C49" w:rsidRPr="00EF697D">
        <w:rPr>
          <w:rFonts w:ascii="Calibri" w:eastAsia="Times New Roman" w:hAnsi="Calibri" w:cs="Arial"/>
        </w:rPr>
        <w:t xml:space="preserve"> and </w:t>
      </w:r>
      <w:r w:rsidR="00695C49" w:rsidRPr="00EF697D">
        <w:rPr>
          <w:rFonts w:ascii="Calibri" w:eastAsia="Times New Roman" w:hAnsi="Calibri" w:cs="Arial"/>
          <w:b/>
        </w:rPr>
        <w:t>Swift</w:t>
      </w:r>
      <w:r w:rsidR="00695C49" w:rsidRPr="00EF697D">
        <w:rPr>
          <w:rFonts w:ascii="Calibri" w:eastAsia="Times New Roman" w:hAnsi="Calibri" w:cs="Arial"/>
        </w:rPr>
        <w:t>.</w:t>
      </w:r>
    </w:p>
    <w:p w:rsidR="00C42D68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Formatted the Data as per Business rule to display in UI. </w:t>
      </w:r>
    </w:p>
    <w:p w:rsidR="00634683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lastRenderedPageBreak/>
        <w:t xml:space="preserve">Added animation between UIViews for smooth transitioning and better user experience. </w:t>
      </w:r>
    </w:p>
    <w:p w:rsidR="00634683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with Backend team to display the correct data format in devices. </w:t>
      </w:r>
    </w:p>
    <w:p w:rsidR="00C42D68" w:rsidRPr="00EF697D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Improved response time for user by impl</w:t>
      </w:r>
      <w:r w:rsidR="00FA64C8" w:rsidRPr="00EF697D">
        <w:rPr>
          <w:rFonts w:ascii="Calibri" w:eastAsia="Times New Roman" w:hAnsi="Calibri" w:cs="Arial"/>
        </w:rPr>
        <w:t xml:space="preserve">ementing </w:t>
      </w:r>
      <w:r w:rsidR="00FA64C8" w:rsidRPr="00EF697D">
        <w:rPr>
          <w:rFonts w:ascii="Calibri" w:eastAsia="Times New Roman" w:hAnsi="Calibri" w:cs="Arial"/>
          <w:b/>
        </w:rPr>
        <w:t>NSOperation</w:t>
      </w:r>
      <w:r w:rsidR="00CC3BFC" w:rsidRPr="00EF697D">
        <w:rPr>
          <w:rFonts w:ascii="Calibri" w:eastAsia="Times New Roman" w:hAnsi="Calibri" w:cs="Arial"/>
          <w:b/>
        </w:rPr>
        <w:t>Queue</w:t>
      </w:r>
      <w:r w:rsidR="00FA64C8" w:rsidRPr="00EF697D">
        <w:rPr>
          <w:rFonts w:ascii="Calibri" w:eastAsia="Times New Roman" w:hAnsi="Calibri" w:cs="Arial"/>
        </w:rPr>
        <w:t xml:space="preserve"> and create</w:t>
      </w:r>
      <w:r w:rsidR="009F2136" w:rsidRPr="00EF697D">
        <w:rPr>
          <w:rFonts w:ascii="Calibri" w:eastAsia="Times New Roman" w:hAnsi="Calibri" w:cs="Arial"/>
        </w:rPr>
        <w:t>d</w:t>
      </w:r>
      <w:r w:rsidRPr="00EF697D">
        <w:rPr>
          <w:rFonts w:ascii="Calibri" w:eastAsia="Times New Roman" w:hAnsi="Calibri" w:cs="Arial"/>
        </w:rPr>
        <w:t xml:space="preserve"> dispatch queues using </w:t>
      </w:r>
      <w:r w:rsidRPr="00EF697D">
        <w:rPr>
          <w:rFonts w:ascii="Calibri" w:eastAsia="Times New Roman" w:hAnsi="Calibri" w:cs="Arial"/>
          <w:b/>
        </w:rPr>
        <w:t>GCD</w:t>
      </w:r>
      <w:r w:rsidRPr="00EF697D">
        <w:rPr>
          <w:rFonts w:ascii="Calibri" w:eastAsia="Times New Roman" w:hAnsi="Calibri" w:cs="Arial"/>
        </w:rPr>
        <w:t xml:space="preserve"> for background tasks.</w:t>
      </w:r>
    </w:p>
    <w:p w:rsidR="00C42D68" w:rsidRPr="00EF697D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Built on swift but some reusable components which were developed with Objective-C are integrated using bridging header for future product release.</w:t>
      </w:r>
    </w:p>
    <w:p w:rsidR="0011599B" w:rsidRPr="00EF697D" w:rsidRDefault="0011599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Continually improved the user experience by analyzing and optimizing the UI, data storage and network communications</w:t>
      </w:r>
      <w:r w:rsidR="00FE339C" w:rsidRPr="00EF697D">
        <w:rPr>
          <w:rFonts w:ascii="Calibri" w:eastAsia="Times New Roman" w:hAnsi="Calibri" w:cs="Arial"/>
        </w:rPr>
        <w:t>.</w:t>
      </w:r>
    </w:p>
    <w:p w:rsidR="009C03A3" w:rsidRPr="00EF697D" w:rsidRDefault="009C03A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Implemented </w:t>
      </w:r>
      <w:r w:rsidR="00305563" w:rsidRPr="00EF697D">
        <w:rPr>
          <w:rFonts w:ascii="Calibri" w:eastAsia="Times New Roman" w:hAnsi="Calibri" w:cs="Arial"/>
        </w:rPr>
        <w:t xml:space="preserve">customized </w:t>
      </w:r>
      <w:r w:rsidRPr="00EF697D">
        <w:rPr>
          <w:rFonts w:ascii="Calibri" w:eastAsia="Times New Roman" w:hAnsi="Calibri" w:cs="Arial"/>
          <w:b/>
        </w:rPr>
        <w:t>UIAlertView</w:t>
      </w:r>
      <w:r w:rsidR="00305563" w:rsidRPr="00EF697D">
        <w:rPr>
          <w:rFonts w:ascii="Calibri" w:eastAsia="Times New Roman" w:hAnsi="Calibri" w:cs="Arial"/>
        </w:rPr>
        <w:t>, UICollectionView to build the user interface of the application.</w:t>
      </w:r>
    </w:p>
    <w:p w:rsidR="00C42D68" w:rsidRPr="00EF697D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Worked on memory management using ARC in swift</w:t>
      </w:r>
      <w:r w:rsidR="00FE339C" w:rsidRPr="00EF697D">
        <w:rPr>
          <w:rFonts w:ascii="Calibri" w:eastAsia="Times New Roman" w:hAnsi="Calibri" w:cs="Arial"/>
        </w:rPr>
        <w:t>.</w:t>
      </w:r>
    </w:p>
    <w:p w:rsidR="00617AC2" w:rsidRPr="00EF697D" w:rsidRDefault="00617AC2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Involved in handling session management on client side using </w:t>
      </w:r>
      <w:r w:rsidRPr="00EF697D">
        <w:rPr>
          <w:rFonts w:ascii="Calibri" w:eastAsia="Times New Roman" w:hAnsi="Calibri" w:cs="Arial"/>
          <w:b/>
        </w:rPr>
        <w:t>NSTimer</w:t>
      </w:r>
      <w:r w:rsidRPr="00EF697D">
        <w:rPr>
          <w:rFonts w:ascii="Calibri" w:eastAsia="Times New Roman" w:hAnsi="Calibri" w:cs="Arial"/>
        </w:rPr>
        <w:t>.</w:t>
      </w:r>
    </w:p>
    <w:p w:rsidR="00617AC2" w:rsidRPr="00EF697D" w:rsidRDefault="00BB4352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with </w:t>
      </w:r>
      <w:r w:rsidRPr="00EF697D">
        <w:rPr>
          <w:rFonts w:ascii="Calibri" w:eastAsia="Times New Roman" w:hAnsi="Calibri" w:cs="Arial"/>
          <w:b/>
        </w:rPr>
        <w:t>AFNe</w:t>
      </w:r>
      <w:r w:rsidR="00617AC2" w:rsidRPr="00EF697D">
        <w:rPr>
          <w:rFonts w:ascii="Calibri" w:eastAsia="Times New Roman" w:hAnsi="Calibri" w:cs="Arial"/>
          <w:b/>
        </w:rPr>
        <w:t>tworking</w:t>
      </w:r>
      <w:r w:rsidR="00617AC2" w:rsidRPr="00EF697D">
        <w:rPr>
          <w:rFonts w:ascii="Calibri" w:eastAsia="Times New Roman" w:hAnsi="Calibri" w:cs="Arial"/>
        </w:rPr>
        <w:t xml:space="preserve"> in performing IP verification and user login.</w:t>
      </w:r>
    </w:p>
    <w:p w:rsidR="00FA64C8" w:rsidRPr="00EF697D" w:rsidRDefault="00FA64C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Worked on custom Activity indicator for better look of the application.</w:t>
      </w:r>
    </w:p>
    <w:p w:rsidR="0011599B" w:rsidRPr="00EF697D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>Used the s</w:t>
      </w:r>
      <w:r w:rsidR="00C42D68" w:rsidRPr="00EF697D">
        <w:rPr>
          <w:rFonts w:ascii="Calibri" w:eastAsia="Times New Roman" w:hAnsi="Calibri" w:cs="Arial"/>
        </w:rPr>
        <w:t>toryboard to design for iP</w:t>
      </w:r>
      <w:r w:rsidRPr="00EF697D">
        <w:rPr>
          <w:rFonts w:ascii="Calibri" w:eastAsia="Times New Roman" w:hAnsi="Calibri" w:cs="Arial"/>
        </w:rPr>
        <w:t xml:space="preserve">hone 6 and </w:t>
      </w:r>
      <w:r w:rsidR="00FE339C" w:rsidRPr="00EF697D">
        <w:rPr>
          <w:rFonts w:ascii="Calibri" w:eastAsia="Times New Roman" w:hAnsi="Calibri" w:cs="Arial"/>
        </w:rPr>
        <w:t xml:space="preserve">iPad, </w:t>
      </w:r>
      <w:r w:rsidRPr="00EF697D">
        <w:rPr>
          <w:rFonts w:ascii="Calibri" w:eastAsia="Times New Roman" w:hAnsi="Calibri" w:cs="Arial"/>
        </w:rPr>
        <w:t>older phones by</w:t>
      </w:r>
      <w:r w:rsidR="00C42D68" w:rsidRPr="00EF697D">
        <w:rPr>
          <w:rFonts w:ascii="Calibri" w:eastAsia="Times New Roman" w:hAnsi="Calibri" w:cs="Arial"/>
        </w:rPr>
        <w:t xml:space="preserve"> using </w:t>
      </w:r>
      <w:r w:rsidR="00C42D68" w:rsidRPr="00EF697D">
        <w:rPr>
          <w:rFonts w:ascii="Calibri" w:eastAsia="Times New Roman" w:hAnsi="Calibri" w:cs="Arial"/>
          <w:b/>
        </w:rPr>
        <w:t>Auto-layout</w:t>
      </w:r>
      <w:r w:rsidR="00634683" w:rsidRPr="00EF697D">
        <w:rPr>
          <w:rFonts w:ascii="Calibri" w:eastAsia="Times New Roman" w:hAnsi="Calibri" w:cs="Arial"/>
        </w:rPr>
        <w:t xml:space="preserve">. </w:t>
      </w:r>
    </w:p>
    <w:p w:rsidR="00634683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Followed a work data flow principle for design and development. </w:t>
      </w:r>
    </w:p>
    <w:p w:rsidR="00634683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closely within a cross functional team of testers and developers. </w:t>
      </w:r>
    </w:p>
    <w:p w:rsidR="00634683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with </w:t>
      </w:r>
      <w:r w:rsidRPr="00EF697D">
        <w:rPr>
          <w:rFonts w:ascii="Calibri" w:eastAsia="Times New Roman" w:hAnsi="Calibri" w:cs="Arial"/>
          <w:b/>
        </w:rPr>
        <w:t xml:space="preserve">GDB </w:t>
      </w:r>
      <w:r w:rsidRPr="00EF697D">
        <w:rPr>
          <w:rFonts w:ascii="Calibri" w:eastAsia="Times New Roman" w:hAnsi="Calibri" w:cs="Arial"/>
        </w:rPr>
        <w:t xml:space="preserve">and Xcode for debugging. </w:t>
      </w:r>
    </w:p>
    <w:p w:rsidR="00634683" w:rsidRPr="00EF697D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EF697D">
        <w:rPr>
          <w:rFonts w:ascii="Calibri" w:eastAsia="Times New Roman" w:hAnsi="Calibri" w:cs="Arial"/>
        </w:rPr>
        <w:t xml:space="preserve">Worked with </w:t>
      </w:r>
      <w:r w:rsidRPr="00EF697D">
        <w:rPr>
          <w:rFonts w:ascii="Calibri" w:eastAsia="Times New Roman" w:hAnsi="Calibri" w:cs="Arial"/>
          <w:b/>
        </w:rPr>
        <w:t>GIT</w:t>
      </w:r>
      <w:r w:rsidRPr="00EF697D">
        <w:rPr>
          <w:rFonts w:ascii="Calibri" w:eastAsia="Times New Roman" w:hAnsi="Calibri" w:cs="Arial"/>
        </w:rPr>
        <w:t xml:space="preserve"> to checkout and update the codebase changes. </w:t>
      </w:r>
    </w:p>
    <w:p w:rsidR="00634683" w:rsidRPr="00EF697D" w:rsidRDefault="00634683" w:rsidP="004F1340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sz w:val="16"/>
        </w:rPr>
      </w:pPr>
    </w:p>
    <w:p w:rsidR="00634683" w:rsidRPr="00EF697D" w:rsidRDefault="004F1340" w:rsidP="008E4108">
      <w:pPr>
        <w:pStyle w:val="NoSpacing"/>
        <w:rPr>
          <w:rFonts w:cs="Times New Roman"/>
        </w:rPr>
      </w:pPr>
      <w:r w:rsidRPr="00EF697D">
        <w:rPr>
          <w:b/>
        </w:rPr>
        <w:t>Environment:</w:t>
      </w:r>
      <w:r w:rsidR="003553ED" w:rsidRPr="00EF697D">
        <w:t xml:space="preserve">iOS </w:t>
      </w:r>
      <w:r w:rsidR="00BB4352" w:rsidRPr="00EF697D">
        <w:t xml:space="preserve">7.1/8.0/9.0, </w:t>
      </w:r>
      <w:r w:rsidR="00C42D68" w:rsidRPr="00EF697D">
        <w:t>Mac OSX, Obje</w:t>
      </w:r>
      <w:r w:rsidR="00BB4352" w:rsidRPr="00EF697D">
        <w:t>ctive C, Swift, iPhone</w:t>
      </w:r>
      <w:r w:rsidR="0044334C" w:rsidRPr="00EF697D">
        <w:t>, iPad</w:t>
      </w:r>
      <w:r w:rsidR="00634683" w:rsidRPr="00EF697D">
        <w:t xml:space="preserve">, </w:t>
      </w:r>
      <w:r w:rsidR="005D1FA4" w:rsidRPr="00EF697D">
        <w:t>Xcode</w:t>
      </w:r>
      <w:r w:rsidR="00C42D68" w:rsidRPr="00EF697D">
        <w:t xml:space="preserve"> 6.0/7.0</w:t>
      </w:r>
      <w:r w:rsidR="00FB2113" w:rsidRPr="00EF697D">
        <w:t>, Cocoa Touch,</w:t>
      </w:r>
      <w:r w:rsidR="0044334C" w:rsidRPr="00EF697D">
        <w:t xml:space="preserve"> JSON, </w:t>
      </w:r>
      <w:r w:rsidR="00634683" w:rsidRPr="00EF697D">
        <w:t>A</w:t>
      </w:r>
      <w:r w:rsidR="00C42D68" w:rsidRPr="00EF697D">
        <w:t>gile Methodology,GCD</w:t>
      </w:r>
      <w:r w:rsidR="00634683" w:rsidRPr="00EF697D">
        <w:t>.</w:t>
      </w:r>
    </w:p>
    <w:p w:rsidR="00AE635B" w:rsidRPr="00EF697D" w:rsidRDefault="00AE635B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</w:rPr>
      </w:pPr>
    </w:p>
    <w:p w:rsidR="00676272" w:rsidRPr="00EF697D" w:rsidRDefault="00DC5ECD" w:rsidP="002A4ADC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Novartis pharmaceutical, Parsippany, NJ</w:t>
      </w:r>
      <w:r w:rsidR="00964220" w:rsidRPr="00EF697D">
        <w:rPr>
          <w:rFonts w:cs="Arial"/>
          <w:b/>
          <w:color w:val="000000" w:themeColor="text1"/>
        </w:rPr>
        <w:t xml:space="preserve">                                               </w:t>
      </w:r>
      <w:r w:rsidR="00EF697D">
        <w:rPr>
          <w:rFonts w:cs="Arial"/>
          <w:b/>
          <w:color w:val="000000" w:themeColor="text1"/>
        </w:rPr>
        <w:t xml:space="preserve">              </w:t>
      </w:r>
      <w:r w:rsidR="00964220" w:rsidRPr="00EF697D">
        <w:rPr>
          <w:rFonts w:cs="Arial"/>
          <w:b/>
          <w:color w:val="000000" w:themeColor="text1"/>
        </w:rPr>
        <w:t>Feb 2013 – Jun 2014</w:t>
      </w:r>
    </w:p>
    <w:p w:rsidR="005E6284" w:rsidRPr="00EF697D" w:rsidRDefault="001E2870" w:rsidP="002A4ADC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i</w:t>
      </w:r>
      <w:r w:rsidR="00964220" w:rsidRPr="00EF697D">
        <w:rPr>
          <w:rFonts w:cs="Arial"/>
          <w:b/>
          <w:color w:val="000000" w:themeColor="text1"/>
        </w:rPr>
        <w:t>OS</w:t>
      </w:r>
      <w:r w:rsidR="005E6284" w:rsidRPr="00EF697D">
        <w:rPr>
          <w:rFonts w:cs="Arial"/>
          <w:b/>
          <w:color w:val="000000" w:themeColor="text1"/>
        </w:rPr>
        <w:t xml:space="preserve"> Application Developer</w:t>
      </w:r>
    </w:p>
    <w:p w:rsidR="002A4ADC" w:rsidRPr="00EF697D" w:rsidRDefault="002A4ADC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sz w:val="12"/>
        </w:rPr>
      </w:pPr>
    </w:p>
    <w:p w:rsidR="00D616FA" w:rsidRPr="00EF697D" w:rsidRDefault="00634683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</w:rPr>
      </w:pPr>
      <w:r w:rsidRPr="00EF697D">
        <w:rPr>
          <w:rFonts w:cs="Helvetica"/>
          <w:b/>
        </w:rPr>
        <w:t>Responsibilities:</w:t>
      </w:r>
    </w:p>
    <w:p w:rsidR="00CD3836" w:rsidRPr="00EF697D" w:rsidRDefault="00CD3836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Worked extensively on </w:t>
      </w:r>
      <w:r w:rsidRPr="00EF697D">
        <w:rPr>
          <w:rFonts w:ascii="Calibri" w:eastAsia="Times New Roman" w:hAnsi="Calibri"/>
          <w:b/>
        </w:rPr>
        <w:t>UITableviewcontroller</w:t>
      </w:r>
      <w:r w:rsidRPr="00EF697D">
        <w:rPr>
          <w:rFonts w:ascii="Calibri" w:eastAsia="Times New Roman" w:hAnsi="Calibri"/>
        </w:rPr>
        <w:t xml:space="preserve"> and made customized table view cel</w:t>
      </w:r>
      <w:r w:rsidR="00305563" w:rsidRPr="00EF697D">
        <w:rPr>
          <w:rFonts w:ascii="Calibri" w:eastAsia="Times New Roman" w:hAnsi="Calibri"/>
        </w:rPr>
        <w:t>ls according to the client</w:t>
      </w:r>
      <w:r w:rsidRPr="00EF697D">
        <w:rPr>
          <w:rFonts w:ascii="Calibri" w:eastAsia="Times New Roman" w:hAnsi="Calibri"/>
        </w:rPr>
        <w:t>. </w:t>
      </w:r>
    </w:p>
    <w:p w:rsidR="009C03A3" w:rsidRPr="00EF697D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Implemented </w:t>
      </w:r>
      <w:r w:rsidRPr="00EF697D">
        <w:rPr>
          <w:rFonts w:ascii="Calibri" w:eastAsia="Times New Roman" w:hAnsi="Calibri"/>
          <w:b/>
        </w:rPr>
        <w:t>UINavigation and UITabBar controllers</w:t>
      </w:r>
      <w:r w:rsidRPr="00EF697D">
        <w:rPr>
          <w:rFonts w:ascii="Calibri" w:eastAsia="Times New Roman" w:hAnsi="Calibri"/>
        </w:rPr>
        <w:t xml:space="preserve"> for easy navigation throughout the app.</w:t>
      </w:r>
    </w:p>
    <w:p w:rsidR="00DC5ECD" w:rsidRPr="00EF697D" w:rsidRDefault="00DC5E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Worked extensively with objective C and Cocoa Touch frameworks including Core data, foundation, and UIKit.</w:t>
      </w:r>
    </w:p>
    <w:p w:rsidR="00FB4A97" w:rsidRPr="00EF697D" w:rsidRDefault="00FB4A97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Implemented array of </w:t>
      </w:r>
      <w:r w:rsidRPr="00EF697D">
        <w:rPr>
          <w:rFonts w:ascii="Calibri" w:eastAsia="Times New Roman" w:hAnsi="Calibri"/>
          <w:b/>
        </w:rPr>
        <w:t>UITapGestureRecognizers</w:t>
      </w:r>
      <w:r w:rsidRPr="00EF697D">
        <w:rPr>
          <w:rFonts w:ascii="Calibri" w:eastAsia="Times New Roman" w:hAnsi="Calibri"/>
        </w:rPr>
        <w:t xml:space="preserve"> to allow users to zoom in for more detail.</w:t>
      </w:r>
    </w:p>
    <w:p w:rsidR="00695C49" w:rsidRPr="00EF697D" w:rsidRDefault="00695C49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Implemented UITabBarController and UINavigationController for easy navigation in the app.</w:t>
      </w:r>
    </w:p>
    <w:p w:rsidR="009C03A3" w:rsidRPr="00EF697D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 w:cs="Arial"/>
        </w:rPr>
        <w:t>Created View controllers both programmatically and through storyboards.</w:t>
      </w:r>
    </w:p>
    <w:p w:rsidR="00D616FA" w:rsidRPr="00EF697D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Worked with </w:t>
      </w:r>
      <w:r w:rsidR="00B34B1B" w:rsidRPr="00EF697D">
        <w:rPr>
          <w:rFonts w:ascii="Calibri" w:eastAsia="Times New Roman" w:hAnsi="Calibri"/>
        </w:rPr>
        <w:t>Objective-C,</w:t>
      </w:r>
      <w:r w:rsidRPr="00EF697D">
        <w:rPr>
          <w:rFonts w:ascii="Calibri" w:eastAsia="Times New Roman" w:hAnsi="Calibri"/>
        </w:rPr>
        <w:t xml:space="preserve"> and Cocoa</w:t>
      </w:r>
      <w:r w:rsidR="00B34B1B" w:rsidRPr="00EF697D">
        <w:rPr>
          <w:rFonts w:ascii="Calibri" w:eastAsia="Times New Roman" w:hAnsi="Calibri"/>
        </w:rPr>
        <w:t xml:space="preserve"> Touch</w:t>
      </w:r>
      <w:r w:rsidR="0011599B" w:rsidRPr="00EF697D">
        <w:rPr>
          <w:rFonts w:ascii="Calibri" w:eastAsia="Times New Roman" w:hAnsi="Calibri"/>
        </w:rPr>
        <w:t>F</w:t>
      </w:r>
      <w:r w:rsidRPr="00EF697D">
        <w:rPr>
          <w:rFonts w:ascii="Calibri" w:eastAsia="Times New Roman" w:hAnsi="Calibri"/>
        </w:rPr>
        <w:t>rameworks which includes UIKi</w:t>
      </w:r>
      <w:r w:rsidR="006D576B" w:rsidRPr="00EF697D">
        <w:rPr>
          <w:rFonts w:ascii="Calibri" w:eastAsia="Times New Roman" w:hAnsi="Calibri"/>
        </w:rPr>
        <w:t>t, Foundation, UIImageView</w:t>
      </w:r>
      <w:r w:rsidRPr="00EF697D">
        <w:rPr>
          <w:rFonts w:ascii="Calibri" w:eastAsia="Times New Roman" w:hAnsi="Calibri"/>
        </w:rPr>
        <w:t>. </w:t>
      </w:r>
    </w:p>
    <w:p w:rsidR="00D616FA" w:rsidRPr="00EF697D" w:rsidRDefault="00FB211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lastRenderedPageBreak/>
        <w:t>Involved in</w:t>
      </w:r>
      <w:r w:rsidR="00D616FA" w:rsidRPr="00EF697D">
        <w:rPr>
          <w:rFonts w:ascii="Calibri" w:eastAsia="Times New Roman" w:hAnsi="Calibri"/>
          <w:b/>
        </w:rPr>
        <w:t>AGILE</w:t>
      </w:r>
      <w:r w:rsidR="00D616FA" w:rsidRPr="00EF697D">
        <w:rPr>
          <w:rFonts w:ascii="Calibri" w:eastAsia="Times New Roman" w:hAnsi="Calibri"/>
        </w:rPr>
        <w:t xml:space="preserve"> practices, attending daily agile (</w:t>
      </w:r>
      <w:r w:rsidR="00D616FA" w:rsidRPr="00EF697D">
        <w:rPr>
          <w:rFonts w:ascii="Calibri" w:eastAsia="Times New Roman" w:hAnsi="Calibri"/>
          <w:b/>
        </w:rPr>
        <w:t>SCRUM</w:t>
      </w:r>
      <w:r w:rsidR="00D616FA" w:rsidRPr="00EF697D">
        <w:rPr>
          <w:rFonts w:ascii="Calibri" w:eastAsia="Times New Roman" w:hAnsi="Calibri"/>
        </w:rPr>
        <w:t xml:space="preserve">) meetings and </w:t>
      </w:r>
      <w:r w:rsidR="00D616FA" w:rsidRPr="00EF697D">
        <w:rPr>
          <w:rFonts w:ascii="Calibri" w:eastAsia="Times New Roman" w:hAnsi="Calibri"/>
          <w:b/>
        </w:rPr>
        <w:t>SPRINT</w:t>
      </w:r>
      <w:r w:rsidR="00D616FA" w:rsidRPr="00EF697D">
        <w:rPr>
          <w:rFonts w:ascii="Calibri" w:eastAsia="Times New Roman" w:hAnsi="Calibri"/>
        </w:rPr>
        <w:t xml:space="preserve"> retrospective meetings. Worked with an Agile, Scrum methodology to ensure delivery of high quality work with every iteration.</w:t>
      </w:r>
    </w:p>
    <w:p w:rsidR="002369CD" w:rsidRPr="00EF697D" w:rsidRDefault="002369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Worked with the backend team to communicate with </w:t>
      </w:r>
      <w:r w:rsidRPr="00EF697D">
        <w:rPr>
          <w:rFonts w:ascii="Calibri" w:eastAsia="Times New Roman" w:hAnsi="Calibri"/>
          <w:b/>
        </w:rPr>
        <w:t>RESTful</w:t>
      </w:r>
      <w:r w:rsidRPr="00EF697D">
        <w:rPr>
          <w:rFonts w:ascii="Calibri" w:eastAsia="Times New Roman" w:hAnsi="Calibri"/>
        </w:rPr>
        <w:t xml:space="preserve"> web services.</w:t>
      </w:r>
    </w:p>
    <w:p w:rsidR="002369CD" w:rsidRPr="00EF697D" w:rsidRDefault="002369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Parsed </w:t>
      </w:r>
      <w:r w:rsidRPr="00EF697D">
        <w:rPr>
          <w:rFonts w:ascii="Calibri" w:eastAsia="Times New Roman" w:hAnsi="Calibri"/>
          <w:b/>
        </w:rPr>
        <w:t xml:space="preserve">JSON </w:t>
      </w:r>
      <w:r w:rsidRPr="00EF697D">
        <w:rPr>
          <w:rFonts w:ascii="Calibri" w:eastAsia="Times New Roman" w:hAnsi="Calibri"/>
        </w:rPr>
        <w:t>objects obtained from the server side and displayed the contents in the app.</w:t>
      </w:r>
    </w:p>
    <w:p w:rsidR="00CD3836" w:rsidRPr="00EF697D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Implemented </w:t>
      </w:r>
      <w:r w:rsidRPr="00EF697D">
        <w:rPr>
          <w:rFonts w:ascii="Calibri" w:eastAsia="Times New Roman" w:hAnsi="Calibri"/>
          <w:b/>
        </w:rPr>
        <w:t>NSOpertionQueue</w:t>
      </w:r>
      <w:r w:rsidRPr="00EF697D">
        <w:rPr>
          <w:rFonts w:ascii="Calibri" w:eastAsia="Times New Roman" w:hAnsi="Calibri"/>
        </w:rPr>
        <w:t xml:space="preserve"> and </w:t>
      </w:r>
      <w:r w:rsidRPr="00EF697D">
        <w:rPr>
          <w:rFonts w:ascii="Calibri" w:eastAsia="Times New Roman" w:hAnsi="Calibri"/>
          <w:b/>
        </w:rPr>
        <w:t>NSURLConnection</w:t>
      </w:r>
      <w:r w:rsidRPr="00EF697D">
        <w:rPr>
          <w:rFonts w:ascii="Calibri" w:eastAsia="Times New Roman" w:hAnsi="Calibri"/>
        </w:rPr>
        <w:t xml:space="preserve"> to integrate with backend web services</w:t>
      </w:r>
      <w:r w:rsidR="00CD3836" w:rsidRPr="00EF697D">
        <w:rPr>
          <w:rFonts w:ascii="Calibri" w:eastAsia="Times New Roman" w:hAnsi="Calibri"/>
        </w:rPr>
        <w:t>.</w:t>
      </w:r>
    </w:p>
    <w:p w:rsidR="00D616FA" w:rsidRPr="00EF697D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Used Instruments to check for processing bottlenecks, memory leaks, and retain cycles.</w:t>
      </w:r>
    </w:p>
    <w:p w:rsidR="00D616FA" w:rsidRPr="00EF697D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Worked on iPhone SDK and internet connection Protocols.</w:t>
      </w:r>
    </w:p>
    <w:p w:rsidR="00DC5ECD" w:rsidRPr="00EF697D" w:rsidRDefault="00D616FA" w:rsidP="00FB4A97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Involved in Core </w:t>
      </w:r>
      <w:r w:rsidR="0011599B" w:rsidRPr="00EF697D">
        <w:rPr>
          <w:rFonts w:ascii="Calibri" w:eastAsia="Times New Roman" w:hAnsi="Calibri"/>
        </w:rPr>
        <w:t>Data</w:t>
      </w:r>
      <w:r w:rsidRPr="00EF697D">
        <w:rPr>
          <w:rFonts w:ascii="Calibri" w:eastAsia="Times New Roman" w:hAnsi="Calibri"/>
        </w:rPr>
        <w:t xml:space="preserve"> Framework using </w:t>
      </w:r>
      <w:r w:rsidRPr="00EF697D">
        <w:rPr>
          <w:rFonts w:ascii="Calibri" w:eastAsia="Times New Roman" w:hAnsi="Calibri"/>
          <w:b/>
        </w:rPr>
        <w:t>SQLite</w:t>
      </w:r>
      <w:r w:rsidRPr="00EF697D">
        <w:rPr>
          <w:rFonts w:ascii="Calibri" w:eastAsia="Times New Roman" w:hAnsi="Calibri"/>
        </w:rPr>
        <w:t>.</w:t>
      </w:r>
    </w:p>
    <w:p w:rsidR="00D616FA" w:rsidRPr="00EF697D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Developed critical tools for this project like Customi</w:t>
      </w:r>
      <w:r w:rsidR="00DC5ECD" w:rsidRPr="00EF697D">
        <w:rPr>
          <w:rFonts w:ascii="Calibri" w:eastAsia="Times New Roman" w:hAnsi="Calibri"/>
        </w:rPr>
        <w:t xml:space="preserve">zed Navigation bar </w:t>
      </w:r>
      <w:r w:rsidRPr="00EF697D">
        <w:rPr>
          <w:rFonts w:ascii="Calibri" w:eastAsia="Times New Roman" w:hAnsi="Calibri"/>
        </w:rPr>
        <w:t>and Scroll view.</w:t>
      </w:r>
    </w:p>
    <w:p w:rsidR="00D616FA" w:rsidRPr="00EF697D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Used a </w:t>
      </w:r>
      <w:r w:rsidRPr="00EF697D">
        <w:rPr>
          <w:rFonts w:ascii="Calibri" w:eastAsia="Times New Roman" w:hAnsi="Calibri"/>
          <w:b/>
        </w:rPr>
        <w:t>Test-Driven Development</w:t>
      </w:r>
      <w:r w:rsidRPr="00EF697D">
        <w:rPr>
          <w:rFonts w:ascii="Calibri" w:eastAsia="Times New Roman" w:hAnsi="Calibri"/>
        </w:rPr>
        <w:t xml:space="preserve"> (TDD) environment in a Scrum development methodology to provide end-to-end development.</w:t>
      </w:r>
    </w:p>
    <w:p w:rsidR="00D616FA" w:rsidRPr="00EF697D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Designed and developed latest trends for iPhone clients.</w:t>
      </w:r>
    </w:p>
    <w:p w:rsidR="007A3E9B" w:rsidRPr="00EF697D" w:rsidRDefault="00FB2113" w:rsidP="002369CD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Made use of</w:t>
      </w:r>
      <w:r w:rsidR="00D616FA" w:rsidRPr="00EF697D">
        <w:rPr>
          <w:rFonts w:ascii="Calibri" w:eastAsia="Times New Roman" w:hAnsi="Calibri"/>
        </w:rPr>
        <w:t> Core Animation / UI animation concepts.</w:t>
      </w:r>
    </w:p>
    <w:p w:rsidR="006D576B" w:rsidRPr="00EF697D" w:rsidRDefault="006D576B" w:rsidP="006D576B">
      <w:pPr>
        <w:tabs>
          <w:tab w:val="left" w:pos="720"/>
        </w:tabs>
        <w:suppressAutoHyphens/>
        <w:ind w:left="720"/>
        <w:jc w:val="both"/>
        <w:rPr>
          <w:rStyle w:val="None"/>
          <w:rFonts w:ascii="Calibri" w:eastAsia="Times New Roman" w:hAnsi="Calibri"/>
        </w:rPr>
      </w:pPr>
    </w:p>
    <w:p w:rsidR="00B1328C" w:rsidRPr="00EF697D" w:rsidRDefault="00B1328C" w:rsidP="00AE635B">
      <w:pPr>
        <w:pStyle w:val="NoSpacing"/>
        <w:rPr>
          <w:rFonts w:cs="Times New Roman"/>
        </w:rPr>
      </w:pPr>
      <w:r w:rsidRPr="00EF697D">
        <w:rPr>
          <w:b/>
        </w:rPr>
        <w:t>Environment:</w:t>
      </w:r>
      <w:r w:rsidR="003553ED" w:rsidRPr="00EF697D">
        <w:t xml:space="preserve">iOS 6.0/7.0, Xcode 5.0/6.1 </w:t>
      </w:r>
      <w:r w:rsidR="00BB4352" w:rsidRPr="00EF697D">
        <w:t>iPhone, iPad</w:t>
      </w:r>
      <w:r w:rsidRPr="00EF697D">
        <w:t>,</w:t>
      </w:r>
      <w:r w:rsidR="00BB4352" w:rsidRPr="00EF697D">
        <w:t xml:space="preserve"> Mac OSX</w:t>
      </w:r>
      <w:r w:rsidRPr="00EF697D">
        <w:t xml:space="preserve"> Cocoa Touch, UIKit, Story</w:t>
      </w:r>
      <w:r w:rsidR="00B34B1B" w:rsidRPr="00EF697D">
        <w:t xml:space="preserve">boards, Foundation, </w:t>
      </w:r>
      <w:r w:rsidRPr="00EF697D">
        <w:t>RESTful, NSURL Connectio</w:t>
      </w:r>
      <w:r w:rsidR="002369CD" w:rsidRPr="00EF697D">
        <w:t>n, JSON</w:t>
      </w:r>
      <w:r w:rsidR="00B34B1B" w:rsidRPr="00EF697D">
        <w:t>, SQLite, Agile Methodology</w:t>
      </w:r>
      <w:r w:rsidRPr="00EF697D">
        <w:t xml:space="preserve">. </w:t>
      </w:r>
    </w:p>
    <w:p w:rsidR="0044334C" w:rsidRPr="00EF697D" w:rsidRDefault="0044334C" w:rsidP="00503EDC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E6284" w:rsidRPr="00EF697D" w:rsidRDefault="005E6284" w:rsidP="00782B51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Hanes-Brand, Winston-Salem, NC</w:t>
      </w:r>
      <w:r w:rsidR="0097600E" w:rsidRPr="00EF697D">
        <w:rPr>
          <w:rFonts w:cs="Arial"/>
          <w:b/>
          <w:color w:val="000000" w:themeColor="text1"/>
        </w:rPr>
        <w:t xml:space="preserve">                                                           </w:t>
      </w:r>
      <w:r w:rsidR="00EF697D">
        <w:rPr>
          <w:rFonts w:cs="Arial"/>
          <w:b/>
          <w:color w:val="000000" w:themeColor="text1"/>
        </w:rPr>
        <w:t xml:space="preserve">               </w:t>
      </w:r>
      <w:r w:rsidR="0097600E" w:rsidRPr="00EF697D">
        <w:rPr>
          <w:rFonts w:cs="Arial"/>
          <w:b/>
          <w:color w:val="000000" w:themeColor="text1"/>
        </w:rPr>
        <w:t>Oct 2011 – Jan 2013</w:t>
      </w:r>
    </w:p>
    <w:p w:rsidR="005E6284" w:rsidRPr="00EF697D" w:rsidRDefault="001E2870" w:rsidP="00782B51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i</w:t>
      </w:r>
      <w:r w:rsidR="0075323A" w:rsidRPr="00EF697D">
        <w:rPr>
          <w:rFonts w:cs="Arial"/>
          <w:b/>
          <w:color w:val="000000" w:themeColor="text1"/>
        </w:rPr>
        <w:t>OS</w:t>
      </w:r>
      <w:r w:rsidR="005E6284" w:rsidRPr="00EF697D">
        <w:rPr>
          <w:rFonts w:cs="Arial"/>
          <w:b/>
          <w:color w:val="000000" w:themeColor="text1"/>
        </w:rPr>
        <w:t xml:space="preserve"> Application Developer</w:t>
      </w:r>
    </w:p>
    <w:p w:rsidR="00782B51" w:rsidRPr="00EF697D" w:rsidRDefault="00782B51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sz w:val="12"/>
        </w:rPr>
      </w:pPr>
    </w:p>
    <w:p w:rsidR="00634683" w:rsidRPr="00EF697D" w:rsidRDefault="00634683" w:rsidP="005D1FA4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</w:rPr>
      </w:pPr>
      <w:r w:rsidRPr="00EF697D">
        <w:rPr>
          <w:rFonts w:cs="Helvetica"/>
          <w:b/>
        </w:rPr>
        <w:t>Responsibilities: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Responsible for tech design and architecture of the project and working with user experience design team, business analysts, and clients to create the needed requirements artifacts.</w:t>
      </w:r>
    </w:p>
    <w:p w:rsidR="00CD3836" w:rsidRPr="00EF697D" w:rsidRDefault="00634683" w:rsidP="002C35D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Designed the application's architecture using </w:t>
      </w:r>
      <w:r w:rsidRPr="00EF697D">
        <w:rPr>
          <w:rFonts w:ascii="Calibri" w:eastAsia="Times New Roman" w:hAnsi="Calibri"/>
          <w:b/>
        </w:rPr>
        <w:t xml:space="preserve">MVC, Singleton </w:t>
      </w:r>
      <w:r w:rsidRPr="00EF697D">
        <w:rPr>
          <w:rFonts w:ascii="Calibri" w:eastAsia="Times New Roman" w:hAnsi="Calibri"/>
        </w:rPr>
        <w:t>and</w:t>
      </w:r>
      <w:r w:rsidRPr="00EF697D">
        <w:rPr>
          <w:rFonts w:ascii="Calibri" w:eastAsia="Times New Roman" w:hAnsi="Calibri"/>
          <w:b/>
        </w:rPr>
        <w:t xml:space="preserve"> Delegation design patterns.</w:t>
      </w:r>
    </w:p>
    <w:p w:rsidR="00634683" w:rsidRPr="00EF697D" w:rsidRDefault="00634683" w:rsidP="002C35D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Extensive use of singleton and web service response classes for storing of data. </w:t>
      </w:r>
    </w:p>
    <w:p w:rsidR="00F02686" w:rsidRPr="00EF697D" w:rsidRDefault="00634683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Involved in designing the database architecture using Core Data framework. </w:t>
      </w:r>
    </w:p>
    <w:p w:rsidR="00503EDC" w:rsidRPr="00EF697D" w:rsidRDefault="00503EDC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 w:cs="Arial"/>
        </w:rPr>
        <w:t>Implemented swipe gestures using UIGesture Recognizer to allow smooth transition between screens.</w:t>
      </w:r>
    </w:p>
    <w:p w:rsidR="00F02686" w:rsidRPr="00EF697D" w:rsidRDefault="00FB4A97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Built </w:t>
      </w:r>
      <w:r w:rsidR="00F02686" w:rsidRPr="00EF697D">
        <w:rPr>
          <w:rFonts w:ascii="Calibri" w:eastAsia="Times New Roman" w:hAnsi="Calibri"/>
        </w:rPr>
        <w:t xml:space="preserve">iPhone Application that uses </w:t>
      </w:r>
      <w:r w:rsidR="00503EDC" w:rsidRPr="00EF697D">
        <w:rPr>
          <w:rFonts w:ascii="Calibri" w:eastAsia="Times New Roman" w:hAnsi="Calibri"/>
        </w:rPr>
        <w:t>UITableViewController, UITabB</w:t>
      </w:r>
      <w:r w:rsidR="00F02686" w:rsidRPr="00EF697D">
        <w:rPr>
          <w:rFonts w:ascii="Calibri" w:eastAsia="Times New Roman" w:hAnsi="Calibri"/>
        </w:rPr>
        <w:t xml:space="preserve">ar, </w:t>
      </w:r>
      <w:r w:rsidR="00503EDC" w:rsidRPr="00EF697D">
        <w:rPr>
          <w:rFonts w:ascii="Calibri" w:eastAsia="Times New Roman" w:hAnsi="Calibri"/>
        </w:rPr>
        <w:t>UI</w:t>
      </w:r>
      <w:r w:rsidR="00F02686" w:rsidRPr="00EF697D">
        <w:rPr>
          <w:rFonts w:ascii="Calibri" w:eastAsia="Times New Roman" w:hAnsi="Calibri"/>
        </w:rPr>
        <w:t xml:space="preserve">Navigation </w:t>
      </w:r>
      <w:r w:rsidR="00E842A2" w:rsidRPr="00EF697D">
        <w:rPr>
          <w:rFonts w:ascii="Calibri" w:eastAsia="Times New Roman" w:hAnsi="Calibri"/>
        </w:rPr>
        <w:t>Controllers</w:t>
      </w:r>
      <w:r w:rsidRPr="00EF697D">
        <w:rPr>
          <w:rFonts w:ascii="Calibri" w:eastAsia="Times New Roman" w:hAnsi="Calibri"/>
        </w:rPr>
        <w:t>, UIImageView</w:t>
      </w:r>
      <w:r w:rsidR="00B12C12" w:rsidRPr="00EF697D">
        <w:rPr>
          <w:rFonts w:ascii="Calibri" w:eastAsia="Times New Roman" w:hAnsi="Calibri"/>
        </w:rPr>
        <w:t>.</w:t>
      </w:r>
    </w:p>
    <w:p w:rsidR="00634683" w:rsidRPr="00EF697D" w:rsidRDefault="00634683" w:rsidP="00B12C1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Integrated iPhone application with applications across all as</w:t>
      </w:r>
      <w:r w:rsidR="00503EDC" w:rsidRPr="00EF697D">
        <w:rPr>
          <w:rFonts w:ascii="Calibri" w:eastAsia="Times New Roman" w:hAnsi="Calibri"/>
        </w:rPr>
        <w:t>pects of the client:</w:t>
      </w:r>
      <w:r w:rsidRPr="00EF697D">
        <w:rPr>
          <w:rFonts w:ascii="Calibri" w:eastAsia="Times New Roman" w:hAnsi="Calibri"/>
        </w:rPr>
        <w:t xml:space="preserve"> performance, memory management, debugging. </w:t>
      </w:r>
    </w:p>
    <w:p w:rsidR="00F02686" w:rsidRPr="00EF697D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Multi-Threaded some of the</w:t>
      </w:r>
      <w:r w:rsidR="00B12C12" w:rsidRPr="00EF697D">
        <w:rPr>
          <w:rFonts w:ascii="Calibri" w:eastAsia="Times New Roman" w:hAnsi="Calibri"/>
        </w:rPr>
        <w:t xml:space="preserve"> tasks like downloading images, u</w:t>
      </w:r>
      <w:r w:rsidRPr="00EF697D">
        <w:rPr>
          <w:rFonts w:ascii="Calibri" w:eastAsia="Times New Roman" w:hAnsi="Calibri"/>
        </w:rPr>
        <w:t>tilization Logging in iOS by running tasks in a separate thread using GCD blocks and NSOperation Queue for optimizing the performance.</w:t>
      </w:r>
    </w:p>
    <w:p w:rsidR="00634683" w:rsidRPr="00EF697D" w:rsidRDefault="00634683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Used JSON Parsing and have excellent knowledge of it. </w:t>
      </w:r>
    </w:p>
    <w:p w:rsidR="00F02686" w:rsidRPr="00EF697D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lastRenderedPageBreak/>
        <w:t xml:space="preserve">Created Custom UI Table View cells with different styles to accommodate the </w:t>
      </w:r>
      <w:r w:rsidRPr="00EF697D">
        <w:rPr>
          <w:rFonts w:ascii="Calibri" w:eastAsia="Times New Roman" w:hAnsi="Calibri"/>
          <w:b/>
        </w:rPr>
        <w:t>UX/UI</w:t>
      </w:r>
      <w:r w:rsidRPr="00EF697D">
        <w:rPr>
          <w:rFonts w:ascii="Calibri" w:eastAsia="Times New Roman" w:hAnsi="Calibri"/>
        </w:rPr>
        <w:t xml:space="preserve"> requirements. </w:t>
      </w:r>
    </w:p>
    <w:p w:rsidR="00634683" w:rsidRPr="00EF697D" w:rsidRDefault="00F02686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  <w:color w:val="000000" w:themeColor="text1"/>
        </w:rPr>
      </w:pPr>
      <w:r w:rsidRPr="00EF697D">
        <w:rPr>
          <w:rFonts w:ascii="Calibri" w:eastAsia="Times New Roman" w:hAnsi="Calibri"/>
          <w:color w:val="000000" w:themeColor="text1"/>
        </w:rPr>
        <w:t xml:space="preserve">Consumed JSON web service to fetch the data, reformatted the data to group the departments under a parent product group and bind it to the customized Table View. </w:t>
      </w:r>
    </w:p>
    <w:p w:rsidR="00FB4A97" w:rsidRPr="00EF697D" w:rsidRDefault="00634683" w:rsidP="00FB4A97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Worked on iPhone SDK and internet connection Protocols</w:t>
      </w:r>
      <w:r w:rsidR="00B12C12" w:rsidRPr="00EF697D">
        <w:rPr>
          <w:rFonts w:ascii="Calibri" w:eastAsia="Times New Roman" w:hAnsi="Calibri"/>
        </w:rPr>
        <w:t>.</w:t>
      </w:r>
    </w:p>
    <w:p w:rsidR="00634683" w:rsidRPr="00EF697D" w:rsidRDefault="00634683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Upgraded to story boards and given ARC support to improve performance and source code organization.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Heavy use of API calls deeply revolving around the use of JSON responses and encrypted data.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Developed unit tests for testing specific functionality and logic.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Fixed bugs as documented by QA team.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Used Instruments to fine tune the app performance and memory management.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Formatted the Data as per Business rule to display in UI.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Created notifications to detect the autorotation in the customized sub views.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Followed a work data flow principle for design and development.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Worked closely within a cross functional team of testers and developers.  </w:t>
      </w:r>
    </w:p>
    <w:p w:rsidR="0042122B" w:rsidRPr="00EF697D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Worked with GDB and Xcode for debugging. </w:t>
      </w:r>
    </w:p>
    <w:p w:rsidR="0042122B" w:rsidRPr="00EF697D" w:rsidRDefault="0042122B" w:rsidP="009D486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 xml:space="preserve">Worked with Subversion to checkout and update the codebase changes. </w:t>
      </w:r>
    </w:p>
    <w:p w:rsidR="00F02686" w:rsidRPr="00EF697D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EF697D">
        <w:rPr>
          <w:rFonts w:ascii="Calibri" w:eastAsia="Times New Roman" w:hAnsi="Calibri"/>
        </w:rPr>
        <w:t>Followed scrum methodology, an agil</w:t>
      </w:r>
      <w:r w:rsidR="00503EDC" w:rsidRPr="00EF697D">
        <w:rPr>
          <w:rFonts w:ascii="Calibri" w:eastAsia="Times New Roman" w:hAnsi="Calibri"/>
        </w:rPr>
        <w:t>e development model with 30 day</w:t>
      </w:r>
      <w:r w:rsidRPr="00EF697D">
        <w:rPr>
          <w:rFonts w:ascii="Calibri" w:eastAsia="Times New Roman" w:hAnsi="Calibri"/>
        </w:rPr>
        <w:t xml:space="preserve"> sprints. </w:t>
      </w:r>
    </w:p>
    <w:p w:rsidR="0042122B" w:rsidRPr="00EF697D" w:rsidRDefault="0042122B" w:rsidP="0042122B">
      <w:pPr>
        <w:tabs>
          <w:tab w:val="left" w:pos="720"/>
        </w:tabs>
        <w:suppressAutoHyphens/>
        <w:ind w:left="720"/>
        <w:jc w:val="both"/>
        <w:rPr>
          <w:rFonts w:ascii="Calibri" w:eastAsia="Times New Roman" w:hAnsi="Calibri"/>
        </w:rPr>
      </w:pPr>
    </w:p>
    <w:p w:rsidR="00634683" w:rsidRPr="00EF697D" w:rsidRDefault="00634683" w:rsidP="00702DC1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sz w:val="14"/>
        </w:rPr>
      </w:pPr>
    </w:p>
    <w:p w:rsidR="008A34A9" w:rsidRPr="00EF697D" w:rsidRDefault="00634683" w:rsidP="00BA0F3A">
      <w:pPr>
        <w:pStyle w:val="NoSpacing"/>
        <w:rPr>
          <w:rFonts w:cs="Times New Roman"/>
        </w:rPr>
      </w:pPr>
      <w:r w:rsidRPr="00EF697D">
        <w:rPr>
          <w:b/>
        </w:rPr>
        <w:t>Environment:</w:t>
      </w:r>
      <w:r w:rsidR="00BB4352" w:rsidRPr="00EF697D">
        <w:t xml:space="preserve"> iOS 4.0/5.1, iPhone</w:t>
      </w:r>
      <w:r w:rsidRPr="00EF697D">
        <w:t xml:space="preserve">, Mac OS X, Objective C, Xcode </w:t>
      </w:r>
      <w:r w:rsidR="00BB4352" w:rsidRPr="00EF697D">
        <w:t>3.2/4.x</w:t>
      </w:r>
      <w:r w:rsidRPr="00EF697D">
        <w:t>, Cocoa Touch</w:t>
      </w:r>
      <w:r w:rsidR="0044334C" w:rsidRPr="00EF697D">
        <w:t xml:space="preserve"> Framework</w:t>
      </w:r>
      <w:r w:rsidRPr="00EF697D">
        <w:t>,</w:t>
      </w:r>
      <w:r w:rsidR="0044334C" w:rsidRPr="00EF697D">
        <w:t xml:space="preserve">Core Graphics, </w:t>
      </w:r>
      <w:r w:rsidR="00F02686" w:rsidRPr="00EF697D">
        <w:t>JSON, Agile Scr</w:t>
      </w:r>
      <w:r w:rsidR="00C57F18" w:rsidRPr="00EF697D">
        <w:t>um Methodology, SVN.</w:t>
      </w:r>
    </w:p>
    <w:p w:rsidR="0044334C" w:rsidRPr="00EF697D" w:rsidRDefault="0044334C" w:rsidP="008A34A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F03483" w:rsidRPr="00EF697D" w:rsidRDefault="0042122B" w:rsidP="00020A85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Netwi</w:t>
      </w:r>
      <w:r w:rsidR="00F03483" w:rsidRPr="00EF697D">
        <w:rPr>
          <w:rFonts w:cs="Arial"/>
          <w:b/>
          <w:color w:val="000000" w:themeColor="text1"/>
        </w:rPr>
        <w:t>n Info Solutions, India</w:t>
      </w:r>
      <w:r w:rsidR="00A2269A" w:rsidRPr="00EF697D">
        <w:rPr>
          <w:rFonts w:cs="Arial"/>
          <w:b/>
          <w:color w:val="000000" w:themeColor="text1"/>
        </w:rPr>
        <w:t xml:space="preserve">                                                                   </w:t>
      </w:r>
      <w:r w:rsidR="00EF697D">
        <w:rPr>
          <w:rFonts w:cs="Arial"/>
          <w:b/>
          <w:color w:val="000000" w:themeColor="text1"/>
        </w:rPr>
        <w:t xml:space="preserve">               </w:t>
      </w:r>
      <w:r w:rsidR="00A2269A" w:rsidRPr="00EF697D">
        <w:rPr>
          <w:rFonts w:cs="Arial"/>
          <w:b/>
          <w:color w:val="000000" w:themeColor="text1"/>
        </w:rPr>
        <w:t>May 2010 – Sep 2011</w:t>
      </w:r>
    </w:p>
    <w:p w:rsidR="00A83202" w:rsidRPr="00EF697D" w:rsidRDefault="00F03483" w:rsidP="00020A85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UI Developer</w:t>
      </w:r>
      <w:r w:rsidR="008A34A9" w:rsidRPr="00EF697D">
        <w:rPr>
          <w:rFonts w:cs="Arial"/>
          <w:b/>
          <w:color w:val="000000" w:themeColor="text1"/>
        </w:rPr>
        <w:t> </w:t>
      </w:r>
      <w:r w:rsidR="008A34A9" w:rsidRPr="00EF697D">
        <w:rPr>
          <w:rFonts w:cs="Arial"/>
          <w:color w:val="000000" w:themeColor="text1"/>
        </w:rPr>
        <w:br/>
      </w:r>
    </w:p>
    <w:p w:rsidR="002369CD" w:rsidRPr="00EF697D" w:rsidRDefault="008A34A9" w:rsidP="00020A85">
      <w:pPr>
        <w:pStyle w:val="NoSpacing"/>
        <w:rPr>
          <w:rFonts w:cs="Arial"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Responsibilities</w:t>
      </w:r>
      <w:r w:rsidRPr="00EF697D">
        <w:rPr>
          <w:rFonts w:cs="Arial"/>
          <w:color w:val="000000" w:themeColor="text1"/>
        </w:rPr>
        <w:t>: </w:t>
      </w:r>
    </w:p>
    <w:p w:rsidR="00020A85" w:rsidRPr="00EF697D" w:rsidRDefault="008A34A9" w:rsidP="00EF697D">
      <w:pPr>
        <w:pStyle w:val="NoSpacing"/>
      </w:pPr>
      <w:r w:rsidRPr="00EF697D">
        <w:rPr>
          <w:rFonts w:cs="Arial"/>
          <w:color w:val="000000" w:themeColor="text1"/>
        </w:rPr>
        <w:br/>
      </w:r>
      <w:r w:rsidRPr="00EF697D">
        <w:t xml:space="preserve">• Coordinated with BA group for better understanding of functional requirements analyzed and designed </w:t>
      </w:r>
    </w:p>
    <w:p w:rsidR="0067754D" w:rsidRPr="00EF697D" w:rsidRDefault="00FC1816" w:rsidP="00EF697D">
      <w:pPr>
        <w:pStyle w:val="NoSpacing"/>
      </w:pPr>
      <w:r w:rsidRPr="00EF697D">
        <w:t xml:space="preserve">  The</w:t>
      </w:r>
      <w:r w:rsidR="008A34A9" w:rsidRPr="00EF697D">
        <w:t xml:space="preserve"> business requirements to documented and implemented. </w:t>
      </w:r>
      <w:r w:rsidR="008A34A9" w:rsidRPr="00EF697D">
        <w:br/>
        <w:t>• Responsible for Design and development of Web pag</w:t>
      </w:r>
      <w:r w:rsidR="00A05A86" w:rsidRPr="00EF697D">
        <w:t xml:space="preserve">es using PHP, HTML, </w:t>
      </w:r>
      <w:r w:rsidR="008A34A9" w:rsidRPr="00EF697D">
        <w:t>CSS including Ajax controls and XML. </w:t>
      </w:r>
      <w:r w:rsidR="008A34A9" w:rsidRPr="00EF697D">
        <w:br/>
        <w:t>• Coded Business Logic component using PHP. </w:t>
      </w:r>
      <w:r w:rsidR="008A34A9" w:rsidRPr="00EF697D">
        <w:br/>
        <w:t>• Developed UI using JavaScript, HTML, CSS, JavaScript validations and XML. </w:t>
      </w:r>
      <w:r w:rsidR="008A34A9" w:rsidRPr="00EF697D">
        <w:br/>
        <w:t>• Implemented applications in JavaScript and MYSQL. </w:t>
      </w:r>
      <w:r w:rsidR="008A34A9" w:rsidRPr="00EF697D">
        <w:br/>
        <w:t>• Worked extensively with the File management and image libraries. </w:t>
      </w:r>
      <w:r w:rsidR="008A34A9" w:rsidRPr="00EF697D">
        <w:br/>
        <w:t>• Performed Client-side validations using JavaScript. </w:t>
      </w:r>
      <w:r w:rsidR="008A34A9" w:rsidRPr="00EF697D">
        <w:br/>
        <w:t>• Fixed bugs and provided support services for the application. </w:t>
      </w:r>
      <w:r w:rsidR="008A34A9" w:rsidRPr="00EF697D">
        <w:br/>
        <w:t>• Tested/Debugged web browser using Firebug</w:t>
      </w:r>
      <w:r w:rsidR="0041183E" w:rsidRPr="00EF697D">
        <w:t>.</w:t>
      </w:r>
      <w:r w:rsidR="008A34A9" w:rsidRPr="00EF697D">
        <w:t> </w:t>
      </w:r>
    </w:p>
    <w:p w:rsidR="0067754D" w:rsidRPr="00EF697D" w:rsidRDefault="0067754D" w:rsidP="00EF697D">
      <w:pPr>
        <w:pStyle w:val="NoSpacing"/>
      </w:pPr>
      <w:r w:rsidRPr="00EF697D">
        <w:t>• Wrote Python scripts to divide XML documents and load data in database. </w:t>
      </w:r>
    </w:p>
    <w:p w:rsidR="00E63856" w:rsidRPr="00EF697D" w:rsidRDefault="0067754D" w:rsidP="00EF697D">
      <w:pPr>
        <w:pStyle w:val="NoSpacing"/>
      </w:pPr>
      <w:r w:rsidRPr="00EF697D">
        <w:lastRenderedPageBreak/>
        <w:t>• Developed Python modules to extract data from MYSQL database. </w:t>
      </w:r>
      <w:r w:rsidR="008A34A9" w:rsidRPr="00EF697D">
        <w:br/>
        <w:t xml:space="preserve">• Managed and implemented all codes changes via SVN. Deploying builds across development, staging and </w:t>
      </w:r>
    </w:p>
    <w:p w:rsidR="008219A6" w:rsidRPr="00EF697D" w:rsidRDefault="00306AF0" w:rsidP="00EF697D">
      <w:pPr>
        <w:pStyle w:val="NoSpacing"/>
      </w:pPr>
      <w:r w:rsidRPr="00EF697D">
        <w:t>Production</w:t>
      </w:r>
      <w:r w:rsidR="008A34A9" w:rsidRPr="00EF697D">
        <w:t xml:space="preserve"> instances and maintained code integrity. </w:t>
      </w:r>
      <w:r w:rsidR="008A34A9" w:rsidRPr="00EF697D">
        <w:br/>
        <w:t>• Created an inline-edit and widget-collap</w:t>
      </w:r>
      <w:r w:rsidR="00305563" w:rsidRPr="00EF697D">
        <w:t>se feature for the web page. </w:t>
      </w:r>
      <w:r w:rsidR="008A34A9" w:rsidRPr="00EF697D">
        <w:t> </w:t>
      </w:r>
      <w:r w:rsidR="008A34A9" w:rsidRPr="00EF697D">
        <w:br/>
        <w:t>• Performed graphical design and web site contract work for small business and working professionals. </w:t>
      </w:r>
      <w:r w:rsidR="008A34A9" w:rsidRPr="00EF697D">
        <w:br/>
        <w:t>• Met one-on-one with clients in exploring the best possible options for their web presence. </w:t>
      </w:r>
      <w:r w:rsidR="008A34A9" w:rsidRPr="00EF697D">
        <w:br/>
        <w:t>• Handled duties ranging from creative design to code implementation. </w:t>
      </w:r>
      <w:r w:rsidR="008A34A9" w:rsidRPr="00EF697D">
        <w:br/>
      </w:r>
    </w:p>
    <w:p w:rsidR="008A34A9" w:rsidRPr="00EF697D" w:rsidRDefault="008A34A9" w:rsidP="00020A85">
      <w:pPr>
        <w:pStyle w:val="NoSpacing"/>
      </w:pPr>
      <w:r w:rsidRPr="00EF697D">
        <w:rPr>
          <w:b/>
        </w:rPr>
        <w:t>Environment:</w:t>
      </w:r>
      <w:r w:rsidR="00377B40" w:rsidRPr="00EF697D">
        <w:t xml:space="preserve"> JavaScript, PHP</w:t>
      </w:r>
      <w:r w:rsidRPr="00EF697D">
        <w:t>, HTML, CSS, AJAX</w:t>
      </w:r>
      <w:r w:rsidR="00A05A86" w:rsidRPr="00EF697D">
        <w:t>, Apache, Windows, MYSQL</w:t>
      </w:r>
      <w:r w:rsidRPr="00EF697D">
        <w:t>.</w:t>
      </w:r>
    </w:p>
    <w:p w:rsidR="00EF461E" w:rsidRPr="00EF697D" w:rsidRDefault="00EF461E" w:rsidP="008A34A9">
      <w:pPr>
        <w:shd w:val="clear" w:color="auto" w:fill="FFFFFF"/>
        <w:spacing w:line="360" w:lineRule="auto"/>
        <w:ind w:left="-180"/>
        <w:rPr>
          <w:rFonts w:cs="Arial"/>
          <w:color w:val="000000" w:themeColor="text1"/>
        </w:rPr>
      </w:pPr>
    </w:p>
    <w:p w:rsidR="00F03483" w:rsidRPr="00EF697D" w:rsidRDefault="00140DCF" w:rsidP="00A83202">
      <w:pPr>
        <w:pStyle w:val="NoSpacing"/>
        <w:rPr>
          <w:b/>
        </w:rPr>
      </w:pPr>
      <w:r w:rsidRPr="00EF697D">
        <w:rPr>
          <w:b/>
        </w:rPr>
        <w:t>Svarog Software Solutions</w:t>
      </w:r>
      <w:r w:rsidR="00F03483" w:rsidRPr="00EF697D">
        <w:rPr>
          <w:b/>
        </w:rPr>
        <w:t>, India</w:t>
      </w:r>
      <w:r w:rsidR="00F81A48" w:rsidRPr="00EF697D">
        <w:rPr>
          <w:b/>
        </w:rPr>
        <w:t xml:space="preserve">                                                         </w:t>
      </w:r>
      <w:r w:rsidR="00EF697D">
        <w:rPr>
          <w:b/>
        </w:rPr>
        <w:t xml:space="preserve">                </w:t>
      </w:r>
      <w:r w:rsidR="00F81A48" w:rsidRPr="00EF697D">
        <w:rPr>
          <w:b/>
        </w:rPr>
        <w:t>Jun 2008 – April 2010</w:t>
      </w:r>
    </w:p>
    <w:p w:rsidR="00F03483" w:rsidRPr="00EF697D" w:rsidRDefault="00F03483" w:rsidP="00A83202">
      <w:pPr>
        <w:pStyle w:val="NoSpacing"/>
        <w:rPr>
          <w:b/>
        </w:rPr>
      </w:pPr>
      <w:r w:rsidRPr="00EF697D">
        <w:rPr>
          <w:b/>
        </w:rPr>
        <w:t>UI Developer</w:t>
      </w:r>
    </w:p>
    <w:p w:rsidR="00A83202" w:rsidRPr="00EF697D" w:rsidRDefault="00A83202" w:rsidP="009E4271">
      <w:pPr>
        <w:pStyle w:val="NoSpacing"/>
        <w:rPr>
          <w:rFonts w:cs="Arial"/>
          <w:b/>
          <w:color w:val="000000" w:themeColor="text1"/>
        </w:rPr>
      </w:pPr>
    </w:p>
    <w:p w:rsidR="002369CD" w:rsidRPr="00EF697D" w:rsidRDefault="00EF461E" w:rsidP="009E4271">
      <w:pPr>
        <w:pStyle w:val="NoSpacing"/>
        <w:rPr>
          <w:rFonts w:cs="Arial"/>
          <w:b/>
          <w:color w:val="000000" w:themeColor="text1"/>
        </w:rPr>
      </w:pPr>
      <w:r w:rsidRPr="00EF697D">
        <w:rPr>
          <w:rFonts w:cs="Arial"/>
          <w:b/>
          <w:color w:val="000000" w:themeColor="text1"/>
        </w:rPr>
        <w:t>Responsibilities: </w:t>
      </w:r>
    </w:p>
    <w:p w:rsidR="00634683" w:rsidRPr="00EF697D" w:rsidRDefault="00EF461E" w:rsidP="0067754D">
      <w:pPr>
        <w:pStyle w:val="NoSpacing"/>
      </w:pPr>
      <w:r w:rsidRPr="00EF697D">
        <w:rPr>
          <w:rFonts w:cs="Arial"/>
          <w:color w:val="000000" w:themeColor="text1"/>
        </w:rPr>
        <w:br/>
        <w:t xml:space="preserve">• </w:t>
      </w:r>
      <w:r w:rsidRPr="00EF697D">
        <w:t>Worked with System Analyst and the project team to understand the requirements.</w:t>
      </w:r>
      <w:r w:rsidR="009573F6" w:rsidRPr="00EF697D">
        <w:t> </w:t>
      </w:r>
      <w:r w:rsidRPr="00EF697D">
        <w:br/>
        <w:t xml:space="preserve">• Converted the Photoshop mockups in to hand-written </w:t>
      </w:r>
      <w:r w:rsidRPr="00EF697D">
        <w:rPr>
          <w:b/>
        </w:rPr>
        <w:t>HTML and CSS</w:t>
      </w:r>
      <w:r w:rsidRPr="00EF697D">
        <w:t xml:space="preserve"> pages. </w:t>
      </w:r>
      <w:r w:rsidRPr="00EF697D">
        <w:br/>
        <w:t>• Developed web pages applying best standards. </w:t>
      </w:r>
      <w:r w:rsidRPr="00EF697D">
        <w:rPr>
          <w:rFonts w:ascii="MingLiU" w:eastAsia="MingLiU" w:hAnsi="MingLiU" w:cs="MingLiU"/>
        </w:rPr>
        <w:br/>
      </w:r>
      <w:r w:rsidRPr="00EF697D">
        <w:t xml:space="preserve">• Designed dynamic and multi-browser compatible pages using HTML, DHTML, CSS and </w:t>
      </w:r>
      <w:r w:rsidRPr="00EF697D">
        <w:rPr>
          <w:b/>
        </w:rPr>
        <w:t>JavaScript</w:t>
      </w:r>
      <w:r w:rsidRPr="00EF697D">
        <w:t>. </w:t>
      </w:r>
      <w:r w:rsidRPr="00EF697D">
        <w:br/>
        <w:t>• Responsible for creating the screens with table-less designs meeting W3C standards. </w:t>
      </w:r>
      <w:r w:rsidRPr="00EF697D">
        <w:br/>
        <w:t>• Applied JQuery scripts for basic animation and end user screen customization purposes. </w:t>
      </w:r>
      <w:r w:rsidRPr="00EF697D">
        <w:rPr>
          <w:rFonts w:ascii="MingLiU" w:eastAsia="MingLiU" w:hAnsi="MingLiU" w:cs="MingLiU"/>
        </w:rPr>
        <w:br/>
      </w:r>
      <w:r w:rsidRPr="00EF697D">
        <w:t xml:space="preserve">• Used </w:t>
      </w:r>
      <w:r w:rsidRPr="00EF697D">
        <w:rPr>
          <w:b/>
        </w:rPr>
        <w:t>AJAX and JSON</w:t>
      </w:r>
      <w:r w:rsidRPr="00EF697D">
        <w:t xml:space="preserve"> to make asynchronous calls to the project server to fetch data on the fly. </w:t>
      </w:r>
      <w:r w:rsidRPr="00EF697D">
        <w:br/>
        <w:t>• Designed CSS based page layouts that are cross-browser compatible on all the major browsers like Safari, Chrome, Firefox and IE. </w:t>
      </w:r>
      <w:r w:rsidRPr="00EF697D">
        <w:br/>
        <w:t xml:space="preserve">• Implemented various Validation Controls for form validation and implemented custom validation controls with </w:t>
      </w:r>
      <w:r w:rsidR="00503EDC" w:rsidRPr="00EF697D">
        <w:t>JavaScript validation controls.</w:t>
      </w:r>
      <w:r w:rsidRPr="00EF697D">
        <w:br/>
        <w:t>• Responsible for fixing all bugs encountered and communicating back over to the QA team. </w:t>
      </w:r>
      <w:r w:rsidRPr="00EF697D">
        <w:br/>
      </w:r>
      <w:r w:rsidRPr="00EF697D">
        <w:rPr>
          <w:rFonts w:cs="Arial"/>
          <w:color w:val="000000" w:themeColor="text1"/>
        </w:rPr>
        <w:t> </w:t>
      </w:r>
      <w:r w:rsidRPr="00EF697D">
        <w:rPr>
          <w:rFonts w:eastAsia="MingLiU" w:cs="MingLiU"/>
          <w:color w:val="000000" w:themeColor="text1"/>
        </w:rPr>
        <w:br/>
      </w:r>
      <w:r w:rsidRPr="00EF697D">
        <w:rPr>
          <w:rFonts w:cs="Arial"/>
          <w:b/>
          <w:color w:val="000000" w:themeColor="text1"/>
        </w:rPr>
        <w:t>Environment:</w:t>
      </w:r>
      <w:r w:rsidRPr="00EF697D">
        <w:rPr>
          <w:rFonts w:cs="Arial"/>
          <w:color w:val="000000" w:themeColor="text1"/>
        </w:rPr>
        <w:t xml:space="preserve"> HTML, JavaScript, CSS, Eclipse IDE, MS Office, Adobe Photoshop, Oracle, SVN, AJAX.</w:t>
      </w:r>
    </w:p>
    <w:sectPr w:rsidR="00634683" w:rsidRPr="00EF697D" w:rsidSect="00EF69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359" w:rsidRDefault="006E4359" w:rsidP="00B56A9D">
      <w:r>
        <w:separator/>
      </w:r>
    </w:p>
  </w:endnote>
  <w:endnote w:type="continuationSeparator" w:id="1">
    <w:p w:rsidR="006E4359" w:rsidRDefault="006E4359" w:rsidP="00B56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359" w:rsidRDefault="006E4359" w:rsidP="00B56A9D">
      <w:r>
        <w:separator/>
      </w:r>
    </w:p>
  </w:footnote>
  <w:footnote w:type="continuationSeparator" w:id="1">
    <w:p w:rsidR="006E4359" w:rsidRDefault="006E4359" w:rsidP="00B56A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27"/>
    <w:multiLevelType w:val="hybridMultilevel"/>
    <w:tmpl w:val="00000027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28"/>
    <w:multiLevelType w:val="hybridMultilevel"/>
    <w:tmpl w:val="00000028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29"/>
    <w:multiLevelType w:val="hybridMultilevel"/>
    <w:tmpl w:val="00000029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2A"/>
    <w:multiLevelType w:val="hybridMultilevel"/>
    <w:tmpl w:val="0000002A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002B"/>
    <w:multiLevelType w:val="hybridMultilevel"/>
    <w:tmpl w:val="0000002B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002C"/>
    <w:multiLevelType w:val="hybridMultilevel"/>
    <w:tmpl w:val="0000002C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002D"/>
    <w:multiLevelType w:val="hybridMultilevel"/>
    <w:tmpl w:val="0000002D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002E"/>
    <w:multiLevelType w:val="hybridMultilevel"/>
    <w:tmpl w:val="0000002E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002F"/>
    <w:multiLevelType w:val="hybridMultilevel"/>
    <w:tmpl w:val="0000002F"/>
    <w:lvl w:ilvl="0" w:tplc="000011F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0030"/>
    <w:multiLevelType w:val="hybridMultilevel"/>
    <w:tmpl w:val="00000030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0031"/>
    <w:multiLevelType w:val="hybridMultilevel"/>
    <w:tmpl w:val="00000031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0032"/>
    <w:multiLevelType w:val="hybridMultilevel"/>
    <w:tmpl w:val="00000032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0033"/>
    <w:multiLevelType w:val="hybridMultilevel"/>
    <w:tmpl w:val="00000033"/>
    <w:lvl w:ilvl="0" w:tplc="0000138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0034"/>
    <w:multiLevelType w:val="hybridMultilevel"/>
    <w:tmpl w:val="00000034"/>
    <w:lvl w:ilvl="0" w:tplc="000013E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0035"/>
    <w:multiLevelType w:val="hybridMultilevel"/>
    <w:tmpl w:val="00000035"/>
    <w:lvl w:ilvl="0" w:tplc="0000145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0036"/>
    <w:multiLevelType w:val="hybridMultilevel"/>
    <w:tmpl w:val="00000036"/>
    <w:lvl w:ilvl="0" w:tplc="000014B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0037"/>
    <w:multiLevelType w:val="hybridMultilevel"/>
    <w:tmpl w:val="00000037"/>
    <w:lvl w:ilvl="0" w:tplc="0000151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0000038"/>
    <w:multiLevelType w:val="hybridMultilevel"/>
    <w:tmpl w:val="00000038"/>
    <w:lvl w:ilvl="0" w:tplc="0000157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00000039"/>
    <w:multiLevelType w:val="hybridMultilevel"/>
    <w:tmpl w:val="00000039"/>
    <w:lvl w:ilvl="0" w:tplc="000015E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>
    <w:nsid w:val="0000003A"/>
    <w:multiLevelType w:val="hybridMultilevel"/>
    <w:tmpl w:val="0000003A"/>
    <w:lvl w:ilvl="0" w:tplc="0000164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0000003B"/>
    <w:multiLevelType w:val="hybridMultilevel"/>
    <w:tmpl w:val="0000003B"/>
    <w:lvl w:ilvl="0" w:tplc="000016A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0000003C"/>
    <w:multiLevelType w:val="hybridMultilevel"/>
    <w:tmpl w:val="0000003C"/>
    <w:lvl w:ilvl="0" w:tplc="0000170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>
    <w:nsid w:val="0000003D"/>
    <w:multiLevelType w:val="hybridMultilevel"/>
    <w:tmpl w:val="0000003D"/>
    <w:lvl w:ilvl="0" w:tplc="0000177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0000003E"/>
    <w:multiLevelType w:val="hybridMultilevel"/>
    <w:tmpl w:val="0000003E"/>
    <w:lvl w:ilvl="0" w:tplc="000017D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>
    <w:nsid w:val="0000003F"/>
    <w:multiLevelType w:val="hybridMultilevel"/>
    <w:tmpl w:val="0000003F"/>
    <w:lvl w:ilvl="0" w:tplc="0000183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00000040"/>
    <w:multiLevelType w:val="hybridMultilevel"/>
    <w:tmpl w:val="00000040"/>
    <w:lvl w:ilvl="0" w:tplc="0000189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>
    <w:nsid w:val="00000041"/>
    <w:multiLevelType w:val="hybridMultilevel"/>
    <w:tmpl w:val="00000041"/>
    <w:lvl w:ilvl="0" w:tplc="000019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00000042"/>
    <w:multiLevelType w:val="hybridMultilevel"/>
    <w:tmpl w:val="00000042"/>
    <w:lvl w:ilvl="0" w:tplc="000019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00000043"/>
    <w:multiLevelType w:val="hybridMultilevel"/>
    <w:tmpl w:val="00000043"/>
    <w:lvl w:ilvl="0" w:tplc="000019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>
    <w:nsid w:val="00000044"/>
    <w:multiLevelType w:val="hybridMultilevel"/>
    <w:tmpl w:val="00000044"/>
    <w:lvl w:ilvl="0" w:tplc="00001A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>
    <w:nsid w:val="00000045"/>
    <w:multiLevelType w:val="hybridMultilevel"/>
    <w:tmpl w:val="00000045"/>
    <w:lvl w:ilvl="0" w:tplc="00001A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>
    <w:nsid w:val="00000046"/>
    <w:multiLevelType w:val="hybridMultilevel"/>
    <w:tmpl w:val="00000046"/>
    <w:lvl w:ilvl="0" w:tplc="00001A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>
    <w:nsid w:val="00000047"/>
    <w:multiLevelType w:val="hybridMultilevel"/>
    <w:tmpl w:val="00000047"/>
    <w:lvl w:ilvl="0" w:tplc="00001B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>
    <w:nsid w:val="00000048"/>
    <w:multiLevelType w:val="hybridMultilevel"/>
    <w:tmpl w:val="00000048"/>
    <w:lvl w:ilvl="0" w:tplc="00001B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>
    <w:nsid w:val="00000049"/>
    <w:multiLevelType w:val="hybridMultilevel"/>
    <w:tmpl w:val="00000049"/>
    <w:lvl w:ilvl="0" w:tplc="00001C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>
    <w:nsid w:val="0000004A"/>
    <w:multiLevelType w:val="hybridMultilevel"/>
    <w:tmpl w:val="0000004A"/>
    <w:lvl w:ilvl="0" w:tplc="00001C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>
    <w:nsid w:val="0000004B"/>
    <w:multiLevelType w:val="hybridMultilevel"/>
    <w:tmpl w:val="0000004B"/>
    <w:lvl w:ilvl="0" w:tplc="00001C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>
    <w:nsid w:val="0000004C"/>
    <w:multiLevelType w:val="hybridMultilevel"/>
    <w:tmpl w:val="0000004C"/>
    <w:lvl w:ilvl="0" w:tplc="00001D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>
    <w:nsid w:val="0000004D"/>
    <w:multiLevelType w:val="hybridMultilevel"/>
    <w:tmpl w:val="0000004D"/>
    <w:lvl w:ilvl="0" w:tplc="00001D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>
    <w:nsid w:val="0000004E"/>
    <w:multiLevelType w:val="hybridMultilevel"/>
    <w:tmpl w:val="0000004E"/>
    <w:lvl w:ilvl="0" w:tplc="00001E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8">
    <w:nsid w:val="0000004F"/>
    <w:multiLevelType w:val="hybridMultilevel"/>
    <w:tmpl w:val="0000004F"/>
    <w:lvl w:ilvl="0" w:tplc="00001E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>
    <w:nsid w:val="00000050"/>
    <w:multiLevelType w:val="hybridMultilevel"/>
    <w:tmpl w:val="00000050"/>
    <w:lvl w:ilvl="0" w:tplc="00001E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>
    <w:nsid w:val="00000051"/>
    <w:multiLevelType w:val="hybridMultilevel"/>
    <w:tmpl w:val="00000051"/>
    <w:lvl w:ilvl="0" w:tplc="00001F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>
    <w:nsid w:val="00000052"/>
    <w:multiLevelType w:val="hybridMultilevel"/>
    <w:tmpl w:val="00000052"/>
    <w:lvl w:ilvl="0" w:tplc="00001F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>
    <w:nsid w:val="00000053"/>
    <w:multiLevelType w:val="hybridMultilevel"/>
    <w:tmpl w:val="00000053"/>
    <w:lvl w:ilvl="0" w:tplc="000020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>
    <w:nsid w:val="00000054"/>
    <w:multiLevelType w:val="hybridMultilevel"/>
    <w:tmpl w:val="00000054"/>
    <w:lvl w:ilvl="0" w:tplc="000020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>
    <w:nsid w:val="00000055"/>
    <w:multiLevelType w:val="hybridMultilevel"/>
    <w:tmpl w:val="00000055"/>
    <w:lvl w:ilvl="0" w:tplc="000020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>
    <w:nsid w:val="00000056"/>
    <w:multiLevelType w:val="hybridMultilevel"/>
    <w:tmpl w:val="00000056"/>
    <w:lvl w:ilvl="0" w:tplc="000021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6">
    <w:nsid w:val="00000057"/>
    <w:multiLevelType w:val="hybridMultilevel"/>
    <w:tmpl w:val="00000057"/>
    <w:lvl w:ilvl="0" w:tplc="000021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7">
    <w:nsid w:val="00000058"/>
    <w:multiLevelType w:val="hybridMultilevel"/>
    <w:tmpl w:val="00000058"/>
    <w:lvl w:ilvl="0" w:tplc="000021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8">
    <w:nsid w:val="00000059"/>
    <w:multiLevelType w:val="hybridMultilevel"/>
    <w:tmpl w:val="00000059"/>
    <w:lvl w:ilvl="0" w:tplc="000022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9">
    <w:nsid w:val="0000005A"/>
    <w:multiLevelType w:val="hybridMultilevel"/>
    <w:tmpl w:val="0000005A"/>
    <w:lvl w:ilvl="0" w:tplc="000022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>
    <w:nsid w:val="0000005B"/>
    <w:multiLevelType w:val="hybridMultilevel"/>
    <w:tmpl w:val="0000005B"/>
    <w:lvl w:ilvl="0" w:tplc="000023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1">
    <w:nsid w:val="0000005C"/>
    <w:multiLevelType w:val="hybridMultilevel"/>
    <w:tmpl w:val="0000005C"/>
    <w:lvl w:ilvl="0" w:tplc="000023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2">
    <w:nsid w:val="0000005D"/>
    <w:multiLevelType w:val="hybridMultilevel"/>
    <w:tmpl w:val="0000005D"/>
    <w:lvl w:ilvl="0" w:tplc="000023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3">
    <w:nsid w:val="0000005E"/>
    <w:multiLevelType w:val="hybridMultilevel"/>
    <w:tmpl w:val="0000005E"/>
    <w:lvl w:ilvl="0" w:tplc="000024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4">
    <w:nsid w:val="0000005F"/>
    <w:multiLevelType w:val="hybridMultilevel"/>
    <w:tmpl w:val="0000005F"/>
    <w:lvl w:ilvl="0" w:tplc="000024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5">
    <w:nsid w:val="00000060"/>
    <w:multiLevelType w:val="hybridMultilevel"/>
    <w:tmpl w:val="00000060"/>
    <w:lvl w:ilvl="0" w:tplc="000025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>
    <w:nsid w:val="091C290B"/>
    <w:multiLevelType w:val="hybridMultilevel"/>
    <w:tmpl w:val="426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="Times New Roman" w:hAnsi="Book Antiqua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9C2332E"/>
    <w:multiLevelType w:val="hybridMultilevel"/>
    <w:tmpl w:val="6DB4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5FB45A7A"/>
    <w:multiLevelType w:val="hybridMultilevel"/>
    <w:tmpl w:val="961A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00B4E62"/>
    <w:multiLevelType w:val="hybridMultilevel"/>
    <w:tmpl w:val="723CCCB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9C7110">
      <w:start w:val="1"/>
      <w:numFmt w:val="bullet"/>
      <w:lvlText w:val="•"/>
      <w:lvlJc w:val="left"/>
      <w:pPr>
        <w:ind w:left="13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C2C6AC">
      <w:start w:val="1"/>
      <w:numFmt w:val="bullet"/>
      <w:lvlText w:val="•"/>
      <w:lvlJc w:val="left"/>
      <w:pPr>
        <w:ind w:left="20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5861F2">
      <w:start w:val="1"/>
      <w:numFmt w:val="bullet"/>
      <w:lvlText w:val="•"/>
      <w:lvlJc w:val="left"/>
      <w:pPr>
        <w:ind w:left="27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AE472">
      <w:start w:val="1"/>
      <w:numFmt w:val="bullet"/>
      <w:lvlText w:val="•"/>
      <w:lvlJc w:val="left"/>
      <w:pPr>
        <w:ind w:left="35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A0DD26">
      <w:start w:val="1"/>
      <w:numFmt w:val="bullet"/>
      <w:lvlText w:val="•"/>
      <w:lvlJc w:val="left"/>
      <w:pPr>
        <w:ind w:left="42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26B4CC">
      <w:start w:val="1"/>
      <w:numFmt w:val="bullet"/>
      <w:lvlText w:val="•"/>
      <w:lvlJc w:val="left"/>
      <w:pPr>
        <w:ind w:left="49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3291A2">
      <w:start w:val="1"/>
      <w:numFmt w:val="bullet"/>
      <w:lvlText w:val="•"/>
      <w:lvlJc w:val="left"/>
      <w:pPr>
        <w:ind w:left="56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40356E">
      <w:start w:val="1"/>
      <w:numFmt w:val="bullet"/>
      <w:lvlText w:val="•"/>
      <w:lvlJc w:val="left"/>
      <w:pPr>
        <w:ind w:left="63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1">
    <w:nsid w:val="609D1FCF"/>
    <w:multiLevelType w:val="hybridMultilevel"/>
    <w:tmpl w:val="10CC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BE50292"/>
    <w:multiLevelType w:val="hybridMultilevel"/>
    <w:tmpl w:val="B3741C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101"/>
  </w:num>
  <w:num w:numId="98">
    <w:abstractNumId w:val="99"/>
  </w:num>
  <w:num w:numId="99">
    <w:abstractNumId w:val="96"/>
  </w:num>
  <w:num w:numId="100">
    <w:abstractNumId w:val="98"/>
  </w:num>
  <w:num w:numId="101">
    <w:abstractNumId w:val="100"/>
  </w:num>
  <w:num w:numId="102">
    <w:abstractNumId w:val="97"/>
  </w:num>
  <w:num w:numId="103">
    <w:abstractNumId w:val="102"/>
  </w:num>
  <w:numIdMacAtCleanup w:val="9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683"/>
    <w:rsid w:val="000175FA"/>
    <w:rsid w:val="00020A85"/>
    <w:rsid w:val="0004140A"/>
    <w:rsid w:val="000A4376"/>
    <w:rsid w:val="000B5CF2"/>
    <w:rsid w:val="000B7479"/>
    <w:rsid w:val="000F0F98"/>
    <w:rsid w:val="0011599B"/>
    <w:rsid w:val="00126AF8"/>
    <w:rsid w:val="00140DCF"/>
    <w:rsid w:val="00145BA4"/>
    <w:rsid w:val="00191689"/>
    <w:rsid w:val="001E2870"/>
    <w:rsid w:val="00211F21"/>
    <w:rsid w:val="002160BA"/>
    <w:rsid w:val="002251ED"/>
    <w:rsid w:val="002369CD"/>
    <w:rsid w:val="00243B39"/>
    <w:rsid w:val="0024729D"/>
    <w:rsid w:val="00297ECC"/>
    <w:rsid w:val="002A4ADC"/>
    <w:rsid w:val="002C35D2"/>
    <w:rsid w:val="002C51C7"/>
    <w:rsid w:val="00305563"/>
    <w:rsid w:val="00306AF0"/>
    <w:rsid w:val="00321AAB"/>
    <w:rsid w:val="0032365F"/>
    <w:rsid w:val="00342ECB"/>
    <w:rsid w:val="003553ED"/>
    <w:rsid w:val="00356701"/>
    <w:rsid w:val="00360489"/>
    <w:rsid w:val="00377B40"/>
    <w:rsid w:val="0039086D"/>
    <w:rsid w:val="003A6261"/>
    <w:rsid w:val="003C2133"/>
    <w:rsid w:val="00400D74"/>
    <w:rsid w:val="0041183E"/>
    <w:rsid w:val="0042122B"/>
    <w:rsid w:val="00423D25"/>
    <w:rsid w:val="0044334C"/>
    <w:rsid w:val="0048766E"/>
    <w:rsid w:val="004E64A2"/>
    <w:rsid w:val="004F1340"/>
    <w:rsid w:val="005003B7"/>
    <w:rsid w:val="00503EDC"/>
    <w:rsid w:val="00505B34"/>
    <w:rsid w:val="0053411C"/>
    <w:rsid w:val="0054566A"/>
    <w:rsid w:val="00566A09"/>
    <w:rsid w:val="005709D9"/>
    <w:rsid w:val="00596193"/>
    <w:rsid w:val="005A7B5E"/>
    <w:rsid w:val="005D1FA4"/>
    <w:rsid w:val="005E6284"/>
    <w:rsid w:val="00607988"/>
    <w:rsid w:val="00616011"/>
    <w:rsid w:val="00617AC2"/>
    <w:rsid w:val="00624E41"/>
    <w:rsid w:val="00634683"/>
    <w:rsid w:val="006541B9"/>
    <w:rsid w:val="0066695D"/>
    <w:rsid w:val="00673930"/>
    <w:rsid w:val="00676272"/>
    <w:rsid w:val="0067754D"/>
    <w:rsid w:val="00695C49"/>
    <w:rsid w:val="00697E15"/>
    <w:rsid w:val="006C0524"/>
    <w:rsid w:val="006D576B"/>
    <w:rsid w:val="006E4359"/>
    <w:rsid w:val="006F196F"/>
    <w:rsid w:val="00702DC1"/>
    <w:rsid w:val="00715FD7"/>
    <w:rsid w:val="00720379"/>
    <w:rsid w:val="007429C6"/>
    <w:rsid w:val="0075323A"/>
    <w:rsid w:val="0075457E"/>
    <w:rsid w:val="00754A17"/>
    <w:rsid w:val="00756F38"/>
    <w:rsid w:val="00760647"/>
    <w:rsid w:val="007639C9"/>
    <w:rsid w:val="0076586F"/>
    <w:rsid w:val="00782B51"/>
    <w:rsid w:val="0079185E"/>
    <w:rsid w:val="007A3E9B"/>
    <w:rsid w:val="007B44DF"/>
    <w:rsid w:val="007C7F3A"/>
    <w:rsid w:val="007E4A16"/>
    <w:rsid w:val="0081491B"/>
    <w:rsid w:val="008219A6"/>
    <w:rsid w:val="00830E4B"/>
    <w:rsid w:val="00851621"/>
    <w:rsid w:val="008617F7"/>
    <w:rsid w:val="00881956"/>
    <w:rsid w:val="0088645A"/>
    <w:rsid w:val="008A34A9"/>
    <w:rsid w:val="008C0D9B"/>
    <w:rsid w:val="008E4108"/>
    <w:rsid w:val="008E5835"/>
    <w:rsid w:val="008F6654"/>
    <w:rsid w:val="009065C8"/>
    <w:rsid w:val="00923319"/>
    <w:rsid w:val="00930C43"/>
    <w:rsid w:val="00934824"/>
    <w:rsid w:val="00943B18"/>
    <w:rsid w:val="00947A04"/>
    <w:rsid w:val="00952AD2"/>
    <w:rsid w:val="009573F6"/>
    <w:rsid w:val="00964220"/>
    <w:rsid w:val="00972681"/>
    <w:rsid w:val="0097600E"/>
    <w:rsid w:val="009C03A3"/>
    <w:rsid w:val="009C16ED"/>
    <w:rsid w:val="009D4862"/>
    <w:rsid w:val="009E2B0A"/>
    <w:rsid w:val="009E4271"/>
    <w:rsid w:val="009F2136"/>
    <w:rsid w:val="00A05A86"/>
    <w:rsid w:val="00A2269A"/>
    <w:rsid w:val="00A33ACF"/>
    <w:rsid w:val="00A504DA"/>
    <w:rsid w:val="00A52405"/>
    <w:rsid w:val="00A5371D"/>
    <w:rsid w:val="00A5616A"/>
    <w:rsid w:val="00A7088B"/>
    <w:rsid w:val="00A725C2"/>
    <w:rsid w:val="00A83202"/>
    <w:rsid w:val="00AE635B"/>
    <w:rsid w:val="00AF2E40"/>
    <w:rsid w:val="00B12C12"/>
    <w:rsid w:val="00B1328C"/>
    <w:rsid w:val="00B3369E"/>
    <w:rsid w:val="00B34B1B"/>
    <w:rsid w:val="00B56A9D"/>
    <w:rsid w:val="00B64114"/>
    <w:rsid w:val="00BA0F3A"/>
    <w:rsid w:val="00BA4B0F"/>
    <w:rsid w:val="00BB4352"/>
    <w:rsid w:val="00C36920"/>
    <w:rsid w:val="00C42D68"/>
    <w:rsid w:val="00C57F18"/>
    <w:rsid w:val="00C90133"/>
    <w:rsid w:val="00CC3BFC"/>
    <w:rsid w:val="00CC5A39"/>
    <w:rsid w:val="00CD3836"/>
    <w:rsid w:val="00D10FD0"/>
    <w:rsid w:val="00D616FA"/>
    <w:rsid w:val="00D632E5"/>
    <w:rsid w:val="00DB20BD"/>
    <w:rsid w:val="00DC5ECD"/>
    <w:rsid w:val="00E07F8F"/>
    <w:rsid w:val="00E34F99"/>
    <w:rsid w:val="00E368BD"/>
    <w:rsid w:val="00E63856"/>
    <w:rsid w:val="00E8251D"/>
    <w:rsid w:val="00E842A2"/>
    <w:rsid w:val="00E974E7"/>
    <w:rsid w:val="00EC1953"/>
    <w:rsid w:val="00ED63A5"/>
    <w:rsid w:val="00EF461E"/>
    <w:rsid w:val="00EF697D"/>
    <w:rsid w:val="00F02686"/>
    <w:rsid w:val="00F03483"/>
    <w:rsid w:val="00F10615"/>
    <w:rsid w:val="00F12BA6"/>
    <w:rsid w:val="00F1428B"/>
    <w:rsid w:val="00F37CFC"/>
    <w:rsid w:val="00F406C9"/>
    <w:rsid w:val="00F4452B"/>
    <w:rsid w:val="00F46E09"/>
    <w:rsid w:val="00F81A48"/>
    <w:rsid w:val="00FA0006"/>
    <w:rsid w:val="00FA64C8"/>
    <w:rsid w:val="00FB2113"/>
    <w:rsid w:val="00FB4A97"/>
    <w:rsid w:val="00FC1816"/>
    <w:rsid w:val="00FC7B23"/>
    <w:rsid w:val="00FE3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83"/>
    <w:pPr>
      <w:ind w:left="720"/>
      <w:contextualSpacing/>
    </w:pPr>
  </w:style>
  <w:style w:type="paragraph" w:styleId="Revision">
    <w:name w:val="Revision"/>
    <w:hidden/>
    <w:uiPriority w:val="99"/>
    <w:semiHidden/>
    <w:rsid w:val="00634683"/>
  </w:style>
  <w:style w:type="paragraph" w:styleId="DocumentMap">
    <w:name w:val="Document Map"/>
    <w:basedOn w:val="Normal"/>
    <w:link w:val="DocumentMapChar"/>
    <w:uiPriority w:val="99"/>
    <w:semiHidden/>
    <w:unhideWhenUsed/>
    <w:rsid w:val="0063468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468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56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9D"/>
  </w:style>
  <w:style w:type="paragraph" w:styleId="Footer">
    <w:name w:val="footer"/>
    <w:basedOn w:val="Normal"/>
    <w:link w:val="FooterChar"/>
    <w:uiPriority w:val="99"/>
    <w:unhideWhenUsed/>
    <w:rsid w:val="00B56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9D"/>
  </w:style>
  <w:style w:type="character" w:styleId="Hyperlink">
    <w:name w:val="Hyperlink"/>
    <w:basedOn w:val="DefaultParagraphFont"/>
    <w:uiPriority w:val="99"/>
    <w:unhideWhenUsed/>
    <w:rsid w:val="005D1FA4"/>
    <w:rPr>
      <w:color w:val="0563C1" w:themeColor="hyperlink"/>
      <w:u w:val="single"/>
    </w:rPr>
  </w:style>
  <w:style w:type="paragraph" w:customStyle="1" w:styleId="BodyA">
    <w:name w:val="Body A"/>
    <w:rsid w:val="002160B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IN"/>
    </w:rPr>
  </w:style>
  <w:style w:type="character" w:customStyle="1" w:styleId="None">
    <w:name w:val="None"/>
    <w:rsid w:val="002160BA"/>
  </w:style>
  <w:style w:type="paragraph" w:customStyle="1" w:styleId="worktitle">
    <w:name w:val="work_title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ld">
    <w:name w:val="bold"/>
    <w:basedOn w:val="DefaultParagraphFont"/>
    <w:rsid w:val="008A34A9"/>
  </w:style>
  <w:style w:type="character" w:customStyle="1" w:styleId="apple-converted-space">
    <w:name w:val="apple-converted-space"/>
    <w:basedOn w:val="DefaultParagraphFont"/>
    <w:rsid w:val="008A34A9"/>
  </w:style>
  <w:style w:type="paragraph" w:customStyle="1" w:styleId="workdates">
    <w:name w:val="work_dates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description">
    <w:name w:val="work_description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Bullet">
    <w:name w:val="List Bullet"/>
    <w:basedOn w:val="Normal"/>
    <w:rsid w:val="00F12BA6"/>
    <w:pPr>
      <w:numPr>
        <w:numId w:val="102"/>
      </w:numPr>
      <w:spacing w:after="120" w:line="276" w:lineRule="auto"/>
    </w:pPr>
    <w:rPr>
      <w:rFonts w:ascii="Calibri" w:eastAsia="Times New Roman" w:hAnsi="Calibri" w:cs="Times New Roman"/>
      <w:sz w:val="20"/>
      <w:szCs w:val="22"/>
    </w:rPr>
  </w:style>
  <w:style w:type="paragraph" w:styleId="NoSpacing">
    <w:name w:val="No Spacing"/>
    <w:uiPriority w:val="1"/>
    <w:qFormat/>
    <w:rsid w:val="008E4108"/>
  </w:style>
  <w:style w:type="table" w:styleId="TableGrid">
    <w:name w:val="Table Grid"/>
    <w:basedOn w:val="TableNormal"/>
    <w:uiPriority w:val="39"/>
    <w:rsid w:val="00DB2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74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082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E0A95C-9D2B-5E4D-ACD2-A4F3FE71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2016-10-06T13:55:00Z</dcterms:created>
  <dcterms:modified xsi:type="dcterms:W3CDTF">2016-10-06T13:55:00Z</dcterms:modified>
</cp:coreProperties>
</file>