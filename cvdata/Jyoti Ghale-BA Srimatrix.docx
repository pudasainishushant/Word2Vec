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53C" w:rsidRPr="00E6553C" w:rsidRDefault="00E6553C" w:rsidP="00E6553C">
      <w:pPr>
        <w:pStyle w:val="Header"/>
        <w:rPr>
          <w:rFonts w:asciiTheme="minorHAnsi" w:eastAsia="Calibri" w:hAnsiTheme="minorHAnsi" w:cstheme="minorHAnsi"/>
          <w:b/>
          <w:sz w:val="22"/>
          <w:szCs w:val="22"/>
          <w:lang w:val="en-IN" w:eastAsia="en-US"/>
        </w:rPr>
      </w:pPr>
      <w:r w:rsidRPr="00E6553C">
        <w:rPr>
          <w:rFonts w:asciiTheme="minorHAnsi" w:eastAsia="Calibri" w:hAnsiTheme="minorHAnsi" w:cstheme="minorHAnsi"/>
          <w:b/>
          <w:sz w:val="22"/>
          <w:szCs w:val="22"/>
          <w:lang w:val="en-IN" w:eastAsia="en-US"/>
        </w:rPr>
        <w:t>Jyoti Ghale</w:t>
      </w:r>
    </w:p>
    <w:p w:rsidR="00E6553C" w:rsidRPr="00E6553C" w:rsidRDefault="00E6553C" w:rsidP="00E6553C">
      <w:pPr>
        <w:pStyle w:val="Header"/>
        <w:rPr>
          <w:rFonts w:asciiTheme="minorHAnsi" w:eastAsia="Calibri" w:hAnsiTheme="minorHAnsi" w:cstheme="minorHAnsi"/>
          <w:b/>
          <w:bCs/>
          <w:sz w:val="22"/>
          <w:szCs w:val="22"/>
          <w:lang w:val="en-IN" w:eastAsia="en-US"/>
        </w:rPr>
      </w:pPr>
      <w:hyperlink r:id="rId8" w:history="1">
        <w:r w:rsidRPr="00E6553C">
          <w:rPr>
            <w:rStyle w:val="Hyperlink"/>
            <w:rFonts w:asciiTheme="minorHAnsi" w:eastAsia="Calibri" w:hAnsiTheme="minorHAnsi" w:cstheme="minorHAnsi"/>
            <w:b/>
            <w:bCs/>
            <w:sz w:val="22"/>
            <w:szCs w:val="22"/>
            <w:lang w:val="en-IN" w:eastAsia="en-US"/>
          </w:rPr>
          <w:t>ghalejyoti27@gmail.com</w:t>
        </w:r>
      </w:hyperlink>
    </w:p>
    <w:p w:rsidR="00E6553C" w:rsidRPr="00E6553C" w:rsidRDefault="00E6553C" w:rsidP="00E6553C">
      <w:pPr>
        <w:pStyle w:val="Header"/>
        <w:rPr>
          <w:rFonts w:asciiTheme="minorHAnsi" w:eastAsia="Calibri" w:hAnsiTheme="minorHAnsi" w:cstheme="minorHAnsi"/>
          <w:b/>
          <w:bCs/>
          <w:sz w:val="22"/>
          <w:szCs w:val="22"/>
          <w:lang w:val="en-IN" w:eastAsia="en-US"/>
        </w:rPr>
      </w:pPr>
      <w:r w:rsidRPr="00E6553C">
        <w:rPr>
          <w:rFonts w:asciiTheme="minorHAnsi" w:eastAsia="Calibri" w:hAnsiTheme="minorHAnsi" w:cstheme="minorHAnsi"/>
          <w:b/>
          <w:bCs/>
          <w:sz w:val="22"/>
          <w:szCs w:val="22"/>
          <w:lang w:val="en-IN" w:eastAsia="en-US"/>
        </w:rPr>
        <w:t>571-402-2074</w:t>
      </w:r>
    </w:p>
    <w:p w:rsidR="00596B0B" w:rsidRPr="00E6553C" w:rsidRDefault="00596B0B" w:rsidP="00822929">
      <w:pPr>
        <w:jc w:val="both"/>
        <w:rPr>
          <w:rFonts w:asciiTheme="minorHAnsi" w:eastAsia="MS Mincho" w:hAnsiTheme="minorHAnsi" w:cstheme="minorHAnsi"/>
          <w:b/>
          <w:bCs/>
          <w:sz w:val="22"/>
          <w:szCs w:val="22"/>
          <w:u w:val="single"/>
        </w:rPr>
      </w:pPr>
    </w:p>
    <w:p w:rsidR="00C62840" w:rsidRPr="00E6553C" w:rsidRDefault="00C62840" w:rsidP="00C62840">
      <w:pPr>
        <w:jc w:val="both"/>
        <w:rPr>
          <w:rFonts w:asciiTheme="minorHAnsi" w:eastAsia="Calibri" w:hAnsiTheme="minorHAnsi" w:cstheme="minorHAnsi"/>
          <w:b/>
          <w:sz w:val="22"/>
          <w:szCs w:val="22"/>
        </w:rPr>
      </w:pPr>
      <w:r w:rsidRPr="00E6553C">
        <w:rPr>
          <w:rFonts w:asciiTheme="minorHAnsi" w:eastAsia="Calibri" w:hAnsiTheme="minorHAnsi" w:cstheme="minorHAnsi"/>
          <w:b/>
          <w:sz w:val="22"/>
          <w:szCs w:val="22"/>
        </w:rPr>
        <w:t>SUMMARY OF QUALIFICATIONS: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Highly proficient in preparing Business Requirement documents (BRD), Functional Requirement Documents (FRD), User Requirement Document (URD).</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Strong experience with Scrum/Agile methodology and well versed in writing user stories.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Participated in Sprint Planning, Daily Scrum Stand Up, and Sprint Retrospective meetings.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Facilitated daily scrum, sprint planning and sprint retrospectives meeting.</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Supported the product owner in maintaining the product backlog and scheduling next release.</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 xml:space="preserve">Managed multiple projects including online banking and loan origination systems.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Experienced in performing Business Process Reengineering/Gap Analysis to check the compatibility of the existing system infrastructure with the new business requirements.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Data Mapping and delivering capabilities in the user friendly GUI.</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Experienced in translating the business requirements into use cases using various external tools.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Analysis and data analysis using SQL and Excel involving the product attributes of Broker Dealer products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Expertise in gathering business and technical requirements from both formal and informal sessions utilizing a variety of software tools.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Expert data collection, cleansing, validation, analysis, and reporting. Extract, analyze data from various sources, including databases, manual files, and external websites.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Serve as the main resource for administering systems associated with automation of reporting and proposed changes to existing processes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Conducted UAT on the newly developed IT applications before it is released for production.</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Created and published regularly scheduled and/or ad hoc reports as needed. Documented reporting requirements, process and validate data components as required.</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Strong communication skills when working with developers, project managers, subject-matter experts, stakeholders, system implementers, and application end-users.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 xml:space="preserve">Extensive experience in conducting Joint Application Development (JAD) sessions with various user groups.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Assisted IT in the development and implementation of a new release and off-release process and scheduling with executive team signoff</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Experienced with testing effort in preparing the functional test plans, test coordination, escalation, prioritizing the bugs and user acceptance testing.</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Expert of forming and maintaining positive and productive working relationships in internal, external, independent, team environments, creative and aggressive self-starter with integrative thinking skills.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Expert in broad range of technologies, including business process tools such as Microsoft Project, MS Excel, MS Access, MS PowerPoint, MS Visio (Microsoft Suite) and Rational Suite.</w:t>
      </w:r>
    </w:p>
    <w:p w:rsidR="00C62840" w:rsidRPr="00E6553C" w:rsidRDefault="00C62840" w:rsidP="00C62840">
      <w:pPr>
        <w:jc w:val="both"/>
        <w:rPr>
          <w:rFonts w:asciiTheme="minorHAnsi" w:eastAsia="Calibri" w:hAnsiTheme="minorHAnsi" w:cstheme="minorHAnsi"/>
          <w:sz w:val="22"/>
          <w:szCs w:val="22"/>
        </w:rPr>
      </w:pPr>
    </w:p>
    <w:p w:rsidR="00C62840" w:rsidRPr="00E6553C" w:rsidRDefault="00C62840" w:rsidP="00C62840">
      <w:pPr>
        <w:jc w:val="both"/>
        <w:rPr>
          <w:rFonts w:asciiTheme="minorHAnsi" w:eastAsia="Calibri" w:hAnsiTheme="minorHAnsi" w:cstheme="minorHAnsi"/>
          <w:sz w:val="22"/>
          <w:szCs w:val="22"/>
        </w:rPr>
      </w:pPr>
    </w:p>
    <w:p w:rsidR="00C62840" w:rsidRPr="00E6553C" w:rsidRDefault="00C62840" w:rsidP="00C62840">
      <w:pPr>
        <w:jc w:val="both"/>
        <w:rPr>
          <w:rFonts w:asciiTheme="minorHAnsi" w:eastAsia="Calibri" w:hAnsiTheme="minorHAnsi" w:cstheme="minorHAnsi"/>
          <w:b/>
          <w:sz w:val="22"/>
          <w:szCs w:val="22"/>
        </w:rPr>
      </w:pPr>
      <w:r w:rsidRPr="00E6553C">
        <w:rPr>
          <w:rFonts w:asciiTheme="minorHAnsi" w:eastAsia="Calibri" w:hAnsiTheme="minorHAnsi" w:cstheme="minorHAnsi"/>
          <w:b/>
          <w:sz w:val="22"/>
          <w:szCs w:val="22"/>
        </w:rPr>
        <w:t>TECHNICAL SKILLS:</w:t>
      </w:r>
    </w:p>
    <w:p w:rsidR="00C62840" w:rsidRPr="00E6553C" w:rsidRDefault="00C62840" w:rsidP="00C62840">
      <w:pPr>
        <w:jc w:val="both"/>
        <w:rPr>
          <w:rFonts w:asciiTheme="minorHAnsi" w:eastAsia="Calibri" w:hAnsiTheme="minorHAnsi" w:cstheme="minorHAnsi"/>
          <w:b/>
          <w:sz w:val="22"/>
          <w:szCs w:val="22"/>
        </w:rPr>
      </w:pPr>
    </w:p>
    <w:p w:rsidR="00C62840" w:rsidRPr="00E6553C" w:rsidRDefault="00C62840" w:rsidP="00C62840">
      <w:pPr>
        <w:ind w:left="2880" w:hanging="2880"/>
        <w:jc w:val="both"/>
        <w:rPr>
          <w:rFonts w:asciiTheme="minorHAnsi" w:eastAsia="Calibri" w:hAnsiTheme="minorHAnsi" w:cstheme="minorHAnsi"/>
          <w:sz w:val="22"/>
          <w:szCs w:val="22"/>
        </w:rPr>
      </w:pPr>
      <w:r w:rsidRPr="00E6553C">
        <w:rPr>
          <w:rFonts w:asciiTheme="minorHAnsi" w:eastAsia="Calibri" w:hAnsiTheme="minorHAnsi" w:cstheme="minorHAnsi"/>
          <w:b/>
          <w:sz w:val="22"/>
          <w:szCs w:val="22"/>
        </w:rPr>
        <w:t>Business Modeling Tools:</w:t>
      </w:r>
      <w:r w:rsidRPr="00E6553C">
        <w:rPr>
          <w:rFonts w:asciiTheme="minorHAnsi" w:eastAsia="Calibri" w:hAnsiTheme="minorHAnsi" w:cstheme="minorHAnsi"/>
          <w:sz w:val="22"/>
          <w:szCs w:val="22"/>
        </w:rPr>
        <w:tab/>
        <w:t>Rational Enterprise Suite, Requisite Pro, Rational Rose, Clear Case, Visio, UML, Share Point, Microsoft Office.</w:t>
      </w:r>
    </w:p>
    <w:p w:rsidR="00C62840" w:rsidRPr="00E6553C" w:rsidRDefault="00C62840" w:rsidP="00C62840">
      <w:pPr>
        <w:ind w:left="2880" w:hanging="2880"/>
        <w:jc w:val="both"/>
        <w:rPr>
          <w:rFonts w:asciiTheme="minorHAnsi" w:eastAsia="Calibri" w:hAnsiTheme="minorHAnsi" w:cstheme="minorHAnsi"/>
          <w:sz w:val="22"/>
          <w:szCs w:val="22"/>
        </w:rPr>
      </w:pPr>
      <w:r w:rsidRPr="00E6553C">
        <w:rPr>
          <w:rFonts w:asciiTheme="minorHAnsi" w:eastAsia="Calibri" w:hAnsiTheme="minorHAnsi" w:cstheme="minorHAnsi"/>
          <w:b/>
          <w:sz w:val="22"/>
          <w:szCs w:val="22"/>
        </w:rPr>
        <w:t>SDLC Methodologies</w:t>
      </w:r>
      <w:r w:rsidRPr="00E6553C">
        <w:rPr>
          <w:rFonts w:asciiTheme="minorHAnsi" w:eastAsia="Calibri" w:hAnsiTheme="minorHAnsi" w:cstheme="minorHAnsi"/>
          <w:sz w:val="22"/>
          <w:szCs w:val="22"/>
        </w:rPr>
        <w:tab/>
        <w:t>Agile, Waterfall, Spiral, Spiral, Rup Process and Prototyping</w:t>
      </w:r>
    </w:p>
    <w:p w:rsidR="00C62840" w:rsidRPr="00E6553C" w:rsidRDefault="00C62840" w:rsidP="00C62840">
      <w:pPr>
        <w:ind w:left="2880" w:hanging="2880"/>
        <w:jc w:val="both"/>
        <w:rPr>
          <w:rFonts w:asciiTheme="minorHAnsi" w:eastAsia="Calibri" w:hAnsiTheme="minorHAnsi" w:cstheme="minorHAnsi"/>
          <w:b/>
          <w:sz w:val="22"/>
          <w:szCs w:val="22"/>
        </w:rPr>
      </w:pPr>
    </w:p>
    <w:p w:rsidR="00C62840" w:rsidRPr="00E6553C" w:rsidRDefault="00C62840" w:rsidP="00C62840">
      <w:pPr>
        <w:ind w:left="2880" w:hanging="2880"/>
        <w:jc w:val="both"/>
        <w:rPr>
          <w:rFonts w:asciiTheme="minorHAnsi" w:eastAsia="Calibri" w:hAnsiTheme="minorHAnsi" w:cstheme="minorHAnsi"/>
          <w:b/>
          <w:sz w:val="22"/>
          <w:szCs w:val="22"/>
        </w:rPr>
      </w:pPr>
      <w:r w:rsidRPr="00E6553C">
        <w:rPr>
          <w:rFonts w:asciiTheme="minorHAnsi" w:eastAsia="Calibri" w:hAnsiTheme="minorHAnsi" w:cstheme="minorHAnsi"/>
          <w:b/>
          <w:sz w:val="22"/>
          <w:szCs w:val="22"/>
        </w:rPr>
        <w:t>Project Management</w:t>
      </w:r>
    </w:p>
    <w:p w:rsidR="00C62840" w:rsidRPr="00E6553C" w:rsidRDefault="00C62840" w:rsidP="00C62840">
      <w:pPr>
        <w:rPr>
          <w:rFonts w:asciiTheme="minorHAnsi" w:eastAsia="Calibri" w:hAnsiTheme="minorHAnsi" w:cstheme="minorHAnsi"/>
          <w:sz w:val="22"/>
          <w:szCs w:val="22"/>
        </w:rPr>
      </w:pPr>
      <w:r w:rsidRPr="00E6553C">
        <w:rPr>
          <w:rFonts w:asciiTheme="minorHAnsi" w:eastAsia="Calibri" w:hAnsiTheme="minorHAnsi" w:cstheme="minorHAnsi"/>
          <w:b/>
          <w:sz w:val="22"/>
          <w:szCs w:val="22"/>
        </w:rPr>
        <w:t>/ Business Applications:</w:t>
      </w:r>
      <w:r w:rsidRPr="00E6553C">
        <w:rPr>
          <w:rFonts w:asciiTheme="minorHAnsi" w:eastAsia="Calibri" w:hAnsiTheme="minorHAnsi" w:cstheme="minorHAnsi"/>
          <w:b/>
          <w:sz w:val="22"/>
          <w:szCs w:val="22"/>
        </w:rPr>
        <w:tab/>
      </w:r>
      <w:r w:rsidRPr="00E6553C">
        <w:rPr>
          <w:rFonts w:asciiTheme="minorHAnsi" w:eastAsia="Calibri" w:hAnsiTheme="minorHAnsi" w:cstheme="minorHAnsi"/>
          <w:sz w:val="22"/>
          <w:szCs w:val="22"/>
        </w:rPr>
        <w:t>MS Project, MS Visio, MS Word, MS Excel, MS Access, MS PowerPoint.</w:t>
      </w:r>
    </w:p>
    <w:p w:rsidR="00C62840" w:rsidRPr="00E6553C" w:rsidRDefault="00C62840" w:rsidP="00C62840">
      <w:pPr>
        <w:ind w:left="2880" w:hanging="2880"/>
        <w:jc w:val="both"/>
        <w:rPr>
          <w:rFonts w:asciiTheme="minorHAnsi" w:eastAsia="Calibri" w:hAnsiTheme="minorHAnsi" w:cstheme="minorHAnsi"/>
          <w:sz w:val="22"/>
          <w:szCs w:val="22"/>
        </w:rPr>
      </w:pPr>
      <w:r w:rsidRPr="00E6553C">
        <w:rPr>
          <w:rFonts w:asciiTheme="minorHAnsi" w:eastAsia="Calibri" w:hAnsiTheme="minorHAnsi" w:cstheme="minorHAnsi"/>
          <w:b/>
          <w:sz w:val="22"/>
          <w:szCs w:val="22"/>
        </w:rPr>
        <w:t>Operating System:</w:t>
      </w:r>
      <w:r w:rsidRPr="00E6553C">
        <w:rPr>
          <w:rFonts w:asciiTheme="minorHAnsi" w:eastAsia="Calibri" w:hAnsiTheme="minorHAnsi" w:cstheme="minorHAnsi"/>
          <w:sz w:val="22"/>
          <w:szCs w:val="22"/>
        </w:rPr>
        <w:tab/>
        <w:t>Windows 95/NT/2000/XP.</w:t>
      </w:r>
    </w:p>
    <w:p w:rsidR="00C62840" w:rsidRPr="00E6553C" w:rsidRDefault="00C62840" w:rsidP="00C62840">
      <w:pPr>
        <w:ind w:left="2880" w:hanging="2880"/>
        <w:jc w:val="both"/>
        <w:rPr>
          <w:rFonts w:asciiTheme="minorHAnsi" w:eastAsia="Calibri" w:hAnsiTheme="minorHAnsi" w:cstheme="minorHAnsi"/>
          <w:sz w:val="22"/>
          <w:szCs w:val="22"/>
        </w:rPr>
      </w:pPr>
      <w:r w:rsidRPr="00E6553C">
        <w:rPr>
          <w:rFonts w:asciiTheme="minorHAnsi" w:eastAsia="Calibri" w:hAnsiTheme="minorHAnsi" w:cstheme="minorHAnsi"/>
          <w:b/>
          <w:sz w:val="22"/>
          <w:szCs w:val="22"/>
        </w:rPr>
        <w:t>Databases:</w:t>
      </w:r>
      <w:r w:rsidRPr="00E6553C">
        <w:rPr>
          <w:rFonts w:asciiTheme="minorHAnsi" w:eastAsia="Calibri" w:hAnsiTheme="minorHAnsi" w:cstheme="minorHAnsi"/>
          <w:sz w:val="22"/>
          <w:szCs w:val="22"/>
        </w:rPr>
        <w:tab/>
        <w:t>SQL Server, MS Access, MySQL.</w:t>
      </w:r>
    </w:p>
    <w:p w:rsidR="00C62840" w:rsidRPr="00E6553C" w:rsidRDefault="00C62840" w:rsidP="00C62840">
      <w:pPr>
        <w:ind w:left="2880" w:hanging="2880"/>
        <w:jc w:val="both"/>
        <w:rPr>
          <w:rFonts w:asciiTheme="minorHAnsi" w:eastAsia="Calibri" w:hAnsiTheme="minorHAnsi" w:cstheme="minorHAnsi"/>
          <w:sz w:val="22"/>
          <w:szCs w:val="22"/>
        </w:rPr>
      </w:pPr>
    </w:p>
    <w:p w:rsidR="00C62840" w:rsidRPr="00E6553C" w:rsidRDefault="00C62840" w:rsidP="00C62840">
      <w:pPr>
        <w:jc w:val="both"/>
        <w:rPr>
          <w:rFonts w:asciiTheme="minorHAnsi" w:eastAsia="Calibri" w:hAnsiTheme="minorHAnsi" w:cstheme="minorHAnsi"/>
          <w:sz w:val="22"/>
          <w:szCs w:val="22"/>
        </w:rPr>
      </w:pPr>
    </w:p>
    <w:p w:rsidR="00C62840" w:rsidRPr="00E6553C" w:rsidRDefault="00C62840" w:rsidP="00C62840">
      <w:pPr>
        <w:jc w:val="both"/>
        <w:rPr>
          <w:rFonts w:asciiTheme="minorHAnsi" w:eastAsia="Calibri" w:hAnsiTheme="minorHAnsi" w:cstheme="minorHAnsi"/>
          <w:b/>
          <w:sz w:val="22"/>
          <w:szCs w:val="22"/>
        </w:rPr>
      </w:pPr>
      <w:r w:rsidRPr="00E6553C">
        <w:rPr>
          <w:rFonts w:asciiTheme="minorHAnsi" w:eastAsia="Calibri" w:hAnsiTheme="minorHAnsi" w:cstheme="minorHAnsi"/>
          <w:b/>
          <w:sz w:val="22"/>
          <w:szCs w:val="22"/>
        </w:rPr>
        <w:t>PROFESSIONAL EXPERIENCE:</w:t>
      </w:r>
    </w:p>
    <w:p w:rsidR="00C62840" w:rsidRPr="00E6553C" w:rsidRDefault="00C62840" w:rsidP="00C62840">
      <w:pPr>
        <w:jc w:val="both"/>
        <w:rPr>
          <w:rFonts w:asciiTheme="minorHAnsi" w:eastAsia="Calibri" w:hAnsiTheme="minorHAnsi" w:cstheme="minorHAnsi"/>
          <w:sz w:val="22"/>
          <w:szCs w:val="22"/>
        </w:rPr>
      </w:pPr>
    </w:p>
    <w:p w:rsidR="00E6553C" w:rsidRDefault="00E42227" w:rsidP="00E42227">
      <w:pPr>
        <w:jc w:val="both"/>
        <w:rPr>
          <w:rFonts w:asciiTheme="minorHAnsi" w:eastAsia="Cambria" w:hAnsiTheme="minorHAnsi" w:cstheme="minorHAnsi"/>
          <w:b/>
          <w:sz w:val="22"/>
          <w:szCs w:val="22"/>
        </w:rPr>
      </w:pPr>
      <w:r w:rsidRPr="00E6553C">
        <w:rPr>
          <w:rFonts w:asciiTheme="minorHAnsi" w:eastAsia="Cambria" w:hAnsiTheme="minorHAnsi" w:cstheme="minorHAnsi"/>
          <w:b/>
          <w:bCs/>
          <w:sz w:val="22"/>
          <w:szCs w:val="22"/>
        </w:rPr>
        <w:t>KEY BANK</w:t>
      </w:r>
      <w:r w:rsidRPr="00E6553C">
        <w:rPr>
          <w:rFonts w:asciiTheme="minorHAnsi" w:eastAsia="Cambria" w:hAnsiTheme="minorHAnsi" w:cstheme="minorHAnsi"/>
          <w:b/>
          <w:sz w:val="22"/>
          <w:szCs w:val="22"/>
        </w:rPr>
        <w:t>, Cleveland, OH</w:t>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00DE4796" w:rsidRPr="00E6553C">
        <w:rPr>
          <w:rFonts w:asciiTheme="minorHAnsi" w:eastAsia="Cambria" w:hAnsiTheme="minorHAnsi" w:cstheme="minorHAnsi"/>
          <w:b/>
          <w:sz w:val="22"/>
          <w:szCs w:val="22"/>
        </w:rPr>
        <w:t xml:space="preserve">     </w:t>
      </w:r>
    </w:p>
    <w:p w:rsidR="00E42227" w:rsidRPr="00E6553C" w:rsidRDefault="00681B87" w:rsidP="00E42227">
      <w:pPr>
        <w:jc w:val="both"/>
        <w:rPr>
          <w:rFonts w:asciiTheme="minorHAnsi" w:eastAsia="Cambria" w:hAnsiTheme="minorHAnsi" w:cstheme="minorHAnsi"/>
          <w:b/>
          <w:sz w:val="22"/>
          <w:szCs w:val="22"/>
        </w:rPr>
      </w:pPr>
      <w:r w:rsidRPr="00E6553C">
        <w:rPr>
          <w:rFonts w:asciiTheme="minorHAnsi" w:eastAsia="Cambria" w:hAnsiTheme="minorHAnsi" w:cstheme="minorHAnsi"/>
          <w:b/>
          <w:sz w:val="22"/>
          <w:szCs w:val="22"/>
        </w:rPr>
        <w:t>Oct 2015- Present</w:t>
      </w:r>
    </w:p>
    <w:p w:rsidR="00E42227" w:rsidRPr="00E6553C" w:rsidRDefault="00E42227" w:rsidP="00E42227">
      <w:pPr>
        <w:jc w:val="both"/>
        <w:rPr>
          <w:rFonts w:asciiTheme="minorHAnsi" w:eastAsia="Cambria" w:hAnsiTheme="minorHAnsi" w:cstheme="minorHAnsi"/>
          <w:b/>
          <w:sz w:val="22"/>
          <w:szCs w:val="22"/>
        </w:rPr>
      </w:pPr>
      <w:r w:rsidRPr="00E6553C">
        <w:rPr>
          <w:rFonts w:asciiTheme="minorHAnsi" w:eastAsia="Cambria" w:hAnsiTheme="minorHAnsi" w:cstheme="minorHAnsi"/>
          <w:b/>
          <w:sz w:val="22"/>
          <w:szCs w:val="22"/>
        </w:rPr>
        <w:t>Business System Analyst</w:t>
      </w:r>
    </w:p>
    <w:p w:rsidR="00E42227" w:rsidRPr="00E6553C" w:rsidRDefault="00E42227" w:rsidP="00E42227">
      <w:pPr>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The project was based on phasing out legacy Loan origination system and strategically introducing Loan Sphere into implementation. Based on existing forms and new requirement identification, systems were defined and developed to retrieve existing customer data from legacy systems, capture new data related to mortgage and then connect to credit history agencies, propose different options for loans approval and process the loan into the loan sphere empower system. The project used AGILE process as methodology .The online services provided 4 different sections in all: online banking, online bill pay, online mortgage loan processing and online brokerage. </w:t>
      </w:r>
    </w:p>
    <w:p w:rsidR="00E42227" w:rsidRPr="00E6553C" w:rsidRDefault="00E42227" w:rsidP="00E42227">
      <w:pPr>
        <w:jc w:val="both"/>
        <w:rPr>
          <w:rFonts w:asciiTheme="minorHAnsi" w:eastAsia="Cambria" w:hAnsiTheme="minorHAnsi" w:cstheme="minorHAnsi"/>
          <w:b/>
          <w:sz w:val="22"/>
          <w:szCs w:val="22"/>
        </w:rPr>
      </w:pPr>
    </w:p>
    <w:p w:rsidR="00E42227" w:rsidRPr="00E6553C" w:rsidRDefault="00E42227" w:rsidP="00E42227">
      <w:pPr>
        <w:jc w:val="both"/>
        <w:rPr>
          <w:rFonts w:asciiTheme="minorHAnsi" w:eastAsia="Cambria" w:hAnsiTheme="minorHAnsi" w:cstheme="minorHAnsi"/>
          <w:sz w:val="22"/>
          <w:szCs w:val="22"/>
        </w:rPr>
      </w:pPr>
      <w:r w:rsidRPr="00E6553C">
        <w:rPr>
          <w:rFonts w:asciiTheme="minorHAnsi" w:eastAsia="Cambria" w:hAnsiTheme="minorHAnsi" w:cstheme="minorHAnsi"/>
          <w:b/>
          <w:sz w:val="22"/>
          <w:szCs w:val="22"/>
        </w:rPr>
        <w:t>Responsibilities:</w:t>
      </w:r>
      <w:r w:rsidRPr="00E6553C">
        <w:rPr>
          <w:rFonts w:asciiTheme="minorHAnsi" w:eastAsia="Cambria" w:hAnsiTheme="minorHAnsi" w:cstheme="minorHAnsi"/>
          <w:sz w:val="22"/>
          <w:szCs w:val="22"/>
        </w:rPr>
        <w:t>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Gathered Business Requirements, analyze data/workflows. Defined the scope, financial projections and Cost/benefit analysis. Progressed from Problem Statement to well-documented Designs.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Utilized Rational RequisitePro as a user to analyze the business requirements and created test plans, test cases and test strategy using Rational Test Manager for loan sphere empower system.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Gathered status of issues from Subject Matter Experts.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Hands on experience working in MS-Excel and developed Excel models of detailed amortization schedule of various Gfee (Guarantee Fee) items.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Closely interacted with User Interface (UI) designers and software developers to understand application functionality, navigation flow and updated them about end-user sentiments. Created GUI mockups.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Hold discussions with stakeholders to identify the scope of the project.</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Experience developing conceptual, logical and physical data models as per enterprise standards.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Experience performing Data Analysis and developing source to target mapping document for migration.</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Gathered requirement for Origination workflow of loan sphere Empower</w:t>
      </w:r>
      <w:r w:rsidR="009D7811" w:rsidRPr="00E6553C">
        <w:rPr>
          <w:rFonts w:asciiTheme="minorHAnsi" w:eastAsia="Cambria" w:hAnsiTheme="minorHAnsi" w:cstheme="minorHAnsi"/>
          <w:sz w:val="22"/>
          <w:szCs w:val="22"/>
        </w:rPr>
        <w:t>.</w:t>
      </w:r>
    </w:p>
    <w:p w:rsidR="00623795" w:rsidRPr="00E6553C" w:rsidRDefault="00623795"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hAnsiTheme="minorHAnsi" w:cstheme="minorHAnsi"/>
          <w:sz w:val="22"/>
          <w:szCs w:val="22"/>
        </w:rPr>
        <w:t>Took part in analyzing existing Client Server Empower platform and worked towards making it better and robust.</w:t>
      </w:r>
    </w:p>
    <w:p w:rsidR="009D7811" w:rsidRPr="00E6553C" w:rsidRDefault="009D7811"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hAnsiTheme="minorHAnsi" w:cstheme="minorHAnsi"/>
          <w:sz w:val="22"/>
          <w:szCs w:val="22"/>
        </w:rPr>
        <w:t>Prepared for conducting User Acceptance Testing (UAT) before Empower.net can be released.</w:t>
      </w:r>
    </w:p>
    <w:p w:rsidR="009D7811" w:rsidRPr="00E6553C" w:rsidRDefault="009D7811" w:rsidP="009D7811">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hAnsiTheme="minorHAnsi" w:cstheme="minorHAnsi"/>
          <w:sz w:val="22"/>
          <w:szCs w:val="22"/>
        </w:rPr>
        <w:t>Modified existing reporting procedures to eliminate dependence on current Client Server Empower systems thus making reporting error free and accurate. It involved migrating existing processes from Client Server Empower systems to Empower.net systems.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Reviewed and analyzed the Use cases and come up with System design and Test plan Templates.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Created business process workflow diagrams (Activity diagrams) in Rational Requisite Pro.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lastRenderedPageBreak/>
        <w:t>Involved UI, requirement and data modeling sessions and developed DFD Diagrams and ERDs.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Involved in Incident Reporting and Change Control procedures using Clear Quest and reports to track process of repairs and determine the current quality of the application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Analyzed the legacy data and documented data quality issues and recommended changes.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Prepared documents such as Project Scope, Project Vision, Project Success, Business</w:t>
      </w:r>
      <w:r w:rsidR="00E6553C">
        <w:rPr>
          <w:rFonts w:asciiTheme="minorHAnsi" w:eastAsia="Cambria" w:hAnsiTheme="minorHAnsi" w:cstheme="minorHAnsi"/>
          <w:sz w:val="22"/>
          <w:szCs w:val="22"/>
        </w:rPr>
        <w:t xml:space="preserve"> </w:t>
      </w:r>
      <w:r w:rsidRPr="00E6553C">
        <w:rPr>
          <w:rFonts w:asciiTheme="minorHAnsi" w:eastAsia="Cambria" w:hAnsiTheme="minorHAnsi" w:cstheme="minorHAnsi"/>
          <w:sz w:val="22"/>
          <w:szCs w:val="22"/>
        </w:rPr>
        <w:t>Requirements, Functional Specification, Data Warehouse Process Flow (SQL queries &amp; Crystal Reports) using MS Office (Word, Excel, Visio) and dashboards.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Tracked and reported defect using Quality Center ALM. </w:t>
      </w:r>
    </w:p>
    <w:p w:rsidR="00E42227" w:rsidRPr="00E6553C" w:rsidRDefault="00E42227" w:rsidP="00E42227">
      <w:pPr>
        <w:jc w:val="both"/>
        <w:rPr>
          <w:rFonts w:asciiTheme="minorHAnsi" w:eastAsia="Cambria" w:hAnsiTheme="minorHAnsi" w:cstheme="minorHAnsi"/>
          <w:sz w:val="22"/>
          <w:szCs w:val="22"/>
        </w:rPr>
      </w:pPr>
      <w:r w:rsidRPr="00E6553C">
        <w:rPr>
          <w:rFonts w:asciiTheme="minorHAnsi" w:eastAsia="Cambria" w:hAnsiTheme="minorHAnsi" w:cstheme="minorHAnsi"/>
          <w:b/>
          <w:sz w:val="22"/>
          <w:szCs w:val="22"/>
        </w:rPr>
        <w:t>Environment:</w:t>
      </w:r>
      <w:r w:rsidRPr="00E6553C">
        <w:rPr>
          <w:rFonts w:asciiTheme="minorHAnsi" w:eastAsia="Cambria" w:hAnsiTheme="minorHAnsi" w:cstheme="minorHAnsi"/>
          <w:sz w:val="22"/>
          <w:szCs w:val="22"/>
        </w:rPr>
        <w:t xml:space="preserve"> Agile, UML, Windows, Oracle, Share point, SQL, Microsoft Office suite, Rational Enterprise suite, HTML, XML, ALM, Visual Basic, MS ACCESS, MS EXCEL</w:t>
      </w:r>
    </w:p>
    <w:p w:rsidR="00E42227" w:rsidRPr="00E6553C" w:rsidRDefault="00E42227" w:rsidP="00E42227">
      <w:pPr>
        <w:jc w:val="both"/>
        <w:rPr>
          <w:rFonts w:asciiTheme="minorHAnsi" w:eastAsia="Cambria" w:hAnsiTheme="minorHAnsi" w:cstheme="minorHAnsi"/>
          <w:sz w:val="22"/>
          <w:szCs w:val="22"/>
        </w:rPr>
      </w:pPr>
    </w:p>
    <w:p w:rsidR="00C62840" w:rsidRPr="00E6553C" w:rsidRDefault="00C62840" w:rsidP="00C62840">
      <w:pPr>
        <w:pStyle w:val="bulletedlistlastline"/>
        <w:numPr>
          <w:ilvl w:val="0"/>
          <w:numId w:val="0"/>
        </w:numPr>
        <w:spacing w:before="0" w:after="0" w:line="240" w:lineRule="auto"/>
        <w:jc w:val="both"/>
        <w:rPr>
          <w:rFonts w:asciiTheme="minorHAnsi" w:eastAsia="Times New Roman" w:hAnsiTheme="minorHAnsi" w:cstheme="minorHAnsi"/>
          <w:b/>
          <w:bCs/>
          <w:spacing w:val="0"/>
          <w:sz w:val="22"/>
          <w:szCs w:val="22"/>
        </w:rPr>
      </w:pPr>
    </w:p>
    <w:p w:rsidR="00E42227" w:rsidRPr="00E6553C" w:rsidRDefault="00E42227" w:rsidP="00E42227">
      <w:pPr>
        <w:jc w:val="both"/>
        <w:rPr>
          <w:rFonts w:asciiTheme="minorHAnsi" w:hAnsiTheme="minorHAnsi" w:cstheme="minorHAnsi"/>
          <w:sz w:val="22"/>
          <w:szCs w:val="22"/>
        </w:rPr>
      </w:pPr>
    </w:p>
    <w:p w:rsidR="00E42227" w:rsidRPr="00E6553C" w:rsidRDefault="00E42227" w:rsidP="00E42227">
      <w:pPr>
        <w:rPr>
          <w:rFonts w:asciiTheme="minorHAnsi" w:hAnsiTheme="minorHAnsi" w:cstheme="minorHAnsi"/>
          <w:sz w:val="22"/>
          <w:szCs w:val="22"/>
        </w:rPr>
      </w:pPr>
      <w:r w:rsidRPr="00E6553C">
        <w:rPr>
          <w:rFonts w:asciiTheme="minorHAnsi" w:hAnsiTheme="minorHAnsi" w:cstheme="minorHAnsi"/>
          <w:b/>
          <w:sz w:val="22"/>
          <w:szCs w:val="22"/>
        </w:rPr>
        <w:t xml:space="preserve">Mellon Bank, Pittsburgh, PA </w:t>
      </w:r>
    </w:p>
    <w:p w:rsidR="00E6553C" w:rsidRDefault="00E42227" w:rsidP="00E42227">
      <w:pPr>
        <w:shd w:val="clear" w:color="auto" w:fill="FFFFFF"/>
        <w:rPr>
          <w:rFonts w:asciiTheme="minorHAnsi" w:hAnsiTheme="minorHAnsi" w:cstheme="minorHAnsi"/>
          <w:b/>
          <w:sz w:val="22"/>
          <w:szCs w:val="22"/>
        </w:rPr>
      </w:pPr>
      <w:r w:rsidRPr="00E6553C">
        <w:rPr>
          <w:rFonts w:asciiTheme="minorHAnsi" w:hAnsiTheme="minorHAnsi" w:cstheme="minorHAnsi"/>
          <w:b/>
          <w:sz w:val="22"/>
          <w:szCs w:val="22"/>
        </w:rPr>
        <w:t xml:space="preserve">Business System Analyst                                                                                    </w:t>
      </w:r>
      <w:r w:rsidR="00681B87" w:rsidRPr="00E6553C">
        <w:rPr>
          <w:rFonts w:asciiTheme="minorHAnsi" w:hAnsiTheme="minorHAnsi" w:cstheme="minorHAnsi"/>
          <w:b/>
          <w:sz w:val="22"/>
          <w:szCs w:val="22"/>
        </w:rPr>
        <w:t xml:space="preserve">                                    </w:t>
      </w:r>
    </w:p>
    <w:p w:rsidR="00E42227" w:rsidRPr="00E6553C" w:rsidRDefault="00681B87" w:rsidP="00E42227">
      <w:pPr>
        <w:shd w:val="clear" w:color="auto" w:fill="FFFFFF"/>
        <w:rPr>
          <w:rFonts w:asciiTheme="minorHAnsi" w:hAnsiTheme="minorHAnsi" w:cstheme="minorHAnsi"/>
          <w:sz w:val="22"/>
          <w:szCs w:val="22"/>
        </w:rPr>
      </w:pPr>
      <w:r w:rsidRPr="00E6553C">
        <w:rPr>
          <w:rFonts w:asciiTheme="minorHAnsi" w:hAnsiTheme="minorHAnsi" w:cstheme="minorHAnsi"/>
          <w:b/>
          <w:sz w:val="22"/>
          <w:szCs w:val="22"/>
        </w:rPr>
        <w:t>Jan 2014- Sept 2015</w:t>
      </w:r>
    </w:p>
    <w:p w:rsidR="00E42227" w:rsidRPr="00E6553C" w:rsidRDefault="00E42227" w:rsidP="00E42227">
      <w:pPr>
        <w:shd w:val="clear" w:color="auto" w:fill="FFFFFF"/>
        <w:jc w:val="both"/>
        <w:rPr>
          <w:rFonts w:asciiTheme="minorHAnsi" w:hAnsiTheme="minorHAnsi" w:cstheme="minorHAnsi"/>
          <w:sz w:val="22"/>
          <w:szCs w:val="22"/>
        </w:rPr>
      </w:pPr>
      <w:r w:rsidRPr="00E6553C">
        <w:rPr>
          <w:rFonts w:asciiTheme="minorHAnsi" w:hAnsiTheme="minorHAnsi" w:cstheme="minorHAnsi"/>
          <w:sz w:val="22"/>
          <w:szCs w:val="22"/>
        </w:rPr>
        <w:t xml:space="preserve">Mellon Bank was the principal subsidiary of Mellon Financial Corporation. The project involved analyzing the steps in the loan lifecycle and identifying processes for up gradation and integration. It provided a real time status of loan applications, by converting its labor intensive and time tracking loan lifecycle process into an automated and integrated system. Underwriting of loan applications was put in place under Sarbanes Oxley Compliance Act to meet the </w:t>
      </w:r>
    </w:p>
    <w:p w:rsidR="00E42227" w:rsidRPr="00E6553C" w:rsidRDefault="00E42227" w:rsidP="00E42227">
      <w:pPr>
        <w:shd w:val="clear" w:color="auto" w:fill="FFFFFF"/>
        <w:jc w:val="both"/>
        <w:rPr>
          <w:rFonts w:asciiTheme="minorHAnsi" w:hAnsiTheme="minorHAnsi" w:cstheme="minorHAnsi"/>
          <w:sz w:val="22"/>
          <w:szCs w:val="22"/>
        </w:rPr>
      </w:pPr>
      <w:r w:rsidRPr="00E6553C">
        <w:rPr>
          <w:rFonts w:asciiTheme="minorHAnsi" w:hAnsiTheme="minorHAnsi" w:cstheme="minorHAnsi"/>
          <w:sz w:val="22"/>
          <w:szCs w:val="22"/>
        </w:rPr>
        <w:t xml:space="preserve">requirement of setting internal controls. </w:t>
      </w:r>
    </w:p>
    <w:p w:rsidR="00E42227" w:rsidRPr="00E6553C" w:rsidRDefault="00E42227" w:rsidP="00E42227">
      <w:pPr>
        <w:shd w:val="clear" w:color="auto" w:fill="FFFFFF"/>
        <w:jc w:val="both"/>
        <w:rPr>
          <w:rFonts w:asciiTheme="minorHAnsi" w:hAnsiTheme="minorHAnsi" w:cstheme="minorHAnsi"/>
          <w:sz w:val="22"/>
          <w:szCs w:val="22"/>
        </w:rPr>
      </w:pPr>
      <w:r w:rsidRPr="00E6553C">
        <w:rPr>
          <w:rFonts w:asciiTheme="minorHAnsi" w:hAnsiTheme="minorHAnsi" w:cstheme="minorHAnsi"/>
          <w:sz w:val="22"/>
          <w:szCs w:val="22"/>
        </w:rPr>
        <w:t>After the merger Bank of New York Company, Inc. and Mellon Financial Corporation is now newly formed company called The Bank of New York Mellon Corporation.</w:t>
      </w:r>
    </w:p>
    <w:p w:rsidR="00E42227" w:rsidRPr="00E6553C" w:rsidRDefault="00E42227" w:rsidP="00E42227">
      <w:pPr>
        <w:shd w:val="clear" w:color="auto" w:fill="FFFFFF"/>
        <w:jc w:val="both"/>
        <w:rPr>
          <w:rFonts w:asciiTheme="minorHAnsi" w:hAnsiTheme="minorHAnsi" w:cstheme="minorHAnsi"/>
          <w:b/>
          <w:sz w:val="22"/>
          <w:szCs w:val="22"/>
        </w:rPr>
      </w:pPr>
    </w:p>
    <w:p w:rsidR="00E42227" w:rsidRPr="00E6553C" w:rsidRDefault="00E42227" w:rsidP="00E42227">
      <w:pPr>
        <w:shd w:val="clear" w:color="auto" w:fill="FFFFFF"/>
        <w:jc w:val="both"/>
        <w:rPr>
          <w:rFonts w:asciiTheme="minorHAnsi" w:hAnsiTheme="minorHAnsi" w:cstheme="minorHAnsi"/>
          <w:b/>
          <w:sz w:val="22"/>
          <w:szCs w:val="22"/>
        </w:rPr>
      </w:pPr>
      <w:r w:rsidRPr="00E6553C">
        <w:rPr>
          <w:rFonts w:asciiTheme="minorHAnsi" w:hAnsiTheme="minorHAnsi" w:cstheme="minorHAnsi"/>
          <w:b/>
          <w:sz w:val="22"/>
          <w:szCs w:val="22"/>
        </w:rPr>
        <w:t>Responsibilities:</w:t>
      </w:r>
    </w:p>
    <w:p w:rsidR="00E42227" w:rsidRPr="00E6553C" w:rsidRDefault="00E42227" w:rsidP="00E42227">
      <w:pPr>
        <w:numPr>
          <w:ilvl w:val="0"/>
          <w:numId w:val="11"/>
        </w:numPr>
        <w:shd w:val="clear" w:color="auto" w:fill="FFFFFF"/>
        <w:suppressAutoHyphens w:val="0"/>
        <w:ind w:left="450"/>
        <w:jc w:val="both"/>
        <w:rPr>
          <w:rFonts w:asciiTheme="minorHAnsi" w:hAnsiTheme="minorHAnsi" w:cstheme="minorHAnsi"/>
          <w:sz w:val="22"/>
          <w:szCs w:val="22"/>
        </w:rPr>
      </w:pPr>
      <w:r w:rsidRPr="00E6553C">
        <w:rPr>
          <w:rFonts w:asciiTheme="minorHAnsi" w:hAnsiTheme="minorHAnsi" w:cstheme="minorHAnsi"/>
          <w:sz w:val="22"/>
          <w:szCs w:val="22"/>
        </w:rPr>
        <w:t>Conducted user interviews, gathered requirements, analyzed and documented business requirements based on the analysis of loan processing workflow model.</w:t>
      </w:r>
    </w:p>
    <w:p w:rsidR="00E42227" w:rsidRPr="00E6553C" w:rsidRDefault="00E42227" w:rsidP="00E42227">
      <w:pPr>
        <w:numPr>
          <w:ilvl w:val="0"/>
          <w:numId w:val="11"/>
        </w:numPr>
        <w:shd w:val="clear" w:color="auto" w:fill="FFFFFF"/>
        <w:suppressAutoHyphens w:val="0"/>
        <w:ind w:left="450"/>
        <w:jc w:val="both"/>
        <w:rPr>
          <w:rFonts w:asciiTheme="minorHAnsi" w:hAnsiTheme="minorHAnsi" w:cstheme="minorHAnsi"/>
          <w:sz w:val="22"/>
          <w:szCs w:val="22"/>
        </w:rPr>
      </w:pPr>
      <w:r w:rsidRPr="00E6553C">
        <w:rPr>
          <w:rFonts w:asciiTheme="minorHAnsi" w:hAnsiTheme="minorHAnsi" w:cstheme="minorHAnsi"/>
          <w:sz w:val="22"/>
          <w:szCs w:val="22"/>
        </w:rPr>
        <w:t xml:space="preserve">Created Gantt chart used it to develop project schedule, allocate resources and make cost estimates using MS Project. </w:t>
      </w:r>
    </w:p>
    <w:p w:rsidR="00E42227" w:rsidRPr="00E6553C" w:rsidRDefault="00E42227" w:rsidP="00E42227">
      <w:pPr>
        <w:numPr>
          <w:ilvl w:val="0"/>
          <w:numId w:val="11"/>
        </w:numPr>
        <w:shd w:val="clear" w:color="auto" w:fill="FFFFFF"/>
        <w:suppressAutoHyphens w:val="0"/>
        <w:ind w:left="450"/>
        <w:jc w:val="both"/>
        <w:rPr>
          <w:rFonts w:asciiTheme="minorHAnsi" w:hAnsiTheme="minorHAnsi" w:cstheme="minorHAnsi"/>
          <w:sz w:val="22"/>
          <w:szCs w:val="22"/>
        </w:rPr>
      </w:pPr>
      <w:r w:rsidRPr="00E6553C">
        <w:rPr>
          <w:rFonts w:asciiTheme="minorHAnsi" w:hAnsiTheme="minorHAnsi" w:cstheme="minorHAnsi"/>
          <w:sz w:val="22"/>
          <w:szCs w:val="22"/>
        </w:rPr>
        <w:t>Prioritized the requirements gathered from financial specialists, business users, domain experts through interviews and JAD sessions.</w:t>
      </w:r>
    </w:p>
    <w:p w:rsidR="00E42227" w:rsidRPr="00E6553C" w:rsidRDefault="00E42227" w:rsidP="00E42227">
      <w:pPr>
        <w:numPr>
          <w:ilvl w:val="0"/>
          <w:numId w:val="11"/>
        </w:numPr>
        <w:shd w:val="clear" w:color="auto" w:fill="FFFFFF"/>
        <w:suppressAutoHyphens w:val="0"/>
        <w:ind w:left="450"/>
        <w:jc w:val="both"/>
        <w:rPr>
          <w:rFonts w:asciiTheme="minorHAnsi" w:hAnsiTheme="minorHAnsi" w:cstheme="minorHAnsi"/>
          <w:sz w:val="22"/>
          <w:szCs w:val="22"/>
        </w:rPr>
      </w:pPr>
      <w:r w:rsidRPr="00E6553C">
        <w:rPr>
          <w:rFonts w:asciiTheme="minorHAnsi" w:hAnsiTheme="minorHAnsi" w:cstheme="minorHAnsi"/>
          <w:sz w:val="22"/>
          <w:szCs w:val="22"/>
        </w:rPr>
        <w:t>Identified the deliverables at the end of the inception and elaboration phase of the Rational Unified Process (RUP) life cycle in terms of business modeling and requirements analysis.</w:t>
      </w:r>
    </w:p>
    <w:p w:rsidR="00E42227" w:rsidRPr="00E6553C" w:rsidRDefault="00E42227" w:rsidP="00E42227">
      <w:pPr>
        <w:numPr>
          <w:ilvl w:val="0"/>
          <w:numId w:val="11"/>
        </w:numPr>
        <w:shd w:val="clear" w:color="auto" w:fill="FFFFFF"/>
        <w:suppressAutoHyphens w:val="0"/>
        <w:ind w:left="450"/>
        <w:jc w:val="both"/>
        <w:rPr>
          <w:rFonts w:asciiTheme="minorHAnsi" w:hAnsiTheme="minorHAnsi" w:cstheme="minorHAnsi"/>
          <w:sz w:val="22"/>
          <w:szCs w:val="22"/>
        </w:rPr>
      </w:pPr>
      <w:r w:rsidRPr="00E6553C">
        <w:rPr>
          <w:rFonts w:asciiTheme="minorHAnsi" w:hAnsiTheme="minorHAnsi" w:cstheme="minorHAnsi"/>
          <w:sz w:val="22"/>
          <w:szCs w:val="22"/>
        </w:rPr>
        <w:t>Created and maintained the Requirement Traceability Matrix (RTM) between the requirements and other products such as design documents and test plans.</w:t>
      </w:r>
    </w:p>
    <w:p w:rsidR="00E42227" w:rsidRPr="00E6553C" w:rsidRDefault="00E42227" w:rsidP="00E42227">
      <w:pPr>
        <w:numPr>
          <w:ilvl w:val="0"/>
          <w:numId w:val="11"/>
        </w:numPr>
        <w:shd w:val="clear" w:color="auto" w:fill="FFFFFF"/>
        <w:suppressAutoHyphens w:val="0"/>
        <w:ind w:left="450"/>
        <w:jc w:val="both"/>
        <w:rPr>
          <w:rFonts w:asciiTheme="minorHAnsi" w:hAnsiTheme="minorHAnsi" w:cstheme="minorHAnsi"/>
          <w:sz w:val="22"/>
          <w:szCs w:val="22"/>
        </w:rPr>
      </w:pPr>
      <w:r w:rsidRPr="00E6553C">
        <w:rPr>
          <w:rFonts w:asciiTheme="minorHAnsi" w:hAnsiTheme="minorHAnsi" w:cstheme="minorHAnsi"/>
          <w:sz w:val="22"/>
          <w:szCs w:val="22"/>
        </w:rPr>
        <w:t>Initiated Use Case using UML, which provided the framework for potential use case deliverables.</w:t>
      </w:r>
    </w:p>
    <w:p w:rsidR="00E42227" w:rsidRPr="00E6553C" w:rsidRDefault="00E42227" w:rsidP="00E42227">
      <w:pPr>
        <w:numPr>
          <w:ilvl w:val="0"/>
          <w:numId w:val="11"/>
        </w:numPr>
        <w:shd w:val="clear" w:color="auto" w:fill="FFFFFF"/>
        <w:suppressAutoHyphens w:val="0"/>
        <w:ind w:left="450"/>
        <w:jc w:val="both"/>
        <w:rPr>
          <w:rFonts w:asciiTheme="minorHAnsi" w:hAnsiTheme="minorHAnsi" w:cstheme="minorHAnsi"/>
          <w:sz w:val="22"/>
          <w:szCs w:val="22"/>
        </w:rPr>
      </w:pPr>
      <w:r w:rsidRPr="00E6553C">
        <w:rPr>
          <w:rFonts w:asciiTheme="minorHAnsi" w:hAnsiTheme="minorHAnsi" w:cstheme="minorHAnsi"/>
          <w:sz w:val="22"/>
          <w:szCs w:val="22"/>
        </w:rPr>
        <w:t>Ensured verification and sign-off of business requirements by various stakeholders/investors under SOX Compliance.</w:t>
      </w:r>
    </w:p>
    <w:p w:rsidR="00E42227" w:rsidRPr="00E6553C" w:rsidRDefault="00E42227" w:rsidP="00E42227">
      <w:pPr>
        <w:numPr>
          <w:ilvl w:val="0"/>
          <w:numId w:val="11"/>
        </w:numPr>
        <w:shd w:val="clear" w:color="auto" w:fill="FFFFFF"/>
        <w:suppressAutoHyphens w:val="0"/>
        <w:ind w:left="450"/>
        <w:jc w:val="both"/>
        <w:rPr>
          <w:rFonts w:asciiTheme="minorHAnsi" w:hAnsiTheme="minorHAnsi" w:cstheme="minorHAnsi"/>
          <w:sz w:val="22"/>
          <w:szCs w:val="22"/>
        </w:rPr>
      </w:pPr>
      <w:r w:rsidRPr="00E6553C">
        <w:rPr>
          <w:rFonts w:asciiTheme="minorHAnsi" w:hAnsiTheme="minorHAnsi" w:cstheme="minorHAnsi"/>
          <w:sz w:val="22"/>
          <w:szCs w:val="22"/>
        </w:rPr>
        <w:t xml:space="preserve">Conducted various meetings and interacted with the analysts, and developers to discuss Enhancement and Modification Request issues. </w:t>
      </w:r>
    </w:p>
    <w:p w:rsidR="00E42227" w:rsidRPr="00E6553C" w:rsidRDefault="00E42227" w:rsidP="00E42227">
      <w:pPr>
        <w:numPr>
          <w:ilvl w:val="0"/>
          <w:numId w:val="11"/>
        </w:numPr>
        <w:shd w:val="clear" w:color="auto" w:fill="FFFFFF"/>
        <w:suppressAutoHyphens w:val="0"/>
        <w:ind w:left="450"/>
        <w:jc w:val="both"/>
        <w:rPr>
          <w:rFonts w:asciiTheme="minorHAnsi" w:hAnsiTheme="minorHAnsi" w:cstheme="minorHAnsi"/>
          <w:sz w:val="22"/>
          <w:szCs w:val="22"/>
        </w:rPr>
      </w:pPr>
      <w:r w:rsidRPr="00E6553C">
        <w:rPr>
          <w:rFonts w:asciiTheme="minorHAnsi" w:hAnsiTheme="minorHAnsi" w:cstheme="minorHAnsi"/>
          <w:sz w:val="22"/>
          <w:szCs w:val="22"/>
        </w:rPr>
        <w:t>Performed Functionality testing and regression tests.</w:t>
      </w:r>
    </w:p>
    <w:p w:rsidR="00E42227" w:rsidRPr="00E6553C" w:rsidRDefault="00E42227" w:rsidP="00E42227">
      <w:pPr>
        <w:numPr>
          <w:ilvl w:val="0"/>
          <w:numId w:val="11"/>
        </w:numPr>
        <w:shd w:val="clear" w:color="auto" w:fill="FFFFFF"/>
        <w:suppressAutoHyphens w:val="0"/>
        <w:ind w:left="450"/>
        <w:jc w:val="both"/>
        <w:rPr>
          <w:rFonts w:asciiTheme="minorHAnsi" w:hAnsiTheme="minorHAnsi" w:cstheme="minorHAnsi"/>
          <w:sz w:val="22"/>
          <w:szCs w:val="22"/>
        </w:rPr>
      </w:pPr>
      <w:r w:rsidRPr="00E6553C">
        <w:rPr>
          <w:rFonts w:asciiTheme="minorHAnsi" w:hAnsiTheme="minorHAnsi" w:cstheme="minorHAnsi"/>
          <w:sz w:val="22"/>
          <w:szCs w:val="22"/>
        </w:rPr>
        <w:t>Created various Charts and Graphs like Bar Chart, Line graphs, Pie Charts for analysis</w:t>
      </w:r>
    </w:p>
    <w:p w:rsidR="00E42227" w:rsidRPr="00E6553C" w:rsidRDefault="00E42227" w:rsidP="00E42227">
      <w:pPr>
        <w:shd w:val="clear" w:color="auto" w:fill="FFFFFF"/>
        <w:rPr>
          <w:rFonts w:asciiTheme="minorHAnsi" w:hAnsiTheme="minorHAnsi" w:cstheme="minorHAnsi"/>
          <w:sz w:val="22"/>
          <w:szCs w:val="22"/>
        </w:rPr>
      </w:pPr>
      <w:r w:rsidRPr="00E6553C">
        <w:rPr>
          <w:rFonts w:asciiTheme="minorHAnsi" w:hAnsiTheme="minorHAnsi" w:cstheme="minorHAnsi"/>
          <w:b/>
          <w:sz w:val="22"/>
          <w:szCs w:val="22"/>
        </w:rPr>
        <w:t xml:space="preserve">Environment: </w:t>
      </w:r>
      <w:r w:rsidRPr="00E6553C">
        <w:rPr>
          <w:rFonts w:asciiTheme="minorHAnsi" w:hAnsiTheme="minorHAnsi" w:cstheme="minorHAnsi"/>
          <w:sz w:val="22"/>
          <w:szCs w:val="22"/>
        </w:rPr>
        <w:t>MS Visio, Rational Requisite Pro, MS Project, HP QC, UML, MS Office, Windows, SQL.</w:t>
      </w:r>
    </w:p>
    <w:p w:rsidR="00E42227" w:rsidRPr="00E6553C" w:rsidRDefault="00E42227" w:rsidP="00E42227">
      <w:pPr>
        <w:shd w:val="clear" w:color="auto" w:fill="FFFFFF"/>
        <w:rPr>
          <w:rFonts w:asciiTheme="minorHAnsi" w:hAnsiTheme="minorHAnsi" w:cstheme="minorHAnsi"/>
          <w:sz w:val="22"/>
          <w:szCs w:val="22"/>
        </w:rPr>
      </w:pPr>
    </w:p>
    <w:p w:rsidR="00681B87" w:rsidRPr="00E6553C" w:rsidRDefault="00681B87" w:rsidP="00E42227">
      <w:pPr>
        <w:shd w:val="clear" w:color="auto" w:fill="FFFFFF"/>
        <w:rPr>
          <w:rFonts w:asciiTheme="minorHAnsi" w:hAnsiTheme="minorHAnsi" w:cstheme="minorHAnsi"/>
          <w:sz w:val="22"/>
          <w:szCs w:val="22"/>
        </w:rPr>
      </w:pPr>
    </w:p>
    <w:p w:rsidR="00681B87" w:rsidRPr="00E6553C" w:rsidRDefault="00681B87" w:rsidP="00E42227">
      <w:pPr>
        <w:shd w:val="clear" w:color="auto" w:fill="FFFFFF"/>
        <w:rPr>
          <w:rFonts w:asciiTheme="minorHAnsi" w:hAnsiTheme="minorHAnsi" w:cstheme="minorHAnsi"/>
          <w:sz w:val="22"/>
          <w:szCs w:val="22"/>
        </w:rPr>
      </w:pPr>
    </w:p>
    <w:p w:rsidR="00E42227" w:rsidRPr="00E6553C" w:rsidRDefault="00A354C1" w:rsidP="00E42227">
      <w:pPr>
        <w:rPr>
          <w:rFonts w:asciiTheme="minorHAnsi" w:hAnsiTheme="minorHAnsi" w:cstheme="minorHAnsi"/>
          <w:b/>
          <w:sz w:val="22"/>
          <w:szCs w:val="22"/>
          <w:u w:val="single"/>
        </w:rPr>
      </w:pPr>
      <w:r w:rsidRPr="00E6553C">
        <w:rPr>
          <w:rFonts w:asciiTheme="minorHAnsi" w:hAnsiTheme="minorHAnsi" w:cstheme="minorHAnsi"/>
          <w:b/>
          <w:sz w:val="22"/>
          <w:szCs w:val="22"/>
        </w:rPr>
        <w:lastRenderedPageBreak/>
        <w:t xml:space="preserve">Bank Of America, </w:t>
      </w:r>
      <w:r w:rsidR="00E42227" w:rsidRPr="00E6553C">
        <w:rPr>
          <w:rFonts w:asciiTheme="minorHAnsi" w:hAnsiTheme="minorHAnsi" w:cstheme="minorHAnsi"/>
          <w:b/>
          <w:sz w:val="22"/>
          <w:szCs w:val="22"/>
        </w:rPr>
        <w:t>Charlotte, NC</w:t>
      </w:r>
      <w:r w:rsidR="00E42227" w:rsidRPr="00E6553C">
        <w:rPr>
          <w:rFonts w:asciiTheme="minorHAnsi" w:hAnsiTheme="minorHAnsi" w:cstheme="minorHAnsi"/>
          <w:sz w:val="22"/>
          <w:szCs w:val="22"/>
        </w:rPr>
        <w:tab/>
      </w:r>
      <w:r w:rsidR="00E42227" w:rsidRPr="00E6553C">
        <w:rPr>
          <w:rFonts w:asciiTheme="minorHAnsi" w:hAnsiTheme="minorHAnsi" w:cstheme="minorHAnsi"/>
          <w:sz w:val="22"/>
          <w:szCs w:val="22"/>
        </w:rPr>
        <w:tab/>
      </w:r>
      <w:r w:rsidR="00E42227" w:rsidRPr="00E6553C">
        <w:rPr>
          <w:rFonts w:asciiTheme="minorHAnsi" w:hAnsiTheme="minorHAnsi" w:cstheme="minorHAnsi"/>
          <w:sz w:val="22"/>
          <w:szCs w:val="22"/>
        </w:rPr>
        <w:tab/>
      </w:r>
      <w:r w:rsidR="00985D1F" w:rsidRPr="00E6553C">
        <w:rPr>
          <w:rFonts w:asciiTheme="minorHAnsi" w:hAnsiTheme="minorHAnsi" w:cstheme="minorHAnsi"/>
          <w:b/>
          <w:sz w:val="22"/>
          <w:szCs w:val="22"/>
        </w:rPr>
        <w:t xml:space="preserve">                                                                                                      April 2012- Dec 2013</w:t>
      </w:r>
    </w:p>
    <w:p w:rsidR="00A354C1" w:rsidRPr="00E6553C" w:rsidRDefault="00A354C1" w:rsidP="00E42227">
      <w:pPr>
        <w:rPr>
          <w:rFonts w:asciiTheme="minorHAnsi" w:hAnsiTheme="minorHAnsi" w:cstheme="minorHAnsi"/>
          <w:b/>
          <w:bCs/>
          <w:sz w:val="22"/>
          <w:szCs w:val="22"/>
        </w:rPr>
      </w:pPr>
      <w:r w:rsidRPr="00E6553C">
        <w:rPr>
          <w:rFonts w:asciiTheme="minorHAnsi" w:hAnsiTheme="minorHAnsi" w:cstheme="minorHAnsi"/>
          <w:b/>
          <w:bCs/>
          <w:sz w:val="22"/>
          <w:szCs w:val="22"/>
        </w:rPr>
        <w:t>Business System Analyst</w:t>
      </w:r>
    </w:p>
    <w:p w:rsidR="00E42227" w:rsidRPr="00E6553C" w:rsidRDefault="00E42227" w:rsidP="00681B87">
      <w:pPr>
        <w:jc w:val="both"/>
        <w:rPr>
          <w:rFonts w:asciiTheme="minorHAnsi" w:hAnsiTheme="minorHAnsi" w:cstheme="minorHAnsi"/>
          <w:sz w:val="22"/>
          <w:szCs w:val="22"/>
        </w:rPr>
      </w:pPr>
      <w:r w:rsidRPr="00E6553C">
        <w:rPr>
          <w:rFonts w:asciiTheme="minorHAnsi" w:hAnsiTheme="minorHAnsi" w:cstheme="minorHAnsi"/>
          <w:bCs/>
          <w:sz w:val="22"/>
          <w:szCs w:val="22"/>
        </w:rPr>
        <w:t>Bank of America</w:t>
      </w:r>
      <w:r w:rsidRPr="00E6553C">
        <w:rPr>
          <w:rFonts w:asciiTheme="minorHAnsi" w:hAnsiTheme="minorHAnsi" w:cstheme="minorHAnsi"/>
          <w:sz w:val="22"/>
          <w:szCs w:val="22"/>
        </w:rPr>
        <w:t xml:space="preserve"> mortgage group is the nation’s largest lender offering solutions for every residential and commercial mortgage-financing situation. Worked "Home Loan Ease" is a flexible home loans application to assist mortgage officers provide home loan schemes to customer from various financial backgrounds. </w:t>
      </w:r>
    </w:p>
    <w:p w:rsidR="00E42227" w:rsidRPr="00E6553C" w:rsidRDefault="00E42227" w:rsidP="00E42227">
      <w:pPr>
        <w:rPr>
          <w:rFonts w:asciiTheme="minorHAnsi" w:hAnsiTheme="minorHAnsi" w:cstheme="minorHAnsi"/>
          <w:sz w:val="22"/>
          <w:szCs w:val="22"/>
        </w:rPr>
      </w:pPr>
    </w:p>
    <w:p w:rsidR="00E42227" w:rsidRPr="00E6553C" w:rsidRDefault="00E42227" w:rsidP="00E42227">
      <w:pPr>
        <w:rPr>
          <w:rFonts w:asciiTheme="minorHAnsi" w:hAnsiTheme="minorHAnsi" w:cstheme="minorHAnsi"/>
          <w:b/>
          <w:sz w:val="22"/>
          <w:szCs w:val="22"/>
        </w:rPr>
      </w:pPr>
      <w:r w:rsidRPr="00E6553C">
        <w:rPr>
          <w:rFonts w:asciiTheme="minorHAnsi" w:hAnsiTheme="minorHAnsi" w:cstheme="minorHAnsi"/>
          <w:b/>
          <w:sz w:val="22"/>
          <w:szCs w:val="22"/>
        </w:rPr>
        <w:t xml:space="preserve">Responsibilities: </w:t>
      </w:r>
    </w:p>
    <w:p w:rsidR="00E42227" w:rsidRPr="00E6553C" w:rsidRDefault="00E42227" w:rsidP="00E42227">
      <w:pPr>
        <w:numPr>
          <w:ilvl w:val="0"/>
          <w:numId w:val="12"/>
        </w:numPr>
        <w:suppressAutoHyphens w:val="0"/>
        <w:ind w:left="360"/>
        <w:jc w:val="both"/>
        <w:rPr>
          <w:rStyle w:val="cbstyle"/>
          <w:rFonts w:asciiTheme="minorHAnsi" w:hAnsiTheme="minorHAnsi" w:cstheme="minorHAnsi"/>
          <w:sz w:val="22"/>
          <w:szCs w:val="22"/>
        </w:rPr>
      </w:pPr>
      <w:r w:rsidRPr="00E6553C">
        <w:rPr>
          <w:rStyle w:val="cbstyle"/>
          <w:rFonts w:asciiTheme="minorHAnsi" w:hAnsiTheme="minorHAnsi" w:cstheme="minorHAnsi"/>
          <w:bCs/>
          <w:sz w:val="22"/>
          <w:szCs w:val="22"/>
        </w:rPr>
        <w:t>Liaison between IT and Business Users in order to bridge the gap between Business and Technical objectives.</w:t>
      </w:r>
    </w:p>
    <w:p w:rsidR="00E42227" w:rsidRPr="00E6553C" w:rsidRDefault="00E42227" w:rsidP="00E42227">
      <w:pPr>
        <w:numPr>
          <w:ilvl w:val="0"/>
          <w:numId w:val="12"/>
        </w:numPr>
        <w:suppressAutoHyphens w:val="0"/>
        <w:ind w:left="360"/>
        <w:jc w:val="both"/>
        <w:rPr>
          <w:rFonts w:asciiTheme="minorHAnsi" w:hAnsiTheme="minorHAnsi" w:cstheme="minorHAnsi"/>
          <w:sz w:val="22"/>
          <w:szCs w:val="22"/>
        </w:rPr>
      </w:pPr>
      <w:r w:rsidRPr="00E6553C">
        <w:rPr>
          <w:rFonts w:asciiTheme="minorHAnsi" w:hAnsiTheme="minorHAnsi" w:cstheme="minorHAnsi"/>
          <w:sz w:val="22"/>
          <w:szCs w:val="22"/>
        </w:rPr>
        <w:t xml:space="preserve">Used </w:t>
      </w:r>
      <w:r w:rsidRPr="00E6553C">
        <w:rPr>
          <w:rFonts w:asciiTheme="minorHAnsi" w:hAnsiTheme="minorHAnsi" w:cstheme="minorHAnsi"/>
          <w:bCs/>
          <w:sz w:val="22"/>
          <w:szCs w:val="22"/>
        </w:rPr>
        <w:t>UML/RUP</w:t>
      </w:r>
      <w:r w:rsidRPr="00E6553C">
        <w:rPr>
          <w:rFonts w:asciiTheme="minorHAnsi" w:hAnsiTheme="minorHAnsi" w:cstheme="minorHAnsi"/>
          <w:sz w:val="22"/>
          <w:szCs w:val="22"/>
        </w:rPr>
        <w:t xml:space="preserve"> to develop requirements and architect a solution.</w:t>
      </w:r>
    </w:p>
    <w:p w:rsidR="00E42227" w:rsidRPr="00E6553C" w:rsidRDefault="00E42227" w:rsidP="00E42227">
      <w:pPr>
        <w:numPr>
          <w:ilvl w:val="0"/>
          <w:numId w:val="12"/>
        </w:numPr>
        <w:suppressAutoHyphens w:val="0"/>
        <w:ind w:left="360"/>
        <w:jc w:val="both"/>
        <w:rPr>
          <w:rFonts w:asciiTheme="minorHAnsi" w:hAnsiTheme="minorHAnsi" w:cstheme="minorHAnsi"/>
          <w:sz w:val="22"/>
          <w:szCs w:val="22"/>
        </w:rPr>
      </w:pPr>
      <w:r w:rsidRPr="00E6553C">
        <w:rPr>
          <w:rFonts w:asciiTheme="minorHAnsi" w:hAnsiTheme="minorHAnsi" w:cstheme="minorHAnsi"/>
          <w:bCs/>
          <w:sz w:val="22"/>
          <w:szCs w:val="22"/>
        </w:rPr>
        <w:t>Prepared Deadlines using MS Project.</w:t>
      </w:r>
    </w:p>
    <w:p w:rsidR="00E42227" w:rsidRPr="00E6553C" w:rsidRDefault="00E42227" w:rsidP="00E42227">
      <w:pPr>
        <w:numPr>
          <w:ilvl w:val="0"/>
          <w:numId w:val="12"/>
        </w:numPr>
        <w:suppressAutoHyphens w:val="0"/>
        <w:ind w:left="360"/>
        <w:jc w:val="both"/>
        <w:rPr>
          <w:rFonts w:asciiTheme="minorHAnsi" w:hAnsiTheme="minorHAnsi" w:cstheme="minorHAnsi"/>
          <w:sz w:val="22"/>
          <w:szCs w:val="22"/>
        </w:rPr>
      </w:pPr>
      <w:r w:rsidRPr="00E6553C">
        <w:rPr>
          <w:rFonts w:asciiTheme="minorHAnsi" w:hAnsiTheme="minorHAnsi" w:cstheme="minorHAnsi"/>
          <w:bCs/>
          <w:sz w:val="22"/>
          <w:szCs w:val="22"/>
        </w:rPr>
        <w:t xml:space="preserve">Prepared Use Cases and </w:t>
      </w:r>
      <w:r w:rsidRPr="00E6553C">
        <w:rPr>
          <w:rFonts w:asciiTheme="minorHAnsi" w:hAnsiTheme="minorHAnsi" w:cstheme="minorHAnsi"/>
          <w:sz w:val="22"/>
          <w:szCs w:val="22"/>
        </w:rPr>
        <w:t>detailed screen layouts with regards to various types of corporate actions.</w:t>
      </w:r>
    </w:p>
    <w:p w:rsidR="00E42227" w:rsidRPr="00E6553C" w:rsidRDefault="00E42227" w:rsidP="00E42227">
      <w:pPr>
        <w:numPr>
          <w:ilvl w:val="0"/>
          <w:numId w:val="12"/>
        </w:numPr>
        <w:suppressAutoHyphens w:val="0"/>
        <w:ind w:left="360"/>
        <w:jc w:val="both"/>
        <w:rPr>
          <w:rFonts w:asciiTheme="minorHAnsi" w:hAnsiTheme="minorHAnsi" w:cstheme="minorHAnsi"/>
          <w:sz w:val="22"/>
          <w:szCs w:val="22"/>
        </w:rPr>
      </w:pPr>
      <w:r w:rsidRPr="00E6553C">
        <w:rPr>
          <w:rFonts w:asciiTheme="minorHAnsi" w:hAnsiTheme="minorHAnsi" w:cstheme="minorHAnsi"/>
          <w:bCs/>
          <w:sz w:val="22"/>
          <w:szCs w:val="22"/>
        </w:rPr>
        <w:t>Performed Business and Data Analysis to understand operational model and underlying data characteristics of target markets.</w:t>
      </w:r>
    </w:p>
    <w:p w:rsidR="00E42227" w:rsidRPr="00E6553C" w:rsidRDefault="00E42227" w:rsidP="00E42227">
      <w:pPr>
        <w:numPr>
          <w:ilvl w:val="0"/>
          <w:numId w:val="12"/>
        </w:numPr>
        <w:suppressAutoHyphens w:val="0"/>
        <w:ind w:left="360"/>
        <w:jc w:val="both"/>
        <w:rPr>
          <w:rFonts w:asciiTheme="minorHAnsi" w:hAnsiTheme="minorHAnsi" w:cstheme="minorHAnsi"/>
          <w:sz w:val="22"/>
          <w:szCs w:val="22"/>
        </w:rPr>
      </w:pPr>
      <w:r w:rsidRPr="00E6553C">
        <w:rPr>
          <w:rFonts w:asciiTheme="minorHAnsi" w:hAnsiTheme="minorHAnsi" w:cstheme="minorHAnsi"/>
          <w:bCs/>
          <w:sz w:val="22"/>
          <w:szCs w:val="22"/>
        </w:rPr>
        <w:t>Implemented Rational Unified Process (RUP)</w:t>
      </w:r>
      <w:r w:rsidRPr="00E6553C">
        <w:rPr>
          <w:rFonts w:asciiTheme="minorHAnsi" w:hAnsiTheme="minorHAnsi" w:cstheme="minorHAnsi"/>
          <w:sz w:val="22"/>
          <w:szCs w:val="22"/>
        </w:rPr>
        <w:t xml:space="preserve"> in terms of disciplines and phases, each consisting of one or more iterations. With the iterative approach, the emphasis of each workflow varies throughout the lifecycle.</w:t>
      </w:r>
    </w:p>
    <w:p w:rsidR="00E42227" w:rsidRPr="00E6553C" w:rsidRDefault="00E42227" w:rsidP="00E42227">
      <w:pPr>
        <w:numPr>
          <w:ilvl w:val="0"/>
          <w:numId w:val="12"/>
        </w:numPr>
        <w:suppressAutoHyphens w:val="0"/>
        <w:ind w:left="360"/>
        <w:jc w:val="both"/>
        <w:rPr>
          <w:rFonts w:asciiTheme="minorHAnsi" w:hAnsiTheme="minorHAnsi" w:cstheme="minorHAnsi"/>
          <w:sz w:val="22"/>
          <w:szCs w:val="22"/>
        </w:rPr>
      </w:pPr>
      <w:r w:rsidRPr="00E6553C">
        <w:rPr>
          <w:rFonts w:asciiTheme="minorHAnsi" w:hAnsiTheme="minorHAnsi" w:cstheme="minorHAnsi"/>
          <w:bCs/>
          <w:sz w:val="22"/>
          <w:szCs w:val="22"/>
        </w:rPr>
        <w:t>Performed Gap Analysis for Tracing Requirements.</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sz w:val="22"/>
          <w:szCs w:val="22"/>
        </w:rPr>
      </w:pPr>
      <w:r w:rsidRPr="00E6553C">
        <w:rPr>
          <w:rFonts w:asciiTheme="minorHAnsi" w:hAnsiTheme="minorHAnsi" w:cstheme="minorHAnsi"/>
          <w:sz w:val="22"/>
          <w:szCs w:val="22"/>
        </w:rPr>
        <w:t>Prepared and Maintained Traceability Matrix</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sz w:val="22"/>
          <w:szCs w:val="22"/>
        </w:rPr>
      </w:pPr>
      <w:r w:rsidRPr="00E6553C">
        <w:rPr>
          <w:rFonts w:asciiTheme="minorHAnsi" w:hAnsiTheme="minorHAnsi" w:cstheme="minorHAnsi"/>
          <w:sz w:val="22"/>
          <w:szCs w:val="22"/>
        </w:rPr>
        <w:t xml:space="preserve">Identified </w:t>
      </w:r>
      <w:r w:rsidRPr="00E6553C">
        <w:rPr>
          <w:rFonts w:asciiTheme="minorHAnsi" w:hAnsiTheme="minorHAnsi" w:cstheme="minorHAnsi"/>
          <w:bCs/>
          <w:sz w:val="22"/>
          <w:szCs w:val="22"/>
        </w:rPr>
        <w:t>High-Level Requirements</w:t>
      </w:r>
      <w:r w:rsidRPr="00E6553C">
        <w:rPr>
          <w:rFonts w:asciiTheme="minorHAnsi" w:hAnsiTheme="minorHAnsi" w:cstheme="minorHAnsi"/>
          <w:sz w:val="22"/>
          <w:szCs w:val="22"/>
        </w:rPr>
        <w:t xml:space="preserve"> for developing and documenting detailed business requirements using Rational. </w:t>
      </w:r>
    </w:p>
    <w:p w:rsidR="00E42227" w:rsidRPr="00E6553C" w:rsidRDefault="00E42227" w:rsidP="00E42227">
      <w:pPr>
        <w:numPr>
          <w:ilvl w:val="0"/>
          <w:numId w:val="12"/>
        </w:numPr>
        <w:tabs>
          <w:tab w:val="clear" w:pos="0"/>
          <w:tab w:val="num" w:pos="360"/>
        </w:tabs>
        <w:suppressAutoHyphens w:val="0"/>
        <w:ind w:left="360"/>
        <w:jc w:val="both"/>
        <w:rPr>
          <w:rStyle w:val="cbstyle"/>
          <w:rFonts w:asciiTheme="minorHAnsi" w:hAnsiTheme="minorHAnsi" w:cstheme="minorHAnsi"/>
          <w:sz w:val="22"/>
          <w:szCs w:val="22"/>
        </w:rPr>
      </w:pPr>
      <w:r w:rsidRPr="00E6553C">
        <w:rPr>
          <w:rStyle w:val="cbstyle"/>
          <w:rFonts w:asciiTheme="minorHAnsi" w:hAnsiTheme="minorHAnsi" w:cstheme="minorHAnsi"/>
          <w:bCs/>
          <w:sz w:val="22"/>
          <w:szCs w:val="22"/>
        </w:rPr>
        <w:t>Responsible for documenting and developing Business Rules</w:t>
      </w:r>
      <w:r w:rsidRPr="00E6553C">
        <w:rPr>
          <w:rStyle w:val="cbstyle"/>
          <w:rFonts w:asciiTheme="minorHAnsi" w:hAnsiTheme="minorHAnsi" w:cstheme="minorHAnsi"/>
          <w:sz w:val="22"/>
          <w:szCs w:val="22"/>
        </w:rPr>
        <w:t xml:space="preserve"> for our metrics based on the business needs, financial requirements and processes used to track our work.</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bCs/>
          <w:sz w:val="22"/>
          <w:szCs w:val="22"/>
        </w:rPr>
      </w:pPr>
      <w:r w:rsidRPr="00E6553C">
        <w:rPr>
          <w:rStyle w:val="cbstyle"/>
          <w:rFonts w:asciiTheme="minorHAnsi" w:hAnsiTheme="minorHAnsi" w:cstheme="minorHAnsi"/>
          <w:bCs/>
          <w:sz w:val="22"/>
          <w:szCs w:val="22"/>
        </w:rPr>
        <w:t>Build and implement a custom Change Tracking System using SharePoint and InfoPath.</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bCs/>
          <w:sz w:val="22"/>
          <w:szCs w:val="22"/>
        </w:rPr>
      </w:pPr>
      <w:r w:rsidRPr="00E6553C">
        <w:rPr>
          <w:rFonts w:asciiTheme="minorHAnsi" w:hAnsiTheme="minorHAnsi" w:cstheme="minorHAnsi"/>
          <w:bCs/>
          <w:sz w:val="22"/>
          <w:szCs w:val="22"/>
        </w:rPr>
        <w:t>JAD/RAD Sessions were conducted to understand the detailed requirements.</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bCs/>
          <w:sz w:val="22"/>
          <w:szCs w:val="22"/>
        </w:rPr>
      </w:pPr>
      <w:r w:rsidRPr="00E6553C">
        <w:rPr>
          <w:rFonts w:asciiTheme="minorHAnsi" w:hAnsiTheme="minorHAnsi" w:cstheme="minorHAnsi"/>
          <w:bCs/>
          <w:sz w:val="22"/>
          <w:szCs w:val="22"/>
        </w:rPr>
        <w:t>Responsible for preparing Use case Realization Documents.</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sz w:val="22"/>
          <w:szCs w:val="22"/>
        </w:rPr>
      </w:pPr>
      <w:r w:rsidRPr="00E6553C">
        <w:rPr>
          <w:rFonts w:asciiTheme="minorHAnsi" w:hAnsiTheme="minorHAnsi" w:cstheme="minorHAnsi"/>
          <w:sz w:val="22"/>
          <w:szCs w:val="22"/>
        </w:rPr>
        <w:t xml:space="preserve">Involved in the meeting with </w:t>
      </w:r>
      <w:r w:rsidRPr="00E6553C">
        <w:rPr>
          <w:rFonts w:asciiTheme="minorHAnsi" w:hAnsiTheme="minorHAnsi" w:cstheme="minorHAnsi"/>
          <w:bCs/>
          <w:sz w:val="22"/>
          <w:szCs w:val="22"/>
        </w:rPr>
        <w:t>Business Process Owners, SME (Subject Matter Experts) and Marketing Team</w:t>
      </w:r>
      <w:r w:rsidRPr="00E6553C">
        <w:rPr>
          <w:rFonts w:asciiTheme="minorHAnsi" w:hAnsiTheme="minorHAnsi" w:cstheme="minorHAnsi"/>
          <w:sz w:val="22"/>
          <w:szCs w:val="22"/>
        </w:rPr>
        <w:t xml:space="preserve"> for Requirement gathering in Definition Stage.</w:t>
      </w:r>
    </w:p>
    <w:p w:rsidR="00E42227" w:rsidRPr="00E6553C" w:rsidRDefault="00E42227" w:rsidP="00E42227">
      <w:pPr>
        <w:numPr>
          <w:ilvl w:val="0"/>
          <w:numId w:val="12"/>
        </w:numPr>
        <w:tabs>
          <w:tab w:val="clear" w:pos="0"/>
          <w:tab w:val="num" w:pos="360"/>
        </w:tabs>
        <w:suppressAutoHyphens w:val="0"/>
        <w:ind w:left="360"/>
        <w:jc w:val="both"/>
        <w:rPr>
          <w:rStyle w:val="cbstyle"/>
          <w:rFonts w:asciiTheme="minorHAnsi" w:hAnsiTheme="minorHAnsi" w:cstheme="minorHAnsi"/>
          <w:bCs/>
          <w:sz w:val="22"/>
          <w:szCs w:val="22"/>
        </w:rPr>
      </w:pPr>
      <w:r w:rsidRPr="00E6553C">
        <w:rPr>
          <w:rStyle w:val="cbstyle"/>
          <w:rFonts w:asciiTheme="minorHAnsi" w:hAnsiTheme="minorHAnsi" w:cstheme="minorHAnsi"/>
          <w:bCs/>
          <w:sz w:val="22"/>
          <w:szCs w:val="22"/>
        </w:rPr>
        <w:t>Advise / educate clients on SharePoint best practices.</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sz w:val="22"/>
          <w:szCs w:val="22"/>
        </w:rPr>
      </w:pPr>
      <w:r w:rsidRPr="00E6553C">
        <w:rPr>
          <w:rFonts w:asciiTheme="minorHAnsi" w:hAnsiTheme="minorHAnsi" w:cstheme="minorHAnsi"/>
          <w:sz w:val="22"/>
          <w:szCs w:val="22"/>
        </w:rPr>
        <w:t>Created Test plans per the business and technical requirements.</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sz w:val="22"/>
          <w:szCs w:val="22"/>
        </w:rPr>
      </w:pPr>
      <w:r w:rsidRPr="00E6553C">
        <w:rPr>
          <w:rFonts w:asciiTheme="minorHAnsi" w:hAnsiTheme="minorHAnsi" w:cstheme="minorHAnsi"/>
          <w:sz w:val="22"/>
          <w:szCs w:val="22"/>
        </w:rPr>
        <w:t xml:space="preserve">Responsible for </w:t>
      </w:r>
      <w:r w:rsidRPr="00E6553C">
        <w:rPr>
          <w:rFonts w:asciiTheme="minorHAnsi" w:hAnsiTheme="minorHAnsi" w:cstheme="minorHAnsi"/>
          <w:bCs/>
          <w:sz w:val="22"/>
          <w:szCs w:val="22"/>
        </w:rPr>
        <w:t>creating new views as per the requirements</w:t>
      </w:r>
      <w:r w:rsidRPr="00E6553C">
        <w:rPr>
          <w:rFonts w:asciiTheme="minorHAnsi" w:hAnsiTheme="minorHAnsi" w:cstheme="minorHAnsi"/>
          <w:sz w:val="22"/>
          <w:szCs w:val="22"/>
        </w:rPr>
        <w:t>. Gathered and defined business rules which allowed for the accurate processing of corporate actions.</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bCs/>
          <w:sz w:val="22"/>
          <w:szCs w:val="22"/>
        </w:rPr>
      </w:pPr>
      <w:r w:rsidRPr="00E6553C">
        <w:rPr>
          <w:rFonts w:asciiTheme="minorHAnsi" w:hAnsiTheme="minorHAnsi" w:cstheme="minorHAnsi"/>
          <w:bCs/>
          <w:sz w:val="22"/>
          <w:szCs w:val="22"/>
        </w:rPr>
        <w:t>Work with business owner and user groups to set policies and prioritize software releases.</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bCs/>
          <w:sz w:val="22"/>
          <w:szCs w:val="22"/>
        </w:rPr>
      </w:pPr>
      <w:r w:rsidRPr="00E6553C">
        <w:rPr>
          <w:rFonts w:asciiTheme="minorHAnsi" w:hAnsiTheme="minorHAnsi" w:cstheme="minorHAnsi"/>
          <w:bCs/>
          <w:sz w:val="22"/>
          <w:szCs w:val="22"/>
        </w:rPr>
        <w:t>Participated in design walkthroughs and verify QC Test scripts and results.</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bCs/>
          <w:sz w:val="22"/>
          <w:szCs w:val="22"/>
        </w:rPr>
      </w:pPr>
      <w:r w:rsidRPr="00E6553C">
        <w:rPr>
          <w:rFonts w:asciiTheme="minorHAnsi" w:hAnsiTheme="minorHAnsi" w:cstheme="minorHAnsi"/>
          <w:bCs/>
          <w:sz w:val="22"/>
          <w:szCs w:val="22"/>
        </w:rPr>
        <w:t>Conducted UAT (User Acceptance Testing) with the users before formally releasing the product.</w:t>
      </w:r>
    </w:p>
    <w:p w:rsidR="00E42227" w:rsidRPr="00E6553C" w:rsidRDefault="00E42227" w:rsidP="00E42227">
      <w:pPr>
        <w:numPr>
          <w:ilvl w:val="0"/>
          <w:numId w:val="12"/>
        </w:numPr>
        <w:tabs>
          <w:tab w:val="clear" w:pos="0"/>
          <w:tab w:val="num" w:pos="360"/>
        </w:tabs>
        <w:suppressAutoHyphens w:val="0"/>
        <w:ind w:left="360"/>
        <w:jc w:val="both"/>
        <w:rPr>
          <w:rStyle w:val="cbstyle"/>
          <w:rFonts w:asciiTheme="minorHAnsi" w:hAnsiTheme="minorHAnsi" w:cstheme="minorHAnsi"/>
          <w:bCs/>
          <w:sz w:val="22"/>
          <w:szCs w:val="22"/>
        </w:rPr>
      </w:pPr>
      <w:r w:rsidRPr="00E6553C">
        <w:rPr>
          <w:rStyle w:val="cbstyle"/>
          <w:rFonts w:asciiTheme="minorHAnsi" w:hAnsiTheme="minorHAnsi" w:cstheme="minorHAnsi"/>
          <w:bCs/>
          <w:sz w:val="22"/>
          <w:szCs w:val="22"/>
        </w:rPr>
        <w:t>Used Rational Requisite Pro to prepare requirements documents. Extensively used Microsoft SharePoint to upload all the requirement documents, test scripts, test cases and varied test scripts for everyone's review.</w:t>
      </w:r>
    </w:p>
    <w:p w:rsidR="00E42227" w:rsidRPr="00E6553C" w:rsidRDefault="00E42227" w:rsidP="00E42227">
      <w:pPr>
        <w:numPr>
          <w:ilvl w:val="0"/>
          <w:numId w:val="12"/>
        </w:numPr>
        <w:tabs>
          <w:tab w:val="clear" w:pos="0"/>
          <w:tab w:val="num" w:pos="360"/>
        </w:tabs>
        <w:suppressAutoHyphens w:val="0"/>
        <w:ind w:left="360"/>
        <w:jc w:val="both"/>
        <w:rPr>
          <w:rStyle w:val="cbstyle"/>
          <w:rFonts w:asciiTheme="minorHAnsi" w:hAnsiTheme="minorHAnsi" w:cstheme="minorHAnsi"/>
          <w:bCs/>
          <w:sz w:val="22"/>
          <w:szCs w:val="22"/>
        </w:rPr>
      </w:pPr>
      <w:r w:rsidRPr="00E6553C">
        <w:rPr>
          <w:rStyle w:val="cbstyle"/>
          <w:rFonts w:asciiTheme="minorHAnsi" w:hAnsiTheme="minorHAnsi" w:cstheme="minorHAnsi"/>
          <w:bCs/>
          <w:sz w:val="22"/>
          <w:szCs w:val="22"/>
        </w:rPr>
        <w:t>Wrote a governance framework to document policies and procedures required to start managing Sharepoint adoption, roll outs and limiting problems such as site proliferation and non-adherence to standards.</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bCs/>
          <w:sz w:val="22"/>
          <w:szCs w:val="22"/>
        </w:rPr>
      </w:pPr>
      <w:r w:rsidRPr="00E6553C">
        <w:rPr>
          <w:rFonts w:asciiTheme="minorHAnsi" w:hAnsiTheme="minorHAnsi" w:cstheme="minorHAnsi"/>
          <w:bCs/>
          <w:sz w:val="22"/>
          <w:szCs w:val="22"/>
        </w:rPr>
        <w:t>Evaluated the results and the project timeline by setting milestones in RUP.</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bCs/>
          <w:sz w:val="22"/>
          <w:szCs w:val="22"/>
        </w:rPr>
      </w:pPr>
      <w:r w:rsidRPr="00E6553C">
        <w:rPr>
          <w:rFonts w:asciiTheme="minorHAnsi" w:hAnsiTheme="minorHAnsi" w:cstheme="minorHAnsi"/>
          <w:bCs/>
          <w:sz w:val="22"/>
          <w:szCs w:val="22"/>
        </w:rPr>
        <w:t>Assisted the Project Manager in Policy Management such as Project Status Reporting, establishing prioritization and policies for multiple tasks,</w:t>
      </w:r>
      <w:r w:rsidRPr="00E6553C">
        <w:rPr>
          <w:rFonts w:asciiTheme="minorHAnsi" w:hAnsiTheme="minorHAnsi" w:cstheme="minorHAnsi"/>
          <w:sz w:val="22"/>
          <w:szCs w:val="22"/>
        </w:rPr>
        <w:t xml:space="preserve"> </w:t>
      </w:r>
      <w:r w:rsidRPr="00E6553C">
        <w:rPr>
          <w:rFonts w:asciiTheme="minorHAnsi" w:hAnsiTheme="minorHAnsi" w:cstheme="minorHAnsi"/>
          <w:bCs/>
          <w:sz w:val="22"/>
          <w:szCs w:val="22"/>
        </w:rPr>
        <w:t xml:space="preserve">ensuring that the product delivers the benefits called </w:t>
      </w:r>
      <w:r w:rsidRPr="00E6553C">
        <w:rPr>
          <w:rFonts w:asciiTheme="minorHAnsi" w:hAnsiTheme="minorHAnsi" w:cstheme="minorHAnsi"/>
          <w:bCs/>
          <w:sz w:val="22"/>
          <w:szCs w:val="22"/>
        </w:rPr>
        <w:lastRenderedPageBreak/>
        <w:t>for, Financial Handling and resolution of conflicts within the project and between cross-functional teams.</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sz w:val="22"/>
          <w:szCs w:val="22"/>
        </w:rPr>
      </w:pPr>
      <w:r w:rsidRPr="00E6553C">
        <w:rPr>
          <w:rFonts w:asciiTheme="minorHAnsi" w:hAnsiTheme="minorHAnsi" w:cstheme="minorHAnsi"/>
          <w:sz w:val="22"/>
          <w:szCs w:val="22"/>
        </w:rPr>
        <w:t>Prepared User Guides, Release Notes and Training Material.</w:t>
      </w:r>
    </w:p>
    <w:p w:rsidR="00E42227" w:rsidRPr="00E6553C" w:rsidRDefault="00E42227" w:rsidP="00E42227">
      <w:pPr>
        <w:numPr>
          <w:ilvl w:val="0"/>
          <w:numId w:val="12"/>
        </w:numPr>
        <w:tabs>
          <w:tab w:val="clear" w:pos="0"/>
          <w:tab w:val="num" w:pos="360"/>
        </w:tabs>
        <w:suppressAutoHyphens w:val="0"/>
        <w:ind w:left="360"/>
        <w:jc w:val="both"/>
        <w:rPr>
          <w:rFonts w:asciiTheme="minorHAnsi" w:hAnsiTheme="minorHAnsi" w:cstheme="minorHAnsi"/>
          <w:sz w:val="22"/>
          <w:szCs w:val="22"/>
        </w:rPr>
      </w:pPr>
      <w:r w:rsidRPr="00E6553C">
        <w:rPr>
          <w:rFonts w:asciiTheme="minorHAnsi" w:hAnsiTheme="minorHAnsi" w:cstheme="minorHAnsi"/>
          <w:sz w:val="22"/>
          <w:szCs w:val="22"/>
        </w:rPr>
        <w:t xml:space="preserve">Prepared the </w:t>
      </w:r>
      <w:r w:rsidRPr="00E6553C">
        <w:rPr>
          <w:rFonts w:asciiTheme="minorHAnsi" w:hAnsiTheme="minorHAnsi" w:cstheme="minorHAnsi"/>
          <w:bCs/>
          <w:sz w:val="22"/>
          <w:szCs w:val="22"/>
        </w:rPr>
        <w:t>Business</w:t>
      </w:r>
      <w:r w:rsidRPr="00E6553C">
        <w:rPr>
          <w:rFonts w:asciiTheme="minorHAnsi" w:hAnsiTheme="minorHAnsi" w:cstheme="minorHAnsi"/>
          <w:sz w:val="22"/>
          <w:szCs w:val="22"/>
        </w:rPr>
        <w:t xml:space="preserve"> </w:t>
      </w:r>
      <w:r w:rsidRPr="00E6553C">
        <w:rPr>
          <w:rFonts w:asciiTheme="minorHAnsi" w:hAnsiTheme="minorHAnsi" w:cstheme="minorHAnsi"/>
          <w:bCs/>
          <w:sz w:val="22"/>
          <w:szCs w:val="22"/>
        </w:rPr>
        <w:t>Documentation</w:t>
      </w:r>
      <w:r w:rsidRPr="00E6553C">
        <w:rPr>
          <w:rFonts w:asciiTheme="minorHAnsi" w:hAnsiTheme="minorHAnsi" w:cstheme="minorHAnsi"/>
          <w:sz w:val="22"/>
          <w:szCs w:val="22"/>
        </w:rPr>
        <w:t xml:space="preserve"> for future reference.</w:t>
      </w:r>
    </w:p>
    <w:p w:rsidR="00E42227" w:rsidRPr="00E6553C" w:rsidRDefault="00E42227" w:rsidP="00E42227">
      <w:pPr>
        <w:numPr>
          <w:ilvl w:val="0"/>
          <w:numId w:val="13"/>
        </w:numPr>
        <w:tabs>
          <w:tab w:val="clear" w:pos="720"/>
          <w:tab w:val="num" w:pos="360"/>
        </w:tabs>
        <w:suppressAutoHyphens w:val="0"/>
        <w:ind w:left="360"/>
        <w:jc w:val="both"/>
        <w:rPr>
          <w:rFonts w:asciiTheme="minorHAnsi" w:hAnsiTheme="minorHAnsi" w:cstheme="minorHAnsi"/>
          <w:sz w:val="22"/>
          <w:szCs w:val="22"/>
        </w:rPr>
      </w:pPr>
      <w:r w:rsidRPr="00E6553C">
        <w:rPr>
          <w:rFonts w:asciiTheme="minorHAnsi" w:hAnsiTheme="minorHAnsi" w:cstheme="minorHAnsi"/>
          <w:bCs/>
          <w:sz w:val="22"/>
          <w:szCs w:val="22"/>
        </w:rPr>
        <w:t>Interacted with other teams</w:t>
      </w:r>
      <w:r w:rsidRPr="00E6553C">
        <w:rPr>
          <w:rFonts w:asciiTheme="minorHAnsi" w:hAnsiTheme="minorHAnsi" w:cstheme="minorHAnsi"/>
          <w:sz w:val="22"/>
          <w:szCs w:val="22"/>
        </w:rPr>
        <w:t xml:space="preserve"> through </w:t>
      </w:r>
      <w:r w:rsidRPr="00E6553C">
        <w:rPr>
          <w:rFonts w:asciiTheme="minorHAnsi" w:hAnsiTheme="minorHAnsi" w:cstheme="minorHAnsi"/>
          <w:bCs/>
          <w:sz w:val="22"/>
          <w:szCs w:val="22"/>
        </w:rPr>
        <w:t xml:space="preserve">walk-through, teleconferences, </w:t>
      </w:r>
      <w:r w:rsidRPr="00E6553C">
        <w:rPr>
          <w:rFonts w:asciiTheme="minorHAnsi" w:hAnsiTheme="minorHAnsi" w:cstheme="minorHAnsi"/>
          <w:sz w:val="22"/>
          <w:szCs w:val="22"/>
        </w:rPr>
        <w:t>etc. to resolve various issues.</w:t>
      </w:r>
    </w:p>
    <w:p w:rsidR="00E42227" w:rsidRPr="00E6553C" w:rsidRDefault="00E42227" w:rsidP="00E42227">
      <w:pPr>
        <w:ind w:left="360"/>
        <w:jc w:val="both"/>
        <w:rPr>
          <w:rFonts w:asciiTheme="minorHAnsi" w:hAnsiTheme="minorHAnsi" w:cstheme="minorHAnsi"/>
          <w:sz w:val="22"/>
          <w:szCs w:val="22"/>
        </w:rPr>
      </w:pPr>
    </w:p>
    <w:p w:rsidR="00E42227" w:rsidRPr="00E6553C" w:rsidRDefault="00681B87" w:rsidP="00E42227">
      <w:pPr>
        <w:jc w:val="both"/>
        <w:rPr>
          <w:rFonts w:asciiTheme="minorHAnsi" w:hAnsiTheme="minorHAnsi" w:cstheme="minorHAnsi"/>
          <w:sz w:val="22"/>
          <w:szCs w:val="22"/>
        </w:rPr>
      </w:pPr>
      <w:r w:rsidRPr="00E6553C">
        <w:rPr>
          <w:rFonts w:asciiTheme="minorHAnsi" w:hAnsiTheme="minorHAnsi" w:cstheme="minorHAnsi"/>
          <w:b/>
          <w:sz w:val="22"/>
          <w:szCs w:val="22"/>
        </w:rPr>
        <w:t>Environment</w:t>
      </w:r>
      <w:r w:rsidR="00E42227" w:rsidRPr="00E6553C">
        <w:rPr>
          <w:rFonts w:asciiTheme="minorHAnsi" w:hAnsiTheme="minorHAnsi" w:cstheme="minorHAnsi"/>
          <w:b/>
          <w:sz w:val="22"/>
          <w:szCs w:val="22"/>
        </w:rPr>
        <w:t>:</w:t>
      </w:r>
      <w:r w:rsidR="00E42227" w:rsidRPr="00E6553C">
        <w:rPr>
          <w:rFonts w:asciiTheme="minorHAnsi" w:hAnsiTheme="minorHAnsi" w:cstheme="minorHAnsi"/>
          <w:sz w:val="22"/>
          <w:szCs w:val="22"/>
        </w:rPr>
        <w:t xml:space="preserve"> RUP, UML, JAD/RAD, CRM, MS Visio, MS Project, MS SharePoint, Oracle.</w:t>
      </w:r>
    </w:p>
    <w:p w:rsidR="00E42227" w:rsidRPr="00E6553C" w:rsidRDefault="00E42227" w:rsidP="00E42227">
      <w:pPr>
        <w:shd w:val="clear" w:color="auto" w:fill="FFFFFF"/>
        <w:rPr>
          <w:rFonts w:asciiTheme="minorHAnsi" w:hAnsiTheme="minorHAnsi" w:cstheme="minorHAnsi"/>
          <w:sz w:val="22"/>
          <w:szCs w:val="22"/>
        </w:rPr>
      </w:pPr>
    </w:p>
    <w:p w:rsidR="00E42227" w:rsidRPr="00E6553C" w:rsidRDefault="00E42227" w:rsidP="00E42227">
      <w:pPr>
        <w:shd w:val="clear" w:color="auto" w:fill="FFFFFF"/>
        <w:rPr>
          <w:rFonts w:asciiTheme="minorHAnsi" w:hAnsiTheme="minorHAnsi" w:cstheme="minorHAnsi"/>
          <w:sz w:val="22"/>
          <w:szCs w:val="22"/>
        </w:rPr>
      </w:pPr>
    </w:p>
    <w:p w:rsidR="00E6553C" w:rsidRDefault="00E42227" w:rsidP="00E42227">
      <w:pPr>
        <w:jc w:val="both"/>
        <w:rPr>
          <w:rFonts w:asciiTheme="minorHAnsi" w:eastAsia="Cambria" w:hAnsiTheme="minorHAnsi" w:cstheme="minorHAnsi"/>
          <w:b/>
          <w:sz w:val="22"/>
          <w:szCs w:val="22"/>
        </w:rPr>
      </w:pPr>
      <w:r w:rsidRPr="00E6553C">
        <w:rPr>
          <w:rFonts w:asciiTheme="minorHAnsi" w:eastAsia="Cambria" w:hAnsiTheme="minorHAnsi" w:cstheme="minorHAnsi"/>
          <w:b/>
          <w:sz w:val="22"/>
          <w:szCs w:val="22"/>
        </w:rPr>
        <w:t>JPMC – Wilmington DE</w:t>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r>
      <w:r w:rsidRPr="00E6553C">
        <w:rPr>
          <w:rFonts w:asciiTheme="minorHAnsi" w:eastAsia="Cambria" w:hAnsiTheme="minorHAnsi" w:cstheme="minorHAnsi"/>
          <w:b/>
          <w:sz w:val="22"/>
          <w:szCs w:val="22"/>
        </w:rPr>
        <w:tab/>
        <w:t xml:space="preserve">              </w:t>
      </w:r>
    </w:p>
    <w:p w:rsidR="00E42227" w:rsidRPr="00E6553C" w:rsidRDefault="00E42227" w:rsidP="00E42227">
      <w:pPr>
        <w:jc w:val="both"/>
        <w:rPr>
          <w:rFonts w:asciiTheme="minorHAnsi" w:eastAsia="Cambria" w:hAnsiTheme="minorHAnsi" w:cstheme="minorHAnsi"/>
          <w:b/>
          <w:sz w:val="22"/>
          <w:szCs w:val="22"/>
        </w:rPr>
      </w:pPr>
      <w:bookmarkStart w:id="0" w:name="_GoBack"/>
      <w:bookmarkEnd w:id="0"/>
      <w:r w:rsidRPr="00E6553C">
        <w:rPr>
          <w:rFonts w:asciiTheme="minorHAnsi" w:eastAsia="Cambria" w:hAnsiTheme="minorHAnsi" w:cstheme="minorHAnsi"/>
          <w:b/>
          <w:sz w:val="22"/>
          <w:szCs w:val="22"/>
        </w:rPr>
        <w:t>Jul 2010– Mar 2012</w:t>
      </w:r>
    </w:p>
    <w:p w:rsidR="00E42227" w:rsidRPr="00E6553C" w:rsidRDefault="00E42227" w:rsidP="00E42227">
      <w:pPr>
        <w:jc w:val="both"/>
        <w:rPr>
          <w:rFonts w:asciiTheme="minorHAnsi" w:eastAsia="Cambria" w:hAnsiTheme="minorHAnsi" w:cstheme="minorHAnsi"/>
          <w:b/>
          <w:sz w:val="22"/>
          <w:szCs w:val="22"/>
        </w:rPr>
      </w:pPr>
      <w:r w:rsidRPr="00E6553C">
        <w:rPr>
          <w:rFonts w:asciiTheme="minorHAnsi" w:eastAsia="Cambria" w:hAnsiTheme="minorHAnsi" w:cstheme="minorHAnsi"/>
          <w:b/>
          <w:sz w:val="22"/>
          <w:szCs w:val="22"/>
        </w:rPr>
        <w:t>Business Analyst</w:t>
      </w:r>
    </w:p>
    <w:p w:rsidR="00E42227" w:rsidRPr="00E6553C" w:rsidRDefault="00E42227" w:rsidP="00E42227">
      <w:pPr>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The project was a web-based application involving the automation of Mortgage loan origination process beginning from origination/opening a mortgage application through funding/closing using the third party Quicken Loans system. The system performed all the business functions of the loan process such as set-up Account information, New Loan set-up, the Appraisal, credit, and income. The project involved modules for Pre Approval, Application, Underwriting, Pricing, Processing, and Closing.</w:t>
      </w:r>
    </w:p>
    <w:p w:rsidR="00E42227" w:rsidRPr="00E6553C" w:rsidRDefault="00E42227" w:rsidP="00E42227">
      <w:pPr>
        <w:jc w:val="both"/>
        <w:rPr>
          <w:rFonts w:asciiTheme="minorHAnsi" w:eastAsia="Cambria" w:hAnsiTheme="minorHAnsi" w:cstheme="minorHAnsi"/>
          <w:sz w:val="22"/>
          <w:szCs w:val="22"/>
        </w:rPr>
      </w:pPr>
    </w:p>
    <w:p w:rsidR="00E42227" w:rsidRPr="00E6553C" w:rsidRDefault="00E42227" w:rsidP="00E42227">
      <w:pPr>
        <w:jc w:val="both"/>
        <w:rPr>
          <w:rFonts w:asciiTheme="minorHAnsi" w:eastAsia="Cambria" w:hAnsiTheme="minorHAnsi" w:cstheme="minorHAnsi"/>
          <w:b/>
          <w:sz w:val="22"/>
          <w:szCs w:val="22"/>
        </w:rPr>
      </w:pPr>
      <w:r w:rsidRPr="00E6553C">
        <w:rPr>
          <w:rFonts w:asciiTheme="minorHAnsi" w:eastAsia="Cambria" w:hAnsiTheme="minorHAnsi" w:cstheme="minorHAnsi"/>
          <w:b/>
          <w:sz w:val="22"/>
          <w:szCs w:val="22"/>
        </w:rPr>
        <w:t>Responsibilities: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 xml:space="preserve">Generated a streamline process to understand the various steps in the loan lifecycle and desired functionality of the new system by interacting with users, management, SME (Subject Matter Expert), stakeholders, lenders, underwriters.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 xml:space="preserve">Interviewed business users to gather requirements and analyzed the feasibility of their needs by coordinating with the project manager and technical lead.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Extensively worked with Risk Management, Mortgage Loan Servicing, and Commercial and Residential mortgage and Mortgaged Backed Securities.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 xml:space="preserve">Identified, researched, investigated, analyzed, defined opportunities for business process improvement, documented business processes and initiated efforts to make improvements.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 xml:space="preserve">Contributed to the definition of scope, performed extensive requirement analysis and defined functional specifications.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Wrote Business Process Management System (BPMS) specifications to be used by the developers for process automation</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Prepared Business Requirement Documents (BRD) and used Requisite Pro to manage, analyze, and convert business requirements into functional specifications.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Conducted and participated in JAD sessions with stakeholders and system users to collect the software requirement specifications (SRS)</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 xml:space="preserve">Used RUP methodology to analyze and translate business requirements into system specifications, communicating with the business on a broader scale and with an in-depth view too.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 xml:space="preserve">Used Rational Rose and UML to produce models like context, use case, sequence, activity etc.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 xml:space="preserve">Used ClearCase to keep different versions of the documents and ClearQuest to report bugs or defect.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 xml:space="preserve">Assisted the PM in setting realistic project expectations and in evaluating the impact of changes on the organization and plans accordingly and conducted project related presentations. </w:t>
      </w:r>
    </w:p>
    <w:p w:rsidR="00E42227" w:rsidRPr="00E6553C" w:rsidRDefault="00E42227" w:rsidP="00E42227">
      <w:pPr>
        <w:numPr>
          <w:ilvl w:val="0"/>
          <w:numId w:val="10"/>
        </w:numPr>
        <w:suppressAutoHyphens w:val="0"/>
        <w:ind w:left="720" w:hanging="360"/>
        <w:jc w:val="both"/>
        <w:rPr>
          <w:rFonts w:asciiTheme="minorHAnsi" w:eastAsia="Cambria" w:hAnsiTheme="minorHAnsi" w:cstheme="minorHAnsi"/>
          <w:sz w:val="22"/>
          <w:szCs w:val="22"/>
        </w:rPr>
      </w:pPr>
      <w:r w:rsidRPr="00E6553C">
        <w:rPr>
          <w:rFonts w:asciiTheme="minorHAnsi" w:eastAsia="Cambria" w:hAnsiTheme="minorHAnsi" w:cstheme="minorHAnsi"/>
          <w:sz w:val="22"/>
          <w:szCs w:val="22"/>
        </w:rPr>
        <w:t>Assisted in designing test plans, test scenarios and test cases for integration, regression and user acceptance testing (UAT) to improve overall quality of the Application.</w:t>
      </w:r>
    </w:p>
    <w:p w:rsidR="00E42227" w:rsidRPr="00E6553C" w:rsidRDefault="00E42227" w:rsidP="00E42227">
      <w:pPr>
        <w:jc w:val="both"/>
        <w:rPr>
          <w:rFonts w:asciiTheme="minorHAnsi" w:eastAsia="Cambria" w:hAnsiTheme="minorHAnsi" w:cstheme="minorHAnsi"/>
          <w:sz w:val="22"/>
          <w:szCs w:val="22"/>
        </w:rPr>
      </w:pPr>
      <w:r w:rsidRPr="00E6553C">
        <w:rPr>
          <w:rFonts w:asciiTheme="minorHAnsi" w:eastAsia="Cambria" w:hAnsiTheme="minorHAnsi" w:cstheme="minorHAnsi"/>
          <w:b/>
          <w:sz w:val="22"/>
          <w:szCs w:val="22"/>
        </w:rPr>
        <w:lastRenderedPageBreak/>
        <w:t>Environment:</w:t>
      </w:r>
      <w:r w:rsidRPr="00E6553C">
        <w:rPr>
          <w:rFonts w:asciiTheme="minorHAnsi" w:eastAsia="Cambria" w:hAnsiTheme="minorHAnsi" w:cstheme="minorHAnsi"/>
          <w:sz w:val="22"/>
          <w:szCs w:val="22"/>
        </w:rPr>
        <w:t xml:space="preserve">  UML, RUP, Windows 2000, Rational Rose, Requisite Pro, ClearCase, ClearQuest, MS Project, MS Word, MS Excel</w:t>
      </w:r>
      <w:r w:rsidR="00681B87" w:rsidRPr="00E6553C">
        <w:rPr>
          <w:rFonts w:asciiTheme="minorHAnsi" w:eastAsia="Cambria" w:hAnsiTheme="minorHAnsi" w:cstheme="minorHAnsi"/>
          <w:sz w:val="22"/>
          <w:szCs w:val="22"/>
        </w:rPr>
        <w:t>.</w:t>
      </w:r>
    </w:p>
    <w:p w:rsidR="00E42227" w:rsidRPr="00E6553C" w:rsidRDefault="00E42227" w:rsidP="00E42227">
      <w:pPr>
        <w:shd w:val="clear" w:color="auto" w:fill="FFFFFF"/>
        <w:rPr>
          <w:rFonts w:asciiTheme="minorHAnsi" w:hAnsiTheme="minorHAnsi" w:cstheme="minorHAnsi"/>
          <w:sz w:val="22"/>
          <w:szCs w:val="22"/>
        </w:rPr>
      </w:pPr>
    </w:p>
    <w:p w:rsidR="007F3636" w:rsidRPr="00E6553C" w:rsidRDefault="007F3636" w:rsidP="00822929">
      <w:pPr>
        <w:tabs>
          <w:tab w:val="left" w:pos="360"/>
          <w:tab w:val="left" w:pos="720"/>
          <w:tab w:val="left" w:pos="8550"/>
        </w:tabs>
        <w:jc w:val="both"/>
        <w:rPr>
          <w:rFonts w:asciiTheme="minorHAnsi" w:hAnsiTheme="minorHAnsi" w:cstheme="minorHAnsi"/>
          <w:b/>
          <w:bCs/>
          <w:sz w:val="22"/>
          <w:szCs w:val="22"/>
        </w:rPr>
      </w:pPr>
    </w:p>
    <w:p w:rsidR="006221A7" w:rsidRPr="00E6553C" w:rsidRDefault="006221A7" w:rsidP="00822929">
      <w:pPr>
        <w:tabs>
          <w:tab w:val="left" w:pos="360"/>
          <w:tab w:val="left" w:pos="720"/>
          <w:tab w:val="left" w:pos="8550"/>
        </w:tabs>
        <w:jc w:val="both"/>
        <w:rPr>
          <w:rFonts w:asciiTheme="minorHAnsi" w:hAnsiTheme="minorHAnsi" w:cstheme="minorHAnsi"/>
          <w:b/>
          <w:bCs/>
          <w:sz w:val="22"/>
          <w:szCs w:val="22"/>
          <w:u w:val="single"/>
        </w:rPr>
      </w:pPr>
      <w:r w:rsidRPr="00E6553C">
        <w:rPr>
          <w:rFonts w:asciiTheme="minorHAnsi" w:hAnsiTheme="minorHAnsi" w:cstheme="minorHAnsi"/>
          <w:b/>
          <w:bCs/>
          <w:sz w:val="22"/>
          <w:szCs w:val="22"/>
          <w:u w:val="single"/>
        </w:rPr>
        <w:t xml:space="preserve">Education: </w:t>
      </w:r>
    </w:p>
    <w:p w:rsidR="006221A7" w:rsidRPr="00E6553C" w:rsidRDefault="006221A7" w:rsidP="00822929">
      <w:pPr>
        <w:tabs>
          <w:tab w:val="left" w:pos="360"/>
          <w:tab w:val="left" w:pos="720"/>
          <w:tab w:val="left" w:pos="8550"/>
        </w:tabs>
        <w:jc w:val="both"/>
        <w:rPr>
          <w:rFonts w:asciiTheme="minorHAnsi" w:hAnsiTheme="minorHAnsi" w:cstheme="minorHAnsi"/>
          <w:bCs/>
          <w:sz w:val="22"/>
          <w:szCs w:val="22"/>
        </w:rPr>
      </w:pPr>
      <w:r w:rsidRPr="00E6553C">
        <w:rPr>
          <w:rFonts w:asciiTheme="minorHAnsi" w:hAnsiTheme="minorHAnsi" w:cstheme="minorHAnsi"/>
          <w:bCs/>
          <w:sz w:val="22"/>
          <w:szCs w:val="22"/>
        </w:rPr>
        <w:t>University of South Alabama</w:t>
      </w:r>
    </w:p>
    <w:p w:rsidR="006221A7" w:rsidRPr="00E6553C" w:rsidRDefault="006221A7" w:rsidP="00822929">
      <w:pPr>
        <w:tabs>
          <w:tab w:val="left" w:pos="360"/>
          <w:tab w:val="left" w:pos="720"/>
          <w:tab w:val="left" w:pos="8550"/>
        </w:tabs>
        <w:jc w:val="both"/>
        <w:rPr>
          <w:rFonts w:asciiTheme="minorHAnsi" w:hAnsiTheme="minorHAnsi" w:cstheme="minorHAnsi"/>
          <w:bCs/>
          <w:sz w:val="22"/>
          <w:szCs w:val="22"/>
        </w:rPr>
      </w:pPr>
      <w:r w:rsidRPr="00E6553C">
        <w:rPr>
          <w:rFonts w:asciiTheme="minorHAnsi" w:hAnsiTheme="minorHAnsi" w:cstheme="minorHAnsi"/>
          <w:bCs/>
          <w:sz w:val="22"/>
          <w:szCs w:val="22"/>
        </w:rPr>
        <w:t>Bachelors in Business Administration</w:t>
      </w:r>
    </w:p>
    <w:p w:rsidR="006221A7" w:rsidRPr="00E6553C" w:rsidRDefault="006221A7" w:rsidP="00822929">
      <w:pPr>
        <w:tabs>
          <w:tab w:val="left" w:pos="360"/>
          <w:tab w:val="left" w:pos="720"/>
          <w:tab w:val="left" w:pos="8550"/>
        </w:tabs>
        <w:jc w:val="both"/>
        <w:rPr>
          <w:rFonts w:asciiTheme="minorHAnsi" w:hAnsiTheme="minorHAnsi" w:cstheme="minorHAnsi"/>
          <w:bCs/>
          <w:sz w:val="22"/>
          <w:szCs w:val="22"/>
        </w:rPr>
      </w:pPr>
      <w:r w:rsidRPr="00E6553C">
        <w:rPr>
          <w:rFonts w:asciiTheme="minorHAnsi" w:hAnsiTheme="minorHAnsi" w:cstheme="minorHAnsi"/>
          <w:bCs/>
          <w:sz w:val="22"/>
          <w:szCs w:val="22"/>
        </w:rPr>
        <w:t>Major: Management</w:t>
      </w:r>
    </w:p>
    <w:p w:rsidR="006221A7" w:rsidRPr="00E6553C" w:rsidRDefault="006221A7" w:rsidP="00822929">
      <w:pPr>
        <w:tabs>
          <w:tab w:val="left" w:pos="360"/>
          <w:tab w:val="left" w:pos="720"/>
          <w:tab w:val="left" w:pos="8550"/>
        </w:tabs>
        <w:jc w:val="both"/>
        <w:rPr>
          <w:rFonts w:asciiTheme="minorHAnsi" w:hAnsiTheme="minorHAnsi" w:cstheme="minorHAnsi"/>
          <w:b/>
          <w:bCs/>
          <w:sz w:val="22"/>
          <w:szCs w:val="22"/>
        </w:rPr>
      </w:pPr>
    </w:p>
    <w:sectPr w:rsidR="006221A7" w:rsidRPr="00E6553C" w:rsidSect="00E6553C">
      <w:pgSz w:w="12240" w:h="15840" w:code="1"/>
      <w:pgMar w:top="1440" w:right="1440" w:bottom="1440" w:left="1440" w:header="70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94F" w:rsidRDefault="0009594F">
      <w:r>
        <w:separator/>
      </w:r>
    </w:p>
  </w:endnote>
  <w:endnote w:type="continuationSeparator" w:id="0">
    <w:p w:rsidR="0009594F" w:rsidRDefault="00095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94F" w:rsidRDefault="0009594F">
      <w:r>
        <w:separator/>
      </w:r>
    </w:p>
  </w:footnote>
  <w:footnote w:type="continuationSeparator" w:id="0">
    <w:p w:rsidR="0009594F" w:rsidRDefault="000959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3"/>
    <w:lvl w:ilvl="0">
      <w:start w:val="1"/>
      <w:numFmt w:val="bullet"/>
      <w:lvlText w:val=""/>
      <w:lvlJc w:val="left"/>
      <w:pPr>
        <w:tabs>
          <w:tab w:val="num" w:pos="0"/>
        </w:tabs>
        <w:ind w:left="360" w:hanging="360"/>
      </w:pPr>
      <w:rPr>
        <w:rFonts w:ascii="Symbol" w:hAnsi="Symbol"/>
      </w:rPr>
    </w:lvl>
  </w:abstractNum>
  <w:abstractNum w:abstractNumId="1">
    <w:nsid w:val="00000003"/>
    <w:multiLevelType w:val="singleLevel"/>
    <w:tmpl w:val="00000003"/>
    <w:name w:val="WW8Num31"/>
    <w:lvl w:ilvl="0">
      <w:start w:val="1"/>
      <w:numFmt w:val="bullet"/>
      <w:lvlText w:val=""/>
      <w:lvlJc w:val="left"/>
      <w:pPr>
        <w:tabs>
          <w:tab w:val="num" w:pos="360"/>
        </w:tabs>
        <w:ind w:left="360" w:hanging="360"/>
      </w:pPr>
      <w:rPr>
        <w:rFonts w:ascii="Wingdings" w:hAnsi="Wingdings"/>
      </w:rPr>
    </w:lvl>
  </w:abstractNum>
  <w:abstractNum w:abstractNumId="2">
    <w:nsid w:val="00000004"/>
    <w:multiLevelType w:val="singleLevel"/>
    <w:tmpl w:val="00000004"/>
    <w:name w:val="WW8Num35"/>
    <w:lvl w:ilvl="0">
      <w:start w:val="1"/>
      <w:numFmt w:val="bullet"/>
      <w:lvlText w:val=""/>
      <w:lvlJc w:val="left"/>
      <w:pPr>
        <w:tabs>
          <w:tab w:val="num" w:pos="0"/>
        </w:tabs>
        <w:ind w:left="720" w:hanging="360"/>
      </w:pPr>
      <w:rPr>
        <w:rFonts w:ascii="Symbol" w:hAnsi="Symbol"/>
      </w:rPr>
    </w:lvl>
  </w:abstractNum>
  <w:abstractNum w:abstractNumId="3">
    <w:nsid w:val="00000006"/>
    <w:multiLevelType w:val="singleLevel"/>
    <w:tmpl w:val="00000006"/>
    <w:name w:val="WW8Num33"/>
    <w:lvl w:ilvl="0">
      <w:start w:val="1"/>
      <w:numFmt w:val="bullet"/>
      <w:lvlText w:val=""/>
      <w:lvlJc w:val="left"/>
      <w:pPr>
        <w:tabs>
          <w:tab w:val="num" w:pos="0"/>
        </w:tabs>
        <w:ind w:left="360" w:hanging="360"/>
      </w:pPr>
      <w:rPr>
        <w:rFonts w:ascii="Symbol" w:hAnsi="Symbol" w:cs="Symbol" w:hint="default"/>
        <w:color w:val="000000"/>
        <w:sz w:val="22"/>
        <w:szCs w:val="22"/>
      </w:rPr>
    </w:lvl>
  </w:abstractNum>
  <w:abstractNum w:abstractNumId="4">
    <w:nsid w:val="03422F83"/>
    <w:multiLevelType w:val="hybridMultilevel"/>
    <w:tmpl w:val="E9725DEA"/>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A5716"/>
    <w:multiLevelType w:val="hybridMultilevel"/>
    <w:tmpl w:val="693C8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FA3FA9"/>
    <w:multiLevelType w:val="multilevel"/>
    <w:tmpl w:val="F4AC0A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4256E9"/>
    <w:multiLevelType w:val="hybridMultilevel"/>
    <w:tmpl w:val="D166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61ED3"/>
    <w:multiLevelType w:val="multilevel"/>
    <w:tmpl w:val="878EEBF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DF035FA"/>
    <w:multiLevelType w:val="multilevel"/>
    <w:tmpl w:val="1CD8F8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5E33172"/>
    <w:multiLevelType w:val="hybridMultilevel"/>
    <w:tmpl w:val="BBD09236"/>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435A51"/>
    <w:multiLevelType w:val="hybridMultilevel"/>
    <w:tmpl w:val="569CFC12"/>
    <w:lvl w:ilvl="0" w:tplc="0B7E3E28">
      <w:start w:val="1"/>
      <w:numFmt w:val="bullet"/>
      <w:pStyle w:val="Achievemen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99C5900"/>
    <w:multiLevelType w:val="hybridMultilevel"/>
    <w:tmpl w:val="3F02ADC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3"/>
  </w:num>
  <w:num w:numId="3">
    <w:abstractNumId w:val="6"/>
  </w:num>
  <w:num w:numId="4">
    <w:abstractNumId w:val="8"/>
  </w:num>
  <w:num w:numId="5">
    <w:abstractNumId w:val="10"/>
  </w:num>
  <w:num w:numId="6">
    <w:abstractNumId w:val="4"/>
  </w:num>
  <w:num w:numId="7">
    <w:abstractNumId w:val="3"/>
  </w:num>
  <w:num w:numId="8">
    <w:abstractNumId w:val="2"/>
  </w:num>
  <w:num w:numId="9">
    <w:abstractNumId w:val="5"/>
  </w:num>
  <w:num w:numId="10">
    <w:abstractNumId w:val="11"/>
  </w:num>
  <w:num w:numId="11">
    <w:abstractNumId w:val="9"/>
  </w:num>
  <w:num w:numId="12">
    <w:abstractNumId w:val="12"/>
  </w:num>
  <w:num w:numId="13">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81"/>
    <w:rsid w:val="00003DEE"/>
    <w:rsid w:val="00006C01"/>
    <w:rsid w:val="0004444D"/>
    <w:rsid w:val="00045F19"/>
    <w:rsid w:val="00052B20"/>
    <w:rsid w:val="000779FB"/>
    <w:rsid w:val="0009594F"/>
    <w:rsid w:val="000A1489"/>
    <w:rsid w:val="000A6A35"/>
    <w:rsid w:val="000C4BA9"/>
    <w:rsid w:val="000E1339"/>
    <w:rsid w:val="000E5BF4"/>
    <w:rsid w:val="000E7CDC"/>
    <w:rsid w:val="001357D0"/>
    <w:rsid w:val="00152BCA"/>
    <w:rsid w:val="00161F53"/>
    <w:rsid w:val="00166864"/>
    <w:rsid w:val="001A2F81"/>
    <w:rsid w:val="001B23BC"/>
    <w:rsid w:val="001C5A64"/>
    <w:rsid w:val="001C5B69"/>
    <w:rsid w:val="001C73A7"/>
    <w:rsid w:val="001D5A98"/>
    <w:rsid w:val="001D6753"/>
    <w:rsid w:val="001E189F"/>
    <w:rsid w:val="001E307A"/>
    <w:rsid w:val="00212D30"/>
    <w:rsid w:val="002670C0"/>
    <w:rsid w:val="00275548"/>
    <w:rsid w:val="002811C5"/>
    <w:rsid w:val="002944A2"/>
    <w:rsid w:val="002B489E"/>
    <w:rsid w:val="002B7458"/>
    <w:rsid w:val="002E5978"/>
    <w:rsid w:val="00307F72"/>
    <w:rsid w:val="0035255E"/>
    <w:rsid w:val="0037576E"/>
    <w:rsid w:val="00381681"/>
    <w:rsid w:val="003818F3"/>
    <w:rsid w:val="003A7085"/>
    <w:rsid w:val="003B0B8C"/>
    <w:rsid w:val="003B5E71"/>
    <w:rsid w:val="003B72A8"/>
    <w:rsid w:val="003D60D3"/>
    <w:rsid w:val="003F60AC"/>
    <w:rsid w:val="00404FA3"/>
    <w:rsid w:val="004057E9"/>
    <w:rsid w:val="004104AB"/>
    <w:rsid w:val="00410BC4"/>
    <w:rsid w:val="00424575"/>
    <w:rsid w:val="00451537"/>
    <w:rsid w:val="0049217B"/>
    <w:rsid w:val="004A64AA"/>
    <w:rsid w:val="004B0811"/>
    <w:rsid w:val="004C1972"/>
    <w:rsid w:val="004C7346"/>
    <w:rsid w:val="004D72BD"/>
    <w:rsid w:val="004E1CB6"/>
    <w:rsid w:val="0050261D"/>
    <w:rsid w:val="0050431D"/>
    <w:rsid w:val="00532D9D"/>
    <w:rsid w:val="00567280"/>
    <w:rsid w:val="005771B9"/>
    <w:rsid w:val="00596B0B"/>
    <w:rsid w:val="005A1095"/>
    <w:rsid w:val="005A5160"/>
    <w:rsid w:val="005B22A0"/>
    <w:rsid w:val="005C7902"/>
    <w:rsid w:val="005D402F"/>
    <w:rsid w:val="0061704D"/>
    <w:rsid w:val="006221A7"/>
    <w:rsid w:val="00623795"/>
    <w:rsid w:val="00641331"/>
    <w:rsid w:val="006548CB"/>
    <w:rsid w:val="00681B87"/>
    <w:rsid w:val="006A2FD7"/>
    <w:rsid w:val="006B5028"/>
    <w:rsid w:val="006C049E"/>
    <w:rsid w:val="006C04AD"/>
    <w:rsid w:val="006C1773"/>
    <w:rsid w:val="006D4893"/>
    <w:rsid w:val="006E6381"/>
    <w:rsid w:val="006F2E2B"/>
    <w:rsid w:val="00711D40"/>
    <w:rsid w:val="007370D0"/>
    <w:rsid w:val="00787747"/>
    <w:rsid w:val="007D7215"/>
    <w:rsid w:val="007D7F8B"/>
    <w:rsid w:val="007F3636"/>
    <w:rsid w:val="00816188"/>
    <w:rsid w:val="00822929"/>
    <w:rsid w:val="008433D4"/>
    <w:rsid w:val="00845837"/>
    <w:rsid w:val="00872DD3"/>
    <w:rsid w:val="00882A9C"/>
    <w:rsid w:val="00887A36"/>
    <w:rsid w:val="008A4D7A"/>
    <w:rsid w:val="008A600F"/>
    <w:rsid w:val="008B58CA"/>
    <w:rsid w:val="008E3F12"/>
    <w:rsid w:val="008E52F2"/>
    <w:rsid w:val="008F149E"/>
    <w:rsid w:val="0091318A"/>
    <w:rsid w:val="00925478"/>
    <w:rsid w:val="00944F8B"/>
    <w:rsid w:val="00954709"/>
    <w:rsid w:val="00985D1F"/>
    <w:rsid w:val="0099135C"/>
    <w:rsid w:val="009953E0"/>
    <w:rsid w:val="00996B11"/>
    <w:rsid w:val="009A21C5"/>
    <w:rsid w:val="009C0199"/>
    <w:rsid w:val="009C4249"/>
    <w:rsid w:val="009D5385"/>
    <w:rsid w:val="009D7811"/>
    <w:rsid w:val="009E07CC"/>
    <w:rsid w:val="009E147E"/>
    <w:rsid w:val="009F753F"/>
    <w:rsid w:val="00A07787"/>
    <w:rsid w:val="00A120F0"/>
    <w:rsid w:val="00A354C1"/>
    <w:rsid w:val="00A5198C"/>
    <w:rsid w:val="00A60C1B"/>
    <w:rsid w:val="00A616E2"/>
    <w:rsid w:val="00A80541"/>
    <w:rsid w:val="00AA7C01"/>
    <w:rsid w:val="00AB5B9E"/>
    <w:rsid w:val="00AC7DD7"/>
    <w:rsid w:val="00B00121"/>
    <w:rsid w:val="00B072B1"/>
    <w:rsid w:val="00B20E48"/>
    <w:rsid w:val="00B21894"/>
    <w:rsid w:val="00B3455C"/>
    <w:rsid w:val="00B356AD"/>
    <w:rsid w:val="00B46445"/>
    <w:rsid w:val="00B632FC"/>
    <w:rsid w:val="00B63CAF"/>
    <w:rsid w:val="00B96B25"/>
    <w:rsid w:val="00BD0CE0"/>
    <w:rsid w:val="00BD424B"/>
    <w:rsid w:val="00BD65FF"/>
    <w:rsid w:val="00BE50BA"/>
    <w:rsid w:val="00BE64CD"/>
    <w:rsid w:val="00C0177A"/>
    <w:rsid w:val="00C34B66"/>
    <w:rsid w:val="00C43383"/>
    <w:rsid w:val="00C43A6A"/>
    <w:rsid w:val="00C47448"/>
    <w:rsid w:val="00C5435F"/>
    <w:rsid w:val="00C5616F"/>
    <w:rsid w:val="00C62840"/>
    <w:rsid w:val="00CD06C2"/>
    <w:rsid w:val="00CE308F"/>
    <w:rsid w:val="00CF52A1"/>
    <w:rsid w:val="00CF6890"/>
    <w:rsid w:val="00CF6CDC"/>
    <w:rsid w:val="00D323E3"/>
    <w:rsid w:val="00D64D1D"/>
    <w:rsid w:val="00D70F54"/>
    <w:rsid w:val="00D75C3C"/>
    <w:rsid w:val="00DC3381"/>
    <w:rsid w:val="00DD3E0B"/>
    <w:rsid w:val="00DD404B"/>
    <w:rsid w:val="00DD7E10"/>
    <w:rsid w:val="00DE1CEC"/>
    <w:rsid w:val="00DE4796"/>
    <w:rsid w:val="00DF5045"/>
    <w:rsid w:val="00DF61D8"/>
    <w:rsid w:val="00E07249"/>
    <w:rsid w:val="00E42227"/>
    <w:rsid w:val="00E6553C"/>
    <w:rsid w:val="00E87F07"/>
    <w:rsid w:val="00E95F0F"/>
    <w:rsid w:val="00ED0009"/>
    <w:rsid w:val="00ED0B1D"/>
    <w:rsid w:val="00ED4D8F"/>
    <w:rsid w:val="00EE055B"/>
    <w:rsid w:val="00EE645E"/>
    <w:rsid w:val="00F465F7"/>
    <w:rsid w:val="00F67539"/>
    <w:rsid w:val="00F72C6B"/>
    <w:rsid w:val="00F81445"/>
    <w:rsid w:val="00F85719"/>
    <w:rsid w:val="00F95664"/>
    <w:rsid w:val="00FC2A16"/>
    <w:rsid w:val="00FC73D8"/>
    <w:rsid w:val="00FE1C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paragraph" w:styleId="Heading6">
    <w:name w:val="heading 6"/>
    <w:basedOn w:val="Normal"/>
    <w:next w:val="Normal"/>
    <w:link w:val="Heading6Char"/>
    <w:uiPriority w:val="9"/>
    <w:semiHidden/>
    <w:unhideWhenUsed/>
    <w:qFormat/>
    <w:rsid w:val="00E4222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1"/>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uiPriority w:val="22"/>
    <w:qFormat/>
    <w:rsid w:val="009D5385"/>
    <w:rPr>
      <w:b/>
      <w:bCs/>
    </w:rPr>
  </w:style>
  <w:style w:type="character" w:customStyle="1" w:styleId="titlechar">
    <w:name w:val="title__char"/>
    <w:basedOn w:val="DefaultParagraphFont"/>
    <w:rsid w:val="009D5385"/>
  </w:style>
  <w:style w:type="paragraph" w:styleId="ListParagraph">
    <w:name w:val="List Paragraph"/>
    <w:basedOn w:val="Normal"/>
    <w:link w:val="ListParagraphChar"/>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1"/>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 w:type="paragraph" w:customStyle="1" w:styleId="bulletedlist">
    <w:name w:val="bulleted list"/>
    <w:basedOn w:val="Normal"/>
    <w:rsid w:val="00C62840"/>
    <w:pPr>
      <w:numPr>
        <w:numId w:val="3"/>
      </w:numPr>
      <w:suppressAutoHyphens w:val="0"/>
      <w:spacing w:before="40" w:after="80" w:line="220" w:lineRule="exact"/>
    </w:pPr>
    <w:rPr>
      <w:rFonts w:ascii="Tahoma" w:eastAsia="Calibri" w:hAnsi="Tahoma"/>
      <w:spacing w:val="10"/>
      <w:sz w:val="16"/>
      <w:szCs w:val="16"/>
      <w:lang w:eastAsia="en-US"/>
    </w:rPr>
  </w:style>
  <w:style w:type="paragraph" w:customStyle="1" w:styleId="bulletedlistlastline">
    <w:name w:val="bulleted list last line"/>
    <w:basedOn w:val="bulletedlist"/>
    <w:link w:val="bulletedlistlastlineChar"/>
    <w:rsid w:val="00C62840"/>
    <w:pPr>
      <w:spacing w:after="240"/>
    </w:pPr>
    <w:rPr>
      <w:szCs w:val="20"/>
    </w:rPr>
  </w:style>
  <w:style w:type="character" w:customStyle="1" w:styleId="bulletedlistlastlineChar">
    <w:name w:val="bulleted list last line Char"/>
    <w:basedOn w:val="DefaultParagraphFont"/>
    <w:link w:val="bulletedlistlastline"/>
    <w:rsid w:val="00C62840"/>
    <w:rPr>
      <w:rFonts w:ascii="Tahoma" w:eastAsia="Calibri" w:hAnsi="Tahoma"/>
      <w:spacing w:val="10"/>
      <w:sz w:val="16"/>
    </w:rPr>
  </w:style>
  <w:style w:type="character" w:customStyle="1" w:styleId="Heading6Char">
    <w:name w:val="Heading 6 Char"/>
    <w:basedOn w:val="DefaultParagraphFont"/>
    <w:link w:val="Heading6"/>
    <w:uiPriority w:val="9"/>
    <w:semiHidden/>
    <w:rsid w:val="00E42227"/>
    <w:rPr>
      <w:rFonts w:asciiTheme="majorHAnsi" w:eastAsiaTheme="majorEastAsia" w:hAnsiTheme="majorHAnsi" w:cstheme="majorBidi"/>
      <w:i/>
      <w:iCs/>
      <w:color w:val="243F60" w:themeColor="accent1" w:themeShade="7F"/>
      <w:sz w:val="24"/>
      <w:szCs w:val="24"/>
      <w:lang w:eastAsia="ar-SA"/>
    </w:rPr>
  </w:style>
  <w:style w:type="character" w:customStyle="1" w:styleId="cbstyle">
    <w:name w:val="cb_style"/>
    <w:basedOn w:val="DefaultParagraphFont"/>
    <w:rsid w:val="00E422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64"/>
    <w:pPr>
      <w:suppressAutoHyphens/>
    </w:pPr>
    <w:rPr>
      <w:sz w:val="24"/>
      <w:szCs w:val="24"/>
      <w:lang w:eastAsia="ar-SA"/>
    </w:rPr>
  </w:style>
  <w:style w:type="paragraph" w:styleId="Heading1">
    <w:name w:val="heading 1"/>
    <w:basedOn w:val="Normal"/>
    <w:next w:val="Normal"/>
    <w:qFormat/>
    <w:rsid w:val="001C5A64"/>
    <w:pPr>
      <w:keepNext/>
      <w:tabs>
        <w:tab w:val="num" w:pos="432"/>
      </w:tabs>
      <w:ind w:left="432" w:hanging="432"/>
      <w:outlineLvl w:val="0"/>
    </w:pPr>
    <w:rPr>
      <w:rFonts w:eastAsia="MS Mincho"/>
      <w:b/>
      <w:bCs/>
      <w:sz w:val="28"/>
    </w:rPr>
  </w:style>
  <w:style w:type="paragraph" w:styleId="Heading2">
    <w:name w:val="heading 2"/>
    <w:basedOn w:val="Normal"/>
    <w:next w:val="Normal"/>
    <w:qFormat/>
    <w:rsid w:val="001C5A64"/>
    <w:pPr>
      <w:keepNext/>
      <w:tabs>
        <w:tab w:val="num" w:pos="576"/>
      </w:tabs>
      <w:ind w:left="576" w:hanging="576"/>
      <w:outlineLvl w:val="1"/>
    </w:pPr>
    <w:rPr>
      <w:rFonts w:eastAsia="MS Mincho"/>
      <w:i/>
      <w:iCs/>
      <w:sz w:val="22"/>
    </w:rPr>
  </w:style>
  <w:style w:type="paragraph" w:styleId="Heading3">
    <w:name w:val="heading 3"/>
    <w:basedOn w:val="Normal"/>
    <w:next w:val="Normal"/>
    <w:qFormat/>
    <w:rsid w:val="001C5A64"/>
    <w:pPr>
      <w:keepNext/>
      <w:tabs>
        <w:tab w:val="num" w:pos="720"/>
      </w:tabs>
      <w:ind w:left="720" w:hanging="720"/>
      <w:outlineLvl w:val="2"/>
    </w:pPr>
    <w:rPr>
      <w:rFonts w:eastAsia="MS Mincho"/>
      <w:b/>
      <w:bCs/>
      <w:sz w:val="22"/>
    </w:rPr>
  </w:style>
  <w:style w:type="paragraph" w:styleId="Heading6">
    <w:name w:val="heading 6"/>
    <w:basedOn w:val="Normal"/>
    <w:next w:val="Normal"/>
    <w:link w:val="Heading6Char"/>
    <w:uiPriority w:val="9"/>
    <w:semiHidden/>
    <w:unhideWhenUsed/>
    <w:qFormat/>
    <w:rsid w:val="00E4222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C5A64"/>
    <w:rPr>
      <w:rFonts w:ascii="Symbol" w:hAnsi="Symbol"/>
    </w:rPr>
  </w:style>
  <w:style w:type="character" w:customStyle="1" w:styleId="WW8Num1z1">
    <w:name w:val="WW8Num1z1"/>
    <w:rsid w:val="001C5A64"/>
    <w:rPr>
      <w:rFonts w:ascii="Courier New" w:hAnsi="Courier New"/>
    </w:rPr>
  </w:style>
  <w:style w:type="character" w:customStyle="1" w:styleId="WW8Num1z2">
    <w:name w:val="WW8Num1z2"/>
    <w:rsid w:val="001C5A64"/>
    <w:rPr>
      <w:rFonts w:ascii="Wingdings" w:hAnsi="Wingdings"/>
    </w:rPr>
  </w:style>
  <w:style w:type="character" w:customStyle="1" w:styleId="WW8Num2z0">
    <w:name w:val="WW8Num2z0"/>
    <w:rsid w:val="001C5A64"/>
    <w:rPr>
      <w:rFonts w:ascii="Symbol" w:hAnsi="Symbol"/>
    </w:rPr>
  </w:style>
  <w:style w:type="character" w:customStyle="1" w:styleId="WW8Num2z1">
    <w:name w:val="WW8Num2z1"/>
    <w:rsid w:val="001C5A64"/>
    <w:rPr>
      <w:rFonts w:ascii="Courier New" w:hAnsi="Courier New"/>
    </w:rPr>
  </w:style>
  <w:style w:type="character" w:customStyle="1" w:styleId="WW8Num2z2">
    <w:name w:val="WW8Num2z2"/>
    <w:rsid w:val="001C5A64"/>
    <w:rPr>
      <w:rFonts w:ascii="Wingdings" w:hAnsi="Wingdings"/>
    </w:rPr>
  </w:style>
  <w:style w:type="character" w:customStyle="1" w:styleId="WW8Num4z0">
    <w:name w:val="WW8Num4z0"/>
    <w:rsid w:val="001C5A64"/>
    <w:rPr>
      <w:rFonts w:ascii="Symbol" w:hAnsi="Symbol"/>
    </w:rPr>
  </w:style>
  <w:style w:type="character" w:customStyle="1" w:styleId="WW8Num4z1">
    <w:name w:val="WW8Num4z1"/>
    <w:rsid w:val="001C5A64"/>
    <w:rPr>
      <w:rFonts w:ascii="Courier New" w:hAnsi="Courier New"/>
    </w:rPr>
  </w:style>
  <w:style w:type="character" w:customStyle="1" w:styleId="WW8Num4z2">
    <w:name w:val="WW8Num4z2"/>
    <w:rsid w:val="001C5A64"/>
    <w:rPr>
      <w:rFonts w:ascii="Wingdings" w:hAnsi="Wingdings"/>
    </w:rPr>
  </w:style>
  <w:style w:type="character" w:customStyle="1" w:styleId="WW8Num5z0">
    <w:name w:val="WW8Num5z0"/>
    <w:rsid w:val="001C5A64"/>
    <w:rPr>
      <w:rFonts w:ascii="Wingdings" w:hAnsi="Wingdings"/>
    </w:rPr>
  </w:style>
  <w:style w:type="character" w:customStyle="1" w:styleId="WW8Num5z1">
    <w:name w:val="WW8Num5z1"/>
    <w:rsid w:val="001C5A64"/>
    <w:rPr>
      <w:rFonts w:ascii="Courier New" w:hAnsi="Courier New"/>
    </w:rPr>
  </w:style>
  <w:style w:type="character" w:customStyle="1" w:styleId="WW8Num5z3">
    <w:name w:val="WW8Num5z3"/>
    <w:rsid w:val="001C5A64"/>
    <w:rPr>
      <w:rFonts w:ascii="Symbol" w:hAnsi="Symbol"/>
    </w:rPr>
  </w:style>
  <w:style w:type="character" w:customStyle="1" w:styleId="WW8Num6z0">
    <w:name w:val="WW8Num6z0"/>
    <w:rsid w:val="001C5A64"/>
    <w:rPr>
      <w:rFonts w:ascii="Symbol" w:hAnsi="Symbol"/>
    </w:rPr>
  </w:style>
  <w:style w:type="character" w:customStyle="1" w:styleId="WW8Num6z1">
    <w:name w:val="WW8Num6z1"/>
    <w:rsid w:val="001C5A64"/>
    <w:rPr>
      <w:rFonts w:ascii="Courier New" w:hAnsi="Courier New" w:cs="Courier New"/>
    </w:rPr>
  </w:style>
  <w:style w:type="character" w:customStyle="1" w:styleId="WW8Num6z2">
    <w:name w:val="WW8Num6z2"/>
    <w:rsid w:val="001C5A64"/>
    <w:rPr>
      <w:rFonts w:ascii="Wingdings" w:hAnsi="Wingdings"/>
    </w:rPr>
  </w:style>
  <w:style w:type="character" w:customStyle="1" w:styleId="WW8Num7z0">
    <w:name w:val="WW8Num7z0"/>
    <w:rsid w:val="001C5A64"/>
    <w:rPr>
      <w:rFonts w:ascii="Symbol" w:hAnsi="Symbol"/>
    </w:rPr>
  </w:style>
  <w:style w:type="character" w:customStyle="1" w:styleId="WW8Num7z1">
    <w:name w:val="WW8Num7z1"/>
    <w:rsid w:val="001C5A64"/>
    <w:rPr>
      <w:rFonts w:ascii="Courier New" w:hAnsi="Courier New" w:cs="Courier New"/>
    </w:rPr>
  </w:style>
  <w:style w:type="character" w:customStyle="1" w:styleId="WW8Num7z2">
    <w:name w:val="WW8Num7z2"/>
    <w:rsid w:val="001C5A64"/>
    <w:rPr>
      <w:rFonts w:ascii="Wingdings" w:hAnsi="Wingdings"/>
    </w:rPr>
  </w:style>
  <w:style w:type="character" w:customStyle="1" w:styleId="WW8Num8z0">
    <w:name w:val="WW8Num8z0"/>
    <w:rsid w:val="001C5A64"/>
    <w:rPr>
      <w:rFonts w:ascii="Symbol" w:hAnsi="Symbol"/>
    </w:rPr>
  </w:style>
  <w:style w:type="character" w:customStyle="1" w:styleId="WW8Num8z1">
    <w:name w:val="WW8Num8z1"/>
    <w:rsid w:val="001C5A64"/>
    <w:rPr>
      <w:rFonts w:ascii="Courier New" w:hAnsi="Courier New"/>
    </w:rPr>
  </w:style>
  <w:style w:type="character" w:customStyle="1" w:styleId="WW8Num8z2">
    <w:name w:val="WW8Num8z2"/>
    <w:rsid w:val="001C5A64"/>
    <w:rPr>
      <w:rFonts w:ascii="Wingdings" w:hAnsi="Wingdings"/>
    </w:rPr>
  </w:style>
  <w:style w:type="character" w:customStyle="1" w:styleId="WW8Num9z0">
    <w:name w:val="WW8Num9z0"/>
    <w:rsid w:val="001C5A64"/>
    <w:rPr>
      <w:rFonts w:ascii="Symbol" w:hAnsi="Symbol"/>
    </w:rPr>
  </w:style>
  <w:style w:type="character" w:customStyle="1" w:styleId="WW8Num9z1">
    <w:name w:val="WW8Num9z1"/>
    <w:rsid w:val="001C5A64"/>
    <w:rPr>
      <w:rFonts w:ascii="Courier New" w:hAnsi="Courier New"/>
    </w:rPr>
  </w:style>
  <w:style w:type="character" w:customStyle="1" w:styleId="WW8Num9z2">
    <w:name w:val="WW8Num9z2"/>
    <w:rsid w:val="001C5A64"/>
    <w:rPr>
      <w:rFonts w:ascii="Wingdings" w:hAnsi="Wingdings"/>
    </w:rPr>
  </w:style>
  <w:style w:type="character" w:customStyle="1" w:styleId="WW8Num10z0">
    <w:name w:val="WW8Num10z0"/>
    <w:rsid w:val="001C5A64"/>
    <w:rPr>
      <w:rFonts w:ascii="Symbol" w:hAnsi="Symbol"/>
    </w:rPr>
  </w:style>
  <w:style w:type="character" w:customStyle="1" w:styleId="WW8Num10z1">
    <w:name w:val="WW8Num10z1"/>
    <w:rsid w:val="001C5A64"/>
    <w:rPr>
      <w:rFonts w:ascii="Courier New" w:hAnsi="Courier New" w:cs="Courier New"/>
    </w:rPr>
  </w:style>
  <w:style w:type="character" w:customStyle="1" w:styleId="WW8Num10z2">
    <w:name w:val="WW8Num10z2"/>
    <w:rsid w:val="001C5A64"/>
    <w:rPr>
      <w:rFonts w:ascii="Wingdings" w:hAnsi="Wingdings"/>
    </w:rPr>
  </w:style>
  <w:style w:type="character" w:customStyle="1" w:styleId="WW8Num11z0">
    <w:name w:val="WW8Num11z0"/>
    <w:rsid w:val="001C5A64"/>
    <w:rPr>
      <w:rFonts w:ascii="Symbol" w:hAnsi="Symbol"/>
    </w:rPr>
  </w:style>
  <w:style w:type="character" w:customStyle="1" w:styleId="WW8Num11z1">
    <w:name w:val="WW8Num11z1"/>
    <w:rsid w:val="001C5A64"/>
    <w:rPr>
      <w:rFonts w:ascii="Courier New" w:hAnsi="Courier New"/>
    </w:rPr>
  </w:style>
  <w:style w:type="character" w:customStyle="1" w:styleId="WW8Num11z2">
    <w:name w:val="WW8Num11z2"/>
    <w:rsid w:val="001C5A64"/>
    <w:rPr>
      <w:rFonts w:ascii="Wingdings" w:hAnsi="Wingdings"/>
    </w:rPr>
  </w:style>
  <w:style w:type="character" w:customStyle="1" w:styleId="WW8Num12z0">
    <w:name w:val="WW8Num12z0"/>
    <w:rsid w:val="001C5A64"/>
    <w:rPr>
      <w:rFonts w:ascii="Wingdings" w:hAnsi="Wingdings"/>
    </w:rPr>
  </w:style>
  <w:style w:type="character" w:customStyle="1" w:styleId="WW8Num12z1">
    <w:name w:val="WW8Num12z1"/>
    <w:rsid w:val="001C5A64"/>
    <w:rPr>
      <w:rFonts w:ascii="Courier New" w:hAnsi="Courier New"/>
    </w:rPr>
  </w:style>
  <w:style w:type="character" w:customStyle="1" w:styleId="WW8Num12z3">
    <w:name w:val="WW8Num12z3"/>
    <w:rsid w:val="001C5A64"/>
    <w:rPr>
      <w:rFonts w:ascii="Symbol" w:hAnsi="Symbol"/>
    </w:rPr>
  </w:style>
  <w:style w:type="character" w:customStyle="1" w:styleId="WW8Num13z0">
    <w:name w:val="WW8Num13z0"/>
    <w:rsid w:val="001C5A64"/>
    <w:rPr>
      <w:rFonts w:ascii="Symbol" w:hAnsi="Symbol"/>
    </w:rPr>
  </w:style>
  <w:style w:type="character" w:customStyle="1" w:styleId="WW8Num13z1">
    <w:name w:val="WW8Num13z1"/>
    <w:rsid w:val="001C5A64"/>
    <w:rPr>
      <w:rFonts w:ascii="Courier New" w:hAnsi="Courier New"/>
    </w:rPr>
  </w:style>
  <w:style w:type="character" w:customStyle="1" w:styleId="WW8Num13z2">
    <w:name w:val="WW8Num13z2"/>
    <w:rsid w:val="001C5A64"/>
    <w:rPr>
      <w:rFonts w:ascii="Wingdings" w:hAnsi="Wingdings"/>
    </w:rPr>
  </w:style>
  <w:style w:type="character" w:customStyle="1" w:styleId="WW8Num14z0">
    <w:name w:val="WW8Num14z0"/>
    <w:rsid w:val="001C5A64"/>
    <w:rPr>
      <w:rFonts w:ascii="Symbol" w:hAnsi="Symbol"/>
    </w:rPr>
  </w:style>
  <w:style w:type="character" w:customStyle="1" w:styleId="WW8Num14z1">
    <w:name w:val="WW8Num14z1"/>
    <w:rsid w:val="001C5A64"/>
    <w:rPr>
      <w:rFonts w:ascii="Courier New" w:hAnsi="Courier New"/>
    </w:rPr>
  </w:style>
  <w:style w:type="character" w:customStyle="1" w:styleId="WW8Num14z2">
    <w:name w:val="WW8Num14z2"/>
    <w:rsid w:val="001C5A64"/>
    <w:rPr>
      <w:rFonts w:ascii="Wingdings" w:hAnsi="Wingdings"/>
    </w:rPr>
  </w:style>
  <w:style w:type="character" w:customStyle="1" w:styleId="WW8Num15z0">
    <w:name w:val="WW8Num15z0"/>
    <w:rsid w:val="001C5A64"/>
    <w:rPr>
      <w:rFonts w:ascii="Wingdings" w:hAnsi="Wingdings"/>
      <w:sz w:val="20"/>
    </w:rPr>
  </w:style>
  <w:style w:type="character" w:customStyle="1" w:styleId="WW8Num15z1">
    <w:name w:val="WW8Num15z1"/>
    <w:rsid w:val="001C5A64"/>
    <w:rPr>
      <w:rFonts w:ascii="Courier New" w:hAnsi="Courier New"/>
      <w:sz w:val="20"/>
    </w:rPr>
  </w:style>
  <w:style w:type="character" w:customStyle="1" w:styleId="WW8Num16z0">
    <w:name w:val="WW8Num16z0"/>
    <w:rsid w:val="001C5A64"/>
    <w:rPr>
      <w:rFonts w:ascii="Symbol" w:hAnsi="Symbol"/>
    </w:rPr>
  </w:style>
  <w:style w:type="character" w:customStyle="1" w:styleId="WW8Num16z1">
    <w:name w:val="WW8Num16z1"/>
    <w:rsid w:val="001C5A64"/>
    <w:rPr>
      <w:rFonts w:ascii="Courier New" w:hAnsi="Courier New"/>
    </w:rPr>
  </w:style>
  <w:style w:type="character" w:customStyle="1" w:styleId="WW8Num16z2">
    <w:name w:val="WW8Num16z2"/>
    <w:rsid w:val="001C5A64"/>
    <w:rPr>
      <w:rFonts w:ascii="Wingdings" w:hAnsi="Wingdings"/>
    </w:rPr>
  </w:style>
  <w:style w:type="character" w:customStyle="1" w:styleId="WW8Num17z0">
    <w:name w:val="WW8Num17z0"/>
    <w:rsid w:val="001C5A64"/>
    <w:rPr>
      <w:rFonts w:ascii="Symbol" w:hAnsi="Symbol"/>
    </w:rPr>
  </w:style>
  <w:style w:type="character" w:customStyle="1" w:styleId="WW8Num17z1">
    <w:name w:val="WW8Num17z1"/>
    <w:rsid w:val="001C5A64"/>
    <w:rPr>
      <w:rFonts w:ascii="Courier New" w:hAnsi="Courier New"/>
    </w:rPr>
  </w:style>
  <w:style w:type="character" w:customStyle="1" w:styleId="WW8Num17z2">
    <w:name w:val="WW8Num17z2"/>
    <w:rsid w:val="001C5A64"/>
    <w:rPr>
      <w:rFonts w:ascii="Wingdings" w:hAnsi="Wingdings"/>
    </w:rPr>
  </w:style>
  <w:style w:type="character" w:customStyle="1" w:styleId="WW8Num18z0">
    <w:name w:val="WW8Num18z0"/>
    <w:rsid w:val="001C5A64"/>
    <w:rPr>
      <w:rFonts w:ascii="Symbol" w:hAnsi="Symbol"/>
    </w:rPr>
  </w:style>
  <w:style w:type="character" w:customStyle="1" w:styleId="WW8Num18z1">
    <w:name w:val="WW8Num18z1"/>
    <w:rsid w:val="001C5A64"/>
    <w:rPr>
      <w:rFonts w:ascii="Courier New" w:hAnsi="Courier New"/>
    </w:rPr>
  </w:style>
  <w:style w:type="character" w:customStyle="1" w:styleId="WW8Num18z2">
    <w:name w:val="WW8Num18z2"/>
    <w:rsid w:val="001C5A64"/>
    <w:rPr>
      <w:rFonts w:ascii="Wingdings" w:hAnsi="Wingdings"/>
    </w:rPr>
  </w:style>
  <w:style w:type="character" w:customStyle="1" w:styleId="WW8Num19z0">
    <w:name w:val="WW8Num19z0"/>
    <w:rsid w:val="001C5A64"/>
    <w:rPr>
      <w:rFonts w:ascii="Symbol" w:hAnsi="Symbol"/>
    </w:rPr>
  </w:style>
  <w:style w:type="character" w:customStyle="1" w:styleId="WW8Num19z1">
    <w:name w:val="WW8Num19z1"/>
    <w:rsid w:val="001C5A64"/>
    <w:rPr>
      <w:rFonts w:ascii="Courier New" w:hAnsi="Courier New"/>
    </w:rPr>
  </w:style>
  <w:style w:type="character" w:customStyle="1" w:styleId="WW8Num19z2">
    <w:name w:val="WW8Num19z2"/>
    <w:rsid w:val="001C5A64"/>
    <w:rPr>
      <w:rFonts w:ascii="Wingdings" w:hAnsi="Wingdings"/>
    </w:rPr>
  </w:style>
  <w:style w:type="character" w:customStyle="1" w:styleId="WW8Num20z0">
    <w:name w:val="WW8Num20z0"/>
    <w:rsid w:val="001C5A64"/>
    <w:rPr>
      <w:rFonts w:ascii="Symbol" w:hAnsi="Symbol"/>
      <w:color w:val="000000"/>
      <w:spacing w:val="0"/>
      <w:position w:val="0"/>
      <w:sz w:val="24"/>
      <w:vertAlign w:val="baseline"/>
    </w:rPr>
  </w:style>
  <w:style w:type="character" w:customStyle="1" w:styleId="WW8Num20z1">
    <w:name w:val="WW8Num20z1"/>
    <w:rsid w:val="001C5A64"/>
    <w:rPr>
      <w:rFonts w:ascii="Symbol" w:hAnsi="Symbol"/>
    </w:rPr>
  </w:style>
  <w:style w:type="character" w:customStyle="1" w:styleId="WW8Num20z2">
    <w:name w:val="WW8Num20z2"/>
    <w:rsid w:val="001C5A64"/>
    <w:rPr>
      <w:rFonts w:ascii="Wingdings" w:hAnsi="Wingdings"/>
    </w:rPr>
  </w:style>
  <w:style w:type="character" w:customStyle="1" w:styleId="WW8Num20z4">
    <w:name w:val="WW8Num20z4"/>
    <w:rsid w:val="001C5A64"/>
    <w:rPr>
      <w:rFonts w:ascii="Courier New" w:hAnsi="Courier New"/>
    </w:rPr>
  </w:style>
  <w:style w:type="character" w:customStyle="1" w:styleId="WW8Num21z0">
    <w:name w:val="WW8Num21z0"/>
    <w:rsid w:val="001C5A64"/>
    <w:rPr>
      <w:rFonts w:ascii="Symbol" w:hAnsi="Symbol"/>
    </w:rPr>
  </w:style>
  <w:style w:type="character" w:customStyle="1" w:styleId="WW8Num21z1">
    <w:name w:val="WW8Num21z1"/>
    <w:rsid w:val="001C5A64"/>
    <w:rPr>
      <w:rFonts w:ascii="Courier New" w:hAnsi="Courier New" w:cs="Courier New"/>
    </w:rPr>
  </w:style>
  <w:style w:type="character" w:customStyle="1" w:styleId="WW8Num21z2">
    <w:name w:val="WW8Num21z2"/>
    <w:rsid w:val="001C5A64"/>
    <w:rPr>
      <w:rFonts w:ascii="Wingdings" w:hAnsi="Wingdings"/>
    </w:rPr>
  </w:style>
  <w:style w:type="character" w:customStyle="1" w:styleId="WW8Num22z0">
    <w:name w:val="WW8Num22z0"/>
    <w:rsid w:val="001C5A64"/>
    <w:rPr>
      <w:rFonts w:ascii="Symbol" w:hAnsi="Symbol"/>
    </w:rPr>
  </w:style>
  <w:style w:type="character" w:customStyle="1" w:styleId="WW8Num22z1">
    <w:name w:val="WW8Num22z1"/>
    <w:rsid w:val="001C5A64"/>
    <w:rPr>
      <w:rFonts w:ascii="Courier New" w:hAnsi="Courier New" w:cs="Courier New"/>
    </w:rPr>
  </w:style>
  <w:style w:type="character" w:customStyle="1" w:styleId="WW8Num22z2">
    <w:name w:val="WW8Num22z2"/>
    <w:rsid w:val="001C5A64"/>
    <w:rPr>
      <w:rFonts w:ascii="Wingdings" w:hAnsi="Wingdings"/>
    </w:rPr>
  </w:style>
  <w:style w:type="character" w:customStyle="1" w:styleId="WW8Num23z0">
    <w:name w:val="WW8Num23z0"/>
    <w:rsid w:val="001C5A64"/>
    <w:rPr>
      <w:rFonts w:ascii="Symbol" w:hAnsi="Symbol"/>
    </w:rPr>
  </w:style>
  <w:style w:type="character" w:customStyle="1" w:styleId="WW8Num23z2">
    <w:name w:val="WW8Num23z2"/>
    <w:rsid w:val="001C5A64"/>
    <w:rPr>
      <w:rFonts w:ascii="Wingdings" w:hAnsi="Wingdings"/>
    </w:rPr>
  </w:style>
  <w:style w:type="character" w:customStyle="1" w:styleId="WW8Num23z4">
    <w:name w:val="WW8Num23z4"/>
    <w:rsid w:val="001C5A64"/>
    <w:rPr>
      <w:rFonts w:ascii="Courier New" w:hAnsi="Courier New"/>
    </w:rPr>
  </w:style>
  <w:style w:type="character" w:customStyle="1" w:styleId="WW8Num24z0">
    <w:name w:val="WW8Num24z0"/>
    <w:rsid w:val="001C5A64"/>
    <w:rPr>
      <w:rFonts w:ascii="Wingdings" w:hAnsi="Wingdings"/>
    </w:rPr>
  </w:style>
  <w:style w:type="character" w:customStyle="1" w:styleId="WW8Num24z1">
    <w:name w:val="WW8Num24z1"/>
    <w:rsid w:val="001C5A64"/>
    <w:rPr>
      <w:rFonts w:ascii="Courier New" w:hAnsi="Courier New"/>
    </w:rPr>
  </w:style>
  <w:style w:type="character" w:customStyle="1" w:styleId="WW8Num24z3">
    <w:name w:val="WW8Num24z3"/>
    <w:rsid w:val="001C5A64"/>
    <w:rPr>
      <w:rFonts w:ascii="Symbol" w:hAnsi="Symbol"/>
    </w:rPr>
  </w:style>
  <w:style w:type="character" w:customStyle="1" w:styleId="WW8Num25z0">
    <w:name w:val="WW8Num25z0"/>
    <w:rsid w:val="001C5A64"/>
    <w:rPr>
      <w:rFonts w:ascii="Wingdings" w:hAnsi="Wingdings"/>
    </w:rPr>
  </w:style>
  <w:style w:type="character" w:customStyle="1" w:styleId="WW8Num25z1">
    <w:name w:val="WW8Num25z1"/>
    <w:rsid w:val="001C5A64"/>
    <w:rPr>
      <w:rFonts w:ascii="Courier New" w:hAnsi="Courier New"/>
    </w:rPr>
  </w:style>
  <w:style w:type="character" w:customStyle="1" w:styleId="WW8Num25z3">
    <w:name w:val="WW8Num25z3"/>
    <w:rsid w:val="001C5A64"/>
    <w:rPr>
      <w:rFonts w:ascii="Symbol" w:hAnsi="Symbol"/>
    </w:rPr>
  </w:style>
  <w:style w:type="character" w:customStyle="1" w:styleId="WW8Num26z0">
    <w:name w:val="WW8Num26z0"/>
    <w:rsid w:val="001C5A64"/>
    <w:rPr>
      <w:rFonts w:ascii="Wingdings" w:hAnsi="Wingdings"/>
    </w:rPr>
  </w:style>
  <w:style w:type="character" w:customStyle="1" w:styleId="WW8Num26z1">
    <w:name w:val="WW8Num26z1"/>
    <w:rsid w:val="001C5A64"/>
    <w:rPr>
      <w:rFonts w:ascii="Courier New" w:hAnsi="Courier New" w:cs="Courier New"/>
    </w:rPr>
  </w:style>
  <w:style w:type="character" w:customStyle="1" w:styleId="WW8Num26z3">
    <w:name w:val="WW8Num26z3"/>
    <w:rsid w:val="001C5A64"/>
    <w:rPr>
      <w:rFonts w:ascii="Symbol" w:hAnsi="Symbol"/>
    </w:rPr>
  </w:style>
  <w:style w:type="character" w:customStyle="1" w:styleId="WW8Num27z0">
    <w:name w:val="WW8Num27z0"/>
    <w:rsid w:val="001C5A64"/>
    <w:rPr>
      <w:rFonts w:ascii="Symbol" w:hAnsi="Symbol"/>
    </w:rPr>
  </w:style>
  <w:style w:type="character" w:customStyle="1" w:styleId="WW8Num27z1">
    <w:name w:val="WW8Num27z1"/>
    <w:rsid w:val="001C5A64"/>
    <w:rPr>
      <w:rFonts w:ascii="Courier New" w:hAnsi="Courier New" w:cs="Courier New"/>
    </w:rPr>
  </w:style>
  <w:style w:type="character" w:customStyle="1" w:styleId="WW8Num27z2">
    <w:name w:val="WW8Num27z2"/>
    <w:rsid w:val="001C5A64"/>
    <w:rPr>
      <w:rFonts w:ascii="Wingdings" w:hAnsi="Wingdings"/>
    </w:rPr>
  </w:style>
  <w:style w:type="character" w:customStyle="1" w:styleId="WW8Num28z0">
    <w:name w:val="WW8Num28z0"/>
    <w:rsid w:val="001C5A64"/>
    <w:rPr>
      <w:rFonts w:ascii="Symbol" w:hAnsi="Symbol"/>
    </w:rPr>
  </w:style>
  <w:style w:type="character" w:customStyle="1" w:styleId="WW8Num28z2">
    <w:name w:val="WW8Num28z2"/>
    <w:rsid w:val="001C5A64"/>
    <w:rPr>
      <w:rFonts w:ascii="Wingdings" w:hAnsi="Wingdings"/>
    </w:rPr>
  </w:style>
  <w:style w:type="character" w:customStyle="1" w:styleId="WW8Num28z4">
    <w:name w:val="WW8Num28z4"/>
    <w:rsid w:val="001C5A64"/>
    <w:rPr>
      <w:rFonts w:ascii="Courier New" w:hAnsi="Courier New"/>
    </w:rPr>
  </w:style>
  <w:style w:type="character" w:customStyle="1" w:styleId="WW8Num29z0">
    <w:name w:val="WW8Num29z0"/>
    <w:rsid w:val="001C5A64"/>
    <w:rPr>
      <w:rFonts w:ascii="Symbol" w:hAnsi="Symbol"/>
    </w:rPr>
  </w:style>
  <w:style w:type="character" w:customStyle="1" w:styleId="WW8Num29z1">
    <w:name w:val="WW8Num29z1"/>
    <w:rsid w:val="001C5A64"/>
    <w:rPr>
      <w:rFonts w:ascii="Courier New" w:hAnsi="Courier New"/>
    </w:rPr>
  </w:style>
  <w:style w:type="character" w:customStyle="1" w:styleId="WW8Num29z2">
    <w:name w:val="WW8Num29z2"/>
    <w:rsid w:val="001C5A64"/>
    <w:rPr>
      <w:rFonts w:ascii="Wingdings" w:hAnsi="Wingdings"/>
    </w:rPr>
  </w:style>
  <w:style w:type="character" w:customStyle="1" w:styleId="WW8Num30z0">
    <w:name w:val="WW8Num30z0"/>
    <w:rsid w:val="001C5A64"/>
    <w:rPr>
      <w:rFonts w:ascii="Symbol" w:hAnsi="Symbol"/>
    </w:rPr>
  </w:style>
  <w:style w:type="character" w:customStyle="1" w:styleId="WW8Num30z1">
    <w:name w:val="WW8Num30z1"/>
    <w:rsid w:val="001C5A64"/>
    <w:rPr>
      <w:rFonts w:ascii="Courier New" w:hAnsi="Courier New"/>
    </w:rPr>
  </w:style>
  <w:style w:type="character" w:customStyle="1" w:styleId="WW8Num30z2">
    <w:name w:val="WW8Num30z2"/>
    <w:rsid w:val="001C5A64"/>
    <w:rPr>
      <w:rFonts w:ascii="Wingdings" w:hAnsi="Wingdings"/>
    </w:rPr>
  </w:style>
  <w:style w:type="character" w:customStyle="1" w:styleId="WW8Num31z0">
    <w:name w:val="WW8Num31z0"/>
    <w:rsid w:val="001C5A64"/>
    <w:rPr>
      <w:rFonts w:ascii="Wingdings" w:hAnsi="Wingdings"/>
    </w:rPr>
  </w:style>
  <w:style w:type="character" w:customStyle="1" w:styleId="WW8Num31z1">
    <w:name w:val="WW8Num31z1"/>
    <w:rsid w:val="001C5A64"/>
    <w:rPr>
      <w:rFonts w:ascii="Courier New" w:hAnsi="Courier New"/>
    </w:rPr>
  </w:style>
  <w:style w:type="character" w:customStyle="1" w:styleId="WW8Num31z3">
    <w:name w:val="WW8Num31z3"/>
    <w:rsid w:val="001C5A64"/>
    <w:rPr>
      <w:rFonts w:ascii="Symbol" w:hAnsi="Symbol"/>
    </w:rPr>
  </w:style>
  <w:style w:type="character" w:customStyle="1" w:styleId="WW8Num32z0">
    <w:name w:val="WW8Num32z0"/>
    <w:rsid w:val="001C5A64"/>
    <w:rPr>
      <w:rFonts w:ascii="Symbol" w:hAnsi="Symbol"/>
    </w:rPr>
  </w:style>
  <w:style w:type="character" w:customStyle="1" w:styleId="WW8Num32z1">
    <w:name w:val="WW8Num32z1"/>
    <w:rsid w:val="001C5A64"/>
    <w:rPr>
      <w:rFonts w:ascii="Courier New" w:hAnsi="Courier New" w:cs="Courier New"/>
    </w:rPr>
  </w:style>
  <w:style w:type="character" w:customStyle="1" w:styleId="WW8Num32z2">
    <w:name w:val="WW8Num32z2"/>
    <w:rsid w:val="001C5A64"/>
    <w:rPr>
      <w:rFonts w:ascii="Wingdings" w:hAnsi="Wingdings"/>
    </w:rPr>
  </w:style>
  <w:style w:type="character" w:customStyle="1" w:styleId="WW8Num33z0">
    <w:name w:val="WW8Num33z0"/>
    <w:rsid w:val="001C5A64"/>
    <w:rPr>
      <w:rFonts w:ascii="Symbol" w:hAnsi="Symbol"/>
    </w:rPr>
  </w:style>
  <w:style w:type="character" w:customStyle="1" w:styleId="WW8Num33z1">
    <w:name w:val="WW8Num33z1"/>
    <w:rsid w:val="001C5A64"/>
    <w:rPr>
      <w:rFonts w:ascii="Courier New" w:hAnsi="Courier New" w:cs="Courier New"/>
    </w:rPr>
  </w:style>
  <w:style w:type="character" w:customStyle="1" w:styleId="WW8Num33z2">
    <w:name w:val="WW8Num33z2"/>
    <w:rsid w:val="001C5A64"/>
    <w:rPr>
      <w:rFonts w:ascii="Wingdings" w:hAnsi="Wingdings"/>
    </w:rPr>
  </w:style>
  <w:style w:type="character" w:customStyle="1" w:styleId="WW8Num34z0">
    <w:name w:val="WW8Num34z0"/>
    <w:rsid w:val="001C5A64"/>
    <w:rPr>
      <w:rFonts w:ascii="Symbol" w:hAnsi="Symbol"/>
    </w:rPr>
  </w:style>
  <w:style w:type="character" w:customStyle="1" w:styleId="WW8Num34z1">
    <w:name w:val="WW8Num34z1"/>
    <w:rsid w:val="001C5A64"/>
    <w:rPr>
      <w:rFonts w:ascii="Courier New" w:hAnsi="Courier New"/>
    </w:rPr>
  </w:style>
  <w:style w:type="character" w:customStyle="1" w:styleId="WW8Num34z2">
    <w:name w:val="WW8Num34z2"/>
    <w:rsid w:val="001C5A64"/>
    <w:rPr>
      <w:rFonts w:ascii="Wingdings" w:hAnsi="Wingdings"/>
    </w:rPr>
  </w:style>
  <w:style w:type="character" w:customStyle="1" w:styleId="WW8Num35z0">
    <w:name w:val="WW8Num35z0"/>
    <w:rsid w:val="001C5A64"/>
    <w:rPr>
      <w:rFonts w:ascii="Symbol" w:hAnsi="Symbol"/>
    </w:rPr>
  </w:style>
  <w:style w:type="character" w:customStyle="1" w:styleId="WW8Num35z1">
    <w:name w:val="WW8Num35z1"/>
    <w:rsid w:val="001C5A64"/>
    <w:rPr>
      <w:rFonts w:ascii="Courier New" w:hAnsi="Courier New" w:cs="Courier New"/>
    </w:rPr>
  </w:style>
  <w:style w:type="character" w:customStyle="1" w:styleId="WW8Num35z2">
    <w:name w:val="WW8Num35z2"/>
    <w:rsid w:val="001C5A64"/>
    <w:rPr>
      <w:rFonts w:ascii="Wingdings" w:hAnsi="Wingdings"/>
    </w:rPr>
  </w:style>
  <w:style w:type="character" w:customStyle="1" w:styleId="WW8Num36z0">
    <w:name w:val="WW8Num36z0"/>
    <w:rsid w:val="001C5A64"/>
    <w:rPr>
      <w:rFonts w:ascii="Symbol" w:hAnsi="Symbol"/>
    </w:rPr>
  </w:style>
  <w:style w:type="character" w:customStyle="1" w:styleId="WW8Num36z1">
    <w:name w:val="WW8Num36z1"/>
    <w:rsid w:val="001C5A64"/>
    <w:rPr>
      <w:rFonts w:ascii="Courier New" w:hAnsi="Courier New" w:cs="Courier New"/>
    </w:rPr>
  </w:style>
  <w:style w:type="character" w:customStyle="1" w:styleId="WW8Num36z2">
    <w:name w:val="WW8Num36z2"/>
    <w:rsid w:val="001C5A64"/>
    <w:rPr>
      <w:rFonts w:ascii="Wingdings" w:hAnsi="Wingdings"/>
    </w:rPr>
  </w:style>
  <w:style w:type="character" w:customStyle="1" w:styleId="WW8Num37z0">
    <w:name w:val="WW8Num37z0"/>
    <w:rsid w:val="001C5A64"/>
    <w:rPr>
      <w:rFonts w:ascii="Symbol" w:hAnsi="Symbol"/>
    </w:rPr>
  </w:style>
  <w:style w:type="character" w:customStyle="1" w:styleId="WW8Num37z1">
    <w:name w:val="WW8Num37z1"/>
    <w:rsid w:val="001C5A64"/>
    <w:rPr>
      <w:rFonts w:ascii="Courier New" w:hAnsi="Courier New"/>
    </w:rPr>
  </w:style>
  <w:style w:type="character" w:customStyle="1" w:styleId="WW8Num37z2">
    <w:name w:val="WW8Num37z2"/>
    <w:rsid w:val="001C5A64"/>
    <w:rPr>
      <w:rFonts w:ascii="Wingdings" w:hAnsi="Wingdings"/>
    </w:rPr>
  </w:style>
  <w:style w:type="character" w:customStyle="1" w:styleId="WW8Num38z0">
    <w:name w:val="WW8Num38z0"/>
    <w:rsid w:val="001C5A64"/>
    <w:rPr>
      <w:rFonts w:ascii="Symbol" w:hAnsi="Symbol"/>
    </w:rPr>
  </w:style>
  <w:style w:type="character" w:customStyle="1" w:styleId="WW8Num38z1">
    <w:name w:val="WW8Num38z1"/>
    <w:rsid w:val="001C5A64"/>
    <w:rPr>
      <w:rFonts w:ascii="Courier New" w:hAnsi="Courier New"/>
    </w:rPr>
  </w:style>
  <w:style w:type="character" w:customStyle="1" w:styleId="WW8Num38z2">
    <w:name w:val="WW8Num38z2"/>
    <w:rsid w:val="001C5A64"/>
    <w:rPr>
      <w:rFonts w:ascii="Wingdings" w:hAnsi="Wingdings"/>
    </w:rPr>
  </w:style>
  <w:style w:type="character" w:customStyle="1" w:styleId="WW8Num39z0">
    <w:name w:val="WW8Num39z0"/>
    <w:rsid w:val="001C5A64"/>
    <w:rPr>
      <w:rFonts w:ascii="Wingdings" w:hAnsi="Wingdings"/>
    </w:rPr>
  </w:style>
  <w:style w:type="character" w:customStyle="1" w:styleId="WW8Num39z1">
    <w:name w:val="WW8Num39z1"/>
    <w:rsid w:val="001C5A64"/>
    <w:rPr>
      <w:rFonts w:ascii="Courier New" w:hAnsi="Courier New" w:cs="Courier New"/>
    </w:rPr>
  </w:style>
  <w:style w:type="character" w:customStyle="1" w:styleId="WW8Num39z3">
    <w:name w:val="WW8Num39z3"/>
    <w:rsid w:val="001C5A64"/>
    <w:rPr>
      <w:rFonts w:ascii="Symbol" w:hAnsi="Symbol"/>
    </w:rPr>
  </w:style>
  <w:style w:type="character" w:customStyle="1" w:styleId="WW8Num40z0">
    <w:name w:val="WW8Num40z0"/>
    <w:rsid w:val="001C5A64"/>
    <w:rPr>
      <w:rFonts w:ascii="Garamond" w:eastAsia="MS Mincho" w:hAnsi="Garamond" w:cs="Times New Roman"/>
    </w:rPr>
  </w:style>
  <w:style w:type="character" w:customStyle="1" w:styleId="WW8Num40z1">
    <w:name w:val="WW8Num40z1"/>
    <w:rsid w:val="001C5A64"/>
    <w:rPr>
      <w:rFonts w:ascii="Courier New" w:hAnsi="Courier New" w:cs="Courier New"/>
    </w:rPr>
  </w:style>
  <w:style w:type="character" w:customStyle="1" w:styleId="WW8Num40z2">
    <w:name w:val="WW8Num40z2"/>
    <w:rsid w:val="001C5A64"/>
    <w:rPr>
      <w:rFonts w:ascii="Wingdings" w:hAnsi="Wingdings"/>
    </w:rPr>
  </w:style>
  <w:style w:type="character" w:customStyle="1" w:styleId="WW8Num40z3">
    <w:name w:val="WW8Num40z3"/>
    <w:rsid w:val="001C5A64"/>
    <w:rPr>
      <w:rFonts w:ascii="Symbol" w:hAnsi="Symbol"/>
    </w:rPr>
  </w:style>
  <w:style w:type="character" w:styleId="Hyperlink">
    <w:name w:val="Hyperlink"/>
    <w:rsid w:val="001C5A64"/>
    <w:rPr>
      <w:color w:val="0000FF"/>
      <w:u w:val="single"/>
    </w:rPr>
  </w:style>
  <w:style w:type="character" w:customStyle="1" w:styleId="yshortcuts">
    <w:name w:val="yshortcuts"/>
    <w:basedOn w:val="DefaultParagraphFont"/>
    <w:rsid w:val="001C5A64"/>
  </w:style>
  <w:style w:type="character" w:styleId="HTMLTypewriter">
    <w:name w:val="HTML Typewriter"/>
    <w:rsid w:val="001C5A64"/>
    <w:rPr>
      <w:rFonts w:ascii="Courier New" w:eastAsia="Times New Roman" w:hAnsi="Courier New" w:cs="Courier New"/>
      <w:sz w:val="20"/>
      <w:szCs w:val="20"/>
    </w:rPr>
  </w:style>
  <w:style w:type="character" w:customStyle="1" w:styleId="normalchar">
    <w:name w:val="normal__char"/>
    <w:basedOn w:val="DefaultParagraphFont"/>
    <w:rsid w:val="001C5A64"/>
  </w:style>
  <w:style w:type="character" w:customStyle="1" w:styleId="Bullets">
    <w:name w:val="Bullets"/>
    <w:rsid w:val="001C5A64"/>
    <w:rPr>
      <w:rFonts w:ascii="OpenSymbol" w:eastAsia="OpenSymbol" w:hAnsi="OpenSymbol" w:cs="OpenSymbol"/>
    </w:rPr>
  </w:style>
  <w:style w:type="paragraph" w:customStyle="1" w:styleId="Heading">
    <w:name w:val="Heading"/>
    <w:basedOn w:val="Normal"/>
    <w:next w:val="BodyText"/>
    <w:rsid w:val="001C5A64"/>
    <w:pPr>
      <w:keepNext/>
      <w:spacing w:before="240" w:after="120"/>
    </w:pPr>
    <w:rPr>
      <w:rFonts w:ascii="Arial" w:eastAsia="Arial Unicode MS" w:hAnsi="Arial" w:cs="Arial Unicode MS"/>
      <w:sz w:val="28"/>
      <w:szCs w:val="28"/>
    </w:rPr>
  </w:style>
  <w:style w:type="paragraph" w:styleId="BodyText">
    <w:name w:val="Body Text"/>
    <w:basedOn w:val="Normal"/>
    <w:rsid w:val="001C5A64"/>
    <w:pPr>
      <w:jc w:val="both"/>
    </w:pPr>
    <w:rPr>
      <w:rFonts w:eastAsia="MS Mincho"/>
      <w:sz w:val="22"/>
    </w:rPr>
  </w:style>
  <w:style w:type="paragraph" w:styleId="List">
    <w:name w:val="List"/>
    <w:basedOn w:val="BodyText"/>
    <w:rsid w:val="001C5A64"/>
  </w:style>
  <w:style w:type="paragraph" w:styleId="Caption">
    <w:name w:val="caption"/>
    <w:basedOn w:val="Normal"/>
    <w:qFormat/>
    <w:rsid w:val="001C5A64"/>
    <w:pPr>
      <w:suppressLineNumbers/>
      <w:spacing w:before="120" w:after="120"/>
    </w:pPr>
    <w:rPr>
      <w:i/>
      <w:iCs/>
    </w:rPr>
  </w:style>
  <w:style w:type="paragraph" w:customStyle="1" w:styleId="Index">
    <w:name w:val="Index"/>
    <w:basedOn w:val="Normal"/>
    <w:rsid w:val="001C5A64"/>
    <w:pPr>
      <w:suppressLineNumbers/>
    </w:pPr>
  </w:style>
  <w:style w:type="paragraph" w:styleId="PlainText">
    <w:name w:val="Plain Text"/>
    <w:basedOn w:val="Normal"/>
    <w:rsid w:val="001C5A64"/>
    <w:rPr>
      <w:rFonts w:ascii="Courier New" w:hAnsi="Courier New" w:cs="Courier New"/>
      <w:sz w:val="20"/>
      <w:szCs w:val="20"/>
    </w:rPr>
  </w:style>
  <w:style w:type="paragraph" w:styleId="Header">
    <w:name w:val="header"/>
    <w:basedOn w:val="Normal"/>
    <w:link w:val="HeaderChar"/>
    <w:uiPriority w:val="99"/>
    <w:rsid w:val="001C5A64"/>
    <w:pPr>
      <w:tabs>
        <w:tab w:val="center" w:pos="4320"/>
        <w:tab w:val="right" w:pos="8640"/>
      </w:tabs>
    </w:pPr>
  </w:style>
  <w:style w:type="paragraph" w:styleId="Footer">
    <w:name w:val="footer"/>
    <w:basedOn w:val="Normal"/>
    <w:rsid w:val="001C5A64"/>
    <w:pPr>
      <w:tabs>
        <w:tab w:val="center" w:pos="4320"/>
        <w:tab w:val="right" w:pos="8640"/>
      </w:tabs>
    </w:pPr>
  </w:style>
  <w:style w:type="paragraph" w:customStyle="1" w:styleId="advance">
    <w:name w:val="advance"/>
    <w:basedOn w:val="Normal"/>
    <w:rsid w:val="001C5A64"/>
    <w:pPr>
      <w:tabs>
        <w:tab w:val="num" w:pos="0"/>
      </w:tabs>
      <w:ind w:left="360" w:hanging="360"/>
    </w:pPr>
    <w:rPr>
      <w:rFonts w:ascii="Arial" w:hAnsi="Arial" w:cs="Arial"/>
      <w:color w:val="000000"/>
      <w:sz w:val="18"/>
      <w:szCs w:val="18"/>
    </w:rPr>
  </w:style>
  <w:style w:type="paragraph" w:styleId="NormalWeb">
    <w:name w:val="Normal (Web)"/>
    <w:basedOn w:val="Normal"/>
    <w:link w:val="NormalWebChar"/>
    <w:rsid w:val="001C5A64"/>
    <w:pPr>
      <w:spacing w:after="105" w:line="312" w:lineRule="atLeast"/>
    </w:pPr>
    <w:rPr>
      <w:sz w:val="22"/>
      <w:szCs w:val="22"/>
    </w:rPr>
  </w:style>
  <w:style w:type="paragraph" w:styleId="BodyText2">
    <w:name w:val="Body Text 2"/>
    <w:basedOn w:val="Normal"/>
    <w:rsid w:val="001C5A64"/>
    <w:pPr>
      <w:jc w:val="both"/>
    </w:pPr>
    <w:rPr>
      <w:color w:val="000000"/>
      <w:sz w:val="22"/>
      <w:szCs w:val="20"/>
    </w:rPr>
  </w:style>
  <w:style w:type="paragraph" w:styleId="BodyText3">
    <w:name w:val="Body Text 3"/>
    <w:basedOn w:val="Normal"/>
    <w:rsid w:val="001C5A64"/>
    <w:pPr>
      <w:jc w:val="both"/>
    </w:pPr>
    <w:rPr>
      <w:rFonts w:ascii="Garamond" w:eastAsia="SimSun" w:hAnsi="Garamond"/>
    </w:rPr>
  </w:style>
  <w:style w:type="paragraph" w:customStyle="1" w:styleId="Normal1">
    <w:name w:val="Normal1"/>
    <w:basedOn w:val="Normal"/>
    <w:rsid w:val="001C5A64"/>
    <w:pPr>
      <w:widowControl w:val="0"/>
    </w:pPr>
    <w:rPr>
      <w:rFonts w:eastAsia="SimSun"/>
      <w:szCs w:val="20"/>
    </w:rPr>
  </w:style>
  <w:style w:type="paragraph" w:styleId="HTMLPreformatted">
    <w:name w:val="HTML Preformatted"/>
    <w:basedOn w:val="Normal"/>
    <w:link w:val="HTMLPreformattedChar"/>
    <w:rsid w:val="001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Indent">
    <w:name w:val="Body Text Indent"/>
    <w:basedOn w:val="Normal"/>
    <w:rsid w:val="001C5A64"/>
    <w:pPr>
      <w:spacing w:after="120"/>
      <w:ind w:left="360"/>
    </w:pPr>
  </w:style>
  <w:style w:type="paragraph" w:customStyle="1" w:styleId="Objective">
    <w:name w:val="Objective"/>
    <w:basedOn w:val="Normal"/>
    <w:next w:val="BodyText"/>
    <w:rsid w:val="001C5A64"/>
    <w:pPr>
      <w:spacing w:before="220" w:after="220" w:line="220" w:lineRule="atLeast"/>
    </w:pPr>
    <w:rPr>
      <w:sz w:val="20"/>
      <w:szCs w:val="20"/>
    </w:rPr>
  </w:style>
  <w:style w:type="paragraph" w:styleId="NoSpacing">
    <w:name w:val="No Spacing"/>
    <w:link w:val="NoSpacingChar"/>
    <w:uiPriority w:val="1"/>
    <w:qFormat/>
    <w:rsid w:val="00DC3381"/>
    <w:pPr>
      <w:suppressAutoHyphens/>
    </w:pPr>
    <w:rPr>
      <w:rFonts w:ascii="Arial" w:hAnsi="Arial"/>
    </w:rPr>
  </w:style>
  <w:style w:type="character" w:customStyle="1" w:styleId="HeaderChar">
    <w:name w:val="Header Char"/>
    <w:link w:val="Header"/>
    <w:uiPriority w:val="99"/>
    <w:rsid w:val="007F3636"/>
    <w:rPr>
      <w:sz w:val="24"/>
      <w:szCs w:val="24"/>
      <w:lang w:eastAsia="ar-SA"/>
    </w:rPr>
  </w:style>
  <w:style w:type="paragraph" w:styleId="BalloonText">
    <w:name w:val="Balloon Text"/>
    <w:basedOn w:val="Normal"/>
    <w:link w:val="BalloonTextChar"/>
    <w:uiPriority w:val="99"/>
    <w:semiHidden/>
    <w:unhideWhenUsed/>
    <w:rsid w:val="00275548"/>
    <w:rPr>
      <w:rFonts w:ascii="Arial" w:hAnsi="Arial"/>
      <w:sz w:val="16"/>
      <w:szCs w:val="16"/>
    </w:rPr>
  </w:style>
  <w:style w:type="character" w:customStyle="1" w:styleId="BalloonTextChar">
    <w:name w:val="Balloon Text Char"/>
    <w:link w:val="BalloonText"/>
    <w:uiPriority w:val="99"/>
    <w:semiHidden/>
    <w:rsid w:val="00275548"/>
    <w:rPr>
      <w:rFonts w:ascii="Arial" w:hAnsi="Arial" w:cs="Arial"/>
      <w:sz w:val="16"/>
      <w:szCs w:val="16"/>
      <w:lang w:eastAsia="ar-SA"/>
    </w:rPr>
  </w:style>
  <w:style w:type="character" w:styleId="Strong">
    <w:name w:val="Strong"/>
    <w:uiPriority w:val="22"/>
    <w:qFormat/>
    <w:rsid w:val="009D5385"/>
    <w:rPr>
      <w:b/>
      <w:bCs/>
    </w:rPr>
  </w:style>
  <w:style w:type="character" w:customStyle="1" w:styleId="titlechar">
    <w:name w:val="title__char"/>
    <w:basedOn w:val="DefaultParagraphFont"/>
    <w:rsid w:val="009D5385"/>
  </w:style>
  <w:style w:type="paragraph" w:styleId="ListParagraph">
    <w:name w:val="List Paragraph"/>
    <w:basedOn w:val="Normal"/>
    <w:link w:val="ListParagraphChar"/>
    <w:qFormat/>
    <w:rsid w:val="000A1489"/>
    <w:pPr>
      <w:suppressAutoHyphens w:val="0"/>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6A2FD7"/>
    <w:rPr>
      <w:rFonts w:ascii="Calibri" w:eastAsia="Calibri" w:hAnsi="Calibri"/>
      <w:sz w:val="22"/>
      <w:szCs w:val="22"/>
    </w:rPr>
  </w:style>
  <w:style w:type="paragraph" w:customStyle="1" w:styleId="Achievement">
    <w:name w:val="Achievement"/>
    <w:basedOn w:val="BodyText"/>
    <w:rsid w:val="000E5BF4"/>
    <w:pPr>
      <w:numPr>
        <w:numId w:val="2"/>
      </w:numPr>
      <w:suppressAutoHyphens w:val="0"/>
      <w:spacing w:after="60" w:line="220" w:lineRule="atLeast"/>
    </w:pPr>
    <w:rPr>
      <w:rFonts w:ascii="Arial" w:eastAsia="Times New Roman" w:hAnsi="Arial"/>
      <w:spacing w:val="-5"/>
      <w:sz w:val="20"/>
      <w:szCs w:val="20"/>
      <w:lang w:eastAsia="en-US"/>
    </w:rPr>
  </w:style>
  <w:style w:type="character" w:customStyle="1" w:styleId="HTMLPreformattedChar">
    <w:name w:val="HTML Preformatted Char"/>
    <w:link w:val="HTMLPreformatted"/>
    <w:rsid w:val="003818F3"/>
    <w:rPr>
      <w:rFonts w:ascii="Courier New" w:hAnsi="Courier New"/>
      <w:lang w:eastAsia="ar-SA"/>
    </w:rPr>
  </w:style>
  <w:style w:type="paragraph" w:customStyle="1" w:styleId="ListParagraph1">
    <w:name w:val="List Paragraph1"/>
    <w:basedOn w:val="Normal"/>
    <w:qFormat/>
    <w:rsid w:val="00C5616F"/>
    <w:pPr>
      <w:suppressAutoHyphens w:val="0"/>
      <w:spacing w:after="200" w:line="276" w:lineRule="auto"/>
      <w:ind w:left="720"/>
      <w:contextualSpacing/>
    </w:pPr>
    <w:rPr>
      <w:sz w:val="22"/>
      <w:szCs w:val="22"/>
      <w:lang w:eastAsia="en-US"/>
    </w:rPr>
  </w:style>
  <w:style w:type="character" w:styleId="Emphasis">
    <w:name w:val="Emphasis"/>
    <w:basedOn w:val="DefaultParagraphFont"/>
    <w:qFormat/>
    <w:rsid w:val="00AB5B9E"/>
    <w:rPr>
      <w:rFonts w:ascii="Calibri" w:hAnsi="Calibri"/>
      <w:i/>
      <w:iCs/>
      <w:sz w:val="20"/>
    </w:rPr>
  </w:style>
  <w:style w:type="paragraph" w:customStyle="1" w:styleId="Normal95pt">
    <w:name w:val="Normal + 9.5 pt"/>
    <w:aliases w:val="Black"/>
    <w:basedOn w:val="Normal"/>
    <w:link w:val="Normal95ptChar"/>
    <w:rsid w:val="00ED0009"/>
    <w:pPr>
      <w:tabs>
        <w:tab w:val="left" w:pos="1800"/>
        <w:tab w:val="left" w:pos="7110"/>
      </w:tabs>
      <w:suppressAutoHyphens w:val="0"/>
      <w:ind w:left="720" w:right="1260" w:hanging="720"/>
    </w:pPr>
    <w:rPr>
      <w:b/>
      <w:sz w:val="18"/>
      <w:szCs w:val="18"/>
      <w:lang w:eastAsia="en-US"/>
    </w:rPr>
  </w:style>
  <w:style w:type="character" w:customStyle="1" w:styleId="Normal95ptChar">
    <w:name w:val="Normal + 9.5 pt Char"/>
    <w:aliases w:val="Black Char"/>
    <w:basedOn w:val="DefaultParagraphFont"/>
    <w:link w:val="Normal95pt"/>
    <w:rsid w:val="00ED0009"/>
    <w:rPr>
      <w:b/>
      <w:sz w:val="18"/>
      <w:szCs w:val="18"/>
    </w:rPr>
  </w:style>
  <w:style w:type="character" w:customStyle="1" w:styleId="yiv3823542529">
    <w:name w:val="yiv3823542529"/>
    <w:basedOn w:val="DefaultParagraphFont"/>
    <w:rsid w:val="00887A36"/>
    <w:rPr>
      <w:rFonts w:cs="Times New Roman"/>
    </w:rPr>
  </w:style>
  <w:style w:type="character" w:customStyle="1" w:styleId="NoSpacingChar">
    <w:name w:val="No Spacing Char"/>
    <w:basedOn w:val="DefaultParagraphFont"/>
    <w:link w:val="NoSpacing"/>
    <w:uiPriority w:val="1"/>
    <w:locked/>
    <w:rsid w:val="00887A36"/>
    <w:rPr>
      <w:rFonts w:ascii="Arial" w:hAnsi="Arial"/>
      <w:lang w:val="en-US" w:eastAsia="en-US" w:bidi="ar-SA"/>
    </w:rPr>
  </w:style>
  <w:style w:type="character" w:customStyle="1" w:styleId="NormalWebChar">
    <w:name w:val="Normal (Web) Char"/>
    <w:link w:val="NormalWeb"/>
    <w:locked/>
    <w:rsid w:val="00E07249"/>
    <w:rPr>
      <w:sz w:val="22"/>
      <w:szCs w:val="22"/>
      <w:lang w:eastAsia="ar-SA"/>
    </w:rPr>
  </w:style>
  <w:style w:type="paragraph" w:customStyle="1" w:styleId="bulletedlist">
    <w:name w:val="bulleted list"/>
    <w:basedOn w:val="Normal"/>
    <w:rsid w:val="00C62840"/>
    <w:pPr>
      <w:numPr>
        <w:numId w:val="3"/>
      </w:numPr>
      <w:suppressAutoHyphens w:val="0"/>
      <w:spacing w:before="40" w:after="80" w:line="220" w:lineRule="exact"/>
    </w:pPr>
    <w:rPr>
      <w:rFonts w:ascii="Tahoma" w:eastAsia="Calibri" w:hAnsi="Tahoma"/>
      <w:spacing w:val="10"/>
      <w:sz w:val="16"/>
      <w:szCs w:val="16"/>
      <w:lang w:eastAsia="en-US"/>
    </w:rPr>
  </w:style>
  <w:style w:type="paragraph" w:customStyle="1" w:styleId="bulletedlistlastline">
    <w:name w:val="bulleted list last line"/>
    <w:basedOn w:val="bulletedlist"/>
    <w:link w:val="bulletedlistlastlineChar"/>
    <w:rsid w:val="00C62840"/>
    <w:pPr>
      <w:spacing w:after="240"/>
    </w:pPr>
    <w:rPr>
      <w:szCs w:val="20"/>
    </w:rPr>
  </w:style>
  <w:style w:type="character" w:customStyle="1" w:styleId="bulletedlistlastlineChar">
    <w:name w:val="bulleted list last line Char"/>
    <w:basedOn w:val="DefaultParagraphFont"/>
    <w:link w:val="bulletedlistlastline"/>
    <w:rsid w:val="00C62840"/>
    <w:rPr>
      <w:rFonts w:ascii="Tahoma" w:eastAsia="Calibri" w:hAnsi="Tahoma"/>
      <w:spacing w:val="10"/>
      <w:sz w:val="16"/>
    </w:rPr>
  </w:style>
  <w:style w:type="character" w:customStyle="1" w:styleId="Heading6Char">
    <w:name w:val="Heading 6 Char"/>
    <w:basedOn w:val="DefaultParagraphFont"/>
    <w:link w:val="Heading6"/>
    <w:uiPriority w:val="9"/>
    <w:semiHidden/>
    <w:rsid w:val="00E42227"/>
    <w:rPr>
      <w:rFonts w:asciiTheme="majorHAnsi" w:eastAsiaTheme="majorEastAsia" w:hAnsiTheme="majorHAnsi" w:cstheme="majorBidi"/>
      <w:i/>
      <w:iCs/>
      <w:color w:val="243F60" w:themeColor="accent1" w:themeShade="7F"/>
      <w:sz w:val="24"/>
      <w:szCs w:val="24"/>
      <w:lang w:eastAsia="ar-SA"/>
    </w:rPr>
  </w:style>
  <w:style w:type="character" w:customStyle="1" w:styleId="cbstyle">
    <w:name w:val="cb_style"/>
    <w:basedOn w:val="DefaultParagraphFont"/>
    <w:rsid w:val="00E42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6614">
      <w:bodyDiv w:val="1"/>
      <w:marLeft w:val="0"/>
      <w:marRight w:val="0"/>
      <w:marTop w:val="0"/>
      <w:marBottom w:val="0"/>
      <w:divBdr>
        <w:top w:val="none" w:sz="0" w:space="0" w:color="auto"/>
        <w:left w:val="none" w:sz="0" w:space="0" w:color="auto"/>
        <w:bottom w:val="none" w:sz="0" w:space="0" w:color="auto"/>
        <w:right w:val="none" w:sz="0" w:space="0" w:color="auto"/>
      </w:divBdr>
    </w:div>
    <w:div w:id="349724507">
      <w:bodyDiv w:val="1"/>
      <w:marLeft w:val="0"/>
      <w:marRight w:val="0"/>
      <w:marTop w:val="0"/>
      <w:marBottom w:val="0"/>
      <w:divBdr>
        <w:top w:val="none" w:sz="0" w:space="0" w:color="auto"/>
        <w:left w:val="none" w:sz="0" w:space="0" w:color="auto"/>
        <w:bottom w:val="none" w:sz="0" w:space="0" w:color="auto"/>
        <w:right w:val="none" w:sz="0" w:space="0" w:color="auto"/>
      </w:divBdr>
    </w:div>
    <w:div w:id="350687954">
      <w:bodyDiv w:val="1"/>
      <w:marLeft w:val="0"/>
      <w:marRight w:val="0"/>
      <w:marTop w:val="0"/>
      <w:marBottom w:val="0"/>
      <w:divBdr>
        <w:top w:val="none" w:sz="0" w:space="0" w:color="auto"/>
        <w:left w:val="none" w:sz="0" w:space="0" w:color="auto"/>
        <w:bottom w:val="none" w:sz="0" w:space="0" w:color="auto"/>
        <w:right w:val="none" w:sz="0" w:space="0" w:color="auto"/>
      </w:divBdr>
    </w:div>
    <w:div w:id="528029973">
      <w:bodyDiv w:val="1"/>
      <w:marLeft w:val="0"/>
      <w:marRight w:val="0"/>
      <w:marTop w:val="0"/>
      <w:marBottom w:val="0"/>
      <w:divBdr>
        <w:top w:val="none" w:sz="0" w:space="0" w:color="auto"/>
        <w:left w:val="none" w:sz="0" w:space="0" w:color="auto"/>
        <w:bottom w:val="none" w:sz="0" w:space="0" w:color="auto"/>
        <w:right w:val="none" w:sz="0" w:space="0" w:color="auto"/>
      </w:divBdr>
    </w:div>
    <w:div w:id="580260457">
      <w:bodyDiv w:val="1"/>
      <w:marLeft w:val="0"/>
      <w:marRight w:val="0"/>
      <w:marTop w:val="0"/>
      <w:marBottom w:val="0"/>
      <w:divBdr>
        <w:top w:val="none" w:sz="0" w:space="0" w:color="auto"/>
        <w:left w:val="none" w:sz="0" w:space="0" w:color="auto"/>
        <w:bottom w:val="none" w:sz="0" w:space="0" w:color="auto"/>
        <w:right w:val="none" w:sz="0" w:space="0" w:color="auto"/>
      </w:divBdr>
    </w:div>
    <w:div w:id="777606000">
      <w:bodyDiv w:val="1"/>
      <w:marLeft w:val="0"/>
      <w:marRight w:val="0"/>
      <w:marTop w:val="0"/>
      <w:marBottom w:val="0"/>
      <w:divBdr>
        <w:top w:val="none" w:sz="0" w:space="0" w:color="auto"/>
        <w:left w:val="none" w:sz="0" w:space="0" w:color="auto"/>
        <w:bottom w:val="none" w:sz="0" w:space="0" w:color="auto"/>
        <w:right w:val="none" w:sz="0" w:space="0" w:color="auto"/>
      </w:divBdr>
    </w:div>
    <w:div w:id="788011857">
      <w:bodyDiv w:val="1"/>
      <w:marLeft w:val="0"/>
      <w:marRight w:val="0"/>
      <w:marTop w:val="0"/>
      <w:marBottom w:val="0"/>
      <w:divBdr>
        <w:top w:val="none" w:sz="0" w:space="0" w:color="auto"/>
        <w:left w:val="none" w:sz="0" w:space="0" w:color="auto"/>
        <w:bottom w:val="none" w:sz="0" w:space="0" w:color="auto"/>
        <w:right w:val="none" w:sz="0" w:space="0" w:color="auto"/>
      </w:divBdr>
    </w:div>
    <w:div w:id="856235394">
      <w:bodyDiv w:val="1"/>
      <w:marLeft w:val="0"/>
      <w:marRight w:val="0"/>
      <w:marTop w:val="0"/>
      <w:marBottom w:val="0"/>
      <w:divBdr>
        <w:top w:val="none" w:sz="0" w:space="0" w:color="auto"/>
        <w:left w:val="none" w:sz="0" w:space="0" w:color="auto"/>
        <w:bottom w:val="none" w:sz="0" w:space="0" w:color="auto"/>
        <w:right w:val="none" w:sz="0" w:space="0" w:color="auto"/>
      </w:divBdr>
    </w:div>
    <w:div w:id="1150295572">
      <w:bodyDiv w:val="1"/>
      <w:marLeft w:val="0"/>
      <w:marRight w:val="0"/>
      <w:marTop w:val="0"/>
      <w:marBottom w:val="0"/>
      <w:divBdr>
        <w:top w:val="none" w:sz="0" w:space="0" w:color="auto"/>
        <w:left w:val="none" w:sz="0" w:space="0" w:color="auto"/>
        <w:bottom w:val="none" w:sz="0" w:space="0" w:color="auto"/>
        <w:right w:val="none" w:sz="0" w:space="0" w:color="auto"/>
      </w:divBdr>
    </w:div>
    <w:div w:id="1175270542">
      <w:bodyDiv w:val="1"/>
      <w:marLeft w:val="0"/>
      <w:marRight w:val="0"/>
      <w:marTop w:val="0"/>
      <w:marBottom w:val="0"/>
      <w:divBdr>
        <w:top w:val="none" w:sz="0" w:space="0" w:color="auto"/>
        <w:left w:val="none" w:sz="0" w:space="0" w:color="auto"/>
        <w:bottom w:val="none" w:sz="0" w:space="0" w:color="auto"/>
        <w:right w:val="none" w:sz="0" w:space="0" w:color="auto"/>
      </w:divBdr>
    </w:div>
    <w:div w:id="1311981444">
      <w:bodyDiv w:val="1"/>
      <w:marLeft w:val="0"/>
      <w:marRight w:val="0"/>
      <w:marTop w:val="0"/>
      <w:marBottom w:val="0"/>
      <w:divBdr>
        <w:top w:val="none" w:sz="0" w:space="0" w:color="auto"/>
        <w:left w:val="none" w:sz="0" w:space="0" w:color="auto"/>
        <w:bottom w:val="none" w:sz="0" w:space="0" w:color="auto"/>
        <w:right w:val="none" w:sz="0" w:space="0" w:color="auto"/>
      </w:divBdr>
    </w:div>
    <w:div w:id="1359087819">
      <w:bodyDiv w:val="1"/>
      <w:marLeft w:val="0"/>
      <w:marRight w:val="0"/>
      <w:marTop w:val="0"/>
      <w:marBottom w:val="0"/>
      <w:divBdr>
        <w:top w:val="none" w:sz="0" w:space="0" w:color="auto"/>
        <w:left w:val="none" w:sz="0" w:space="0" w:color="auto"/>
        <w:bottom w:val="none" w:sz="0" w:space="0" w:color="auto"/>
        <w:right w:val="none" w:sz="0" w:space="0" w:color="auto"/>
      </w:divBdr>
    </w:div>
    <w:div w:id="1449591545">
      <w:bodyDiv w:val="1"/>
      <w:marLeft w:val="0"/>
      <w:marRight w:val="0"/>
      <w:marTop w:val="0"/>
      <w:marBottom w:val="0"/>
      <w:divBdr>
        <w:top w:val="none" w:sz="0" w:space="0" w:color="auto"/>
        <w:left w:val="none" w:sz="0" w:space="0" w:color="auto"/>
        <w:bottom w:val="none" w:sz="0" w:space="0" w:color="auto"/>
        <w:right w:val="none" w:sz="0" w:space="0" w:color="auto"/>
      </w:divBdr>
    </w:div>
    <w:div w:id="1539584284">
      <w:bodyDiv w:val="1"/>
      <w:marLeft w:val="0"/>
      <w:marRight w:val="0"/>
      <w:marTop w:val="0"/>
      <w:marBottom w:val="0"/>
      <w:divBdr>
        <w:top w:val="none" w:sz="0" w:space="0" w:color="auto"/>
        <w:left w:val="none" w:sz="0" w:space="0" w:color="auto"/>
        <w:bottom w:val="none" w:sz="0" w:space="0" w:color="auto"/>
        <w:right w:val="none" w:sz="0" w:space="0" w:color="auto"/>
      </w:divBdr>
    </w:div>
    <w:div w:id="1621259496">
      <w:bodyDiv w:val="1"/>
      <w:marLeft w:val="0"/>
      <w:marRight w:val="0"/>
      <w:marTop w:val="0"/>
      <w:marBottom w:val="0"/>
      <w:divBdr>
        <w:top w:val="none" w:sz="0" w:space="0" w:color="auto"/>
        <w:left w:val="none" w:sz="0" w:space="0" w:color="auto"/>
        <w:bottom w:val="none" w:sz="0" w:space="0" w:color="auto"/>
        <w:right w:val="none" w:sz="0" w:space="0" w:color="auto"/>
      </w:divBdr>
    </w:div>
    <w:div w:id="1625964594">
      <w:bodyDiv w:val="1"/>
      <w:marLeft w:val="0"/>
      <w:marRight w:val="0"/>
      <w:marTop w:val="0"/>
      <w:marBottom w:val="0"/>
      <w:divBdr>
        <w:top w:val="none" w:sz="0" w:space="0" w:color="auto"/>
        <w:left w:val="none" w:sz="0" w:space="0" w:color="auto"/>
        <w:bottom w:val="none" w:sz="0" w:space="0" w:color="auto"/>
        <w:right w:val="none" w:sz="0" w:space="0" w:color="auto"/>
      </w:divBdr>
    </w:div>
    <w:div w:id="1765103478">
      <w:bodyDiv w:val="1"/>
      <w:marLeft w:val="0"/>
      <w:marRight w:val="0"/>
      <w:marTop w:val="0"/>
      <w:marBottom w:val="0"/>
      <w:divBdr>
        <w:top w:val="none" w:sz="0" w:space="0" w:color="auto"/>
        <w:left w:val="none" w:sz="0" w:space="0" w:color="auto"/>
        <w:bottom w:val="none" w:sz="0" w:space="0" w:color="auto"/>
        <w:right w:val="none" w:sz="0" w:space="0" w:color="auto"/>
      </w:divBdr>
    </w:div>
    <w:div w:id="1965621336">
      <w:bodyDiv w:val="1"/>
      <w:marLeft w:val="0"/>
      <w:marRight w:val="0"/>
      <w:marTop w:val="0"/>
      <w:marBottom w:val="0"/>
      <w:divBdr>
        <w:top w:val="none" w:sz="0" w:space="0" w:color="auto"/>
        <w:left w:val="none" w:sz="0" w:space="0" w:color="auto"/>
        <w:bottom w:val="none" w:sz="0" w:space="0" w:color="auto"/>
        <w:right w:val="none" w:sz="0" w:space="0" w:color="auto"/>
      </w:divBdr>
    </w:div>
    <w:div w:id="209781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halejyoti27@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Profile</vt:lpstr>
    </vt:vector>
  </TitlesOfParts>
  <Company>TSPL</Company>
  <LinksUpToDate>false</LinksUpToDate>
  <CharactersWithSpaces>15043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Srimatrix</dc:creator>
  <cp:lastModifiedBy>vgupta</cp:lastModifiedBy>
  <cp:revision>2</cp:revision>
  <cp:lastPrinted>2014-04-25T14:25:00Z</cp:lastPrinted>
  <dcterms:created xsi:type="dcterms:W3CDTF">2017-07-21T14:41:00Z</dcterms:created>
  <dcterms:modified xsi:type="dcterms:W3CDTF">2017-07-21T14:41:00Z</dcterms:modified>
</cp:coreProperties>
</file>