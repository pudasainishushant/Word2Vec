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697" w:rsidRPr="00007A7C" w:rsidRDefault="008B2697" w:rsidP="008B2697">
      <w:pPr>
        <w:pStyle w:val="SectionTitle"/>
        <w:jc w:val="both"/>
        <w:rPr>
          <w:rFonts w:ascii="Times New Roman" w:hAnsi="Times New Roman" w:cs="Times New Roman"/>
          <w:b/>
          <w:bCs/>
          <w:sz w:val="24"/>
          <w:szCs w:val="22"/>
        </w:rPr>
      </w:pPr>
      <w:r w:rsidRPr="00007A7C">
        <w:rPr>
          <w:rFonts w:ascii="Times New Roman" w:hAnsi="Times New Roman" w:cs="Times New Roman"/>
          <w:b/>
          <w:bCs/>
          <w:sz w:val="24"/>
          <w:szCs w:val="22"/>
        </w:rPr>
        <w:t>Anita Sharma</w:t>
      </w:r>
    </w:p>
    <w:p w:rsidR="008B2697" w:rsidRPr="00007A7C" w:rsidRDefault="008B2697" w:rsidP="008B2697">
      <w:pPr>
        <w:pStyle w:val="SectionTitle"/>
        <w:jc w:val="both"/>
        <w:rPr>
          <w:rFonts w:ascii="Times New Roman" w:hAnsi="Times New Roman" w:cs="Times New Roman"/>
          <w:b/>
          <w:bCs/>
          <w:sz w:val="24"/>
          <w:szCs w:val="22"/>
        </w:rPr>
      </w:pPr>
      <w:r w:rsidRPr="00007A7C">
        <w:rPr>
          <w:rFonts w:ascii="Times New Roman" w:hAnsi="Times New Roman" w:cs="Times New Roman"/>
          <w:b/>
          <w:bCs/>
          <w:sz w:val="24"/>
          <w:szCs w:val="22"/>
        </w:rPr>
        <w:tab/>
      </w:r>
      <w:r w:rsidR="00007A7C">
        <w:rPr>
          <w:rFonts w:ascii="Times New Roman" w:hAnsi="Times New Roman" w:cs="Times New Roman"/>
          <w:b/>
          <w:bCs/>
          <w:sz w:val="24"/>
          <w:szCs w:val="22"/>
        </w:rPr>
        <w:t xml:space="preserve">         </w:t>
      </w:r>
      <w:bookmarkStart w:id="0" w:name="_GoBack"/>
      <w:bookmarkEnd w:id="0"/>
    </w:p>
    <w:p w:rsidR="008B2697" w:rsidRPr="00623DA3" w:rsidRDefault="008B2697" w:rsidP="008B2697"/>
    <w:p w:rsidR="008B2697" w:rsidRPr="00007A7C" w:rsidRDefault="008B2697" w:rsidP="008B2697">
      <w:pPr>
        <w:pStyle w:val="SectionTitle"/>
        <w:pBdr>
          <w:bottom w:val="none" w:sz="0" w:space="0" w:color="auto"/>
        </w:pBdr>
        <w:spacing w:before="0" w:line="240" w:lineRule="auto"/>
        <w:jc w:val="both"/>
        <w:rPr>
          <w:rFonts w:asciiTheme="minorHAnsi" w:hAnsiTheme="minorHAnsi" w:cstheme="minorHAnsi"/>
          <w:b/>
          <w:bCs/>
          <w:sz w:val="24"/>
          <w:szCs w:val="24"/>
          <w:u w:val="single"/>
        </w:rPr>
      </w:pPr>
      <w:r w:rsidRPr="00007A7C">
        <w:rPr>
          <w:rFonts w:asciiTheme="minorHAnsi" w:hAnsiTheme="minorHAnsi" w:cstheme="minorHAnsi"/>
          <w:b/>
          <w:bCs/>
          <w:sz w:val="24"/>
          <w:szCs w:val="24"/>
          <w:u w:val="single"/>
        </w:rPr>
        <w:t>OBJECTIVE</w:t>
      </w:r>
    </w:p>
    <w:p w:rsidR="008B2697" w:rsidRPr="00007A7C" w:rsidRDefault="008B2697" w:rsidP="008B2697">
      <w:pPr>
        <w:pStyle w:val="BodyText"/>
        <w:spacing w:after="0"/>
        <w:jc w:val="both"/>
        <w:rPr>
          <w:rFonts w:asciiTheme="minorHAnsi" w:hAnsiTheme="minorHAnsi" w:cstheme="minorHAnsi"/>
          <w:sz w:val="24"/>
          <w:szCs w:val="24"/>
        </w:rPr>
      </w:pPr>
      <w:r w:rsidRPr="00007A7C">
        <w:rPr>
          <w:rFonts w:asciiTheme="minorHAnsi" w:hAnsiTheme="minorHAnsi" w:cstheme="minorHAnsi"/>
          <w:sz w:val="24"/>
          <w:szCs w:val="24"/>
        </w:rPr>
        <w:t>To work in a fast paced dynamic environment to align my professional software quality assurance skills with a progressive company wherein the application of my technical education and work ethics that would provide a significant contribution to the company’s continued success and thereby adding value to the organization.</w:t>
      </w:r>
    </w:p>
    <w:p w:rsidR="008B2697" w:rsidRPr="00007A7C" w:rsidRDefault="008B2697" w:rsidP="008B2697">
      <w:pPr>
        <w:pStyle w:val="BodyText"/>
        <w:spacing w:after="0"/>
        <w:jc w:val="both"/>
        <w:rPr>
          <w:rFonts w:asciiTheme="minorHAnsi" w:hAnsiTheme="minorHAnsi" w:cstheme="minorHAnsi"/>
          <w:b/>
          <w:bCs/>
          <w:sz w:val="24"/>
          <w:szCs w:val="24"/>
        </w:rPr>
      </w:pPr>
    </w:p>
    <w:p w:rsidR="008B2697" w:rsidRPr="00007A7C" w:rsidRDefault="008B2697" w:rsidP="008B2697">
      <w:pPr>
        <w:pStyle w:val="SectionTitle"/>
        <w:pBdr>
          <w:bottom w:val="none" w:sz="0" w:space="0" w:color="auto"/>
        </w:pBdr>
        <w:spacing w:before="0" w:line="240" w:lineRule="auto"/>
        <w:jc w:val="both"/>
        <w:rPr>
          <w:rFonts w:asciiTheme="minorHAnsi" w:hAnsiTheme="minorHAnsi" w:cstheme="minorHAnsi"/>
          <w:sz w:val="24"/>
          <w:szCs w:val="24"/>
          <w:u w:val="single"/>
        </w:rPr>
      </w:pPr>
      <w:r w:rsidRPr="00007A7C">
        <w:rPr>
          <w:rFonts w:asciiTheme="minorHAnsi" w:hAnsiTheme="minorHAnsi" w:cstheme="minorHAnsi"/>
          <w:b/>
          <w:bCs/>
          <w:sz w:val="24"/>
          <w:szCs w:val="24"/>
          <w:u w:val="single"/>
        </w:rPr>
        <w:t>CAREER SUMMARY</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 xml:space="preserve">A proactive and results-oriented Quality Assurance Engineer 6+years of experience in </w:t>
      </w:r>
      <w:r w:rsidRPr="00007A7C">
        <w:rPr>
          <w:rFonts w:asciiTheme="minorHAnsi" w:hAnsiTheme="minorHAnsi" w:cstheme="minorHAnsi"/>
          <w:bCs/>
        </w:rPr>
        <w:t>the</w:t>
      </w:r>
      <w:r w:rsidRPr="00007A7C">
        <w:rPr>
          <w:rFonts w:asciiTheme="minorHAnsi" w:hAnsiTheme="minorHAnsi" w:cstheme="minorHAnsi"/>
        </w:rPr>
        <w:t xml:space="preserve"> Financial Services, Banking</w:t>
      </w:r>
      <w:r w:rsidRPr="00007A7C">
        <w:rPr>
          <w:rFonts w:asciiTheme="minorHAnsi" w:hAnsiTheme="minorHAnsi" w:cstheme="minorHAnsi"/>
          <w:bCs/>
        </w:rPr>
        <w:t xml:space="preserve"> with</w:t>
      </w:r>
      <w:r w:rsidRPr="00007A7C">
        <w:rPr>
          <w:rFonts w:asciiTheme="minorHAnsi" w:hAnsiTheme="minorHAnsi" w:cstheme="minorHAnsi"/>
        </w:rPr>
        <w:t xml:space="preserve"> a proven track record of </w:t>
      </w:r>
      <w:r w:rsidRPr="00007A7C">
        <w:rPr>
          <w:rFonts w:asciiTheme="minorHAnsi" w:hAnsiTheme="minorHAnsi" w:cstheme="minorHAnsi"/>
          <w:bCs/>
        </w:rPr>
        <w:t>delivering global solutions on-time and within budget.</w:t>
      </w:r>
    </w:p>
    <w:p w:rsidR="008B2697" w:rsidRPr="00007A7C" w:rsidRDefault="008B2697" w:rsidP="008B2697">
      <w:pPr>
        <w:numPr>
          <w:ilvl w:val="0"/>
          <w:numId w:val="3"/>
        </w:numPr>
        <w:tabs>
          <w:tab w:val="left" w:pos="360"/>
        </w:tabs>
        <w:ind w:left="360"/>
        <w:jc w:val="both"/>
        <w:rPr>
          <w:rFonts w:asciiTheme="minorHAnsi" w:hAnsiTheme="minorHAnsi" w:cstheme="minorHAnsi"/>
          <w:bCs/>
        </w:rPr>
      </w:pPr>
      <w:r w:rsidRPr="00007A7C">
        <w:rPr>
          <w:rFonts w:asciiTheme="minorHAnsi" w:hAnsiTheme="minorHAnsi" w:cstheme="minorHAnsi"/>
        </w:rPr>
        <w:t xml:space="preserve">Prepared comprehensive </w:t>
      </w:r>
      <w:r w:rsidRPr="00007A7C">
        <w:rPr>
          <w:rFonts w:asciiTheme="minorHAnsi" w:hAnsiTheme="minorHAnsi" w:cstheme="minorHAnsi"/>
          <w:bCs/>
        </w:rPr>
        <w:t>Test Plans</w:t>
      </w:r>
      <w:r w:rsidRPr="00007A7C">
        <w:rPr>
          <w:rFonts w:asciiTheme="minorHAnsi" w:hAnsiTheme="minorHAnsi" w:cstheme="minorHAnsi"/>
        </w:rPr>
        <w:t xml:space="preserve">, </w:t>
      </w:r>
      <w:r w:rsidRPr="00007A7C">
        <w:rPr>
          <w:rFonts w:asciiTheme="minorHAnsi" w:hAnsiTheme="minorHAnsi" w:cstheme="minorHAnsi"/>
          <w:bCs/>
        </w:rPr>
        <w:t>Test Cases</w:t>
      </w:r>
      <w:r w:rsidRPr="00007A7C">
        <w:rPr>
          <w:rFonts w:asciiTheme="minorHAnsi" w:hAnsiTheme="minorHAnsi" w:cstheme="minorHAnsi"/>
        </w:rPr>
        <w:t xml:space="preserve"> and performed </w:t>
      </w:r>
      <w:r w:rsidRPr="00007A7C">
        <w:rPr>
          <w:rFonts w:asciiTheme="minorHAnsi" w:hAnsiTheme="minorHAnsi" w:cstheme="minorHAnsi"/>
          <w:bCs/>
        </w:rPr>
        <w:t>Defect reporting and Tracking</w:t>
      </w:r>
      <w:r w:rsidRPr="00007A7C">
        <w:rPr>
          <w:rFonts w:asciiTheme="minorHAnsi" w:hAnsiTheme="minorHAnsi" w:cstheme="minorHAnsi"/>
        </w:rPr>
        <w:t xml:space="preserve"> throughout the entire defect life cycle.</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bCs/>
        </w:rPr>
        <w:t>Strong SQL skills</w:t>
      </w:r>
      <w:r w:rsidRPr="00007A7C">
        <w:rPr>
          <w:rFonts w:asciiTheme="minorHAnsi" w:hAnsiTheme="minorHAnsi" w:cstheme="minorHAnsi"/>
        </w:rPr>
        <w:t>, including the use of nested table expressions, unions, and multi-table joins, scalar functions, outer joins and derived columns.</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 xml:space="preserve">Experience in customer/client interaction, deep </w:t>
      </w:r>
      <w:r w:rsidRPr="00007A7C">
        <w:rPr>
          <w:rFonts w:asciiTheme="minorHAnsi" w:hAnsiTheme="minorHAnsi" w:cstheme="minorHAnsi"/>
          <w:bCs/>
        </w:rPr>
        <w:t xml:space="preserve">understanding of financial business systems </w:t>
      </w:r>
      <w:r w:rsidRPr="00007A7C">
        <w:rPr>
          <w:rFonts w:asciiTheme="minorHAnsi" w:hAnsiTheme="minorHAnsi" w:cstheme="minorHAnsi"/>
        </w:rPr>
        <w:t>functionality and technicality.</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Highly analytical in developing the methods and measures to meet requirements and solve any issues that arise during the project.</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Understanding and interpreting requirement specifications.</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Experience in maintaining the Requirements definition documents that included Business requirements, and Functional requirements</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Strong skills in performing Regression, Performance, Load, Functionality, Front End, Back End, Smoke, and Usability Testing for web and Client/Server application</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Developed and executed testing tasks and deliverables in relation to the testing phases of the SDLC.</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Project management experience in developing testing strategies based on functional and technical goals of the end user.</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Prepared Requirement Traceability Matrix, Test matrix and performed Gap Analysis.</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Recognized for leadership, creativity and people growth by team members and senior leadership team.</w:t>
      </w:r>
    </w:p>
    <w:p w:rsidR="008B2697" w:rsidRPr="00007A7C" w:rsidRDefault="008B2697" w:rsidP="008B2697">
      <w:pPr>
        <w:numPr>
          <w:ilvl w:val="0"/>
          <w:numId w:val="3"/>
        </w:numPr>
        <w:tabs>
          <w:tab w:val="left" w:pos="360"/>
        </w:tabs>
        <w:ind w:left="360"/>
        <w:jc w:val="both"/>
        <w:rPr>
          <w:rFonts w:asciiTheme="minorHAnsi" w:hAnsiTheme="minorHAnsi" w:cstheme="minorHAnsi"/>
        </w:rPr>
      </w:pPr>
      <w:r w:rsidRPr="00007A7C">
        <w:rPr>
          <w:rFonts w:asciiTheme="minorHAnsi" w:hAnsiTheme="minorHAnsi" w:cstheme="minorHAnsi"/>
        </w:rPr>
        <w:t>Strong analytical skills coupled with good communication and interpersonal skills, critical thinking, decision-making and leadership aptitude, Good organizational and problem solving abilities.</w:t>
      </w:r>
    </w:p>
    <w:p w:rsidR="008B2697" w:rsidRPr="00007A7C" w:rsidRDefault="008B2697" w:rsidP="008B2697">
      <w:pPr>
        <w:pStyle w:val="Heading3"/>
        <w:jc w:val="both"/>
        <w:rPr>
          <w:rFonts w:asciiTheme="minorHAnsi" w:hAnsiTheme="minorHAnsi" w:cstheme="minorHAnsi"/>
          <w:sz w:val="24"/>
        </w:rPr>
      </w:pPr>
    </w:p>
    <w:p w:rsidR="008B2697" w:rsidRPr="00007A7C" w:rsidRDefault="008B2697" w:rsidP="008B2697">
      <w:pPr>
        <w:pStyle w:val="SectionTitle"/>
        <w:pBdr>
          <w:bottom w:val="none" w:sz="0" w:space="0" w:color="auto"/>
        </w:pBdr>
        <w:spacing w:before="0" w:line="240" w:lineRule="auto"/>
        <w:jc w:val="both"/>
        <w:rPr>
          <w:rFonts w:asciiTheme="minorHAnsi" w:hAnsiTheme="minorHAnsi" w:cstheme="minorHAnsi"/>
          <w:b/>
          <w:bCs/>
          <w:sz w:val="24"/>
          <w:szCs w:val="24"/>
          <w:u w:val="single"/>
        </w:rPr>
      </w:pPr>
      <w:r w:rsidRPr="00007A7C">
        <w:rPr>
          <w:rFonts w:asciiTheme="minorHAnsi" w:hAnsiTheme="minorHAnsi" w:cstheme="minorHAnsi"/>
          <w:b/>
          <w:bCs/>
          <w:sz w:val="24"/>
          <w:szCs w:val="24"/>
          <w:u w:val="single"/>
        </w:rPr>
        <w:t>PROFESSIONAL EXPERIENCE</w:t>
      </w:r>
    </w:p>
    <w:p w:rsidR="00F12D1C" w:rsidRPr="00007A7C" w:rsidRDefault="00F12D1C" w:rsidP="00F12D1C">
      <w:pPr>
        <w:rPr>
          <w:rFonts w:asciiTheme="minorHAnsi" w:hAnsiTheme="minorHAnsi" w:cstheme="minorHAnsi"/>
        </w:rPr>
      </w:pPr>
    </w:p>
    <w:p w:rsidR="00BC30CC" w:rsidRPr="00007A7C" w:rsidRDefault="00BC30CC" w:rsidP="00BC30CC">
      <w:pPr>
        <w:rPr>
          <w:rFonts w:asciiTheme="minorHAnsi" w:hAnsiTheme="minorHAnsi" w:cstheme="minorHAnsi"/>
          <w:b/>
        </w:rPr>
      </w:pPr>
      <w:r w:rsidRPr="00007A7C">
        <w:rPr>
          <w:rFonts w:asciiTheme="minorHAnsi" w:hAnsiTheme="minorHAnsi" w:cstheme="minorHAnsi"/>
          <w:b/>
        </w:rPr>
        <w:t>Union Bank, San Diego,</w:t>
      </w:r>
      <w:r w:rsidR="00007F37" w:rsidRPr="00007A7C">
        <w:rPr>
          <w:rFonts w:asciiTheme="minorHAnsi" w:hAnsiTheme="minorHAnsi" w:cstheme="minorHAnsi"/>
          <w:b/>
        </w:rPr>
        <w:t xml:space="preserve"> </w:t>
      </w:r>
      <w:r w:rsidR="00F02BDC" w:rsidRPr="00007A7C">
        <w:rPr>
          <w:rFonts w:asciiTheme="minorHAnsi" w:hAnsiTheme="minorHAnsi" w:cstheme="minorHAnsi"/>
          <w:b/>
        </w:rPr>
        <w:t>California</w:t>
      </w:r>
      <w:r w:rsidR="00F02BDC" w:rsidRPr="00007A7C">
        <w:rPr>
          <w:rFonts w:asciiTheme="minorHAnsi" w:hAnsiTheme="minorHAnsi" w:cstheme="minorHAnsi"/>
          <w:b/>
        </w:rPr>
        <w:tab/>
      </w:r>
      <w:r w:rsidR="00F02BDC" w:rsidRPr="00007A7C">
        <w:rPr>
          <w:rFonts w:asciiTheme="minorHAnsi" w:hAnsiTheme="minorHAnsi" w:cstheme="minorHAnsi"/>
          <w:b/>
        </w:rPr>
        <w:tab/>
      </w:r>
      <w:r w:rsidR="00F02BDC" w:rsidRPr="00007A7C">
        <w:rPr>
          <w:rFonts w:asciiTheme="minorHAnsi" w:hAnsiTheme="minorHAnsi" w:cstheme="minorHAnsi"/>
          <w:b/>
        </w:rPr>
        <w:tab/>
      </w:r>
      <w:r w:rsidR="00F02BDC" w:rsidRPr="00007A7C">
        <w:rPr>
          <w:rFonts w:asciiTheme="minorHAnsi" w:hAnsiTheme="minorHAnsi" w:cstheme="minorHAnsi"/>
          <w:b/>
        </w:rPr>
        <w:tab/>
      </w:r>
      <w:r w:rsidR="00F02BDC" w:rsidRPr="00007A7C">
        <w:rPr>
          <w:rFonts w:asciiTheme="minorHAnsi" w:hAnsiTheme="minorHAnsi" w:cstheme="minorHAnsi"/>
          <w:b/>
        </w:rPr>
        <w:tab/>
      </w:r>
      <w:r w:rsidR="00007A7C">
        <w:rPr>
          <w:rFonts w:asciiTheme="minorHAnsi" w:hAnsiTheme="minorHAnsi" w:cstheme="minorHAnsi"/>
          <w:b/>
        </w:rPr>
        <w:t xml:space="preserve">            </w:t>
      </w:r>
      <w:r w:rsidR="00F02BDC" w:rsidRPr="00007A7C">
        <w:rPr>
          <w:rFonts w:asciiTheme="minorHAnsi" w:hAnsiTheme="minorHAnsi" w:cstheme="minorHAnsi"/>
          <w:b/>
        </w:rPr>
        <w:t>March-</w:t>
      </w:r>
      <w:r w:rsidR="00007A7C" w:rsidRPr="00007A7C">
        <w:rPr>
          <w:rFonts w:asciiTheme="minorHAnsi" w:hAnsiTheme="minorHAnsi" w:cstheme="minorHAnsi"/>
          <w:b/>
        </w:rPr>
        <w:t xml:space="preserve">2016- </w:t>
      </w:r>
      <w:r w:rsidR="001F6ED2" w:rsidRPr="00007A7C">
        <w:rPr>
          <w:rFonts w:asciiTheme="minorHAnsi" w:hAnsiTheme="minorHAnsi" w:cstheme="minorHAnsi"/>
          <w:b/>
        </w:rPr>
        <w:t>Feb-2019</w:t>
      </w:r>
    </w:p>
    <w:p w:rsidR="00BC30CC" w:rsidRPr="00007A7C" w:rsidRDefault="0028356A" w:rsidP="00BC30CC">
      <w:pPr>
        <w:rPr>
          <w:rFonts w:asciiTheme="minorHAnsi" w:hAnsiTheme="minorHAnsi" w:cstheme="minorHAnsi"/>
          <w:b/>
        </w:rPr>
      </w:pPr>
      <w:r w:rsidRPr="00007A7C">
        <w:rPr>
          <w:rFonts w:asciiTheme="minorHAnsi" w:hAnsiTheme="minorHAnsi" w:cstheme="minorHAnsi"/>
          <w:b/>
        </w:rPr>
        <w:t>QA Analyst</w:t>
      </w:r>
    </w:p>
    <w:p w:rsidR="00BC30CC" w:rsidRPr="00007A7C" w:rsidRDefault="00BC30CC" w:rsidP="00BC30CC">
      <w:pPr>
        <w:rPr>
          <w:rFonts w:asciiTheme="minorHAnsi" w:hAnsiTheme="minorHAnsi" w:cstheme="minorHAnsi"/>
        </w:rPr>
      </w:pPr>
      <w:r w:rsidRPr="00007A7C">
        <w:rPr>
          <w:rFonts w:asciiTheme="minorHAnsi" w:hAnsiTheme="minorHAnsi" w:cstheme="minorHAnsi"/>
        </w:rPr>
        <w:t xml:space="preserve">Union Bank is an American full service bank. </w:t>
      </w:r>
      <w:r w:rsidR="00007F37" w:rsidRPr="00007A7C">
        <w:rPr>
          <w:rFonts w:asciiTheme="minorHAnsi" w:hAnsiTheme="minorHAnsi" w:cstheme="minorHAnsi"/>
        </w:rPr>
        <w:t xml:space="preserve"> Union Bank personal banking services are exclusively design</w:t>
      </w:r>
      <w:r w:rsidR="00B27976" w:rsidRPr="00007A7C">
        <w:rPr>
          <w:rFonts w:asciiTheme="minorHAnsi" w:hAnsiTheme="minorHAnsi" w:cstheme="minorHAnsi"/>
        </w:rPr>
        <w:t xml:space="preserve">ed to meet the financial needs, also offers different type of credit cards. </w:t>
      </w:r>
      <w:r w:rsidRPr="00007A7C">
        <w:rPr>
          <w:rFonts w:asciiTheme="minorHAnsi" w:hAnsiTheme="minorHAnsi" w:cstheme="minorHAnsi"/>
        </w:rPr>
        <w:t>They support and give s</w:t>
      </w:r>
      <w:r w:rsidR="00007F37" w:rsidRPr="00007A7C">
        <w:rPr>
          <w:rFonts w:asciiTheme="minorHAnsi" w:hAnsiTheme="minorHAnsi" w:cstheme="minorHAnsi"/>
        </w:rPr>
        <w:t>ervices for affordable housing, banking services, community outreach, corporate contributions, low income consumer loans, small business loans and assistance.</w:t>
      </w:r>
    </w:p>
    <w:p w:rsidR="00EB71C6" w:rsidRPr="00007A7C" w:rsidRDefault="00296035" w:rsidP="00EB71C6">
      <w:pPr>
        <w:rPr>
          <w:rFonts w:asciiTheme="minorHAnsi" w:hAnsiTheme="minorHAnsi" w:cstheme="minorHAnsi"/>
        </w:rPr>
      </w:pPr>
      <w:r w:rsidRPr="00007A7C">
        <w:rPr>
          <w:rFonts w:asciiTheme="minorHAnsi" w:hAnsiTheme="minorHAnsi" w:cstheme="minorHAnsi"/>
        </w:rPr>
        <w:lastRenderedPageBreak/>
        <w:t>I was involved</w:t>
      </w:r>
      <w:r w:rsidR="004D46DC" w:rsidRPr="00007A7C">
        <w:rPr>
          <w:rFonts w:asciiTheme="minorHAnsi" w:hAnsiTheme="minorHAnsi" w:cstheme="minorHAnsi"/>
        </w:rPr>
        <w:t xml:space="preserve"> in more e</w:t>
      </w:r>
      <w:r w:rsidR="00A9512A" w:rsidRPr="00007A7C">
        <w:rPr>
          <w:rFonts w:asciiTheme="minorHAnsi" w:hAnsiTheme="minorHAnsi" w:cstheme="minorHAnsi"/>
        </w:rPr>
        <w:t>nd to end Testing, SIT and UAT.</w:t>
      </w:r>
      <w:r w:rsidR="004E077A" w:rsidRPr="00007A7C">
        <w:rPr>
          <w:rFonts w:asciiTheme="minorHAnsi" w:hAnsiTheme="minorHAnsi" w:cstheme="minorHAnsi"/>
        </w:rPr>
        <w:t xml:space="preserve"> </w:t>
      </w:r>
      <w:r w:rsidR="00A9512A" w:rsidRPr="00007A7C">
        <w:rPr>
          <w:rFonts w:asciiTheme="minorHAnsi" w:hAnsiTheme="minorHAnsi" w:cstheme="minorHAnsi"/>
        </w:rPr>
        <w:t>Mainly involved</w:t>
      </w:r>
      <w:r w:rsidR="00007A7C" w:rsidRPr="00007A7C">
        <w:rPr>
          <w:rFonts w:asciiTheme="minorHAnsi" w:hAnsiTheme="minorHAnsi" w:cstheme="minorHAnsi"/>
        </w:rPr>
        <w:t xml:space="preserve"> in Banking Industry Validation </w:t>
      </w:r>
      <w:r w:rsidR="00EB71C6" w:rsidRPr="00007A7C">
        <w:rPr>
          <w:rFonts w:asciiTheme="minorHAnsi" w:hAnsiTheme="minorHAnsi" w:cstheme="minorHAnsi"/>
        </w:rPr>
        <w:t>SSB</w:t>
      </w:r>
      <w:r w:rsidR="00007A7C" w:rsidRPr="00007A7C">
        <w:rPr>
          <w:rFonts w:asciiTheme="minorHAnsi" w:hAnsiTheme="minorHAnsi" w:cstheme="minorHAnsi"/>
        </w:rPr>
        <w:t xml:space="preserve"> </w:t>
      </w:r>
      <w:r w:rsidR="00EB71C6" w:rsidRPr="00007A7C">
        <w:rPr>
          <w:rFonts w:asciiTheme="minorHAnsi" w:hAnsiTheme="minorHAnsi" w:cstheme="minorHAnsi"/>
        </w:rPr>
        <w:t>(Self Service Banking) valid</w:t>
      </w:r>
      <w:r w:rsidR="00007A7C">
        <w:rPr>
          <w:rFonts w:asciiTheme="minorHAnsi" w:hAnsiTheme="minorHAnsi" w:cstheme="minorHAnsi"/>
        </w:rPr>
        <w:t xml:space="preserve">ation with different accounts </w:t>
      </w:r>
      <w:r w:rsidR="00EB71C6" w:rsidRPr="00007A7C">
        <w:rPr>
          <w:rFonts w:asciiTheme="minorHAnsi" w:hAnsiTheme="minorHAnsi" w:cstheme="minorHAnsi"/>
        </w:rPr>
        <w:t xml:space="preserve">with saving, checking, </w:t>
      </w:r>
      <w:r w:rsidR="002C305E" w:rsidRPr="00007A7C">
        <w:rPr>
          <w:rFonts w:asciiTheme="minorHAnsi" w:hAnsiTheme="minorHAnsi" w:cstheme="minorHAnsi"/>
        </w:rPr>
        <w:t xml:space="preserve">ETA, TCD </w:t>
      </w:r>
      <w:r w:rsidR="00007A7C">
        <w:rPr>
          <w:rFonts w:asciiTheme="minorHAnsi" w:hAnsiTheme="minorHAnsi" w:cstheme="minorHAnsi"/>
        </w:rPr>
        <w:t>accounts</w:t>
      </w:r>
    </w:p>
    <w:p w:rsidR="00007F37" w:rsidRPr="00007A7C" w:rsidRDefault="00007F37" w:rsidP="00BC30CC">
      <w:pPr>
        <w:rPr>
          <w:rFonts w:asciiTheme="minorHAnsi" w:hAnsiTheme="minorHAnsi" w:cstheme="minorHAnsi"/>
        </w:rPr>
      </w:pPr>
    </w:p>
    <w:p w:rsidR="00007F37" w:rsidRPr="00007A7C" w:rsidRDefault="00007F37" w:rsidP="00BC30CC">
      <w:pPr>
        <w:rPr>
          <w:rFonts w:asciiTheme="minorHAnsi" w:hAnsiTheme="minorHAnsi" w:cstheme="minorHAnsi"/>
          <w:b/>
          <w:u w:val="single"/>
        </w:rPr>
      </w:pPr>
      <w:r w:rsidRPr="00007A7C">
        <w:rPr>
          <w:rFonts w:asciiTheme="minorHAnsi" w:hAnsiTheme="minorHAnsi" w:cstheme="minorHAnsi"/>
          <w:b/>
          <w:u w:val="single"/>
        </w:rPr>
        <w:t>Responsibilities:</w:t>
      </w:r>
    </w:p>
    <w:p w:rsidR="00007A7C" w:rsidRPr="00007A7C" w:rsidRDefault="00B27976" w:rsidP="00007A7C">
      <w:pPr>
        <w:pStyle w:val="ListParagraph"/>
        <w:numPr>
          <w:ilvl w:val="0"/>
          <w:numId w:val="5"/>
        </w:numPr>
        <w:rPr>
          <w:rFonts w:asciiTheme="minorHAnsi" w:hAnsiTheme="minorHAnsi" w:cstheme="minorHAnsi"/>
        </w:rPr>
      </w:pPr>
      <w:r w:rsidRPr="00007A7C">
        <w:rPr>
          <w:rFonts w:asciiTheme="minorHAnsi" w:hAnsiTheme="minorHAnsi" w:cstheme="minorHAnsi"/>
        </w:rPr>
        <w:t xml:space="preserve">End to End Testing/Validation at Online Banking </w:t>
      </w:r>
      <w:r w:rsidR="00A9512A" w:rsidRPr="00007A7C">
        <w:rPr>
          <w:rFonts w:asciiTheme="minorHAnsi" w:hAnsiTheme="minorHAnsi" w:cstheme="minorHAnsi"/>
        </w:rPr>
        <w:t>System for cred</w:t>
      </w:r>
      <w:r w:rsidRPr="00007A7C">
        <w:rPr>
          <w:rFonts w:asciiTheme="minorHAnsi" w:hAnsiTheme="minorHAnsi" w:cstheme="minorHAnsi"/>
        </w:rPr>
        <w:t>it card application processing via desktop applications.</w:t>
      </w:r>
    </w:p>
    <w:p w:rsidR="00A9512A" w:rsidRPr="00007A7C" w:rsidRDefault="00B27976" w:rsidP="00007A7C">
      <w:pPr>
        <w:pStyle w:val="ListParagraph"/>
        <w:numPr>
          <w:ilvl w:val="0"/>
          <w:numId w:val="5"/>
        </w:numPr>
        <w:rPr>
          <w:rFonts w:asciiTheme="minorHAnsi" w:hAnsiTheme="minorHAnsi" w:cstheme="minorHAnsi"/>
        </w:rPr>
      </w:pPr>
      <w:r w:rsidRPr="00007A7C">
        <w:rPr>
          <w:rFonts w:asciiTheme="minorHAnsi" w:hAnsiTheme="minorHAnsi" w:cstheme="minorHAnsi"/>
        </w:rPr>
        <w:t>End to End Testing of</w:t>
      </w:r>
      <w:r w:rsidR="00E57FC7" w:rsidRPr="00007A7C">
        <w:rPr>
          <w:rFonts w:asciiTheme="minorHAnsi" w:hAnsiTheme="minorHAnsi" w:cstheme="minorHAnsi"/>
        </w:rPr>
        <w:t xml:space="preserve"> Web Application for Credit Card</w:t>
      </w:r>
      <w:r w:rsidR="00007A7C" w:rsidRPr="00007A7C">
        <w:rPr>
          <w:rFonts w:asciiTheme="minorHAnsi" w:hAnsiTheme="minorHAnsi" w:cstheme="minorHAnsi"/>
        </w:rPr>
        <w:t xml:space="preserve"> Applications Processing</w:t>
      </w:r>
    </w:p>
    <w:p w:rsidR="00453DE0" w:rsidRPr="00007A7C" w:rsidRDefault="005C49B8" w:rsidP="00B27976">
      <w:pPr>
        <w:pStyle w:val="ListParagraph"/>
        <w:numPr>
          <w:ilvl w:val="0"/>
          <w:numId w:val="5"/>
        </w:numPr>
        <w:rPr>
          <w:rFonts w:asciiTheme="minorHAnsi" w:hAnsiTheme="minorHAnsi" w:cstheme="minorHAnsi"/>
        </w:rPr>
      </w:pPr>
      <w:r w:rsidRPr="00007A7C">
        <w:rPr>
          <w:rFonts w:asciiTheme="minorHAnsi" w:hAnsiTheme="minorHAnsi" w:cstheme="minorHAnsi"/>
        </w:rPr>
        <w:t>Coordinated an</w:t>
      </w:r>
      <w:r w:rsidR="00453DE0" w:rsidRPr="00007A7C">
        <w:rPr>
          <w:rFonts w:asciiTheme="minorHAnsi" w:hAnsiTheme="minorHAnsi" w:cstheme="minorHAnsi"/>
        </w:rPr>
        <w:t>d performed SIT and UAT on Core Banking Systems.</w:t>
      </w:r>
    </w:p>
    <w:p w:rsidR="00453DE0" w:rsidRPr="00007A7C" w:rsidRDefault="00453DE0" w:rsidP="00B27976">
      <w:pPr>
        <w:pStyle w:val="ListParagraph"/>
        <w:numPr>
          <w:ilvl w:val="0"/>
          <w:numId w:val="5"/>
        </w:numPr>
        <w:rPr>
          <w:rFonts w:asciiTheme="minorHAnsi" w:hAnsiTheme="minorHAnsi" w:cstheme="minorHAnsi"/>
        </w:rPr>
      </w:pPr>
      <w:r w:rsidRPr="00007A7C">
        <w:rPr>
          <w:rFonts w:asciiTheme="minorHAnsi" w:hAnsiTheme="minorHAnsi" w:cstheme="minorHAnsi"/>
        </w:rPr>
        <w:t>Complete UAT Testing on Core Bank Systems (Mainframe</w:t>
      </w:r>
      <w:proofErr w:type="gramStart"/>
      <w:r w:rsidRPr="00007A7C">
        <w:rPr>
          <w:rFonts w:asciiTheme="minorHAnsi" w:hAnsiTheme="minorHAnsi" w:cstheme="minorHAnsi"/>
        </w:rPr>
        <w:t xml:space="preserve">, </w:t>
      </w:r>
      <w:r w:rsidR="00856CC9" w:rsidRPr="00007A7C">
        <w:rPr>
          <w:rFonts w:asciiTheme="minorHAnsi" w:hAnsiTheme="minorHAnsi" w:cstheme="minorHAnsi"/>
        </w:rPr>
        <w:t xml:space="preserve"> Rumba</w:t>
      </w:r>
      <w:proofErr w:type="gramEnd"/>
      <w:r w:rsidR="00856CC9" w:rsidRPr="00007A7C">
        <w:rPr>
          <w:rFonts w:asciiTheme="minorHAnsi" w:hAnsiTheme="minorHAnsi" w:cstheme="minorHAnsi"/>
        </w:rPr>
        <w:t xml:space="preserve">, </w:t>
      </w:r>
      <w:r w:rsidRPr="00007A7C">
        <w:rPr>
          <w:rFonts w:asciiTheme="minorHAnsi" w:hAnsiTheme="minorHAnsi" w:cstheme="minorHAnsi"/>
        </w:rPr>
        <w:t>Teller3, SMART, OASIS).</w:t>
      </w:r>
    </w:p>
    <w:p w:rsidR="00453DE0" w:rsidRPr="00007A7C" w:rsidRDefault="00453DE0" w:rsidP="00B27976">
      <w:pPr>
        <w:pStyle w:val="ListParagraph"/>
        <w:numPr>
          <w:ilvl w:val="0"/>
          <w:numId w:val="5"/>
        </w:numPr>
        <w:rPr>
          <w:rFonts w:asciiTheme="minorHAnsi" w:hAnsiTheme="minorHAnsi" w:cstheme="minorHAnsi"/>
        </w:rPr>
      </w:pPr>
      <w:r w:rsidRPr="00007A7C">
        <w:rPr>
          <w:rFonts w:asciiTheme="minorHAnsi" w:hAnsiTheme="minorHAnsi" w:cstheme="minorHAnsi"/>
        </w:rPr>
        <w:t>Verifying the Test cases.</w:t>
      </w:r>
    </w:p>
    <w:p w:rsidR="00B27976" w:rsidRPr="00007A7C" w:rsidRDefault="001F6ED2" w:rsidP="00B27976">
      <w:pPr>
        <w:pStyle w:val="ListParagraph"/>
        <w:numPr>
          <w:ilvl w:val="0"/>
          <w:numId w:val="5"/>
        </w:numPr>
        <w:rPr>
          <w:rFonts w:asciiTheme="minorHAnsi" w:hAnsiTheme="minorHAnsi" w:cstheme="minorHAnsi"/>
        </w:rPr>
      </w:pPr>
      <w:r w:rsidRPr="00007A7C">
        <w:rPr>
          <w:rFonts w:asciiTheme="minorHAnsi" w:hAnsiTheme="minorHAnsi" w:cstheme="minorHAnsi"/>
        </w:rPr>
        <w:t>.</w:t>
      </w:r>
      <w:r w:rsidR="00EE326B" w:rsidRPr="00007A7C">
        <w:rPr>
          <w:rFonts w:asciiTheme="minorHAnsi" w:hAnsiTheme="minorHAnsi" w:cstheme="minorHAnsi"/>
        </w:rPr>
        <w:t xml:space="preserve">Worked on HP QC tool for requirement, test cases and defect documentation purpose. </w:t>
      </w:r>
      <w:r w:rsidR="00B27976" w:rsidRPr="00007A7C">
        <w:rPr>
          <w:rFonts w:asciiTheme="minorHAnsi" w:hAnsiTheme="minorHAnsi" w:cstheme="minorHAnsi"/>
        </w:rPr>
        <w:t xml:space="preserve">Executed Test </w:t>
      </w:r>
      <w:proofErr w:type="gramStart"/>
      <w:r w:rsidR="00B27976" w:rsidRPr="00007A7C">
        <w:rPr>
          <w:rFonts w:asciiTheme="minorHAnsi" w:hAnsiTheme="minorHAnsi" w:cstheme="minorHAnsi"/>
        </w:rPr>
        <w:t xml:space="preserve">Cases </w:t>
      </w:r>
      <w:r w:rsidR="00EE326B" w:rsidRPr="00007A7C">
        <w:rPr>
          <w:rFonts w:asciiTheme="minorHAnsi" w:hAnsiTheme="minorHAnsi" w:cstheme="minorHAnsi"/>
        </w:rPr>
        <w:t>.</w:t>
      </w:r>
      <w:proofErr w:type="gramEnd"/>
    </w:p>
    <w:p w:rsidR="00A9512A" w:rsidRPr="00007A7C" w:rsidRDefault="00A9512A" w:rsidP="00A9512A">
      <w:pPr>
        <w:numPr>
          <w:ilvl w:val="0"/>
          <w:numId w:val="5"/>
        </w:numPr>
        <w:tabs>
          <w:tab w:val="left" w:pos="360"/>
        </w:tabs>
        <w:jc w:val="both"/>
        <w:rPr>
          <w:rFonts w:asciiTheme="minorHAnsi" w:hAnsiTheme="minorHAnsi" w:cstheme="minorHAnsi"/>
        </w:rPr>
      </w:pPr>
      <w:r w:rsidRPr="00007A7C">
        <w:rPr>
          <w:rFonts w:asciiTheme="minorHAnsi" w:hAnsiTheme="minorHAnsi" w:cstheme="minorHAnsi"/>
        </w:rPr>
        <w:t>Generated the different defect reports to help business user during the UAT testing.</w:t>
      </w:r>
    </w:p>
    <w:p w:rsidR="00453DE0" w:rsidRPr="00007A7C" w:rsidRDefault="00453DE0" w:rsidP="00B27976">
      <w:pPr>
        <w:pStyle w:val="ListParagraph"/>
        <w:numPr>
          <w:ilvl w:val="0"/>
          <w:numId w:val="5"/>
        </w:numPr>
        <w:rPr>
          <w:rFonts w:asciiTheme="minorHAnsi" w:hAnsiTheme="minorHAnsi" w:cstheme="minorHAnsi"/>
        </w:rPr>
      </w:pPr>
      <w:r w:rsidRPr="00007A7C">
        <w:rPr>
          <w:rFonts w:asciiTheme="minorHAnsi" w:hAnsiTheme="minorHAnsi" w:cstheme="minorHAnsi"/>
        </w:rPr>
        <w:t xml:space="preserve">Defect </w:t>
      </w:r>
      <w:r w:rsidR="005C49B8" w:rsidRPr="00007A7C">
        <w:rPr>
          <w:rFonts w:asciiTheme="minorHAnsi" w:hAnsiTheme="minorHAnsi" w:cstheme="minorHAnsi"/>
        </w:rPr>
        <w:t>Diagnosis,</w:t>
      </w:r>
      <w:r w:rsidRPr="00007A7C">
        <w:rPr>
          <w:rFonts w:asciiTheme="minorHAnsi" w:hAnsiTheme="minorHAnsi" w:cstheme="minorHAnsi"/>
        </w:rPr>
        <w:t xml:space="preserve"> detection and creation.</w:t>
      </w:r>
    </w:p>
    <w:p w:rsidR="00A9512A" w:rsidRPr="00007A7C" w:rsidRDefault="00A9512A" w:rsidP="00A9512A">
      <w:pPr>
        <w:numPr>
          <w:ilvl w:val="0"/>
          <w:numId w:val="5"/>
        </w:numPr>
        <w:tabs>
          <w:tab w:val="left" w:pos="360"/>
        </w:tabs>
        <w:jc w:val="both"/>
        <w:rPr>
          <w:rFonts w:asciiTheme="minorHAnsi" w:hAnsiTheme="minorHAnsi" w:cstheme="minorHAnsi"/>
        </w:rPr>
      </w:pPr>
      <w:r w:rsidRPr="00007A7C">
        <w:rPr>
          <w:rFonts w:asciiTheme="minorHAnsi" w:hAnsiTheme="minorHAnsi" w:cstheme="minorHAnsi"/>
        </w:rPr>
        <w:t>Worked closely with development team to verify the bug solution and bug status.</w:t>
      </w:r>
    </w:p>
    <w:p w:rsidR="00A9512A" w:rsidRPr="00007A7C" w:rsidRDefault="00A9512A" w:rsidP="00A9512A">
      <w:pPr>
        <w:numPr>
          <w:ilvl w:val="0"/>
          <w:numId w:val="5"/>
        </w:numPr>
        <w:tabs>
          <w:tab w:val="left" w:pos="360"/>
        </w:tabs>
        <w:jc w:val="both"/>
        <w:rPr>
          <w:rFonts w:asciiTheme="minorHAnsi" w:hAnsiTheme="minorHAnsi" w:cstheme="minorHAnsi"/>
        </w:rPr>
      </w:pPr>
      <w:r w:rsidRPr="00007A7C">
        <w:rPr>
          <w:rFonts w:asciiTheme="minorHAnsi" w:hAnsiTheme="minorHAnsi" w:cstheme="minorHAnsi"/>
        </w:rPr>
        <w:t>Defect tracking and bug reporting using ALM Quality Center.</w:t>
      </w:r>
    </w:p>
    <w:p w:rsidR="00A37C8E" w:rsidRPr="00007A7C" w:rsidRDefault="00B27976" w:rsidP="00A37C8E">
      <w:pPr>
        <w:pStyle w:val="ListParagraph"/>
        <w:numPr>
          <w:ilvl w:val="0"/>
          <w:numId w:val="5"/>
        </w:numPr>
        <w:rPr>
          <w:rFonts w:asciiTheme="minorHAnsi" w:hAnsiTheme="minorHAnsi" w:cstheme="minorHAnsi"/>
        </w:rPr>
      </w:pPr>
      <w:r w:rsidRPr="00007A7C">
        <w:rPr>
          <w:rFonts w:asciiTheme="minorHAnsi" w:hAnsiTheme="minorHAnsi" w:cstheme="minorHAnsi"/>
        </w:rPr>
        <w:t xml:space="preserve">Performed User Acceptance Testing, Regression Testing, </w:t>
      </w:r>
      <w:proofErr w:type="spellStart"/>
      <w:r w:rsidRPr="00007A7C">
        <w:rPr>
          <w:rFonts w:asciiTheme="minorHAnsi" w:hAnsiTheme="minorHAnsi" w:cstheme="minorHAnsi"/>
        </w:rPr>
        <w:t>Adhoc</w:t>
      </w:r>
      <w:proofErr w:type="spellEnd"/>
      <w:r w:rsidRPr="00007A7C">
        <w:rPr>
          <w:rFonts w:asciiTheme="minorHAnsi" w:hAnsiTheme="minorHAnsi" w:cstheme="minorHAnsi"/>
        </w:rPr>
        <w:t xml:space="preserve"> Testing.</w:t>
      </w:r>
    </w:p>
    <w:p w:rsidR="00B27976" w:rsidRPr="00007A7C" w:rsidRDefault="00B27976" w:rsidP="00B27976">
      <w:pPr>
        <w:pStyle w:val="ListParagraph"/>
        <w:numPr>
          <w:ilvl w:val="0"/>
          <w:numId w:val="5"/>
        </w:numPr>
        <w:rPr>
          <w:rFonts w:asciiTheme="minorHAnsi" w:hAnsiTheme="minorHAnsi" w:cstheme="minorHAnsi"/>
        </w:rPr>
      </w:pPr>
      <w:r w:rsidRPr="00007A7C">
        <w:rPr>
          <w:rFonts w:asciiTheme="minorHAnsi" w:hAnsiTheme="minorHAnsi" w:cstheme="minorHAnsi"/>
        </w:rPr>
        <w:t xml:space="preserve">Validation Defects through </w:t>
      </w:r>
      <w:r w:rsidR="005C49B8" w:rsidRPr="00007A7C">
        <w:rPr>
          <w:rFonts w:asciiTheme="minorHAnsi" w:hAnsiTheme="minorHAnsi" w:cstheme="minorHAnsi"/>
        </w:rPr>
        <w:t>Resolution</w:t>
      </w:r>
      <w:r w:rsidRPr="00007A7C">
        <w:rPr>
          <w:rFonts w:asciiTheme="minorHAnsi" w:hAnsiTheme="minorHAnsi" w:cstheme="minorHAnsi"/>
        </w:rPr>
        <w:t>.</w:t>
      </w:r>
    </w:p>
    <w:p w:rsidR="00A9512A" w:rsidRPr="00007A7C" w:rsidRDefault="00A9512A" w:rsidP="00B27976">
      <w:pPr>
        <w:pStyle w:val="ListParagraph"/>
        <w:numPr>
          <w:ilvl w:val="0"/>
          <w:numId w:val="5"/>
        </w:numPr>
        <w:rPr>
          <w:rFonts w:asciiTheme="minorHAnsi" w:hAnsiTheme="minorHAnsi" w:cstheme="minorHAnsi"/>
        </w:rPr>
      </w:pPr>
      <w:r w:rsidRPr="00007A7C">
        <w:rPr>
          <w:rFonts w:asciiTheme="minorHAnsi" w:hAnsiTheme="minorHAnsi" w:cstheme="minorHAnsi"/>
        </w:rPr>
        <w:t>Mostly involved in Banking Industry Validation.</w:t>
      </w:r>
    </w:p>
    <w:p w:rsidR="00A9512A" w:rsidRPr="00007A7C" w:rsidRDefault="00A9512A" w:rsidP="00A9512A">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Created test scripts for Functionality, Security, Positive, Negative and User Acceptance Testing (UAT) using QTP.</w:t>
      </w:r>
    </w:p>
    <w:p w:rsidR="00B27976" w:rsidRPr="00007A7C" w:rsidRDefault="00B27976" w:rsidP="00B27976">
      <w:pPr>
        <w:pStyle w:val="ListParagraph"/>
        <w:numPr>
          <w:ilvl w:val="0"/>
          <w:numId w:val="5"/>
        </w:numPr>
        <w:rPr>
          <w:rFonts w:asciiTheme="minorHAnsi" w:hAnsiTheme="minorHAnsi" w:cstheme="minorHAnsi"/>
        </w:rPr>
      </w:pPr>
      <w:r w:rsidRPr="00007A7C">
        <w:rPr>
          <w:rFonts w:asciiTheme="minorHAnsi" w:hAnsiTheme="minorHAnsi" w:cstheme="minorHAnsi"/>
        </w:rPr>
        <w:t>Created</w:t>
      </w:r>
      <w:r w:rsidR="00117949" w:rsidRPr="00007A7C">
        <w:rPr>
          <w:rFonts w:asciiTheme="minorHAnsi" w:hAnsiTheme="minorHAnsi" w:cstheme="minorHAnsi"/>
        </w:rPr>
        <w:t xml:space="preserve"> Test Scripts, </w:t>
      </w:r>
      <w:r w:rsidRPr="00007A7C">
        <w:rPr>
          <w:rFonts w:asciiTheme="minorHAnsi" w:hAnsiTheme="minorHAnsi" w:cstheme="minorHAnsi"/>
        </w:rPr>
        <w:t>Test Data</w:t>
      </w:r>
      <w:r w:rsidR="00007A7C">
        <w:rPr>
          <w:rFonts w:asciiTheme="minorHAnsi" w:hAnsiTheme="minorHAnsi" w:cstheme="minorHAnsi"/>
        </w:rPr>
        <w:t>, v</w:t>
      </w:r>
      <w:r w:rsidRPr="00007A7C">
        <w:rPr>
          <w:rFonts w:asciiTheme="minorHAnsi" w:hAnsiTheme="minorHAnsi" w:cstheme="minorHAnsi"/>
        </w:rPr>
        <w:t>alidated and executed.</w:t>
      </w:r>
    </w:p>
    <w:p w:rsidR="00453DE0" w:rsidRPr="00007A7C" w:rsidRDefault="00007A7C" w:rsidP="00856CC9">
      <w:pPr>
        <w:pStyle w:val="ListParagraph"/>
        <w:numPr>
          <w:ilvl w:val="0"/>
          <w:numId w:val="5"/>
        </w:numPr>
        <w:rPr>
          <w:rFonts w:asciiTheme="minorHAnsi" w:hAnsiTheme="minorHAnsi" w:cstheme="minorHAnsi"/>
        </w:rPr>
      </w:pPr>
      <w:r>
        <w:rPr>
          <w:rFonts w:asciiTheme="minorHAnsi" w:hAnsiTheme="minorHAnsi" w:cstheme="minorHAnsi"/>
        </w:rPr>
        <w:t>Multiple cycle of testing- SIT,</w:t>
      </w:r>
      <w:r w:rsidR="00B27976" w:rsidRPr="00007A7C">
        <w:rPr>
          <w:rFonts w:asciiTheme="minorHAnsi" w:hAnsiTheme="minorHAnsi" w:cstheme="minorHAnsi"/>
        </w:rPr>
        <w:t xml:space="preserve"> UAT, Regression.</w:t>
      </w:r>
      <w:r w:rsidR="00856CC9" w:rsidRPr="00007A7C">
        <w:rPr>
          <w:rFonts w:asciiTheme="minorHAnsi" w:hAnsiTheme="minorHAnsi" w:cstheme="minorHAnsi"/>
        </w:rPr>
        <w:t xml:space="preserve"> </w:t>
      </w:r>
      <w:r w:rsidR="00453DE0" w:rsidRPr="00007A7C">
        <w:rPr>
          <w:rFonts w:asciiTheme="minorHAnsi" w:hAnsiTheme="minorHAnsi" w:cstheme="minorHAnsi"/>
        </w:rPr>
        <w:t>Integration testing between the systems.</w:t>
      </w:r>
    </w:p>
    <w:p w:rsidR="00A9512A" w:rsidRPr="00007A7C" w:rsidRDefault="00A9512A" w:rsidP="00A9512A">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Actively participated with user group to perform extensive user Acceptance Testing(UAT)</w:t>
      </w:r>
    </w:p>
    <w:p w:rsidR="00A9512A" w:rsidRPr="00007A7C" w:rsidRDefault="00A9512A" w:rsidP="00A9512A">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Manually retest the application functionality after any modification or update on the application.</w:t>
      </w:r>
    </w:p>
    <w:p w:rsidR="00A9512A" w:rsidRPr="00007A7C" w:rsidRDefault="00A9512A" w:rsidP="00A9512A">
      <w:pPr>
        <w:numPr>
          <w:ilvl w:val="0"/>
          <w:numId w:val="5"/>
        </w:numPr>
        <w:tabs>
          <w:tab w:val="left" w:pos="360"/>
        </w:tabs>
        <w:jc w:val="both"/>
        <w:rPr>
          <w:rFonts w:asciiTheme="minorHAnsi" w:hAnsiTheme="minorHAnsi" w:cstheme="minorHAnsi"/>
        </w:rPr>
      </w:pPr>
      <w:r w:rsidRPr="00007A7C">
        <w:rPr>
          <w:rFonts w:asciiTheme="minorHAnsi" w:hAnsiTheme="minorHAnsi" w:cstheme="minorHAnsi"/>
        </w:rPr>
        <w:t xml:space="preserve">Managed verification and validation activities for production modifications. </w:t>
      </w:r>
    </w:p>
    <w:p w:rsidR="00A9512A" w:rsidRPr="00007A7C" w:rsidRDefault="00A9512A" w:rsidP="00A9512A">
      <w:pPr>
        <w:numPr>
          <w:ilvl w:val="0"/>
          <w:numId w:val="5"/>
        </w:numPr>
        <w:tabs>
          <w:tab w:val="left" w:pos="360"/>
        </w:tabs>
        <w:jc w:val="both"/>
        <w:rPr>
          <w:rFonts w:asciiTheme="minorHAnsi" w:hAnsiTheme="minorHAnsi" w:cstheme="minorHAnsi"/>
        </w:rPr>
      </w:pPr>
      <w:r w:rsidRPr="00007A7C">
        <w:rPr>
          <w:rFonts w:asciiTheme="minorHAnsi" w:hAnsiTheme="minorHAnsi" w:cstheme="minorHAnsi"/>
        </w:rPr>
        <w:t xml:space="preserve">Used Quality Center for bug reporting. </w:t>
      </w:r>
    </w:p>
    <w:p w:rsidR="00A37C8E" w:rsidRPr="00007A7C" w:rsidRDefault="00A37C8E" w:rsidP="00A37C8E">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Physical testing on banking service devices.</w:t>
      </w:r>
    </w:p>
    <w:p w:rsidR="00A37C8E" w:rsidRPr="00007A7C" w:rsidRDefault="00A37C8E" w:rsidP="00A37C8E">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Front end and back end validation for mobile devices.</w:t>
      </w:r>
    </w:p>
    <w:p w:rsidR="00A37C8E" w:rsidRPr="00007A7C" w:rsidRDefault="00A37C8E" w:rsidP="00A37C8E">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Validated different transactions on physical device like withdraw, deposit, transfer, balan</w:t>
      </w:r>
      <w:r w:rsidR="00E711DC" w:rsidRPr="00007A7C">
        <w:rPr>
          <w:rFonts w:asciiTheme="minorHAnsi" w:hAnsiTheme="minorHAnsi" w:cstheme="minorHAnsi"/>
          <w:color w:val="000000"/>
        </w:rPr>
        <w:t>c</w:t>
      </w:r>
      <w:r w:rsidRPr="00007A7C">
        <w:rPr>
          <w:rFonts w:asciiTheme="minorHAnsi" w:hAnsiTheme="minorHAnsi" w:cstheme="minorHAnsi"/>
          <w:color w:val="000000"/>
        </w:rPr>
        <w:t>e inquiry with different test data.</w:t>
      </w:r>
    </w:p>
    <w:p w:rsidR="00856CC9" w:rsidRPr="00007A7C" w:rsidRDefault="00856CC9" w:rsidP="00A37C8E">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Drove and participated in design, development and implementation of applications, often using new technologies.</w:t>
      </w:r>
    </w:p>
    <w:p w:rsidR="00856CC9" w:rsidRPr="00007A7C" w:rsidRDefault="00856CC9" w:rsidP="00A37C8E">
      <w:pPr>
        <w:widowControl w:val="0"/>
        <w:numPr>
          <w:ilvl w:val="0"/>
          <w:numId w:val="5"/>
        </w:numPr>
        <w:suppressAutoHyphens w:val="0"/>
        <w:jc w:val="both"/>
        <w:rPr>
          <w:rFonts w:asciiTheme="minorHAnsi" w:hAnsiTheme="minorHAnsi" w:cstheme="minorHAnsi"/>
          <w:color w:val="000000"/>
        </w:rPr>
      </w:pPr>
      <w:r w:rsidRPr="00007A7C">
        <w:rPr>
          <w:rFonts w:asciiTheme="minorHAnsi" w:hAnsiTheme="minorHAnsi" w:cstheme="minorHAnsi"/>
          <w:color w:val="000000"/>
        </w:rPr>
        <w:t>Performed tests an</w:t>
      </w:r>
      <w:r w:rsidR="00D4131B" w:rsidRPr="00007A7C">
        <w:rPr>
          <w:rFonts w:asciiTheme="minorHAnsi" w:hAnsiTheme="minorHAnsi" w:cstheme="minorHAnsi"/>
          <w:color w:val="000000"/>
        </w:rPr>
        <w:t>d work on remediation of issues</w:t>
      </w:r>
    </w:p>
    <w:p w:rsidR="00D4131B" w:rsidRPr="00007A7C" w:rsidRDefault="00D4131B" w:rsidP="00D4131B">
      <w:pPr>
        <w:rPr>
          <w:rFonts w:asciiTheme="minorHAnsi" w:hAnsiTheme="minorHAnsi" w:cstheme="minorHAnsi"/>
        </w:rPr>
      </w:pPr>
      <w:r w:rsidRPr="00007A7C">
        <w:rPr>
          <w:rStyle w:val="Emphasis"/>
          <w:rFonts w:asciiTheme="minorHAnsi" w:hAnsiTheme="minorHAnsi" w:cstheme="minorHAnsi"/>
          <w:b/>
          <w:i w:val="0"/>
          <w:u w:val="single"/>
        </w:rPr>
        <w:t>Environment</w:t>
      </w:r>
      <w:r w:rsidRPr="00007A7C">
        <w:rPr>
          <w:rStyle w:val="Emphasis"/>
          <w:rFonts w:asciiTheme="minorHAnsi" w:hAnsiTheme="minorHAnsi" w:cstheme="minorHAnsi"/>
          <w:b/>
          <w:i w:val="0"/>
        </w:rPr>
        <w:t>:</w:t>
      </w:r>
      <w:r w:rsidRPr="00007A7C">
        <w:rPr>
          <w:rStyle w:val="Emphasis"/>
          <w:rFonts w:asciiTheme="minorHAnsi" w:hAnsiTheme="minorHAnsi" w:cstheme="minorHAnsi"/>
          <w:b/>
        </w:rPr>
        <w:t xml:space="preserve"> </w:t>
      </w:r>
      <w:r w:rsidR="00C8511B" w:rsidRPr="00007A7C">
        <w:rPr>
          <w:rStyle w:val="Emphasis"/>
          <w:rFonts w:asciiTheme="minorHAnsi" w:hAnsiTheme="minorHAnsi" w:cstheme="minorHAnsi"/>
          <w:b/>
        </w:rPr>
        <w:t xml:space="preserve">  </w:t>
      </w:r>
      <w:r w:rsidR="00C8511B" w:rsidRPr="00007A7C">
        <w:rPr>
          <w:rStyle w:val="Emphasis"/>
          <w:rFonts w:asciiTheme="minorHAnsi" w:hAnsiTheme="minorHAnsi" w:cstheme="minorHAnsi"/>
          <w:i w:val="0"/>
        </w:rPr>
        <w:t>Mainframe</w:t>
      </w:r>
      <w:r w:rsidR="00C8511B" w:rsidRPr="00007A7C">
        <w:rPr>
          <w:rStyle w:val="Emphasis"/>
          <w:rFonts w:asciiTheme="minorHAnsi" w:hAnsiTheme="minorHAnsi" w:cstheme="minorHAnsi"/>
          <w:b/>
        </w:rPr>
        <w:t xml:space="preserve"> </w:t>
      </w:r>
      <w:r w:rsidR="00C8511B" w:rsidRPr="00007A7C">
        <w:rPr>
          <w:rStyle w:val="Emphasis"/>
          <w:rFonts w:asciiTheme="minorHAnsi" w:hAnsiTheme="minorHAnsi" w:cstheme="minorHAnsi"/>
          <w:i w:val="0"/>
        </w:rPr>
        <w:t xml:space="preserve">Rumba, </w:t>
      </w:r>
      <w:r w:rsidR="00C8511B" w:rsidRPr="00007A7C">
        <w:rPr>
          <w:rFonts w:asciiTheme="minorHAnsi" w:hAnsiTheme="minorHAnsi" w:cstheme="minorHAnsi"/>
          <w:noProof/>
          <w:color w:val="000000"/>
        </w:rPr>
        <w:t xml:space="preserve">Teller, Oasis, </w:t>
      </w:r>
      <w:r w:rsidR="002C305E" w:rsidRPr="00007A7C">
        <w:rPr>
          <w:rFonts w:asciiTheme="minorHAnsi" w:hAnsiTheme="minorHAnsi" w:cstheme="minorHAnsi"/>
          <w:noProof/>
          <w:color w:val="000000"/>
        </w:rPr>
        <w:t xml:space="preserve">SMART, </w:t>
      </w:r>
      <w:r w:rsidRPr="00007A7C">
        <w:rPr>
          <w:rFonts w:asciiTheme="minorHAnsi" w:hAnsiTheme="minorHAnsi" w:cstheme="minorHAnsi"/>
          <w:noProof/>
          <w:color w:val="000000"/>
        </w:rPr>
        <w:t>SQL, , Ms-Excel, Quality Center</w:t>
      </w:r>
      <w:r w:rsidR="00007A7C" w:rsidRPr="00007A7C">
        <w:rPr>
          <w:rFonts w:asciiTheme="minorHAnsi" w:hAnsiTheme="minorHAnsi" w:cstheme="minorHAnsi"/>
          <w:noProof/>
          <w:color w:val="000000"/>
        </w:rPr>
        <w:t>,</w:t>
      </w:r>
      <w:r w:rsidR="00007A7C" w:rsidRPr="00007A7C">
        <w:rPr>
          <w:rFonts w:asciiTheme="minorHAnsi" w:hAnsiTheme="minorHAnsi" w:cstheme="minorHAnsi"/>
        </w:rPr>
        <w:t xml:space="preserve"> </w:t>
      </w:r>
      <w:r w:rsidR="00007A7C" w:rsidRPr="00007A7C">
        <w:rPr>
          <w:rFonts w:asciiTheme="minorHAnsi" w:hAnsiTheme="minorHAnsi" w:cstheme="minorHAnsi"/>
          <w:noProof/>
          <w:color w:val="000000"/>
        </w:rPr>
        <w:t>SQL, Oracle, Ms-Excel, Quality Center</w:t>
      </w:r>
    </w:p>
    <w:p w:rsidR="00BC30CC" w:rsidRPr="00007A7C" w:rsidRDefault="00BC30CC" w:rsidP="00DC09D7">
      <w:pPr>
        <w:pStyle w:val="ListParagraph"/>
        <w:autoSpaceDE w:val="0"/>
        <w:autoSpaceDN w:val="0"/>
        <w:jc w:val="both"/>
        <w:rPr>
          <w:rFonts w:asciiTheme="minorHAnsi" w:hAnsiTheme="minorHAnsi" w:cstheme="minorHAnsi"/>
          <w:b/>
          <w:bCs/>
        </w:rPr>
      </w:pPr>
      <w:r w:rsidRPr="00007A7C">
        <w:rPr>
          <w:rFonts w:asciiTheme="minorHAnsi" w:hAnsiTheme="minorHAnsi" w:cstheme="minorHAnsi"/>
        </w:rPr>
        <w:t xml:space="preserve"> </w:t>
      </w:r>
    </w:p>
    <w:p w:rsidR="008B2697" w:rsidRPr="00007A7C" w:rsidRDefault="008B2697" w:rsidP="00007A7C">
      <w:pPr>
        <w:autoSpaceDE w:val="0"/>
        <w:autoSpaceDN w:val="0"/>
        <w:jc w:val="both"/>
        <w:rPr>
          <w:rFonts w:asciiTheme="minorHAnsi" w:hAnsiTheme="minorHAnsi" w:cstheme="minorHAnsi"/>
          <w:b/>
          <w:bCs/>
        </w:rPr>
      </w:pPr>
      <w:r w:rsidRPr="00007A7C">
        <w:rPr>
          <w:rFonts w:asciiTheme="minorHAnsi" w:hAnsiTheme="minorHAnsi" w:cstheme="minorHAnsi"/>
          <w:b/>
          <w:bCs/>
        </w:rPr>
        <w:t>Cardinal Bank, Bethesda, MD</w:t>
      </w:r>
      <w:r w:rsidRPr="00007A7C">
        <w:rPr>
          <w:rFonts w:asciiTheme="minorHAnsi" w:hAnsiTheme="minorHAnsi" w:cstheme="minorHAnsi"/>
          <w:b/>
          <w:bCs/>
        </w:rPr>
        <w:tab/>
      </w:r>
      <w:r w:rsidRPr="00007A7C">
        <w:rPr>
          <w:rFonts w:asciiTheme="minorHAnsi" w:hAnsiTheme="minorHAnsi" w:cstheme="minorHAnsi"/>
          <w:b/>
          <w:bCs/>
        </w:rPr>
        <w:tab/>
      </w:r>
      <w:r w:rsidRPr="00007A7C">
        <w:rPr>
          <w:rFonts w:asciiTheme="minorHAnsi" w:hAnsiTheme="minorHAnsi" w:cstheme="minorHAnsi"/>
          <w:b/>
          <w:bCs/>
        </w:rPr>
        <w:tab/>
      </w:r>
      <w:r w:rsidRPr="00007A7C">
        <w:rPr>
          <w:rFonts w:asciiTheme="minorHAnsi" w:hAnsiTheme="minorHAnsi" w:cstheme="minorHAnsi"/>
          <w:b/>
          <w:bCs/>
        </w:rPr>
        <w:tab/>
      </w:r>
      <w:r w:rsidRPr="00007A7C">
        <w:rPr>
          <w:rFonts w:asciiTheme="minorHAnsi" w:hAnsiTheme="minorHAnsi" w:cstheme="minorHAnsi"/>
          <w:b/>
          <w:bCs/>
        </w:rPr>
        <w:tab/>
      </w:r>
      <w:r w:rsidRPr="00007A7C">
        <w:rPr>
          <w:rFonts w:asciiTheme="minorHAnsi" w:hAnsiTheme="minorHAnsi" w:cstheme="minorHAnsi"/>
          <w:b/>
          <w:bCs/>
        </w:rPr>
        <w:tab/>
      </w:r>
      <w:r w:rsidR="00007A7C">
        <w:rPr>
          <w:rFonts w:asciiTheme="minorHAnsi" w:hAnsiTheme="minorHAnsi" w:cstheme="minorHAnsi"/>
          <w:b/>
          <w:bCs/>
        </w:rPr>
        <w:t xml:space="preserve">    </w:t>
      </w:r>
      <w:r w:rsidR="00007A7C" w:rsidRPr="00007A7C">
        <w:rPr>
          <w:rFonts w:asciiTheme="minorHAnsi" w:hAnsiTheme="minorHAnsi" w:cstheme="minorHAnsi"/>
          <w:b/>
          <w:bCs/>
        </w:rPr>
        <w:t xml:space="preserve">         </w:t>
      </w:r>
      <w:r w:rsidR="00E57FC7" w:rsidRPr="00007A7C">
        <w:rPr>
          <w:rFonts w:asciiTheme="minorHAnsi" w:hAnsiTheme="minorHAnsi" w:cstheme="minorHAnsi"/>
          <w:b/>
          <w:bCs/>
        </w:rPr>
        <w:t>July</w:t>
      </w:r>
      <w:r w:rsidR="00007A7C" w:rsidRPr="00007A7C">
        <w:rPr>
          <w:rFonts w:asciiTheme="minorHAnsi" w:hAnsiTheme="minorHAnsi" w:cstheme="minorHAnsi"/>
          <w:b/>
          <w:bCs/>
        </w:rPr>
        <w:t>-2015-Jan</w:t>
      </w:r>
      <w:r w:rsidR="00E57FC7" w:rsidRPr="00007A7C">
        <w:rPr>
          <w:rFonts w:asciiTheme="minorHAnsi" w:hAnsiTheme="minorHAnsi" w:cstheme="minorHAnsi"/>
          <w:b/>
          <w:bCs/>
        </w:rPr>
        <w:t>2016</w:t>
      </w:r>
      <w:r w:rsidR="00E57FC7" w:rsidRPr="00007A7C">
        <w:rPr>
          <w:rFonts w:asciiTheme="minorHAnsi" w:hAnsiTheme="minorHAnsi" w:cstheme="minorHAnsi"/>
          <w:b/>
          <w:bCs/>
        </w:rPr>
        <w:br/>
        <w:t>Sr. UAT/QA Tester</w:t>
      </w:r>
      <w:r w:rsidRPr="00007A7C">
        <w:rPr>
          <w:rFonts w:asciiTheme="minorHAnsi" w:hAnsiTheme="minorHAnsi" w:cstheme="minorHAnsi"/>
          <w:b/>
        </w:rPr>
        <w:tab/>
      </w:r>
      <w:r w:rsidRPr="00007A7C">
        <w:rPr>
          <w:rFonts w:asciiTheme="minorHAnsi" w:hAnsiTheme="minorHAnsi" w:cstheme="minorHAnsi"/>
          <w:b/>
        </w:rPr>
        <w:tab/>
      </w:r>
      <w:r w:rsidRPr="00007A7C">
        <w:rPr>
          <w:rFonts w:asciiTheme="minorHAnsi" w:hAnsiTheme="minorHAnsi" w:cstheme="minorHAnsi"/>
          <w:b/>
        </w:rPr>
        <w:tab/>
      </w:r>
      <w:r w:rsidRPr="00007A7C">
        <w:rPr>
          <w:rFonts w:asciiTheme="minorHAnsi" w:hAnsiTheme="minorHAnsi" w:cstheme="minorHAnsi"/>
          <w:b/>
        </w:rPr>
        <w:tab/>
      </w:r>
      <w:r w:rsidRPr="00007A7C">
        <w:rPr>
          <w:rFonts w:asciiTheme="minorHAnsi" w:hAnsiTheme="minorHAnsi" w:cstheme="minorHAnsi"/>
          <w:b/>
        </w:rPr>
        <w:tab/>
      </w:r>
      <w:r w:rsidRPr="00007A7C">
        <w:rPr>
          <w:rFonts w:asciiTheme="minorHAnsi" w:hAnsiTheme="minorHAnsi" w:cstheme="minorHAnsi"/>
          <w:b/>
        </w:rPr>
        <w:tab/>
      </w:r>
    </w:p>
    <w:p w:rsidR="008B2697" w:rsidRPr="00007A7C" w:rsidRDefault="008B2697" w:rsidP="008B2697">
      <w:pPr>
        <w:jc w:val="both"/>
        <w:rPr>
          <w:rFonts w:asciiTheme="minorHAnsi" w:hAnsiTheme="minorHAnsi" w:cstheme="minorHAnsi"/>
        </w:rPr>
      </w:pPr>
      <w:r w:rsidRPr="00007A7C">
        <w:rPr>
          <w:rFonts w:asciiTheme="minorHAnsi" w:hAnsiTheme="minorHAnsi" w:cstheme="minorHAnsi"/>
        </w:rPr>
        <w:t xml:space="preserve">Scope of the project: Integration of Loan Origination System and Enhancement of the systems for Retail channel and Home Equity products. The Mortgage system is a configurable, scalable and flexible LOS that offers products and pricing capabilities; integrates to electronic document and provides an </w:t>
      </w:r>
      <w:r w:rsidRPr="00007A7C">
        <w:rPr>
          <w:rFonts w:asciiTheme="minorHAnsi" w:hAnsiTheme="minorHAnsi" w:cstheme="minorHAnsi"/>
        </w:rPr>
        <w:lastRenderedPageBreak/>
        <w:t xml:space="preserve">industry-standard interface. Core responsibility: Analyzing and verifications of business process into correct system functionality, consistently minimizing technical risk.  </w:t>
      </w:r>
    </w:p>
    <w:p w:rsidR="008B2697" w:rsidRPr="00007A7C" w:rsidRDefault="008B2697" w:rsidP="008B2697">
      <w:pPr>
        <w:tabs>
          <w:tab w:val="left" w:pos="1800"/>
        </w:tabs>
        <w:jc w:val="both"/>
        <w:rPr>
          <w:rFonts w:asciiTheme="minorHAnsi" w:hAnsiTheme="minorHAnsi" w:cstheme="minorHAnsi"/>
          <w:u w:val="single"/>
        </w:rPr>
      </w:pPr>
      <w:r w:rsidRPr="00007A7C">
        <w:rPr>
          <w:rFonts w:asciiTheme="minorHAnsi" w:hAnsiTheme="minorHAnsi" w:cstheme="minorHAnsi"/>
          <w:b/>
          <w:u w:val="single"/>
        </w:rPr>
        <w:t>Responsibilities: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Working in Agile-Scrum software development methodology for aiding changing business requirements.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Validating user stories by creating test expressions to be used by system configuration team.</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Analyze Data transmission between systems and validate correct mapping of front-end data via Soap-UI embedded XML to backend application and finally to database. </w:t>
      </w:r>
    </w:p>
    <w:p w:rsidR="008B2697" w:rsidRPr="00007A7C" w:rsidRDefault="008B2697" w:rsidP="000412D3">
      <w:pPr>
        <w:tabs>
          <w:tab w:val="left" w:pos="360"/>
        </w:tabs>
        <w:ind w:left="360"/>
        <w:jc w:val="both"/>
        <w:rPr>
          <w:rFonts w:asciiTheme="minorHAnsi" w:hAnsiTheme="minorHAnsi" w:cstheme="minorHAnsi"/>
        </w:rPr>
      </w:pPr>
      <w:r w:rsidRPr="00007A7C">
        <w:rPr>
          <w:rFonts w:asciiTheme="minorHAnsi" w:hAnsiTheme="minorHAnsi" w:cstheme="minorHAnsi"/>
        </w:rPr>
        <w:t>Manipulate XML Version of credit report to validate various scenarios of credit policies and its impact on the system functionality.</w:t>
      </w:r>
    </w:p>
    <w:p w:rsidR="00BF61CD" w:rsidRPr="00007A7C" w:rsidRDefault="00BF61CD" w:rsidP="00BF61CD">
      <w:pPr>
        <w:tabs>
          <w:tab w:val="left" w:pos="360"/>
        </w:tabs>
        <w:ind w:left="720"/>
        <w:jc w:val="both"/>
        <w:rPr>
          <w:rFonts w:asciiTheme="minorHAnsi" w:hAnsiTheme="minorHAnsi" w:cstheme="minorHAnsi"/>
        </w:rPr>
      </w:pPr>
      <w:r w:rsidRPr="00007A7C">
        <w:rPr>
          <w:rFonts w:asciiTheme="minorHAnsi" w:hAnsiTheme="minorHAnsi" w:cstheme="minorHAnsi"/>
        </w:rPr>
        <w:t>Wrote numerous test cases based on test strategies for UAT Testing.</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Actively work with the sprint team for grooming user stories, and analyze the system impact from the business requirement, and work with the development team for possible solution.</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Work with Business System Analyst to analyze current business process and identify the technical risk with the new proposed business logic. </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Worked as QA Lead of the team for planning and identifying testing resources requirement for the sprint backlog and ensuring all the stories has been completed, and accepted through UAT process.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Actively involved with the team in detail planning for sprint backlog to meet the requirement of product backlog.</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Analyzing User Stories, and create test case, test scenarios and test execution plan for the particular user stories.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Used QTP to conduct the functionality testing during different phases of the development.</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Responsible for conducting Regression Testing based on the automated Test Scripts using QTP.</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Work with BSA to identify and track dependent user stories in the sprint backlog and work with Scrum Master to identify expected delivery from other sprint team.</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Execute manual and automation test for new build and functional testing of the web based and intranet Application.</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Worked closely with developers and QA team for resolving defects.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Work with UAT and conduct walkthrough meeting about the system functionality for the particular user stories and with possible test scenarios as from QA standpoint and assist them in testing.</w:t>
      </w:r>
    </w:p>
    <w:p w:rsidR="001A61EE" w:rsidRPr="00007A7C" w:rsidRDefault="001A61EE"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Provide end user support for the application during UAT phase.</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Profoundly involved in developing manual and automation test scripts of new build for regression testing.</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Adding multiple checkpoints, parameterized points, recovery scenario points within the application with QTP</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Developed Keyword Driven and Data Driven Frameworks test scripts using VBScript</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Participate in Lending sprint demo session and present deliverable software features to other sprint teams. Conduct Presentation session to the business owners about test coverage for the particular business logic.  </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Attended sprint release to the production as QA support. </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Attend daily scrum meeting with the Sprint Team and communicate daily updates and impediments</w:t>
      </w:r>
    </w:p>
    <w:p w:rsidR="001A61EE" w:rsidRPr="00007A7C" w:rsidRDefault="008B2697" w:rsidP="00007A7C">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Training new Teams, QA members and assist other QA members of the team.</w:t>
      </w:r>
    </w:p>
    <w:p w:rsidR="008B2697" w:rsidRPr="00007A7C" w:rsidRDefault="008B2697" w:rsidP="008B2697">
      <w:pPr>
        <w:numPr>
          <w:ilvl w:val="0"/>
          <w:numId w:val="2"/>
        </w:numPr>
        <w:tabs>
          <w:tab w:val="left" w:pos="360"/>
        </w:tabs>
        <w:ind w:left="360"/>
        <w:jc w:val="both"/>
        <w:rPr>
          <w:rFonts w:asciiTheme="minorHAnsi" w:eastAsia="MS Mincho" w:hAnsiTheme="minorHAnsi" w:cstheme="minorHAnsi"/>
          <w:b/>
          <w:bCs/>
        </w:rPr>
      </w:pPr>
      <w:r w:rsidRPr="00007A7C">
        <w:rPr>
          <w:rFonts w:asciiTheme="minorHAnsi" w:hAnsiTheme="minorHAnsi" w:cstheme="minorHAnsi"/>
        </w:rPr>
        <w:lastRenderedPageBreak/>
        <w:t xml:space="preserve">Work with Vertical team Lead to identify team lags and propose possible solution to the team for better team performance. </w:t>
      </w:r>
    </w:p>
    <w:p w:rsidR="008B2697" w:rsidRPr="00007A7C" w:rsidRDefault="008B2697" w:rsidP="008B2697">
      <w:pPr>
        <w:pStyle w:val="BodyText2"/>
        <w:jc w:val="both"/>
        <w:rPr>
          <w:rFonts w:asciiTheme="minorHAnsi" w:hAnsiTheme="minorHAnsi" w:cstheme="minorHAnsi"/>
          <w:bCs/>
          <w:sz w:val="24"/>
        </w:rPr>
      </w:pPr>
      <w:r w:rsidRPr="00007A7C">
        <w:rPr>
          <w:rFonts w:asciiTheme="minorHAnsi" w:hAnsiTheme="minorHAnsi" w:cstheme="minorHAnsi"/>
          <w:b/>
          <w:sz w:val="24"/>
          <w:u w:val="single"/>
        </w:rPr>
        <w:t>Environment:</w:t>
      </w:r>
      <w:r w:rsidR="00D4131B" w:rsidRPr="00007A7C">
        <w:rPr>
          <w:rFonts w:asciiTheme="minorHAnsi" w:hAnsiTheme="minorHAnsi" w:cstheme="minorHAnsi"/>
          <w:b/>
          <w:sz w:val="24"/>
          <w:u w:val="single"/>
        </w:rPr>
        <w:t xml:space="preserve"> </w:t>
      </w:r>
      <w:r w:rsidR="00D4131B" w:rsidRPr="00007A7C">
        <w:rPr>
          <w:rFonts w:asciiTheme="minorHAnsi" w:hAnsiTheme="minorHAnsi" w:cstheme="minorHAnsi"/>
          <w:sz w:val="24"/>
        </w:rPr>
        <w:t>Windows 7, HP ALM, SharePoint, VB Script, MS-</w:t>
      </w:r>
      <w:proofErr w:type="spellStart"/>
      <w:r w:rsidR="00D4131B" w:rsidRPr="00007A7C">
        <w:rPr>
          <w:rFonts w:asciiTheme="minorHAnsi" w:hAnsiTheme="minorHAnsi" w:cstheme="minorHAnsi"/>
          <w:sz w:val="24"/>
        </w:rPr>
        <w:t>Excel</w:t>
      </w:r>
      <w:r w:rsidRPr="00007A7C">
        <w:rPr>
          <w:rFonts w:asciiTheme="minorHAnsi" w:hAnsiTheme="minorHAnsi" w:cstheme="minorHAnsi"/>
          <w:sz w:val="24"/>
        </w:rPr>
        <w:t>I</w:t>
      </w:r>
      <w:proofErr w:type="spellEnd"/>
      <w:r w:rsidRPr="00007A7C">
        <w:rPr>
          <w:rFonts w:asciiTheme="minorHAnsi" w:hAnsiTheme="minorHAnsi" w:cstheme="minorHAnsi"/>
          <w:sz w:val="24"/>
        </w:rPr>
        <w:t>, MS Office</w:t>
      </w:r>
    </w:p>
    <w:p w:rsidR="008B2697" w:rsidRPr="00007A7C" w:rsidRDefault="008B2697" w:rsidP="008B2697">
      <w:pPr>
        <w:pStyle w:val="HTMLPreformatted"/>
        <w:ind w:left="2670" w:hanging="2670"/>
        <w:jc w:val="both"/>
        <w:rPr>
          <w:rFonts w:asciiTheme="minorHAnsi" w:eastAsia="MS Mincho" w:hAnsiTheme="minorHAnsi" w:cstheme="minorHAnsi"/>
          <w:b/>
          <w:bCs/>
          <w:sz w:val="24"/>
          <w:szCs w:val="24"/>
          <w:u w:val="single"/>
        </w:rPr>
      </w:pPr>
    </w:p>
    <w:p w:rsidR="00E57FC7" w:rsidRPr="00007A7C" w:rsidRDefault="008B2697" w:rsidP="00E57FC7">
      <w:pPr>
        <w:pStyle w:val="HTMLPreformatted"/>
        <w:ind w:left="2670" w:hanging="2670"/>
        <w:jc w:val="both"/>
        <w:rPr>
          <w:rFonts w:asciiTheme="minorHAnsi" w:eastAsia="MS Mincho" w:hAnsiTheme="minorHAnsi" w:cstheme="minorHAnsi"/>
          <w:b/>
          <w:bCs/>
          <w:sz w:val="24"/>
          <w:szCs w:val="24"/>
        </w:rPr>
      </w:pPr>
      <w:r w:rsidRPr="00007A7C">
        <w:rPr>
          <w:rFonts w:asciiTheme="minorHAnsi" w:hAnsiTheme="minorHAnsi" w:cstheme="minorHAnsi"/>
          <w:b/>
          <w:bCs/>
          <w:iCs/>
          <w:sz w:val="24"/>
          <w:szCs w:val="24"/>
        </w:rPr>
        <w:t xml:space="preserve">Bank of America, </w:t>
      </w:r>
      <w:r w:rsidR="004520A2" w:rsidRPr="00007A7C">
        <w:rPr>
          <w:rFonts w:asciiTheme="minorHAnsi" w:eastAsia="MS Mincho" w:hAnsiTheme="minorHAnsi" w:cstheme="minorHAnsi"/>
          <w:b/>
          <w:bCs/>
          <w:sz w:val="24"/>
          <w:szCs w:val="24"/>
        </w:rPr>
        <w:t>Bethesda,</w:t>
      </w:r>
      <w:r w:rsidR="00007A7C" w:rsidRPr="00007A7C">
        <w:rPr>
          <w:rFonts w:asciiTheme="minorHAnsi" w:eastAsia="MS Mincho" w:hAnsiTheme="minorHAnsi" w:cstheme="minorHAnsi"/>
          <w:b/>
          <w:bCs/>
          <w:sz w:val="24"/>
          <w:szCs w:val="24"/>
        </w:rPr>
        <w:t xml:space="preserve"> </w:t>
      </w:r>
      <w:r w:rsidR="004520A2" w:rsidRPr="00007A7C">
        <w:rPr>
          <w:rFonts w:asciiTheme="minorHAnsi" w:eastAsia="MS Mincho" w:hAnsiTheme="minorHAnsi" w:cstheme="minorHAnsi"/>
          <w:b/>
          <w:bCs/>
          <w:sz w:val="24"/>
          <w:szCs w:val="24"/>
        </w:rPr>
        <w:t>MD</w:t>
      </w:r>
      <w:r w:rsidRPr="00007A7C">
        <w:rPr>
          <w:rFonts w:asciiTheme="minorHAnsi" w:eastAsia="MS Mincho" w:hAnsiTheme="minorHAnsi" w:cstheme="minorHAnsi"/>
          <w:b/>
          <w:bCs/>
          <w:sz w:val="24"/>
          <w:szCs w:val="24"/>
        </w:rPr>
        <w:tab/>
      </w:r>
      <w:r w:rsidRPr="00007A7C">
        <w:rPr>
          <w:rFonts w:asciiTheme="minorHAnsi" w:eastAsia="MS Mincho" w:hAnsiTheme="minorHAnsi" w:cstheme="minorHAnsi"/>
          <w:b/>
          <w:bCs/>
          <w:sz w:val="24"/>
          <w:szCs w:val="24"/>
        </w:rPr>
        <w:tab/>
      </w:r>
      <w:r w:rsidRPr="00007A7C">
        <w:rPr>
          <w:rFonts w:asciiTheme="minorHAnsi" w:eastAsia="MS Mincho" w:hAnsiTheme="minorHAnsi" w:cstheme="minorHAnsi"/>
          <w:b/>
          <w:bCs/>
          <w:sz w:val="24"/>
          <w:szCs w:val="24"/>
        </w:rPr>
        <w:tab/>
      </w:r>
      <w:r w:rsidRPr="00007A7C">
        <w:rPr>
          <w:rFonts w:asciiTheme="minorHAnsi" w:eastAsia="MS Mincho" w:hAnsiTheme="minorHAnsi" w:cstheme="minorHAnsi"/>
          <w:b/>
          <w:bCs/>
          <w:sz w:val="24"/>
          <w:szCs w:val="24"/>
        </w:rPr>
        <w:tab/>
      </w:r>
      <w:r w:rsidR="00007A7C">
        <w:rPr>
          <w:rFonts w:asciiTheme="minorHAnsi" w:eastAsia="MS Mincho" w:hAnsiTheme="minorHAnsi" w:cstheme="minorHAnsi"/>
          <w:b/>
          <w:bCs/>
          <w:sz w:val="24"/>
          <w:szCs w:val="24"/>
        </w:rPr>
        <w:t xml:space="preserve">                   </w:t>
      </w:r>
      <w:r w:rsidR="00E57FC7" w:rsidRPr="00007A7C">
        <w:rPr>
          <w:rFonts w:asciiTheme="minorHAnsi" w:hAnsiTheme="minorHAnsi" w:cstheme="minorHAnsi"/>
          <w:b/>
          <w:bCs/>
          <w:sz w:val="24"/>
          <w:szCs w:val="24"/>
        </w:rPr>
        <w:t>Feb- 2014 –Dec 2014</w:t>
      </w:r>
    </w:p>
    <w:p w:rsidR="008B2697" w:rsidRPr="00007A7C" w:rsidRDefault="008B2697" w:rsidP="00E57FC7">
      <w:pPr>
        <w:pStyle w:val="HTMLPreformatted"/>
        <w:jc w:val="both"/>
        <w:rPr>
          <w:rFonts w:asciiTheme="minorHAnsi" w:eastAsia="MS Mincho" w:hAnsiTheme="minorHAnsi" w:cstheme="minorHAnsi"/>
          <w:b/>
          <w:bCs/>
          <w:sz w:val="24"/>
          <w:szCs w:val="24"/>
        </w:rPr>
      </w:pPr>
      <w:r w:rsidRPr="00007A7C">
        <w:rPr>
          <w:rStyle w:val="label-box-text1"/>
          <w:rFonts w:asciiTheme="minorHAnsi" w:hAnsiTheme="minorHAnsi" w:cstheme="minorHAnsi"/>
          <w:b/>
          <w:bCs/>
          <w:sz w:val="24"/>
          <w:szCs w:val="24"/>
        </w:rPr>
        <w:t>QA Manual Tester</w:t>
      </w:r>
    </w:p>
    <w:p w:rsidR="008B2697" w:rsidRPr="00007A7C" w:rsidRDefault="008B2697" w:rsidP="00007A7C">
      <w:pPr>
        <w:pStyle w:val="HTMLPreformatted"/>
        <w:jc w:val="both"/>
        <w:rPr>
          <w:rFonts w:asciiTheme="minorHAnsi" w:hAnsiTheme="minorHAnsi" w:cstheme="minorHAnsi"/>
          <w:sz w:val="24"/>
          <w:szCs w:val="24"/>
        </w:rPr>
      </w:pPr>
      <w:r w:rsidRPr="00007A7C">
        <w:rPr>
          <w:rFonts w:asciiTheme="minorHAnsi" w:hAnsiTheme="minorHAnsi" w:cstheme="minorHAnsi"/>
          <w:sz w:val="24"/>
          <w:szCs w:val="24"/>
        </w:rPr>
        <w:t>Bank of America is a leading global financial services firm with assets of $1.4 trillion and operations in more than 50 countries. It is a leader in investment banking, financial services for consumers, small business and commercial banking, and Home loans. My project at BOA was to conduct functional testing on their Home Loan Mortgage login screen.  I was conducting the functional testing on links showing the mortgage account details like amortization estimator, YTD taxes and insurance, transaction history etc.</w:t>
      </w:r>
    </w:p>
    <w:p w:rsidR="008B2697" w:rsidRPr="00007A7C" w:rsidRDefault="008B2697" w:rsidP="008B2697">
      <w:pPr>
        <w:jc w:val="both"/>
        <w:rPr>
          <w:rFonts w:asciiTheme="minorHAnsi" w:hAnsiTheme="minorHAnsi" w:cstheme="minorHAnsi"/>
          <w:color w:val="000000"/>
        </w:rPr>
      </w:pPr>
    </w:p>
    <w:p w:rsidR="008B2697" w:rsidRPr="00007A7C" w:rsidRDefault="008B2697" w:rsidP="008B2697">
      <w:pPr>
        <w:jc w:val="both"/>
        <w:rPr>
          <w:rFonts w:asciiTheme="minorHAnsi" w:hAnsiTheme="minorHAnsi" w:cstheme="minorHAnsi"/>
          <w:u w:val="single"/>
        </w:rPr>
      </w:pPr>
      <w:r w:rsidRPr="00007A7C">
        <w:rPr>
          <w:rFonts w:asciiTheme="minorHAnsi" w:hAnsiTheme="minorHAnsi" w:cstheme="minorHAnsi"/>
          <w:b/>
          <w:bCs/>
          <w:color w:val="000000"/>
          <w:u w:val="single"/>
        </w:rPr>
        <w:t>Responsibilities: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Tested web-based software application, in conformity with the BOA IT Project Delivery Framework.  </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Assisted in designing and ensuring overall integrity of the testing strategy.</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Checked the data flow through the frontend to backend and used SQL Queries to extract the data from the database.</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Involved in writing extensive SQL Queries for back end testing oracle database.</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Retrieved files using SQL statements and UNIX commands.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Maintained Traceability matrix and Test Matrix</w:t>
      </w:r>
      <w:r w:rsidR="00B949E6" w:rsidRPr="00007A7C">
        <w:rPr>
          <w:rFonts w:asciiTheme="minorHAnsi" w:hAnsiTheme="minorHAnsi" w:cstheme="minorHAnsi"/>
        </w:rPr>
        <w:t>.</w:t>
      </w:r>
    </w:p>
    <w:p w:rsidR="00B949E6" w:rsidRPr="00007A7C" w:rsidRDefault="00E403B0"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Provide end user support for the application during UAT phase.</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Enhanced Test Scripts using various utilities provided in Quick Test Pro like check points</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Created and maintained SQL Queries for back-end testing</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Performed manual back-end testing using PL/SQL to connect to an Oracle 9i database on a UNIX server.</w:t>
      </w:r>
    </w:p>
    <w:p w:rsidR="001A61EE" w:rsidRPr="00007A7C" w:rsidRDefault="001A61EE"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Helped business End users to create the possible test scenarios for UAT testing.</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Maintained various versions of Test Scripts.</w:t>
      </w:r>
    </w:p>
    <w:p w:rsidR="00E403B0" w:rsidRPr="00007A7C" w:rsidRDefault="00E403B0"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Identified the test scenarios, writing the specifi</w:t>
      </w:r>
      <w:r w:rsidR="00007A7C" w:rsidRPr="00007A7C">
        <w:rPr>
          <w:rFonts w:asciiTheme="minorHAnsi" w:hAnsiTheme="minorHAnsi" w:cstheme="minorHAnsi"/>
        </w:rPr>
        <w:t xml:space="preserve">c test cases for business </w:t>
      </w:r>
      <w:r w:rsidRPr="00007A7C">
        <w:rPr>
          <w:rFonts w:asciiTheme="minorHAnsi" w:hAnsiTheme="minorHAnsi" w:cstheme="minorHAnsi"/>
        </w:rPr>
        <w:t>users during the UAT testing.</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Designed, developed and implemented test plans, scripts, tools using the detailed business requirements document provided by the business analyst.</w:t>
      </w:r>
    </w:p>
    <w:p w:rsidR="00E403B0" w:rsidRPr="00007A7C" w:rsidRDefault="00E403B0"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Generated the different defect reports to help business user during the UAT testing.</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Worked with business and technology leads to identify the appropriate data for testing, and prepare that data for the test cases. </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Assessed and revised test sequence and scope based upon test results and changes in product design.</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Contributed to test planning, test preparation and scripting, and test execution according to defined best practices, standards and procedures. </w:t>
      </w:r>
    </w:p>
    <w:p w:rsidR="008B2697" w:rsidRPr="00007A7C" w:rsidRDefault="008B2697" w:rsidP="008B2697">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Interfaced regularly with peers and management regarding test related topics including the coordination of test related initiatives with QA Test Leads, Project Managers, Development Managers, and other QA Core team members. </w:t>
      </w:r>
    </w:p>
    <w:p w:rsidR="008B2697" w:rsidRPr="00007A7C" w:rsidRDefault="008B2697" w:rsidP="00D4131B">
      <w:pPr>
        <w:numPr>
          <w:ilvl w:val="0"/>
          <w:numId w:val="2"/>
        </w:numPr>
        <w:tabs>
          <w:tab w:val="left" w:pos="360"/>
        </w:tabs>
        <w:ind w:left="360"/>
        <w:jc w:val="both"/>
        <w:rPr>
          <w:rFonts w:asciiTheme="minorHAnsi" w:hAnsiTheme="minorHAnsi" w:cstheme="minorHAnsi"/>
        </w:rPr>
      </w:pPr>
      <w:r w:rsidRPr="00007A7C">
        <w:rPr>
          <w:rFonts w:asciiTheme="minorHAnsi" w:hAnsiTheme="minorHAnsi" w:cstheme="minorHAnsi"/>
        </w:rPr>
        <w:t xml:space="preserve">Used Quality Center for bug reporting. </w:t>
      </w:r>
    </w:p>
    <w:p w:rsidR="008B2697" w:rsidRPr="00007A7C" w:rsidRDefault="008B2697" w:rsidP="008B2697">
      <w:pPr>
        <w:pStyle w:val="BodyText2"/>
        <w:jc w:val="both"/>
        <w:rPr>
          <w:rFonts w:asciiTheme="minorHAnsi" w:hAnsiTheme="minorHAnsi" w:cstheme="minorHAnsi"/>
          <w:sz w:val="24"/>
        </w:rPr>
      </w:pPr>
      <w:r w:rsidRPr="00007A7C">
        <w:rPr>
          <w:rFonts w:asciiTheme="minorHAnsi" w:hAnsiTheme="minorHAnsi" w:cstheme="minorHAnsi"/>
          <w:b/>
          <w:sz w:val="24"/>
          <w:u w:val="single"/>
        </w:rPr>
        <w:t>Environment:</w:t>
      </w:r>
      <w:r w:rsidRPr="00007A7C">
        <w:rPr>
          <w:rFonts w:asciiTheme="minorHAnsi" w:hAnsiTheme="minorHAnsi" w:cstheme="minorHAnsi"/>
          <w:sz w:val="24"/>
        </w:rPr>
        <w:t xml:space="preserve"> </w:t>
      </w:r>
      <w:r w:rsidR="00D4131B" w:rsidRPr="00007A7C">
        <w:rPr>
          <w:rFonts w:asciiTheme="minorHAnsi" w:hAnsiTheme="minorHAnsi" w:cstheme="minorHAnsi"/>
          <w:sz w:val="24"/>
        </w:rPr>
        <w:t>Mainframe</w:t>
      </w:r>
      <w:r w:rsidRPr="00007A7C">
        <w:rPr>
          <w:rFonts w:asciiTheme="minorHAnsi" w:hAnsiTheme="minorHAnsi" w:cstheme="minorHAnsi"/>
          <w:sz w:val="24"/>
        </w:rPr>
        <w:t>, Quality Center, SQL, and Windows XP</w:t>
      </w:r>
    </w:p>
    <w:p w:rsidR="008B2697" w:rsidRPr="008B07CC" w:rsidRDefault="008B2697" w:rsidP="008B2697">
      <w:pPr>
        <w:pStyle w:val="BodyText2"/>
        <w:jc w:val="both"/>
        <w:rPr>
          <w:rFonts w:asciiTheme="minorHAnsi" w:hAnsiTheme="minorHAnsi" w:cstheme="minorHAnsi"/>
          <w:sz w:val="22"/>
          <w:szCs w:val="22"/>
        </w:rPr>
      </w:pPr>
    </w:p>
    <w:sectPr w:rsidR="008B2697" w:rsidRPr="008B07CC" w:rsidSect="00D73496">
      <w:pgSz w:w="12240" w:h="15840"/>
      <w:pgMar w:top="1800" w:right="900" w:bottom="1170" w:left="1170" w:header="81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sz w:val="20"/>
        <w:szCs w:val="20"/>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cs="Symbol"/>
        <w:sz w:val="20"/>
        <w:szCs w:val="20"/>
      </w:rPr>
    </w:lvl>
  </w:abstractNum>
  <w:abstractNum w:abstractNumId="3">
    <w:nsid w:val="1D1C047A"/>
    <w:multiLevelType w:val="hybridMultilevel"/>
    <w:tmpl w:val="E5A4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53A05"/>
    <w:multiLevelType w:val="hybridMultilevel"/>
    <w:tmpl w:val="1EA29AC2"/>
    <w:lvl w:ilvl="0" w:tplc="C4CAF6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697"/>
    <w:rsid w:val="00007A7C"/>
    <w:rsid w:val="00007F37"/>
    <w:rsid w:val="000412D3"/>
    <w:rsid w:val="00054563"/>
    <w:rsid w:val="00117949"/>
    <w:rsid w:val="001A61EE"/>
    <w:rsid w:val="001F6ED2"/>
    <w:rsid w:val="0028356A"/>
    <w:rsid w:val="00296035"/>
    <w:rsid w:val="002C305E"/>
    <w:rsid w:val="002D1E62"/>
    <w:rsid w:val="004520A2"/>
    <w:rsid w:val="00453DE0"/>
    <w:rsid w:val="004D46DC"/>
    <w:rsid w:val="004E077A"/>
    <w:rsid w:val="005C49B8"/>
    <w:rsid w:val="007353EA"/>
    <w:rsid w:val="00766F6A"/>
    <w:rsid w:val="00856CC9"/>
    <w:rsid w:val="008B07CC"/>
    <w:rsid w:val="008B2697"/>
    <w:rsid w:val="00A37C8E"/>
    <w:rsid w:val="00A43F27"/>
    <w:rsid w:val="00A9512A"/>
    <w:rsid w:val="00B27976"/>
    <w:rsid w:val="00B60E67"/>
    <w:rsid w:val="00B949E6"/>
    <w:rsid w:val="00BB0B2E"/>
    <w:rsid w:val="00BC30CC"/>
    <w:rsid w:val="00BF61CD"/>
    <w:rsid w:val="00C52D21"/>
    <w:rsid w:val="00C8511B"/>
    <w:rsid w:val="00D4131B"/>
    <w:rsid w:val="00D73496"/>
    <w:rsid w:val="00DC09D7"/>
    <w:rsid w:val="00DC728B"/>
    <w:rsid w:val="00E403B0"/>
    <w:rsid w:val="00E57FC7"/>
    <w:rsid w:val="00E711DC"/>
    <w:rsid w:val="00EB71C6"/>
    <w:rsid w:val="00EE326B"/>
    <w:rsid w:val="00F02BDC"/>
    <w:rsid w:val="00F1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EB8A2-7BE2-4927-92C7-5114299D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697"/>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B2697"/>
    <w:pPr>
      <w:keepNext/>
      <w:numPr>
        <w:numId w:val="1"/>
      </w:numPr>
      <w:spacing w:before="120" w:after="120"/>
      <w:jc w:val="both"/>
      <w:outlineLvl w:val="0"/>
    </w:pPr>
    <w:rPr>
      <w:rFonts w:ascii="Tahoma" w:hAnsi="Tahoma" w:cs="Tahoma"/>
      <w:b/>
      <w:iCs/>
      <w:sz w:val="18"/>
      <w:szCs w:val="16"/>
    </w:rPr>
  </w:style>
  <w:style w:type="paragraph" w:styleId="Heading2">
    <w:name w:val="heading 2"/>
    <w:basedOn w:val="Normal"/>
    <w:next w:val="Normal"/>
    <w:link w:val="Heading2Char"/>
    <w:qFormat/>
    <w:rsid w:val="008B2697"/>
    <w:pPr>
      <w:keepNext/>
      <w:numPr>
        <w:ilvl w:val="1"/>
        <w:numId w:val="1"/>
      </w:numPr>
      <w:outlineLvl w:val="1"/>
    </w:pPr>
    <w:rPr>
      <w:b/>
      <w:bCs/>
    </w:rPr>
  </w:style>
  <w:style w:type="paragraph" w:styleId="Heading3">
    <w:name w:val="heading 3"/>
    <w:basedOn w:val="Normal"/>
    <w:next w:val="Normal"/>
    <w:link w:val="Heading3Char"/>
    <w:qFormat/>
    <w:rsid w:val="008B2697"/>
    <w:pPr>
      <w:keepNext/>
      <w:numPr>
        <w:ilvl w:val="2"/>
        <w:numId w:val="1"/>
      </w:numPr>
      <w:jc w:val="center"/>
      <w:outlineLvl w:val="2"/>
    </w:pPr>
    <w:rPr>
      <w:rFonts w:ascii="Tahoma" w:hAnsi="Tahoma" w:cs="Tahoma"/>
      <w:b/>
      <w:bCs/>
      <w:sz w:val="18"/>
    </w:rPr>
  </w:style>
  <w:style w:type="paragraph" w:styleId="Heading4">
    <w:name w:val="heading 4"/>
    <w:basedOn w:val="Normal"/>
    <w:next w:val="Normal"/>
    <w:link w:val="Heading4Char"/>
    <w:qFormat/>
    <w:rsid w:val="008B2697"/>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B60E6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697"/>
    <w:rPr>
      <w:rFonts w:ascii="Tahoma" w:eastAsia="Times New Roman" w:hAnsi="Tahoma" w:cs="Tahoma"/>
      <w:b/>
      <w:iCs/>
      <w:sz w:val="18"/>
      <w:szCs w:val="16"/>
      <w:lang w:eastAsia="ar-SA"/>
    </w:rPr>
  </w:style>
  <w:style w:type="character" w:customStyle="1" w:styleId="Heading2Char">
    <w:name w:val="Heading 2 Char"/>
    <w:basedOn w:val="DefaultParagraphFont"/>
    <w:link w:val="Heading2"/>
    <w:rsid w:val="008B2697"/>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8B2697"/>
    <w:rPr>
      <w:rFonts w:ascii="Tahoma" w:eastAsia="Times New Roman" w:hAnsi="Tahoma" w:cs="Tahoma"/>
      <w:b/>
      <w:bCs/>
      <w:sz w:val="18"/>
      <w:szCs w:val="24"/>
      <w:lang w:eastAsia="ar-SA"/>
    </w:rPr>
  </w:style>
  <w:style w:type="character" w:customStyle="1" w:styleId="Heading4Char">
    <w:name w:val="Heading 4 Char"/>
    <w:basedOn w:val="DefaultParagraphFont"/>
    <w:link w:val="Heading4"/>
    <w:rsid w:val="008B2697"/>
    <w:rPr>
      <w:rFonts w:ascii="Times New Roman" w:eastAsia="Times New Roman" w:hAnsi="Times New Roman" w:cs="Times New Roman"/>
      <w:b/>
      <w:bCs/>
      <w:sz w:val="28"/>
      <w:szCs w:val="28"/>
      <w:lang w:eastAsia="ar-SA"/>
    </w:rPr>
  </w:style>
  <w:style w:type="character" w:customStyle="1" w:styleId="label-box-text1">
    <w:name w:val="label-box-text1"/>
    <w:rsid w:val="008B2697"/>
    <w:rPr>
      <w:rFonts w:ascii="Verdana" w:hAnsi="Verdana" w:cs="Verdana"/>
      <w:color w:val="000000"/>
      <w:sz w:val="14"/>
      <w:szCs w:val="14"/>
    </w:rPr>
  </w:style>
  <w:style w:type="paragraph" w:styleId="BodyText">
    <w:name w:val="Body Text"/>
    <w:basedOn w:val="Normal"/>
    <w:link w:val="BodyTextChar"/>
    <w:rsid w:val="008B2697"/>
    <w:pPr>
      <w:spacing w:after="120"/>
    </w:pPr>
    <w:rPr>
      <w:sz w:val="20"/>
      <w:szCs w:val="20"/>
    </w:rPr>
  </w:style>
  <w:style w:type="character" w:customStyle="1" w:styleId="BodyTextChar">
    <w:name w:val="Body Text Char"/>
    <w:basedOn w:val="DefaultParagraphFont"/>
    <w:link w:val="BodyText"/>
    <w:rsid w:val="008B2697"/>
    <w:rPr>
      <w:rFonts w:ascii="Times New Roman" w:eastAsia="Times New Roman" w:hAnsi="Times New Roman" w:cs="Times New Roman"/>
      <w:sz w:val="20"/>
      <w:szCs w:val="20"/>
      <w:lang w:eastAsia="ar-SA"/>
    </w:rPr>
  </w:style>
  <w:style w:type="paragraph" w:customStyle="1" w:styleId="SectionTitle">
    <w:name w:val="Section Title"/>
    <w:basedOn w:val="Normal"/>
    <w:next w:val="Normal"/>
    <w:rsid w:val="008B2697"/>
    <w:pPr>
      <w:pBdr>
        <w:bottom w:val="single" w:sz="4" w:space="1" w:color="808080"/>
      </w:pBdr>
      <w:spacing w:before="40" w:line="220" w:lineRule="atLeast"/>
    </w:pPr>
    <w:rPr>
      <w:rFonts w:ascii="Book Antiqua" w:hAnsi="Book Antiqua" w:cs="Book Antiqua"/>
      <w:spacing w:val="15"/>
      <w:sz w:val="28"/>
      <w:szCs w:val="20"/>
    </w:rPr>
  </w:style>
  <w:style w:type="paragraph" w:customStyle="1" w:styleId="SectionText">
    <w:name w:val="Section Text"/>
    <w:basedOn w:val="Normal"/>
    <w:rsid w:val="008B2697"/>
    <w:pPr>
      <w:tabs>
        <w:tab w:val="left" w:pos="1440"/>
        <w:tab w:val="right" w:pos="6480"/>
      </w:tabs>
      <w:spacing w:line="220" w:lineRule="atLeast"/>
      <w:jc w:val="both"/>
    </w:pPr>
    <w:rPr>
      <w:rFonts w:ascii="Book Antiqua" w:hAnsi="Book Antiqua" w:cs="Book Antiqua"/>
      <w:sz w:val="22"/>
      <w:szCs w:val="20"/>
    </w:rPr>
  </w:style>
  <w:style w:type="paragraph" w:styleId="BodyText2">
    <w:name w:val="Body Text 2"/>
    <w:basedOn w:val="Normal"/>
    <w:link w:val="BodyText2Char"/>
    <w:rsid w:val="008B2697"/>
    <w:rPr>
      <w:rFonts w:ascii="Tahoma" w:hAnsi="Tahoma" w:cs="Tahoma"/>
      <w:sz w:val="18"/>
    </w:rPr>
  </w:style>
  <w:style w:type="character" w:customStyle="1" w:styleId="BodyText2Char">
    <w:name w:val="Body Text 2 Char"/>
    <w:basedOn w:val="DefaultParagraphFont"/>
    <w:link w:val="BodyText2"/>
    <w:rsid w:val="008B2697"/>
    <w:rPr>
      <w:rFonts w:ascii="Tahoma" w:eastAsia="Times New Roman" w:hAnsi="Tahoma" w:cs="Tahoma"/>
      <w:sz w:val="18"/>
      <w:szCs w:val="24"/>
      <w:lang w:eastAsia="ar-SA"/>
    </w:rPr>
  </w:style>
  <w:style w:type="paragraph" w:styleId="HTMLPreformatted">
    <w:name w:val="HTML Preformatted"/>
    <w:basedOn w:val="Normal"/>
    <w:link w:val="HTMLPreformattedChar"/>
    <w:rsid w:val="008B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B2697"/>
    <w:rPr>
      <w:rFonts w:ascii="Courier New" w:eastAsia="Courier New" w:hAnsi="Courier New" w:cs="Courier New"/>
      <w:sz w:val="20"/>
      <w:szCs w:val="20"/>
      <w:lang w:eastAsia="ar-SA"/>
    </w:rPr>
  </w:style>
  <w:style w:type="character" w:customStyle="1" w:styleId="normalchar">
    <w:name w:val="normal__char"/>
    <w:basedOn w:val="DefaultParagraphFont"/>
    <w:rsid w:val="008B2697"/>
  </w:style>
  <w:style w:type="character" w:styleId="Emphasis">
    <w:name w:val="Emphasis"/>
    <w:uiPriority w:val="99"/>
    <w:qFormat/>
    <w:rsid w:val="008B2697"/>
    <w:rPr>
      <w:rFonts w:cs="Times New Roman"/>
      <w:i/>
      <w:iCs/>
    </w:rPr>
  </w:style>
  <w:style w:type="paragraph" w:styleId="ListParagraph">
    <w:name w:val="List Paragraph"/>
    <w:basedOn w:val="Normal"/>
    <w:uiPriority w:val="34"/>
    <w:qFormat/>
    <w:rsid w:val="00B27976"/>
    <w:pPr>
      <w:ind w:left="720"/>
      <w:contextualSpacing/>
    </w:pPr>
  </w:style>
  <w:style w:type="character" w:customStyle="1" w:styleId="Heading5Char">
    <w:name w:val="Heading 5 Char"/>
    <w:basedOn w:val="DefaultParagraphFont"/>
    <w:link w:val="Heading5"/>
    <w:uiPriority w:val="9"/>
    <w:rsid w:val="00B60E67"/>
    <w:rPr>
      <w:rFonts w:asciiTheme="majorHAnsi" w:eastAsiaTheme="majorEastAsia" w:hAnsiTheme="majorHAnsi" w:cstheme="majorBidi"/>
      <w:color w:val="243F60" w:themeColor="accent1" w:themeShade="7F"/>
      <w:sz w:val="24"/>
      <w:szCs w:val="24"/>
      <w:lang w:eastAsia="ar-SA"/>
    </w:rPr>
  </w:style>
  <w:style w:type="character" w:styleId="Hyperlink">
    <w:name w:val="Hyperlink"/>
    <w:basedOn w:val="DefaultParagraphFont"/>
    <w:uiPriority w:val="99"/>
    <w:unhideWhenUsed/>
    <w:rsid w:val="00007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5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annu homagain</dc:creator>
  <cp:lastModifiedBy>Vikas Arora</cp:lastModifiedBy>
  <cp:revision>3</cp:revision>
  <dcterms:created xsi:type="dcterms:W3CDTF">2019-05-20T16:29:00Z</dcterms:created>
  <dcterms:modified xsi:type="dcterms:W3CDTF">2019-05-20T16:29:00Z</dcterms:modified>
</cp:coreProperties>
</file>