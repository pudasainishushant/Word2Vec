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D7880" w:rsidRPr="00E306EA" w:rsidRDefault="008672B9" w:rsidP="00E306EA">
      <w:pPr>
        <w:spacing w:after="0" w:line="240" w:lineRule="auto"/>
        <w:contextualSpacing/>
        <w:jc w:val="center"/>
        <w:outlineLvl w:val="0"/>
        <w:rPr>
          <w:rFonts w:ascii="Cambria" w:hAnsi="Cambria" w:cs="Arial"/>
          <w:b/>
          <w:bCs/>
        </w:rPr>
      </w:pPr>
      <w:r>
        <w:rPr>
          <w:rFonts w:ascii="Cambria" w:hAnsi="Cambria" w:cs="Arial"/>
          <w:b/>
          <w:bCs/>
        </w:rPr>
        <w:t>Parth P.</w:t>
      </w:r>
    </w:p>
    <w:p w:rsidR="00E162D8" w:rsidRPr="00E306EA" w:rsidRDefault="00AF615E" w:rsidP="00E306EA">
      <w:pPr>
        <w:spacing w:after="0" w:line="240" w:lineRule="auto"/>
        <w:contextualSpacing/>
        <w:jc w:val="center"/>
        <w:outlineLvl w:val="0"/>
        <w:rPr>
          <w:rFonts w:ascii="Cambria" w:eastAsia="Arial Unicode MS" w:hAnsi="Cambria" w:cs="Arial"/>
          <w:b/>
        </w:rPr>
      </w:pPr>
      <w:r w:rsidRPr="00E306EA">
        <w:rPr>
          <w:rFonts w:ascii="Cambria" w:eastAsia="Arial Unicode MS" w:hAnsi="Cambria" w:cs="Arial"/>
          <w:b/>
        </w:rPr>
        <w:t>Android Application Developer</w:t>
      </w:r>
    </w:p>
    <w:p w:rsidR="00E84E85" w:rsidRPr="00E306EA" w:rsidRDefault="00E84E85" w:rsidP="00E84E85">
      <w:pPr>
        <w:tabs>
          <w:tab w:val="left" w:pos="3231"/>
        </w:tabs>
        <w:spacing w:after="0" w:line="240" w:lineRule="auto"/>
        <w:contextualSpacing/>
        <w:outlineLvl w:val="0"/>
        <w:rPr>
          <w:rFonts w:ascii="Cambria" w:eastAsia="Arial Unicode MS" w:hAnsi="Cambria" w:cs="Arial"/>
          <w:b/>
        </w:rPr>
      </w:pPr>
      <w:r w:rsidRPr="00E306EA">
        <w:rPr>
          <w:rFonts w:ascii="Cambria" w:eastAsia="Arial Unicode MS" w:hAnsi="Cambria" w:cs="Arial"/>
          <w:b/>
        </w:rPr>
        <w:tab/>
      </w:r>
    </w:p>
    <w:p w:rsidR="00AF615E" w:rsidRPr="00431107" w:rsidRDefault="005247DD" w:rsidP="009041AF">
      <w:pPr>
        <w:spacing w:after="0" w:line="240" w:lineRule="auto"/>
        <w:contextualSpacing/>
        <w:jc w:val="both"/>
        <w:rPr>
          <w:rFonts w:ascii="Arial" w:hAnsi="Arial" w:cs="Arial"/>
          <w:b/>
          <w:bCs/>
          <w:sz w:val="20"/>
          <w:szCs w:val="20"/>
        </w:rPr>
      </w:pPr>
      <w:r w:rsidRPr="005247DD">
        <w:rPr>
          <w:rFonts w:ascii="Arial" w:eastAsia="Arial Unicode MS" w:hAnsi="Arial" w:cs="Arial"/>
          <w:b/>
          <w:noProof/>
          <w:sz w:val="20"/>
          <w:szCs w:val="20"/>
          <w:lang w:eastAsia="en-US" w:bidi="te-IN"/>
        </w:rPr>
        <w:pict>
          <v:line id="Straight Connector 1" o:spid="_x0000_s1026" style="position:absolute;left:0;text-align:left;z-index:251657728;visibility:visible;mso-height-relative:margin" from="19.25pt,1.5pt" to="547.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"/>
        </w:pict>
      </w:r>
    </w:p>
    <w:p w:rsidR="00E162D8" w:rsidRPr="00E84E85" w:rsidRDefault="00E162D8" w:rsidP="00191698">
      <w:pPr>
        <w:tabs>
          <w:tab w:val="left" w:pos="810"/>
        </w:tabs>
        <w:spacing w:after="0" w:line="240" w:lineRule="auto"/>
        <w:contextualSpacing/>
        <w:outlineLvl w:val="0"/>
        <w:rPr>
          <w:rFonts w:ascii="Cambria" w:hAnsi="Cambria" w:cs="Arial"/>
          <w:b/>
          <w:bCs/>
          <w:sz w:val="20"/>
          <w:szCs w:val="20"/>
          <w:u w:val="single"/>
        </w:rPr>
      </w:pPr>
      <w:r w:rsidRPr="00E84E85">
        <w:rPr>
          <w:rFonts w:ascii="Cambria" w:hAnsi="Cambria" w:cs="Arial"/>
          <w:b/>
          <w:bCs/>
          <w:sz w:val="20"/>
          <w:szCs w:val="20"/>
          <w:u w:val="single"/>
        </w:rPr>
        <w:t>PROFESSIONAL SUMMARY</w:t>
      </w:r>
    </w:p>
    <w:p w:rsidR="00A34961" w:rsidRPr="00AB5CC7" w:rsidRDefault="00A51EF8" w:rsidP="00640CE7">
      <w:pPr>
        <w:pStyle w:val="NoSpacing"/>
        <w:numPr>
          <w:ilvl w:val="0"/>
          <w:numId w:val="38"/>
        </w:numPr>
        <w:rPr>
          <w:rFonts w:ascii="Cambria" w:hAnsi="Cambria"/>
          <w:sz w:val="20"/>
          <w:szCs w:val="20"/>
        </w:rPr>
      </w:pPr>
      <w:r w:rsidRPr="00AB5CC7">
        <w:rPr>
          <w:rFonts w:ascii="Cambria" w:hAnsi="Cambria"/>
          <w:sz w:val="20"/>
          <w:szCs w:val="20"/>
        </w:rPr>
        <w:t>Over 5</w:t>
      </w:r>
      <w:bookmarkStart w:id="0" w:name="_GoBack"/>
      <w:bookmarkEnd w:id="0"/>
      <w:r w:rsidR="006301E9" w:rsidRPr="00AB5CC7">
        <w:rPr>
          <w:rFonts w:ascii="Cambria" w:hAnsi="Cambria"/>
          <w:sz w:val="20"/>
          <w:szCs w:val="20"/>
        </w:rPr>
        <w:t>+</w:t>
      </w:r>
      <w:r w:rsidR="00A34961" w:rsidRPr="00AB5CC7">
        <w:rPr>
          <w:rFonts w:ascii="Cambria" w:hAnsi="Cambria"/>
          <w:sz w:val="20"/>
          <w:szCs w:val="20"/>
        </w:rPr>
        <w:t xml:space="preserve"> year</w:t>
      </w:r>
      <w:r w:rsidR="006353AF" w:rsidRPr="00AB5CC7">
        <w:rPr>
          <w:rFonts w:ascii="Cambria" w:hAnsi="Cambria"/>
          <w:sz w:val="20"/>
          <w:szCs w:val="20"/>
        </w:rPr>
        <w:t>s of Software development Experience</w:t>
      </w:r>
      <w:r w:rsidR="00E84E85" w:rsidRPr="00AB5CC7">
        <w:rPr>
          <w:rFonts w:ascii="Cambria" w:hAnsi="Cambria"/>
          <w:sz w:val="20"/>
          <w:szCs w:val="20"/>
        </w:rPr>
        <w:t xml:space="preserve"> in design and development applications using Android SDK with Eclipse IDE and Android Studio Plugin.</w:t>
      </w:r>
    </w:p>
    <w:p w:rsidR="00E84E85" w:rsidRPr="00AB5CC7" w:rsidRDefault="00E84E85" w:rsidP="00640CE7">
      <w:pPr>
        <w:pStyle w:val="NoSpacing"/>
        <w:numPr>
          <w:ilvl w:val="0"/>
          <w:numId w:val="38"/>
        </w:numPr>
        <w:rPr>
          <w:rFonts w:ascii="Cambria" w:eastAsia="Cambria" w:hAnsi="Cambria" w:cs="Cambria"/>
          <w:sz w:val="20"/>
          <w:szCs w:val="20"/>
        </w:rPr>
      </w:pPr>
      <w:r w:rsidRPr="00AB5CC7">
        <w:rPr>
          <w:rFonts w:ascii="Cambria" w:eastAsia="Cambria" w:hAnsi="Cambria" w:cs="Cambria"/>
          <w:sz w:val="20"/>
          <w:szCs w:val="20"/>
        </w:rPr>
        <w:t xml:space="preserve">Expertise in </w:t>
      </w:r>
      <w:r w:rsidRPr="00AB5CC7">
        <w:rPr>
          <w:rFonts w:ascii="Cambria" w:eastAsia="Cambria" w:hAnsi="Cambria" w:cs="Cambria"/>
          <w:b/>
          <w:bCs/>
          <w:sz w:val="20"/>
          <w:szCs w:val="20"/>
        </w:rPr>
        <w:t>OOP</w:t>
      </w:r>
      <w:r w:rsidRPr="00AB5CC7">
        <w:rPr>
          <w:rFonts w:ascii="Cambria" w:eastAsia="Cambria" w:hAnsi="Cambria" w:cs="Cambria"/>
          <w:sz w:val="20"/>
          <w:szCs w:val="20"/>
        </w:rPr>
        <w:t xml:space="preserve"> (Object Oriented Programming) and </w:t>
      </w:r>
      <w:r w:rsidRPr="00AB5CC7">
        <w:rPr>
          <w:rFonts w:ascii="Cambria" w:eastAsia="Cambria" w:hAnsi="Cambria" w:cs="Cambria"/>
          <w:b/>
          <w:bCs/>
          <w:sz w:val="20"/>
          <w:szCs w:val="20"/>
        </w:rPr>
        <w:t>OOAD</w:t>
      </w:r>
      <w:r w:rsidRPr="00AB5CC7">
        <w:rPr>
          <w:rFonts w:ascii="Cambria" w:eastAsia="Cambria" w:hAnsi="Cambria" w:cs="Cambria"/>
          <w:sz w:val="20"/>
          <w:szCs w:val="20"/>
        </w:rPr>
        <w:t xml:space="preserve"> (Object Oriented Analysis and Design patterns) concepts.</w:t>
      </w:r>
    </w:p>
    <w:p w:rsidR="00640CE7" w:rsidRPr="00AB5CC7" w:rsidRDefault="00E84E85" w:rsidP="00640CE7">
      <w:pPr>
        <w:pStyle w:val="NoSpacing"/>
        <w:numPr>
          <w:ilvl w:val="0"/>
          <w:numId w:val="38"/>
        </w:numPr>
        <w:rPr>
          <w:rFonts w:ascii="Cambria" w:eastAsia="Cambria" w:hAnsi="Cambria" w:cs="Cambria"/>
          <w:sz w:val="20"/>
          <w:szCs w:val="20"/>
        </w:rPr>
      </w:pPr>
      <w:r w:rsidRPr="00AB5CC7">
        <w:rPr>
          <w:rFonts w:ascii="Cambria" w:eastAsia="Cambria" w:hAnsi="Cambria" w:cs="Cambria"/>
          <w:sz w:val="20"/>
          <w:szCs w:val="20"/>
        </w:rPr>
        <w:t xml:space="preserve">Experience in developing and Integration </w:t>
      </w:r>
      <w:r w:rsidRPr="00AB5CC7">
        <w:rPr>
          <w:rFonts w:ascii="Cambria" w:eastAsia="Cambria" w:hAnsi="Cambria" w:cs="Cambria"/>
          <w:b/>
          <w:bCs/>
          <w:sz w:val="20"/>
          <w:szCs w:val="20"/>
        </w:rPr>
        <w:t>Web Services, (</w:t>
      </w:r>
      <w:r w:rsidRPr="00AB5CC7">
        <w:rPr>
          <w:rFonts w:ascii="Cambria" w:eastAsia="Cambria" w:hAnsi="Cambria" w:cs="Cambria"/>
          <w:bCs/>
          <w:sz w:val="20"/>
          <w:szCs w:val="20"/>
        </w:rPr>
        <w:t>like</w:t>
      </w:r>
      <w:r w:rsidRPr="00AB5CC7">
        <w:rPr>
          <w:rFonts w:ascii="Cambria" w:eastAsia="Cambria" w:hAnsi="Cambria" w:cs="Cambria"/>
          <w:sz w:val="20"/>
          <w:szCs w:val="20"/>
        </w:rPr>
        <w:t xml:space="preserve">Transmitting Network Data Using libraries  </w:t>
      </w:r>
      <w:r w:rsidRPr="00AB5CC7">
        <w:rPr>
          <w:rFonts w:ascii="Cambria" w:eastAsia="Cambria" w:hAnsi="Cambria" w:cs="Cambria"/>
          <w:b/>
          <w:sz w:val="20"/>
          <w:szCs w:val="20"/>
        </w:rPr>
        <w:t>Volley</w:t>
      </w:r>
      <w:r w:rsidRPr="00AB5CC7">
        <w:rPr>
          <w:rFonts w:ascii="Cambria" w:eastAsia="Cambria" w:hAnsi="Cambria" w:cs="Cambria"/>
          <w:sz w:val="20"/>
          <w:szCs w:val="20"/>
        </w:rPr>
        <w:t xml:space="preserve"> ,</w:t>
      </w:r>
      <w:r w:rsidRPr="00AB5CC7">
        <w:rPr>
          <w:rFonts w:ascii="Cambria" w:eastAsia="Cambria" w:hAnsi="Cambria" w:cs="Cambria"/>
          <w:b/>
          <w:bCs/>
          <w:sz w:val="20"/>
          <w:szCs w:val="20"/>
        </w:rPr>
        <w:t xml:space="preserve">Retrofit </w:t>
      </w:r>
      <w:r w:rsidRPr="00AB5CC7">
        <w:rPr>
          <w:rFonts w:ascii="Cambria" w:eastAsia="Cambria" w:hAnsi="Cambria" w:cs="Cambria"/>
          <w:sz w:val="20"/>
          <w:szCs w:val="20"/>
        </w:rPr>
        <w:t xml:space="preserve">,  </w:t>
      </w:r>
      <w:r w:rsidRPr="00AB5CC7">
        <w:rPr>
          <w:rFonts w:ascii="Cambria" w:eastAsia="Cambria" w:hAnsi="Cambria" w:cs="Cambria"/>
          <w:b/>
          <w:sz w:val="20"/>
          <w:szCs w:val="20"/>
        </w:rPr>
        <w:t>OkHTTP</w:t>
      </w:r>
      <w:r w:rsidRPr="00AB5CC7">
        <w:rPr>
          <w:rFonts w:ascii="Cambria" w:eastAsia="Cambria" w:hAnsi="Cambria" w:cs="Cambria"/>
          <w:sz w:val="20"/>
          <w:szCs w:val="20"/>
        </w:rPr>
        <w:t xml:space="preserve"> , that makes networking for Android apps easier and faster</w:t>
      </w:r>
      <w:r w:rsidRPr="00AB5CC7">
        <w:rPr>
          <w:rFonts w:ascii="Cambria" w:eastAsia="Cambria" w:hAnsi="Cambria" w:cs="Cambria"/>
          <w:b/>
          <w:bCs/>
          <w:sz w:val="20"/>
          <w:szCs w:val="20"/>
        </w:rPr>
        <w:t>),XML Parsing ,JSON,</w:t>
      </w:r>
      <w:r w:rsidRPr="00AB5CC7">
        <w:rPr>
          <w:rFonts w:ascii="Cambria" w:eastAsia="Cambria" w:hAnsi="Cambria" w:cs="Cambria"/>
          <w:sz w:val="20"/>
          <w:szCs w:val="20"/>
        </w:rPr>
        <w:t xml:space="preserve"> and </w:t>
      </w:r>
      <w:r w:rsidRPr="00AB5CC7">
        <w:rPr>
          <w:rFonts w:ascii="Cambria" w:eastAsia="Cambria" w:hAnsi="Cambria" w:cs="Cambria"/>
          <w:b/>
          <w:bCs/>
          <w:sz w:val="20"/>
          <w:szCs w:val="20"/>
        </w:rPr>
        <w:t>Phone gap.</w:t>
      </w:r>
    </w:p>
    <w:p w:rsidR="00E84E85" w:rsidRPr="00AB5CC7" w:rsidRDefault="00E84E85" w:rsidP="00640CE7">
      <w:pPr>
        <w:pStyle w:val="NoSpacing"/>
        <w:numPr>
          <w:ilvl w:val="0"/>
          <w:numId w:val="38"/>
        </w:numPr>
        <w:rPr>
          <w:rFonts w:ascii="Cambria" w:eastAsia="Cambria" w:hAnsi="Cambria" w:cs="Cambria"/>
          <w:sz w:val="20"/>
          <w:szCs w:val="20"/>
        </w:rPr>
      </w:pPr>
      <w:r w:rsidRPr="00AB5CC7">
        <w:rPr>
          <w:rFonts w:ascii="Cambria" w:eastAsia="Cambria" w:hAnsi="Cambria" w:cs="Cambria"/>
          <w:sz w:val="20"/>
          <w:szCs w:val="20"/>
        </w:rPr>
        <w:t xml:space="preserve">Experience </w:t>
      </w:r>
      <w:r w:rsidR="00E306EA" w:rsidRPr="00AB5CC7">
        <w:rPr>
          <w:rFonts w:ascii="Cambria" w:eastAsia="Cambria" w:hAnsi="Cambria" w:cs="Cambria"/>
          <w:sz w:val="20"/>
          <w:szCs w:val="20"/>
        </w:rPr>
        <w:t>in Bluetooth</w:t>
      </w:r>
      <w:r w:rsidRPr="00AB5CC7">
        <w:rPr>
          <w:rFonts w:ascii="Cambria" w:eastAsia="Cambria" w:hAnsi="Cambria" w:cs="Cambria"/>
          <w:b/>
          <w:bCs/>
          <w:sz w:val="20"/>
          <w:szCs w:val="20"/>
        </w:rPr>
        <w:t xml:space="preserve">, </w:t>
      </w:r>
      <w:r w:rsidR="00E306EA" w:rsidRPr="00AB5CC7">
        <w:rPr>
          <w:rFonts w:ascii="Cambria" w:eastAsia="Cambria" w:hAnsi="Cambria" w:cs="Cambria"/>
          <w:b/>
          <w:bCs/>
          <w:sz w:val="20"/>
          <w:szCs w:val="20"/>
        </w:rPr>
        <w:t>NFC, Location,</w:t>
      </w:r>
      <w:r w:rsidRPr="00AB5CC7">
        <w:rPr>
          <w:rFonts w:ascii="Cambria" w:eastAsia="Cambria" w:hAnsi="Cambria" w:cs="Cambria"/>
          <w:sz w:val="20"/>
          <w:szCs w:val="20"/>
        </w:rPr>
        <w:t>or other peripheral device communications.</w:t>
      </w:r>
    </w:p>
    <w:p w:rsidR="00640CE7" w:rsidRPr="00AB5CC7" w:rsidRDefault="00E84E85" w:rsidP="00640CE7">
      <w:pPr>
        <w:pStyle w:val="NoSpacing"/>
        <w:numPr>
          <w:ilvl w:val="0"/>
          <w:numId w:val="38"/>
        </w:numPr>
        <w:rPr>
          <w:rFonts w:ascii="Cambria" w:eastAsia="Cambria" w:hAnsi="Cambria" w:cs="Cambria"/>
          <w:sz w:val="20"/>
          <w:szCs w:val="20"/>
        </w:rPr>
      </w:pPr>
      <w:r w:rsidRPr="00AB5CC7">
        <w:rPr>
          <w:rFonts w:ascii="Cambria" w:eastAsia="Cambria" w:hAnsi="Cambria" w:cs="Cambria"/>
          <w:sz w:val="20"/>
          <w:szCs w:val="20"/>
        </w:rPr>
        <w:t xml:space="preserve">Experience with libraries and frameworks such as </w:t>
      </w:r>
      <w:r w:rsidRPr="00AB5CC7">
        <w:rPr>
          <w:rFonts w:ascii="Cambria" w:eastAsia="Cambria" w:hAnsi="Cambria" w:cs="Cambria"/>
          <w:b/>
          <w:bCs/>
          <w:sz w:val="20"/>
          <w:szCs w:val="20"/>
        </w:rPr>
        <w:t>Dagger</w:t>
      </w:r>
      <w:r w:rsidR="00E306EA" w:rsidRPr="00AB5CC7">
        <w:rPr>
          <w:rFonts w:ascii="Cambria" w:eastAsia="Cambria" w:hAnsi="Cambria" w:cs="Cambria"/>
          <w:b/>
          <w:bCs/>
          <w:sz w:val="20"/>
          <w:szCs w:val="20"/>
        </w:rPr>
        <w:t>, ButterKnife</w:t>
      </w:r>
      <w:r w:rsidRPr="00AB5CC7">
        <w:rPr>
          <w:rFonts w:ascii="Cambria" w:eastAsia="Cambria" w:hAnsi="Cambria" w:cs="Cambria"/>
          <w:b/>
          <w:bCs/>
          <w:sz w:val="20"/>
          <w:szCs w:val="20"/>
        </w:rPr>
        <w:t>,</w:t>
      </w:r>
      <w:r w:rsidRPr="00AB5CC7">
        <w:rPr>
          <w:rStyle w:val="apple-converted-space"/>
          <w:rFonts w:ascii="Cambria" w:hAnsi="Cambria" w:cs="Arial"/>
          <w:color w:val="222222"/>
          <w:sz w:val="20"/>
          <w:szCs w:val="20"/>
          <w:shd w:val="clear" w:color="auto" w:fill="FFFFFF"/>
        </w:rPr>
        <w:t> </w:t>
      </w:r>
      <w:r w:rsidR="00E306EA" w:rsidRPr="00AB5CC7">
        <w:rPr>
          <w:rFonts w:ascii="Cambria" w:hAnsi="Cambria" w:cs="Arial"/>
          <w:b/>
          <w:color w:val="222222"/>
          <w:sz w:val="20"/>
          <w:szCs w:val="20"/>
          <w:shd w:val="clear" w:color="auto" w:fill="FFFFFF"/>
        </w:rPr>
        <w:t>and Picasso</w:t>
      </w:r>
      <w:r w:rsidRPr="00AB5CC7">
        <w:rPr>
          <w:rFonts w:ascii="Cambria" w:eastAsia="Cambria" w:hAnsi="Cambria" w:cs="Cambria"/>
          <w:b/>
          <w:bCs/>
          <w:sz w:val="20"/>
          <w:szCs w:val="20"/>
        </w:rPr>
        <w:t>.</w:t>
      </w:r>
    </w:p>
    <w:p w:rsidR="000040EF" w:rsidRPr="00AB5CC7" w:rsidRDefault="000040EF" w:rsidP="00640CE7">
      <w:pPr>
        <w:pStyle w:val="NoSpacing"/>
        <w:numPr>
          <w:ilvl w:val="0"/>
          <w:numId w:val="38"/>
        </w:numPr>
        <w:rPr>
          <w:rFonts w:ascii="Cambria" w:eastAsia="Cambria" w:hAnsi="Cambria" w:cs="Cambria"/>
          <w:sz w:val="20"/>
          <w:szCs w:val="20"/>
        </w:rPr>
      </w:pPr>
      <w:r w:rsidRPr="00AB5CC7">
        <w:rPr>
          <w:rFonts w:ascii="Cambria" w:hAnsi="Cambria"/>
          <w:sz w:val="20"/>
          <w:szCs w:val="20"/>
        </w:rPr>
        <w:t>Extensively Worked on Andr</w:t>
      </w:r>
      <w:r w:rsidR="004367F2" w:rsidRPr="00AB5CC7">
        <w:rPr>
          <w:rFonts w:ascii="Cambria" w:hAnsi="Cambria"/>
          <w:sz w:val="20"/>
          <w:szCs w:val="20"/>
        </w:rPr>
        <w:t xml:space="preserve">oid Component such as </w:t>
      </w:r>
      <w:r w:rsidR="004367F2" w:rsidRPr="00AB5CC7">
        <w:rPr>
          <w:rFonts w:ascii="Cambria" w:hAnsi="Cambria"/>
          <w:b/>
          <w:bCs/>
          <w:sz w:val="20"/>
          <w:szCs w:val="20"/>
        </w:rPr>
        <w:t>Activity</w:t>
      </w:r>
      <w:r w:rsidR="004367F2" w:rsidRPr="00AB5CC7">
        <w:rPr>
          <w:rFonts w:ascii="Cambria" w:hAnsi="Cambria"/>
          <w:sz w:val="20"/>
          <w:szCs w:val="20"/>
        </w:rPr>
        <w:t xml:space="preserve">, </w:t>
      </w:r>
      <w:r w:rsidR="004367F2" w:rsidRPr="00AB5CC7">
        <w:rPr>
          <w:rFonts w:ascii="Cambria" w:hAnsi="Cambria"/>
          <w:b/>
          <w:bCs/>
          <w:sz w:val="20"/>
          <w:szCs w:val="20"/>
        </w:rPr>
        <w:t>Services</w:t>
      </w:r>
      <w:r w:rsidR="004367F2" w:rsidRPr="00AB5CC7">
        <w:rPr>
          <w:rFonts w:ascii="Cambria" w:hAnsi="Cambria"/>
          <w:sz w:val="20"/>
          <w:szCs w:val="20"/>
        </w:rPr>
        <w:t xml:space="preserve">, </w:t>
      </w:r>
      <w:r w:rsidR="004367F2" w:rsidRPr="00AB5CC7">
        <w:rPr>
          <w:rFonts w:ascii="Cambria" w:hAnsi="Cambria"/>
          <w:b/>
          <w:bCs/>
          <w:sz w:val="20"/>
          <w:szCs w:val="20"/>
        </w:rPr>
        <w:t>Broadcast</w:t>
      </w:r>
      <w:r w:rsidRPr="00AB5CC7">
        <w:rPr>
          <w:rFonts w:ascii="Cambria" w:hAnsi="Cambria"/>
          <w:sz w:val="20"/>
          <w:szCs w:val="20"/>
        </w:rPr>
        <w:t xml:space="preserve"> and </w:t>
      </w:r>
      <w:r w:rsidRPr="00AB5CC7">
        <w:rPr>
          <w:rFonts w:ascii="Cambria" w:hAnsi="Cambria"/>
          <w:b/>
          <w:bCs/>
          <w:sz w:val="20"/>
          <w:szCs w:val="20"/>
        </w:rPr>
        <w:t>contentprovider</w:t>
      </w:r>
      <w:r w:rsidRPr="00AB5CC7">
        <w:rPr>
          <w:rFonts w:ascii="Cambria" w:hAnsi="Cambria"/>
          <w:sz w:val="20"/>
          <w:szCs w:val="20"/>
        </w:rPr>
        <w:t>.</w:t>
      </w:r>
    </w:p>
    <w:p w:rsidR="000040EF" w:rsidRPr="00AB5CC7" w:rsidRDefault="004367F2" w:rsidP="00640CE7">
      <w:pPr>
        <w:pStyle w:val="NoSpacing"/>
        <w:numPr>
          <w:ilvl w:val="0"/>
          <w:numId w:val="38"/>
        </w:numPr>
        <w:rPr>
          <w:rFonts w:ascii="Cambria" w:hAnsi="Cambria"/>
          <w:sz w:val="20"/>
          <w:szCs w:val="20"/>
        </w:rPr>
      </w:pPr>
      <w:r w:rsidRPr="00AB5CC7">
        <w:rPr>
          <w:rFonts w:ascii="Cambria" w:hAnsi="Cambria"/>
          <w:sz w:val="20"/>
          <w:szCs w:val="20"/>
        </w:rPr>
        <w:t>Expertise worked</w:t>
      </w:r>
      <w:r w:rsidR="000040EF" w:rsidRPr="00AB5CC7">
        <w:rPr>
          <w:rFonts w:ascii="Cambria" w:hAnsi="Cambria"/>
          <w:sz w:val="20"/>
          <w:szCs w:val="20"/>
        </w:rPr>
        <w:t xml:space="preserve"> o</w:t>
      </w:r>
      <w:r w:rsidRPr="00AB5CC7">
        <w:rPr>
          <w:rFonts w:ascii="Cambria" w:hAnsi="Cambria"/>
          <w:sz w:val="20"/>
          <w:szCs w:val="20"/>
        </w:rPr>
        <w:t xml:space="preserve">n data offline using </w:t>
      </w:r>
      <w:r w:rsidRPr="00AB5CC7">
        <w:rPr>
          <w:rFonts w:ascii="Cambria" w:hAnsi="Cambria"/>
          <w:b/>
          <w:bCs/>
          <w:sz w:val="20"/>
          <w:szCs w:val="20"/>
        </w:rPr>
        <w:t>SQ LITE DB</w:t>
      </w:r>
      <w:r w:rsidR="000040EF" w:rsidRPr="00AB5CC7">
        <w:rPr>
          <w:rFonts w:ascii="Cambria" w:hAnsi="Cambria"/>
          <w:sz w:val="20"/>
          <w:szCs w:val="20"/>
        </w:rPr>
        <w:t>.</w:t>
      </w:r>
    </w:p>
    <w:p w:rsidR="000040EF" w:rsidRPr="00AB5CC7" w:rsidRDefault="004A5EAA" w:rsidP="00640CE7">
      <w:pPr>
        <w:pStyle w:val="NoSpacing"/>
        <w:numPr>
          <w:ilvl w:val="0"/>
          <w:numId w:val="38"/>
        </w:numPr>
        <w:rPr>
          <w:rFonts w:ascii="Cambria" w:hAnsi="Cambria"/>
          <w:sz w:val="20"/>
          <w:szCs w:val="20"/>
        </w:rPr>
      </w:pPr>
      <w:r w:rsidRPr="00AB5CC7">
        <w:rPr>
          <w:rFonts w:ascii="Cambria" w:hAnsi="Cambria"/>
          <w:sz w:val="20"/>
          <w:szCs w:val="20"/>
        </w:rPr>
        <w:t>Fully implemented</w:t>
      </w:r>
      <w:r w:rsidRPr="00AB5CC7">
        <w:rPr>
          <w:rFonts w:ascii="Cambria" w:hAnsi="Cambria"/>
          <w:b/>
          <w:bCs/>
          <w:sz w:val="20"/>
          <w:szCs w:val="20"/>
        </w:rPr>
        <w:t xml:space="preserve"> GCM </w:t>
      </w:r>
      <w:r w:rsidRPr="00AB5CC7">
        <w:rPr>
          <w:rFonts w:ascii="Cambria" w:hAnsi="Cambria"/>
          <w:sz w:val="20"/>
          <w:szCs w:val="20"/>
        </w:rPr>
        <w:t xml:space="preserve">and </w:t>
      </w:r>
      <w:r w:rsidRPr="00AB5CC7">
        <w:rPr>
          <w:rFonts w:ascii="Cambria" w:hAnsi="Cambria"/>
          <w:b/>
          <w:bCs/>
          <w:sz w:val="20"/>
          <w:szCs w:val="20"/>
        </w:rPr>
        <w:t>FCM</w:t>
      </w:r>
      <w:r w:rsidRPr="00AB5CC7">
        <w:rPr>
          <w:rFonts w:ascii="Cambria" w:hAnsi="Cambria"/>
          <w:sz w:val="20"/>
          <w:szCs w:val="20"/>
        </w:rPr>
        <w:t xml:space="preserve"> for </w:t>
      </w:r>
      <w:r w:rsidRPr="00AB5CC7">
        <w:rPr>
          <w:rFonts w:ascii="Cambria" w:hAnsi="Cambria"/>
          <w:b/>
          <w:bCs/>
          <w:sz w:val="20"/>
          <w:szCs w:val="20"/>
        </w:rPr>
        <w:t>PUSH Notifications.</w:t>
      </w:r>
    </w:p>
    <w:p w:rsidR="00A34961" w:rsidRPr="00AB5CC7" w:rsidRDefault="00A34961" w:rsidP="00640CE7">
      <w:pPr>
        <w:pStyle w:val="NoSpacing"/>
        <w:numPr>
          <w:ilvl w:val="0"/>
          <w:numId w:val="38"/>
        </w:numPr>
        <w:rPr>
          <w:rFonts w:ascii="Cambria" w:hAnsi="Cambria"/>
          <w:sz w:val="20"/>
          <w:szCs w:val="20"/>
        </w:rPr>
      </w:pPr>
      <w:r w:rsidRPr="00AB5CC7">
        <w:rPr>
          <w:rFonts w:ascii="Cambria" w:hAnsi="Cambria"/>
          <w:sz w:val="20"/>
          <w:szCs w:val="20"/>
        </w:rPr>
        <w:t xml:space="preserve">Strong expertise in creating responsive </w:t>
      </w:r>
      <w:r w:rsidRPr="00AB5CC7">
        <w:rPr>
          <w:rFonts w:ascii="Cambria" w:hAnsi="Cambria"/>
          <w:b/>
          <w:bCs/>
          <w:sz w:val="20"/>
          <w:szCs w:val="20"/>
        </w:rPr>
        <w:t>UI</w:t>
      </w:r>
      <w:r w:rsidRPr="00AB5CC7">
        <w:rPr>
          <w:rFonts w:ascii="Cambria" w:hAnsi="Cambria"/>
          <w:sz w:val="20"/>
          <w:szCs w:val="20"/>
        </w:rPr>
        <w:t xml:space="preserve"> for various screen resolutions.</w:t>
      </w:r>
    </w:p>
    <w:p w:rsidR="00A34961" w:rsidRPr="00AB5CC7" w:rsidRDefault="00A34961" w:rsidP="00640CE7">
      <w:pPr>
        <w:pStyle w:val="NoSpacing"/>
        <w:numPr>
          <w:ilvl w:val="0"/>
          <w:numId w:val="38"/>
        </w:numPr>
        <w:rPr>
          <w:rFonts w:ascii="Cambria" w:hAnsi="Cambria"/>
          <w:sz w:val="20"/>
          <w:szCs w:val="20"/>
        </w:rPr>
      </w:pPr>
      <w:r w:rsidRPr="00AB5CC7">
        <w:rPr>
          <w:rFonts w:ascii="Cambria" w:hAnsi="Cambria"/>
          <w:sz w:val="20"/>
          <w:szCs w:val="20"/>
        </w:rPr>
        <w:t xml:space="preserve">Expertise in </w:t>
      </w:r>
      <w:r w:rsidR="004367F2" w:rsidRPr="00AB5CC7">
        <w:rPr>
          <w:rFonts w:ascii="Cambria" w:hAnsi="Cambria"/>
          <w:sz w:val="20"/>
          <w:szCs w:val="20"/>
        </w:rPr>
        <w:t xml:space="preserve">Android </w:t>
      </w:r>
      <w:r w:rsidR="004367F2" w:rsidRPr="00AB5CC7">
        <w:rPr>
          <w:rFonts w:ascii="Cambria" w:hAnsi="Cambria"/>
          <w:b/>
          <w:bCs/>
          <w:sz w:val="20"/>
          <w:szCs w:val="20"/>
        </w:rPr>
        <w:t>Architecture</w:t>
      </w:r>
      <w:r w:rsidRPr="00AB5CC7">
        <w:rPr>
          <w:rFonts w:ascii="Cambria" w:hAnsi="Cambria"/>
          <w:sz w:val="20"/>
          <w:szCs w:val="20"/>
        </w:rPr>
        <w:t xml:space="preserve">, </w:t>
      </w:r>
      <w:r w:rsidRPr="00AB5CC7">
        <w:rPr>
          <w:rFonts w:ascii="Cambria" w:hAnsi="Cambria"/>
          <w:b/>
          <w:bCs/>
          <w:sz w:val="20"/>
          <w:szCs w:val="20"/>
        </w:rPr>
        <w:t>Design</w:t>
      </w:r>
      <w:r w:rsidRPr="00AB5CC7">
        <w:rPr>
          <w:rFonts w:ascii="Cambria" w:hAnsi="Cambria"/>
          <w:sz w:val="20"/>
          <w:szCs w:val="20"/>
        </w:rPr>
        <w:t xml:space="preserve"> and </w:t>
      </w:r>
      <w:r w:rsidRPr="00AB5CC7">
        <w:rPr>
          <w:rFonts w:ascii="Cambria" w:hAnsi="Cambria"/>
          <w:b/>
          <w:bCs/>
          <w:sz w:val="20"/>
          <w:szCs w:val="20"/>
        </w:rPr>
        <w:t>Programmi</w:t>
      </w:r>
      <w:r w:rsidR="000040EF" w:rsidRPr="00AB5CC7">
        <w:rPr>
          <w:rFonts w:ascii="Cambria" w:hAnsi="Cambria"/>
          <w:b/>
          <w:bCs/>
          <w:sz w:val="20"/>
          <w:szCs w:val="20"/>
        </w:rPr>
        <w:t>ng</w:t>
      </w:r>
      <w:r w:rsidRPr="00AB5CC7">
        <w:rPr>
          <w:rFonts w:ascii="Cambria" w:hAnsi="Cambria"/>
          <w:sz w:val="20"/>
          <w:szCs w:val="20"/>
        </w:rPr>
        <w:t>.</w:t>
      </w:r>
    </w:p>
    <w:p w:rsidR="002F55D1" w:rsidRPr="00AB5CC7" w:rsidRDefault="00652275" w:rsidP="00640CE7">
      <w:pPr>
        <w:pStyle w:val="NoSpacing"/>
        <w:numPr>
          <w:ilvl w:val="0"/>
          <w:numId w:val="38"/>
        </w:numPr>
        <w:rPr>
          <w:rFonts w:ascii="Cambria" w:hAnsi="Cambria"/>
          <w:sz w:val="20"/>
          <w:szCs w:val="20"/>
        </w:rPr>
      </w:pPr>
      <w:r w:rsidRPr="00AB5CC7">
        <w:rPr>
          <w:rFonts w:ascii="Cambria" w:hAnsi="Cambria"/>
          <w:sz w:val="20"/>
          <w:szCs w:val="20"/>
        </w:rPr>
        <w:t xml:space="preserve">Well Experienced on client server application making synchronous and asynchronous calls, consuming the web services of type </w:t>
      </w:r>
      <w:r w:rsidRPr="00AB5CC7">
        <w:rPr>
          <w:rFonts w:ascii="Cambria" w:hAnsi="Cambria"/>
          <w:b/>
          <w:bCs/>
          <w:sz w:val="20"/>
          <w:szCs w:val="20"/>
        </w:rPr>
        <w:t>RESTful</w:t>
      </w:r>
      <w:r w:rsidRPr="00AB5CC7">
        <w:rPr>
          <w:rFonts w:ascii="Cambria" w:hAnsi="Cambria"/>
          <w:sz w:val="20"/>
          <w:szCs w:val="20"/>
        </w:rPr>
        <w:t xml:space="preserve">, </w:t>
      </w:r>
      <w:r w:rsidRPr="00AB5CC7">
        <w:rPr>
          <w:rFonts w:ascii="Cambria" w:hAnsi="Cambria"/>
          <w:b/>
          <w:bCs/>
          <w:sz w:val="20"/>
          <w:szCs w:val="20"/>
        </w:rPr>
        <w:t>POST</w:t>
      </w:r>
      <w:r w:rsidRPr="00AB5CC7">
        <w:rPr>
          <w:rFonts w:ascii="Cambria" w:hAnsi="Cambria"/>
          <w:sz w:val="20"/>
          <w:szCs w:val="20"/>
        </w:rPr>
        <w:t xml:space="preserve"> and parsing of data using the </w:t>
      </w:r>
      <w:r w:rsidRPr="00AB5CC7">
        <w:rPr>
          <w:rFonts w:ascii="Cambria" w:hAnsi="Cambria"/>
          <w:b/>
          <w:bCs/>
          <w:sz w:val="20"/>
          <w:szCs w:val="20"/>
        </w:rPr>
        <w:t>JSON</w:t>
      </w:r>
      <w:r w:rsidRPr="00AB5CC7">
        <w:rPr>
          <w:rFonts w:ascii="Cambria" w:hAnsi="Cambria"/>
          <w:sz w:val="20"/>
          <w:szCs w:val="20"/>
        </w:rPr>
        <w:t xml:space="preserve">, </w:t>
      </w:r>
      <w:r w:rsidRPr="00AB5CC7">
        <w:rPr>
          <w:rFonts w:ascii="Cambria" w:hAnsi="Cambria"/>
          <w:b/>
          <w:bCs/>
          <w:sz w:val="20"/>
          <w:szCs w:val="20"/>
        </w:rPr>
        <w:t>XML</w:t>
      </w:r>
      <w:r w:rsidRPr="00AB5CC7">
        <w:rPr>
          <w:rFonts w:ascii="Cambria" w:hAnsi="Cambria"/>
          <w:sz w:val="20"/>
          <w:szCs w:val="20"/>
        </w:rPr>
        <w:t xml:space="preserve"> parsers </w:t>
      </w:r>
      <w:r w:rsidR="00026A3A" w:rsidRPr="00AB5CC7">
        <w:rPr>
          <w:rFonts w:ascii="Cambria" w:hAnsi="Cambria"/>
          <w:sz w:val="20"/>
          <w:szCs w:val="20"/>
        </w:rPr>
        <w:t>Able to take initiative; work independently and also as a team player.</w:t>
      </w:r>
    </w:p>
    <w:p w:rsidR="00A31801" w:rsidRPr="00AB5CC7" w:rsidRDefault="00A47984" w:rsidP="00640CE7">
      <w:pPr>
        <w:pStyle w:val="NoSpacing"/>
        <w:numPr>
          <w:ilvl w:val="0"/>
          <w:numId w:val="38"/>
        </w:numPr>
        <w:rPr>
          <w:rFonts w:ascii="Cambria" w:hAnsi="Cambria"/>
          <w:sz w:val="20"/>
          <w:szCs w:val="20"/>
        </w:rPr>
      </w:pPr>
      <w:r w:rsidRPr="00AB5CC7">
        <w:rPr>
          <w:rFonts w:ascii="Cambria" w:hAnsi="Cambria"/>
          <w:sz w:val="20"/>
          <w:szCs w:val="20"/>
        </w:rPr>
        <w:t>Experience with Junit testing</w:t>
      </w:r>
      <w:r w:rsidR="00B37BB0" w:rsidRPr="00AB5CC7">
        <w:rPr>
          <w:rFonts w:ascii="Cambria" w:hAnsi="Cambria"/>
          <w:sz w:val="20"/>
          <w:szCs w:val="20"/>
        </w:rPr>
        <w:t xml:space="preserve"> and also with Android Debugger tool</w:t>
      </w:r>
      <w:r w:rsidRPr="00AB5CC7">
        <w:rPr>
          <w:rFonts w:ascii="Cambria" w:hAnsi="Cambria"/>
          <w:sz w:val="20"/>
          <w:szCs w:val="20"/>
        </w:rPr>
        <w:t>.</w:t>
      </w:r>
    </w:p>
    <w:p w:rsidR="00A31801" w:rsidRPr="00AB5CC7" w:rsidRDefault="00A31801" w:rsidP="00640CE7">
      <w:pPr>
        <w:pStyle w:val="NoSpacing"/>
        <w:numPr>
          <w:ilvl w:val="0"/>
          <w:numId w:val="38"/>
        </w:numPr>
        <w:rPr>
          <w:rFonts w:ascii="Cambria" w:hAnsi="Cambria"/>
          <w:sz w:val="20"/>
          <w:szCs w:val="20"/>
        </w:rPr>
      </w:pPr>
      <w:r w:rsidRPr="00AB5CC7">
        <w:rPr>
          <w:rFonts w:ascii="Cambria" w:hAnsi="Cambria"/>
          <w:sz w:val="20"/>
          <w:szCs w:val="20"/>
        </w:rPr>
        <w:t xml:space="preserve">Good knowledge in complete layers of the development, data modeling, networking, UI, Mainly business logic. Can say full stack developer  </w:t>
      </w:r>
    </w:p>
    <w:p w:rsidR="000040EF" w:rsidRPr="00AB5CC7" w:rsidRDefault="000040EF" w:rsidP="00640CE7">
      <w:pPr>
        <w:pStyle w:val="NoSpacing"/>
        <w:numPr>
          <w:ilvl w:val="0"/>
          <w:numId w:val="38"/>
        </w:numPr>
        <w:rPr>
          <w:rFonts w:ascii="Cambria" w:hAnsi="Cambria"/>
          <w:sz w:val="20"/>
          <w:szCs w:val="20"/>
        </w:rPr>
      </w:pPr>
      <w:r w:rsidRPr="00AB5CC7">
        <w:rPr>
          <w:rFonts w:ascii="Cambria" w:hAnsi="Cambria"/>
          <w:sz w:val="20"/>
          <w:szCs w:val="20"/>
        </w:rPr>
        <w:t xml:space="preserve">Extensively worked on memory leaks(detecting using MAT tools), </w:t>
      </w:r>
      <w:r w:rsidRPr="00AB5CC7">
        <w:rPr>
          <w:rFonts w:ascii="Cambria" w:hAnsi="Cambria"/>
          <w:b/>
          <w:bCs/>
          <w:sz w:val="20"/>
          <w:szCs w:val="20"/>
        </w:rPr>
        <w:t>contentproviders</w:t>
      </w:r>
      <w:r w:rsidRPr="00AB5CC7">
        <w:rPr>
          <w:rFonts w:ascii="Cambria" w:hAnsi="Cambria"/>
          <w:sz w:val="20"/>
          <w:szCs w:val="20"/>
        </w:rPr>
        <w:t xml:space="preserve">, </w:t>
      </w:r>
      <w:r w:rsidRPr="00AB5CC7">
        <w:rPr>
          <w:rFonts w:ascii="Cambria" w:hAnsi="Cambria"/>
          <w:b/>
          <w:bCs/>
          <w:sz w:val="20"/>
          <w:szCs w:val="20"/>
        </w:rPr>
        <w:t>multiplescreen</w:t>
      </w:r>
      <w:r w:rsidRPr="00AB5CC7">
        <w:rPr>
          <w:rFonts w:ascii="Cambria" w:hAnsi="Cambria"/>
          <w:sz w:val="20"/>
          <w:szCs w:val="20"/>
        </w:rPr>
        <w:t xml:space="preserve"> support, accounts and sync on Android</w:t>
      </w:r>
      <w:r w:rsidR="00A47984" w:rsidRPr="00AB5CC7">
        <w:rPr>
          <w:rFonts w:ascii="Cambria" w:hAnsi="Cambria"/>
          <w:sz w:val="20"/>
          <w:szCs w:val="20"/>
        </w:rPr>
        <w:t>.</w:t>
      </w:r>
    </w:p>
    <w:p w:rsidR="00640CE7" w:rsidRPr="00AB5CC7" w:rsidRDefault="00640CE7" w:rsidP="00640CE7">
      <w:pPr>
        <w:pStyle w:val="NoSpacing"/>
        <w:numPr>
          <w:ilvl w:val="0"/>
          <w:numId w:val="38"/>
        </w:numPr>
        <w:rPr>
          <w:rFonts w:ascii="Cambria" w:eastAsia="Cambria" w:hAnsi="Cambria" w:cs="Cambria"/>
          <w:sz w:val="20"/>
          <w:szCs w:val="20"/>
        </w:rPr>
      </w:pPr>
      <w:r w:rsidRPr="00AB5CC7">
        <w:rPr>
          <w:rFonts w:ascii="Cambria" w:eastAsia="Cambria" w:hAnsi="Cambria" w:cs="Cambria"/>
          <w:sz w:val="20"/>
          <w:szCs w:val="20"/>
        </w:rPr>
        <w:t xml:space="preserve">Experience in </w:t>
      </w:r>
      <w:r w:rsidRPr="00AB5CC7">
        <w:rPr>
          <w:rFonts w:ascii="Cambria" w:eastAsia="Cambria" w:hAnsi="Cambria" w:cs="Cambria"/>
          <w:b/>
          <w:bCs/>
          <w:sz w:val="20"/>
          <w:szCs w:val="20"/>
        </w:rPr>
        <w:t>GIT, SVN, Polarion, Cloud bees.</w:t>
      </w:r>
    </w:p>
    <w:p w:rsidR="00640CE7" w:rsidRPr="00AB5CC7" w:rsidRDefault="00640CE7" w:rsidP="00640CE7">
      <w:pPr>
        <w:pStyle w:val="NoSpacing"/>
        <w:numPr>
          <w:ilvl w:val="0"/>
          <w:numId w:val="38"/>
        </w:numPr>
        <w:rPr>
          <w:rFonts w:ascii="Cambria" w:eastAsia="Cambria" w:hAnsi="Cambria" w:cs="Cambria"/>
          <w:sz w:val="20"/>
          <w:szCs w:val="20"/>
        </w:rPr>
      </w:pPr>
      <w:r w:rsidRPr="00AB5CC7">
        <w:rPr>
          <w:rFonts w:ascii="Cambria" w:eastAsia="Cambria" w:hAnsi="Cambria" w:cs="Cambria"/>
          <w:sz w:val="20"/>
          <w:szCs w:val="20"/>
        </w:rPr>
        <w:t xml:space="preserve">Experience in various methodologies like of SDLC like </w:t>
      </w:r>
      <w:r w:rsidRPr="00AB5CC7">
        <w:rPr>
          <w:rFonts w:ascii="Cambria" w:eastAsia="Cambria" w:hAnsi="Cambria" w:cs="Cambria"/>
          <w:b/>
          <w:bCs/>
          <w:sz w:val="20"/>
          <w:szCs w:val="20"/>
        </w:rPr>
        <w:t xml:space="preserve">Spirit, Scrum, Agile development and waterfall </w:t>
      </w:r>
      <w:r w:rsidRPr="00AB5CC7">
        <w:rPr>
          <w:rFonts w:ascii="Cambria" w:eastAsia="Cambria" w:hAnsi="Cambria" w:cs="Cambria"/>
          <w:sz w:val="20"/>
          <w:szCs w:val="20"/>
        </w:rPr>
        <w:t>development.</w:t>
      </w:r>
    </w:p>
    <w:p w:rsidR="00184BE1" w:rsidRPr="00AB5CC7" w:rsidRDefault="00184BE1" w:rsidP="00184BE1">
      <w:pPr>
        <w:pStyle w:val="ColorfulList-Accent11"/>
        <w:numPr>
          <w:ilvl w:val="0"/>
          <w:numId w:val="38"/>
        </w:numPr>
        <w:suppressAutoHyphens/>
        <w:jc w:val="both"/>
        <w:rPr>
          <w:rFonts w:ascii="Cambria" w:eastAsia="Cambria" w:hAnsi="Cambria" w:cs="Cambria"/>
          <w:b/>
          <w:bCs/>
          <w:color w:val="auto"/>
          <w:sz w:val="20"/>
          <w:szCs w:val="20"/>
        </w:rPr>
      </w:pPr>
      <w:r w:rsidRPr="00AB5CC7">
        <w:rPr>
          <w:rFonts w:ascii="Cambria" w:eastAsia="Cambria" w:hAnsi="Cambria" w:cs="Cambria"/>
          <w:color w:val="auto"/>
          <w:sz w:val="20"/>
          <w:szCs w:val="20"/>
        </w:rPr>
        <w:t>Analyze customer and internal requirements and specifications and translates these into architectural software designs</w:t>
      </w:r>
      <w:r w:rsidRPr="00AB5CC7">
        <w:rPr>
          <w:rFonts w:ascii="Cambria" w:eastAsia="Cambria" w:hAnsi="Cambria" w:cs="Cambria"/>
          <w:color w:val="auto"/>
          <w:sz w:val="20"/>
          <w:szCs w:val="20"/>
          <w:u w:color="333333"/>
        </w:rPr>
        <w:t xml:space="preserve">.and </w:t>
      </w:r>
      <w:r w:rsidRPr="00AB5CC7">
        <w:rPr>
          <w:rFonts w:ascii="Cambria" w:eastAsia="Cambria" w:hAnsi="Cambria" w:cs="Cambria"/>
          <w:color w:val="auto"/>
          <w:sz w:val="20"/>
          <w:szCs w:val="20"/>
        </w:rPr>
        <w:t xml:space="preserve">Implemented </w:t>
      </w:r>
      <w:r w:rsidRPr="00AB5CC7">
        <w:rPr>
          <w:rFonts w:ascii="Cambria" w:eastAsia="Cambria" w:hAnsi="Cambria" w:cs="Cambria"/>
          <w:b/>
          <w:bCs/>
          <w:color w:val="auto"/>
          <w:sz w:val="20"/>
          <w:szCs w:val="20"/>
          <w:lang w:val="pt-PT"/>
        </w:rPr>
        <w:t>Jira</w:t>
      </w:r>
      <w:r w:rsidRPr="00AB5CC7">
        <w:rPr>
          <w:rFonts w:ascii="Cambria" w:eastAsia="Cambria" w:hAnsi="Cambria" w:cs="Cambria"/>
          <w:color w:val="auto"/>
          <w:sz w:val="20"/>
          <w:szCs w:val="20"/>
        </w:rPr>
        <w:t xml:space="preserve"> for project management.</w:t>
      </w:r>
    </w:p>
    <w:p w:rsidR="00E306EA" w:rsidRPr="00AB5CC7" w:rsidRDefault="00E306EA" w:rsidP="00E306EA">
      <w:pPr>
        <w:pStyle w:val="BodyA"/>
        <w:numPr>
          <w:ilvl w:val="0"/>
          <w:numId w:val="38"/>
        </w:numPr>
        <w:suppressAutoHyphens/>
        <w:spacing w:after="0" w:line="240" w:lineRule="auto"/>
        <w:jc w:val="both"/>
        <w:rPr>
          <w:rFonts w:ascii="Cambria" w:eastAsia="Cambria" w:hAnsi="Cambria" w:cs="Cambria"/>
          <w:color w:val="auto"/>
          <w:sz w:val="20"/>
          <w:szCs w:val="20"/>
        </w:rPr>
      </w:pPr>
      <w:r w:rsidRPr="00AB5CC7">
        <w:rPr>
          <w:rFonts w:ascii="Cambria" w:eastAsia="Cambria" w:hAnsi="Cambria" w:cs="Cambria"/>
          <w:color w:val="auto"/>
          <w:sz w:val="20"/>
          <w:szCs w:val="20"/>
        </w:rPr>
        <w:t xml:space="preserve">Proficient in writing </w:t>
      </w:r>
      <w:r w:rsidRPr="00AB5CC7">
        <w:rPr>
          <w:rFonts w:ascii="Cambria" w:eastAsia="Cambria" w:hAnsi="Cambria" w:cs="Cambria"/>
          <w:b/>
          <w:bCs/>
          <w:color w:val="auto"/>
          <w:sz w:val="20"/>
          <w:szCs w:val="20"/>
        </w:rPr>
        <w:t>Unit Tests</w:t>
      </w:r>
      <w:r w:rsidR="00A25797" w:rsidRPr="00AB5CC7">
        <w:rPr>
          <w:rFonts w:ascii="Cambria" w:eastAsia="Cambria" w:hAnsi="Cambria" w:cs="Cambria"/>
          <w:color w:val="auto"/>
          <w:sz w:val="20"/>
          <w:szCs w:val="20"/>
        </w:rPr>
        <w:t xml:space="preserve"> and/</w:t>
      </w:r>
      <w:r w:rsidRPr="00AB5CC7">
        <w:rPr>
          <w:rFonts w:ascii="Cambria" w:eastAsia="Cambria" w:hAnsi="Cambria" w:cs="Cambria"/>
          <w:color w:val="auto"/>
          <w:sz w:val="20"/>
          <w:szCs w:val="20"/>
        </w:rPr>
        <w:t xml:space="preserve"> Test Driven Development (</w:t>
      </w:r>
      <w:r w:rsidRPr="00AB5CC7">
        <w:rPr>
          <w:rFonts w:ascii="Cambria" w:eastAsia="Cambria" w:hAnsi="Cambria" w:cs="Cambria"/>
          <w:b/>
          <w:bCs/>
          <w:color w:val="auto"/>
          <w:sz w:val="20"/>
          <w:szCs w:val="20"/>
        </w:rPr>
        <w:t>TDD</w:t>
      </w:r>
      <w:r w:rsidRPr="00AB5CC7">
        <w:rPr>
          <w:rFonts w:ascii="Cambria" w:eastAsia="Cambria" w:hAnsi="Cambria" w:cs="Cambria"/>
          <w:color w:val="auto"/>
          <w:sz w:val="20"/>
          <w:szCs w:val="20"/>
        </w:rPr>
        <w:t>).</w:t>
      </w:r>
    </w:p>
    <w:p w:rsidR="00E306EA" w:rsidRPr="00184BE1" w:rsidRDefault="00E306EA" w:rsidP="00AB5CC7">
      <w:pPr>
        <w:pStyle w:val="ColorfulList-Accent11"/>
        <w:pBdr>
          <w:top w:val="nil"/>
        </w:pBdr>
        <w:suppressAutoHyphens/>
        <w:jc w:val="both"/>
        <w:rPr>
          <w:rFonts w:ascii="Cambria" w:eastAsia="Cambria" w:hAnsi="Cambria" w:cs="Cambria"/>
          <w:b/>
          <w:bCs/>
          <w:color w:val="auto"/>
          <w:sz w:val="22"/>
          <w:szCs w:val="22"/>
        </w:rPr>
      </w:pPr>
    </w:p>
    <w:p w:rsidR="001D4F16" w:rsidRPr="00C815E0" w:rsidRDefault="00E162D8" w:rsidP="00640CE7">
      <w:pPr>
        <w:tabs>
          <w:tab w:val="left" w:pos="3393"/>
        </w:tabs>
        <w:spacing w:after="0" w:line="240" w:lineRule="auto"/>
        <w:contextualSpacing/>
        <w:jc w:val="both"/>
        <w:outlineLvl w:val="0"/>
        <w:rPr>
          <w:rFonts w:eastAsia="Calibri" w:cs="Times New Roman"/>
          <w:lang w:eastAsia="en-US"/>
        </w:rPr>
      </w:pPr>
      <w:r w:rsidRPr="00CB278D">
        <w:rPr>
          <w:rFonts w:ascii="Cambria" w:hAnsi="Cambria" w:cs="Arial"/>
          <w:b/>
          <w:bCs/>
          <w:sz w:val="20"/>
          <w:szCs w:val="20"/>
          <w:u w:val="single"/>
        </w:rPr>
        <w:t>TECHNICAL SKILLS</w:t>
      </w:r>
      <w:r w:rsidR="00CB278D">
        <w:rPr>
          <w:rFonts w:ascii="Cambria" w:hAnsi="Cambria" w:cs="Arial"/>
          <w:b/>
          <w:bCs/>
          <w:sz w:val="20"/>
          <w:szCs w:val="20"/>
          <w:u w:val="single"/>
        </w:rPr>
        <w:t>:</w:t>
      </w:r>
    </w:p>
    <w:p w:rsidR="00DE582E" w:rsidRPr="00AB5CC7" w:rsidRDefault="00DE582E" w:rsidP="00DE582E">
      <w:pPr>
        <w:tabs>
          <w:tab w:val="left" w:pos="3393"/>
        </w:tabs>
        <w:spacing w:after="0" w:line="240" w:lineRule="auto"/>
        <w:ind w:left="720"/>
        <w:contextualSpacing/>
        <w:jc w:val="both"/>
        <w:outlineLvl w:val="0"/>
        <w:rPr>
          <w:rFonts w:ascii="Cambria" w:hAnsi="Cambria" w:cs="Arial"/>
          <w:b/>
          <w:szCs w:val="24"/>
        </w:rPr>
      </w:pPr>
      <w:r w:rsidRPr="00AB5CC7">
        <w:rPr>
          <w:rFonts w:ascii="Cambria" w:hAnsi="Cambria" w:cs="Arial"/>
          <w:b/>
          <w:szCs w:val="24"/>
        </w:rPr>
        <w:t>Operating System            :</w:t>
      </w:r>
      <w:r w:rsidRPr="00AB5CC7">
        <w:rPr>
          <w:rFonts w:ascii="Cambria" w:hAnsi="Cambria" w:cs="Arial"/>
          <w:bCs/>
          <w:szCs w:val="24"/>
        </w:rPr>
        <w:t xml:space="preserve"> Windows, Linux, Mac.</w:t>
      </w:r>
    </w:p>
    <w:p w:rsidR="00DE582E" w:rsidRPr="00AB5CC7" w:rsidRDefault="00DE582E" w:rsidP="00DE582E">
      <w:pPr>
        <w:tabs>
          <w:tab w:val="left" w:pos="3393"/>
        </w:tabs>
        <w:spacing w:after="0" w:line="240" w:lineRule="auto"/>
        <w:ind w:left="720"/>
        <w:contextualSpacing/>
        <w:jc w:val="both"/>
        <w:outlineLvl w:val="0"/>
        <w:rPr>
          <w:rFonts w:ascii="Cambria" w:hAnsi="Cambria" w:cs="Arial"/>
          <w:b/>
          <w:szCs w:val="24"/>
        </w:rPr>
      </w:pPr>
      <w:r w:rsidRPr="00AB5CC7">
        <w:rPr>
          <w:rFonts w:ascii="Cambria" w:hAnsi="Cambria" w:cs="Arial"/>
          <w:b/>
          <w:szCs w:val="24"/>
        </w:rPr>
        <w:t>Technologies                     :</w:t>
      </w:r>
      <w:r w:rsidRPr="00AB5CC7">
        <w:rPr>
          <w:rFonts w:ascii="Cambria" w:hAnsi="Cambria" w:cs="Arial"/>
          <w:bCs/>
          <w:szCs w:val="24"/>
        </w:rPr>
        <w:t xml:space="preserve"> Java jdk, Android Sdk, NDK.</w:t>
      </w:r>
    </w:p>
    <w:p w:rsidR="00DE582E" w:rsidRPr="00AB5CC7" w:rsidRDefault="00DE582E" w:rsidP="00DE582E">
      <w:pPr>
        <w:tabs>
          <w:tab w:val="left" w:pos="3393"/>
        </w:tabs>
        <w:spacing w:after="0" w:line="240" w:lineRule="auto"/>
        <w:ind w:left="720"/>
        <w:contextualSpacing/>
        <w:jc w:val="both"/>
        <w:outlineLvl w:val="0"/>
        <w:rPr>
          <w:rFonts w:ascii="Cambria" w:hAnsi="Cambria" w:cs="Arial"/>
          <w:b/>
          <w:szCs w:val="24"/>
        </w:rPr>
      </w:pPr>
      <w:r w:rsidRPr="00AB5CC7">
        <w:rPr>
          <w:rFonts w:ascii="Cambria" w:hAnsi="Cambria" w:cs="Arial"/>
          <w:b/>
          <w:szCs w:val="24"/>
        </w:rPr>
        <w:t>Mobile Technologies     :</w:t>
      </w:r>
      <w:r w:rsidRPr="00AB5CC7">
        <w:rPr>
          <w:rFonts w:ascii="Cambria" w:hAnsi="Cambria" w:cs="Arial"/>
          <w:bCs/>
          <w:szCs w:val="24"/>
        </w:rPr>
        <w:t xml:space="preserve"> Android SDK</w:t>
      </w:r>
      <w:r w:rsidR="000D5163" w:rsidRPr="00AB5CC7">
        <w:rPr>
          <w:rFonts w:ascii="Cambria" w:hAnsi="Cambria" w:cs="Arial"/>
          <w:bCs/>
          <w:szCs w:val="24"/>
        </w:rPr>
        <w:t>, NDK</w:t>
      </w:r>
      <w:r w:rsidRPr="00AB5CC7">
        <w:rPr>
          <w:rFonts w:ascii="Cambria" w:hAnsi="Cambria" w:cs="Arial"/>
          <w:bCs/>
          <w:szCs w:val="24"/>
        </w:rPr>
        <w:t>.</w:t>
      </w:r>
    </w:p>
    <w:p w:rsidR="00DE582E" w:rsidRPr="00AB5CC7" w:rsidRDefault="00DE582E" w:rsidP="00DE582E">
      <w:pPr>
        <w:tabs>
          <w:tab w:val="left" w:pos="3393"/>
        </w:tabs>
        <w:spacing w:after="0" w:line="240" w:lineRule="auto"/>
        <w:ind w:left="720"/>
        <w:contextualSpacing/>
        <w:jc w:val="both"/>
        <w:outlineLvl w:val="0"/>
        <w:rPr>
          <w:rFonts w:ascii="Cambria" w:hAnsi="Cambria" w:cs="Arial"/>
          <w:b/>
          <w:szCs w:val="24"/>
        </w:rPr>
      </w:pPr>
      <w:r w:rsidRPr="00AB5CC7">
        <w:rPr>
          <w:rFonts w:ascii="Cambria" w:hAnsi="Cambria" w:cs="Arial"/>
          <w:b/>
          <w:szCs w:val="24"/>
        </w:rPr>
        <w:t>Version control tools     :</w:t>
      </w:r>
      <w:r w:rsidRPr="00AB5CC7">
        <w:rPr>
          <w:rFonts w:ascii="Cambria" w:hAnsi="Cambria" w:cs="Arial"/>
          <w:bCs/>
          <w:szCs w:val="24"/>
        </w:rPr>
        <w:t xml:space="preserve"> SVN, GIT</w:t>
      </w:r>
      <w:r w:rsidRPr="00AB5CC7">
        <w:rPr>
          <w:rFonts w:ascii="Cambria" w:hAnsi="Cambria" w:cs="Arial"/>
          <w:b/>
          <w:szCs w:val="24"/>
        </w:rPr>
        <w:t>.</w:t>
      </w:r>
    </w:p>
    <w:p w:rsidR="00DE582E" w:rsidRPr="00AB5CC7" w:rsidRDefault="00DE582E" w:rsidP="00DE582E">
      <w:pPr>
        <w:tabs>
          <w:tab w:val="left" w:pos="3393"/>
        </w:tabs>
        <w:spacing w:after="0" w:line="240" w:lineRule="auto"/>
        <w:ind w:left="720"/>
        <w:contextualSpacing/>
        <w:jc w:val="both"/>
        <w:outlineLvl w:val="0"/>
        <w:rPr>
          <w:rFonts w:ascii="Cambria" w:hAnsi="Cambria" w:cs="Arial"/>
          <w:b/>
          <w:szCs w:val="24"/>
        </w:rPr>
      </w:pPr>
      <w:r w:rsidRPr="00AB5CC7">
        <w:rPr>
          <w:rFonts w:ascii="Cambria" w:hAnsi="Cambria" w:cs="Arial"/>
          <w:b/>
          <w:szCs w:val="24"/>
        </w:rPr>
        <w:t xml:space="preserve">IDE                                         : </w:t>
      </w:r>
      <w:r w:rsidRPr="00AB5CC7">
        <w:rPr>
          <w:rFonts w:ascii="Cambria" w:hAnsi="Cambria" w:cs="Arial"/>
          <w:bCs/>
          <w:szCs w:val="24"/>
        </w:rPr>
        <w:t>Ecllipse IDE, Android Studio IDE</w:t>
      </w:r>
      <w:r w:rsidRPr="00AB5CC7">
        <w:rPr>
          <w:rFonts w:ascii="Cambria" w:hAnsi="Cambria" w:cs="Arial"/>
          <w:b/>
          <w:szCs w:val="24"/>
        </w:rPr>
        <w:t>.</w:t>
      </w:r>
    </w:p>
    <w:p w:rsidR="00DE582E" w:rsidRPr="00AB5CC7" w:rsidRDefault="00DE582E" w:rsidP="00DE582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ind w:left="720" w:right="0"/>
        <w:contextualSpacing/>
        <w:jc w:val="both"/>
        <w:rPr>
          <w:rFonts w:ascii="Cambria" w:hAnsi="Cambria" w:cs="Arial"/>
          <w:b/>
          <w:bCs/>
          <w:sz w:val="18"/>
          <w:u w:val="single"/>
        </w:rPr>
      </w:pPr>
      <w:r w:rsidRPr="00AB5CC7">
        <w:rPr>
          <w:rFonts w:ascii="Cambria" w:eastAsia="Malgun Gothic" w:hAnsi="Cambria" w:cs="Arial"/>
          <w:b/>
          <w:sz w:val="22"/>
          <w:szCs w:val="24"/>
        </w:rPr>
        <w:t>Libraries and Tools        :</w:t>
      </w:r>
      <w:r w:rsidRPr="00AB5CC7">
        <w:rPr>
          <w:rFonts w:ascii="Cambria" w:hAnsi="Cambria" w:cs="Arial"/>
          <w:snapToGrid w:val="0"/>
          <w:sz w:val="22"/>
          <w:szCs w:val="24"/>
        </w:rPr>
        <w:t xml:space="preserve"> GraphAPI, FABRIC,RoboSpice,AUTOPARCEL, Oauth2.0, Showcase View    </w:t>
      </w:r>
    </w:p>
    <w:p w:rsidR="00DE582E" w:rsidRPr="00191698" w:rsidRDefault="00DE582E" w:rsidP="00640CE7">
      <w:pPr>
        <w:tabs>
          <w:tab w:val="left" w:pos="3393"/>
        </w:tabs>
        <w:spacing w:after="0" w:line="240" w:lineRule="auto"/>
        <w:contextualSpacing/>
        <w:jc w:val="both"/>
        <w:outlineLvl w:val="0"/>
        <w:rPr>
          <w:rFonts w:eastAsia="Calibri" w:cs="Times New Roman"/>
          <w:lang w:eastAsia="en-US"/>
        </w:rPr>
      </w:pPr>
    </w:p>
    <w:p w:rsidR="00257B98" w:rsidRPr="00191698" w:rsidRDefault="00257B98" w:rsidP="00191698">
      <w:pPr>
        <w:widowControl w:val="0"/>
        <w:autoSpaceDE w:val="0"/>
        <w:spacing w:after="0" w:line="240" w:lineRule="auto"/>
        <w:contextualSpacing/>
        <w:jc w:val="both"/>
        <w:outlineLvl w:val="0"/>
        <w:rPr>
          <w:rFonts w:ascii="Cambria" w:hAnsi="Cambria" w:cs="Arial"/>
          <w:sz w:val="20"/>
          <w:szCs w:val="20"/>
          <w:u w:val="single"/>
        </w:rPr>
      </w:pPr>
      <w:r w:rsidRPr="00191698">
        <w:rPr>
          <w:rFonts w:ascii="Cambria" w:hAnsi="Cambria" w:cs="Arial"/>
          <w:b/>
          <w:sz w:val="20"/>
          <w:szCs w:val="20"/>
          <w:u w:val="single"/>
        </w:rPr>
        <w:t>EDUCATION</w:t>
      </w:r>
      <w:r w:rsidR="00191698">
        <w:rPr>
          <w:rFonts w:ascii="Cambria" w:hAnsi="Cambria" w:cs="Arial"/>
          <w:b/>
          <w:sz w:val="20"/>
          <w:szCs w:val="20"/>
          <w:u w:val="single"/>
        </w:rPr>
        <w:t>:</w:t>
      </w:r>
    </w:p>
    <w:p w:rsidR="00CC3F52" w:rsidRPr="00191698" w:rsidRDefault="0075110D" w:rsidP="00191698">
      <w:pPr>
        <w:widowControl w:val="0"/>
        <w:autoSpaceDE w:val="0"/>
        <w:spacing w:after="0" w:line="240" w:lineRule="auto"/>
        <w:contextualSpacing/>
        <w:jc w:val="both"/>
        <w:rPr>
          <w:rFonts w:ascii="Cambria" w:hAnsi="Cambria" w:cs="Arial"/>
          <w:bCs/>
          <w:sz w:val="24"/>
          <w:szCs w:val="24"/>
        </w:rPr>
      </w:pPr>
      <w:r w:rsidRPr="00191698">
        <w:rPr>
          <w:rFonts w:ascii="Cambria" w:hAnsi="Cambria" w:cs="Arial"/>
          <w:bCs/>
          <w:sz w:val="24"/>
          <w:szCs w:val="24"/>
          <w:lang w:val="en-IN"/>
        </w:rPr>
        <w:t>Bachelors in Computer Science from JNTU Hyderabad, INDIA</w:t>
      </w:r>
      <w:r w:rsidR="008E3BE4">
        <w:rPr>
          <w:rFonts w:ascii="Cambria" w:hAnsi="Cambria" w:cs="Arial"/>
          <w:bCs/>
          <w:sz w:val="24"/>
          <w:szCs w:val="24"/>
          <w:lang w:val="en-IN"/>
        </w:rPr>
        <w:t>.</w:t>
      </w:r>
    </w:p>
    <w:p w:rsidR="00C815E0" w:rsidRDefault="00C815E0" w:rsidP="00184BE1">
      <w:pPr>
        <w:tabs>
          <w:tab w:val="left" w:pos="720"/>
        </w:tabs>
        <w:spacing w:after="0" w:line="240" w:lineRule="auto"/>
        <w:contextualSpacing/>
        <w:jc w:val="both"/>
        <w:outlineLvl w:val="0"/>
        <w:rPr>
          <w:rFonts w:ascii="Cambria" w:hAnsi="Cambria" w:cs="Arial"/>
          <w:b/>
          <w:bCs/>
          <w:sz w:val="20"/>
          <w:szCs w:val="20"/>
          <w:u w:val="single"/>
        </w:rPr>
      </w:pPr>
    </w:p>
    <w:p w:rsidR="00781237" w:rsidRPr="00C815E0" w:rsidRDefault="00257B98" w:rsidP="00184BE1">
      <w:pPr>
        <w:tabs>
          <w:tab w:val="left" w:pos="720"/>
        </w:tabs>
        <w:spacing w:after="0" w:line="240" w:lineRule="auto"/>
        <w:contextualSpacing/>
        <w:jc w:val="both"/>
        <w:outlineLvl w:val="0"/>
        <w:rPr>
          <w:rFonts w:ascii="Cambria" w:hAnsi="Cambria" w:cs="Arial"/>
          <w:b/>
          <w:bCs/>
          <w:sz w:val="20"/>
          <w:szCs w:val="20"/>
          <w:u w:val="thick"/>
        </w:rPr>
      </w:pPr>
      <w:r w:rsidRPr="00C815E0">
        <w:rPr>
          <w:rFonts w:ascii="Cambria" w:hAnsi="Cambria" w:cs="Arial"/>
          <w:b/>
          <w:bCs/>
          <w:sz w:val="20"/>
          <w:szCs w:val="20"/>
          <w:u w:val="thick"/>
        </w:rPr>
        <w:t>PROFESSIONAL EXPERIENCE</w:t>
      </w:r>
    </w:p>
    <w:p w:rsidR="008E3BE4" w:rsidRDefault="008E3BE4" w:rsidP="006B5C9C">
      <w:pPr>
        <w:pStyle w:val="NoSpacing3"/>
        <w:rPr>
          <w:rFonts w:ascii="Cambria" w:hAnsi="Cambria"/>
          <w:b/>
          <w:u w:val="single"/>
        </w:rPr>
      </w:pPr>
    </w:p>
    <w:p w:rsidR="00191698" w:rsidRPr="00191698" w:rsidRDefault="006B5C9C" w:rsidP="006B5C9C">
      <w:pPr>
        <w:pStyle w:val="NoSpacing3"/>
        <w:rPr>
          <w:rFonts w:ascii="Cambria" w:hAnsi="Cambria"/>
          <w:b/>
          <w:u w:val="single"/>
        </w:rPr>
      </w:pPr>
      <w:r w:rsidRPr="00191698">
        <w:rPr>
          <w:rFonts w:ascii="Cambria" w:hAnsi="Cambria"/>
          <w:b/>
          <w:u w:val="single"/>
        </w:rPr>
        <w:t>Tracfone Wireless, Miam</w:t>
      </w:r>
      <w:r w:rsidR="00191698">
        <w:rPr>
          <w:rFonts w:ascii="Cambria" w:hAnsi="Cambria"/>
          <w:b/>
          <w:u w:val="single"/>
        </w:rPr>
        <w:t>i, FL</w:t>
      </w:r>
    </w:p>
    <w:p w:rsidR="00191698" w:rsidRPr="001F529F" w:rsidRDefault="001F529F" w:rsidP="006B5C9C">
      <w:pPr>
        <w:pStyle w:val="NoSpacing3"/>
        <w:rPr>
          <w:rFonts w:ascii="Cambria" w:hAnsi="Cambria"/>
          <w:b/>
          <w:sz w:val="20"/>
          <w:szCs w:val="20"/>
        </w:rPr>
      </w:pPr>
      <w:r>
        <w:rPr>
          <w:rFonts w:ascii="Cambria" w:hAnsi="Cambria"/>
          <w:b/>
          <w:sz w:val="20"/>
          <w:szCs w:val="20"/>
        </w:rPr>
        <w:t>Dec</w:t>
      </w:r>
      <w:r w:rsidR="00B82AE5">
        <w:rPr>
          <w:rFonts w:ascii="Cambria" w:hAnsi="Cambria"/>
          <w:b/>
          <w:sz w:val="20"/>
          <w:szCs w:val="20"/>
        </w:rPr>
        <w:t xml:space="preserve"> 2015</w:t>
      </w:r>
      <w:r w:rsidR="006B106E" w:rsidRPr="001F529F">
        <w:rPr>
          <w:rFonts w:ascii="Cambria" w:hAnsi="Cambria"/>
          <w:b/>
          <w:sz w:val="20"/>
          <w:szCs w:val="20"/>
        </w:rPr>
        <w:t xml:space="preserve"> – Till Date </w:t>
      </w:r>
    </w:p>
    <w:p w:rsidR="006B5C9C" w:rsidRPr="001F529F" w:rsidRDefault="006B5C9C" w:rsidP="006B5C9C">
      <w:pPr>
        <w:pStyle w:val="NoSpacing3"/>
        <w:rPr>
          <w:rFonts w:ascii="Cambria" w:hAnsi="Cambria"/>
          <w:b/>
          <w:sz w:val="20"/>
          <w:szCs w:val="20"/>
        </w:rPr>
      </w:pPr>
      <w:r w:rsidRPr="001F529F">
        <w:rPr>
          <w:rFonts w:ascii="Cambria" w:hAnsi="Cambria"/>
          <w:b/>
          <w:sz w:val="20"/>
          <w:szCs w:val="20"/>
        </w:rPr>
        <w:t>Android Application Developer  </w:t>
      </w:r>
    </w:p>
    <w:p w:rsidR="004367F2" w:rsidRPr="008E3BE4" w:rsidRDefault="004367F2" w:rsidP="006B5C9C">
      <w:pPr>
        <w:pStyle w:val="Standard"/>
        <w:shd w:val="clear" w:color="auto" w:fill="FFFFFF"/>
        <w:jc w:val="both"/>
        <w:rPr>
          <w:rFonts w:ascii="Cambria" w:eastAsia="Times New Roman" w:hAnsi="Cambria" w:cs="Times New Roman"/>
          <w:color w:val="0000FF"/>
          <w:sz w:val="20"/>
          <w:szCs w:val="20"/>
          <w:lang w:eastAsia="ar-SA" w:bidi="ar-SA"/>
        </w:rPr>
      </w:pPr>
    </w:p>
    <w:p w:rsidR="006B5C9C" w:rsidRPr="008E3BE4" w:rsidRDefault="006B5C9C" w:rsidP="006B5C9C">
      <w:pPr>
        <w:pStyle w:val="Standard"/>
        <w:shd w:val="clear" w:color="auto" w:fill="FFFFFF"/>
        <w:jc w:val="both"/>
        <w:rPr>
          <w:rFonts w:ascii="Cambria" w:eastAsia="Arial Unicode MS" w:hAnsi="Cambria" w:cs="Arial"/>
          <w:color w:val="000000"/>
          <w:sz w:val="20"/>
          <w:szCs w:val="20"/>
          <w:lang w:bidi="ar-SA"/>
        </w:rPr>
      </w:pPr>
      <w:r w:rsidRPr="008E3BE4">
        <w:rPr>
          <w:rFonts w:ascii="Cambria" w:hAnsi="Cambria" w:cs="Arial"/>
          <w:color w:val="000000"/>
          <w:sz w:val="20"/>
          <w:szCs w:val="20"/>
          <w:shd w:val="clear" w:color="auto" w:fill="FFFFFF"/>
        </w:rPr>
        <w:t>TracFone Wireless, Inc.</w:t>
      </w:r>
      <w:r w:rsidRPr="008E3BE4">
        <w:rPr>
          <w:rStyle w:val="apple-converted-space"/>
          <w:rFonts w:ascii="Cambria" w:hAnsi="Cambria" w:cs="Arial"/>
          <w:color w:val="000000"/>
          <w:sz w:val="20"/>
          <w:szCs w:val="20"/>
          <w:shd w:val="clear" w:color="auto" w:fill="FFFFFF"/>
        </w:rPr>
        <w:t> </w:t>
      </w:r>
      <w:r w:rsidRPr="008E3BE4">
        <w:rPr>
          <w:rFonts w:ascii="Cambria" w:hAnsi="Cambria" w:cs="Arial"/>
          <w:color w:val="000000"/>
          <w:sz w:val="20"/>
          <w:szCs w:val="20"/>
          <w:shd w:val="clear" w:color="auto" w:fill="FFFFFF"/>
        </w:rPr>
        <w:t>is a</w:t>
      </w:r>
      <w:r w:rsidRPr="008E3BE4">
        <w:rPr>
          <w:rStyle w:val="apple-converted-space"/>
          <w:rFonts w:ascii="Cambria" w:hAnsi="Cambria" w:cs="Arial"/>
          <w:color w:val="000000"/>
          <w:sz w:val="20"/>
          <w:szCs w:val="20"/>
          <w:shd w:val="clear" w:color="auto" w:fill="FFFFFF"/>
        </w:rPr>
        <w:t> </w:t>
      </w:r>
      <w:hyperlink r:id="rId7" w:tooltip="Prepaid mobile phone" w:history="1">
        <w:r w:rsidRPr="008E3BE4">
          <w:rPr>
            <w:rStyle w:val="Hyperlink"/>
            <w:rFonts w:ascii="Cambria" w:hAnsi="Cambria" w:cs="Arial"/>
            <w:color w:val="000000"/>
            <w:sz w:val="20"/>
            <w:szCs w:val="20"/>
            <w:u w:val="none"/>
            <w:shd w:val="clear" w:color="auto" w:fill="FFFFFF"/>
          </w:rPr>
          <w:t>prepaid wireless</w:t>
        </w:r>
      </w:hyperlink>
      <w:r w:rsidRPr="008E3BE4">
        <w:rPr>
          <w:rStyle w:val="apple-converted-space"/>
          <w:rFonts w:ascii="Cambria" w:hAnsi="Cambria" w:cs="Arial"/>
          <w:color w:val="000000"/>
          <w:sz w:val="20"/>
          <w:szCs w:val="20"/>
          <w:shd w:val="clear" w:color="auto" w:fill="FFFFFF"/>
        </w:rPr>
        <w:t> </w:t>
      </w:r>
      <w:r w:rsidRPr="008E3BE4">
        <w:rPr>
          <w:rFonts w:ascii="Cambria" w:hAnsi="Cambria" w:cs="Arial"/>
          <w:color w:val="000000"/>
          <w:sz w:val="20"/>
          <w:szCs w:val="20"/>
          <w:shd w:val="clear" w:color="auto" w:fill="FFFFFF"/>
        </w:rPr>
        <w:t>service provider in the</w:t>
      </w:r>
      <w:r w:rsidRPr="008E3BE4">
        <w:rPr>
          <w:rStyle w:val="apple-converted-space"/>
          <w:rFonts w:ascii="Cambria" w:hAnsi="Cambria" w:cs="Arial"/>
          <w:color w:val="000000"/>
          <w:sz w:val="20"/>
          <w:szCs w:val="20"/>
          <w:shd w:val="clear" w:color="auto" w:fill="FFFFFF"/>
        </w:rPr>
        <w:t> </w:t>
      </w:r>
      <w:hyperlink r:id="rId8" w:tooltip="United States" w:history="1">
        <w:r w:rsidRPr="008E3BE4">
          <w:rPr>
            <w:rStyle w:val="Hyperlink"/>
            <w:rFonts w:ascii="Cambria" w:hAnsi="Cambria" w:cs="Arial"/>
            <w:color w:val="000000"/>
            <w:sz w:val="20"/>
            <w:szCs w:val="20"/>
            <w:u w:val="none"/>
            <w:shd w:val="clear" w:color="auto" w:fill="FFFFFF"/>
          </w:rPr>
          <w:t>United States</w:t>
        </w:r>
      </w:hyperlink>
      <w:r w:rsidRPr="008E3BE4">
        <w:rPr>
          <w:rFonts w:ascii="Cambria" w:hAnsi="Cambria" w:cs="Arial"/>
          <w:color w:val="000000"/>
          <w:sz w:val="20"/>
          <w:szCs w:val="20"/>
          <w:shd w:val="clear" w:color="auto" w:fill="FFFFFF"/>
        </w:rPr>
        <w:t>,</w:t>
      </w:r>
      <w:r w:rsidRPr="008E3BE4">
        <w:rPr>
          <w:rStyle w:val="apple-converted-space"/>
          <w:rFonts w:ascii="Cambria" w:hAnsi="Cambria" w:cs="Arial"/>
          <w:color w:val="000000"/>
          <w:sz w:val="20"/>
          <w:szCs w:val="20"/>
          <w:shd w:val="clear" w:color="auto" w:fill="FFFFFF"/>
        </w:rPr>
        <w:t> </w:t>
      </w:r>
      <w:hyperlink r:id="rId9" w:tooltip="Puerto Rico" w:history="1">
        <w:r w:rsidRPr="008E3BE4">
          <w:rPr>
            <w:rStyle w:val="Hyperlink"/>
            <w:rFonts w:ascii="Cambria" w:hAnsi="Cambria" w:cs="Arial"/>
            <w:color w:val="000000"/>
            <w:sz w:val="20"/>
            <w:szCs w:val="20"/>
            <w:u w:val="none"/>
            <w:shd w:val="clear" w:color="auto" w:fill="FFFFFF"/>
          </w:rPr>
          <w:t>Puerto Rico</w:t>
        </w:r>
      </w:hyperlink>
      <w:r w:rsidRPr="008E3BE4">
        <w:rPr>
          <w:rFonts w:ascii="Cambria" w:hAnsi="Cambria" w:cs="Arial"/>
          <w:color w:val="000000"/>
          <w:sz w:val="20"/>
          <w:szCs w:val="20"/>
          <w:shd w:val="clear" w:color="auto" w:fill="FFFFFF"/>
        </w:rPr>
        <w:t>, and the</w:t>
      </w:r>
      <w:r w:rsidRPr="008E3BE4">
        <w:rPr>
          <w:rStyle w:val="apple-converted-space"/>
          <w:rFonts w:ascii="Cambria" w:hAnsi="Cambria" w:cs="Arial"/>
          <w:color w:val="000000"/>
          <w:sz w:val="20"/>
          <w:szCs w:val="20"/>
          <w:shd w:val="clear" w:color="auto" w:fill="FFFFFF"/>
        </w:rPr>
        <w:t> </w:t>
      </w:r>
      <w:hyperlink r:id="rId10" w:tooltip="United States Virgin Islands" w:history="1">
        <w:r w:rsidRPr="008E3BE4">
          <w:rPr>
            <w:rStyle w:val="Hyperlink"/>
            <w:rFonts w:ascii="Cambria" w:hAnsi="Cambria" w:cs="Arial"/>
            <w:color w:val="000000"/>
            <w:sz w:val="20"/>
            <w:szCs w:val="20"/>
            <w:u w:val="none"/>
            <w:shd w:val="clear" w:color="auto" w:fill="FFFFFF"/>
          </w:rPr>
          <w:t>US Virgin Islands</w:t>
        </w:r>
      </w:hyperlink>
      <w:r w:rsidRPr="008E3BE4">
        <w:rPr>
          <w:rFonts w:ascii="Cambria" w:hAnsi="Cambria" w:cs="Arial"/>
          <w:color w:val="000000"/>
          <w:sz w:val="20"/>
          <w:szCs w:val="20"/>
          <w:shd w:val="clear" w:color="auto" w:fill="FFFFFF"/>
        </w:rPr>
        <w:t>. TracFone Wireless is a subsidiary of</w:t>
      </w:r>
      <w:r w:rsidRPr="008E3BE4">
        <w:rPr>
          <w:rStyle w:val="apple-converted-space"/>
          <w:rFonts w:ascii="Cambria" w:hAnsi="Cambria" w:cs="Arial"/>
          <w:color w:val="000000"/>
          <w:sz w:val="20"/>
          <w:szCs w:val="20"/>
          <w:shd w:val="clear" w:color="auto" w:fill="FFFFFF"/>
        </w:rPr>
        <w:t> </w:t>
      </w:r>
      <w:hyperlink r:id="rId11" w:tooltip="Mexico" w:history="1">
        <w:r w:rsidRPr="008E3BE4">
          <w:rPr>
            <w:rStyle w:val="Hyperlink"/>
            <w:rFonts w:ascii="Cambria" w:hAnsi="Cambria" w:cs="Arial"/>
            <w:color w:val="000000"/>
            <w:sz w:val="20"/>
            <w:szCs w:val="20"/>
            <w:u w:val="none"/>
            <w:shd w:val="clear" w:color="auto" w:fill="FFFFFF"/>
          </w:rPr>
          <w:t>Mexico's</w:t>
        </w:r>
      </w:hyperlink>
      <w:r w:rsidRPr="008E3BE4">
        <w:rPr>
          <w:rStyle w:val="apple-converted-space"/>
          <w:rFonts w:ascii="Cambria" w:hAnsi="Cambria" w:cs="Arial"/>
          <w:color w:val="000000"/>
          <w:sz w:val="20"/>
          <w:szCs w:val="20"/>
          <w:shd w:val="clear" w:color="auto" w:fill="FFFFFF"/>
        </w:rPr>
        <w:t> </w:t>
      </w:r>
      <w:r w:rsidRPr="008E3BE4">
        <w:rPr>
          <w:rFonts w:ascii="Cambria" w:hAnsi="Cambria" w:cs="Arial"/>
          <w:color w:val="000000"/>
          <w:sz w:val="20"/>
          <w:szCs w:val="20"/>
          <w:shd w:val="clear" w:color="auto" w:fill="FFFFFF"/>
        </w:rPr>
        <w:t>largest telecommunications company</w:t>
      </w:r>
      <w:r w:rsidRPr="008E3BE4">
        <w:rPr>
          <w:rStyle w:val="apple-converted-space"/>
          <w:rFonts w:ascii="Cambria" w:hAnsi="Cambria" w:cs="Arial"/>
          <w:color w:val="000000"/>
          <w:sz w:val="20"/>
          <w:szCs w:val="20"/>
          <w:shd w:val="clear" w:color="auto" w:fill="FFFFFF"/>
        </w:rPr>
        <w:t> </w:t>
      </w:r>
      <w:hyperlink r:id="rId12" w:tooltip="América Móvil" w:history="1">
        <w:r w:rsidRPr="008E3BE4">
          <w:rPr>
            <w:rStyle w:val="Hyperlink"/>
            <w:rFonts w:ascii="Cambria" w:hAnsi="Cambria" w:cs="Arial"/>
            <w:color w:val="000000"/>
            <w:sz w:val="20"/>
            <w:szCs w:val="20"/>
            <w:u w:val="none"/>
            <w:shd w:val="clear" w:color="auto" w:fill="FFFFFF"/>
          </w:rPr>
          <w:t>América Móvil</w:t>
        </w:r>
      </w:hyperlink>
      <w:r w:rsidRPr="008E3BE4">
        <w:rPr>
          <w:rFonts w:ascii="Cambria" w:hAnsi="Cambria" w:cs="Arial"/>
          <w:color w:val="000000"/>
          <w:sz w:val="20"/>
          <w:szCs w:val="20"/>
          <w:shd w:val="clear" w:color="auto" w:fill="FFFFFF"/>
        </w:rPr>
        <w:t>, and offers products and services under multiple brands which include TracFone,</w:t>
      </w:r>
      <w:r w:rsidRPr="008E3BE4">
        <w:rPr>
          <w:rStyle w:val="apple-converted-space"/>
          <w:rFonts w:ascii="Cambria" w:hAnsi="Cambria" w:cs="Arial"/>
          <w:color w:val="000000"/>
          <w:sz w:val="20"/>
          <w:szCs w:val="20"/>
          <w:shd w:val="clear" w:color="auto" w:fill="FFFFFF"/>
        </w:rPr>
        <w:t> </w:t>
      </w:r>
      <w:r w:rsidRPr="008E3BE4">
        <w:rPr>
          <w:rFonts w:ascii="Cambria" w:hAnsi="Cambria" w:cs="Arial"/>
          <w:color w:val="000000"/>
          <w:sz w:val="20"/>
          <w:szCs w:val="20"/>
          <w:shd w:val="clear" w:color="auto" w:fill="FFFFFF"/>
        </w:rPr>
        <w:t>NET10 Wireless,</w:t>
      </w:r>
      <w:r w:rsidRPr="008E3BE4">
        <w:rPr>
          <w:rStyle w:val="apple-converted-space"/>
          <w:rFonts w:ascii="Cambria" w:hAnsi="Cambria" w:cs="Arial"/>
          <w:color w:val="000000"/>
          <w:sz w:val="20"/>
          <w:szCs w:val="20"/>
          <w:shd w:val="clear" w:color="auto" w:fill="FFFFFF"/>
        </w:rPr>
        <w:t> </w:t>
      </w:r>
      <w:r w:rsidRPr="008E3BE4">
        <w:rPr>
          <w:rFonts w:ascii="Cambria" w:hAnsi="Cambria" w:cs="Arial"/>
          <w:color w:val="000000"/>
          <w:sz w:val="20"/>
          <w:szCs w:val="20"/>
          <w:shd w:val="clear" w:color="auto" w:fill="FFFFFF"/>
        </w:rPr>
        <w:t>Total Wireless,</w:t>
      </w:r>
      <w:r w:rsidRPr="008E3BE4">
        <w:rPr>
          <w:rStyle w:val="apple-converted-space"/>
          <w:rFonts w:ascii="Cambria" w:hAnsi="Cambria" w:cs="Arial"/>
          <w:color w:val="000000"/>
          <w:sz w:val="20"/>
          <w:szCs w:val="20"/>
          <w:shd w:val="clear" w:color="auto" w:fill="FFFFFF"/>
        </w:rPr>
        <w:t> </w:t>
      </w:r>
      <w:r w:rsidRPr="008E3BE4">
        <w:rPr>
          <w:rFonts w:ascii="Cambria" w:hAnsi="Cambria" w:cs="Arial"/>
          <w:color w:val="000000"/>
          <w:sz w:val="20"/>
          <w:szCs w:val="20"/>
          <w:shd w:val="clear" w:color="auto" w:fill="FFFFFF"/>
        </w:rPr>
        <w:t>Straight Talk,</w:t>
      </w:r>
      <w:r w:rsidRPr="008E3BE4">
        <w:rPr>
          <w:rStyle w:val="apple-converted-space"/>
          <w:rFonts w:ascii="Cambria" w:hAnsi="Cambria" w:cs="Arial"/>
          <w:color w:val="000000"/>
          <w:sz w:val="20"/>
          <w:szCs w:val="20"/>
          <w:shd w:val="clear" w:color="auto" w:fill="FFFFFF"/>
        </w:rPr>
        <w:t> </w:t>
      </w:r>
      <w:r w:rsidRPr="008E3BE4">
        <w:rPr>
          <w:rFonts w:ascii="Cambria" w:hAnsi="Cambria" w:cs="Arial"/>
          <w:color w:val="000000"/>
          <w:sz w:val="20"/>
          <w:szCs w:val="20"/>
          <w:shd w:val="clear" w:color="auto" w:fill="FFFFFF"/>
        </w:rPr>
        <w:t>SafeLink Wireless,</w:t>
      </w:r>
      <w:r w:rsidRPr="008E3BE4">
        <w:rPr>
          <w:rStyle w:val="apple-converted-space"/>
          <w:rFonts w:ascii="Cambria" w:hAnsi="Cambria" w:cs="Arial"/>
          <w:color w:val="000000"/>
          <w:sz w:val="20"/>
          <w:szCs w:val="20"/>
          <w:shd w:val="clear" w:color="auto" w:fill="FFFFFF"/>
        </w:rPr>
        <w:t> </w:t>
      </w:r>
      <w:r w:rsidRPr="008E3BE4">
        <w:rPr>
          <w:rFonts w:ascii="Cambria" w:hAnsi="Cambria" w:cs="Arial"/>
          <w:color w:val="000000"/>
          <w:sz w:val="20"/>
          <w:szCs w:val="20"/>
          <w:shd w:val="clear" w:color="auto" w:fill="FFFFFF"/>
        </w:rPr>
        <w:t>Telcel América,</w:t>
      </w:r>
      <w:r w:rsidRPr="008E3BE4">
        <w:rPr>
          <w:rStyle w:val="apple-converted-space"/>
          <w:rFonts w:ascii="Cambria" w:hAnsi="Cambria" w:cs="Arial"/>
          <w:color w:val="000000"/>
          <w:sz w:val="20"/>
          <w:szCs w:val="20"/>
          <w:shd w:val="clear" w:color="auto" w:fill="FFFFFF"/>
        </w:rPr>
        <w:t> </w:t>
      </w:r>
      <w:hyperlink r:id="rId13" w:tooltip="Simple Mobile" w:history="1">
        <w:r w:rsidRPr="008E3BE4">
          <w:rPr>
            <w:rStyle w:val="Hyperlink"/>
            <w:rFonts w:ascii="Cambria" w:hAnsi="Cambria" w:cs="Arial"/>
            <w:color w:val="000000"/>
            <w:sz w:val="20"/>
            <w:szCs w:val="20"/>
            <w:u w:val="none"/>
            <w:shd w:val="clear" w:color="auto" w:fill="FFFFFF"/>
          </w:rPr>
          <w:t>Simple Mobile</w:t>
        </w:r>
      </w:hyperlink>
      <w:r w:rsidRPr="008E3BE4">
        <w:rPr>
          <w:rFonts w:ascii="Cambria" w:hAnsi="Cambria" w:cs="Arial"/>
          <w:color w:val="000000"/>
          <w:sz w:val="20"/>
          <w:szCs w:val="20"/>
          <w:shd w:val="clear" w:color="auto" w:fill="FFFFFF"/>
        </w:rPr>
        <w:t>, and</w:t>
      </w:r>
      <w:r w:rsidRPr="008E3BE4">
        <w:rPr>
          <w:rStyle w:val="apple-converted-space"/>
          <w:rFonts w:ascii="Cambria" w:hAnsi="Cambria" w:cs="Arial"/>
          <w:color w:val="000000"/>
          <w:sz w:val="20"/>
          <w:szCs w:val="20"/>
          <w:shd w:val="clear" w:color="auto" w:fill="FFFFFF"/>
        </w:rPr>
        <w:t> </w:t>
      </w:r>
      <w:hyperlink r:id="rId14" w:tooltip="Page Plus Cellular" w:history="1">
        <w:r w:rsidRPr="008E3BE4">
          <w:rPr>
            <w:rStyle w:val="Hyperlink"/>
            <w:rFonts w:ascii="Cambria" w:hAnsi="Cambria" w:cs="Arial"/>
            <w:color w:val="000000"/>
            <w:sz w:val="20"/>
            <w:szCs w:val="20"/>
            <w:u w:val="none"/>
            <w:shd w:val="clear" w:color="auto" w:fill="FFFFFF"/>
          </w:rPr>
          <w:t>Page Plus Cellular</w:t>
        </w:r>
      </w:hyperlink>
      <w:r w:rsidRPr="008E3BE4">
        <w:rPr>
          <w:rFonts w:ascii="Cambria" w:hAnsi="Cambria" w:cs="Arial"/>
          <w:color w:val="000000"/>
          <w:sz w:val="20"/>
          <w:szCs w:val="20"/>
          <w:shd w:val="clear" w:color="auto" w:fill="FFFFFF"/>
        </w:rPr>
        <w:t>.</w:t>
      </w:r>
    </w:p>
    <w:p w:rsidR="00E306EA" w:rsidRDefault="00E306EA" w:rsidP="006B5C9C">
      <w:pPr>
        <w:pStyle w:val="Standard"/>
        <w:shd w:val="clear" w:color="auto" w:fill="FFFFFF"/>
        <w:outlineLvl w:val="0"/>
        <w:rPr>
          <w:rFonts w:cs="Times New Roman"/>
          <w:b/>
          <w:u w:val="single"/>
        </w:rPr>
      </w:pPr>
    </w:p>
    <w:p w:rsidR="00640CE7" w:rsidRPr="009E688F" w:rsidRDefault="006B5C9C" w:rsidP="006B5C9C">
      <w:pPr>
        <w:pStyle w:val="Standard"/>
        <w:shd w:val="clear" w:color="auto" w:fill="FFFFFF"/>
        <w:outlineLvl w:val="0"/>
        <w:rPr>
          <w:rFonts w:ascii="Cambria" w:hAnsi="Cambria" w:cs="Times New Roman"/>
          <w:b/>
          <w:u w:val="single"/>
        </w:rPr>
      </w:pPr>
      <w:r w:rsidRPr="00E306EA">
        <w:rPr>
          <w:rFonts w:ascii="Cambria" w:hAnsi="Cambria" w:cs="Times New Roman"/>
          <w:b/>
          <w:u w:val="single"/>
        </w:rPr>
        <w:t>Responsibilities:</w:t>
      </w:r>
    </w:p>
    <w:p w:rsidR="00640CE7" w:rsidRDefault="00640CE7" w:rsidP="00640CE7">
      <w:pPr>
        <w:pStyle w:val="BodyA"/>
        <w:numPr>
          <w:ilvl w:val="0"/>
          <w:numId w:val="39"/>
        </w:numPr>
        <w:suppressAutoHyphens/>
        <w:spacing w:after="0" w:line="240" w:lineRule="auto"/>
        <w:jc w:val="both"/>
        <w:rPr>
          <w:rFonts w:ascii="Cambria" w:eastAsia="Cambria" w:hAnsi="Cambria" w:cs="Cambria"/>
          <w:b/>
          <w:bCs/>
          <w:color w:val="auto"/>
          <w:sz w:val="20"/>
          <w:szCs w:val="20"/>
        </w:rPr>
      </w:pPr>
      <w:r w:rsidRPr="00E42E01">
        <w:rPr>
          <w:rFonts w:ascii="Cambria" w:eastAsia="Cambria" w:hAnsi="Cambria" w:cs="Cambria"/>
          <w:color w:val="auto"/>
          <w:sz w:val="20"/>
          <w:szCs w:val="20"/>
        </w:rPr>
        <w:t>Played a key role in</w:t>
      </w:r>
      <w:r>
        <w:rPr>
          <w:rFonts w:ascii="Cambria" w:eastAsia="Cambria" w:hAnsi="Cambria" w:cs="Cambria"/>
          <w:color w:val="auto"/>
          <w:sz w:val="20"/>
          <w:szCs w:val="20"/>
        </w:rPr>
        <w:t xml:space="preserve"> design and</w:t>
      </w:r>
      <w:r w:rsidRPr="00E42E01">
        <w:rPr>
          <w:rFonts w:ascii="Cambria" w:eastAsia="Cambria" w:hAnsi="Cambria" w:cs="Cambria"/>
          <w:color w:val="auto"/>
          <w:sz w:val="20"/>
          <w:szCs w:val="20"/>
        </w:rPr>
        <w:t xml:space="preserve"> developing </w:t>
      </w:r>
      <w:r>
        <w:rPr>
          <w:rFonts w:ascii="Cambria" w:eastAsia="Cambria" w:hAnsi="Cambria" w:cs="Cambria"/>
          <w:color w:val="auto"/>
          <w:sz w:val="20"/>
          <w:szCs w:val="20"/>
        </w:rPr>
        <w:t>six</w:t>
      </w:r>
      <w:r w:rsidRPr="00E42E01">
        <w:rPr>
          <w:rFonts w:ascii="Cambria" w:eastAsia="Cambria" w:hAnsi="Cambria" w:cs="Cambria"/>
          <w:color w:val="auto"/>
          <w:sz w:val="20"/>
          <w:szCs w:val="20"/>
        </w:rPr>
        <w:t xml:space="preserve"> different applications </w:t>
      </w:r>
      <w:r w:rsidRPr="00E42E01">
        <w:rPr>
          <w:rFonts w:ascii="Cambria" w:eastAsia="Cambria" w:hAnsi="Cambria" w:cs="Cambria"/>
          <w:b/>
          <w:bCs/>
          <w:color w:val="auto"/>
          <w:sz w:val="20"/>
          <w:szCs w:val="20"/>
        </w:rPr>
        <w:t>(</w:t>
      </w:r>
      <w:r w:rsidR="00AB5CC7">
        <w:rPr>
          <w:rFonts w:ascii="Cambria" w:eastAsia="Cambria" w:hAnsi="Cambria" w:cs="Cambria"/>
          <w:b/>
          <w:bCs/>
          <w:color w:val="auto"/>
          <w:sz w:val="20"/>
          <w:szCs w:val="20"/>
        </w:rPr>
        <w:t xml:space="preserve">Straight </w:t>
      </w:r>
      <w:r>
        <w:rPr>
          <w:rFonts w:ascii="Cambria" w:eastAsia="Cambria" w:hAnsi="Cambria" w:cs="Cambria"/>
          <w:b/>
          <w:bCs/>
          <w:color w:val="auto"/>
          <w:sz w:val="20"/>
          <w:szCs w:val="20"/>
        </w:rPr>
        <w:t>talk,</w:t>
      </w:r>
      <w:r w:rsidR="00AB5CC7">
        <w:rPr>
          <w:rFonts w:ascii="Cambria" w:eastAsia="Cambria" w:hAnsi="Cambria" w:cs="Cambria"/>
          <w:b/>
          <w:bCs/>
          <w:color w:val="auto"/>
          <w:sz w:val="20"/>
          <w:szCs w:val="20"/>
        </w:rPr>
        <w:t xml:space="preserve"> </w:t>
      </w:r>
      <w:r>
        <w:rPr>
          <w:rFonts w:ascii="Cambria" w:eastAsia="Cambria" w:hAnsi="Cambria" w:cs="Cambria"/>
          <w:b/>
          <w:bCs/>
          <w:color w:val="auto"/>
          <w:sz w:val="20"/>
          <w:szCs w:val="20"/>
        </w:rPr>
        <w:t>Tracfone,</w:t>
      </w:r>
      <w:r w:rsidR="00AB5CC7">
        <w:rPr>
          <w:rFonts w:ascii="Cambria" w:eastAsia="Cambria" w:hAnsi="Cambria" w:cs="Cambria"/>
          <w:b/>
          <w:bCs/>
          <w:color w:val="auto"/>
          <w:sz w:val="20"/>
          <w:szCs w:val="20"/>
        </w:rPr>
        <w:t xml:space="preserve"> </w:t>
      </w:r>
      <w:r>
        <w:rPr>
          <w:rFonts w:ascii="Cambria" w:eastAsia="Cambria" w:hAnsi="Cambria" w:cs="Cambria"/>
          <w:b/>
          <w:bCs/>
          <w:color w:val="auto"/>
          <w:sz w:val="20"/>
          <w:szCs w:val="20"/>
        </w:rPr>
        <w:t>Simple Mobile,</w:t>
      </w:r>
      <w:r w:rsidR="00AB5CC7">
        <w:rPr>
          <w:rFonts w:ascii="Cambria" w:eastAsia="Cambria" w:hAnsi="Cambria" w:cs="Cambria"/>
          <w:b/>
          <w:bCs/>
          <w:color w:val="auto"/>
          <w:sz w:val="20"/>
          <w:szCs w:val="20"/>
        </w:rPr>
        <w:t xml:space="preserve"> </w:t>
      </w:r>
      <w:r>
        <w:rPr>
          <w:rFonts w:ascii="Cambria" w:eastAsia="Cambria" w:hAnsi="Cambria" w:cs="Cambria"/>
          <w:b/>
          <w:bCs/>
          <w:color w:val="auto"/>
          <w:sz w:val="20"/>
          <w:szCs w:val="20"/>
        </w:rPr>
        <w:t>Telcel,</w:t>
      </w:r>
      <w:r w:rsidR="00AB5CC7">
        <w:rPr>
          <w:rFonts w:ascii="Cambria" w:eastAsia="Cambria" w:hAnsi="Cambria" w:cs="Cambria"/>
          <w:b/>
          <w:bCs/>
          <w:color w:val="auto"/>
          <w:sz w:val="20"/>
          <w:szCs w:val="20"/>
        </w:rPr>
        <w:t xml:space="preserve"> </w:t>
      </w:r>
      <w:r>
        <w:rPr>
          <w:rFonts w:ascii="Cambria" w:eastAsia="Cambria" w:hAnsi="Cambria" w:cs="Cambria"/>
          <w:b/>
          <w:bCs/>
          <w:color w:val="auto"/>
          <w:sz w:val="20"/>
          <w:szCs w:val="20"/>
        </w:rPr>
        <w:t>Total wireless, Net10</w:t>
      </w:r>
      <w:r w:rsidRPr="00E42E01">
        <w:rPr>
          <w:rFonts w:ascii="Cambria" w:eastAsia="Cambria" w:hAnsi="Cambria" w:cs="Cambria"/>
          <w:b/>
          <w:bCs/>
          <w:color w:val="auto"/>
          <w:sz w:val="20"/>
          <w:szCs w:val="20"/>
        </w:rPr>
        <w:t>).</w:t>
      </w:r>
    </w:p>
    <w:p w:rsidR="00E306EA" w:rsidRDefault="00E306EA" w:rsidP="00E306EA">
      <w:pPr>
        <w:pStyle w:val="ColorfulList-Accent11"/>
        <w:numPr>
          <w:ilvl w:val="0"/>
          <w:numId w:val="39"/>
        </w:numPr>
        <w:suppressAutoHyphens/>
        <w:jc w:val="both"/>
        <w:rPr>
          <w:rFonts w:ascii="Cambria" w:eastAsia="Cambria" w:hAnsi="Cambria" w:cs="Cambria"/>
          <w:color w:val="auto"/>
          <w:sz w:val="20"/>
          <w:szCs w:val="20"/>
        </w:rPr>
      </w:pPr>
      <w:r w:rsidRPr="00E42E01">
        <w:rPr>
          <w:rFonts w:ascii="Cambria" w:eastAsia="Cambria" w:hAnsi="Cambria" w:cs="Cambria"/>
          <w:color w:val="auto"/>
          <w:sz w:val="20"/>
          <w:szCs w:val="20"/>
        </w:rPr>
        <w:t>Developed the Mobile application</w:t>
      </w:r>
      <w:r>
        <w:rPr>
          <w:rFonts w:ascii="Cambria" w:eastAsia="Cambria" w:hAnsi="Cambria" w:cs="Cambria"/>
          <w:color w:val="auto"/>
          <w:sz w:val="20"/>
          <w:szCs w:val="20"/>
        </w:rPr>
        <w:t>s</w:t>
      </w:r>
      <w:r w:rsidRPr="00E42E01">
        <w:rPr>
          <w:rFonts w:ascii="Cambria" w:eastAsia="Cambria" w:hAnsi="Cambria" w:cs="Cambria"/>
          <w:color w:val="auto"/>
          <w:sz w:val="20"/>
          <w:szCs w:val="20"/>
        </w:rPr>
        <w:t xml:space="preserve"> using Android Studio and Android SDK package.</w:t>
      </w:r>
    </w:p>
    <w:p w:rsidR="00E306EA" w:rsidRPr="00E306EA" w:rsidRDefault="00E306EA" w:rsidP="00E306EA">
      <w:pPr>
        <w:pStyle w:val="ColorfulList-Accent11"/>
        <w:numPr>
          <w:ilvl w:val="0"/>
          <w:numId w:val="39"/>
        </w:numPr>
        <w:suppressAutoHyphens/>
        <w:jc w:val="both"/>
        <w:rPr>
          <w:rFonts w:ascii="Cambria" w:eastAsia="Cambria" w:hAnsi="Cambria" w:cs="Cambria"/>
          <w:color w:val="auto"/>
          <w:sz w:val="20"/>
          <w:szCs w:val="20"/>
        </w:rPr>
      </w:pPr>
      <w:r>
        <w:rPr>
          <w:rFonts w:ascii="Cambria" w:eastAsia="Cambria" w:hAnsi="Cambria" w:cs="Cambria"/>
          <w:color w:val="auto"/>
          <w:sz w:val="20"/>
          <w:szCs w:val="20"/>
        </w:rPr>
        <w:lastRenderedPageBreak/>
        <w:t xml:space="preserve">Expertise in Maintaining </w:t>
      </w:r>
      <w:r w:rsidRPr="00E306EA">
        <w:rPr>
          <w:rFonts w:ascii="Cambria" w:eastAsia="Cambria" w:hAnsi="Cambria" w:cs="Cambria"/>
          <w:b/>
          <w:bCs/>
          <w:color w:val="auto"/>
          <w:sz w:val="20"/>
          <w:szCs w:val="20"/>
        </w:rPr>
        <w:t>Gradle</w:t>
      </w:r>
      <w:r>
        <w:rPr>
          <w:rFonts w:ascii="Cambria" w:eastAsia="Cambria" w:hAnsi="Cambria" w:cs="Cambria"/>
          <w:b/>
          <w:bCs/>
          <w:color w:val="auto"/>
          <w:sz w:val="20"/>
          <w:szCs w:val="20"/>
        </w:rPr>
        <w:t>, Flavors, Build Types.</w:t>
      </w:r>
    </w:p>
    <w:p w:rsidR="00640CE7" w:rsidRPr="008E3BE4" w:rsidRDefault="00640CE7" w:rsidP="00640CE7">
      <w:pPr>
        <w:pStyle w:val="BodyA"/>
        <w:numPr>
          <w:ilvl w:val="0"/>
          <w:numId w:val="39"/>
        </w:numPr>
        <w:suppressAutoHyphens/>
        <w:spacing w:after="0" w:line="240" w:lineRule="auto"/>
        <w:jc w:val="both"/>
        <w:rPr>
          <w:rFonts w:ascii="Cambria" w:eastAsia="Cambria" w:hAnsi="Cambria" w:cs="Cambria"/>
          <w:b/>
          <w:bCs/>
          <w:color w:val="auto"/>
          <w:sz w:val="20"/>
          <w:szCs w:val="20"/>
        </w:rPr>
      </w:pPr>
      <w:r>
        <w:rPr>
          <w:rFonts w:ascii="Cambria" w:eastAsia="Cambria" w:hAnsi="Cambria" w:cs="Cambria"/>
          <w:color w:val="auto"/>
          <w:sz w:val="20"/>
          <w:szCs w:val="20"/>
        </w:rPr>
        <w:t xml:space="preserve">Highly involved in gathering </w:t>
      </w:r>
      <w:r w:rsidRPr="009E688F">
        <w:rPr>
          <w:rFonts w:ascii="Cambria" w:eastAsia="Cambria" w:hAnsi="Cambria" w:cs="Cambria"/>
          <w:b/>
          <w:bCs/>
          <w:color w:val="auto"/>
          <w:sz w:val="20"/>
          <w:szCs w:val="20"/>
        </w:rPr>
        <w:t>BusinessRequirement</w:t>
      </w:r>
      <w:r>
        <w:rPr>
          <w:rFonts w:ascii="Cambria" w:eastAsia="Cambria" w:hAnsi="Cambria" w:cs="Cambria"/>
          <w:color w:val="auto"/>
          <w:sz w:val="20"/>
          <w:szCs w:val="20"/>
        </w:rPr>
        <w:t>.</w:t>
      </w:r>
    </w:p>
    <w:p w:rsidR="008E3BE4" w:rsidRPr="00640CE7" w:rsidRDefault="008E3BE4" w:rsidP="00640CE7">
      <w:pPr>
        <w:pStyle w:val="BodyA"/>
        <w:numPr>
          <w:ilvl w:val="0"/>
          <w:numId w:val="39"/>
        </w:numPr>
        <w:suppressAutoHyphens/>
        <w:spacing w:after="0" w:line="240" w:lineRule="auto"/>
        <w:jc w:val="both"/>
        <w:rPr>
          <w:rFonts w:ascii="Cambria" w:eastAsia="Cambria" w:hAnsi="Cambria" w:cs="Cambria"/>
          <w:b/>
          <w:bCs/>
          <w:color w:val="auto"/>
          <w:sz w:val="20"/>
          <w:szCs w:val="20"/>
        </w:rPr>
      </w:pPr>
      <w:r>
        <w:rPr>
          <w:rFonts w:ascii="Cambria" w:eastAsia="Cambria" w:hAnsi="Cambria" w:cs="Cambria"/>
          <w:color w:val="auto"/>
          <w:sz w:val="20"/>
          <w:szCs w:val="20"/>
        </w:rPr>
        <w:t xml:space="preserve">Implemented </w:t>
      </w:r>
      <w:r w:rsidRPr="009E688F">
        <w:rPr>
          <w:rFonts w:ascii="Cambria" w:eastAsia="Cambria" w:hAnsi="Cambria" w:cs="Cambria"/>
          <w:b/>
          <w:bCs/>
          <w:color w:val="auto"/>
          <w:sz w:val="20"/>
          <w:szCs w:val="20"/>
        </w:rPr>
        <w:t>MVC pattern</w:t>
      </w:r>
      <w:r>
        <w:rPr>
          <w:rFonts w:ascii="Cambria" w:eastAsia="Cambria" w:hAnsi="Cambria" w:cs="Cambria"/>
          <w:color w:val="auto"/>
          <w:sz w:val="20"/>
          <w:szCs w:val="20"/>
        </w:rPr>
        <w:t>.</w:t>
      </w:r>
    </w:p>
    <w:p w:rsidR="00640CE7" w:rsidRPr="00640CE7" w:rsidRDefault="00640CE7" w:rsidP="00640CE7">
      <w:pPr>
        <w:pStyle w:val="BodyA"/>
        <w:numPr>
          <w:ilvl w:val="0"/>
          <w:numId w:val="39"/>
        </w:numPr>
        <w:suppressAutoHyphens/>
        <w:spacing w:after="0" w:line="240" w:lineRule="auto"/>
        <w:jc w:val="both"/>
        <w:rPr>
          <w:rFonts w:ascii="Cambria" w:eastAsia="Cambria" w:hAnsi="Cambria" w:cs="Cambria"/>
          <w:b/>
          <w:bCs/>
          <w:color w:val="auto"/>
          <w:sz w:val="20"/>
          <w:szCs w:val="20"/>
        </w:rPr>
      </w:pPr>
      <w:r>
        <w:rPr>
          <w:rFonts w:ascii="Cambria" w:eastAsia="Cambria" w:hAnsi="Cambria" w:cs="Cambria"/>
          <w:color w:val="auto"/>
          <w:sz w:val="20"/>
          <w:szCs w:val="20"/>
        </w:rPr>
        <w:t>Extensively worked on Business logics for various modules in Tracfone Application.</w:t>
      </w:r>
    </w:p>
    <w:p w:rsidR="00640CE7" w:rsidRPr="00184BE1" w:rsidRDefault="00640CE7" w:rsidP="00640CE7">
      <w:pPr>
        <w:pStyle w:val="ColorfulList-Accent11"/>
        <w:numPr>
          <w:ilvl w:val="0"/>
          <w:numId w:val="39"/>
        </w:numPr>
        <w:shd w:val="clear" w:color="auto" w:fill="FFFFFF"/>
        <w:jc w:val="both"/>
        <w:rPr>
          <w:rFonts w:ascii="Cambria" w:eastAsia="Cambria" w:hAnsi="Cambria" w:cs="Cambria"/>
          <w:color w:val="auto"/>
          <w:sz w:val="20"/>
          <w:szCs w:val="20"/>
          <w:u w:color="222222"/>
        </w:rPr>
      </w:pPr>
      <w:r>
        <w:rPr>
          <w:rFonts w:ascii="Cambria" w:eastAsia="Cambria" w:hAnsi="Cambria" w:cs="Cambria"/>
          <w:color w:val="auto"/>
          <w:sz w:val="20"/>
          <w:szCs w:val="20"/>
        </w:rPr>
        <w:t xml:space="preserve">Experience and Design with </w:t>
      </w:r>
      <w:r w:rsidRPr="00EB5560">
        <w:rPr>
          <w:rFonts w:ascii="Cambria" w:eastAsia="Cambria" w:hAnsi="Cambria" w:cs="Cambria"/>
          <w:b/>
          <w:color w:val="auto"/>
          <w:sz w:val="20"/>
          <w:szCs w:val="20"/>
        </w:rPr>
        <w:t>Objected Oriented design and Design Patterns</w:t>
      </w:r>
      <w:r>
        <w:rPr>
          <w:rFonts w:ascii="Cambria" w:eastAsia="Cambria" w:hAnsi="Cambria" w:cs="Cambria"/>
          <w:color w:val="auto"/>
          <w:sz w:val="20"/>
          <w:szCs w:val="20"/>
        </w:rPr>
        <w:t>.</w:t>
      </w:r>
    </w:p>
    <w:p w:rsidR="00184BE1" w:rsidRPr="00184BE1" w:rsidRDefault="00184BE1" w:rsidP="00640CE7">
      <w:pPr>
        <w:pStyle w:val="ColorfulList-Accent11"/>
        <w:numPr>
          <w:ilvl w:val="0"/>
          <w:numId w:val="39"/>
        </w:numPr>
        <w:shd w:val="clear" w:color="auto" w:fill="FFFFFF"/>
        <w:jc w:val="both"/>
        <w:rPr>
          <w:rFonts w:ascii="Cambria" w:eastAsia="Cambria" w:hAnsi="Cambria" w:cs="Cambria"/>
          <w:color w:val="auto"/>
          <w:sz w:val="20"/>
          <w:szCs w:val="20"/>
          <w:u w:color="222222"/>
        </w:rPr>
      </w:pPr>
      <w:r>
        <w:rPr>
          <w:rFonts w:ascii="Cambria" w:eastAsia="Cambria" w:hAnsi="Cambria" w:cs="Cambria"/>
          <w:color w:val="auto"/>
          <w:sz w:val="20"/>
          <w:szCs w:val="20"/>
        </w:rPr>
        <w:t xml:space="preserve">Involved in </w:t>
      </w:r>
      <w:r w:rsidRPr="009E688F">
        <w:rPr>
          <w:rFonts w:ascii="Cambria" w:eastAsia="Cambria" w:hAnsi="Cambria" w:cs="Cambria"/>
          <w:b/>
          <w:bCs/>
          <w:color w:val="auto"/>
          <w:sz w:val="20"/>
          <w:szCs w:val="20"/>
        </w:rPr>
        <w:t>Architecture</w:t>
      </w:r>
      <w:r>
        <w:rPr>
          <w:rFonts w:ascii="Cambria" w:eastAsia="Cambria" w:hAnsi="Cambria" w:cs="Cambria"/>
          <w:color w:val="auto"/>
          <w:sz w:val="20"/>
          <w:szCs w:val="20"/>
        </w:rPr>
        <w:t xml:space="preserve">, </w:t>
      </w:r>
      <w:r w:rsidRPr="009E688F">
        <w:rPr>
          <w:rFonts w:ascii="Cambria" w:eastAsia="Cambria" w:hAnsi="Cambria" w:cs="Cambria"/>
          <w:b/>
          <w:bCs/>
          <w:color w:val="auto"/>
          <w:sz w:val="20"/>
          <w:szCs w:val="20"/>
        </w:rPr>
        <w:t>Design</w:t>
      </w:r>
      <w:r>
        <w:rPr>
          <w:rFonts w:ascii="Cambria" w:eastAsia="Cambria" w:hAnsi="Cambria" w:cs="Cambria"/>
          <w:color w:val="auto"/>
          <w:sz w:val="20"/>
          <w:szCs w:val="20"/>
        </w:rPr>
        <w:t xml:space="preserve"> and </w:t>
      </w:r>
      <w:r w:rsidRPr="009E688F">
        <w:rPr>
          <w:rFonts w:ascii="Cambria" w:eastAsia="Cambria" w:hAnsi="Cambria" w:cs="Cambria"/>
          <w:b/>
          <w:bCs/>
          <w:color w:val="auto"/>
          <w:sz w:val="20"/>
          <w:szCs w:val="20"/>
        </w:rPr>
        <w:t>Developed</w:t>
      </w:r>
      <w:r>
        <w:rPr>
          <w:rFonts w:ascii="Cambria" w:eastAsia="Cambria" w:hAnsi="Cambria" w:cs="Cambria"/>
          <w:color w:val="auto"/>
          <w:sz w:val="20"/>
          <w:szCs w:val="20"/>
        </w:rPr>
        <w:t xml:space="preserve"> My Account Android Client </w:t>
      </w:r>
      <w:r w:rsidR="009E688F">
        <w:rPr>
          <w:rFonts w:ascii="Cambria" w:eastAsia="Cambria" w:hAnsi="Cambria" w:cs="Cambria"/>
          <w:color w:val="auto"/>
          <w:sz w:val="20"/>
          <w:szCs w:val="20"/>
        </w:rPr>
        <w:t>Platform. The</w:t>
      </w:r>
      <w:r>
        <w:rPr>
          <w:rFonts w:ascii="Cambria" w:eastAsia="Cambria" w:hAnsi="Cambria" w:cs="Cambria"/>
          <w:color w:val="auto"/>
          <w:sz w:val="20"/>
          <w:szCs w:val="20"/>
        </w:rPr>
        <w:t xml:space="preserve"> Platform is designed for rapid reuse on multiple Tracfone Brands.</w:t>
      </w:r>
    </w:p>
    <w:p w:rsidR="00184BE1" w:rsidRDefault="00184BE1" w:rsidP="00184BE1">
      <w:pPr>
        <w:pStyle w:val="ColorfulList-Accent11"/>
        <w:numPr>
          <w:ilvl w:val="0"/>
          <w:numId w:val="39"/>
        </w:numPr>
        <w:shd w:val="clear" w:color="auto" w:fill="FFFFFF"/>
        <w:jc w:val="both"/>
        <w:rPr>
          <w:rFonts w:ascii="Cambria" w:eastAsia="Cambria" w:hAnsi="Cambria" w:cs="Cambria"/>
          <w:color w:val="auto"/>
          <w:sz w:val="20"/>
          <w:szCs w:val="20"/>
          <w:u w:color="222222"/>
        </w:rPr>
      </w:pPr>
      <w:r>
        <w:rPr>
          <w:rFonts w:ascii="Cambria" w:eastAsia="Cambria" w:hAnsi="Cambria" w:cs="Cambria"/>
          <w:color w:val="auto"/>
          <w:sz w:val="20"/>
          <w:szCs w:val="20"/>
        </w:rPr>
        <w:t>Worked using Android UI using Android Support Libraries.</w:t>
      </w:r>
    </w:p>
    <w:p w:rsidR="00184BE1" w:rsidRPr="00184BE1" w:rsidRDefault="00184BE1" w:rsidP="00184BE1">
      <w:pPr>
        <w:pStyle w:val="ColorfulList-Accent11"/>
        <w:numPr>
          <w:ilvl w:val="0"/>
          <w:numId w:val="39"/>
        </w:numPr>
        <w:shd w:val="clear" w:color="auto" w:fill="FFFFFF"/>
        <w:jc w:val="both"/>
        <w:rPr>
          <w:rFonts w:ascii="Cambria" w:eastAsia="Cambria" w:hAnsi="Cambria" w:cs="Cambria"/>
          <w:color w:val="auto"/>
          <w:sz w:val="20"/>
          <w:szCs w:val="20"/>
          <w:u w:color="222222"/>
        </w:rPr>
      </w:pPr>
      <w:r>
        <w:rPr>
          <w:rFonts w:ascii="Cambria" w:eastAsia="Cambria" w:hAnsi="Cambria" w:cs="Cambria"/>
          <w:color w:val="auto"/>
          <w:sz w:val="20"/>
          <w:szCs w:val="20"/>
          <w:u w:color="222222"/>
        </w:rPr>
        <w:t xml:space="preserve">Worked </w:t>
      </w:r>
      <w:r w:rsidRPr="00184BE1">
        <w:rPr>
          <w:rFonts w:ascii="Cambria" w:eastAsia="Cambria" w:hAnsi="Cambria" w:cs="Cambria"/>
          <w:color w:val="auto"/>
          <w:sz w:val="20"/>
          <w:szCs w:val="20"/>
        </w:rPr>
        <w:t xml:space="preserve">on </w:t>
      </w:r>
      <w:r w:rsidRPr="009E688F">
        <w:rPr>
          <w:rFonts w:ascii="Cambria" w:eastAsia="Cambria" w:hAnsi="Cambria" w:cs="Cambria"/>
          <w:b/>
          <w:bCs/>
          <w:color w:val="auto"/>
          <w:sz w:val="20"/>
          <w:szCs w:val="20"/>
        </w:rPr>
        <w:t>TDD</w:t>
      </w:r>
      <w:r>
        <w:rPr>
          <w:rFonts w:ascii="Cambria" w:eastAsia="Cambria" w:hAnsi="Cambria" w:cs="Cambria"/>
          <w:color w:val="auto"/>
          <w:sz w:val="20"/>
          <w:szCs w:val="20"/>
        </w:rPr>
        <w:t xml:space="preserve">, </w:t>
      </w:r>
      <w:r w:rsidRPr="009E688F">
        <w:rPr>
          <w:rFonts w:ascii="Cambria" w:eastAsia="Cambria" w:hAnsi="Cambria" w:cs="Cambria"/>
          <w:b/>
          <w:bCs/>
          <w:color w:val="auto"/>
          <w:sz w:val="20"/>
          <w:szCs w:val="20"/>
        </w:rPr>
        <w:t>Agile</w:t>
      </w:r>
      <w:r>
        <w:rPr>
          <w:rFonts w:ascii="Cambria" w:eastAsia="Cambria" w:hAnsi="Cambria" w:cs="Cambria"/>
          <w:color w:val="auto"/>
          <w:sz w:val="20"/>
          <w:szCs w:val="20"/>
        </w:rPr>
        <w:t>Environment.</w:t>
      </w:r>
    </w:p>
    <w:p w:rsidR="00184BE1" w:rsidRPr="00CB278D" w:rsidRDefault="00184BE1" w:rsidP="00184BE1">
      <w:pPr>
        <w:pStyle w:val="ColorfulList-Accent11"/>
        <w:numPr>
          <w:ilvl w:val="0"/>
          <w:numId w:val="39"/>
        </w:numPr>
        <w:shd w:val="clear" w:color="auto" w:fill="FFFFFF"/>
        <w:jc w:val="both"/>
        <w:rPr>
          <w:rFonts w:ascii="Cambria" w:eastAsia="Cambria" w:hAnsi="Cambria" w:cs="Cambria"/>
          <w:color w:val="auto"/>
          <w:sz w:val="20"/>
          <w:szCs w:val="20"/>
          <w:u w:color="222222"/>
        </w:rPr>
      </w:pPr>
      <w:r>
        <w:rPr>
          <w:rFonts w:ascii="Cambria" w:eastAsia="Cambria" w:hAnsi="Cambria" w:cs="Cambria"/>
          <w:color w:val="auto"/>
          <w:sz w:val="20"/>
          <w:szCs w:val="20"/>
        </w:rPr>
        <w:t xml:space="preserve">Implemented </w:t>
      </w:r>
      <w:r w:rsidR="00CB278D">
        <w:rPr>
          <w:rFonts w:ascii="Cambria" w:eastAsia="Cambria" w:hAnsi="Cambria" w:cs="Cambria"/>
          <w:color w:val="auto"/>
          <w:sz w:val="20"/>
          <w:szCs w:val="20"/>
        </w:rPr>
        <w:t xml:space="preserve">third party security protocol </w:t>
      </w:r>
      <w:r w:rsidR="00CB278D" w:rsidRPr="009E688F">
        <w:rPr>
          <w:rFonts w:ascii="Cambria" w:eastAsia="Cambria" w:hAnsi="Cambria" w:cs="Cambria"/>
          <w:b/>
          <w:bCs/>
          <w:color w:val="auto"/>
          <w:sz w:val="20"/>
          <w:szCs w:val="20"/>
        </w:rPr>
        <w:t>Oauth2</w:t>
      </w:r>
      <w:r w:rsidR="00CB278D">
        <w:rPr>
          <w:rFonts w:ascii="Cambria" w:eastAsia="Cambria" w:hAnsi="Cambria" w:cs="Cambria"/>
          <w:color w:val="auto"/>
          <w:sz w:val="20"/>
          <w:szCs w:val="20"/>
        </w:rPr>
        <w:t xml:space="preserve">.0 to access user Account </w:t>
      </w:r>
    </w:p>
    <w:p w:rsidR="00CB278D" w:rsidRPr="00CB278D" w:rsidRDefault="00CB278D" w:rsidP="00184BE1">
      <w:pPr>
        <w:pStyle w:val="ColorfulList-Accent11"/>
        <w:numPr>
          <w:ilvl w:val="0"/>
          <w:numId w:val="39"/>
        </w:numPr>
        <w:shd w:val="clear" w:color="auto" w:fill="FFFFFF"/>
        <w:jc w:val="both"/>
        <w:rPr>
          <w:rFonts w:ascii="Cambria" w:eastAsia="Cambria" w:hAnsi="Cambria" w:cs="Cambria"/>
          <w:color w:val="auto"/>
          <w:sz w:val="20"/>
          <w:szCs w:val="20"/>
          <w:u w:color="222222"/>
        </w:rPr>
      </w:pPr>
      <w:r>
        <w:rPr>
          <w:rFonts w:ascii="Cambria" w:eastAsia="Cambria" w:hAnsi="Cambria" w:cs="Cambria"/>
          <w:color w:val="auto"/>
          <w:sz w:val="20"/>
          <w:szCs w:val="20"/>
        </w:rPr>
        <w:t>Integrated multiple 3</w:t>
      </w:r>
      <w:r w:rsidRPr="00CB278D">
        <w:rPr>
          <w:rFonts w:ascii="Cambria" w:eastAsia="Cambria" w:hAnsi="Cambria" w:cs="Cambria"/>
          <w:color w:val="auto"/>
          <w:sz w:val="20"/>
          <w:szCs w:val="20"/>
          <w:vertAlign w:val="superscript"/>
        </w:rPr>
        <w:t>rd</w:t>
      </w:r>
      <w:r>
        <w:rPr>
          <w:rFonts w:ascii="Cambria" w:eastAsia="Cambria" w:hAnsi="Cambria" w:cs="Cambria"/>
          <w:color w:val="auto"/>
          <w:sz w:val="20"/>
          <w:szCs w:val="20"/>
        </w:rPr>
        <w:t xml:space="preserve"> party Libraries </w:t>
      </w:r>
      <w:r w:rsidR="008E3BE4" w:rsidRPr="009E688F">
        <w:rPr>
          <w:rFonts w:ascii="Cambria" w:eastAsia="Cambria" w:hAnsi="Cambria" w:cs="Cambria"/>
          <w:b/>
          <w:bCs/>
          <w:color w:val="auto"/>
          <w:sz w:val="20"/>
          <w:szCs w:val="20"/>
        </w:rPr>
        <w:t>RoboSpice</w:t>
      </w:r>
      <w:r>
        <w:rPr>
          <w:rFonts w:ascii="Cambria" w:eastAsia="Cambria" w:hAnsi="Cambria" w:cs="Cambria"/>
          <w:color w:val="auto"/>
          <w:sz w:val="20"/>
          <w:szCs w:val="20"/>
        </w:rPr>
        <w:t>,</w:t>
      </w:r>
      <w:r w:rsidRPr="009E688F">
        <w:rPr>
          <w:rFonts w:ascii="Cambria" w:eastAsia="Cambria" w:hAnsi="Cambria" w:cs="Cambria"/>
          <w:b/>
          <w:bCs/>
          <w:color w:val="auto"/>
          <w:sz w:val="20"/>
          <w:szCs w:val="20"/>
        </w:rPr>
        <w:t>UrbanAirship</w:t>
      </w:r>
      <w:r>
        <w:rPr>
          <w:rFonts w:ascii="Cambria" w:eastAsia="Cambria" w:hAnsi="Cambria" w:cs="Cambria"/>
          <w:color w:val="auto"/>
          <w:sz w:val="20"/>
          <w:szCs w:val="20"/>
        </w:rPr>
        <w:t xml:space="preserve">, </w:t>
      </w:r>
      <w:r w:rsidRPr="009E688F">
        <w:rPr>
          <w:rFonts w:ascii="Cambria" w:eastAsia="Cambria" w:hAnsi="Cambria" w:cs="Cambria"/>
          <w:b/>
          <w:bCs/>
          <w:color w:val="auto"/>
          <w:sz w:val="20"/>
          <w:szCs w:val="20"/>
        </w:rPr>
        <w:t>Bandwidth</w:t>
      </w:r>
      <w:r>
        <w:rPr>
          <w:rFonts w:ascii="Cambria" w:eastAsia="Cambria" w:hAnsi="Cambria" w:cs="Cambria"/>
          <w:color w:val="auto"/>
          <w:sz w:val="20"/>
          <w:szCs w:val="20"/>
        </w:rPr>
        <w:t xml:space="preserve"> X, </w:t>
      </w:r>
      <w:r w:rsidR="008E3BE4" w:rsidRPr="009E688F">
        <w:rPr>
          <w:rFonts w:ascii="Cambria" w:eastAsia="Cambria" w:hAnsi="Cambria" w:cs="Cambria"/>
          <w:b/>
          <w:bCs/>
          <w:color w:val="auto"/>
          <w:sz w:val="20"/>
          <w:szCs w:val="20"/>
        </w:rPr>
        <w:t>Facebook</w:t>
      </w:r>
      <w:r>
        <w:rPr>
          <w:rFonts w:ascii="Cambria" w:eastAsia="Cambria" w:hAnsi="Cambria" w:cs="Cambria"/>
          <w:color w:val="auto"/>
          <w:sz w:val="20"/>
          <w:szCs w:val="20"/>
        </w:rPr>
        <w:t xml:space="preserve">, </w:t>
      </w:r>
      <w:r w:rsidR="008E3BE4" w:rsidRPr="009E688F">
        <w:rPr>
          <w:rFonts w:ascii="Cambria" w:eastAsia="Cambria" w:hAnsi="Cambria" w:cs="Cambria"/>
          <w:b/>
          <w:bCs/>
          <w:color w:val="auto"/>
          <w:sz w:val="20"/>
          <w:szCs w:val="20"/>
        </w:rPr>
        <w:t>CrashLytics</w:t>
      </w:r>
      <w:r>
        <w:rPr>
          <w:rFonts w:ascii="Cambria" w:eastAsia="Cambria" w:hAnsi="Cambria" w:cs="Cambria"/>
          <w:color w:val="auto"/>
          <w:sz w:val="20"/>
          <w:szCs w:val="20"/>
        </w:rPr>
        <w:t xml:space="preserve"> etc.</w:t>
      </w:r>
    </w:p>
    <w:p w:rsidR="00CB278D" w:rsidRPr="00CB278D" w:rsidRDefault="00CB278D" w:rsidP="00184BE1">
      <w:pPr>
        <w:pStyle w:val="ColorfulList-Accent11"/>
        <w:numPr>
          <w:ilvl w:val="0"/>
          <w:numId w:val="39"/>
        </w:numPr>
        <w:shd w:val="clear" w:color="auto" w:fill="FFFFFF"/>
        <w:jc w:val="both"/>
        <w:rPr>
          <w:rFonts w:ascii="Cambria" w:eastAsia="Cambria" w:hAnsi="Cambria" w:cs="Cambria"/>
          <w:color w:val="auto"/>
          <w:sz w:val="20"/>
          <w:szCs w:val="20"/>
          <w:u w:color="222222"/>
        </w:rPr>
      </w:pPr>
      <w:r>
        <w:rPr>
          <w:rFonts w:ascii="Cambria" w:eastAsia="Cambria" w:hAnsi="Cambria" w:cs="Cambria"/>
          <w:color w:val="auto"/>
          <w:sz w:val="20"/>
          <w:szCs w:val="20"/>
        </w:rPr>
        <w:t xml:space="preserve">Support different android Versions Gingerbread, Jelly Bean, KitKat, Lollipop and Marshmallow. </w:t>
      </w:r>
    </w:p>
    <w:p w:rsidR="00CB278D" w:rsidRPr="00E42E01" w:rsidRDefault="00CB278D" w:rsidP="00CB278D">
      <w:pPr>
        <w:pStyle w:val="BodyB"/>
        <w:numPr>
          <w:ilvl w:val="0"/>
          <w:numId w:val="39"/>
        </w:numPr>
        <w:spacing w:after="0" w:line="240" w:lineRule="auto"/>
        <w:jc w:val="both"/>
        <w:rPr>
          <w:rFonts w:ascii="Cambria" w:eastAsia="Cambria" w:hAnsi="Cambria" w:cs="Cambria"/>
          <w:color w:val="auto"/>
          <w:sz w:val="20"/>
          <w:szCs w:val="20"/>
        </w:rPr>
      </w:pPr>
      <w:r w:rsidRPr="00E42E01">
        <w:rPr>
          <w:rFonts w:ascii="Cambria" w:eastAsia="Cambria" w:hAnsi="Cambria" w:cs="Cambria"/>
          <w:color w:val="auto"/>
          <w:sz w:val="20"/>
          <w:szCs w:val="20"/>
        </w:rPr>
        <w:t xml:space="preserve">Designed the </w:t>
      </w:r>
      <w:r w:rsidRPr="00B043EB">
        <w:rPr>
          <w:rFonts w:ascii="Cambria" w:eastAsia="Cambria" w:hAnsi="Cambria" w:cs="Cambria"/>
          <w:b/>
          <w:color w:val="auto"/>
          <w:sz w:val="20"/>
          <w:szCs w:val="20"/>
        </w:rPr>
        <w:t>Custom Views</w:t>
      </w:r>
      <w:r>
        <w:rPr>
          <w:rFonts w:ascii="Cambria" w:eastAsia="Cambria" w:hAnsi="Cambria" w:cs="Cambria"/>
          <w:color w:val="auto"/>
          <w:sz w:val="20"/>
          <w:szCs w:val="20"/>
        </w:rPr>
        <w:t xml:space="preserve"> and </w:t>
      </w:r>
      <w:r w:rsidRPr="00E42E01">
        <w:rPr>
          <w:rFonts w:ascii="Cambria" w:eastAsia="Cambria" w:hAnsi="Cambria" w:cs="Cambria"/>
          <w:b/>
          <w:bCs/>
          <w:color w:val="auto"/>
          <w:sz w:val="20"/>
          <w:szCs w:val="20"/>
        </w:rPr>
        <w:t>Custom Dialog</w:t>
      </w:r>
      <w:r w:rsidRPr="00E42E01">
        <w:rPr>
          <w:rFonts w:ascii="Cambria" w:eastAsia="Cambria" w:hAnsi="Cambria" w:cs="Cambria"/>
          <w:color w:val="auto"/>
          <w:sz w:val="20"/>
          <w:szCs w:val="20"/>
        </w:rPr>
        <w:t xml:space="preserve"> using the Fragment Activity.</w:t>
      </w:r>
    </w:p>
    <w:p w:rsidR="00CB278D" w:rsidRDefault="00CB278D" w:rsidP="00CB278D">
      <w:pPr>
        <w:pStyle w:val="BodyB"/>
        <w:numPr>
          <w:ilvl w:val="0"/>
          <w:numId w:val="39"/>
        </w:numPr>
        <w:spacing w:after="0" w:line="240" w:lineRule="auto"/>
        <w:jc w:val="both"/>
        <w:rPr>
          <w:rFonts w:ascii="Cambria" w:eastAsia="Cambria" w:hAnsi="Cambria" w:cs="Cambria"/>
          <w:color w:val="auto"/>
          <w:sz w:val="20"/>
          <w:szCs w:val="20"/>
        </w:rPr>
      </w:pPr>
      <w:r w:rsidRPr="00E42E01">
        <w:rPr>
          <w:rFonts w:ascii="Cambria" w:eastAsia="Cambria" w:hAnsi="Cambria" w:cs="Cambria"/>
          <w:color w:val="auto"/>
          <w:sz w:val="20"/>
          <w:szCs w:val="20"/>
        </w:rPr>
        <w:t xml:space="preserve">Making the </w:t>
      </w:r>
      <w:r w:rsidRPr="00E42E01">
        <w:rPr>
          <w:rFonts w:ascii="Cambria" w:eastAsia="Cambria" w:hAnsi="Cambria" w:cs="Cambria"/>
          <w:b/>
          <w:bCs/>
          <w:color w:val="auto"/>
          <w:sz w:val="20"/>
          <w:szCs w:val="20"/>
        </w:rPr>
        <w:t>Restful Web Service Calls</w:t>
      </w:r>
      <w:r w:rsidRPr="00E42E01">
        <w:rPr>
          <w:rFonts w:ascii="Cambria" w:eastAsia="Cambria" w:hAnsi="Cambria" w:cs="Cambria"/>
          <w:color w:val="auto"/>
          <w:sz w:val="20"/>
          <w:szCs w:val="20"/>
        </w:rPr>
        <w:t xml:space="preserve"> at the various stages in the app development cycle and parsing the </w:t>
      </w:r>
      <w:r w:rsidRPr="00E42E01">
        <w:rPr>
          <w:rFonts w:ascii="Cambria" w:eastAsia="Cambria" w:hAnsi="Cambria" w:cs="Cambria"/>
          <w:b/>
          <w:bCs/>
          <w:color w:val="auto"/>
          <w:sz w:val="20"/>
          <w:szCs w:val="20"/>
          <w:lang w:val="de-DE"/>
        </w:rPr>
        <w:t>JSON</w:t>
      </w:r>
      <w:r w:rsidRPr="00E42E01">
        <w:rPr>
          <w:rFonts w:ascii="Cambria" w:eastAsia="Cambria" w:hAnsi="Cambria" w:cs="Cambria"/>
          <w:color w:val="auto"/>
          <w:sz w:val="20"/>
          <w:szCs w:val="20"/>
        </w:rPr>
        <w:t xml:space="preserve"> and </w:t>
      </w:r>
      <w:r w:rsidRPr="00E42E01">
        <w:rPr>
          <w:rFonts w:ascii="Cambria" w:eastAsia="Cambria" w:hAnsi="Cambria" w:cs="Cambria"/>
          <w:b/>
          <w:bCs/>
          <w:color w:val="auto"/>
          <w:sz w:val="20"/>
          <w:szCs w:val="20"/>
        </w:rPr>
        <w:t xml:space="preserve">GSON </w:t>
      </w:r>
      <w:r w:rsidRPr="00E42E01">
        <w:rPr>
          <w:rFonts w:ascii="Cambria" w:eastAsia="Cambria" w:hAnsi="Cambria" w:cs="Cambria"/>
          <w:color w:val="auto"/>
          <w:sz w:val="20"/>
          <w:szCs w:val="20"/>
        </w:rPr>
        <w:t>responses back from the web servers according to the application requirement.</w:t>
      </w:r>
    </w:p>
    <w:p w:rsidR="00DE582E" w:rsidRDefault="00DE582E" w:rsidP="00CB278D">
      <w:pPr>
        <w:pStyle w:val="BodyB"/>
        <w:numPr>
          <w:ilvl w:val="0"/>
          <w:numId w:val="39"/>
        </w:numPr>
        <w:spacing w:after="0" w:line="240" w:lineRule="auto"/>
        <w:jc w:val="both"/>
        <w:rPr>
          <w:rFonts w:ascii="Cambria" w:eastAsia="Cambria" w:hAnsi="Cambria" w:cs="Cambria"/>
          <w:color w:val="auto"/>
          <w:sz w:val="20"/>
          <w:szCs w:val="20"/>
        </w:rPr>
      </w:pPr>
      <w:r>
        <w:rPr>
          <w:rFonts w:ascii="Cambria" w:eastAsia="Cambria" w:hAnsi="Cambria" w:cs="Cambria"/>
          <w:color w:val="auto"/>
          <w:sz w:val="20"/>
          <w:szCs w:val="20"/>
        </w:rPr>
        <w:t xml:space="preserve">Implemented </w:t>
      </w:r>
      <w:r w:rsidRPr="00DE582E">
        <w:rPr>
          <w:rFonts w:ascii="Cambria" w:eastAsia="Cambria" w:hAnsi="Cambria" w:cs="Cambria"/>
          <w:b/>
          <w:bCs/>
          <w:color w:val="auto"/>
          <w:sz w:val="20"/>
          <w:szCs w:val="20"/>
        </w:rPr>
        <w:t>show case view</w:t>
      </w:r>
      <w:r>
        <w:rPr>
          <w:rFonts w:ascii="Cambria" w:eastAsia="Cambria" w:hAnsi="Cambria" w:cs="Cambria"/>
          <w:color w:val="auto"/>
          <w:sz w:val="20"/>
          <w:szCs w:val="20"/>
        </w:rPr>
        <w:t xml:space="preserve"> for App Tutorials on first time Launch </w:t>
      </w:r>
    </w:p>
    <w:p w:rsidR="00CB278D" w:rsidRDefault="00CB278D" w:rsidP="00CB278D">
      <w:pPr>
        <w:pStyle w:val="ColorfulList-Accent11"/>
        <w:numPr>
          <w:ilvl w:val="0"/>
          <w:numId w:val="39"/>
        </w:numPr>
        <w:jc w:val="both"/>
        <w:rPr>
          <w:rFonts w:ascii="Cambria" w:eastAsia="Cambria" w:hAnsi="Cambria" w:cs="Cambria"/>
          <w:color w:val="auto"/>
          <w:sz w:val="20"/>
          <w:szCs w:val="20"/>
        </w:rPr>
      </w:pPr>
      <w:r w:rsidRPr="00E42E01">
        <w:rPr>
          <w:rFonts w:ascii="Cambria" w:eastAsia="Cambria" w:hAnsi="Cambria" w:cs="Cambria"/>
          <w:color w:val="auto"/>
          <w:sz w:val="20"/>
          <w:szCs w:val="20"/>
        </w:rPr>
        <w:t xml:space="preserve">Debugging the code using </w:t>
      </w:r>
      <w:r w:rsidRPr="00E42E01">
        <w:rPr>
          <w:rFonts w:ascii="Cambria" w:eastAsia="Cambria" w:hAnsi="Cambria" w:cs="Cambria"/>
          <w:b/>
          <w:bCs/>
          <w:color w:val="auto"/>
          <w:sz w:val="20"/>
          <w:szCs w:val="20"/>
        </w:rPr>
        <w:t>DDMS</w:t>
      </w:r>
      <w:r w:rsidRPr="00E42E01">
        <w:rPr>
          <w:rFonts w:ascii="Cambria" w:eastAsia="Cambria" w:hAnsi="Cambria" w:cs="Cambria"/>
          <w:color w:val="auto"/>
          <w:sz w:val="20"/>
          <w:szCs w:val="20"/>
        </w:rPr>
        <w:t xml:space="preserve">, </w:t>
      </w:r>
      <w:r w:rsidRPr="00E42E01">
        <w:rPr>
          <w:rFonts w:ascii="Cambria" w:eastAsia="Cambria" w:hAnsi="Cambria" w:cs="Cambria"/>
          <w:b/>
          <w:bCs/>
          <w:color w:val="auto"/>
          <w:sz w:val="20"/>
          <w:szCs w:val="20"/>
          <w:lang w:val="nl-NL"/>
        </w:rPr>
        <w:t>Logcat</w:t>
      </w:r>
      <w:r w:rsidRPr="00E42E01">
        <w:rPr>
          <w:rFonts w:ascii="Cambria" w:eastAsia="Cambria" w:hAnsi="Cambria" w:cs="Cambria"/>
          <w:color w:val="auto"/>
          <w:sz w:val="20"/>
          <w:szCs w:val="20"/>
        </w:rPr>
        <w:t>.</w:t>
      </w:r>
    </w:p>
    <w:p w:rsidR="009E688F" w:rsidRPr="009E688F" w:rsidRDefault="009E688F" w:rsidP="009E688F">
      <w:pPr>
        <w:pStyle w:val="BodyB"/>
        <w:numPr>
          <w:ilvl w:val="0"/>
          <w:numId w:val="39"/>
        </w:numPr>
        <w:spacing w:after="0" w:line="240" w:lineRule="auto"/>
        <w:jc w:val="both"/>
        <w:rPr>
          <w:rFonts w:ascii="Cambria" w:eastAsia="Cambria" w:hAnsi="Cambria" w:cs="Cambria"/>
          <w:color w:val="auto"/>
          <w:sz w:val="20"/>
          <w:szCs w:val="20"/>
        </w:rPr>
      </w:pPr>
      <w:r w:rsidRPr="00E42E01">
        <w:rPr>
          <w:rFonts w:ascii="Cambria" w:eastAsia="Cambria" w:hAnsi="Cambria" w:cs="Cambria"/>
          <w:color w:val="auto"/>
          <w:sz w:val="20"/>
          <w:szCs w:val="20"/>
        </w:rPr>
        <w:t xml:space="preserve">Worked with </w:t>
      </w:r>
      <w:r w:rsidRPr="00E42E01">
        <w:rPr>
          <w:rFonts w:ascii="Cambria" w:eastAsia="Cambria" w:hAnsi="Cambria" w:cs="Cambria"/>
          <w:b/>
          <w:bCs/>
          <w:color w:val="auto"/>
          <w:sz w:val="20"/>
          <w:szCs w:val="20"/>
          <w:lang w:val="it-IT"/>
        </w:rPr>
        <w:t>Google Maps Android API V2</w:t>
      </w:r>
      <w:r w:rsidRPr="00E42E01">
        <w:rPr>
          <w:rFonts w:ascii="Cambria" w:eastAsia="Cambria" w:hAnsi="Cambria" w:cs="Cambria"/>
          <w:color w:val="auto"/>
          <w:sz w:val="20"/>
          <w:szCs w:val="20"/>
        </w:rPr>
        <w:t xml:space="preserve"> to display the nearby stores based on user geo location.</w:t>
      </w:r>
    </w:p>
    <w:p w:rsidR="008E3BE4" w:rsidRPr="00AB5CC7" w:rsidRDefault="008E3BE4" w:rsidP="008E3BE4">
      <w:pPr>
        <w:pStyle w:val="ListParagraph"/>
        <w:numPr>
          <w:ilvl w:val="0"/>
          <w:numId w:val="39"/>
        </w:numPr>
        <w:pBdr>
          <w:top w:val="nil"/>
          <w:left w:val="nil"/>
          <w:bottom w:val="nil"/>
          <w:right w:val="nil"/>
          <w:between w:val="nil"/>
          <w:bar w:val="nil"/>
        </w:pBdr>
        <w:spacing w:after="0" w:line="240" w:lineRule="auto"/>
        <w:jc w:val="both"/>
        <w:rPr>
          <w:rFonts w:ascii="Cambria" w:eastAsia="Cambria" w:hAnsi="Cambria" w:cs="Cambria"/>
          <w:sz w:val="20"/>
          <w:szCs w:val="20"/>
        </w:rPr>
      </w:pPr>
      <w:r w:rsidRPr="00E42E01">
        <w:rPr>
          <w:rFonts w:ascii="Cambria" w:eastAsia="Cambria" w:hAnsi="Cambria" w:cs="Cambria"/>
          <w:sz w:val="20"/>
          <w:szCs w:val="20"/>
        </w:rPr>
        <w:t xml:space="preserve">Experience in using Storage options in Android like </w:t>
      </w:r>
      <w:r w:rsidRPr="00E42E01">
        <w:rPr>
          <w:rFonts w:ascii="Cambria" w:eastAsia="Cambria" w:hAnsi="Cambria" w:cs="Cambria"/>
          <w:b/>
          <w:bCs/>
          <w:sz w:val="20"/>
          <w:szCs w:val="20"/>
        </w:rPr>
        <w:t>Shared Preferences</w:t>
      </w:r>
      <w:r>
        <w:rPr>
          <w:rFonts w:ascii="Cambria" w:eastAsia="Cambria" w:hAnsi="Cambria" w:cs="Cambria"/>
          <w:b/>
          <w:bCs/>
          <w:sz w:val="20"/>
          <w:szCs w:val="20"/>
        </w:rPr>
        <w:t>, SQL Data Base</w:t>
      </w:r>
    </w:p>
    <w:p w:rsidR="00AB5CC7" w:rsidRPr="00503B31" w:rsidRDefault="00AB5CC7" w:rsidP="00AB5CC7">
      <w:pPr>
        <w:pStyle w:val="ListParagraph"/>
        <w:pBdr>
          <w:top w:val="nil"/>
          <w:left w:val="nil"/>
          <w:bottom w:val="nil"/>
          <w:right w:val="nil"/>
          <w:between w:val="nil"/>
          <w:bar w:val="nil"/>
        </w:pBdr>
        <w:spacing w:after="0" w:line="240" w:lineRule="auto"/>
        <w:jc w:val="both"/>
        <w:rPr>
          <w:rFonts w:ascii="Cambria" w:eastAsia="Cambria" w:hAnsi="Cambria" w:cs="Cambria"/>
          <w:sz w:val="20"/>
          <w:szCs w:val="20"/>
        </w:rPr>
      </w:pPr>
    </w:p>
    <w:p w:rsidR="006B5C9C" w:rsidRPr="008E3BE4" w:rsidRDefault="006B5C9C" w:rsidP="006B5C9C">
      <w:pPr>
        <w:spacing w:after="0" w:line="240" w:lineRule="auto"/>
        <w:contextualSpacing/>
        <w:jc w:val="both"/>
        <w:outlineLvl w:val="0"/>
        <w:rPr>
          <w:rFonts w:ascii="Cambria" w:hAnsi="Cambria" w:cs="Arial"/>
          <w:b/>
        </w:rPr>
      </w:pPr>
      <w:r w:rsidRPr="008E3BE4">
        <w:rPr>
          <w:rFonts w:ascii="Cambria" w:hAnsi="Cambria" w:cs="Arial"/>
          <w:b/>
        </w:rPr>
        <w:t>Environment</w:t>
      </w:r>
      <w:r w:rsidR="004367F2" w:rsidRPr="008E3BE4">
        <w:rPr>
          <w:rFonts w:ascii="Cambria" w:hAnsi="Cambria" w:cs="Arial"/>
          <w:b/>
        </w:rPr>
        <w:t>:</w:t>
      </w:r>
    </w:p>
    <w:p w:rsidR="006B5C9C" w:rsidRDefault="004367F2" w:rsidP="006B5C9C">
      <w:pPr>
        <w:pStyle w:val="Standard"/>
        <w:widowControl w:val="0"/>
        <w:shd w:val="clear" w:color="auto" w:fill="FFFFFF"/>
        <w:suppressAutoHyphens/>
        <w:adjustRightInd w:val="0"/>
        <w:snapToGrid w:val="0"/>
        <w:spacing w:line="276" w:lineRule="auto"/>
        <w:jc w:val="both"/>
        <w:textAlignment w:val="baseline"/>
        <w:rPr>
          <w:rFonts w:ascii="Cambria" w:hAnsi="Cambria" w:cs="Arial"/>
          <w:bCs/>
          <w:sz w:val="20"/>
          <w:szCs w:val="20"/>
        </w:rPr>
      </w:pPr>
      <w:r w:rsidRPr="008E3BE4">
        <w:rPr>
          <w:rFonts w:ascii="Cambria" w:hAnsi="Cambria" w:cs="Arial"/>
          <w:bCs/>
          <w:sz w:val="20"/>
          <w:szCs w:val="20"/>
        </w:rPr>
        <w:t xml:space="preserve">Android </w:t>
      </w:r>
      <w:r w:rsidR="00C13CFE" w:rsidRPr="008E3BE4">
        <w:rPr>
          <w:rFonts w:ascii="Cambria" w:hAnsi="Cambria" w:cs="Arial"/>
          <w:bCs/>
          <w:sz w:val="20"/>
          <w:szCs w:val="20"/>
        </w:rPr>
        <w:t>Studio</w:t>
      </w:r>
      <w:r w:rsidR="00C13CFE">
        <w:rPr>
          <w:rFonts w:ascii="Cambria" w:hAnsi="Cambria" w:cs="Arial"/>
          <w:bCs/>
          <w:sz w:val="20"/>
          <w:szCs w:val="20"/>
        </w:rPr>
        <w:t>, AndroidSDK</w:t>
      </w:r>
      <w:r w:rsidR="00C13CFE" w:rsidRPr="008E3BE4">
        <w:rPr>
          <w:rFonts w:ascii="Cambria" w:hAnsi="Cambria" w:cs="Arial"/>
          <w:bCs/>
          <w:sz w:val="20"/>
          <w:szCs w:val="20"/>
        </w:rPr>
        <w:t>, RESTful</w:t>
      </w:r>
      <w:r w:rsidR="00617B9E" w:rsidRPr="008E3BE4">
        <w:rPr>
          <w:rFonts w:ascii="Cambria" w:hAnsi="Cambria" w:cs="Arial"/>
          <w:bCs/>
          <w:sz w:val="20"/>
          <w:szCs w:val="20"/>
        </w:rPr>
        <w:t xml:space="preserve"> web service (json</w:t>
      </w:r>
      <w:r w:rsidR="00C87643">
        <w:rPr>
          <w:rFonts w:ascii="Cambria" w:hAnsi="Cambria" w:cs="Arial"/>
          <w:bCs/>
          <w:sz w:val="20"/>
          <w:szCs w:val="20"/>
        </w:rPr>
        <w:t>)</w:t>
      </w:r>
      <w:r w:rsidR="00C13CFE">
        <w:rPr>
          <w:rFonts w:ascii="Cambria" w:hAnsi="Cambria" w:cs="Arial"/>
          <w:bCs/>
          <w:sz w:val="20"/>
          <w:szCs w:val="20"/>
        </w:rPr>
        <w:t>, git</w:t>
      </w:r>
      <w:r w:rsidR="001A00AD">
        <w:rPr>
          <w:rFonts w:ascii="Cambria" w:hAnsi="Cambria" w:cs="Arial"/>
          <w:bCs/>
          <w:sz w:val="20"/>
          <w:szCs w:val="20"/>
        </w:rPr>
        <w:t>,Test driven development(TDD)</w:t>
      </w:r>
      <w:r w:rsidRPr="008E3BE4">
        <w:rPr>
          <w:rFonts w:ascii="Cambria" w:hAnsi="Cambria" w:cs="Arial"/>
          <w:bCs/>
          <w:sz w:val="20"/>
          <w:szCs w:val="20"/>
        </w:rPr>
        <w:t>.</w:t>
      </w:r>
    </w:p>
    <w:p w:rsidR="00AB5CC7" w:rsidRPr="008E3BE4" w:rsidRDefault="00AB5CC7" w:rsidP="006B5C9C">
      <w:pPr>
        <w:pStyle w:val="Standard"/>
        <w:widowControl w:val="0"/>
        <w:shd w:val="clear" w:color="auto" w:fill="FFFFFF"/>
        <w:suppressAutoHyphens/>
        <w:adjustRightInd w:val="0"/>
        <w:snapToGrid w:val="0"/>
        <w:spacing w:line="276" w:lineRule="auto"/>
        <w:jc w:val="both"/>
        <w:textAlignment w:val="baseline"/>
        <w:rPr>
          <w:rFonts w:ascii="Cambria" w:hAnsi="Cambria" w:cs="Arial"/>
          <w:bCs/>
          <w:sz w:val="20"/>
          <w:szCs w:val="20"/>
          <w:shd w:val="clear" w:color="auto" w:fill="FFFFFF"/>
        </w:rPr>
      </w:pPr>
    </w:p>
    <w:p w:rsidR="004367F2" w:rsidRPr="008E3BE4" w:rsidRDefault="004367F2" w:rsidP="006B5C9C">
      <w:pPr>
        <w:pStyle w:val="Standard"/>
        <w:widowControl w:val="0"/>
        <w:shd w:val="clear" w:color="auto" w:fill="FFFFFF"/>
        <w:suppressAutoHyphens/>
        <w:adjustRightInd w:val="0"/>
        <w:snapToGrid w:val="0"/>
        <w:spacing w:line="276" w:lineRule="auto"/>
        <w:jc w:val="both"/>
        <w:textAlignment w:val="baseline"/>
        <w:rPr>
          <w:rFonts w:ascii="Cambria" w:hAnsi="Cambria" w:cs="Arial"/>
          <w:sz w:val="22"/>
          <w:szCs w:val="22"/>
          <w:shd w:val="clear" w:color="auto" w:fill="FFFFFF"/>
        </w:rPr>
      </w:pPr>
      <w:r w:rsidRPr="008E3BE4">
        <w:rPr>
          <w:rFonts w:ascii="Cambria" w:hAnsi="Cambria" w:cs="Arial"/>
          <w:b/>
          <w:bCs/>
          <w:sz w:val="22"/>
          <w:szCs w:val="22"/>
          <w:shd w:val="clear" w:color="auto" w:fill="FFFFFF"/>
        </w:rPr>
        <w:t>ROLE</w:t>
      </w:r>
      <w:r w:rsidRPr="008E3BE4">
        <w:rPr>
          <w:rFonts w:ascii="Cambria" w:hAnsi="Cambria" w:cs="Arial"/>
          <w:sz w:val="22"/>
          <w:szCs w:val="22"/>
          <w:shd w:val="clear" w:color="auto" w:fill="FFFFFF"/>
        </w:rPr>
        <w:t>:</w:t>
      </w:r>
    </w:p>
    <w:p w:rsidR="004367F2" w:rsidRPr="008E3BE4" w:rsidRDefault="008E48B9" w:rsidP="006B5C9C">
      <w:pPr>
        <w:pStyle w:val="Standard"/>
        <w:widowControl w:val="0"/>
        <w:shd w:val="clear" w:color="auto" w:fill="FFFFFF"/>
        <w:suppressAutoHyphens/>
        <w:adjustRightInd w:val="0"/>
        <w:snapToGrid w:val="0"/>
        <w:spacing w:line="276" w:lineRule="auto"/>
        <w:jc w:val="both"/>
        <w:textAlignment w:val="baseline"/>
        <w:rPr>
          <w:rFonts w:ascii="Cambria" w:hAnsi="Cambria" w:cs="Arial"/>
          <w:sz w:val="22"/>
          <w:szCs w:val="22"/>
          <w:shd w:val="clear" w:color="auto" w:fill="FFFFFF"/>
        </w:rPr>
      </w:pPr>
      <w:r>
        <w:rPr>
          <w:rFonts w:ascii="Cambria" w:hAnsi="Cambria" w:cs="Arial"/>
          <w:sz w:val="22"/>
          <w:szCs w:val="22"/>
          <w:shd w:val="clear" w:color="auto" w:fill="FFFFFF"/>
        </w:rPr>
        <w:t xml:space="preserve">Sr. Android Developer </w:t>
      </w:r>
    </w:p>
    <w:p w:rsidR="004367F2" w:rsidRPr="008E3BE4" w:rsidRDefault="004367F2" w:rsidP="006B5C9C">
      <w:pPr>
        <w:pStyle w:val="Standard"/>
        <w:widowControl w:val="0"/>
        <w:shd w:val="clear" w:color="auto" w:fill="FFFFFF"/>
        <w:suppressAutoHyphens/>
        <w:adjustRightInd w:val="0"/>
        <w:snapToGrid w:val="0"/>
        <w:spacing w:line="276" w:lineRule="auto"/>
        <w:jc w:val="both"/>
        <w:textAlignment w:val="baseline"/>
        <w:rPr>
          <w:rFonts w:ascii="Cambria" w:hAnsi="Cambria" w:cs="Arial"/>
          <w:b/>
          <w:bCs/>
          <w:sz w:val="20"/>
          <w:szCs w:val="20"/>
          <w:shd w:val="clear" w:color="auto" w:fill="FFFFFF"/>
        </w:rPr>
      </w:pPr>
      <w:r w:rsidRPr="008E3BE4">
        <w:rPr>
          <w:rFonts w:ascii="Cambria" w:hAnsi="Cambria" w:cs="Arial"/>
          <w:b/>
          <w:bCs/>
          <w:sz w:val="20"/>
          <w:szCs w:val="20"/>
          <w:shd w:val="clear" w:color="auto" w:fill="FFFFFF"/>
        </w:rPr>
        <w:t>3</w:t>
      </w:r>
      <w:r w:rsidRPr="008E3BE4">
        <w:rPr>
          <w:rFonts w:ascii="Cambria" w:hAnsi="Cambria" w:cs="Arial"/>
          <w:b/>
          <w:bCs/>
          <w:sz w:val="20"/>
          <w:szCs w:val="20"/>
          <w:shd w:val="clear" w:color="auto" w:fill="FFFFFF"/>
          <w:vertAlign w:val="superscript"/>
        </w:rPr>
        <w:t>rd</w:t>
      </w:r>
      <w:r w:rsidRPr="008E3BE4">
        <w:rPr>
          <w:rFonts w:ascii="Cambria" w:hAnsi="Cambria" w:cs="Arial"/>
          <w:b/>
          <w:bCs/>
          <w:sz w:val="20"/>
          <w:szCs w:val="20"/>
          <w:shd w:val="clear" w:color="auto" w:fill="FFFFFF"/>
        </w:rPr>
        <w:t xml:space="preserve"> party Library </w:t>
      </w:r>
    </w:p>
    <w:p w:rsidR="004367F2" w:rsidRPr="00C87643" w:rsidRDefault="004367F2" w:rsidP="006B5C9C">
      <w:pPr>
        <w:spacing w:after="0" w:line="240" w:lineRule="auto"/>
        <w:contextualSpacing/>
        <w:jc w:val="both"/>
        <w:outlineLvl w:val="0"/>
        <w:rPr>
          <w:rFonts w:ascii="Cambria" w:hAnsi="Cambria" w:cs="Arial"/>
          <w:sz w:val="20"/>
          <w:szCs w:val="20"/>
          <w:shd w:val="clear" w:color="auto" w:fill="FFFFFF"/>
        </w:rPr>
      </w:pPr>
      <w:r w:rsidRPr="00C87643">
        <w:rPr>
          <w:rFonts w:ascii="Cambria" w:hAnsi="Cambria" w:cs="Arial"/>
          <w:sz w:val="20"/>
          <w:szCs w:val="20"/>
          <w:shd w:val="clear" w:color="auto" w:fill="FFFFFF"/>
        </w:rPr>
        <w:t>RoboSpice, Urban Airship, Bandwidth X, Facebook, CrashLytics</w:t>
      </w:r>
      <w:r w:rsidR="00C87643" w:rsidRPr="00C87643">
        <w:rPr>
          <w:rFonts w:ascii="Cambria" w:hAnsi="Cambria" w:cs="Arial"/>
          <w:sz w:val="20"/>
          <w:szCs w:val="20"/>
          <w:shd w:val="clear" w:color="auto" w:fill="FFFFFF"/>
        </w:rPr>
        <w:t>,</w:t>
      </w:r>
      <w:r w:rsidR="00C87643" w:rsidRPr="00C87643">
        <w:rPr>
          <w:rFonts w:ascii="Cambria" w:hAnsi="Cambria" w:cs="Arial"/>
          <w:bCs/>
          <w:sz w:val="20"/>
          <w:szCs w:val="20"/>
        </w:rPr>
        <w:t xml:space="preserve"> Jira, Dagger</w:t>
      </w:r>
      <w:r w:rsidRPr="00C87643">
        <w:rPr>
          <w:rFonts w:ascii="Cambria" w:hAnsi="Cambria" w:cs="Arial"/>
          <w:sz w:val="20"/>
          <w:szCs w:val="20"/>
          <w:shd w:val="clear" w:color="auto" w:fill="FFFFFF"/>
        </w:rPr>
        <w:t xml:space="preserve">. </w:t>
      </w:r>
    </w:p>
    <w:p w:rsidR="006B5C9C" w:rsidRDefault="006B5C9C" w:rsidP="009041AF">
      <w:pPr>
        <w:spacing w:after="0" w:line="240" w:lineRule="auto"/>
        <w:contextualSpacing/>
        <w:jc w:val="both"/>
        <w:rPr>
          <w:rFonts w:ascii="Arial" w:eastAsia="Arial Unicode MS" w:hAnsi="Arial" w:cs="Arial"/>
          <w:b/>
          <w:sz w:val="20"/>
          <w:szCs w:val="20"/>
        </w:rPr>
      </w:pPr>
    </w:p>
    <w:p w:rsidR="00191698" w:rsidRPr="008E3BE4" w:rsidRDefault="006758D9" w:rsidP="009041AF">
      <w:pPr>
        <w:spacing w:after="0" w:line="240" w:lineRule="auto"/>
        <w:contextualSpacing/>
        <w:jc w:val="both"/>
        <w:rPr>
          <w:rFonts w:ascii="Cambria" w:eastAsia="Arial Unicode MS" w:hAnsi="Cambria" w:cs="Arial"/>
          <w:b/>
          <w:u w:val="single"/>
        </w:rPr>
      </w:pPr>
      <w:r w:rsidRPr="008E3BE4">
        <w:rPr>
          <w:rFonts w:ascii="Cambria" w:eastAsia="Arial Unicode MS" w:hAnsi="Cambria" w:cs="Arial"/>
          <w:b/>
          <w:u w:val="single"/>
        </w:rPr>
        <w:t>Capital One</w:t>
      </w:r>
      <w:r w:rsidR="0075110D" w:rsidRPr="008E3BE4">
        <w:rPr>
          <w:rFonts w:ascii="Cambria" w:eastAsia="Arial Unicode MS" w:hAnsi="Cambria" w:cs="Arial"/>
          <w:b/>
          <w:u w:val="single"/>
        </w:rPr>
        <w:t>, McLean</w:t>
      </w:r>
      <w:r w:rsidRPr="008E3BE4">
        <w:rPr>
          <w:rFonts w:ascii="Cambria" w:eastAsia="Arial Unicode MS" w:hAnsi="Cambria" w:cs="Arial"/>
          <w:b/>
          <w:u w:val="single"/>
        </w:rPr>
        <w:t xml:space="preserve">, </w:t>
      </w:r>
      <w:r w:rsidR="0075110D" w:rsidRPr="008E3BE4">
        <w:rPr>
          <w:rFonts w:ascii="Cambria" w:eastAsia="Arial Unicode MS" w:hAnsi="Cambria" w:cs="Arial"/>
          <w:b/>
          <w:u w:val="single"/>
        </w:rPr>
        <w:t>VA</w:t>
      </w:r>
    </w:p>
    <w:p w:rsidR="006758D9" w:rsidRPr="001F529F" w:rsidRDefault="001F529F" w:rsidP="009041AF">
      <w:pPr>
        <w:spacing w:after="0" w:line="240" w:lineRule="auto"/>
        <w:contextualSpacing/>
        <w:jc w:val="both"/>
        <w:rPr>
          <w:rFonts w:ascii="Cambria" w:eastAsia="Arial Unicode MS" w:hAnsi="Cambria" w:cs="Arial"/>
          <w:b/>
          <w:sz w:val="20"/>
          <w:szCs w:val="20"/>
        </w:rPr>
      </w:pPr>
      <w:r>
        <w:rPr>
          <w:rFonts w:ascii="Cambria" w:eastAsia="Arial Unicode MS" w:hAnsi="Cambria" w:cs="Arial"/>
          <w:b/>
          <w:sz w:val="20"/>
          <w:szCs w:val="20"/>
        </w:rPr>
        <w:t>Mar 2015 – Nov 2015</w:t>
      </w:r>
      <w:r w:rsidR="006B106E" w:rsidRPr="001F529F">
        <w:rPr>
          <w:rFonts w:ascii="Cambria" w:eastAsia="Arial Unicode MS" w:hAnsi="Cambria" w:cs="Arial"/>
          <w:b/>
          <w:sz w:val="20"/>
          <w:szCs w:val="20"/>
        </w:rPr>
        <w:t>    </w:t>
      </w:r>
    </w:p>
    <w:p w:rsidR="006758D9" w:rsidRPr="001F529F" w:rsidRDefault="006758D9" w:rsidP="006B5C9C">
      <w:pPr>
        <w:spacing w:after="0" w:line="240" w:lineRule="auto"/>
        <w:contextualSpacing/>
        <w:jc w:val="both"/>
        <w:outlineLvl w:val="0"/>
        <w:rPr>
          <w:rFonts w:ascii="Cambria" w:eastAsia="Arial Unicode MS" w:hAnsi="Cambria" w:cs="Arial"/>
          <w:b/>
          <w:sz w:val="20"/>
          <w:szCs w:val="20"/>
        </w:rPr>
      </w:pPr>
      <w:r w:rsidRPr="001F529F">
        <w:rPr>
          <w:rFonts w:ascii="Cambria" w:eastAsia="Arial Unicode MS" w:hAnsi="Cambria" w:cs="Arial"/>
          <w:b/>
          <w:sz w:val="20"/>
          <w:szCs w:val="20"/>
        </w:rPr>
        <w:t>Android Application Developer   </w:t>
      </w:r>
    </w:p>
    <w:p w:rsidR="006758D9" w:rsidRPr="00431107" w:rsidRDefault="006758D9" w:rsidP="009041AF">
      <w:pPr>
        <w:shd w:val="clear" w:color="auto" w:fill="FFFFFF"/>
        <w:suppressAutoHyphens w:val="0"/>
        <w:spacing w:after="0" w:line="240" w:lineRule="auto"/>
        <w:contextualSpacing/>
        <w:jc w:val="both"/>
        <w:rPr>
          <w:rFonts w:ascii="Arial" w:eastAsia="Arial Unicode MS" w:hAnsi="Arial" w:cs="Arial"/>
          <w:sz w:val="20"/>
          <w:szCs w:val="20"/>
        </w:rPr>
      </w:pPr>
    </w:p>
    <w:p w:rsidR="006758D9" w:rsidRPr="008E3BE4" w:rsidRDefault="006758D9" w:rsidP="009041AF">
      <w:pPr>
        <w:shd w:val="clear" w:color="auto" w:fill="FFFFFF"/>
        <w:suppressAutoHyphens w:val="0"/>
        <w:spacing w:after="0" w:line="240" w:lineRule="auto"/>
        <w:contextualSpacing/>
        <w:jc w:val="both"/>
        <w:rPr>
          <w:rFonts w:ascii="Cambria" w:eastAsia="Arial Unicode MS" w:hAnsi="Cambria" w:cs="Arial"/>
          <w:sz w:val="20"/>
          <w:szCs w:val="20"/>
        </w:rPr>
      </w:pPr>
      <w:r w:rsidRPr="008E3BE4">
        <w:rPr>
          <w:rFonts w:ascii="Cambria" w:eastAsia="Arial Unicode MS" w:hAnsi="Cambria" w:cs="Arial"/>
          <w:sz w:val="20"/>
          <w:szCs w:val="20"/>
        </w:rPr>
        <w:t>Designed and developed a mobile banking app for Android Devices for Capital One. The application supported a secured log-in system to the existing Capital One for personal account holders. Worked with the UI team to ensure the application is both users friendly and attractive. The application mechanism involves the secure internal database system API’s that provides the individual account holder views to various types of accounts and ability to manage them. Customer may also utilize the Bill pay feature and they can also schedule the upcoming payment. This application also has some additional features like person2person payments, redeem rewards, mobile check deposits using Checkmate, update checkbooks and cards.</w:t>
      </w:r>
    </w:p>
    <w:p w:rsidR="006758D9" w:rsidRPr="00431107" w:rsidRDefault="006758D9" w:rsidP="009041AF">
      <w:pPr>
        <w:shd w:val="clear" w:color="auto" w:fill="FFFFFF"/>
        <w:suppressAutoHyphens w:val="0"/>
        <w:spacing w:after="0" w:line="240" w:lineRule="auto"/>
        <w:contextualSpacing/>
        <w:jc w:val="both"/>
        <w:rPr>
          <w:rFonts w:ascii="Arial" w:eastAsia="Arial Unicode MS" w:hAnsi="Arial" w:cs="Arial"/>
          <w:b/>
          <w:bCs/>
          <w:color w:val="222222"/>
          <w:sz w:val="20"/>
          <w:szCs w:val="20"/>
          <w:lang w:eastAsia="en-US"/>
        </w:rPr>
      </w:pPr>
    </w:p>
    <w:p w:rsidR="00A34961" w:rsidRPr="00E306EA" w:rsidRDefault="00A34961" w:rsidP="00E306EA">
      <w:pPr>
        <w:spacing w:after="0" w:line="240" w:lineRule="auto"/>
        <w:contextualSpacing/>
        <w:outlineLvl w:val="0"/>
        <w:rPr>
          <w:rFonts w:ascii="Cambria" w:hAnsi="Cambria" w:cs="Arial"/>
          <w:b/>
          <w:sz w:val="24"/>
          <w:szCs w:val="24"/>
          <w:u w:val="single"/>
        </w:rPr>
      </w:pPr>
      <w:r w:rsidRPr="00E306EA">
        <w:rPr>
          <w:rFonts w:ascii="Cambria" w:hAnsi="Cambria" w:cs="Arial"/>
          <w:b/>
          <w:sz w:val="24"/>
          <w:szCs w:val="24"/>
          <w:u w:val="single"/>
        </w:rPr>
        <w:t>Responsibilities</w:t>
      </w:r>
    </w:p>
    <w:p w:rsidR="00A34961" w:rsidRPr="008E3BE4" w:rsidRDefault="00A34961" w:rsidP="008E3BE4">
      <w:pPr>
        <w:pStyle w:val="ListParagraph"/>
        <w:widowControl w:val="0"/>
        <w:numPr>
          <w:ilvl w:val="0"/>
          <w:numId w:val="43"/>
        </w:numPr>
        <w:spacing w:after="0" w:line="240" w:lineRule="auto"/>
        <w:contextualSpacing/>
        <w:jc w:val="both"/>
        <w:rPr>
          <w:rFonts w:ascii="Cambria" w:hAnsi="Cambria" w:cs="Arial"/>
          <w:sz w:val="20"/>
          <w:szCs w:val="20"/>
        </w:rPr>
      </w:pPr>
      <w:r w:rsidRPr="008E3BE4">
        <w:rPr>
          <w:rFonts w:ascii="Cambria" w:hAnsi="Cambria" w:cs="Arial"/>
          <w:sz w:val="20"/>
          <w:szCs w:val="20"/>
        </w:rPr>
        <w:t>Involved in requirement gathering and designing of the application.</w:t>
      </w:r>
    </w:p>
    <w:p w:rsidR="00A34961" w:rsidRPr="008E3BE4" w:rsidRDefault="00A34961" w:rsidP="008E3BE4">
      <w:pPr>
        <w:pStyle w:val="ListParagraph"/>
        <w:widowControl w:val="0"/>
        <w:numPr>
          <w:ilvl w:val="0"/>
          <w:numId w:val="43"/>
        </w:numPr>
        <w:spacing w:after="0" w:line="240" w:lineRule="auto"/>
        <w:contextualSpacing/>
        <w:jc w:val="both"/>
        <w:rPr>
          <w:rFonts w:ascii="Cambria" w:hAnsi="Cambria" w:cs="Arial"/>
          <w:sz w:val="20"/>
          <w:szCs w:val="20"/>
        </w:rPr>
      </w:pPr>
      <w:r w:rsidRPr="008E3BE4">
        <w:rPr>
          <w:rFonts w:ascii="Cambria" w:hAnsi="Cambria" w:cs="Arial"/>
          <w:sz w:val="20"/>
          <w:szCs w:val="20"/>
        </w:rPr>
        <w:t xml:space="preserve">Responsible for developing the </w:t>
      </w:r>
      <w:r w:rsidRPr="008E3BE4">
        <w:rPr>
          <w:rFonts w:ascii="Cambria" w:hAnsi="Cambria" w:cs="Arial"/>
          <w:b/>
          <w:sz w:val="20"/>
          <w:szCs w:val="20"/>
        </w:rPr>
        <w:t>Android UI layouts.</w:t>
      </w:r>
    </w:p>
    <w:p w:rsidR="00A34961" w:rsidRPr="008E3BE4" w:rsidRDefault="00A34961" w:rsidP="008E3BE4">
      <w:pPr>
        <w:pStyle w:val="ListParagraph"/>
        <w:widowControl w:val="0"/>
        <w:numPr>
          <w:ilvl w:val="0"/>
          <w:numId w:val="43"/>
        </w:numPr>
        <w:spacing w:after="0" w:line="240" w:lineRule="auto"/>
        <w:contextualSpacing/>
        <w:jc w:val="both"/>
        <w:rPr>
          <w:rFonts w:ascii="Cambria" w:hAnsi="Cambria" w:cs="Arial"/>
          <w:sz w:val="20"/>
          <w:szCs w:val="20"/>
        </w:rPr>
      </w:pPr>
      <w:r w:rsidRPr="008E3BE4">
        <w:rPr>
          <w:rFonts w:ascii="Cambria" w:hAnsi="Cambria" w:cs="Arial"/>
          <w:b/>
          <w:sz w:val="20"/>
          <w:szCs w:val="20"/>
        </w:rPr>
        <w:t>R</w:t>
      </w:r>
      <w:r w:rsidRPr="008E3BE4">
        <w:rPr>
          <w:rFonts w:ascii="Cambria" w:hAnsi="Cambria" w:cs="Arial"/>
          <w:sz w:val="20"/>
          <w:szCs w:val="20"/>
        </w:rPr>
        <w:t xml:space="preserve">esponsible for implementing </w:t>
      </w:r>
      <w:r w:rsidRPr="008E3BE4">
        <w:rPr>
          <w:rFonts w:ascii="Cambria" w:hAnsi="Cambria" w:cs="Arial"/>
          <w:b/>
          <w:sz w:val="20"/>
          <w:szCs w:val="20"/>
        </w:rPr>
        <w:t xml:space="preserve">Google Analytics </w:t>
      </w:r>
    </w:p>
    <w:p w:rsidR="00A34961" w:rsidRPr="008E3BE4" w:rsidRDefault="00A34961" w:rsidP="008E3BE4">
      <w:pPr>
        <w:pStyle w:val="ListParagraph"/>
        <w:widowControl w:val="0"/>
        <w:numPr>
          <w:ilvl w:val="0"/>
          <w:numId w:val="43"/>
        </w:numPr>
        <w:spacing w:after="0" w:line="240" w:lineRule="auto"/>
        <w:contextualSpacing/>
        <w:jc w:val="both"/>
        <w:rPr>
          <w:rFonts w:ascii="Cambria" w:hAnsi="Cambria" w:cs="Arial"/>
          <w:sz w:val="20"/>
          <w:szCs w:val="20"/>
        </w:rPr>
      </w:pPr>
      <w:r w:rsidRPr="008E3BE4">
        <w:rPr>
          <w:rFonts w:ascii="Cambria" w:hAnsi="Cambria" w:cs="Arial"/>
          <w:sz w:val="20"/>
          <w:szCs w:val="20"/>
        </w:rPr>
        <w:t xml:space="preserve">Created custom Views, such as List Items, Date/Time Pickers, Complex Radio and Image Buttons, as well as custom </w:t>
      </w:r>
      <w:r w:rsidR="00C95F32" w:rsidRPr="008E3BE4">
        <w:rPr>
          <w:rFonts w:ascii="Cambria" w:hAnsi="Cambria" w:cs="Arial"/>
          <w:sz w:val="20"/>
          <w:szCs w:val="20"/>
        </w:rPr>
        <w:t>List View</w:t>
      </w:r>
      <w:r w:rsidRPr="008E3BE4">
        <w:rPr>
          <w:rFonts w:ascii="Cambria" w:hAnsi="Cambria" w:cs="Arial"/>
          <w:sz w:val="20"/>
          <w:szCs w:val="20"/>
        </w:rPr>
        <w:t xml:space="preserve"> Adapters. </w:t>
      </w:r>
    </w:p>
    <w:p w:rsidR="00A34961" w:rsidRPr="008E3BE4" w:rsidRDefault="00A34961" w:rsidP="008E3BE4">
      <w:pPr>
        <w:pStyle w:val="ListParagraph"/>
        <w:widowControl w:val="0"/>
        <w:numPr>
          <w:ilvl w:val="0"/>
          <w:numId w:val="43"/>
        </w:numPr>
        <w:spacing w:after="0" w:line="240" w:lineRule="auto"/>
        <w:contextualSpacing/>
        <w:jc w:val="both"/>
        <w:rPr>
          <w:rFonts w:ascii="Cambria" w:hAnsi="Cambria" w:cs="Arial"/>
          <w:sz w:val="20"/>
          <w:szCs w:val="20"/>
        </w:rPr>
      </w:pPr>
      <w:r w:rsidRPr="008E3BE4">
        <w:rPr>
          <w:rFonts w:ascii="Cambria" w:hAnsi="Cambria" w:cs="Arial"/>
          <w:sz w:val="20"/>
          <w:szCs w:val="20"/>
        </w:rPr>
        <w:t>Implemented intents for navigating to Facebook, LinkedIn, Twitter</w:t>
      </w:r>
    </w:p>
    <w:p w:rsidR="00A34961" w:rsidRPr="008E3BE4" w:rsidRDefault="00A34961" w:rsidP="008E3BE4">
      <w:pPr>
        <w:pStyle w:val="ListParagraph"/>
        <w:widowControl w:val="0"/>
        <w:numPr>
          <w:ilvl w:val="0"/>
          <w:numId w:val="43"/>
        </w:numPr>
        <w:spacing w:after="0" w:line="240" w:lineRule="auto"/>
        <w:contextualSpacing/>
        <w:jc w:val="both"/>
        <w:rPr>
          <w:rFonts w:ascii="Cambria" w:hAnsi="Cambria" w:cs="Arial"/>
          <w:sz w:val="20"/>
          <w:szCs w:val="20"/>
        </w:rPr>
      </w:pPr>
      <w:r w:rsidRPr="008E3BE4">
        <w:rPr>
          <w:rFonts w:ascii="Cambria" w:hAnsi="Cambria" w:cs="Arial"/>
          <w:sz w:val="20"/>
          <w:szCs w:val="20"/>
        </w:rPr>
        <w:t>Responsible for flow control between different activities using explicit and implicit intents.</w:t>
      </w:r>
    </w:p>
    <w:p w:rsidR="00A34961" w:rsidRPr="008E3BE4" w:rsidRDefault="00A34961" w:rsidP="008E3BE4">
      <w:pPr>
        <w:pStyle w:val="ListParagraph"/>
        <w:widowControl w:val="0"/>
        <w:numPr>
          <w:ilvl w:val="0"/>
          <w:numId w:val="43"/>
        </w:numPr>
        <w:spacing w:after="0" w:line="240" w:lineRule="auto"/>
        <w:contextualSpacing/>
        <w:jc w:val="both"/>
        <w:rPr>
          <w:rFonts w:ascii="Cambria" w:hAnsi="Cambria" w:cs="Arial"/>
          <w:sz w:val="20"/>
          <w:szCs w:val="20"/>
        </w:rPr>
      </w:pPr>
      <w:r w:rsidRPr="008E3BE4">
        <w:rPr>
          <w:rFonts w:ascii="Cambria" w:hAnsi="Cambria" w:cs="Arial"/>
          <w:sz w:val="20"/>
          <w:szCs w:val="20"/>
        </w:rPr>
        <w:t>Added styles/themes to make UI look better.</w:t>
      </w:r>
    </w:p>
    <w:p w:rsidR="00A34961" w:rsidRPr="008E3BE4" w:rsidRDefault="00A34961" w:rsidP="008E3BE4">
      <w:pPr>
        <w:pStyle w:val="ListParagraph"/>
        <w:widowControl w:val="0"/>
        <w:numPr>
          <w:ilvl w:val="0"/>
          <w:numId w:val="43"/>
        </w:numPr>
        <w:spacing w:after="0" w:line="240" w:lineRule="auto"/>
        <w:contextualSpacing/>
        <w:jc w:val="both"/>
        <w:rPr>
          <w:rFonts w:ascii="Cambria" w:hAnsi="Cambria" w:cs="Arial"/>
          <w:sz w:val="20"/>
          <w:szCs w:val="20"/>
        </w:rPr>
      </w:pPr>
      <w:r w:rsidRPr="008E3BE4">
        <w:rPr>
          <w:rFonts w:ascii="Cambria" w:hAnsi="Cambria" w:cs="Arial"/>
          <w:sz w:val="20"/>
          <w:szCs w:val="20"/>
        </w:rPr>
        <w:t>Responsible for the Android business logic that uses Json queries for getting data from the backend systems.</w:t>
      </w:r>
    </w:p>
    <w:p w:rsidR="00A34961" w:rsidRPr="008E3BE4" w:rsidRDefault="00A34961" w:rsidP="008E3BE4">
      <w:pPr>
        <w:pStyle w:val="ListParagraph"/>
        <w:widowControl w:val="0"/>
        <w:numPr>
          <w:ilvl w:val="0"/>
          <w:numId w:val="43"/>
        </w:numPr>
        <w:spacing w:after="0" w:line="240" w:lineRule="auto"/>
        <w:contextualSpacing/>
        <w:jc w:val="both"/>
        <w:rPr>
          <w:rFonts w:ascii="Cambria" w:hAnsi="Cambria" w:cs="Arial"/>
          <w:sz w:val="20"/>
          <w:szCs w:val="20"/>
        </w:rPr>
      </w:pPr>
      <w:r w:rsidRPr="008E3BE4">
        <w:rPr>
          <w:rFonts w:ascii="Cambria" w:hAnsi="Cambria" w:cs="Arial"/>
          <w:sz w:val="20"/>
          <w:szCs w:val="20"/>
        </w:rPr>
        <w:t xml:space="preserve">Involved in integrating the service to the </w:t>
      </w:r>
      <w:r w:rsidRPr="008E3BE4">
        <w:rPr>
          <w:rFonts w:ascii="Cambria" w:hAnsi="Cambria" w:cs="Arial"/>
          <w:b/>
          <w:sz w:val="20"/>
          <w:szCs w:val="20"/>
        </w:rPr>
        <w:t>UI</w:t>
      </w:r>
    </w:p>
    <w:p w:rsidR="00A34961" w:rsidRPr="008E3BE4" w:rsidRDefault="00A34961" w:rsidP="008E3BE4">
      <w:pPr>
        <w:pStyle w:val="ListParagraph"/>
        <w:widowControl w:val="0"/>
        <w:numPr>
          <w:ilvl w:val="0"/>
          <w:numId w:val="43"/>
        </w:numPr>
        <w:spacing w:after="0" w:line="240" w:lineRule="auto"/>
        <w:contextualSpacing/>
        <w:jc w:val="both"/>
        <w:rPr>
          <w:rFonts w:ascii="Cambria" w:hAnsi="Cambria" w:cs="Arial"/>
          <w:sz w:val="20"/>
          <w:szCs w:val="20"/>
        </w:rPr>
      </w:pPr>
      <w:r w:rsidRPr="008E3BE4">
        <w:rPr>
          <w:rFonts w:ascii="Cambria" w:hAnsi="Cambria" w:cs="Arial"/>
          <w:sz w:val="20"/>
          <w:szCs w:val="20"/>
        </w:rPr>
        <w:t>Involved in performance testing along with Functional and regression tests.</w:t>
      </w:r>
    </w:p>
    <w:p w:rsidR="00A34961" w:rsidRPr="008E3BE4" w:rsidRDefault="00A34961" w:rsidP="008E3BE4">
      <w:pPr>
        <w:pStyle w:val="ListParagraph"/>
        <w:widowControl w:val="0"/>
        <w:numPr>
          <w:ilvl w:val="0"/>
          <w:numId w:val="43"/>
        </w:numPr>
        <w:spacing w:after="0" w:line="240" w:lineRule="auto"/>
        <w:contextualSpacing/>
        <w:jc w:val="both"/>
        <w:rPr>
          <w:rFonts w:ascii="Cambria" w:hAnsi="Cambria" w:cs="Arial"/>
          <w:sz w:val="20"/>
          <w:szCs w:val="20"/>
        </w:rPr>
      </w:pPr>
      <w:r w:rsidRPr="008E3BE4">
        <w:rPr>
          <w:rFonts w:ascii="Cambria" w:hAnsi="Cambria" w:cs="Arial"/>
          <w:sz w:val="20"/>
          <w:szCs w:val="20"/>
        </w:rPr>
        <w:t>Used Quality center and followed the defect workflow during the defect resolutions</w:t>
      </w:r>
    </w:p>
    <w:p w:rsidR="00A34961" w:rsidRPr="008E3BE4" w:rsidRDefault="00A34961" w:rsidP="008E3BE4">
      <w:pPr>
        <w:pStyle w:val="ListParagraph"/>
        <w:widowControl w:val="0"/>
        <w:numPr>
          <w:ilvl w:val="0"/>
          <w:numId w:val="43"/>
        </w:numPr>
        <w:spacing w:after="0" w:line="240" w:lineRule="auto"/>
        <w:contextualSpacing/>
        <w:jc w:val="both"/>
        <w:rPr>
          <w:rFonts w:ascii="Cambria" w:hAnsi="Cambria" w:cs="Arial"/>
          <w:sz w:val="20"/>
          <w:szCs w:val="20"/>
        </w:rPr>
      </w:pPr>
      <w:r w:rsidRPr="008E3BE4">
        <w:rPr>
          <w:rFonts w:ascii="Cambria" w:hAnsi="Cambria" w:cs="Arial"/>
          <w:sz w:val="20"/>
          <w:szCs w:val="20"/>
        </w:rPr>
        <w:t>Coordinated with Configuration Manager for continuous integration.</w:t>
      </w:r>
    </w:p>
    <w:p w:rsidR="00A34961" w:rsidRDefault="00A34961" w:rsidP="008E3BE4">
      <w:pPr>
        <w:pStyle w:val="ListParagraph"/>
        <w:widowControl w:val="0"/>
        <w:numPr>
          <w:ilvl w:val="0"/>
          <w:numId w:val="43"/>
        </w:numPr>
        <w:spacing w:after="0" w:line="240" w:lineRule="auto"/>
        <w:contextualSpacing/>
        <w:jc w:val="both"/>
        <w:rPr>
          <w:rFonts w:ascii="Cambria" w:hAnsi="Cambria" w:cs="Arial"/>
          <w:sz w:val="20"/>
          <w:szCs w:val="20"/>
        </w:rPr>
      </w:pPr>
      <w:r w:rsidRPr="008E3BE4">
        <w:rPr>
          <w:rFonts w:ascii="Cambria" w:hAnsi="Cambria" w:cs="Arial"/>
          <w:sz w:val="20"/>
          <w:szCs w:val="20"/>
        </w:rPr>
        <w:t xml:space="preserve">Followed </w:t>
      </w:r>
      <w:r w:rsidRPr="008E3BE4">
        <w:rPr>
          <w:rFonts w:ascii="Cambria" w:hAnsi="Cambria" w:cs="Arial"/>
          <w:b/>
          <w:sz w:val="20"/>
          <w:szCs w:val="20"/>
        </w:rPr>
        <w:t>agile methodology</w:t>
      </w:r>
      <w:r w:rsidRPr="008E3BE4">
        <w:rPr>
          <w:rFonts w:ascii="Cambria" w:hAnsi="Cambria" w:cs="Arial"/>
          <w:sz w:val="20"/>
          <w:szCs w:val="20"/>
        </w:rPr>
        <w:t xml:space="preserve"> to implement the project.</w:t>
      </w:r>
    </w:p>
    <w:p w:rsidR="00E306EA" w:rsidRPr="00E42E01" w:rsidRDefault="00E306EA" w:rsidP="00E306EA">
      <w:pPr>
        <w:pStyle w:val="BodyB"/>
        <w:numPr>
          <w:ilvl w:val="0"/>
          <w:numId w:val="43"/>
        </w:numPr>
        <w:spacing w:after="0" w:line="240" w:lineRule="auto"/>
        <w:jc w:val="both"/>
        <w:rPr>
          <w:rFonts w:ascii="Cambria" w:eastAsia="Cambria" w:hAnsi="Cambria" w:cs="Cambria"/>
          <w:color w:val="auto"/>
          <w:sz w:val="20"/>
          <w:szCs w:val="20"/>
        </w:rPr>
      </w:pPr>
      <w:r>
        <w:rPr>
          <w:rFonts w:ascii="Cambria" w:eastAsia="Cambria" w:hAnsi="Cambria" w:cs="Cambria"/>
          <w:color w:val="auto"/>
          <w:sz w:val="20"/>
          <w:szCs w:val="20"/>
        </w:rPr>
        <w:t xml:space="preserve">Experience with </w:t>
      </w:r>
      <w:r w:rsidRPr="00EB5560">
        <w:rPr>
          <w:rFonts w:ascii="Cambria" w:eastAsia="Cambria" w:hAnsi="Cambria" w:cs="Cambria"/>
          <w:b/>
          <w:color w:val="auto"/>
          <w:sz w:val="20"/>
          <w:szCs w:val="20"/>
        </w:rPr>
        <w:t>Bluetooth ,NFC, Location</w:t>
      </w:r>
      <w:r>
        <w:rPr>
          <w:rFonts w:ascii="Cambria" w:eastAsia="Cambria" w:hAnsi="Cambria" w:cs="Cambria"/>
          <w:color w:val="auto"/>
          <w:sz w:val="20"/>
          <w:szCs w:val="20"/>
        </w:rPr>
        <w:t xml:space="preserve"> and other sensors communications. </w:t>
      </w:r>
    </w:p>
    <w:p w:rsidR="00E306EA" w:rsidRPr="00E42E01" w:rsidRDefault="00E306EA" w:rsidP="00E306EA">
      <w:pPr>
        <w:pStyle w:val="ColorfulList-Accent11"/>
        <w:numPr>
          <w:ilvl w:val="0"/>
          <w:numId w:val="43"/>
        </w:numPr>
        <w:jc w:val="both"/>
        <w:rPr>
          <w:rFonts w:ascii="Cambria" w:eastAsia="Cambria" w:hAnsi="Cambria" w:cs="Cambria"/>
          <w:color w:val="auto"/>
          <w:sz w:val="20"/>
          <w:szCs w:val="20"/>
        </w:rPr>
      </w:pPr>
      <w:r>
        <w:rPr>
          <w:rFonts w:ascii="Cambria" w:eastAsia="Cambria" w:hAnsi="Cambria" w:cs="Cambria"/>
          <w:color w:val="auto"/>
          <w:sz w:val="20"/>
          <w:szCs w:val="20"/>
        </w:rPr>
        <w:t xml:space="preserve">Experience in  XML </w:t>
      </w:r>
      <w:r w:rsidRPr="00E42E01">
        <w:rPr>
          <w:rFonts w:ascii="Cambria" w:eastAsia="Cambria" w:hAnsi="Cambria" w:cs="Cambria"/>
          <w:color w:val="auto"/>
          <w:sz w:val="20"/>
          <w:szCs w:val="20"/>
        </w:rPr>
        <w:t>and JSON</w:t>
      </w:r>
      <w:r>
        <w:rPr>
          <w:rFonts w:ascii="Cambria" w:eastAsia="Cambria" w:hAnsi="Cambria" w:cs="Cambria"/>
          <w:color w:val="auto"/>
          <w:sz w:val="20"/>
          <w:szCs w:val="20"/>
        </w:rPr>
        <w:t xml:space="preserve"> parsing for web services</w:t>
      </w:r>
      <w:r w:rsidRPr="00E42E01">
        <w:rPr>
          <w:rFonts w:ascii="Cambria" w:eastAsia="Cambria" w:hAnsi="Cambria" w:cs="Cambria"/>
          <w:color w:val="auto"/>
          <w:sz w:val="20"/>
          <w:szCs w:val="20"/>
        </w:rPr>
        <w:t>.</w:t>
      </w:r>
    </w:p>
    <w:p w:rsidR="00E306EA" w:rsidRPr="00E306EA" w:rsidRDefault="00E306EA" w:rsidP="00E306EA">
      <w:pPr>
        <w:pStyle w:val="ColorfulList-Accent11"/>
        <w:numPr>
          <w:ilvl w:val="0"/>
          <w:numId w:val="43"/>
        </w:numPr>
        <w:suppressAutoHyphens/>
        <w:jc w:val="both"/>
        <w:rPr>
          <w:rFonts w:ascii="Cambria" w:eastAsia="Cambria" w:hAnsi="Cambria" w:cs="Cambria"/>
          <w:b/>
          <w:bCs/>
          <w:color w:val="auto"/>
          <w:sz w:val="20"/>
          <w:szCs w:val="20"/>
        </w:rPr>
      </w:pPr>
      <w:r w:rsidRPr="00E42E01">
        <w:rPr>
          <w:rFonts w:ascii="Cambria" w:eastAsia="Cambria" w:hAnsi="Cambria" w:cs="Cambria"/>
          <w:color w:val="auto"/>
          <w:sz w:val="20"/>
          <w:szCs w:val="20"/>
        </w:rPr>
        <w:t xml:space="preserve">Experience </w:t>
      </w:r>
      <w:r>
        <w:rPr>
          <w:rFonts w:ascii="Cambria" w:eastAsia="Cambria" w:hAnsi="Cambria" w:cs="Cambria"/>
          <w:color w:val="auto"/>
          <w:sz w:val="20"/>
          <w:szCs w:val="20"/>
        </w:rPr>
        <w:t xml:space="preserve">with source code control systems such as </w:t>
      </w:r>
      <w:r w:rsidRPr="00EB5560">
        <w:rPr>
          <w:rFonts w:ascii="Cambria" w:eastAsia="Cambria" w:hAnsi="Cambria" w:cs="Cambria"/>
          <w:b/>
          <w:color w:val="auto"/>
          <w:sz w:val="20"/>
          <w:szCs w:val="20"/>
        </w:rPr>
        <w:t>GIT</w:t>
      </w:r>
    </w:p>
    <w:p w:rsidR="00A34961" w:rsidRPr="00AB5CC7" w:rsidRDefault="00A34961" w:rsidP="008E3BE4">
      <w:pPr>
        <w:pStyle w:val="ListParagraph"/>
        <w:widowControl w:val="0"/>
        <w:numPr>
          <w:ilvl w:val="0"/>
          <w:numId w:val="43"/>
        </w:numPr>
        <w:spacing w:after="0" w:line="240" w:lineRule="auto"/>
        <w:contextualSpacing/>
        <w:jc w:val="both"/>
        <w:rPr>
          <w:rFonts w:ascii="Cambria" w:hAnsi="Cambria" w:cs="Arial"/>
          <w:sz w:val="20"/>
          <w:szCs w:val="20"/>
        </w:rPr>
      </w:pPr>
      <w:r w:rsidRPr="008E3BE4">
        <w:rPr>
          <w:rFonts w:ascii="Cambria" w:hAnsi="Cambria" w:cs="Arial"/>
          <w:sz w:val="20"/>
          <w:szCs w:val="20"/>
        </w:rPr>
        <w:t>Performed on device debugging using ADB and tested application in both emulator and device</w:t>
      </w:r>
    </w:p>
    <w:p w:rsidR="00AB5CC7" w:rsidRPr="008E3BE4" w:rsidRDefault="00AB5CC7" w:rsidP="00AB5CC7">
      <w:pPr>
        <w:pStyle w:val="ListParagraph"/>
        <w:widowControl w:val="0"/>
        <w:spacing w:after="0" w:line="240" w:lineRule="auto"/>
        <w:contextualSpacing/>
        <w:jc w:val="both"/>
        <w:rPr>
          <w:rFonts w:ascii="Cambria" w:hAnsi="Cambria" w:cs="Arial"/>
          <w:sz w:val="20"/>
          <w:szCs w:val="20"/>
        </w:rPr>
      </w:pPr>
    </w:p>
    <w:p w:rsidR="00F50705" w:rsidRPr="00206FA7" w:rsidRDefault="00F50705" w:rsidP="00F50705">
      <w:pPr>
        <w:spacing w:after="0" w:line="240" w:lineRule="auto"/>
        <w:contextualSpacing/>
        <w:jc w:val="both"/>
        <w:outlineLvl w:val="0"/>
        <w:rPr>
          <w:rFonts w:ascii="Cambria" w:hAnsi="Cambria" w:cs="Arial"/>
          <w:b/>
        </w:rPr>
      </w:pPr>
      <w:r w:rsidRPr="00206FA7">
        <w:rPr>
          <w:rFonts w:ascii="Cambria" w:hAnsi="Cambria" w:cs="Arial"/>
          <w:b/>
        </w:rPr>
        <w:t>Environment:</w:t>
      </w:r>
    </w:p>
    <w:p w:rsidR="00F50705" w:rsidRDefault="00652275" w:rsidP="008E3BE4">
      <w:pPr>
        <w:pStyle w:val="Standard"/>
        <w:widowControl w:val="0"/>
        <w:shd w:val="clear" w:color="auto" w:fill="FFFFFF"/>
        <w:suppressAutoHyphens/>
        <w:adjustRightInd w:val="0"/>
        <w:snapToGrid w:val="0"/>
        <w:spacing w:line="276" w:lineRule="auto"/>
        <w:jc w:val="both"/>
        <w:textAlignment w:val="baseline"/>
        <w:rPr>
          <w:rFonts w:ascii="Cambria" w:hAnsi="Cambria" w:cs="Arial"/>
          <w:bCs/>
          <w:sz w:val="20"/>
          <w:szCs w:val="20"/>
        </w:rPr>
      </w:pPr>
      <w:r w:rsidRPr="008E3BE4">
        <w:rPr>
          <w:rFonts w:ascii="Cambria" w:hAnsi="Cambria" w:cs="Arial"/>
          <w:bCs/>
          <w:sz w:val="20"/>
          <w:szCs w:val="20"/>
        </w:rPr>
        <w:t xml:space="preserve">Android Studio, RESTful </w:t>
      </w:r>
      <w:r w:rsidR="00905BF6" w:rsidRPr="008E3BE4">
        <w:rPr>
          <w:rFonts w:ascii="Cambria" w:hAnsi="Cambria" w:cs="Arial"/>
          <w:bCs/>
          <w:sz w:val="20"/>
          <w:szCs w:val="20"/>
        </w:rPr>
        <w:t>service (json</w:t>
      </w:r>
      <w:r w:rsidR="00F50705" w:rsidRPr="008E3BE4">
        <w:rPr>
          <w:rFonts w:ascii="Cambria" w:hAnsi="Cambria" w:cs="Arial"/>
          <w:bCs/>
          <w:sz w:val="20"/>
          <w:szCs w:val="20"/>
        </w:rPr>
        <w:t>),</w:t>
      </w:r>
      <w:r w:rsidR="00C87643">
        <w:rPr>
          <w:rFonts w:ascii="Cambria" w:hAnsi="Cambria" w:cs="Arial"/>
          <w:bCs/>
          <w:sz w:val="20"/>
          <w:szCs w:val="20"/>
        </w:rPr>
        <w:t>SVN</w:t>
      </w:r>
      <w:r w:rsidR="009E688F">
        <w:rPr>
          <w:rFonts w:ascii="Cambria" w:hAnsi="Cambria" w:cs="Arial"/>
          <w:bCs/>
          <w:sz w:val="20"/>
          <w:szCs w:val="20"/>
        </w:rPr>
        <w:t xml:space="preserve">, JIRA, Android SDK, </w:t>
      </w:r>
      <w:r w:rsidR="001A00AD">
        <w:rPr>
          <w:rFonts w:ascii="Cambria" w:hAnsi="Cambria" w:cs="Arial"/>
          <w:bCs/>
          <w:sz w:val="20"/>
          <w:szCs w:val="20"/>
        </w:rPr>
        <w:t>Test driven development(TDD),</w:t>
      </w:r>
      <w:r w:rsidR="009E688F">
        <w:rPr>
          <w:rFonts w:ascii="Cambria" w:hAnsi="Cambria" w:cs="Arial"/>
          <w:bCs/>
          <w:sz w:val="20"/>
          <w:szCs w:val="20"/>
        </w:rPr>
        <w:t>Android NDK</w:t>
      </w:r>
      <w:r w:rsidR="00C87643">
        <w:rPr>
          <w:rFonts w:ascii="Cambria" w:hAnsi="Cambria" w:cs="Arial"/>
          <w:bCs/>
          <w:sz w:val="20"/>
          <w:szCs w:val="20"/>
        </w:rPr>
        <w:t>.</w:t>
      </w:r>
    </w:p>
    <w:p w:rsidR="00AB5CC7" w:rsidRPr="008E3BE4" w:rsidRDefault="00AB5CC7" w:rsidP="008E3BE4">
      <w:pPr>
        <w:pStyle w:val="Standard"/>
        <w:widowControl w:val="0"/>
        <w:shd w:val="clear" w:color="auto" w:fill="FFFFFF"/>
        <w:suppressAutoHyphens/>
        <w:adjustRightInd w:val="0"/>
        <w:snapToGrid w:val="0"/>
        <w:spacing w:line="276" w:lineRule="auto"/>
        <w:jc w:val="both"/>
        <w:textAlignment w:val="baseline"/>
        <w:rPr>
          <w:rFonts w:ascii="Cambria" w:hAnsi="Cambria" w:cs="Arial"/>
          <w:bCs/>
          <w:sz w:val="20"/>
          <w:szCs w:val="20"/>
          <w:shd w:val="clear" w:color="auto" w:fill="FFFFFF"/>
        </w:rPr>
      </w:pPr>
    </w:p>
    <w:p w:rsidR="00F50705" w:rsidRPr="00206FA7" w:rsidRDefault="00F50705" w:rsidP="00F50705">
      <w:pPr>
        <w:pStyle w:val="Standard"/>
        <w:widowControl w:val="0"/>
        <w:shd w:val="clear" w:color="auto" w:fill="FFFFFF"/>
        <w:suppressAutoHyphens/>
        <w:adjustRightInd w:val="0"/>
        <w:snapToGrid w:val="0"/>
        <w:spacing w:line="276" w:lineRule="auto"/>
        <w:jc w:val="both"/>
        <w:textAlignment w:val="baseline"/>
        <w:rPr>
          <w:rFonts w:ascii="Cambria" w:hAnsi="Cambria" w:cs="Arial"/>
          <w:sz w:val="22"/>
          <w:szCs w:val="22"/>
          <w:shd w:val="clear" w:color="auto" w:fill="FFFFFF"/>
        </w:rPr>
      </w:pPr>
      <w:r w:rsidRPr="00206FA7">
        <w:rPr>
          <w:rFonts w:ascii="Cambria" w:hAnsi="Cambria" w:cs="Arial"/>
          <w:b/>
          <w:bCs/>
          <w:sz w:val="22"/>
          <w:szCs w:val="22"/>
          <w:shd w:val="clear" w:color="auto" w:fill="FFFFFF"/>
        </w:rPr>
        <w:t>ROLE</w:t>
      </w:r>
      <w:r w:rsidRPr="00206FA7">
        <w:rPr>
          <w:rFonts w:ascii="Cambria" w:hAnsi="Cambria" w:cs="Arial"/>
          <w:sz w:val="22"/>
          <w:szCs w:val="22"/>
          <w:shd w:val="clear" w:color="auto" w:fill="FFFFFF"/>
        </w:rPr>
        <w:t>:</w:t>
      </w:r>
    </w:p>
    <w:p w:rsidR="00F50705" w:rsidRDefault="00C87643" w:rsidP="00F50705">
      <w:pPr>
        <w:pStyle w:val="Standard"/>
        <w:widowControl w:val="0"/>
        <w:shd w:val="clear" w:color="auto" w:fill="FFFFFF"/>
        <w:suppressAutoHyphens/>
        <w:adjustRightInd w:val="0"/>
        <w:snapToGrid w:val="0"/>
        <w:spacing w:line="276" w:lineRule="auto"/>
        <w:jc w:val="both"/>
        <w:textAlignment w:val="baseline"/>
        <w:rPr>
          <w:rFonts w:ascii="Cambria" w:hAnsi="Cambria" w:cs="Arial"/>
          <w:sz w:val="20"/>
          <w:szCs w:val="20"/>
          <w:shd w:val="clear" w:color="auto" w:fill="FFFFFF"/>
        </w:rPr>
      </w:pPr>
      <w:r>
        <w:rPr>
          <w:rFonts w:ascii="Cambria" w:hAnsi="Cambria" w:cs="Arial"/>
          <w:sz w:val="20"/>
          <w:szCs w:val="20"/>
          <w:shd w:val="clear" w:color="auto" w:fill="FFFFFF"/>
        </w:rPr>
        <w:t>Android</w:t>
      </w:r>
      <w:r w:rsidR="00F50705" w:rsidRPr="008E3BE4">
        <w:rPr>
          <w:rFonts w:ascii="Cambria" w:hAnsi="Cambria" w:cs="Arial"/>
          <w:sz w:val="20"/>
          <w:szCs w:val="20"/>
          <w:shd w:val="clear" w:color="auto" w:fill="FFFFFF"/>
        </w:rPr>
        <w:t xml:space="preserve">Application </w:t>
      </w:r>
      <w:r w:rsidR="00206FA7" w:rsidRPr="008E3BE4">
        <w:rPr>
          <w:rFonts w:ascii="Cambria" w:hAnsi="Cambria" w:cs="Arial"/>
          <w:sz w:val="20"/>
          <w:szCs w:val="20"/>
          <w:shd w:val="clear" w:color="auto" w:fill="FFFFFF"/>
        </w:rPr>
        <w:t>Design, development</w:t>
      </w:r>
      <w:r w:rsidR="000D4BE1" w:rsidRPr="008E3BE4">
        <w:rPr>
          <w:rFonts w:ascii="Cambria" w:hAnsi="Cambria" w:cs="Arial"/>
          <w:sz w:val="20"/>
          <w:szCs w:val="20"/>
          <w:shd w:val="clear" w:color="auto" w:fill="FFFFFF"/>
        </w:rPr>
        <w:t xml:space="preserve"> and Maintenance</w:t>
      </w:r>
      <w:r>
        <w:rPr>
          <w:rFonts w:ascii="Cambria" w:hAnsi="Cambria" w:cs="Arial"/>
          <w:sz w:val="20"/>
          <w:szCs w:val="20"/>
          <w:shd w:val="clear" w:color="auto" w:fill="FFFFFF"/>
        </w:rPr>
        <w:t xml:space="preserve"> Engineer</w:t>
      </w:r>
      <w:r w:rsidR="00F50705" w:rsidRPr="008E3BE4">
        <w:rPr>
          <w:rFonts w:ascii="Cambria" w:hAnsi="Cambria" w:cs="Arial"/>
          <w:sz w:val="20"/>
          <w:szCs w:val="20"/>
          <w:shd w:val="clear" w:color="auto" w:fill="FFFFFF"/>
        </w:rPr>
        <w:t>.</w:t>
      </w:r>
    </w:p>
    <w:p w:rsidR="00AB5CC7" w:rsidRPr="008E3BE4" w:rsidRDefault="00AB5CC7" w:rsidP="00F50705">
      <w:pPr>
        <w:pStyle w:val="Standard"/>
        <w:widowControl w:val="0"/>
        <w:shd w:val="clear" w:color="auto" w:fill="FFFFFF"/>
        <w:suppressAutoHyphens/>
        <w:adjustRightInd w:val="0"/>
        <w:snapToGrid w:val="0"/>
        <w:spacing w:line="276" w:lineRule="auto"/>
        <w:jc w:val="both"/>
        <w:textAlignment w:val="baseline"/>
        <w:rPr>
          <w:rFonts w:ascii="Cambria" w:hAnsi="Cambria" w:cs="Arial"/>
          <w:sz w:val="20"/>
          <w:szCs w:val="20"/>
          <w:shd w:val="clear" w:color="auto" w:fill="FFFFFF"/>
        </w:rPr>
      </w:pPr>
    </w:p>
    <w:p w:rsidR="008E3BE4" w:rsidRPr="00206FA7" w:rsidRDefault="00F50705" w:rsidP="008E3BE4">
      <w:pPr>
        <w:pStyle w:val="Standard"/>
        <w:widowControl w:val="0"/>
        <w:shd w:val="clear" w:color="auto" w:fill="FFFFFF"/>
        <w:suppressAutoHyphens/>
        <w:adjustRightInd w:val="0"/>
        <w:snapToGrid w:val="0"/>
        <w:spacing w:line="276" w:lineRule="auto"/>
        <w:jc w:val="both"/>
        <w:textAlignment w:val="baseline"/>
        <w:rPr>
          <w:rFonts w:ascii="Cambria" w:hAnsi="Cambria" w:cs="Arial"/>
          <w:b/>
          <w:bCs/>
          <w:sz w:val="22"/>
          <w:szCs w:val="22"/>
          <w:shd w:val="clear" w:color="auto" w:fill="FFFFFF"/>
        </w:rPr>
      </w:pPr>
      <w:r w:rsidRPr="00206FA7">
        <w:rPr>
          <w:rFonts w:ascii="Cambria" w:hAnsi="Cambria" w:cs="Arial"/>
          <w:b/>
          <w:bCs/>
          <w:sz w:val="22"/>
          <w:szCs w:val="22"/>
          <w:shd w:val="clear" w:color="auto" w:fill="FFFFFF"/>
        </w:rPr>
        <w:t>3</w:t>
      </w:r>
      <w:r w:rsidRPr="00206FA7">
        <w:rPr>
          <w:rFonts w:ascii="Cambria" w:hAnsi="Cambria" w:cs="Arial"/>
          <w:b/>
          <w:bCs/>
          <w:sz w:val="22"/>
          <w:szCs w:val="22"/>
          <w:shd w:val="clear" w:color="auto" w:fill="FFFFFF"/>
          <w:vertAlign w:val="superscript"/>
        </w:rPr>
        <w:t>rd</w:t>
      </w:r>
      <w:r w:rsidRPr="00206FA7">
        <w:rPr>
          <w:rFonts w:ascii="Cambria" w:hAnsi="Cambria" w:cs="Arial"/>
          <w:b/>
          <w:bCs/>
          <w:sz w:val="22"/>
          <w:szCs w:val="22"/>
          <w:shd w:val="clear" w:color="auto" w:fill="FFFFFF"/>
        </w:rPr>
        <w:t xml:space="preserve"> party Library </w:t>
      </w:r>
    </w:p>
    <w:p w:rsidR="006758D9" w:rsidRPr="00AB5CC7" w:rsidRDefault="00F50705" w:rsidP="00AB5CC7">
      <w:pPr>
        <w:pStyle w:val="Standard"/>
        <w:widowControl w:val="0"/>
        <w:shd w:val="clear" w:color="auto" w:fill="FFFFFF"/>
        <w:suppressAutoHyphens/>
        <w:adjustRightInd w:val="0"/>
        <w:snapToGrid w:val="0"/>
        <w:spacing w:line="276" w:lineRule="auto"/>
        <w:jc w:val="both"/>
        <w:textAlignment w:val="baseline"/>
        <w:rPr>
          <w:rFonts w:ascii="Cambria" w:hAnsi="Cambria" w:cs="Arial"/>
          <w:b/>
          <w:bCs/>
          <w:sz w:val="20"/>
          <w:szCs w:val="20"/>
          <w:shd w:val="clear" w:color="auto" w:fill="FFFFFF"/>
        </w:rPr>
      </w:pPr>
      <w:r w:rsidRPr="00206FA7">
        <w:rPr>
          <w:rFonts w:ascii="Cambria" w:hAnsi="Cambria" w:cs="Arial"/>
          <w:sz w:val="20"/>
          <w:szCs w:val="20"/>
          <w:shd w:val="clear" w:color="auto" w:fill="FFFFFF"/>
        </w:rPr>
        <w:t>RoboSpice, Urban Airship, Band</w:t>
      </w:r>
      <w:r w:rsidR="00C87643">
        <w:rPr>
          <w:rFonts w:ascii="Cambria" w:hAnsi="Cambria" w:cs="Arial"/>
          <w:sz w:val="20"/>
          <w:szCs w:val="20"/>
          <w:shd w:val="clear" w:color="auto" w:fill="FFFFFF"/>
        </w:rPr>
        <w:t xml:space="preserve">width X, Facebook, CrashLytics, Butter knife. </w:t>
      </w:r>
    </w:p>
    <w:p w:rsidR="00E4575D" w:rsidRPr="00431107" w:rsidRDefault="00E4575D" w:rsidP="009041AF">
      <w:pPr>
        <w:spacing w:after="0" w:line="240" w:lineRule="auto"/>
        <w:contextualSpacing/>
        <w:jc w:val="both"/>
        <w:rPr>
          <w:rFonts w:ascii="Arial" w:hAnsi="Arial" w:cs="Arial"/>
          <w:b/>
          <w:bCs/>
          <w:sz w:val="20"/>
          <w:szCs w:val="20"/>
        </w:rPr>
      </w:pPr>
    </w:p>
    <w:p w:rsidR="00191698" w:rsidRPr="00206FA7" w:rsidRDefault="00431107" w:rsidP="006B106E">
      <w:pPr>
        <w:widowControl w:val="0"/>
        <w:autoSpaceDE w:val="0"/>
        <w:spacing w:after="0" w:line="240" w:lineRule="auto"/>
        <w:contextualSpacing/>
        <w:jc w:val="both"/>
        <w:rPr>
          <w:rFonts w:ascii="Cambria" w:eastAsia="Arial Unicode MS" w:hAnsi="Cambria" w:cs="Arial"/>
          <w:b/>
          <w:u w:val="single"/>
        </w:rPr>
      </w:pPr>
      <w:r w:rsidRPr="00206FA7">
        <w:rPr>
          <w:rFonts w:ascii="Cambria" w:hAnsi="Cambria" w:cs="Arial"/>
          <w:b/>
          <w:u w:val="single"/>
        </w:rPr>
        <w:t>Geico, Chevy Chase, MD</w:t>
      </w:r>
    </w:p>
    <w:p w:rsidR="00191698" w:rsidRPr="001F529F" w:rsidRDefault="006B106E" w:rsidP="006B106E">
      <w:pPr>
        <w:widowControl w:val="0"/>
        <w:autoSpaceDE w:val="0"/>
        <w:spacing w:after="0" w:line="240" w:lineRule="auto"/>
        <w:contextualSpacing/>
        <w:jc w:val="both"/>
        <w:rPr>
          <w:rFonts w:ascii="Cambria" w:hAnsi="Cambria" w:cs="Arial"/>
          <w:b/>
          <w:bCs/>
          <w:sz w:val="20"/>
          <w:szCs w:val="20"/>
        </w:rPr>
      </w:pPr>
      <w:r w:rsidRPr="001F529F">
        <w:rPr>
          <w:rFonts w:ascii="Cambria" w:hAnsi="Cambria" w:cs="Arial"/>
          <w:b/>
          <w:bCs/>
          <w:sz w:val="20"/>
          <w:szCs w:val="20"/>
        </w:rPr>
        <w:t xml:space="preserve">Jun2014 – </w:t>
      </w:r>
      <w:r w:rsidR="001F529F">
        <w:rPr>
          <w:rFonts w:ascii="Cambria" w:hAnsi="Cambria" w:cs="Arial"/>
          <w:b/>
          <w:bCs/>
          <w:sz w:val="20"/>
          <w:szCs w:val="20"/>
        </w:rPr>
        <w:t>Feb 2015</w:t>
      </w:r>
    </w:p>
    <w:p w:rsidR="006B106E" w:rsidRPr="001F529F" w:rsidRDefault="006B106E" w:rsidP="006B106E">
      <w:pPr>
        <w:widowControl w:val="0"/>
        <w:autoSpaceDE w:val="0"/>
        <w:spacing w:after="0" w:line="240" w:lineRule="auto"/>
        <w:contextualSpacing/>
        <w:jc w:val="both"/>
        <w:rPr>
          <w:rFonts w:ascii="Cambria" w:hAnsi="Cambria" w:cs="Arial"/>
          <w:b/>
          <w:bCs/>
          <w:sz w:val="20"/>
          <w:szCs w:val="20"/>
        </w:rPr>
      </w:pPr>
      <w:r w:rsidRPr="001F529F">
        <w:rPr>
          <w:rFonts w:ascii="Cambria" w:hAnsi="Cambria" w:cs="Arial"/>
          <w:b/>
          <w:bCs/>
          <w:sz w:val="20"/>
          <w:szCs w:val="20"/>
        </w:rPr>
        <w:t>Android Developer</w:t>
      </w:r>
    </w:p>
    <w:p w:rsidR="00DE7E92" w:rsidRPr="00431107" w:rsidRDefault="00DE7E92" w:rsidP="006B106E">
      <w:pPr>
        <w:spacing w:after="0" w:line="240" w:lineRule="auto"/>
        <w:contextualSpacing/>
        <w:jc w:val="both"/>
        <w:rPr>
          <w:rFonts w:ascii="Arial" w:eastAsia="Arial Unicode MS" w:hAnsi="Arial" w:cs="Arial"/>
          <w:b/>
          <w:sz w:val="20"/>
          <w:szCs w:val="20"/>
        </w:rPr>
      </w:pP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r w:rsidRPr="00431107">
        <w:rPr>
          <w:rFonts w:ascii="Arial" w:eastAsia="Arial Unicode MS" w:hAnsi="Arial" w:cs="Arial"/>
          <w:b/>
          <w:sz w:val="20"/>
          <w:szCs w:val="20"/>
        </w:rPr>
        <w:tab/>
      </w:r>
    </w:p>
    <w:p w:rsidR="00431107" w:rsidRPr="00206FA7" w:rsidRDefault="00431107" w:rsidP="00431107">
      <w:pPr>
        <w:spacing w:after="0" w:line="240" w:lineRule="auto"/>
        <w:contextualSpacing/>
        <w:jc w:val="both"/>
        <w:rPr>
          <w:rFonts w:ascii="Cambria" w:hAnsi="Cambria" w:cs="Arial"/>
          <w:b/>
          <w:sz w:val="20"/>
          <w:szCs w:val="20"/>
        </w:rPr>
      </w:pPr>
      <w:r w:rsidRPr="00206FA7">
        <w:rPr>
          <w:rFonts w:ascii="Cambria" w:hAnsi="Cambria" w:cs="Arial"/>
          <w:color w:val="000000"/>
          <w:sz w:val="20"/>
          <w:szCs w:val="20"/>
          <w:shd w:val="clear" w:color="auto" w:fill="FFFFFF"/>
        </w:rPr>
        <w:t>GEICO is an Auto Insurance company, which aims at building app includes enhancements based off of feedback from the customer and Easy access to new digital ID Card, Step-by-step Accident Guide to help customer gather and record all the necessary Information need from the accident scene including photos and Simplified Navigation to quickly pay bill, view claims, driver and vehicle information, update customer contact information.</w:t>
      </w:r>
    </w:p>
    <w:p w:rsidR="00DE7E92" w:rsidRPr="00431107" w:rsidRDefault="00DE7E92" w:rsidP="009041AF">
      <w:pPr>
        <w:spacing w:after="0" w:line="240" w:lineRule="auto"/>
        <w:contextualSpacing/>
        <w:jc w:val="both"/>
        <w:rPr>
          <w:rFonts w:ascii="Arial" w:eastAsia="Arial Unicode MS" w:hAnsi="Arial" w:cs="Arial"/>
          <w:b/>
          <w:sz w:val="20"/>
          <w:szCs w:val="20"/>
        </w:rPr>
      </w:pPr>
    </w:p>
    <w:p w:rsidR="00A34961" w:rsidRPr="00E306EA" w:rsidRDefault="00A34961" w:rsidP="00E306EA">
      <w:pPr>
        <w:spacing w:after="0" w:line="240" w:lineRule="auto"/>
        <w:contextualSpacing/>
        <w:outlineLvl w:val="0"/>
        <w:rPr>
          <w:rFonts w:ascii="Cambria" w:hAnsi="Cambria" w:cs="Arial"/>
          <w:b/>
          <w:sz w:val="24"/>
          <w:szCs w:val="24"/>
          <w:u w:val="single"/>
        </w:rPr>
      </w:pPr>
      <w:r w:rsidRPr="00E306EA">
        <w:rPr>
          <w:rFonts w:ascii="Cambria" w:hAnsi="Cambria" w:cs="Arial"/>
          <w:b/>
          <w:sz w:val="24"/>
          <w:szCs w:val="24"/>
          <w:u w:val="single"/>
        </w:rPr>
        <w:t>Responsibilities</w:t>
      </w:r>
    </w:p>
    <w:p w:rsidR="00A34961" w:rsidRPr="00206FA7" w:rsidRDefault="00A34961" w:rsidP="00206FA7">
      <w:pPr>
        <w:pStyle w:val="ListParagraph"/>
        <w:numPr>
          <w:ilvl w:val="0"/>
          <w:numId w:val="44"/>
        </w:numPr>
        <w:spacing w:after="0" w:line="240" w:lineRule="auto"/>
        <w:jc w:val="both"/>
        <w:rPr>
          <w:rFonts w:ascii="Cambria" w:hAnsi="Cambria"/>
          <w:sz w:val="20"/>
          <w:szCs w:val="20"/>
        </w:rPr>
      </w:pPr>
      <w:r w:rsidRPr="00206FA7">
        <w:rPr>
          <w:rFonts w:ascii="Cambria" w:hAnsi="Cambria"/>
          <w:sz w:val="20"/>
          <w:szCs w:val="20"/>
        </w:rPr>
        <w:t>Involved in requirement gathering and outlining.</w:t>
      </w:r>
    </w:p>
    <w:p w:rsidR="00A34961" w:rsidRPr="00206FA7" w:rsidRDefault="00A34961" w:rsidP="00206FA7">
      <w:pPr>
        <w:pStyle w:val="ListParagraph"/>
        <w:numPr>
          <w:ilvl w:val="0"/>
          <w:numId w:val="44"/>
        </w:numPr>
        <w:spacing w:after="0" w:line="240" w:lineRule="auto"/>
        <w:jc w:val="both"/>
        <w:rPr>
          <w:rFonts w:ascii="Cambria" w:hAnsi="Cambria"/>
          <w:sz w:val="20"/>
          <w:szCs w:val="20"/>
        </w:rPr>
      </w:pPr>
      <w:r w:rsidRPr="00206FA7">
        <w:rPr>
          <w:rFonts w:ascii="Cambria" w:hAnsi="Cambria"/>
          <w:sz w:val="20"/>
          <w:szCs w:val="20"/>
        </w:rPr>
        <w:t xml:space="preserve">Responsible for developing the </w:t>
      </w:r>
      <w:r w:rsidRPr="00206FA7">
        <w:rPr>
          <w:rFonts w:ascii="Cambria" w:hAnsi="Cambria"/>
          <w:b/>
          <w:sz w:val="20"/>
          <w:szCs w:val="20"/>
        </w:rPr>
        <w:t>Android UI layouts.</w:t>
      </w:r>
    </w:p>
    <w:p w:rsidR="00A34961" w:rsidRPr="00206FA7" w:rsidRDefault="00A34961" w:rsidP="00206FA7">
      <w:pPr>
        <w:pStyle w:val="ListParagraph"/>
        <w:numPr>
          <w:ilvl w:val="0"/>
          <w:numId w:val="44"/>
        </w:numPr>
        <w:spacing w:after="0" w:line="240" w:lineRule="auto"/>
        <w:jc w:val="both"/>
        <w:rPr>
          <w:rFonts w:ascii="Cambria" w:hAnsi="Cambria"/>
          <w:sz w:val="20"/>
          <w:szCs w:val="20"/>
        </w:rPr>
      </w:pPr>
      <w:r w:rsidRPr="00206FA7">
        <w:rPr>
          <w:rFonts w:ascii="Cambria" w:hAnsi="Cambria"/>
          <w:sz w:val="20"/>
          <w:szCs w:val="20"/>
        </w:rPr>
        <w:t xml:space="preserve">Responsible for the Android business logic that uses </w:t>
      </w:r>
      <w:r w:rsidRPr="00206FA7">
        <w:rPr>
          <w:rFonts w:ascii="Cambria" w:hAnsi="Cambria"/>
          <w:b/>
          <w:sz w:val="20"/>
          <w:szCs w:val="20"/>
        </w:rPr>
        <w:t>JSON</w:t>
      </w:r>
      <w:r w:rsidRPr="00206FA7">
        <w:rPr>
          <w:rFonts w:ascii="Cambria" w:hAnsi="Cambria"/>
          <w:sz w:val="20"/>
          <w:szCs w:val="20"/>
        </w:rPr>
        <w:t xml:space="preserve"> queries for getting data from the backend systems.</w:t>
      </w:r>
    </w:p>
    <w:p w:rsidR="00A34961" w:rsidRPr="00206FA7" w:rsidRDefault="00A34961" w:rsidP="00206FA7">
      <w:pPr>
        <w:pStyle w:val="ListParagraph"/>
        <w:numPr>
          <w:ilvl w:val="0"/>
          <w:numId w:val="44"/>
        </w:numPr>
        <w:spacing w:after="0" w:line="240" w:lineRule="auto"/>
        <w:jc w:val="both"/>
        <w:rPr>
          <w:rFonts w:ascii="Cambria" w:hAnsi="Cambria"/>
          <w:sz w:val="20"/>
          <w:szCs w:val="20"/>
        </w:rPr>
      </w:pPr>
      <w:r w:rsidRPr="00206FA7">
        <w:rPr>
          <w:rFonts w:ascii="Cambria" w:hAnsi="Cambria"/>
          <w:sz w:val="20"/>
          <w:szCs w:val="20"/>
        </w:rPr>
        <w:t>Involved in integrating the service to the UI</w:t>
      </w:r>
    </w:p>
    <w:p w:rsidR="00A34961" w:rsidRPr="00206FA7" w:rsidRDefault="00A34961" w:rsidP="00206FA7">
      <w:pPr>
        <w:pStyle w:val="ListParagraph"/>
        <w:numPr>
          <w:ilvl w:val="0"/>
          <w:numId w:val="44"/>
        </w:numPr>
        <w:spacing w:after="0" w:line="240" w:lineRule="auto"/>
        <w:jc w:val="both"/>
        <w:rPr>
          <w:rFonts w:ascii="Cambria" w:hAnsi="Cambria"/>
          <w:sz w:val="20"/>
          <w:szCs w:val="20"/>
        </w:rPr>
      </w:pPr>
      <w:r w:rsidRPr="00206FA7">
        <w:rPr>
          <w:rFonts w:ascii="Cambria" w:hAnsi="Cambria"/>
          <w:b/>
          <w:sz w:val="20"/>
          <w:szCs w:val="20"/>
        </w:rPr>
        <w:t>R</w:t>
      </w:r>
      <w:r w:rsidRPr="00206FA7">
        <w:rPr>
          <w:rFonts w:ascii="Cambria" w:hAnsi="Cambria"/>
          <w:sz w:val="20"/>
          <w:szCs w:val="20"/>
        </w:rPr>
        <w:t xml:space="preserve">esponsible for implementing </w:t>
      </w:r>
      <w:r w:rsidRPr="00206FA7">
        <w:rPr>
          <w:rFonts w:ascii="Cambria" w:hAnsi="Cambria"/>
          <w:b/>
          <w:sz w:val="20"/>
          <w:szCs w:val="20"/>
        </w:rPr>
        <w:t xml:space="preserve">Google Analytics </w:t>
      </w:r>
    </w:p>
    <w:p w:rsidR="00A34961" w:rsidRPr="00206FA7" w:rsidRDefault="00A34961" w:rsidP="00206FA7">
      <w:pPr>
        <w:pStyle w:val="ListParagraph"/>
        <w:numPr>
          <w:ilvl w:val="0"/>
          <w:numId w:val="44"/>
        </w:numPr>
        <w:spacing w:after="0" w:line="240" w:lineRule="auto"/>
        <w:jc w:val="both"/>
        <w:rPr>
          <w:rFonts w:ascii="Cambria" w:hAnsi="Cambria"/>
          <w:sz w:val="20"/>
          <w:szCs w:val="20"/>
        </w:rPr>
      </w:pPr>
      <w:r w:rsidRPr="00206FA7">
        <w:rPr>
          <w:rFonts w:ascii="Cambria" w:hAnsi="Cambria"/>
          <w:sz w:val="20"/>
          <w:szCs w:val="20"/>
        </w:rPr>
        <w:t xml:space="preserve">Testing included </w:t>
      </w:r>
      <w:r w:rsidRPr="00206FA7">
        <w:rPr>
          <w:rFonts w:ascii="Cambria" w:hAnsi="Cambria"/>
          <w:b/>
          <w:sz w:val="20"/>
          <w:szCs w:val="20"/>
        </w:rPr>
        <w:t>emulator</w:t>
      </w:r>
      <w:r w:rsidRPr="00206FA7">
        <w:rPr>
          <w:rFonts w:ascii="Cambria" w:hAnsi="Cambria"/>
          <w:sz w:val="20"/>
          <w:szCs w:val="20"/>
        </w:rPr>
        <w:t xml:space="preserve"> and </w:t>
      </w:r>
      <w:r w:rsidRPr="00206FA7">
        <w:rPr>
          <w:rFonts w:ascii="Cambria" w:hAnsi="Cambria"/>
          <w:b/>
          <w:sz w:val="20"/>
          <w:szCs w:val="20"/>
        </w:rPr>
        <w:t>device testing</w:t>
      </w:r>
      <w:r w:rsidRPr="00206FA7">
        <w:rPr>
          <w:rFonts w:ascii="Cambria" w:hAnsi="Cambria"/>
          <w:sz w:val="20"/>
          <w:szCs w:val="20"/>
        </w:rPr>
        <w:t xml:space="preserve"> with multiple versions and sizes.</w:t>
      </w:r>
    </w:p>
    <w:p w:rsidR="00A34961" w:rsidRDefault="00A34961" w:rsidP="00206FA7">
      <w:pPr>
        <w:pStyle w:val="ListParagraph"/>
        <w:numPr>
          <w:ilvl w:val="0"/>
          <w:numId w:val="44"/>
        </w:numPr>
        <w:spacing w:after="0" w:line="240" w:lineRule="auto"/>
        <w:jc w:val="both"/>
        <w:rPr>
          <w:rFonts w:ascii="Cambria" w:hAnsi="Cambria"/>
          <w:sz w:val="20"/>
          <w:szCs w:val="20"/>
        </w:rPr>
      </w:pPr>
      <w:r w:rsidRPr="00206FA7">
        <w:rPr>
          <w:rFonts w:ascii="Cambria" w:hAnsi="Cambria"/>
          <w:sz w:val="20"/>
          <w:szCs w:val="20"/>
        </w:rPr>
        <w:t xml:space="preserve">Responsible for </w:t>
      </w:r>
      <w:r w:rsidRPr="00206FA7">
        <w:rPr>
          <w:rFonts w:ascii="Cambria" w:hAnsi="Cambria"/>
          <w:b/>
          <w:sz w:val="20"/>
          <w:szCs w:val="20"/>
        </w:rPr>
        <w:t>PeerCode Review</w:t>
      </w:r>
      <w:r w:rsidRPr="00206FA7">
        <w:rPr>
          <w:rFonts w:ascii="Cambria" w:hAnsi="Cambria"/>
          <w:sz w:val="20"/>
          <w:szCs w:val="20"/>
        </w:rPr>
        <w:t xml:space="preserve">, </w:t>
      </w:r>
      <w:r w:rsidRPr="00206FA7">
        <w:rPr>
          <w:rFonts w:ascii="Cambria" w:hAnsi="Cambria"/>
          <w:b/>
          <w:sz w:val="20"/>
          <w:szCs w:val="20"/>
        </w:rPr>
        <w:t>Defect Resolutions</w:t>
      </w:r>
      <w:r w:rsidRPr="00206FA7">
        <w:rPr>
          <w:rFonts w:ascii="Cambria" w:hAnsi="Cambria"/>
          <w:sz w:val="20"/>
          <w:szCs w:val="20"/>
        </w:rPr>
        <w:t>.</w:t>
      </w:r>
    </w:p>
    <w:p w:rsidR="009E688F" w:rsidRPr="00E42E01" w:rsidRDefault="009E688F" w:rsidP="009E688F">
      <w:pPr>
        <w:pStyle w:val="ColorfulList-Accent11"/>
        <w:widowControl w:val="0"/>
        <w:numPr>
          <w:ilvl w:val="0"/>
          <w:numId w:val="44"/>
        </w:numPr>
        <w:suppressAutoHyphens/>
        <w:jc w:val="both"/>
        <w:rPr>
          <w:rFonts w:ascii="Cambria" w:eastAsia="Cambria" w:hAnsi="Cambria" w:cs="Cambria"/>
          <w:b/>
          <w:bCs/>
          <w:color w:val="auto"/>
          <w:sz w:val="20"/>
          <w:szCs w:val="20"/>
        </w:rPr>
      </w:pPr>
      <w:r w:rsidRPr="00E42E01">
        <w:rPr>
          <w:rFonts w:ascii="Cambria" w:eastAsia="Cambria" w:hAnsi="Cambria" w:cs="Cambria"/>
          <w:color w:val="auto"/>
          <w:sz w:val="20"/>
          <w:szCs w:val="20"/>
        </w:rPr>
        <w:t xml:space="preserve">Played a key role in writing application logic using </w:t>
      </w:r>
      <w:r w:rsidRPr="00E42E01">
        <w:rPr>
          <w:rFonts w:ascii="Cambria" w:eastAsia="Cambria" w:hAnsi="Cambria" w:cs="Cambria"/>
          <w:b/>
          <w:bCs/>
          <w:color w:val="auto"/>
          <w:sz w:val="20"/>
          <w:szCs w:val="20"/>
        </w:rPr>
        <w:t>Eclipse IDE and Android SDK</w:t>
      </w:r>
      <w:r w:rsidRPr="00E42E01">
        <w:rPr>
          <w:rFonts w:ascii="Cambria" w:eastAsia="Cambria" w:hAnsi="Cambria" w:cs="Cambria"/>
          <w:color w:val="auto"/>
          <w:sz w:val="20"/>
          <w:szCs w:val="20"/>
        </w:rPr>
        <w:t>.</w:t>
      </w:r>
    </w:p>
    <w:p w:rsidR="009E688F" w:rsidRPr="00E42E01" w:rsidRDefault="009E688F" w:rsidP="009E688F">
      <w:pPr>
        <w:pStyle w:val="ColorfulList-Accent11"/>
        <w:widowControl w:val="0"/>
        <w:numPr>
          <w:ilvl w:val="0"/>
          <w:numId w:val="44"/>
        </w:numPr>
        <w:suppressAutoHyphens/>
        <w:jc w:val="both"/>
        <w:rPr>
          <w:rFonts w:ascii="Cambria" w:eastAsia="Cambria" w:hAnsi="Cambria" w:cs="Cambria"/>
          <w:b/>
          <w:bCs/>
          <w:color w:val="auto"/>
          <w:sz w:val="20"/>
          <w:szCs w:val="20"/>
        </w:rPr>
      </w:pPr>
      <w:r w:rsidRPr="00E42E01">
        <w:rPr>
          <w:rFonts w:ascii="Cambria" w:eastAsia="Cambria" w:hAnsi="Cambria" w:cs="Cambria"/>
          <w:color w:val="auto"/>
          <w:sz w:val="20"/>
          <w:szCs w:val="20"/>
        </w:rPr>
        <w:t xml:space="preserve">Designed complex User Interface screens using </w:t>
      </w:r>
      <w:r w:rsidRPr="00E42E01">
        <w:rPr>
          <w:rFonts w:ascii="Cambria" w:eastAsia="Cambria" w:hAnsi="Cambria" w:cs="Cambria"/>
          <w:b/>
          <w:bCs/>
          <w:color w:val="auto"/>
          <w:sz w:val="20"/>
          <w:szCs w:val="20"/>
        </w:rPr>
        <w:t>views and widgets</w:t>
      </w:r>
      <w:r w:rsidRPr="00E42E01">
        <w:rPr>
          <w:rFonts w:ascii="Cambria" w:eastAsia="Cambria" w:hAnsi="Cambria" w:cs="Cambria"/>
          <w:color w:val="auto"/>
          <w:sz w:val="20"/>
          <w:szCs w:val="20"/>
        </w:rPr>
        <w:t>.</w:t>
      </w:r>
    </w:p>
    <w:p w:rsidR="009E688F" w:rsidRPr="00E42E01" w:rsidRDefault="009E688F" w:rsidP="009E688F">
      <w:pPr>
        <w:pStyle w:val="ColorfulList-Accent11"/>
        <w:widowControl w:val="0"/>
        <w:numPr>
          <w:ilvl w:val="0"/>
          <w:numId w:val="44"/>
        </w:numPr>
        <w:jc w:val="both"/>
        <w:rPr>
          <w:rFonts w:ascii="Cambria" w:eastAsia="Cambria" w:hAnsi="Cambria" w:cs="Cambria"/>
          <w:color w:val="auto"/>
          <w:sz w:val="20"/>
          <w:szCs w:val="20"/>
        </w:rPr>
      </w:pPr>
      <w:r w:rsidRPr="00E42E01">
        <w:rPr>
          <w:rFonts w:ascii="Cambria" w:eastAsia="Cambria" w:hAnsi="Cambria" w:cs="Cambria"/>
          <w:color w:val="auto"/>
          <w:sz w:val="20"/>
          <w:szCs w:val="20"/>
        </w:rPr>
        <w:t xml:space="preserve">Used Android </w:t>
      </w:r>
      <w:r w:rsidRPr="00E42E01">
        <w:rPr>
          <w:rFonts w:ascii="Cambria" w:eastAsia="Cambria" w:hAnsi="Cambria" w:cs="Cambria"/>
          <w:b/>
          <w:bCs/>
          <w:color w:val="auto"/>
          <w:sz w:val="20"/>
          <w:szCs w:val="20"/>
        </w:rPr>
        <w:t>Native Development Kit (NDK)</w:t>
      </w:r>
      <w:r w:rsidRPr="00E42E01">
        <w:rPr>
          <w:rFonts w:ascii="Cambria" w:eastAsia="Cambria" w:hAnsi="Cambria" w:cs="Cambria"/>
          <w:color w:val="auto"/>
          <w:sz w:val="20"/>
          <w:szCs w:val="20"/>
        </w:rPr>
        <w:t xml:space="preserve"> in developing the bill payment feature. </w:t>
      </w:r>
    </w:p>
    <w:p w:rsidR="00A34961" w:rsidRPr="00206FA7" w:rsidRDefault="00A34961" w:rsidP="00206FA7">
      <w:pPr>
        <w:pStyle w:val="ListParagraph"/>
        <w:numPr>
          <w:ilvl w:val="0"/>
          <w:numId w:val="44"/>
        </w:numPr>
        <w:spacing w:after="0" w:line="240" w:lineRule="auto"/>
        <w:jc w:val="both"/>
        <w:rPr>
          <w:rFonts w:ascii="Cambria" w:hAnsi="Cambria"/>
          <w:sz w:val="20"/>
          <w:szCs w:val="20"/>
        </w:rPr>
      </w:pPr>
      <w:r w:rsidRPr="00206FA7">
        <w:rPr>
          <w:rFonts w:ascii="Cambria" w:hAnsi="Cambria"/>
          <w:sz w:val="20"/>
          <w:szCs w:val="20"/>
        </w:rPr>
        <w:t>Involved in performance testing along with Functional and regression tests.</w:t>
      </w:r>
    </w:p>
    <w:p w:rsidR="00A34961" w:rsidRPr="00206FA7" w:rsidRDefault="00A34961" w:rsidP="00206FA7">
      <w:pPr>
        <w:pStyle w:val="ListParagraph"/>
        <w:numPr>
          <w:ilvl w:val="0"/>
          <w:numId w:val="44"/>
        </w:numPr>
        <w:spacing w:after="0" w:line="240" w:lineRule="auto"/>
        <w:jc w:val="both"/>
        <w:rPr>
          <w:rFonts w:ascii="Cambria" w:hAnsi="Cambria"/>
          <w:sz w:val="20"/>
          <w:szCs w:val="20"/>
        </w:rPr>
      </w:pPr>
      <w:r w:rsidRPr="00206FA7">
        <w:rPr>
          <w:rFonts w:ascii="Cambria" w:hAnsi="Cambria"/>
          <w:sz w:val="20"/>
          <w:szCs w:val="20"/>
        </w:rPr>
        <w:t>Used Quality center and followed the defect workflow during the defect resolutions</w:t>
      </w:r>
    </w:p>
    <w:p w:rsidR="00A34961" w:rsidRPr="00206FA7" w:rsidRDefault="00A34961" w:rsidP="00206FA7">
      <w:pPr>
        <w:pStyle w:val="ListParagraph"/>
        <w:numPr>
          <w:ilvl w:val="0"/>
          <w:numId w:val="44"/>
        </w:numPr>
        <w:spacing w:after="0" w:line="240" w:lineRule="auto"/>
        <w:jc w:val="both"/>
        <w:rPr>
          <w:rFonts w:ascii="Cambria" w:hAnsi="Cambria"/>
          <w:sz w:val="20"/>
          <w:szCs w:val="20"/>
        </w:rPr>
      </w:pPr>
      <w:r w:rsidRPr="00206FA7">
        <w:rPr>
          <w:rFonts w:ascii="Cambria" w:hAnsi="Cambria"/>
          <w:sz w:val="20"/>
          <w:szCs w:val="20"/>
        </w:rPr>
        <w:t>Coordinated with Configuration Manager for continuous integration.</w:t>
      </w:r>
    </w:p>
    <w:p w:rsidR="00A34961" w:rsidRPr="00AB5CC7" w:rsidRDefault="00A34961" w:rsidP="00206FA7">
      <w:pPr>
        <w:pStyle w:val="ListParagraph"/>
        <w:numPr>
          <w:ilvl w:val="0"/>
          <w:numId w:val="44"/>
        </w:numPr>
        <w:spacing w:after="0" w:line="240" w:lineRule="auto"/>
        <w:jc w:val="both"/>
        <w:rPr>
          <w:rFonts w:ascii="Cambria" w:hAnsi="Cambria"/>
          <w:sz w:val="20"/>
          <w:szCs w:val="20"/>
        </w:rPr>
      </w:pPr>
      <w:r w:rsidRPr="00206FA7">
        <w:rPr>
          <w:rFonts w:ascii="Cambria" w:hAnsi="Cambria"/>
          <w:sz w:val="20"/>
          <w:szCs w:val="20"/>
        </w:rPr>
        <w:t xml:space="preserve">Managed and coordinated for timely deliver. </w:t>
      </w:r>
    </w:p>
    <w:p w:rsidR="00AB5CC7" w:rsidRPr="00206FA7" w:rsidRDefault="00AB5CC7" w:rsidP="00AB5CC7">
      <w:pPr>
        <w:pStyle w:val="ListParagraph"/>
        <w:spacing w:after="0" w:line="240" w:lineRule="auto"/>
        <w:jc w:val="both"/>
        <w:rPr>
          <w:rFonts w:ascii="Cambria" w:hAnsi="Cambria"/>
          <w:sz w:val="20"/>
          <w:szCs w:val="20"/>
        </w:rPr>
      </w:pPr>
    </w:p>
    <w:p w:rsidR="00A34961" w:rsidRPr="00206FA7" w:rsidRDefault="00A34961" w:rsidP="006B5C9C">
      <w:pPr>
        <w:spacing w:after="0" w:line="240" w:lineRule="auto"/>
        <w:contextualSpacing/>
        <w:jc w:val="both"/>
        <w:outlineLvl w:val="0"/>
        <w:rPr>
          <w:rFonts w:ascii="Cambria" w:hAnsi="Cambria" w:cs="Arial"/>
          <w:b/>
        </w:rPr>
      </w:pPr>
      <w:r w:rsidRPr="00206FA7">
        <w:rPr>
          <w:rFonts w:ascii="Cambria" w:hAnsi="Cambria" w:cs="Arial"/>
          <w:b/>
        </w:rPr>
        <w:t>Environment</w:t>
      </w:r>
    </w:p>
    <w:p w:rsidR="00A34961" w:rsidRDefault="00A34961" w:rsidP="006B5C9C">
      <w:pPr>
        <w:spacing w:after="0" w:line="240" w:lineRule="auto"/>
        <w:contextualSpacing/>
        <w:jc w:val="both"/>
        <w:outlineLvl w:val="0"/>
        <w:rPr>
          <w:rFonts w:ascii="Cambria" w:hAnsi="Cambria" w:cs="Arial"/>
          <w:sz w:val="20"/>
          <w:szCs w:val="20"/>
        </w:rPr>
      </w:pPr>
      <w:r w:rsidRPr="00206FA7">
        <w:rPr>
          <w:rFonts w:ascii="Cambria" w:hAnsi="Cambria" w:cs="Arial"/>
          <w:sz w:val="20"/>
          <w:szCs w:val="20"/>
        </w:rPr>
        <w:t xml:space="preserve">Windows 7, Android 4.0, Java, Eclipse 3.5,IntelliJ IDE, JUnit, SQLite, JSON, REST APIs, </w:t>
      </w:r>
      <w:r w:rsidR="001A00AD">
        <w:rPr>
          <w:rFonts w:ascii="Cambria" w:hAnsi="Cambria" w:cs="Arial"/>
          <w:bCs/>
          <w:sz w:val="20"/>
          <w:szCs w:val="20"/>
        </w:rPr>
        <w:t>Test driven development(TDD),</w:t>
      </w:r>
      <w:r w:rsidRPr="00206FA7">
        <w:rPr>
          <w:rFonts w:ascii="Cambria" w:hAnsi="Cambria" w:cs="Arial"/>
          <w:sz w:val="20"/>
          <w:szCs w:val="20"/>
        </w:rPr>
        <w:t>Google Analytics</w:t>
      </w:r>
    </w:p>
    <w:p w:rsidR="00AB5CC7" w:rsidRPr="00206FA7" w:rsidRDefault="00AB5CC7" w:rsidP="006B5C9C">
      <w:pPr>
        <w:spacing w:after="0" w:line="240" w:lineRule="auto"/>
        <w:contextualSpacing/>
        <w:jc w:val="both"/>
        <w:outlineLvl w:val="0"/>
        <w:rPr>
          <w:rFonts w:ascii="Cambria" w:hAnsi="Cambria" w:cs="Arial"/>
          <w:sz w:val="20"/>
          <w:szCs w:val="20"/>
        </w:rPr>
      </w:pPr>
    </w:p>
    <w:p w:rsidR="00206FA7" w:rsidRPr="00206FA7" w:rsidRDefault="00206FA7" w:rsidP="00206FA7">
      <w:pPr>
        <w:pStyle w:val="Standard"/>
        <w:widowControl w:val="0"/>
        <w:shd w:val="clear" w:color="auto" w:fill="FFFFFF"/>
        <w:suppressAutoHyphens/>
        <w:adjustRightInd w:val="0"/>
        <w:snapToGrid w:val="0"/>
        <w:spacing w:line="276" w:lineRule="auto"/>
        <w:jc w:val="both"/>
        <w:textAlignment w:val="baseline"/>
        <w:rPr>
          <w:rFonts w:ascii="Cambria" w:hAnsi="Cambria" w:cs="Arial"/>
          <w:sz w:val="22"/>
          <w:szCs w:val="22"/>
          <w:shd w:val="clear" w:color="auto" w:fill="FFFFFF"/>
        </w:rPr>
      </w:pPr>
      <w:r w:rsidRPr="00206FA7">
        <w:rPr>
          <w:rFonts w:ascii="Cambria" w:hAnsi="Cambria" w:cs="Arial"/>
          <w:b/>
          <w:bCs/>
          <w:sz w:val="22"/>
          <w:szCs w:val="22"/>
          <w:shd w:val="clear" w:color="auto" w:fill="FFFFFF"/>
        </w:rPr>
        <w:t>ROLE</w:t>
      </w:r>
      <w:r w:rsidRPr="00206FA7">
        <w:rPr>
          <w:rFonts w:ascii="Cambria" w:hAnsi="Cambria" w:cs="Arial"/>
          <w:sz w:val="22"/>
          <w:szCs w:val="22"/>
          <w:shd w:val="clear" w:color="auto" w:fill="FFFFFF"/>
        </w:rPr>
        <w:t>:</w:t>
      </w:r>
    </w:p>
    <w:p w:rsidR="00206FA7" w:rsidRPr="008E3BE4" w:rsidRDefault="008E48B9" w:rsidP="00206FA7">
      <w:pPr>
        <w:pStyle w:val="Standard"/>
        <w:widowControl w:val="0"/>
        <w:shd w:val="clear" w:color="auto" w:fill="FFFFFF"/>
        <w:suppressAutoHyphens/>
        <w:adjustRightInd w:val="0"/>
        <w:snapToGrid w:val="0"/>
        <w:spacing w:line="276" w:lineRule="auto"/>
        <w:jc w:val="both"/>
        <w:textAlignment w:val="baseline"/>
        <w:rPr>
          <w:rFonts w:ascii="Cambria" w:hAnsi="Cambria" w:cs="Arial"/>
          <w:sz w:val="20"/>
          <w:szCs w:val="20"/>
          <w:shd w:val="clear" w:color="auto" w:fill="FFFFFF"/>
        </w:rPr>
      </w:pPr>
      <w:r>
        <w:rPr>
          <w:rFonts w:ascii="Cambria" w:hAnsi="Cambria" w:cs="Arial"/>
          <w:sz w:val="20"/>
          <w:szCs w:val="20"/>
          <w:shd w:val="clear" w:color="auto" w:fill="FFFFFF"/>
        </w:rPr>
        <w:t>Android Developer</w:t>
      </w:r>
    </w:p>
    <w:p w:rsidR="00206FA7" w:rsidRPr="00206FA7" w:rsidRDefault="00206FA7" w:rsidP="00206FA7">
      <w:pPr>
        <w:pStyle w:val="Standard"/>
        <w:widowControl w:val="0"/>
        <w:shd w:val="clear" w:color="auto" w:fill="FFFFFF"/>
        <w:suppressAutoHyphens/>
        <w:adjustRightInd w:val="0"/>
        <w:snapToGrid w:val="0"/>
        <w:spacing w:line="276" w:lineRule="auto"/>
        <w:jc w:val="both"/>
        <w:textAlignment w:val="baseline"/>
        <w:rPr>
          <w:rFonts w:ascii="Cambria" w:hAnsi="Cambria" w:cs="Arial"/>
          <w:b/>
          <w:bCs/>
          <w:sz w:val="22"/>
          <w:szCs w:val="22"/>
          <w:shd w:val="clear" w:color="auto" w:fill="FFFFFF"/>
        </w:rPr>
      </w:pPr>
      <w:r w:rsidRPr="00206FA7">
        <w:rPr>
          <w:rFonts w:ascii="Cambria" w:hAnsi="Cambria" w:cs="Arial"/>
          <w:b/>
          <w:bCs/>
          <w:sz w:val="22"/>
          <w:szCs w:val="22"/>
          <w:shd w:val="clear" w:color="auto" w:fill="FFFFFF"/>
        </w:rPr>
        <w:t>3</w:t>
      </w:r>
      <w:r w:rsidRPr="00206FA7">
        <w:rPr>
          <w:rFonts w:ascii="Cambria" w:hAnsi="Cambria" w:cs="Arial"/>
          <w:b/>
          <w:bCs/>
          <w:sz w:val="22"/>
          <w:szCs w:val="22"/>
          <w:shd w:val="clear" w:color="auto" w:fill="FFFFFF"/>
          <w:vertAlign w:val="superscript"/>
        </w:rPr>
        <w:t>rd</w:t>
      </w:r>
      <w:r w:rsidRPr="00206FA7">
        <w:rPr>
          <w:rFonts w:ascii="Cambria" w:hAnsi="Cambria" w:cs="Arial"/>
          <w:b/>
          <w:bCs/>
          <w:sz w:val="22"/>
          <w:szCs w:val="22"/>
          <w:shd w:val="clear" w:color="auto" w:fill="FFFFFF"/>
        </w:rPr>
        <w:t xml:space="preserve"> party Library </w:t>
      </w:r>
    </w:p>
    <w:p w:rsidR="00206FA7" w:rsidRPr="00206FA7" w:rsidRDefault="00206FA7" w:rsidP="00206FA7">
      <w:pPr>
        <w:pStyle w:val="Standard"/>
        <w:widowControl w:val="0"/>
        <w:shd w:val="clear" w:color="auto" w:fill="FFFFFF"/>
        <w:suppressAutoHyphens/>
        <w:adjustRightInd w:val="0"/>
        <w:snapToGrid w:val="0"/>
        <w:spacing w:line="276" w:lineRule="auto"/>
        <w:jc w:val="both"/>
        <w:textAlignment w:val="baseline"/>
        <w:rPr>
          <w:rFonts w:ascii="Cambria" w:hAnsi="Cambria" w:cs="Arial"/>
          <w:b/>
          <w:bCs/>
          <w:sz w:val="20"/>
          <w:szCs w:val="20"/>
          <w:shd w:val="clear" w:color="auto" w:fill="FFFFFF"/>
        </w:rPr>
      </w:pPr>
      <w:r w:rsidRPr="00206FA7">
        <w:rPr>
          <w:rFonts w:ascii="Cambria" w:hAnsi="Cambria" w:cs="Arial"/>
          <w:sz w:val="20"/>
          <w:szCs w:val="20"/>
          <w:shd w:val="clear" w:color="auto" w:fill="FFFFFF"/>
        </w:rPr>
        <w:t xml:space="preserve">RoboSpice, Urban Airship, Bandwidth X, Facebook, CrashLytics. </w:t>
      </w:r>
    </w:p>
    <w:p w:rsidR="00713370" w:rsidRDefault="00713370" w:rsidP="009041AF">
      <w:pPr>
        <w:spacing w:after="0" w:line="240" w:lineRule="auto"/>
        <w:contextualSpacing/>
        <w:jc w:val="both"/>
        <w:rPr>
          <w:rFonts w:ascii="Cambria" w:hAnsi="Cambria" w:cs="Arial"/>
          <w:b/>
          <w:bCs/>
          <w:u w:val="single"/>
        </w:rPr>
      </w:pPr>
    </w:p>
    <w:p w:rsidR="00191698" w:rsidRPr="00206FA7" w:rsidRDefault="00A11FEB" w:rsidP="009041AF">
      <w:pPr>
        <w:spacing w:after="0" w:line="240" w:lineRule="auto"/>
        <w:contextualSpacing/>
        <w:jc w:val="both"/>
        <w:rPr>
          <w:rFonts w:ascii="Cambria" w:eastAsia="Arial Unicode MS" w:hAnsi="Cambria" w:cs="Arial"/>
          <w:b/>
          <w:u w:val="single"/>
        </w:rPr>
      </w:pPr>
      <w:r w:rsidRPr="00206FA7">
        <w:rPr>
          <w:rFonts w:ascii="Cambria" w:hAnsi="Cambria" w:cs="Arial"/>
          <w:b/>
          <w:bCs/>
          <w:u w:val="single"/>
        </w:rPr>
        <w:t>NBC Universal, Los Angeles, CA</w:t>
      </w:r>
    </w:p>
    <w:p w:rsidR="0075110D" w:rsidRPr="00206FA7" w:rsidRDefault="001F529F" w:rsidP="009041AF">
      <w:pPr>
        <w:spacing w:after="0" w:line="240" w:lineRule="auto"/>
        <w:contextualSpacing/>
        <w:jc w:val="both"/>
        <w:rPr>
          <w:rFonts w:ascii="Cambria" w:eastAsia="Arial Unicode MS" w:hAnsi="Cambria" w:cs="Arial"/>
          <w:b/>
          <w:sz w:val="20"/>
          <w:szCs w:val="20"/>
        </w:rPr>
      </w:pPr>
      <w:r>
        <w:rPr>
          <w:rFonts w:ascii="Cambria" w:hAnsi="Cambria" w:cs="Arial"/>
          <w:b/>
          <w:bCs/>
          <w:sz w:val="20"/>
          <w:szCs w:val="20"/>
        </w:rPr>
        <w:t>Jan 2014 – May 2014</w:t>
      </w:r>
    </w:p>
    <w:p w:rsidR="0075110D" w:rsidRPr="00206FA7" w:rsidRDefault="0075110D" w:rsidP="006B5C9C">
      <w:pPr>
        <w:spacing w:after="0" w:line="240" w:lineRule="auto"/>
        <w:contextualSpacing/>
        <w:jc w:val="both"/>
        <w:outlineLvl w:val="0"/>
        <w:rPr>
          <w:rFonts w:ascii="Cambria" w:eastAsia="Arial Unicode MS" w:hAnsi="Cambria" w:cs="Arial"/>
          <w:b/>
          <w:sz w:val="20"/>
          <w:szCs w:val="20"/>
        </w:rPr>
      </w:pPr>
      <w:r w:rsidRPr="00206FA7">
        <w:rPr>
          <w:rFonts w:ascii="Cambria" w:eastAsia="Arial Unicode MS" w:hAnsi="Cambria" w:cs="Arial"/>
          <w:b/>
          <w:sz w:val="20"/>
          <w:szCs w:val="20"/>
        </w:rPr>
        <w:t xml:space="preserve">Android Developer     </w:t>
      </w:r>
      <w:r w:rsidRPr="00206FA7">
        <w:rPr>
          <w:rFonts w:ascii="Cambria" w:eastAsia="Arial Unicode MS" w:hAnsi="Cambria" w:cs="Arial"/>
          <w:b/>
          <w:sz w:val="20"/>
          <w:szCs w:val="20"/>
        </w:rPr>
        <w:tab/>
      </w:r>
      <w:r w:rsidRPr="00206FA7">
        <w:rPr>
          <w:rFonts w:ascii="Cambria" w:eastAsia="Arial Unicode MS" w:hAnsi="Cambria" w:cs="Arial"/>
          <w:b/>
          <w:sz w:val="20"/>
          <w:szCs w:val="20"/>
        </w:rPr>
        <w:tab/>
      </w:r>
      <w:r w:rsidRPr="00206FA7">
        <w:rPr>
          <w:rFonts w:ascii="Cambria" w:eastAsia="Arial Unicode MS" w:hAnsi="Cambria" w:cs="Arial"/>
          <w:b/>
          <w:sz w:val="20"/>
          <w:szCs w:val="20"/>
        </w:rPr>
        <w:tab/>
      </w:r>
      <w:r w:rsidRPr="00206FA7">
        <w:rPr>
          <w:rFonts w:ascii="Cambria" w:eastAsia="Arial Unicode MS" w:hAnsi="Cambria" w:cs="Arial"/>
          <w:b/>
          <w:sz w:val="20"/>
          <w:szCs w:val="20"/>
        </w:rPr>
        <w:tab/>
      </w:r>
      <w:r w:rsidRPr="00206FA7">
        <w:rPr>
          <w:rFonts w:ascii="Cambria" w:eastAsia="Arial Unicode MS" w:hAnsi="Cambria" w:cs="Arial"/>
          <w:b/>
          <w:sz w:val="20"/>
          <w:szCs w:val="20"/>
        </w:rPr>
        <w:tab/>
      </w:r>
      <w:r w:rsidRPr="00206FA7">
        <w:rPr>
          <w:rFonts w:ascii="Cambria" w:eastAsia="Arial Unicode MS" w:hAnsi="Cambria" w:cs="Arial"/>
          <w:b/>
          <w:sz w:val="20"/>
          <w:szCs w:val="20"/>
        </w:rPr>
        <w:tab/>
      </w:r>
      <w:r w:rsidRPr="00206FA7">
        <w:rPr>
          <w:rFonts w:ascii="Cambria" w:eastAsia="Arial Unicode MS" w:hAnsi="Cambria" w:cs="Arial"/>
          <w:b/>
          <w:sz w:val="20"/>
          <w:szCs w:val="20"/>
        </w:rPr>
        <w:tab/>
      </w:r>
      <w:r w:rsidRPr="00206FA7">
        <w:rPr>
          <w:rFonts w:ascii="Cambria" w:eastAsia="Arial Unicode MS" w:hAnsi="Cambria" w:cs="Arial"/>
          <w:b/>
          <w:sz w:val="20"/>
          <w:szCs w:val="20"/>
        </w:rPr>
        <w:tab/>
      </w:r>
    </w:p>
    <w:p w:rsidR="00A11FEB" w:rsidRPr="00431107" w:rsidRDefault="00A11FEB" w:rsidP="00A11FEB">
      <w:pPr>
        <w:spacing w:after="0" w:line="240" w:lineRule="auto"/>
        <w:contextualSpacing/>
        <w:jc w:val="both"/>
        <w:rPr>
          <w:rFonts w:ascii="Arial" w:eastAsia="Arial Unicode MS" w:hAnsi="Arial" w:cs="Arial"/>
          <w:b/>
          <w:sz w:val="20"/>
          <w:szCs w:val="20"/>
        </w:rPr>
      </w:pPr>
    </w:p>
    <w:p w:rsidR="00A11FEB" w:rsidRPr="00206FA7" w:rsidRDefault="00A11FEB" w:rsidP="00A11FEB">
      <w:pPr>
        <w:spacing w:after="0" w:line="240" w:lineRule="auto"/>
        <w:contextualSpacing/>
        <w:jc w:val="both"/>
        <w:rPr>
          <w:rFonts w:ascii="Cambria" w:hAnsi="Cambria" w:cs="Arial"/>
          <w:sz w:val="20"/>
          <w:szCs w:val="20"/>
        </w:rPr>
      </w:pPr>
      <w:r w:rsidRPr="00206FA7">
        <w:rPr>
          <w:rFonts w:ascii="Cambria" w:hAnsi="Cambria" w:cs="Arial"/>
          <w:sz w:val="20"/>
          <w:szCs w:val="20"/>
        </w:rPr>
        <w:t>This is high traffic mobile ticketing application, where user can view theater, movie listings on their phone. The app syncs the purchases to the user device from the cloud. The user can view trailers, submit reviews and watch their favorite movies in their favorite theaters. This app is available both for honey comb and hand held devices.</w:t>
      </w:r>
    </w:p>
    <w:p w:rsidR="0075110D" w:rsidRPr="00431107" w:rsidRDefault="0075110D" w:rsidP="009041AF">
      <w:pPr>
        <w:spacing w:after="0" w:line="240" w:lineRule="auto"/>
        <w:contextualSpacing/>
        <w:jc w:val="both"/>
        <w:rPr>
          <w:rFonts w:ascii="Arial" w:eastAsia="Arial Unicode MS" w:hAnsi="Arial" w:cs="Arial"/>
          <w:b/>
          <w:sz w:val="20"/>
          <w:szCs w:val="20"/>
        </w:rPr>
      </w:pPr>
    </w:p>
    <w:p w:rsidR="00A34961" w:rsidRPr="00E306EA" w:rsidRDefault="009041AF" w:rsidP="006B5C9C">
      <w:pPr>
        <w:spacing w:after="0" w:line="240" w:lineRule="auto"/>
        <w:contextualSpacing/>
        <w:jc w:val="both"/>
        <w:outlineLvl w:val="0"/>
        <w:rPr>
          <w:rFonts w:ascii="Cambria" w:hAnsi="Cambria" w:cs="Arial"/>
          <w:b/>
          <w:sz w:val="24"/>
          <w:szCs w:val="24"/>
          <w:u w:val="single"/>
        </w:rPr>
      </w:pPr>
      <w:r w:rsidRPr="00E306EA">
        <w:rPr>
          <w:rFonts w:ascii="Cambria" w:hAnsi="Cambria" w:cs="Arial"/>
          <w:b/>
          <w:sz w:val="24"/>
          <w:szCs w:val="24"/>
          <w:u w:val="single"/>
        </w:rPr>
        <w:t>Responsibilities</w:t>
      </w:r>
    </w:p>
    <w:p w:rsidR="00A34961" w:rsidRPr="00206FA7" w:rsidRDefault="00A34961" w:rsidP="00206FA7">
      <w:pPr>
        <w:pStyle w:val="ListParagraph"/>
        <w:numPr>
          <w:ilvl w:val="0"/>
          <w:numId w:val="45"/>
        </w:numPr>
        <w:spacing w:after="0"/>
        <w:rPr>
          <w:rFonts w:ascii="Cambria" w:hAnsi="Cambria"/>
          <w:sz w:val="20"/>
          <w:szCs w:val="20"/>
        </w:rPr>
      </w:pPr>
      <w:r w:rsidRPr="00206FA7">
        <w:rPr>
          <w:rFonts w:ascii="Cambria" w:hAnsi="Cambria"/>
          <w:sz w:val="20"/>
          <w:szCs w:val="20"/>
        </w:rPr>
        <w:t xml:space="preserve">Implemented scanning of </w:t>
      </w:r>
      <w:r w:rsidRPr="00206FA7">
        <w:rPr>
          <w:rFonts w:ascii="Cambria" w:hAnsi="Cambria"/>
          <w:b/>
          <w:sz w:val="20"/>
          <w:szCs w:val="20"/>
        </w:rPr>
        <w:t>QR code</w:t>
      </w:r>
      <w:r w:rsidRPr="00206FA7">
        <w:rPr>
          <w:rFonts w:ascii="Cambria" w:hAnsi="Cambria"/>
          <w:sz w:val="20"/>
          <w:szCs w:val="20"/>
        </w:rPr>
        <w:t>, by using third party libraries, providing the user to scan a code for recording a series.</w:t>
      </w:r>
    </w:p>
    <w:p w:rsidR="00A34961" w:rsidRPr="00206FA7" w:rsidRDefault="00A34961" w:rsidP="00206FA7">
      <w:pPr>
        <w:pStyle w:val="ListParagraph"/>
        <w:numPr>
          <w:ilvl w:val="0"/>
          <w:numId w:val="45"/>
        </w:numPr>
        <w:spacing w:after="0"/>
        <w:rPr>
          <w:rFonts w:ascii="Cambria" w:hAnsi="Cambria"/>
          <w:sz w:val="20"/>
          <w:szCs w:val="20"/>
        </w:rPr>
      </w:pPr>
      <w:r w:rsidRPr="00206FA7">
        <w:rPr>
          <w:rFonts w:ascii="Cambria" w:hAnsi="Cambria"/>
          <w:sz w:val="20"/>
          <w:szCs w:val="20"/>
        </w:rPr>
        <w:t xml:space="preserve">Implemented/developed new screen </w:t>
      </w:r>
      <w:r w:rsidRPr="00206FA7">
        <w:rPr>
          <w:rFonts w:ascii="Cambria" w:hAnsi="Cambria"/>
          <w:b/>
          <w:sz w:val="20"/>
          <w:szCs w:val="20"/>
        </w:rPr>
        <w:t>GUI widgets, layouts, custom lists, custom layouts, custom adapters.</w:t>
      </w:r>
    </w:p>
    <w:p w:rsidR="00A34961" w:rsidRPr="00206FA7" w:rsidRDefault="00A34961" w:rsidP="00206FA7">
      <w:pPr>
        <w:pStyle w:val="ListParagraph"/>
        <w:numPr>
          <w:ilvl w:val="0"/>
          <w:numId w:val="45"/>
        </w:numPr>
        <w:spacing w:after="0"/>
        <w:rPr>
          <w:rFonts w:ascii="Cambria" w:hAnsi="Cambria"/>
          <w:sz w:val="20"/>
          <w:szCs w:val="20"/>
        </w:rPr>
      </w:pPr>
      <w:r w:rsidRPr="00206FA7">
        <w:rPr>
          <w:rFonts w:ascii="Cambria" w:hAnsi="Cambria"/>
          <w:sz w:val="20"/>
          <w:szCs w:val="20"/>
        </w:rPr>
        <w:lastRenderedPageBreak/>
        <w:t xml:space="preserve">Responsible for building user interface using View Groups for different kinds of layout like </w:t>
      </w:r>
      <w:r w:rsidRPr="00206FA7">
        <w:rPr>
          <w:rFonts w:ascii="Cambria" w:hAnsi="Cambria"/>
          <w:b/>
          <w:sz w:val="20"/>
          <w:szCs w:val="20"/>
        </w:rPr>
        <w:t>tabular, linear architectures.</w:t>
      </w:r>
    </w:p>
    <w:p w:rsidR="00A34961" w:rsidRPr="00206FA7" w:rsidRDefault="00A34961" w:rsidP="00206FA7">
      <w:pPr>
        <w:pStyle w:val="ListParagraph"/>
        <w:numPr>
          <w:ilvl w:val="0"/>
          <w:numId w:val="45"/>
        </w:numPr>
        <w:spacing w:after="0"/>
        <w:rPr>
          <w:rFonts w:ascii="Cambria" w:hAnsi="Cambria"/>
          <w:sz w:val="20"/>
          <w:szCs w:val="20"/>
        </w:rPr>
      </w:pPr>
      <w:r w:rsidRPr="00206FA7">
        <w:rPr>
          <w:rFonts w:ascii="Cambria" w:hAnsi="Cambria"/>
          <w:sz w:val="20"/>
          <w:szCs w:val="20"/>
        </w:rPr>
        <w:t xml:space="preserve">Pixel perfect UI </w:t>
      </w:r>
      <w:r w:rsidRPr="00206FA7">
        <w:rPr>
          <w:rFonts w:ascii="Cambria" w:hAnsi="Cambria"/>
          <w:b/>
          <w:sz w:val="20"/>
          <w:szCs w:val="20"/>
        </w:rPr>
        <w:t>for LDPI, MDPI, HDPI</w:t>
      </w:r>
      <w:r w:rsidRPr="00206FA7">
        <w:rPr>
          <w:rFonts w:ascii="Cambria" w:hAnsi="Cambria"/>
          <w:sz w:val="20"/>
          <w:szCs w:val="20"/>
        </w:rPr>
        <w:t xml:space="preserve"> and </w:t>
      </w:r>
      <w:r w:rsidRPr="00206FA7">
        <w:rPr>
          <w:rFonts w:ascii="Cambria" w:hAnsi="Cambria"/>
          <w:b/>
          <w:sz w:val="20"/>
          <w:szCs w:val="20"/>
        </w:rPr>
        <w:t>XHDPI</w:t>
      </w:r>
      <w:r w:rsidRPr="00206FA7">
        <w:rPr>
          <w:rFonts w:ascii="Cambria" w:hAnsi="Cambria"/>
          <w:sz w:val="20"/>
          <w:szCs w:val="20"/>
        </w:rPr>
        <w:t xml:space="preserve"> devices.</w:t>
      </w:r>
    </w:p>
    <w:p w:rsidR="00A34961" w:rsidRPr="00206FA7" w:rsidRDefault="00A34961" w:rsidP="00206FA7">
      <w:pPr>
        <w:pStyle w:val="ListParagraph"/>
        <w:numPr>
          <w:ilvl w:val="0"/>
          <w:numId w:val="45"/>
        </w:numPr>
        <w:spacing w:after="0"/>
        <w:rPr>
          <w:rFonts w:ascii="Cambria" w:hAnsi="Cambria"/>
          <w:sz w:val="20"/>
          <w:szCs w:val="20"/>
        </w:rPr>
      </w:pPr>
      <w:r w:rsidRPr="00206FA7">
        <w:rPr>
          <w:rFonts w:ascii="Cambria" w:hAnsi="Cambria"/>
          <w:sz w:val="20"/>
          <w:szCs w:val="20"/>
        </w:rPr>
        <w:t>Integrating the mobile app with cloud based services.</w:t>
      </w:r>
    </w:p>
    <w:p w:rsidR="00A34961" w:rsidRPr="00206FA7" w:rsidRDefault="00A34961" w:rsidP="00206FA7">
      <w:pPr>
        <w:pStyle w:val="ListParagraph"/>
        <w:numPr>
          <w:ilvl w:val="0"/>
          <w:numId w:val="45"/>
        </w:numPr>
        <w:spacing w:after="0"/>
        <w:rPr>
          <w:rFonts w:ascii="Cambria" w:hAnsi="Cambria"/>
          <w:sz w:val="20"/>
          <w:szCs w:val="20"/>
        </w:rPr>
      </w:pPr>
      <w:r w:rsidRPr="00206FA7">
        <w:rPr>
          <w:rFonts w:ascii="Cambria" w:hAnsi="Cambria"/>
          <w:sz w:val="20"/>
          <w:szCs w:val="20"/>
        </w:rPr>
        <w:t>Implementing the app security using third party and open source security frame works.</w:t>
      </w:r>
    </w:p>
    <w:p w:rsidR="00A34961" w:rsidRPr="00206FA7" w:rsidRDefault="00A34961" w:rsidP="00206FA7">
      <w:pPr>
        <w:pStyle w:val="ListParagraph"/>
        <w:numPr>
          <w:ilvl w:val="0"/>
          <w:numId w:val="45"/>
        </w:numPr>
        <w:spacing w:after="0"/>
        <w:rPr>
          <w:rFonts w:ascii="Cambria" w:hAnsi="Cambria"/>
          <w:sz w:val="20"/>
          <w:szCs w:val="20"/>
        </w:rPr>
      </w:pPr>
      <w:r w:rsidRPr="00206FA7">
        <w:rPr>
          <w:rFonts w:ascii="Cambria" w:hAnsi="Cambria"/>
          <w:sz w:val="20"/>
          <w:szCs w:val="20"/>
        </w:rPr>
        <w:t>Working on overlays, pixel perfect for perfect UI.</w:t>
      </w:r>
    </w:p>
    <w:p w:rsidR="00A34961" w:rsidRPr="00206FA7" w:rsidRDefault="00A34961" w:rsidP="00206FA7">
      <w:pPr>
        <w:pStyle w:val="ListParagraph"/>
        <w:numPr>
          <w:ilvl w:val="0"/>
          <w:numId w:val="45"/>
        </w:numPr>
        <w:spacing w:after="0"/>
        <w:rPr>
          <w:rFonts w:ascii="Cambria" w:hAnsi="Cambria"/>
          <w:sz w:val="20"/>
          <w:szCs w:val="20"/>
        </w:rPr>
      </w:pPr>
      <w:r w:rsidRPr="00206FA7">
        <w:rPr>
          <w:rFonts w:ascii="Cambria" w:hAnsi="Cambria"/>
          <w:sz w:val="20"/>
          <w:szCs w:val="20"/>
        </w:rPr>
        <w:t>Socializing the app by integrating with Twitter and Facebook.</w:t>
      </w:r>
    </w:p>
    <w:p w:rsidR="00A34961" w:rsidRPr="00206FA7" w:rsidRDefault="00A34961" w:rsidP="00206FA7">
      <w:pPr>
        <w:pStyle w:val="ListParagraph"/>
        <w:numPr>
          <w:ilvl w:val="0"/>
          <w:numId w:val="45"/>
        </w:numPr>
        <w:spacing w:after="0"/>
        <w:rPr>
          <w:rFonts w:ascii="Cambria" w:hAnsi="Cambria"/>
          <w:sz w:val="20"/>
          <w:szCs w:val="20"/>
        </w:rPr>
      </w:pPr>
      <w:r w:rsidRPr="00206FA7">
        <w:rPr>
          <w:rFonts w:ascii="Cambria" w:hAnsi="Cambria"/>
          <w:sz w:val="20"/>
          <w:szCs w:val="20"/>
        </w:rPr>
        <w:t>Writing build scripts for mobile applications.</w:t>
      </w:r>
    </w:p>
    <w:p w:rsidR="00A34961" w:rsidRPr="00206FA7" w:rsidRDefault="00A34961" w:rsidP="00206FA7">
      <w:pPr>
        <w:pStyle w:val="ListParagraph"/>
        <w:numPr>
          <w:ilvl w:val="0"/>
          <w:numId w:val="45"/>
        </w:numPr>
        <w:spacing w:after="0"/>
        <w:rPr>
          <w:rFonts w:ascii="Cambria" w:hAnsi="Cambria"/>
          <w:sz w:val="20"/>
          <w:szCs w:val="20"/>
        </w:rPr>
      </w:pPr>
      <w:r w:rsidRPr="00206FA7">
        <w:rPr>
          <w:rFonts w:ascii="Cambria" w:hAnsi="Cambria"/>
          <w:sz w:val="20"/>
          <w:szCs w:val="20"/>
        </w:rPr>
        <w:t>Providing production support for the application after release to market place.</w:t>
      </w:r>
    </w:p>
    <w:p w:rsidR="00A34961" w:rsidRPr="00206FA7" w:rsidRDefault="00A34961" w:rsidP="00206FA7">
      <w:pPr>
        <w:pStyle w:val="ListParagraph"/>
        <w:numPr>
          <w:ilvl w:val="0"/>
          <w:numId w:val="45"/>
        </w:numPr>
        <w:spacing w:after="0"/>
        <w:rPr>
          <w:rFonts w:ascii="Cambria" w:hAnsi="Cambria"/>
          <w:sz w:val="20"/>
          <w:szCs w:val="20"/>
        </w:rPr>
      </w:pPr>
      <w:r w:rsidRPr="00206FA7">
        <w:rPr>
          <w:rFonts w:ascii="Cambria" w:hAnsi="Cambria"/>
          <w:sz w:val="20"/>
          <w:szCs w:val="20"/>
        </w:rPr>
        <w:t>Developing UI for Honey Comb devices specific to tablets.</w:t>
      </w:r>
    </w:p>
    <w:p w:rsidR="00A34961" w:rsidRPr="00206FA7" w:rsidRDefault="00A34961" w:rsidP="00206FA7">
      <w:pPr>
        <w:pStyle w:val="ListParagraph"/>
        <w:numPr>
          <w:ilvl w:val="0"/>
          <w:numId w:val="45"/>
        </w:numPr>
        <w:spacing w:after="0"/>
        <w:rPr>
          <w:rFonts w:ascii="Cambria" w:hAnsi="Cambria"/>
          <w:sz w:val="20"/>
          <w:szCs w:val="20"/>
        </w:rPr>
      </w:pPr>
      <w:r w:rsidRPr="00206FA7">
        <w:rPr>
          <w:rFonts w:ascii="Cambria" w:hAnsi="Cambria"/>
          <w:sz w:val="20"/>
          <w:szCs w:val="20"/>
        </w:rPr>
        <w:t xml:space="preserve">Develop unit test cases using </w:t>
      </w:r>
      <w:r w:rsidRPr="00206FA7">
        <w:rPr>
          <w:rFonts w:ascii="Cambria" w:hAnsi="Cambria"/>
          <w:b/>
          <w:sz w:val="20"/>
          <w:szCs w:val="20"/>
        </w:rPr>
        <w:t>JUnit</w:t>
      </w:r>
      <w:r w:rsidRPr="00206FA7">
        <w:rPr>
          <w:rFonts w:ascii="Cambria" w:hAnsi="Cambria"/>
          <w:sz w:val="20"/>
          <w:szCs w:val="20"/>
        </w:rPr>
        <w:t>.</w:t>
      </w:r>
    </w:p>
    <w:p w:rsidR="00A34961" w:rsidRPr="00AB5CC7" w:rsidRDefault="00A34961" w:rsidP="00206FA7">
      <w:pPr>
        <w:pStyle w:val="ListParagraph"/>
        <w:numPr>
          <w:ilvl w:val="0"/>
          <w:numId w:val="45"/>
        </w:numPr>
        <w:spacing w:after="0"/>
        <w:rPr>
          <w:rFonts w:ascii="Arial" w:hAnsi="Arial"/>
        </w:rPr>
      </w:pPr>
      <w:r w:rsidRPr="00206FA7">
        <w:rPr>
          <w:rFonts w:ascii="Cambria" w:hAnsi="Cambria"/>
          <w:sz w:val="20"/>
          <w:szCs w:val="20"/>
        </w:rPr>
        <w:t>Investigated spring mobile framework.</w:t>
      </w:r>
    </w:p>
    <w:p w:rsidR="00AB5CC7" w:rsidRPr="00431107" w:rsidRDefault="00AB5CC7" w:rsidP="00AB5CC7">
      <w:pPr>
        <w:pStyle w:val="ListParagraph"/>
        <w:spacing w:after="0"/>
        <w:rPr>
          <w:rFonts w:ascii="Arial" w:hAnsi="Arial"/>
        </w:rPr>
      </w:pPr>
    </w:p>
    <w:p w:rsidR="00A34961" w:rsidRPr="00A4557D" w:rsidRDefault="00A34961" w:rsidP="006B5C9C">
      <w:pPr>
        <w:spacing w:after="0" w:line="240" w:lineRule="auto"/>
        <w:contextualSpacing/>
        <w:jc w:val="both"/>
        <w:outlineLvl w:val="0"/>
        <w:rPr>
          <w:rFonts w:ascii="Cambria" w:hAnsi="Cambria" w:cs="Arial"/>
        </w:rPr>
      </w:pPr>
      <w:r w:rsidRPr="00A4557D">
        <w:rPr>
          <w:rFonts w:ascii="Cambria" w:hAnsi="Cambria" w:cs="Arial"/>
          <w:b/>
          <w:bCs/>
        </w:rPr>
        <w:t>Environment</w:t>
      </w:r>
    </w:p>
    <w:p w:rsidR="00A34961" w:rsidRDefault="00A34961" w:rsidP="006B5C9C">
      <w:pPr>
        <w:spacing w:after="0" w:line="240" w:lineRule="auto"/>
        <w:contextualSpacing/>
        <w:jc w:val="both"/>
        <w:outlineLvl w:val="0"/>
        <w:rPr>
          <w:rFonts w:ascii="Cambria" w:hAnsi="Cambria" w:cs="Arial"/>
          <w:bCs/>
          <w:sz w:val="20"/>
          <w:szCs w:val="20"/>
        </w:rPr>
      </w:pPr>
      <w:r w:rsidRPr="00C87643">
        <w:rPr>
          <w:rFonts w:ascii="Cambria" w:hAnsi="Cambria" w:cs="Arial"/>
          <w:bCs/>
          <w:sz w:val="20"/>
          <w:szCs w:val="20"/>
        </w:rPr>
        <w:t>Mac OS X SNOW LEOPARD, Android 2.3, Honey comb 3.0, ADT, Java, JUnit, GIT</w:t>
      </w:r>
      <w:r w:rsidR="00C87643">
        <w:rPr>
          <w:rFonts w:ascii="Cambria" w:hAnsi="Cambria" w:cs="Arial"/>
          <w:bCs/>
          <w:sz w:val="20"/>
          <w:szCs w:val="20"/>
        </w:rPr>
        <w:t>, Picasso.</w:t>
      </w:r>
    </w:p>
    <w:p w:rsidR="00AB5CC7" w:rsidRDefault="00AB5CC7" w:rsidP="006B5C9C">
      <w:pPr>
        <w:spacing w:after="0" w:line="240" w:lineRule="auto"/>
        <w:contextualSpacing/>
        <w:jc w:val="both"/>
        <w:outlineLvl w:val="0"/>
        <w:rPr>
          <w:rFonts w:ascii="Cambria" w:hAnsi="Cambria" w:cs="Arial"/>
          <w:bCs/>
          <w:sz w:val="20"/>
          <w:szCs w:val="20"/>
        </w:rPr>
      </w:pPr>
    </w:p>
    <w:p w:rsidR="008E48B9" w:rsidRPr="00206FA7" w:rsidRDefault="008E48B9" w:rsidP="008E48B9">
      <w:pPr>
        <w:pStyle w:val="Standard"/>
        <w:widowControl w:val="0"/>
        <w:shd w:val="clear" w:color="auto" w:fill="FFFFFF"/>
        <w:suppressAutoHyphens/>
        <w:adjustRightInd w:val="0"/>
        <w:snapToGrid w:val="0"/>
        <w:spacing w:line="276" w:lineRule="auto"/>
        <w:jc w:val="both"/>
        <w:textAlignment w:val="baseline"/>
        <w:rPr>
          <w:rFonts w:ascii="Cambria" w:hAnsi="Cambria" w:cs="Arial"/>
          <w:sz w:val="22"/>
          <w:szCs w:val="22"/>
          <w:shd w:val="clear" w:color="auto" w:fill="FFFFFF"/>
        </w:rPr>
      </w:pPr>
      <w:r w:rsidRPr="00206FA7">
        <w:rPr>
          <w:rFonts w:ascii="Cambria" w:hAnsi="Cambria" w:cs="Arial"/>
          <w:b/>
          <w:bCs/>
          <w:sz w:val="22"/>
          <w:szCs w:val="22"/>
          <w:shd w:val="clear" w:color="auto" w:fill="FFFFFF"/>
        </w:rPr>
        <w:t>ROLE</w:t>
      </w:r>
      <w:r w:rsidRPr="00206FA7">
        <w:rPr>
          <w:rFonts w:ascii="Cambria" w:hAnsi="Cambria" w:cs="Arial"/>
          <w:sz w:val="22"/>
          <w:szCs w:val="22"/>
          <w:shd w:val="clear" w:color="auto" w:fill="FFFFFF"/>
        </w:rPr>
        <w:t>:</w:t>
      </w:r>
    </w:p>
    <w:p w:rsidR="008E48B9" w:rsidRPr="008E3BE4" w:rsidRDefault="008E48B9" w:rsidP="008E48B9">
      <w:pPr>
        <w:pStyle w:val="Standard"/>
        <w:widowControl w:val="0"/>
        <w:shd w:val="clear" w:color="auto" w:fill="FFFFFF"/>
        <w:suppressAutoHyphens/>
        <w:adjustRightInd w:val="0"/>
        <w:snapToGrid w:val="0"/>
        <w:spacing w:line="276" w:lineRule="auto"/>
        <w:jc w:val="both"/>
        <w:textAlignment w:val="baseline"/>
        <w:rPr>
          <w:rFonts w:ascii="Cambria" w:hAnsi="Cambria" w:cs="Arial"/>
          <w:sz w:val="20"/>
          <w:szCs w:val="20"/>
          <w:shd w:val="clear" w:color="auto" w:fill="FFFFFF"/>
        </w:rPr>
      </w:pPr>
      <w:r w:rsidRPr="008E3BE4">
        <w:rPr>
          <w:rFonts w:ascii="Cambria" w:hAnsi="Cambria" w:cs="Arial"/>
          <w:sz w:val="20"/>
          <w:szCs w:val="20"/>
          <w:shd w:val="clear" w:color="auto" w:fill="FFFFFF"/>
        </w:rPr>
        <w:t xml:space="preserve"> Application Design, development and Maintenance.</w:t>
      </w:r>
    </w:p>
    <w:p w:rsidR="0029509A" w:rsidRPr="00431107" w:rsidRDefault="0029509A" w:rsidP="009041AF">
      <w:pPr>
        <w:widowControl w:val="0"/>
        <w:tabs>
          <w:tab w:val="right" w:pos="9086"/>
        </w:tabs>
        <w:autoSpaceDE w:val="0"/>
        <w:spacing w:after="0" w:line="240" w:lineRule="auto"/>
        <w:contextualSpacing/>
        <w:jc w:val="both"/>
        <w:rPr>
          <w:rFonts w:ascii="Arial" w:hAnsi="Arial" w:cs="Arial"/>
          <w:bCs/>
          <w:sz w:val="20"/>
          <w:szCs w:val="20"/>
        </w:rPr>
      </w:pPr>
    </w:p>
    <w:p w:rsidR="000F0323" w:rsidRPr="00375FD1" w:rsidRDefault="000F0323" w:rsidP="000F0323">
      <w:pPr>
        <w:shd w:val="clear" w:color="auto" w:fill="FFFFFF"/>
        <w:spacing w:after="0" w:line="240" w:lineRule="auto"/>
        <w:ind w:right="240"/>
        <w:rPr>
          <w:rFonts w:ascii="Cambria" w:hAnsi="Cambria" w:cs="Times New Roman"/>
          <w:sz w:val="24"/>
          <w:szCs w:val="24"/>
        </w:rPr>
      </w:pPr>
      <w:r w:rsidRPr="00375FD1">
        <w:rPr>
          <w:rFonts w:ascii="Cambria" w:hAnsi="Cambria" w:cs="Times New Roman"/>
          <w:b/>
          <w:sz w:val="24"/>
          <w:szCs w:val="24"/>
          <w:u w:val="single"/>
        </w:rPr>
        <w:t>SMART SO</w:t>
      </w:r>
      <w:r>
        <w:rPr>
          <w:rFonts w:ascii="Cambria" w:hAnsi="Cambria" w:cs="Times New Roman"/>
          <w:b/>
          <w:sz w:val="24"/>
          <w:szCs w:val="24"/>
          <w:u w:val="single"/>
        </w:rPr>
        <w:t>FT SOLUTIONS, HYDERBAD, INDIA</w:t>
      </w:r>
    </w:p>
    <w:p w:rsidR="000F0323" w:rsidRPr="00375FD1" w:rsidRDefault="000F0323" w:rsidP="000F0323">
      <w:pPr>
        <w:shd w:val="clear" w:color="auto" w:fill="FFFFFF"/>
        <w:spacing w:after="0" w:line="240" w:lineRule="auto"/>
        <w:ind w:right="240"/>
        <w:rPr>
          <w:rFonts w:ascii="Cambria" w:hAnsi="Cambria" w:cs="Times New Roman"/>
          <w:sz w:val="24"/>
          <w:szCs w:val="24"/>
        </w:rPr>
      </w:pPr>
      <w:r w:rsidRPr="00375FD1">
        <w:rPr>
          <w:rFonts w:ascii="Cambria" w:hAnsi="Cambria" w:cs="Times New Roman"/>
          <w:sz w:val="24"/>
          <w:szCs w:val="24"/>
        </w:rPr>
        <w:t>June 2012- Jan 2014</w:t>
      </w:r>
    </w:p>
    <w:p w:rsidR="000F0323" w:rsidRPr="00375FD1" w:rsidRDefault="000F0323" w:rsidP="000F0323">
      <w:pPr>
        <w:shd w:val="clear" w:color="auto" w:fill="FFFFFF"/>
        <w:spacing w:after="0" w:line="240" w:lineRule="auto"/>
        <w:ind w:right="240"/>
        <w:rPr>
          <w:rFonts w:ascii="Cambria" w:hAnsi="Cambria" w:cs="Times New Roman"/>
          <w:sz w:val="24"/>
          <w:szCs w:val="24"/>
        </w:rPr>
      </w:pPr>
      <w:r w:rsidRPr="00375FD1">
        <w:rPr>
          <w:rFonts w:ascii="Cambria" w:hAnsi="Cambria" w:cs="Times New Roman"/>
          <w:sz w:val="24"/>
          <w:szCs w:val="24"/>
        </w:rPr>
        <w:t xml:space="preserve">Java Developer </w:t>
      </w:r>
    </w:p>
    <w:p w:rsidR="000F0323" w:rsidRDefault="000F0323" w:rsidP="000F0323">
      <w:pPr>
        <w:shd w:val="clear" w:color="auto" w:fill="FFFFFF"/>
        <w:spacing w:after="0" w:line="240" w:lineRule="auto"/>
        <w:ind w:right="240"/>
        <w:rPr>
          <w:rFonts w:cs="Times New Roman"/>
          <w:sz w:val="24"/>
          <w:szCs w:val="24"/>
        </w:rPr>
      </w:pPr>
    </w:p>
    <w:p w:rsidR="000F0323" w:rsidRPr="00375FD1" w:rsidRDefault="000F0323" w:rsidP="000F0323">
      <w:pPr>
        <w:shd w:val="clear" w:color="auto" w:fill="FFFFFF"/>
        <w:spacing w:after="0" w:line="240" w:lineRule="auto"/>
        <w:ind w:right="240"/>
        <w:rPr>
          <w:rFonts w:ascii="Cambria" w:hAnsi="Cambria" w:cs="Times New Roman"/>
          <w:b/>
          <w:sz w:val="24"/>
          <w:szCs w:val="24"/>
        </w:rPr>
      </w:pPr>
      <w:r w:rsidRPr="00375FD1">
        <w:rPr>
          <w:rFonts w:ascii="Cambria" w:hAnsi="Cambria" w:cs="Times New Roman"/>
          <w:b/>
          <w:sz w:val="24"/>
          <w:szCs w:val="24"/>
          <w:u w:val="single"/>
        </w:rPr>
        <w:t>Responsibilities</w:t>
      </w:r>
      <w:r w:rsidRPr="00375FD1">
        <w:rPr>
          <w:rFonts w:ascii="Cambria" w:hAnsi="Cambria" w:cs="Times New Roman"/>
          <w:b/>
          <w:sz w:val="24"/>
          <w:szCs w:val="24"/>
        </w:rPr>
        <w:t>:</w:t>
      </w:r>
    </w:p>
    <w:p w:rsidR="000F0323" w:rsidRDefault="000F0323" w:rsidP="000F0323">
      <w:pPr>
        <w:pStyle w:val="NoSpacing"/>
        <w:contextualSpacing/>
        <w:rPr>
          <w:rFonts w:ascii="Cambria" w:hAnsi="Cambria" w:cs="Arial"/>
          <w:sz w:val="20"/>
          <w:szCs w:val="20"/>
        </w:rPr>
      </w:pPr>
      <w:r w:rsidRPr="00375FD1">
        <w:rPr>
          <w:rFonts w:ascii="Cambria" w:hAnsi="Cambria" w:cs="Arial"/>
          <w:sz w:val="20"/>
          <w:szCs w:val="20"/>
        </w:rPr>
        <w:t xml:space="preserve">SMART SOFT SOLUTIONS  Systems is a global IT services company, provides end to end IT solutions and services to its customers. DST Systems offers services to numerous clients in various types of industries like Banking, Hospitality, Retail, Manufacturing, Travel and Life Sciences. </w:t>
      </w:r>
    </w:p>
    <w:p w:rsidR="00AB5CC7" w:rsidRPr="00375FD1" w:rsidRDefault="00AB5CC7" w:rsidP="000F0323">
      <w:pPr>
        <w:pStyle w:val="NoSpacing"/>
        <w:contextualSpacing/>
        <w:rPr>
          <w:rFonts w:ascii="Cambria" w:hAnsi="Cambria" w:cs="Arial"/>
          <w:b/>
          <w:sz w:val="20"/>
          <w:szCs w:val="20"/>
        </w:rPr>
      </w:pPr>
    </w:p>
    <w:p w:rsidR="000F0323" w:rsidRPr="00375FD1" w:rsidRDefault="000F0323" w:rsidP="000F0323">
      <w:pPr>
        <w:tabs>
          <w:tab w:val="right" w:pos="9360"/>
        </w:tabs>
        <w:spacing w:after="0" w:line="240" w:lineRule="auto"/>
        <w:contextualSpacing/>
        <w:jc w:val="both"/>
        <w:outlineLvl w:val="0"/>
        <w:rPr>
          <w:rFonts w:ascii="Cambria" w:hAnsi="Cambria" w:cs="Arial"/>
          <w:b/>
          <w:sz w:val="24"/>
          <w:szCs w:val="24"/>
        </w:rPr>
      </w:pPr>
      <w:r w:rsidRPr="00375FD1">
        <w:rPr>
          <w:rFonts w:ascii="Cambria" w:hAnsi="Cambria" w:cs="Arial"/>
          <w:b/>
          <w:sz w:val="24"/>
          <w:szCs w:val="24"/>
        </w:rPr>
        <w:t>Employee Tracking System</w:t>
      </w:r>
    </w:p>
    <w:p w:rsidR="000F0323" w:rsidRPr="00D46195" w:rsidRDefault="000F0323" w:rsidP="00D46195">
      <w:pPr>
        <w:spacing w:after="0" w:line="240" w:lineRule="auto"/>
        <w:contextualSpacing/>
        <w:jc w:val="both"/>
        <w:outlineLvl w:val="0"/>
        <w:rPr>
          <w:rFonts w:ascii="Cambria" w:hAnsi="Cambria" w:cs="Arial"/>
          <w:sz w:val="20"/>
          <w:szCs w:val="20"/>
        </w:rPr>
      </w:pPr>
      <w:r w:rsidRPr="00375FD1">
        <w:rPr>
          <w:rFonts w:ascii="Cambria" w:hAnsi="Cambria" w:cs="Arial"/>
          <w:sz w:val="20"/>
          <w:szCs w:val="20"/>
        </w:rPr>
        <w:t>The main aim of the project is to reduce the amount of time to manage employee information Within the organization. Employee Tracking System provides the information about the organization employees and their insurance policies, timesheet, etc. and clients, and their branches. The system developed to meet the company’s personnel and payroll requirements. This includes employee search, timesheet entry, employee profile information, company’s general information, policies and procedures.</w:t>
      </w:r>
    </w:p>
    <w:p w:rsidR="000F0323" w:rsidRPr="00ED1826" w:rsidRDefault="000F0323" w:rsidP="000F0323">
      <w:pPr>
        <w:spacing w:after="0" w:line="240" w:lineRule="auto"/>
        <w:contextualSpacing/>
        <w:jc w:val="both"/>
        <w:rPr>
          <w:rFonts w:cs="Arial"/>
          <w:b/>
          <w:sz w:val="24"/>
          <w:szCs w:val="24"/>
        </w:rPr>
      </w:pPr>
    </w:p>
    <w:p w:rsidR="000F0323" w:rsidRPr="00375FD1" w:rsidRDefault="000F0323" w:rsidP="000F0323">
      <w:pPr>
        <w:spacing w:after="0" w:line="240" w:lineRule="auto"/>
        <w:contextualSpacing/>
        <w:jc w:val="both"/>
        <w:outlineLvl w:val="0"/>
        <w:rPr>
          <w:rFonts w:ascii="Cambria" w:hAnsi="Cambria" w:cs="Arial"/>
          <w:b/>
          <w:sz w:val="24"/>
          <w:szCs w:val="24"/>
          <w:u w:val="single"/>
        </w:rPr>
      </w:pPr>
      <w:r w:rsidRPr="00375FD1">
        <w:rPr>
          <w:rFonts w:ascii="Cambria" w:hAnsi="Cambria" w:cs="Arial"/>
          <w:b/>
          <w:sz w:val="24"/>
          <w:szCs w:val="24"/>
          <w:u w:val="single"/>
        </w:rPr>
        <w:t>Responsibilities</w:t>
      </w:r>
    </w:p>
    <w:p w:rsidR="000F0323" w:rsidRPr="00375FD1" w:rsidRDefault="000F0323" w:rsidP="000F0323">
      <w:pPr>
        <w:pStyle w:val="ListParagraph"/>
        <w:numPr>
          <w:ilvl w:val="0"/>
          <w:numId w:val="46"/>
        </w:numPr>
        <w:suppressAutoHyphens w:val="0"/>
        <w:autoSpaceDE w:val="0"/>
        <w:autoSpaceDN w:val="0"/>
        <w:spacing w:after="0" w:line="240" w:lineRule="auto"/>
        <w:contextualSpacing/>
        <w:jc w:val="both"/>
        <w:rPr>
          <w:rFonts w:ascii="Cambria" w:hAnsi="Cambria" w:cs="Arial"/>
          <w:snapToGrid w:val="0"/>
          <w:sz w:val="20"/>
          <w:szCs w:val="20"/>
        </w:rPr>
      </w:pPr>
      <w:r w:rsidRPr="00375FD1">
        <w:rPr>
          <w:rFonts w:ascii="Cambria" w:hAnsi="Cambria" w:cs="Arial"/>
          <w:snapToGrid w:val="0"/>
          <w:sz w:val="20"/>
          <w:szCs w:val="20"/>
        </w:rPr>
        <w:t xml:space="preserve">Developed UI using struts view component </w:t>
      </w:r>
      <w:r w:rsidRPr="00375FD1">
        <w:rPr>
          <w:rFonts w:ascii="Cambria" w:hAnsi="Cambria" w:cs="Arial"/>
          <w:b/>
          <w:snapToGrid w:val="0"/>
          <w:sz w:val="20"/>
          <w:szCs w:val="20"/>
        </w:rPr>
        <w:t>JSP, AJAX, HTML</w:t>
      </w:r>
      <w:r w:rsidRPr="00375FD1">
        <w:rPr>
          <w:rFonts w:ascii="Cambria" w:hAnsi="Cambria" w:cs="Arial"/>
          <w:snapToGrid w:val="0"/>
          <w:sz w:val="20"/>
          <w:szCs w:val="20"/>
        </w:rPr>
        <w:t xml:space="preserve"> and </w:t>
      </w:r>
      <w:r w:rsidRPr="00375FD1">
        <w:rPr>
          <w:rFonts w:ascii="Cambria" w:hAnsi="Cambria" w:cs="Arial"/>
          <w:b/>
          <w:snapToGrid w:val="0"/>
          <w:sz w:val="20"/>
          <w:szCs w:val="20"/>
        </w:rPr>
        <w:t>JavaScript</w:t>
      </w:r>
      <w:r w:rsidRPr="00375FD1">
        <w:rPr>
          <w:rFonts w:ascii="Cambria" w:hAnsi="Cambria" w:cs="Arial"/>
          <w:snapToGrid w:val="0"/>
          <w:sz w:val="20"/>
          <w:szCs w:val="20"/>
        </w:rPr>
        <w:t>.</w:t>
      </w:r>
    </w:p>
    <w:p w:rsidR="000F0323" w:rsidRPr="00375FD1" w:rsidRDefault="000F0323" w:rsidP="000F0323">
      <w:pPr>
        <w:pStyle w:val="ListParagraph"/>
        <w:numPr>
          <w:ilvl w:val="0"/>
          <w:numId w:val="46"/>
        </w:numPr>
        <w:suppressAutoHyphens w:val="0"/>
        <w:autoSpaceDE w:val="0"/>
        <w:autoSpaceDN w:val="0"/>
        <w:spacing w:after="0" w:line="240" w:lineRule="auto"/>
        <w:contextualSpacing/>
        <w:jc w:val="both"/>
        <w:rPr>
          <w:rFonts w:ascii="Cambria" w:hAnsi="Cambria" w:cs="Arial"/>
          <w:snapToGrid w:val="0"/>
          <w:sz w:val="20"/>
          <w:szCs w:val="20"/>
        </w:rPr>
      </w:pPr>
      <w:r w:rsidRPr="00375FD1">
        <w:rPr>
          <w:rFonts w:ascii="Cambria" w:hAnsi="Cambria" w:cs="Arial"/>
          <w:snapToGrid w:val="0"/>
          <w:sz w:val="20"/>
          <w:szCs w:val="20"/>
        </w:rPr>
        <w:t xml:space="preserve">Developed </w:t>
      </w:r>
      <w:r w:rsidRPr="00375FD1">
        <w:rPr>
          <w:rFonts w:ascii="Cambria" w:hAnsi="Cambria" w:cs="Arial"/>
          <w:b/>
          <w:snapToGrid w:val="0"/>
          <w:sz w:val="20"/>
          <w:szCs w:val="20"/>
        </w:rPr>
        <w:t>Abstract Classes, Dispatch Action</w:t>
      </w:r>
      <w:r w:rsidRPr="00375FD1">
        <w:rPr>
          <w:rFonts w:ascii="Cambria" w:hAnsi="Cambria" w:cs="Arial"/>
          <w:snapToGrid w:val="0"/>
          <w:sz w:val="20"/>
          <w:szCs w:val="20"/>
        </w:rPr>
        <w:t xml:space="preserve"> Classes and </w:t>
      </w:r>
      <w:r w:rsidRPr="00375FD1">
        <w:rPr>
          <w:rFonts w:ascii="Cambria" w:hAnsi="Cambria" w:cs="Arial"/>
          <w:b/>
          <w:snapToGrid w:val="0"/>
          <w:sz w:val="20"/>
          <w:szCs w:val="20"/>
        </w:rPr>
        <w:t>Forms</w:t>
      </w:r>
      <w:r w:rsidRPr="00375FD1">
        <w:rPr>
          <w:rFonts w:ascii="Cambria" w:hAnsi="Cambria" w:cs="Arial"/>
          <w:snapToGrid w:val="0"/>
          <w:sz w:val="20"/>
          <w:szCs w:val="20"/>
        </w:rPr>
        <w:t xml:space="preserve"> for efficient request delegation</w:t>
      </w:r>
    </w:p>
    <w:p w:rsidR="000F0323" w:rsidRPr="00375FD1" w:rsidRDefault="000F0323" w:rsidP="000F0323">
      <w:pPr>
        <w:pStyle w:val="ListParagraph"/>
        <w:numPr>
          <w:ilvl w:val="0"/>
          <w:numId w:val="46"/>
        </w:numPr>
        <w:suppressAutoHyphens w:val="0"/>
        <w:spacing w:after="0" w:line="240" w:lineRule="auto"/>
        <w:contextualSpacing/>
        <w:jc w:val="both"/>
        <w:rPr>
          <w:rFonts w:ascii="Cambria" w:hAnsi="Cambria" w:cs="Arial"/>
          <w:snapToGrid w:val="0"/>
          <w:sz w:val="20"/>
          <w:szCs w:val="20"/>
        </w:rPr>
      </w:pPr>
      <w:r w:rsidRPr="00375FD1">
        <w:rPr>
          <w:rFonts w:ascii="Cambria" w:hAnsi="Cambria" w:cs="Arial"/>
          <w:snapToGrid w:val="0"/>
          <w:sz w:val="20"/>
          <w:szCs w:val="20"/>
        </w:rPr>
        <w:t xml:space="preserve">Created various actions under </w:t>
      </w:r>
      <w:r w:rsidRPr="00375FD1">
        <w:rPr>
          <w:rFonts w:ascii="Cambria" w:hAnsi="Cambria" w:cs="Arial"/>
          <w:b/>
          <w:snapToGrid w:val="0"/>
          <w:sz w:val="20"/>
          <w:szCs w:val="20"/>
        </w:rPr>
        <w:t>Struts-config.xml, tiles-def.xml</w:t>
      </w:r>
      <w:r w:rsidRPr="00375FD1">
        <w:rPr>
          <w:rFonts w:ascii="Cambria" w:hAnsi="Cambria" w:cs="Arial"/>
          <w:snapToGrid w:val="0"/>
          <w:sz w:val="20"/>
          <w:szCs w:val="20"/>
        </w:rPr>
        <w:t xml:space="preserve"> files.</w:t>
      </w:r>
    </w:p>
    <w:p w:rsidR="000F0323" w:rsidRPr="00375FD1" w:rsidRDefault="000F0323" w:rsidP="000F0323">
      <w:pPr>
        <w:pStyle w:val="ListParagraph"/>
        <w:numPr>
          <w:ilvl w:val="0"/>
          <w:numId w:val="46"/>
        </w:numPr>
        <w:suppressAutoHyphens w:val="0"/>
        <w:spacing w:after="0" w:line="240" w:lineRule="auto"/>
        <w:contextualSpacing/>
        <w:jc w:val="both"/>
        <w:rPr>
          <w:rFonts w:ascii="Cambria" w:hAnsi="Cambria" w:cs="Arial"/>
          <w:snapToGrid w:val="0"/>
          <w:sz w:val="20"/>
          <w:szCs w:val="20"/>
        </w:rPr>
      </w:pPr>
      <w:r w:rsidRPr="00375FD1">
        <w:rPr>
          <w:rFonts w:ascii="Cambria" w:hAnsi="Cambria" w:cs="Arial"/>
          <w:snapToGrid w:val="0"/>
          <w:sz w:val="20"/>
          <w:szCs w:val="20"/>
        </w:rPr>
        <w:t xml:space="preserve">Used web 2.0 tools including </w:t>
      </w:r>
      <w:r w:rsidRPr="00375FD1">
        <w:rPr>
          <w:rFonts w:ascii="Cambria" w:hAnsi="Cambria" w:cs="Arial"/>
          <w:b/>
          <w:snapToGrid w:val="0"/>
          <w:sz w:val="20"/>
          <w:szCs w:val="20"/>
        </w:rPr>
        <w:t>spring framework</w:t>
      </w:r>
      <w:r w:rsidRPr="00375FD1">
        <w:rPr>
          <w:rFonts w:ascii="Cambria" w:hAnsi="Cambria" w:cs="Arial"/>
          <w:snapToGrid w:val="0"/>
          <w:sz w:val="20"/>
          <w:szCs w:val="20"/>
        </w:rPr>
        <w:t xml:space="preserve"> for security Aspect and dependency injection. </w:t>
      </w:r>
    </w:p>
    <w:p w:rsidR="000F0323" w:rsidRPr="00375FD1" w:rsidRDefault="000F0323" w:rsidP="000F0323">
      <w:pPr>
        <w:pStyle w:val="ListParagraph"/>
        <w:numPr>
          <w:ilvl w:val="0"/>
          <w:numId w:val="46"/>
        </w:numPr>
        <w:suppressAutoHyphens w:val="0"/>
        <w:spacing w:after="0" w:line="240" w:lineRule="auto"/>
        <w:contextualSpacing/>
        <w:jc w:val="both"/>
        <w:rPr>
          <w:rFonts w:ascii="Cambria" w:hAnsi="Cambria" w:cs="Arial"/>
          <w:snapToGrid w:val="0"/>
          <w:sz w:val="20"/>
          <w:szCs w:val="20"/>
        </w:rPr>
      </w:pPr>
      <w:r w:rsidRPr="00375FD1">
        <w:rPr>
          <w:rFonts w:ascii="Cambria" w:hAnsi="Cambria" w:cs="Arial"/>
          <w:snapToGrid w:val="0"/>
          <w:sz w:val="20"/>
          <w:szCs w:val="20"/>
        </w:rPr>
        <w:t xml:space="preserve">Used </w:t>
      </w:r>
      <w:r w:rsidRPr="00375FD1">
        <w:rPr>
          <w:rFonts w:ascii="Cambria" w:hAnsi="Cambria" w:cs="Arial"/>
          <w:b/>
          <w:snapToGrid w:val="0"/>
          <w:sz w:val="20"/>
          <w:szCs w:val="20"/>
        </w:rPr>
        <w:t>AJAX</w:t>
      </w:r>
      <w:r w:rsidRPr="00375FD1">
        <w:rPr>
          <w:rFonts w:ascii="Cambria" w:hAnsi="Cambria" w:cs="Arial"/>
          <w:snapToGrid w:val="0"/>
          <w:sz w:val="20"/>
          <w:szCs w:val="20"/>
        </w:rPr>
        <w:t xml:space="preserve"> for interrelated web development to increase the web page’s interactivity, speed, functionality and usability.</w:t>
      </w:r>
    </w:p>
    <w:p w:rsidR="000F0323" w:rsidRPr="00375FD1" w:rsidRDefault="000F0323" w:rsidP="000F0323">
      <w:pPr>
        <w:pStyle w:val="ListParagraph"/>
        <w:numPr>
          <w:ilvl w:val="0"/>
          <w:numId w:val="46"/>
        </w:numPr>
        <w:suppressAutoHyphens w:val="0"/>
        <w:spacing w:after="0" w:line="240" w:lineRule="auto"/>
        <w:contextualSpacing/>
        <w:jc w:val="both"/>
        <w:rPr>
          <w:rFonts w:ascii="Cambria" w:hAnsi="Cambria" w:cs="Arial"/>
          <w:snapToGrid w:val="0"/>
          <w:sz w:val="20"/>
          <w:szCs w:val="20"/>
        </w:rPr>
      </w:pPr>
      <w:r w:rsidRPr="00375FD1">
        <w:rPr>
          <w:rFonts w:ascii="Cambria" w:hAnsi="Cambria" w:cs="Arial"/>
          <w:snapToGrid w:val="0"/>
          <w:sz w:val="20"/>
          <w:szCs w:val="20"/>
        </w:rPr>
        <w:t xml:space="preserve">Created </w:t>
      </w:r>
      <w:r w:rsidRPr="00375FD1">
        <w:rPr>
          <w:rFonts w:ascii="Cambria" w:hAnsi="Cambria" w:cs="Arial"/>
          <w:sz w:val="20"/>
          <w:szCs w:val="20"/>
        </w:rPr>
        <w:t>standard support forms to capture requests and data for Logic.</w:t>
      </w:r>
    </w:p>
    <w:p w:rsidR="000F0323" w:rsidRPr="00375FD1" w:rsidRDefault="000F0323" w:rsidP="000F0323">
      <w:pPr>
        <w:pStyle w:val="ListParagraph"/>
        <w:numPr>
          <w:ilvl w:val="0"/>
          <w:numId w:val="46"/>
        </w:numPr>
        <w:suppressAutoHyphens w:val="0"/>
        <w:spacing w:after="0" w:line="240" w:lineRule="auto"/>
        <w:contextualSpacing/>
        <w:jc w:val="both"/>
        <w:rPr>
          <w:rFonts w:ascii="Cambria" w:hAnsi="Cambria" w:cs="Arial"/>
          <w:snapToGrid w:val="0"/>
          <w:sz w:val="20"/>
          <w:szCs w:val="20"/>
        </w:rPr>
      </w:pPr>
      <w:r w:rsidRPr="00375FD1">
        <w:rPr>
          <w:rFonts w:ascii="Cambria" w:hAnsi="Cambria" w:cs="Arial"/>
          <w:snapToGrid w:val="0"/>
          <w:sz w:val="20"/>
          <w:szCs w:val="20"/>
        </w:rPr>
        <w:t xml:space="preserve">Handled client side validation using </w:t>
      </w:r>
      <w:r w:rsidRPr="00375FD1">
        <w:rPr>
          <w:rFonts w:ascii="Cambria" w:hAnsi="Cambria" w:cs="Arial"/>
          <w:b/>
          <w:snapToGrid w:val="0"/>
          <w:sz w:val="20"/>
          <w:szCs w:val="20"/>
        </w:rPr>
        <w:t>JavaScript</w:t>
      </w:r>
      <w:r w:rsidRPr="00375FD1">
        <w:rPr>
          <w:rFonts w:ascii="Cambria" w:hAnsi="Cambria" w:cs="Arial"/>
          <w:snapToGrid w:val="0"/>
          <w:sz w:val="20"/>
          <w:szCs w:val="20"/>
        </w:rPr>
        <w:t xml:space="preserve">. </w:t>
      </w:r>
    </w:p>
    <w:p w:rsidR="000F0323" w:rsidRPr="00375FD1" w:rsidRDefault="000F0323" w:rsidP="000F0323">
      <w:pPr>
        <w:pStyle w:val="ListParagraph"/>
        <w:numPr>
          <w:ilvl w:val="0"/>
          <w:numId w:val="46"/>
        </w:numPr>
        <w:suppressAutoHyphens w:val="0"/>
        <w:autoSpaceDE w:val="0"/>
        <w:autoSpaceDN w:val="0"/>
        <w:spacing w:after="0" w:line="240" w:lineRule="auto"/>
        <w:contextualSpacing/>
        <w:jc w:val="both"/>
        <w:rPr>
          <w:rFonts w:ascii="Cambria" w:hAnsi="Cambria" w:cs="Arial"/>
          <w:snapToGrid w:val="0"/>
          <w:sz w:val="20"/>
          <w:szCs w:val="20"/>
        </w:rPr>
      </w:pPr>
      <w:r w:rsidRPr="00375FD1">
        <w:rPr>
          <w:rFonts w:ascii="Cambria" w:hAnsi="Cambria" w:cs="Arial"/>
          <w:snapToGrid w:val="0"/>
          <w:sz w:val="20"/>
          <w:szCs w:val="20"/>
        </w:rPr>
        <w:t xml:space="preserve">Created custom tags to front-end using </w:t>
      </w:r>
      <w:r w:rsidRPr="00375FD1">
        <w:rPr>
          <w:rFonts w:ascii="Cambria" w:hAnsi="Cambria" w:cs="Arial"/>
          <w:b/>
          <w:snapToGrid w:val="0"/>
          <w:sz w:val="20"/>
          <w:szCs w:val="20"/>
        </w:rPr>
        <w:t>JSTL</w:t>
      </w:r>
      <w:r w:rsidRPr="00375FD1">
        <w:rPr>
          <w:rFonts w:ascii="Cambria" w:hAnsi="Cambria" w:cs="Arial"/>
          <w:snapToGrid w:val="0"/>
          <w:sz w:val="20"/>
          <w:szCs w:val="20"/>
        </w:rPr>
        <w:t>.</w:t>
      </w:r>
    </w:p>
    <w:p w:rsidR="000F0323" w:rsidRPr="00375FD1" w:rsidRDefault="000F0323" w:rsidP="000F0323">
      <w:pPr>
        <w:pStyle w:val="ListParagraph"/>
        <w:numPr>
          <w:ilvl w:val="0"/>
          <w:numId w:val="46"/>
        </w:numPr>
        <w:suppressAutoHyphens w:val="0"/>
        <w:autoSpaceDE w:val="0"/>
        <w:autoSpaceDN w:val="0"/>
        <w:spacing w:after="0" w:line="240" w:lineRule="auto"/>
        <w:contextualSpacing/>
        <w:jc w:val="both"/>
        <w:rPr>
          <w:rFonts w:ascii="Cambria" w:hAnsi="Cambria" w:cs="Arial"/>
          <w:snapToGrid w:val="0"/>
          <w:sz w:val="20"/>
          <w:szCs w:val="20"/>
        </w:rPr>
      </w:pPr>
      <w:r w:rsidRPr="00375FD1">
        <w:rPr>
          <w:rFonts w:ascii="Cambria" w:hAnsi="Cambria" w:cs="Arial"/>
          <w:snapToGrid w:val="0"/>
          <w:sz w:val="20"/>
          <w:szCs w:val="20"/>
        </w:rPr>
        <w:t xml:space="preserve">Developed and maintained data persistence using </w:t>
      </w:r>
      <w:r w:rsidRPr="00375FD1">
        <w:rPr>
          <w:rFonts w:ascii="Cambria" w:hAnsi="Cambria" w:cs="Arial"/>
          <w:b/>
          <w:snapToGrid w:val="0"/>
          <w:sz w:val="20"/>
          <w:szCs w:val="20"/>
        </w:rPr>
        <w:t>Hibernate</w:t>
      </w:r>
      <w:r w:rsidRPr="00375FD1">
        <w:rPr>
          <w:rFonts w:ascii="Cambria" w:hAnsi="Cambria" w:cs="Arial"/>
          <w:snapToGrid w:val="0"/>
          <w:sz w:val="20"/>
          <w:szCs w:val="20"/>
        </w:rPr>
        <w:t xml:space="preserve"> framework.</w:t>
      </w:r>
    </w:p>
    <w:p w:rsidR="000F0323" w:rsidRPr="00375FD1" w:rsidRDefault="000F0323" w:rsidP="000F0323">
      <w:pPr>
        <w:pStyle w:val="ListParagraph"/>
        <w:numPr>
          <w:ilvl w:val="0"/>
          <w:numId w:val="46"/>
        </w:numPr>
        <w:suppressAutoHyphens w:val="0"/>
        <w:autoSpaceDE w:val="0"/>
        <w:autoSpaceDN w:val="0"/>
        <w:spacing w:after="0" w:line="240" w:lineRule="auto"/>
        <w:contextualSpacing/>
        <w:jc w:val="both"/>
        <w:rPr>
          <w:rFonts w:ascii="Cambria" w:hAnsi="Cambria" w:cs="Arial"/>
          <w:snapToGrid w:val="0"/>
          <w:sz w:val="20"/>
          <w:szCs w:val="20"/>
        </w:rPr>
      </w:pPr>
      <w:r w:rsidRPr="00375FD1">
        <w:rPr>
          <w:rFonts w:ascii="Cambria" w:hAnsi="Cambria" w:cs="Arial"/>
          <w:snapToGrid w:val="0"/>
          <w:sz w:val="20"/>
          <w:szCs w:val="20"/>
        </w:rPr>
        <w:t>Used Web Service to exchange data between our application and third party software.</w:t>
      </w:r>
    </w:p>
    <w:p w:rsidR="000F0323" w:rsidRPr="00375FD1" w:rsidRDefault="000F0323" w:rsidP="000F0323">
      <w:pPr>
        <w:pStyle w:val="ListParagraph"/>
        <w:numPr>
          <w:ilvl w:val="0"/>
          <w:numId w:val="46"/>
        </w:numPr>
        <w:suppressAutoHyphens w:val="0"/>
        <w:autoSpaceDE w:val="0"/>
        <w:autoSpaceDN w:val="0"/>
        <w:spacing w:after="0" w:line="240" w:lineRule="auto"/>
        <w:contextualSpacing/>
        <w:jc w:val="both"/>
        <w:rPr>
          <w:rFonts w:ascii="Cambria" w:hAnsi="Cambria" w:cs="Arial"/>
          <w:sz w:val="20"/>
          <w:szCs w:val="20"/>
        </w:rPr>
      </w:pPr>
      <w:r w:rsidRPr="00375FD1">
        <w:rPr>
          <w:rFonts w:ascii="Cambria" w:hAnsi="Cambria" w:cs="Arial"/>
          <w:sz w:val="20"/>
          <w:szCs w:val="20"/>
        </w:rPr>
        <w:t xml:space="preserve">Extensively used </w:t>
      </w:r>
      <w:r w:rsidRPr="00375FD1">
        <w:rPr>
          <w:rFonts w:ascii="Cambria" w:hAnsi="Cambria" w:cs="Arial"/>
          <w:b/>
          <w:sz w:val="20"/>
          <w:szCs w:val="20"/>
        </w:rPr>
        <w:t>Log4j</w:t>
      </w:r>
      <w:r w:rsidRPr="00375FD1">
        <w:rPr>
          <w:rFonts w:ascii="Cambria" w:hAnsi="Cambria" w:cs="Arial"/>
          <w:sz w:val="20"/>
          <w:szCs w:val="20"/>
        </w:rPr>
        <w:t xml:space="preserve"> logging in the application.</w:t>
      </w:r>
    </w:p>
    <w:p w:rsidR="000F0323" w:rsidRPr="00375FD1" w:rsidRDefault="000F0323" w:rsidP="000F0323">
      <w:pPr>
        <w:pStyle w:val="ListParagraph"/>
        <w:numPr>
          <w:ilvl w:val="0"/>
          <w:numId w:val="46"/>
        </w:numPr>
        <w:suppressAutoHyphens w:val="0"/>
        <w:autoSpaceDE w:val="0"/>
        <w:autoSpaceDN w:val="0"/>
        <w:spacing w:after="0" w:line="240" w:lineRule="auto"/>
        <w:contextualSpacing/>
        <w:jc w:val="both"/>
        <w:rPr>
          <w:rFonts w:ascii="Cambria" w:hAnsi="Cambria" w:cs="Arial"/>
          <w:sz w:val="20"/>
          <w:szCs w:val="20"/>
        </w:rPr>
      </w:pPr>
      <w:r w:rsidRPr="00375FD1">
        <w:rPr>
          <w:rFonts w:ascii="Cambria" w:hAnsi="Cambria" w:cs="Arial"/>
          <w:sz w:val="20"/>
          <w:szCs w:val="20"/>
        </w:rPr>
        <w:t xml:space="preserve">Deployment and testing of Application in </w:t>
      </w:r>
      <w:r w:rsidRPr="00375FD1">
        <w:rPr>
          <w:rFonts w:ascii="Cambria" w:hAnsi="Cambria" w:cs="Arial"/>
          <w:b/>
          <w:sz w:val="20"/>
          <w:szCs w:val="20"/>
        </w:rPr>
        <w:t xml:space="preserve">Tomcat </w:t>
      </w:r>
      <w:r w:rsidRPr="00375FD1">
        <w:rPr>
          <w:rFonts w:ascii="Cambria" w:hAnsi="Cambria" w:cs="Arial"/>
          <w:sz w:val="20"/>
          <w:szCs w:val="20"/>
        </w:rPr>
        <w:t>Web Server.</w:t>
      </w:r>
    </w:p>
    <w:p w:rsidR="000F0323" w:rsidRPr="00375FD1" w:rsidRDefault="000F0323" w:rsidP="000F0323">
      <w:pPr>
        <w:pStyle w:val="ListParagraph"/>
        <w:numPr>
          <w:ilvl w:val="0"/>
          <w:numId w:val="46"/>
        </w:numPr>
        <w:suppressAutoHyphens w:val="0"/>
        <w:spacing w:after="0" w:line="240" w:lineRule="auto"/>
        <w:contextualSpacing/>
        <w:jc w:val="both"/>
        <w:rPr>
          <w:rFonts w:ascii="Cambria" w:hAnsi="Cambria" w:cs="Arial"/>
          <w:snapToGrid w:val="0"/>
          <w:sz w:val="20"/>
          <w:szCs w:val="20"/>
        </w:rPr>
      </w:pPr>
      <w:r w:rsidRPr="00375FD1">
        <w:rPr>
          <w:rFonts w:ascii="Cambria" w:hAnsi="Cambria" w:cs="Arial"/>
          <w:snapToGrid w:val="0"/>
          <w:sz w:val="20"/>
          <w:szCs w:val="20"/>
        </w:rPr>
        <w:t xml:space="preserve">Used </w:t>
      </w:r>
      <w:r w:rsidRPr="00375FD1">
        <w:rPr>
          <w:rFonts w:ascii="Cambria" w:hAnsi="Cambria" w:cs="Arial"/>
          <w:b/>
          <w:snapToGrid w:val="0"/>
          <w:sz w:val="20"/>
          <w:szCs w:val="20"/>
        </w:rPr>
        <w:t>Eclipse</w:t>
      </w:r>
      <w:r w:rsidRPr="00375FD1">
        <w:rPr>
          <w:rFonts w:ascii="Cambria" w:hAnsi="Cambria" w:cs="Arial"/>
          <w:snapToGrid w:val="0"/>
          <w:sz w:val="20"/>
          <w:szCs w:val="20"/>
        </w:rPr>
        <w:t xml:space="preserve"> as the IDE for the application. </w:t>
      </w:r>
    </w:p>
    <w:p w:rsidR="000F0323" w:rsidRPr="00AB5CC7" w:rsidRDefault="000F0323" w:rsidP="000F0323">
      <w:pPr>
        <w:pStyle w:val="ListParagraph"/>
        <w:numPr>
          <w:ilvl w:val="0"/>
          <w:numId w:val="46"/>
        </w:numPr>
        <w:suppressAutoHyphens w:val="0"/>
        <w:autoSpaceDE w:val="0"/>
        <w:autoSpaceDN w:val="0"/>
        <w:spacing w:after="0" w:line="240" w:lineRule="auto"/>
        <w:contextualSpacing/>
        <w:jc w:val="both"/>
        <w:rPr>
          <w:rFonts w:ascii="Cambria" w:hAnsi="Cambria" w:cs="Arial"/>
          <w:sz w:val="20"/>
          <w:szCs w:val="20"/>
        </w:rPr>
      </w:pPr>
      <w:r w:rsidRPr="00375FD1">
        <w:rPr>
          <w:rFonts w:ascii="Cambria" w:hAnsi="Cambria" w:cs="Arial"/>
          <w:sz w:val="20"/>
          <w:szCs w:val="20"/>
        </w:rPr>
        <w:t xml:space="preserve">Worked in environments likes internal, </w:t>
      </w:r>
      <w:r w:rsidRPr="00375FD1">
        <w:rPr>
          <w:rFonts w:ascii="Cambria" w:hAnsi="Cambria" w:cs="Arial"/>
          <w:b/>
          <w:sz w:val="20"/>
          <w:szCs w:val="20"/>
        </w:rPr>
        <w:t>QA</w:t>
      </w:r>
      <w:r w:rsidRPr="00375FD1">
        <w:rPr>
          <w:rFonts w:ascii="Cambria" w:hAnsi="Cambria" w:cs="Arial"/>
          <w:sz w:val="20"/>
          <w:szCs w:val="20"/>
        </w:rPr>
        <w:t xml:space="preserve"> and </w:t>
      </w:r>
      <w:r w:rsidRPr="00375FD1">
        <w:rPr>
          <w:rFonts w:ascii="Cambria" w:hAnsi="Cambria" w:cs="Arial"/>
          <w:b/>
          <w:sz w:val="20"/>
          <w:szCs w:val="20"/>
        </w:rPr>
        <w:t>PROD</w:t>
      </w:r>
      <w:r w:rsidRPr="00375FD1">
        <w:rPr>
          <w:rFonts w:ascii="Cambria" w:hAnsi="Cambria" w:cs="Arial"/>
          <w:sz w:val="20"/>
          <w:szCs w:val="20"/>
        </w:rPr>
        <w:t>.</w:t>
      </w:r>
    </w:p>
    <w:p w:rsidR="00AB5CC7" w:rsidRDefault="00AB5CC7" w:rsidP="00AB5CC7">
      <w:pPr>
        <w:pStyle w:val="ListParagraph"/>
        <w:suppressAutoHyphens w:val="0"/>
        <w:autoSpaceDE w:val="0"/>
        <w:autoSpaceDN w:val="0"/>
        <w:spacing w:after="0" w:line="240" w:lineRule="auto"/>
        <w:contextualSpacing/>
        <w:jc w:val="both"/>
        <w:rPr>
          <w:rFonts w:ascii="Cambria" w:hAnsi="Cambria" w:cs="Arial"/>
          <w:sz w:val="20"/>
          <w:szCs w:val="20"/>
        </w:rPr>
      </w:pPr>
    </w:p>
    <w:p w:rsidR="000F0323" w:rsidRPr="00375FD1" w:rsidRDefault="000F0323" w:rsidP="000F0323">
      <w:pPr>
        <w:suppressAutoHyphens w:val="0"/>
        <w:autoSpaceDE w:val="0"/>
        <w:autoSpaceDN w:val="0"/>
        <w:spacing w:after="0" w:line="240" w:lineRule="auto"/>
        <w:contextualSpacing/>
        <w:jc w:val="both"/>
        <w:rPr>
          <w:rStyle w:val="HTMLTypewriter"/>
          <w:rFonts w:ascii="Cambria" w:hAnsi="Cambria" w:cs="Arial"/>
        </w:rPr>
      </w:pPr>
      <w:r w:rsidRPr="00375FD1">
        <w:rPr>
          <w:rStyle w:val="HTMLTypewriter"/>
          <w:rFonts w:ascii="Cambria" w:hAnsi="Cambria" w:cs="Arial"/>
          <w:b/>
          <w:sz w:val="24"/>
          <w:szCs w:val="24"/>
        </w:rPr>
        <w:t>Environment</w:t>
      </w:r>
    </w:p>
    <w:p w:rsidR="000F0323" w:rsidRPr="00375FD1" w:rsidRDefault="000F0323" w:rsidP="000F0323">
      <w:pPr>
        <w:widowControl w:val="0"/>
        <w:tabs>
          <w:tab w:val="right" w:pos="9086"/>
        </w:tabs>
        <w:autoSpaceDE w:val="0"/>
        <w:spacing w:after="0" w:line="240" w:lineRule="auto"/>
        <w:contextualSpacing/>
        <w:jc w:val="both"/>
        <w:rPr>
          <w:rFonts w:ascii="Cambria" w:hAnsi="Cambria" w:cs="Arial"/>
          <w:sz w:val="20"/>
          <w:szCs w:val="20"/>
        </w:rPr>
      </w:pPr>
      <w:r w:rsidRPr="00375FD1">
        <w:rPr>
          <w:rStyle w:val="HTMLTypewriter"/>
          <w:rFonts w:ascii="Cambria" w:hAnsi="Cambria" w:cs="Arial"/>
        </w:rPr>
        <w:t>J</w:t>
      </w:r>
      <w:r w:rsidRPr="00375FD1">
        <w:rPr>
          <w:rFonts w:ascii="Cambria" w:hAnsi="Cambria" w:cs="Arial"/>
          <w:sz w:val="20"/>
          <w:szCs w:val="20"/>
        </w:rPr>
        <w:t>2EE, JavaScript, JSP, Struts 1.2, JDBC, Hibernate, Log4j, AJAX, JQUERY, Web Services, Eclipse, Tomcat 5.x, Adobe Flex, SQL Server, and UNIX.</w:t>
      </w:r>
    </w:p>
    <w:p w:rsidR="00B90BE1" w:rsidRDefault="00B90BE1" w:rsidP="009041AF">
      <w:pPr>
        <w:widowControl w:val="0"/>
        <w:tabs>
          <w:tab w:val="right" w:pos="9086"/>
        </w:tabs>
        <w:autoSpaceDE w:val="0"/>
        <w:spacing w:after="0" w:line="240" w:lineRule="auto"/>
        <w:contextualSpacing/>
        <w:jc w:val="both"/>
        <w:rPr>
          <w:rFonts w:ascii="Arial" w:hAnsi="Arial" w:cs="Arial"/>
          <w:b/>
          <w:bCs/>
          <w:sz w:val="20"/>
          <w:szCs w:val="20"/>
        </w:rPr>
      </w:pPr>
    </w:p>
    <w:p w:rsidR="004D2521" w:rsidRDefault="004D2521" w:rsidP="009041AF">
      <w:pPr>
        <w:widowControl w:val="0"/>
        <w:tabs>
          <w:tab w:val="right" w:pos="9086"/>
        </w:tabs>
        <w:autoSpaceDE w:val="0"/>
        <w:spacing w:after="0" w:line="240" w:lineRule="auto"/>
        <w:contextualSpacing/>
        <w:jc w:val="both"/>
        <w:rPr>
          <w:rFonts w:ascii="Arial" w:hAnsi="Arial" w:cs="Arial"/>
          <w:b/>
          <w:bCs/>
          <w:sz w:val="20"/>
          <w:szCs w:val="20"/>
        </w:rPr>
      </w:pPr>
    </w:p>
    <w:p w:rsidR="004D2521" w:rsidRDefault="004D2521" w:rsidP="009041AF">
      <w:pPr>
        <w:widowControl w:val="0"/>
        <w:tabs>
          <w:tab w:val="right" w:pos="9086"/>
        </w:tabs>
        <w:autoSpaceDE w:val="0"/>
        <w:spacing w:after="0" w:line="240" w:lineRule="auto"/>
        <w:contextualSpacing/>
        <w:jc w:val="both"/>
        <w:rPr>
          <w:rFonts w:ascii="Arial" w:hAnsi="Arial" w:cs="Arial"/>
          <w:b/>
          <w:bCs/>
          <w:sz w:val="20"/>
          <w:szCs w:val="20"/>
        </w:rPr>
      </w:pPr>
    </w:p>
    <w:p w:rsidR="004D2521" w:rsidRDefault="004D2521" w:rsidP="004D2521">
      <w:pPr>
        <w:jc w:val="both"/>
        <w:rPr>
          <w:color w:val="0000FF"/>
          <w:u w:val="single"/>
          <w:lang w:eastAsia="en-US"/>
        </w:rPr>
      </w:pPr>
      <w:r>
        <w:rPr>
          <w:rFonts w:ascii="Arial" w:hAnsi="Arial" w:cs="Arial"/>
          <w:b/>
          <w:bCs/>
          <w:sz w:val="20"/>
          <w:szCs w:val="20"/>
        </w:rPr>
        <w:t xml:space="preserve">Email              - </w:t>
      </w:r>
      <w:hyperlink r:id="rId15" w:history="1">
        <w:r w:rsidRPr="004D2521">
          <w:rPr>
            <w:color w:val="0000FF"/>
            <w:u w:val="single"/>
            <w:lang w:eastAsia="en-US"/>
          </w:rPr>
          <w:t>parthpaul99@gmail.com</w:t>
        </w:r>
      </w:hyperlink>
    </w:p>
    <w:p w:rsidR="004D2521" w:rsidRPr="004D2521" w:rsidRDefault="004D2521" w:rsidP="004D2521">
      <w:pPr>
        <w:jc w:val="both"/>
        <w:rPr>
          <w:color w:val="0000FF"/>
          <w:u w:val="single"/>
          <w:lang w:eastAsia="en-US"/>
        </w:rPr>
      </w:pPr>
      <w:r>
        <w:rPr>
          <w:color w:val="0000FF"/>
          <w:u w:val="single"/>
          <w:lang w:eastAsia="en-US"/>
        </w:rPr>
        <w:t>Phone ( work )- 2132123084</w:t>
      </w:r>
    </w:p>
    <w:p w:rsidR="007D7880" w:rsidRPr="00431107" w:rsidRDefault="007D7880" w:rsidP="009041AF">
      <w:pPr>
        <w:widowControl w:val="0"/>
        <w:autoSpaceDE w:val="0"/>
        <w:spacing w:after="0" w:line="240" w:lineRule="auto"/>
        <w:contextualSpacing/>
        <w:jc w:val="both"/>
        <w:rPr>
          <w:rFonts w:ascii="Arial" w:hAnsi="Arial" w:cs="Arial"/>
          <w:sz w:val="20"/>
          <w:szCs w:val="20"/>
        </w:rPr>
      </w:pPr>
    </w:p>
    <w:sectPr w:rsidR="007D7880" w:rsidRPr="00431107" w:rsidSect="00D30401">
      <w:pgSz w:w="12240" w:h="15840"/>
      <w:pgMar w:top="720" w:right="720" w:bottom="720" w:left="720" w:header="720" w:footer="720" w:gutter="0"/>
      <w:pgBorders w:offsetFrom="page">
        <w:top w:val="dashSmallGap" w:sz="4" w:space="24" w:color="auto" w:shadow="1"/>
        <w:left w:val="dashSmallGap" w:sz="4" w:space="24" w:color="auto" w:shadow="1"/>
        <w:bottom w:val="dashSmallGap" w:sz="4" w:space="24" w:color="auto" w:shadow="1"/>
        <w:right w:val="dashSmallGap"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0C9" w:rsidRDefault="00C960C9">
      <w:pPr>
        <w:spacing w:after="0" w:line="240" w:lineRule="auto"/>
      </w:pPr>
      <w:r>
        <w:separator/>
      </w:r>
    </w:p>
  </w:endnote>
  <w:endnote w:type="continuationSeparator" w:id="1">
    <w:p w:rsidR="00C960C9" w:rsidRDefault="00C960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0C9" w:rsidRDefault="00C960C9">
      <w:pPr>
        <w:spacing w:after="0" w:line="240" w:lineRule="auto"/>
      </w:pPr>
      <w:r>
        <w:separator/>
      </w:r>
    </w:p>
  </w:footnote>
  <w:footnote w:type="continuationSeparator" w:id="1">
    <w:p w:rsidR="00C960C9" w:rsidRDefault="00C960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filled="t">
        <v:fill color2="black"/>
        <v:imagedata r:id="rId1" o:title=""/>
      </v:shape>
    </w:pict>
  </w:numPicBullet>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360" w:hanging="360"/>
      </w:pPr>
      <w:rPr>
        <w:rFonts w:ascii="Wingdings" w:hAnsi="Wingdings" w:cs="Wingdings"/>
      </w:rPr>
    </w:lvl>
  </w:abstractNum>
  <w:abstractNum w:abstractNumId="2">
    <w:nsid w:val="00000003"/>
    <w:multiLevelType w:val="singleLevel"/>
    <w:tmpl w:val="00000003"/>
    <w:name w:val="WW8Num3"/>
    <w:lvl w:ilvl="0">
      <w:start w:val="1"/>
      <w:numFmt w:val="bullet"/>
      <w:lvlText w:val=""/>
      <w:lvlJc w:val="left"/>
      <w:pPr>
        <w:tabs>
          <w:tab w:val="num" w:pos="0"/>
        </w:tabs>
        <w:ind w:left="360" w:hanging="360"/>
      </w:pPr>
      <w:rPr>
        <w:rFonts w:ascii="Symbol" w:hAnsi="Symbol" w:cs="Symbol"/>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Wingdings" w:hAnsi="Wingdings" w:cs="Wingdings"/>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Wingdings" w:hAnsi="Wingdings" w:cs="Wingdings"/>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Wingdings" w:hAnsi="Wingdings" w:cs="Wingdings"/>
        <w:color w:val="auto"/>
      </w:rPr>
    </w:lvl>
  </w:abstractNum>
  <w:abstractNum w:abstractNumId="6">
    <w:nsid w:val="00000007"/>
    <w:multiLevelType w:val="singleLevel"/>
    <w:tmpl w:val="00000007"/>
    <w:name w:val="WW8Num7"/>
    <w:lvl w:ilvl="0">
      <w:start w:val="1"/>
      <w:numFmt w:val="bullet"/>
      <w:lvlText w:val=""/>
      <w:lvlJc w:val="left"/>
      <w:pPr>
        <w:tabs>
          <w:tab w:val="num" w:pos="360"/>
        </w:tabs>
        <w:ind w:left="360" w:hanging="360"/>
      </w:pPr>
      <w:rPr>
        <w:rFonts w:ascii="Wingdings" w:hAnsi="Wingdings" w:cs="Wingdings"/>
      </w:rPr>
    </w:lvl>
  </w:abstractNum>
  <w:abstractNum w:abstractNumId="7">
    <w:nsid w:val="00000008"/>
    <w:multiLevelType w:val="singleLevel"/>
    <w:tmpl w:val="00000008"/>
    <w:name w:val="WW8Num8"/>
    <w:lvl w:ilvl="0">
      <w:start w:val="1"/>
      <w:numFmt w:val="bullet"/>
      <w:lvlText w:val=""/>
      <w:lvlJc w:val="left"/>
      <w:pPr>
        <w:tabs>
          <w:tab w:val="num" w:pos="0"/>
        </w:tabs>
        <w:ind w:left="360" w:hanging="360"/>
      </w:pPr>
      <w:rPr>
        <w:rFonts w:ascii="Wingdings" w:hAnsi="Wingdings" w:cs="Wingdings"/>
      </w:rPr>
    </w:lvl>
  </w:abstractNum>
  <w:abstractNum w:abstractNumId="8">
    <w:nsid w:val="00000009"/>
    <w:multiLevelType w:val="singleLevel"/>
    <w:tmpl w:val="00000009"/>
    <w:name w:val="WW8Num9"/>
    <w:lvl w:ilvl="0">
      <w:start w:val="1"/>
      <w:numFmt w:val="bullet"/>
      <w:lvlText w:val=""/>
      <w:lvlJc w:val="left"/>
      <w:pPr>
        <w:tabs>
          <w:tab w:val="num" w:pos="0"/>
        </w:tabs>
        <w:ind w:left="720" w:hanging="360"/>
      </w:pPr>
      <w:rPr>
        <w:rFonts w:ascii="Wingdings" w:hAnsi="Wingdings" w:cs="Wingdings"/>
      </w:rPr>
    </w:lvl>
  </w:abstractNum>
  <w:abstractNum w:abstractNumId="9">
    <w:nsid w:val="02F476D2"/>
    <w:multiLevelType w:val="hybridMultilevel"/>
    <w:tmpl w:val="3FBEA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49B6A58"/>
    <w:multiLevelType w:val="hybridMultilevel"/>
    <w:tmpl w:val="EDA4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106907"/>
    <w:multiLevelType w:val="hybridMultilevel"/>
    <w:tmpl w:val="EE4EA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6E40333"/>
    <w:multiLevelType w:val="hybridMultilevel"/>
    <w:tmpl w:val="271E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79370C"/>
    <w:multiLevelType w:val="hybridMultilevel"/>
    <w:tmpl w:val="0510B116"/>
    <w:lvl w:ilvl="0" w:tplc="04090001">
      <w:start w:val="1"/>
      <w:numFmt w:val="bullet"/>
      <w:lvlText w:val=""/>
      <w:lvlJc w:val="left"/>
      <w:pPr>
        <w:ind w:left="300" w:hanging="30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13C27FBC">
      <w:start w:val="1"/>
      <w:numFmt w:val="bullet"/>
      <w:lvlText w:val="o"/>
      <w:lvlJc w:val="left"/>
      <w:pPr>
        <w:ind w:left="10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5889D8">
      <w:start w:val="1"/>
      <w:numFmt w:val="bullet"/>
      <w:lvlText w:val="▪"/>
      <w:lvlJc w:val="left"/>
      <w:pPr>
        <w:ind w:left="17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68E2D2">
      <w:start w:val="1"/>
      <w:numFmt w:val="bullet"/>
      <w:lvlText w:val="•"/>
      <w:lvlJc w:val="left"/>
      <w:pPr>
        <w:ind w:left="246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CC7A46">
      <w:start w:val="1"/>
      <w:numFmt w:val="bullet"/>
      <w:lvlText w:val="o"/>
      <w:lvlJc w:val="left"/>
      <w:pPr>
        <w:ind w:left="31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B8D232">
      <w:start w:val="1"/>
      <w:numFmt w:val="bullet"/>
      <w:lvlText w:val="▪"/>
      <w:lvlJc w:val="left"/>
      <w:pPr>
        <w:ind w:left="39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DCA6CE">
      <w:start w:val="1"/>
      <w:numFmt w:val="bullet"/>
      <w:lvlText w:val="•"/>
      <w:lvlJc w:val="left"/>
      <w:pPr>
        <w:ind w:left="46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845118">
      <w:start w:val="1"/>
      <w:numFmt w:val="bullet"/>
      <w:lvlText w:val="o"/>
      <w:lvlJc w:val="left"/>
      <w:pPr>
        <w:ind w:left="53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DE0A2F8">
      <w:start w:val="1"/>
      <w:numFmt w:val="bullet"/>
      <w:lvlText w:val="▪"/>
      <w:lvlJc w:val="left"/>
      <w:pPr>
        <w:ind w:left="60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0FC06E98"/>
    <w:multiLevelType w:val="hybridMultilevel"/>
    <w:tmpl w:val="023867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DB654B"/>
    <w:multiLevelType w:val="hybridMultilevel"/>
    <w:tmpl w:val="637023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3F01593"/>
    <w:multiLevelType w:val="hybridMultilevel"/>
    <w:tmpl w:val="B7B6623A"/>
    <w:lvl w:ilvl="0" w:tplc="04090001">
      <w:start w:val="1"/>
      <w:numFmt w:val="bullet"/>
      <w:lvlText w:val=""/>
      <w:lvlJc w:val="left"/>
      <w:pPr>
        <w:ind w:left="300" w:hanging="30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13C27FBC">
      <w:start w:val="1"/>
      <w:numFmt w:val="bullet"/>
      <w:lvlText w:val="o"/>
      <w:lvlJc w:val="left"/>
      <w:pPr>
        <w:ind w:left="10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5889D8">
      <w:start w:val="1"/>
      <w:numFmt w:val="bullet"/>
      <w:lvlText w:val="▪"/>
      <w:lvlJc w:val="left"/>
      <w:pPr>
        <w:ind w:left="17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68E2D2">
      <w:start w:val="1"/>
      <w:numFmt w:val="bullet"/>
      <w:lvlText w:val="•"/>
      <w:lvlJc w:val="left"/>
      <w:pPr>
        <w:ind w:left="246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CC7A46">
      <w:start w:val="1"/>
      <w:numFmt w:val="bullet"/>
      <w:lvlText w:val="o"/>
      <w:lvlJc w:val="left"/>
      <w:pPr>
        <w:ind w:left="31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B8D232">
      <w:start w:val="1"/>
      <w:numFmt w:val="bullet"/>
      <w:lvlText w:val="▪"/>
      <w:lvlJc w:val="left"/>
      <w:pPr>
        <w:ind w:left="39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DCA6CE">
      <w:start w:val="1"/>
      <w:numFmt w:val="bullet"/>
      <w:lvlText w:val="•"/>
      <w:lvlJc w:val="left"/>
      <w:pPr>
        <w:ind w:left="46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845118">
      <w:start w:val="1"/>
      <w:numFmt w:val="bullet"/>
      <w:lvlText w:val="o"/>
      <w:lvlJc w:val="left"/>
      <w:pPr>
        <w:ind w:left="53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DE0A2F8">
      <w:start w:val="1"/>
      <w:numFmt w:val="bullet"/>
      <w:lvlText w:val="▪"/>
      <w:lvlJc w:val="left"/>
      <w:pPr>
        <w:ind w:left="60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15F343D3"/>
    <w:multiLevelType w:val="hybridMultilevel"/>
    <w:tmpl w:val="5AEC85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6130C60"/>
    <w:multiLevelType w:val="hybridMultilevel"/>
    <w:tmpl w:val="4216B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D527B42"/>
    <w:multiLevelType w:val="hybridMultilevel"/>
    <w:tmpl w:val="CD9421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8A4E87"/>
    <w:multiLevelType w:val="hybridMultilevel"/>
    <w:tmpl w:val="9DC8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5C275A"/>
    <w:multiLevelType w:val="hybridMultilevel"/>
    <w:tmpl w:val="E30AA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07D09E9"/>
    <w:multiLevelType w:val="hybridMultilevel"/>
    <w:tmpl w:val="CC427A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A4C702A"/>
    <w:multiLevelType w:val="hybridMultilevel"/>
    <w:tmpl w:val="71D2F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AF95210"/>
    <w:multiLevelType w:val="hybridMultilevel"/>
    <w:tmpl w:val="CB8AF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CDF2179"/>
    <w:multiLevelType w:val="hybridMultilevel"/>
    <w:tmpl w:val="B790A4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3B14333"/>
    <w:multiLevelType w:val="hybridMultilevel"/>
    <w:tmpl w:val="5EEC18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3BB5DD1"/>
    <w:multiLevelType w:val="hybridMultilevel"/>
    <w:tmpl w:val="CEE0E6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3C13B93"/>
    <w:multiLevelType w:val="hybridMultilevel"/>
    <w:tmpl w:val="96DE465C"/>
    <w:lvl w:ilvl="0" w:tplc="A0C89582">
      <w:start w:val="1"/>
      <w:numFmt w:val="bullet"/>
      <w:pStyle w:val="Responsibilitie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37BD1AE3"/>
    <w:multiLevelType w:val="hybridMultilevel"/>
    <w:tmpl w:val="58AE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8222EE8"/>
    <w:multiLevelType w:val="hybridMultilevel"/>
    <w:tmpl w:val="5B8C91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D053AED"/>
    <w:multiLevelType w:val="multilevel"/>
    <w:tmpl w:val="C112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3E7D7BB2"/>
    <w:multiLevelType w:val="hybridMultilevel"/>
    <w:tmpl w:val="4C28F11A"/>
    <w:lvl w:ilvl="0" w:tplc="04090001">
      <w:start w:val="1"/>
      <w:numFmt w:val="bullet"/>
      <w:lvlText w:val=""/>
      <w:lvlJc w:val="left"/>
      <w:pPr>
        <w:ind w:left="300" w:hanging="30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13C27FBC">
      <w:start w:val="1"/>
      <w:numFmt w:val="bullet"/>
      <w:lvlText w:val="o"/>
      <w:lvlJc w:val="left"/>
      <w:pPr>
        <w:ind w:left="10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5889D8">
      <w:start w:val="1"/>
      <w:numFmt w:val="bullet"/>
      <w:lvlText w:val="▪"/>
      <w:lvlJc w:val="left"/>
      <w:pPr>
        <w:ind w:left="17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68E2D2">
      <w:start w:val="1"/>
      <w:numFmt w:val="bullet"/>
      <w:lvlText w:val="•"/>
      <w:lvlJc w:val="left"/>
      <w:pPr>
        <w:ind w:left="246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CC7A46">
      <w:start w:val="1"/>
      <w:numFmt w:val="bullet"/>
      <w:lvlText w:val="o"/>
      <w:lvlJc w:val="left"/>
      <w:pPr>
        <w:ind w:left="31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B8D232">
      <w:start w:val="1"/>
      <w:numFmt w:val="bullet"/>
      <w:lvlText w:val="▪"/>
      <w:lvlJc w:val="left"/>
      <w:pPr>
        <w:ind w:left="39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DCA6CE">
      <w:start w:val="1"/>
      <w:numFmt w:val="bullet"/>
      <w:lvlText w:val="•"/>
      <w:lvlJc w:val="left"/>
      <w:pPr>
        <w:ind w:left="46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845118">
      <w:start w:val="1"/>
      <w:numFmt w:val="bullet"/>
      <w:lvlText w:val="o"/>
      <w:lvlJc w:val="left"/>
      <w:pPr>
        <w:ind w:left="53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DE0A2F8">
      <w:start w:val="1"/>
      <w:numFmt w:val="bullet"/>
      <w:lvlText w:val="▪"/>
      <w:lvlJc w:val="left"/>
      <w:pPr>
        <w:ind w:left="60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446B0D2A"/>
    <w:multiLevelType w:val="hybridMultilevel"/>
    <w:tmpl w:val="8758D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9C5343"/>
    <w:multiLevelType w:val="hybridMultilevel"/>
    <w:tmpl w:val="D2189C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A5C7594"/>
    <w:multiLevelType w:val="hybridMultilevel"/>
    <w:tmpl w:val="E33C0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C2F7806"/>
    <w:multiLevelType w:val="hybridMultilevel"/>
    <w:tmpl w:val="871E17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3883D64"/>
    <w:multiLevelType w:val="hybridMultilevel"/>
    <w:tmpl w:val="59CA3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4A61FA3"/>
    <w:multiLevelType w:val="hybridMultilevel"/>
    <w:tmpl w:val="E7BC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496335"/>
    <w:multiLevelType w:val="hybridMultilevel"/>
    <w:tmpl w:val="6A70E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28847D6"/>
    <w:multiLevelType w:val="hybridMultilevel"/>
    <w:tmpl w:val="4AA892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3E105D5"/>
    <w:multiLevelType w:val="hybridMultilevel"/>
    <w:tmpl w:val="C1DED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42D583E"/>
    <w:multiLevelType w:val="hybridMultilevel"/>
    <w:tmpl w:val="F7C6FF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5176DFA"/>
    <w:multiLevelType w:val="hybridMultilevel"/>
    <w:tmpl w:val="B6CE9D1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98A17C3"/>
    <w:multiLevelType w:val="hybridMultilevel"/>
    <w:tmpl w:val="87787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9DB3195"/>
    <w:multiLevelType w:val="hybridMultilevel"/>
    <w:tmpl w:val="AED47D20"/>
    <w:lvl w:ilvl="0" w:tplc="04090001">
      <w:start w:val="1"/>
      <w:numFmt w:val="bullet"/>
      <w:lvlText w:val=""/>
      <w:lvlJc w:val="left"/>
      <w:pPr>
        <w:ind w:left="600" w:hanging="30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13C27FBC">
      <w:start w:val="1"/>
      <w:numFmt w:val="bullet"/>
      <w:lvlText w:val="o"/>
      <w:lvlJc w:val="left"/>
      <w:pPr>
        <w:ind w:left="13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5889D8">
      <w:start w:val="1"/>
      <w:numFmt w:val="bullet"/>
      <w:lvlText w:val="▪"/>
      <w:lvlJc w:val="left"/>
      <w:pPr>
        <w:ind w:left="20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68E2D2">
      <w:start w:val="1"/>
      <w:numFmt w:val="bullet"/>
      <w:lvlText w:val="•"/>
      <w:lvlJc w:val="left"/>
      <w:pPr>
        <w:ind w:left="276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CC7A46">
      <w:start w:val="1"/>
      <w:numFmt w:val="bullet"/>
      <w:lvlText w:val="o"/>
      <w:lvlJc w:val="left"/>
      <w:pPr>
        <w:ind w:left="34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B8D232">
      <w:start w:val="1"/>
      <w:numFmt w:val="bullet"/>
      <w:lvlText w:val="▪"/>
      <w:lvlJc w:val="left"/>
      <w:pPr>
        <w:ind w:left="42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DCA6CE">
      <w:start w:val="1"/>
      <w:numFmt w:val="bullet"/>
      <w:lvlText w:val="•"/>
      <w:lvlJc w:val="left"/>
      <w:pPr>
        <w:ind w:left="49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845118">
      <w:start w:val="1"/>
      <w:numFmt w:val="bullet"/>
      <w:lvlText w:val="o"/>
      <w:lvlJc w:val="left"/>
      <w:pPr>
        <w:ind w:left="56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DE0A2F8">
      <w:start w:val="1"/>
      <w:numFmt w:val="bullet"/>
      <w:lvlText w:val="▪"/>
      <w:lvlJc w:val="left"/>
      <w:pPr>
        <w:ind w:left="63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nsid w:val="6E1E442F"/>
    <w:multiLevelType w:val="hybridMultilevel"/>
    <w:tmpl w:val="F9F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25F0377"/>
    <w:multiLevelType w:val="hybridMultilevel"/>
    <w:tmpl w:val="5A54D6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35C5D73"/>
    <w:multiLevelType w:val="hybridMultilevel"/>
    <w:tmpl w:val="A2CAB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65B46EF"/>
    <w:multiLevelType w:val="hybridMultilevel"/>
    <w:tmpl w:val="000E83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0928B6"/>
    <w:multiLevelType w:val="hybridMultilevel"/>
    <w:tmpl w:val="36966D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C017EB4"/>
    <w:multiLevelType w:val="hybridMultilevel"/>
    <w:tmpl w:val="1DD4C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7E100107"/>
    <w:multiLevelType w:val="hybridMultilevel"/>
    <w:tmpl w:val="1536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FDF5604"/>
    <w:multiLevelType w:val="hybridMultilevel"/>
    <w:tmpl w:val="5434D9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8"/>
  </w:num>
  <w:num w:numId="3">
    <w:abstractNumId w:val="23"/>
  </w:num>
  <w:num w:numId="4">
    <w:abstractNumId w:val="37"/>
  </w:num>
  <w:num w:numId="5">
    <w:abstractNumId w:val="24"/>
  </w:num>
  <w:num w:numId="6">
    <w:abstractNumId w:val="41"/>
  </w:num>
  <w:num w:numId="7">
    <w:abstractNumId w:val="39"/>
  </w:num>
  <w:num w:numId="8">
    <w:abstractNumId w:val="10"/>
  </w:num>
  <w:num w:numId="9">
    <w:abstractNumId w:val="31"/>
  </w:num>
  <w:num w:numId="10">
    <w:abstractNumId w:val="12"/>
  </w:num>
  <w:num w:numId="11">
    <w:abstractNumId w:val="15"/>
  </w:num>
  <w:num w:numId="12">
    <w:abstractNumId w:val="9"/>
  </w:num>
  <w:num w:numId="13">
    <w:abstractNumId w:val="44"/>
  </w:num>
  <w:num w:numId="14">
    <w:abstractNumId w:val="50"/>
  </w:num>
  <w:num w:numId="15">
    <w:abstractNumId w:val="27"/>
  </w:num>
  <w:num w:numId="16">
    <w:abstractNumId w:val="36"/>
  </w:num>
  <w:num w:numId="17">
    <w:abstractNumId w:val="53"/>
  </w:num>
  <w:num w:numId="18">
    <w:abstractNumId w:val="34"/>
  </w:num>
  <w:num w:numId="19">
    <w:abstractNumId w:val="51"/>
  </w:num>
  <w:num w:numId="20">
    <w:abstractNumId w:val="48"/>
  </w:num>
  <w:num w:numId="21">
    <w:abstractNumId w:val="52"/>
  </w:num>
  <w:num w:numId="22">
    <w:abstractNumId w:val="18"/>
  </w:num>
  <w:num w:numId="23">
    <w:abstractNumId w:val="30"/>
  </w:num>
  <w:num w:numId="24">
    <w:abstractNumId w:val="40"/>
  </w:num>
  <w:num w:numId="25">
    <w:abstractNumId w:val="47"/>
  </w:num>
  <w:num w:numId="26">
    <w:abstractNumId w:val="17"/>
  </w:num>
  <w:num w:numId="27">
    <w:abstractNumId w:val="22"/>
  </w:num>
  <w:num w:numId="28">
    <w:abstractNumId w:val="42"/>
  </w:num>
  <w:num w:numId="29">
    <w:abstractNumId w:val="49"/>
  </w:num>
  <w:num w:numId="30">
    <w:abstractNumId w:val="25"/>
  </w:num>
  <w:num w:numId="31">
    <w:abstractNumId w:val="35"/>
  </w:num>
  <w:num w:numId="32">
    <w:abstractNumId w:val="43"/>
  </w:num>
  <w:num w:numId="33">
    <w:abstractNumId w:val="21"/>
  </w:num>
  <w:num w:numId="34">
    <w:abstractNumId w:val="38"/>
  </w:num>
  <w:num w:numId="35">
    <w:abstractNumId w:val="11"/>
  </w:num>
  <w:num w:numId="36">
    <w:abstractNumId w:val="26"/>
  </w:num>
  <w:num w:numId="37">
    <w:abstractNumId w:val="19"/>
  </w:num>
  <w:num w:numId="38">
    <w:abstractNumId w:val="14"/>
  </w:num>
  <w:num w:numId="39">
    <w:abstractNumId w:val="45"/>
  </w:num>
  <w:num w:numId="40">
    <w:abstractNumId w:val="13"/>
  </w:num>
  <w:num w:numId="41">
    <w:abstractNumId w:val="32"/>
  </w:num>
  <w:num w:numId="42">
    <w:abstractNumId w:val="16"/>
  </w:num>
  <w:num w:numId="43">
    <w:abstractNumId w:val="46"/>
  </w:num>
  <w:num w:numId="44">
    <w:abstractNumId w:val="33"/>
  </w:num>
  <w:num w:numId="45">
    <w:abstractNumId w:val="29"/>
  </w:num>
  <w:num w:numId="46">
    <w:abstractNumId w:val="2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doNotHyphenateCaps/>
  <w:drawingGridHorizontalSpacing w:val="110"/>
  <w:drawingGridVerticalSpacing w:val="0"/>
  <w:displayHorizontalDrawingGridEvery w:val="0"/>
  <w:displayVerticalDrawingGridEvery w:val="0"/>
  <w:characterSpacingControl w:val="doNotCompress"/>
  <w:doNotValidateAgainstSchema/>
  <w:doNotDemarcateInvalidXml/>
  <w:footnotePr>
    <w:footnote w:id="0"/>
    <w:footnote w:id="1"/>
  </w:footnotePr>
  <w:endnotePr>
    <w:endnote w:id="0"/>
    <w:endnote w:id="1"/>
  </w:endnotePr>
  <w:compat/>
  <w:rsids>
    <w:rsidRoot w:val="000F5455"/>
    <w:rsid w:val="00000AD6"/>
    <w:rsid w:val="000040EF"/>
    <w:rsid w:val="00005292"/>
    <w:rsid w:val="0000673E"/>
    <w:rsid w:val="00011020"/>
    <w:rsid w:val="00013B58"/>
    <w:rsid w:val="00016717"/>
    <w:rsid w:val="00020618"/>
    <w:rsid w:val="000236F6"/>
    <w:rsid w:val="00026A3A"/>
    <w:rsid w:val="00030C44"/>
    <w:rsid w:val="00032D81"/>
    <w:rsid w:val="00043889"/>
    <w:rsid w:val="00045757"/>
    <w:rsid w:val="00045F26"/>
    <w:rsid w:val="00050C03"/>
    <w:rsid w:val="00054076"/>
    <w:rsid w:val="000607E0"/>
    <w:rsid w:val="00061036"/>
    <w:rsid w:val="000610A7"/>
    <w:rsid w:val="000725AE"/>
    <w:rsid w:val="0007333E"/>
    <w:rsid w:val="00076036"/>
    <w:rsid w:val="000767F9"/>
    <w:rsid w:val="00077991"/>
    <w:rsid w:val="0008183E"/>
    <w:rsid w:val="00084210"/>
    <w:rsid w:val="00084EF9"/>
    <w:rsid w:val="0008644B"/>
    <w:rsid w:val="00091229"/>
    <w:rsid w:val="000A08AA"/>
    <w:rsid w:val="000B2F21"/>
    <w:rsid w:val="000B6E3C"/>
    <w:rsid w:val="000D4BE1"/>
    <w:rsid w:val="000D5163"/>
    <w:rsid w:val="000E1549"/>
    <w:rsid w:val="000E1714"/>
    <w:rsid w:val="000E327D"/>
    <w:rsid w:val="000E3CBD"/>
    <w:rsid w:val="000F0323"/>
    <w:rsid w:val="000F076F"/>
    <w:rsid w:val="000F2881"/>
    <w:rsid w:val="000F492E"/>
    <w:rsid w:val="000F4F90"/>
    <w:rsid w:val="000F5455"/>
    <w:rsid w:val="00102E08"/>
    <w:rsid w:val="00103407"/>
    <w:rsid w:val="00107528"/>
    <w:rsid w:val="001112D6"/>
    <w:rsid w:val="00112AB3"/>
    <w:rsid w:val="00115B20"/>
    <w:rsid w:val="001217F5"/>
    <w:rsid w:val="001221A9"/>
    <w:rsid w:val="001223D7"/>
    <w:rsid w:val="00125033"/>
    <w:rsid w:val="00126D4B"/>
    <w:rsid w:val="001418C5"/>
    <w:rsid w:val="001438A1"/>
    <w:rsid w:val="00147E79"/>
    <w:rsid w:val="001522A6"/>
    <w:rsid w:val="00153F86"/>
    <w:rsid w:val="0015428B"/>
    <w:rsid w:val="00162E48"/>
    <w:rsid w:val="00165025"/>
    <w:rsid w:val="00165434"/>
    <w:rsid w:val="00170FBD"/>
    <w:rsid w:val="00172763"/>
    <w:rsid w:val="00184BE1"/>
    <w:rsid w:val="00191698"/>
    <w:rsid w:val="00194FA1"/>
    <w:rsid w:val="001A00AD"/>
    <w:rsid w:val="001A0C56"/>
    <w:rsid w:val="001A18A0"/>
    <w:rsid w:val="001A3754"/>
    <w:rsid w:val="001A636F"/>
    <w:rsid w:val="001B04B8"/>
    <w:rsid w:val="001B1834"/>
    <w:rsid w:val="001B1DB9"/>
    <w:rsid w:val="001B6BA7"/>
    <w:rsid w:val="001C1C7C"/>
    <w:rsid w:val="001C2904"/>
    <w:rsid w:val="001C5DC8"/>
    <w:rsid w:val="001D2E9E"/>
    <w:rsid w:val="001D4364"/>
    <w:rsid w:val="001D4F16"/>
    <w:rsid w:val="001D506D"/>
    <w:rsid w:val="001D509A"/>
    <w:rsid w:val="001D534E"/>
    <w:rsid w:val="001E05F8"/>
    <w:rsid w:val="001E2A65"/>
    <w:rsid w:val="001F529F"/>
    <w:rsid w:val="0020469B"/>
    <w:rsid w:val="00205032"/>
    <w:rsid w:val="00206FA7"/>
    <w:rsid w:val="00207086"/>
    <w:rsid w:val="00215114"/>
    <w:rsid w:val="00215A6C"/>
    <w:rsid w:val="00222A3E"/>
    <w:rsid w:val="00225AB6"/>
    <w:rsid w:val="00227F97"/>
    <w:rsid w:val="002333E4"/>
    <w:rsid w:val="00233DA2"/>
    <w:rsid w:val="00245177"/>
    <w:rsid w:val="00257B98"/>
    <w:rsid w:val="002601DB"/>
    <w:rsid w:val="00264618"/>
    <w:rsid w:val="00266A4B"/>
    <w:rsid w:val="00267D3B"/>
    <w:rsid w:val="00273A8D"/>
    <w:rsid w:val="0027479B"/>
    <w:rsid w:val="00280742"/>
    <w:rsid w:val="0028258F"/>
    <w:rsid w:val="0028401E"/>
    <w:rsid w:val="00285BC4"/>
    <w:rsid w:val="0029224D"/>
    <w:rsid w:val="0029509A"/>
    <w:rsid w:val="002A4D1B"/>
    <w:rsid w:val="002A50DB"/>
    <w:rsid w:val="002B4A73"/>
    <w:rsid w:val="002B5453"/>
    <w:rsid w:val="002B568F"/>
    <w:rsid w:val="002B6CD9"/>
    <w:rsid w:val="002C1445"/>
    <w:rsid w:val="002C520B"/>
    <w:rsid w:val="002C676F"/>
    <w:rsid w:val="002C7C77"/>
    <w:rsid w:val="002D212B"/>
    <w:rsid w:val="002D417C"/>
    <w:rsid w:val="002D5519"/>
    <w:rsid w:val="002E272F"/>
    <w:rsid w:val="002E4050"/>
    <w:rsid w:val="002E5FF4"/>
    <w:rsid w:val="002E7497"/>
    <w:rsid w:val="002E7D18"/>
    <w:rsid w:val="002F55D1"/>
    <w:rsid w:val="00301CD6"/>
    <w:rsid w:val="00301CEC"/>
    <w:rsid w:val="00313866"/>
    <w:rsid w:val="00314C9A"/>
    <w:rsid w:val="00323E55"/>
    <w:rsid w:val="00327873"/>
    <w:rsid w:val="0033001C"/>
    <w:rsid w:val="00332284"/>
    <w:rsid w:val="00333045"/>
    <w:rsid w:val="003364D5"/>
    <w:rsid w:val="00341D19"/>
    <w:rsid w:val="00346210"/>
    <w:rsid w:val="00347CC5"/>
    <w:rsid w:val="00355547"/>
    <w:rsid w:val="003621F6"/>
    <w:rsid w:val="0036312B"/>
    <w:rsid w:val="003666A0"/>
    <w:rsid w:val="0037667D"/>
    <w:rsid w:val="00381E0A"/>
    <w:rsid w:val="003825D2"/>
    <w:rsid w:val="00384301"/>
    <w:rsid w:val="003873EF"/>
    <w:rsid w:val="00391134"/>
    <w:rsid w:val="0039476F"/>
    <w:rsid w:val="003972DF"/>
    <w:rsid w:val="003A22D8"/>
    <w:rsid w:val="003A2867"/>
    <w:rsid w:val="003A6E5B"/>
    <w:rsid w:val="003B1496"/>
    <w:rsid w:val="003B5585"/>
    <w:rsid w:val="003B6DA1"/>
    <w:rsid w:val="003C0F79"/>
    <w:rsid w:val="003C2BA0"/>
    <w:rsid w:val="003C3950"/>
    <w:rsid w:val="003C4081"/>
    <w:rsid w:val="003C6DD1"/>
    <w:rsid w:val="003D4161"/>
    <w:rsid w:val="003D4F90"/>
    <w:rsid w:val="003E1F27"/>
    <w:rsid w:val="003E2101"/>
    <w:rsid w:val="003E2175"/>
    <w:rsid w:val="003F0B9A"/>
    <w:rsid w:val="003F373C"/>
    <w:rsid w:val="003F54FD"/>
    <w:rsid w:val="0040210C"/>
    <w:rsid w:val="00403C15"/>
    <w:rsid w:val="00416F8E"/>
    <w:rsid w:val="0042065E"/>
    <w:rsid w:val="004308A9"/>
    <w:rsid w:val="00431107"/>
    <w:rsid w:val="00431F3E"/>
    <w:rsid w:val="00435E62"/>
    <w:rsid w:val="004367F2"/>
    <w:rsid w:val="004373C8"/>
    <w:rsid w:val="00437D1F"/>
    <w:rsid w:val="004413D3"/>
    <w:rsid w:val="00441D1E"/>
    <w:rsid w:val="00442CC6"/>
    <w:rsid w:val="004471CD"/>
    <w:rsid w:val="00450153"/>
    <w:rsid w:val="00455457"/>
    <w:rsid w:val="0045626F"/>
    <w:rsid w:val="0045680C"/>
    <w:rsid w:val="00457D25"/>
    <w:rsid w:val="00461214"/>
    <w:rsid w:val="00463485"/>
    <w:rsid w:val="00463E35"/>
    <w:rsid w:val="00465550"/>
    <w:rsid w:val="00476B01"/>
    <w:rsid w:val="00480903"/>
    <w:rsid w:val="004822BF"/>
    <w:rsid w:val="00482B46"/>
    <w:rsid w:val="0048522B"/>
    <w:rsid w:val="004857E9"/>
    <w:rsid w:val="00486484"/>
    <w:rsid w:val="004867D1"/>
    <w:rsid w:val="0049665A"/>
    <w:rsid w:val="004A0588"/>
    <w:rsid w:val="004A5EAA"/>
    <w:rsid w:val="004A6EE2"/>
    <w:rsid w:val="004B3908"/>
    <w:rsid w:val="004B44C4"/>
    <w:rsid w:val="004B5B23"/>
    <w:rsid w:val="004B734B"/>
    <w:rsid w:val="004C0105"/>
    <w:rsid w:val="004C4E99"/>
    <w:rsid w:val="004C5B80"/>
    <w:rsid w:val="004C7154"/>
    <w:rsid w:val="004D2521"/>
    <w:rsid w:val="004D4268"/>
    <w:rsid w:val="004E75D5"/>
    <w:rsid w:val="004F38D6"/>
    <w:rsid w:val="004F756A"/>
    <w:rsid w:val="00505544"/>
    <w:rsid w:val="00507163"/>
    <w:rsid w:val="00512036"/>
    <w:rsid w:val="00520F83"/>
    <w:rsid w:val="005247DD"/>
    <w:rsid w:val="00525FBD"/>
    <w:rsid w:val="00526063"/>
    <w:rsid w:val="0053330C"/>
    <w:rsid w:val="00540F04"/>
    <w:rsid w:val="005418FF"/>
    <w:rsid w:val="0054292E"/>
    <w:rsid w:val="0054377A"/>
    <w:rsid w:val="00545011"/>
    <w:rsid w:val="00545BB8"/>
    <w:rsid w:val="005477C4"/>
    <w:rsid w:val="005564E6"/>
    <w:rsid w:val="00562F39"/>
    <w:rsid w:val="00575F08"/>
    <w:rsid w:val="0058087E"/>
    <w:rsid w:val="00581612"/>
    <w:rsid w:val="00582D3E"/>
    <w:rsid w:val="00583D8F"/>
    <w:rsid w:val="00586C22"/>
    <w:rsid w:val="0059165C"/>
    <w:rsid w:val="00592685"/>
    <w:rsid w:val="00593CD5"/>
    <w:rsid w:val="00597B9E"/>
    <w:rsid w:val="005A2D75"/>
    <w:rsid w:val="005A357A"/>
    <w:rsid w:val="005A5B50"/>
    <w:rsid w:val="005B206D"/>
    <w:rsid w:val="005B2471"/>
    <w:rsid w:val="005B4A0C"/>
    <w:rsid w:val="005D0076"/>
    <w:rsid w:val="005D3B73"/>
    <w:rsid w:val="005D6D44"/>
    <w:rsid w:val="005E0498"/>
    <w:rsid w:val="005E79D4"/>
    <w:rsid w:val="005F36CA"/>
    <w:rsid w:val="005F744E"/>
    <w:rsid w:val="00602BA0"/>
    <w:rsid w:val="00603970"/>
    <w:rsid w:val="0061261D"/>
    <w:rsid w:val="0061348D"/>
    <w:rsid w:val="00615EB7"/>
    <w:rsid w:val="00616720"/>
    <w:rsid w:val="0061729B"/>
    <w:rsid w:val="00617B9E"/>
    <w:rsid w:val="006301E9"/>
    <w:rsid w:val="006312AB"/>
    <w:rsid w:val="00632BC0"/>
    <w:rsid w:val="006353AF"/>
    <w:rsid w:val="00640CE7"/>
    <w:rsid w:val="00651773"/>
    <w:rsid w:val="00652275"/>
    <w:rsid w:val="00652439"/>
    <w:rsid w:val="0065616F"/>
    <w:rsid w:val="006624C1"/>
    <w:rsid w:val="00662B30"/>
    <w:rsid w:val="006635B9"/>
    <w:rsid w:val="00663B75"/>
    <w:rsid w:val="006745AD"/>
    <w:rsid w:val="006758D9"/>
    <w:rsid w:val="006772B9"/>
    <w:rsid w:val="00686A85"/>
    <w:rsid w:val="0068741D"/>
    <w:rsid w:val="006903CF"/>
    <w:rsid w:val="00692802"/>
    <w:rsid w:val="0069548B"/>
    <w:rsid w:val="006A3716"/>
    <w:rsid w:val="006A391F"/>
    <w:rsid w:val="006A7776"/>
    <w:rsid w:val="006B106E"/>
    <w:rsid w:val="006B5C76"/>
    <w:rsid w:val="006B5C9C"/>
    <w:rsid w:val="006B65DF"/>
    <w:rsid w:val="006B73C6"/>
    <w:rsid w:val="006B798C"/>
    <w:rsid w:val="006C2423"/>
    <w:rsid w:val="006C348C"/>
    <w:rsid w:val="006C6CA1"/>
    <w:rsid w:val="006D39F9"/>
    <w:rsid w:val="006E2C27"/>
    <w:rsid w:val="006E361D"/>
    <w:rsid w:val="006E79D2"/>
    <w:rsid w:val="006F2A92"/>
    <w:rsid w:val="006F357D"/>
    <w:rsid w:val="006F4518"/>
    <w:rsid w:val="00702FC4"/>
    <w:rsid w:val="00707F3D"/>
    <w:rsid w:val="007103A0"/>
    <w:rsid w:val="007111F0"/>
    <w:rsid w:val="00713370"/>
    <w:rsid w:val="007225DD"/>
    <w:rsid w:val="00723567"/>
    <w:rsid w:val="00727ADD"/>
    <w:rsid w:val="00740D2F"/>
    <w:rsid w:val="00741FD8"/>
    <w:rsid w:val="00747E99"/>
    <w:rsid w:val="0075110D"/>
    <w:rsid w:val="00751B9D"/>
    <w:rsid w:val="00762F5B"/>
    <w:rsid w:val="00772517"/>
    <w:rsid w:val="00775740"/>
    <w:rsid w:val="00781237"/>
    <w:rsid w:val="00782F65"/>
    <w:rsid w:val="0078784D"/>
    <w:rsid w:val="00793AA7"/>
    <w:rsid w:val="007A4991"/>
    <w:rsid w:val="007B012A"/>
    <w:rsid w:val="007B3A03"/>
    <w:rsid w:val="007B702E"/>
    <w:rsid w:val="007B76A3"/>
    <w:rsid w:val="007C2894"/>
    <w:rsid w:val="007C3E83"/>
    <w:rsid w:val="007C46CA"/>
    <w:rsid w:val="007C7AB5"/>
    <w:rsid w:val="007C7F96"/>
    <w:rsid w:val="007D0820"/>
    <w:rsid w:val="007D52B8"/>
    <w:rsid w:val="007D6CEC"/>
    <w:rsid w:val="007D7880"/>
    <w:rsid w:val="007E7B9C"/>
    <w:rsid w:val="007F27BE"/>
    <w:rsid w:val="007F34C9"/>
    <w:rsid w:val="007F583B"/>
    <w:rsid w:val="00801618"/>
    <w:rsid w:val="00807E3B"/>
    <w:rsid w:val="008174AC"/>
    <w:rsid w:val="00823B40"/>
    <w:rsid w:val="00831795"/>
    <w:rsid w:val="00844646"/>
    <w:rsid w:val="00856CCD"/>
    <w:rsid w:val="008574A3"/>
    <w:rsid w:val="008672B9"/>
    <w:rsid w:val="00870E93"/>
    <w:rsid w:val="008754EA"/>
    <w:rsid w:val="00875FE7"/>
    <w:rsid w:val="00877B1D"/>
    <w:rsid w:val="00880588"/>
    <w:rsid w:val="00880596"/>
    <w:rsid w:val="008864B1"/>
    <w:rsid w:val="008964DC"/>
    <w:rsid w:val="008A0F42"/>
    <w:rsid w:val="008A3912"/>
    <w:rsid w:val="008B0EA0"/>
    <w:rsid w:val="008B1345"/>
    <w:rsid w:val="008B2172"/>
    <w:rsid w:val="008B2782"/>
    <w:rsid w:val="008B7848"/>
    <w:rsid w:val="008C4651"/>
    <w:rsid w:val="008C5F67"/>
    <w:rsid w:val="008C6D5E"/>
    <w:rsid w:val="008C6E50"/>
    <w:rsid w:val="008D23D3"/>
    <w:rsid w:val="008D3EF5"/>
    <w:rsid w:val="008D474A"/>
    <w:rsid w:val="008D7586"/>
    <w:rsid w:val="008E1795"/>
    <w:rsid w:val="008E3BE4"/>
    <w:rsid w:val="008E48B9"/>
    <w:rsid w:val="008F1F20"/>
    <w:rsid w:val="008F2B15"/>
    <w:rsid w:val="008F429E"/>
    <w:rsid w:val="008F58C4"/>
    <w:rsid w:val="009041AF"/>
    <w:rsid w:val="00904568"/>
    <w:rsid w:val="00905BF6"/>
    <w:rsid w:val="00912E4D"/>
    <w:rsid w:val="00914ECD"/>
    <w:rsid w:val="0091799C"/>
    <w:rsid w:val="00922A1C"/>
    <w:rsid w:val="0092726C"/>
    <w:rsid w:val="0093103D"/>
    <w:rsid w:val="00931BEC"/>
    <w:rsid w:val="00932719"/>
    <w:rsid w:val="00936DB2"/>
    <w:rsid w:val="00937C33"/>
    <w:rsid w:val="009436EA"/>
    <w:rsid w:val="00947F37"/>
    <w:rsid w:val="00952247"/>
    <w:rsid w:val="009617B9"/>
    <w:rsid w:val="009705D5"/>
    <w:rsid w:val="009712D5"/>
    <w:rsid w:val="00971ED8"/>
    <w:rsid w:val="009724A8"/>
    <w:rsid w:val="00972772"/>
    <w:rsid w:val="009737A9"/>
    <w:rsid w:val="00986CDE"/>
    <w:rsid w:val="009877BC"/>
    <w:rsid w:val="00991705"/>
    <w:rsid w:val="009952EC"/>
    <w:rsid w:val="009A11F9"/>
    <w:rsid w:val="009B11CE"/>
    <w:rsid w:val="009B3ADB"/>
    <w:rsid w:val="009B416C"/>
    <w:rsid w:val="009B7707"/>
    <w:rsid w:val="009C577B"/>
    <w:rsid w:val="009D03C4"/>
    <w:rsid w:val="009D1057"/>
    <w:rsid w:val="009D5117"/>
    <w:rsid w:val="009D5CAA"/>
    <w:rsid w:val="009D7396"/>
    <w:rsid w:val="009E5845"/>
    <w:rsid w:val="009E688F"/>
    <w:rsid w:val="00A00A33"/>
    <w:rsid w:val="00A02398"/>
    <w:rsid w:val="00A041B5"/>
    <w:rsid w:val="00A06F31"/>
    <w:rsid w:val="00A109DE"/>
    <w:rsid w:val="00A11FEB"/>
    <w:rsid w:val="00A13FBA"/>
    <w:rsid w:val="00A23B96"/>
    <w:rsid w:val="00A25797"/>
    <w:rsid w:val="00A25C48"/>
    <w:rsid w:val="00A31801"/>
    <w:rsid w:val="00A32533"/>
    <w:rsid w:val="00A34961"/>
    <w:rsid w:val="00A42BE1"/>
    <w:rsid w:val="00A4557D"/>
    <w:rsid w:val="00A4692F"/>
    <w:rsid w:val="00A46B5D"/>
    <w:rsid w:val="00A47984"/>
    <w:rsid w:val="00A51306"/>
    <w:rsid w:val="00A519B5"/>
    <w:rsid w:val="00A51EF8"/>
    <w:rsid w:val="00A534A1"/>
    <w:rsid w:val="00A555B4"/>
    <w:rsid w:val="00A650BC"/>
    <w:rsid w:val="00A75F39"/>
    <w:rsid w:val="00A80765"/>
    <w:rsid w:val="00A83FDB"/>
    <w:rsid w:val="00A91189"/>
    <w:rsid w:val="00A924F9"/>
    <w:rsid w:val="00A947AC"/>
    <w:rsid w:val="00A94882"/>
    <w:rsid w:val="00A970F8"/>
    <w:rsid w:val="00AA0F80"/>
    <w:rsid w:val="00AA1B8A"/>
    <w:rsid w:val="00AB0B98"/>
    <w:rsid w:val="00AB0FD1"/>
    <w:rsid w:val="00AB1BFE"/>
    <w:rsid w:val="00AB1E8C"/>
    <w:rsid w:val="00AB2FC5"/>
    <w:rsid w:val="00AB516D"/>
    <w:rsid w:val="00AB5CC7"/>
    <w:rsid w:val="00AC280D"/>
    <w:rsid w:val="00AC2C2F"/>
    <w:rsid w:val="00AC539F"/>
    <w:rsid w:val="00AC7B41"/>
    <w:rsid w:val="00AD682B"/>
    <w:rsid w:val="00AE10F7"/>
    <w:rsid w:val="00AE2EC0"/>
    <w:rsid w:val="00AE55F8"/>
    <w:rsid w:val="00AE6520"/>
    <w:rsid w:val="00AE7E2C"/>
    <w:rsid w:val="00AF615E"/>
    <w:rsid w:val="00B006B9"/>
    <w:rsid w:val="00B07E6C"/>
    <w:rsid w:val="00B15E4B"/>
    <w:rsid w:val="00B16174"/>
    <w:rsid w:val="00B3316B"/>
    <w:rsid w:val="00B343E1"/>
    <w:rsid w:val="00B369E7"/>
    <w:rsid w:val="00B379CE"/>
    <w:rsid w:val="00B37BB0"/>
    <w:rsid w:val="00B44ABC"/>
    <w:rsid w:val="00B44B7A"/>
    <w:rsid w:val="00B44E24"/>
    <w:rsid w:val="00B52AA4"/>
    <w:rsid w:val="00B6082E"/>
    <w:rsid w:val="00B62676"/>
    <w:rsid w:val="00B72BF0"/>
    <w:rsid w:val="00B82323"/>
    <w:rsid w:val="00B82AE5"/>
    <w:rsid w:val="00B8392E"/>
    <w:rsid w:val="00B90BE1"/>
    <w:rsid w:val="00B92000"/>
    <w:rsid w:val="00B9432B"/>
    <w:rsid w:val="00B97D73"/>
    <w:rsid w:val="00BA01B0"/>
    <w:rsid w:val="00BA134E"/>
    <w:rsid w:val="00BA2282"/>
    <w:rsid w:val="00BA4A7B"/>
    <w:rsid w:val="00BA63A8"/>
    <w:rsid w:val="00BB23AD"/>
    <w:rsid w:val="00BB2E45"/>
    <w:rsid w:val="00BB3788"/>
    <w:rsid w:val="00BB6D94"/>
    <w:rsid w:val="00BB7CA2"/>
    <w:rsid w:val="00BC2079"/>
    <w:rsid w:val="00BC33F9"/>
    <w:rsid w:val="00BC7A5F"/>
    <w:rsid w:val="00BD0890"/>
    <w:rsid w:val="00BD1883"/>
    <w:rsid w:val="00BD5BDC"/>
    <w:rsid w:val="00BD69AC"/>
    <w:rsid w:val="00BE7261"/>
    <w:rsid w:val="00BF03D7"/>
    <w:rsid w:val="00BF4082"/>
    <w:rsid w:val="00C01A03"/>
    <w:rsid w:val="00C062C7"/>
    <w:rsid w:val="00C105F5"/>
    <w:rsid w:val="00C13CFE"/>
    <w:rsid w:val="00C213CE"/>
    <w:rsid w:val="00C366C3"/>
    <w:rsid w:val="00C462A9"/>
    <w:rsid w:val="00C5254B"/>
    <w:rsid w:val="00C55E3B"/>
    <w:rsid w:val="00C57136"/>
    <w:rsid w:val="00C64E1A"/>
    <w:rsid w:val="00C64E51"/>
    <w:rsid w:val="00C70212"/>
    <w:rsid w:val="00C71588"/>
    <w:rsid w:val="00C71EEB"/>
    <w:rsid w:val="00C74365"/>
    <w:rsid w:val="00C74F8B"/>
    <w:rsid w:val="00C77132"/>
    <w:rsid w:val="00C77265"/>
    <w:rsid w:val="00C815E0"/>
    <w:rsid w:val="00C83A5A"/>
    <w:rsid w:val="00C8546E"/>
    <w:rsid w:val="00C860A4"/>
    <w:rsid w:val="00C86F34"/>
    <w:rsid w:val="00C87643"/>
    <w:rsid w:val="00C87DAD"/>
    <w:rsid w:val="00C945D4"/>
    <w:rsid w:val="00C958F8"/>
    <w:rsid w:val="00C95F32"/>
    <w:rsid w:val="00C960C9"/>
    <w:rsid w:val="00C96C8F"/>
    <w:rsid w:val="00C97A58"/>
    <w:rsid w:val="00CA3356"/>
    <w:rsid w:val="00CA568B"/>
    <w:rsid w:val="00CA6CEB"/>
    <w:rsid w:val="00CB278D"/>
    <w:rsid w:val="00CB7B66"/>
    <w:rsid w:val="00CC225C"/>
    <w:rsid w:val="00CC3F52"/>
    <w:rsid w:val="00CC471E"/>
    <w:rsid w:val="00CD61A3"/>
    <w:rsid w:val="00CE286E"/>
    <w:rsid w:val="00CE472D"/>
    <w:rsid w:val="00CE6F3B"/>
    <w:rsid w:val="00CE7F08"/>
    <w:rsid w:val="00CF2872"/>
    <w:rsid w:val="00CF7C24"/>
    <w:rsid w:val="00D00368"/>
    <w:rsid w:val="00D06C05"/>
    <w:rsid w:val="00D10CFB"/>
    <w:rsid w:val="00D14B4E"/>
    <w:rsid w:val="00D16903"/>
    <w:rsid w:val="00D176DF"/>
    <w:rsid w:val="00D17BE1"/>
    <w:rsid w:val="00D25AF0"/>
    <w:rsid w:val="00D30401"/>
    <w:rsid w:val="00D3092E"/>
    <w:rsid w:val="00D3591B"/>
    <w:rsid w:val="00D42401"/>
    <w:rsid w:val="00D42491"/>
    <w:rsid w:val="00D42E46"/>
    <w:rsid w:val="00D43D04"/>
    <w:rsid w:val="00D46195"/>
    <w:rsid w:val="00D46B23"/>
    <w:rsid w:val="00D47A6C"/>
    <w:rsid w:val="00D50471"/>
    <w:rsid w:val="00D54085"/>
    <w:rsid w:val="00D74806"/>
    <w:rsid w:val="00D86E95"/>
    <w:rsid w:val="00D87279"/>
    <w:rsid w:val="00D9554F"/>
    <w:rsid w:val="00DA0283"/>
    <w:rsid w:val="00DA0A91"/>
    <w:rsid w:val="00DA1F3B"/>
    <w:rsid w:val="00DA26DA"/>
    <w:rsid w:val="00DB0166"/>
    <w:rsid w:val="00DC1223"/>
    <w:rsid w:val="00DC4A22"/>
    <w:rsid w:val="00DD47F1"/>
    <w:rsid w:val="00DD49DD"/>
    <w:rsid w:val="00DE3B9E"/>
    <w:rsid w:val="00DE582E"/>
    <w:rsid w:val="00DE7E92"/>
    <w:rsid w:val="00DF4D98"/>
    <w:rsid w:val="00DF654B"/>
    <w:rsid w:val="00DF79B8"/>
    <w:rsid w:val="00E02612"/>
    <w:rsid w:val="00E11A7C"/>
    <w:rsid w:val="00E12CE4"/>
    <w:rsid w:val="00E162D8"/>
    <w:rsid w:val="00E16B3D"/>
    <w:rsid w:val="00E25395"/>
    <w:rsid w:val="00E306EA"/>
    <w:rsid w:val="00E31EA0"/>
    <w:rsid w:val="00E353E9"/>
    <w:rsid w:val="00E4575D"/>
    <w:rsid w:val="00E53A00"/>
    <w:rsid w:val="00E56834"/>
    <w:rsid w:val="00E60A7F"/>
    <w:rsid w:val="00E62B2C"/>
    <w:rsid w:val="00E66D4B"/>
    <w:rsid w:val="00E70299"/>
    <w:rsid w:val="00E808C0"/>
    <w:rsid w:val="00E82550"/>
    <w:rsid w:val="00E83DCC"/>
    <w:rsid w:val="00E84E85"/>
    <w:rsid w:val="00E95858"/>
    <w:rsid w:val="00EA147C"/>
    <w:rsid w:val="00EA1F9D"/>
    <w:rsid w:val="00EA789D"/>
    <w:rsid w:val="00EA7EA3"/>
    <w:rsid w:val="00EB047F"/>
    <w:rsid w:val="00EB40F8"/>
    <w:rsid w:val="00EB5C56"/>
    <w:rsid w:val="00EB6B7B"/>
    <w:rsid w:val="00EB6C90"/>
    <w:rsid w:val="00EC1E3C"/>
    <w:rsid w:val="00EC31AF"/>
    <w:rsid w:val="00EC5283"/>
    <w:rsid w:val="00EC5A93"/>
    <w:rsid w:val="00EC664A"/>
    <w:rsid w:val="00ED3BA3"/>
    <w:rsid w:val="00ED4463"/>
    <w:rsid w:val="00ED730B"/>
    <w:rsid w:val="00EE1BE2"/>
    <w:rsid w:val="00EE248A"/>
    <w:rsid w:val="00EE32FC"/>
    <w:rsid w:val="00EF0278"/>
    <w:rsid w:val="00EF086F"/>
    <w:rsid w:val="00EF5FA0"/>
    <w:rsid w:val="00F01D01"/>
    <w:rsid w:val="00F07EFB"/>
    <w:rsid w:val="00F14927"/>
    <w:rsid w:val="00F2102F"/>
    <w:rsid w:val="00F225C6"/>
    <w:rsid w:val="00F22D2A"/>
    <w:rsid w:val="00F41339"/>
    <w:rsid w:val="00F43309"/>
    <w:rsid w:val="00F47640"/>
    <w:rsid w:val="00F505FE"/>
    <w:rsid w:val="00F50705"/>
    <w:rsid w:val="00F53801"/>
    <w:rsid w:val="00F746C9"/>
    <w:rsid w:val="00F8042A"/>
    <w:rsid w:val="00F82203"/>
    <w:rsid w:val="00F85104"/>
    <w:rsid w:val="00F936A7"/>
    <w:rsid w:val="00F94E9E"/>
    <w:rsid w:val="00FA3101"/>
    <w:rsid w:val="00FA39CC"/>
    <w:rsid w:val="00FA6F6E"/>
    <w:rsid w:val="00FB01EA"/>
    <w:rsid w:val="00FB72D8"/>
    <w:rsid w:val="00FC13F7"/>
    <w:rsid w:val="00FC1834"/>
    <w:rsid w:val="00FC247F"/>
    <w:rsid w:val="00FC2B2F"/>
    <w:rsid w:val="00FC4826"/>
    <w:rsid w:val="00FC54F8"/>
    <w:rsid w:val="00FC7D1C"/>
    <w:rsid w:val="00FD03D9"/>
    <w:rsid w:val="00FD2FE0"/>
    <w:rsid w:val="00FD5854"/>
    <w:rsid w:val="00FE4511"/>
    <w:rsid w:val="00FE458F"/>
    <w:rsid w:val="00FE566D"/>
    <w:rsid w:val="00FE57DB"/>
    <w:rsid w:val="00FE60EE"/>
    <w:rsid w:val="00FF05D8"/>
    <w:rsid w:val="00FF10FF"/>
    <w:rsid w:val="00FF50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Preformatted" w:uiPriority="0"/>
    <w:lsdException w:name="HTML Typewriter"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17"/>
    <w:pPr>
      <w:suppressAutoHyphens/>
      <w:spacing w:after="200" w:line="276" w:lineRule="auto"/>
    </w:pPr>
    <w:rPr>
      <w:rFonts w:ascii="Calibri" w:hAnsi="Calibri" w:cs="Calibri"/>
      <w:sz w:val="22"/>
      <w:szCs w:val="22"/>
      <w:lang w:eastAsia="ar-SA"/>
    </w:rPr>
  </w:style>
  <w:style w:type="paragraph" w:styleId="Heading1">
    <w:name w:val="heading 1"/>
    <w:basedOn w:val="Normal"/>
    <w:next w:val="BodyText"/>
    <w:link w:val="Heading1Char"/>
    <w:uiPriority w:val="99"/>
    <w:qFormat/>
    <w:rsid w:val="009D5117"/>
    <w:pPr>
      <w:numPr>
        <w:numId w:val="1"/>
      </w:numPr>
      <w:spacing w:before="280" w:after="280" w:line="240" w:lineRule="auto"/>
      <w:outlineLvl w:val="0"/>
    </w:pPr>
    <w:rPr>
      <w:rFonts w:ascii="Times New Roman" w:hAnsi="Times New Roman" w:cs="Times New Roman"/>
      <w:b/>
      <w:bCs/>
      <w:kern w:val="1"/>
      <w:sz w:val="48"/>
      <w:szCs w:val="48"/>
      <w:lang/>
    </w:rPr>
  </w:style>
  <w:style w:type="paragraph" w:styleId="Heading4">
    <w:name w:val="heading 4"/>
    <w:basedOn w:val="Normal"/>
    <w:next w:val="Normal"/>
    <w:link w:val="Heading4Char"/>
    <w:uiPriority w:val="99"/>
    <w:qFormat/>
    <w:rsid w:val="009D5117"/>
    <w:pPr>
      <w:keepNext/>
      <w:numPr>
        <w:ilvl w:val="3"/>
        <w:numId w:val="1"/>
      </w:numPr>
      <w:spacing w:before="240" w:after="60"/>
      <w:outlineLvl w:val="3"/>
    </w:pPr>
    <w:rPr>
      <w:rFonts w:cs="Times New Roman"/>
      <w:b/>
      <w:bCs/>
      <w:sz w:val="28"/>
      <w:szCs w:val="2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D5117"/>
    <w:rPr>
      <w:b/>
      <w:bCs/>
      <w:kern w:val="1"/>
      <w:sz w:val="48"/>
      <w:szCs w:val="48"/>
    </w:rPr>
  </w:style>
  <w:style w:type="character" w:customStyle="1" w:styleId="Heading4Char">
    <w:name w:val="Heading 4 Char"/>
    <w:link w:val="Heading4"/>
    <w:uiPriority w:val="99"/>
    <w:rsid w:val="009D5117"/>
    <w:rPr>
      <w:rFonts w:ascii="Calibri" w:hAnsi="Calibri"/>
      <w:b/>
      <w:bCs/>
      <w:sz w:val="28"/>
      <w:szCs w:val="28"/>
    </w:rPr>
  </w:style>
  <w:style w:type="character" w:customStyle="1" w:styleId="WW8Num2z0">
    <w:name w:val="WW8Num2z0"/>
    <w:uiPriority w:val="99"/>
    <w:rsid w:val="009D5117"/>
    <w:rPr>
      <w:rFonts w:ascii="Wingdings" w:hAnsi="Wingdings" w:cs="Wingdings"/>
    </w:rPr>
  </w:style>
  <w:style w:type="character" w:customStyle="1" w:styleId="WW8Num3z0">
    <w:name w:val="WW8Num3z0"/>
    <w:uiPriority w:val="99"/>
    <w:rsid w:val="009D5117"/>
    <w:rPr>
      <w:rFonts w:ascii="Wingdings" w:hAnsi="Wingdings" w:cs="Wingdings"/>
    </w:rPr>
  </w:style>
  <w:style w:type="character" w:customStyle="1" w:styleId="WW8Num4z0">
    <w:name w:val="WW8Num4z0"/>
    <w:uiPriority w:val="99"/>
    <w:rsid w:val="009D5117"/>
    <w:rPr>
      <w:rFonts w:ascii="Symbol" w:hAnsi="Symbol" w:cs="Symbol"/>
    </w:rPr>
  </w:style>
  <w:style w:type="character" w:customStyle="1" w:styleId="WW8Num5z0">
    <w:name w:val="WW8Num5z0"/>
    <w:uiPriority w:val="99"/>
    <w:rsid w:val="009D5117"/>
    <w:rPr>
      <w:rFonts w:ascii="Wingdings" w:hAnsi="Wingdings" w:cs="Wingdings"/>
    </w:rPr>
  </w:style>
  <w:style w:type="character" w:customStyle="1" w:styleId="WW8Num6z0">
    <w:name w:val="WW8Num6z0"/>
    <w:uiPriority w:val="99"/>
    <w:rsid w:val="009D5117"/>
    <w:rPr>
      <w:rFonts w:ascii="Wingdings" w:hAnsi="Wingdings" w:cs="Wingdings"/>
      <w:color w:val="auto"/>
    </w:rPr>
  </w:style>
  <w:style w:type="character" w:customStyle="1" w:styleId="WW8Num7z0">
    <w:name w:val="WW8Num7z0"/>
    <w:uiPriority w:val="99"/>
    <w:rsid w:val="009D5117"/>
    <w:rPr>
      <w:rFonts w:ascii="Wingdings" w:hAnsi="Wingdings" w:cs="Wingdings"/>
    </w:rPr>
  </w:style>
  <w:style w:type="character" w:customStyle="1" w:styleId="WW8Num8z0">
    <w:name w:val="WW8Num8z0"/>
    <w:uiPriority w:val="99"/>
    <w:rsid w:val="009D5117"/>
    <w:rPr>
      <w:rFonts w:ascii="Wingdings" w:hAnsi="Wingdings" w:cs="Wingdings"/>
    </w:rPr>
  </w:style>
  <w:style w:type="character" w:customStyle="1" w:styleId="WW8Num9z0">
    <w:name w:val="WW8Num9z0"/>
    <w:uiPriority w:val="99"/>
    <w:rsid w:val="009D5117"/>
    <w:rPr>
      <w:rFonts w:ascii="Wingdings" w:hAnsi="Wingdings" w:cs="Wingdings"/>
    </w:rPr>
  </w:style>
  <w:style w:type="character" w:customStyle="1" w:styleId="Absatz-Standardschriftart">
    <w:name w:val="Absatz-Standardschriftart"/>
    <w:uiPriority w:val="99"/>
    <w:rsid w:val="009D5117"/>
  </w:style>
  <w:style w:type="character" w:customStyle="1" w:styleId="WW-Absatz-Standardschriftart">
    <w:name w:val="WW-Absatz-Standardschriftart"/>
    <w:uiPriority w:val="99"/>
    <w:rsid w:val="009D5117"/>
  </w:style>
  <w:style w:type="character" w:customStyle="1" w:styleId="WW8Num1z0">
    <w:name w:val="WW8Num1z0"/>
    <w:uiPriority w:val="99"/>
    <w:rsid w:val="009D5117"/>
    <w:rPr>
      <w:rFonts w:ascii="Wingdings" w:hAnsi="Wingdings" w:cs="Wingdings"/>
    </w:rPr>
  </w:style>
  <w:style w:type="character" w:customStyle="1" w:styleId="WW8Num1z1">
    <w:name w:val="WW8Num1z1"/>
    <w:uiPriority w:val="99"/>
    <w:rsid w:val="009D5117"/>
    <w:rPr>
      <w:rFonts w:ascii="Courier New" w:hAnsi="Courier New" w:cs="Courier New"/>
    </w:rPr>
  </w:style>
  <w:style w:type="character" w:customStyle="1" w:styleId="WW8Num1z3">
    <w:name w:val="WW8Num1z3"/>
    <w:uiPriority w:val="99"/>
    <w:rsid w:val="009D5117"/>
    <w:rPr>
      <w:rFonts w:ascii="Symbol" w:hAnsi="Symbol" w:cs="Symbol"/>
    </w:rPr>
  </w:style>
  <w:style w:type="character" w:customStyle="1" w:styleId="WW8Num2z1">
    <w:name w:val="WW8Num2z1"/>
    <w:uiPriority w:val="99"/>
    <w:rsid w:val="009D5117"/>
    <w:rPr>
      <w:rFonts w:ascii="Courier New" w:hAnsi="Courier New" w:cs="Courier New"/>
    </w:rPr>
  </w:style>
  <w:style w:type="character" w:customStyle="1" w:styleId="WW8Num2z3">
    <w:name w:val="WW8Num2z3"/>
    <w:uiPriority w:val="99"/>
    <w:rsid w:val="009D5117"/>
    <w:rPr>
      <w:rFonts w:ascii="Symbol" w:hAnsi="Symbol" w:cs="Symbol"/>
    </w:rPr>
  </w:style>
  <w:style w:type="character" w:customStyle="1" w:styleId="WW8Num3z1">
    <w:name w:val="WW8Num3z1"/>
    <w:uiPriority w:val="99"/>
    <w:rsid w:val="009D5117"/>
    <w:rPr>
      <w:rFonts w:ascii="Courier New" w:hAnsi="Courier New" w:cs="Courier New"/>
    </w:rPr>
  </w:style>
  <w:style w:type="character" w:customStyle="1" w:styleId="WW8Num3z3">
    <w:name w:val="WW8Num3z3"/>
    <w:uiPriority w:val="99"/>
    <w:rsid w:val="009D5117"/>
    <w:rPr>
      <w:rFonts w:ascii="Symbol" w:hAnsi="Symbol" w:cs="Symbol"/>
    </w:rPr>
  </w:style>
  <w:style w:type="character" w:customStyle="1" w:styleId="WW8Num4z1">
    <w:name w:val="WW8Num4z1"/>
    <w:uiPriority w:val="99"/>
    <w:rsid w:val="009D5117"/>
    <w:rPr>
      <w:rFonts w:ascii="Courier New" w:hAnsi="Courier New" w:cs="Courier New"/>
    </w:rPr>
  </w:style>
  <w:style w:type="character" w:customStyle="1" w:styleId="WW8Num4z2">
    <w:name w:val="WW8Num4z2"/>
    <w:uiPriority w:val="99"/>
    <w:rsid w:val="009D5117"/>
    <w:rPr>
      <w:rFonts w:ascii="Wingdings" w:hAnsi="Wingdings" w:cs="Wingdings"/>
    </w:rPr>
  </w:style>
  <w:style w:type="character" w:customStyle="1" w:styleId="WW8Num5z1">
    <w:name w:val="WW8Num5z1"/>
    <w:uiPriority w:val="99"/>
    <w:rsid w:val="009D5117"/>
    <w:rPr>
      <w:rFonts w:ascii="Courier New" w:hAnsi="Courier New" w:cs="Courier New"/>
    </w:rPr>
  </w:style>
  <w:style w:type="character" w:customStyle="1" w:styleId="WW8Num5z2">
    <w:name w:val="WW8Num5z2"/>
    <w:uiPriority w:val="99"/>
    <w:rsid w:val="009D5117"/>
    <w:rPr>
      <w:rFonts w:ascii="Wingdings" w:hAnsi="Wingdings" w:cs="Wingdings"/>
    </w:rPr>
  </w:style>
  <w:style w:type="character" w:customStyle="1" w:styleId="WW8Num5z3">
    <w:name w:val="WW8Num5z3"/>
    <w:uiPriority w:val="99"/>
    <w:rsid w:val="009D5117"/>
    <w:rPr>
      <w:rFonts w:ascii="Symbol" w:hAnsi="Symbol" w:cs="Symbol"/>
    </w:rPr>
  </w:style>
  <w:style w:type="character" w:customStyle="1" w:styleId="WW8Num6z1">
    <w:name w:val="WW8Num6z1"/>
    <w:uiPriority w:val="99"/>
    <w:rsid w:val="009D5117"/>
    <w:rPr>
      <w:rFonts w:ascii="Courier New" w:hAnsi="Courier New" w:cs="Courier New"/>
    </w:rPr>
  </w:style>
  <w:style w:type="character" w:customStyle="1" w:styleId="WW8Num6z2">
    <w:name w:val="WW8Num6z2"/>
    <w:uiPriority w:val="99"/>
    <w:rsid w:val="009D5117"/>
    <w:rPr>
      <w:rFonts w:ascii="Wingdings" w:hAnsi="Wingdings" w:cs="Wingdings"/>
    </w:rPr>
  </w:style>
  <w:style w:type="character" w:customStyle="1" w:styleId="WW8Num6z3">
    <w:name w:val="WW8Num6z3"/>
    <w:uiPriority w:val="99"/>
    <w:rsid w:val="009D5117"/>
    <w:rPr>
      <w:rFonts w:ascii="Symbol" w:hAnsi="Symbol" w:cs="Symbol"/>
    </w:rPr>
  </w:style>
  <w:style w:type="character" w:customStyle="1" w:styleId="WW8Num7z1">
    <w:name w:val="WW8Num7z1"/>
    <w:uiPriority w:val="99"/>
    <w:rsid w:val="009D5117"/>
    <w:rPr>
      <w:rFonts w:ascii="Courier New" w:hAnsi="Courier New" w:cs="Courier New"/>
    </w:rPr>
  </w:style>
  <w:style w:type="character" w:customStyle="1" w:styleId="WW8Num7z3">
    <w:name w:val="WW8Num7z3"/>
    <w:uiPriority w:val="99"/>
    <w:rsid w:val="009D5117"/>
    <w:rPr>
      <w:rFonts w:ascii="Symbol" w:hAnsi="Symbol" w:cs="Symbol"/>
    </w:rPr>
  </w:style>
  <w:style w:type="character" w:customStyle="1" w:styleId="WW8Num8z1">
    <w:name w:val="WW8Num8z1"/>
    <w:uiPriority w:val="99"/>
    <w:rsid w:val="009D5117"/>
    <w:rPr>
      <w:rFonts w:ascii="Courier New" w:hAnsi="Courier New" w:cs="Courier New"/>
    </w:rPr>
  </w:style>
  <w:style w:type="character" w:customStyle="1" w:styleId="WW8Num8z3">
    <w:name w:val="WW8Num8z3"/>
    <w:uiPriority w:val="99"/>
    <w:rsid w:val="009D5117"/>
    <w:rPr>
      <w:rFonts w:ascii="Symbol" w:hAnsi="Symbol" w:cs="Symbol"/>
    </w:rPr>
  </w:style>
  <w:style w:type="character" w:customStyle="1" w:styleId="WW8Num9z1">
    <w:name w:val="WW8Num9z1"/>
    <w:uiPriority w:val="99"/>
    <w:rsid w:val="009D5117"/>
    <w:rPr>
      <w:rFonts w:ascii="Courier New" w:hAnsi="Courier New" w:cs="Courier New"/>
    </w:rPr>
  </w:style>
  <w:style w:type="character" w:customStyle="1" w:styleId="WW8Num9z3">
    <w:name w:val="WW8Num9z3"/>
    <w:uiPriority w:val="99"/>
    <w:rsid w:val="009D5117"/>
    <w:rPr>
      <w:rFonts w:ascii="Symbol" w:hAnsi="Symbol" w:cs="Symbol"/>
    </w:rPr>
  </w:style>
  <w:style w:type="character" w:customStyle="1" w:styleId="WW8Num10z0">
    <w:name w:val="WW8Num10z0"/>
    <w:uiPriority w:val="99"/>
    <w:rsid w:val="009D5117"/>
    <w:rPr>
      <w:rFonts w:ascii="Wingdings" w:hAnsi="Wingdings" w:cs="Wingdings"/>
    </w:rPr>
  </w:style>
  <w:style w:type="character" w:customStyle="1" w:styleId="WW8Num10z1">
    <w:name w:val="WW8Num10z1"/>
    <w:uiPriority w:val="99"/>
    <w:rsid w:val="009D5117"/>
    <w:rPr>
      <w:rFonts w:ascii="Courier New" w:hAnsi="Courier New" w:cs="Courier New"/>
    </w:rPr>
  </w:style>
  <w:style w:type="character" w:customStyle="1" w:styleId="WW8Num10z3">
    <w:name w:val="WW8Num10z3"/>
    <w:uiPriority w:val="99"/>
    <w:rsid w:val="009D5117"/>
    <w:rPr>
      <w:rFonts w:ascii="Symbol" w:hAnsi="Symbol" w:cs="Symbol"/>
    </w:rPr>
  </w:style>
  <w:style w:type="character" w:customStyle="1" w:styleId="WW8Num11z0">
    <w:name w:val="WW8Num11z0"/>
    <w:uiPriority w:val="99"/>
    <w:rsid w:val="009D5117"/>
    <w:rPr>
      <w:rFonts w:ascii="Wingdings" w:hAnsi="Wingdings" w:cs="Wingdings"/>
    </w:rPr>
  </w:style>
  <w:style w:type="character" w:customStyle="1" w:styleId="WW8Num11z1">
    <w:name w:val="WW8Num11z1"/>
    <w:uiPriority w:val="99"/>
    <w:rsid w:val="009D5117"/>
    <w:rPr>
      <w:rFonts w:ascii="Courier New" w:hAnsi="Courier New" w:cs="Courier New"/>
    </w:rPr>
  </w:style>
  <w:style w:type="character" w:customStyle="1" w:styleId="WW8Num11z3">
    <w:name w:val="WW8Num11z3"/>
    <w:uiPriority w:val="99"/>
    <w:rsid w:val="009D5117"/>
    <w:rPr>
      <w:rFonts w:ascii="Symbol" w:hAnsi="Symbol" w:cs="Symbol"/>
    </w:rPr>
  </w:style>
  <w:style w:type="character" w:customStyle="1" w:styleId="WW8Num12z0">
    <w:name w:val="WW8Num12z0"/>
    <w:uiPriority w:val="99"/>
    <w:rsid w:val="009D5117"/>
    <w:rPr>
      <w:rFonts w:ascii="Wingdings" w:hAnsi="Wingdings" w:cs="Wingdings"/>
    </w:rPr>
  </w:style>
  <w:style w:type="character" w:customStyle="1" w:styleId="WW8Num12z1">
    <w:name w:val="WW8Num12z1"/>
    <w:uiPriority w:val="99"/>
    <w:rsid w:val="009D5117"/>
    <w:rPr>
      <w:rFonts w:ascii="Courier New" w:hAnsi="Courier New" w:cs="Courier New"/>
    </w:rPr>
  </w:style>
  <w:style w:type="character" w:customStyle="1" w:styleId="WW8Num12z3">
    <w:name w:val="WW8Num12z3"/>
    <w:uiPriority w:val="99"/>
    <w:rsid w:val="009D5117"/>
    <w:rPr>
      <w:rFonts w:ascii="Symbol" w:hAnsi="Symbol" w:cs="Symbol"/>
    </w:rPr>
  </w:style>
  <w:style w:type="character" w:styleId="Hyperlink">
    <w:name w:val="Hyperlink"/>
    <w:uiPriority w:val="99"/>
    <w:rsid w:val="009D5117"/>
    <w:rPr>
      <w:color w:val="0000FF"/>
      <w:u w:val="single"/>
    </w:rPr>
  </w:style>
  <w:style w:type="character" w:styleId="Strong">
    <w:name w:val="Strong"/>
    <w:uiPriority w:val="99"/>
    <w:qFormat/>
    <w:rsid w:val="009D5117"/>
    <w:rPr>
      <w:b/>
      <w:bCs/>
    </w:rPr>
  </w:style>
  <w:style w:type="character" w:customStyle="1" w:styleId="BodyTextChar">
    <w:name w:val="Body Text Char"/>
    <w:uiPriority w:val="99"/>
    <w:rsid w:val="009D5117"/>
    <w:rPr>
      <w:rFonts w:ascii="Times New Roman" w:hAnsi="Times New Roman" w:cs="Times New Roman"/>
      <w:sz w:val="24"/>
      <w:szCs w:val="24"/>
    </w:rPr>
  </w:style>
  <w:style w:type="character" w:customStyle="1" w:styleId="HeaderChar">
    <w:name w:val="Header Char"/>
    <w:basedOn w:val="DefaultParagraphFont"/>
    <w:uiPriority w:val="99"/>
    <w:rsid w:val="009D5117"/>
  </w:style>
  <w:style w:type="character" w:customStyle="1" w:styleId="FooterChar">
    <w:name w:val="Footer Char"/>
    <w:basedOn w:val="DefaultParagraphFont"/>
    <w:uiPriority w:val="99"/>
    <w:rsid w:val="009D5117"/>
  </w:style>
  <w:style w:type="character" w:customStyle="1" w:styleId="BalloonTextChar">
    <w:name w:val="Balloon Text Char"/>
    <w:uiPriority w:val="99"/>
    <w:rsid w:val="009D5117"/>
    <w:rPr>
      <w:rFonts w:ascii="Tahoma" w:hAnsi="Tahoma" w:cs="Tahoma"/>
      <w:sz w:val="16"/>
      <w:szCs w:val="16"/>
    </w:rPr>
  </w:style>
  <w:style w:type="character" w:customStyle="1" w:styleId="contents">
    <w:name w:val="contents"/>
    <w:basedOn w:val="DefaultParagraphFont"/>
    <w:uiPriority w:val="99"/>
    <w:rsid w:val="009D5117"/>
  </w:style>
  <w:style w:type="character" w:customStyle="1" w:styleId="apple-style-span">
    <w:name w:val="apple-style-span"/>
    <w:basedOn w:val="DefaultParagraphFont"/>
    <w:uiPriority w:val="99"/>
    <w:rsid w:val="009D5117"/>
  </w:style>
  <w:style w:type="character" w:customStyle="1" w:styleId="apple-converted-space">
    <w:name w:val="apple-converted-space"/>
    <w:rsid w:val="009D5117"/>
  </w:style>
  <w:style w:type="character" w:customStyle="1" w:styleId="Bullets">
    <w:name w:val="Bullets"/>
    <w:uiPriority w:val="99"/>
    <w:rsid w:val="009D5117"/>
    <w:rPr>
      <w:rFonts w:ascii="OpenSymbol" w:eastAsia="Times New Roman" w:hAnsi="OpenSymbol" w:cs="OpenSymbol"/>
    </w:rPr>
  </w:style>
  <w:style w:type="paragraph" w:customStyle="1" w:styleId="Heading">
    <w:name w:val="Heading"/>
    <w:basedOn w:val="Normal"/>
    <w:next w:val="BodyText"/>
    <w:uiPriority w:val="99"/>
    <w:rsid w:val="009D5117"/>
    <w:pPr>
      <w:keepNext/>
      <w:spacing w:before="240" w:after="120"/>
    </w:pPr>
    <w:rPr>
      <w:rFonts w:ascii="Arial" w:eastAsia="SimSun" w:hAnsi="Arial" w:cs="Arial"/>
      <w:sz w:val="28"/>
      <w:szCs w:val="28"/>
    </w:rPr>
  </w:style>
  <w:style w:type="paragraph" w:styleId="BodyText">
    <w:name w:val="Body Text"/>
    <w:basedOn w:val="Normal"/>
    <w:link w:val="BodyTextChar1"/>
    <w:uiPriority w:val="99"/>
    <w:rsid w:val="009D5117"/>
    <w:pPr>
      <w:spacing w:after="0" w:line="240" w:lineRule="auto"/>
    </w:pPr>
    <w:rPr>
      <w:rFonts w:cs="Times New Roman"/>
      <w:sz w:val="20"/>
      <w:szCs w:val="20"/>
      <w:lang/>
    </w:rPr>
  </w:style>
  <w:style w:type="character" w:customStyle="1" w:styleId="BodyTextChar1">
    <w:name w:val="Body Text Char1"/>
    <w:link w:val="BodyText"/>
    <w:uiPriority w:val="99"/>
    <w:semiHidden/>
    <w:rsid w:val="00105E5F"/>
    <w:rPr>
      <w:rFonts w:ascii="Calibri" w:hAnsi="Calibri" w:cs="Calibri"/>
      <w:lang w:eastAsia="ar-SA"/>
    </w:rPr>
  </w:style>
  <w:style w:type="paragraph" w:styleId="List">
    <w:name w:val="List"/>
    <w:basedOn w:val="BodyText"/>
    <w:uiPriority w:val="99"/>
    <w:rsid w:val="009D5117"/>
  </w:style>
  <w:style w:type="paragraph" w:styleId="Caption">
    <w:name w:val="caption"/>
    <w:basedOn w:val="Normal"/>
    <w:uiPriority w:val="99"/>
    <w:qFormat/>
    <w:rsid w:val="009D5117"/>
    <w:pPr>
      <w:suppressLineNumbers/>
      <w:spacing w:before="120" w:after="120"/>
    </w:pPr>
    <w:rPr>
      <w:i/>
      <w:iCs/>
      <w:sz w:val="24"/>
      <w:szCs w:val="24"/>
    </w:rPr>
  </w:style>
  <w:style w:type="paragraph" w:customStyle="1" w:styleId="Index">
    <w:name w:val="Index"/>
    <w:basedOn w:val="Normal"/>
    <w:uiPriority w:val="99"/>
    <w:rsid w:val="009D5117"/>
    <w:pPr>
      <w:suppressLineNumbers/>
    </w:pPr>
  </w:style>
  <w:style w:type="paragraph" w:styleId="ListParagraph">
    <w:name w:val="List Paragraph"/>
    <w:basedOn w:val="Normal"/>
    <w:link w:val="ListParagraphChar"/>
    <w:uiPriority w:val="34"/>
    <w:qFormat/>
    <w:rsid w:val="009D5117"/>
    <w:pPr>
      <w:spacing w:line="140" w:lineRule="atLeast"/>
      <w:ind w:left="720"/>
    </w:pPr>
    <w:rPr>
      <w:rFonts w:cs="Times New Roman"/>
      <w:lang/>
    </w:rPr>
  </w:style>
  <w:style w:type="paragraph" w:customStyle="1" w:styleId="Normal1">
    <w:name w:val="Normal1"/>
    <w:basedOn w:val="Normal"/>
    <w:uiPriority w:val="99"/>
    <w:rsid w:val="009D5117"/>
    <w:pPr>
      <w:widowControl w:val="0"/>
      <w:spacing w:after="0" w:line="198" w:lineRule="atLeast"/>
    </w:pPr>
    <w:rPr>
      <w:rFonts w:ascii="Verdana" w:hAnsi="Verdana" w:cs="Verdana"/>
      <w:sz w:val="20"/>
      <w:szCs w:val="20"/>
    </w:rPr>
  </w:style>
  <w:style w:type="paragraph" w:styleId="Header">
    <w:name w:val="header"/>
    <w:basedOn w:val="Normal"/>
    <w:link w:val="HeaderChar1"/>
    <w:uiPriority w:val="99"/>
    <w:rsid w:val="009D5117"/>
    <w:pPr>
      <w:spacing w:after="0" w:line="240" w:lineRule="auto"/>
    </w:pPr>
    <w:rPr>
      <w:rFonts w:cs="Times New Roman"/>
      <w:sz w:val="20"/>
      <w:szCs w:val="20"/>
      <w:lang/>
    </w:rPr>
  </w:style>
  <w:style w:type="character" w:customStyle="1" w:styleId="HeaderChar1">
    <w:name w:val="Header Char1"/>
    <w:link w:val="Header"/>
    <w:uiPriority w:val="99"/>
    <w:semiHidden/>
    <w:rsid w:val="00105E5F"/>
    <w:rPr>
      <w:rFonts w:ascii="Calibri" w:hAnsi="Calibri" w:cs="Calibri"/>
      <w:lang w:eastAsia="ar-SA"/>
    </w:rPr>
  </w:style>
  <w:style w:type="paragraph" w:styleId="Footer">
    <w:name w:val="footer"/>
    <w:basedOn w:val="Normal"/>
    <w:link w:val="FooterChar1"/>
    <w:uiPriority w:val="99"/>
    <w:rsid w:val="009D5117"/>
    <w:pPr>
      <w:spacing w:after="0" w:line="240" w:lineRule="auto"/>
    </w:pPr>
    <w:rPr>
      <w:rFonts w:cs="Times New Roman"/>
      <w:sz w:val="20"/>
      <w:szCs w:val="20"/>
      <w:lang/>
    </w:rPr>
  </w:style>
  <w:style w:type="character" w:customStyle="1" w:styleId="FooterChar1">
    <w:name w:val="Footer Char1"/>
    <w:link w:val="Footer"/>
    <w:uiPriority w:val="99"/>
    <w:semiHidden/>
    <w:rsid w:val="00105E5F"/>
    <w:rPr>
      <w:rFonts w:ascii="Calibri" w:hAnsi="Calibri" w:cs="Calibri"/>
      <w:lang w:eastAsia="ar-SA"/>
    </w:rPr>
  </w:style>
  <w:style w:type="paragraph" w:styleId="BalloonText">
    <w:name w:val="Balloon Text"/>
    <w:basedOn w:val="Normal"/>
    <w:link w:val="BalloonTextChar1"/>
    <w:uiPriority w:val="99"/>
    <w:semiHidden/>
    <w:rsid w:val="009D5117"/>
    <w:pPr>
      <w:spacing w:after="0" w:line="240" w:lineRule="auto"/>
    </w:pPr>
    <w:rPr>
      <w:rFonts w:ascii="Times New Roman" w:hAnsi="Times New Roman" w:cs="Times New Roman"/>
      <w:sz w:val="0"/>
      <w:szCs w:val="0"/>
      <w:lang/>
    </w:rPr>
  </w:style>
  <w:style w:type="character" w:customStyle="1" w:styleId="BalloonTextChar1">
    <w:name w:val="Balloon Text Char1"/>
    <w:link w:val="BalloonText"/>
    <w:uiPriority w:val="99"/>
    <w:semiHidden/>
    <w:rsid w:val="00105E5F"/>
    <w:rPr>
      <w:sz w:val="0"/>
      <w:szCs w:val="0"/>
      <w:lang w:eastAsia="ar-SA"/>
    </w:rPr>
  </w:style>
  <w:style w:type="paragraph" w:styleId="BodyText3">
    <w:name w:val="Body Text 3"/>
    <w:basedOn w:val="Normal"/>
    <w:link w:val="BodyText3Char"/>
    <w:uiPriority w:val="99"/>
    <w:rsid w:val="009D5117"/>
    <w:pPr>
      <w:widowControl w:val="0"/>
      <w:spacing w:after="120" w:line="240" w:lineRule="auto"/>
    </w:pPr>
    <w:rPr>
      <w:rFonts w:cs="Times New Roman"/>
      <w:sz w:val="16"/>
      <w:szCs w:val="16"/>
      <w:lang/>
    </w:rPr>
  </w:style>
  <w:style w:type="character" w:customStyle="1" w:styleId="BodyText3Char">
    <w:name w:val="Body Text 3 Char"/>
    <w:link w:val="BodyText3"/>
    <w:uiPriority w:val="99"/>
    <w:semiHidden/>
    <w:rsid w:val="00105E5F"/>
    <w:rPr>
      <w:rFonts w:ascii="Calibri" w:hAnsi="Calibri" w:cs="Calibri"/>
      <w:sz w:val="16"/>
      <w:szCs w:val="16"/>
      <w:lang w:eastAsia="ar-SA"/>
    </w:rPr>
  </w:style>
  <w:style w:type="paragraph" w:customStyle="1" w:styleId="Style">
    <w:name w:val="Style"/>
    <w:uiPriority w:val="99"/>
    <w:rsid w:val="009D5117"/>
    <w:pPr>
      <w:widowControl w:val="0"/>
      <w:suppressAutoHyphens/>
      <w:autoSpaceDE w:val="0"/>
    </w:pPr>
    <w:rPr>
      <w:rFonts w:ascii="Calibri" w:hAnsi="Calibri"/>
      <w:sz w:val="24"/>
      <w:szCs w:val="24"/>
      <w:lang w:eastAsia="ar-SA"/>
    </w:rPr>
  </w:style>
  <w:style w:type="paragraph" w:customStyle="1" w:styleId="StyleCambria">
    <w:name w:val="Style + Cambria"/>
    <w:basedOn w:val="Style"/>
    <w:uiPriority w:val="99"/>
    <w:rsid w:val="009D5117"/>
    <w:pPr>
      <w:spacing w:before="4" w:line="268" w:lineRule="exact"/>
      <w:ind w:left="720" w:right="4" w:hanging="360"/>
    </w:pPr>
    <w:rPr>
      <w:rFonts w:ascii="Cambria" w:hAnsi="Cambria" w:cs="Cambria"/>
      <w:color w:val="000000"/>
      <w:sz w:val="22"/>
      <w:szCs w:val="22"/>
    </w:rPr>
  </w:style>
  <w:style w:type="paragraph" w:styleId="NormalWeb">
    <w:name w:val="Normal (Web)"/>
    <w:basedOn w:val="Normal"/>
    <w:uiPriority w:val="99"/>
    <w:rsid w:val="009D5117"/>
    <w:pPr>
      <w:spacing w:before="280" w:after="280" w:line="240" w:lineRule="auto"/>
    </w:pPr>
    <w:rPr>
      <w:rFonts w:cs="Times New Roman"/>
      <w:sz w:val="24"/>
      <w:szCs w:val="24"/>
    </w:rPr>
  </w:style>
  <w:style w:type="paragraph" w:customStyle="1" w:styleId="TableContents">
    <w:name w:val="Table Contents"/>
    <w:basedOn w:val="Normal"/>
    <w:uiPriority w:val="99"/>
    <w:rsid w:val="009D5117"/>
    <w:pPr>
      <w:suppressLineNumbers/>
    </w:pPr>
  </w:style>
  <w:style w:type="paragraph" w:customStyle="1" w:styleId="TableHeading">
    <w:name w:val="Table Heading"/>
    <w:basedOn w:val="TableContents"/>
    <w:uiPriority w:val="99"/>
    <w:rsid w:val="009D5117"/>
    <w:pPr>
      <w:jc w:val="center"/>
    </w:pPr>
    <w:rPr>
      <w:b/>
      <w:bCs/>
    </w:rPr>
  </w:style>
  <w:style w:type="character" w:styleId="FollowedHyperlink">
    <w:name w:val="FollowedHyperlink"/>
    <w:uiPriority w:val="99"/>
    <w:semiHidden/>
    <w:rsid w:val="006745AD"/>
    <w:rPr>
      <w:color w:val="800080"/>
      <w:u w:val="single"/>
    </w:rPr>
  </w:style>
  <w:style w:type="paragraph" w:customStyle="1" w:styleId="levnl13">
    <w:name w:val="_levnl13"/>
    <w:basedOn w:val="Normal"/>
    <w:uiPriority w:val="99"/>
    <w:rsid w:val="008F2B1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after="0" w:line="240" w:lineRule="auto"/>
      <w:ind w:left="360" w:hanging="360"/>
    </w:pPr>
    <w:rPr>
      <w:rFonts w:cs="Times New Roman"/>
      <w:sz w:val="24"/>
      <w:szCs w:val="24"/>
      <w:lang w:eastAsia="en-US"/>
    </w:rPr>
  </w:style>
  <w:style w:type="character" w:customStyle="1" w:styleId="locality">
    <w:name w:val="locality"/>
    <w:basedOn w:val="DefaultParagraphFont"/>
    <w:uiPriority w:val="99"/>
    <w:rsid w:val="00B379CE"/>
  </w:style>
  <w:style w:type="character" w:customStyle="1" w:styleId="region">
    <w:name w:val="region"/>
    <w:basedOn w:val="DefaultParagraphFont"/>
    <w:uiPriority w:val="99"/>
    <w:rsid w:val="00B379CE"/>
  </w:style>
  <w:style w:type="paragraph" w:styleId="NoSpacing">
    <w:name w:val="No Spacing"/>
    <w:uiPriority w:val="1"/>
    <w:qFormat/>
    <w:rsid w:val="00E84E85"/>
    <w:pPr>
      <w:jc w:val="both"/>
    </w:pPr>
    <w:rPr>
      <w:rFonts w:ascii="Calibri" w:eastAsia="Calibri" w:hAnsi="Calibri"/>
      <w:sz w:val="22"/>
      <w:szCs w:val="22"/>
    </w:rPr>
  </w:style>
  <w:style w:type="character" w:customStyle="1" w:styleId="ListParagraphChar">
    <w:name w:val="List Paragraph Char"/>
    <w:link w:val="ListParagraph"/>
    <w:uiPriority w:val="34"/>
    <w:rsid w:val="00384301"/>
    <w:rPr>
      <w:rFonts w:ascii="Calibri" w:hAnsi="Calibri" w:cs="Calibri"/>
      <w:sz w:val="22"/>
      <w:szCs w:val="22"/>
      <w:lang w:eastAsia="ar-SA"/>
    </w:rPr>
  </w:style>
  <w:style w:type="character" w:styleId="HTMLTypewriter">
    <w:name w:val="HTML Typewriter"/>
    <w:rsid w:val="00384301"/>
    <w:rPr>
      <w:rFonts w:ascii="Courier New" w:hAnsi="Courier New" w:cs="Courier New"/>
      <w:sz w:val="20"/>
      <w:szCs w:val="20"/>
    </w:rPr>
  </w:style>
  <w:style w:type="paragraph" w:customStyle="1" w:styleId="Responsibilities">
    <w:name w:val="Responsibilities"/>
    <w:basedOn w:val="BodyText"/>
    <w:autoRedefine/>
    <w:rsid w:val="00C366C3"/>
    <w:pPr>
      <w:numPr>
        <w:numId w:val="2"/>
      </w:numPr>
      <w:tabs>
        <w:tab w:val="clear" w:pos="360"/>
      </w:tabs>
      <w:suppressAutoHyphens w:val="0"/>
      <w:ind w:left="-600" w:right="432"/>
    </w:pPr>
    <w:rPr>
      <w:rFonts w:ascii="Times New Roman" w:hAnsi="Times New Roman"/>
      <w:sz w:val="22"/>
      <w:lang w:eastAsia="en-US"/>
    </w:rPr>
  </w:style>
  <w:style w:type="character" w:customStyle="1" w:styleId="normalchar">
    <w:name w:val="normal__char"/>
    <w:rsid w:val="000A08AA"/>
  </w:style>
  <w:style w:type="paragraph" w:styleId="HTMLPreformatted">
    <w:name w:val="HTML Preformatted"/>
    <w:basedOn w:val="Normal"/>
    <w:link w:val="HTMLPreformattedChar"/>
    <w:unhideWhenUsed/>
    <w:rsid w:val="00A34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 w:line="240" w:lineRule="auto"/>
      <w:ind w:right="144"/>
    </w:pPr>
    <w:rPr>
      <w:rFonts w:ascii="Courier New" w:hAnsi="Courier New" w:cs="Times New Roman"/>
      <w:sz w:val="20"/>
      <w:szCs w:val="20"/>
      <w:lang/>
    </w:rPr>
  </w:style>
  <w:style w:type="character" w:customStyle="1" w:styleId="HTMLPreformattedChar">
    <w:name w:val="HTML Preformatted Char"/>
    <w:link w:val="HTMLPreformatted"/>
    <w:rsid w:val="00A34961"/>
    <w:rPr>
      <w:rFonts w:ascii="Courier New" w:hAnsi="Courier New"/>
    </w:rPr>
  </w:style>
  <w:style w:type="paragraph" w:styleId="DocumentMap">
    <w:name w:val="Document Map"/>
    <w:basedOn w:val="Normal"/>
    <w:link w:val="DocumentMapChar"/>
    <w:uiPriority w:val="99"/>
    <w:semiHidden/>
    <w:unhideWhenUsed/>
    <w:rsid w:val="006B5C9C"/>
    <w:rPr>
      <w:rFonts w:ascii="Tahoma" w:hAnsi="Tahoma" w:cs="Tahoma"/>
      <w:sz w:val="16"/>
      <w:szCs w:val="16"/>
    </w:rPr>
  </w:style>
  <w:style w:type="character" w:customStyle="1" w:styleId="DocumentMapChar">
    <w:name w:val="Document Map Char"/>
    <w:basedOn w:val="DefaultParagraphFont"/>
    <w:link w:val="DocumentMap"/>
    <w:uiPriority w:val="99"/>
    <w:semiHidden/>
    <w:rsid w:val="006B5C9C"/>
    <w:rPr>
      <w:rFonts w:ascii="Tahoma" w:hAnsi="Tahoma" w:cs="Tahoma"/>
      <w:sz w:val="16"/>
      <w:szCs w:val="16"/>
      <w:lang w:eastAsia="ar-SA"/>
    </w:rPr>
  </w:style>
  <w:style w:type="paragraph" w:customStyle="1" w:styleId="Standard">
    <w:name w:val="Standard"/>
    <w:rsid w:val="006B5C9C"/>
    <w:rPr>
      <w:rFonts w:eastAsia="SimSun" w:cs="Mangal"/>
      <w:sz w:val="24"/>
      <w:szCs w:val="24"/>
      <w:lang w:bidi="hi-IN"/>
    </w:rPr>
  </w:style>
  <w:style w:type="paragraph" w:customStyle="1" w:styleId="NoSpacing3">
    <w:name w:val="No Spacing3"/>
    <w:uiPriority w:val="1"/>
    <w:qFormat/>
    <w:rsid w:val="006B5C9C"/>
    <w:rPr>
      <w:rFonts w:ascii="Calibri" w:eastAsia="SimSun" w:hAnsi="Calibri" w:cs="Calibri"/>
      <w:sz w:val="22"/>
      <w:szCs w:val="22"/>
    </w:rPr>
  </w:style>
  <w:style w:type="paragraph" w:customStyle="1" w:styleId="BodyA">
    <w:name w:val="Body A"/>
    <w:rsid w:val="00640CE7"/>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ColorfulList-Accent11">
    <w:name w:val="Colorful List - Accent 11"/>
    <w:rsid w:val="00640CE7"/>
    <w:pPr>
      <w:pBdr>
        <w:top w:val="nil"/>
        <w:left w:val="nil"/>
        <w:bottom w:val="nil"/>
        <w:right w:val="nil"/>
        <w:between w:val="nil"/>
        <w:bar w:val="nil"/>
      </w:pBdr>
      <w:ind w:left="720"/>
    </w:pPr>
    <w:rPr>
      <w:rFonts w:eastAsia="Arial Unicode MS" w:cs="Arial Unicode MS"/>
      <w:color w:val="000000"/>
      <w:sz w:val="24"/>
      <w:szCs w:val="24"/>
      <w:u w:color="000000"/>
      <w:bdr w:val="nil"/>
    </w:rPr>
  </w:style>
  <w:style w:type="paragraph" w:customStyle="1" w:styleId="BodyB">
    <w:name w:val="Body B"/>
    <w:rsid w:val="00CB278D"/>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s>
</file>

<file path=word/webSettings.xml><?xml version="1.0" encoding="utf-8"?>
<w:webSettings xmlns:r="http://schemas.openxmlformats.org/officeDocument/2006/relationships" xmlns:w="http://schemas.openxmlformats.org/wordprocessingml/2006/main">
  <w:divs>
    <w:div w:id="630406762">
      <w:bodyDiv w:val="1"/>
      <w:marLeft w:val="0"/>
      <w:marRight w:val="0"/>
      <w:marTop w:val="0"/>
      <w:marBottom w:val="0"/>
      <w:divBdr>
        <w:top w:val="none" w:sz="0" w:space="0" w:color="auto"/>
        <w:left w:val="none" w:sz="0" w:space="0" w:color="auto"/>
        <w:bottom w:val="none" w:sz="0" w:space="0" w:color="auto"/>
        <w:right w:val="none" w:sz="0" w:space="0" w:color="auto"/>
      </w:divBdr>
    </w:div>
    <w:div w:id="672535558">
      <w:marLeft w:val="0"/>
      <w:marRight w:val="0"/>
      <w:marTop w:val="0"/>
      <w:marBottom w:val="0"/>
      <w:divBdr>
        <w:top w:val="none" w:sz="0" w:space="0" w:color="auto"/>
        <w:left w:val="none" w:sz="0" w:space="0" w:color="auto"/>
        <w:bottom w:val="none" w:sz="0" w:space="0" w:color="auto"/>
        <w:right w:val="none" w:sz="0" w:space="0" w:color="auto"/>
      </w:divBdr>
    </w:div>
    <w:div w:id="672535564">
      <w:marLeft w:val="0"/>
      <w:marRight w:val="0"/>
      <w:marTop w:val="0"/>
      <w:marBottom w:val="0"/>
      <w:divBdr>
        <w:top w:val="none" w:sz="0" w:space="0" w:color="auto"/>
        <w:left w:val="none" w:sz="0" w:space="0" w:color="auto"/>
        <w:bottom w:val="none" w:sz="0" w:space="0" w:color="auto"/>
        <w:right w:val="none" w:sz="0" w:space="0" w:color="auto"/>
      </w:divBdr>
    </w:div>
    <w:div w:id="672535587">
      <w:marLeft w:val="0"/>
      <w:marRight w:val="0"/>
      <w:marTop w:val="0"/>
      <w:marBottom w:val="0"/>
      <w:divBdr>
        <w:top w:val="none" w:sz="0" w:space="0" w:color="auto"/>
        <w:left w:val="none" w:sz="0" w:space="0" w:color="auto"/>
        <w:bottom w:val="none" w:sz="0" w:space="0" w:color="auto"/>
        <w:right w:val="none" w:sz="0" w:space="0" w:color="auto"/>
      </w:divBdr>
    </w:div>
    <w:div w:id="672535590">
      <w:marLeft w:val="0"/>
      <w:marRight w:val="0"/>
      <w:marTop w:val="0"/>
      <w:marBottom w:val="0"/>
      <w:divBdr>
        <w:top w:val="none" w:sz="0" w:space="0" w:color="auto"/>
        <w:left w:val="none" w:sz="0" w:space="0" w:color="auto"/>
        <w:bottom w:val="none" w:sz="0" w:space="0" w:color="auto"/>
        <w:right w:val="none" w:sz="0" w:space="0" w:color="auto"/>
      </w:divBdr>
      <w:divsChild>
        <w:div w:id="672535588">
          <w:marLeft w:val="0"/>
          <w:marRight w:val="0"/>
          <w:marTop w:val="0"/>
          <w:marBottom w:val="0"/>
          <w:divBdr>
            <w:top w:val="none" w:sz="0" w:space="0" w:color="auto"/>
            <w:left w:val="none" w:sz="0" w:space="0" w:color="auto"/>
            <w:bottom w:val="none" w:sz="0" w:space="0" w:color="auto"/>
            <w:right w:val="none" w:sz="0" w:space="0" w:color="auto"/>
          </w:divBdr>
          <w:divsChild>
            <w:div w:id="672535560">
              <w:marLeft w:val="0"/>
              <w:marRight w:val="0"/>
              <w:marTop w:val="0"/>
              <w:marBottom w:val="0"/>
              <w:divBdr>
                <w:top w:val="none" w:sz="0" w:space="0" w:color="auto"/>
                <w:left w:val="none" w:sz="0" w:space="0" w:color="auto"/>
                <w:bottom w:val="none" w:sz="0" w:space="0" w:color="auto"/>
                <w:right w:val="none" w:sz="0" w:space="0" w:color="auto"/>
              </w:divBdr>
              <w:divsChild>
                <w:div w:id="672535581">
                  <w:marLeft w:val="0"/>
                  <w:marRight w:val="0"/>
                  <w:marTop w:val="0"/>
                  <w:marBottom w:val="0"/>
                  <w:divBdr>
                    <w:top w:val="none" w:sz="0" w:space="0" w:color="auto"/>
                    <w:left w:val="none" w:sz="0" w:space="0" w:color="auto"/>
                    <w:bottom w:val="none" w:sz="0" w:space="0" w:color="auto"/>
                    <w:right w:val="none" w:sz="0" w:space="0" w:color="auto"/>
                  </w:divBdr>
                  <w:divsChild>
                    <w:div w:id="6725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5583">
              <w:marLeft w:val="0"/>
              <w:marRight w:val="0"/>
              <w:marTop w:val="0"/>
              <w:marBottom w:val="0"/>
              <w:divBdr>
                <w:top w:val="none" w:sz="0" w:space="0" w:color="auto"/>
                <w:left w:val="none" w:sz="0" w:space="0" w:color="auto"/>
                <w:bottom w:val="none" w:sz="0" w:space="0" w:color="auto"/>
                <w:right w:val="none" w:sz="0" w:space="0" w:color="auto"/>
              </w:divBdr>
              <w:divsChild>
                <w:div w:id="672535608">
                  <w:marLeft w:val="0"/>
                  <w:marRight w:val="0"/>
                  <w:marTop w:val="0"/>
                  <w:marBottom w:val="0"/>
                  <w:divBdr>
                    <w:top w:val="none" w:sz="0" w:space="0" w:color="auto"/>
                    <w:left w:val="none" w:sz="0" w:space="0" w:color="auto"/>
                    <w:bottom w:val="none" w:sz="0" w:space="0" w:color="auto"/>
                    <w:right w:val="none" w:sz="0" w:space="0" w:color="auto"/>
                  </w:divBdr>
                  <w:divsChild>
                    <w:div w:id="672535577">
                      <w:marLeft w:val="0"/>
                      <w:marRight w:val="0"/>
                      <w:marTop w:val="0"/>
                      <w:marBottom w:val="0"/>
                      <w:divBdr>
                        <w:top w:val="none" w:sz="0" w:space="0" w:color="auto"/>
                        <w:left w:val="none" w:sz="0" w:space="0" w:color="auto"/>
                        <w:bottom w:val="none" w:sz="0" w:space="0" w:color="auto"/>
                        <w:right w:val="none" w:sz="0" w:space="0" w:color="auto"/>
                      </w:divBdr>
                    </w:div>
                    <w:div w:id="672535593">
                      <w:marLeft w:val="0"/>
                      <w:marRight w:val="0"/>
                      <w:marTop w:val="0"/>
                      <w:marBottom w:val="0"/>
                      <w:divBdr>
                        <w:top w:val="none" w:sz="0" w:space="0" w:color="auto"/>
                        <w:left w:val="none" w:sz="0" w:space="0" w:color="auto"/>
                        <w:bottom w:val="none" w:sz="0" w:space="0" w:color="auto"/>
                        <w:right w:val="none" w:sz="0" w:space="0" w:color="auto"/>
                      </w:divBdr>
                      <w:divsChild>
                        <w:div w:id="672535579">
                          <w:marLeft w:val="0"/>
                          <w:marRight w:val="0"/>
                          <w:marTop w:val="0"/>
                          <w:marBottom w:val="0"/>
                          <w:divBdr>
                            <w:top w:val="none" w:sz="0" w:space="0" w:color="auto"/>
                            <w:left w:val="none" w:sz="0" w:space="0" w:color="auto"/>
                            <w:bottom w:val="none" w:sz="0" w:space="0" w:color="auto"/>
                            <w:right w:val="none" w:sz="0" w:space="0" w:color="auto"/>
                          </w:divBdr>
                          <w:divsChild>
                            <w:div w:id="672535570">
                              <w:marLeft w:val="0"/>
                              <w:marRight w:val="0"/>
                              <w:marTop w:val="0"/>
                              <w:marBottom w:val="0"/>
                              <w:divBdr>
                                <w:top w:val="none" w:sz="0" w:space="0" w:color="auto"/>
                                <w:left w:val="none" w:sz="0" w:space="0" w:color="auto"/>
                                <w:bottom w:val="none" w:sz="0" w:space="0" w:color="auto"/>
                                <w:right w:val="none" w:sz="0" w:space="0" w:color="auto"/>
                              </w:divBdr>
                              <w:divsChild>
                                <w:div w:id="672535563">
                                  <w:marLeft w:val="0"/>
                                  <w:marRight w:val="0"/>
                                  <w:marTop w:val="0"/>
                                  <w:marBottom w:val="0"/>
                                  <w:divBdr>
                                    <w:top w:val="none" w:sz="0" w:space="0" w:color="auto"/>
                                    <w:left w:val="none" w:sz="0" w:space="0" w:color="auto"/>
                                    <w:bottom w:val="none" w:sz="0" w:space="0" w:color="auto"/>
                                    <w:right w:val="none" w:sz="0" w:space="0" w:color="auto"/>
                                  </w:divBdr>
                                  <w:divsChild>
                                    <w:div w:id="672535596">
                                      <w:marLeft w:val="0"/>
                                      <w:marRight w:val="0"/>
                                      <w:marTop w:val="0"/>
                                      <w:marBottom w:val="0"/>
                                      <w:divBdr>
                                        <w:top w:val="none" w:sz="0" w:space="0" w:color="auto"/>
                                        <w:left w:val="none" w:sz="0" w:space="0" w:color="auto"/>
                                        <w:bottom w:val="none" w:sz="0" w:space="0" w:color="auto"/>
                                        <w:right w:val="none" w:sz="0" w:space="0" w:color="auto"/>
                                      </w:divBdr>
                                      <w:divsChild>
                                        <w:div w:id="672535603">
                                          <w:marLeft w:val="0"/>
                                          <w:marRight w:val="0"/>
                                          <w:marTop w:val="0"/>
                                          <w:marBottom w:val="0"/>
                                          <w:divBdr>
                                            <w:top w:val="none" w:sz="0" w:space="0" w:color="auto"/>
                                            <w:left w:val="none" w:sz="0" w:space="0" w:color="auto"/>
                                            <w:bottom w:val="none" w:sz="0" w:space="0" w:color="auto"/>
                                            <w:right w:val="none" w:sz="0" w:space="0" w:color="auto"/>
                                          </w:divBdr>
                                          <w:divsChild>
                                            <w:div w:id="672535569">
                                              <w:marLeft w:val="0"/>
                                              <w:marRight w:val="0"/>
                                              <w:marTop w:val="0"/>
                                              <w:marBottom w:val="0"/>
                                              <w:divBdr>
                                                <w:top w:val="none" w:sz="0" w:space="0" w:color="auto"/>
                                                <w:left w:val="none" w:sz="0" w:space="0" w:color="auto"/>
                                                <w:bottom w:val="none" w:sz="0" w:space="0" w:color="auto"/>
                                                <w:right w:val="none" w:sz="0" w:space="0" w:color="auto"/>
                                              </w:divBdr>
                                              <w:divsChild>
                                                <w:div w:id="672535602">
                                                  <w:marLeft w:val="0"/>
                                                  <w:marRight w:val="0"/>
                                                  <w:marTop w:val="0"/>
                                                  <w:marBottom w:val="0"/>
                                                  <w:divBdr>
                                                    <w:top w:val="none" w:sz="0" w:space="0" w:color="auto"/>
                                                    <w:left w:val="none" w:sz="0" w:space="0" w:color="auto"/>
                                                    <w:bottom w:val="none" w:sz="0" w:space="0" w:color="auto"/>
                                                    <w:right w:val="none" w:sz="0" w:space="0" w:color="auto"/>
                                                  </w:divBdr>
                                                  <w:divsChild>
                                                    <w:div w:id="672535566">
                                                      <w:marLeft w:val="0"/>
                                                      <w:marRight w:val="0"/>
                                                      <w:marTop w:val="0"/>
                                                      <w:marBottom w:val="0"/>
                                                      <w:divBdr>
                                                        <w:top w:val="none" w:sz="0" w:space="0" w:color="auto"/>
                                                        <w:left w:val="none" w:sz="0" w:space="0" w:color="auto"/>
                                                        <w:bottom w:val="none" w:sz="0" w:space="0" w:color="auto"/>
                                                        <w:right w:val="none" w:sz="0" w:space="0" w:color="auto"/>
                                                      </w:divBdr>
                                                      <w:divsChild>
                                                        <w:div w:id="672535592">
                                                          <w:marLeft w:val="0"/>
                                                          <w:marRight w:val="0"/>
                                                          <w:marTop w:val="0"/>
                                                          <w:marBottom w:val="0"/>
                                                          <w:divBdr>
                                                            <w:top w:val="none" w:sz="0" w:space="0" w:color="auto"/>
                                                            <w:left w:val="none" w:sz="0" w:space="0" w:color="auto"/>
                                                            <w:bottom w:val="none" w:sz="0" w:space="0" w:color="auto"/>
                                                            <w:right w:val="none" w:sz="0" w:space="0" w:color="auto"/>
                                                          </w:divBdr>
                                                          <w:divsChild>
                                                            <w:div w:id="672535562">
                                                              <w:marLeft w:val="0"/>
                                                              <w:marRight w:val="0"/>
                                                              <w:marTop w:val="0"/>
                                                              <w:marBottom w:val="0"/>
                                                              <w:divBdr>
                                                                <w:top w:val="none" w:sz="0" w:space="0" w:color="auto"/>
                                                                <w:left w:val="none" w:sz="0" w:space="0" w:color="auto"/>
                                                                <w:bottom w:val="none" w:sz="0" w:space="0" w:color="auto"/>
                                                                <w:right w:val="none" w:sz="0" w:space="0" w:color="auto"/>
                                                              </w:divBdr>
                                                              <w:divsChild>
                                                                <w:div w:id="6725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535611">
                                              <w:marLeft w:val="0"/>
                                              <w:marRight w:val="0"/>
                                              <w:marTop w:val="0"/>
                                              <w:marBottom w:val="0"/>
                                              <w:divBdr>
                                                <w:top w:val="none" w:sz="0" w:space="0" w:color="auto"/>
                                                <w:left w:val="none" w:sz="0" w:space="0" w:color="auto"/>
                                                <w:bottom w:val="none" w:sz="0" w:space="0" w:color="auto"/>
                                                <w:right w:val="none" w:sz="0" w:space="0" w:color="auto"/>
                                              </w:divBdr>
                                              <w:divsChild>
                                                <w:div w:id="672535554">
                                                  <w:marLeft w:val="0"/>
                                                  <w:marRight w:val="0"/>
                                                  <w:marTop w:val="0"/>
                                                  <w:marBottom w:val="0"/>
                                                  <w:divBdr>
                                                    <w:top w:val="none" w:sz="0" w:space="0" w:color="auto"/>
                                                    <w:left w:val="none" w:sz="0" w:space="0" w:color="auto"/>
                                                    <w:bottom w:val="none" w:sz="0" w:space="0" w:color="auto"/>
                                                    <w:right w:val="none" w:sz="0" w:space="0" w:color="auto"/>
                                                  </w:divBdr>
                                                  <w:divsChild>
                                                    <w:div w:id="672535553">
                                                      <w:marLeft w:val="0"/>
                                                      <w:marRight w:val="0"/>
                                                      <w:marTop w:val="0"/>
                                                      <w:marBottom w:val="0"/>
                                                      <w:divBdr>
                                                        <w:top w:val="none" w:sz="0" w:space="0" w:color="auto"/>
                                                        <w:left w:val="none" w:sz="0" w:space="0" w:color="auto"/>
                                                        <w:bottom w:val="none" w:sz="0" w:space="0" w:color="auto"/>
                                                        <w:right w:val="none" w:sz="0" w:space="0" w:color="auto"/>
                                                      </w:divBdr>
                                                    </w:div>
                                                  </w:divsChild>
                                                </w:div>
                                                <w:div w:id="672535561">
                                                  <w:marLeft w:val="0"/>
                                                  <w:marRight w:val="0"/>
                                                  <w:marTop w:val="0"/>
                                                  <w:marBottom w:val="0"/>
                                                  <w:divBdr>
                                                    <w:top w:val="none" w:sz="0" w:space="0" w:color="auto"/>
                                                    <w:left w:val="none" w:sz="0" w:space="0" w:color="auto"/>
                                                    <w:bottom w:val="none" w:sz="0" w:space="0" w:color="auto"/>
                                                    <w:right w:val="none" w:sz="0" w:space="0" w:color="auto"/>
                                                  </w:divBdr>
                                                  <w:divsChild>
                                                    <w:div w:id="672535580">
                                                      <w:marLeft w:val="0"/>
                                                      <w:marRight w:val="0"/>
                                                      <w:marTop w:val="0"/>
                                                      <w:marBottom w:val="0"/>
                                                      <w:divBdr>
                                                        <w:top w:val="none" w:sz="0" w:space="0" w:color="auto"/>
                                                        <w:left w:val="none" w:sz="0" w:space="0" w:color="auto"/>
                                                        <w:bottom w:val="none" w:sz="0" w:space="0" w:color="auto"/>
                                                        <w:right w:val="none" w:sz="0" w:space="0" w:color="auto"/>
                                                      </w:divBdr>
                                                      <w:divsChild>
                                                        <w:div w:id="672535551">
                                                          <w:marLeft w:val="0"/>
                                                          <w:marRight w:val="0"/>
                                                          <w:marTop w:val="0"/>
                                                          <w:marBottom w:val="0"/>
                                                          <w:divBdr>
                                                            <w:top w:val="none" w:sz="0" w:space="0" w:color="auto"/>
                                                            <w:left w:val="none" w:sz="0" w:space="0" w:color="auto"/>
                                                            <w:bottom w:val="none" w:sz="0" w:space="0" w:color="auto"/>
                                                            <w:right w:val="none" w:sz="0" w:space="0" w:color="auto"/>
                                                          </w:divBdr>
                                                        </w:div>
                                                        <w:div w:id="672535559">
                                                          <w:marLeft w:val="0"/>
                                                          <w:marRight w:val="0"/>
                                                          <w:marTop w:val="0"/>
                                                          <w:marBottom w:val="0"/>
                                                          <w:divBdr>
                                                            <w:top w:val="none" w:sz="0" w:space="0" w:color="auto"/>
                                                            <w:left w:val="none" w:sz="0" w:space="0" w:color="auto"/>
                                                            <w:bottom w:val="none" w:sz="0" w:space="0" w:color="auto"/>
                                                            <w:right w:val="none" w:sz="0" w:space="0" w:color="auto"/>
                                                          </w:divBdr>
                                                        </w:div>
                                                        <w:div w:id="672535585">
                                                          <w:marLeft w:val="0"/>
                                                          <w:marRight w:val="0"/>
                                                          <w:marTop w:val="0"/>
                                                          <w:marBottom w:val="0"/>
                                                          <w:divBdr>
                                                            <w:top w:val="none" w:sz="0" w:space="0" w:color="auto"/>
                                                            <w:left w:val="none" w:sz="0" w:space="0" w:color="auto"/>
                                                            <w:bottom w:val="none" w:sz="0" w:space="0" w:color="auto"/>
                                                            <w:right w:val="none" w:sz="0" w:space="0" w:color="auto"/>
                                                          </w:divBdr>
                                                        </w:div>
                                                        <w:div w:id="672535589">
                                                          <w:marLeft w:val="0"/>
                                                          <w:marRight w:val="0"/>
                                                          <w:marTop w:val="0"/>
                                                          <w:marBottom w:val="0"/>
                                                          <w:divBdr>
                                                            <w:top w:val="none" w:sz="0" w:space="0" w:color="auto"/>
                                                            <w:left w:val="none" w:sz="0" w:space="0" w:color="auto"/>
                                                            <w:bottom w:val="none" w:sz="0" w:space="0" w:color="auto"/>
                                                            <w:right w:val="none" w:sz="0" w:space="0" w:color="auto"/>
                                                          </w:divBdr>
                                                          <w:divsChild>
                                                            <w:div w:id="672535607">
                                                              <w:marLeft w:val="0"/>
                                                              <w:marRight w:val="0"/>
                                                              <w:marTop w:val="0"/>
                                                              <w:marBottom w:val="0"/>
                                                              <w:divBdr>
                                                                <w:top w:val="none" w:sz="0" w:space="0" w:color="auto"/>
                                                                <w:left w:val="none" w:sz="0" w:space="0" w:color="auto"/>
                                                                <w:bottom w:val="none" w:sz="0" w:space="0" w:color="auto"/>
                                                                <w:right w:val="none" w:sz="0" w:space="0" w:color="auto"/>
                                                              </w:divBdr>
                                                            </w:div>
                                                          </w:divsChild>
                                                        </w:div>
                                                        <w:div w:id="672535606">
                                                          <w:marLeft w:val="0"/>
                                                          <w:marRight w:val="0"/>
                                                          <w:marTop w:val="0"/>
                                                          <w:marBottom w:val="0"/>
                                                          <w:divBdr>
                                                            <w:top w:val="none" w:sz="0" w:space="0" w:color="auto"/>
                                                            <w:left w:val="none" w:sz="0" w:space="0" w:color="auto"/>
                                                            <w:bottom w:val="none" w:sz="0" w:space="0" w:color="auto"/>
                                                            <w:right w:val="none" w:sz="0" w:space="0" w:color="auto"/>
                                                          </w:divBdr>
                                                        </w:div>
                                                        <w:div w:id="672535609">
                                                          <w:marLeft w:val="0"/>
                                                          <w:marRight w:val="0"/>
                                                          <w:marTop w:val="0"/>
                                                          <w:marBottom w:val="0"/>
                                                          <w:divBdr>
                                                            <w:top w:val="none" w:sz="0" w:space="0" w:color="auto"/>
                                                            <w:left w:val="none" w:sz="0" w:space="0" w:color="auto"/>
                                                            <w:bottom w:val="none" w:sz="0" w:space="0" w:color="auto"/>
                                                            <w:right w:val="none" w:sz="0" w:space="0" w:color="auto"/>
                                                          </w:divBdr>
                                                        </w:div>
                                                      </w:divsChild>
                                                    </w:div>
                                                    <w:div w:id="672535599">
                                                      <w:marLeft w:val="0"/>
                                                      <w:marRight w:val="0"/>
                                                      <w:marTop w:val="0"/>
                                                      <w:marBottom w:val="0"/>
                                                      <w:divBdr>
                                                        <w:top w:val="none" w:sz="0" w:space="0" w:color="auto"/>
                                                        <w:left w:val="none" w:sz="0" w:space="0" w:color="auto"/>
                                                        <w:bottom w:val="none" w:sz="0" w:space="0" w:color="auto"/>
                                                        <w:right w:val="none" w:sz="0" w:space="0" w:color="auto"/>
                                                      </w:divBdr>
                                                      <w:divsChild>
                                                        <w:div w:id="672535556">
                                                          <w:marLeft w:val="0"/>
                                                          <w:marRight w:val="0"/>
                                                          <w:marTop w:val="0"/>
                                                          <w:marBottom w:val="0"/>
                                                          <w:divBdr>
                                                            <w:top w:val="none" w:sz="0" w:space="0" w:color="auto"/>
                                                            <w:left w:val="none" w:sz="0" w:space="0" w:color="auto"/>
                                                            <w:bottom w:val="none" w:sz="0" w:space="0" w:color="auto"/>
                                                            <w:right w:val="none" w:sz="0" w:space="0" w:color="auto"/>
                                                          </w:divBdr>
                                                          <w:divsChild>
                                                            <w:div w:id="672535548">
                                                              <w:marLeft w:val="0"/>
                                                              <w:marRight w:val="0"/>
                                                              <w:marTop w:val="0"/>
                                                              <w:marBottom w:val="0"/>
                                                              <w:divBdr>
                                                                <w:top w:val="none" w:sz="0" w:space="0" w:color="auto"/>
                                                                <w:left w:val="none" w:sz="0" w:space="0" w:color="auto"/>
                                                                <w:bottom w:val="none" w:sz="0" w:space="0" w:color="auto"/>
                                                                <w:right w:val="none" w:sz="0" w:space="0" w:color="auto"/>
                                                              </w:divBdr>
                                                              <w:divsChild>
                                                                <w:div w:id="672535547">
                                                                  <w:marLeft w:val="0"/>
                                                                  <w:marRight w:val="0"/>
                                                                  <w:marTop w:val="0"/>
                                                                  <w:marBottom w:val="0"/>
                                                                  <w:divBdr>
                                                                    <w:top w:val="none" w:sz="0" w:space="0" w:color="auto"/>
                                                                    <w:left w:val="none" w:sz="0" w:space="0" w:color="auto"/>
                                                                    <w:bottom w:val="none" w:sz="0" w:space="0" w:color="auto"/>
                                                                    <w:right w:val="none" w:sz="0" w:space="0" w:color="auto"/>
                                                                  </w:divBdr>
                                                                  <w:divsChild>
                                                                    <w:div w:id="672535550">
                                                                      <w:marLeft w:val="0"/>
                                                                      <w:marRight w:val="0"/>
                                                                      <w:marTop w:val="0"/>
                                                                      <w:marBottom w:val="0"/>
                                                                      <w:divBdr>
                                                                        <w:top w:val="none" w:sz="0" w:space="0" w:color="auto"/>
                                                                        <w:left w:val="none" w:sz="0" w:space="0" w:color="auto"/>
                                                                        <w:bottom w:val="none" w:sz="0" w:space="0" w:color="auto"/>
                                                                        <w:right w:val="none" w:sz="0" w:space="0" w:color="auto"/>
                                                                      </w:divBdr>
                                                                      <w:divsChild>
                                                                        <w:div w:id="672535568">
                                                                          <w:marLeft w:val="0"/>
                                                                          <w:marRight w:val="0"/>
                                                                          <w:marTop w:val="0"/>
                                                                          <w:marBottom w:val="0"/>
                                                                          <w:divBdr>
                                                                            <w:top w:val="none" w:sz="0" w:space="0" w:color="auto"/>
                                                                            <w:left w:val="none" w:sz="0" w:space="0" w:color="auto"/>
                                                                            <w:bottom w:val="none" w:sz="0" w:space="0" w:color="auto"/>
                                                                            <w:right w:val="none" w:sz="0" w:space="0" w:color="auto"/>
                                                                          </w:divBdr>
                                                                          <w:divsChild>
                                                                            <w:div w:id="672535614">
                                                                              <w:marLeft w:val="96"/>
                                                                              <w:marRight w:val="0"/>
                                                                              <w:marTop w:val="0"/>
                                                                              <w:marBottom w:val="0"/>
                                                                              <w:divBdr>
                                                                                <w:top w:val="none" w:sz="0" w:space="0" w:color="auto"/>
                                                                                <w:left w:val="single" w:sz="6" w:space="6" w:color="CCCCCC"/>
                                                                                <w:bottom w:val="none" w:sz="0" w:space="0" w:color="auto"/>
                                                                                <w:right w:val="none" w:sz="0" w:space="0" w:color="auto"/>
                                                                              </w:divBdr>
                                                                              <w:divsChild>
                                                                                <w:div w:id="672535605">
                                                                                  <w:marLeft w:val="0"/>
                                                                                  <w:marRight w:val="0"/>
                                                                                  <w:marTop w:val="0"/>
                                                                                  <w:marBottom w:val="0"/>
                                                                                  <w:divBdr>
                                                                                    <w:top w:val="none" w:sz="0" w:space="0" w:color="auto"/>
                                                                                    <w:left w:val="none" w:sz="0" w:space="0" w:color="auto"/>
                                                                                    <w:bottom w:val="none" w:sz="0" w:space="0" w:color="auto"/>
                                                                                    <w:right w:val="none" w:sz="0" w:space="0" w:color="auto"/>
                                                                                  </w:divBdr>
                                                                                  <w:divsChild>
                                                                                    <w:div w:id="672535571">
                                                                                      <w:marLeft w:val="0"/>
                                                                                      <w:marRight w:val="0"/>
                                                                                      <w:marTop w:val="0"/>
                                                                                      <w:marBottom w:val="0"/>
                                                                                      <w:divBdr>
                                                                                        <w:top w:val="none" w:sz="0" w:space="0" w:color="auto"/>
                                                                                        <w:left w:val="none" w:sz="0" w:space="0" w:color="auto"/>
                                                                                        <w:bottom w:val="none" w:sz="0" w:space="0" w:color="auto"/>
                                                                                        <w:right w:val="none" w:sz="0" w:space="0" w:color="auto"/>
                                                                                      </w:divBdr>
                                                                                      <w:divsChild>
                                                                                        <w:div w:id="672535572">
                                                                                          <w:marLeft w:val="0"/>
                                                                                          <w:marRight w:val="0"/>
                                                                                          <w:marTop w:val="0"/>
                                                                                          <w:marBottom w:val="0"/>
                                                                                          <w:divBdr>
                                                                                            <w:top w:val="none" w:sz="0" w:space="0" w:color="auto"/>
                                                                                            <w:left w:val="none" w:sz="0" w:space="0" w:color="auto"/>
                                                                                            <w:bottom w:val="none" w:sz="0" w:space="0" w:color="auto"/>
                                                                                            <w:right w:val="none" w:sz="0" w:space="0" w:color="auto"/>
                                                                                          </w:divBdr>
                                                                                          <w:divsChild>
                                                                                            <w:div w:id="6725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535549">
                                                                  <w:marLeft w:val="0"/>
                                                                  <w:marRight w:val="0"/>
                                                                  <w:marTop w:val="0"/>
                                                                  <w:marBottom w:val="0"/>
                                                                  <w:divBdr>
                                                                    <w:top w:val="none" w:sz="0" w:space="0" w:color="auto"/>
                                                                    <w:left w:val="none" w:sz="0" w:space="0" w:color="auto"/>
                                                                    <w:bottom w:val="none" w:sz="0" w:space="0" w:color="auto"/>
                                                                    <w:right w:val="none" w:sz="0" w:space="0" w:color="auto"/>
                                                                  </w:divBdr>
                                                                </w:div>
                                                                <w:div w:id="672535552">
                                                                  <w:marLeft w:val="0"/>
                                                                  <w:marRight w:val="0"/>
                                                                  <w:marTop w:val="0"/>
                                                                  <w:marBottom w:val="0"/>
                                                                  <w:divBdr>
                                                                    <w:top w:val="none" w:sz="0" w:space="0" w:color="auto"/>
                                                                    <w:left w:val="none" w:sz="0" w:space="0" w:color="auto"/>
                                                                    <w:bottom w:val="none" w:sz="0" w:space="0" w:color="auto"/>
                                                                    <w:right w:val="none" w:sz="0" w:space="0" w:color="auto"/>
                                                                  </w:divBdr>
                                                                </w:div>
                                                                <w:div w:id="672535573">
                                                                  <w:marLeft w:val="0"/>
                                                                  <w:marRight w:val="0"/>
                                                                  <w:marTop w:val="0"/>
                                                                  <w:marBottom w:val="0"/>
                                                                  <w:divBdr>
                                                                    <w:top w:val="none" w:sz="0" w:space="0" w:color="auto"/>
                                                                    <w:left w:val="none" w:sz="0" w:space="0" w:color="auto"/>
                                                                    <w:bottom w:val="none" w:sz="0" w:space="0" w:color="auto"/>
                                                                    <w:right w:val="none" w:sz="0" w:space="0" w:color="auto"/>
                                                                  </w:divBdr>
                                                                </w:div>
                                                                <w:div w:id="672535574">
                                                                  <w:marLeft w:val="0"/>
                                                                  <w:marRight w:val="0"/>
                                                                  <w:marTop w:val="0"/>
                                                                  <w:marBottom w:val="0"/>
                                                                  <w:divBdr>
                                                                    <w:top w:val="none" w:sz="0" w:space="0" w:color="auto"/>
                                                                    <w:left w:val="none" w:sz="0" w:space="0" w:color="auto"/>
                                                                    <w:bottom w:val="none" w:sz="0" w:space="0" w:color="auto"/>
                                                                    <w:right w:val="none" w:sz="0" w:space="0" w:color="auto"/>
                                                                  </w:divBdr>
                                                                </w:div>
                                                                <w:div w:id="6725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535600">
                      <w:marLeft w:val="0"/>
                      <w:marRight w:val="0"/>
                      <w:marTop w:val="0"/>
                      <w:marBottom w:val="0"/>
                      <w:divBdr>
                        <w:top w:val="none" w:sz="0" w:space="0" w:color="auto"/>
                        <w:left w:val="none" w:sz="0" w:space="0" w:color="auto"/>
                        <w:bottom w:val="none" w:sz="0" w:space="0" w:color="auto"/>
                        <w:right w:val="none" w:sz="0" w:space="0" w:color="auto"/>
                      </w:divBdr>
                      <w:divsChild>
                        <w:div w:id="672535604">
                          <w:marLeft w:val="0"/>
                          <w:marRight w:val="0"/>
                          <w:marTop w:val="0"/>
                          <w:marBottom w:val="0"/>
                          <w:divBdr>
                            <w:top w:val="none" w:sz="0" w:space="0" w:color="auto"/>
                            <w:left w:val="none" w:sz="0" w:space="0" w:color="auto"/>
                            <w:bottom w:val="none" w:sz="0" w:space="0" w:color="auto"/>
                            <w:right w:val="none" w:sz="0" w:space="0" w:color="auto"/>
                          </w:divBdr>
                        </w:div>
                        <w:div w:id="6725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5598">
              <w:marLeft w:val="0"/>
              <w:marRight w:val="0"/>
              <w:marTop w:val="0"/>
              <w:marBottom w:val="0"/>
              <w:divBdr>
                <w:top w:val="none" w:sz="0" w:space="0" w:color="auto"/>
                <w:left w:val="none" w:sz="0" w:space="0" w:color="auto"/>
                <w:bottom w:val="none" w:sz="0" w:space="0" w:color="auto"/>
                <w:right w:val="none" w:sz="0" w:space="0" w:color="auto"/>
              </w:divBdr>
              <w:divsChild>
                <w:div w:id="672535597">
                  <w:marLeft w:val="0"/>
                  <w:marRight w:val="0"/>
                  <w:marTop w:val="0"/>
                  <w:marBottom w:val="0"/>
                  <w:divBdr>
                    <w:top w:val="none" w:sz="0" w:space="0" w:color="auto"/>
                    <w:left w:val="none" w:sz="0" w:space="0" w:color="auto"/>
                    <w:bottom w:val="none" w:sz="0" w:space="0" w:color="auto"/>
                    <w:right w:val="none" w:sz="0" w:space="0" w:color="auto"/>
                  </w:divBdr>
                  <w:divsChild>
                    <w:div w:id="672535555">
                      <w:marLeft w:val="0"/>
                      <w:marRight w:val="0"/>
                      <w:marTop w:val="0"/>
                      <w:marBottom w:val="0"/>
                      <w:divBdr>
                        <w:top w:val="none" w:sz="0" w:space="0" w:color="auto"/>
                        <w:left w:val="none" w:sz="0" w:space="0" w:color="auto"/>
                        <w:bottom w:val="none" w:sz="0" w:space="0" w:color="auto"/>
                        <w:right w:val="none" w:sz="0" w:space="0" w:color="auto"/>
                      </w:divBdr>
                      <w:divsChild>
                        <w:div w:id="672535575">
                          <w:marLeft w:val="0"/>
                          <w:marRight w:val="0"/>
                          <w:marTop w:val="0"/>
                          <w:marBottom w:val="0"/>
                          <w:divBdr>
                            <w:top w:val="none" w:sz="0" w:space="0" w:color="auto"/>
                            <w:left w:val="none" w:sz="0" w:space="0" w:color="auto"/>
                            <w:bottom w:val="none" w:sz="0" w:space="0" w:color="auto"/>
                            <w:right w:val="none" w:sz="0" w:space="0" w:color="auto"/>
                          </w:divBdr>
                          <w:divsChild>
                            <w:div w:id="672535591">
                              <w:marLeft w:val="0"/>
                              <w:marRight w:val="0"/>
                              <w:marTop w:val="0"/>
                              <w:marBottom w:val="0"/>
                              <w:divBdr>
                                <w:top w:val="none" w:sz="0" w:space="0" w:color="auto"/>
                                <w:left w:val="none" w:sz="0" w:space="0" w:color="auto"/>
                                <w:bottom w:val="none" w:sz="0" w:space="0" w:color="auto"/>
                                <w:right w:val="none" w:sz="0" w:space="0" w:color="auto"/>
                              </w:divBdr>
                              <w:divsChild>
                                <w:div w:id="672535576">
                                  <w:marLeft w:val="0"/>
                                  <w:marRight w:val="0"/>
                                  <w:marTop w:val="0"/>
                                  <w:marBottom w:val="0"/>
                                  <w:divBdr>
                                    <w:top w:val="none" w:sz="0" w:space="0" w:color="auto"/>
                                    <w:left w:val="none" w:sz="0" w:space="0" w:color="auto"/>
                                    <w:bottom w:val="none" w:sz="0" w:space="0" w:color="auto"/>
                                    <w:right w:val="none" w:sz="0" w:space="0" w:color="auto"/>
                                  </w:divBdr>
                                </w:div>
                                <w:div w:id="6725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5601">
                      <w:marLeft w:val="0"/>
                      <w:marRight w:val="0"/>
                      <w:marTop w:val="0"/>
                      <w:marBottom w:val="0"/>
                      <w:divBdr>
                        <w:top w:val="none" w:sz="0" w:space="0" w:color="auto"/>
                        <w:left w:val="none" w:sz="0" w:space="0" w:color="auto"/>
                        <w:bottom w:val="none" w:sz="0" w:space="0" w:color="auto"/>
                        <w:right w:val="none" w:sz="0" w:space="0" w:color="auto"/>
                      </w:divBdr>
                      <w:divsChild>
                        <w:div w:id="672535610">
                          <w:marLeft w:val="0"/>
                          <w:marRight w:val="0"/>
                          <w:marTop w:val="0"/>
                          <w:marBottom w:val="0"/>
                          <w:divBdr>
                            <w:top w:val="none" w:sz="0" w:space="0" w:color="auto"/>
                            <w:left w:val="none" w:sz="0" w:space="0" w:color="auto"/>
                            <w:bottom w:val="none" w:sz="0" w:space="0" w:color="auto"/>
                            <w:right w:val="none" w:sz="0" w:space="0" w:color="auto"/>
                          </w:divBdr>
                          <w:divsChild>
                            <w:div w:id="672535582">
                              <w:marLeft w:val="0"/>
                              <w:marRight w:val="0"/>
                              <w:marTop w:val="0"/>
                              <w:marBottom w:val="0"/>
                              <w:divBdr>
                                <w:top w:val="none" w:sz="0" w:space="0" w:color="auto"/>
                                <w:left w:val="none" w:sz="0" w:space="0" w:color="auto"/>
                                <w:bottom w:val="none" w:sz="0" w:space="0" w:color="auto"/>
                                <w:right w:val="none" w:sz="0" w:space="0" w:color="auto"/>
                              </w:divBdr>
                              <w:divsChild>
                                <w:div w:id="6725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5615">
                      <w:marLeft w:val="0"/>
                      <w:marRight w:val="0"/>
                      <w:marTop w:val="0"/>
                      <w:marBottom w:val="0"/>
                      <w:divBdr>
                        <w:top w:val="none" w:sz="0" w:space="0" w:color="auto"/>
                        <w:left w:val="none" w:sz="0" w:space="0" w:color="auto"/>
                        <w:bottom w:val="none" w:sz="0" w:space="0" w:color="auto"/>
                        <w:right w:val="none" w:sz="0" w:space="0" w:color="auto"/>
                      </w:divBdr>
                      <w:divsChild>
                        <w:div w:id="672535584">
                          <w:marLeft w:val="0"/>
                          <w:marRight w:val="0"/>
                          <w:marTop w:val="0"/>
                          <w:marBottom w:val="0"/>
                          <w:divBdr>
                            <w:top w:val="none" w:sz="0" w:space="0" w:color="auto"/>
                            <w:left w:val="none" w:sz="0" w:space="0" w:color="auto"/>
                            <w:bottom w:val="none" w:sz="0" w:space="0" w:color="auto"/>
                            <w:right w:val="none" w:sz="0" w:space="0" w:color="auto"/>
                          </w:divBdr>
                          <w:divsChild>
                            <w:div w:id="672535557">
                              <w:marLeft w:val="0"/>
                              <w:marRight w:val="0"/>
                              <w:marTop w:val="0"/>
                              <w:marBottom w:val="0"/>
                              <w:divBdr>
                                <w:top w:val="none" w:sz="0" w:space="0" w:color="auto"/>
                                <w:left w:val="none" w:sz="0" w:space="0" w:color="auto"/>
                                <w:bottom w:val="none" w:sz="0" w:space="0" w:color="auto"/>
                                <w:right w:val="none" w:sz="0" w:space="0" w:color="auto"/>
                              </w:divBdr>
                              <w:divsChild>
                                <w:div w:id="6725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4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 TargetMode="External"/><Relationship Id="rId13" Type="http://schemas.openxmlformats.org/officeDocument/2006/relationships/hyperlink" Target="https://en.wikipedia.org/wiki/Simple_Mobile" TargetMode="External"/><Relationship Id="rId3" Type="http://schemas.openxmlformats.org/officeDocument/2006/relationships/settings" Target="settings.xml"/><Relationship Id="rId7" Type="http://schemas.openxmlformats.org/officeDocument/2006/relationships/hyperlink" Target="https://en.wikipedia.org/wiki/Prepaid_mobile_phone" TargetMode="External"/><Relationship Id="rId12" Type="http://schemas.openxmlformats.org/officeDocument/2006/relationships/hyperlink" Target="https://en.wikipedia.org/wiki/Am%C3%A9rica_M%C3%B3vi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exico" TargetMode="External"/><Relationship Id="rId5" Type="http://schemas.openxmlformats.org/officeDocument/2006/relationships/footnotes" Target="footnotes.xml"/><Relationship Id="rId15" Type="http://schemas.openxmlformats.org/officeDocument/2006/relationships/hyperlink" Target="mailto:parthpaul99@gmail.com" TargetMode="External"/><Relationship Id="rId10" Type="http://schemas.openxmlformats.org/officeDocument/2006/relationships/hyperlink" Target="https://en.wikipedia.org/wiki/United_States_Virgin_Islands" TargetMode="External"/><Relationship Id="rId4" Type="http://schemas.openxmlformats.org/officeDocument/2006/relationships/webSettings" Target="webSettings.xml"/><Relationship Id="rId9" Type="http://schemas.openxmlformats.org/officeDocument/2006/relationships/hyperlink" Target="https://en.wikipedia.org/wiki/Puerto_Rico" TargetMode="External"/><Relationship Id="rId14" Type="http://schemas.openxmlformats.org/officeDocument/2006/relationships/hyperlink" Target="https://en.wikipedia.org/wiki/Page_Plus_Cellula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Manasa</vt:lpstr>
    </vt:vector>
  </TitlesOfParts>
  <Company>TracFone Wireless, Inc.</Company>
  <LinksUpToDate>false</LinksUpToDate>
  <CharactersWithSpaces>13226</CharactersWithSpaces>
  <SharedDoc>false</SharedDoc>
  <HLinks>
    <vt:vector size="48" baseType="variant">
      <vt:variant>
        <vt:i4>6553656</vt:i4>
      </vt:variant>
      <vt:variant>
        <vt:i4>21</vt:i4>
      </vt:variant>
      <vt:variant>
        <vt:i4>0</vt:i4>
      </vt:variant>
      <vt:variant>
        <vt:i4>5</vt:i4>
      </vt:variant>
      <vt:variant>
        <vt:lpwstr>https://en.wikipedia.org/wiki/Page_Plus_Cellular</vt:lpwstr>
      </vt:variant>
      <vt:variant>
        <vt:lpwstr/>
      </vt:variant>
      <vt:variant>
        <vt:i4>3276895</vt:i4>
      </vt:variant>
      <vt:variant>
        <vt:i4>18</vt:i4>
      </vt:variant>
      <vt:variant>
        <vt:i4>0</vt:i4>
      </vt:variant>
      <vt:variant>
        <vt:i4>5</vt:i4>
      </vt:variant>
      <vt:variant>
        <vt:lpwstr>https://en.wikipedia.org/wiki/Simple_Mobile</vt:lpwstr>
      </vt:variant>
      <vt:variant>
        <vt:lpwstr/>
      </vt:variant>
      <vt:variant>
        <vt:i4>4587566</vt:i4>
      </vt:variant>
      <vt:variant>
        <vt:i4>15</vt:i4>
      </vt:variant>
      <vt:variant>
        <vt:i4>0</vt:i4>
      </vt:variant>
      <vt:variant>
        <vt:i4>5</vt:i4>
      </vt:variant>
      <vt:variant>
        <vt:lpwstr>https://en.wikipedia.org/wiki/Am%C3%A9rica_M%C3%B3vil</vt:lpwstr>
      </vt:variant>
      <vt:variant>
        <vt:lpwstr/>
      </vt:variant>
      <vt:variant>
        <vt:i4>5111810</vt:i4>
      </vt:variant>
      <vt:variant>
        <vt:i4>12</vt:i4>
      </vt:variant>
      <vt:variant>
        <vt:i4>0</vt:i4>
      </vt:variant>
      <vt:variant>
        <vt:i4>5</vt:i4>
      </vt:variant>
      <vt:variant>
        <vt:lpwstr>https://en.wikipedia.org/wiki/Mexico</vt:lpwstr>
      </vt:variant>
      <vt:variant>
        <vt:lpwstr/>
      </vt:variant>
      <vt:variant>
        <vt:i4>196709</vt:i4>
      </vt:variant>
      <vt:variant>
        <vt:i4>9</vt:i4>
      </vt:variant>
      <vt:variant>
        <vt:i4>0</vt:i4>
      </vt:variant>
      <vt:variant>
        <vt:i4>5</vt:i4>
      </vt:variant>
      <vt:variant>
        <vt:lpwstr>https://en.wikipedia.org/wiki/United_States_Virgin_Islands</vt:lpwstr>
      </vt:variant>
      <vt:variant>
        <vt:lpwstr/>
      </vt:variant>
      <vt:variant>
        <vt:i4>5505059</vt:i4>
      </vt:variant>
      <vt:variant>
        <vt:i4>6</vt:i4>
      </vt:variant>
      <vt:variant>
        <vt:i4>0</vt:i4>
      </vt:variant>
      <vt:variant>
        <vt:i4>5</vt:i4>
      </vt:variant>
      <vt:variant>
        <vt:lpwstr>https://en.wikipedia.org/wiki/Puerto_Rico</vt:lpwstr>
      </vt:variant>
      <vt:variant>
        <vt:lpwstr/>
      </vt:variant>
      <vt:variant>
        <vt:i4>2359378</vt:i4>
      </vt:variant>
      <vt:variant>
        <vt:i4>3</vt:i4>
      </vt:variant>
      <vt:variant>
        <vt:i4>0</vt:i4>
      </vt:variant>
      <vt:variant>
        <vt:i4>5</vt:i4>
      </vt:variant>
      <vt:variant>
        <vt:lpwstr>https://en.wikipedia.org/wiki/United_States</vt:lpwstr>
      </vt:variant>
      <vt:variant>
        <vt:lpwstr/>
      </vt:variant>
      <vt:variant>
        <vt:i4>94</vt:i4>
      </vt:variant>
      <vt:variant>
        <vt:i4>0</vt:i4>
      </vt:variant>
      <vt:variant>
        <vt:i4>0</vt:i4>
      </vt:variant>
      <vt:variant>
        <vt:i4>5</vt:i4>
      </vt:variant>
      <vt:variant>
        <vt:lpwstr>https://en.wikipedia.org/wiki/Prepaid_mobile_phone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Manasa</dc:title>
  <dc:creator>araghav</dc:creator>
  <cp:lastModifiedBy>Night shift</cp:lastModifiedBy>
  <cp:revision>2</cp:revision>
  <cp:lastPrinted>2012-08-22T00:28:00Z</cp:lastPrinted>
  <dcterms:created xsi:type="dcterms:W3CDTF">2017-08-17T21:33:00Z</dcterms:created>
  <dcterms:modified xsi:type="dcterms:W3CDTF">2017-08-17T21:33:00Z</dcterms:modified>
</cp:coreProperties>
</file>