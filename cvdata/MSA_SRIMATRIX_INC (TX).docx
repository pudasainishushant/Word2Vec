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3A" w:rsidRDefault="00596B3A">
      <w:pPr>
        <w:spacing w:line="200" w:lineRule="exact"/>
      </w:pPr>
    </w:p>
    <w:p w:rsidR="00596B3A" w:rsidRDefault="00596B3A">
      <w:pPr>
        <w:spacing w:before="18" w:line="200" w:lineRule="exact"/>
      </w:pPr>
    </w:p>
    <w:p w:rsidR="00596B3A" w:rsidRDefault="00CF5A46">
      <w:pPr>
        <w:spacing w:before="4" w:line="320" w:lineRule="exact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TER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ERV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REE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ENT</w:t>
      </w:r>
    </w:p>
    <w:p w:rsidR="00596B3A" w:rsidRDefault="00596B3A">
      <w:pPr>
        <w:spacing w:before="3" w:line="120" w:lineRule="exact"/>
        <w:rPr>
          <w:sz w:val="13"/>
          <w:szCs w:val="13"/>
        </w:rPr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CF5A46">
      <w:pPr>
        <w:tabs>
          <w:tab w:val="left" w:pos="9480"/>
        </w:tabs>
        <w:spacing w:before="37"/>
        <w:ind w:left="120" w:right="11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SERVICE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eemen</w:t>
      </w:r>
      <w:r>
        <w:rPr>
          <w:rFonts w:ascii="Arial" w:eastAsia="Arial" w:hAnsi="Arial" w:cs="Arial"/>
          <w:sz w:val="18"/>
          <w:szCs w:val="18"/>
        </w:rPr>
        <w:t>t”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t”)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ab/>
      </w:r>
    </w:p>
    <w:p w:rsidR="00596B3A" w:rsidRDefault="00CF5A46">
      <w:pPr>
        <w:spacing w:before="6" w:line="200" w:lineRule="exact"/>
        <w:ind w:left="12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</w:t>
      </w:r>
      <w:r>
        <w:rPr>
          <w:rFonts w:ascii="Arial" w:eastAsia="Arial" w:hAnsi="Arial" w:cs="Arial"/>
          <w:spacing w:val="5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(“Ef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”)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 INC,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ID#</w:t>
      </w:r>
      <w:r>
        <w:rPr>
          <w:rFonts w:ascii="Arial" w:eastAsia="Arial" w:hAnsi="Arial" w:cs="Arial"/>
          <w:spacing w:val="1"/>
          <w:sz w:val="18"/>
          <w:szCs w:val="18"/>
        </w:rPr>
        <w:t xml:space="preserve"> 47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12</w:t>
      </w:r>
      <w:r>
        <w:rPr>
          <w:rFonts w:ascii="Arial" w:eastAsia="Arial" w:hAnsi="Arial" w:cs="Arial"/>
          <w:spacing w:val="-2"/>
          <w:sz w:val="18"/>
          <w:szCs w:val="18"/>
        </w:rPr>
        <w:t>8</w:t>
      </w: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pacing w:val="-2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0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                                                     </w:t>
      </w:r>
      <w:r>
        <w:rPr>
          <w:rFonts w:ascii="Arial" w:eastAsia="Arial" w:hAnsi="Arial" w:cs="Arial"/>
          <w:spacing w:val="19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_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</w:t>
      </w:r>
      <w:r>
        <w:rPr>
          <w:rFonts w:ascii="Arial" w:eastAsia="Arial" w:hAnsi="Arial" w:cs="Arial"/>
          <w:spacing w:val="5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r”)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 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ID</w:t>
      </w:r>
      <w:r>
        <w:rPr>
          <w:rFonts w:ascii="Arial" w:eastAsia="Arial" w:hAnsi="Arial" w:cs="Arial"/>
          <w:spacing w:val="1"/>
          <w:sz w:val="18"/>
          <w:szCs w:val="18"/>
        </w:rPr>
        <w:t>#</w:t>
      </w:r>
      <w:r>
        <w:rPr>
          <w:rFonts w:ascii="Arial" w:eastAsia="Arial" w:hAnsi="Arial" w:cs="Arial"/>
          <w:spacing w:val="-2"/>
          <w:sz w:val="18"/>
          <w:szCs w:val="18"/>
        </w:rPr>
        <w:t>_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</w:t>
      </w:r>
      <w:r>
        <w:rPr>
          <w:rFonts w:ascii="Arial" w:eastAsia="Arial" w:hAnsi="Arial" w:cs="Arial"/>
          <w:spacing w:val="5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line="200" w:lineRule="exact"/>
      </w:pPr>
    </w:p>
    <w:p w:rsidR="00596B3A" w:rsidRDefault="00596B3A">
      <w:pPr>
        <w:spacing w:before="7" w:line="200" w:lineRule="exact"/>
      </w:pPr>
    </w:p>
    <w:p w:rsidR="00596B3A" w:rsidRDefault="00CF5A46">
      <w:pPr>
        <w:ind w:left="120" w:right="857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RECIT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LS</w:t>
      </w:r>
    </w:p>
    <w:p w:rsidR="00596B3A" w:rsidRDefault="00596B3A">
      <w:pPr>
        <w:spacing w:before="11" w:line="200" w:lineRule="exact"/>
      </w:pPr>
    </w:p>
    <w:p w:rsidR="00596B3A" w:rsidRDefault="00CF5A46">
      <w:pPr>
        <w:ind w:left="120" w:right="10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A.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th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r”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or</w:t>
      </w:r>
    </w:p>
    <w:p w:rsidR="00596B3A" w:rsidRDefault="00CF5A46">
      <w:pPr>
        <w:spacing w:before="2"/>
        <w:ind w:left="4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“C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2</w:t>
      </w:r>
      <w:r>
        <w:rPr>
          <w:rFonts w:ascii="Arial" w:eastAsia="Arial" w:hAnsi="Arial" w:cs="Arial"/>
          <w:sz w:val="18"/>
          <w:szCs w:val="18"/>
        </w:rPr>
        <w:t>.3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10" w:line="200" w:lineRule="exact"/>
      </w:pPr>
    </w:p>
    <w:p w:rsidR="00596B3A" w:rsidRDefault="00CF5A46">
      <w:pPr>
        <w:spacing w:line="200" w:lineRule="exact"/>
        <w:ind w:left="480" w:right="107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B.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desi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”).</w:t>
      </w:r>
    </w:p>
    <w:p w:rsidR="00596B3A" w:rsidRDefault="00596B3A">
      <w:pPr>
        <w:spacing w:before="5" w:line="200" w:lineRule="exact"/>
      </w:pPr>
    </w:p>
    <w:p w:rsidR="00596B3A" w:rsidRDefault="00CF5A46">
      <w:pPr>
        <w:ind w:left="120" w:right="1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C.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</w:p>
    <w:p w:rsidR="00596B3A" w:rsidRDefault="00CF5A46">
      <w:pPr>
        <w:spacing w:line="200" w:lineRule="exact"/>
        <w:ind w:left="4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line="200" w:lineRule="exact"/>
      </w:pPr>
    </w:p>
    <w:p w:rsidR="00596B3A" w:rsidRDefault="00596B3A">
      <w:pPr>
        <w:spacing w:before="10" w:line="200" w:lineRule="exact"/>
      </w:pPr>
    </w:p>
    <w:p w:rsidR="00596B3A" w:rsidRDefault="00CF5A46">
      <w:pPr>
        <w:ind w:left="120" w:right="832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z w:val="18"/>
          <w:szCs w:val="18"/>
        </w:rPr>
        <w:t>REE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ENT</w:t>
      </w:r>
    </w:p>
    <w:p w:rsidR="00596B3A" w:rsidRDefault="00596B3A">
      <w:pPr>
        <w:spacing w:before="9" w:line="220" w:lineRule="exact"/>
        <w:rPr>
          <w:sz w:val="22"/>
          <w:szCs w:val="22"/>
        </w:rPr>
      </w:pPr>
    </w:p>
    <w:p w:rsidR="00596B3A" w:rsidRDefault="00CF5A46">
      <w:pPr>
        <w:ind w:left="120" w:right="675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SC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PE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SSI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ENT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596B3A">
      <w:pPr>
        <w:ind w:left="660" w:right="107" w:hanging="540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0;text-align:left;margin-left:88.2pt;margin-top:195.7pt;width:435.6pt;height:413.85pt;z-index:-251663360;mso-position-horizontal-relative:page;mso-position-vertical-relative:page">
            <v:imagedata r:id="rId7" o:title=""/>
            <w10:wrap anchorx="page" anchory="page"/>
          </v:shape>
        </w:pict>
      </w:r>
      <w:r w:rsidR="00CF5A46">
        <w:rPr>
          <w:rFonts w:ascii="Arial" w:eastAsia="Arial" w:hAnsi="Arial" w:cs="Arial"/>
          <w:spacing w:val="1"/>
          <w:sz w:val="18"/>
          <w:szCs w:val="18"/>
        </w:rPr>
        <w:t>1</w:t>
      </w:r>
      <w:r w:rsidR="00CF5A46">
        <w:rPr>
          <w:rFonts w:ascii="Arial" w:eastAsia="Arial" w:hAnsi="Arial" w:cs="Arial"/>
          <w:sz w:val="18"/>
          <w:szCs w:val="18"/>
        </w:rPr>
        <w:t xml:space="preserve">.1    </w:t>
      </w:r>
      <w:r w:rsidR="00CF5A46"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cope</w:t>
      </w:r>
      <w:r w:rsidR="00CF5A46">
        <w:rPr>
          <w:rFonts w:ascii="Arial" w:eastAsia="Arial" w:hAnsi="Arial" w:cs="Arial"/>
          <w:spacing w:val="5"/>
          <w:sz w:val="18"/>
          <w:szCs w:val="18"/>
          <w:u w:val="single" w:color="000000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 xml:space="preserve">f </w:t>
      </w:r>
      <w:r w:rsidR="00CF5A46">
        <w:rPr>
          <w:rFonts w:ascii="Arial" w:eastAsia="Arial" w:hAnsi="Arial" w:cs="Arial"/>
          <w:spacing w:val="8"/>
          <w:sz w:val="18"/>
          <w:szCs w:val="18"/>
          <w:u w:val="single" w:color="000000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k</w:t>
      </w:r>
      <w:r w:rsidR="00CF5A46">
        <w:rPr>
          <w:rFonts w:ascii="Arial" w:eastAsia="Arial" w:hAnsi="Arial" w:cs="Arial"/>
          <w:sz w:val="18"/>
          <w:szCs w:val="18"/>
        </w:rPr>
        <w:t xml:space="preserve">. </w:t>
      </w:r>
      <w:r w:rsidR="00CF5A46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id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abl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cus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 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rth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mo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or</w:t>
      </w:r>
      <w:r w:rsidR="00CF5A46">
        <w:rPr>
          <w:rFonts w:ascii="Arial" w:eastAsia="Arial" w:hAnsi="Arial" w:cs="Arial"/>
          <w:sz w:val="18"/>
          <w:szCs w:val="18"/>
        </w:rPr>
        <w:t>k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>rs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tt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ch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5"/>
          <w:sz w:val="18"/>
          <w:szCs w:val="18"/>
        </w:rPr>
        <w:t>“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or</w:t>
      </w:r>
      <w:r w:rsidR="00CF5A46">
        <w:rPr>
          <w:rFonts w:ascii="Arial" w:eastAsia="Arial" w:hAnsi="Arial" w:cs="Arial"/>
          <w:sz w:val="18"/>
          <w:szCs w:val="18"/>
        </w:rPr>
        <w:t>k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 xml:space="preserve">r”. 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po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m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pa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dul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ecu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bo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pa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ies</w:t>
      </w:r>
      <w:r w:rsidR="00CF5A46">
        <w:rPr>
          <w:rFonts w:ascii="Arial" w:eastAsia="Arial" w:hAnsi="Arial" w:cs="Arial"/>
          <w:sz w:val="18"/>
          <w:szCs w:val="18"/>
        </w:rPr>
        <w:t xml:space="preserve">. </w:t>
      </w:r>
      <w:r w:rsidR="00CF5A46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 xml:space="preserve">re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a </w:t>
      </w:r>
      <w:r w:rsidR="00CF5A46">
        <w:rPr>
          <w:rFonts w:ascii="Arial" w:eastAsia="Arial" w:hAnsi="Arial" w:cs="Arial"/>
          <w:spacing w:val="1"/>
          <w:sz w:val="18"/>
          <w:szCs w:val="18"/>
        </w:rPr>
        <w:t>con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hi</w:t>
      </w:r>
      <w:r w:rsidR="00CF5A46">
        <w:rPr>
          <w:rFonts w:ascii="Arial" w:eastAsia="Arial" w:hAnsi="Arial" w:cs="Arial"/>
          <w:sz w:val="18"/>
          <w:szCs w:val="18"/>
        </w:rPr>
        <w:t>s 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or</w:t>
      </w:r>
      <w:r w:rsidR="00CF5A46">
        <w:rPr>
          <w:rFonts w:ascii="Arial" w:eastAsia="Arial" w:hAnsi="Arial" w:cs="Arial"/>
          <w:sz w:val="18"/>
          <w:szCs w:val="18"/>
        </w:rPr>
        <w:t>k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or</w:t>
      </w:r>
      <w:r w:rsidR="00CF5A46">
        <w:rPr>
          <w:rFonts w:ascii="Arial" w:eastAsia="Arial" w:hAnsi="Arial" w:cs="Arial"/>
          <w:sz w:val="18"/>
          <w:szCs w:val="18"/>
        </w:rPr>
        <w:t>k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n.</w:t>
      </w:r>
    </w:p>
    <w:p w:rsidR="00596B3A" w:rsidRDefault="00596B3A">
      <w:pPr>
        <w:spacing w:before="9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120" w:right="68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position w:val="-1"/>
          <w:sz w:val="18"/>
          <w:szCs w:val="18"/>
        </w:rPr>
        <w:t>1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4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Loc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io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h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sh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b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p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id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b</w:t>
      </w:r>
      <w:r>
        <w:rPr>
          <w:rFonts w:ascii="Arial" w:eastAsia="Arial" w:hAnsi="Arial" w:cs="Arial"/>
          <w:position w:val="-1"/>
          <w:sz w:val="18"/>
          <w:szCs w:val="18"/>
        </w:rPr>
        <w:t>y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u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co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tr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c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a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h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oc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sp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ci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ie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h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18"/>
          <w:szCs w:val="18"/>
        </w:rPr>
        <w:t>W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or</w:t>
      </w:r>
      <w:r>
        <w:rPr>
          <w:rFonts w:ascii="Arial" w:eastAsia="Arial" w:hAnsi="Arial" w:cs="Arial"/>
          <w:position w:val="-1"/>
          <w:sz w:val="18"/>
          <w:szCs w:val="18"/>
        </w:rPr>
        <w:t>k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de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r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:rsidR="00596B3A" w:rsidRDefault="00596B3A">
      <w:pPr>
        <w:spacing w:before="3" w:line="160" w:lineRule="exact"/>
        <w:rPr>
          <w:sz w:val="17"/>
          <w:szCs w:val="17"/>
        </w:rPr>
      </w:pPr>
    </w:p>
    <w:p w:rsidR="00596B3A" w:rsidRDefault="00CF5A46">
      <w:pPr>
        <w:spacing w:before="41" w:line="200" w:lineRule="exact"/>
        <w:ind w:left="660" w:right="107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.3  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ial</w:t>
      </w:r>
      <w:r>
        <w:rPr>
          <w:rFonts w:ascii="Arial" w:eastAsia="Arial" w:hAnsi="Arial" w:cs="Arial"/>
          <w:spacing w:val="2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n.</w:t>
      </w:r>
    </w:p>
    <w:p w:rsidR="00596B3A" w:rsidRDefault="00596B3A">
      <w:pPr>
        <w:spacing w:line="200" w:lineRule="exact"/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2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NDITI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NS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PERF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4"/>
          <w:sz w:val="18"/>
          <w:szCs w:val="18"/>
        </w:rPr>
        <w:t>M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pacing w:val="2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CE</w:t>
      </w:r>
    </w:p>
    <w:p w:rsidR="00596B3A" w:rsidRDefault="00596B3A">
      <w:pPr>
        <w:spacing w:before="11" w:line="200" w:lineRule="exact"/>
      </w:pPr>
    </w:p>
    <w:p w:rsidR="00596B3A" w:rsidRDefault="00CF5A46">
      <w:pPr>
        <w:ind w:left="660" w:right="10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ty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and 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epl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 xml:space="preserve">ty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es 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epla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  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cq</w:t>
      </w:r>
      <w:r>
        <w:rPr>
          <w:rFonts w:ascii="Arial" w:eastAsia="Arial" w:hAnsi="Arial" w:cs="Arial"/>
          <w:spacing w:val="-2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ckg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ced</w:t>
      </w:r>
      <w:r>
        <w:rPr>
          <w:rFonts w:ascii="Arial" w:eastAsia="Arial" w:hAnsi="Arial" w:cs="Arial"/>
          <w:sz w:val="18"/>
          <w:szCs w:val="18"/>
        </w:rPr>
        <w:t>. If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IX </w:t>
      </w:r>
      <w:r>
        <w:rPr>
          <w:rFonts w:ascii="Arial" w:eastAsia="Arial" w:hAnsi="Arial" w:cs="Arial"/>
          <w:spacing w:val="1"/>
          <w:sz w:val="18"/>
          <w:szCs w:val="18"/>
        </w:rPr>
        <w:t>becom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 r</w:t>
      </w:r>
      <w:r>
        <w:rPr>
          <w:rFonts w:ascii="Arial" w:eastAsia="Arial" w:hAnsi="Arial" w:cs="Arial"/>
          <w:spacing w:val="1"/>
          <w:sz w:val="18"/>
          <w:szCs w:val="18"/>
        </w:rPr>
        <w:t>emed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lo</w:t>
      </w:r>
      <w:r>
        <w:rPr>
          <w:rFonts w:ascii="Arial" w:eastAsia="Arial" w:hAnsi="Arial" w:cs="Arial"/>
          <w:spacing w:val="1"/>
          <w:sz w:val="18"/>
          <w:szCs w:val="18"/>
        </w:rPr>
        <w:t>nge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1" w:line="160" w:lineRule="exact"/>
        <w:rPr>
          <w:sz w:val="17"/>
          <w:szCs w:val="17"/>
        </w:rPr>
      </w:pPr>
    </w:p>
    <w:p w:rsidR="00596B3A" w:rsidRDefault="00CF5A46">
      <w:pPr>
        <w:spacing w:before="37"/>
        <w:ind w:left="660" w:right="10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us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P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edu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 r</w:t>
      </w:r>
      <w:r>
        <w:rPr>
          <w:rFonts w:ascii="Arial" w:eastAsia="Arial" w:hAnsi="Arial" w:cs="Arial"/>
          <w:spacing w:val="1"/>
          <w:sz w:val="18"/>
          <w:szCs w:val="18"/>
        </w:rPr>
        <w:t>egul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edu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secu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or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1"/>
          <w:sz w:val="18"/>
          <w:szCs w:val="18"/>
        </w:rPr>
        <w:t>mini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cap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6" w:line="200" w:lineRule="exact"/>
      </w:pPr>
    </w:p>
    <w:p w:rsidR="00596B3A" w:rsidRDefault="00CF5A46">
      <w:pPr>
        <w:ind w:left="660" w:right="107" w:hanging="540"/>
        <w:jc w:val="both"/>
        <w:rPr>
          <w:rFonts w:ascii="Arial" w:eastAsia="Arial" w:hAnsi="Arial" w:cs="Arial"/>
          <w:sz w:val="18"/>
          <w:szCs w:val="18"/>
        </w:rPr>
        <w:sectPr w:rsidR="00596B3A">
          <w:headerReference w:type="default" r:id="rId8"/>
          <w:pgSz w:w="12240" w:h="15840"/>
          <w:pgMar w:top="1500" w:right="1300" w:bottom="280" w:left="132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.3   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z w:val="18"/>
          <w:szCs w:val="18"/>
          <w:u w:val="single" w:color="000000"/>
        </w:rPr>
        <w:t>-C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om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pacing w:val="1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and</w:t>
      </w:r>
      <w:r>
        <w:rPr>
          <w:rFonts w:ascii="Arial" w:eastAsia="Arial" w:hAnsi="Arial" w:cs="Arial"/>
          <w:spacing w:val="1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-S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li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</w:p>
    <w:p w:rsidR="00596B3A" w:rsidRDefault="00596B3A">
      <w:pPr>
        <w:spacing w:before="7" w:line="160" w:lineRule="exact"/>
        <w:rPr>
          <w:sz w:val="17"/>
          <w:szCs w:val="17"/>
        </w:rPr>
      </w:pPr>
    </w:p>
    <w:p w:rsidR="00596B3A" w:rsidRDefault="00CF5A46">
      <w:pPr>
        <w:ind w:left="1007" w:right="126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    C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duc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;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647" w:right="271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3" w:line="120" w:lineRule="exact"/>
        <w:rPr>
          <w:sz w:val="12"/>
          <w:szCs w:val="12"/>
        </w:rPr>
      </w:pPr>
    </w:p>
    <w:p w:rsidR="00596B3A" w:rsidRDefault="00CF5A46">
      <w:pPr>
        <w:tabs>
          <w:tab w:val="left" w:pos="1000"/>
        </w:tabs>
        <w:spacing w:line="200" w:lineRule="exact"/>
        <w:ind w:left="1008" w:right="127" w:hanging="3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ab/>
        <w:t>S</w:t>
      </w:r>
      <w:r>
        <w:rPr>
          <w:rFonts w:ascii="Arial" w:eastAsia="Arial" w:hAnsi="Arial" w:cs="Arial"/>
          <w:spacing w:val="1"/>
          <w:sz w:val="18"/>
          <w:szCs w:val="18"/>
        </w:rPr>
        <w:t>oli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648" w:right="9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10" w:line="100" w:lineRule="exact"/>
        <w:rPr>
          <w:sz w:val="11"/>
          <w:szCs w:val="11"/>
        </w:rPr>
      </w:pPr>
    </w:p>
    <w:p w:rsidR="00596B3A" w:rsidRDefault="00596B3A">
      <w:pPr>
        <w:ind w:left="641" w:right="125" w:firstLine="7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51" type="#_x0000_t75" style="position:absolute;left:0;text-align:left;margin-left:88.2pt;margin-top:14.45pt;width:435.6pt;height:413.85pt;z-index:-251662336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ee</w:t>
      </w:r>
      <w:r w:rsidR="00CF5A46">
        <w:rPr>
          <w:rFonts w:ascii="Arial" w:eastAsia="Arial" w:hAnsi="Arial" w:cs="Arial"/>
          <w:spacing w:val="1"/>
          <w:sz w:val="18"/>
          <w:szCs w:val="18"/>
        </w:rPr>
        <w:t>men</w:t>
      </w:r>
      <w:r w:rsidR="00CF5A46">
        <w:rPr>
          <w:rFonts w:ascii="Arial" w:eastAsia="Arial" w:hAnsi="Arial" w:cs="Arial"/>
          <w:sz w:val="18"/>
          <w:szCs w:val="18"/>
        </w:rPr>
        <w:t>t,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“C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 xml:space="preserve">r” </w:t>
      </w:r>
      <w:r w:rsidR="00CF5A46">
        <w:rPr>
          <w:rFonts w:ascii="Arial" w:eastAsia="Arial" w:hAnsi="Arial" w:cs="Arial"/>
          <w:spacing w:val="1"/>
          <w:sz w:val="18"/>
          <w:szCs w:val="18"/>
        </w:rPr>
        <w:t>sha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cu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ATR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bi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lle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hi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mon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to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in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f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em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 w:rsidR="00CF5A46">
        <w:rPr>
          <w:rFonts w:ascii="Arial" w:eastAsia="Arial" w:hAnsi="Arial" w:cs="Arial"/>
          <w:sz w:val="18"/>
          <w:szCs w:val="18"/>
        </w:rPr>
        <w:t>d  (</w:t>
      </w:r>
      <w:r w:rsidR="00CF5A46">
        <w:rPr>
          <w:rFonts w:ascii="Arial" w:eastAsia="Arial" w:hAnsi="Arial" w:cs="Arial"/>
          <w:spacing w:val="1"/>
          <w:sz w:val="18"/>
          <w:szCs w:val="18"/>
        </w:rPr>
        <w:t>ii</w:t>
      </w:r>
      <w:r w:rsidR="00CF5A46">
        <w:rPr>
          <w:rFonts w:ascii="Arial" w:eastAsia="Arial" w:hAnsi="Arial" w:cs="Arial"/>
          <w:sz w:val="18"/>
          <w:szCs w:val="18"/>
        </w:rPr>
        <w:t xml:space="preserve">)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cus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ome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and 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os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 xml:space="preserve">rs 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t  SR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 xml:space="preserve">ATRIX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ca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le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g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 xml:space="preserve">o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 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 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em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ubcon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nn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1"/>
          <w:sz w:val="18"/>
          <w:szCs w:val="18"/>
        </w:rPr>
        <w:t>as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is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 xml:space="preserve">g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a </w:t>
      </w:r>
      <w:r w:rsidR="00CF5A46">
        <w:rPr>
          <w:rFonts w:ascii="Arial" w:eastAsia="Arial" w:hAnsi="Arial" w:cs="Arial"/>
          <w:spacing w:val="1"/>
          <w:sz w:val="18"/>
          <w:szCs w:val="18"/>
        </w:rPr>
        <w:t>sal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oc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cu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w </w:t>
      </w:r>
      <w:r w:rsidR="00CF5A46">
        <w:rPr>
          <w:rFonts w:ascii="Arial" w:eastAsia="Arial" w:hAnsi="Arial" w:cs="Arial"/>
          <w:spacing w:val="1"/>
          <w:sz w:val="18"/>
          <w:szCs w:val="18"/>
        </w:rPr>
        <w:t>busi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ess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bee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ff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sig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si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ned</w:t>
      </w:r>
      <w:r w:rsidR="00CF5A46">
        <w:rPr>
          <w:rFonts w:ascii="Arial" w:eastAsia="Arial" w:hAnsi="Arial" w:cs="Arial"/>
          <w:sz w:val="18"/>
          <w:szCs w:val="18"/>
        </w:rPr>
        <w:t xml:space="preserve">. </w:t>
      </w:r>
      <w:r w:rsidR="00CF5A46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con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or ag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su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plo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end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ou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2</w:t>
      </w:r>
      <w:r w:rsidR="00CF5A46">
        <w:rPr>
          <w:rFonts w:ascii="Arial" w:eastAsia="Arial" w:hAnsi="Arial" w:cs="Arial"/>
          <w:sz w:val="18"/>
          <w:szCs w:val="18"/>
        </w:rPr>
        <w:t>.</w:t>
      </w:r>
      <w:r w:rsidR="00CF5A46">
        <w:rPr>
          <w:rFonts w:ascii="Arial" w:eastAsia="Arial" w:hAnsi="Arial" w:cs="Arial"/>
          <w:spacing w:val="1"/>
          <w:sz w:val="18"/>
          <w:szCs w:val="18"/>
        </w:rPr>
        <w:t>3</w:t>
      </w:r>
      <w:r w:rsidR="00CF5A46">
        <w:rPr>
          <w:rFonts w:ascii="Arial" w:eastAsia="Arial" w:hAnsi="Arial" w:cs="Arial"/>
          <w:sz w:val="18"/>
          <w:szCs w:val="18"/>
        </w:rPr>
        <w:t>. If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1"/>
          <w:sz w:val="18"/>
          <w:szCs w:val="18"/>
        </w:rPr>
        <w:t>cla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pen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la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4" w:line="120" w:lineRule="exact"/>
        <w:rPr>
          <w:sz w:val="12"/>
          <w:szCs w:val="12"/>
        </w:rPr>
      </w:pPr>
    </w:p>
    <w:p w:rsidR="00596B3A" w:rsidRDefault="00596B3A">
      <w:pPr>
        <w:spacing w:line="200" w:lineRule="exact"/>
      </w:pPr>
    </w:p>
    <w:p w:rsidR="00596B3A" w:rsidRDefault="00CF5A46">
      <w:pPr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3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TERM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ND TER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IN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TI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</w:p>
    <w:p w:rsidR="00596B3A" w:rsidRDefault="00596B3A">
      <w:pPr>
        <w:spacing w:before="14" w:line="220" w:lineRule="exact"/>
        <w:rPr>
          <w:sz w:val="22"/>
          <w:szCs w:val="22"/>
        </w:rPr>
      </w:pPr>
    </w:p>
    <w:p w:rsidR="00596B3A" w:rsidRDefault="00CF5A46">
      <w:pPr>
        <w:ind w:left="640" w:right="12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mina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pacing w:val="27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pacing w:val="26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 xml:space="preserve">k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 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rk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r.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’s con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rk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  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 </w:t>
      </w:r>
      <w:r>
        <w:rPr>
          <w:rFonts w:ascii="Arial" w:eastAsia="Arial" w:hAnsi="Arial" w:cs="Arial"/>
          <w:spacing w:val="1"/>
          <w:sz w:val="18"/>
          <w:szCs w:val="18"/>
        </w:rPr>
        <w:t>‘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sol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rk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  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oug</w:t>
      </w:r>
      <w:r>
        <w:rPr>
          <w:rFonts w:ascii="Arial" w:eastAsia="Arial" w:hAnsi="Arial" w:cs="Arial"/>
          <w:sz w:val="18"/>
          <w:szCs w:val="18"/>
        </w:rPr>
        <w:t>h 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te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 w:rsidR="00A906C9">
        <w:rPr>
          <w:rFonts w:ascii="Arial" w:eastAsia="Arial" w:hAnsi="Arial" w:cs="Arial"/>
          <w:spacing w:val="1"/>
          <w:sz w:val="18"/>
          <w:szCs w:val="18"/>
        </w:rPr>
        <w:t>15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2" w:line="180" w:lineRule="exact"/>
        <w:rPr>
          <w:sz w:val="19"/>
          <w:szCs w:val="19"/>
        </w:rPr>
      </w:pPr>
    </w:p>
    <w:p w:rsidR="00596B3A" w:rsidRDefault="00CF5A46">
      <w:pPr>
        <w:spacing w:before="37"/>
        <w:ind w:left="647" w:right="126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mina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on 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or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S</w:t>
      </w:r>
      <w:r>
        <w:rPr>
          <w:rFonts w:ascii="Arial" w:eastAsia="Arial" w:hAnsi="Arial" w:cs="Arial"/>
          <w:spacing w:val="1"/>
          <w:sz w:val="18"/>
          <w:szCs w:val="18"/>
        </w:rPr>
        <w:t>ubco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(r</w:t>
      </w:r>
      <w:r>
        <w:rPr>
          <w:rFonts w:ascii="Arial" w:eastAsia="Arial" w:hAnsi="Arial" w:cs="Arial"/>
          <w:spacing w:val="1"/>
          <w:sz w:val="18"/>
          <w:szCs w:val="18"/>
        </w:rPr>
        <w:t>ese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her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equi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his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rt,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r.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</w:t>
      </w:r>
      <w:r>
        <w:rPr>
          <w:rFonts w:ascii="Arial" w:eastAsia="Arial" w:hAnsi="Arial" w:cs="Arial"/>
          <w:spacing w:val="-2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 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nge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 xml:space="preserve">fy  a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sol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1"/>
          <w:sz w:val="18"/>
          <w:szCs w:val="18"/>
        </w:rPr>
        <w:t>disc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nec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or lia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ili</w:t>
      </w:r>
      <w:r>
        <w:rPr>
          <w:rFonts w:ascii="Arial" w:eastAsia="Arial" w:hAnsi="Arial" w:cs="Arial"/>
          <w:sz w:val="18"/>
          <w:szCs w:val="18"/>
        </w:rPr>
        <w:t xml:space="preserve">ty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</w:p>
    <w:p w:rsidR="00596B3A" w:rsidRDefault="00CF5A46">
      <w:pPr>
        <w:spacing w:before="61"/>
        <w:ind w:left="8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    D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t;</w:t>
      </w:r>
    </w:p>
    <w:p w:rsidR="00596B3A" w:rsidRDefault="00596B3A">
      <w:pPr>
        <w:spacing w:before="3" w:line="140" w:lineRule="exact"/>
        <w:rPr>
          <w:sz w:val="14"/>
          <w:szCs w:val="14"/>
        </w:rPr>
      </w:pPr>
    </w:p>
    <w:p w:rsidR="00596B3A" w:rsidRDefault="00CF5A46">
      <w:pPr>
        <w:ind w:left="8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 xml:space="preserve">) 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nge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t;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</w:p>
    <w:p w:rsidR="00596B3A" w:rsidRDefault="00596B3A">
      <w:pPr>
        <w:spacing w:before="3" w:line="140" w:lineRule="exact"/>
        <w:rPr>
          <w:sz w:val="14"/>
          <w:szCs w:val="14"/>
        </w:rPr>
      </w:pPr>
    </w:p>
    <w:p w:rsidR="00596B3A" w:rsidRDefault="00CF5A46">
      <w:pPr>
        <w:ind w:left="8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iii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3" w:line="140" w:lineRule="exact"/>
        <w:rPr>
          <w:sz w:val="14"/>
          <w:szCs w:val="14"/>
        </w:rPr>
      </w:pPr>
    </w:p>
    <w:p w:rsidR="00596B3A" w:rsidRDefault="00CF5A46">
      <w:pPr>
        <w:ind w:left="607" w:right="122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f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</w:p>
    <w:p w:rsidR="00596B3A" w:rsidRDefault="00CF5A46">
      <w:pPr>
        <w:spacing w:before="30" w:line="340" w:lineRule="exact"/>
        <w:ind w:left="820" w:right="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ubs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; 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)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nk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pacing w:val="-2"/>
          <w:sz w:val="18"/>
          <w:szCs w:val="18"/>
        </w:rPr>
        <w:t>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iqu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edin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has</w:t>
      </w:r>
    </w:p>
    <w:p w:rsidR="00596B3A" w:rsidRDefault="00CF5A46">
      <w:pPr>
        <w:spacing w:line="160" w:lineRule="exact"/>
        <w:ind w:left="1147" w:right="579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t;</w:t>
      </w:r>
    </w:p>
    <w:p w:rsidR="00596B3A" w:rsidRDefault="00596B3A">
      <w:pPr>
        <w:spacing w:before="3" w:line="140" w:lineRule="exact"/>
        <w:rPr>
          <w:sz w:val="14"/>
          <w:szCs w:val="14"/>
        </w:rPr>
      </w:pPr>
    </w:p>
    <w:p w:rsidR="00596B3A" w:rsidRDefault="00CF5A46">
      <w:pPr>
        <w:ind w:left="8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deb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due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</w:p>
    <w:p w:rsidR="00596B3A" w:rsidRDefault="00596B3A">
      <w:pPr>
        <w:spacing w:before="3" w:line="140" w:lineRule="exact"/>
        <w:rPr>
          <w:sz w:val="14"/>
          <w:szCs w:val="14"/>
        </w:rPr>
      </w:pPr>
    </w:p>
    <w:p w:rsidR="00596B3A" w:rsidRDefault="00CF5A46">
      <w:pPr>
        <w:ind w:left="820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280" w:bottom="280" w:left="1340" w:header="360" w:footer="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7" w:line="160" w:lineRule="exact"/>
        <w:rPr>
          <w:sz w:val="17"/>
          <w:szCs w:val="17"/>
        </w:rPr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4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ENT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596B3A">
      <w:pPr>
        <w:ind w:left="660" w:right="105" w:hanging="540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50" type="#_x0000_t75" style="position:absolute;left:0;text-align:left;margin-left:88.2pt;margin-top:89.1pt;width:435.6pt;height:413.85pt;z-index:-251661312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spacing w:val="1"/>
          <w:sz w:val="18"/>
          <w:szCs w:val="18"/>
        </w:rPr>
        <w:t>4</w:t>
      </w:r>
      <w:r w:rsidR="00CF5A46">
        <w:rPr>
          <w:rFonts w:ascii="Arial" w:eastAsia="Arial" w:hAnsi="Arial" w:cs="Arial"/>
          <w:sz w:val="18"/>
          <w:szCs w:val="18"/>
        </w:rPr>
        <w:t xml:space="preserve">.1    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ment</w:t>
      </w:r>
      <w:r w:rsidR="00CF5A46"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nd</w:t>
      </w:r>
      <w:r w:rsidR="00CF5A46"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  <w:u w:val="single" w:color="000000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pens</w:t>
      </w:r>
      <w:r w:rsidR="00CF5A46"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.   </w:t>
      </w:r>
      <w:r w:rsidR="00CF5A46">
        <w:rPr>
          <w:rFonts w:ascii="Arial" w:eastAsia="Arial" w:hAnsi="Arial" w:cs="Arial"/>
          <w:spacing w:val="-2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RI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shal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pa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con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ic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cha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eac</w:t>
      </w:r>
      <w:r w:rsidR="00CF5A46">
        <w:rPr>
          <w:rFonts w:ascii="Arial" w:eastAsia="Arial" w:hAnsi="Arial" w:cs="Arial"/>
          <w:sz w:val="18"/>
          <w:szCs w:val="18"/>
        </w:rPr>
        <w:t xml:space="preserve">h </w:t>
      </w:r>
      <w:r w:rsidR="00CF5A46">
        <w:rPr>
          <w:rFonts w:ascii="Arial" w:eastAsia="Arial" w:hAnsi="Arial" w:cs="Arial"/>
          <w:spacing w:val="5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 xml:space="preserve">r. </w:t>
      </w:r>
      <w:r w:rsidR="00CF5A46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hou</w:t>
      </w:r>
      <w:r w:rsidR="00CF5A46">
        <w:rPr>
          <w:rFonts w:ascii="Arial" w:eastAsia="Arial" w:hAnsi="Arial" w:cs="Arial"/>
          <w:sz w:val="18"/>
          <w:szCs w:val="18"/>
        </w:rPr>
        <w:t>rs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ke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ces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ei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ho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>rs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da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or 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da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nda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da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ddi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ion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cos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ATRI</w:t>
      </w:r>
      <w:r w:rsidR="00CF5A46">
        <w:rPr>
          <w:rFonts w:ascii="Arial" w:eastAsia="Arial" w:hAnsi="Arial" w:cs="Arial"/>
          <w:spacing w:val="-2"/>
          <w:sz w:val="18"/>
          <w:szCs w:val="18"/>
        </w:rPr>
        <w:t>X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unles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eci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ic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ll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au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z</w:t>
      </w:r>
      <w:r w:rsidR="00CF5A46">
        <w:rPr>
          <w:rFonts w:ascii="Arial" w:eastAsia="Arial" w:hAnsi="Arial" w:cs="Arial"/>
          <w:spacing w:val="1"/>
          <w:sz w:val="18"/>
          <w:szCs w:val="18"/>
        </w:rPr>
        <w:t>ed 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ad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ing</w:t>
      </w:r>
      <w:r w:rsidR="00CF5A46">
        <w:rPr>
          <w:rFonts w:ascii="Arial" w:eastAsia="Arial" w:hAnsi="Arial" w:cs="Arial"/>
          <w:sz w:val="18"/>
          <w:szCs w:val="18"/>
        </w:rPr>
        <w:t>.   S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bu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so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ab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pens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>rr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ing se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ic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t S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) 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cei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tt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app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fr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be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cu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1"/>
          <w:sz w:val="18"/>
          <w:szCs w:val="18"/>
        </w:rPr>
        <w:t>cos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pens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;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ii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ai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su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pense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rm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ab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TRIX</w:t>
      </w:r>
      <w:r w:rsidR="00CF5A46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acco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X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us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pens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;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 (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)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ubm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uppo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oc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pacing w:val="-2"/>
          <w:sz w:val="18"/>
          <w:szCs w:val="18"/>
        </w:rPr>
        <w:t>nt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 SR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ATRIX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us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 xml:space="preserve">r. </w:t>
      </w:r>
      <w:r w:rsidR="00CF5A46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ATRIX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gh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nego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z w:val="18"/>
          <w:szCs w:val="18"/>
        </w:rPr>
        <w:t xml:space="preserve">te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 xml:space="preserve">l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nd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us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>r.   N</w:t>
      </w:r>
      <w:r w:rsidR="00CF5A46">
        <w:rPr>
          <w:rFonts w:ascii="Arial" w:eastAsia="Arial" w:hAnsi="Arial" w:cs="Arial"/>
          <w:spacing w:val="1"/>
          <w:sz w:val="18"/>
          <w:szCs w:val="18"/>
        </w:rPr>
        <w:t>ei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no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onne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sc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1"/>
          <w:sz w:val="18"/>
          <w:szCs w:val="18"/>
        </w:rPr>
        <w:t>nego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tt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mp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to </w:t>
      </w:r>
      <w:r w:rsidR="00CF5A46">
        <w:rPr>
          <w:rFonts w:ascii="Arial" w:eastAsia="Arial" w:hAnsi="Arial" w:cs="Arial"/>
          <w:spacing w:val="1"/>
          <w:sz w:val="18"/>
          <w:szCs w:val="18"/>
        </w:rPr>
        <w:t>ne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scope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f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z w:val="18"/>
          <w:szCs w:val="18"/>
        </w:rPr>
        <w:t>rf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r.   A</w:t>
      </w:r>
      <w:r w:rsidR="00CF5A46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la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ib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sul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 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-4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med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mo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onne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ib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 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n.</w:t>
      </w:r>
    </w:p>
    <w:p w:rsidR="00596B3A" w:rsidRDefault="00596B3A">
      <w:pPr>
        <w:spacing w:before="2" w:line="180" w:lineRule="exact"/>
        <w:rPr>
          <w:sz w:val="19"/>
          <w:szCs w:val="19"/>
        </w:rPr>
      </w:pPr>
    </w:p>
    <w:p w:rsidR="00596B3A" w:rsidRDefault="00CF5A46">
      <w:pPr>
        <w:spacing w:before="37"/>
        <w:ind w:left="660" w:right="105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ment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6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nd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nles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or 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 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doc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hee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mon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ided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ailu</w:t>
      </w:r>
      <w:r>
        <w:rPr>
          <w:rFonts w:ascii="Arial" w:eastAsia="Arial" w:hAnsi="Arial" w:cs="Arial"/>
          <w:sz w:val="18"/>
          <w:szCs w:val="18"/>
        </w:rPr>
        <w:t xml:space="preserve">re to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0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 f</w:t>
      </w:r>
      <w:r>
        <w:rPr>
          <w:rFonts w:ascii="Arial" w:eastAsia="Arial" w:hAnsi="Arial" w:cs="Arial"/>
          <w:spacing w:val="1"/>
          <w:sz w:val="18"/>
          <w:szCs w:val="18"/>
        </w:rPr>
        <w:t xml:space="preserve">or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rty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30</w:t>
      </w:r>
      <w:r>
        <w:rPr>
          <w:rFonts w:ascii="Arial" w:eastAsia="Arial" w:hAnsi="Arial" w:cs="Arial"/>
          <w:sz w:val="18"/>
          <w:szCs w:val="18"/>
        </w:rPr>
        <w:t xml:space="preserve">) 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t 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 to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ilu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rty (</w:t>
      </w:r>
      <w:r>
        <w:rPr>
          <w:rFonts w:ascii="Arial" w:eastAsia="Arial" w:hAnsi="Arial" w:cs="Arial"/>
          <w:spacing w:val="1"/>
          <w:sz w:val="18"/>
          <w:szCs w:val="18"/>
        </w:rPr>
        <w:t>30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non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a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z w:val="18"/>
          <w:szCs w:val="18"/>
        </w:rPr>
        <w:t>l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belo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hyperlink r:id="rId9">
        <w:r>
          <w:rPr>
            <w:rFonts w:ascii="Arial" w:eastAsia="Arial" w:hAnsi="Arial" w:cs="Arial"/>
            <w:spacing w:val="-2"/>
            <w:sz w:val="18"/>
            <w:szCs w:val="18"/>
          </w:rPr>
          <w:t>a</w:t>
        </w:r>
        <w:r>
          <w:rPr>
            <w:rFonts w:ascii="Arial" w:eastAsia="Arial" w:hAnsi="Arial" w:cs="Arial"/>
            <w:spacing w:val="1"/>
            <w:sz w:val="18"/>
            <w:szCs w:val="18"/>
          </w:rPr>
          <w:t>cc</w:t>
        </w:r>
        <w:r>
          <w:rPr>
            <w:rFonts w:ascii="Arial" w:eastAsia="Arial" w:hAnsi="Arial" w:cs="Arial"/>
            <w:spacing w:val="-2"/>
            <w:sz w:val="18"/>
            <w:szCs w:val="18"/>
          </w:rPr>
          <w:t>o</w:t>
        </w:r>
        <w:r>
          <w:rPr>
            <w:rFonts w:ascii="Arial" w:eastAsia="Arial" w:hAnsi="Arial" w:cs="Arial"/>
            <w:spacing w:val="1"/>
            <w:sz w:val="18"/>
            <w:szCs w:val="18"/>
          </w:rPr>
          <w:t>un</w:t>
        </w:r>
        <w:r>
          <w:rPr>
            <w:rFonts w:ascii="Arial" w:eastAsia="Arial" w:hAnsi="Arial" w:cs="Arial"/>
            <w:sz w:val="18"/>
            <w:szCs w:val="18"/>
          </w:rPr>
          <w:t>t@</w:t>
        </w:r>
        <w:r>
          <w:rPr>
            <w:rFonts w:ascii="Arial" w:eastAsia="Arial" w:hAnsi="Arial" w:cs="Arial"/>
            <w:spacing w:val="1"/>
            <w:sz w:val="18"/>
            <w:szCs w:val="18"/>
          </w:rPr>
          <w:t>s</w:t>
        </w:r>
        <w:r>
          <w:rPr>
            <w:rFonts w:ascii="Arial" w:eastAsia="Arial" w:hAnsi="Arial" w:cs="Arial"/>
            <w:spacing w:val="-2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i</w:t>
        </w:r>
        <w:r>
          <w:rPr>
            <w:rFonts w:ascii="Arial" w:eastAsia="Arial" w:hAnsi="Arial" w:cs="Arial"/>
            <w:spacing w:val="-1"/>
            <w:sz w:val="18"/>
            <w:szCs w:val="18"/>
          </w:rPr>
          <w:t>m</w:t>
        </w:r>
        <w:r>
          <w:rPr>
            <w:rFonts w:ascii="Arial" w:eastAsia="Arial" w:hAnsi="Arial" w:cs="Arial"/>
            <w:spacing w:val="1"/>
            <w:sz w:val="18"/>
            <w:szCs w:val="18"/>
          </w:rPr>
          <w:t>a</w:t>
        </w:r>
        <w:r>
          <w:rPr>
            <w:rFonts w:ascii="Arial" w:eastAsia="Arial" w:hAnsi="Arial" w:cs="Arial"/>
            <w:sz w:val="18"/>
            <w:szCs w:val="18"/>
          </w:rPr>
          <w:t>t</w:t>
        </w:r>
        <w:r>
          <w:rPr>
            <w:rFonts w:ascii="Arial" w:eastAsia="Arial" w:hAnsi="Arial" w:cs="Arial"/>
            <w:spacing w:val="-2"/>
            <w:sz w:val="18"/>
            <w:szCs w:val="18"/>
          </w:rPr>
          <w:t>r</w:t>
        </w:r>
        <w:r>
          <w:rPr>
            <w:rFonts w:ascii="Arial" w:eastAsia="Arial" w:hAnsi="Arial" w:cs="Arial"/>
            <w:spacing w:val="1"/>
            <w:sz w:val="18"/>
            <w:szCs w:val="18"/>
          </w:rPr>
          <w:t>i</w:t>
        </w:r>
        <w:r>
          <w:rPr>
            <w:rFonts w:ascii="Arial" w:eastAsia="Arial" w:hAnsi="Arial" w:cs="Arial"/>
            <w:spacing w:val="-4"/>
            <w:sz w:val="18"/>
            <w:szCs w:val="18"/>
          </w:rPr>
          <w:t>x</w:t>
        </w:r>
        <w:r>
          <w:rPr>
            <w:rFonts w:ascii="Arial" w:eastAsia="Arial" w:hAnsi="Arial" w:cs="Arial"/>
            <w:sz w:val="18"/>
            <w:szCs w:val="18"/>
          </w:rPr>
          <w:t>.</w:t>
        </w:r>
        <w:r>
          <w:rPr>
            <w:rFonts w:ascii="Arial" w:eastAsia="Arial" w:hAnsi="Arial" w:cs="Arial"/>
            <w:spacing w:val="1"/>
            <w:sz w:val="18"/>
            <w:szCs w:val="18"/>
          </w:rPr>
          <w:t>co</w:t>
        </w:r>
      </w:hyperlink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ce: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"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</w:t>
      </w:r>
      <w:r>
        <w:rPr>
          <w:rFonts w:ascii="Arial" w:eastAsia="Arial" w:hAnsi="Arial" w:cs="Arial"/>
          <w:spacing w:val="1"/>
          <w:sz w:val="18"/>
          <w:szCs w:val="18"/>
        </w:rPr>
        <w:t>"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>.3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before="2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I-9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.)</w:t>
      </w:r>
    </w:p>
    <w:p w:rsidR="00596B3A" w:rsidRDefault="00CF5A46">
      <w:pPr>
        <w:spacing w:line="200" w:lineRule="exact"/>
        <w:ind w:left="6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</w:rPr>
        <w:t>bo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8" w:line="200" w:lineRule="exact"/>
      </w:pPr>
    </w:p>
    <w:p w:rsidR="00596B3A" w:rsidRDefault="00CF5A46">
      <w:pPr>
        <w:spacing w:line="200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position w:val="-1"/>
          <w:sz w:val="18"/>
          <w:szCs w:val="18"/>
        </w:rPr>
        <w:t>4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.3    </w:t>
      </w:r>
      <w:r>
        <w:rPr>
          <w:rFonts w:ascii="Arial" w:eastAsia="Arial" w:hAnsi="Arial" w:cs="Arial"/>
          <w:spacing w:val="4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ment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2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ons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 xml:space="preserve"> (</w:t>
      </w:r>
      <w:r>
        <w:rPr>
          <w:rFonts w:ascii="Arial" w:eastAsia="Arial" w:hAnsi="Arial" w:cs="Arial"/>
          <w:spacing w:val="5"/>
          <w:position w:val="-1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ri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te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 xml:space="preserve"> N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b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r):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..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......</w:t>
      </w:r>
      <w:r>
        <w:rPr>
          <w:rFonts w:ascii="Arial" w:eastAsia="Arial" w:hAnsi="Arial" w:cs="Arial"/>
          <w:spacing w:val="-4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r ACH......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(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es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/N</w:t>
      </w:r>
      <w:r>
        <w:rPr>
          <w:rFonts w:ascii="Arial" w:eastAsia="Arial" w:hAnsi="Arial" w:cs="Arial"/>
          <w:spacing w:val="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)</w:t>
      </w:r>
    </w:p>
    <w:p w:rsidR="00596B3A" w:rsidRDefault="00596B3A">
      <w:pPr>
        <w:spacing w:before="3" w:line="160" w:lineRule="exact"/>
        <w:rPr>
          <w:sz w:val="17"/>
          <w:szCs w:val="17"/>
        </w:rPr>
      </w:pPr>
    </w:p>
    <w:p w:rsidR="00596B3A" w:rsidRDefault="00CF5A46">
      <w:pPr>
        <w:spacing w:before="37"/>
        <w:ind w:left="840" w:right="107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ce.</w:t>
      </w:r>
    </w:p>
    <w:p w:rsidR="00596B3A" w:rsidRDefault="00CF5A46">
      <w:pPr>
        <w:spacing w:before="1" w:line="200" w:lineRule="exact"/>
        <w:ind w:left="840" w:right="47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egi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she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line="200" w:lineRule="exact"/>
        <w:ind w:left="6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ACH,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ry</w:t>
      </w:r>
    </w:p>
    <w:p w:rsidR="00596B3A" w:rsidRDefault="00CF5A46">
      <w:pPr>
        <w:spacing w:before="2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$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on.</w:t>
      </w:r>
    </w:p>
    <w:p w:rsidR="00596B3A" w:rsidRDefault="00596B3A">
      <w:pPr>
        <w:spacing w:before="6" w:line="200" w:lineRule="exact"/>
      </w:pPr>
    </w:p>
    <w:p w:rsidR="00596B3A" w:rsidRDefault="00CF5A46">
      <w:pPr>
        <w:ind w:left="6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1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: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 xml:space="preserve"> </w:t>
      </w:r>
      <w:r w:rsidR="00A906C9">
        <w:rPr>
          <w:rFonts w:ascii="Arial" w:eastAsia="Arial" w:hAnsi="Arial" w:cs="Arial"/>
          <w:spacing w:val="1"/>
          <w:sz w:val="18"/>
          <w:szCs w:val="18"/>
          <w:u w:val="single" w:color="000000"/>
        </w:rPr>
        <w:t>3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5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</w:p>
    <w:p w:rsidR="00596B3A" w:rsidRDefault="00CF5A46">
      <w:pPr>
        <w:spacing w:line="200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.             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line="200" w:lineRule="exact"/>
        <w:ind w:left="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USPS.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200" w:lineRule="exact"/>
      </w:pPr>
    </w:p>
    <w:p w:rsidR="00596B3A" w:rsidRDefault="00CF5A46">
      <w:pPr>
        <w:ind w:left="6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2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: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30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add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line="200" w:lineRule="exact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PS.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CF5A46">
      <w:pPr>
        <w:spacing w:before="2"/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%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line="200" w:lineRule="exact"/>
      </w:pPr>
    </w:p>
    <w:p w:rsidR="00596B3A" w:rsidRDefault="00596B3A">
      <w:pPr>
        <w:spacing w:before="8" w:line="200" w:lineRule="exact"/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WNERSHIP</w:t>
      </w:r>
    </w:p>
    <w:p w:rsidR="00596B3A" w:rsidRDefault="00596B3A">
      <w:pPr>
        <w:spacing w:before="13" w:line="200" w:lineRule="exact"/>
      </w:pPr>
    </w:p>
    <w:p w:rsidR="00596B3A" w:rsidRDefault="00CF5A46">
      <w:pPr>
        <w:ind w:left="660" w:right="106" w:hanging="540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2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SR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z w:val="18"/>
          <w:szCs w:val="18"/>
          <w:u w:val="single" w:color="000000"/>
        </w:rPr>
        <w:t>ATRIX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O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shi</w:t>
      </w:r>
      <w:r>
        <w:rPr>
          <w:rFonts w:ascii="Arial" w:eastAsia="Arial" w:hAnsi="Arial" w:cs="Arial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igh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shi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lusi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ot</w:t>
      </w:r>
    </w:p>
    <w:p w:rsidR="00596B3A" w:rsidRDefault="00596B3A">
      <w:pPr>
        <w:spacing w:before="5" w:line="140" w:lineRule="exact"/>
        <w:rPr>
          <w:sz w:val="14"/>
          <w:szCs w:val="14"/>
        </w:rPr>
      </w:pPr>
    </w:p>
    <w:p w:rsidR="00596B3A" w:rsidRDefault="00596B3A">
      <w:pPr>
        <w:spacing w:before="37"/>
        <w:ind w:left="640" w:right="106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49" type="#_x0000_t75" style="position:absolute;left:0;text-align:left;margin-left:88.2pt;margin-top:112.75pt;width:435.6pt;height:413.85pt;z-index:-251660288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spacing w:val="1"/>
          <w:sz w:val="18"/>
          <w:szCs w:val="18"/>
        </w:rPr>
        <w:t>dee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k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hi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eb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 w:rsidR="00CF5A46">
        <w:rPr>
          <w:rFonts w:ascii="Arial" w:eastAsia="Arial" w:hAnsi="Arial" w:cs="Arial"/>
          <w:sz w:val="18"/>
          <w:szCs w:val="18"/>
        </w:rPr>
        <w:t>rr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ocabl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si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ns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ns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, 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con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 xml:space="preserve">s 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 SR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ATRIX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igh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ei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sha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k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 xml:space="preserve">l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sa</w:t>
      </w:r>
      <w:r w:rsidR="00CF5A46">
        <w:rPr>
          <w:rFonts w:ascii="Arial" w:eastAsia="Arial" w:hAnsi="Arial" w:cs="Arial"/>
          <w:sz w:val="18"/>
          <w:szCs w:val="18"/>
        </w:rPr>
        <w:t>ry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to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pacing w:val="-1"/>
          <w:sz w:val="18"/>
          <w:szCs w:val="18"/>
        </w:rPr>
        <w:t>k</w:t>
      </w:r>
      <w:r w:rsidR="00CF5A46">
        <w:rPr>
          <w:rFonts w:ascii="Arial" w:eastAsia="Arial" w:hAnsi="Arial" w:cs="Arial"/>
          <w:sz w:val="18"/>
          <w:szCs w:val="18"/>
        </w:rPr>
        <w:t>e t</w:t>
      </w:r>
      <w:r w:rsidR="00CF5A46">
        <w:rPr>
          <w:rFonts w:ascii="Arial" w:eastAsia="Arial" w:hAnsi="Arial" w:cs="Arial"/>
          <w:spacing w:val="1"/>
          <w:sz w:val="18"/>
          <w:szCs w:val="18"/>
        </w:rPr>
        <w:t>hi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ig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men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igh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ali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.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son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X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3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X </w:t>
      </w:r>
      <w:r w:rsidR="00CF5A46">
        <w:rPr>
          <w:rFonts w:ascii="Arial" w:eastAsia="Arial" w:hAnsi="Arial" w:cs="Arial"/>
          <w:spacing w:val="1"/>
          <w:sz w:val="18"/>
          <w:szCs w:val="18"/>
        </w:rPr>
        <w:t>des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gn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son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bl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ecu</w:t>
      </w:r>
      <w:r w:rsidR="00CF5A46">
        <w:rPr>
          <w:rFonts w:ascii="Arial" w:eastAsia="Arial" w:hAnsi="Arial" w:cs="Arial"/>
          <w:sz w:val="18"/>
          <w:szCs w:val="18"/>
        </w:rPr>
        <w:t>te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sa</w:t>
      </w:r>
      <w:r w:rsidR="00CF5A46">
        <w:rPr>
          <w:rFonts w:ascii="Arial" w:eastAsia="Arial" w:hAnsi="Arial" w:cs="Arial"/>
          <w:sz w:val="18"/>
          <w:szCs w:val="18"/>
        </w:rPr>
        <w:t>ry to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enab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X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gne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z w:val="18"/>
          <w:szCs w:val="18"/>
        </w:rPr>
        <w:t>t,</w:t>
      </w:r>
      <w:r w:rsidR="00CF5A46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ese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is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r,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z w:val="18"/>
          <w:szCs w:val="18"/>
        </w:rPr>
        <w:t>rd</w:t>
      </w:r>
      <w:r w:rsidR="00CF5A46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hei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igh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k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bl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.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dia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1"/>
          <w:sz w:val="18"/>
          <w:szCs w:val="18"/>
        </w:rPr>
        <w:t>upo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equ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upo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ca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2"/>
          <w:sz w:val="18"/>
          <w:szCs w:val="18"/>
        </w:rPr>
        <w:t>ll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pi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 xml:space="preserve">h </w:t>
      </w:r>
      <w:r w:rsidR="00CF5A46">
        <w:rPr>
          <w:rFonts w:ascii="Arial" w:eastAsia="Arial" w:hAnsi="Arial" w:cs="Arial"/>
          <w:spacing w:val="5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en</w:t>
      </w:r>
      <w:r w:rsidR="00CF5A46">
        <w:rPr>
          <w:rFonts w:ascii="Arial" w:eastAsia="Arial" w:hAnsi="Arial" w:cs="Arial"/>
          <w:sz w:val="18"/>
          <w:szCs w:val="18"/>
        </w:rPr>
        <w:t>t,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onn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>rn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 xml:space="preserve">l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ab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lu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hou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k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ds</w:t>
      </w:r>
      <w:r w:rsidR="00CF5A46">
        <w:rPr>
          <w:rFonts w:ascii="Arial" w:eastAsia="Arial" w:hAnsi="Arial" w:cs="Arial"/>
          <w:sz w:val="18"/>
          <w:szCs w:val="18"/>
        </w:rPr>
        <w:t>, 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, </w:t>
      </w:r>
      <w:r w:rsidR="00CF5A46">
        <w:rPr>
          <w:rFonts w:ascii="Arial" w:eastAsia="Arial" w:hAnsi="Arial" w:cs="Arial"/>
          <w:spacing w:val="1"/>
          <w:sz w:val="18"/>
          <w:szCs w:val="18"/>
        </w:rPr>
        <w:t>mod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ls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kin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ape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epa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elo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ul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k</w:t>
      </w:r>
      <w:r w:rsidR="00CF5A46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z w:val="18"/>
          <w:szCs w:val="18"/>
        </w:rPr>
        <w:t xml:space="preserve">r: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ii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docum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ion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el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eh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ubc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r,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og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pi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eo</w:t>
      </w:r>
      <w:r w:rsidR="00CF5A46">
        <w:rPr>
          <w:rFonts w:ascii="Arial" w:eastAsia="Arial" w:hAnsi="Arial" w:cs="Arial"/>
          <w:sz w:val="18"/>
          <w:szCs w:val="18"/>
        </w:rPr>
        <w:t>f.</w:t>
      </w:r>
    </w:p>
    <w:p w:rsidR="00596B3A" w:rsidRDefault="00596B3A">
      <w:pPr>
        <w:spacing w:before="5" w:line="200" w:lineRule="exact"/>
      </w:pPr>
    </w:p>
    <w:p w:rsidR="00596B3A" w:rsidRDefault="00CF5A46">
      <w:pPr>
        <w:ind w:left="640" w:right="10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-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x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is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ing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hn</w:t>
      </w:r>
      <w:r>
        <w:rPr>
          <w:rFonts w:ascii="Arial" w:eastAsia="Arial" w:hAnsi="Arial" w:cs="Arial"/>
          <w:spacing w:val="-2"/>
          <w:sz w:val="18"/>
          <w:szCs w:val="18"/>
        </w:rPr>
        <w:t>iq</w:t>
      </w:r>
      <w:r>
        <w:rPr>
          <w:rFonts w:ascii="Arial" w:eastAsia="Arial" w:hAnsi="Arial" w:cs="Arial"/>
          <w:spacing w:val="1"/>
          <w:sz w:val="18"/>
          <w:szCs w:val="18"/>
        </w:rPr>
        <w:t>ues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 t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nol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inde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(“Pr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ials</w:t>
      </w:r>
      <w:r>
        <w:rPr>
          <w:rFonts w:ascii="Arial" w:eastAsia="Arial" w:hAnsi="Arial" w:cs="Arial"/>
          <w:sz w:val="18"/>
          <w:szCs w:val="18"/>
        </w:rPr>
        <w:t xml:space="preserve">”).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als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- </w:t>
      </w:r>
      <w:r>
        <w:rPr>
          <w:rFonts w:ascii="Arial" w:eastAsia="Arial" w:hAnsi="Arial" w:cs="Arial"/>
          <w:spacing w:val="1"/>
          <w:sz w:val="18"/>
          <w:szCs w:val="18"/>
        </w:rPr>
        <w:t>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de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TRIX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omer 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80" w:lineRule="exact"/>
        <w:rPr>
          <w:sz w:val="18"/>
          <w:szCs w:val="18"/>
        </w:rPr>
      </w:pPr>
    </w:p>
    <w:p w:rsidR="00596B3A" w:rsidRDefault="00CF5A46">
      <w:pPr>
        <w:spacing w:before="37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6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NFIDENT</w:t>
      </w:r>
      <w:r>
        <w:rPr>
          <w:rFonts w:ascii="Arial" w:eastAsia="Arial" w:hAnsi="Arial" w:cs="Arial"/>
          <w:b/>
          <w:spacing w:val="3"/>
          <w:sz w:val="18"/>
          <w:szCs w:val="18"/>
        </w:rPr>
        <w:t>I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LITY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40" w:right="103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ini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 xml:space="preserve">w  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</w:t>
      </w:r>
      <w:r>
        <w:rPr>
          <w:rFonts w:ascii="Arial" w:eastAsia="Arial" w:hAnsi="Arial" w:cs="Arial"/>
          <w:spacing w:val="-2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 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 xml:space="preserve">, 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ain</w:t>
      </w:r>
      <w:r>
        <w:rPr>
          <w:rFonts w:ascii="Arial" w:eastAsia="Arial" w:hAnsi="Arial" w:cs="Arial"/>
          <w:sz w:val="18"/>
          <w:szCs w:val="18"/>
        </w:rPr>
        <w:t>, 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clusi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r, 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e.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z w:val="18"/>
          <w:szCs w:val="18"/>
        </w:rPr>
        <w:t>h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disco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r-t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try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enga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.   By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illu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 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 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TRI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ta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imp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niqu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ods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ings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new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pub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bud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and sup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ion:</w:t>
      </w:r>
    </w:p>
    <w:p w:rsidR="00596B3A" w:rsidRDefault="00596B3A">
      <w:pPr>
        <w:spacing w:before="16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1180" w:right="107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)      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nga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 xml:space="preserve">ed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houg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t;</w:t>
      </w:r>
    </w:p>
    <w:p w:rsidR="00596B3A" w:rsidRDefault="00596B3A">
      <w:pPr>
        <w:spacing w:before="5" w:line="200" w:lineRule="exact"/>
      </w:pPr>
    </w:p>
    <w:p w:rsidR="00596B3A" w:rsidRDefault="00CF5A46">
      <w:pPr>
        <w:ind w:left="6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 xml:space="preserve">)    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c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</w:p>
    <w:p w:rsidR="00596B3A" w:rsidRDefault="00CF5A46">
      <w:pPr>
        <w:spacing w:line="200" w:lineRule="exact"/>
        <w:ind w:left="1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r;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or</w:t>
      </w:r>
    </w:p>
    <w:p w:rsidR="00596B3A" w:rsidRDefault="00596B3A">
      <w:pPr>
        <w:spacing w:before="12" w:line="200" w:lineRule="exact"/>
      </w:pPr>
    </w:p>
    <w:p w:rsidR="00596B3A" w:rsidRDefault="00CF5A46">
      <w:pPr>
        <w:spacing w:line="200" w:lineRule="exact"/>
        <w:ind w:left="1180" w:right="10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iii</w:t>
      </w:r>
      <w:r>
        <w:rPr>
          <w:rFonts w:ascii="Arial" w:eastAsia="Arial" w:hAnsi="Arial" w:cs="Arial"/>
          <w:sz w:val="18"/>
          <w:szCs w:val="18"/>
        </w:rPr>
        <w:t xml:space="preserve">)  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 xml:space="preserve">rty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sub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 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non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hat 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on.</w:t>
      </w:r>
    </w:p>
    <w:p w:rsidR="00596B3A" w:rsidRDefault="00596B3A">
      <w:pPr>
        <w:spacing w:before="6" w:line="220" w:lineRule="exact"/>
        <w:rPr>
          <w:sz w:val="22"/>
          <w:szCs w:val="22"/>
        </w:rPr>
      </w:pPr>
    </w:p>
    <w:p w:rsidR="00596B3A" w:rsidRDefault="00CF5A46">
      <w:pPr>
        <w:ind w:left="640" w:right="104" w:hanging="540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4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ho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z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ed </w:t>
      </w:r>
      <w:r>
        <w:rPr>
          <w:rFonts w:ascii="Arial" w:eastAsia="Arial" w:hAnsi="Arial" w:cs="Arial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nabl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ry f</w:t>
      </w:r>
      <w:r>
        <w:rPr>
          <w:rFonts w:ascii="Arial" w:eastAsia="Arial" w:hAnsi="Arial" w:cs="Arial"/>
          <w:spacing w:val="1"/>
          <w:sz w:val="18"/>
          <w:szCs w:val="18"/>
        </w:rPr>
        <w:t xml:space="preserve">or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 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t. 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any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essl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.   If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egi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bod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he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any 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 xml:space="preserve">of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rn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of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r.</w:t>
      </w:r>
    </w:p>
    <w:p w:rsidR="00596B3A" w:rsidRDefault="00596B3A">
      <w:pPr>
        <w:spacing w:before="3" w:line="180" w:lineRule="exact"/>
        <w:rPr>
          <w:sz w:val="18"/>
          <w:szCs w:val="18"/>
        </w:rPr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CF5A46">
      <w:pPr>
        <w:spacing w:before="37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7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LI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IT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TI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N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LI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BILITY</w:t>
      </w:r>
    </w:p>
    <w:p w:rsidR="00596B3A" w:rsidRDefault="00596B3A">
      <w:pPr>
        <w:spacing w:before="17" w:line="220" w:lineRule="exact"/>
        <w:rPr>
          <w:sz w:val="22"/>
          <w:szCs w:val="22"/>
        </w:rPr>
      </w:pPr>
    </w:p>
    <w:p w:rsidR="00596B3A" w:rsidRDefault="00596B3A">
      <w:pPr>
        <w:ind w:left="640" w:right="75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48" type="#_x0000_t75" style="position:absolute;left:0;text-align:left;margin-left:88.2pt;margin-top:56.8pt;width:435.6pt;height:413.85pt;z-index:-251659264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X</w:t>
      </w:r>
      <w:r w:rsidR="00CF5A46">
        <w:rPr>
          <w:rFonts w:ascii="Arial" w:eastAsia="Arial" w:hAnsi="Arial" w:cs="Arial"/>
          <w:sz w:val="18"/>
          <w:szCs w:val="18"/>
        </w:rPr>
        <w:t>CE</w:t>
      </w:r>
      <w:r w:rsidR="00CF5A46">
        <w:rPr>
          <w:rFonts w:ascii="Arial" w:eastAsia="Arial" w:hAnsi="Arial" w:cs="Arial"/>
          <w:spacing w:val="2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IND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TY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IN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HIS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>N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IN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NO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EVENT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SHA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 EI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HER  PA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BE 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IAB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 xml:space="preserve">O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 xml:space="preserve">HE 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HER  PA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3"/>
          <w:sz w:val="18"/>
          <w:szCs w:val="18"/>
        </w:rPr>
        <w:t>F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  A</w:t>
      </w:r>
      <w:r w:rsidR="00CF5A46">
        <w:rPr>
          <w:rFonts w:ascii="Arial" w:eastAsia="Arial" w:hAnsi="Arial" w:cs="Arial"/>
          <w:spacing w:val="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PUN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IVE,  SPEC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,  INDIREC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 xml:space="preserve">, 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 C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NSE</w:t>
      </w:r>
      <w:r w:rsidR="00CF5A46">
        <w:rPr>
          <w:rFonts w:ascii="Arial" w:eastAsia="Arial" w:hAnsi="Arial" w:cs="Arial"/>
          <w:spacing w:val="-1"/>
          <w:sz w:val="18"/>
          <w:szCs w:val="18"/>
        </w:rPr>
        <w:t>Q</w:t>
      </w:r>
      <w:r w:rsidR="00CF5A46">
        <w:rPr>
          <w:rFonts w:ascii="Arial" w:eastAsia="Arial" w:hAnsi="Arial" w:cs="Arial"/>
          <w:sz w:val="18"/>
          <w:szCs w:val="18"/>
        </w:rPr>
        <w:t>UE</w:t>
      </w:r>
      <w:r w:rsidR="00CF5A46">
        <w:rPr>
          <w:rFonts w:ascii="Arial" w:eastAsia="Arial" w:hAnsi="Arial" w:cs="Arial"/>
          <w:spacing w:val="2"/>
          <w:sz w:val="18"/>
          <w:szCs w:val="18"/>
        </w:rPr>
        <w:t>N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IAL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ANY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KIND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IN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NNEC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ARIS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NG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UT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THIS A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 R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ARD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ESS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HE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AL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DVANCED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S</w:t>
      </w:r>
      <w:r w:rsidR="00CF5A46">
        <w:rPr>
          <w:rFonts w:ascii="Arial" w:eastAsia="Arial" w:hAnsi="Arial" w:cs="Arial"/>
          <w:sz w:val="18"/>
          <w:szCs w:val="18"/>
        </w:rPr>
        <w:t>UCH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ES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(INC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 xml:space="preserve">UDING </w:t>
      </w:r>
      <w:r w:rsidR="00CF5A46">
        <w:rPr>
          <w:rFonts w:ascii="Arial" w:eastAsia="Arial" w:hAnsi="Arial" w:cs="Arial"/>
          <w:spacing w:val="5"/>
          <w:sz w:val="18"/>
          <w:szCs w:val="18"/>
        </w:rPr>
        <w:t>W</w:t>
      </w:r>
      <w:r w:rsidR="00CF5A46">
        <w:rPr>
          <w:rFonts w:ascii="Arial" w:eastAsia="Arial" w:hAnsi="Arial" w:cs="Arial"/>
          <w:spacing w:val="-2"/>
          <w:sz w:val="18"/>
          <w:szCs w:val="18"/>
        </w:rPr>
        <w:t>IT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UT</w:t>
      </w:r>
      <w:r w:rsidR="00CF5A46"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N,</w:t>
      </w:r>
      <w:r w:rsidR="00CF5A46"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RA</w:t>
      </w:r>
      <w:r w:rsidR="00CF5A46">
        <w:rPr>
          <w:rFonts w:ascii="Arial" w:eastAsia="Arial" w:hAnsi="Arial" w:cs="Arial"/>
          <w:spacing w:val="2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ENCE,</w:t>
      </w:r>
      <w:r w:rsidR="00CF5A46"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B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EACH</w:t>
      </w:r>
      <w:r w:rsidR="00CF5A46"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8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ARRAN</w:t>
      </w:r>
      <w:r w:rsidR="00CF5A46">
        <w:rPr>
          <w:rFonts w:ascii="Arial" w:eastAsia="Arial" w:hAnsi="Arial" w:cs="Arial"/>
          <w:spacing w:val="-2"/>
          <w:sz w:val="18"/>
          <w:szCs w:val="18"/>
        </w:rPr>
        <w:t>TY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2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TRICT</w:t>
      </w:r>
      <w:r w:rsidR="00CF5A46"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IABI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IT</w:t>
      </w:r>
      <w:r w:rsidR="00CF5A46">
        <w:rPr>
          <w:rFonts w:ascii="Arial" w:eastAsia="Arial" w:hAnsi="Arial" w:cs="Arial"/>
          <w:spacing w:val="-2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ANY </w:t>
      </w:r>
      <w:r w:rsidR="00CF5A46">
        <w:rPr>
          <w:rFonts w:ascii="Arial" w:eastAsia="Arial" w:hAnsi="Arial" w:cs="Arial"/>
          <w:spacing w:val="2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EN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IF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PAR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Y HAS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BE</w:t>
      </w:r>
      <w:r w:rsidR="00CF5A46">
        <w:rPr>
          <w:rFonts w:ascii="Arial" w:eastAsia="Arial" w:hAnsi="Arial" w:cs="Arial"/>
          <w:spacing w:val="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ADVISED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HE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P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pacing w:val="2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SIBI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SUCH D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 xml:space="preserve">ES. </w:t>
      </w:r>
      <w:r w:rsidR="00CF5A46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pacing w:val="-4"/>
          <w:sz w:val="18"/>
          <w:szCs w:val="18"/>
        </w:rPr>
        <w:t>M</w:t>
      </w:r>
      <w:r w:rsidR="00CF5A46">
        <w:rPr>
          <w:rFonts w:ascii="Arial" w:eastAsia="Arial" w:hAnsi="Arial" w:cs="Arial"/>
          <w:spacing w:val="2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 xml:space="preserve">X </w:t>
      </w:r>
      <w:r w:rsidR="00CF5A46">
        <w:rPr>
          <w:rFonts w:ascii="Arial" w:eastAsia="Arial" w:hAnsi="Arial" w:cs="Arial"/>
          <w:spacing w:val="1"/>
          <w:sz w:val="18"/>
          <w:szCs w:val="18"/>
        </w:rPr>
        <w:t>sh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bc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oun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mo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z w:val="18"/>
          <w:szCs w:val="18"/>
        </w:rPr>
        <w:t>o S</w:t>
      </w:r>
      <w:r w:rsidR="00CF5A46">
        <w:rPr>
          <w:rFonts w:ascii="Arial" w:eastAsia="Arial" w:hAnsi="Arial" w:cs="Arial"/>
          <w:spacing w:val="1"/>
          <w:sz w:val="18"/>
          <w:szCs w:val="18"/>
        </w:rPr>
        <w:t>ubc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nde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ea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 xml:space="preserve">h </w:t>
      </w:r>
      <w:r w:rsidR="00CF5A46">
        <w:rPr>
          <w:rFonts w:ascii="Arial" w:eastAsia="Arial" w:hAnsi="Arial" w:cs="Arial"/>
          <w:spacing w:val="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rk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gi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dam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ge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 xml:space="preserve">. </w:t>
      </w:r>
      <w:r w:rsidR="00CF5A46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pa</w:t>
      </w:r>
      <w:r w:rsidR="00CF5A46">
        <w:rPr>
          <w:rFonts w:ascii="Arial" w:eastAsia="Arial" w:hAnsi="Arial" w:cs="Arial"/>
          <w:sz w:val="18"/>
          <w:szCs w:val="18"/>
        </w:rPr>
        <w:t>rt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mo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re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ai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un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ci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ms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ia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pacing w:val="1"/>
          <w:sz w:val="18"/>
          <w:szCs w:val="18"/>
        </w:rPr>
        <w:t>il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7" w:line="220" w:lineRule="exact"/>
        <w:rPr>
          <w:sz w:val="22"/>
          <w:szCs w:val="22"/>
        </w:rPr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8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INDE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NITY</w:t>
      </w:r>
    </w:p>
    <w:p w:rsidR="00596B3A" w:rsidRDefault="00596B3A">
      <w:pPr>
        <w:spacing w:before="19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640" w:right="12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nd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mni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end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mplo</w:t>
      </w:r>
      <w:r>
        <w:rPr>
          <w:rFonts w:ascii="Arial" w:eastAsia="Arial" w:hAnsi="Arial" w:cs="Arial"/>
          <w:spacing w:val="-4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dem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 xml:space="preserve">ng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in.</w:t>
      </w:r>
    </w:p>
    <w:p w:rsidR="00596B3A" w:rsidRDefault="00596B3A">
      <w:pPr>
        <w:spacing w:before="10" w:line="180" w:lineRule="exact"/>
        <w:rPr>
          <w:sz w:val="18"/>
          <w:szCs w:val="18"/>
        </w:rPr>
      </w:pPr>
    </w:p>
    <w:p w:rsidR="00596B3A" w:rsidRDefault="00CF5A46">
      <w:pPr>
        <w:spacing w:before="37"/>
        <w:ind w:left="640" w:right="124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ual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pe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rty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nd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it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mni</w:t>
      </w:r>
      <w:r>
        <w:rPr>
          <w:rFonts w:ascii="Arial" w:eastAsia="Arial" w:hAnsi="Arial" w:cs="Arial"/>
          <w:sz w:val="18"/>
          <w:szCs w:val="18"/>
        </w:rPr>
        <w:t xml:space="preserve">fy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z w:val="18"/>
          <w:szCs w:val="18"/>
        </w:rPr>
        <w:t>d 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eac</w:t>
      </w:r>
      <w:r>
        <w:rPr>
          <w:rFonts w:ascii="Arial" w:eastAsia="Arial" w:hAnsi="Arial" w:cs="Arial"/>
          <w:sz w:val="18"/>
          <w:szCs w:val="18"/>
        </w:rPr>
        <w:t>h 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dam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'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clai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dia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t,  </w:t>
      </w:r>
      <w:r>
        <w:rPr>
          <w:rFonts w:ascii="Arial" w:eastAsia="Arial" w:hAnsi="Arial" w:cs="Arial"/>
          <w:spacing w:val="1"/>
          <w:sz w:val="18"/>
          <w:szCs w:val="18"/>
        </w:rPr>
        <w:t>cop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t,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of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deli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by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ning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or 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nd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icip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ego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any deli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enj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any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or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non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ing.</w:t>
      </w:r>
    </w:p>
    <w:p w:rsidR="00596B3A" w:rsidRDefault="00596B3A">
      <w:pPr>
        <w:spacing w:before="4" w:line="220" w:lineRule="exact"/>
        <w:rPr>
          <w:sz w:val="22"/>
          <w:szCs w:val="22"/>
        </w:rPr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9</w:t>
      </w:r>
      <w:r>
        <w:rPr>
          <w:rFonts w:ascii="Arial" w:eastAsia="Arial" w:hAnsi="Arial" w:cs="Arial"/>
          <w:b/>
          <w:sz w:val="18"/>
          <w:szCs w:val="18"/>
        </w:rPr>
        <w:t xml:space="preserve">.      </w:t>
      </w:r>
      <w:r>
        <w:rPr>
          <w:rFonts w:ascii="Arial" w:eastAsia="Arial" w:hAnsi="Arial" w:cs="Arial"/>
          <w:b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W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sz w:val="18"/>
          <w:szCs w:val="18"/>
        </w:rPr>
        <w:t>R</w:t>
      </w:r>
      <w:r>
        <w:rPr>
          <w:rFonts w:ascii="Arial" w:eastAsia="Arial" w:hAnsi="Arial" w:cs="Arial"/>
          <w:b/>
          <w:sz w:val="18"/>
          <w:szCs w:val="18"/>
        </w:rPr>
        <w:t>ANTIES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40" w:right="126" w:hanging="540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280" w:bottom="280" w:left="134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 xml:space="preserve">.1  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ar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ty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and eac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ssa</w:t>
      </w:r>
      <w:r>
        <w:rPr>
          <w:rFonts w:ascii="Arial" w:eastAsia="Arial" w:hAnsi="Arial" w:cs="Arial"/>
          <w:sz w:val="18"/>
          <w:szCs w:val="18"/>
        </w:rPr>
        <w:t>ry 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ss</w:t>
      </w:r>
      <w:r>
        <w:rPr>
          <w:rFonts w:ascii="Arial" w:eastAsia="Arial" w:hAnsi="Arial" w:cs="Arial"/>
          <w:spacing w:val="1"/>
          <w:sz w:val="18"/>
          <w:szCs w:val="18"/>
        </w:rPr>
        <w:t>igne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any 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iola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omer 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lea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t;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od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by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ay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egl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ded 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ke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umbe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oja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 r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’s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angi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”);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gib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5" w:line="140" w:lineRule="exact"/>
        <w:rPr>
          <w:sz w:val="14"/>
          <w:szCs w:val="14"/>
        </w:rPr>
      </w:pPr>
    </w:p>
    <w:p w:rsidR="00596B3A" w:rsidRDefault="00CF5A46">
      <w:pPr>
        <w:spacing w:before="37"/>
        <w:ind w:left="660" w:right="106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 xml:space="preserve">.2    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omp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z w:val="18"/>
          <w:szCs w:val="18"/>
          <w:u w:val="single" w:color="000000"/>
        </w:rPr>
        <w:t>th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us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om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g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eem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ledge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of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kno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led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ough</w:t>
      </w:r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 t</w:t>
      </w:r>
      <w:r>
        <w:rPr>
          <w:rFonts w:ascii="Arial" w:eastAsia="Arial" w:hAnsi="Arial" w:cs="Arial"/>
          <w:spacing w:val="3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1" w:line="160" w:lineRule="exact"/>
        <w:rPr>
          <w:sz w:val="17"/>
          <w:szCs w:val="17"/>
        </w:rPr>
      </w:pPr>
    </w:p>
    <w:p w:rsidR="00596B3A" w:rsidRDefault="00CF5A46">
      <w:pPr>
        <w:spacing w:before="41" w:line="200" w:lineRule="exact"/>
        <w:ind w:left="667" w:right="106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 xml:space="preserve">.3    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No</w:t>
      </w:r>
      <w:r>
        <w:rPr>
          <w:rFonts w:ascii="Arial" w:eastAsia="Arial" w:hAnsi="Arial" w:cs="Arial"/>
          <w:spacing w:val="2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her</w:t>
      </w:r>
      <w:r>
        <w:rPr>
          <w:rFonts w:ascii="Arial" w:eastAsia="Arial" w:hAnsi="Arial" w:cs="Arial"/>
          <w:spacing w:val="17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es</w:t>
      </w:r>
      <w:r>
        <w:rPr>
          <w:rFonts w:ascii="Arial" w:eastAsia="Arial" w:hAnsi="Arial" w:cs="Arial"/>
          <w:sz w:val="18"/>
          <w:szCs w:val="18"/>
        </w:rPr>
        <w:t>.   E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SPECIFICA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VIDED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HIS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HERE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ARRAN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IES,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RESS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IED,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DIN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IED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ERCHA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TABI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FI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NESS 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ICU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AR PUR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SE.</w:t>
      </w:r>
    </w:p>
    <w:p w:rsidR="00596B3A" w:rsidRDefault="00596B3A">
      <w:pPr>
        <w:spacing w:line="200" w:lineRule="exact"/>
      </w:pPr>
    </w:p>
    <w:p w:rsidR="00596B3A" w:rsidRDefault="00596B3A">
      <w:pPr>
        <w:ind w:left="120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47" type="#_x0000_t75" style="position:absolute;left:0;text-align:left;margin-left:88.2pt;margin-top:7.6pt;width:435.6pt;height:413.85pt;z-index:-251658240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b/>
          <w:spacing w:val="1"/>
          <w:sz w:val="18"/>
          <w:szCs w:val="18"/>
        </w:rPr>
        <w:t>10</w:t>
      </w:r>
      <w:r w:rsidR="00CF5A46">
        <w:rPr>
          <w:rFonts w:ascii="Arial" w:eastAsia="Arial" w:hAnsi="Arial" w:cs="Arial"/>
          <w:b/>
          <w:sz w:val="18"/>
          <w:szCs w:val="18"/>
        </w:rPr>
        <w:t xml:space="preserve">.    </w:t>
      </w:r>
      <w:r w:rsidR="00CF5A46"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b/>
          <w:sz w:val="18"/>
          <w:szCs w:val="18"/>
        </w:rPr>
        <w:t>INSU</w:t>
      </w:r>
      <w:r w:rsidR="00CF5A46">
        <w:rPr>
          <w:rFonts w:ascii="Arial" w:eastAsia="Arial" w:hAnsi="Arial" w:cs="Arial"/>
          <w:b/>
          <w:spacing w:val="2"/>
          <w:sz w:val="18"/>
          <w:szCs w:val="18"/>
        </w:rPr>
        <w:t>R</w:t>
      </w:r>
      <w:r w:rsidR="00CF5A46">
        <w:rPr>
          <w:rFonts w:ascii="Arial" w:eastAsia="Arial" w:hAnsi="Arial" w:cs="Arial"/>
          <w:b/>
          <w:spacing w:val="-3"/>
          <w:sz w:val="18"/>
          <w:szCs w:val="18"/>
        </w:rPr>
        <w:t>A</w:t>
      </w:r>
      <w:r w:rsidR="00CF5A46">
        <w:rPr>
          <w:rFonts w:ascii="Arial" w:eastAsia="Arial" w:hAnsi="Arial" w:cs="Arial"/>
          <w:b/>
          <w:sz w:val="18"/>
          <w:szCs w:val="18"/>
        </w:rPr>
        <w:t>NCE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480" w:right="107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>.1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sec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 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 unde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insu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th 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ondi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 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r.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nis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 Pr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ion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6" w:line="120" w:lineRule="exact"/>
        <w:rPr>
          <w:sz w:val="12"/>
          <w:szCs w:val="12"/>
        </w:rPr>
      </w:pPr>
    </w:p>
    <w:p w:rsidR="00596B3A" w:rsidRDefault="00CF5A46">
      <w:pPr>
        <w:spacing w:line="200" w:lineRule="exact"/>
        <w:ind w:left="480" w:right="106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>.2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a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he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el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lap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ny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30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</w:p>
    <w:p w:rsidR="00596B3A" w:rsidRDefault="00596B3A">
      <w:pPr>
        <w:spacing w:before="3" w:line="120" w:lineRule="exact"/>
        <w:rPr>
          <w:sz w:val="12"/>
          <w:szCs w:val="12"/>
        </w:rPr>
      </w:pPr>
    </w:p>
    <w:p w:rsidR="00596B3A" w:rsidRDefault="00CF5A46">
      <w:pPr>
        <w:spacing w:line="200" w:lineRule="exact"/>
        <w:ind w:left="840" w:right="108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 xml:space="preserve">.3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):</w:t>
      </w:r>
    </w:p>
    <w:p w:rsidR="00596B3A" w:rsidRDefault="00596B3A">
      <w:pPr>
        <w:spacing w:before="6" w:line="100" w:lineRule="exact"/>
        <w:rPr>
          <w:sz w:val="11"/>
          <w:szCs w:val="11"/>
        </w:rPr>
      </w:pPr>
    </w:p>
    <w:p w:rsidR="00596B3A" w:rsidRDefault="00CF5A46">
      <w:pPr>
        <w:ind w:left="840" w:right="107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I.    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(a </w:t>
      </w:r>
      <w:r>
        <w:rPr>
          <w:rFonts w:ascii="Arial" w:eastAsia="Arial" w:hAnsi="Arial" w:cs="Arial"/>
          <w:spacing w:val="1"/>
          <w:sz w:val="18"/>
          <w:szCs w:val="18"/>
        </w:rPr>
        <w:t>sel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 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 xml:space="preserve">y 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’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pacing w:val="-2"/>
          <w:sz w:val="18"/>
          <w:szCs w:val="18"/>
        </w:rPr>
        <w:t>)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E</w:t>
      </w:r>
      <w:r>
        <w:rPr>
          <w:rFonts w:ascii="Arial" w:eastAsia="Arial" w:hAnsi="Arial" w:cs="Arial"/>
          <w:spacing w:val="1"/>
          <w:sz w:val="18"/>
          <w:szCs w:val="18"/>
        </w:rPr>
        <w:t>mplo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$1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nt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 xml:space="preserve">ty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sub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bene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agen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polic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en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840" w:right="106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II.  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ed sin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inju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dam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$1</w:t>
      </w:r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000</w:t>
      </w:r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000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lla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$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lic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.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agen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and 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 INC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Lia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ima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840" w:right="104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III. 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Oc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nce</w:t>
      </w:r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by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ine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li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inju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damag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$1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ien</w:t>
      </w:r>
      <w:r>
        <w:rPr>
          <w:rFonts w:ascii="Arial" w:eastAsia="Arial" w:hAnsi="Arial" w:cs="Arial"/>
          <w:sz w:val="18"/>
          <w:szCs w:val="18"/>
        </w:rPr>
        <w:t xml:space="preserve">t to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re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p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1"/>
          <w:sz w:val="18"/>
          <w:szCs w:val="18"/>
        </w:rPr>
        <w:t>ddi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 I</w:t>
      </w:r>
      <w:r>
        <w:rPr>
          <w:rFonts w:ascii="Arial" w:eastAsia="Arial" w:hAnsi="Arial" w:cs="Arial"/>
          <w:spacing w:val="1"/>
          <w:sz w:val="18"/>
          <w:szCs w:val="18"/>
        </w:rPr>
        <w:t>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a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sub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and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840" w:right="105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IV.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Oc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),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ad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ry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ral </w:t>
      </w:r>
      <w:r>
        <w:rPr>
          <w:rFonts w:ascii="Arial" w:eastAsia="Arial" w:hAnsi="Arial" w:cs="Arial"/>
          <w:spacing w:val="1"/>
          <w:sz w:val="18"/>
          <w:szCs w:val="18"/>
        </w:rPr>
        <w:t>Lia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,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y   </w:t>
      </w:r>
      <w:r>
        <w:rPr>
          <w:rFonts w:ascii="Arial" w:eastAsia="Arial" w:hAnsi="Arial" w:cs="Arial"/>
          <w:spacing w:val="1"/>
          <w:sz w:val="18"/>
          <w:szCs w:val="18"/>
        </w:rPr>
        <w:t>lim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 xml:space="preserve">l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/E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ces</w:t>
      </w:r>
      <w:r>
        <w:rPr>
          <w:rFonts w:ascii="Arial" w:eastAsia="Arial" w:hAnsi="Arial" w:cs="Arial"/>
          <w:sz w:val="18"/>
          <w:szCs w:val="18"/>
        </w:rPr>
        <w:t xml:space="preserve">s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y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m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mbi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odil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nju</w:t>
      </w:r>
      <w:r>
        <w:rPr>
          <w:rFonts w:ascii="Arial" w:eastAsia="Arial" w:hAnsi="Arial" w:cs="Arial"/>
          <w:sz w:val="18"/>
          <w:szCs w:val="18"/>
        </w:rPr>
        <w:t xml:space="preserve">ry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rty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</w:p>
    <w:p w:rsidR="00596B3A" w:rsidRDefault="00CF5A46">
      <w:pPr>
        <w:spacing w:before="3" w:line="200" w:lineRule="exact"/>
        <w:ind w:left="840" w:right="106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2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$5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$5</w:t>
      </w:r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000</w:t>
      </w:r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rs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</w:p>
    <w:p w:rsidR="00596B3A" w:rsidRDefault="00596B3A">
      <w:pPr>
        <w:spacing w:before="5" w:line="140" w:lineRule="exact"/>
        <w:rPr>
          <w:sz w:val="14"/>
          <w:szCs w:val="14"/>
        </w:rPr>
      </w:pPr>
    </w:p>
    <w:p w:rsidR="00596B3A" w:rsidRDefault="00CF5A46">
      <w:pPr>
        <w:spacing w:before="41" w:line="200" w:lineRule="exact"/>
        <w:ind w:left="840" w:right="1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3" w:line="120" w:lineRule="exact"/>
        <w:rPr>
          <w:sz w:val="12"/>
          <w:szCs w:val="12"/>
        </w:rPr>
      </w:pPr>
    </w:p>
    <w:p w:rsidR="00596B3A" w:rsidRDefault="00CF5A46">
      <w:pPr>
        <w:spacing w:line="200" w:lineRule="exact"/>
        <w:ind w:left="840" w:right="107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V.  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 P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/N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echno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z w:val="18"/>
          <w:szCs w:val="18"/>
        </w:rPr>
        <w:t>y Err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2"/>
          <w:sz w:val="18"/>
          <w:szCs w:val="18"/>
        </w:rPr>
        <w:t>ro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ons Lia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lic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nim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$5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ba</w:t>
      </w:r>
      <w:r>
        <w:rPr>
          <w:rFonts w:ascii="Arial" w:eastAsia="Arial" w:hAnsi="Arial" w:cs="Arial"/>
          <w:spacing w:val="1"/>
          <w:sz w:val="18"/>
          <w:szCs w:val="18"/>
        </w:rPr>
        <w:t>sis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ong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lig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 D</w:t>
      </w:r>
      <w:r>
        <w:rPr>
          <w:rFonts w:ascii="Arial" w:eastAsia="Arial" w:hAnsi="Arial" w:cs="Arial"/>
          <w:spacing w:val="1"/>
          <w:sz w:val="18"/>
          <w:szCs w:val="18"/>
        </w:rPr>
        <w:t>amag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).</w:t>
      </w:r>
    </w:p>
    <w:p w:rsidR="00596B3A" w:rsidRDefault="00596B3A">
      <w:pPr>
        <w:spacing w:before="3" w:line="120" w:lineRule="exact"/>
        <w:rPr>
          <w:sz w:val="12"/>
          <w:szCs w:val="12"/>
        </w:rPr>
      </w:pPr>
    </w:p>
    <w:p w:rsidR="00596B3A" w:rsidRDefault="00CF5A46">
      <w:pPr>
        <w:spacing w:line="200" w:lineRule="exact"/>
        <w:ind w:left="840" w:right="108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VI.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bili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$</w:t>
      </w:r>
      <w:r>
        <w:rPr>
          <w:rFonts w:ascii="Arial" w:eastAsia="Arial" w:hAnsi="Arial" w:cs="Arial"/>
          <w:sz w:val="18"/>
          <w:szCs w:val="18"/>
        </w:rPr>
        <w:t>5,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pacing w:val="-2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bas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line="120" w:lineRule="exact"/>
        <w:rPr>
          <w:sz w:val="12"/>
          <w:szCs w:val="12"/>
        </w:rPr>
      </w:pPr>
    </w:p>
    <w:p w:rsidR="00596B3A" w:rsidRDefault="00596B3A">
      <w:pPr>
        <w:spacing w:line="200" w:lineRule="exact"/>
        <w:ind w:left="840" w:right="109" w:hanging="360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shape id="_x0000_s1046" type="#_x0000_t75" style="position:absolute;left:0;text-align:left;margin-left:88.2pt;margin-top:9.9pt;width:435.6pt;height:413.85pt;z-index:-251657216;mso-position-horizontal-relative:page">
            <v:imagedata r:id="rId7" o:title=""/>
            <w10:wrap anchorx="page"/>
          </v:shape>
        </w:pict>
      </w:r>
      <w:r w:rsidR="00CF5A46">
        <w:rPr>
          <w:rFonts w:ascii="Arial" w:eastAsia="Arial" w:hAnsi="Arial" w:cs="Arial"/>
          <w:sz w:val="18"/>
          <w:szCs w:val="18"/>
        </w:rPr>
        <w:t>VII.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plo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de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mpu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Cr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>: E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lo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pu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 Cr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P</w:t>
      </w:r>
      <w:r w:rsidR="00CF5A46">
        <w:rPr>
          <w:rFonts w:ascii="Arial" w:eastAsia="Arial" w:hAnsi="Arial" w:cs="Arial"/>
          <w:spacing w:val="1"/>
          <w:sz w:val="18"/>
          <w:szCs w:val="18"/>
        </w:rPr>
        <w:t>ol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in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 xml:space="preserve">a </w:t>
      </w:r>
      <w:r w:rsidR="00CF5A46">
        <w:rPr>
          <w:rFonts w:ascii="Arial" w:eastAsia="Arial" w:hAnsi="Arial" w:cs="Arial"/>
          <w:spacing w:val="1"/>
          <w:sz w:val="18"/>
          <w:szCs w:val="18"/>
        </w:rPr>
        <w:t>mi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-2"/>
          <w:sz w:val="18"/>
          <w:szCs w:val="18"/>
        </w:rPr>
        <w:t xml:space="preserve">um 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bi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ty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$</w:t>
      </w:r>
      <w:r w:rsidR="00CF5A46">
        <w:rPr>
          <w:rFonts w:ascii="Arial" w:eastAsia="Arial" w:hAnsi="Arial" w:cs="Arial"/>
          <w:spacing w:val="1"/>
          <w:sz w:val="18"/>
          <w:szCs w:val="18"/>
        </w:rPr>
        <w:t>1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>0</w:t>
      </w:r>
      <w:r w:rsidR="00CF5A46">
        <w:rPr>
          <w:rFonts w:ascii="Arial" w:eastAsia="Arial" w:hAnsi="Arial" w:cs="Arial"/>
          <w:spacing w:val="-2"/>
          <w:sz w:val="18"/>
          <w:szCs w:val="18"/>
        </w:rPr>
        <w:t>0</w:t>
      </w:r>
      <w:r w:rsidR="00CF5A46">
        <w:rPr>
          <w:rFonts w:ascii="Arial" w:eastAsia="Arial" w:hAnsi="Arial" w:cs="Arial"/>
          <w:spacing w:val="1"/>
          <w:sz w:val="18"/>
          <w:szCs w:val="18"/>
        </w:rPr>
        <w:t>0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>0</w:t>
      </w:r>
      <w:r w:rsidR="00CF5A46">
        <w:rPr>
          <w:rFonts w:ascii="Arial" w:eastAsia="Arial" w:hAnsi="Arial" w:cs="Arial"/>
          <w:spacing w:val="-2"/>
          <w:sz w:val="18"/>
          <w:szCs w:val="18"/>
        </w:rPr>
        <w:t>0</w:t>
      </w:r>
      <w:r w:rsidR="00CF5A46">
        <w:rPr>
          <w:rFonts w:ascii="Arial" w:eastAsia="Arial" w:hAnsi="Arial" w:cs="Arial"/>
          <w:sz w:val="18"/>
          <w:szCs w:val="18"/>
        </w:rPr>
        <w:t>0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age</w:t>
      </w:r>
      <w:r w:rsidR="00CF5A46">
        <w:rPr>
          <w:rFonts w:ascii="Arial" w:eastAsia="Arial" w:hAnsi="Arial" w:cs="Arial"/>
          <w:sz w:val="18"/>
          <w:szCs w:val="18"/>
        </w:rPr>
        <w:t>.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im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x</w:t>
      </w:r>
      <w:r w:rsidR="00CF5A46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ome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"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>ee"</w:t>
      </w:r>
      <w:r w:rsidR="00CF5A46"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3" w:line="120" w:lineRule="exact"/>
        <w:rPr>
          <w:sz w:val="12"/>
          <w:szCs w:val="12"/>
        </w:rPr>
      </w:pPr>
    </w:p>
    <w:p w:rsidR="00596B3A" w:rsidRDefault="00CF5A46">
      <w:pPr>
        <w:spacing w:line="200" w:lineRule="exact"/>
        <w:ind w:left="480" w:right="106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 xml:space="preserve">.4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hhol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e 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hho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ed 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w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lap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9" w:line="100" w:lineRule="exact"/>
        <w:rPr>
          <w:sz w:val="11"/>
          <w:szCs w:val="11"/>
        </w:rPr>
      </w:pPr>
    </w:p>
    <w:p w:rsidR="00596B3A" w:rsidRDefault="00CF5A46">
      <w:pPr>
        <w:ind w:left="480" w:right="106" w:hanging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10</w:t>
      </w:r>
      <w:r>
        <w:rPr>
          <w:rFonts w:ascii="Arial" w:eastAsia="Arial" w:hAnsi="Arial" w:cs="Arial"/>
          <w:sz w:val="18"/>
          <w:szCs w:val="18"/>
        </w:rPr>
        <w:t xml:space="preserve">.5   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or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easo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X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4" w:line="140" w:lineRule="exact"/>
        <w:rPr>
          <w:sz w:val="14"/>
          <w:szCs w:val="14"/>
        </w:rPr>
      </w:pPr>
    </w:p>
    <w:p w:rsidR="00596B3A" w:rsidRDefault="00596B3A">
      <w:pPr>
        <w:spacing w:line="200" w:lineRule="exact"/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RI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z w:val="18"/>
          <w:szCs w:val="18"/>
        </w:rPr>
        <w:t>HT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ACCESS</w:t>
      </w:r>
    </w:p>
    <w:p w:rsidR="00596B3A" w:rsidRDefault="00596B3A">
      <w:pPr>
        <w:spacing w:before="19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66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2" w:line="220" w:lineRule="exact"/>
        <w:rPr>
          <w:sz w:val="22"/>
          <w:szCs w:val="22"/>
        </w:rPr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W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RK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RDER </w:t>
      </w:r>
      <w:r>
        <w:rPr>
          <w:rFonts w:ascii="Arial" w:eastAsia="Arial" w:hAnsi="Arial" w:cs="Arial"/>
          <w:b/>
          <w:spacing w:val="2"/>
          <w:sz w:val="18"/>
          <w:szCs w:val="18"/>
        </w:rPr>
        <w:t>C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3"/>
          <w:sz w:val="18"/>
          <w:szCs w:val="18"/>
        </w:rPr>
        <w:t>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CTS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60" w:right="10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</w:t>
      </w:r>
      <w:r>
        <w:rPr>
          <w:rFonts w:ascii="Arial" w:eastAsia="Arial" w:hAnsi="Arial" w:cs="Arial"/>
          <w:spacing w:val="-2"/>
          <w:sz w:val="18"/>
          <w:szCs w:val="18"/>
        </w:rPr>
        <w:t>nt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dina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</w:p>
    <w:p w:rsidR="00596B3A" w:rsidRDefault="00CF5A46">
      <w:pPr>
        <w:spacing w:line="200" w:lineRule="exact"/>
        <w:ind w:left="660" w:right="842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r.</w:t>
      </w:r>
    </w:p>
    <w:p w:rsidR="00596B3A" w:rsidRDefault="00596B3A">
      <w:pPr>
        <w:spacing w:before="3" w:line="200" w:lineRule="exact"/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13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EETIN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z w:val="18"/>
          <w:szCs w:val="18"/>
        </w:rPr>
        <w:t>S</w:t>
      </w:r>
    </w:p>
    <w:p w:rsidR="00596B3A" w:rsidRDefault="00596B3A">
      <w:pPr>
        <w:spacing w:before="19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667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egula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en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</w:t>
      </w:r>
      <w:r>
        <w:rPr>
          <w:rFonts w:ascii="Arial" w:eastAsia="Arial" w:hAnsi="Arial" w:cs="Arial"/>
          <w:spacing w:val="1"/>
          <w:sz w:val="18"/>
          <w:szCs w:val="18"/>
        </w:rPr>
        <w:t>og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r.</w:t>
      </w:r>
    </w:p>
    <w:p w:rsidR="00596B3A" w:rsidRDefault="00596B3A">
      <w:pPr>
        <w:spacing w:line="200" w:lineRule="exact"/>
      </w:pPr>
    </w:p>
    <w:p w:rsidR="00596B3A" w:rsidRDefault="00596B3A">
      <w:pPr>
        <w:spacing w:before="11" w:line="220" w:lineRule="exact"/>
        <w:rPr>
          <w:sz w:val="22"/>
          <w:szCs w:val="22"/>
        </w:rPr>
      </w:pPr>
    </w:p>
    <w:p w:rsidR="00596B3A" w:rsidRDefault="00CF5A46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14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INDEPENDENT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NT</w:t>
      </w:r>
      <w:r>
        <w:rPr>
          <w:rFonts w:ascii="Arial" w:eastAsia="Arial" w:hAnsi="Arial" w:cs="Arial"/>
          <w:b/>
          <w:spacing w:val="2"/>
          <w:sz w:val="18"/>
          <w:szCs w:val="18"/>
        </w:rPr>
        <w:t>R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3"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R ST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TUS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60" w:right="102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15</w:t>
      </w:r>
      <w:r>
        <w:rPr>
          <w:rFonts w:ascii="Arial" w:eastAsia="Arial" w:hAnsi="Arial" w:cs="Arial"/>
          <w:sz w:val="18"/>
          <w:szCs w:val="18"/>
        </w:rPr>
        <w:t xml:space="preserve">.1 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ubc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ot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plo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ne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r. 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nt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jo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shi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enc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k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Su</w:t>
      </w:r>
      <w:r>
        <w:rPr>
          <w:rFonts w:ascii="Arial" w:eastAsia="Arial" w:hAnsi="Arial" w:cs="Arial"/>
          <w:b/>
          <w:spacing w:val="-2"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ontr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tor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u</w:t>
      </w:r>
      <w:r>
        <w:rPr>
          <w:rFonts w:ascii="Arial" w:eastAsia="Arial" w:hAnsi="Arial" w:cs="Arial"/>
          <w:b/>
          <w:sz w:val="18"/>
          <w:szCs w:val="18"/>
        </w:rPr>
        <w:t>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th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ith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it n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its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on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re 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ntitl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spacing w:val="2"/>
          <w:sz w:val="18"/>
          <w:szCs w:val="18"/>
        </w:rPr>
        <w:t>w</w:t>
      </w:r>
      <w:r>
        <w:rPr>
          <w:rFonts w:ascii="Arial" w:eastAsia="Arial" w:hAnsi="Arial" w:cs="Arial"/>
          <w:b/>
          <w:sz w:val="18"/>
          <w:szCs w:val="18"/>
        </w:rPr>
        <w:t>or</w:t>
      </w:r>
      <w:r>
        <w:rPr>
          <w:rFonts w:ascii="Arial" w:eastAsia="Arial" w:hAnsi="Arial" w:cs="Arial"/>
          <w:b/>
          <w:spacing w:val="1"/>
          <w:sz w:val="18"/>
          <w:szCs w:val="18"/>
        </w:rPr>
        <w:t>ke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 xml:space="preserve">’ 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pacing w:val="-2"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sa</w:t>
      </w:r>
      <w:r>
        <w:rPr>
          <w:rFonts w:ascii="Arial" w:eastAsia="Arial" w:hAnsi="Arial" w:cs="Arial"/>
          <w:b/>
          <w:sz w:val="18"/>
          <w:szCs w:val="18"/>
        </w:rPr>
        <w:t>tion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fi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or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u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em</w:t>
      </w:r>
      <w:r>
        <w:rPr>
          <w:rFonts w:ascii="Arial" w:eastAsia="Arial" w:hAnsi="Arial" w:cs="Arial"/>
          <w:b/>
          <w:sz w:val="18"/>
          <w:szCs w:val="18"/>
        </w:rPr>
        <w:t>pl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pacing w:val="-6"/>
          <w:sz w:val="18"/>
          <w:szCs w:val="18"/>
        </w:rPr>
        <w:t>y</w:t>
      </w:r>
      <w:r>
        <w:rPr>
          <w:rFonts w:ascii="Arial" w:eastAsia="Arial" w:hAnsi="Arial" w:cs="Arial"/>
          <w:b/>
          <w:spacing w:val="3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nt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in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ur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 xml:space="preserve">fits </w:t>
      </w: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und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nd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th</w:t>
      </w:r>
      <w:r>
        <w:rPr>
          <w:rFonts w:ascii="Arial" w:eastAsia="Arial" w:hAnsi="Arial" w:cs="Arial"/>
          <w:b/>
          <w:spacing w:val="3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 xml:space="preserve">y 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ll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not</w:t>
      </w:r>
      <w:r>
        <w:rPr>
          <w:rFonts w:ascii="Arial" w:eastAsia="Arial" w:hAnsi="Arial" w:cs="Arial"/>
          <w:b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i</w:t>
      </w:r>
      <w:r>
        <w:rPr>
          <w:rFonts w:ascii="Arial" w:eastAsia="Arial" w:hAnsi="Arial" w:cs="Arial"/>
          <w:b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u</w:t>
      </w:r>
      <w:r>
        <w:rPr>
          <w:rFonts w:ascii="Arial" w:eastAsia="Arial" w:hAnsi="Arial" w:cs="Arial"/>
          <w:b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f</w:t>
      </w:r>
      <w:r>
        <w:rPr>
          <w:rFonts w:ascii="Arial" w:eastAsia="Arial" w:hAnsi="Arial" w:cs="Arial"/>
          <w:b/>
          <w:sz w:val="18"/>
          <w:szCs w:val="18"/>
        </w:rPr>
        <w:t>its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un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es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u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fits</w:t>
      </w:r>
      <w:r>
        <w:rPr>
          <w:rFonts w:ascii="Arial" w:eastAsia="Arial" w:hAnsi="Arial" w:cs="Arial"/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re</w:t>
      </w:r>
      <w:r>
        <w:rPr>
          <w:rFonts w:ascii="Arial" w:eastAsia="Arial" w:hAnsi="Arial" w:cs="Arial"/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pro</w:t>
      </w:r>
      <w:r>
        <w:rPr>
          <w:rFonts w:ascii="Arial" w:eastAsia="Arial" w:hAnsi="Arial" w:cs="Arial"/>
          <w:b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sz w:val="18"/>
          <w:szCs w:val="18"/>
        </w:rPr>
        <w:t>id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3"/>
          <w:sz w:val="18"/>
          <w:szCs w:val="18"/>
        </w:rPr>
        <w:t>b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Sub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ontr</w:t>
      </w:r>
      <w:r>
        <w:rPr>
          <w:rFonts w:ascii="Arial" w:eastAsia="Arial" w:hAnsi="Arial" w:cs="Arial"/>
          <w:b/>
          <w:spacing w:val="1"/>
          <w:sz w:val="18"/>
          <w:szCs w:val="18"/>
        </w:rPr>
        <w:t>ac</w:t>
      </w:r>
      <w:r>
        <w:rPr>
          <w:rFonts w:ascii="Arial" w:eastAsia="Arial" w:hAnsi="Arial" w:cs="Arial"/>
          <w:b/>
          <w:sz w:val="18"/>
          <w:szCs w:val="18"/>
        </w:rPr>
        <w:t>tor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or</w:t>
      </w:r>
      <w:r>
        <w:rPr>
          <w:rFonts w:ascii="Arial" w:eastAsia="Arial" w:hAnsi="Arial" w:cs="Arial"/>
          <w:b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or 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nti</w:t>
      </w:r>
      <w:r>
        <w:rPr>
          <w:rFonts w:ascii="Arial" w:eastAsia="Arial" w:hAnsi="Arial" w:cs="Arial"/>
          <w:b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oth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th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SRI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TRIX</w:t>
      </w:r>
      <w:r>
        <w:rPr>
          <w:rFonts w:ascii="Arial" w:eastAsia="Arial" w:hAnsi="Arial" w:cs="Arial"/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or</w:t>
      </w:r>
      <w:r>
        <w:rPr>
          <w:rFonts w:ascii="Arial" w:eastAsia="Arial" w:hAnsi="Arial" w:cs="Arial"/>
          <w:b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Cu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to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z w:val="18"/>
          <w:szCs w:val="18"/>
        </w:rPr>
        <w:t>r.   Sub</w:t>
      </w:r>
      <w:r>
        <w:rPr>
          <w:rFonts w:ascii="Arial" w:eastAsia="Arial" w:hAnsi="Arial" w:cs="Arial"/>
          <w:b/>
          <w:spacing w:val="-2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ont</w:t>
      </w:r>
      <w:r>
        <w:rPr>
          <w:rFonts w:ascii="Arial" w:eastAsia="Arial" w:hAnsi="Arial" w:cs="Arial"/>
          <w:b/>
          <w:spacing w:val="-3"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ac</w:t>
      </w:r>
      <w:r>
        <w:rPr>
          <w:rFonts w:ascii="Arial" w:eastAsia="Arial" w:hAnsi="Arial" w:cs="Arial"/>
          <w:b/>
          <w:sz w:val="18"/>
          <w:szCs w:val="18"/>
        </w:rPr>
        <w:t>tor</w:t>
      </w:r>
      <w:r>
        <w:rPr>
          <w:rFonts w:ascii="Arial" w:eastAsia="Arial" w:hAnsi="Arial" w:cs="Arial"/>
          <w:b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gr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to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pacing w:val="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b/>
          <w:sz w:val="18"/>
          <w:szCs w:val="18"/>
        </w:rPr>
        <w:t>nd</w:t>
      </w:r>
      <w:r>
        <w:rPr>
          <w:rFonts w:ascii="Arial" w:eastAsia="Arial" w:hAnsi="Arial" w:cs="Arial"/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file</w:t>
      </w:r>
      <w:r>
        <w:rPr>
          <w:rFonts w:ascii="Arial" w:eastAsia="Arial" w:hAnsi="Arial" w:cs="Arial"/>
          <w:b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ll</w:t>
      </w:r>
      <w:r>
        <w:rPr>
          <w:rFonts w:ascii="Arial" w:eastAsia="Arial" w:hAnsi="Arial" w:cs="Arial"/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p</w:t>
      </w:r>
      <w:r>
        <w:rPr>
          <w:rFonts w:ascii="Arial" w:eastAsia="Arial" w:hAnsi="Arial" w:cs="Arial"/>
          <w:b/>
          <w:sz w:val="18"/>
          <w:szCs w:val="18"/>
        </w:rPr>
        <w:t>orts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2"/>
          <w:sz w:val="18"/>
          <w:szCs w:val="18"/>
        </w:rPr>
        <w:t>w</w:t>
      </w:r>
      <w:r>
        <w:rPr>
          <w:rFonts w:ascii="Arial" w:eastAsia="Arial" w:hAnsi="Arial" w:cs="Arial"/>
          <w:b/>
          <w:sz w:val="18"/>
          <w:szCs w:val="18"/>
        </w:rPr>
        <w:t>ith r</w:t>
      </w:r>
      <w:r>
        <w:rPr>
          <w:rFonts w:ascii="Arial" w:eastAsia="Arial" w:hAnsi="Arial" w:cs="Arial"/>
          <w:b/>
          <w:spacing w:val="1"/>
          <w:sz w:val="18"/>
          <w:szCs w:val="18"/>
        </w:rPr>
        <w:t>es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ec</w:t>
      </w:r>
      <w:r>
        <w:rPr>
          <w:rFonts w:ascii="Arial" w:eastAsia="Arial" w:hAnsi="Arial" w:cs="Arial"/>
          <w:b/>
          <w:sz w:val="18"/>
          <w:szCs w:val="18"/>
        </w:rPr>
        <w:t>t  to</w:t>
      </w:r>
      <w:r>
        <w:rPr>
          <w:rFonts w:ascii="Arial" w:eastAsia="Arial" w:hAnsi="Arial" w:cs="Arial"/>
          <w:b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lo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l,  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,  f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l, 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nd</w:t>
      </w:r>
      <w:r>
        <w:rPr>
          <w:rFonts w:ascii="Arial" w:eastAsia="Arial" w:hAnsi="Arial" w:cs="Arial"/>
          <w:b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for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 xml:space="preserve">ign  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ax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,  i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luding</w:t>
      </w:r>
      <w:r>
        <w:rPr>
          <w:rFonts w:ascii="Arial" w:eastAsia="Arial" w:hAnsi="Arial" w:cs="Arial"/>
          <w:b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2"/>
          <w:sz w:val="18"/>
          <w:szCs w:val="18"/>
        </w:rPr>
        <w:t>w</w:t>
      </w:r>
      <w:r>
        <w:rPr>
          <w:rFonts w:ascii="Arial" w:eastAsia="Arial" w:hAnsi="Arial" w:cs="Arial"/>
          <w:b/>
          <w:sz w:val="18"/>
          <w:szCs w:val="18"/>
        </w:rPr>
        <w:t>it</w:t>
      </w: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>
        <w:rPr>
          <w:rFonts w:ascii="Arial" w:eastAsia="Arial" w:hAnsi="Arial" w:cs="Arial"/>
          <w:b/>
          <w:sz w:val="18"/>
          <w:szCs w:val="18"/>
        </w:rPr>
        <w:t>holdi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 xml:space="preserve">g 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nd</w:t>
      </w:r>
      <w:r>
        <w:rPr>
          <w:rFonts w:ascii="Arial" w:eastAsia="Arial" w:hAnsi="Arial" w:cs="Arial"/>
          <w:b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sz w:val="18"/>
          <w:szCs w:val="18"/>
        </w:rPr>
        <w:t>CA</w:t>
      </w:r>
      <w:r>
        <w:rPr>
          <w:rFonts w:ascii="Arial" w:eastAsia="Arial" w:hAnsi="Arial" w:cs="Arial"/>
          <w:b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axes</w:t>
      </w:r>
      <w:r>
        <w:rPr>
          <w:rFonts w:ascii="Arial" w:eastAsia="Arial" w:hAnsi="Arial" w:cs="Arial"/>
          <w:b/>
          <w:sz w:val="18"/>
          <w:szCs w:val="18"/>
        </w:rPr>
        <w:t xml:space="preserve">,  on 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3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 xml:space="preserve">y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on</w:t>
      </w:r>
      <w:r>
        <w:rPr>
          <w:rFonts w:ascii="Arial" w:eastAsia="Arial" w:hAnsi="Arial" w:cs="Arial"/>
          <w:b/>
          <w:spacing w:val="3"/>
          <w:sz w:val="18"/>
          <w:szCs w:val="18"/>
        </w:rPr>
        <w:t>e</w:t>
      </w:r>
      <w:r>
        <w:rPr>
          <w:rFonts w:ascii="Arial" w:eastAsia="Arial" w:hAnsi="Arial" w:cs="Arial"/>
          <w:b/>
          <w:spacing w:val="-9"/>
          <w:sz w:val="18"/>
          <w:szCs w:val="18"/>
        </w:rPr>
        <w:t>y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ea</w:t>
      </w:r>
      <w:r>
        <w:rPr>
          <w:rFonts w:ascii="Arial" w:eastAsia="Arial" w:hAnsi="Arial" w:cs="Arial"/>
          <w:b/>
          <w:sz w:val="18"/>
          <w:szCs w:val="18"/>
        </w:rPr>
        <w:t>rn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pur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u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nt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to</w:t>
      </w:r>
      <w:r>
        <w:rPr>
          <w:rFonts w:ascii="Arial" w:eastAsia="Arial" w:hAnsi="Arial" w:cs="Arial"/>
          <w:b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this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gr</w:t>
      </w:r>
      <w:r>
        <w:rPr>
          <w:rFonts w:ascii="Arial" w:eastAsia="Arial" w:hAnsi="Arial" w:cs="Arial"/>
          <w:b/>
          <w:spacing w:val="1"/>
          <w:sz w:val="18"/>
          <w:szCs w:val="18"/>
        </w:rPr>
        <w:t>eeme</w:t>
      </w:r>
      <w:r>
        <w:rPr>
          <w:rFonts w:ascii="Arial" w:eastAsia="Arial" w:hAnsi="Arial" w:cs="Arial"/>
          <w:b/>
          <w:sz w:val="18"/>
          <w:szCs w:val="18"/>
        </w:rPr>
        <w:t>nt.</w:t>
      </w:r>
    </w:p>
    <w:p w:rsidR="00596B3A" w:rsidRDefault="00596B3A">
      <w:pPr>
        <w:spacing w:before="7" w:line="180" w:lineRule="exact"/>
        <w:rPr>
          <w:sz w:val="19"/>
          <w:szCs w:val="19"/>
        </w:rPr>
      </w:pPr>
    </w:p>
    <w:p w:rsidR="00596B3A" w:rsidRDefault="00CF5A46">
      <w:pPr>
        <w:spacing w:before="37"/>
        <w:ind w:left="660" w:right="105" w:hanging="540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2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15</w:t>
      </w:r>
      <w:r>
        <w:rPr>
          <w:rFonts w:ascii="Arial" w:eastAsia="Arial" w:hAnsi="Arial" w:cs="Arial"/>
          <w:sz w:val="18"/>
          <w:szCs w:val="18"/>
        </w:rPr>
        <w:t xml:space="preserve">.2  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ubc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po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b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men</w:t>
      </w:r>
      <w:r>
        <w:rPr>
          <w:rFonts w:ascii="Arial" w:eastAsia="Arial" w:hAnsi="Arial" w:cs="Arial"/>
          <w:sz w:val="18"/>
          <w:szCs w:val="18"/>
          <w:u w:val="single" w:color="000000"/>
        </w:rPr>
        <w:t>ts</w:t>
      </w:r>
      <w:r>
        <w:rPr>
          <w:rFonts w:ascii="Arial" w:eastAsia="Arial" w:hAnsi="Arial" w:cs="Arial"/>
          <w:spacing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to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ende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oci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app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 xml:space="preserve">e to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sol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insu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’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th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or pen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ed.</w:t>
      </w:r>
    </w:p>
    <w:p w:rsidR="00596B3A" w:rsidRDefault="00596B3A">
      <w:pPr>
        <w:spacing w:before="5" w:line="140" w:lineRule="exact"/>
        <w:rPr>
          <w:sz w:val="14"/>
          <w:szCs w:val="14"/>
        </w:rPr>
      </w:pPr>
    </w:p>
    <w:p w:rsidR="00596B3A" w:rsidRDefault="00CF5A46">
      <w:pPr>
        <w:spacing w:before="37"/>
        <w:ind w:left="640" w:right="108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15</w:t>
      </w:r>
      <w:r>
        <w:rPr>
          <w:rFonts w:ascii="Arial" w:eastAsia="Arial" w:hAnsi="Arial" w:cs="Arial"/>
          <w:sz w:val="18"/>
          <w:szCs w:val="18"/>
        </w:rPr>
        <w:t xml:space="preserve">.3  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ubc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sp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ibl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to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Lo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r-t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bco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ib</w:t>
      </w:r>
      <w:r>
        <w:rPr>
          <w:rFonts w:ascii="Arial" w:eastAsia="Arial" w:hAnsi="Arial" w:cs="Arial"/>
          <w:spacing w:val="-2"/>
          <w:sz w:val="18"/>
          <w:szCs w:val="18"/>
        </w:rPr>
        <w:t xml:space="preserve">le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r-t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endo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er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before="7" w:line="180" w:lineRule="exact"/>
        <w:rPr>
          <w:sz w:val="18"/>
          <w:szCs w:val="18"/>
        </w:rPr>
      </w:pPr>
    </w:p>
    <w:p w:rsidR="00596B3A" w:rsidRDefault="00CF5A46">
      <w:pPr>
        <w:spacing w:before="37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15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2"/>
          <w:sz w:val="18"/>
          <w:szCs w:val="18"/>
        </w:rPr>
        <w:t>H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z w:val="18"/>
          <w:szCs w:val="18"/>
        </w:rPr>
        <w:t xml:space="preserve">E 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pacing w:val="2"/>
          <w:sz w:val="18"/>
          <w:szCs w:val="18"/>
        </w:rPr>
        <w:t>R</w:t>
      </w:r>
      <w:r>
        <w:rPr>
          <w:rFonts w:ascii="Arial" w:eastAsia="Arial" w:hAnsi="Arial" w:cs="Arial"/>
          <w:b/>
          <w:sz w:val="18"/>
          <w:szCs w:val="18"/>
        </w:rPr>
        <w:t>DERS</w:t>
      </w:r>
    </w:p>
    <w:p w:rsidR="00596B3A" w:rsidRDefault="00596B3A">
      <w:pPr>
        <w:spacing w:before="16" w:line="220" w:lineRule="exact"/>
        <w:rPr>
          <w:sz w:val="22"/>
          <w:szCs w:val="22"/>
        </w:rPr>
      </w:pPr>
    </w:p>
    <w:p w:rsidR="00596B3A" w:rsidRDefault="00CF5A46">
      <w:pPr>
        <w:ind w:left="64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qui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ang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 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ule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rth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app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au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ho</w:t>
      </w:r>
      <w:r>
        <w:rPr>
          <w:rFonts w:ascii="Arial" w:eastAsia="Arial" w:hAnsi="Arial" w:cs="Arial"/>
          <w:i/>
          <w:spacing w:val="-2"/>
          <w:sz w:val="18"/>
          <w:szCs w:val="18"/>
        </w:rPr>
        <w:t>r</w:t>
      </w:r>
      <w:r>
        <w:rPr>
          <w:rFonts w:ascii="Arial" w:eastAsia="Arial" w:hAnsi="Arial" w:cs="Arial"/>
          <w:i/>
          <w:spacing w:val="3"/>
          <w:sz w:val="18"/>
          <w:szCs w:val="18"/>
        </w:rPr>
        <w:t>i</w:t>
      </w:r>
      <w:r>
        <w:rPr>
          <w:rFonts w:ascii="Arial" w:eastAsia="Arial" w:hAnsi="Arial" w:cs="Arial"/>
          <w:i/>
          <w:spacing w:val="-6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e.</w:t>
      </w:r>
    </w:p>
    <w:p w:rsidR="00596B3A" w:rsidRDefault="00596B3A">
      <w:pPr>
        <w:spacing w:before="6" w:line="200" w:lineRule="exact"/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16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PPLI</w:t>
      </w:r>
      <w:r>
        <w:rPr>
          <w:rFonts w:ascii="Arial" w:eastAsia="Arial" w:hAnsi="Arial" w:cs="Arial"/>
          <w:b/>
          <w:spacing w:val="2"/>
          <w:sz w:val="18"/>
          <w:szCs w:val="18"/>
        </w:rPr>
        <w:t>C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BLE </w:t>
      </w:r>
      <w:r>
        <w:rPr>
          <w:rFonts w:ascii="Arial" w:eastAsia="Arial" w:hAnsi="Arial" w:cs="Arial"/>
          <w:b/>
          <w:spacing w:val="3"/>
          <w:sz w:val="18"/>
          <w:szCs w:val="18"/>
        </w:rPr>
        <w:t>L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WS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4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egul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ts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ry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rk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line="200" w:lineRule="exact"/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17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SURVIV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</w:t>
      </w:r>
    </w:p>
    <w:p w:rsidR="00596B3A" w:rsidRDefault="00596B3A">
      <w:pPr>
        <w:spacing w:before="14" w:line="220" w:lineRule="exact"/>
        <w:rPr>
          <w:sz w:val="22"/>
          <w:szCs w:val="22"/>
        </w:rPr>
      </w:pPr>
    </w:p>
    <w:p w:rsidR="00596B3A" w:rsidRDefault="00CF5A46">
      <w:pPr>
        <w:ind w:left="64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emn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iab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imp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</w:t>
      </w:r>
    </w:p>
    <w:p w:rsidR="00596B3A" w:rsidRDefault="00596B3A">
      <w:pPr>
        <w:spacing w:line="200" w:lineRule="exact"/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18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DV</w:t>
      </w:r>
      <w:r>
        <w:rPr>
          <w:rFonts w:ascii="Arial" w:eastAsia="Arial" w:hAnsi="Arial" w:cs="Arial"/>
          <w:b/>
          <w:spacing w:val="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RTISING</w:t>
      </w:r>
    </w:p>
    <w:p w:rsidR="00596B3A" w:rsidRDefault="00596B3A">
      <w:pPr>
        <w:spacing w:before="14" w:line="220" w:lineRule="exact"/>
        <w:rPr>
          <w:sz w:val="22"/>
          <w:szCs w:val="22"/>
        </w:rPr>
      </w:pPr>
    </w:p>
    <w:p w:rsidR="00596B3A" w:rsidRDefault="00CF5A46">
      <w:pPr>
        <w:ind w:left="640" w:right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pacing w:val="-2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 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ad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ond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ap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ome</w:t>
      </w:r>
      <w:r>
        <w:rPr>
          <w:rFonts w:ascii="Arial" w:eastAsia="Arial" w:hAnsi="Arial" w:cs="Arial"/>
          <w:sz w:val="18"/>
          <w:szCs w:val="18"/>
        </w:rPr>
        <w:t>r.</w:t>
      </w:r>
    </w:p>
    <w:p w:rsidR="00596B3A" w:rsidRDefault="00596B3A">
      <w:pPr>
        <w:spacing w:before="4" w:line="220" w:lineRule="exact"/>
        <w:rPr>
          <w:sz w:val="22"/>
          <w:szCs w:val="22"/>
        </w:rPr>
      </w:pPr>
    </w:p>
    <w:p w:rsidR="00596B3A" w:rsidRDefault="00596B3A">
      <w:pPr>
        <w:ind w:left="100"/>
        <w:rPr>
          <w:rFonts w:ascii="Arial" w:eastAsia="Arial" w:hAnsi="Arial" w:cs="Arial"/>
          <w:sz w:val="18"/>
          <w:szCs w:val="18"/>
        </w:rPr>
      </w:pPr>
      <w:r w:rsidRPr="00596B3A">
        <w:pict>
          <v:group id="_x0000_s1043" style="position:absolute;left:0;text-align:left;margin-left:88.2pt;margin-top:195.7pt;width:435.6pt;height:414.3pt;z-index:-251656192;mso-position-horizontal-relative:page;mso-position-vertical-relative:page" coordorigin="1764,3914" coordsize="8712,8286">
            <v:shape id="_x0000_s1045" type="#_x0000_t75" style="position:absolute;left:1764;top:3914;width:8712;height:8277">
              <v:imagedata r:id="rId7" o:title=""/>
            </v:shape>
            <v:shape id="_x0000_s1044" style="position:absolute;left:2160;top:12193;width:1308;height:0" coordorigin="2160,12193" coordsize="1308,0" path="m2160,12193r1308,e" filled="f" strokeweight=".24658mm">
              <v:path arrowok="t"/>
            </v:shape>
            <w10:wrap anchorx="page" anchory="page"/>
          </v:group>
        </w:pict>
      </w:r>
      <w:r w:rsidR="00CF5A46">
        <w:rPr>
          <w:rFonts w:ascii="Arial" w:eastAsia="Arial" w:hAnsi="Arial" w:cs="Arial"/>
          <w:b/>
          <w:spacing w:val="1"/>
          <w:sz w:val="18"/>
          <w:szCs w:val="18"/>
        </w:rPr>
        <w:t>19</w:t>
      </w:r>
      <w:r w:rsidR="00CF5A46">
        <w:rPr>
          <w:rFonts w:ascii="Arial" w:eastAsia="Arial" w:hAnsi="Arial" w:cs="Arial"/>
          <w:b/>
          <w:sz w:val="18"/>
          <w:szCs w:val="18"/>
        </w:rPr>
        <w:t xml:space="preserve">.    </w:t>
      </w:r>
      <w:r w:rsidR="00CF5A46"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b/>
          <w:sz w:val="18"/>
          <w:szCs w:val="18"/>
        </w:rPr>
        <w:t>E</w:t>
      </w:r>
      <w:r w:rsidR="00CF5A46">
        <w:rPr>
          <w:rFonts w:ascii="Arial" w:eastAsia="Arial" w:hAnsi="Arial" w:cs="Arial"/>
          <w:b/>
          <w:spacing w:val="-1"/>
          <w:sz w:val="18"/>
          <w:szCs w:val="18"/>
        </w:rPr>
        <w:t>Q</w:t>
      </w:r>
      <w:r w:rsidR="00CF5A46">
        <w:rPr>
          <w:rFonts w:ascii="Arial" w:eastAsia="Arial" w:hAnsi="Arial" w:cs="Arial"/>
          <w:b/>
          <w:sz w:val="18"/>
          <w:szCs w:val="18"/>
        </w:rPr>
        <w:t>UITABLE RE</w:t>
      </w:r>
      <w:r w:rsidR="00CF5A46">
        <w:rPr>
          <w:rFonts w:ascii="Arial" w:eastAsia="Arial" w:hAnsi="Arial" w:cs="Arial"/>
          <w:b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b/>
          <w:sz w:val="18"/>
          <w:szCs w:val="18"/>
        </w:rPr>
        <w:t>EDIES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40" w:right="10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ck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ledge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 xml:space="preserve">ng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7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nju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RI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lie</w:t>
      </w:r>
      <w:r>
        <w:rPr>
          <w:rFonts w:ascii="Arial" w:eastAsia="Arial" w:hAnsi="Arial" w:cs="Arial"/>
          <w:sz w:val="18"/>
          <w:szCs w:val="18"/>
        </w:rPr>
        <w:t>f 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t.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 to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ot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ohi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 fr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r.</w:t>
      </w:r>
    </w:p>
    <w:p w:rsidR="00596B3A" w:rsidRDefault="00596B3A">
      <w:pPr>
        <w:spacing w:before="3" w:line="200" w:lineRule="exact"/>
      </w:pPr>
    </w:p>
    <w:p w:rsidR="00596B3A" w:rsidRDefault="00CF5A46">
      <w:pPr>
        <w:ind w:left="1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21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DISPUTE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RES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LUTI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</w:p>
    <w:p w:rsidR="00596B3A" w:rsidRDefault="00596B3A">
      <w:pPr>
        <w:spacing w:before="10" w:line="200" w:lineRule="exact"/>
      </w:pPr>
    </w:p>
    <w:p w:rsidR="00596B3A" w:rsidRDefault="00CF5A46">
      <w:pPr>
        <w:ind w:left="820" w:right="682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21</w:t>
      </w:r>
      <w:r>
        <w:rPr>
          <w:rFonts w:ascii="Arial" w:eastAsia="Arial" w:hAnsi="Arial" w:cs="Arial"/>
          <w:sz w:val="18"/>
          <w:szCs w:val="18"/>
        </w:rPr>
        <w:t xml:space="preserve">.1     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G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ene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nt ju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spu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edu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5" w:line="200" w:lineRule="exact"/>
      </w:pPr>
    </w:p>
    <w:p w:rsidR="00596B3A" w:rsidRDefault="00CF5A46">
      <w:pPr>
        <w:ind w:left="820" w:right="683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21</w:t>
      </w:r>
      <w:r>
        <w:rPr>
          <w:rFonts w:ascii="Arial" w:eastAsia="Arial" w:hAnsi="Arial" w:cs="Arial"/>
          <w:sz w:val="18"/>
          <w:szCs w:val="18"/>
        </w:rPr>
        <w:t xml:space="preserve">.2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al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z w:val="18"/>
          <w:szCs w:val="18"/>
          <w:u w:val="single" w:color="000000"/>
        </w:rPr>
        <w:t>te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lu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 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en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60" w:lineRule="exact"/>
        <w:rPr>
          <w:sz w:val="16"/>
          <w:szCs w:val="16"/>
        </w:rPr>
      </w:pPr>
    </w:p>
    <w:p w:rsidR="00596B3A" w:rsidRDefault="00CF5A46">
      <w:pPr>
        <w:spacing w:before="41" w:line="200" w:lineRule="exact"/>
        <w:ind w:left="820" w:right="683" w:hanging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21</w:t>
      </w:r>
      <w:r>
        <w:rPr>
          <w:rFonts w:ascii="Arial" w:eastAsia="Arial" w:hAnsi="Arial" w:cs="Arial"/>
          <w:sz w:val="18"/>
          <w:szCs w:val="18"/>
        </w:rPr>
        <w:t xml:space="preserve">.3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Lim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ou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ed.</w:t>
      </w:r>
    </w:p>
    <w:p w:rsidR="00596B3A" w:rsidRDefault="00596B3A">
      <w:pPr>
        <w:spacing w:line="200" w:lineRule="exact"/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22</w:t>
      </w:r>
      <w:r>
        <w:rPr>
          <w:rFonts w:ascii="Arial" w:eastAsia="Arial" w:hAnsi="Arial" w:cs="Arial"/>
          <w:b/>
          <w:sz w:val="18"/>
          <w:szCs w:val="18"/>
        </w:rPr>
        <w:t xml:space="preserve">.    </w:t>
      </w:r>
      <w:r>
        <w:rPr>
          <w:rFonts w:ascii="Arial" w:eastAsia="Arial" w:hAnsi="Arial" w:cs="Arial"/>
          <w:b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ISCELL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NE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US</w:t>
      </w:r>
    </w:p>
    <w:p w:rsidR="00596B3A" w:rsidRDefault="00596B3A">
      <w:pPr>
        <w:spacing w:before="15" w:line="220" w:lineRule="exact"/>
        <w:rPr>
          <w:sz w:val="22"/>
          <w:szCs w:val="22"/>
        </w:rPr>
      </w:pPr>
    </w:p>
    <w:p w:rsidR="00596B3A" w:rsidRDefault="00CF5A46">
      <w:pPr>
        <w:ind w:left="640" w:right="105" w:hanging="540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4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.1 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x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ecu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of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g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oun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oge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t. S</w:t>
      </w:r>
      <w:r>
        <w:rPr>
          <w:rFonts w:ascii="Arial" w:eastAsia="Arial" w:hAnsi="Arial" w:cs="Arial"/>
          <w:spacing w:val="1"/>
          <w:sz w:val="18"/>
          <w:szCs w:val="18"/>
        </w:rPr>
        <w:t>igna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chang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cop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th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nt 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cop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her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5" w:line="140" w:lineRule="exact"/>
        <w:rPr>
          <w:sz w:val="14"/>
          <w:szCs w:val="14"/>
        </w:rPr>
      </w:pPr>
    </w:p>
    <w:p w:rsidR="00596B3A" w:rsidRDefault="00CF5A46">
      <w:pPr>
        <w:spacing w:before="41" w:line="200" w:lineRule="exact"/>
        <w:ind w:left="640" w:right="106" w:hanging="5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.2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ac</w:t>
      </w:r>
      <w:r>
        <w:rPr>
          <w:rFonts w:ascii="Arial" w:eastAsia="Arial" w:hAnsi="Arial" w:cs="Arial"/>
          <w:sz w:val="18"/>
          <w:szCs w:val="18"/>
          <w:u w:val="single" w:color="000000"/>
        </w:rPr>
        <w:t>h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rty</w:t>
      </w:r>
      <w:r>
        <w:rPr>
          <w:rFonts w:ascii="Arial" w:eastAsia="Arial" w:hAnsi="Arial" w:cs="Arial"/>
          <w:spacing w:val="6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B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9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9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x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pens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cep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bear 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pens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’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60" w:lineRule="exact"/>
        <w:rPr>
          <w:sz w:val="16"/>
          <w:szCs w:val="16"/>
        </w:rPr>
      </w:pPr>
    </w:p>
    <w:p w:rsidR="00596B3A" w:rsidRDefault="00CF5A46">
      <w:pPr>
        <w:spacing w:before="41" w:line="200" w:lineRule="exact"/>
        <w:ind w:left="640" w:right="107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.3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H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eadi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gs</w:t>
      </w:r>
      <w:r>
        <w:rPr>
          <w:rFonts w:ascii="Arial" w:eastAsia="Arial" w:hAnsi="Arial" w:cs="Arial"/>
          <w:spacing w:val="6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f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pacing w:val="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eni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nc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7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nl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y</w:t>
      </w:r>
      <w:r>
        <w:rPr>
          <w:rFonts w:ascii="Arial" w:eastAsia="Arial" w:hAnsi="Arial" w:cs="Arial"/>
          <w:sz w:val="18"/>
          <w:szCs w:val="18"/>
        </w:rPr>
        <w:t>.   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 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ay 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ons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uc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f.</w:t>
      </w:r>
    </w:p>
    <w:p w:rsidR="00596B3A" w:rsidRDefault="00596B3A">
      <w:pPr>
        <w:spacing w:before="5" w:line="200" w:lineRule="exact"/>
      </w:pPr>
    </w:p>
    <w:p w:rsidR="00596B3A" w:rsidRDefault="00596B3A">
      <w:pPr>
        <w:ind w:left="647" w:right="104" w:hanging="547"/>
        <w:jc w:val="both"/>
        <w:rPr>
          <w:rFonts w:ascii="Arial" w:eastAsia="Arial" w:hAnsi="Arial" w:cs="Arial"/>
          <w:sz w:val="18"/>
          <w:szCs w:val="18"/>
        </w:rPr>
      </w:pPr>
      <w:r w:rsidRPr="00596B3A">
        <w:pict>
          <v:group id="_x0000_s1038" style="position:absolute;left:0;text-align:left;margin-left:88.2pt;margin-top:38.45pt;width:435.6pt;height:413.85pt;z-index:-251655168;mso-position-horizontal-relative:page" coordorigin="1764,769" coordsize="8712,8277">
            <v:shape id="_x0000_s1042" type="#_x0000_t75" style="position:absolute;left:1764;top:769;width:8712;height:8277">
              <v:imagedata r:id="rId7" o:title=""/>
            </v:shape>
            <v:shape id="_x0000_s1041" style="position:absolute;left:2071;top:2236;width:2969;height:0" coordorigin="2071,2236" coordsize="2969,0" path="m2071,2236r2969,e" filled="f" strokeweight=".24658mm">
              <v:path arrowok="t"/>
            </v:shape>
            <v:shape id="_x0000_s1040" style="position:absolute;left:2071;top:2443;width:2969;height:0" coordorigin="2071,2443" coordsize="2969,0" path="m2071,2443r2969,e" filled="f" strokeweight=".7pt">
              <v:path arrowok="t"/>
            </v:shape>
            <v:shape id="_x0000_s1039" style="position:absolute;left:2071;top:2652;width:2969;height:0" coordorigin="2071,2652" coordsize="2969,0" path="m2071,2652r2969,e" filled="f" strokeweight=".7pt">
              <v:path arrowok="t"/>
            </v:shape>
            <w10:wrap anchorx="page"/>
          </v:group>
        </w:pict>
      </w:r>
      <w:r w:rsidR="00CF5A46">
        <w:rPr>
          <w:rFonts w:ascii="Arial" w:eastAsia="Arial" w:hAnsi="Arial" w:cs="Arial"/>
          <w:spacing w:val="1"/>
          <w:sz w:val="18"/>
          <w:szCs w:val="18"/>
        </w:rPr>
        <w:t>22</w:t>
      </w:r>
      <w:r w:rsidR="00CF5A46">
        <w:rPr>
          <w:rFonts w:ascii="Arial" w:eastAsia="Arial" w:hAnsi="Arial" w:cs="Arial"/>
          <w:sz w:val="18"/>
          <w:szCs w:val="18"/>
        </w:rPr>
        <w:t xml:space="preserve">.4  </w:t>
      </w:r>
      <w:r w:rsidR="00CF5A46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o</w:t>
      </w:r>
      <w:r w:rsidR="00CF5A46">
        <w:rPr>
          <w:rFonts w:ascii="Arial" w:eastAsia="Arial" w:hAnsi="Arial" w:cs="Arial"/>
          <w:sz w:val="18"/>
          <w:szCs w:val="18"/>
          <w:u w:val="single" w:color="000000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  <w:u w:val="single" w:color="000000"/>
        </w:rPr>
        <w:t>ic</w:t>
      </w:r>
      <w:r w:rsidR="00CF5A46"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 w:rsidR="00CF5A46">
        <w:rPr>
          <w:rFonts w:ascii="Arial" w:eastAsia="Arial" w:hAnsi="Arial" w:cs="Arial"/>
          <w:sz w:val="18"/>
          <w:szCs w:val="18"/>
        </w:rPr>
        <w:t xml:space="preserve">. 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he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co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mu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nde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h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g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eem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hal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sh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pacing w:val="1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gi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by han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-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ma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ce</w:t>
      </w:r>
      <w:r w:rsidR="00CF5A46">
        <w:rPr>
          <w:rFonts w:ascii="Arial" w:eastAsia="Arial" w:hAnsi="Arial" w:cs="Arial"/>
          <w:sz w:val="18"/>
          <w:szCs w:val="18"/>
        </w:rPr>
        <w:t>rt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gi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>rn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ece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eq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ed</w:t>
      </w:r>
      <w:r w:rsidR="00CF5A46">
        <w:rPr>
          <w:rFonts w:ascii="Arial" w:eastAsia="Arial" w:hAnsi="Arial" w:cs="Arial"/>
          <w:sz w:val="18"/>
          <w:szCs w:val="18"/>
        </w:rPr>
        <w:t>),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 w:rsidR="00CF5A46">
        <w:rPr>
          <w:rFonts w:ascii="Arial" w:eastAsia="Arial" w:hAnsi="Arial" w:cs="Arial"/>
          <w:sz w:val="18"/>
          <w:szCs w:val="18"/>
        </w:rPr>
        <w:t xml:space="preserve">y 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pacing w:val="1"/>
          <w:sz w:val="18"/>
          <w:szCs w:val="18"/>
        </w:rPr>
        <w:t>mme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ci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ni</w:t>
      </w:r>
      <w:r w:rsidR="00CF5A46">
        <w:rPr>
          <w:rFonts w:ascii="Arial" w:eastAsia="Arial" w:hAnsi="Arial" w:cs="Arial"/>
          <w:spacing w:val="-2"/>
          <w:sz w:val="18"/>
          <w:szCs w:val="18"/>
        </w:rPr>
        <w:t>gh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>cou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d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ollo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an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pacing w:val="-2"/>
          <w:sz w:val="18"/>
          <w:szCs w:val="18"/>
        </w:rPr>
        <w:t>l</w:t>
      </w:r>
      <w:r w:rsidR="00CF5A46">
        <w:rPr>
          <w:rFonts w:ascii="Arial" w:eastAsia="Arial" w:hAnsi="Arial" w:cs="Arial"/>
          <w:sz w:val="18"/>
          <w:szCs w:val="18"/>
        </w:rPr>
        <w:t>l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ee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ha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bee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ul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gi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s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to 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add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see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3"/>
          <w:sz w:val="18"/>
          <w:szCs w:val="18"/>
        </w:rPr>
        <w:t>w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th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u</w:t>
      </w:r>
      <w:r w:rsidR="00CF5A46">
        <w:rPr>
          <w:rFonts w:ascii="Arial" w:eastAsia="Arial" w:hAnsi="Arial" w:cs="Arial"/>
          <w:spacing w:val="-2"/>
          <w:sz w:val="18"/>
          <w:szCs w:val="18"/>
        </w:rPr>
        <w:t>r</w:t>
      </w:r>
      <w:r w:rsidR="00CF5A46">
        <w:rPr>
          <w:rFonts w:ascii="Arial" w:eastAsia="Arial" w:hAnsi="Arial" w:cs="Arial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ece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t,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>ida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ge</w:t>
      </w:r>
      <w:r w:rsidR="00CF5A46">
        <w:rPr>
          <w:rFonts w:ascii="Arial" w:eastAsia="Arial" w:hAnsi="Arial" w:cs="Arial"/>
          <w:sz w:val="18"/>
          <w:szCs w:val="18"/>
        </w:rPr>
        <w:t>r,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deli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ry</w:t>
      </w:r>
      <w:r w:rsidR="00CF5A46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ece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be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g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me</w:t>
      </w:r>
      <w:r w:rsidR="00CF5A46">
        <w:rPr>
          <w:rFonts w:ascii="Arial" w:eastAsia="Arial" w:hAnsi="Arial" w:cs="Arial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on</w:t>
      </w:r>
      <w:r w:rsidR="00CF5A46">
        <w:rPr>
          <w:rFonts w:ascii="Arial" w:eastAsia="Arial" w:hAnsi="Arial" w:cs="Arial"/>
          <w:spacing w:val="-1"/>
          <w:sz w:val="18"/>
          <w:szCs w:val="18"/>
        </w:rPr>
        <w:t>c</w:t>
      </w:r>
      <w:r w:rsidR="00CF5A46">
        <w:rPr>
          <w:rFonts w:ascii="Arial" w:eastAsia="Arial" w:hAnsi="Arial" w:cs="Arial"/>
          <w:spacing w:val="1"/>
          <w:sz w:val="18"/>
          <w:szCs w:val="18"/>
        </w:rPr>
        <w:t>lu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(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z w:val="18"/>
          <w:szCs w:val="18"/>
        </w:rPr>
        <w:t xml:space="preserve">t </w:t>
      </w:r>
      <w:r w:rsidR="00CF5A46">
        <w:rPr>
          <w:rFonts w:ascii="Arial" w:eastAsia="Arial" w:hAnsi="Arial" w:cs="Arial"/>
          <w:spacing w:val="1"/>
          <w:sz w:val="18"/>
          <w:szCs w:val="18"/>
        </w:rPr>
        <w:t>no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4"/>
          <w:sz w:val="18"/>
          <w:szCs w:val="18"/>
        </w:rPr>
        <w:t>x</w:t>
      </w:r>
      <w:r w:rsidR="00CF5A46">
        <w:rPr>
          <w:rFonts w:ascii="Arial" w:eastAsia="Arial" w:hAnsi="Arial" w:cs="Arial"/>
          <w:spacing w:val="1"/>
          <w:sz w:val="18"/>
          <w:szCs w:val="18"/>
        </w:rPr>
        <w:t>clu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)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ide</w:t>
      </w:r>
      <w:r w:rsidR="00CF5A46">
        <w:rPr>
          <w:rFonts w:ascii="Arial" w:eastAsia="Arial" w:hAnsi="Arial" w:cs="Arial"/>
          <w:spacing w:val="-2"/>
          <w:sz w:val="18"/>
          <w:szCs w:val="18"/>
        </w:rPr>
        <w:t>n</w:t>
      </w:r>
      <w:r w:rsidR="00CF5A46">
        <w:rPr>
          <w:rFonts w:ascii="Arial" w:eastAsia="Arial" w:hAnsi="Arial" w:cs="Arial"/>
          <w:spacing w:val="1"/>
          <w:sz w:val="18"/>
          <w:szCs w:val="18"/>
        </w:rPr>
        <w:t>c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uc</w:t>
      </w:r>
      <w:r w:rsidR="00CF5A46">
        <w:rPr>
          <w:rFonts w:ascii="Arial" w:eastAsia="Arial" w:hAnsi="Arial" w:cs="Arial"/>
          <w:sz w:val="18"/>
          <w:szCs w:val="18"/>
        </w:rPr>
        <w:t>h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-1"/>
          <w:sz w:val="18"/>
          <w:szCs w:val="18"/>
        </w:rPr>
        <w:t>y</w:t>
      </w:r>
      <w:r w:rsidR="00CF5A46">
        <w:rPr>
          <w:rFonts w:ascii="Arial" w:eastAsia="Arial" w:hAnsi="Arial" w:cs="Arial"/>
          <w:sz w:val="18"/>
          <w:szCs w:val="18"/>
        </w:rPr>
        <w:t>,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r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uc</w:t>
      </w:r>
      <w:r w:rsidR="00CF5A46">
        <w:rPr>
          <w:rFonts w:ascii="Arial" w:eastAsia="Arial" w:hAnsi="Arial" w:cs="Arial"/>
          <w:sz w:val="18"/>
          <w:szCs w:val="18"/>
        </w:rPr>
        <w:t>h t</w:t>
      </w:r>
      <w:r w:rsidR="00CF5A46">
        <w:rPr>
          <w:rFonts w:ascii="Arial" w:eastAsia="Arial" w:hAnsi="Arial" w:cs="Arial"/>
          <w:spacing w:val="1"/>
          <w:sz w:val="18"/>
          <w:szCs w:val="18"/>
        </w:rPr>
        <w:t>i</w:t>
      </w:r>
      <w:r w:rsidR="00CF5A46">
        <w:rPr>
          <w:rFonts w:ascii="Arial" w:eastAsia="Arial" w:hAnsi="Arial" w:cs="Arial"/>
          <w:spacing w:val="-1"/>
          <w:sz w:val="18"/>
          <w:szCs w:val="18"/>
        </w:rPr>
        <w:t>m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pacing w:val="1"/>
          <w:sz w:val="18"/>
          <w:szCs w:val="18"/>
        </w:rPr>
        <w:t>eli</w:t>
      </w:r>
      <w:r w:rsidR="00CF5A46">
        <w:rPr>
          <w:rFonts w:ascii="Arial" w:eastAsia="Arial" w:hAnsi="Arial" w:cs="Arial"/>
          <w:spacing w:val="-1"/>
          <w:sz w:val="18"/>
          <w:szCs w:val="18"/>
        </w:rPr>
        <w:t>v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ry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i</w:t>
      </w:r>
      <w:r w:rsidR="00CF5A46">
        <w:rPr>
          <w:rFonts w:ascii="Arial" w:eastAsia="Arial" w:hAnsi="Arial" w:cs="Arial"/>
          <w:sz w:val="18"/>
          <w:szCs w:val="18"/>
        </w:rPr>
        <w:t>s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z w:val="18"/>
          <w:szCs w:val="18"/>
        </w:rPr>
        <w:t>f</w:t>
      </w:r>
      <w:r w:rsidR="00CF5A46">
        <w:rPr>
          <w:rFonts w:ascii="Arial" w:eastAsia="Arial" w:hAnsi="Arial" w:cs="Arial"/>
          <w:spacing w:val="-2"/>
          <w:sz w:val="18"/>
          <w:szCs w:val="18"/>
        </w:rPr>
        <w:t>u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 xml:space="preserve">d </w:t>
      </w:r>
      <w:r w:rsidR="00CF5A46">
        <w:rPr>
          <w:rFonts w:ascii="Arial" w:eastAsia="Arial" w:hAnsi="Arial" w:cs="Arial"/>
          <w:spacing w:val="1"/>
          <w:sz w:val="18"/>
          <w:szCs w:val="18"/>
        </w:rPr>
        <w:t>b</w:t>
      </w:r>
      <w:r w:rsidR="00CF5A46">
        <w:rPr>
          <w:rFonts w:ascii="Arial" w:eastAsia="Arial" w:hAnsi="Arial" w:cs="Arial"/>
          <w:sz w:val="18"/>
          <w:szCs w:val="18"/>
        </w:rPr>
        <w:t>y</w:t>
      </w:r>
      <w:r w:rsidR="00CF5A46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h</w:t>
      </w:r>
      <w:r w:rsidR="00CF5A46">
        <w:rPr>
          <w:rFonts w:ascii="Arial" w:eastAsia="Arial" w:hAnsi="Arial" w:cs="Arial"/>
          <w:sz w:val="18"/>
          <w:szCs w:val="18"/>
        </w:rPr>
        <w:t>e</w:t>
      </w:r>
      <w:r w:rsidR="00CF5A46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spacing w:val="1"/>
          <w:sz w:val="18"/>
          <w:szCs w:val="18"/>
        </w:rPr>
        <w:t>ad</w:t>
      </w:r>
      <w:r w:rsidR="00CF5A46">
        <w:rPr>
          <w:rFonts w:ascii="Arial" w:eastAsia="Arial" w:hAnsi="Arial" w:cs="Arial"/>
          <w:spacing w:val="-2"/>
          <w:sz w:val="18"/>
          <w:szCs w:val="18"/>
        </w:rPr>
        <w:t>d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</w:t>
      </w:r>
      <w:r w:rsidR="00CF5A46">
        <w:rPr>
          <w:rFonts w:ascii="Arial" w:eastAsia="Arial" w:hAnsi="Arial" w:cs="Arial"/>
          <w:spacing w:val="-1"/>
          <w:sz w:val="18"/>
          <w:szCs w:val="18"/>
        </w:rPr>
        <w:t>s</w:t>
      </w:r>
      <w:r w:rsidR="00CF5A46">
        <w:rPr>
          <w:rFonts w:ascii="Arial" w:eastAsia="Arial" w:hAnsi="Arial" w:cs="Arial"/>
          <w:spacing w:val="1"/>
          <w:sz w:val="18"/>
          <w:szCs w:val="18"/>
        </w:rPr>
        <w:t>se</w:t>
      </w:r>
      <w:r w:rsidR="00CF5A46">
        <w:rPr>
          <w:rFonts w:ascii="Arial" w:eastAsia="Arial" w:hAnsi="Arial" w:cs="Arial"/>
          <w:sz w:val="18"/>
          <w:szCs w:val="18"/>
        </w:rPr>
        <w:t xml:space="preserve">e </w:t>
      </w:r>
      <w:r w:rsidR="00CF5A46">
        <w:rPr>
          <w:rFonts w:ascii="Arial" w:eastAsia="Arial" w:hAnsi="Arial" w:cs="Arial"/>
          <w:spacing w:val="1"/>
          <w:sz w:val="18"/>
          <w:szCs w:val="18"/>
        </w:rPr>
        <w:t>up</w:t>
      </w:r>
      <w:r w:rsidR="00CF5A46">
        <w:rPr>
          <w:rFonts w:ascii="Arial" w:eastAsia="Arial" w:hAnsi="Arial" w:cs="Arial"/>
          <w:spacing w:val="-2"/>
          <w:sz w:val="18"/>
          <w:szCs w:val="18"/>
        </w:rPr>
        <w:t>o</w:t>
      </w:r>
      <w:r w:rsidR="00CF5A46">
        <w:rPr>
          <w:rFonts w:ascii="Arial" w:eastAsia="Arial" w:hAnsi="Arial" w:cs="Arial"/>
          <w:sz w:val="18"/>
          <w:szCs w:val="18"/>
        </w:rPr>
        <w:t xml:space="preserve">n </w:t>
      </w:r>
      <w:r w:rsidR="00CF5A46">
        <w:rPr>
          <w:rFonts w:ascii="Arial" w:eastAsia="Arial" w:hAnsi="Arial" w:cs="Arial"/>
          <w:spacing w:val="1"/>
          <w:sz w:val="18"/>
          <w:szCs w:val="18"/>
        </w:rPr>
        <w:t>p</w:t>
      </w:r>
      <w:r w:rsidR="00CF5A46">
        <w:rPr>
          <w:rFonts w:ascii="Arial" w:eastAsia="Arial" w:hAnsi="Arial" w:cs="Arial"/>
          <w:sz w:val="18"/>
          <w:szCs w:val="18"/>
        </w:rPr>
        <w:t>r</w:t>
      </w:r>
      <w:r w:rsidR="00CF5A46">
        <w:rPr>
          <w:rFonts w:ascii="Arial" w:eastAsia="Arial" w:hAnsi="Arial" w:cs="Arial"/>
          <w:spacing w:val="1"/>
          <w:sz w:val="18"/>
          <w:szCs w:val="18"/>
        </w:rPr>
        <w:t>es</w:t>
      </w:r>
      <w:r w:rsidR="00CF5A46">
        <w:rPr>
          <w:rFonts w:ascii="Arial" w:eastAsia="Arial" w:hAnsi="Arial" w:cs="Arial"/>
          <w:spacing w:val="-2"/>
          <w:sz w:val="18"/>
          <w:szCs w:val="18"/>
        </w:rPr>
        <w:t>e</w:t>
      </w:r>
      <w:r w:rsidR="00CF5A46">
        <w:rPr>
          <w:rFonts w:ascii="Arial" w:eastAsia="Arial" w:hAnsi="Arial" w:cs="Arial"/>
          <w:spacing w:val="1"/>
          <w:sz w:val="18"/>
          <w:szCs w:val="18"/>
        </w:rPr>
        <w:t>n</w:t>
      </w:r>
      <w:r w:rsidR="00CF5A46">
        <w:rPr>
          <w:rFonts w:ascii="Arial" w:eastAsia="Arial" w:hAnsi="Arial" w:cs="Arial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spacing w:val="-2"/>
          <w:sz w:val="18"/>
          <w:szCs w:val="18"/>
        </w:rPr>
        <w:t>t</w:t>
      </w:r>
      <w:r w:rsidR="00CF5A46">
        <w:rPr>
          <w:rFonts w:ascii="Arial" w:eastAsia="Arial" w:hAnsi="Arial" w:cs="Arial"/>
          <w:spacing w:val="1"/>
          <w:sz w:val="18"/>
          <w:szCs w:val="18"/>
        </w:rPr>
        <w:t>ion.</w:t>
      </w:r>
    </w:p>
    <w:p w:rsidR="00596B3A" w:rsidRDefault="00596B3A">
      <w:pPr>
        <w:spacing w:before="11" w:line="280" w:lineRule="exact"/>
        <w:rPr>
          <w:sz w:val="28"/>
          <w:szCs w:val="28"/>
        </w:rPr>
      </w:pPr>
    </w:p>
    <w:p w:rsidR="00596B3A" w:rsidRDefault="00CF5A46">
      <w:pPr>
        <w:spacing w:before="37" w:line="200" w:lineRule="exact"/>
        <w:ind w:left="73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SUBC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2"/>
          <w:position w:val="-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RA</w:t>
      </w:r>
      <w:r>
        <w:rPr>
          <w:rFonts w:ascii="Arial" w:eastAsia="Arial" w:hAnsi="Arial" w:cs="Arial"/>
          <w:spacing w:val="2"/>
          <w:position w:val="-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-1"/>
          <w:position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                                   </w:t>
      </w:r>
      <w:r>
        <w:rPr>
          <w:rFonts w:ascii="Arial" w:eastAsia="Arial" w:hAnsi="Arial" w:cs="Arial"/>
          <w:spacing w:val="2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SR</w:t>
      </w:r>
      <w:r>
        <w:rPr>
          <w:rFonts w:ascii="Arial" w:eastAsia="Arial" w:hAnsi="Arial" w:cs="Arial"/>
          <w:spacing w:val="3"/>
          <w:position w:val="-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4"/>
          <w:position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position w:val="-1"/>
          <w:sz w:val="18"/>
          <w:szCs w:val="18"/>
          <w:u w:val="single" w:color="000000"/>
        </w:rPr>
        <w:t>ATRIX</w:t>
      </w:r>
    </w:p>
    <w:p w:rsidR="00596B3A" w:rsidRDefault="00596B3A">
      <w:pPr>
        <w:spacing w:before="13" w:line="220" w:lineRule="exact"/>
        <w:rPr>
          <w:sz w:val="22"/>
          <w:szCs w:val="22"/>
        </w:rPr>
      </w:pPr>
    </w:p>
    <w:p w:rsidR="00596B3A" w:rsidRDefault="00CF5A46">
      <w:pPr>
        <w:spacing w:before="37"/>
        <w:ind w:left="51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ATRIX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</w:t>
      </w:r>
    </w:p>
    <w:p w:rsidR="00596B3A" w:rsidRDefault="00CF5A46">
      <w:pPr>
        <w:spacing w:line="200" w:lineRule="exact"/>
        <w:ind w:left="51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125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15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8</w:t>
      </w:r>
      <w:r>
        <w:rPr>
          <w:rFonts w:ascii="Arial" w:eastAsia="Arial" w:hAnsi="Arial" w:cs="Arial"/>
          <w:spacing w:val="1"/>
          <w:sz w:val="18"/>
          <w:szCs w:val="18"/>
        </w:rPr>
        <w:t>15</w:t>
      </w:r>
    </w:p>
    <w:p w:rsidR="00596B3A" w:rsidRDefault="00CF5A46">
      <w:pPr>
        <w:spacing w:before="2"/>
        <w:ind w:left="51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lano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75075</w:t>
      </w:r>
    </w:p>
    <w:p w:rsidR="00596B3A" w:rsidRDefault="00CF5A46">
      <w:pPr>
        <w:spacing w:line="200" w:lineRule="exact"/>
        <w:ind w:left="73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hon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                </w:t>
      </w:r>
      <w:r>
        <w:rPr>
          <w:rFonts w:ascii="Arial" w:eastAsia="Arial" w:hAnsi="Arial" w:cs="Arial"/>
          <w:spacing w:val="5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732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902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878</w:t>
      </w:r>
    </w:p>
    <w:p w:rsidR="00596B3A" w:rsidRDefault="00CF5A46">
      <w:pPr>
        <w:spacing w:line="200" w:lineRule="exact"/>
        <w:ind w:left="73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x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                                             </w:t>
      </w:r>
      <w:r>
        <w:rPr>
          <w:rFonts w:ascii="Arial" w:eastAsia="Arial" w:hAnsi="Arial" w:cs="Arial"/>
          <w:spacing w:val="5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                          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x   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1"/>
          <w:sz w:val="18"/>
          <w:szCs w:val="18"/>
        </w:rPr>
        <w:t>732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6</w:t>
      </w:r>
      <w:r>
        <w:rPr>
          <w:rFonts w:ascii="Arial" w:eastAsia="Arial" w:hAnsi="Arial" w:cs="Arial"/>
          <w:spacing w:val="1"/>
          <w:sz w:val="18"/>
          <w:szCs w:val="18"/>
        </w:rPr>
        <w:t>01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pacing w:val="-2"/>
          <w:sz w:val="18"/>
          <w:szCs w:val="18"/>
        </w:rPr>
        <w:t>7</w:t>
      </w:r>
      <w:r>
        <w:rPr>
          <w:rFonts w:ascii="Arial" w:eastAsia="Arial" w:hAnsi="Arial" w:cs="Arial"/>
          <w:spacing w:val="1"/>
          <w:sz w:val="18"/>
          <w:szCs w:val="18"/>
        </w:rPr>
        <w:t>57</w:t>
      </w: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before="5" w:line="220" w:lineRule="exact"/>
        <w:rPr>
          <w:sz w:val="22"/>
          <w:szCs w:val="22"/>
        </w:rPr>
      </w:pPr>
    </w:p>
    <w:p w:rsidR="00596B3A" w:rsidRDefault="00CF5A46">
      <w:pPr>
        <w:spacing w:line="200" w:lineRule="exact"/>
        <w:ind w:left="640" w:right="10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ang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gna</w:t>
      </w:r>
      <w:r>
        <w:rPr>
          <w:rFonts w:ascii="Arial" w:eastAsia="Arial" w:hAnsi="Arial" w:cs="Arial"/>
          <w:spacing w:val="-2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abo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e.</w:t>
      </w:r>
    </w:p>
    <w:p w:rsidR="00596B3A" w:rsidRDefault="00596B3A">
      <w:pPr>
        <w:spacing w:before="9" w:line="200" w:lineRule="exact"/>
      </w:pPr>
    </w:p>
    <w:p w:rsidR="00596B3A" w:rsidRDefault="00CF5A46">
      <w:pPr>
        <w:spacing w:line="200" w:lineRule="exact"/>
        <w:ind w:left="647" w:right="107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.5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z w:val="18"/>
          <w:szCs w:val="18"/>
          <w:u w:val="single" w:color="000000"/>
        </w:rPr>
        <w:t>re</w:t>
      </w:r>
      <w:r>
        <w:rPr>
          <w:rFonts w:ascii="Arial" w:eastAsia="Arial" w:hAnsi="Arial" w:cs="Arial"/>
          <w:spacing w:val="18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g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em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jec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nego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espe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eo</w:t>
      </w:r>
      <w:r>
        <w:rPr>
          <w:rFonts w:ascii="Arial" w:eastAsia="Arial" w:hAnsi="Arial" w:cs="Arial"/>
          <w:sz w:val="18"/>
          <w:szCs w:val="18"/>
        </w:rPr>
        <w:t xml:space="preserve">f.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odi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dul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ies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60" w:lineRule="exact"/>
        <w:rPr>
          <w:sz w:val="16"/>
          <w:szCs w:val="16"/>
        </w:rPr>
      </w:pPr>
    </w:p>
    <w:p w:rsidR="00596B3A" w:rsidRDefault="00CF5A46">
      <w:pPr>
        <w:spacing w:before="37"/>
        <w:ind w:left="647" w:right="106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.6  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4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er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sua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imp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ile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acqu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sing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ile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clu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le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cis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ege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cou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of 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or mod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spacing w:val="-2"/>
          <w:sz w:val="18"/>
          <w:szCs w:val="18"/>
        </w:rPr>
        <w:t>ai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 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</w:t>
      </w:r>
      <w:r>
        <w:rPr>
          <w:rFonts w:ascii="Arial" w:eastAsia="Arial" w:hAnsi="Arial" w:cs="Arial"/>
          <w:spacing w:val="-2"/>
          <w:sz w:val="18"/>
          <w:szCs w:val="18"/>
        </w:rPr>
        <w:t>nl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ing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ag</w:t>
      </w:r>
      <w:r>
        <w:rPr>
          <w:rFonts w:ascii="Arial" w:eastAsia="Arial" w:hAnsi="Arial" w:cs="Arial"/>
          <w:spacing w:val="-2"/>
          <w:sz w:val="18"/>
          <w:szCs w:val="18"/>
        </w:rPr>
        <w:t>ai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onl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essl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in.</w:t>
      </w:r>
    </w:p>
    <w:p w:rsidR="00596B3A" w:rsidRDefault="00596B3A">
      <w:pPr>
        <w:spacing w:before="5" w:line="200" w:lineRule="exact"/>
      </w:pPr>
    </w:p>
    <w:p w:rsidR="00596B3A" w:rsidRDefault="00CF5A46">
      <w:pPr>
        <w:ind w:left="640" w:right="107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.7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on</w:t>
      </w:r>
      <w:r>
        <w:rPr>
          <w:rFonts w:ascii="Arial" w:eastAsia="Arial" w:hAnsi="Arial" w:cs="Arial"/>
          <w:sz w:val="18"/>
          <w:szCs w:val="18"/>
          <w:u w:val="single" w:color="000000"/>
        </w:rPr>
        <w:t>-A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ig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me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3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emp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oid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 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assign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rk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1" w:line="160" w:lineRule="exact"/>
        <w:rPr>
          <w:sz w:val="17"/>
          <w:szCs w:val="17"/>
        </w:rPr>
      </w:pPr>
    </w:p>
    <w:p w:rsidR="00596B3A" w:rsidRDefault="00CF5A46">
      <w:pPr>
        <w:spacing w:before="41" w:line="200" w:lineRule="exact"/>
        <w:ind w:left="640" w:right="107" w:hanging="5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.8 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ppl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b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La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te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3" w:line="200" w:lineRule="exact"/>
      </w:pPr>
    </w:p>
    <w:p w:rsidR="00596B3A" w:rsidRDefault="00CF5A46">
      <w:pPr>
        <w:ind w:left="647" w:right="103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 xml:space="preserve">.9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v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nc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law 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inde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pl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suc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sha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n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ff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spacing w:val="-2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60" w:lineRule="exact"/>
        <w:rPr>
          <w:sz w:val="16"/>
          <w:szCs w:val="16"/>
        </w:rPr>
      </w:pPr>
    </w:p>
    <w:p w:rsidR="00596B3A" w:rsidRDefault="00CF5A46">
      <w:pPr>
        <w:spacing w:before="37"/>
        <w:ind w:left="647" w:right="107" w:hanging="547"/>
        <w:jc w:val="both"/>
        <w:rPr>
          <w:rFonts w:ascii="Arial" w:eastAsia="Arial" w:hAnsi="Arial" w:cs="Arial"/>
          <w:sz w:val="18"/>
          <w:szCs w:val="18"/>
        </w:rPr>
        <w:sectPr w:rsidR="00596B3A">
          <w:pgSz w:w="12240" w:h="15840"/>
          <w:pgMar w:top="1500" w:right="1300" w:bottom="280" w:left="1340" w:header="360" w:footer="0" w:gutter="0"/>
          <w:cols w:space="720"/>
        </w:sect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  <w:u w:val="single" w:color="000000"/>
        </w:rPr>
        <w:t>W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or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k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ho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z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ion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 xml:space="preserve">f 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rk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r</w:t>
      </w:r>
      <w:r>
        <w:rPr>
          <w:rFonts w:ascii="Arial" w:eastAsia="Arial" w:hAnsi="Arial" w:cs="Arial"/>
          <w:spacing w:val="1"/>
          <w:sz w:val="18"/>
          <w:szCs w:val="18"/>
        </w:rPr>
        <w:t>esou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 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. F</w:t>
      </w:r>
      <w:r>
        <w:rPr>
          <w:rFonts w:ascii="Arial" w:eastAsia="Arial" w:hAnsi="Arial" w:cs="Arial"/>
          <w:spacing w:val="1"/>
          <w:sz w:val="18"/>
          <w:szCs w:val="18"/>
        </w:rPr>
        <w:t>ailu</w:t>
      </w:r>
      <w:r>
        <w:rPr>
          <w:rFonts w:ascii="Arial" w:eastAsia="Arial" w:hAnsi="Arial" w:cs="Arial"/>
          <w:sz w:val="18"/>
          <w:szCs w:val="18"/>
        </w:rPr>
        <w:t xml:space="preserve">re to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equ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his </w:t>
      </w:r>
      <w:r>
        <w:rPr>
          <w:rFonts w:ascii="Arial" w:eastAsia="Arial" w:hAnsi="Arial" w:cs="Arial"/>
          <w:spacing w:val="1"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7" w:line="160" w:lineRule="exact"/>
        <w:rPr>
          <w:sz w:val="17"/>
          <w:szCs w:val="17"/>
        </w:rPr>
      </w:pPr>
    </w:p>
    <w:p w:rsidR="00596B3A" w:rsidRDefault="00CF5A46">
      <w:pPr>
        <w:ind w:left="647" w:right="106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P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  <w:u w:val="single" w:color="000000"/>
        </w:rPr>
        <w:t>rt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0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7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  <w:u w:val="single" w:color="000000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.   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3"/>
          <w:sz w:val="18"/>
          <w:szCs w:val="18"/>
        </w:rPr>
        <w:t>u</w:t>
      </w:r>
      <w:r>
        <w:rPr>
          <w:rFonts w:ascii="Arial" w:eastAsia="Arial" w:hAnsi="Arial" w:cs="Arial"/>
          <w:spacing w:val="4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ben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 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t,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imi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 to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 S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9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>bu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non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before="8" w:line="160" w:lineRule="exact"/>
        <w:rPr>
          <w:sz w:val="16"/>
          <w:szCs w:val="16"/>
        </w:rPr>
      </w:pPr>
    </w:p>
    <w:p w:rsidR="00596B3A" w:rsidRDefault="00CF5A46">
      <w:pPr>
        <w:spacing w:before="37"/>
        <w:ind w:left="647" w:right="107" w:hanging="5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22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ss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gn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m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ent</w:t>
      </w:r>
      <w:r>
        <w:rPr>
          <w:rFonts w:ascii="Arial" w:eastAsia="Arial" w:hAnsi="Arial" w:cs="Arial"/>
          <w:spacing w:val="46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n</w:t>
      </w:r>
      <w:r>
        <w:rPr>
          <w:rFonts w:ascii="Arial" w:eastAsia="Arial" w:hAnsi="Arial" w:cs="Arial"/>
          <w:sz w:val="18"/>
          <w:szCs w:val="18"/>
          <w:u w:val="single" w:color="000000"/>
        </w:rPr>
        <w:t>d</w:t>
      </w:r>
      <w:r>
        <w:rPr>
          <w:rFonts w:ascii="Arial" w:eastAsia="Arial" w:hAnsi="Arial" w:cs="Arial"/>
          <w:spacing w:val="47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c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ce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so</w:t>
      </w:r>
      <w:r>
        <w:rPr>
          <w:rFonts w:ascii="Arial" w:eastAsia="Arial" w:hAnsi="Arial" w:cs="Arial"/>
          <w:spacing w:val="-2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.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sig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ATRI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ior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t.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SRI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ATRIX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ubc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 r</w:t>
      </w:r>
      <w:r>
        <w:rPr>
          <w:rFonts w:ascii="Arial" w:eastAsia="Arial" w:hAnsi="Arial" w:cs="Arial"/>
          <w:spacing w:val="1"/>
          <w:sz w:val="18"/>
          <w:szCs w:val="18"/>
        </w:rPr>
        <w:t>esp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hei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before="7" w:line="220" w:lineRule="exact"/>
        <w:rPr>
          <w:sz w:val="22"/>
          <w:szCs w:val="22"/>
        </w:rPr>
      </w:pPr>
    </w:p>
    <w:p w:rsidR="00596B3A" w:rsidRDefault="00CF5A46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gall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ecu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e.</w:t>
      </w:r>
    </w:p>
    <w:p w:rsidR="00596B3A" w:rsidRDefault="00596B3A">
      <w:pPr>
        <w:spacing w:before="10" w:line="160" w:lineRule="exact"/>
        <w:rPr>
          <w:sz w:val="16"/>
          <w:szCs w:val="16"/>
        </w:rPr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CF5A46">
      <w:pPr>
        <w:spacing w:line="200" w:lineRule="exact"/>
        <w:ind w:left="8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SUBC</w:t>
      </w:r>
      <w:r>
        <w:rPr>
          <w:rFonts w:ascii="Arial" w:eastAsia="Arial" w:hAnsi="Arial" w:cs="Arial"/>
          <w:b/>
          <w:spacing w:val="-1"/>
          <w:position w:val="-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NT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3"/>
          <w:position w:val="-1"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spacing w:val="-1"/>
          <w:position w:val="-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R</w:t>
      </w: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Arial" w:eastAsia="Arial" w:hAnsi="Arial" w:cs="Arial"/>
          <w:b/>
          <w:spacing w:val="1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SRI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  <w:u w:val="thick" w:color="000000"/>
        </w:rPr>
        <w:t>M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TRIX</w:t>
      </w:r>
      <w:r>
        <w:rPr>
          <w:rFonts w:ascii="Arial" w:eastAsia="Arial" w:hAnsi="Arial" w:cs="Arial"/>
          <w:b/>
          <w:spacing w:val="50"/>
          <w:position w:val="-1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INC</w:t>
      </w: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line="200" w:lineRule="exact"/>
      </w:pPr>
    </w:p>
    <w:p w:rsidR="00596B3A" w:rsidRDefault="00596B3A">
      <w:pPr>
        <w:spacing w:before="8" w:line="200" w:lineRule="exact"/>
      </w:pPr>
    </w:p>
    <w:p w:rsidR="00596B3A" w:rsidRDefault="00CF5A46">
      <w:pPr>
        <w:spacing w:before="33" w:line="220" w:lineRule="exact"/>
        <w:ind w:left="1180"/>
      </w:pPr>
      <w:r>
        <w:rPr>
          <w:i/>
          <w:spacing w:val="1"/>
          <w:position w:val="-1"/>
        </w:rPr>
        <w:t>S</w:t>
      </w:r>
      <w:r>
        <w:rPr>
          <w:i/>
          <w:position w:val="-1"/>
        </w:rPr>
        <w:t>i</w:t>
      </w:r>
      <w:r>
        <w:rPr>
          <w:i/>
          <w:spacing w:val="1"/>
          <w:position w:val="-1"/>
        </w:rPr>
        <w:t>gna</w:t>
      </w:r>
      <w:r>
        <w:rPr>
          <w:i/>
          <w:position w:val="-1"/>
        </w:rPr>
        <w:t>t</w:t>
      </w:r>
      <w:r>
        <w:rPr>
          <w:i/>
          <w:spacing w:val="1"/>
          <w:position w:val="-1"/>
        </w:rPr>
        <w:t>u</w:t>
      </w:r>
      <w:r>
        <w:rPr>
          <w:i/>
          <w:spacing w:val="-1"/>
          <w:position w:val="-1"/>
        </w:rPr>
        <w:t>r</w:t>
      </w:r>
      <w:r>
        <w:rPr>
          <w:i/>
          <w:position w:val="-1"/>
        </w:rPr>
        <w:t xml:space="preserve">e                                                                                                      </w:t>
      </w:r>
      <w:r>
        <w:rPr>
          <w:i/>
          <w:spacing w:val="2"/>
          <w:position w:val="-1"/>
        </w:rPr>
        <w:t xml:space="preserve"> </w:t>
      </w:r>
      <w:r>
        <w:rPr>
          <w:i/>
          <w:spacing w:val="1"/>
          <w:position w:val="-1"/>
        </w:rPr>
        <w:t>S</w:t>
      </w:r>
      <w:r>
        <w:rPr>
          <w:i/>
          <w:position w:val="-1"/>
        </w:rPr>
        <w:t>i</w:t>
      </w:r>
      <w:r>
        <w:rPr>
          <w:i/>
          <w:spacing w:val="1"/>
          <w:position w:val="-1"/>
        </w:rPr>
        <w:t>gna</w:t>
      </w:r>
      <w:r>
        <w:rPr>
          <w:i/>
          <w:position w:val="-1"/>
        </w:rPr>
        <w:t>t</w:t>
      </w:r>
      <w:r>
        <w:rPr>
          <w:i/>
          <w:spacing w:val="1"/>
          <w:position w:val="-1"/>
        </w:rPr>
        <w:t>u</w:t>
      </w:r>
      <w:r>
        <w:rPr>
          <w:i/>
          <w:spacing w:val="-1"/>
          <w:position w:val="-1"/>
        </w:rPr>
        <w:t>r</w:t>
      </w:r>
      <w:r>
        <w:rPr>
          <w:i/>
          <w:position w:val="-1"/>
        </w:rPr>
        <w:t>e</w:t>
      </w:r>
    </w:p>
    <w:p w:rsidR="00596B3A" w:rsidRDefault="00596B3A">
      <w:pPr>
        <w:spacing w:line="200" w:lineRule="exact"/>
      </w:pPr>
    </w:p>
    <w:p w:rsidR="00596B3A" w:rsidRDefault="00596B3A">
      <w:pPr>
        <w:spacing w:before="12" w:line="220" w:lineRule="exact"/>
        <w:rPr>
          <w:sz w:val="22"/>
          <w:szCs w:val="22"/>
        </w:rPr>
      </w:pPr>
    </w:p>
    <w:p w:rsidR="00596B3A" w:rsidRDefault="00CF5A46">
      <w:pPr>
        <w:spacing w:before="33" w:line="220" w:lineRule="exact"/>
        <w:ind w:left="1180"/>
      </w:pPr>
      <w:r>
        <w:rPr>
          <w:i/>
          <w:spacing w:val="1"/>
          <w:position w:val="-1"/>
        </w:rPr>
        <w:t>P</w:t>
      </w:r>
      <w:r>
        <w:rPr>
          <w:i/>
          <w:spacing w:val="-1"/>
          <w:position w:val="-1"/>
        </w:rPr>
        <w:t>r</w:t>
      </w:r>
      <w:r>
        <w:rPr>
          <w:i/>
          <w:position w:val="-1"/>
        </w:rPr>
        <w:t>i</w:t>
      </w:r>
      <w:r>
        <w:rPr>
          <w:i/>
          <w:spacing w:val="1"/>
          <w:position w:val="-1"/>
        </w:rPr>
        <w:t>n</w:t>
      </w:r>
      <w:r>
        <w:rPr>
          <w:i/>
          <w:position w:val="-1"/>
        </w:rPr>
        <w:t>t</w:t>
      </w:r>
      <w:r>
        <w:rPr>
          <w:i/>
          <w:spacing w:val="-4"/>
          <w:position w:val="-1"/>
        </w:rPr>
        <w:t xml:space="preserve"> </w:t>
      </w:r>
      <w:r>
        <w:rPr>
          <w:i/>
          <w:spacing w:val="-1"/>
          <w:position w:val="-1"/>
        </w:rPr>
        <w:t>N</w:t>
      </w:r>
      <w:r>
        <w:rPr>
          <w:i/>
          <w:spacing w:val="1"/>
          <w:position w:val="-1"/>
        </w:rPr>
        <w:t>a</w:t>
      </w:r>
      <w:r>
        <w:rPr>
          <w:i/>
          <w:position w:val="-1"/>
        </w:rPr>
        <w:t>me</w:t>
      </w:r>
      <w:r>
        <w:rPr>
          <w:i/>
          <w:position w:val="-1"/>
        </w:rPr>
        <w:t xml:space="preserve">                                                                                                   </w:t>
      </w:r>
      <w:r>
        <w:rPr>
          <w:i/>
          <w:spacing w:val="9"/>
          <w:position w:val="-1"/>
        </w:rPr>
        <w:t xml:space="preserve"> </w:t>
      </w:r>
      <w:r>
        <w:rPr>
          <w:i/>
          <w:spacing w:val="1"/>
          <w:position w:val="-1"/>
        </w:rPr>
        <w:t>P</w:t>
      </w:r>
      <w:r>
        <w:rPr>
          <w:i/>
          <w:spacing w:val="-1"/>
          <w:position w:val="-1"/>
        </w:rPr>
        <w:t>r</w:t>
      </w:r>
      <w:r>
        <w:rPr>
          <w:i/>
          <w:position w:val="-1"/>
        </w:rPr>
        <w:t>i</w:t>
      </w:r>
      <w:r>
        <w:rPr>
          <w:i/>
          <w:spacing w:val="1"/>
          <w:position w:val="-1"/>
        </w:rPr>
        <w:t>n</w:t>
      </w:r>
      <w:r>
        <w:rPr>
          <w:i/>
          <w:position w:val="-1"/>
        </w:rPr>
        <w:t>t</w:t>
      </w:r>
      <w:r>
        <w:rPr>
          <w:i/>
          <w:spacing w:val="-4"/>
          <w:position w:val="-1"/>
        </w:rPr>
        <w:t xml:space="preserve"> </w:t>
      </w:r>
      <w:r>
        <w:rPr>
          <w:i/>
          <w:spacing w:val="-1"/>
          <w:position w:val="-1"/>
        </w:rPr>
        <w:t>N</w:t>
      </w:r>
      <w:r>
        <w:rPr>
          <w:i/>
          <w:spacing w:val="1"/>
          <w:position w:val="-1"/>
        </w:rPr>
        <w:t>a</w:t>
      </w:r>
      <w:r>
        <w:rPr>
          <w:i/>
          <w:position w:val="-1"/>
        </w:rPr>
        <w:t>me</w:t>
      </w:r>
    </w:p>
    <w:p w:rsidR="00596B3A" w:rsidRDefault="00596B3A">
      <w:pPr>
        <w:spacing w:line="200" w:lineRule="exact"/>
      </w:pPr>
    </w:p>
    <w:p w:rsidR="00596B3A" w:rsidRDefault="00596B3A">
      <w:pPr>
        <w:spacing w:before="10" w:line="220" w:lineRule="exact"/>
        <w:rPr>
          <w:sz w:val="22"/>
          <w:szCs w:val="22"/>
        </w:rPr>
      </w:pPr>
    </w:p>
    <w:p w:rsidR="00596B3A" w:rsidRDefault="00CF5A46">
      <w:pPr>
        <w:spacing w:before="33" w:line="220" w:lineRule="exact"/>
        <w:ind w:left="1180"/>
      </w:pPr>
      <w:r>
        <w:rPr>
          <w:i/>
          <w:position w:val="-1"/>
        </w:rPr>
        <w:t xml:space="preserve">Title                                                                                                              </w:t>
      </w:r>
      <w:r>
        <w:rPr>
          <w:i/>
          <w:spacing w:val="21"/>
          <w:position w:val="-1"/>
        </w:rPr>
        <w:t xml:space="preserve"> </w:t>
      </w:r>
      <w:r>
        <w:rPr>
          <w:i/>
          <w:position w:val="-1"/>
        </w:rPr>
        <w:t>Title</w:t>
      </w:r>
    </w:p>
    <w:p w:rsidR="00596B3A" w:rsidRDefault="00596B3A">
      <w:pPr>
        <w:spacing w:line="200" w:lineRule="exact"/>
      </w:pPr>
    </w:p>
    <w:p w:rsidR="00596B3A" w:rsidRDefault="00596B3A">
      <w:pPr>
        <w:spacing w:before="12" w:line="220" w:lineRule="exact"/>
        <w:rPr>
          <w:sz w:val="22"/>
          <w:szCs w:val="22"/>
        </w:rPr>
      </w:pPr>
    </w:p>
    <w:p w:rsidR="00596B3A" w:rsidRDefault="00596B3A">
      <w:pPr>
        <w:spacing w:before="37"/>
        <w:ind w:left="1252"/>
        <w:rPr>
          <w:rFonts w:ascii="Arial" w:eastAsia="Arial" w:hAnsi="Arial" w:cs="Arial"/>
          <w:sz w:val="18"/>
          <w:szCs w:val="18"/>
        </w:rPr>
      </w:pPr>
      <w:r w:rsidRPr="00596B3A">
        <w:pict>
          <v:group id="_x0000_s1026" style="position:absolute;left:0;text-align:left;margin-left:71.7pt;margin-top:195.7pt;width:468.6pt;height:413.85pt;z-index:-251654144;mso-position-horizontal-relative:page;mso-position-vertical-relative:page" coordorigin="1434,3914" coordsize="9372,8277">
            <v:shape id="_x0000_s1037" type="#_x0000_t75" style="position:absolute;left:1764;top:3914;width:8712;height:8277">
              <v:imagedata r:id="rId7" o:title=""/>
            </v:shape>
            <v:shape id="_x0000_s1036" style="position:absolute;left:1440;top:6178;width:3600;height:0" coordorigin="1440,6178" coordsize="3600,0" path="m1440,6178r3600,e" filled="f" strokeweight=".20497mm">
              <v:path arrowok="t"/>
            </v:shape>
            <v:shape id="_x0000_s1035" style="position:absolute;left:10001;top:6178;width:79;height:0" coordorigin="10001,6178" coordsize="79,0" path="m10001,6178r79,e" filled="f" strokeweight=".20497mm">
              <v:path arrowok="t"/>
            </v:shape>
            <v:shape id="_x0000_s1034" style="position:absolute;left:1440;top:6869;width:3600;height:0" coordorigin="1440,6869" coordsize="3600,0" path="m1440,6869r3600,e" filled="f" strokeweight=".20497mm">
              <v:path arrowok="t"/>
            </v:shape>
            <v:shape id="_x0000_s1033" style="position:absolute;left:8599;top:6869;width:1481;height:0" coordorigin="8599,6869" coordsize="1481,0" path="m8599,6869r1481,e" filled="f" strokeweight=".20497mm">
              <v:path arrowok="t"/>
            </v:shape>
            <v:shape id="_x0000_s1032" style="position:absolute;left:1440;top:7558;width:3600;height:0" coordorigin="1440,7558" coordsize="3600,0" path="m1440,7558r3600,e" filled="f" strokeweight=".58pt">
              <v:path arrowok="t"/>
            </v:shape>
            <v:shape id="_x0000_s1031" style="position:absolute;left:7200;top:7558;width:3600;height:0" coordorigin="7200,7558" coordsize="3600,0" path="m7200,7558r3600,e" filled="f" strokeweight=".58pt">
              <v:path arrowok="t"/>
            </v:shape>
            <v:shape id="_x0000_s1030" style="position:absolute;left:1440;top:8249;width:3600;height:0" coordorigin="1440,8249" coordsize="3600,0" path="m1440,8249r3600,e" filled="f" strokeweight=".58pt">
              <v:path arrowok="t"/>
            </v:shape>
            <v:shape id="_x0000_s1029" style="position:absolute;left:7200;top:8249;width:3600;height:0" coordorigin="7200,8249" coordsize="3600,0" path="m7200,8249r3600,e" filled="f" strokeweight=".58pt">
              <v:path arrowok="t"/>
            </v:shape>
            <v:shape id="_x0000_s1028" style="position:absolute;left:7200;top:6190;width:2803;height:0" coordorigin="7200,6190" coordsize="2803,0" path="m7200,6190r2803,e" filled="f" strokeweight=".14056mm">
              <v:path arrowok="t"/>
            </v:shape>
            <v:shape id="_x0000_s1027" style="position:absolute;left:7200;top:6881;width:1400;height:0" coordorigin="7200,6881" coordsize="1400,0" path="m7200,6881r1400,e" filled="f" strokeweight=".14056mm">
              <v:path arrowok="t"/>
            </v:shape>
            <w10:wrap anchorx="page" anchory="page"/>
          </v:group>
        </w:pict>
      </w:r>
      <w:r w:rsidR="00CF5A46">
        <w:rPr>
          <w:rFonts w:ascii="Arial" w:eastAsia="Arial" w:hAnsi="Arial" w:cs="Arial"/>
          <w:i/>
          <w:sz w:val="18"/>
          <w:szCs w:val="18"/>
        </w:rPr>
        <w:t>D</w:t>
      </w:r>
      <w:r w:rsidR="00CF5A46">
        <w:rPr>
          <w:rFonts w:ascii="Arial" w:eastAsia="Arial" w:hAnsi="Arial" w:cs="Arial"/>
          <w:i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i/>
          <w:sz w:val="18"/>
          <w:szCs w:val="18"/>
        </w:rPr>
        <w:t>te</w:t>
      </w:r>
      <w:r w:rsidR="00CF5A46">
        <w:rPr>
          <w:rFonts w:ascii="Arial" w:eastAsia="Arial" w:hAnsi="Arial" w:cs="Arial"/>
          <w:i/>
          <w:sz w:val="18"/>
          <w:szCs w:val="18"/>
        </w:rPr>
        <w:t xml:space="preserve">                                                                                                              </w:t>
      </w:r>
      <w:r w:rsidR="00CF5A46"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 w:rsidR="00CF5A46">
        <w:rPr>
          <w:rFonts w:ascii="Arial" w:eastAsia="Arial" w:hAnsi="Arial" w:cs="Arial"/>
          <w:i/>
          <w:sz w:val="18"/>
          <w:szCs w:val="18"/>
        </w:rPr>
        <w:t>D</w:t>
      </w:r>
      <w:r w:rsidR="00CF5A46">
        <w:rPr>
          <w:rFonts w:ascii="Arial" w:eastAsia="Arial" w:hAnsi="Arial" w:cs="Arial"/>
          <w:i/>
          <w:spacing w:val="1"/>
          <w:sz w:val="18"/>
          <w:szCs w:val="18"/>
        </w:rPr>
        <w:t>a</w:t>
      </w:r>
      <w:r w:rsidR="00CF5A46">
        <w:rPr>
          <w:rFonts w:ascii="Arial" w:eastAsia="Arial" w:hAnsi="Arial" w:cs="Arial"/>
          <w:i/>
          <w:sz w:val="18"/>
          <w:szCs w:val="18"/>
        </w:rPr>
        <w:t>te</w:t>
      </w:r>
    </w:p>
    <w:sectPr w:rsidR="00596B3A" w:rsidSect="00596B3A">
      <w:pgSz w:w="12240" w:h="15840"/>
      <w:pgMar w:top="1500" w:right="1300" w:bottom="280" w:left="1340" w:header="36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A46" w:rsidRDefault="00CF5A46" w:rsidP="00596B3A">
      <w:r>
        <w:separator/>
      </w:r>
    </w:p>
  </w:endnote>
  <w:endnote w:type="continuationSeparator" w:id="1">
    <w:p w:rsidR="00CF5A46" w:rsidRDefault="00CF5A46" w:rsidP="00596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A46" w:rsidRDefault="00CF5A46" w:rsidP="00596B3A">
      <w:r>
        <w:separator/>
      </w:r>
    </w:p>
  </w:footnote>
  <w:footnote w:type="continuationSeparator" w:id="1">
    <w:p w:rsidR="00CF5A46" w:rsidRDefault="00CF5A46" w:rsidP="00596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B3A" w:rsidRDefault="00596B3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3.5pt;margin-top:18pt;width:468pt;height:66.8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539A9"/>
    <w:multiLevelType w:val="multilevel"/>
    <w:tmpl w:val="B03C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6B3A"/>
    <w:rsid w:val="00596B3A"/>
    <w:rsid w:val="00902BE5"/>
    <w:rsid w:val="00A906C9"/>
    <w:rsid w:val="00CF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ccount@srimatri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6074</Words>
  <Characters>34626</Characters>
  <Application>Microsoft Office Word</Application>
  <DocSecurity>0</DocSecurity>
  <Lines>288</Lines>
  <Paragraphs>81</Paragraphs>
  <ScaleCrop>false</ScaleCrop>
  <Company/>
  <LinksUpToDate>false</LinksUpToDate>
  <CharactersWithSpaces>40619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Gupta</dc:creator>
  <cp:lastModifiedBy>vgupta</cp:lastModifiedBy>
  <cp:revision>3</cp:revision>
  <dcterms:created xsi:type="dcterms:W3CDTF">2016-10-05T18:21:00Z</dcterms:created>
  <dcterms:modified xsi:type="dcterms:W3CDTF">2016-10-05T18:21:00Z</dcterms:modified>
</cp:coreProperties>
</file>