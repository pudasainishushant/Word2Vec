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9D9" w:rsidRPr="00A322C8" w:rsidRDefault="00CD7209" w:rsidP="00A322C8">
      <w:pPr>
        <w:pStyle w:val="NoSpacing"/>
        <w:spacing w:line="276" w:lineRule="auto"/>
        <w:jc w:val="center"/>
        <w:rPr>
          <w:rFonts w:asciiTheme="minorHAnsi" w:hAnsiTheme="minorHAnsi" w:cstheme="minorHAnsi"/>
        </w:rPr>
      </w:pPr>
      <w:r w:rsidRPr="00A322C8">
        <w:rPr>
          <w:rFonts w:asciiTheme="minorHAnsi" w:hAnsiTheme="minorHAnsi" w:cstheme="minorHAnsi"/>
        </w:rPr>
        <w:t>B SUMANTH</w:t>
      </w:r>
    </w:p>
    <w:p w:rsidR="00CD7209" w:rsidRPr="00A322C8" w:rsidRDefault="009F3574" w:rsidP="00A322C8">
      <w:pPr>
        <w:pStyle w:val="NoSpacing"/>
        <w:spacing w:line="276" w:lineRule="auto"/>
        <w:jc w:val="center"/>
        <w:rPr>
          <w:rFonts w:asciiTheme="minorHAnsi" w:hAnsiTheme="minorHAnsi" w:cstheme="minorHAnsi"/>
        </w:rPr>
      </w:pPr>
      <w:hyperlink r:id="rId5" w:history="1">
        <w:r w:rsidR="009B3CF8" w:rsidRPr="004101C6">
          <w:rPr>
            <w:rStyle w:val="Hyperlink"/>
            <w:rFonts w:asciiTheme="minorHAnsi" w:hAnsiTheme="minorHAnsi" w:cstheme="minorHAnsi"/>
          </w:rPr>
          <w:t>bodhulus@gmail.com</w:t>
        </w:r>
      </w:hyperlink>
      <w:bookmarkStart w:id="0" w:name="_GoBack"/>
      <w:bookmarkEnd w:id="0"/>
    </w:p>
    <w:p w:rsidR="006149D9" w:rsidRPr="00A322C8" w:rsidRDefault="00CD7209" w:rsidP="00A322C8">
      <w:pPr>
        <w:pStyle w:val="NoSpacing"/>
        <w:spacing w:line="276" w:lineRule="auto"/>
        <w:jc w:val="center"/>
        <w:rPr>
          <w:rFonts w:asciiTheme="minorHAnsi" w:hAnsiTheme="minorHAnsi" w:cstheme="minorHAnsi"/>
        </w:rPr>
      </w:pPr>
      <w:r w:rsidRPr="00A322C8">
        <w:rPr>
          <w:rFonts w:asciiTheme="minorHAnsi" w:hAnsiTheme="minorHAnsi" w:cstheme="minorHAnsi"/>
          <w:b/>
          <w:bCs/>
          <w:color w:val="000000"/>
        </w:rPr>
        <w:t>201-372-4719</w:t>
      </w:r>
    </w:p>
    <w:p w:rsidR="006149D9" w:rsidRPr="00A322C8" w:rsidRDefault="006149D9" w:rsidP="00A322C8">
      <w:pPr>
        <w:tabs>
          <w:tab w:val="left" w:pos="2820"/>
          <w:tab w:val="center" w:pos="5400"/>
        </w:tabs>
        <w:spacing w:before="14" w:after="14" w:line="276" w:lineRule="auto"/>
        <w:rPr>
          <w:rFonts w:asciiTheme="minorHAnsi" w:hAnsiTheme="minorHAnsi" w:cstheme="minorHAnsi"/>
          <w:b/>
          <w:bCs/>
          <w:color w:val="000000"/>
        </w:rPr>
      </w:pPr>
    </w:p>
    <w:p w:rsidR="006149D9" w:rsidRPr="00A322C8" w:rsidRDefault="006149D9" w:rsidP="00A322C8">
      <w:pPr>
        <w:spacing w:before="14" w:after="14" w:line="276" w:lineRule="auto"/>
        <w:rPr>
          <w:rFonts w:asciiTheme="minorHAnsi" w:hAnsiTheme="minorHAnsi" w:cstheme="minorHAnsi"/>
          <w:b/>
          <w:bCs/>
          <w:color w:val="000000"/>
          <w:u w:val="single"/>
        </w:rPr>
      </w:pPr>
      <w:r w:rsidRPr="00A322C8">
        <w:rPr>
          <w:rFonts w:asciiTheme="minorHAnsi" w:hAnsiTheme="minorHAnsi" w:cstheme="minorHAnsi"/>
          <w:b/>
          <w:bCs/>
          <w:color w:val="000000"/>
          <w:u w:val="single"/>
        </w:rPr>
        <w:t>Qualification Summary:</w:t>
      </w:r>
    </w:p>
    <w:p w:rsidR="006149D9" w:rsidRPr="00A322C8" w:rsidRDefault="006149D9" w:rsidP="00A322C8">
      <w:pPr>
        <w:numPr>
          <w:ilvl w:val="0"/>
          <w:numId w:val="6"/>
        </w:numPr>
        <w:spacing w:before="14" w:after="14" w:line="276" w:lineRule="auto"/>
        <w:rPr>
          <w:rFonts w:asciiTheme="minorHAnsi" w:hAnsiTheme="minorHAnsi" w:cstheme="minorHAnsi"/>
          <w:b/>
          <w:bCs/>
          <w:color w:val="000000"/>
        </w:rPr>
      </w:pPr>
      <w:r w:rsidRPr="00A322C8">
        <w:rPr>
          <w:rFonts w:asciiTheme="minorHAnsi" w:hAnsiTheme="minorHAnsi" w:cstheme="minorHAnsi"/>
          <w:bCs/>
          <w:color w:val="000000"/>
        </w:rPr>
        <w:t>Over</w:t>
      </w:r>
      <w:r w:rsidRPr="00A322C8">
        <w:rPr>
          <w:rFonts w:asciiTheme="minorHAnsi" w:hAnsiTheme="minorHAnsi" w:cstheme="minorHAnsi"/>
          <w:b/>
          <w:bCs/>
          <w:color w:val="000000"/>
        </w:rPr>
        <w:t xml:space="preserve"> 7</w:t>
      </w:r>
      <w:r w:rsidRPr="00A322C8">
        <w:rPr>
          <w:rFonts w:asciiTheme="minorHAnsi" w:hAnsiTheme="minorHAnsi" w:cstheme="minorHAnsi"/>
          <w:b/>
          <w:color w:val="000000"/>
        </w:rPr>
        <w:t xml:space="preserve"> years</w:t>
      </w:r>
      <w:r w:rsidRPr="00A322C8">
        <w:rPr>
          <w:rFonts w:asciiTheme="minorHAnsi" w:hAnsiTheme="minorHAnsi" w:cstheme="minorHAnsi"/>
          <w:color w:val="000000"/>
        </w:rPr>
        <w:t xml:space="preserve"> of Experience in developing business solutions using Microsoft Technologies like </w:t>
      </w:r>
      <w:r w:rsidRPr="00A322C8">
        <w:rPr>
          <w:rFonts w:asciiTheme="minorHAnsi" w:hAnsiTheme="minorHAnsi" w:cstheme="minorHAnsi"/>
          <w:b/>
          <w:bCs/>
          <w:color w:val="000000"/>
        </w:rPr>
        <w:t>.NET</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MS Dynamics CRM</w:t>
      </w:r>
      <w:r w:rsidRPr="00A322C8">
        <w:rPr>
          <w:rFonts w:asciiTheme="minorHAnsi" w:hAnsiTheme="minorHAnsi" w:cstheme="minorHAnsi"/>
          <w:color w:val="000000"/>
        </w:rPr>
        <w:t xml:space="preserve"> and </w:t>
      </w:r>
      <w:r w:rsidRPr="00A322C8">
        <w:rPr>
          <w:rFonts w:asciiTheme="minorHAnsi" w:hAnsiTheme="minorHAnsi" w:cstheme="minorHAnsi"/>
          <w:b/>
          <w:bCs/>
          <w:color w:val="000000"/>
        </w:rPr>
        <w:t>SQL Server</w:t>
      </w:r>
      <w:r w:rsidRPr="00A322C8">
        <w:rPr>
          <w:rFonts w:asciiTheme="minorHAnsi" w:hAnsiTheme="minorHAnsi" w:cstheme="minorHAnsi"/>
          <w:color w:val="000000"/>
        </w:rPr>
        <w:t>.</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b/>
          <w:bCs/>
          <w:color w:val="000000"/>
        </w:rPr>
        <w:t xml:space="preserve">5+ </w:t>
      </w:r>
      <w:r w:rsidRPr="00A322C8">
        <w:rPr>
          <w:rFonts w:asciiTheme="minorHAnsi" w:hAnsiTheme="minorHAnsi" w:cstheme="minorHAnsi"/>
          <w:b/>
          <w:color w:val="000000"/>
        </w:rPr>
        <w:t>years</w:t>
      </w:r>
      <w:r w:rsidRPr="00A322C8">
        <w:rPr>
          <w:rFonts w:asciiTheme="minorHAnsi" w:hAnsiTheme="minorHAnsi" w:cstheme="minorHAnsi"/>
          <w:color w:val="000000"/>
        </w:rPr>
        <w:t xml:space="preserve"> of experience on </w:t>
      </w:r>
      <w:r w:rsidRPr="00A322C8">
        <w:rPr>
          <w:rFonts w:asciiTheme="minorHAnsi" w:hAnsiTheme="minorHAnsi" w:cstheme="minorHAnsi"/>
          <w:b/>
          <w:bCs/>
          <w:color w:val="000000"/>
        </w:rPr>
        <w:t>Microsoft Dynamic CRM 4.0, 2011 and 2013</w:t>
      </w:r>
      <w:r w:rsidRPr="00A322C8">
        <w:rPr>
          <w:rFonts w:asciiTheme="minorHAnsi" w:hAnsiTheme="minorHAnsi" w:cstheme="minorHAnsi"/>
          <w:color w:val="000000"/>
        </w:rPr>
        <w:t>,</w:t>
      </w:r>
      <w:r w:rsidRPr="00A322C8">
        <w:rPr>
          <w:rFonts w:asciiTheme="minorHAnsi" w:hAnsiTheme="minorHAnsi" w:cstheme="minorHAnsi"/>
          <w:b/>
          <w:bCs/>
          <w:color w:val="000000"/>
        </w:rPr>
        <w:t xml:space="preserve"> 2015</w:t>
      </w:r>
      <w:r w:rsidRPr="00A322C8">
        <w:rPr>
          <w:rFonts w:asciiTheme="minorHAnsi" w:hAnsiTheme="minorHAnsi" w:cstheme="minorHAnsi"/>
          <w:color w:val="000000"/>
        </w:rPr>
        <w:t xml:space="preserve"> Entity, Views, Web resources, Ribbon, Chart, configuration and customization, integration with </w:t>
      </w:r>
      <w:r w:rsidRPr="00A322C8">
        <w:rPr>
          <w:rFonts w:asciiTheme="minorHAnsi" w:hAnsiTheme="minorHAnsi" w:cstheme="minorHAnsi"/>
          <w:b/>
          <w:bCs/>
          <w:color w:val="000000"/>
        </w:rPr>
        <w:t>MS SharePoint 2010</w:t>
      </w:r>
      <w:r w:rsidRPr="00A322C8">
        <w:rPr>
          <w:rFonts w:asciiTheme="minorHAnsi" w:hAnsiTheme="minorHAnsi" w:cstheme="minorHAnsi"/>
          <w:color w:val="000000"/>
        </w:rPr>
        <w:t xml:space="preserve"> and MS Outlook.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rPr>
        <w:t>Expertise in developing, debugging and deploying plug-ins, custom workflow activities and java script extensions for MS Dynamics CRM 2011/2013</w:t>
      </w:r>
    </w:p>
    <w:p w:rsidR="006149D9" w:rsidRPr="00A322C8" w:rsidRDefault="006149D9" w:rsidP="00A322C8">
      <w:pPr>
        <w:pStyle w:val="ListParagraph"/>
        <w:numPr>
          <w:ilvl w:val="0"/>
          <w:numId w:val="6"/>
        </w:numPr>
        <w:spacing w:before="14" w:after="14" w:line="276" w:lineRule="auto"/>
        <w:textAlignment w:val="baseline"/>
        <w:rPr>
          <w:rFonts w:asciiTheme="minorHAnsi" w:hAnsiTheme="minorHAnsi" w:cstheme="minorHAnsi"/>
          <w:color w:val="000000"/>
        </w:rPr>
      </w:pPr>
      <w:r w:rsidRPr="00A322C8">
        <w:rPr>
          <w:rFonts w:asciiTheme="minorHAnsi" w:hAnsiTheme="minorHAnsi" w:cstheme="minorHAnsi"/>
          <w:color w:val="000000"/>
        </w:rPr>
        <w:t xml:space="preserve">Experience in </w:t>
      </w:r>
      <w:r w:rsidRPr="00A322C8">
        <w:rPr>
          <w:rFonts w:asciiTheme="minorHAnsi" w:hAnsiTheme="minorHAnsi" w:cstheme="minorHAnsi"/>
          <w:b/>
          <w:bCs/>
          <w:color w:val="000000"/>
        </w:rPr>
        <w:t>Microsoft Dynamics CRM</w:t>
      </w:r>
      <w:r w:rsidRPr="00A322C8">
        <w:rPr>
          <w:rFonts w:asciiTheme="minorHAnsi" w:hAnsiTheme="minorHAnsi" w:cstheme="minorHAnsi"/>
          <w:color w:val="000000"/>
        </w:rPr>
        <w:t xml:space="preserve"> Data integration towards import/export of data using </w:t>
      </w:r>
      <w:r w:rsidRPr="00A322C8">
        <w:rPr>
          <w:rFonts w:asciiTheme="minorHAnsi" w:hAnsiTheme="minorHAnsi" w:cstheme="minorHAnsi"/>
          <w:b/>
          <w:bCs/>
          <w:color w:val="000000"/>
        </w:rPr>
        <w:t>SSIS</w:t>
      </w:r>
      <w:r w:rsidRPr="00A322C8">
        <w:rPr>
          <w:rFonts w:asciiTheme="minorHAnsi" w:hAnsiTheme="minorHAnsi" w:cstheme="minorHAnsi"/>
          <w:color w:val="000000"/>
        </w:rPr>
        <w:t xml:space="preserve"> and custom application development.</w:t>
      </w:r>
    </w:p>
    <w:p w:rsidR="006149D9" w:rsidRPr="00A322C8" w:rsidRDefault="006149D9" w:rsidP="00A322C8">
      <w:pPr>
        <w:numPr>
          <w:ilvl w:val="0"/>
          <w:numId w:val="6"/>
        </w:numPr>
        <w:suppressAutoHyphens w:val="0"/>
        <w:spacing w:after="0" w:line="276" w:lineRule="auto"/>
        <w:rPr>
          <w:rFonts w:asciiTheme="minorHAnsi" w:hAnsiTheme="minorHAnsi" w:cstheme="minorHAnsi"/>
        </w:rPr>
      </w:pPr>
      <w:r w:rsidRPr="00A322C8">
        <w:rPr>
          <w:rFonts w:asciiTheme="minorHAnsi" w:hAnsiTheme="minorHAnsi" w:cstheme="minorHAnsi"/>
        </w:rPr>
        <w:t>Design and development of commercial applications using Visual Studio 2008/2012/2013, .</w:t>
      </w:r>
      <w:r w:rsidRPr="00A322C8">
        <w:rPr>
          <w:rFonts w:asciiTheme="minorHAnsi" w:hAnsiTheme="minorHAnsi" w:cstheme="minorHAnsi"/>
          <w:b/>
        </w:rPr>
        <w:t>NET, SQL Server</w:t>
      </w:r>
      <w:r w:rsidRPr="00A322C8">
        <w:rPr>
          <w:rFonts w:asciiTheme="minorHAnsi" w:hAnsiTheme="minorHAnsi" w:cstheme="minorHAnsi"/>
        </w:rPr>
        <w:t xml:space="preserve"> 2008/2012 and other Microsoft Technologies.</w:t>
      </w:r>
    </w:p>
    <w:p w:rsidR="006149D9" w:rsidRPr="00A322C8" w:rsidRDefault="006149D9" w:rsidP="00A322C8">
      <w:pPr>
        <w:numPr>
          <w:ilvl w:val="0"/>
          <w:numId w:val="6"/>
        </w:numPr>
        <w:suppressAutoHyphens w:val="0"/>
        <w:spacing w:after="0" w:line="276" w:lineRule="auto"/>
        <w:rPr>
          <w:rFonts w:asciiTheme="minorHAnsi" w:hAnsiTheme="minorHAnsi" w:cstheme="minorHAnsi"/>
        </w:rPr>
      </w:pPr>
      <w:r w:rsidRPr="00A322C8">
        <w:rPr>
          <w:rFonts w:asciiTheme="minorHAnsi" w:hAnsiTheme="minorHAnsi" w:cstheme="minorHAnsi"/>
        </w:rPr>
        <w:t xml:space="preserve">Manage the customizations, extensions and integration of the </w:t>
      </w:r>
      <w:r w:rsidRPr="00A322C8">
        <w:rPr>
          <w:rFonts w:asciiTheme="minorHAnsi" w:hAnsiTheme="minorHAnsi" w:cstheme="minorHAnsi"/>
          <w:b/>
        </w:rPr>
        <w:t xml:space="preserve">CRM </w:t>
      </w:r>
      <w:r w:rsidRPr="00A322C8">
        <w:rPr>
          <w:rFonts w:asciiTheme="minorHAnsi" w:hAnsiTheme="minorHAnsi" w:cstheme="minorHAnsi"/>
        </w:rPr>
        <w:t>applications.</w:t>
      </w:r>
    </w:p>
    <w:p w:rsidR="006149D9" w:rsidRPr="00A322C8" w:rsidRDefault="006149D9" w:rsidP="00A322C8">
      <w:pPr>
        <w:numPr>
          <w:ilvl w:val="0"/>
          <w:numId w:val="6"/>
        </w:numPr>
        <w:suppressAutoHyphens w:val="0"/>
        <w:spacing w:after="0" w:line="276" w:lineRule="auto"/>
        <w:rPr>
          <w:rFonts w:asciiTheme="minorHAnsi" w:hAnsiTheme="minorHAnsi" w:cstheme="minorHAnsi"/>
        </w:rPr>
      </w:pPr>
      <w:r w:rsidRPr="00A322C8">
        <w:rPr>
          <w:rFonts w:asciiTheme="minorHAnsi" w:hAnsiTheme="minorHAnsi" w:cstheme="minorHAnsi"/>
        </w:rPr>
        <w:t>Expertise in developing, debugging and deploying plug-ins, custom workflow activities and java script extensions for MS Dynamics CRM 2011/2013.</w:t>
      </w:r>
    </w:p>
    <w:p w:rsidR="006149D9" w:rsidRPr="00A322C8" w:rsidRDefault="006149D9" w:rsidP="00A322C8">
      <w:pPr>
        <w:pStyle w:val="ListParagraph"/>
        <w:numPr>
          <w:ilvl w:val="0"/>
          <w:numId w:val="6"/>
        </w:numPr>
        <w:spacing w:before="14" w:after="14" w:line="276" w:lineRule="auto"/>
        <w:textAlignment w:val="baseline"/>
        <w:rPr>
          <w:rFonts w:asciiTheme="minorHAnsi" w:hAnsiTheme="minorHAnsi" w:cstheme="minorHAnsi"/>
        </w:rPr>
      </w:pPr>
      <w:r w:rsidRPr="00A322C8">
        <w:rPr>
          <w:rFonts w:asciiTheme="minorHAnsi" w:hAnsiTheme="minorHAnsi" w:cstheme="minorHAnsi"/>
          <w:color w:val="000000"/>
        </w:rPr>
        <w:t>Expertise in client side development using</w:t>
      </w:r>
      <w:r w:rsidRPr="00A322C8">
        <w:rPr>
          <w:rFonts w:asciiTheme="minorHAnsi" w:hAnsiTheme="minorHAnsi" w:cstheme="minorHAnsi"/>
          <w:b/>
          <w:bCs/>
          <w:color w:val="000000"/>
        </w:rPr>
        <w:t xml:space="preserve"> HTML, JavaScript, CSS,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AJAX, ADO.NET and ASP.NET.</w:t>
      </w:r>
    </w:p>
    <w:p w:rsidR="006149D9" w:rsidRPr="00A322C8" w:rsidRDefault="006149D9" w:rsidP="00A322C8">
      <w:pPr>
        <w:pStyle w:val="ListParagraph"/>
        <w:numPr>
          <w:ilvl w:val="0"/>
          <w:numId w:val="6"/>
        </w:numPr>
        <w:spacing w:before="14" w:after="14" w:line="276" w:lineRule="auto"/>
        <w:rPr>
          <w:rFonts w:asciiTheme="minorHAnsi" w:hAnsiTheme="minorHAnsi" w:cstheme="minorHAnsi"/>
        </w:rPr>
      </w:pPr>
      <w:r w:rsidRPr="00A322C8">
        <w:rPr>
          <w:rFonts w:asciiTheme="minorHAnsi" w:hAnsiTheme="minorHAnsi" w:cstheme="minorHAnsi"/>
        </w:rPr>
        <w:t xml:space="preserve">Expertise in developing windows applications, web applications, windows services and web services in Microsoft Visual Studio.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Expertise in developing and deploying plug-ins, custom workflow activities and java script extensions for </w:t>
      </w:r>
      <w:r w:rsidRPr="00A322C8">
        <w:rPr>
          <w:rFonts w:asciiTheme="minorHAnsi" w:hAnsiTheme="minorHAnsi" w:cstheme="minorHAnsi"/>
          <w:b/>
          <w:bCs/>
          <w:color w:val="000000"/>
        </w:rPr>
        <w:t>MS CRM.</w:t>
      </w:r>
      <w:r w:rsidRPr="00A322C8">
        <w:rPr>
          <w:rFonts w:asciiTheme="minorHAnsi" w:hAnsiTheme="minorHAnsi" w:cstheme="minorHAnsi"/>
          <w:color w:val="000000"/>
        </w:rPr>
        <w:t xml:space="preserve"> </w:t>
      </w:r>
    </w:p>
    <w:p w:rsidR="006149D9" w:rsidRPr="00A322C8" w:rsidRDefault="006149D9" w:rsidP="00A322C8">
      <w:pPr>
        <w:pStyle w:val="ListParagraph"/>
        <w:numPr>
          <w:ilvl w:val="0"/>
          <w:numId w:val="6"/>
        </w:numPr>
        <w:spacing w:before="14" w:after="14" w:line="276" w:lineRule="auto"/>
        <w:textAlignment w:val="baseline"/>
        <w:rPr>
          <w:rFonts w:asciiTheme="minorHAnsi" w:hAnsiTheme="minorHAnsi" w:cstheme="minorHAnsi"/>
          <w:color w:val="000000"/>
        </w:rPr>
      </w:pPr>
      <w:r w:rsidRPr="00A322C8">
        <w:rPr>
          <w:rFonts w:asciiTheme="minorHAnsi" w:hAnsiTheme="minorHAnsi" w:cstheme="minorHAnsi"/>
          <w:color w:val="000000"/>
        </w:rPr>
        <w:t>Experience in translating requirements into solutions with proper dependencies and preparing strategic development plan in</w:t>
      </w:r>
      <w:r w:rsidRPr="00A322C8">
        <w:rPr>
          <w:rFonts w:asciiTheme="minorHAnsi" w:hAnsiTheme="minorHAnsi" w:cstheme="minorHAnsi"/>
          <w:b/>
          <w:bCs/>
          <w:color w:val="000000"/>
        </w:rPr>
        <w:t xml:space="preserve"> MS CRM.</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Hands on experience in agile and scrum methodologies along with project management systems. </w:t>
      </w:r>
    </w:p>
    <w:p w:rsidR="006149D9" w:rsidRPr="00A322C8" w:rsidRDefault="006149D9" w:rsidP="00A322C8">
      <w:pPr>
        <w:pStyle w:val="ListParagraph"/>
        <w:numPr>
          <w:ilvl w:val="0"/>
          <w:numId w:val="6"/>
        </w:numPr>
        <w:spacing w:before="14" w:after="14" w:line="276" w:lineRule="auto"/>
        <w:textAlignment w:val="baseline"/>
        <w:rPr>
          <w:rFonts w:asciiTheme="minorHAnsi" w:hAnsiTheme="minorHAnsi" w:cstheme="minorHAnsi"/>
          <w:color w:val="000000"/>
        </w:rPr>
      </w:pPr>
      <w:r w:rsidRPr="00A322C8">
        <w:rPr>
          <w:rFonts w:asciiTheme="minorHAnsi" w:hAnsiTheme="minorHAnsi" w:cstheme="minorHAnsi"/>
          <w:color w:val="000000"/>
        </w:rPr>
        <w:t xml:space="preserve">Have good experience of </w:t>
      </w:r>
      <w:r w:rsidRPr="00A322C8">
        <w:rPr>
          <w:rFonts w:asciiTheme="minorHAnsi" w:hAnsiTheme="minorHAnsi" w:cstheme="minorHAnsi"/>
          <w:b/>
          <w:bCs/>
          <w:color w:val="000000"/>
        </w:rPr>
        <w:t>SSRS (SQL Server Reporting Services) and SSIS (SQL Server Integration Services),</w:t>
      </w:r>
      <w:r w:rsidRPr="00A322C8">
        <w:rPr>
          <w:rFonts w:asciiTheme="minorHAnsi" w:hAnsiTheme="minorHAnsi" w:cstheme="minorHAnsi"/>
          <w:color w:val="000000"/>
        </w:rPr>
        <w:t xml:space="preserve"> Dashboard customization with complex charts built from</w:t>
      </w:r>
      <w:r w:rsidRPr="00A322C8">
        <w:rPr>
          <w:rFonts w:asciiTheme="minorHAnsi" w:hAnsiTheme="minorHAnsi" w:cstheme="minorHAnsi"/>
          <w:b/>
          <w:bCs/>
          <w:color w:val="000000"/>
        </w:rPr>
        <w:t xml:space="preserve"> SSRS.</w:t>
      </w:r>
    </w:p>
    <w:p w:rsidR="006149D9" w:rsidRPr="00A322C8" w:rsidRDefault="006149D9" w:rsidP="00A322C8">
      <w:pPr>
        <w:pStyle w:val="ListParagraph"/>
        <w:numPr>
          <w:ilvl w:val="0"/>
          <w:numId w:val="6"/>
        </w:numPr>
        <w:spacing w:before="14" w:after="14" w:line="276" w:lineRule="auto"/>
        <w:textAlignment w:val="baseline"/>
        <w:rPr>
          <w:rFonts w:asciiTheme="minorHAnsi" w:hAnsiTheme="minorHAnsi" w:cstheme="minorHAnsi"/>
          <w:color w:val="000000"/>
        </w:rPr>
      </w:pPr>
      <w:r w:rsidRPr="00A322C8">
        <w:rPr>
          <w:rFonts w:asciiTheme="minorHAnsi" w:hAnsiTheme="minorHAnsi" w:cstheme="minorHAnsi"/>
          <w:color w:val="000000"/>
        </w:rPr>
        <w:t xml:space="preserve">Hands on experience on </w:t>
      </w:r>
      <w:r w:rsidRPr="00A322C8">
        <w:rPr>
          <w:rFonts w:asciiTheme="minorHAnsi" w:hAnsiTheme="minorHAnsi" w:cstheme="minorHAnsi"/>
          <w:b/>
          <w:bCs/>
          <w:color w:val="000000"/>
        </w:rPr>
        <w:t xml:space="preserve">Dynamics CRM </w:t>
      </w:r>
      <w:r w:rsidRPr="00A322C8">
        <w:rPr>
          <w:rFonts w:asciiTheme="minorHAnsi" w:hAnsiTheme="minorHAnsi" w:cstheme="minorHAnsi"/>
          <w:color w:val="000000"/>
        </w:rPr>
        <w:t>forms customization using JavaScript and integration of</w:t>
      </w:r>
      <w:r w:rsidRPr="00A322C8">
        <w:rPr>
          <w:rFonts w:asciiTheme="minorHAnsi" w:hAnsiTheme="minorHAnsi" w:cstheme="minorHAnsi"/>
          <w:b/>
          <w:bCs/>
          <w:color w:val="000000"/>
        </w:rPr>
        <w:t xml:space="preserve"> CRM</w:t>
      </w:r>
      <w:r w:rsidRPr="00A322C8">
        <w:rPr>
          <w:rFonts w:asciiTheme="minorHAnsi" w:hAnsiTheme="minorHAnsi" w:cstheme="minorHAnsi"/>
          <w:color w:val="000000"/>
        </w:rPr>
        <w:t xml:space="preserve"> with other web/windows applications.</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Expertise in writing SSIS packages for migrating data to </w:t>
      </w:r>
      <w:r w:rsidRPr="00A322C8">
        <w:rPr>
          <w:rFonts w:asciiTheme="minorHAnsi" w:hAnsiTheme="minorHAnsi" w:cstheme="minorHAnsi"/>
          <w:b/>
          <w:bCs/>
          <w:color w:val="000000"/>
        </w:rPr>
        <w:t xml:space="preserve">MS CRM </w:t>
      </w:r>
      <w:r w:rsidRPr="00A322C8">
        <w:rPr>
          <w:rFonts w:asciiTheme="minorHAnsi" w:hAnsiTheme="minorHAnsi" w:cstheme="minorHAnsi"/>
          <w:color w:val="000000"/>
        </w:rPr>
        <w:t>from</w:t>
      </w:r>
      <w:r w:rsidRPr="00A322C8">
        <w:rPr>
          <w:rFonts w:asciiTheme="minorHAnsi" w:hAnsiTheme="minorHAnsi" w:cstheme="minorHAnsi"/>
          <w:b/>
          <w:bCs/>
          <w:color w:val="000000"/>
        </w:rPr>
        <w:t xml:space="preserve"> SQL </w:t>
      </w:r>
      <w:r w:rsidRPr="00A322C8">
        <w:rPr>
          <w:rFonts w:asciiTheme="minorHAnsi" w:hAnsiTheme="minorHAnsi" w:cstheme="minorHAnsi"/>
          <w:color w:val="000000"/>
        </w:rPr>
        <w:t xml:space="preserve">and generating reports using SSRS and also experience in configuring </w:t>
      </w:r>
      <w:r w:rsidRPr="00A322C8">
        <w:rPr>
          <w:rFonts w:asciiTheme="minorHAnsi" w:hAnsiTheme="minorHAnsi" w:cstheme="minorHAnsi"/>
          <w:b/>
          <w:bCs/>
          <w:color w:val="000000"/>
        </w:rPr>
        <w:t>MS CRM</w:t>
      </w:r>
      <w:r w:rsidRPr="00A322C8">
        <w:rPr>
          <w:rFonts w:asciiTheme="minorHAnsi" w:hAnsiTheme="minorHAnsi" w:cstheme="minorHAnsi"/>
          <w:color w:val="000000"/>
        </w:rPr>
        <w:t xml:space="preserve"> with</w:t>
      </w:r>
      <w:r w:rsidRPr="00A322C8">
        <w:rPr>
          <w:rFonts w:asciiTheme="minorHAnsi" w:hAnsiTheme="minorHAnsi" w:cstheme="minorHAnsi"/>
          <w:b/>
          <w:bCs/>
          <w:color w:val="000000"/>
        </w:rPr>
        <w:t xml:space="preserve"> MS outlook</w:t>
      </w:r>
      <w:r w:rsidRPr="00A322C8">
        <w:rPr>
          <w:rFonts w:asciiTheme="minorHAnsi" w:hAnsiTheme="minorHAnsi" w:cstheme="minorHAnsi"/>
          <w:color w:val="000000"/>
        </w:rPr>
        <w:t xml:space="preserve"> and</w:t>
      </w:r>
      <w:r w:rsidRPr="00A322C8">
        <w:rPr>
          <w:rFonts w:asciiTheme="minorHAnsi" w:hAnsiTheme="minorHAnsi" w:cstheme="minorHAnsi"/>
          <w:b/>
          <w:bCs/>
          <w:color w:val="000000"/>
        </w:rPr>
        <w:t xml:space="preserve"> SharePoint Integration.</w:t>
      </w:r>
      <w:r w:rsidRPr="00A322C8">
        <w:rPr>
          <w:rFonts w:asciiTheme="minorHAnsi" w:hAnsiTheme="minorHAnsi" w:cstheme="minorHAnsi"/>
          <w:color w:val="000000"/>
        </w:rPr>
        <w:t xml:space="preserve">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Proficient in designing and deploying Plug-in and Workflows in </w:t>
      </w:r>
      <w:r w:rsidRPr="00A322C8">
        <w:rPr>
          <w:rFonts w:asciiTheme="minorHAnsi" w:hAnsiTheme="minorHAnsi" w:cstheme="minorHAnsi"/>
          <w:b/>
          <w:bCs/>
          <w:color w:val="000000"/>
        </w:rPr>
        <w:t xml:space="preserve">CRM </w:t>
      </w:r>
      <w:r w:rsidRPr="00A322C8">
        <w:rPr>
          <w:rFonts w:asciiTheme="minorHAnsi" w:hAnsiTheme="minorHAnsi" w:cstheme="minorHAnsi"/>
          <w:color w:val="000000"/>
        </w:rPr>
        <w:t>to meet business process flow requirements, including Sales, marketing, customer services support, using</w:t>
      </w:r>
      <w:r w:rsidRPr="00A322C8">
        <w:rPr>
          <w:rFonts w:asciiTheme="minorHAnsi" w:hAnsiTheme="minorHAnsi" w:cstheme="minorHAnsi"/>
          <w:b/>
          <w:bCs/>
          <w:color w:val="000000"/>
        </w:rPr>
        <w:t xml:space="preserve"> CRM SDK and C#.NET</w:t>
      </w:r>
      <w:r w:rsidRPr="00A322C8">
        <w:rPr>
          <w:rFonts w:asciiTheme="minorHAnsi" w:hAnsiTheme="minorHAnsi" w:cstheme="minorHAnsi"/>
          <w:color w:val="000000"/>
        </w:rPr>
        <w:t xml:space="preserve">.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Experience in several custom dashboards with various degrees of complex visualizations using charts and reports.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Experienced in</w:t>
      </w:r>
      <w:r w:rsidRPr="00A322C8">
        <w:rPr>
          <w:rFonts w:asciiTheme="minorHAnsi" w:hAnsiTheme="minorHAnsi" w:cstheme="minorHAnsi"/>
          <w:b/>
          <w:bCs/>
          <w:color w:val="000000"/>
        </w:rPr>
        <w:t xml:space="preserve"> Angular JS,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w:t>
      </w:r>
      <w:r w:rsidRPr="00A322C8">
        <w:rPr>
          <w:rFonts w:asciiTheme="minorHAnsi" w:hAnsiTheme="minorHAnsi" w:cstheme="minorHAnsi"/>
          <w:color w:val="000000"/>
        </w:rPr>
        <w:t xml:space="preserve">and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UI</w:t>
      </w:r>
      <w:r w:rsidRPr="00A322C8">
        <w:rPr>
          <w:rFonts w:asciiTheme="minorHAnsi" w:hAnsiTheme="minorHAnsi" w:cstheme="minorHAnsi"/>
          <w:color w:val="000000"/>
        </w:rPr>
        <w:t xml:space="preserve"> for client side programming.</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Expertise in web technologies to develop data centric applications using </w:t>
      </w:r>
      <w:r w:rsidRPr="00A322C8">
        <w:rPr>
          <w:rFonts w:asciiTheme="minorHAnsi" w:hAnsiTheme="minorHAnsi" w:cstheme="minorHAnsi"/>
          <w:b/>
          <w:bCs/>
          <w:color w:val="000000"/>
        </w:rPr>
        <w:t xml:space="preserve">C# and ASP.NET </w:t>
      </w:r>
      <w:r w:rsidRPr="00A322C8">
        <w:rPr>
          <w:rFonts w:asciiTheme="minorHAnsi" w:hAnsiTheme="minorHAnsi" w:cstheme="minorHAnsi"/>
          <w:color w:val="000000"/>
        </w:rPr>
        <w:t>with</w:t>
      </w:r>
      <w:r w:rsidRPr="00A322C8">
        <w:rPr>
          <w:rFonts w:asciiTheme="minorHAnsi" w:hAnsiTheme="minorHAnsi" w:cstheme="minorHAnsi"/>
          <w:b/>
          <w:bCs/>
          <w:color w:val="000000"/>
        </w:rPr>
        <w:t xml:space="preserve"> MVC </w:t>
      </w:r>
      <w:r w:rsidRPr="00A322C8">
        <w:rPr>
          <w:rFonts w:asciiTheme="minorHAnsi" w:hAnsiTheme="minorHAnsi" w:cstheme="minorHAnsi"/>
          <w:color w:val="000000"/>
        </w:rPr>
        <w:t>architecture and razor engine.</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lastRenderedPageBreak/>
        <w:t xml:space="preserve">Experience in building rich web experiences using </w:t>
      </w:r>
      <w:r w:rsidRPr="00A322C8">
        <w:rPr>
          <w:rFonts w:asciiTheme="minorHAnsi" w:hAnsiTheme="minorHAnsi" w:cstheme="minorHAnsi"/>
          <w:b/>
          <w:bCs/>
          <w:color w:val="000000"/>
        </w:rPr>
        <w:t xml:space="preserve">JavaScript and </w:t>
      </w:r>
      <w:proofErr w:type="spellStart"/>
      <w:r w:rsidRPr="00A322C8">
        <w:rPr>
          <w:rFonts w:asciiTheme="minorHAnsi" w:hAnsiTheme="minorHAnsi" w:cstheme="minorHAnsi"/>
          <w:b/>
          <w:bCs/>
          <w:color w:val="000000"/>
        </w:rPr>
        <w:t>Silverlight</w:t>
      </w:r>
      <w:proofErr w:type="spellEnd"/>
      <w:r w:rsidRPr="00A322C8">
        <w:rPr>
          <w:rFonts w:asciiTheme="minorHAnsi" w:hAnsiTheme="minorHAnsi" w:cstheme="minorHAnsi"/>
          <w:color w:val="000000"/>
        </w:rPr>
        <w:t xml:space="preserve">.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Experienced with</w:t>
      </w:r>
      <w:r w:rsidRPr="00A322C8">
        <w:rPr>
          <w:rFonts w:asciiTheme="minorHAnsi" w:hAnsiTheme="minorHAnsi" w:cstheme="minorHAnsi"/>
          <w:b/>
          <w:bCs/>
          <w:color w:val="000000"/>
        </w:rPr>
        <w:t xml:space="preserve"> SQL server</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2005 &amp; 2008</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SQL, TSQL</w:t>
      </w:r>
      <w:r w:rsidRPr="00A322C8">
        <w:rPr>
          <w:rFonts w:asciiTheme="minorHAnsi" w:hAnsiTheme="minorHAnsi" w:cstheme="minorHAnsi"/>
          <w:color w:val="000000"/>
        </w:rPr>
        <w:t xml:space="preserve">, stored procedures, Functions, Triggers, Backup and Restore.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Proficient in </w:t>
      </w:r>
      <w:r w:rsidRPr="00A322C8">
        <w:rPr>
          <w:rFonts w:asciiTheme="minorHAnsi" w:hAnsiTheme="minorHAnsi" w:cstheme="minorHAnsi"/>
          <w:b/>
          <w:bCs/>
          <w:color w:val="000000"/>
        </w:rPr>
        <w:t>HTML, XML, CSS, JSON, ODATA, IIS</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6.0/7.0.</w:t>
      </w:r>
      <w:r w:rsidRPr="00A322C8">
        <w:rPr>
          <w:rFonts w:asciiTheme="minorHAnsi" w:hAnsiTheme="minorHAnsi" w:cstheme="minorHAnsi"/>
          <w:color w:val="000000"/>
        </w:rPr>
        <w:t xml:space="preserve">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Experience on</w:t>
      </w:r>
      <w:r w:rsidRPr="00A322C8">
        <w:rPr>
          <w:rFonts w:asciiTheme="minorHAnsi" w:hAnsiTheme="minorHAnsi" w:cstheme="minorHAnsi"/>
          <w:b/>
          <w:bCs/>
          <w:color w:val="000000"/>
        </w:rPr>
        <w:t xml:space="preserve"> CRM </w:t>
      </w:r>
      <w:r w:rsidRPr="00A322C8">
        <w:rPr>
          <w:rFonts w:asciiTheme="minorHAnsi" w:hAnsiTheme="minorHAnsi" w:cstheme="minorHAnsi"/>
          <w:color w:val="000000"/>
        </w:rPr>
        <w:t xml:space="preserve">integration with SharePoint </w:t>
      </w:r>
      <w:r w:rsidRPr="00A322C8">
        <w:rPr>
          <w:rFonts w:asciiTheme="minorHAnsi" w:hAnsiTheme="minorHAnsi" w:cstheme="minorHAnsi"/>
          <w:b/>
          <w:bCs/>
          <w:color w:val="000000"/>
        </w:rPr>
        <w:t>2013,</w:t>
      </w:r>
      <w:r w:rsidRPr="00A322C8">
        <w:rPr>
          <w:rFonts w:asciiTheme="minorHAnsi" w:hAnsiTheme="minorHAnsi" w:cstheme="minorHAnsi"/>
          <w:color w:val="000000"/>
        </w:rPr>
        <w:t xml:space="preserve"> outlook client and other systems </w:t>
      </w:r>
    </w:p>
    <w:p w:rsidR="006149D9" w:rsidRPr="00A322C8"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Experience in Full cycle implementations and up-gradations in </w:t>
      </w:r>
      <w:r w:rsidRPr="00A322C8">
        <w:rPr>
          <w:rFonts w:asciiTheme="minorHAnsi" w:hAnsiTheme="minorHAnsi" w:cstheme="minorHAnsi"/>
          <w:b/>
          <w:bCs/>
          <w:color w:val="000000"/>
        </w:rPr>
        <w:t>Dynamics CRM 4.0, 2011, 2013</w:t>
      </w:r>
      <w:r w:rsidRPr="00A322C8">
        <w:rPr>
          <w:rFonts w:asciiTheme="minorHAnsi" w:hAnsiTheme="minorHAnsi" w:cstheme="minorHAnsi"/>
          <w:color w:val="000000"/>
        </w:rPr>
        <w:t>.</w:t>
      </w:r>
    </w:p>
    <w:p w:rsidR="006149D9" w:rsidRPr="00A322C8" w:rsidRDefault="006149D9" w:rsidP="00A322C8">
      <w:pPr>
        <w:numPr>
          <w:ilvl w:val="0"/>
          <w:numId w:val="6"/>
        </w:numPr>
        <w:suppressAutoHyphens w:val="0"/>
        <w:spacing w:after="0" w:line="276" w:lineRule="auto"/>
        <w:rPr>
          <w:rFonts w:asciiTheme="minorHAnsi" w:hAnsiTheme="minorHAnsi" w:cstheme="minorHAnsi"/>
        </w:rPr>
      </w:pPr>
      <w:r w:rsidRPr="00A322C8">
        <w:rPr>
          <w:rFonts w:asciiTheme="minorHAnsi" w:hAnsiTheme="minorHAnsi" w:cstheme="minorHAnsi"/>
        </w:rPr>
        <w:t>Team player as when working with multitasking, problem solving and time sensitivity.</w:t>
      </w:r>
    </w:p>
    <w:p w:rsidR="006149D9" w:rsidRDefault="006149D9" w:rsidP="00A322C8">
      <w:pPr>
        <w:pStyle w:val="ListParagraph"/>
        <w:numPr>
          <w:ilvl w:val="0"/>
          <w:numId w:val="6"/>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Excellent communication, analytical and interpersonal skills. </w:t>
      </w:r>
    </w:p>
    <w:p w:rsidR="009D3C8A" w:rsidRPr="00A322C8" w:rsidRDefault="009D3C8A" w:rsidP="009D3C8A">
      <w:pPr>
        <w:pStyle w:val="ListParagraph"/>
        <w:spacing w:before="14" w:after="14" w:line="276" w:lineRule="auto"/>
        <w:rPr>
          <w:rFonts w:asciiTheme="minorHAnsi" w:hAnsiTheme="minorHAnsi" w:cstheme="minorHAnsi"/>
          <w:color w:val="000000"/>
        </w:rPr>
      </w:pPr>
    </w:p>
    <w:p w:rsidR="006149D9" w:rsidRPr="00A322C8" w:rsidRDefault="006149D9" w:rsidP="00A322C8">
      <w:pPr>
        <w:pStyle w:val="ListParagraph"/>
        <w:spacing w:before="14" w:after="14" w:line="276" w:lineRule="auto"/>
        <w:ind w:left="0"/>
        <w:rPr>
          <w:rFonts w:asciiTheme="minorHAnsi" w:hAnsiTheme="minorHAnsi" w:cstheme="minorHAnsi"/>
          <w:b/>
          <w:bCs/>
          <w:color w:val="000000"/>
          <w:u w:val="single"/>
        </w:rPr>
      </w:pPr>
      <w:r w:rsidRPr="00A322C8">
        <w:rPr>
          <w:rFonts w:asciiTheme="minorHAnsi" w:hAnsiTheme="minorHAnsi" w:cstheme="minorHAnsi"/>
          <w:b/>
          <w:bCs/>
          <w:color w:val="000000"/>
          <w:u w:val="single"/>
        </w:rPr>
        <w:t>TECHNICAL SKILLS:</w:t>
      </w:r>
    </w:p>
    <w:p w:rsidR="006149D9" w:rsidRPr="00A322C8" w:rsidRDefault="006149D9" w:rsidP="00A322C8">
      <w:pPr>
        <w:pStyle w:val="ListParagraph"/>
        <w:numPr>
          <w:ilvl w:val="0"/>
          <w:numId w:val="10"/>
        </w:numPr>
        <w:autoSpaceDE w:val="0"/>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CRM Too</w:t>
      </w:r>
      <w:r w:rsidR="009D3C8A">
        <w:rPr>
          <w:rFonts w:asciiTheme="minorHAnsi" w:hAnsiTheme="minorHAnsi" w:cstheme="minorHAnsi"/>
          <w:color w:val="000000"/>
        </w:rPr>
        <w:t>ls</w:t>
      </w:r>
      <w:r w:rsidR="009D3C8A">
        <w:rPr>
          <w:rFonts w:asciiTheme="minorHAnsi" w:hAnsiTheme="minorHAnsi" w:cstheme="minorHAnsi"/>
          <w:color w:val="000000"/>
        </w:rPr>
        <w:tab/>
      </w:r>
      <w:r w:rsidR="009D3C8A">
        <w:rPr>
          <w:rFonts w:asciiTheme="minorHAnsi" w:hAnsiTheme="minorHAnsi" w:cstheme="minorHAnsi"/>
          <w:color w:val="000000"/>
        </w:rPr>
        <w:tab/>
      </w:r>
      <w:r w:rsidR="009D3C8A">
        <w:rPr>
          <w:rFonts w:asciiTheme="minorHAnsi" w:hAnsiTheme="minorHAnsi" w:cstheme="minorHAnsi"/>
          <w:color w:val="000000"/>
        </w:rPr>
        <w:tab/>
      </w:r>
      <w:r w:rsidRPr="00A322C8">
        <w:rPr>
          <w:rFonts w:asciiTheme="minorHAnsi" w:hAnsiTheme="minorHAnsi" w:cstheme="minorHAnsi"/>
          <w:color w:val="000000"/>
        </w:rPr>
        <w:t>: Microsoft Dynami</w:t>
      </w:r>
      <w:r w:rsidR="009D3C8A">
        <w:rPr>
          <w:rFonts w:asciiTheme="minorHAnsi" w:hAnsiTheme="minorHAnsi" w:cstheme="minorHAnsi"/>
          <w:color w:val="000000"/>
        </w:rPr>
        <w:t xml:space="preserve">cs CRM 2015, 2013, 2011, 4.0, </w:t>
      </w:r>
      <w:r w:rsidRPr="00A322C8">
        <w:rPr>
          <w:rFonts w:asciiTheme="minorHAnsi" w:hAnsiTheme="minorHAnsi" w:cstheme="minorHAnsi"/>
          <w:color w:val="000000"/>
        </w:rPr>
        <w:t>SharePoint 2010</w:t>
      </w:r>
    </w:p>
    <w:p w:rsidR="006149D9" w:rsidRPr="009D3C8A" w:rsidRDefault="006149D9" w:rsidP="009D3C8A">
      <w:pPr>
        <w:pStyle w:val="ListParagraph"/>
        <w:numPr>
          <w:ilvl w:val="0"/>
          <w:numId w:val="10"/>
        </w:numPr>
        <w:autoSpaceDE w:val="0"/>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Oth</w:t>
      </w:r>
      <w:r w:rsidR="009D3C8A">
        <w:rPr>
          <w:rFonts w:asciiTheme="minorHAnsi" w:hAnsiTheme="minorHAnsi" w:cstheme="minorHAnsi"/>
          <w:color w:val="000000"/>
        </w:rPr>
        <w:t>er Technologies</w:t>
      </w:r>
      <w:r w:rsidR="009D3C8A">
        <w:rPr>
          <w:rFonts w:asciiTheme="minorHAnsi" w:hAnsiTheme="minorHAnsi" w:cstheme="minorHAnsi"/>
          <w:color w:val="000000"/>
        </w:rPr>
        <w:tab/>
      </w:r>
      <w:r w:rsidR="009D3C8A">
        <w:rPr>
          <w:rFonts w:asciiTheme="minorHAnsi" w:hAnsiTheme="minorHAnsi" w:cstheme="minorHAnsi"/>
          <w:color w:val="000000"/>
        </w:rPr>
        <w:tab/>
      </w:r>
      <w:r w:rsidRPr="00A322C8">
        <w:rPr>
          <w:rFonts w:asciiTheme="minorHAnsi" w:hAnsiTheme="minorHAnsi" w:cstheme="minorHAnsi"/>
          <w:color w:val="000000"/>
        </w:rPr>
        <w:t xml:space="preserve">: Java Script, </w:t>
      </w:r>
      <w:proofErr w:type="spellStart"/>
      <w:r w:rsidRPr="00A322C8">
        <w:rPr>
          <w:rFonts w:asciiTheme="minorHAnsi" w:hAnsiTheme="minorHAnsi" w:cstheme="minorHAnsi"/>
          <w:color w:val="000000"/>
        </w:rPr>
        <w:t>jQuery</w:t>
      </w:r>
      <w:proofErr w:type="spellEnd"/>
      <w:r w:rsidRPr="00A322C8">
        <w:rPr>
          <w:rFonts w:asciiTheme="minorHAnsi" w:hAnsiTheme="minorHAnsi" w:cstheme="minorHAnsi"/>
          <w:color w:val="000000"/>
        </w:rPr>
        <w:t>, XML, XAML, Fetch XML, HTML, CSS, PHP</w:t>
      </w:r>
    </w:p>
    <w:p w:rsidR="006149D9" w:rsidRPr="00A322C8" w:rsidRDefault="006149D9" w:rsidP="00A322C8">
      <w:pPr>
        <w:numPr>
          <w:ilvl w:val="0"/>
          <w:numId w:val="10"/>
        </w:numPr>
        <w:spacing w:line="276" w:lineRule="auto"/>
        <w:rPr>
          <w:rFonts w:asciiTheme="minorHAnsi" w:hAnsiTheme="minorHAnsi" w:cstheme="minorHAnsi"/>
        </w:rPr>
      </w:pPr>
      <w:r w:rsidRPr="00A322C8">
        <w:rPr>
          <w:rFonts w:asciiTheme="minorHAnsi" w:hAnsiTheme="minorHAnsi" w:cstheme="minorHAnsi"/>
        </w:rPr>
        <w:t>Languages Known</w:t>
      </w:r>
      <w:r w:rsidR="009D3C8A">
        <w:rPr>
          <w:rFonts w:asciiTheme="minorHAnsi" w:hAnsiTheme="minorHAnsi" w:cstheme="minorHAnsi"/>
          <w:b/>
        </w:rPr>
        <w:tab/>
      </w:r>
      <w:r w:rsidR="009D3C8A">
        <w:rPr>
          <w:rFonts w:asciiTheme="minorHAnsi" w:hAnsiTheme="minorHAnsi" w:cstheme="minorHAnsi"/>
          <w:b/>
        </w:rPr>
        <w:tab/>
      </w:r>
      <w:r w:rsidRPr="00A322C8">
        <w:rPr>
          <w:rFonts w:asciiTheme="minorHAnsi" w:hAnsiTheme="minorHAnsi" w:cstheme="minorHAnsi"/>
        </w:rPr>
        <w:t>: C, C#, C++, ASP/ HTML (hand code), CSS, MS Visual Basic.Net</w:t>
      </w:r>
    </w:p>
    <w:p w:rsidR="006149D9" w:rsidRPr="00A322C8" w:rsidRDefault="006149D9" w:rsidP="00A322C8">
      <w:pPr>
        <w:numPr>
          <w:ilvl w:val="0"/>
          <w:numId w:val="10"/>
        </w:numPr>
        <w:spacing w:line="276" w:lineRule="auto"/>
        <w:rPr>
          <w:rFonts w:asciiTheme="minorHAnsi" w:hAnsiTheme="minorHAnsi" w:cstheme="minorHAnsi"/>
          <w:color w:val="000000"/>
        </w:rPr>
      </w:pPr>
      <w:r w:rsidRPr="00A322C8">
        <w:rPr>
          <w:rFonts w:asciiTheme="minorHAnsi" w:hAnsiTheme="minorHAnsi" w:cstheme="minorHAnsi"/>
          <w:color w:val="000000"/>
        </w:rPr>
        <w:t xml:space="preserve">NET </w:t>
      </w:r>
      <w:r w:rsidR="009D3C8A">
        <w:rPr>
          <w:rFonts w:asciiTheme="minorHAnsi" w:hAnsiTheme="minorHAnsi" w:cstheme="minorHAnsi"/>
          <w:color w:val="000000"/>
        </w:rPr>
        <w:t>Technologies</w:t>
      </w:r>
      <w:r w:rsidR="009D3C8A">
        <w:rPr>
          <w:rFonts w:asciiTheme="minorHAnsi" w:hAnsiTheme="minorHAnsi" w:cstheme="minorHAnsi"/>
          <w:color w:val="000000"/>
        </w:rPr>
        <w:tab/>
      </w:r>
      <w:r w:rsidR="009D3C8A">
        <w:rPr>
          <w:rFonts w:asciiTheme="minorHAnsi" w:hAnsiTheme="minorHAnsi" w:cstheme="minorHAnsi"/>
          <w:color w:val="000000"/>
        </w:rPr>
        <w:tab/>
      </w:r>
      <w:r w:rsidRPr="00A322C8">
        <w:rPr>
          <w:rFonts w:asciiTheme="minorHAnsi" w:hAnsiTheme="minorHAnsi" w:cstheme="minorHAnsi"/>
          <w:color w:val="000000"/>
        </w:rPr>
        <w:t>: MS Visual Studio 2</w:t>
      </w:r>
      <w:r w:rsidR="009D3C8A">
        <w:rPr>
          <w:rFonts w:asciiTheme="minorHAnsi" w:hAnsiTheme="minorHAnsi" w:cstheme="minorHAnsi"/>
          <w:color w:val="000000"/>
        </w:rPr>
        <w:t>010 &amp; 2012, Eclipse, MS office</w:t>
      </w:r>
    </w:p>
    <w:p w:rsidR="006149D9" w:rsidRPr="00A322C8" w:rsidRDefault="006149D9" w:rsidP="00A322C8">
      <w:pPr>
        <w:numPr>
          <w:ilvl w:val="0"/>
          <w:numId w:val="10"/>
        </w:numPr>
        <w:spacing w:line="276" w:lineRule="auto"/>
        <w:rPr>
          <w:rFonts w:asciiTheme="minorHAnsi" w:hAnsiTheme="minorHAnsi" w:cstheme="minorHAnsi"/>
        </w:rPr>
      </w:pPr>
      <w:r w:rsidRPr="00A322C8">
        <w:rPr>
          <w:rFonts w:asciiTheme="minorHAnsi" w:hAnsiTheme="minorHAnsi" w:cstheme="minorHAnsi"/>
          <w:color w:val="000000"/>
        </w:rPr>
        <w:t>SQL T</w:t>
      </w:r>
      <w:r w:rsidR="009D3C8A">
        <w:rPr>
          <w:rFonts w:asciiTheme="minorHAnsi" w:hAnsiTheme="minorHAnsi" w:cstheme="minorHAnsi"/>
          <w:color w:val="000000"/>
        </w:rPr>
        <w:t>echnologies</w:t>
      </w:r>
      <w:r w:rsidR="009D3C8A">
        <w:rPr>
          <w:rFonts w:asciiTheme="minorHAnsi" w:hAnsiTheme="minorHAnsi" w:cstheme="minorHAnsi"/>
          <w:color w:val="000000"/>
        </w:rPr>
        <w:tab/>
      </w:r>
      <w:r w:rsidR="009D3C8A">
        <w:rPr>
          <w:rFonts w:asciiTheme="minorHAnsi" w:hAnsiTheme="minorHAnsi" w:cstheme="minorHAnsi"/>
          <w:color w:val="000000"/>
        </w:rPr>
        <w:tab/>
      </w:r>
      <w:r w:rsidRPr="00A322C8">
        <w:rPr>
          <w:rFonts w:asciiTheme="minorHAnsi" w:hAnsiTheme="minorHAnsi" w:cstheme="minorHAnsi"/>
          <w:color w:val="000000"/>
        </w:rPr>
        <w:t xml:space="preserve">: </w:t>
      </w:r>
      <w:r w:rsidR="00CD7209" w:rsidRPr="00A322C8">
        <w:rPr>
          <w:rFonts w:asciiTheme="minorHAnsi" w:hAnsiTheme="minorHAnsi" w:cstheme="minorHAnsi"/>
          <w:color w:val="000000"/>
        </w:rPr>
        <w:t xml:space="preserve">SQL Server Data Tools, </w:t>
      </w:r>
      <w:r w:rsidRPr="00A322C8">
        <w:rPr>
          <w:rFonts w:asciiTheme="minorHAnsi" w:hAnsiTheme="minorHAnsi" w:cstheme="minorHAnsi"/>
          <w:color w:val="000000"/>
        </w:rPr>
        <w:t xml:space="preserve"> SSRS, SSIS and SSAS </w:t>
      </w:r>
    </w:p>
    <w:p w:rsidR="009D3C8A" w:rsidRPr="009D3C8A" w:rsidRDefault="006149D9" w:rsidP="009D3C8A">
      <w:pPr>
        <w:pStyle w:val="ListParagraph"/>
        <w:numPr>
          <w:ilvl w:val="0"/>
          <w:numId w:val="10"/>
        </w:numPr>
        <w:spacing w:before="14" w:after="14" w:line="276" w:lineRule="auto"/>
        <w:jc w:val="both"/>
        <w:rPr>
          <w:rFonts w:asciiTheme="minorHAnsi" w:hAnsiTheme="minorHAnsi" w:cstheme="minorHAnsi"/>
          <w:color w:val="000000"/>
        </w:rPr>
      </w:pPr>
      <w:r w:rsidRPr="009D3C8A">
        <w:rPr>
          <w:rFonts w:asciiTheme="minorHAnsi" w:hAnsiTheme="minorHAnsi" w:cstheme="minorHAnsi"/>
        </w:rPr>
        <w:t>Operating Systems</w:t>
      </w:r>
      <w:r w:rsidR="009D3C8A" w:rsidRPr="009D3C8A">
        <w:rPr>
          <w:rFonts w:asciiTheme="minorHAnsi" w:hAnsiTheme="minorHAnsi" w:cstheme="minorHAnsi"/>
        </w:rPr>
        <w:tab/>
      </w:r>
      <w:r w:rsidR="009D3C8A" w:rsidRPr="009D3C8A">
        <w:rPr>
          <w:rFonts w:asciiTheme="minorHAnsi" w:hAnsiTheme="minorHAnsi" w:cstheme="minorHAnsi"/>
        </w:rPr>
        <w:tab/>
      </w:r>
      <w:r w:rsidR="009D3C8A">
        <w:rPr>
          <w:rFonts w:asciiTheme="minorHAnsi" w:hAnsiTheme="minorHAnsi" w:cstheme="minorHAnsi"/>
        </w:rPr>
        <w:t xml:space="preserve">: Windows8/ 7/ Vista/ XP, Mac, MSDOS, </w:t>
      </w:r>
      <w:r w:rsidRPr="009D3C8A">
        <w:rPr>
          <w:rFonts w:asciiTheme="minorHAnsi" w:hAnsiTheme="minorHAnsi" w:cstheme="minorHAnsi"/>
        </w:rPr>
        <w:t>PL/SQL</w:t>
      </w:r>
      <w:r w:rsidR="009D3C8A" w:rsidRPr="009D3C8A">
        <w:rPr>
          <w:rFonts w:asciiTheme="minorHAnsi" w:hAnsiTheme="minorHAnsi" w:cstheme="minorHAnsi"/>
        </w:rPr>
        <w:t xml:space="preserve"> </w:t>
      </w:r>
      <w:r w:rsidRPr="009D3C8A">
        <w:rPr>
          <w:rFonts w:asciiTheme="minorHAnsi" w:hAnsiTheme="minorHAnsi" w:cstheme="minorHAnsi"/>
        </w:rPr>
        <w:t>(Oracle), U</w:t>
      </w:r>
      <w:r w:rsidR="009D3C8A">
        <w:rPr>
          <w:rFonts w:asciiTheme="minorHAnsi" w:hAnsiTheme="minorHAnsi" w:cstheme="minorHAnsi"/>
        </w:rPr>
        <w:t>nix/Linux</w:t>
      </w:r>
      <w:r w:rsidRPr="009D3C8A">
        <w:rPr>
          <w:rFonts w:asciiTheme="minorHAnsi" w:hAnsiTheme="minorHAnsi" w:cstheme="minorHAnsi"/>
        </w:rPr>
        <w:t xml:space="preserve">  </w:t>
      </w:r>
    </w:p>
    <w:p w:rsidR="006149D9" w:rsidRPr="009D3C8A" w:rsidRDefault="006149D9" w:rsidP="009D3C8A">
      <w:pPr>
        <w:spacing w:before="14" w:after="14" w:line="276" w:lineRule="auto"/>
        <w:jc w:val="both"/>
        <w:rPr>
          <w:rFonts w:asciiTheme="minorHAnsi" w:hAnsiTheme="minorHAnsi" w:cstheme="minorHAnsi"/>
          <w:color w:val="000000"/>
        </w:rPr>
      </w:pPr>
      <w:r w:rsidRPr="009D3C8A">
        <w:rPr>
          <w:rFonts w:asciiTheme="minorHAnsi" w:hAnsiTheme="minorHAnsi" w:cstheme="minorHAnsi"/>
        </w:rPr>
        <w:t xml:space="preserve">              </w:t>
      </w:r>
      <w:r w:rsidRPr="009D3C8A">
        <w:rPr>
          <w:rFonts w:asciiTheme="minorHAnsi" w:hAnsiTheme="minorHAnsi" w:cstheme="minorHAnsi"/>
          <w:color w:val="000000"/>
        </w:rPr>
        <w:t xml:space="preserve"> </w:t>
      </w:r>
    </w:p>
    <w:p w:rsidR="006149D9" w:rsidRPr="00A322C8" w:rsidRDefault="006149D9" w:rsidP="00A322C8">
      <w:pPr>
        <w:spacing w:before="14" w:after="14" w:line="276" w:lineRule="auto"/>
        <w:jc w:val="both"/>
        <w:rPr>
          <w:rFonts w:asciiTheme="minorHAnsi" w:hAnsiTheme="minorHAnsi" w:cstheme="minorHAnsi"/>
          <w:bCs/>
          <w:color w:val="000000"/>
          <w:u w:val="single"/>
        </w:rPr>
      </w:pPr>
      <w:r w:rsidRPr="00A322C8">
        <w:rPr>
          <w:rFonts w:asciiTheme="minorHAnsi" w:hAnsiTheme="minorHAnsi" w:cstheme="minorHAnsi"/>
          <w:b/>
          <w:bCs/>
          <w:color w:val="000000"/>
          <w:u w:val="single"/>
        </w:rPr>
        <w:t>EDUCATION:</w:t>
      </w:r>
    </w:p>
    <w:p w:rsidR="006149D9" w:rsidRDefault="00CD7209" w:rsidP="00A322C8">
      <w:pPr>
        <w:spacing w:before="14" w:after="14" w:line="276" w:lineRule="auto"/>
        <w:jc w:val="both"/>
        <w:rPr>
          <w:rFonts w:asciiTheme="minorHAnsi" w:hAnsiTheme="minorHAnsi" w:cstheme="minorHAnsi"/>
          <w:bCs/>
          <w:color w:val="000000"/>
        </w:rPr>
      </w:pPr>
      <w:r w:rsidRPr="00A322C8">
        <w:rPr>
          <w:rFonts w:asciiTheme="minorHAnsi" w:hAnsiTheme="minorHAnsi" w:cstheme="minorHAnsi"/>
          <w:bCs/>
          <w:color w:val="000000"/>
        </w:rPr>
        <w:t xml:space="preserve">Bachelor of Technology </w:t>
      </w:r>
      <w:proofErr w:type="gramStart"/>
      <w:r w:rsidRPr="00A322C8">
        <w:rPr>
          <w:rFonts w:asciiTheme="minorHAnsi" w:hAnsiTheme="minorHAnsi" w:cstheme="minorHAnsi"/>
          <w:bCs/>
          <w:color w:val="000000"/>
        </w:rPr>
        <w:t>In</w:t>
      </w:r>
      <w:proofErr w:type="gramEnd"/>
      <w:r w:rsidRPr="00A322C8">
        <w:rPr>
          <w:rFonts w:asciiTheme="minorHAnsi" w:hAnsiTheme="minorHAnsi" w:cstheme="minorHAnsi"/>
          <w:bCs/>
          <w:color w:val="000000"/>
        </w:rPr>
        <w:t xml:space="preserve"> Computers Sciences and Engineering, JNTU, India.</w:t>
      </w:r>
    </w:p>
    <w:p w:rsidR="009D3C8A" w:rsidRPr="00A322C8" w:rsidRDefault="009D3C8A" w:rsidP="00A322C8">
      <w:pPr>
        <w:spacing w:before="14" w:after="14" w:line="276" w:lineRule="auto"/>
        <w:jc w:val="both"/>
        <w:rPr>
          <w:rFonts w:asciiTheme="minorHAnsi" w:hAnsiTheme="minorHAnsi" w:cstheme="minorHAnsi"/>
          <w:bCs/>
          <w:color w:val="000000"/>
        </w:rPr>
      </w:pPr>
    </w:p>
    <w:p w:rsidR="006149D9" w:rsidRPr="00A322C8" w:rsidRDefault="006149D9" w:rsidP="00A322C8">
      <w:pPr>
        <w:spacing w:before="14" w:after="14" w:line="276" w:lineRule="auto"/>
        <w:jc w:val="both"/>
        <w:rPr>
          <w:rFonts w:asciiTheme="minorHAnsi" w:hAnsiTheme="minorHAnsi" w:cstheme="minorHAnsi"/>
          <w:b/>
          <w:bCs/>
          <w:color w:val="000000"/>
          <w:u w:val="single"/>
        </w:rPr>
      </w:pPr>
      <w:r w:rsidRPr="00A322C8">
        <w:rPr>
          <w:rFonts w:asciiTheme="minorHAnsi" w:hAnsiTheme="minorHAnsi" w:cstheme="minorHAnsi"/>
          <w:b/>
          <w:bCs/>
          <w:color w:val="000000"/>
          <w:u w:val="single"/>
        </w:rPr>
        <w:t>PROFESSIONAL EXPERIENCE:</w:t>
      </w:r>
    </w:p>
    <w:p w:rsidR="006149D9" w:rsidRPr="00A322C8" w:rsidRDefault="006149D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Clie</w:t>
      </w:r>
      <w:r w:rsidR="0071000A">
        <w:rPr>
          <w:rFonts w:asciiTheme="minorHAnsi" w:hAnsiTheme="minorHAnsi" w:cstheme="minorHAnsi"/>
          <w:b/>
          <w:bCs/>
          <w:color w:val="000000"/>
        </w:rPr>
        <w:t xml:space="preserve">nt: Citron </w:t>
      </w:r>
      <w:proofErr w:type="spellStart"/>
      <w:r w:rsidR="0071000A">
        <w:rPr>
          <w:rFonts w:asciiTheme="minorHAnsi" w:hAnsiTheme="minorHAnsi" w:cstheme="minorHAnsi"/>
          <w:b/>
          <w:bCs/>
          <w:color w:val="000000"/>
        </w:rPr>
        <w:t>Phar</w:t>
      </w:r>
      <w:r w:rsidR="00CD7209" w:rsidRPr="00A322C8">
        <w:rPr>
          <w:rFonts w:asciiTheme="minorHAnsi" w:hAnsiTheme="minorHAnsi" w:cstheme="minorHAnsi"/>
          <w:b/>
          <w:bCs/>
          <w:color w:val="000000"/>
        </w:rPr>
        <w:t>ma</w:t>
      </w:r>
      <w:proofErr w:type="spellEnd"/>
      <w:r w:rsidR="00CD7209" w:rsidRPr="00A322C8">
        <w:rPr>
          <w:rFonts w:asciiTheme="minorHAnsi" w:hAnsiTheme="minorHAnsi" w:cstheme="minorHAnsi"/>
          <w:b/>
          <w:bCs/>
          <w:color w:val="000000"/>
        </w:rPr>
        <w:t>, NJ</w:t>
      </w:r>
    </w:p>
    <w:p w:rsidR="006149D9" w:rsidRPr="00A322C8" w:rsidRDefault="006149D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Role: Microsoft Dynamics CRM Developer</w:t>
      </w:r>
    </w:p>
    <w:p w:rsidR="006149D9" w:rsidRPr="00A322C8" w:rsidRDefault="006149D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Feb 2015-Till date</w:t>
      </w:r>
    </w:p>
    <w:p w:rsidR="006149D9" w:rsidRPr="00A322C8" w:rsidRDefault="006149D9" w:rsidP="00A322C8">
      <w:pPr>
        <w:widowControl w:val="0"/>
        <w:autoSpaceDE w:val="0"/>
        <w:autoSpaceDN w:val="0"/>
        <w:adjustRightInd w:val="0"/>
        <w:spacing w:after="0" w:line="276" w:lineRule="auto"/>
        <w:rPr>
          <w:rFonts w:asciiTheme="minorHAnsi" w:hAnsiTheme="minorHAnsi" w:cstheme="minorHAnsi"/>
          <w:b/>
        </w:rPr>
      </w:pPr>
      <w:r w:rsidRPr="00A322C8">
        <w:rPr>
          <w:rFonts w:asciiTheme="minorHAnsi" w:hAnsiTheme="minorHAnsi" w:cstheme="minorHAnsi"/>
          <w:b/>
          <w:u w:val="single"/>
        </w:rPr>
        <w:t>Project:</w:t>
      </w:r>
      <w:r w:rsidRPr="00A322C8">
        <w:rPr>
          <w:rFonts w:asciiTheme="minorHAnsi" w:hAnsiTheme="minorHAnsi" w:cstheme="minorHAnsi"/>
          <w:b/>
        </w:rPr>
        <w:t xml:space="preserve"> </w:t>
      </w:r>
    </w:p>
    <w:p w:rsidR="006149D9" w:rsidRPr="00A322C8" w:rsidRDefault="006149D9" w:rsidP="00A322C8">
      <w:pPr>
        <w:widowControl w:val="0"/>
        <w:autoSpaceDE w:val="0"/>
        <w:autoSpaceDN w:val="0"/>
        <w:adjustRightInd w:val="0"/>
        <w:spacing w:after="0" w:line="276" w:lineRule="auto"/>
        <w:ind w:firstLine="720"/>
        <w:rPr>
          <w:rFonts w:asciiTheme="minorHAnsi" w:hAnsiTheme="minorHAnsi" w:cstheme="minorHAnsi"/>
          <w:b/>
          <w:lang w:val="en-CA"/>
        </w:rPr>
      </w:pPr>
      <w:r w:rsidRPr="00A322C8">
        <w:rPr>
          <w:rFonts w:asciiTheme="minorHAnsi" w:hAnsiTheme="minorHAnsi" w:cstheme="minorHAnsi"/>
          <w:lang w:val="en-CA"/>
        </w:rPr>
        <w:t>The project was mainly about upgrading from CRM 2011 to CRM2015 while adding new features in windows services and CRM system to meet the changing requirements from both the customers and the company. With the project being completed in the future, the CRM system would be more secure by data filtering and more powerful for marketing usage.</w:t>
      </w:r>
      <w:r w:rsidRPr="00A322C8">
        <w:rPr>
          <w:rFonts w:asciiTheme="minorHAnsi" w:hAnsiTheme="minorHAnsi" w:cstheme="minorHAnsi"/>
          <w:b/>
          <w:lang w:val="en-CA"/>
        </w:rPr>
        <w:t> </w:t>
      </w:r>
    </w:p>
    <w:p w:rsidR="006149D9" w:rsidRPr="00A322C8" w:rsidRDefault="006149D9" w:rsidP="00A322C8">
      <w:pPr>
        <w:widowControl w:val="0"/>
        <w:autoSpaceDE w:val="0"/>
        <w:autoSpaceDN w:val="0"/>
        <w:adjustRightInd w:val="0"/>
        <w:spacing w:after="0" w:line="276" w:lineRule="auto"/>
        <w:ind w:firstLine="720"/>
        <w:rPr>
          <w:rFonts w:asciiTheme="minorHAnsi" w:hAnsiTheme="minorHAnsi" w:cstheme="minorHAnsi"/>
          <w:b/>
          <w:lang w:val="en-CA"/>
        </w:rPr>
      </w:pPr>
    </w:p>
    <w:p w:rsidR="006149D9" w:rsidRPr="00A322C8" w:rsidRDefault="006149D9" w:rsidP="00A322C8">
      <w:pPr>
        <w:shd w:val="clear" w:color="auto" w:fill="FFFFFF"/>
        <w:spacing w:before="14" w:after="14" w:line="276" w:lineRule="auto"/>
        <w:rPr>
          <w:rFonts w:asciiTheme="minorHAnsi" w:hAnsiTheme="minorHAnsi" w:cstheme="minorHAnsi"/>
          <w:color w:val="000000"/>
        </w:rPr>
      </w:pPr>
      <w:r w:rsidRPr="00A322C8">
        <w:rPr>
          <w:rFonts w:asciiTheme="minorHAnsi" w:hAnsiTheme="minorHAnsi" w:cstheme="minorHAnsi"/>
          <w:b/>
          <w:bCs/>
          <w:color w:val="000000"/>
          <w:u w:val="single"/>
        </w:rPr>
        <w:t>Responsibilities:</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Involved in requirements gathering, analysis and project planning</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Customized </w:t>
      </w:r>
      <w:r w:rsidRPr="00A322C8">
        <w:rPr>
          <w:rFonts w:asciiTheme="minorHAnsi" w:hAnsiTheme="minorHAnsi" w:cstheme="minorHAnsi"/>
          <w:b/>
          <w:bCs/>
          <w:color w:val="000000"/>
        </w:rPr>
        <w:t xml:space="preserve">MS Dynamics CRM 2013 </w:t>
      </w:r>
      <w:r w:rsidRPr="00A322C8">
        <w:rPr>
          <w:rFonts w:asciiTheme="minorHAnsi" w:hAnsiTheme="minorHAnsi" w:cstheme="minorHAnsi"/>
          <w:color w:val="000000"/>
        </w:rPr>
        <w:t>application based on the business requirement</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Created several client-side extensions using </w:t>
      </w:r>
      <w:r w:rsidRPr="00A322C8">
        <w:rPr>
          <w:rFonts w:asciiTheme="minorHAnsi" w:hAnsiTheme="minorHAnsi" w:cstheme="minorHAnsi"/>
          <w:b/>
          <w:bCs/>
          <w:color w:val="000000"/>
        </w:rPr>
        <w:t xml:space="preserve">JavaScript, CSS </w:t>
      </w:r>
      <w:r w:rsidRPr="00A322C8">
        <w:rPr>
          <w:rFonts w:asciiTheme="minorHAnsi" w:hAnsiTheme="minorHAnsi" w:cstheme="minorHAnsi"/>
          <w:color w:val="000000"/>
        </w:rPr>
        <w:t xml:space="preserve">and </w:t>
      </w:r>
      <w:r w:rsidRPr="00A322C8">
        <w:rPr>
          <w:rFonts w:asciiTheme="minorHAnsi" w:hAnsiTheme="minorHAnsi" w:cstheme="minorHAnsi"/>
          <w:b/>
          <w:bCs/>
          <w:color w:val="000000"/>
        </w:rPr>
        <w:t>HTML.</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Migration of data from Excel source to </w:t>
      </w:r>
      <w:r w:rsidRPr="00A322C8">
        <w:rPr>
          <w:rFonts w:asciiTheme="minorHAnsi" w:hAnsiTheme="minorHAnsi" w:cstheme="minorHAnsi"/>
          <w:b/>
          <w:bCs/>
          <w:color w:val="000000"/>
        </w:rPr>
        <w:t>CRM using SSIS</w:t>
      </w:r>
      <w:r w:rsidRPr="00A322C8">
        <w:rPr>
          <w:rFonts w:asciiTheme="minorHAnsi" w:hAnsiTheme="minorHAnsi" w:cstheme="minorHAnsi"/>
          <w:color w:val="000000"/>
        </w:rPr>
        <w:t>.</w:t>
      </w:r>
    </w:p>
    <w:p w:rsidR="006149D9" w:rsidRPr="00A322C8" w:rsidRDefault="006149D9" w:rsidP="00A322C8">
      <w:pPr>
        <w:numPr>
          <w:ilvl w:val="0"/>
          <w:numId w:val="4"/>
        </w:numPr>
        <w:suppressAutoHyphens w:val="0"/>
        <w:spacing w:after="0" w:line="276" w:lineRule="auto"/>
        <w:rPr>
          <w:rFonts w:asciiTheme="minorHAnsi" w:hAnsiTheme="minorHAnsi" w:cstheme="minorHAnsi"/>
        </w:rPr>
      </w:pPr>
      <w:r w:rsidRPr="00A322C8">
        <w:rPr>
          <w:rFonts w:asciiTheme="minorHAnsi" w:hAnsiTheme="minorHAnsi" w:cstheme="minorHAnsi"/>
        </w:rPr>
        <w:t xml:space="preserve">Developed helper classes using C-sharp </w:t>
      </w:r>
      <w:r w:rsidRPr="00A322C8">
        <w:rPr>
          <w:rFonts w:asciiTheme="minorHAnsi" w:hAnsiTheme="minorHAnsi" w:cstheme="minorHAnsi"/>
          <w:b/>
        </w:rPr>
        <w:t>(C#)</w:t>
      </w:r>
      <w:r w:rsidRPr="00A322C8">
        <w:rPr>
          <w:rFonts w:asciiTheme="minorHAnsi" w:hAnsiTheme="minorHAnsi" w:cstheme="minorHAnsi"/>
        </w:rPr>
        <w:t xml:space="preserve"> to simplify </w:t>
      </w:r>
      <w:r w:rsidRPr="00A322C8">
        <w:rPr>
          <w:rFonts w:asciiTheme="minorHAnsi" w:hAnsiTheme="minorHAnsi" w:cstheme="minorHAnsi"/>
          <w:b/>
        </w:rPr>
        <w:t>ASP.NET MVC</w:t>
      </w:r>
      <w:r w:rsidRPr="00A322C8">
        <w:rPr>
          <w:rFonts w:asciiTheme="minorHAnsi" w:hAnsiTheme="minorHAnsi" w:cstheme="minorHAnsi"/>
        </w:rPr>
        <w:t xml:space="preserve"> application.</w:t>
      </w:r>
    </w:p>
    <w:p w:rsidR="006149D9" w:rsidRPr="00A322C8" w:rsidRDefault="006149D9" w:rsidP="00A322C8">
      <w:pPr>
        <w:numPr>
          <w:ilvl w:val="0"/>
          <w:numId w:val="4"/>
        </w:numPr>
        <w:suppressAutoHyphens w:val="0"/>
        <w:spacing w:after="0" w:line="276" w:lineRule="auto"/>
        <w:rPr>
          <w:rFonts w:asciiTheme="minorHAnsi" w:hAnsiTheme="minorHAnsi" w:cstheme="minorHAnsi"/>
        </w:rPr>
      </w:pPr>
      <w:r w:rsidRPr="00A322C8">
        <w:rPr>
          <w:rFonts w:asciiTheme="minorHAnsi" w:hAnsiTheme="minorHAnsi" w:cstheme="minorHAnsi"/>
        </w:rPr>
        <w:t>Provided consultation and support for Microsoft Dynamics CRM software to client throughout the implementation process and beyond.</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lastRenderedPageBreak/>
        <w:t>Created and customize reports in the system by using</w:t>
      </w:r>
      <w:r w:rsidRPr="00A322C8">
        <w:rPr>
          <w:rFonts w:asciiTheme="minorHAnsi" w:hAnsiTheme="minorHAnsi" w:cstheme="minorHAnsi"/>
          <w:b/>
          <w:bCs/>
          <w:color w:val="000000"/>
        </w:rPr>
        <w:t xml:space="preserve"> SQL Server Reporting Services (SSRS) </w:t>
      </w:r>
      <w:r w:rsidRPr="00A322C8">
        <w:rPr>
          <w:rFonts w:asciiTheme="minorHAnsi" w:hAnsiTheme="minorHAnsi" w:cstheme="minorHAnsi"/>
          <w:color w:val="000000"/>
        </w:rPr>
        <w:t>to provide data for demand planning and opportunity management</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Integrated with </w:t>
      </w:r>
      <w:r w:rsidRPr="00A322C8">
        <w:rPr>
          <w:rFonts w:asciiTheme="minorHAnsi" w:hAnsiTheme="minorHAnsi" w:cstheme="minorHAnsi"/>
          <w:b/>
          <w:bCs/>
          <w:color w:val="000000"/>
        </w:rPr>
        <w:t>SSRS</w:t>
      </w:r>
      <w:r w:rsidRPr="00A322C8">
        <w:rPr>
          <w:rFonts w:asciiTheme="minorHAnsi" w:hAnsiTheme="minorHAnsi" w:cstheme="minorHAnsi"/>
          <w:color w:val="000000"/>
        </w:rPr>
        <w:t xml:space="preserve"> to support reporting, data analysis, and business planning.</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rPr>
        <w:t xml:space="preserve">Consumed and exposed Dynamics CRM APIs for custom API development </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Leading the team for getting the development done and delivery to Quality Assurance.</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Configuration of </w:t>
      </w:r>
      <w:r w:rsidRPr="00A322C8">
        <w:rPr>
          <w:rFonts w:asciiTheme="minorHAnsi" w:hAnsiTheme="minorHAnsi" w:cstheme="minorHAnsi"/>
          <w:b/>
          <w:bCs/>
          <w:color w:val="000000"/>
        </w:rPr>
        <w:t>MS Dynamics CRM</w:t>
      </w:r>
      <w:r w:rsidRPr="00A322C8">
        <w:rPr>
          <w:rFonts w:asciiTheme="minorHAnsi" w:hAnsiTheme="minorHAnsi" w:cstheme="minorHAnsi"/>
          <w:color w:val="000000"/>
        </w:rPr>
        <w:t xml:space="preserve"> with</w:t>
      </w:r>
      <w:r w:rsidRPr="00A322C8">
        <w:rPr>
          <w:rFonts w:asciiTheme="minorHAnsi" w:hAnsiTheme="minorHAnsi" w:cstheme="minorHAnsi"/>
          <w:b/>
          <w:bCs/>
          <w:color w:val="000000"/>
        </w:rPr>
        <w:t xml:space="preserve"> Microsoft Outlook 2013</w:t>
      </w:r>
      <w:r w:rsidRPr="00A322C8">
        <w:rPr>
          <w:rFonts w:asciiTheme="minorHAnsi" w:hAnsiTheme="minorHAnsi" w:cstheme="minorHAnsi"/>
          <w:color w:val="000000"/>
        </w:rPr>
        <w:t>.</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Imported contacts from existing application into </w:t>
      </w:r>
      <w:r w:rsidRPr="00A322C8">
        <w:rPr>
          <w:rFonts w:asciiTheme="minorHAnsi" w:hAnsiTheme="minorHAnsi" w:cstheme="minorHAnsi"/>
          <w:b/>
          <w:bCs/>
          <w:color w:val="000000"/>
        </w:rPr>
        <w:t xml:space="preserve">MS Dynamics CRM 2013 </w:t>
      </w:r>
      <w:r w:rsidRPr="00A322C8">
        <w:rPr>
          <w:rFonts w:asciiTheme="minorHAnsi" w:hAnsiTheme="minorHAnsi" w:cstheme="minorHAnsi"/>
          <w:color w:val="000000"/>
        </w:rPr>
        <w:t>using the</w:t>
      </w:r>
      <w:r w:rsidRPr="00A322C8">
        <w:rPr>
          <w:rFonts w:asciiTheme="minorHAnsi" w:hAnsiTheme="minorHAnsi" w:cstheme="minorHAnsi"/>
          <w:b/>
          <w:bCs/>
          <w:color w:val="000000"/>
        </w:rPr>
        <w:t xml:space="preserve"> WCF service</w:t>
      </w:r>
      <w:r w:rsidRPr="00A322C8">
        <w:rPr>
          <w:rFonts w:asciiTheme="minorHAnsi" w:hAnsiTheme="minorHAnsi" w:cstheme="minorHAnsi"/>
          <w:color w:val="000000"/>
        </w:rPr>
        <w:t>.</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Worked on setting up relationship between System &amp; Custom entities</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Used extensively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&amp; JavaScript </w:t>
      </w:r>
      <w:r w:rsidRPr="00A322C8">
        <w:rPr>
          <w:rFonts w:asciiTheme="minorHAnsi" w:hAnsiTheme="minorHAnsi" w:cstheme="minorHAnsi"/>
          <w:color w:val="000000"/>
        </w:rPr>
        <w:t xml:space="preserve">for client side validations and access data within the </w:t>
      </w:r>
      <w:r w:rsidRPr="00A322C8">
        <w:rPr>
          <w:rFonts w:asciiTheme="minorHAnsi" w:hAnsiTheme="minorHAnsi" w:cstheme="minorHAnsi"/>
          <w:b/>
          <w:bCs/>
          <w:color w:val="000000"/>
        </w:rPr>
        <w:t>HTML</w:t>
      </w:r>
      <w:r w:rsidRPr="00A322C8">
        <w:rPr>
          <w:rFonts w:asciiTheme="minorHAnsi" w:hAnsiTheme="minorHAnsi" w:cstheme="minorHAnsi"/>
          <w:color w:val="000000"/>
        </w:rPr>
        <w:t xml:space="preserve"> controls.</w:t>
      </w:r>
    </w:p>
    <w:p w:rsidR="006149D9" w:rsidRPr="00A322C8" w:rsidRDefault="006149D9" w:rsidP="00A322C8">
      <w:pPr>
        <w:pStyle w:val="ListParagraph"/>
        <w:numPr>
          <w:ilvl w:val="0"/>
          <w:numId w:val="3"/>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Collected existing infrastructure information including </w:t>
      </w:r>
      <w:r w:rsidRPr="00A322C8">
        <w:rPr>
          <w:rFonts w:asciiTheme="minorHAnsi" w:hAnsiTheme="minorHAnsi" w:cstheme="minorHAnsi"/>
          <w:b/>
          <w:bCs/>
          <w:color w:val="000000"/>
        </w:rPr>
        <w:t xml:space="preserve">Active Directory, SQL server, Reporting Server instance </w:t>
      </w:r>
      <w:r w:rsidRPr="00A322C8">
        <w:rPr>
          <w:rFonts w:asciiTheme="minorHAnsi" w:hAnsiTheme="minorHAnsi" w:cstheme="minorHAnsi"/>
          <w:color w:val="000000"/>
        </w:rPr>
        <w:t xml:space="preserve">for implementation of </w:t>
      </w:r>
      <w:r w:rsidRPr="00A322C8">
        <w:rPr>
          <w:rFonts w:asciiTheme="minorHAnsi" w:hAnsiTheme="minorHAnsi" w:cstheme="minorHAnsi"/>
          <w:b/>
          <w:bCs/>
          <w:color w:val="000000"/>
        </w:rPr>
        <w:t>MS Dynamics CRM</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2013</w:t>
      </w:r>
      <w:r w:rsidRPr="00A322C8">
        <w:rPr>
          <w:rFonts w:asciiTheme="minorHAnsi" w:hAnsiTheme="minorHAnsi" w:cstheme="minorHAnsi"/>
          <w:color w:val="000000"/>
        </w:rPr>
        <w:t xml:space="preserve"> system. </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Used Advanced Find feature of </w:t>
      </w:r>
      <w:r w:rsidRPr="00A322C8">
        <w:rPr>
          <w:rFonts w:asciiTheme="minorHAnsi" w:hAnsiTheme="minorHAnsi" w:cstheme="minorHAnsi"/>
          <w:b/>
          <w:bCs/>
          <w:color w:val="000000"/>
        </w:rPr>
        <w:t xml:space="preserve">MS Dynamics CRM 2013 </w:t>
      </w:r>
      <w:r w:rsidRPr="00A322C8">
        <w:rPr>
          <w:rFonts w:asciiTheme="minorHAnsi" w:hAnsiTheme="minorHAnsi" w:cstheme="minorHAnsi"/>
          <w:color w:val="000000"/>
        </w:rPr>
        <w:t>and created multiple views of System entities</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Used Bing Maps</w:t>
      </w:r>
      <w:r w:rsidRPr="00A322C8">
        <w:rPr>
          <w:rFonts w:asciiTheme="minorHAnsi" w:hAnsiTheme="minorHAnsi" w:cstheme="minorHAnsi"/>
          <w:b/>
          <w:bCs/>
          <w:color w:val="000000"/>
        </w:rPr>
        <w:t xml:space="preserve"> API</w:t>
      </w:r>
      <w:r w:rsidRPr="00A322C8">
        <w:rPr>
          <w:rFonts w:asciiTheme="minorHAnsi" w:hAnsiTheme="minorHAnsi" w:cstheme="minorHAnsi"/>
          <w:color w:val="000000"/>
        </w:rPr>
        <w:t xml:space="preserve"> to design and develop dashboards to display incoming customer requests and update address coordinates in the </w:t>
      </w:r>
      <w:r w:rsidRPr="00A322C8">
        <w:rPr>
          <w:rFonts w:asciiTheme="minorHAnsi" w:hAnsiTheme="minorHAnsi" w:cstheme="minorHAnsi"/>
          <w:b/>
          <w:bCs/>
          <w:color w:val="000000"/>
        </w:rPr>
        <w:t>Microsoft Dynamics CRM</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 xml:space="preserve">2013. </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Upgrading </w:t>
      </w:r>
      <w:r w:rsidRPr="00A322C8">
        <w:rPr>
          <w:rFonts w:asciiTheme="minorHAnsi" w:hAnsiTheme="minorHAnsi" w:cstheme="minorHAnsi"/>
          <w:b/>
          <w:bCs/>
          <w:color w:val="000000"/>
        </w:rPr>
        <w:t xml:space="preserve">Dynamic CRM </w:t>
      </w:r>
      <w:r w:rsidRPr="00A322C8">
        <w:rPr>
          <w:rFonts w:asciiTheme="minorHAnsi" w:hAnsiTheme="minorHAnsi" w:cstheme="minorHAnsi"/>
          <w:color w:val="000000"/>
        </w:rPr>
        <w:t xml:space="preserve">from </w:t>
      </w:r>
      <w:r w:rsidRPr="00A322C8">
        <w:rPr>
          <w:rFonts w:asciiTheme="minorHAnsi" w:hAnsiTheme="minorHAnsi" w:cstheme="minorHAnsi"/>
          <w:b/>
          <w:bCs/>
          <w:color w:val="000000"/>
        </w:rPr>
        <w:t xml:space="preserve">2013 </w:t>
      </w:r>
      <w:r w:rsidRPr="00A322C8">
        <w:rPr>
          <w:rFonts w:asciiTheme="minorHAnsi" w:hAnsiTheme="minorHAnsi" w:cstheme="minorHAnsi"/>
          <w:color w:val="000000"/>
        </w:rPr>
        <w:t xml:space="preserve">to </w:t>
      </w:r>
      <w:r w:rsidRPr="00A322C8">
        <w:rPr>
          <w:rFonts w:asciiTheme="minorHAnsi" w:hAnsiTheme="minorHAnsi" w:cstheme="minorHAnsi"/>
          <w:b/>
          <w:bCs/>
          <w:color w:val="000000"/>
        </w:rPr>
        <w:t>2015.</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Implemented CRM solution for BEI case management system based on the business requirement</w:t>
      </w:r>
    </w:p>
    <w:p w:rsidR="006149D9" w:rsidRPr="00A322C8" w:rsidRDefault="006149D9" w:rsidP="00A322C8">
      <w:pPr>
        <w:pStyle w:val="ListParagraph"/>
        <w:numPr>
          <w:ilvl w:val="0"/>
          <w:numId w:val="4"/>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Design Master Page of Case Management as the Web Portal for the data entry using </w:t>
      </w:r>
      <w:r w:rsidRPr="00A322C8">
        <w:rPr>
          <w:rFonts w:asciiTheme="minorHAnsi" w:hAnsiTheme="minorHAnsi" w:cstheme="minorHAnsi"/>
          <w:b/>
          <w:bCs/>
          <w:color w:val="000000"/>
        </w:rPr>
        <w:t xml:space="preserve">C#, ASP.NET,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Bootstrap, Handler.</w:t>
      </w:r>
    </w:p>
    <w:p w:rsidR="006149D9" w:rsidRDefault="006149D9" w:rsidP="00A322C8">
      <w:pPr>
        <w:pStyle w:val="ListParagraph"/>
        <w:spacing w:before="14" w:after="14" w:line="276" w:lineRule="auto"/>
        <w:ind w:left="0"/>
        <w:rPr>
          <w:rFonts w:asciiTheme="minorHAnsi" w:hAnsiTheme="minorHAnsi" w:cstheme="minorHAnsi"/>
          <w:color w:val="000000"/>
        </w:rPr>
      </w:pPr>
      <w:r w:rsidRPr="00A322C8">
        <w:rPr>
          <w:rFonts w:asciiTheme="minorHAnsi" w:hAnsiTheme="minorHAnsi" w:cstheme="minorHAnsi"/>
          <w:b/>
          <w:color w:val="000000"/>
          <w:u w:val="single"/>
        </w:rPr>
        <w:t>Environment:</w:t>
      </w:r>
      <w:r w:rsidRPr="00A322C8">
        <w:rPr>
          <w:rFonts w:asciiTheme="minorHAnsi" w:hAnsiTheme="minorHAnsi" w:cstheme="minorHAnsi"/>
          <w:color w:val="000000"/>
        </w:rPr>
        <w:t xml:space="preserve"> Microsoft Dynamics CRM 2011/2015, Visual Studio.NET 2015, JavaScript, SQL Server 2008/2012</w:t>
      </w:r>
    </w:p>
    <w:p w:rsidR="009D3C8A" w:rsidRPr="00A322C8" w:rsidRDefault="009D3C8A" w:rsidP="00A322C8">
      <w:pPr>
        <w:pStyle w:val="ListParagraph"/>
        <w:spacing w:before="14" w:after="14" w:line="276" w:lineRule="auto"/>
        <w:ind w:left="0"/>
        <w:rPr>
          <w:rFonts w:asciiTheme="minorHAnsi" w:hAnsiTheme="minorHAnsi" w:cstheme="minorHAnsi"/>
          <w:color w:val="000000"/>
        </w:rPr>
      </w:pPr>
    </w:p>
    <w:p w:rsidR="006149D9" w:rsidRPr="00A322C8" w:rsidRDefault="006149D9" w:rsidP="00A322C8">
      <w:pPr>
        <w:spacing w:before="14" w:after="14" w:line="276" w:lineRule="auto"/>
        <w:jc w:val="center"/>
        <w:rPr>
          <w:rFonts w:asciiTheme="minorHAnsi" w:hAnsiTheme="minorHAnsi" w:cstheme="minorHAnsi"/>
          <w:b/>
        </w:rPr>
      </w:pPr>
      <w:r w:rsidRPr="00A322C8">
        <w:rPr>
          <w:rFonts w:asciiTheme="minorHAnsi" w:hAnsiTheme="minorHAnsi" w:cstheme="minorHAnsi"/>
          <w:b/>
          <w:bCs/>
          <w:color w:val="000000"/>
        </w:rPr>
        <w:t xml:space="preserve">Client: </w:t>
      </w:r>
      <w:r w:rsidR="00CD7209" w:rsidRPr="00A322C8">
        <w:rPr>
          <w:rFonts w:asciiTheme="minorHAnsi" w:hAnsiTheme="minorHAnsi" w:cstheme="minorHAnsi"/>
          <w:b/>
        </w:rPr>
        <w:t>GFS (Grand Rapids, MI</w:t>
      </w:r>
      <w:r w:rsidRPr="00A322C8">
        <w:rPr>
          <w:rFonts w:asciiTheme="minorHAnsi" w:hAnsiTheme="minorHAnsi" w:cstheme="minorHAnsi"/>
          <w:b/>
        </w:rPr>
        <w:t>)</w:t>
      </w:r>
    </w:p>
    <w:p w:rsidR="006149D9" w:rsidRPr="00A322C8" w:rsidRDefault="006149D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Role: Microsoft Dynamics CRM Developer</w:t>
      </w:r>
    </w:p>
    <w:p w:rsidR="006149D9" w:rsidRPr="00A322C8" w:rsidRDefault="00CD720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Oct 2014</w:t>
      </w:r>
      <w:r w:rsidR="006149D9" w:rsidRPr="00A322C8">
        <w:rPr>
          <w:rFonts w:asciiTheme="minorHAnsi" w:hAnsiTheme="minorHAnsi" w:cstheme="minorHAnsi"/>
          <w:b/>
          <w:bCs/>
          <w:color w:val="000000"/>
        </w:rPr>
        <w:t xml:space="preserve"> – Jan 2015</w:t>
      </w:r>
    </w:p>
    <w:p w:rsidR="006149D9" w:rsidRPr="00A322C8" w:rsidRDefault="006149D9" w:rsidP="00A322C8">
      <w:pPr>
        <w:shd w:val="clear" w:color="auto" w:fill="FFFFFF"/>
        <w:spacing w:before="14" w:after="14" w:line="276" w:lineRule="auto"/>
        <w:rPr>
          <w:rFonts w:asciiTheme="minorHAnsi" w:hAnsiTheme="minorHAnsi" w:cstheme="minorHAnsi"/>
          <w:b/>
          <w:bCs/>
          <w:color w:val="000000"/>
          <w:u w:val="single"/>
        </w:rPr>
      </w:pPr>
      <w:r w:rsidRPr="00A322C8">
        <w:rPr>
          <w:rFonts w:asciiTheme="minorHAnsi" w:hAnsiTheme="minorHAnsi" w:cstheme="minorHAnsi"/>
          <w:b/>
          <w:bCs/>
          <w:color w:val="000000"/>
          <w:u w:val="single"/>
        </w:rPr>
        <w:t xml:space="preserve">Project Description: </w:t>
      </w:r>
    </w:p>
    <w:p w:rsidR="006149D9" w:rsidRPr="00A322C8" w:rsidRDefault="006149D9" w:rsidP="00A322C8">
      <w:pPr>
        <w:shd w:val="clear" w:color="auto" w:fill="FFFFFF"/>
        <w:spacing w:before="14" w:after="14" w:line="276" w:lineRule="auto"/>
        <w:ind w:firstLine="720"/>
        <w:rPr>
          <w:rFonts w:asciiTheme="minorHAnsi" w:hAnsiTheme="minorHAnsi" w:cstheme="minorHAnsi"/>
          <w:bCs/>
          <w:color w:val="000000"/>
        </w:rPr>
      </w:pPr>
      <w:r w:rsidRPr="00A322C8">
        <w:rPr>
          <w:rFonts w:asciiTheme="minorHAnsi" w:hAnsiTheme="minorHAnsi" w:cstheme="minorHAnsi"/>
          <w:bCs/>
          <w:color w:val="000000"/>
        </w:rPr>
        <w:t>There was need to setup a robust CRM solution which can help improve its sales reporting and forecasting capabilities, increase staff productivity and improve overall business visibility. The existing legacy home grown system was beyond further improvisation so the company decided to implement Dynamics CRM 2015 which was customized and integrated with other LOB systems along with developing extensive reporting capabilities.</w:t>
      </w:r>
    </w:p>
    <w:p w:rsidR="006149D9" w:rsidRPr="00A322C8" w:rsidRDefault="006149D9" w:rsidP="00A322C8">
      <w:pPr>
        <w:shd w:val="clear" w:color="auto" w:fill="FFFFFF"/>
        <w:spacing w:before="14" w:after="14" w:line="276" w:lineRule="auto"/>
        <w:ind w:firstLine="720"/>
        <w:rPr>
          <w:rFonts w:asciiTheme="minorHAnsi" w:hAnsiTheme="minorHAnsi" w:cstheme="minorHAnsi"/>
          <w:bCs/>
          <w:color w:val="000000"/>
        </w:rPr>
      </w:pPr>
    </w:p>
    <w:p w:rsidR="006149D9" w:rsidRPr="00A322C8" w:rsidRDefault="006149D9" w:rsidP="00A322C8">
      <w:pPr>
        <w:shd w:val="clear" w:color="auto" w:fill="FFFFFF"/>
        <w:spacing w:before="14" w:after="14" w:line="276" w:lineRule="auto"/>
        <w:rPr>
          <w:rFonts w:asciiTheme="minorHAnsi" w:hAnsiTheme="minorHAnsi" w:cstheme="minorHAnsi"/>
          <w:color w:val="000000"/>
        </w:rPr>
      </w:pPr>
      <w:r w:rsidRPr="00A322C8">
        <w:rPr>
          <w:rFonts w:asciiTheme="minorHAnsi" w:hAnsiTheme="minorHAnsi" w:cstheme="minorHAnsi"/>
          <w:b/>
          <w:bCs/>
          <w:color w:val="000000"/>
          <w:u w:val="single"/>
        </w:rPr>
        <w:t>Responsibilities:</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Developed Interactive </w:t>
      </w:r>
      <w:r w:rsidRPr="00A322C8">
        <w:rPr>
          <w:rFonts w:asciiTheme="minorHAnsi" w:hAnsiTheme="minorHAnsi" w:cstheme="minorHAnsi"/>
          <w:b/>
          <w:bCs/>
          <w:color w:val="000000"/>
        </w:rPr>
        <w:t>UI Screens</w:t>
      </w:r>
      <w:r w:rsidRPr="00A322C8">
        <w:rPr>
          <w:rFonts w:asciiTheme="minorHAnsi" w:hAnsiTheme="minorHAnsi" w:cstheme="minorHAnsi"/>
          <w:color w:val="000000"/>
        </w:rPr>
        <w:t xml:space="preserve"> using</w:t>
      </w:r>
      <w:r w:rsidRPr="00A322C8">
        <w:rPr>
          <w:rFonts w:asciiTheme="minorHAnsi" w:hAnsiTheme="minorHAnsi" w:cstheme="minorHAnsi"/>
          <w:b/>
          <w:bCs/>
          <w:color w:val="000000"/>
        </w:rPr>
        <w:t xml:space="preserve"> ASP.NET, CSS, HTML,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color w:val="000000"/>
        </w:rPr>
        <w:t xml:space="preserve"> and </w:t>
      </w:r>
      <w:r w:rsidRPr="00A322C8">
        <w:rPr>
          <w:rFonts w:asciiTheme="minorHAnsi" w:hAnsiTheme="minorHAnsi" w:cstheme="minorHAnsi"/>
          <w:b/>
          <w:bCs/>
          <w:color w:val="000000"/>
        </w:rPr>
        <w:t xml:space="preserve">AJAX </w:t>
      </w:r>
      <w:r w:rsidRPr="00A322C8">
        <w:rPr>
          <w:rFonts w:asciiTheme="minorHAnsi" w:hAnsiTheme="minorHAnsi" w:cstheme="minorHAnsi"/>
          <w:color w:val="000000"/>
        </w:rPr>
        <w:t>controls</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Developed </w:t>
      </w:r>
      <w:r w:rsidRPr="00A322C8">
        <w:rPr>
          <w:rFonts w:asciiTheme="minorHAnsi" w:hAnsiTheme="minorHAnsi" w:cstheme="minorHAnsi"/>
          <w:b/>
          <w:bCs/>
          <w:color w:val="000000"/>
        </w:rPr>
        <w:t>UI</w:t>
      </w:r>
      <w:r w:rsidRPr="00A322C8">
        <w:rPr>
          <w:rFonts w:asciiTheme="minorHAnsi" w:hAnsiTheme="minorHAnsi" w:cstheme="minorHAnsi"/>
          <w:color w:val="000000"/>
        </w:rPr>
        <w:t xml:space="preserve"> using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color w:val="000000"/>
        </w:rPr>
        <w:t xml:space="preserve"> and</w:t>
      </w:r>
      <w:r w:rsidRPr="00A322C8">
        <w:rPr>
          <w:rFonts w:asciiTheme="minorHAnsi" w:hAnsiTheme="minorHAnsi" w:cstheme="minorHAnsi"/>
          <w:b/>
          <w:bCs/>
          <w:color w:val="000000"/>
        </w:rPr>
        <w:t xml:space="preserve"> JSP</w:t>
      </w:r>
      <w:r w:rsidRPr="00A322C8">
        <w:rPr>
          <w:rFonts w:asciiTheme="minorHAnsi" w:hAnsiTheme="minorHAnsi" w:cstheme="minorHAnsi"/>
          <w:color w:val="000000"/>
        </w:rPr>
        <w:t xml:space="preserve"> for interactive cross browser functionality and complex user interface.</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Developed </w:t>
      </w:r>
      <w:r w:rsidRPr="00A322C8">
        <w:rPr>
          <w:rFonts w:asciiTheme="minorHAnsi" w:hAnsiTheme="minorHAnsi" w:cstheme="minorHAnsi"/>
          <w:b/>
          <w:bCs/>
          <w:color w:val="000000"/>
        </w:rPr>
        <w:t>OLAP</w:t>
      </w:r>
      <w:r w:rsidRPr="00A322C8">
        <w:rPr>
          <w:rFonts w:asciiTheme="minorHAnsi" w:hAnsiTheme="minorHAnsi" w:cstheme="minorHAnsi"/>
          <w:color w:val="000000"/>
        </w:rPr>
        <w:t xml:space="preserve"> cubes, wrote queries to produce reports using </w:t>
      </w:r>
      <w:r w:rsidRPr="00A322C8">
        <w:rPr>
          <w:rFonts w:asciiTheme="minorHAnsi" w:hAnsiTheme="minorHAnsi" w:cstheme="minorHAnsi"/>
          <w:b/>
          <w:bCs/>
          <w:color w:val="000000"/>
        </w:rPr>
        <w:t>SQL Server Analysis Services (SSAS)</w:t>
      </w:r>
      <w:r w:rsidRPr="00A322C8">
        <w:rPr>
          <w:rFonts w:asciiTheme="minorHAnsi" w:hAnsiTheme="minorHAnsi" w:cstheme="minorHAnsi"/>
          <w:color w:val="000000"/>
        </w:rPr>
        <w:t xml:space="preserve"> and</w:t>
      </w:r>
      <w:r w:rsidRPr="00A322C8">
        <w:rPr>
          <w:rFonts w:asciiTheme="minorHAnsi" w:hAnsiTheme="minorHAnsi" w:cstheme="minorHAnsi"/>
          <w:b/>
          <w:bCs/>
          <w:color w:val="000000"/>
        </w:rPr>
        <w:t xml:space="preserve"> Reporting Services (SSRS)</w:t>
      </w:r>
      <w:r w:rsidRPr="00A322C8">
        <w:rPr>
          <w:rFonts w:asciiTheme="minorHAnsi" w:hAnsiTheme="minorHAnsi" w:cstheme="minorHAnsi"/>
          <w:color w:val="000000"/>
        </w:rPr>
        <w:t>, Dashboards</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Created </w:t>
      </w:r>
      <w:r w:rsidRPr="00A322C8">
        <w:rPr>
          <w:rFonts w:asciiTheme="minorHAnsi" w:hAnsiTheme="minorHAnsi" w:cstheme="minorHAnsi"/>
          <w:b/>
          <w:bCs/>
          <w:color w:val="000000"/>
        </w:rPr>
        <w:t>ETL</w:t>
      </w:r>
      <w:r w:rsidRPr="00A322C8">
        <w:rPr>
          <w:rFonts w:asciiTheme="minorHAnsi" w:hAnsiTheme="minorHAnsi" w:cstheme="minorHAnsi"/>
          <w:color w:val="000000"/>
        </w:rPr>
        <w:t xml:space="preserve"> packages with different data sources (</w:t>
      </w:r>
      <w:r w:rsidRPr="00A322C8">
        <w:rPr>
          <w:rFonts w:asciiTheme="minorHAnsi" w:hAnsiTheme="minorHAnsi" w:cstheme="minorHAnsi"/>
          <w:b/>
          <w:bCs/>
          <w:color w:val="000000"/>
        </w:rPr>
        <w:t>SQL Server</w:t>
      </w:r>
      <w:r w:rsidRPr="00A322C8">
        <w:rPr>
          <w:rFonts w:asciiTheme="minorHAnsi" w:hAnsiTheme="minorHAnsi" w:cstheme="minorHAnsi"/>
          <w:color w:val="000000"/>
        </w:rPr>
        <w:t xml:space="preserve">, Flat Files, Excel source files, </w:t>
      </w:r>
      <w:r w:rsidRPr="00A322C8">
        <w:rPr>
          <w:rFonts w:asciiTheme="minorHAnsi" w:hAnsiTheme="minorHAnsi" w:cstheme="minorHAnsi"/>
          <w:b/>
          <w:bCs/>
          <w:color w:val="000000"/>
        </w:rPr>
        <w:t>XML</w:t>
      </w:r>
      <w:r w:rsidRPr="00A322C8">
        <w:rPr>
          <w:rFonts w:asciiTheme="minorHAnsi" w:hAnsiTheme="minorHAnsi" w:cstheme="minorHAnsi"/>
          <w:color w:val="000000"/>
        </w:rPr>
        <w:t xml:space="preserve"> files etc) and then loaded the data into destination tables by performing different kinds of transformations using</w:t>
      </w:r>
      <w:r w:rsidRPr="00A322C8">
        <w:rPr>
          <w:rFonts w:asciiTheme="minorHAnsi" w:hAnsiTheme="minorHAnsi" w:cstheme="minorHAnsi"/>
          <w:b/>
          <w:bCs/>
          <w:color w:val="000000"/>
        </w:rPr>
        <w:t xml:space="preserve"> SSIS/DTS</w:t>
      </w:r>
      <w:r w:rsidRPr="00A322C8">
        <w:rPr>
          <w:rFonts w:asciiTheme="minorHAnsi" w:hAnsiTheme="minorHAnsi" w:cstheme="minorHAnsi"/>
          <w:color w:val="000000"/>
        </w:rPr>
        <w:t xml:space="preserve"> packages.</w:t>
      </w:r>
      <w:r w:rsidRPr="00A322C8">
        <w:rPr>
          <w:rFonts w:asciiTheme="minorHAnsi" w:hAnsiTheme="minorHAnsi" w:cstheme="minorHAnsi"/>
          <w:color w:val="000000"/>
        </w:rPr>
        <w:tab/>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lastRenderedPageBreak/>
        <w:t xml:space="preserve">Created custom </w:t>
      </w:r>
      <w:r w:rsidRPr="00A322C8">
        <w:rPr>
          <w:rFonts w:asciiTheme="minorHAnsi" w:hAnsiTheme="minorHAnsi" w:cstheme="minorHAnsi"/>
          <w:b/>
          <w:bCs/>
          <w:color w:val="000000"/>
        </w:rPr>
        <w:t>ASP.NET</w:t>
      </w:r>
      <w:r w:rsidRPr="00A322C8">
        <w:rPr>
          <w:rFonts w:asciiTheme="minorHAnsi" w:hAnsiTheme="minorHAnsi" w:cstheme="minorHAnsi"/>
          <w:color w:val="000000"/>
        </w:rPr>
        <w:t xml:space="preserve"> pages and configured forms and views for new modules to be added to </w:t>
      </w:r>
      <w:r w:rsidRPr="00A322C8">
        <w:rPr>
          <w:rFonts w:asciiTheme="minorHAnsi" w:hAnsiTheme="minorHAnsi" w:cstheme="minorHAnsi"/>
          <w:b/>
          <w:bCs/>
          <w:color w:val="000000"/>
        </w:rPr>
        <w:t xml:space="preserve">MS Dynamics CRM </w:t>
      </w:r>
      <w:r w:rsidRPr="00A322C8">
        <w:rPr>
          <w:rFonts w:asciiTheme="minorHAnsi" w:hAnsiTheme="minorHAnsi" w:cstheme="minorHAnsi"/>
          <w:color w:val="000000"/>
        </w:rPr>
        <w:t>system.</w:t>
      </w:r>
    </w:p>
    <w:p w:rsidR="006149D9" w:rsidRPr="00A322C8" w:rsidRDefault="006149D9" w:rsidP="00A322C8">
      <w:pPr>
        <w:numPr>
          <w:ilvl w:val="0"/>
          <w:numId w:val="5"/>
        </w:numPr>
        <w:suppressAutoHyphens w:val="0"/>
        <w:spacing w:after="0" w:line="276" w:lineRule="auto"/>
        <w:rPr>
          <w:rFonts w:asciiTheme="minorHAnsi" w:hAnsiTheme="minorHAnsi" w:cstheme="minorHAnsi"/>
          <w:color w:val="000000"/>
        </w:rPr>
      </w:pPr>
      <w:r w:rsidRPr="00A322C8">
        <w:rPr>
          <w:rFonts w:asciiTheme="minorHAnsi" w:hAnsiTheme="minorHAnsi" w:cstheme="minorHAnsi"/>
          <w:color w:val="000000"/>
        </w:rPr>
        <w:t>Provided telephone support, guidance and assistance to MS Dynamics clients as required.</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Installation, Configuration and Customization of</w:t>
      </w:r>
      <w:r w:rsidRPr="00A322C8">
        <w:rPr>
          <w:rFonts w:asciiTheme="minorHAnsi" w:hAnsiTheme="minorHAnsi" w:cstheme="minorHAnsi"/>
          <w:b/>
          <w:bCs/>
          <w:color w:val="000000"/>
        </w:rPr>
        <w:t xml:space="preserve"> MS Dynamics CRM 2011</w:t>
      </w:r>
      <w:r w:rsidRPr="00A322C8">
        <w:rPr>
          <w:rFonts w:asciiTheme="minorHAnsi" w:hAnsiTheme="minorHAnsi" w:cstheme="minorHAnsi"/>
          <w:color w:val="000000"/>
        </w:rPr>
        <w:t>.</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Integrated</w:t>
      </w:r>
      <w:r w:rsidRPr="00A322C8">
        <w:rPr>
          <w:rFonts w:asciiTheme="minorHAnsi" w:hAnsiTheme="minorHAnsi" w:cstheme="minorHAnsi"/>
          <w:b/>
          <w:bCs/>
          <w:color w:val="000000"/>
        </w:rPr>
        <w:t xml:space="preserve"> MS Dynamics CRM 2011</w:t>
      </w:r>
      <w:r w:rsidRPr="00A322C8">
        <w:rPr>
          <w:rFonts w:asciiTheme="minorHAnsi" w:hAnsiTheme="minorHAnsi" w:cstheme="minorHAnsi"/>
          <w:color w:val="000000"/>
        </w:rPr>
        <w:t xml:space="preserve"> with </w:t>
      </w:r>
      <w:r w:rsidRPr="00A322C8">
        <w:rPr>
          <w:rFonts w:asciiTheme="minorHAnsi" w:hAnsiTheme="minorHAnsi" w:cstheme="minorHAnsi"/>
          <w:b/>
          <w:bCs/>
          <w:color w:val="000000"/>
        </w:rPr>
        <w:t>MS Outlook 2007</w:t>
      </w:r>
      <w:r w:rsidRPr="00A322C8">
        <w:rPr>
          <w:rFonts w:asciiTheme="minorHAnsi" w:hAnsiTheme="minorHAnsi" w:cstheme="minorHAnsi"/>
          <w:color w:val="000000"/>
        </w:rPr>
        <w:t xml:space="preserve"> and offer a consistent, familiar user interface.</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Built web pages that are more user-interactive using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w:t>
      </w:r>
      <w:proofErr w:type="spellStart"/>
      <w:r w:rsidRPr="00A322C8">
        <w:rPr>
          <w:rFonts w:asciiTheme="minorHAnsi" w:hAnsiTheme="minorHAnsi" w:cstheme="minorHAnsi"/>
          <w:b/>
          <w:bCs/>
          <w:color w:val="000000"/>
        </w:rPr>
        <w:t>plugins</w:t>
      </w:r>
      <w:proofErr w:type="spellEnd"/>
      <w:r w:rsidRPr="00A322C8">
        <w:rPr>
          <w:rFonts w:asciiTheme="minorHAnsi" w:hAnsiTheme="minorHAnsi" w:cstheme="minorHAnsi"/>
          <w:b/>
          <w:bCs/>
          <w:color w:val="000000"/>
        </w:rPr>
        <w:t>, JavaScript.</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Extensively used User interface controls which use</w:t>
      </w:r>
      <w:r w:rsidRPr="00A322C8">
        <w:rPr>
          <w:rFonts w:asciiTheme="minorHAnsi" w:hAnsiTheme="minorHAnsi" w:cstheme="minorHAnsi"/>
          <w:b/>
          <w:bCs/>
          <w:color w:val="000000"/>
        </w:rPr>
        <w:t xml:space="preserve">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color w:val="000000"/>
        </w:rPr>
        <w:t xml:space="preserve"> to validate client side validation.</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Customized Dashboards based on the custom reports and charts created Used </w:t>
      </w:r>
      <w:r w:rsidRPr="00A322C8">
        <w:rPr>
          <w:rFonts w:asciiTheme="minorHAnsi" w:hAnsiTheme="minorHAnsi" w:cstheme="minorHAnsi"/>
          <w:b/>
          <w:bCs/>
          <w:color w:val="000000"/>
        </w:rPr>
        <w:t>Visual studio</w:t>
      </w:r>
      <w:r w:rsidRPr="00A322C8">
        <w:rPr>
          <w:rFonts w:asciiTheme="minorHAnsi" w:hAnsiTheme="minorHAnsi" w:cstheme="minorHAnsi"/>
          <w:color w:val="000000"/>
        </w:rPr>
        <w:t xml:space="preserve"> test project and performed unit testing including both automated and manual testing</w:t>
      </w:r>
    </w:p>
    <w:p w:rsidR="006149D9" w:rsidRPr="00A322C8" w:rsidRDefault="006149D9" w:rsidP="00A322C8">
      <w:pPr>
        <w:pStyle w:val="ListParagraph"/>
        <w:spacing w:before="14" w:after="14" w:line="276" w:lineRule="auto"/>
        <w:ind w:left="0"/>
        <w:rPr>
          <w:rFonts w:asciiTheme="minorHAnsi" w:hAnsiTheme="minorHAnsi" w:cstheme="minorHAnsi"/>
          <w:color w:val="000000"/>
        </w:rPr>
      </w:pPr>
      <w:r w:rsidRPr="00A322C8">
        <w:rPr>
          <w:rFonts w:asciiTheme="minorHAnsi" w:hAnsiTheme="minorHAnsi" w:cstheme="minorHAnsi"/>
          <w:color w:val="000000"/>
        </w:rPr>
        <w:t xml:space="preserve">       •     Document management with </w:t>
      </w:r>
      <w:r w:rsidRPr="00A322C8">
        <w:rPr>
          <w:rFonts w:asciiTheme="minorHAnsi" w:hAnsiTheme="minorHAnsi" w:cstheme="minorHAnsi"/>
          <w:b/>
          <w:bCs/>
          <w:color w:val="000000"/>
        </w:rPr>
        <w:t>SharePoint</w:t>
      </w:r>
      <w:r w:rsidRPr="00A322C8">
        <w:rPr>
          <w:rFonts w:asciiTheme="minorHAnsi" w:hAnsiTheme="minorHAnsi" w:cstheme="minorHAnsi"/>
          <w:color w:val="000000"/>
        </w:rPr>
        <w:t xml:space="preserve"> integration.</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Created User defined Functions, Stored Procedures and Views using</w:t>
      </w:r>
      <w:r w:rsidRPr="00A322C8">
        <w:rPr>
          <w:rFonts w:asciiTheme="minorHAnsi" w:hAnsiTheme="minorHAnsi" w:cstheme="minorHAnsi"/>
          <w:b/>
          <w:bCs/>
          <w:color w:val="000000"/>
        </w:rPr>
        <w:t xml:space="preserve"> SQL Server 2012</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shd w:val="clear" w:color="auto" w:fill="FFFFFF"/>
        </w:rPr>
        <w:t>Created and scheduled</w:t>
      </w:r>
      <w:r w:rsidRPr="00A322C8">
        <w:rPr>
          <w:rFonts w:asciiTheme="minorHAnsi" w:hAnsiTheme="minorHAnsi" w:cstheme="minorHAnsi"/>
          <w:b/>
          <w:bCs/>
          <w:color w:val="000000"/>
          <w:shd w:val="clear" w:color="auto" w:fill="FFFFFF"/>
        </w:rPr>
        <w:t xml:space="preserve"> SSIS</w:t>
      </w:r>
      <w:r w:rsidRPr="00A322C8">
        <w:rPr>
          <w:rFonts w:asciiTheme="minorHAnsi" w:hAnsiTheme="minorHAnsi" w:cstheme="minorHAnsi"/>
          <w:color w:val="000000"/>
          <w:shd w:val="clear" w:color="auto" w:fill="FFFFFF"/>
        </w:rPr>
        <w:t xml:space="preserve"> packages to pull data from</w:t>
      </w:r>
      <w:r w:rsidRPr="00A322C8">
        <w:rPr>
          <w:rFonts w:asciiTheme="minorHAnsi" w:hAnsiTheme="minorHAnsi" w:cstheme="minorHAnsi"/>
          <w:b/>
          <w:bCs/>
          <w:color w:val="000000"/>
          <w:shd w:val="clear" w:color="auto" w:fill="FFFFFF"/>
        </w:rPr>
        <w:t xml:space="preserve"> SQL Server</w:t>
      </w:r>
      <w:r w:rsidRPr="00A322C8">
        <w:rPr>
          <w:rFonts w:asciiTheme="minorHAnsi" w:hAnsiTheme="minorHAnsi" w:cstheme="minorHAnsi"/>
          <w:color w:val="000000"/>
          <w:shd w:val="clear" w:color="auto" w:fill="FFFFFF"/>
        </w:rPr>
        <w:t xml:space="preserve"> and exported to Excel Spreadsheets and vice versa. </w:t>
      </w:r>
    </w:p>
    <w:p w:rsidR="006149D9" w:rsidRPr="00A322C8" w:rsidRDefault="006149D9" w:rsidP="00A322C8">
      <w:pPr>
        <w:pStyle w:val="ListParagraph"/>
        <w:spacing w:before="14" w:after="14" w:line="276" w:lineRule="auto"/>
        <w:ind w:left="0"/>
        <w:rPr>
          <w:rFonts w:asciiTheme="minorHAnsi" w:hAnsiTheme="minorHAnsi" w:cstheme="minorHAnsi"/>
          <w:color w:val="000000"/>
        </w:rPr>
      </w:pPr>
      <w:r w:rsidRPr="00A322C8">
        <w:rPr>
          <w:rFonts w:asciiTheme="minorHAnsi" w:hAnsiTheme="minorHAnsi" w:cstheme="minorHAnsi"/>
          <w:color w:val="000000"/>
        </w:rPr>
        <w:t xml:space="preserve">       •     Involved in integrating CRM with </w:t>
      </w:r>
      <w:r w:rsidRPr="00A322C8">
        <w:rPr>
          <w:rFonts w:asciiTheme="minorHAnsi" w:hAnsiTheme="minorHAnsi" w:cstheme="minorHAnsi"/>
          <w:b/>
          <w:bCs/>
          <w:color w:val="000000"/>
        </w:rPr>
        <w:t>SharePoint</w:t>
      </w:r>
      <w:r w:rsidRPr="00A322C8">
        <w:rPr>
          <w:rFonts w:asciiTheme="minorHAnsi" w:hAnsiTheme="minorHAnsi" w:cstheme="minorHAnsi"/>
          <w:color w:val="000000"/>
        </w:rPr>
        <w:t xml:space="preserve"> for document and record    management</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Created </w:t>
      </w:r>
      <w:r w:rsidRPr="00A322C8">
        <w:rPr>
          <w:rFonts w:asciiTheme="minorHAnsi" w:hAnsiTheme="minorHAnsi" w:cstheme="minorHAnsi"/>
          <w:b/>
          <w:bCs/>
          <w:color w:val="000000"/>
        </w:rPr>
        <w:t>MSCRM</w:t>
      </w:r>
      <w:r w:rsidRPr="00A322C8">
        <w:rPr>
          <w:rFonts w:asciiTheme="minorHAnsi" w:hAnsiTheme="minorHAnsi" w:cstheme="minorHAnsi"/>
          <w:color w:val="000000"/>
        </w:rPr>
        <w:t xml:space="preserve"> workflow/Dialog and Plug-in for customer, e-medical and other entities. </w:t>
      </w:r>
    </w:p>
    <w:p w:rsidR="006149D9" w:rsidRPr="00A322C8" w:rsidRDefault="006149D9" w:rsidP="00A322C8">
      <w:pPr>
        <w:pStyle w:val="ListParagraph"/>
        <w:numPr>
          <w:ilvl w:val="0"/>
          <w:numId w:val="5"/>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Implemented customization in customized entities and forms (Ribbon, Sitemap, Web Resources, Option set). </w:t>
      </w:r>
    </w:p>
    <w:p w:rsidR="006149D9" w:rsidRPr="00A322C8" w:rsidRDefault="006149D9" w:rsidP="00A322C8">
      <w:pPr>
        <w:spacing w:before="14" w:after="14" w:line="276" w:lineRule="auto"/>
        <w:jc w:val="both"/>
        <w:rPr>
          <w:rFonts w:asciiTheme="minorHAnsi" w:hAnsiTheme="minorHAnsi" w:cstheme="minorHAnsi"/>
          <w:b/>
          <w:bCs/>
          <w:color w:val="000000"/>
          <w:u w:val="single"/>
        </w:rPr>
      </w:pPr>
      <w:r w:rsidRPr="00A322C8">
        <w:rPr>
          <w:rFonts w:asciiTheme="minorHAnsi" w:hAnsiTheme="minorHAnsi" w:cstheme="minorHAnsi"/>
          <w:b/>
          <w:bCs/>
          <w:color w:val="000000"/>
          <w:u w:val="single"/>
        </w:rPr>
        <w:t xml:space="preserve">Environment: </w:t>
      </w:r>
      <w:r w:rsidRPr="00A322C8">
        <w:rPr>
          <w:rFonts w:asciiTheme="minorHAnsi" w:hAnsiTheme="minorHAnsi" w:cstheme="minorHAnsi"/>
          <w:bCs/>
          <w:color w:val="000000"/>
        </w:rPr>
        <w:t>Visual Studio 2012, SQL Server 2012, SSRS, C#, .NET 4.5, WCF, IIS8.0</w:t>
      </w:r>
    </w:p>
    <w:p w:rsidR="006149D9" w:rsidRPr="00A322C8" w:rsidRDefault="006149D9" w:rsidP="00A322C8">
      <w:pPr>
        <w:spacing w:before="14" w:after="14" w:line="276" w:lineRule="auto"/>
        <w:jc w:val="center"/>
        <w:rPr>
          <w:rFonts w:asciiTheme="minorHAnsi" w:hAnsiTheme="minorHAnsi" w:cstheme="minorHAnsi"/>
          <w:b/>
          <w:bCs/>
          <w:color w:val="000000"/>
          <w:u w:val="single"/>
        </w:rPr>
      </w:pPr>
    </w:p>
    <w:p w:rsidR="006149D9" w:rsidRPr="00A322C8" w:rsidRDefault="006149D9" w:rsidP="00A322C8">
      <w:pPr>
        <w:spacing w:before="14" w:after="14" w:line="276" w:lineRule="auto"/>
        <w:jc w:val="center"/>
        <w:rPr>
          <w:rFonts w:asciiTheme="minorHAnsi" w:hAnsiTheme="minorHAnsi" w:cstheme="minorHAnsi"/>
          <w:b/>
          <w:bCs/>
          <w:color w:val="000000"/>
          <w:u w:val="single"/>
        </w:rPr>
      </w:pPr>
      <w:r w:rsidRPr="00A322C8">
        <w:rPr>
          <w:rFonts w:asciiTheme="minorHAnsi" w:hAnsiTheme="minorHAnsi" w:cstheme="minorHAnsi"/>
          <w:b/>
          <w:bCs/>
          <w:color w:val="000000"/>
        </w:rPr>
        <w:t>Client:</w:t>
      </w:r>
      <w:r w:rsidRPr="00A322C8">
        <w:rPr>
          <w:rFonts w:asciiTheme="minorHAnsi" w:hAnsiTheme="minorHAnsi" w:cstheme="minorHAnsi"/>
          <w:b/>
          <w:bCs/>
          <w:color w:val="000000"/>
          <w:u w:val="single"/>
        </w:rPr>
        <w:t xml:space="preserve"> </w:t>
      </w:r>
      <w:proofErr w:type="spellStart"/>
      <w:r w:rsidRPr="00A322C8">
        <w:rPr>
          <w:rFonts w:asciiTheme="minorHAnsi" w:hAnsiTheme="minorHAnsi" w:cstheme="minorHAnsi"/>
          <w:b/>
          <w:bCs/>
          <w:color w:val="000000"/>
        </w:rPr>
        <w:t>Lohmann</w:t>
      </w:r>
      <w:proofErr w:type="spellEnd"/>
      <w:r w:rsidRPr="00A322C8">
        <w:rPr>
          <w:rFonts w:asciiTheme="minorHAnsi" w:hAnsiTheme="minorHAnsi" w:cstheme="minorHAnsi"/>
          <w:b/>
          <w:bCs/>
          <w:color w:val="000000"/>
        </w:rPr>
        <w:t xml:space="preserve"> &amp; Rauscher Topeka, KS</w:t>
      </w:r>
    </w:p>
    <w:p w:rsidR="006149D9" w:rsidRPr="00A322C8" w:rsidRDefault="006149D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Role: Microsoft Dynamics CRM Developer</w:t>
      </w:r>
    </w:p>
    <w:p w:rsidR="006149D9" w:rsidRPr="00A322C8" w:rsidRDefault="00CD720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June 2013– Sep 2014</w:t>
      </w:r>
    </w:p>
    <w:p w:rsidR="006149D9" w:rsidRPr="00A322C8" w:rsidRDefault="006149D9" w:rsidP="00A322C8">
      <w:pPr>
        <w:spacing w:before="14" w:after="14" w:line="276" w:lineRule="auto"/>
        <w:jc w:val="both"/>
        <w:rPr>
          <w:rFonts w:asciiTheme="minorHAnsi" w:hAnsiTheme="minorHAnsi" w:cstheme="minorHAnsi"/>
          <w:b/>
          <w:bCs/>
          <w:color w:val="000000"/>
          <w:u w:val="single"/>
        </w:rPr>
      </w:pPr>
      <w:r w:rsidRPr="00A322C8">
        <w:rPr>
          <w:rFonts w:asciiTheme="minorHAnsi" w:hAnsiTheme="minorHAnsi" w:cstheme="minorHAnsi"/>
          <w:b/>
          <w:bCs/>
          <w:color w:val="000000"/>
          <w:u w:val="single"/>
        </w:rPr>
        <w:t>Project Description:</w:t>
      </w:r>
    </w:p>
    <w:p w:rsidR="006149D9" w:rsidRPr="00A322C8" w:rsidRDefault="006149D9" w:rsidP="009D3C8A">
      <w:pPr>
        <w:spacing w:before="14" w:after="14" w:line="276" w:lineRule="auto"/>
        <w:ind w:firstLine="720"/>
        <w:jc w:val="both"/>
        <w:rPr>
          <w:rFonts w:asciiTheme="minorHAnsi" w:hAnsiTheme="minorHAnsi" w:cstheme="minorHAnsi"/>
          <w:bCs/>
          <w:color w:val="000000"/>
        </w:rPr>
      </w:pPr>
      <w:proofErr w:type="spellStart"/>
      <w:r w:rsidRPr="00A322C8">
        <w:rPr>
          <w:rFonts w:asciiTheme="minorHAnsi" w:hAnsiTheme="minorHAnsi" w:cstheme="minorHAnsi"/>
          <w:bCs/>
          <w:color w:val="000000"/>
        </w:rPr>
        <w:t>Lohmann</w:t>
      </w:r>
      <w:proofErr w:type="spellEnd"/>
      <w:r w:rsidRPr="00A322C8">
        <w:rPr>
          <w:rFonts w:asciiTheme="minorHAnsi" w:hAnsiTheme="minorHAnsi" w:cstheme="minorHAnsi"/>
          <w:bCs/>
          <w:color w:val="000000"/>
        </w:rPr>
        <w:t xml:space="preserve"> &amp; Rauscher (L&amp;R), a company specializing in healthcare and hygiene products, its different subsidiaries have long handled their own customer relationship management. L&amp;R wanted to increase business efficiency, streamline operations, and better integrate field sales and distribution - on an international solution that could be rolled out quickly. It decided to deploy Microsoft Dynamics CRM, and now benefits from a more consistent, up-to-date view of its customers.</w:t>
      </w:r>
    </w:p>
    <w:p w:rsidR="006149D9" w:rsidRPr="00A322C8" w:rsidRDefault="006149D9" w:rsidP="00A322C8">
      <w:pPr>
        <w:spacing w:before="14" w:after="14" w:line="276" w:lineRule="auto"/>
        <w:ind w:firstLine="720"/>
        <w:jc w:val="both"/>
        <w:rPr>
          <w:rFonts w:asciiTheme="minorHAnsi" w:hAnsiTheme="minorHAnsi" w:cstheme="minorHAnsi"/>
          <w:bCs/>
          <w:color w:val="000000"/>
        </w:rPr>
      </w:pPr>
    </w:p>
    <w:p w:rsidR="006149D9" w:rsidRPr="00A322C8" w:rsidRDefault="006149D9" w:rsidP="00A322C8">
      <w:pPr>
        <w:pStyle w:val="ListParagraph"/>
        <w:shd w:val="clear" w:color="auto" w:fill="FFFFFF"/>
        <w:spacing w:before="14" w:after="14" w:line="276" w:lineRule="auto"/>
        <w:ind w:left="0"/>
        <w:rPr>
          <w:rFonts w:asciiTheme="minorHAnsi" w:hAnsiTheme="minorHAnsi" w:cstheme="minorHAnsi"/>
          <w:color w:val="000000"/>
        </w:rPr>
      </w:pPr>
      <w:r w:rsidRPr="00A322C8">
        <w:rPr>
          <w:rFonts w:asciiTheme="minorHAnsi" w:hAnsiTheme="minorHAnsi" w:cstheme="minorHAnsi"/>
          <w:b/>
          <w:bCs/>
          <w:color w:val="000000"/>
          <w:u w:val="single"/>
        </w:rPr>
        <w:t>Responsibilities:</w:t>
      </w:r>
    </w:p>
    <w:p w:rsidR="006149D9" w:rsidRPr="00A322C8" w:rsidRDefault="006149D9" w:rsidP="00A322C8">
      <w:pPr>
        <w:numPr>
          <w:ilvl w:val="0"/>
          <w:numId w:val="8"/>
        </w:numPr>
        <w:suppressAutoHyphens w:val="0"/>
        <w:autoSpaceDE w:val="0"/>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Installed and configured </w:t>
      </w:r>
      <w:r w:rsidRPr="00A322C8">
        <w:rPr>
          <w:rFonts w:asciiTheme="minorHAnsi" w:hAnsiTheme="minorHAnsi" w:cstheme="minorHAnsi"/>
          <w:b/>
          <w:bCs/>
          <w:color w:val="000000"/>
        </w:rPr>
        <w:t xml:space="preserve">MS Dynamics CRM 4.0 </w:t>
      </w:r>
      <w:r w:rsidRPr="00A322C8">
        <w:rPr>
          <w:rFonts w:asciiTheme="minorHAnsi" w:hAnsiTheme="minorHAnsi" w:cstheme="minorHAnsi"/>
          <w:color w:val="000000"/>
        </w:rPr>
        <w:t>system for development and testing, configured server instance, created organizations.</w:t>
      </w:r>
    </w:p>
    <w:p w:rsidR="006149D9" w:rsidRPr="00A322C8" w:rsidRDefault="006149D9" w:rsidP="00A322C8">
      <w:pPr>
        <w:numPr>
          <w:ilvl w:val="0"/>
          <w:numId w:val="8"/>
        </w:numPr>
        <w:suppressAutoHyphens w:val="0"/>
        <w:autoSpaceDE w:val="0"/>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Initially Migrated </w:t>
      </w:r>
      <w:r w:rsidRPr="00A322C8">
        <w:rPr>
          <w:rFonts w:asciiTheme="minorHAnsi" w:hAnsiTheme="minorHAnsi" w:cstheme="minorHAnsi"/>
          <w:b/>
          <w:bCs/>
          <w:color w:val="000000"/>
        </w:rPr>
        <w:t>Microsoft Dynamics CRM 4.0</w:t>
      </w:r>
      <w:r w:rsidRPr="00A322C8">
        <w:rPr>
          <w:rFonts w:asciiTheme="minorHAnsi" w:hAnsiTheme="minorHAnsi" w:cstheme="minorHAnsi"/>
          <w:color w:val="000000"/>
        </w:rPr>
        <w:t>.</w:t>
      </w:r>
    </w:p>
    <w:p w:rsidR="006149D9" w:rsidRPr="00A322C8" w:rsidRDefault="006149D9" w:rsidP="00A322C8">
      <w:pPr>
        <w:numPr>
          <w:ilvl w:val="0"/>
          <w:numId w:val="8"/>
        </w:numPr>
        <w:suppressAutoHyphens w:val="0"/>
        <w:autoSpaceDE w:val="0"/>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Collected existing infrastructure information including </w:t>
      </w:r>
      <w:r w:rsidRPr="00A322C8">
        <w:rPr>
          <w:rFonts w:asciiTheme="minorHAnsi" w:hAnsiTheme="minorHAnsi" w:cstheme="minorHAnsi"/>
          <w:b/>
          <w:bCs/>
          <w:color w:val="000000"/>
        </w:rPr>
        <w:t>Active Directory, SQL server, Reporting Server</w:t>
      </w:r>
      <w:r w:rsidRPr="00A322C8">
        <w:rPr>
          <w:rFonts w:asciiTheme="minorHAnsi" w:hAnsiTheme="minorHAnsi" w:cstheme="minorHAnsi"/>
          <w:color w:val="000000"/>
        </w:rPr>
        <w:t xml:space="preserve"> instance for implementation of </w:t>
      </w:r>
      <w:r w:rsidRPr="00A322C8">
        <w:rPr>
          <w:rFonts w:asciiTheme="minorHAnsi" w:hAnsiTheme="minorHAnsi" w:cstheme="minorHAnsi"/>
          <w:b/>
          <w:bCs/>
          <w:color w:val="000000"/>
        </w:rPr>
        <w:t>MS Dynamics CRM 4.0</w:t>
      </w:r>
      <w:r w:rsidRPr="00A322C8">
        <w:rPr>
          <w:rFonts w:asciiTheme="minorHAnsi" w:hAnsiTheme="minorHAnsi" w:cstheme="minorHAnsi"/>
          <w:color w:val="000000"/>
        </w:rPr>
        <w:t xml:space="preserve"> system.</w:t>
      </w:r>
    </w:p>
    <w:p w:rsidR="006149D9" w:rsidRPr="00A322C8" w:rsidRDefault="006149D9" w:rsidP="00A322C8">
      <w:pPr>
        <w:numPr>
          <w:ilvl w:val="0"/>
          <w:numId w:val="8"/>
        </w:numPr>
        <w:suppressAutoHyphens w:val="0"/>
        <w:spacing w:after="0" w:line="276" w:lineRule="auto"/>
        <w:rPr>
          <w:rFonts w:asciiTheme="minorHAnsi" w:hAnsiTheme="minorHAnsi" w:cstheme="minorHAnsi"/>
        </w:rPr>
      </w:pPr>
      <w:r w:rsidRPr="00A322C8">
        <w:rPr>
          <w:rFonts w:asciiTheme="minorHAnsi" w:hAnsiTheme="minorHAnsi" w:cstheme="minorHAnsi"/>
        </w:rPr>
        <w:t>Worked closely with a wide range of offshore developers to convert business requirements for any configurations, custom code, or data migration into functional specification that can be used to develop, test and support the implementation</w:t>
      </w:r>
    </w:p>
    <w:p w:rsidR="006149D9" w:rsidRPr="00A322C8" w:rsidRDefault="006149D9" w:rsidP="00A322C8">
      <w:pPr>
        <w:numPr>
          <w:ilvl w:val="0"/>
          <w:numId w:val="8"/>
        </w:numPr>
        <w:suppressAutoHyphens w:val="0"/>
        <w:spacing w:after="0" w:line="276" w:lineRule="auto"/>
        <w:rPr>
          <w:rFonts w:asciiTheme="minorHAnsi" w:hAnsiTheme="minorHAnsi" w:cstheme="minorHAnsi"/>
        </w:rPr>
      </w:pPr>
      <w:r w:rsidRPr="00A322C8">
        <w:rPr>
          <w:rFonts w:asciiTheme="minorHAnsi" w:hAnsiTheme="minorHAnsi" w:cstheme="minorHAnsi"/>
        </w:rPr>
        <w:t>Provided technical guidance for end users related to configuration of the software solution.</w:t>
      </w:r>
    </w:p>
    <w:p w:rsidR="006149D9" w:rsidRPr="00A322C8" w:rsidRDefault="006149D9" w:rsidP="00A322C8">
      <w:pPr>
        <w:numPr>
          <w:ilvl w:val="0"/>
          <w:numId w:val="8"/>
        </w:numPr>
        <w:suppressAutoHyphens w:val="0"/>
        <w:spacing w:after="0" w:line="276" w:lineRule="auto"/>
        <w:rPr>
          <w:rFonts w:asciiTheme="minorHAnsi" w:hAnsiTheme="minorHAnsi" w:cstheme="minorHAnsi"/>
        </w:rPr>
      </w:pPr>
      <w:r w:rsidRPr="00A322C8">
        <w:rPr>
          <w:rFonts w:asciiTheme="minorHAnsi" w:hAnsiTheme="minorHAnsi" w:cstheme="minorHAnsi"/>
        </w:rPr>
        <w:lastRenderedPageBreak/>
        <w:t>Participated in application design session and code reviews to ensure accuracy towards business requirements and development guidelines.</w:t>
      </w:r>
    </w:p>
    <w:p w:rsidR="006149D9" w:rsidRPr="00A322C8" w:rsidRDefault="006149D9" w:rsidP="00A322C8">
      <w:pPr>
        <w:numPr>
          <w:ilvl w:val="0"/>
          <w:numId w:val="8"/>
        </w:numPr>
        <w:suppressAutoHyphens w:val="0"/>
        <w:spacing w:after="0" w:line="276" w:lineRule="auto"/>
        <w:rPr>
          <w:rFonts w:asciiTheme="minorHAnsi" w:hAnsiTheme="minorHAnsi" w:cstheme="minorHAnsi"/>
        </w:rPr>
      </w:pPr>
      <w:r w:rsidRPr="00A322C8">
        <w:rPr>
          <w:rFonts w:asciiTheme="minorHAnsi" w:hAnsiTheme="minorHAnsi" w:cstheme="minorHAnsi"/>
        </w:rPr>
        <w:t xml:space="preserve">Managed 2012 application / web server </w:t>
      </w:r>
      <w:r w:rsidRPr="00A322C8">
        <w:rPr>
          <w:rFonts w:asciiTheme="minorHAnsi" w:hAnsiTheme="minorHAnsi" w:cstheme="minorHAnsi"/>
          <w:b/>
        </w:rPr>
        <w:t>(IFD).</w:t>
      </w:r>
    </w:p>
    <w:p w:rsidR="006149D9" w:rsidRPr="00A322C8" w:rsidRDefault="006149D9" w:rsidP="00A322C8">
      <w:pPr>
        <w:numPr>
          <w:ilvl w:val="0"/>
          <w:numId w:val="8"/>
        </w:numPr>
        <w:suppressAutoHyphens w:val="0"/>
        <w:spacing w:after="0" w:line="276" w:lineRule="auto"/>
        <w:rPr>
          <w:rFonts w:asciiTheme="minorHAnsi" w:hAnsiTheme="minorHAnsi" w:cstheme="minorHAnsi"/>
        </w:rPr>
      </w:pPr>
      <w:r w:rsidRPr="00A322C8">
        <w:rPr>
          <w:rFonts w:asciiTheme="minorHAnsi" w:hAnsiTheme="minorHAnsi" w:cstheme="minorHAnsi"/>
        </w:rPr>
        <w:t>Worked with the project manager to understand CRM related processes and design solutions to meet client needs.</w:t>
      </w:r>
    </w:p>
    <w:p w:rsidR="006149D9" w:rsidRPr="00A322C8" w:rsidRDefault="006149D9" w:rsidP="00A322C8">
      <w:pPr>
        <w:numPr>
          <w:ilvl w:val="0"/>
          <w:numId w:val="8"/>
        </w:numPr>
        <w:suppressAutoHyphens w:val="0"/>
        <w:spacing w:after="0" w:line="276" w:lineRule="auto"/>
        <w:rPr>
          <w:rFonts w:asciiTheme="minorHAnsi" w:hAnsiTheme="minorHAnsi" w:cstheme="minorHAnsi"/>
        </w:rPr>
      </w:pPr>
      <w:r w:rsidRPr="00A322C8">
        <w:rPr>
          <w:rFonts w:asciiTheme="minorHAnsi" w:hAnsiTheme="minorHAnsi" w:cstheme="minorHAnsi"/>
        </w:rPr>
        <w:t xml:space="preserve">Configured and customized CRM using web based administration tools (form layout, workflow design, Web Resources, </w:t>
      </w:r>
      <w:proofErr w:type="spellStart"/>
      <w:r w:rsidRPr="00A322C8">
        <w:rPr>
          <w:rFonts w:asciiTheme="minorHAnsi" w:hAnsiTheme="minorHAnsi" w:cstheme="minorHAnsi"/>
        </w:rPr>
        <w:t>Iframe</w:t>
      </w:r>
      <w:proofErr w:type="spellEnd"/>
      <w:r w:rsidRPr="00A322C8">
        <w:rPr>
          <w:rFonts w:asciiTheme="minorHAnsi" w:hAnsiTheme="minorHAnsi" w:cstheme="minorHAnsi"/>
        </w:rPr>
        <w:t xml:space="preserve"> and view creation, etc.).</w:t>
      </w:r>
    </w:p>
    <w:p w:rsidR="006149D9" w:rsidRPr="00A322C8" w:rsidRDefault="006149D9" w:rsidP="00A322C8">
      <w:pPr>
        <w:numPr>
          <w:ilvl w:val="0"/>
          <w:numId w:val="8"/>
        </w:numPr>
        <w:suppressAutoHyphens w:val="0"/>
        <w:autoSpaceDE w:val="0"/>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Gathered client requirements and business process, development, testing and deployment of </w:t>
      </w:r>
      <w:r w:rsidRPr="00A322C8">
        <w:rPr>
          <w:rFonts w:asciiTheme="minorHAnsi" w:hAnsiTheme="minorHAnsi" w:cstheme="minorHAnsi"/>
          <w:b/>
          <w:bCs/>
          <w:color w:val="000000"/>
        </w:rPr>
        <w:t>Microsoft CRM</w:t>
      </w:r>
      <w:r w:rsidRPr="00A322C8">
        <w:rPr>
          <w:rFonts w:asciiTheme="minorHAnsi" w:hAnsiTheme="minorHAnsi" w:cstheme="minorHAnsi"/>
          <w:color w:val="000000"/>
        </w:rPr>
        <w:t xml:space="preserve"> projects.  </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Implemented Gap analysis for finding out the required amount of customizations needed to meet the client requirements </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Used</w:t>
      </w:r>
      <w:r w:rsidRPr="00A322C8">
        <w:rPr>
          <w:rFonts w:asciiTheme="minorHAnsi" w:hAnsiTheme="minorHAnsi" w:cstheme="minorHAnsi"/>
          <w:b/>
          <w:bCs/>
          <w:color w:val="000000"/>
        </w:rPr>
        <w:t xml:space="preserve">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color w:val="000000"/>
        </w:rPr>
        <w:t xml:space="preserve"> for consistent easy navigation, look and feel of the website.</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Used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JavaScript</w:t>
      </w:r>
      <w:r w:rsidRPr="00A322C8">
        <w:rPr>
          <w:rFonts w:asciiTheme="minorHAnsi" w:hAnsiTheme="minorHAnsi" w:cstheme="minorHAnsi"/>
          <w:color w:val="000000"/>
        </w:rPr>
        <w:t xml:space="preserve"> framework to implement </w:t>
      </w:r>
      <w:r w:rsidRPr="00A322C8">
        <w:rPr>
          <w:rFonts w:asciiTheme="minorHAnsi" w:hAnsiTheme="minorHAnsi" w:cstheme="minorHAnsi"/>
          <w:b/>
          <w:bCs/>
          <w:color w:val="000000"/>
        </w:rPr>
        <w:t>AJAX</w:t>
      </w:r>
      <w:r w:rsidRPr="00A322C8">
        <w:rPr>
          <w:rFonts w:asciiTheme="minorHAnsi" w:hAnsiTheme="minorHAnsi" w:cstheme="minorHAnsi"/>
          <w:color w:val="000000"/>
        </w:rPr>
        <w:t xml:space="preserve"> to restrict the screen flicker.</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shd w:val="clear" w:color="auto" w:fill="FFFFFF"/>
        </w:rPr>
        <w:t xml:space="preserve">Designed and built </w:t>
      </w:r>
      <w:r w:rsidRPr="00A322C8">
        <w:rPr>
          <w:rFonts w:asciiTheme="minorHAnsi" w:hAnsiTheme="minorHAnsi" w:cstheme="minorHAnsi"/>
          <w:b/>
          <w:bCs/>
          <w:color w:val="000000"/>
          <w:shd w:val="clear" w:color="auto" w:fill="FFFFFF"/>
        </w:rPr>
        <w:t xml:space="preserve">DTS/SSIS </w:t>
      </w:r>
      <w:r w:rsidRPr="00A322C8">
        <w:rPr>
          <w:rFonts w:asciiTheme="minorHAnsi" w:hAnsiTheme="minorHAnsi" w:cstheme="minorHAnsi"/>
          <w:color w:val="000000"/>
          <w:shd w:val="clear" w:color="auto" w:fill="FFFFFF"/>
        </w:rPr>
        <w:t>packages and ran several scripts for implementing changes in the backend for applications. </w:t>
      </w:r>
      <w:r w:rsidRPr="00A322C8">
        <w:rPr>
          <w:rFonts w:asciiTheme="minorHAnsi" w:hAnsiTheme="minorHAnsi" w:cstheme="minorHAnsi"/>
          <w:color w:val="000000"/>
        </w:rPr>
        <w:t xml:space="preserve"> </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Implemented User Interface in Model-View-Controller Architecture which accomplishes a tight and neat coordination of</w:t>
      </w:r>
      <w:r w:rsidRPr="00A322C8">
        <w:rPr>
          <w:rFonts w:asciiTheme="minorHAnsi" w:hAnsiTheme="minorHAnsi" w:cstheme="minorHAnsi"/>
          <w:b/>
          <w:bCs/>
          <w:color w:val="000000"/>
        </w:rPr>
        <w:t xml:space="preserve"> JSP, </w:t>
      </w:r>
      <w:proofErr w:type="spellStart"/>
      <w:r w:rsidRPr="00A322C8">
        <w:rPr>
          <w:rFonts w:asciiTheme="minorHAnsi" w:hAnsiTheme="minorHAnsi" w:cstheme="minorHAnsi"/>
          <w:b/>
          <w:bCs/>
          <w:color w:val="000000"/>
        </w:rPr>
        <w:t>Servlets</w:t>
      </w:r>
      <w:proofErr w:type="spellEnd"/>
      <w:r w:rsidRPr="00A322C8">
        <w:rPr>
          <w:rFonts w:asciiTheme="minorHAnsi" w:hAnsiTheme="minorHAnsi" w:cstheme="minorHAnsi"/>
          <w:b/>
          <w:bCs/>
          <w:color w:val="000000"/>
        </w:rPr>
        <w:t xml:space="preserve">, Java Script, XML, AJAX, </w:t>
      </w:r>
      <w:proofErr w:type="gramStart"/>
      <w:r w:rsidRPr="00A322C8">
        <w:rPr>
          <w:rFonts w:asciiTheme="minorHAnsi" w:hAnsiTheme="minorHAnsi" w:cstheme="minorHAnsi"/>
          <w:b/>
          <w:bCs/>
          <w:color w:val="000000"/>
        </w:rPr>
        <w:t>HTML</w:t>
      </w:r>
      <w:proofErr w:type="gramEnd"/>
      <w:r w:rsidRPr="00A322C8">
        <w:rPr>
          <w:rFonts w:asciiTheme="minorHAnsi" w:hAnsiTheme="minorHAnsi" w:cstheme="minorHAnsi"/>
          <w:b/>
          <w:bCs/>
          <w:color w:val="000000"/>
        </w:rPr>
        <w:t>.</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Enhanced and developed Business Process Flows as per the client needs. </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Designed a </w:t>
      </w:r>
      <w:proofErr w:type="spellStart"/>
      <w:r w:rsidRPr="00A322C8">
        <w:rPr>
          <w:rFonts w:asciiTheme="minorHAnsi" w:hAnsiTheme="minorHAnsi" w:cstheme="minorHAnsi"/>
          <w:color w:val="000000"/>
        </w:rPr>
        <w:t>plugin</w:t>
      </w:r>
      <w:proofErr w:type="spellEnd"/>
      <w:r w:rsidRPr="00A322C8">
        <w:rPr>
          <w:rFonts w:asciiTheme="minorHAnsi" w:hAnsiTheme="minorHAnsi" w:cstheme="minorHAnsi"/>
          <w:color w:val="000000"/>
        </w:rPr>
        <w:t xml:space="preserve"> to generate account number on create of new record. </w:t>
      </w:r>
    </w:p>
    <w:p w:rsidR="006149D9" w:rsidRPr="00A322C8" w:rsidRDefault="006149D9" w:rsidP="00A322C8">
      <w:pPr>
        <w:pStyle w:val="ListParagraph"/>
        <w:numPr>
          <w:ilvl w:val="0"/>
          <w:numId w:val="2"/>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Developed </w:t>
      </w:r>
      <w:r w:rsidRPr="00A322C8">
        <w:rPr>
          <w:rFonts w:asciiTheme="minorHAnsi" w:hAnsiTheme="minorHAnsi" w:cstheme="minorHAnsi"/>
          <w:b/>
          <w:bCs/>
          <w:color w:val="000000"/>
        </w:rPr>
        <w:t>UI interface</w:t>
      </w:r>
      <w:r w:rsidRPr="00A322C8">
        <w:rPr>
          <w:rFonts w:asciiTheme="minorHAnsi" w:hAnsiTheme="minorHAnsi" w:cstheme="minorHAnsi"/>
          <w:color w:val="000000"/>
        </w:rPr>
        <w:t xml:space="preserve"> using</w:t>
      </w:r>
      <w:r w:rsidRPr="00A322C8">
        <w:rPr>
          <w:rFonts w:asciiTheme="minorHAnsi" w:hAnsiTheme="minorHAnsi" w:cstheme="minorHAnsi"/>
          <w:b/>
          <w:bCs/>
          <w:color w:val="000000"/>
        </w:rPr>
        <w:t xml:space="preserve"> HTML, Java Script, CSS, </w:t>
      </w:r>
      <w:proofErr w:type="spellStart"/>
      <w:r w:rsidRPr="00A322C8">
        <w:rPr>
          <w:rFonts w:asciiTheme="minorHAnsi" w:hAnsiTheme="minorHAnsi" w:cstheme="minorHAnsi"/>
          <w:b/>
          <w:bCs/>
          <w:color w:val="000000"/>
        </w:rPr>
        <w:t>JQuery</w:t>
      </w:r>
      <w:proofErr w:type="spellEnd"/>
    </w:p>
    <w:p w:rsidR="006149D9" w:rsidRPr="00A322C8" w:rsidRDefault="006149D9" w:rsidP="00A322C8">
      <w:pPr>
        <w:pStyle w:val="ListParagraph"/>
        <w:spacing w:before="14" w:after="14" w:line="276" w:lineRule="auto"/>
        <w:ind w:left="360"/>
        <w:rPr>
          <w:rFonts w:asciiTheme="minorHAnsi" w:hAnsiTheme="minorHAnsi" w:cstheme="minorHAnsi"/>
          <w:shd w:val="clear" w:color="auto" w:fill="FFFFFF"/>
        </w:rPr>
      </w:pPr>
      <w:r w:rsidRPr="00A322C8">
        <w:rPr>
          <w:rFonts w:asciiTheme="minorHAnsi" w:hAnsiTheme="minorHAnsi" w:cstheme="minorHAnsi"/>
          <w:b/>
          <w:u w:val="single"/>
          <w:shd w:val="clear" w:color="auto" w:fill="FFFFFF"/>
        </w:rPr>
        <w:t>Environment</w:t>
      </w:r>
      <w:r w:rsidRPr="00A322C8">
        <w:rPr>
          <w:rFonts w:asciiTheme="minorHAnsi" w:hAnsiTheme="minorHAnsi" w:cstheme="minorHAnsi"/>
          <w:b/>
          <w:shd w:val="clear" w:color="auto" w:fill="FFFFFF"/>
        </w:rPr>
        <w:t>:</w:t>
      </w:r>
      <w:r w:rsidRPr="00A322C8">
        <w:rPr>
          <w:rFonts w:asciiTheme="minorHAnsi" w:hAnsiTheme="minorHAnsi" w:cstheme="minorHAnsi"/>
          <w:shd w:val="clear" w:color="auto" w:fill="FFFFFF"/>
        </w:rPr>
        <w:t xml:space="preserve"> </w:t>
      </w:r>
    </w:p>
    <w:p w:rsidR="006149D9" w:rsidRPr="00A322C8" w:rsidRDefault="006149D9" w:rsidP="00A322C8">
      <w:pPr>
        <w:pStyle w:val="ListParagraph"/>
        <w:spacing w:before="14" w:after="14" w:line="276" w:lineRule="auto"/>
        <w:ind w:firstLine="720"/>
        <w:rPr>
          <w:rFonts w:asciiTheme="minorHAnsi" w:hAnsiTheme="minorHAnsi" w:cstheme="minorHAnsi"/>
          <w:shd w:val="clear" w:color="auto" w:fill="FFFFFF"/>
        </w:rPr>
      </w:pPr>
      <w:r w:rsidRPr="00A322C8">
        <w:rPr>
          <w:rFonts w:asciiTheme="minorHAnsi" w:hAnsiTheme="minorHAnsi" w:cstheme="minorHAnsi"/>
          <w:shd w:val="clear" w:color="auto" w:fill="FFFFFF"/>
        </w:rPr>
        <w:t>Visual Studio 2008/2005, ASP.NET 3.5/2.0, Oracle Applications11.5.10, ADO.NET, VB.NET, C#, SQL Server 2005, XML, XSLT, JavaScript, IIS 6.0, NUNIT, SSRS, SSIS, SOAP, WCF, T-SQL, Windows Server 2003</w:t>
      </w:r>
    </w:p>
    <w:p w:rsidR="006149D9" w:rsidRPr="00A322C8" w:rsidRDefault="006149D9" w:rsidP="00A322C8">
      <w:pPr>
        <w:spacing w:before="14" w:after="14" w:line="276" w:lineRule="auto"/>
        <w:rPr>
          <w:rFonts w:asciiTheme="minorHAnsi" w:hAnsiTheme="minorHAnsi" w:cstheme="minorHAnsi"/>
          <w:shd w:val="clear" w:color="auto" w:fill="FFFFFF"/>
        </w:rPr>
      </w:pPr>
    </w:p>
    <w:p w:rsidR="006149D9" w:rsidRPr="00A322C8" w:rsidRDefault="006149D9" w:rsidP="00A322C8">
      <w:pPr>
        <w:pStyle w:val="NoSpacing"/>
        <w:spacing w:line="276" w:lineRule="auto"/>
        <w:ind w:left="360"/>
        <w:jc w:val="center"/>
        <w:rPr>
          <w:rFonts w:asciiTheme="minorHAnsi" w:hAnsiTheme="minorHAnsi" w:cstheme="minorHAnsi"/>
          <w:b/>
          <w:color w:val="000000"/>
        </w:rPr>
      </w:pPr>
      <w:r w:rsidRPr="00A322C8">
        <w:rPr>
          <w:rFonts w:asciiTheme="minorHAnsi" w:hAnsiTheme="minorHAnsi" w:cstheme="minorHAnsi"/>
          <w:b/>
          <w:bCs/>
          <w:color w:val="000000"/>
        </w:rPr>
        <w:t>Client</w:t>
      </w:r>
      <w:r w:rsidR="00CD7209" w:rsidRPr="00A322C8">
        <w:rPr>
          <w:rFonts w:asciiTheme="minorHAnsi" w:hAnsiTheme="minorHAnsi" w:cstheme="minorHAnsi"/>
          <w:b/>
          <w:color w:val="000000"/>
        </w:rPr>
        <w:t>: Northern Trust Bank (Quadratic Software Solutions, IL</w:t>
      </w:r>
      <w:r w:rsidRPr="00A322C8">
        <w:rPr>
          <w:rFonts w:asciiTheme="minorHAnsi" w:hAnsiTheme="minorHAnsi" w:cstheme="minorHAnsi"/>
          <w:b/>
          <w:color w:val="000000"/>
        </w:rPr>
        <w:t>)</w:t>
      </w:r>
    </w:p>
    <w:p w:rsidR="00CD7209" w:rsidRPr="00A322C8" w:rsidRDefault="006149D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 xml:space="preserve">Role: </w:t>
      </w:r>
      <w:r w:rsidR="00CD7209" w:rsidRPr="00A322C8">
        <w:rPr>
          <w:rFonts w:asciiTheme="minorHAnsi" w:hAnsiTheme="minorHAnsi" w:cstheme="minorHAnsi"/>
          <w:b/>
          <w:bCs/>
          <w:color w:val="000000"/>
        </w:rPr>
        <w:t xml:space="preserve">Microsoft Dynamics CRM Developer </w:t>
      </w:r>
    </w:p>
    <w:p w:rsidR="006149D9" w:rsidRPr="00A322C8" w:rsidRDefault="00CD720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March 2012 - April 2013</w:t>
      </w:r>
    </w:p>
    <w:p w:rsidR="006149D9" w:rsidRPr="00A322C8" w:rsidRDefault="006149D9" w:rsidP="00A322C8">
      <w:pPr>
        <w:spacing w:before="14" w:after="14" w:line="276" w:lineRule="auto"/>
        <w:jc w:val="center"/>
        <w:rPr>
          <w:rFonts w:asciiTheme="minorHAnsi" w:hAnsiTheme="minorHAnsi" w:cstheme="minorHAnsi"/>
          <w:b/>
          <w:bCs/>
          <w:color w:val="000000"/>
          <w:u w:val="single"/>
        </w:rPr>
      </w:pPr>
    </w:p>
    <w:p w:rsidR="006149D9" w:rsidRPr="00A322C8" w:rsidRDefault="006149D9" w:rsidP="00A322C8">
      <w:pPr>
        <w:spacing w:before="14" w:after="14" w:line="276" w:lineRule="auto"/>
        <w:jc w:val="both"/>
        <w:rPr>
          <w:rFonts w:asciiTheme="minorHAnsi" w:hAnsiTheme="minorHAnsi" w:cstheme="minorHAnsi"/>
          <w:b/>
          <w:bCs/>
          <w:color w:val="000000"/>
          <w:u w:val="single"/>
        </w:rPr>
      </w:pPr>
      <w:r w:rsidRPr="00A322C8">
        <w:rPr>
          <w:rFonts w:asciiTheme="minorHAnsi" w:hAnsiTheme="minorHAnsi" w:cstheme="minorHAnsi"/>
          <w:b/>
          <w:bCs/>
          <w:color w:val="000000"/>
          <w:u w:val="single"/>
        </w:rPr>
        <w:t>Responsibilities:</w:t>
      </w:r>
    </w:p>
    <w:p w:rsidR="00CD7209" w:rsidRPr="00A322C8" w:rsidRDefault="00CD7209" w:rsidP="00A322C8">
      <w:pPr>
        <w:pStyle w:val="NormalWeb"/>
        <w:shd w:val="clear" w:color="auto" w:fill="FFFFFF"/>
        <w:spacing w:after="0" w:line="276" w:lineRule="auto"/>
        <w:jc w:val="both"/>
        <w:rPr>
          <w:rFonts w:asciiTheme="minorHAnsi" w:hAnsiTheme="minorHAnsi" w:cstheme="minorHAnsi"/>
          <w:b/>
        </w:rPr>
      </w:pPr>
      <w:r w:rsidRPr="00A322C8">
        <w:rPr>
          <w:rFonts w:asciiTheme="minorHAnsi" w:hAnsiTheme="minorHAnsi" w:cstheme="minorHAnsi"/>
          <w:b/>
        </w:rPr>
        <w:t xml:space="preserve">Roles and responsibilities: </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Analyzed the business requirements and advised feasible solutions to achieve business goals.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Worked on Development Strategy with other developers.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Used Scribe to Integrate the Customer details and Sales Information</w:t>
      </w:r>
      <w:r w:rsidRPr="00A322C8">
        <w:rPr>
          <w:rFonts w:asciiTheme="minorHAnsi" w:hAnsiTheme="minorHAnsi" w:cstheme="minorHAnsi"/>
          <w:bCs/>
        </w:rPr>
        <w:t xml:space="preserve"> from Sound Bank to the MSCRM.</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Customized various system entities</w:t>
      </w:r>
      <w:r w:rsidRPr="00A322C8">
        <w:rPr>
          <w:rFonts w:asciiTheme="minorHAnsi" w:hAnsiTheme="minorHAnsi" w:cstheme="minorHAnsi"/>
          <w:bCs/>
        </w:rPr>
        <w:t xml:space="preserve"> and created custom forms, custom fields, custom views etc.</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Created all the</w:t>
      </w:r>
      <w:r w:rsidRPr="00A322C8">
        <w:rPr>
          <w:rFonts w:asciiTheme="minorHAnsi" w:hAnsiTheme="minorHAnsi" w:cstheme="minorHAnsi"/>
          <w:b/>
          <w:bCs/>
        </w:rPr>
        <w:t xml:space="preserve"> security roles </w:t>
      </w:r>
      <w:r w:rsidRPr="00A322C8">
        <w:rPr>
          <w:rFonts w:asciiTheme="minorHAnsi" w:hAnsiTheme="minorHAnsi" w:cstheme="minorHAnsi"/>
          <w:bCs/>
        </w:rPr>
        <w:t xml:space="preserve">and </w:t>
      </w:r>
      <w:r w:rsidRPr="00A322C8">
        <w:rPr>
          <w:rFonts w:asciiTheme="minorHAnsi" w:hAnsiTheme="minorHAnsi" w:cstheme="minorHAnsi"/>
          <w:b/>
          <w:bCs/>
        </w:rPr>
        <w:t>users</w:t>
      </w:r>
      <w:r w:rsidRPr="00A322C8">
        <w:rPr>
          <w:rFonts w:asciiTheme="minorHAnsi" w:hAnsiTheme="minorHAnsi" w:cstheme="minorHAnsi"/>
          <w:bCs/>
        </w:rPr>
        <w:t xml:space="preserve"> accordingly in the system based on roles.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 xml:space="preserve"> Perform </w:t>
      </w:r>
      <w:r w:rsidRPr="00A322C8">
        <w:rPr>
          <w:rFonts w:asciiTheme="minorHAnsi" w:hAnsiTheme="minorHAnsi" w:cstheme="minorHAnsi"/>
          <w:b/>
          <w:bCs/>
        </w:rPr>
        <w:t>one to one requirements</w:t>
      </w:r>
      <w:r w:rsidRPr="00A322C8">
        <w:rPr>
          <w:rFonts w:asciiTheme="minorHAnsi" w:hAnsiTheme="minorHAnsi" w:cstheme="minorHAnsi"/>
          <w:bCs/>
        </w:rPr>
        <w:t xml:space="preserve"> gathering session with </w:t>
      </w:r>
      <w:r w:rsidRPr="00A322C8">
        <w:rPr>
          <w:rFonts w:asciiTheme="minorHAnsi" w:hAnsiTheme="minorHAnsi" w:cstheme="minorHAnsi"/>
          <w:b/>
          <w:bCs/>
        </w:rPr>
        <w:t>Business users</w:t>
      </w:r>
      <w:r w:rsidRPr="00A322C8">
        <w:rPr>
          <w:rFonts w:asciiTheme="minorHAnsi" w:hAnsiTheme="minorHAnsi" w:cstheme="minorHAnsi"/>
          <w:bCs/>
        </w:rPr>
        <w:t xml:space="preserve"> and prepared the Enhancements lists in </w:t>
      </w:r>
      <w:r w:rsidRPr="00A322C8">
        <w:rPr>
          <w:rFonts w:asciiTheme="minorHAnsi" w:hAnsiTheme="minorHAnsi" w:cstheme="minorHAnsi"/>
          <w:b/>
          <w:bCs/>
        </w:rPr>
        <w:t>Service Module</w:t>
      </w:r>
      <w:r w:rsidRPr="00A322C8">
        <w:rPr>
          <w:rFonts w:asciiTheme="minorHAnsi" w:hAnsiTheme="minorHAnsi" w:cstheme="minorHAnsi"/>
          <w:bCs/>
        </w:rPr>
        <w:t>.</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Design and Develop</w:t>
      </w:r>
      <w:r w:rsidRPr="00A322C8">
        <w:rPr>
          <w:rFonts w:asciiTheme="minorHAnsi" w:hAnsiTheme="minorHAnsi" w:cstheme="minorHAnsi"/>
          <w:b/>
          <w:bCs/>
        </w:rPr>
        <w:t xml:space="preserve"> Complex ERM </w:t>
      </w:r>
      <w:r w:rsidRPr="00A322C8">
        <w:rPr>
          <w:rFonts w:asciiTheme="minorHAnsi" w:hAnsiTheme="minorHAnsi" w:cstheme="minorHAnsi"/>
          <w:bCs/>
        </w:rPr>
        <w:t>to describe the relation between Different custom and system entities.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Worked with CRM SDK</w:t>
      </w:r>
      <w:r w:rsidRPr="00A322C8">
        <w:rPr>
          <w:rFonts w:asciiTheme="minorHAnsi" w:hAnsiTheme="minorHAnsi" w:cstheme="minorHAnsi"/>
          <w:bCs/>
        </w:rPr>
        <w:t xml:space="preserve"> for customize the entities, fields forms etc.</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lastRenderedPageBreak/>
        <w:t>Developed workflows</w:t>
      </w:r>
      <w:r w:rsidRPr="00A322C8">
        <w:rPr>
          <w:rFonts w:asciiTheme="minorHAnsi" w:hAnsiTheme="minorHAnsi" w:cstheme="minorHAnsi"/>
          <w:bCs/>
        </w:rPr>
        <w:t xml:space="preserve"> to automate various business processes.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rPr>
        <w:t xml:space="preserve">Developed Plug-ins in CRM </w:t>
      </w:r>
      <w:r w:rsidRPr="00A322C8">
        <w:rPr>
          <w:rFonts w:asciiTheme="minorHAnsi" w:hAnsiTheme="minorHAnsi" w:cstheme="minorHAnsi"/>
        </w:rPr>
        <w:t>to facilitate complex business rules and validate data, create events.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rPr>
        <w:t>Responsible for</w:t>
      </w:r>
      <w:r w:rsidRPr="00A322C8">
        <w:rPr>
          <w:rFonts w:asciiTheme="minorHAnsi" w:hAnsiTheme="minorHAnsi" w:cstheme="minorHAnsi"/>
          <w:b/>
        </w:rPr>
        <w:t xml:space="preserve"> </w:t>
      </w:r>
      <w:r w:rsidRPr="00A322C8">
        <w:rPr>
          <w:rFonts w:asciiTheme="minorHAnsi" w:hAnsiTheme="minorHAnsi" w:cstheme="minorHAnsi"/>
          <w:b/>
          <w:color w:val="222222"/>
          <w:shd w:val="clear" w:color="auto" w:fill="FFFFFF"/>
        </w:rPr>
        <w:t xml:space="preserve">Providing redundancy and backup support </w:t>
      </w:r>
      <w:r w:rsidRPr="00A322C8">
        <w:rPr>
          <w:rFonts w:asciiTheme="minorHAnsi" w:hAnsiTheme="minorHAnsi" w:cstheme="minorHAnsi"/>
          <w:color w:val="222222"/>
          <w:shd w:val="clear" w:color="auto" w:fill="FFFFFF"/>
        </w:rPr>
        <w:t>for other team members.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Responsible for preparing</w:t>
      </w:r>
      <w:r w:rsidRPr="00A322C8">
        <w:rPr>
          <w:rFonts w:asciiTheme="minorHAnsi" w:hAnsiTheme="minorHAnsi" w:cstheme="minorHAnsi"/>
          <w:b/>
          <w:bCs/>
        </w:rPr>
        <w:t xml:space="preserve"> Functional Specification Documentation.</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Cs/>
        </w:rPr>
        <w:t>Gathered a variety of data points for reporting services.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Developed complex reports using SSRS</w:t>
      </w:r>
      <w:r w:rsidRPr="00A322C8">
        <w:rPr>
          <w:rFonts w:asciiTheme="minorHAnsi" w:hAnsiTheme="minorHAnsi" w:cstheme="minorHAnsi"/>
          <w:bCs/>
        </w:rPr>
        <w:t xml:space="preserve"> and deployed into MS CRM.</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rPr>
        <w:t xml:space="preserve">Developed ODATA endpoint </w:t>
      </w:r>
      <w:r w:rsidRPr="00A322C8">
        <w:rPr>
          <w:rFonts w:asciiTheme="minorHAnsi" w:hAnsiTheme="minorHAnsi" w:cstheme="minorHAnsi"/>
        </w:rPr>
        <w:t>on required entities in CRM.</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Developed Jscript libraries</w:t>
      </w:r>
      <w:r w:rsidRPr="00A322C8">
        <w:rPr>
          <w:rFonts w:asciiTheme="minorHAnsi" w:hAnsiTheme="minorHAnsi" w:cstheme="minorHAnsi"/>
          <w:bCs/>
        </w:rPr>
        <w:t xml:space="preserve"> for various data validations and customizations.</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Designed the Security Model</w:t>
      </w:r>
      <w:r w:rsidRPr="00A322C8">
        <w:rPr>
          <w:rFonts w:asciiTheme="minorHAnsi" w:hAnsiTheme="minorHAnsi" w:cstheme="minorHAnsi"/>
          <w:bCs/>
        </w:rPr>
        <w:t xml:space="preserve"> for the production environment. </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Cs/>
        </w:rPr>
      </w:pPr>
      <w:r w:rsidRPr="00A322C8">
        <w:rPr>
          <w:rFonts w:asciiTheme="minorHAnsi" w:hAnsiTheme="minorHAnsi" w:cstheme="minorHAnsi"/>
          <w:b/>
          <w:bCs/>
        </w:rPr>
        <w:t>Created Dashboards, Views, Reports and Charts.</w:t>
      </w:r>
    </w:p>
    <w:p w:rsidR="00CD7209" w:rsidRPr="00A322C8" w:rsidRDefault="00CD7209" w:rsidP="00A322C8">
      <w:pPr>
        <w:pStyle w:val="ListParagraph"/>
        <w:numPr>
          <w:ilvl w:val="0"/>
          <w:numId w:val="12"/>
        </w:numPr>
        <w:suppressAutoHyphens w:val="0"/>
        <w:spacing w:after="0" w:line="276" w:lineRule="auto"/>
        <w:jc w:val="both"/>
        <w:rPr>
          <w:rFonts w:asciiTheme="minorHAnsi" w:hAnsiTheme="minorHAnsi" w:cstheme="minorHAnsi"/>
        </w:rPr>
      </w:pPr>
      <w:r w:rsidRPr="00A322C8">
        <w:rPr>
          <w:rFonts w:asciiTheme="minorHAnsi" w:hAnsiTheme="minorHAnsi" w:cstheme="minorHAnsi"/>
        </w:rPr>
        <w:t>Demonstrated proficiency with Microsoft .NET 3.5+ development using C#.</w:t>
      </w:r>
    </w:p>
    <w:p w:rsidR="00CD7209" w:rsidRPr="00A322C8" w:rsidRDefault="00CD7209" w:rsidP="00A322C8">
      <w:pPr>
        <w:widowControl w:val="0"/>
        <w:numPr>
          <w:ilvl w:val="0"/>
          <w:numId w:val="11"/>
        </w:numPr>
        <w:suppressAutoHyphens w:val="0"/>
        <w:spacing w:after="0" w:line="276" w:lineRule="auto"/>
        <w:jc w:val="both"/>
        <w:rPr>
          <w:rFonts w:asciiTheme="minorHAnsi" w:hAnsiTheme="minorHAnsi" w:cstheme="minorHAnsi"/>
          <w:b/>
          <w:bCs/>
        </w:rPr>
      </w:pPr>
      <w:r w:rsidRPr="00A322C8">
        <w:rPr>
          <w:rFonts w:asciiTheme="minorHAnsi" w:hAnsiTheme="minorHAnsi" w:cstheme="minorHAnsi"/>
          <w:bCs/>
        </w:rPr>
        <w:t xml:space="preserve">Worked on the initial setup for the Production environment created </w:t>
      </w:r>
      <w:r w:rsidRPr="00A322C8">
        <w:rPr>
          <w:rFonts w:asciiTheme="minorHAnsi" w:hAnsiTheme="minorHAnsi" w:cstheme="minorHAnsi"/>
          <w:b/>
          <w:bCs/>
        </w:rPr>
        <w:t>Business Units, Roles and users, imported accounts and assigned ownership.</w:t>
      </w:r>
    </w:p>
    <w:p w:rsidR="00CD7209" w:rsidRPr="00A322C8" w:rsidRDefault="00CD7209" w:rsidP="00A322C8">
      <w:pPr>
        <w:pStyle w:val="NormalWeb"/>
        <w:numPr>
          <w:ilvl w:val="0"/>
          <w:numId w:val="11"/>
        </w:numPr>
        <w:shd w:val="clear" w:color="auto" w:fill="FFFFFF"/>
        <w:spacing w:after="0" w:line="276" w:lineRule="auto"/>
        <w:jc w:val="both"/>
        <w:rPr>
          <w:rFonts w:asciiTheme="minorHAnsi" w:hAnsiTheme="minorHAnsi" w:cstheme="minorHAnsi"/>
          <w:b/>
        </w:rPr>
      </w:pPr>
      <w:r w:rsidRPr="00A322C8">
        <w:rPr>
          <w:rFonts w:asciiTheme="minorHAnsi" w:hAnsiTheme="minorHAnsi" w:cstheme="minorHAnsi"/>
          <w:bCs/>
        </w:rPr>
        <w:t>Designed and created training material for the end-client.</w:t>
      </w:r>
    </w:p>
    <w:p w:rsidR="00CD7209" w:rsidRPr="00A322C8" w:rsidRDefault="00CD7209" w:rsidP="00A322C8">
      <w:pPr>
        <w:pStyle w:val="NormalWeb"/>
        <w:shd w:val="clear" w:color="auto" w:fill="FFFFFF"/>
        <w:spacing w:after="0" w:line="276" w:lineRule="auto"/>
        <w:jc w:val="both"/>
        <w:rPr>
          <w:rFonts w:asciiTheme="minorHAnsi" w:hAnsiTheme="minorHAnsi" w:cstheme="minorHAnsi"/>
          <w:b/>
        </w:rPr>
      </w:pPr>
      <w:r w:rsidRPr="00A322C8">
        <w:rPr>
          <w:rFonts w:asciiTheme="minorHAnsi" w:hAnsiTheme="minorHAnsi" w:cstheme="minorHAnsi"/>
          <w:b/>
        </w:rPr>
        <w:t xml:space="preserve">Environment: </w:t>
      </w:r>
      <w:r w:rsidRPr="00A322C8">
        <w:rPr>
          <w:rFonts w:asciiTheme="minorHAnsi" w:hAnsiTheme="minorHAnsi" w:cstheme="minorHAnsi"/>
        </w:rPr>
        <w:t xml:space="preserve">Microsoft Dynamics CRM 2013, CRM SDK, C#, Asp.net, Visual Studio 2013,.NET Framework 4.0, MS Outlook, IIS 7.0, JavaScript, </w:t>
      </w:r>
      <w:r w:rsidRPr="00A322C8">
        <w:rPr>
          <w:rFonts w:asciiTheme="minorHAnsi" w:hAnsiTheme="minorHAnsi" w:cstheme="minorHAnsi"/>
          <w:color w:val="252525"/>
          <w:shd w:val="clear" w:color="auto" w:fill="FFFFFF"/>
        </w:rPr>
        <w:t xml:space="preserve">Message queues(MQ), </w:t>
      </w:r>
      <w:r w:rsidRPr="00A322C8">
        <w:rPr>
          <w:rFonts w:asciiTheme="minorHAnsi" w:hAnsiTheme="minorHAnsi" w:cstheme="minorHAnsi"/>
        </w:rPr>
        <w:t>XML,HTML/CSS, SQL Server 2008, SSRS and SSIS, TFS2012,MVC,</w:t>
      </w:r>
      <w:r w:rsidRPr="00A322C8">
        <w:rPr>
          <w:rFonts w:asciiTheme="minorHAnsi" w:hAnsiTheme="minorHAnsi" w:cstheme="minorHAnsi"/>
          <w:bCs/>
          <w:lang w:val="pt-BR"/>
        </w:rPr>
        <w:t xml:space="preserve"> XRM Toolbox, XML, Ribbon Workbench.</w:t>
      </w:r>
    </w:p>
    <w:p w:rsidR="006149D9" w:rsidRPr="00A322C8" w:rsidRDefault="006149D9" w:rsidP="00A322C8">
      <w:pPr>
        <w:pStyle w:val="ListParagraph"/>
        <w:spacing w:before="14" w:after="14" w:line="276" w:lineRule="auto"/>
        <w:rPr>
          <w:rFonts w:asciiTheme="minorHAnsi" w:hAnsiTheme="minorHAnsi" w:cstheme="minorHAnsi"/>
          <w:b/>
          <w:bCs/>
          <w:color w:val="000000"/>
          <w:u w:val="single"/>
        </w:rPr>
      </w:pPr>
    </w:p>
    <w:p w:rsidR="00CD7209" w:rsidRPr="00A322C8" w:rsidRDefault="00CD7209" w:rsidP="00A322C8">
      <w:pPr>
        <w:pStyle w:val="NoSpacing"/>
        <w:spacing w:line="276" w:lineRule="auto"/>
        <w:ind w:left="360"/>
        <w:jc w:val="center"/>
        <w:rPr>
          <w:rFonts w:asciiTheme="minorHAnsi" w:hAnsiTheme="minorHAnsi" w:cstheme="minorHAnsi"/>
          <w:b/>
          <w:color w:val="000000"/>
        </w:rPr>
      </w:pPr>
      <w:r w:rsidRPr="00A322C8">
        <w:rPr>
          <w:rFonts w:asciiTheme="minorHAnsi" w:hAnsiTheme="minorHAnsi" w:cstheme="minorHAnsi"/>
          <w:b/>
          <w:bCs/>
          <w:color w:val="000000"/>
        </w:rPr>
        <w:t>Client</w:t>
      </w:r>
      <w:r w:rsidR="00476DEA" w:rsidRPr="00A322C8">
        <w:rPr>
          <w:rFonts w:asciiTheme="minorHAnsi" w:hAnsiTheme="minorHAnsi" w:cstheme="minorHAnsi"/>
          <w:b/>
          <w:color w:val="000000"/>
        </w:rPr>
        <w:t xml:space="preserve">: </w:t>
      </w:r>
      <w:proofErr w:type="spellStart"/>
      <w:r w:rsidR="00476DEA" w:rsidRPr="00A322C8">
        <w:rPr>
          <w:rFonts w:asciiTheme="minorHAnsi" w:hAnsiTheme="minorHAnsi" w:cstheme="minorHAnsi"/>
          <w:b/>
          <w:color w:val="000000"/>
        </w:rPr>
        <w:t>hNexus</w:t>
      </w:r>
      <w:proofErr w:type="spellEnd"/>
      <w:r w:rsidR="00476DEA" w:rsidRPr="00A322C8">
        <w:rPr>
          <w:rFonts w:asciiTheme="minorHAnsi" w:hAnsiTheme="minorHAnsi" w:cstheme="minorHAnsi"/>
          <w:b/>
          <w:color w:val="000000"/>
        </w:rPr>
        <w:t xml:space="preserve"> IT Solutions (Quadratics Software Solutions</w:t>
      </w:r>
      <w:r w:rsidRPr="00A322C8">
        <w:rPr>
          <w:rFonts w:asciiTheme="minorHAnsi" w:hAnsiTheme="minorHAnsi" w:cstheme="minorHAnsi"/>
          <w:b/>
          <w:color w:val="000000"/>
        </w:rPr>
        <w:t>, India)</w:t>
      </w:r>
    </w:p>
    <w:p w:rsidR="00CD7209" w:rsidRPr="00A322C8" w:rsidRDefault="00CD7209"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Role: .Net Developer</w:t>
      </w:r>
    </w:p>
    <w:p w:rsidR="00CD7209" w:rsidRPr="00A322C8" w:rsidRDefault="00476DEA" w:rsidP="00A322C8">
      <w:pPr>
        <w:spacing w:before="14" w:after="14" w:line="276" w:lineRule="auto"/>
        <w:jc w:val="center"/>
        <w:rPr>
          <w:rFonts w:asciiTheme="minorHAnsi" w:hAnsiTheme="minorHAnsi" w:cstheme="minorHAnsi"/>
          <w:b/>
          <w:bCs/>
          <w:color w:val="000000"/>
        </w:rPr>
      </w:pPr>
      <w:r w:rsidRPr="00A322C8">
        <w:rPr>
          <w:rFonts w:asciiTheme="minorHAnsi" w:hAnsiTheme="minorHAnsi" w:cstheme="minorHAnsi"/>
          <w:b/>
          <w:bCs/>
          <w:color w:val="000000"/>
        </w:rPr>
        <w:t>March 2009 – Feb 2012</w:t>
      </w:r>
    </w:p>
    <w:p w:rsidR="00CD7209" w:rsidRPr="00A322C8" w:rsidRDefault="00CD7209" w:rsidP="00A322C8">
      <w:pPr>
        <w:spacing w:before="14" w:after="14" w:line="276" w:lineRule="auto"/>
        <w:jc w:val="center"/>
        <w:rPr>
          <w:rFonts w:asciiTheme="minorHAnsi" w:hAnsiTheme="minorHAnsi" w:cstheme="minorHAnsi"/>
          <w:b/>
          <w:bCs/>
          <w:color w:val="000000"/>
          <w:u w:val="single"/>
        </w:rPr>
      </w:pPr>
    </w:p>
    <w:p w:rsidR="00CD7209" w:rsidRPr="00A322C8" w:rsidRDefault="00CD7209" w:rsidP="00A322C8">
      <w:pPr>
        <w:spacing w:before="14" w:after="14" w:line="276" w:lineRule="auto"/>
        <w:jc w:val="both"/>
        <w:rPr>
          <w:rFonts w:asciiTheme="minorHAnsi" w:hAnsiTheme="minorHAnsi" w:cstheme="minorHAnsi"/>
          <w:b/>
          <w:bCs/>
          <w:color w:val="000000"/>
          <w:u w:val="single"/>
        </w:rPr>
      </w:pPr>
      <w:r w:rsidRPr="00A322C8">
        <w:rPr>
          <w:rFonts w:asciiTheme="minorHAnsi" w:hAnsiTheme="minorHAnsi" w:cstheme="minorHAnsi"/>
          <w:b/>
          <w:bCs/>
          <w:color w:val="000000"/>
          <w:u w:val="single"/>
        </w:rPr>
        <w:t>Responsibilities:</w:t>
      </w:r>
    </w:p>
    <w:p w:rsidR="00CD7209" w:rsidRPr="00A322C8" w:rsidRDefault="00CD7209" w:rsidP="00A322C8">
      <w:pPr>
        <w:numPr>
          <w:ilvl w:val="0"/>
          <w:numId w:val="9"/>
        </w:numPr>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Involved in requirement gathering sessions, design walkthrough meetings with customer to understand new business requirements and discuss the concerns, issues raised during review phase.</w:t>
      </w:r>
    </w:p>
    <w:p w:rsidR="00CD7209" w:rsidRPr="00A322C8" w:rsidRDefault="00CD7209" w:rsidP="00A322C8">
      <w:pPr>
        <w:numPr>
          <w:ilvl w:val="0"/>
          <w:numId w:val="9"/>
        </w:numPr>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Experience in analysis, design, development and deployment of software solutions.</w:t>
      </w:r>
    </w:p>
    <w:p w:rsidR="00CD7209" w:rsidRPr="00A322C8" w:rsidRDefault="00CD7209" w:rsidP="00A322C8">
      <w:pPr>
        <w:numPr>
          <w:ilvl w:val="0"/>
          <w:numId w:val="9"/>
        </w:numPr>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Designed and developed </w:t>
      </w:r>
      <w:r w:rsidRPr="00A322C8">
        <w:rPr>
          <w:rFonts w:asciiTheme="minorHAnsi" w:hAnsiTheme="minorHAnsi" w:cstheme="minorHAnsi"/>
          <w:b/>
          <w:bCs/>
          <w:color w:val="000000"/>
        </w:rPr>
        <w:t>Web Forms</w:t>
      </w:r>
      <w:r w:rsidRPr="00A322C8">
        <w:rPr>
          <w:rFonts w:asciiTheme="minorHAnsi" w:hAnsiTheme="minorHAnsi" w:cstheme="minorHAnsi"/>
          <w:color w:val="000000"/>
        </w:rPr>
        <w:t xml:space="preserve"> using </w:t>
      </w:r>
      <w:r w:rsidRPr="00A322C8">
        <w:rPr>
          <w:rFonts w:asciiTheme="minorHAnsi" w:hAnsiTheme="minorHAnsi" w:cstheme="minorHAnsi"/>
          <w:b/>
          <w:bCs/>
          <w:color w:val="000000"/>
        </w:rPr>
        <w:t>ASP.NET</w:t>
      </w:r>
      <w:r w:rsidRPr="00A322C8">
        <w:rPr>
          <w:rFonts w:asciiTheme="minorHAnsi" w:hAnsiTheme="minorHAnsi" w:cstheme="minorHAnsi"/>
          <w:color w:val="000000"/>
        </w:rPr>
        <w:t>.</w:t>
      </w:r>
    </w:p>
    <w:p w:rsidR="00CD7209" w:rsidRPr="00A322C8" w:rsidRDefault="00CD7209" w:rsidP="00A322C8">
      <w:pPr>
        <w:numPr>
          <w:ilvl w:val="0"/>
          <w:numId w:val="9"/>
        </w:numPr>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Implemented Web Forms to provide</w:t>
      </w:r>
      <w:r w:rsidRPr="00A322C8">
        <w:rPr>
          <w:rFonts w:asciiTheme="minorHAnsi" w:hAnsiTheme="minorHAnsi" w:cstheme="minorHAnsi"/>
          <w:b/>
          <w:bCs/>
          <w:color w:val="000000"/>
        </w:rPr>
        <w:t xml:space="preserve"> GUI</w:t>
      </w:r>
      <w:r w:rsidRPr="00A322C8">
        <w:rPr>
          <w:rFonts w:asciiTheme="minorHAnsi" w:hAnsiTheme="minorHAnsi" w:cstheme="minorHAnsi"/>
          <w:color w:val="000000"/>
        </w:rPr>
        <w:t xml:space="preserve"> components using</w:t>
      </w:r>
      <w:r w:rsidRPr="00A322C8">
        <w:rPr>
          <w:rFonts w:asciiTheme="minorHAnsi" w:hAnsiTheme="minorHAnsi" w:cstheme="minorHAnsi"/>
          <w:b/>
          <w:bCs/>
          <w:color w:val="000000"/>
        </w:rPr>
        <w:t xml:space="preserve"> .NET</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Framework 3.0</w:t>
      </w:r>
      <w:r w:rsidRPr="00A322C8">
        <w:rPr>
          <w:rFonts w:asciiTheme="minorHAnsi" w:hAnsiTheme="minorHAnsi" w:cstheme="minorHAnsi"/>
          <w:color w:val="000000"/>
        </w:rPr>
        <w:t>.</w:t>
      </w:r>
    </w:p>
    <w:p w:rsidR="00CD7209" w:rsidRPr="00A322C8" w:rsidRDefault="00CD7209" w:rsidP="00A322C8">
      <w:pPr>
        <w:numPr>
          <w:ilvl w:val="0"/>
          <w:numId w:val="9"/>
        </w:numPr>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Stretched to work in parallel with offshore team to overcome the resource challenges multiple times to provide on time delivery.</w:t>
      </w:r>
    </w:p>
    <w:p w:rsidR="00CD7209" w:rsidRPr="00A322C8" w:rsidRDefault="00CD7209" w:rsidP="00A322C8">
      <w:pPr>
        <w:numPr>
          <w:ilvl w:val="0"/>
          <w:numId w:val="1"/>
        </w:numPr>
        <w:tabs>
          <w:tab w:val="left" w:pos="90"/>
          <w:tab w:val="left" w:pos="360"/>
          <w:tab w:val="left" w:pos="540"/>
          <w:tab w:val="left" w:pos="720"/>
        </w:tabs>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  Validating all the User’s Inputs through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color w:val="000000"/>
        </w:rPr>
        <w:t xml:space="preserve"> and designed to add interactivity to </w:t>
      </w:r>
      <w:r w:rsidRPr="00A322C8">
        <w:rPr>
          <w:rFonts w:asciiTheme="minorHAnsi" w:hAnsiTheme="minorHAnsi" w:cstheme="minorHAnsi"/>
          <w:b/>
          <w:bCs/>
          <w:color w:val="000000"/>
        </w:rPr>
        <w:t>HTML</w:t>
      </w:r>
      <w:r w:rsidRPr="00A322C8">
        <w:rPr>
          <w:rFonts w:asciiTheme="minorHAnsi" w:hAnsiTheme="minorHAnsi" w:cstheme="minorHAnsi"/>
          <w:color w:val="000000"/>
        </w:rPr>
        <w:t xml:space="preserve"> pages. </w:t>
      </w:r>
    </w:p>
    <w:p w:rsidR="00CD7209" w:rsidRPr="00A322C8" w:rsidRDefault="00CD7209" w:rsidP="00A322C8">
      <w:pPr>
        <w:numPr>
          <w:ilvl w:val="0"/>
          <w:numId w:val="1"/>
        </w:numPr>
        <w:tabs>
          <w:tab w:val="left" w:pos="90"/>
          <w:tab w:val="left" w:pos="360"/>
          <w:tab w:val="left" w:pos="540"/>
          <w:tab w:val="left" w:pos="720"/>
        </w:tabs>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  Used </w:t>
      </w:r>
      <w:r w:rsidRPr="00A322C8">
        <w:rPr>
          <w:rFonts w:asciiTheme="minorHAnsi" w:hAnsiTheme="minorHAnsi" w:cstheme="minorHAnsi"/>
          <w:b/>
          <w:bCs/>
          <w:color w:val="000000"/>
        </w:rPr>
        <w:t>AJAX</w:t>
      </w:r>
      <w:r w:rsidRPr="00A322C8">
        <w:rPr>
          <w:rFonts w:asciiTheme="minorHAnsi" w:hAnsiTheme="minorHAnsi" w:cstheme="minorHAnsi"/>
          <w:color w:val="000000"/>
        </w:rPr>
        <w:t xml:space="preserve"> for Partial Page Updating, Invisible Data Retrieval, Constant Updating, Smooth Interfaces, Simplicity and Rich Functionality with</w:t>
      </w:r>
      <w:r w:rsidRPr="00A322C8">
        <w:rPr>
          <w:rFonts w:asciiTheme="minorHAnsi" w:hAnsiTheme="minorHAnsi" w:cstheme="minorHAnsi"/>
          <w:b/>
          <w:bCs/>
          <w:color w:val="000000"/>
        </w:rPr>
        <w:t xml:space="preserve">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and JSON.</w:t>
      </w:r>
    </w:p>
    <w:p w:rsidR="00CD7209" w:rsidRPr="00A322C8" w:rsidRDefault="00CD7209" w:rsidP="00A322C8">
      <w:pPr>
        <w:pStyle w:val="ListParagraph"/>
        <w:numPr>
          <w:ilvl w:val="0"/>
          <w:numId w:val="1"/>
        </w:numPr>
        <w:tabs>
          <w:tab w:val="left" w:pos="720"/>
        </w:tabs>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Used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w:t>
      </w:r>
      <w:r w:rsidRPr="00A322C8">
        <w:rPr>
          <w:rFonts w:asciiTheme="minorHAnsi" w:hAnsiTheme="minorHAnsi" w:cstheme="minorHAnsi"/>
          <w:color w:val="000000"/>
        </w:rPr>
        <w:t xml:space="preserve">accordion, auto complete, multi select, date picker, </w:t>
      </w:r>
      <w:proofErr w:type="spellStart"/>
      <w:r w:rsidRPr="00A322C8">
        <w:rPr>
          <w:rFonts w:asciiTheme="minorHAnsi" w:hAnsiTheme="minorHAnsi" w:cstheme="minorHAnsi"/>
          <w:color w:val="000000"/>
        </w:rPr>
        <w:t>JQGrid</w:t>
      </w:r>
      <w:proofErr w:type="spellEnd"/>
      <w:r w:rsidRPr="00A322C8">
        <w:rPr>
          <w:rFonts w:asciiTheme="minorHAnsi" w:hAnsiTheme="minorHAnsi" w:cstheme="minorHAnsi"/>
          <w:color w:val="000000"/>
        </w:rPr>
        <w:t xml:space="preserve"> and for the client side validations.</w:t>
      </w:r>
    </w:p>
    <w:p w:rsidR="00CD7209" w:rsidRPr="00A322C8" w:rsidRDefault="00CD7209" w:rsidP="00A322C8">
      <w:pPr>
        <w:pStyle w:val="ListParagraph"/>
        <w:numPr>
          <w:ilvl w:val="0"/>
          <w:numId w:val="1"/>
        </w:numPr>
        <w:tabs>
          <w:tab w:val="left" w:pos="720"/>
        </w:tabs>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Implemented </w:t>
      </w:r>
      <w:proofErr w:type="spellStart"/>
      <w:r w:rsidRPr="00A322C8">
        <w:rPr>
          <w:rFonts w:asciiTheme="minorHAnsi" w:hAnsiTheme="minorHAnsi" w:cstheme="minorHAnsi"/>
          <w:b/>
          <w:bCs/>
          <w:color w:val="000000"/>
        </w:rPr>
        <w:t>JQuery</w:t>
      </w:r>
      <w:proofErr w:type="spellEnd"/>
      <w:r w:rsidRPr="00A322C8">
        <w:rPr>
          <w:rFonts w:asciiTheme="minorHAnsi" w:hAnsiTheme="minorHAnsi" w:cstheme="minorHAnsi"/>
          <w:b/>
          <w:bCs/>
          <w:color w:val="000000"/>
        </w:rPr>
        <w:t xml:space="preserve">, AJAX </w:t>
      </w:r>
      <w:r w:rsidRPr="00A322C8">
        <w:rPr>
          <w:rFonts w:asciiTheme="minorHAnsi" w:hAnsiTheme="minorHAnsi" w:cstheme="minorHAnsi"/>
          <w:color w:val="000000"/>
        </w:rPr>
        <w:t>to connect to the Controller.</w:t>
      </w:r>
    </w:p>
    <w:p w:rsidR="00CD7209" w:rsidRPr="00A322C8" w:rsidRDefault="00CD7209" w:rsidP="00A322C8">
      <w:pPr>
        <w:pStyle w:val="ListParagraph"/>
        <w:numPr>
          <w:ilvl w:val="0"/>
          <w:numId w:val="1"/>
        </w:numPr>
        <w:tabs>
          <w:tab w:val="left" w:pos="720"/>
        </w:tabs>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Enforce continual process improvement for better code quality, coding standards and ensure the quality is always beyond norms with customer </w:t>
      </w:r>
      <w:r w:rsidRPr="00A322C8">
        <w:rPr>
          <w:rFonts w:asciiTheme="minorHAnsi" w:hAnsiTheme="minorHAnsi" w:cstheme="minorHAnsi"/>
          <w:b/>
          <w:bCs/>
          <w:color w:val="000000"/>
        </w:rPr>
        <w:t>SMEs</w:t>
      </w:r>
      <w:r w:rsidRPr="00A322C8">
        <w:rPr>
          <w:rFonts w:asciiTheme="minorHAnsi" w:hAnsiTheme="minorHAnsi" w:cstheme="minorHAnsi"/>
          <w:color w:val="000000"/>
        </w:rPr>
        <w:t xml:space="preserve"> (Subject Matter of Expert) and </w:t>
      </w:r>
      <w:r w:rsidRPr="00A322C8">
        <w:rPr>
          <w:rFonts w:asciiTheme="minorHAnsi" w:hAnsiTheme="minorHAnsi" w:cstheme="minorHAnsi"/>
          <w:b/>
          <w:bCs/>
          <w:color w:val="000000"/>
        </w:rPr>
        <w:t>BA</w:t>
      </w:r>
      <w:r w:rsidRPr="00A322C8">
        <w:rPr>
          <w:rFonts w:asciiTheme="minorHAnsi" w:hAnsiTheme="minorHAnsi" w:cstheme="minorHAnsi"/>
          <w:color w:val="000000"/>
        </w:rPr>
        <w:t xml:space="preserve"> (Business Analyst).</w:t>
      </w:r>
    </w:p>
    <w:p w:rsidR="00CD7209" w:rsidRPr="00A322C8" w:rsidRDefault="00CD7209" w:rsidP="00A322C8">
      <w:pPr>
        <w:pStyle w:val="ListParagraph"/>
        <w:numPr>
          <w:ilvl w:val="0"/>
          <w:numId w:val="1"/>
        </w:numPr>
        <w:tabs>
          <w:tab w:val="left" w:pos="720"/>
        </w:tabs>
        <w:spacing w:before="14" w:after="14" w:line="276" w:lineRule="auto"/>
        <w:jc w:val="both"/>
        <w:rPr>
          <w:rFonts w:asciiTheme="minorHAnsi" w:hAnsiTheme="minorHAnsi" w:cstheme="minorHAnsi"/>
          <w:color w:val="000000"/>
        </w:rPr>
      </w:pPr>
      <w:r w:rsidRPr="00A322C8">
        <w:rPr>
          <w:rFonts w:asciiTheme="minorHAnsi" w:hAnsiTheme="minorHAnsi" w:cstheme="minorHAnsi"/>
          <w:color w:val="000000"/>
        </w:rPr>
        <w:t xml:space="preserve">Designed the </w:t>
      </w:r>
      <w:r w:rsidRPr="00A322C8">
        <w:rPr>
          <w:rFonts w:asciiTheme="minorHAnsi" w:hAnsiTheme="minorHAnsi" w:cstheme="minorHAnsi"/>
          <w:b/>
          <w:bCs/>
          <w:color w:val="000000"/>
        </w:rPr>
        <w:t>Front-end screens</w:t>
      </w:r>
      <w:r w:rsidRPr="00A322C8">
        <w:rPr>
          <w:rFonts w:asciiTheme="minorHAnsi" w:hAnsiTheme="minorHAnsi" w:cstheme="minorHAnsi"/>
          <w:color w:val="000000"/>
        </w:rPr>
        <w:t xml:space="preserve"> using </w:t>
      </w:r>
      <w:r w:rsidRPr="00A322C8">
        <w:rPr>
          <w:rFonts w:asciiTheme="minorHAnsi" w:hAnsiTheme="minorHAnsi" w:cstheme="minorHAnsi"/>
          <w:b/>
          <w:bCs/>
          <w:color w:val="000000"/>
        </w:rPr>
        <w:t xml:space="preserve">C#, CSS </w:t>
      </w:r>
      <w:r w:rsidRPr="00A322C8">
        <w:rPr>
          <w:rFonts w:asciiTheme="minorHAnsi" w:hAnsiTheme="minorHAnsi" w:cstheme="minorHAnsi"/>
          <w:color w:val="000000"/>
        </w:rPr>
        <w:t xml:space="preserve">and </w:t>
      </w:r>
      <w:r w:rsidRPr="00A322C8">
        <w:rPr>
          <w:rFonts w:asciiTheme="minorHAnsi" w:hAnsiTheme="minorHAnsi" w:cstheme="minorHAnsi"/>
          <w:b/>
          <w:bCs/>
          <w:color w:val="000000"/>
        </w:rPr>
        <w:t>JavaScript</w:t>
      </w:r>
      <w:r w:rsidRPr="00A322C8">
        <w:rPr>
          <w:rFonts w:asciiTheme="minorHAnsi" w:hAnsiTheme="minorHAnsi" w:cstheme="minorHAnsi"/>
          <w:color w:val="000000"/>
        </w:rPr>
        <w:t>.</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lastRenderedPageBreak/>
        <w:t xml:space="preserve">Developed flexible, more user interactive and user-friendly </w:t>
      </w:r>
      <w:r w:rsidRPr="00A322C8">
        <w:rPr>
          <w:rFonts w:asciiTheme="minorHAnsi" w:hAnsiTheme="minorHAnsi" w:cstheme="minorHAnsi"/>
          <w:b/>
          <w:bCs/>
          <w:color w:val="000000"/>
        </w:rPr>
        <w:t>GUI's</w:t>
      </w:r>
      <w:r w:rsidRPr="00A322C8">
        <w:rPr>
          <w:rFonts w:asciiTheme="minorHAnsi" w:hAnsiTheme="minorHAnsi" w:cstheme="minorHAnsi"/>
          <w:color w:val="000000"/>
        </w:rPr>
        <w:t xml:space="preserve"> and Dynamic Web Pages, reusable classes, functions using </w:t>
      </w:r>
      <w:r w:rsidRPr="00A322C8">
        <w:rPr>
          <w:rFonts w:asciiTheme="minorHAnsi" w:hAnsiTheme="minorHAnsi" w:cstheme="minorHAnsi"/>
          <w:b/>
          <w:bCs/>
          <w:color w:val="000000"/>
        </w:rPr>
        <w:t>ASP.NET</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3.5</w:t>
      </w:r>
      <w:r w:rsidRPr="00A322C8">
        <w:rPr>
          <w:rFonts w:asciiTheme="minorHAnsi" w:hAnsiTheme="minorHAnsi" w:cstheme="minorHAnsi"/>
          <w:color w:val="000000"/>
        </w:rPr>
        <w:t>.</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Created component design, prototyped the necessary business and data layer components using </w:t>
      </w:r>
      <w:r w:rsidRPr="00A322C8">
        <w:rPr>
          <w:rFonts w:asciiTheme="minorHAnsi" w:hAnsiTheme="minorHAnsi" w:cstheme="minorHAnsi"/>
          <w:b/>
          <w:bCs/>
          <w:color w:val="000000"/>
        </w:rPr>
        <w:t>C#</w:t>
      </w:r>
      <w:r w:rsidRPr="00A322C8">
        <w:rPr>
          <w:rFonts w:asciiTheme="minorHAnsi" w:hAnsiTheme="minorHAnsi" w:cstheme="minorHAnsi"/>
          <w:color w:val="000000"/>
        </w:rPr>
        <w:t xml:space="preserve"> in </w:t>
      </w:r>
      <w:r w:rsidRPr="00A322C8">
        <w:rPr>
          <w:rFonts w:asciiTheme="minorHAnsi" w:hAnsiTheme="minorHAnsi" w:cstheme="minorHAnsi"/>
          <w:b/>
          <w:bCs/>
          <w:color w:val="000000"/>
        </w:rPr>
        <w:t>.NET Framework</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3.5.</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UI layer web pages are created and integrated to maintain the performance of data flow and data integrity using </w:t>
      </w:r>
      <w:r w:rsidRPr="00A322C8">
        <w:rPr>
          <w:rFonts w:asciiTheme="minorHAnsi" w:hAnsiTheme="minorHAnsi" w:cstheme="minorHAnsi"/>
          <w:b/>
          <w:bCs/>
          <w:color w:val="000000"/>
        </w:rPr>
        <w:t>ASP.NET</w:t>
      </w:r>
      <w:r w:rsidRPr="00A322C8">
        <w:rPr>
          <w:rFonts w:asciiTheme="minorHAnsi" w:hAnsiTheme="minorHAnsi" w:cstheme="minorHAnsi"/>
          <w:color w:val="000000"/>
        </w:rPr>
        <w:t xml:space="preserve"> User Controls, Server Controls,</w:t>
      </w:r>
      <w:r w:rsidRPr="00A322C8">
        <w:rPr>
          <w:rFonts w:asciiTheme="minorHAnsi" w:hAnsiTheme="minorHAnsi" w:cstheme="minorHAnsi"/>
          <w:b/>
          <w:bCs/>
          <w:color w:val="000000"/>
        </w:rPr>
        <w:t xml:space="preserve"> ADO.NET </w:t>
      </w:r>
      <w:r w:rsidRPr="00A322C8">
        <w:rPr>
          <w:rFonts w:asciiTheme="minorHAnsi" w:hAnsiTheme="minorHAnsi" w:cstheme="minorHAnsi"/>
          <w:color w:val="000000"/>
        </w:rPr>
        <w:t xml:space="preserve">and </w:t>
      </w:r>
      <w:r w:rsidRPr="00A322C8">
        <w:rPr>
          <w:rFonts w:asciiTheme="minorHAnsi" w:hAnsiTheme="minorHAnsi" w:cstheme="minorHAnsi"/>
          <w:b/>
          <w:bCs/>
          <w:color w:val="000000"/>
        </w:rPr>
        <w:t>Microsoft SQL Server</w:t>
      </w:r>
      <w:r w:rsidRPr="00A322C8">
        <w:rPr>
          <w:rFonts w:asciiTheme="minorHAnsi" w:hAnsiTheme="minorHAnsi" w:cstheme="minorHAnsi"/>
          <w:color w:val="000000"/>
        </w:rPr>
        <w:t xml:space="preserve"> 2008.</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Design the structure of the Web Services implemented by using the</w:t>
      </w:r>
      <w:r w:rsidRPr="00A322C8">
        <w:rPr>
          <w:rFonts w:asciiTheme="minorHAnsi" w:hAnsiTheme="minorHAnsi" w:cstheme="minorHAnsi"/>
          <w:b/>
          <w:bCs/>
          <w:color w:val="000000"/>
        </w:rPr>
        <w:t xml:space="preserve"> WCF</w:t>
      </w:r>
      <w:r w:rsidRPr="00A322C8">
        <w:rPr>
          <w:rFonts w:asciiTheme="minorHAnsi" w:hAnsiTheme="minorHAnsi" w:cstheme="minorHAnsi"/>
          <w:color w:val="000000"/>
        </w:rPr>
        <w:t xml:space="preserve"> methodology.</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Created and maintained several</w:t>
      </w:r>
      <w:r w:rsidRPr="00A322C8">
        <w:rPr>
          <w:rFonts w:asciiTheme="minorHAnsi" w:hAnsiTheme="minorHAnsi" w:cstheme="minorHAnsi"/>
          <w:b/>
          <w:bCs/>
          <w:color w:val="000000"/>
        </w:rPr>
        <w:t xml:space="preserve"> SSIS Packages </w:t>
      </w:r>
      <w:r w:rsidRPr="00A322C8">
        <w:rPr>
          <w:rFonts w:asciiTheme="minorHAnsi" w:hAnsiTheme="minorHAnsi" w:cstheme="minorHAnsi"/>
          <w:color w:val="000000"/>
        </w:rPr>
        <w:t>for the system.</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Create</w:t>
      </w:r>
      <w:r w:rsidRPr="00A322C8">
        <w:rPr>
          <w:rFonts w:asciiTheme="minorHAnsi" w:hAnsiTheme="minorHAnsi" w:cstheme="minorHAnsi"/>
          <w:b/>
          <w:bCs/>
          <w:color w:val="000000"/>
        </w:rPr>
        <w:t xml:space="preserve"> SQL</w:t>
      </w:r>
      <w:r w:rsidRPr="00A322C8">
        <w:rPr>
          <w:rFonts w:asciiTheme="minorHAnsi" w:hAnsiTheme="minorHAnsi" w:cstheme="minorHAnsi"/>
          <w:color w:val="000000"/>
        </w:rPr>
        <w:t xml:space="preserve"> jobs to process files, execute </w:t>
      </w:r>
      <w:r w:rsidRPr="00A322C8">
        <w:rPr>
          <w:rFonts w:asciiTheme="minorHAnsi" w:hAnsiTheme="minorHAnsi" w:cstheme="minorHAnsi"/>
          <w:b/>
          <w:bCs/>
          <w:color w:val="000000"/>
        </w:rPr>
        <w:t>SSIS Packages a</w:t>
      </w:r>
      <w:r w:rsidRPr="00A322C8">
        <w:rPr>
          <w:rFonts w:asciiTheme="minorHAnsi" w:hAnsiTheme="minorHAnsi" w:cstheme="minorHAnsi"/>
          <w:color w:val="000000"/>
        </w:rPr>
        <w:t>nd publish data on the web server.</w:t>
      </w:r>
    </w:p>
    <w:p w:rsidR="00CD7209" w:rsidRPr="00A322C8" w:rsidRDefault="00CD7209" w:rsidP="00A322C8">
      <w:pPr>
        <w:pStyle w:val="ListParagraph"/>
        <w:numPr>
          <w:ilvl w:val="0"/>
          <w:numId w:val="7"/>
        </w:numPr>
        <w:spacing w:before="14" w:after="14" w:line="276" w:lineRule="auto"/>
        <w:rPr>
          <w:rFonts w:asciiTheme="minorHAnsi" w:hAnsiTheme="minorHAnsi" w:cstheme="minorHAnsi"/>
          <w:color w:val="000000"/>
        </w:rPr>
      </w:pPr>
      <w:r w:rsidRPr="00A322C8">
        <w:rPr>
          <w:rFonts w:asciiTheme="minorHAnsi" w:hAnsiTheme="minorHAnsi" w:cstheme="minorHAnsi"/>
          <w:color w:val="000000"/>
        </w:rPr>
        <w:t xml:space="preserve">Extensively used </w:t>
      </w:r>
      <w:r w:rsidRPr="00A322C8">
        <w:rPr>
          <w:rFonts w:asciiTheme="minorHAnsi" w:hAnsiTheme="minorHAnsi" w:cstheme="minorHAnsi"/>
          <w:b/>
          <w:bCs/>
          <w:color w:val="000000"/>
        </w:rPr>
        <w:t>XML</w:t>
      </w:r>
      <w:r w:rsidRPr="00A322C8">
        <w:rPr>
          <w:rFonts w:asciiTheme="minorHAnsi" w:hAnsiTheme="minorHAnsi" w:cstheme="minorHAnsi"/>
          <w:color w:val="000000"/>
        </w:rPr>
        <w:t xml:space="preserve"> and dataset for accessing data form </w:t>
      </w:r>
      <w:r w:rsidRPr="00A322C8">
        <w:rPr>
          <w:rFonts w:asciiTheme="minorHAnsi" w:hAnsiTheme="minorHAnsi" w:cstheme="minorHAnsi"/>
          <w:b/>
          <w:bCs/>
          <w:color w:val="000000"/>
        </w:rPr>
        <w:t>SQL Server</w:t>
      </w:r>
      <w:r w:rsidRPr="00A322C8">
        <w:rPr>
          <w:rFonts w:asciiTheme="minorHAnsi" w:hAnsiTheme="minorHAnsi" w:cstheme="minorHAnsi"/>
          <w:color w:val="000000"/>
        </w:rPr>
        <w:t xml:space="preserve"> </w:t>
      </w:r>
      <w:r w:rsidRPr="00A322C8">
        <w:rPr>
          <w:rFonts w:asciiTheme="minorHAnsi" w:hAnsiTheme="minorHAnsi" w:cstheme="minorHAnsi"/>
          <w:b/>
          <w:bCs/>
          <w:color w:val="000000"/>
        </w:rPr>
        <w:t xml:space="preserve">2008 </w:t>
      </w:r>
      <w:r w:rsidRPr="00A322C8">
        <w:rPr>
          <w:rFonts w:asciiTheme="minorHAnsi" w:hAnsiTheme="minorHAnsi" w:cstheme="minorHAnsi"/>
          <w:color w:val="000000"/>
        </w:rPr>
        <w:t>database.</w:t>
      </w:r>
    </w:p>
    <w:p w:rsidR="00CD7209" w:rsidRPr="00A322C8" w:rsidRDefault="00CD7209" w:rsidP="00A322C8">
      <w:pPr>
        <w:pStyle w:val="ListParagraph"/>
        <w:spacing w:before="14" w:after="14" w:line="276" w:lineRule="auto"/>
        <w:ind w:left="360"/>
        <w:rPr>
          <w:rFonts w:asciiTheme="minorHAnsi" w:hAnsiTheme="minorHAnsi" w:cstheme="minorHAnsi"/>
        </w:rPr>
      </w:pPr>
      <w:r w:rsidRPr="00A322C8">
        <w:rPr>
          <w:rFonts w:asciiTheme="minorHAnsi" w:hAnsiTheme="minorHAnsi" w:cstheme="minorHAnsi"/>
          <w:b/>
          <w:u w:val="single"/>
          <w:shd w:val="clear" w:color="auto" w:fill="FFFFFF"/>
        </w:rPr>
        <w:t>Environment:</w:t>
      </w:r>
      <w:r w:rsidRPr="00A322C8">
        <w:rPr>
          <w:rFonts w:asciiTheme="minorHAnsi" w:hAnsiTheme="minorHAnsi" w:cstheme="minorHAnsi"/>
          <w:shd w:val="clear" w:color="auto" w:fill="FFFFFF"/>
        </w:rPr>
        <w:t xml:space="preserve"> .Net, C#.Net, CSS, JavaScript, </w:t>
      </w:r>
      <w:proofErr w:type="spellStart"/>
      <w:r w:rsidRPr="00A322C8">
        <w:rPr>
          <w:rFonts w:asciiTheme="minorHAnsi" w:hAnsiTheme="minorHAnsi" w:cstheme="minorHAnsi"/>
          <w:shd w:val="clear" w:color="auto" w:fill="FFFFFF"/>
        </w:rPr>
        <w:t>JQuery</w:t>
      </w:r>
      <w:proofErr w:type="spellEnd"/>
      <w:r w:rsidRPr="00A322C8">
        <w:rPr>
          <w:rFonts w:asciiTheme="minorHAnsi" w:hAnsiTheme="minorHAnsi" w:cstheme="minorHAnsi"/>
          <w:shd w:val="clear" w:color="auto" w:fill="FFFFFF"/>
        </w:rPr>
        <w:t>, AJAX, ASP.NET, JSON, HTML.</w:t>
      </w:r>
    </w:p>
    <w:p w:rsidR="006149D9" w:rsidRPr="00A322C8" w:rsidRDefault="006149D9" w:rsidP="00A322C8">
      <w:pPr>
        <w:spacing w:before="14" w:after="14" w:line="276" w:lineRule="auto"/>
        <w:rPr>
          <w:rFonts w:asciiTheme="minorHAnsi" w:hAnsiTheme="minorHAnsi" w:cstheme="minorHAnsi"/>
          <w:b/>
          <w:bCs/>
          <w:color w:val="000000"/>
          <w:u w:val="single"/>
        </w:rPr>
      </w:pPr>
    </w:p>
    <w:p w:rsidR="008249E5" w:rsidRPr="00A322C8" w:rsidRDefault="008249E5" w:rsidP="00A322C8">
      <w:pPr>
        <w:spacing w:line="276" w:lineRule="auto"/>
        <w:rPr>
          <w:rFonts w:asciiTheme="minorHAnsi" w:hAnsiTheme="minorHAnsi" w:cstheme="minorHAnsi"/>
        </w:rPr>
      </w:pPr>
    </w:p>
    <w:sectPr w:rsidR="008249E5" w:rsidRPr="00A322C8" w:rsidSect="002933D4">
      <w:pgSz w:w="12240" w:h="15840"/>
      <w:pgMar w:top="720" w:right="720" w:bottom="720" w:left="720" w:header="720" w:footer="720" w:gutter="0"/>
      <w:pgBorders>
        <w:top w:val="single" w:sz="4" w:space="12" w:color="000000"/>
        <w:left w:val="single" w:sz="4" w:space="12" w:color="000000"/>
        <w:bottom w:val="single" w:sz="4" w:space="12" w:color="000000"/>
        <w:right w:val="single" w:sz="4" w:space="12"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singleLevel"/>
    <w:tmpl w:val="00000003"/>
    <w:name w:val="WW8Num3"/>
    <w:lvl w:ilvl="0">
      <w:numFmt w:val="bullet"/>
      <w:lvlText w:val="•"/>
      <w:lvlJc w:val="left"/>
      <w:pPr>
        <w:tabs>
          <w:tab w:val="num" w:pos="0"/>
        </w:tabs>
        <w:ind w:left="720" w:hanging="360"/>
      </w:pPr>
      <w:rPr>
        <w:rFonts w:ascii="Calibri" w:hAnsi="Calibri" w:cs="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nsid w:val="00000005"/>
    <w:multiLevelType w:val="singleLevel"/>
    <w:tmpl w:val="00000005"/>
    <w:name w:val="WW8Num5"/>
    <w:lvl w:ilvl="0">
      <w:numFmt w:val="bullet"/>
      <w:lvlText w:val="•"/>
      <w:lvlJc w:val="left"/>
      <w:pPr>
        <w:tabs>
          <w:tab w:val="num" w:pos="0"/>
        </w:tabs>
        <w:ind w:left="720" w:hanging="360"/>
      </w:pPr>
      <w:rPr>
        <w:rFonts w:ascii="Calibri" w:hAnsi="Calibri" w:cs="Calibri"/>
      </w:rPr>
    </w:lvl>
  </w:abstractNum>
  <w:abstractNum w:abstractNumId="4">
    <w:nsid w:val="00000006"/>
    <w:multiLevelType w:val="singleLevel"/>
    <w:tmpl w:val="00000006"/>
    <w:name w:val="WW8Num6"/>
    <w:lvl w:ilvl="0">
      <w:numFmt w:val="bullet"/>
      <w:lvlText w:val="•"/>
      <w:lvlJc w:val="left"/>
      <w:pPr>
        <w:tabs>
          <w:tab w:val="num" w:pos="0"/>
        </w:tabs>
        <w:ind w:left="720" w:hanging="360"/>
      </w:pPr>
      <w:rPr>
        <w:rFonts w:ascii="Calibri" w:hAnsi="Calibri" w:cs="Symbol"/>
      </w:rPr>
    </w:lvl>
  </w:abstractNum>
  <w:abstractNum w:abstractNumId="5">
    <w:nsid w:val="00000008"/>
    <w:multiLevelType w:val="singleLevel"/>
    <w:tmpl w:val="00000008"/>
    <w:lvl w:ilvl="0">
      <w:start w:val="1"/>
      <w:numFmt w:val="bullet"/>
      <w:lvlText w:val=""/>
      <w:lvlJc w:val="left"/>
      <w:pPr>
        <w:tabs>
          <w:tab w:val="num" w:pos="0"/>
        </w:tabs>
        <w:ind w:left="720" w:hanging="360"/>
      </w:pPr>
      <w:rPr>
        <w:rFonts w:ascii="Symbol" w:hAnsi="Symbol" w:cs="Calibri"/>
      </w:rPr>
    </w:lvl>
  </w:abstractNum>
  <w:abstractNum w:abstractNumId="6">
    <w:nsid w:val="00000009"/>
    <w:multiLevelType w:val="singleLevel"/>
    <w:tmpl w:val="00000009"/>
    <w:name w:val="WW8Num9"/>
    <w:lvl w:ilvl="0">
      <w:numFmt w:val="bullet"/>
      <w:lvlText w:val="•"/>
      <w:lvlJc w:val="left"/>
      <w:pPr>
        <w:tabs>
          <w:tab w:val="num" w:pos="0"/>
        </w:tabs>
        <w:ind w:left="720" w:hanging="360"/>
      </w:pPr>
      <w:rPr>
        <w:rFonts w:ascii="Calibri" w:hAnsi="Calibri" w:cs="Symbol"/>
      </w:rPr>
    </w:lvl>
  </w:abstractNum>
  <w:abstractNum w:abstractNumId="7">
    <w:nsid w:val="0000000B"/>
    <w:multiLevelType w:val="singleLevel"/>
    <w:tmpl w:val="0000000B"/>
    <w:name w:val="WW8Num11"/>
    <w:lvl w:ilvl="0">
      <w:start w:val="1"/>
      <w:numFmt w:val="bullet"/>
      <w:lvlText w:val=""/>
      <w:lvlJc w:val="left"/>
      <w:pPr>
        <w:tabs>
          <w:tab w:val="num" w:pos="0"/>
        </w:tabs>
        <w:ind w:left="720" w:hanging="360"/>
      </w:pPr>
      <w:rPr>
        <w:rFonts w:ascii="Symbol" w:hAnsi="Symbol" w:cs="Calibri"/>
      </w:rPr>
    </w:lvl>
  </w:abstractNum>
  <w:abstractNum w:abstractNumId="8">
    <w:nsid w:val="4F9F40C8"/>
    <w:multiLevelType w:val="hybridMultilevel"/>
    <w:tmpl w:val="8CF4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F4A6D40"/>
    <w:multiLevelType w:val="hybridMultilevel"/>
    <w:tmpl w:val="5F90AA9E"/>
    <w:lvl w:ilvl="0" w:tplc="00000008">
      <w:start w:val="1"/>
      <w:numFmt w:val="bullet"/>
      <w:lvlText w:val=""/>
      <w:lvlJc w:val="left"/>
      <w:pPr>
        <w:tabs>
          <w:tab w:val="num" w:pos="0"/>
        </w:tabs>
        <w:ind w:left="720" w:hanging="360"/>
      </w:pPr>
      <w:rPr>
        <w:rFonts w:ascii="Symbol" w:hAnsi="Symbol"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C46B2"/>
    <w:multiLevelType w:val="hybridMultilevel"/>
    <w:tmpl w:val="44D4DD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11">
    <w:nsid w:val="781E7197"/>
    <w:multiLevelType w:val="hybridMultilevel"/>
    <w:tmpl w:val="0A0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1F4"/>
    <w:rsid w:val="00036A50"/>
    <w:rsid w:val="001C541A"/>
    <w:rsid w:val="002933D4"/>
    <w:rsid w:val="00301F3B"/>
    <w:rsid w:val="0036090F"/>
    <w:rsid w:val="003A0712"/>
    <w:rsid w:val="00476DEA"/>
    <w:rsid w:val="004D344D"/>
    <w:rsid w:val="005F2193"/>
    <w:rsid w:val="006149D9"/>
    <w:rsid w:val="0071000A"/>
    <w:rsid w:val="008249E5"/>
    <w:rsid w:val="008351F4"/>
    <w:rsid w:val="009B3CF8"/>
    <w:rsid w:val="009D3C8A"/>
    <w:rsid w:val="009F3574"/>
    <w:rsid w:val="00A322C8"/>
    <w:rsid w:val="00CD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D9"/>
    <w:pPr>
      <w:suppressAutoHyphens/>
      <w:spacing w:after="200" w:line="240" w:lineRule="auto"/>
    </w:pPr>
    <w:rPr>
      <w:rFonts w:ascii="Cambria" w:eastAsia="Times New Roman" w:hAnsi="Cambria" w:cs="Cambr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149D9"/>
    <w:pPr>
      <w:ind w:left="720"/>
    </w:pPr>
  </w:style>
  <w:style w:type="paragraph" w:styleId="NoSpacing">
    <w:name w:val="No Spacing"/>
    <w:uiPriority w:val="1"/>
    <w:qFormat/>
    <w:rsid w:val="006149D9"/>
    <w:pPr>
      <w:suppressAutoHyphens/>
      <w:spacing w:after="0" w:line="240" w:lineRule="auto"/>
    </w:pPr>
    <w:rPr>
      <w:rFonts w:ascii="Cambria" w:eastAsia="Times New Roman" w:hAnsi="Cambria" w:cs="Cambria"/>
      <w:sz w:val="24"/>
      <w:szCs w:val="24"/>
      <w:lang w:eastAsia="zh-CN"/>
    </w:rPr>
  </w:style>
  <w:style w:type="character" w:styleId="Hyperlink">
    <w:name w:val="Hyperlink"/>
    <w:basedOn w:val="DefaultParagraphFont"/>
    <w:uiPriority w:val="99"/>
    <w:unhideWhenUsed/>
    <w:rsid w:val="00CD7209"/>
    <w:rPr>
      <w:color w:val="0563C1" w:themeColor="hyperlink"/>
      <w:u w:val="single"/>
    </w:rPr>
  </w:style>
  <w:style w:type="paragraph" w:styleId="NormalWeb">
    <w:name w:val="Normal (Web)"/>
    <w:basedOn w:val="Normal"/>
    <w:semiHidden/>
    <w:rsid w:val="00CD7209"/>
    <w:pPr>
      <w:suppressAutoHyphens w:val="0"/>
      <w:spacing w:after="167"/>
    </w:pPr>
    <w:rPr>
      <w:rFonts w:ascii="Times New Roman" w:eastAsia="Calibri" w:hAnsi="Times New Roman" w:cs="Times New Roman"/>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D9"/>
    <w:pPr>
      <w:suppressAutoHyphens/>
      <w:spacing w:after="200" w:line="240" w:lineRule="auto"/>
    </w:pPr>
    <w:rPr>
      <w:rFonts w:ascii="Cambria" w:eastAsia="Times New Roman" w:hAnsi="Cambria" w:cs="Cambr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149D9"/>
    <w:pPr>
      <w:ind w:left="720"/>
    </w:pPr>
  </w:style>
  <w:style w:type="paragraph" w:styleId="NoSpacing">
    <w:name w:val="No Spacing"/>
    <w:uiPriority w:val="1"/>
    <w:qFormat/>
    <w:rsid w:val="006149D9"/>
    <w:pPr>
      <w:suppressAutoHyphens/>
      <w:spacing w:after="0" w:line="240" w:lineRule="auto"/>
    </w:pPr>
    <w:rPr>
      <w:rFonts w:ascii="Cambria" w:eastAsia="Times New Roman" w:hAnsi="Cambria" w:cs="Cambria"/>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dhulu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15782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2017-05-11T19:44:00Z</dcterms:created>
  <dcterms:modified xsi:type="dcterms:W3CDTF">2017-05-11T19:44:00Z</dcterms:modified>
</cp:coreProperties>
</file>