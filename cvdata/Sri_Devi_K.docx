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FC" w:rsidRPr="003778FC" w:rsidRDefault="003778FC" w:rsidP="003778FC">
      <w:pPr>
        <w:spacing w:after="0" w:line="240" w:lineRule="auto"/>
        <w:jc w:val="both"/>
        <w:rPr>
          <w:rFonts w:asciiTheme="minorHAnsi" w:eastAsia="Times New Roman" w:hAnsiTheme="minorHAnsi"/>
          <w:b/>
          <w:u w:val="single"/>
        </w:rPr>
      </w:pPr>
    </w:p>
    <w:p w:rsidR="00A07B90" w:rsidRPr="00A07B90" w:rsidRDefault="00A07B90" w:rsidP="00A07B90">
      <w:pPr>
        <w:spacing w:after="0" w:line="240" w:lineRule="auto"/>
        <w:jc w:val="both"/>
        <w:rPr>
          <w:rFonts w:asciiTheme="minorHAnsi" w:eastAsia="Times New Roman" w:hAnsiTheme="minorHAnsi"/>
          <w:b/>
          <w:u w:val="single"/>
        </w:rPr>
      </w:pPr>
      <w:r>
        <w:rPr>
          <w:rFonts w:asciiTheme="minorHAnsi" w:eastAsia="Times New Roman" w:hAnsiTheme="minorHAnsi"/>
          <w:b/>
          <w:u w:val="single"/>
        </w:rPr>
        <w:t xml:space="preserve"> </w:t>
      </w:r>
    </w:p>
    <w:p w:rsidR="00A07B90" w:rsidRDefault="00A07B90" w:rsidP="00493B78">
      <w:pPr>
        <w:spacing w:after="0" w:line="240" w:lineRule="auto"/>
        <w:rPr>
          <w:rFonts w:asciiTheme="minorHAnsi" w:eastAsia="Times New Roman" w:hAnsiTheme="minorHAnsi"/>
          <w:b/>
          <w:caps/>
        </w:rPr>
      </w:pPr>
      <w:r w:rsidRPr="00A07B90">
        <w:rPr>
          <w:rFonts w:asciiTheme="minorHAnsi" w:eastAsia="Times New Roman" w:hAnsiTheme="minorHAnsi"/>
          <w:b/>
          <w:caps/>
        </w:rPr>
        <w:t>Sri Devi</w:t>
      </w:r>
      <w:r>
        <w:rPr>
          <w:rFonts w:asciiTheme="minorHAnsi" w:eastAsia="Times New Roman" w:hAnsiTheme="minorHAnsi"/>
          <w:b/>
          <w:caps/>
        </w:rPr>
        <w:t xml:space="preserve"> </w:t>
      </w:r>
      <w:r w:rsidRPr="00A07B90">
        <w:rPr>
          <w:rFonts w:asciiTheme="minorHAnsi" w:eastAsia="Times New Roman" w:hAnsiTheme="minorHAnsi"/>
          <w:b/>
          <w:caps/>
        </w:rPr>
        <w:t>Kommalapati</w:t>
      </w:r>
      <w:r>
        <w:rPr>
          <w:rFonts w:asciiTheme="minorHAnsi" w:eastAsia="Times New Roman" w:hAnsiTheme="minorHAnsi"/>
          <w:b/>
          <w:caps/>
        </w:rPr>
        <w:t xml:space="preserve">                                    </w:t>
      </w:r>
    </w:p>
    <w:p w:rsidR="00A07B90" w:rsidRDefault="00A07B90" w:rsidP="00493B78">
      <w:pPr>
        <w:spacing w:after="0" w:line="240" w:lineRule="auto"/>
        <w:rPr>
          <w:rFonts w:asciiTheme="minorHAnsi" w:eastAsia="Times New Roman" w:hAnsiTheme="minorHAnsi"/>
          <w:b/>
        </w:rPr>
      </w:pPr>
      <w:r w:rsidRPr="00A07B90">
        <w:rPr>
          <w:rFonts w:asciiTheme="minorHAnsi" w:eastAsia="Times New Roman" w:hAnsiTheme="minorHAnsi"/>
          <w:b/>
        </w:rPr>
        <w:t>Java Developer</w:t>
      </w:r>
    </w:p>
    <w:p w:rsidR="00A0037C" w:rsidRDefault="00A0037C" w:rsidP="00493B78">
      <w:pPr>
        <w:spacing w:after="0" w:line="240" w:lineRule="auto"/>
        <w:rPr>
          <w:rFonts w:asciiTheme="minorHAnsi" w:eastAsia="Times New Roman" w:hAnsiTheme="minorHAnsi"/>
          <w:b/>
        </w:rPr>
      </w:pPr>
      <w:r>
        <w:rPr>
          <w:rFonts w:asciiTheme="minorHAnsi" w:eastAsia="Times New Roman" w:hAnsiTheme="minorHAnsi"/>
          <w:b/>
        </w:rPr>
        <w:t>Location: Austin, TX</w:t>
      </w:r>
    </w:p>
    <w:p w:rsidR="00493B78" w:rsidRDefault="00FB6CB7" w:rsidP="00493B78">
      <w:pPr>
        <w:spacing w:after="0" w:line="240" w:lineRule="auto"/>
        <w:rPr>
          <w:rFonts w:asciiTheme="minorHAnsi" w:eastAsia="Times New Roman" w:hAnsiTheme="minorHAnsi"/>
          <w:b/>
        </w:rPr>
      </w:pPr>
      <w:r w:rsidRPr="00FB6CB7">
        <w:rPr>
          <w:rFonts w:asciiTheme="minorHAnsi" w:eastAsia="Times New Roman" w:hAnsiTheme="minorHAnsi"/>
          <w:b/>
        </w:rPr>
        <w:t>javaconsultant064@gmail.com</w:t>
      </w:r>
    </w:p>
    <w:p w:rsidR="00493B78" w:rsidRDefault="00493B78" w:rsidP="003778FC">
      <w:pPr>
        <w:spacing w:after="0" w:line="240" w:lineRule="auto"/>
        <w:jc w:val="both"/>
        <w:rPr>
          <w:rFonts w:asciiTheme="minorHAnsi" w:eastAsia="Times New Roman" w:hAnsiTheme="minorHAnsi"/>
          <w:b/>
        </w:rPr>
      </w:pPr>
      <w:bookmarkStart w:id="0" w:name="_GoBack"/>
      <w:bookmarkEnd w:id="0"/>
    </w:p>
    <w:p w:rsidR="00CD496B" w:rsidRPr="003778FC" w:rsidRDefault="00CD496B" w:rsidP="003778FC">
      <w:pPr>
        <w:spacing w:after="0" w:line="240" w:lineRule="auto"/>
        <w:jc w:val="both"/>
        <w:rPr>
          <w:rFonts w:asciiTheme="minorHAnsi" w:eastAsia="Times New Roman" w:hAnsiTheme="minorHAnsi"/>
          <w:b/>
        </w:rPr>
      </w:pPr>
      <w:r w:rsidRPr="003778FC">
        <w:rPr>
          <w:rFonts w:asciiTheme="minorHAnsi" w:eastAsia="Times New Roman" w:hAnsiTheme="minorHAnsi"/>
          <w:b/>
        </w:rPr>
        <w:t xml:space="preserve">Professional </w:t>
      </w:r>
      <w:r w:rsidR="00F23904" w:rsidRPr="003778FC">
        <w:rPr>
          <w:rFonts w:asciiTheme="minorHAnsi" w:eastAsia="Times New Roman" w:hAnsiTheme="minorHAnsi"/>
          <w:b/>
        </w:rPr>
        <w:t>S</w:t>
      </w:r>
      <w:r w:rsidR="0062746C" w:rsidRPr="003778FC">
        <w:rPr>
          <w:rFonts w:asciiTheme="minorHAnsi" w:eastAsia="Times New Roman" w:hAnsiTheme="minorHAnsi"/>
          <w:b/>
        </w:rPr>
        <w:t>ummary</w:t>
      </w:r>
      <w:r w:rsidR="00F23904" w:rsidRPr="003778FC">
        <w:rPr>
          <w:rFonts w:asciiTheme="minorHAnsi" w:eastAsia="Times New Roman" w:hAnsiTheme="minorHAnsi"/>
          <w:b/>
        </w:rPr>
        <w:t>: -</w:t>
      </w:r>
    </w:p>
    <w:p w:rsidR="002326A1" w:rsidRPr="003778FC" w:rsidRDefault="00BF02C3" w:rsidP="004942DF">
      <w:pPr>
        <w:pStyle w:val="ListParagraph"/>
        <w:numPr>
          <w:ilvl w:val="0"/>
          <w:numId w:val="28"/>
        </w:numPr>
        <w:spacing w:after="0" w:line="240" w:lineRule="auto"/>
        <w:jc w:val="both"/>
        <w:rPr>
          <w:rFonts w:asciiTheme="minorHAnsi" w:hAnsiTheme="minorHAnsi" w:cs="Calibri"/>
        </w:rPr>
      </w:pPr>
      <w:r w:rsidRPr="003778FC">
        <w:rPr>
          <w:rFonts w:asciiTheme="minorHAnsi" w:hAnsiTheme="minorHAnsi" w:cs="Calibri"/>
        </w:rPr>
        <w:t>Around 8</w:t>
      </w:r>
      <w:r w:rsidR="002326A1" w:rsidRPr="003778FC">
        <w:rPr>
          <w:rFonts w:asciiTheme="minorHAnsi" w:hAnsiTheme="minorHAnsi" w:cs="Calibri"/>
        </w:rPr>
        <w:t xml:space="preserve"> years of </w:t>
      </w:r>
      <w:r w:rsidR="00650A95" w:rsidRPr="003778FC">
        <w:rPr>
          <w:rFonts w:asciiTheme="minorHAnsi" w:hAnsiTheme="minorHAnsi" w:cs="Calibri"/>
        </w:rPr>
        <w:t xml:space="preserve">experience in </w:t>
      </w:r>
      <w:r w:rsidR="00085D51" w:rsidRPr="003778FC">
        <w:rPr>
          <w:rFonts w:asciiTheme="minorHAnsi" w:hAnsiTheme="minorHAnsi" w:cs="Calibri"/>
        </w:rPr>
        <w:t xml:space="preserve">analysis, design, development, </w:t>
      </w:r>
      <w:r w:rsidR="000B0584" w:rsidRPr="003778FC">
        <w:rPr>
          <w:rFonts w:asciiTheme="minorHAnsi" w:hAnsiTheme="minorHAnsi" w:cs="Calibri"/>
        </w:rPr>
        <w:t xml:space="preserve">Production </w:t>
      </w:r>
      <w:r w:rsidR="00085D51" w:rsidRPr="003778FC">
        <w:rPr>
          <w:rFonts w:asciiTheme="minorHAnsi" w:hAnsiTheme="minorHAnsi" w:cs="Calibri"/>
        </w:rPr>
        <w:t>support</w:t>
      </w:r>
      <w:r w:rsidR="000B0584" w:rsidRPr="003778FC">
        <w:rPr>
          <w:rFonts w:asciiTheme="minorHAnsi" w:hAnsiTheme="minorHAnsi" w:cs="Calibri"/>
        </w:rPr>
        <w:t>, maintenance</w:t>
      </w:r>
      <w:r w:rsidR="00085D51" w:rsidRPr="003778FC">
        <w:rPr>
          <w:rFonts w:asciiTheme="minorHAnsi" w:hAnsiTheme="minorHAnsi" w:cs="Calibri"/>
        </w:rPr>
        <w:t xml:space="preserve"> &amp; enhancement</w:t>
      </w:r>
      <w:r w:rsidR="00396D93" w:rsidRPr="003778FC">
        <w:rPr>
          <w:rFonts w:asciiTheme="minorHAnsi" w:hAnsiTheme="minorHAnsi" w:cs="Calibri"/>
        </w:rPr>
        <w:t xml:space="preserve"> of </w:t>
      </w:r>
      <w:r w:rsidR="000B0584" w:rsidRPr="003778FC">
        <w:rPr>
          <w:rFonts w:asciiTheme="minorHAnsi" w:hAnsiTheme="minorHAnsi"/>
          <w:bCs/>
        </w:rPr>
        <w:t xml:space="preserve">Web and Client/Server enterprise applications </w:t>
      </w:r>
      <w:r w:rsidR="00396D93" w:rsidRPr="003778FC">
        <w:rPr>
          <w:rFonts w:asciiTheme="minorHAnsi" w:hAnsiTheme="minorHAnsi" w:cs="Calibri"/>
        </w:rPr>
        <w:t>using JAVA/J2EE related technologies.</w:t>
      </w:r>
    </w:p>
    <w:p w:rsidR="00D050D9" w:rsidRPr="003778FC" w:rsidRDefault="00D050D9"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Extensive experience in developing scalable, reliable and efficient enterprise applications using </w:t>
      </w:r>
      <w:r w:rsidR="009565B4" w:rsidRPr="003778FC">
        <w:rPr>
          <w:rFonts w:asciiTheme="minorHAnsi" w:eastAsia="Batang" w:hAnsiTheme="minorHAnsi" w:cs="Calibri"/>
        </w:rPr>
        <w:t xml:space="preserve">Java, </w:t>
      </w:r>
      <w:r w:rsidR="007B0E5F" w:rsidRPr="003778FC">
        <w:rPr>
          <w:rFonts w:asciiTheme="minorHAnsi" w:eastAsia="Batang" w:hAnsiTheme="minorHAnsi" w:cs="Calibri"/>
        </w:rPr>
        <w:t xml:space="preserve">J2EE, </w:t>
      </w:r>
      <w:r w:rsidR="009565B4" w:rsidRPr="003778FC">
        <w:rPr>
          <w:rFonts w:asciiTheme="minorHAnsi" w:eastAsia="Batang" w:hAnsiTheme="minorHAnsi" w:cs="Calibri"/>
        </w:rPr>
        <w:t>Spring</w:t>
      </w:r>
      <w:r w:rsidR="007B0E5F" w:rsidRPr="003778FC">
        <w:rPr>
          <w:rFonts w:asciiTheme="minorHAnsi" w:eastAsia="Batang" w:hAnsiTheme="minorHAnsi" w:cs="Calibri"/>
        </w:rPr>
        <w:t xml:space="preserve"> Framework</w:t>
      </w:r>
      <w:r w:rsidR="00B11E9E" w:rsidRPr="003778FC">
        <w:rPr>
          <w:rFonts w:asciiTheme="minorHAnsi" w:eastAsia="Batang" w:hAnsiTheme="minorHAnsi" w:cs="Calibri"/>
        </w:rPr>
        <w:t xml:space="preserve">, </w:t>
      </w:r>
      <w:r w:rsidR="0095571C" w:rsidRPr="003778FC">
        <w:rPr>
          <w:rFonts w:asciiTheme="minorHAnsi" w:eastAsia="Batang" w:hAnsiTheme="minorHAnsi" w:cs="Calibri"/>
        </w:rPr>
        <w:t>Struts, Hibernate</w:t>
      </w:r>
      <w:r w:rsidRPr="003778FC">
        <w:rPr>
          <w:rFonts w:asciiTheme="minorHAnsi" w:eastAsia="Batang" w:hAnsiTheme="minorHAnsi" w:cs="Calibri"/>
        </w:rPr>
        <w:t xml:space="preserve">, </w:t>
      </w:r>
      <w:r w:rsidR="000423B2" w:rsidRPr="003778FC">
        <w:rPr>
          <w:rFonts w:asciiTheme="minorHAnsi" w:eastAsia="Batang" w:hAnsiTheme="minorHAnsi" w:cs="Calibri"/>
        </w:rPr>
        <w:t xml:space="preserve">SOA, </w:t>
      </w:r>
      <w:r w:rsidR="000C26F3" w:rsidRPr="003778FC">
        <w:rPr>
          <w:rFonts w:asciiTheme="minorHAnsi" w:eastAsia="Batang" w:hAnsiTheme="minorHAnsi" w:cs="Calibri"/>
        </w:rPr>
        <w:t>SOAP, REST, JAX-RS, JAX-WS</w:t>
      </w:r>
      <w:r w:rsidRPr="003778FC">
        <w:rPr>
          <w:rFonts w:asciiTheme="minorHAnsi" w:eastAsia="Batang" w:hAnsiTheme="minorHAnsi" w:cs="Calibri"/>
        </w:rPr>
        <w:t>,</w:t>
      </w:r>
      <w:r w:rsidR="000C26F3" w:rsidRPr="003778FC">
        <w:rPr>
          <w:rFonts w:asciiTheme="minorHAnsi" w:eastAsia="Batang" w:hAnsiTheme="minorHAnsi" w:cs="Calibri"/>
        </w:rPr>
        <w:t xml:space="preserve"> JMS, </w:t>
      </w:r>
      <w:r w:rsidR="003A19FA" w:rsidRPr="003778FC">
        <w:rPr>
          <w:rFonts w:asciiTheme="minorHAnsi" w:eastAsia="Batang" w:hAnsiTheme="minorHAnsi" w:cs="Calibri"/>
        </w:rPr>
        <w:t xml:space="preserve">XML, </w:t>
      </w:r>
      <w:r w:rsidR="00FD4D49" w:rsidRPr="003778FC">
        <w:rPr>
          <w:rFonts w:asciiTheme="minorHAnsi" w:eastAsia="Batang" w:hAnsiTheme="minorHAnsi" w:cs="Calibri"/>
        </w:rPr>
        <w:t>SQL</w:t>
      </w:r>
      <w:r w:rsidR="003E4AA1" w:rsidRPr="003778FC">
        <w:rPr>
          <w:rFonts w:asciiTheme="minorHAnsi" w:eastAsia="Batang" w:hAnsiTheme="minorHAnsi" w:cs="Calibri"/>
        </w:rPr>
        <w:t>.</w:t>
      </w:r>
    </w:p>
    <w:p w:rsidR="00444CCA" w:rsidRPr="003778FC" w:rsidRDefault="00444CCA"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Experienced in building applications </w:t>
      </w:r>
      <w:r w:rsidR="00BF0261" w:rsidRPr="003778FC">
        <w:rPr>
          <w:rFonts w:asciiTheme="minorHAnsi" w:eastAsia="Batang" w:hAnsiTheme="minorHAnsi" w:cs="Calibri"/>
        </w:rPr>
        <w:t>using Spring</w:t>
      </w:r>
      <w:r w:rsidRPr="003778FC">
        <w:rPr>
          <w:rFonts w:asciiTheme="minorHAnsi" w:eastAsia="Batang" w:hAnsiTheme="minorHAnsi" w:cs="Calibri"/>
        </w:rPr>
        <w:t xml:space="preserve"> Core, </w:t>
      </w:r>
      <w:r w:rsidR="00BF0261" w:rsidRPr="003778FC">
        <w:rPr>
          <w:rFonts w:asciiTheme="minorHAnsi" w:eastAsia="Batang" w:hAnsiTheme="minorHAnsi" w:cs="Calibri"/>
        </w:rPr>
        <w:t xml:space="preserve">Spring </w:t>
      </w:r>
      <w:r w:rsidRPr="003778FC">
        <w:rPr>
          <w:rFonts w:asciiTheme="minorHAnsi" w:eastAsia="Batang" w:hAnsiTheme="minorHAnsi" w:cs="Calibri"/>
        </w:rPr>
        <w:t xml:space="preserve">MVC (Model View Controller), </w:t>
      </w:r>
      <w:r w:rsidR="0095567D" w:rsidRPr="003778FC">
        <w:rPr>
          <w:rFonts w:asciiTheme="minorHAnsi" w:eastAsia="Batang" w:hAnsiTheme="minorHAnsi" w:cs="Calibri"/>
        </w:rPr>
        <w:t xml:space="preserve">Spring </w:t>
      </w:r>
      <w:r w:rsidRPr="003778FC">
        <w:rPr>
          <w:rFonts w:asciiTheme="minorHAnsi" w:eastAsia="Batang" w:hAnsiTheme="minorHAnsi" w:cs="Calibri"/>
        </w:rPr>
        <w:t>AOP (Aspect Oriented Programming</w:t>
      </w:r>
      <w:r w:rsidR="00A25B10" w:rsidRPr="003778FC">
        <w:rPr>
          <w:rFonts w:asciiTheme="minorHAnsi" w:eastAsia="Batang" w:hAnsiTheme="minorHAnsi" w:cs="Calibri"/>
        </w:rPr>
        <w:t>), Spring</w:t>
      </w:r>
      <w:r w:rsidR="00D77094" w:rsidRPr="003778FC">
        <w:rPr>
          <w:rFonts w:asciiTheme="minorHAnsi" w:eastAsia="Batang" w:hAnsiTheme="minorHAnsi" w:cs="Calibri"/>
        </w:rPr>
        <w:t xml:space="preserve"> Boot,</w:t>
      </w:r>
      <w:r w:rsidRPr="003778FC">
        <w:rPr>
          <w:rFonts w:asciiTheme="minorHAnsi" w:eastAsia="Batang" w:hAnsiTheme="minorHAnsi" w:cs="Calibri"/>
        </w:rPr>
        <w:t xml:space="preserve"> </w:t>
      </w:r>
      <w:r w:rsidR="0095567D" w:rsidRPr="003778FC">
        <w:rPr>
          <w:rFonts w:asciiTheme="minorHAnsi" w:eastAsia="Batang" w:hAnsiTheme="minorHAnsi" w:cs="Calibri"/>
        </w:rPr>
        <w:t>Spring DAO (</w:t>
      </w:r>
      <w:r w:rsidRPr="003778FC">
        <w:rPr>
          <w:rFonts w:asciiTheme="minorHAnsi" w:eastAsia="Batang" w:hAnsiTheme="minorHAnsi" w:cs="Calibri"/>
        </w:rPr>
        <w:t>Data Access/Integration</w:t>
      </w:r>
      <w:r w:rsidR="0095567D" w:rsidRPr="003778FC">
        <w:rPr>
          <w:rFonts w:asciiTheme="minorHAnsi" w:eastAsia="Batang" w:hAnsiTheme="minorHAnsi" w:cs="Calibri"/>
        </w:rPr>
        <w:t>)</w:t>
      </w:r>
      <w:r w:rsidR="00E35310" w:rsidRPr="003778FC">
        <w:rPr>
          <w:rFonts w:asciiTheme="minorHAnsi" w:eastAsia="Batang" w:hAnsiTheme="minorHAnsi" w:cs="Calibri"/>
        </w:rPr>
        <w:t>.</w:t>
      </w:r>
    </w:p>
    <w:p w:rsidR="000E1957" w:rsidRPr="003778FC" w:rsidRDefault="000E1957"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Strong work experience in developing Restful </w:t>
      </w:r>
      <w:r w:rsidR="00E64F81" w:rsidRPr="003778FC">
        <w:rPr>
          <w:rFonts w:asciiTheme="minorHAnsi" w:eastAsia="Batang" w:hAnsiTheme="minorHAnsi" w:cs="Calibri"/>
        </w:rPr>
        <w:t xml:space="preserve">web </w:t>
      </w:r>
      <w:r w:rsidRPr="003778FC">
        <w:rPr>
          <w:rFonts w:asciiTheme="minorHAnsi" w:eastAsia="Batang" w:hAnsiTheme="minorHAnsi" w:cs="Calibri"/>
        </w:rPr>
        <w:t>services (JAX-RS) using Jersey, Spring Rest.</w:t>
      </w:r>
    </w:p>
    <w:p w:rsidR="000E13AC" w:rsidRPr="003778FC" w:rsidRDefault="006A28AF"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E</w:t>
      </w:r>
      <w:r w:rsidR="00E64F81" w:rsidRPr="003778FC">
        <w:rPr>
          <w:rFonts w:asciiTheme="minorHAnsi" w:eastAsia="Batang" w:hAnsiTheme="minorHAnsi" w:cs="Calibri"/>
        </w:rPr>
        <w:t>xperience in developing SOAP web services</w:t>
      </w:r>
      <w:r w:rsidR="00B70AB8" w:rsidRPr="003778FC">
        <w:rPr>
          <w:rFonts w:asciiTheme="minorHAnsi" w:eastAsia="Batang" w:hAnsiTheme="minorHAnsi" w:cs="Calibri"/>
        </w:rPr>
        <w:t xml:space="preserve"> (</w:t>
      </w:r>
      <w:r w:rsidR="00E64F81" w:rsidRPr="003778FC">
        <w:rPr>
          <w:rFonts w:asciiTheme="minorHAnsi" w:eastAsia="Batang" w:hAnsiTheme="minorHAnsi" w:cs="Calibri"/>
        </w:rPr>
        <w:t>JAX-WS</w:t>
      </w:r>
      <w:r w:rsidR="00B70AB8" w:rsidRPr="003778FC">
        <w:rPr>
          <w:rFonts w:asciiTheme="minorHAnsi" w:eastAsia="Batang" w:hAnsiTheme="minorHAnsi" w:cs="Calibri"/>
        </w:rPr>
        <w:t>) using</w:t>
      </w:r>
      <w:r w:rsidR="00E64F81" w:rsidRPr="003778FC">
        <w:rPr>
          <w:rFonts w:asciiTheme="minorHAnsi" w:eastAsia="Batang" w:hAnsiTheme="minorHAnsi" w:cs="Calibri"/>
        </w:rPr>
        <w:t xml:space="preserve"> </w:t>
      </w:r>
      <w:r w:rsidR="00B70AB8" w:rsidRPr="003778FC">
        <w:rPr>
          <w:rFonts w:asciiTheme="minorHAnsi" w:eastAsia="Batang" w:hAnsiTheme="minorHAnsi" w:cs="Calibri"/>
        </w:rPr>
        <w:t>Apache CXF/Axis</w:t>
      </w:r>
      <w:r w:rsidR="00E64F81" w:rsidRPr="003778FC">
        <w:rPr>
          <w:rFonts w:asciiTheme="minorHAnsi" w:eastAsia="Batang" w:hAnsiTheme="minorHAnsi" w:cs="Calibri"/>
        </w:rPr>
        <w:t>, SOAP and WSDL.</w:t>
      </w:r>
    </w:p>
    <w:p w:rsidR="00DD1AB9" w:rsidRPr="003778FC" w:rsidRDefault="00DD1AB9"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Experience with Spring Dependency Injection (DI), Inversion of Control (IOC), Spring MVC, Spring JDBC and Spring ORM using Hibernate.</w:t>
      </w:r>
    </w:p>
    <w:p w:rsidR="000D50DF" w:rsidRPr="003778FC" w:rsidRDefault="000D50DF" w:rsidP="004942DF">
      <w:pPr>
        <w:pStyle w:val="BodyText"/>
        <w:numPr>
          <w:ilvl w:val="0"/>
          <w:numId w:val="28"/>
        </w:numPr>
        <w:spacing w:after="0" w:line="240" w:lineRule="auto"/>
        <w:rPr>
          <w:rFonts w:asciiTheme="minorHAnsi" w:eastAsia="Batang" w:hAnsiTheme="minorHAnsi" w:cs="Calibri"/>
        </w:rPr>
      </w:pPr>
      <w:r w:rsidRPr="003778FC">
        <w:rPr>
          <w:rFonts w:asciiTheme="minorHAnsi" w:eastAsia="Batang" w:hAnsiTheme="minorHAnsi" w:cs="Calibri"/>
        </w:rPr>
        <w:t xml:space="preserve">Expertise in developing </w:t>
      </w:r>
      <w:r w:rsidR="00034464" w:rsidRPr="003778FC">
        <w:rPr>
          <w:rFonts w:asciiTheme="minorHAnsi" w:eastAsia="Batang" w:hAnsiTheme="minorHAnsi" w:cs="Calibri"/>
        </w:rPr>
        <w:t xml:space="preserve">persistence </w:t>
      </w:r>
      <w:r w:rsidRPr="003778FC">
        <w:rPr>
          <w:rFonts w:asciiTheme="minorHAnsi" w:eastAsia="Batang" w:hAnsiTheme="minorHAnsi" w:cs="Calibri"/>
        </w:rPr>
        <w:t>layer</w:t>
      </w:r>
      <w:r w:rsidR="00034464" w:rsidRPr="003778FC">
        <w:rPr>
          <w:rFonts w:asciiTheme="minorHAnsi" w:eastAsia="Batang" w:hAnsiTheme="minorHAnsi" w:cs="Calibri"/>
        </w:rPr>
        <w:t xml:space="preserve"> </w:t>
      </w:r>
      <w:r w:rsidRPr="003778FC">
        <w:rPr>
          <w:rFonts w:asciiTheme="minorHAnsi" w:eastAsia="Batang" w:hAnsiTheme="minorHAnsi" w:cs="Calibri"/>
        </w:rPr>
        <w:t>using Object Relational Mapping (ORM) frameworks like Hibernate.</w:t>
      </w:r>
    </w:p>
    <w:p w:rsidR="004679F5" w:rsidRPr="003778FC" w:rsidRDefault="004679F5"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Strong knowledge </w:t>
      </w:r>
      <w:r w:rsidR="0010409B" w:rsidRPr="003778FC">
        <w:rPr>
          <w:rFonts w:asciiTheme="minorHAnsi" w:eastAsia="Batang" w:hAnsiTheme="minorHAnsi" w:cs="Calibri"/>
        </w:rPr>
        <w:t>on</w:t>
      </w:r>
      <w:r w:rsidRPr="003778FC">
        <w:rPr>
          <w:rFonts w:asciiTheme="minorHAnsi" w:eastAsia="Batang" w:hAnsiTheme="minorHAnsi" w:cs="Calibri"/>
        </w:rPr>
        <w:t xml:space="preserve"> design patterns like Singleton, Factory, </w:t>
      </w:r>
      <w:r w:rsidR="001A627B" w:rsidRPr="003778FC">
        <w:rPr>
          <w:rFonts w:asciiTheme="minorHAnsi" w:eastAsia="Batang" w:hAnsiTheme="minorHAnsi" w:cs="Calibri"/>
        </w:rPr>
        <w:t>MVC</w:t>
      </w:r>
      <w:r w:rsidRPr="003778FC">
        <w:rPr>
          <w:rFonts w:asciiTheme="minorHAnsi" w:eastAsia="Batang" w:hAnsiTheme="minorHAnsi" w:cs="Calibri"/>
        </w:rPr>
        <w:t xml:space="preserve"> </w:t>
      </w:r>
      <w:r w:rsidR="001A627B" w:rsidRPr="003778FC">
        <w:rPr>
          <w:rFonts w:asciiTheme="minorHAnsi" w:eastAsia="Batang" w:hAnsiTheme="minorHAnsi" w:cs="Calibri"/>
        </w:rPr>
        <w:t>and DAO</w:t>
      </w:r>
      <w:r w:rsidRPr="003778FC">
        <w:rPr>
          <w:rFonts w:asciiTheme="minorHAnsi" w:eastAsia="Batang" w:hAnsiTheme="minorHAnsi" w:cs="Calibri"/>
        </w:rPr>
        <w:t>.</w:t>
      </w:r>
    </w:p>
    <w:p w:rsidR="00A32B52" w:rsidRPr="003778FC" w:rsidRDefault="00A32B52"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Expertise in Object Oriented and Multi-</w:t>
      </w:r>
      <w:r w:rsidR="00D92456" w:rsidRPr="003778FC">
        <w:rPr>
          <w:rFonts w:asciiTheme="minorHAnsi" w:eastAsia="Batang" w:hAnsiTheme="minorHAnsi" w:cs="Calibri"/>
        </w:rPr>
        <w:t>Threaded</w:t>
      </w:r>
      <w:r w:rsidRPr="003778FC">
        <w:rPr>
          <w:rFonts w:asciiTheme="minorHAnsi" w:eastAsia="Batang" w:hAnsiTheme="minorHAnsi" w:cs="Calibri"/>
        </w:rPr>
        <w:t xml:space="preserve"> Programming using Java and J2EE related technologies.</w:t>
      </w:r>
    </w:p>
    <w:p w:rsidR="006F23FD" w:rsidRPr="003778FC" w:rsidRDefault="006F23FD"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Extensive experience using JSP, JSTL, Servlets, JDBC, JMS, XML, Struts.</w:t>
      </w:r>
    </w:p>
    <w:p w:rsidR="00A00622" w:rsidRPr="003778FC" w:rsidRDefault="00A00622"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Expertise in developing rich User </w:t>
      </w:r>
      <w:r w:rsidR="002401E0" w:rsidRPr="003778FC">
        <w:rPr>
          <w:rFonts w:asciiTheme="minorHAnsi" w:eastAsia="Batang" w:hAnsiTheme="minorHAnsi" w:cs="Calibri"/>
        </w:rPr>
        <w:t>Interface</w:t>
      </w:r>
      <w:r w:rsidRPr="003778FC">
        <w:rPr>
          <w:rFonts w:asciiTheme="minorHAnsi" w:eastAsia="Batang" w:hAnsiTheme="minorHAnsi" w:cs="Calibri"/>
        </w:rPr>
        <w:t xml:space="preserve"> using </w:t>
      </w:r>
      <w:r w:rsidR="002401E0" w:rsidRPr="003778FC">
        <w:rPr>
          <w:rFonts w:asciiTheme="minorHAnsi" w:eastAsia="Batang" w:hAnsiTheme="minorHAnsi" w:cs="Calibri"/>
        </w:rPr>
        <w:t xml:space="preserve">Ajax, </w:t>
      </w:r>
      <w:r w:rsidRPr="003778FC">
        <w:rPr>
          <w:rFonts w:asciiTheme="minorHAnsi" w:eastAsia="Batang" w:hAnsiTheme="minorHAnsi" w:cs="Calibri"/>
        </w:rPr>
        <w:t xml:space="preserve">jQuery, JSON, </w:t>
      </w:r>
      <w:r w:rsidR="005A05DC" w:rsidRPr="003778FC">
        <w:rPr>
          <w:rFonts w:asciiTheme="minorHAnsi" w:eastAsia="Batang" w:hAnsiTheme="minorHAnsi" w:cs="Calibri"/>
        </w:rPr>
        <w:t xml:space="preserve">HTML, </w:t>
      </w:r>
      <w:r w:rsidR="003E65AB" w:rsidRPr="003778FC">
        <w:rPr>
          <w:rFonts w:asciiTheme="minorHAnsi" w:hAnsiTheme="minorHAnsi" w:cs="Calibri"/>
          <w:bCs/>
        </w:rPr>
        <w:t>CSS</w:t>
      </w:r>
      <w:r w:rsidRPr="003778FC">
        <w:rPr>
          <w:rFonts w:asciiTheme="minorHAnsi" w:hAnsiTheme="minorHAnsi" w:cs="Calibri"/>
          <w:bCs/>
        </w:rPr>
        <w:t>, JavaScript</w:t>
      </w:r>
      <w:r w:rsidR="005A05DC" w:rsidRPr="003778FC">
        <w:rPr>
          <w:rFonts w:asciiTheme="minorHAnsi" w:hAnsiTheme="minorHAnsi" w:cs="Calibri"/>
          <w:bCs/>
        </w:rPr>
        <w:t>, Angular JS</w:t>
      </w:r>
      <w:r w:rsidRPr="003778FC">
        <w:rPr>
          <w:rFonts w:asciiTheme="minorHAnsi" w:eastAsia="Batang" w:hAnsiTheme="minorHAnsi" w:cs="Calibri"/>
        </w:rPr>
        <w:t>.</w:t>
      </w:r>
    </w:p>
    <w:p w:rsidR="00DC4723" w:rsidRPr="003778FC" w:rsidRDefault="006F23FD"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Experience in unit testing the applications using JUnit and </w:t>
      </w:r>
      <w:proofErr w:type="spellStart"/>
      <w:r w:rsidRPr="003778FC">
        <w:rPr>
          <w:rFonts w:asciiTheme="minorHAnsi" w:eastAsia="Batang" w:hAnsiTheme="minorHAnsi" w:cs="Calibri"/>
        </w:rPr>
        <w:t>JMockit</w:t>
      </w:r>
      <w:proofErr w:type="spellEnd"/>
      <w:r w:rsidRPr="003778FC">
        <w:rPr>
          <w:rFonts w:asciiTheme="minorHAnsi" w:eastAsia="Batang" w:hAnsiTheme="minorHAnsi" w:cs="Calibri"/>
        </w:rPr>
        <w:t xml:space="preserve"> Frameworks</w:t>
      </w:r>
      <w:r w:rsidR="00A752C5" w:rsidRPr="003778FC">
        <w:rPr>
          <w:rFonts w:asciiTheme="minorHAnsi" w:eastAsia="Batang" w:hAnsiTheme="minorHAnsi" w:cs="Calibri"/>
        </w:rPr>
        <w:t>.</w:t>
      </w:r>
    </w:p>
    <w:p w:rsidR="00505079" w:rsidRPr="003778FC" w:rsidRDefault="00505079"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 xml:space="preserve">Experience with writing SQL, PL/SQL for relational databases such as Oracle, MS SQL Server </w:t>
      </w:r>
      <w:r w:rsidR="003844FE" w:rsidRPr="003778FC">
        <w:rPr>
          <w:rFonts w:asciiTheme="minorHAnsi" w:eastAsia="Batang" w:hAnsiTheme="minorHAnsi" w:cs="Calibri"/>
        </w:rPr>
        <w:t>and MySQL</w:t>
      </w:r>
      <w:r w:rsidRPr="003778FC">
        <w:rPr>
          <w:rFonts w:asciiTheme="minorHAnsi" w:eastAsia="Batang" w:hAnsiTheme="minorHAnsi" w:cs="Calibri"/>
        </w:rPr>
        <w:t>.</w:t>
      </w:r>
    </w:p>
    <w:p w:rsidR="005D3792" w:rsidRPr="003778FC" w:rsidRDefault="005D3792" w:rsidP="004942DF">
      <w:pPr>
        <w:pStyle w:val="ListParagraph"/>
        <w:numPr>
          <w:ilvl w:val="0"/>
          <w:numId w:val="28"/>
        </w:numPr>
        <w:spacing w:after="0" w:line="240" w:lineRule="auto"/>
        <w:jc w:val="both"/>
        <w:rPr>
          <w:rFonts w:asciiTheme="minorHAnsi" w:hAnsiTheme="minorHAnsi" w:cs="Calibri"/>
        </w:rPr>
      </w:pPr>
      <w:r w:rsidRPr="003778FC">
        <w:rPr>
          <w:rFonts w:asciiTheme="minorHAnsi" w:hAnsiTheme="minorHAnsi" w:cs="Calibri"/>
        </w:rPr>
        <w:t xml:space="preserve">Strong hands on exposure to multiple Web/Application Servers like </w:t>
      </w:r>
      <w:r w:rsidRPr="003778FC">
        <w:rPr>
          <w:rFonts w:asciiTheme="minorHAnsi" w:hAnsiTheme="minorHAnsi" w:cs="Calibri"/>
          <w:bCs/>
        </w:rPr>
        <w:t xml:space="preserve">IBM WebSphere, BEA </w:t>
      </w:r>
      <w:r w:rsidRPr="003778FC">
        <w:rPr>
          <w:rFonts w:asciiTheme="minorHAnsi" w:hAnsiTheme="minorHAnsi" w:cs="Calibri"/>
        </w:rPr>
        <w:t>Web-Logic,</w:t>
      </w:r>
    </w:p>
    <w:p w:rsidR="005D3792" w:rsidRPr="003778FC" w:rsidRDefault="005D3792" w:rsidP="004942DF">
      <w:pPr>
        <w:pStyle w:val="ListParagraph"/>
        <w:numPr>
          <w:ilvl w:val="0"/>
          <w:numId w:val="28"/>
        </w:numPr>
        <w:spacing w:after="0" w:line="240" w:lineRule="auto"/>
        <w:jc w:val="both"/>
        <w:rPr>
          <w:rFonts w:asciiTheme="minorHAnsi" w:hAnsiTheme="minorHAnsi" w:cs="Calibri"/>
        </w:rPr>
      </w:pPr>
      <w:proofErr w:type="spellStart"/>
      <w:r w:rsidRPr="003778FC">
        <w:rPr>
          <w:rFonts w:asciiTheme="minorHAnsi" w:hAnsiTheme="minorHAnsi" w:cs="Calibri"/>
        </w:rPr>
        <w:t>JBoss</w:t>
      </w:r>
      <w:proofErr w:type="spellEnd"/>
      <w:r w:rsidRPr="003778FC">
        <w:rPr>
          <w:rFonts w:asciiTheme="minorHAnsi" w:hAnsiTheme="minorHAnsi" w:cs="Calibri"/>
        </w:rPr>
        <w:t>, Tomcat.</w:t>
      </w:r>
    </w:p>
    <w:p w:rsidR="000D5233" w:rsidRPr="003778FC" w:rsidRDefault="000D5233"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eastAsia="Batang" w:hAnsiTheme="minorHAnsi" w:cs="Calibri"/>
        </w:rPr>
        <w:t>Experience with Continuous Integration, version control and build tools such as Ant, Maven, Jenkins, SVN (Sub Version), CVS and Bamboo for building and deploying applications.</w:t>
      </w:r>
    </w:p>
    <w:p w:rsidR="00996FBD" w:rsidRPr="003778FC" w:rsidRDefault="005D3792" w:rsidP="004942DF">
      <w:pPr>
        <w:pStyle w:val="BodyText"/>
        <w:numPr>
          <w:ilvl w:val="0"/>
          <w:numId w:val="28"/>
        </w:numPr>
        <w:spacing w:after="0" w:line="240" w:lineRule="auto"/>
        <w:jc w:val="both"/>
        <w:rPr>
          <w:rFonts w:asciiTheme="minorHAnsi" w:hAnsiTheme="minorHAnsi" w:cs="Calibri"/>
        </w:rPr>
      </w:pPr>
      <w:r w:rsidRPr="003778FC">
        <w:rPr>
          <w:rFonts w:asciiTheme="minorHAnsi" w:eastAsia="Batang" w:hAnsiTheme="minorHAnsi" w:cs="Calibri"/>
        </w:rPr>
        <w:t>Experience in developing reports using Jasper Reports API with iReport</w:t>
      </w:r>
      <w:r w:rsidR="00AD5450" w:rsidRPr="003778FC">
        <w:rPr>
          <w:rFonts w:asciiTheme="minorHAnsi" w:eastAsia="Batang" w:hAnsiTheme="minorHAnsi" w:cs="Calibri"/>
        </w:rPr>
        <w:t xml:space="preserve"> Designer.</w:t>
      </w:r>
    </w:p>
    <w:p w:rsidR="00996FBD" w:rsidRPr="003778FC" w:rsidRDefault="00996FBD" w:rsidP="004942DF">
      <w:pPr>
        <w:pStyle w:val="BodyText"/>
        <w:numPr>
          <w:ilvl w:val="0"/>
          <w:numId w:val="28"/>
        </w:numPr>
        <w:spacing w:after="0" w:line="240" w:lineRule="auto"/>
        <w:jc w:val="both"/>
        <w:rPr>
          <w:rFonts w:asciiTheme="minorHAnsi" w:eastAsia="Batang" w:hAnsiTheme="minorHAnsi" w:cs="Calibri"/>
        </w:rPr>
      </w:pPr>
      <w:r w:rsidRPr="003778FC">
        <w:rPr>
          <w:rFonts w:asciiTheme="minorHAnsi" w:hAnsiTheme="minorHAnsi" w:cs="Calibri"/>
        </w:rPr>
        <w:t xml:space="preserve">Expertise in different IDEs like </w:t>
      </w:r>
      <w:r w:rsidRPr="003778FC">
        <w:rPr>
          <w:rFonts w:asciiTheme="minorHAnsi" w:hAnsiTheme="minorHAnsi" w:cs="Calibri"/>
          <w:bCs/>
        </w:rPr>
        <w:t>Ec</w:t>
      </w:r>
      <w:r w:rsidR="00F83ED2" w:rsidRPr="003778FC">
        <w:rPr>
          <w:rFonts w:asciiTheme="minorHAnsi" w:hAnsiTheme="minorHAnsi" w:cs="Calibri"/>
          <w:bCs/>
        </w:rPr>
        <w:t xml:space="preserve">lipse, STS (Spring Tool Suite), IntelliJ, </w:t>
      </w:r>
      <w:r w:rsidRPr="003778FC">
        <w:rPr>
          <w:rFonts w:asciiTheme="minorHAnsi" w:hAnsiTheme="minorHAnsi" w:cs="Calibri"/>
          <w:bCs/>
        </w:rPr>
        <w:t>RAD, TOAD, SQL Developer.</w:t>
      </w:r>
    </w:p>
    <w:p w:rsidR="00DC0DA3" w:rsidRPr="003778FC" w:rsidRDefault="00330833" w:rsidP="004942DF">
      <w:pPr>
        <w:pStyle w:val="BodyText"/>
        <w:numPr>
          <w:ilvl w:val="0"/>
          <w:numId w:val="28"/>
        </w:numPr>
        <w:spacing w:after="0" w:line="240" w:lineRule="auto"/>
        <w:jc w:val="both"/>
        <w:rPr>
          <w:rFonts w:asciiTheme="minorHAnsi" w:hAnsiTheme="minorHAnsi" w:cs="Calibri"/>
        </w:rPr>
      </w:pPr>
      <w:r w:rsidRPr="003778FC">
        <w:rPr>
          <w:rFonts w:asciiTheme="minorHAnsi" w:eastAsia="Batang" w:hAnsiTheme="minorHAnsi" w:cs="Calibri"/>
        </w:rPr>
        <w:t xml:space="preserve">Developed, tested and deployed applications in </w:t>
      </w:r>
      <w:r w:rsidR="00F51E18" w:rsidRPr="003778FC">
        <w:rPr>
          <w:rFonts w:asciiTheme="minorHAnsi" w:eastAsia="Batang" w:hAnsiTheme="minorHAnsi" w:cs="Calibri"/>
        </w:rPr>
        <w:t>UNIX, Linux</w:t>
      </w:r>
      <w:r w:rsidRPr="003778FC">
        <w:rPr>
          <w:rFonts w:asciiTheme="minorHAnsi" w:eastAsia="Batang" w:hAnsiTheme="minorHAnsi" w:cs="Calibri"/>
        </w:rPr>
        <w:t xml:space="preserve"> and Windows environments.</w:t>
      </w:r>
    </w:p>
    <w:p w:rsidR="00AD24AE" w:rsidRPr="003778FC" w:rsidRDefault="0036480A" w:rsidP="004942DF">
      <w:pPr>
        <w:pStyle w:val="BodyText"/>
        <w:numPr>
          <w:ilvl w:val="0"/>
          <w:numId w:val="28"/>
        </w:numPr>
        <w:spacing w:after="0" w:line="240" w:lineRule="auto"/>
        <w:jc w:val="both"/>
        <w:rPr>
          <w:rFonts w:asciiTheme="minorHAnsi" w:eastAsia="Arial" w:hAnsiTheme="minorHAnsi" w:cs="Calibri"/>
        </w:rPr>
      </w:pPr>
      <w:r w:rsidRPr="003778FC">
        <w:rPr>
          <w:rFonts w:asciiTheme="minorHAnsi" w:eastAsia="Batang" w:hAnsiTheme="minorHAnsi" w:cs="Calibri"/>
        </w:rPr>
        <w:t>Experience with various development methodologies such as Waterfall, TDD, and Agile</w:t>
      </w:r>
      <w:r w:rsidR="001E1A1E" w:rsidRPr="003778FC">
        <w:rPr>
          <w:rFonts w:asciiTheme="minorHAnsi" w:eastAsia="Batang" w:hAnsiTheme="minorHAnsi" w:cs="Calibri"/>
        </w:rPr>
        <w:t xml:space="preserve"> (SCRUM)</w:t>
      </w:r>
      <w:r w:rsidR="00AF3416" w:rsidRPr="003778FC">
        <w:rPr>
          <w:rFonts w:asciiTheme="minorHAnsi" w:eastAsia="Batang" w:hAnsiTheme="minorHAnsi" w:cs="Calibri"/>
        </w:rPr>
        <w:t>.</w:t>
      </w:r>
    </w:p>
    <w:p w:rsidR="006A4CAD" w:rsidRPr="003778FC" w:rsidRDefault="00313CAA" w:rsidP="004942DF">
      <w:pPr>
        <w:pStyle w:val="PlainText"/>
        <w:numPr>
          <w:ilvl w:val="0"/>
          <w:numId w:val="28"/>
        </w:numPr>
        <w:jc w:val="both"/>
        <w:rPr>
          <w:rFonts w:asciiTheme="minorHAnsi" w:hAnsiTheme="minorHAnsi" w:cs="Calibri"/>
          <w:sz w:val="22"/>
          <w:szCs w:val="22"/>
        </w:rPr>
      </w:pPr>
      <w:r w:rsidRPr="003778FC">
        <w:rPr>
          <w:rFonts w:asciiTheme="minorHAnsi" w:hAnsiTheme="minorHAnsi" w:cs="Calibri"/>
          <w:sz w:val="22"/>
          <w:szCs w:val="22"/>
        </w:rPr>
        <w:t>Extensive applic</w:t>
      </w:r>
      <w:r w:rsidR="00235326" w:rsidRPr="003778FC">
        <w:rPr>
          <w:rFonts w:asciiTheme="minorHAnsi" w:hAnsiTheme="minorHAnsi" w:cs="Calibri"/>
          <w:sz w:val="22"/>
          <w:szCs w:val="22"/>
        </w:rPr>
        <w:t>ation development experience in</w:t>
      </w:r>
      <w:r w:rsidR="0003099D" w:rsidRPr="003778FC">
        <w:rPr>
          <w:rFonts w:asciiTheme="minorHAnsi" w:hAnsiTheme="minorHAnsi" w:cs="Calibri"/>
          <w:sz w:val="22"/>
          <w:szCs w:val="22"/>
        </w:rPr>
        <w:t xml:space="preserve"> Health</w:t>
      </w:r>
      <w:r w:rsidR="00235326" w:rsidRPr="003778FC">
        <w:rPr>
          <w:rFonts w:asciiTheme="minorHAnsi" w:hAnsiTheme="minorHAnsi" w:cs="Calibri"/>
          <w:sz w:val="22"/>
          <w:szCs w:val="22"/>
        </w:rPr>
        <w:t xml:space="preserve"> </w:t>
      </w:r>
      <w:r w:rsidR="004B10D1" w:rsidRPr="003778FC">
        <w:rPr>
          <w:rFonts w:asciiTheme="minorHAnsi" w:hAnsiTheme="minorHAnsi" w:cs="Calibri"/>
          <w:bCs/>
          <w:sz w:val="22"/>
          <w:szCs w:val="22"/>
        </w:rPr>
        <w:t>Insurance</w:t>
      </w:r>
      <w:r w:rsidRPr="003778FC">
        <w:rPr>
          <w:rFonts w:asciiTheme="minorHAnsi" w:hAnsiTheme="minorHAnsi" w:cs="Calibri"/>
          <w:sz w:val="22"/>
          <w:szCs w:val="22"/>
        </w:rPr>
        <w:t xml:space="preserve">, </w:t>
      </w:r>
      <w:r w:rsidR="00356FBA" w:rsidRPr="003778FC">
        <w:rPr>
          <w:rFonts w:asciiTheme="minorHAnsi" w:hAnsiTheme="minorHAnsi" w:cs="Calibri"/>
          <w:bCs/>
          <w:sz w:val="22"/>
          <w:szCs w:val="22"/>
        </w:rPr>
        <w:t>Telecom</w:t>
      </w:r>
      <w:r w:rsidR="00235326" w:rsidRPr="003778FC">
        <w:rPr>
          <w:rFonts w:asciiTheme="minorHAnsi" w:hAnsiTheme="minorHAnsi" w:cs="Calibri"/>
          <w:sz w:val="22"/>
          <w:szCs w:val="22"/>
        </w:rPr>
        <w:t xml:space="preserve"> </w:t>
      </w:r>
      <w:r w:rsidRPr="003778FC">
        <w:rPr>
          <w:rFonts w:asciiTheme="minorHAnsi" w:hAnsiTheme="minorHAnsi" w:cs="Calibri"/>
          <w:sz w:val="22"/>
          <w:szCs w:val="22"/>
        </w:rPr>
        <w:t>domains.</w:t>
      </w:r>
    </w:p>
    <w:p w:rsidR="005F65A3" w:rsidRPr="003778FC" w:rsidRDefault="006A4CAD" w:rsidP="003778FC">
      <w:pPr>
        <w:pStyle w:val="PlainText"/>
        <w:ind w:left="360"/>
        <w:jc w:val="both"/>
        <w:rPr>
          <w:rFonts w:asciiTheme="minorHAnsi" w:hAnsiTheme="minorHAnsi" w:cs="Calibri"/>
          <w:sz w:val="22"/>
          <w:szCs w:val="22"/>
        </w:rPr>
      </w:pPr>
      <w:r w:rsidRPr="003778FC">
        <w:rPr>
          <w:rFonts w:asciiTheme="minorHAnsi" w:hAnsiTheme="minorHAnsi" w:cs="Calibri"/>
          <w:sz w:val="22"/>
          <w:szCs w:val="22"/>
        </w:rPr>
        <w:t xml:space="preserve"> </w:t>
      </w:r>
    </w:p>
    <w:p w:rsidR="00E633D6" w:rsidRPr="003778FC" w:rsidRDefault="006466FB" w:rsidP="003778FC">
      <w:pPr>
        <w:spacing w:after="0" w:line="240" w:lineRule="auto"/>
        <w:jc w:val="both"/>
        <w:rPr>
          <w:rFonts w:asciiTheme="minorHAnsi" w:eastAsia="Times New Roman" w:hAnsiTheme="minorHAnsi"/>
          <w:b/>
        </w:rPr>
      </w:pPr>
      <w:r w:rsidRPr="003778FC">
        <w:rPr>
          <w:rFonts w:asciiTheme="minorHAnsi" w:eastAsia="Times New Roman" w:hAnsiTheme="minorHAnsi"/>
          <w:b/>
        </w:rPr>
        <w:t xml:space="preserve">Technical </w:t>
      </w:r>
      <w:r w:rsidR="007E42C4" w:rsidRPr="003778FC">
        <w:rPr>
          <w:rFonts w:asciiTheme="minorHAnsi" w:eastAsia="Times New Roman" w:hAnsiTheme="minorHAnsi"/>
          <w:b/>
        </w:rPr>
        <w:t>Skills: -</w:t>
      </w:r>
      <w:r w:rsidR="00DA0005" w:rsidRPr="003778FC">
        <w:rPr>
          <w:rFonts w:asciiTheme="minorHAnsi" w:eastAsia="Times New Roman" w:hAnsiTheme="minorHAnsi"/>
          <w:b/>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1"/>
        <w:gridCol w:w="6714"/>
      </w:tblGrid>
      <w:tr w:rsidR="008139B4" w:rsidRPr="003778FC" w:rsidTr="00AF36F1">
        <w:trPr>
          <w:trHeight w:val="101"/>
          <w:jc w:val="center"/>
        </w:trPr>
        <w:tc>
          <w:tcPr>
            <w:tcW w:w="1583" w:type="pct"/>
            <w:vAlign w:val="center"/>
          </w:tcPr>
          <w:p w:rsidR="006466FB" w:rsidRPr="003778FC" w:rsidRDefault="006466FB" w:rsidP="003778FC">
            <w:pPr>
              <w:spacing w:after="0" w:line="240" w:lineRule="auto"/>
              <w:rPr>
                <w:rFonts w:asciiTheme="minorHAnsi" w:hAnsiTheme="minorHAnsi" w:cs="Calibri"/>
                <w:b/>
              </w:rPr>
            </w:pPr>
            <w:r w:rsidRPr="003778FC">
              <w:rPr>
                <w:rFonts w:asciiTheme="minorHAnsi" w:hAnsiTheme="minorHAnsi" w:cs="Calibri"/>
                <w:b/>
              </w:rPr>
              <w:t>Programming Languages</w:t>
            </w:r>
          </w:p>
        </w:tc>
        <w:tc>
          <w:tcPr>
            <w:tcW w:w="3417" w:type="pct"/>
            <w:vAlign w:val="center"/>
          </w:tcPr>
          <w:p w:rsidR="0097222B" w:rsidRPr="003778FC" w:rsidRDefault="00C73EC1" w:rsidP="003778FC">
            <w:pPr>
              <w:spacing w:after="0" w:line="240" w:lineRule="auto"/>
              <w:rPr>
                <w:rFonts w:asciiTheme="minorHAnsi" w:hAnsiTheme="minorHAnsi" w:cs="Calibri"/>
                <w:lang w:val="pt-BR"/>
              </w:rPr>
            </w:pPr>
            <w:r w:rsidRPr="003778FC">
              <w:rPr>
                <w:rFonts w:asciiTheme="minorHAnsi" w:hAnsiTheme="minorHAnsi" w:cs="Calibri"/>
                <w:lang w:val="pt-BR"/>
              </w:rPr>
              <w:t>Java, SQL, PL/SQL</w:t>
            </w:r>
          </w:p>
        </w:tc>
      </w:tr>
      <w:tr w:rsidR="008139B4" w:rsidRPr="003778FC" w:rsidTr="009C7A55">
        <w:trPr>
          <w:trHeight w:val="413"/>
          <w:jc w:val="center"/>
        </w:trPr>
        <w:tc>
          <w:tcPr>
            <w:tcW w:w="1583" w:type="pct"/>
            <w:vAlign w:val="center"/>
          </w:tcPr>
          <w:p w:rsidR="0027745E" w:rsidRPr="003778FC" w:rsidRDefault="007E6A0A" w:rsidP="003778FC">
            <w:pPr>
              <w:spacing w:after="0" w:line="240" w:lineRule="auto"/>
              <w:rPr>
                <w:rFonts w:asciiTheme="minorHAnsi" w:hAnsiTheme="minorHAnsi" w:cs="Calibri"/>
                <w:b/>
              </w:rPr>
            </w:pPr>
            <w:r w:rsidRPr="003778FC">
              <w:rPr>
                <w:rFonts w:asciiTheme="minorHAnsi" w:hAnsiTheme="minorHAnsi" w:cs="Calibri"/>
                <w:b/>
              </w:rPr>
              <w:t>Web</w:t>
            </w:r>
            <w:r w:rsidR="0027745E" w:rsidRPr="003778FC">
              <w:rPr>
                <w:rFonts w:asciiTheme="minorHAnsi" w:hAnsiTheme="minorHAnsi" w:cs="Calibri"/>
                <w:b/>
              </w:rPr>
              <w:t xml:space="preserve"> Technologies</w:t>
            </w:r>
          </w:p>
        </w:tc>
        <w:tc>
          <w:tcPr>
            <w:tcW w:w="3417" w:type="pct"/>
            <w:vAlign w:val="center"/>
          </w:tcPr>
          <w:p w:rsidR="00D848EB" w:rsidRPr="003778FC" w:rsidRDefault="00F44125" w:rsidP="003778FC">
            <w:pPr>
              <w:spacing w:after="0" w:line="240" w:lineRule="auto"/>
              <w:rPr>
                <w:rFonts w:asciiTheme="minorHAnsi" w:hAnsiTheme="minorHAnsi" w:cs="Calibri"/>
              </w:rPr>
            </w:pPr>
            <w:r w:rsidRPr="003778FC">
              <w:rPr>
                <w:rFonts w:asciiTheme="minorHAnsi" w:hAnsiTheme="minorHAnsi"/>
              </w:rPr>
              <w:t xml:space="preserve">HTML, CSS, Java Script, </w:t>
            </w:r>
            <w:r w:rsidR="00B12C6B" w:rsidRPr="003778FC">
              <w:rPr>
                <w:rFonts w:asciiTheme="minorHAnsi" w:hAnsiTheme="minorHAnsi"/>
              </w:rPr>
              <w:t>j</w:t>
            </w:r>
            <w:r w:rsidRPr="003778FC">
              <w:rPr>
                <w:rFonts w:asciiTheme="minorHAnsi" w:hAnsiTheme="minorHAnsi"/>
              </w:rPr>
              <w:t>Query, Ajax, JSON,</w:t>
            </w:r>
            <w:r w:rsidR="00C02522" w:rsidRPr="003778FC">
              <w:rPr>
                <w:rFonts w:asciiTheme="minorHAnsi" w:hAnsiTheme="minorHAnsi"/>
              </w:rPr>
              <w:t xml:space="preserve"> Angular JS</w:t>
            </w:r>
            <w:r w:rsidR="00CC73D2" w:rsidRPr="003778FC">
              <w:rPr>
                <w:rFonts w:asciiTheme="minorHAnsi" w:hAnsiTheme="minorHAnsi"/>
              </w:rPr>
              <w:t>, XML</w:t>
            </w:r>
            <w:r w:rsidR="006A267D" w:rsidRPr="003778FC">
              <w:rPr>
                <w:rFonts w:asciiTheme="minorHAnsi" w:hAnsiTheme="minorHAnsi"/>
              </w:rPr>
              <w:t>, JAXB.</w:t>
            </w:r>
          </w:p>
        </w:tc>
      </w:tr>
      <w:tr w:rsidR="008139B4" w:rsidRPr="003778FC" w:rsidTr="00AF36F1">
        <w:trPr>
          <w:trHeight w:val="202"/>
          <w:jc w:val="center"/>
        </w:trPr>
        <w:tc>
          <w:tcPr>
            <w:tcW w:w="1583" w:type="pct"/>
            <w:vAlign w:val="center"/>
          </w:tcPr>
          <w:p w:rsidR="006466FB" w:rsidRPr="003778FC" w:rsidRDefault="007E6A0A" w:rsidP="003778FC">
            <w:pPr>
              <w:spacing w:after="0" w:line="240" w:lineRule="auto"/>
              <w:rPr>
                <w:rFonts w:asciiTheme="minorHAnsi" w:hAnsiTheme="minorHAnsi" w:cs="Calibri"/>
                <w:b/>
              </w:rPr>
            </w:pPr>
            <w:r w:rsidRPr="003778FC">
              <w:rPr>
                <w:rFonts w:asciiTheme="minorHAnsi" w:hAnsiTheme="minorHAnsi" w:cs="Calibri"/>
                <w:b/>
              </w:rPr>
              <w:t>Frameworks</w:t>
            </w:r>
          </w:p>
        </w:tc>
        <w:tc>
          <w:tcPr>
            <w:tcW w:w="3417" w:type="pct"/>
            <w:vAlign w:val="center"/>
          </w:tcPr>
          <w:p w:rsidR="006466FB" w:rsidRPr="003778FC" w:rsidRDefault="007E6A0A" w:rsidP="003778FC">
            <w:pPr>
              <w:spacing w:after="0" w:line="240" w:lineRule="auto"/>
              <w:rPr>
                <w:rFonts w:asciiTheme="minorHAnsi" w:hAnsiTheme="minorHAnsi" w:cs="Calibri"/>
              </w:rPr>
            </w:pPr>
            <w:r w:rsidRPr="003778FC">
              <w:rPr>
                <w:rFonts w:asciiTheme="minorHAnsi" w:hAnsiTheme="minorHAnsi"/>
              </w:rPr>
              <w:t>J2EE (Servlets, JSP,</w:t>
            </w:r>
            <w:r w:rsidR="007C18FF" w:rsidRPr="003778FC">
              <w:rPr>
                <w:rFonts w:asciiTheme="minorHAnsi" w:hAnsiTheme="minorHAnsi"/>
              </w:rPr>
              <w:t xml:space="preserve"> JSTL,</w:t>
            </w:r>
            <w:r w:rsidRPr="003778FC">
              <w:rPr>
                <w:rFonts w:asciiTheme="minorHAnsi" w:hAnsiTheme="minorHAnsi"/>
              </w:rPr>
              <w:t xml:space="preserve"> JDBC), Struts, </w:t>
            </w:r>
            <w:r w:rsidR="00214564" w:rsidRPr="003778FC">
              <w:rPr>
                <w:rFonts w:asciiTheme="minorHAnsi" w:hAnsiTheme="minorHAnsi"/>
              </w:rPr>
              <w:t>Spring (</w:t>
            </w:r>
            <w:r w:rsidRPr="003778FC">
              <w:rPr>
                <w:rFonts w:asciiTheme="minorHAnsi" w:hAnsiTheme="minorHAnsi"/>
              </w:rPr>
              <w:t xml:space="preserve">MVC, Core, </w:t>
            </w:r>
            <w:r w:rsidR="00214564" w:rsidRPr="003778FC">
              <w:rPr>
                <w:rFonts w:asciiTheme="minorHAnsi" w:hAnsiTheme="minorHAnsi"/>
              </w:rPr>
              <w:t xml:space="preserve">AOP, </w:t>
            </w:r>
            <w:r w:rsidR="007173B7" w:rsidRPr="003778FC">
              <w:rPr>
                <w:rFonts w:asciiTheme="minorHAnsi" w:hAnsiTheme="minorHAnsi"/>
              </w:rPr>
              <w:t>DAO, Spring</w:t>
            </w:r>
            <w:r w:rsidR="002B693A" w:rsidRPr="003778FC">
              <w:rPr>
                <w:rFonts w:asciiTheme="minorHAnsi" w:hAnsiTheme="minorHAnsi"/>
              </w:rPr>
              <w:t xml:space="preserve"> Boot</w:t>
            </w:r>
            <w:r w:rsidRPr="003778FC">
              <w:rPr>
                <w:rFonts w:asciiTheme="minorHAnsi" w:hAnsiTheme="minorHAnsi"/>
              </w:rPr>
              <w:t>), Hibernate</w:t>
            </w:r>
            <w:r w:rsidR="00346681" w:rsidRPr="003778FC">
              <w:rPr>
                <w:rFonts w:asciiTheme="minorHAnsi" w:hAnsiTheme="minorHAnsi"/>
              </w:rPr>
              <w:t>, JMS</w:t>
            </w:r>
          </w:p>
        </w:tc>
      </w:tr>
      <w:tr w:rsidR="00324BC2" w:rsidRPr="003778FC" w:rsidTr="00AF36F1">
        <w:trPr>
          <w:trHeight w:val="202"/>
          <w:jc w:val="center"/>
        </w:trPr>
        <w:tc>
          <w:tcPr>
            <w:tcW w:w="1583" w:type="pct"/>
            <w:vAlign w:val="center"/>
          </w:tcPr>
          <w:p w:rsidR="00324BC2" w:rsidRPr="003778FC" w:rsidRDefault="00324BC2" w:rsidP="003778FC">
            <w:pPr>
              <w:spacing w:after="0" w:line="240" w:lineRule="auto"/>
              <w:rPr>
                <w:rFonts w:asciiTheme="minorHAnsi" w:hAnsiTheme="minorHAnsi" w:cs="Calibri"/>
                <w:b/>
              </w:rPr>
            </w:pPr>
            <w:r w:rsidRPr="003778FC">
              <w:rPr>
                <w:rFonts w:asciiTheme="minorHAnsi" w:hAnsiTheme="minorHAnsi" w:cs="Calibri"/>
                <w:b/>
              </w:rPr>
              <w:t>Web Services</w:t>
            </w:r>
          </w:p>
        </w:tc>
        <w:tc>
          <w:tcPr>
            <w:tcW w:w="3417" w:type="pct"/>
            <w:vAlign w:val="center"/>
          </w:tcPr>
          <w:p w:rsidR="00324BC2" w:rsidRPr="003778FC" w:rsidRDefault="00324BC2" w:rsidP="003778FC">
            <w:pPr>
              <w:spacing w:after="0" w:line="240" w:lineRule="auto"/>
              <w:rPr>
                <w:rFonts w:asciiTheme="minorHAnsi" w:hAnsiTheme="minorHAnsi"/>
              </w:rPr>
            </w:pPr>
            <w:r w:rsidRPr="003778FC">
              <w:rPr>
                <w:rFonts w:asciiTheme="minorHAnsi" w:hAnsiTheme="minorHAnsi"/>
              </w:rPr>
              <w:t>SOAP, REST, JAX-RS, JAX-WS, Apache CXF/Axis, Jersey, WSDL, Spring Rest.</w:t>
            </w:r>
          </w:p>
        </w:tc>
      </w:tr>
      <w:tr w:rsidR="008139B4" w:rsidRPr="003778FC" w:rsidTr="00AF36F1">
        <w:trPr>
          <w:trHeight w:val="202"/>
          <w:jc w:val="center"/>
        </w:trPr>
        <w:tc>
          <w:tcPr>
            <w:tcW w:w="1583" w:type="pct"/>
            <w:vAlign w:val="center"/>
          </w:tcPr>
          <w:p w:rsidR="006466FB" w:rsidRPr="003778FC" w:rsidRDefault="007E6A0A" w:rsidP="003778FC">
            <w:pPr>
              <w:spacing w:after="0" w:line="240" w:lineRule="auto"/>
              <w:rPr>
                <w:rFonts w:asciiTheme="minorHAnsi" w:hAnsiTheme="minorHAnsi" w:cs="Calibri"/>
                <w:b/>
              </w:rPr>
            </w:pPr>
            <w:r w:rsidRPr="003778FC">
              <w:rPr>
                <w:rFonts w:asciiTheme="minorHAnsi" w:hAnsiTheme="minorHAnsi" w:cs="Calibri"/>
                <w:b/>
              </w:rPr>
              <w:t xml:space="preserve">App/Web </w:t>
            </w:r>
            <w:r w:rsidR="006466FB" w:rsidRPr="003778FC">
              <w:rPr>
                <w:rFonts w:asciiTheme="minorHAnsi" w:hAnsiTheme="minorHAnsi" w:cs="Calibri"/>
                <w:b/>
              </w:rPr>
              <w:t>Servers</w:t>
            </w:r>
          </w:p>
        </w:tc>
        <w:tc>
          <w:tcPr>
            <w:tcW w:w="3417" w:type="pct"/>
            <w:vAlign w:val="center"/>
          </w:tcPr>
          <w:p w:rsidR="006466FB" w:rsidRPr="003778FC" w:rsidRDefault="006466FB" w:rsidP="003778FC">
            <w:pPr>
              <w:spacing w:after="0" w:line="240" w:lineRule="auto"/>
              <w:rPr>
                <w:rFonts w:asciiTheme="minorHAnsi" w:hAnsiTheme="minorHAnsi" w:cs="Calibri"/>
              </w:rPr>
            </w:pPr>
            <w:r w:rsidRPr="003778FC">
              <w:rPr>
                <w:rFonts w:asciiTheme="minorHAnsi" w:hAnsiTheme="minorHAnsi" w:cs="Calibri"/>
              </w:rPr>
              <w:t xml:space="preserve">BEA </w:t>
            </w:r>
            <w:r w:rsidR="00C17754" w:rsidRPr="003778FC">
              <w:rPr>
                <w:rFonts w:asciiTheme="minorHAnsi" w:hAnsiTheme="minorHAnsi" w:cs="Calibri"/>
              </w:rPr>
              <w:t>Web Logic</w:t>
            </w:r>
            <w:r w:rsidR="00912E75" w:rsidRPr="003778FC">
              <w:rPr>
                <w:rFonts w:asciiTheme="minorHAnsi" w:hAnsiTheme="minorHAnsi" w:cs="Calibri"/>
              </w:rPr>
              <w:t>,</w:t>
            </w:r>
            <w:r w:rsidR="00174530" w:rsidRPr="003778FC">
              <w:rPr>
                <w:rFonts w:asciiTheme="minorHAnsi" w:hAnsiTheme="minorHAnsi" w:cs="Calibri"/>
              </w:rPr>
              <w:t xml:space="preserve"> Apache </w:t>
            </w:r>
            <w:r w:rsidR="00B077D6" w:rsidRPr="003778FC">
              <w:rPr>
                <w:rFonts w:asciiTheme="minorHAnsi" w:hAnsiTheme="minorHAnsi" w:cs="Calibri"/>
              </w:rPr>
              <w:t>Tomcat</w:t>
            </w:r>
            <w:r w:rsidR="00C17754" w:rsidRPr="003778FC">
              <w:rPr>
                <w:rFonts w:asciiTheme="minorHAnsi" w:hAnsiTheme="minorHAnsi" w:cs="Calibri"/>
              </w:rPr>
              <w:t>,</w:t>
            </w:r>
            <w:r w:rsidRPr="003778FC">
              <w:rPr>
                <w:rFonts w:asciiTheme="minorHAnsi" w:hAnsiTheme="minorHAnsi" w:cs="Calibri"/>
              </w:rPr>
              <w:t xml:space="preserve"> IBM </w:t>
            </w:r>
            <w:r w:rsidR="00C62376" w:rsidRPr="003778FC">
              <w:rPr>
                <w:rFonts w:asciiTheme="minorHAnsi" w:hAnsiTheme="minorHAnsi" w:cs="Calibri"/>
              </w:rPr>
              <w:t>WebSphere</w:t>
            </w:r>
            <w:r w:rsidR="00C01862" w:rsidRPr="003778FC">
              <w:rPr>
                <w:rFonts w:asciiTheme="minorHAnsi" w:hAnsiTheme="minorHAnsi" w:cs="Calibri"/>
              </w:rPr>
              <w:t xml:space="preserve">, </w:t>
            </w:r>
            <w:proofErr w:type="spellStart"/>
            <w:r w:rsidR="00C01862" w:rsidRPr="003778FC">
              <w:rPr>
                <w:rFonts w:asciiTheme="minorHAnsi" w:hAnsiTheme="minorHAnsi" w:cs="Calibri"/>
              </w:rPr>
              <w:t>J</w:t>
            </w:r>
            <w:r w:rsidR="009C74F6" w:rsidRPr="003778FC">
              <w:rPr>
                <w:rFonts w:asciiTheme="minorHAnsi" w:hAnsiTheme="minorHAnsi" w:cs="Calibri"/>
              </w:rPr>
              <w:t>B</w:t>
            </w:r>
            <w:r w:rsidR="00C17754" w:rsidRPr="003778FC">
              <w:rPr>
                <w:rFonts w:asciiTheme="minorHAnsi" w:hAnsiTheme="minorHAnsi" w:cs="Calibri"/>
              </w:rPr>
              <w:t>oss</w:t>
            </w:r>
            <w:proofErr w:type="spellEnd"/>
            <w:r w:rsidRPr="003778FC">
              <w:rPr>
                <w:rFonts w:asciiTheme="minorHAnsi" w:hAnsiTheme="minorHAnsi" w:cs="Calibri"/>
              </w:rPr>
              <w:t>.</w:t>
            </w:r>
          </w:p>
        </w:tc>
      </w:tr>
      <w:tr w:rsidR="00AF36F1" w:rsidRPr="003778FC" w:rsidTr="00AF36F1">
        <w:trPr>
          <w:trHeight w:val="202"/>
          <w:jc w:val="center"/>
        </w:trPr>
        <w:tc>
          <w:tcPr>
            <w:tcW w:w="1583" w:type="pct"/>
            <w:vAlign w:val="center"/>
          </w:tcPr>
          <w:p w:rsidR="00AF36F1" w:rsidRPr="003778FC" w:rsidRDefault="00AF36F1" w:rsidP="003778FC">
            <w:pPr>
              <w:spacing w:after="0" w:line="240" w:lineRule="auto"/>
              <w:rPr>
                <w:rFonts w:asciiTheme="minorHAnsi" w:hAnsiTheme="minorHAnsi" w:cs="Calibri"/>
                <w:b/>
              </w:rPr>
            </w:pPr>
            <w:r w:rsidRPr="003778FC">
              <w:rPr>
                <w:rFonts w:asciiTheme="minorHAnsi" w:hAnsiTheme="minorHAnsi" w:cs="Calibri"/>
                <w:b/>
              </w:rPr>
              <w:t>Design Patterns</w:t>
            </w:r>
          </w:p>
        </w:tc>
        <w:tc>
          <w:tcPr>
            <w:tcW w:w="3417" w:type="pct"/>
            <w:vAlign w:val="center"/>
          </w:tcPr>
          <w:p w:rsidR="00AF36F1" w:rsidRPr="003778FC" w:rsidRDefault="00AF36F1" w:rsidP="003778FC">
            <w:pPr>
              <w:spacing w:after="0" w:line="240" w:lineRule="auto"/>
              <w:rPr>
                <w:rFonts w:asciiTheme="minorHAnsi" w:hAnsiTheme="minorHAnsi" w:cs="Calibri"/>
              </w:rPr>
            </w:pPr>
            <w:r w:rsidRPr="003778FC">
              <w:rPr>
                <w:rFonts w:asciiTheme="minorHAnsi" w:hAnsiTheme="minorHAnsi" w:cs="Calibri"/>
              </w:rPr>
              <w:t>Singleton, MVC, DAO, Factory.</w:t>
            </w:r>
          </w:p>
        </w:tc>
      </w:tr>
      <w:tr w:rsidR="00AF36F1" w:rsidRPr="003778FC" w:rsidTr="00AF36F1">
        <w:trPr>
          <w:trHeight w:val="202"/>
          <w:jc w:val="center"/>
        </w:trPr>
        <w:tc>
          <w:tcPr>
            <w:tcW w:w="1583" w:type="pct"/>
            <w:vAlign w:val="center"/>
          </w:tcPr>
          <w:p w:rsidR="00AF36F1" w:rsidRPr="003778FC" w:rsidRDefault="00AF36F1" w:rsidP="003778FC">
            <w:pPr>
              <w:spacing w:after="0" w:line="240" w:lineRule="auto"/>
              <w:rPr>
                <w:rFonts w:asciiTheme="minorHAnsi" w:hAnsiTheme="minorHAnsi" w:cs="Calibri"/>
                <w:b/>
              </w:rPr>
            </w:pPr>
            <w:r w:rsidRPr="003778FC">
              <w:rPr>
                <w:rFonts w:asciiTheme="minorHAnsi" w:hAnsiTheme="minorHAnsi" w:cs="Calibri"/>
                <w:b/>
              </w:rPr>
              <w:t>Build Tools</w:t>
            </w:r>
            <w:r w:rsidR="007C18FF" w:rsidRPr="003778FC">
              <w:rPr>
                <w:rFonts w:asciiTheme="minorHAnsi" w:hAnsiTheme="minorHAnsi" w:cs="Calibri"/>
                <w:b/>
              </w:rPr>
              <w:t>/API</w:t>
            </w:r>
          </w:p>
        </w:tc>
        <w:tc>
          <w:tcPr>
            <w:tcW w:w="3417" w:type="pct"/>
            <w:vAlign w:val="center"/>
          </w:tcPr>
          <w:p w:rsidR="00AF36F1" w:rsidRPr="003778FC" w:rsidRDefault="00AF36F1" w:rsidP="003778FC">
            <w:pPr>
              <w:spacing w:after="0" w:line="240" w:lineRule="auto"/>
              <w:rPr>
                <w:rFonts w:asciiTheme="minorHAnsi" w:hAnsiTheme="minorHAnsi" w:cs="Calibri"/>
              </w:rPr>
            </w:pPr>
            <w:r w:rsidRPr="003778FC">
              <w:rPr>
                <w:rFonts w:asciiTheme="minorHAnsi" w:hAnsiTheme="minorHAnsi" w:cs="Calibri"/>
              </w:rPr>
              <w:t>Ant, Maven, Jenkins, Bamboo</w:t>
            </w:r>
            <w:r w:rsidR="007C18FF" w:rsidRPr="003778FC">
              <w:rPr>
                <w:rFonts w:asciiTheme="minorHAnsi" w:hAnsiTheme="minorHAnsi" w:cs="Calibri"/>
              </w:rPr>
              <w:t>, Log4j, Jasper API.</w:t>
            </w:r>
          </w:p>
        </w:tc>
      </w:tr>
      <w:tr w:rsidR="00AF36F1" w:rsidRPr="003778FC" w:rsidTr="00AF36F1">
        <w:trPr>
          <w:trHeight w:val="202"/>
          <w:jc w:val="center"/>
        </w:trPr>
        <w:tc>
          <w:tcPr>
            <w:tcW w:w="1583" w:type="pct"/>
            <w:vAlign w:val="center"/>
          </w:tcPr>
          <w:p w:rsidR="00AF36F1" w:rsidRPr="003778FC" w:rsidRDefault="00AF36F1" w:rsidP="003778FC">
            <w:pPr>
              <w:spacing w:after="0" w:line="240" w:lineRule="auto"/>
              <w:rPr>
                <w:rFonts w:asciiTheme="minorHAnsi" w:hAnsiTheme="minorHAnsi" w:cs="Calibri"/>
                <w:b/>
              </w:rPr>
            </w:pPr>
            <w:r w:rsidRPr="003778FC">
              <w:rPr>
                <w:rFonts w:asciiTheme="minorHAnsi" w:hAnsiTheme="minorHAnsi" w:cs="Calibri"/>
                <w:b/>
              </w:rPr>
              <w:t>Databases</w:t>
            </w:r>
          </w:p>
        </w:tc>
        <w:tc>
          <w:tcPr>
            <w:tcW w:w="3417" w:type="pct"/>
            <w:vAlign w:val="center"/>
          </w:tcPr>
          <w:p w:rsidR="00AF36F1" w:rsidRPr="003778FC" w:rsidRDefault="004A31DA" w:rsidP="003778FC">
            <w:pPr>
              <w:spacing w:after="0" w:line="240" w:lineRule="auto"/>
              <w:rPr>
                <w:rFonts w:asciiTheme="minorHAnsi" w:hAnsiTheme="minorHAnsi" w:cs="Calibri"/>
              </w:rPr>
            </w:pPr>
            <w:r w:rsidRPr="003778FC">
              <w:rPr>
                <w:rFonts w:asciiTheme="minorHAnsi" w:hAnsiTheme="minorHAnsi" w:cs="Calibri"/>
                <w:lang w:val="nb-NO"/>
              </w:rPr>
              <w:t>Oracle</w:t>
            </w:r>
            <w:r w:rsidR="00AF36F1" w:rsidRPr="003778FC">
              <w:rPr>
                <w:rFonts w:asciiTheme="minorHAnsi" w:hAnsiTheme="minorHAnsi" w:cs="Calibri"/>
                <w:lang w:val="nb-NO"/>
              </w:rPr>
              <w:t xml:space="preserve"> ,</w:t>
            </w:r>
            <w:r w:rsidRPr="003778FC">
              <w:rPr>
                <w:rFonts w:asciiTheme="minorHAnsi" w:hAnsiTheme="minorHAnsi" w:cs="Calibri"/>
                <w:lang w:val="nb-NO"/>
              </w:rPr>
              <w:t xml:space="preserve"> MS SQL Server</w:t>
            </w:r>
            <w:r w:rsidR="00581B8D" w:rsidRPr="003778FC">
              <w:rPr>
                <w:rFonts w:asciiTheme="minorHAnsi" w:hAnsiTheme="minorHAnsi" w:cs="Calibri"/>
                <w:lang w:val="nb-NO"/>
              </w:rPr>
              <w:t>,</w:t>
            </w:r>
            <w:r w:rsidR="007C18FF" w:rsidRPr="003778FC">
              <w:rPr>
                <w:rFonts w:asciiTheme="minorHAnsi" w:hAnsiTheme="minorHAnsi" w:cs="Calibri"/>
                <w:lang w:val="nb-NO"/>
              </w:rPr>
              <w:t xml:space="preserve"> </w:t>
            </w:r>
            <w:r w:rsidR="00581B8D" w:rsidRPr="003778FC">
              <w:rPr>
                <w:rFonts w:asciiTheme="minorHAnsi" w:hAnsiTheme="minorHAnsi" w:cs="Calibri"/>
                <w:lang w:val="nb-NO"/>
              </w:rPr>
              <w:t>MySQL</w:t>
            </w:r>
          </w:p>
        </w:tc>
      </w:tr>
      <w:tr w:rsidR="00AF36F1" w:rsidRPr="003778FC" w:rsidTr="00AF36F1">
        <w:trPr>
          <w:trHeight w:val="202"/>
          <w:jc w:val="center"/>
        </w:trPr>
        <w:tc>
          <w:tcPr>
            <w:tcW w:w="1583" w:type="pct"/>
            <w:vAlign w:val="center"/>
          </w:tcPr>
          <w:p w:rsidR="00AF36F1" w:rsidRPr="003778FC" w:rsidRDefault="00AF36F1" w:rsidP="003778FC">
            <w:pPr>
              <w:spacing w:after="0" w:line="240" w:lineRule="auto"/>
              <w:rPr>
                <w:rFonts w:asciiTheme="minorHAnsi" w:hAnsiTheme="minorHAnsi" w:cs="Calibri"/>
                <w:b/>
              </w:rPr>
            </w:pPr>
            <w:r w:rsidRPr="003778FC">
              <w:rPr>
                <w:rFonts w:asciiTheme="minorHAnsi" w:hAnsiTheme="minorHAnsi" w:cs="Calibri"/>
                <w:b/>
              </w:rPr>
              <w:lastRenderedPageBreak/>
              <w:t>Testing Tools</w:t>
            </w:r>
          </w:p>
        </w:tc>
        <w:tc>
          <w:tcPr>
            <w:tcW w:w="3417" w:type="pct"/>
            <w:vAlign w:val="center"/>
          </w:tcPr>
          <w:p w:rsidR="00AF36F1" w:rsidRPr="003778FC" w:rsidRDefault="00AF36F1" w:rsidP="003778FC">
            <w:pPr>
              <w:spacing w:after="0" w:line="240" w:lineRule="auto"/>
              <w:rPr>
                <w:rFonts w:asciiTheme="minorHAnsi" w:hAnsiTheme="minorHAnsi" w:cs="Calibri"/>
                <w:lang w:val="nb-NO"/>
              </w:rPr>
            </w:pPr>
            <w:r w:rsidRPr="003778FC">
              <w:rPr>
                <w:rFonts w:asciiTheme="minorHAnsi" w:hAnsiTheme="minorHAnsi" w:cs="Calibri"/>
              </w:rPr>
              <w:t xml:space="preserve">JUnit, </w:t>
            </w:r>
            <w:proofErr w:type="spellStart"/>
            <w:r w:rsidR="007C18FF" w:rsidRPr="003778FC">
              <w:rPr>
                <w:rFonts w:asciiTheme="minorHAnsi" w:hAnsiTheme="minorHAnsi" w:cs="Calibri"/>
              </w:rPr>
              <w:t>J</w:t>
            </w:r>
            <w:r w:rsidRPr="003778FC">
              <w:rPr>
                <w:rFonts w:asciiTheme="minorHAnsi" w:hAnsiTheme="minorHAnsi" w:cs="Calibri"/>
              </w:rPr>
              <w:t>Mockit</w:t>
            </w:r>
            <w:proofErr w:type="spellEnd"/>
          </w:p>
        </w:tc>
      </w:tr>
      <w:tr w:rsidR="00AF36F1" w:rsidRPr="003778FC" w:rsidTr="00AF36F1">
        <w:trPr>
          <w:trHeight w:val="202"/>
          <w:jc w:val="center"/>
        </w:trPr>
        <w:tc>
          <w:tcPr>
            <w:tcW w:w="1583" w:type="pct"/>
            <w:vAlign w:val="center"/>
          </w:tcPr>
          <w:p w:rsidR="00AF36F1" w:rsidRPr="003778FC" w:rsidRDefault="00AF36F1" w:rsidP="003778FC">
            <w:pPr>
              <w:spacing w:after="0" w:line="240" w:lineRule="auto"/>
              <w:rPr>
                <w:rFonts w:asciiTheme="minorHAnsi" w:hAnsiTheme="minorHAnsi" w:cs="Calibri"/>
                <w:b/>
              </w:rPr>
            </w:pPr>
            <w:r w:rsidRPr="003778FC">
              <w:rPr>
                <w:rFonts w:asciiTheme="minorHAnsi" w:hAnsiTheme="minorHAnsi" w:cs="Calibri"/>
                <w:b/>
              </w:rPr>
              <w:t>Version Control</w:t>
            </w:r>
          </w:p>
        </w:tc>
        <w:tc>
          <w:tcPr>
            <w:tcW w:w="3417" w:type="pct"/>
            <w:vAlign w:val="center"/>
          </w:tcPr>
          <w:p w:rsidR="00AF36F1" w:rsidRPr="003778FC" w:rsidRDefault="00AF36F1" w:rsidP="003778FC">
            <w:pPr>
              <w:spacing w:after="0" w:line="240" w:lineRule="auto"/>
              <w:rPr>
                <w:rFonts w:asciiTheme="minorHAnsi" w:hAnsiTheme="minorHAnsi" w:cs="Calibri"/>
              </w:rPr>
            </w:pPr>
            <w:r w:rsidRPr="003778FC">
              <w:rPr>
                <w:rFonts w:asciiTheme="minorHAnsi" w:hAnsiTheme="minorHAnsi" w:cs="Calibri"/>
              </w:rPr>
              <w:t xml:space="preserve">CVS, </w:t>
            </w:r>
            <w:r w:rsidR="00DD423D" w:rsidRPr="003778FC">
              <w:rPr>
                <w:rFonts w:asciiTheme="minorHAnsi" w:hAnsiTheme="minorHAnsi" w:cs="Calibri"/>
              </w:rPr>
              <w:t>GitHub</w:t>
            </w:r>
            <w:r w:rsidRPr="003778FC">
              <w:rPr>
                <w:rFonts w:asciiTheme="minorHAnsi" w:hAnsiTheme="minorHAnsi" w:cs="Calibri"/>
              </w:rPr>
              <w:t>, SVN</w:t>
            </w:r>
            <w:r w:rsidR="00704363" w:rsidRPr="003778FC">
              <w:rPr>
                <w:rFonts w:asciiTheme="minorHAnsi" w:hAnsiTheme="minorHAnsi" w:cs="Calibri"/>
              </w:rPr>
              <w:t>(Subversion)</w:t>
            </w:r>
          </w:p>
        </w:tc>
      </w:tr>
      <w:tr w:rsidR="00AF36F1" w:rsidRPr="003778FC" w:rsidTr="00AF36F1">
        <w:trPr>
          <w:trHeight w:val="202"/>
          <w:jc w:val="center"/>
        </w:trPr>
        <w:tc>
          <w:tcPr>
            <w:tcW w:w="1583" w:type="pct"/>
            <w:vAlign w:val="center"/>
          </w:tcPr>
          <w:p w:rsidR="00AF36F1" w:rsidRPr="003778FC" w:rsidRDefault="00AF36F1" w:rsidP="003778FC">
            <w:pPr>
              <w:spacing w:after="0" w:line="240" w:lineRule="auto"/>
              <w:rPr>
                <w:rFonts w:asciiTheme="minorHAnsi" w:hAnsiTheme="minorHAnsi" w:cs="Calibri"/>
                <w:b/>
              </w:rPr>
            </w:pPr>
            <w:r w:rsidRPr="003778FC">
              <w:rPr>
                <w:rFonts w:asciiTheme="minorHAnsi" w:hAnsiTheme="minorHAnsi" w:cs="Calibri"/>
                <w:b/>
              </w:rPr>
              <w:t>Methodologies</w:t>
            </w:r>
          </w:p>
        </w:tc>
        <w:tc>
          <w:tcPr>
            <w:tcW w:w="3417" w:type="pct"/>
            <w:vAlign w:val="center"/>
          </w:tcPr>
          <w:p w:rsidR="00AF36F1" w:rsidRPr="003778FC" w:rsidRDefault="00AF36F1" w:rsidP="003778FC">
            <w:pPr>
              <w:spacing w:after="0" w:line="240" w:lineRule="auto"/>
              <w:rPr>
                <w:rFonts w:asciiTheme="minorHAnsi" w:hAnsiTheme="minorHAnsi" w:cs="Calibri"/>
              </w:rPr>
            </w:pPr>
            <w:r w:rsidRPr="003778FC">
              <w:rPr>
                <w:rFonts w:asciiTheme="minorHAnsi" w:hAnsiTheme="minorHAnsi" w:cs="Calibri"/>
              </w:rPr>
              <w:t>Waterfall, Agile (Scrum), Test Driven Development</w:t>
            </w:r>
          </w:p>
        </w:tc>
      </w:tr>
      <w:tr w:rsidR="00AF36F1" w:rsidRPr="003778FC" w:rsidTr="00AF36F1">
        <w:trPr>
          <w:trHeight w:val="202"/>
          <w:jc w:val="center"/>
        </w:trPr>
        <w:tc>
          <w:tcPr>
            <w:tcW w:w="1583" w:type="pct"/>
            <w:vAlign w:val="center"/>
          </w:tcPr>
          <w:p w:rsidR="00AF36F1" w:rsidRPr="003778FC" w:rsidRDefault="00516828" w:rsidP="003778FC">
            <w:pPr>
              <w:spacing w:after="0" w:line="240" w:lineRule="auto"/>
              <w:rPr>
                <w:rFonts w:asciiTheme="minorHAnsi" w:hAnsiTheme="minorHAnsi" w:cs="Calibri"/>
                <w:b/>
              </w:rPr>
            </w:pPr>
            <w:r w:rsidRPr="003778FC">
              <w:rPr>
                <w:rFonts w:asciiTheme="minorHAnsi" w:hAnsiTheme="minorHAnsi" w:cs="Calibri"/>
                <w:b/>
              </w:rPr>
              <w:t>Business Domains</w:t>
            </w:r>
          </w:p>
        </w:tc>
        <w:tc>
          <w:tcPr>
            <w:tcW w:w="3417" w:type="pct"/>
            <w:vAlign w:val="center"/>
          </w:tcPr>
          <w:p w:rsidR="00AF36F1" w:rsidRPr="003778FC" w:rsidRDefault="00516828" w:rsidP="003778FC">
            <w:pPr>
              <w:spacing w:after="0" w:line="240" w:lineRule="auto"/>
              <w:rPr>
                <w:rFonts w:asciiTheme="minorHAnsi" w:hAnsiTheme="minorHAnsi" w:cs="Calibri"/>
              </w:rPr>
            </w:pPr>
            <w:r w:rsidRPr="003778FC">
              <w:rPr>
                <w:rFonts w:asciiTheme="minorHAnsi" w:hAnsiTheme="minorHAnsi" w:cs="Calibri"/>
              </w:rPr>
              <w:t>Insurance, Telecom</w:t>
            </w:r>
            <w:r w:rsidR="00E04881" w:rsidRPr="003778FC">
              <w:rPr>
                <w:rFonts w:asciiTheme="minorHAnsi" w:hAnsiTheme="minorHAnsi" w:cs="Calibri"/>
              </w:rPr>
              <w:t xml:space="preserve">, </w:t>
            </w:r>
            <w:r w:rsidR="00460F12" w:rsidRPr="003778FC">
              <w:rPr>
                <w:rFonts w:asciiTheme="minorHAnsi" w:hAnsiTheme="minorHAnsi" w:cs="Calibri"/>
              </w:rPr>
              <w:t>SMP (</w:t>
            </w:r>
            <w:r w:rsidR="00E04881" w:rsidRPr="003778FC">
              <w:rPr>
                <w:rFonts w:asciiTheme="minorHAnsi" w:hAnsiTheme="minorHAnsi" w:cs="Calibri"/>
              </w:rPr>
              <w:t>Service Management Platform)</w:t>
            </w:r>
          </w:p>
        </w:tc>
      </w:tr>
      <w:tr w:rsidR="00AA4AA5" w:rsidRPr="003778FC" w:rsidTr="00AF36F1">
        <w:trPr>
          <w:trHeight w:val="202"/>
          <w:jc w:val="center"/>
        </w:trPr>
        <w:tc>
          <w:tcPr>
            <w:tcW w:w="1583" w:type="pct"/>
            <w:vAlign w:val="center"/>
          </w:tcPr>
          <w:p w:rsidR="00AA4AA5" w:rsidRPr="003778FC" w:rsidRDefault="00AA4AA5" w:rsidP="003778FC">
            <w:pPr>
              <w:spacing w:after="0" w:line="240" w:lineRule="auto"/>
              <w:rPr>
                <w:rFonts w:asciiTheme="minorHAnsi" w:hAnsiTheme="minorHAnsi" w:cs="Calibri"/>
                <w:b/>
              </w:rPr>
            </w:pPr>
            <w:r w:rsidRPr="003778FC">
              <w:rPr>
                <w:rFonts w:asciiTheme="minorHAnsi" w:hAnsiTheme="minorHAnsi" w:cs="Calibri"/>
                <w:b/>
              </w:rPr>
              <w:t>Tools/Packages</w:t>
            </w:r>
          </w:p>
        </w:tc>
        <w:tc>
          <w:tcPr>
            <w:tcW w:w="3417" w:type="pct"/>
            <w:vAlign w:val="center"/>
          </w:tcPr>
          <w:p w:rsidR="00AA4AA5" w:rsidRPr="003778FC" w:rsidRDefault="00AA4AA5" w:rsidP="003778FC">
            <w:pPr>
              <w:spacing w:after="0" w:line="240" w:lineRule="auto"/>
              <w:rPr>
                <w:rFonts w:asciiTheme="minorHAnsi" w:hAnsiTheme="minorHAnsi" w:cs="Calibri"/>
              </w:rPr>
            </w:pPr>
            <w:r w:rsidRPr="003778FC">
              <w:rPr>
                <w:rFonts w:asciiTheme="minorHAnsi" w:hAnsiTheme="minorHAnsi"/>
                <w:bCs/>
              </w:rPr>
              <w:t xml:space="preserve">Eclipse, </w:t>
            </w:r>
            <w:r w:rsidR="00740BAF" w:rsidRPr="003778FC">
              <w:rPr>
                <w:rFonts w:asciiTheme="minorHAnsi" w:hAnsiTheme="minorHAnsi" w:cs="Calibri"/>
                <w:bCs/>
              </w:rPr>
              <w:t>IntelliJ</w:t>
            </w:r>
            <w:r w:rsidR="00740BAF" w:rsidRPr="003778FC">
              <w:rPr>
                <w:rFonts w:asciiTheme="minorHAnsi" w:hAnsiTheme="minorHAnsi"/>
                <w:bCs/>
              </w:rPr>
              <w:t xml:space="preserve">, </w:t>
            </w:r>
            <w:r w:rsidRPr="003778FC">
              <w:rPr>
                <w:rFonts w:asciiTheme="minorHAnsi" w:hAnsiTheme="minorHAnsi"/>
                <w:bCs/>
              </w:rPr>
              <w:t>R</w:t>
            </w:r>
            <w:r w:rsidR="00651894" w:rsidRPr="003778FC">
              <w:rPr>
                <w:rFonts w:asciiTheme="minorHAnsi" w:hAnsiTheme="minorHAnsi"/>
                <w:bCs/>
              </w:rPr>
              <w:t>AD, STS, TOAD, PL/SQL Developer,</w:t>
            </w:r>
            <w:r w:rsidR="008E54F0" w:rsidRPr="003778FC">
              <w:rPr>
                <w:rFonts w:asciiTheme="minorHAnsi" w:hAnsiTheme="minorHAnsi"/>
                <w:bCs/>
              </w:rPr>
              <w:t xml:space="preserve"> </w:t>
            </w:r>
            <w:r w:rsidR="00651894" w:rsidRPr="003778FC">
              <w:rPr>
                <w:rFonts w:asciiTheme="minorHAnsi" w:hAnsiTheme="minorHAnsi"/>
                <w:bCs/>
              </w:rPr>
              <w:t>iReport</w:t>
            </w:r>
          </w:p>
        </w:tc>
      </w:tr>
    </w:tbl>
    <w:p w:rsidR="003778FC" w:rsidRDefault="003778FC" w:rsidP="003778FC">
      <w:pPr>
        <w:spacing w:after="0" w:line="240" w:lineRule="auto"/>
        <w:jc w:val="both"/>
        <w:rPr>
          <w:rFonts w:asciiTheme="minorHAnsi" w:eastAsia="Times New Roman" w:hAnsiTheme="minorHAnsi"/>
          <w:b/>
          <w:u w:val="single"/>
        </w:rPr>
      </w:pPr>
    </w:p>
    <w:p w:rsidR="00B74E64" w:rsidRPr="003778FC" w:rsidRDefault="00B74E64" w:rsidP="003778FC">
      <w:pPr>
        <w:spacing w:after="0" w:line="240" w:lineRule="auto"/>
        <w:jc w:val="both"/>
        <w:rPr>
          <w:rFonts w:asciiTheme="minorHAnsi" w:eastAsia="Times New Roman" w:hAnsiTheme="minorHAnsi"/>
          <w:b/>
        </w:rPr>
      </w:pPr>
      <w:r w:rsidRPr="003778FC">
        <w:rPr>
          <w:rFonts w:asciiTheme="minorHAnsi" w:eastAsia="Times New Roman" w:hAnsiTheme="minorHAnsi"/>
          <w:b/>
        </w:rPr>
        <w:t>P</w:t>
      </w:r>
      <w:r w:rsidR="00925C70" w:rsidRPr="003778FC">
        <w:rPr>
          <w:rFonts w:asciiTheme="minorHAnsi" w:eastAsia="Times New Roman" w:hAnsiTheme="minorHAnsi"/>
          <w:b/>
        </w:rPr>
        <w:t xml:space="preserve">rofessional </w:t>
      </w:r>
      <w:r w:rsidR="00004AEA" w:rsidRPr="003778FC">
        <w:rPr>
          <w:rFonts w:asciiTheme="minorHAnsi" w:eastAsia="Times New Roman" w:hAnsiTheme="minorHAnsi"/>
          <w:b/>
        </w:rPr>
        <w:t>Experience: -</w:t>
      </w:r>
    </w:p>
    <w:p w:rsidR="003778FC" w:rsidRDefault="003778FC" w:rsidP="003778FC">
      <w:pPr>
        <w:spacing w:after="0" w:line="240" w:lineRule="auto"/>
        <w:jc w:val="both"/>
        <w:rPr>
          <w:rFonts w:asciiTheme="minorHAnsi" w:eastAsia="Times New Roman" w:hAnsiTheme="minorHAnsi"/>
          <w:b/>
        </w:rPr>
      </w:pPr>
    </w:p>
    <w:p w:rsidR="00B74E64" w:rsidRPr="003778FC" w:rsidRDefault="003778FC" w:rsidP="003778FC">
      <w:pPr>
        <w:spacing w:after="0" w:line="240" w:lineRule="auto"/>
        <w:jc w:val="both"/>
        <w:rPr>
          <w:rFonts w:asciiTheme="minorHAnsi" w:eastAsia="Times New Roman" w:hAnsiTheme="minorHAnsi"/>
          <w:b/>
        </w:rPr>
      </w:pPr>
      <w:r w:rsidRPr="003778FC">
        <w:rPr>
          <w:rFonts w:asciiTheme="minorHAnsi" w:eastAsia="Times New Roman" w:hAnsiTheme="minorHAnsi"/>
          <w:b/>
        </w:rPr>
        <w:t>Senior Java Developer</w:t>
      </w:r>
      <w:r w:rsidRPr="003778FC">
        <w:rPr>
          <w:rFonts w:asciiTheme="minorHAnsi" w:eastAsia="Times New Roman" w:hAnsiTheme="minorHAnsi"/>
          <w:b/>
        </w:rPr>
        <w:tab/>
      </w:r>
      <w:r w:rsidRPr="003778FC">
        <w:rPr>
          <w:rFonts w:asciiTheme="minorHAnsi" w:eastAsia="Times New Roman" w:hAnsiTheme="minorHAnsi"/>
          <w:b/>
        </w:rPr>
        <w:tab/>
      </w:r>
      <w:r w:rsidRPr="003778FC">
        <w:rPr>
          <w:rFonts w:asciiTheme="minorHAnsi" w:eastAsia="Times New Roman" w:hAnsiTheme="minorHAnsi"/>
          <w:b/>
        </w:rPr>
        <w:tab/>
      </w:r>
      <w:r w:rsidRPr="003778FC">
        <w:rPr>
          <w:rFonts w:asciiTheme="minorHAnsi" w:eastAsia="Times New Roman" w:hAnsiTheme="minorHAnsi"/>
          <w:b/>
        </w:rPr>
        <w:tab/>
      </w:r>
      <w:r w:rsidRPr="003778FC">
        <w:rPr>
          <w:rFonts w:asciiTheme="minorHAnsi" w:eastAsia="Times New Roman" w:hAnsiTheme="minorHAnsi"/>
          <w:b/>
        </w:rPr>
        <w:tab/>
      </w:r>
      <w:r w:rsidRPr="003778FC">
        <w:rPr>
          <w:rFonts w:asciiTheme="minorHAnsi" w:eastAsia="Times New Roman" w:hAnsiTheme="minorHAnsi"/>
          <w:b/>
        </w:rPr>
        <w:tab/>
        <w:t xml:space="preserve">                       </w:t>
      </w:r>
      <w:r>
        <w:rPr>
          <w:rFonts w:asciiTheme="minorHAnsi" w:eastAsia="Times New Roman" w:hAnsiTheme="minorHAnsi"/>
          <w:b/>
        </w:rPr>
        <w:tab/>
      </w:r>
      <w:r>
        <w:rPr>
          <w:rFonts w:asciiTheme="minorHAnsi" w:eastAsia="Times New Roman" w:hAnsiTheme="minorHAnsi"/>
          <w:b/>
        </w:rPr>
        <w:tab/>
      </w:r>
      <w:r w:rsidRPr="003778FC">
        <w:rPr>
          <w:rFonts w:asciiTheme="minorHAnsi" w:eastAsia="Times New Roman" w:hAnsiTheme="minorHAnsi"/>
          <w:b/>
        </w:rPr>
        <w:t>May 2014 – Present</w:t>
      </w:r>
    </w:p>
    <w:p w:rsidR="00660919" w:rsidRPr="003778FC" w:rsidRDefault="00DB2857" w:rsidP="003778FC">
      <w:pPr>
        <w:shd w:val="clear" w:color="auto" w:fill="FFFFFF"/>
        <w:spacing w:after="0"/>
        <w:jc w:val="both"/>
        <w:rPr>
          <w:rFonts w:asciiTheme="minorHAnsi" w:hAnsiTheme="minorHAnsi" w:cs="Calibri"/>
          <w:b/>
          <w:bCs/>
          <w:color w:val="222222"/>
          <w:lang w:val="en"/>
        </w:rPr>
      </w:pPr>
      <w:proofErr w:type="spellStart"/>
      <w:r w:rsidRPr="003778FC">
        <w:rPr>
          <w:rFonts w:asciiTheme="minorHAnsi" w:eastAsia="Times New Roman" w:hAnsiTheme="minorHAnsi"/>
          <w:b/>
          <w:bCs/>
        </w:rPr>
        <w:t>Femto</w:t>
      </w:r>
      <w:proofErr w:type="spellEnd"/>
      <w:r w:rsidR="006D1807" w:rsidRPr="003778FC">
        <w:rPr>
          <w:rFonts w:asciiTheme="minorHAnsi" w:eastAsia="Times New Roman" w:hAnsiTheme="minorHAnsi"/>
          <w:b/>
          <w:bCs/>
        </w:rPr>
        <w:t xml:space="preserve"> C</w:t>
      </w:r>
      <w:r w:rsidRPr="003778FC">
        <w:rPr>
          <w:rFonts w:asciiTheme="minorHAnsi" w:eastAsia="Times New Roman" w:hAnsiTheme="minorHAnsi"/>
          <w:b/>
          <w:bCs/>
        </w:rPr>
        <w:t>ell System Management</w:t>
      </w:r>
      <w:r w:rsidR="0066632B" w:rsidRPr="003778FC">
        <w:rPr>
          <w:rFonts w:asciiTheme="minorHAnsi" w:hAnsiTheme="minorHAnsi" w:cs="Calibri"/>
          <w:b/>
          <w:color w:val="000000"/>
        </w:rPr>
        <w:t xml:space="preserve">, </w:t>
      </w:r>
      <w:r w:rsidRPr="003778FC">
        <w:rPr>
          <w:rFonts w:asciiTheme="minorHAnsi" w:hAnsiTheme="minorHAnsi" w:cs="Calibri"/>
          <w:b/>
        </w:rPr>
        <w:t>Alcatel-lucent/Nokia</w:t>
      </w:r>
      <w:r w:rsidR="007C3C97" w:rsidRPr="003778FC">
        <w:rPr>
          <w:rFonts w:asciiTheme="minorHAnsi" w:hAnsiTheme="minorHAnsi" w:cs="Calibri"/>
          <w:b/>
        </w:rPr>
        <w:t>, Austin TX</w:t>
      </w:r>
    </w:p>
    <w:p w:rsidR="00660919" w:rsidRPr="003778FC" w:rsidRDefault="00660919" w:rsidP="003778FC">
      <w:pPr>
        <w:autoSpaceDE w:val="0"/>
        <w:autoSpaceDN w:val="0"/>
        <w:adjustRightInd w:val="0"/>
        <w:spacing w:after="0" w:line="240" w:lineRule="auto"/>
        <w:jc w:val="both"/>
        <w:rPr>
          <w:rFonts w:asciiTheme="minorHAnsi" w:hAnsiTheme="minorHAnsi" w:cs="Calibri"/>
          <w:color w:val="222222"/>
          <w:lang w:val="en"/>
        </w:rPr>
      </w:pPr>
      <w:r w:rsidRPr="003778FC">
        <w:rPr>
          <w:rFonts w:asciiTheme="minorHAnsi" w:hAnsiTheme="minorHAnsi" w:cs="Calibri"/>
          <w:b/>
          <w:color w:val="222222"/>
          <w:lang w:val="en"/>
        </w:rPr>
        <w:t>De</w:t>
      </w:r>
      <w:r w:rsidR="00957C45" w:rsidRPr="003778FC">
        <w:rPr>
          <w:rFonts w:asciiTheme="minorHAnsi" w:hAnsiTheme="minorHAnsi" w:cs="Calibri"/>
          <w:b/>
          <w:color w:val="222222"/>
          <w:lang w:val="en"/>
        </w:rPr>
        <w:t>scription:</w:t>
      </w:r>
      <w:r w:rsidR="00957C45" w:rsidRPr="003778FC">
        <w:rPr>
          <w:rFonts w:asciiTheme="minorHAnsi" w:hAnsiTheme="minorHAnsi" w:cs="Calibri"/>
          <w:color w:val="222222"/>
          <w:lang w:val="en"/>
        </w:rPr>
        <w:t xml:space="preserve">  </w:t>
      </w:r>
      <w:r w:rsidR="002A57F3" w:rsidRPr="003778FC">
        <w:rPr>
          <w:rFonts w:asciiTheme="minorHAnsi" w:hAnsiTheme="minorHAnsi" w:cs="Calibri"/>
          <w:color w:val="222222"/>
          <w:lang w:val="en"/>
        </w:rPr>
        <w:t xml:space="preserve">Femtocell System Management and provisioning Solution is a highly scalable enterprise Operations, Administration and Management (OA&amp;M) system for residential and enterprise Multi Standard Femto Cells. </w:t>
      </w:r>
      <w:r w:rsidR="00A50BBF" w:rsidRPr="003778FC">
        <w:rPr>
          <w:rFonts w:asciiTheme="minorHAnsi" w:hAnsiTheme="minorHAnsi" w:cs="Calibri"/>
          <w:color w:val="222222"/>
          <w:lang w:val="en"/>
        </w:rPr>
        <w:t>Femto Cell (FAP) is a mini cellular base station</w:t>
      </w:r>
      <w:r w:rsidR="0037557A" w:rsidRPr="003778FC">
        <w:rPr>
          <w:rFonts w:asciiTheme="minorHAnsi" w:hAnsiTheme="minorHAnsi" w:cs="Calibri"/>
          <w:color w:val="222222"/>
          <w:lang w:val="en"/>
        </w:rPr>
        <w:t>, designed</w:t>
      </w:r>
      <w:r w:rsidR="00A50BBF" w:rsidRPr="003778FC">
        <w:rPr>
          <w:rFonts w:asciiTheme="minorHAnsi" w:hAnsiTheme="minorHAnsi" w:cs="Calibri"/>
          <w:color w:val="222222"/>
          <w:lang w:val="en"/>
        </w:rPr>
        <w:t xml:space="preserve"> for use in home or small business</w:t>
      </w:r>
      <w:r w:rsidR="0037557A" w:rsidRPr="003778FC">
        <w:rPr>
          <w:rFonts w:asciiTheme="minorHAnsi" w:hAnsiTheme="minorHAnsi" w:cs="Calibri"/>
          <w:color w:val="222222"/>
          <w:lang w:val="en"/>
        </w:rPr>
        <w:t>es</w:t>
      </w:r>
      <w:r w:rsidR="00A50BBF" w:rsidRPr="003778FC">
        <w:rPr>
          <w:rFonts w:asciiTheme="minorHAnsi" w:hAnsiTheme="minorHAnsi" w:cs="Calibri"/>
          <w:color w:val="222222"/>
          <w:lang w:val="en"/>
        </w:rPr>
        <w:t xml:space="preserve">. It connects to service provider’s network via broadband. </w:t>
      </w:r>
      <w:r w:rsidR="0037557A" w:rsidRPr="003778FC">
        <w:rPr>
          <w:rFonts w:asciiTheme="minorHAnsi" w:hAnsiTheme="minorHAnsi" w:cs="Calibri"/>
          <w:color w:val="222222"/>
          <w:lang w:val="en"/>
        </w:rPr>
        <w:t>For a</w:t>
      </w:r>
      <w:r w:rsidR="00A50BBF" w:rsidRPr="003778FC">
        <w:rPr>
          <w:rFonts w:asciiTheme="minorHAnsi" w:hAnsiTheme="minorHAnsi" w:cs="Calibri"/>
          <w:color w:val="222222"/>
          <w:lang w:val="en"/>
        </w:rPr>
        <w:t xml:space="preserve"> residential </w:t>
      </w:r>
      <w:r w:rsidR="0037557A" w:rsidRPr="003778FC">
        <w:rPr>
          <w:rFonts w:asciiTheme="minorHAnsi" w:hAnsiTheme="minorHAnsi" w:cs="Calibri"/>
          <w:color w:val="222222"/>
          <w:lang w:val="en"/>
        </w:rPr>
        <w:t>F</w:t>
      </w:r>
      <w:r w:rsidR="00A50BBF" w:rsidRPr="003778FC">
        <w:rPr>
          <w:rFonts w:asciiTheme="minorHAnsi" w:hAnsiTheme="minorHAnsi" w:cs="Calibri"/>
          <w:color w:val="222222"/>
          <w:lang w:val="en"/>
        </w:rPr>
        <w:t xml:space="preserve">emtocell, it supports four to eight active mobile phones and if it is an enterprise </w:t>
      </w:r>
      <w:r w:rsidR="0037557A" w:rsidRPr="003778FC">
        <w:rPr>
          <w:rFonts w:asciiTheme="minorHAnsi" w:hAnsiTheme="minorHAnsi" w:cs="Calibri"/>
          <w:color w:val="222222"/>
          <w:lang w:val="en"/>
        </w:rPr>
        <w:t>F</w:t>
      </w:r>
      <w:r w:rsidR="00A50BBF" w:rsidRPr="003778FC">
        <w:rPr>
          <w:rFonts w:asciiTheme="minorHAnsi" w:hAnsiTheme="minorHAnsi" w:cs="Calibri"/>
          <w:color w:val="222222"/>
          <w:lang w:val="en"/>
        </w:rPr>
        <w:t>emtocell, it supports eight to sixteen active mobile phones.</w:t>
      </w:r>
      <w:r w:rsidR="000D6400" w:rsidRPr="003778FC">
        <w:rPr>
          <w:rFonts w:asciiTheme="minorHAnsi" w:hAnsiTheme="minorHAnsi"/>
        </w:rPr>
        <w:t xml:space="preserve"> </w:t>
      </w:r>
      <w:r w:rsidR="000D6400" w:rsidRPr="003778FC">
        <w:rPr>
          <w:rFonts w:asciiTheme="minorHAnsi" w:hAnsiTheme="minorHAnsi" w:cs="Calibri"/>
          <w:color w:val="222222"/>
          <w:lang w:val="en"/>
        </w:rPr>
        <w:t>This project will help AT&amp;T and T-Mobile vendors to provision and manage their Femtocell.</w:t>
      </w:r>
    </w:p>
    <w:p w:rsidR="00C70674" w:rsidRPr="003778FC" w:rsidRDefault="00C70674" w:rsidP="003778FC">
      <w:pPr>
        <w:autoSpaceDE w:val="0"/>
        <w:autoSpaceDN w:val="0"/>
        <w:adjustRightInd w:val="0"/>
        <w:spacing w:after="0" w:line="240" w:lineRule="auto"/>
        <w:jc w:val="both"/>
        <w:rPr>
          <w:rFonts w:asciiTheme="minorHAnsi" w:hAnsiTheme="minorHAnsi" w:cs="Calibri"/>
          <w:color w:val="222222"/>
          <w:lang w:val="en"/>
        </w:rPr>
      </w:pPr>
      <w:r w:rsidRPr="003778FC">
        <w:rPr>
          <w:rFonts w:asciiTheme="minorHAnsi" w:eastAsia="Times New Roman" w:hAnsiTheme="minorHAnsi"/>
          <w:b/>
        </w:rPr>
        <w:t>Responsibilities:</w:t>
      </w:r>
    </w:p>
    <w:p w:rsidR="00645456" w:rsidRPr="003778FC" w:rsidRDefault="00645456" w:rsidP="004942DF">
      <w:pPr>
        <w:numPr>
          <w:ilvl w:val="0"/>
          <w:numId w:val="29"/>
        </w:numPr>
        <w:autoSpaceDE w:val="0"/>
        <w:autoSpaceDN w:val="0"/>
        <w:adjustRightInd w:val="0"/>
        <w:spacing w:after="0" w:line="240" w:lineRule="auto"/>
        <w:ind w:right="72"/>
        <w:jc w:val="both"/>
        <w:rPr>
          <w:rFonts w:asciiTheme="minorHAnsi" w:hAnsiTheme="minorHAnsi"/>
        </w:rPr>
      </w:pPr>
      <w:r w:rsidRPr="003778FC">
        <w:rPr>
          <w:rFonts w:asciiTheme="minorHAnsi" w:hAnsiTheme="minorHAnsi"/>
        </w:rPr>
        <w:t>Analyzed the Residential and Enterprise FAP provisioning requirements and designed the workflows &amp; business interactive flows.</w:t>
      </w:r>
      <w:r w:rsidR="00EF1BD5" w:rsidRPr="003778FC">
        <w:rPr>
          <w:rFonts w:asciiTheme="minorHAnsi" w:hAnsiTheme="minorHAnsi"/>
        </w:rPr>
        <w:t xml:space="preserve"> </w:t>
      </w:r>
    </w:p>
    <w:p w:rsidR="000F70FA" w:rsidRPr="003778FC" w:rsidRDefault="00EF1BD5" w:rsidP="004942DF">
      <w:pPr>
        <w:numPr>
          <w:ilvl w:val="0"/>
          <w:numId w:val="29"/>
        </w:numPr>
        <w:autoSpaceDE w:val="0"/>
        <w:autoSpaceDN w:val="0"/>
        <w:adjustRightInd w:val="0"/>
        <w:spacing w:after="0" w:line="240" w:lineRule="auto"/>
        <w:ind w:right="72"/>
        <w:jc w:val="both"/>
        <w:rPr>
          <w:rFonts w:asciiTheme="minorHAnsi" w:hAnsiTheme="minorHAnsi"/>
        </w:rPr>
      </w:pPr>
      <w:r w:rsidRPr="003778FC">
        <w:rPr>
          <w:rFonts w:asciiTheme="minorHAnsi" w:hAnsiTheme="minorHAnsi"/>
        </w:rPr>
        <w:t>Prepared design documents</w:t>
      </w:r>
      <w:r w:rsidR="00C866CF" w:rsidRPr="003778FC">
        <w:rPr>
          <w:rFonts w:asciiTheme="minorHAnsi" w:hAnsiTheme="minorHAnsi"/>
        </w:rPr>
        <w:t>,</w:t>
      </w:r>
      <w:r w:rsidRPr="003778FC">
        <w:rPr>
          <w:rFonts w:asciiTheme="minorHAnsi" w:hAnsiTheme="minorHAnsi"/>
        </w:rPr>
        <w:t xml:space="preserve"> mapping the requirements to Service Management </w:t>
      </w:r>
      <w:r w:rsidR="00C64FF3" w:rsidRPr="003778FC">
        <w:rPr>
          <w:rFonts w:asciiTheme="minorHAnsi" w:hAnsiTheme="minorHAnsi"/>
        </w:rPr>
        <w:t>Platform (SMP)</w:t>
      </w:r>
      <w:r w:rsidRPr="003778FC">
        <w:rPr>
          <w:rFonts w:asciiTheme="minorHAnsi" w:hAnsiTheme="minorHAnsi"/>
        </w:rPr>
        <w:t xml:space="preserve"> components like Mo</w:t>
      </w:r>
      <w:r w:rsidR="000F70FA" w:rsidRPr="003778FC">
        <w:rPr>
          <w:rFonts w:asciiTheme="minorHAnsi" w:hAnsiTheme="minorHAnsi"/>
        </w:rPr>
        <w:t>del, Overlay &amp; Workflow Builder.</w:t>
      </w:r>
    </w:p>
    <w:p w:rsidR="00A26CCF" w:rsidRPr="003778FC" w:rsidRDefault="000F70FA" w:rsidP="004942DF">
      <w:pPr>
        <w:numPr>
          <w:ilvl w:val="0"/>
          <w:numId w:val="29"/>
        </w:numPr>
        <w:autoSpaceDE w:val="0"/>
        <w:autoSpaceDN w:val="0"/>
        <w:adjustRightInd w:val="0"/>
        <w:spacing w:after="0" w:line="240" w:lineRule="auto"/>
        <w:ind w:right="72"/>
        <w:jc w:val="both"/>
        <w:rPr>
          <w:rFonts w:asciiTheme="minorHAnsi" w:hAnsiTheme="minorHAnsi"/>
        </w:rPr>
      </w:pPr>
      <w:r w:rsidRPr="003778FC">
        <w:rPr>
          <w:rFonts w:asciiTheme="minorHAnsi" w:hAnsiTheme="minorHAnsi"/>
        </w:rPr>
        <w:t>Involved in AGILE (SCRUM)</w:t>
      </w:r>
      <w:r w:rsidR="00267009" w:rsidRPr="003778FC">
        <w:rPr>
          <w:rFonts w:asciiTheme="minorHAnsi" w:hAnsiTheme="minorHAnsi"/>
        </w:rPr>
        <w:t xml:space="preserve"> practices, a</w:t>
      </w:r>
      <w:r w:rsidR="00C64FF3" w:rsidRPr="003778FC">
        <w:rPr>
          <w:rFonts w:asciiTheme="minorHAnsi" w:hAnsiTheme="minorHAnsi"/>
        </w:rPr>
        <w:t>ttended d</w:t>
      </w:r>
      <w:r w:rsidR="00A26CCF" w:rsidRPr="003778FC">
        <w:rPr>
          <w:rFonts w:asciiTheme="minorHAnsi" w:hAnsiTheme="minorHAnsi"/>
        </w:rPr>
        <w:t>aily Scrum-Stand Up, Sprint Planning, Sprint Review and Retrospective meeting</w:t>
      </w:r>
      <w:r w:rsidR="00C64FF3" w:rsidRPr="003778FC">
        <w:rPr>
          <w:rFonts w:asciiTheme="minorHAnsi" w:hAnsiTheme="minorHAnsi"/>
        </w:rPr>
        <w:t>s</w:t>
      </w:r>
      <w:r w:rsidR="00A26CCF" w:rsidRPr="003778FC">
        <w:rPr>
          <w:rFonts w:asciiTheme="minorHAnsi" w:hAnsiTheme="minorHAnsi"/>
        </w:rPr>
        <w:t>.</w:t>
      </w:r>
    </w:p>
    <w:p w:rsidR="00057728" w:rsidRPr="003778FC" w:rsidRDefault="00057728" w:rsidP="004942DF">
      <w:pPr>
        <w:numPr>
          <w:ilvl w:val="0"/>
          <w:numId w:val="29"/>
        </w:numPr>
        <w:autoSpaceDE w:val="0"/>
        <w:autoSpaceDN w:val="0"/>
        <w:adjustRightInd w:val="0"/>
        <w:spacing w:after="0" w:line="240" w:lineRule="auto"/>
        <w:ind w:right="72"/>
        <w:jc w:val="both"/>
        <w:rPr>
          <w:rFonts w:asciiTheme="minorHAnsi" w:hAnsiTheme="minorHAnsi"/>
        </w:rPr>
      </w:pPr>
      <w:r w:rsidRPr="003778FC">
        <w:rPr>
          <w:rFonts w:asciiTheme="minorHAnsi" w:eastAsia="Times New Roman" w:hAnsiTheme="minorHAnsi"/>
        </w:rPr>
        <w:t>Developed Restful Web Services for MSAG System using Spring MVC (</w:t>
      </w:r>
      <w:r w:rsidRPr="003778FC">
        <w:rPr>
          <w:rFonts w:asciiTheme="minorHAnsi" w:hAnsiTheme="minorHAnsi" w:cs="Calibri"/>
        </w:rPr>
        <w:t>Model view Controller</w:t>
      </w:r>
      <w:r w:rsidRPr="003778FC">
        <w:rPr>
          <w:rFonts w:asciiTheme="minorHAnsi" w:eastAsia="Times New Roman" w:hAnsiTheme="minorHAnsi"/>
        </w:rPr>
        <w:t>).</w:t>
      </w:r>
    </w:p>
    <w:p w:rsidR="005D48BA" w:rsidRPr="003778FC" w:rsidRDefault="005D48BA" w:rsidP="004942DF">
      <w:pPr>
        <w:pStyle w:val="PlainTex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verflowPunct w:val="0"/>
        <w:autoSpaceDE w:val="0"/>
        <w:autoSpaceDN w:val="0"/>
        <w:adjustRightInd w:val="0"/>
        <w:jc w:val="both"/>
        <w:textAlignment w:val="baseline"/>
        <w:rPr>
          <w:rFonts w:asciiTheme="minorHAnsi" w:hAnsiTheme="minorHAnsi" w:cs="Calibri"/>
          <w:sz w:val="22"/>
          <w:szCs w:val="22"/>
        </w:rPr>
      </w:pPr>
      <w:r w:rsidRPr="003778FC">
        <w:rPr>
          <w:rFonts w:asciiTheme="minorHAnsi" w:hAnsiTheme="minorHAnsi" w:cs="Calibri"/>
          <w:sz w:val="22"/>
          <w:szCs w:val="22"/>
        </w:rPr>
        <w:t>Consumed SOAP based Web Services for GMLC E911</w:t>
      </w:r>
      <w:r w:rsidR="001D6E91" w:rsidRPr="003778FC">
        <w:rPr>
          <w:rFonts w:asciiTheme="minorHAnsi" w:hAnsiTheme="minorHAnsi" w:cs="Calibri"/>
          <w:sz w:val="22"/>
          <w:szCs w:val="22"/>
        </w:rPr>
        <w:t xml:space="preserve"> system</w:t>
      </w:r>
      <w:r w:rsidRPr="003778FC">
        <w:rPr>
          <w:rFonts w:asciiTheme="minorHAnsi" w:hAnsiTheme="minorHAnsi" w:cs="Calibri"/>
          <w:sz w:val="22"/>
          <w:szCs w:val="22"/>
        </w:rPr>
        <w:t xml:space="preserve"> using SOAP, JAX-WS, WSDL, </w:t>
      </w:r>
      <w:proofErr w:type="gramStart"/>
      <w:r w:rsidRPr="003778FC">
        <w:rPr>
          <w:rFonts w:asciiTheme="minorHAnsi" w:hAnsiTheme="minorHAnsi" w:cs="Calibri"/>
          <w:sz w:val="22"/>
          <w:szCs w:val="22"/>
        </w:rPr>
        <w:t>Apache</w:t>
      </w:r>
      <w:proofErr w:type="gramEnd"/>
      <w:r w:rsidRPr="003778FC">
        <w:rPr>
          <w:rFonts w:asciiTheme="minorHAnsi" w:hAnsiTheme="minorHAnsi" w:cs="Calibri"/>
          <w:sz w:val="22"/>
          <w:szCs w:val="22"/>
        </w:rPr>
        <w:t xml:space="preserve"> CXF.</w:t>
      </w:r>
    </w:p>
    <w:p w:rsidR="0019001E" w:rsidRPr="003778FC" w:rsidRDefault="00864218" w:rsidP="004942DF">
      <w:pPr>
        <w:numPr>
          <w:ilvl w:val="0"/>
          <w:numId w:val="29"/>
        </w:numPr>
        <w:autoSpaceDE w:val="0"/>
        <w:autoSpaceDN w:val="0"/>
        <w:adjustRightInd w:val="0"/>
        <w:spacing w:after="0" w:line="240" w:lineRule="auto"/>
        <w:ind w:right="72"/>
        <w:jc w:val="both"/>
        <w:rPr>
          <w:rFonts w:asciiTheme="minorHAnsi" w:eastAsia="Times New Roman" w:hAnsiTheme="minorHAnsi"/>
        </w:rPr>
      </w:pPr>
      <w:r w:rsidRPr="003778FC">
        <w:rPr>
          <w:rFonts w:asciiTheme="minorHAnsi" w:hAnsiTheme="minorHAnsi"/>
        </w:rPr>
        <w:t xml:space="preserve">Developed and maintained Data Access Layer using Spring </w:t>
      </w:r>
      <w:r w:rsidR="00C25EC2" w:rsidRPr="003778FC">
        <w:rPr>
          <w:rFonts w:asciiTheme="minorHAnsi" w:hAnsiTheme="minorHAnsi"/>
        </w:rPr>
        <w:t xml:space="preserve">DAO </w:t>
      </w:r>
      <w:r w:rsidRPr="003778FC">
        <w:rPr>
          <w:rFonts w:asciiTheme="minorHAnsi" w:hAnsiTheme="minorHAnsi"/>
        </w:rPr>
        <w:t>and Hibernate framework.</w:t>
      </w:r>
    </w:p>
    <w:p w:rsidR="0019001E" w:rsidRPr="003778FC" w:rsidRDefault="0019001E" w:rsidP="004942DF">
      <w:pPr>
        <w:pStyle w:val="PlainTex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verflowPunct w:val="0"/>
        <w:autoSpaceDE w:val="0"/>
        <w:autoSpaceDN w:val="0"/>
        <w:adjustRightInd w:val="0"/>
        <w:ind w:right="72"/>
        <w:jc w:val="both"/>
        <w:textAlignment w:val="baseline"/>
        <w:rPr>
          <w:rFonts w:asciiTheme="minorHAnsi" w:hAnsiTheme="minorHAnsi"/>
          <w:sz w:val="22"/>
          <w:szCs w:val="22"/>
        </w:rPr>
      </w:pPr>
      <w:r w:rsidRPr="003778FC">
        <w:rPr>
          <w:rFonts w:asciiTheme="minorHAnsi" w:hAnsiTheme="minorHAnsi" w:cs="Calibri"/>
          <w:sz w:val="22"/>
          <w:szCs w:val="22"/>
        </w:rPr>
        <w:t>Desig</w:t>
      </w:r>
      <w:r w:rsidR="00237B29" w:rsidRPr="003778FC">
        <w:rPr>
          <w:rFonts w:asciiTheme="minorHAnsi" w:hAnsiTheme="minorHAnsi" w:cs="Calibri"/>
          <w:sz w:val="22"/>
          <w:szCs w:val="22"/>
        </w:rPr>
        <w:t xml:space="preserve">ned and developed FAP analysis </w:t>
      </w:r>
      <w:r w:rsidRPr="003778FC">
        <w:rPr>
          <w:rFonts w:asciiTheme="minorHAnsi" w:hAnsiTheme="minorHAnsi" w:cs="Calibri"/>
          <w:sz w:val="22"/>
          <w:szCs w:val="22"/>
        </w:rPr>
        <w:t xml:space="preserve">and E911 Auditing </w:t>
      </w:r>
      <w:r w:rsidR="009372B7" w:rsidRPr="003778FC">
        <w:rPr>
          <w:rFonts w:asciiTheme="minorHAnsi" w:hAnsiTheme="minorHAnsi" w:cs="Calibri"/>
          <w:sz w:val="22"/>
          <w:szCs w:val="22"/>
        </w:rPr>
        <w:t>Tools</w:t>
      </w:r>
      <w:r w:rsidRPr="003778FC">
        <w:rPr>
          <w:rFonts w:asciiTheme="minorHAnsi" w:hAnsiTheme="minorHAnsi" w:cs="Calibri"/>
          <w:sz w:val="22"/>
          <w:szCs w:val="22"/>
        </w:rPr>
        <w:t xml:space="preserve"> Spring </w:t>
      </w:r>
      <w:r w:rsidR="00075E4E" w:rsidRPr="003778FC">
        <w:rPr>
          <w:rFonts w:asciiTheme="minorHAnsi" w:hAnsiTheme="minorHAnsi" w:cs="Calibri"/>
          <w:sz w:val="22"/>
          <w:szCs w:val="22"/>
        </w:rPr>
        <w:t>Core,</w:t>
      </w:r>
      <w:r w:rsidRPr="003778FC">
        <w:rPr>
          <w:rFonts w:asciiTheme="minorHAnsi" w:hAnsiTheme="minorHAnsi" w:cs="Calibri"/>
          <w:sz w:val="22"/>
          <w:szCs w:val="22"/>
        </w:rPr>
        <w:t xml:space="preserve"> Spring Boot.</w:t>
      </w:r>
      <w:r w:rsidR="00075E4E" w:rsidRPr="003778FC">
        <w:rPr>
          <w:rFonts w:asciiTheme="minorHAnsi" w:hAnsiTheme="minorHAnsi" w:cs="Calibri"/>
          <w:sz w:val="22"/>
          <w:szCs w:val="22"/>
        </w:rPr>
        <w:t xml:space="preserve"> </w:t>
      </w:r>
    </w:p>
    <w:p w:rsidR="00CC7FA6" w:rsidRPr="003778FC" w:rsidRDefault="00D579AD" w:rsidP="004942DF">
      <w:pPr>
        <w:numPr>
          <w:ilvl w:val="0"/>
          <w:numId w:val="29"/>
        </w:numPr>
        <w:autoSpaceDE w:val="0"/>
        <w:autoSpaceDN w:val="0"/>
        <w:adjustRightInd w:val="0"/>
        <w:spacing w:after="0" w:line="240" w:lineRule="auto"/>
        <w:ind w:right="72"/>
        <w:jc w:val="both"/>
        <w:rPr>
          <w:rFonts w:asciiTheme="minorHAnsi" w:eastAsia="Times New Roman" w:hAnsiTheme="minorHAnsi"/>
        </w:rPr>
      </w:pPr>
      <w:r w:rsidRPr="003778FC">
        <w:rPr>
          <w:rFonts w:asciiTheme="minorHAnsi" w:hAnsiTheme="minorHAnsi"/>
        </w:rPr>
        <w:t xml:space="preserve">Developed UI screens using </w:t>
      </w:r>
      <w:r w:rsidR="00DB2257" w:rsidRPr="003778FC">
        <w:rPr>
          <w:rFonts w:asciiTheme="minorHAnsi" w:hAnsiTheme="minorHAnsi"/>
        </w:rPr>
        <w:t xml:space="preserve">Spring MVC, </w:t>
      </w:r>
      <w:r w:rsidRPr="003778FC">
        <w:rPr>
          <w:rFonts w:asciiTheme="minorHAnsi" w:hAnsiTheme="minorHAnsi"/>
        </w:rPr>
        <w:t>JSP, A</w:t>
      </w:r>
      <w:r w:rsidR="00DB2257" w:rsidRPr="003778FC">
        <w:rPr>
          <w:rFonts w:asciiTheme="minorHAnsi" w:hAnsiTheme="minorHAnsi"/>
        </w:rPr>
        <w:t>jax</w:t>
      </w:r>
      <w:r w:rsidRPr="003778FC">
        <w:rPr>
          <w:rFonts w:asciiTheme="minorHAnsi" w:hAnsiTheme="minorHAnsi"/>
        </w:rPr>
        <w:t xml:space="preserve">, JQuery, JSON, </w:t>
      </w:r>
      <w:r w:rsidR="00AC68BF" w:rsidRPr="003778FC">
        <w:rPr>
          <w:rFonts w:asciiTheme="minorHAnsi" w:hAnsiTheme="minorHAnsi"/>
        </w:rPr>
        <w:t>HTML, CSS,</w:t>
      </w:r>
      <w:r w:rsidRPr="003778FC">
        <w:rPr>
          <w:rFonts w:asciiTheme="minorHAnsi" w:hAnsiTheme="minorHAnsi"/>
        </w:rPr>
        <w:t xml:space="preserve"> a</w:t>
      </w:r>
      <w:r w:rsidR="00AC68BF" w:rsidRPr="003778FC">
        <w:rPr>
          <w:rFonts w:asciiTheme="minorHAnsi" w:hAnsiTheme="minorHAnsi"/>
        </w:rPr>
        <w:t>nd Java Script for</w:t>
      </w:r>
      <w:r w:rsidRPr="003778FC">
        <w:rPr>
          <w:rFonts w:asciiTheme="minorHAnsi" w:hAnsiTheme="minorHAnsi"/>
        </w:rPr>
        <w:t xml:space="preserve"> c</w:t>
      </w:r>
      <w:r w:rsidR="00AC68BF" w:rsidRPr="003778FC">
        <w:rPr>
          <w:rFonts w:asciiTheme="minorHAnsi" w:hAnsiTheme="minorHAnsi"/>
        </w:rPr>
        <w:t xml:space="preserve">ustomer </w:t>
      </w:r>
      <w:r w:rsidR="00192A6B" w:rsidRPr="003778FC">
        <w:rPr>
          <w:rFonts w:asciiTheme="minorHAnsi" w:hAnsiTheme="minorHAnsi"/>
        </w:rPr>
        <w:t>service, Dashboard</w:t>
      </w:r>
      <w:r w:rsidRPr="003778FC">
        <w:rPr>
          <w:rFonts w:asciiTheme="minorHAnsi" w:hAnsiTheme="minorHAnsi"/>
        </w:rPr>
        <w:t xml:space="preserve"> modules.</w:t>
      </w:r>
    </w:p>
    <w:p w:rsidR="00BF4F94" w:rsidRPr="003778FC" w:rsidRDefault="00CC0D9F" w:rsidP="004942DF">
      <w:pPr>
        <w:numPr>
          <w:ilvl w:val="0"/>
          <w:numId w:val="27"/>
        </w:numPr>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 xml:space="preserve">Developed Unit test cases </w:t>
      </w:r>
      <w:r w:rsidR="00A85F7F" w:rsidRPr="003778FC">
        <w:rPr>
          <w:rFonts w:asciiTheme="minorHAnsi" w:eastAsia="Times New Roman" w:hAnsiTheme="minorHAnsi"/>
        </w:rPr>
        <w:t xml:space="preserve">using </w:t>
      </w:r>
      <w:r w:rsidR="00B45C5A" w:rsidRPr="003778FC">
        <w:rPr>
          <w:rFonts w:asciiTheme="minorHAnsi" w:eastAsia="Times New Roman" w:hAnsiTheme="minorHAnsi"/>
        </w:rPr>
        <w:t xml:space="preserve">JUnit and </w:t>
      </w:r>
      <w:proofErr w:type="spellStart"/>
      <w:r w:rsidR="00A85F7F" w:rsidRPr="003778FC">
        <w:rPr>
          <w:rFonts w:asciiTheme="minorHAnsi" w:eastAsia="Times New Roman" w:hAnsiTheme="minorHAnsi"/>
        </w:rPr>
        <w:t>Mockit</w:t>
      </w:r>
      <w:r w:rsidR="00B45C5A" w:rsidRPr="003778FC">
        <w:rPr>
          <w:rFonts w:asciiTheme="minorHAnsi" w:eastAsia="Times New Roman" w:hAnsiTheme="minorHAnsi"/>
        </w:rPr>
        <w:t>o</w:t>
      </w:r>
      <w:proofErr w:type="spellEnd"/>
      <w:r w:rsidR="00237B29" w:rsidRPr="003778FC">
        <w:rPr>
          <w:rFonts w:asciiTheme="minorHAnsi" w:eastAsia="Times New Roman" w:hAnsiTheme="minorHAnsi"/>
        </w:rPr>
        <w:t xml:space="preserve"> </w:t>
      </w:r>
      <w:r w:rsidR="00B45C5A" w:rsidRPr="003778FC">
        <w:rPr>
          <w:rFonts w:asciiTheme="minorHAnsi" w:eastAsia="Times New Roman" w:hAnsiTheme="minorHAnsi"/>
        </w:rPr>
        <w:t>frameworks</w:t>
      </w:r>
      <w:r w:rsidR="006C4D1D" w:rsidRPr="003778FC">
        <w:rPr>
          <w:rFonts w:asciiTheme="minorHAnsi" w:eastAsia="Times New Roman" w:hAnsiTheme="minorHAnsi"/>
        </w:rPr>
        <w:t>.</w:t>
      </w:r>
    </w:p>
    <w:p w:rsidR="009D10A4" w:rsidRPr="003778FC" w:rsidRDefault="009D10A4" w:rsidP="004942DF">
      <w:pPr>
        <w:numPr>
          <w:ilvl w:val="0"/>
          <w:numId w:val="27"/>
        </w:numPr>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Tested SOAP and REST-based web services API calls using SOAP UI and Postman</w:t>
      </w:r>
      <w:r w:rsidR="00624991" w:rsidRPr="003778FC">
        <w:rPr>
          <w:rFonts w:asciiTheme="minorHAnsi" w:eastAsia="Times New Roman" w:hAnsiTheme="minorHAnsi"/>
        </w:rPr>
        <w:t>.</w:t>
      </w:r>
    </w:p>
    <w:p w:rsidR="00292ECD" w:rsidRPr="003778FC" w:rsidRDefault="00FE2447" w:rsidP="004942DF">
      <w:pPr>
        <w:numPr>
          <w:ilvl w:val="0"/>
          <w:numId w:val="27"/>
        </w:numPr>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 xml:space="preserve">Involved in pre/post production support for Residential FAP, </w:t>
      </w:r>
      <w:r w:rsidR="00EE1490" w:rsidRPr="003778FC">
        <w:rPr>
          <w:rFonts w:asciiTheme="minorHAnsi" w:eastAsia="Times New Roman" w:hAnsiTheme="minorHAnsi"/>
        </w:rPr>
        <w:t>performed</w:t>
      </w:r>
      <w:r w:rsidRPr="003778FC">
        <w:rPr>
          <w:rFonts w:asciiTheme="minorHAnsi" w:eastAsia="Times New Roman" w:hAnsiTheme="minorHAnsi"/>
        </w:rPr>
        <w:t xml:space="preserve"> analysis for fail</w:t>
      </w:r>
      <w:r w:rsidR="00EE1490" w:rsidRPr="003778FC">
        <w:rPr>
          <w:rFonts w:asciiTheme="minorHAnsi" w:eastAsia="Times New Roman" w:hAnsiTheme="minorHAnsi"/>
        </w:rPr>
        <w:t>ed FAPS by</w:t>
      </w:r>
      <w:r w:rsidRPr="003778FC">
        <w:rPr>
          <w:rFonts w:asciiTheme="minorHAnsi" w:eastAsia="Times New Roman" w:hAnsiTheme="minorHAnsi"/>
        </w:rPr>
        <w:t xml:space="preserve"> </w:t>
      </w:r>
      <w:r w:rsidR="001A1094" w:rsidRPr="003778FC">
        <w:rPr>
          <w:rFonts w:asciiTheme="minorHAnsi" w:eastAsia="Times New Roman" w:hAnsiTheme="minorHAnsi"/>
        </w:rPr>
        <w:t>verifying</w:t>
      </w:r>
      <w:r w:rsidRPr="003778FC">
        <w:rPr>
          <w:rFonts w:asciiTheme="minorHAnsi" w:eastAsia="Times New Roman" w:hAnsiTheme="minorHAnsi"/>
        </w:rPr>
        <w:t xml:space="preserve"> logs and provision them accordingly.</w:t>
      </w:r>
    </w:p>
    <w:p w:rsidR="000941C6" w:rsidRPr="003778FC" w:rsidRDefault="000941C6" w:rsidP="004942DF">
      <w:pPr>
        <w:numPr>
          <w:ilvl w:val="0"/>
          <w:numId w:val="27"/>
        </w:numPr>
        <w:tabs>
          <w:tab w:val="left" w:pos="720"/>
        </w:tabs>
        <w:spacing w:after="0" w:line="240" w:lineRule="auto"/>
        <w:ind w:left="720" w:hanging="360"/>
        <w:jc w:val="both"/>
        <w:rPr>
          <w:rFonts w:asciiTheme="minorHAnsi" w:hAnsiTheme="minorHAnsi" w:cs="Calibri"/>
          <w:color w:val="000000"/>
        </w:rPr>
      </w:pPr>
      <w:r w:rsidRPr="003778FC">
        <w:rPr>
          <w:rFonts w:asciiTheme="minorHAnsi" w:hAnsiTheme="minorHAnsi" w:cs="Calibri"/>
          <w:color w:val="000000"/>
        </w:rPr>
        <w:t>Used Maven to compile java classes and package into jar/war archives.</w:t>
      </w:r>
    </w:p>
    <w:p w:rsidR="00786EBE" w:rsidRPr="003778FC" w:rsidRDefault="00786EBE" w:rsidP="004942DF">
      <w:pPr>
        <w:numPr>
          <w:ilvl w:val="0"/>
          <w:numId w:val="27"/>
        </w:numPr>
        <w:autoSpaceDE w:val="0"/>
        <w:autoSpaceDN w:val="0"/>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Used Jenkins for continuous build and deployment.</w:t>
      </w:r>
    </w:p>
    <w:p w:rsidR="009B1E55" w:rsidRPr="003778FC" w:rsidRDefault="009B1E55" w:rsidP="004942DF">
      <w:pPr>
        <w:numPr>
          <w:ilvl w:val="0"/>
          <w:numId w:val="27"/>
        </w:numPr>
        <w:autoSpaceDE w:val="0"/>
        <w:autoSpaceDN w:val="0"/>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Used JIRA to keep track of bugs and issues.</w:t>
      </w:r>
    </w:p>
    <w:p w:rsidR="00865BBF" w:rsidRPr="003778FC" w:rsidRDefault="00865BBF" w:rsidP="004942DF">
      <w:pPr>
        <w:numPr>
          <w:ilvl w:val="0"/>
          <w:numId w:val="27"/>
        </w:numPr>
        <w:autoSpaceDE w:val="0"/>
        <w:autoSpaceDN w:val="0"/>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 xml:space="preserve">Used </w:t>
      </w:r>
      <w:r w:rsidR="004356AA" w:rsidRPr="003778FC">
        <w:rPr>
          <w:rFonts w:asciiTheme="minorHAnsi" w:eastAsia="Times New Roman" w:hAnsiTheme="minorHAnsi"/>
        </w:rPr>
        <w:t>Web Logic</w:t>
      </w:r>
      <w:r w:rsidRPr="003778FC">
        <w:rPr>
          <w:rFonts w:asciiTheme="minorHAnsi" w:eastAsia="Times New Roman" w:hAnsiTheme="minorHAnsi"/>
        </w:rPr>
        <w:t xml:space="preserve"> Application server to deploy the </w:t>
      </w:r>
      <w:r w:rsidR="00E5053B" w:rsidRPr="003778FC">
        <w:rPr>
          <w:rFonts w:asciiTheme="minorHAnsi" w:eastAsia="Times New Roman" w:hAnsiTheme="minorHAnsi"/>
        </w:rPr>
        <w:t>application</w:t>
      </w:r>
      <w:r w:rsidRPr="003778FC">
        <w:rPr>
          <w:rFonts w:asciiTheme="minorHAnsi" w:eastAsia="Times New Roman" w:hAnsiTheme="minorHAnsi"/>
        </w:rPr>
        <w:t>.</w:t>
      </w:r>
    </w:p>
    <w:p w:rsidR="005340CE" w:rsidRPr="003778FC" w:rsidRDefault="009B2988" w:rsidP="004942DF">
      <w:pPr>
        <w:numPr>
          <w:ilvl w:val="0"/>
          <w:numId w:val="27"/>
        </w:numPr>
        <w:spacing w:after="0" w:line="240" w:lineRule="auto"/>
        <w:ind w:left="720" w:hanging="360"/>
        <w:contextualSpacing/>
        <w:jc w:val="both"/>
        <w:rPr>
          <w:rFonts w:asciiTheme="minorHAnsi" w:eastAsia="Times New Roman" w:hAnsiTheme="minorHAnsi"/>
        </w:rPr>
      </w:pPr>
      <w:r w:rsidRPr="003778FC">
        <w:rPr>
          <w:rFonts w:asciiTheme="minorHAnsi" w:eastAsia="Times New Roman" w:hAnsiTheme="minorHAnsi"/>
        </w:rPr>
        <w:t>Resolved defects reported by customer and QA team</w:t>
      </w:r>
      <w:r w:rsidR="00205D41" w:rsidRPr="003778FC">
        <w:rPr>
          <w:rFonts w:asciiTheme="minorHAnsi" w:eastAsia="Times New Roman" w:hAnsiTheme="minorHAnsi"/>
        </w:rPr>
        <w:t xml:space="preserve"> in timely manner</w:t>
      </w:r>
      <w:r w:rsidRPr="003778FC">
        <w:rPr>
          <w:rFonts w:asciiTheme="minorHAnsi" w:eastAsia="Times New Roman" w:hAnsiTheme="minorHAnsi"/>
        </w:rPr>
        <w:t>.</w:t>
      </w:r>
    </w:p>
    <w:p w:rsidR="00660919" w:rsidRPr="003778FC" w:rsidRDefault="00660919" w:rsidP="003778FC">
      <w:pPr>
        <w:autoSpaceDE w:val="0"/>
        <w:autoSpaceDN w:val="0"/>
        <w:adjustRightInd w:val="0"/>
        <w:spacing w:after="0" w:line="240" w:lineRule="auto"/>
        <w:jc w:val="both"/>
        <w:rPr>
          <w:rFonts w:asciiTheme="minorHAnsi" w:hAnsiTheme="minorHAnsi" w:cs="Calibri"/>
          <w:color w:val="222222"/>
          <w:lang w:val="en"/>
        </w:rPr>
      </w:pPr>
      <w:r w:rsidRPr="003778FC">
        <w:rPr>
          <w:rFonts w:asciiTheme="minorHAnsi" w:hAnsiTheme="minorHAnsi" w:cs="Calibri"/>
          <w:b/>
          <w:bCs/>
          <w:color w:val="222222"/>
          <w:lang w:val="en"/>
        </w:rPr>
        <w:t xml:space="preserve">Environment:  </w:t>
      </w:r>
      <w:r w:rsidR="00A00DE6" w:rsidRPr="003778FC">
        <w:rPr>
          <w:rFonts w:asciiTheme="minorHAnsi" w:hAnsiTheme="minorHAnsi" w:cs="Calibri"/>
          <w:color w:val="222222"/>
          <w:lang w:val="en"/>
        </w:rPr>
        <w:t>Java 1.</w:t>
      </w:r>
      <w:r w:rsidR="007B61B4" w:rsidRPr="003778FC">
        <w:rPr>
          <w:rFonts w:asciiTheme="minorHAnsi" w:hAnsiTheme="minorHAnsi" w:cs="Calibri"/>
          <w:color w:val="222222"/>
          <w:lang w:val="en"/>
        </w:rPr>
        <w:t>8</w:t>
      </w:r>
      <w:r w:rsidR="00F32738" w:rsidRPr="003778FC">
        <w:rPr>
          <w:rFonts w:asciiTheme="minorHAnsi" w:hAnsiTheme="minorHAnsi" w:cs="Calibri"/>
          <w:color w:val="222222"/>
          <w:lang w:val="en"/>
        </w:rPr>
        <w:t>/1.</w:t>
      </w:r>
      <w:r w:rsidR="007B61B4" w:rsidRPr="003778FC">
        <w:rPr>
          <w:rFonts w:asciiTheme="minorHAnsi" w:hAnsiTheme="minorHAnsi" w:cs="Calibri"/>
          <w:color w:val="222222"/>
          <w:lang w:val="en"/>
        </w:rPr>
        <w:t>7</w:t>
      </w:r>
      <w:r w:rsidR="00A00DE6" w:rsidRPr="003778FC">
        <w:rPr>
          <w:rFonts w:asciiTheme="minorHAnsi" w:hAnsiTheme="minorHAnsi" w:cs="Calibri"/>
          <w:color w:val="222222"/>
          <w:lang w:val="en"/>
        </w:rPr>
        <w:t>, Spring</w:t>
      </w:r>
      <w:r w:rsidR="006C0FBE" w:rsidRPr="003778FC">
        <w:rPr>
          <w:rFonts w:asciiTheme="minorHAnsi" w:hAnsiTheme="minorHAnsi" w:cs="Calibri"/>
          <w:color w:val="222222"/>
          <w:lang w:val="en"/>
        </w:rPr>
        <w:t xml:space="preserve"> 4.0</w:t>
      </w:r>
      <w:r w:rsidR="00A00DE6" w:rsidRPr="003778FC">
        <w:rPr>
          <w:rFonts w:asciiTheme="minorHAnsi" w:hAnsiTheme="minorHAnsi" w:cs="Calibri"/>
          <w:color w:val="222222"/>
          <w:lang w:val="en"/>
        </w:rPr>
        <w:t>, Hibernate</w:t>
      </w:r>
      <w:r w:rsidR="009A1AC3" w:rsidRPr="003778FC">
        <w:rPr>
          <w:rFonts w:asciiTheme="minorHAnsi" w:hAnsiTheme="minorHAnsi" w:cs="Calibri"/>
          <w:color w:val="222222"/>
          <w:lang w:val="en"/>
        </w:rPr>
        <w:t xml:space="preserve"> </w:t>
      </w:r>
      <w:r w:rsidR="00492D88" w:rsidRPr="003778FC">
        <w:rPr>
          <w:rFonts w:asciiTheme="minorHAnsi" w:hAnsiTheme="minorHAnsi" w:cs="Calibri"/>
          <w:color w:val="222222"/>
          <w:lang w:val="en"/>
        </w:rPr>
        <w:t>4</w:t>
      </w:r>
      <w:r w:rsidR="00660E34" w:rsidRPr="003778FC">
        <w:rPr>
          <w:rFonts w:asciiTheme="minorHAnsi" w:hAnsiTheme="minorHAnsi" w:cs="Calibri"/>
          <w:color w:val="222222"/>
          <w:lang w:val="en"/>
        </w:rPr>
        <w:t>.</w:t>
      </w:r>
      <w:r w:rsidR="00D75875" w:rsidRPr="003778FC">
        <w:rPr>
          <w:rFonts w:asciiTheme="minorHAnsi" w:hAnsiTheme="minorHAnsi" w:cs="Calibri"/>
          <w:color w:val="222222"/>
          <w:lang w:val="en"/>
        </w:rPr>
        <w:t>3</w:t>
      </w:r>
      <w:r w:rsidR="00A00DE6" w:rsidRPr="003778FC">
        <w:rPr>
          <w:rFonts w:asciiTheme="minorHAnsi" w:hAnsiTheme="minorHAnsi" w:cs="Calibri"/>
          <w:color w:val="222222"/>
          <w:lang w:val="en"/>
        </w:rPr>
        <w:t>,</w:t>
      </w:r>
      <w:r w:rsidR="00600BC1" w:rsidRPr="003778FC">
        <w:rPr>
          <w:rFonts w:asciiTheme="minorHAnsi" w:hAnsiTheme="minorHAnsi" w:cs="Calibri"/>
          <w:color w:val="222222"/>
          <w:lang w:val="en"/>
        </w:rPr>
        <w:t xml:space="preserve"> </w:t>
      </w:r>
      <w:r w:rsidR="00D32EA3" w:rsidRPr="003778FC">
        <w:rPr>
          <w:rFonts w:asciiTheme="minorHAnsi" w:hAnsiTheme="minorHAnsi" w:cs="Calibri"/>
          <w:color w:val="222222"/>
          <w:lang w:val="en"/>
        </w:rPr>
        <w:t>SOA,</w:t>
      </w:r>
      <w:r w:rsidR="00600BC1" w:rsidRPr="003778FC">
        <w:rPr>
          <w:rFonts w:asciiTheme="minorHAnsi" w:hAnsiTheme="minorHAnsi" w:cs="Calibri"/>
          <w:color w:val="222222"/>
          <w:lang w:val="en"/>
        </w:rPr>
        <w:t xml:space="preserve"> JMS, </w:t>
      </w:r>
      <w:r w:rsidR="00D32EA3" w:rsidRPr="003778FC">
        <w:rPr>
          <w:rFonts w:asciiTheme="minorHAnsi" w:hAnsiTheme="minorHAnsi" w:cs="Calibri"/>
          <w:color w:val="222222"/>
          <w:lang w:val="en"/>
        </w:rPr>
        <w:t xml:space="preserve">SOAP, SMP, REST, </w:t>
      </w:r>
      <w:r w:rsidR="00AE059C" w:rsidRPr="003778FC">
        <w:rPr>
          <w:rFonts w:asciiTheme="minorHAnsi" w:hAnsiTheme="minorHAnsi" w:cs="Calibri"/>
          <w:color w:val="222222"/>
          <w:lang w:val="en"/>
        </w:rPr>
        <w:t xml:space="preserve">JAX-WS, JAX-RS, SOAP UI, </w:t>
      </w:r>
      <w:r w:rsidR="00D32EA3" w:rsidRPr="003778FC">
        <w:rPr>
          <w:rFonts w:asciiTheme="minorHAnsi" w:hAnsiTheme="minorHAnsi" w:cs="Calibri"/>
          <w:color w:val="222222"/>
          <w:lang w:val="en"/>
        </w:rPr>
        <w:t>Apache CXF,</w:t>
      </w:r>
      <w:r w:rsidR="00C96971" w:rsidRPr="003778FC">
        <w:rPr>
          <w:rFonts w:asciiTheme="minorHAnsi" w:hAnsiTheme="minorHAnsi" w:cs="Calibri"/>
          <w:color w:val="222222"/>
          <w:lang w:val="en"/>
        </w:rPr>
        <w:t xml:space="preserve"> Spring MVC,</w:t>
      </w:r>
      <w:r w:rsidR="00AE059C" w:rsidRPr="003778FC">
        <w:rPr>
          <w:rFonts w:asciiTheme="minorHAnsi" w:hAnsiTheme="minorHAnsi" w:cs="Calibri"/>
          <w:color w:val="222222"/>
          <w:lang w:val="en"/>
        </w:rPr>
        <w:t xml:space="preserve"> Web Logic 10.3,</w:t>
      </w:r>
      <w:r w:rsidR="00A00DE6" w:rsidRPr="003778FC">
        <w:rPr>
          <w:rFonts w:asciiTheme="minorHAnsi" w:hAnsiTheme="minorHAnsi" w:cs="Calibri"/>
          <w:color w:val="222222"/>
          <w:lang w:val="en"/>
        </w:rPr>
        <w:t xml:space="preserve"> </w:t>
      </w:r>
      <w:r w:rsidR="00410E71" w:rsidRPr="003778FC">
        <w:rPr>
          <w:rFonts w:asciiTheme="minorHAnsi" w:eastAsia="Times New Roman" w:hAnsiTheme="minorHAnsi"/>
        </w:rPr>
        <w:t>Oracle 11g</w:t>
      </w:r>
      <w:r w:rsidR="00A00DE6" w:rsidRPr="003778FC">
        <w:rPr>
          <w:rFonts w:asciiTheme="minorHAnsi" w:hAnsiTheme="minorHAnsi" w:cs="Calibri"/>
          <w:color w:val="222222"/>
          <w:lang w:val="en"/>
        </w:rPr>
        <w:t>,</w:t>
      </w:r>
      <w:r w:rsidR="00B644E0" w:rsidRPr="003778FC">
        <w:rPr>
          <w:rFonts w:asciiTheme="minorHAnsi" w:hAnsiTheme="minorHAnsi" w:cs="Calibri"/>
          <w:color w:val="222222"/>
          <w:lang w:val="en"/>
        </w:rPr>
        <w:t xml:space="preserve"> SQL Developer,</w:t>
      </w:r>
      <w:r w:rsidR="001D60BA" w:rsidRPr="003778FC">
        <w:rPr>
          <w:rFonts w:asciiTheme="minorHAnsi" w:hAnsiTheme="minorHAnsi" w:cs="Calibri"/>
          <w:color w:val="222222"/>
          <w:lang w:val="en"/>
        </w:rPr>
        <w:t xml:space="preserve"> </w:t>
      </w:r>
      <w:r w:rsidR="00AE059C" w:rsidRPr="003778FC">
        <w:rPr>
          <w:rFonts w:asciiTheme="minorHAnsi" w:hAnsiTheme="minorHAnsi" w:cs="Calibri"/>
          <w:color w:val="222222"/>
          <w:lang w:val="en"/>
        </w:rPr>
        <w:t>HTML,</w:t>
      </w:r>
      <w:r w:rsidR="001D60BA" w:rsidRPr="003778FC">
        <w:rPr>
          <w:rFonts w:asciiTheme="minorHAnsi" w:hAnsiTheme="minorHAnsi" w:cs="Calibri"/>
          <w:color w:val="222222"/>
          <w:lang w:val="en"/>
        </w:rPr>
        <w:t xml:space="preserve"> </w:t>
      </w:r>
      <w:r w:rsidR="00AE059C" w:rsidRPr="003778FC">
        <w:rPr>
          <w:rFonts w:asciiTheme="minorHAnsi" w:hAnsiTheme="minorHAnsi" w:cs="Calibri"/>
          <w:color w:val="222222"/>
          <w:lang w:val="en"/>
        </w:rPr>
        <w:t xml:space="preserve">CSS, JavaScript, </w:t>
      </w:r>
      <w:r w:rsidR="00187D12" w:rsidRPr="003778FC">
        <w:rPr>
          <w:rFonts w:asciiTheme="minorHAnsi" w:hAnsiTheme="minorHAnsi" w:cs="Calibri"/>
          <w:color w:val="222222"/>
          <w:lang w:val="en"/>
        </w:rPr>
        <w:t xml:space="preserve">JSON, </w:t>
      </w:r>
      <w:r w:rsidR="00AE059C" w:rsidRPr="003778FC">
        <w:rPr>
          <w:rFonts w:asciiTheme="minorHAnsi" w:hAnsiTheme="minorHAnsi" w:cs="Calibri"/>
          <w:color w:val="222222"/>
          <w:lang w:val="en"/>
        </w:rPr>
        <w:t>JQuery, Ajax,</w:t>
      </w:r>
      <w:r w:rsidR="001D60BA" w:rsidRPr="003778FC">
        <w:rPr>
          <w:rFonts w:asciiTheme="minorHAnsi" w:hAnsiTheme="minorHAnsi" w:cs="Calibri"/>
          <w:color w:val="222222"/>
          <w:lang w:val="en"/>
        </w:rPr>
        <w:t xml:space="preserve"> Eclipse, </w:t>
      </w:r>
      <w:r w:rsidR="00D17DDB" w:rsidRPr="003778FC">
        <w:rPr>
          <w:rFonts w:asciiTheme="minorHAnsi" w:hAnsiTheme="minorHAnsi" w:cs="Calibri"/>
          <w:color w:val="222222"/>
          <w:lang w:val="en"/>
        </w:rPr>
        <w:t xml:space="preserve">SVN, </w:t>
      </w:r>
      <w:proofErr w:type="spellStart"/>
      <w:r w:rsidR="00A00DE6" w:rsidRPr="003778FC">
        <w:rPr>
          <w:rFonts w:asciiTheme="minorHAnsi" w:hAnsiTheme="minorHAnsi" w:cs="Calibri"/>
          <w:color w:val="222222"/>
          <w:lang w:val="en"/>
        </w:rPr>
        <w:t>JMockit</w:t>
      </w:r>
      <w:proofErr w:type="spellEnd"/>
      <w:r w:rsidR="00A00DE6" w:rsidRPr="003778FC">
        <w:rPr>
          <w:rFonts w:asciiTheme="minorHAnsi" w:hAnsiTheme="minorHAnsi" w:cs="Calibri"/>
          <w:color w:val="222222"/>
          <w:lang w:val="en"/>
        </w:rPr>
        <w:t xml:space="preserve">, </w:t>
      </w:r>
      <w:r w:rsidR="00410E71" w:rsidRPr="003778FC">
        <w:rPr>
          <w:rFonts w:asciiTheme="minorHAnsi" w:hAnsiTheme="minorHAnsi" w:cs="Calibri"/>
          <w:color w:val="222222"/>
          <w:lang w:val="en"/>
        </w:rPr>
        <w:t>JUnit 4,</w:t>
      </w:r>
      <w:r w:rsidR="00D967AF" w:rsidRPr="003778FC">
        <w:rPr>
          <w:rFonts w:asciiTheme="minorHAnsi" w:hAnsiTheme="minorHAnsi" w:cs="Calibri"/>
          <w:color w:val="222222"/>
          <w:lang w:val="en"/>
        </w:rPr>
        <w:t xml:space="preserve"> </w:t>
      </w:r>
      <w:r w:rsidR="00F1308F" w:rsidRPr="003778FC">
        <w:rPr>
          <w:rFonts w:asciiTheme="minorHAnsi" w:hAnsiTheme="minorHAnsi" w:cs="Calibri"/>
          <w:color w:val="222222"/>
          <w:lang w:val="en"/>
        </w:rPr>
        <w:t xml:space="preserve">Log4J, </w:t>
      </w:r>
      <w:r w:rsidR="00A00DE6" w:rsidRPr="003778FC">
        <w:rPr>
          <w:rFonts w:asciiTheme="minorHAnsi" w:hAnsiTheme="minorHAnsi" w:cs="Calibri"/>
          <w:color w:val="222222"/>
          <w:lang w:val="en"/>
        </w:rPr>
        <w:t>JIRA</w:t>
      </w:r>
      <w:r w:rsidR="00410E71" w:rsidRPr="003778FC">
        <w:rPr>
          <w:rFonts w:asciiTheme="minorHAnsi" w:hAnsiTheme="minorHAnsi" w:cs="Calibri"/>
          <w:color w:val="222222"/>
          <w:lang w:val="en"/>
        </w:rPr>
        <w:t xml:space="preserve">, </w:t>
      </w:r>
      <w:r w:rsidR="00D32EA3" w:rsidRPr="003778FC">
        <w:rPr>
          <w:rFonts w:asciiTheme="minorHAnsi" w:hAnsiTheme="minorHAnsi" w:cs="Calibri"/>
          <w:color w:val="222222"/>
          <w:lang w:val="en"/>
        </w:rPr>
        <w:t>Jenkins</w:t>
      </w:r>
      <w:r w:rsidR="00410E71" w:rsidRPr="003778FC">
        <w:rPr>
          <w:rFonts w:asciiTheme="minorHAnsi" w:hAnsiTheme="minorHAnsi" w:cs="Calibri"/>
          <w:color w:val="222222"/>
          <w:lang w:val="en"/>
        </w:rPr>
        <w:t>, Confluence,</w:t>
      </w:r>
      <w:r w:rsidR="00EE4908" w:rsidRPr="003778FC">
        <w:rPr>
          <w:rFonts w:asciiTheme="minorHAnsi" w:hAnsiTheme="minorHAnsi" w:cs="Calibri"/>
          <w:color w:val="222222"/>
          <w:lang w:val="en"/>
        </w:rPr>
        <w:t xml:space="preserve"> Linux,</w:t>
      </w:r>
      <w:r w:rsidR="00410E71" w:rsidRPr="003778FC">
        <w:rPr>
          <w:rFonts w:asciiTheme="minorHAnsi" w:hAnsiTheme="minorHAnsi" w:cs="Calibri"/>
          <w:color w:val="222222"/>
          <w:lang w:val="en"/>
        </w:rPr>
        <w:t xml:space="preserve"> Maven</w:t>
      </w:r>
      <w:r w:rsidR="00AC7685" w:rsidRPr="003778FC">
        <w:rPr>
          <w:rFonts w:asciiTheme="minorHAnsi" w:hAnsiTheme="minorHAnsi" w:cs="Calibri"/>
          <w:color w:val="222222"/>
          <w:lang w:val="en"/>
        </w:rPr>
        <w:t>, Agile</w:t>
      </w:r>
      <w:r w:rsidR="00410E71" w:rsidRPr="003778FC">
        <w:rPr>
          <w:rFonts w:asciiTheme="minorHAnsi" w:hAnsiTheme="minorHAnsi" w:cs="Calibri"/>
          <w:color w:val="222222"/>
          <w:lang w:val="en"/>
        </w:rPr>
        <w:t>.</w:t>
      </w:r>
    </w:p>
    <w:p w:rsidR="0076736E" w:rsidRPr="003778FC" w:rsidRDefault="0076736E" w:rsidP="003778FC">
      <w:pPr>
        <w:autoSpaceDE w:val="0"/>
        <w:autoSpaceDN w:val="0"/>
        <w:adjustRightInd w:val="0"/>
        <w:spacing w:after="0" w:line="240" w:lineRule="auto"/>
        <w:jc w:val="both"/>
        <w:rPr>
          <w:rFonts w:asciiTheme="minorHAnsi" w:hAnsiTheme="minorHAnsi"/>
          <w:lang w:val="x-none" w:eastAsia="x-none"/>
        </w:rPr>
      </w:pPr>
    </w:p>
    <w:p w:rsidR="003115DB" w:rsidRPr="003778FC" w:rsidRDefault="003778FC" w:rsidP="003778FC">
      <w:pPr>
        <w:shd w:val="clear" w:color="auto" w:fill="FFFFFF"/>
        <w:spacing w:after="0" w:line="240" w:lineRule="auto"/>
        <w:jc w:val="both"/>
        <w:rPr>
          <w:rFonts w:asciiTheme="minorHAnsi" w:eastAsia="Times New Roman" w:hAnsiTheme="minorHAnsi" w:cs="Calibri"/>
          <w:b/>
          <w:color w:val="222222"/>
        </w:rPr>
      </w:pPr>
      <w:r w:rsidRPr="003778FC">
        <w:rPr>
          <w:rFonts w:asciiTheme="minorHAnsi" w:eastAsia="Times New Roman" w:hAnsiTheme="minorHAnsi" w:cs="Calibri"/>
          <w:b/>
          <w:color w:val="222222"/>
        </w:rPr>
        <w:t>Java/J2EE Developer</w:t>
      </w:r>
      <w:r w:rsidRPr="003778FC">
        <w:rPr>
          <w:rFonts w:asciiTheme="minorHAnsi" w:eastAsia="Times New Roman" w:hAnsiTheme="minorHAnsi" w:cs="Calibri"/>
          <w:b/>
          <w:color w:val="222222"/>
        </w:rPr>
        <w:tab/>
      </w:r>
      <w:r w:rsidRPr="003778FC">
        <w:rPr>
          <w:rFonts w:asciiTheme="minorHAnsi" w:eastAsia="Times New Roman" w:hAnsiTheme="minorHAnsi" w:cs="Calibri"/>
          <w:b/>
          <w:color w:val="222222"/>
        </w:rPr>
        <w:tab/>
      </w:r>
      <w:r w:rsidRPr="003778FC">
        <w:rPr>
          <w:rFonts w:asciiTheme="minorHAnsi" w:eastAsia="Times New Roman" w:hAnsiTheme="minorHAnsi" w:cs="Calibri"/>
          <w:b/>
          <w:color w:val="222222"/>
        </w:rPr>
        <w:tab/>
      </w:r>
      <w:r w:rsidRPr="003778FC">
        <w:rPr>
          <w:rFonts w:asciiTheme="minorHAnsi" w:eastAsia="Times New Roman" w:hAnsiTheme="minorHAnsi" w:cs="Calibri"/>
          <w:b/>
          <w:color w:val="222222"/>
        </w:rPr>
        <w:tab/>
      </w:r>
      <w:r w:rsidRPr="003778FC">
        <w:rPr>
          <w:rFonts w:asciiTheme="minorHAnsi" w:eastAsia="Times New Roman" w:hAnsiTheme="minorHAnsi" w:cs="Calibri"/>
          <w:b/>
          <w:color w:val="222222"/>
        </w:rPr>
        <w:tab/>
      </w:r>
      <w:r w:rsidRPr="003778FC">
        <w:rPr>
          <w:rFonts w:asciiTheme="minorHAnsi" w:eastAsia="Times New Roman" w:hAnsiTheme="minorHAnsi" w:cs="Calibri"/>
          <w:b/>
          <w:color w:val="222222"/>
        </w:rPr>
        <w:tab/>
        <w:t xml:space="preserve">                               </w:t>
      </w:r>
      <w:r w:rsidR="00590777">
        <w:rPr>
          <w:rFonts w:asciiTheme="minorHAnsi" w:eastAsia="Times New Roman" w:hAnsiTheme="minorHAnsi" w:cs="Calibri"/>
          <w:b/>
          <w:color w:val="222222"/>
        </w:rPr>
        <w:t xml:space="preserve">  </w:t>
      </w:r>
      <w:r w:rsidRPr="003778FC">
        <w:rPr>
          <w:rFonts w:asciiTheme="minorHAnsi" w:eastAsia="Times New Roman" w:hAnsiTheme="minorHAnsi" w:cs="Calibri"/>
          <w:b/>
          <w:color w:val="222222"/>
        </w:rPr>
        <w:t xml:space="preserve">    Oct 2012 – April 2014</w:t>
      </w:r>
    </w:p>
    <w:p w:rsidR="00661D8D" w:rsidRPr="003778FC" w:rsidRDefault="004A60D1" w:rsidP="003778FC">
      <w:pPr>
        <w:shd w:val="clear" w:color="auto" w:fill="FFFFFF"/>
        <w:spacing w:after="0"/>
        <w:jc w:val="both"/>
        <w:rPr>
          <w:rFonts w:asciiTheme="minorHAnsi" w:eastAsia="Times New Roman" w:hAnsiTheme="minorHAnsi" w:cs="Calibri"/>
          <w:color w:val="222222"/>
        </w:rPr>
      </w:pPr>
      <w:r w:rsidRPr="003778FC">
        <w:rPr>
          <w:rFonts w:asciiTheme="minorHAnsi" w:eastAsia="Times New Roman" w:hAnsiTheme="minorHAnsi"/>
          <w:b/>
          <w:bCs/>
        </w:rPr>
        <w:t>Small Group Renewals</w:t>
      </w:r>
      <w:r w:rsidR="00693AEC" w:rsidRPr="003778FC">
        <w:rPr>
          <w:rFonts w:asciiTheme="minorHAnsi" w:hAnsiTheme="minorHAnsi" w:cs="Calibri"/>
          <w:b/>
          <w:color w:val="000000"/>
        </w:rPr>
        <w:t xml:space="preserve">, </w:t>
      </w:r>
      <w:r w:rsidRPr="003778FC">
        <w:rPr>
          <w:rFonts w:asciiTheme="minorHAnsi" w:hAnsiTheme="minorHAnsi" w:cs="Calibri"/>
          <w:b/>
        </w:rPr>
        <w:t>Blue Cross Blue Shield</w:t>
      </w:r>
      <w:r w:rsidR="00C55DB4" w:rsidRPr="003778FC">
        <w:rPr>
          <w:rFonts w:asciiTheme="minorHAnsi" w:hAnsiTheme="minorHAnsi" w:cs="Calibri"/>
          <w:b/>
        </w:rPr>
        <w:t>, Dallas TX</w:t>
      </w:r>
      <w:r w:rsidR="00693AEC" w:rsidRPr="003778FC">
        <w:rPr>
          <w:rFonts w:asciiTheme="minorHAnsi" w:hAnsiTheme="minorHAnsi" w:cs="Calibri"/>
          <w:b/>
          <w:color w:val="000000"/>
        </w:rPr>
        <w:t>.</w:t>
      </w:r>
    </w:p>
    <w:p w:rsidR="00FC53F7" w:rsidRPr="003778FC" w:rsidRDefault="00FC53F7" w:rsidP="003778FC">
      <w:pPr>
        <w:shd w:val="clear" w:color="auto" w:fill="FFFFFF"/>
        <w:spacing w:after="0" w:line="240" w:lineRule="auto"/>
        <w:jc w:val="both"/>
        <w:rPr>
          <w:rFonts w:asciiTheme="minorHAnsi" w:hAnsiTheme="minorHAnsi" w:cs="Calibri"/>
          <w:color w:val="000000"/>
        </w:rPr>
      </w:pPr>
      <w:r w:rsidRPr="003778FC">
        <w:rPr>
          <w:rFonts w:asciiTheme="minorHAnsi" w:eastAsia="Times New Roman" w:hAnsiTheme="minorHAnsi" w:cs="Calibri"/>
          <w:b/>
          <w:color w:val="222222"/>
        </w:rPr>
        <w:t>Description:</w:t>
      </w:r>
      <w:r w:rsidR="0067148B" w:rsidRPr="003778FC">
        <w:rPr>
          <w:rFonts w:asciiTheme="minorHAnsi" w:eastAsia="Times New Roman" w:hAnsiTheme="minorHAnsi" w:cs="Calibri"/>
          <w:b/>
          <w:color w:val="222222"/>
        </w:rPr>
        <w:t xml:space="preserve">  </w:t>
      </w:r>
      <w:r w:rsidRPr="003778FC">
        <w:rPr>
          <w:rFonts w:asciiTheme="minorHAnsi" w:hAnsiTheme="minorHAnsi" w:cs="Calibri"/>
          <w:color w:val="000000"/>
        </w:rPr>
        <w:t xml:space="preserve">Small Group Renewal (SGR) is an enterprise process for renewing small group accounts for Health and Dental coverage on yearly or on-demand basis. SGR delivers information and tools created to assist with reselling or reacquiring existing accounts, presenting additional plan offerings and alternatives, and monitoring anniversary effective dates to reduce the incidence of lost business opportunities. Many of the Renewals application activities are </w:t>
      </w:r>
      <w:r w:rsidR="009A4EBA" w:rsidRPr="003778FC">
        <w:rPr>
          <w:rFonts w:asciiTheme="minorHAnsi" w:hAnsiTheme="minorHAnsi" w:cs="Calibri"/>
          <w:color w:val="000000"/>
        </w:rPr>
        <w:t>like</w:t>
      </w:r>
      <w:r w:rsidRPr="003778FC">
        <w:rPr>
          <w:rFonts w:asciiTheme="minorHAnsi" w:hAnsiTheme="minorHAnsi" w:cs="Calibri"/>
          <w:color w:val="000000"/>
        </w:rPr>
        <w:t xml:space="preserve"> a new sale and enrollment, however in Renewals, the information is gathered and verified from Blue Cross Plans or internal HCSC sources such as membership, rating systems, claims history, and other historical files kept for the account.</w:t>
      </w:r>
    </w:p>
    <w:p w:rsidR="00563FC7" w:rsidRPr="003778FC" w:rsidRDefault="00563FC7" w:rsidP="003778FC">
      <w:pPr>
        <w:spacing w:after="0" w:line="240" w:lineRule="auto"/>
        <w:jc w:val="both"/>
        <w:rPr>
          <w:rFonts w:asciiTheme="minorHAnsi" w:hAnsiTheme="minorHAnsi" w:cs="Calibri"/>
          <w:b/>
        </w:rPr>
      </w:pPr>
      <w:r w:rsidRPr="003778FC">
        <w:rPr>
          <w:rFonts w:asciiTheme="minorHAnsi" w:hAnsiTheme="minorHAnsi" w:cs="Calibri"/>
          <w:b/>
        </w:rPr>
        <w:t>Responsibilities:</w:t>
      </w:r>
    </w:p>
    <w:p w:rsidR="00303DB3" w:rsidRPr="003778FC" w:rsidRDefault="00FC53F7" w:rsidP="004942DF">
      <w:pPr>
        <w:pStyle w:val="ListParagraph"/>
        <w:numPr>
          <w:ilvl w:val="0"/>
          <w:numId w:val="30"/>
        </w:numPr>
        <w:tabs>
          <w:tab w:val="left" w:pos="720"/>
        </w:tabs>
        <w:overflowPunct w:val="0"/>
        <w:autoSpaceDE w:val="0"/>
        <w:autoSpaceDN w:val="0"/>
        <w:adjustRightInd w:val="0"/>
        <w:spacing w:after="0" w:line="240" w:lineRule="auto"/>
        <w:ind w:right="72"/>
        <w:jc w:val="both"/>
        <w:rPr>
          <w:rFonts w:asciiTheme="minorHAnsi" w:hAnsiTheme="minorHAnsi" w:cs="Calibri"/>
        </w:rPr>
      </w:pPr>
      <w:r w:rsidRPr="003778FC">
        <w:rPr>
          <w:rFonts w:asciiTheme="minorHAnsi" w:hAnsiTheme="minorHAnsi" w:cs="Calibri"/>
        </w:rPr>
        <w:lastRenderedPageBreak/>
        <w:t>Analyzed business requirements and prepared detailed design of the use cases.</w:t>
      </w:r>
      <w:r w:rsidR="00E33ACC" w:rsidRPr="003778FC">
        <w:rPr>
          <w:rFonts w:asciiTheme="minorHAnsi" w:hAnsiTheme="minorHAnsi" w:cs="Calibri"/>
          <w:color w:val="000000"/>
        </w:rPr>
        <w:t xml:space="preserve"> </w:t>
      </w:r>
    </w:p>
    <w:p w:rsidR="00E33ACC" w:rsidRPr="003778FC" w:rsidRDefault="00E33ACC" w:rsidP="004942DF">
      <w:pPr>
        <w:pStyle w:val="ListParagraph"/>
        <w:numPr>
          <w:ilvl w:val="0"/>
          <w:numId w:val="30"/>
        </w:numPr>
        <w:tabs>
          <w:tab w:val="left" w:pos="720"/>
        </w:tabs>
        <w:overflowPunct w:val="0"/>
        <w:autoSpaceDE w:val="0"/>
        <w:autoSpaceDN w:val="0"/>
        <w:adjustRightInd w:val="0"/>
        <w:spacing w:after="0" w:line="240" w:lineRule="auto"/>
        <w:ind w:right="72"/>
        <w:jc w:val="both"/>
        <w:rPr>
          <w:rFonts w:asciiTheme="minorHAnsi" w:hAnsiTheme="minorHAnsi" w:cs="Calibri"/>
        </w:rPr>
      </w:pPr>
      <w:r w:rsidRPr="003778FC">
        <w:rPr>
          <w:rFonts w:asciiTheme="minorHAnsi" w:hAnsiTheme="minorHAnsi" w:cs="Calibri"/>
          <w:color w:val="000000"/>
        </w:rPr>
        <w:t>Interacted with cross-functional teams such as EPP for Plan Information Integration, Congo’s reporting team for Operational &amp; Management Reports Integration with SGR.</w:t>
      </w:r>
    </w:p>
    <w:p w:rsidR="00DC57E3" w:rsidRPr="003778FC" w:rsidRDefault="00DC57E3" w:rsidP="004942DF">
      <w:pPr>
        <w:pStyle w:val="ListParagraph"/>
        <w:numPr>
          <w:ilvl w:val="0"/>
          <w:numId w:val="30"/>
        </w:numPr>
        <w:tabs>
          <w:tab w:val="left" w:pos="720"/>
        </w:tabs>
        <w:overflowPunct w:val="0"/>
        <w:autoSpaceDE w:val="0"/>
        <w:autoSpaceDN w:val="0"/>
        <w:adjustRightInd w:val="0"/>
        <w:spacing w:after="0" w:line="240" w:lineRule="auto"/>
        <w:ind w:right="72"/>
        <w:jc w:val="both"/>
        <w:rPr>
          <w:rFonts w:asciiTheme="minorHAnsi" w:hAnsiTheme="minorHAnsi" w:cs="Calibri"/>
        </w:rPr>
      </w:pPr>
      <w:r w:rsidRPr="003778FC">
        <w:rPr>
          <w:rFonts w:asciiTheme="minorHAnsi" w:hAnsiTheme="minorHAnsi"/>
        </w:rPr>
        <w:t>Attended daily Scrum-Stand Up, Sprint Planning, Sprint Review and Retrospective meetings.</w:t>
      </w:r>
    </w:p>
    <w:p w:rsidR="00314623" w:rsidRPr="003778FC" w:rsidRDefault="00314623" w:rsidP="004942DF">
      <w:pPr>
        <w:pStyle w:val="ListParagraph"/>
        <w:numPr>
          <w:ilvl w:val="0"/>
          <w:numId w:val="30"/>
        </w:numPr>
        <w:overflowPunct w:val="0"/>
        <w:autoSpaceDE w:val="0"/>
        <w:autoSpaceDN w:val="0"/>
        <w:adjustRightInd w:val="0"/>
        <w:spacing w:after="0" w:line="240" w:lineRule="auto"/>
        <w:ind w:right="72"/>
        <w:jc w:val="both"/>
        <w:rPr>
          <w:rFonts w:asciiTheme="minorHAnsi" w:hAnsiTheme="minorHAnsi" w:cs="Calibri"/>
        </w:rPr>
      </w:pPr>
      <w:r w:rsidRPr="003778FC">
        <w:rPr>
          <w:rFonts w:asciiTheme="minorHAnsi" w:hAnsiTheme="minorHAnsi" w:cs="Calibri"/>
        </w:rPr>
        <w:t>Developed Restful web services using Jersey implementation of JAX-RS.</w:t>
      </w:r>
    </w:p>
    <w:p w:rsidR="00E33ACC" w:rsidRPr="003778FC" w:rsidRDefault="00E33ACC" w:rsidP="004942DF">
      <w:pPr>
        <w:pStyle w:val="ListParagraph"/>
        <w:numPr>
          <w:ilvl w:val="0"/>
          <w:numId w:val="30"/>
        </w:numPr>
        <w:overflowPunct w:val="0"/>
        <w:autoSpaceDE w:val="0"/>
        <w:autoSpaceDN w:val="0"/>
        <w:adjustRightInd w:val="0"/>
        <w:spacing w:after="0" w:line="240" w:lineRule="auto"/>
        <w:ind w:right="72"/>
        <w:jc w:val="both"/>
        <w:rPr>
          <w:rFonts w:asciiTheme="minorHAnsi" w:hAnsiTheme="minorHAnsi" w:cs="Calibri"/>
        </w:rPr>
      </w:pPr>
      <w:r w:rsidRPr="003778FC">
        <w:rPr>
          <w:rFonts w:asciiTheme="minorHAnsi" w:hAnsiTheme="minorHAnsi" w:cs="Calibri"/>
          <w:color w:val="000000"/>
        </w:rPr>
        <w:t xml:space="preserve">Responsible for developing business services and DAO methods using Spring </w:t>
      </w:r>
      <w:r w:rsidR="00E22DCF" w:rsidRPr="003778FC">
        <w:rPr>
          <w:rFonts w:asciiTheme="minorHAnsi" w:hAnsiTheme="minorHAnsi" w:cs="Calibri"/>
          <w:color w:val="000000"/>
        </w:rPr>
        <w:t xml:space="preserve">DAO </w:t>
      </w:r>
      <w:r w:rsidRPr="003778FC">
        <w:rPr>
          <w:rFonts w:asciiTheme="minorHAnsi" w:hAnsiTheme="minorHAnsi" w:cs="Calibri"/>
          <w:color w:val="000000"/>
        </w:rPr>
        <w:t>and Hibernate</w:t>
      </w:r>
      <w:r w:rsidR="00E22DCF" w:rsidRPr="003778FC">
        <w:rPr>
          <w:rFonts w:asciiTheme="minorHAnsi" w:hAnsiTheme="minorHAnsi" w:cs="Calibri"/>
          <w:color w:val="000000"/>
        </w:rPr>
        <w:t>.</w:t>
      </w:r>
    </w:p>
    <w:p w:rsidR="00E22DCF" w:rsidRPr="003778FC" w:rsidRDefault="00E22DCF" w:rsidP="004942DF">
      <w:pPr>
        <w:pStyle w:val="ListParagraph"/>
        <w:numPr>
          <w:ilvl w:val="0"/>
          <w:numId w:val="30"/>
        </w:numPr>
        <w:overflowPunct w:val="0"/>
        <w:autoSpaceDE w:val="0"/>
        <w:autoSpaceDN w:val="0"/>
        <w:adjustRightInd w:val="0"/>
        <w:spacing w:after="0" w:line="240" w:lineRule="auto"/>
        <w:ind w:right="72"/>
        <w:jc w:val="both"/>
        <w:rPr>
          <w:rFonts w:asciiTheme="minorHAnsi" w:hAnsiTheme="minorHAnsi" w:cs="Calibri"/>
          <w:color w:val="000000"/>
        </w:rPr>
      </w:pPr>
      <w:r w:rsidRPr="003778FC">
        <w:rPr>
          <w:rFonts w:asciiTheme="minorHAnsi" w:hAnsiTheme="minorHAnsi" w:cs="Arial"/>
          <w:color w:val="262626"/>
          <w:shd w:val="clear" w:color="auto" w:fill="FFFFFF"/>
        </w:rPr>
        <w:t>Worked on Multi-threaded environment to perform batch processing of the accounts.</w:t>
      </w:r>
    </w:p>
    <w:p w:rsidR="00E22DCF" w:rsidRPr="003778FC" w:rsidRDefault="00E22DCF" w:rsidP="004942DF">
      <w:pPr>
        <w:pStyle w:val="PlainTex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overflowPunct w:val="0"/>
        <w:autoSpaceDE w:val="0"/>
        <w:autoSpaceDN w:val="0"/>
        <w:adjustRightInd w:val="0"/>
        <w:jc w:val="both"/>
        <w:textAlignment w:val="baseline"/>
        <w:rPr>
          <w:rFonts w:asciiTheme="minorHAnsi" w:hAnsiTheme="minorHAnsi" w:cs="Calibri"/>
          <w:sz w:val="22"/>
          <w:szCs w:val="22"/>
        </w:rPr>
      </w:pPr>
      <w:r w:rsidRPr="003778FC">
        <w:rPr>
          <w:rFonts w:asciiTheme="minorHAnsi" w:eastAsia="Calibri" w:hAnsiTheme="minorHAnsi" w:cs="Calibri"/>
          <w:sz w:val="22"/>
          <w:szCs w:val="22"/>
          <w:bdr w:val="none" w:sz="0" w:space="0" w:color="auto"/>
        </w:rPr>
        <w:t>Implemented logging using spring Aspect Oriented Programming (AOP) concept.</w:t>
      </w:r>
    </w:p>
    <w:p w:rsidR="00E22DCF" w:rsidRPr="003778FC" w:rsidRDefault="00EE70CD" w:rsidP="004942DF">
      <w:pPr>
        <w:pStyle w:val="ListParagraph"/>
        <w:numPr>
          <w:ilvl w:val="0"/>
          <w:numId w:val="30"/>
        </w:numPr>
        <w:overflowPunct w:val="0"/>
        <w:autoSpaceDE w:val="0"/>
        <w:autoSpaceDN w:val="0"/>
        <w:adjustRightInd w:val="0"/>
        <w:spacing w:after="0" w:line="240" w:lineRule="auto"/>
        <w:ind w:right="72"/>
        <w:jc w:val="both"/>
        <w:rPr>
          <w:rFonts w:asciiTheme="minorHAnsi" w:hAnsiTheme="minorHAnsi" w:cs="Calibri"/>
          <w:color w:val="000000"/>
          <w:u w:color="000000"/>
        </w:rPr>
      </w:pPr>
      <w:r w:rsidRPr="003778FC">
        <w:rPr>
          <w:rFonts w:asciiTheme="minorHAnsi" w:hAnsiTheme="minorHAnsi" w:cs="Calibri"/>
          <w:color w:val="000000"/>
          <w:u w:color="000000"/>
        </w:rPr>
        <w:t xml:space="preserve">Used </w:t>
      </w:r>
      <w:r w:rsidR="005356B4" w:rsidRPr="003778FC">
        <w:rPr>
          <w:rFonts w:asciiTheme="minorHAnsi" w:hAnsiTheme="minorHAnsi" w:cs="Calibri"/>
          <w:color w:val="000000"/>
          <w:u w:color="000000"/>
        </w:rPr>
        <w:t>spring</w:t>
      </w:r>
      <w:r w:rsidRPr="003778FC">
        <w:rPr>
          <w:rFonts w:asciiTheme="minorHAnsi" w:hAnsiTheme="minorHAnsi" w:cs="Calibri"/>
          <w:color w:val="000000"/>
          <w:u w:color="000000"/>
        </w:rPr>
        <w:t xml:space="preserve"> configuration files to manage objects and to achieve </w:t>
      </w:r>
      <w:r w:rsidR="0067753E" w:rsidRPr="003778FC">
        <w:rPr>
          <w:rFonts w:asciiTheme="minorHAnsi" w:hAnsiTheme="minorHAnsi" w:cs="Calibri"/>
          <w:color w:val="000000"/>
          <w:u w:color="000000"/>
        </w:rPr>
        <w:t>D</w:t>
      </w:r>
      <w:r w:rsidRPr="003778FC">
        <w:rPr>
          <w:rFonts w:asciiTheme="minorHAnsi" w:hAnsiTheme="minorHAnsi" w:cs="Calibri"/>
          <w:color w:val="000000"/>
          <w:u w:color="000000"/>
        </w:rPr>
        <w:t xml:space="preserve">ependency </w:t>
      </w:r>
      <w:r w:rsidR="0067753E" w:rsidRPr="003778FC">
        <w:rPr>
          <w:rFonts w:asciiTheme="minorHAnsi" w:hAnsiTheme="minorHAnsi" w:cs="Calibri"/>
          <w:color w:val="000000"/>
          <w:u w:color="000000"/>
        </w:rPr>
        <w:t>I</w:t>
      </w:r>
      <w:r w:rsidRPr="003778FC">
        <w:rPr>
          <w:rFonts w:asciiTheme="minorHAnsi" w:hAnsiTheme="minorHAnsi" w:cs="Calibri"/>
          <w:color w:val="000000"/>
          <w:u w:color="000000"/>
        </w:rPr>
        <w:t>njection</w:t>
      </w:r>
      <w:r w:rsidR="0067753E" w:rsidRPr="003778FC">
        <w:rPr>
          <w:rFonts w:asciiTheme="minorHAnsi" w:hAnsiTheme="minorHAnsi" w:cs="Calibri"/>
          <w:color w:val="000000"/>
          <w:u w:color="000000"/>
        </w:rPr>
        <w:t xml:space="preserve"> (Spring I</w:t>
      </w:r>
      <w:r w:rsidR="00AD20CD" w:rsidRPr="003778FC">
        <w:rPr>
          <w:rFonts w:asciiTheme="minorHAnsi" w:hAnsiTheme="minorHAnsi" w:cs="Calibri"/>
          <w:color w:val="000000"/>
          <w:u w:color="000000"/>
        </w:rPr>
        <w:t>O</w:t>
      </w:r>
      <w:r w:rsidR="0067753E" w:rsidRPr="003778FC">
        <w:rPr>
          <w:rFonts w:asciiTheme="minorHAnsi" w:hAnsiTheme="minorHAnsi" w:cs="Calibri"/>
          <w:color w:val="000000"/>
          <w:u w:color="000000"/>
        </w:rPr>
        <w:t>C)</w:t>
      </w:r>
      <w:r w:rsidR="007C2A3F" w:rsidRPr="003778FC">
        <w:rPr>
          <w:rFonts w:asciiTheme="minorHAnsi" w:hAnsiTheme="minorHAnsi" w:cs="Calibri"/>
          <w:color w:val="000000"/>
          <w:u w:color="000000"/>
        </w:rPr>
        <w:t>.</w:t>
      </w:r>
    </w:p>
    <w:p w:rsidR="00FC53F7" w:rsidRPr="003778FC" w:rsidRDefault="00FC53F7" w:rsidP="004942DF">
      <w:pPr>
        <w:pStyle w:val="ListParagraph"/>
        <w:numPr>
          <w:ilvl w:val="0"/>
          <w:numId w:val="30"/>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 xml:space="preserve">Developed UI screens using </w:t>
      </w:r>
      <w:r w:rsidR="00DA6188" w:rsidRPr="003778FC">
        <w:rPr>
          <w:rFonts w:asciiTheme="minorHAnsi" w:hAnsiTheme="minorHAnsi" w:cs="Calibri"/>
          <w:color w:val="000000"/>
        </w:rPr>
        <w:t xml:space="preserve">Spring MVC, </w:t>
      </w:r>
      <w:r w:rsidR="007C2A3F" w:rsidRPr="003778FC">
        <w:rPr>
          <w:rFonts w:asciiTheme="minorHAnsi" w:hAnsiTheme="minorHAnsi" w:cs="Calibri"/>
          <w:color w:val="000000"/>
        </w:rPr>
        <w:t>JSP, Ajax</w:t>
      </w:r>
      <w:r w:rsidRPr="003778FC">
        <w:rPr>
          <w:rFonts w:asciiTheme="minorHAnsi" w:hAnsiTheme="minorHAnsi" w:cs="Calibri"/>
          <w:color w:val="000000"/>
        </w:rPr>
        <w:t>, JQuery, JSON, HTML, and Java Script</w:t>
      </w:r>
      <w:r w:rsidR="00083F05" w:rsidRPr="003778FC">
        <w:rPr>
          <w:rFonts w:asciiTheme="minorHAnsi" w:hAnsiTheme="minorHAnsi" w:cs="Calibri"/>
          <w:color w:val="000000"/>
        </w:rPr>
        <w:t xml:space="preserve">, </w:t>
      </w:r>
      <w:r w:rsidR="00D87699" w:rsidRPr="003778FC">
        <w:rPr>
          <w:rFonts w:asciiTheme="minorHAnsi" w:hAnsiTheme="minorHAnsi" w:cs="Calibri"/>
          <w:color w:val="000000"/>
        </w:rPr>
        <w:t>Angular JS</w:t>
      </w:r>
      <w:r w:rsidRPr="003778FC">
        <w:rPr>
          <w:rFonts w:asciiTheme="minorHAnsi" w:hAnsiTheme="minorHAnsi" w:cs="Calibri"/>
          <w:color w:val="000000"/>
        </w:rPr>
        <w:t xml:space="preserve"> for Blue Track, Account Management, Roles &amp; Producer Info a</w:t>
      </w:r>
      <w:r w:rsidR="001170AB" w:rsidRPr="003778FC">
        <w:rPr>
          <w:rFonts w:asciiTheme="minorHAnsi" w:hAnsiTheme="minorHAnsi" w:cs="Calibri"/>
          <w:color w:val="000000"/>
        </w:rPr>
        <w:t>nd Opportunity Search modules.</w:t>
      </w:r>
    </w:p>
    <w:p w:rsidR="00DC57E3" w:rsidRPr="003778FC" w:rsidRDefault="00FC53F7" w:rsidP="004942DF">
      <w:pPr>
        <w:pStyle w:val="ListParagraph"/>
        <w:numPr>
          <w:ilvl w:val="0"/>
          <w:numId w:val="30"/>
        </w:numPr>
        <w:tabs>
          <w:tab w:val="left" w:pos="720"/>
        </w:tabs>
        <w:spacing w:after="0" w:line="240" w:lineRule="auto"/>
        <w:jc w:val="both"/>
        <w:rPr>
          <w:rFonts w:asciiTheme="minorHAnsi" w:hAnsiTheme="minorHAnsi" w:cs="Calibri"/>
        </w:rPr>
      </w:pPr>
      <w:r w:rsidRPr="003778FC">
        <w:rPr>
          <w:rFonts w:asciiTheme="minorHAnsi" w:hAnsiTheme="minorHAnsi" w:cs="Calibri"/>
          <w:color w:val="000000"/>
        </w:rPr>
        <w:t>Developed unit and integration test cases using JUnit.</w:t>
      </w:r>
    </w:p>
    <w:p w:rsidR="00FC53F7" w:rsidRPr="003778FC" w:rsidRDefault="007A24A5" w:rsidP="004942DF">
      <w:pPr>
        <w:pStyle w:val="ListParagraph"/>
        <w:numPr>
          <w:ilvl w:val="0"/>
          <w:numId w:val="30"/>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Java Message Service (JMS) API to communicate with Blue Track System</w:t>
      </w:r>
      <w:r w:rsidR="00711EF1" w:rsidRPr="003778FC">
        <w:rPr>
          <w:rFonts w:asciiTheme="minorHAnsi" w:hAnsiTheme="minorHAnsi" w:cs="Calibri"/>
          <w:color w:val="000000"/>
        </w:rPr>
        <w:t>.</w:t>
      </w:r>
    </w:p>
    <w:p w:rsidR="001333D3" w:rsidRPr="003778FC" w:rsidRDefault="00FC53F7" w:rsidP="004942DF">
      <w:pPr>
        <w:pStyle w:val="ListParagraph"/>
        <w:numPr>
          <w:ilvl w:val="0"/>
          <w:numId w:val="30"/>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 xml:space="preserve">Used </w:t>
      </w:r>
      <w:r w:rsidR="00BB0AED" w:rsidRPr="003778FC">
        <w:rPr>
          <w:rFonts w:asciiTheme="minorHAnsi" w:hAnsiTheme="minorHAnsi" w:cs="Calibri"/>
          <w:color w:val="000000"/>
        </w:rPr>
        <w:t>Maven</w:t>
      </w:r>
      <w:r w:rsidRPr="003778FC">
        <w:rPr>
          <w:rFonts w:asciiTheme="minorHAnsi" w:hAnsiTheme="minorHAnsi" w:cs="Calibri"/>
          <w:color w:val="000000"/>
        </w:rPr>
        <w:t xml:space="preserve"> to compile java classes and package into jar/war archives.</w:t>
      </w:r>
    </w:p>
    <w:p w:rsidR="00FC53F7" w:rsidRPr="003778FC" w:rsidRDefault="00FC53F7" w:rsidP="004942DF">
      <w:pPr>
        <w:pStyle w:val="ListParagraph"/>
        <w:numPr>
          <w:ilvl w:val="0"/>
          <w:numId w:val="30"/>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 xml:space="preserve">Reviewed and provided inputs to the technical documentation team for documenting various modules and development processes of SGR application. </w:t>
      </w:r>
    </w:p>
    <w:p w:rsidR="00FC53F7" w:rsidRPr="003778FC" w:rsidRDefault="00FC53F7" w:rsidP="004942DF">
      <w:pPr>
        <w:pStyle w:val="PlainTex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Calibri"/>
          <w:sz w:val="22"/>
          <w:szCs w:val="22"/>
        </w:rPr>
      </w:pPr>
      <w:r w:rsidRPr="003778FC">
        <w:rPr>
          <w:rFonts w:asciiTheme="minorHAnsi" w:hAnsiTheme="minorHAnsi" w:cs="Calibri"/>
          <w:sz w:val="22"/>
          <w:szCs w:val="22"/>
        </w:rPr>
        <w:t>Supported QA teams in fixing the defects in timely manner.</w:t>
      </w:r>
    </w:p>
    <w:p w:rsidR="00DF5E5D" w:rsidRPr="003778FC" w:rsidRDefault="00DF5E5D" w:rsidP="004942DF">
      <w:pPr>
        <w:pStyle w:val="PlainTex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Calibri"/>
          <w:sz w:val="22"/>
          <w:szCs w:val="22"/>
        </w:rPr>
      </w:pPr>
      <w:r w:rsidRPr="003778FC">
        <w:rPr>
          <w:rFonts w:asciiTheme="minorHAnsi" w:hAnsiTheme="minorHAnsi" w:cs="Calibri"/>
          <w:sz w:val="22"/>
          <w:szCs w:val="22"/>
        </w:rPr>
        <w:t>Used WebSphere application server to deploy the application.</w:t>
      </w:r>
    </w:p>
    <w:p w:rsidR="008139B4" w:rsidRPr="003778FC" w:rsidRDefault="00FC53F7" w:rsidP="004942DF">
      <w:pPr>
        <w:pStyle w:val="PlainTex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textAlignment w:val="baseline"/>
        <w:rPr>
          <w:rFonts w:asciiTheme="minorHAnsi" w:hAnsiTheme="minorHAnsi" w:cs="Calibri"/>
          <w:sz w:val="22"/>
          <w:szCs w:val="22"/>
        </w:rPr>
      </w:pPr>
      <w:r w:rsidRPr="003778FC">
        <w:rPr>
          <w:rFonts w:asciiTheme="minorHAnsi" w:hAnsiTheme="minorHAnsi" w:cs="Calibri"/>
          <w:sz w:val="22"/>
          <w:szCs w:val="22"/>
        </w:rPr>
        <w:t>Provided support for Pre-production and Post-production issues.</w:t>
      </w:r>
    </w:p>
    <w:p w:rsidR="00FC53F7" w:rsidRPr="003778FC" w:rsidRDefault="005A7625" w:rsidP="003778FC">
      <w:pPr>
        <w:spacing w:after="0"/>
        <w:jc w:val="both"/>
        <w:rPr>
          <w:rFonts w:asciiTheme="minorHAnsi" w:hAnsiTheme="minorHAnsi" w:cs="Calibri"/>
          <w:b/>
          <w:color w:val="000000"/>
        </w:rPr>
      </w:pPr>
      <w:r w:rsidRPr="003778FC">
        <w:rPr>
          <w:rFonts w:asciiTheme="minorHAnsi" w:hAnsiTheme="minorHAnsi" w:cs="Calibri"/>
          <w:b/>
        </w:rPr>
        <w:t>Environment</w:t>
      </w:r>
      <w:r w:rsidRPr="003778FC">
        <w:rPr>
          <w:rFonts w:asciiTheme="minorHAnsi" w:hAnsiTheme="minorHAnsi" w:cs="Calibri"/>
        </w:rPr>
        <w:t xml:space="preserve">: </w:t>
      </w:r>
      <w:r w:rsidR="00FC53F7" w:rsidRPr="003778FC">
        <w:rPr>
          <w:rFonts w:asciiTheme="minorHAnsi" w:hAnsiTheme="minorHAnsi" w:cs="Calibri"/>
          <w:color w:val="000000"/>
        </w:rPr>
        <w:t>Java 1.</w:t>
      </w:r>
      <w:r w:rsidR="00BD5BF3" w:rsidRPr="003778FC">
        <w:rPr>
          <w:rFonts w:asciiTheme="minorHAnsi" w:hAnsiTheme="minorHAnsi" w:cs="Calibri"/>
          <w:color w:val="000000"/>
        </w:rPr>
        <w:t>7</w:t>
      </w:r>
      <w:r w:rsidR="00FC53F7" w:rsidRPr="003778FC">
        <w:rPr>
          <w:rFonts w:asciiTheme="minorHAnsi" w:hAnsiTheme="minorHAnsi" w:cs="Calibri"/>
          <w:color w:val="000000"/>
        </w:rPr>
        <w:t xml:space="preserve">, J2EE 5, Spring 3.0, </w:t>
      </w:r>
      <w:r w:rsidR="00CC09AD" w:rsidRPr="003778FC">
        <w:rPr>
          <w:rFonts w:asciiTheme="minorHAnsi" w:hAnsiTheme="minorHAnsi" w:cs="Calibri"/>
          <w:color w:val="000000"/>
        </w:rPr>
        <w:t>Hibernate 3.0</w:t>
      </w:r>
      <w:r w:rsidR="00FC53F7" w:rsidRPr="003778FC">
        <w:rPr>
          <w:rFonts w:asciiTheme="minorHAnsi" w:hAnsiTheme="minorHAnsi" w:cs="Calibri"/>
          <w:color w:val="000000"/>
        </w:rPr>
        <w:t xml:space="preserve">, SQL, JSP 2.1, Servlets 2.5, Linux, MS SQL Server 2008, HTML, CSS, JSON, </w:t>
      </w:r>
      <w:r w:rsidR="00505014" w:rsidRPr="003778FC">
        <w:rPr>
          <w:rFonts w:asciiTheme="minorHAnsi" w:hAnsiTheme="minorHAnsi" w:cs="Calibri"/>
          <w:color w:val="000000"/>
        </w:rPr>
        <w:t xml:space="preserve">JavaScript, </w:t>
      </w:r>
      <w:r w:rsidR="00DB7B88" w:rsidRPr="003778FC">
        <w:rPr>
          <w:rFonts w:asciiTheme="minorHAnsi" w:hAnsiTheme="minorHAnsi" w:cs="Calibri"/>
          <w:color w:val="000000"/>
        </w:rPr>
        <w:t xml:space="preserve">Angular </w:t>
      </w:r>
      <w:r w:rsidR="002B14B0" w:rsidRPr="003778FC">
        <w:rPr>
          <w:rFonts w:asciiTheme="minorHAnsi" w:hAnsiTheme="minorHAnsi" w:cs="Calibri"/>
          <w:color w:val="000000"/>
        </w:rPr>
        <w:t>JS, Ajax</w:t>
      </w:r>
      <w:r w:rsidR="00505014" w:rsidRPr="003778FC">
        <w:rPr>
          <w:rFonts w:asciiTheme="minorHAnsi" w:hAnsiTheme="minorHAnsi" w:cs="Calibri"/>
          <w:color w:val="000000"/>
        </w:rPr>
        <w:t xml:space="preserve">, JQuery, SOA, </w:t>
      </w:r>
      <w:r w:rsidR="00FC53F7" w:rsidRPr="003778FC">
        <w:rPr>
          <w:rFonts w:asciiTheme="minorHAnsi" w:hAnsiTheme="minorHAnsi" w:cs="Calibri"/>
          <w:color w:val="000000"/>
        </w:rPr>
        <w:t xml:space="preserve">SOAP, JAX-WS, JAXB, WSDL, Agile, JUnit, </w:t>
      </w:r>
      <w:r w:rsidR="00505014" w:rsidRPr="003778FC">
        <w:rPr>
          <w:rFonts w:asciiTheme="minorHAnsi" w:hAnsiTheme="minorHAnsi" w:cs="Calibri"/>
          <w:color w:val="000000"/>
        </w:rPr>
        <w:t>Maven</w:t>
      </w:r>
      <w:r w:rsidR="00FC53F7" w:rsidRPr="003778FC">
        <w:rPr>
          <w:rFonts w:asciiTheme="minorHAnsi" w:hAnsiTheme="minorHAnsi" w:cs="Calibri"/>
          <w:color w:val="000000"/>
        </w:rPr>
        <w:t xml:space="preserve">, Serena Dimensions, GIT, My Eclipse Blue 10.0, RAD 7.0, WebSphere 7.0, Apache </w:t>
      </w:r>
      <w:r w:rsidR="00B26E12" w:rsidRPr="003778FC">
        <w:rPr>
          <w:rFonts w:asciiTheme="minorHAnsi" w:hAnsiTheme="minorHAnsi" w:cs="Calibri"/>
          <w:color w:val="000000"/>
        </w:rPr>
        <w:t>CXF</w:t>
      </w:r>
      <w:r w:rsidR="00FC53F7" w:rsidRPr="003778FC">
        <w:rPr>
          <w:rFonts w:asciiTheme="minorHAnsi" w:hAnsiTheme="minorHAnsi" w:cs="Calibri"/>
          <w:color w:val="000000"/>
        </w:rPr>
        <w:t>, MQ Series</w:t>
      </w:r>
      <w:r w:rsidR="007F4D43" w:rsidRPr="003778FC">
        <w:rPr>
          <w:rFonts w:asciiTheme="minorHAnsi" w:hAnsiTheme="minorHAnsi" w:cs="Calibri"/>
          <w:color w:val="000000"/>
        </w:rPr>
        <w:t>, Agile</w:t>
      </w:r>
      <w:r w:rsidR="00FC53F7" w:rsidRPr="003778FC">
        <w:rPr>
          <w:rFonts w:asciiTheme="minorHAnsi" w:hAnsiTheme="minorHAnsi" w:cs="Calibri"/>
          <w:color w:val="000000"/>
        </w:rPr>
        <w:t>.</w:t>
      </w:r>
    </w:p>
    <w:p w:rsidR="00590777" w:rsidRDefault="00590777" w:rsidP="003778FC">
      <w:pPr>
        <w:shd w:val="clear" w:color="auto" w:fill="FFFFFF"/>
        <w:spacing w:after="0"/>
        <w:jc w:val="both"/>
        <w:rPr>
          <w:rFonts w:asciiTheme="minorHAnsi" w:eastAsia="Times New Roman" w:hAnsiTheme="minorHAnsi"/>
          <w:b/>
          <w:bCs/>
        </w:rPr>
      </w:pPr>
    </w:p>
    <w:p w:rsidR="003778FC" w:rsidRDefault="003778FC" w:rsidP="003778FC">
      <w:pPr>
        <w:shd w:val="clear" w:color="auto" w:fill="FFFFFF"/>
        <w:spacing w:after="0"/>
        <w:jc w:val="both"/>
        <w:rPr>
          <w:rFonts w:asciiTheme="minorHAnsi" w:eastAsia="Times New Roman" w:hAnsiTheme="minorHAnsi"/>
          <w:b/>
          <w:bCs/>
        </w:rPr>
      </w:pPr>
      <w:r w:rsidRPr="003778FC">
        <w:rPr>
          <w:rFonts w:asciiTheme="minorHAnsi" w:eastAsia="Times New Roman" w:hAnsiTheme="minorHAnsi"/>
          <w:b/>
          <w:bCs/>
        </w:rPr>
        <w:t>Java Developer</w:t>
      </w:r>
      <w:r w:rsidRPr="003778FC">
        <w:rPr>
          <w:rFonts w:asciiTheme="minorHAnsi" w:eastAsia="Times New Roman" w:hAnsiTheme="minorHAnsi"/>
          <w:b/>
          <w:bCs/>
        </w:rPr>
        <w:tab/>
      </w:r>
      <w:r w:rsidRPr="003778FC">
        <w:rPr>
          <w:rFonts w:asciiTheme="minorHAnsi" w:eastAsia="Times New Roman" w:hAnsiTheme="minorHAnsi"/>
          <w:b/>
          <w:bCs/>
        </w:rPr>
        <w:tab/>
      </w:r>
      <w:r w:rsidRPr="003778FC">
        <w:rPr>
          <w:rFonts w:asciiTheme="minorHAnsi" w:eastAsia="Times New Roman" w:hAnsiTheme="minorHAnsi"/>
          <w:b/>
          <w:bCs/>
        </w:rPr>
        <w:tab/>
      </w:r>
      <w:r w:rsidRPr="003778FC">
        <w:rPr>
          <w:rFonts w:asciiTheme="minorHAnsi" w:eastAsia="Times New Roman" w:hAnsiTheme="minorHAnsi"/>
          <w:b/>
          <w:bCs/>
        </w:rPr>
        <w:tab/>
      </w:r>
      <w:r w:rsidRPr="003778FC">
        <w:rPr>
          <w:rFonts w:asciiTheme="minorHAnsi" w:eastAsia="Times New Roman" w:hAnsiTheme="minorHAnsi"/>
          <w:b/>
          <w:bCs/>
        </w:rPr>
        <w:tab/>
      </w:r>
      <w:r w:rsidRPr="003778FC">
        <w:rPr>
          <w:rFonts w:asciiTheme="minorHAnsi" w:eastAsia="Times New Roman" w:hAnsiTheme="minorHAnsi"/>
          <w:b/>
          <w:bCs/>
        </w:rPr>
        <w:tab/>
        <w:t xml:space="preserve">                                   </w:t>
      </w:r>
      <w:r w:rsidR="00590777">
        <w:rPr>
          <w:rFonts w:asciiTheme="minorHAnsi" w:eastAsia="Times New Roman" w:hAnsiTheme="minorHAnsi"/>
          <w:b/>
          <w:bCs/>
        </w:rPr>
        <w:t xml:space="preserve">                     </w:t>
      </w:r>
      <w:r w:rsidRPr="003778FC">
        <w:rPr>
          <w:rFonts w:asciiTheme="minorHAnsi" w:eastAsia="Times New Roman" w:hAnsiTheme="minorHAnsi"/>
          <w:b/>
          <w:bCs/>
        </w:rPr>
        <w:t xml:space="preserve"> Aug 2010 – Sep 2012</w:t>
      </w:r>
    </w:p>
    <w:p w:rsidR="004A60D1" w:rsidRPr="003778FC" w:rsidRDefault="004A60D1" w:rsidP="003778FC">
      <w:pPr>
        <w:shd w:val="clear" w:color="auto" w:fill="FFFFFF"/>
        <w:spacing w:after="0"/>
        <w:jc w:val="both"/>
        <w:rPr>
          <w:rFonts w:asciiTheme="minorHAnsi" w:eastAsia="Times New Roman" w:hAnsiTheme="minorHAnsi" w:cs="Calibri"/>
          <w:color w:val="222222"/>
        </w:rPr>
      </w:pPr>
      <w:r w:rsidRPr="003778FC">
        <w:rPr>
          <w:rFonts w:asciiTheme="minorHAnsi" w:eastAsia="Times New Roman" w:hAnsiTheme="minorHAnsi"/>
          <w:b/>
          <w:bCs/>
        </w:rPr>
        <w:t>Expense Management Solutions</w:t>
      </w:r>
      <w:r w:rsidRPr="003778FC">
        <w:rPr>
          <w:rFonts w:asciiTheme="minorHAnsi" w:hAnsiTheme="minorHAnsi" w:cs="Calibri"/>
          <w:b/>
          <w:color w:val="000000"/>
        </w:rPr>
        <w:t xml:space="preserve">, </w:t>
      </w:r>
      <w:r w:rsidRPr="003778FC">
        <w:rPr>
          <w:rFonts w:asciiTheme="minorHAnsi" w:hAnsiTheme="minorHAnsi" w:cs="Calibri"/>
          <w:b/>
        </w:rPr>
        <w:t>Symphony Services</w:t>
      </w:r>
      <w:r w:rsidR="00BB14A0" w:rsidRPr="003778FC">
        <w:rPr>
          <w:rFonts w:asciiTheme="minorHAnsi" w:hAnsiTheme="minorHAnsi" w:cs="Calibri"/>
          <w:b/>
        </w:rPr>
        <w:t xml:space="preserve">, </w:t>
      </w:r>
      <w:r w:rsidR="007511C5" w:rsidRPr="003778FC">
        <w:rPr>
          <w:rFonts w:asciiTheme="minorHAnsi" w:hAnsiTheme="minorHAnsi" w:cs="Calibri"/>
          <w:b/>
        </w:rPr>
        <w:t xml:space="preserve">Bangalore </w:t>
      </w:r>
      <w:r w:rsidR="00C47728" w:rsidRPr="003778FC">
        <w:rPr>
          <w:rFonts w:asciiTheme="minorHAnsi" w:hAnsiTheme="minorHAnsi" w:cs="Calibri"/>
          <w:b/>
        </w:rPr>
        <w:t>India</w:t>
      </w:r>
      <w:r w:rsidRPr="003778FC">
        <w:rPr>
          <w:rFonts w:asciiTheme="minorHAnsi" w:hAnsiTheme="minorHAnsi" w:cs="Calibri"/>
          <w:b/>
          <w:color w:val="000000"/>
        </w:rPr>
        <w:t>.</w:t>
      </w:r>
    </w:p>
    <w:p w:rsidR="0071292D" w:rsidRPr="003778FC" w:rsidRDefault="00661D8D" w:rsidP="003778FC">
      <w:pPr>
        <w:spacing w:after="0" w:line="240" w:lineRule="auto"/>
        <w:jc w:val="both"/>
        <w:rPr>
          <w:rFonts w:asciiTheme="minorHAnsi" w:hAnsiTheme="minorHAnsi" w:cs="Arial"/>
        </w:rPr>
      </w:pPr>
      <w:r w:rsidRPr="003778FC">
        <w:rPr>
          <w:rFonts w:asciiTheme="minorHAnsi" w:hAnsiTheme="minorHAnsi" w:cs="Calibri"/>
          <w:b/>
        </w:rPr>
        <w:t xml:space="preserve">Description: </w:t>
      </w:r>
      <w:r w:rsidRPr="003778FC">
        <w:rPr>
          <w:rFonts w:asciiTheme="minorHAnsi" w:hAnsiTheme="minorHAnsi" w:cs="Calibri"/>
          <w:color w:val="000000"/>
        </w:rPr>
        <w:t xml:space="preserve">Expense Management System is an </w:t>
      </w:r>
      <w:r w:rsidR="000975EE" w:rsidRPr="003778FC">
        <w:rPr>
          <w:rFonts w:asciiTheme="minorHAnsi" w:hAnsiTheme="minorHAnsi" w:cs="Calibri"/>
          <w:color w:val="000000"/>
        </w:rPr>
        <w:t>end-to-end</w:t>
      </w:r>
      <w:r w:rsidRPr="003778FC">
        <w:rPr>
          <w:rFonts w:asciiTheme="minorHAnsi" w:hAnsiTheme="minorHAnsi" w:cs="Calibri"/>
          <w:color w:val="000000"/>
        </w:rPr>
        <w:t xml:space="preserve"> call accounting system that provides a comprehensive package of integrated modules allowing organizations to track inventory, productivity, requests for service, and management of telecommunication cost without relying on multiple systems or databases. The EMS solves the ever-increasing "Tele-management Problem" by streamlining and automating the process, allowing customers to regain control of their expenses, cut costs, provide greater visibility into and accountability for communications costs, and implement best practices in their operating environment. </w:t>
      </w:r>
      <w:r w:rsidR="0071292D" w:rsidRPr="003778FC">
        <w:rPr>
          <w:rFonts w:asciiTheme="minorHAnsi" w:hAnsiTheme="minorHAnsi" w:cs="Arial"/>
        </w:rPr>
        <w:t xml:space="preserve"> </w:t>
      </w:r>
    </w:p>
    <w:p w:rsidR="00AC7FEE" w:rsidRPr="003778FC" w:rsidRDefault="00C93DF7" w:rsidP="003778FC">
      <w:pPr>
        <w:spacing w:after="0" w:line="240" w:lineRule="auto"/>
        <w:jc w:val="both"/>
        <w:rPr>
          <w:rFonts w:asciiTheme="minorHAnsi" w:hAnsiTheme="minorHAnsi" w:cs="Calibri"/>
          <w:b/>
        </w:rPr>
      </w:pPr>
      <w:r w:rsidRPr="003778FC">
        <w:rPr>
          <w:rFonts w:asciiTheme="minorHAnsi" w:hAnsiTheme="minorHAnsi" w:cs="Calibri"/>
          <w:b/>
        </w:rPr>
        <w:t>Responsibilities:</w:t>
      </w:r>
    </w:p>
    <w:p w:rsidR="005C0C13" w:rsidRPr="003778FC" w:rsidRDefault="005C0C13"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Arial"/>
        </w:rPr>
        <w:t xml:space="preserve">Analyzed business requirements and prepared design </w:t>
      </w:r>
      <w:r w:rsidR="003D5280" w:rsidRPr="003778FC">
        <w:rPr>
          <w:rFonts w:asciiTheme="minorHAnsi" w:hAnsiTheme="minorHAnsi" w:cs="Arial"/>
        </w:rPr>
        <w:t xml:space="preserve">document for </w:t>
      </w:r>
      <w:r w:rsidRPr="003778FC">
        <w:rPr>
          <w:rFonts w:asciiTheme="minorHAnsi" w:hAnsiTheme="minorHAnsi" w:cs="Arial"/>
        </w:rPr>
        <w:t>the use cases.</w:t>
      </w:r>
    </w:p>
    <w:p w:rsidR="00661D8D" w:rsidRPr="003778FC" w:rsidRDefault="00661D8D"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Designed and developed Use-Case Diagrams, Class Diagrams and Object Diagrams using Argo UML for OOA/OOD techniques.</w:t>
      </w:r>
    </w:p>
    <w:p w:rsidR="00E44A7D" w:rsidRPr="003778FC" w:rsidRDefault="00E44A7D"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Developed and consumed SOAP web services using JAX-WS, SOAP, WSDL and Apache Axis.</w:t>
      </w:r>
    </w:p>
    <w:p w:rsidR="00E44A7D" w:rsidRPr="003778FC" w:rsidRDefault="00E44A7D" w:rsidP="004942DF">
      <w:pPr>
        <w:pStyle w:val="ListParagraph"/>
        <w:numPr>
          <w:ilvl w:val="0"/>
          <w:numId w:val="31"/>
        </w:numPr>
        <w:overflowPunct w:val="0"/>
        <w:autoSpaceDE w:val="0"/>
        <w:autoSpaceDN w:val="0"/>
        <w:adjustRightInd w:val="0"/>
        <w:spacing w:after="0" w:line="240" w:lineRule="auto"/>
        <w:ind w:right="72"/>
        <w:jc w:val="both"/>
        <w:rPr>
          <w:rFonts w:asciiTheme="minorHAnsi" w:hAnsiTheme="minorHAnsi" w:cs="Calibri"/>
          <w:color w:val="000000"/>
        </w:rPr>
      </w:pPr>
      <w:r w:rsidRPr="003778FC">
        <w:rPr>
          <w:rFonts w:asciiTheme="minorHAnsi" w:hAnsiTheme="minorHAnsi" w:cs="Calibri"/>
          <w:color w:val="000000"/>
        </w:rPr>
        <w:t>Responsible for developing business services and DAO methods using Spring DAO and Hibernate.</w:t>
      </w:r>
    </w:p>
    <w:p w:rsidR="00E44A7D" w:rsidRPr="003778FC" w:rsidRDefault="00E44A7D" w:rsidP="004942DF">
      <w:pPr>
        <w:pStyle w:val="ListParagraph"/>
        <w:numPr>
          <w:ilvl w:val="0"/>
          <w:numId w:val="31"/>
        </w:numPr>
        <w:tabs>
          <w:tab w:val="left" w:pos="720"/>
        </w:tabs>
        <w:overflowPunct w:val="0"/>
        <w:autoSpaceDE w:val="0"/>
        <w:autoSpaceDN w:val="0"/>
        <w:adjustRightInd w:val="0"/>
        <w:spacing w:after="0" w:line="240" w:lineRule="auto"/>
        <w:ind w:right="72"/>
        <w:jc w:val="both"/>
        <w:rPr>
          <w:rFonts w:asciiTheme="minorHAnsi" w:hAnsiTheme="minorHAnsi" w:cs="Calibri"/>
          <w:color w:val="000000"/>
        </w:rPr>
      </w:pPr>
      <w:r w:rsidRPr="003778FC">
        <w:rPr>
          <w:rFonts w:asciiTheme="minorHAnsi" w:hAnsiTheme="minorHAnsi" w:cs="Calibri"/>
          <w:color w:val="000000"/>
        </w:rPr>
        <w:t>Designed and developed Invoice Management and Inventory Management modules using Spring MVC (Model view Controller), Spring IOC (Dependency Injection).</w:t>
      </w:r>
    </w:p>
    <w:p w:rsidR="00661D8D" w:rsidRPr="003778FC" w:rsidRDefault="00661D8D"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Developed complex UI screens using JSP, A</w:t>
      </w:r>
      <w:r w:rsidR="00E44A7D" w:rsidRPr="003778FC">
        <w:rPr>
          <w:rFonts w:asciiTheme="minorHAnsi" w:hAnsiTheme="minorHAnsi" w:cs="Calibri"/>
          <w:color w:val="000000"/>
        </w:rPr>
        <w:t>jax</w:t>
      </w:r>
      <w:r w:rsidRPr="003778FC">
        <w:rPr>
          <w:rFonts w:asciiTheme="minorHAnsi" w:hAnsiTheme="minorHAnsi" w:cs="Calibri"/>
          <w:color w:val="000000"/>
        </w:rPr>
        <w:t xml:space="preserve">, JQuery, </w:t>
      </w:r>
      <w:proofErr w:type="spellStart"/>
      <w:r w:rsidRPr="003778FC">
        <w:rPr>
          <w:rFonts w:asciiTheme="minorHAnsi" w:hAnsiTheme="minorHAnsi" w:cs="Calibri"/>
          <w:color w:val="000000"/>
        </w:rPr>
        <w:t>J</w:t>
      </w:r>
      <w:r w:rsidR="0018409C" w:rsidRPr="003778FC">
        <w:rPr>
          <w:rFonts w:asciiTheme="minorHAnsi" w:hAnsiTheme="minorHAnsi" w:cs="Calibri"/>
          <w:color w:val="000000"/>
        </w:rPr>
        <w:t>son</w:t>
      </w:r>
      <w:proofErr w:type="spellEnd"/>
      <w:r w:rsidRPr="003778FC">
        <w:rPr>
          <w:rFonts w:asciiTheme="minorHAnsi" w:hAnsiTheme="minorHAnsi" w:cs="Calibri"/>
          <w:color w:val="000000"/>
        </w:rPr>
        <w:t xml:space="preserve">, HTML, </w:t>
      </w:r>
      <w:r w:rsidR="0070111D" w:rsidRPr="003778FC">
        <w:rPr>
          <w:rFonts w:asciiTheme="minorHAnsi" w:hAnsiTheme="minorHAnsi" w:cs="Calibri"/>
          <w:color w:val="000000"/>
        </w:rPr>
        <w:t>CSS</w:t>
      </w:r>
      <w:r w:rsidR="0018409C" w:rsidRPr="003778FC">
        <w:rPr>
          <w:rFonts w:asciiTheme="minorHAnsi" w:hAnsiTheme="minorHAnsi" w:cs="Calibri"/>
          <w:color w:val="000000"/>
        </w:rPr>
        <w:t xml:space="preserve"> </w:t>
      </w:r>
      <w:r w:rsidR="0070111D" w:rsidRPr="003778FC">
        <w:rPr>
          <w:rFonts w:asciiTheme="minorHAnsi" w:hAnsiTheme="minorHAnsi" w:cs="Calibri"/>
          <w:color w:val="000000"/>
        </w:rPr>
        <w:t>and Java</w:t>
      </w:r>
      <w:r w:rsidRPr="003778FC">
        <w:rPr>
          <w:rFonts w:asciiTheme="minorHAnsi" w:hAnsiTheme="minorHAnsi" w:cs="Calibri"/>
          <w:color w:val="000000"/>
        </w:rPr>
        <w:t xml:space="preserve"> Script for Invoice management, Inventory management and filter modules. </w:t>
      </w:r>
    </w:p>
    <w:p w:rsidR="00C93EBF" w:rsidRPr="003778FC" w:rsidRDefault="00C93EBF" w:rsidP="004942DF">
      <w:pPr>
        <w:pStyle w:val="PlainText"/>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overflowPunct w:val="0"/>
        <w:autoSpaceDE w:val="0"/>
        <w:autoSpaceDN w:val="0"/>
        <w:adjustRightInd w:val="0"/>
        <w:jc w:val="both"/>
        <w:textAlignment w:val="baseline"/>
        <w:rPr>
          <w:rFonts w:asciiTheme="minorHAnsi" w:hAnsiTheme="minorHAnsi" w:cs="Calibri"/>
          <w:sz w:val="22"/>
          <w:szCs w:val="22"/>
        </w:rPr>
      </w:pPr>
      <w:r w:rsidRPr="003778FC">
        <w:rPr>
          <w:rFonts w:asciiTheme="minorHAnsi" w:eastAsia="Calibri" w:hAnsiTheme="minorHAnsi" w:cs="Calibri"/>
          <w:sz w:val="22"/>
          <w:szCs w:val="22"/>
          <w:bdr w:val="none" w:sz="0" w:space="0" w:color="auto"/>
        </w:rPr>
        <w:t>Developed PDF, XLS, TEXT as well as HTML using Jasper Reports Library using iReport designer tool.</w:t>
      </w:r>
    </w:p>
    <w:p w:rsidR="00661D8D" w:rsidRPr="003778FC" w:rsidRDefault="00661D8D"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Developed unit and integration test cases using JUnit.</w:t>
      </w:r>
    </w:p>
    <w:p w:rsidR="00661D8D" w:rsidRPr="003778FC" w:rsidRDefault="00661D8D"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 xml:space="preserve">Used </w:t>
      </w:r>
      <w:r w:rsidR="002A2B2C" w:rsidRPr="003778FC">
        <w:rPr>
          <w:rFonts w:asciiTheme="minorHAnsi" w:hAnsiTheme="minorHAnsi" w:cs="Calibri"/>
          <w:color w:val="000000"/>
        </w:rPr>
        <w:t>Ant</w:t>
      </w:r>
      <w:r w:rsidRPr="003778FC">
        <w:rPr>
          <w:rFonts w:asciiTheme="minorHAnsi" w:hAnsiTheme="minorHAnsi" w:cs="Calibri"/>
          <w:color w:val="000000"/>
        </w:rPr>
        <w:t xml:space="preserve"> to compile java classes and package into jar/war archives</w:t>
      </w:r>
      <w:r w:rsidR="0070111D" w:rsidRPr="003778FC">
        <w:rPr>
          <w:rFonts w:asciiTheme="minorHAnsi" w:hAnsiTheme="minorHAnsi" w:cs="Calibri"/>
          <w:color w:val="000000"/>
        </w:rPr>
        <w:t>.</w:t>
      </w:r>
    </w:p>
    <w:p w:rsidR="00552444" w:rsidRPr="003778FC" w:rsidRDefault="00552444" w:rsidP="004942DF">
      <w:pPr>
        <w:pStyle w:val="ListParagraph"/>
        <w:numPr>
          <w:ilvl w:val="0"/>
          <w:numId w:val="31"/>
        </w:numPr>
        <w:autoSpaceDE w:val="0"/>
        <w:autoSpaceDN w:val="0"/>
        <w:spacing w:after="0" w:line="240" w:lineRule="auto"/>
        <w:jc w:val="both"/>
        <w:rPr>
          <w:rFonts w:asciiTheme="minorHAnsi" w:eastAsia="Times New Roman" w:hAnsiTheme="minorHAnsi"/>
        </w:rPr>
      </w:pPr>
      <w:r w:rsidRPr="003778FC">
        <w:rPr>
          <w:rFonts w:asciiTheme="minorHAnsi" w:eastAsia="Times New Roman" w:hAnsiTheme="minorHAnsi"/>
        </w:rPr>
        <w:t xml:space="preserve">Used </w:t>
      </w:r>
      <w:proofErr w:type="spellStart"/>
      <w:r w:rsidRPr="003778FC">
        <w:rPr>
          <w:rFonts w:asciiTheme="minorHAnsi" w:eastAsia="Times New Roman" w:hAnsiTheme="minorHAnsi"/>
        </w:rPr>
        <w:t>Jboss</w:t>
      </w:r>
      <w:proofErr w:type="spellEnd"/>
      <w:r w:rsidRPr="003778FC">
        <w:rPr>
          <w:rFonts w:asciiTheme="minorHAnsi" w:eastAsia="Times New Roman" w:hAnsiTheme="minorHAnsi"/>
        </w:rPr>
        <w:t xml:space="preserve"> Application server to deploy the application.</w:t>
      </w:r>
    </w:p>
    <w:p w:rsidR="008139B4" w:rsidRPr="003778FC" w:rsidRDefault="00661D8D" w:rsidP="004942DF">
      <w:pPr>
        <w:pStyle w:val="ListParagraph"/>
        <w:numPr>
          <w:ilvl w:val="0"/>
          <w:numId w:val="31"/>
        </w:numPr>
        <w:tabs>
          <w:tab w:val="left" w:pos="720"/>
        </w:tabs>
        <w:spacing w:after="0" w:line="240" w:lineRule="auto"/>
        <w:jc w:val="both"/>
        <w:rPr>
          <w:rFonts w:asciiTheme="minorHAnsi" w:hAnsiTheme="minorHAnsi" w:cs="Calibri"/>
          <w:color w:val="000000"/>
        </w:rPr>
      </w:pPr>
      <w:r w:rsidRPr="003778FC">
        <w:rPr>
          <w:rFonts w:asciiTheme="minorHAnsi" w:hAnsiTheme="minorHAnsi" w:cs="Calibri"/>
          <w:color w:val="000000"/>
        </w:rPr>
        <w:t>Supported QA teams in fixing the defects in timely manner.</w:t>
      </w:r>
    </w:p>
    <w:p w:rsidR="00661D8D" w:rsidRPr="003778FC" w:rsidRDefault="00AC7FEE" w:rsidP="003778FC">
      <w:pPr>
        <w:spacing w:after="0"/>
        <w:jc w:val="both"/>
        <w:rPr>
          <w:rFonts w:asciiTheme="minorHAnsi" w:hAnsiTheme="minorHAnsi" w:cs="Calibri"/>
          <w:b/>
          <w:color w:val="000000"/>
        </w:rPr>
      </w:pPr>
      <w:r w:rsidRPr="003778FC">
        <w:rPr>
          <w:rFonts w:asciiTheme="minorHAnsi" w:hAnsiTheme="minorHAnsi" w:cs="Calibri"/>
          <w:b/>
        </w:rPr>
        <w:t>Environment</w:t>
      </w:r>
      <w:r w:rsidRPr="003778FC">
        <w:rPr>
          <w:rFonts w:asciiTheme="minorHAnsi" w:hAnsiTheme="minorHAnsi" w:cs="Calibri"/>
        </w:rPr>
        <w:t xml:space="preserve">: </w:t>
      </w:r>
      <w:r w:rsidR="00661D8D" w:rsidRPr="003778FC">
        <w:rPr>
          <w:rFonts w:asciiTheme="minorHAnsi" w:hAnsiTheme="minorHAnsi" w:cs="Calibri"/>
          <w:color w:val="000000"/>
        </w:rPr>
        <w:t>Java 1.6, J2EE 5,</w:t>
      </w:r>
      <w:r w:rsidR="00A63A59" w:rsidRPr="003778FC">
        <w:rPr>
          <w:rFonts w:asciiTheme="minorHAnsi" w:hAnsiTheme="minorHAnsi" w:cs="Calibri"/>
          <w:color w:val="000000"/>
        </w:rPr>
        <w:t xml:space="preserve"> </w:t>
      </w:r>
      <w:r w:rsidR="00F162DD" w:rsidRPr="003778FC">
        <w:rPr>
          <w:rFonts w:asciiTheme="minorHAnsi" w:hAnsiTheme="minorHAnsi" w:cs="Calibri"/>
          <w:color w:val="000000"/>
        </w:rPr>
        <w:t xml:space="preserve">Spring </w:t>
      </w:r>
      <w:r w:rsidR="006D39BA" w:rsidRPr="003778FC">
        <w:rPr>
          <w:rFonts w:asciiTheme="minorHAnsi" w:hAnsiTheme="minorHAnsi" w:cs="Calibri"/>
          <w:color w:val="000000"/>
        </w:rPr>
        <w:t>3.0, Spring</w:t>
      </w:r>
      <w:r w:rsidR="00526E17" w:rsidRPr="003778FC">
        <w:rPr>
          <w:rFonts w:asciiTheme="minorHAnsi" w:hAnsiTheme="minorHAnsi" w:cs="Calibri"/>
          <w:color w:val="000000"/>
        </w:rPr>
        <w:t xml:space="preserve"> MVC,</w:t>
      </w:r>
      <w:r w:rsidR="00661D8D" w:rsidRPr="003778FC">
        <w:rPr>
          <w:rFonts w:asciiTheme="minorHAnsi" w:hAnsiTheme="minorHAnsi" w:cs="Calibri"/>
          <w:color w:val="000000"/>
        </w:rPr>
        <w:t xml:space="preserve"> </w:t>
      </w:r>
      <w:r w:rsidR="0070111D" w:rsidRPr="003778FC">
        <w:rPr>
          <w:rFonts w:asciiTheme="minorHAnsi" w:hAnsiTheme="minorHAnsi" w:cs="Calibri"/>
          <w:color w:val="000000"/>
        </w:rPr>
        <w:t xml:space="preserve">Spring DAO, </w:t>
      </w:r>
      <w:r w:rsidR="00661D8D" w:rsidRPr="003778FC">
        <w:rPr>
          <w:rFonts w:asciiTheme="minorHAnsi" w:hAnsiTheme="minorHAnsi" w:cs="Calibri"/>
          <w:color w:val="000000"/>
        </w:rPr>
        <w:t>Hibernate 3.</w:t>
      </w:r>
      <w:r w:rsidR="00254A11" w:rsidRPr="003778FC">
        <w:rPr>
          <w:rFonts w:asciiTheme="minorHAnsi" w:hAnsiTheme="minorHAnsi" w:cs="Calibri"/>
          <w:color w:val="000000"/>
        </w:rPr>
        <w:t>3</w:t>
      </w:r>
      <w:r w:rsidR="00661D8D" w:rsidRPr="003778FC">
        <w:rPr>
          <w:rFonts w:asciiTheme="minorHAnsi" w:hAnsiTheme="minorHAnsi" w:cs="Calibri"/>
          <w:color w:val="000000"/>
        </w:rPr>
        <w:t>, SQL, JSP 2.1, Servlets 2.5, Lin</w:t>
      </w:r>
      <w:r w:rsidR="00692F54" w:rsidRPr="003778FC">
        <w:rPr>
          <w:rFonts w:asciiTheme="minorHAnsi" w:hAnsiTheme="minorHAnsi" w:cs="Calibri"/>
          <w:color w:val="000000"/>
        </w:rPr>
        <w:t xml:space="preserve">ux, MS SQL Server, </w:t>
      </w:r>
      <w:r w:rsidR="00887736" w:rsidRPr="003778FC">
        <w:rPr>
          <w:rFonts w:asciiTheme="minorHAnsi" w:hAnsiTheme="minorHAnsi" w:cs="Calibri"/>
          <w:color w:val="000000"/>
        </w:rPr>
        <w:t>HTML, CSS, JavaScript, SOAP,</w:t>
      </w:r>
      <w:r w:rsidR="00661D8D" w:rsidRPr="003778FC">
        <w:rPr>
          <w:rFonts w:asciiTheme="minorHAnsi" w:hAnsiTheme="minorHAnsi" w:cs="Calibri"/>
          <w:color w:val="000000"/>
        </w:rPr>
        <w:t xml:space="preserve"> JMS, JAX-</w:t>
      </w:r>
      <w:r w:rsidR="00887736" w:rsidRPr="003778FC">
        <w:rPr>
          <w:rFonts w:asciiTheme="minorHAnsi" w:hAnsiTheme="minorHAnsi" w:cs="Calibri"/>
          <w:color w:val="000000"/>
        </w:rPr>
        <w:t>W</w:t>
      </w:r>
      <w:r w:rsidR="00661D8D" w:rsidRPr="003778FC">
        <w:rPr>
          <w:rFonts w:asciiTheme="minorHAnsi" w:hAnsiTheme="minorHAnsi" w:cs="Calibri"/>
          <w:color w:val="000000"/>
        </w:rPr>
        <w:t>S,</w:t>
      </w:r>
      <w:r w:rsidR="00692F54" w:rsidRPr="003778FC">
        <w:rPr>
          <w:rFonts w:asciiTheme="minorHAnsi" w:hAnsiTheme="minorHAnsi" w:cs="Calibri"/>
          <w:color w:val="000000"/>
        </w:rPr>
        <w:t xml:space="preserve"> </w:t>
      </w:r>
      <w:r w:rsidR="00661D8D" w:rsidRPr="003778FC">
        <w:rPr>
          <w:rFonts w:asciiTheme="minorHAnsi" w:hAnsiTheme="minorHAnsi" w:cs="Calibri"/>
          <w:color w:val="000000"/>
        </w:rPr>
        <w:t xml:space="preserve">Apache </w:t>
      </w:r>
      <w:r w:rsidR="00887736" w:rsidRPr="003778FC">
        <w:rPr>
          <w:rFonts w:asciiTheme="minorHAnsi" w:hAnsiTheme="minorHAnsi" w:cs="Calibri"/>
          <w:color w:val="000000"/>
        </w:rPr>
        <w:t>Axis</w:t>
      </w:r>
      <w:r w:rsidR="00661D8D" w:rsidRPr="003778FC">
        <w:rPr>
          <w:rFonts w:asciiTheme="minorHAnsi" w:hAnsiTheme="minorHAnsi" w:cs="Calibri"/>
          <w:color w:val="000000"/>
        </w:rPr>
        <w:t xml:space="preserve">, XML, </w:t>
      </w:r>
      <w:r w:rsidR="00887736" w:rsidRPr="003778FC">
        <w:rPr>
          <w:rFonts w:asciiTheme="minorHAnsi" w:hAnsiTheme="minorHAnsi" w:cs="Calibri"/>
          <w:color w:val="000000"/>
        </w:rPr>
        <w:t>WSDL</w:t>
      </w:r>
      <w:r w:rsidR="00661D8D" w:rsidRPr="003778FC">
        <w:rPr>
          <w:rFonts w:asciiTheme="minorHAnsi" w:hAnsiTheme="minorHAnsi" w:cs="Calibri"/>
          <w:color w:val="000000"/>
        </w:rPr>
        <w:t>, Agile</w:t>
      </w:r>
      <w:r w:rsidR="005A0308" w:rsidRPr="003778FC">
        <w:rPr>
          <w:rFonts w:asciiTheme="minorHAnsi" w:hAnsiTheme="minorHAnsi" w:cs="Calibri"/>
          <w:color w:val="000000"/>
        </w:rPr>
        <w:t xml:space="preserve"> (Scrum)</w:t>
      </w:r>
      <w:r w:rsidR="00661D8D" w:rsidRPr="003778FC">
        <w:rPr>
          <w:rFonts w:asciiTheme="minorHAnsi" w:hAnsiTheme="minorHAnsi" w:cs="Calibri"/>
          <w:color w:val="000000"/>
        </w:rPr>
        <w:t xml:space="preserve">, JUnit, Maven, CVS, </w:t>
      </w:r>
      <w:r w:rsidR="008267EE" w:rsidRPr="003778FC">
        <w:rPr>
          <w:rFonts w:asciiTheme="minorHAnsi" w:hAnsiTheme="minorHAnsi" w:cs="Calibri"/>
          <w:color w:val="000000"/>
        </w:rPr>
        <w:t xml:space="preserve">Jenkins, </w:t>
      </w:r>
      <w:r w:rsidR="00F7670C" w:rsidRPr="003778FC">
        <w:rPr>
          <w:rFonts w:asciiTheme="minorHAnsi" w:hAnsiTheme="minorHAnsi" w:cs="Calibri"/>
          <w:color w:val="000000"/>
        </w:rPr>
        <w:t>Hudson</w:t>
      </w:r>
      <w:r w:rsidR="00501C66" w:rsidRPr="003778FC">
        <w:rPr>
          <w:rFonts w:asciiTheme="minorHAnsi" w:hAnsiTheme="minorHAnsi" w:cs="Calibri"/>
          <w:color w:val="000000"/>
        </w:rPr>
        <w:t>,</w:t>
      </w:r>
      <w:r w:rsidR="00552444" w:rsidRPr="003778FC">
        <w:rPr>
          <w:rFonts w:asciiTheme="minorHAnsi" w:hAnsiTheme="minorHAnsi" w:cs="Calibri"/>
          <w:color w:val="000000"/>
        </w:rPr>
        <w:t xml:space="preserve"> Eclipse 3.5, UML, </w:t>
      </w:r>
      <w:proofErr w:type="spellStart"/>
      <w:r w:rsidR="00552444" w:rsidRPr="003778FC">
        <w:rPr>
          <w:rFonts w:asciiTheme="minorHAnsi" w:hAnsiTheme="minorHAnsi" w:cs="Calibri"/>
          <w:color w:val="000000"/>
        </w:rPr>
        <w:t>Jb</w:t>
      </w:r>
      <w:r w:rsidR="008267EE" w:rsidRPr="003778FC">
        <w:rPr>
          <w:rFonts w:asciiTheme="minorHAnsi" w:hAnsiTheme="minorHAnsi" w:cs="Calibri"/>
          <w:color w:val="000000"/>
        </w:rPr>
        <w:t>oss</w:t>
      </w:r>
      <w:proofErr w:type="spellEnd"/>
      <w:r w:rsidR="008267EE" w:rsidRPr="003778FC">
        <w:rPr>
          <w:rFonts w:asciiTheme="minorHAnsi" w:hAnsiTheme="minorHAnsi" w:cs="Calibri"/>
          <w:color w:val="000000"/>
        </w:rPr>
        <w:t xml:space="preserve"> 4.0, tomcat 6</w:t>
      </w:r>
      <w:r w:rsidR="00661D8D" w:rsidRPr="003778FC">
        <w:rPr>
          <w:rFonts w:asciiTheme="minorHAnsi" w:hAnsiTheme="minorHAnsi" w:cs="Calibri"/>
          <w:color w:val="000000"/>
        </w:rPr>
        <w:t>.</w:t>
      </w:r>
    </w:p>
    <w:p w:rsidR="003778FC" w:rsidRDefault="003778FC" w:rsidP="003778FC">
      <w:pPr>
        <w:spacing w:after="0" w:line="240" w:lineRule="auto"/>
        <w:jc w:val="both"/>
        <w:rPr>
          <w:rFonts w:asciiTheme="minorHAnsi" w:hAnsiTheme="minorHAnsi" w:cs="Calibri"/>
        </w:rPr>
      </w:pPr>
    </w:p>
    <w:p w:rsidR="003F3766" w:rsidRPr="003778FC" w:rsidRDefault="003778FC" w:rsidP="003778FC">
      <w:pPr>
        <w:spacing w:after="0" w:line="240" w:lineRule="auto"/>
        <w:jc w:val="both"/>
        <w:rPr>
          <w:rFonts w:asciiTheme="minorHAnsi" w:hAnsiTheme="minorHAnsi" w:cs="Calibri"/>
          <w:b/>
        </w:rPr>
      </w:pPr>
      <w:r w:rsidRPr="003778FC">
        <w:rPr>
          <w:rFonts w:asciiTheme="minorHAnsi" w:hAnsiTheme="minorHAnsi" w:cs="Calibri"/>
          <w:b/>
        </w:rPr>
        <w:lastRenderedPageBreak/>
        <w:t>Java Developer</w:t>
      </w:r>
      <w:r w:rsidRPr="003778FC">
        <w:rPr>
          <w:rFonts w:asciiTheme="minorHAnsi" w:hAnsiTheme="minorHAnsi" w:cs="Calibri"/>
          <w:b/>
        </w:rPr>
        <w:tab/>
      </w:r>
      <w:r w:rsidRPr="003778FC">
        <w:rPr>
          <w:rFonts w:asciiTheme="minorHAnsi" w:hAnsiTheme="minorHAnsi" w:cs="Calibri"/>
          <w:b/>
        </w:rPr>
        <w:tab/>
      </w:r>
      <w:r w:rsidRPr="003778FC">
        <w:rPr>
          <w:rFonts w:asciiTheme="minorHAnsi" w:hAnsiTheme="minorHAnsi" w:cs="Calibri"/>
          <w:b/>
        </w:rPr>
        <w:tab/>
      </w:r>
      <w:r w:rsidRPr="003778FC">
        <w:rPr>
          <w:rFonts w:asciiTheme="minorHAnsi" w:hAnsiTheme="minorHAnsi" w:cs="Calibri"/>
          <w:b/>
        </w:rPr>
        <w:tab/>
      </w:r>
      <w:r w:rsidRPr="003778FC">
        <w:rPr>
          <w:rFonts w:asciiTheme="minorHAnsi" w:hAnsiTheme="minorHAnsi" w:cs="Calibri"/>
          <w:b/>
        </w:rPr>
        <w:tab/>
        <w:t xml:space="preserve">                                                   </w:t>
      </w:r>
      <w:r>
        <w:rPr>
          <w:rFonts w:asciiTheme="minorHAnsi" w:hAnsiTheme="minorHAnsi" w:cs="Calibri"/>
          <w:b/>
        </w:rPr>
        <w:t xml:space="preserve">                      </w:t>
      </w:r>
      <w:r w:rsidRPr="003778FC">
        <w:rPr>
          <w:rFonts w:asciiTheme="minorHAnsi" w:hAnsiTheme="minorHAnsi" w:cs="Calibri"/>
          <w:b/>
        </w:rPr>
        <w:t xml:space="preserve">  Jun 2009 – Jul 2010</w:t>
      </w:r>
    </w:p>
    <w:p w:rsidR="003778FC" w:rsidRDefault="007A7EAA" w:rsidP="003778FC">
      <w:pPr>
        <w:shd w:val="clear" w:color="auto" w:fill="FFFFFF"/>
        <w:spacing w:after="0"/>
        <w:jc w:val="both"/>
        <w:rPr>
          <w:rFonts w:asciiTheme="minorHAnsi" w:eastAsia="Times New Roman" w:hAnsiTheme="minorHAnsi" w:cs="Calibri"/>
          <w:color w:val="222222"/>
        </w:rPr>
      </w:pPr>
      <w:r w:rsidRPr="003778FC">
        <w:rPr>
          <w:rFonts w:asciiTheme="minorHAnsi" w:eastAsia="Times New Roman" w:hAnsiTheme="minorHAnsi"/>
          <w:b/>
          <w:bCs/>
        </w:rPr>
        <w:t>Audit Manager</w:t>
      </w:r>
      <w:r w:rsidR="0097349D" w:rsidRPr="003778FC">
        <w:rPr>
          <w:rFonts w:asciiTheme="minorHAnsi" w:eastAsia="Times New Roman" w:hAnsiTheme="minorHAnsi"/>
          <w:b/>
          <w:bCs/>
        </w:rPr>
        <w:t>,</w:t>
      </w:r>
      <w:r w:rsidR="0097349D" w:rsidRPr="003778FC">
        <w:rPr>
          <w:rFonts w:asciiTheme="minorHAnsi" w:hAnsiTheme="minorHAnsi" w:cs="Calibri"/>
          <w:b/>
        </w:rPr>
        <w:t xml:space="preserve"> Symphony Services</w:t>
      </w:r>
      <w:r w:rsidR="00651F23" w:rsidRPr="003778FC">
        <w:rPr>
          <w:rFonts w:asciiTheme="minorHAnsi" w:hAnsiTheme="minorHAnsi" w:cs="Calibri"/>
          <w:b/>
        </w:rPr>
        <w:t xml:space="preserve">, </w:t>
      </w:r>
      <w:r w:rsidR="003042E8" w:rsidRPr="003778FC">
        <w:rPr>
          <w:rFonts w:asciiTheme="minorHAnsi" w:hAnsiTheme="minorHAnsi" w:cs="Calibri"/>
          <w:b/>
        </w:rPr>
        <w:t xml:space="preserve">Bangalore </w:t>
      </w:r>
      <w:r w:rsidR="00651F23" w:rsidRPr="003778FC">
        <w:rPr>
          <w:rFonts w:asciiTheme="minorHAnsi" w:hAnsiTheme="minorHAnsi" w:cs="Calibri"/>
          <w:b/>
        </w:rPr>
        <w:t>India</w:t>
      </w:r>
      <w:r w:rsidRPr="003778FC">
        <w:rPr>
          <w:rFonts w:asciiTheme="minorHAnsi" w:hAnsiTheme="minorHAnsi" w:cs="Calibri"/>
          <w:b/>
          <w:color w:val="000000"/>
        </w:rPr>
        <w:t>.</w:t>
      </w:r>
    </w:p>
    <w:p w:rsidR="00DE59B2" w:rsidRPr="003778FC" w:rsidRDefault="005D3560" w:rsidP="003778FC">
      <w:pPr>
        <w:shd w:val="clear" w:color="auto" w:fill="FFFFFF"/>
        <w:spacing w:after="0"/>
        <w:jc w:val="both"/>
        <w:rPr>
          <w:rFonts w:asciiTheme="minorHAnsi" w:eastAsia="Times New Roman" w:hAnsiTheme="minorHAnsi" w:cs="Calibri"/>
          <w:color w:val="222222"/>
        </w:rPr>
      </w:pPr>
      <w:r w:rsidRPr="003778FC">
        <w:rPr>
          <w:rFonts w:asciiTheme="minorHAnsi" w:hAnsiTheme="minorHAnsi" w:cs="Calibri"/>
          <w:b/>
          <w:bCs/>
          <w:color w:val="000000"/>
        </w:rPr>
        <w:t xml:space="preserve">Description: </w:t>
      </w:r>
      <w:r w:rsidR="007A7EAA" w:rsidRPr="003778FC">
        <w:rPr>
          <w:rFonts w:asciiTheme="minorHAnsi" w:hAnsiTheme="minorHAnsi" w:cs="Calibri"/>
          <w:bCs/>
          <w:color w:val="000000"/>
        </w:rPr>
        <w:t>Audit</w:t>
      </w:r>
      <w:r w:rsidR="00210440" w:rsidRPr="003778FC">
        <w:rPr>
          <w:rFonts w:asciiTheme="minorHAnsi" w:hAnsiTheme="minorHAnsi" w:cs="Calibri"/>
          <w:bCs/>
          <w:color w:val="000000"/>
        </w:rPr>
        <w:t xml:space="preserve"> </w:t>
      </w:r>
      <w:r w:rsidR="00C24B17" w:rsidRPr="003778FC">
        <w:rPr>
          <w:rFonts w:asciiTheme="minorHAnsi" w:hAnsiTheme="minorHAnsi" w:cs="Calibri"/>
          <w:bCs/>
          <w:color w:val="000000"/>
        </w:rPr>
        <w:t>Manager</w:t>
      </w:r>
      <w:r w:rsidR="00210440" w:rsidRPr="003778FC">
        <w:rPr>
          <w:rFonts w:asciiTheme="minorHAnsi" w:hAnsiTheme="minorHAnsi" w:cs="Calibri"/>
          <w:bCs/>
          <w:color w:val="000000"/>
        </w:rPr>
        <w:t xml:space="preserve"> is </w:t>
      </w:r>
      <w:r w:rsidR="002650FA" w:rsidRPr="003778FC">
        <w:rPr>
          <w:rFonts w:asciiTheme="minorHAnsi" w:hAnsiTheme="minorHAnsi" w:cs="Calibri"/>
          <w:bCs/>
          <w:color w:val="000000"/>
        </w:rPr>
        <w:t>an A</w:t>
      </w:r>
      <w:r w:rsidR="00C24B17" w:rsidRPr="003778FC">
        <w:rPr>
          <w:rFonts w:asciiTheme="minorHAnsi" w:hAnsiTheme="minorHAnsi" w:cs="Calibri"/>
          <w:bCs/>
          <w:color w:val="000000"/>
        </w:rPr>
        <w:t xml:space="preserve">udit </w:t>
      </w:r>
      <w:r w:rsidR="002650FA" w:rsidRPr="003778FC">
        <w:rPr>
          <w:rFonts w:asciiTheme="minorHAnsi" w:hAnsiTheme="minorHAnsi" w:cs="Calibri"/>
          <w:bCs/>
          <w:color w:val="000000"/>
        </w:rPr>
        <w:t>Compliance</w:t>
      </w:r>
      <w:r w:rsidR="00C24B17" w:rsidRPr="003778FC">
        <w:rPr>
          <w:rFonts w:asciiTheme="minorHAnsi" w:hAnsiTheme="minorHAnsi" w:cs="Calibri"/>
          <w:bCs/>
          <w:color w:val="000000"/>
        </w:rPr>
        <w:t xml:space="preserve"> and Claims processing application</w:t>
      </w:r>
      <w:r w:rsidR="0051532E" w:rsidRPr="003778FC">
        <w:rPr>
          <w:rFonts w:asciiTheme="minorHAnsi" w:hAnsiTheme="minorHAnsi" w:cs="Calibri"/>
          <w:bCs/>
          <w:color w:val="000000"/>
        </w:rPr>
        <w:t xml:space="preserve"> for the Invoices received by Telecom Vendors</w:t>
      </w:r>
      <w:r w:rsidR="00C24B17" w:rsidRPr="003778FC">
        <w:rPr>
          <w:rFonts w:asciiTheme="minorHAnsi" w:hAnsiTheme="minorHAnsi" w:cs="Calibri"/>
          <w:bCs/>
          <w:color w:val="000000"/>
        </w:rPr>
        <w:t xml:space="preserve">. </w:t>
      </w:r>
      <w:r w:rsidR="00A57BC6" w:rsidRPr="003778FC">
        <w:rPr>
          <w:rFonts w:asciiTheme="minorHAnsi" w:hAnsiTheme="minorHAnsi" w:cs="Calibri"/>
          <w:bCs/>
          <w:color w:val="000000"/>
        </w:rPr>
        <w:t>The auditors can perform compliance audits on accounts</w:t>
      </w:r>
      <w:r w:rsidR="00417B00" w:rsidRPr="003778FC">
        <w:rPr>
          <w:rFonts w:asciiTheme="minorHAnsi" w:hAnsiTheme="minorHAnsi" w:cs="Calibri"/>
          <w:bCs/>
          <w:color w:val="000000"/>
        </w:rPr>
        <w:t xml:space="preserve"> associated with different vendors</w:t>
      </w:r>
      <w:r w:rsidR="00A57BC6" w:rsidRPr="003778FC">
        <w:rPr>
          <w:rFonts w:asciiTheme="minorHAnsi" w:hAnsiTheme="minorHAnsi" w:cs="Calibri"/>
          <w:bCs/>
          <w:color w:val="000000"/>
        </w:rPr>
        <w:t>. The audit process which includes review,</w:t>
      </w:r>
      <w:r w:rsidR="00417B00" w:rsidRPr="003778FC">
        <w:rPr>
          <w:rFonts w:asciiTheme="minorHAnsi" w:hAnsiTheme="minorHAnsi" w:cs="Calibri"/>
          <w:bCs/>
          <w:color w:val="000000"/>
        </w:rPr>
        <w:t xml:space="preserve"> </w:t>
      </w:r>
      <w:r w:rsidR="00A57BC6" w:rsidRPr="003778FC">
        <w:rPr>
          <w:rFonts w:asciiTheme="minorHAnsi" w:hAnsiTheme="minorHAnsi" w:cs="Calibri"/>
          <w:bCs/>
          <w:color w:val="000000"/>
        </w:rPr>
        <w:t>examination, and reconciliation of account and other related information.</w:t>
      </w:r>
      <w:r w:rsidR="00417B00" w:rsidRPr="003778FC">
        <w:rPr>
          <w:rFonts w:asciiTheme="minorHAnsi" w:hAnsiTheme="minorHAnsi" w:cs="Calibri"/>
          <w:bCs/>
          <w:color w:val="000000"/>
        </w:rPr>
        <w:t xml:space="preserve"> </w:t>
      </w:r>
      <w:r w:rsidR="00C24B17" w:rsidRPr="003778FC">
        <w:rPr>
          <w:rFonts w:asciiTheme="minorHAnsi" w:hAnsiTheme="minorHAnsi" w:cs="Calibri"/>
          <w:bCs/>
          <w:color w:val="000000"/>
        </w:rPr>
        <w:t xml:space="preserve">The application allows the </w:t>
      </w:r>
      <w:r w:rsidR="00417B00" w:rsidRPr="003778FC">
        <w:rPr>
          <w:rFonts w:asciiTheme="minorHAnsi" w:hAnsiTheme="minorHAnsi" w:cs="Calibri"/>
          <w:bCs/>
          <w:color w:val="000000"/>
        </w:rPr>
        <w:t>auditors to enter and manage life cycle of claims</w:t>
      </w:r>
      <w:r w:rsidR="00E61933" w:rsidRPr="003778FC">
        <w:rPr>
          <w:rFonts w:asciiTheme="minorHAnsi" w:hAnsiTheme="minorHAnsi" w:cs="Calibri"/>
          <w:bCs/>
          <w:color w:val="000000"/>
        </w:rPr>
        <w:t>. Claims</w:t>
      </w:r>
      <w:r w:rsidR="00417B00" w:rsidRPr="003778FC">
        <w:rPr>
          <w:rFonts w:asciiTheme="minorHAnsi" w:hAnsiTheme="minorHAnsi" w:cs="Calibri"/>
          <w:bCs/>
          <w:color w:val="000000"/>
        </w:rPr>
        <w:t xml:space="preserve"> are billing related queries sent to vendors to inquire about charges or discrepancies to optimize a bill</w:t>
      </w:r>
      <w:r w:rsidR="00C24B17" w:rsidRPr="003778FC">
        <w:rPr>
          <w:rFonts w:asciiTheme="minorHAnsi" w:hAnsiTheme="minorHAnsi" w:cs="Calibri"/>
          <w:bCs/>
          <w:color w:val="000000"/>
        </w:rPr>
        <w:t xml:space="preserve">. </w:t>
      </w:r>
    </w:p>
    <w:p w:rsidR="003E7ADA" w:rsidRPr="003778FC" w:rsidRDefault="003E7ADA" w:rsidP="003778FC">
      <w:pPr>
        <w:spacing w:after="0" w:line="240" w:lineRule="auto"/>
        <w:jc w:val="both"/>
        <w:rPr>
          <w:rFonts w:asciiTheme="minorHAnsi" w:hAnsiTheme="minorHAnsi" w:cs="Calibri"/>
          <w:b/>
          <w:bCs/>
          <w:color w:val="000000"/>
        </w:rPr>
      </w:pPr>
      <w:r w:rsidRPr="003778FC">
        <w:rPr>
          <w:rFonts w:asciiTheme="minorHAnsi" w:hAnsiTheme="minorHAnsi" w:cs="Calibri"/>
          <w:b/>
          <w:bCs/>
          <w:color w:val="000000"/>
        </w:rPr>
        <w:t>Responsibilities:</w:t>
      </w:r>
    </w:p>
    <w:p w:rsidR="003E7ADA" w:rsidRPr="003778FC" w:rsidRDefault="002213DB"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Responsible for analyzing the use cases and prepared design documents</w:t>
      </w:r>
      <w:r w:rsidR="000F598E" w:rsidRPr="003778FC">
        <w:rPr>
          <w:rFonts w:asciiTheme="minorHAnsi" w:hAnsiTheme="minorHAnsi" w:cs="Calibri"/>
          <w:color w:val="000000"/>
        </w:rPr>
        <w:t>.</w:t>
      </w:r>
    </w:p>
    <w:p w:rsidR="00436E13" w:rsidRPr="003778FC" w:rsidRDefault="00436E13"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 xml:space="preserve">Involved in development of Claims processing </w:t>
      </w:r>
      <w:r w:rsidR="00217AD3" w:rsidRPr="003778FC">
        <w:rPr>
          <w:rFonts w:asciiTheme="minorHAnsi" w:hAnsiTheme="minorHAnsi" w:cs="Calibri"/>
          <w:color w:val="000000"/>
        </w:rPr>
        <w:t xml:space="preserve">&amp; Audit Compliance </w:t>
      </w:r>
      <w:r w:rsidRPr="003778FC">
        <w:rPr>
          <w:rFonts w:asciiTheme="minorHAnsi" w:hAnsiTheme="minorHAnsi" w:cs="Calibri"/>
          <w:color w:val="000000"/>
        </w:rPr>
        <w:t>module</w:t>
      </w:r>
      <w:r w:rsidR="00217AD3" w:rsidRPr="003778FC">
        <w:rPr>
          <w:rFonts w:asciiTheme="minorHAnsi" w:hAnsiTheme="minorHAnsi" w:cs="Calibri"/>
          <w:color w:val="000000"/>
        </w:rPr>
        <w:t>s</w:t>
      </w:r>
      <w:r w:rsidRPr="003778FC">
        <w:rPr>
          <w:rFonts w:asciiTheme="minorHAnsi" w:hAnsiTheme="minorHAnsi" w:cs="Calibri"/>
          <w:color w:val="000000"/>
        </w:rPr>
        <w:t xml:space="preserve"> of the Application.</w:t>
      </w:r>
    </w:p>
    <w:p w:rsidR="00784807" w:rsidRPr="003778FC" w:rsidRDefault="00784807"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Developed and consumed SOAP based web services using SOAP, JAX-WS, WSDL and Apache CXF.</w:t>
      </w:r>
    </w:p>
    <w:p w:rsidR="007E4EE5" w:rsidRPr="003778FC" w:rsidRDefault="007E4EE5"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 xml:space="preserve">Enhanced and developed the DAO classes </w:t>
      </w:r>
      <w:r w:rsidR="0086286D" w:rsidRPr="003778FC">
        <w:rPr>
          <w:rFonts w:asciiTheme="minorHAnsi" w:hAnsiTheme="minorHAnsi" w:cs="Calibri"/>
          <w:color w:val="000000"/>
        </w:rPr>
        <w:t>integrating with</w:t>
      </w:r>
      <w:r w:rsidRPr="003778FC">
        <w:rPr>
          <w:rFonts w:asciiTheme="minorHAnsi" w:hAnsiTheme="minorHAnsi" w:cs="Calibri"/>
          <w:color w:val="000000"/>
        </w:rPr>
        <w:t xml:space="preserve"> Spring JDBC.</w:t>
      </w:r>
      <w:r w:rsidRPr="003778FC">
        <w:rPr>
          <w:rFonts w:asciiTheme="minorHAnsi" w:hAnsiTheme="minorHAnsi" w:cs="Arial"/>
        </w:rPr>
        <w:t xml:space="preserve"> </w:t>
      </w:r>
    </w:p>
    <w:p w:rsidR="003E7ADA" w:rsidRPr="003778FC" w:rsidRDefault="007E4EE5"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Arial"/>
        </w:rPr>
        <w:t>Involved in development</w:t>
      </w:r>
      <w:r w:rsidR="00B54D73" w:rsidRPr="003778FC">
        <w:rPr>
          <w:rFonts w:asciiTheme="minorHAnsi" w:hAnsiTheme="minorHAnsi" w:cs="Arial"/>
        </w:rPr>
        <w:t xml:space="preserve"> of the presentation layer developed using JSP, Struts, Ajax, JSTL, Servlets, Custom Tags, HTML, CSS </w:t>
      </w:r>
      <w:r w:rsidR="00436E13" w:rsidRPr="003778FC">
        <w:rPr>
          <w:rFonts w:asciiTheme="minorHAnsi" w:hAnsiTheme="minorHAnsi" w:cs="Arial"/>
        </w:rPr>
        <w:t>and JavaScript</w:t>
      </w:r>
      <w:r w:rsidR="00B54D73" w:rsidRPr="003778FC">
        <w:rPr>
          <w:rFonts w:asciiTheme="minorHAnsi" w:hAnsiTheme="minorHAnsi" w:cs="Arial"/>
        </w:rPr>
        <w:t xml:space="preserve">. </w:t>
      </w:r>
    </w:p>
    <w:p w:rsidR="003E7ADA" w:rsidRPr="003778FC" w:rsidRDefault="00436E13"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Involved in writing complex SQL</w:t>
      </w:r>
      <w:r w:rsidR="0047020B" w:rsidRPr="003778FC">
        <w:rPr>
          <w:rFonts w:asciiTheme="minorHAnsi" w:hAnsiTheme="minorHAnsi" w:cs="Calibri"/>
          <w:color w:val="000000"/>
        </w:rPr>
        <w:t xml:space="preserve"> Queries</w:t>
      </w:r>
      <w:r w:rsidR="00AF2ADF" w:rsidRPr="003778FC">
        <w:rPr>
          <w:rFonts w:asciiTheme="minorHAnsi" w:hAnsiTheme="minorHAnsi" w:cs="Calibri"/>
          <w:color w:val="000000"/>
        </w:rPr>
        <w:t xml:space="preserve"> for various CRUD operations</w:t>
      </w:r>
      <w:r w:rsidR="000F598E" w:rsidRPr="003778FC">
        <w:rPr>
          <w:rFonts w:asciiTheme="minorHAnsi" w:hAnsiTheme="minorHAnsi" w:cs="Calibri"/>
          <w:color w:val="000000"/>
        </w:rPr>
        <w:t>.</w:t>
      </w:r>
    </w:p>
    <w:p w:rsidR="003E7ADA" w:rsidRPr="003778FC" w:rsidRDefault="000F598E"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 xml:space="preserve">Used JUnit for </w:t>
      </w:r>
      <w:r w:rsidR="00665601" w:rsidRPr="003778FC">
        <w:rPr>
          <w:rFonts w:asciiTheme="minorHAnsi" w:hAnsiTheme="minorHAnsi" w:cs="Calibri"/>
          <w:color w:val="000000"/>
        </w:rPr>
        <w:t xml:space="preserve">writing </w:t>
      </w:r>
      <w:r w:rsidRPr="003778FC">
        <w:rPr>
          <w:rFonts w:asciiTheme="minorHAnsi" w:hAnsiTheme="minorHAnsi" w:cs="Calibri"/>
          <w:color w:val="000000"/>
        </w:rPr>
        <w:t>Unit test</w:t>
      </w:r>
      <w:r w:rsidR="00665601" w:rsidRPr="003778FC">
        <w:rPr>
          <w:rFonts w:asciiTheme="minorHAnsi" w:hAnsiTheme="minorHAnsi" w:cs="Calibri"/>
          <w:color w:val="000000"/>
        </w:rPr>
        <w:t xml:space="preserve"> cases</w:t>
      </w:r>
      <w:r w:rsidRPr="003778FC">
        <w:rPr>
          <w:rFonts w:asciiTheme="minorHAnsi" w:hAnsiTheme="minorHAnsi" w:cs="Calibri"/>
          <w:color w:val="000000"/>
        </w:rPr>
        <w:t>.</w:t>
      </w:r>
    </w:p>
    <w:p w:rsidR="000F598E" w:rsidRPr="003778FC" w:rsidRDefault="00436E13" w:rsidP="004942DF">
      <w:pPr>
        <w:pStyle w:val="ListParagraph"/>
        <w:numPr>
          <w:ilvl w:val="0"/>
          <w:numId w:val="32"/>
        </w:numPr>
        <w:spacing w:after="0" w:line="240" w:lineRule="auto"/>
        <w:jc w:val="both"/>
        <w:rPr>
          <w:rFonts w:asciiTheme="minorHAnsi" w:hAnsiTheme="minorHAnsi" w:cs="Calibri"/>
          <w:bCs/>
          <w:u w:val="single"/>
        </w:rPr>
      </w:pPr>
      <w:r w:rsidRPr="003778FC">
        <w:rPr>
          <w:rFonts w:asciiTheme="minorHAnsi" w:hAnsiTheme="minorHAnsi" w:cs="Calibri"/>
          <w:color w:val="000000"/>
        </w:rPr>
        <w:t>Used Ant to compile java classes and package into jar/war archives</w:t>
      </w:r>
      <w:r w:rsidR="000F598E" w:rsidRPr="003778FC">
        <w:rPr>
          <w:rFonts w:asciiTheme="minorHAnsi" w:hAnsiTheme="minorHAnsi" w:cs="Calibri"/>
          <w:color w:val="000000"/>
        </w:rPr>
        <w:t>.</w:t>
      </w:r>
    </w:p>
    <w:p w:rsidR="00F008E9" w:rsidRPr="003778FC" w:rsidRDefault="000F598E" w:rsidP="003778FC">
      <w:pPr>
        <w:spacing w:after="0" w:line="240" w:lineRule="auto"/>
        <w:jc w:val="both"/>
        <w:rPr>
          <w:rFonts w:asciiTheme="minorHAnsi" w:hAnsiTheme="minorHAnsi" w:cs="Calibri"/>
          <w:bCs/>
        </w:rPr>
      </w:pPr>
      <w:r w:rsidRPr="003778FC">
        <w:rPr>
          <w:rFonts w:asciiTheme="minorHAnsi" w:hAnsiTheme="minorHAnsi" w:cs="Calibri"/>
          <w:b/>
          <w:bCs/>
        </w:rPr>
        <w:t xml:space="preserve">Environment: </w:t>
      </w:r>
      <w:r w:rsidR="005D7390" w:rsidRPr="003778FC">
        <w:rPr>
          <w:rFonts w:asciiTheme="minorHAnsi" w:hAnsiTheme="minorHAnsi" w:cs="Calibri"/>
          <w:b/>
          <w:bCs/>
        </w:rPr>
        <w:t xml:space="preserve"> </w:t>
      </w:r>
      <w:r w:rsidR="005D7390" w:rsidRPr="003778FC">
        <w:rPr>
          <w:rFonts w:asciiTheme="minorHAnsi" w:hAnsiTheme="minorHAnsi" w:cs="Calibri"/>
          <w:bCs/>
        </w:rPr>
        <w:t>Java 1.5,</w:t>
      </w:r>
      <w:r w:rsidR="002429EA" w:rsidRPr="003778FC">
        <w:rPr>
          <w:rFonts w:asciiTheme="minorHAnsi" w:hAnsiTheme="minorHAnsi" w:cs="Calibri"/>
          <w:bCs/>
        </w:rPr>
        <w:t xml:space="preserve"> </w:t>
      </w:r>
      <w:r w:rsidR="00A75420" w:rsidRPr="003778FC">
        <w:rPr>
          <w:rFonts w:asciiTheme="minorHAnsi" w:hAnsiTheme="minorHAnsi" w:cs="Calibri"/>
          <w:bCs/>
        </w:rPr>
        <w:t>Struts</w:t>
      </w:r>
      <w:r w:rsidR="0093453F" w:rsidRPr="003778FC">
        <w:rPr>
          <w:rFonts w:asciiTheme="minorHAnsi" w:hAnsiTheme="minorHAnsi" w:cs="Calibri"/>
          <w:bCs/>
        </w:rPr>
        <w:t xml:space="preserve"> </w:t>
      </w:r>
      <w:r w:rsidR="00A75420" w:rsidRPr="003778FC">
        <w:rPr>
          <w:rFonts w:asciiTheme="minorHAnsi" w:hAnsiTheme="minorHAnsi" w:cs="Calibri"/>
          <w:bCs/>
        </w:rPr>
        <w:t>1.</w:t>
      </w:r>
      <w:r w:rsidR="002429EA" w:rsidRPr="003778FC">
        <w:rPr>
          <w:rFonts w:asciiTheme="minorHAnsi" w:hAnsiTheme="minorHAnsi" w:cs="Calibri"/>
          <w:bCs/>
        </w:rPr>
        <w:t>2</w:t>
      </w:r>
      <w:r w:rsidRPr="003778FC">
        <w:rPr>
          <w:rFonts w:asciiTheme="minorHAnsi" w:hAnsiTheme="minorHAnsi" w:cs="Calibri"/>
          <w:bCs/>
        </w:rPr>
        <w:t>,</w:t>
      </w:r>
      <w:r w:rsidR="002429EA" w:rsidRPr="003778FC">
        <w:rPr>
          <w:rFonts w:asciiTheme="minorHAnsi" w:hAnsiTheme="minorHAnsi" w:cs="Calibri"/>
          <w:bCs/>
        </w:rPr>
        <w:t xml:space="preserve"> </w:t>
      </w:r>
      <w:r w:rsidR="002429EA" w:rsidRPr="003778FC">
        <w:rPr>
          <w:rFonts w:asciiTheme="minorHAnsi" w:hAnsiTheme="minorHAnsi" w:cs="Arial"/>
        </w:rPr>
        <w:t>J2EE</w:t>
      </w:r>
      <w:r w:rsidR="005D7390" w:rsidRPr="003778FC">
        <w:rPr>
          <w:rFonts w:asciiTheme="minorHAnsi" w:hAnsiTheme="minorHAnsi" w:cs="Arial"/>
        </w:rPr>
        <w:t xml:space="preserve"> </w:t>
      </w:r>
      <w:r w:rsidR="002429EA" w:rsidRPr="003778FC">
        <w:rPr>
          <w:rFonts w:asciiTheme="minorHAnsi" w:hAnsiTheme="minorHAnsi" w:cs="Arial"/>
        </w:rPr>
        <w:t xml:space="preserve">1.4, </w:t>
      </w:r>
      <w:r w:rsidR="00E53796" w:rsidRPr="003778FC">
        <w:rPr>
          <w:rFonts w:asciiTheme="minorHAnsi" w:hAnsiTheme="minorHAnsi" w:cs="Arial"/>
        </w:rPr>
        <w:t xml:space="preserve">SOAP, XML, </w:t>
      </w:r>
      <w:r w:rsidR="003140A8" w:rsidRPr="003778FC">
        <w:rPr>
          <w:rFonts w:asciiTheme="minorHAnsi" w:hAnsiTheme="minorHAnsi" w:cs="Arial"/>
        </w:rPr>
        <w:t xml:space="preserve">JAX-WS, </w:t>
      </w:r>
      <w:r w:rsidR="00E53796" w:rsidRPr="003778FC">
        <w:rPr>
          <w:rFonts w:asciiTheme="minorHAnsi" w:hAnsiTheme="minorHAnsi" w:cs="Arial"/>
        </w:rPr>
        <w:t>WSDL,</w:t>
      </w:r>
      <w:r w:rsidR="00731009" w:rsidRPr="003778FC">
        <w:rPr>
          <w:rFonts w:asciiTheme="minorHAnsi" w:hAnsiTheme="minorHAnsi" w:cs="Arial"/>
        </w:rPr>
        <w:t xml:space="preserve"> </w:t>
      </w:r>
      <w:r w:rsidR="00E53796" w:rsidRPr="003778FC">
        <w:rPr>
          <w:rFonts w:asciiTheme="minorHAnsi" w:hAnsiTheme="minorHAnsi" w:cs="Arial"/>
        </w:rPr>
        <w:t xml:space="preserve">Apache CXF, Spring </w:t>
      </w:r>
      <w:r w:rsidR="002429EA" w:rsidRPr="003778FC">
        <w:rPr>
          <w:rFonts w:asciiTheme="minorHAnsi" w:hAnsiTheme="minorHAnsi" w:cs="Calibri"/>
          <w:bCs/>
        </w:rPr>
        <w:t xml:space="preserve">JDBC, </w:t>
      </w:r>
      <w:r w:rsidR="005D7390" w:rsidRPr="003778FC">
        <w:rPr>
          <w:rFonts w:asciiTheme="minorHAnsi" w:hAnsiTheme="minorHAnsi" w:cs="Calibri"/>
          <w:bCs/>
        </w:rPr>
        <w:t xml:space="preserve">HTML, CSS, </w:t>
      </w:r>
      <w:r w:rsidR="002429EA" w:rsidRPr="003778FC">
        <w:rPr>
          <w:rFonts w:asciiTheme="minorHAnsi" w:hAnsiTheme="minorHAnsi" w:cs="Calibri"/>
          <w:bCs/>
        </w:rPr>
        <w:t>Ajax, JavaScript,</w:t>
      </w:r>
      <w:r w:rsidR="00AD68DA" w:rsidRPr="003778FC">
        <w:rPr>
          <w:rFonts w:asciiTheme="minorHAnsi" w:hAnsiTheme="minorHAnsi" w:cs="Calibri"/>
          <w:bCs/>
        </w:rPr>
        <w:t xml:space="preserve"> </w:t>
      </w:r>
      <w:r w:rsidR="002431E1" w:rsidRPr="003778FC">
        <w:rPr>
          <w:rFonts w:asciiTheme="minorHAnsi" w:hAnsiTheme="minorHAnsi" w:cs="Calibri"/>
          <w:bCs/>
        </w:rPr>
        <w:t xml:space="preserve">Custom Tag libraries, </w:t>
      </w:r>
      <w:r w:rsidR="00AD68DA" w:rsidRPr="003778FC">
        <w:rPr>
          <w:rFonts w:asciiTheme="minorHAnsi" w:hAnsiTheme="minorHAnsi" w:cs="Calibri"/>
          <w:bCs/>
        </w:rPr>
        <w:t>JQuery,</w:t>
      </w:r>
      <w:r w:rsidR="002429EA" w:rsidRPr="003778FC">
        <w:rPr>
          <w:rFonts w:asciiTheme="minorHAnsi" w:hAnsiTheme="minorHAnsi" w:cs="Calibri"/>
          <w:bCs/>
        </w:rPr>
        <w:t xml:space="preserve"> </w:t>
      </w:r>
      <w:r w:rsidR="002431E1" w:rsidRPr="003778FC">
        <w:rPr>
          <w:rFonts w:asciiTheme="minorHAnsi" w:hAnsiTheme="minorHAnsi" w:cs="Calibri"/>
          <w:bCs/>
        </w:rPr>
        <w:t>JSP</w:t>
      </w:r>
      <w:r w:rsidRPr="003778FC">
        <w:rPr>
          <w:rFonts w:asciiTheme="minorHAnsi" w:hAnsiTheme="minorHAnsi" w:cs="Calibri"/>
          <w:bCs/>
        </w:rPr>
        <w:t>,</w:t>
      </w:r>
      <w:r w:rsidR="002431E1" w:rsidRPr="003778FC">
        <w:rPr>
          <w:rFonts w:asciiTheme="minorHAnsi" w:hAnsiTheme="minorHAnsi" w:cs="Calibri"/>
          <w:bCs/>
        </w:rPr>
        <w:t xml:space="preserve"> Servlets, Ant,</w:t>
      </w:r>
      <w:r w:rsidR="00977F68" w:rsidRPr="003778FC">
        <w:rPr>
          <w:rFonts w:asciiTheme="minorHAnsi" w:hAnsiTheme="minorHAnsi" w:cs="Calibri"/>
          <w:bCs/>
        </w:rPr>
        <w:t xml:space="preserve"> TDD, </w:t>
      </w:r>
      <w:r w:rsidR="009F67C6" w:rsidRPr="003778FC">
        <w:rPr>
          <w:rFonts w:asciiTheme="minorHAnsi" w:hAnsiTheme="minorHAnsi" w:cs="Calibri"/>
          <w:bCs/>
        </w:rPr>
        <w:t xml:space="preserve"> </w:t>
      </w:r>
      <w:r w:rsidR="00216E3E" w:rsidRPr="003778FC">
        <w:rPr>
          <w:rFonts w:asciiTheme="minorHAnsi" w:hAnsiTheme="minorHAnsi" w:cs="Calibri"/>
          <w:bCs/>
        </w:rPr>
        <w:t xml:space="preserve">CVS, </w:t>
      </w:r>
      <w:r w:rsidR="00540AFE" w:rsidRPr="003778FC">
        <w:rPr>
          <w:rFonts w:asciiTheme="minorHAnsi" w:hAnsiTheme="minorHAnsi" w:cs="Calibri"/>
          <w:bCs/>
        </w:rPr>
        <w:t>U</w:t>
      </w:r>
      <w:r w:rsidR="00E53796" w:rsidRPr="003778FC">
        <w:rPr>
          <w:rFonts w:asciiTheme="minorHAnsi" w:hAnsiTheme="minorHAnsi" w:cs="Calibri"/>
          <w:bCs/>
        </w:rPr>
        <w:t>nix</w:t>
      </w:r>
      <w:r w:rsidR="00540AFE" w:rsidRPr="003778FC">
        <w:rPr>
          <w:rFonts w:asciiTheme="minorHAnsi" w:hAnsiTheme="minorHAnsi" w:cs="Calibri"/>
          <w:bCs/>
        </w:rPr>
        <w:t>, Eclipse</w:t>
      </w:r>
      <w:r w:rsidR="009F67C6" w:rsidRPr="003778FC">
        <w:rPr>
          <w:rFonts w:asciiTheme="minorHAnsi" w:hAnsiTheme="minorHAnsi" w:cs="Calibri"/>
          <w:bCs/>
        </w:rPr>
        <w:t xml:space="preserve">, </w:t>
      </w:r>
      <w:r w:rsidR="002431E1" w:rsidRPr="003778FC">
        <w:rPr>
          <w:rFonts w:asciiTheme="minorHAnsi" w:hAnsiTheme="minorHAnsi" w:cs="Calibri"/>
          <w:bCs/>
        </w:rPr>
        <w:t xml:space="preserve">JUnit, </w:t>
      </w:r>
      <w:proofErr w:type="spellStart"/>
      <w:r w:rsidR="002431E1" w:rsidRPr="003778FC">
        <w:rPr>
          <w:rFonts w:asciiTheme="minorHAnsi" w:hAnsiTheme="minorHAnsi" w:cs="Calibri"/>
          <w:bCs/>
        </w:rPr>
        <w:t>JBoss</w:t>
      </w:r>
      <w:proofErr w:type="spellEnd"/>
      <w:r w:rsidR="002431E1" w:rsidRPr="003778FC">
        <w:rPr>
          <w:rFonts w:asciiTheme="minorHAnsi" w:hAnsiTheme="minorHAnsi" w:cs="Calibri"/>
          <w:bCs/>
        </w:rPr>
        <w:t xml:space="preserve"> 4.0, </w:t>
      </w:r>
      <w:r w:rsidR="00731009" w:rsidRPr="003778FC">
        <w:rPr>
          <w:rFonts w:asciiTheme="minorHAnsi" w:hAnsiTheme="minorHAnsi" w:cs="Calibri"/>
          <w:bCs/>
        </w:rPr>
        <w:t xml:space="preserve">Tomcat, </w:t>
      </w:r>
      <w:r w:rsidR="002431E1" w:rsidRPr="003778FC">
        <w:rPr>
          <w:rFonts w:asciiTheme="minorHAnsi" w:hAnsiTheme="minorHAnsi" w:cs="Calibri"/>
          <w:bCs/>
        </w:rPr>
        <w:t>TOAD</w:t>
      </w:r>
      <w:r w:rsidR="006611EF" w:rsidRPr="003778FC">
        <w:rPr>
          <w:rFonts w:asciiTheme="minorHAnsi" w:hAnsiTheme="minorHAnsi" w:cs="Calibri"/>
          <w:bCs/>
        </w:rPr>
        <w:t xml:space="preserve"> </w:t>
      </w:r>
      <w:r w:rsidR="002429EA" w:rsidRPr="003778FC">
        <w:rPr>
          <w:rFonts w:asciiTheme="minorHAnsi" w:hAnsiTheme="minorHAnsi" w:cs="Calibri"/>
          <w:color w:val="000000"/>
        </w:rPr>
        <w:t xml:space="preserve">and </w:t>
      </w:r>
      <w:r w:rsidR="002431E1" w:rsidRPr="003778FC">
        <w:rPr>
          <w:rFonts w:asciiTheme="minorHAnsi" w:hAnsiTheme="minorHAnsi" w:cs="Calibri"/>
          <w:color w:val="000000"/>
        </w:rPr>
        <w:t>Oracle</w:t>
      </w:r>
      <w:r w:rsidR="001F1EEF" w:rsidRPr="003778FC">
        <w:rPr>
          <w:rFonts w:asciiTheme="minorHAnsi" w:hAnsiTheme="minorHAnsi" w:cs="Calibri"/>
          <w:color w:val="000000"/>
        </w:rPr>
        <w:t xml:space="preserve"> 9i</w:t>
      </w:r>
      <w:r w:rsidR="004A6B28" w:rsidRPr="003778FC">
        <w:rPr>
          <w:rFonts w:asciiTheme="minorHAnsi" w:hAnsiTheme="minorHAnsi" w:cs="Calibri"/>
          <w:bCs/>
        </w:rPr>
        <w:t>.</w:t>
      </w:r>
    </w:p>
    <w:p w:rsidR="00FD6A9C" w:rsidRPr="003778FC" w:rsidRDefault="00FD6A9C" w:rsidP="003778FC">
      <w:pPr>
        <w:spacing w:after="0" w:line="240" w:lineRule="auto"/>
        <w:jc w:val="both"/>
        <w:rPr>
          <w:rFonts w:asciiTheme="minorHAnsi" w:hAnsiTheme="minorHAnsi" w:cs="Calibri"/>
          <w:bCs/>
        </w:rPr>
      </w:pPr>
    </w:p>
    <w:p w:rsidR="00FD6A9C" w:rsidRPr="003778FC" w:rsidRDefault="00FD6A9C" w:rsidP="003778FC">
      <w:pPr>
        <w:spacing w:after="0" w:line="240" w:lineRule="auto"/>
        <w:jc w:val="both"/>
        <w:rPr>
          <w:rFonts w:asciiTheme="minorHAnsi" w:hAnsiTheme="minorHAnsi"/>
        </w:rPr>
      </w:pPr>
      <w:r w:rsidRPr="003778FC">
        <w:rPr>
          <w:rFonts w:asciiTheme="minorHAnsi" w:eastAsia="Times New Roman" w:hAnsiTheme="minorHAnsi"/>
          <w:b/>
        </w:rPr>
        <w:t>Education: -</w:t>
      </w:r>
    </w:p>
    <w:p w:rsidR="00FD6A9C" w:rsidRPr="003778FC" w:rsidRDefault="00FD6A9C" w:rsidP="004942DF">
      <w:pPr>
        <w:pStyle w:val="ListParagraph"/>
        <w:widowControl w:val="0"/>
        <w:numPr>
          <w:ilvl w:val="0"/>
          <w:numId w:val="33"/>
        </w:numPr>
        <w:tabs>
          <w:tab w:val="left" w:pos="360"/>
        </w:tabs>
        <w:autoSpaceDE w:val="0"/>
        <w:autoSpaceDN w:val="0"/>
        <w:adjustRightInd w:val="0"/>
        <w:spacing w:after="0" w:line="240" w:lineRule="auto"/>
        <w:jc w:val="both"/>
        <w:rPr>
          <w:rFonts w:asciiTheme="minorHAnsi" w:eastAsia="Times New Roman" w:hAnsiTheme="minorHAnsi"/>
          <w:b/>
          <w:u w:val="single"/>
        </w:rPr>
      </w:pPr>
      <w:r w:rsidRPr="003778FC">
        <w:rPr>
          <w:rFonts w:asciiTheme="minorHAnsi" w:eastAsia="Times New Roman" w:hAnsiTheme="minorHAnsi"/>
        </w:rPr>
        <w:t>Master of Computer Applications, Acharya Nagarjuna University, India.</w:t>
      </w:r>
      <w:r w:rsidRPr="003778FC">
        <w:rPr>
          <w:rFonts w:asciiTheme="minorHAnsi" w:eastAsia="Times New Roman" w:hAnsiTheme="minorHAnsi"/>
          <w:b/>
          <w:u w:val="single"/>
        </w:rPr>
        <w:t xml:space="preserve"> </w:t>
      </w:r>
    </w:p>
    <w:p w:rsidR="00FD6A9C" w:rsidRPr="003778FC" w:rsidRDefault="00FD6A9C" w:rsidP="003778FC">
      <w:pPr>
        <w:spacing w:after="0" w:line="240" w:lineRule="auto"/>
        <w:jc w:val="both"/>
        <w:rPr>
          <w:rFonts w:asciiTheme="minorHAnsi" w:hAnsiTheme="minorHAnsi" w:cs="Calibri"/>
          <w:bCs/>
        </w:rPr>
      </w:pPr>
    </w:p>
    <w:p w:rsidR="00F008E9" w:rsidRPr="003778FC" w:rsidRDefault="00F008E9" w:rsidP="003778FC">
      <w:pPr>
        <w:pStyle w:val="PlainText"/>
        <w:rPr>
          <w:rFonts w:asciiTheme="minorHAnsi" w:hAnsiTheme="minorHAnsi" w:cs="Calibri"/>
          <w:b/>
          <w:bCs/>
          <w:sz w:val="22"/>
          <w:szCs w:val="22"/>
        </w:rPr>
      </w:pPr>
    </w:p>
    <w:sectPr w:rsidR="00F008E9" w:rsidRPr="003778FC" w:rsidSect="00DE59B2">
      <w:headerReference w:type="default" r:id="rId9"/>
      <w:pgSz w:w="12240" w:h="15840"/>
      <w:pgMar w:top="540" w:right="1260" w:bottom="900" w:left="117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59" w:rsidRDefault="00B93B59" w:rsidP="0038652E">
      <w:pPr>
        <w:spacing w:after="0" w:line="240" w:lineRule="auto"/>
      </w:pPr>
      <w:r>
        <w:separator/>
      </w:r>
    </w:p>
  </w:endnote>
  <w:endnote w:type="continuationSeparator" w:id="0">
    <w:p w:rsidR="00B93B59" w:rsidRDefault="00B93B59" w:rsidP="0038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59" w:rsidRDefault="00B93B59" w:rsidP="0038652E">
      <w:pPr>
        <w:spacing w:after="0" w:line="240" w:lineRule="auto"/>
      </w:pPr>
      <w:r>
        <w:separator/>
      </w:r>
    </w:p>
  </w:footnote>
  <w:footnote w:type="continuationSeparator" w:id="0">
    <w:p w:rsidR="00B93B59" w:rsidRDefault="00B93B59" w:rsidP="00386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7CE" w:rsidRDefault="00A227CE" w:rsidP="00A227CE">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2">
    <w:nsid w:val="00000008"/>
    <w:multiLevelType w:val="singleLevel"/>
    <w:tmpl w:val="00000008"/>
    <w:name w:val="WW8Num8"/>
    <w:lvl w:ilvl="0">
      <w:start w:val="1"/>
      <w:numFmt w:val="bullet"/>
      <w:lvlText w:val=""/>
      <w:lvlJc w:val="left"/>
      <w:pPr>
        <w:tabs>
          <w:tab w:val="num" w:pos="810"/>
        </w:tabs>
        <w:ind w:left="810" w:hanging="360"/>
      </w:pPr>
      <w:rPr>
        <w:rFonts w:ascii="Symbol" w:hAnsi="Symbol"/>
        <w:b w:val="0"/>
      </w:rPr>
    </w:lvl>
  </w:abstractNum>
  <w:abstractNum w:abstractNumId="3">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4">
    <w:nsid w:val="02EB1AA3"/>
    <w:multiLevelType w:val="hybridMultilevel"/>
    <w:tmpl w:val="4D5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668E3"/>
    <w:multiLevelType w:val="hybridMultilevel"/>
    <w:tmpl w:val="30F6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F7CF7"/>
    <w:multiLevelType w:val="multilevel"/>
    <w:tmpl w:val="AD8EBDB6"/>
    <w:styleLink w:val="List8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7">
    <w:nsid w:val="1C7E3524"/>
    <w:multiLevelType w:val="multilevel"/>
    <w:tmpl w:val="A3D218C2"/>
    <w:styleLink w:val="List9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8">
    <w:nsid w:val="22CB1088"/>
    <w:multiLevelType w:val="hybridMultilevel"/>
    <w:tmpl w:val="E83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14D51"/>
    <w:multiLevelType w:val="multilevel"/>
    <w:tmpl w:val="DF86BF74"/>
    <w:styleLink w:val="List9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10">
    <w:nsid w:val="28B446A7"/>
    <w:multiLevelType w:val="multilevel"/>
    <w:tmpl w:val="852A3978"/>
    <w:styleLink w:val="List13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11">
    <w:nsid w:val="2A802D3E"/>
    <w:multiLevelType w:val="multilevel"/>
    <w:tmpl w:val="B0E6D65A"/>
    <w:styleLink w:val="List19"/>
    <w:lvl w:ilvl="0">
      <w:numFmt w:val="bullet"/>
      <w:lvlText w:val="▪"/>
      <w:lvlJc w:val="left"/>
      <w:pPr>
        <w:tabs>
          <w:tab w:val="num" w:pos="720"/>
        </w:tabs>
        <w:ind w:left="720" w:hanging="360"/>
      </w:pPr>
      <w:rPr>
        <w:rFonts w:ascii="Arial" w:eastAsia="Arial" w:hAnsi="Arial" w:cs="Arial"/>
        <w:color w:val="000000"/>
        <w:position w:val="0"/>
        <w:sz w:val="20"/>
        <w:szCs w:val="20"/>
        <w:u w:color="000000"/>
        <w:lang w:val="en-US"/>
      </w:rPr>
    </w:lvl>
    <w:lvl w:ilvl="1">
      <w:start w:val="1"/>
      <w:numFmt w:val="bullet"/>
      <w:lvlText w:val="o"/>
      <w:lvlJc w:val="left"/>
      <w:pPr>
        <w:tabs>
          <w:tab w:val="num" w:pos="97"/>
        </w:tabs>
      </w:pPr>
      <w:rPr>
        <w:rFonts w:ascii="Arial" w:eastAsia="Arial" w:hAnsi="Arial" w:cs="Arial"/>
        <w:color w:val="000000"/>
        <w:position w:val="0"/>
        <w:sz w:val="20"/>
        <w:szCs w:val="20"/>
        <w:u w:color="000000"/>
        <w:lang w:val="en-US"/>
      </w:rPr>
    </w:lvl>
    <w:lvl w:ilvl="2">
      <w:start w:val="1"/>
      <w:numFmt w:val="bullet"/>
      <w:lvlText w:val="▪"/>
      <w:lvlJc w:val="left"/>
      <w:pPr>
        <w:tabs>
          <w:tab w:val="num" w:pos="97"/>
        </w:tabs>
      </w:pPr>
      <w:rPr>
        <w:rFonts w:ascii="Arial" w:eastAsia="Arial" w:hAnsi="Arial" w:cs="Arial"/>
        <w:color w:val="000000"/>
        <w:position w:val="0"/>
        <w:sz w:val="20"/>
        <w:szCs w:val="20"/>
        <w:u w:color="000000"/>
        <w:lang w:val="en-US"/>
      </w:rPr>
    </w:lvl>
    <w:lvl w:ilvl="3">
      <w:start w:val="1"/>
      <w:numFmt w:val="bullet"/>
      <w:lvlText w:val="•"/>
      <w:lvlJc w:val="left"/>
      <w:pPr>
        <w:tabs>
          <w:tab w:val="num" w:pos="97"/>
        </w:tabs>
      </w:pPr>
      <w:rPr>
        <w:rFonts w:ascii="Arial" w:eastAsia="Arial" w:hAnsi="Arial" w:cs="Arial"/>
        <w:color w:val="000000"/>
        <w:position w:val="0"/>
        <w:sz w:val="20"/>
        <w:szCs w:val="20"/>
        <w:u w:color="000000"/>
        <w:lang w:val="en-US"/>
      </w:rPr>
    </w:lvl>
    <w:lvl w:ilvl="4">
      <w:start w:val="1"/>
      <w:numFmt w:val="bullet"/>
      <w:lvlText w:val="o"/>
      <w:lvlJc w:val="left"/>
      <w:pPr>
        <w:tabs>
          <w:tab w:val="num" w:pos="97"/>
        </w:tabs>
      </w:pPr>
      <w:rPr>
        <w:rFonts w:ascii="Arial" w:eastAsia="Arial" w:hAnsi="Arial" w:cs="Arial"/>
        <w:color w:val="000000"/>
        <w:position w:val="0"/>
        <w:sz w:val="20"/>
        <w:szCs w:val="20"/>
        <w:u w:color="000000"/>
        <w:lang w:val="en-US"/>
      </w:rPr>
    </w:lvl>
    <w:lvl w:ilvl="5">
      <w:start w:val="1"/>
      <w:numFmt w:val="bullet"/>
      <w:lvlText w:val="▪"/>
      <w:lvlJc w:val="left"/>
      <w:pPr>
        <w:tabs>
          <w:tab w:val="num" w:pos="97"/>
        </w:tabs>
      </w:pPr>
      <w:rPr>
        <w:rFonts w:ascii="Arial" w:eastAsia="Arial" w:hAnsi="Arial" w:cs="Arial"/>
        <w:color w:val="000000"/>
        <w:position w:val="0"/>
        <w:sz w:val="20"/>
        <w:szCs w:val="20"/>
        <w:u w:color="000000"/>
        <w:lang w:val="en-US"/>
      </w:rPr>
    </w:lvl>
    <w:lvl w:ilvl="6">
      <w:start w:val="1"/>
      <w:numFmt w:val="bullet"/>
      <w:lvlText w:val="•"/>
      <w:lvlJc w:val="left"/>
      <w:pPr>
        <w:tabs>
          <w:tab w:val="num" w:pos="97"/>
        </w:tabs>
      </w:pPr>
      <w:rPr>
        <w:rFonts w:ascii="Arial" w:eastAsia="Arial" w:hAnsi="Arial" w:cs="Arial"/>
        <w:color w:val="000000"/>
        <w:position w:val="0"/>
        <w:sz w:val="20"/>
        <w:szCs w:val="20"/>
        <w:u w:color="000000"/>
        <w:lang w:val="en-US"/>
      </w:rPr>
    </w:lvl>
    <w:lvl w:ilvl="7">
      <w:start w:val="1"/>
      <w:numFmt w:val="bullet"/>
      <w:lvlText w:val="o"/>
      <w:lvlJc w:val="left"/>
      <w:pPr>
        <w:tabs>
          <w:tab w:val="num" w:pos="97"/>
        </w:tabs>
      </w:pPr>
      <w:rPr>
        <w:rFonts w:ascii="Arial" w:eastAsia="Arial" w:hAnsi="Arial" w:cs="Arial"/>
        <w:color w:val="000000"/>
        <w:position w:val="0"/>
        <w:sz w:val="20"/>
        <w:szCs w:val="20"/>
        <w:u w:color="000000"/>
        <w:lang w:val="en-US"/>
      </w:rPr>
    </w:lvl>
    <w:lvl w:ilvl="8">
      <w:start w:val="1"/>
      <w:numFmt w:val="bullet"/>
      <w:lvlText w:val="▪"/>
      <w:lvlJc w:val="left"/>
      <w:pPr>
        <w:tabs>
          <w:tab w:val="num" w:pos="97"/>
        </w:tabs>
      </w:pPr>
      <w:rPr>
        <w:rFonts w:ascii="Arial" w:eastAsia="Arial" w:hAnsi="Arial" w:cs="Arial"/>
        <w:color w:val="000000"/>
        <w:position w:val="0"/>
        <w:sz w:val="20"/>
        <w:szCs w:val="20"/>
        <w:u w:color="000000"/>
        <w:lang w:val="en-US"/>
      </w:rPr>
    </w:lvl>
  </w:abstractNum>
  <w:abstractNum w:abstractNumId="12">
    <w:nsid w:val="2C405607"/>
    <w:multiLevelType w:val="multilevel"/>
    <w:tmpl w:val="1A5821B4"/>
    <w:styleLink w:val="List8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13">
    <w:nsid w:val="2C57449D"/>
    <w:multiLevelType w:val="multilevel"/>
    <w:tmpl w:val="DBCEFA92"/>
    <w:styleLink w:val="List13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14">
    <w:nsid w:val="2DF2503E"/>
    <w:multiLevelType w:val="multilevel"/>
    <w:tmpl w:val="20BC4CEC"/>
    <w:styleLink w:val="List9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15">
    <w:nsid w:val="2EA64163"/>
    <w:multiLevelType w:val="multilevel"/>
    <w:tmpl w:val="5686B3E8"/>
    <w:styleLink w:val="List8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16">
    <w:nsid w:val="3093475B"/>
    <w:multiLevelType w:val="multilevel"/>
    <w:tmpl w:val="744E6A76"/>
    <w:styleLink w:val="List62"/>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17">
    <w:nsid w:val="31176DBB"/>
    <w:multiLevelType w:val="multilevel"/>
    <w:tmpl w:val="DE0AC384"/>
    <w:styleLink w:val="List90"/>
    <w:lvl w:ilvl="0">
      <w:numFmt w:val="bullet"/>
      <w:lvlText w:val="▪"/>
      <w:lvlJc w:val="left"/>
      <w:pPr>
        <w:tabs>
          <w:tab w:val="num" w:pos="720"/>
        </w:tabs>
        <w:ind w:left="720" w:hanging="360"/>
      </w:pPr>
      <w:rPr>
        <w:rFonts w:ascii="Arial" w:eastAsia="Arial" w:hAnsi="Arial" w:cs="Arial"/>
        <w:b/>
        <w:bCs/>
        <w:position w:val="0"/>
        <w:sz w:val="20"/>
        <w:szCs w:val="20"/>
        <w:lang w:val="en-US"/>
      </w:rPr>
    </w:lvl>
    <w:lvl w:ilvl="1">
      <w:start w:val="1"/>
      <w:numFmt w:val="bullet"/>
      <w:lvlText w:val="o"/>
      <w:lvlJc w:val="left"/>
      <w:pPr>
        <w:tabs>
          <w:tab w:val="num" w:pos="97"/>
        </w:tabs>
      </w:pPr>
      <w:rPr>
        <w:rFonts w:ascii="Arial" w:eastAsia="Arial" w:hAnsi="Arial" w:cs="Arial"/>
        <w:b/>
        <w:bCs/>
        <w:position w:val="0"/>
        <w:sz w:val="20"/>
        <w:szCs w:val="20"/>
        <w:lang w:val="en-US"/>
      </w:rPr>
    </w:lvl>
    <w:lvl w:ilvl="2">
      <w:start w:val="1"/>
      <w:numFmt w:val="bullet"/>
      <w:lvlText w:val="▪"/>
      <w:lvlJc w:val="left"/>
      <w:pPr>
        <w:tabs>
          <w:tab w:val="num" w:pos="97"/>
        </w:tabs>
      </w:pPr>
      <w:rPr>
        <w:rFonts w:ascii="Arial" w:eastAsia="Arial" w:hAnsi="Arial" w:cs="Arial"/>
        <w:b/>
        <w:bCs/>
        <w:position w:val="0"/>
        <w:sz w:val="20"/>
        <w:szCs w:val="20"/>
        <w:lang w:val="en-US"/>
      </w:rPr>
    </w:lvl>
    <w:lvl w:ilvl="3">
      <w:start w:val="1"/>
      <w:numFmt w:val="bullet"/>
      <w:lvlText w:val="•"/>
      <w:lvlJc w:val="left"/>
      <w:pPr>
        <w:tabs>
          <w:tab w:val="num" w:pos="97"/>
        </w:tabs>
      </w:pPr>
      <w:rPr>
        <w:rFonts w:ascii="Arial" w:eastAsia="Arial" w:hAnsi="Arial" w:cs="Arial"/>
        <w:b/>
        <w:bCs/>
        <w:position w:val="0"/>
        <w:sz w:val="20"/>
        <w:szCs w:val="20"/>
        <w:lang w:val="en-US"/>
      </w:rPr>
    </w:lvl>
    <w:lvl w:ilvl="4">
      <w:start w:val="1"/>
      <w:numFmt w:val="bullet"/>
      <w:lvlText w:val="o"/>
      <w:lvlJc w:val="left"/>
      <w:pPr>
        <w:tabs>
          <w:tab w:val="num" w:pos="97"/>
        </w:tabs>
      </w:pPr>
      <w:rPr>
        <w:rFonts w:ascii="Arial" w:eastAsia="Arial" w:hAnsi="Arial" w:cs="Arial"/>
        <w:b/>
        <w:bCs/>
        <w:position w:val="0"/>
        <w:sz w:val="20"/>
        <w:szCs w:val="20"/>
        <w:lang w:val="en-US"/>
      </w:rPr>
    </w:lvl>
    <w:lvl w:ilvl="5">
      <w:start w:val="1"/>
      <w:numFmt w:val="bullet"/>
      <w:lvlText w:val="▪"/>
      <w:lvlJc w:val="left"/>
      <w:pPr>
        <w:tabs>
          <w:tab w:val="num" w:pos="97"/>
        </w:tabs>
      </w:pPr>
      <w:rPr>
        <w:rFonts w:ascii="Arial" w:eastAsia="Arial" w:hAnsi="Arial" w:cs="Arial"/>
        <w:b/>
        <w:bCs/>
        <w:position w:val="0"/>
        <w:sz w:val="20"/>
        <w:szCs w:val="20"/>
        <w:lang w:val="en-US"/>
      </w:rPr>
    </w:lvl>
    <w:lvl w:ilvl="6">
      <w:start w:val="1"/>
      <w:numFmt w:val="bullet"/>
      <w:lvlText w:val="•"/>
      <w:lvlJc w:val="left"/>
      <w:pPr>
        <w:tabs>
          <w:tab w:val="num" w:pos="97"/>
        </w:tabs>
      </w:pPr>
      <w:rPr>
        <w:rFonts w:ascii="Arial" w:eastAsia="Arial" w:hAnsi="Arial" w:cs="Arial"/>
        <w:b/>
        <w:bCs/>
        <w:position w:val="0"/>
        <w:sz w:val="20"/>
        <w:szCs w:val="20"/>
        <w:lang w:val="en-US"/>
      </w:rPr>
    </w:lvl>
    <w:lvl w:ilvl="7">
      <w:start w:val="1"/>
      <w:numFmt w:val="bullet"/>
      <w:lvlText w:val="o"/>
      <w:lvlJc w:val="left"/>
      <w:pPr>
        <w:tabs>
          <w:tab w:val="num" w:pos="97"/>
        </w:tabs>
      </w:pPr>
      <w:rPr>
        <w:rFonts w:ascii="Arial" w:eastAsia="Arial" w:hAnsi="Arial" w:cs="Arial"/>
        <w:b/>
        <w:bCs/>
        <w:position w:val="0"/>
        <w:sz w:val="20"/>
        <w:szCs w:val="20"/>
        <w:lang w:val="en-US"/>
      </w:rPr>
    </w:lvl>
    <w:lvl w:ilvl="8">
      <w:start w:val="1"/>
      <w:numFmt w:val="bullet"/>
      <w:lvlText w:val="▪"/>
      <w:lvlJc w:val="left"/>
      <w:pPr>
        <w:tabs>
          <w:tab w:val="num" w:pos="97"/>
        </w:tabs>
      </w:pPr>
      <w:rPr>
        <w:rFonts w:ascii="Arial" w:eastAsia="Arial" w:hAnsi="Arial" w:cs="Arial"/>
        <w:b/>
        <w:bCs/>
        <w:position w:val="0"/>
        <w:sz w:val="20"/>
        <w:szCs w:val="20"/>
        <w:lang w:val="en-US"/>
      </w:rPr>
    </w:lvl>
  </w:abstractNum>
  <w:abstractNum w:abstractNumId="18">
    <w:nsid w:val="3BD76F3F"/>
    <w:multiLevelType w:val="multilevel"/>
    <w:tmpl w:val="121AE33C"/>
    <w:styleLink w:val="List8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19">
    <w:nsid w:val="438B00F8"/>
    <w:multiLevelType w:val="multilevel"/>
    <w:tmpl w:val="9D02D526"/>
    <w:styleLink w:val="List8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20">
    <w:nsid w:val="445A6EBC"/>
    <w:multiLevelType w:val="multilevel"/>
    <w:tmpl w:val="C02832CA"/>
    <w:styleLink w:val="List131"/>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21">
    <w:nsid w:val="4460654E"/>
    <w:multiLevelType w:val="multilevel"/>
    <w:tmpl w:val="603668C0"/>
    <w:styleLink w:val="List2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22">
    <w:nsid w:val="44B63936"/>
    <w:multiLevelType w:val="multilevel"/>
    <w:tmpl w:val="FC725170"/>
    <w:styleLink w:val="List129"/>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23">
    <w:nsid w:val="55C373CB"/>
    <w:multiLevelType w:val="multilevel"/>
    <w:tmpl w:val="FC1C5CEA"/>
    <w:styleLink w:val="List12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24">
    <w:nsid w:val="580621EF"/>
    <w:multiLevelType w:val="multilevel"/>
    <w:tmpl w:val="04C07716"/>
    <w:styleLink w:val="List130"/>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25">
    <w:nsid w:val="5AF0687E"/>
    <w:multiLevelType w:val="multilevel"/>
    <w:tmpl w:val="D3D053FE"/>
    <w:styleLink w:val="List8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26">
    <w:nsid w:val="5CFC0020"/>
    <w:multiLevelType w:val="multilevel"/>
    <w:tmpl w:val="F52E9A9E"/>
    <w:styleLink w:val="List8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27">
    <w:nsid w:val="60D21CD0"/>
    <w:multiLevelType w:val="hybridMultilevel"/>
    <w:tmpl w:val="42C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7A161B"/>
    <w:multiLevelType w:val="multilevel"/>
    <w:tmpl w:val="9A30C5B4"/>
    <w:styleLink w:val="List88"/>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29">
    <w:nsid w:val="6A940EE1"/>
    <w:multiLevelType w:val="multilevel"/>
    <w:tmpl w:val="19427C66"/>
    <w:styleLink w:val="List125"/>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30">
    <w:nsid w:val="6B073A35"/>
    <w:multiLevelType w:val="multilevel"/>
    <w:tmpl w:val="7402003E"/>
    <w:styleLink w:val="List127"/>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31">
    <w:nsid w:val="6C4B38D2"/>
    <w:multiLevelType w:val="hybridMultilevel"/>
    <w:tmpl w:val="797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C4B29"/>
    <w:multiLevelType w:val="multilevel"/>
    <w:tmpl w:val="57744E8C"/>
    <w:styleLink w:val="List94"/>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abstractNum w:abstractNumId="33">
    <w:nsid w:val="75396A60"/>
    <w:multiLevelType w:val="multilevel"/>
    <w:tmpl w:val="51BC3288"/>
    <w:styleLink w:val="List126"/>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lowerLetter"/>
      <w:lvlText w:val="%2."/>
      <w:lvlJc w:val="left"/>
      <w:pPr>
        <w:tabs>
          <w:tab w:val="num" w:pos="97"/>
        </w:tabs>
      </w:pPr>
      <w:rPr>
        <w:rFonts w:ascii="Arial" w:eastAsia="Arial" w:hAnsi="Arial" w:cs="Arial"/>
        <w:position w:val="0"/>
        <w:sz w:val="20"/>
        <w:szCs w:val="20"/>
        <w:lang w:val="en-US"/>
      </w:rPr>
    </w:lvl>
    <w:lvl w:ilvl="2">
      <w:start w:val="1"/>
      <w:numFmt w:val="lowerRoman"/>
      <w:lvlText w:val="%3."/>
      <w:lvlJc w:val="left"/>
      <w:pPr>
        <w:tabs>
          <w:tab w:val="num" w:pos="97"/>
        </w:tabs>
      </w:pPr>
      <w:rPr>
        <w:rFonts w:ascii="Arial" w:eastAsia="Arial" w:hAnsi="Arial" w:cs="Arial"/>
        <w:position w:val="0"/>
        <w:sz w:val="20"/>
        <w:szCs w:val="20"/>
        <w:lang w:val="en-US"/>
      </w:rPr>
    </w:lvl>
    <w:lvl w:ilvl="3">
      <w:start w:val="1"/>
      <w:numFmt w:val="decimal"/>
      <w:lvlText w:val="%4."/>
      <w:lvlJc w:val="left"/>
      <w:pPr>
        <w:tabs>
          <w:tab w:val="num" w:pos="97"/>
        </w:tabs>
      </w:pPr>
      <w:rPr>
        <w:rFonts w:ascii="Arial" w:eastAsia="Arial" w:hAnsi="Arial" w:cs="Arial"/>
        <w:position w:val="0"/>
        <w:sz w:val="20"/>
        <w:szCs w:val="20"/>
        <w:lang w:val="en-US"/>
      </w:rPr>
    </w:lvl>
    <w:lvl w:ilvl="4">
      <w:start w:val="1"/>
      <w:numFmt w:val="lowerLetter"/>
      <w:lvlText w:val="%5."/>
      <w:lvlJc w:val="left"/>
      <w:pPr>
        <w:tabs>
          <w:tab w:val="num" w:pos="97"/>
        </w:tabs>
      </w:pPr>
      <w:rPr>
        <w:rFonts w:ascii="Arial" w:eastAsia="Arial" w:hAnsi="Arial" w:cs="Arial"/>
        <w:position w:val="0"/>
        <w:sz w:val="20"/>
        <w:szCs w:val="20"/>
        <w:lang w:val="en-US"/>
      </w:rPr>
    </w:lvl>
    <w:lvl w:ilvl="5">
      <w:start w:val="1"/>
      <w:numFmt w:val="lowerRoman"/>
      <w:lvlText w:val="%6."/>
      <w:lvlJc w:val="left"/>
      <w:pPr>
        <w:tabs>
          <w:tab w:val="num" w:pos="97"/>
        </w:tabs>
      </w:pPr>
      <w:rPr>
        <w:rFonts w:ascii="Arial" w:eastAsia="Arial" w:hAnsi="Arial" w:cs="Arial"/>
        <w:position w:val="0"/>
        <w:sz w:val="20"/>
        <w:szCs w:val="20"/>
        <w:lang w:val="en-US"/>
      </w:rPr>
    </w:lvl>
    <w:lvl w:ilvl="6">
      <w:start w:val="1"/>
      <w:numFmt w:val="decimal"/>
      <w:lvlText w:val="%7."/>
      <w:lvlJc w:val="left"/>
      <w:pPr>
        <w:tabs>
          <w:tab w:val="num" w:pos="97"/>
        </w:tabs>
      </w:pPr>
      <w:rPr>
        <w:rFonts w:ascii="Arial" w:eastAsia="Arial" w:hAnsi="Arial" w:cs="Arial"/>
        <w:position w:val="0"/>
        <w:sz w:val="20"/>
        <w:szCs w:val="20"/>
        <w:lang w:val="en-US"/>
      </w:rPr>
    </w:lvl>
    <w:lvl w:ilvl="7">
      <w:start w:val="1"/>
      <w:numFmt w:val="lowerLetter"/>
      <w:lvlText w:val="%8."/>
      <w:lvlJc w:val="left"/>
      <w:pPr>
        <w:tabs>
          <w:tab w:val="num" w:pos="97"/>
        </w:tabs>
      </w:pPr>
      <w:rPr>
        <w:rFonts w:ascii="Arial" w:eastAsia="Arial" w:hAnsi="Arial" w:cs="Arial"/>
        <w:position w:val="0"/>
        <w:sz w:val="20"/>
        <w:szCs w:val="20"/>
        <w:lang w:val="en-US"/>
      </w:rPr>
    </w:lvl>
    <w:lvl w:ilvl="8">
      <w:start w:val="1"/>
      <w:numFmt w:val="lowerRoman"/>
      <w:lvlText w:val="%9."/>
      <w:lvlJc w:val="left"/>
      <w:pPr>
        <w:tabs>
          <w:tab w:val="num" w:pos="97"/>
        </w:tabs>
      </w:pPr>
      <w:rPr>
        <w:rFonts w:ascii="Arial" w:eastAsia="Arial" w:hAnsi="Arial" w:cs="Arial"/>
        <w:position w:val="0"/>
        <w:sz w:val="20"/>
        <w:szCs w:val="20"/>
        <w:lang w:val="en-US"/>
      </w:rPr>
    </w:lvl>
  </w:abstractNum>
  <w:abstractNum w:abstractNumId="34">
    <w:nsid w:val="764206CF"/>
    <w:multiLevelType w:val="hybridMultilevel"/>
    <w:tmpl w:val="E3EE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93F4B"/>
    <w:multiLevelType w:val="multilevel"/>
    <w:tmpl w:val="A01A9466"/>
    <w:styleLink w:val="List93"/>
    <w:lvl w:ilvl="0">
      <w:numFmt w:val="bullet"/>
      <w:lvlText w:val="▪"/>
      <w:lvlJc w:val="left"/>
      <w:pPr>
        <w:tabs>
          <w:tab w:val="num" w:pos="720"/>
        </w:tabs>
        <w:ind w:left="720" w:hanging="360"/>
      </w:pPr>
      <w:rPr>
        <w:rFonts w:ascii="Arial" w:eastAsia="Arial" w:hAnsi="Arial" w:cs="Arial"/>
        <w:position w:val="0"/>
        <w:sz w:val="20"/>
        <w:szCs w:val="20"/>
        <w:lang w:val="en-US"/>
      </w:rPr>
    </w:lvl>
    <w:lvl w:ilvl="1">
      <w:start w:val="1"/>
      <w:numFmt w:val="bullet"/>
      <w:lvlText w:val="o"/>
      <w:lvlJc w:val="left"/>
      <w:pPr>
        <w:tabs>
          <w:tab w:val="num" w:pos="97"/>
        </w:tabs>
      </w:pPr>
      <w:rPr>
        <w:rFonts w:ascii="Arial" w:eastAsia="Arial" w:hAnsi="Arial" w:cs="Arial"/>
        <w:position w:val="0"/>
        <w:sz w:val="20"/>
        <w:szCs w:val="20"/>
        <w:lang w:val="en-US"/>
      </w:rPr>
    </w:lvl>
    <w:lvl w:ilvl="2">
      <w:start w:val="1"/>
      <w:numFmt w:val="bullet"/>
      <w:lvlText w:val="▪"/>
      <w:lvlJc w:val="left"/>
      <w:pPr>
        <w:tabs>
          <w:tab w:val="num" w:pos="97"/>
        </w:tabs>
      </w:pPr>
      <w:rPr>
        <w:rFonts w:ascii="Arial" w:eastAsia="Arial" w:hAnsi="Arial" w:cs="Arial"/>
        <w:position w:val="0"/>
        <w:sz w:val="20"/>
        <w:szCs w:val="20"/>
        <w:lang w:val="en-US"/>
      </w:rPr>
    </w:lvl>
    <w:lvl w:ilvl="3">
      <w:start w:val="1"/>
      <w:numFmt w:val="bullet"/>
      <w:lvlText w:val="•"/>
      <w:lvlJc w:val="left"/>
      <w:pPr>
        <w:tabs>
          <w:tab w:val="num" w:pos="97"/>
        </w:tabs>
      </w:pPr>
      <w:rPr>
        <w:rFonts w:ascii="Arial" w:eastAsia="Arial" w:hAnsi="Arial" w:cs="Arial"/>
        <w:position w:val="0"/>
        <w:sz w:val="20"/>
        <w:szCs w:val="20"/>
        <w:lang w:val="en-US"/>
      </w:rPr>
    </w:lvl>
    <w:lvl w:ilvl="4">
      <w:start w:val="1"/>
      <w:numFmt w:val="bullet"/>
      <w:lvlText w:val="o"/>
      <w:lvlJc w:val="left"/>
      <w:pPr>
        <w:tabs>
          <w:tab w:val="num" w:pos="97"/>
        </w:tabs>
      </w:pPr>
      <w:rPr>
        <w:rFonts w:ascii="Arial" w:eastAsia="Arial" w:hAnsi="Arial" w:cs="Arial"/>
        <w:position w:val="0"/>
        <w:sz w:val="20"/>
        <w:szCs w:val="20"/>
        <w:lang w:val="en-US"/>
      </w:rPr>
    </w:lvl>
    <w:lvl w:ilvl="5">
      <w:start w:val="1"/>
      <w:numFmt w:val="bullet"/>
      <w:lvlText w:val="▪"/>
      <w:lvlJc w:val="left"/>
      <w:pPr>
        <w:tabs>
          <w:tab w:val="num" w:pos="97"/>
        </w:tabs>
      </w:pPr>
      <w:rPr>
        <w:rFonts w:ascii="Arial" w:eastAsia="Arial" w:hAnsi="Arial" w:cs="Arial"/>
        <w:position w:val="0"/>
        <w:sz w:val="20"/>
        <w:szCs w:val="20"/>
        <w:lang w:val="en-US"/>
      </w:rPr>
    </w:lvl>
    <w:lvl w:ilvl="6">
      <w:start w:val="1"/>
      <w:numFmt w:val="bullet"/>
      <w:lvlText w:val="•"/>
      <w:lvlJc w:val="left"/>
      <w:pPr>
        <w:tabs>
          <w:tab w:val="num" w:pos="97"/>
        </w:tabs>
      </w:pPr>
      <w:rPr>
        <w:rFonts w:ascii="Arial" w:eastAsia="Arial" w:hAnsi="Arial" w:cs="Arial"/>
        <w:position w:val="0"/>
        <w:sz w:val="20"/>
        <w:szCs w:val="20"/>
        <w:lang w:val="en-US"/>
      </w:rPr>
    </w:lvl>
    <w:lvl w:ilvl="7">
      <w:start w:val="1"/>
      <w:numFmt w:val="bullet"/>
      <w:lvlText w:val="o"/>
      <w:lvlJc w:val="left"/>
      <w:pPr>
        <w:tabs>
          <w:tab w:val="num" w:pos="97"/>
        </w:tabs>
      </w:pPr>
      <w:rPr>
        <w:rFonts w:ascii="Arial" w:eastAsia="Arial" w:hAnsi="Arial" w:cs="Arial"/>
        <w:position w:val="0"/>
        <w:sz w:val="20"/>
        <w:szCs w:val="20"/>
        <w:lang w:val="en-US"/>
      </w:rPr>
    </w:lvl>
    <w:lvl w:ilvl="8">
      <w:start w:val="1"/>
      <w:numFmt w:val="bullet"/>
      <w:lvlText w:val="▪"/>
      <w:lvlJc w:val="left"/>
      <w:pPr>
        <w:tabs>
          <w:tab w:val="num" w:pos="97"/>
        </w:tabs>
      </w:pPr>
      <w:rPr>
        <w:rFonts w:ascii="Arial" w:eastAsia="Arial" w:hAnsi="Arial" w:cs="Arial"/>
        <w:position w:val="0"/>
        <w:sz w:val="20"/>
        <w:szCs w:val="20"/>
        <w:lang w:val="en-US"/>
      </w:rPr>
    </w:lvl>
  </w:abstractNum>
  <w:num w:numId="1">
    <w:abstractNumId w:val="11"/>
  </w:num>
  <w:num w:numId="2">
    <w:abstractNumId w:val="21"/>
  </w:num>
  <w:num w:numId="3">
    <w:abstractNumId w:val="6"/>
  </w:num>
  <w:num w:numId="4">
    <w:abstractNumId w:val="18"/>
  </w:num>
  <w:num w:numId="5">
    <w:abstractNumId w:val="25"/>
  </w:num>
  <w:num w:numId="6">
    <w:abstractNumId w:val="12"/>
  </w:num>
  <w:num w:numId="7">
    <w:abstractNumId w:val="15"/>
  </w:num>
  <w:num w:numId="8">
    <w:abstractNumId w:val="26"/>
  </w:num>
  <w:num w:numId="9">
    <w:abstractNumId w:val="28"/>
  </w:num>
  <w:num w:numId="10">
    <w:abstractNumId w:val="19"/>
  </w:num>
  <w:num w:numId="11">
    <w:abstractNumId w:val="17"/>
  </w:num>
  <w:num w:numId="12">
    <w:abstractNumId w:val="9"/>
  </w:num>
  <w:num w:numId="13">
    <w:abstractNumId w:val="14"/>
  </w:num>
  <w:num w:numId="14">
    <w:abstractNumId w:val="35"/>
  </w:num>
  <w:num w:numId="15">
    <w:abstractNumId w:val="32"/>
  </w:num>
  <w:num w:numId="16">
    <w:abstractNumId w:val="7"/>
  </w:num>
  <w:num w:numId="17">
    <w:abstractNumId w:val="29"/>
  </w:num>
  <w:num w:numId="18">
    <w:abstractNumId w:val="33"/>
  </w:num>
  <w:num w:numId="19">
    <w:abstractNumId w:val="30"/>
  </w:num>
  <w:num w:numId="20">
    <w:abstractNumId w:val="23"/>
  </w:num>
  <w:num w:numId="21">
    <w:abstractNumId w:val="22"/>
  </w:num>
  <w:num w:numId="22">
    <w:abstractNumId w:val="24"/>
  </w:num>
  <w:num w:numId="23">
    <w:abstractNumId w:val="20"/>
  </w:num>
  <w:num w:numId="24">
    <w:abstractNumId w:val="10"/>
  </w:num>
  <w:num w:numId="25">
    <w:abstractNumId w:val="13"/>
  </w:num>
  <w:num w:numId="26">
    <w:abstractNumId w:val="16"/>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1"/>
  </w:num>
  <w:num w:numId="29">
    <w:abstractNumId w:val="27"/>
  </w:num>
  <w:num w:numId="30">
    <w:abstractNumId w:val="5"/>
  </w:num>
  <w:num w:numId="31">
    <w:abstractNumId w:val="34"/>
  </w:num>
  <w:num w:numId="32">
    <w:abstractNumId w:val="4"/>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1"/>
  <w:activeWritingStyle w:appName="MSWord" w:lang="pt-BR" w:vendorID="64" w:dllVersion="0" w:nlCheck="1" w:checkStyle="0"/>
  <w:activeWritingStyle w:appName="MSWord" w:lang="nb-NO"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AC1"/>
    <w:rsid w:val="00003FE8"/>
    <w:rsid w:val="00004AEA"/>
    <w:rsid w:val="0000675D"/>
    <w:rsid w:val="00006860"/>
    <w:rsid w:val="000077B2"/>
    <w:rsid w:val="00007CA2"/>
    <w:rsid w:val="000128AA"/>
    <w:rsid w:val="000210CA"/>
    <w:rsid w:val="00024E55"/>
    <w:rsid w:val="00027041"/>
    <w:rsid w:val="0003099D"/>
    <w:rsid w:val="00033505"/>
    <w:rsid w:val="00033A6D"/>
    <w:rsid w:val="00034464"/>
    <w:rsid w:val="00036108"/>
    <w:rsid w:val="00041236"/>
    <w:rsid w:val="00041376"/>
    <w:rsid w:val="000423B2"/>
    <w:rsid w:val="000434A5"/>
    <w:rsid w:val="00050063"/>
    <w:rsid w:val="00051506"/>
    <w:rsid w:val="00051B7D"/>
    <w:rsid w:val="00052DD4"/>
    <w:rsid w:val="00055989"/>
    <w:rsid w:val="00057728"/>
    <w:rsid w:val="00057FBE"/>
    <w:rsid w:val="00064FFD"/>
    <w:rsid w:val="000663F9"/>
    <w:rsid w:val="00067AEC"/>
    <w:rsid w:val="00073BD4"/>
    <w:rsid w:val="0007467F"/>
    <w:rsid w:val="00075D79"/>
    <w:rsid w:val="00075E4E"/>
    <w:rsid w:val="00076A7E"/>
    <w:rsid w:val="000776DF"/>
    <w:rsid w:val="000776F0"/>
    <w:rsid w:val="000816B9"/>
    <w:rsid w:val="00083F05"/>
    <w:rsid w:val="00085D51"/>
    <w:rsid w:val="00087E22"/>
    <w:rsid w:val="00090442"/>
    <w:rsid w:val="000908D9"/>
    <w:rsid w:val="0009208B"/>
    <w:rsid w:val="00092696"/>
    <w:rsid w:val="00092B6D"/>
    <w:rsid w:val="0009330F"/>
    <w:rsid w:val="000941C6"/>
    <w:rsid w:val="000950A3"/>
    <w:rsid w:val="000950F0"/>
    <w:rsid w:val="00095413"/>
    <w:rsid w:val="00096CED"/>
    <w:rsid w:val="000975EE"/>
    <w:rsid w:val="000A242F"/>
    <w:rsid w:val="000A2806"/>
    <w:rsid w:val="000A6B93"/>
    <w:rsid w:val="000B0584"/>
    <w:rsid w:val="000B05E7"/>
    <w:rsid w:val="000B2E26"/>
    <w:rsid w:val="000B6273"/>
    <w:rsid w:val="000C1DA1"/>
    <w:rsid w:val="000C26F3"/>
    <w:rsid w:val="000C40E9"/>
    <w:rsid w:val="000C42F3"/>
    <w:rsid w:val="000C5B0E"/>
    <w:rsid w:val="000C60A4"/>
    <w:rsid w:val="000C7E7F"/>
    <w:rsid w:val="000D0D62"/>
    <w:rsid w:val="000D36A2"/>
    <w:rsid w:val="000D50DF"/>
    <w:rsid w:val="000D5233"/>
    <w:rsid w:val="000D5E82"/>
    <w:rsid w:val="000D6400"/>
    <w:rsid w:val="000E13AC"/>
    <w:rsid w:val="000E1957"/>
    <w:rsid w:val="000E46BD"/>
    <w:rsid w:val="000E675F"/>
    <w:rsid w:val="000E7876"/>
    <w:rsid w:val="000E7E6C"/>
    <w:rsid w:val="000F13BB"/>
    <w:rsid w:val="000F4AD6"/>
    <w:rsid w:val="000F568A"/>
    <w:rsid w:val="000F598E"/>
    <w:rsid w:val="000F70FA"/>
    <w:rsid w:val="001005AD"/>
    <w:rsid w:val="00101908"/>
    <w:rsid w:val="0010409B"/>
    <w:rsid w:val="00104FFD"/>
    <w:rsid w:val="00105953"/>
    <w:rsid w:val="001076FF"/>
    <w:rsid w:val="00110CDF"/>
    <w:rsid w:val="001114E1"/>
    <w:rsid w:val="00113C73"/>
    <w:rsid w:val="001170AB"/>
    <w:rsid w:val="00122543"/>
    <w:rsid w:val="0013038C"/>
    <w:rsid w:val="0013264A"/>
    <w:rsid w:val="001333D3"/>
    <w:rsid w:val="00137CBC"/>
    <w:rsid w:val="00141721"/>
    <w:rsid w:val="00142CA4"/>
    <w:rsid w:val="00143E24"/>
    <w:rsid w:val="001450B0"/>
    <w:rsid w:val="00145D1D"/>
    <w:rsid w:val="00146727"/>
    <w:rsid w:val="001468E3"/>
    <w:rsid w:val="00147BC2"/>
    <w:rsid w:val="001543BF"/>
    <w:rsid w:val="0015652E"/>
    <w:rsid w:val="001645CE"/>
    <w:rsid w:val="00167531"/>
    <w:rsid w:val="001702BF"/>
    <w:rsid w:val="001717CE"/>
    <w:rsid w:val="00172AB7"/>
    <w:rsid w:val="00174530"/>
    <w:rsid w:val="00180BDA"/>
    <w:rsid w:val="001834D2"/>
    <w:rsid w:val="00183FBD"/>
    <w:rsid w:val="0018409C"/>
    <w:rsid w:val="00184542"/>
    <w:rsid w:val="00184B2D"/>
    <w:rsid w:val="00186A36"/>
    <w:rsid w:val="00187D12"/>
    <w:rsid w:val="0019001E"/>
    <w:rsid w:val="00190F9F"/>
    <w:rsid w:val="001929D2"/>
    <w:rsid w:val="00192A6B"/>
    <w:rsid w:val="00193304"/>
    <w:rsid w:val="00194182"/>
    <w:rsid w:val="00195D2C"/>
    <w:rsid w:val="001961A3"/>
    <w:rsid w:val="001A1094"/>
    <w:rsid w:val="001A627B"/>
    <w:rsid w:val="001A78AD"/>
    <w:rsid w:val="001B0EB2"/>
    <w:rsid w:val="001B33A7"/>
    <w:rsid w:val="001B3866"/>
    <w:rsid w:val="001B540C"/>
    <w:rsid w:val="001B7998"/>
    <w:rsid w:val="001C1958"/>
    <w:rsid w:val="001C3B7A"/>
    <w:rsid w:val="001C6CA0"/>
    <w:rsid w:val="001D133B"/>
    <w:rsid w:val="001D3AB9"/>
    <w:rsid w:val="001D4F17"/>
    <w:rsid w:val="001D60BA"/>
    <w:rsid w:val="001D6E91"/>
    <w:rsid w:val="001D7F40"/>
    <w:rsid w:val="001E1A1E"/>
    <w:rsid w:val="001E1F1D"/>
    <w:rsid w:val="001E26E1"/>
    <w:rsid w:val="001E5410"/>
    <w:rsid w:val="001E733A"/>
    <w:rsid w:val="001E7439"/>
    <w:rsid w:val="001E77E0"/>
    <w:rsid w:val="001F0881"/>
    <w:rsid w:val="001F0883"/>
    <w:rsid w:val="001F121E"/>
    <w:rsid w:val="001F1DE0"/>
    <w:rsid w:val="001F1EEF"/>
    <w:rsid w:val="001F2005"/>
    <w:rsid w:val="001F3835"/>
    <w:rsid w:val="001F622E"/>
    <w:rsid w:val="001F7819"/>
    <w:rsid w:val="001F7B13"/>
    <w:rsid w:val="001F7DD7"/>
    <w:rsid w:val="00200486"/>
    <w:rsid w:val="00201524"/>
    <w:rsid w:val="00205D41"/>
    <w:rsid w:val="00206E84"/>
    <w:rsid w:val="00207304"/>
    <w:rsid w:val="00207785"/>
    <w:rsid w:val="00210440"/>
    <w:rsid w:val="00211777"/>
    <w:rsid w:val="00214564"/>
    <w:rsid w:val="00216E3E"/>
    <w:rsid w:val="00217AD3"/>
    <w:rsid w:val="002213DB"/>
    <w:rsid w:val="002240EC"/>
    <w:rsid w:val="00224495"/>
    <w:rsid w:val="002275B1"/>
    <w:rsid w:val="00227A2C"/>
    <w:rsid w:val="00227E18"/>
    <w:rsid w:val="002307F6"/>
    <w:rsid w:val="002323A6"/>
    <w:rsid w:val="0023249A"/>
    <w:rsid w:val="002326A1"/>
    <w:rsid w:val="00232C49"/>
    <w:rsid w:val="00235326"/>
    <w:rsid w:val="002365DC"/>
    <w:rsid w:val="0023684A"/>
    <w:rsid w:val="00236D82"/>
    <w:rsid w:val="00236DE9"/>
    <w:rsid w:val="002378F0"/>
    <w:rsid w:val="00237B29"/>
    <w:rsid w:val="002401E0"/>
    <w:rsid w:val="002429EA"/>
    <w:rsid w:val="002431E1"/>
    <w:rsid w:val="00247190"/>
    <w:rsid w:val="0024798F"/>
    <w:rsid w:val="002517B1"/>
    <w:rsid w:val="00251E82"/>
    <w:rsid w:val="00252CF4"/>
    <w:rsid w:val="00254A11"/>
    <w:rsid w:val="002560A8"/>
    <w:rsid w:val="00257201"/>
    <w:rsid w:val="00257A68"/>
    <w:rsid w:val="00263DAC"/>
    <w:rsid w:val="002650FA"/>
    <w:rsid w:val="00265DD5"/>
    <w:rsid w:val="0026630E"/>
    <w:rsid w:val="00267009"/>
    <w:rsid w:val="0027082A"/>
    <w:rsid w:val="00270ADA"/>
    <w:rsid w:val="00270B73"/>
    <w:rsid w:val="00270DA4"/>
    <w:rsid w:val="002727D3"/>
    <w:rsid w:val="0027384B"/>
    <w:rsid w:val="00274587"/>
    <w:rsid w:val="0027499F"/>
    <w:rsid w:val="00275E7C"/>
    <w:rsid w:val="00276F44"/>
    <w:rsid w:val="0027745E"/>
    <w:rsid w:val="002777F9"/>
    <w:rsid w:val="00282E71"/>
    <w:rsid w:val="00284195"/>
    <w:rsid w:val="002853BF"/>
    <w:rsid w:val="0028591B"/>
    <w:rsid w:val="00286136"/>
    <w:rsid w:val="00287653"/>
    <w:rsid w:val="00291A97"/>
    <w:rsid w:val="0029212A"/>
    <w:rsid w:val="0029222D"/>
    <w:rsid w:val="00292D23"/>
    <w:rsid w:val="00292ECD"/>
    <w:rsid w:val="0029350E"/>
    <w:rsid w:val="00293C7B"/>
    <w:rsid w:val="00296525"/>
    <w:rsid w:val="002966B1"/>
    <w:rsid w:val="00297CF4"/>
    <w:rsid w:val="002A12FE"/>
    <w:rsid w:val="002A2B2C"/>
    <w:rsid w:val="002A2B97"/>
    <w:rsid w:val="002A3616"/>
    <w:rsid w:val="002A57F3"/>
    <w:rsid w:val="002A5B51"/>
    <w:rsid w:val="002A6369"/>
    <w:rsid w:val="002A7E07"/>
    <w:rsid w:val="002B0F55"/>
    <w:rsid w:val="002B14B0"/>
    <w:rsid w:val="002B1682"/>
    <w:rsid w:val="002B2101"/>
    <w:rsid w:val="002B518F"/>
    <w:rsid w:val="002B6436"/>
    <w:rsid w:val="002B693A"/>
    <w:rsid w:val="002B6C07"/>
    <w:rsid w:val="002C4B3A"/>
    <w:rsid w:val="002C75B0"/>
    <w:rsid w:val="002D5792"/>
    <w:rsid w:val="002D6219"/>
    <w:rsid w:val="002D6308"/>
    <w:rsid w:val="002D6864"/>
    <w:rsid w:val="002D69D9"/>
    <w:rsid w:val="002D6C12"/>
    <w:rsid w:val="002E1592"/>
    <w:rsid w:val="002E441C"/>
    <w:rsid w:val="002E45B1"/>
    <w:rsid w:val="002E7047"/>
    <w:rsid w:val="002F14B4"/>
    <w:rsid w:val="002F184F"/>
    <w:rsid w:val="002F68E0"/>
    <w:rsid w:val="002F6B09"/>
    <w:rsid w:val="002F6FAA"/>
    <w:rsid w:val="002F74FD"/>
    <w:rsid w:val="003017AE"/>
    <w:rsid w:val="003034AD"/>
    <w:rsid w:val="00303DB3"/>
    <w:rsid w:val="003042E8"/>
    <w:rsid w:val="0030569C"/>
    <w:rsid w:val="0030661E"/>
    <w:rsid w:val="00310FB4"/>
    <w:rsid w:val="003115DB"/>
    <w:rsid w:val="003131E0"/>
    <w:rsid w:val="0031340E"/>
    <w:rsid w:val="00313CAA"/>
    <w:rsid w:val="003140A8"/>
    <w:rsid w:val="00314623"/>
    <w:rsid w:val="0031559B"/>
    <w:rsid w:val="003162D1"/>
    <w:rsid w:val="00316782"/>
    <w:rsid w:val="00317498"/>
    <w:rsid w:val="00323873"/>
    <w:rsid w:val="00323D7D"/>
    <w:rsid w:val="00324BC2"/>
    <w:rsid w:val="0032507A"/>
    <w:rsid w:val="00330833"/>
    <w:rsid w:val="00331255"/>
    <w:rsid w:val="0033260E"/>
    <w:rsid w:val="0033305F"/>
    <w:rsid w:val="003342DB"/>
    <w:rsid w:val="00336156"/>
    <w:rsid w:val="00340376"/>
    <w:rsid w:val="003439B2"/>
    <w:rsid w:val="003459FB"/>
    <w:rsid w:val="00345B50"/>
    <w:rsid w:val="00346681"/>
    <w:rsid w:val="00351873"/>
    <w:rsid w:val="0035236D"/>
    <w:rsid w:val="00353D65"/>
    <w:rsid w:val="003554D7"/>
    <w:rsid w:val="003564A0"/>
    <w:rsid w:val="00356FBA"/>
    <w:rsid w:val="00357F65"/>
    <w:rsid w:val="00360F36"/>
    <w:rsid w:val="00361562"/>
    <w:rsid w:val="00363C2C"/>
    <w:rsid w:val="0036480A"/>
    <w:rsid w:val="0036614A"/>
    <w:rsid w:val="003668CD"/>
    <w:rsid w:val="00367FB0"/>
    <w:rsid w:val="0037557A"/>
    <w:rsid w:val="00375774"/>
    <w:rsid w:val="003778FC"/>
    <w:rsid w:val="00380F26"/>
    <w:rsid w:val="00382F7D"/>
    <w:rsid w:val="003844FE"/>
    <w:rsid w:val="003864DD"/>
    <w:rsid w:val="0038652E"/>
    <w:rsid w:val="0039108E"/>
    <w:rsid w:val="0039495A"/>
    <w:rsid w:val="00396D93"/>
    <w:rsid w:val="003A07C6"/>
    <w:rsid w:val="003A18FC"/>
    <w:rsid w:val="003A19FA"/>
    <w:rsid w:val="003A4B6B"/>
    <w:rsid w:val="003A521C"/>
    <w:rsid w:val="003A6AA4"/>
    <w:rsid w:val="003B09E3"/>
    <w:rsid w:val="003B2092"/>
    <w:rsid w:val="003B28A6"/>
    <w:rsid w:val="003B53EF"/>
    <w:rsid w:val="003B587C"/>
    <w:rsid w:val="003B58A3"/>
    <w:rsid w:val="003B5E84"/>
    <w:rsid w:val="003B7613"/>
    <w:rsid w:val="003B7C1F"/>
    <w:rsid w:val="003C00F0"/>
    <w:rsid w:val="003C1803"/>
    <w:rsid w:val="003C499D"/>
    <w:rsid w:val="003C49AA"/>
    <w:rsid w:val="003C4B29"/>
    <w:rsid w:val="003C5EF9"/>
    <w:rsid w:val="003D0E01"/>
    <w:rsid w:val="003D5280"/>
    <w:rsid w:val="003D5DAA"/>
    <w:rsid w:val="003D5F05"/>
    <w:rsid w:val="003D5F87"/>
    <w:rsid w:val="003D6A25"/>
    <w:rsid w:val="003E01D4"/>
    <w:rsid w:val="003E053D"/>
    <w:rsid w:val="003E1A10"/>
    <w:rsid w:val="003E424F"/>
    <w:rsid w:val="003E4AA1"/>
    <w:rsid w:val="003E65AB"/>
    <w:rsid w:val="003E7ADA"/>
    <w:rsid w:val="003F0A3E"/>
    <w:rsid w:val="003F3766"/>
    <w:rsid w:val="004006E5"/>
    <w:rsid w:val="00402B33"/>
    <w:rsid w:val="00410E71"/>
    <w:rsid w:val="00411AA4"/>
    <w:rsid w:val="004122F7"/>
    <w:rsid w:val="00417B00"/>
    <w:rsid w:val="004227FC"/>
    <w:rsid w:val="00422F3E"/>
    <w:rsid w:val="0043169D"/>
    <w:rsid w:val="004356AA"/>
    <w:rsid w:val="00436E13"/>
    <w:rsid w:val="004438A5"/>
    <w:rsid w:val="00444CCA"/>
    <w:rsid w:val="004512C9"/>
    <w:rsid w:val="004544A8"/>
    <w:rsid w:val="00454A9A"/>
    <w:rsid w:val="0045718F"/>
    <w:rsid w:val="00460F12"/>
    <w:rsid w:val="00461130"/>
    <w:rsid w:val="00461FF5"/>
    <w:rsid w:val="0046227E"/>
    <w:rsid w:val="00464813"/>
    <w:rsid w:val="00466B76"/>
    <w:rsid w:val="00466F69"/>
    <w:rsid w:val="004671FF"/>
    <w:rsid w:val="004679F5"/>
    <w:rsid w:val="00467E76"/>
    <w:rsid w:val="0047020B"/>
    <w:rsid w:val="00470CE2"/>
    <w:rsid w:val="00470E47"/>
    <w:rsid w:val="00471283"/>
    <w:rsid w:val="00471FB6"/>
    <w:rsid w:val="00472131"/>
    <w:rsid w:val="00473F4A"/>
    <w:rsid w:val="00475656"/>
    <w:rsid w:val="0047690F"/>
    <w:rsid w:val="00480248"/>
    <w:rsid w:val="004820EA"/>
    <w:rsid w:val="00483BF1"/>
    <w:rsid w:val="004853E0"/>
    <w:rsid w:val="00492D88"/>
    <w:rsid w:val="004938F3"/>
    <w:rsid w:val="00493B78"/>
    <w:rsid w:val="004942DF"/>
    <w:rsid w:val="00494EF2"/>
    <w:rsid w:val="004A0AF2"/>
    <w:rsid w:val="004A1D69"/>
    <w:rsid w:val="004A25E4"/>
    <w:rsid w:val="004A31DA"/>
    <w:rsid w:val="004A3681"/>
    <w:rsid w:val="004A60D1"/>
    <w:rsid w:val="004A6B28"/>
    <w:rsid w:val="004B0FD7"/>
    <w:rsid w:val="004B10D1"/>
    <w:rsid w:val="004B1B7D"/>
    <w:rsid w:val="004B7F14"/>
    <w:rsid w:val="004C22E4"/>
    <w:rsid w:val="004D07AF"/>
    <w:rsid w:val="004D1877"/>
    <w:rsid w:val="004D1D80"/>
    <w:rsid w:val="004D36D8"/>
    <w:rsid w:val="004D776B"/>
    <w:rsid w:val="004E1ADE"/>
    <w:rsid w:val="004E248A"/>
    <w:rsid w:val="004E25BB"/>
    <w:rsid w:val="004E7141"/>
    <w:rsid w:val="004E7C3A"/>
    <w:rsid w:val="004F0F8E"/>
    <w:rsid w:val="004F1C0A"/>
    <w:rsid w:val="004F1CB1"/>
    <w:rsid w:val="004F3088"/>
    <w:rsid w:val="00500561"/>
    <w:rsid w:val="005005F8"/>
    <w:rsid w:val="0050118B"/>
    <w:rsid w:val="00501C66"/>
    <w:rsid w:val="00502801"/>
    <w:rsid w:val="005045CD"/>
    <w:rsid w:val="00505014"/>
    <w:rsid w:val="00505079"/>
    <w:rsid w:val="005053B7"/>
    <w:rsid w:val="00507CF3"/>
    <w:rsid w:val="00513321"/>
    <w:rsid w:val="0051359C"/>
    <w:rsid w:val="00513A66"/>
    <w:rsid w:val="00515287"/>
    <w:rsid w:val="0051532E"/>
    <w:rsid w:val="00515A7E"/>
    <w:rsid w:val="00516828"/>
    <w:rsid w:val="00520501"/>
    <w:rsid w:val="00522733"/>
    <w:rsid w:val="0052439C"/>
    <w:rsid w:val="00526E17"/>
    <w:rsid w:val="0052726D"/>
    <w:rsid w:val="00527CBD"/>
    <w:rsid w:val="00531E64"/>
    <w:rsid w:val="00532576"/>
    <w:rsid w:val="005332EE"/>
    <w:rsid w:val="005340CE"/>
    <w:rsid w:val="00534145"/>
    <w:rsid w:val="005343B4"/>
    <w:rsid w:val="005356B4"/>
    <w:rsid w:val="00535CD3"/>
    <w:rsid w:val="005402B1"/>
    <w:rsid w:val="00540669"/>
    <w:rsid w:val="00540AFE"/>
    <w:rsid w:val="00542546"/>
    <w:rsid w:val="00543F7B"/>
    <w:rsid w:val="00545437"/>
    <w:rsid w:val="00545BE0"/>
    <w:rsid w:val="00550F2A"/>
    <w:rsid w:val="00552444"/>
    <w:rsid w:val="005615AC"/>
    <w:rsid w:val="00563FC7"/>
    <w:rsid w:val="00564D8B"/>
    <w:rsid w:val="00566998"/>
    <w:rsid w:val="0057105F"/>
    <w:rsid w:val="0057328C"/>
    <w:rsid w:val="0057352F"/>
    <w:rsid w:val="00576C18"/>
    <w:rsid w:val="00576DA2"/>
    <w:rsid w:val="00581B8D"/>
    <w:rsid w:val="00581F80"/>
    <w:rsid w:val="00584DCD"/>
    <w:rsid w:val="00586425"/>
    <w:rsid w:val="005868DC"/>
    <w:rsid w:val="00590582"/>
    <w:rsid w:val="00590777"/>
    <w:rsid w:val="0059151F"/>
    <w:rsid w:val="00594735"/>
    <w:rsid w:val="005956E4"/>
    <w:rsid w:val="005A0308"/>
    <w:rsid w:val="005A05DC"/>
    <w:rsid w:val="005A3E4B"/>
    <w:rsid w:val="005A42F9"/>
    <w:rsid w:val="005A49CC"/>
    <w:rsid w:val="005A7625"/>
    <w:rsid w:val="005B1D02"/>
    <w:rsid w:val="005B7300"/>
    <w:rsid w:val="005B7435"/>
    <w:rsid w:val="005C0188"/>
    <w:rsid w:val="005C03CE"/>
    <w:rsid w:val="005C0C13"/>
    <w:rsid w:val="005C1D43"/>
    <w:rsid w:val="005C3CCC"/>
    <w:rsid w:val="005C6DB7"/>
    <w:rsid w:val="005D329B"/>
    <w:rsid w:val="005D3560"/>
    <w:rsid w:val="005D3792"/>
    <w:rsid w:val="005D479D"/>
    <w:rsid w:val="005D48BA"/>
    <w:rsid w:val="005D5759"/>
    <w:rsid w:val="005D68B1"/>
    <w:rsid w:val="005D7390"/>
    <w:rsid w:val="005D7B17"/>
    <w:rsid w:val="005E1B30"/>
    <w:rsid w:val="005E313E"/>
    <w:rsid w:val="005E56B5"/>
    <w:rsid w:val="005E5A4F"/>
    <w:rsid w:val="005E5BB6"/>
    <w:rsid w:val="005E6F95"/>
    <w:rsid w:val="005F0900"/>
    <w:rsid w:val="005F0EB8"/>
    <w:rsid w:val="005F3449"/>
    <w:rsid w:val="005F65A3"/>
    <w:rsid w:val="006008DC"/>
    <w:rsid w:val="00600BC1"/>
    <w:rsid w:val="00601CC0"/>
    <w:rsid w:val="006034DF"/>
    <w:rsid w:val="006039FF"/>
    <w:rsid w:val="00603B6B"/>
    <w:rsid w:val="00604C48"/>
    <w:rsid w:val="00606822"/>
    <w:rsid w:val="0061035C"/>
    <w:rsid w:val="00610754"/>
    <w:rsid w:val="00613509"/>
    <w:rsid w:val="00613CEC"/>
    <w:rsid w:val="006147F4"/>
    <w:rsid w:val="00620D86"/>
    <w:rsid w:val="00621340"/>
    <w:rsid w:val="006227F3"/>
    <w:rsid w:val="00624991"/>
    <w:rsid w:val="006265A1"/>
    <w:rsid w:val="00626DCA"/>
    <w:rsid w:val="0062746C"/>
    <w:rsid w:val="00630A14"/>
    <w:rsid w:val="006310E8"/>
    <w:rsid w:val="00631DE2"/>
    <w:rsid w:val="006344E0"/>
    <w:rsid w:val="00640260"/>
    <w:rsid w:val="00640997"/>
    <w:rsid w:val="00643E68"/>
    <w:rsid w:val="00643F99"/>
    <w:rsid w:val="00645456"/>
    <w:rsid w:val="006466FB"/>
    <w:rsid w:val="00646840"/>
    <w:rsid w:val="00650A95"/>
    <w:rsid w:val="00650F1C"/>
    <w:rsid w:val="00651894"/>
    <w:rsid w:val="00651B79"/>
    <w:rsid w:val="00651F23"/>
    <w:rsid w:val="00652C59"/>
    <w:rsid w:val="00652CAE"/>
    <w:rsid w:val="00656E7F"/>
    <w:rsid w:val="006573D1"/>
    <w:rsid w:val="00660919"/>
    <w:rsid w:val="00660E34"/>
    <w:rsid w:val="006611EF"/>
    <w:rsid w:val="00661D8D"/>
    <w:rsid w:val="0066379E"/>
    <w:rsid w:val="00665601"/>
    <w:rsid w:val="0066590F"/>
    <w:rsid w:val="00665B1D"/>
    <w:rsid w:val="0066632B"/>
    <w:rsid w:val="006711BB"/>
    <w:rsid w:val="00671234"/>
    <w:rsid w:val="0067148B"/>
    <w:rsid w:val="00672DB8"/>
    <w:rsid w:val="0067439C"/>
    <w:rsid w:val="0067753E"/>
    <w:rsid w:val="00680446"/>
    <w:rsid w:val="00683E9B"/>
    <w:rsid w:val="0068407E"/>
    <w:rsid w:val="00684E16"/>
    <w:rsid w:val="00691D89"/>
    <w:rsid w:val="00692F54"/>
    <w:rsid w:val="00693AEC"/>
    <w:rsid w:val="00695E3B"/>
    <w:rsid w:val="00697D0A"/>
    <w:rsid w:val="006A0362"/>
    <w:rsid w:val="006A1155"/>
    <w:rsid w:val="006A267D"/>
    <w:rsid w:val="006A28AF"/>
    <w:rsid w:val="006A3E8A"/>
    <w:rsid w:val="006A4638"/>
    <w:rsid w:val="006A4CAD"/>
    <w:rsid w:val="006A68B2"/>
    <w:rsid w:val="006B3D4D"/>
    <w:rsid w:val="006B5F02"/>
    <w:rsid w:val="006B6B4C"/>
    <w:rsid w:val="006B7018"/>
    <w:rsid w:val="006B7884"/>
    <w:rsid w:val="006C0FBE"/>
    <w:rsid w:val="006C2412"/>
    <w:rsid w:val="006C2BE4"/>
    <w:rsid w:val="006C369B"/>
    <w:rsid w:val="006C3CD5"/>
    <w:rsid w:val="006C46C8"/>
    <w:rsid w:val="006C4D1D"/>
    <w:rsid w:val="006D14F7"/>
    <w:rsid w:val="006D1807"/>
    <w:rsid w:val="006D39BA"/>
    <w:rsid w:val="006D3A95"/>
    <w:rsid w:val="006D60FB"/>
    <w:rsid w:val="006D62A4"/>
    <w:rsid w:val="006D7802"/>
    <w:rsid w:val="006E32B2"/>
    <w:rsid w:val="006E367F"/>
    <w:rsid w:val="006F23FD"/>
    <w:rsid w:val="006F2CE0"/>
    <w:rsid w:val="006F378C"/>
    <w:rsid w:val="006F4537"/>
    <w:rsid w:val="006F68E2"/>
    <w:rsid w:val="0070111D"/>
    <w:rsid w:val="00703AF4"/>
    <w:rsid w:val="00704363"/>
    <w:rsid w:val="007070A9"/>
    <w:rsid w:val="007072FB"/>
    <w:rsid w:val="00707920"/>
    <w:rsid w:val="007108B7"/>
    <w:rsid w:val="00711EF1"/>
    <w:rsid w:val="007125C7"/>
    <w:rsid w:val="0071292D"/>
    <w:rsid w:val="00712E27"/>
    <w:rsid w:val="0071319E"/>
    <w:rsid w:val="00714CC7"/>
    <w:rsid w:val="00716EB1"/>
    <w:rsid w:val="0071717E"/>
    <w:rsid w:val="007173B7"/>
    <w:rsid w:val="00717A2D"/>
    <w:rsid w:val="00717CA6"/>
    <w:rsid w:val="007206ED"/>
    <w:rsid w:val="0072303F"/>
    <w:rsid w:val="007248F0"/>
    <w:rsid w:val="00726807"/>
    <w:rsid w:val="00727B3F"/>
    <w:rsid w:val="00730A49"/>
    <w:rsid w:val="00730AFA"/>
    <w:rsid w:val="00731009"/>
    <w:rsid w:val="007363C3"/>
    <w:rsid w:val="00736CA0"/>
    <w:rsid w:val="00740BAF"/>
    <w:rsid w:val="00740D8A"/>
    <w:rsid w:val="00742C6E"/>
    <w:rsid w:val="00745ED1"/>
    <w:rsid w:val="00746575"/>
    <w:rsid w:val="00747135"/>
    <w:rsid w:val="00750F3F"/>
    <w:rsid w:val="007511C5"/>
    <w:rsid w:val="0075191A"/>
    <w:rsid w:val="0075208A"/>
    <w:rsid w:val="007530EC"/>
    <w:rsid w:val="0075320E"/>
    <w:rsid w:val="00754433"/>
    <w:rsid w:val="00756D59"/>
    <w:rsid w:val="00760CEB"/>
    <w:rsid w:val="00761358"/>
    <w:rsid w:val="007639DB"/>
    <w:rsid w:val="007644F0"/>
    <w:rsid w:val="00764FBF"/>
    <w:rsid w:val="00765FA6"/>
    <w:rsid w:val="0076736E"/>
    <w:rsid w:val="00771AC1"/>
    <w:rsid w:val="0077356D"/>
    <w:rsid w:val="00776403"/>
    <w:rsid w:val="00782993"/>
    <w:rsid w:val="00784807"/>
    <w:rsid w:val="00784DB1"/>
    <w:rsid w:val="00784E68"/>
    <w:rsid w:val="007859CD"/>
    <w:rsid w:val="007862C2"/>
    <w:rsid w:val="00786EBE"/>
    <w:rsid w:val="0078772D"/>
    <w:rsid w:val="00791B69"/>
    <w:rsid w:val="00793957"/>
    <w:rsid w:val="007941FB"/>
    <w:rsid w:val="00794290"/>
    <w:rsid w:val="00794573"/>
    <w:rsid w:val="00796CC6"/>
    <w:rsid w:val="00797E5C"/>
    <w:rsid w:val="007A0A4F"/>
    <w:rsid w:val="007A129F"/>
    <w:rsid w:val="007A15EF"/>
    <w:rsid w:val="007A23B8"/>
    <w:rsid w:val="007A24A5"/>
    <w:rsid w:val="007A2FB3"/>
    <w:rsid w:val="007A4082"/>
    <w:rsid w:val="007A4599"/>
    <w:rsid w:val="007A4926"/>
    <w:rsid w:val="007A641C"/>
    <w:rsid w:val="007A751A"/>
    <w:rsid w:val="007A79AD"/>
    <w:rsid w:val="007A7EAA"/>
    <w:rsid w:val="007B03E4"/>
    <w:rsid w:val="007B0E5F"/>
    <w:rsid w:val="007B152B"/>
    <w:rsid w:val="007B31C7"/>
    <w:rsid w:val="007B61B4"/>
    <w:rsid w:val="007B68E8"/>
    <w:rsid w:val="007C18FF"/>
    <w:rsid w:val="007C1974"/>
    <w:rsid w:val="007C2705"/>
    <w:rsid w:val="007C2943"/>
    <w:rsid w:val="007C2A3F"/>
    <w:rsid w:val="007C3C97"/>
    <w:rsid w:val="007C53F8"/>
    <w:rsid w:val="007C696D"/>
    <w:rsid w:val="007C7A51"/>
    <w:rsid w:val="007D16F2"/>
    <w:rsid w:val="007D1B89"/>
    <w:rsid w:val="007D227F"/>
    <w:rsid w:val="007D321C"/>
    <w:rsid w:val="007D4B76"/>
    <w:rsid w:val="007D54E1"/>
    <w:rsid w:val="007D5532"/>
    <w:rsid w:val="007E0AD0"/>
    <w:rsid w:val="007E2F33"/>
    <w:rsid w:val="007E42C4"/>
    <w:rsid w:val="007E4EE5"/>
    <w:rsid w:val="007E6A0A"/>
    <w:rsid w:val="007E6D7A"/>
    <w:rsid w:val="007F05F0"/>
    <w:rsid w:val="007F06DB"/>
    <w:rsid w:val="007F2ABE"/>
    <w:rsid w:val="007F42E5"/>
    <w:rsid w:val="007F4D43"/>
    <w:rsid w:val="007F561D"/>
    <w:rsid w:val="007F6730"/>
    <w:rsid w:val="0080090C"/>
    <w:rsid w:val="00802B73"/>
    <w:rsid w:val="0080351A"/>
    <w:rsid w:val="00803DD6"/>
    <w:rsid w:val="008139B4"/>
    <w:rsid w:val="00814214"/>
    <w:rsid w:val="008151D1"/>
    <w:rsid w:val="00822206"/>
    <w:rsid w:val="008267EE"/>
    <w:rsid w:val="00826E6C"/>
    <w:rsid w:val="008314AC"/>
    <w:rsid w:val="00831914"/>
    <w:rsid w:val="008355AB"/>
    <w:rsid w:val="00835B19"/>
    <w:rsid w:val="0084734A"/>
    <w:rsid w:val="00855C13"/>
    <w:rsid w:val="00857F39"/>
    <w:rsid w:val="008607E3"/>
    <w:rsid w:val="00861F55"/>
    <w:rsid w:val="00861FA4"/>
    <w:rsid w:val="0086286D"/>
    <w:rsid w:val="00864218"/>
    <w:rsid w:val="00865B2C"/>
    <w:rsid w:val="00865BBF"/>
    <w:rsid w:val="00866817"/>
    <w:rsid w:val="00866FDE"/>
    <w:rsid w:val="0086733F"/>
    <w:rsid w:val="008673EA"/>
    <w:rsid w:val="00870530"/>
    <w:rsid w:val="0087741D"/>
    <w:rsid w:val="008779FD"/>
    <w:rsid w:val="008835E0"/>
    <w:rsid w:val="00885B9A"/>
    <w:rsid w:val="00887736"/>
    <w:rsid w:val="008878EF"/>
    <w:rsid w:val="00891B89"/>
    <w:rsid w:val="00893AA4"/>
    <w:rsid w:val="008941E8"/>
    <w:rsid w:val="0089747A"/>
    <w:rsid w:val="008975B4"/>
    <w:rsid w:val="008A2C2B"/>
    <w:rsid w:val="008A6FC4"/>
    <w:rsid w:val="008B133E"/>
    <w:rsid w:val="008B17DE"/>
    <w:rsid w:val="008B2B6C"/>
    <w:rsid w:val="008B4F14"/>
    <w:rsid w:val="008B50E7"/>
    <w:rsid w:val="008B575A"/>
    <w:rsid w:val="008B68FB"/>
    <w:rsid w:val="008C1739"/>
    <w:rsid w:val="008C4AB5"/>
    <w:rsid w:val="008C59F8"/>
    <w:rsid w:val="008D1203"/>
    <w:rsid w:val="008D1F3B"/>
    <w:rsid w:val="008D25B1"/>
    <w:rsid w:val="008D315C"/>
    <w:rsid w:val="008D717C"/>
    <w:rsid w:val="008E0E77"/>
    <w:rsid w:val="008E3CF6"/>
    <w:rsid w:val="008E4B12"/>
    <w:rsid w:val="008E54F0"/>
    <w:rsid w:val="008E5FF7"/>
    <w:rsid w:val="008F0198"/>
    <w:rsid w:val="008F1104"/>
    <w:rsid w:val="008F1DDD"/>
    <w:rsid w:val="008F5711"/>
    <w:rsid w:val="008F6D28"/>
    <w:rsid w:val="0090014E"/>
    <w:rsid w:val="009042D2"/>
    <w:rsid w:val="009047BA"/>
    <w:rsid w:val="00904B79"/>
    <w:rsid w:val="0090530C"/>
    <w:rsid w:val="0090661B"/>
    <w:rsid w:val="00912E75"/>
    <w:rsid w:val="00915C51"/>
    <w:rsid w:val="00917C96"/>
    <w:rsid w:val="00921FDB"/>
    <w:rsid w:val="00923BCB"/>
    <w:rsid w:val="00925C70"/>
    <w:rsid w:val="00927E4D"/>
    <w:rsid w:val="00933088"/>
    <w:rsid w:val="0093453F"/>
    <w:rsid w:val="00934BE8"/>
    <w:rsid w:val="009372B7"/>
    <w:rsid w:val="009408ED"/>
    <w:rsid w:val="00943C94"/>
    <w:rsid w:val="00944D6E"/>
    <w:rsid w:val="00947BB0"/>
    <w:rsid w:val="00951166"/>
    <w:rsid w:val="0095353C"/>
    <w:rsid w:val="00955350"/>
    <w:rsid w:val="0095567D"/>
    <w:rsid w:val="0095571C"/>
    <w:rsid w:val="009565B4"/>
    <w:rsid w:val="00957710"/>
    <w:rsid w:val="00957C45"/>
    <w:rsid w:val="00961A13"/>
    <w:rsid w:val="00961A9B"/>
    <w:rsid w:val="0096664B"/>
    <w:rsid w:val="00966C9E"/>
    <w:rsid w:val="0097222B"/>
    <w:rsid w:val="0097349D"/>
    <w:rsid w:val="00974260"/>
    <w:rsid w:val="00974652"/>
    <w:rsid w:val="00974E46"/>
    <w:rsid w:val="00977F68"/>
    <w:rsid w:val="0098085D"/>
    <w:rsid w:val="00981F72"/>
    <w:rsid w:val="0098590F"/>
    <w:rsid w:val="00985C30"/>
    <w:rsid w:val="00991144"/>
    <w:rsid w:val="0099322B"/>
    <w:rsid w:val="0099451C"/>
    <w:rsid w:val="00994981"/>
    <w:rsid w:val="0099666D"/>
    <w:rsid w:val="00996FBD"/>
    <w:rsid w:val="009A0B58"/>
    <w:rsid w:val="009A1AC3"/>
    <w:rsid w:val="009A26D4"/>
    <w:rsid w:val="009A2705"/>
    <w:rsid w:val="009A278B"/>
    <w:rsid w:val="009A44F3"/>
    <w:rsid w:val="009A4EBA"/>
    <w:rsid w:val="009A519A"/>
    <w:rsid w:val="009A6EB0"/>
    <w:rsid w:val="009A7701"/>
    <w:rsid w:val="009B0C4D"/>
    <w:rsid w:val="009B18E3"/>
    <w:rsid w:val="009B1E55"/>
    <w:rsid w:val="009B2988"/>
    <w:rsid w:val="009B4E39"/>
    <w:rsid w:val="009B546E"/>
    <w:rsid w:val="009B66E6"/>
    <w:rsid w:val="009C0BF0"/>
    <w:rsid w:val="009C74F6"/>
    <w:rsid w:val="009C7A55"/>
    <w:rsid w:val="009C7C2F"/>
    <w:rsid w:val="009C7FCA"/>
    <w:rsid w:val="009D0E4D"/>
    <w:rsid w:val="009D10A4"/>
    <w:rsid w:val="009D1153"/>
    <w:rsid w:val="009D1522"/>
    <w:rsid w:val="009D2FBD"/>
    <w:rsid w:val="009D3BC2"/>
    <w:rsid w:val="009D3EFF"/>
    <w:rsid w:val="009D5495"/>
    <w:rsid w:val="009D6A07"/>
    <w:rsid w:val="009E11A7"/>
    <w:rsid w:val="009E1ED0"/>
    <w:rsid w:val="009E2D31"/>
    <w:rsid w:val="009E31BD"/>
    <w:rsid w:val="009E38F2"/>
    <w:rsid w:val="009E670A"/>
    <w:rsid w:val="009E6A6D"/>
    <w:rsid w:val="009F263C"/>
    <w:rsid w:val="009F557E"/>
    <w:rsid w:val="009F67C6"/>
    <w:rsid w:val="009F7EA1"/>
    <w:rsid w:val="00A0037C"/>
    <w:rsid w:val="00A00622"/>
    <w:rsid w:val="00A00DE6"/>
    <w:rsid w:val="00A021CD"/>
    <w:rsid w:val="00A02387"/>
    <w:rsid w:val="00A02C4B"/>
    <w:rsid w:val="00A053E8"/>
    <w:rsid w:val="00A054FB"/>
    <w:rsid w:val="00A07B90"/>
    <w:rsid w:val="00A11E71"/>
    <w:rsid w:val="00A1347A"/>
    <w:rsid w:val="00A136F0"/>
    <w:rsid w:val="00A142C4"/>
    <w:rsid w:val="00A215D0"/>
    <w:rsid w:val="00A216EC"/>
    <w:rsid w:val="00A21E52"/>
    <w:rsid w:val="00A227CE"/>
    <w:rsid w:val="00A25B10"/>
    <w:rsid w:val="00A26CCF"/>
    <w:rsid w:val="00A3015F"/>
    <w:rsid w:val="00A309A0"/>
    <w:rsid w:val="00A30F26"/>
    <w:rsid w:val="00A318C4"/>
    <w:rsid w:val="00A32B52"/>
    <w:rsid w:val="00A33906"/>
    <w:rsid w:val="00A3412D"/>
    <w:rsid w:val="00A34396"/>
    <w:rsid w:val="00A37B55"/>
    <w:rsid w:val="00A42B83"/>
    <w:rsid w:val="00A46827"/>
    <w:rsid w:val="00A46A4B"/>
    <w:rsid w:val="00A46C41"/>
    <w:rsid w:val="00A46D95"/>
    <w:rsid w:val="00A47590"/>
    <w:rsid w:val="00A475FC"/>
    <w:rsid w:val="00A50BBF"/>
    <w:rsid w:val="00A50D14"/>
    <w:rsid w:val="00A53681"/>
    <w:rsid w:val="00A53848"/>
    <w:rsid w:val="00A53F62"/>
    <w:rsid w:val="00A542F0"/>
    <w:rsid w:val="00A54565"/>
    <w:rsid w:val="00A54F32"/>
    <w:rsid w:val="00A5576A"/>
    <w:rsid w:val="00A57BC6"/>
    <w:rsid w:val="00A603DA"/>
    <w:rsid w:val="00A63160"/>
    <w:rsid w:val="00A63A59"/>
    <w:rsid w:val="00A64639"/>
    <w:rsid w:val="00A646F9"/>
    <w:rsid w:val="00A65AA2"/>
    <w:rsid w:val="00A65D57"/>
    <w:rsid w:val="00A70E46"/>
    <w:rsid w:val="00A72A98"/>
    <w:rsid w:val="00A74E03"/>
    <w:rsid w:val="00A752C5"/>
    <w:rsid w:val="00A75420"/>
    <w:rsid w:val="00A754D9"/>
    <w:rsid w:val="00A758FD"/>
    <w:rsid w:val="00A80E2B"/>
    <w:rsid w:val="00A851C0"/>
    <w:rsid w:val="00A85362"/>
    <w:rsid w:val="00A85F7F"/>
    <w:rsid w:val="00A86E81"/>
    <w:rsid w:val="00A8756F"/>
    <w:rsid w:val="00A87662"/>
    <w:rsid w:val="00A921A2"/>
    <w:rsid w:val="00A96313"/>
    <w:rsid w:val="00A966FB"/>
    <w:rsid w:val="00A97AB3"/>
    <w:rsid w:val="00A97D25"/>
    <w:rsid w:val="00AA00E1"/>
    <w:rsid w:val="00AA0444"/>
    <w:rsid w:val="00AA179F"/>
    <w:rsid w:val="00AA2499"/>
    <w:rsid w:val="00AA3D07"/>
    <w:rsid w:val="00AA3F53"/>
    <w:rsid w:val="00AA4AA5"/>
    <w:rsid w:val="00AA589A"/>
    <w:rsid w:val="00AA6949"/>
    <w:rsid w:val="00AB1350"/>
    <w:rsid w:val="00AB1CBA"/>
    <w:rsid w:val="00AB4555"/>
    <w:rsid w:val="00AB4BB5"/>
    <w:rsid w:val="00AB561B"/>
    <w:rsid w:val="00AC1E6B"/>
    <w:rsid w:val="00AC2B5C"/>
    <w:rsid w:val="00AC4CF6"/>
    <w:rsid w:val="00AC66E3"/>
    <w:rsid w:val="00AC6813"/>
    <w:rsid w:val="00AC68BF"/>
    <w:rsid w:val="00AC7685"/>
    <w:rsid w:val="00AC7FEE"/>
    <w:rsid w:val="00AD10C7"/>
    <w:rsid w:val="00AD1466"/>
    <w:rsid w:val="00AD20CD"/>
    <w:rsid w:val="00AD24AE"/>
    <w:rsid w:val="00AD4BA9"/>
    <w:rsid w:val="00AD5450"/>
    <w:rsid w:val="00AD68DA"/>
    <w:rsid w:val="00AD7ED0"/>
    <w:rsid w:val="00AE059C"/>
    <w:rsid w:val="00AE370C"/>
    <w:rsid w:val="00AE3906"/>
    <w:rsid w:val="00AE4103"/>
    <w:rsid w:val="00AE598A"/>
    <w:rsid w:val="00AE5D04"/>
    <w:rsid w:val="00AE638C"/>
    <w:rsid w:val="00AE751A"/>
    <w:rsid w:val="00AF227F"/>
    <w:rsid w:val="00AF2ADF"/>
    <w:rsid w:val="00AF3416"/>
    <w:rsid w:val="00AF36F1"/>
    <w:rsid w:val="00AF403A"/>
    <w:rsid w:val="00B0142A"/>
    <w:rsid w:val="00B02FB3"/>
    <w:rsid w:val="00B034CD"/>
    <w:rsid w:val="00B0536F"/>
    <w:rsid w:val="00B055F1"/>
    <w:rsid w:val="00B0688B"/>
    <w:rsid w:val="00B077D6"/>
    <w:rsid w:val="00B113CB"/>
    <w:rsid w:val="00B11E9E"/>
    <w:rsid w:val="00B12C6B"/>
    <w:rsid w:val="00B14CEE"/>
    <w:rsid w:val="00B15521"/>
    <w:rsid w:val="00B174E7"/>
    <w:rsid w:val="00B20454"/>
    <w:rsid w:val="00B214CA"/>
    <w:rsid w:val="00B23FB5"/>
    <w:rsid w:val="00B24391"/>
    <w:rsid w:val="00B25461"/>
    <w:rsid w:val="00B25694"/>
    <w:rsid w:val="00B26A49"/>
    <w:rsid w:val="00B26E12"/>
    <w:rsid w:val="00B3035C"/>
    <w:rsid w:val="00B30E50"/>
    <w:rsid w:val="00B31AB9"/>
    <w:rsid w:val="00B37A09"/>
    <w:rsid w:val="00B40194"/>
    <w:rsid w:val="00B40EE7"/>
    <w:rsid w:val="00B42838"/>
    <w:rsid w:val="00B43A3E"/>
    <w:rsid w:val="00B44EAF"/>
    <w:rsid w:val="00B454B0"/>
    <w:rsid w:val="00B45C5A"/>
    <w:rsid w:val="00B45CF1"/>
    <w:rsid w:val="00B4743C"/>
    <w:rsid w:val="00B51DE1"/>
    <w:rsid w:val="00B51F25"/>
    <w:rsid w:val="00B5333C"/>
    <w:rsid w:val="00B53712"/>
    <w:rsid w:val="00B54D40"/>
    <w:rsid w:val="00B54D73"/>
    <w:rsid w:val="00B55946"/>
    <w:rsid w:val="00B5771A"/>
    <w:rsid w:val="00B61CF5"/>
    <w:rsid w:val="00B636AE"/>
    <w:rsid w:val="00B644E0"/>
    <w:rsid w:val="00B6479B"/>
    <w:rsid w:val="00B70AB8"/>
    <w:rsid w:val="00B70CB5"/>
    <w:rsid w:val="00B71580"/>
    <w:rsid w:val="00B74271"/>
    <w:rsid w:val="00B74E64"/>
    <w:rsid w:val="00B75819"/>
    <w:rsid w:val="00B75E21"/>
    <w:rsid w:val="00B77501"/>
    <w:rsid w:val="00B81597"/>
    <w:rsid w:val="00B82190"/>
    <w:rsid w:val="00B82D95"/>
    <w:rsid w:val="00B82E59"/>
    <w:rsid w:val="00B8796D"/>
    <w:rsid w:val="00B9040B"/>
    <w:rsid w:val="00B9139E"/>
    <w:rsid w:val="00B921B5"/>
    <w:rsid w:val="00B938A0"/>
    <w:rsid w:val="00B93B59"/>
    <w:rsid w:val="00B943B7"/>
    <w:rsid w:val="00B96293"/>
    <w:rsid w:val="00B97564"/>
    <w:rsid w:val="00B97875"/>
    <w:rsid w:val="00B97FEE"/>
    <w:rsid w:val="00BA001B"/>
    <w:rsid w:val="00BA3851"/>
    <w:rsid w:val="00BA529B"/>
    <w:rsid w:val="00BA54AE"/>
    <w:rsid w:val="00BB03EB"/>
    <w:rsid w:val="00BB0AED"/>
    <w:rsid w:val="00BB0E6A"/>
    <w:rsid w:val="00BB14A0"/>
    <w:rsid w:val="00BB641F"/>
    <w:rsid w:val="00BC0109"/>
    <w:rsid w:val="00BC0262"/>
    <w:rsid w:val="00BC336B"/>
    <w:rsid w:val="00BC49CD"/>
    <w:rsid w:val="00BC5878"/>
    <w:rsid w:val="00BC650B"/>
    <w:rsid w:val="00BC6787"/>
    <w:rsid w:val="00BD1F0C"/>
    <w:rsid w:val="00BD5BF3"/>
    <w:rsid w:val="00BD60ED"/>
    <w:rsid w:val="00BD7D3D"/>
    <w:rsid w:val="00BD7FC8"/>
    <w:rsid w:val="00BE04BC"/>
    <w:rsid w:val="00BE0A26"/>
    <w:rsid w:val="00BE229B"/>
    <w:rsid w:val="00BE39BD"/>
    <w:rsid w:val="00BE6467"/>
    <w:rsid w:val="00BE6D17"/>
    <w:rsid w:val="00BF0261"/>
    <w:rsid w:val="00BF02C3"/>
    <w:rsid w:val="00BF03D3"/>
    <w:rsid w:val="00BF15EC"/>
    <w:rsid w:val="00BF18B4"/>
    <w:rsid w:val="00BF3717"/>
    <w:rsid w:val="00BF4F94"/>
    <w:rsid w:val="00BF5162"/>
    <w:rsid w:val="00BF6879"/>
    <w:rsid w:val="00C017B6"/>
    <w:rsid w:val="00C01862"/>
    <w:rsid w:val="00C01F30"/>
    <w:rsid w:val="00C02522"/>
    <w:rsid w:val="00C04043"/>
    <w:rsid w:val="00C04100"/>
    <w:rsid w:val="00C047DD"/>
    <w:rsid w:val="00C0660B"/>
    <w:rsid w:val="00C071BD"/>
    <w:rsid w:val="00C078A8"/>
    <w:rsid w:val="00C132AF"/>
    <w:rsid w:val="00C16672"/>
    <w:rsid w:val="00C16F48"/>
    <w:rsid w:val="00C17754"/>
    <w:rsid w:val="00C17AF1"/>
    <w:rsid w:val="00C21A36"/>
    <w:rsid w:val="00C2269D"/>
    <w:rsid w:val="00C24B17"/>
    <w:rsid w:val="00C25EC2"/>
    <w:rsid w:val="00C27FD2"/>
    <w:rsid w:val="00C31C33"/>
    <w:rsid w:val="00C40ECA"/>
    <w:rsid w:val="00C44103"/>
    <w:rsid w:val="00C445C3"/>
    <w:rsid w:val="00C464D8"/>
    <w:rsid w:val="00C46C42"/>
    <w:rsid w:val="00C47728"/>
    <w:rsid w:val="00C4787F"/>
    <w:rsid w:val="00C50FF8"/>
    <w:rsid w:val="00C51A7E"/>
    <w:rsid w:val="00C55027"/>
    <w:rsid w:val="00C55DB4"/>
    <w:rsid w:val="00C6200E"/>
    <w:rsid w:val="00C62376"/>
    <w:rsid w:val="00C639EA"/>
    <w:rsid w:val="00C63A15"/>
    <w:rsid w:val="00C64B96"/>
    <w:rsid w:val="00C64E29"/>
    <w:rsid w:val="00C64FF3"/>
    <w:rsid w:val="00C70063"/>
    <w:rsid w:val="00C70674"/>
    <w:rsid w:val="00C728EC"/>
    <w:rsid w:val="00C73EC1"/>
    <w:rsid w:val="00C75630"/>
    <w:rsid w:val="00C8132E"/>
    <w:rsid w:val="00C826FF"/>
    <w:rsid w:val="00C85670"/>
    <w:rsid w:val="00C866CF"/>
    <w:rsid w:val="00C87954"/>
    <w:rsid w:val="00C90F76"/>
    <w:rsid w:val="00C911D8"/>
    <w:rsid w:val="00C92E2B"/>
    <w:rsid w:val="00C93B2D"/>
    <w:rsid w:val="00C93DF7"/>
    <w:rsid w:val="00C93EBF"/>
    <w:rsid w:val="00C94289"/>
    <w:rsid w:val="00C94E1B"/>
    <w:rsid w:val="00C9539C"/>
    <w:rsid w:val="00C96971"/>
    <w:rsid w:val="00C974D6"/>
    <w:rsid w:val="00C979AE"/>
    <w:rsid w:val="00CA39D0"/>
    <w:rsid w:val="00CA5A42"/>
    <w:rsid w:val="00CA5FE3"/>
    <w:rsid w:val="00CB0388"/>
    <w:rsid w:val="00CB2153"/>
    <w:rsid w:val="00CB328B"/>
    <w:rsid w:val="00CB4A39"/>
    <w:rsid w:val="00CB4BF2"/>
    <w:rsid w:val="00CC09AD"/>
    <w:rsid w:val="00CC0D9F"/>
    <w:rsid w:val="00CC11A7"/>
    <w:rsid w:val="00CC1E1B"/>
    <w:rsid w:val="00CC479C"/>
    <w:rsid w:val="00CC6212"/>
    <w:rsid w:val="00CC6F6A"/>
    <w:rsid w:val="00CC73D2"/>
    <w:rsid w:val="00CC7FA6"/>
    <w:rsid w:val="00CD40B2"/>
    <w:rsid w:val="00CD496B"/>
    <w:rsid w:val="00CD7A34"/>
    <w:rsid w:val="00CE19CF"/>
    <w:rsid w:val="00CE6121"/>
    <w:rsid w:val="00CE6CE0"/>
    <w:rsid w:val="00CF4C4D"/>
    <w:rsid w:val="00CF4F89"/>
    <w:rsid w:val="00CF7353"/>
    <w:rsid w:val="00D01A15"/>
    <w:rsid w:val="00D050D9"/>
    <w:rsid w:val="00D07E79"/>
    <w:rsid w:val="00D137D6"/>
    <w:rsid w:val="00D143B0"/>
    <w:rsid w:val="00D16722"/>
    <w:rsid w:val="00D17DDB"/>
    <w:rsid w:val="00D207DF"/>
    <w:rsid w:val="00D23599"/>
    <w:rsid w:val="00D24774"/>
    <w:rsid w:val="00D251E0"/>
    <w:rsid w:val="00D26B4F"/>
    <w:rsid w:val="00D312B4"/>
    <w:rsid w:val="00D3199C"/>
    <w:rsid w:val="00D32EA3"/>
    <w:rsid w:val="00D33C28"/>
    <w:rsid w:val="00D33F35"/>
    <w:rsid w:val="00D34B53"/>
    <w:rsid w:val="00D35B74"/>
    <w:rsid w:val="00D35F34"/>
    <w:rsid w:val="00D4144E"/>
    <w:rsid w:val="00D46315"/>
    <w:rsid w:val="00D469F1"/>
    <w:rsid w:val="00D473D9"/>
    <w:rsid w:val="00D52489"/>
    <w:rsid w:val="00D53ED6"/>
    <w:rsid w:val="00D57223"/>
    <w:rsid w:val="00D579AD"/>
    <w:rsid w:val="00D60CA5"/>
    <w:rsid w:val="00D61509"/>
    <w:rsid w:val="00D707C1"/>
    <w:rsid w:val="00D70A86"/>
    <w:rsid w:val="00D75875"/>
    <w:rsid w:val="00D765D1"/>
    <w:rsid w:val="00D76FB3"/>
    <w:rsid w:val="00D77094"/>
    <w:rsid w:val="00D77638"/>
    <w:rsid w:val="00D77701"/>
    <w:rsid w:val="00D77F82"/>
    <w:rsid w:val="00D80591"/>
    <w:rsid w:val="00D812EA"/>
    <w:rsid w:val="00D82DA9"/>
    <w:rsid w:val="00D82EB5"/>
    <w:rsid w:val="00D83B8E"/>
    <w:rsid w:val="00D848EB"/>
    <w:rsid w:val="00D84AA6"/>
    <w:rsid w:val="00D85E93"/>
    <w:rsid w:val="00D87699"/>
    <w:rsid w:val="00D920C1"/>
    <w:rsid w:val="00D92456"/>
    <w:rsid w:val="00D92B43"/>
    <w:rsid w:val="00D9423B"/>
    <w:rsid w:val="00D94999"/>
    <w:rsid w:val="00D967AF"/>
    <w:rsid w:val="00DA0005"/>
    <w:rsid w:val="00DA21C6"/>
    <w:rsid w:val="00DA2B4F"/>
    <w:rsid w:val="00DA2F17"/>
    <w:rsid w:val="00DA3203"/>
    <w:rsid w:val="00DA3C8E"/>
    <w:rsid w:val="00DA4C5D"/>
    <w:rsid w:val="00DA4CD2"/>
    <w:rsid w:val="00DA587D"/>
    <w:rsid w:val="00DA6188"/>
    <w:rsid w:val="00DA61BF"/>
    <w:rsid w:val="00DB0CA2"/>
    <w:rsid w:val="00DB20E2"/>
    <w:rsid w:val="00DB2257"/>
    <w:rsid w:val="00DB2672"/>
    <w:rsid w:val="00DB2857"/>
    <w:rsid w:val="00DB2D16"/>
    <w:rsid w:val="00DB570D"/>
    <w:rsid w:val="00DB5B38"/>
    <w:rsid w:val="00DB7B88"/>
    <w:rsid w:val="00DC055D"/>
    <w:rsid w:val="00DC06B5"/>
    <w:rsid w:val="00DC0DA3"/>
    <w:rsid w:val="00DC4723"/>
    <w:rsid w:val="00DC4898"/>
    <w:rsid w:val="00DC57E3"/>
    <w:rsid w:val="00DC5B95"/>
    <w:rsid w:val="00DC5D7C"/>
    <w:rsid w:val="00DC678E"/>
    <w:rsid w:val="00DC704C"/>
    <w:rsid w:val="00DC78B7"/>
    <w:rsid w:val="00DD0420"/>
    <w:rsid w:val="00DD1AB9"/>
    <w:rsid w:val="00DD1F15"/>
    <w:rsid w:val="00DD2871"/>
    <w:rsid w:val="00DD37AC"/>
    <w:rsid w:val="00DD423D"/>
    <w:rsid w:val="00DD4A10"/>
    <w:rsid w:val="00DE2B2F"/>
    <w:rsid w:val="00DE4884"/>
    <w:rsid w:val="00DE59B2"/>
    <w:rsid w:val="00DE5B9E"/>
    <w:rsid w:val="00DE6A81"/>
    <w:rsid w:val="00DE6B36"/>
    <w:rsid w:val="00DF4D4B"/>
    <w:rsid w:val="00DF57EC"/>
    <w:rsid w:val="00DF5E5D"/>
    <w:rsid w:val="00E015C0"/>
    <w:rsid w:val="00E019EF"/>
    <w:rsid w:val="00E04340"/>
    <w:rsid w:val="00E04881"/>
    <w:rsid w:val="00E05750"/>
    <w:rsid w:val="00E07794"/>
    <w:rsid w:val="00E12FC9"/>
    <w:rsid w:val="00E13583"/>
    <w:rsid w:val="00E209A9"/>
    <w:rsid w:val="00E21B15"/>
    <w:rsid w:val="00E22DCF"/>
    <w:rsid w:val="00E25004"/>
    <w:rsid w:val="00E265A9"/>
    <w:rsid w:val="00E328A0"/>
    <w:rsid w:val="00E33A3D"/>
    <w:rsid w:val="00E33ACC"/>
    <w:rsid w:val="00E33DB8"/>
    <w:rsid w:val="00E3405B"/>
    <w:rsid w:val="00E34817"/>
    <w:rsid w:val="00E3527A"/>
    <w:rsid w:val="00E35310"/>
    <w:rsid w:val="00E357E8"/>
    <w:rsid w:val="00E37809"/>
    <w:rsid w:val="00E40CC3"/>
    <w:rsid w:val="00E4129E"/>
    <w:rsid w:val="00E4326F"/>
    <w:rsid w:val="00E438C6"/>
    <w:rsid w:val="00E44A7D"/>
    <w:rsid w:val="00E46AA2"/>
    <w:rsid w:val="00E5053B"/>
    <w:rsid w:val="00E51BB4"/>
    <w:rsid w:val="00E53796"/>
    <w:rsid w:val="00E5764D"/>
    <w:rsid w:val="00E5765A"/>
    <w:rsid w:val="00E61933"/>
    <w:rsid w:val="00E62ADD"/>
    <w:rsid w:val="00E633D6"/>
    <w:rsid w:val="00E64F81"/>
    <w:rsid w:val="00E6644C"/>
    <w:rsid w:val="00E72535"/>
    <w:rsid w:val="00E74323"/>
    <w:rsid w:val="00E75053"/>
    <w:rsid w:val="00E80103"/>
    <w:rsid w:val="00E8076D"/>
    <w:rsid w:val="00E81838"/>
    <w:rsid w:val="00E858E7"/>
    <w:rsid w:val="00E91815"/>
    <w:rsid w:val="00E91881"/>
    <w:rsid w:val="00E91BE9"/>
    <w:rsid w:val="00E97D48"/>
    <w:rsid w:val="00EA10FC"/>
    <w:rsid w:val="00EA1935"/>
    <w:rsid w:val="00EA1BA9"/>
    <w:rsid w:val="00EA2344"/>
    <w:rsid w:val="00EA27BF"/>
    <w:rsid w:val="00EA33D2"/>
    <w:rsid w:val="00EA67B4"/>
    <w:rsid w:val="00EA7E91"/>
    <w:rsid w:val="00EB3353"/>
    <w:rsid w:val="00EB6EDC"/>
    <w:rsid w:val="00EC2524"/>
    <w:rsid w:val="00EC2828"/>
    <w:rsid w:val="00EC4F82"/>
    <w:rsid w:val="00ED220D"/>
    <w:rsid w:val="00ED360C"/>
    <w:rsid w:val="00ED3D79"/>
    <w:rsid w:val="00ED4998"/>
    <w:rsid w:val="00ED4A65"/>
    <w:rsid w:val="00EE0AC6"/>
    <w:rsid w:val="00EE0E95"/>
    <w:rsid w:val="00EE1490"/>
    <w:rsid w:val="00EE19DE"/>
    <w:rsid w:val="00EE3100"/>
    <w:rsid w:val="00EE4908"/>
    <w:rsid w:val="00EE4BF6"/>
    <w:rsid w:val="00EE5000"/>
    <w:rsid w:val="00EE580D"/>
    <w:rsid w:val="00EE70CD"/>
    <w:rsid w:val="00EF1BD5"/>
    <w:rsid w:val="00EF1D75"/>
    <w:rsid w:val="00EF32C1"/>
    <w:rsid w:val="00EF4310"/>
    <w:rsid w:val="00EF531B"/>
    <w:rsid w:val="00EF5A4B"/>
    <w:rsid w:val="00EF5DA7"/>
    <w:rsid w:val="00EF6CFA"/>
    <w:rsid w:val="00F008E9"/>
    <w:rsid w:val="00F0415D"/>
    <w:rsid w:val="00F04991"/>
    <w:rsid w:val="00F050AF"/>
    <w:rsid w:val="00F0627E"/>
    <w:rsid w:val="00F06BB2"/>
    <w:rsid w:val="00F10980"/>
    <w:rsid w:val="00F12608"/>
    <w:rsid w:val="00F13055"/>
    <w:rsid w:val="00F1308F"/>
    <w:rsid w:val="00F13813"/>
    <w:rsid w:val="00F13CA4"/>
    <w:rsid w:val="00F151F4"/>
    <w:rsid w:val="00F15918"/>
    <w:rsid w:val="00F15E17"/>
    <w:rsid w:val="00F162DD"/>
    <w:rsid w:val="00F1690C"/>
    <w:rsid w:val="00F210BD"/>
    <w:rsid w:val="00F22791"/>
    <w:rsid w:val="00F230DF"/>
    <w:rsid w:val="00F23904"/>
    <w:rsid w:val="00F23A2F"/>
    <w:rsid w:val="00F256F9"/>
    <w:rsid w:val="00F267A2"/>
    <w:rsid w:val="00F31B61"/>
    <w:rsid w:val="00F3258F"/>
    <w:rsid w:val="00F32738"/>
    <w:rsid w:val="00F35D2C"/>
    <w:rsid w:val="00F36751"/>
    <w:rsid w:val="00F374AC"/>
    <w:rsid w:val="00F408F1"/>
    <w:rsid w:val="00F40CC0"/>
    <w:rsid w:val="00F44125"/>
    <w:rsid w:val="00F449E3"/>
    <w:rsid w:val="00F4606E"/>
    <w:rsid w:val="00F468AB"/>
    <w:rsid w:val="00F500A5"/>
    <w:rsid w:val="00F50249"/>
    <w:rsid w:val="00F502C7"/>
    <w:rsid w:val="00F50DD5"/>
    <w:rsid w:val="00F51E18"/>
    <w:rsid w:val="00F532E6"/>
    <w:rsid w:val="00F537C1"/>
    <w:rsid w:val="00F600EA"/>
    <w:rsid w:val="00F60D60"/>
    <w:rsid w:val="00F61ED2"/>
    <w:rsid w:val="00F61F92"/>
    <w:rsid w:val="00F62F6C"/>
    <w:rsid w:val="00F7670C"/>
    <w:rsid w:val="00F77D9C"/>
    <w:rsid w:val="00F81B18"/>
    <w:rsid w:val="00F833BC"/>
    <w:rsid w:val="00F8356F"/>
    <w:rsid w:val="00F83D81"/>
    <w:rsid w:val="00F83ED2"/>
    <w:rsid w:val="00F84382"/>
    <w:rsid w:val="00F84D4C"/>
    <w:rsid w:val="00F8505A"/>
    <w:rsid w:val="00F95C27"/>
    <w:rsid w:val="00F973F2"/>
    <w:rsid w:val="00F97640"/>
    <w:rsid w:val="00FA4990"/>
    <w:rsid w:val="00FA54A2"/>
    <w:rsid w:val="00FA5B1F"/>
    <w:rsid w:val="00FA6141"/>
    <w:rsid w:val="00FB5FB3"/>
    <w:rsid w:val="00FB6CB7"/>
    <w:rsid w:val="00FB704F"/>
    <w:rsid w:val="00FC0F6F"/>
    <w:rsid w:val="00FC1636"/>
    <w:rsid w:val="00FC53F7"/>
    <w:rsid w:val="00FC69F5"/>
    <w:rsid w:val="00FC7F96"/>
    <w:rsid w:val="00FD1756"/>
    <w:rsid w:val="00FD1F30"/>
    <w:rsid w:val="00FD2DD8"/>
    <w:rsid w:val="00FD4D49"/>
    <w:rsid w:val="00FD6A9C"/>
    <w:rsid w:val="00FD6F50"/>
    <w:rsid w:val="00FE09C0"/>
    <w:rsid w:val="00FE2447"/>
    <w:rsid w:val="00FE29DD"/>
    <w:rsid w:val="00FF358C"/>
    <w:rsid w:val="00FF6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6C"/>
    <w:pPr>
      <w:spacing w:after="160" w:line="259" w:lineRule="auto"/>
    </w:pPr>
    <w:rPr>
      <w:sz w:val="22"/>
      <w:szCs w:val="22"/>
    </w:rPr>
  </w:style>
  <w:style w:type="paragraph" w:styleId="Heading1">
    <w:name w:val="heading 1"/>
    <w:basedOn w:val="Normal"/>
    <w:next w:val="Normal"/>
    <w:link w:val="Heading1Char"/>
    <w:uiPriority w:val="9"/>
    <w:qFormat/>
    <w:rsid w:val="004F0F8E"/>
    <w:pPr>
      <w:keepNext/>
      <w:keepLines/>
      <w:spacing w:before="240" w:after="0"/>
      <w:outlineLvl w:val="0"/>
    </w:pPr>
    <w:rPr>
      <w:rFonts w:ascii="Calibri Light" w:eastAsia="Times New Roman" w:hAnsi="Calibri Light"/>
      <w:color w:val="2E74B5"/>
      <w:sz w:val="32"/>
      <w:szCs w:val="32"/>
      <w:lang w:val="x-none" w:eastAsia="x-none"/>
    </w:rPr>
  </w:style>
  <w:style w:type="paragraph" w:styleId="Heading2">
    <w:name w:val="heading 2"/>
    <w:basedOn w:val="Normal"/>
    <w:next w:val="Normal"/>
    <w:link w:val="Heading2Char"/>
    <w:uiPriority w:val="9"/>
    <w:unhideWhenUsed/>
    <w:qFormat/>
    <w:rsid w:val="004F0F8E"/>
    <w:pPr>
      <w:keepNext/>
      <w:keepLines/>
      <w:spacing w:before="40" w:after="0"/>
      <w:outlineLvl w:val="1"/>
    </w:pPr>
    <w:rPr>
      <w:rFonts w:ascii="Calibri Light" w:eastAsia="Times New Roman" w:hAnsi="Calibri Light"/>
      <w:color w:val="2E74B5"/>
      <w:sz w:val="26"/>
      <w:szCs w:val="26"/>
      <w:lang w:val="x-none" w:eastAsia="x-none"/>
    </w:rPr>
  </w:style>
  <w:style w:type="paragraph" w:styleId="Heading3">
    <w:name w:val="heading 3"/>
    <w:basedOn w:val="Normal"/>
    <w:next w:val="Normal"/>
    <w:link w:val="Heading3Char"/>
    <w:uiPriority w:val="9"/>
    <w:unhideWhenUsed/>
    <w:qFormat/>
    <w:rsid w:val="00DC0DA3"/>
    <w:pPr>
      <w:keepNext/>
      <w:keepLines/>
      <w:spacing w:before="40" w:after="0"/>
      <w:outlineLvl w:val="2"/>
    </w:pPr>
    <w:rPr>
      <w:rFonts w:ascii="Calibri Light" w:eastAsia="Times New Roman" w:hAnsi="Calibri Light"/>
      <w:color w:val="1F4D78"/>
      <w:sz w:val="24"/>
      <w:szCs w:val="24"/>
      <w:lang w:val="x-none" w:eastAsia="x-none"/>
    </w:rPr>
  </w:style>
  <w:style w:type="paragraph" w:styleId="Heading4">
    <w:name w:val="heading 4"/>
    <w:basedOn w:val="Normal"/>
    <w:next w:val="Normal"/>
    <w:link w:val="Heading4Char"/>
    <w:uiPriority w:val="9"/>
    <w:unhideWhenUsed/>
    <w:qFormat/>
    <w:rsid w:val="004A1D69"/>
    <w:pPr>
      <w:keepNext/>
      <w:keepLines/>
      <w:spacing w:before="40" w:after="0"/>
      <w:outlineLvl w:val="3"/>
    </w:pPr>
    <w:rPr>
      <w:rFonts w:ascii="Calibri Light" w:eastAsia="Times New Roman" w:hAnsi="Calibri Light"/>
      <w:i/>
      <w:iCs/>
      <w:color w:val="2E74B5"/>
      <w:sz w:val="20"/>
      <w:szCs w:val="20"/>
      <w:lang w:val="x-none" w:eastAsia="x-none"/>
    </w:rPr>
  </w:style>
  <w:style w:type="paragraph" w:styleId="Heading5">
    <w:name w:val="heading 5"/>
    <w:basedOn w:val="Normal"/>
    <w:next w:val="Normal"/>
    <w:link w:val="Heading5Char"/>
    <w:uiPriority w:val="9"/>
    <w:unhideWhenUsed/>
    <w:qFormat/>
    <w:rsid w:val="00E4129E"/>
    <w:pPr>
      <w:keepNext/>
      <w:keepLines/>
      <w:spacing w:before="40" w:after="0"/>
      <w:outlineLvl w:val="4"/>
    </w:pPr>
    <w:rPr>
      <w:rFonts w:ascii="Calibri Light" w:eastAsia="Times New Roman" w:hAnsi="Calibri Light"/>
      <w:color w:val="2E74B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F8E"/>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4F0F8E"/>
    <w:rPr>
      <w:rFonts w:ascii="Calibri Light" w:eastAsia="Times New Roman" w:hAnsi="Calibri Light" w:cs="Times New Roman"/>
      <w:color w:val="2E74B5"/>
      <w:sz w:val="26"/>
      <w:szCs w:val="26"/>
    </w:rPr>
  </w:style>
  <w:style w:type="character" w:styleId="Hyperlink">
    <w:name w:val="Hyperlink"/>
    <w:unhideWhenUsed/>
    <w:rsid w:val="00DC0DA3"/>
    <w:rPr>
      <w:color w:val="0563C1"/>
      <w:u w:val="single"/>
    </w:rPr>
  </w:style>
  <w:style w:type="character" w:customStyle="1" w:styleId="Heading3Char">
    <w:name w:val="Heading 3 Char"/>
    <w:link w:val="Heading3"/>
    <w:uiPriority w:val="9"/>
    <w:rsid w:val="00DC0DA3"/>
    <w:rPr>
      <w:rFonts w:ascii="Calibri Light" w:eastAsia="Times New Roman" w:hAnsi="Calibri Light" w:cs="Times New Roman"/>
      <w:color w:val="1F4D78"/>
      <w:sz w:val="24"/>
      <w:szCs w:val="24"/>
    </w:rPr>
  </w:style>
  <w:style w:type="table" w:styleId="TableGrid">
    <w:name w:val="Table Grid"/>
    <w:basedOn w:val="TableNormal"/>
    <w:uiPriority w:val="39"/>
    <w:rsid w:val="0064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5868DC"/>
    <w:pPr>
      <w:suppressAutoHyphens/>
      <w:spacing w:after="120" w:line="480" w:lineRule="auto"/>
    </w:pPr>
    <w:rPr>
      <w:rFonts w:ascii="Times New Roman" w:eastAsia="Times New Roman" w:hAnsi="Times New Roman"/>
      <w:sz w:val="20"/>
      <w:szCs w:val="20"/>
      <w:lang w:val="x-none" w:eastAsia="ar-SA"/>
    </w:rPr>
  </w:style>
  <w:style w:type="character" w:customStyle="1" w:styleId="BodyText2Char">
    <w:name w:val="Body Text 2 Char"/>
    <w:link w:val="BodyText2"/>
    <w:rsid w:val="005868DC"/>
    <w:rPr>
      <w:rFonts w:ascii="Times New Roman" w:eastAsia="Times New Roman" w:hAnsi="Times New Roman" w:cs="Times New Roman"/>
      <w:sz w:val="20"/>
      <w:szCs w:val="20"/>
      <w:lang w:eastAsia="ar-SA"/>
    </w:rPr>
  </w:style>
  <w:style w:type="paragraph" w:styleId="Header">
    <w:name w:val="header"/>
    <w:basedOn w:val="Normal"/>
    <w:link w:val="HeaderChar"/>
    <w:uiPriority w:val="99"/>
    <w:unhideWhenUsed/>
    <w:rsid w:val="00386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2E"/>
  </w:style>
  <w:style w:type="paragraph" w:styleId="Footer">
    <w:name w:val="footer"/>
    <w:basedOn w:val="Normal"/>
    <w:link w:val="FooterChar"/>
    <w:uiPriority w:val="99"/>
    <w:unhideWhenUsed/>
    <w:rsid w:val="00386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2E"/>
  </w:style>
  <w:style w:type="paragraph" w:styleId="BodyText">
    <w:name w:val="Body Text"/>
    <w:basedOn w:val="Normal"/>
    <w:link w:val="BodyTextChar"/>
    <w:uiPriority w:val="99"/>
    <w:unhideWhenUsed/>
    <w:rsid w:val="001C1958"/>
    <w:pPr>
      <w:spacing w:after="120"/>
    </w:pPr>
  </w:style>
  <w:style w:type="character" w:customStyle="1" w:styleId="BodyTextChar">
    <w:name w:val="Body Text Char"/>
    <w:basedOn w:val="DefaultParagraphFont"/>
    <w:link w:val="BodyText"/>
    <w:uiPriority w:val="99"/>
    <w:rsid w:val="001C1958"/>
  </w:style>
  <w:style w:type="paragraph" w:styleId="ListParagraph">
    <w:name w:val="List Paragraph"/>
    <w:basedOn w:val="Normal"/>
    <w:uiPriority w:val="34"/>
    <w:qFormat/>
    <w:rsid w:val="001C1958"/>
    <w:pPr>
      <w:ind w:left="720"/>
      <w:contextualSpacing/>
    </w:pPr>
  </w:style>
  <w:style w:type="character" w:customStyle="1" w:styleId="Heading4Char">
    <w:name w:val="Heading 4 Char"/>
    <w:link w:val="Heading4"/>
    <w:uiPriority w:val="9"/>
    <w:rsid w:val="004A1D69"/>
    <w:rPr>
      <w:rFonts w:ascii="Calibri Light" w:eastAsia="Times New Roman" w:hAnsi="Calibri Light" w:cs="Times New Roman"/>
      <w:i/>
      <w:iCs/>
      <w:color w:val="2E74B5"/>
    </w:rPr>
  </w:style>
  <w:style w:type="paragraph" w:styleId="PlainText">
    <w:name w:val="Plain Text"/>
    <w:link w:val="PlainTextChar"/>
    <w:rsid w:val="00FC69F5"/>
    <w:pPr>
      <w:pBdr>
        <w:top w:val="nil"/>
        <w:left w:val="nil"/>
        <w:bottom w:val="nil"/>
        <w:right w:val="nil"/>
        <w:between w:val="nil"/>
        <w:bar w:val="nil"/>
      </w:pBdr>
    </w:pPr>
    <w:rPr>
      <w:rFonts w:ascii="Courier New" w:eastAsia="Arial Unicode MS" w:hAnsi="Arial Unicode MS" w:cs="Arial Unicode MS"/>
      <w:color w:val="000000"/>
      <w:u w:color="000000"/>
      <w:bdr w:val="nil"/>
    </w:rPr>
  </w:style>
  <w:style w:type="character" w:customStyle="1" w:styleId="PlainTextChar">
    <w:name w:val="Plain Text Char"/>
    <w:link w:val="PlainText"/>
    <w:rsid w:val="00FC69F5"/>
    <w:rPr>
      <w:rFonts w:ascii="Courier New" w:eastAsia="Arial Unicode MS" w:hAnsi="Arial Unicode MS" w:cs="Arial Unicode MS"/>
      <w:color w:val="000000"/>
      <w:u w:color="000000"/>
      <w:bdr w:val="nil"/>
      <w:lang w:val="en-US" w:eastAsia="en-US" w:bidi="ar-SA"/>
    </w:rPr>
  </w:style>
  <w:style w:type="numbering" w:customStyle="1" w:styleId="List19">
    <w:name w:val="List 19"/>
    <w:basedOn w:val="NoList"/>
    <w:rsid w:val="00FC69F5"/>
    <w:pPr>
      <w:numPr>
        <w:numId w:val="1"/>
      </w:numPr>
    </w:pPr>
  </w:style>
  <w:style w:type="numbering" w:customStyle="1" w:styleId="List23">
    <w:name w:val="List 23"/>
    <w:basedOn w:val="NoList"/>
    <w:rsid w:val="00313CAA"/>
    <w:pPr>
      <w:numPr>
        <w:numId w:val="2"/>
      </w:numPr>
    </w:pPr>
  </w:style>
  <w:style w:type="character" w:customStyle="1" w:styleId="Heading5Char">
    <w:name w:val="Heading 5 Char"/>
    <w:link w:val="Heading5"/>
    <w:uiPriority w:val="9"/>
    <w:rsid w:val="00E4129E"/>
    <w:rPr>
      <w:rFonts w:ascii="Calibri Light" w:eastAsia="Times New Roman" w:hAnsi="Calibri Light" w:cs="Times New Roman"/>
      <w:color w:val="2E74B5"/>
    </w:rPr>
  </w:style>
  <w:style w:type="paragraph" w:customStyle="1" w:styleId="BodyA">
    <w:name w:val="Body A"/>
    <w:rsid w:val="00923BCB"/>
    <w:pPr>
      <w:pBdr>
        <w:top w:val="nil"/>
        <w:left w:val="nil"/>
        <w:bottom w:val="nil"/>
        <w:right w:val="nil"/>
        <w:between w:val="nil"/>
        <w:bar w:val="nil"/>
      </w:pBdr>
    </w:pPr>
    <w:rPr>
      <w:rFonts w:ascii="Verdana" w:eastAsia="Verdana" w:hAnsi="Verdana" w:cs="Verdana"/>
      <w:color w:val="000000"/>
      <w:u w:color="000000"/>
      <w:bdr w:val="nil"/>
    </w:rPr>
  </w:style>
  <w:style w:type="numbering" w:customStyle="1" w:styleId="List82">
    <w:name w:val="List 82"/>
    <w:basedOn w:val="NoList"/>
    <w:rsid w:val="00923BCB"/>
    <w:pPr>
      <w:numPr>
        <w:numId w:val="3"/>
      </w:numPr>
    </w:pPr>
  </w:style>
  <w:style w:type="numbering" w:customStyle="1" w:styleId="List83">
    <w:name w:val="List 83"/>
    <w:basedOn w:val="NoList"/>
    <w:rsid w:val="00923BCB"/>
    <w:pPr>
      <w:numPr>
        <w:numId w:val="4"/>
      </w:numPr>
    </w:pPr>
  </w:style>
  <w:style w:type="numbering" w:customStyle="1" w:styleId="List84">
    <w:name w:val="List 84"/>
    <w:basedOn w:val="NoList"/>
    <w:rsid w:val="00923BCB"/>
    <w:pPr>
      <w:numPr>
        <w:numId w:val="5"/>
      </w:numPr>
    </w:pPr>
  </w:style>
  <w:style w:type="numbering" w:customStyle="1" w:styleId="List85">
    <w:name w:val="List 85"/>
    <w:basedOn w:val="NoList"/>
    <w:rsid w:val="00923BCB"/>
    <w:pPr>
      <w:numPr>
        <w:numId w:val="6"/>
      </w:numPr>
    </w:pPr>
  </w:style>
  <w:style w:type="numbering" w:customStyle="1" w:styleId="List86">
    <w:name w:val="List 86"/>
    <w:basedOn w:val="NoList"/>
    <w:rsid w:val="00923BCB"/>
    <w:pPr>
      <w:numPr>
        <w:numId w:val="7"/>
      </w:numPr>
    </w:pPr>
  </w:style>
  <w:style w:type="numbering" w:customStyle="1" w:styleId="List87">
    <w:name w:val="List 87"/>
    <w:basedOn w:val="NoList"/>
    <w:rsid w:val="00923BCB"/>
    <w:pPr>
      <w:numPr>
        <w:numId w:val="8"/>
      </w:numPr>
    </w:pPr>
  </w:style>
  <w:style w:type="numbering" w:customStyle="1" w:styleId="List88">
    <w:name w:val="List 88"/>
    <w:basedOn w:val="NoList"/>
    <w:rsid w:val="00923BCB"/>
    <w:pPr>
      <w:numPr>
        <w:numId w:val="9"/>
      </w:numPr>
    </w:pPr>
  </w:style>
  <w:style w:type="numbering" w:customStyle="1" w:styleId="List89">
    <w:name w:val="List 89"/>
    <w:basedOn w:val="NoList"/>
    <w:rsid w:val="00923BCB"/>
    <w:pPr>
      <w:numPr>
        <w:numId w:val="10"/>
      </w:numPr>
    </w:pPr>
  </w:style>
  <w:style w:type="numbering" w:customStyle="1" w:styleId="List90">
    <w:name w:val="List 90"/>
    <w:basedOn w:val="NoList"/>
    <w:rsid w:val="00923BCB"/>
    <w:pPr>
      <w:numPr>
        <w:numId w:val="11"/>
      </w:numPr>
    </w:pPr>
  </w:style>
  <w:style w:type="numbering" w:customStyle="1" w:styleId="List91">
    <w:name w:val="List 91"/>
    <w:basedOn w:val="NoList"/>
    <w:rsid w:val="00923BCB"/>
    <w:pPr>
      <w:numPr>
        <w:numId w:val="12"/>
      </w:numPr>
    </w:pPr>
  </w:style>
  <w:style w:type="numbering" w:customStyle="1" w:styleId="List92">
    <w:name w:val="List 92"/>
    <w:basedOn w:val="NoList"/>
    <w:rsid w:val="00923BCB"/>
    <w:pPr>
      <w:numPr>
        <w:numId w:val="13"/>
      </w:numPr>
    </w:pPr>
  </w:style>
  <w:style w:type="numbering" w:customStyle="1" w:styleId="List93">
    <w:name w:val="List 93"/>
    <w:basedOn w:val="NoList"/>
    <w:rsid w:val="00923BCB"/>
    <w:pPr>
      <w:numPr>
        <w:numId w:val="14"/>
      </w:numPr>
    </w:pPr>
  </w:style>
  <w:style w:type="numbering" w:customStyle="1" w:styleId="List94">
    <w:name w:val="List 94"/>
    <w:basedOn w:val="NoList"/>
    <w:rsid w:val="00923BCB"/>
    <w:pPr>
      <w:numPr>
        <w:numId w:val="15"/>
      </w:numPr>
    </w:pPr>
  </w:style>
  <w:style w:type="numbering" w:customStyle="1" w:styleId="List95">
    <w:name w:val="List 95"/>
    <w:basedOn w:val="NoList"/>
    <w:rsid w:val="00923BCB"/>
    <w:pPr>
      <w:numPr>
        <w:numId w:val="16"/>
      </w:numPr>
    </w:pPr>
  </w:style>
  <w:style w:type="paragraph" w:styleId="BodyTextIndent">
    <w:name w:val="Body Text Indent"/>
    <w:basedOn w:val="Normal"/>
    <w:link w:val="BodyTextIndentChar"/>
    <w:uiPriority w:val="99"/>
    <w:semiHidden/>
    <w:unhideWhenUsed/>
    <w:rsid w:val="00C16F48"/>
    <w:pPr>
      <w:spacing w:after="120"/>
      <w:ind w:left="360"/>
    </w:pPr>
  </w:style>
  <w:style w:type="character" w:customStyle="1" w:styleId="BodyTextIndentChar">
    <w:name w:val="Body Text Indent Char"/>
    <w:basedOn w:val="DefaultParagraphFont"/>
    <w:link w:val="BodyTextIndent"/>
    <w:uiPriority w:val="99"/>
    <w:semiHidden/>
    <w:rsid w:val="00C16F48"/>
  </w:style>
  <w:style w:type="paragraph" w:customStyle="1" w:styleId="NormalBookmanOldStyle">
    <w:name w:val="Normal + Bookman Old Style"/>
    <w:basedOn w:val="Normal"/>
    <w:rsid w:val="00C16F48"/>
    <w:pPr>
      <w:tabs>
        <w:tab w:val="left" w:pos="360"/>
      </w:tabs>
      <w:suppressAutoHyphens/>
      <w:spacing w:after="0" w:line="240" w:lineRule="auto"/>
      <w:ind w:left="360" w:hanging="360"/>
    </w:pPr>
    <w:rPr>
      <w:rFonts w:ascii="Verdana" w:eastAsia="Times New Roman" w:hAnsi="Verdana"/>
      <w:sz w:val="20"/>
      <w:szCs w:val="20"/>
      <w:lang w:eastAsia="ar-SA"/>
    </w:rPr>
  </w:style>
  <w:style w:type="numbering" w:customStyle="1" w:styleId="List125">
    <w:name w:val="List 125"/>
    <w:basedOn w:val="NoList"/>
    <w:rsid w:val="0045718F"/>
    <w:pPr>
      <w:numPr>
        <w:numId w:val="17"/>
      </w:numPr>
    </w:pPr>
  </w:style>
  <w:style w:type="numbering" w:customStyle="1" w:styleId="List126">
    <w:name w:val="List 126"/>
    <w:basedOn w:val="NoList"/>
    <w:rsid w:val="0045718F"/>
    <w:pPr>
      <w:numPr>
        <w:numId w:val="18"/>
      </w:numPr>
    </w:pPr>
  </w:style>
  <w:style w:type="numbering" w:customStyle="1" w:styleId="List127">
    <w:name w:val="List 127"/>
    <w:basedOn w:val="NoList"/>
    <w:rsid w:val="0045718F"/>
    <w:pPr>
      <w:numPr>
        <w:numId w:val="19"/>
      </w:numPr>
    </w:pPr>
  </w:style>
  <w:style w:type="numbering" w:customStyle="1" w:styleId="List128">
    <w:name w:val="List 128"/>
    <w:basedOn w:val="NoList"/>
    <w:rsid w:val="0045718F"/>
    <w:pPr>
      <w:numPr>
        <w:numId w:val="20"/>
      </w:numPr>
    </w:pPr>
  </w:style>
  <w:style w:type="numbering" w:customStyle="1" w:styleId="List129">
    <w:name w:val="List 129"/>
    <w:basedOn w:val="NoList"/>
    <w:rsid w:val="0045718F"/>
    <w:pPr>
      <w:numPr>
        <w:numId w:val="21"/>
      </w:numPr>
    </w:pPr>
  </w:style>
  <w:style w:type="numbering" w:customStyle="1" w:styleId="List130">
    <w:name w:val="List 130"/>
    <w:basedOn w:val="NoList"/>
    <w:rsid w:val="0045718F"/>
    <w:pPr>
      <w:numPr>
        <w:numId w:val="22"/>
      </w:numPr>
    </w:pPr>
  </w:style>
  <w:style w:type="numbering" w:customStyle="1" w:styleId="List131">
    <w:name w:val="List 131"/>
    <w:basedOn w:val="NoList"/>
    <w:rsid w:val="0045718F"/>
    <w:pPr>
      <w:numPr>
        <w:numId w:val="23"/>
      </w:numPr>
    </w:pPr>
  </w:style>
  <w:style w:type="numbering" w:customStyle="1" w:styleId="List132">
    <w:name w:val="List 132"/>
    <w:basedOn w:val="NoList"/>
    <w:rsid w:val="0045718F"/>
    <w:pPr>
      <w:numPr>
        <w:numId w:val="24"/>
      </w:numPr>
    </w:pPr>
  </w:style>
  <w:style w:type="numbering" w:customStyle="1" w:styleId="List133">
    <w:name w:val="List 133"/>
    <w:basedOn w:val="NoList"/>
    <w:rsid w:val="0045718F"/>
    <w:pPr>
      <w:numPr>
        <w:numId w:val="25"/>
      </w:numPr>
    </w:pPr>
  </w:style>
  <w:style w:type="paragraph" w:styleId="BalloonText">
    <w:name w:val="Balloon Text"/>
    <w:basedOn w:val="Normal"/>
    <w:link w:val="BalloonTextChar"/>
    <w:uiPriority w:val="99"/>
    <w:semiHidden/>
    <w:unhideWhenUsed/>
    <w:rsid w:val="008B4F1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B4F14"/>
    <w:rPr>
      <w:rFonts w:ascii="Tahoma" w:hAnsi="Tahoma" w:cs="Tahoma"/>
      <w:sz w:val="16"/>
      <w:szCs w:val="16"/>
    </w:rPr>
  </w:style>
  <w:style w:type="numbering" w:customStyle="1" w:styleId="List62">
    <w:name w:val="List 62"/>
    <w:basedOn w:val="NoList"/>
    <w:rsid w:val="005402B1"/>
    <w:pPr>
      <w:numPr>
        <w:numId w:val="26"/>
      </w:numPr>
    </w:pPr>
  </w:style>
  <w:style w:type="character" w:customStyle="1" w:styleId="apple-style-span">
    <w:name w:val="apple-style-span"/>
    <w:basedOn w:val="DefaultParagraphFont"/>
    <w:rsid w:val="00BC5878"/>
  </w:style>
  <w:style w:type="paragraph" w:styleId="NoSpacing">
    <w:name w:val="No Spacing"/>
    <w:uiPriority w:val="1"/>
    <w:qFormat/>
    <w:rsid w:val="00DB2857"/>
    <w:rPr>
      <w:sz w:val="22"/>
      <w:szCs w:val="22"/>
    </w:rPr>
  </w:style>
  <w:style w:type="character" w:styleId="FollowedHyperlink">
    <w:name w:val="FollowedHyperlink"/>
    <w:basedOn w:val="DefaultParagraphFont"/>
    <w:uiPriority w:val="99"/>
    <w:semiHidden/>
    <w:unhideWhenUsed/>
    <w:rsid w:val="00CC73D2"/>
    <w:rPr>
      <w:color w:val="954F72" w:themeColor="followedHyperlink"/>
      <w:u w:val="single"/>
    </w:rPr>
  </w:style>
  <w:style w:type="character" w:customStyle="1" w:styleId="apple-converted-space">
    <w:name w:val="apple-converted-space"/>
    <w:basedOn w:val="DefaultParagraphFont"/>
    <w:rsid w:val="009B1E55"/>
  </w:style>
  <w:style w:type="character" w:styleId="Strong">
    <w:name w:val="Strong"/>
    <w:basedOn w:val="DefaultParagraphFont"/>
    <w:uiPriority w:val="22"/>
    <w:qFormat/>
    <w:rsid w:val="009B1E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6C"/>
    <w:pPr>
      <w:spacing w:after="160" w:line="259" w:lineRule="auto"/>
    </w:pPr>
    <w:rPr>
      <w:sz w:val="22"/>
      <w:szCs w:val="22"/>
    </w:rPr>
  </w:style>
  <w:style w:type="paragraph" w:styleId="Heading1">
    <w:name w:val="heading 1"/>
    <w:basedOn w:val="Normal"/>
    <w:next w:val="Normal"/>
    <w:link w:val="Heading1Char"/>
    <w:uiPriority w:val="9"/>
    <w:qFormat/>
    <w:rsid w:val="004F0F8E"/>
    <w:pPr>
      <w:keepNext/>
      <w:keepLines/>
      <w:spacing w:before="240" w:after="0"/>
      <w:outlineLvl w:val="0"/>
    </w:pPr>
    <w:rPr>
      <w:rFonts w:ascii="Calibri Light" w:eastAsia="Times New Roman" w:hAnsi="Calibri Light"/>
      <w:color w:val="2E74B5"/>
      <w:sz w:val="32"/>
      <w:szCs w:val="32"/>
      <w:lang w:val="x-none" w:eastAsia="x-none"/>
    </w:rPr>
  </w:style>
  <w:style w:type="paragraph" w:styleId="Heading2">
    <w:name w:val="heading 2"/>
    <w:basedOn w:val="Normal"/>
    <w:next w:val="Normal"/>
    <w:link w:val="Heading2Char"/>
    <w:uiPriority w:val="9"/>
    <w:unhideWhenUsed/>
    <w:qFormat/>
    <w:rsid w:val="004F0F8E"/>
    <w:pPr>
      <w:keepNext/>
      <w:keepLines/>
      <w:spacing w:before="40" w:after="0"/>
      <w:outlineLvl w:val="1"/>
    </w:pPr>
    <w:rPr>
      <w:rFonts w:ascii="Calibri Light" w:eastAsia="Times New Roman" w:hAnsi="Calibri Light"/>
      <w:color w:val="2E74B5"/>
      <w:sz w:val="26"/>
      <w:szCs w:val="26"/>
      <w:lang w:val="x-none" w:eastAsia="x-none"/>
    </w:rPr>
  </w:style>
  <w:style w:type="paragraph" w:styleId="Heading3">
    <w:name w:val="heading 3"/>
    <w:basedOn w:val="Normal"/>
    <w:next w:val="Normal"/>
    <w:link w:val="Heading3Char"/>
    <w:uiPriority w:val="9"/>
    <w:unhideWhenUsed/>
    <w:qFormat/>
    <w:rsid w:val="00DC0DA3"/>
    <w:pPr>
      <w:keepNext/>
      <w:keepLines/>
      <w:spacing w:before="40" w:after="0"/>
      <w:outlineLvl w:val="2"/>
    </w:pPr>
    <w:rPr>
      <w:rFonts w:ascii="Calibri Light" w:eastAsia="Times New Roman" w:hAnsi="Calibri Light"/>
      <w:color w:val="1F4D78"/>
      <w:sz w:val="24"/>
      <w:szCs w:val="24"/>
      <w:lang w:val="x-none" w:eastAsia="x-none"/>
    </w:rPr>
  </w:style>
  <w:style w:type="paragraph" w:styleId="Heading4">
    <w:name w:val="heading 4"/>
    <w:basedOn w:val="Normal"/>
    <w:next w:val="Normal"/>
    <w:link w:val="Heading4Char"/>
    <w:uiPriority w:val="9"/>
    <w:unhideWhenUsed/>
    <w:qFormat/>
    <w:rsid w:val="004A1D69"/>
    <w:pPr>
      <w:keepNext/>
      <w:keepLines/>
      <w:spacing w:before="40" w:after="0"/>
      <w:outlineLvl w:val="3"/>
    </w:pPr>
    <w:rPr>
      <w:rFonts w:ascii="Calibri Light" w:eastAsia="Times New Roman" w:hAnsi="Calibri Light"/>
      <w:i/>
      <w:iCs/>
      <w:color w:val="2E74B5"/>
      <w:sz w:val="20"/>
      <w:szCs w:val="20"/>
      <w:lang w:val="x-none" w:eastAsia="x-none"/>
    </w:rPr>
  </w:style>
  <w:style w:type="paragraph" w:styleId="Heading5">
    <w:name w:val="heading 5"/>
    <w:basedOn w:val="Normal"/>
    <w:next w:val="Normal"/>
    <w:link w:val="Heading5Char"/>
    <w:uiPriority w:val="9"/>
    <w:unhideWhenUsed/>
    <w:qFormat/>
    <w:rsid w:val="00E4129E"/>
    <w:pPr>
      <w:keepNext/>
      <w:keepLines/>
      <w:spacing w:before="40" w:after="0"/>
      <w:outlineLvl w:val="4"/>
    </w:pPr>
    <w:rPr>
      <w:rFonts w:ascii="Calibri Light" w:eastAsia="Times New Roman" w:hAnsi="Calibri Light"/>
      <w:color w:val="2E74B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F8E"/>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4F0F8E"/>
    <w:rPr>
      <w:rFonts w:ascii="Calibri Light" w:eastAsia="Times New Roman" w:hAnsi="Calibri Light" w:cs="Times New Roman"/>
      <w:color w:val="2E74B5"/>
      <w:sz w:val="26"/>
      <w:szCs w:val="26"/>
    </w:rPr>
  </w:style>
  <w:style w:type="character" w:styleId="Hyperlink">
    <w:name w:val="Hyperlink"/>
    <w:unhideWhenUsed/>
    <w:rsid w:val="00DC0DA3"/>
    <w:rPr>
      <w:color w:val="0563C1"/>
      <w:u w:val="single"/>
    </w:rPr>
  </w:style>
  <w:style w:type="character" w:customStyle="1" w:styleId="Heading3Char">
    <w:name w:val="Heading 3 Char"/>
    <w:link w:val="Heading3"/>
    <w:uiPriority w:val="9"/>
    <w:rsid w:val="00DC0DA3"/>
    <w:rPr>
      <w:rFonts w:ascii="Calibri Light" w:eastAsia="Times New Roman" w:hAnsi="Calibri Light" w:cs="Times New Roman"/>
      <w:color w:val="1F4D78"/>
      <w:sz w:val="24"/>
      <w:szCs w:val="24"/>
    </w:rPr>
  </w:style>
  <w:style w:type="table" w:styleId="TableGrid">
    <w:name w:val="Table Grid"/>
    <w:basedOn w:val="TableNormal"/>
    <w:uiPriority w:val="39"/>
    <w:rsid w:val="0064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5868DC"/>
    <w:pPr>
      <w:suppressAutoHyphens/>
      <w:spacing w:after="120" w:line="480" w:lineRule="auto"/>
    </w:pPr>
    <w:rPr>
      <w:rFonts w:ascii="Times New Roman" w:eastAsia="Times New Roman" w:hAnsi="Times New Roman"/>
      <w:sz w:val="20"/>
      <w:szCs w:val="20"/>
      <w:lang w:val="x-none" w:eastAsia="ar-SA"/>
    </w:rPr>
  </w:style>
  <w:style w:type="character" w:customStyle="1" w:styleId="BodyText2Char">
    <w:name w:val="Body Text 2 Char"/>
    <w:link w:val="BodyText2"/>
    <w:rsid w:val="005868DC"/>
    <w:rPr>
      <w:rFonts w:ascii="Times New Roman" w:eastAsia="Times New Roman" w:hAnsi="Times New Roman" w:cs="Times New Roman"/>
      <w:sz w:val="20"/>
      <w:szCs w:val="20"/>
      <w:lang w:eastAsia="ar-SA"/>
    </w:rPr>
  </w:style>
  <w:style w:type="paragraph" w:styleId="Header">
    <w:name w:val="header"/>
    <w:basedOn w:val="Normal"/>
    <w:link w:val="HeaderChar"/>
    <w:uiPriority w:val="99"/>
    <w:unhideWhenUsed/>
    <w:rsid w:val="00386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2E"/>
  </w:style>
  <w:style w:type="paragraph" w:styleId="Footer">
    <w:name w:val="footer"/>
    <w:basedOn w:val="Normal"/>
    <w:link w:val="FooterChar"/>
    <w:uiPriority w:val="99"/>
    <w:unhideWhenUsed/>
    <w:rsid w:val="00386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2E"/>
  </w:style>
  <w:style w:type="paragraph" w:styleId="BodyText">
    <w:name w:val="Body Text"/>
    <w:basedOn w:val="Normal"/>
    <w:link w:val="BodyTextChar"/>
    <w:uiPriority w:val="99"/>
    <w:unhideWhenUsed/>
    <w:rsid w:val="001C1958"/>
    <w:pPr>
      <w:spacing w:after="120"/>
    </w:pPr>
  </w:style>
  <w:style w:type="character" w:customStyle="1" w:styleId="BodyTextChar">
    <w:name w:val="Body Text Char"/>
    <w:basedOn w:val="DefaultParagraphFont"/>
    <w:link w:val="BodyText"/>
    <w:uiPriority w:val="99"/>
    <w:rsid w:val="001C1958"/>
  </w:style>
  <w:style w:type="paragraph" w:styleId="ListParagraph">
    <w:name w:val="List Paragraph"/>
    <w:basedOn w:val="Normal"/>
    <w:uiPriority w:val="34"/>
    <w:qFormat/>
    <w:rsid w:val="001C1958"/>
    <w:pPr>
      <w:ind w:left="720"/>
      <w:contextualSpacing/>
    </w:pPr>
  </w:style>
  <w:style w:type="character" w:customStyle="1" w:styleId="Heading4Char">
    <w:name w:val="Heading 4 Char"/>
    <w:link w:val="Heading4"/>
    <w:uiPriority w:val="9"/>
    <w:rsid w:val="004A1D69"/>
    <w:rPr>
      <w:rFonts w:ascii="Calibri Light" w:eastAsia="Times New Roman" w:hAnsi="Calibri Light" w:cs="Times New Roman"/>
      <w:i/>
      <w:iCs/>
      <w:color w:val="2E74B5"/>
    </w:rPr>
  </w:style>
  <w:style w:type="paragraph" w:styleId="PlainText">
    <w:name w:val="Plain Text"/>
    <w:link w:val="PlainTextChar"/>
    <w:rsid w:val="00FC69F5"/>
    <w:pPr>
      <w:pBdr>
        <w:top w:val="nil"/>
        <w:left w:val="nil"/>
        <w:bottom w:val="nil"/>
        <w:right w:val="nil"/>
        <w:between w:val="nil"/>
        <w:bar w:val="nil"/>
      </w:pBdr>
    </w:pPr>
    <w:rPr>
      <w:rFonts w:ascii="Courier New" w:eastAsia="Arial Unicode MS" w:hAnsi="Arial Unicode MS" w:cs="Arial Unicode MS"/>
      <w:color w:val="000000"/>
      <w:u w:color="000000"/>
      <w:bdr w:val="nil"/>
    </w:rPr>
  </w:style>
  <w:style w:type="character" w:customStyle="1" w:styleId="PlainTextChar">
    <w:name w:val="Plain Text Char"/>
    <w:link w:val="PlainText"/>
    <w:rsid w:val="00FC69F5"/>
    <w:rPr>
      <w:rFonts w:ascii="Courier New" w:eastAsia="Arial Unicode MS" w:hAnsi="Arial Unicode MS" w:cs="Arial Unicode MS"/>
      <w:color w:val="000000"/>
      <w:u w:color="000000"/>
      <w:bdr w:val="nil"/>
      <w:lang w:val="en-US" w:eastAsia="en-US" w:bidi="ar-SA"/>
    </w:rPr>
  </w:style>
  <w:style w:type="numbering" w:customStyle="1" w:styleId="List19">
    <w:name w:val="List 19"/>
    <w:basedOn w:val="NoList"/>
    <w:rsid w:val="00FC69F5"/>
    <w:pPr>
      <w:numPr>
        <w:numId w:val="1"/>
      </w:numPr>
    </w:pPr>
  </w:style>
  <w:style w:type="numbering" w:customStyle="1" w:styleId="List23">
    <w:name w:val="List 23"/>
    <w:basedOn w:val="NoList"/>
    <w:rsid w:val="00313CAA"/>
    <w:pPr>
      <w:numPr>
        <w:numId w:val="2"/>
      </w:numPr>
    </w:pPr>
  </w:style>
  <w:style w:type="character" w:customStyle="1" w:styleId="Heading5Char">
    <w:name w:val="Heading 5 Char"/>
    <w:link w:val="Heading5"/>
    <w:uiPriority w:val="9"/>
    <w:rsid w:val="00E4129E"/>
    <w:rPr>
      <w:rFonts w:ascii="Calibri Light" w:eastAsia="Times New Roman" w:hAnsi="Calibri Light" w:cs="Times New Roman"/>
      <w:color w:val="2E74B5"/>
    </w:rPr>
  </w:style>
  <w:style w:type="paragraph" w:customStyle="1" w:styleId="BodyA">
    <w:name w:val="Body A"/>
    <w:rsid w:val="00923BCB"/>
    <w:pPr>
      <w:pBdr>
        <w:top w:val="nil"/>
        <w:left w:val="nil"/>
        <w:bottom w:val="nil"/>
        <w:right w:val="nil"/>
        <w:between w:val="nil"/>
        <w:bar w:val="nil"/>
      </w:pBdr>
    </w:pPr>
    <w:rPr>
      <w:rFonts w:ascii="Verdana" w:eastAsia="Verdana" w:hAnsi="Verdana" w:cs="Verdana"/>
      <w:color w:val="000000"/>
      <w:u w:color="000000"/>
      <w:bdr w:val="nil"/>
    </w:rPr>
  </w:style>
  <w:style w:type="numbering" w:customStyle="1" w:styleId="List82">
    <w:name w:val="List 82"/>
    <w:basedOn w:val="NoList"/>
    <w:rsid w:val="00923BCB"/>
    <w:pPr>
      <w:numPr>
        <w:numId w:val="3"/>
      </w:numPr>
    </w:pPr>
  </w:style>
  <w:style w:type="numbering" w:customStyle="1" w:styleId="List83">
    <w:name w:val="List 83"/>
    <w:basedOn w:val="NoList"/>
    <w:rsid w:val="00923BCB"/>
    <w:pPr>
      <w:numPr>
        <w:numId w:val="4"/>
      </w:numPr>
    </w:pPr>
  </w:style>
  <w:style w:type="numbering" w:customStyle="1" w:styleId="List84">
    <w:name w:val="List 84"/>
    <w:basedOn w:val="NoList"/>
    <w:rsid w:val="00923BCB"/>
    <w:pPr>
      <w:numPr>
        <w:numId w:val="5"/>
      </w:numPr>
    </w:pPr>
  </w:style>
  <w:style w:type="numbering" w:customStyle="1" w:styleId="List85">
    <w:name w:val="List 85"/>
    <w:basedOn w:val="NoList"/>
    <w:rsid w:val="00923BCB"/>
    <w:pPr>
      <w:numPr>
        <w:numId w:val="6"/>
      </w:numPr>
    </w:pPr>
  </w:style>
  <w:style w:type="numbering" w:customStyle="1" w:styleId="List86">
    <w:name w:val="List 86"/>
    <w:basedOn w:val="NoList"/>
    <w:rsid w:val="00923BCB"/>
    <w:pPr>
      <w:numPr>
        <w:numId w:val="7"/>
      </w:numPr>
    </w:pPr>
  </w:style>
  <w:style w:type="numbering" w:customStyle="1" w:styleId="List87">
    <w:name w:val="List 87"/>
    <w:basedOn w:val="NoList"/>
    <w:rsid w:val="00923BCB"/>
    <w:pPr>
      <w:numPr>
        <w:numId w:val="8"/>
      </w:numPr>
    </w:pPr>
  </w:style>
  <w:style w:type="numbering" w:customStyle="1" w:styleId="List88">
    <w:name w:val="List 88"/>
    <w:basedOn w:val="NoList"/>
    <w:rsid w:val="00923BCB"/>
    <w:pPr>
      <w:numPr>
        <w:numId w:val="9"/>
      </w:numPr>
    </w:pPr>
  </w:style>
  <w:style w:type="numbering" w:customStyle="1" w:styleId="List89">
    <w:name w:val="List 89"/>
    <w:basedOn w:val="NoList"/>
    <w:rsid w:val="00923BCB"/>
    <w:pPr>
      <w:numPr>
        <w:numId w:val="10"/>
      </w:numPr>
    </w:pPr>
  </w:style>
  <w:style w:type="numbering" w:customStyle="1" w:styleId="List90">
    <w:name w:val="List 90"/>
    <w:basedOn w:val="NoList"/>
    <w:rsid w:val="00923BCB"/>
    <w:pPr>
      <w:numPr>
        <w:numId w:val="11"/>
      </w:numPr>
    </w:pPr>
  </w:style>
  <w:style w:type="numbering" w:customStyle="1" w:styleId="List91">
    <w:name w:val="List 91"/>
    <w:basedOn w:val="NoList"/>
    <w:rsid w:val="00923BCB"/>
    <w:pPr>
      <w:numPr>
        <w:numId w:val="12"/>
      </w:numPr>
    </w:pPr>
  </w:style>
  <w:style w:type="numbering" w:customStyle="1" w:styleId="List92">
    <w:name w:val="List 92"/>
    <w:basedOn w:val="NoList"/>
    <w:rsid w:val="00923BCB"/>
    <w:pPr>
      <w:numPr>
        <w:numId w:val="13"/>
      </w:numPr>
    </w:pPr>
  </w:style>
  <w:style w:type="numbering" w:customStyle="1" w:styleId="List93">
    <w:name w:val="List 93"/>
    <w:basedOn w:val="NoList"/>
    <w:rsid w:val="00923BCB"/>
    <w:pPr>
      <w:numPr>
        <w:numId w:val="14"/>
      </w:numPr>
    </w:pPr>
  </w:style>
  <w:style w:type="numbering" w:customStyle="1" w:styleId="List94">
    <w:name w:val="List 94"/>
    <w:basedOn w:val="NoList"/>
    <w:rsid w:val="00923BCB"/>
    <w:pPr>
      <w:numPr>
        <w:numId w:val="15"/>
      </w:numPr>
    </w:pPr>
  </w:style>
  <w:style w:type="numbering" w:customStyle="1" w:styleId="List95">
    <w:name w:val="List 95"/>
    <w:basedOn w:val="NoList"/>
    <w:rsid w:val="00923BCB"/>
    <w:pPr>
      <w:numPr>
        <w:numId w:val="16"/>
      </w:numPr>
    </w:pPr>
  </w:style>
  <w:style w:type="paragraph" w:styleId="BodyTextIndent">
    <w:name w:val="Body Text Indent"/>
    <w:basedOn w:val="Normal"/>
    <w:link w:val="BodyTextIndentChar"/>
    <w:uiPriority w:val="99"/>
    <w:semiHidden/>
    <w:unhideWhenUsed/>
    <w:rsid w:val="00C16F48"/>
    <w:pPr>
      <w:spacing w:after="120"/>
      <w:ind w:left="360"/>
    </w:pPr>
  </w:style>
  <w:style w:type="character" w:customStyle="1" w:styleId="BodyTextIndentChar">
    <w:name w:val="Body Text Indent Char"/>
    <w:basedOn w:val="DefaultParagraphFont"/>
    <w:link w:val="BodyTextIndent"/>
    <w:uiPriority w:val="99"/>
    <w:semiHidden/>
    <w:rsid w:val="00C16F48"/>
  </w:style>
  <w:style w:type="paragraph" w:customStyle="1" w:styleId="NormalBookmanOldStyle">
    <w:name w:val="Normal + Bookman Old Style"/>
    <w:basedOn w:val="Normal"/>
    <w:rsid w:val="00C16F48"/>
    <w:pPr>
      <w:tabs>
        <w:tab w:val="left" w:pos="360"/>
      </w:tabs>
      <w:suppressAutoHyphens/>
      <w:spacing w:after="0" w:line="240" w:lineRule="auto"/>
      <w:ind w:left="360" w:hanging="360"/>
    </w:pPr>
    <w:rPr>
      <w:rFonts w:ascii="Verdana" w:eastAsia="Times New Roman" w:hAnsi="Verdana"/>
      <w:sz w:val="20"/>
      <w:szCs w:val="20"/>
      <w:lang w:eastAsia="ar-SA"/>
    </w:rPr>
  </w:style>
  <w:style w:type="numbering" w:customStyle="1" w:styleId="List125">
    <w:name w:val="List 125"/>
    <w:basedOn w:val="NoList"/>
    <w:rsid w:val="0045718F"/>
    <w:pPr>
      <w:numPr>
        <w:numId w:val="17"/>
      </w:numPr>
    </w:pPr>
  </w:style>
  <w:style w:type="numbering" w:customStyle="1" w:styleId="List126">
    <w:name w:val="List 126"/>
    <w:basedOn w:val="NoList"/>
    <w:rsid w:val="0045718F"/>
    <w:pPr>
      <w:numPr>
        <w:numId w:val="18"/>
      </w:numPr>
    </w:pPr>
  </w:style>
  <w:style w:type="numbering" w:customStyle="1" w:styleId="List127">
    <w:name w:val="List 127"/>
    <w:basedOn w:val="NoList"/>
    <w:rsid w:val="0045718F"/>
    <w:pPr>
      <w:numPr>
        <w:numId w:val="19"/>
      </w:numPr>
    </w:pPr>
  </w:style>
  <w:style w:type="numbering" w:customStyle="1" w:styleId="List128">
    <w:name w:val="List 128"/>
    <w:basedOn w:val="NoList"/>
    <w:rsid w:val="0045718F"/>
    <w:pPr>
      <w:numPr>
        <w:numId w:val="20"/>
      </w:numPr>
    </w:pPr>
  </w:style>
  <w:style w:type="numbering" w:customStyle="1" w:styleId="List129">
    <w:name w:val="List 129"/>
    <w:basedOn w:val="NoList"/>
    <w:rsid w:val="0045718F"/>
    <w:pPr>
      <w:numPr>
        <w:numId w:val="21"/>
      </w:numPr>
    </w:pPr>
  </w:style>
  <w:style w:type="numbering" w:customStyle="1" w:styleId="List130">
    <w:name w:val="List 130"/>
    <w:basedOn w:val="NoList"/>
    <w:rsid w:val="0045718F"/>
    <w:pPr>
      <w:numPr>
        <w:numId w:val="22"/>
      </w:numPr>
    </w:pPr>
  </w:style>
  <w:style w:type="numbering" w:customStyle="1" w:styleId="List131">
    <w:name w:val="List 131"/>
    <w:basedOn w:val="NoList"/>
    <w:rsid w:val="0045718F"/>
    <w:pPr>
      <w:numPr>
        <w:numId w:val="23"/>
      </w:numPr>
    </w:pPr>
  </w:style>
  <w:style w:type="numbering" w:customStyle="1" w:styleId="List132">
    <w:name w:val="List 132"/>
    <w:basedOn w:val="NoList"/>
    <w:rsid w:val="0045718F"/>
    <w:pPr>
      <w:numPr>
        <w:numId w:val="24"/>
      </w:numPr>
    </w:pPr>
  </w:style>
  <w:style w:type="numbering" w:customStyle="1" w:styleId="List133">
    <w:name w:val="List 133"/>
    <w:basedOn w:val="NoList"/>
    <w:rsid w:val="0045718F"/>
    <w:pPr>
      <w:numPr>
        <w:numId w:val="25"/>
      </w:numPr>
    </w:pPr>
  </w:style>
  <w:style w:type="paragraph" w:styleId="BalloonText">
    <w:name w:val="Balloon Text"/>
    <w:basedOn w:val="Normal"/>
    <w:link w:val="BalloonTextChar"/>
    <w:uiPriority w:val="99"/>
    <w:semiHidden/>
    <w:unhideWhenUsed/>
    <w:rsid w:val="008B4F1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B4F14"/>
    <w:rPr>
      <w:rFonts w:ascii="Tahoma" w:hAnsi="Tahoma" w:cs="Tahoma"/>
      <w:sz w:val="16"/>
      <w:szCs w:val="16"/>
    </w:rPr>
  </w:style>
  <w:style w:type="numbering" w:customStyle="1" w:styleId="List62">
    <w:name w:val="List 62"/>
    <w:basedOn w:val="NoList"/>
    <w:rsid w:val="005402B1"/>
    <w:pPr>
      <w:numPr>
        <w:numId w:val="26"/>
      </w:numPr>
    </w:pPr>
  </w:style>
  <w:style w:type="character" w:customStyle="1" w:styleId="apple-style-span">
    <w:name w:val="apple-style-span"/>
    <w:basedOn w:val="DefaultParagraphFont"/>
    <w:rsid w:val="00BC5878"/>
  </w:style>
  <w:style w:type="paragraph" w:styleId="NoSpacing">
    <w:name w:val="No Spacing"/>
    <w:uiPriority w:val="1"/>
    <w:qFormat/>
    <w:rsid w:val="00DB2857"/>
    <w:rPr>
      <w:sz w:val="22"/>
      <w:szCs w:val="22"/>
    </w:rPr>
  </w:style>
  <w:style w:type="character" w:styleId="FollowedHyperlink">
    <w:name w:val="FollowedHyperlink"/>
    <w:basedOn w:val="DefaultParagraphFont"/>
    <w:uiPriority w:val="99"/>
    <w:semiHidden/>
    <w:unhideWhenUsed/>
    <w:rsid w:val="00CC73D2"/>
    <w:rPr>
      <w:color w:val="954F72" w:themeColor="followedHyperlink"/>
      <w:u w:val="single"/>
    </w:rPr>
  </w:style>
  <w:style w:type="character" w:customStyle="1" w:styleId="apple-converted-space">
    <w:name w:val="apple-converted-space"/>
    <w:basedOn w:val="DefaultParagraphFont"/>
    <w:rsid w:val="009B1E55"/>
  </w:style>
  <w:style w:type="character" w:styleId="Strong">
    <w:name w:val="Strong"/>
    <w:basedOn w:val="DefaultParagraphFont"/>
    <w:uiPriority w:val="22"/>
    <w:qFormat/>
    <w:rsid w:val="009B1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7610">
      <w:bodyDiv w:val="1"/>
      <w:marLeft w:val="0"/>
      <w:marRight w:val="0"/>
      <w:marTop w:val="0"/>
      <w:marBottom w:val="0"/>
      <w:divBdr>
        <w:top w:val="none" w:sz="0" w:space="0" w:color="auto"/>
        <w:left w:val="none" w:sz="0" w:space="0" w:color="auto"/>
        <w:bottom w:val="none" w:sz="0" w:space="0" w:color="auto"/>
        <w:right w:val="none" w:sz="0" w:space="0" w:color="auto"/>
      </w:divBdr>
    </w:div>
    <w:div w:id="843127234">
      <w:bodyDiv w:val="1"/>
      <w:marLeft w:val="0"/>
      <w:marRight w:val="0"/>
      <w:marTop w:val="0"/>
      <w:marBottom w:val="0"/>
      <w:divBdr>
        <w:top w:val="none" w:sz="0" w:space="0" w:color="auto"/>
        <w:left w:val="none" w:sz="0" w:space="0" w:color="auto"/>
        <w:bottom w:val="none" w:sz="0" w:space="0" w:color="auto"/>
        <w:right w:val="none" w:sz="0" w:space="0" w:color="auto"/>
      </w:divBdr>
    </w:div>
    <w:div w:id="1271275622">
      <w:bodyDiv w:val="1"/>
      <w:marLeft w:val="0"/>
      <w:marRight w:val="0"/>
      <w:marTop w:val="0"/>
      <w:marBottom w:val="0"/>
      <w:divBdr>
        <w:top w:val="none" w:sz="0" w:space="0" w:color="auto"/>
        <w:left w:val="none" w:sz="0" w:space="0" w:color="auto"/>
        <w:bottom w:val="none" w:sz="0" w:space="0" w:color="auto"/>
        <w:right w:val="none" w:sz="0" w:space="0" w:color="auto"/>
      </w:divBdr>
      <w:divsChild>
        <w:div w:id="50079063">
          <w:marLeft w:val="0"/>
          <w:marRight w:val="0"/>
          <w:marTop w:val="0"/>
          <w:marBottom w:val="0"/>
          <w:divBdr>
            <w:top w:val="none" w:sz="0" w:space="0" w:color="auto"/>
            <w:left w:val="none" w:sz="0" w:space="0" w:color="auto"/>
            <w:bottom w:val="none" w:sz="0" w:space="0" w:color="auto"/>
            <w:right w:val="none" w:sz="0" w:space="0" w:color="auto"/>
          </w:divBdr>
        </w:div>
        <w:div w:id="111442002">
          <w:marLeft w:val="0"/>
          <w:marRight w:val="0"/>
          <w:marTop w:val="0"/>
          <w:marBottom w:val="0"/>
          <w:divBdr>
            <w:top w:val="none" w:sz="0" w:space="0" w:color="auto"/>
            <w:left w:val="none" w:sz="0" w:space="0" w:color="auto"/>
            <w:bottom w:val="none" w:sz="0" w:space="0" w:color="auto"/>
            <w:right w:val="none" w:sz="0" w:space="0" w:color="auto"/>
          </w:divBdr>
        </w:div>
        <w:div w:id="157159217">
          <w:marLeft w:val="0"/>
          <w:marRight w:val="0"/>
          <w:marTop w:val="0"/>
          <w:marBottom w:val="0"/>
          <w:divBdr>
            <w:top w:val="none" w:sz="0" w:space="0" w:color="auto"/>
            <w:left w:val="none" w:sz="0" w:space="0" w:color="auto"/>
            <w:bottom w:val="none" w:sz="0" w:space="0" w:color="auto"/>
            <w:right w:val="none" w:sz="0" w:space="0" w:color="auto"/>
          </w:divBdr>
        </w:div>
        <w:div w:id="241138614">
          <w:marLeft w:val="0"/>
          <w:marRight w:val="0"/>
          <w:marTop w:val="0"/>
          <w:marBottom w:val="0"/>
          <w:divBdr>
            <w:top w:val="none" w:sz="0" w:space="0" w:color="auto"/>
            <w:left w:val="none" w:sz="0" w:space="0" w:color="auto"/>
            <w:bottom w:val="none" w:sz="0" w:space="0" w:color="auto"/>
            <w:right w:val="none" w:sz="0" w:space="0" w:color="auto"/>
          </w:divBdr>
        </w:div>
        <w:div w:id="360664846">
          <w:marLeft w:val="0"/>
          <w:marRight w:val="0"/>
          <w:marTop w:val="0"/>
          <w:marBottom w:val="0"/>
          <w:divBdr>
            <w:top w:val="none" w:sz="0" w:space="0" w:color="auto"/>
            <w:left w:val="none" w:sz="0" w:space="0" w:color="auto"/>
            <w:bottom w:val="none" w:sz="0" w:space="0" w:color="auto"/>
            <w:right w:val="none" w:sz="0" w:space="0" w:color="auto"/>
          </w:divBdr>
        </w:div>
        <w:div w:id="362563726">
          <w:marLeft w:val="0"/>
          <w:marRight w:val="0"/>
          <w:marTop w:val="0"/>
          <w:marBottom w:val="0"/>
          <w:divBdr>
            <w:top w:val="none" w:sz="0" w:space="0" w:color="auto"/>
            <w:left w:val="none" w:sz="0" w:space="0" w:color="auto"/>
            <w:bottom w:val="none" w:sz="0" w:space="0" w:color="auto"/>
            <w:right w:val="none" w:sz="0" w:space="0" w:color="auto"/>
          </w:divBdr>
        </w:div>
        <w:div w:id="784422736">
          <w:marLeft w:val="0"/>
          <w:marRight w:val="0"/>
          <w:marTop w:val="0"/>
          <w:marBottom w:val="0"/>
          <w:divBdr>
            <w:top w:val="none" w:sz="0" w:space="0" w:color="auto"/>
            <w:left w:val="none" w:sz="0" w:space="0" w:color="auto"/>
            <w:bottom w:val="none" w:sz="0" w:space="0" w:color="auto"/>
            <w:right w:val="none" w:sz="0" w:space="0" w:color="auto"/>
          </w:divBdr>
        </w:div>
        <w:div w:id="869143483">
          <w:marLeft w:val="0"/>
          <w:marRight w:val="0"/>
          <w:marTop w:val="0"/>
          <w:marBottom w:val="0"/>
          <w:divBdr>
            <w:top w:val="none" w:sz="0" w:space="0" w:color="auto"/>
            <w:left w:val="none" w:sz="0" w:space="0" w:color="auto"/>
            <w:bottom w:val="none" w:sz="0" w:space="0" w:color="auto"/>
            <w:right w:val="none" w:sz="0" w:space="0" w:color="auto"/>
          </w:divBdr>
        </w:div>
        <w:div w:id="906450780">
          <w:marLeft w:val="0"/>
          <w:marRight w:val="0"/>
          <w:marTop w:val="0"/>
          <w:marBottom w:val="0"/>
          <w:divBdr>
            <w:top w:val="none" w:sz="0" w:space="0" w:color="auto"/>
            <w:left w:val="none" w:sz="0" w:space="0" w:color="auto"/>
            <w:bottom w:val="none" w:sz="0" w:space="0" w:color="auto"/>
            <w:right w:val="none" w:sz="0" w:space="0" w:color="auto"/>
          </w:divBdr>
        </w:div>
        <w:div w:id="1191264850">
          <w:marLeft w:val="0"/>
          <w:marRight w:val="0"/>
          <w:marTop w:val="0"/>
          <w:marBottom w:val="0"/>
          <w:divBdr>
            <w:top w:val="none" w:sz="0" w:space="0" w:color="auto"/>
            <w:left w:val="none" w:sz="0" w:space="0" w:color="auto"/>
            <w:bottom w:val="none" w:sz="0" w:space="0" w:color="auto"/>
            <w:right w:val="none" w:sz="0" w:space="0" w:color="auto"/>
          </w:divBdr>
        </w:div>
        <w:div w:id="1297950435">
          <w:marLeft w:val="0"/>
          <w:marRight w:val="0"/>
          <w:marTop w:val="0"/>
          <w:marBottom w:val="0"/>
          <w:divBdr>
            <w:top w:val="none" w:sz="0" w:space="0" w:color="auto"/>
            <w:left w:val="none" w:sz="0" w:space="0" w:color="auto"/>
            <w:bottom w:val="none" w:sz="0" w:space="0" w:color="auto"/>
            <w:right w:val="none" w:sz="0" w:space="0" w:color="auto"/>
          </w:divBdr>
        </w:div>
        <w:div w:id="1428966783">
          <w:marLeft w:val="0"/>
          <w:marRight w:val="0"/>
          <w:marTop w:val="0"/>
          <w:marBottom w:val="0"/>
          <w:divBdr>
            <w:top w:val="none" w:sz="0" w:space="0" w:color="auto"/>
            <w:left w:val="none" w:sz="0" w:space="0" w:color="auto"/>
            <w:bottom w:val="none" w:sz="0" w:space="0" w:color="auto"/>
            <w:right w:val="none" w:sz="0" w:space="0" w:color="auto"/>
          </w:divBdr>
        </w:div>
        <w:div w:id="1554317369">
          <w:marLeft w:val="0"/>
          <w:marRight w:val="0"/>
          <w:marTop w:val="0"/>
          <w:marBottom w:val="0"/>
          <w:divBdr>
            <w:top w:val="none" w:sz="0" w:space="0" w:color="auto"/>
            <w:left w:val="none" w:sz="0" w:space="0" w:color="auto"/>
            <w:bottom w:val="none" w:sz="0" w:space="0" w:color="auto"/>
            <w:right w:val="none" w:sz="0" w:space="0" w:color="auto"/>
          </w:divBdr>
        </w:div>
        <w:div w:id="1632899918">
          <w:marLeft w:val="0"/>
          <w:marRight w:val="0"/>
          <w:marTop w:val="0"/>
          <w:marBottom w:val="0"/>
          <w:divBdr>
            <w:top w:val="none" w:sz="0" w:space="0" w:color="auto"/>
            <w:left w:val="none" w:sz="0" w:space="0" w:color="auto"/>
            <w:bottom w:val="none" w:sz="0" w:space="0" w:color="auto"/>
            <w:right w:val="none" w:sz="0" w:space="0" w:color="auto"/>
          </w:divBdr>
        </w:div>
        <w:div w:id="1668166051">
          <w:marLeft w:val="0"/>
          <w:marRight w:val="0"/>
          <w:marTop w:val="0"/>
          <w:marBottom w:val="0"/>
          <w:divBdr>
            <w:top w:val="none" w:sz="0" w:space="0" w:color="auto"/>
            <w:left w:val="none" w:sz="0" w:space="0" w:color="auto"/>
            <w:bottom w:val="none" w:sz="0" w:space="0" w:color="auto"/>
            <w:right w:val="none" w:sz="0" w:space="0" w:color="auto"/>
          </w:divBdr>
        </w:div>
        <w:div w:id="1673147681">
          <w:marLeft w:val="0"/>
          <w:marRight w:val="0"/>
          <w:marTop w:val="0"/>
          <w:marBottom w:val="0"/>
          <w:divBdr>
            <w:top w:val="none" w:sz="0" w:space="0" w:color="auto"/>
            <w:left w:val="none" w:sz="0" w:space="0" w:color="auto"/>
            <w:bottom w:val="none" w:sz="0" w:space="0" w:color="auto"/>
            <w:right w:val="none" w:sz="0" w:space="0" w:color="auto"/>
          </w:divBdr>
        </w:div>
        <w:div w:id="1846283445">
          <w:marLeft w:val="0"/>
          <w:marRight w:val="0"/>
          <w:marTop w:val="0"/>
          <w:marBottom w:val="0"/>
          <w:divBdr>
            <w:top w:val="none" w:sz="0" w:space="0" w:color="auto"/>
            <w:left w:val="none" w:sz="0" w:space="0" w:color="auto"/>
            <w:bottom w:val="none" w:sz="0" w:space="0" w:color="auto"/>
            <w:right w:val="none" w:sz="0" w:space="0" w:color="auto"/>
          </w:divBdr>
        </w:div>
        <w:div w:id="1854177048">
          <w:marLeft w:val="0"/>
          <w:marRight w:val="0"/>
          <w:marTop w:val="0"/>
          <w:marBottom w:val="0"/>
          <w:divBdr>
            <w:top w:val="none" w:sz="0" w:space="0" w:color="auto"/>
            <w:left w:val="none" w:sz="0" w:space="0" w:color="auto"/>
            <w:bottom w:val="none" w:sz="0" w:space="0" w:color="auto"/>
            <w:right w:val="none" w:sz="0" w:space="0" w:color="auto"/>
          </w:divBdr>
        </w:div>
        <w:div w:id="2016884859">
          <w:marLeft w:val="0"/>
          <w:marRight w:val="0"/>
          <w:marTop w:val="0"/>
          <w:marBottom w:val="0"/>
          <w:divBdr>
            <w:top w:val="none" w:sz="0" w:space="0" w:color="auto"/>
            <w:left w:val="none" w:sz="0" w:space="0" w:color="auto"/>
            <w:bottom w:val="none" w:sz="0" w:space="0" w:color="auto"/>
            <w:right w:val="none" w:sz="0" w:space="0" w:color="auto"/>
          </w:divBdr>
        </w:div>
        <w:div w:id="2080323101">
          <w:marLeft w:val="0"/>
          <w:marRight w:val="0"/>
          <w:marTop w:val="0"/>
          <w:marBottom w:val="0"/>
          <w:divBdr>
            <w:top w:val="none" w:sz="0" w:space="0" w:color="auto"/>
            <w:left w:val="none" w:sz="0" w:space="0" w:color="auto"/>
            <w:bottom w:val="none" w:sz="0" w:space="0" w:color="auto"/>
            <w:right w:val="none" w:sz="0" w:space="0" w:color="auto"/>
          </w:divBdr>
        </w:div>
        <w:div w:id="2084402134">
          <w:marLeft w:val="0"/>
          <w:marRight w:val="0"/>
          <w:marTop w:val="0"/>
          <w:marBottom w:val="0"/>
          <w:divBdr>
            <w:top w:val="none" w:sz="0" w:space="0" w:color="auto"/>
            <w:left w:val="none" w:sz="0" w:space="0" w:color="auto"/>
            <w:bottom w:val="none" w:sz="0" w:space="0" w:color="auto"/>
            <w:right w:val="none" w:sz="0" w:space="0" w:color="auto"/>
          </w:divBdr>
        </w:div>
        <w:div w:id="2127574649">
          <w:marLeft w:val="0"/>
          <w:marRight w:val="0"/>
          <w:marTop w:val="0"/>
          <w:marBottom w:val="0"/>
          <w:divBdr>
            <w:top w:val="none" w:sz="0" w:space="0" w:color="auto"/>
            <w:left w:val="none" w:sz="0" w:space="0" w:color="auto"/>
            <w:bottom w:val="none" w:sz="0" w:space="0" w:color="auto"/>
            <w:right w:val="none" w:sz="0" w:space="0" w:color="auto"/>
          </w:divBdr>
        </w:div>
      </w:divsChild>
    </w:div>
    <w:div w:id="1352490917">
      <w:bodyDiv w:val="1"/>
      <w:marLeft w:val="0"/>
      <w:marRight w:val="0"/>
      <w:marTop w:val="0"/>
      <w:marBottom w:val="0"/>
      <w:divBdr>
        <w:top w:val="none" w:sz="0" w:space="0" w:color="auto"/>
        <w:left w:val="none" w:sz="0" w:space="0" w:color="auto"/>
        <w:bottom w:val="none" w:sz="0" w:space="0" w:color="auto"/>
        <w:right w:val="none" w:sz="0" w:space="0" w:color="auto"/>
      </w:divBdr>
    </w:div>
    <w:div w:id="1423334229">
      <w:bodyDiv w:val="1"/>
      <w:marLeft w:val="0"/>
      <w:marRight w:val="0"/>
      <w:marTop w:val="0"/>
      <w:marBottom w:val="0"/>
      <w:divBdr>
        <w:top w:val="none" w:sz="0" w:space="0" w:color="auto"/>
        <w:left w:val="none" w:sz="0" w:space="0" w:color="auto"/>
        <w:bottom w:val="none" w:sz="0" w:space="0" w:color="auto"/>
        <w:right w:val="none" w:sz="0" w:space="0" w:color="auto"/>
      </w:divBdr>
      <w:divsChild>
        <w:div w:id="100074553">
          <w:marLeft w:val="0"/>
          <w:marRight w:val="0"/>
          <w:marTop w:val="0"/>
          <w:marBottom w:val="0"/>
          <w:divBdr>
            <w:top w:val="none" w:sz="0" w:space="0" w:color="auto"/>
            <w:left w:val="none" w:sz="0" w:space="0" w:color="auto"/>
            <w:bottom w:val="none" w:sz="0" w:space="0" w:color="auto"/>
            <w:right w:val="none" w:sz="0" w:space="0" w:color="auto"/>
          </w:divBdr>
        </w:div>
        <w:div w:id="293298058">
          <w:marLeft w:val="0"/>
          <w:marRight w:val="0"/>
          <w:marTop w:val="0"/>
          <w:marBottom w:val="0"/>
          <w:divBdr>
            <w:top w:val="none" w:sz="0" w:space="0" w:color="auto"/>
            <w:left w:val="none" w:sz="0" w:space="0" w:color="auto"/>
            <w:bottom w:val="none" w:sz="0" w:space="0" w:color="auto"/>
            <w:right w:val="none" w:sz="0" w:space="0" w:color="auto"/>
          </w:divBdr>
        </w:div>
        <w:div w:id="337315640">
          <w:marLeft w:val="0"/>
          <w:marRight w:val="0"/>
          <w:marTop w:val="0"/>
          <w:marBottom w:val="0"/>
          <w:divBdr>
            <w:top w:val="none" w:sz="0" w:space="0" w:color="auto"/>
            <w:left w:val="none" w:sz="0" w:space="0" w:color="auto"/>
            <w:bottom w:val="none" w:sz="0" w:space="0" w:color="auto"/>
            <w:right w:val="none" w:sz="0" w:space="0" w:color="auto"/>
          </w:divBdr>
        </w:div>
        <w:div w:id="402996117">
          <w:marLeft w:val="0"/>
          <w:marRight w:val="0"/>
          <w:marTop w:val="0"/>
          <w:marBottom w:val="0"/>
          <w:divBdr>
            <w:top w:val="none" w:sz="0" w:space="0" w:color="auto"/>
            <w:left w:val="none" w:sz="0" w:space="0" w:color="auto"/>
            <w:bottom w:val="none" w:sz="0" w:space="0" w:color="auto"/>
            <w:right w:val="none" w:sz="0" w:space="0" w:color="auto"/>
          </w:divBdr>
        </w:div>
        <w:div w:id="509953497">
          <w:marLeft w:val="0"/>
          <w:marRight w:val="0"/>
          <w:marTop w:val="0"/>
          <w:marBottom w:val="0"/>
          <w:divBdr>
            <w:top w:val="none" w:sz="0" w:space="0" w:color="auto"/>
            <w:left w:val="none" w:sz="0" w:space="0" w:color="auto"/>
            <w:bottom w:val="none" w:sz="0" w:space="0" w:color="auto"/>
            <w:right w:val="none" w:sz="0" w:space="0" w:color="auto"/>
          </w:divBdr>
        </w:div>
        <w:div w:id="599751961">
          <w:marLeft w:val="0"/>
          <w:marRight w:val="0"/>
          <w:marTop w:val="0"/>
          <w:marBottom w:val="0"/>
          <w:divBdr>
            <w:top w:val="none" w:sz="0" w:space="0" w:color="auto"/>
            <w:left w:val="none" w:sz="0" w:space="0" w:color="auto"/>
            <w:bottom w:val="none" w:sz="0" w:space="0" w:color="auto"/>
            <w:right w:val="none" w:sz="0" w:space="0" w:color="auto"/>
          </w:divBdr>
        </w:div>
        <w:div w:id="783382286">
          <w:marLeft w:val="0"/>
          <w:marRight w:val="0"/>
          <w:marTop w:val="0"/>
          <w:marBottom w:val="0"/>
          <w:divBdr>
            <w:top w:val="none" w:sz="0" w:space="0" w:color="auto"/>
            <w:left w:val="none" w:sz="0" w:space="0" w:color="auto"/>
            <w:bottom w:val="none" w:sz="0" w:space="0" w:color="auto"/>
            <w:right w:val="none" w:sz="0" w:space="0" w:color="auto"/>
          </w:divBdr>
        </w:div>
        <w:div w:id="840045850">
          <w:marLeft w:val="0"/>
          <w:marRight w:val="0"/>
          <w:marTop w:val="0"/>
          <w:marBottom w:val="0"/>
          <w:divBdr>
            <w:top w:val="none" w:sz="0" w:space="0" w:color="auto"/>
            <w:left w:val="none" w:sz="0" w:space="0" w:color="auto"/>
            <w:bottom w:val="none" w:sz="0" w:space="0" w:color="auto"/>
            <w:right w:val="none" w:sz="0" w:space="0" w:color="auto"/>
          </w:divBdr>
        </w:div>
        <w:div w:id="949891597">
          <w:marLeft w:val="0"/>
          <w:marRight w:val="0"/>
          <w:marTop w:val="0"/>
          <w:marBottom w:val="0"/>
          <w:divBdr>
            <w:top w:val="none" w:sz="0" w:space="0" w:color="auto"/>
            <w:left w:val="none" w:sz="0" w:space="0" w:color="auto"/>
            <w:bottom w:val="none" w:sz="0" w:space="0" w:color="auto"/>
            <w:right w:val="none" w:sz="0" w:space="0" w:color="auto"/>
          </w:divBdr>
        </w:div>
        <w:div w:id="1259216820">
          <w:marLeft w:val="0"/>
          <w:marRight w:val="0"/>
          <w:marTop w:val="0"/>
          <w:marBottom w:val="0"/>
          <w:divBdr>
            <w:top w:val="none" w:sz="0" w:space="0" w:color="auto"/>
            <w:left w:val="none" w:sz="0" w:space="0" w:color="auto"/>
            <w:bottom w:val="none" w:sz="0" w:space="0" w:color="auto"/>
            <w:right w:val="none" w:sz="0" w:space="0" w:color="auto"/>
          </w:divBdr>
        </w:div>
        <w:div w:id="1347516144">
          <w:marLeft w:val="0"/>
          <w:marRight w:val="0"/>
          <w:marTop w:val="0"/>
          <w:marBottom w:val="0"/>
          <w:divBdr>
            <w:top w:val="none" w:sz="0" w:space="0" w:color="auto"/>
            <w:left w:val="none" w:sz="0" w:space="0" w:color="auto"/>
            <w:bottom w:val="none" w:sz="0" w:space="0" w:color="auto"/>
            <w:right w:val="none" w:sz="0" w:space="0" w:color="auto"/>
          </w:divBdr>
        </w:div>
        <w:div w:id="1349328444">
          <w:marLeft w:val="0"/>
          <w:marRight w:val="0"/>
          <w:marTop w:val="0"/>
          <w:marBottom w:val="0"/>
          <w:divBdr>
            <w:top w:val="none" w:sz="0" w:space="0" w:color="auto"/>
            <w:left w:val="none" w:sz="0" w:space="0" w:color="auto"/>
            <w:bottom w:val="none" w:sz="0" w:space="0" w:color="auto"/>
            <w:right w:val="none" w:sz="0" w:space="0" w:color="auto"/>
          </w:divBdr>
        </w:div>
        <w:div w:id="1458453784">
          <w:marLeft w:val="0"/>
          <w:marRight w:val="0"/>
          <w:marTop w:val="0"/>
          <w:marBottom w:val="0"/>
          <w:divBdr>
            <w:top w:val="none" w:sz="0" w:space="0" w:color="auto"/>
            <w:left w:val="none" w:sz="0" w:space="0" w:color="auto"/>
            <w:bottom w:val="none" w:sz="0" w:space="0" w:color="auto"/>
            <w:right w:val="none" w:sz="0" w:space="0" w:color="auto"/>
          </w:divBdr>
        </w:div>
        <w:div w:id="1509981362">
          <w:marLeft w:val="0"/>
          <w:marRight w:val="0"/>
          <w:marTop w:val="0"/>
          <w:marBottom w:val="0"/>
          <w:divBdr>
            <w:top w:val="none" w:sz="0" w:space="0" w:color="auto"/>
            <w:left w:val="none" w:sz="0" w:space="0" w:color="auto"/>
            <w:bottom w:val="none" w:sz="0" w:space="0" w:color="auto"/>
            <w:right w:val="none" w:sz="0" w:space="0" w:color="auto"/>
          </w:divBdr>
        </w:div>
        <w:div w:id="1744987420">
          <w:marLeft w:val="0"/>
          <w:marRight w:val="0"/>
          <w:marTop w:val="0"/>
          <w:marBottom w:val="0"/>
          <w:divBdr>
            <w:top w:val="none" w:sz="0" w:space="0" w:color="auto"/>
            <w:left w:val="none" w:sz="0" w:space="0" w:color="auto"/>
            <w:bottom w:val="none" w:sz="0" w:space="0" w:color="auto"/>
            <w:right w:val="none" w:sz="0" w:space="0" w:color="auto"/>
          </w:divBdr>
        </w:div>
        <w:div w:id="1798254648">
          <w:marLeft w:val="0"/>
          <w:marRight w:val="0"/>
          <w:marTop w:val="0"/>
          <w:marBottom w:val="0"/>
          <w:divBdr>
            <w:top w:val="none" w:sz="0" w:space="0" w:color="auto"/>
            <w:left w:val="none" w:sz="0" w:space="0" w:color="auto"/>
            <w:bottom w:val="none" w:sz="0" w:space="0" w:color="auto"/>
            <w:right w:val="none" w:sz="0" w:space="0" w:color="auto"/>
          </w:divBdr>
        </w:div>
        <w:div w:id="1839803339">
          <w:marLeft w:val="0"/>
          <w:marRight w:val="0"/>
          <w:marTop w:val="0"/>
          <w:marBottom w:val="0"/>
          <w:divBdr>
            <w:top w:val="none" w:sz="0" w:space="0" w:color="auto"/>
            <w:left w:val="none" w:sz="0" w:space="0" w:color="auto"/>
            <w:bottom w:val="none" w:sz="0" w:space="0" w:color="auto"/>
            <w:right w:val="none" w:sz="0" w:space="0" w:color="auto"/>
          </w:divBdr>
        </w:div>
        <w:div w:id="1849952228">
          <w:marLeft w:val="0"/>
          <w:marRight w:val="0"/>
          <w:marTop w:val="0"/>
          <w:marBottom w:val="0"/>
          <w:divBdr>
            <w:top w:val="none" w:sz="0" w:space="0" w:color="auto"/>
            <w:left w:val="none" w:sz="0" w:space="0" w:color="auto"/>
            <w:bottom w:val="none" w:sz="0" w:space="0" w:color="auto"/>
            <w:right w:val="none" w:sz="0" w:space="0" w:color="auto"/>
          </w:divBdr>
        </w:div>
        <w:div w:id="2004893714">
          <w:marLeft w:val="0"/>
          <w:marRight w:val="0"/>
          <w:marTop w:val="0"/>
          <w:marBottom w:val="0"/>
          <w:divBdr>
            <w:top w:val="none" w:sz="0" w:space="0" w:color="auto"/>
            <w:left w:val="none" w:sz="0" w:space="0" w:color="auto"/>
            <w:bottom w:val="none" w:sz="0" w:space="0" w:color="auto"/>
            <w:right w:val="none" w:sz="0" w:space="0" w:color="auto"/>
          </w:divBdr>
        </w:div>
        <w:div w:id="2039429191">
          <w:marLeft w:val="0"/>
          <w:marRight w:val="0"/>
          <w:marTop w:val="0"/>
          <w:marBottom w:val="0"/>
          <w:divBdr>
            <w:top w:val="none" w:sz="0" w:space="0" w:color="auto"/>
            <w:left w:val="none" w:sz="0" w:space="0" w:color="auto"/>
            <w:bottom w:val="none" w:sz="0" w:space="0" w:color="auto"/>
            <w:right w:val="none" w:sz="0" w:space="0" w:color="auto"/>
          </w:divBdr>
        </w:div>
        <w:div w:id="2082021918">
          <w:marLeft w:val="0"/>
          <w:marRight w:val="0"/>
          <w:marTop w:val="0"/>
          <w:marBottom w:val="0"/>
          <w:divBdr>
            <w:top w:val="none" w:sz="0" w:space="0" w:color="auto"/>
            <w:left w:val="none" w:sz="0" w:space="0" w:color="auto"/>
            <w:bottom w:val="none" w:sz="0" w:space="0" w:color="auto"/>
            <w:right w:val="none" w:sz="0" w:space="0" w:color="auto"/>
          </w:divBdr>
        </w:div>
        <w:div w:id="2092308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7B31-B871-4A95-8933-B0326229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12259</CharactersWithSpaces>
  <SharedDoc>false</SharedDoc>
  <HLinks>
    <vt:vector size="6" baseType="variant">
      <vt:variant>
        <vt:i4>5505081</vt:i4>
      </vt:variant>
      <vt:variant>
        <vt:i4>0</vt:i4>
      </vt:variant>
      <vt:variant>
        <vt:i4>0</vt:i4>
      </vt:variant>
      <vt:variant>
        <vt:i4>5</vt:i4>
      </vt:variant>
      <vt:variant>
        <vt:lpwstr>mailto:sridevi49.java@gmail.com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Amplify</dc:creator>
  <cp:lastModifiedBy>Scadea1</cp:lastModifiedBy>
  <cp:revision>4</cp:revision>
  <dcterms:created xsi:type="dcterms:W3CDTF">2017-06-30T20:08:00Z</dcterms:created>
  <dcterms:modified xsi:type="dcterms:W3CDTF">2017-07-11T16:25:00Z</dcterms:modified>
</cp:coreProperties>
</file>