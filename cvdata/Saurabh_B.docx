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F98" w:rsidRPr="00A031C0" w:rsidRDefault="00890DB2" w:rsidP="00A031C0">
      <w:pPr>
        <w:pBdr>
          <w:bottom w:val="single" w:sz="4" w:space="1" w:color="auto"/>
        </w:pBdr>
        <w:tabs>
          <w:tab w:val="left" w:pos="284"/>
          <w:tab w:val="left" w:pos="1440"/>
          <w:tab w:val="left" w:pos="1973"/>
          <w:tab w:val="left" w:pos="2160"/>
          <w:tab w:val="left" w:pos="2592"/>
          <w:tab w:val="left" w:pos="2880"/>
        </w:tabs>
        <w:spacing w:after="0" w:line="240" w:lineRule="auto"/>
        <w:ind w:left="284" w:hanging="284"/>
        <w:jc w:val="center"/>
        <w:outlineLvl w:val="0"/>
        <w:rPr>
          <w:rFonts w:asciiTheme="minorHAnsi" w:hAnsiTheme="minorHAnsi" w:cstheme="minorHAnsi"/>
          <w:b/>
          <w:color w:val="000000"/>
        </w:rPr>
      </w:pPr>
      <w:r w:rsidRPr="00A031C0">
        <w:rPr>
          <w:rFonts w:asciiTheme="minorHAnsi" w:hAnsiTheme="minorHAnsi" w:cstheme="minorHAnsi"/>
          <w:b/>
          <w:bCs/>
        </w:rPr>
        <w:t>Saurabh Bajaj</w:t>
      </w:r>
    </w:p>
    <w:p w:rsidR="00C15F98" w:rsidRPr="00A031C0" w:rsidRDefault="00EB325E" w:rsidP="00A031C0">
      <w:pPr>
        <w:tabs>
          <w:tab w:val="left" w:pos="284"/>
        </w:tabs>
        <w:autoSpaceDE w:val="0"/>
        <w:autoSpaceDN w:val="0"/>
        <w:adjustRightInd w:val="0"/>
        <w:spacing w:after="0" w:line="240" w:lineRule="auto"/>
        <w:ind w:left="284" w:hanging="284"/>
        <w:rPr>
          <w:rFonts w:asciiTheme="minorHAnsi" w:hAnsiTheme="minorHAnsi" w:cstheme="minorHAnsi"/>
          <w:b/>
          <w:bCs/>
        </w:rPr>
      </w:pPr>
      <w:proofErr w:type="spellStart"/>
      <w:r w:rsidRPr="00A031C0">
        <w:rPr>
          <w:rFonts w:asciiTheme="minorHAnsi" w:hAnsiTheme="minorHAnsi" w:cstheme="minorHAnsi"/>
          <w:b/>
          <w:bCs/>
        </w:rPr>
        <w:t>Summar</w:t>
      </w:r>
      <w:proofErr w:type="spellEnd"/>
    </w:p>
    <w:p w:rsidR="00CF2CCE" w:rsidRPr="00A031C0" w:rsidRDefault="00890DB2" w:rsidP="00A031C0">
      <w:pPr>
        <w:numPr>
          <w:ilvl w:val="0"/>
          <w:numId w:val="36"/>
        </w:numPr>
        <w:tabs>
          <w:tab w:val="left" w:pos="284"/>
        </w:tabs>
        <w:autoSpaceDE w:val="0"/>
        <w:autoSpaceDN w:val="0"/>
        <w:adjustRightInd w:val="0"/>
        <w:spacing w:after="0" w:line="240" w:lineRule="auto"/>
        <w:ind w:left="284" w:hanging="284"/>
        <w:jc w:val="both"/>
        <w:rPr>
          <w:rFonts w:asciiTheme="minorHAnsi" w:hAnsiTheme="minorHAnsi" w:cstheme="minorHAnsi"/>
        </w:rPr>
      </w:pPr>
      <w:r w:rsidRPr="00A031C0">
        <w:rPr>
          <w:rFonts w:asciiTheme="minorHAnsi" w:hAnsiTheme="minorHAnsi" w:cstheme="minorHAnsi"/>
        </w:rPr>
        <w:t>Around</w:t>
      </w:r>
      <w:r w:rsidR="00C15F98" w:rsidRPr="00A031C0">
        <w:rPr>
          <w:rFonts w:asciiTheme="minorHAnsi" w:hAnsiTheme="minorHAnsi" w:cstheme="minorHAnsi"/>
        </w:rPr>
        <w:t xml:space="preserve"> </w:t>
      </w:r>
      <w:r w:rsidR="00F157A8" w:rsidRPr="00A031C0">
        <w:rPr>
          <w:rFonts w:asciiTheme="minorHAnsi" w:hAnsiTheme="minorHAnsi" w:cstheme="minorHAnsi"/>
        </w:rPr>
        <w:t>10+</w:t>
      </w:r>
      <w:r w:rsidR="00C15F98" w:rsidRPr="00A031C0">
        <w:rPr>
          <w:rFonts w:asciiTheme="minorHAnsi" w:hAnsiTheme="minorHAnsi" w:cstheme="minorHAnsi"/>
        </w:rPr>
        <w:t xml:space="preserve"> year</w:t>
      </w:r>
      <w:r w:rsidR="00BB76DF" w:rsidRPr="00A031C0">
        <w:rPr>
          <w:rFonts w:asciiTheme="minorHAnsi" w:hAnsiTheme="minorHAnsi" w:cstheme="minorHAnsi"/>
        </w:rPr>
        <w:t>s</w:t>
      </w:r>
      <w:r w:rsidR="00C15F98" w:rsidRPr="00A031C0">
        <w:rPr>
          <w:rFonts w:asciiTheme="minorHAnsi" w:hAnsiTheme="minorHAnsi" w:cstheme="minorHAnsi"/>
        </w:rPr>
        <w:t xml:space="preserve"> of </w:t>
      </w:r>
      <w:r w:rsidR="00F66363" w:rsidRPr="00A031C0">
        <w:rPr>
          <w:rFonts w:asciiTheme="minorHAnsi" w:hAnsiTheme="minorHAnsi" w:cstheme="minorHAnsi"/>
        </w:rPr>
        <w:t xml:space="preserve">Java Programmer </w:t>
      </w:r>
      <w:r w:rsidR="00107E31" w:rsidRPr="00A031C0">
        <w:rPr>
          <w:rFonts w:asciiTheme="minorHAnsi" w:hAnsiTheme="minorHAnsi" w:cstheme="minorHAnsi"/>
        </w:rPr>
        <w:t>experience working with</w:t>
      </w:r>
      <w:r w:rsidR="00C15F98" w:rsidRPr="00A031C0">
        <w:rPr>
          <w:rFonts w:asciiTheme="minorHAnsi" w:hAnsiTheme="minorHAnsi" w:cstheme="minorHAnsi"/>
        </w:rPr>
        <w:t xml:space="preserve"> </w:t>
      </w:r>
      <w:r w:rsidR="00CF2CCE" w:rsidRPr="00A031C0">
        <w:rPr>
          <w:rFonts w:asciiTheme="minorHAnsi" w:hAnsiTheme="minorHAnsi" w:cstheme="minorHAnsi"/>
        </w:rPr>
        <w:t xml:space="preserve">diversified </w:t>
      </w:r>
      <w:r w:rsidR="00C15F98" w:rsidRPr="00A031C0">
        <w:rPr>
          <w:rFonts w:asciiTheme="minorHAnsi" w:hAnsiTheme="minorHAnsi" w:cstheme="minorHAnsi"/>
        </w:rPr>
        <w:t xml:space="preserve">technologies </w:t>
      </w:r>
      <w:r w:rsidR="00CF2CCE" w:rsidRPr="00A031C0">
        <w:rPr>
          <w:rFonts w:asciiTheme="minorHAnsi" w:hAnsiTheme="minorHAnsi" w:cstheme="minorHAnsi"/>
        </w:rPr>
        <w:t>in all phases of Software Development Life Cycle (SDLC) such as Planning, Analysis and Design, Implementation, Testing and Maintenance of Intranet/Internet, Cl</w:t>
      </w:r>
      <w:r w:rsidR="006A0FA0" w:rsidRPr="00A031C0">
        <w:rPr>
          <w:rFonts w:asciiTheme="minorHAnsi" w:hAnsiTheme="minorHAnsi" w:cstheme="minorHAnsi"/>
        </w:rPr>
        <w:t>ient/Server.</w:t>
      </w:r>
    </w:p>
    <w:p w:rsidR="00C63889" w:rsidRPr="00A031C0" w:rsidRDefault="00C63889" w:rsidP="00A031C0">
      <w:pPr>
        <w:numPr>
          <w:ilvl w:val="0"/>
          <w:numId w:val="36"/>
        </w:numPr>
        <w:tabs>
          <w:tab w:val="left" w:pos="284"/>
        </w:tabs>
        <w:autoSpaceDE w:val="0"/>
        <w:autoSpaceDN w:val="0"/>
        <w:adjustRightInd w:val="0"/>
        <w:spacing w:after="0" w:line="240" w:lineRule="auto"/>
        <w:ind w:left="284" w:hanging="284"/>
        <w:jc w:val="both"/>
        <w:rPr>
          <w:rFonts w:asciiTheme="minorHAnsi" w:hAnsiTheme="minorHAnsi" w:cstheme="minorHAnsi"/>
        </w:rPr>
      </w:pPr>
      <w:r w:rsidRPr="00A031C0">
        <w:rPr>
          <w:rFonts w:asciiTheme="minorHAnsi" w:hAnsiTheme="minorHAnsi" w:cstheme="minorHAnsi"/>
        </w:rPr>
        <w:t>Comprehensive understanding of various software development approaches such as Waterfall, Iterative and Agile</w:t>
      </w:r>
      <w:r w:rsidR="00CA7234" w:rsidRPr="00A031C0">
        <w:rPr>
          <w:rFonts w:asciiTheme="minorHAnsi" w:hAnsiTheme="minorHAnsi" w:cstheme="minorHAnsi"/>
        </w:rPr>
        <w:t>.</w:t>
      </w:r>
    </w:p>
    <w:p w:rsidR="006A0FA0" w:rsidRPr="00A031C0" w:rsidRDefault="006A0FA0" w:rsidP="00A031C0">
      <w:pPr>
        <w:numPr>
          <w:ilvl w:val="0"/>
          <w:numId w:val="36"/>
        </w:numPr>
        <w:tabs>
          <w:tab w:val="left" w:pos="284"/>
        </w:tabs>
        <w:autoSpaceDE w:val="0"/>
        <w:autoSpaceDN w:val="0"/>
        <w:adjustRightInd w:val="0"/>
        <w:spacing w:after="0" w:line="240" w:lineRule="auto"/>
        <w:ind w:left="284" w:hanging="284"/>
        <w:jc w:val="both"/>
        <w:rPr>
          <w:rFonts w:asciiTheme="minorHAnsi" w:hAnsiTheme="minorHAnsi" w:cstheme="minorHAnsi"/>
        </w:rPr>
      </w:pPr>
      <w:r w:rsidRPr="00A031C0">
        <w:rPr>
          <w:rFonts w:asciiTheme="minorHAnsi" w:hAnsiTheme="minorHAnsi" w:cstheme="minorHAnsi"/>
        </w:rPr>
        <w:t>Expertise in designing and developing web based enterprise applications using J2EE technolo</w:t>
      </w:r>
      <w:r w:rsidR="00FA051F" w:rsidRPr="00A031C0">
        <w:rPr>
          <w:rFonts w:asciiTheme="minorHAnsi" w:hAnsiTheme="minorHAnsi" w:cstheme="minorHAnsi"/>
        </w:rPr>
        <w:t>gies like Servlets, JSP</w:t>
      </w:r>
      <w:r w:rsidRPr="00A031C0">
        <w:rPr>
          <w:rFonts w:asciiTheme="minorHAnsi" w:hAnsiTheme="minorHAnsi" w:cstheme="minorHAnsi"/>
        </w:rPr>
        <w:t>, Spring IOC/ORM,</w:t>
      </w:r>
      <w:r w:rsidR="00D90DBC" w:rsidRPr="00A031C0">
        <w:rPr>
          <w:rFonts w:asciiTheme="minorHAnsi" w:hAnsiTheme="minorHAnsi" w:cstheme="minorHAnsi"/>
        </w:rPr>
        <w:t xml:space="preserve"> </w:t>
      </w:r>
      <w:r w:rsidR="0019559F" w:rsidRPr="00A031C0">
        <w:rPr>
          <w:rFonts w:asciiTheme="minorHAnsi" w:hAnsiTheme="minorHAnsi" w:cstheme="minorHAnsi"/>
        </w:rPr>
        <w:t xml:space="preserve">Spring Integration, </w:t>
      </w:r>
      <w:r w:rsidR="00110181" w:rsidRPr="00A031C0">
        <w:rPr>
          <w:rFonts w:asciiTheme="minorHAnsi" w:hAnsiTheme="minorHAnsi" w:cstheme="minorHAnsi"/>
        </w:rPr>
        <w:t>Spring DAO</w:t>
      </w:r>
      <w:r w:rsidRPr="00A031C0">
        <w:rPr>
          <w:rFonts w:asciiTheme="minorHAnsi" w:hAnsiTheme="minorHAnsi" w:cstheme="minorHAnsi"/>
        </w:rPr>
        <w:t xml:space="preserve">, Hibernate, </w:t>
      </w:r>
      <w:r w:rsidR="00ED3077" w:rsidRPr="00A031C0">
        <w:rPr>
          <w:rFonts w:asciiTheme="minorHAnsi" w:hAnsiTheme="minorHAnsi" w:cstheme="minorHAnsi"/>
        </w:rPr>
        <w:t xml:space="preserve">JNDI, Web services and </w:t>
      </w:r>
      <w:r w:rsidRPr="00A031C0">
        <w:rPr>
          <w:rFonts w:asciiTheme="minorHAnsi" w:hAnsiTheme="minorHAnsi" w:cstheme="minorHAnsi"/>
        </w:rPr>
        <w:t>XML.</w:t>
      </w:r>
    </w:p>
    <w:p w:rsidR="006A0FA0" w:rsidRPr="00A031C0" w:rsidRDefault="006A0FA0" w:rsidP="00A031C0">
      <w:pPr>
        <w:numPr>
          <w:ilvl w:val="0"/>
          <w:numId w:val="36"/>
        </w:numPr>
        <w:tabs>
          <w:tab w:val="left" w:pos="284"/>
        </w:tabs>
        <w:autoSpaceDE w:val="0"/>
        <w:autoSpaceDN w:val="0"/>
        <w:adjustRightInd w:val="0"/>
        <w:spacing w:after="0" w:line="240" w:lineRule="auto"/>
        <w:ind w:left="284" w:hanging="284"/>
        <w:jc w:val="both"/>
        <w:rPr>
          <w:rFonts w:asciiTheme="minorHAnsi" w:hAnsiTheme="minorHAnsi" w:cstheme="minorHAnsi"/>
        </w:rPr>
      </w:pPr>
      <w:r w:rsidRPr="00A031C0">
        <w:rPr>
          <w:rFonts w:asciiTheme="minorHAnsi" w:hAnsiTheme="minorHAnsi" w:cstheme="minorHAnsi"/>
        </w:rPr>
        <w:t>Solid experience in design and implementation of MVC architecture using S</w:t>
      </w:r>
      <w:r w:rsidR="00890DB2" w:rsidRPr="00A031C0">
        <w:rPr>
          <w:rFonts w:asciiTheme="minorHAnsi" w:hAnsiTheme="minorHAnsi" w:cstheme="minorHAnsi"/>
        </w:rPr>
        <w:t>PRING.</w:t>
      </w:r>
    </w:p>
    <w:p w:rsidR="003C4D89" w:rsidRPr="00A031C0" w:rsidRDefault="003C4D89" w:rsidP="00A031C0">
      <w:pPr>
        <w:numPr>
          <w:ilvl w:val="0"/>
          <w:numId w:val="36"/>
        </w:numPr>
        <w:tabs>
          <w:tab w:val="left" w:pos="284"/>
        </w:tabs>
        <w:autoSpaceDE w:val="0"/>
        <w:autoSpaceDN w:val="0"/>
        <w:adjustRightInd w:val="0"/>
        <w:spacing w:after="0" w:line="240" w:lineRule="auto"/>
        <w:ind w:left="284" w:hanging="284"/>
        <w:jc w:val="both"/>
        <w:rPr>
          <w:rFonts w:asciiTheme="minorHAnsi" w:hAnsiTheme="minorHAnsi" w:cstheme="minorHAnsi"/>
        </w:rPr>
      </w:pPr>
      <w:r w:rsidRPr="00A031C0">
        <w:rPr>
          <w:rFonts w:asciiTheme="minorHAnsi" w:hAnsiTheme="minorHAnsi" w:cstheme="minorHAnsi"/>
        </w:rPr>
        <w:t>Expertise in design pat</w:t>
      </w:r>
      <w:r w:rsidR="008A12B5" w:rsidRPr="00A031C0">
        <w:rPr>
          <w:rFonts w:asciiTheme="minorHAnsi" w:hAnsiTheme="minorHAnsi" w:cstheme="minorHAnsi"/>
        </w:rPr>
        <w:t xml:space="preserve">terns like MVC, Singleton, </w:t>
      </w:r>
      <w:proofErr w:type="gramStart"/>
      <w:r w:rsidR="008A12B5" w:rsidRPr="00A031C0">
        <w:rPr>
          <w:rFonts w:asciiTheme="minorHAnsi" w:hAnsiTheme="minorHAnsi" w:cstheme="minorHAnsi"/>
        </w:rPr>
        <w:t>DAO</w:t>
      </w:r>
      <w:proofErr w:type="gramEnd"/>
      <w:r w:rsidRPr="00A031C0">
        <w:rPr>
          <w:rFonts w:asciiTheme="minorHAnsi" w:hAnsiTheme="minorHAnsi" w:cstheme="minorHAnsi"/>
        </w:rPr>
        <w:t>.</w:t>
      </w:r>
    </w:p>
    <w:p w:rsidR="00B00588" w:rsidRPr="00A031C0" w:rsidRDefault="003C4D89" w:rsidP="00A031C0">
      <w:pPr>
        <w:numPr>
          <w:ilvl w:val="0"/>
          <w:numId w:val="36"/>
        </w:numPr>
        <w:tabs>
          <w:tab w:val="left" w:pos="284"/>
        </w:tabs>
        <w:autoSpaceDE w:val="0"/>
        <w:autoSpaceDN w:val="0"/>
        <w:adjustRightInd w:val="0"/>
        <w:spacing w:after="0" w:line="240" w:lineRule="auto"/>
        <w:ind w:left="284" w:hanging="284"/>
        <w:jc w:val="both"/>
        <w:rPr>
          <w:rFonts w:asciiTheme="minorHAnsi" w:hAnsiTheme="minorHAnsi" w:cstheme="minorHAnsi"/>
        </w:rPr>
      </w:pPr>
      <w:r w:rsidRPr="00A031C0">
        <w:rPr>
          <w:rFonts w:asciiTheme="minorHAnsi" w:hAnsiTheme="minorHAnsi" w:cstheme="minorHAnsi"/>
        </w:rPr>
        <w:t>Experience in parsing and generating XML d</w:t>
      </w:r>
      <w:r w:rsidR="00890DB2" w:rsidRPr="00A031C0">
        <w:rPr>
          <w:rFonts w:asciiTheme="minorHAnsi" w:hAnsiTheme="minorHAnsi" w:cstheme="minorHAnsi"/>
        </w:rPr>
        <w:t xml:space="preserve">ocuments using DOM, </w:t>
      </w:r>
      <w:proofErr w:type="gramStart"/>
      <w:r w:rsidR="00890DB2" w:rsidRPr="00A031C0">
        <w:rPr>
          <w:rFonts w:asciiTheme="minorHAnsi" w:hAnsiTheme="minorHAnsi" w:cstheme="minorHAnsi"/>
        </w:rPr>
        <w:t xml:space="preserve">SAX </w:t>
      </w:r>
      <w:r w:rsidRPr="00A031C0">
        <w:rPr>
          <w:rFonts w:asciiTheme="minorHAnsi" w:hAnsiTheme="minorHAnsi" w:cstheme="minorHAnsi"/>
        </w:rPr>
        <w:t>.</w:t>
      </w:r>
      <w:proofErr w:type="gramEnd"/>
    </w:p>
    <w:p w:rsidR="00B00588" w:rsidRPr="00A031C0" w:rsidRDefault="00B00588" w:rsidP="00A031C0">
      <w:pPr>
        <w:numPr>
          <w:ilvl w:val="0"/>
          <w:numId w:val="36"/>
        </w:numPr>
        <w:tabs>
          <w:tab w:val="left" w:pos="284"/>
        </w:tabs>
        <w:autoSpaceDE w:val="0"/>
        <w:autoSpaceDN w:val="0"/>
        <w:adjustRightInd w:val="0"/>
        <w:spacing w:after="0" w:line="240" w:lineRule="auto"/>
        <w:ind w:left="284" w:hanging="284"/>
        <w:jc w:val="both"/>
        <w:rPr>
          <w:rFonts w:asciiTheme="minorHAnsi" w:hAnsiTheme="minorHAnsi" w:cstheme="minorHAnsi"/>
        </w:rPr>
      </w:pPr>
      <w:r w:rsidRPr="00A031C0">
        <w:rPr>
          <w:rFonts w:asciiTheme="minorHAnsi" w:hAnsiTheme="minorHAnsi" w:cstheme="minorHAnsi"/>
        </w:rPr>
        <w:t>Implemented Web Services and consumed third party</w:t>
      </w:r>
      <w:r w:rsidR="008A12B5" w:rsidRPr="00A031C0">
        <w:rPr>
          <w:rFonts w:asciiTheme="minorHAnsi" w:hAnsiTheme="minorHAnsi" w:cstheme="minorHAnsi"/>
        </w:rPr>
        <w:t xml:space="preserve"> Web Services using SOAP, WSDL</w:t>
      </w:r>
      <w:r w:rsidRPr="00A031C0">
        <w:rPr>
          <w:rFonts w:asciiTheme="minorHAnsi" w:hAnsiTheme="minorHAnsi" w:cstheme="minorHAnsi"/>
        </w:rPr>
        <w:t>.</w:t>
      </w:r>
    </w:p>
    <w:p w:rsidR="003C4D89" w:rsidRPr="00A031C0" w:rsidRDefault="003C4D89" w:rsidP="00A031C0">
      <w:pPr>
        <w:numPr>
          <w:ilvl w:val="0"/>
          <w:numId w:val="36"/>
        </w:numPr>
        <w:tabs>
          <w:tab w:val="left" w:pos="284"/>
        </w:tabs>
        <w:autoSpaceDE w:val="0"/>
        <w:autoSpaceDN w:val="0"/>
        <w:adjustRightInd w:val="0"/>
        <w:spacing w:after="0" w:line="240" w:lineRule="auto"/>
        <w:ind w:left="284" w:hanging="284"/>
        <w:jc w:val="both"/>
        <w:rPr>
          <w:rFonts w:asciiTheme="minorHAnsi" w:hAnsiTheme="minorHAnsi" w:cstheme="minorHAnsi"/>
        </w:rPr>
      </w:pPr>
      <w:r w:rsidRPr="00A031C0">
        <w:rPr>
          <w:rFonts w:asciiTheme="minorHAnsi" w:hAnsiTheme="minorHAnsi" w:cstheme="minorHAnsi"/>
        </w:rPr>
        <w:t xml:space="preserve">Testing and Debugging of Class Modules using </w:t>
      </w:r>
      <w:proofErr w:type="gramStart"/>
      <w:r w:rsidRPr="00A031C0">
        <w:rPr>
          <w:rFonts w:asciiTheme="minorHAnsi" w:hAnsiTheme="minorHAnsi" w:cstheme="minorHAnsi"/>
        </w:rPr>
        <w:t xml:space="preserve">JUnit </w:t>
      </w:r>
      <w:r w:rsidR="0019559F" w:rsidRPr="00A031C0">
        <w:rPr>
          <w:rFonts w:asciiTheme="minorHAnsi" w:hAnsiTheme="minorHAnsi" w:cstheme="minorHAnsi"/>
        </w:rPr>
        <w:t>,</w:t>
      </w:r>
      <w:proofErr w:type="gramEnd"/>
      <w:r w:rsidR="0019559F" w:rsidRPr="00A031C0">
        <w:rPr>
          <w:rFonts w:asciiTheme="minorHAnsi" w:hAnsiTheme="minorHAnsi" w:cstheme="minorHAnsi"/>
        </w:rPr>
        <w:t xml:space="preserve"> </w:t>
      </w:r>
      <w:proofErr w:type="spellStart"/>
      <w:r w:rsidR="0019559F" w:rsidRPr="00A031C0">
        <w:rPr>
          <w:rFonts w:asciiTheme="minorHAnsi" w:hAnsiTheme="minorHAnsi" w:cstheme="minorHAnsi"/>
        </w:rPr>
        <w:t>TestNG</w:t>
      </w:r>
      <w:proofErr w:type="spellEnd"/>
      <w:r w:rsidR="0019559F" w:rsidRPr="00A031C0">
        <w:rPr>
          <w:rFonts w:asciiTheme="minorHAnsi" w:hAnsiTheme="minorHAnsi" w:cstheme="minorHAnsi"/>
        </w:rPr>
        <w:t xml:space="preserve"> </w:t>
      </w:r>
      <w:r w:rsidRPr="00A031C0">
        <w:rPr>
          <w:rFonts w:asciiTheme="minorHAnsi" w:hAnsiTheme="minorHAnsi" w:cstheme="minorHAnsi"/>
        </w:rPr>
        <w:t>and Log4J</w:t>
      </w:r>
      <w:r w:rsidR="006750AD" w:rsidRPr="00A031C0">
        <w:rPr>
          <w:rFonts w:asciiTheme="minorHAnsi" w:hAnsiTheme="minorHAnsi" w:cstheme="minorHAnsi"/>
        </w:rPr>
        <w:t xml:space="preserve"> respectively</w:t>
      </w:r>
      <w:r w:rsidRPr="00A031C0">
        <w:rPr>
          <w:rFonts w:asciiTheme="minorHAnsi" w:hAnsiTheme="minorHAnsi" w:cstheme="minorHAnsi"/>
        </w:rPr>
        <w:t>.</w:t>
      </w:r>
    </w:p>
    <w:p w:rsidR="002600E2" w:rsidRPr="00A031C0" w:rsidRDefault="0086725A" w:rsidP="00A031C0">
      <w:pPr>
        <w:numPr>
          <w:ilvl w:val="0"/>
          <w:numId w:val="36"/>
        </w:numPr>
        <w:tabs>
          <w:tab w:val="left" w:pos="284"/>
        </w:tabs>
        <w:autoSpaceDE w:val="0"/>
        <w:autoSpaceDN w:val="0"/>
        <w:adjustRightInd w:val="0"/>
        <w:spacing w:after="0" w:line="240" w:lineRule="auto"/>
        <w:ind w:left="284" w:hanging="284"/>
        <w:jc w:val="both"/>
        <w:rPr>
          <w:rFonts w:asciiTheme="minorHAnsi" w:hAnsiTheme="minorHAnsi" w:cstheme="minorHAnsi"/>
        </w:rPr>
      </w:pPr>
      <w:r w:rsidRPr="00A031C0">
        <w:rPr>
          <w:rFonts w:asciiTheme="minorHAnsi" w:hAnsiTheme="minorHAnsi" w:cstheme="minorHAnsi"/>
        </w:rPr>
        <w:t>Working experience in Web servers like Apache Tomcat and Application seve</w:t>
      </w:r>
      <w:r w:rsidR="00890DB2" w:rsidRPr="00A031C0">
        <w:rPr>
          <w:rFonts w:asciiTheme="minorHAnsi" w:hAnsiTheme="minorHAnsi" w:cstheme="minorHAnsi"/>
        </w:rPr>
        <w:t>rs like</w:t>
      </w:r>
      <w:r w:rsidR="00722210" w:rsidRPr="00A031C0">
        <w:rPr>
          <w:rFonts w:asciiTheme="minorHAnsi" w:hAnsiTheme="minorHAnsi" w:cstheme="minorHAnsi"/>
        </w:rPr>
        <w:t xml:space="preserve"> Oracle</w:t>
      </w:r>
      <w:r w:rsidR="0019559F" w:rsidRPr="00A031C0">
        <w:rPr>
          <w:rFonts w:asciiTheme="minorHAnsi" w:hAnsiTheme="minorHAnsi" w:cstheme="minorHAnsi"/>
        </w:rPr>
        <w:t xml:space="preserve"> ,</w:t>
      </w:r>
      <w:r w:rsidRPr="00A031C0">
        <w:rPr>
          <w:rFonts w:asciiTheme="minorHAnsi" w:hAnsiTheme="minorHAnsi" w:cstheme="minorHAnsi"/>
        </w:rPr>
        <w:t xml:space="preserve"> </w:t>
      </w:r>
      <w:r w:rsidR="00D57E21" w:rsidRPr="00A031C0">
        <w:rPr>
          <w:rFonts w:asciiTheme="minorHAnsi" w:hAnsiTheme="minorHAnsi" w:cstheme="minorHAnsi"/>
        </w:rPr>
        <w:t>Web logic</w:t>
      </w:r>
    </w:p>
    <w:p w:rsidR="005A0425" w:rsidRPr="00A031C0" w:rsidRDefault="005A0425" w:rsidP="00A031C0">
      <w:pPr>
        <w:numPr>
          <w:ilvl w:val="0"/>
          <w:numId w:val="36"/>
        </w:numPr>
        <w:tabs>
          <w:tab w:val="left" w:pos="284"/>
        </w:tabs>
        <w:autoSpaceDE w:val="0"/>
        <w:autoSpaceDN w:val="0"/>
        <w:adjustRightInd w:val="0"/>
        <w:spacing w:after="0" w:line="240" w:lineRule="auto"/>
        <w:ind w:left="284" w:hanging="284"/>
        <w:jc w:val="both"/>
        <w:rPr>
          <w:rFonts w:asciiTheme="minorHAnsi" w:hAnsiTheme="minorHAnsi" w:cstheme="minorHAnsi"/>
        </w:rPr>
      </w:pPr>
      <w:r w:rsidRPr="00A031C0">
        <w:rPr>
          <w:rFonts w:asciiTheme="minorHAnsi" w:hAnsiTheme="minorHAnsi" w:cstheme="minorHAnsi"/>
        </w:rPr>
        <w:t>Worked with algorithms and data</w:t>
      </w:r>
      <w:r w:rsidR="006B3458" w:rsidRPr="00A031C0">
        <w:rPr>
          <w:rFonts w:asciiTheme="minorHAnsi" w:hAnsiTheme="minorHAnsi" w:cstheme="minorHAnsi"/>
        </w:rPr>
        <w:t>-</w:t>
      </w:r>
      <w:r w:rsidRPr="00A031C0">
        <w:rPr>
          <w:rFonts w:asciiTheme="minorHAnsi" w:hAnsiTheme="minorHAnsi" w:cstheme="minorHAnsi"/>
        </w:rPr>
        <w:t>structures.</w:t>
      </w:r>
    </w:p>
    <w:p w:rsidR="00033B76" w:rsidRPr="00A031C0" w:rsidRDefault="00033B76" w:rsidP="00A031C0">
      <w:pPr>
        <w:numPr>
          <w:ilvl w:val="0"/>
          <w:numId w:val="36"/>
        </w:numPr>
        <w:tabs>
          <w:tab w:val="left" w:pos="284"/>
        </w:tabs>
        <w:autoSpaceDE w:val="0"/>
        <w:autoSpaceDN w:val="0"/>
        <w:adjustRightInd w:val="0"/>
        <w:spacing w:after="0" w:line="240" w:lineRule="auto"/>
        <w:ind w:left="284" w:hanging="284"/>
        <w:jc w:val="both"/>
        <w:rPr>
          <w:rFonts w:asciiTheme="minorHAnsi" w:hAnsiTheme="minorHAnsi" w:cstheme="minorHAnsi"/>
        </w:rPr>
      </w:pPr>
      <w:r w:rsidRPr="00A031C0">
        <w:rPr>
          <w:rFonts w:asciiTheme="minorHAnsi" w:hAnsiTheme="minorHAnsi" w:cstheme="minorHAnsi"/>
        </w:rPr>
        <w:t>Developed Use Case Diagrams, Class Diagr</w:t>
      </w:r>
      <w:r w:rsidR="00890DB2" w:rsidRPr="00A031C0">
        <w:rPr>
          <w:rFonts w:asciiTheme="minorHAnsi" w:hAnsiTheme="minorHAnsi" w:cstheme="minorHAnsi"/>
        </w:rPr>
        <w:t>ams and sequence diagrams</w:t>
      </w:r>
      <w:r w:rsidRPr="00A031C0">
        <w:rPr>
          <w:rFonts w:asciiTheme="minorHAnsi" w:hAnsiTheme="minorHAnsi" w:cstheme="minorHAnsi"/>
        </w:rPr>
        <w:t>.</w:t>
      </w:r>
    </w:p>
    <w:p w:rsidR="0058623B" w:rsidRPr="00A031C0" w:rsidRDefault="00706EE1" w:rsidP="00A031C0">
      <w:pPr>
        <w:numPr>
          <w:ilvl w:val="0"/>
          <w:numId w:val="36"/>
        </w:numPr>
        <w:tabs>
          <w:tab w:val="left" w:pos="284"/>
        </w:tabs>
        <w:autoSpaceDE w:val="0"/>
        <w:autoSpaceDN w:val="0"/>
        <w:adjustRightInd w:val="0"/>
        <w:spacing w:after="0" w:line="240" w:lineRule="auto"/>
        <w:ind w:left="284" w:hanging="284"/>
        <w:jc w:val="both"/>
        <w:rPr>
          <w:rFonts w:asciiTheme="minorHAnsi" w:hAnsiTheme="minorHAnsi" w:cstheme="minorHAnsi"/>
        </w:rPr>
      </w:pPr>
      <w:r w:rsidRPr="00A031C0">
        <w:rPr>
          <w:rFonts w:asciiTheme="minorHAnsi" w:hAnsiTheme="minorHAnsi" w:cstheme="minorHAnsi"/>
        </w:rPr>
        <w:t xml:space="preserve">Good hands on experience in </w:t>
      </w:r>
      <w:r w:rsidR="005E1974" w:rsidRPr="00A031C0">
        <w:rPr>
          <w:rFonts w:asciiTheme="minorHAnsi" w:hAnsiTheme="minorHAnsi" w:cstheme="minorHAnsi"/>
        </w:rPr>
        <w:t xml:space="preserve">working with IDE's such as </w:t>
      </w:r>
      <w:r w:rsidRPr="00A031C0">
        <w:rPr>
          <w:rFonts w:asciiTheme="minorHAnsi" w:hAnsiTheme="minorHAnsi" w:cstheme="minorHAnsi"/>
        </w:rPr>
        <w:t xml:space="preserve">Eclipse, </w:t>
      </w:r>
      <w:r w:rsidR="00045254" w:rsidRPr="00A031C0">
        <w:rPr>
          <w:rFonts w:asciiTheme="minorHAnsi" w:hAnsiTheme="minorHAnsi" w:cstheme="minorHAnsi"/>
        </w:rPr>
        <w:t>Net beans</w:t>
      </w:r>
      <w:r w:rsidRPr="00A031C0">
        <w:rPr>
          <w:rFonts w:asciiTheme="minorHAnsi" w:hAnsiTheme="minorHAnsi" w:cstheme="minorHAnsi"/>
        </w:rPr>
        <w:t>,</w:t>
      </w:r>
      <w:r w:rsidR="00A57D28" w:rsidRPr="00A031C0">
        <w:rPr>
          <w:rFonts w:asciiTheme="minorHAnsi" w:hAnsiTheme="minorHAnsi" w:cstheme="minorHAnsi"/>
        </w:rPr>
        <w:t xml:space="preserve"> </w:t>
      </w:r>
      <w:r w:rsidR="0019559F" w:rsidRPr="00A031C0">
        <w:rPr>
          <w:rFonts w:asciiTheme="minorHAnsi" w:hAnsiTheme="minorHAnsi" w:cstheme="minorHAnsi"/>
        </w:rPr>
        <w:t>STS,</w:t>
      </w:r>
      <w:r w:rsidRPr="00A031C0">
        <w:rPr>
          <w:rFonts w:asciiTheme="minorHAnsi" w:hAnsiTheme="minorHAnsi" w:cstheme="minorHAnsi"/>
        </w:rPr>
        <w:t xml:space="preserve"> </w:t>
      </w:r>
      <w:r w:rsidR="00045254" w:rsidRPr="00A031C0">
        <w:rPr>
          <w:rFonts w:asciiTheme="minorHAnsi" w:hAnsiTheme="minorHAnsi" w:cstheme="minorHAnsi"/>
        </w:rPr>
        <w:t>Edit plus</w:t>
      </w:r>
      <w:r w:rsidR="0058623B" w:rsidRPr="00A031C0">
        <w:rPr>
          <w:rFonts w:asciiTheme="minorHAnsi" w:hAnsiTheme="minorHAnsi" w:cstheme="minorHAnsi"/>
        </w:rPr>
        <w:t>.</w:t>
      </w:r>
    </w:p>
    <w:p w:rsidR="00D82C18" w:rsidRPr="00A031C0" w:rsidRDefault="00D82C18" w:rsidP="00A031C0">
      <w:pPr>
        <w:numPr>
          <w:ilvl w:val="0"/>
          <w:numId w:val="36"/>
        </w:numPr>
        <w:tabs>
          <w:tab w:val="left" w:pos="284"/>
        </w:tabs>
        <w:autoSpaceDE w:val="0"/>
        <w:autoSpaceDN w:val="0"/>
        <w:adjustRightInd w:val="0"/>
        <w:spacing w:after="0" w:line="240" w:lineRule="auto"/>
        <w:ind w:left="284" w:hanging="284"/>
        <w:jc w:val="both"/>
        <w:rPr>
          <w:rFonts w:asciiTheme="minorHAnsi" w:hAnsiTheme="minorHAnsi" w:cstheme="minorHAnsi"/>
        </w:rPr>
      </w:pPr>
      <w:r w:rsidRPr="00A031C0">
        <w:rPr>
          <w:rFonts w:asciiTheme="minorHAnsi" w:hAnsiTheme="minorHAnsi" w:cstheme="minorHAnsi"/>
        </w:rPr>
        <w:t>Knowledge in Object Oriented Analysis/Design and implemented Design Patterns across the applications.</w:t>
      </w:r>
    </w:p>
    <w:p w:rsidR="00467CBC" w:rsidRPr="00A031C0" w:rsidRDefault="00467CBC" w:rsidP="00A031C0">
      <w:pPr>
        <w:numPr>
          <w:ilvl w:val="0"/>
          <w:numId w:val="36"/>
        </w:numPr>
        <w:tabs>
          <w:tab w:val="left" w:pos="284"/>
        </w:tabs>
        <w:autoSpaceDE w:val="0"/>
        <w:autoSpaceDN w:val="0"/>
        <w:adjustRightInd w:val="0"/>
        <w:spacing w:after="0" w:line="240" w:lineRule="auto"/>
        <w:ind w:left="284" w:hanging="284"/>
        <w:jc w:val="both"/>
        <w:rPr>
          <w:rFonts w:asciiTheme="minorHAnsi" w:hAnsiTheme="minorHAnsi" w:cstheme="minorHAnsi"/>
        </w:rPr>
      </w:pPr>
      <w:r w:rsidRPr="00A031C0">
        <w:rPr>
          <w:rFonts w:asciiTheme="minorHAnsi" w:hAnsiTheme="minorHAnsi" w:cstheme="minorHAnsi"/>
        </w:rPr>
        <w:t>Worked closely with other employees to facilitate resolution of software and systems problems in a variety of environments including production, staging and development.</w:t>
      </w:r>
    </w:p>
    <w:p w:rsidR="00760D44" w:rsidRPr="00A031C0" w:rsidRDefault="00760D44" w:rsidP="00A031C0">
      <w:pPr>
        <w:numPr>
          <w:ilvl w:val="0"/>
          <w:numId w:val="36"/>
        </w:numPr>
        <w:tabs>
          <w:tab w:val="left" w:pos="284"/>
        </w:tabs>
        <w:autoSpaceDE w:val="0"/>
        <w:autoSpaceDN w:val="0"/>
        <w:adjustRightInd w:val="0"/>
        <w:spacing w:after="0" w:line="240" w:lineRule="auto"/>
        <w:ind w:left="284" w:hanging="284"/>
        <w:jc w:val="both"/>
        <w:rPr>
          <w:rFonts w:asciiTheme="minorHAnsi" w:hAnsiTheme="minorHAnsi" w:cstheme="minorHAnsi"/>
        </w:rPr>
      </w:pPr>
      <w:r w:rsidRPr="00A031C0">
        <w:rPr>
          <w:rFonts w:asciiTheme="minorHAnsi" w:hAnsiTheme="minorHAnsi" w:cstheme="minorHAnsi"/>
        </w:rPr>
        <w:t>Experience in version control sys</w:t>
      </w:r>
      <w:r w:rsidR="00EB035F" w:rsidRPr="00A031C0">
        <w:rPr>
          <w:rFonts w:asciiTheme="minorHAnsi" w:hAnsiTheme="minorHAnsi" w:cstheme="minorHAnsi"/>
        </w:rPr>
        <w:t xml:space="preserve">tem tools </w:t>
      </w:r>
      <w:proofErr w:type="gramStart"/>
      <w:r w:rsidR="00EB035F" w:rsidRPr="00A031C0">
        <w:rPr>
          <w:rFonts w:asciiTheme="minorHAnsi" w:hAnsiTheme="minorHAnsi" w:cstheme="minorHAnsi"/>
        </w:rPr>
        <w:t xml:space="preserve">like </w:t>
      </w:r>
      <w:r w:rsidR="00890DB2" w:rsidRPr="00A031C0">
        <w:rPr>
          <w:rFonts w:asciiTheme="minorHAnsi" w:hAnsiTheme="minorHAnsi" w:cstheme="minorHAnsi"/>
        </w:rPr>
        <w:t xml:space="preserve"> </w:t>
      </w:r>
      <w:r w:rsidR="00DE6F71" w:rsidRPr="00A031C0">
        <w:rPr>
          <w:rFonts w:asciiTheme="minorHAnsi" w:hAnsiTheme="minorHAnsi" w:cstheme="minorHAnsi"/>
        </w:rPr>
        <w:t>GIT</w:t>
      </w:r>
      <w:proofErr w:type="gramEnd"/>
      <w:r w:rsidR="00DE6F71" w:rsidRPr="00A031C0">
        <w:rPr>
          <w:rFonts w:asciiTheme="minorHAnsi" w:hAnsiTheme="minorHAnsi" w:cstheme="minorHAnsi"/>
        </w:rPr>
        <w:t xml:space="preserve"> ,</w:t>
      </w:r>
      <w:r w:rsidR="00890DB2" w:rsidRPr="00A031C0">
        <w:rPr>
          <w:rFonts w:asciiTheme="minorHAnsi" w:hAnsiTheme="minorHAnsi" w:cstheme="minorHAnsi"/>
        </w:rPr>
        <w:t xml:space="preserve">CVS </w:t>
      </w:r>
      <w:r w:rsidR="0019559F" w:rsidRPr="00A031C0">
        <w:rPr>
          <w:rFonts w:asciiTheme="minorHAnsi" w:hAnsiTheme="minorHAnsi" w:cstheme="minorHAnsi"/>
        </w:rPr>
        <w:t xml:space="preserve">, Perforce </w:t>
      </w:r>
      <w:r w:rsidR="00890DB2" w:rsidRPr="00A031C0">
        <w:rPr>
          <w:rFonts w:asciiTheme="minorHAnsi" w:hAnsiTheme="minorHAnsi" w:cstheme="minorHAnsi"/>
        </w:rPr>
        <w:t xml:space="preserve">&amp; </w:t>
      </w:r>
      <w:r w:rsidR="00EB035F" w:rsidRPr="00A031C0">
        <w:rPr>
          <w:rFonts w:asciiTheme="minorHAnsi" w:hAnsiTheme="minorHAnsi" w:cstheme="minorHAnsi"/>
        </w:rPr>
        <w:t xml:space="preserve"> SVN</w:t>
      </w:r>
      <w:r w:rsidRPr="00A031C0">
        <w:rPr>
          <w:rFonts w:asciiTheme="minorHAnsi" w:hAnsiTheme="minorHAnsi" w:cstheme="minorHAnsi"/>
        </w:rPr>
        <w:t>.</w:t>
      </w:r>
    </w:p>
    <w:p w:rsidR="00760D44" w:rsidRPr="00A031C0" w:rsidRDefault="00760D44" w:rsidP="00A031C0">
      <w:pPr>
        <w:numPr>
          <w:ilvl w:val="0"/>
          <w:numId w:val="36"/>
        </w:numPr>
        <w:tabs>
          <w:tab w:val="left" w:pos="284"/>
        </w:tabs>
        <w:autoSpaceDE w:val="0"/>
        <w:autoSpaceDN w:val="0"/>
        <w:adjustRightInd w:val="0"/>
        <w:spacing w:after="0" w:line="240" w:lineRule="auto"/>
        <w:ind w:left="284" w:hanging="284"/>
        <w:jc w:val="both"/>
        <w:rPr>
          <w:rFonts w:asciiTheme="minorHAnsi" w:hAnsiTheme="minorHAnsi" w:cstheme="minorHAnsi"/>
        </w:rPr>
      </w:pPr>
      <w:r w:rsidRPr="00A031C0">
        <w:rPr>
          <w:rFonts w:asciiTheme="minorHAnsi" w:hAnsiTheme="minorHAnsi" w:cstheme="minorHAnsi"/>
        </w:rPr>
        <w:t>An innovative team player proven to work under tight deadlines</w:t>
      </w:r>
      <w:r w:rsidR="00F055BC" w:rsidRPr="00A031C0">
        <w:rPr>
          <w:rFonts w:asciiTheme="minorHAnsi" w:hAnsiTheme="minorHAnsi" w:cstheme="minorHAnsi"/>
        </w:rPr>
        <w:t>.</w:t>
      </w:r>
    </w:p>
    <w:p w:rsidR="00F055BC" w:rsidRPr="00A031C0" w:rsidRDefault="00296FA6" w:rsidP="00A031C0">
      <w:pPr>
        <w:numPr>
          <w:ilvl w:val="0"/>
          <w:numId w:val="36"/>
        </w:numPr>
        <w:tabs>
          <w:tab w:val="left" w:pos="284"/>
        </w:tabs>
        <w:autoSpaceDE w:val="0"/>
        <w:autoSpaceDN w:val="0"/>
        <w:adjustRightInd w:val="0"/>
        <w:spacing w:after="0" w:line="240" w:lineRule="auto"/>
        <w:ind w:left="284" w:hanging="284"/>
        <w:jc w:val="both"/>
        <w:rPr>
          <w:rFonts w:asciiTheme="minorHAnsi" w:hAnsiTheme="minorHAnsi" w:cstheme="minorHAnsi"/>
        </w:rPr>
      </w:pPr>
      <w:r w:rsidRPr="00A031C0">
        <w:rPr>
          <w:rFonts w:asciiTheme="minorHAnsi" w:hAnsiTheme="minorHAnsi" w:cstheme="minorHAnsi"/>
        </w:rPr>
        <w:t>E</w:t>
      </w:r>
      <w:r w:rsidR="00F055BC" w:rsidRPr="00A031C0">
        <w:rPr>
          <w:rFonts w:asciiTheme="minorHAnsi" w:hAnsiTheme="minorHAnsi" w:cstheme="minorHAnsi"/>
        </w:rPr>
        <w:t>xcellent verba</w:t>
      </w:r>
      <w:r w:rsidR="00E14989" w:rsidRPr="00A031C0">
        <w:rPr>
          <w:rFonts w:asciiTheme="minorHAnsi" w:hAnsiTheme="minorHAnsi" w:cstheme="minorHAnsi"/>
        </w:rPr>
        <w:t>l/written communication skills</w:t>
      </w:r>
      <w:r w:rsidR="00F055BC" w:rsidRPr="00A031C0">
        <w:rPr>
          <w:rFonts w:asciiTheme="minorHAnsi" w:hAnsiTheme="minorHAnsi" w:cstheme="minorHAnsi"/>
        </w:rPr>
        <w:t>, efficient requirement gathering ability and effectively convey them to other members in the team.</w:t>
      </w:r>
    </w:p>
    <w:p w:rsidR="00F055BC" w:rsidRPr="00A031C0" w:rsidRDefault="00CF436C" w:rsidP="00A031C0">
      <w:pPr>
        <w:numPr>
          <w:ilvl w:val="0"/>
          <w:numId w:val="36"/>
        </w:numPr>
        <w:tabs>
          <w:tab w:val="left" w:pos="284"/>
        </w:tabs>
        <w:autoSpaceDE w:val="0"/>
        <w:autoSpaceDN w:val="0"/>
        <w:adjustRightInd w:val="0"/>
        <w:spacing w:after="0" w:line="240" w:lineRule="auto"/>
        <w:ind w:left="284" w:hanging="284"/>
        <w:jc w:val="both"/>
        <w:rPr>
          <w:rFonts w:asciiTheme="minorHAnsi" w:hAnsiTheme="minorHAnsi" w:cstheme="minorHAnsi"/>
        </w:rPr>
      </w:pPr>
      <w:r w:rsidRPr="00A031C0">
        <w:rPr>
          <w:rFonts w:asciiTheme="minorHAnsi" w:hAnsiTheme="minorHAnsi" w:cstheme="minorHAnsi"/>
        </w:rPr>
        <w:t xml:space="preserve">Highly Adaptable to new technologies and </w:t>
      </w:r>
      <w:r w:rsidR="00784BC8" w:rsidRPr="00A031C0">
        <w:rPr>
          <w:rFonts w:asciiTheme="minorHAnsi" w:hAnsiTheme="minorHAnsi" w:cstheme="minorHAnsi"/>
        </w:rPr>
        <w:t>very quick turn-around time.</w:t>
      </w:r>
    </w:p>
    <w:p w:rsidR="00C15F98" w:rsidRPr="00A031C0" w:rsidRDefault="00C15F98" w:rsidP="00A031C0">
      <w:pPr>
        <w:tabs>
          <w:tab w:val="left" w:pos="284"/>
        </w:tabs>
        <w:autoSpaceDE w:val="0"/>
        <w:autoSpaceDN w:val="0"/>
        <w:adjustRightInd w:val="0"/>
        <w:spacing w:after="0" w:line="240" w:lineRule="auto"/>
        <w:ind w:left="284" w:hanging="284"/>
        <w:jc w:val="both"/>
        <w:rPr>
          <w:rFonts w:asciiTheme="minorHAnsi" w:hAnsiTheme="minorHAnsi" w:cstheme="minorHAnsi"/>
          <w:b/>
        </w:rPr>
      </w:pPr>
    </w:p>
    <w:p w:rsidR="005F36B8" w:rsidRPr="00A031C0" w:rsidRDefault="00411B38" w:rsidP="00A031C0">
      <w:pPr>
        <w:tabs>
          <w:tab w:val="left" w:pos="284"/>
        </w:tabs>
        <w:autoSpaceDE w:val="0"/>
        <w:autoSpaceDN w:val="0"/>
        <w:adjustRightInd w:val="0"/>
        <w:spacing w:after="0" w:line="240" w:lineRule="auto"/>
        <w:ind w:left="284" w:hanging="284"/>
        <w:jc w:val="both"/>
        <w:rPr>
          <w:rFonts w:asciiTheme="minorHAnsi" w:hAnsiTheme="minorHAnsi" w:cstheme="minorHAnsi"/>
          <w:b/>
        </w:rPr>
      </w:pPr>
      <w:r w:rsidRPr="00A031C0">
        <w:rPr>
          <w:rFonts w:asciiTheme="minorHAnsi" w:hAnsiTheme="minorHAnsi" w:cstheme="minorHAnsi"/>
          <w:b/>
        </w:rPr>
        <w:t>SKILLS</w:t>
      </w:r>
    </w:p>
    <w:p w:rsidR="00C15F98" w:rsidRPr="00A031C0" w:rsidRDefault="00C15F98" w:rsidP="00A031C0">
      <w:pPr>
        <w:tabs>
          <w:tab w:val="left" w:pos="284"/>
        </w:tabs>
        <w:autoSpaceDE w:val="0"/>
        <w:autoSpaceDN w:val="0"/>
        <w:adjustRightInd w:val="0"/>
        <w:spacing w:after="0" w:line="240" w:lineRule="auto"/>
        <w:ind w:left="284" w:hanging="284"/>
        <w:jc w:val="both"/>
        <w:rPr>
          <w:rFonts w:asciiTheme="minorHAnsi" w:hAnsiTheme="minorHAnsi" w:cstheme="minorHAnsi"/>
          <w:b/>
        </w:rPr>
      </w:pPr>
    </w:p>
    <w:tbl>
      <w:tblPr>
        <w:tblpPr w:leftFromText="180" w:rightFromText="180" w:vertAnchor="text" w:tblpX="185" w:tblpY="1"/>
        <w:tblW w:w="9738" w:type="dxa"/>
        <w:tblLayout w:type="fixed"/>
        <w:tblLook w:val="0400" w:firstRow="0" w:lastRow="0" w:firstColumn="0" w:lastColumn="0" w:noHBand="0" w:noVBand="1"/>
      </w:tblPr>
      <w:tblGrid>
        <w:gridCol w:w="3168"/>
        <w:gridCol w:w="6570"/>
      </w:tblGrid>
      <w:tr w:rsidR="00D8014B" w:rsidRPr="00A031C0" w:rsidTr="003B4113">
        <w:trPr>
          <w:trHeight w:hRule="exact" w:val="607"/>
        </w:trPr>
        <w:tc>
          <w:tcPr>
            <w:tcW w:w="3168" w:type="dxa"/>
          </w:tcPr>
          <w:p w:rsidR="00D8014B" w:rsidRPr="00A031C0" w:rsidRDefault="00D8014B" w:rsidP="00A031C0">
            <w:pPr>
              <w:tabs>
                <w:tab w:val="left" w:pos="284"/>
              </w:tabs>
              <w:snapToGrid w:val="0"/>
              <w:spacing w:after="0" w:line="240" w:lineRule="auto"/>
              <w:ind w:left="284" w:hanging="284"/>
              <w:rPr>
                <w:rFonts w:asciiTheme="minorHAnsi" w:hAnsiTheme="minorHAnsi" w:cstheme="minorHAnsi"/>
                <w:b/>
                <w:bCs/>
              </w:rPr>
            </w:pPr>
            <w:r w:rsidRPr="00A031C0">
              <w:rPr>
                <w:rFonts w:asciiTheme="minorHAnsi" w:hAnsiTheme="minorHAnsi" w:cstheme="minorHAnsi"/>
                <w:b/>
              </w:rPr>
              <w:t>Java/J2EE technologies</w:t>
            </w:r>
          </w:p>
        </w:tc>
        <w:tc>
          <w:tcPr>
            <w:tcW w:w="6570" w:type="dxa"/>
          </w:tcPr>
          <w:p w:rsidR="00D8014B" w:rsidRPr="00A031C0" w:rsidRDefault="008A12B5" w:rsidP="00A031C0">
            <w:pPr>
              <w:tabs>
                <w:tab w:val="left" w:pos="284"/>
              </w:tabs>
              <w:snapToGrid w:val="0"/>
              <w:spacing w:after="0" w:line="240" w:lineRule="auto"/>
              <w:rPr>
                <w:rFonts w:asciiTheme="minorHAnsi" w:hAnsiTheme="minorHAnsi" w:cstheme="minorHAnsi"/>
              </w:rPr>
            </w:pPr>
            <w:r w:rsidRPr="00A031C0">
              <w:rPr>
                <w:rFonts w:asciiTheme="minorHAnsi" w:hAnsiTheme="minorHAnsi" w:cstheme="minorHAnsi"/>
              </w:rPr>
              <w:t>Servlets, JSP</w:t>
            </w:r>
            <w:r w:rsidR="00D8014B" w:rsidRPr="00A031C0">
              <w:rPr>
                <w:rFonts w:asciiTheme="minorHAnsi" w:hAnsiTheme="minorHAnsi" w:cstheme="minorHAnsi"/>
              </w:rPr>
              <w:t>, Spring</w:t>
            </w:r>
            <w:r w:rsidR="008653D1" w:rsidRPr="00A031C0">
              <w:rPr>
                <w:rFonts w:asciiTheme="minorHAnsi" w:hAnsiTheme="minorHAnsi" w:cstheme="minorHAnsi"/>
              </w:rPr>
              <w:t xml:space="preserve"> </w:t>
            </w:r>
            <w:r w:rsidR="009E7F40" w:rsidRPr="00A031C0">
              <w:rPr>
                <w:rFonts w:asciiTheme="minorHAnsi" w:hAnsiTheme="minorHAnsi" w:cstheme="minorHAnsi"/>
              </w:rPr>
              <w:t>Core,</w:t>
            </w:r>
            <w:r w:rsidR="0019559F" w:rsidRPr="00A031C0">
              <w:rPr>
                <w:rFonts w:asciiTheme="minorHAnsi" w:hAnsiTheme="minorHAnsi" w:cstheme="minorHAnsi"/>
              </w:rPr>
              <w:t xml:space="preserve"> Spring Integration</w:t>
            </w:r>
            <w:r w:rsidR="009E7F40" w:rsidRPr="00A031C0">
              <w:rPr>
                <w:rFonts w:asciiTheme="minorHAnsi" w:hAnsiTheme="minorHAnsi" w:cstheme="minorHAnsi"/>
              </w:rPr>
              <w:t xml:space="preserve"> Spring</w:t>
            </w:r>
            <w:r w:rsidR="008653D1" w:rsidRPr="00A031C0">
              <w:rPr>
                <w:rFonts w:asciiTheme="minorHAnsi" w:hAnsiTheme="minorHAnsi" w:cstheme="minorHAnsi"/>
              </w:rPr>
              <w:t>-</w:t>
            </w:r>
            <w:r w:rsidR="00685B0F" w:rsidRPr="00A031C0">
              <w:rPr>
                <w:rFonts w:asciiTheme="minorHAnsi" w:hAnsiTheme="minorHAnsi" w:cstheme="minorHAnsi"/>
              </w:rPr>
              <w:t>JDBC</w:t>
            </w:r>
            <w:r w:rsidR="00D8014B" w:rsidRPr="00A031C0">
              <w:rPr>
                <w:rFonts w:asciiTheme="minorHAnsi" w:hAnsiTheme="minorHAnsi" w:cstheme="minorHAnsi"/>
              </w:rPr>
              <w:t>,JDBC, Hibern</w:t>
            </w:r>
            <w:r w:rsidR="00FB174E" w:rsidRPr="00A031C0">
              <w:rPr>
                <w:rFonts w:asciiTheme="minorHAnsi" w:hAnsiTheme="minorHAnsi" w:cstheme="minorHAnsi"/>
              </w:rPr>
              <w:t>ate, Log4j, JUnit,</w:t>
            </w:r>
            <w:r w:rsidR="00B101D1" w:rsidRPr="00A031C0">
              <w:rPr>
                <w:rFonts w:asciiTheme="minorHAnsi" w:hAnsiTheme="minorHAnsi" w:cstheme="minorHAnsi"/>
              </w:rPr>
              <w:t xml:space="preserve"> </w:t>
            </w:r>
            <w:proofErr w:type="spellStart"/>
            <w:r w:rsidR="00B101D1" w:rsidRPr="00A031C0">
              <w:rPr>
                <w:rFonts w:asciiTheme="minorHAnsi" w:hAnsiTheme="minorHAnsi" w:cstheme="minorHAnsi"/>
              </w:rPr>
              <w:t>TestNG</w:t>
            </w:r>
            <w:proofErr w:type="spellEnd"/>
            <w:r w:rsidR="00B101D1" w:rsidRPr="00A031C0">
              <w:rPr>
                <w:rFonts w:asciiTheme="minorHAnsi" w:hAnsiTheme="minorHAnsi" w:cstheme="minorHAnsi"/>
              </w:rPr>
              <w:t>,</w:t>
            </w:r>
            <w:r w:rsidR="00FB174E" w:rsidRPr="00A031C0">
              <w:rPr>
                <w:rFonts w:asciiTheme="minorHAnsi" w:hAnsiTheme="minorHAnsi" w:cstheme="minorHAnsi"/>
              </w:rPr>
              <w:t xml:space="preserve"> Web Services</w:t>
            </w:r>
          </w:p>
        </w:tc>
      </w:tr>
      <w:tr w:rsidR="00D8014B" w:rsidRPr="00A031C0" w:rsidTr="003B4113">
        <w:trPr>
          <w:trHeight w:hRule="exact" w:val="441"/>
        </w:trPr>
        <w:tc>
          <w:tcPr>
            <w:tcW w:w="3168" w:type="dxa"/>
          </w:tcPr>
          <w:p w:rsidR="00D8014B" w:rsidRPr="00A031C0" w:rsidRDefault="00D8014B" w:rsidP="00A031C0">
            <w:pPr>
              <w:tabs>
                <w:tab w:val="left" w:pos="284"/>
              </w:tabs>
              <w:snapToGrid w:val="0"/>
              <w:spacing w:after="0" w:line="240" w:lineRule="auto"/>
              <w:ind w:left="284" w:hanging="284"/>
              <w:rPr>
                <w:rFonts w:asciiTheme="minorHAnsi" w:hAnsiTheme="minorHAnsi" w:cstheme="minorHAnsi"/>
                <w:b/>
                <w:bCs/>
              </w:rPr>
            </w:pPr>
            <w:r w:rsidRPr="00A031C0">
              <w:rPr>
                <w:rFonts w:asciiTheme="minorHAnsi" w:hAnsiTheme="minorHAnsi" w:cstheme="minorHAnsi"/>
                <w:b/>
                <w:bCs/>
              </w:rPr>
              <w:t>Web/Application Servers</w:t>
            </w:r>
          </w:p>
        </w:tc>
        <w:tc>
          <w:tcPr>
            <w:tcW w:w="6570" w:type="dxa"/>
          </w:tcPr>
          <w:p w:rsidR="00D8014B" w:rsidRPr="00A031C0" w:rsidRDefault="00A332F2" w:rsidP="00A031C0">
            <w:pPr>
              <w:tabs>
                <w:tab w:val="left" w:pos="284"/>
              </w:tabs>
              <w:snapToGrid w:val="0"/>
              <w:spacing w:after="0" w:line="240" w:lineRule="auto"/>
              <w:ind w:left="284" w:hanging="284"/>
              <w:rPr>
                <w:rFonts w:asciiTheme="minorHAnsi" w:hAnsiTheme="minorHAnsi" w:cstheme="minorHAnsi"/>
              </w:rPr>
            </w:pPr>
            <w:r w:rsidRPr="00A031C0">
              <w:rPr>
                <w:rFonts w:asciiTheme="minorHAnsi" w:hAnsiTheme="minorHAnsi" w:cstheme="minorHAnsi"/>
              </w:rPr>
              <w:t>Pivotal Cloud Foundry(PCF),</w:t>
            </w:r>
            <w:r w:rsidR="008A12B5" w:rsidRPr="00A031C0">
              <w:rPr>
                <w:rFonts w:asciiTheme="minorHAnsi" w:hAnsiTheme="minorHAnsi" w:cstheme="minorHAnsi"/>
              </w:rPr>
              <w:t>Tomcat</w:t>
            </w:r>
            <w:r w:rsidR="00F26D96" w:rsidRPr="00A031C0">
              <w:rPr>
                <w:rFonts w:asciiTheme="minorHAnsi" w:hAnsiTheme="minorHAnsi" w:cstheme="minorHAnsi"/>
              </w:rPr>
              <w:t xml:space="preserve"> </w:t>
            </w:r>
            <w:r w:rsidR="00720488" w:rsidRPr="00A031C0">
              <w:rPr>
                <w:rFonts w:asciiTheme="minorHAnsi" w:hAnsiTheme="minorHAnsi" w:cstheme="minorHAnsi"/>
              </w:rPr>
              <w:t>,</w:t>
            </w:r>
            <w:proofErr w:type="spellStart"/>
            <w:r w:rsidR="00720488" w:rsidRPr="00A031C0">
              <w:rPr>
                <w:rFonts w:asciiTheme="minorHAnsi" w:hAnsiTheme="minorHAnsi" w:cstheme="minorHAnsi"/>
              </w:rPr>
              <w:t>Jboss</w:t>
            </w:r>
            <w:proofErr w:type="spellEnd"/>
            <w:r w:rsidR="00720488" w:rsidRPr="00A031C0">
              <w:rPr>
                <w:rFonts w:asciiTheme="minorHAnsi" w:hAnsiTheme="minorHAnsi" w:cstheme="minorHAnsi"/>
              </w:rPr>
              <w:t xml:space="preserve"> </w:t>
            </w:r>
            <w:r w:rsidR="00F26D96" w:rsidRPr="00A031C0">
              <w:rPr>
                <w:rFonts w:asciiTheme="minorHAnsi" w:hAnsiTheme="minorHAnsi" w:cstheme="minorHAnsi"/>
              </w:rPr>
              <w:t xml:space="preserve">and </w:t>
            </w:r>
            <w:proofErr w:type="spellStart"/>
            <w:r w:rsidR="00D8014B" w:rsidRPr="00A031C0">
              <w:rPr>
                <w:rFonts w:asciiTheme="minorHAnsi" w:hAnsiTheme="minorHAnsi" w:cstheme="minorHAnsi"/>
              </w:rPr>
              <w:t>Weblogic</w:t>
            </w:r>
            <w:proofErr w:type="spellEnd"/>
          </w:p>
        </w:tc>
      </w:tr>
      <w:tr w:rsidR="00D8014B" w:rsidRPr="00A031C0" w:rsidTr="003B4113">
        <w:trPr>
          <w:trHeight w:hRule="exact" w:val="353"/>
        </w:trPr>
        <w:tc>
          <w:tcPr>
            <w:tcW w:w="3168" w:type="dxa"/>
          </w:tcPr>
          <w:p w:rsidR="00D8014B" w:rsidRPr="00A031C0" w:rsidRDefault="00D8014B" w:rsidP="00A031C0">
            <w:pPr>
              <w:tabs>
                <w:tab w:val="left" w:pos="284"/>
              </w:tabs>
              <w:snapToGrid w:val="0"/>
              <w:spacing w:after="0" w:line="240" w:lineRule="auto"/>
              <w:ind w:left="284" w:hanging="284"/>
              <w:rPr>
                <w:rFonts w:asciiTheme="minorHAnsi" w:hAnsiTheme="minorHAnsi" w:cstheme="minorHAnsi"/>
                <w:b/>
                <w:bCs/>
              </w:rPr>
            </w:pPr>
            <w:r w:rsidRPr="00A031C0">
              <w:rPr>
                <w:rFonts w:asciiTheme="minorHAnsi" w:hAnsiTheme="minorHAnsi" w:cstheme="minorHAnsi"/>
                <w:b/>
              </w:rPr>
              <w:t>Internet and Web Technologies</w:t>
            </w:r>
          </w:p>
        </w:tc>
        <w:tc>
          <w:tcPr>
            <w:tcW w:w="6570" w:type="dxa"/>
          </w:tcPr>
          <w:p w:rsidR="00D8014B" w:rsidRPr="00A031C0" w:rsidRDefault="00D8014B" w:rsidP="00A031C0">
            <w:pPr>
              <w:tabs>
                <w:tab w:val="left" w:pos="284"/>
              </w:tabs>
              <w:autoSpaceDE w:val="0"/>
              <w:snapToGrid w:val="0"/>
              <w:spacing w:after="0" w:line="240" w:lineRule="auto"/>
              <w:ind w:left="284" w:hanging="284"/>
              <w:rPr>
                <w:rFonts w:asciiTheme="minorHAnsi" w:hAnsiTheme="minorHAnsi" w:cstheme="minorHAnsi"/>
              </w:rPr>
            </w:pPr>
            <w:r w:rsidRPr="00A031C0">
              <w:rPr>
                <w:rFonts w:asciiTheme="minorHAnsi" w:hAnsiTheme="minorHAnsi" w:cstheme="minorHAnsi"/>
              </w:rPr>
              <w:t xml:space="preserve">HTML, </w:t>
            </w:r>
            <w:r w:rsidR="001859D4" w:rsidRPr="00A031C0">
              <w:rPr>
                <w:rFonts w:asciiTheme="minorHAnsi" w:hAnsiTheme="minorHAnsi" w:cstheme="minorHAnsi"/>
              </w:rPr>
              <w:t>CSS, Java S</w:t>
            </w:r>
            <w:r w:rsidR="00FC21B2" w:rsidRPr="00A031C0">
              <w:rPr>
                <w:rFonts w:asciiTheme="minorHAnsi" w:hAnsiTheme="minorHAnsi" w:cstheme="minorHAnsi"/>
              </w:rPr>
              <w:t xml:space="preserve">cript, XML, Web Services, SOAP and </w:t>
            </w:r>
            <w:r w:rsidRPr="00A031C0">
              <w:rPr>
                <w:rFonts w:asciiTheme="minorHAnsi" w:hAnsiTheme="minorHAnsi" w:cstheme="minorHAnsi"/>
              </w:rPr>
              <w:t>WSDL</w:t>
            </w:r>
          </w:p>
        </w:tc>
      </w:tr>
      <w:tr w:rsidR="00D8014B" w:rsidRPr="00A031C0" w:rsidTr="004011B9">
        <w:trPr>
          <w:trHeight w:hRule="exact" w:val="663"/>
        </w:trPr>
        <w:tc>
          <w:tcPr>
            <w:tcW w:w="3168" w:type="dxa"/>
          </w:tcPr>
          <w:p w:rsidR="00D8014B" w:rsidRPr="00A031C0" w:rsidRDefault="00D8014B" w:rsidP="00A031C0">
            <w:pPr>
              <w:pStyle w:val="ListParagraph"/>
              <w:tabs>
                <w:tab w:val="left" w:pos="284"/>
              </w:tabs>
              <w:spacing w:after="0" w:line="240" w:lineRule="auto"/>
              <w:ind w:left="284" w:hanging="284"/>
              <w:rPr>
                <w:rFonts w:asciiTheme="minorHAnsi" w:hAnsiTheme="minorHAnsi" w:cstheme="minorHAnsi"/>
                <w:b/>
              </w:rPr>
            </w:pPr>
            <w:r w:rsidRPr="00A031C0">
              <w:rPr>
                <w:rFonts w:asciiTheme="minorHAnsi" w:hAnsiTheme="minorHAnsi" w:cstheme="minorHAnsi"/>
                <w:b/>
              </w:rPr>
              <w:t>Tools</w:t>
            </w:r>
          </w:p>
        </w:tc>
        <w:tc>
          <w:tcPr>
            <w:tcW w:w="6570" w:type="dxa"/>
          </w:tcPr>
          <w:p w:rsidR="00D8014B" w:rsidRPr="00A031C0" w:rsidRDefault="00DE6F71" w:rsidP="00A031C0">
            <w:pPr>
              <w:pStyle w:val="ListParagraph"/>
              <w:tabs>
                <w:tab w:val="left" w:pos="284"/>
              </w:tabs>
              <w:spacing w:after="0" w:line="240" w:lineRule="auto"/>
              <w:ind w:left="0"/>
              <w:rPr>
                <w:rFonts w:asciiTheme="minorHAnsi" w:hAnsiTheme="minorHAnsi" w:cstheme="minorHAnsi"/>
              </w:rPr>
            </w:pPr>
            <w:r w:rsidRPr="00A031C0">
              <w:rPr>
                <w:rFonts w:asciiTheme="minorHAnsi" w:hAnsiTheme="minorHAnsi" w:cstheme="minorHAnsi"/>
              </w:rPr>
              <w:t>GIT</w:t>
            </w:r>
            <w:proofErr w:type="gramStart"/>
            <w:r w:rsidRPr="00A031C0">
              <w:rPr>
                <w:rFonts w:asciiTheme="minorHAnsi" w:hAnsiTheme="minorHAnsi" w:cstheme="minorHAnsi"/>
              </w:rPr>
              <w:t xml:space="preserve">,  </w:t>
            </w:r>
            <w:proofErr w:type="spellStart"/>
            <w:r w:rsidRPr="00A031C0">
              <w:rPr>
                <w:rFonts w:asciiTheme="minorHAnsi" w:hAnsiTheme="minorHAnsi" w:cstheme="minorHAnsi"/>
              </w:rPr>
              <w:t>Gradle</w:t>
            </w:r>
            <w:proofErr w:type="spellEnd"/>
            <w:proofErr w:type="gramEnd"/>
            <w:r w:rsidRPr="00A031C0">
              <w:rPr>
                <w:rFonts w:asciiTheme="minorHAnsi" w:hAnsiTheme="minorHAnsi" w:cstheme="minorHAnsi"/>
              </w:rPr>
              <w:t xml:space="preserve">, </w:t>
            </w:r>
            <w:r w:rsidR="005D6452" w:rsidRPr="00A031C0">
              <w:rPr>
                <w:rFonts w:asciiTheme="minorHAnsi" w:hAnsiTheme="minorHAnsi" w:cstheme="minorHAnsi"/>
              </w:rPr>
              <w:t xml:space="preserve">Maven, </w:t>
            </w:r>
            <w:r w:rsidR="008A12B5" w:rsidRPr="00A031C0">
              <w:rPr>
                <w:rFonts w:asciiTheme="minorHAnsi" w:hAnsiTheme="minorHAnsi" w:cstheme="minorHAnsi"/>
              </w:rPr>
              <w:t xml:space="preserve">CVS, </w:t>
            </w:r>
            <w:r w:rsidR="005D6452" w:rsidRPr="00A031C0">
              <w:rPr>
                <w:rFonts w:asciiTheme="minorHAnsi" w:hAnsiTheme="minorHAnsi" w:cstheme="minorHAnsi"/>
              </w:rPr>
              <w:t xml:space="preserve"> SVN</w:t>
            </w:r>
            <w:r w:rsidR="00591FE4" w:rsidRPr="00A031C0">
              <w:rPr>
                <w:rFonts w:asciiTheme="minorHAnsi" w:hAnsiTheme="minorHAnsi" w:cstheme="minorHAnsi"/>
              </w:rPr>
              <w:t xml:space="preserve">, </w:t>
            </w:r>
            <w:r w:rsidR="00B101D1" w:rsidRPr="00A031C0">
              <w:rPr>
                <w:rFonts w:asciiTheme="minorHAnsi" w:hAnsiTheme="minorHAnsi" w:cstheme="minorHAnsi"/>
              </w:rPr>
              <w:t xml:space="preserve">Perforce, </w:t>
            </w:r>
            <w:proofErr w:type="spellStart"/>
            <w:r w:rsidR="008A12B5" w:rsidRPr="00A031C0">
              <w:rPr>
                <w:rFonts w:asciiTheme="minorHAnsi" w:hAnsiTheme="minorHAnsi" w:cstheme="minorHAnsi"/>
              </w:rPr>
              <w:t>CSdiff</w:t>
            </w:r>
            <w:proofErr w:type="spellEnd"/>
            <w:r w:rsidR="008A12B5" w:rsidRPr="00A031C0">
              <w:rPr>
                <w:rFonts w:asciiTheme="minorHAnsi" w:hAnsiTheme="minorHAnsi" w:cstheme="minorHAnsi"/>
              </w:rPr>
              <w:t xml:space="preserve">, </w:t>
            </w:r>
            <w:r w:rsidR="00B101D1" w:rsidRPr="00A031C0">
              <w:rPr>
                <w:rFonts w:asciiTheme="minorHAnsi" w:hAnsiTheme="minorHAnsi" w:cstheme="minorHAnsi"/>
              </w:rPr>
              <w:t xml:space="preserve">TOAD, </w:t>
            </w:r>
            <w:r w:rsidR="001314B6" w:rsidRPr="00A031C0">
              <w:rPr>
                <w:rFonts w:asciiTheme="minorHAnsi" w:hAnsiTheme="minorHAnsi" w:cstheme="minorHAnsi"/>
              </w:rPr>
              <w:t>SOAP UI, beyond Compare</w:t>
            </w:r>
            <w:r w:rsidR="00661D0A" w:rsidRPr="00A031C0">
              <w:rPr>
                <w:rFonts w:asciiTheme="minorHAnsi" w:hAnsiTheme="minorHAnsi" w:cstheme="minorHAnsi"/>
              </w:rPr>
              <w:t xml:space="preserve">, </w:t>
            </w:r>
            <w:r w:rsidR="00331BDB" w:rsidRPr="00A031C0">
              <w:rPr>
                <w:rFonts w:asciiTheme="minorHAnsi" w:hAnsiTheme="minorHAnsi" w:cstheme="minorHAnsi"/>
              </w:rPr>
              <w:t xml:space="preserve"> Putty</w:t>
            </w:r>
            <w:r w:rsidR="00D8014B" w:rsidRPr="00A031C0">
              <w:rPr>
                <w:rFonts w:asciiTheme="minorHAnsi" w:hAnsiTheme="minorHAnsi" w:cstheme="minorHAnsi"/>
              </w:rPr>
              <w:t xml:space="preserve">, </w:t>
            </w:r>
            <w:proofErr w:type="spellStart"/>
            <w:r w:rsidR="00D8014B" w:rsidRPr="00A031C0">
              <w:rPr>
                <w:rFonts w:asciiTheme="minorHAnsi" w:hAnsiTheme="minorHAnsi" w:cstheme="minorHAnsi"/>
              </w:rPr>
              <w:t>WinSCP</w:t>
            </w:r>
            <w:proofErr w:type="spellEnd"/>
            <w:r w:rsidR="00B036F3" w:rsidRPr="00A031C0">
              <w:rPr>
                <w:rFonts w:asciiTheme="minorHAnsi" w:hAnsiTheme="minorHAnsi" w:cstheme="minorHAnsi"/>
              </w:rPr>
              <w:t xml:space="preserve"> and </w:t>
            </w:r>
            <w:r w:rsidR="00331BDB" w:rsidRPr="00A031C0">
              <w:rPr>
                <w:rFonts w:asciiTheme="minorHAnsi" w:hAnsiTheme="minorHAnsi" w:cstheme="minorHAnsi"/>
              </w:rPr>
              <w:t>F</w:t>
            </w:r>
            <w:r w:rsidR="008A12B5" w:rsidRPr="00A031C0">
              <w:rPr>
                <w:rFonts w:asciiTheme="minorHAnsi" w:hAnsiTheme="minorHAnsi" w:cstheme="minorHAnsi"/>
              </w:rPr>
              <w:t>ire bug.</w:t>
            </w:r>
          </w:p>
          <w:p w:rsidR="00467CBC" w:rsidRPr="00A031C0" w:rsidRDefault="00467CBC" w:rsidP="00A031C0">
            <w:pPr>
              <w:pStyle w:val="ListParagraph"/>
              <w:tabs>
                <w:tab w:val="left" w:pos="284"/>
              </w:tabs>
              <w:spacing w:after="0" w:line="240" w:lineRule="auto"/>
              <w:ind w:left="284" w:hanging="284"/>
              <w:rPr>
                <w:rFonts w:asciiTheme="minorHAnsi" w:hAnsiTheme="minorHAnsi" w:cstheme="minorHAnsi"/>
              </w:rPr>
            </w:pPr>
          </w:p>
          <w:p w:rsidR="00467CBC" w:rsidRPr="00A031C0" w:rsidRDefault="00467CBC" w:rsidP="00A031C0">
            <w:pPr>
              <w:pStyle w:val="ListParagraph"/>
              <w:tabs>
                <w:tab w:val="left" w:pos="284"/>
              </w:tabs>
              <w:spacing w:after="0" w:line="240" w:lineRule="auto"/>
              <w:ind w:left="284" w:hanging="284"/>
              <w:rPr>
                <w:rFonts w:asciiTheme="minorHAnsi" w:hAnsiTheme="minorHAnsi" w:cstheme="minorHAnsi"/>
              </w:rPr>
            </w:pPr>
          </w:p>
          <w:p w:rsidR="00467CBC" w:rsidRPr="00A031C0" w:rsidRDefault="00467CBC" w:rsidP="00A031C0">
            <w:pPr>
              <w:pStyle w:val="ListParagraph"/>
              <w:tabs>
                <w:tab w:val="left" w:pos="284"/>
              </w:tabs>
              <w:spacing w:after="0" w:line="240" w:lineRule="auto"/>
              <w:ind w:left="284" w:hanging="284"/>
              <w:rPr>
                <w:rFonts w:asciiTheme="minorHAnsi" w:hAnsiTheme="minorHAnsi" w:cstheme="minorHAnsi"/>
              </w:rPr>
            </w:pPr>
          </w:p>
          <w:p w:rsidR="00467CBC" w:rsidRPr="00A031C0" w:rsidRDefault="00467CBC" w:rsidP="00A031C0">
            <w:pPr>
              <w:pStyle w:val="ListParagraph"/>
              <w:tabs>
                <w:tab w:val="left" w:pos="284"/>
              </w:tabs>
              <w:spacing w:after="0" w:line="240" w:lineRule="auto"/>
              <w:ind w:left="284" w:hanging="284"/>
              <w:rPr>
                <w:rFonts w:asciiTheme="minorHAnsi" w:hAnsiTheme="minorHAnsi" w:cstheme="minorHAnsi"/>
              </w:rPr>
            </w:pPr>
          </w:p>
          <w:p w:rsidR="00467CBC" w:rsidRPr="00A031C0" w:rsidRDefault="00467CBC" w:rsidP="00A031C0">
            <w:pPr>
              <w:pStyle w:val="ListParagraph"/>
              <w:tabs>
                <w:tab w:val="left" w:pos="284"/>
              </w:tabs>
              <w:spacing w:after="0" w:line="240" w:lineRule="auto"/>
              <w:ind w:left="284" w:hanging="284"/>
              <w:rPr>
                <w:rFonts w:asciiTheme="minorHAnsi" w:hAnsiTheme="minorHAnsi" w:cstheme="minorHAnsi"/>
              </w:rPr>
            </w:pPr>
          </w:p>
          <w:p w:rsidR="00467CBC" w:rsidRPr="00A031C0" w:rsidRDefault="00467CBC" w:rsidP="00A031C0">
            <w:pPr>
              <w:pStyle w:val="ListParagraph"/>
              <w:tabs>
                <w:tab w:val="left" w:pos="284"/>
              </w:tabs>
              <w:spacing w:after="0" w:line="240" w:lineRule="auto"/>
              <w:ind w:left="284" w:hanging="284"/>
              <w:rPr>
                <w:rFonts w:asciiTheme="minorHAnsi" w:hAnsiTheme="minorHAnsi" w:cstheme="minorHAnsi"/>
              </w:rPr>
            </w:pPr>
          </w:p>
          <w:p w:rsidR="00467CBC" w:rsidRPr="00A031C0" w:rsidRDefault="00467CBC" w:rsidP="00A031C0">
            <w:pPr>
              <w:pStyle w:val="ListParagraph"/>
              <w:tabs>
                <w:tab w:val="left" w:pos="284"/>
              </w:tabs>
              <w:spacing w:after="0" w:line="240" w:lineRule="auto"/>
              <w:ind w:left="284" w:hanging="284"/>
              <w:rPr>
                <w:rFonts w:asciiTheme="minorHAnsi" w:hAnsiTheme="minorHAnsi" w:cstheme="minorHAnsi"/>
              </w:rPr>
            </w:pPr>
          </w:p>
          <w:p w:rsidR="00467CBC" w:rsidRPr="00A031C0" w:rsidRDefault="00467CBC" w:rsidP="00A031C0">
            <w:pPr>
              <w:pStyle w:val="ListParagraph"/>
              <w:tabs>
                <w:tab w:val="left" w:pos="284"/>
              </w:tabs>
              <w:spacing w:after="0" w:line="240" w:lineRule="auto"/>
              <w:ind w:left="284" w:hanging="284"/>
              <w:rPr>
                <w:rFonts w:asciiTheme="minorHAnsi" w:hAnsiTheme="minorHAnsi" w:cstheme="minorHAnsi"/>
              </w:rPr>
            </w:pPr>
          </w:p>
          <w:p w:rsidR="00467CBC" w:rsidRPr="00A031C0" w:rsidRDefault="00467CBC" w:rsidP="00A031C0">
            <w:pPr>
              <w:pStyle w:val="ListParagraph"/>
              <w:tabs>
                <w:tab w:val="left" w:pos="284"/>
              </w:tabs>
              <w:spacing w:after="0" w:line="240" w:lineRule="auto"/>
              <w:ind w:left="284" w:hanging="284"/>
              <w:rPr>
                <w:rFonts w:asciiTheme="minorHAnsi" w:hAnsiTheme="minorHAnsi" w:cstheme="minorHAnsi"/>
              </w:rPr>
            </w:pPr>
          </w:p>
          <w:p w:rsidR="00467CBC" w:rsidRPr="00A031C0" w:rsidRDefault="00467CBC" w:rsidP="00A031C0">
            <w:pPr>
              <w:pStyle w:val="ListParagraph"/>
              <w:tabs>
                <w:tab w:val="left" w:pos="284"/>
              </w:tabs>
              <w:spacing w:after="0" w:line="240" w:lineRule="auto"/>
              <w:ind w:left="284" w:hanging="284"/>
              <w:rPr>
                <w:rFonts w:asciiTheme="minorHAnsi" w:hAnsiTheme="minorHAnsi" w:cstheme="minorHAnsi"/>
              </w:rPr>
            </w:pPr>
          </w:p>
          <w:p w:rsidR="00467CBC" w:rsidRPr="00A031C0" w:rsidRDefault="00467CBC" w:rsidP="00A031C0">
            <w:pPr>
              <w:pStyle w:val="ListParagraph"/>
              <w:tabs>
                <w:tab w:val="left" w:pos="284"/>
              </w:tabs>
              <w:spacing w:after="0" w:line="240" w:lineRule="auto"/>
              <w:ind w:left="284" w:hanging="284"/>
              <w:rPr>
                <w:rFonts w:asciiTheme="minorHAnsi" w:hAnsiTheme="minorHAnsi" w:cstheme="minorHAnsi"/>
              </w:rPr>
            </w:pPr>
          </w:p>
        </w:tc>
      </w:tr>
      <w:tr w:rsidR="00D8014B" w:rsidRPr="00A031C0" w:rsidTr="003B4113">
        <w:trPr>
          <w:trHeight w:hRule="exact" w:val="375"/>
        </w:trPr>
        <w:tc>
          <w:tcPr>
            <w:tcW w:w="3168" w:type="dxa"/>
          </w:tcPr>
          <w:p w:rsidR="00D8014B" w:rsidRPr="00A031C0" w:rsidRDefault="00D8014B" w:rsidP="00A031C0">
            <w:pPr>
              <w:tabs>
                <w:tab w:val="left" w:pos="284"/>
              </w:tabs>
              <w:snapToGrid w:val="0"/>
              <w:spacing w:after="0" w:line="240" w:lineRule="auto"/>
              <w:ind w:left="284" w:hanging="284"/>
              <w:rPr>
                <w:rFonts w:asciiTheme="minorHAnsi" w:hAnsiTheme="minorHAnsi" w:cstheme="minorHAnsi"/>
                <w:b/>
                <w:bCs/>
              </w:rPr>
            </w:pPr>
            <w:r w:rsidRPr="00A031C0">
              <w:rPr>
                <w:rFonts w:asciiTheme="minorHAnsi" w:hAnsiTheme="minorHAnsi" w:cstheme="minorHAnsi"/>
                <w:b/>
                <w:bCs/>
              </w:rPr>
              <w:t>IDE</w:t>
            </w:r>
          </w:p>
        </w:tc>
        <w:tc>
          <w:tcPr>
            <w:tcW w:w="6570" w:type="dxa"/>
          </w:tcPr>
          <w:p w:rsidR="00D8014B" w:rsidRPr="00A031C0" w:rsidRDefault="00DE6F71" w:rsidP="00A031C0">
            <w:pPr>
              <w:tabs>
                <w:tab w:val="left" w:pos="284"/>
              </w:tabs>
              <w:autoSpaceDE w:val="0"/>
              <w:snapToGrid w:val="0"/>
              <w:spacing w:after="0" w:line="240" w:lineRule="auto"/>
              <w:ind w:left="284" w:hanging="284"/>
              <w:rPr>
                <w:rFonts w:asciiTheme="minorHAnsi" w:hAnsiTheme="minorHAnsi" w:cstheme="minorHAnsi"/>
              </w:rPr>
            </w:pPr>
            <w:r w:rsidRPr="00A031C0">
              <w:rPr>
                <w:rFonts w:asciiTheme="minorHAnsi" w:hAnsiTheme="minorHAnsi" w:cstheme="minorHAnsi"/>
              </w:rPr>
              <w:t xml:space="preserve">RAD, </w:t>
            </w:r>
            <w:r w:rsidR="00D8014B" w:rsidRPr="00A031C0">
              <w:rPr>
                <w:rFonts w:asciiTheme="minorHAnsi" w:hAnsiTheme="minorHAnsi" w:cstheme="minorHAnsi"/>
              </w:rPr>
              <w:t>Eclipse</w:t>
            </w:r>
            <w:r w:rsidR="00987AC9" w:rsidRPr="00A031C0">
              <w:rPr>
                <w:rFonts w:asciiTheme="minorHAnsi" w:hAnsiTheme="minorHAnsi" w:cstheme="minorHAnsi"/>
              </w:rPr>
              <w:t>,</w:t>
            </w:r>
            <w:r w:rsidR="00107E31" w:rsidRPr="00A031C0">
              <w:rPr>
                <w:rFonts w:asciiTheme="minorHAnsi" w:hAnsiTheme="minorHAnsi" w:cstheme="minorHAnsi"/>
              </w:rPr>
              <w:t xml:space="preserve"> </w:t>
            </w:r>
            <w:r w:rsidR="0019559F" w:rsidRPr="00A031C0">
              <w:rPr>
                <w:rFonts w:asciiTheme="minorHAnsi" w:hAnsiTheme="minorHAnsi" w:cstheme="minorHAnsi"/>
              </w:rPr>
              <w:t>NetBeans,</w:t>
            </w:r>
            <w:r w:rsidR="007B1F20" w:rsidRPr="00A031C0">
              <w:rPr>
                <w:rFonts w:asciiTheme="minorHAnsi" w:hAnsiTheme="minorHAnsi" w:cstheme="minorHAnsi"/>
              </w:rPr>
              <w:t xml:space="preserve"> </w:t>
            </w:r>
            <w:r w:rsidR="0019559F" w:rsidRPr="00A031C0">
              <w:rPr>
                <w:rFonts w:asciiTheme="minorHAnsi" w:hAnsiTheme="minorHAnsi" w:cstheme="minorHAnsi"/>
              </w:rPr>
              <w:t>STS</w:t>
            </w:r>
          </w:p>
          <w:p w:rsidR="00D8014B" w:rsidRPr="00A031C0" w:rsidRDefault="00D8014B" w:rsidP="00A031C0">
            <w:pPr>
              <w:tabs>
                <w:tab w:val="left" w:pos="284"/>
              </w:tabs>
              <w:spacing w:after="0" w:line="240" w:lineRule="auto"/>
              <w:ind w:left="284" w:hanging="284"/>
              <w:rPr>
                <w:rFonts w:asciiTheme="minorHAnsi" w:hAnsiTheme="minorHAnsi" w:cstheme="minorHAnsi"/>
              </w:rPr>
            </w:pPr>
          </w:p>
        </w:tc>
      </w:tr>
      <w:tr w:rsidR="00D8014B" w:rsidRPr="00A031C0" w:rsidTr="003B4113">
        <w:trPr>
          <w:trHeight w:hRule="exact" w:val="419"/>
        </w:trPr>
        <w:tc>
          <w:tcPr>
            <w:tcW w:w="3168" w:type="dxa"/>
          </w:tcPr>
          <w:p w:rsidR="00D8014B" w:rsidRPr="00A031C0" w:rsidRDefault="00D8014B" w:rsidP="00A031C0">
            <w:pPr>
              <w:pStyle w:val="ListParagraph"/>
              <w:tabs>
                <w:tab w:val="left" w:pos="284"/>
              </w:tabs>
              <w:spacing w:after="0" w:line="240" w:lineRule="auto"/>
              <w:ind w:left="284" w:hanging="284"/>
              <w:rPr>
                <w:rFonts w:asciiTheme="minorHAnsi" w:hAnsiTheme="minorHAnsi" w:cstheme="minorHAnsi"/>
                <w:b/>
              </w:rPr>
            </w:pPr>
            <w:r w:rsidRPr="00A031C0">
              <w:rPr>
                <w:rFonts w:asciiTheme="minorHAnsi" w:hAnsiTheme="minorHAnsi" w:cstheme="minorHAnsi"/>
                <w:b/>
              </w:rPr>
              <w:t>Framework</w:t>
            </w:r>
          </w:p>
        </w:tc>
        <w:tc>
          <w:tcPr>
            <w:tcW w:w="6570" w:type="dxa"/>
          </w:tcPr>
          <w:p w:rsidR="00D8014B" w:rsidRPr="00A031C0" w:rsidRDefault="00C6790F" w:rsidP="00A031C0">
            <w:pPr>
              <w:pStyle w:val="ListParagraph"/>
              <w:tabs>
                <w:tab w:val="left" w:pos="284"/>
              </w:tabs>
              <w:spacing w:after="0" w:line="240" w:lineRule="auto"/>
              <w:ind w:left="284" w:hanging="284"/>
              <w:rPr>
                <w:rFonts w:asciiTheme="minorHAnsi" w:hAnsiTheme="minorHAnsi" w:cstheme="minorHAnsi"/>
              </w:rPr>
            </w:pPr>
            <w:r w:rsidRPr="00A031C0">
              <w:rPr>
                <w:rFonts w:asciiTheme="minorHAnsi" w:hAnsiTheme="minorHAnsi" w:cstheme="minorHAnsi"/>
              </w:rPr>
              <w:t>Spring</w:t>
            </w:r>
            <w:r w:rsidR="00856972" w:rsidRPr="00A031C0">
              <w:rPr>
                <w:rFonts w:asciiTheme="minorHAnsi" w:hAnsiTheme="minorHAnsi" w:cstheme="minorHAnsi"/>
              </w:rPr>
              <w:t xml:space="preserve"> and</w:t>
            </w:r>
            <w:r w:rsidR="00D8014B" w:rsidRPr="00A031C0">
              <w:rPr>
                <w:rFonts w:asciiTheme="minorHAnsi" w:hAnsiTheme="minorHAnsi" w:cstheme="minorHAnsi"/>
              </w:rPr>
              <w:t xml:space="preserve"> Hibernate</w:t>
            </w:r>
          </w:p>
          <w:p w:rsidR="00D8014B" w:rsidRPr="00A031C0" w:rsidRDefault="00D8014B" w:rsidP="00A031C0">
            <w:pPr>
              <w:tabs>
                <w:tab w:val="left" w:pos="284"/>
              </w:tabs>
              <w:autoSpaceDE w:val="0"/>
              <w:snapToGrid w:val="0"/>
              <w:spacing w:after="0" w:line="240" w:lineRule="auto"/>
              <w:ind w:left="284" w:hanging="284"/>
              <w:rPr>
                <w:rFonts w:asciiTheme="minorHAnsi" w:hAnsiTheme="minorHAnsi" w:cstheme="minorHAnsi"/>
              </w:rPr>
            </w:pPr>
          </w:p>
        </w:tc>
      </w:tr>
      <w:tr w:rsidR="00D8014B" w:rsidRPr="00A031C0" w:rsidTr="003B4113">
        <w:trPr>
          <w:trHeight w:hRule="exact" w:val="430"/>
        </w:trPr>
        <w:tc>
          <w:tcPr>
            <w:tcW w:w="3168" w:type="dxa"/>
          </w:tcPr>
          <w:p w:rsidR="00D8014B" w:rsidRPr="00A031C0" w:rsidRDefault="00D8014B" w:rsidP="00A031C0">
            <w:pPr>
              <w:tabs>
                <w:tab w:val="left" w:pos="284"/>
              </w:tabs>
              <w:autoSpaceDE w:val="0"/>
              <w:snapToGrid w:val="0"/>
              <w:spacing w:after="0" w:line="240" w:lineRule="auto"/>
              <w:ind w:left="284" w:hanging="284"/>
              <w:rPr>
                <w:rFonts w:asciiTheme="minorHAnsi" w:hAnsiTheme="minorHAnsi" w:cstheme="minorHAnsi"/>
                <w:b/>
                <w:bCs/>
              </w:rPr>
            </w:pPr>
            <w:r w:rsidRPr="00A031C0">
              <w:rPr>
                <w:rFonts w:asciiTheme="minorHAnsi" w:hAnsiTheme="minorHAnsi" w:cstheme="minorHAnsi"/>
                <w:b/>
                <w:bCs/>
              </w:rPr>
              <w:t>Databases</w:t>
            </w:r>
          </w:p>
        </w:tc>
        <w:tc>
          <w:tcPr>
            <w:tcW w:w="6570" w:type="dxa"/>
          </w:tcPr>
          <w:p w:rsidR="00D8014B" w:rsidRPr="00A031C0" w:rsidRDefault="009E6ED3" w:rsidP="00A031C0">
            <w:pPr>
              <w:tabs>
                <w:tab w:val="left" w:pos="284"/>
              </w:tabs>
              <w:autoSpaceDE w:val="0"/>
              <w:snapToGrid w:val="0"/>
              <w:spacing w:after="0" w:line="240" w:lineRule="auto"/>
              <w:ind w:left="284" w:hanging="284"/>
              <w:rPr>
                <w:rFonts w:asciiTheme="minorHAnsi" w:hAnsiTheme="minorHAnsi" w:cstheme="minorHAnsi"/>
                <w:b/>
                <w:bCs/>
              </w:rPr>
            </w:pPr>
            <w:r w:rsidRPr="00A031C0">
              <w:rPr>
                <w:rFonts w:asciiTheme="minorHAnsi" w:hAnsiTheme="minorHAnsi" w:cstheme="minorHAnsi"/>
              </w:rPr>
              <w:t>Oracle</w:t>
            </w:r>
            <w:r w:rsidR="007B1F20" w:rsidRPr="00A031C0">
              <w:rPr>
                <w:rFonts w:asciiTheme="minorHAnsi" w:hAnsiTheme="minorHAnsi" w:cstheme="minorHAnsi"/>
              </w:rPr>
              <w:t xml:space="preserve">10g </w:t>
            </w:r>
            <w:r w:rsidRPr="00A031C0">
              <w:rPr>
                <w:rFonts w:asciiTheme="minorHAnsi" w:hAnsiTheme="minorHAnsi" w:cstheme="minorHAnsi"/>
              </w:rPr>
              <w:t xml:space="preserve"> and</w:t>
            </w:r>
            <w:r w:rsidR="00D8014B" w:rsidRPr="00A031C0">
              <w:rPr>
                <w:rFonts w:asciiTheme="minorHAnsi" w:hAnsiTheme="minorHAnsi" w:cstheme="minorHAnsi"/>
              </w:rPr>
              <w:t xml:space="preserve"> </w:t>
            </w:r>
            <w:r w:rsidR="00866FE2" w:rsidRPr="00A031C0">
              <w:rPr>
                <w:rFonts w:asciiTheme="minorHAnsi" w:hAnsiTheme="minorHAnsi" w:cstheme="minorHAnsi"/>
                <w:iCs/>
              </w:rPr>
              <w:t xml:space="preserve">SQL </w:t>
            </w:r>
          </w:p>
        </w:tc>
      </w:tr>
      <w:tr w:rsidR="00D8014B" w:rsidRPr="00A031C0" w:rsidTr="003B4113">
        <w:trPr>
          <w:trHeight w:hRule="exact" w:val="442"/>
        </w:trPr>
        <w:tc>
          <w:tcPr>
            <w:tcW w:w="3168" w:type="dxa"/>
          </w:tcPr>
          <w:p w:rsidR="00D8014B" w:rsidRPr="00A031C0" w:rsidRDefault="00D8014B" w:rsidP="00A031C0">
            <w:pPr>
              <w:tabs>
                <w:tab w:val="left" w:pos="284"/>
              </w:tabs>
              <w:autoSpaceDE w:val="0"/>
              <w:snapToGrid w:val="0"/>
              <w:spacing w:after="0" w:line="240" w:lineRule="auto"/>
              <w:ind w:left="284" w:hanging="284"/>
              <w:rPr>
                <w:rFonts w:asciiTheme="minorHAnsi" w:hAnsiTheme="minorHAnsi" w:cstheme="minorHAnsi"/>
                <w:b/>
                <w:bCs/>
              </w:rPr>
            </w:pPr>
            <w:r w:rsidRPr="00A031C0">
              <w:rPr>
                <w:rFonts w:asciiTheme="minorHAnsi" w:hAnsiTheme="minorHAnsi" w:cstheme="minorHAnsi"/>
                <w:b/>
                <w:bCs/>
              </w:rPr>
              <w:t>Operating Systems</w:t>
            </w:r>
          </w:p>
        </w:tc>
        <w:tc>
          <w:tcPr>
            <w:tcW w:w="6570" w:type="dxa"/>
          </w:tcPr>
          <w:p w:rsidR="00D8014B" w:rsidRPr="00A031C0" w:rsidRDefault="00C402E4" w:rsidP="00A031C0">
            <w:pPr>
              <w:tabs>
                <w:tab w:val="left" w:pos="284"/>
              </w:tabs>
              <w:autoSpaceDE w:val="0"/>
              <w:snapToGrid w:val="0"/>
              <w:spacing w:after="0" w:line="240" w:lineRule="auto"/>
              <w:ind w:left="284" w:hanging="284"/>
              <w:rPr>
                <w:rFonts w:asciiTheme="minorHAnsi" w:hAnsiTheme="minorHAnsi" w:cstheme="minorHAnsi"/>
              </w:rPr>
            </w:pPr>
            <w:r w:rsidRPr="00A031C0">
              <w:rPr>
                <w:rFonts w:asciiTheme="minorHAnsi" w:hAnsiTheme="minorHAnsi" w:cstheme="minorHAnsi"/>
              </w:rPr>
              <w:t>Windows and</w:t>
            </w:r>
            <w:r w:rsidR="00D8014B" w:rsidRPr="00A031C0">
              <w:rPr>
                <w:rFonts w:asciiTheme="minorHAnsi" w:hAnsiTheme="minorHAnsi" w:cstheme="minorHAnsi"/>
              </w:rPr>
              <w:t xml:space="preserve"> UNIX</w:t>
            </w:r>
          </w:p>
        </w:tc>
      </w:tr>
      <w:tr w:rsidR="00D8014B" w:rsidRPr="00A031C0" w:rsidTr="003B4113">
        <w:trPr>
          <w:trHeight w:hRule="exact" w:val="442"/>
        </w:trPr>
        <w:tc>
          <w:tcPr>
            <w:tcW w:w="3168" w:type="dxa"/>
          </w:tcPr>
          <w:p w:rsidR="00D8014B" w:rsidRPr="00A031C0" w:rsidRDefault="00D8014B" w:rsidP="00A031C0">
            <w:pPr>
              <w:tabs>
                <w:tab w:val="left" w:pos="284"/>
              </w:tabs>
              <w:autoSpaceDE w:val="0"/>
              <w:snapToGrid w:val="0"/>
              <w:spacing w:after="0" w:line="240" w:lineRule="auto"/>
              <w:ind w:left="284" w:hanging="284"/>
              <w:rPr>
                <w:rFonts w:asciiTheme="minorHAnsi" w:hAnsiTheme="minorHAnsi" w:cstheme="minorHAnsi"/>
                <w:b/>
                <w:bCs/>
              </w:rPr>
            </w:pPr>
            <w:r w:rsidRPr="00A031C0">
              <w:rPr>
                <w:rFonts w:asciiTheme="minorHAnsi" w:hAnsiTheme="minorHAnsi" w:cstheme="minorHAnsi"/>
                <w:b/>
                <w:bCs/>
              </w:rPr>
              <w:t>Frontend Technologies</w:t>
            </w:r>
          </w:p>
        </w:tc>
        <w:tc>
          <w:tcPr>
            <w:tcW w:w="6570" w:type="dxa"/>
          </w:tcPr>
          <w:p w:rsidR="00D8014B" w:rsidRPr="00A031C0" w:rsidRDefault="00A309C9" w:rsidP="00A031C0">
            <w:pPr>
              <w:tabs>
                <w:tab w:val="left" w:pos="284"/>
              </w:tabs>
              <w:autoSpaceDE w:val="0"/>
              <w:snapToGrid w:val="0"/>
              <w:spacing w:after="0" w:line="240" w:lineRule="auto"/>
              <w:ind w:left="284" w:hanging="284"/>
              <w:rPr>
                <w:rFonts w:asciiTheme="minorHAnsi" w:hAnsiTheme="minorHAnsi" w:cstheme="minorHAnsi"/>
              </w:rPr>
            </w:pPr>
            <w:r w:rsidRPr="00A031C0">
              <w:rPr>
                <w:rFonts w:asciiTheme="minorHAnsi" w:hAnsiTheme="minorHAnsi" w:cstheme="minorHAnsi"/>
              </w:rPr>
              <w:t xml:space="preserve">CSS and </w:t>
            </w:r>
            <w:r w:rsidR="00D8014B" w:rsidRPr="00A031C0">
              <w:rPr>
                <w:rFonts w:asciiTheme="minorHAnsi" w:hAnsiTheme="minorHAnsi" w:cstheme="minorHAnsi"/>
              </w:rPr>
              <w:t>JavaScript</w:t>
            </w:r>
          </w:p>
        </w:tc>
      </w:tr>
    </w:tbl>
    <w:p w:rsidR="00C15F98" w:rsidRPr="00A031C0" w:rsidRDefault="00C15F98" w:rsidP="00A031C0">
      <w:pPr>
        <w:tabs>
          <w:tab w:val="left" w:pos="284"/>
        </w:tabs>
        <w:autoSpaceDE w:val="0"/>
        <w:autoSpaceDN w:val="0"/>
        <w:adjustRightInd w:val="0"/>
        <w:spacing w:after="0" w:line="240" w:lineRule="auto"/>
        <w:ind w:left="284" w:hanging="284"/>
        <w:jc w:val="both"/>
        <w:rPr>
          <w:rFonts w:asciiTheme="minorHAnsi" w:hAnsiTheme="minorHAnsi" w:cstheme="minorHAnsi"/>
          <w:b/>
          <w:bCs/>
        </w:rPr>
      </w:pPr>
    </w:p>
    <w:p w:rsidR="000B3E1F" w:rsidRPr="00A031C0" w:rsidRDefault="00846262" w:rsidP="00A031C0">
      <w:pPr>
        <w:tabs>
          <w:tab w:val="left" w:pos="284"/>
        </w:tabs>
        <w:autoSpaceDE w:val="0"/>
        <w:autoSpaceDN w:val="0"/>
        <w:adjustRightInd w:val="0"/>
        <w:spacing w:after="0" w:line="240" w:lineRule="auto"/>
        <w:ind w:left="284" w:hanging="284"/>
        <w:jc w:val="both"/>
        <w:rPr>
          <w:rFonts w:asciiTheme="minorHAnsi" w:hAnsiTheme="minorHAnsi" w:cstheme="minorHAnsi"/>
          <w:b/>
          <w:bCs/>
        </w:rPr>
      </w:pPr>
      <w:r w:rsidRPr="00A031C0">
        <w:rPr>
          <w:rFonts w:asciiTheme="minorHAnsi" w:hAnsiTheme="minorHAnsi" w:cstheme="minorHAnsi"/>
          <w:b/>
          <w:bCs/>
        </w:rPr>
        <w:t>EDUCATION</w:t>
      </w:r>
      <w:r w:rsidR="00D3087B" w:rsidRPr="00A031C0">
        <w:rPr>
          <w:rFonts w:asciiTheme="minorHAnsi" w:hAnsiTheme="minorHAnsi" w:cstheme="minorHAnsi"/>
          <w:b/>
          <w:bCs/>
        </w:rPr>
        <w:t>, RECOGNITION</w:t>
      </w:r>
      <w:r w:rsidR="005B7102" w:rsidRPr="00A031C0">
        <w:rPr>
          <w:rFonts w:asciiTheme="minorHAnsi" w:hAnsiTheme="minorHAnsi" w:cstheme="minorHAnsi"/>
          <w:b/>
          <w:bCs/>
        </w:rPr>
        <w:t xml:space="preserve"> AND</w:t>
      </w:r>
      <w:r w:rsidR="000B3E1F" w:rsidRPr="00A031C0">
        <w:rPr>
          <w:rFonts w:asciiTheme="minorHAnsi" w:hAnsiTheme="minorHAnsi" w:cstheme="minorHAnsi"/>
          <w:b/>
          <w:bCs/>
        </w:rPr>
        <w:t xml:space="preserve"> PUBLICATIONS</w:t>
      </w:r>
    </w:p>
    <w:p w:rsidR="00E63213" w:rsidRPr="00A031C0" w:rsidRDefault="00E63213" w:rsidP="00A031C0">
      <w:pPr>
        <w:tabs>
          <w:tab w:val="left" w:pos="284"/>
        </w:tabs>
        <w:autoSpaceDE w:val="0"/>
        <w:autoSpaceDN w:val="0"/>
        <w:adjustRightInd w:val="0"/>
        <w:spacing w:after="0" w:line="240" w:lineRule="auto"/>
        <w:ind w:left="284" w:hanging="284"/>
        <w:jc w:val="both"/>
        <w:rPr>
          <w:rFonts w:asciiTheme="minorHAnsi" w:hAnsiTheme="minorHAnsi" w:cstheme="minorHAnsi"/>
          <w:b/>
          <w:bCs/>
        </w:rPr>
      </w:pPr>
    </w:p>
    <w:p w:rsidR="006F691E" w:rsidRPr="00A031C0" w:rsidRDefault="006F691E" w:rsidP="00A031C0">
      <w:pPr>
        <w:numPr>
          <w:ilvl w:val="0"/>
          <w:numId w:val="34"/>
        </w:numPr>
        <w:tabs>
          <w:tab w:val="left" w:pos="284"/>
        </w:tabs>
        <w:autoSpaceDE w:val="0"/>
        <w:autoSpaceDN w:val="0"/>
        <w:adjustRightInd w:val="0"/>
        <w:spacing w:after="0" w:line="240" w:lineRule="auto"/>
        <w:ind w:left="284" w:hanging="284"/>
        <w:jc w:val="both"/>
        <w:rPr>
          <w:rFonts w:asciiTheme="minorHAnsi" w:hAnsiTheme="minorHAnsi" w:cstheme="minorHAnsi"/>
          <w:bCs/>
        </w:rPr>
      </w:pPr>
      <w:r w:rsidRPr="00A031C0">
        <w:rPr>
          <w:rFonts w:asciiTheme="minorHAnsi" w:hAnsiTheme="minorHAnsi" w:cstheme="minorHAnsi"/>
          <w:bCs/>
        </w:rPr>
        <w:lastRenderedPageBreak/>
        <w:t xml:space="preserve">Master of Science in Electronics Science and Engineering </w:t>
      </w:r>
      <w:r w:rsidR="008C6011" w:rsidRPr="00A031C0">
        <w:rPr>
          <w:rFonts w:asciiTheme="minorHAnsi" w:hAnsiTheme="minorHAnsi" w:cstheme="minorHAnsi"/>
          <w:bCs/>
        </w:rPr>
        <w:t>in 2007</w:t>
      </w:r>
      <w:r w:rsidRPr="00A031C0">
        <w:rPr>
          <w:rFonts w:asciiTheme="minorHAnsi" w:hAnsiTheme="minorHAnsi" w:cstheme="minorHAnsi"/>
          <w:bCs/>
        </w:rPr>
        <w:t>, India.</w:t>
      </w:r>
    </w:p>
    <w:p w:rsidR="00E63213" w:rsidRPr="00A031C0" w:rsidRDefault="00E63213" w:rsidP="00A031C0">
      <w:pPr>
        <w:numPr>
          <w:ilvl w:val="0"/>
          <w:numId w:val="34"/>
        </w:numPr>
        <w:tabs>
          <w:tab w:val="left" w:pos="284"/>
        </w:tabs>
        <w:autoSpaceDE w:val="0"/>
        <w:autoSpaceDN w:val="0"/>
        <w:adjustRightInd w:val="0"/>
        <w:spacing w:after="0" w:line="240" w:lineRule="auto"/>
        <w:ind w:left="284" w:hanging="284"/>
        <w:jc w:val="both"/>
        <w:rPr>
          <w:rFonts w:asciiTheme="minorHAnsi" w:hAnsiTheme="minorHAnsi" w:cstheme="minorHAnsi"/>
          <w:bCs/>
        </w:rPr>
      </w:pPr>
      <w:r w:rsidRPr="00A031C0">
        <w:rPr>
          <w:rFonts w:asciiTheme="minorHAnsi" w:hAnsiTheme="minorHAnsi" w:cstheme="minorHAnsi"/>
          <w:bCs/>
        </w:rPr>
        <w:t xml:space="preserve">Bachelor of </w:t>
      </w:r>
      <w:r w:rsidR="00FF7340" w:rsidRPr="00A031C0">
        <w:rPr>
          <w:rFonts w:asciiTheme="minorHAnsi" w:hAnsiTheme="minorHAnsi" w:cstheme="minorHAnsi"/>
          <w:bCs/>
        </w:rPr>
        <w:t>Science</w:t>
      </w:r>
      <w:r w:rsidRPr="00A031C0">
        <w:rPr>
          <w:rFonts w:asciiTheme="minorHAnsi" w:hAnsiTheme="minorHAnsi" w:cstheme="minorHAnsi"/>
          <w:bCs/>
        </w:rPr>
        <w:t xml:space="preserve"> in </w:t>
      </w:r>
      <w:r w:rsidR="00FF7340" w:rsidRPr="00A031C0">
        <w:rPr>
          <w:rFonts w:asciiTheme="minorHAnsi" w:hAnsiTheme="minorHAnsi" w:cstheme="minorHAnsi"/>
          <w:bCs/>
        </w:rPr>
        <w:t xml:space="preserve">Electronics </w:t>
      </w:r>
      <w:r w:rsidRPr="00A031C0">
        <w:rPr>
          <w:rFonts w:asciiTheme="minorHAnsi" w:hAnsiTheme="minorHAnsi" w:cstheme="minorHAnsi"/>
          <w:bCs/>
        </w:rPr>
        <w:t xml:space="preserve">Science and Engineering </w:t>
      </w:r>
      <w:r w:rsidR="008C6011" w:rsidRPr="00A031C0">
        <w:rPr>
          <w:rFonts w:asciiTheme="minorHAnsi" w:hAnsiTheme="minorHAnsi" w:cstheme="minorHAnsi"/>
          <w:bCs/>
        </w:rPr>
        <w:t>in 2004</w:t>
      </w:r>
      <w:r w:rsidR="001D18D6" w:rsidRPr="00A031C0">
        <w:rPr>
          <w:rFonts w:asciiTheme="minorHAnsi" w:hAnsiTheme="minorHAnsi" w:cstheme="minorHAnsi"/>
          <w:bCs/>
        </w:rPr>
        <w:t xml:space="preserve">, </w:t>
      </w:r>
      <w:r w:rsidR="00FF7340" w:rsidRPr="00A031C0">
        <w:rPr>
          <w:rFonts w:asciiTheme="minorHAnsi" w:hAnsiTheme="minorHAnsi" w:cstheme="minorHAnsi"/>
          <w:bCs/>
        </w:rPr>
        <w:t>India</w:t>
      </w:r>
      <w:r w:rsidR="00E61754" w:rsidRPr="00A031C0">
        <w:rPr>
          <w:rFonts w:asciiTheme="minorHAnsi" w:hAnsiTheme="minorHAnsi" w:cstheme="minorHAnsi"/>
          <w:bCs/>
        </w:rPr>
        <w:t>.</w:t>
      </w:r>
    </w:p>
    <w:p w:rsidR="00E61754" w:rsidRPr="00A031C0" w:rsidRDefault="00E61754" w:rsidP="00A031C0">
      <w:pPr>
        <w:numPr>
          <w:ilvl w:val="0"/>
          <w:numId w:val="34"/>
        </w:numPr>
        <w:tabs>
          <w:tab w:val="left" w:pos="284"/>
        </w:tabs>
        <w:autoSpaceDE w:val="0"/>
        <w:autoSpaceDN w:val="0"/>
        <w:adjustRightInd w:val="0"/>
        <w:spacing w:after="0" w:line="240" w:lineRule="auto"/>
        <w:ind w:left="284" w:hanging="284"/>
        <w:jc w:val="both"/>
        <w:rPr>
          <w:rFonts w:asciiTheme="minorHAnsi" w:hAnsiTheme="minorHAnsi" w:cstheme="minorHAnsi"/>
          <w:bCs/>
        </w:rPr>
      </w:pPr>
      <w:r w:rsidRPr="00A031C0">
        <w:rPr>
          <w:rFonts w:asciiTheme="minorHAnsi" w:hAnsiTheme="minorHAnsi" w:cstheme="minorHAnsi"/>
          <w:bCs/>
        </w:rPr>
        <w:t xml:space="preserve">Winner of the Spot Award in </w:t>
      </w:r>
      <w:r w:rsidR="006F691E" w:rsidRPr="00A031C0">
        <w:rPr>
          <w:rFonts w:asciiTheme="minorHAnsi" w:hAnsiTheme="minorHAnsi" w:cstheme="minorHAnsi"/>
          <w:bCs/>
        </w:rPr>
        <w:t>HCL</w:t>
      </w:r>
      <w:r w:rsidRPr="00A031C0">
        <w:rPr>
          <w:rFonts w:asciiTheme="minorHAnsi" w:hAnsiTheme="minorHAnsi" w:cstheme="minorHAnsi"/>
          <w:bCs/>
        </w:rPr>
        <w:t xml:space="preserve"> for the Q3 – FY 200</w:t>
      </w:r>
      <w:r w:rsidR="006F691E" w:rsidRPr="00A031C0">
        <w:rPr>
          <w:rFonts w:asciiTheme="minorHAnsi" w:hAnsiTheme="minorHAnsi" w:cstheme="minorHAnsi"/>
          <w:bCs/>
        </w:rPr>
        <w:t>9</w:t>
      </w:r>
      <w:r w:rsidRPr="00A031C0">
        <w:rPr>
          <w:rFonts w:asciiTheme="minorHAnsi" w:hAnsiTheme="minorHAnsi" w:cstheme="minorHAnsi"/>
          <w:bCs/>
        </w:rPr>
        <w:t xml:space="preserve">                       </w:t>
      </w:r>
    </w:p>
    <w:p w:rsidR="00103DB2" w:rsidRPr="00A031C0" w:rsidRDefault="00103DB2" w:rsidP="00A031C0">
      <w:pPr>
        <w:tabs>
          <w:tab w:val="left" w:pos="284"/>
        </w:tabs>
        <w:autoSpaceDE w:val="0"/>
        <w:autoSpaceDN w:val="0"/>
        <w:adjustRightInd w:val="0"/>
        <w:spacing w:after="0" w:line="240" w:lineRule="auto"/>
        <w:ind w:left="284" w:hanging="284"/>
        <w:jc w:val="both"/>
        <w:rPr>
          <w:rFonts w:asciiTheme="minorHAnsi" w:hAnsiTheme="minorHAnsi" w:cstheme="minorHAnsi"/>
          <w:b/>
          <w:bCs/>
        </w:rPr>
      </w:pPr>
      <w:r w:rsidRPr="00A031C0">
        <w:rPr>
          <w:rFonts w:asciiTheme="minorHAnsi" w:hAnsiTheme="minorHAnsi" w:cstheme="minorHAnsi"/>
          <w:b/>
          <w:bCs/>
        </w:rPr>
        <w:tab/>
      </w:r>
    </w:p>
    <w:p w:rsidR="00103DB2" w:rsidRPr="00A031C0" w:rsidRDefault="00C15F98" w:rsidP="00A031C0">
      <w:pPr>
        <w:tabs>
          <w:tab w:val="left" w:pos="284"/>
        </w:tabs>
        <w:autoSpaceDE w:val="0"/>
        <w:autoSpaceDN w:val="0"/>
        <w:adjustRightInd w:val="0"/>
        <w:spacing w:after="0" w:line="240" w:lineRule="auto"/>
        <w:ind w:left="284" w:hanging="284"/>
        <w:rPr>
          <w:rFonts w:asciiTheme="minorHAnsi" w:hAnsiTheme="minorHAnsi" w:cstheme="minorHAnsi"/>
          <w:b/>
          <w:bCs/>
        </w:rPr>
      </w:pPr>
      <w:r w:rsidRPr="00A031C0">
        <w:rPr>
          <w:rFonts w:asciiTheme="minorHAnsi" w:hAnsiTheme="minorHAnsi" w:cstheme="minorHAnsi"/>
          <w:b/>
          <w:bCs/>
        </w:rPr>
        <w:t xml:space="preserve">PROFESSIONAL </w:t>
      </w:r>
      <w:r w:rsidR="00103DB2" w:rsidRPr="00A031C0">
        <w:rPr>
          <w:rFonts w:asciiTheme="minorHAnsi" w:hAnsiTheme="minorHAnsi" w:cstheme="minorHAnsi"/>
          <w:b/>
          <w:bCs/>
        </w:rPr>
        <w:t xml:space="preserve">EXPERIENCE   </w:t>
      </w:r>
    </w:p>
    <w:p w:rsidR="00A636C3" w:rsidRPr="00A031C0" w:rsidRDefault="00A636C3" w:rsidP="00A031C0">
      <w:pPr>
        <w:tabs>
          <w:tab w:val="left" w:pos="284"/>
        </w:tabs>
        <w:autoSpaceDE w:val="0"/>
        <w:autoSpaceDN w:val="0"/>
        <w:adjustRightInd w:val="0"/>
        <w:spacing w:after="0" w:line="240" w:lineRule="auto"/>
        <w:ind w:left="284" w:hanging="284"/>
        <w:rPr>
          <w:rFonts w:asciiTheme="minorHAnsi" w:hAnsiTheme="minorHAnsi" w:cstheme="minorHAnsi"/>
          <w:b/>
          <w:bCs/>
        </w:rPr>
      </w:pPr>
    </w:p>
    <w:p w:rsidR="00A636C3" w:rsidRPr="00A031C0" w:rsidRDefault="00A636C3" w:rsidP="00A031C0">
      <w:pPr>
        <w:tabs>
          <w:tab w:val="left" w:pos="284"/>
        </w:tabs>
        <w:autoSpaceDE w:val="0"/>
        <w:autoSpaceDN w:val="0"/>
        <w:adjustRightInd w:val="0"/>
        <w:spacing w:after="0" w:line="240" w:lineRule="auto"/>
        <w:ind w:left="284" w:hanging="284"/>
        <w:rPr>
          <w:rFonts w:asciiTheme="minorHAnsi" w:hAnsiTheme="minorHAnsi" w:cstheme="minorHAnsi"/>
          <w:b/>
          <w:bCs/>
        </w:rPr>
      </w:pPr>
      <w:r w:rsidRPr="00A031C0">
        <w:rPr>
          <w:rFonts w:asciiTheme="minorHAnsi" w:hAnsiTheme="minorHAnsi" w:cstheme="minorHAnsi"/>
          <w:b/>
          <w:bCs/>
        </w:rPr>
        <w:t xml:space="preserve">First Data Corp </w:t>
      </w:r>
      <w:r w:rsidRPr="00A031C0">
        <w:rPr>
          <w:rFonts w:asciiTheme="minorHAnsi" w:hAnsiTheme="minorHAnsi" w:cstheme="minorHAnsi"/>
          <w:bCs/>
        </w:rPr>
        <w:t>–</w:t>
      </w:r>
      <w:r w:rsidRPr="00A031C0">
        <w:rPr>
          <w:rFonts w:asciiTheme="minorHAnsi" w:hAnsiTheme="minorHAnsi" w:cstheme="minorHAnsi"/>
          <w:b/>
          <w:bCs/>
        </w:rPr>
        <w:t>Omaha, NE</w:t>
      </w:r>
      <w:r w:rsidR="00A031C0">
        <w:rPr>
          <w:rFonts w:asciiTheme="minorHAnsi" w:hAnsiTheme="minorHAnsi" w:cstheme="minorHAnsi"/>
          <w:b/>
          <w:bCs/>
        </w:rPr>
        <w:tab/>
      </w:r>
      <w:r w:rsidR="00A031C0">
        <w:rPr>
          <w:rFonts w:asciiTheme="minorHAnsi" w:hAnsiTheme="minorHAnsi" w:cstheme="minorHAnsi"/>
          <w:b/>
          <w:bCs/>
        </w:rPr>
        <w:tab/>
      </w:r>
      <w:r w:rsidR="00A031C0">
        <w:rPr>
          <w:rFonts w:asciiTheme="minorHAnsi" w:hAnsiTheme="minorHAnsi" w:cstheme="minorHAnsi"/>
          <w:b/>
          <w:bCs/>
        </w:rPr>
        <w:tab/>
      </w:r>
      <w:r w:rsidR="00A031C0">
        <w:rPr>
          <w:rFonts w:asciiTheme="minorHAnsi" w:hAnsiTheme="minorHAnsi" w:cstheme="minorHAnsi"/>
          <w:b/>
          <w:bCs/>
        </w:rPr>
        <w:tab/>
      </w:r>
      <w:r w:rsidR="00A031C0">
        <w:rPr>
          <w:rFonts w:asciiTheme="minorHAnsi" w:hAnsiTheme="minorHAnsi" w:cstheme="minorHAnsi"/>
          <w:b/>
          <w:bCs/>
        </w:rPr>
        <w:tab/>
      </w:r>
      <w:r w:rsidR="00A031C0">
        <w:rPr>
          <w:rFonts w:asciiTheme="minorHAnsi" w:hAnsiTheme="minorHAnsi" w:cstheme="minorHAnsi"/>
          <w:b/>
          <w:bCs/>
        </w:rPr>
        <w:tab/>
      </w:r>
      <w:r w:rsidR="00A031C0">
        <w:rPr>
          <w:rFonts w:asciiTheme="minorHAnsi" w:hAnsiTheme="minorHAnsi" w:cstheme="minorHAnsi"/>
          <w:b/>
          <w:bCs/>
        </w:rPr>
        <w:tab/>
      </w:r>
      <w:r w:rsidRPr="00A031C0">
        <w:rPr>
          <w:rFonts w:asciiTheme="minorHAnsi" w:hAnsiTheme="minorHAnsi" w:cstheme="minorHAnsi"/>
          <w:b/>
          <w:bCs/>
        </w:rPr>
        <w:t xml:space="preserve"> DEC17 </w:t>
      </w:r>
      <w:r w:rsidRPr="00A031C0">
        <w:rPr>
          <w:rFonts w:asciiTheme="minorHAnsi" w:hAnsiTheme="minorHAnsi" w:cstheme="minorHAnsi"/>
          <w:bCs/>
        </w:rPr>
        <w:t>–</w:t>
      </w:r>
      <w:r w:rsidRPr="00A031C0">
        <w:rPr>
          <w:rFonts w:asciiTheme="minorHAnsi" w:hAnsiTheme="minorHAnsi" w:cstheme="minorHAnsi"/>
          <w:b/>
          <w:bCs/>
        </w:rPr>
        <w:t xml:space="preserve"> Till Date</w:t>
      </w:r>
    </w:p>
    <w:p w:rsidR="00A031C0" w:rsidRDefault="00A636C3" w:rsidP="00A031C0">
      <w:pPr>
        <w:tabs>
          <w:tab w:val="left" w:pos="284"/>
        </w:tabs>
        <w:autoSpaceDE w:val="0"/>
        <w:autoSpaceDN w:val="0"/>
        <w:adjustRightInd w:val="0"/>
        <w:spacing w:after="0" w:line="240" w:lineRule="auto"/>
        <w:ind w:left="284" w:hanging="284"/>
        <w:rPr>
          <w:rFonts w:asciiTheme="minorHAnsi" w:hAnsiTheme="minorHAnsi" w:cstheme="minorHAnsi"/>
          <w:b/>
          <w:bCs/>
        </w:rPr>
      </w:pPr>
      <w:r w:rsidRPr="00A031C0">
        <w:rPr>
          <w:rFonts w:asciiTheme="minorHAnsi" w:hAnsiTheme="minorHAnsi" w:cstheme="minorHAnsi"/>
          <w:b/>
          <w:bCs/>
        </w:rPr>
        <w:t>Senior Java Developer</w:t>
      </w:r>
    </w:p>
    <w:p w:rsidR="00A031C0" w:rsidRDefault="00A031C0" w:rsidP="00A031C0">
      <w:pPr>
        <w:tabs>
          <w:tab w:val="left" w:pos="284"/>
        </w:tabs>
        <w:autoSpaceDE w:val="0"/>
        <w:autoSpaceDN w:val="0"/>
        <w:adjustRightInd w:val="0"/>
        <w:spacing w:after="0" w:line="240" w:lineRule="auto"/>
        <w:ind w:left="284" w:hanging="284"/>
        <w:rPr>
          <w:rFonts w:asciiTheme="minorHAnsi" w:hAnsiTheme="minorHAnsi" w:cstheme="minorHAnsi"/>
          <w:b/>
          <w:bCs/>
        </w:rPr>
      </w:pPr>
    </w:p>
    <w:p w:rsidR="00A636C3" w:rsidRPr="00A031C0" w:rsidRDefault="00B4449A" w:rsidP="00A031C0">
      <w:pPr>
        <w:tabs>
          <w:tab w:val="left" w:pos="284"/>
        </w:tabs>
        <w:autoSpaceDE w:val="0"/>
        <w:autoSpaceDN w:val="0"/>
        <w:adjustRightInd w:val="0"/>
        <w:spacing w:after="0" w:line="240" w:lineRule="auto"/>
        <w:rPr>
          <w:rFonts w:asciiTheme="minorHAnsi" w:hAnsiTheme="minorHAnsi" w:cstheme="minorHAnsi"/>
          <w:b/>
          <w:bCs/>
        </w:rPr>
      </w:pPr>
      <w:r w:rsidRPr="00A031C0">
        <w:rPr>
          <w:rFonts w:asciiTheme="minorHAnsi" w:hAnsiTheme="minorHAnsi" w:cstheme="minorHAnsi"/>
          <w:color w:val="000000"/>
          <w:shd w:val="clear" w:color="auto" w:fill="FFFFFF"/>
        </w:rPr>
        <w:t>First Data Corporation (FDC) is a global leader in commerce enabling technology that helps simplify commerce for consumers, merchants, financial institutions, governments and employers in more than 100 countries around the world.</w:t>
      </w:r>
      <w:r w:rsidRPr="00A031C0">
        <w:rPr>
          <w:rFonts w:asciiTheme="minorHAnsi" w:hAnsiTheme="minorHAnsi" w:cstheme="minorHAnsi"/>
          <w:b/>
          <w:bCs/>
        </w:rPr>
        <w:t xml:space="preserve"> </w:t>
      </w:r>
    </w:p>
    <w:p w:rsidR="00B4449A" w:rsidRPr="00A031C0" w:rsidRDefault="00B4449A" w:rsidP="00A031C0">
      <w:pPr>
        <w:tabs>
          <w:tab w:val="left" w:pos="284"/>
        </w:tabs>
        <w:autoSpaceDE w:val="0"/>
        <w:autoSpaceDN w:val="0"/>
        <w:adjustRightInd w:val="0"/>
        <w:spacing w:after="0" w:line="240" w:lineRule="auto"/>
        <w:rPr>
          <w:rFonts w:asciiTheme="minorHAnsi" w:hAnsiTheme="minorHAnsi" w:cstheme="minorHAnsi"/>
          <w:bCs/>
        </w:rPr>
      </w:pPr>
      <w:r w:rsidRPr="00A031C0">
        <w:rPr>
          <w:rFonts w:asciiTheme="minorHAnsi" w:hAnsiTheme="minorHAnsi" w:cstheme="minorHAnsi"/>
          <w:bCs/>
        </w:rPr>
        <w:t>The company handles 45% of all US credit and debit transactions, including handling prepaid gift card processing for many US brands.</w:t>
      </w:r>
    </w:p>
    <w:p w:rsidR="00B4449A" w:rsidRPr="00A031C0" w:rsidRDefault="00B4449A" w:rsidP="00A031C0">
      <w:pPr>
        <w:tabs>
          <w:tab w:val="left" w:pos="284"/>
        </w:tabs>
        <w:autoSpaceDE w:val="0"/>
        <w:autoSpaceDN w:val="0"/>
        <w:adjustRightInd w:val="0"/>
        <w:spacing w:after="0" w:line="240" w:lineRule="auto"/>
        <w:ind w:left="284" w:hanging="284"/>
        <w:rPr>
          <w:rFonts w:asciiTheme="minorHAnsi" w:hAnsiTheme="minorHAnsi" w:cstheme="minorHAnsi"/>
          <w:b/>
          <w:bCs/>
        </w:rPr>
      </w:pPr>
    </w:p>
    <w:p w:rsidR="00C34AB8" w:rsidRDefault="00C34AB8" w:rsidP="00A031C0">
      <w:pPr>
        <w:tabs>
          <w:tab w:val="left" w:pos="284"/>
        </w:tabs>
        <w:autoSpaceDE w:val="0"/>
        <w:autoSpaceDN w:val="0"/>
        <w:adjustRightInd w:val="0"/>
        <w:spacing w:after="0" w:line="240" w:lineRule="auto"/>
        <w:ind w:left="284" w:hanging="284"/>
        <w:rPr>
          <w:rFonts w:asciiTheme="minorHAnsi" w:hAnsiTheme="minorHAnsi" w:cstheme="minorHAnsi"/>
          <w:b/>
          <w:bCs/>
        </w:rPr>
      </w:pPr>
      <w:r w:rsidRPr="00A031C0">
        <w:rPr>
          <w:rFonts w:asciiTheme="minorHAnsi" w:hAnsiTheme="minorHAnsi" w:cstheme="minorHAnsi"/>
          <w:b/>
          <w:bCs/>
        </w:rPr>
        <w:t>Responsibilities</w:t>
      </w:r>
    </w:p>
    <w:p w:rsidR="00A031C0" w:rsidRPr="00A031C0" w:rsidRDefault="00A031C0" w:rsidP="00A031C0">
      <w:pPr>
        <w:tabs>
          <w:tab w:val="left" w:pos="284"/>
        </w:tabs>
        <w:autoSpaceDE w:val="0"/>
        <w:autoSpaceDN w:val="0"/>
        <w:adjustRightInd w:val="0"/>
        <w:spacing w:after="0" w:line="240" w:lineRule="auto"/>
        <w:ind w:left="284" w:hanging="284"/>
        <w:rPr>
          <w:rFonts w:asciiTheme="minorHAnsi" w:hAnsiTheme="minorHAnsi" w:cstheme="minorHAnsi"/>
          <w:b/>
          <w:bCs/>
        </w:rPr>
      </w:pPr>
    </w:p>
    <w:p w:rsidR="00C34AB8" w:rsidRPr="00A031C0" w:rsidRDefault="00C34AB8" w:rsidP="00A031C0">
      <w:pPr>
        <w:numPr>
          <w:ilvl w:val="0"/>
          <w:numId w:val="39"/>
        </w:numPr>
        <w:tabs>
          <w:tab w:val="left" w:pos="284"/>
        </w:tabs>
        <w:autoSpaceDE w:val="0"/>
        <w:autoSpaceDN w:val="0"/>
        <w:adjustRightInd w:val="0"/>
        <w:spacing w:after="0" w:line="240" w:lineRule="auto"/>
        <w:ind w:left="284" w:hanging="284"/>
        <w:rPr>
          <w:rFonts w:asciiTheme="minorHAnsi" w:hAnsiTheme="minorHAnsi" w:cstheme="minorHAnsi"/>
          <w:bCs/>
        </w:rPr>
      </w:pPr>
      <w:r w:rsidRPr="00A031C0">
        <w:rPr>
          <w:rFonts w:asciiTheme="minorHAnsi" w:hAnsiTheme="minorHAnsi" w:cstheme="minorHAnsi"/>
          <w:bCs/>
        </w:rPr>
        <w:t xml:space="preserve">Preparation of Impact Analysis and traceability matrix document, construction. </w:t>
      </w:r>
    </w:p>
    <w:p w:rsidR="00C34AB8" w:rsidRPr="00A031C0" w:rsidRDefault="00C34AB8" w:rsidP="00A031C0">
      <w:pPr>
        <w:numPr>
          <w:ilvl w:val="0"/>
          <w:numId w:val="39"/>
        </w:numPr>
        <w:tabs>
          <w:tab w:val="left" w:pos="284"/>
        </w:tabs>
        <w:autoSpaceDE w:val="0"/>
        <w:autoSpaceDN w:val="0"/>
        <w:adjustRightInd w:val="0"/>
        <w:spacing w:after="0" w:line="240" w:lineRule="auto"/>
        <w:ind w:left="284" w:hanging="284"/>
        <w:rPr>
          <w:rFonts w:asciiTheme="minorHAnsi" w:hAnsiTheme="minorHAnsi" w:cstheme="minorHAnsi"/>
          <w:bCs/>
        </w:rPr>
      </w:pPr>
      <w:r w:rsidRPr="00A031C0">
        <w:rPr>
          <w:rFonts w:asciiTheme="minorHAnsi" w:hAnsiTheme="minorHAnsi" w:cstheme="minorHAnsi"/>
          <w:bCs/>
        </w:rPr>
        <w:t xml:space="preserve">Swagger documentation for REST </w:t>
      </w:r>
      <w:proofErr w:type="spellStart"/>
      <w:r w:rsidRPr="00A031C0">
        <w:rPr>
          <w:rFonts w:asciiTheme="minorHAnsi" w:hAnsiTheme="minorHAnsi" w:cstheme="minorHAnsi"/>
          <w:bCs/>
        </w:rPr>
        <w:t>Apis</w:t>
      </w:r>
      <w:proofErr w:type="spellEnd"/>
      <w:r w:rsidRPr="00A031C0">
        <w:rPr>
          <w:rFonts w:asciiTheme="minorHAnsi" w:hAnsiTheme="minorHAnsi" w:cstheme="minorHAnsi"/>
          <w:bCs/>
        </w:rPr>
        <w:t xml:space="preserve">, and work flow of the system in a proper template format and the impact of new requirement on existing </w:t>
      </w:r>
      <w:proofErr w:type="gramStart"/>
      <w:r w:rsidRPr="00A031C0">
        <w:rPr>
          <w:rFonts w:asciiTheme="minorHAnsi" w:hAnsiTheme="minorHAnsi" w:cstheme="minorHAnsi"/>
          <w:bCs/>
        </w:rPr>
        <w:t>process .</w:t>
      </w:r>
      <w:proofErr w:type="gramEnd"/>
    </w:p>
    <w:p w:rsidR="00C34AB8" w:rsidRPr="00A031C0" w:rsidRDefault="00C34AB8" w:rsidP="00A031C0">
      <w:pPr>
        <w:numPr>
          <w:ilvl w:val="0"/>
          <w:numId w:val="39"/>
        </w:numPr>
        <w:tabs>
          <w:tab w:val="left" w:pos="284"/>
        </w:tabs>
        <w:autoSpaceDE w:val="0"/>
        <w:autoSpaceDN w:val="0"/>
        <w:adjustRightInd w:val="0"/>
        <w:spacing w:after="0" w:line="240" w:lineRule="auto"/>
        <w:ind w:left="284" w:hanging="284"/>
        <w:rPr>
          <w:rFonts w:asciiTheme="minorHAnsi" w:hAnsiTheme="minorHAnsi" w:cstheme="minorHAnsi"/>
          <w:bCs/>
        </w:rPr>
      </w:pPr>
      <w:r w:rsidRPr="00A031C0">
        <w:rPr>
          <w:rFonts w:asciiTheme="minorHAnsi" w:hAnsiTheme="minorHAnsi" w:cstheme="minorHAnsi"/>
          <w:bCs/>
        </w:rPr>
        <w:t>Identifying the functional gaps in a business requirement and getting the same clarified from the Citi business users.</w:t>
      </w:r>
    </w:p>
    <w:p w:rsidR="00C34AB8" w:rsidRPr="00A031C0" w:rsidRDefault="00C34AB8" w:rsidP="00A031C0">
      <w:pPr>
        <w:numPr>
          <w:ilvl w:val="0"/>
          <w:numId w:val="39"/>
        </w:numPr>
        <w:tabs>
          <w:tab w:val="left" w:pos="284"/>
        </w:tabs>
        <w:autoSpaceDE w:val="0"/>
        <w:autoSpaceDN w:val="0"/>
        <w:adjustRightInd w:val="0"/>
        <w:spacing w:after="0" w:line="240" w:lineRule="auto"/>
        <w:ind w:left="284" w:hanging="284"/>
        <w:rPr>
          <w:rFonts w:asciiTheme="minorHAnsi" w:hAnsiTheme="minorHAnsi" w:cstheme="minorHAnsi"/>
          <w:bCs/>
        </w:rPr>
      </w:pPr>
      <w:r w:rsidRPr="00A031C0">
        <w:rPr>
          <w:rFonts w:asciiTheme="minorHAnsi" w:hAnsiTheme="minorHAnsi" w:cstheme="minorHAnsi"/>
          <w:bCs/>
        </w:rPr>
        <w:t>Report the ongoing project status to the respective management authorities.</w:t>
      </w:r>
    </w:p>
    <w:p w:rsidR="00C34AB8" w:rsidRPr="00A031C0" w:rsidRDefault="00C34AB8" w:rsidP="00A031C0">
      <w:pPr>
        <w:numPr>
          <w:ilvl w:val="0"/>
          <w:numId w:val="39"/>
        </w:numPr>
        <w:tabs>
          <w:tab w:val="left" w:pos="284"/>
        </w:tabs>
        <w:autoSpaceDE w:val="0"/>
        <w:autoSpaceDN w:val="0"/>
        <w:adjustRightInd w:val="0"/>
        <w:spacing w:after="0" w:line="240" w:lineRule="auto"/>
        <w:ind w:left="284" w:hanging="284"/>
        <w:rPr>
          <w:rFonts w:asciiTheme="minorHAnsi" w:hAnsiTheme="minorHAnsi" w:cstheme="minorHAnsi"/>
          <w:bCs/>
        </w:rPr>
      </w:pPr>
      <w:r w:rsidRPr="00A031C0">
        <w:rPr>
          <w:rFonts w:asciiTheme="minorHAnsi" w:hAnsiTheme="minorHAnsi" w:cstheme="minorHAnsi"/>
          <w:bCs/>
        </w:rPr>
        <w:t>Test cases/ scripts validation and integration testing. These scripts are managed using the tool HP Quality Centre.</w:t>
      </w:r>
    </w:p>
    <w:p w:rsidR="00C34AB8" w:rsidRPr="00A031C0" w:rsidRDefault="00C34AB8" w:rsidP="00A031C0">
      <w:pPr>
        <w:numPr>
          <w:ilvl w:val="0"/>
          <w:numId w:val="39"/>
        </w:numPr>
        <w:tabs>
          <w:tab w:val="left" w:pos="284"/>
        </w:tabs>
        <w:autoSpaceDE w:val="0"/>
        <w:autoSpaceDN w:val="0"/>
        <w:adjustRightInd w:val="0"/>
        <w:spacing w:after="0" w:line="240" w:lineRule="auto"/>
        <w:ind w:left="284" w:hanging="284"/>
        <w:rPr>
          <w:rFonts w:asciiTheme="minorHAnsi" w:hAnsiTheme="minorHAnsi" w:cstheme="minorHAnsi"/>
          <w:bCs/>
        </w:rPr>
      </w:pPr>
      <w:r w:rsidRPr="00A031C0">
        <w:rPr>
          <w:rFonts w:asciiTheme="minorHAnsi" w:hAnsiTheme="minorHAnsi" w:cstheme="minorHAnsi"/>
          <w:bCs/>
        </w:rPr>
        <w:t xml:space="preserve">Periodically attend the </w:t>
      </w:r>
      <w:proofErr w:type="gramStart"/>
      <w:r w:rsidRPr="00A031C0">
        <w:rPr>
          <w:rFonts w:asciiTheme="minorHAnsi" w:hAnsiTheme="minorHAnsi" w:cstheme="minorHAnsi"/>
          <w:bCs/>
        </w:rPr>
        <w:t>Agile</w:t>
      </w:r>
      <w:proofErr w:type="gramEnd"/>
      <w:r w:rsidRPr="00A031C0">
        <w:rPr>
          <w:rFonts w:asciiTheme="minorHAnsi" w:hAnsiTheme="minorHAnsi" w:cstheme="minorHAnsi"/>
          <w:bCs/>
        </w:rPr>
        <w:t xml:space="preserve"> meetings process to discuss about the functionality of the application and progress of application.</w:t>
      </w:r>
    </w:p>
    <w:p w:rsidR="00C34AB8" w:rsidRPr="00A031C0" w:rsidRDefault="00C34AB8" w:rsidP="00A031C0">
      <w:pPr>
        <w:numPr>
          <w:ilvl w:val="0"/>
          <w:numId w:val="39"/>
        </w:numPr>
        <w:tabs>
          <w:tab w:val="left" w:pos="284"/>
        </w:tabs>
        <w:autoSpaceDE w:val="0"/>
        <w:autoSpaceDN w:val="0"/>
        <w:adjustRightInd w:val="0"/>
        <w:spacing w:after="0" w:line="240" w:lineRule="auto"/>
        <w:ind w:left="284" w:hanging="284"/>
        <w:rPr>
          <w:rFonts w:asciiTheme="minorHAnsi" w:hAnsiTheme="minorHAnsi" w:cstheme="minorHAnsi"/>
          <w:bCs/>
        </w:rPr>
      </w:pPr>
      <w:r w:rsidRPr="00A031C0">
        <w:rPr>
          <w:rFonts w:asciiTheme="minorHAnsi" w:hAnsiTheme="minorHAnsi" w:cstheme="minorHAnsi"/>
          <w:bCs/>
        </w:rPr>
        <w:t>Prepare a demo to present among team and management</w:t>
      </w:r>
    </w:p>
    <w:p w:rsidR="00C34AB8" w:rsidRPr="00A031C0" w:rsidRDefault="00C34AB8" w:rsidP="00A031C0">
      <w:pPr>
        <w:tabs>
          <w:tab w:val="left" w:pos="284"/>
        </w:tabs>
        <w:autoSpaceDE w:val="0"/>
        <w:autoSpaceDN w:val="0"/>
        <w:adjustRightInd w:val="0"/>
        <w:spacing w:after="0" w:line="240" w:lineRule="auto"/>
        <w:ind w:left="284" w:hanging="284"/>
        <w:rPr>
          <w:rFonts w:asciiTheme="minorHAnsi" w:hAnsiTheme="minorHAnsi" w:cstheme="minorHAnsi"/>
          <w:bCs/>
        </w:rPr>
      </w:pPr>
    </w:p>
    <w:p w:rsidR="00B4449A" w:rsidRPr="00A031C0" w:rsidRDefault="00B4449A" w:rsidP="00A031C0">
      <w:pPr>
        <w:tabs>
          <w:tab w:val="left" w:pos="284"/>
        </w:tabs>
        <w:spacing w:after="0" w:line="240" w:lineRule="auto"/>
        <w:jc w:val="both"/>
        <w:rPr>
          <w:rFonts w:asciiTheme="minorHAnsi" w:hAnsiTheme="minorHAnsi" w:cstheme="minorHAnsi"/>
        </w:rPr>
      </w:pPr>
      <w:r w:rsidRPr="00A031C0">
        <w:rPr>
          <w:rFonts w:asciiTheme="minorHAnsi" w:hAnsiTheme="minorHAnsi" w:cstheme="minorHAnsi"/>
          <w:b/>
        </w:rPr>
        <w:t>Environment</w:t>
      </w:r>
      <w:r w:rsidRPr="00A031C0">
        <w:rPr>
          <w:rFonts w:asciiTheme="minorHAnsi" w:hAnsiTheme="minorHAnsi" w:cstheme="minorHAnsi"/>
        </w:rPr>
        <w:t xml:space="preserve">:  J2EE, Hibernate,  </w:t>
      </w:r>
      <w:proofErr w:type="spellStart"/>
      <w:r w:rsidRPr="00A031C0">
        <w:rPr>
          <w:rFonts w:asciiTheme="minorHAnsi" w:hAnsiTheme="minorHAnsi" w:cstheme="minorHAnsi"/>
        </w:rPr>
        <w:t>Jboss</w:t>
      </w:r>
      <w:proofErr w:type="spellEnd"/>
      <w:r w:rsidRPr="00A031C0">
        <w:rPr>
          <w:rFonts w:asciiTheme="minorHAnsi" w:hAnsiTheme="minorHAnsi" w:cstheme="minorHAnsi"/>
        </w:rPr>
        <w:t xml:space="preserve">, STS, </w:t>
      </w:r>
      <w:r w:rsidR="00C34AB8" w:rsidRPr="00A031C0">
        <w:rPr>
          <w:rFonts w:asciiTheme="minorHAnsi" w:hAnsiTheme="minorHAnsi" w:cstheme="minorHAnsi"/>
        </w:rPr>
        <w:t>Spring</w:t>
      </w:r>
      <w:r w:rsidRPr="00A031C0">
        <w:rPr>
          <w:rFonts w:asciiTheme="minorHAnsi" w:hAnsiTheme="minorHAnsi" w:cstheme="minorHAnsi"/>
        </w:rPr>
        <w:t xml:space="preserve">, SDLC, Spring boot,  Spring </w:t>
      </w:r>
      <w:proofErr w:type="spellStart"/>
      <w:r w:rsidRPr="00A031C0">
        <w:rPr>
          <w:rFonts w:asciiTheme="minorHAnsi" w:hAnsiTheme="minorHAnsi" w:cstheme="minorHAnsi"/>
        </w:rPr>
        <w:t>Jpa</w:t>
      </w:r>
      <w:proofErr w:type="spellEnd"/>
      <w:r w:rsidRPr="00A031C0">
        <w:rPr>
          <w:rFonts w:asciiTheme="minorHAnsi" w:hAnsiTheme="minorHAnsi" w:cstheme="minorHAnsi"/>
        </w:rPr>
        <w:t xml:space="preserve">, </w:t>
      </w:r>
      <w:proofErr w:type="spellStart"/>
      <w:r w:rsidRPr="00A031C0">
        <w:rPr>
          <w:rFonts w:asciiTheme="minorHAnsi" w:hAnsiTheme="minorHAnsi" w:cstheme="minorHAnsi"/>
        </w:rPr>
        <w:t>Microservices</w:t>
      </w:r>
      <w:proofErr w:type="spellEnd"/>
      <w:r w:rsidRPr="00A031C0">
        <w:rPr>
          <w:rFonts w:asciiTheme="minorHAnsi" w:hAnsiTheme="minorHAnsi" w:cstheme="minorHAnsi"/>
        </w:rPr>
        <w:t xml:space="preserve">, </w:t>
      </w:r>
      <w:r w:rsidR="00C34AB8" w:rsidRPr="00A031C0">
        <w:rPr>
          <w:rFonts w:asciiTheme="minorHAnsi" w:hAnsiTheme="minorHAnsi" w:cstheme="minorHAnsi"/>
        </w:rPr>
        <w:t xml:space="preserve">GIT, </w:t>
      </w:r>
      <w:r w:rsidRPr="00A031C0">
        <w:rPr>
          <w:rFonts w:asciiTheme="minorHAnsi" w:hAnsiTheme="minorHAnsi" w:cstheme="minorHAnsi"/>
        </w:rPr>
        <w:t>Jenkins, Angular 2.0</w:t>
      </w:r>
      <w:r w:rsidR="00D921E9" w:rsidRPr="00A031C0">
        <w:rPr>
          <w:rFonts w:asciiTheme="minorHAnsi" w:hAnsiTheme="minorHAnsi" w:cstheme="minorHAnsi"/>
        </w:rPr>
        <w:t>, Junit</w:t>
      </w:r>
      <w:r w:rsidRPr="00A031C0">
        <w:rPr>
          <w:rFonts w:asciiTheme="minorHAnsi" w:hAnsiTheme="minorHAnsi" w:cstheme="minorHAnsi"/>
        </w:rPr>
        <w:t xml:space="preserve">, Java Script,   Oracle 9.x, Windows. </w:t>
      </w:r>
    </w:p>
    <w:p w:rsidR="00A332F2" w:rsidRPr="00A031C0" w:rsidRDefault="00A332F2" w:rsidP="00A031C0">
      <w:pPr>
        <w:tabs>
          <w:tab w:val="left" w:pos="284"/>
        </w:tabs>
        <w:autoSpaceDE w:val="0"/>
        <w:autoSpaceDN w:val="0"/>
        <w:adjustRightInd w:val="0"/>
        <w:spacing w:after="0" w:line="240" w:lineRule="auto"/>
        <w:rPr>
          <w:rFonts w:asciiTheme="minorHAnsi" w:hAnsiTheme="minorHAnsi" w:cstheme="minorHAnsi"/>
          <w:b/>
          <w:bCs/>
        </w:rPr>
      </w:pPr>
    </w:p>
    <w:p w:rsidR="00A332F2" w:rsidRPr="00A031C0" w:rsidRDefault="00A332F2" w:rsidP="00A031C0">
      <w:pPr>
        <w:tabs>
          <w:tab w:val="left" w:pos="284"/>
        </w:tabs>
        <w:autoSpaceDE w:val="0"/>
        <w:autoSpaceDN w:val="0"/>
        <w:adjustRightInd w:val="0"/>
        <w:spacing w:after="0" w:line="240" w:lineRule="auto"/>
        <w:ind w:left="284" w:hanging="284"/>
        <w:rPr>
          <w:rFonts w:asciiTheme="minorHAnsi" w:hAnsiTheme="minorHAnsi" w:cstheme="minorHAnsi"/>
          <w:b/>
          <w:bCs/>
        </w:rPr>
      </w:pPr>
      <w:r w:rsidRPr="00A031C0">
        <w:rPr>
          <w:rFonts w:asciiTheme="minorHAnsi" w:hAnsiTheme="minorHAnsi" w:cstheme="minorHAnsi"/>
          <w:b/>
          <w:bCs/>
        </w:rPr>
        <w:t xml:space="preserve">DISCOVER </w:t>
      </w:r>
      <w:r w:rsidRPr="00A031C0">
        <w:rPr>
          <w:rFonts w:asciiTheme="minorHAnsi" w:hAnsiTheme="minorHAnsi" w:cstheme="minorHAnsi"/>
          <w:bCs/>
        </w:rPr>
        <w:t>–</w:t>
      </w:r>
      <w:r w:rsidRPr="00A031C0">
        <w:rPr>
          <w:rFonts w:asciiTheme="minorHAnsi" w:hAnsiTheme="minorHAnsi" w:cstheme="minorHAnsi"/>
          <w:b/>
          <w:bCs/>
        </w:rPr>
        <w:t>Chicago IL</w:t>
      </w:r>
      <w:r w:rsidRPr="00A031C0">
        <w:rPr>
          <w:rFonts w:asciiTheme="minorHAnsi" w:hAnsiTheme="minorHAnsi" w:cstheme="minorHAnsi"/>
          <w:b/>
          <w:bCs/>
        </w:rPr>
        <w:tab/>
      </w:r>
      <w:r w:rsidRPr="00A031C0">
        <w:rPr>
          <w:rFonts w:asciiTheme="minorHAnsi" w:hAnsiTheme="minorHAnsi" w:cstheme="minorHAnsi"/>
          <w:b/>
          <w:bCs/>
        </w:rPr>
        <w:tab/>
      </w:r>
      <w:r w:rsidRPr="00A031C0">
        <w:rPr>
          <w:rFonts w:asciiTheme="minorHAnsi" w:hAnsiTheme="minorHAnsi" w:cstheme="minorHAnsi"/>
          <w:b/>
          <w:bCs/>
        </w:rPr>
        <w:tab/>
      </w:r>
      <w:r w:rsidRPr="00A031C0">
        <w:rPr>
          <w:rFonts w:asciiTheme="minorHAnsi" w:hAnsiTheme="minorHAnsi" w:cstheme="minorHAnsi"/>
          <w:b/>
          <w:bCs/>
        </w:rPr>
        <w:tab/>
      </w:r>
      <w:r w:rsidRPr="00A031C0">
        <w:rPr>
          <w:rFonts w:asciiTheme="minorHAnsi" w:hAnsiTheme="minorHAnsi" w:cstheme="minorHAnsi"/>
          <w:b/>
          <w:bCs/>
        </w:rPr>
        <w:tab/>
      </w:r>
      <w:r w:rsidRPr="00A031C0">
        <w:rPr>
          <w:rFonts w:asciiTheme="minorHAnsi" w:hAnsiTheme="minorHAnsi" w:cstheme="minorHAnsi"/>
          <w:b/>
          <w:bCs/>
        </w:rPr>
        <w:tab/>
      </w:r>
      <w:r w:rsidRPr="00A031C0">
        <w:rPr>
          <w:rFonts w:asciiTheme="minorHAnsi" w:hAnsiTheme="minorHAnsi" w:cstheme="minorHAnsi"/>
          <w:b/>
          <w:bCs/>
        </w:rPr>
        <w:tab/>
        <w:t xml:space="preserve">         NOV15 </w:t>
      </w:r>
      <w:r w:rsidRPr="00A031C0">
        <w:rPr>
          <w:rFonts w:asciiTheme="minorHAnsi" w:hAnsiTheme="minorHAnsi" w:cstheme="minorHAnsi"/>
          <w:bCs/>
        </w:rPr>
        <w:t>–</w:t>
      </w:r>
      <w:r w:rsidR="00C34AB8" w:rsidRPr="00A031C0">
        <w:rPr>
          <w:rFonts w:asciiTheme="minorHAnsi" w:hAnsiTheme="minorHAnsi" w:cstheme="minorHAnsi"/>
          <w:b/>
          <w:bCs/>
        </w:rPr>
        <w:t xml:space="preserve"> NOV</w:t>
      </w:r>
      <w:r w:rsidR="00B42BED" w:rsidRPr="00A031C0">
        <w:rPr>
          <w:rFonts w:asciiTheme="minorHAnsi" w:hAnsiTheme="minorHAnsi" w:cstheme="minorHAnsi"/>
          <w:b/>
          <w:bCs/>
        </w:rPr>
        <w:t>17</w:t>
      </w:r>
    </w:p>
    <w:p w:rsidR="00A332F2" w:rsidRDefault="002916C0" w:rsidP="00A031C0">
      <w:pPr>
        <w:tabs>
          <w:tab w:val="left" w:pos="284"/>
        </w:tabs>
        <w:autoSpaceDE w:val="0"/>
        <w:autoSpaceDN w:val="0"/>
        <w:adjustRightInd w:val="0"/>
        <w:spacing w:after="0" w:line="240" w:lineRule="auto"/>
        <w:ind w:left="284" w:hanging="284"/>
        <w:rPr>
          <w:rFonts w:asciiTheme="minorHAnsi" w:hAnsiTheme="minorHAnsi" w:cstheme="minorHAnsi"/>
          <w:b/>
          <w:bCs/>
        </w:rPr>
      </w:pPr>
      <w:r w:rsidRPr="00A031C0">
        <w:rPr>
          <w:rFonts w:asciiTheme="minorHAnsi" w:hAnsiTheme="minorHAnsi" w:cstheme="minorHAnsi"/>
          <w:b/>
          <w:bCs/>
        </w:rPr>
        <w:t xml:space="preserve">Senior Java </w:t>
      </w:r>
      <w:r w:rsidR="00A332F2" w:rsidRPr="00A031C0">
        <w:rPr>
          <w:rFonts w:asciiTheme="minorHAnsi" w:hAnsiTheme="minorHAnsi" w:cstheme="minorHAnsi"/>
          <w:b/>
          <w:bCs/>
        </w:rPr>
        <w:t>Developer</w:t>
      </w:r>
    </w:p>
    <w:p w:rsidR="00A031C0" w:rsidRPr="00A031C0" w:rsidRDefault="00A031C0" w:rsidP="00A031C0">
      <w:pPr>
        <w:tabs>
          <w:tab w:val="left" w:pos="284"/>
        </w:tabs>
        <w:autoSpaceDE w:val="0"/>
        <w:autoSpaceDN w:val="0"/>
        <w:adjustRightInd w:val="0"/>
        <w:spacing w:after="0" w:line="240" w:lineRule="auto"/>
        <w:ind w:left="284" w:hanging="284"/>
        <w:rPr>
          <w:rFonts w:asciiTheme="minorHAnsi" w:hAnsiTheme="minorHAnsi" w:cstheme="minorHAnsi"/>
          <w:b/>
          <w:bCs/>
        </w:rPr>
      </w:pPr>
    </w:p>
    <w:p w:rsidR="00BD6C31" w:rsidRPr="00A031C0" w:rsidRDefault="00BD6C31" w:rsidP="00A031C0">
      <w:pPr>
        <w:tabs>
          <w:tab w:val="left" w:pos="284"/>
        </w:tabs>
        <w:autoSpaceDE w:val="0"/>
        <w:autoSpaceDN w:val="0"/>
        <w:adjustRightInd w:val="0"/>
        <w:spacing w:after="0" w:line="240" w:lineRule="auto"/>
        <w:rPr>
          <w:rFonts w:asciiTheme="minorHAnsi" w:hAnsiTheme="minorHAnsi" w:cstheme="minorHAnsi"/>
          <w:color w:val="000000"/>
          <w:shd w:val="clear" w:color="auto" w:fill="FFFFFF"/>
        </w:rPr>
      </w:pPr>
      <w:r w:rsidRPr="00A031C0">
        <w:rPr>
          <w:rFonts w:asciiTheme="minorHAnsi" w:hAnsiTheme="minorHAnsi" w:cstheme="minorHAnsi"/>
          <w:color w:val="000000"/>
          <w:shd w:val="clear" w:color="auto" w:fill="FFFFFF"/>
        </w:rPr>
        <w:t xml:space="preserve">Discover is a credit and debit card issued primarily in the United States. </w:t>
      </w:r>
    </w:p>
    <w:p w:rsidR="00BD6C31" w:rsidRPr="00A031C0" w:rsidRDefault="00BD6C31" w:rsidP="00A031C0">
      <w:pPr>
        <w:tabs>
          <w:tab w:val="left" w:pos="284"/>
        </w:tabs>
        <w:autoSpaceDE w:val="0"/>
        <w:autoSpaceDN w:val="0"/>
        <w:adjustRightInd w:val="0"/>
        <w:spacing w:after="0" w:line="240" w:lineRule="auto"/>
        <w:rPr>
          <w:rFonts w:asciiTheme="minorHAnsi" w:hAnsiTheme="minorHAnsi" w:cstheme="minorHAnsi"/>
          <w:color w:val="000000"/>
          <w:shd w:val="clear" w:color="auto" w:fill="FFFFFF"/>
        </w:rPr>
      </w:pPr>
      <w:r w:rsidRPr="00A031C0">
        <w:rPr>
          <w:rFonts w:asciiTheme="minorHAnsi" w:hAnsiTheme="minorHAnsi" w:cstheme="minorHAnsi"/>
          <w:color w:val="000000"/>
          <w:shd w:val="clear" w:color="auto" w:fill="FFFFFF"/>
        </w:rPr>
        <w:t>Most cards with the Discover brand are issued by Discover Bank,</w:t>
      </w:r>
      <w:r w:rsidR="00680B1C" w:rsidRPr="00A031C0">
        <w:rPr>
          <w:rFonts w:asciiTheme="minorHAnsi" w:hAnsiTheme="minorHAnsi" w:cstheme="minorHAnsi"/>
          <w:color w:val="000000"/>
          <w:shd w:val="clear" w:color="auto" w:fill="FFFFFF"/>
        </w:rPr>
        <w:t xml:space="preserve"> </w:t>
      </w:r>
      <w:r w:rsidRPr="00A031C0">
        <w:rPr>
          <w:rFonts w:asciiTheme="minorHAnsi" w:hAnsiTheme="minorHAnsi" w:cstheme="minorHAnsi"/>
          <w:color w:val="000000"/>
          <w:shd w:val="clear" w:color="auto" w:fill="FFFFFF"/>
        </w:rPr>
        <w:t>Discover Card transactions are processed through the Discover Network payment network</w:t>
      </w:r>
      <w:r w:rsidR="00680B1C" w:rsidRPr="00A031C0">
        <w:rPr>
          <w:rFonts w:asciiTheme="minorHAnsi" w:hAnsiTheme="minorHAnsi" w:cstheme="minorHAnsi"/>
          <w:color w:val="000000"/>
          <w:shd w:val="clear" w:color="auto" w:fill="FFFFFF"/>
        </w:rPr>
        <w:t xml:space="preserve"> and Pulse payment system</w:t>
      </w:r>
      <w:r w:rsidRPr="00A031C0">
        <w:rPr>
          <w:rFonts w:asciiTheme="minorHAnsi" w:hAnsiTheme="minorHAnsi" w:cstheme="minorHAnsi"/>
          <w:color w:val="000000"/>
          <w:shd w:val="clear" w:color="auto" w:fill="FFFFFF"/>
        </w:rPr>
        <w:t xml:space="preserve">. </w:t>
      </w:r>
    </w:p>
    <w:p w:rsidR="00680B1C" w:rsidRPr="00A031C0" w:rsidRDefault="00680B1C" w:rsidP="00A031C0">
      <w:pPr>
        <w:tabs>
          <w:tab w:val="left" w:pos="284"/>
        </w:tabs>
        <w:autoSpaceDE w:val="0"/>
        <w:autoSpaceDN w:val="0"/>
        <w:adjustRightInd w:val="0"/>
        <w:spacing w:after="0" w:line="240" w:lineRule="auto"/>
        <w:rPr>
          <w:rFonts w:asciiTheme="minorHAnsi" w:hAnsiTheme="minorHAnsi" w:cstheme="minorHAnsi"/>
          <w:color w:val="000000"/>
          <w:shd w:val="clear" w:color="auto" w:fill="FFFFFF"/>
        </w:rPr>
      </w:pPr>
      <w:r w:rsidRPr="00A031C0">
        <w:rPr>
          <w:rFonts w:asciiTheme="minorHAnsi" w:hAnsiTheme="minorHAnsi" w:cstheme="minorHAnsi"/>
          <w:color w:val="000000"/>
          <w:shd w:val="clear" w:color="auto" w:fill="FFFFFF"/>
        </w:rPr>
        <w:t>Discover Card is the fourth largest credit card brand in the U.S., behind Visa, MasterCard and American Express, with nearly 44 million cardholders.</w:t>
      </w:r>
    </w:p>
    <w:p w:rsidR="005706D3" w:rsidRPr="00A031C0" w:rsidRDefault="005706D3" w:rsidP="00A031C0">
      <w:pPr>
        <w:tabs>
          <w:tab w:val="left" w:pos="284"/>
        </w:tabs>
        <w:autoSpaceDE w:val="0"/>
        <w:autoSpaceDN w:val="0"/>
        <w:adjustRightInd w:val="0"/>
        <w:spacing w:after="0" w:line="240" w:lineRule="auto"/>
        <w:ind w:left="284" w:hanging="284"/>
        <w:rPr>
          <w:rFonts w:asciiTheme="minorHAnsi" w:hAnsiTheme="minorHAnsi" w:cstheme="minorHAnsi"/>
          <w:color w:val="000000"/>
          <w:shd w:val="clear" w:color="auto" w:fill="FFFFFF"/>
        </w:rPr>
      </w:pPr>
    </w:p>
    <w:p w:rsidR="00A332F2" w:rsidRPr="00A031C0" w:rsidRDefault="005706D3" w:rsidP="00A031C0">
      <w:pPr>
        <w:tabs>
          <w:tab w:val="left" w:pos="284"/>
        </w:tabs>
        <w:autoSpaceDE w:val="0"/>
        <w:autoSpaceDN w:val="0"/>
        <w:adjustRightInd w:val="0"/>
        <w:spacing w:after="0" w:line="240" w:lineRule="auto"/>
        <w:rPr>
          <w:rFonts w:asciiTheme="minorHAnsi" w:hAnsiTheme="minorHAnsi" w:cstheme="minorHAnsi"/>
          <w:color w:val="000000"/>
          <w:shd w:val="clear" w:color="auto" w:fill="FFFFFF"/>
        </w:rPr>
      </w:pPr>
      <w:r w:rsidRPr="00A031C0">
        <w:rPr>
          <w:rFonts w:asciiTheme="minorHAnsi" w:hAnsiTheme="minorHAnsi" w:cstheme="minorHAnsi"/>
          <w:color w:val="000000"/>
          <w:shd w:val="clear" w:color="auto" w:fill="FFFFFF"/>
        </w:rPr>
        <w:t xml:space="preserve">Main Goal was reconstructing the big monolithic application broken down to micro services where each of the core application logic is bound within its own bounded context built on top of </w:t>
      </w:r>
      <w:proofErr w:type="spellStart"/>
      <w:r w:rsidRPr="00A031C0">
        <w:rPr>
          <w:rFonts w:asciiTheme="minorHAnsi" w:hAnsiTheme="minorHAnsi" w:cstheme="minorHAnsi"/>
          <w:color w:val="000000"/>
          <w:shd w:val="clear" w:color="auto" w:fill="FFFFFF"/>
        </w:rPr>
        <w:t>Springboot</w:t>
      </w:r>
      <w:proofErr w:type="spellEnd"/>
      <w:r w:rsidRPr="00A031C0">
        <w:rPr>
          <w:rFonts w:asciiTheme="minorHAnsi" w:hAnsiTheme="minorHAnsi" w:cstheme="minorHAnsi"/>
          <w:color w:val="000000"/>
          <w:shd w:val="clear" w:color="auto" w:fill="FFFFFF"/>
        </w:rPr>
        <w:t xml:space="preserve"> and Pivotal Cloud Foundry (PCF). The framework is responsible to provide a security gateway, authentication, authorization of </w:t>
      </w:r>
      <w:r w:rsidR="004723D5" w:rsidRPr="00A031C0">
        <w:rPr>
          <w:rFonts w:asciiTheme="minorHAnsi" w:hAnsiTheme="minorHAnsi" w:cstheme="minorHAnsi"/>
          <w:color w:val="000000"/>
          <w:shd w:val="clear" w:color="auto" w:fill="FFFFFF"/>
        </w:rPr>
        <w:t xml:space="preserve"> API’</w:t>
      </w:r>
      <w:r w:rsidRPr="00A031C0">
        <w:rPr>
          <w:rFonts w:asciiTheme="minorHAnsi" w:hAnsiTheme="minorHAnsi" w:cstheme="minorHAnsi"/>
          <w:color w:val="000000"/>
          <w:shd w:val="clear" w:color="auto" w:fill="FFFFFF"/>
        </w:rPr>
        <w:t xml:space="preserve">s, session management in a distributed </w:t>
      </w:r>
      <w:proofErr w:type="spellStart"/>
      <w:r w:rsidRPr="00A031C0">
        <w:rPr>
          <w:rFonts w:asciiTheme="minorHAnsi" w:hAnsiTheme="minorHAnsi" w:cstheme="minorHAnsi"/>
          <w:color w:val="000000"/>
          <w:shd w:val="clear" w:color="auto" w:fill="FFFFFF"/>
        </w:rPr>
        <w:t>system.We</w:t>
      </w:r>
      <w:proofErr w:type="spellEnd"/>
      <w:r w:rsidRPr="00A031C0">
        <w:rPr>
          <w:rFonts w:asciiTheme="minorHAnsi" w:hAnsiTheme="minorHAnsi" w:cstheme="minorHAnsi"/>
          <w:color w:val="000000"/>
          <w:shd w:val="clear" w:color="auto" w:fill="FFFFFF"/>
        </w:rPr>
        <w:t xml:space="preserve"> have created more or less  top level </w:t>
      </w:r>
      <w:proofErr w:type="spellStart"/>
      <w:r w:rsidRPr="00A031C0">
        <w:rPr>
          <w:rFonts w:asciiTheme="minorHAnsi" w:hAnsiTheme="minorHAnsi" w:cstheme="minorHAnsi"/>
          <w:color w:val="000000"/>
          <w:shd w:val="clear" w:color="auto" w:fill="FFFFFF"/>
        </w:rPr>
        <w:t>microservices</w:t>
      </w:r>
      <w:proofErr w:type="spellEnd"/>
      <w:r w:rsidRPr="00A031C0">
        <w:rPr>
          <w:rFonts w:asciiTheme="minorHAnsi" w:hAnsiTheme="minorHAnsi" w:cstheme="minorHAnsi"/>
          <w:color w:val="000000"/>
          <w:shd w:val="clear" w:color="auto" w:fill="FFFFFF"/>
        </w:rPr>
        <w:t xml:space="preserve"> components which are being consumed by other team</w:t>
      </w:r>
      <w:r w:rsidR="004723D5" w:rsidRPr="00A031C0">
        <w:rPr>
          <w:rFonts w:asciiTheme="minorHAnsi" w:hAnsiTheme="minorHAnsi" w:cstheme="minorHAnsi"/>
          <w:color w:val="000000"/>
          <w:shd w:val="clear" w:color="auto" w:fill="FFFFFF"/>
        </w:rPr>
        <w:t>s</w:t>
      </w:r>
      <w:r w:rsidRPr="00A031C0">
        <w:rPr>
          <w:rFonts w:asciiTheme="minorHAnsi" w:hAnsiTheme="minorHAnsi" w:cstheme="minorHAnsi"/>
          <w:color w:val="000000"/>
          <w:shd w:val="clear" w:color="auto" w:fill="FFFFFF"/>
        </w:rPr>
        <w:t>.</w:t>
      </w:r>
    </w:p>
    <w:p w:rsidR="00A332F2" w:rsidRPr="00A031C0" w:rsidRDefault="00A332F2" w:rsidP="00A031C0">
      <w:pPr>
        <w:tabs>
          <w:tab w:val="left" w:pos="284"/>
        </w:tabs>
        <w:autoSpaceDE w:val="0"/>
        <w:autoSpaceDN w:val="0"/>
        <w:adjustRightInd w:val="0"/>
        <w:spacing w:after="0" w:line="240" w:lineRule="auto"/>
        <w:ind w:left="284" w:hanging="284"/>
        <w:rPr>
          <w:rFonts w:asciiTheme="minorHAnsi" w:hAnsiTheme="minorHAnsi" w:cstheme="minorHAnsi"/>
          <w:b/>
          <w:bCs/>
        </w:rPr>
      </w:pPr>
    </w:p>
    <w:p w:rsidR="00A332F2" w:rsidRDefault="00A332F2" w:rsidP="00A031C0">
      <w:pPr>
        <w:tabs>
          <w:tab w:val="left" w:pos="284"/>
        </w:tabs>
        <w:autoSpaceDE w:val="0"/>
        <w:autoSpaceDN w:val="0"/>
        <w:adjustRightInd w:val="0"/>
        <w:spacing w:after="0" w:line="240" w:lineRule="auto"/>
        <w:ind w:left="284" w:hanging="284"/>
        <w:jc w:val="both"/>
        <w:rPr>
          <w:rFonts w:asciiTheme="minorHAnsi" w:hAnsiTheme="minorHAnsi" w:cstheme="minorHAnsi"/>
          <w:b/>
          <w:bCs/>
        </w:rPr>
      </w:pPr>
      <w:r w:rsidRPr="00A031C0">
        <w:rPr>
          <w:rFonts w:asciiTheme="minorHAnsi" w:hAnsiTheme="minorHAnsi" w:cstheme="minorHAnsi"/>
          <w:b/>
          <w:bCs/>
        </w:rPr>
        <w:t>Responsibilities</w:t>
      </w:r>
    </w:p>
    <w:p w:rsidR="00A031C0" w:rsidRPr="00A031C0" w:rsidRDefault="00A031C0" w:rsidP="00A031C0">
      <w:pPr>
        <w:tabs>
          <w:tab w:val="left" w:pos="284"/>
        </w:tabs>
        <w:autoSpaceDE w:val="0"/>
        <w:autoSpaceDN w:val="0"/>
        <w:adjustRightInd w:val="0"/>
        <w:spacing w:after="0" w:line="240" w:lineRule="auto"/>
        <w:ind w:left="284" w:hanging="284"/>
        <w:jc w:val="both"/>
        <w:rPr>
          <w:rFonts w:asciiTheme="minorHAnsi" w:hAnsiTheme="minorHAnsi" w:cstheme="minorHAnsi"/>
          <w:b/>
          <w:bCs/>
        </w:rPr>
      </w:pPr>
    </w:p>
    <w:p w:rsidR="00A332F2" w:rsidRPr="00A031C0" w:rsidRDefault="00A332F2" w:rsidP="00A031C0">
      <w:pPr>
        <w:numPr>
          <w:ilvl w:val="0"/>
          <w:numId w:val="18"/>
        </w:numPr>
        <w:tabs>
          <w:tab w:val="clear" w:pos="720"/>
          <w:tab w:val="left" w:pos="284"/>
          <w:tab w:val="num" w:pos="360"/>
          <w:tab w:val="left" w:pos="6120"/>
        </w:tabs>
        <w:spacing w:after="0" w:line="240" w:lineRule="auto"/>
        <w:ind w:left="284" w:hanging="284"/>
        <w:jc w:val="both"/>
        <w:rPr>
          <w:rFonts w:asciiTheme="minorHAnsi" w:hAnsiTheme="minorHAnsi" w:cstheme="minorHAnsi"/>
        </w:rPr>
      </w:pPr>
      <w:r w:rsidRPr="00A031C0">
        <w:rPr>
          <w:rFonts w:asciiTheme="minorHAnsi" w:hAnsiTheme="minorHAnsi" w:cstheme="minorHAnsi"/>
          <w:color w:val="000000"/>
        </w:rPr>
        <w:lastRenderedPageBreak/>
        <w:t xml:space="preserve">Object Oriented Analysis and Design using </w:t>
      </w:r>
      <w:r w:rsidRPr="00A031C0">
        <w:rPr>
          <w:rFonts w:asciiTheme="minorHAnsi" w:hAnsiTheme="minorHAnsi" w:cstheme="minorHAnsi"/>
          <w:bCs/>
          <w:color w:val="000000"/>
        </w:rPr>
        <w:t>UML</w:t>
      </w:r>
      <w:r w:rsidRPr="00A031C0">
        <w:rPr>
          <w:rFonts w:asciiTheme="minorHAnsi" w:hAnsiTheme="minorHAnsi" w:cstheme="minorHAnsi"/>
          <w:color w:val="000000"/>
        </w:rPr>
        <w:t xml:space="preserve"> include development of class diagrams, Sequence diagrams, and State diagrams and implemented these diagrams in </w:t>
      </w:r>
      <w:r w:rsidRPr="00A031C0">
        <w:rPr>
          <w:rFonts w:asciiTheme="minorHAnsi" w:hAnsiTheme="minorHAnsi" w:cstheme="minorHAnsi"/>
          <w:bCs/>
          <w:color w:val="000000"/>
        </w:rPr>
        <w:t>Microsoft Visio.</w:t>
      </w:r>
    </w:p>
    <w:p w:rsidR="00A332F2" w:rsidRPr="00A031C0" w:rsidRDefault="00A332F2" w:rsidP="00A031C0">
      <w:pPr>
        <w:numPr>
          <w:ilvl w:val="0"/>
          <w:numId w:val="18"/>
        </w:numPr>
        <w:tabs>
          <w:tab w:val="clear" w:pos="720"/>
          <w:tab w:val="left" w:pos="284"/>
          <w:tab w:val="num" w:pos="360"/>
          <w:tab w:val="left" w:pos="6120"/>
        </w:tabs>
        <w:spacing w:after="0" w:line="240" w:lineRule="auto"/>
        <w:ind w:left="284" w:hanging="284"/>
        <w:jc w:val="both"/>
        <w:rPr>
          <w:rFonts w:asciiTheme="minorHAnsi" w:hAnsiTheme="minorHAnsi" w:cstheme="minorHAnsi"/>
          <w:color w:val="000000"/>
        </w:rPr>
      </w:pPr>
      <w:r w:rsidRPr="00A031C0">
        <w:rPr>
          <w:rFonts w:asciiTheme="minorHAnsi" w:hAnsiTheme="minorHAnsi" w:cstheme="minorHAnsi"/>
          <w:color w:val="000000"/>
        </w:rPr>
        <w:t>Developed business user interface using JAVA Server Pages (JSP),</w:t>
      </w:r>
      <w:r w:rsidR="00C76F8E" w:rsidRPr="00A031C0">
        <w:rPr>
          <w:rFonts w:asciiTheme="minorHAnsi" w:hAnsiTheme="minorHAnsi" w:cstheme="minorHAnsi"/>
          <w:color w:val="000000"/>
        </w:rPr>
        <w:t xml:space="preserve"> </w:t>
      </w:r>
      <w:proofErr w:type="spellStart"/>
      <w:r w:rsidR="00C76F8E" w:rsidRPr="00A031C0">
        <w:rPr>
          <w:rFonts w:asciiTheme="minorHAnsi" w:hAnsiTheme="minorHAnsi" w:cstheme="minorHAnsi"/>
          <w:color w:val="000000"/>
        </w:rPr>
        <w:t>ftl</w:t>
      </w:r>
      <w:proofErr w:type="spellEnd"/>
      <w:r w:rsidR="00C76F8E" w:rsidRPr="00A031C0">
        <w:rPr>
          <w:rFonts w:asciiTheme="minorHAnsi" w:hAnsiTheme="minorHAnsi" w:cstheme="minorHAnsi"/>
          <w:color w:val="000000"/>
        </w:rPr>
        <w:t>,</w:t>
      </w:r>
      <w:r w:rsidRPr="00A031C0">
        <w:rPr>
          <w:rFonts w:asciiTheme="minorHAnsi" w:hAnsiTheme="minorHAnsi" w:cstheme="minorHAnsi"/>
          <w:color w:val="000000"/>
        </w:rPr>
        <w:t xml:space="preserve"> HTML and Java Script for the Presentation Tier. </w:t>
      </w:r>
    </w:p>
    <w:p w:rsidR="00A332F2" w:rsidRPr="00A031C0" w:rsidRDefault="00A332F2" w:rsidP="00A031C0">
      <w:pPr>
        <w:numPr>
          <w:ilvl w:val="0"/>
          <w:numId w:val="18"/>
        </w:numPr>
        <w:tabs>
          <w:tab w:val="clear" w:pos="720"/>
          <w:tab w:val="left" w:pos="284"/>
          <w:tab w:val="num" w:pos="360"/>
          <w:tab w:val="left" w:pos="6120"/>
        </w:tabs>
        <w:spacing w:after="0" w:line="240" w:lineRule="auto"/>
        <w:ind w:left="284" w:hanging="284"/>
        <w:jc w:val="both"/>
        <w:rPr>
          <w:rFonts w:asciiTheme="minorHAnsi" w:hAnsiTheme="minorHAnsi" w:cstheme="minorHAnsi"/>
          <w:color w:val="000000"/>
        </w:rPr>
      </w:pPr>
      <w:r w:rsidRPr="00A031C0">
        <w:rPr>
          <w:rFonts w:asciiTheme="minorHAnsi" w:eastAsia="Batang" w:hAnsiTheme="minorHAnsi" w:cstheme="minorHAnsi"/>
          <w:color w:val="000000"/>
        </w:rPr>
        <w:t xml:space="preserve">Designed and developed Business Services using Spring Integration. </w:t>
      </w:r>
    </w:p>
    <w:p w:rsidR="00A332F2" w:rsidRPr="00A031C0" w:rsidRDefault="00A332F2" w:rsidP="00A031C0">
      <w:pPr>
        <w:numPr>
          <w:ilvl w:val="0"/>
          <w:numId w:val="18"/>
        </w:numPr>
        <w:tabs>
          <w:tab w:val="clear" w:pos="720"/>
          <w:tab w:val="left" w:pos="284"/>
          <w:tab w:val="num" w:pos="360"/>
          <w:tab w:val="left" w:pos="6120"/>
        </w:tabs>
        <w:spacing w:after="0" w:line="240" w:lineRule="auto"/>
        <w:ind w:left="284" w:hanging="284"/>
        <w:jc w:val="both"/>
        <w:rPr>
          <w:rFonts w:asciiTheme="minorHAnsi" w:hAnsiTheme="minorHAnsi" w:cstheme="minorHAnsi"/>
          <w:color w:val="000000"/>
        </w:rPr>
      </w:pPr>
      <w:r w:rsidRPr="00A031C0">
        <w:rPr>
          <w:rFonts w:asciiTheme="minorHAnsi" w:hAnsiTheme="minorHAnsi" w:cstheme="minorHAnsi"/>
          <w:color w:val="000000"/>
        </w:rPr>
        <w:t xml:space="preserve">Utilized Servlets to handle various requests from the various client </w:t>
      </w:r>
      <w:proofErr w:type="gramStart"/>
      <w:r w:rsidRPr="00A031C0">
        <w:rPr>
          <w:rFonts w:asciiTheme="minorHAnsi" w:hAnsiTheme="minorHAnsi" w:cstheme="minorHAnsi"/>
          <w:color w:val="000000"/>
        </w:rPr>
        <w:t>Networks  and</w:t>
      </w:r>
      <w:proofErr w:type="gramEnd"/>
      <w:r w:rsidRPr="00A031C0">
        <w:rPr>
          <w:rFonts w:asciiTheme="minorHAnsi" w:hAnsiTheme="minorHAnsi" w:cstheme="minorHAnsi"/>
          <w:color w:val="000000"/>
        </w:rPr>
        <w:t xml:space="preserve"> send responses.</w:t>
      </w:r>
    </w:p>
    <w:p w:rsidR="00A332F2" w:rsidRPr="00A031C0" w:rsidRDefault="00A332F2" w:rsidP="00A031C0">
      <w:pPr>
        <w:numPr>
          <w:ilvl w:val="0"/>
          <w:numId w:val="18"/>
        </w:numPr>
        <w:tabs>
          <w:tab w:val="clear" w:pos="720"/>
          <w:tab w:val="left" w:pos="284"/>
          <w:tab w:val="num" w:pos="360"/>
          <w:tab w:val="left" w:pos="6120"/>
        </w:tabs>
        <w:spacing w:after="0" w:line="240" w:lineRule="auto"/>
        <w:ind w:left="284" w:hanging="284"/>
        <w:jc w:val="both"/>
        <w:rPr>
          <w:rFonts w:asciiTheme="minorHAnsi" w:hAnsiTheme="minorHAnsi" w:cstheme="minorHAnsi"/>
          <w:color w:val="000000"/>
        </w:rPr>
      </w:pPr>
      <w:r w:rsidRPr="00A031C0">
        <w:rPr>
          <w:rFonts w:asciiTheme="minorHAnsi" w:hAnsiTheme="minorHAnsi" w:cstheme="minorHAnsi"/>
          <w:color w:val="000000"/>
        </w:rPr>
        <w:t>Analyzing the source code with PMD to identify inefficient code in the application.</w:t>
      </w:r>
    </w:p>
    <w:p w:rsidR="00A332F2" w:rsidRPr="00A031C0" w:rsidRDefault="00A332F2" w:rsidP="00A031C0">
      <w:pPr>
        <w:numPr>
          <w:ilvl w:val="0"/>
          <w:numId w:val="18"/>
        </w:numPr>
        <w:tabs>
          <w:tab w:val="clear" w:pos="720"/>
          <w:tab w:val="left" w:pos="284"/>
          <w:tab w:val="num" w:pos="360"/>
          <w:tab w:val="left" w:pos="6120"/>
        </w:tabs>
        <w:spacing w:after="0" w:line="240" w:lineRule="auto"/>
        <w:ind w:left="284" w:hanging="284"/>
        <w:jc w:val="both"/>
        <w:rPr>
          <w:rFonts w:asciiTheme="minorHAnsi" w:hAnsiTheme="minorHAnsi" w:cstheme="minorHAnsi"/>
          <w:color w:val="000000"/>
        </w:rPr>
      </w:pPr>
      <w:r w:rsidRPr="00A031C0">
        <w:rPr>
          <w:rFonts w:asciiTheme="minorHAnsi" w:hAnsiTheme="minorHAnsi" w:cstheme="minorHAnsi"/>
          <w:color w:val="000000"/>
        </w:rPr>
        <w:t>Prepared Test cases for the customer registration and Network scenarios based on Detailed Design documents.</w:t>
      </w:r>
    </w:p>
    <w:p w:rsidR="00A332F2" w:rsidRPr="00A031C0" w:rsidRDefault="00A332F2" w:rsidP="00A031C0">
      <w:pPr>
        <w:numPr>
          <w:ilvl w:val="0"/>
          <w:numId w:val="18"/>
        </w:numPr>
        <w:tabs>
          <w:tab w:val="clear" w:pos="720"/>
          <w:tab w:val="left" w:pos="284"/>
          <w:tab w:val="num" w:pos="360"/>
          <w:tab w:val="left" w:pos="6120"/>
        </w:tabs>
        <w:spacing w:after="0" w:line="240" w:lineRule="auto"/>
        <w:ind w:left="284" w:hanging="284"/>
        <w:jc w:val="both"/>
        <w:rPr>
          <w:rFonts w:asciiTheme="minorHAnsi" w:hAnsiTheme="minorHAnsi" w:cstheme="minorHAnsi"/>
          <w:color w:val="000000"/>
        </w:rPr>
      </w:pPr>
      <w:r w:rsidRPr="00A031C0">
        <w:rPr>
          <w:rFonts w:asciiTheme="minorHAnsi" w:hAnsiTheme="minorHAnsi" w:cstheme="minorHAnsi"/>
          <w:color w:val="000000"/>
        </w:rPr>
        <w:t>Performed unit testing and integration testing for the messages flow.</w:t>
      </w:r>
    </w:p>
    <w:p w:rsidR="00A332F2" w:rsidRPr="00A031C0" w:rsidRDefault="00A332F2" w:rsidP="00A031C0">
      <w:pPr>
        <w:numPr>
          <w:ilvl w:val="0"/>
          <w:numId w:val="18"/>
        </w:numPr>
        <w:tabs>
          <w:tab w:val="clear" w:pos="720"/>
          <w:tab w:val="left" w:pos="284"/>
          <w:tab w:val="num" w:pos="360"/>
          <w:tab w:val="left" w:pos="6120"/>
        </w:tabs>
        <w:spacing w:after="0" w:line="240" w:lineRule="auto"/>
        <w:ind w:left="284" w:hanging="284"/>
        <w:jc w:val="both"/>
        <w:rPr>
          <w:rFonts w:asciiTheme="minorHAnsi" w:hAnsiTheme="minorHAnsi" w:cstheme="minorHAnsi"/>
          <w:color w:val="000000"/>
        </w:rPr>
      </w:pPr>
      <w:r w:rsidRPr="00A031C0">
        <w:rPr>
          <w:rFonts w:asciiTheme="minorHAnsi" w:hAnsiTheme="minorHAnsi" w:cstheme="minorHAnsi"/>
          <w:color w:val="000000"/>
        </w:rPr>
        <w:t>Used STS Integrated development environment.</w:t>
      </w:r>
    </w:p>
    <w:p w:rsidR="00A332F2" w:rsidRPr="00A031C0" w:rsidRDefault="00A332F2" w:rsidP="00A031C0">
      <w:pPr>
        <w:numPr>
          <w:ilvl w:val="0"/>
          <w:numId w:val="18"/>
        </w:numPr>
        <w:tabs>
          <w:tab w:val="clear" w:pos="720"/>
          <w:tab w:val="left" w:pos="284"/>
          <w:tab w:val="num" w:pos="360"/>
          <w:tab w:val="left" w:pos="6120"/>
        </w:tabs>
        <w:spacing w:after="0" w:line="240" w:lineRule="auto"/>
        <w:ind w:left="284" w:hanging="284"/>
        <w:jc w:val="both"/>
        <w:rPr>
          <w:rFonts w:asciiTheme="minorHAnsi" w:hAnsiTheme="minorHAnsi" w:cstheme="minorHAnsi"/>
          <w:color w:val="000000"/>
        </w:rPr>
      </w:pPr>
      <w:r w:rsidRPr="00A031C0">
        <w:rPr>
          <w:rFonts w:asciiTheme="minorHAnsi" w:hAnsiTheme="minorHAnsi" w:cstheme="minorHAnsi"/>
          <w:color w:val="000000"/>
        </w:rPr>
        <w:t xml:space="preserve">Deployed this web application on </w:t>
      </w:r>
      <w:proofErr w:type="spellStart"/>
      <w:r w:rsidRPr="00A031C0">
        <w:rPr>
          <w:rFonts w:asciiTheme="minorHAnsi" w:hAnsiTheme="minorHAnsi" w:cstheme="minorHAnsi"/>
          <w:color w:val="000000"/>
        </w:rPr>
        <w:t>Jboss</w:t>
      </w:r>
      <w:proofErr w:type="spellEnd"/>
      <w:r w:rsidRPr="00A031C0">
        <w:rPr>
          <w:rFonts w:asciiTheme="minorHAnsi" w:hAnsiTheme="minorHAnsi" w:cstheme="minorHAnsi"/>
          <w:color w:val="000000"/>
        </w:rPr>
        <w:t xml:space="preserve"> server.</w:t>
      </w:r>
    </w:p>
    <w:p w:rsidR="005706D3" w:rsidRPr="00A031C0" w:rsidRDefault="005706D3" w:rsidP="00A031C0">
      <w:pPr>
        <w:numPr>
          <w:ilvl w:val="0"/>
          <w:numId w:val="18"/>
        </w:numPr>
        <w:tabs>
          <w:tab w:val="clear" w:pos="720"/>
          <w:tab w:val="left" w:pos="284"/>
          <w:tab w:val="num" w:pos="360"/>
          <w:tab w:val="left" w:pos="6120"/>
        </w:tabs>
        <w:spacing w:after="0" w:line="240" w:lineRule="auto"/>
        <w:ind w:left="284" w:hanging="284"/>
        <w:jc w:val="both"/>
        <w:rPr>
          <w:rFonts w:asciiTheme="minorHAnsi" w:hAnsiTheme="minorHAnsi" w:cstheme="minorHAnsi"/>
          <w:color w:val="000000"/>
        </w:rPr>
      </w:pPr>
      <w:r w:rsidRPr="00A031C0">
        <w:rPr>
          <w:rFonts w:asciiTheme="minorHAnsi" w:hAnsiTheme="minorHAnsi" w:cstheme="minorHAnsi"/>
          <w:color w:val="000000"/>
        </w:rPr>
        <w:t xml:space="preserve">Deployed </w:t>
      </w:r>
      <w:proofErr w:type="spellStart"/>
      <w:r w:rsidRPr="00A031C0">
        <w:rPr>
          <w:rFonts w:asciiTheme="minorHAnsi" w:hAnsiTheme="minorHAnsi" w:cstheme="minorHAnsi"/>
          <w:color w:val="000000"/>
        </w:rPr>
        <w:t>Microservice</w:t>
      </w:r>
      <w:proofErr w:type="spellEnd"/>
      <w:r w:rsidRPr="00A031C0">
        <w:rPr>
          <w:rFonts w:asciiTheme="minorHAnsi" w:hAnsiTheme="minorHAnsi" w:cstheme="minorHAnsi"/>
          <w:color w:val="000000"/>
        </w:rPr>
        <w:t xml:space="preserve"> to Cloud Foundry by using Cloud Foundry CLI.</w:t>
      </w:r>
    </w:p>
    <w:p w:rsidR="005706D3" w:rsidRPr="00A031C0" w:rsidRDefault="005706D3" w:rsidP="00A031C0">
      <w:pPr>
        <w:numPr>
          <w:ilvl w:val="0"/>
          <w:numId w:val="18"/>
        </w:numPr>
        <w:tabs>
          <w:tab w:val="clear" w:pos="720"/>
          <w:tab w:val="left" w:pos="284"/>
          <w:tab w:val="num" w:pos="360"/>
          <w:tab w:val="left" w:pos="6120"/>
        </w:tabs>
        <w:spacing w:after="0" w:line="240" w:lineRule="auto"/>
        <w:ind w:left="284" w:hanging="284"/>
        <w:jc w:val="both"/>
        <w:rPr>
          <w:rFonts w:asciiTheme="minorHAnsi" w:hAnsiTheme="minorHAnsi" w:cstheme="minorHAnsi"/>
          <w:color w:val="000000"/>
        </w:rPr>
      </w:pPr>
      <w:r w:rsidRPr="00A031C0">
        <w:rPr>
          <w:rFonts w:asciiTheme="minorHAnsi" w:hAnsiTheme="minorHAnsi" w:cstheme="minorHAnsi"/>
          <w:color w:val="000000"/>
        </w:rPr>
        <w:t xml:space="preserve">Bind database to the </w:t>
      </w:r>
      <w:proofErr w:type="spellStart"/>
      <w:r w:rsidRPr="00A031C0">
        <w:rPr>
          <w:rFonts w:asciiTheme="minorHAnsi" w:hAnsiTheme="minorHAnsi" w:cstheme="minorHAnsi"/>
          <w:color w:val="000000"/>
        </w:rPr>
        <w:t>Microservice</w:t>
      </w:r>
      <w:proofErr w:type="spellEnd"/>
      <w:r w:rsidRPr="00A031C0">
        <w:rPr>
          <w:rFonts w:asciiTheme="minorHAnsi" w:hAnsiTheme="minorHAnsi" w:cstheme="minorHAnsi"/>
          <w:color w:val="000000"/>
        </w:rPr>
        <w:t xml:space="preserve"> in PCF environment.</w:t>
      </w:r>
    </w:p>
    <w:p w:rsidR="00A332F2" w:rsidRPr="00A031C0" w:rsidRDefault="00A332F2" w:rsidP="00A031C0">
      <w:pPr>
        <w:tabs>
          <w:tab w:val="left" w:pos="284"/>
          <w:tab w:val="left" w:pos="6120"/>
        </w:tabs>
        <w:spacing w:after="0" w:line="240" w:lineRule="auto"/>
        <w:ind w:left="284" w:hanging="284"/>
        <w:jc w:val="both"/>
        <w:rPr>
          <w:rFonts w:asciiTheme="minorHAnsi" w:hAnsiTheme="minorHAnsi" w:cstheme="minorHAnsi"/>
          <w:color w:val="000000"/>
        </w:rPr>
      </w:pPr>
    </w:p>
    <w:p w:rsidR="00A332F2" w:rsidRPr="00A031C0" w:rsidRDefault="00A332F2" w:rsidP="00A031C0">
      <w:pPr>
        <w:tabs>
          <w:tab w:val="left" w:pos="284"/>
        </w:tabs>
        <w:spacing w:after="0" w:line="240" w:lineRule="auto"/>
        <w:jc w:val="both"/>
        <w:rPr>
          <w:rFonts w:asciiTheme="minorHAnsi" w:hAnsiTheme="minorHAnsi" w:cstheme="minorHAnsi"/>
        </w:rPr>
      </w:pPr>
      <w:r w:rsidRPr="00A031C0">
        <w:rPr>
          <w:rFonts w:asciiTheme="minorHAnsi" w:hAnsiTheme="minorHAnsi" w:cstheme="minorHAnsi"/>
          <w:b/>
        </w:rPr>
        <w:t>Environment</w:t>
      </w:r>
      <w:r w:rsidRPr="00A031C0">
        <w:rPr>
          <w:rFonts w:asciiTheme="minorHAnsi" w:hAnsiTheme="minorHAnsi" w:cstheme="minorHAnsi"/>
        </w:rPr>
        <w:t xml:space="preserve">: </w:t>
      </w:r>
      <w:r w:rsidR="00C76F8E" w:rsidRPr="00A031C0">
        <w:rPr>
          <w:rFonts w:asciiTheme="minorHAnsi" w:hAnsiTheme="minorHAnsi" w:cstheme="minorHAnsi"/>
        </w:rPr>
        <w:t>Pivotal Cloud Foundry</w:t>
      </w:r>
      <w:r w:rsidR="005706D3" w:rsidRPr="00A031C0">
        <w:rPr>
          <w:rFonts w:asciiTheme="minorHAnsi" w:hAnsiTheme="minorHAnsi" w:cstheme="minorHAnsi"/>
        </w:rPr>
        <w:t>(PCF)</w:t>
      </w:r>
      <w:r w:rsidR="00FB1B26" w:rsidRPr="00A031C0">
        <w:rPr>
          <w:rFonts w:asciiTheme="minorHAnsi" w:hAnsiTheme="minorHAnsi" w:cstheme="minorHAnsi"/>
        </w:rPr>
        <w:t xml:space="preserve">, </w:t>
      </w:r>
      <w:r w:rsidRPr="00A031C0">
        <w:rPr>
          <w:rFonts w:asciiTheme="minorHAnsi" w:hAnsiTheme="minorHAnsi" w:cstheme="minorHAnsi"/>
        </w:rPr>
        <w:t xml:space="preserve">J2EE, Hibernate,  </w:t>
      </w:r>
      <w:proofErr w:type="spellStart"/>
      <w:r w:rsidRPr="00A031C0">
        <w:rPr>
          <w:rFonts w:asciiTheme="minorHAnsi" w:hAnsiTheme="minorHAnsi" w:cstheme="minorHAnsi"/>
        </w:rPr>
        <w:t>Jboss</w:t>
      </w:r>
      <w:proofErr w:type="spellEnd"/>
      <w:r w:rsidRPr="00A031C0">
        <w:rPr>
          <w:rFonts w:asciiTheme="minorHAnsi" w:hAnsiTheme="minorHAnsi" w:cstheme="minorHAnsi"/>
        </w:rPr>
        <w:t xml:space="preserve">, STS, Spring Integration, SDLC, </w:t>
      </w:r>
      <w:r w:rsidR="00C76F8E" w:rsidRPr="00A031C0">
        <w:rPr>
          <w:rFonts w:asciiTheme="minorHAnsi" w:hAnsiTheme="minorHAnsi" w:cstheme="minorHAnsi"/>
        </w:rPr>
        <w:t xml:space="preserve">Spring boot,  Spring </w:t>
      </w:r>
      <w:proofErr w:type="spellStart"/>
      <w:r w:rsidR="00C76F8E" w:rsidRPr="00A031C0">
        <w:rPr>
          <w:rFonts w:asciiTheme="minorHAnsi" w:hAnsiTheme="minorHAnsi" w:cstheme="minorHAnsi"/>
        </w:rPr>
        <w:t>Jpa</w:t>
      </w:r>
      <w:proofErr w:type="spellEnd"/>
      <w:r w:rsidR="00C76F8E" w:rsidRPr="00A031C0">
        <w:rPr>
          <w:rFonts w:asciiTheme="minorHAnsi" w:hAnsiTheme="minorHAnsi" w:cstheme="minorHAnsi"/>
        </w:rPr>
        <w:t>,</w:t>
      </w:r>
      <w:r w:rsidR="00C91FA8" w:rsidRPr="00A031C0">
        <w:rPr>
          <w:rFonts w:asciiTheme="minorHAnsi" w:hAnsiTheme="minorHAnsi" w:cstheme="minorHAnsi"/>
        </w:rPr>
        <w:t xml:space="preserve"> </w:t>
      </w:r>
      <w:proofErr w:type="spellStart"/>
      <w:r w:rsidR="009C399A" w:rsidRPr="00A031C0">
        <w:rPr>
          <w:rFonts w:asciiTheme="minorHAnsi" w:hAnsiTheme="minorHAnsi" w:cstheme="minorHAnsi"/>
        </w:rPr>
        <w:t>Microservices</w:t>
      </w:r>
      <w:proofErr w:type="spellEnd"/>
      <w:r w:rsidR="009C399A" w:rsidRPr="00A031C0">
        <w:rPr>
          <w:rFonts w:asciiTheme="minorHAnsi" w:hAnsiTheme="minorHAnsi" w:cstheme="minorHAnsi"/>
        </w:rPr>
        <w:t xml:space="preserve">, Jenkins, </w:t>
      </w:r>
      <w:r w:rsidR="00DD0BF0" w:rsidRPr="00A031C0">
        <w:rPr>
          <w:rFonts w:asciiTheme="minorHAnsi" w:hAnsiTheme="minorHAnsi" w:cstheme="minorHAnsi"/>
        </w:rPr>
        <w:t>Angular 2.0</w:t>
      </w:r>
      <w:r w:rsidR="00FB1B26" w:rsidRPr="00A031C0">
        <w:rPr>
          <w:rFonts w:asciiTheme="minorHAnsi" w:hAnsiTheme="minorHAnsi" w:cstheme="minorHAnsi"/>
          <w:b/>
          <w:bCs/>
          <w:color w:val="555555"/>
        </w:rPr>
        <w:t xml:space="preserve">, </w:t>
      </w:r>
      <w:r w:rsidRPr="00A031C0">
        <w:rPr>
          <w:rFonts w:asciiTheme="minorHAnsi" w:hAnsiTheme="minorHAnsi" w:cstheme="minorHAnsi"/>
        </w:rPr>
        <w:t xml:space="preserve">HTML, </w:t>
      </w:r>
      <w:proofErr w:type="spellStart"/>
      <w:r w:rsidRPr="00A031C0">
        <w:rPr>
          <w:rFonts w:asciiTheme="minorHAnsi" w:hAnsiTheme="minorHAnsi" w:cstheme="minorHAnsi"/>
        </w:rPr>
        <w:t>TestNG</w:t>
      </w:r>
      <w:proofErr w:type="spellEnd"/>
      <w:r w:rsidRPr="00A031C0">
        <w:rPr>
          <w:rFonts w:asciiTheme="minorHAnsi" w:hAnsiTheme="minorHAnsi" w:cstheme="minorHAnsi"/>
        </w:rPr>
        <w:t>,</w:t>
      </w:r>
      <w:r w:rsidR="001D7A0F" w:rsidRPr="00A031C0">
        <w:rPr>
          <w:rFonts w:asciiTheme="minorHAnsi" w:hAnsiTheme="minorHAnsi" w:cstheme="minorHAnsi"/>
        </w:rPr>
        <w:t xml:space="preserve"> </w:t>
      </w:r>
      <w:r w:rsidRPr="00A031C0">
        <w:rPr>
          <w:rFonts w:asciiTheme="minorHAnsi" w:hAnsiTheme="minorHAnsi" w:cstheme="minorHAnsi"/>
        </w:rPr>
        <w:t xml:space="preserve">Java Script,   Oracle 9.x, Windows. </w:t>
      </w:r>
    </w:p>
    <w:p w:rsidR="00473C24" w:rsidRPr="00A031C0" w:rsidRDefault="00473C24" w:rsidP="00A031C0">
      <w:pPr>
        <w:tabs>
          <w:tab w:val="left" w:pos="284"/>
        </w:tabs>
        <w:autoSpaceDE w:val="0"/>
        <w:autoSpaceDN w:val="0"/>
        <w:adjustRightInd w:val="0"/>
        <w:spacing w:after="0" w:line="240" w:lineRule="auto"/>
        <w:rPr>
          <w:rFonts w:asciiTheme="minorHAnsi" w:hAnsiTheme="minorHAnsi" w:cstheme="minorHAnsi"/>
          <w:b/>
          <w:bCs/>
        </w:rPr>
      </w:pPr>
    </w:p>
    <w:p w:rsidR="00D41047" w:rsidRPr="00A031C0" w:rsidRDefault="00B42BED" w:rsidP="00A031C0">
      <w:pPr>
        <w:tabs>
          <w:tab w:val="left" w:pos="284"/>
        </w:tabs>
        <w:autoSpaceDE w:val="0"/>
        <w:autoSpaceDN w:val="0"/>
        <w:adjustRightInd w:val="0"/>
        <w:spacing w:after="0" w:line="240" w:lineRule="auto"/>
        <w:ind w:left="284" w:hanging="284"/>
        <w:rPr>
          <w:rFonts w:asciiTheme="minorHAnsi" w:hAnsiTheme="minorHAnsi" w:cstheme="minorHAnsi"/>
          <w:b/>
          <w:bCs/>
        </w:rPr>
      </w:pPr>
      <w:r w:rsidRPr="00A031C0">
        <w:rPr>
          <w:rFonts w:asciiTheme="minorHAnsi" w:hAnsiTheme="minorHAnsi" w:cstheme="minorHAnsi"/>
          <w:b/>
          <w:bCs/>
        </w:rPr>
        <w:t>State Farm</w:t>
      </w:r>
      <w:r w:rsidR="00473C24" w:rsidRPr="00A031C0">
        <w:rPr>
          <w:rFonts w:asciiTheme="minorHAnsi" w:hAnsiTheme="minorHAnsi" w:cstheme="minorHAnsi"/>
          <w:b/>
          <w:bCs/>
        </w:rPr>
        <w:t xml:space="preserve"> </w:t>
      </w:r>
      <w:r w:rsidRPr="00A031C0">
        <w:rPr>
          <w:rFonts w:asciiTheme="minorHAnsi" w:hAnsiTheme="minorHAnsi" w:cstheme="minorHAnsi"/>
          <w:bCs/>
        </w:rPr>
        <w:t>–</w:t>
      </w:r>
      <w:r w:rsidR="00473C24" w:rsidRPr="00A031C0">
        <w:rPr>
          <w:rFonts w:asciiTheme="minorHAnsi" w:hAnsiTheme="minorHAnsi" w:cstheme="minorHAnsi"/>
          <w:b/>
          <w:bCs/>
        </w:rPr>
        <w:t>Ch</w:t>
      </w:r>
      <w:r w:rsidRPr="00A031C0">
        <w:rPr>
          <w:rFonts w:asciiTheme="minorHAnsi" w:hAnsiTheme="minorHAnsi" w:cstheme="minorHAnsi"/>
          <w:b/>
          <w:bCs/>
        </w:rPr>
        <w:t>icago IL</w:t>
      </w:r>
      <w:r w:rsidR="00473C24" w:rsidRPr="00A031C0">
        <w:rPr>
          <w:rFonts w:asciiTheme="minorHAnsi" w:hAnsiTheme="minorHAnsi" w:cstheme="minorHAnsi"/>
          <w:b/>
          <w:bCs/>
        </w:rPr>
        <w:tab/>
      </w:r>
      <w:r w:rsidR="00473C24" w:rsidRPr="00A031C0">
        <w:rPr>
          <w:rFonts w:asciiTheme="minorHAnsi" w:hAnsiTheme="minorHAnsi" w:cstheme="minorHAnsi"/>
          <w:b/>
          <w:bCs/>
        </w:rPr>
        <w:tab/>
      </w:r>
      <w:r w:rsidR="00473C24" w:rsidRPr="00A031C0">
        <w:rPr>
          <w:rFonts w:asciiTheme="minorHAnsi" w:hAnsiTheme="minorHAnsi" w:cstheme="minorHAnsi"/>
          <w:b/>
          <w:bCs/>
        </w:rPr>
        <w:tab/>
      </w:r>
      <w:r w:rsidR="00473C24" w:rsidRPr="00A031C0">
        <w:rPr>
          <w:rFonts w:asciiTheme="minorHAnsi" w:hAnsiTheme="minorHAnsi" w:cstheme="minorHAnsi"/>
          <w:b/>
          <w:bCs/>
        </w:rPr>
        <w:tab/>
      </w:r>
      <w:r w:rsidR="00473C24" w:rsidRPr="00A031C0">
        <w:rPr>
          <w:rFonts w:asciiTheme="minorHAnsi" w:hAnsiTheme="minorHAnsi" w:cstheme="minorHAnsi"/>
          <w:b/>
          <w:bCs/>
        </w:rPr>
        <w:tab/>
      </w:r>
      <w:r w:rsidR="00473C24" w:rsidRPr="00A031C0">
        <w:rPr>
          <w:rFonts w:asciiTheme="minorHAnsi" w:hAnsiTheme="minorHAnsi" w:cstheme="minorHAnsi"/>
          <w:b/>
          <w:bCs/>
        </w:rPr>
        <w:tab/>
      </w:r>
      <w:r w:rsidR="00473C24" w:rsidRPr="00A031C0">
        <w:rPr>
          <w:rFonts w:asciiTheme="minorHAnsi" w:hAnsiTheme="minorHAnsi" w:cstheme="minorHAnsi"/>
          <w:b/>
          <w:bCs/>
        </w:rPr>
        <w:tab/>
      </w:r>
      <w:r w:rsidR="00473C24" w:rsidRPr="00A031C0">
        <w:rPr>
          <w:rFonts w:asciiTheme="minorHAnsi" w:hAnsiTheme="minorHAnsi" w:cstheme="minorHAnsi"/>
          <w:b/>
          <w:bCs/>
        </w:rPr>
        <w:tab/>
        <w:t xml:space="preserve">         May14 </w:t>
      </w:r>
      <w:r w:rsidR="00A332F2" w:rsidRPr="00A031C0">
        <w:rPr>
          <w:rFonts w:asciiTheme="minorHAnsi" w:hAnsiTheme="minorHAnsi" w:cstheme="minorHAnsi"/>
          <w:bCs/>
        </w:rPr>
        <w:t>–</w:t>
      </w:r>
      <w:r w:rsidR="00A332F2" w:rsidRPr="00A031C0">
        <w:rPr>
          <w:rFonts w:asciiTheme="minorHAnsi" w:hAnsiTheme="minorHAnsi" w:cstheme="minorHAnsi"/>
          <w:b/>
          <w:bCs/>
        </w:rPr>
        <w:t xml:space="preserve"> Oct15</w:t>
      </w:r>
    </w:p>
    <w:p w:rsidR="00473C24" w:rsidRDefault="00473C24" w:rsidP="00A031C0">
      <w:pPr>
        <w:tabs>
          <w:tab w:val="left" w:pos="284"/>
        </w:tabs>
        <w:autoSpaceDE w:val="0"/>
        <w:autoSpaceDN w:val="0"/>
        <w:adjustRightInd w:val="0"/>
        <w:spacing w:after="0" w:line="240" w:lineRule="auto"/>
        <w:ind w:left="284" w:hanging="284"/>
        <w:rPr>
          <w:rFonts w:asciiTheme="minorHAnsi" w:hAnsiTheme="minorHAnsi" w:cstheme="minorHAnsi"/>
          <w:b/>
          <w:bCs/>
        </w:rPr>
      </w:pPr>
      <w:r w:rsidRPr="00A031C0">
        <w:rPr>
          <w:rFonts w:asciiTheme="minorHAnsi" w:hAnsiTheme="minorHAnsi" w:cstheme="minorHAnsi"/>
          <w:b/>
          <w:bCs/>
        </w:rPr>
        <w:t>Java/J2EE Developer</w:t>
      </w:r>
    </w:p>
    <w:p w:rsidR="00A031C0" w:rsidRPr="00A031C0" w:rsidRDefault="00A031C0" w:rsidP="00A031C0">
      <w:pPr>
        <w:tabs>
          <w:tab w:val="left" w:pos="284"/>
        </w:tabs>
        <w:autoSpaceDE w:val="0"/>
        <w:autoSpaceDN w:val="0"/>
        <w:adjustRightInd w:val="0"/>
        <w:spacing w:after="0" w:line="240" w:lineRule="auto"/>
        <w:ind w:left="284" w:hanging="284"/>
        <w:rPr>
          <w:rFonts w:asciiTheme="minorHAnsi" w:hAnsiTheme="minorHAnsi" w:cstheme="minorHAnsi"/>
          <w:b/>
          <w:bCs/>
        </w:rPr>
      </w:pPr>
    </w:p>
    <w:p w:rsidR="00AF4935" w:rsidRPr="00A031C0" w:rsidRDefault="00B42BED" w:rsidP="00A031C0">
      <w:pPr>
        <w:tabs>
          <w:tab w:val="left" w:pos="284"/>
        </w:tabs>
        <w:autoSpaceDE w:val="0"/>
        <w:autoSpaceDN w:val="0"/>
        <w:adjustRightInd w:val="0"/>
        <w:spacing w:after="0" w:line="240" w:lineRule="auto"/>
        <w:rPr>
          <w:rFonts w:asciiTheme="minorHAnsi" w:hAnsiTheme="minorHAnsi" w:cstheme="minorHAnsi"/>
          <w:color w:val="000000"/>
          <w:shd w:val="clear" w:color="auto" w:fill="FFFFFF"/>
        </w:rPr>
      </w:pPr>
      <w:r w:rsidRPr="00A031C0">
        <w:rPr>
          <w:rFonts w:asciiTheme="minorHAnsi" w:hAnsiTheme="minorHAnsi" w:cstheme="minorHAnsi"/>
          <w:color w:val="000000"/>
          <w:shd w:val="clear" w:color="auto" w:fill="FFFFFF"/>
        </w:rPr>
        <w:t>State Farm is a large group of insurance and financial services companies throughout the United States. Claims</w:t>
      </w:r>
      <w:r w:rsidR="00AF4935" w:rsidRPr="00A031C0">
        <w:rPr>
          <w:rFonts w:asciiTheme="minorHAnsi" w:hAnsiTheme="minorHAnsi" w:cstheme="minorHAnsi"/>
          <w:color w:val="000000"/>
          <w:shd w:val="clear" w:color="auto" w:fill="FFFFFF"/>
        </w:rPr>
        <w:t xml:space="preserve"> &amp; technology </w:t>
      </w:r>
      <w:r w:rsidRPr="00A031C0">
        <w:rPr>
          <w:rFonts w:asciiTheme="minorHAnsi" w:hAnsiTheme="minorHAnsi" w:cstheme="minorHAnsi"/>
          <w:color w:val="000000"/>
          <w:shd w:val="clear" w:color="auto" w:fill="FFFFFF"/>
        </w:rPr>
        <w:t>is the largest division in the company, and provides financial services to consumers and small businesses.</w:t>
      </w:r>
    </w:p>
    <w:p w:rsidR="00A031C0" w:rsidRPr="00A031C0" w:rsidRDefault="00A031C0" w:rsidP="00A031C0">
      <w:pPr>
        <w:tabs>
          <w:tab w:val="left" w:pos="284"/>
        </w:tabs>
        <w:autoSpaceDE w:val="0"/>
        <w:autoSpaceDN w:val="0"/>
        <w:adjustRightInd w:val="0"/>
        <w:spacing w:after="0" w:line="240" w:lineRule="auto"/>
        <w:ind w:left="284" w:hanging="284"/>
        <w:rPr>
          <w:rFonts w:asciiTheme="minorHAnsi" w:hAnsiTheme="minorHAnsi" w:cstheme="minorHAnsi"/>
          <w:b/>
          <w:bCs/>
        </w:rPr>
      </w:pPr>
    </w:p>
    <w:p w:rsidR="003D116E" w:rsidRDefault="00473C24" w:rsidP="00A031C0">
      <w:pPr>
        <w:tabs>
          <w:tab w:val="left" w:pos="284"/>
        </w:tabs>
        <w:autoSpaceDE w:val="0"/>
        <w:autoSpaceDN w:val="0"/>
        <w:adjustRightInd w:val="0"/>
        <w:spacing w:after="0" w:line="240" w:lineRule="auto"/>
        <w:ind w:left="284" w:hanging="284"/>
        <w:jc w:val="both"/>
        <w:rPr>
          <w:rFonts w:asciiTheme="minorHAnsi" w:hAnsiTheme="minorHAnsi" w:cstheme="minorHAnsi"/>
          <w:b/>
          <w:bCs/>
        </w:rPr>
      </w:pPr>
      <w:r w:rsidRPr="00A031C0">
        <w:rPr>
          <w:rFonts w:asciiTheme="minorHAnsi" w:hAnsiTheme="minorHAnsi" w:cstheme="minorHAnsi"/>
          <w:b/>
          <w:bCs/>
        </w:rPr>
        <w:t>Responsibilities</w:t>
      </w:r>
    </w:p>
    <w:p w:rsidR="00A031C0" w:rsidRPr="00A031C0" w:rsidRDefault="00A031C0" w:rsidP="00A031C0">
      <w:pPr>
        <w:tabs>
          <w:tab w:val="left" w:pos="284"/>
        </w:tabs>
        <w:autoSpaceDE w:val="0"/>
        <w:autoSpaceDN w:val="0"/>
        <w:adjustRightInd w:val="0"/>
        <w:spacing w:after="0" w:line="240" w:lineRule="auto"/>
        <w:ind w:left="284" w:hanging="284"/>
        <w:jc w:val="both"/>
        <w:rPr>
          <w:rFonts w:asciiTheme="minorHAnsi" w:hAnsiTheme="minorHAnsi" w:cstheme="minorHAnsi"/>
          <w:b/>
          <w:bCs/>
        </w:rPr>
      </w:pPr>
    </w:p>
    <w:p w:rsidR="00B101D1" w:rsidRPr="00A031C0" w:rsidRDefault="00B101D1" w:rsidP="00A031C0">
      <w:pPr>
        <w:numPr>
          <w:ilvl w:val="0"/>
          <w:numId w:val="18"/>
        </w:numPr>
        <w:tabs>
          <w:tab w:val="clear" w:pos="720"/>
          <w:tab w:val="left" w:pos="284"/>
          <w:tab w:val="num" w:pos="360"/>
          <w:tab w:val="left" w:pos="6120"/>
        </w:tabs>
        <w:spacing w:after="0" w:line="240" w:lineRule="auto"/>
        <w:ind w:left="284" w:hanging="284"/>
        <w:jc w:val="both"/>
        <w:rPr>
          <w:rFonts w:asciiTheme="minorHAnsi" w:hAnsiTheme="minorHAnsi" w:cstheme="minorHAnsi"/>
        </w:rPr>
      </w:pPr>
      <w:r w:rsidRPr="00A031C0">
        <w:rPr>
          <w:rFonts w:asciiTheme="minorHAnsi" w:hAnsiTheme="minorHAnsi" w:cstheme="minorHAnsi"/>
          <w:color w:val="000000"/>
        </w:rPr>
        <w:t xml:space="preserve">Object Oriented Analysis and Design using </w:t>
      </w:r>
      <w:r w:rsidRPr="00A031C0">
        <w:rPr>
          <w:rFonts w:asciiTheme="minorHAnsi" w:hAnsiTheme="minorHAnsi" w:cstheme="minorHAnsi"/>
          <w:bCs/>
          <w:color w:val="000000"/>
        </w:rPr>
        <w:t>UML</w:t>
      </w:r>
      <w:r w:rsidRPr="00A031C0">
        <w:rPr>
          <w:rFonts w:asciiTheme="minorHAnsi" w:hAnsiTheme="minorHAnsi" w:cstheme="minorHAnsi"/>
          <w:color w:val="000000"/>
        </w:rPr>
        <w:t xml:space="preserve"> include development of class diagrams, Sequence diagrams, and State diagrams and implemented these diagrams in </w:t>
      </w:r>
      <w:r w:rsidRPr="00A031C0">
        <w:rPr>
          <w:rFonts w:asciiTheme="minorHAnsi" w:hAnsiTheme="minorHAnsi" w:cstheme="minorHAnsi"/>
          <w:bCs/>
          <w:color w:val="000000"/>
        </w:rPr>
        <w:t>Microsoft Visio</w:t>
      </w:r>
      <w:r w:rsidR="00F756F8" w:rsidRPr="00A031C0">
        <w:rPr>
          <w:rFonts w:asciiTheme="minorHAnsi" w:hAnsiTheme="minorHAnsi" w:cstheme="minorHAnsi"/>
          <w:bCs/>
          <w:color w:val="000000"/>
        </w:rPr>
        <w:t>.</w:t>
      </w:r>
    </w:p>
    <w:p w:rsidR="00B101D1" w:rsidRPr="00A031C0" w:rsidRDefault="00B101D1" w:rsidP="00A031C0">
      <w:pPr>
        <w:numPr>
          <w:ilvl w:val="0"/>
          <w:numId w:val="18"/>
        </w:numPr>
        <w:tabs>
          <w:tab w:val="clear" w:pos="720"/>
          <w:tab w:val="left" w:pos="284"/>
          <w:tab w:val="num" w:pos="360"/>
          <w:tab w:val="left" w:pos="6120"/>
        </w:tabs>
        <w:spacing w:after="0" w:line="240" w:lineRule="auto"/>
        <w:ind w:left="284" w:hanging="284"/>
        <w:jc w:val="both"/>
        <w:rPr>
          <w:rFonts w:asciiTheme="minorHAnsi" w:hAnsiTheme="minorHAnsi" w:cstheme="minorHAnsi"/>
          <w:color w:val="000000"/>
        </w:rPr>
      </w:pPr>
      <w:r w:rsidRPr="00A031C0">
        <w:rPr>
          <w:rFonts w:asciiTheme="minorHAnsi" w:hAnsiTheme="minorHAnsi" w:cstheme="minorHAnsi"/>
          <w:color w:val="000000"/>
        </w:rPr>
        <w:t xml:space="preserve">Developed business user interface using JAVA Server Pages (JSP), HTML and Java Script for the Presentation Tier. </w:t>
      </w:r>
    </w:p>
    <w:p w:rsidR="00F756F8" w:rsidRPr="00A031C0" w:rsidRDefault="00B101D1" w:rsidP="00A031C0">
      <w:pPr>
        <w:numPr>
          <w:ilvl w:val="0"/>
          <w:numId w:val="18"/>
        </w:numPr>
        <w:tabs>
          <w:tab w:val="clear" w:pos="720"/>
          <w:tab w:val="left" w:pos="284"/>
          <w:tab w:val="num" w:pos="360"/>
          <w:tab w:val="left" w:pos="6120"/>
        </w:tabs>
        <w:spacing w:after="0" w:line="240" w:lineRule="auto"/>
        <w:ind w:left="284" w:hanging="284"/>
        <w:jc w:val="both"/>
        <w:rPr>
          <w:rFonts w:asciiTheme="minorHAnsi" w:hAnsiTheme="minorHAnsi" w:cstheme="minorHAnsi"/>
          <w:color w:val="000000"/>
        </w:rPr>
      </w:pPr>
      <w:r w:rsidRPr="00A031C0">
        <w:rPr>
          <w:rFonts w:asciiTheme="minorHAnsi" w:eastAsia="Batang" w:hAnsiTheme="minorHAnsi" w:cstheme="minorHAnsi"/>
          <w:color w:val="000000"/>
        </w:rPr>
        <w:t xml:space="preserve">Designed and developed Business Services using Spring </w:t>
      </w:r>
      <w:r w:rsidR="00F756F8" w:rsidRPr="00A031C0">
        <w:rPr>
          <w:rFonts w:asciiTheme="minorHAnsi" w:eastAsia="Batang" w:hAnsiTheme="minorHAnsi" w:cstheme="minorHAnsi"/>
          <w:color w:val="000000"/>
        </w:rPr>
        <w:t>Integration.</w:t>
      </w:r>
      <w:r w:rsidRPr="00A031C0">
        <w:rPr>
          <w:rFonts w:asciiTheme="minorHAnsi" w:eastAsia="Batang" w:hAnsiTheme="minorHAnsi" w:cstheme="minorHAnsi"/>
          <w:color w:val="000000"/>
        </w:rPr>
        <w:t xml:space="preserve"> </w:t>
      </w:r>
    </w:p>
    <w:p w:rsidR="00B101D1" w:rsidRPr="00A031C0" w:rsidRDefault="00B101D1" w:rsidP="00A031C0">
      <w:pPr>
        <w:numPr>
          <w:ilvl w:val="0"/>
          <w:numId w:val="18"/>
        </w:numPr>
        <w:tabs>
          <w:tab w:val="clear" w:pos="720"/>
          <w:tab w:val="left" w:pos="284"/>
          <w:tab w:val="num" w:pos="360"/>
          <w:tab w:val="left" w:pos="6120"/>
        </w:tabs>
        <w:spacing w:after="0" w:line="240" w:lineRule="auto"/>
        <w:ind w:left="284" w:hanging="284"/>
        <w:jc w:val="both"/>
        <w:rPr>
          <w:rFonts w:asciiTheme="minorHAnsi" w:hAnsiTheme="minorHAnsi" w:cstheme="minorHAnsi"/>
          <w:color w:val="000000"/>
        </w:rPr>
      </w:pPr>
      <w:r w:rsidRPr="00A031C0">
        <w:rPr>
          <w:rFonts w:asciiTheme="minorHAnsi" w:hAnsiTheme="minorHAnsi" w:cstheme="minorHAnsi"/>
          <w:color w:val="000000"/>
        </w:rPr>
        <w:t xml:space="preserve">Utilized Servlets to handle various requests from the various client </w:t>
      </w:r>
      <w:proofErr w:type="gramStart"/>
      <w:r w:rsidRPr="00A031C0">
        <w:rPr>
          <w:rFonts w:asciiTheme="minorHAnsi" w:hAnsiTheme="minorHAnsi" w:cstheme="minorHAnsi"/>
          <w:color w:val="000000"/>
        </w:rPr>
        <w:t>Networks  and</w:t>
      </w:r>
      <w:proofErr w:type="gramEnd"/>
      <w:r w:rsidRPr="00A031C0">
        <w:rPr>
          <w:rFonts w:asciiTheme="minorHAnsi" w:hAnsiTheme="minorHAnsi" w:cstheme="minorHAnsi"/>
          <w:color w:val="000000"/>
        </w:rPr>
        <w:t xml:space="preserve"> send responses.</w:t>
      </w:r>
    </w:p>
    <w:p w:rsidR="00B101D1" w:rsidRPr="00A031C0" w:rsidRDefault="00B101D1" w:rsidP="00A031C0">
      <w:pPr>
        <w:numPr>
          <w:ilvl w:val="0"/>
          <w:numId w:val="18"/>
        </w:numPr>
        <w:tabs>
          <w:tab w:val="clear" w:pos="720"/>
          <w:tab w:val="left" w:pos="284"/>
          <w:tab w:val="num" w:pos="360"/>
          <w:tab w:val="left" w:pos="6120"/>
        </w:tabs>
        <w:spacing w:after="0" w:line="240" w:lineRule="auto"/>
        <w:ind w:left="284" w:hanging="284"/>
        <w:jc w:val="both"/>
        <w:rPr>
          <w:rFonts w:asciiTheme="minorHAnsi" w:hAnsiTheme="minorHAnsi" w:cstheme="minorHAnsi"/>
          <w:color w:val="000000"/>
        </w:rPr>
      </w:pPr>
      <w:r w:rsidRPr="00A031C0">
        <w:rPr>
          <w:rFonts w:asciiTheme="minorHAnsi" w:hAnsiTheme="minorHAnsi" w:cstheme="minorHAnsi"/>
          <w:color w:val="000000"/>
        </w:rPr>
        <w:t>Analyzing the source code with PMD to identify inefficient code in the application.</w:t>
      </w:r>
    </w:p>
    <w:p w:rsidR="00B101D1" w:rsidRPr="00A031C0" w:rsidRDefault="00B101D1" w:rsidP="00A031C0">
      <w:pPr>
        <w:numPr>
          <w:ilvl w:val="0"/>
          <w:numId w:val="18"/>
        </w:numPr>
        <w:tabs>
          <w:tab w:val="clear" w:pos="720"/>
          <w:tab w:val="left" w:pos="284"/>
          <w:tab w:val="num" w:pos="360"/>
          <w:tab w:val="left" w:pos="6120"/>
        </w:tabs>
        <w:spacing w:after="0" w:line="240" w:lineRule="auto"/>
        <w:ind w:left="284" w:hanging="284"/>
        <w:jc w:val="both"/>
        <w:rPr>
          <w:rFonts w:asciiTheme="minorHAnsi" w:hAnsiTheme="minorHAnsi" w:cstheme="minorHAnsi"/>
          <w:color w:val="000000"/>
        </w:rPr>
      </w:pPr>
      <w:r w:rsidRPr="00A031C0">
        <w:rPr>
          <w:rFonts w:asciiTheme="minorHAnsi" w:hAnsiTheme="minorHAnsi" w:cstheme="minorHAnsi"/>
          <w:color w:val="000000"/>
        </w:rPr>
        <w:t>Prepared Test cases for the customer registration and Network scenarios based on Detailed Design documents.</w:t>
      </w:r>
    </w:p>
    <w:p w:rsidR="00B101D1" w:rsidRPr="00A031C0" w:rsidRDefault="00B101D1" w:rsidP="00A031C0">
      <w:pPr>
        <w:numPr>
          <w:ilvl w:val="0"/>
          <w:numId w:val="18"/>
        </w:numPr>
        <w:tabs>
          <w:tab w:val="clear" w:pos="720"/>
          <w:tab w:val="left" w:pos="284"/>
          <w:tab w:val="num" w:pos="360"/>
          <w:tab w:val="left" w:pos="6120"/>
        </w:tabs>
        <w:spacing w:after="0" w:line="240" w:lineRule="auto"/>
        <w:ind w:left="284" w:hanging="284"/>
        <w:jc w:val="both"/>
        <w:rPr>
          <w:rFonts w:asciiTheme="minorHAnsi" w:hAnsiTheme="minorHAnsi" w:cstheme="minorHAnsi"/>
          <w:color w:val="000000"/>
        </w:rPr>
      </w:pPr>
      <w:r w:rsidRPr="00A031C0">
        <w:rPr>
          <w:rFonts w:asciiTheme="minorHAnsi" w:hAnsiTheme="minorHAnsi" w:cstheme="minorHAnsi"/>
          <w:color w:val="000000"/>
        </w:rPr>
        <w:t>Performed unit testing and integration testing for the messages flow.</w:t>
      </w:r>
    </w:p>
    <w:p w:rsidR="00B101D1" w:rsidRPr="00A031C0" w:rsidRDefault="00B101D1" w:rsidP="00A031C0">
      <w:pPr>
        <w:numPr>
          <w:ilvl w:val="0"/>
          <w:numId w:val="18"/>
        </w:numPr>
        <w:tabs>
          <w:tab w:val="clear" w:pos="720"/>
          <w:tab w:val="left" w:pos="284"/>
          <w:tab w:val="num" w:pos="360"/>
          <w:tab w:val="left" w:pos="6120"/>
        </w:tabs>
        <w:spacing w:after="0" w:line="240" w:lineRule="auto"/>
        <w:ind w:left="284" w:hanging="284"/>
        <w:jc w:val="both"/>
        <w:rPr>
          <w:rFonts w:asciiTheme="minorHAnsi" w:hAnsiTheme="minorHAnsi" w:cstheme="minorHAnsi"/>
          <w:color w:val="000000"/>
        </w:rPr>
      </w:pPr>
      <w:r w:rsidRPr="00A031C0">
        <w:rPr>
          <w:rFonts w:asciiTheme="minorHAnsi" w:hAnsiTheme="minorHAnsi" w:cstheme="minorHAnsi"/>
          <w:color w:val="000000"/>
        </w:rPr>
        <w:t>Used STS Integrated development environment.</w:t>
      </w:r>
    </w:p>
    <w:p w:rsidR="00B101D1" w:rsidRPr="00A031C0" w:rsidRDefault="00B101D1" w:rsidP="00A031C0">
      <w:pPr>
        <w:numPr>
          <w:ilvl w:val="0"/>
          <w:numId w:val="18"/>
        </w:numPr>
        <w:tabs>
          <w:tab w:val="clear" w:pos="720"/>
          <w:tab w:val="left" w:pos="284"/>
          <w:tab w:val="num" w:pos="360"/>
          <w:tab w:val="left" w:pos="6120"/>
        </w:tabs>
        <w:spacing w:after="0" w:line="240" w:lineRule="auto"/>
        <w:ind w:left="284" w:hanging="284"/>
        <w:jc w:val="both"/>
        <w:rPr>
          <w:rFonts w:asciiTheme="minorHAnsi" w:hAnsiTheme="minorHAnsi" w:cstheme="minorHAnsi"/>
          <w:color w:val="000000"/>
        </w:rPr>
      </w:pPr>
      <w:r w:rsidRPr="00A031C0">
        <w:rPr>
          <w:rFonts w:asciiTheme="minorHAnsi" w:hAnsiTheme="minorHAnsi" w:cstheme="minorHAnsi"/>
          <w:color w:val="000000"/>
        </w:rPr>
        <w:t xml:space="preserve">Deployed this web application on </w:t>
      </w:r>
      <w:proofErr w:type="spellStart"/>
      <w:r w:rsidRPr="00A031C0">
        <w:rPr>
          <w:rFonts w:asciiTheme="minorHAnsi" w:hAnsiTheme="minorHAnsi" w:cstheme="minorHAnsi"/>
          <w:color w:val="000000"/>
        </w:rPr>
        <w:t>Jboss</w:t>
      </w:r>
      <w:proofErr w:type="spellEnd"/>
      <w:r w:rsidRPr="00A031C0">
        <w:rPr>
          <w:rFonts w:asciiTheme="minorHAnsi" w:hAnsiTheme="minorHAnsi" w:cstheme="minorHAnsi"/>
          <w:color w:val="000000"/>
        </w:rPr>
        <w:t xml:space="preserve"> server.</w:t>
      </w:r>
    </w:p>
    <w:p w:rsidR="00B101D1" w:rsidRPr="00A031C0" w:rsidRDefault="00B101D1" w:rsidP="00A031C0">
      <w:pPr>
        <w:tabs>
          <w:tab w:val="left" w:pos="284"/>
          <w:tab w:val="left" w:pos="6120"/>
        </w:tabs>
        <w:spacing w:after="0" w:line="240" w:lineRule="auto"/>
        <w:ind w:left="284" w:hanging="284"/>
        <w:jc w:val="both"/>
        <w:rPr>
          <w:rFonts w:asciiTheme="minorHAnsi" w:hAnsiTheme="minorHAnsi" w:cstheme="minorHAnsi"/>
          <w:color w:val="000000"/>
        </w:rPr>
      </w:pPr>
    </w:p>
    <w:p w:rsidR="00473C24" w:rsidRDefault="00B101D1" w:rsidP="00A031C0">
      <w:pPr>
        <w:tabs>
          <w:tab w:val="left" w:pos="284"/>
        </w:tabs>
        <w:spacing w:after="0" w:line="240" w:lineRule="auto"/>
        <w:jc w:val="both"/>
        <w:rPr>
          <w:rFonts w:asciiTheme="minorHAnsi" w:hAnsiTheme="minorHAnsi" w:cstheme="minorHAnsi"/>
        </w:rPr>
      </w:pPr>
      <w:r w:rsidRPr="00A031C0">
        <w:rPr>
          <w:rFonts w:asciiTheme="minorHAnsi" w:hAnsiTheme="minorHAnsi" w:cstheme="minorHAnsi"/>
          <w:b/>
        </w:rPr>
        <w:t>Environment</w:t>
      </w:r>
      <w:r w:rsidRPr="00A031C0">
        <w:rPr>
          <w:rFonts w:asciiTheme="minorHAnsi" w:hAnsiTheme="minorHAnsi" w:cstheme="minorHAnsi"/>
        </w:rPr>
        <w:t xml:space="preserve">: J2EE, </w:t>
      </w:r>
      <w:r w:rsidR="00F756F8" w:rsidRPr="00A031C0">
        <w:rPr>
          <w:rFonts w:asciiTheme="minorHAnsi" w:hAnsiTheme="minorHAnsi" w:cstheme="minorHAnsi"/>
        </w:rPr>
        <w:t>Hibernate</w:t>
      </w:r>
      <w:proofErr w:type="gramStart"/>
      <w:r w:rsidR="00F756F8" w:rsidRPr="00A031C0">
        <w:rPr>
          <w:rFonts w:asciiTheme="minorHAnsi" w:hAnsiTheme="minorHAnsi" w:cstheme="minorHAnsi"/>
        </w:rPr>
        <w:t xml:space="preserve">, </w:t>
      </w:r>
      <w:r w:rsidRPr="00A031C0">
        <w:rPr>
          <w:rFonts w:asciiTheme="minorHAnsi" w:hAnsiTheme="minorHAnsi" w:cstheme="minorHAnsi"/>
        </w:rPr>
        <w:t xml:space="preserve"> </w:t>
      </w:r>
      <w:proofErr w:type="spellStart"/>
      <w:r w:rsidRPr="00A031C0">
        <w:rPr>
          <w:rFonts w:asciiTheme="minorHAnsi" w:hAnsiTheme="minorHAnsi" w:cstheme="minorHAnsi"/>
        </w:rPr>
        <w:t>Jboss</w:t>
      </w:r>
      <w:proofErr w:type="spellEnd"/>
      <w:proofErr w:type="gramEnd"/>
      <w:r w:rsidRPr="00A031C0">
        <w:rPr>
          <w:rFonts w:asciiTheme="minorHAnsi" w:hAnsiTheme="minorHAnsi" w:cstheme="minorHAnsi"/>
        </w:rPr>
        <w:t xml:space="preserve">, STS, </w:t>
      </w:r>
      <w:r w:rsidR="003D116E" w:rsidRPr="00A031C0">
        <w:rPr>
          <w:rFonts w:asciiTheme="minorHAnsi" w:hAnsiTheme="minorHAnsi" w:cstheme="minorHAnsi"/>
        </w:rPr>
        <w:t>Spring Integration</w:t>
      </w:r>
      <w:r w:rsidRPr="00A031C0">
        <w:rPr>
          <w:rFonts w:asciiTheme="minorHAnsi" w:hAnsiTheme="minorHAnsi" w:cstheme="minorHAnsi"/>
        </w:rPr>
        <w:t xml:space="preserve">, SDLC, HTML, </w:t>
      </w:r>
      <w:proofErr w:type="spellStart"/>
      <w:r w:rsidR="008306C7" w:rsidRPr="00A031C0">
        <w:rPr>
          <w:rFonts w:asciiTheme="minorHAnsi" w:hAnsiTheme="minorHAnsi" w:cstheme="minorHAnsi"/>
        </w:rPr>
        <w:t>TestNG</w:t>
      </w:r>
      <w:proofErr w:type="spellEnd"/>
      <w:r w:rsidR="008306C7" w:rsidRPr="00A031C0">
        <w:rPr>
          <w:rFonts w:asciiTheme="minorHAnsi" w:hAnsiTheme="minorHAnsi" w:cstheme="minorHAnsi"/>
        </w:rPr>
        <w:t xml:space="preserve">, </w:t>
      </w:r>
      <w:r w:rsidRPr="00A031C0">
        <w:rPr>
          <w:rFonts w:asciiTheme="minorHAnsi" w:hAnsiTheme="minorHAnsi" w:cstheme="minorHAnsi"/>
        </w:rPr>
        <w:t xml:space="preserve">Java Script,   Oracle 9.x, Windows. </w:t>
      </w:r>
    </w:p>
    <w:p w:rsidR="00A031C0" w:rsidRPr="00A031C0" w:rsidRDefault="00A031C0" w:rsidP="00A031C0">
      <w:pPr>
        <w:tabs>
          <w:tab w:val="left" w:pos="284"/>
        </w:tabs>
        <w:spacing w:after="0" w:line="240" w:lineRule="auto"/>
        <w:jc w:val="both"/>
        <w:rPr>
          <w:rFonts w:asciiTheme="minorHAnsi" w:hAnsiTheme="minorHAnsi" w:cstheme="minorHAnsi"/>
        </w:rPr>
      </w:pPr>
    </w:p>
    <w:p w:rsidR="00D41047" w:rsidRPr="00A031C0" w:rsidRDefault="008A12B5" w:rsidP="00A031C0">
      <w:pPr>
        <w:tabs>
          <w:tab w:val="left" w:pos="284"/>
        </w:tabs>
        <w:autoSpaceDE w:val="0"/>
        <w:autoSpaceDN w:val="0"/>
        <w:adjustRightInd w:val="0"/>
        <w:spacing w:after="0" w:line="240" w:lineRule="auto"/>
        <w:ind w:left="284" w:hanging="284"/>
        <w:rPr>
          <w:rFonts w:asciiTheme="minorHAnsi" w:hAnsiTheme="minorHAnsi" w:cstheme="minorHAnsi"/>
          <w:b/>
          <w:bCs/>
        </w:rPr>
      </w:pPr>
      <w:proofErr w:type="spellStart"/>
      <w:r w:rsidRPr="00A031C0">
        <w:rPr>
          <w:rFonts w:asciiTheme="minorHAnsi" w:hAnsiTheme="minorHAnsi" w:cstheme="minorHAnsi"/>
          <w:b/>
          <w:bCs/>
        </w:rPr>
        <w:t>Ebay</w:t>
      </w:r>
      <w:proofErr w:type="spellEnd"/>
      <w:r w:rsidRPr="00A031C0">
        <w:rPr>
          <w:rFonts w:asciiTheme="minorHAnsi" w:hAnsiTheme="minorHAnsi" w:cstheme="minorHAnsi"/>
          <w:b/>
          <w:bCs/>
        </w:rPr>
        <w:t xml:space="preserve"> Inc.</w:t>
      </w:r>
      <w:r w:rsidR="000931E9" w:rsidRPr="00A031C0">
        <w:rPr>
          <w:rFonts w:asciiTheme="minorHAnsi" w:hAnsiTheme="minorHAnsi" w:cstheme="minorHAnsi"/>
          <w:b/>
          <w:bCs/>
        </w:rPr>
        <w:t xml:space="preserve"> – </w:t>
      </w:r>
      <w:r w:rsidR="00484707" w:rsidRPr="00A031C0">
        <w:rPr>
          <w:rFonts w:asciiTheme="minorHAnsi" w:hAnsiTheme="minorHAnsi" w:cstheme="minorHAnsi"/>
          <w:b/>
          <w:bCs/>
        </w:rPr>
        <w:t xml:space="preserve">King of </w:t>
      </w:r>
      <w:proofErr w:type="gramStart"/>
      <w:r w:rsidR="00484707" w:rsidRPr="00A031C0">
        <w:rPr>
          <w:rFonts w:asciiTheme="minorHAnsi" w:hAnsiTheme="minorHAnsi" w:cstheme="minorHAnsi"/>
          <w:b/>
          <w:bCs/>
        </w:rPr>
        <w:t>Prussia</w:t>
      </w:r>
      <w:r w:rsidRPr="00A031C0">
        <w:rPr>
          <w:rFonts w:asciiTheme="minorHAnsi" w:hAnsiTheme="minorHAnsi" w:cstheme="minorHAnsi"/>
          <w:b/>
          <w:bCs/>
        </w:rPr>
        <w:t xml:space="preserve">  PA</w:t>
      </w:r>
      <w:proofErr w:type="gramEnd"/>
      <w:r w:rsidR="0065059B" w:rsidRPr="00A031C0">
        <w:rPr>
          <w:rFonts w:asciiTheme="minorHAnsi" w:hAnsiTheme="minorHAnsi" w:cstheme="minorHAnsi"/>
          <w:b/>
          <w:bCs/>
        </w:rPr>
        <w:t xml:space="preserve">                                               </w:t>
      </w:r>
      <w:r w:rsidR="00107E31" w:rsidRPr="00A031C0">
        <w:rPr>
          <w:rFonts w:asciiTheme="minorHAnsi" w:hAnsiTheme="minorHAnsi" w:cstheme="minorHAnsi"/>
          <w:b/>
          <w:bCs/>
        </w:rPr>
        <w:tab/>
        <w:t xml:space="preserve">         </w:t>
      </w:r>
      <w:r w:rsidR="0065059B" w:rsidRPr="00A031C0">
        <w:rPr>
          <w:rFonts w:asciiTheme="minorHAnsi" w:hAnsiTheme="minorHAnsi" w:cstheme="minorHAnsi"/>
          <w:b/>
          <w:bCs/>
        </w:rPr>
        <w:t xml:space="preserve">                  J</w:t>
      </w:r>
      <w:r w:rsidRPr="00A031C0">
        <w:rPr>
          <w:rFonts w:asciiTheme="minorHAnsi" w:hAnsiTheme="minorHAnsi" w:cstheme="minorHAnsi"/>
          <w:b/>
          <w:bCs/>
        </w:rPr>
        <w:t>an</w:t>
      </w:r>
      <w:r w:rsidR="0065059B" w:rsidRPr="00A031C0">
        <w:rPr>
          <w:rFonts w:asciiTheme="minorHAnsi" w:hAnsiTheme="minorHAnsi" w:cstheme="minorHAnsi"/>
          <w:b/>
          <w:bCs/>
        </w:rPr>
        <w:t xml:space="preserve"> 1</w:t>
      </w:r>
      <w:r w:rsidRPr="00A031C0">
        <w:rPr>
          <w:rFonts w:asciiTheme="minorHAnsi" w:hAnsiTheme="minorHAnsi" w:cstheme="minorHAnsi"/>
          <w:b/>
          <w:bCs/>
        </w:rPr>
        <w:t>2</w:t>
      </w:r>
      <w:r w:rsidR="0065059B" w:rsidRPr="00A031C0">
        <w:rPr>
          <w:rFonts w:asciiTheme="minorHAnsi" w:hAnsiTheme="minorHAnsi" w:cstheme="minorHAnsi"/>
          <w:b/>
          <w:bCs/>
        </w:rPr>
        <w:t xml:space="preserve"> – </w:t>
      </w:r>
      <w:r w:rsidR="00720488" w:rsidRPr="00A031C0">
        <w:rPr>
          <w:rFonts w:asciiTheme="minorHAnsi" w:hAnsiTheme="minorHAnsi" w:cstheme="minorHAnsi"/>
          <w:b/>
          <w:bCs/>
        </w:rPr>
        <w:t>Apr14</w:t>
      </w:r>
      <w:r w:rsidR="0065059B" w:rsidRPr="00A031C0">
        <w:rPr>
          <w:rFonts w:asciiTheme="minorHAnsi" w:hAnsiTheme="minorHAnsi" w:cstheme="minorHAnsi"/>
          <w:b/>
          <w:bCs/>
        </w:rPr>
        <w:t xml:space="preserve"> Date</w:t>
      </w:r>
    </w:p>
    <w:p w:rsidR="00F1636D" w:rsidRDefault="001D0E4E" w:rsidP="00A031C0">
      <w:pPr>
        <w:tabs>
          <w:tab w:val="left" w:pos="284"/>
        </w:tabs>
        <w:autoSpaceDE w:val="0"/>
        <w:autoSpaceDN w:val="0"/>
        <w:adjustRightInd w:val="0"/>
        <w:spacing w:after="0" w:line="240" w:lineRule="auto"/>
        <w:ind w:left="284" w:hanging="284"/>
        <w:rPr>
          <w:rFonts w:asciiTheme="minorHAnsi" w:hAnsiTheme="minorHAnsi" w:cstheme="minorHAnsi"/>
          <w:b/>
          <w:bCs/>
        </w:rPr>
      </w:pPr>
      <w:r w:rsidRPr="00A031C0">
        <w:rPr>
          <w:rFonts w:asciiTheme="minorHAnsi" w:hAnsiTheme="minorHAnsi" w:cstheme="minorHAnsi"/>
          <w:b/>
          <w:bCs/>
        </w:rPr>
        <w:t>Java/J2EE Developer</w:t>
      </w:r>
    </w:p>
    <w:p w:rsidR="00A031C0" w:rsidRPr="00A031C0" w:rsidRDefault="00A031C0" w:rsidP="00A031C0">
      <w:pPr>
        <w:tabs>
          <w:tab w:val="left" w:pos="284"/>
        </w:tabs>
        <w:autoSpaceDE w:val="0"/>
        <w:autoSpaceDN w:val="0"/>
        <w:adjustRightInd w:val="0"/>
        <w:spacing w:after="0" w:line="240" w:lineRule="auto"/>
        <w:ind w:left="284" w:hanging="284"/>
        <w:rPr>
          <w:rFonts w:asciiTheme="minorHAnsi" w:hAnsiTheme="minorHAnsi" w:cstheme="minorHAnsi"/>
          <w:b/>
          <w:bCs/>
        </w:rPr>
      </w:pPr>
    </w:p>
    <w:p w:rsidR="00F03C87" w:rsidRPr="00A031C0" w:rsidRDefault="00331EC5" w:rsidP="00A031C0">
      <w:pPr>
        <w:tabs>
          <w:tab w:val="left" w:pos="284"/>
        </w:tabs>
        <w:autoSpaceDE w:val="0"/>
        <w:autoSpaceDN w:val="0"/>
        <w:adjustRightInd w:val="0"/>
        <w:spacing w:after="0" w:line="240" w:lineRule="auto"/>
        <w:jc w:val="both"/>
        <w:rPr>
          <w:rFonts w:asciiTheme="minorHAnsi" w:hAnsiTheme="minorHAnsi" w:cstheme="minorHAnsi"/>
          <w:bCs/>
        </w:rPr>
      </w:pPr>
      <w:proofErr w:type="spellStart"/>
      <w:r w:rsidRPr="00A031C0">
        <w:rPr>
          <w:rFonts w:asciiTheme="minorHAnsi" w:hAnsiTheme="minorHAnsi" w:cstheme="minorHAnsi"/>
          <w:bCs/>
        </w:rPr>
        <w:t>Ebay</w:t>
      </w:r>
      <w:proofErr w:type="spellEnd"/>
      <w:r w:rsidRPr="00A031C0">
        <w:rPr>
          <w:rFonts w:asciiTheme="minorHAnsi" w:hAnsiTheme="minorHAnsi" w:cstheme="minorHAnsi"/>
          <w:bCs/>
        </w:rPr>
        <w:t xml:space="preserve"> is a leading provider of e-commerce solutions that enable retailers, branded manufacturers, entertainment companies and professional organizations to operate e-commerce businesses.</w:t>
      </w:r>
      <w:r w:rsidR="00F03C87" w:rsidRPr="00A031C0">
        <w:rPr>
          <w:rFonts w:asciiTheme="minorHAnsi" w:hAnsiTheme="minorHAnsi" w:cstheme="minorHAnsi"/>
          <w:bCs/>
        </w:rPr>
        <w:t xml:space="preserve"> They are used in areas such as </w:t>
      </w:r>
      <w:r w:rsidRPr="00A031C0">
        <w:rPr>
          <w:rFonts w:asciiTheme="minorHAnsi" w:hAnsiTheme="minorHAnsi" w:cstheme="minorHAnsi"/>
          <w:bCs/>
        </w:rPr>
        <w:t xml:space="preserve">promo display, Integration with Third party pixel </w:t>
      </w:r>
      <w:r w:rsidR="00484707" w:rsidRPr="00A031C0">
        <w:rPr>
          <w:rFonts w:asciiTheme="minorHAnsi" w:hAnsiTheme="minorHAnsi" w:cstheme="minorHAnsi"/>
          <w:bCs/>
        </w:rPr>
        <w:t>and generating</w:t>
      </w:r>
      <w:r w:rsidRPr="00A031C0">
        <w:rPr>
          <w:rFonts w:asciiTheme="minorHAnsi" w:hAnsiTheme="minorHAnsi" w:cstheme="minorHAnsi"/>
          <w:bCs/>
        </w:rPr>
        <w:t xml:space="preserve"> cross </w:t>
      </w:r>
      <w:r w:rsidR="00484707" w:rsidRPr="00A031C0">
        <w:rPr>
          <w:rFonts w:asciiTheme="minorHAnsi" w:hAnsiTheme="minorHAnsi" w:cstheme="minorHAnsi"/>
          <w:bCs/>
        </w:rPr>
        <w:t>sells for</w:t>
      </w:r>
      <w:r w:rsidR="00F03C87" w:rsidRPr="00A031C0">
        <w:rPr>
          <w:rFonts w:asciiTheme="minorHAnsi" w:hAnsiTheme="minorHAnsi" w:cstheme="minorHAnsi"/>
          <w:bCs/>
        </w:rPr>
        <w:t xml:space="preserve"> customers</w:t>
      </w:r>
      <w:r w:rsidR="00484707" w:rsidRPr="00A031C0">
        <w:rPr>
          <w:rFonts w:asciiTheme="minorHAnsi" w:hAnsiTheme="minorHAnsi" w:cstheme="minorHAnsi"/>
          <w:bCs/>
        </w:rPr>
        <w:t>. It contains several tools for</w:t>
      </w:r>
      <w:r w:rsidR="00F03C87" w:rsidRPr="00A031C0">
        <w:rPr>
          <w:rFonts w:asciiTheme="minorHAnsi" w:hAnsiTheme="minorHAnsi" w:cstheme="minorHAnsi"/>
          <w:bCs/>
        </w:rPr>
        <w:t xml:space="preserve"> associates for servicing customers better.</w:t>
      </w:r>
    </w:p>
    <w:p w:rsidR="00F03C87" w:rsidRPr="00A031C0" w:rsidRDefault="00F03C87" w:rsidP="00A031C0">
      <w:pPr>
        <w:tabs>
          <w:tab w:val="left" w:pos="284"/>
        </w:tabs>
        <w:autoSpaceDE w:val="0"/>
        <w:autoSpaceDN w:val="0"/>
        <w:adjustRightInd w:val="0"/>
        <w:spacing w:after="0" w:line="240" w:lineRule="auto"/>
        <w:ind w:left="284" w:hanging="284"/>
        <w:rPr>
          <w:rFonts w:asciiTheme="minorHAnsi" w:hAnsiTheme="minorHAnsi" w:cstheme="minorHAnsi"/>
          <w:b/>
          <w:bCs/>
        </w:rPr>
      </w:pPr>
    </w:p>
    <w:p w:rsidR="00F03C87" w:rsidRDefault="00F03C87" w:rsidP="00A031C0">
      <w:pPr>
        <w:tabs>
          <w:tab w:val="left" w:pos="284"/>
        </w:tabs>
        <w:autoSpaceDE w:val="0"/>
        <w:autoSpaceDN w:val="0"/>
        <w:adjustRightInd w:val="0"/>
        <w:spacing w:after="0" w:line="240" w:lineRule="auto"/>
        <w:ind w:left="284" w:hanging="284"/>
        <w:jc w:val="both"/>
        <w:rPr>
          <w:rFonts w:asciiTheme="minorHAnsi" w:hAnsiTheme="minorHAnsi" w:cstheme="minorHAnsi"/>
          <w:b/>
          <w:bCs/>
        </w:rPr>
      </w:pPr>
      <w:r w:rsidRPr="00A031C0">
        <w:rPr>
          <w:rFonts w:asciiTheme="minorHAnsi" w:hAnsiTheme="minorHAnsi" w:cstheme="minorHAnsi"/>
          <w:b/>
          <w:bCs/>
        </w:rPr>
        <w:t>Responsibilities</w:t>
      </w:r>
    </w:p>
    <w:p w:rsidR="00A031C0" w:rsidRPr="00A031C0" w:rsidRDefault="00A031C0" w:rsidP="00A031C0">
      <w:pPr>
        <w:tabs>
          <w:tab w:val="left" w:pos="284"/>
        </w:tabs>
        <w:autoSpaceDE w:val="0"/>
        <w:autoSpaceDN w:val="0"/>
        <w:adjustRightInd w:val="0"/>
        <w:spacing w:after="0" w:line="240" w:lineRule="auto"/>
        <w:ind w:left="284" w:hanging="284"/>
        <w:jc w:val="both"/>
        <w:rPr>
          <w:rFonts w:asciiTheme="minorHAnsi" w:hAnsiTheme="minorHAnsi" w:cstheme="minorHAnsi"/>
          <w:b/>
          <w:bCs/>
        </w:rPr>
      </w:pPr>
    </w:p>
    <w:p w:rsidR="00F03C87" w:rsidRPr="00A031C0" w:rsidRDefault="00F03C87" w:rsidP="00A031C0">
      <w:pPr>
        <w:numPr>
          <w:ilvl w:val="0"/>
          <w:numId w:val="38"/>
        </w:numPr>
        <w:tabs>
          <w:tab w:val="left" w:pos="284"/>
        </w:tabs>
        <w:autoSpaceDE w:val="0"/>
        <w:autoSpaceDN w:val="0"/>
        <w:adjustRightInd w:val="0"/>
        <w:spacing w:after="0" w:line="240" w:lineRule="auto"/>
        <w:ind w:left="284" w:hanging="284"/>
        <w:jc w:val="both"/>
        <w:rPr>
          <w:rFonts w:asciiTheme="minorHAnsi" w:hAnsiTheme="minorHAnsi" w:cstheme="minorHAnsi"/>
          <w:bCs/>
        </w:rPr>
      </w:pPr>
      <w:r w:rsidRPr="00A031C0">
        <w:rPr>
          <w:rFonts w:asciiTheme="minorHAnsi" w:hAnsiTheme="minorHAnsi" w:cstheme="minorHAnsi"/>
          <w:bCs/>
        </w:rPr>
        <w:t>Involved in the Understanding of the Requirements and Design of the Application and Active involvement in many aspects of the software development lifecycle.</w:t>
      </w:r>
    </w:p>
    <w:p w:rsidR="00F03C87" w:rsidRPr="00A031C0" w:rsidRDefault="00F03C87" w:rsidP="00A031C0">
      <w:pPr>
        <w:numPr>
          <w:ilvl w:val="0"/>
          <w:numId w:val="38"/>
        </w:numPr>
        <w:tabs>
          <w:tab w:val="left" w:pos="284"/>
        </w:tabs>
        <w:autoSpaceDE w:val="0"/>
        <w:autoSpaceDN w:val="0"/>
        <w:adjustRightInd w:val="0"/>
        <w:spacing w:after="0" w:line="240" w:lineRule="auto"/>
        <w:ind w:left="284" w:hanging="284"/>
        <w:jc w:val="both"/>
        <w:rPr>
          <w:rFonts w:asciiTheme="minorHAnsi" w:hAnsiTheme="minorHAnsi" w:cstheme="minorHAnsi"/>
          <w:bCs/>
        </w:rPr>
      </w:pPr>
      <w:r w:rsidRPr="00A031C0">
        <w:rPr>
          <w:rFonts w:asciiTheme="minorHAnsi" w:hAnsiTheme="minorHAnsi" w:cstheme="minorHAnsi"/>
          <w:bCs/>
        </w:rPr>
        <w:t>Understand system requirements, functional specifications and verify test strategies against the requirements.</w:t>
      </w:r>
    </w:p>
    <w:p w:rsidR="00F03C87" w:rsidRPr="00A031C0" w:rsidRDefault="00F03C87" w:rsidP="00A031C0">
      <w:pPr>
        <w:numPr>
          <w:ilvl w:val="0"/>
          <w:numId w:val="38"/>
        </w:numPr>
        <w:tabs>
          <w:tab w:val="left" w:pos="284"/>
        </w:tabs>
        <w:autoSpaceDE w:val="0"/>
        <w:autoSpaceDN w:val="0"/>
        <w:adjustRightInd w:val="0"/>
        <w:spacing w:after="0" w:line="240" w:lineRule="auto"/>
        <w:ind w:left="284" w:hanging="284"/>
        <w:jc w:val="both"/>
        <w:rPr>
          <w:rFonts w:asciiTheme="minorHAnsi" w:hAnsiTheme="minorHAnsi" w:cstheme="minorHAnsi"/>
          <w:bCs/>
        </w:rPr>
      </w:pPr>
      <w:r w:rsidRPr="00A031C0">
        <w:rPr>
          <w:rFonts w:asciiTheme="minorHAnsi" w:hAnsiTheme="minorHAnsi" w:cstheme="minorHAnsi"/>
          <w:bCs/>
        </w:rPr>
        <w:t>Used J2EE architecture with MVC (Model View Controller) to make the system scalable.</w:t>
      </w:r>
    </w:p>
    <w:p w:rsidR="00F03C87" w:rsidRPr="00A031C0" w:rsidRDefault="00F03C87" w:rsidP="00A031C0">
      <w:pPr>
        <w:numPr>
          <w:ilvl w:val="0"/>
          <w:numId w:val="38"/>
        </w:numPr>
        <w:tabs>
          <w:tab w:val="left" w:pos="284"/>
        </w:tabs>
        <w:autoSpaceDE w:val="0"/>
        <w:autoSpaceDN w:val="0"/>
        <w:adjustRightInd w:val="0"/>
        <w:spacing w:after="0" w:line="240" w:lineRule="auto"/>
        <w:ind w:left="284" w:hanging="284"/>
        <w:jc w:val="both"/>
        <w:rPr>
          <w:rFonts w:asciiTheme="minorHAnsi" w:hAnsiTheme="minorHAnsi" w:cstheme="minorHAnsi"/>
          <w:bCs/>
        </w:rPr>
      </w:pPr>
      <w:r w:rsidRPr="00A031C0">
        <w:rPr>
          <w:rFonts w:asciiTheme="minorHAnsi" w:hAnsiTheme="minorHAnsi" w:cstheme="minorHAnsi"/>
          <w:bCs/>
        </w:rPr>
        <w:t>Responsible for the devel</w:t>
      </w:r>
      <w:r w:rsidR="008A12B5" w:rsidRPr="00A031C0">
        <w:rPr>
          <w:rFonts w:asciiTheme="minorHAnsi" w:hAnsiTheme="minorHAnsi" w:cstheme="minorHAnsi"/>
          <w:bCs/>
        </w:rPr>
        <w:t>opment of front end using spring</w:t>
      </w:r>
      <w:r w:rsidRPr="00A031C0">
        <w:rPr>
          <w:rFonts w:asciiTheme="minorHAnsi" w:hAnsiTheme="minorHAnsi" w:cstheme="minorHAnsi"/>
          <w:bCs/>
        </w:rPr>
        <w:t xml:space="preserve"> for accessing the services on the enterprise tier.</w:t>
      </w:r>
    </w:p>
    <w:p w:rsidR="00F03C87" w:rsidRPr="00A031C0" w:rsidRDefault="008A12B5" w:rsidP="00A031C0">
      <w:pPr>
        <w:numPr>
          <w:ilvl w:val="0"/>
          <w:numId w:val="38"/>
        </w:numPr>
        <w:tabs>
          <w:tab w:val="left" w:pos="284"/>
        </w:tabs>
        <w:autoSpaceDE w:val="0"/>
        <w:autoSpaceDN w:val="0"/>
        <w:adjustRightInd w:val="0"/>
        <w:spacing w:after="0" w:line="240" w:lineRule="auto"/>
        <w:ind w:left="284" w:hanging="284"/>
        <w:jc w:val="both"/>
        <w:rPr>
          <w:rFonts w:asciiTheme="minorHAnsi" w:hAnsiTheme="minorHAnsi" w:cstheme="minorHAnsi"/>
          <w:bCs/>
        </w:rPr>
      </w:pPr>
      <w:r w:rsidRPr="00A031C0">
        <w:rPr>
          <w:rFonts w:asciiTheme="minorHAnsi" w:hAnsiTheme="minorHAnsi" w:cstheme="minorHAnsi"/>
          <w:bCs/>
        </w:rPr>
        <w:t>Configured Spring</w:t>
      </w:r>
      <w:r w:rsidR="00F03C87" w:rsidRPr="00A031C0">
        <w:rPr>
          <w:rFonts w:asciiTheme="minorHAnsi" w:hAnsiTheme="minorHAnsi" w:cstheme="minorHAnsi"/>
          <w:bCs/>
        </w:rPr>
        <w:t xml:space="preserve"> Framework to implement MVC design patterns.</w:t>
      </w:r>
    </w:p>
    <w:p w:rsidR="00734ED5" w:rsidRPr="00A031C0" w:rsidRDefault="00734ED5" w:rsidP="00A031C0">
      <w:pPr>
        <w:numPr>
          <w:ilvl w:val="0"/>
          <w:numId w:val="38"/>
        </w:numPr>
        <w:tabs>
          <w:tab w:val="left" w:pos="284"/>
        </w:tabs>
        <w:spacing w:after="0" w:line="240" w:lineRule="auto"/>
        <w:ind w:left="284" w:hanging="284"/>
        <w:jc w:val="both"/>
        <w:rPr>
          <w:rFonts w:asciiTheme="minorHAnsi" w:eastAsia="Batang" w:hAnsiTheme="minorHAnsi" w:cstheme="minorHAnsi"/>
          <w:color w:val="000000"/>
        </w:rPr>
      </w:pPr>
      <w:r w:rsidRPr="00A031C0">
        <w:rPr>
          <w:rFonts w:asciiTheme="minorHAnsi" w:eastAsia="Batang" w:hAnsiTheme="minorHAnsi" w:cstheme="minorHAnsi"/>
          <w:color w:val="000000"/>
        </w:rPr>
        <w:t>Designed and developed Business Services using Spring Framework (Dependency Injection) and DAO Design Patterns</w:t>
      </w:r>
    </w:p>
    <w:p w:rsidR="00F03C87" w:rsidRPr="00A031C0" w:rsidRDefault="00130D17" w:rsidP="00A031C0">
      <w:pPr>
        <w:numPr>
          <w:ilvl w:val="0"/>
          <w:numId w:val="38"/>
        </w:numPr>
        <w:tabs>
          <w:tab w:val="left" w:pos="284"/>
        </w:tabs>
        <w:autoSpaceDE w:val="0"/>
        <w:autoSpaceDN w:val="0"/>
        <w:adjustRightInd w:val="0"/>
        <w:spacing w:after="0" w:line="240" w:lineRule="auto"/>
        <w:ind w:left="284" w:hanging="284"/>
        <w:jc w:val="both"/>
        <w:rPr>
          <w:rFonts w:asciiTheme="minorHAnsi" w:hAnsiTheme="minorHAnsi" w:cstheme="minorHAnsi"/>
          <w:bCs/>
        </w:rPr>
      </w:pPr>
      <w:r w:rsidRPr="00A031C0">
        <w:rPr>
          <w:rFonts w:asciiTheme="minorHAnsi" w:hAnsiTheme="minorHAnsi" w:cstheme="minorHAnsi"/>
          <w:bCs/>
          <w:lang w:val="en-GB"/>
        </w:rPr>
        <w:t>R</w:t>
      </w:r>
      <w:proofErr w:type="spellStart"/>
      <w:r w:rsidR="00F03C87" w:rsidRPr="00A031C0">
        <w:rPr>
          <w:rFonts w:asciiTheme="minorHAnsi" w:hAnsiTheme="minorHAnsi" w:cstheme="minorHAnsi"/>
          <w:bCs/>
        </w:rPr>
        <w:t>esponsible</w:t>
      </w:r>
      <w:proofErr w:type="spellEnd"/>
      <w:r w:rsidR="00F03C87" w:rsidRPr="00A031C0">
        <w:rPr>
          <w:rFonts w:asciiTheme="minorHAnsi" w:hAnsiTheme="minorHAnsi" w:cstheme="minorHAnsi"/>
          <w:bCs/>
        </w:rPr>
        <w:t xml:space="preserve"> for desig</w:t>
      </w:r>
      <w:r w:rsidR="008A12B5" w:rsidRPr="00A031C0">
        <w:rPr>
          <w:rFonts w:asciiTheme="minorHAnsi" w:hAnsiTheme="minorHAnsi" w:cstheme="minorHAnsi"/>
          <w:bCs/>
        </w:rPr>
        <w:t>ning user interface using Spring</w:t>
      </w:r>
      <w:r w:rsidR="00F03C87" w:rsidRPr="00A031C0">
        <w:rPr>
          <w:rFonts w:asciiTheme="minorHAnsi" w:hAnsiTheme="minorHAnsi" w:cstheme="minorHAnsi"/>
          <w:bCs/>
        </w:rPr>
        <w:t xml:space="preserve"> Framework and JSP’s.</w:t>
      </w:r>
    </w:p>
    <w:p w:rsidR="00F03C87" w:rsidRPr="00A031C0" w:rsidRDefault="00F03C87" w:rsidP="00A031C0">
      <w:pPr>
        <w:numPr>
          <w:ilvl w:val="0"/>
          <w:numId w:val="38"/>
        </w:numPr>
        <w:tabs>
          <w:tab w:val="left" w:pos="284"/>
        </w:tabs>
        <w:autoSpaceDE w:val="0"/>
        <w:autoSpaceDN w:val="0"/>
        <w:adjustRightInd w:val="0"/>
        <w:spacing w:after="0" w:line="240" w:lineRule="auto"/>
        <w:ind w:left="284" w:hanging="284"/>
        <w:jc w:val="both"/>
        <w:rPr>
          <w:rFonts w:asciiTheme="minorHAnsi" w:hAnsiTheme="minorHAnsi" w:cstheme="minorHAnsi"/>
          <w:bCs/>
        </w:rPr>
      </w:pPr>
      <w:r w:rsidRPr="00A031C0">
        <w:rPr>
          <w:rFonts w:asciiTheme="minorHAnsi" w:hAnsiTheme="minorHAnsi" w:cstheme="minorHAnsi"/>
          <w:bCs/>
        </w:rPr>
        <w:t>Worked on Hibernate object/relational mapping according to database schema.</w:t>
      </w:r>
    </w:p>
    <w:p w:rsidR="00F03C87" w:rsidRPr="00A031C0" w:rsidRDefault="00F03C87" w:rsidP="00A031C0">
      <w:pPr>
        <w:numPr>
          <w:ilvl w:val="0"/>
          <w:numId w:val="38"/>
        </w:numPr>
        <w:tabs>
          <w:tab w:val="left" w:pos="284"/>
        </w:tabs>
        <w:autoSpaceDE w:val="0"/>
        <w:autoSpaceDN w:val="0"/>
        <w:adjustRightInd w:val="0"/>
        <w:spacing w:after="0" w:line="240" w:lineRule="auto"/>
        <w:ind w:left="284" w:hanging="284"/>
        <w:jc w:val="both"/>
        <w:rPr>
          <w:rFonts w:asciiTheme="minorHAnsi" w:hAnsiTheme="minorHAnsi" w:cstheme="minorHAnsi"/>
          <w:bCs/>
        </w:rPr>
      </w:pPr>
      <w:r w:rsidRPr="00A031C0">
        <w:rPr>
          <w:rFonts w:asciiTheme="minorHAnsi" w:hAnsiTheme="minorHAnsi" w:cstheme="minorHAnsi"/>
          <w:bCs/>
        </w:rPr>
        <w:t xml:space="preserve">Worked on the </w:t>
      </w:r>
      <w:r w:rsidR="00516D69" w:rsidRPr="00A031C0">
        <w:rPr>
          <w:rFonts w:asciiTheme="minorHAnsi" w:hAnsiTheme="minorHAnsi" w:cstheme="minorHAnsi"/>
          <w:bCs/>
        </w:rPr>
        <w:t>Web Services</w:t>
      </w:r>
      <w:r w:rsidRPr="00A031C0">
        <w:rPr>
          <w:rFonts w:asciiTheme="minorHAnsi" w:hAnsiTheme="minorHAnsi" w:cstheme="minorHAnsi"/>
          <w:bCs/>
        </w:rPr>
        <w:t xml:space="preserve"> classes and WSDL generation.</w:t>
      </w:r>
    </w:p>
    <w:p w:rsidR="00F03C87" w:rsidRPr="00A031C0" w:rsidRDefault="00F03C87" w:rsidP="00A031C0">
      <w:pPr>
        <w:numPr>
          <w:ilvl w:val="0"/>
          <w:numId w:val="38"/>
        </w:numPr>
        <w:tabs>
          <w:tab w:val="left" w:pos="284"/>
        </w:tabs>
        <w:autoSpaceDE w:val="0"/>
        <w:autoSpaceDN w:val="0"/>
        <w:adjustRightInd w:val="0"/>
        <w:spacing w:after="0" w:line="240" w:lineRule="auto"/>
        <w:ind w:left="284" w:hanging="284"/>
        <w:jc w:val="both"/>
        <w:rPr>
          <w:rFonts w:asciiTheme="minorHAnsi" w:hAnsiTheme="minorHAnsi" w:cstheme="minorHAnsi"/>
          <w:bCs/>
        </w:rPr>
      </w:pPr>
      <w:r w:rsidRPr="00A031C0">
        <w:rPr>
          <w:rFonts w:asciiTheme="minorHAnsi" w:hAnsiTheme="minorHAnsi" w:cstheme="minorHAnsi"/>
          <w:bCs/>
        </w:rPr>
        <w:t>Used Log4J to print the logging, debugging, warning, info on</w:t>
      </w:r>
      <w:r w:rsidR="000965A7" w:rsidRPr="00A031C0">
        <w:rPr>
          <w:rFonts w:asciiTheme="minorHAnsi" w:hAnsiTheme="minorHAnsi" w:cstheme="minorHAnsi"/>
          <w:bCs/>
        </w:rPr>
        <w:t xml:space="preserve"> to</w:t>
      </w:r>
      <w:r w:rsidRPr="00A031C0">
        <w:rPr>
          <w:rFonts w:asciiTheme="minorHAnsi" w:hAnsiTheme="minorHAnsi" w:cstheme="minorHAnsi"/>
          <w:bCs/>
        </w:rPr>
        <w:t xml:space="preserve"> the server console.</w:t>
      </w:r>
    </w:p>
    <w:p w:rsidR="00F03C87" w:rsidRPr="00A031C0" w:rsidRDefault="00F03C87" w:rsidP="00A031C0">
      <w:pPr>
        <w:numPr>
          <w:ilvl w:val="0"/>
          <w:numId w:val="38"/>
        </w:numPr>
        <w:tabs>
          <w:tab w:val="left" w:pos="284"/>
        </w:tabs>
        <w:autoSpaceDE w:val="0"/>
        <w:autoSpaceDN w:val="0"/>
        <w:adjustRightInd w:val="0"/>
        <w:spacing w:after="0" w:line="240" w:lineRule="auto"/>
        <w:ind w:left="284" w:hanging="284"/>
        <w:jc w:val="both"/>
        <w:rPr>
          <w:rFonts w:asciiTheme="minorHAnsi" w:hAnsiTheme="minorHAnsi" w:cstheme="minorHAnsi"/>
          <w:bCs/>
          <w:lang w:val="en-GB"/>
        </w:rPr>
      </w:pPr>
      <w:r w:rsidRPr="00A031C0">
        <w:rPr>
          <w:rFonts w:asciiTheme="minorHAnsi" w:hAnsiTheme="minorHAnsi" w:cstheme="minorHAnsi"/>
          <w:bCs/>
        </w:rPr>
        <w:t>Involved in performing Unit and Integration testing (JUnit)</w:t>
      </w:r>
    </w:p>
    <w:p w:rsidR="00A031C0" w:rsidRDefault="00A031C0" w:rsidP="00A031C0">
      <w:pPr>
        <w:pStyle w:val="BodyTextIndent2"/>
        <w:tabs>
          <w:tab w:val="left" w:pos="284"/>
        </w:tabs>
        <w:spacing w:after="0" w:line="240" w:lineRule="auto"/>
        <w:ind w:left="0" w:firstLine="0"/>
        <w:contextualSpacing/>
        <w:rPr>
          <w:rFonts w:asciiTheme="minorHAnsi" w:eastAsia="Batang" w:hAnsiTheme="minorHAnsi" w:cstheme="minorHAnsi"/>
          <w:b/>
          <w:color w:val="000000"/>
        </w:rPr>
      </w:pPr>
    </w:p>
    <w:p w:rsidR="001C3168" w:rsidRPr="00A031C0" w:rsidRDefault="00FA051F" w:rsidP="00A031C0">
      <w:pPr>
        <w:pStyle w:val="BodyTextIndent2"/>
        <w:tabs>
          <w:tab w:val="left" w:pos="284"/>
        </w:tabs>
        <w:spacing w:after="0" w:line="240" w:lineRule="auto"/>
        <w:ind w:left="0" w:firstLine="0"/>
        <w:contextualSpacing/>
        <w:rPr>
          <w:rFonts w:asciiTheme="minorHAnsi" w:hAnsiTheme="minorHAnsi" w:cstheme="minorHAnsi"/>
        </w:rPr>
      </w:pPr>
      <w:r w:rsidRPr="00A031C0">
        <w:rPr>
          <w:rFonts w:asciiTheme="minorHAnsi" w:eastAsia="Batang" w:hAnsiTheme="minorHAnsi" w:cstheme="minorHAnsi"/>
          <w:b/>
          <w:color w:val="000000"/>
        </w:rPr>
        <w:t xml:space="preserve">Environment: </w:t>
      </w:r>
      <w:r w:rsidRPr="00A031C0">
        <w:rPr>
          <w:rFonts w:asciiTheme="minorHAnsi" w:hAnsiTheme="minorHAnsi" w:cstheme="minorHAnsi"/>
        </w:rPr>
        <w:t xml:space="preserve">J2EE (JSP’s, Servlets), </w:t>
      </w:r>
      <w:proofErr w:type="spellStart"/>
      <w:r w:rsidRPr="00A031C0">
        <w:rPr>
          <w:rFonts w:asciiTheme="minorHAnsi" w:hAnsiTheme="minorHAnsi" w:cstheme="minorHAnsi"/>
        </w:rPr>
        <w:t>Weblogic</w:t>
      </w:r>
      <w:proofErr w:type="spellEnd"/>
      <w:r w:rsidRPr="00A031C0">
        <w:rPr>
          <w:rFonts w:asciiTheme="minorHAnsi" w:hAnsiTheme="minorHAnsi" w:cstheme="minorHAnsi"/>
        </w:rPr>
        <w:t xml:space="preserve">, HTML, </w:t>
      </w:r>
      <w:proofErr w:type="gramStart"/>
      <w:r w:rsidRPr="00A031C0">
        <w:rPr>
          <w:rFonts w:asciiTheme="minorHAnsi" w:hAnsiTheme="minorHAnsi" w:cstheme="minorHAnsi"/>
        </w:rPr>
        <w:t>Spring ,Hibernate</w:t>
      </w:r>
      <w:proofErr w:type="gramEnd"/>
      <w:r w:rsidR="00526504" w:rsidRPr="00A031C0">
        <w:rPr>
          <w:rFonts w:asciiTheme="minorHAnsi" w:hAnsiTheme="minorHAnsi" w:cstheme="minorHAnsi"/>
        </w:rPr>
        <w:t>, JUnit,</w:t>
      </w:r>
      <w:r w:rsidRPr="00A031C0">
        <w:rPr>
          <w:rFonts w:asciiTheme="minorHAnsi" w:hAnsiTheme="minorHAnsi" w:cstheme="minorHAnsi"/>
        </w:rPr>
        <w:t xml:space="preserve"> Web </w:t>
      </w:r>
      <w:proofErr w:type="spellStart"/>
      <w:r w:rsidRPr="00A031C0">
        <w:rPr>
          <w:rFonts w:asciiTheme="minorHAnsi" w:hAnsiTheme="minorHAnsi" w:cstheme="minorHAnsi"/>
        </w:rPr>
        <w:t>Services,Windows</w:t>
      </w:r>
      <w:proofErr w:type="spellEnd"/>
      <w:r w:rsidRPr="00A031C0">
        <w:rPr>
          <w:rFonts w:asciiTheme="minorHAnsi" w:hAnsiTheme="minorHAnsi" w:cstheme="minorHAnsi"/>
        </w:rPr>
        <w:t xml:space="preserve"> XP.</w:t>
      </w:r>
    </w:p>
    <w:p w:rsidR="00A031C0" w:rsidRPr="00A031C0" w:rsidRDefault="00A031C0" w:rsidP="00A031C0">
      <w:pPr>
        <w:pStyle w:val="BodyTextIndent2"/>
        <w:tabs>
          <w:tab w:val="left" w:pos="284"/>
        </w:tabs>
        <w:spacing w:after="0" w:line="240" w:lineRule="auto"/>
        <w:ind w:left="284" w:hanging="284"/>
        <w:contextualSpacing/>
        <w:rPr>
          <w:rFonts w:asciiTheme="minorHAnsi" w:hAnsiTheme="minorHAnsi" w:cstheme="minorHAnsi"/>
        </w:rPr>
      </w:pPr>
    </w:p>
    <w:p w:rsidR="00F66363" w:rsidRPr="00A031C0" w:rsidRDefault="008A12B5" w:rsidP="00A031C0">
      <w:pPr>
        <w:pStyle w:val="Heading2"/>
        <w:tabs>
          <w:tab w:val="left" w:pos="284"/>
        </w:tabs>
        <w:spacing w:before="0" w:line="240" w:lineRule="auto"/>
        <w:ind w:left="284" w:hanging="284"/>
        <w:rPr>
          <w:rFonts w:asciiTheme="minorHAnsi" w:hAnsiTheme="minorHAnsi" w:cstheme="minorHAnsi"/>
          <w:bCs w:val="0"/>
          <w:color w:val="auto"/>
          <w:sz w:val="22"/>
          <w:szCs w:val="22"/>
        </w:rPr>
      </w:pPr>
      <w:r w:rsidRPr="00A031C0">
        <w:rPr>
          <w:rFonts w:asciiTheme="minorHAnsi" w:hAnsiTheme="minorHAnsi" w:cstheme="minorHAnsi"/>
          <w:bCs w:val="0"/>
          <w:color w:val="auto"/>
          <w:sz w:val="22"/>
          <w:szCs w:val="22"/>
        </w:rPr>
        <w:t xml:space="preserve">Global </w:t>
      </w:r>
      <w:r w:rsidR="00F66363" w:rsidRPr="00A031C0">
        <w:rPr>
          <w:rFonts w:asciiTheme="minorHAnsi" w:hAnsiTheme="minorHAnsi" w:cstheme="minorHAnsi"/>
          <w:bCs w:val="0"/>
          <w:color w:val="auto"/>
          <w:sz w:val="22"/>
          <w:szCs w:val="22"/>
        </w:rPr>
        <w:t>S</w:t>
      </w:r>
      <w:r w:rsidR="00331EC5" w:rsidRPr="00A031C0">
        <w:rPr>
          <w:rFonts w:asciiTheme="minorHAnsi" w:hAnsiTheme="minorHAnsi" w:cstheme="minorHAnsi"/>
          <w:bCs w:val="0"/>
          <w:color w:val="auto"/>
          <w:sz w:val="22"/>
          <w:szCs w:val="22"/>
        </w:rPr>
        <w:t>ports Inc., Philadelphia PA</w:t>
      </w:r>
      <w:r w:rsidR="00F66363" w:rsidRPr="00A031C0">
        <w:rPr>
          <w:rFonts w:asciiTheme="minorHAnsi" w:hAnsiTheme="minorHAnsi" w:cstheme="minorHAnsi"/>
          <w:bCs w:val="0"/>
          <w:color w:val="auto"/>
          <w:sz w:val="22"/>
          <w:szCs w:val="22"/>
        </w:rPr>
        <w:t xml:space="preserve">         </w:t>
      </w:r>
      <w:r w:rsidR="00F66363" w:rsidRPr="00A031C0">
        <w:rPr>
          <w:rFonts w:asciiTheme="minorHAnsi" w:hAnsiTheme="minorHAnsi" w:cstheme="minorHAnsi"/>
          <w:bCs w:val="0"/>
          <w:color w:val="auto"/>
          <w:sz w:val="22"/>
          <w:szCs w:val="22"/>
        </w:rPr>
        <w:tab/>
        <w:t xml:space="preserve">            </w:t>
      </w:r>
      <w:r w:rsidR="00FE2AE8" w:rsidRPr="00A031C0">
        <w:rPr>
          <w:rFonts w:asciiTheme="minorHAnsi" w:hAnsiTheme="minorHAnsi" w:cstheme="minorHAnsi"/>
          <w:bCs w:val="0"/>
          <w:color w:val="auto"/>
          <w:sz w:val="22"/>
          <w:szCs w:val="22"/>
        </w:rPr>
        <w:t xml:space="preserve">                   </w:t>
      </w:r>
      <w:r w:rsidR="00A031C0">
        <w:rPr>
          <w:rFonts w:asciiTheme="minorHAnsi" w:hAnsiTheme="minorHAnsi" w:cstheme="minorHAnsi"/>
          <w:bCs w:val="0"/>
          <w:color w:val="auto"/>
          <w:sz w:val="22"/>
          <w:szCs w:val="22"/>
        </w:rPr>
        <w:tab/>
      </w:r>
      <w:r w:rsidR="00A031C0">
        <w:rPr>
          <w:rFonts w:asciiTheme="minorHAnsi" w:hAnsiTheme="minorHAnsi" w:cstheme="minorHAnsi"/>
          <w:bCs w:val="0"/>
          <w:color w:val="auto"/>
          <w:sz w:val="22"/>
          <w:szCs w:val="22"/>
        </w:rPr>
        <w:tab/>
      </w:r>
      <w:r w:rsidR="00FE2AE8" w:rsidRPr="00A031C0">
        <w:rPr>
          <w:rFonts w:asciiTheme="minorHAnsi" w:hAnsiTheme="minorHAnsi" w:cstheme="minorHAnsi"/>
          <w:bCs w:val="0"/>
          <w:color w:val="auto"/>
          <w:sz w:val="22"/>
          <w:szCs w:val="22"/>
        </w:rPr>
        <w:t xml:space="preserve">     </w:t>
      </w:r>
      <w:r w:rsidR="00331EC5" w:rsidRPr="00A031C0">
        <w:rPr>
          <w:rFonts w:asciiTheme="minorHAnsi" w:hAnsiTheme="minorHAnsi" w:cstheme="minorHAnsi"/>
          <w:bCs w:val="0"/>
          <w:color w:val="auto"/>
          <w:sz w:val="22"/>
          <w:szCs w:val="22"/>
        </w:rPr>
        <w:t>Oct</w:t>
      </w:r>
      <w:r w:rsidR="00FE2AE8" w:rsidRPr="00A031C0">
        <w:rPr>
          <w:rFonts w:asciiTheme="minorHAnsi" w:hAnsiTheme="minorHAnsi" w:cstheme="minorHAnsi"/>
          <w:bCs w:val="0"/>
          <w:color w:val="auto"/>
          <w:sz w:val="22"/>
          <w:szCs w:val="22"/>
        </w:rPr>
        <w:t xml:space="preserve"> </w:t>
      </w:r>
      <w:r w:rsidR="00331EC5" w:rsidRPr="00A031C0">
        <w:rPr>
          <w:rFonts w:asciiTheme="minorHAnsi" w:hAnsiTheme="minorHAnsi" w:cstheme="minorHAnsi"/>
          <w:bCs w:val="0"/>
          <w:color w:val="auto"/>
          <w:sz w:val="22"/>
          <w:szCs w:val="22"/>
        </w:rPr>
        <w:t>20</w:t>
      </w:r>
      <w:r w:rsidR="00B42BED" w:rsidRPr="00A031C0">
        <w:rPr>
          <w:rFonts w:asciiTheme="minorHAnsi" w:hAnsiTheme="minorHAnsi" w:cstheme="minorHAnsi"/>
          <w:bCs w:val="0"/>
          <w:color w:val="auto"/>
          <w:sz w:val="22"/>
          <w:szCs w:val="22"/>
        </w:rPr>
        <w:t>09</w:t>
      </w:r>
      <w:r w:rsidR="00FE2AE8" w:rsidRPr="00A031C0">
        <w:rPr>
          <w:rFonts w:asciiTheme="minorHAnsi" w:hAnsiTheme="minorHAnsi" w:cstheme="minorHAnsi"/>
          <w:bCs w:val="0"/>
          <w:color w:val="auto"/>
          <w:sz w:val="22"/>
          <w:szCs w:val="22"/>
        </w:rPr>
        <w:t xml:space="preserve"> </w:t>
      </w:r>
      <w:r w:rsidR="00331EC5" w:rsidRPr="00A031C0">
        <w:rPr>
          <w:rFonts w:asciiTheme="minorHAnsi" w:hAnsiTheme="minorHAnsi" w:cstheme="minorHAnsi"/>
          <w:bCs w:val="0"/>
          <w:color w:val="auto"/>
          <w:sz w:val="22"/>
          <w:szCs w:val="22"/>
        </w:rPr>
        <w:t>–Dec</w:t>
      </w:r>
      <w:r w:rsidR="00FE2AE8" w:rsidRPr="00A031C0">
        <w:rPr>
          <w:rFonts w:asciiTheme="minorHAnsi" w:hAnsiTheme="minorHAnsi" w:cstheme="minorHAnsi"/>
          <w:bCs w:val="0"/>
          <w:color w:val="auto"/>
          <w:sz w:val="22"/>
          <w:szCs w:val="22"/>
        </w:rPr>
        <w:t xml:space="preserve"> </w:t>
      </w:r>
      <w:r w:rsidR="00277941" w:rsidRPr="00A031C0">
        <w:rPr>
          <w:rFonts w:asciiTheme="minorHAnsi" w:hAnsiTheme="minorHAnsi" w:cstheme="minorHAnsi"/>
          <w:bCs w:val="0"/>
          <w:color w:val="auto"/>
          <w:sz w:val="22"/>
          <w:szCs w:val="22"/>
        </w:rPr>
        <w:t>201</w:t>
      </w:r>
      <w:r w:rsidR="005E6F0E" w:rsidRPr="00A031C0">
        <w:rPr>
          <w:rFonts w:asciiTheme="minorHAnsi" w:hAnsiTheme="minorHAnsi" w:cstheme="minorHAnsi"/>
          <w:bCs w:val="0"/>
          <w:color w:val="auto"/>
          <w:sz w:val="22"/>
          <w:szCs w:val="22"/>
        </w:rPr>
        <w:t>1</w:t>
      </w:r>
    </w:p>
    <w:p w:rsidR="00C15F98" w:rsidRDefault="00F66363" w:rsidP="00A031C0">
      <w:pPr>
        <w:pStyle w:val="Heading2"/>
        <w:tabs>
          <w:tab w:val="left" w:pos="284"/>
        </w:tabs>
        <w:spacing w:before="0" w:line="240" w:lineRule="auto"/>
        <w:ind w:left="284" w:hanging="284"/>
        <w:rPr>
          <w:rFonts w:asciiTheme="minorHAnsi" w:hAnsiTheme="minorHAnsi" w:cstheme="minorHAnsi"/>
          <w:bCs w:val="0"/>
          <w:color w:val="auto"/>
          <w:sz w:val="22"/>
          <w:szCs w:val="22"/>
        </w:rPr>
      </w:pPr>
      <w:r w:rsidRPr="00A031C0">
        <w:rPr>
          <w:rFonts w:asciiTheme="minorHAnsi" w:hAnsiTheme="minorHAnsi" w:cstheme="minorHAnsi"/>
          <w:bCs w:val="0"/>
          <w:color w:val="auto"/>
          <w:sz w:val="22"/>
          <w:szCs w:val="22"/>
        </w:rPr>
        <w:t>Java/J2EE Developer</w:t>
      </w:r>
    </w:p>
    <w:p w:rsidR="00A031C0" w:rsidRPr="00A031C0" w:rsidRDefault="00A031C0" w:rsidP="00A031C0"/>
    <w:p w:rsidR="00331EC5" w:rsidRDefault="00331EC5" w:rsidP="00A031C0">
      <w:pPr>
        <w:tabs>
          <w:tab w:val="left" w:pos="284"/>
        </w:tabs>
        <w:spacing w:after="0" w:line="240" w:lineRule="auto"/>
        <w:rPr>
          <w:rFonts w:asciiTheme="minorHAnsi" w:hAnsiTheme="minorHAnsi" w:cstheme="minorHAnsi"/>
        </w:rPr>
      </w:pPr>
      <w:r w:rsidRPr="00A031C0">
        <w:rPr>
          <w:rFonts w:asciiTheme="minorHAnsi" w:hAnsiTheme="minorHAnsi" w:cstheme="minorHAnsi"/>
        </w:rPr>
        <w:t xml:space="preserve">Global Sports Inc. provides unparalleled experience, innovation, customer focus, and ongoing program management. It provides International Solutions to grow our sporting goods partners’ businesses in retail categories. HCL have 7 yearlong cherished </w:t>
      </w:r>
      <w:r w:rsidR="00484707" w:rsidRPr="00A031C0">
        <w:rPr>
          <w:rFonts w:asciiTheme="minorHAnsi" w:hAnsiTheme="minorHAnsi" w:cstheme="minorHAnsi"/>
        </w:rPr>
        <w:t>relationships</w:t>
      </w:r>
      <w:r w:rsidRPr="00A031C0">
        <w:rPr>
          <w:rFonts w:asciiTheme="minorHAnsi" w:hAnsiTheme="minorHAnsi" w:cstheme="minorHAnsi"/>
        </w:rPr>
        <w:t xml:space="preserve"> with them and still new miles stones are there to conquer. NBA, Adidas, TSA and Dicks are Brands that are being taken care here</w:t>
      </w:r>
      <w:proofErr w:type="gramStart"/>
      <w:r w:rsidRPr="00A031C0">
        <w:rPr>
          <w:rFonts w:asciiTheme="minorHAnsi" w:hAnsiTheme="minorHAnsi" w:cstheme="minorHAnsi"/>
        </w:rPr>
        <w:t>..</w:t>
      </w:r>
      <w:proofErr w:type="gramEnd"/>
      <w:r w:rsidRPr="00A031C0">
        <w:rPr>
          <w:rFonts w:asciiTheme="minorHAnsi" w:hAnsiTheme="minorHAnsi" w:cstheme="minorHAnsi"/>
        </w:rPr>
        <w:t xml:space="preserve"> Team of ten members was included in redesigning of </w:t>
      </w:r>
      <w:proofErr w:type="spellStart"/>
      <w:r w:rsidRPr="00A031C0">
        <w:rPr>
          <w:rFonts w:asciiTheme="minorHAnsi" w:hAnsiTheme="minorHAnsi" w:cstheme="minorHAnsi"/>
        </w:rPr>
        <w:t>adidas</w:t>
      </w:r>
      <w:proofErr w:type="spellEnd"/>
      <w:r w:rsidRPr="00A031C0">
        <w:rPr>
          <w:rFonts w:asciiTheme="minorHAnsi" w:hAnsiTheme="minorHAnsi" w:cstheme="minorHAnsi"/>
        </w:rPr>
        <w:t xml:space="preserve"> store for Canada, Germany, Austria, France, Switzerland, Netherland, Spain and Portugal.</w:t>
      </w:r>
    </w:p>
    <w:p w:rsidR="00A031C0" w:rsidRPr="00A031C0" w:rsidRDefault="00A031C0" w:rsidP="00A031C0">
      <w:pPr>
        <w:tabs>
          <w:tab w:val="left" w:pos="284"/>
        </w:tabs>
        <w:spacing w:after="0" w:line="240" w:lineRule="auto"/>
        <w:rPr>
          <w:rFonts w:asciiTheme="minorHAnsi" w:hAnsiTheme="minorHAnsi" w:cstheme="minorHAnsi"/>
        </w:rPr>
      </w:pPr>
    </w:p>
    <w:p w:rsidR="00F66363" w:rsidRDefault="00F66363" w:rsidP="00A031C0">
      <w:pPr>
        <w:pStyle w:val="Heading2"/>
        <w:tabs>
          <w:tab w:val="left" w:pos="284"/>
        </w:tabs>
        <w:spacing w:before="0" w:line="240" w:lineRule="auto"/>
        <w:ind w:left="284" w:hanging="284"/>
        <w:rPr>
          <w:rFonts w:asciiTheme="minorHAnsi" w:hAnsiTheme="minorHAnsi" w:cstheme="minorHAnsi"/>
          <w:b w:val="0"/>
          <w:bCs w:val="0"/>
          <w:color w:val="000000"/>
          <w:sz w:val="22"/>
          <w:szCs w:val="22"/>
        </w:rPr>
      </w:pPr>
      <w:r w:rsidRPr="00A031C0">
        <w:rPr>
          <w:rFonts w:asciiTheme="minorHAnsi" w:hAnsiTheme="minorHAnsi" w:cstheme="minorHAnsi"/>
          <w:bCs w:val="0"/>
          <w:color w:val="000000"/>
          <w:sz w:val="22"/>
          <w:szCs w:val="22"/>
        </w:rPr>
        <w:t>Responsibilities</w:t>
      </w:r>
      <w:r w:rsidRPr="00A031C0">
        <w:rPr>
          <w:rFonts w:asciiTheme="minorHAnsi" w:hAnsiTheme="minorHAnsi" w:cstheme="minorHAnsi"/>
          <w:b w:val="0"/>
          <w:bCs w:val="0"/>
          <w:color w:val="000000"/>
          <w:sz w:val="22"/>
          <w:szCs w:val="22"/>
        </w:rPr>
        <w:t>:</w:t>
      </w:r>
    </w:p>
    <w:p w:rsidR="00A031C0" w:rsidRPr="00A031C0" w:rsidRDefault="00A031C0" w:rsidP="00A031C0">
      <w:bookmarkStart w:id="0" w:name="_GoBack"/>
      <w:bookmarkEnd w:id="0"/>
    </w:p>
    <w:p w:rsidR="001314B6" w:rsidRPr="00A031C0" w:rsidRDefault="00F66363" w:rsidP="00A031C0">
      <w:pPr>
        <w:numPr>
          <w:ilvl w:val="0"/>
          <w:numId w:val="38"/>
        </w:numPr>
        <w:tabs>
          <w:tab w:val="left" w:pos="284"/>
        </w:tabs>
        <w:spacing w:after="0" w:line="240" w:lineRule="auto"/>
        <w:ind w:left="284" w:hanging="284"/>
        <w:jc w:val="both"/>
        <w:rPr>
          <w:rFonts w:asciiTheme="minorHAnsi" w:eastAsia="Batang" w:hAnsiTheme="minorHAnsi" w:cstheme="minorHAnsi"/>
          <w:color w:val="000000"/>
        </w:rPr>
      </w:pPr>
      <w:r w:rsidRPr="00A031C0">
        <w:rPr>
          <w:rFonts w:asciiTheme="minorHAnsi" w:eastAsia="Batang" w:hAnsiTheme="minorHAnsi" w:cstheme="minorHAnsi"/>
          <w:color w:val="000000"/>
        </w:rPr>
        <w:t>Understanding of the Requirements and Design of the Application and Active involvement in many aspects of the software development lifecycle.</w:t>
      </w:r>
      <w:r w:rsidR="00586009" w:rsidRPr="00A031C0">
        <w:rPr>
          <w:rFonts w:asciiTheme="minorHAnsi" w:hAnsiTheme="minorHAnsi" w:cstheme="minorHAnsi"/>
        </w:rPr>
        <w:t xml:space="preserve"> </w:t>
      </w:r>
    </w:p>
    <w:p w:rsidR="00586009" w:rsidRPr="00A031C0" w:rsidRDefault="00586009" w:rsidP="00A031C0">
      <w:pPr>
        <w:numPr>
          <w:ilvl w:val="0"/>
          <w:numId w:val="38"/>
        </w:numPr>
        <w:tabs>
          <w:tab w:val="left" w:pos="284"/>
        </w:tabs>
        <w:spacing w:after="0" w:line="240" w:lineRule="auto"/>
        <w:ind w:left="284" w:hanging="284"/>
        <w:jc w:val="both"/>
        <w:rPr>
          <w:rFonts w:asciiTheme="minorHAnsi" w:eastAsia="Batang" w:hAnsiTheme="minorHAnsi" w:cstheme="minorHAnsi"/>
          <w:color w:val="000000"/>
        </w:rPr>
      </w:pPr>
      <w:r w:rsidRPr="00A031C0">
        <w:rPr>
          <w:rFonts w:asciiTheme="minorHAnsi" w:eastAsia="Batang" w:hAnsiTheme="minorHAnsi" w:cstheme="minorHAnsi"/>
          <w:color w:val="000000"/>
        </w:rPr>
        <w:t>Develo</w:t>
      </w:r>
      <w:r w:rsidR="001314B6" w:rsidRPr="00A031C0">
        <w:rPr>
          <w:rFonts w:asciiTheme="minorHAnsi" w:eastAsia="Batang" w:hAnsiTheme="minorHAnsi" w:cstheme="minorHAnsi"/>
          <w:color w:val="000000"/>
        </w:rPr>
        <w:t>ped views based on JSP and velocity Templates</w:t>
      </w:r>
    </w:p>
    <w:p w:rsidR="00586009" w:rsidRPr="00A031C0" w:rsidRDefault="00586009" w:rsidP="00A031C0">
      <w:pPr>
        <w:numPr>
          <w:ilvl w:val="0"/>
          <w:numId w:val="38"/>
        </w:numPr>
        <w:tabs>
          <w:tab w:val="left" w:pos="284"/>
        </w:tabs>
        <w:spacing w:after="0" w:line="240" w:lineRule="auto"/>
        <w:ind w:left="284" w:hanging="284"/>
        <w:jc w:val="both"/>
        <w:rPr>
          <w:rFonts w:asciiTheme="minorHAnsi" w:eastAsia="Batang" w:hAnsiTheme="minorHAnsi" w:cstheme="minorHAnsi"/>
          <w:color w:val="000000"/>
        </w:rPr>
      </w:pPr>
      <w:r w:rsidRPr="00A031C0">
        <w:rPr>
          <w:rFonts w:asciiTheme="minorHAnsi" w:eastAsia="Batang" w:hAnsiTheme="minorHAnsi" w:cstheme="minorHAnsi"/>
          <w:color w:val="000000"/>
        </w:rPr>
        <w:t>Designed and developed Business Services using Spring Framework (Dependency Injection) and DAO Design Patterns</w:t>
      </w:r>
    </w:p>
    <w:p w:rsidR="00586009" w:rsidRPr="00A031C0" w:rsidRDefault="00586009" w:rsidP="00A031C0">
      <w:pPr>
        <w:numPr>
          <w:ilvl w:val="0"/>
          <w:numId w:val="38"/>
        </w:numPr>
        <w:tabs>
          <w:tab w:val="left" w:pos="284"/>
        </w:tabs>
        <w:spacing w:after="0" w:line="240" w:lineRule="auto"/>
        <w:ind w:left="284" w:hanging="284"/>
        <w:jc w:val="both"/>
        <w:rPr>
          <w:rFonts w:asciiTheme="minorHAnsi" w:eastAsia="Batang" w:hAnsiTheme="minorHAnsi" w:cstheme="minorHAnsi"/>
          <w:color w:val="000000"/>
        </w:rPr>
      </w:pPr>
      <w:r w:rsidRPr="00A031C0">
        <w:rPr>
          <w:rFonts w:asciiTheme="minorHAnsi" w:eastAsia="Batang" w:hAnsiTheme="minorHAnsi" w:cstheme="minorHAnsi"/>
          <w:color w:val="000000"/>
        </w:rPr>
        <w:t>Implemented the business layer by using Hibernate with Spring DAO and also developed mapp</w:t>
      </w:r>
      <w:r w:rsidR="000E704A" w:rsidRPr="00A031C0">
        <w:rPr>
          <w:rFonts w:asciiTheme="minorHAnsi" w:eastAsia="Batang" w:hAnsiTheme="minorHAnsi" w:cstheme="minorHAnsi"/>
          <w:color w:val="000000"/>
        </w:rPr>
        <w:t>ing files and POJO java classes.</w:t>
      </w:r>
    </w:p>
    <w:p w:rsidR="00586009" w:rsidRPr="00A031C0" w:rsidRDefault="00586009" w:rsidP="00A031C0">
      <w:pPr>
        <w:numPr>
          <w:ilvl w:val="0"/>
          <w:numId w:val="38"/>
        </w:numPr>
        <w:tabs>
          <w:tab w:val="left" w:pos="284"/>
        </w:tabs>
        <w:spacing w:after="0" w:line="240" w:lineRule="auto"/>
        <w:ind w:left="284" w:hanging="284"/>
        <w:jc w:val="both"/>
        <w:rPr>
          <w:rFonts w:asciiTheme="minorHAnsi" w:eastAsia="Batang" w:hAnsiTheme="minorHAnsi" w:cstheme="minorHAnsi"/>
          <w:color w:val="000000"/>
        </w:rPr>
      </w:pPr>
      <w:r w:rsidRPr="00A031C0">
        <w:rPr>
          <w:rFonts w:asciiTheme="minorHAnsi" w:eastAsia="Batang" w:hAnsiTheme="minorHAnsi" w:cstheme="minorHAnsi"/>
          <w:color w:val="000000"/>
        </w:rPr>
        <w:t>Implemented persistence layer using Spring Hibernate Template.</w:t>
      </w:r>
    </w:p>
    <w:p w:rsidR="00586009" w:rsidRPr="00A031C0" w:rsidRDefault="00586009" w:rsidP="00A031C0">
      <w:pPr>
        <w:numPr>
          <w:ilvl w:val="0"/>
          <w:numId w:val="38"/>
        </w:numPr>
        <w:tabs>
          <w:tab w:val="left" w:pos="284"/>
        </w:tabs>
        <w:spacing w:after="0" w:line="240" w:lineRule="auto"/>
        <w:ind w:left="284" w:hanging="284"/>
        <w:jc w:val="both"/>
        <w:rPr>
          <w:rFonts w:asciiTheme="minorHAnsi" w:eastAsia="Batang" w:hAnsiTheme="minorHAnsi" w:cstheme="minorHAnsi"/>
          <w:color w:val="000000"/>
        </w:rPr>
      </w:pPr>
      <w:r w:rsidRPr="00A031C0">
        <w:rPr>
          <w:rFonts w:asciiTheme="minorHAnsi" w:eastAsia="Batang" w:hAnsiTheme="minorHAnsi" w:cstheme="minorHAnsi"/>
          <w:color w:val="000000"/>
        </w:rPr>
        <w:t xml:space="preserve">Developed XML configuration and data description using Hibernate. </w:t>
      </w:r>
    </w:p>
    <w:p w:rsidR="00586009" w:rsidRPr="00A031C0" w:rsidRDefault="00586009" w:rsidP="00A031C0">
      <w:pPr>
        <w:numPr>
          <w:ilvl w:val="0"/>
          <w:numId w:val="38"/>
        </w:numPr>
        <w:tabs>
          <w:tab w:val="left" w:pos="284"/>
        </w:tabs>
        <w:spacing w:after="0" w:line="240" w:lineRule="auto"/>
        <w:ind w:left="284" w:hanging="284"/>
        <w:jc w:val="both"/>
        <w:rPr>
          <w:rFonts w:asciiTheme="minorHAnsi" w:eastAsia="Batang" w:hAnsiTheme="minorHAnsi" w:cstheme="minorHAnsi"/>
          <w:color w:val="000000"/>
        </w:rPr>
      </w:pPr>
      <w:r w:rsidRPr="00A031C0">
        <w:rPr>
          <w:rFonts w:asciiTheme="minorHAnsi" w:eastAsia="Batang" w:hAnsiTheme="minorHAnsi" w:cstheme="minorHAnsi"/>
          <w:color w:val="000000"/>
        </w:rPr>
        <w:t>Hibernate Transaction Manager is used to maintain the transaction persistence</w:t>
      </w:r>
    </w:p>
    <w:p w:rsidR="00586009" w:rsidRPr="00A031C0" w:rsidRDefault="0035000B" w:rsidP="00A031C0">
      <w:pPr>
        <w:numPr>
          <w:ilvl w:val="0"/>
          <w:numId w:val="38"/>
        </w:numPr>
        <w:tabs>
          <w:tab w:val="left" w:pos="284"/>
        </w:tabs>
        <w:spacing w:after="0" w:line="240" w:lineRule="auto"/>
        <w:ind w:left="284" w:hanging="284"/>
        <w:jc w:val="both"/>
        <w:rPr>
          <w:rFonts w:asciiTheme="minorHAnsi" w:eastAsia="Batang" w:hAnsiTheme="minorHAnsi" w:cstheme="minorHAnsi"/>
          <w:color w:val="000000"/>
        </w:rPr>
      </w:pPr>
      <w:r w:rsidRPr="00A031C0">
        <w:rPr>
          <w:rFonts w:asciiTheme="minorHAnsi" w:eastAsia="Batang" w:hAnsiTheme="minorHAnsi" w:cstheme="minorHAnsi"/>
          <w:color w:val="000000"/>
        </w:rPr>
        <w:t>Used Spring Core and Dependency I</w:t>
      </w:r>
      <w:r w:rsidR="00586009" w:rsidRPr="00A031C0">
        <w:rPr>
          <w:rFonts w:asciiTheme="minorHAnsi" w:eastAsia="Batang" w:hAnsiTheme="minorHAnsi" w:cstheme="minorHAnsi"/>
          <w:color w:val="000000"/>
        </w:rPr>
        <w:t xml:space="preserve">njection features to dynamically load different </w:t>
      </w:r>
      <w:r w:rsidR="00B04D50" w:rsidRPr="00A031C0">
        <w:rPr>
          <w:rFonts w:asciiTheme="minorHAnsi" w:eastAsia="Batang" w:hAnsiTheme="minorHAnsi" w:cstheme="minorHAnsi"/>
          <w:color w:val="000000"/>
        </w:rPr>
        <w:t>services</w:t>
      </w:r>
    </w:p>
    <w:p w:rsidR="00586009" w:rsidRPr="00A031C0" w:rsidRDefault="00586009" w:rsidP="00A031C0">
      <w:pPr>
        <w:numPr>
          <w:ilvl w:val="0"/>
          <w:numId w:val="38"/>
        </w:numPr>
        <w:tabs>
          <w:tab w:val="left" w:pos="284"/>
        </w:tabs>
        <w:spacing w:after="0" w:line="240" w:lineRule="auto"/>
        <w:ind w:left="284" w:hanging="284"/>
        <w:jc w:val="both"/>
        <w:rPr>
          <w:rFonts w:asciiTheme="minorHAnsi" w:eastAsia="Batang" w:hAnsiTheme="minorHAnsi" w:cstheme="minorHAnsi"/>
          <w:color w:val="000000"/>
        </w:rPr>
      </w:pPr>
      <w:r w:rsidRPr="00A031C0">
        <w:rPr>
          <w:rFonts w:asciiTheme="minorHAnsi" w:eastAsia="Batang" w:hAnsiTheme="minorHAnsi" w:cstheme="minorHAnsi"/>
          <w:color w:val="000000"/>
        </w:rPr>
        <w:t>Responsible for writing unit tests using JUnit.</w:t>
      </w:r>
    </w:p>
    <w:p w:rsidR="00586009" w:rsidRPr="00A031C0" w:rsidRDefault="00586009" w:rsidP="00A031C0">
      <w:pPr>
        <w:numPr>
          <w:ilvl w:val="0"/>
          <w:numId w:val="38"/>
        </w:numPr>
        <w:tabs>
          <w:tab w:val="left" w:pos="284"/>
        </w:tabs>
        <w:spacing w:after="0" w:line="240" w:lineRule="auto"/>
        <w:ind w:left="284" w:hanging="284"/>
        <w:jc w:val="both"/>
        <w:rPr>
          <w:rFonts w:asciiTheme="minorHAnsi" w:eastAsia="Batang" w:hAnsiTheme="minorHAnsi" w:cstheme="minorHAnsi"/>
          <w:color w:val="000000"/>
        </w:rPr>
      </w:pPr>
      <w:r w:rsidRPr="00A031C0">
        <w:rPr>
          <w:rFonts w:asciiTheme="minorHAnsi" w:eastAsia="Batang" w:hAnsiTheme="minorHAnsi" w:cstheme="minorHAnsi"/>
          <w:color w:val="000000"/>
        </w:rPr>
        <w:t xml:space="preserve">Developed SOAP based web services in eclipse using top down approach. </w:t>
      </w:r>
    </w:p>
    <w:p w:rsidR="00586009" w:rsidRPr="00A031C0" w:rsidRDefault="00586009" w:rsidP="00A031C0">
      <w:pPr>
        <w:numPr>
          <w:ilvl w:val="0"/>
          <w:numId w:val="38"/>
        </w:numPr>
        <w:tabs>
          <w:tab w:val="left" w:pos="284"/>
        </w:tabs>
        <w:spacing w:after="0" w:line="240" w:lineRule="auto"/>
        <w:ind w:left="284" w:hanging="284"/>
        <w:jc w:val="both"/>
        <w:rPr>
          <w:rFonts w:asciiTheme="minorHAnsi" w:eastAsia="Batang" w:hAnsiTheme="minorHAnsi" w:cstheme="minorHAnsi"/>
          <w:color w:val="000000"/>
        </w:rPr>
      </w:pPr>
      <w:r w:rsidRPr="00A031C0">
        <w:rPr>
          <w:rFonts w:asciiTheme="minorHAnsi" w:eastAsia="Batang" w:hAnsiTheme="minorHAnsi" w:cstheme="minorHAnsi"/>
          <w:color w:val="000000"/>
        </w:rPr>
        <w:t xml:space="preserve">Involved in </w:t>
      </w:r>
      <w:r w:rsidR="001314B6" w:rsidRPr="00A031C0">
        <w:rPr>
          <w:rFonts w:asciiTheme="minorHAnsi" w:eastAsia="Batang" w:hAnsiTheme="minorHAnsi" w:cstheme="minorHAnsi"/>
          <w:color w:val="000000"/>
        </w:rPr>
        <w:t xml:space="preserve">the development of SQL </w:t>
      </w:r>
      <w:proofErr w:type="gramStart"/>
      <w:r w:rsidR="001314B6" w:rsidRPr="00A031C0">
        <w:rPr>
          <w:rFonts w:asciiTheme="minorHAnsi" w:eastAsia="Batang" w:hAnsiTheme="minorHAnsi" w:cstheme="minorHAnsi"/>
          <w:color w:val="000000"/>
        </w:rPr>
        <w:t xml:space="preserve">queries </w:t>
      </w:r>
      <w:r w:rsidRPr="00A031C0">
        <w:rPr>
          <w:rFonts w:asciiTheme="minorHAnsi" w:eastAsia="Batang" w:hAnsiTheme="minorHAnsi" w:cstheme="minorHAnsi"/>
          <w:color w:val="000000"/>
        </w:rPr>
        <w:t xml:space="preserve"> in</w:t>
      </w:r>
      <w:proofErr w:type="gramEnd"/>
      <w:r w:rsidRPr="00A031C0">
        <w:rPr>
          <w:rFonts w:asciiTheme="minorHAnsi" w:eastAsia="Batang" w:hAnsiTheme="minorHAnsi" w:cstheme="minorHAnsi"/>
          <w:color w:val="000000"/>
        </w:rPr>
        <w:t xml:space="preserve"> Oracle.</w:t>
      </w:r>
    </w:p>
    <w:p w:rsidR="00F66363" w:rsidRPr="00A031C0" w:rsidRDefault="00FA051F" w:rsidP="00A031C0">
      <w:pPr>
        <w:numPr>
          <w:ilvl w:val="0"/>
          <w:numId w:val="38"/>
        </w:numPr>
        <w:tabs>
          <w:tab w:val="left" w:pos="284"/>
        </w:tabs>
        <w:spacing w:after="0" w:line="240" w:lineRule="auto"/>
        <w:ind w:left="284" w:hanging="284"/>
        <w:jc w:val="both"/>
        <w:rPr>
          <w:rFonts w:asciiTheme="minorHAnsi" w:eastAsia="Batang" w:hAnsiTheme="minorHAnsi" w:cstheme="minorHAnsi"/>
          <w:color w:val="000000"/>
        </w:rPr>
      </w:pPr>
      <w:r w:rsidRPr="00A031C0">
        <w:rPr>
          <w:rFonts w:asciiTheme="minorHAnsi" w:eastAsia="Batang" w:hAnsiTheme="minorHAnsi" w:cstheme="minorHAnsi"/>
          <w:color w:val="000000"/>
        </w:rPr>
        <w:t xml:space="preserve">Used </w:t>
      </w:r>
      <w:r w:rsidR="00586009" w:rsidRPr="00A031C0">
        <w:rPr>
          <w:rFonts w:asciiTheme="minorHAnsi" w:eastAsia="Batang" w:hAnsiTheme="minorHAnsi" w:cstheme="minorHAnsi"/>
          <w:color w:val="000000"/>
        </w:rPr>
        <w:t xml:space="preserve"> web service standard to generate java classes from WSDL and created stubs call</w:t>
      </w:r>
    </w:p>
    <w:p w:rsidR="00FA051F" w:rsidRPr="00A031C0" w:rsidRDefault="00FA051F" w:rsidP="00A031C0">
      <w:pPr>
        <w:tabs>
          <w:tab w:val="left" w:pos="284"/>
        </w:tabs>
        <w:spacing w:after="0" w:line="240" w:lineRule="auto"/>
        <w:ind w:left="284" w:hanging="284"/>
        <w:jc w:val="both"/>
        <w:rPr>
          <w:rFonts w:asciiTheme="minorHAnsi" w:eastAsia="Batang" w:hAnsiTheme="minorHAnsi" w:cstheme="minorHAnsi"/>
          <w:color w:val="000000"/>
        </w:rPr>
      </w:pPr>
    </w:p>
    <w:p w:rsidR="00F66363" w:rsidRPr="00A031C0" w:rsidRDefault="00F66363" w:rsidP="00A031C0">
      <w:pPr>
        <w:pStyle w:val="BodyTextIndent2"/>
        <w:tabs>
          <w:tab w:val="left" w:pos="284"/>
        </w:tabs>
        <w:spacing w:after="0" w:line="240" w:lineRule="auto"/>
        <w:ind w:left="284" w:hanging="284"/>
        <w:contextualSpacing/>
        <w:rPr>
          <w:rFonts w:asciiTheme="minorHAnsi" w:hAnsiTheme="minorHAnsi" w:cstheme="minorHAnsi"/>
        </w:rPr>
      </w:pPr>
      <w:r w:rsidRPr="00A031C0">
        <w:rPr>
          <w:rFonts w:asciiTheme="minorHAnsi" w:eastAsia="Batang" w:hAnsiTheme="minorHAnsi" w:cstheme="minorHAnsi"/>
          <w:b/>
          <w:color w:val="000000"/>
        </w:rPr>
        <w:t>Environment:</w:t>
      </w:r>
      <w:r w:rsidRPr="00A031C0">
        <w:rPr>
          <w:rFonts w:asciiTheme="minorHAnsi" w:eastAsia="Batang" w:hAnsiTheme="minorHAnsi" w:cstheme="minorHAnsi"/>
          <w:color w:val="000000"/>
        </w:rPr>
        <w:t xml:space="preserve">  </w:t>
      </w:r>
      <w:r w:rsidR="00ED6C5F" w:rsidRPr="00A031C0">
        <w:rPr>
          <w:rFonts w:asciiTheme="minorHAnsi" w:hAnsiTheme="minorHAnsi" w:cstheme="minorHAnsi"/>
        </w:rPr>
        <w:t>J2EE (JSP’s, Servlets</w:t>
      </w:r>
      <w:r w:rsidRPr="00A031C0">
        <w:rPr>
          <w:rFonts w:asciiTheme="minorHAnsi" w:hAnsiTheme="minorHAnsi" w:cstheme="minorHAnsi"/>
        </w:rPr>
        <w:t xml:space="preserve">), </w:t>
      </w:r>
      <w:r w:rsidR="00F11A57" w:rsidRPr="00A031C0">
        <w:rPr>
          <w:rFonts w:asciiTheme="minorHAnsi" w:hAnsiTheme="minorHAnsi" w:cstheme="minorHAnsi"/>
        </w:rPr>
        <w:t>Apache Tomcat</w:t>
      </w:r>
      <w:r w:rsidR="001314B6" w:rsidRPr="00A031C0">
        <w:rPr>
          <w:rFonts w:asciiTheme="minorHAnsi" w:hAnsiTheme="minorHAnsi" w:cstheme="minorHAnsi"/>
        </w:rPr>
        <w:t>, HTML</w:t>
      </w:r>
      <w:r w:rsidR="00526504" w:rsidRPr="00A031C0">
        <w:rPr>
          <w:rFonts w:asciiTheme="minorHAnsi" w:hAnsiTheme="minorHAnsi" w:cstheme="minorHAnsi"/>
        </w:rPr>
        <w:t>, Spring</w:t>
      </w:r>
      <w:r w:rsidR="005F6FF9" w:rsidRPr="00A031C0">
        <w:rPr>
          <w:rFonts w:asciiTheme="minorHAnsi" w:hAnsiTheme="minorHAnsi" w:cstheme="minorHAnsi"/>
        </w:rPr>
        <w:t>,</w:t>
      </w:r>
      <w:r w:rsidR="00526504" w:rsidRPr="00A031C0">
        <w:rPr>
          <w:rFonts w:asciiTheme="minorHAnsi" w:hAnsiTheme="minorHAnsi" w:cstheme="minorHAnsi"/>
        </w:rPr>
        <w:t xml:space="preserve"> Junit, </w:t>
      </w:r>
      <w:r w:rsidR="0025039F" w:rsidRPr="00A031C0">
        <w:rPr>
          <w:rFonts w:asciiTheme="minorHAnsi" w:hAnsiTheme="minorHAnsi" w:cstheme="minorHAnsi"/>
        </w:rPr>
        <w:t xml:space="preserve">Web </w:t>
      </w:r>
      <w:proofErr w:type="spellStart"/>
      <w:r w:rsidR="0025039F" w:rsidRPr="00A031C0">
        <w:rPr>
          <w:rFonts w:asciiTheme="minorHAnsi" w:hAnsiTheme="minorHAnsi" w:cstheme="minorHAnsi"/>
        </w:rPr>
        <w:t>Services</w:t>
      </w:r>
      <w:proofErr w:type="gramStart"/>
      <w:r w:rsidR="0025039F" w:rsidRPr="00A031C0">
        <w:rPr>
          <w:rFonts w:asciiTheme="minorHAnsi" w:hAnsiTheme="minorHAnsi" w:cstheme="minorHAnsi"/>
        </w:rPr>
        <w:t>,</w:t>
      </w:r>
      <w:r w:rsidR="00B53A74" w:rsidRPr="00A031C0">
        <w:rPr>
          <w:rFonts w:asciiTheme="minorHAnsi" w:hAnsiTheme="minorHAnsi" w:cstheme="minorHAnsi"/>
        </w:rPr>
        <w:t>Windows</w:t>
      </w:r>
      <w:proofErr w:type="spellEnd"/>
      <w:proofErr w:type="gramEnd"/>
      <w:r w:rsidR="00EC0932" w:rsidRPr="00A031C0">
        <w:rPr>
          <w:rFonts w:asciiTheme="minorHAnsi" w:hAnsiTheme="minorHAnsi" w:cstheme="minorHAnsi"/>
        </w:rPr>
        <w:t xml:space="preserve"> XP</w:t>
      </w:r>
      <w:r w:rsidRPr="00A031C0">
        <w:rPr>
          <w:rFonts w:asciiTheme="minorHAnsi" w:hAnsiTheme="minorHAnsi" w:cstheme="minorHAnsi"/>
        </w:rPr>
        <w:t>.</w:t>
      </w:r>
    </w:p>
    <w:p w:rsidR="002F09BD" w:rsidRPr="00A031C0" w:rsidRDefault="002F09BD" w:rsidP="00A031C0">
      <w:pPr>
        <w:pStyle w:val="BodyTextIndent2"/>
        <w:tabs>
          <w:tab w:val="left" w:pos="284"/>
        </w:tabs>
        <w:spacing w:after="0" w:line="240" w:lineRule="auto"/>
        <w:ind w:left="284" w:hanging="284"/>
        <w:contextualSpacing/>
        <w:rPr>
          <w:rFonts w:asciiTheme="minorHAnsi" w:hAnsiTheme="minorHAnsi" w:cstheme="minorHAnsi"/>
        </w:rPr>
      </w:pPr>
    </w:p>
    <w:p w:rsidR="00B845BD" w:rsidRPr="00A031C0" w:rsidRDefault="00484707" w:rsidP="00A031C0">
      <w:pPr>
        <w:tabs>
          <w:tab w:val="left" w:pos="284"/>
        </w:tabs>
        <w:autoSpaceDE w:val="0"/>
        <w:autoSpaceDN w:val="0"/>
        <w:adjustRightInd w:val="0"/>
        <w:spacing w:after="0" w:line="240" w:lineRule="auto"/>
        <w:ind w:left="284" w:hanging="284"/>
        <w:rPr>
          <w:rFonts w:asciiTheme="minorHAnsi" w:hAnsiTheme="minorHAnsi" w:cstheme="minorHAnsi"/>
          <w:b/>
          <w:iCs/>
        </w:rPr>
      </w:pPr>
      <w:r w:rsidRPr="00A031C0">
        <w:rPr>
          <w:rFonts w:asciiTheme="minorHAnsi" w:hAnsiTheme="minorHAnsi" w:cstheme="minorHAnsi"/>
          <w:b/>
          <w:bCs/>
        </w:rPr>
        <w:t>HCL</w:t>
      </w:r>
      <w:r w:rsidR="00096E94" w:rsidRPr="00A031C0">
        <w:rPr>
          <w:rFonts w:asciiTheme="minorHAnsi" w:hAnsiTheme="minorHAnsi" w:cstheme="minorHAnsi"/>
          <w:b/>
          <w:bCs/>
        </w:rPr>
        <w:t xml:space="preserve"> Technologies Limited</w:t>
      </w:r>
      <w:r w:rsidRPr="00A031C0">
        <w:rPr>
          <w:rFonts w:asciiTheme="minorHAnsi" w:hAnsiTheme="minorHAnsi" w:cstheme="minorHAnsi"/>
          <w:b/>
          <w:bCs/>
        </w:rPr>
        <w:t>, Noida</w:t>
      </w:r>
      <w:r w:rsidR="00B845BD" w:rsidRPr="00A031C0">
        <w:rPr>
          <w:rFonts w:asciiTheme="minorHAnsi" w:hAnsiTheme="minorHAnsi" w:cstheme="minorHAnsi"/>
          <w:b/>
          <w:bCs/>
        </w:rPr>
        <w:t>, India</w:t>
      </w:r>
      <w:r w:rsidR="00C15F98" w:rsidRPr="00A031C0">
        <w:rPr>
          <w:rFonts w:asciiTheme="minorHAnsi" w:hAnsiTheme="minorHAnsi" w:cstheme="minorHAnsi"/>
          <w:b/>
          <w:bCs/>
        </w:rPr>
        <w:t xml:space="preserve"> </w:t>
      </w:r>
      <w:r w:rsidR="00C15F98" w:rsidRPr="00A031C0">
        <w:rPr>
          <w:rFonts w:asciiTheme="minorHAnsi" w:hAnsiTheme="minorHAnsi" w:cstheme="minorHAnsi"/>
          <w:b/>
          <w:bCs/>
        </w:rPr>
        <w:tab/>
      </w:r>
      <w:r w:rsidR="00C15F98" w:rsidRPr="00A031C0">
        <w:rPr>
          <w:rFonts w:asciiTheme="minorHAnsi" w:hAnsiTheme="minorHAnsi" w:cstheme="minorHAnsi"/>
          <w:b/>
          <w:bCs/>
        </w:rPr>
        <w:tab/>
      </w:r>
      <w:r w:rsidR="00C15F98" w:rsidRPr="00A031C0">
        <w:rPr>
          <w:rFonts w:asciiTheme="minorHAnsi" w:hAnsiTheme="minorHAnsi" w:cstheme="minorHAnsi"/>
          <w:b/>
          <w:bCs/>
        </w:rPr>
        <w:tab/>
      </w:r>
      <w:r w:rsidRPr="00A031C0">
        <w:rPr>
          <w:rFonts w:asciiTheme="minorHAnsi" w:hAnsiTheme="minorHAnsi" w:cstheme="minorHAnsi"/>
          <w:b/>
          <w:bCs/>
        </w:rPr>
        <w:t xml:space="preserve">        </w:t>
      </w:r>
      <w:r w:rsidR="00A031C0">
        <w:rPr>
          <w:rFonts w:asciiTheme="minorHAnsi" w:hAnsiTheme="minorHAnsi" w:cstheme="minorHAnsi"/>
          <w:b/>
          <w:bCs/>
        </w:rPr>
        <w:tab/>
      </w:r>
      <w:r w:rsidR="00A031C0">
        <w:rPr>
          <w:rFonts w:asciiTheme="minorHAnsi" w:hAnsiTheme="minorHAnsi" w:cstheme="minorHAnsi"/>
          <w:b/>
          <w:bCs/>
        </w:rPr>
        <w:tab/>
      </w:r>
      <w:r w:rsidR="001314B6" w:rsidRPr="00A031C0">
        <w:rPr>
          <w:rFonts w:asciiTheme="minorHAnsi" w:hAnsiTheme="minorHAnsi" w:cstheme="minorHAnsi"/>
          <w:b/>
          <w:bCs/>
        </w:rPr>
        <w:t xml:space="preserve">         </w:t>
      </w:r>
      <w:r w:rsidRPr="00A031C0">
        <w:rPr>
          <w:rFonts w:asciiTheme="minorHAnsi" w:hAnsiTheme="minorHAnsi" w:cstheme="minorHAnsi"/>
          <w:b/>
          <w:bCs/>
        </w:rPr>
        <w:t xml:space="preserve"> </w:t>
      </w:r>
      <w:r w:rsidRPr="00A031C0">
        <w:rPr>
          <w:rFonts w:asciiTheme="minorHAnsi" w:hAnsiTheme="minorHAnsi" w:cstheme="minorHAnsi"/>
          <w:b/>
          <w:iCs/>
        </w:rPr>
        <w:t>July 2007 – Oct</w:t>
      </w:r>
      <w:r w:rsidR="00B42BED" w:rsidRPr="00A031C0">
        <w:rPr>
          <w:rFonts w:asciiTheme="minorHAnsi" w:hAnsiTheme="minorHAnsi" w:cstheme="minorHAnsi"/>
          <w:b/>
          <w:iCs/>
        </w:rPr>
        <w:t xml:space="preserve"> 2009</w:t>
      </w:r>
    </w:p>
    <w:p w:rsidR="00C15F98" w:rsidRPr="00A031C0" w:rsidRDefault="00C15F98" w:rsidP="00A031C0">
      <w:pPr>
        <w:tabs>
          <w:tab w:val="left" w:pos="284"/>
        </w:tabs>
        <w:autoSpaceDE w:val="0"/>
        <w:autoSpaceDN w:val="0"/>
        <w:adjustRightInd w:val="0"/>
        <w:spacing w:after="0" w:line="240" w:lineRule="auto"/>
        <w:ind w:left="284" w:hanging="284"/>
        <w:rPr>
          <w:rFonts w:asciiTheme="minorHAnsi" w:hAnsiTheme="minorHAnsi" w:cstheme="minorHAnsi"/>
          <w:b/>
          <w:bCs/>
        </w:rPr>
      </w:pPr>
      <w:r w:rsidRPr="00A031C0">
        <w:rPr>
          <w:rFonts w:asciiTheme="minorHAnsi" w:hAnsiTheme="minorHAnsi" w:cstheme="minorHAnsi"/>
          <w:b/>
          <w:bCs/>
        </w:rPr>
        <w:t xml:space="preserve">Senior System Engineer, </w:t>
      </w:r>
    </w:p>
    <w:p w:rsidR="00C15F98" w:rsidRPr="00A031C0" w:rsidRDefault="00C15F98" w:rsidP="00A031C0">
      <w:pPr>
        <w:tabs>
          <w:tab w:val="left" w:pos="284"/>
        </w:tabs>
        <w:autoSpaceDE w:val="0"/>
        <w:autoSpaceDN w:val="0"/>
        <w:adjustRightInd w:val="0"/>
        <w:spacing w:after="0" w:line="240" w:lineRule="auto"/>
        <w:ind w:left="284" w:hanging="284"/>
        <w:rPr>
          <w:rFonts w:asciiTheme="minorHAnsi" w:hAnsiTheme="minorHAnsi" w:cstheme="minorHAnsi"/>
          <w:b/>
          <w:bCs/>
        </w:rPr>
      </w:pPr>
    </w:p>
    <w:p w:rsidR="003B400B" w:rsidRDefault="006E2036" w:rsidP="00A031C0">
      <w:pPr>
        <w:tabs>
          <w:tab w:val="left" w:pos="284"/>
        </w:tabs>
        <w:spacing w:after="0" w:line="240" w:lineRule="auto"/>
        <w:jc w:val="both"/>
        <w:rPr>
          <w:rFonts w:asciiTheme="minorHAnsi" w:hAnsiTheme="minorHAnsi" w:cstheme="minorHAnsi"/>
        </w:rPr>
      </w:pPr>
      <w:r w:rsidRPr="00A031C0">
        <w:rPr>
          <w:rFonts w:asciiTheme="minorHAnsi" w:hAnsiTheme="minorHAnsi" w:cstheme="minorHAnsi"/>
          <w:b/>
        </w:rPr>
        <w:t>Project 1</w:t>
      </w:r>
      <w:r w:rsidR="003B400B" w:rsidRPr="00A031C0">
        <w:rPr>
          <w:rFonts w:asciiTheme="minorHAnsi" w:hAnsiTheme="minorHAnsi" w:cstheme="minorHAnsi"/>
          <w:b/>
        </w:rPr>
        <w:t xml:space="preserve"> </w:t>
      </w:r>
      <w:r w:rsidR="001314B6" w:rsidRPr="00A031C0">
        <w:rPr>
          <w:rFonts w:asciiTheme="minorHAnsi" w:hAnsiTheme="minorHAnsi" w:cstheme="minorHAnsi"/>
          <w:b/>
        </w:rPr>
        <w:t>–</w:t>
      </w:r>
      <w:r w:rsidR="003B400B" w:rsidRPr="00A031C0">
        <w:rPr>
          <w:rFonts w:asciiTheme="minorHAnsi" w:hAnsiTheme="minorHAnsi" w:cstheme="minorHAnsi"/>
          <w:b/>
        </w:rPr>
        <w:t xml:space="preserve"> </w:t>
      </w:r>
      <w:r w:rsidR="001314B6" w:rsidRPr="00A031C0">
        <w:rPr>
          <w:rFonts w:asciiTheme="minorHAnsi" w:hAnsiTheme="minorHAnsi" w:cstheme="minorHAnsi"/>
          <w:b/>
        </w:rPr>
        <w:t>British Telecom</w:t>
      </w:r>
      <w:r w:rsidR="003B400B" w:rsidRPr="00A031C0">
        <w:rPr>
          <w:rFonts w:asciiTheme="minorHAnsi" w:hAnsiTheme="minorHAnsi" w:cstheme="minorHAnsi"/>
        </w:rPr>
        <w:t>:</w:t>
      </w:r>
      <w:r w:rsidR="001314B6" w:rsidRPr="00A031C0">
        <w:rPr>
          <w:rFonts w:asciiTheme="minorHAnsi" w:hAnsiTheme="minorHAnsi" w:cstheme="minorHAnsi"/>
        </w:rPr>
        <w:t xml:space="preserve"> BT is one of the world’s leading communications services companies, serving the needs of customers in the UK and in more than 170 countries worldwide. </w:t>
      </w:r>
      <w:proofErr w:type="gramStart"/>
      <w:r w:rsidR="001314B6" w:rsidRPr="00A031C0">
        <w:rPr>
          <w:rFonts w:asciiTheme="minorHAnsi" w:hAnsiTheme="minorHAnsi" w:cstheme="minorHAnsi"/>
        </w:rPr>
        <w:t>it</w:t>
      </w:r>
      <w:proofErr w:type="gramEnd"/>
      <w:r w:rsidR="001314B6" w:rsidRPr="00A031C0">
        <w:rPr>
          <w:rFonts w:asciiTheme="minorHAnsi" w:hAnsiTheme="minorHAnsi" w:cstheme="minorHAnsi"/>
        </w:rPr>
        <w:t xml:space="preserve"> has Local and global managed networked IT services and communications</w:t>
      </w:r>
      <w:r w:rsidR="00A20555" w:rsidRPr="00A031C0">
        <w:rPr>
          <w:rFonts w:asciiTheme="minorHAnsi" w:hAnsiTheme="minorHAnsi" w:cstheme="minorHAnsi"/>
        </w:rPr>
        <w:t>,</w:t>
      </w:r>
      <w:r w:rsidR="001314B6" w:rsidRPr="00A031C0">
        <w:rPr>
          <w:rFonts w:asciiTheme="minorHAnsi" w:hAnsiTheme="minorHAnsi" w:cstheme="minorHAnsi"/>
        </w:rPr>
        <w:t xml:space="preserve"> uses web based </w:t>
      </w:r>
      <w:r w:rsidR="00A20555" w:rsidRPr="00A031C0">
        <w:rPr>
          <w:rFonts w:asciiTheme="minorHAnsi" w:hAnsiTheme="minorHAnsi" w:cstheme="minorHAnsi"/>
        </w:rPr>
        <w:t xml:space="preserve">order management system  to place orders online. </w:t>
      </w:r>
      <w:r w:rsidR="003B400B" w:rsidRPr="00A031C0">
        <w:rPr>
          <w:rFonts w:asciiTheme="minorHAnsi" w:hAnsiTheme="minorHAnsi" w:cstheme="minorHAnsi"/>
        </w:rPr>
        <w:t xml:space="preserve">The site also gives the facility for new </w:t>
      </w:r>
      <w:r w:rsidR="00A20555" w:rsidRPr="00A031C0">
        <w:rPr>
          <w:rFonts w:asciiTheme="minorHAnsi" w:hAnsiTheme="minorHAnsi" w:cstheme="minorHAnsi"/>
        </w:rPr>
        <w:t xml:space="preserve">customer </w:t>
      </w:r>
      <w:r w:rsidR="003B400B" w:rsidRPr="00A031C0">
        <w:rPr>
          <w:rFonts w:asciiTheme="minorHAnsi" w:hAnsiTheme="minorHAnsi" w:cstheme="minorHAnsi"/>
        </w:rPr>
        <w:t xml:space="preserve">registration, </w:t>
      </w:r>
      <w:r w:rsidR="00A20555" w:rsidRPr="00A031C0">
        <w:rPr>
          <w:rFonts w:asciiTheme="minorHAnsi" w:hAnsiTheme="minorHAnsi" w:cstheme="minorHAnsi"/>
        </w:rPr>
        <w:t>new offers</w:t>
      </w:r>
      <w:r w:rsidR="003B400B" w:rsidRPr="00A031C0">
        <w:rPr>
          <w:rFonts w:asciiTheme="minorHAnsi" w:hAnsiTheme="minorHAnsi" w:cstheme="minorHAnsi"/>
        </w:rPr>
        <w:t xml:space="preserve">, renewals, </w:t>
      </w:r>
      <w:r w:rsidR="00183DA2" w:rsidRPr="00A031C0">
        <w:rPr>
          <w:rFonts w:asciiTheme="minorHAnsi" w:hAnsiTheme="minorHAnsi" w:cstheme="minorHAnsi"/>
        </w:rPr>
        <w:t>and registering</w:t>
      </w:r>
      <w:r w:rsidR="003B400B" w:rsidRPr="00A031C0">
        <w:rPr>
          <w:rFonts w:asciiTheme="minorHAnsi" w:hAnsiTheme="minorHAnsi" w:cstheme="minorHAnsi"/>
        </w:rPr>
        <w:t xml:space="preserve"> lost or stolen items, logging complaints and suggestions for improving the services.</w:t>
      </w:r>
    </w:p>
    <w:p w:rsidR="00A031C0" w:rsidRPr="00A031C0" w:rsidRDefault="00A031C0" w:rsidP="00A031C0">
      <w:pPr>
        <w:tabs>
          <w:tab w:val="left" w:pos="284"/>
        </w:tabs>
        <w:spacing w:after="0" w:line="240" w:lineRule="auto"/>
        <w:jc w:val="both"/>
        <w:rPr>
          <w:rFonts w:asciiTheme="minorHAnsi" w:hAnsiTheme="minorHAnsi" w:cstheme="minorHAnsi"/>
        </w:rPr>
      </w:pPr>
    </w:p>
    <w:p w:rsidR="00FF7340" w:rsidRPr="00A031C0" w:rsidRDefault="00C15F98" w:rsidP="00A031C0">
      <w:pPr>
        <w:tabs>
          <w:tab w:val="left" w:pos="284"/>
          <w:tab w:val="left" w:pos="6120"/>
        </w:tabs>
        <w:spacing w:after="0" w:line="240" w:lineRule="auto"/>
        <w:ind w:left="284" w:hanging="284"/>
        <w:jc w:val="both"/>
        <w:rPr>
          <w:rFonts w:asciiTheme="minorHAnsi" w:hAnsiTheme="minorHAnsi" w:cstheme="minorHAnsi"/>
          <w:lang w:eastAsia="en-IN"/>
        </w:rPr>
      </w:pPr>
      <w:r w:rsidRPr="00A031C0">
        <w:rPr>
          <w:rFonts w:asciiTheme="minorHAnsi" w:hAnsiTheme="minorHAnsi" w:cstheme="minorHAnsi"/>
          <w:b/>
        </w:rPr>
        <w:t xml:space="preserve"> </w:t>
      </w:r>
      <w:r w:rsidR="00FF7340" w:rsidRPr="00A031C0">
        <w:rPr>
          <w:rFonts w:asciiTheme="minorHAnsi" w:hAnsiTheme="minorHAnsi" w:cstheme="minorHAnsi"/>
          <w:b/>
          <w:lang w:eastAsia="en-IN"/>
        </w:rPr>
        <w:t>Responsibilities</w:t>
      </w:r>
      <w:r w:rsidR="00FF7340" w:rsidRPr="00A031C0">
        <w:rPr>
          <w:rFonts w:asciiTheme="minorHAnsi" w:hAnsiTheme="minorHAnsi" w:cstheme="minorHAnsi"/>
          <w:lang w:eastAsia="en-IN"/>
        </w:rPr>
        <w:t xml:space="preserve">: </w:t>
      </w:r>
    </w:p>
    <w:p w:rsidR="00FF7340" w:rsidRPr="00A031C0" w:rsidRDefault="00FF7340" w:rsidP="00A031C0">
      <w:pPr>
        <w:numPr>
          <w:ilvl w:val="0"/>
          <w:numId w:val="18"/>
        </w:numPr>
        <w:tabs>
          <w:tab w:val="clear" w:pos="720"/>
          <w:tab w:val="left" w:pos="284"/>
          <w:tab w:val="num" w:pos="360"/>
          <w:tab w:val="left" w:pos="6120"/>
        </w:tabs>
        <w:spacing w:after="0" w:line="240" w:lineRule="auto"/>
        <w:ind w:left="284" w:hanging="284"/>
        <w:jc w:val="both"/>
        <w:rPr>
          <w:rFonts w:asciiTheme="minorHAnsi" w:hAnsiTheme="minorHAnsi" w:cstheme="minorHAnsi"/>
          <w:color w:val="000000"/>
        </w:rPr>
      </w:pPr>
      <w:r w:rsidRPr="00A031C0">
        <w:rPr>
          <w:rFonts w:asciiTheme="minorHAnsi" w:hAnsiTheme="minorHAnsi" w:cstheme="minorHAnsi"/>
          <w:color w:val="000000"/>
        </w:rPr>
        <w:t>Respons</w:t>
      </w:r>
      <w:r w:rsidR="00A636C3" w:rsidRPr="00A031C0">
        <w:rPr>
          <w:rFonts w:asciiTheme="minorHAnsi" w:hAnsiTheme="minorHAnsi" w:cstheme="minorHAnsi"/>
          <w:color w:val="000000"/>
        </w:rPr>
        <w:t>ible for functional</w:t>
      </w:r>
      <w:r w:rsidRPr="00A031C0">
        <w:rPr>
          <w:rFonts w:asciiTheme="minorHAnsi" w:hAnsiTheme="minorHAnsi" w:cstheme="minorHAnsi"/>
          <w:color w:val="000000"/>
        </w:rPr>
        <w:t xml:space="preserve"> testing</w:t>
      </w:r>
      <w:r w:rsidR="00A636C3" w:rsidRPr="00A031C0">
        <w:rPr>
          <w:rFonts w:asciiTheme="minorHAnsi" w:hAnsiTheme="minorHAnsi" w:cstheme="minorHAnsi"/>
          <w:color w:val="000000"/>
        </w:rPr>
        <w:t xml:space="preserve"> and customer service.</w:t>
      </w:r>
    </w:p>
    <w:p w:rsidR="00A636C3" w:rsidRPr="00A031C0" w:rsidRDefault="00A636C3" w:rsidP="00A031C0">
      <w:pPr>
        <w:tabs>
          <w:tab w:val="left" w:pos="284"/>
          <w:tab w:val="left" w:pos="6120"/>
        </w:tabs>
        <w:spacing w:after="0" w:line="240" w:lineRule="auto"/>
        <w:ind w:left="284" w:hanging="284"/>
        <w:jc w:val="both"/>
        <w:rPr>
          <w:rFonts w:asciiTheme="minorHAnsi" w:hAnsiTheme="minorHAnsi" w:cstheme="minorHAnsi"/>
          <w:color w:val="000000"/>
        </w:rPr>
      </w:pPr>
    </w:p>
    <w:p w:rsidR="00FF7340" w:rsidRPr="00A031C0" w:rsidRDefault="00FF7340" w:rsidP="00A031C0">
      <w:pPr>
        <w:tabs>
          <w:tab w:val="left" w:pos="284"/>
        </w:tabs>
        <w:spacing w:after="0" w:line="240" w:lineRule="auto"/>
        <w:ind w:left="284" w:hanging="284"/>
        <w:rPr>
          <w:rFonts w:asciiTheme="minorHAnsi" w:hAnsiTheme="minorHAnsi" w:cstheme="minorHAnsi"/>
          <w:lang w:val="en-IN" w:eastAsia="en-IN"/>
        </w:rPr>
      </w:pPr>
      <w:r w:rsidRPr="00A031C0">
        <w:rPr>
          <w:rFonts w:asciiTheme="minorHAnsi" w:hAnsiTheme="minorHAnsi" w:cstheme="minorHAnsi"/>
          <w:b/>
          <w:lang w:eastAsia="en-IN"/>
        </w:rPr>
        <w:t>Environment</w:t>
      </w:r>
      <w:r w:rsidRPr="00A031C0">
        <w:rPr>
          <w:rFonts w:asciiTheme="minorHAnsi" w:hAnsiTheme="minorHAnsi" w:cstheme="minorHAnsi"/>
          <w:lang w:eastAsia="en-IN"/>
        </w:rPr>
        <w:t xml:space="preserve">: </w:t>
      </w:r>
      <w:r w:rsidR="00A636C3" w:rsidRPr="00A031C0">
        <w:rPr>
          <w:rFonts w:asciiTheme="minorHAnsi" w:hAnsiTheme="minorHAnsi" w:cstheme="minorHAnsi"/>
          <w:lang w:eastAsia="en-IN"/>
        </w:rPr>
        <w:t>Application Server</w:t>
      </w:r>
    </w:p>
    <w:p w:rsidR="00FF7340" w:rsidRPr="00A031C0" w:rsidRDefault="00FF7340" w:rsidP="00A031C0">
      <w:pPr>
        <w:tabs>
          <w:tab w:val="left" w:pos="284"/>
        </w:tabs>
        <w:spacing w:after="0" w:line="240" w:lineRule="auto"/>
        <w:ind w:left="284" w:hanging="284"/>
        <w:jc w:val="both"/>
        <w:rPr>
          <w:rFonts w:asciiTheme="minorHAnsi" w:hAnsiTheme="minorHAnsi" w:cstheme="minorHAnsi"/>
          <w:b/>
        </w:rPr>
      </w:pPr>
    </w:p>
    <w:p w:rsidR="00FF7340" w:rsidRPr="00A031C0" w:rsidRDefault="00FF7340" w:rsidP="00A031C0">
      <w:pPr>
        <w:tabs>
          <w:tab w:val="left" w:pos="284"/>
        </w:tabs>
        <w:spacing w:after="0" w:line="240" w:lineRule="auto"/>
        <w:ind w:left="284" w:hanging="284"/>
        <w:jc w:val="both"/>
        <w:rPr>
          <w:rFonts w:asciiTheme="minorHAnsi" w:hAnsiTheme="minorHAnsi" w:cstheme="minorHAnsi"/>
          <w:b/>
        </w:rPr>
      </w:pPr>
    </w:p>
    <w:p w:rsidR="00FF7340" w:rsidRPr="00A031C0" w:rsidRDefault="00FF7340" w:rsidP="00A031C0">
      <w:pPr>
        <w:tabs>
          <w:tab w:val="left" w:pos="284"/>
        </w:tabs>
        <w:spacing w:after="0" w:line="240" w:lineRule="auto"/>
        <w:ind w:left="284" w:hanging="284"/>
        <w:jc w:val="both"/>
        <w:rPr>
          <w:rFonts w:asciiTheme="minorHAnsi" w:hAnsiTheme="minorHAnsi" w:cstheme="minorHAnsi"/>
          <w:b/>
        </w:rPr>
      </w:pPr>
    </w:p>
    <w:p w:rsidR="00FF7340" w:rsidRPr="00A031C0" w:rsidRDefault="00FF7340" w:rsidP="00A031C0">
      <w:pPr>
        <w:tabs>
          <w:tab w:val="left" w:pos="284"/>
        </w:tabs>
        <w:spacing w:after="0" w:line="240" w:lineRule="auto"/>
        <w:ind w:left="284" w:hanging="284"/>
        <w:jc w:val="both"/>
        <w:rPr>
          <w:rFonts w:asciiTheme="minorHAnsi" w:hAnsiTheme="minorHAnsi" w:cstheme="minorHAnsi"/>
          <w:b/>
        </w:rPr>
      </w:pPr>
    </w:p>
    <w:p w:rsidR="00B845BD" w:rsidRPr="00A031C0" w:rsidRDefault="00B845BD" w:rsidP="00A031C0">
      <w:pPr>
        <w:tabs>
          <w:tab w:val="left" w:pos="284"/>
        </w:tabs>
        <w:spacing w:after="0" w:line="240" w:lineRule="auto"/>
        <w:ind w:left="284" w:hanging="284"/>
        <w:rPr>
          <w:rFonts w:asciiTheme="minorHAnsi" w:hAnsiTheme="minorHAnsi" w:cstheme="minorHAnsi"/>
          <w:lang w:val="en-IN" w:eastAsia="en-IN"/>
        </w:rPr>
      </w:pPr>
    </w:p>
    <w:sectPr w:rsidR="00B845BD" w:rsidRPr="00A031C0" w:rsidSect="00C15F98">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595" w:rsidRDefault="00313595" w:rsidP="00EA14D0">
      <w:pPr>
        <w:spacing w:after="0" w:line="240" w:lineRule="auto"/>
      </w:pPr>
      <w:r>
        <w:separator/>
      </w:r>
    </w:p>
  </w:endnote>
  <w:endnote w:type="continuationSeparator" w:id="0">
    <w:p w:rsidR="00313595" w:rsidRDefault="00313595" w:rsidP="00EA1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595" w:rsidRDefault="00313595" w:rsidP="00EA14D0">
      <w:pPr>
        <w:spacing w:after="0" w:line="240" w:lineRule="auto"/>
      </w:pPr>
      <w:r>
        <w:separator/>
      </w:r>
    </w:p>
  </w:footnote>
  <w:footnote w:type="continuationSeparator" w:id="0">
    <w:p w:rsidR="00313595" w:rsidRDefault="00313595" w:rsidP="00EA14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25E" w:rsidRPr="00A7615C" w:rsidRDefault="00EB325E" w:rsidP="00EB325E">
    <w:pPr>
      <w:pStyle w:val="Header"/>
      <w:rPr>
        <w:rFonts w:cs="Calibri"/>
        <w:lang w:val="en-IN"/>
      </w:rPr>
    </w:pPr>
    <w:r w:rsidRPr="00A7615C">
      <w:rPr>
        <w:rFonts w:cs="Calibri"/>
        <w:lang w:val="en-IN"/>
      </w:rPr>
      <w:t xml:space="preserve">Contact: 856-462-1406 E: ranjeet@intellyk.com </w:t>
    </w:r>
  </w:p>
  <w:p w:rsidR="006502D1" w:rsidRDefault="006502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sz w:val="20"/>
        <w:szCs w:val="20"/>
      </w:rPr>
    </w:lvl>
  </w:abstractNum>
  <w:abstractNum w:abstractNumId="1"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sz w:val="20"/>
        <w:szCs w:val="20"/>
      </w:rPr>
    </w:lvl>
  </w:abstractNum>
  <w:abstractNum w:abstractNumId="2"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sz w:val="20"/>
        <w:szCs w:val="20"/>
      </w:rPr>
    </w:lvl>
  </w:abstractNum>
  <w:abstractNum w:abstractNumId="3" w15:restartNumberingAfterBreak="0">
    <w:nsid w:val="0000000B"/>
    <w:multiLevelType w:val="singleLevel"/>
    <w:tmpl w:val="0000000B"/>
    <w:name w:val="WW8Num11"/>
    <w:lvl w:ilvl="0">
      <w:start w:val="1"/>
      <w:numFmt w:val="bullet"/>
      <w:lvlText w:val=""/>
      <w:lvlJc w:val="left"/>
      <w:pPr>
        <w:tabs>
          <w:tab w:val="num" w:pos="720"/>
        </w:tabs>
        <w:ind w:left="720" w:hanging="360"/>
      </w:pPr>
      <w:rPr>
        <w:rFonts w:ascii="Symbol" w:hAnsi="Symbol"/>
        <w:sz w:val="20"/>
        <w:szCs w:val="20"/>
      </w:rPr>
    </w:lvl>
  </w:abstractNum>
  <w:abstractNum w:abstractNumId="4" w15:restartNumberingAfterBreak="0">
    <w:nsid w:val="099133C4"/>
    <w:multiLevelType w:val="hybridMultilevel"/>
    <w:tmpl w:val="464057CA"/>
    <w:lvl w:ilvl="0" w:tplc="0409000D">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09A94028"/>
    <w:multiLevelType w:val="hybridMultilevel"/>
    <w:tmpl w:val="F402B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9B0D40"/>
    <w:multiLevelType w:val="hybridMultilevel"/>
    <w:tmpl w:val="F8020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F16634"/>
    <w:multiLevelType w:val="hybridMultilevel"/>
    <w:tmpl w:val="38BACA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F75210"/>
    <w:multiLevelType w:val="hybridMultilevel"/>
    <w:tmpl w:val="D7EE604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0F7475CE"/>
    <w:multiLevelType w:val="hybridMultilevel"/>
    <w:tmpl w:val="8806F2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2C24E17"/>
    <w:multiLevelType w:val="hybridMultilevel"/>
    <w:tmpl w:val="F7B6C0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3C092C"/>
    <w:multiLevelType w:val="hybridMultilevel"/>
    <w:tmpl w:val="06D220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92"/>
        </w:tabs>
        <w:ind w:left="792" w:hanging="360"/>
      </w:pPr>
      <w:rPr>
        <w:rFonts w:ascii="Courier New" w:hAnsi="Courier New" w:cs="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cs="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cs="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2" w15:restartNumberingAfterBreak="0">
    <w:nsid w:val="1A04433F"/>
    <w:multiLevelType w:val="hybridMultilevel"/>
    <w:tmpl w:val="2496F8DE"/>
    <w:lvl w:ilvl="0" w:tplc="D520E06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1A1F3F63"/>
    <w:multiLevelType w:val="hybridMultilevel"/>
    <w:tmpl w:val="F2A2AFB2"/>
    <w:lvl w:ilvl="0" w:tplc="04090001">
      <w:start w:val="1"/>
      <w:numFmt w:val="bullet"/>
      <w:lvlText w:val=""/>
      <w:lvlJc w:val="left"/>
      <w:pPr>
        <w:ind w:left="2475" w:hanging="360"/>
      </w:pPr>
      <w:rPr>
        <w:rFonts w:ascii="Symbol" w:hAnsi="Symbol"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14" w15:restartNumberingAfterBreak="0">
    <w:nsid w:val="1A5735A4"/>
    <w:multiLevelType w:val="hybridMultilevel"/>
    <w:tmpl w:val="8BF6E17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1F2057D"/>
    <w:multiLevelType w:val="hybridMultilevel"/>
    <w:tmpl w:val="8E82B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B624B7"/>
    <w:multiLevelType w:val="hybridMultilevel"/>
    <w:tmpl w:val="83F4A6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9DB6676"/>
    <w:multiLevelType w:val="hybridMultilevel"/>
    <w:tmpl w:val="FA78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91606B"/>
    <w:multiLevelType w:val="hybridMultilevel"/>
    <w:tmpl w:val="673E4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8E00D9"/>
    <w:multiLevelType w:val="hybridMultilevel"/>
    <w:tmpl w:val="55983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2632F5"/>
    <w:multiLevelType w:val="hybridMultilevel"/>
    <w:tmpl w:val="2E2A71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3DE6ABE"/>
    <w:multiLevelType w:val="hybridMultilevel"/>
    <w:tmpl w:val="9F201868"/>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70A12D9"/>
    <w:multiLevelType w:val="hybridMultilevel"/>
    <w:tmpl w:val="84C01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5B7F6F"/>
    <w:multiLevelType w:val="hybridMultilevel"/>
    <w:tmpl w:val="54ACD6AE"/>
    <w:lvl w:ilvl="0" w:tplc="04090001">
      <w:start w:val="1"/>
      <w:numFmt w:val="bullet"/>
      <w:lvlText w:val=""/>
      <w:lvlJc w:val="left"/>
      <w:pPr>
        <w:ind w:left="2880" w:hanging="360"/>
      </w:pPr>
      <w:rPr>
        <w:rFonts w:ascii="Symbol" w:hAnsi="Symbol" w:hint="default"/>
      </w:rPr>
    </w:lvl>
    <w:lvl w:ilvl="1" w:tplc="04090001">
      <w:start w:val="1"/>
      <w:numFmt w:val="bullet"/>
      <w:lvlText w:val=""/>
      <w:lvlJc w:val="left"/>
      <w:pPr>
        <w:ind w:left="3600" w:hanging="360"/>
      </w:pPr>
      <w:rPr>
        <w:rFonts w:ascii="Symbol" w:hAnsi="Symbol" w:hint="default"/>
      </w:rPr>
    </w:lvl>
    <w:lvl w:ilvl="2" w:tplc="04090001">
      <w:start w:val="1"/>
      <w:numFmt w:val="bullet"/>
      <w:lvlText w:val=""/>
      <w:lvlJc w:val="left"/>
      <w:pPr>
        <w:ind w:left="4320" w:hanging="360"/>
      </w:pPr>
      <w:rPr>
        <w:rFonts w:ascii="Symbol" w:hAnsi="Symbol" w:hint="default"/>
      </w:rPr>
    </w:lvl>
    <w:lvl w:ilvl="3" w:tplc="DA26A3B4">
      <w:numFmt w:val="bullet"/>
      <w:lvlText w:val="•"/>
      <w:lvlJc w:val="left"/>
      <w:pPr>
        <w:ind w:left="5055" w:hanging="375"/>
      </w:pPr>
      <w:rPr>
        <w:rFonts w:ascii="Palatino Linotype" w:eastAsia="Calibri" w:hAnsi="Palatino Linotype" w:cs="Calibri"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501E6726"/>
    <w:multiLevelType w:val="hybridMultilevel"/>
    <w:tmpl w:val="EB3C08C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3CB6B17"/>
    <w:multiLevelType w:val="multilevel"/>
    <w:tmpl w:val="1E5AA89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6" w15:restartNumberingAfterBreak="0">
    <w:nsid w:val="55FA2417"/>
    <w:multiLevelType w:val="multilevel"/>
    <w:tmpl w:val="9CF6F670"/>
    <w:lvl w:ilvl="0">
      <w:start w:val="1"/>
      <w:numFmt w:val="bullet"/>
      <w:lvlText w:val=""/>
      <w:lvlJc w:val="left"/>
      <w:pPr>
        <w:tabs>
          <w:tab w:val="num" w:pos="2160"/>
        </w:tabs>
        <w:ind w:left="2520" w:hanging="360"/>
      </w:pPr>
      <w:rPr>
        <w:rFonts w:ascii="Symbol" w:hAnsi="Symbol" w:hint="default"/>
      </w:rPr>
    </w:lvl>
    <w:lvl w:ilvl="1">
      <w:start w:val="1"/>
      <w:numFmt w:val="bullet"/>
      <w:lvlText w:val=""/>
      <w:lvlJc w:val="left"/>
      <w:pPr>
        <w:tabs>
          <w:tab w:val="num" w:pos="2160"/>
        </w:tabs>
        <w:ind w:left="2520" w:hanging="360"/>
      </w:pPr>
      <w:rPr>
        <w:rFonts w:ascii="Wingdings" w:hAnsi="Wingdings" w:cs="Symbol"/>
      </w:rPr>
    </w:lvl>
    <w:lvl w:ilvl="2">
      <w:start w:val="1"/>
      <w:numFmt w:val="bullet"/>
      <w:lvlText w:val=""/>
      <w:lvlJc w:val="left"/>
      <w:pPr>
        <w:tabs>
          <w:tab w:val="num" w:pos="2160"/>
        </w:tabs>
        <w:ind w:left="2520" w:hanging="360"/>
      </w:pPr>
      <w:rPr>
        <w:rFonts w:ascii="Wingdings" w:hAnsi="Wingdings" w:cs="Symbol"/>
      </w:rPr>
    </w:lvl>
    <w:lvl w:ilvl="3">
      <w:start w:val="1"/>
      <w:numFmt w:val="bullet"/>
      <w:lvlText w:val=""/>
      <w:lvlJc w:val="left"/>
      <w:pPr>
        <w:tabs>
          <w:tab w:val="num" w:pos="2160"/>
        </w:tabs>
        <w:ind w:left="2520" w:hanging="360"/>
      </w:pPr>
      <w:rPr>
        <w:rFonts w:ascii="Wingdings" w:hAnsi="Wingdings" w:cs="Symbol"/>
      </w:rPr>
    </w:lvl>
    <w:lvl w:ilvl="4">
      <w:start w:val="1"/>
      <w:numFmt w:val="bullet"/>
      <w:lvlText w:val=""/>
      <w:lvlJc w:val="left"/>
      <w:pPr>
        <w:tabs>
          <w:tab w:val="num" w:pos="2160"/>
        </w:tabs>
        <w:ind w:left="2520" w:hanging="360"/>
      </w:pPr>
      <w:rPr>
        <w:rFonts w:ascii="Wingdings" w:hAnsi="Wingdings" w:cs="Symbol"/>
      </w:rPr>
    </w:lvl>
    <w:lvl w:ilvl="5">
      <w:start w:val="1"/>
      <w:numFmt w:val="bullet"/>
      <w:lvlText w:val=""/>
      <w:lvlJc w:val="left"/>
      <w:pPr>
        <w:tabs>
          <w:tab w:val="num" w:pos="2160"/>
        </w:tabs>
        <w:ind w:left="2520" w:hanging="360"/>
      </w:pPr>
      <w:rPr>
        <w:rFonts w:ascii="Wingdings" w:hAnsi="Wingdings" w:cs="Symbol"/>
      </w:rPr>
    </w:lvl>
    <w:lvl w:ilvl="6">
      <w:start w:val="1"/>
      <w:numFmt w:val="bullet"/>
      <w:lvlText w:val=""/>
      <w:lvlJc w:val="left"/>
      <w:pPr>
        <w:tabs>
          <w:tab w:val="num" w:pos="2160"/>
        </w:tabs>
        <w:ind w:left="2520" w:hanging="360"/>
      </w:pPr>
      <w:rPr>
        <w:rFonts w:ascii="Wingdings" w:hAnsi="Wingdings" w:cs="Symbol"/>
      </w:rPr>
    </w:lvl>
    <w:lvl w:ilvl="7">
      <w:start w:val="1"/>
      <w:numFmt w:val="bullet"/>
      <w:lvlText w:val=""/>
      <w:lvlJc w:val="left"/>
      <w:pPr>
        <w:tabs>
          <w:tab w:val="num" w:pos="2160"/>
        </w:tabs>
        <w:ind w:left="2520" w:hanging="360"/>
      </w:pPr>
      <w:rPr>
        <w:rFonts w:ascii="Wingdings" w:hAnsi="Wingdings" w:cs="Symbol"/>
      </w:rPr>
    </w:lvl>
    <w:lvl w:ilvl="8">
      <w:start w:val="1"/>
      <w:numFmt w:val="bullet"/>
      <w:lvlText w:val=""/>
      <w:lvlJc w:val="left"/>
      <w:pPr>
        <w:tabs>
          <w:tab w:val="num" w:pos="2160"/>
        </w:tabs>
        <w:ind w:left="2520" w:hanging="360"/>
      </w:pPr>
      <w:rPr>
        <w:rFonts w:ascii="Wingdings" w:hAnsi="Wingdings" w:cs="Symbol"/>
      </w:rPr>
    </w:lvl>
  </w:abstractNum>
  <w:abstractNum w:abstractNumId="27" w15:restartNumberingAfterBreak="0">
    <w:nsid w:val="56B93A3F"/>
    <w:multiLevelType w:val="hybridMultilevel"/>
    <w:tmpl w:val="7B82B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380EE9"/>
    <w:multiLevelType w:val="hybridMultilevel"/>
    <w:tmpl w:val="76AC3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3A4422"/>
    <w:multiLevelType w:val="hybridMultilevel"/>
    <w:tmpl w:val="2CF4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164F5A"/>
    <w:multiLevelType w:val="hybridMultilevel"/>
    <w:tmpl w:val="253A69DE"/>
    <w:lvl w:ilvl="0" w:tplc="6C1ABAC4">
      <w:start w:val="1"/>
      <w:numFmt w:val="bullet"/>
      <w:pStyle w:val="NormalTimesNewRoman"/>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257B66"/>
    <w:multiLevelType w:val="hybridMultilevel"/>
    <w:tmpl w:val="8BEC516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68DE6A5D"/>
    <w:multiLevelType w:val="hybridMultilevel"/>
    <w:tmpl w:val="6C78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2879AC"/>
    <w:multiLevelType w:val="hybridMultilevel"/>
    <w:tmpl w:val="3CEC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DF40B5"/>
    <w:multiLevelType w:val="hybridMultilevel"/>
    <w:tmpl w:val="48AA1498"/>
    <w:lvl w:ilvl="0" w:tplc="52AE6D1C">
      <w:start w:val="1"/>
      <w:numFmt w:val="lowerRoman"/>
      <w:lvlText w:val="%1)"/>
      <w:lvlJc w:val="left"/>
      <w:pPr>
        <w:ind w:left="1155" w:hanging="72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5" w15:restartNumberingAfterBreak="0">
    <w:nsid w:val="7519127D"/>
    <w:multiLevelType w:val="hybridMultilevel"/>
    <w:tmpl w:val="6730FF16"/>
    <w:lvl w:ilvl="0" w:tplc="6F5A5DC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773A4ACE"/>
    <w:multiLevelType w:val="hybridMultilevel"/>
    <w:tmpl w:val="E4BC8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76E1819"/>
    <w:multiLevelType w:val="hybridMultilevel"/>
    <w:tmpl w:val="730AE8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D61650"/>
    <w:multiLevelType w:val="hybridMultilevel"/>
    <w:tmpl w:val="84E82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8"/>
  </w:num>
  <w:num w:numId="3">
    <w:abstractNumId w:val="33"/>
  </w:num>
  <w:num w:numId="4">
    <w:abstractNumId w:val="25"/>
  </w:num>
  <w:num w:numId="5">
    <w:abstractNumId w:val="21"/>
  </w:num>
  <w:num w:numId="6">
    <w:abstractNumId w:val="19"/>
  </w:num>
  <w:num w:numId="7">
    <w:abstractNumId w:val="12"/>
  </w:num>
  <w:num w:numId="8">
    <w:abstractNumId w:val="35"/>
  </w:num>
  <w:num w:numId="9">
    <w:abstractNumId w:val="32"/>
  </w:num>
  <w:num w:numId="10">
    <w:abstractNumId w:val="20"/>
  </w:num>
  <w:num w:numId="11">
    <w:abstractNumId w:val="16"/>
  </w:num>
  <w:num w:numId="12">
    <w:abstractNumId w:val="15"/>
  </w:num>
  <w:num w:numId="13">
    <w:abstractNumId w:val="6"/>
  </w:num>
  <w:num w:numId="14">
    <w:abstractNumId w:val="27"/>
  </w:num>
  <w:num w:numId="15">
    <w:abstractNumId w:val="29"/>
  </w:num>
  <w:num w:numId="16">
    <w:abstractNumId w:val="13"/>
  </w:num>
  <w:num w:numId="17">
    <w:abstractNumId w:val="5"/>
  </w:num>
  <w:num w:numId="18">
    <w:abstractNumId w:val="0"/>
  </w:num>
  <w:num w:numId="19">
    <w:abstractNumId w:val="9"/>
  </w:num>
  <w:num w:numId="20">
    <w:abstractNumId w:val="22"/>
  </w:num>
  <w:num w:numId="21">
    <w:abstractNumId w:val="38"/>
  </w:num>
  <w:num w:numId="22">
    <w:abstractNumId w:val="18"/>
  </w:num>
  <w:num w:numId="23">
    <w:abstractNumId w:val="30"/>
  </w:num>
  <w:num w:numId="24">
    <w:abstractNumId w:val="24"/>
  </w:num>
  <w:num w:numId="25">
    <w:abstractNumId w:val="1"/>
  </w:num>
  <w:num w:numId="26">
    <w:abstractNumId w:val="2"/>
  </w:num>
  <w:num w:numId="27">
    <w:abstractNumId w:val="3"/>
  </w:num>
  <w:num w:numId="28">
    <w:abstractNumId w:val="26"/>
  </w:num>
  <w:num w:numId="29">
    <w:abstractNumId w:val="14"/>
  </w:num>
  <w:num w:numId="30">
    <w:abstractNumId w:val="11"/>
  </w:num>
  <w:num w:numId="31">
    <w:abstractNumId w:val="4"/>
  </w:num>
  <w:num w:numId="32">
    <w:abstractNumId w:val="7"/>
  </w:num>
  <w:num w:numId="33">
    <w:abstractNumId w:val="31"/>
  </w:num>
  <w:num w:numId="34">
    <w:abstractNumId w:val="17"/>
  </w:num>
  <w:num w:numId="35">
    <w:abstractNumId w:val="34"/>
  </w:num>
  <w:num w:numId="36">
    <w:abstractNumId w:val="37"/>
  </w:num>
  <w:num w:numId="37">
    <w:abstractNumId w:val="8"/>
  </w:num>
  <w:num w:numId="38">
    <w:abstractNumId w:val="10"/>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BA8"/>
    <w:rsid w:val="00002651"/>
    <w:rsid w:val="00003080"/>
    <w:rsid w:val="00006C81"/>
    <w:rsid w:val="00023740"/>
    <w:rsid w:val="000243DE"/>
    <w:rsid w:val="000315E9"/>
    <w:rsid w:val="00033B76"/>
    <w:rsid w:val="0004399B"/>
    <w:rsid w:val="00045254"/>
    <w:rsid w:val="0005055E"/>
    <w:rsid w:val="0005734A"/>
    <w:rsid w:val="000611F6"/>
    <w:rsid w:val="00061346"/>
    <w:rsid w:val="00066B76"/>
    <w:rsid w:val="00081A9D"/>
    <w:rsid w:val="0008212C"/>
    <w:rsid w:val="00091A3F"/>
    <w:rsid w:val="000931E9"/>
    <w:rsid w:val="00093659"/>
    <w:rsid w:val="000965A7"/>
    <w:rsid w:val="00096E94"/>
    <w:rsid w:val="000A0E87"/>
    <w:rsid w:val="000A2AE8"/>
    <w:rsid w:val="000A3EDF"/>
    <w:rsid w:val="000A63C8"/>
    <w:rsid w:val="000A6D9D"/>
    <w:rsid w:val="000B24FC"/>
    <w:rsid w:val="000B2BE0"/>
    <w:rsid w:val="000B3E1F"/>
    <w:rsid w:val="000B3F45"/>
    <w:rsid w:val="000B44F4"/>
    <w:rsid w:val="000B535C"/>
    <w:rsid w:val="000C0986"/>
    <w:rsid w:val="000C0EC5"/>
    <w:rsid w:val="000C2A21"/>
    <w:rsid w:val="000D086D"/>
    <w:rsid w:val="000E3EE8"/>
    <w:rsid w:val="000E443E"/>
    <w:rsid w:val="000E704A"/>
    <w:rsid w:val="000F0837"/>
    <w:rsid w:val="000F6B7D"/>
    <w:rsid w:val="001024BD"/>
    <w:rsid w:val="00103DB2"/>
    <w:rsid w:val="00106945"/>
    <w:rsid w:val="00107E31"/>
    <w:rsid w:val="00110181"/>
    <w:rsid w:val="001129D1"/>
    <w:rsid w:val="00117D26"/>
    <w:rsid w:val="001222FA"/>
    <w:rsid w:val="001239F1"/>
    <w:rsid w:val="0012474C"/>
    <w:rsid w:val="00124F08"/>
    <w:rsid w:val="00124F1B"/>
    <w:rsid w:val="00130D17"/>
    <w:rsid w:val="001314B6"/>
    <w:rsid w:val="00144EDA"/>
    <w:rsid w:val="00156406"/>
    <w:rsid w:val="00156FD3"/>
    <w:rsid w:val="00161550"/>
    <w:rsid w:val="00164C96"/>
    <w:rsid w:val="00180E3A"/>
    <w:rsid w:val="00183DA2"/>
    <w:rsid w:val="001859D4"/>
    <w:rsid w:val="0019482E"/>
    <w:rsid w:val="00194906"/>
    <w:rsid w:val="0019559F"/>
    <w:rsid w:val="001A7971"/>
    <w:rsid w:val="001B21DD"/>
    <w:rsid w:val="001B3C82"/>
    <w:rsid w:val="001B6772"/>
    <w:rsid w:val="001C00FB"/>
    <w:rsid w:val="001C1DB1"/>
    <w:rsid w:val="001C307E"/>
    <w:rsid w:val="001C3168"/>
    <w:rsid w:val="001C3A57"/>
    <w:rsid w:val="001D0E4E"/>
    <w:rsid w:val="001D13BA"/>
    <w:rsid w:val="001D18D6"/>
    <w:rsid w:val="001D5B38"/>
    <w:rsid w:val="001D6D94"/>
    <w:rsid w:val="001D7786"/>
    <w:rsid w:val="001D7A0F"/>
    <w:rsid w:val="001E0C8F"/>
    <w:rsid w:val="001E22E8"/>
    <w:rsid w:val="001F177A"/>
    <w:rsid w:val="001F5FF5"/>
    <w:rsid w:val="001F6D2A"/>
    <w:rsid w:val="001F7CB6"/>
    <w:rsid w:val="00201238"/>
    <w:rsid w:val="00203D25"/>
    <w:rsid w:val="00230664"/>
    <w:rsid w:val="002349B1"/>
    <w:rsid w:val="00235C82"/>
    <w:rsid w:val="00240787"/>
    <w:rsid w:val="00241887"/>
    <w:rsid w:val="00243676"/>
    <w:rsid w:val="00246311"/>
    <w:rsid w:val="00246FB2"/>
    <w:rsid w:val="0025039F"/>
    <w:rsid w:val="00252D30"/>
    <w:rsid w:val="002531F0"/>
    <w:rsid w:val="00253B41"/>
    <w:rsid w:val="00253CAF"/>
    <w:rsid w:val="00255730"/>
    <w:rsid w:val="002600E2"/>
    <w:rsid w:val="00261A51"/>
    <w:rsid w:val="00264E9E"/>
    <w:rsid w:val="00265E77"/>
    <w:rsid w:val="00271AA2"/>
    <w:rsid w:val="00276079"/>
    <w:rsid w:val="002769A2"/>
    <w:rsid w:val="00277941"/>
    <w:rsid w:val="00280AFF"/>
    <w:rsid w:val="00282E21"/>
    <w:rsid w:val="002863CC"/>
    <w:rsid w:val="00286815"/>
    <w:rsid w:val="002916C0"/>
    <w:rsid w:val="002931A3"/>
    <w:rsid w:val="002941DE"/>
    <w:rsid w:val="002945A0"/>
    <w:rsid w:val="00296FA6"/>
    <w:rsid w:val="002A047F"/>
    <w:rsid w:val="002A270F"/>
    <w:rsid w:val="002A4A89"/>
    <w:rsid w:val="002A6B5D"/>
    <w:rsid w:val="002A7981"/>
    <w:rsid w:val="002B0ABB"/>
    <w:rsid w:val="002B5870"/>
    <w:rsid w:val="002B5FE6"/>
    <w:rsid w:val="002B62B7"/>
    <w:rsid w:val="002C2B9A"/>
    <w:rsid w:val="002C341C"/>
    <w:rsid w:val="002C52DE"/>
    <w:rsid w:val="002D749E"/>
    <w:rsid w:val="002D7B80"/>
    <w:rsid w:val="002E1DAD"/>
    <w:rsid w:val="002E7230"/>
    <w:rsid w:val="002F09BD"/>
    <w:rsid w:val="002F1361"/>
    <w:rsid w:val="002F1A4A"/>
    <w:rsid w:val="002F4DFC"/>
    <w:rsid w:val="002F7049"/>
    <w:rsid w:val="003108A4"/>
    <w:rsid w:val="00313595"/>
    <w:rsid w:val="00320BA8"/>
    <w:rsid w:val="00331BDB"/>
    <w:rsid w:val="00331EC5"/>
    <w:rsid w:val="0033533F"/>
    <w:rsid w:val="0033728A"/>
    <w:rsid w:val="0035000B"/>
    <w:rsid w:val="003518B9"/>
    <w:rsid w:val="0035735A"/>
    <w:rsid w:val="00364E71"/>
    <w:rsid w:val="00365F5F"/>
    <w:rsid w:val="003725AB"/>
    <w:rsid w:val="00373140"/>
    <w:rsid w:val="00373BF6"/>
    <w:rsid w:val="00373F3A"/>
    <w:rsid w:val="00375FC2"/>
    <w:rsid w:val="00377B06"/>
    <w:rsid w:val="00381663"/>
    <w:rsid w:val="00382845"/>
    <w:rsid w:val="0039070A"/>
    <w:rsid w:val="0039083A"/>
    <w:rsid w:val="003933A5"/>
    <w:rsid w:val="0039380F"/>
    <w:rsid w:val="003948C7"/>
    <w:rsid w:val="00396E76"/>
    <w:rsid w:val="003A3137"/>
    <w:rsid w:val="003B400B"/>
    <w:rsid w:val="003B4113"/>
    <w:rsid w:val="003C4D89"/>
    <w:rsid w:val="003D116E"/>
    <w:rsid w:val="003D5D03"/>
    <w:rsid w:val="003D71AA"/>
    <w:rsid w:val="003E02E7"/>
    <w:rsid w:val="003E2F1C"/>
    <w:rsid w:val="003F0DE7"/>
    <w:rsid w:val="003F3037"/>
    <w:rsid w:val="003F39D1"/>
    <w:rsid w:val="003F6AD4"/>
    <w:rsid w:val="003F76F0"/>
    <w:rsid w:val="00400F1C"/>
    <w:rsid w:val="004011B9"/>
    <w:rsid w:val="00404915"/>
    <w:rsid w:val="00406423"/>
    <w:rsid w:val="00407DBA"/>
    <w:rsid w:val="00410701"/>
    <w:rsid w:val="00411B38"/>
    <w:rsid w:val="00413F95"/>
    <w:rsid w:val="004204A8"/>
    <w:rsid w:val="00424E77"/>
    <w:rsid w:val="00426808"/>
    <w:rsid w:val="0043295B"/>
    <w:rsid w:val="00434B76"/>
    <w:rsid w:val="0044077E"/>
    <w:rsid w:val="00442F22"/>
    <w:rsid w:val="00442F4E"/>
    <w:rsid w:val="00444629"/>
    <w:rsid w:val="00453326"/>
    <w:rsid w:val="0046537F"/>
    <w:rsid w:val="00465950"/>
    <w:rsid w:val="00467CBC"/>
    <w:rsid w:val="004712DA"/>
    <w:rsid w:val="004723D5"/>
    <w:rsid w:val="00473665"/>
    <w:rsid w:val="00473C24"/>
    <w:rsid w:val="00480A80"/>
    <w:rsid w:val="004817B6"/>
    <w:rsid w:val="0048182D"/>
    <w:rsid w:val="004819A2"/>
    <w:rsid w:val="00482008"/>
    <w:rsid w:val="00483447"/>
    <w:rsid w:val="00484707"/>
    <w:rsid w:val="00496254"/>
    <w:rsid w:val="004A1682"/>
    <w:rsid w:val="004A4205"/>
    <w:rsid w:val="004A4D14"/>
    <w:rsid w:val="004A4ED0"/>
    <w:rsid w:val="004A78B4"/>
    <w:rsid w:val="004B3F83"/>
    <w:rsid w:val="004B5F6A"/>
    <w:rsid w:val="004B7183"/>
    <w:rsid w:val="004C28A4"/>
    <w:rsid w:val="004C53B4"/>
    <w:rsid w:val="004D29CA"/>
    <w:rsid w:val="004D470F"/>
    <w:rsid w:val="004D797E"/>
    <w:rsid w:val="004E4A77"/>
    <w:rsid w:val="004E5F04"/>
    <w:rsid w:val="004E788C"/>
    <w:rsid w:val="004F5DF1"/>
    <w:rsid w:val="004F635D"/>
    <w:rsid w:val="004F719B"/>
    <w:rsid w:val="005060FA"/>
    <w:rsid w:val="0050632E"/>
    <w:rsid w:val="00506E10"/>
    <w:rsid w:val="00512CC4"/>
    <w:rsid w:val="005151B5"/>
    <w:rsid w:val="00516D69"/>
    <w:rsid w:val="0052355D"/>
    <w:rsid w:val="00526504"/>
    <w:rsid w:val="00527496"/>
    <w:rsid w:val="00527511"/>
    <w:rsid w:val="00527E9E"/>
    <w:rsid w:val="005334C4"/>
    <w:rsid w:val="00544BE0"/>
    <w:rsid w:val="0054688F"/>
    <w:rsid w:val="005469F5"/>
    <w:rsid w:val="00547C5F"/>
    <w:rsid w:val="005509E2"/>
    <w:rsid w:val="00555298"/>
    <w:rsid w:val="00560894"/>
    <w:rsid w:val="0056399C"/>
    <w:rsid w:val="00565CE5"/>
    <w:rsid w:val="0056671B"/>
    <w:rsid w:val="005706D3"/>
    <w:rsid w:val="00573F14"/>
    <w:rsid w:val="00574928"/>
    <w:rsid w:val="00577069"/>
    <w:rsid w:val="005800A9"/>
    <w:rsid w:val="0058010D"/>
    <w:rsid w:val="00585D6F"/>
    <w:rsid w:val="00586009"/>
    <w:rsid w:val="0058623B"/>
    <w:rsid w:val="00586301"/>
    <w:rsid w:val="005869EA"/>
    <w:rsid w:val="00587118"/>
    <w:rsid w:val="00591FE4"/>
    <w:rsid w:val="00593813"/>
    <w:rsid w:val="00593FFE"/>
    <w:rsid w:val="005941A6"/>
    <w:rsid w:val="005952FD"/>
    <w:rsid w:val="00595B76"/>
    <w:rsid w:val="00597F00"/>
    <w:rsid w:val="005A0425"/>
    <w:rsid w:val="005A1238"/>
    <w:rsid w:val="005A4CE7"/>
    <w:rsid w:val="005A4F3B"/>
    <w:rsid w:val="005B04B2"/>
    <w:rsid w:val="005B1C1A"/>
    <w:rsid w:val="005B4D1C"/>
    <w:rsid w:val="005B4E27"/>
    <w:rsid w:val="005B6E3C"/>
    <w:rsid w:val="005B7102"/>
    <w:rsid w:val="005C2119"/>
    <w:rsid w:val="005C338D"/>
    <w:rsid w:val="005C6B21"/>
    <w:rsid w:val="005D6129"/>
    <w:rsid w:val="005D6452"/>
    <w:rsid w:val="005D6506"/>
    <w:rsid w:val="005D7FC9"/>
    <w:rsid w:val="005E079F"/>
    <w:rsid w:val="005E0E78"/>
    <w:rsid w:val="005E1974"/>
    <w:rsid w:val="005E1A9D"/>
    <w:rsid w:val="005E6F0E"/>
    <w:rsid w:val="005F012E"/>
    <w:rsid w:val="005F36B8"/>
    <w:rsid w:val="005F4B24"/>
    <w:rsid w:val="005F5249"/>
    <w:rsid w:val="005F6FF9"/>
    <w:rsid w:val="006054AF"/>
    <w:rsid w:val="006113AE"/>
    <w:rsid w:val="00614FD7"/>
    <w:rsid w:val="00627506"/>
    <w:rsid w:val="00631A78"/>
    <w:rsid w:val="0064211B"/>
    <w:rsid w:val="006425E5"/>
    <w:rsid w:val="006454FF"/>
    <w:rsid w:val="006502D1"/>
    <w:rsid w:val="0065059B"/>
    <w:rsid w:val="006538E8"/>
    <w:rsid w:val="00661D0A"/>
    <w:rsid w:val="0066226A"/>
    <w:rsid w:val="006750AD"/>
    <w:rsid w:val="00680B1C"/>
    <w:rsid w:val="006828E2"/>
    <w:rsid w:val="00685B0F"/>
    <w:rsid w:val="00686187"/>
    <w:rsid w:val="00694961"/>
    <w:rsid w:val="006A0FA0"/>
    <w:rsid w:val="006B0142"/>
    <w:rsid w:val="006B3458"/>
    <w:rsid w:val="006B432C"/>
    <w:rsid w:val="006C023C"/>
    <w:rsid w:val="006C1964"/>
    <w:rsid w:val="006C246C"/>
    <w:rsid w:val="006C7D30"/>
    <w:rsid w:val="006D174D"/>
    <w:rsid w:val="006D4EF2"/>
    <w:rsid w:val="006E2036"/>
    <w:rsid w:val="006E2B4D"/>
    <w:rsid w:val="006E7B69"/>
    <w:rsid w:val="006F2812"/>
    <w:rsid w:val="006F4500"/>
    <w:rsid w:val="006F691E"/>
    <w:rsid w:val="007021E2"/>
    <w:rsid w:val="007039D7"/>
    <w:rsid w:val="00703EEF"/>
    <w:rsid w:val="00706EE1"/>
    <w:rsid w:val="00707237"/>
    <w:rsid w:val="00710FDA"/>
    <w:rsid w:val="00712D5F"/>
    <w:rsid w:val="00715A03"/>
    <w:rsid w:val="00720238"/>
    <w:rsid w:val="00720488"/>
    <w:rsid w:val="00722210"/>
    <w:rsid w:val="007230FD"/>
    <w:rsid w:val="007249C3"/>
    <w:rsid w:val="00725822"/>
    <w:rsid w:val="0072780A"/>
    <w:rsid w:val="007329D3"/>
    <w:rsid w:val="00734816"/>
    <w:rsid w:val="00734ED5"/>
    <w:rsid w:val="0073556B"/>
    <w:rsid w:val="007356C5"/>
    <w:rsid w:val="007367B4"/>
    <w:rsid w:val="00743256"/>
    <w:rsid w:val="00744B73"/>
    <w:rsid w:val="00751C60"/>
    <w:rsid w:val="007532CA"/>
    <w:rsid w:val="00760D44"/>
    <w:rsid w:val="007613E7"/>
    <w:rsid w:val="00763873"/>
    <w:rsid w:val="0076753C"/>
    <w:rsid w:val="0077132B"/>
    <w:rsid w:val="00773CFF"/>
    <w:rsid w:val="007748EE"/>
    <w:rsid w:val="00784BC8"/>
    <w:rsid w:val="00786EBA"/>
    <w:rsid w:val="00791032"/>
    <w:rsid w:val="00796CC7"/>
    <w:rsid w:val="007A06FB"/>
    <w:rsid w:val="007A6492"/>
    <w:rsid w:val="007B170A"/>
    <w:rsid w:val="007B1F20"/>
    <w:rsid w:val="007B26FC"/>
    <w:rsid w:val="007B3F02"/>
    <w:rsid w:val="007C732C"/>
    <w:rsid w:val="007E26DE"/>
    <w:rsid w:val="007E3624"/>
    <w:rsid w:val="007E42D3"/>
    <w:rsid w:val="007F1813"/>
    <w:rsid w:val="00800391"/>
    <w:rsid w:val="00800743"/>
    <w:rsid w:val="00800749"/>
    <w:rsid w:val="0080175A"/>
    <w:rsid w:val="008040DA"/>
    <w:rsid w:val="00812CD4"/>
    <w:rsid w:val="008146CF"/>
    <w:rsid w:val="00817589"/>
    <w:rsid w:val="00817ECF"/>
    <w:rsid w:val="00821613"/>
    <w:rsid w:val="00821849"/>
    <w:rsid w:val="00821E9A"/>
    <w:rsid w:val="00823E07"/>
    <w:rsid w:val="008306C7"/>
    <w:rsid w:val="008355ED"/>
    <w:rsid w:val="00835D1D"/>
    <w:rsid w:val="00840668"/>
    <w:rsid w:val="00842842"/>
    <w:rsid w:val="00846262"/>
    <w:rsid w:val="00851224"/>
    <w:rsid w:val="008520DB"/>
    <w:rsid w:val="00853B83"/>
    <w:rsid w:val="00855837"/>
    <w:rsid w:val="00856972"/>
    <w:rsid w:val="00861290"/>
    <w:rsid w:val="008653D1"/>
    <w:rsid w:val="00866FE2"/>
    <w:rsid w:val="0086725A"/>
    <w:rsid w:val="00867B5F"/>
    <w:rsid w:val="00872692"/>
    <w:rsid w:val="00872E89"/>
    <w:rsid w:val="008770C0"/>
    <w:rsid w:val="00882A86"/>
    <w:rsid w:val="008857DD"/>
    <w:rsid w:val="00885E3E"/>
    <w:rsid w:val="0088700C"/>
    <w:rsid w:val="00890DB2"/>
    <w:rsid w:val="00896953"/>
    <w:rsid w:val="00896C4F"/>
    <w:rsid w:val="008A12B5"/>
    <w:rsid w:val="008A5D4D"/>
    <w:rsid w:val="008B0384"/>
    <w:rsid w:val="008B1D7B"/>
    <w:rsid w:val="008B2660"/>
    <w:rsid w:val="008B2950"/>
    <w:rsid w:val="008B5649"/>
    <w:rsid w:val="008B5AAB"/>
    <w:rsid w:val="008C6011"/>
    <w:rsid w:val="008D10BE"/>
    <w:rsid w:val="008D1DC8"/>
    <w:rsid w:val="008D52A8"/>
    <w:rsid w:val="008E2DE1"/>
    <w:rsid w:val="008F15EA"/>
    <w:rsid w:val="008F16E2"/>
    <w:rsid w:val="008F5815"/>
    <w:rsid w:val="00903DD3"/>
    <w:rsid w:val="00905581"/>
    <w:rsid w:val="00907637"/>
    <w:rsid w:val="0091724F"/>
    <w:rsid w:val="0092440C"/>
    <w:rsid w:val="0092479B"/>
    <w:rsid w:val="009248DA"/>
    <w:rsid w:val="009250E4"/>
    <w:rsid w:val="00930DC5"/>
    <w:rsid w:val="009337B5"/>
    <w:rsid w:val="00934193"/>
    <w:rsid w:val="00936EF8"/>
    <w:rsid w:val="009373E4"/>
    <w:rsid w:val="00940D85"/>
    <w:rsid w:val="00943AEB"/>
    <w:rsid w:val="00944466"/>
    <w:rsid w:val="009450D2"/>
    <w:rsid w:val="00950A9B"/>
    <w:rsid w:val="00952AD6"/>
    <w:rsid w:val="00954F78"/>
    <w:rsid w:val="00956EF4"/>
    <w:rsid w:val="009626B3"/>
    <w:rsid w:val="0096338D"/>
    <w:rsid w:val="0096775A"/>
    <w:rsid w:val="00970EF3"/>
    <w:rsid w:val="009770D6"/>
    <w:rsid w:val="009833C2"/>
    <w:rsid w:val="00987AC9"/>
    <w:rsid w:val="00992B0E"/>
    <w:rsid w:val="009B1213"/>
    <w:rsid w:val="009B3A5A"/>
    <w:rsid w:val="009B7931"/>
    <w:rsid w:val="009B7C20"/>
    <w:rsid w:val="009C2F6D"/>
    <w:rsid w:val="009C399A"/>
    <w:rsid w:val="009D139E"/>
    <w:rsid w:val="009D2AE3"/>
    <w:rsid w:val="009E2EE7"/>
    <w:rsid w:val="009E4DBB"/>
    <w:rsid w:val="009E6ED3"/>
    <w:rsid w:val="009E7F40"/>
    <w:rsid w:val="009F1C08"/>
    <w:rsid w:val="009F3D1D"/>
    <w:rsid w:val="009F5B90"/>
    <w:rsid w:val="009F70F6"/>
    <w:rsid w:val="00A01DAA"/>
    <w:rsid w:val="00A031C0"/>
    <w:rsid w:val="00A04874"/>
    <w:rsid w:val="00A05C24"/>
    <w:rsid w:val="00A101D1"/>
    <w:rsid w:val="00A17859"/>
    <w:rsid w:val="00A20555"/>
    <w:rsid w:val="00A22178"/>
    <w:rsid w:val="00A239E9"/>
    <w:rsid w:val="00A24ACD"/>
    <w:rsid w:val="00A2569D"/>
    <w:rsid w:val="00A25868"/>
    <w:rsid w:val="00A27FA5"/>
    <w:rsid w:val="00A309C9"/>
    <w:rsid w:val="00A332F2"/>
    <w:rsid w:val="00A42776"/>
    <w:rsid w:val="00A43CBE"/>
    <w:rsid w:val="00A45CAE"/>
    <w:rsid w:val="00A50CD7"/>
    <w:rsid w:val="00A51797"/>
    <w:rsid w:val="00A57D28"/>
    <w:rsid w:val="00A636C3"/>
    <w:rsid w:val="00A64341"/>
    <w:rsid w:val="00A733A0"/>
    <w:rsid w:val="00A81A97"/>
    <w:rsid w:val="00A83F2E"/>
    <w:rsid w:val="00A876B0"/>
    <w:rsid w:val="00A95C82"/>
    <w:rsid w:val="00AA0F50"/>
    <w:rsid w:val="00AA3972"/>
    <w:rsid w:val="00AA7B3C"/>
    <w:rsid w:val="00AB1B30"/>
    <w:rsid w:val="00AB1BAE"/>
    <w:rsid w:val="00AB29AF"/>
    <w:rsid w:val="00AB3B6B"/>
    <w:rsid w:val="00AC00C5"/>
    <w:rsid w:val="00AC1F41"/>
    <w:rsid w:val="00AD76EA"/>
    <w:rsid w:val="00AE062B"/>
    <w:rsid w:val="00AE0B2F"/>
    <w:rsid w:val="00AE2963"/>
    <w:rsid w:val="00AE567B"/>
    <w:rsid w:val="00AE7552"/>
    <w:rsid w:val="00AF2316"/>
    <w:rsid w:val="00AF3079"/>
    <w:rsid w:val="00AF343C"/>
    <w:rsid w:val="00AF4890"/>
    <w:rsid w:val="00AF4935"/>
    <w:rsid w:val="00B00397"/>
    <w:rsid w:val="00B00588"/>
    <w:rsid w:val="00B01FC7"/>
    <w:rsid w:val="00B036F3"/>
    <w:rsid w:val="00B03FB9"/>
    <w:rsid w:val="00B04D50"/>
    <w:rsid w:val="00B101D1"/>
    <w:rsid w:val="00B14322"/>
    <w:rsid w:val="00B14457"/>
    <w:rsid w:val="00B14A7A"/>
    <w:rsid w:val="00B17D7F"/>
    <w:rsid w:val="00B211FA"/>
    <w:rsid w:val="00B22CF3"/>
    <w:rsid w:val="00B252FB"/>
    <w:rsid w:val="00B272A9"/>
    <w:rsid w:val="00B34EE4"/>
    <w:rsid w:val="00B379AE"/>
    <w:rsid w:val="00B40797"/>
    <w:rsid w:val="00B42BED"/>
    <w:rsid w:val="00B4449A"/>
    <w:rsid w:val="00B47C44"/>
    <w:rsid w:val="00B51045"/>
    <w:rsid w:val="00B52457"/>
    <w:rsid w:val="00B53A74"/>
    <w:rsid w:val="00B56610"/>
    <w:rsid w:val="00B57C77"/>
    <w:rsid w:val="00B67FBB"/>
    <w:rsid w:val="00B71BEE"/>
    <w:rsid w:val="00B74DC8"/>
    <w:rsid w:val="00B76009"/>
    <w:rsid w:val="00B845BD"/>
    <w:rsid w:val="00B90B6A"/>
    <w:rsid w:val="00B9400B"/>
    <w:rsid w:val="00B955C0"/>
    <w:rsid w:val="00B96BEB"/>
    <w:rsid w:val="00BB0B5C"/>
    <w:rsid w:val="00BB5270"/>
    <w:rsid w:val="00BB76DF"/>
    <w:rsid w:val="00BC19BD"/>
    <w:rsid w:val="00BD06A5"/>
    <w:rsid w:val="00BD6C31"/>
    <w:rsid w:val="00BE1F33"/>
    <w:rsid w:val="00BE4099"/>
    <w:rsid w:val="00BE5E85"/>
    <w:rsid w:val="00BF3BE6"/>
    <w:rsid w:val="00BF3E9E"/>
    <w:rsid w:val="00BF78B5"/>
    <w:rsid w:val="00C011A7"/>
    <w:rsid w:val="00C0206B"/>
    <w:rsid w:val="00C02A37"/>
    <w:rsid w:val="00C04840"/>
    <w:rsid w:val="00C1317E"/>
    <w:rsid w:val="00C15F98"/>
    <w:rsid w:val="00C166A4"/>
    <w:rsid w:val="00C2150A"/>
    <w:rsid w:val="00C27B00"/>
    <w:rsid w:val="00C27C78"/>
    <w:rsid w:val="00C34AB8"/>
    <w:rsid w:val="00C35AEA"/>
    <w:rsid w:val="00C402E4"/>
    <w:rsid w:val="00C40809"/>
    <w:rsid w:val="00C42A96"/>
    <w:rsid w:val="00C449C7"/>
    <w:rsid w:val="00C53201"/>
    <w:rsid w:val="00C5462A"/>
    <w:rsid w:val="00C61EAD"/>
    <w:rsid w:val="00C63889"/>
    <w:rsid w:val="00C64044"/>
    <w:rsid w:val="00C663F4"/>
    <w:rsid w:val="00C6779C"/>
    <w:rsid w:val="00C6790F"/>
    <w:rsid w:val="00C763D0"/>
    <w:rsid w:val="00C7666D"/>
    <w:rsid w:val="00C76F8E"/>
    <w:rsid w:val="00C845B2"/>
    <w:rsid w:val="00C90642"/>
    <w:rsid w:val="00C91FA8"/>
    <w:rsid w:val="00C93E1F"/>
    <w:rsid w:val="00CA04D8"/>
    <w:rsid w:val="00CA0831"/>
    <w:rsid w:val="00CA4288"/>
    <w:rsid w:val="00CA6163"/>
    <w:rsid w:val="00CA66BD"/>
    <w:rsid w:val="00CA7234"/>
    <w:rsid w:val="00CB48FD"/>
    <w:rsid w:val="00CB6E49"/>
    <w:rsid w:val="00CC5172"/>
    <w:rsid w:val="00CD1354"/>
    <w:rsid w:val="00CD1B5F"/>
    <w:rsid w:val="00CD1BFF"/>
    <w:rsid w:val="00CE5811"/>
    <w:rsid w:val="00CF2CCE"/>
    <w:rsid w:val="00CF2F78"/>
    <w:rsid w:val="00CF3B6F"/>
    <w:rsid w:val="00CF436C"/>
    <w:rsid w:val="00CF7D8A"/>
    <w:rsid w:val="00D01B82"/>
    <w:rsid w:val="00D0205A"/>
    <w:rsid w:val="00D023D2"/>
    <w:rsid w:val="00D0556C"/>
    <w:rsid w:val="00D06703"/>
    <w:rsid w:val="00D06A7C"/>
    <w:rsid w:val="00D074A4"/>
    <w:rsid w:val="00D14917"/>
    <w:rsid w:val="00D1545F"/>
    <w:rsid w:val="00D23169"/>
    <w:rsid w:val="00D3087B"/>
    <w:rsid w:val="00D32BD1"/>
    <w:rsid w:val="00D33F2D"/>
    <w:rsid w:val="00D34B58"/>
    <w:rsid w:val="00D3674A"/>
    <w:rsid w:val="00D41047"/>
    <w:rsid w:val="00D45E6A"/>
    <w:rsid w:val="00D469D1"/>
    <w:rsid w:val="00D533A7"/>
    <w:rsid w:val="00D57E21"/>
    <w:rsid w:val="00D61F4E"/>
    <w:rsid w:val="00D66BDA"/>
    <w:rsid w:val="00D67517"/>
    <w:rsid w:val="00D73952"/>
    <w:rsid w:val="00D8014B"/>
    <w:rsid w:val="00D82C18"/>
    <w:rsid w:val="00D84513"/>
    <w:rsid w:val="00D84B96"/>
    <w:rsid w:val="00D87580"/>
    <w:rsid w:val="00D90DBC"/>
    <w:rsid w:val="00D921E9"/>
    <w:rsid w:val="00D94C68"/>
    <w:rsid w:val="00DA1C3E"/>
    <w:rsid w:val="00DA4EDA"/>
    <w:rsid w:val="00DA560C"/>
    <w:rsid w:val="00DA73F5"/>
    <w:rsid w:val="00DB1B80"/>
    <w:rsid w:val="00DC0438"/>
    <w:rsid w:val="00DD0BF0"/>
    <w:rsid w:val="00DD288F"/>
    <w:rsid w:val="00DD548C"/>
    <w:rsid w:val="00DD563E"/>
    <w:rsid w:val="00DD6398"/>
    <w:rsid w:val="00DD6930"/>
    <w:rsid w:val="00DE2A7F"/>
    <w:rsid w:val="00DE6F71"/>
    <w:rsid w:val="00DF1E08"/>
    <w:rsid w:val="00E00D7B"/>
    <w:rsid w:val="00E0217B"/>
    <w:rsid w:val="00E04048"/>
    <w:rsid w:val="00E078EE"/>
    <w:rsid w:val="00E07BDF"/>
    <w:rsid w:val="00E103E3"/>
    <w:rsid w:val="00E14989"/>
    <w:rsid w:val="00E174A3"/>
    <w:rsid w:val="00E2010F"/>
    <w:rsid w:val="00E22625"/>
    <w:rsid w:val="00E2677F"/>
    <w:rsid w:val="00E3454C"/>
    <w:rsid w:val="00E41D0A"/>
    <w:rsid w:val="00E4770D"/>
    <w:rsid w:val="00E5689E"/>
    <w:rsid w:val="00E60B9D"/>
    <w:rsid w:val="00E61754"/>
    <w:rsid w:val="00E628BE"/>
    <w:rsid w:val="00E630D5"/>
    <w:rsid w:val="00E63213"/>
    <w:rsid w:val="00E72998"/>
    <w:rsid w:val="00E76C95"/>
    <w:rsid w:val="00E77097"/>
    <w:rsid w:val="00E83C9E"/>
    <w:rsid w:val="00E937E9"/>
    <w:rsid w:val="00E94D39"/>
    <w:rsid w:val="00E97B37"/>
    <w:rsid w:val="00EA05E1"/>
    <w:rsid w:val="00EA14D0"/>
    <w:rsid w:val="00EB035F"/>
    <w:rsid w:val="00EB0BF0"/>
    <w:rsid w:val="00EB183F"/>
    <w:rsid w:val="00EB2C85"/>
    <w:rsid w:val="00EB325E"/>
    <w:rsid w:val="00EB3680"/>
    <w:rsid w:val="00EC040F"/>
    <w:rsid w:val="00EC0932"/>
    <w:rsid w:val="00EC108F"/>
    <w:rsid w:val="00ED1193"/>
    <w:rsid w:val="00ED3077"/>
    <w:rsid w:val="00ED59EB"/>
    <w:rsid w:val="00ED5FCF"/>
    <w:rsid w:val="00ED6C5F"/>
    <w:rsid w:val="00EE3949"/>
    <w:rsid w:val="00EE6829"/>
    <w:rsid w:val="00EF15E5"/>
    <w:rsid w:val="00F03C87"/>
    <w:rsid w:val="00F04C8D"/>
    <w:rsid w:val="00F055BC"/>
    <w:rsid w:val="00F079B9"/>
    <w:rsid w:val="00F11A57"/>
    <w:rsid w:val="00F157A8"/>
    <w:rsid w:val="00F1636D"/>
    <w:rsid w:val="00F209C8"/>
    <w:rsid w:val="00F26D10"/>
    <w:rsid w:val="00F26D96"/>
    <w:rsid w:val="00F33513"/>
    <w:rsid w:val="00F35928"/>
    <w:rsid w:val="00F400FE"/>
    <w:rsid w:val="00F42F2B"/>
    <w:rsid w:val="00F60783"/>
    <w:rsid w:val="00F66363"/>
    <w:rsid w:val="00F7300A"/>
    <w:rsid w:val="00F756F8"/>
    <w:rsid w:val="00F805A9"/>
    <w:rsid w:val="00F83E88"/>
    <w:rsid w:val="00F85416"/>
    <w:rsid w:val="00F87276"/>
    <w:rsid w:val="00F9216E"/>
    <w:rsid w:val="00F9382C"/>
    <w:rsid w:val="00F93B8C"/>
    <w:rsid w:val="00FA051F"/>
    <w:rsid w:val="00FA087F"/>
    <w:rsid w:val="00FA4DB7"/>
    <w:rsid w:val="00FB174E"/>
    <w:rsid w:val="00FB1B26"/>
    <w:rsid w:val="00FB1DE3"/>
    <w:rsid w:val="00FB6918"/>
    <w:rsid w:val="00FC16FC"/>
    <w:rsid w:val="00FC21B2"/>
    <w:rsid w:val="00FC6F6E"/>
    <w:rsid w:val="00FD2357"/>
    <w:rsid w:val="00FD2B01"/>
    <w:rsid w:val="00FE126A"/>
    <w:rsid w:val="00FE1D11"/>
    <w:rsid w:val="00FE2AE8"/>
    <w:rsid w:val="00FE7BD5"/>
    <w:rsid w:val="00FF0B8D"/>
    <w:rsid w:val="00FF3B1C"/>
    <w:rsid w:val="00FF47E3"/>
    <w:rsid w:val="00FF73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5BD"/>
    <w:pPr>
      <w:spacing w:after="200" w:line="276" w:lineRule="auto"/>
    </w:pPr>
    <w:rPr>
      <w:sz w:val="22"/>
      <w:szCs w:val="22"/>
    </w:rPr>
  </w:style>
  <w:style w:type="paragraph" w:styleId="Heading2">
    <w:name w:val="heading 2"/>
    <w:basedOn w:val="Normal"/>
    <w:next w:val="Normal"/>
    <w:link w:val="Heading2Char"/>
    <w:uiPriority w:val="99"/>
    <w:qFormat/>
    <w:rsid w:val="00F66363"/>
    <w:pPr>
      <w:keepNext/>
      <w:keepLines/>
      <w:spacing w:before="200" w:after="0"/>
      <w:ind w:left="2606" w:hanging="2606"/>
      <w:jc w:val="both"/>
      <w:outlineLvl w:val="1"/>
    </w:pPr>
    <w:rPr>
      <w:rFonts w:ascii="Cambria" w:eastAsia="Times New Roman" w:hAnsi="Cambria"/>
      <w:b/>
      <w:bCs/>
      <w:color w:val="4F81BD"/>
      <w:sz w:val="26"/>
      <w:szCs w:val="26"/>
    </w:rPr>
  </w:style>
  <w:style w:type="paragraph" w:styleId="Heading6">
    <w:name w:val="heading 6"/>
    <w:basedOn w:val="Normal"/>
    <w:next w:val="Normal"/>
    <w:link w:val="Heading6Char"/>
    <w:uiPriority w:val="99"/>
    <w:qFormat/>
    <w:rsid w:val="00F66363"/>
    <w:pPr>
      <w:keepNext/>
      <w:keepLines/>
      <w:spacing w:before="200" w:after="0"/>
      <w:ind w:left="2606" w:hanging="2606"/>
      <w:jc w:val="both"/>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845BD"/>
    <w:rPr>
      <w:color w:val="0000FF"/>
      <w:u w:val="single"/>
    </w:rPr>
  </w:style>
  <w:style w:type="paragraph" w:styleId="Header">
    <w:name w:val="header"/>
    <w:basedOn w:val="Normal"/>
    <w:link w:val="HeaderChar"/>
    <w:uiPriority w:val="99"/>
    <w:unhideWhenUsed/>
    <w:rsid w:val="00EA1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4D0"/>
  </w:style>
  <w:style w:type="paragraph" w:styleId="Footer">
    <w:name w:val="footer"/>
    <w:basedOn w:val="Normal"/>
    <w:link w:val="FooterChar"/>
    <w:uiPriority w:val="99"/>
    <w:unhideWhenUsed/>
    <w:rsid w:val="00EA1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4D0"/>
  </w:style>
  <w:style w:type="paragraph" w:styleId="ListParagraph">
    <w:name w:val="List Paragraph"/>
    <w:basedOn w:val="Normal"/>
    <w:uiPriority w:val="99"/>
    <w:qFormat/>
    <w:rsid w:val="008040DA"/>
    <w:pPr>
      <w:ind w:left="720"/>
      <w:contextualSpacing/>
    </w:pPr>
  </w:style>
  <w:style w:type="character" w:customStyle="1" w:styleId="apple-converted-space">
    <w:name w:val="apple-converted-space"/>
    <w:basedOn w:val="DefaultParagraphFont"/>
    <w:rsid w:val="00282E21"/>
  </w:style>
  <w:style w:type="paragraph" w:customStyle="1" w:styleId="NormalTimesNewRoman">
    <w:name w:val="Normal + Times New Roman"/>
    <w:aliases w:val="11 pt"/>
    <w:basedOn w:val="Normal"/>
    <w:link w:val="NormalTimesNewRomanChar"/>
    <w:rsid w:val="000C0986"/>
    <w:pPr>
      <w:numPr>
        <w:numId w:val="23"/>
      </w:numPr>
      <w:spacing w:after="0" w:line="240" w:lineRule="auto"/>
      <w:jc w:val="both"/>
    </w:pPr>
    <w:rPr>
      <w:rFonts w:ascii="Times New Roman" w:hAnsi="Times New Roman"/>
    </w:rPr>
  </w:style>
  <w:style w:type="character" w:customStyle="1" w:styleId="NormalTimesNewRomanChar">
    <w:name w:val="Normal + Times New Roman Char"/>
    <w:aliases w:val="11 pt Char"/>
    <w:link w:val="NormalTimesNewRoman"/>
    <w:locked/>
    <w:rsid w:val="000C0986"/>
    <w:rPr>
      <w:rFonts w:ascii="Times New Roman" w:hAnsi="Times New Roman"/>
      <w:sz w:val="22"/>
      <w:szCs w:val="22"/>
    </w:rPr>
  </w:style>
  <w:style w:type="character" w:customStyle="1" w:styleId="txtempstyle">
    <w:name w:val="txtempstyle"/>
    <w:rsid w:val="000C0986"/>
  </w:style>
  <w:style w:type="paragraph" w:customStyle="1" w:styleId="Normal105pt">
    <w:name w:val="Normal + 10.5 pt"/>
    <w:basedOn w:val="Normal"/>
    <w:rsid w:val="0080175A"/>
    <w:pPr>
      <w:widowControl w:val="0"/>
      <w:suppressAutoHyphens/>
      <w:spacing w:after="0" w:line="240" w:lineRule="auto"/>
    </w:pPr>
    <w:rPr>
      <w:rFonts w:ascii="Times New Roman" w:eastAsia="Lucida Sans Unicode" w:hAnsi="Times New Roman" w:cs="Calibri"/>
      <w:kern w:val="1"/>
      <w:sz w:val="24"/>
      <w:szCs w:val="24"/>
      <w:lang w:eastAsia="ar-SA"/>
    </w:rPr>
  </w:style>
  <w:style w:type="character" w:customStyle="1" w:styleId="Heading2Char">
    <w:name w:val="Heading 2 Char"/>
    <w:link w:val="Heading2"/>
    <w:uiPriority w:val="99"/>
    <w:rsid w:val="00F66363"/>
    <w:rPr>
      <w:rFonts w:ascii="Cambria" w:eastAsia="Times New Roman" w:hAnsi="Cambria"/>
      <w:b/>
      <w:bCs/>
      <w:color w:val="4F81BD"/>
      <w:sz w:val="26"/>
      <w:szCs w:val="26"/>
    </w:rPr>
  </w:style>
  <w:style w:type="character" w:customStyle="1" w:styleId="Heading6Char">
    <w:name w:val="Heading 6 Char"/>
    <w:link w:val="Heading6"/>
    <w:uiPriority w:val="99"/>
    <w:rsid w:val="00F66363"/>
    <w:rPr>
      <w:rFonts w:ascii="Cambria" w:eastAsia="Times New Roman" w:hAnsi="Cambria"/>
      <w:i/>
      <w:iCs/>
      <w:color w:val="243F60"/>
      <w:sz w:val="22"/>
      <w:szCs w:val="22"/>
    </w:rPr>
  </w:style>
  <w:style w:type="paragraph" w:styleId="BodyTextIndent2">
    <w:name w:val="Body Text Indent 2"/>
    <w:basedOn w:val="Normal"/>
    <w:link w:val="BodyTextIndent2Char"/>
    <w:uiPriority w:val="99"/>
    <w:semiHidden/>
    <w:rsid w:val="00F66363"/>
    <w:pPr>
      <w:spacing w:after="120" w:line="480" w:lineRule="auto"/>
      <w:ind w:left="360" w:hanging="2606"/>
      <w:jc w:val="both"/>
    </w:pPr>
    <w:rPr>
      <w:rFonts w:eastAsia="Times New Roman"/>
    </w:rPr>
  </w:style>
  <w:style w:type="character" w:customStyle="1" w:styleId="BodyTextIndent2Char">
    <w:name w:val="Body Text Indent 2 Char"/>
    <w:link w:val="BodyTextIndent2"/>
    <w:uiPriority w:val="99"/>
    <w:semiHidden/>
    <w:rsid w:val="00F66363"/>
    <w:rPr>
      <w:rFonts w:eastAsia="Times New Roman"/>
      <w:sz w:val="22"/>
      <w:szCs w:val="22"/>
    </w:rPr>
  </w:style>
  <w:style w:type="character" w:customStyle="1" w:styleId="apple-style-span">
    <w:name w:val="apple-style-span"/>
    <w:uiPriority w:val="99"/>
    <w:rsid w:val="00F66363"/>
    <w:rPr>
      <w:rFonts w:cs="Times New Roman"/>
    </w:rPr>
  </w:style>
  <w:style w:type="character" w:styleId="FollowedHyperlink">
    <w:name w:val="FollowedHyperlink"/>
    <w:uiPriority w:val="99"/>
    <w:semiHidden/>
    <w:unhideWhenUsed/>
    <w:rsid w:val="00107E3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25889">
      <w:bodyDiv w:val="1"/>
      <w:marLeft w:val="0"/>
      <w:marRight w:val="0"/>
      <w:marTop w:val="0"/>
      <w:marBottom w:val="0"/>
      <w:divBdr>
        <w:top w:val="none" w:sz="0" w:space="0" w:color="auto"/>
        <w:left w:val="none" w:sz="0" w:space="0" w:color="auto"/>
        <w:bottom w:val="none" w:sz="0" w:space="0" w:color="auto"/>
        <w:right w:val="none" w:sz="0" w:space="0" w:color="auto"/>
      </w:divBdr>
      <w:divsChild>
        <w:div w:id="764154294">
          <w:marLeft w:val="547"/>
          <w:marRight w:val="0"/>
          <w:marTop w:val="0"/>
          <w:marBottom w:val="120"/>
          <w:divBdr>
            <w:top w:val="none" w:sz="0" w:space="0" w:color="auto"/>
            <w:left w:val="none" w:sz="0" w:space="0" w:color="auto"/>
            <w:bottom w:val="none" w:sz="0" w:space="0" w:color="auto"/>
            <w:right w:val="none" w:sz="0" w:space="0" w:color="auto"/>
          </w:divBdr>
        </w:div>
        <w:div w:id="853298790">
          <w:marLeft w:val="547"/>
          <w:marRight w:val="0"/>
          <w:marTop w:val="0"/>
          <w:marBottom w:val="120"/>
          <w:divBdr>
            <w:top w:val="none" w:sz="0" w:space="0" w:color="auto"/>
            <w:left w:val="none" w:sz="0" w:space="0" w:color="auto"/>
            <w:bottom w:val="none" w:sz="0" w:space="0" w:color="auto"/>
            <w:right w:val="none" w:sz="0" w:space="0" w:color="auto"/>
          </w:divBdr>
        </w:div>
      </w:divsChild>
    </w:div>
    <w:div w:id="377126167">
      <w:bodyDiv w:val="1"/>
      <w:marLeft w:val="0"/>
      <w:marRight w:val="0"/>
      <w:marTop w:val="0"/>
      <w:marBottom w:val="0"/>
      <w:divBdr>
        <w:top w:val="none" w:sz="0" w:space="0" w:color="auto"/>
        <w:left w:val="none" w:sz="0" w:space="0" w:color="auto"/>
        <w:bottom w:val="none" w:sz="0" w:space="0" w:color="auto"/>
        <w:right w:val="none" w:sz="0" w:space="0" w:color="auto"/>
      </w:divBdr>
    </w:div>
    <w:div w:id="400951723">
      <w:bodyDiv w:val="1"/>
      <w:marLeft w:val="0"/>
      <w:marRight w:val="0"/>
      <w:marTop w:val="0"/>
      <w:marBottom w:val="0"/>
      <w:divBdr>
        <w:top w:val="none" w:sz="0" w:space="0" w:color="auto"/>
        <w:left w:val="none" w:sz="0" w:space="0" w:color="auto"/>
        <w:bottom w:val="none" w:sz="0" w:space="0" w:color="auto"/>
        <w:right w:val="none" w:sz="0" w:space="0" w:color="auto"/>
      </w:divBdr>
    </w:div>
    <w:div w:id="445662170">
      <w:bodyDiv w:val="1"/>
      <w:marLeft w:val="0"/>
      <w:marRight w:val="0"/>
      <w:marTop w:val="0"/>
      <w:marBottom w:val="0"/>
      <w:divBdr>
        <w:top w:val="none" w:sz="0" w:space="0" w:color="auto"/>
        <w:left w:val="none" w:sz="0" w:space="0" w:color="auto"/>
        <w:bottom w:val="none" w:sz="0" w:space="0" w:color="auto"/>
        <w:right w:val="none" w:sz="0" w:space="0" w:color="auto"/>
      </w:divBdr>
    </w:div>
    <w:div w:id="610628321">
      <w:bodyDiv w:val="1"/>
      <w:marLeft w:val="0"/>
      <w:marRight w:val="0"/>
      <w:marTop w:val="0"/>
      <w:marBottom w:val="0"/>
      <w:divBdr>
        <w:top w:val="none" w:sz="0" w:space="0" w:color="auto"/>
        <w:left w:val="none" w:sz="0" w:space="0" w:color="auto"/>
        <w:bottom w:val="none" w:sz="0" w:space="0" w:color="auto"/>
        <w:right w:val="none" w:sz="0" w:space="0" w:color="auto"/>
      </w:divBdr>
    </w:div>
    <w:div w:id="839002790">
      <w:bodyDiv w:val="1"/>
      <w:marLeft w:val="0"/>
      <w:marRight w:val="0"/>
      <w:marTop w:val="0"/>
      <w:marBottom w:val="0"/>
      <w:divBdr>
        <w:top w:val="none" w:sz="0" w:space="0" w:color="auto"/>
        <w:left w:val="none" w:sz="0" w:space="0" w:color="auto"/>
        <w:bottom w:val="none" w:sz="0" w:space="0" w:color="auto"/>
        <w:right w:val="none" w:sz="0" w:space="0" w:color="auto"/>
      </w:divBdr>
    </w:div>
    <w:div w:id="900948914">
      <w:bodyDiv w:val="1"/>
      <w:marLeft w:val="0"/>
      <w:marRight w:val="0"/>
      <w:marTop w:val="0"/>
      <w:marBottom w:val="0"/>
      <w:divBdr>
        <w:top w:val="none" w:sz="0" w:space="0" w:color="auto"/>
        <w:left w:val="none" w:sz="0" w:space="0" w:color="auto"/>
        <w:bottom w:val="none" w:sz="0" w:space="0" w:color="auto"/>
        <w:right w:val="none" w:sz="0" w:space="0" w:color="auto"/>
      </w:divBdr>
    </w:div>
    <w:div w:id="1222323572">
      <w:bodyDiv w:val="1"/>
      <w:marLeft w:val="0"/>
      <w:marRight w:val="0"/>
      <w:marTop w:val="0"/>
      <w:marBottom w:val="0"/>
      <w:divBdr>
        <w:top w:val="none" w:sz="0" w:space="0" w:color="auto"/>
        <w:left w:val="none" w:sz="0" w:space="0" w:color="auto"/>
        <w:bottom w:val="none" w:sz="0" w:space="0" w:color="auto"/>
        <w:right w:val="none" w:sz="0" w:space="0" w:color="auto"/>
      </w:divBdr>
    </w:div>
    <w:div w:id="1372918519">
      <w:bodyDiv w:val="1"/>
      <w:marLeft w:val="0"/>
      <w:marRight w:val="0"/>
      <w:marTop w:val="0"/>
      <w:marBottom w:val="0"/>
      <w:divBdr>
        <w:top w:val="none" w:sz="0" w:space="0" w:color="auto"/>
        <w:left w:val="none" w:sz="0" w:space="0" w:color="auto"/>
        <w:bottom w:val="none" w:sz="0" w:space="0" w:color="auto"/>
        <w:right w:val="none" w:sz="0" w:space="0" w:color="auto"/>
      </w:divBdr>
    </w:div>
    <w:div w:id="174510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1742</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2018-06-13T21:46:00Z</dcterms:created>
  <dcterms:modified xsi:type="dcterms:W3CDTF">2018-06-13T21:51:00Z</dcterms:modified>
</cp:coreProperties>
</file>