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3A6" w:rsidRPr="00575D25" w:rsidRDefault="00DB43A6" w:rsidP="000164E7">
      <w:pPr>
        <w:autoSpaceDE w:val="0"/>
        <w:autoSpaceDN w:val="0"/>
        <w:adjustRightInd w:val="0"/>
        <w:spacing w:after="0" w:line="340" w:lineRule="exact"/>
        <w:ind w:left="160"/>
        <w:jc w:val="both"/>
        <w:rPr>
          <w:rFonts w:asciiTheme="minorHAnsi" w:hAnsiTheme="minorHAnsi" w:cstheme="minorHAnsi"/>
          <w:b/>
          <w:bCs/>
        </w:rPr>
      </w:pPr>
    </w:p>
    <w:p w:rsidR="00DB43A6" w:rsidRPr="00575D25" w:rsidRDefault="00907AC6" w:rsidP="000164E7">
      <w:pPr>
        <w:autoSpaceDE w:val="0"/>
        <w:autoSpaceDN w:val="0"/>
        <w:adjustRightInd w:val="0"/>
        <w:spacing w:after="102" w:line="517" w:lineRule="exact"/>
        <w:ind w:left="160"/>
        <w:jc w:val="both"/>
        <w:rPr>
          <w:rFonts w:asciiTheme="minorHAnsi" w:hAnsiTheme="minorHAnsi" w:cstheme="minorHAnsi"/>
          <w:b/>
          <w:bCs/>
        </w:rPr>
      </w:pPr>
      <w:r w:rsidRPr="00575D25">
        <w:rPr>
          <w:rFonts w:asciiTheme="minorHAnsi" w:hAnsiTheme="minorHAnsi" w:cstheme="minorHAnsi"/>
          <w:b/>
          <w:bCs/>
        </w:rPr>
        <w:t>PRIYANKA</w:t>
      </w:r>
      <w:r w:rsidR="00BE2555" w:rsidRPr="00575D25">
        <w:rPr>
          <w:rFonts w:asciiTheme="minorHAnsi" w:hAnsiTheme="minorHAnsi" w:cstheme="minorHAnsi"/>
          <w:b/>
          <w:bCs/>
        </w:rPr>
        <w:t xml:space="preserve"> </w:t>
      </w:r>
    </w:p>
    <w:p w:rsidR="00DB43A6" w:rsidRPr="00575D25" w:rsidRDefault="00907AC6" w:rsidP="000164E7">
      <w:pPr>
        <w:autoSpaceDE w:val="0"/>
        <w:autoSpaceDN w:val="0"/>
        <w:adjustRightInd w:val="0"/>
        <w:spacing w:after="138" w:line="222" w:lineRule="exact"/>
        <w:ind w:left="160"/>
        <w:jc w:val="both"/>
        <w:rPr>
          <w:rFonts w:asciiTheme="minorHAnsi" w:hAnsiTheme="minorHAnsi" w:cstheme="minorHAnsi"/>
          <w:b/>
        </w:rPr>
      </w:pPr>
      <w:r w:rsidRPr="00575D25">
        <w:rPr>
          <w:rFonts w:asciiTheme="minorHAnsi" w:hAnsiTheme="minorHAnsi" w:cstheme="minorHAnsi"/>
          <w:b/>
        </w:rPr>
        <w:t xml:space="preserve">SR.JAVA/J2EE </w:t>
      </w:r>
      <w:r w:rsidR="000A2BD3" w:rsidRPr="00575D25">
        <w:rPr>
          <w:rFonts w:asciiTheme="minorHAnsi" w:hAnsiTheme="minorHAnsi" w:cstheme="minorHAnsi"/>
          <w:b/>
        </w:rPr>
        <w:t xml:space="preserve">FULL STACK </w:t>
      </w:r>
      <w:r w:rsidRPr="00575D25">
        <w:rPr>
          <w:rFonts w:asciiTheme="minorHAnsi" w:hAnsiTheme="minorHAnsi" w:cstheme="minorHAnsi"/>
          <w:b/>
        </w:rPr>
        <w:t>DEVELOPER</w:t>
      </w:r>
    </w:p>
    <w:p w:rsidR="00260610" w:rsidRPr="00575D25" w:rsidRDefault="007E4267" w:rsidP="0090325A">
      <w:pPr>
        <w:autoSpaceDE w:val="0"/>
        <w:autoSpaceDN w:val="0"/>
        <w:adjustRightInd w:val="0"/>
        <w:spacing w:after="0" w:line="222" w:lineRule="exact"/>
        <w:ind w:left="160"/>
        <w:jc w:val="both"/>
        <w:rPr>
          <w:rFonts w:asciiTheme="minorHAnsi" w:hAnsiTheme="minorHAnsi" w:cstheme="minorHAnsi"/>
        </w:rPr>
      </w:pPr>
      <w:r w:rsidRPr="00575D25">
        <w:rPr>
          <w:rFonts w:asciiTheme="minorHAnsi" w:hAnsiTheme="minorHAnsi" w:cstheme="minorHAnsi"/>
        </w:rPr>
        <w:t>Phone</w:t>
      </w:r>
      <w:r w:rsidR="00907AC6" w:rsidRPr="00575D25">
        <w:rPr>
          <w:rFonts w:asciiTheme="minorHAnsi" w:hAnsiTheme="minorHAnsi" w:cstheme="minorHAnsi"/>
          <w:spacing w:val="1"/>
        </w:rPr>
        <w:t xml:space="preserve">: </w:t>
      </w:r>
      <w:r w:rsidR="0090325A" w:rsidRPr="00575D25">
        <w:rPr>
          <w:rFonts w:asciiTheme="minorHAnsi" w:hAnsiTheme="minorHAnsi" w:cstheme="minorHAnsi"/>
        </w:rPr>
        <w:t>(515)309-2734</w:t>
      </w:r>
      <w:r w:rsidR="00907AC6" w:rsidRPr="00575D25">
        <w:rPr>
          <w:rFonts w:asciiTheme="minorHAnsi" w:hAnsiTheme="minorHAnsi" w:cstheme="minorHAnsi"/>
        </w:rPr>
        <w:t>|</w:t>
      </w:r>
      <w:r w:rsidRPr="00575D25">
        <w:rPr>
          <w:rFonts w:asciiTheme="minorHAnsi" w:hAnsiTheme="minorHAnsi" w:cstheme="minorHAnsi"/>
        </w:rPr>
        <w:t xml:space="preserve">Email: </w:t>
      </w:r>
      <w:r w:rsidR="00C76B60">
        <w:rPr>
          <w:rFonts w:asciiTheme="minorHAnsi" w:hAnsiTheme="minorHAnsi" w:cstheme="minorHAnsi"/>
          <w:noProof/>
        </w:rPr>
        <w:pict>
          <v:shape id="Freeform: Shape 4" o:spid="_x0000_s1026" style="position:absolute;left:0;text-align:left;margin-left:7.5pt;margin-top:106.3pt;width:602.25pt;height:3.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" path="m20,20r11200,e" filled="f" strokeweight="1pt">
            <v:stroke miterlimit="10" joinstyle="miter"/>
            <v:path o:connecttype="custom" o:connectlocs="13610,22543;7634965,22543" o:connectangles="0,0"/>
            <w10:wrap anchorx="page" anchory="page"/>
            <w10:anchorlock/>
          </v:shape>
        </w:pict>
      </w:r>
      <w:r w:rsidR="0090325A" w:rsidRPr="00575D25">
        <w:rPr>
          <w:rFonts w:asciiTheme="minorHAnsi" w:hAnsiTheme="minorHAnsi" w:cstheme="minorHAnsi"/>
        </w:rPr>
        <w:t>saiteja@theegiants.com</w:t>
      </w:r>
    </w:p>
    <w:p w:rsidR="00AE29B8" w:rsidRPr="00575D25" w:rsidRDefault="00AE29B8" w:rsidP="000164E7">
      <w:pPr>
        <w:autoSpaceDE w:val="0"/>
        <w:autoSpaceDN w:val="0"/>
        <w:adjustRightInd w:val="0"/>
        <w:spacing w:after="0" w:line="222" w:lineRule="exact"/>
        <w:ind w:left="160"/>
        <w:jc w:val="both"/>
        <w:rPr>
          <w:rFonts w:asciiTheme="minorHAnsi" w:hAnsiTheme="minorHAnsi" w:cstheme="minorHAnsi"/>
        </w:rPr>
      </w:pPr>
    </w:p>
    <w:p w:rsidR="00DB43A6" w:rsidRPr="00575D25" w:rsidRDefault="00907AC6" w:rsidP="000164E7">
      <w:pPr>
        <w:autoSpaceDE w:val="0"/>
        <w:autoSpaceDN w:val="0"/>
        <w:adjustRightInd w:val="0"/>
        <w:spacing w:after="80" w:line="327" w:lineRule="exact"/>
        <w:ind w:left="160"/>
        <w:jc w:val="both"/>
        <w:rPr>
          <w:rFonts w:asciiTheme="minorHAnsi" w:hAnsiTheme="minorHAnsi" w:cstheme="minorHAnsi"/>
          <w:b/>
          <w:bCs/>
          <w:iCs/>
        </w:rPr>
      </w:pPr>
      <w:r w:rsidRPr="00575D25">
        <w:rPr>
          <w:rFonts w:asciiTheme="minorHAnsi" w:hAnsiTheme="minorHAnsi" w:cstheme="minorHAnsi"/>
          <w:b/>
          <w:bCs/>
          <w:iCs/>
        </w:rPr>
        <w:t>PROFESSIONAL SUMMARY</w:t>
      </w:r>
    </w:p>
    <w:p w:rsidR="007E4267" w:rsidRPr="00575D25" w:rsidRDefault="00907AC6"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 xml:space="preserve">Over </w:t>
      </w:r>
      <w:r w:rsidR="000443C1" w:rsidRPr="00575D25">
        <w:rPr>
          <w:rFonts w:asciiTheme="minorHAnsi" w:hAnsiTheme="minorHAnsi" w:cstheme="minorHAnsi"/>
          <w:bCs/>
          <w:spacing w:val="-1"/>
        </w:rPr>
        <w:t>8</w:t>
      </w:r>
      <w:r w:rsidRPr="00575D25">
        <w:rPr>
          <w:rFonts w:asciiTheme="minorHAnsi" w:hAnsiTheme="minorHAnsi" w:cstheme="minorHAnsi"/>
          <w:bCs/>
          <w:spacing w:val="-1"/>
        </w:rPr>
        <w:t xml:space="preserve"> years of strong software experience in designing, development and deployment of </w:t>
      </w:r>
      <w:r w:rsidRPr="00575D25">
        <w:rPr>
          <w:rFonts w:asciiTheme="minorHAnsi" w:hAnsiTheme="minorHAnsi" w:cstheme="minorHAnsi"/>
          <w:b/>
          <w:bCs/>
          <w:spacing w:val="-1"/>
        </w:rPr>
        <w:t>web-based</w:t>
      </w:r>
      <w:r w:rsidRPr="00575D25">
        <w:rPr>
          <w:rFonts w:asciiTheme="minorHAnsi" w:hAnsiTheme="minorHAnsi" w:cstheme="minorHAnsi"/>
          <w:bCs/>
          <w:spacing w:val="-1"/>
        </w:rPr>
        <w:t xml:space="preserve"> and</w:t>
      </w:r>
      <w:r w:rsidR="00E254C5" w:rsidRPr="00575D25">
        <w:rPr>
          <w:rFonts w:asciiTheme="minorHAnsi" w:hAnsiTheme="minorHAnsi" w:cstheme="minorHAnsi"/>
          <w:bCs/>
          <w:spacing w:val="-1"/>
        </w:rPr>
        <w:t xml:space="preserve"> </w:t>
      </w:r>
      <w:r w:rsidRPr="00575D25">
        <w:rPr>
          <w:rFonts w:asciiTheme="minorHAnsi" w:hAnsiTheme="minorHAnsi" w:cstheme="minorHAnsi"/>
          <w:b/>
          <w:bCs/>
        </w:rPr>
        <w:t>Client-Server</w:t>
      </w:r>
      <w:r w:rsidRPr="00575D25">
        <w:rPr>
          <w:rFonts w:asciiTheme="minorHAnsi" w:hAnsiTheme="minorHAnsi" w:cstheme="minorHAnsi"/>
          <w:bCs/>
        </w:rPr>
        <w:t xml:space="preserve"> business applications using </w:t>
      </w:r>
      <w:r w:rsidRPr="00575D25">
        <w:rPr>
          <w:rFonts w:asciiTheme="minorHAnsi" w:hAnsiTheme="minorHAnsi" w:cstheme="minorHAnsi"/>
          <w:b/>
          <w:bCs/>
        </w:rPr>
        <w:t>Java/J2EE technologies</w:t>
      </w:r>
      <w:r w:rsidRPr="00575D25">
        <w:rPr>
          <w:rFonts w:asciiTheme="minorHAnsi" w:hAnsiTheme="minorHAnsi" w:cstheme="minorHAnsi"/>
          <w:bCs/>
        </w:rPr>
        <w:t xml:space="preserve">, </w:t>
      </w:r>
      <w:r w:rsidRPr="00575D25">
        <w:rPr>
          <w:rFonts w:asciiTheme="minorHAnsi" w:hAnsiTheme="minorHAnsi" w:cstheme="minorHAnsi"/>
          <w:b/>
          <w:bCs/>
        </w:rPr>
        <w:t>Application frameworks</w:t>
      </w:r>
      <w:r w:rsidR="00AE29B8" w:rsidRPr="00575D25">
        <w:rPr>
          <w:rFonts w:asciiTheme="minorHAnsi" w:hAnsiTheme="minorHAnsi" w:cstheme="minorHAnsi"/>
          <w:bCs/>
        </w:rPr>
        <w:t xml:space="preserve"> and </w:t>
      </w:r>
      <w:r w:rsidRPr="00575D25">
        <w:rPr>
          <w:rFonts w:asciiTheme="minorHAnsi" w:hAnsiTheme="minorHAnsi" w:cstheme="minorHAnsi"/>
          <w:bCs/>
        </w:rPr>
        <w:t>Expertise in</w:t>
      </w:r>
      <w:r w:rsidR="00BE2555" w:rsidRPr="00575D25">
        <w:rPr>
          <w:rFonts w:asciiTheme="minorHAnsi" w:hAnsiTheme="minorHAnsi" w:cstheme="minorHAnsi"/>
          <w:bCs/>
        </w:rPr>
        <w:t xml:space="preserve"> </w:t>
      </w:r>
      <w:r w:rsidRPr="00575D25">
        <w:rPr>
          <w:rFonts w:asciiTheme="minorHAnsi" w:hAnsiTheme="minorHAnsi" w:cstheme="minorHAnsi"/>
          <w:b/>
          <w:bCs/>
          <w:spacing w:val="-1"/>
        </w:rPr>
        <w:t>Banking, Healthcare, Financial, Marketing</w:t>
      </w:r>
      <w:r w:rsidRPr="00575D25">
        <w:rPr>
          <w:rFonts w:asciiTheme="minorHAnsi" w:hAnsiTheme="minorHAnsi" w:cstheme="minorHAnsi"/>
          <w:bCs/>
          <w:spacing w:val="-1"/>
        </w:rPr>
        <w:t xml:space="preserve"> and </w:t>
      </w:r>
      <w:r w:rsidRPr="00575D25">
        <w:rPr>
          <w:rFonts w:asciiTheme="minorHAnsi" w:hAnsiTheme="minorHAnsi" w:cstheme="minorHAnsi"/>
          <w:b/>
          <w:bCs/>
          <w:spacing w:val="-1"/>
        </w:rPr>
        <w:t>Insurance</w:t>
      </w:r>
      <w:r w:rsidRPr="00575D25">
        <w:rPr>
          <w:rFonts w:asciiTheme="minorHAnsi" w:hAnsiTheme="minorHAnsi" w:cstheme="minorHAnsi"/>
          <w:bCs/>
          <w:spacing w:val="-1"/>
        </w:rPr>
        <w:t xml:space="preserve"> Domains.   </w:t>
      </w:r>
    </w:p>
    <w:p w:rsidR="00A577AF" w:rsidRPr="00575D25" w:rsidRDefault="00907AC6"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 xml:space="preserve">Strong experience in all the phases of </w:t>
      </w:r>
      <w:r w:rsidRPr="00575D25">
        <w:rPr>
          <w:rFonts w:asciiTheme="minorHAnsi" w:hAnsiTheme="minorHAnsi" w:cstheme="minorHAnsi"/>
          <w:b/>
          <w:bCs/>
          <w:spacing w:val="-1"/>
        </w:rPr>
        <w:t>software development life cycle</w:t>
      </w:r>
      <w:r w:rsidRPr="00575D25">
        <w:rPr>
          <w:rFonts w:asciiTheme="minorHAnsi" w:hAnsiTheme="minorHAnsi" w:cstheme="minorHAnsi"/>
          <w:bCs/>
          <w:spacing w:val="-1"/>
        </w:rPr>
        <w:t xml:space="preserve"> including requirements </w:t>
      </w:r>
      <w:r w:rsidR="00D52316" w:rsidRPr="00575D25">
        <w:rPr>
          <w:rFonts w:asciiTheme="minorHAnsi" w:hAnsiTheme="minorHAnsi" w:cstheme="minorHAnsi"/>
          <w:bCs/>
          <w:spacing w:val="-1"/>
        </w:rPr>
        <w:t>gathering, analysis</w:t>
      </w:r>
      <w:r w:rsidRPr="00575D25">
        <w:rPr>
          <w:rFonts w:asciiTheme="minorHAnsi" w:hAnsiTheme="minorHAnsi" w:cstheme="minorHAnsi"/>
          <w:bCs/>
          <w:spacing w:val="-1"/>
        </w:rPr>
        <w:t xml:space="preserve">, design, implementation, deployment and support. </w:t>
      </w:r>
    </w:p>
    <w:p w:rsidR="00907AC6" w:rsidRPr="00575D25" w:rsidRDefault="00A577AF"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 xml:space="preserve">Proficient in applying </w:t>
      </w:r>
      <w:r w:rsidRPr="00575D25">
        <w:rPr>
          <w:rFonts w:asciiTheme="minorHAnsi" w:hAnsiTheme="minorHAnsi" w:cstheme="minorHAnsi"/>
          <w:b/>
          <w:bCs/>
          <w:spacing w:val="-1"/>
        </w:rPr>
        <w:t>design patterns</w:t>
      </w:r>
      <w:r w:rsidRPr="00575D25">
        <w:rPr>
          <w:rFonts w:asciiTheme="minorHAnsi" w:hAnsiTheme="minorHAnsi" w:cstheme="minorHAnsi"/>
          <w:bCs/>
          <w:spacing w:val="-1"/>
        </w:rPr>
        <w:t xml:space="preserve"> like </w:t>
      </w:r>
      <w:r w:rsidRPr="00575D25">
        <w:rPr>
          <w:rFonts w:asciiTheme="minorHAnsi" w:hAnsiTheme="minorHAnsi" w:cstheme="minorHAnsi"/>
          <w:b/>
          <w:bCs/>
          <w:spacing w:val="-1"/>
        </w:rPr>
        <w:t>Singleton, Builder, Factory, Prototype, Facade, Decorator, Bridge, Proxy, Visitor, Observer, Interpreter, Mediator, Iterator, Front Controller, Data Access Object</w:t>
      </w:r>
      <w:r w:rsidRPr="00575D25">
        <w:rPr>
          <w:rFonts w:asciiTheme="minorHAnsi" w:hAnsiTheme="minorHAnsi" w:cstheme="minorHAnsi"/>
          <w:bCs/>
          <w:spacing w:val="-1"/>
        </w:rPr>
        <w:t>.</w:t>
      </w:r>
    </w:p>
    <w:p w:rsidR="00AD7D4C" w:rsidRPr="00575D25" w:rsidRDefault="00907AC6"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 xml:space="preserve">Solid understanding of </w:t>
      </w:r>
      <w:r w:rsidRPr="00575D25">
        <w:rPr>
          <w:rFonts w:asciiTheme="minorHAnsi" w:hAnsiTheme="minorHAnsi" w:cstheme="minorHAnsi"/>
          <w:b/>
          <w:bCs/>
          <w:spacing w:val="-1"/>
        </w:rPr>
        <w:t>Data Structures, Algorithms and Object-Oriented design concepts</w:t>
      </w:r>
      <w:r w:rsidRPr="00575D25">
        <w:rPr>
          <w:rFonts w:asciiTheme="minorHAnsi" w:hAnsiTheme="minorHAnsi" w:cstheme="minorHAnsi"/>
          <w:bCs/>
          <w:spacing w:val="-1"/>
        </w:rPr>
        <w:t>.</w:t>
      </w:r>
    </w:p>
    <w:p w:rsidR="00A577AF" w:rsidRPr="00575D25" w:rsidRDefault="00AD7D4C"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
          <w:bCs/>
        </w:rPr>
      </w:pPr>
      <w:r w:rsidRPr="00575D25">
        <w:rPr>
          <w:rFonts w:asciiTheme="minorHAnsi" w:hAnsiTheme="minorHAnsi" w:cstheme="minorHAnsi"/>
          <w:bCs/>
          <w:spacing w:val="-1"/>
        </w:rPr>
        <w:t xml:space="preserve">Strong Front end UI development skills using </w:t>
      </w:r>
      <w:r w:rsidRPr="00575D25">
        <w:rPr>
          <w:rFonts w:asciiTheme="minorHAnsi" w:hAnsiTheme="minorHAnsi" w:cstheme="minorHAnsi"/>
          <w:b/>
          <w:bCs/>
          <w:spacing w:val="-1"/>
        </w:rPr>
        <w:t>HTML5, CSS3, JavaScript, JQuery, Angular JS, Bootstrap, AJAX.</w:t>
      </w:r>
    </w:p>
    <w:p w:rsidR="0021784F" w:rsidRPr="00575D25" w:rsidRDefault="00AD7D4C"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 xml:space="preserve">Expertise in </w:t>
      </w:r>
      <w:r w:rsidRPr="00575D25">
        <w:rPr>
          <w:rFonts w:asciiTheme="minorHAnsi" w:hAnsiTheme="minorHAnsi" w:cstheme="minorHAnsi"/>
          <w:b/>
          <w:bCs/>
          <w:spacing w:val="-1"/>
        </w:rPr>
        <w:t>XML</w:t>
      </w:r>
      <w:r w:rsidRPr="00575D25">
        <w:rPr>
          <w:rFonts w:asciiTheme="minorHAnsi" w:hAnsiTheme="minorHAnsi" w:cstheme="minorHAnsi"/>
          <w:bCs/>
          <w:spacing w:val="-1"/>
        </w:rPr>
        <w:t xml:space="preserve"> technologies such as </w:t>
      </w:r>
      <w:r w:rsidRPr="00575D25">
        <w:rPr>
          <w:rFonts w:asciiTheme="minorHAnsi" w:hAnsiTheme="minorHAnsi" w:cstheme="minorHAnsi"/>
          <w:b/>
          <w:bCs/>
          <w:spacing w:val="-1"/>
        </w:rPr>
        <w:t xml:space="preserve">XSL, XSLT, XML schemas, XPath, XForms, XSL-FO </w:t>
      </w:r>
      <w:r w:rsidRPr="00575D25">
        <w:rPr>
          <w:rFonts w:asciiTheme="minorHAnsi" w:hAnsiTheme="minorHAnsi" w:cstheme="minorHAnsi"/>
          <w:bCs/>
          <w:spacing w:val="-1"/>
        </w:rPr>
        <w:t>and</w:t>
      </w:r>
      <w:r w:rsidR="00907AC6" w:rsidRPr="00575D25">
        <w:rPr>
          <w:rFonts w:asciiTheme="minorHAnsi" w:hAnsiTheme="minorHAnsi" w:cstheme="minorHAnsi"/>
          <w:b/>
          <w:bCs/>
          <w:spacing w:val="-1"/>
        </w:rPr>
        <w:t xml:space="preserve"> parsers like SAX, </w:t>
      </w:r>
      <w:r w:rsidRPr="00575D25">
        <w:rPr>
          <w:rFonts w:asciiTheme="minorHAnsi" w:hAnsiTheme="minorHAnsi" w:cstheme="minorHAnsi"/>
          <w:b/>
          <w:bCs/>
          <w:spacing w:val="-3"/>
        </w:rPr>
        <w:t>DOM.</w:t>
      </w:r>
    </w:p>
    <w:p w:rsidR="00B0758D" w:rsidRPr="00575D25" w:rsidRDefault="00B0758D"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 xml:space="preserve">Explored various emerging </w:t>
      </w:r>
      <w:r w:rsidRPr="00575D25">
        <w:rPr>
          <w:rFonts w:asciiTheme="minorHAnsi" w:hAnsiTheme="minorHAnsi" w:cstheme="minorHAnsi"/>
          <w:b/>
          <w:bCs/>
          <w:spacing w:val="-1"/>
        </w:rPr>
        <w:t>JavaScript</w:t>
      </w:r>
      <w:r w:rsidRPr="00575D25">
        <w:rPr>
          <w:rFonts w:asciiTheme="minorHAnsi" w:hAnsiTheme="minorHAnsi" w:cstheme="minorHAnsi"/>
          <w:bCs/>
          <w:spacing w:val="-1"/>
        </w:rPr>
        <w:t xml:space="preserve"> technologies such as </w:t>
      </w:r>
      <w:r w:rsidR="00EA255D" w:rsidRPr="00575D25">
        <w:rPr>
          <w:rFonts w:asciiTheme="minorHAnsi" w:hAnsiTheme="minorHAnsi" w:cstheme="minorHAnsi"/>
          <w:b/>
          <w:bCs/>
          <w:spacing w:val="-1"/>
        </w:rPr>
        <w:t>Node.js</w:t>
      </w:r>
      <w:r w:rsidR="00EA255D" w:rsidRPr="00575D25">
        <w:rPr>
          <w:rFonts w:asciiTheme="minorHAnsi" w:hAnsiTheme="minorHAnsi" w:cstheme="minorHAnsi"/>
          <w:bCs/>
          <w:spacing w:val="-1"/>
        </w:rPr>
        <w:t>,</w:t>
      </w:r>
      <w:r w:rsidR="00EA255D" w:rsidRPr="00575D25">
        <w:rPr>
          <w:rFonts w:asciiTheme="minorHAnsi" w:hAnsiTheme="minorHAnsi" w:cstheme="minorHAnsi"/>
          <w:b/>
          <w:bCs/>
          <w:spacing w:val="-1"/>
        </w:rPr>
        <w:t xml:space="preserve"> React.js</w:t>
      </w:r>
      <w:r w:rsidR="00EC6DF4" w:rsidRPr="00575D25">
        <w:rPr>
          <w:rFonts w:asciiTheme="minorHAnsi" w:hAnsiTheme="minorHAnsi" w:cstheme="minorHAnsi"/>
          <w:bCs/>
          <w:spacing w:val="-1"/>
        </w:rPr>
        <w:t>,</w:t>
      </w:r>
      <w:r w:rsidR="00A154AC" w:rsidRPr="00575D25">
        <w:rPr>
          <w:rFonts w:asciiTheme="minorHAnsi" w:hAnsiTheme="minorHAnsi" w:cstheme="minorHAnsi"/>
          <w:bCs/>
          <w:spacing w:val="-1"/>
        </w:rPr>
        <w:t xml:space="preserve"> </w:t>
      </w:r>
      <w:r w:rsidR="00A154AC" w:rsidRPr="00575D25">
        <w:rPr>
          <w:rFonts w:asciiTheme="minorHAnsi" w:hAnsiTheme="minorHAnsi" w:cstheme="minorHAnsi"/>
          <w:b/>
          <w:bCs/>
          <w:spacing w:val="-1"/>
        </w:rPr>
        <w:t>Ember.js,</w:t>
      </w:r>
      <w:r w:rsidR="00EC6DF4" w:rsidRPr="00575D25">
        <w:rPr>
          <w:rFonts w:asciiTheme="minorHAnsi" w:hAnsiTheme="minorHAnsi" w:cstheme="minorHAnsi"/>
          <w:bCs/>
          <w:spacing w:val="-1"/>
        </w:rPr>
        <w:t xml:space="preserve"> </w:t>
      </w:r>
      <w:r w:rsidRPr="00575D25">
        <w:rPr>
          <w:rFonts w:asciiTheme="minorHAnsi" w:hAnsiTheme="minorHAnsi" w:cstheme="minorHAnsi"/>
          <w:b/>
          <w:bCs/>
          <w:spacing w:val="-1"/>
        </w:rPr>
        <w:t>Backbone.js</w:t>
      </w:r>
      <w:r w:rsidR="00907AC6" w:rsidRPr="00575D25">
        <w:rPr>
          <w:rFonts w:asciiTheme="minorHAnsi" w:hAnsiTheme="minorHAnsi" w:cstheme="minorHAnsi"/>
          <w:b/>
          <w:bCs/>
          <w:spacing w:val="-1"/>
        </w:rPr>
        <w:t>, Grunt.js and Angular.</w:t>
      </w:r>
      <w:r w:rsidRPr="00575D25">
        <w:rPr>
          <w:rFonts w:asciiTheme="minorHAnsi" w:hAnsiTheme="minorHAnsi" w:cstheme="minorHAnsi"/>
          <w:b/>
          <w:bCs/>
          <w:spacing w:val="-1"/>
        </w:rPr>
        <w:t>js</w:t>
      </w:r>
      <w:r w:rsidRPr="00575D25">
        <w:rPr>
          <w:rFonts w:asciiTheme="minorHAnsi" w:hAnsiTheme="minorHAnsi" w:cstheme="minorHAnsi"/>
          <w:bCs/>
          <w:spacing w:val="-1"/>
        </w:rPr>
        <w:t xml:space="preserve"> for future product and feature development</w:t>
      </w:r>
      <w:r w:rsidR="00291670" w:rsidRPr="00575D25">
        <w:rPr>
          <w:rFonts w:asciiTheme="minorHAnsi" w:hAnsiTheme="minorHAnsi" w:cstheme="minorHAnsi"/>
          <w:bCs/>
          <w:spacing w:val="-1"/>
        </w:rPr>
        <w:t>.</w:t>
      </w:r>
    </w:p>
    <w:p w:rsidR="009532CE" w:rsidRPr="00575D25" w:rsidRDefault="009532CE"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rPr>
        <w:t xml:space="preserve">Experience in working with </w:t>
      </w:r>
      <w:r w:rsidRPr="00575D25">
        <w:rPr>
          <w:rFonts w:asciiTheme="minorHAnsi" w:hAnsiTheme="minorHAnsi" w:cstheme="minorHAnsi"/>
          <w:b/>
          <w:bCs/>
        </w:rPr>
        <w:t>Data structure</w:t>
      </w:r>
      <w:r w:rsidRPr="00575D25">
        <w:rPr>
          <w:rFonts w:asciiTheme="minorHAnsi" w:hAnsiTheme="minorHAnsi" w:cstheme="minorHAnsi"/>
          <w:bCs/>
        </w:rPr>
        <w:t xml:space="preserve"> and </w:t>
      </w:r>
      <w:r w:rsidRPr="00575D25">
        <w:rPr>
          <w:rFonts w:asciiTheme="minorHAnsi" w:hAnsiTheme="minorHAnsi" w:cstheme="minorHAnsi"/>
          <w:b/>
          <w:bCs/>
        </w:rPr>
        <w:t>Algorithms</w:t>
      </w:r>
      <w:r w:rsidRPr="00575D25">
        <w:rPr>
          <w:rFonts w:asciiTheme="minorHAnsi" w:hAnsiTheme="minorHAnsi" w:cstheme="minorHAnsi"/>
          <w:bCs/>
        </w:rPr>
        <w:t xml:space="preserve"> in java.</w:t>
      </w:r>
    </w:p>
    <w:p w:rsidR="001E27AD" w:rsidRPr="00575D25" w:rsidRDefault="001E27AD"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rPr>
        <w:t xml:space="preserve">Expertise In java concepts like </w:t>
      </w:r>
      <w:r w:rsidRPr="00575D25">
        <w:rPr>
          <w:rFonts w:asciiTheme="minorHAnsi" w:hAnsiTheme="minorHAnsi" w:cstheme="minorHAnsi"/>
          <w:b/>
        </w:rPr>
        <w:t>Spring, Web services, Hibernate, JMS, Swing, AWT, Multi-Threading, JDBC, JSP, Servlet,</w:t>
      </w:r>
      <w:r w:rsidRPr="00575D25">
        <w:rPr>
          <w:rFonts w:asciiTheme="minorHAnsi" w:hAnsiTheme="minorHAnsi" w:cstheme="minorHAnsi"/>
          <w:b/>
          <w:bCs/>
          <w:spacing w:val="-1"/>
        </w:rPr>
        <w:t xml:space="preserve"> Collections</w:t>
      </w:r>
      <w:r w:rsidRPr="00575D25">
        <w:rPr>
          <w:rFonts w:asciiTheme="minorHAnsi" w:hAnsiTheme="minorHAnsi" w:cstheme="minorHAnsi"/>
          <w:bCs/>
          <w:spacing w:val="-1"/>
        </w:rPr>
        <w:t>,</w:t>
      </w:r>
      <w:r w:rsidRPr="00575D25">
        <w:rPr>
          <w:rFonts w:asciiTheme="minorHAnsi" w:hAnsiTheme="minorHAnsi" w:cstheme="minorHAnsi"/>
          <w:b/>
        </w:rPr>
        <w:t xml:space="preserve"> Struts.</w:t>
      </w:r>
    </w:p>
    <w:p w:rsidR="001E27AD" w:rsidRPr="00575D25" w:rsidRDefault="001E27AD"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 xml:space="preserve">Strong knowledge on </w:t>
      </w:r>
      <w:r w:rsidRPr="00575D25">
        <w:rPr>
          <w:rFonts w:asciiTheme="minorHAnsi" w:hAnsiTheme="minorHAnsi" w:cstheme="minorHAnsi"/>
          <w:b/>
          <w:bCs/>
          <w:spacing w:val="-1"/>
        </w:rPr>
        <w:t>Hibernate</w:t>
      </w:r>
      <w:r w:rsidRPr="00575D25">
        <w:rPr>
          <w:rFonts w:asciiTheme="minorHAnsi" w:hAnsiTheme="minorHAnsi" w:cstheme="minorHAnsi"/>
          <w:bCs/>
          <w:spacing w:val="-1"/>
        </w:rPr>
        <w:t xml:space="preserve"> and in using Hibernate Connection Pooling, </w:t>
      </w:r>
      <w:r w:rsidRPr="00575D25">
        <w:rPr>
          <w:rFonts w:asciiTheme="minorHAnsi" w:hAnsiTheme="minorHAnsi" w:cstheme="minorHAnsi"/>
          <w:b/>
          <w:bCs/>
          <w:spacing w:val="-1"/>
        </w:rPr>
        <w:t>HQL</w:t>
      </w:r>
      <w:r w:rsidRPr="00575D25">
        <w:rPr>
          <w:rFonts w:asciiTheme="minorHAnsi" w:hAnsiTheme="minorHAnsi" w:cstheme="minorHAnsi"/>
          <w:bCs/>
          <w:spacing w:val="-1"/>
        </w:rPr>
        <w:t xml:space="preserve">, Collections, Hibernate </w:t>
      </w:r>
      <w:r w:rsidRPr="00575D25">
        <w:rPr>
          <w:rFonts w:asciiTheme="minorHAnsi" w:hAnsiTheme="minorHAnsi" w:cstheme="minorHAnsi"/>
          <w:b/>
          <w:bCs/>
          <w:spacing w:val="-1"/>
        </w:rPr>
        <w:t>Caching</w:t>
      </w:r>
      <w:r w:rsidRPr="00575D25">
        <w:rPr>
          <w:rFonts w:asciiTheme="minorHAnsi" w:hAnsiTheme="minorHAnsi" w:cstheme="minorHAnsi"/>
          <w:bCs/>
          <w:spacing w:val="-1"/>
        </w:rPr>
        <w:t xml:space="preserve">, Hibernate </w:t>
      </w:r>
      <w:r w:rsidRPr="00575D25">
        <w:rPr>
          <w:rFonts w:asciiTheme="minorHAnsi" w:hAnsiTheme="minorHAnsi" w:cstheme="minorHAnsi"/>
          <w:b/>
          <w:bCs/>
          <w:spacing w:val="-1"/>
        </w:rPr>
        <w:t>Transactions</w:t>
      </w:r>
      <w:r w:rsidRPr="00575D25">
        <w:rPr>
          <w:rFonts w:asciiTheme="minorHAnsi" w:hAnsiTheme="minorHAnsi" w:cstheme="minorHAnsi"/>
          <w:bCs/>
          <w:spacing w:val="-1"/>
        </w:rPr>
        <w:t>, Optimistic Locking.</w:t>
      </w:r>
    </w:p>
    <w:p w:rsidR="001E27AD" w:rsidRPr="00575D25" w:rsidRDefault="001E27AD"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
          <w:bCs/>
        </w:rPr>
      </w:pPr>
      <w:r w:rsidRPr="00575D25">
        <w:rPr>
          <w:rFonts w:asciiTheme="minorHAnsi" w:hAnsiTheme="minorHAnsi" w:cstheme="minorHAnsi"/>
          <w:bCs/>
          <w:spacing w:val="-1"/>
        </w:rPr>
        <w:t xml:space="preserve">Integrated </w:t>
      </w:r>
      <w:r w:rsidRPr="00575D25">
        <w:rPr>
          <w:rFonts w:asciiTheme="minorHAnsi" w:hAnsiTheme="minorHAnsi" w:cstheme="minorHAnsi"/>
          <w:b/>
          <w:bCs/>
          <w:spacing w:val="-1"/>
        </w:rPr>
        <w:t>Hibernate ORM framework</w:t>
      </w:r>
      <w:r w:rsidRPr="00575D25">
        <w:rPr>
          <w:rFonts w:asciiTheme="minorHAnsi" w:hAnsiTheme="minorHAnsi" w:cstheme="minorHAnsi"/>
          <w:bCs/>
          <w:spacing w:val="-1"/>
        </w:rPr>
        <w:t xml:space="preserve"> with Spring framework for </w:t>
      </w:r>
      <w:r w:rsidRPr="00575D25">
        <w:rPr>
          <w:rFonts w:asciiTheme="minorHAnsi" w:hAnsiTheme="minorHAnsi" w:cstheme="minorHAnsi"/>
          <w:b/>
          <w:bCs/>
          <w:spacing w:val="-1"/>
        </w:rPr>
        <w:t>data persistence</w:t>
      </w:r>
      <w:r w:rsidRPr="00575D25">
        <w:rPr>
          <w:rFonts w:asciiTheme="minorHAnsi" w:hAnsiTheme="minorHAnsi" w:cstheme="minorHAnsi"/>
          <w:bCs/>
          <w:spacing w:val="-1"/>
        </w:rPr>
        <w:t xml:space="preserve"> and </w:t>
      </w:r>
      <w:r w:rsidRPr="00575D25">
        <w:rPr>
          <w:rFonts w:asciiTheme="minorHAnsi" w:hAnsiTheme="minorHAnsi" w:cstheme="minorHAnsi"/>
          <w:b/>
          <w:bCs/>
          <w:spacing w:val="-1"/>
        </w:rPr>
        <w:t>transaction management.</w:t>
      </w:r>
    </w:p>
    <w:p w:rsidR="001E27AD" w:rsidRPr="00575D25" w:rsidRDefault="00291670"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 xml:space="preserve">Implemented the </w:t>
      </w:r>
      <w:r w:rsidRPr="00575D25">
        <w:rPr>
          <w:rFonts w:asciiTheme="minorHAnsi" w:hAnsiTheme="minorHAnsi" w:cstheme="minorHAnsi"/>
          <w:b/>
          <w:bCs/>
          <w:spacing w:val="-1"/>
        </w:rPr>
        <w:t>Spring Micro services</w:t>
      </w:r>
      <w:r w:rsidRPr="00575D25">
        <w:rPr>
          <w:rFonts w:asciiTheme="minorHAnsi" w:hAnsiTheme="minorHAnsi" w:cstheme="minorHAnsi"/>
          <w:bCs/>
          <w:spacing w:val="-1"/>
        </w:rPr>
        <w:t xml:space="preserve"> to base on RESTful API utilizing </w:t>
      </w:r>
      <w:r w:rsidRPr="00575D25">
        <w:rPr>
          <w:rFonts w:asciiTheme="minorHAnsi" w:hAnsiTheme="minorHAnsi" w:cstheme="minorHAnsi"/>
          <w:b/>
          <w:bCs/>
          <w:spacing w:val="-1"/>
        </w:rPr>
        <w:t>Spring Boot</w:t>
      </w:r>
      <w:r w:rsidRPr="00575D25">
        <w:rPr>
          <w:rFonts w:asciiTheme="minorHAnsi" w:hAnsiTheme="minorHAnsi" w:cstheme="minorHAnsi"/>
          <w:bCs/>
          <w:spacing w:val="-1"/>
        </w:rPr>
        <w:t xml:space="preserve"> with </w:t>
      </w:r>
      <w:r w:rsidRPr="00575D25">
        <w:rPr>
          <w:rFonts w:asciiTheme="minorHAnsi" w:hAnsiTheme="minorHAnsi" w:cstheme="minorHAnsi"/>
          <w:b/>
          <w:bCs/>
          <w:spacing w:val="-1"/>
        </w:rPr>
        <w:t>Spring MVC</w:t>
      </w:r>
      <w:r w:rsidRPr="00575D25">
        <w:rPr>
          <w:rFonts w:asciiTheme="minorHAnsi" w:hAnsiTheme="minorHAnsi" w:cstheme="minorHAnsi"/>
          <w:bCs/>
          <w:spacing w:val="-1"/>
        </w:rPr>
        <w:t>.</w:t>
      </w:r>
    </w:p>
    <w:p w:rsidR="00616672" w:rsidRPr="004D6E17" w:rsidRDefault="001E27AD"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 xml:space="preserve">Strong experience in Security-System development for Web Applications. Involved and Developed all phases of security implementation using </w:t>
      </w:r>
      <w:r w:rsidRPr="00575D25">
        <w:rPr>
          <w:rFonts w:asciiTheme="minorHAnsi" w:hAnsiTheme="minorHAnsi" w:cstheme="minorHAnsi"/>
          <w:b/>
          <w:bCs/>
          <w:spacing w:val="-1"/>
        </w:rPr>
        <w:t>spring security</w:t>
      </w:r>
      <w:r w:rsidRPr="00575D25">
        <w:rPr>
          <w:rFonts w:asciiTheme="minorHAnsi" w:hAnsiTheme="minorHAnsi" w:cstheme="minorHAnsi"/>
          <w:bCs/>
          <w:spacing w:val="-1"/>
        </w:rPr>
        <w:t xml:space="preserve"> system against All types of authentications: </w:t>
      </w:r>
      <w:r w:rsidRPr="00575D25">
        <w:rPr>
          <w:rFonts w:asciiTheme="minorHAnsi" w:hAnsiTheme="minorHAnsi" w:cstheme="minorHAnsi"/>
          <w:b/>
          <w:bCs/>
          <w:spacing w:val="-1"/>
        </w:rPr>
        <w:t>LDAP authentication, Database authentication and Pre-Authentication.</w:t>
      </w:r>
    </w:p>
    <w:p w:rsidR="004D6E17" w:rsidRPr="00575D25" w:rsidRDefault="004D6E17"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4D6E17">
        <w:rPr>
          <w:rFonts w:asciiTheme="minorHAnsi" w:hAnsiTheme="minorHAnsi" w:cstheme="minorHAnsi"/>
          <w:bCs/>
        </w:rPr>
        <w:t>Expertise in design and development of various web and enterprise-level applications using Java/J2EE technologies Such as Spring, Hibernate, Servlets 3.x, Scala, Amazon Web Services and AWS Elastic Compute Cloud EC2, Struts framework, EJB, JSF, JSP, JDBC.</w:t>
      </w:r>
    </w:p>
    <w:p w:rsidR="00575D25" w:rsidRPr="00575D25" w:rsidRDefault="00575D25"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rPr>
        <w:t>Expert in developing Java Selenium Web Driver/RC/IDE/GRID test scripts using Java, JavaScript, Python and Ruby and Test Frame works using Testing/ Junit, ANT/MAVEN build tools.</w:t>
      </w:r>
    </w:p>
    <w:p w:rsidR="00B0758D" w:rsidRPr="00575D25" w:rsidRDefault="00B0758D"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rPr>
        <w:t xml:space="preserve">Good experience in developing web Applications using </w:t>
      </w:r>
      <w:r w:rsidRPr="00575D25">
        <w:rPr>
          <w:rFonts w:asciiTheme="minorHAnsi" w:hAnsiTheme="minorHAnsi" w:cstheme="minorHAnsi"/>
          <w:b/>
          <w:bCs/>
        </w:rPr>
        <w:t>Spring MVC framework</w:t>
      </w:r>
      <w:r w:rsidRPr="00575D25">
        <w:rPr>
          <w:rFonts w:asciiTheme="minorHAnsi" w:hAnsiTheme="minorHAnsi" w:cstheme="minorHAnsi"/>
          <w:bCs/>
        </w:rPr>
        <w:t xml:space="preserve"> implementing Action Controllers, Action Forms, </w:t>
      </w:r>
      <w:r w:rsidRPr="00575D25">
        <w:rPr>
          <w:rFonts w:asciiTheme="minorHAnsi" w:hAnsiTheme="minorHAnsi" w:cstheme="minorHAnsi"/>
          <w:b/>
          <w:bCs/>
        </w:rPr>
        <w:t>Spring Validation Framework</w:t>
      </w:r>
      <w:r w:rsidRPr="00575D25">
        <w:rPr>
          <w:rFonts w:asciiTheme="minorHAnsi" w:hAnsiTheme="minorHAnsi" w:cstheme="minorHAnsi"/>
          <w:bCs/>
        </w:rPr>
        <w:t xml:space="preserve"> and </w:t>
      </w:r>
      <w:r w:rsidRPr="00575D25">
        <w:rPr>
          <w:rFonts w:asciiTheme="minorHAnsi" w:hAnsiTheme="minorHAnsi" w:cstheme="minorHAnsi"/>
          <w:b/>
          <w:bCs/>
        </w:rPr>
        <w:t>Spring Tag Libraries</w:t>
      </w:r>
      <w:r w:rsidRPr="00575D25">
        <w:rPr>
          <w:rFonts w:asciiTheme="minorHAnsi" w:hAnsiTheme="minorHAnsi" w:cstheme="minorHAnsi"/>
          <w:bCs/>
        </w:rPr>
        <w:t>.</w:t>
      </w:r>
    </w:p>
    <w:p w:rsidR="00F8132E" w:rsidRPr="00575D25" w:rsidRDefault="00F8132E"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rPr>
        <w:t xml:space="preserve">Experience in working on various </w:t>
      </w:r>
      <w:r w:rsidRPr="00575D25">
        <w:rPr>
          <w:rFonts w:asciiTheme="minorHAnsi" w:hAnsiTheme="minorHAnsi" w:cstheme="minorHAnsi"/>
          <w:b/>
          <w:bCs/>
        </w:rPr>
        <w:t>Spring modules</w:t>
      </w:r>
      <w:r w:rsidRPr="00575D25">
        <w:rPr>
          <w:rFonts w:asciiTheme="minorHAnsi" w:hAnsiTheme="minorHAnsi" w:cstheme="minorHAnsi"/>
          <w:bCs/>
        </w:rPr>
        <w:t xml:space="preserve"> (Spring Core, Spring MVC, DAO and AOP) along with Hibernate as the back-end ORM tool for implementation of persistence layer and mapping of </w:t>
      </w:r>
      <w:r w:rsidRPr="00575D25">
        <w:rPr>
          <w:rFonts w:asciiTheme="minorHAnsi" w:hAnsiTheme="minorHAnsi" w:cstheme="minorHAnsi"/>
          <w:b/>
          <w:bCs/>
        </w:rPr>
        <w:t>POJO</w:t>
      </w:r>
      <w:r w:rsidRPr="00575D25">
        <w:rPr>
          <w:rFonts w:asciiTheme="minorHAnsi" w:hAnsiTheme="minorHAnsi" w:cstheme="minorHAnsi"/>
          <w:bCs/>
        </w:rPr>
        <w:t>s.</w:t>
      </w:r>
    </w:p>
    <w:p w:rsidR="00F21834" w:rsidRPr="00575D25" w:rsidRDefault="00F21834"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rPr>
        <w:t xml:space="preserve">Hands-on experience in using message brokers such as </w:t>
      </w:r>
      <w:r w:rsidRPr="00575D25">
        <w:rPr>
          <w:rFonts w:asciiTheme="minorHAnsi" w:hAnsiTheme="minorHAnsi" w:cstheme="minorHAnsi"/>
          <w:b/>
          <w:bCs/>
        </w:rPr>
        <w:t>ActiveMQ</w:t>
      </w:r>
      <w:r w:rsidRPr="00575D25">
        <w:rPr>
          <w:rFonts w:asciiTheme="minorHAnsi" w:hAnsiTheme="minorHAnsi" w:cstheme="minorHAnsi"/>
          <w:bCs/>
        </w:rPr>
        <w:t xml:space="preserve"> and </w:t>
      </w:r>
      <w:r w:rsidRPr="00575D25">
        <w:rPr>
          <w:rFonts w:asciiTheme="minorHAnsi" w:hAnsiTheme="minorHAnsi" w:cstheme="minorHAnsi"/>
          <w:b/>
          <w:bCs/>
        </w:rPr>
        <w:t>RabbitMQ</w:t>
      </w:r>
      <w:r w:rsidRPr="00575D25">
        <w:rPr>
          <w:rFonts w:asciiTheme="minorHAnsi" w:hAnsiTheme="minorHAnsi" w:cstheme="minorHAnsi"/>
          <w:bCs/>
        </w:rPr>
        <w:t>.</w:t>
      </w:r>
    </w:p>
    <w:p w:rsidR="001B0DAC" w:rsidRPr="00575D25" w:rsidRDefault="001B0DAC"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rPr>
        <w:t xml:space="preserve">Currently working on Big-data technologies like </w:t>
      </w:r>
      <w:r w:rsidRPr="00575D25">
        <w:rPr>
          <w:rFonts w:asciiTheme="minorHAnsi" w:hAnsiTheme="minorHAnsi" w:cstheme="minorHAnsi"/>
          <w:b/>
          <w:bCs/>
        </w:rPr>
        <w:t>Apache Cassandra</w:t>
      </w:r>
      <w:r w:rsidRPr="00575D25">
        <w:rPr>
          <w:rFonts w:asciiTheme="minorHAnsi" w:hAnsiTheme="minorHAnsi" w:cstheme="minorHAnsi"/>
          <w:bCs/>
        </w:rPr>
        <w:t xml:space="preserve">, </w:t>
      </w:r>
      <w:r w:rsidRPr="00575D25">
        <w:rPr>
          <w:rFonts w:asciiTheme="minorHAnsi" w:hAnsiTheme="minorHAnsi" w:cstheme="minorHAnsi"/>
          <w:b/>
          <w:bCs/>
        </w:rPr>
        <w:t>Apache Kafka</w:t>
      </w:r>
      <w:r w:rsidRPr="00575D25">
        <w:rPr>
          <w:rFonts w:asciiTheme="minorHAnsi" w:hAnsiTheme="minorHAnsi" w:cstheme="minorHAnsi"/>
          <w:bCs/>
        </w:rPr>
        <w:t>, Apache Spark and Elastic Search.</w:t>
      </w:r>
    </w:p>
    <w:p w:rsidR="007E4267" w:rsidRPr="00575D25" w:rsidRDefault="00552F6A"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 xml:space="preserve">Experience in </w:t>
      </w:r>
      <w:r w:rsidRPr="00575D25">
        <w:rPr>
          <w:rFonts w:asciiTheme="minorHAnsi" w:hAnsiTheme="minorHAnsi" w:cstheme="minorHAnsi"/>
          <w:b/>
          <w:bCs/>
          <w:spacing w:val="-1"/>
        </w:rPr>
        <w:t>Web Service Technologies</w:t>
      </w:r>
      <w:r w:rsidRPr="00575D25">
        <w:rPr>
          <w:rFonts w:asciiTheme="minorHAnsi" w:hAnsiTheme="minorHAnsi" w:cstheme="minorHAnsi"/>
          <w:bCs/>
          <w:spacing w:val="-1"/>
        </w:rPr>
        <w:t xml:space="preserve">: </w:t>
      </w:r>
      <w:r w:rsidRPr="00575D25">
        <w:rPr>
          <w:rFonts w:asciiTheme="minorHAnsi" w:hAnsiTheme="minorHAnsi" w:cstheme="minorHAnsi"/>
          <w:b/>
          <w:bCs/>
          <w:spacing w:val="-1"/>
        </w:rPr>
        <w:t>SOAP, RESTful, WSDL, JAX-WS, JAX-RS</w:t>
      </w:r>
      <w:r w:rsidRPr="00575D25">
        <w:rPr>
          <w:rFonts w:asciiTheme="minorHAnsi" w:hAnsiTheme="minorHAnsi" w:cstheme="minorHAnsi"/>
          <w:bCs/>
          <w:spacing w:val="-1"/>
        </w:rPr>
        <w:t xml:space="preserve">, </w:t>
      </w:r>
      <w:r w:rsidRPr="00575D25">
        <w:rPr>
          <w:rFonts w:asciiTheme="minorHAnsi" w:hAnsiTheme="minorHAnsi" w:cstheme="minorHAnsi"/>
          <w:b/>
          <w:bCs/>
          <w:spacing w:val="-1"/>
        </w:rPr>
        <w:t>UDDI, Apache Axis, CXF</w:t>
      </w:r>
      <w:r w:rsidRPr="00575D25">
        <w:rPr>
          <w:rFonts w:asciiTheme="minorHAnsi" w:hAnsiTheme="minorHAnsi" w:cstheme="minorHAnsi"/>
          <w:bCs/>
          <w:spacing w:val="-1"/>
        </w:rPr>
        <w:t>.</w:t>
      </w:r>
    </w:p>
    <w:p w:rsidR="001E27AD" w:rsidRPr="00575D25" w:rsidRDefault="009563F6" w:rsidP="00E254C5">
      <w:pPr>
        <w:pStyle w:val="ListParagraph"/>
        <w:numPr>
          <w:ilvl w:val="0"/>
          <w:numId w:val="1"/>
        </w:numPr>
        <w:spacing w:after="0" w:line="240" w:lineRule="auto"/>
        <w:ind w:left="360" w:right="720"/>
        <w:jc w:val="both"/>
        <w:rPr>
          <w:rFonts w:asciiTheme="minorHAnsi" w:hAnsiTheme="minorHAnsi" w:cstheme="minorHAnsi"/>
          <w:b/>
        </w:rPr>
      </w:pPr>
      <w:r w:rsidRPr="00575D25">
        <w:rPr>
          <w:rFonts w:asciiTheme="minorHAnsi" w:hAnsiTheme="minorHAnsi" w:cstheme="minorHAnsi"/>
        </w:rPr>
        <w:t xml:space="preserve">Proficient in implementation of frameworks like </w:t>
      </w:r>
      <w:r w:rsidRPr="00575D25">
        <w:rPr>
          <w:rFonts w:asciiTheme="minorHAnsi" w:hAnsiTheme="minorHAnsi" w:cstheme="minorHAnsi"/>
          <w:b/>
        </w:rPr>
        <w:t xml:space="preserve">Struts, Spring MVC, JSF, Struts, GWT, Vaadin, Grails, </w:t>
      </w:r>
      <w:r w:rsidRPr="00575D25">
        <w:rPr>
          <w:rFonts w:asciiTheme="minorHAnsi" w:hAnsiTheme="minorHAnsi" w:cstheme="minorHAnsi"/>
        </w:rPr>
        <w:t xml:space="preserve">and </w:t>
      </w:r>
      <w:r w:rsidRPr="00575D25">
        <w:rPr>
          <w:rFonts w:asciiTheme="minorHAnsi" w:hAnsiTheme="minorHAnsi" w:cstheme="minorHAnsi"/>
          <w:b/>
        </w:rPr>
        <w:t>ORM</w:t>
      </w:r>
      <w:r w:rsidRPr="00575D25">
        <w:rPr>
          <w:rFonts w:asciiTheme="minorHAnsi" w:hAnsiTheme="minorHAnsi" w:cstheme="minorHAnsi"/>
        </w:rPr>
        <w:t xml:space="preserve"> frameworks like </w:t>
      </w:r>
      <w:r w:rsidRPr="00575D25">
        <w:rPr>
          <w:rFonts w:asciiTheme="minorHAnsi" w:hAnsiTheme="minorHAnsi" w:cstheme="minorHAnsi"/>
          <w:b/>
        </w:rPr>
        <w:t>Hibernate, EJB</w:t>
      </w:r>
      <w:r w:rsidRPr="00575D25">
        <w:rPr>
          <w:rFonts w:asciiTheme="minorHAnsi" w:hAnsiTheme="minorHAnsi" w:cstheme="minorHAnsi"/>
        </w:rPr>
        <w:t>.</w:t>
      </w:r>
    </w:p>
    <w:p w:rsidR="007E4267" w:rsidRPr="00575D25" w:rsidRDefault="001E27AD"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 xml:space="preserve">Experience in Integration of </w:t>
      </w:r>
      <w:r w:rsidRPr="00575D25">
        <w:rPr>
          <w:rFonts w:asciiTheme="minorHAnsi" w:hAnsiTheme="minorHAnsi" w:cstheme="minorHAnsi"/>
          <w:b/>
          <w:bCs/>
          <w:spacing w:val="-1"/>
        </w:rPr>
        <w:t>Amazon Web Services AWS</w:t>
      </w:r>
      <w:r w:rsidRPr="00575D25">
        <w:rPr>
          <w:rFonts w:asciiTheme="minorHAnsi" w:hAnsiTheme="minorHAnsi" w:cstheme="minorHAnsi"/>
          <w:bCs/>
          <w:spacing w:val="-1"/>
        </w:rPr>
        <w:t xml:space="preserve"> with other application infrastructure. </w:t>
      </w:r>
    </w:p>
    <w:p w:rsidR="00907AC6" w:rsidRPr="00575D25" w:rsidRDefault="00F8132E"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 xml:space="preserve">Proven experience with </w:t>
      </w:r>
      <w:r w:rsidRPr="00575D25">
        <w:rPr>
          <w:rFonts w:asciiTheme="minorHAnsi" w:hAnsiTheme="minorHAnsi" w:cstheme="minorHAnsi"/>
          <w:b/>
          <w:bCs/>
          <w:spacing w:val="-1"/>
        </w:rPr>
        <w:t>Application Servers</w:t>
      </w:r>
      <w:r w:rsidRPr="00575D25">
        <w:rPr>
          <w:rFonts w:asciiTheme="minorHAnsi" w:hAnsiTheme="minorHAnsi" w:cstheme="minorHAnsi"/>
          <w:bCs/>
          <w:spacing w:val="-1"/>
        </w:rPr>
        <w:t xml:space="preserve"> like </w:t>
      </w:r>
      <w:r w:rsidRPr="00575D25">
        <w:rPr>
          <w:rFonts w:asciiTheme="minorHAnsi" w:hAnsiTheme="minorHAnsi" w:cstheme="minorHAnsi"/>
          <w:b/>
          <w:bCs/>
          <w:spacing w:val="-1"/>
        </w:rPr>
        <w:t>IBM WebSphere</w:t>
      </w:r>
      <w:r w:rsidR="00140275" w:rsidRPr="00575D25">
        <w:rPr>
          <w:rFonts w:asciiTheme="minorHAnsi" w:hAnsiTheme="minorHAnsi" w:cstheme="minorHAnsi"/>
          <w:bCs/>
          <w:spacing w:val="-1"/>
        </w:rPr>
        <w:t>9.x/8.x</w:t>
      </w:r>
      <w:r w:rsidRPr="00575D25">
        <w:rPr>
          <w:rFonts w:asciiTheme="minorHAnsi" w:hAnsiTheme="minorHAnsi" w:cstheme="minorHAnsi"/>
          <w:bCs/>
          <w:spacing w:val="-1"/>
        </w:rPr>
        <w:t xml:space="preserve">, </w:t>
      </w:r>
      <w:r w:rsidRPr="00575D25">
        <w:rPr>
          <w:rFonts w:asciiTheme="minorHAnsi" w:hAnsiTheme="minorHAnsi" w:cstheme="minorHAnsi"/>
          <w:b/>
          <w:bCs/>
          <w:spacing w:val="-1"/>
        </w:rPr>
        <w:t>Oracle/BEA WebLogic</w:t>
      </w:r>
      <w:r w:rsidR="00140275" w:rsidRPr="00575D25">
        <w:rPr>
          <w:rFonts w:asciiTheme="minorHAnsi" w:hAnsiTheme="minorHAnsi" w:cstheme="minorHAnsi"/>
          <w:bCs/>
          <w:spacing w:val="-1"/>
        </w:rPr>
        <w:t>12x/11x</w:t>
      </w:r>
      <w:r w:rsidRPr="00575D25">
        <w:rPr>
          <w:rFonts w:asciiTheme="minorHAnsi" w:hAnsiTheme="minorHAnsi" w:cstheme="minorHAnsi"/>
          <w:bCs/>
          <w:spacing w:val="-1"/>
        </w:rPr>
        <w:t xml:space="preserve">, </w:t>
      </w:r>
      <w:r w:rsidRPr="00575D25">
        <w:rPr>
          <w:rFonts w:asciiTheme="minorHAnsi" w:hAnsiTheme="minorHAnsi" w:cstheme="minorHAnsi"/>
          <w:b/>
          <w:bCs/>
          <w:spacing w:val="-1"/>
        </w:rPr>
        <w:t>JBoss</w:t>
      </w:r>
      <w:r w:rsidR="004574F5" w:rsidRPr="00575D25">
        <w:rPr>
          <w:rFonts w:asciiTheme="minorHAnsi" w:hAnsiTheme="minorHAnsi" w:cstheme="minorHAnsi"/>
          <w:bCs/>
          <w:spacing w:val="-1"/>
        </w:rPr>
        <w:t xml:space="preserve"> and </w:t>
      </w:r>
      <w:r w:rsidRPr="00575D25">
        <w:rPr>
          <w:rFonts w:asciiTheme="minorHAnsi" w:hAnsiTheme="minorHAnsi" w:cstheme="minorHAnsi"/>
          <w:b/>
          <w:bCs/>
          <w:spacing w:val="-1"/>
        </w:rPr>
        <w:t>Apache Tomcat</w:t>
      </w:r>
      <w:r w:rsidR="00140275" w:rsidRPr="00575D25">
        <w:rPr>
          <w:rFonts w:asciiTheme="minorHAnsi" w:hAnsiTheme="minorHAnsi" w:cstheme="minorHAnsi"/>
          <w:bCs/>
          <w:spacing w:val="-1"/>
        </w:rPr>
        <w:t xml:space="preserve"> 9.x/8.x/</w:t>
      </w:r>
      <w:r w:rsidR="00942C8F" w:rsidRPr="00575D25">
        <w:rPr>
          <w:rFonts w:asciiTheme="minorHAnsi" w:hAnsiTheme="minorHAnsi" w:cstheme="minorHAnsi"/>
          <w:bCs/>
          <w:spacing w:val="-1"/>
        </w:rPr>
        <w:t>7.</w:t>
      </w:r>
      <w:r w:rsidR="004574F5" w:rsidRPr="00575D25">
        <w:rPr>
          <w:rFonts w:asciiTheme="minorHAnsi" w:hAnsiTheme="minorHAnsi" w:cstheme="minorHAnsi"/>
          <w:bCs/>
          <w:spacing w:val="-1"/>
        </w:rPr>
        <w:t xml:space="preserve"> X.</w:t>
      </w:r>
    </w:p>
    <w:p w:rsidR="0001352C" w:rsidRPr="00575D25" w:rsidRDefault="0001352C"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 xml:space="preserve">Experience in Installing and automation of application using configuration management tools </w:t>
      </w:r>
      <w:r w:rsidRPr="00575D25">
        <w:rPr>
          <w:rFonts w:asciiTheme="minorHAnsi" w:hAnsiTheme="minorHAnsi" w:cstheme="minorHAnsi"/>
          <w:b/>
          <w:bCs/>
          <w:spacing w:val="-1"/>
        </w:rPr>
        <w:t>Puppet</w:t>
      </w:r>
      <w:r w:rsidRPr="00575D25">
        <w:rPr>
          <w:rFonts w:asciiTheme="minorHAnsi" w:hAnsiTheme="minorHAnsi" w:cstheme="minorHAnsi"/>
          <w:bCs/>
          <w:spacing w:val="-1"/>
        </w:rPr>
        <w:t xml:space="preserve"> and </w:t>
      </w:r>
      <w:r w:rsidRPr="00575D25">
        <w:rPr>
          <w:rFonts w:asciiTheme="minorHAnsi" w:hAnsiTheme="minorHAnsi" w:cstheme="minorHAnsi"/>
          <w:b/>
          <w:bCs/>
          <w:spacing w:val="-1"/>
        </w:rPr>
        <w:t>Chef</w:t>
      </w:r>
      <w:r w:rsidRPr="00575D25">
        <w:rPr>
          <w:rFonts w:asciiTheme="minorHAnsi" w:hAnsiTheme="minorHAnsi" w:cstheme="minorHAnsi"/>
          <w:bCs/>
          <w:spacing w:val="-1"/>
        </w:rPr>
        <w:t>.</w:t>
      </w:r>
    </w:p>
    <w:p w:rsidR="00330D68" w:rsidRPr="00575D25" w:rsidRDefault="00330D68"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rPr>
        <w:t xml:space="preserve">Experience in setup of </w:t>
      </w:r>
      <w:r w:rsidRPr="00575D25">
        <w:rPr>
          <w:rFonts w:asciiTheme="minorHAnsi" w:hAnsiTheme="minorHAnsi" w:cstheme="minorHAnsi"/>
          <w:b/>
          <w:bCs/>
        </w:rPr>
        <w:t>WebSphere MQ</w:t>
      </w:r>
      <w:r w:rsidRPr="00575D25">
        <w:rPr>
          <w:rFonts w:asciiTheme="minorHAnsi" w:hAnsiTheme="minorHAnsi" w:cstheme="minorHAnsi"/>
          <w:bCs/>
        </w:rPr>
        <w:t xml:space="preserve"> and </w:t>
      </w:r>
      <w:r w:rsidRPr="00575D25">
        <w:rPr>
          <w:rFonts w:asciiTheme="minorHAnsi" w:hAnsiTheme="minorHAnsi" w:cstheme="minorHAnsi"/>
          <w:b/>
          <w:bCs/>
        </w:rPr>
        <w:t>WebSphere ND</w:t>
      </w:r>
      <w:r w:rsidRPr="00575D25">
        <w:rPr>
          <w:rFonts w:asciiTheme="minorHAnsi" w:hAnsiTheme="minorHAnsi" w:cstheme="minorHAnsi"/>
          <w:bCs/>
        </w:rPr>
        <w:t xml:space="preserve"> profile in AWS environment.</w:t>
      </w:r>
    </w:p>
    <w:p w:rsidR="007E4267" w:rsidRPr="00575D25" w:rsidRDefault="00907AC6"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lastRenderedPageBreak/>
        <w:t xml:space="preserve">Developed applications using latest technologies like </w:t>
      </w:r>
      <w:r w:rsidR="00AD7D4C" w:rsidRPr="00575D25">
        <w:rPr>
          <w:rFonts w:asciiTheme="minorHAnsi" w:hAnsiTheme="minorHAnsi" w:cstheme="minorHAnsi"/>
          <w:b/>
          <w:bCs/>
          <w:spacing w:val="-1"/>
        </w:rPr>
        <w:t>EJB3.0</w:t>
      </w:r>
      <w:r w:rsidR="00AD7D4C" w:rsidRPr="00575D25">
        <w:rPr>
          <w:rFonts w:asciiTheme="minorHAnsi" w:hAnsiTheme="minorHAnsi" w:cstheme="minorHAnsi"/>
          <w:bCs/>
          <w:spacing w:val="-1"/>
        </w:rPr>
        <w:t xml:space="preserve">, </w:t>
      </w:r>
      <w:r w:rsidR="00AD7D4C" w:rsidRPr="00575D25">
        <w:rPr>
          <w:rFonts w:asciiTheme="minorHAnsi" w:hAnsiTheme="minorHAnsi" w:cstheme="minorHAnsi"/>
          <w:b/>
          <w:bCs/>
          <w:spacing w:val="-1"/>
        </w:rPr>
        <w:t xml:space="preserve">Spring </w:t>
      </w:r>
      <w:r w:rsidR="002F65C7" w:rsidRPr="00575D25">
        <w:rPr>
          <w:rFonts w:asciiTheme="minorHAnsi" w:hAnsiTheme="minorHAnsi" w:cstheme="minorHAnsi"/>
          <w:b/>
          <w:bCs/>
          <w:spacing w:val="-1"/>
        </w:rPr>
        <w:t>3.x/4.x</w:t>
      </w:r>
      <w:r w:rsidR="002F65C7" w:rsidRPr="00575D25">
        <w:rPr>
          <w:rFonts w:asciiTheme="minorHAnsi" w:hAnsiTheme="minorHAnsi" w:cstheme="minorHAnsi"/>
          <w:bCs/>
          <w:spacing w:val="-1"/>
        </w:rPr>
        <w:t xml:space="preserve">, </w:t>
      </w:r>
      <w:r w:rsidR="002F65C7" w:rsidRPr="00575D25">
        <w:rPr>
          <w:rFonts w:asciiTheme="minorHAnsi" w:hAnsiTheme="minorHAnsi" w:cstheme="minorHAnsi"/>
          <w:b/>
          <w:bCs/>
          <w:spacing w:val="-1"/>
        </w:rPr>
        <w:t xml:space="preserve">Hibernate </w:t>
      </w:r>
      <w:r w:rsidRPr="00575D25">
        <w:rPr>
          <w:rFonts w:asciiTheme="minorHAnsi" w:hAnsiTheme="minorHAnsi" w:cstheme="minorHAnsi"/>
          <w:b/>
          <w:bCs/>
          <w:spacing w:val="-1"/>
        </w:rPr>
        <w:t>4.x</w:t>
      </w:r>
      <w:r w:rsidRPr="00575D25">
        <w:rPr>
          <w:rFonts w:asciiTheme="minorHAnsi" w:hAnsiTheme="minorHAnsi" w:cstheme="minorHAnsi"/>
          <w:bCs/>
          <w:spacing w:val="-1"/>
        </w:rPr>
        <w:t>, and REST</w:t>
      </w:r>
      <w:r w:rsidR="00F04828" w:rsidRPr="00575D25">
        <w:rPr>
          <w:rFonts w:asciiTheme="minorHAnsi" w:hAnsiTheme="minorHAnsi" w:cstheme="minorHAnsi"/>
        </w:rPr>
        <w:t xml:space="preserve"> </w:t>
      </w:r>
      <w:r w:rsidRPr="00575D25">
        <w:rPr>
          <w:rFonts w:asciiTheme="minorHAnsi" w:hAnsiTheme="minorHAnsi" w:cstheme="minorHAnsi"/>
          <w:bCs/>
          <w:spacing w:val="-1"/>
        </w:rPr>
        <w:t xml:space="preserve">based </w:t>
      </w:r>
      <w:r w:rsidR="00F04828" w:rsidRPr="00575D25">
        <w:rPr>
          <w:rFonts w:asciiTheme="minorHAnsi" w:hAnsiTheme="minorHAnsi" w:cstheme="minorHAnsi"/>
          <w:bCs/>
          <w:spacing w:val="-1"/>
        </w:rPr>
        <w:t>Web services</w:t>
      </w:r>
      <w:r w:rsidR="002F65C7" w:rsidRPr="00575D25">
        <w:rPr>
          <w:rFonts w:asciiTheme="minorHAnsi" w:hAnsiTheme="minorHAnsi" w:cstheme="minorHAnsi"/>
          <w:bCs/>
          <w:spacing w:val="-1"/>
        </w:rPr>
        <w:t xml:space="preserve">, </w:t>
      </w:r>
      <w:r w:rsidR="002F65C7" w:rsidRPr="00575D25">
        <w:rPr>
          <w:rFonts w:asciiTheme="minorHAnsi" w:hAnsiTheme="minorHAnsi" w:cstheme="minorHAnsi"/>
          <w:b/>
          <w:bCs/>
          <w:spacing w:val="-1"/>
        </w:rPr>
        <w:t>Rule Engines (Drools</w:t>
      </w:r>
      <w:r w:rsidRPr="00575D25">
        <w:rPr>
          <w:rFonts w:asciiTheme="minorHAnsi" w:hAnsiTheme="minorHAnsi" w:cstheme="minorHAnsi"/>
          <w:b/>
          <w:bCs/>
          <w:spacing w:val="-1"/>
        </w:rPr>
        <w:t>, I</w:t>
      </w:r>
      <w:r w:rsidR="007E4267" w:rsidRPr="00575D25">
        <w:rPr>
          <w:rFonts w:asciiTheme="minorHAnsi" w:hAnsiTheme="minorHAnsi" w:cstheme="minorHAnsi"/>
          <w:b/>
          <w:bCs/>
          <w:spacing w:val="-1"/>
        </w:rPr>
        <w:t>LOG</w:t>
      </w:r>
      <w:r w:rsidR="002F65C7" w:rsidRPr="00575D25">
        <w:rPr>
          <w:rFonts w:asciiTheme="minorHAnsi" w:hAnsiTheme="minorHAnsi" w:cstheme="minorHAnsi"/>
          <w:b/>
          <w:bCs/>
          <w:spacing w:val="-1"/>
        </w:rPr>
        <w:t xml:space="preserve"> JRules</w:t>
      </w:r>
      <w:r w:rsidR="007E4267" w:rsidRPr="00575D25">
        <w:rPr>
          <w:rFonts w:asciiTheme="minorHAnsi" w:hAnsiTheme="minorHAnsi" w:cstheme="minorHAnsi"/>
          <w:b/>
          <w:bCs/>
          <w:spacing w:val="-1"/>
        </w:rPr>
        <w:t>)</w:t>
      </w:r>
      <w:r w:rsidR="007E4267" w:rsidRPr="00575D25">
        <w:rPr>
          <w:rFonts w:asciiTheme="minorHAnsi" w:hAnsiTheme="minorHAnsi" w:cstheme="minorHAnsi"/>
          <w:bCs/>
          <w:spacing w:val="-1"/>
        </w:rPr>
        <w:t>, XML API and tools.</w:t>
      </w:r>
    </w:p>
    <w:p w:rsidR="00754D49" w:rsidRPr="00575D25" w:rsidRDefault="00754D49"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rPr>
        <w:t xml:space="preserve">Experience with </w:t>
      </w:r>
      <w:r w:rsidRPr="00575D25">
        <w:rPr>
          <w:rFonts w:asciiTheme="minorHAnsi" w:hAnsiTheme="minorHAnsi" w:cstheme="minorHAnsi"/>
          <w:b/>
          <w:bCs/>
        </w:rPr>
        <w:t>AWS, EC2, S3, RDS,</w:t>
      </w:r>
      <w:r w:rsidRPr="00575D25">
        <w:rPr>
          <w:rFonts w:asciiTheme="minorHAnsi" w:hAnsiTheme="minorHAnsi" w:cstheme="minorHAnsi"/>
          <w:bCs/>
        </w:rPr>
        <w:t xml:space="preserve"> Cloud formation templates, </w:t>
      </w:r>
      <w:r w:rsidRPr="00575D25">
        <w:rPr>
          <w:rFonts w:asciiTheme="minorHAnsi" w:hAnsiTheme="minorHAnsi" w:cstheme="minorHAnsi"/>
          <w:b/>
          <w:bCs/>
        </w:rPr>
        <w:t>CI/CD tools</w:t>
      </w:r>
      <w:r w:rsidR="00130727" w:rsidRPr="00575D25">
        <w:rPr>
          <w:rFonts w:asciiTheme="minorHAnsi" w:hAnsiTheme="minorHAnsi" w:cstheme="minorHAnsi"/>
          <w:bCs/>
        </w:rPr>
        <w:t xml:space="preserve"> like </w:t>
      </w:r>
      <w:r w:rsidR="00CF1F49" w:rsidRPr="00575D25">
        <w:rPr>
          <w:rFonts w:asciiTheme="minorHAnsi" w:hAnsiTheme="minorHAnsi" w:cstheme="minorHAnsi"/>
          <w:b/>
          <w:bCs/>
        </w:rPr>
        <w:t>Jenkins, Kubernetes</w:t>
      </w:r>
      <w:r w:rsidR="00130727" w:rsidRPr="00575D25">
        <w:rPr>
          <w:rFonts w:asciiTheme="minorHAnsi" w:hAnsiTheme="minorHAnsi" w:cstheme="minorHAnsi"/>
          <w:bCs/>
        </w:rPr>
        <w:t>.</w:t>
      </w:r>
    </w:p>
    <w:p w:rsidR="00291670" w:rsidRPr="00575D25" w:rsidRDefault="00291670"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 xml:space="preserve">Strong Experience in writing </w:t>
      </w:r>
      <w:r w:rsidRPr="00575D25">
        <w:rPr>
          <w:rFonts w:asciiTheme="minorHAnsi" w:hAnsiTheme="minorHAnsi" w:cstheme="minorHAnsi"/>
          <w:b/>
          <w:bCs/>
          <w:spacing w:val="-1"/>
        </w:rPr>
        <w:t>SQL, PL/SQL</w:t>
      </w:r>
      <w:r w:rsidRPr="00575D25">
        <w:rPr>
          <w:rFonts w:asciiTheme="minorHAnsi" w:hAnsiTheme="minorHAnsi" w:cstheme="minorHAnsi"/>
          <w:bCs/>
          <w:spacing w:val="-1"/>
        </w:rPr>
        <w:t xml:space="preserve"> and </w:t>
      </w:r>
      <w:r w:rsidRPr="00575D25">
        <w:rPr>
          <w:rFonts w:asciiTheme="minorHAnsi" w:hAnsiTheme="minorHAnsi" w:cstheme="minorHAnsi"/>
          <w:b/>
          <w:bCs/>
          <w:spacing w:val="-1"/>
        </w:rPr>
        <w:t>Stored Procedures</w:t>
      </w:r>
      <w:r w:rsidRPr="00575D25">
        <w:rPr>
          <w:rFonts w:asciiTheme="minorHAnsi" w:hAnsiTheme="minorHAnsi" w:cstheme="minorHAnsi"/>
          <w:bCs/>
          <w:spacing w:val="-1"/>
        </w:rPr>
        <w:t xml:space="preserve"> with strong understanding of Relational Database Management Systems such as </w:t>
      </w:r>
      <w:r w:rsidRPr="00575D25">
        <w:rPr>
          <w:rFonts w:asciiTheme="minorHAnsi" w:hAnsiTheme="minorHAnsi" w:cstheme="minorHAnsi"/>
          <w:b/>
          <w:bCs/>
          <w:spacing w:val="-1"/>
        </w:rPr>
        <w:t>DB2, Oracle and MySQL</w:t>
      </w:r>
      <w:r w:rsidRPr="00575D25">
        <w:rPr>
          <w:rFonts w:asciiTheme="minorHAnsi" w:hAnsiTheme="minorHAnsi" w:cstheme="minorHAnsi"/>
          <w:bCs/>
          <w:spacing w:val="-1"/>
        </w:rPr>
        <w:t>.</w:t>
      </w:r>
    </w:p>
    <w:p w:rsidR="00291670" w:rsidRPr="00575D25" w:rsidRDefault="00291670"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Experience</w:t>
      </w:r>
      <w:r w:rsidR="0090084B" w:rsidRPr="00575D25">
        <w:rPr>
          <w:rFonts w:asciiTheme="minorHAnsi" w:hAnsiTheme="minorHAnsi" w:cstheme="minorHAnsi"/>
          <w:bCs/>
          <w:spacing w:val="-1"/>
        </w:rPr>
        <w:t>d</w:t>
      </w:r>
      <w:r w:rsidRPr="00575D25">
        <w:rPr>
          <w:rFonts w:asciiTheme="minorHAnsi" w:hAnsiTheme="minorHAnsi" w:cstheme="minorHAnsi"/>
          <w:bCs/>
          <w:spacing w:val="-1"/>
        </w:rPr>
        <w:t xml:space="preserve"> in working with the </w:t>
      </w:r>
      <w:r w:rsidRPr="00575D25">
        <w:rPr>
          <w:rFonts w:asciiTheme="minorHAnsi" w:hAnsiTheme="minorHAnsi" w:cstheme="minorHAnsi"/>
          <w:b/>
          <w:bCs/>
          <w:spacing w:val="-1"/>
        </w:rPr>
        <w:t>NoSQL</w:t>
      </w:r>
      <w:r w:rsidR="00654126" w:rsidRPr="00575D25">
        <w:rPr>
          <w:rFonts w:asciiTheme="minorHAnsi" w:hAnsiTheme="minorHAnsi" w:cstheme="minorHAnsi"/>
          <w:b/>
          <w:bCs/>
          <w:spacing w:val="-1"/>
        </w:rPr>
        <w:t xml:space="preserve"> Databases</w:t>
      </w:r>
      <w:r w:rsidR="00654126" w:rsidRPr="00575D25">
        <w:rPr>
          <w:rFonts w:asciiTheme="minorHAnsi" w:hAnsiTheme="minorHAnsi" w:cstheme="minorHAnsi"/>
          <w:bCs/>
          <w:spacing w:val="-1"/>
        </w:rPr>
        <w:t xml:space="preserve"> like</w:t>
      </w:r>
      <w:r w:rsidR="00F04828" w:rsidRPr="00575D25">
        <w:rPr>
          <w:rFonts w:asciiTheme="minorHAnsi" w:hAnsiTheme="minorHAnsi" w:cstheme="minorHAnsi"/>
          <w:bCs/>
          <w:spacing w:val="-1"/>
        </w:rPr>
        <w:t xml:space="preserve"> </w:t>
      </w:r>
      <w:r w:rsidRPr="00575D25">
        <w:rPr>
          <w:rFonts w:asciiTheme="minorHAnsi" w:hAnsiTheme="minorHAnsi" w:cstheme="minorHAnsi"/>
          <w:b/>
          <w:bCs/>
          <w:spacing w:val="-1"/>
        </w:rPr>
        <w:t>Mongo DB</w:t>
      </w:r>
      <w:r w:rsidRPr="00575D25">
        <w:rPr>
          <w:rFonts w:asciiTheme="minorHAnsi" w:hAnsiTheme="minorHAnsi" w:cstheme="minorHAnsi"/>
          <w:bCs/>
          <w:spacing w:val="-1"/>
        </w:rPr>
        <w:t xml:space="preserve"> and </w:t>
      </w:r>
      <w:r w:rsidRPr="00575D25">
        <w:rPr>
          <w:rFonts w:asciiTheme="minorHAnsi" w:hAnsiTheme="minorHAnsi" w:cstheme="minorHAnsi"/>
          <w:b/>
          <w:bCs/>
          <w:spacing w:val="-1"/>
        </w:rPr>
        <w:t>Apache Cassandra</w:t>
      </w:r>
      <w:r w:rsidR="00EC4678" w:rsidRPr="00575D25">
        <w:rPr>
          <w:rFonts w:asciiTheme="minorHAnsi" w:hAnsiTheme="minorHAnsi" w:cstheme="minorHAnsi"/>
          <w:bCs/>
          <w:spacing w:val="-1"/>
        </w:rPr>
        <w:t xml:space="preserve"> and have </w:t>
      </w:r>
      <w:r w:rsidR="004A7B1D" w:rsidRPr="00575D25">
        <w:rPr>
          <w:rFonts w:asciiTheme="minorHAnsi" w:hAnsiTheme="minorHAnsi" w:cstheme="minorHAnsi"/>
          <w:bCs/>
          <w:spacing w:val="-1"/>
        </w:rPr>
        <w:t xml:space="preserve">a </w:t>
      </w:r>
      <w:r w:rsidR="00EC4678" w:rsidRPr="00575D25">
        <w:rPr>
          <w:rFonts w:asciiTheme="minorHAnsi" w:hAnsiTheme="minorHAnsi" w:cstheme="minorHAnsi"/>
          <w:bCs/>
          <w:spacing w:val="-1"/>
        </w:rPr>
        <w:t xml:space="preserve">good exposure </w:t>
      </w:r>
      <w:r w:rsidR="004A7B1D" w:rsidRPr="00575D25">
        <w:rPr>
          <w:rFonts w:asciiTheme="minorHAnsi" w:hAnsiTheme="minorHAnsi" w:cstheme="minorHAnsi"/>
          <w:bCs/>
          <w:spacing w:val="-1"/>
        </w:rPr>
        <w:t xml:space="preserve">on </w:t>
      </w:r>
      <w:r w:rsidR="004A7B1D" w:rsidRPr="00575D25">
        <w:rPr>
          <w:rFonts w:asciiTheme="minorHAnsi" w:hAnsiTheme="minorHAnsi" w:cstheme="minorHAnsi"/>
          <w:b/>
          <w:bCs/>
          <w:spacing w:val="-1"/>
        </w:rPr>
        <w:t>RIAK</w:t>
      </w:r>
      <w:r w:rsidR="004A7B1D" w:rsidRPr="00575D25">
        <w:rPr>
          <w:rFonts w:asciiTheme="minorHAnsi" w:hAnsiTheme="minorHAnsi" w:cstheme="minorHAnsi"/>
          <w:bCs/>
          <w:spacing w:val="-1"/>
        </w:rPr>
        <w:t>.</w:t>
      </w:r>
    </w:p>
    <w:p w:rsidR="00291670" w:rsidRPr="00575D25" w:rsidRDefault="00C76B60"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
          <w:bCs/>
        </w:rPr>
      </w:pPr>
      <w:r w:rsidRPr="00C76B60">
        <w:rPr>
          <w:rFonts w:asciiTheme="minorHAnsi" w:hAnsiTheme="minorHAnsi" w:cstheme="minorHAnsi"/>
          <w:noProof/>
        </w:rPr>
        <w:pict>
          <v:shape id="Freeform: Shape 15" o:spid="_x0000_s1029" style="position:absolute;left:0;text-align:left;margin-left:25.65pt;margin-top:150pt;width:562pt;height:2pt;z-index:-251660288;visibility:visible;mso-position-horizontal-relative:page;mso-position-vertical-relative:page"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" adj="0,,0" path="" filled="f" strokecolor="#b2b0bf" strokeweight="1pt">
            <v:stroke miterlimit="10" joinstyle="miter"/>
            <v:formulas/>
            <v:path o:connecttype="segments"/>
            <w10:wrap anchorx="page" anchory="page"/>
            <w10:anchorlock/>
          </v:shape>
        </w:pict>
      </w:r>
      <w:r w:rsidR="00291670" w:rsidRPr="00575D25">
        <w:rPr>
          <w:rFonts w:asciiTheme="minorHAnsi" w:hAnsiTheme="minorHAnsi" w:cstheme="minorHAnsi"/>
          <w:bCs/>
          <w:spacing w:val="-1"/>
        </w:rPr>
        <w:t xml:space="preserve">Excellent experience in writing Queries, Stored Procedures, Triggers, </w:t>
      </w:r>
      <w:r w:rsidR="00F04828" w:rsidRPr="00575D25">
        <w:rPr>
          <w:rFonts w:asciiTheme="minorHAnsi" w:hAnsiTheme="minorHAnsi" w:cstheme="minorHAnsi"/>
          <w:bCs/>
          <w:spacing w:val="-1"/>
        </w:rPr>
        <w:t xml:space="preserve">Cursors, Functions and </w:t>
      </w:r>
      <w:r w:rsidRPr="00C76B60">
        <w:rPr>
          <w:rFonts w:asciiTheme="minorHAnsi" w:hAnsiTheme="minorHAnsi" w:cstheme="minorHAnsi"/>
          <w:noProof/>
        </w:rPr>
        <w:pict>
          <v:shape id="Freeform: Shape 14" o:spid="_x0000_s1028" style="position:absolute;left:0;text-align:left;margin-left:-3in;margin-top:-83.25pt;width:852.75pt;height:8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240,14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" path="m,l12240,r,14507l,14507,,xe" stroked="f">
            <v:path o:connecttype="custom" o:connectlocs="0,0;10829925,0;10829925,10439400;0,10439400;0,0" o:connectangles="0,0,0,0,0"/>
            <w10:wrap anchorx="page" anchory="page"/>
            <w10:anchorlock/>
          </v:shape>
        </w:pict>
      </w:r>
      <w:r w:rsidR="00F04828" w:rsidRPr="00575D25">
        <w:rPr>
          <w:rFonts w:asciiTheme="minorHAnsi" w:hAnsiTheme="minorHAnsi" w:cstheme="minorHAnsi"/>
          <w:bCs/>
          <w:spacing w:val="-1"/>
        </w:rPr>
        <w:t>Packages using</w:t>
      </w:r>
      <w:r w:rsidR="00F04828" w:rsidRPr="00575D25">
        <w:rPr>
          <w:rFonts w:asciiTheme="minorHAnsi" w:hAnsiTheme="minorHAnsi" w:cstheme="minorHAnsi"/>
          <w:b/>
          <w:bCs/>
          <w:spacing w:val="-1"/>
        </w:rPr>
        <w:t xml:space="preserve"> TOAD for Oracle.</w:t>
      </w:r>
    </w:p>
    <w:p w:rsidR="000A6AB0" w:rsidRPr="00575D25" w:rsidRDefault="000A6AB0"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 xml:space="preserve">Extensive development experience in different </w:t>
      </w:r>
      <w:r w:rsidR="00291670" w:rsidRPr="00575D25">
        <w:rPr>
          <w:rFonts w:asciiTheme="minorHAnsi" w:hAnsiTheme="minorHAnsi" w:cstheme="minorHAnsi"/>
          <w:bCs/>
          <w:spacing w:val="-1"/>
        </w:rPr>
        <w:t xml:space="preserve">IDE's like </w:t>
      </w:r>
      <w:r w:rsidR="00291670" w:rsidRPr="00575D25">
        <w:rPr>
          <w:rFonts w:asciiTheme="minorHAnsi" w:hAnsiTheme="minorHAnsi" w:cstheme="minorHAnsi"/>
          <w:b/>
          <w:bCs/>
          <w:spacing w:val="-1"/>
        </w:rPr>
        <w:t>Eclipse</w:t>
      </w:r>
      <w:r w:rsidR="00291670" w:rsidRPr="00575D25">
        <w:rPr>
          <w:rFonts w:asciiTheme="minorHAnsi" w:hAnsiTheme="minorHAnsi" w:cstheme="minorHAnsi"/>
          <w:bCs/>
          <w:spacing w:val="-1"/>
        </w:rPr>
        <w:t xml:space="preserve">, </w:t>
      </w:r>
      <w:r w:rsidR="00260610" w:rsidRPr="00575D25">
        <w:rPr>
          <w:rFonts w:asciiTheme="minorHAnsi" w:hAnsiTheme="minorHAnsi" w:cstheme="minorHAnsi"/>
          <w:b/>
          <w:bCs/>
          <w:spacing w:val="-1"/>
        </w:rPr>
        <w:t>STS</w:t>
      </w:r>
      <w:r w:rsidR="00260610" w:rsidRPr="00575D25">
        <w:rPr>
          <w:rFonts w:asciiTheme="minorHAnsi" w:hAnsiTheme="minorHAnsi" w:cstheme="minorHAnsi"/>
          <w:bCs/>
          <w:spacing w:val="-1"/>
        </w:rPr>
        <w:t xml:space="preserve">, </w:t>
      </w:r>
      <w:r w:rsidR="00291670" w:rsidRPr="00575D25">
        <w:rPr>
          <w:rFonts w:asciiTheme="minorHAnsi" w:hAnsiTheme="minorHAnsi" w:cstheme="minorHAnsi"/>
          <w:b/>
          <w:bCs/>
          <w:spacing w:val="-1"/>
        </w:rPr>
        <w:t>IBM RAD</w:t>
      </w:r>
      <w:r w:rsidR="00291670" w:rsidRPr="00575D25">
        <w:rPr>
          <w:rFonts w:asciiTheme="minorHAnsi" w:hAnsiTheme="minorHAnsi" w:cstheme="minorHAnsi"/>
          <w:bCs/>
          <w:spacing w:val="-1"/>
        </w:rPr>
        <w:t xml:space="preserve">, </w:t>
      </w:r>
      <w:r w:rsidR="00291670" w:rsidRPr="00575D25">
        <w:rPr>
          <w:rFonts w:asciiTheme="minorHAnsi" w:hAnsiTheme="minorHAnsi" w:cstheme="minorHAnsi"/>
          <w:b/>
          <w:bCs/>
          <w:spacing w:val="-1"/>
        </w:rPr>
        <w:t>Net beans</w:t>
      </w:r>
      <w:r w:rsidR="00291670" w:rsidRPr="00575D25">
        <w:rPr>
          <w:rFonts w:asciiTheme="minorHAnsi" w:hAnsiTheme="minorHAnsi" w:cstheme="minorHAnsi"/>
          <w:bCs/>
          <w:spacing w:val="-1"/>
        </w:rPr>
        <w:t xml:space="preserve"> and </w:t>
      </w:r>
      <w:r w:rsidR="00291670" w:rsidRPr="00575D25">
        <w:rPr>
          <w:rFonts w:asciiTheme="minorHAnsi" w:hAnsiTheme="minorHAnsi" w:cstheme="minorHAnsi"/>
          <w:b/>
          <w:bCs/>
          <w:spacing w:val="-1"/>
        </w:rPr>
        <w:t>TOAD</w:t>
      </w:r>
      <w:r w:rsidR="00291670" w:rsidRPr="00575D25">
        <w:rPr>
          <w:rFonts w:asciiTheme="minorHAnsi" w:hAnsiTheme="minorHAnsi" w:cstheme="minorHAnsi"/>
          <w:bCs/>
          <w:spacing w:val="-1"/>
        </w:rPr>
        <w:t>.</w:t>
      </w:r>
    </w:p>
    <w:p w:rsidR="00130727" w:rsidRPr="00575D25" w:rsidRDefault="00130727"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spacing w:val="-1"/>
        </w:rPr>
      </w:pPr>
      <w:r w:rsidRPr="00575D25">
        <w:rPr>
          <w:rFonts w:asciiTheme="minorHAnsi" w:hAnsiTheme="minorHAnsi" w:cstheme="minorHAnsi"/>
          <w:bCs/>
          <w:spacing w:val="-1"/>
        </w:rPr>
        <w:t xml:space="preserve">Experience in writing </w:t>
      </w:r>
      <w:r w:rsidRPr="00575D25">
        <w:rPr>
          <w:rFonts w:asciiTheme="minorHAnsi" w:hAnsiTheme="minorHAnsi" w:cstheme="minorHAnsi"/>
          <w:b/>
          <w:bCs/>
          <w:spacing w:val="-1"/>
        </w:rPr>
        <w:t>ANT, Hudson, Maven</w:t>
      </w:r>
      <w:r w:rsidRPr="00575D25">
        <w:rPr>
          <w:rFonts w:asciiTheme="minorHAnsi" w:hAnsiTheme="minorHAnsi" w:cstheme="minorHAnsi"/>
          <w:bCs/>
          <w:spacing w:val="-1"/>
        </w:rPr>
        <w:t xml:space="preserve"> build scripts, providing logging facility using </w:t>
      </w:r>
      <w:r w:rsidRPr="00575D25">
        <w:rPr>
          <w:rFonts w:asciiTheme="minorHAnsi" w:hAnsiTheme="minorHAnsi" w:cstheme="minorHAnsi"/>
          <w:b/>
          <w:bCs/>
          <w:spacing w:val="-1"/>
        </w:rPr>
        <w:t>Log4j</w:t>
      </w:r>
      <w:r w:rsidRPr="00575D25">
        <w:rPr>
          <w:rFonts w:asciiTheme="minorHAnsi" w:hAnsiTheme="minorHAnsi" w:cstheme="minorHAnsi"/>
          <w:bCs/>
          <w:spacing w:val="-1"/>
        </w:rPr>
        <w:t xml:space="preserve">, writing </w:t>
      </w:r>
      <w:r w:rsidRPr="00575D25">
        <w:rPr>
          <w:rFonts w:asciiTheme="minorHAnsi" w:hAnsiTheme="minorHAnsi" w:cstheme="minorHAnsi"/>
          <w:b/>
          <w:bCs/>
          <w:spacing w:val="-1"/>
        </w:rPr>
        <w:t xml:space="preserve">JUnit </w:t>
      </w:r>
      <w:r w:rsidRPr="00575D25">
        <w:rPr>
          <w:rFonts w:asciiTheme="minorHAnsi" w:hAnsiTheme="minorHAnsi" w:cstheme="minorHAnsi"/>
          <w:bCs/>
          <w:spacing w:val="-1"/>
        </w:rPr>
        <w:t xml:space="preserve">test cases and used </w:t>
      </w:r>
      <w:r w:rsidRPr="00575D25">
        <w:rPr>
          <w:rFonts w:asciiTheme="minorHAnsi" w:hAnsiTheme="minorHAnsi" w:cstheme="minorHAnsi"/>
          <w:b/>
          <w:bCs/>
          <w:spacing w:val="-1"/>
        </w:rPr>
        <w:t>Clear Quest, JMeter, Jira, Bugzilla</w:t>
      </w:r>
      <w:r w:rsidRPr="00575D25">
        <w:rPr>
          <w:rFonts w:asciiTheme="minorHAnsi" w:hAnsiTheme="minorHAnsi" w:cstheme="minorHAnsi"/>
          <w:bCs/>
          <w:spacing w:val="-1"/>
        </w:rPr>
        <w:t xml:space="preserve"> for bug tracking.</w:t>
      </w:r>
    </w:p>
    <w:p w:rsidR="00F8132E" w:rsidRPr="00575D25" w:rsidRDefault="00291670"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spacing w:val="-1"/>
        </w:rPr>
      </w:pPr>
      <w:r w:rsidRPr="00575D25">
        <w:rPr>
          <w:rFonts w:asciiTheme="minorHAnsi" w:hAnsiTheme="minorHAnsi" w:cstheme="minorHAnsi"/>
          <w:bCs/>
        </w:rPr>
        <w:t xml:space="preserve">Involved in building and deploying </w:t>
      </w:r>
      <w:r w:rsidRPr="00575D25">
        <w:rPr>
          <w:rFonts w:asciiTheme="minorHAnsi" w:hAnsiTheme="minorHAnsi" w:cstheme="minorHAnsi"/>
          <w:b/>
          <w:bCs/>
        </w:rPr>
        <w:t>Apache ANT/ MAVEN</w:t>
      </w:r>
      <w:r w:rsidR="00F04828" w:rsidRPr="00575D25">
        <w:rPr>
          <w:rFonts w:asciiTheme="minorHAnsi" w:hAnsiTheme="minorHAnsi" w:cstheme="minorHAnsi"/>
          <w:b/>
          <w:bCs/>
        </w:rPr>
        <w:t xml:space="preserve"> </w:t>
      </w:r>
      <w:r w:rsidRPr="00575D25">
        <w:rPr>
          <w:rFonts w:asciiTheme="minorHAnsi" w:hAnsiTheme="minorHAnsi" w:cstheme="minorHAnsi"/>
          <w:b/>
          <w:bCs/>
        </w:rPr>
        <w:t>scripts</w:t>
      </w:r>
      <w:r w:rsidRPr="00575D25">
        <w:rPr>
          <w:rFonts w:asciiTheme="minorHAnsi" w:hAnsiTheme="minorHAnsi" w:cstheme="minorHAnsi"/>
          <w:bCs/>
        </w:rPr>
        <w:t xml:space="preserve"> for deployment and customizing </w:t>
      </w:r>
      <w:r w:rsidRPr="00575D25">
        <w:rPr>
          <w:rFonts w:asciiTheme="minorHAnsi" w:hAnsiTheme="minorHAnsi" w:cstheme="minorHAnsi"/>
          <w:b/>
          <w:bCs/>
        </w:rPr>
        <w:t>WAR/ JAR file management</w:t>
      </w:r>
      <w:r w:rsidRPr="00575D25">
        <w:rPr>
          <w:rFonts w:asciiTheme="minorHAnsi" w:hAnsiTheme="minorHAnsi" w:cstheme="minorHAnsi"/>
          <w:bCs/>
        </w:rPr>
        <w:t xml:space="preserve"> for web applications.</w:t>
      </w:r>
    </w:p>
    <w:p w:rsidR="006B38D0" w:rsidRPr="00575D25" w:rsidRDefault="00F91CD7"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spacing w:val="-1"/>
        </w:rPr>
      </w:pPr>
      <w:r w:rsidRPr="00575D25">
        <w:rPr>
          <w:rFonts w:asciiTheme="minorHAnsi" w:hAnsiTheme="minorHAnsi" w:cstheme="minorHAnsi"/>
          <w:bCs/>
          <w:spacing w:val="-1"/>
        </w:rPr>
        <w:t>Developed</w:t>
      </w:r>
      <w:r w:rsidR="006B38D0" w:rsidRPr="00575D25">
        <w:rPr>
          <w:rFonts w:asciiTheme="minorHAnsi" w:hAnsiTheme="minorHAnsi" w:cstheme="minorHAnsi"/>
          <w:bCs/>
          <w:spacing w:val="-1"/>
        </w:rPr>
        <w:t xml:space="preserve"> </w:t>
      </w:r>
      <w:r w:rsidR="006B38D0" w:rsidRPr="00575D25">
        <w:rPr>
          <w:rFonts w:asciiTheme="minorHAnsi" w:hAnsiTheme="minorHAnsi" w:cstheme="minorHAnsi"/>
          <w:b/>
          <w:bCs/>
          <w:spacing w:val="-1"/>
        </w:rPr>
        <w:t>Docker images</w:t>
      </w:r>
      <w:r w:rsidR="006B38D0" w:rsidRPr="00575D25">
        <w:rPr>
          <w:rFonts w:asciiTheme="minorHAnsi" w:hAnsiTheme="minorHAnsi" w:cstheme="minorHAnsi"/>
          <w:bCs/>
          <w:spacing w:val="-1"/>
        </w:rPr>
        <w:t xml:space="preserve"> to support Development and Testing Teams and their pipelines</w:t>
      </w:r>
    </w:p>
    <w:p w:rsidR="00260610" w:rsidRPr="00575D25" w:rsidRDefault="00260610"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rPr>
        <w:t xml:space="preserve">Good working knowledge on </w:t>
      </w:r>
      <w:r w:rsidRPr="00575D25">
        <w:rPr>
          <w:rFonts w:asciiTheme="minorHAnsi" w:hAnsiTheme="minorHAnsi" w:cstheme="minorHAnsi"/>
          <w:b/>
          <w:bCs/>
        </w:rPr>
        <w:t>Clear Case</w:t>
      </w:r>
      <w:r w:rsidR="00886EDD" w:rsidRPr="00575D25">
        <w:rPr>
          <w:rFonts w:asciiTheme="minorHAnsi" w:hAnsiTheme="minorHAnsi" w:cstheme="minorHAnsi"/>
          <w:b/>
          <w:bCs/>
        </w:rPr>
        <w:t>, SVN and GIT</w:t>
      </w:r>
      <w:r w:rsidRPr="00575D25">
        <w:rPr>
          <w:rFonts w:asciiTheme="minorHAnsi" w:hAnsiTheme="minorHAnsi" w:cstheme="minorHAnsi"/>
          <w:bCs/>
        </w:rPr>
        <w:t xml:space="preserve"> for code management and version control.</w:t>
      </w:r>
    </w:p>
    <w:p w:rsidR="009E3B64" w:rsidRPr="00575D25" w:rsidRDefault="009E3B64"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 xml:space="preserve">Extensively worked with different operating systems like </w:t>
      </w:r>
      <w:r w:rsidRPr="00575D25">
        <w:rPr>
          <w:rFonts w:asciiTheme="minorHAnsi" w:hAnsiTheme="minorHAnsi" w:cstheme="minorHAnsi"/>
          <w:b/>
          <w:bCs/>
          <w:spacing w:val="-1"/>
        </w:rPr>
        <w:t>Windows</w:t>
      </w:r>
      <w:r w:rsidRPr="00575D25">
        <w:rPr>
          <w:rFonts w:asciiTheme="minorHAnsi" w:hAnsiTheme="minorHAnsi" w:cstheme="minorHAnsi"/>
          <w:bCs/>
          <w:spacing w:val="-1"/>
        </w:rPr>
        <w:t xml:space="preserve"> 98/2000/NT/XP, </w:t>
      </w:r>
      <w:r w:rsidRPr="00575D25">
        <w:rPr>
          <w:rFonts w:asciiTheme="minorHAnsi" w:hAnsiTheme="minorHAnsi" w:cstheme="minorHAnsi"/>
          <w:b/>
          <w:bCs/>
          <w:spacing w:val="-1"/>
        </w:rPr>
        <w:t xml:space="preserve">UNIX </w:t>
      </w:r>
      <w:r w:rsidRPr="00575D25">
        <w:rPr>
          <w:rFonts w:asciiTheme="minorHAnsi" w:hAnsiTheme="minorHAnsi" w:cstheme="minorHAnsi"/>
          <w:bCs/>
          <w:spacing w:val="-1"/>
        </w:rPr>
        <w:t>and</w:t>
      </w:r>
      <w:r w:rsidRPr="00575D25">
        <w:rPr>
          <w:rFonts w:asciiTheme="minorHAnsi" w:hAnsiTheme="minorHAnsi" w:cstheme="minorHAnsi"/>
          <w:b/>
          <w:bCs/>
          <w:spacing w:val="-1"/>
        </w:rPr>
        <w:t xml:space="preserve"> LINUX</w:t>
      </w:r>
      <w:r w:rsidRPr="00575D25">
        <w:rPr>
          <w:rFonts w:asciiTheme="minorHAnsi" w:hAnsiTheme="minorHAnsi" w:cstheme="minorHAnsi"/>
          <w:bCs/>
          <w:spacing w:val="-1"/>
        </w:rPr>
        <w:t xml:space="preserve">.   </w:t>
      </w:r>
    </w:p>
    <w:p w:rsidR="006D0E2F" w:rsidRPr="00575D25" w:rsidRDefault="000A6AB0"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Experience</w:t>
      </w:r>
      <w:r w:rsidR="0090084B" w:rsidRPr="00575D25">
        <w:rPr>
          <w:rFonts w:asciiTheme="minorHAnsi" w:hAnsiTheme="minorHAnsi" w:cstheme="minorHAnsi"/>
          <w:bCs/>
          <w:spacing w:val="-1"/>
        </w:rPr>
        <w:t>d</w:t>
      </w:r>
      <w:r w:rsidRPr="00575D25">
        <w:rPr>
          <w:rFonts w:asciiTheme="minorHAnsi" w:hAnsiTheme="minorHAnsi" w:cstheme="minorHAnsi"/>
          <w:bCs/>
          <w:spacing w:val="-1"/>
        </w:rPr>
        <w:t xml:space="preserve"> in </w:t>
      </w:r>
      <w:r w:rsidRPr="00575D25">
        <w:rPr>
          <w:rFonts w:asciiTheme="minorHAnsi" w:hAnsiTheme="minorHAnsi" w:cstheme="minorHAnsi"/>
          <w:b/>
          <w:bCs/>
          <w:spacing w:val="-1"/>
        </w:rPr>
        <w:t xml:space="preserve">Agile </w:t>
      </w:r>
      <w:r w:rsidRPr="00575D25">
        <w:rPr>
          <w:rFonts w:asciiTheme="minorHAnsi" w:hAnsiTheme="minorHAnsi" w:cstheme="minorHAnsi"/>
          <w:bCs/>
          <w:spacing w:val="-1"/>
        </w:rPr>
        <w:t>software development process</w:t>
      </w:r>
      <w:r w:rsidRPr="00575D25">
        <w:rPr>
          <w:rFonts w:asciiTheme="minorHAnsi" w:hAnsiTheme="minorHAnsi" w:cstheme="minorHAnsi"/>
          <w:b/>
          <w:bCs/>
          <w:spacing w:val="-1"/>
        </w:rPr>
        <w:t>, Test D</w:t>
      </w:r>
      <w:r w:rsidR="00FC7940" w:rsidRPr="00575D25">
        <w:rPr>
          <w:rFonts w:asciiTheme="minorHAnsi" w:hAnsiTheme="minorHAnsi" w:cstheme="minorHAnsi"/>
          <w:b/>
          <w:bCs/>
          <w:spacing w:val="-1"/>
        </w:rPr>
        <w:t>riven</w:t>
      </w:r>
      <w:r w:rsidR="00FC7940" w:rsidRPr="00575D25">
        <w:rPr>
          <w:rFonts w:asciiTheme="minorHAnsi" w:hAnsiTheme="minorHAnsi" w:cstheme="minorHAnsi"/>
          <w:bCs/>
          <w:spacing w:val="-1"/>
        </w:rPr>
        <w:t xml:space="preserve"> Development and </w:t>
      </w:r>
      <w:r w:rsidR="00FC7940" w:rsidRPr="00575D25">
        <w:rPr>
          <w:rFonts w:asciiTheme="minorHAnsi" w:hAnsiTheme="minorHAnsi" w:cstheme="minorHAnsi"/>
          <w:b/>
          <w:bCs/>
          <w:spacing w:val="-1"/>
        </w:rPr>
        <w:t>Scrum</w:t>
      </w:r>
      <w:r w:rsidR="00FC7940" w:rsidRPr="00575D25">
        <w:rPr>
          <w:rFonts w:asciiTheme="minorHAnsi" w:hAnsiTheme="minorHAnsi" w:cstheme="minorHAnsi"/>
          <w:bCs/>
          <w:spacing w:val="-1"/>
        </w:rPr>
        <w:t>.</w:t>
      </w:r>
    </w:p>
    <w:p w:rsidR="00FB2ED3" w:rsidRPr="00575D25" w:rsidRDefault="00FB2ED3"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rPr>
        <w:t xml:space="preserve">Involved in doing </w:t>
      </w:r>
      <w:r w:rsidRPr="00575D25">
        <w:rPr>
          <w:rFonts w:asciiTheme="minorHAnsi" w:hAnsiTheme="minorHAnsi" w:cstheme="minorHAnsi"/>
          <w:b/>
          <w:bCs/>
        </w:rPr>
        <w:t>AGILE (SCRUM)</w:t>
      </w:r>
      <w:r w:rsidRPr="00575D25">
        <w:rPr>
          <w:rFonts w:asciiTheme="minorHAnsi" w:hAnsiTheme="minorHAnsi" w:cstheme="minorHAnsi"/>
          <w:bCs/>
        </w:rPr>
        <w:t xml:space="preserve"> practices. Involved in planning of sprint attending daily agile (SCRUM) meetings and </w:t>
      </w:r>
      <w:r w:rsidRPr="00575D25">
        <w:rPr>
          <w:rFonts w:asciiTheme="minorHAnsi" w:hAnsiTheme="minorHAnsi" w:cstheme="minorHAnsi"/>
          <w:b/>
          <w:bCs/>
        </w:rPr>
        <w:t>SPRINT retrospective</w:t>
      </w:r>
      <w:r w:rsidRPr="00575D25">
        <w:rPr>
          <w:rFonts w:asciiTheme="minorHAnsi" w:hAnsiTheme="minorHAnsi" w:cstheme="minorHAnsi"/>
          <w:bCs/>
        </w:rPr>
        <w:t xml:space="preserve"> meetings.</w:t>
      </w:r>
    </w:p>
    <w:p w:rsidR="006D0E2F" w:rsidRPr="00575D25" w:rsidRDefault="000A6AB0"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spacing w:val="-1"/>
        </w:rPr>
        <w:t>Production support-Provided development (quick fixes) and technical support for complex/ critical</w:t>
      </w:r>
      <w:r w:rsidR="006D0E2F" w:rsidRPr="00575D25">
        <w:rPr>
          <w:rFonts w:asciiTheme="minorHAnsi" w:hAnsiTheme="minorHAnsi" w:cstheme="minorHAnsi"/>
          <w:bCs/>
          <w:spacing w:val="-1"/>
        </w:rPr>
        <w:t xml:space="preserve"> applications. Coordinated with other teams to resolve end-user issues promptly.</w:t>
      </w:r>
    </w:p>
    <w:p w:rsidR="008A68E4" w:rsidRPr="00575D25" w:rsidRDefault="008A68E4" w:rsidP="00E254C5">
      <w:pPr>
        <w:pStyle w:val="ListParagraph"/>
        <w:numPr>
          <w:ilvl w:val="0"/>
          <w:numId w:val="1"/>
        </w:numPr>
        <w:autoSpaceDE w:val="0"/>
        <w:autoSpaceDN w:val="0"/>
        <w:adjustRightInd w:val="0"/>
        <w:spacing w:after="0" w:line="279" w:lineRule="exact"/>
        <w:ind w:left="360" w:right="720"/>
        <w:jc w:val="both"/>
        <w:rPr>
          <w:rFonts w:asciiTheme="minorHAnsi" w:hAnsiTheme="minorHAnsi" w:cstheme="minorHAnsi"/>
          <w:bCs/>
        </w:rPr>
      </w:pPr>
      <w:r w:rsidRPr="00575D25">
        <w:rPr>
          <w:rFonts w:asciiTheme="minorHAnsi" w:hAnsiTheme="minorHAnsi" w:cstheme="minorHAnsi"/>
          <w:bCs/>
        </w:rPr>
        <w:t>Excellent analytical, logical and programming skills, Self-Motivated, Self-Starter, Team Player can work with minimal supervision with effective Communication skills and Time management skills.</w:t>
      </w:r>
    </w:p>
    <w:p w:rsidR="00A21660" w:rsidRPr="00575D25" w:rsidRDefault="00A21660" w:rsidP="000164E7">
      <w:pPr>
        <w:autoSpaceDE w:val="0"/>
        <w:autoSpaceDN w:val="0"/>
        <w:adjustRightInd w:val="0"/>
        <w:spacing w:after="0" w:line="279" w:lineRule="exact"/>
        <w:ind w:left="576" w:right="720"/>
        <w:jc w:val="both"/>
        <w:rPr>
          <w:rFonts w:asciiTheme="minorHAnsi" w:hAnsiTheme="minorHAnsi" w:cstheme="minorHAnsi"/>
          <w:bCs/>
        </w:rPr>
      </w:pPr>
    </w:p>
    <w:p w:rsidR="0019666F" w:rsidRPr="00575D25" w:rsidRDefault="006D0E2F" w:rsidP="002F03E8">
      <w:pPr>
        <w:autoSpaceDE w:val="0"/>
        <w:autoSpaceDN w:val="0"/>
        <w:adjustRightInd w:val="0"/>
        <w:spacing w:after="84" w:line="327" w:lineRule="exact"/>
        <w:jc w:val="both"/>
        <w:rPr>
          <w:rFonts w:asciiTheme="minorHAnsi" w:hAnsiTheme="minorHAnsi" w:cstheme="minorHAnsi"/>
          <w:b/>
          <w:bCs/>
          <w:iCs/>
        </w:rPr>
      </w:pPr>
      <w:r w:rsidRPr="00575D25">
        <w:rPr>
          <w:rFonts w:asciiTheme="minorHAnsi" w:hAnsiTheme="minorHAnsi" w:cstheme="minorHAnsi"/>
          <w:b/>
          <w:bCs/>
          <w:iCs/>
        </w:rPr>
        <w:t>TECHNICAL EXPERTISE:</w:t>
      </w:r>
    </w:p>
    <w:tbl>
      <w:tblPr>
        <w:tblpPr w:leftFromText="180" w:rightFromText="180" w:vertAnchor="text" w:horzAnchor="page" w:tblpX="1228" w:tblpY="171"/>
        <w:tblW w:w="1088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2943"/>
        <w:gridCol w:w="7938"/>
      </w:tblGrid>
      <w:tr w:rsidR="0019666F" w:rsidRPr="00575D25" w:rsidTr="007F29D8">
        <w:trPr>
          <w:trHeight w:val="453"/>
        </w:trPr>
        <w:tc>
          <w:tcPr>
            <w:tcW w:w="2943" w:type="dxa"/>
            <w:shd w:val="clear" w:color="auto" w:fill="auto"/>
          </w:tcPr>
          <w:p w:rsidR="0019666F" w:rsidRPr="00575D25" w:rsidRDefault="0019666F" w:rsidP="007F29D8">
            <w:pPr>
              <w:widowControl w:val="0"/>
              <w:overflowPunct w:val="0"/>
              <w:autoSpaceDE w:val="0"/>
              <w:autoSpaceDN w:val="0"/>
              <w:adjustRightInd w:val="0"/>
              <w:spacing w:before="100" w:beforeAutospacing="1" w:after="0" w:line="240" w:lineRule="auto"/>
              <w:jc w:val="both"/>
              <w:textAlignment w:val="baseline"/>
              <w:rPr>
                <w:rFonts w:asciiTheme="minorHAnsi" w:eastAsia="Calibri" w:hAnsiTheme="minorHAnsi" w:cstheme="minorHAnsi"/>
                <w:b/>
                <w:bCs/>
              </w:rPr>
            </w:pPr>
            <w:bookmarkStart w:id="0" w:name="_Hlk482706709"/>
            <w:r w:rsidRPr="00575D25">
              <w:rPr>
                <w:rFonts w:asciiTheme="minorHAnsi" w:eastAsia="Calibri" w:hAnsiTheme="minorHAnsi" w:cstheme="minorHAnsi"/>
                <w:b/>
                <w:bCs/>
              </w:rPr>
              <w:t>Java/J2EE Technologies</w:t>
            </w:r>
          </w:p>
        </w:tc>
        <w:tc>
          <w:tcPr>
            <w:tcW w:w="7938" w:type="dxa"/>
            <w:shd w:val="clear" w:color="auto" w:fill="auto"/>
          </w:tcPr>
          <w:p w:rsidR="0019666F" w:rsidRPr="00575D25" w:rsidRDefault="0033023E" w:rsidP="007F29D8">
            <w:pPr>
              <w:widowControl w:val="0"/>
              <w:overflowPunct w:val="0"/>
              <w:autoSpaceDE w:val="0"/>
              <w:autoSpaceDN w:val="0"/>
              <w:adjustRightInd w:val="0"/>
              <w:spacing w:before="100" w:beforeAutospacing="1" w:after="0" w:line="240" w:lineRule="auto"/>
              <w:jc w:val="both"/>
              <w:textAlignment w:val="baseline"/>
              <w:rPr>
                <w:rFonts w:asciiTheme="minorHAnsi" w:hAnsiTheme="minorHAnsi" w:cstheme="minorHAnsi"/>
              </w:rPr>
            </w:pPr>
            <w:r w:rsidRPr="00575D25">
              <w:rPr>
                <w:rFonts w:asciiTheme="minorHAnsi" w:hAnsiTheme="minorHAnsi" w:cstheme="minorHAnsi"/>
                <w:bCs/>
              </w:rPr>
              <w:t>JMS, JSF, Java</w:t>
            </w:r>
            <w:r w:rsidR="0019666F" w:rsidRPr="00575D25">
              <w:rPr>
                <w:rFonts w:asciiTheme="minorHAnsi" w:hAnsiTheme="minorHAnsi" w:cstheme="minorHAnsi"/>
                <w:bCs/>
              </w:rPr>
              <w:t xml:space="preserve"> Beans, </w:t>
            </w:r>
            <w:r w:rsidR="009532CE" w:rsidRPr="00575D25">
              <w:rPr>
                <w:rFonts w:asciiTheme="minorHAnsi" w:hAnsiTheme="minorHAnsi" w:cstheme="minorHAnsi"/>
                <w:bCs/>
              </w:rPr>
              <w:t>Algorithms, Data</w:t>
            </w:r>
            <w:r w:rsidR="007E4A47" w:rsidRPr="00575D25">
              <w:rPr>
                <w:rFonts w:asciiTheme="minorHAnsi" w:hAnsiTheme="minorHAnsi" w:cstheme="minorHAnsi"/>
                <w:bCs/>
              </w:rPr>
              <w:t xml:space="preserve"> </w:t>
            </w:r>
            <w:r w:rsidR="009532CE" w:rsidRPr="00575D25">
              <w:rPr>
                <w:rFonts w:asciiTheme="minorHAnsi" w:hAnsiTheme="minorHAnsi" w:cstheme="minorHAnsi"/>
                <w:bCs/>
              </w:rPr>
              <w:t xml:space="preserve">structures, </w:t>
            </w:r>
            <w:r w:rsidR="0019666F" w:rsidRPr="00575D25">
              <w:rPr>
                <w:rFonts w:asciiTheme="minorHAnsi" w:hAnsiTheme="minorHAnsi" w:cstheme="minorHAnsi"/>
                <w:bCs/>
              </w:rPr>
              <w:t>Applets, Multi-</w:t>
            </w:r>
            <w:r w:rsidRPr="00575D25">
              <w:rPr>
                <w:rFonts w:asciiTheme="minorHAnsi" w:hAnsiTheme="minorHAnsi" w:cstheme="minorHAnsi"/>
                <w:bCs/>
              </w:rPr>
              <w:t xml:space="preserve">threading, Servlets, JSTL, JDBC, JPA, JNDI, RMI, EJB, JFC/Swing, AWT, </w:t>
            </w:r>
            <w:r w:rsidR="0019666F" w:rsidRPr="00575D25">
              <w:rPr>
                <w:rFonts w:asciiTheme="minorHAnsi" w:hAnsiTheme="minorHAnsi" w:cstheme="minorHAnsi"/>
                <w:bCs/>
              </w:rPr>
              <w:t xml:space="preserve">Java Networking, Spring data, Spring Boot, </w:t>
            </w:r>
            <w:r w:rsidRPr="00575D25">
              <w:rPr>
                <w:rFonts w:asciiTheme="minorHAnsi" w:hAnsiTheme="minorHAnsi" w:cstheme="minorHAnsi"/>
                <w:bCs/>
              </w:rPr>
              <w:t xml:space="preserve">Spring Security, AWS Cloud, </w:t>
            </w:r>
            <w:r w:rsidR="0019666F" w:rsidRPr="00575D25">
              <w:rPr>
                <w:rFonts w:asciiTheme="minorHAnsi" w:hAnsiTheme="minorHAnsi" w:cstheme="minorHAnsi"/>
                <w:bCs/>
              </w:rPr>
              <w:t>Spring framework, Spring JDBC Templates, java mai</w:t>
            </w:r>
            <w:r w:rsidR="003964D5" w:rsidRPr="00575D25">
              <w:rPr>
                <w:rFonts w:asciiTheme="minorHAnsi" w:hAnsiTheme="minorHAnsi" w:cstheme="minorHAnsi"/>
                <w:bCs/>
              </w:rPr>
              <w:t>l, Google API, Hibernate</w:t>
            </w:r>
            <w:r w:rsidR="0019666F" w:rsidRPr="00575D25">
              <w:rPr>
                <w:rFonts w:asciiTheme="minorHAnsi" w:hAnsiTheme="minorHAnsi" w:cstheme="minorHAnsi"/>
                <w:bCs/>
              </w:rPr>
              <w:t>, Web Services, SOAP, RESTFUL.</w:t>
            </w:r>
          </w:p>
        </w:tc>
      </w:tr>
      <w:tr w:rsidR="0019666F" w:rsidRPr="00575D25" w:rsidTr="007F29D8">
        <w:trPr>
          <w:trHeight w:val="453"/>
        </w:trPr>
        <w:tc>
          <w:tcPr>
            <w:tcW w:w="2943" w:type="dxa"/>
            <w:shd w:val="clear" w:color="auto" w:fill="F2F2F2"/>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eastAsia="Calibri" w:hAnsiTheme="minorHAnsi" w:cstheme="minorHAnsi"/>
                <w:b/>
                <w:bCs/>
              </w:rPr>
            </w:pPr>
            <w:r w:rsidRPr="00575D25">
              <w:rPr>
                <w:rFonts w:asciiTheme="minorHAnsi" w:eastAsia="Calibri" w:hAnsiTheme="minorHAnsi" w:cstheme="minorHAnsi"/>
                <w:b/>
                <w:bCs/>
              </w:rPr>
              <w:t>Programming Languages</w:t>
            </w:r>
          </w:p>
        </w:tc>
        <w:tc>
          <w:tcPr>
            <w:tcW w:w="7938" w:type="dxa"/>
            <w:shd w:val="clear" w:color="auto" w:fill="F2F2F2"/>
          </w:tcPr>
          <w:p w:rsidR="00B76CC0" w:rsidRPr="00575D25" w:rsidRDefault="006C68A4" w:rsidP="007F29D8">
            <w:pPr>
              <w:widowControl w:val="0"/>
              <w:overflowPunct w:val="0"/>
              <w:autoSpaceDE w:val="0"/>
              <w:autoSpaceDN w:val="0"/>
              <w:adjustRightInd w:val="0"/>
              <w:spacing w:after="0" w:line="240" w:lineRule="auto"/>
              <w:jc w:val="both"/>
              <w:textAlignment w:val="baseline"/>
              <w:rPr>
                <w:rFonts w:asciiTheme="minorHAnsi" w:hAnsiTheme="minorHAnsi" w:cstheme="minorHAnsi"/>
                <w:bCs/>
              </w:rPr>
            </w:pPr>
            <w:r w:rsidRPr="00575D25">
              <w:rPr>
                <w:rFonts w:asciiTheme="minorHAnsi" w:hAnsiTheme="minorHAnsi" w:cstheme="minorHAnsi"/>
                <w:bCs/>
              </w:rPr>
              <w:t>Java,</w:t>
            </w:r>
            <w:r w:rsidR="0019666F" w:rsidRPr="00575D25">
              <w:rPr>
                <w:rFonts w:asciiTheme="minorHAnsi" w:hAnsiTheme="minorHAnsi" w:cstheme="minorHAnsi"/>
                <w:bCs/>
              </w:rPr>
              <w:t xml:space="preserve"> C++, C, SQL, PL/SQL</w:t>
            </w:r>
            <w:r w:rsidR="00B76CC0" w:rsidRPr="00575D25">
              <w:rPr>
                <w:rFonts w:asciiTheme="minorHAnsi" w:hAnsiTheme="minorHAnsi" w:cstheme="minorHAnsi"/>
                <w:bCs/>
              </w:rPr>
              <w:t>, Scala.</w:t>
            </w:r>
          </w:p>
        </w:tc>
      </w:tr>
      <w:tr w:rsidR="0019666F" w:rsidRPr="00575D25" w:rsidTr="007F29D8">
        <w:trPr>
          <w:trHeight w:val="453"/>
        </w:trPr>
        <w:tc>
          <w:tcPr>
            <w:tcW w:w="2943" w:type="dxa"/>
            <w:shd w:val="clear" w:color="auto" w:fill="auto"/>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eastAsia="Calibri" w:hAnsiTheme="minorHAnsi" w:cstheme="minorHAnsi"/>
                <w:b/>
                <w:bCs/>
              </w:rPr>
            </w:pPr>
            <w:r w:rsidRPr="00575D25">
              <w:rPr>
                <w:rFonts w:asciiTheme="minorHAnsi" w:eastAsia="Calibri" w:hAnsiTheme="minorHAnsi" w:cstheme="minorHAnsi"/>
                <w:b/>
                <w:bCs/>
              </w:rPr>
              <w:t>Application/Web Servers:</w:t>
            </w:r>
          </w:p>
        </w:tc>
        <w:tc>
          <w:tcPr>
            <w:tcW w:w="7938" w:type="dxa"/>
            <w:shd w:val="clear" w:color="auto" w:fill="auto"/>
          </w:tcPr>
          <w:p w:rsidR="0019666F" w:rsidRPr="00575D25" w:rsidRDefault="0033023E" w:rsidP="007F29D8">
            <w:pPr>
              <w:widowControl w:val="0"/>
              <w:overflowPunct w:val="0"/>
              <w:autoSpaceDE w:val="0"/>
              <w:autoSpaceDN w:val="0"/>
              <w:adjustRightInd w:val="0"/>
              <w:spacing w:after="0" w:line="240" w:lineRule="auto"/>
              <w:jc w:val="both"/>
              <w:textAlignment w:val="baseline"/>
              <w:rPr>
                <w:rFonts w:asciiTheme="minorHAnsi" w:hAnsiTheme="minorHAnsi" w:cstheme="minorHAnsi"/>
                <w:bCs/>
              </w:rPr>
            </w:pPr>
            <w:r w:rsidRPr="00575D25">
              <w:rPr>
                <w:rFonts w:asciiTheme="minorHAnsi" w:hAnsiTheme="minorHAnsi" w:cstheme="minorHAnsi"/>
                <w:bCs/>
              </w:rPr>
              <w:t>Oracle/BEA WebLogic 12x/11x</w:t>
            </w:r>
            <w:r w:rsidR="0019666F" w:rsidRPr="00575D25">
              <w:rPr>
                <w:rFonts w:asciiTheme="minorHAnsi" w:hAnsiTheme="minorHAnsi" w:cstheme="minorHAnsi"/>
                <w:bCs/>
              </w:rPr>
              <w:t>, IB</w:t>
            </w:r>
            <w:r w:rsidRPr="00575D25">
              <w:rPr>
                <w:rFonts w:asciiTheme="minorHAnsi" w:hAnsiTheme="minorHAnsi" w:cstheme="minorHAnsi"/>
                <w:bCs/>
              </w:rPr>
              <w:t>M WebSphere 9.x/8.x</w:t>
            </w:r>
            <w:r w:rsidR="0019666F" w:rsidRPr="00575D25">
              <w:rPr>
                <w:rFonts w:asciiTheme="minorHAnsi" w:hAnsiTheme="minorHAnsi" w:cstheme="minorHAnsi"/>
                <w:bCs/>
              </w:rPr>
              <w:t>, JBoss,</w:t>
            </w:r>
            <w:r w:rsidRPr="00575D25">
              <w:rPr>
                <w:rFonts w:asciiTheme="minorHAnsi" w:hAnsiTheme="minorHAnsi" w:cstheme="minorHAnsi"/>
                <w:bCs/>
              </w:rPr>
              <w:t xml:space="preserve"> Tomcat 9.x/8.x/7.x, J</w:t>
            </w:r>
            <w:r w:rsidR="0019666F" w:rsidRPr="00575D25">
              <w:rPr>
                <w:rFonts w:asciiTheme="minorHAnsi" w:hAnsiTheme="minorHAnsi" w:cstheme="minorHAnsi"/>
                <w:bCs/>
              </w:rPr>
              <w:t>erkins</w:t>
            </w:r>
            <w:r w:rsidR="00846A53" w:rsidRPr="00575D25">
              <w:rPr>
                <w:rFonts w:asciiTheme="minorHAnsi" w:hAnsiTheme="minorHAnsi" w:cstheme="minorHAnsi"/>
                <w:bCs/>
              </w:rPr>
              <w:t>.</w:t>
            </w:r>
          </w:p>
        </w:tc>
      </w:tr>
      <w:tr w:rsidR="0019666F" w:rsidRPr="00575D25" w:rsidTr="007F29D8">
        <w:trPr>
          <w:trHeight w:val="453"/>
        </w:trPr>
        <w:tc>
          <w:tcPr>
            <w:tcW w:w="2943" w:type="dxa"/>
            <w:shd w:val="clear" w:color="auto" w:fill="F2F2F2"/>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eastAsia="Calibri" w:hAnsiTheme="minorHAnsi" w:cstheme="minorHAnsi"/>
                <w:b/>
                <w:bCs/>
              </w:rPr>
            </w:pPr>
            <w:r w:rsidRPr="00575D25">
              <w:rPr>
                <w:rFonts w:asciiTheme="minorHAnsi" w:eastAsia="Calibri" w:hAnsiTheme="minorHAnsi" w:cstheme="minorHAnsi"/>
                <w:b/>
                <w:bCs/>
              </w:rPr>
              <w:t>Frameworks</w:t>
            </w:r>
          </w:p>
        </w:tc>
        <w:tc>
          <w:tcPr>
            <w:tcW w:w="7938" w:type="dxa"/>
            <w:shd w:val="clear" w:color="auto" w:fill="F2F2F2"/>
          </w:tcPr>
          <w:p w:rsidR="0019666F" w:rsidRPr="00575D25" w:rsidRDefault="0033023E" w:rsidP="007F29D8">
            <w:pPr>
              <w:widowControl w:val="0"/>
              <w:overflowPunct w:val="0"/>
              <w:autoSpaceDE w:val="0"/>
              <w:autoSpaceDN w:val="0"/>
              <w:adjustRightInd w:val="0"/>
              <w:spacing w:after="0" w:line="240" w:lineRule="auto"/>
              <w:jc w:val="both"/>
              <w:textAlignment w:val="baseline"/>
              <w:rPr>
                <w:rFonts w:asciiTheme="minorHAnsi" w:hAnsiTheme="minorHAnsi" w:cstheme="minorHAnsi"/>
                <w:bCs/>
              </w:rPr>
            </w:pPr>
            <w:r w:rsidRPr="00575D25">
              <w:rPr>
                <w:rFonts w:asciiTheme="minorHAnsi" w:hAnsiTheme="minorHAnsi" w:cstheme="minorHAnsi"/>
                <w:bCs/>
              </w:rPr>
              <w:t>spring 4.x, Hibernate 5.x/4.x, JSF 2.x</w:t>
            </w:r>
            <w:r w:rsidR="0019666F" w:rsidRPr="00575D25">
              <w:rPr>
                <w:rFonts w:asciiTheme="minorHAnsi" w:hAnsiTheme="minorHAnsi" w:cstheme="minorHAnsi"/>
                <w:bCs/>
              </w:rPr>
              <w:t xml:space="preserve">, Ibatis, Angular </w:t>
            </w:r>
            <w:r w:rsidRPr="00575D25">
              <w:rPr>
                <w:rFonts w:asciiTheme="minorHAnsi" w:hAnsiTheme="minorHAnsi" w:cstheme="minorHAnsi"/>
                <w:bCs/>
              </w:rPr>
              <w:t>Ionic, Struts</w:t>
            </w:r>
            <w:r w:rsidR="006C68A4" w:rsidRPr="00575D25">
              <w:rPr>
                <w:rFonts w:asciiTheme="minorHAnsi" w:hAnsiTheme="minorHAnsi" w:cstheme="minorHAnsi"/>
                <w:bCs/>
              </w:rPr>
              <w:t>, MVC, Swing, GWT.</w:t>
            </w:r>
          </w:p>
        </w:tc>
      </w:tr>
      <w:tr w:rsidR="0019666F" w:rsidRPr="00575D25" w:rsidTr="007F29D8">
        <w:trPr>
          <w:trHeight w:val="453"/>
        </w:trPr>
        <w:tc>
          <w:tcPr>
            <w:tcW w:w="2943" w:type="dxa"/>
            <w:shd w:val="clear" w:color="auto" w:fill="auto"/>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eastAsia="Calibri" w:hAnsiTheme="minorHAnsi" w:cstheme="minorHAnsi"/>
                <w:b/>
                <w:bCs/>
              </w:rPr>
            </w:pPr>
            <w:r w:rsidRPr="00575D25">
              <w:rPr>
                <w:rFonts w:asciiTheme="minorHAnsi" w:eastAsia="Calibri" w:hAnsiTheme="minorHAnsi" w:cstheme="minorHAnsi"/>
                <w:b/>
                <w:bCs/>
              </w:rPr>
              <w:t>IDEs</w:t>
            </w:r>
          </w:p>
        </w:tc>
        <w:tc>
          <w:tcPr>
            <w:tcW w:w="7938" w:type="dxa"/>
            <w:shd w:val="clear" w:color="auto" w:fill="auto"/>
          </w:tcPr>
          <w:p w:rsidR="0019666F" w:rsidRPr="00575D25" w:rsidRDefault="0033023E" w:rsidP="007F29D8">
            <w:pPr>
              <w:widowControl w:val="0"/>
              <w:overflowPunct w:val="0"/>
              <w:autoSpaceDE w:val="0"/>
              <w:autoSpaceDN w:val="0"/>
              <w:adjustRightInd w:val="0"/>
              <w:spacing w:after="0" w:line="240" w:lineRule="auto"/>
              <w:jc w:val="both"/>
              <w:textAlignment w:val="baseline"/>
              <w:rPr>
                <w:rFonts w:asciiTheme="minorHAnsi" w:hAnsiTheme="minorHAnsi" w:cstheme="minorHAnsi"/>
                <w:bCs/>
              </w:rPr>
            </w:pPr>
            <w:r w:rsidRPr="00575D25">
              <w:rPr>
                <w:rFonts w:asciiTheme="minorHAnsi" w:hAnsiTheme="minorHAnsi" w:cstheme="minorHAnsi"/>
                <w:bCs/>
              </w:rPr>
              <w:t>Eclipse</w:t>
            </w:r>
            <w:r w:rsidR="0019666F" w:rsidRPr="00575D25">
              <w:rPr>
                <w:rFonts w:asciiTheme="minorHAnsi" w:hAnsiTheme="minorHAnsi" w:cstheme="minorHAnsi"/>
                <w:bCs/>
              </w:rPr>
              <w:t>, IBM Web</w:t>
            </w:r>
            <w:r w:rsidRPr="00575D25">
              <w:rPr>
                <w:rFonts w:asciiTheme="minorHAnsi" w:hAnsiTheme="minorHAnsi" w:cstheme="minorHAnsi"/>
                <w:bCs/>
              </w:rPr>
              <w:t>Sphere Application Developer,</w:t>
            </w:r>
            <w:r w:rsidR="0019666F" w:rsidRPr="00575D25">
              <w:rPr>
                <w:rFonts w:asciiTheme="minorHAnsi" w:hAnsiTheme="minorHAnsi" w:cstheme="minorHAnsi"/>
                <w:bCs/>
              </w:rPr>
              <w:t xml:space="preserve"> IBM RAD, STS</w:t>
            </w:r>
            <w:r w:rsidRPr="00575D25">
              <w:rPr>
                <w:rFonts w:asciiTheme="minorHAnsi" w:hAnsiTheme="minorHAnsi" w:cstheme="minorHAnsi"/>
                <w:bCs/>
              </w:rPr>
              <w:t>.</w:t>
            </w:r>
          </w:p>
        </w:tc>
      </w:tr>
      <w:tr w:rsidR="0019666F" w:rsidRPr="00575D25" w:rsidTr="007F29D8">
        <w:trPr>
          <w:trHeight w:val="453"/>
        </w:trPr>
        <w:tc>
          <w:tcPr>
            <w:tcW w:w="2943" w:type="dxa"/>
            <w:shd w:val="clear" w:color="auto" w:fill="F2F2F2"/>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eastAsia="Calibri" w:hAnsiTheme="minorHAnsi" w:cstheme="minorHAnsi"/>
                <w:b/>
                <w:bCs/>
              </w:rPr>
            </w:pPr>
            <w:r w:rsidRPr="00575D25">
              <w:rPr>
                <w:rFonts w:asciiTheme="minorHAnsi" w:eastAsia="Calibri" w:hAnsiTheme="minorHAnsi" w:cstheme="minorHAnsi"/>
                <w:b/>
                <w:bCs/>
              </w:rPr>
              <w:t>Web technologies</w:t>
            </w:r>
          </w:p>
        </w:tc>
        <w:tc>
          <w:tcPr>
            <w:tcW w:w="7938" w:type="dxa"/>
            <w:shd w:val="clear" w:color="auto" w:fill="F2F2F2"/>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hAnsiTheme="minorHAnsi" w:cstheme="minorHAnsi"/>
                <w:bCs/>
              </w:rPr>
            </w:pPr>
            <w:r w:rsidRPr="00575D25">
              <w:rPr>
                <w:rFonts w:asciiTheme="minorHAnsi" w:hAnsiTheme="minorHAnsi" w:cstheme="minorHAnsi"/>
                <w:bCs/>
              </w:rPr>
              <w:t xml:space="preserve">JSP, JavaScript, jQuery, </w:t>
            </w:r>
            <w:r w:rsidR="006C68A4" w:rsidRPr="00575D25">
              <w:rPr>
                <w:rFonts w:asciiTheme="minorHAnsi" w:hAnsiTheme="minorHAnsi" w:cstheme="minorHAnsi"/>
                <w:bCs/>
              </w:rPr>
              <w:t xml:space="preserve">Java mail, </w:t>
            </w:r>
            <w:r w:rsidRPr="00575D25">
              <w:rPr>
                <w:rFonts w:asciiTheme="minorHAnsi" w:hAnsiTheme="minorHAnsi" w:cstheme="minorHAnsi"/>
                <w:bCs/>
              </w:rPr>
              <w:t>AJAX, XML, XSLT, HTML, DHTML, CSS, Bootstrap, Angular JS, Ext JS, Backbone JS, Node JS.</w:t>
            </w:r>
          </w:p>
        </w:tc>
      </w:tr>
      <w:tr w:rsidR="0019666F" w:rsidRPr="00575D25" w:rsidTr="007F29D8">
        <w:trPr>
          <w:trHeight w:val="453"/>
        </w:trPr>
        <w:tc>
          <w:tcPr>
            <w:tcW w:w="2943" w:type="dxa"/>
            <w:shd w:val="clear" w:color="auto" w:fill="auto"/>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eastAsia="Calibri" w:hAnsiTheme="minorHAnsi" w:cstheme="minorHAnsi"/>
                <w:b/>
                <w:bCs/>
              </w:rPr>
            </w:pPr>
            <w:r w:rsidRPr="00575D25">
              <w:rPr>
                <w:rFonts w:asciiTheme="minorHAnsi" w:eastAsia="Calibri" w:hAnsiTheme="minorHAnsi" w:cstheme="minorHAnsi"/>
                <w:b/>
                <w:bCs/>
              </w:rPr>
              <w:t>Web Services</w:t>
            </w:r>
          </w:p>
        </w:tc>
        <w:tc>
          <w:tcPr>
            <w:tcW w:w="7938" w:type="dxa"/>
            <w:shd w:val="clear" w:color="auto" w:fill="auto"/>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hAnsiTheme="minorHAnsi" w:cstheme="minorHAnsi"/>
                <w:bCs/>
              </w:rPr>
            </w:pPr>
            <w:r w:rsidRPr="00575D25">
              <w:rPr>
                <w:rFonts w:asciiTheme="minorHAnsi" w:hAnsiTheme="minorHAnsi" w:cstheme="minorHAnsi"/>
                <w:bCs/>
              </w:rPr>
              <w:t>JAX-WS, JAX-RPC, JAX-RS, SOAP, WSDL, UDDI, REST</w:t>
            </w:r>
            <w:r w:rsidR="0033023E" w:rsidRPr="00575D25">
              <w:rPr>
                <w:rFonts w:asciiTheme="minorHAnsi" w:hAnsiTheme="minorHAnsi" w:cstheme="minorHAnsi"/>
                <w:bCs/>
              </w:rPr>
              <w:t>.</w:t>
            </w:r>
          </w:p>
        </w:tc>
      </w:tr>
      <w:tr w:rsidR="006C68A4" w:rsidRPr="00575D25" w:rsidTr="007F29D8">
        <w:trPr>
          <w:trHeight w:val="453"/>
        </w:trPr>
        <w:tc>
          <w:tcPr>
            <w:tcW w:w="2943" w:type="dxa"/>
            <w:shd w:val="clear" w:color="auto" w:fill="F2F2F2"/>
          </w:tcPr>
          <w:p w:rsidR="006C68A4" w:rsidRPr="00575D25" w:rsidRDefault="006C68A4" w:rsidP="007F29D8">
            <w:pPr>
              <w:widowControl w:val="0"/>
              <w:overflowPunct w:val="0"/>
              <w:autoSpaceDE w:val="0"/>
              <w:autoSpaceDN w:val="0"/>
              <w:adjustRightInd w:val="0"/>
              <w:spacing w:after="0" w:line="240" w:lineRule="auto"/>
              <w:jc w:val="both"/>
              <w:textAlignment w:val="baseline"/>
              <w:rPr>
                <w:rFonts w:asciiTheme="minorHAnsi" w:eastAsia="Calibri" w:hAnsiTheme="minorHAnsi" w:cstheme="minorHAnsi"/>
                <w:b/>
                <w:bCs/>
              </w:rPr>
            </w:pPr>
            <w:r w:rsidRPr="00575D25">
              <w:rPr>
                <w:rFonts w:asciiTheme="minorHAnsi" w:eastAsia="Calibri" w:hAnsiTheme="minorHAnsi" w:cstheme="minorHAnsi"/>
                <w:b/>
                <w:bCs/>
              </w:rPr>
              <w:t>Middleware</w:t>
            </w:r>
          </w:p>
        </w:tc>
        <w:tc>
          <w:tcPr>
            <w:tcW w:w="7938" w:type="dxa"/>
            <w:shd w:val="clear" w:color="auto" w:fill="F2F2F2"/>
          </w:tcPr>
          <w:p w:rsidR="006C68A4" w:rsidRPr="00575D25" w:rsidRDefault="006C68A4" w:rsidP="007F29D8">
            <w:pPr>
              <w:widowControl w:val="0"/>
              <w:overflowPunct w:val="0"/>
              <w:autoSpaceDE w:val="0"/>
              <w:autoSpaceDN w:val="0"/>
              <w:adjustRightInd w:val="0"/>
              <w:spacing w:after="0" w:line="240" w:lineRule="auto"/>
              <w:jc w:val="both"/>
              <w:textAlignment w:val="baseline"/>
              <w:rPr>
                <w:rFonts w:asciiTheme="minorHAnsi" w:hAnsiTheme="minorHAnsi" w:cstheme="minorHAnsi"/>
                <w:bCs/>
              </w:rPr>
            </w:pPr>
            <w:r w:rsidRPr="00575D25">
              <w:rPr>
                <w:rFonts w:asciiTheme="minorHAnsi" w:hAnsiTheme="minorHAnsi" w:cstheme="minorHAnsi"/>
                <w:bCs/>
              </w:rPr>
              <w:t>ESB, JMS, Camel, MQ Series.</w:t>
            </w:r>
          </w:p>
        </w:tc>
      </w:tr>
      <w:tr w:rsidR="00E51D4E" w:rsidRPr="00575D25" w:rsidTr="007F29D8">
        <w:trPr>
          <w:trHeight w:val="453"/>
        </w:trPr>
        <w:tc>
          <w:tcPr>
            <w:tcW w:w="2943" w:type="dxa"/>
            <w:shd w:val="clear" w:color="auto" w:fill="auto"/>
          </w:tcPr>
          <w:p w:rsidR="00E51D4E" w:rsidRPr="00575D25" w:rsidRDefault="00E51D4E" w:rsidP="007F29D8">
            <w:pPr>
              <w:widowControl w:val="0"/>
              <w:overflowPunct w:val="0"/>
              <w:autoSpaceDE w:val="0"/>
              <w:autoSpaceDN w:val="0"/>
              <w:adjustRightInd w:val="0"/>
              <w:spacing w:after="0" w:line="240" w:lineRule="auto"/>
              <w:jc w:val="both"/>
              <w:textAlignment w:val="baseline"/>
              <w:rPr>
                <w:rFonts w:asciiTheme="minorHAnsi" w:eastAsia="Calibri" w:hAnsiTheme="minorHAnsi" w:cstheme="minorHAnsi"/>
                <w:b/>
                <w:bCs/>
              </w:rPr>
            </w:pPr>
            <w:r w:rsidRPr="00575D25">
              <w:rPr>
                <w:rFonts w:asciiTheme="minorHAnsi" w:eastAsia="Calibri" w:hAnsiTheme="minorHAnsi" w:cstheme="minorHAnsi"/>
                <w:b/>
                <w:bCs/>
              </w:rPr>
              <w:t>Big-Data Technologies</w:t>
            </w:r>
          </w:p>
        </w:tc>
        <w:tc>
          <w:tcPr>
            <w:tcW w:w="7938" w:type="dxa"/>
            <w:shd w:val="clear" w:color="auto" w:fill="auto"/>
          </w:tcPr>
          <w:p w:rsidR="00E51D4E" w:rsidRPr="00575D25" w:rsidRDefault="00E51D4E" w:rsidP="007F29D8">
            <w:pPr>
              <w:widowControl w:val="0"/>
              <w:overflowPunct w:val="0"/>
              <w:autoSpaceDE w:val="0"/>
              <w:autoSpaceDN w:val="0"/>
              <w:adjustRightInd w:val="0"/>
              <w:spacing w:after="0" w:line="240" w:lineRule="auto"/>
              <w:jc w:val="both"/>
              <w:textAlignment w:val="baseline"/>
              <w:rPr>
                <w:rFonts w:asciiTheme="minorHAnsi" w:hAnsiTheme="minorHAnsi" w:cstheme="minorHAnsi"/>
                <w:bCs/>
              </w:rPr>
            </w:pPr>
            <w:r w:rsidRPr="00575D25">
              <w:rPr>
                <w:rFonts w:asciiTheme="minorHAnsi" w:hAnsiTheme="minorHAnsi" w:cstheme="minorHAnsi"/>
                <w:bCs/>
              </w:rPr>
              <w:t>Apache Cassandra, Kafka, Spark and Elastic Search.</w:t>
            </w:r>
          </w:p>
        </w:tc>
      </w:tr>
      <w:tr w:rsidR="0019666F" w:rsidRPr="00575D25" w:rsidTr="007F29D8">
        <w:trPr>
          <w:trHeight w:val="453"/>
        </w:trPr>
        <w:tc>
          <w:tcPr>
            <w:tcW w:w="2943" w:type="dxa"/>
            <w:shd w:val="clear" w:color="auto" w:fill="F2F2F2"/>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eastAsia="Calibri" w:hAnsiTheme="minorHAnsi" w:cstheme="minorHAnsi"/>
                <w:b/>
                <w:bCs/>
              </w:rPr>
            </w:pPr>
            <w:r w:rsidRPr="00575D25">
              <w:rPr>
                <w:rFonts w:asciiTheme="minorHAnsi" w:eastAsia="Calibri" w:hAnsiTheme="minorHAnsi" w:cstheme="minorHAnsi"/>
                <w:b/>
                <w:bCs/>
              </w:rPr>
              <w:t>XML Tools</w:t>
            </w:r>
          </w:p>
        </w:tc>
        <w:tc>
          <w:tcPr>
            <w:tcW w:w="7938" w:type="dxa"/>
            <w:shd w:val="clear" w:color="auto" w:fill="F2F2F2"/>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hAnsiTheme="minorHAnsi" w:cstheme="minorHAnsi"/>
                <w:bCs/>
              </w:rPr>
            </w:pPr>
            <w:r w:rsidRPr="00575D25">
              <w:rPr>
                <w:rFonts w:asciiTheme="minorHAnsi" w:hAnsiTheme="minorHAnsi" w:cstheme="minorHAnsi"/>
                <w:bCs/>
              </w:rPr>
              <w:t>JAXB, Apache Axis, AltovaXMLSpy</w:t>
            </w:r>
            <w:r w:rsidR="0033023E" w:rsidRPr="00575D25">
              <w:rPr>
                <w:rFonts w:asciiTheme="minorHAnsi" w:hAnsiTheme="minorHAnsi" w:cstheme="minorHAnsi"/>
                <w:bCs/>
              </w:rPr>
              <w:t>.</w:t>
            </w:r>
          </w:p>
        </w:tc>
      </w:tr>
      <w:tr w:rsidR="0019666F" w:rsidRPr="00575D25" w:rsidTr="007F29D8">
        <w:trPr>
          <w:trHeight w:val="453"/>
        </w:trPr>
        <w:tc>
          <w:tcPr>
            <w:tcW w:w="2943" w:type="dxa"/>
            <w:shd w:val="clear" w:color="auto" w:fill="auto"/>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eastAsia="Calibri" w:hAnsiTheme="minorHAnsi" w:cstheme="minorHAnsi"/>
                <w:b/>
                <w:bCs/>
              </w:rPr>
            </w:pPr>
            <w:r w:rsidRPr="00575D25">
              <w:rPr>
                <w:rFonts w:asciiTheme="minorHAnsi" w:eastAsia="Calibri" w:hAnsiTheme="minorHAnsi" w:cstheme="minorHAnsi"/>
                <w:b/>
                <w:bCs/>
              </w:rPr>
              <w:t>Methodologies</w:t>
            </w:r>
          </w:p>
        </w:tc>
        <w:tc>
          <w:tcPr>
            <w:tcW w:w="7938" w:type="dxa"/>
            <w:shd w:val="clear" w:color="auto" w:fill="auto"/>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hAnsiTheme="minorHAnsi" w:cstheme="minorHAnsi"/>
                <w:bCs/>
              </w:rPr>
            </w:pPr>
            <w:r w:rsidRPr="00575D25">
              <w:rPr>
                <w:rFonts w:asciiTheme="minorHAnsi" w:hAnsiTheme="minorHAnsi" w:cstheme="minorHAnsi"/>
                <w:bCs/>
              </w:rPr>
              <w:t>Agile, Scrum, RUP, TDD, OOAD, SDLC Waterfall model</w:t>
            </w:r>
            <w:r w:rsidR="0033023E" w:rsidRPr="00575D25">
              <w:rPr>
                <w:rFonts w:asciiTheme="minorHAnsi" w:hAnsiTheme="minorHAnsi" w:cstheme="minorHAnsi"/>
                <w:bCs/>
              </w:rPr>
              <w:t>.</w:t>
            </w:r>
          </w:p>
        </w:tc>
      </w:tr>
      <w:tr w:rsidR="0019666F" w:rsidRPr="00575D25" w:rsidTr="007F29D8">
        <w:trPr>
          <w:trHeight w:val="453"/>
        </w:trPr>
        <w:tc>
          <w:tcPr>
            <w:tcW w:w="2943" w:type="dxa"/>
            <w:shd w:val="clear" w:color="auto" w:fill="F2F2F2"/>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eastAsia="Calibri" w:hAnsiTheme="minorHAnsi" w:cstheme="minorHAnsi"/>
                <w:b/>
                <w:bCs/>
              </w:rPr>
            </w:pPr>
            <w:r w:rsidRPr="00575D25">
              <w:rPr>
                <w:rFonts w:asciiTheme="minorHAnsi" w:eastAsia="Calibri" w:hAnsiTheme="minorHAnsi" w:cstheme="minorHAnsi"/>
                <w:b/>
                <w:bCs/>
              </w:rPr>
              <w:t>Modeling Tools</w:t>
            </w:r>
          </w:p>
        </w:tc>
        <w:tc>
          <w:tcPr>
            <w:tcW w:w="7938" w:type="dxa"/>
            <w:shd w:val="clear" w:color="auto" w:fill="F2F2F2"/>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hAnsiTheme="minorHAnsi" w:cstheme="minorHAnsi"/>
                <w:bCs/>
              </w:rPr>
            </w:pPr>
            <w:r w:rsidRPr="00575D25">
              <w:rPr>
                <w:rFonts w:asciiTheme="minorHAnsi" w:hAnsiTheme="minorHAnsi" w:cstheme="minorHAnsi"/>
                <w:bCs/>
              </w:rPr>
              <w:t xml:space="preserve">UML, Rational Rose, </w:t>
            </w:r>
            <w:r w:rsidR="00A547D9" w:rsidRPr="00575D25">
              <w:rPr>
                <w:rFonts w:asciiTheme="minorHAnsi" w:hAnsiTheme="minorHAnsi" w:cstheme="minorHAnsi"/>
                <w:bCs/>
              </w:rPr>
              <w:t xml:space="preserve">Microsoft </w:t>
            </w:r>
            <w:r w:rsidRPr="00575D25">
              <w:rPr>
                <w:rFonts w:asciiTheme="minorHAnsi" w:hAnsiTheme="minorHAnsi" w:cstheme="minorHAnsi"/>
                <w:bCs/>
              </w:rPr>
              <w:t>Visio</w:t>
            </w:r>
            <w:r w:rsidR="0033023E" w:rsidRPr="00575D25">
              <w:rPr>
                <w:rFonts w:asciiTheme="minorHAnsi" w:hAnsiTheme="minorHAnsi" w:cstheme="minorHAnsi"/>
                <w:bCs/>
              </w:rPr>
              <w:t>.</w:t>
            </w:r>
          </w:p>
        </w:tc>
      </w:tr>
      <w:tr w:rsidR="0019666F" w:rsidRPr="00575D25" w:rsidTr="007F29D8">
        <w:trPr>
          <w:trHeight w:val="453"/>
        </w:trPr>
        <w:tc>
          <w:tcPr>
            <w:tcW w:w="2943" w:type="dxa"/>
            <w:shd w:val="clear" w:color="auto" w:fill="auto"/>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eastAsia="Calibri" w:hAnsiTheme="minorHAnsi" w:cstheme="minorHAnsi"/>
                <w:b/>
                <w:bCs/>
              </w:rPr>
            </w:pPr>
            <w:r w:rsidRPr="00575D25">
              <w:rPr>
                <w:rFonts w:asciiTheme="minorHAnsi" w:eastAsia="Calibri" w:hAnsiTheme="minorHAnsi" w:cstheme="minorHAnsi"/>
                <w:b/>
                <w:bCs/>
              </w:rPr>
              <w:lastRenderedPageBreak/>
              <w:t>Testing technologies/tools</w:t>
            </w:r>
          </w:p>
        </w:tc>
        <w:tc>
          <w:tcPr>
            <w:tcW w:w="7938" w:type="dxa"/>
            <w:shd w:val="clear" w:color="auto" w:fill="auto"/>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hAnsiTheme="minorHAnsi" w:cstheme="minorHAnsi"/>
                <w:bCs/>
              </w:rPr>
            </w:pPr>
            <w:r w:rsidRPr="00575D25">
              <w:rPr>
                <w:rFonts w:asciiTheme="minorHAnsi" w:hAnsiTheme="minorHAnsi" w:cstheme="minorHAnsi"/>
                <w:bCs/>
              </w:rPr>
              <w:t>JUnit, JMeter, HtmlUnit</w:t>
            </w:r>
            <w:r w:rsidR="0033023E" w:rsidRPr="00575D25">
              <w:rPr>
                <w:rFonts w:asciiTheme="minorHAnsi" w:hAnsiTheme="minorHAnsi" w:cstheme="minorHAnsi"/>
                <w:bCs/>
              </w:rPr>
              <w:t>.</w:t>
            </w:r>
          </w:p>
        </w:tc>
      </w:tr>
      <w:tr w:rsidR="0019666F" w:rsidRPr="00575D25" w:rsidTr="007F29D8">
        <w:trPr>
          <w:trHeight w:val="453"/>
        </w:trPr>
        <w:tc>
          <w:tcPr>
            <w:tcW w:w="2943" w:type="dxa"/>
            <w:shd w:val="clear" w:color="auto" w:fill="F2F2F2"/>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eastAsia="Calibri" w:hAnsiTheme="minorHAnsi" w:cstheme="minorHAnsi"/>
                <w:b/>
                <w:bCs/>
              </w:rPr>
            </w:pPr>
            <w:r w:rsidRPr="00575D25">
              <w:rPr>
                <w:rFonts w:asciiTheme="minorHAnsi" w:eastAsia="Calibri" w:hAnsiTheme="minorHAnsi" w:cstheme="minorHAnsi"/>
                <w:b/>
                <w:bCs/>
              </w:rPr>
              <w:t>Database Servers</w:t>
            </w:r>
          </w:p>
        </w:tc>
        <w:tc>
          <w:tcPr>
            <w:tcW w:w="7938" w:type="dxa"/>
            <w:shd w:val="clear" w:color="auto" w:fill="F2F2F2"/>
          </w:tcPr>
          <w:p w:rsidR="0019666F" w:rsidRPr="00575D25" w:rsidRDefault="00A547D9" w:rsidP="007F29D8">
            <w:pPr>
              <w:widowControl w:val="0"/>
              <w:overflowPunct w:val="0"/>
              <w:autoSpaceDE w:val="0"/>
              <w:autoSpaceDN w:val="0"/>
              <w:adjustRightInd w:val="0"/>
              <w:spacing w:after="0" w:line="240" w:lineRule="auto"/>
              <w:jc w:val="both"/>
              <w:textAlignment w:val="baseline"/>
              <w:rPr>
                <w:rFonts w:asciiTheme="minorHAnsi" w:hAnsiTheme="minorHAnsi" w:cstheme="minorHAnsi"/>
                <w:bCs/>
              </w:rPr>
            </w:pPr>
            <w:r w:rsidRPr="00575D25">
              <w:rPr>
                <w:rFonts w:asciiTheme="minorHAnsi" w:hAnsiTheme="minorHAnsi" w:cstheme="minorHAnsi"/>
                <w:bCs/>
              </w:rPr>
              <w:t>Oracle</w:t>
            </w:r>
            <w:r w:rsidR="0019666F" w:rsidRPr="00575D25">
              <w:rPr>
                <w:rFonts w:asciiTheme="minorHAnsi" w:hAnsiTheme="minorHAnsi" w:cstheme="minorHAnsi"/>
                <w:bCs/>
              </w:rPr>
              <w:t>, DB2, S</w:t>
            </w:r>
            <w:r w:rsidRPr="00575D25">
              <w:rPr>
                <w:rFonts w:asciiTheme="minorHAnsi" w:hAnsiTheme="minorHAnsi" w:cstheme="minorHAnsi"/>
                <w:bCs/>
              </w:rPr>
              <w:t>QL Server, MySQL and NoSQL.</w:t>
            </w:r>
          </w:p>
        </w:tc>
      </w:tr>
      <w:tr w:rsidR="0019666F" w:rsidRPr="00575D25" w:rsidTr="007F29D8">
        <w:trPr>
          <w:trHeight w:val="453"/>
        </w:trPr>
        <w:tc>
          <w:tcPr>
            <w:tcW w:w="2943" w:type="dxa"/>
            <w:shd w:val="clear" w:color="auto" w:fill="auto"/>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eastAsia="Calibri" w:hAnsiTheme="minorHAnsi" w:cstheme="minorHAnsi"/>
                <w:b/>
                <w:bCs/>
              </w:rPr>
            </w:pPr>
            <w:r w:rsidRPr="00575D25">
              <w:rPr>
                <w:rFonts w:asciiTheme="minorHAnsi" w:eastAsia="Calibri" w:hAnsiTheme="minorHAnsi" w:cstheme="minorHAnsi"/>
                <w:b/>
                <w:bCs/>
              </w:rPr>
              <w:t>Build Tools</w:t>
            </w:r>
          </w:p>
        </w:tc>
        <w:tc>
          <w:tcPr>
            <w:tcW w:w="7938" w:type="dxa"/>
            <w:shd w:val="clear" w:color="auto" w:fill="auto"/>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hAnsiTheme="minorHAnsi" w:cstheme="minorHAnsi"/>
                <w:bCs/>
              </w:rPr>
            </w:pPr>
            <w:r w:rsidRPr="00575D25">
              <w:rPr>
                <w:rFonts w:asciiTheme="minorHAnsi" w:hAnsiTheme="minorHAnsi" w:cstheme="minorHAnsi"/>
                <w:bCs/>
              </w:rPr>
              <w:t>ANT, Maven</w:t>
            </w:r>
            <w:r w:rsidR="00846A53" w:rsidRPr="00575D25">
              <w:rPr>
                <w:rFonts w:asciiTheme="minorHAnsi" w:hAnsiTheme="minorHAnsi" w:cstheme="minorHAnsi"/>
                <w:bCs/>
              </w:rPr>
              <w:t>, Hudson.</w:t>
            </w:r>
          </w:p>
        </w:tc>
      </w:tr>
      <w:tr w:rsidR="0019666F" w:rsidRPr="00575D25" w:rsidTr="007F29D8">
        <w:trPr>
          <w:trHeight w:val="453"/>
        </w:trPr>
        <w:tc>
          <w:tcPr>
            <w:tcW w:w="2943" w:type="dxa"/>
            <w:shd w:val="clear" w:color="auto" w:fill="F2F2F2"/>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eastAsia="Calibri" w:hAnsiTheme="minorHAnsi" w:cstheme="minorHAnsi"/>
                <w:b/>
                <w:bCs/>
              </w:rPr>
            </w:pPr>
            <w:r w:rsidRPr="00575D25">
              <w:rPr>
                <w:rFonts w:asciiTheme="minorHAnsi" w:eastAsia="Calibri" w:hAnsiTheme="minorHAnsi" w:cstheme="minorHAnsi"/>
                <w:b/>
                <w:bCs/>
              </w:rPr>
              <w:t>Platforms</w:t>
            </w:r>
          </w:p>
        </w:tc>
        <w:tc>
          <w:tcPr>
            <w:tcW w:w="7938" w:type="dxa"/>
            <w:shd w:val="clear" w:color="auto" w:fill="F2F2F2"/>
          </w:tcPr>
          <w:p w:rsidR="0019666F" w:rsidRPr="00575D25" w:rsidRDefault="0019666F" w:rsidP="007F29D8">
            <w:pPr>
              <w:widowControl w:val="0"/>
              <w:overflowPunct w:val="0"/>
              <w:autoSpaceDE w:val="0"/>
              <w:autoSpaceDN w:val="0"/>
              <w:adjustRightInd w:val="0"/>
              <w:spacing w:after="0" w:line="240" w:lineRule="auto"/>
              <w:jc w:val="both"/>
              <w:textAlignment w:val="baseline"/>
              <w:rPr>
                <w:rFonts w:asciiTheme="minorHAnsi" w:hAnsiTheme="minorHAnsi" w:cstheme="minorHAnsi"/>
                <w:bCs/>
              </w:rPr>
            </w:pPr>
            <w:r w:rsidRPr="00575D25">
              <w:rPr>
                <w:rFonts w:asciiTheme="minorHAnsi" w:hAnsiTheme="minorHAnsi" w:cstheme="minorHAnsi"/>
                <w:bCs/>
              </w:rPr>
              <w:t>Windows 2000/98/95/NT4.0, UNIX</w:t>
            </w:r>
            <w:r w:rsidR="00846A53" w:rsidRPr="00575D25">
              <w:rPr>
                <w:rFonts w:asciiTheme="minorHAnsi" w:hAnsiTheme="minorHAnsi" w:cstheme="minorHAnsi"/>
                <w:bCs/>
              </w:rPr>
              <w:t>, Linux</w:t>
            </w:r>
          </w:p>
        </w:tc>
      </w:tr>
      <w:bookmarkEnd w:id="0"/>
    </w:tbl>
    <w:p w:rsidR="00806605" w:rsidRPr="00575D25" w:rsidRDefault="00806605" w:rsidP="000164E7">
      <w:pPr>
        <w:autoSpaceDE w:val="0"/>
        <w:autoSpaceDN w:val="0"/>
        <w:adjustRightInd w:val="0"/>
        <w:spacing w:after="84" w:line="327" w:lineRule="exact"/>
        <w:ind w:left="160"/>
        <w:jc w:val="both"/>
        <w:rPr>
          <w:rFonts w:asciiTheme="minorHAnsi" w:hAnsiTheme="minorHAnsi" w:cstheme="minorHAnsi"/>
          <w:b/>
          <w:bCs/>
          <w:i/>
          <w:iCs/>
        </w:rPr>
      </w:pPr>
    </w:p>
    <w:p w:rsidR="000407B7" w:rsidRPr="00575D25" w:rsidRDefault="000407B7" w:rsidP="000164E7">
      <w:pPr>
        <w:autoSpaceDE w:val="0"/>
        <w:autoSpaceDN w:val="0"/>
        <w:adjustRightInd w:val="0"/>
        <w:spacing w:after="84" w:line="327" w:lineRule="exact"/>
        <w:ind w:left="160"/>
        <w:jc w:val="both"/>
        <w:rPr>
          <w:rFonts w:asciiTheme="minorHAnsi" w:hAnsiTheme="minorHAnsi" w:cstheme="minorHAnsi"/>
          <w:b/>
          <w:bCs/>
          <w:i/>
          <w:iCs/>
        </w:rPr>
      </w:pPr>
    </w:p>
    <w:p w:rsidR="000407B7" w:rsidRPr="00575D25" w:rsidRDefault="000407B7" w:rsidP="000164E7">
      <w:pPr>
        <w:autoSpaceDE w:val="0"/>
        <w:autoSpaceDN w:val="0"/>
        <w:adjustRightInd w:val="0"/>
        <w:spacing w:after="84" w:line="327" w:lineRule="exact"/>
        <w:ind w:left="160"/>
        <w:jc w:val="both"/>
        <w:rPr>
          <w:rFonts w:asciiTheme="minorHAnsi" w:hAnsiTheme="minorHAnsi" w:cstheme="minorHAnsi"/>
          <w:b/>
          <w:bCs/>
          <w:i/>
          <w:iCs/>
        </w:rPr>
      </w:pPr>
    </w:p>
    <w:p w:rsidR="000407B7" w:rsidRPr="00575D25" w:rsidRDefault="00705901" w:rsidP="002F03E8">
      <w:pPr>
        <w:autoSpaceDE w:val="0"/>
        <w:autoSpaceDN w:val="0"/>
        <w:adjustRightInd w:val="0"/>
        <w:spacing w:after="100" w:afterAutospacing="1" w:line="240" w:lineRule="auto"/>
        <w:jc w:val="both"/>
        <w:rPr>
          <w:rFonts w:asciiTheme="minorHAnsi" w:hAnsiTheme="minorHAnsi" w:cstheme="minorHAnsi"/>
          <w:b/>
          <w:bCs/>
          <w:iCs/>
          <w:spacing w:val="1"/>
        </w:rPr>
      </w:pPr>
      <w:r w:rsidRPr="00575D25">
        <w:rPr>
          <w:rFonts w:asciiTheme="minorHAnsi" w:hAnsiTheme="minorHAnsi" w:cstheme="minorHAnsi"/>
          <w:b/>
          <w:bCs/>
          <w:i/>
          <w:iCs/>
        </w:rPr>
        <w:t xml:space="preserve"> </w:t>
      </w:r>
    </w:p>
    <w:p w:rsidR="0019666F" w:rsidRPr="00575D25" w:rsidRDefault="00C76B60" w:rsidP="000164E7">
      <w:pPr>
        <w:autoSpaceDE w:val="0"/>
        <w:autoSpaceDN w:val="0"/>
        <w:adjustRightInd w:val="0"/>
        <w:spacing w:after="100" w:afterAutospacing="1" w:line="240" w:lineRule="auto"/>
        <w:jc w:val="both"/>
        <w:rPr>
          <w:rFonts w:asciiTheme="minorHAnsi" w:hAnsiTheme="minorHAnsi" w:cstheme="minorHAnsi"/>
          <w:b/>
          <w:bCs/>
          <w:iCs/>
          <w:spacing w:val="1"/>
        </w:rPr>
      </w:pPr>
      <w:r w:rsidRPr="00C76B60">
        <w:rPr>
          <w:rFonts w:asciiTheme="minorHAnsi" w:hAnsiTheme="minorHAnsi" w:cstheme="minorHAnsi"/>
          <w:noProof/>
        </w:rPr>
        <w:pict>
          <v:shape id="Freeform: Shape 3" o:spid="_x0000_s1027" style="position:absolute;left:0;text-align:left;margin-left:305pt;margin-top:251.35pt;width:1pt;height:3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" path="m,l20,r,6720l,6720,,xe" stroked="f">
            <v:path o:connecttype="custom" o:connectlocs="0,0;12700,0;12700,4267200;0,4267200" o:connectangles="0,0,0,0"/>
            <w10:wrap anchorx="page" anchory="page"/>
            <w10:anchorlock/>
          </v:shape>
        </w:pict>
      </w:r>
      <w:r w:rsidR="00A21660" w:rsidRPr="00575D25">
        <w:rPr>
          <w:rFonts w:asciiTheme="minorHAnsi" w:hAnsiTheme="minorHAnsi" w:cstheme="minorHAnsi"/>
          <w:b/>
          <w:bCs/>
          <w:iCs/>
          <w:spacing w:val="1"/>
        </w:rPr>
        <w:t>WORK HISTORY</w:t>
      </w:r>
      <w:r w:rsidR="008F78B8" w:rsidRPr="00575D25">
        <w:rPr>
          <w:rFonts w:asciiTheme="minorHAnsi" w:hAnsiTheme="minorHAnsi" w:cstheme="minorHAnsi"/>
          <w:b/>
          <w:bCs/>
          <w:iCs/>
          <w:spacing w:val="1"/>
        </w:rPr>
        <w:t>:</w:t>
      </w:r>
    </w:p>
    <w:p w:rsidR="000443C1" w:rsidRPr="00575D25" w:rsidRDefault="007C1A68" w:rsidP="000164E7">
      <w:pPr>
        <w:autoSpaceDE w:val="0"/>
        <w:autoSpaceDN w:val="0"/>
        <w:adjustRightInd w:val="0"/>
        <w:spacing w:after="0" w:line="240" w:lineRule="auto"/>
        <w:ind w:right="720"/>
        <w:jc w:val="both"/>
        <w:rPr>
          <w:rFonts w:asciiTheme="minorHAnsi" w:hAnsiTheme="minorHAnsi" w:cstheme="minorHAnsi"/>
          <w:b/>
          <w:bCs/>
        </w:rPr>
      </w:pPr>
      <w:r w:rsidRPr="00575D25">
        <w:rPr>
          <w:rFonts w:asciiTheme="minorHAnsi" w:hAnsiTheme="minorHAnsi" w:cstheme="minorHAnsi"/>
          <w:b/>
          <w:bCs/>
        </w:rPr>
        <w:t>Tesla Motors</w:t>
      </w:r>
      <w:r w:rsidR="000443C1" w:rsidRPr="00575D25">
        <w:rPr>
          <w:rFonts w:asciiTheme="minorHAnsi" w:hAnsiTheme="minorHAnsi" w:cstheme="minorHAnsi"/>
          <w:b/>
          <w:bCs/>
        </w:rPr>
        <w:t>, Fremont, CA.</w:t>
      </w:r>
    </w:p>
    <w:p w:rsidR="00A70188" w:rsidRPr="00575D25" w:rsidRDefault="00911D0A" w:rsidP="000164E7">
      <w:pPr>
        <w:autoSpaceDE w:val="0"/>
        <w:autoSpaceDN w:val="0"/>
        <w:adjustRightInd w:val="0"/>
        <w:spacing w:after="0" w:line="240" w:lineRule="auto"/>
        <w:ind w:right="720"/>
        <w:jc w:val="both"/>
        <w:rPr>
          <w:rFonts w:asciiTheme="minorHAnsi" w:hAnsiTheme="minorHAnsi" w:cstheme="minorHAnsi"/>
          <w:b/>
          <w:bCs/>
        </w:rPr>
      </w:pPr>
      <w:r w:rsidRPr="00575D25">
        <w:rPr>
          <w:rFonts w:asciiTheme="minorHAnsi" w:hAnsiTheme="minorHAnsi" w:cstheme="minorHAnsi"/>
          <w:b/>
          <w:bCs/>
        </w:rPr>
        <w:t xml:space="preserve">Sr. Java/J2EE Full </w:t>
      </w:r>
      <w:r w:rsidR="00F05388" w:rsidRPr="00575D25">
        <w:rPr>
          <w:rFonts w:asciiTheme="minorHAnsi" w:hAnsiTheme="minorHAnsi" w:cstheme="minorHAnsi"/>
          <w:b/>
          <w:bCs/>
        </w:rPr>
        <w:t>Stack</w:t>
      </w:r>
      <w:r w:rsidRPr="00575D25">
        <w:rPr>
          <w:rFonts w:asciiTheme="minorHAnsi" w:hAnsiTheme="minorHAnsi" w:cstheme="minorHAnsi"/>
          <w:b/>
          <w:bCs/>
        </w:rPr>
        <w:t xml:space="preserve"> Developer</w:t>
      </w:r>
      <w:r w:rsidR="00A21660" w:rsidRPr="00575D25">
        <w:rPr>
          <w:rFonts w:asciiTheme="minorHAnsi" w:hAnsiTheme="minorHAnsi" w:cstheme="minorHAnsi"/>
          <w:b/>
          <w:bCs/>
        </w:rPr>
        <w:t xml:space="preserve">| </w:t>
      </w:r>
      <w:r w:rsidR="000443C1" w:rsidRPr="00575D25">
        <w:rPr>
          <w:rFonts w:asciiTheme="minorHAnsi" w:hAnsiTheme="minorHAnsi" w:cstheme="minorHAnsi"/>
          <w:b/>
          <w:bCs/>
        </w:rPr>
        <w:t>Apr</w:t>
      </w:r>
      <w:r w:rsidR="00F87241" w:rsidRPr="00575D25">
        <w:rPr>
          <w:rFonts w:asciiTheme="minorHAnsi" w:hAnsiTheme="minorHAnsi" w:cstheme="minorHAnsi"/>
          <w:b/>
          <w:bCs/>
        </w:rPr>
        <w:t xml:space="preserve"> 2016</w:t>
      </w:r>
      <w:r w:rsidR="00A21660" w:rsidRPr="00575D25">
        <w:rPr>
          <w:rFonts w:asciiTheme="minorHAnsi" w:hAnsiTheme="minorHAnsi" w:cstheme="minorHAnsi"/>
          <w:b/>
          <w:bCs/>
        </w:rPr>
        <w:t xml:space="preserve"> – Current</w:t>
      </w:r>
    </w:p>
    <w:p w:rsidR="00924254" w:rsidRPr="00575D25" w:rsidRDefault="00A21660" w:rsidP="000164E7">
      <w:pPr>
        <w:autoSpaceDE w:val="0"/>
        <w:autoSpaceDN w:val="0"/>
        <w:adjustRightInd w:val="0"/>
        <w:spacing w:after="0" w:line="240" w:lineRule="auto"/>
        <w:ind w:right="720"/>
        <w:jc w:val="both"/>
        <w:rPr>
          <w:rFonts w:asciiTheme="minorHAnsi" w:hAnsiTheme="minorHAnsi" w:cstheme="minorHAnsi"/>
          <w:b/>
          <w:bCs/>
        </w:rPr>
      </w:pPr>
      <w:r w:rsidRPr="00575D25">
        <w:rPr>
          <w:rFonts w:asciiTheme="minorHAnsi" w:hAnsiTheme="minorHAnsi" w:cstheme="minorHAnsi"/>
          <w:b/>
          <w:bCs/>
        </w:rPr>
        <w:t>Description:</w:t>
      </w:r>
      <w:r w:rsidR="00257791" w:rsidRPr="00575D25">
        <w:rPr>
          <w:rFonts w:asciiTheme="minorHAnsi" w:hAnsiTheme="minorHAnsi" w:cstheme="minorHAnsi"/>
          <w:b/>
          <w:bCs/>
        </w:rPr>
        <w:t xml:space="preserve"> </w:t>
      </w:r>
      <w:r w:rsidR="000443C1" w:rsidRPr="00575D25">
        <w:rPr>
          <w:rFonts w:asciiTheme="minorHAnsi" w:hAnsiTheme="minorHAnsi" w:cstheme="minorHAnsi"/>
          <w:b/>
          <w:shd w:val="clear" w:color="auto" w:fill="FFFFFF"/>
        </w:rPr>
        <w:t>Warp Service (WSO)</w:t>
      </w:r>
      <w:r w:rsidR="000443C1" w:rsidRPr="00575D25">
        <w:rPr>
          <w:rFonts w:asciiTheme="minorHAnsi" w:hAnsiTheme="minorHAnsi" w:cstheme="minorHAnsi"/>
          <w:shd w:val="clear" w:color="auto" w:fill="FFFFFF"/>
        </w:rPr>
        <w:t xml:space="preserve"> is an online application to support and enhance the supply chain management, repair order tracking, inventory management, customer vehicle profile, service center management, creating shipment orders, packaging delivery tracking within Tesla Motors. It uses Web API to interact with different components and tools. Data inputs are provided through multiple sources.</w:t>
      </w:r>
    </w:p>
    <w:p w:rsidR="003868AC" w:rsidRPr="00575D25" w:rsidRDefault="003868AC" w:rsidP="000164E7">
      <w:pPr>
        <w:autoSpaceDE w:val="0"/>
        <w:autoSpaceDN w:val="0"/>
        <w:adjustRightInd w:val="0"/>
        <w:spacing w:after="0" w:line="240" w:lineRule="auto"/>
        <w:ind w:right="720"/>
        <w:jc w:val="both"/>
        <w:rPr>
          <w:rFonts w:asciiTheme="minorHAnsi" w:hAnsiTheme="minorHAnsi" w:cstheme="minorHAnsi"/>
          <w:b/>
          <w:i/>
          <w:iCs/>
          <w:spacing w:val="-1"/>
        </w:rPr>
      </w:pPr>
    </w:p>
    <w:p w:rsidR="00924254" w:rsidRPr="00575D25" w:rsidRDefault="00924254" w:rsidP="003868AC">
      <w:pPr>
        <w:autoSpaceDE w:val="0"/>
        <w:autoSpaceDN w:val="0"/>
        <w:adjustRightInd w:val="0"/>
        <w:spacing w:after="0" w:line="240" w:lineRule="auto"/>
        <w:ind w:right="720"/>
        <w:jc w:val="both"/>
        <w:rPr>
          <w:rFonts w:asciiTheme="minorHAnsi" w:hAnsiTheme="minorHAnsi" w:cstheme="minorHAnsi"/>
          <w:b/>
        </w:rPr>
      </w:pPr>
      <w:r w:rsidRPr="00575D25">
        <w:rPr>
          <w:rFonts w:asciiTheme="minorHAnsi" w:hAnsiTheme="minorHAnsi" w:cstheme="minorHAnsi"/>
          <w:b/>
          <w:i/>
          <w:iCs/>
          <w:spacing w:val="-1"/>
        </w:rPr>
        <w:t>Responsibilities</w:t>
      </w:r>
      <w:r w:rsidRPr="00575D25">
        <w:rPr>
          <w:rFonts w:asciiTheme="minorHAnsi" w:hAnsiTheme="minorHAnsi" w:cstheme="minorHAnsi"/>
          <w:b/>
        </w:rPr>
        <w:t>:</w:t>
      </w:r>
    </w:p>
    <w:p w:rsidR="00924254" w:rsidRPr="00575D25" w:rsidRDefault="00924254" w:rsidP="003868AC">
      <w:pPr>
        <w:widowControl w:val="0"/>
        <w:numPr>
          <w:ilvl w:val="0"/>
          <w:numId w:val="3"/>
        </w:numPr>
        <w:tabs>
          <w:tab w:val="num" w:pos="360"/>
        </w:tabs>
        <w:autoSpaceDE w:val="0"/>
        <w:autoSpaceDN w:val="0"/>
        <w:adjustRightInd w:val="0"/>
        <w:snapToGrid w:val="0"/>
        <w:spacing w:after="0" w:line="240" w:lineRule="auto"/>
        <w:ind w:left="576" w:right="720"/>
        <w:jc w:val="both"/>
        <w:rPr>
          <w:rFonts w:asciiTheme="minorHAnsi" w:hAnsiTheme="minorHAnsi" w:cstheme="minorHAnsi"/>
        </w:rPr>
      </w:pPr>
      <w:r w:rsidRPr="00575D25">
        <w:rPr>
          <w:rFonts w:asciiTheme="minorHAnsi" w:hAnsiTheme="minorHAnsi" w:cstheme="minorHAnsi"/>
        </w:rPr>
        <w:t xml:space="preserve"> </w:t>
      </w:r>
      <w:r w:rsidR="00A154AC" w:rsidRPr="00575D25">
        <w:rPr>
          <w:rFonts w:asciiTheme="minorHAnsi" w:hAnsiTheme="minorHAnsi" w:cstheme="minorHAnsi"/>
        </w:rPr>
        <w:t xml:space="preserve">  </w:t>
      </w:r>
      <w:r w:rsidRPr="00575D25">
        <w:rPr>
          <w:rFonts w:asciiTheme="minorHAnsi" w:hAnsiTheme="minorHAnsi" w:cstheme="minorHAnsi"/>
        </w:rPr>
        <w:t>Involved in preparing System and business Requirements and Detailed Design document for the project.</w:t>
      </w:r>
    </w:p>
    <w:p w:rsidR="00924254" w:rsidRPr="00575D25" w:rsidRDefault="00924254" w:rsidP="003868AC">
      <w:pPr>
        <w:widowControl w:val="0"/>
        <w:numPr>
          <w:ilvl w:val="0"/>
          <w:numId w:val="3"/>
        </w:numPr>
        <w:tabs>
          <w:tab w:val="num" w:pos="360"/>
        </w:tabs>
        <w:autoSpaceDE w:val="0"/>
        <w:autoSpaceDN w:val="0"/>
        <w:adjustRightInd w:val="0"/>
        <w:snapToGrid w:val="0"/>
        <w:spacing w:after="0" w:line="240" w:lineRule="auto"/>
        <w:ind w:left="576" w:right="720"/>
        <w:jc w:val="both"/>
        <w:rPr>
          <w:rFonts w:asciiTheme="minorHAnsi" w:hAnsiTheme="minorHAnsi" w:cstheme="minorHAnsi"/>
        </w:rPr>
      </w:pPr>
      <w:r w:rsidRPr="00575D25">
        <w:rPr>
          <w:rFonts w:asciiTheme="minorHAnsi" w:hAnsiTheme="minorHAnsi" w:cstheme="minorHAnsi"/>
        </w:rPr>
        <w:t xml:space="preserve">    Actively involved in Analysis, Design, Development, System Testing and User Acceptance Testing.  Successfully followed agile methodology in the Scrum Cycle model.</w:t>
      </w:r>
    </w:p>
    <w:p w:rsidR="00924254" w:rsidRPr="00575D25" w:rsidRDefault="005561D8" w:rsidP="003868AC">
      <w:pPr>
        <w:pStyle w:val="ListParagraph"/>
        <w:numPr>
          <w:ilvl w:val="0"/>
          <w:numId w:val="4"/>
        </w:numPr>
        <w:tabs>
          <w:tab w:val="left" w:pos="360"/>
          <w:tab w:val="left" w:pos="1080"/>
        </w:tabs>
        <w:suppressAutoHyphens/>
        <w:spacing w:after="0" w:line="240" w:lineRule="auto"/>
        <w:ind w:left="576" w:right="720"/>
        <w:jc w:val="both"/>
        <w:rPr>
          <w:rFonts w:asciiTheme="minorHAnsi" w:hAnsiTheme="minorHAnsi" w:cstheme="minorHAnsi"/>
        </w:rPr>
      </w:pPr>
      <w:r w:rsidRPr="00575D25">
        <w:rPr>
          <w:rFonts w:asciiTheme="minorHAnsi" w:hAnsiTheme="minorHAnsi" w:cstheme="minorHAnsi"/>
        </w:rPr>
        <w:t xml:space="preserve">    </w:t>
      </w:r>
      <w:r w:rsidR="00924254" w:rsidRPr="00575D25">
        <w:rPr>
          <w:rFonts w:asciiTheme="minorHAnsi" w:hAnsiTheme="minorHAnsi" w:cstheme="minorHAnsi"/>
        </w:rPr>
        <w:t xml:space="preserve">Used Java-J2EE patterns like </w:t>
      </w:r>
      <w:r w:rsidR="00924254" w:rsidRPr="00575D25">
        <w:rPr>
          <w:rFonts w:asciiTheme="minorHAnsi" w:hAnsiTheme="minorHAnsi" w:cstheme="minorHAnsi"/>
          <w:b/>
        </w:rPr>
        <w:t>Model View Controller (MVC)</w:t>
      </w:r>
      <w:r w:rsidR="00924254" w:rsidRPr="00575D25">
        <w:rPr>
          <w:rFonts w:asciiTheme="minorHAnsi" w:hAnsiTheme="minorHAnsi" w:cstheme="minorHAnsi"/>
        </w:rPr>
        <w:t>, Business Delegate, Data Transfer Objects, Data Access Objects, factory patterns.</w:t>
      </w:r>
    </w:p>
    <w:p w:rsidR="005561D8" w:rsidRPr="00575D25" w:rsidRDefault="00924254" w:rsidP="003868AC">
      <w:pPr>
        <w:pStyle w:val="ListParagraph"/>
        <w:numPr>
          <w:ilvl w:val="0"/>
          <w:numId w:val="4"/>
        </w:numPr>
        <w:tabs>
          <w:tab w:val="left" w:pos="360"/>
          <w:tab w:val="left" w:pos="1080"/>
        </w:tabs>
        <w:suppressAutoHyphens/>
        <w:spacing w:after="0" w:line="240" w:lineRule="auto"/>
        <w:ind w:left="576" w:right="720"/>
        <w:jc w:val="both"/>
        <w:rPr>
          <w:rFonts w:asciiTheme="minorHAnsi" w:hAnsiTheme="minorHAnsi" w:cstheme="minorHAnsi"/>
        </w:rPr>
      </w:pPr>
      <w:r w:rsidRPr="00575D25">
        <w:rPr>
          <w:rFonts w:asciiTheme="minorHAnsi" w:hAnsiTheme="minorHAnsi" w:cstheme="minorHAnsi"/>
        </w:rPr>
        <w:t xml:space="preserve">    Designed and developed the End Points (Controllers), Business Layer, DAO Layer using Hibernate, using </w:t>
      </w:r>
      <w:r w:rsidRPr="00575D25">
        <w:rPr>
          <w:rFonts w:asciiTheme="minorHAnsi" w:hAnsiTheme="minorHAnsi" w:cstheme="minorHAnsi"/>
          <w:b/>
        </w:rPr>
        <w:t>Spring IOC (Dependency Injection)</w:t>
      </w:r>
      <w:r w:rsidR="005561D8" w:rsidRPr="00575D25">
        <w:rPr>
          <w:rFonts w:asciiTheme="minorHAnsi" w:hAnsiTheme="minorHAnsi" w:cstheme="minorHAnsi"/>
        </w:rPr>
        <w:t>.</w:t>
      </w:r>
    </w:p>
    <w:p w:rsidR="005561D8" w:rsidRPr="00575D25" w:rsidRDefault="005561D8" w:rsidP="003868AC">
      <w:pPr>
        <w:pStyle w:val="ListParagraph"/>
        <w:numPr>
          <w:ilvl w:val="0"/>
          <w:numId w:val="4"/>
        </w:numPr>
        <w:tabs>
          <w:tab w:val="left" w:pos="360"/>
          <w:tab w:val="left" w:pos="1080"/>
        </w:tabs>
        <w:suppressAutoHyphens/>
        <w:spacing w:after="0" w:line="240" w:lineRule="auto"/>
        <w:ind w:left="576" w:right="720"/>
        <w:jc w:val="both"/>
        <w:rPr>
          <w:rFonts w:asciiTheme="minorHAnsi" w:hAnsiTheme="minorHAnsi" w:cstheme="minorHAnsi"/>
        </w:rPr>
      </w:pPr>
      <w:r w:rsidRPr="00575D25">
        <w:rPr>
          <w:rFonts w:asciiTheme="minorHAnsi" w:hAnsiTheme="minorHAnsi" w:cstheme="minorHAnsi"/>
        </w:rPr>
        <w:t xml:space="preserve">   </w:t>
      </w:r>
      <w:r w:rsidR="00055740" w:rsidRPr="00575D25">
        <w:rPr>
          <w:rFonts w:asciiTheme="minorHAnsi" w:hAnsiTheme="minorHAnsi" w:cstheme="minorHAnsi"/>
        </w:rPr>
        <w:t xml:space="preserve"> </w:t>
      </w:r>
      <w:r w:rsidRPr="00575D25">
        <w:rPr>
          <w:rFonts w:asciiTheme="minorHAnsi" w:hAnsiTheme="minorHAnsi" w:cstheme="minorHAnsi"/>
          <w:bCs/>
          <w:spacing w:val="-1"/>
        </w:rPr>
        <w:t xml:space="preserve">Implemented the </w:t>
      </w:r>
      <w:r w:rsidRPr="00575D25">
        <w:rPr>
          <w:rFonts w:asciiTheme="minorHAnsi" w:hAnsiTheme="minorHAnsi" w:cstheme="minorHAnsi"/>
          <w:b/>
          <w:bCs/>
          <w:spacing w:val="-1"/>
        </w:rPr>
        <w:t>Spring Micro services</w:t>
      </w:r>
      <w:r w:rsidRPr="00575D25">
        <w:rPr>
          <w:rFonts w:asciiTheme="minorHAnsi" w:hAnsiTheme="minorHAnsi" w:cstheme="minorHAnsi"/>
          <w:bCs/>
          <w:spacing w:val="-1"/>
        </w:rPr>
        <w:t xml:space="preserve"> to base on RESTful API utilizing </w:t>
      </w:r>
      <w:r w:rsidRPr="00575D25">
        <w:rPr>
          <w:rFonts w:asciiTheme="minorHAnsi" w:hAnsiTheme="minorHAnsi" w:cstheme="minorHAnsi"/>
          <w:b/>
          <w:bCs/>
          <w:spacing w:val="-1"/>
        </w:rPr>
        <w:t>Spring Boot</w:t>
      </w:r>
      <w:r w:rsidRPr="00575D25">
        <w:rPr>
          <w:rFonts w:asciiTheme="minorHAnsi" w:hAnsiTheme="minorHAnsi" w:cstheme="minorHAnsi"/>
          <w:bCs/>
          <w:spacing w:val="-1"/>
        </w:rPr>
        <w:t xml:space="preserve"> with </w:t>
      </w:r>
      <w:r w:rsidRPr="00575D25">
        <w:rPr>
          <w:rFonts w:asciiTheme="minorHAnsi" w:hAnsiTheme="minorHAnsi" w:cstheme="minorHAnsi"/>
          <w:b/>
          <w:bCs/>
          <w:spacing w:val="-1"/>
        </w:rPr>
        <w:t>Spring MVC</w:t>
      </w:r>
      <w:r w:rsidRPr="00575D25">
        <w:rPr>
          <w:rFonts w:asciiTheme="minorHAnsi" w:hAnsiTheme="minorHAnsi" w:cstheme="minorHAnsi"/>
          <w:bCs/>
          <w:spacing w:val="-1"/>
        </w:rPr>
        <w:t>.</w:t>
      </w:r>
    </w:p>
    <w:p w:rsidR="00924254" w:rsidRPr="00575D25" w:rsidRDefault="00924254" w:rsidP="003868AC">
      <w:pPr>
        <w:widowControl w:val="0"/>
        <w:numPr>
          <w:ilvl w:val="0"/>
          <w:numId w:val="4"/>
        </w:numPr>
        <w:autoSpaceDE w:val="0"/>
        <w:autoSpaceDN w:val="0"/>
        <w:adjustRightInd w:val="0"/>
        <w:snapToGrid w:val="0"/>
        <w:spacing w:after="0" w:line="240" w:lineRule="auto"/>
        <w:ind w:left="576" w:right="720"/>
        <w:jc w:val="both"/>
        <w:rPr>
          <w:rFonts w:asciiTheme="minorHAnsi" w:hAnsiTheme="minorHAnsi" w:cstheme="minorHAnsi"/>
        </w:rPr>
      </w:pPr>
      <w:r w:rsidRPr="00575D25">
        <w:rPr>
          <w:rFonts w:asciiTheme="minorHAnsi" w:eastAsia="Questrial" w:hAnsiTheme="minorHAnsi" w:cstheme="minorHAnsi"/>
        </w:rPr>
        <w:t xml:space="preserve">Worked on </w:t>
      </w:r>
      <w:r w:rsidRPr="00575D25">
        <w:rPr>
          <w:rFonts w:asciiTheme="minorHAnsi" w:eastAsia="Questrial" w:hAnsiTheme="minorHAnsi" w:cstheme="minorHAnsi"/>
          <w:b/>
        </w:rPr>
        <w:t>Spring Security</w:t>
      </w:r>
      <w:r w:rsidRPr="00575D25">
        <w:rPr>
          <w:rFonts w:asciiTheme="minorHAnsi" w:eastAsia="Questrial" w:hAnsiTheme="minorHAnsi" w:cstheme="minorHAnsi"/>
        </w:rPr>
        <w:t xml:space="preserve"> for application authentication.</w:t>
      </w:r>
    </w:p>
    <w:p w:rsidR="00924254" w:rsidRPr="00575D25" w:rsidRDefault="00924254"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color w:val="000000"/>
        </w:rPr>
        <w:t xml:space="preserve">Modified the </w:t>
      </w:r>
      <w:r w:rsidRPr="00575D25">
        <w:rPr>
          <w:rFonts w:asciiTheme="minorHAnsi" w:hAnsiTheme="minorHAnsi" w:cstheme="minorHAnsi"/>
          <w:b/>
          <w:color w:val="000000"/>
        </w:rPr>
        <w:t>Spring MVC, REST Controllers</w:t>
      </w:r>
      <w:r w:rsidRPr="00575D25">
        <w:rPr>
          <w:rFonts w:asciiTheme="minorHAnsi" w:hAnsiTheme="minorHAnsi" w:cstheme="minorHAnsi"/>
          <w:color w:val="000000"/>
        </w:rPr>
        <w:t xml:space="preserve"> and Services classes as part of </w:t>
      </w:r>
      <w:r w:rsidRPr="00575D25">
        <w:rPr>
          <w:rFonts w:asciiTheme="minorHAnsi" w:hAnsiTheme="minorHAnsi" w:cstheme="minorHAnsi"/>
          <w:b/>
          <w:color w:val="000000"/>
        </w:rPr>
        <w:t>spring</w:t>
      </w:r>
      <w:r w:rsidRPr="00575D25">
        <w:rPr>
          <w:rFonts w:asciiTheme="minorHAnsi" w:hAnsiTheme="minorHAnsi" w:cstheme="minorHAnsi"/>
          <w:color w:val="000000"/>
        </w:rPr>
        <w:t xml:space="preserve"> framework. </w:t>
      </w:r>
    </w:p>
    <w:p w:rsidR="00924254" w:rsidRPr="00575D25" w:rsidRDefault="00924254" w:rsidP="003868AC">
      <w:pPr>
        <w:widowControl w:val="0"/>
        <w:numPr>
          <w:ilvl w:val="0"/>
          <w:numId w:val="4"/>
        </w:numPr>
        <w:autoSpaceDE w:val="0"/>
        <w:autoSpaceDN w:val="0"/>
        <w:adjustRightIn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rPr>
        <w:t>Used</w:t>
      </w:r>
      <w:r w:rsidRPr="00575D25">
        <w:rPr>
          <w:rFonts w:asciiTheme="minorHAnsi" w:hAnsiTheme="minorHAnsi" w:cstheme="minorHAnsi"/>
          <w:b/>
          <w:bCs/>
        </w:rPr>
        <w:t xml:space="preserve"> Spring Framework AOP Module </w:t>
      </w:r>
      <w:r w:rsidRPr="00575D25">
        <w:rPr>
          <w:rFonts w:asciiTheme="minorHAnsi" w:hAnsiTheme="minorHAnsi" w:cstheme="minorHAnsi"/>
          <w:bCs/>
        </w:rPr>
        <w:t xml:space="preserve">to implement </w:t>
      </w:r>
      <w:r w:rsidRPr="00575D25">
        <w:rPr>
          <w:rFonts w:asciiTheme="minorHAnsi" w:hAnsiTheme="minorHAnsi" w:cstheme="minorHAnsi"/>
          <w:b/>
          <w:bCs/>
        </w:rPr>
        <w:t>logging</w:t>
      </w:r>
      <w:r w:rsidRPr="00575D25">
        <w:rPr>
          <w:rFonts w:asciiTheme="minorHAnsi" w:hAnsiTheme="minorHAnsi" w:cstheme="minorHAnsi"/>
          <w:bCs/>
        </w:rPr>
        <w:t xml:space="preserve"> in the application for application status.</w:t>
      </w:r>
    </w:p>
    <w:p w:rsidR="00924254" w:rsidRPr="00575D25" w:rsidRDefault="00924254" w:rsidP="003868AC">
      <w:pPr>
        <w:widowControl w:val="0"/>
        <w:numPr>
          <w:ilvl w:val="0"/>
          <w:numId w:val="4"/>
        </w:numPr>
        <w:autoSpaceDE w:val="0"/>
        <w:autoSpaceDN w:val="0"/>
        <w:adjustRightIn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rPr>
        <w:t xml:space="preserve">Used </w:t>
      </w:r>
      <w:r w:rsidRPr="00575D25">
        <w:rPr>
          <w:rFonts w:asciiTheme="minorHAnsi" w:hAnsiTheme="minorHAnsi" w:cstheme="minorHAnsi"/>
          <w:b/>
        </w:rPr>
        <w:t>Spring DAO Module</w:t>
      </w:r>
      <w:r w:rsidRPr="00575D25">
        <w:rPr>
          <w:rFonts w:asciiTheme="minorHAnsi" w:hAnsiTheme="minorHAnsi" w:cstheme="minorHAnsi"/>
        </w:rPr>
        <w:t xml:space="preserve"> along with Struts Framework to deal with Database.</w:t>
      </w:r>
    </w:p>
    <w:p w:rsidR="00924254" w:rsidRPr="00575D25" w:rsidRDefault="00924254"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b/>
        </w:rPr>
        <w:t xml:space="preserve">Spring MVC Framework IOC (Inversion of Control) </w:t>
      </w:r>
      <w:r w:rsidRPr="00575D25">
        <w:rPr>
          <w:rFonts w:asciiTheme="minorHAnsi" w:hAnsiTheme="minorHAnsi" w:cstheme="minorHAnsi"/>
        </w:rPr>
        <w:t xml:space="preserve">design pattern is used to have relationships between application components. </w:t>
      </w:r>
    </w:p>
    <w:p w:rsidR="00AD56FE" w:rsidRPr="00575D25" w:rsidRDefault="00924254"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color w:val="000000"/>
          <w:lang w:val="en-GB"/>
        </w:rPr>
        <w:t xml:space="preserve">Used </w:t>
      </w:r>
      <w:r w:rsidRPr="00575D25">
        <w:rPr>
          <w:rFonts w:asciiTheme="minorHAnsi" w:hAnsiTheme="minorHAnsi" w:cstheme="minorHAnsi"/>
          <w:b/>
          <w:color w:val="000000"/>
          <w:lang w:val="en-GB"/>
        </w:rPr>
        <w:t>Spring MVC Transaction Management, Spring/Hibernate Batch Transactions and Hibernate cache concepts.</w:t>
      </w:r>
      <w:r w:rsidRPr="00575D25">
        <w:rPr>
          <w:rFonts w:asciiTheme="minorHAnsi" w:hAnsiTheme="minorHAnsi" w:cstheme="minorHAnsi"/>
          <w:color w:val="000000"/>
          <w:shd w:val="clear" w:color="auto" w:fill="FFFFFF"/>
        </w:rPr>
        <w:t> </w:t>
      </w:r>
    </w:p>
    <w:p w:rsidR="000407B7" w:rsidRPr="00575D25" w:rsidRDefault="000407B7"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 xml:space="preserve">Implemented </w:t>
      </w:r>
      <w:r w:rsidRPr="00575D25">
        <w:rPr>
          <w:rFonts w:asciiTheme="minorHAnsi" w:eastAsia="Times" w:hAnsiTheme="minorHAnsi" w:cstheme="minorHAnsi"/>
          <w:b/>
        </w:rPr>
        <w:t>OAuth2.0</w:t>
      </w:r>
      <w:r w:rsidRPr="00575D25">
        <w:rPr>
          <w:rFonts w:asciiTheme="minorHAnsi" w:eastAsia="Times" w:hAnsiTheme="minorHAnsi" w:cstheme="minorHAnsi"/>
        </w:rPr>
        <w:t xml:space="preserve"> for authentication based web application and accessed their </w:t>
      </w:r>
      <w:r w:rsidRPr="00575D25">
        <w:rPr>
          <w:rFonts w:asciiTheme="minorHAnsi" w:eastAsia="Times" w:hAnsiTheme="minorHAnsi" w:cstheme="minorHAnsi"/>
          <w:b/>
        </w:rPr>
        <w:t>API</w:t>
      </w:r>
      <w:r w:rsidRPr="00575D25">
        <w:rPr>
          <w:rFonts w:asciiTheme="minorHAnsi" w:eastAsia="Times" w:hAnsiTheme="minorHAnsi" w:cstheme="minorHAnsi"/>
        </w:rPr>
        <w:t>s for fetching data services.</w:t>
      </w:r>
    </w:p>
    <w:p w:rsidR="00F21834" w:rsidRPr="00575D25" w:rsidRDefault="00C40E53"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rPr>
        <w:t xml:space="preserve">Used </w:t>
      </w:r>
      <w:r w:rsidRPr="00575D25">
        <w:rPr>
          <w:rFonts w:asciiTheme="minorHAnsi" w:hAnsiTheme="minorHAnsi" w:cstheme="minorHAnsi"/>
          <w:b/>
        </w:rPr>
        <w:t>JMS</w:t>
      </w:r>
      <w:r w:rsidRPr="00575D25">
        <w:rPr>
          <w:rFonts w:asciiTheme="minorHAnsi" w:hAnsiTheme="minorHAnsi" w:cstheme="minorHAnsi"/>
        </w:rPr>
        <w:t xml:space="preserve"> for the asynchronous exchange of critical data and events among J2EE components. </w:t>
      </w:r>
      <w:r w:rsidRPr="00575D25">
        <w:rPr>
          <w:rFonts w:asciiTheme="minorHAnsi" w:hAnsiTheme="minorHAnsi" w:cstheme="minorHAnsi"/>
          <w:b/>
        </w:rPr>
        <w:t>Publisher-Subscriber</w:t>
      </w:r>
      <w:r w:rsidRPr="00575D25">
        <w:rPr>
          <w:rFonts w:asciiTheme="minorHAnsi" w:hAnsiTheme="minorHAnsi" w:cstheme="minorHAnsi"/>
        </w:rPr>
        <w:t xml:space="preserve"> method was used for data loading and </w:t>
      </w:r>
      <w:r w:rsidRPr="00575D25">
        <w:rPr>
          <w:rFonts w:asciiTheme="minorHAnsi" w:hAnsiTheme="minorHAnsi" w:cstheme="minorHAnsi"/>
          <w:b/>
        </w:rPr>
        <w:t>Point-To-Point</w:t>
      </w:r>
      <w:r w:rsidRPr="00575D25">
        <w:rPr>
          <w:rFonts w:asciiTheme="minorHAnsi" w:hAnsiTheme="minorHAnsi" w:cstheme="minorHAnsi"/>
        </w:rPr>
        <w:t xml:space="preserve"> was used for event processing.</w:t>
      </w:r>
    </w:p>
    <w:p w:rsidR="001B0DAC" w:rsidRPr="00575D25" w:rsidRDefault="00F21834"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 xml:space="preserve">Implemented the function to send and receive </w:t>
      </w:r>
      <w:r w:rsidRPr="00575D25">
        <w:rPr>
          <w:rFonts w:asciiTheme="minorHAnsi" w:eastAsia="Times" w:hAnsiTheme="minorHAnsi" w:cstheme="minorHAnsi"/>
          <w:b/>
        </w:rPr>
        <w:t>AMQP</w:t>
      </w:r>
      <w:r w:rsidRPr="00575D25">
        <w:rPr>
          <w:rFonts w:asciiTheme="minorHAnsi" w:eastAsia="Times" w:hAnsiTheme="minorHAnsi" w:cstheme="minorHAnsi"/>
        </w:rPr>
        <w:t xml:space="preserve"> messages on </w:t>
      </w:r>
      <w:r w:rsidRPr="00575D25">
        <w:rPr>
          <w:rFonts w:asciiTheme="minorHAnsi" w:eastAsia="Times" w:hAnsiTheme="minorHAnsi" w:cstheme="minorHAnsi"/>
          <w:b/>
        </w:rPr>
        <w:t>RabbitMQ</w:t>
      </w:r>
      <w:r w:rsidRPr="00575D25">
        <w:rPr>
          <w:rFonts w:asciiTheme="minorHAnsi" w:eastAsia="Times" w:hAnsiTheme="minorHAnsi" w:cstheme="minorHAnsi"/>
        </w:rPr>
        <w:t xml:space="preserve"> synchronously and asynchronously, and send JMS message to </w:t>
      </w:r>
      <w:r w:rsidRPr="00575D25">
        <w:rPr>
          <w:rFonts w:asciiTheme="minorHAnsi" w:eastAsia="Times" w:hAnsiTheme="minorHAnsi" w:cstheme="minorHAnsi"/>
          <w:b/>
        </w:rPr>
        <w:t>Apache ActiveMQ</w:t>
      </w:r>
      <w:r w:rsidRPr="00575D25">
        <w:rPr>
          <w:rFonts w:asciiTheme="minorHAnsi" w:eastAsia="Times" w:hAnsiTheme="minorHAnsi" w:cstheme="minorHAnsi"/>
        </w:rPr>
        <w:t xml:space="preserve"> on the edge device.</w:t>
      </w:r>
    </w:p>
    <w:p w:rsidR="00D0408A" w:rsidRPr="00575D25" w:rsidRDefault="001B0DAC"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 xml:space="preserve">Implemented high throughput messaging processing system development using </w:t>
      </w:r>
      <w:r w:rsidRPr="00575D25">
        <w:rPr>
          <w:rFonts w:asciiTheme="minorHAnsi" w:eastAsia="Times" w:hAnsiTheme="minorHAnsi" w:cstheme="minorHAnsi"/>
          <w:b/>
        </w:rPr>
        <w:t>Apache Kafka</w:t>
      </w:r>
      <w:r w:rsidRPr="00575D25">
        <w:rPr>
          <w:rFonts w:asciiTheme="minorHAnsi" w:eastAsia="Times" w:hAnsiTheme="minorHAnsi" w:cstheme="minorHAnsi"/>
        </w:rPr>
        <w:t>.</w:t>
      </w:r>
    </w:p>
    <w:p w:rsidR="006F4B54" w:rsidRPr="00575D25" w:rsidRDefault="006F4B54"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Load</w:t>
      </w:r>
      <w:r w:rsidR="00D0408A" w:rsidRPr="00575D25">
        <w:rPr>
          <w:rFonts w:asciiTheme="minorHAnsi" w:eastAsia="Times" w:hAnsiTheme="minorHAnsi" w:cstheme="minorHAnsi"/>
        </w:rPr>
        <w:t>ed</w:t>
      </w:r>
      <w:r w:rsidRPr="00575D25">
        <w:rPr>
          <w:rFonts w:asciiTheme="minorHAnsi" w:eastAsia="Times" w:hAnsiTheme="minorHAnsi" w:cstheme="minorHAnsi"/>
        </w:rPr>
        <w:t xml:space="preserve"> data from various data sources into HDFS using </w:t>
      </w:r>
      <w:r w:rsidRPr="00575D25">
        <w:rPr>
          <w:rFonts w:asciiTheme="minorHAnsi" w:eastAsia="Times" w:hAnsiTheme="minorHAnsi" w:cstheme="minorHAnsi"/>
          <w:b/>
        </w:rPr>
        <w:t>Kafka.</w:t>
      </w:r>
    </w:p>
    <w:p w:rsidR="003B0F64" w:rsidRPr="00575D25" w:rsidRDefault="003B0F64"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 xml:space="preserve">Used </w:t>
      </w:r>
      <w:r w:rsidRPr="00575D25">
        <w:rPr>
          <w:rFonts w:asciiTheme="minorHAnsi" w:eastAsia="Times" w:hAnsiTheme="minorHAnsi" w:cstheme="minorHAnsi"/>
          <w:b/>
        </w:rPr>
        <w:t>Rest client - POSTMAN</w:t>
      </w:r>
      <w:r w:rsidRPr="00575D25">
        <w:rPr>
          <w:rFonts w:asciiTheme="minorHAnsi" w:eastAsia="Times" w:hAnsiTheme="minorHAnsi" w:cstheme="minorHAnsi"/>
        </w:rPr>
        <w:t xml:space="preserve"> and </w:t>
      </w:r>
      <w:r w:rsidRPr="00575D25">
        <w:rPr>
          <w:rFonts w:asciiTheme="minorHAnsi" w:eastAsia="Times" w:hAnsiTheme="minorHAnsi" w:cstheme="minorHAnsi"/>
          <w:b/>
        </w:rPr>
        <w:t xml:space="preserve">SOAPUI </w:t>
      </w:r>
      <w:r w:rsidRPr="00575D25">
        <w:rPr>
          <w:rFonts w:asciiTheme="minorHAnsi" w:eastAsia="Times" w:hAnsiTheme="minorHAnsi" w:cstheme="minorHAnsi"/>
        </w:rPr>
        <w:t>tools to test REST API services.</w:t>
      </w:r>
    </w:p>
    <w:p w:rsidR="00575D25" w:rsidRPr="00575D25" w:rsidRDefault="00575D25"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Used Cucumber for unit test cases and spun up HSQL embedded database for integration testing.</w:t>
      </w:r>
    </w:p>
    <w:p w:rsidR="00924254" w:rsidRPr="00575D25" w:rsidRDefault="00924254" w:rsidP="003868AC">
      <w:pPr>
        <w:pStyle w:val="ListParagraph"/>
        <w:numPr>
          <w:ilvl w:val="0"/>
          <w:numId w:val="4"/>
        </w:numPr>
        <w:spacing w:after="0" w:line="240" w:lineRule="auto"/>
        <w:ind w:left="576" w:right="720"/>
        <w:jc w:val="both"/>
        <w:rPr>
          <w:rFonts w:asciiTheme="minorHAnsi" w:hAnsiTheme="minorHAnsi" w:cstheme="minorHAnsi"/>
          <w:bCs/>
        </w:rPr>
      </w:pPr>
      <w:r w:rsidRPr="00575D25">
        <w:rPr>
          <w:rFonts w:asciiTheme="minorHAnsi" w:hAnsiTheme="minorHAnsi" w:cstheme="minorHAnsi"/>
          <w:bCs/>
        </w:rPr>
        <w:t xml:space="preserve">Designed, developed a custom, single-page, responsive </w:t>
      </w:r>
      <w:r w:rsidRPr="00575D25">
        <w:rPr>
          <w:rFonts w:asciiTheme="minorHAnsi" w:hAnsiTheme="minorHAnsi" w:cstheme="minorHAnsi"/>
          <w:b/>
          <w:bCs/>
        </w:rPr>
        <w:t>web application</w:t>
      </w:r>
      <w:r w:rsidRPr="00575D25">
        <w:rPr>
          <w:rFonts w:asciiTheme="minorHAnsi" w:hAnsiTheme="minorHAnsi" w:cstheme="minorHAnsi"/>
          <w:bCs/>
        </w:rPr>
        <w:t xml:space="preserve"> on front end using </w:t>
      </w:r>
      <w:r w:rsidRPr="00575D25">
        <w:rPr>
          <w:rFonts w:asciiTheme="minorHAnsi" w:hAnsiTheme="minorHAnsi" w:cstheme="minorHAnsi"/>
          <w:b/>
          <w:bCs/>
        </w:rPr>
        <w:t>AngularJS</w:t>
      </w:r>
      <w:r w:rsidRPr="00575D25">
        <w:rPr>
          <w:rFonts w:asciiTheme="minorHAnsi" w:hAnsiTheme="minorHAnsi" w:cstheme="minorHAnsi"/>
          <w:bCs/>
        </w:rPr>
        <w:t>.</w:t>
      </w:r>
    </w:p>
    <w:p w:rsidR="00924254" w:rsidRPr="00575D25" w:rsidRDefault="00E805BA"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color w:val="000000"/>
          <w:shd w:val="clear" w:color="auto" w:fill="FFFFFF"/>
        </w:rPr>
        <w:t xml:space="preserve">Upgraded existing UI with </w:t>
      </w:r>
      <w:r w:rsidRPr="00575D25">
        <w:rPr>
          <w:rFonts w:asciiTheme="minorHAnsi" w:hAnsiTheme="minorHAnsi" w:cstheme="minorHAnsi"/>
          <w:b/>
          <w:color w:val="000000"/>
          <w:shd w:val="clear" w:color="auto" w:fill="FFFFFF"/>
        </w:rPr>
        <w:t>HTML5</w:t>
      </w:r>
      <w:r w:rsidRPr="00575D25">
        <w:rPr>
          <w:rFonts w:asciiTheme="minorHAnsi" w:hAnsiTheme="minorHAnsi" w:cstheme="minorHAnsi"/>
          <w:color w:val="000000"/>
          <w:shd w:val="clear" w:color="auto" w:fill="FFFFFF"/>
        </w:rPr>
        <w:t xml:space="preserve">, </w:t>
      </w:r>
      <w:r w:rsidRPr="00575D25">
        <w:rPr>
          <w:rFonts w:asciiTheme="minorHAnsi" w:hAnsiTheme="minorHAnsi" w:cstheme="minorHAnsi"/>
          <w:b/>
          <w:color w:val="000000"/>
          <w:shd w:val="clear" w:color="auto" w:fill="FFFFFF"/>
        </w:rPr>
        <w:t>CSS3</w:t>
      </w:r>
      <w:r w:rsidRPr="00575D25">
        <w:rPr>
          <w:rFonts w:asciiTheme="minorHAnsi" w:hAnsiTheme="minorHAnsi" w:cstheme="minorHAnsi"/>
          <w:color w:val="000000"/>
          <w:shd w:val="clear" w:color="auto" w:fill="FFFFFF"/>
        </w:rPr>
        <w:t xml:space="preserve">, </w:t>
      </w:r>
      <w:r w:rsidRPr="00575D25">
        <w:rPr>
          <w:rFonts w:asciiTheme="minorHAnsi" w:hAnsiTheme="minorHAnsi" w:cstheme="minorHAnsi"/>
          <w:b/>
          <w:color w:val="000000"/>
          <w:shd w:val="clear" w:color="auto" w:fill="FFFFFF"/>
        </w:rPr>
        <w:t>JQuery</w:t>
      </w:r>
      <w:r w:rsidRPr="00575D25">
        <w:rPr>
          <w:rFonts w:asciiTheme="minorHAnsi" w:hAnsiTheme="minorHAnsi" w:cstheme="minorHAnsi"/>
          <w:color w:val="000000"/>
          <w:shd w:val="clear" w:color="auto" w:fill="FFFFFF"/>
        </w:rPr>
        <w:t xml:space="preserve"> and </w:t>
      </w:r>
      <w:r w:rsidRPr="00575D25">
        <w:rPr>
          <w:rFonts w:asciiTheme="minorHAnsi" w:hAnsiTheme="minorHAnsi" w:cstheme="minorHAnsi"/>
          <w:b/>
          <w:color w:val="000000"/>
          <w:shd w:val="clear" w:color="auto" w:fill="FFFFFF"/>
        </w:rPr>
        <w:t>Bootstrap</w:t>
      </w:r>
      <w:r w:rsidRPr="00575D25">
        <w:rPr>
          <w:rFonts w:asciiTheme="minorHAnsi" w:hAnsiTheme="minorHAnsi" w:cstheme="minorHAnsi"/>
          <w:color w:val="000000"/>
          <w:shd w:val="clear" w:color="auto" w:fill="FFFFFF"/>
        </w:rPr>
        <w:t xml:space="preserve"> with </w:t>
      </w:r>
      <w:r w:rsidRPr="00575D25">
        <w:rPr>
          <w:rFonts w:asciiTheme="minorHAnsi" w:hAnsiTheme="minorHAnsi" w:cstheme="minorHAnsi"/>
          <w:b/>
          <w:color w:val="000000"/>
          <w:shd w:val="clear" w:color="auto" w:fill="FFFFFF"/>
        </w:rPr>
        <w:t>AngularJS</w:t>
      </w:r>
      <w:r w:rsidRPr="00575D25">
        <w:rPr>
          <w:rFonts w:asciiTheme="minorHAnsi" w:hAnsiTheme="minorHAnsi" w:cstheme="minorHAnsi"/>
          <w:color w:val="000000"/>
          <w:shd w:val="clear" w:color="auto" w:fill="FFFFFF"/>
        </w:rPr>
        <w:t xml:space="preserve"> interaction.</w:t>
      </w:r>
    </w:p>
    <w:p w:rsidR="00387004" w:rsidRPr="00575D25" w:rsidRDefault="00880618"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color w:val="000000"/>
          <w:lang w:val="en-GB"/>
        </w:rPr>
        <w:t xml:space="preserve">Developed various generic </w:t>
      </w:r>
      <w:r w:rsidRPr="00575D25">
        <w:rPr>
          <w:rFonts w:asciiTheme="minorHAnsi" w:hAnsiTheme="minorHAnsi" w:cstheme="minorHAnsi"/>
          <w:b/>
          <w:color w:val="000000"/>
          <w:lang w:val="en-GB"/>
        </w:rPr>
        <w:t>JavaScript functions</w:t>
      </w:r>
      <w:r w:rsidR="00C40E53" w:rsidRPr="00575D25">
        <w:rPr>
          <w:rFonts w:asciiTheme="minorHAnsi" w:hAnsiTheme="minorHAnsi" w:cstheme="minorHAnsi"/>
          <w:color w:val="000000"/>
          <w:lang w:val="en-GB"/>
        </w:rPr>
        <w:t xml:space="preserve"> used for validations.</w:t>
      </w:r>
    </w:p>
    <w:p w:rsidR="00A154AC" w:rsidRPr="00575D25" w:rsidRDefault="00A154AC"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 xml:space="preserve">Created sites to organize client contracts and to </w:t>
      </w:r>
      <w:r w:rsidR="001D0341" w:rsidRPr="00575D25">
        <w:rPr>
          <w:rFonts w:asciiTheme="minorHAnsi" w:eastAsia="Times" w:hAnsiTheme="minorHAnsi" w:cstheme="minorHAnsi"/>
        </w:rPr>
        <w:t>summarize</w:t>
      </w:r>
      <w:r w:rsidRPr="00575D25">
        <w:rPr>
          <w:rFonts w:asciiTheme="minorHAnsi" w:eastAsia="Times" w:hAnsiTheme="minorHAnsi" w:cstheme="minorHAnsi"/>
        </w:rPr>
        <w:t xml:space="preserve"> monthly financial data using </w:t>
      </w:r>
      <w:r w:rsidRPr="00575D25">
        <w:rPr>
          <w:rFonts w:asciiTheme="minorHAnsi" w:eastAsia="Times" w:hAnsiTheme="minorHAnsi" w:cstheme="minorHAnsi"/>
          <w:b/>
        </w:rPr>
        <w:t>Ember.js</w:t>
      </w:r>
      <w:r w:rsidRPr="00575D25">
        <w:rPr>
          <w:rFonts w:asciiTheme="minorHAnsi" w:eastAsia="Times" w:hAnsiTheme="minorHAnsi" w:cstheme="minorHAnsi"/>
        </w:rPr>
        <w:t xml:space="preserve"> and </w:t>
      </w:r>
      <w:r w:rsidRPr="00575D25">
        <w:rPr>
          <w:rFonts w:asciiTheme="minorHAnsi" w:eastAsia="Times" w:hAnsiTheme="minorHAnsi" w:cstheme="minorHAnsi"/>
          <w:b/>
        </w:rPr>
        <w:t>MySql</w:t>
      </w:r>
      <w:r w:rsidRPr="00575D25">
        <w:rPr>
          <w:rFonts w:asciiTheme="minorHAnsi" w:eastAsia="Times" w:hAnsiTheme="minorHAnsi" w:cstheme="minorHAnsi"/>
        </w:rPr>
        <w:t>.</w:t>
      </w:r>
    </w:p>
    <w:p w:rsidR="00880618" w:rsidRPr="00575D25" w:rsidRDefault="00880618"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color w:val="000000"/>
        </w:rPr>
        <w:t xml:space="preserve">Developed Application to asses </w:t>
      </w:r>
      <w:r w:rsidRPr="00575D25">
        <w:rPr>
          <w:rFonts w:asciiTheme="minorHAnsi" w:hAnsiTheme="minorHAnsi" w:cstheme="minorHAnsi"/>
          <w:b/>
          <w:color w:val="000000"/>
        </w:rPr>
        <w:t>JSON</w:t>
      </w:r>
      <w:r w:rsidRPr="00575D25">
        <w:rPr>
          <w:rFonts w:asciiTheme="minorHAnsi" w:hAnsiTheme="minorHAnsi" w:cstheme="minorHAnsi"/>
          <w:color w:val="000000"/>
        </w:rPr>
        <w:t xml:space="preserve"> and </w:t>
      </w:r>
      <w:r w:rsidRPr="00575D25">
        <w:rPr>
          <w:rFonts w:asciiTheme="minorHAnsi" w:hAnsiTheme="minorHAnsi" w:cstheme="minorHAnsi"/>
          <w:b/>
          <w:color w:val="000000"/>
        </w:rPr>
        <w:t>XMl</w:t>
      </w:r>
      <w:r w:rsidRPr="00575D25">
        <w:rPr>
          <w:rFonts w:asciiTheme="minorHAnsi" w:hAnsiTheme="minorHAnsi" w:cstheme="minorHAnsi"/>
          <w:color w:val="000000"/>
        </w:rPr>
        <w:t xml:space="preserve"> from </w:t>
      </w:r>
      <w:r w:rsidRPr="00575D25">
        <w:rPr>
          <w:rFonts w:asciiTheme="minorHAnsi" w:hAnsiTheme="minorHAnsi" w:cstheme="minorHAnsi"/>
          <w:b/>
          <w:color w:val="000000"/>
        </w:rPr>
        <w:t>Restful</w:t>
      </w:r>
      <w:r w:rsidRPr="00575D25">
        <w:rPr>
          <w:rFonts w:asciiTheme="minorHAnsi" w:hAnsiTheme="minorHAnsi" w:cstheme="minorHAnsi"/>
          <w:color w:val="000000"/>
        </w:rPr>
        <w:t xml:space="preserve"> web service from consumer side using </w:t>
      </w:r>
      <w:r w:rsidRPr="00575D25">
        <w:rPr>
          <w:rFonts w:asciiTheme="minorHAnsi" w:hAnsiTheme="minorHAnsi" w:cstheme="minorHAnsi"/>
          <w:b/>
          <w:color w:val="000000"/>
        </w:rPr>
        <w:t>AngularJS.</w:t>
      </w:r>
    </w:p>
    <w:p w:rsidR="00880618" w:rsidRPr="00575D25" w:rsidRDefault="00880618" w:rsidP="003868AC">
      <w:pPr>
        <w:widowControl w:val="0"/>
        <w:numPr>
          <w:ilvl w:val="0"/>
          <w:numId w:val="4"/>
        </w:numPr>
        <w:autoSpaceDE w:val="0"/>
        <w:autoSpaceDN w:val="0"/>
        <w:adjustRightIn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rPr>
        <w:t xml:space="preserve">Used </w:t>
      </w:r>
      <w:r w:rsidRPr="00575D25">
        <w:rPr>
          <w:rFonts w:asciiTheme="minorHAnsi" w:hAnsiTheme="minorHAnsi" w:cstheme="minorHAnsi"/>
          <w:b/>
        </w:rPr>
        <w:t>Hibernate framework</w:t>
      </w:r>
      <w:r w:rsidRPr="00575D25">
        <w:rPr>
          <w:rFonts w:asciiTheme="minorHAnsi" w:hAnsiTheme="minorHAnsi" w:cstheme="minorHAnsi"/>
        </w:rPr>
        <w:t xml:space="preserve"> for back end development and </w:t>
      </w:r>
      <w:r w:rsidRPr="00575D25">
        <w:rPr>
          <w:rFonts w:asciiTheme="minorHAnsi" w:hAnsiTheme="minorHAnsi" w:cstheme="minorHAnsi"/>
          <w:b/>
        </w:rPr>
        <w:t>Spring dependency</w:t>
      </w:r>
      <w:r w:rsidRPr="00575D25">
        <w:rPr>
          <w:rFonts w:asciiTheme="minorHAnsi" w:hAnsiTheme="minorHAnsi" w:cstheme="minorHAnsi"/>
        </w:rPr>
        <w:t xml:space="preserve"> injection for middle layer development</w:t>
      </w:r>
    </w:p>
    <w:p w:rsidR="00880618" w:rsidRPr="00575D25" w:rsidRDefault="00880618"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color w:val="000000"/>
          <w:lang w:val="en-GB"/>
        </w:rPr>
        <w:t xml:space="preserve">Used </w:t>
      </w:r>
      <w:r w:rsidRPr="00575D25">
        <w:rPr>
          <w:rFonts w:asciiTheme="minorHAnsi" w:hAnsiTheme="minorHAnsi" w:cstheme="minorHAnsi"/>
          <w:b/>
          <w:color w:val="000000"/>
          <w:lang w:val="en-GB"/>
        </w:rPr>
        <w:t>Hibernate Transaction Management, Hibernate Batch Transactions, and cache concepts.</w:t>
      </w:r>
    </w:p>
    <w:p w:rsidR="004574F5" w:rsidRPr="00575D25" w:rsidRDefault="00880618"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color w:val="000000"/>
          <w:lang w:val="en-GB"/>
        </w:rPr>
        <w:t xml:space="preserve">Used </w:t>
      </w:r>
      <w:r w:rsidRPr="00575D25">
        <w:rPr>
          <w:rFonts w:asciiTheme="minorHAnsi" w:hAnsiTheme="minorHAnsi" w:cstheme="minorHAnsi"/>
          <w:b/>
          <w:color w:val="000000"/>
          <w:lang w:val="en-GB"/>
        </w:rPr>
        <w:t>DAO pattern</w:t>
      </w:r>
      <w:r w:rsidRPr="00575D25">
        <w:rPr>
          <w:rFonts w:asciiTheme="minorHAnsi" w:hAnsiTheme="minorHAnsi" w:cstheme="minorHAnsi"/>
          <w:color w:val="000000"/>
          <w:lang w:val="en-GB"/>
        </w:rPr>
        <w:t xml:space="preserve"> to fetch data from database using </w:t>
      </w:r>
      <w:r w:rsidRPr="00575D25">
        <w:rPr>
          <w:rFonts w:asciiTheme="minorHAnsi" w:hAnsiTheme="minorHAnsi" w:cstheme="minorHAnsi"/>
          <w:b/>
          <w:color w:val="000000"/>
          <w:lang w:val="en-GB"/>
        </w:rPr>
        <w:t>Hibernate</w:t>
      </w:r>
      <w:r w:rsidRPr="00575D25">
        <w:rPr>
          <w:rFonts w:asciiTheme="minorHAnsi" w:hAnsiTheme="minorHAnsi" w:cstheme="minorHAnsi"/>
          <w:color w:val="000000"/>
          <w:lang w:val="en-GB"/>
        </w:rPr>
        <w:t xml:space="preserve"> to carry out various database.</w:t>
      </w:r>
    </w:p>
    <w:p w:rsidR="004574F5" w:rsidRPr="00575D25" w:rsidRDefault="004574F5"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lastRenderedPageBreak/>
        <w:t xml:space="preserve">Used </w:t>
      </w:r>
      <w:r w:rsidRPr="00575D25">
        <w:rPr>
          <w:rFonts w:asciiTheme="minorHAnsi" w:eastAsia="Times" w:hAnsiTheme="minorHAnsi" w:cstheme="minorHAnsi"/>
          <w:b/>
        </w:rPr>
        <w:t>Scala collection</w:t>
      </w:r>
      <w:r w:rsidRPr="00575D25">
        <w:rPr>
          <w:rFonts w:asciiTheme="minorHAnsi" w:eastAsia="Times" w:hAnsiTheme="minorHAnsi" w:cstheme="minorHAnsi"/>
        </w:rPr>
        <w:t xml:space="preserve"> framework to store and process the complex consumer information. Based on the offers setup for each client, the requests were post processed and given offers.</w:t>
      </w:r>
    </w:p>
    <w:p w:rsidR="00054353" w:rsidRPr="00575D25" w:rsidRDefault="00054353"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Writing entities in</w:t>
      </w:r>
      <w:r w:rsidRPr="00575D25">
        <w:rPr>
          <w:rFonts w:asciiTheme="minorHAnsi" w:eastAsia="Times" w:hAnsiTheme="minorHAnsi" w:cstheme="minorHAnsi"/>
          <w:b/>
        </w:rPr>
        <w:t xml:space="preserve"> Scala</w:t>
      </w:r>
      <w:r w:rsidRPr="00575D25">
        <w:rPr>
          <w:rFonts w:asciiTheme="minorHAnsi" w:eastAsia="Times" w:hAnsiTheme="minorHAnsi" w:cstheme="minorHAnsi"/>
        </w:rPr>
        <w:t xml:space="preserve"> and Java along with named queries to interact with database.</w:t>
      </w:r>
    </w:p>
    <w:p w:rsidR="00924254" w:rsidRPr="00575D25" w:rsidRDefault="00924254" w:rsidP="003868AC">
      <w:pPr>
        <w:widowControl w:val="0"/>
        <w:numPr>
          <w:ilvl w:val="0"/>
          <w:numId w:val="4"/>
        </w:numPr>
        <w:autoSpaceDE w:val="0"/>
        <w:autoSpaceDN w:val="0"/>
        <w:adjustRightIn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lang w:val="en-GB"/>
        </w:rPr>
        <w:t xml:space="preserve">Implemented SOA to develop </w:t>
      </w:r>
      <w:r w:rsidRPr="00575D25">
        <w:rPr>
          <w:rFonts w:asciiTheme="minorHAnsi" w:hAnsiTheme="minorHAnsi" w:cstheme="minorHAnsi"/>
          <w:b/>
          <w:lang w:val="en-GB"/>
        </w:rPr>
        <w:t>REST</w:t>
      </w:r>
      <w:r w:rsidRPr="00575D25">
        <w:rPr>
          <w:rFonts w:asciiTheme="minorHAnsi" w:hAnsiTheme="minorHAnsi" w:cstheme="minorHAnsi"/>
          <w:lang w:val="en-GB"/>
        </w:rPr>
        <w:t xml:space="preserve"> Based </w:t>
      </w:r>
      <w:r w:rsidRPr="00575D25">
        <w:rPr>
          <w:rFonts w:asciiTheme="minorHAnsi" w:hAnsiTheme="minorHAnsi" w:cstheme="minorHAnsi"/>
          <w:b/>
          <w:lang w:val="en-GB"/>
        </w:rPr>
        <w:t xml:space="preserve">Web services </w:t>
      </w:r>
      <w:r w:rsidRPr="00575D25">
        <w:rPr>
          <w:rFonts w:asciiTheme="minorHAnsi" w:hAnsiTheme="minorHAnsi" w:cstheme="minorHAnsi"/>
          <w:lang w:val="en-GB"/>
        </w:rPr>
        <w:t>using</w:t>
      </w:r>
      <w:r w:rsidRPr="00575D25">
        <w:rPr>
          <w:rFonts w:asciiTheme="minorHAnsi" w:hAnsiTheme="minorHAnsi" w:cstheme="minorHAnsi"/>
          <w:b/>
          <w:lang w:val="en-GB"/>
        </w:rPr>
        <w:t xml:space="preserve"> Apache Axis</w:t>
      </w:r>
      <w:r w:rsidRPr="00575D25">
        <w:rPr>
          <w:rFonts w:asciiTheme="minorHAnsi" w:hAnsiTheme="minorHAnsi" w:cstheme="minorHAnsi"/>
          <w:lang w:val="en-GB"/>
        </w:rPr>
        <w:t xml:space="preserve">. </w:t>
      </w:r>
    </w:p>
    <w:p w:rsidR="00054353" w:rsidRPr="00575D25" w:rsidRDefault="00924254" w:rsidP="003868AC">
      <w:pPr>
        <w:widowControl w:val="0"/>
        <w:numPr>
          <w:ilvl w:val="0"/>
          <w:numId w:val="4"/>
        </w:numPr>
        <w:autoSpaceDE w:val="0"/>
        <w:autoSpaceDN w:val="0"/>
        <w:adjustRightIn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lang w:val="en-GB"/>
        </w:rPr>
        <w:t xml:space="preserve">Developed </w:t>
      </w:r>
      <w:r w:rsidRPr="00575D25">
        <w:rPr>
          <w:rFonts w:asciiTheme="minorHAnsi" w:hAnsiTheme="minorHAnsi" w:cstheme="minorHAnsi"/>
          <w:b/>
          <w:lang w:val="en-GB"/>
        </w:rPr>
        <w:t>REST Web Services clients</w:t>
      </w:r>
      <w:r w:rsidRPr="00575D25">
        <w:rPr>
          <w:rFonts w:asciiTheme="minorHAnsi" w:hAnsiTheme="minorHAnsi" w:cstheme="minorHAnsi"/>
          <w:lang w:val="en-GB"/>
        </w:rPr>
        <w:t xml:space="preserve"> to consume those Web Services</w:t>
      </w:r>
      <w:r w:rsidR="00054353" w:rsidRPr="00575D25">
        <w:rPr>
          <w:rFonts w:asciiTheme="minorHAnsi" w:hAnsiTheme="minorHAnsi" w:cstheme="minorHAnsi"/>
          <w:lang w:val="en-GB"/>
        </w:rPr>
        <w:t>.</w:t>
      </w:r>
    </w:p>
    <w:p w:rsidR="00055740" w:rsidRPr="00575D25" w:rsidRDefault="00924254" w:rsidP="003868AC">
      <w:pPr>
        <w:pStyle w:val="ListParagraph"/>
        <w:numPr>
          <w:ilvl w:val="0"/>
          <w:numId w:val="4"/>
        </w:numPr>
        <w:tabs>
          <w:tab w:val="left" w:pos="360"/>
          <w:tab w:val="left" w:pos="1080"/>
        </w:tabs>
        <w:suppressAutoHyphens/>
        <w:spacing w:after="0" w:line="240" w:lineRule="auto"/>
        <w:ind w:left="576" w:right="720"/>
        <w:jc w:val="both"/>
        <w:rPr>
          <w:rFonts w:asciiTheme="minorHAnsi" w:hAnsiTheme="minorHAnsi" w:cstheme="minorHAnsi"/>
        </w:rPr>
      </w:pPr>
      <w:r w:rsidRPr="00575D25">
        <w:rPr>
          <w:rFonts w:asciiTheme="minorHAnsi" w:hAnsiTheme="minorHAnsi" w:cstheme="minorHAnsi"/>
        </w:rPr>
        <w:t xml:space="preserve">    Designed and Developed Presentation Tier using Spring </w:t>
      </w:r>
      <w:r w:rsidRPr="00575D25">
        <w:rPr>
          <w:rFonts w:asciiTheme="minorHAnsi" w:hAnsiTheme="minorHAnsi" w:cstheme="minorHAnsi"/>
          <w:b/>
        </w:rPr>
        <w:t>MVC</w:t>
      </w:r>
      <w:r w:rsidRPr="00575D25">
        <w:rPr>
          <w:rFonts w:asciiTheme="minorHAnsi" w:hAnsiTheme="minorHAnsi" w:cstheme="minorHAnsi"/>
        </w:rPr>
        <w:t xml:space="preserve"> and JSP integrating Custom Tags, </w:t>
      </w:r>
      <w:r w:rsidRPr="00575D25">
        <w:rPr>
          <w:rFonts w:asciiTheme="minorHAnsi" w:hAnsiTheme="minorHAnsi" w:cstheme="minorHAnsi"/>
          <w:b/>
        </w:rPr>
        <w:t>JSTL</w:t>
      </w:r>
      <w:r w:rsidRPr="00575D25">
        <w:rPr>
          <w:rFonts w:asciiTheme="minorHAnsi" w:hAnsiTheme="minorHAnsi" w:cstheme="minorHAnsi"/>
        </w:rPr>
        <w:t xml:space="preserve">, </w:t>
      </w:r>
      <w:r w:rsidRPr="00575D25">
        <w:rPr>
          <w:rFonts w:asciiTheme="minorHAnsi" w:hAnsiTheme="minorHAnsi" w:cstheme="minorHAnsi"/>
          <w:b/>
        </w:rPr>
        <w:t>JSP Expression Language</w:t>
      </w:r>
      <w:r w:rsidRPr="00575D25">
        <w:rPr>
          <w:rFonts w:asciiTheme="minorHAnsi" w:hAnsiTheme="minorHAnsi" w:cstheme="minorHAnsi"/>
        </w:rPr>
        <w:t xml:space="preserve"> and </w:t>
      </w:r>
      <w:r w:rsidRPr="00575D25">
        <w:rPr>
          <w:rFonts w:asciiTheme="minorHAnsi" w:hAnsiTheme="minorHAnsi" w:cstheme="minorHAnsi"/>
          <w:b/>
        </w:rPr>
        <w:t>AJAX.</w:t>
      </w:r>
    </w:p>
    <w:p w:rsidR="00055740" w:rsidRPr="00575D25" w:rsidRDefault="00055740" w:rsidP="003868AC">
      <w:pPr>
        <w:pStyle w:val="ListParagraph"/>
        <w:numPr>
          <w:ilvl w:val="0"/>
          <w:numId w:val="4"/>
        </w:numPr>
        <w:tabs>
          <w:tab w:val="left" w:pos="360"/>
          <w:tab w:val="left" w:pos="1080"/>
        </w:tabs>
        <w:suppressAutoHyphens/>
        <w:spacing w:after="0" w:line="240" w:lineRule="auto"/>
        <w:ind w:left="576" w:right="720"/>
        <w:jc w:val="both"/>
        <w:rPr>
          <w:rFonts w:asciiTheme="minorHAnsi" w:hAnsiTheme="minorHAnsi" w:cstheme="minorHAnsi"/>
        </w:rPr>
      </w:pPr>
      <w:r w:rsidRPr="00575D25">
        <w:rPr>
          <w:rFonts w:asciiTheme="minorHAnsi" w:hAnsiTheme="minorHAnsi" w:cstheme="minorHAnsi"/>
          <w:b/>
        </w:rPr>
        <w:t xml:space="preserve">    </w:t>
      </w:r>
      <w:r w:rsidRPr="00575D25">
        <w:rPr>
          <w:rFonts w:asciiTheme="minorHAnsi" w:hAnsiTheme="minorHAnsi" w:cstheme="minorHAnsi"/>
        </w:rPr>
        <w:t xml:space="preserve">Develop the interface for the application using </w:t>
      </w:r>
      <w:r w:rsidRPr="00575D25">
        <w:rPr>
          <w:rFonts w:asciiTheme="minorHAnsi" w:hAnsiTheme="minorHAnsi" w:cstheme="minorHAnsi"/>
          <w:b/>
        </w:rPr>
        <w:t>JQuery</w:t>
      </w:r>
      <w:r w:rsidRPr="00575D25">
        <w:rPr>
          <w:rFonts w:asciiTheme="minorHAnsi" w:hAnsiTheme="minorHAnsi" w:cstheme="minorHAnsi"/>
        </w:rPr>
        <w:t xml:space="preserve">, </w:t>
      </w:r>
      <w:r w:rsidRPr="00575D25">
        <w:rPr>
          <w:rFonts w:asciiTheme="minorHAnsi" w:hAnsiTheme="minorHAnsi" w:cstheme="minorHAnsi"/>
          <w:b/>
        </w:rPr>
        <w:t>CSS</w:t>
      </w:r>
      <w:r w:rsidRPr="00575D25">
        <w:rPr>
          <w:rFonts w:asciiTheme="minorHAnsi" w:hAnsiTheme="minorHAnsi" w:cstheme="minorHAnsi"/>
        </w:rPr>
        <w:t xml:space="preserve"> and </w:t>
      </w:r>
      <w:r w:rsidRPr="00575D25">
        <w:rPr>
          <w:rFonts w:asciiTheme="minorHAnsi" w:hAnsiTheme="minorHAnsi" w:cstheme="minorHAnsi"/>
          <w:b/>
        </w:rPr>
        <w:t>HTML</w:t>
      </w:r>
      <w:r w:rsidRPr="00575D25">
        <w:rPr>
          <w:rFonts w:asciiTheme="minorHAnsi" w:hAnsiTheme="minorHAnsi" w:cstheme="minorHAnsi"/>
        </w:rPr>
        <w:t xml:space="preserve"> and </w:t>
      </w:r>
      <w:r w:rsidRPr="00575D25">
        <w:rPr>
          <w:rFonts w:asciiTheme="minorHAnsi" w:hAnsiTheme="minorHAnsi" w:cstheme="minorHAnsi"/>
          <w:b/>
        </w:rPr>
        <w:t>PHP</w:t>
      </w:r>
      <w:r w:rsidRPr="00575D25">
        <w:rPr>
          <w:rFonts w:asciiTheme="minorHAnsi" w:hAnsiTheme="minorHAnsi" w:cstheme="minorHAnsi"/>
        </w:rPr>
        <w:t>.</w:t>
      </w:r>
    </w:p>
    <w:p w:rsidR="00924254" w:rsidRPr="00575D25" w:rsidRDefault="00924254" w:rsidP="003868AC">
      <w:pPr>
        <w:pStyle w:val="ListParagraph"/>
        <w:numPr>
          <w:ilvl w:val="0"/>
          <w:numId w:val="4"/>
        </w:numPr>
        <w:tabs>
          <w:tab w:val="left" w:pos="360"/>
          <w:tab w:val="left" w:pos="1080"/>
        </w:tabs>
        <w:suppressAutoHyphens/>
        <w:spacing w:after="0" w:line="240" w:lineRule="auto"/>
        <w:ind w:left="576" w:right="720"/>
        <w:jc w:val="both"/>
        <w:rPr>
          <w:rFonts w:asciiTheme="minorHAnsi" w:hAnsiTheme="minorHAnsi" w:cstheme="minorHAnsi"/>
        </w:rPr>
      </w:pPr>
      <w:r w:rsidRPr="00575D25">
        <w:rPr>
          <w:rFonts w:asciiTheme="minorHAnsi" w:hAnsiTheme="minorHAnsi" w:cstheme="minorHAnsi"/>
        </w:rPr>
        <w:t xml:space="preserve">    Worked on </w:t>
      </w:r>
      <w:r w:rsidRPr="00575D25">
        <w:rPr>
          <w:rFonts w:asciiTheme="minorHAnsi" w:hAnsiTheme="minorHAnsi" w:cstheme="minorHAnsi"/>
          <w:b/>
        </w:rPr>
        <w:t>Drools Rule Engines</w:t>
      </w:r>
      <w:r w:rsidRPr="00575D25">
        <w:rPr>
          <w:rFonts w:asciiTheme="minorHAnsi" w:hAnsiTheme="minorHAnsi" w:cstheme="minorHAnsi"/>
        </w:rPr>
        <w:t xml:space="preserve"> with corresponding to validate the business User Roles.</w:t>
      </w:r>
    </w:p>
    <w:p w:rsidR="00924254" w:rsidRPr="00575D25" w:rsidRDefault="00924254" w:rsidP="003868AC">
      <w:pPr>
        <w:widowControl w:val="0"/>
        <w:numPr>
          <w:ilvl w:val="0"/>
          <w:numId w:val="4"/>
        </w:numPr>
        <w:tabs>
          <w:tab w:val="num" w:pos="360"/>
          <w:tab w:val="num" w:pos="720"/>
        </w:tabs>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rPr>
        <w:t xml:space="preserve">    Developed, and debugged the </w:t>
      </w:r>
      <w:r w:rsidRPr="00575D25">
        <w:rPr>
          <w:rFonts w:asciiTheme="minorHAnsi" w:hAnsiTheme="minorHAnsi" w:cstheme="minorHAnsi"/>
          <w:b/>
        </w:rPr>
        <w:t xml:space="preserve">servlets and EJB </w:t>
      </w:r>
      <w:r w:rsidRPr="00575D25">
        <w:rPr>
          <w:rFonts w:asciiTheme="minorHAnsi" w:hAnsiTheme="minorHAnsi" w:cstheme="minorHAnsi"/>
        </w:rPr>
        <w:t>with WebSphere Application server.</w:t>
      </w:r>
    </w:p>
    <w:p w:rsidR="00924254" w:rsidRPr="00575D25" w:rsidRDefault="00924254" w:rsidP="003868AC">
      <w:pPr>
        <w:numPr>
          <w:ilvl w:val="0"/>
          <w:numId w:val="4"/>
        </w:numPr>
        <w:shd w:val="clear" w:color="auto" w:fill="FFFFFF"/>
        <w:spacing w:after="0" w:line="240" w:lineRule="auto"/>
        <w:ind w:left="576" w:right="720"/>
        <w:jc w:val="both"/>
        <w:rPr>
          <w:rFonts w:asciiTheme="minorHAnsi" w:hAnsiTheme="minorHAnsi" w:cstheme="minorHAnsi"/>
        </w:rPr>
      </w:pPr>
      <w:r w:rsidRPr="00575D25">
        <w:rPr>
          <w:rFonts w:asciiTheme="minorHAnsi" w:hAnsiTheme="minorHAnsi" w:cstheme="minorHAnsi"/>
        </w:rPr>
        <w:t xml:space="preserve">Managed and maintained Oracle and </w:t>
      </w:r>
      <w:r w:rsidRPr="00575D25">
        <w:rPr>
          <w:rFonts w:asciiTheme="minorHAnsi" w:hAnsiTheme="minorHAnsi" w:cstheme="minorHAnsi"/>
          <w:b/>
        </w:rPr>
        <w:t>NoSQL</w:t>
      </w:r>
      <w:r w:rsidRPr="00575D25">
        <w:rPr>
          <w:rFonts w:asciiTheme="minorHAnsi" w:hAnsiTheme="minorHAnsi" w:cstheme="minorHAnsi"/>
        </w:rPr>
        <w:t xml:space="preserve"> databases in production domain.</w:t>
      </w:r>
    </w:p>
    <w:p w:rsidR="00924254" w:rsidRPr="00575D25" w:rsidRDefault="00924254"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 xml:space="preserve">Developed and supported on </w:t>
      </w:r>
      <w:r w:rsidRPr="00575D25">
        <w:rPr>
          <w:rFonts w:asciiTheme="minorHAnsi" w:eastAsia="Times" w:hAnsiTheme="minorHAnsi" w:cstheme="minorHAnsi"/>
          <w:b/>
        </w:rPr>
        <w:t>SOAP</w:t>
      </w:r>
      <w:r w:rsidRPr="00575D25">
        <w:rPr>
          <w:rFonts w:asciiTheme="minorHAnsi" w:eastAsia="Times" w:hAnsiTheme="minorHAnsi" w:cstheme="minorHAnsi"/>
        </w:rPr>
        <w:t xml:space="preserve"> and </w:t>
      </w:r>
      <w:r w:rsidRPr="00575D25">
        <w:rPr>
          <w:rFonts w:asciiTheme="minorHAnsi" w:eastAsia="Times" w:hAnsiTheme="minorHAnsi" w:cstheme="minorHAnsi"/>
          <w:b/>
        </w:rPr>
        <w:t>REST</w:t>
      </w:r>
      <w:r w:rsidRPr="00575D25">
        <w:rPr>
          <w:rFonts w:asciiTheme="minorHAnsi" w:eastAsia="Times" w:hAnsiTheme="minorHAnsi" w:cstheme="minorHAnsi"/>
        </w:rPr>
        <w:t xml:space="preserve"> web services.</w:t>
      </w:r>
    </w:p>
    <w:p w:rsidR="00924254" w:rsidRPr="00575D25" w:rsidRDefault="00924254"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color w:val="000000"/>
        </w:rPr>
        <w:t xml:space="preserve">Worked on </w:t>
      </w:r>
      <w:r w:rsidRPr="00575D25">
        <w:rPr>
          <w:rFonts w:asciiTheme="minorHAnsi" w:hAnsiTheme="minorHAnsi" w:cstheme="minorHAnsi"/>
          <w:b/>
          <w:color w:val="000000"/>
        </w:rPr>
        <w:t>Spring Quartz</w:t>
      </w:r>
      <w:r w:rsidRPr="00575D25">
        <w:rPr>
          <w:rFonts w:asciiTheme="minorHAnsi" w:hAnsiTheme="minorHAnsi" w:cstheme="minorHAnsi"/>
          <w:color w:val="000000"/>
        </w:rPr>
        <w:t xml:space="preserve"> functionality for scheduling tasks such as generating monthly reports for customers and sending those mails about different policies.</w:t>
      </w:r>
    </w:p>
    <w:p w:rsidR="00924254" w:rsidRPr="00575D25" w:rsidRDefault="00924254"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color w:val="000000"/>
          <w:lang w:val="en-GB"/>
        </w:rPr>
        <w:t xml:space="preserve">Implemented </w:t>
      </w:r>
      <w:r w:rsidRPr="00575D25">
        <w:rPr>
          <w:rFonts w:asciiTheme="minorHAnsi" w:hAnsiTheme="minorHAnsi" w:cstheme="minorHAnsi"/>
          <w:b/>
          <w:color w:val="000000"/>
          <w:lang w:val="en-GB"/>
        </w:rPr>
        <w:t>SOA</w:t>
      </w:r>
      <w:r w:rsidRPr="00575D25">
        <w:rPr>
          <w:rFonts w:asciiTheme="minorHAnsi" w:hAnsiTheme="minorHAnsi" w:cstheme="minorHAnsi"/>
          <w:color w:val="000000"/>
          <w:lang w:val="en-GB"/>
        </w:rPr>
        <w:t xml:space="preserve"> to develop </w:t>
      </w:r>
      <w:r w:rsidRPr="00575D25">
        <w:rPr>
          <w:rFonts w:asciiTheme="minorHAnsi" w:hAnsiTheme="minorHAnsi" w:cstheme="minorHAnsi"/>
          <w:b/>
          <w:color w:val="000000"/>
          <w:lang w:val="en-GB"/>
        </w:rPr>
        <w:t>REST</w:t>
      </w:r>
      <w:r w:rsidRPr="00575D25">
        <w:rPr>
          <w:rFonts w:asciiTheme="minorHAnsi" w:hAnsiTheme="minorHAnsi" w:cstheme="minorHAnsi"/>
          <w:color w:val="000000"/>
          <w:lang w:val="en-GB"/>
        </w:rPr>
        <w:t xml:space="preserve"> Based </w:t>
      </w:r>
      <w:r w:rsidRPr="00575D25">
        <w:rPr>
          <w:rFonts w:asciiTheme="minorHAnsi" w:hAnsiTheme="minorHAnsi" w:cstheme="minorHAnsi"/>
          <w:b/>
          <w:color w:val="000000"/>
          <w:lang w:val="en-GB"/>
        </w:rPr>
        <w:t xml:space="preserve">Web services </w:t>
      </w:r>
      <w:r w:rsidRPr="00575D25">
        <w:rPr>
          <w:rFonts w:asciiTheme="minorHAnsi" w:hAnsiTheme="minorHAnsi" w:cstheme="minorHAnsi"/>
          <w:color w:val="000000"/>
          <w:lang w:val="en-GB"/>
        </w:rPr>
        <w:t>using</w:t>
      </w:r>
      <w:r w:rsidRPr="00575D25">
        <w:rPr>
          <w:rFonts w:asciiTheme="minorHAnsi" w:hAnsiTheme="minorHAnsi" w:cstheme="minorHAnsi"/>
          <w:b/>
          <w:color w:val="000000"/>
          <w:lang w:val="en-GB"/>
        </w:rPr>
        <w:t xml:space="preserve"> Apache Axis</w:t>
      </w:r>
      <w:r w:rsidRPr="00575D25">
        <w:rPr>
          <w:rFonts w:asciiTheme="minorHAnsi" w:hAnsiTheme="minorHAnsi" w:cstheme="minorHAnsi"/>
          <w:color w:val="000000"/>
          <w:lang w:val="en-GB"/>
        </w:rPr>
        <w:t xml:space="preserve">. </w:t>
      </w:r>
    </w:p>
    <w:p w:rsidR="00924254" w:rsidRPr="00575D25" w:rsidRDefault="00924254"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color w:val="000000"/>
        </w:rPr>
        <w:t xml:space="preserve">Exposed the </w:t>
      </w:r>
      <w:r w:rsidRPr="00575D25">
        <w:rPr>
          <w:rFonts w:asciiTheme="minorHAnsi" w:hAnsiTheme="minorHAnsi" w:cstheme="minorHAnsi"/>
          <w:b/>
          <w:color w:val="000000"/>
        </w:rPr>
        <w:t>Web Services</w:t>
      </w:r>
      <w:r w:rsidRPr="00575D25">
        <w:rPr>
          <w:rFonts w:asciiTheme="minorHAnsi" w:hAnsiTheme="minorHAnsi" w:cstheme="minorHAnsi"/>
          <w:color w:val="000000"/>
        </w:rPr>
        <w:t xml:space="preserve"> to the client applications by sharing the WSDL’s.</w:t>
      </w:r>
    </w:p>
    <w:p w:rsidR="000443C1" w:rsidRPr="00575D25" w:rsidRDefault="00924254"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 xml:space="preserve">Worked with Java libraries to access </w:t>
      </w:r>
      <w:r w:rsidRPr="00575D25">
        <w:rPr>
          <w:rFonts w:asciiTheme="minorHAnsi" w:eastAsia="Times" w:hAnsiTheme="minorHAnsi" w:cstheme="minorHAnsi"/>
          <w:b/>
        </w:rPr>
        <w:t>AWS</w:t>
      </w:r>
      <w:r w:rsidRPr="00575D25">
        <w:rPr>
          <w:rFonts w:asciiTheme="minorHAnsi" w:eastAsia="Times" w:hAnsiTheme="minorHAnsi" w:cstheme="minorHAnsi"/>
        </w:rPr>
        <w:t xml:space="preserve"> facilities as Simple Storage Service</w:t>
      </w:r>
      <w:r w:rsidR="000443C1" w:rsidRPr="00575D25">
        <w:rPr>
          <w:rFonts w:asciiTheme="minorHAnsi" w:eastAsia="Times" w:hAnsiTheme="minorHAnsi" w:cstheme="minorHAnsi"/>
        </w:rPr>
        <w:t>.</w:t>
      </w:r>
    </w:p>
    <w:p w:rsidR="000443C1" w:rsidRPr="00575D25" w:rsidRDefault="000443C1"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 xml:space="preserve">Deployed </w:t>
      </w:r>
      <w:r w:rsidRPr="00575D25">
        <w:rPr>
          <w:rFonts w:asciiTheme="minorHAnsi" w:eastAsia="Times" w:hAnsiTheme="minorHAnsi" w:cstheme="minorHAnsi"/>
          <w:b/>
        </w:rPr>
        <w:t xml:space="preserve">Docker </w:t>
      </w:r>
      <w:r w:rsidRPr="00575D25">
        <w:rPr>
          <w:rFonts w:asciiTheme="minorHAnsi" w:eastAsia="Times" w:hAnsiTheme="minorHAnsi" w:cstheme="minorHAnsi"/>
        </w:rPr>
        <w:t>contained Spring boot micro services in to spring EC2 container service using AWS admin console and used lambda to run applications in AWS console.</w:t>
      </w:r>
    </w:p>
    <w:p w:rsidR="001A4B1B" w:rsidRPr="00575D25" w:rsidRDefault="000443C1"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 xml:space="preserve">Experience with building </w:t>
      </w:r>
      <w:r w:rsidRPr="00575D25">
        <w:rPr>
          <w:rFonts w:asciiTheme="minorHAnsi" w:eastAsia="Times" w:hAnsiTheme="minorHAnsi" w:cstheme="minorHAnsi"/>
          <w:b/>
        </w:rPr>
        <w:t>Docker Images</w:t>
      </w:r>
      <w:r w:rsidRPr="00575D25">
        <w:rPr>
          <w:rFonts w:asciiTheme="minorHAnsi" w:eastAsia="Times" w:hAnsiTheme="minorHAnsi" w:cstheme="minorHAnsi"/>
        </w:rPr>
        <w:t xml:space="preserve"> and running them on Docker container</w:t>
      </w:r>
      <w:r w:rsidR="001A4B1B" w:rsidRPr="00575D25">
        <w:rPr>
          <w:rFonts w:asciiTheme="minorHAnsi" w:eastAsia="Times" w:hAnsiTheme="minorHAnsi" w:cstheme="minorHAnsi"/>
        </w:rPr>
        <w:t>.</w:t>
      </w:r>
    </w:p>
    <w:p w:rsidR="001A4B1B" w:rsidRPr="00575D25" w:rsidRDefault="001A4B1B"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color w:val="000000"/>
        </w:rPr>
        <w:t xml:space="preserve">Provided cloud environment for Microservices using </w:t>
      </w:r>
      <w:r w:rsidRPr="00575D25">
        <w:rPr>
          <w:rFonts w:asciiTheme="minorHAnsi" w:hAnsiTheme="minorHAnsi" w:cstheme="minorHAnsi"/>
          <w:b/>
          <w:color w:val="000000"/>
        </w:rPr>
        <w:t>Spring cloud Netflix</w:t>
      </w:r>
      <w:r w:rsidRPr="00575D25">
        <w:rPr>
          <w:rFonts w:asciiTheme="minorHAnsi" w:hAnsiTheme="minorHAnsi" w:cstheme="minorHAnsi"/>
          <w:color w:val="000000"/>
        </w:rPr>
        <w:t xml:space="preserve"> (Eureka server).</w:t>
      </w:r>
    </w:p>
    <w:p w:rsidR="00C40E53" w:rsidRPr="00575D25" w:rsidRDefault="00C40E53"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rPr>
        <w:t xml:space="preserve">Used </w:t>
      </w:r>
      <w:r w:rsidRPr="00575D25">
        <w:rPr>
          <w:rFonts w:asciiTheme="minorHAnsi" w:hAnsiTheme="minorHAnsi" w:cstheme="minorHAnsi"/>
          <w:b/>
        </w:rPr>
        <w:t>Maven Scripts</w:t>
      </w:r>
      <w:r w:rsidRPr="00575D25">
        <w:rPr>
          <w:rFonts w:asciiTheme="minorHAnsi" w:hAnsiTheme="minorHAnsi" w:cstheme="minorHAnsi"/>
        </w:rPr>
        <w:t xml:space="preserve"> to build and deploy applications and worked closely with build team to resolve CI, Maven site and Report Issues.</w:t>
      </w:r>
    </w:p>
    <w:p w:rsidR="00CA38D5" w:rsidRPr="00575D25" w:rsidRDefault="00C40E53"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 xml:space="preserve">Working with </w:t>
      </w:r>
      <w:r w:rsidRPr="00575D25">
        <w:rPr>
          <w:rFonts w:asciiTheme="minorHAnsi" w:eastAsia="Times" w:hAnsiTheme="minorHAnsi" w:cstheme="minorHAnsi"/>
          <w:b/>
        </w:rPr>
        <w:t>JBoss BRMS Rule engine</w:t>
      </w:r>
      <w:r w:rsidRPr="00575D25">
        <w:rPr>
          <w:rFonts w:asciiTheme="minorHAnsi" w:eastAsia="Times" w:hAnsiTheme="minorHAnsi" w:cstheme="minorHAnsi"/>
        </w:rPr>
        <w:t xml:space="preserve"> to implement Complex Business validations for Allocation and Simulation functionalities.</w:t>
      </w:r>
    </w:p>
    <w:p w:rsidR="00553757" w:rsidRPr="00575D25" w:rsidRDefault="00F04828"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 xml:space="preserve">Experienced in continuous delivery tools like </w:t>
      </w:r>
      <w:r w:rsidRPr="00575D25">
        <w:rPr>
          <w:rFonts w:asciiTheme="minorHAnsi" w:eastAsia="Times" w:hAnsiTheme="minorHAnsi" w:cstheme="minorHAnsi"/>
          <w:b/>
        </w:rPr>
        <w:t xml:space="preserve">Jenkins </w:t>
      </w:r>
      <w:r w:rsidRPr="00575D25">
        <w:rPr>
          <w:rFonts w:asciiTheme="minorHAnsi" w:eastAsia="Times" w:hAnsiTheme="minorHAnsi" w:cstheme="minorHAnsi"/>
        </w:rPr>
        <w:t xml:space="preserve">and </w:t>
      </w:r>
      <w:r w:rsidRPr="00575D25">
        <w:rPr>
          <w:rFonts w:asciiTheme="minorHAnsi" w:eastAsia="Times" w:hAnsiTheme="minorHAnsi" w:cstheme="minorHAnsi"/>
          <w:b/>
        </w:rPr>
        <w:t>Kubernetes</w:t>
      </w:r>
      <w:r w:rsidRPr="00575D25">
        <w:rPr>
          <w:rFonts w:asciiTheme="minorHAnsi" w:eastAsia="Times" w:hAnsiTheme="minorHAnsi" w:cstheme="minorHAnsi"/>
        </w:rPr>
        <w:t>.</w:t>
      </w:r>
    </w:p>
    <w:p w:rsidR="00553757" w:rsidRPr="00575D25" w:rsidRDefault="00553757"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 xml:space="preserve">Implemented a Continuous Delivery pipeline with </w:t>
      </w:r>
      <w:r w:rsidRPr="00575D25">
        <w:rPr>
          <w:rFonts w:asciiTheme="minorHAnsi" w:eastAsia="Times" w:hAnsiTheme="minorHAnsi" w:cstheme="minorHAnsi"/>
          <w:b/>
        </w:rPr>
        <w:t>Docker</w:t>
      </w:r>
      <w:r w:rsidRPr="00575D25">
        <w:rPr>
          <w:rFonts w:asciiTheme="minorHAnsi" w:eastAsia="Times" w:hAnsiTheme="minorHAnsi" w:cstheme="minorHAnsi"/>
        </w:rPr>
        <w:t xml:space="preserve">, </w:t>
      </w:r>
      <w:r w:rsidRPr="00575D25">
        <w:rPr>
          <w:rFonts w:asciiTheme="minorHAnsi" w:eastAsia="Times" w:hAnsiTheme="minorHAnsi" w:cstheme="minorHAnsi"/>
          <w:b/>
        </w:rPr>
        <w:t>Jenkins</w:t>
      </w:r>
      <w:r w:rsidRPr="00575D25">
        <w:rPr>
          <w:rFonts w:asciiTheme="minorHAnsi" w:eastAsia="Times" w:hAnsiTheme="minorHAnsi" w:cstheme="minorHAnsi"/>
        </w:rPr>
        <w:t xml:space="preserve"> and </w:t>
      </w:r>
      <w:r w:rsidRPr="00575D25">
        <w:rPr>
          <w:rFonts w:asciiTheme="minorHAnsi" w:eastAsia="Times" w:hAnsiTheme="minorHAnsi" w:cstheme="minorHAnsi"/>
          <w:b/>
        </w:rPr>
        <w:t>GitHub</w:t>
      </w:r>
      <w:r w:rsidRPr="00575D25">
        <w:rPr>
          <w:rFonts w:asciiTheme="minorHAnsi" w:eastAsia="Times" w:hAnsiTheme="minorHAnsi" w:cstheme="minorHAnsi"/>
        </w:rPr>
        <w:t xml:space="preserve"> and </w:t>
      </w:r>
      <w:r w:rsidRPr="00575D25">
        <w:rPr>
          <w:rFonts w:asciiTheme="minorHAnsi" w:eastAsia="Times" w:hAnsiTheme="minorHAnsi" w:cstheme="minorHAnsi"/>
          <w:b/>
        </w:rPr>
        <w:t>AWS.</w:t>
      </w:r>
    </w:p>
    <w:p w:rsidR="00CA38D5" w:rsidRPr="00575D25" w:rsidRDefault="00CA38D5"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 xml:space="preserve">Experienced in </w:t>
      </w:r>
      <w:r w:rsidRPr="00575D25">
        <w:rPr>
          <w:rFonts w:asciiTheme="minorHAnsi" w:eastAsia="Times" w:hAnsiTheme="minorHAnsi" w:cstheme="minorHAnsi"/>
          <w:b/>
        </w:rPr>
        <w:t>IBM WebSphere ESB</w:t>
      </w:r>
      <w:r w:rsidRPr="00575D25">
        <w:rPr>
          <w:rFonts w:asciiTheme="minorHAnsi" w:eastAsia="Times" w:hAnsiTheme="minorHAnsi" w:cstheme="minorHAnsi"/>
        </w:rPr>
        <w:t xml:space="preserve"> and </w:t>
      </w:r>
      <w:r w:rsidRPr="00575D25">
        <w:rPr>
          <w:rFonts w:asciiTheme="minorHAnsi" w:eastAsia="Times" w:hAnsiTheme="minorHAnsi" w:cstheme="minorHAnsi"/>
          <w:b/>
        </w:rPr>
        <w:t>Mule ESB</w:t>
      </w:r>
      <w:r w:rsidRPr="00575D25">
        <w:rPr>
          <w:rFonts w:asciiTheme="minorHAnsi" w:eastAsia="Times" w:hAnsiTheme="minorHAnsi" w:cstheme="minorHAnsi"/>
        </w:rPr>
        <w:t xml:space="preserve"> Enterprise Service Bus Technologies</w:t>
      </w:r>
      <w:r w:rsidR="00F04828" w:rsidRPr="00575D25">
        <w:rPr>
          <w:rFonts w:asciiTheme="minorHAnsi" w:eastAsia="Times" w:hAnsiTheme="minorHAnsi" w:cstheme="minorHAnsi"/>
        </w:rPr>
        <w:t>.</w:t>
      </w:r>
    </w:p>
    <w:p w:rsidR="00880618" w:rsidRPr="00575D25" w:rsidRDefault="00880618" w:rsidP="003868AC">
      <w:pPr>
        <w:widowControl w:val="0"/>
        <w:numPr>
          <w:ilvl w:val="0"/>
          <w:numId w:val="4"/>
        </w:numPr>
        <w:autoSpaceDE w:val="0"/>
        <w:autoSpaceDN w:val="0"/>
        <w:adjustRightInd w:val="0"/>
        <w:snapToGri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rPr>
        <w:t xml:space="preserve">Developed </w:t>
      </w:r>
      <w:r w:rsidRPr="00575D25">
        <w:rPr>
          <w:rFonts w:asciiTheme="minorHAnsi" w:hAnsiTheme="minorHAnsi" w:cstheme="minorHAnsi"/>
          <w:b/>
        </w:rPr>
        <w:t>MDBs</w:t>
      </w:r>
      <w:r w:rsidRPr="00575D25">
        <w:rPr>
          <w:rFonts w:asciiTheme="minorHAnsi" w:hAnsiTheme="minorHAnsi" w:cstheme="minorHAnsi"/>
        </w:rPr>
        <w:t xml:space="preserve"> for receiving and processing data from </w:t>
      </w:r>
      <w:r w:rsidRPr="00575D25">
        <w:rPr>
          <w:rFonts w:asciiTheme="minorHAnsi" w:hAnsiTheme="minorHAnsi" w:cstheme="minorHAnsi"/>
          <w:b/>
        </w:rPr>
        <w:t>WebSphere MQ series</w:t>
      </w:r>
      <w:r w:rsidRPr="00575D25">
        <w:rPr>
          <w:rFonts w:asciiTheme="minorHAnsi" w:hAnsiTheme="minorHAnsi" w:cstheme="minorHAnsi"/>
        </w:rPr>
        <w:t>.</w:t>
      </w:r>
    </w:p>
    <w:p w:rsidR="00617B82" w:rsidRPr="00575D25" w:rsidRDefault="00880618" w:rsidP="003868AC">
      <w:pPr>
        <w:widowControl w:val="0"/>
        <w:numPr>
          <w:ilvl w:val="0"/>
          <w:numId w:val="4"/>
        </w:numPr>
        <w:autoSpaceDE w:val="0"/>
        <w:autoSpaceDN w:val="0"/>
        <w:adjustRightInd w:val="0"/>
        <w:spacing w:after="0" w:line="240" w:lineRule="auto"/>
        <w:ind w:left="576" w:right="720"/>
        <w:jc w:val="both"/>
        <w:rPr>
          <w:rFonts w:asciiTheme="minorHAnsi" w:eastAsia="Times" w:hAnsiTheme="minorHAnsi" w:cstheme="minorHAnsi"/>
        </w:rPr>
      </w:pPr>
      <w:r w:rsidRPr="00575D25">
        <w:rPr>
          <w:rFonts w:asciiTheme="minorHAnsi" w:hAnsiTheme="minorHAnsi" w:cstheme="minorHAnsi"/>
          <w:color w:val="000000"/>
        </w:rPr>
        <w:t xml:space="preserve">Worked on </w:t>
      </w:r>
      <w:r w:rsidR="00924254" w:rsidRPr="00575D25">
        <w:rPr>
          <w:rFonts w:asciiTheme="minorHAnsi" w:hAnsiTheme="minorHAnsi" w:cstheme="minorHAnsi"/>
          <w:color w:val="000000"/>
        </w:rPr>
        <w:t>Smoke Test</w:t>
      </w:r>
      <w:r w:rsidRPr="00575D25">
        <w:rPr>
          <w:rFonts w:asciiTheme="minorHAnsi" w:hAnsiTheme="minorHAnsi" w:cstheme="minorHAnsi"/>
          <w:color w:val="000000"/>
        </w:rPr>
        <w:t>ing</w:t>
      </w:r>
      <w:r w:rsidR="00924254" w:rsidRPr="00575D25">
        <w:rPr>
          <w:rFonts w:asciiTheme="minorHAnsi" w:hAnsiTheme="minorHAnsi" w:cstheme="minorHAnsi"/>
          <w:color w:val="000000"/>
        </w:rPr>
        <w:t xml:space="preserve"> and Acceptance Testing with </w:t>
      </w:r>
      <w:r w:rsidR="00924254" w:rsidRPr="00575D25">
        <w:rPr>
          <w:rFonts w:asciiTheme="minorHAnsi" w:hAnsiTheme="minorHAnsi" w:cstheme="minorHAnsi"/>
          <w:b/>
          <w:color w:val="000000"/>
        </w:rPr>
        <w:t>Selenium</w:t>
      </w:r>
      <w:r w:rsidRPr="00575D25">
        <w:rPr>
          <w:rFonts w:asciiTheme="minorHAnsi" w:hAnsiTheme="minorHAnsi" w:cstheme="minorHAnsi"/>
          <w:color w:val="000000"/>
        </w:rPr>
        <w:t xml:space="preserve"> in multiple Java platforms and </w:t>
      </w:r>
      <w:r w:rsidRPr="00575D25">
        <w:rPr>
          <w:rFonts w:asciiTheme="minorHAnsi" w:eastAsia="Times" w:hAnsiTheme="minorHAnsi" w:cstheme="minorHAnsi"/>
        </w:rPr>
        <w:t xml:space="preserve">performed unit testing using </w:t>
      </w:r>
      <w:r w:rsidRPr="00575D25">
        <w:rPr>
          <w:rFonts w:asciiTheme="minorHAnsi" w:eastAsia="Times" w:hAnsiTheme="minorHAnsi" w:cstheme="minorHAnsi"/>
          <w:b/>
        </w:rPr>
        <w:t>JUnit</w:t>
      </w:r>
      <w:r w:rsidRPr="00575D25">
        <w:rPr>
          <w:rFonts w:asciiTheme="minorHAnsi" w:eastAsia="Times" w:hAnsiTheme="minorHAnsi" w:cstheme="minorHAnsi"/>
        </w:rPr>
        <w:t>.</w:t>
      </w:r>
    </w:p>
    <w:p w:rsidR="00617B82" w:rsidRPr="00575D25" w:rsidRDefault="00617B82" w:rsidP="003868AC">
      <w:pPr>
        <w:widowControl w:val="0"/>
        <w:numPr>
          <w:ilvl w:val="0"/>
          <w:numId w:val="4"/>
        </w:numPr>
        <w:autoSpaceDE w:val="0"/>
        <w:autoSpaceDN w:val="0"/>
        <w:adjustRightIn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 xml:space="preserve">Developed unit test cases using </w:t>
      </w:r>
      <w:r w:rsidRPr="00575D25">
        <w:rPr>
          <w:rFonts w:asciiTheme="minorHAnsi" w:eastAsia="Times" w:hAnsiTheme="minorHAnsi" w:cstheme="minorHAnsi"/>
          <w:b/>
        </w:rPr>
        <w:t>Mockito framework</w:t>
      </w:r>
      <w:r w:rsidRPr="00575D25">
        <w:rPr>
          <w:rFonts w:asciiTheme="minorHAnsi" w:eastAsia="Times" w:hAnsiTheme="minorHAnsi" w:cstheme="minorHAnsi"/>
        </w:rPr>
        <w:t xml:space="preserve"> for testing accuracy of code an</w:t>
      </w:r>
      <w:r w:rsidR="00E3128D" w:rsidRPr="00575D25">
        <w:rPr>
          <w:rFonts w:asciiTheme="minorHAnsi" w:eastAsia="Times" w:hAnsiTheme="minorHAnsi" w:cstheme="minorHAnsi"/>
        </w:rPr>
        <w:t xml:space="preserve">d logging is done using </w:t>
      </w:r>
      <w:r w:rsidRPr="00575D25">
        <w:rPr>
          <w:rFonts w:asciiTheme="minorHAnsi" w:eastAsia="Times" w:hAnsiTheme="minorHAnsi" w:cstheme="minorHAnsi"/>
          <w:b/>
        </w:rPr>
        <w:t>Log4j</w:t>
      </w:r>
      <w:r w:rsidRPr="00575D25">
        <w:rPr>
          <w:rFonts w:asciiTheme="minorHAnsi" w:eastAsia="Times" w:hAnsiTheme="minorHAnsi" w:cstheme="minorHAnsi"/>
        </w:rPr>
        <w:t>.</w:t>
      </w:r>
    </w:p>
    <w:p w:rsidR="00924254" w:rsidRPr="00575D25" w:rsidRDefault="00924254" w:rsidP="003868AC">
      <w:pPr>
        <w:numPr>
          <w:ilvl w:val="0"/>
          <w:numId w:val="4"/>
        </w:numPr>
        <w:shd w:val="clear" w:color="auto" w:fill="FFFFFF"/>
        <w:spacing w:after="0" w:line="240" w:lineRule="auto"/>
        <w:ind w:left="576" w:right="720"/>
        <w:jc w:val="both"/>
        <w:rPr>
          <w:rFonts w:asciiTheme="minorHAnsi" w:hAnsiTheme="minorHAnsi" w:cstheme="minorHAnsi"/>
          <w:color w:val="000000"/>
        </w:rPr>
      </w:pPr>
      <w:r w:rsidRPr="00575D25">
        <w:rPr>
          <w:rFonts w:asciiTheme="minorHAnsi" w:hAnsiTheme="minorHAnsi" w:cstheme="minorHAnsi"/>
          <w:color w:val="000000"/>
        </w:rPr>
        <w:t xml:space="preserve">Familiar with </w:t>
      </w:r>
      <w:r w:rsidRPr="00575D25">
        <w:rPr>
          <w:rFonts w:asciiTheme="minorHAnsi" w:hAnsiTheme="minorHAnsi" w:cstheme="minorHAnsi"/>
          <w:b/>
          <w:color w:val="000000"/>
        </w:rPr>
        <w:t>Cucumber, Selenium Web Driver, Selenium</w:t>
      </w:r>
      <w:r w:rsidRPr="00575D25">
        <w:rPr>
          <w:rFonts w:asciiTheme="minorHAnsi" w:hAnsiTheme="minorHAnsi" w:cstheme="minorHAnsi"/>
          <w:color w:val="000000"/>
        </w:rPr>
        <w:t xml:space="preserve"> commands and </w:t>
      </w:r>
      <w:r w:rsidRPr="00575D25">
        <w:rPr>
          <w:rFonts w:asciiTheme="minorHAnsi" w:hAnsiTheme="minorHAnsi" w:cstheme="minorHAnsi"/>
          <w:b/>
          <w:color w:val="000000"/>
        </w:rPr>
        <w:t>x-path</w:t>
      </w:r>
      <w:r w:rsidRPr="00575D25">
        <w:rPr>
          <w:rFonts w:asciiTheme="minorHAnsi" w:hAnsiTheme="minorHAnsi" w:cstheme="minorHAnsi"/>
          <w:color w:val="000000"/>
        </w:rPr>
        <w:t>.</w:t>
      </w:r>
    </w:p>
    <w:p w:rsidR="00687B06" w:rsidRPr="00575D25" w:rsidRDefault="00924254" w:rsidP="003868AC">
      <w:pPr>
        <w:widowControl w:val="0"/>
        <w:numPr>
          <w:ilvl w:val="0"/>
          <w:numId w:val="4"/>
        </w:numPr>
        <w:autoSpaceDE w:val="0"/>
        <w:autoSpaceDN w:val="0"/>
        <w:adjustRightIn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 xml:space="preserve">Created tables and worked on </w:t>
      </w:r>
      <w:r w:rsidRPr="00575D25">
        <w:rPr>
          <w:rFonts w:asciiTheme="minorHAnsi" w:eastAsia="Times" w:hAnsiTheme="minorHAnsi" w:cstheme="minorHAnsi"/>
          <w:b/>
        </w:rPr>
        <w:t>SQL</w:t>
      </w:r>
      <w:r w:rsidRPr="00575D25">
        <w:rPr>
          <w:rFonts w:asciiTheme="minorHAnsi" w:eastAsia="Times" w:hAnsiTheme="minorHAnsi" w:cstheme="minorHAnsi"/>
        </w:rPr>
        <w:t xml:space="preserve"> and </w:t>
      </w:r>
      <w:r w:rsidRPr="00575D25">
        <w:rPr>
          <w:rFonts w:asciiTheme="minorHAnsi" w:eastAsia="Times" w:hAnsiTheme="minorHAnsi" w:cstheme="minorHAnsi"/>
          <w:b/>
        </w:rPr>
        <w:t>PL/SQL</w:t>
      </w:r>
      <w:r w:rsidRPr="00575D25">
        <w:rPr>
          <w:rFonts w:asciiTheme="minorHAnsi" w:eastAsia="Times" w:hAnsiTheme="minorHAnsi" w:cstheme="minorHAnsi"/>
        </w:rPr>
        <w:t xml:space="preserve"> to write Stored Procedures functions, Triggers, views and packages for complex Inserts and updates in the database.</w:t>
      </w:r>
    </w:p>
    <w:p w:rsidR="00687B06" w:rsidRPr="00575D25" w:rsidRDefault="00687B06" w:rsidP="003868AC">
      <w:pPr>
        <w:widowControl w:val="0"/>
        <w:numPr>
          <w:ilvl w:val="0"/>
          <w:numId w:val="4"/>
        </w:numPr>
        <w:autoSpaceDE w:val="0"/>
        <w:autoSpaceDN w:val="0"/>
        <w:adjustRightIn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 xml:space="preserve">Efficiently handled periodic exporting of SQL data into </w:t>
      </w:r>
      <w:r w:rsidRPr="00575D25">
        <w:rPr>
          <w:rFonts w:asciiTheme="minorHAnsi" w:eastAsia="Times" w:hAnsiTheme="minorHAnsi" w:cstheme="minorHAnsi"/>
          <w:b/>
        </w:rPr>
        <w:t>Elastic search</w:t>
      </w:r>
      <w:r w:rsidRPr="00575D25">
        <w:rPr>
          <w:rFonts w:asciiTheme="minorHAnsi" w:eastAsia="Times" w:hAnsiTheme="minorHAnsi" w:cstheme="minorHAnsi"/>
        </w:rPr>
        <w:t>.</w:t>
      </w:r>
    </w:p>
    <w:p w:rsidR="00924254" w:rsidRPr="00575D25" w:rsidRDefault="00C40E53" w:rsidP="003868AC">
      <w:pPr>
        <w:widowControl w:val="0"/>
        <w:numPr>
          <w:ilvl w:val="0"/>
          <w:numId w:val="4"/>
        </w:numPr>
        <w:autoSpaceDE w:val="0"/>
        <w:autoSpaceDN w:val="0"/>
        <w:adjustRightInd w:val="0"/>
        <w:spacing w:after="0" w:line="240" w:lineRule="auto"/>
        <w:ind w:left="576" w:right="720"/>
        <w:jc w:val="both"/>
        <w:rPr>
          <w:rFonts w:asciiTheme="minorHAnsi" w:eastAsia="Times" w:hAnsiTheme="minorHAnsi" w:cstheme="minorHAnsi"/>
        </w:rPr>
      </w:pPr>
      <w:r w:rsidRPr="00575D25">
        <w:rPr>
          <w:rFonts w:asciiTheme="minorHAnsi" w:eastAsia="Times" w:hAnsiTheme="minorHAnsi" w:cstheme="minorHAnsi"/>
        </w:rPr>
        <w:t xml:space="preserve">Wrote services to store and retrieve user data from the </w:t>
      </w:r>
      <w:r w:rsidRPr="00575D25">
        <w:rPr>
          <w:rFonts w:asciiTheme="minorHAnsi" w:eastAsia="Times" w:hAnsiTheme="minorHAnsi" w:cstheme="minorHAnsi"/>
          <w:b/>
        </w:rPr>
        <w:t>MongoDB</w:t>
      </w:r>
      <w:r w:rsidRPr="00575D25">
        <w:rPr>
          <w:rFonts w:asciiTheme="minorHAnsi" w:eastAsia="Times" w:hAnsiTheme="minorHAnsi" w:cstheme="minorHAnsi"/>
        </w:rPr>
        <w:t xml:space="preserve"> for the application on devices</w:t>
      </w:r>
      <w:r w:rsidR="00924254" w:rsidRPr="00575D25">
        <w:rPr>
          <w:rFonts w:asciiTheme="minorHAnsi" w:eastAsia="Times" w:hAnsiTheme="minorHAnsi" w:cstheme="minorHAnsi"/>
        </w:rPr>
        <w:t> </w:t>
      </w:r>
    </w:p>
    <w:p w:rsidR="00924254" w:rsidRPr="00575D25" w:rsidRDefault="00924254" w:rsidP="003868AC">
      <w:pPr>
        <w:pStyle w:val="ListParagraph"/>
        <w:numPr>
          <w:ilvl w:val="0"/>
          <w:numId w:val="4"/>
        </w:numPr>
        <w:tabs>
          <w:tab w:val="left" w:pos="360"/>
          <w:tab w:val="left" w:pos="1080"/>
        </w:tabs>
        <w:suppressAutoHyphens/>
        <w:spacing w:after="0" w:line="240" w:lineRule="auto"/>
        <w:ind w:left="576" w:right="720"/>
        <w:jc w:val="both"/>
        <w:rPr>
          <w:rFonts w:asciiTheme="minorHAnsi" w:hAnsiTheme="minorHAnsi" w:cstheme="minorHAnsi"/>
        </w:rPr>
      </w:pPr>
      <w:r w:rsidRPr="00575D25">
        <w:rPr>
          <w:rFonts w:asciiTheme="minorHAnsi" w:hAnsiTheme="minorHAnsi" w:cstheme="minorHAnsi"/>
        </w:rPr>
        <w:t xml:space="preserve">    Used </w:t>
      </w:r>
      <w:r w:rsidRPr="00575D25">
        <w:rPr>
          <w:rFonts w:asciiTheme="minorHAnsi" w:hAnsiTheme="minorHAnsi" w:cstheme="minorHAnsi"/>
          <w:b/>
        </w:rPr>
        <w:t xml:space="preserve">JIRA </w:t>
      </w:r>
      <w:r w:rsidRPr="00575D25">
        <w:rPr>
          <w:rFonts w:asciiTheme="minorHAnsi" w:hAnsiTheme="minorHAnsi" w:cstheme="minorHAnsi"/>
        </w:rPr>
        <w:t>to assign, track, report and audit the issues in the application.</w:t>
      </w:r>
    </w:p>
    <w:p w:rsidR="00880618" w:rsidRPr="00575D25" w:rsidRDefault="00880618" w:rsidP="000164E7">
      <w:pPr>
        <w:pStyle w:val="ListParagraph"/>
        <w:tabs>
          <w:tab w:val="left" w:pos="360"/>
          <w:tab w:val="left" w:pos="1080"/>
        </w:tabs>
        <w:suppressAutoHyphens/>
        <w:spacing w:after="0" w:line="240" w:lineRule="auto"/>
        <w:ind w:left="576" w:right="720"/>
        <w:jc w:val="both"/>
        <w:rPr>
          <w:rFonts w:asciiTheme="minorHAnsi" w:hAnsiTheme="minorHAnsi" w:cstheme="minorHAnsi"/>
        </w:rPr>
      </w:pPr>
    </w:p>
    <w:p w:rsidR="00924254" w:rsidRPr="00575D25" w:rsidRDefault="00924254" w:rsidP="000164E7">
      <w:pPr>
        <w:pStyle w:val="DefaultText"/>
        <w:ind w:right="720"/>
        <w:jc w:val="both"/>
        <w:rPr>
          <w:rFonts w:asciiTheme="minorHAnsi" w:hAnsiTheme="minorHAnsi" w:cstheme="minorHAnsi"/>
          <w:sz w:val="22"/>
          <w:szCs w:val="22"/>
          <w:lang w:val="en-GB"/>
        </w:rPr>
      </w:pPr>
      <w:r w:rsidRPr="00575D25">
        <w:rPr>
          <w:rFonts w:asciiTheme="minorHAnsi" w:hAnsiTheme="minorHAnsi" w:cstheme="minorHAnsi"/>
          <w:b/>
          <w:bCs/>
          <w:sz w:val="22"/>
          <w:szCs w:val="22"/>
        </w:rPr>
        <w:t xml:space="preserve">Environment: </w:t>
      </w:r>
      <w:r w:rsidRPr="00575D25">
        <w:rPr>
          <w:rFonts w:asciiTheme="minorHAnsi" w:hAnsiTheme="minorHAnsi" w:cstheme="minorHAnsi"/>
          <w:sz w:val="22"/>
          <w:szCs w:val="22"/>
          <w:lang w:val="en-GB"/>
        </w:rPr>
        <w:t xml:space="preserve">J2EE, Spring framework, </w:t>
      </w:r>
      <w:r w:rsidR="00C34954" w:rsidRPr="00575D25">
        <w:rPr>
          <w:rFonts w:asciiTheme="minorHAnsi" w:hAnsiTheme="minorHAnsi" w:cstheme="minorHAnsi"/>
          <w:sz w:val="22"/>
          <w:szCs w:val="22"/>
          <w:lang w:val="en-GB"/>
        </w:rPr>
        <w:t xml:space="preserve">Agile Scrum, </w:t>
      </w:r>
      <w:r w:rsidRPr="00575D25">
        <w:rPr>
          <w:rFonts w:asciiTheme="minorHAnsi" w:hAnsiTheme="minorHAnsi" w:cstheme="minorHAnsi"/>
          <w:sz w:val="22"/>
          <w:szCs w:val="22"/>
          <w:lang w:val="en-GB"/>
        </w:rPr>
        <w:t>Spring MVC,</w:t>
      </w:r>
      <w:r w:rsidR="00880618" w:rsidRPr="00575D25">
        <w:rPr>
          <w:rFonts w:asciiTheme="minorHAnsi" w:hAnsiTheme="minorHAnsi" w:cstheme="minorHAnsi"/>
          <w:sz w:val="22"/>
          <w:szCs w:val="22"/>
          <w:lang w:val="en-GB"/>
        </w:rPr>
        <w:t xml:space="preserve"> Spring Security,</w:t>
      </w:r>
      <w:r w:rsidRPr="00575D25">
        <w:rPr>
          <w:rFonts w:asciiTheme="minorHAnsi" w:hAnsiTheme="minorHAnsi" w:cstheme="minorHAnsi"/>
          <w:sz w:val="22"/>
          <w:szCs w:val="22"/>
          <w:lang w:val="en-GB"/>
        </w:rPr>
        <w:t xml:space="preserve"> </w:t>
      </w:r>
      <w:r w:rsidR="005561D8" w:rsidRPr="00575D25">
        <w:rPr>
          <w:rFonts w:asciiTheme="minorHAnsi" w:hAnsiTheme="minorHAnsi" w:cstheme="minorHAnsi"/>
          <w:sz w:val="22"/>
          <w:szCs w:val="22"/>
          <w:lang w:val="en-GB"/>
        </w:rPr>
        <w:t xml:space="preserve">Spring Boot, </w:t>
      </w:r>
      <w:r w:rsidRPr="00575D25">
        <w:rPr>
          <w:rFonts w:asciiTheme="minorHAnsi" w:hAnsiTheme="minorHAnsi" w:cstheme="minorHAnsi"/>
          <w:sz w:val="22"/>
          <w:szCs w:val="22"/>
          <w:lang w:val="en-GB"/>
        </w:rPr>
        <w:t>Spring</w:t>
      </w:r>
      <w:r w:rsidR="00880618" w:rsidRPr="00575D25">
        <w:rPr>
          <w:rFonts w:asciiTheme="minorHAnsi" w:hAnsiTheme="minorHAnsi" w:cstheme="minorHAnsi"/>
          <w:sz w:val="22"/>
          <w:szCs w:val="22"/>
          <w:lang w:val="en-GB"/>
        </w:rPr>
        <w:t xml:space="preserve"> quartz, Drools, </w:t>
      </w:r>
      <w:r w:rsidR="00F04828" w:rsidRPr="00575D25">
        <w:rPr>
          <w:rFonts w:asciiTheme="minorHAnsi" w:hAnsiTheme="minorHAnsi" w:cstheme="minorHAnsi"/>
          <w:sz w:val="22"/>
          <w:szCs w:val="22"/>
          <w:lang w:val="en-GB"/>
        </w:rPr>
        <w:t>Jira, JDK</w:t>
      </w:r>
      <w:r w:rsidR="00880618" w:rsidRPr="00575D25">
        <w:rPr>
          <w:rFonts w:asciiTheme="minorHAnsi" w:hAnsiTheme="minorHAnsi" w:cstheme="minorHAnsi"/>
          <w:sz w:val="22"/>
          <w:szCs w:val="22"/>
          <w:lang w:val="en-GB"/>
        </w:rPr>
        <w:t xml:space="preserve"> 1.8/1.</w:t>
      </w:r>
      <w:r w:rsidR="00F04828" w:rsidRPr="00575D25">
        <w:rPr>
          <w:rFonts w:asciiTheme="minorHAnsi" w:hAnsiTheme="minorHAnsi" w:cstheme="minorHAnsi"/>
          <w:sz w:val="22"/>
          <w:szCs w:val="22"/>
          <w:lang w:val="en-GB"/>
        </w:rPr>
        <w:t>7, Hibernate</w:t>
      </w:r>
      <w:r w:rsidR="00CF1F49" w:rsidRPr="00575D25">
        <w:rPr>
          <w:rFonts w:asciiTheme="minorHAnsi" w:hAnsiTheme="minorHAnsi" w:cstheme="minorHAnsi"/>
          <w:sz w:val="22"/>
          <w:szCs w:val="22"/>
          <w:lang w:val="en-GB"/>
        </w:rPr>
        <w:t xml:space="preserve"> 4.x, JSON, JSF,</w:t>
      </w:r>
      <w:r w:rsidRPr="00575D25">
        <w:rPr>
          <w:rFonts w:asciiTheme="minorHAnsi" w:hAnsiTheme="minorHAnsi" w:cstheme="minorHAnsi"/>
          <w:sz w:val="22"/>
          <w:szCs w:val="22"/>
          <w:lang w:val="en-GB"/>
        </w:rPr>
        <w:t xml:space="preserve"> AJAX, Web </w:t>
      </w:r>
      <w:r w:rsidR="00766677" w:rsidRPr="00575D25">
        <w:rPr>
          <w:rFonts w:asciiTheme="minorHAnsi" w:hAnsiTheme="minorHAnsi" w:cstheme="minorHAnsi"/>
          <w:sz w:val="22"/>
          <w:szCs w:val="22"/>
          <w:lang w:val="en-GB"/>
        </w:rPr>
        <w:t>services,</w:t>
      </w:r>
      <w:r w:rsidR="00282C4F" w:rsidRPr="00575D25">
        <w:rPr>
          <w:rFonts w:asciiTheme="minorHAnsi" w:hAnsiTheme="minorHAnsi" w:cstheme="minorHAnsi"/>
          <w:sz w:val="22"/>
          <w:szCs w:val="22"/>
          <w:lang w:val="en-GB"/>
        </w:rPr>
        <w:t xml:space="preserve"> </w:t>
      </w:r>
      <w:r w:rsidR="00F67587" w:rsidRPr="00575D25">
        <w:rPr>
          <w:rFonts w:asciiTheme="minorHAnsi" w:hAnsiTheme="minorHAnsi" w:cstheme="minorHAnsi"/>
          <w:sz w:val="22"/>
          <w:szCs w:val="22"/>
          <w:lang w:val="en-GB"/>
        </w:rPr>
        <w:t xml:space="preserve">Swagger, </w:t>
      </w:r>
      <w:r w:rsidR="005C3716" w:rsidRPr="00575D25">
        <w:rPr>
          <w:rFonts w:asciiTheme="minorHAnsi" w:hAnsiTheme="minorHAnsi" w:cstheme="minorHAnsi"/>
          <w:sz w:val="22"/>
          <w:szCs w:val="22"/>
          <w:lang w:val="en-GB"/>
        </w:rPr>
        <w:t xml:space="preserve">POSTMAN, </w:t>
      </w:r>
      <w:r w:rsidR="00282C4F" w:rsidRPr="00575D25">
        <w:rPr>
          <w:rFonts w:asciiTheme="minorHAnsi" w:hAnsiTheme="minorHAnsi" w:cstheme="minorHAnsi"/>
          <w:sz w:val="22"/>
          <w:szCs w:val="22"/>
          <w:lang w:val="en-GB"/>
        </w:rPr>
        <w:t>OAuth 2.0,</w:t>
      </w:r>
      <w:r w:rsidRPr="00575D25">
        <w:rPr>
          <w:rFonts w:asciiTheme="minorHAnsi" w:hAnsiTheme="minorHAnsi" w:cstheme="minorHAnsi"/>
          <w:sz w:val="22"/>
          <w:szCs w:val="22"/>
          <w:lang w:val="en-GB"/>
        </w:rPr>
        <w:t xml:space="preserve"> </w:t>
      </w:r>
      <w:r w:rsidR="00766677" w:rsidRPr="00575D25">
        <w:rPr>
          <w:rFonts w:asciiTheme="minorHAnsi" w:hAnsiTheme="minorHAnsi" w:cstheme="minorHAnsi"/>
          <w:sz w:val="22"/>
          <w:szCs w:val="22"/>
          <w:lang w:val="en-GB"/>
        </w:rPr>
        <w:t>EJB, JMS</w:t>
      </w:r>
      <w:r w:rsidRPr="00575D25">
        <w:rPr>
          <w:rFonts w:asciiTheme="minorHAnsi" w:hAnsiTheme="minorHAnsi" w:cstheme="minorHAnsi"/>
          <w:sz w:val="22"/>
          <w:szCs w:val="22"/>
          <w:lang w:val="en-GB"/>
        </w:rPr>
        <w:t>,</w:t>
      </w:r>
      <w:r w:rsidR="00766677" w:rsidRPr="00575D25">
        <w:rPr>
          <w:rFonts w:asciiTheme="minorHAnsi" w:hAnsiTheme="minorHAnsi" w:cstheme="minorHAnsi"/>
          <w:sz w:val="22"/>
          <w:szCs w:val="22"/>
          <w:lang w:val="en-GB"/>
        </w:rPr>
        <w:t xml:space="preserve"> </w:t>
      </w:r>
      <w:r w:rsidR="0090611C" w:rsidRPr="00575D25">
        <w:rPr>
          <w:rFonts w:asciiTheme="minorHAnsi" w:hAnsiTheme="minorHAnsi" w:cstheme="minorHAnsi"/>
          <w:sz w:val="22"/>
          <w:szCs w:val="22"/>
          <w:lang w:val="en-GB"/>
        </w:rPr>
        <w:t xml:space="preserve">Mule ESB, </w:t>
      </w:r>
      <w:r w:rsidRPr="00575D25">
        <w:rPr>
          <w:rFonts w:asciiTheme="minorHAnsi" w:hAnsiTheme="minorHAnsi" w:cstheme="minorHAnsi"/>
          <w:color w:val="000000"/>
          <w:sz w:val="22"/>
          <w:szCs w:val="22"/>
        </w:rPr>
        <w:t xml:space="preserve">Cucumber, </w:t>
      </w:r>
      <w:r w:rsidR="00DC45A7" w:rsidRPr="00575D25">
        <w:rPr>
          <w:rFonts w:asciiTheme="minorHAnsi" w:hAnsiTheme="minorHAnsi" w:cstheme="minorHAnsi"/>
          <w:color w:val="000000"/>
          <w:sz w:val="22"/>
          <w:szCs w:val="22"/>
        </w:rPr>
        <w:t>Selenium, SOAP</w:t>
      </w:r>
      <w:r w:rsidRPr="00575D25">
        <w:rPr>
          <w:rFonts w:asciiTheme="minorHAnsi" w:hAnsiTheme="minorHAnsi" w:cstheme="minorHAnsi"/>
          <w:sz w:val="22"/>
          <w:szCs w:val="22"/>
          <w:lang w:val="en-GB"/>
        </w:rPr>
        <w:t>, Angular JS</w:t>
      </w:r>
      <w:r w:rsidR="00880618" w:rsidRPr="00575D25">
        <w:rPr>
          <w:rFonts w:asciiTheme="minorHAnsi" w:hAnsiTheme="minorHAnsi" w:cstheme="minorHAnsi"/>
          <w:sz w:val="22"/>
          <w:szCs w:val="22"/>
          <w:lang w:val="en-GB"/>
        </w:rPr>
        <w:t>,</w:t>
      </w:r>
      <w:r w:rsidR="00AF4FC2" w:rsidRPr="00575D25">
        <w:rPr>
          <w:rFonts w:asciiTheme="minorHAnsi" w:hAnsiTheme="minorHAnsi" w:cstheme="minorHAnsi"/>
          <w:sz w:val="22"/>
          <w:szCs w:val="22"/>
          <w:lang w:val="en-GB"/>
        </w:rPr>
        <w:t xml:space="preserve"> Ember.js,</w:t>
      </w:r>
      <w:r w:rsidRPr="00575D25">
        <w:rPr>
          <w:rFonts w:asciiTheme="minorHAnsi" w:hAnsiTheme="minorHAnsi" w:cstheme="minorHAnsi"/>
          <w:sz w:val="22"/>
          <w:szCs w:val="22"/>
          <w:lang w:val="en-GB"/>
        </w:rPr>
        <w:t xml:space="preserve"> XML, Java Beans, </w:t>
      </w:r>
      <w:r w:rsidR="007C0F64" w:rsidRPr="00575D25">
        <w:rPr>
          <w:rFonts w:asciiTheme="minorHAnsi" w:hAnsiTheme="minorHAnsi" w:cstheme="minorHAnsi"/>
          <w:sz w:val="22"/>
          <w:szCs w:val="22"/>
          <w:lang w:val="en-GB"/>
        </w:rPr>
        <w:t>XStream, SOA</w:t>
      </w:r>
      <w:r w:rsidRPr="00575D25">
        <w:rPr>
          <w:rFonts w:asciiTheme="minorHAnsi" w:hAnsiTheme="minorHAnsi" w:cstheme="minorHAnsi"/>
          <w:sz w:val="22"/>
          <w:szCs w:val="22"/>
          <w:lang w:val="en-GB"/>
        </w:rPr>
        <w:t>,</w:t>
      </w:r>
      <w:r w:rsidR="004D6E17">
        <w:rPr>
          <w:rFonts w:asciiTheme="minorHAnsi" w:hAnsiTheme="minorHAnsi" w:cstheme="minorHAnsi"/>
          <w:sz w:val="22"/>
          <w:szCs w:val="22"/>
          <w:lang w:val="en-GB"/>
        </w:rPr>
        <w:t xml:space="preserve"> SCALA, </w:t>
      </w:r>
      <w:r w:rsidRPr="00575D25">
        <w:rPr>
          <w:rFonts w:asciiTheme="minorHAnsi" w:hAnsiTheme="minorHAnsi" w:cstheme="minorHAnsi"/>
          <w:sz w:val="22"/>
          <w:szCs w:val="22"/>
          <w:lang w:val="en-GB"/>
        </w:rPr>
        <w:t>WSDL,JAXB,JSON, Apache POI, JavaScript, Oracle 11g, IBM RAD</w:t>
      </w:r>
      <w:r w:rsidR="00880618" w:rsidRPr="00575D25">
        <w:rPr>
          <w:rFonts w:asciiTheme="minorHAnsi" w:hAnsiTheme="minorHAnsi" w:cstheme="minorHAnsi"/>
          <w:sz w:val="22"/>
          <w:szCs w:val="22"/>
          <w:lang w:val="en-GB"/>
        </w:rPr>
        <w:t>, Web Sphere MQ</w:t>
      </w:r>
      <w:r w:rsidRPr="00575D25">
        <w:rPr>
          <w:rFonts w:asciiTheme="minorHAnsi" w:hAnsiTheme="minorHAnsi" w:cstheme="minorHAnsi"/>
          <w:sz w:val="22"/>
          <w:szCs w:val="22"/>
          <w:lang w:val="en-GB"/>
        </w:rPr>
        <w:t xml:space="preserve">, Agile Methodology, </w:t>
      </w:r>
      <w:r w:rsidR="00880618" w:rsidRPr="00575D25">
        <w:rPr>
          <w:rFonts w:asciiTheme="minorHAnsi" w:hAnsiTheme="minorHAnsi" w:cstheme="minorHAnsi"/>
          <w:sz w:val="22"/>
          <w:szCs w:val="22"/>
          <w:lang w:val="en-GB"/>
        </w:rPr>
        <w:t xml:space="preserve">SQL,  PL/SQL, </w:t>
      </w:r>
      <w:r w:rsidR="00687B06" w:rsidRPr="00575D25">
        <w:rPr>
          <w:rFonts w:asciiTheme="minorHAnsi" w:hAnsiTheme="minorHAnsi" w:cstheme="minorHAnsi"/>
          <w:sz w:val="22"/>
          <w:szCs w:val="22"/>
          <w:lang w:val="en-GB"/>
        </w:rPr>
        <w:t>Elastic Search,</w:t>
      </w:r>
      <w:r w:rsidR="001B0DAC" w:rsidRPr="00575D25">
        <w:rPr>
          <w:rFonts w:asciiTheme="minorHAnsi" w:hAnsiTheme="minorHAnsi" w:cstheme="minorHAnsi"/>
          <w:sz w:val="22"/>
          <w:szCs w:val="22"/>
          <w:lang w:val="en-GB"/>
        </w:rPr>
        <w:t xml:space="preserve"> Apache Kafka,</w:t>
      </w:r>
      <w:r w:rsidR="00687B06" w:rsidRPr="00575D25">
        <w:rPr>
          <w:rFonts w:asciiTheme="minorHAnsi" w:hAnsiTheme="minorHAnsi" w:cstheme="minorHAnsi"/>
          <w:sz w:val="22"/>
          <w:szCs w:val="22"/>
          <w:lang w:val="en-GB"/>
        </w:rPr>
        <w:t xml:space="preserve"> </w:t>
      </w:r>
      <w:r w:rsidRPr="00575D25">
        <w:rPr>
          <w:rFonts w:asciiTheme="minorHAnsi" w:hAnsiTheme="minorHAnsi" w:cstheme="minorHAnsi"/>
          <w:sz w:val="22"/>
          <w:szCs w:val="22"/>
          <w:lang w:val="en-GB"/>
        </w:rPr>
        <w:t xml:space="preserve">Mongo DB, Design Patterns, </w:t>
      </w:r>
      <w:r w:rsidR="00880618" w:rsidRPr="00575D25">
        <w:rPr>
          <w:rFonts w:asciiTheme="minorHAnsi" w:hAnsiTheme="minorHAnsi" w:cstheme="minorHAnsi"/>
          <w:sz w:val="22"/>
          <w:szCs w:val="22"/>
          <w:lang w:val="en-GB"/>
        </w:rPr>
        <w:t>Apache Maven</w:t>
      </w:r>
      <w:r w:rsidRPr="00575D25">
        <w:rPr>
          <w:rFonts w:asciiTheme="minorHAnsi" w:hAnsiTheme="minorHAnsi" w:cstheme="minorHAnsi"/>
          <w:sz w:val="22"/>
          <w:szCs w:val="22"/>
          <w:lang w:val="en-GB"/>
        </w:rPr>
        <w:t xml:space="preserve"> ,</w:t>
      </w:r>
      <w:r w:rsidR="00DC45A7" w:rsidRPr="00575D25">
        <w:rPr>
          <w:rFonts w:asciiTheme="minorHAnsi" w:hAnsiTheme="minorHAnsi" w:cstheme="minorHAnsi"/>
          <w:sz w:val="22"/>
          <w:szCs w:val="22"/>
          <w:lang w:val="en-GB"/>
        </w:rPr>
        <w:t xml:space="preserve"> Mesos,</w:t>
      </w:r>
      <w:r w:rsidRPr="00575D25">
        <w:rPr>
          <w:rFonts w:asciiTheme="minorHAnsi" w:hAnsiTheme="minorHAnsi" w:cstheme="minorHAnsi"/>
          <w:sz w:val="22"/>
          <w:szCs w:val="22"/>
          <w:lang w:val="en-GB"/>
        </w:rPr>
        <w:t xml:space="preserve"> </w:t>
      </w:r>
      <w:r w:rsidR="00E3128D" w:rsidRPr="00575D25">
        <w:rPr>
          <w:rFonts w:asciiTheme="minorHAnsi" w:hAnsiTheme="minorHAnsi" w:cstheme="minorHAnsi"/>
          <w:sz w:val="22"/>
          <w:szCs w:val="22"/>
          <w:lang w:val="en-GB"/>
        </w:rPr>
        <w:t>Mockito framework(JUNIT)</w:t>
      </w:r>
      <w:r w:rsidRPr="00575D25">
        <w:rPr>
          <w:rFonts w:asciiTheme="minorHAnsi" w:hAnsiTheme="minorHAnsi" w:cstheme="minorHAnsi"/>
          <w:sz w:val="22"/>
          <w:szCs w:val="22"/>
          <w:lang w:val="en-GB"/>
        </w:rPr>
        <w:t>, Html Unit, XSLT, HTML/DHTML.</w:t>
      </w:r>
    </w:p>
    <w:p w:rsidR="00DA73CA" w:rsidRPr="00575D25" w:rsidRDefault="00DA73CA" w:rsidP="000164E7">
      <w:pPr>
        <w:pStyle w:val="DefaultText"/>
        <w:ind w:right="720"/>
        <w:jc w:val="both"/>
        <w:rPr>
          <w:rFonts w:asciiTheme="minorHAnsi" w:hAnsiTheme="minorHAnsi" w:cstheme="minorHAnsi"/>
          <w:sz w:val="22"/>
          <w:szCs w:val="22"/>
          <w:lang w:val="en-GB"/>
        </w:rPr>
      </w:pPr>
    </w:p>
    <w:p w:rsidR="00DA73CA" w:rsidRPr="00575D25" w:rsidRDefault="00DA73CA" w:rsidP="000164E7">
      <w:p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b/>
          <w:bCs/>
        </w:rPr>
        <w:t>Citigroup</w:t>
      </w:r>
      <w:r w:rsidRPr="00575D25">
        <w:rPr>
          <w:rFonts w:asciiTheme="minorHAnsi" w:hAnsiTheme="minorHAnsi" w:cstheme="minorHAnsi"/>
          <w:b/>
        </w:rPr>
        <w:t>, Township of Warren, NJ</w:t>
      </w:r>
    </w:p>
    <w:p w:rsidR="00DA73CA" w:rsidRPr="00575D25" w:rsidRDefault="00DA73CA" w:rsidP="000164E7">
      <w:pPr>
        <w:autoSpaceDE w:val="0"/>
        <w:autoSpaceDN w:val="0"/>
        <w:adjustRightInd w:val="0"/>
        <w:spacing w:after="0" w:line="240" w:lineRule="auto"/>
        <w:ind w:right="720"/>
        <w:jc w:val="both"/>
        <w:rPr>
          <w:rFonts w:asciiTheme="minorHAnsi" w:hAnsiTheme="minorHAnsi" w:cstheme="minorHAnsi"/>
          <w:b/>
          <w:bCs/>
        </w:rPr>
      </w:pPr>
      <w:r w:rsidRPr="00575D25">
        <w:rPr>
          <w:rFonts w:asciiTheme="minorHAnsi" w:hAnsiTheme="minorHAnsi" w:cstheme="minorHAnsi"/>
          <w:b/>
          <w:bCs/>
        </w:rPr>
        <w:t>Java</w:t>
      </w:r>
      <w:r w:rsidR="00F5427D" w:rsidRPr="00575D25">
        <w:rPr>
          <w:rFonts w:asciiTheme="minorHAnsi" w:hAnsiTheme="minorHAnsi" w:cstheme="minorHAnsi"/>
          <w:b/>
          <w:bCs/>
        </w:rPr>
        <w:t xml:space="preserve">/J2EE Full </w:t>
      </w:r>
      <w:r w:rsidR="00F04828" w:rsidRPr="00575D25">
        <w:rPr>
          <w:rFonts w:asciiTheme="minorHAnsi" w:hAnsiTheme="minorHAnsi" w:cstheme="minorHAnsi"/>
          <w:b/>
          <w:bCs/>
        </w:rPr>
        <w:t>Stack</w:t>
      </w:r>
      <w:r w:rsidRPr="00575D25">
        <w:rPr>
          <w:rFonts w:asciiTheme="minorHAnsi" w:hAnsiTheme="minorHAnsi" w:cstheme="minorHAnsi"/>
          <w:b/>
          <w:bCs/>
        </w:rPr>
        <w:t xml:space="preserve"> Developer | </w:t>
      </w:r>
      <w:r w:rsidR="000443C1" w:rsidRPr="00575D25">
        <w:rPr>
          <w:rFonts w:asciiTheme="minorHAnsi" w:hAnsiTheme="minorHAnsi" w:cstheme="minorHAnsi"/>
          <w:b/>
          <w:bCs/>
        </w:rPr>
        <w:t>Sep</w:t>
      </w:r>
      <w:r w:rsidR="00F87241" w:rsidRPr="00575D25">
        <w:rPr>
          <w:rFonts w:asciiTheme="minorHAnsi" w:hAnsiTheme="minorHAnsi" w:cstheme="minorHAnsi"/>
          <w:b/>
          <w:bCs/>
        </w:rPr>
        <w:t xml:space="preserve"> 2014- </w:t>
      </w:r>
      <w:r w:rsidR="000443C1" w:rsidRPr="00575D25">
        <w:rPr>
          <w:rFonts w:asciiTheme="minorHAnsi" w:hAnsiTheme="minorHAnsi" w:cstheme="minorHAnsi"/>
          <w:b/>
          <w:bCs/>
        </w:rPr>
        <w:t>Feb</w:t>
      </w:r>
      <w:r w:rsidR="00F87241" w:rsidRPr="00575D25">
        <w:rPr>
          <w:rFonts w:asciiTheme="minorHAnsi" w:hAnsiTheme="minorHAnsi" w:cstheme="minorHAnsi"/>
          <w:b/>
          <w:bCs/>
        </w:rPr>
        <w:t xml:space="preserve"> 201</w:t>
      </w:r>
      <w:r w:rsidR="000443C1" w:rsidRPr="00575D25">
        <w:rPr>
          <w:rFonts w:asciiTheme="minorHAnsi" w:hAnsiTheme="minorHAnsi" w:cstheme="minorHAnsi"/>
          <w:b/>
          <w:bCs/>
        </w:rPr>
        <w:t>6</w:t>
      </w:r>
    </w:p>
    <w:p w:rsidR="00DA73CA" w:rsidRPr="00575D25" w:rsidRDefault="00DA73CA" w:rsidP="000164E7">
      <w:pPr>
        <w:autoSpaceDE w:val="0"/>
        <w:autoSpaceDN w:val="0"/>
        <w:adjustRightInd w:val="0"/>
        <w:spacing w:after="0" w:line="240" w:lineRule="auto"/>
        <w:jc w:val="both"/>
        <w:rPr>
          <w:rFonts w:asciiTheme="minorHAnsi" w:hAnsiTheme="minorHAnsi" w:cstheme="minorHAnsi"/>
          <w:b/>
        </w:rPr>
      </w:pPr>
      <w:r w:rsidRPr="00575D25">
        <w:rPr>
          <w:rFonts w:asciiTheme="minorHAnsi" w:hAnsiTheme="minorHAnsi" w:cstheme="minorHAnsi"/>
          <w:b/>
          <w:i/>
          <w:iCs/>
          <w:spacing w:val="-1"/>
        </w:rPr>
        <w:t>Description</w:t>
      </w:r>
      <w:r w:rsidRPr="00575D25">
        <w:rPr>
          <w:rFonts w:asciiTheme="minorHAnsi" w:hAnsiTheme="minorHAnsi" w:cstheme="minorHAnsi"/>
          <w:b/>
        </w:rPr>
        <w:t>:</w:t>
      </w:r>
      <w:r w:rsidRPr="00575D25">
        <w:rPr>
          <w:rFonts w:asciiTheme="minorHAnsi" w:hAnsiTheme="minorHAnsi" w:cstheme="minorHAnsi"/>
        </w:rPr>
        <w:t xml:space="preserve"> This Bank is a secured financial institution that serves a huge domain of customers. This bank offers various financial and banking services to its customers. Credit Acquisition System is an automated </w:t>
      </w:r>
      <w:r w:rsidR="00F87241" w:rsidRPr="00575D25">
        <w:rPr>
          <w:rFonts w:asciiTheme="minorHAnsi" w:hAnsiTheme="minorHAnsi" w:cstheme="minorHAnsi"/>
        </w:rPr>
        <w:t>multi-application</w:t>
      </w:r>
      <w:r w:rsidRPr="00575D25">
        <w:rPr>
          <w:rFonts w:asciiTheme="minorHAnsi" w:hAnsiTheme="minorHAnsi" w:cstheme="minorHAnsi"/>
        </w:rPr>
        <w:t xml:space="preserve"> System enabling prompt and </w:t>
      </w:r>
      <w:r w:rsidRPr="00575D25">
        <w:rPr>
          <w:rFonts w:asciiTheme="minorHAnsi" w:hAnsiTheme="minorHAnsi" w:cstheme="minorHAnsi"/>
        </w:rPr>
        <w:lastRenderedPageBreak/>
        <w:t>accurate processing of loan and credit card applications to clients throughout the USA. This project consists of the modules such as cards, Loan Processing, Credit Risk Management, Finance and Regularity. </w:t>
      </w:r>
    </w:p>
    <w:p w:rsidR="00806605" w:rsidRPr="00575D25" w:rsidRDefault="00806605" w:rsidP="000164E7">
      <w:pPr>
        <w:autoSpaceDE w:val="0"/>
        <w:autoSpaceDN w:val="0"/>
        <w:adjustRightInd w:val="0"/>
        <w:spacing w:after="0" w:line="240" w:lineRule="auto"/>
        <w:jc w:val="both"/>
        <w:rPr>
          <w:rFonts w:asciiTheme="minorHAnsi" w:hAnsiTheme="minorHAnsi" w:cstheme="minorHAnsi"/>
          <w:b/>
        </w:rPr>
      </w:pPr>
    </w:p>
    <w:p w:rsidR="00FB2ED3" w:rsidRPr="00575D25" w:rsidRDefault="00806605" w:rsidP="000164E7">
      <w:pPr>
        <w:autoSpaceDE w:val="0"/>
        <w:autoSpaceDN w:val="0"/>
        <w:adjustRightInd w:val="0"/>
        <w:spacing w:after="0" w:line="240" w:lineRule="auto"/>
        <w:ind w:right="720"/>
        <w:jc w:val="both"/>
        <w:rPr>
          <w:rFonts w:asciiTheme="minorHAnsi" w:hAnsiTheme="minorHAnsi" w:cstheme="minorHAnsi"/>
          <w:b/>
        </w:rPr>
      </w:pPr>
      <w:r w:rsidRPr="00575D25">
        <w:rPr>
          <w:rFonts w:asciiTheme="minorHAnsi" w:hAnsiTheme="minorHAnsi" w:cstheme="minorHAnsi"/>
          <w:b/>
          <w:i/>
          <w:iCs/>
          <w:spacing w:val="-1"/>
        </w:rPr>
        <w:t>Responsibilities</w:t>
      </w:r>
      <w:r w:rsidRPr="00575D25">
        <w:rPr>
          <w:rFonts w:asciiTheme="minorHAnsi" w:hAnsiTheme="minorHAnsi" w:cstheme="minorHAnsi"/>
          <w:b/>
        </w:rPr>
        <w:t>:</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Developed the </w:t>
      </w:r>
      <w:r w:rsidRPr="00575D25">
        <w:rPr>
          <w:rFonts w:asciiTheme="minorHAnsi" w:hAnsiTheme="minorHAnsi" w:cstheme="minorHAnsi"/>
          <w:b/>
        </w:rPr>
        <w:t>J2EE application</w:t>
      </w:r>
      <w:r w:rsidRPr="00575D25">
        <w:rPr>
          <w:rFonts w:asciiTheme="minorHAnsi" w:hAnsiTheme="minorHAnsi" w:cstheme="minorHAnsi"/>
        </w:rPr>
        <w:t xml:space="preserve"> based on the Service Oriented Architecture.</w:t>
      </w:r>
    </w:p>
    <w:p w:rsidR="00FB2ED3" w:rsidRPr="00575D25" w:rsidRDefault="00FB2ED3" w:rsidP="00FB2ED3">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Used </w:t>
      </w:r>
      <w:r w:rsidRPr="00575D25">
        <w:rPr>
          <w:rFonts w:asciiTheme="minorHAnsi" w:hAnsiTheme="minorHAnsi" w:cstheme="minorHAnsi"/>
          <w:b/>
        </w:rPr>
        <w:t>Agile software</w:t>
      </w:r>
      <w:r w:rsidRPr="00575D25">
        <w:rPr>
          <w:rFonts w:asciiTheme="minorHAnsi" w:hAnsiTheme="minorHAnsi" w:cstheme="minorHAnsi"/>
        </w:rPr>
        <w:t xml:space="preserve"> development methodology which helps to develop project plans.</w:t>
      </w:r>
    </w:p>
    <w:p w:rsidR="00206D77" w:rsidRPr="00575D25" w:rsidRDefault="00206D77" w:rsidP="000164E7">
      <w:pPr>
        <w:pStyle w:val="ListParagraph"/>
        <w:numPr>
          <w:ilvl w:val="0"/>
          <w:numId w:val="7"/>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Used </w:t>
      </w:r>
      <w:r w:rsidRPr="00575D25">
        <w:rPr>
          <w:rFonts w:asciiTheme="minorHAnsi" w:hAnsiTheme="minorHAnsi" w:cstheme="minorHAnsi"/>
          <w:b/>
        </w:rPr>
        <w:t>Design Patterns</w:t>
      </w:r>
      <w:r w:rsidRPr="00575D25">
        <w:rPr>
          <w:rFonts w:asciiTheme="minorHAnsi" w:hAnsiTheme="minorHAnsi" w:cstheme="minorHAnsi"/>
        </w:rPr>
        <w:t xml:space="preserve"> like Singleton, Factory, Session Facade and DAO.</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Developed using new features of Java 1.7 Annotations, Generics, enhanced for loop and Enums. Used </w:t>
      </w:r>
      <w:r w:rsidRPr="00575D25">
        <w:rPr>
          <w:rFonts w:asciiTheme="minorHAnsi" w:hAnsiTheme="minorHAnsi" w:cstheme="minorHAnsi"/>
          <w:b/>
        </w:rPr>
        <w:t>spring and Hibernate</w:t>
      </w:r>
      <w:r w:rsidRPr="00575D25">
        <w:rPr>
          <w:rFonts w:asciiTheme="minorHAnsi" w:hAnsiTheme="minorHAnsi" w:cstheme="minorHAnsi"/>
        </w:rPr>
        <w:t xml:space="preserve"> for implementing </w:t>
      </w:r>
      <w:r w:rsidRPr="00575D25">
        <w:rPr>
          <w:rFonts w:asciiTheme="minorHAnsi" w:hAnsiTheme="minorHAnsi" w:cstheme="minorHAnsi"/>
          <w:b/>
        </w:rPr>
        <w:t>IOC, AOP</w:t>
      </w:r>
      <w:r w:rsidRPr="00575D25">
        <w:rPr>
          <w:rFonts w:asciiTheme="minorHAnsi" w:hAnsiTheme="minorHAnsi" w:cstheme="minorHAnsi"/>
        </w:rPr>
        <w:t xml:space="preserve"> and ORM for back end tiers.</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Developed screens using </w:t>
      </w:r>
      <w:r w:rsidRPr="00575D25">
        <w:rPr>
          <w:rFonts w:asciiTheme="minorHAnsi" w:hAnsiTheme="minorHAnsi" w:cstheme="minorHAnsi"/>
          <w:b/>
        </w:rPr>
        <w:t>HTML5, CSS, JavaScript, JQuery</w:t>
      </w:r>
      <w:r w:rsidRPr="00575D25">
        <w:rPr>
          <w:rFonts w:asciiTheme="minorHAnsi" w:hAnsiTheme="minorHAnsi" w:cstheme="minorHAnsi"/>
        </w:rPr>
        <w:t xml:space="preserve"> and </w:t>
      </w:r>
      <w:r w:rsidRPr="00575D25">
        <w:rPr>
          <w:rFonts w:asciiTheme="minorHAnsi" w:hAnsiTheme="minorHAnsi" w:cstheme="minorHAnsi"/>
          <w:b/>
        </w:rPr>
        <w:t>AJAX</w:t>
      </w:r>
      <w:r w:rsidRPr="00575D25">
        <w:rPr>
          <w:rFonts w:asciiTheme="minorHAnsi" w:hAnsiTheme="minorHAnsi" w:cstheme="minorHAnsi"/>
        </w:rPr>
        <w:t>.</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Developing and editing user Interface Screens using </w:t>
      </w:r>
      <w:r w:rsidRPr="00575D25">
        <w:rPr>
          <w:rFonts w:asciiTheme="minorHAnsi" w:hAnsiTheme="minorHAnsi" w:cstheme="minorHAnsi"/>
          <w:b/>
        </w:rPr>
        <w:t>JSP, HTML5.0, JavaScript and node.js</w:t>
      </w:r>
      <w:r w:rsidRPr="00575D25">
        <w:rPr>
          <w:rFonts w:asciiTheme="minorHAnsi" w:hAnsiTheme="minorHAnsi" w:cstheme="minorHAnsi"/>
        </w:rPr>
        <w:t>.</w:t>
      </w:r>
    </w:p>
    <w:p w:rsidR="00140306" w:rsidRPr="004D6E17" w:rsidRDefault="00140306" w:rsidP="004D6E17">
      <w:pPr>
        <w:pStyle w:val="ListParagraph"/>
        <w:numPr>
          <w:ilvl w:val="0"/>
          <w:numId w:val="8"/>
        </w:numPr>
        <w:spacing w:after="0" w:line="240" w:lineRule="auto"/>
        <w:ind w:right="720"/>
        <w:jc w:val="both"/>
        <w:rPr>
          <w:rFonts w:asciiTheme="minorHAnsi" w:hAnsiTheme="minorHAnsi" w:cstheme="minorHAnsi"/>
          <w:bCs/>
        </w:rPr>
      </w:pPr>
      <w:r w:rsidRPr="00575D25">
        <w:rPr>
          <w:rFonts w:asciiTheme="minorHAnsi" w:hAnsiTheme="minorHAnsi" w:cstheme="minorHAnsi"/>
          <w:bCs/>
        </w:rPr>
        <w:t xml:space="preserve">Designed, developed a custom, single-page, responsive </w:t>
      </w:r>
      <w:r w:rsidRPr="00575D25">
        <w:rPr>
          <w:rFonts w:asciiTheme="minorHAnsi" w:hAnsiTheme="minorHAnsi" w:cstheme="minorHAnsi"/>
          <w:b/>
          <w:bCs/>
        </w:rPr>
        <w:t>web application</w:t>
      </w:r>
      <w:r w:rsidRPr="00575D25">
        <w:rPr>
          <w:rFonts w:asciiTheme="minorHAnsi" w:hAnsiTheme="minorHAnsi" w:cstheme="minorHAnsi"/>
          <w:bCs/>
        </w:rPr>
        <w:t xml:space="preserve"> on front end using </w:t>
      </w:r>
      <w:r w:rsidRPr="00575D25">
        <w:rPr>
          <w:rFonts w:asciiTheme="minorHAnsi" w:hAnsiTheme="minorHAnsi" w:cstheme="minorHAnsi"/>
          <w:b/>
          <w:bCs/>
        </w:rPr>
        <w:t>AngularJS</w:t>
      </w:r>
      <w:r w:rsidRPr="00575D25">
        <w:rPr>
          <w:rFonts w:asciiTheme="minorHAnsi" w:hAnsiTheme="minorHAnsi" w:cstheme="minorHAnsi"/>
          <w:bCs/>
        </w:rPr>
        <w:t>.</w:t>
      </w:r>
    </w:p>
    <w:p w:rsidR="00325483" w:rsidRPr="00575D25" w:rsidRDefault="00325483" w:rsidP="00325483">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Design and manipulation of </w:t>
      </w:r>
      <w:r w:rsidRPr="00575D25">
        <w:rPr>
          <w:rFonts w:asciiTheme="minorHAnsi" w:hAnsiTheme="minorHAnsi" w:cstheme="minorHAnsi"/>
          <w:b/>
        </w:rPr>
        <w:t>JBPM process</w:t>
      </w:r>
      <w:r w:rsidRPr="00575D25">
        <w:rPr>
          <w:rFonts w:asciiTheme="minorHAnsi" w:hAnsiTheme="minorHAnsi" w:cstheme="minorHAnsi"/>
        </w:rPr>
        <w:t xml:space="preserve"> for the client activities in order to manage the people queue for each activity.</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Designed </w:t>
      </w:r>
      <w:r w:rsidRPr="00575D25">
        <w:rPr>
          <w:rFonts w:asciiTheme="minorHAnsi" w:hAnsiTheme="minorHAnsi" w:cstheme="minorHAnsi"/>
          <w:b/>
        </w:rPr>
        <w:t>SOA integration</w:t>
      </w:r>
      <w:r w:rsidR="00825B67" w:rsidRPr="00575D25">
        <w:rPr>
          <w:rFonts w:asciiTheme="minorHAnsi" w:hAnsiTheme="minorHAnsi" w:cstheme="minorHAnsi"/>
        </w:rPr>
        <w:t xml:space="preserve"> using Apache CXF and e</w:t>
      </w:r>
      <w:r w:rsidRPr="00575D25">
        <w:rPr>
          <w:rFonts w:asciiTheme="minorHAnsi" w:hAnsiTheme="minorHAnsi" w:cstheme="minorHAnsi"/>
        </w:rPr>
        <w:t>nabled rapid service tier development.</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Worked on creating responsive website for smart devices using </w:t>
      </w:r>
      <w:r w:rsidRPr="00575D25">
        <w:rPr>
          <w:rFonts w:asciiTheme="minorHAnsi" w:hAnsiTheme="minorHAnsi" w:cstheme="minorHAnsi"/>
          <w:b/>
        </w:rPr>
        <w:t>responsive design and Bootstrap</w:t>
      </w:r>
      <w:r w:rsidRPr="00575D25">
        <w:rPr>
          <w:rFonts w:asciiTheme="minorHAnsi" w:hAnsiTheme="minorHAnsi" w:cstheme="minorHAnsi"/>
        </w:rPr>
        <w:t>.</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Used Ajax for sending and retrieving data from server by giving URL to get </w:t>
      </w:r>
      <w:r w:rsidRPr="00575D25">
        <w:rPr>
          <w:rFonts w:asciiTheme="minorHAnsi" w:hAnsiTheme="minorHAnsi" w:cstheme="minorHAnsi"/>
          <w:b/>
        </w:rPr>
        <w:t xml:space="preserve">JSON </w:t>
      </w:r>
      <w:r w:rsidRPr="00575D25">
        <w:rPr>
          <w:rFonts w:asciiTheme="minorHAnsi" w:hAnsiTheme="minorHAnsi" w:cstheme="minorHAnsi"/>
        </w:rPr>
        <w:t>data for models and to populate models from the server.</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Worked on </w:t>
      </w:r>
      <w:r w:rsidRPr="00575D25">
        <w:rPr>
          <w:rFonts w:asciiTheme="minorHAnsi" w:hAnsiTheme="minorHAnsi" w:cstheme="minorHAnsi"/>
          <w:b/>
        </w:rPr>
        <w:t>Cross-browser</w:t>
      </w:r>
      <w:r w:rsidR="00825B67" w:rsidRPr="00575D25">
        <w:rPr>
          <w:rFonts w:asciiTheme="minorHAnsi" w:hAnsiTheme="minorHAnsi" w:cstheme="minorHAnsi"/>
        </w:rPr>
        <w:t xml:space="preserve"> Compatibility of UI pages,</w:t>
      </w:r>
      <w:r w:rsidRPr="00575D25">
        <w:rPr>
          <w:rFonts w:asciiTheme="minorHAnsi" w:hAnsiTheme="minorHAnsi" w:cstheme="minorHAnsi"/>
        </w:rPr>
        <w:t xml:space="preserve"> Implemented for internet browsers such as Chrome, Firefox, and IE 8/9/10/11.</w:t>
      </w:r>
    </w:p>
    <w:p w:rsidR="00575D25" w:rsidRDefault="00575D25"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Developed automation framework using </w:t>
      </w:r>
      <w:r w:rsidRPr="00575D25">
        <w:rPr>
          <w:rFonts w:asciiTheme="minorHAnsi" w:hAnsiTheme="minorHAnsi" w:cstheme="minorHAnsi"/>
          <w:b/>
          <w:bCs/>
        </w:rPr>
        <w:t>Cucumber-JVM, Selenium-webdriver</w:t>
      </w:r>
      <w:r w:rsidRPr="00575D25">
        <w:rPr>
          <w:rFonts w:asciiTheme="minorHAnsi" w:hAnsiTheme="minorHAnsi" w:cstheme="minorHAnsi"/>
        </w:rPr>
        <w:t xml:space="preserve">, </w:t>
      </w:r>
      <w:r w:rsidRPr="00575D25">
        <w:rPr>
          <w:rFonts w:asciiTheme="minorHAnsi" w:hAnsiTheme="minorHAnsi" w:cstheme="minorHAnsi"/>
          <w:b/>
          <w:bCs/>
        </w:rPr>
        <w:t>JUnit</w:t>
      </w:r>
      <w:r w:rsidRPr="00575D25">
        <w:rPr>
          <w:rFonts w:asciiTheme="minorHAnsi" w:hAnsiTheme="minorHAnsi" w:cstheme="minorHAnsi"/>
        </w:rPr>
        <w:t xml:space="preserve"> and </w:t>
      </w:r>
      <w:r w:rsidRPr="00575D25">
        <w:rPr>
          <w:rFonts w:asciiTheme="minorHAnsi" w:hAnsiTheme="minorHAnsi" w:cstheme="minorHAnsi"/>
          <w:b/>
          <w:bCs/>
        </w:rPr>
        <w:t>Jenkins, Java, Python, JavaScript, WebDriver</w:t>
      </w:r>
      <w:r w:rsidRPr="00575D25">
        <w:rPr>
          <w:rFonts w:asciiTheme="minorHAnsi" w:hAnsiTheme="minorHAnsi" w:cstheme="minorHAnsi"/>
        </w:rPr>
        <w:t>.</w:t>
      </w:r>
    </w:p>
    <w:p w:rsidR="004D6E17" w:rsidRPr="00575D25" w:rsidRDefault="004D6E1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6B72DA">
        <w:rPr>
          <w:rFonts w:asciiTheme="minorHAnsi" w:hAnsiTheme="minorHAnsi" w:cs="Calibri"/>
        </w:rPr>
        <w:t>Developed quality code adhering to</w:t>
      </w:r>
      <w:r w:rsidRPr="006B72DA">
        <w:rPr>
          <w:rFonts w:asciiTheme="minorHAnsi" w:hAnsiTheme="minorHAnsi" w:cs="Calibri"/>
          <w:b/>
        </w:rPr>
        <w:t>Scala</w:t>
      </w:r>
      <w:r w:rsidRPr="006B72DA">
        <w:rPr>
          <w:rFonts w:asciiTheme="minorHAnsi" w:hAnsiTheme="minorHAnsi" w:cs="Calibri"/>
        </w:rPr>
        <w:t xml:space="preserve"> codi</w:t>
      </w:r>
      <w:r>
        <w:rPr>
          <w:rFonts w:asciiTheme="minorHAnsi" w:hAnsiTheme="minorHAnsi" w:cs="Calibri"/>
        </w:rPr>
        <w:t xml:space="preserve">ng Standards, </w:t>
      </w:r>
      <w:r w:rsidRPr="008A4DF9">
        <w:rPr>
          <w:rFonts w:asciiTheme="minorHAnsi" w:hAnsiTheme="minorHAnsi" w:cstheme="minorHAnsi"/>
          <w:color w:val="000000" w:themeColor="text1"/>
          <w:shd w:val="clear" w:color="auto" w:fill="FFFFFF"/>
        </w:rPr>
        <w:t>Spark scripts by using</w:t>
      </w:r>
      <w:r w:rsidRPr="008A4DF9">
        <w:rPr>
          <w:rStyle w:val="apple-converted-space"/>
          <w:rFonts w:asciiTheme="minorHAnsi" w:hAnsiTheme="minorHAnsi" w:cstheme="minorHAnsi"/>
          <w:color w:val="000000" w:themeColor="text1"/>
          <w:shd w:val="clear" w:color="auto" w:fill="FFFFFF"/>
        </w:rPr>
        <w:t> </w:t>
      </w:r>
      <w:r w:rsidRPr="008A4DF9">
        <w:rPr>
          <w:rStyle w:val="hl"/>
          <w:rFonts w:asciiTheme="minorHAnsi" w:hAnsiTheme="minorHAnsi" w:cstheme="minorHAnsi"/>
          <w:b/>
          <w:color w:val="000000" w:themeColor="text1"/>
          <w:shd w:val="clear" w:color="auto" w:fill="FFFFFF" w:themeFill="background1"/>
        </w:rPr>
        <w:t>Scala</w:t>
      </w:r>
      <w:r w:rsidRPr="008A4DF9">
        <w:rPr>
          <w:rStyle w:val="apple-converted-space"/>
          <w:rFonts w:asciiTheme="minorHAnsi" w:hAnsiTheme="minorHAnsi" w:cstheme="minorHAnsi"/>
          <w:color w:val="000000" w:themeColor="text1"/>
          <w:shd w:val="clear" w:color="auto" w:fill="FFFFFF"/>
        </w:rPr>
        <w:t> </w:t>
      </w:r>
      <w:r>
        <w:rPr>
          <w:rFonts w:asciiTheme="minorHAnsi" w:hAnsiTheme="minorHAnsi" w:cstheme="minorHAnsi"/>
          <w:color w:val="000000" w:themeColor="text1"/>
          <w:shd w:val="clear" w:color="auto" w:fill="FFFFFF"/>
        </w:rPr>
        <w:t>Shell commands.</w:t>
      </w:r>
    </w:p>
    <w:p w:rsidR="00825B67" w:rsidRPr="00575D25" w:rsidRDefault="00825B6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Extensively used </w:t>
      </w:r>
      <w:r w:rsidRPr="00575D25">
        <w:rPr>
          <w:rFonts w:asciiTheme="minorHAnsi" w:hAnsiTheme="minorHAnsi" w:cstheme="minorHAnsi"/>
          <w:b/>
        </w:rPr>
        <w:t>Hibernate mappings</w:t>
      </w:r>
      <w:r w:rsidRPr="00575D25">
        <w:rPr>
          <w:rFonts w:asciiTheme="minorHAnsi" w:hAnsiTheme="minorHAnsi" w:cstheme="minorHAnsi"/>
        </w:rPr>
        <w:t xml:space="preserve">, HQL, EHCache, Query, Criteria, </w:t>
      </w:r>
      <w:r w:rsidRPr="00575D25">
        <w:rPr>
          <w:rFonts w:asciiTheme="minorHAnsi" w:hAnsiTheme="minorHAnsi" w:cstheme="minorHAnsi"/>
          <w:b/>
        </w:rPr>
        <w:t>Lazy loading Transactions</w:t>
      </w:r>
      <w:r w:rsidRPr="00575D25">
        <w:rPr>
          <w:rFonts w:asciiTheme="minorHAnsi" w:hAnsiTheme="minorHAnsi" w:cstheme="minorHAnsi"/>
        </w:rPr>
        <w:t xml:space="preserve"> and Locking’s.</w:t>
      </w:r>
    </w:p>
    <w:p w:rsidR="00825B67" w:rsidRPr="00575D25" w:rsidRDefault="00825B6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Used </w:t>
      </w:r>
      <w:r w:rsidRPr="00575D25">
        <w:rPr>
          <w:rFonts w:asciiTheme="minorHAnsi" w:hAnsiTheme="minorHAnsi" w:cstheme="minorHAnsi"/>
          <w:b/>
        </w:rPr>
        <w:t>DAO pattern</w:t>
      </w:r>
      <w:r w:rsidRPr="00575D25">
        <w:rPr>
          <w:rFonts w:asciiTheme="minorHAnsi" w:hAnsiTheme="minorHAnsi" w:cstheme="minorHAnsi"/>
        </w:rPr>
        <w:t xml:space="preserve"> to fetch data from database using </w:t>
      </w:r>
      <w:r w:rsidRPr="00575D25">
        <w:rPr>
          <w:rFonts w:asciiTheme="minorHAnsi" w:hAnsiTheme="minorHAnsi" w:cstheme="minorHAnsi"/>
          <w:b/>
        </w:rPr>
        <w:t xml:space="preserve">Hibernate </w:t>
      </w:r>
      <w:r w:rsidRPr="00575D25">
        <w:rPr>
          <w:rFonts w:asciiTheme="minorHAnsi" w:hAnsiTheme="minorHAnsi" w:cstheme="minorHAnsi"/>
        </w:rPr>
        <w:t>to carry out various database.</w:t>
      </w:r>
    </w:p>
    <w:p w:rsidR="00825B67" w:rsidRPr="00575D25" w:rsidRDefault="00825B6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Used Hibernate </w:t>
      </w:r>
      <w:r w:rsidRPr="00575D25">
        <w:rPr>
          <w:rFonts w:asciiTheme="minorHAnsi" w:hAnsiTheme="minorHAnsi" w:cstheme="minorHAnsi"/>
          <w:b/>
        </w:rPr>
        <w:t>Transaction Management</w:t>
      </w:r>
      <w:r w:rsidRPr="00575D25">
        <w:rPr>
          <w:rFonts w:asciiTheme="minorHAnsi" w:hAnsiTheme="minorHAnsi" w:cstheme="minorHAnsi"/>
        </w:rPr>
        <w:t>, Hibernate Batch Transactions, and cache concepts.</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Created and injected </w:t>
      </w:r>
      <w:r w:rsidRPr="00575D25">
        <w:rPr>
          <w:rFonts w:asciiTheme="minorHAnsi" w:hAnsiTheme="minorHAnsi" w:cstheme="minorHAnsi"/>
          <w:b/>
        </w:rPr>
        <w:t>spring services</w:t>
      </w:r>
      <w:r w:rsidRPr="00575D25">
        <w:rPr>
          <w:rFonts w:asciiTheme="minorHAnsi" w:hAnsiTheme="minorHAnsi" w:cstheme="minorHAnsi"/>
        </w:rPr>
        <w:t xml:space="preserve">, spring controllers and </w:t>
      </w:r>
      <w:r w:rsidRPr="00575D25">
        <w:rPr>
          <w:rFonts w:asciiTheme="minorHAnsi" w:hAnsiTheme="minorHAnsi" w:cstheme="minorHAnsi"/>
          <w:b/>
        </w:rPr>
        <w:t>DAO</w:t>
      </w:r>
      <w:r w:rsidRPr="00575D25">
        <w:rPr>
          <w:rFonts w:asciiTheme="minorHAnsi" w:hAnsiTheme="minorHAnsi" w:cstheme="minorHAnsi"/>
        </w:rPr>
        <w:t>s to achieve dependency injection and to wire objects of business classes.</w:t>
      </w:r>
    </w:p>
    <w:p w:rsidR="001A4B1B" w:rsidRPr="00575D25" w:rsidRDefault="001A4B1B" w:rsidP="001A4B1B">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Developed DAO layer using </w:t>
      </w:r>
      <w:r w:rsidRPr="00575D25">
        <w:rPr>
          <w:rFonts w:asciiTheme="minorHAnsi" w:hAnsiTheme="minorHAnsi" w:cstheme="minorHAnsi"/>
          <w:b/>
        </w:rPr>
        <w:t>Cassandra</w:t>
      </w:r>
      <w:r w:rsidRPr="00575D25">
        <w:rPr>
          <w:rFonts w:asciiTheme="minorHAnsi" w:hAnsiTheme="minorHAnsi" w:cstheme="minorHAnsi"/>
        </w:rPr>
        <w:t xml:space="preserve"> and expertise in </w:t>
      </w:r>
      <w:r w:rsidRPr="00575D25">
        <w:rPr>
          <w:rFonts w:asciiTheme="minorHAnsi" w:hAnsiTheme="minorHAnsi" w:cstheme="minorHAnsi"/>
          <w:b/>
        </w:rPr>
        <w:t>CQL</w:t>
      </w:r>
      <w:r w:rsidRPr="00575D25">
        <w:rPr>
          <w:rFonts w:asciiTheme="minorHAnsi" w:hAnsiTheme="minorHAnsi" w:cstheme="minorHAnsi"/>
        </w:rPr>
        <w:t xml:space="preserve"> (Cassandra Query Language), for retrieving the data present in Cassandra cluster by running queries in CQL.</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Used </w:t>
      </w:r>
      <w:r w:rsidRPr="00575D25">
        <w:rPr>
          <w:rFonts w:asciiTheme="minorHAnsi" w:hAnsiTheme="minorHAnsi" w:cstheme="minorHAnsi"/>
          <w:b/>
        </w:rPr>
        <w:t>Spring Inheritance</w:t>
      </w:r>
      <w:r w:rsidRPr="00575D25">
        <w:rPr>
          <w:rFonts w:asciiTheme="minorHAnsi" w:hAnsiTheme="minorHAnsi" w:cstheme="minorHAnsi"/>
        </w:rPr>
        <w:t xml:space="preserve"> to develop beans from already developed parent beans.</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Worked on </w:t>
      </w:r>
      <w:r w:rsidRPr="00575D25">
        <w:rPr>
          <w:rFonts w:asciiTheme="minorHAnsi" w:hAnsiTheme="minorHAnsi" w:cstheme="minorHAnsi"/>
          <w:b/>
        </w:rPr>
        <w:t>Spring Quartz</w:t>
      </w:r>
      <w:r w:rsidRPr="00575D25">
        <w:rPr>
          <w:rFonts w:asciiTheme="minorHAnsi" w:hAnsiTheme="minorHAnsi" w:cstheme="minorHAnsi"/>
        </w:rPr>
        <w:t xml:space="preserve"> functionality for scheduling tasks such as generating monthly reports for customers and sending those mails about different policies.</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b/>
        </w:rPr>
      </w:pPr>
      <w:r w:rsidRPr="00575D25">
        <w:rPr>
          <w:rFonts w:asciiTheme="minorHAnsi" w:hAnsiTheme="minorHAnsi" w:cstheme="minorHAnsi"/>
        </w:rPr>
        <w:t xml:space="preserve">Extensively used various Spring Framework modules like </w:t>
      </w:r>
      <w:r w:rsidRPr="00575D25">
        <w:rPr>
          <w:rFonts w:asciiTheme="minorHAnsi" w:hAnsiTheme="minorHAnsi" w:cstheme="minorHAnsi"/>
          <w:b/>
        </w:rPr>
        <w:t>MVC, DI (IOC),</w:t>
      </w:r>
      <w:r w:rsidRPr="00575D25">
        <w:rPr>
          <w:rFonts w:asciiTheme="minorHAnsi" w:hAnsiTheme="minorHAnsi" w:cstheme="minorHAnsi"/>
        </w:rPr>
        <w:t xml:space="preserve"> Auto Wiring, JDBC Templates, </w:t>
      </w:r>
      <w:r w:rsidRPr="00575D25">
        <w:rPr>
          <w:rFonts w:asciiTheme="minorHAnsi" w:hAnsiTheme="minorHAnsi" w:cstheme="minorHAnsi"/>
          <w:b/>
        </w:rPr>
        <w:t>Spring Security,</w:t>
      </w:r>
      <w:r w:rsidR="002D5271" w:rsidRPr="00575D25">
        <w:rPr>
          <w:rFonts w:asciiTheme="minorHAnsi" w:hAnsiTheme="minorHAnsi" w:cstheme="minorHAnsi"/>
          <w:b/>
        </w:rPr>
        <w:t xml:space="preserve"> Spring Boot</w:t>
      </w:r>
      <w:r w:rsidRPr="00575D25">
        <w:rPr>
          <w:rFonts w:asciiTheme="minorHAnsi" w:hAnsiTheme="minorHAnsi" w:cstheme="minorHAnsi"/>
          <w:b/>
        </w:rPr>
        <w:t xml:space="preserve"> and AOP.</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Implemented SOA to develop </w:t>
      </w:r>
      <w:r w:rsidRPr="00575D25">
        <w:rPr>
          <w:rFonts w:asciiTheme="minorHAnsi" w:hAnsiTheme="minorHAnsi" w:cstheme="minorHAnsi"/>
          <w:b/>
        </w:rPr>
        <w:t>REST Based Web services</w:t>
      </w:r>
      <w:r w:rsidRPr="00575D25">
        <w:rPr>
          <w:rFonts w:asciiTheme="minorHAnsi" w:hAnsiTheme="minorHAnsi" w:cstheme="minorHAnsi"/>
        </w:rPr>
        <w:t xml:space="preserve"> using Apache Axis. </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Exposed the </w:t>
      </w:r>
      <w:r w:rsidRPr="00575D25">
        <w:rPr>
          <w:rFonts w:asciiTheme="minorHAnsi" w:hAnsiTheme="minorHAnsi" w:cstheme="minorHAnsi"/>
          <w:b/>
        </w:rPr>
        <w:t>Web Services</w:t>
      </w:r>
      <w:r w:rsidRPr="00575D25">
        <w:rPr>
          <w:rFonts w:asciiTheme="minorHAnsi" w:hAnsiTheme="minorHAnsi" w:cstheme="minorHAnsi"/>
        </w:rPr>
        <w:t xml:space="preserve"> to the client applications by sharing the </w:t>
      </w:r>
      <w:r w:rsidRPr="00575D25">
        <w:rPr>
          <w:rFonts w:asciiTheme="minorHAnsi" w:hAnsiTheme="minorHAnsi" w:cstheme="minorHAnsi"/>
          <w:b/>
        </w:rPr>
        <w:t>WSDL’s</w:t>
      </w:r>
      <w:r w:rsidRPr="00575D25">
        <w:rPr>
          <w:rFonts w:asciiTheme="minorHAnsi" w:hAnsiTheme="minorHAnsi" w:cstheme="minorHAnsi"/>
        </w:rPr>
        <w:t>.</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Modified the Spring Controllers and Services classes to support the introduction of spring framework. </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Developed various generic JavaScript functions used for validations.</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Developed screens using jQuery, JSP, JavaScript, AJAX and Ext JS.</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Experience with basic </w:t>
      </w:r>
      <w:r w:rsidRPr="00575D25">
        <w:rPr>
          <w:rFonts w:asciiTheme="minorHAnsi" w:hAnsiTheme="minorHAnsi" w:cstheme="minorHAnsi"/>
          <w:b/>
        </w:rPr>
        <w:t>WebSphere Administration- like JMS</w:t>
      </w:r>
      <w:r w:rsidRPr="00575D25">
        <w:rPr>
          <w:rFonts w:asciiTheme="minorHAnsi" w:hAnsiTheme="minorHAnsi" w:cstheme="minorHAnsi"/>
        </w:rPr>
        <w:t xml:space="preserve">, Data Source Configurations, Listener port configurations, </w:t>
      </w:r>
      <w:r w:rsidRPr="00575D25">
        <w:rPr>
          <w:rFonts w:asciiTheme="minorHAnsi" w:hAnsiTheme="minorHAnsi" w:cstheme="minorHAnsi"/>
          <w:b/>
        </w:rPr>
        <w:t>JVM Property Configuration</w:t>
      </w:r>
      <w:r w:rsidR="0090611C" w:rsidRPr="00575D25">
        <w:rPr>
          <w:rFonts w:asciiTheme="minorHAnsi" w:hAnsiTheme="minorHAnsi" w:cstheme="minorHAnsi"/>
        </w:rPr>
        <w:t>, Certificates Configuration.</w:t>
      </w:r>
    </w:p>
    <w:p w:rsidR="000614F4" w:rsidRPr="00575D25" w:rsidRDefault="000614F4"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Design and manipulation of </w:t>
      </w:r>
      <w:r w:rsidRPr="00575D25">
        <w:rPr>
          <w:rFonts w:asciiTheme="minorHAnsi" w:hAnsiTheme="minorHAnsi" w:cstheme="minorHAnsi"/>
          <w:b/>
        </w:rPr>
        <w:t>JBPM process</w:t>
      </w:r>
      <w:r w:rsidRPr="00575D25">
        <w:rPr>
          <w:rFonts w:asciiTheme="minorHAnsi" w:hAnsiTheme="minorHAnsi" w:cstheme="minorHAnsi"/>
        </w:rPr>
        <w:t xml:space="preserve"> for the client activities to manage the people queue for each activity.</w:t>
      </w:r>
    </w:p>
    <w:p w:rsidR="0090611C" w:rsidRPr="00575D25" w:rsidRDefault="0090611C"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Worked with SFDC team to integrate</w:t>
      </w:r>
      <w:r w:rsidR="00DC45A7" w:rsidRPr="00575D25">
        <w:rPr>
          <w:rFonts w:asciiTheme="minorHAnsi" w:hAnsiTheme="minorHAnsi" w:cstheme="minorHAnsi"/>
        </w:rPr>
        <w:t xml:space="preserve"> </w:t>
      </w:r>
      <w:r w:rsidRPr="00575D25">
        <w:rPr>
          <w:rFonts w:asciiTheme="minorHAnsi" w:hAnsiTheme="minorHAnsi" w:cstheme="minorHAnsi"/>
          <w:b/>
        </w:rPr>
        <w:t>ESB-CRM</w:t>
      </w:r>
      <w:r w:rsidRPr="00575D25">
        <w:rPr>
          <w:rFonts w:asciiTheme="minorHAnsi" w:hAnsiTheme="minorHAnsi" w:cstheme="minorHAnsi"/>
        </w:rPr>
        <w:t xml:space="preserve"> services using Cast Iron.</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Used </w:t>
      </w:r>
      <w:r w:rsidRPr="00575D25">
        <w:rPr>
          <w:rFonts w:asciiTheme="minorHAnsi" w:hAnsiTheme="minorHAnsi" w:cstheme="minorHAnsi"/>
          <w:b/>
        </w:rPr>
        <w:t>Maven</w:t>
      </w:r>
      <w:r w:rsidRPr="00575D25">
        <w:rPr>
          <w:rFonts w:asciiTheme="minorHAnsi" w:hAnsiTheme="minorHAnsi" w:cstheme="minorHAnsi"/>
        </w:rPr>
        <w:t xml:space="preserve"> and </w:t>
      </w:r>
      <w:r w:rsidRPr="00575D25">
        <w:rPr>
          <w:rFonts w:asciiTheme="minorHAnsi" w:hAnsiTheme="minorHAnsi" w:cstheme="minorHAnsi"/>
          <w:b/>
        </w:rPr>
        <w:t>Jenkins</w:t>
      </w:r>
      <w:r w:rsidRPr="00575D25">
        <w:rPr>
          <w:rFonts w:asciiTheme="minorHAnsi" w:hAnsiTheme="minorHAnsi" w:cstheme="minorHAnsi"/>
        </w:rPr>
        <w:t xml:space="preserve"> to automate the build and deploy process. </w:t>
      </w:r>
    </w:p>
    <w:p w:rsidR="00DC45A7" w:rsidRPr="00575D25" w:rsidRDefault="00DC45A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Used </w:t>
      </w:r>
      <w:r w:rsidR="000D2E44" w:rsidRPr="00575D25">
        <w:rPr>
          <w:rFonts w:asciiTheme="minorHAnsi" w:eastAsia="Times" w:hAnsiTheme="minorHAnsi" w:cstheme="minorHAnsi"/>
        </w:rPr>
        <w:t xml:space="preserve">continuous delivery tools like </w:t>
      </w:r>
      <w:r w:rsidR="000D2E44" w:rsidRPr="00575D25">
        <w:rPr>
          <w:rFonts w:asciiTheme="minorHAnsi" w:eastAsia="Times" w:hAnsiTheme="minorHAnsi" w:cstheme="minorHAnsi"/>
          <w:b/>
        </w:rPr>
        <w:t xml:space="preserve">Jenkins </w:t>
      </w:r>
      <w:r w:rsidR="000D2E44" w:rsidRPr="00575D25">
        <w:rPr>
          <w:rFonts w:asciiTheme="minorHAnsi" w:eastAsia="Times" w:hAnsiTheme="minorHAnsi" w:cstheme="minorHAnsi"/>
        </w:rPr>
        <w:t xml:space="preserve">and </w:t>
      </w:r>
      <w:r w:rsidR="000D2E44" w:rsidRPr="00575D25">
        <w:rPr>
          <w:rFonts w:asciiTheme="minorHAnsi" w:eastAsia="Times" w:hAnsiTheme="minorHAnsi" w:cstheme="minorHAnsi"/>
          <w:b/>
        </w:rPr>
        <w:t>Kubernetes</w:t>
      </w:r>
      <w:r w:rsidR="000D2E44" w:rsidRPr="00575D25">
        <w:rPr>
          <w:rFonts w:asciiTheme="minorHAnsi" w:eastAsia="Times" w:hAnsiTheme="minorHAnsi" w:cstheme="minorHAnsi"/>
        </w:rPr>
        <w:t>.</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Database development required creation of new tables, </w:t>
      </w:r>
      <w:r w:rsidRPr="00575D25">
        <w:rPr>
          <w:rFonts w:asciiTheme="minorHAnsi" w:hAnsiTheme="minorHAnsi" w:cstheme="minorHAnsi"/>
          <w:b/>
        </w:rPr>
        <w:t>PL/SQL</w:t>
      </w:r>
      <w:r w:rsidRPr="00575D25">
        <w:rPr>
          <w:rFonts w:asciiTheme="minorHAnsi" w:hAnsiTheme="minorHAnsi" w:cstheme="minorHAnsi"/>
        </w:rPr>
        <w:t xml:space="preserve"> stored procedures, fu</w:t>
      </w:r>
      <w:r w:rsidR="00886EDD" w:rsidRPr="00575D25">
        <w:rPr>
          <w:rFonts w:asciiTheme="minorHAnsi" w:hAnsiTheme="minorHAnsi" w:cstheme="minorHAnsi"/>
        </w:rPr>
        <w:t>nctions, views, indexes and</w:t>
      </w:r>
      <w:r w:rsidRPr="00575D25">
        <w:rPr>
          <w:rFonts w:asciiTheme="minorHAnsi" w:hAnsiTheme="minorHAnsi" w:cstheme="minorHAnsi"/>
        </w:rPr>
        <w:t xml:space="preserve"> constraints, triggers and required SQL tuning to reduce the response time in the application.</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Worked closely with </w:t>
      </w:r>
      <w:r w:rsidRPr="00575D25">
        <w:rPr>
          <w:rFonts w:asciiTheme="minorHAnsi" w:hAnsiTheme="minorHAnsi" w:cstheme="minorHAnsi"/>
          <w:b/>
        </w:rPr>
        <w:t>QA team</w:t>
      </w:r>
      <w:r w:rsidRPr="00575D25">
        <w:rPr>
          <w:rFonts w:asciiTheme="minorHAnsi" w:hAnsiTheme="minorHAnsi" w:cstheme="minorHAnsi"/>
        </w:rPr>
        <w:t xml:space="preserve"> and fixed QA bugs as well as production issues with a quick turnaround time.</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Focused on </w:t>
      </w:r>
      <w:r w:rsidRPr="00575D25">
        <w:rPr>
          <w:rFonts w:asciiTheme="minorHAnsi" w:hAnsiTheme="minorHAnsi" w:cstheme="minorHAnsi"/>
          <w:b/>
        </w:rPr>
        <w:t>Test Driven Development</w:t>
      </w:r>
      <w:r w:rsidR="00886EDD" w:rsidRPr="00575D25">
        <w:rPr>
          <w:rFonts w:asciiTheme="minorHAnsi" w:hAnsiTheme="minorHAnsi" w:cstheme="minorHAnsi"/>
        </w:rPr>
        <w:t>,</w:t>
      </w:r>
      <w:r w:rsidRPr="00575D25">
        <w:rPr>
          <w:rFonts w:asciiTheme="minorHAnsi" w:hAnsiTheme="minorHAnsi" w:cstheme="minorHAnsi"/>
        </w:rPr>
        <w:t xml:space="preserve"> thereby creating detailed JUnit tests for every single piece of functionality before writing the functionality.</w:t>
      </w:r>
    </w:p>
    <w:p w:rsidR="00825B6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t xml:space="preserve">Used </w:t>
      </w:r>
      <w:r w:rsidRPr="00575D25">
        <w:rPr>
          <w:rFonts w:asciiTheme="minorHAnsi" w:hAnsiTheme="minorHAnsi" w:cstheme="minorHAnsi"/>
          <w:b/>
        </w:rPr>
        <w:t>Rational Application Developer</w:t>
      </w:r>
      <w:r w:rsidRPr="00575D25">
        <w:rPr>
          <w:rFonts w:asciiTheme="minorHAnsi" w:hAnsiTheme="minorHAnsi" w:cstheme="minorHAnsi"/>
        </w:rPr>
        <w:t xml:space="preserve"> (RAD) which is based on Eclipse, to develop and debug application code.</w:t>
      </w:r>
    </w:p>
    <w:p w:rsidR="00206D77" w:rsidRPr="00575D25" w:rsidRDefault="00206D77"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rPr>
        <w:lastRenderedPageBreak/>
        <w:t>Used Log4j utility to generate run-time logs.</w:t>
      </w:r>
    </w:p>
    <w:p w:rsidR="00206D77" w:rsidRPr="00575D25" w:rsidRDefault="00886EDD" w:rsidP="000164E7">
      <w:pPr>
        <w:pStyle w:val="ListParagraph"/>
        <w:numPr>
          <w:ilvl w:val="0"/>
          <w:numId w:val="8"/>
        </w:num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b/>
        </w:rPr>
        <w:t>Clear case</w:t>
      </w:r>
      <w:r w:rsidR="00206D77" w:rsidRPr="00575D25">
        <w:rPr>
          <w:rFonts w:asciiTheme="minorHAnsi" w:hAnsiTheme="minorHAnsi" w:cstheme="minorHAnsi"/>
        </w:rPr>
        <w:t xml:space="preserve"> was used for project management and version management.</w:t>
      </w:r>
    </w:p>
    <w:p w:rsidR="00206D77" w:rsidRPr="00575D25" w:rsidRDefault="00206D77" w:rsidP="000164E7">
      <w:pPr>
        <w:autoSpaceDE w:val="0"/>
        <w:autoSpaceDN w:val="0"/>
        <w:adjustRightInd w:val="0"/>
        <w:spacing w:after="0" w:line="240" w:lineRule="auto"/>
        <w:ind w:right="720"/>
        <w:jc w:val="both"/>
        <w:rPr>
          <w:rFonts w:asciiTheme="minorHAnsi" w:hAnsiTheme="minorHAnsi" w:cstheme="minorHAnsi"/>
        </w:rPr>
      </w:pPr>
    </w:p>
    <w:p w:rsidR="00206D77" w:rsidRPr="00575D25" w:rsidRDefault="00206D77" w:rsidP="000164E7">
      <w:p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b/>
        </w:rPr>
        <w:t>Environment</w:t>
      </w:r>
      <w:r w:rsidRPr="00575D25">
        <w:rPr>
          <w:rFonts w:asciiTheme="minorHAnsi" w:hAnsiTheme="minorHAnsi" w:cstheme="minorHAnsi"/>
        </w:rPr>
        <w:t>: J2EE, Spring fram</w:t>
      </w:r>
      <w:r w:rsidR="00886EDD" w:rsidRPr="00575D25">
        <w:rPr>
          <w:rFonts w:asciiTheme="minorHAnsi" w:hAnsiTheme="minorHAnsi" w:cstheme="minorHAnsi"/>
        </w:rPr>
        <w:t xml:space="preserve">ework, Spring MVC, </w:t>
      </w:r>
      <w:r w:rsidR="00325483" w:rsidRPr="00575D25">
        <w:rPr>
          <w:rFonts w:asciiTheme="minorHAnsi" w:hAnsiTheme="minorHAnsi" w:cstheme="minorHAnsi"/>
        </w:rPr>
        <w:t xml:space="preserve">JBPM, </w:t>
      </w:r>
      <w:r w:rsidR="00886EDD" w:rsidRPr="00575D25">
        <w:rPr>
          <w:rFonts w:asciiTheme="minorHAnsi" w:hAnsiTheme="minorHAnsi" w:cstheme="minorHAnsi"/>
        </w:rPr>
        <w:t xml:space="preserve">Hibernate, Node JS, JSON, JSF, </w:t>
      </w:r>
      <w:r w:rsidR="00502966" w:rsidRPr="00575D25">
        <w:rPr>
          <w:rFonts w:asciiTheme="minorHAnsi" w:hAnsiTheme="minorHAnsi" w:cstheme="minorHAnsi"/>
        </w:rPr>
        <w:t>Servlets,</w:t>
      </w:r>
      <w:r w:rsidRPr="00575D25">
        <w:rPr>
          <w:rFonts w:asciiTheme="minorHAnsi" w:hAnsiTheme="minorHAnsi" w:cstheme="minorHAnsi"/>
        </w:rPr>
        <w:t xml:space="preserve"> AJAX, Web services, SOAP, XML,</w:t>
      </w:r>
      <w:r w:rsidR="00140306" w:rsidRPr="00575D25">
        <w:rPr>
          <w:rFonts w:asciiTheme="minorHAnsi" w:hAnsiTheme="minorHAnsi" w:cstheme="minorHAnsi"/>
        </w:rPr>
        <w:t xml:space="preserve"> Angular 1.5,</w:t>
      </w:r>
      <w:r w:rsidRPr="00575D25">
        <w:rPr>
          <w:rFonts w:asciiTheme="minorHAnsi" w:hAnsiTheme="minorHAnsi" w:cstheme="minorHAnsi"/>
        </w:rPr>
        <w:t xml:space="preserve"> Java Beans, X</w:t>
      </w:r>
      <w:r w:rsidR="00886EDD" w:rsidRPr="00575D25">
        <w:rPr>
          <w:rFonts w:asciiTheme="minorHAnsi" w:hAnsiTheme="minorHAnsi" w:cstheme="minorHAnsi"/>
        </w:rPr>
        <w:t>Stream, Net Tool, Apache CXF</w:t>
      </w:r>
      <w:r w:rsidRPr="00575D25">
        <w:rPr>
          <w:rFonts w:asciiTheme="minorHAnsi" w:hAnsiTheme="minorHAnsi" w:cstheme="minorHAnsi"/>
        </w:rPr>
        <w:t xml:space="preserve">, Apache POI, </w:t>
      </w:r>
      <w:r w:rsidR="004D6E17">
        <w:rPr>
          <w:rFonts w:asciiTheme="minorHAnsi" w:hAnsiTheme="minorHAnsi" w:cstheme="minorHAnsi"/>
        </w:rPr>
        <w:t xml:space="preserve">SCALA, </w:t>
      </w:r>
      <w:r w:rsidRPr="00575D25">
        <w:rPr>
          <w:rFonts w:asciiTheme="minorHAnsi" w:hAnsiTheme="minorHAnsi" w:cstheme="minorHAnsi"/>
        </w:rPr>
        <w:t>Ext JS, JQuery, JavaScript, Or</w:t>
      </w:r>
      <w:r w:rsidR="00886EDD" w:rsidRPr="00575D25">
        <w:rPr>
          <w:rFonts w:asciiTheme="minorHAnsi" w:hAnsiTheme="minorHAnsi" w:cstheme="minorHAnsi"/>
        </w:rPr>
        <w:t>acle 10g,</w:t>
      </w:r>
      <w:r w:rsidR="001A4B1B" w:rsidRPr="00575D25">
        <w:rPr>
          <w:rFonts w:asciiTheme="minorHAnsi" w:hAnsiTheme="minorHAnsi" w:cstheme="minorHAnsi"/>
        </w:rPr>
        <w:t xml:space="preserve"> Cassandra,</w:t>
      </w:r>
      <w:r w:rsidR="00886EDD" w:rsidRPr="00575D25">
        <w:rPr>
          <w:rFonts w:asciiTheme="minorHAnsi" w:hAnsiTheme="minorHAnsi" w:cstheme="minorHAnsi"/>
        </w:rPr>
        <w:t xml:space="preserve"> IBM RAD, WebSphere</w:t>
      </w:r>
      <w:r w:rsidRPr="00575D25">
        <w:rPr>
          <w:rFonts w:asciiTheme="minorHAnsi" w:hAnsiTheme="minorHAnsi" w:cstheme="minorHAnsi"/>
        </w:rPr>
        <w:t xml:space="preserve">, </w:t>
      </w:r>
      <w:r w:rsidR="00575D25" w:rsidRPr="00575D25">
        <w:rPr>
          <w:rFonts w:asciiTheme="minorHAnsi" w:hAnsiTheme="minorHAnsi" w:cstheme="minorHAnsi"/>
        </w:rPr>
        <w:t xml:space="preserve">Cucumber, Selenium, </w:t>
      </w:r>
      <w:r w:rsidRPr="00575D25">
        <w:rPr>
          <w:rFonts w:asciiTheme="minorHAnsi" w:hAnsiTheme="minorHAnsi" w:cstheme="minorHAnsi"/>
          <w:b/>
        </w:rPr>
        <w:t>Agile M</w:t>
      </w:r>
      <w:r w:rsidR="00886EDD" w:rsidRPr="00575D25">
        <w:rPr>
          <w:rFonts w:asciiTheme="minorHAnsi" w:hAnsiTheme="minorHAnsi" w:cstheme="minorHAnsi"/>
          <w:b/>
        </w:rPr>
        <w:t>ethodology</w:t>
      </w:r>
      <w:r w:rsidR="00886EDD" w:rsidRPr="00575D25">
        <w:rPr>
          <w:rFonts w:asciiTheme="minorHAnsi" w:hAnsiTheme="minorHAnsi" w:cstheme="minorHAnsi"/>
        </w:rPr>
        <w:t>, Design Patterns, Clear case</w:t>
      </w:r>
      <w:r w:rsidRPr="00575D25">
        <w:rPr>
          <w:rFonts w:asciiTheme="minorHAnsi" w:hAnsiTheme="minorHAnsi" w:cstheme="minorHAnsi"/>
        </w:rPr>
        <w:t>, Apache Maven, JUnit, Htm</w:t>
      </w:r>
      <w:r w:rsidR="004D6E17">
        <w:rPr>
          <w:rFonts w:asciiTheme="minorHAnsi" w:hAnsiTheme="minorHAnsi" w:cstheme="minorHAnsi"/>
        </w:rPr>
        <w:t xml:space="preserve">, </w:t>
      </w:r>
      <w:r w:rsidRPr="00575D25">
        <w:rPr>
          <w:rFonts w:asciiTheme="minorHAnsi" w:hAnsiTheme="minorHAnsi" w:cstheme="minorHAnsi"/>
        </w:rPr>
        <w:t>lUnit, XSLT, HTML/DHTML.</w:t>
      </w:r>
    </w:p>
    <w:p w:rsidR="00DA73CA" w:rsidRPr="00575D25" w:rsidRDefault="00DA73CA" w:rsidP="000164E7">
      <w:pPr>
        <w:pStyle w:val="DefaultText"/>
        <w:ind w:right="720"/>
        <w:jc w:val="both"/>
        <w:rPr>
          <w:rFonts w:asciiTheme="minorHAnsi" w:hAnsiTheme="minorHAnsi" w:cstheme="minorHAnsi"/>
          <w:sz w:val="22"/>
          <w:szCs w:val="22"/>
          <w:lang w:val="en-GB"/>
        </w:rPr>
      </w:pPr>
    </w:p>
    <w:p w:rsidR="00DA73CA" w:rsidRPr="00575D25" w:rsidRDefault="00DA73CA" w:rsidP="000164E7">
      <w:pPr>
        <w:pStyle w:val="DefaultText"/>
        <w:ind w:right="720"/>
        <w:jc w:val="both"/>
        <w:rPr>
          <w:rFonts w:asciiTheme="minorHAnsi" w:hAnsiTheme="minorHAnsi" w:cstheme="minorHAnsi"/>
          <w:sz w:val="22"/>
          <w:szCs w:val="22"/>
          <w:lang w:val="en-GB"/>
        </w:rPr>
      </w:pPr>
      <w:r w:rsidRPr="00575D25">
        <w:rPr>
          <w:rFonts w:asciiTheme="minorHAnsi" w:hAnsiTheme="minorHAnsi" w:cstheme="minorHAnsi"/>
          <w:b/>
          <w:sz w:val="22"/>
          <w:szCs w:val="22"/>
        </w:rPr>
        <w:t>PHH Mortgage, Mt Laurel, NJ</w:t>
      </w:r>
    </w:p>
    <w:p w:rsidR="00DA73CA" w:rsidRPr="00575D25" w:rsidRDefault="00DA73CA" w:rsidP="000164E7">
      <w:pPr>
        <w:pStyle w:val="DefaultText"/>
        <w:ind w:right="720"/>
        <w:jc w:val="both"/>
        <w:rPr>
          <w:rFonts w:asciiTheme="minorHAnsi" w:hAnsiTheme="minorHAnsi" w:cstheme="minorHAnsi"/>
          <w:b/>
          <w:sz w:val="22"/>
          <w:szCs w:val="22"/>
        </w:rPr>
      </w:pPr>
      <w:r w:rsidRPr="00575D25">
        <w:rPr>
          <w:rFonts w:asciiTheme="minorHAnsi" w:hAnsiTheme="minorHAnsi" w:cstheme="minorHAnsi"/>
          <w:b/>
          <w:sz w:val="22"/>
          <w:szCs w:val="22"/>
        </w:rPr>
        <w:t xml:space="preserve">Sr. Java Developer| </w:t>
      </w:r>
      <w:r w:rsidR="00F87241" w:rsidRPr="00575D25">
        <w:rPr>
          <w:rFonts w:asciiTheme="minorHAnsi" w:hAnsiTheme="minorHAnsi" w:cstheme="minorHAnsi"/>
          <w:b/>
          <w:sz w:val="22"/>
          <w:szCs w:val="22"/>
        </w:rPr>
        <w:t>Jun2013- Jul 2014</w:t>
      </w:r>
    </w:p>
    <w:p w:rsidR="00206D77" w:rsidRPr="00575D25" w:rsidRDefault="00DA73CA" w:rsidP="000164E7">
      <w:pPr>
        <w:jc w:val="both"/>
        <w:rPr>
          <w:rFonts w:asciiTheme="minorHAnsi" w:hAnsiTheme="minorHAnsi" w:cstheme="minorHAnsi"/>
        </w:rPr>
      </w:pPr>
      <w:r w:rsidRPr="00575D25">
        <w:rPr>
          <w:rFonts w:asciiTheme="minorHAnsi" w:hAnsiTheme="minorHAnsi" w:cstheme="minorHAnsi"/>
          <w:b/>
          <w:i/>
          <w:iCs/>
          <w:spacing w:val="-1"/>
        </w:rPr>
        <w:t>Description</w:t>
      </w:r>
      <w:r w:rsidRPr="00575D25">
        <w:rPr>
          <w:rFonts w:asciiTheme="minorHAnsi" w:hAnsiTheme="minorHAnsi" w:cstheme="minorHAnsi"/>
          <w:b/>
        </w:rPr>
        <w:t>:</w:t>
      </w:r>
      <w:r w:rsidRPr="00575D25">
        <w:rPr>
          <w:rFonts w:asciiTheme="minorHAnsi" w:hAnsiTheme="minorHAnsi" w:cstheme="minorHAnsi"/>
        </w:rPr>
        <w:t xml:space="preserve"> Financing Application System is an automated application enabling prompt and accurate processing of applications. The system was based on a multi-tier architecture using the MVC Model using Struts framework. Servlets and EJB were used as business-tier components where the business logic is executed for enhancing the performance and portability of the application.</w:t>
      </w:r>
    </w:p>
    <w:p w:rsidR="00206D77" w:rsidRPr="00575D25" w:rsidRDefault="00206D77" w:rsidP="000164E7">
      <w:pPr>
        <w:autoSpaceDE w:val="0"/>
        <w:autoSpaceDN w:val="0"/>
        <w:adjustRightInd w:val="0"/>
        <w:spacing w:after="0" w:line="240" w:lineRule="auto"/>
        <w:ind w:right="720"/>
        <w:jc w:val="both"/>
        <w:rPr>
          <w:rFonts w:asciiTheme="minorHAnsi" w:hAnsiTheme="minorHAnsi" w:cstheme="minorHAnsi"/>
          <w:b/>
        </w:rPr>
      </w:pPr>
      <w:r w:rsidRPr="00575D25">
        <w:rPr>
          <w:rFonts w:asciiTheme="minorHAnsi" w:hAnsiTheme="minorHAnsi" w:cstheme="minorHAnsi"/>
          <w:b/>
          <w:i/>
          <w:iCs/>
          <w:spacing w:val="-1"/>
        </w:rPr>
        <w:t>Responsibilities</w:t>
      </w:r>
      <w:r w:rsidRPr="00575D25">
        <w:rPr>
          <w:rFonts w:asciiTheme="minorHAnsi" w:hAnsiTheme="minorHAnsi" w:cstheme="minorHAnsi"/>
          <w:b/>
        </w:rPr>
        <w:t>:</w:t>
      </w:r>
    </w:p>
    <w:p w:rsidR="00A547D9"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 xml:space="preserve">Involved in various phases of </w:t>
      </w:r>
      <w:r w:rsidRPr="00575D25">
        <w:rPr>
          <w:rFonts w:asciiTheme="minorHAnsi" w:hAnsiTheme="minorHAnsi" w:cstheme="minorHAnsi"/>
          <w:b/>
        </w:rPr>
        <w:t>Software Development Life Cycle (SDLC)</w:t>
      </w:r>
      <w:r w:rsidRPr="00575D25">
        <w:rPr>
          <w:rFonts w:asciiTheme="minorHAnsi" w:hAnsiTheme="minorHAnsi" w:cstheme="minorHAnsi"/>
        </w:rPr>
        <w:t xml:space="preserve"> of the application like Requirement gathering, Design, Analysis and Code development.</w:t>
      </w:r>
    </w:p>
    <w:p w:rsidR="00A547D9" w:rsidRPr="00575D25" w:rsidRDefault="00A547D9"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 xml:space="preserve">Developed new business workflows using the </w:t>
      </w:r>
      <w:r w:rsidRPr="00575D25">
        <w:rPr>
          <w:rFonts w:asciiTheme="minorHAnsi" w:hAnsiTheme="minorHAnsi" w:cstheme="minorHAnsi"/>
          <w:b/>
        </w:rPr>
        <w:t>Java Business Process Management (JBPM)</w:t>
      </w:r>
      <w:r w:rsidRPr="00575D25">
        <w:rPr>
          <w:rFonts w:asciiTheme="minorHAnsi" w:hAnsiTheme="minorHAnsi" w:cstheme="minorHAnsi"/>
        </w:rPr>
        <w:t xml:space="preserve"> tool &amp; deployed them as PAR (Archive) files. Workflows are created to send requests to different service groups for approval, whenever new service requests or complaints are raised.</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 xml:space="preserve">Generated Use case diagrams, Class diagrams, and Sequence diagrams using </w:t>
      </w:r>
      <w:r w:rsidRPr="00575D25">
        <w:rPr>
          <w:rFonts w:asciiTheme="minorHAnsi" w:hAnsiTheme="minorHAnsi" w:cstheme="minorHAnsi"/>
          <w:b/>
        </w:rPr>
        <w:t>Rational Rose</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 xml:space="preserve">The application is designed using </w:t>
      </w:r>
      <w:r w:rsidRPr="00575D25">
        <w:rPr>
          <w:rFonts w:asciiTheme="minorHAnsi" w:hAnsiTheme="minorHAnsi" w:cstheme="minorHAnsi"/>
          <w:b/>
        </w:rPr>
        <w:t>J2EE design patterns</w:t>
      </w:r>
      <w:r w:rsidRPr="00575D25">
        <w:rPr>
          <w:rFonts w:asciiTheme="minorHAnsi" w:hAnsiTheme="minorHAnsi" w:cstheme="minorHAnsi"/>
        </w:rPr>
        <w:t xml:space="preserve"> and technologies based on </w:t>
      </w:r>
      <w:r w:rsidRPr="00575D25">
        <w:rPr>
          <w:rFonts w:asciiTheme="minorHAnsi" w:hAnsiTheme="minorHAnsi" w:cstheme="minorHAnsi"/>
          <w:b/>
        </w:rPr>
        <w:t xml:space="preserve">MVC </w:t>
      </w:r>
      <w:r w:rsidRPr="00575D25">
        <w:rPr>
          <w:rFonts w:asciiTheme="minorHAnsi" w:hAnsiTheme="minorHAnsi" w:cstheme="minorHAnsi"/>
        </w:rPr>
        <w:t>architecture</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b/>
        </w:rPr>
        <w:t>Agile Methodology</w:t>
      </w:r>
      <w:r w:rsidRPr="00575D25">
        <w:rPr>
          <w:rFonts w:asciiTheme="minorHAnsi" w:hAnsiTheme="minorHAnsi" w:cstheme="minorHAnsi"/>
        </w:rPr>
        <w:t xml:space="preserve"> is used for development of the application.</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 xml:space="preserve">Used </w:t>
      </w:r>
      <w:r w:rsidRPr="00575D25">
        <w:rPr>
          <w:rFonts w:asciiTheme="minorHAnsi" w:hAnsiTheme="minorHAnsi" w:cstheme="minorHAnsi"/>
          <w:b/>
        </w:rPr>
        <w:t>J2EEdesign</w:t>
      </w:r>
      <w:r w:rsidRPr="00575D25">
        <w:rPr>
          <w:rFonts w:asciiTheme="minorHAnsi" w:hAnsiTheme="minorHAnsi" w:cstheme="minorHAnsi"/>
        </w:rPr>
        <w:t xml:space="preserve"> patterns like Value Object Pattern, </w:t>
      </w:r>
      <w:r w:rsidRPr="00575D25">
        <w:rPr>
          <w:rFonts w:asciiTheme="minorHAnsi" w:hAnsiTheme="minorHAnsi" w:cstheme="minorHAnsi"/>
          <w:b/>
        </w:rPr>
        <w:t>Session façade, Singleton, Factory</w:t>
      </w:r>
      <w:r w:rsidRPr="00575D25">
        <w:rPr>
          <w:rFonts w:asciiTheme="minorHAnsi" w:hAnsiTheme="minorHAnsi" w:cstheme="minorHAnsi"/>
        </w:rPr>
        <w:t xml:space="preserve"> and </w:t>
      </w:r>
      <w:r w:rsidRPr="00575D25">
        <w:rPr>
          <w:rFonts w:asciiTheme="minorHAnsi" w:hAnsiTheme="minorHAnsi" w:cstheme="minorHAnsi"/>
          <w:b/>
        </w:rPr>
        <w:t>DAO</w:t>
      </w:r>
      <w:r w:rsidRPr="00575D25">
        <w:rPr>
          <w:rFonts w:asciiTheme="minorHAnsi" w:hAnsiTheme="minorHAnsi" w:cstheme="minorHAnsi"/>
        </w:rPr>
        <w:t>.</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color w:val="333333"/>
        </w:rPr>
      </w:pPr>
      <w:r w:rsidRPr="00575D25">
        <w:rPr>
          <w:rFonts w:asciiTheme="minorHAnsi" w:hAnsiTheme="minorHAnsi" w:cstheme="minorHAnsi"/>
          <w:b/>
        </w:rPr>
        <w:t>Spring with Tiles Framework</w:t>
      </w:r>
      <w:r w:rsidRPr="00575D25">
        <w:rPr>
          <w:rFonts w:asciiTheme="minorHAnsi" w:hAnsiTheme="minorHAnsi" w:cstheme="minorHAnsi"/>
        </w:rPr>
        <w:t xml:space="preserve"> is implemented for a common look in all the presentation views.</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b/>
        </w:rPr>
        <w:t xml:space="preserve">EJB </w:t>
      </w:r>
      <w:r w:rsidRPr="00575D25">
        <w:rPr>
          <w:rFonts w:asciiTheme="minorHAnsi" w:hAnsiTheme="minorHAnsi" w:cstheme="minorHAnsi"/>
          <w:bCs/>
        </w:rPr>
        <w:t>Session Beans</w:t>
      </w:r>
      <w:r w:rsidRPr="00575D25">
        <w:rPr>
          <w:rFonts w:asciiTheme="minorHAnsi" w:hAnsiTheme="minorHAnsi" w:cstheme="minorHAnsi"/>
        </w:rPr>
        <w:t xml:space="preserve"> were used to process requests from the user interface and </w:t>
      </w:r>
      <w:r w:rsidRPr="00575D25">
        <w:rPr>
          <w:rFonts w:asciiTheme="minorHAnsi" w:hAnsiTheme="minorHAnsi" w:cstheme="minorHAnsi"/>
          <w:bCs/>
        </w:rPr>
        <w:t>CMP entity beans</w:t>
      </w:r>
      <w:r w:rsidRPr="00575D25">
        <w:rPr>
          <w:rFonts w:asciiTheme="minorHAnsi" w:hAnsiTheme="minorHAnsi" w:cstheme="minorHAnsi"/>
        </w:rPr>
        <w:t xml:space="preserve"> were used to interact with the persistence layer.</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noProof/>
        </w:rPr>
        <w:t xml:space="preserve">Developed </w:t>
      </w:r>
      <w:r w:rsidRPr="00575D25">
        <w:rPr>
          <w:rFonts w:asciiTheme="minorHAnsi" w:hAnsiTheme="minorHAnsi" w:cstheme="minorHAnsi"/>
          <w:b/>
          <w:noProof/>
        </w:rPr>
        <w:t>EJB MDB’s</w:t>
      </w:r>
      <w:r w:rsidRPr="00575D25">
        <w:rPr>
          <w:rFonts w:asciiTheme="minorHAnsi" w:hAnsiTheme="minorHAnsi" w:cstheme="minorHAnsi"/>
          <w:noProof/>
        </w:rPr>
        <w:t xml:space="preserve"> and message Queue’s  using </w:t>
      </w:r>
      <w:r w:rsidRPr="00575D25">
        <w:rPr>
          <w:rFonts w:asciiTheme="minorHAnsi" w:hAnsiTheme="minorHAnsi" w:cstheme="minorHAnsi"/>
          <w:b/>
          <w:noProof/>
        </w:rPr>
        <w:t>JMS</w:t>
      </w:r>
      <w:r w:rsidRPr="00575D25">
        <w:rPr>
          <w:rFonts w:asciiTheme="minorHAnsi" w:hAnsiTheme="minorHAnsi" w:cstheme="minorHAnsi"/>
          <w:noProof/>
        </w:rPr>
        <w:t xml:space="preserve"> technology.</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Implemented security for different front end views based on the access privileges.</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 xml:space="preserve">Involved in writing </w:t>
      </w:r>
      <w:r w:rsidRPr="00575D25">
        <w:rPr>
          <w:rFonts w:asciiTheme="minorHAnsi" w:hAnsiTheme="minorHAnsi" w:cstheme="minorHAnsi"/>
          <w:b/>
        </w:rPr>
        <w:t>XML</w:t>
      </w:r>
      <w:r w:rsidRPr="00575D25">
        <w:rPr>
          <w:rFonts w:asciiTheme="minorHAnsi" w:hAnsiTheme="minorHAnsi" w:cstheme="minorHAnsi"/>
        </w:rPr>
        <w:t xml:space="preserve"> validation classes using Struts validation framework.</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 xml:space="preserve">Designed the user interfaces using </w:t>
      </w:r>
      <w:r w:rsidRPr="00575D25">
        <w:rPr>
          <w:rFonts w:asciiTheme="minorHAnsi" w:hAnsiTheme="minorHAnsi" w:cstheme="minorHAnsi"/>
          <w:b/>
        </w:rPr>
        <w:t>JSPs, AJAX</w:t>
      </w:r>
      <w:r w:rsidRPr="00575D25">
        <w:rPr>
          <w:rFonts w:asciiTheme="minorHAnsi" w:hAnsiTheme="minorHAnsi" w:cstheme="minorHAnsi"/>
        </w:rPr>
        <w:t xml:space="preserve"> and </w:t>
      </w:r>
      <w:r w:rsidRPr="00575D25">
        <w:rPr>
          <w:rFonts w:asciiTheme="minorHAnsi" w:hAnsiTheme="minorHAnsi" w:cstheme="minorHAnsi"/>
          <w:b/>
        </w:rPr>
        <w:t>Struts Tags</w:t>
      </w:r>
      <w:r w:rsidRPr="00575D25">
        <w:rPr>
          <w:rFonts w:asciiTheme="minorHAnsi" w:hAnsiTheme="minorHAnsi" w:cstheme="minorHAnsi"/>
        </w:rPr>
        <w:t>.</w:t>
      </w:r>
    </w:p>
    <w:p w:rsidR="00502966"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 xml:space="preserve">Used </w:t>
      </w:r>
      <w:r w:rsidRPr="00575D25">
        <w:rPr>
          <w:rFonts w:asciiTheme="minorHAnsi" w:hAnsiTheme="minorHAnsi" w:cstheme="minorHAnsi"/>
          <w:b/>
        </w:rPr>
        <w:t>XML Web Services</w:t>
      </w:r>
      <w:r w:rsidRPr="00575D25">
        <w:rPr>
          <w:rFonts w:asciiTheme="minorHAnsi" w:hAnsiTheme="minorHAnsi" w:cstheme="minorHAnsi"/>
        </w:rPr>
        <w:t xml:space="preserve"> using </w:t>
      </w:r>
      <w:r w:rsidRPr="00575D25">
        <w:rPr>
          <w:rFonts w:asciiTheme="minorHAnsi" w:hAnsiTheme="minorHAnsi" w:cstheme="minorHAnsi"/>
          <w:b/>
        </w:rPr>
        <w:t xml:space="preserve">SOAP </w:t>
      </w:r>
      <w:r w:rsidRPr="00575D25">
        <w:rPr>
          <w:rFonts w:asciiTheme="minorHAnsi" w:hAnsiTheme="minorHAnsi" w:cstheme="minorHAnsi"/>
        </w:rPr>
        <w:t xml:space="preserve">to register agents using non-java application. </w:t>
      </w:r>
    </w:p>
    <w:p w:rsidR="00502966" w:rsidRPr="00575D25" w:rsidRDefault="00502966"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 xml:space="preserve">Implemented the database connectivity using </w:t>
      </w:r>
      <w:r w:rsidRPr="00575D25">
        <w:rPr>
          <w:rFonts w:asciiTheme="minorHAnsi" w:hAnsiTheme="minorHAnsi" w:cstheme="minorHAnsi"/>
          <w:b/>
        </w:rPr>
        <w:t>JDBC</w:t>
      </w:r>
      <w:r w:rsidRPr="00575D25">
        <w:rPr>
          <w:rFonts w:asciiTheme="minorHAnsi" w:hAnsiTheme="minorHAnsi" w:cstheme="minorHAnsi"/>
        </w:rPr>
        <w:t xml:space="preserve"> with </w:t>
      </w:r>
      <w:r w:rsidRPr="00575D25">
        <w:rPr>
          <w:rFonts w:asciiTheme="minorHAnsi" w:hAnsiTheme="minorHAnsi" w:cstheme="minorHAnsi"/>
          <w:b/>
        </w:rPr>
        <w:t>Oracle 9i</w:t>
      </w:r>
      <w:r w:rsidRPr="00575D25">
        <w:rPr>
          <w:rFonts w:asciiTheme="minorHAnsi" w:hAnsiTheme="minorHAnsi" w:cstheme="minorHAnsi"/>
        </w:rPr>
        <w:t xml:space="preserve"> database as backend. </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 xml:space="preserve">Used </w:t>
      </w:r>
      <w:r w:rsidRPr="00575D25">
        <w:rPr>
          <w:rFonts w:asciiTheme="minorHAnsi" w:hAnsiTheme="minorHAnsi" w:cstheme="minorHAnsi"/>
          <w:b/>
        </w:rPr>
        <w:t>JMS</w:t>
      </w:r>
      <w:r w:rsidRPr="00575D25">
        <w:rPr>
          <w:rFonts w:asciiTheme="minorHAnsi" w:hAnsiTheme="minorHAnsi" w:cstheme="minorHAnsi"/>
        </w:rPr>
        <w:t xml:space="preserve"> for the asynchronous exchange of critical data and events among J2EE components. </w:t>
      </w:r>
      <w:r w:rsidRPr="00575D25">
        <w:rPr>
          <w:rFonts w:asciiTheme="minorHAnsi" w:hAnsiTheme="minorHAnsi" w:cstheme="minorHAnsi"/>
          <w:b/>
        </w:rPr>
        <w:t>Publisher-Subscriber</w:t>
      </w:r>
      <w:r w:rsidRPr="00575D25">
        <w:rPr>
          <w:rFonts w:asciiTheme="minorHAnsi" w:hAnsiTheme="minorHAnsi" w:cstheme="minorHAnsi"/>
        </w:rPr>
        <w:t xml:space="preserve"> method was used for data loading and </w:t>
      </w:r>
      <w:r w:rsidRPr="00575D25">
        <w:rPr>
          <w:rFonts w:asciiTheme="minorHAnsi" w:hAnsiTheme="minorHAnsi" w:cstheme="minorHAnsi"/>
          <w:b/>
        </w:rPr>
        <w:t>Point-To-Point</w:t>
      </w:r>
      <w:r w:rsidRPr="00575D25">
        <w:rPr>
          <w:rFonts w:asciiTheme="minorHAnsi" w:hAnsiTheme="minorHAnsi" w:cstheme="minorHAnsi"/>
        </w:rPr>
        <w:t xml:space="preserve"> method of </w:t>
      </w:r>
      <w:r w:rsidRPr="00575D25">
        <w:rPr>
          <w:rFonts w:asciiTheme="minorHAnsi" w:hAnsiTheme="minorHAnsi" w:cstheme="minorHAnsi"/>
          <w:b/>
        </w:rPr>
        <w:t>JMS</w:t>
      </w:r>
      <w:r w:rsidRPr="00575D25">
        <w:rPr>
          <w:rFonts w:asciiTheme="minorHAnsi" w:hAnsiTheme="minorHAnsi" w:cstheme="minorHAnsi"/>
        </w:rPr>
        <w:t xml:space="preserve"> was used for event processing</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 xml:space="preserve">Used </w:t>
      </w:r>
      <w:r w:rsidRPr="00575D25">
        <w:rPr>
          <w:rFonts w:asciiTheme="minorHAnsi" w:hAnsiTheme="minorHAnsi" w:cstheme="minorHAnsi"/>
          <w:b/>
        </w:rPr>
        <w:t xml:space="preserve">RAD IDE </w:t>
      </w:r>
      <w:r w:rsidRPr="00575D25">
        <w:rPr>
          <w:rFonts w:asciiTheme="minorHAnsi" w:hAnsiTheme="minorHAnsi" w:cstheme="minorHAnsi"/>
        </w:rPr>
        <w:t>based on</w:t>
      </w:r>
      <w:r w:rsidR="007E11C7" w:rsidRPr="00575D25">
        <w:rPr>
          <w:rFonts w:asciiTheme="minorHAnsi" w:hAnsiTheme="minorHAnsi" w:cstheme="minorHAnsi"/>
        </w:rPr>
        <w:t xml:space="preserve"> </w:t>
      </w:r>
      <w:r w:rsidRPr="00575D25">
        <w:rPr>
          <w:rFonts w:asciiTheme="minorHAnsi" w:hAnsiTheme="minorHAnsi" w:cstheme="minorHAnsi"/>
          <w:b/>
        </w:rPr>
        <w:t xml:space="preserve">Eclipse </w:t>
      </w:r>
      <w:r w:rsidRPr="00575D25">
        <w:rPr>
          <w:rFonts w:asciiTheme="minorHAnsi" w:hAnsiTheme="minorHAnsi" w:cstheme="minorHAnsi"/>
        </w:rPr>
        <w:t xml:space="preserve">for writing code for </w:t>
      </w:r>
      <w:r w:rsidRPr="00575D25">
        <w:rPr>
          <w:rFonts w:asciiTheme="minorHAnsi" w:hAnsiTheme="minorHAnsi" w:cstheme="minorHAnsi"/>
          <w:b/>
        </w:rPr>
        <w:t xml:space="preserve">JSP, Action Classes, Struts </w:t>
      </w:r>
      <w:r w:rsidRPr="00575D25">
        <w:rPr>
          <w:rFonts w:asciiTheme="minorHAnsi" w:hAnsiTheme="minorHAnsi" w:cstheme="minorHAnsi"/>
        </w:rPr>
        <w:t>and</w:t>
      </w:r>
      <w:r w:rsidRPr="00575D25">
        <w:rPr>
          <w:rFonts w:asciiTheme="minorHAnsi" w:hAnsiTheme="minorHAnsi" w:cstheme="minorHAnsi"/>
          <w:b/>
        </w:rPr>
        <w:t xml:space="preserve"> spring beans</w:t>
      </w:r>
      <w:r w:rsidR="00886EDD" w:rsidRPr="00575D25">
        <w:rPr>
          <w:rFonts w:asciiTheme="minorHAnsi" w:hAnsiTheme="minorHAnsi" w:cstheme="minorHAnsi"/>
        </w:rPr>
        <w:t>.</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 xml:space="preserve">Used </w:t>
      </w:r>
      <w:r w:rsidRPr="00575D25">
        <w:rPr>
          <w:rFonts w:asciiTheme="minorHAnsi" w:hAnsiTheme="minorHAnsi" w:cstheme="minorHAnsi"/>
          <w:b/>
        </w:rPr>
        <w:t>IBM WebSphere</w:t>
      </w:r>
      <w:r w:rsidRPr="00575D25">
        <w:rPr>
          <w:rFonts w:asciiTheme="minorHAnsi" w:hAnsiTheme="minorHAnsi" w:cstheme="minorHAnsi"/>
        </w:rPr>
        <w:t xml:space="preserve"> Application Server to deploy the application.</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 xml:space="preserve">Developed </w:t>
      </w:r>
      <w:r w:rsidRPr="00575D25">
        <w:rPr>
          <w:rFonts w:asciiTheme="minorHAnsi" w:hAnsiTheme="minorHAnsi" w:cstheme="minorHAnsi"/>
          <w:b/>
        </w:rPr>
        <w:t>Junit</w:t>
      </w:r>
      <w:r w:rsidR="007E11C7" w:rsidRPr="00575D25">
        <w:rPr>
          <w:rFonts w:asciiTheme="minorHAnsi" w:hAnsiTheme="minorHAnsi" w:cstheme="minorHAnsi"/>
          <w:b/>
        </w:rPr>
        <w:t xml:space="preserve"> </w:t>
      </w:r>
      <w:r w:rsidRPr="00575D25">
        <w:rPr>
          <w:rFonts w:asciiTheme="minorHAnsi" w:hAnsiTheme="minorHAnsi" w:cstheme="minorHAnsi"/>
          <w:b/>
        </w:rPr>
        <w:t>test cases</w:t>
      </w:r>
      <w:r w:rsidRPr="00575D25">
        <w:rPr>
          <w:rFonts w:asciiTheme="minorHAnsi" w:hAnsiTheme="minorHAnsi" w:cstheme="minorHAnsi"/>
        </w:rPr>
        <w:t xml:space="preserve"> for DAO and Service Layer methods. </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 xml:space="preserve">Used </w:t>
      </w:r>
      <w:r w:rsidRPr="00575D25">
        <w:rPr>
          <w:rFonts w:asciiTheme="minorHAnsi" w:hAnsiTheme="minorHAnsi" w:cstheme="minorHAnsi"/>
          <w:b/>
        </w:rPr>
        <w:t xml:space="preserve">SVN </w:t>
      </w:r>
      <w:r w:rsidRPr="00575D25">
        <w:rPr>
          <w:rFonts w:asciiTheme="minorHAnsi" w:hAnsiTheme="minorHAnsi" w:cstheme="minorHAnsi"/>
        </w:rPr>
        <w:t>for version control of the application.</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 xml:space="preserve">Used </w:t>
      </w:r>
      <w:r w:rsidRPr="00575D25">
        <w:rPr>
          <w:rFonts w:asciiTheme="minorHAnsi" w:hAnsiTheme="minorHAnsi" w:cstheme="minorHAnsi"/>
          <w:b/>
        </w:rPr>
        <w:t>Log4J</w:t>
      </w:r>
      <w:r w:rsidRPr="00575D25">
        <w:rPr>
          <w:rFonts w:asciiTheme="minorHAnsi" w:hAnsiTheme="minorHAnsi" w:cstheme="minorHAnsi"/>
        </w:rPr>
        <w:t xml:space="preserve"> to capture the log that includes runtime exceptions.</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 xml:space="preserve">Developed the </w:t>
      </w:r>
      <w:r w:rsidRPr="00575D25">
        <w:rPr>
          <w:rFonts w:asciiTheme="minorHAnsi" w:hAnsiTheme="minorHAnsi" w:cstheme="minorHAnsi"/>
          <w:b/>
        </w:rPr>
        <w:t xml:space="preserve">ANT </w:t>
      </w:r>
      <w:r w:rsidRPr="00575D25">
        <w:rPr>
          <w:rFonts w:asciiTheme="minorHAnsi" w:hAnsiTheme="minorHAnsi" w:cstheme="minorHAnsi"/>
        </w:rPr>
        <w:t xml:space="preserve">scripts for preparing </w:t>
      </w:r>
      <w:r w:rsidRPr="00575D25">
        <w:rPr>
          <w:rFonts w:asciiTheme="minorHAnsi" w:hAnsiTheme="minorHAnsi" w:cstheme="minorHAnsi"/>
          <w:b/>
        </w:rPr>
        <w:t>WAR</w:t>
      </w:r>
      <w:r w:rsidRPr="00575D25">
        <w:rPr>
          <w:rFonts w:asciiTheme="minorHAnsi" w:hAnsiTheme="minorHAnsi" w:cstheme="minorHAnsi"/>
        </w:rPr>
        <w:t xml:space="preserve"> files used to deploy J2EE components.</w:t>
      </w:r>
    </w:p>
    <w:p w:rsidR="00206D77" w:rsidRPr="00575D25" w:rsidRDefault="00206D77" w:rsidP="000164E7">
      <w:pPr>
        <w:numPr>
          <w:ilvl w:val="0"/>
          <w:numId w:val="9"/>
        </w:numPr>
        <w:tabs>
          <w:tab w:val="num" w:pos="-720"/>
          <w:tab w:val="num" w:pos="360"/>
        </w:tabs>
        <w:spacing w:after="0" w:line="240" w:lineRule="auto"/>
        <w:ind w:left="360" w:right="720"/>
        <w:jc w:val="both"/>
        <w:rPr>
          <w:rFonts w:asciiTheme="minorHAnsi" w:hAnsiTheme="minorHAnsi" w:cstheme="minorHAnsi"/>
        </w:rPr>
      </w:pPr>
      <w:r w:rsidRPr="00575D25">
        <w:rPr>
          <w:rFonts w:asciiTheme="minorHAnsi" w:hAnsiTheme="minorHAnsi" w:cstheme="minorHAnsi"/>
        </w:rPr>
        <w:t xml:space="preserve">Interacted with </w:t>
      </w:r>
      <w:r w:rsidRPr="00575D25">
        <w:rPr>
          <w:rFonts w:asciiTheme="minorHAnsi" w:hAnsiTheme="minorHAnsi" w:cstheme="minorHAnsi"/>
          <w:b/>
        </w:rPr>
        <w:t>quality assurance</w:t>
      </w:r>
      <w:r w:rsidRPr="00575D25">
        <w:rPr>
          <w:rFonts w:asciiTheme="minorHAnsi" w:hAnsiTheme="minorHAnsi" w:cstheme="minorHAnsi"/>
        </w:rPr>
        <w:t xml:space="preserve"> team for requirements gathering and analysis.  </w:t>
      </w:r>
    </w:p>
    <w:p w:rsidR="00E3128D" w:rsidRPr="00575D25" w:rsidRDefault="00E3128D" w:rsidP="000164E7">
      <w:pPr>
        <w:tabs>
          <w:tab w:val="num" w:pos="1080"/>
        </w:tabs>
        <w:spacing w:after="0" w:line="240" w:lineRule="auto"/>
        <w:ind w:left="360" w:right="720"/>
        <w:jc w:val="both"/>
        <w:rPr>
          <w:rFonts w:asciiTheme="minorHAnsi" w:hAnsiTheme="minorHAnsi" w:cstheme="minorHAnsi"/>
        </w:rPr>
      </w:pPr>
    </w:p>
    <w:p w:rsidR="00E63B99" w:rsidRPr="00575D25" w:rsidRDefault="00502966" w:rsidP="000164E7">
      <w:pPr>
        <w:spacing w:line="240" w:lineRule="auto"/>
        <w:ind w:right="720"/>
        <w:jc w:val="both"/>
        <w:rPr>
          <w:rFonts w:asciiTheme="minorHAnsi" w:hAnsiTheme="minorHAnsi" w:cstheme="minorHAnsi"/>
          <w:bCs/>
        </w:rPr>
      </w:pPr>
      <w:r w:rsidRPr="00575D25">
        <w:rPr>
          <w:rFonts w:asciiTheme="minorHAnsi" w:eastAsia="Calibri" w:hAnsiTheme="minorHAnsi" w:cstheme="minorHAnsi"/>
          <w:b/>
        </w:rPr>
        <w:t xml:space="preserve">Environment: </w:t>
      </w:r>
      <w:r w:rsidRPr="00575D25">
        <w:rPr>
          <w:rFonts w:asciiTheme="minorHAnsi" w:hAnsiTheme="minorHAnsi" w:cstheme="minorHAnsi"/>
        </w:rPr>
        <w:t>Java/J2EE, JSP</w:t>
      </w:r>
      <w:r w:rsidR="00206D77" w:rsidRPr="00575D25">
        <w:rPr>
          <w:rFonts w:asciiTheme="minorHAnsi" w:hAnsiTheme="minorHAnsi" w:cstheme="minorHAnsi"/>
        </w:rPr>
        <w:t xml:space="preserve">, Spring, </w:t>
      </w:r>
      <w:r w:rsidR="00325483" w:rsidRPr="00575D25">
        <w:rPr>
          <w:rFonts w:asciiTheme="minorHAnsi" w:hAnsiTheme="minorHAnsi" w:cstheme="minorHAnsi"/>
        </w:rPr>
        <w:t xml:space="preserve">JBPM, </w:t>
      </w:r>
      <w:r w:rsidR="007E11C7" w:rsidRPr="00575D25">
        <w:rPr>
          <w:rStyle w:val="mainheadprod1"/>
          <w:rFonts w:asciiTheme="minorHAnsi" w:hAnsiTheme="minorHAnsi" w:cstheme="minorHAnsi"/>
          <w:b w:val="0"/>
          <w:color w:val="auto"/>
          <w:sz w:val="22"/>
          <w:szCs w:val="22"/>
        </w:rPr>
        <w:t>OOAD,</w:t>
      </w:r>
      <w:r w:rsidR="007E11C7" w:rsidRPr="00575D25">
        <w:rPr>
          <w:rFonts w:asciiTheme="minorHAnsi" w:hAnsiTheme="minorHAnsi" w:cstheme="minorHAnsi"/>
        </w:rPr>
        <w:t xml:space="preserve"> Oracle</w:t>
      </w:r>
      <w:r w:rsidR="00206D77" w:rsidRPr="00575D25">
        <w:rPr>
          <w:rFonts w:asciiTheme="minorHAnsi" w:hAnsiTheme="minorHAnsi" w:cstheme="minorHAnsi"/>
        </w:rPr>
        <w:t xml:space="preserve">, HTML, </w:t>
      </w:r>
      <w:r w:rsidR="00206D77" w:rsidRPr="00575D25">
        <w:rPr>
          <w:rStyle w:val="mainheadprod1"/>
          <w:rFonts w:asciiTheme="minorHAnsi" w:hAnsiTheme="minorHAnsi" w:cstheme="minorHAnsi"/>
          <w:b w:val="0"/>
          <w:color w:val="auto"/>
          <w:sz w:val="22"/>
          <w:szCs w:val="22"/>
        </w:rPr>
        <w:t>EJB3, AJAX, JMS, XML, Design Patterns</w:t>
      </w:r>
      <w:r w:rsidR="00206D77" w:rsidRPr="00575D25">
        <w:rPr>
          <w:rStyle w:val="mainheadprod1"/>
          <w:rFonts w:asciiTheme="minorHAnsi" w:hAnsiTheme="minorHAnsi" w:cstheme="minorHAnsi"/>
          <w:color w:val="auto"/>
          <w:sz w:val="22"/>
          <w:szCs w:val="22"/>
        </w:rPr>
        <w:t xml:space="preserve">, </w:t>
      </w:r>
      <w:r w:rsidR="00206D77" w:rsidRPr="00575D25">
        <w:rPr>
          <w:rFonts w:asciiTheme="minorHAnsi" w:hAnsiTheme="minorHAnsi" w:cstheme="minorHAnsi"/>
        </w:rPr>
        <w:t xml:space="preserve">ANT, Rationale Rose, IBM RAD IDE, IBM </w:t>
      </w:r>
      <w:r w:rsidRPr="00575D25">
        <w:rPr>
          <w:rFonts w:asciiTheme="minorHAnsi" w:hAnsiTheme="minorHAnsi" w:cstheme="minorHAnsi"/>
        </w:rPr>
        <w:t xml:space="preserve">WebSphere Application </w:t>
      </w:r>
      <w:r w:rsidR="007E11C7" w:rsidRPr="00575D25">
        <w:rPr>
          <w:rFonts w:asciiTheme="minorHAnsi" w:hAnsiTheme="minorHAnsi" w:cstheme="minorHAnsi"/>
        </w:rPr>
        <w:t>Server, JDBC</w:t>
      </w:r>
      <w:r w:rsidR="00206D77" w:rsidRPr="00575D25">
        <w:rPr>
          <w:rFonts w:asciiTheme="minorHAnsi" w:hAnsiTheme="minorHAnsi" w:cstheme="minorHAnsi"/>
        </w:rPr>
        <w:t xml:space="preserve">, LOG4J, SVN, TOAD, </w:t>
      </w:r>
      <w:r w:rsidR="00206D77" w:rsidRPr="00575D25">
        <w:rPr>
          <w:rStyle w:val="mainheadprod1"/>
          <w:rFonts w:asciiTheme="minorHAnsi" w:hAnsiTheme="minorHAnsi" w:cstheme="minorHAnsi"/>
          <w:b w:val="0"/>
          <w:color w:val="auto"/>
          <w:sz w:val="22"/>
          <w:szCs w:val="22"/>
        </w:rPr>
        <w:t>JUNIT, UML.</w:t>
      </w:r>
    </w:p>
    <w:p w:rsidR="003868AC" w:rsidRPr="00575D25" w:rsidRDefault="003868AC" w:rsidP="000164E7">
      <w:pPr>
        <w:spacing w:line="240" w:lineRule="auto"/>
        <w:ind w:right="720"/>
        <w:jc w:val="both"/>
        <w:rPr>
          <w:rFonts w:asciiTheme="minorHAnsi" w:hAnsiTheme="minorHAnsi" w:cstheme="minorHAnsi"/>
          <w:b/>
          <w:bCs/>
          <w:color w:val="000000"/>
        </w:rPr>
      </w:pPr>
    </w:p>
    <w:p w:rsidR="003868AC" w:rsidRPr="00575D25" w:rsidRDefault="00645758" w:rsidP="003868AC">
      <w:pPr>
        <w:spacing w:after="0" w:line="240" w:lineRule="auto"/>
        <w:ind w:right="720"/>
        <w:jc w:val="both"/>
        <w:rPr>
          <w:rStyle w:val="mainheadprod1"/>
          <w:rFonts w:asciiTheme="minorHAnsi" w:hAnsiTheme="minorHAnsi" w:cstheme="minorHAnsi"/>
          <w:color w:val="auto"/>
          <w:sz w:val="22"/>
          <w:szCs w:val="22"/>
        </w:rPr>
      </w:pPr>
      <w:r w:rsidRPr="00575D25">
        <w:rPr>
          <w:rFonts w:asciiTheme="minorHAnsi" w:hAnsiTheme="minorHAnsi" w:cstheme="minorHAnsi"/>
          <w:b/>
          <w:bCs/>
          <w:color w:val="000000"/>
        </w:rPr>
        <w:t>Walgreens, Chicago, IL</w:t>
      </w:r>
      <w:r w:rsidR="00C063E2" w:rsidRPr="00575D25">
        <w:rPr>
          <w:rFonts w:asciiTheme="minorHAnsi" w:hAnsiTheme="minorHAnsi" w:cstheme="minorHAnsi"/>
          <w:b/>
          <w:bCs/>
          <w:color w:val="000000"/>
        </w:rPr>
        <w:t>.</w:t>
      </w:r>
    </w:p>
    <w:p w:rsidR="00A1201D" w:rsidRPr="00575D25" w:rsidRDefault="00A1201D" w:rsidP="003868AC">
      <w:pPr>
        <w:spacing w:after="0" w:line="240" w:lineRule="auto"/>
        <w:ind w:right="720"/>
        <w:jc w:val="both"/>
        <w:rPr>
          <w:rFonts w:asciiTheme="minorHAnsi" w:hAnsiTheme="minorHAnsi" w:cstheme="minorHAnsi"/>
          <w:b/>
          <w:bCs/>
        </w:rPr>
      </w:pPr>
      <w:r w:rsidRPr="00575D25">
        <w:rPr>
          <w:rFonts w:asciiTheme="minorHAnsi" w:hAnsiTheme="minorHAnsi" w:cstheme="minorHAnsi"/>
          <w:b/>
          <w:bCs/>
          <w:color w:val="000000"/>
        </w:rPr>
        <w:t xml:space="preserve">Java Developer| </w:t>
      </w:r>
      <w:r w:rsidR="00F87241" w:rsidRPr="00575D25">
        <w:rPr>
          <w:rFonts w:asciiTheme="minorHAnsi" w:hAnsiTheme="minorHAnsi" w:cstheme="minorHAnsi"/>
          <w:b/>
          <w:bCs/>
          <w:color w:val="000000"/>
        </w:rPr>
        <w:t>Jun 2012- May 2013</w:t>
      </w:r>
    </w:p>
    <w:p w:rsidR="00A1201D" w:rsidRPr="00575D25" w:rsidRDefault="00A1201D" w:rsidP="003868AC">
      <w:pPr>
        <w:autoSpaceDE w:val="0"/>
        <w:autoSpaceDN w:val="0"/>
        <w:adjustRightInd w:val="0"/>
        <w:spacing w:after="0" w:line="240" w:lineRule="auto"/>
        <w:jc w:val="both"/>
        <w:rPr>
          <w:rFonts w:asciiTheme="minorHAnsi" w:hAnsiTheme="minorHAnsi" w:cstheme="minorHAnsi"/>
          <w:b/>
        </w:rPr>
      </w:pPr>
      <w:r w:rsidRPr="00575D25">
        <w:rPr>
          <w:rFonts w:asciiTheme="minorHAnsi" w:hAnsiTheme="minorHAnsi" w:cstheme="minorHAnsi"/>
          <w:b/>
          <w:i/>
          <w:iCs/>
          <w:spacing w:val="-1"/>
        </w:rPr>
        <w:t>Description</w:t>
      </w:r>
      <w:r w:rsidRPr="00575D25">
        <w:rPr>
          <w:rFonts w:asciiTheme="minorHAnsi" w:hAnsiTheme="minorHAnsi" w:cstheme="minorHAnsi"/>
          <w:b/>
        </w:rPr>
        <w:t>:</w:t>
      </w:r>
      <w:r w:rsidR="00645758" w:rsidRPr="00575D25">
        <w:rPr>
          <w:rFonts w:asciiTheme="minorHAnsi" w:hAnsiTheme="minorHAnsi" w:cstheme="minorHAnsi"/>
        </w:rPr>
        <w:t xml:space="preserve"> The purpose of this project is to introduce Loyalty offer in the search criteria on Supplier Net</w:t>
      </w:r>
      <w:r w:rsidR="007E11C7" w:rsidRPr="00575D25">
        <w:rPr>
          <w:rFonts w:asciiTheme="minorHAnsi" w:hAnsiTheme="minorHAnsi" w:cstheme="minorHAnsi"/>
        </w:rPr>
        <w:t xml:space="preserve"> </w:t>
      </w:r>
      <w:r w:rsidR="00645758" w:rsidRPr="00575D25">
        <w:rPr>
          <w:rFonts w:asciiTheme="minorHAnsi" w:hAnsiTheme="minorHAnsi" w:cstheme="minorHAnsi"/>
        </w:rPr>
        <w:t xml:space="preserve">application. Supplier Net applications also provides detailed summary of DC inventory position for all items with most up to date billings. It also provides the </w:t>
      </w:r>
      <w:r w:rsidR="00645758" w:rsidRPr="00575D25">
        <w:rPr>
          <w:rFonts w:asciiTheme="minorHAnsi" w:hAnsiTheme="minorHAnsi" w:cstheme="minorHAnsi"/>
        </w:rPr>
        <w:lastRenderedPageBreak/>
        <w:t xml:space="preserve">Item information including the cost and case pack and toggles with other applications within the supplier Net. It also provides the on-hand store stock status with </w:t>
      </w:r>
      <w:r w:rsidR="004D00E5" w:rsidRPr="00575D25">
        <w:rPr>
          <w:rFonts w:asciiTheme="minorHAnsi" w:hAnsiTheme="minorHAnsi" w:cstheme="minorHAnsi"/>
        </w:rPr>
        <w:t>various</w:t>
      </w:r>
      <w:r w:rsidR="00645758" w:rsidRPr="00575D25">
        <w:rPr>
          <w:rFonts w:asciiTheme="minorHAnsi" w:hAnsiTheme="minorHAnsi" w:cstheme="minorHAnsi"/>
        </w:rPr>
        <w:t xml:space="preserve"> views including vendor, corporate user. It also provides Item event version history screen, associated screens like Market Code Select, Event Version Code Select, and Item Retail Inquiry</w:t>
      </w:r>
    </w:p>
    <w:p w:rsidR="00A1201D" w:rsidRPr="00575D25" w:rsidRDefault="00A1201D" w:rsidP="000164E7">
      <w:pPr>
        <w:autoSpaceDE w:val="0"/>
        <w:autoSpaceDN w:val="0"/>
        <w:adjustRightInd w:val="0"/>
        <w:spacing w:after="0" w:line="240" w:lineRule="auto"/>
        <w:ind w:right="720"/>
        <w:jc w:val="both"/>
        <w:rPr>
          <w:rFonts w:asciiTheme="minorHAnsi" w:hAnsiTheme="minorHAnsi" w:cstheme="minorHAnsi"/>
          <w:b/>
        </w:rPr>
      </w:pPr>
      <w:r w:rsidRPr="00575D25">
        <w:rPr>
          <w:rFonts w:asciiTheme="minorHAnsi" w:hAnsiTheme="minorHAnsi" w:cstheme="minorHAnsi"/>
          <w:b/>
          <w:i/>
          <w:iCs/>
          <w:spacing w:val="-1"/>
        </w:rPr>
        <w:t>Responsibilities</w:t>
      </w:r>
      <w:r w:rsidRPr="00575D25">
        <w:rPr>
          <w:rFonts w:asciiTheme="minorHAnsi" w:hAnsiTheme="minorHAnsi" w:cstheme="minorHAnsi"/>
          <w:b/>
        </w:rPr>
        <w:t>:</w:t>
      </w:r>
    </w:p>
    <w:p w:rsidR="00A1201D" w:rsidRPr="00575D25" w:rsidRDefault="00A1201D" w:rsidP="000164E7">
      <w:pPr>
        <w:pStyle w:val="NormalVerdana"/>
        <w:numPr>
          <w:ilvl w:val="0"/>
          <w:numId w:val="10"/>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 xml:space="preserve">Generated Use case diagrams, Class diagrams, and Sequence diagrams using </w:t>
      </w:r>
      <w:r w:rsidRPr="00575D25">
        <w:rPr>
          <w:rFonts w:asciiTheme="minorHAnsi" w:hAnsiTheme="minorHAnsi" w:cstheme="minorHAnsi"/>
          <w:b/>
          <w:sz w:val="22"/>
          <w:szCs w:val="22"/>
        </w:rPr>
        <w:t>Rational Rose</w:t>
      </w:r>
      <w:r w:rsidRPr="00575D25">
        <w:rPr>
          <w:rFonts w:asciiTheme="minorHAnsi" w:hAnsiTheme="minorHAnsi" w:cstheme="minorHAnsi"/>
          <w:sz w:val="22"/>
          <w:szCs w:val="22"/>
        </w:rPr>
        <w:t>.</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 xml:space="preserve">Developed the applications using </w:t>
      </w:r>
      <w:r w:rsidR="00502966" w:rsidRPr="00575D25">
        <w:rPr>
          <w:rFonts w:asciiTheme="minorHAnsi" w:hAnsiTheme="minorHAnsi" w:cstheme="minorHAnsi"/>
          <w:b/>
          <w:sz w:val="22"/>
          <w:szCs w:val="22"/>
        </w:rPr>
        <w:t>Java/</w:t>
      </w:r>
      <w:r w:rsidRPr="00575D25">
        <w:rPr>
          <w:rFonts w:asciiTheme="minorHAnsi" w:hAnsiTheme="minorHAnsi" w:cstheme="minorHAnsi"/>
          <w:b/>
          <w:sz w:val="22"/>
          <w:szCs w:val="22"/>
        </w:rPr>
        <w:t>J2EE, Struts, JDBC</w:t>
      </w:r>
      <w:r w:rsidR="00502966" w:rsidRPr="00575D25">
        <w:rPr>
          <w:rFonts w:asciiTheme="minorHAnsi" w:hAnsiTheme="minorHAnsi" w:cstheme="minorHAnsi"/>
          <w:b/>
          <w:sz w:val="22"/>
          <w:szCs w:val="22"/>
        </w:rPr>
        <w:t>.</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 xml:space="preserve">Worked on various use cases in development using </w:t>
      </w:r>
      <w:r w:rsidRPr="00575D25">
        <w:rPr>
          <w:rFonts w:asciiTheme="minorHAnsi" w:hAnsiTheme="minorHAnsi" w:cstheme="minorHAnsi"/>
          <w:b/>
          <w:sz w:val="22"/>
          <w:szCs w:val="22"/>
        </w:rPr>
        <w:t>Struts</w:t>
      </w:r>
      <w:r w:rsidRPr="00575D25">
        <w:rPr>
          <w:rFonts w:asciiTheme="minorHAnsi" w:hAnsiTheme="minorHAnsi" w:cstheme="minorHAnsi"/>
          <w:sz w:val="22"/>
          <w:szCs w:val="22"/>
        </w:rPr>
        <w:t xml:space="preserve"> and testing the functionalities. </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 xml:space="preserve">Created </w:t>
      </w:r>
      <w:r w:rsidRPr="00575D25">
        <w:rPr>
          <w:rFonts w:asciiTheme="minorHAnsi" w:hAnsiTheme="minorHAnsi" w:cstheme="minorHAnsi"/>
          <w:b/>
          <w:sz w:val="22"/>
          <w:szCs w:val="22"/>
        </w:rPr>
        <w:t>struts form beans, action classes, JSPs</w:t>
      </w:r>
      <w:r w:rsidRPr="00575D25">
        <w:rPr>
          <w:rFonts w:asciiTheme="minorHAnsi" w:hAnsiTheme="minorHAnsi" w:cstheme="minorHAnsi"/>
          <w:sz w:val="22"/>
          <w:szCs w:val="22"/>
        </w:rPr>
        <w:t xml:space="preserve"> following </w:t>
      </w:r>
      <w:r w:rsidRPr="00575D25">
        <w:rPr>
          <w:rFonts w:asciiTheme="minorHAnsi" w:hAnsiTheme="minorHAnsi" w:cstheme="minorHAnsi"/>
          <w:b/>
          <w:sz w:val="22"/>
          <w:szCs w:val="22"/>
        </w:rPr>
        <w:t>Struts framework standards</w:t>
      </w:r>
      <w:r w:rsidRPr="00575D25">
        <w:rPr>
          <w:rFonts w:asciiTheme="minorHAnsi" w:hAnsiTheme="minorHAnsi" w:cstheme="minorHAnsi"/>
          <w:sz w:val="22"/>
          <w:szCs w:val="22"/>
        </w:rPr>
        <w:t>.</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 xml:space="preserve">Implemented the database connectivity using </w:t>
      </w:r>
      <w:r w:rsidRPr="00575D25">
        <w:rPr>
          <w:rFonts w:asciiTheme="minorHAnsi" w:hAnsiTheme="minorHAnsi" w:cstheme="minorHAnsi"/>
          <w:b/>
          <w:sz w:val="22"/>
          <w:szCs w:val="22"/>
        </w:rPr>
        <w:t>JDBC</w:t>
      </w:r>
      <w:r w:rsidRPr="00575D25">
        <w:rPr>
          <w:rFonts w:asciiTheme="minorHAnsi" w:hAnsiTheme="minorHAnsi" w:cstheme="minorHAnsi"/>
          <w:sz w:val="22"/>
          <w:szCs w:val="22"/>
        </w:rPr>
        <w:t xml:space="preserve"> with </w:t>
      </w:r>
      <w:r w:rsidR="004C2BF5" w:rsidRPr="00575D25">
        <w:rPr>
          <w:rFonts w:asciiTheme="minorHAnsi" w:hAnsiTheme="minorHAnsi" w:cstheme="minorHAnsi"/>
          <w:b/>
          <w:sz w:val="22"/>
          <w:szCs w:val="22"/>
        </w:rPr>
        <w:t>Oracle</w:t>
      </w:r>
      <w:r w:rsidRPr="00575D25">
        <w:rPr>
          <w:rFonts w:asciiTheme="minorHAnsi" w:hAnsiTheme="minorHAnsi" w:cstheme="minorHAnsi"/>
          <w:sz w:val="22"/>
          <w:szCs w:val="22"/>
        </w:rPr>
        <w:t xml:space="preserve"> database as backend. </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Involved in the development of model, library, struts and form classes (</w:t>
      </w:r>
      <w:r w:rsidRPr="00575D25">
        <w:rPr>
          <w:rFonts w:asciiTheme="minorHAnsi" w:hAnsiTheme="minorHAnsi" w:cstheme="minorHAnsi"/>
          <w:b/>
          <w:sz w:val="22"/>
          <w:szCs w:val="22"/>
        </w:rPr>
        <w:t>MVC</w:t>
      </w:r>
      <w:r w:rsidRPr="00575D25">
        <w:rPr>
          <w:rFonts w:asciiTheme="minorHAnsi" w:hAnsiTheme="minorHAnsi" w:cstheme="minorHAnsi"/>
          <w:sz w:val="22"/>
          <w:szCs w:val="22"/>
        </w:rPr>
        <w:t>).</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 xml:space="preserve">Used display tag libraries for decoration and used display table for reports and grid designs. </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Designed and developed file upload and f</w:t>
      </w:r>
      <w:r w:rsidR="004C2BF5" w:rsidRPr="00575D25">
        <w:rPr>
          <w:rFonts w:asciiTheme="minorHAnsi" w:hAnsiTheme="minorHAnsi" w:cstheme="minorHAnsi"/>
          <w:sz w:val="22"/>
          <w:szCs w:val="22"/>
        </w:rPr>
        <w:t>ile download features using Jdbc</w:t>
      </w:r>
      <w:r w:rsidRPr="00575D25">
        <w:rPr>
          <w:rFonts w:asciiTheme="minorHAnsi" w:hAnsiTheme="minorHAnsi" w:cstheme="minorHAnsi"/>
          <w:sz w:val="22"/>
          <w:szCs w:val="22"/>
        </w:rPr>
        <w:t xml:space="preserve"> with Oracle Blob.</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 xml:space="preserve">Worked on core java, using file operations to read system file (downloads) and to present on </w:t>
      </w:r>
      <w:r w:rsidRPr="00575D25">
        <w:rPr>
          <w:rFonts w:asciiTheme="minorHAnsi" w:hAnsiTheme="minorHAnsi" w:cstheme="minorHAnsi"/>
          <w:b/>
          <w:sz w:val="22"/>
          <w:szCs w:val="22"/>
        </w:rPr>
        <w:t>JSP</w:t>
      </w:r>
      <w:r w:rsidRPr="00575D25">
        <w:rPr>
          <w:rFonts w:asciiTheme="minorHAnsi" w:hAnsiTheme="minorHAnsi" w:cstheme="minorHAnsi"/>
          <w:sz w:val="22"/>
          <w:szCs w:val="22"/>
        </w:rPr>
        <w:t xml:space="preserve">. </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eastAsia="MS Mincho" w:hAnsiTheme="minorHAnsi" w:cstheme="minorHAnsi"/>
          <w:sz w:val="22"/>
          <w:szCs w:val="22"/>
        </w:rPr>
        <w:t xml:space="preserve">Involved in the development of underwriting process, which involves communications without side systems using </w:t>
      </w:r>
      <w:r w:rsidRPr="00575D25">
        <w:rPr>
          <w:rFonts w:asciiTheme="minorHAnsi" w:eastAsia="MS Mincho" w:hAnsiTheme="minorHAnsi" w:cstheme="minorHAnsi"/>
          <w:b/>
          <w:sz w:val="22"/>
          <w:szCs w:val="22"/>
        </w:rPr>
        <w:t>IBM MQ</w:t>
      </w:r>
      <w:r w:rsidRPr="00575D25">
        <w:rPr>
          <w:rFonts w:asciiTheme="minorHAnsi" w:eastAsia="MS Mincho" w:hAnsiTheme="minorHAnsi" w:cstheme="minorHAnsi"/>
          <w:sz w:val="22"/>
          <w:szCs w:val="22"/>
        </w:rPr>
        <w:t xml:space="preserve"> and </w:t>
      </w:r>
      <w:r w:rsidRPr="00575D25">
        <w:rPr>
          <w:rFonts w:asciiTheme="minorHAnsi" w:eastAsia="MS Mincho" w:hAnsiTheme="minorHAnsi" w:cstheme="minorHAnsi"/>
          <w:b/>
          <w:sz w:val="22"/>
          <w:szCs w:val="22"/>
        </w:rPr>
        <w:t>JMS</w:t>
      </w:r>
      <w:r w:rsidRPr="00575D25">
        <w:rPr>
          <w:rFonts w:asciiTheme="minorHAnsi" w:eastAsia="MS Mincho" w:hAnsiTheme="minorHAnsi" w:cstheme="minorHAnsi"/>
          <w:sz w:val="22"/>
          <w:szCs w:val="22"/>
        </w:rPr>
        <w:t>.</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b/>
          <w:sz w:val="22"/>
          <w:szCs w:val="22"/>
        </w:rPr>
        <w:t xml:space="preserve">Used PL/SQL </w:t>
      </w:r>
      <w:r w:rsidRPr="00575D25">
        <w:rPr>
          <w:rFonts w:asciiTheme="minorHAnsi" w:hAnsiTheme="minorHAnsi" w:cstheme="minorHAnsi"/>
          <w:sz w:val="22"/>
          <w:szCs w:val="22"/>
        </w:rPr>
        <w:t>stored procedures for applications that needed to execute as part of a scheduling mechanisms.</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 xml:space="preserve">Designed and developed Application based on </w:t>
      </w:r>
      <w:r w:rsidRPr="00575D25">
        <w:rPr>
          <w:rFonts w:asciiTheme="minorHAnsi" w:hAnsiTheme="minorHAnsi" w:cstheme="minorHAnsi"/>
          <w:b/>
          <w:sz w:val="22"/>
          <w:szCs w:val="22"/>
        </w:rPr>
        <w:t>Struts Framework</w:t>
      </w:r>
      <w:r w:rsidRPr="00575D25">
        <w:rPr>
          <w:rFonts w:asciiTheme="minorHAnsi" w:hAnsiTheme="minorHAnsi" w:cstheme="minorHAnsi"/>
          <w:sz w:val="22"/>
          <w:szCs w:val="22"/>
        </w:rPr>
        <w:t xml:space="preserve"> using MVC design pattern. </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 xml:space="preserve">Developed </w:t>
      </w:r>
      <w:r w:rsidRPr="00575D25">
        <w:rPr>
          <w:rFonts w:asciiTheme="minorHAnsi" w:hAnsiTheme="minorHAnsi" w:cstheme="minorHAnsi"/>
          <w:b/>
          <w:sz w:val="22"/>
          <w:szCs w:val="22"/>
        </w:rPr>
        <w:t>SOAP</w:t>
      </w:r>
      <w:r w:rsidRPr="00575D25">
        <w:rPr>
          <w:rFonts w:asciiTheme="minorHAnsi" w:hAnsiTheme="minorHAnsi" w:cstheme="minorHAnsi"/>
          <w:sz w:val="22"/>
          <w:szCs w:val="22"/>
        </w:rPr>
        <w:t xml:space="preserve"> based </w:t>
      </w:r>
      <w:r w:rsidRPr="00575D25">
        <w:rPr>
          <w:rFonts w:asciiTheme="minorHAnsi" w:hAnsiTheme="minorHAnsi" w:cstheme="minorHAnsi"/>
          <w:b/>
          <w:sz w:val="22"/>
          <w:szCs w:val="22"/>
        </w:rPr>
        <w:t>XML</w:t>
      </w:r>
      <w:r w:rsidRPr="00575D25">
        <w:rPr>
          <w:rFonts w:asciiTheme="minorHAnsi" w:hAnsiTheme="minorHAnsi" w:cstheme="minorHAnsi"/>
          <w:sz w:val="22"/>
          <w:szCs w:val="22"/>
        </w:rPr>
        <w:t xml:space="preserve"> web services.</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 xml:space="preserve">Used </w:t>
      </w:r>
      <w:r w:rsidRPr="00575D25">
        <w:rPr>
          <w:rFonts w:asciiTheme="minorHAnsi" w:hAnsiTheme="minorHAnsi" w:cstheme="minorHAnsi"/>
          <w:b/>
          <w:sz w:val="22"/>
          <w:szCs w:val="22"/>
        </w:rPr>
        <w:t>SAX XML API</w:t>
      </w:r>
      <w:r w:rsidRPr="00575D25">
        <w:rPr>
          <w:rFonts w:asciiTheme="minorHAnsi" w:hAnsiTheme="minorHAnsi" w:cstheme="minorHAnsi"/>
          <w:sz w:val="22"/>
          <w:szCs w:val="22"/>
        </w:rPr>
        <w:t xml:space="preserve"> to parse the XML and populate the values for a bean.</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 xml:space="preserve">Used </w:t>
      </w:r>
      <w:r w:rsidRPr="00575D25">
        <w:rPr>
          <w:rFonts w:asciiTheme="minorHAnsi" w:hAnsiTheme="minorHAnsi" w:cstheme="minorHAnsi"/>
          <w:b/>
          <w:sz w:val="22"/>
          <w:szCs w:val="22"/>
        </w:rPr>
        <w:t>Jasper</w:t>
      </w:r>
      <w:r w:rsidRPr="00575D25">
        <w:rPr>
          <w:rFonts w:asciiTheme="minorHAnsi" w:hAnsiTheme="minorHAnsi" w:cstheme="minorHAnsi"/>
          <w:sz w:val="22"/>
          <w:szCs w:val="22"/>
        </w:rPr>
        <w:t xml:space="preserve"> to generate rich content reports. </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 xml:space="preserve">Developed </w:t>
      </w:r>
      <w:r w:rsidRPr="00575D25">
        <w:rPr>
          <w:rFonts w:asciiTheme="minorHAnsi" w:hAnsiTheme="minorHAnsi" w:cstheme="minorHAnsi"/>
          <w:b/>
          <w:sz w:val="22"/>
          <w:szCs w:val="22"/>
        </w:rPr>
        <w:t>XML</w:t>
      </w:r>
      <w:r w:rsidRPr="00575D25">
        <w:rPr>
          <w:rFonts w:asciiTheme="minorHAnsi" w:hAnsiTheme="minorHAnsi" w:cstheme="minorHAnsi"/>
          <w:sz w:val="22"/>
          <w:szCs w:val="22"/>
        </w:rPr>
        <w:t xml:space="preserve"> applications using </w:t>
      </w:r>
      <w:r w:rsidRPr="00575D25">
        <w:rPr>
          <w:rFonts w:asciiTheme="minorHAnsi" w:hAnsiTheme="minorHAnsi" w:cstheme="minorHAnsi"/>
          <w:b/>
          <w:sz w:val="22"/>
          <w:szCs w:val="22"/>
        </w:rPr>
        <w:t>XSLT</w:t>
      </w:r>
      <w:r w:rsidRPr="00575D25">
        <w:rPr>
          <w:rFonts w:asciiTheme="minorHAnsi" w:hAnsiTheme="minorHAnsi" w:cstheme="minorHAnsi"/>
          <w:sz w:val="22"/>
          <w:szCs w:val="22"/>
        </w:rPr>
        <w:t xml:space="preserve"> transformations.</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 xml:space="preserve">Created </w:t>
      </w:r>
      <w:r w:rsidRPr="00575D25">
        <w:rPr>
          <w:rFonts w:asciiTheme="minorHAnsi" w:hAnsiTheme="minorHAnsi" w:cstheme="minorHAnsi"/>
          <w:b/>
          <w:sz w:val="22"/>
          <w:szCs w:val="22"/>
        </w:rPr>
        <w:t>XML</w:t>
      </w:r>
      <w:r w:rsidRPr="00575D25">
        <w:rPr>
          <w:rFonts w:asciiTheme="minorHAnsi" w:hAnsiTheme="minorHAnsi" w:cstheme="minorHAnsi"/>
          <w:sz w:val="22"/>
          <w:szCs w:val="22"/>
        </w:rPr>
        <w:t xml:space="preserve"> document using </w:t>
      </w:r>
      <w:r w:rsidRPr="00575D25">
        <w:rPr>
          <w:rFonts w:asciiTheme="minorHAnsi" w:hAnsiTheme="minorHAnsi" w:cstheme="minorHAnsi"/>
          <w:b/>
          <w:sz w:val="22"/>
          <w:szCs w:val="22"/>
        </w:rPr>
        <w:t>STAX XML API</w:t>
      </w:r>
      <w:r w:rsidRPr="00575D25">
        <w:rPr>
          <w:rFonts w:asciiTheme="minorHAnsi" w:hAnsiTheme="minorHAnsi" w:cstheme="minorHAnsi"/>
          <w:sz w:val="22"/>
          <w:szCs w:val="22"/>
        </w:rPr>
        <w:t xml:space="preserve"> to pass the XML structure to Web Services.</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 xml:space="preserve"> Developed and maintained </w:t>
      </w:r>
      <w:r w:rsidRPr="00575D25">
        <w:rPr>
          <w:rFonts w:asciiTheme="minorHAnsi" w:hAnsiTheme="minorHAnsi" w:cstheme="minorHAnsi"/>
          <w:b/>
          <w:sz w:val="22"/>
          <w:szCs w:val="22"/>
        </w:rPr>
        <w:t>UNIX</w:t>
      </w:r>
      <w:r w:rsidRPr="00575D25">
        <w:rPr>
          <w:rFonts w:asciiTheme="minorHAnsi" w:hAnsiTheme="minorHAnsi" w:cstheme="minorHAnsi"/>
          <w:sz w:val="22"/>
          <w:szCs w:val="22"/>
        </w:rPr>
        <w:t xml:space="preserve"> shell scripts for data-driven automatic processing. </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b/>
          <w:sz w:val="22"/>
          <w:szCs w:val="22"/>
        </w:rPr>
        <w:t>Apache Ant</w:t>
      </w:r>
      <w:r w:rsidRPr="00575D25">
        <w:rPr>
          <w:rFonts w:asciiTheme="minorHAnsi" w:hAnsiTheme="minorHAnsi" w:cstheme="minorHAnsi"/>
          <w:sz w:val="22"/>
          <w:szCs w:val="22"/>
        </w:rPr>
        <w:t xml:space="preserve"> was used for the entire build process.</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 xml:space="preserve">Used </w:t>
      </w:r>
      <w:r w:rsidRPr="00575D25">
        <w:rPr>
          <w:rFonts w:asciiTheme="minorHAnsi" w:hAnsiTheme="minorHAnsi" w:cstheme="minorHAnsi"/>
          <w:b/>
          <w:bCs/>
          <w:sz w:val="22"/>
          <w:szCs w:val="22"/>
        </w:rPr>
        <w:t xml:space="preserve">Rational Clear Case </w:t>
      </w:r>
      <w:r w:rsidRPr="00575D25">
        <w:rPr>
          <w:rFonts w:asciiTheme="minorHAnsi" w:hAnsiTheme="minorHAnsi" w:cstheme="minorHAnsi"/>
          <w:sz w:val="22"/>
          <w:szCs w:val="22"/>
        </w:rPr>
        <w:t xml:space="preserve">for version control and </w:t>
      </w:r>
      <w:r w:rsidRPr="00575D25">
        <w:rPr>
          <w:rFonts w:asciiTheme="minorHAnsi" w:hAnsiTheme="minorHAnsi" w:cstheme="minorHAnsi"/>
          <w:b/>
          <w:sz w:val="22"/>
          <w:szCs w:val="22"/>
        </w:rPr>
        <w:t>JUnit</w:t>
      </w:r>
      <w:r w:rsidRPr="00575D25">
        <w:rPr>
          <w:rFonts w:asciiTheme="minorHAnsi" w:hAnsiTheme="minorHAnsi" w:cstheme="minorHAnsi"/>
          <w:sz w:val="22"/>
          <w:szCs w:val="22"/>
        </w:rPr>
        <w:t xml:space="preserve"> for unit testing.</w:t>
      </w:r>
    </w:p>
    <w:p w:rsidR="00A1201D" w:rsidRPr="00575D25" w:rsidRDefault="00A1201D" w:rsidP="000164E7">
      <w:pPr>
        <w:pStyle w:val="NormalVerdana"/>
        <w:numPr>
          <w:ilvl w:val="0"/>
          <w:numId w:val="11"/>
        </w:numPr>
        <w:tabs>
          <w:tab w:val="num" w:pos="360"/>
        </w:tabs>
        <w:ind w:left="360" w:right="720"/>
        <w:jc w:val="both"/>
        <w:rPr>
          <w:rFonts w:asciiTheme="minorHAnsi" w:hAnsiTheme="minorHAnsi" w:cstheme="minorHAnsi"/>
          <w:sz w:val="22"/>
          <w:szCs w:val="22"/>
        </w:rPr>
      </w:pPr>
      <w:r w:rsidRPr="00575D25">
        <w:rPr>
          <w:rFonts w:asciiTheme="minorHAnsi" w:hAnsiTheme="minorHAnsi" w:cstheme="minorHAnsi"/>
          <w:sz w:val="22"/>
          <w:szCs w:val="22"/>
        </w:rPr>
        <w:t>Used quartz scheduler to process or trigger the applications daily.</w:t>
      </w:r>
    </w:p>
    <w:p w:rsidR="00A1201D" w:rsidRPr="00575D25" w:rsidRDefault="00A1201D" w:rsidP="000164E7">
      <w:pPr>
        <w:numPr>
          <w:ilvl w:val="0"/>
          <w:numId w:val="12"/>
        </w:numPr>
        <w:spacing w:after="0" w:line="240" w:lineRule="auto"/>
        <w:ind w:right="720"/>
        <w:jc w:val="both"/>
        <w:rPr>
          <w:rFonts w:asciiTheme="minorHAnsi" w:hAnsiTheme="minorHAnsi" w:cstheme="minorHAnsi"/>
        </w:rPr>
      </w:pPr>
      <w:r w:rsidRPr="00575D25">
        <w:rPr>
          <w:rFonts w:asciiTheme="minorHAnsi" w:hAnsiTheme="minorHAnsi" w:cstheme="minorHAnsi"/>
        </w:rPr>
        <w:t xml:space="preserve">Configured </w:t>
      </w:r>
      <w:r w:rsidRPr="00575D25">
        <w:rPr>
          <w:rFonts w:asciiTheme="minorHAnsi" w:hAnsiTheme="minorHAnsi" w:cstheme="minorHAnsi"/>
          <w:b/>
        </w:rPr>
        <w:t>WebSphere</w:t>
      </w:r>
      <w:r w:rsidRPr="00575D25">
        <w:rPr>
          <w:rFonts w:asciiTheme="minorHAnsi" w:hAnsiTheme="minorHAnsi" w:cstheme="minorHAnsi"/>
        </w:rPr>
        <w:t xml:space="preserve"> Application server and deployed the web components.</w:t>
      </w:r>
    </w:p>
    <w:p w:rsidR="00A1201D" w:rsidRPr="00575D25" w:rsidRDefault="00A1201D" w:rsidP="000164E7">
      <w:pPr>
        <w:numPr>
          <w:ilvl w:val="0"/>
          <w:numId w:val="12"/>
        </w:numPr>
        <w:spacing w:after="0" w:line="240" w:lineRule="auto"/>
        <w:ind w:right="720"/>
        <w:jc w:val="both"/>
        <w:rPr>
          <w:rFonts w:asciiTheme="minorHAnsi" w:hAnsiTheme="minorHAnsi" w:cstheme="minorHAnsi"/>
        </w:rPr>
      </w:pPr>
      <w:r w:rsidRPr="00575D25">
        <w:rPr>
          <w:rFonts w:asciiTheme="minorHAnsi" w:hAnsiTheme="minorHAnsi" w:cstheme="minorHAnsi"/>
        </w:rPr>
        <w:t>Provided troubleshooting and error handling support in multiple projects.</w:t>
      </w:r>
    </w:p>
    <w:p w:rsidR="00A1201D" w:rsidRPr="00575D25" w:rsidRDefault="00A1201D" w:rsidP="000164E7">
      <w:pPr>
        <w:pStyle w:val="DefaultText"/>
        <w:ind w:right="720"/>
        <w:jc w:val="both"/>
        <w:rPr>
          <w:rFonts w:asciiTheme="minorHAnsi" w:hAnsiTheme="minorHAnsi" w:cstheme="minorHAnsi"/>
          <w:bCs/>
          <w:sz w:val="22"/>
          <w:szCs w:val="22"/>
        </w:rPr>
      </w:pPr>
    </w:p>
    <w:p w:rsidR="00732089" w:rsidRPr="00575D25" w:rsidRDefault="00A1201D" w:rsidP="000164E7">
      <w:pPr>
        <w:pStyle w:val="DefaultText"/>
        <w:ind w:right="720"/>
        <w:jc w:val="both"/>
        <w:rPr>
          <w:rFonts w:asciiTheme="minorHAnsi" w:hAnsiTheme="minorHAnsi" w:cstheme="minorHAnsi"/>
          <w:bCs/>
          <w:sz w:val="22"/>
          <w:szCs w:val="22"/>
        </w:rPr>
      </w:pPr>
      <w:r w:rsidRPr="00575D25">
        <w:rPr>
          <w:rFonts w:asciiTheme="minorHAnsi" w:hAnsiTheme="minorHAnsi" w:cstheme="minorHAnsi"/>
          <w:b/>
          <w:bCs/>
          <w:sz w:val="22"/>
          <w:szCs w:val="22"/>
        </w:rPr>
        <w:t xml:space="preserve">Environment: </w:t>
      </w:r>
      <w:r w:rsidRPr="00575D25">
        <w:rPr>
          <w:rFonts w:asciiTheme="minorHAnsi" w:hAnsiTheme="minorHAnsi" w:cstheme="minorHAnsi"/>
          <w:bCs/>
          <w:sz w:val="22"/>
          <w:szCs w:val="22"/>
        </w:rPr>
        <w:t>Flex, EJB, St</w:t>
      </w:r>
      <w:r w:rsidR="004C2BF5" w:rsidRPr="00575D25">
        <w:rPr>
          <w:rFonts w:asciiTheme="minorHAnsi" w:hAnsiTheme="minorHAnsi" w:cstheme="minorHAnsi"/>
          <w:bCs/>
          <w:sz w:val="22"/>
          <w:szCs w:val="22"/>
        </w:rPr>
        <w:t>ruts, spring, JSP, Servlets</w:t>
      </w:r>
      <w:r w:rsidR="004C2BF5" w:rsidRPr="00575D25">
        <w:rPr>
          <w:rFonts w:asciiTheme="minorHAnsi" w:hAnsiTheme="minorHAnsi" w:cstheme="minorHAnsi"/>
          <w:sz w:val="22"/>
          <w:szCs w:val="22"/>
        </w:rPr>
        <w:t>,</w:t>
      </w:r>
      <w:r w:rsidR="004C2BF5" w:rsidRPr="00575D25">
        <w:rPr>
          <w:rFonts w:asciiTheme="minorHAnsi" w:hAnsiTheme="minorHAnsi" w:cstheme="minorHAnsi"/>
          <w:bCs/>
          <w:sz w:val="22"/>
          <w:szCs w:val="22"/>
        </w:rPr>
        <w:t xml:space="preserve"> JMS</w:t>
      </w:r>
      <w:r w:rsidRPr="00575D25">
        <w:rPr>
          <w:rFonts w:asciiTheme="minorHAnsi" w:hAnsiTheme="minorHAnsi" w:cstheme="minorHAnsi"/>
          <w:bCs/>
          <w:sz w:val="22"/>
          <w:szCs w:val="22"/>
        </w:rPr>
        <w:t xml:space="preserve">, IBM MQ, XML, SOAP, UDDI, WSDL, JDBC, JavaScript, XSLT, XML, UML, HTML, JNDI, </w:t>
      </w:r>
      <w:r w:rsidR="004C2BF5" w:rsidRPr="00575D25">
        <w:rPr>
          <w:rFonts w:asciiTheme="minorHAnsi" w:hAnsiTheme="minorHAnsi" w:cstheme="minorHAnsi"/>
          <w:sz w:val="22"/>
          <w:szCs w:val="22"/>
        </w:rPr>
        <w:t xml:space="preserve">Rational </w:t>
      </w:r>
      <w:r w:rsidR="000061D4" w:rsidRPr="00575D25">
        <w:rPr>
          <w:rFonts w:asciiTheme="minorHAnsi" w:hAnsiTheme="minorHAnsi" w:cstheme="minorHAnsi"/>
          <w:sz w:val="22"/>
          <w:szCs w:val="22"/>
        </w:rPr>
        <w:t>Rose,</w:t>
      </w:r>
      <w:r w:rsidR="004C2BF5" w:rsidRPr="00575D25">
        <w:rPr>
          <w:rFonts w:asciiTheme="minorHAnsi" w:hAnsiTheme="minorHAnsi" w:cstheme="minorHAnsi"/>
          <w:sz w:val="22"/>
          <w:szCs w:val="22"/>
        </w:rPr>
        <w:t xml:space="preserve"> Oracle, IBM WebSphere</w:t>
      </w:r>
      <w:r w:rsidRPr="00575D25">
        <w:rPr>
          <w:rFonts w:asciiTheme="minorHAnsi" w:hAnsiTheme="minorHAnsi" w:cstheme="minorHAnsi"/>
          <w:sz w:val="22"/>
          <w:szCs w:val="22"/>
        </w:rPr>
        <w:t xml:space="preserve">, </w:t>
      </w:r>
      <w:r w:rsidRPr="00575D25">
        <w:rPr>
          <w:rFonts w:asciiTheme="minorHAnsi" w:hAnsiTheme="minorHAnsi" w:cstheme="minorHAnsi"/>
          <w:bCs/>
          <w:sz w:val="22"/>
          <w:szCs w:val="22"/>
        </w:rPr>
        <w:t xml:space="preserve">Clear Case, Log4J, ANT, JUnit, IBM RAD, and Apache Tomcat. </w:t>
      </w:r>
    </w:p>
    <w:p w:rsidR="00732089" w:rsidRPr="00575D25" w:rsidRDefault="00732089" w:rsidP="000164E7">
      <w:pPr>
        <w:pStyle w:val="DefaultText"/>
        <w:ind w:right="720"/>
        <w:jc w:val="both"/>
        <w:rPr>
          <w:rFonts w:asciiTheme="minorHAnsi" w:hAnsiTheme="minorHAnsi" w:cstheme="minorHAnsi"/>
          <w:bCs/>
          <w:sz w:val="22"/>
          <w:szCs w:val="22"/>
        </w:rPr>
      </w:pPr>
    </w:p>
    <w:p w:rsidR="00732089" w:rsidRPr="00575D25" w:rsidRDefault="00645758" w:rsidP="000164E7">
      <w:pPr>
        <w:spacing w:after="0" w:line="240" w:lineRule="auto"/>
        <w:contextualSpacing/>
        <w:jc w:val="both"/>
        <w:rPr>
          <w:rFonts w:asciiTheme="minorHAnsi" w:hAnsiTheme="minorHAnsi" w:cstheme="minorHAnsi"/>
          <w:b/>
          <w:iCs/>
          <w:spacing w:val="-1"/>
        </w:rPr>
      </w:pPr>
      <w:r w:rsidRPr="00575D25">
        <w:rPr>
          <w:rFonts w:asciiTheme="minorHAnsi" w:hAnsiTheme="minorHAnsi" w:cstheme="minorHAnsi"/>
          <w:b/>
          <w:iCs/>
          <w:spacing w:val="-1"/>
        </w:rPr>
        <w:t>Bright House Networks, New York NY</w:t>
      </w:r>
    </w:p>
    <w:p w:rsidR="00732089" w:rsidRPr="00575D25" w:rsidRDefault="00732089" w:rsidP="000164E7">
      <w:pPr>
        <w:spacing w:after="0" w:line="240" w:lineRule="auto"/>
        <w:contextualSpacing/>
        <w:jc w:val="both"/>
        <w:rPr>
          <w:rFonts w:asciiTheme="minorHAnsi" w:hAnsiTheme="minorHAnsi" w:cstheme="minorHAnsi"/>
          <w:b/>
          <w:iCs/>
          <w:spacing w:val="-1"/>
        </w:rPr>
      </w:pPr>
      <w:r w:rsidRPr="00575D25">
        <w:rPr>
          <w:rFonts w:asciiTheme="minorHAnsi" w:hAnsiTheme="minorHAnsi" w:cstheme="minorHAnsi"/>
          <w:b/>
          <w:iCs/>
          <w:spacing w:val="-1"/>
        </w:rPr>
        <w:t>Jr. Java Developer |</w:t>
      </w:r>
      <w:r w:rsidR="00DA73CA" w:rsidRPr="00575D25">
        <w:rPr>
          <w:rFonts w:asciiTheme="minorHAnsi" w:hAnsiTheme="minorHAnsi" w:cstheme="minorHAnsi"/>
          <w:b/>
          <w:iCs/>
          <w:spacing w:val="-1"/>
        </w:rPr>
        <w:t>Oct</w:t>
      </w:r>
      <w:r w:rsidR="00645758" w:rsidRPr="00575D25">
        <w:rPr>
          <w:rFonts w:asciiTheme="minorHAnsi" w:hAnsiTheme="minorHAnsi" w:cstheme="minorHAnsi"/>
          <w:b/>
          <w:iCs/>
          <w:spacing w:val="-1"/>
        </w:rPr>
        <w:t xml:space="preserve"> 2010- May 2012</w:t>
      </w:r>
    </w:p>
    <w:p w:rsidR="00732089" w:rsidRPr="00575D25" w:rsidRDefault="00732089" w:rsidP="000164E7">
      <w:pPr>
        <w:spacing w:after="0" w:line="240" w:lineRule="auto"/>
        <w:contextualSpacing/>
        <w:jc w:val="both"/>
        <w:rPr>
          <w:rFonts w:asciiTheme="minorHAnsi" w:hAnsiTheme="minorHAnsi" w:cstheme="minorHAnsi"/>
        </w:rPr>
      </w:pPr>
      <w:r w:rsidRPr="00575D25">
        <w:rPr>
          <w:rFonts w:asciiTheme="minorHAnsi" w:hAnsiTheme="minorHAnsi" w:cstheme="minorHAnsi"/>
          <w:b/>
          <w:iCs/>
          <w:spacing w:val="-1"/>
        </w:rPr>
        <w:t>Description:</w:t>
      </w:r>
      <w:r w:rsidR="007E11C7" w:rsidRPr="00575D25">
        <w:rPr>
          <w:rFonts w:asciiTheme="minorHAnsi" w:hAnsiTheme="minorHAnsi" w:cstheme="minorHAnsi"/>
          <w:b/>
          <w:iCs/>
          <w:spacing w:val="-1"/>
        </w:rPr>
        <w:t xml:space="preserve"> </w:t>
      </w:r>
      <w:r w:rsidR="00645758" w:rsidRPr="00575D25">
        <w:rPr>
          <w:rFonts w:asciiTheme="minorHAnsi" w:hAnsiTheme="minorHAnsi" w:cstheme="minorHAnsi"/>
          <w:iCs/>
          <w:spacing w:val="-1"/>
        </w:rPr>
        <w:t>Bright House Networks LLC is the tenth-largest multichannel video service provider and the 6th largest cable Internet provider in the United States and serves more than 2.2 million customers and provides advanced video, high-speed Internet, and telephone services to residential and business customers in Florida, Indianapolis etc.,</w:t>
      </w:r>
    </w:p>
    <w:p w:rsidR="00732089" w:rsidRPr="00575D25" w:rsidRDefault="00732089" w:rsidP="000164E7">
      <w:pPr>
        <w:autoSpaceDE w:val="0"/>
        <w:autoSpaceDN w:val="0"/>
        <w:adjustRightInd w:val="0"/>
        <w:spacing w:after="0" w:line="240" w:lineRule="auto"/>
        <w:jc w:val="both"/>
        <w:rPr>
          <w:rFonts w:asciiTheme="minorHAnsi" w:hAnsiTheme="minorHAnsi" w:cstheme="minorHAnsi"/>
          <w:b/>
        </w:rPr>
      </w:pPr>
    </w:p>
    <w:p w:rsidR="00732089" w:rsidRPr="00575D25" w:rsidRDefault="00732089" w:rsidP="000164E7">
      <w:pPr>
        <w:autoSpaceDE w:val="0"/>
        <w:autoSpaceDN w:val="0"/>
        <w:adjustRightInd w:val="0"/>
        <w:spacing w:after="0" w:line="240" w:lineRule="auto"/>
        <w:ind w:right="720"/>
        <w:jc w:val="both"/>
        <w:rPr>
          <w:rFonts w:asciiTheme="minorHAnsi" w:hAnsiTheme="minorHAnsi" w:cstheme="minorHAnsi"/>
          <w:b/>
        </w:rPr>
      </w:pPr>
      <w:r w:rsidRPr="00575D25">
        <w:rPr>
          <w:rFonts w:asciiTheme="minorHAnsi" w:hAnsiTheme="minorHAnsi" w:cstheme="minorHAnsi"/>
          <w:b/>
          <w:i/>
          <w:iCs/>
          <w:spacing w:val="-1"/>
        </w:rPr>
        <w:t>Responsibilities</w:t>
      </w:r>
      <w:r w:rsidRPr="00575D25">
        <w:rPr>
          <w:rFonts w:asciiTheme="minorHAnsi" w:hAnsiTheme="minorHAnsi" w:cstheme="minorHAnsi"/>
          <w:b/>
        </w:rPr>
        <w:t>:</w:t>
      </w:r>
    </w:p>
    <w:p w:rsidR="003F2768" w:rsidRPr="00575D25" w:rsidRDefault="003F2768" w:rsidP="000164E7">
      <w:pPr>
        <w:numPr>
          <w:ilvl w:val="0"/>
          <w:numId w:val="15"/>
        </w:numPr>
        <w:spacing w:after="0" w:line="240" w:lineRule="auto"/>
        <w:ind w:left="567" w:hanging="283"/>
        <w:contextualSpacing/>
        <w:jc w:val="both"/>
        <w:rPr>
          <w:rFonts w:asciiTheme="minorHAnsi" w:hAnsiTheme="minorHAnsi" w:cstheme="minorHAnsi"/>
          <w:color w:val="000000"/>
        </w:rPr>
      </w:pPr>
      <w:r w:rsidRPr="00575D25">
        <w:rPr>
          <w:rFonts w:asciiTheme="minorHAnsi" w:hAnsiTheme="minorHAnsi" w:cstheme="minorHAnsi"/>
          <w:color w:val="000000"/>
        </w:rPr>
        <w:t>Involved in the analysis, design, and development phase of the application.</w:t>
      </w:r>
    </w:p>
    <w:p w:rsidR="003F2768" w:rsidRPr="00575D25" w:rsidRDefault="003F2768" w:rsidP="000164E7">
      <w:pPr>
        <w:numPr>
          <w:ilvl w:val="0"/>
          <w:numId w:val="15"/>
        </w:numPr>
        <w:spacing w:after="0" w:line="240" w:lineRule="auto"/>
        <w:ind w:left="567" w:hanging="283"/>
        <w:contextualSpacing/>
        <w:jc w:val="both"/>
        <w:rPr>
          <w:rFonts w:asciiTheme="minorHAnsi" w:hAnsiTheme="minorHAnsi" w:cstheme="minorHAnsi"/>
          <w:color w:val="000000"/>
        </w:rPr>
      </w:pPr>
      <w:r w:rsidRPr="00575D25">
        <w:rPr>
          <w:rFonts w:asciiTheme="minorHAnsi" w:hAnsiTheme="minorHAnsi" w:cstheme="minorHAnsi"/>
          <w:color w:val="000000"/>
        </w:rPr>
        <w:t xml:space="preserve">Created Class, Activity, and Sequence Diagrams using </w:t>
      </w:r>
      <w:r w:rsidRPr="00575D25">
        <w:rPr>
          <w:rFonts w:asciiTheme="minorHAnsi" w:hAnsiTheme="minorHAnsi" w:cstheme="minorHAnsi"/>
          <w:b/>
          <w:color w:val="000000"/>
        </w:rPr>
        <w:t>IBM Rational Rose</w:t>
      </w:r>
      <w:r w:rsidRPr="00575D25">
        <w:rPr>
          <w:rFonts w:asciiTheme="minorHAnsi" w:hAnsiTheme="minorHAnsi" w:cstheme="minorHAnsi"/>
          <w:color w:val="000000"/>
        </w:rPr>
        <w:t xml:space="preserve"> modeling tool.</w:t>
      </w:r>
    </w:p>
    <w:p w:rsidR="003F2768" w:rsidRPr="00575D25" w:rsidRDefault="003F2768" w:rsidP="000164E7">
      <w:pPr>
        <w:numPr>
          <w:ilvl w:val="0"/>
          <w:numId w:val="15"/>
        </w:numPr>
        <w:overflowPunct w:val="0"/>
        <w:autoSpaceDE w:val="0"/>
        <w:autoSpaceDN w:val="0"/>
        <w:adjustRightInd w:val="0"/>
        <w:spacing w:after="0" w:line="240" w:lineRule="auto"/>
        <w:ind w:left="567" w:hanging="283"/>
        <w:contextualSpacing/>
        <w:jc w:val="both"/>
        <w:textAlignment w:val="baseline"/>
        <w:rPr>
          <w:rFonts w:asciiTheme="minorHAnsi" w:hAnsiTheme="minorHAnsi" w:cstheme="minorHAnsi"/>
          <w:color w:val="000000"/>
        </w:rPr>
      </w:pPr>
      <w:r w:rsidRPr="00575D25">
        <w:rPr>
          <w:rFonts w:asciiTheme="minorHAnsi" w:hAnsiTheme="minorHAnsi" w:cstheme="minorHAnsi"/>
          <w:color w:val="000000"/>
        </w:rPr>
        <w:t xml:space="preserve">Used </w:t>
      </w:r>
      <w:r w:rsidRPr="00575D25">
        <w:rPr>
          <w:rFonts w:asciiTheme="minorHAnsi" w:hAnsiTheme="minorHAnsi" w:cstheme="minorHAnsi"/>
          <w:b/>
          <w:color w:val="000000"/>
        </w:rPr>
        <w:t>Struts framework</w:t>
      </w:r>
      <w:r w:rsidRPr="00575D25">
        <w:rPr>
          <w:rFonts w:asciiTheme="minorHAnsi" w:hAnsiTheme="minorHAnsi" w:cstheme="minorHAnsi"/>
          <w:color w:val="000000"/>
        </w:rPr>
        <w:t xml:space="preserve"> for building web applications.</w:t>
      </w:r>
    </w:p>
    <w:p w:rsidR="003F2768" w:rsidRPr="00575D25" w:rsidRDefault="003F2768" w:rsidP="000164E7">
      <w:pPr>
        <w:numPr>
          <w:ilvl w:val="0"/>
          <w:numId w:val="15"/>
        </w:numPr>
        <w:overflowPunct w:val="0"/>
        <w:autoSpaceDE w:val="0"/>
        <w:autoSpaceDN w:val="0"/>
        <w:adjustRightInd w:val="0"/>
        <w:spacing w:after="0" w:line="240" w:lineRule="auto"/>
        <w:ind w:left="567" w:hanging="283"/>
        <w:contextualSpacing/>
        <w:jc w:val="both"/>
        <w:textAlignment w:val="baseline"/>
        <w:rPr>
          <w:rFonts w:asciiTheme="minorHAnsi" w:hAnsiTheme="minorHAnsi" w:cstheme="minorHAnsi"/>
          <w:color w:val="000000"/>
        </w:rPr>
      </w:pPr>
      <w:r w:rsidRPr="00575D25">
        <w:rPr>
          <w:rFonts w:asciiTheme="minorHAnsi" w:hAnsiTheme="minorHAnsi" w:cstheme="minorHAnsi"/>
          <w:color w:val="000000"/>
        </w:rPr>
        <w:t xml:space="preserve">Developed web pages by using </w:t>
      </w:r>
      <w:r w:rsidRPr="00575D25">
        <w:rPr>
          <w:rFonts w:asciiTheme="minorHAnsi" w:hAnsiTheme="minorHAnsi" w:cstheme="minorHAnsi"/>
          <w:b/>
          <w:color w:val="000000"/>
        </w:rPr>
        <w:t>HTML, CSS</w:t>
      </w:r>
      <w:r w:rsidR="000061D4" w:rsidRPr="00575D25">
        <w:rPr>
          <w:rFonts w:asciiTheme="minorHAnsi" w:hAnsiTheme="minorHAnsi" w:cstheme="minorHAnsi"/>
          <w:b/>
          <w:color w:val="000000"/>
        </w:rPr>
        <w:t>, JSF, Bootstrap, and JavaScript.</w:t>
      </w:r>
    </w:p>
    <w:p w:rsidR="003F2768" w:rsidRPr="00575D25" w:rsidRDefault="003F2768" w:rsidP="000164E7">
      <w:pPr>
        <w:numPr>
          <w:ilvl w:val="0"/>
          <w:numId w:val="15"/>
        </w:numPr>
        <w:spacing w:after="0" w:line="240" w:lineRule="auto"/>
        <w:ind w:left="567" w:hanging="283"/>
        <w:contextualSpacing/>
        <w:jc w:val="both"/>
        <w:rPr>
          <w:rFonts w:asciiTheme="minorHAnsi" w:hAnsiTheme="minorHAnsi" w:cstheme="minorHAnsi"/>
          <w:color w:val="000000"/>
        </w:rPr>
      </w:pPr>
      <w:r w:rsidRPr="00575D25">
        <w:rPr>
          <w:rFonts w:asciiTheme="minorHAnsi" w:hAnsiTheme="minorHAnsi" w:cstheme="minorHAnsi"/>
          <w:color w:val="000000"/>
        </w:rPr>
        <w:t xml:space="preserve">Deployed applications on </w:t>
      </w:r>
      <w:r w:rsidR="000061D4" w:rsidRPr="00575D25">
        <w:rPr>
          <w:rFonts w:asciiTheme="minorHAnsi" w:hAnsiTheme="minorHAnsi" w:cstheme="minorHAnsi"/>
          <w:color w:val="000000"/>
          <w:shd w:val="clear" w:color="auto" w:fill="FFFFFF"/>
        </w:rPr>
        <w:t>WebLogic Server.</w:t>
      </w:r>
    </w:p>
    <w:p w:rsidR="003F2768" w:rsidRPr="00575D25" w:rsidRDefault="003F2768" w:rsidP="000164E7">
      <w:pPr>
        <w:numPr>
          <w:ilvl w:val="0"/>
          <w:numId w:val="15"/>
        </w:numPr>
        <w:overflowPunct w:val="0"/>
        <w:autoSpaceDE w:val="0"/>
        <w:autoSpaceDN w:val="0"/>
        <w:adjustRightInd w:val="0"/>
        <w:spacing w:after="0" w:line="240" w:lineRule="auto"/>
        <w:ind w:left="567" w:hanging="283"/>
        <w:contextualSpacing/>
        <w:jc w:val="both"/>
        <w:textAlignment w:val="baseline"/>
        <w:rPr>
          <w:rFonts w:asciiTheme="minorHAnsi" w:hAnsiTheme="minorHAnsi" w:cstheme="minorHAnsi"/>
          <w:color w:val="000000"/>
        </w:rPr>
      </w:pPr>
      <w:r w:rsidRPr="00575D25">
        <w:rPr>
          <w:rFonts w:asciiTheme="minorHAnsi" w:hAnsiTheme="minorHAnsi" w:cstheme="minorHAnsi"/>
          <w:color w:val="000000"/>
        </w:rPr>
        <w:t xml:space="preserve">Developed server side applications using </w:t>
      </w:r>
      <w:r w:rsidRPr="00575D25">
        <w:rPr>
          <w:rFonts w:asciiTheme="minorHAnsi" w:hAnsiTheme="minorHAnsi" w:cstheme="minorHAnsi"/>
          <w:b/>
          <w:color w:val="000000"/>
        </w:rPr>
        <w:t>Servlets, JSP, EJBs and JDBC</w:t>
      </w:r>
      <w:r w:rsidRPr="00575D25">
        <w:rPr>
          <w:rFonts w:asciiTheme="minorHAnsi" w:hAnsiTheme="minorHAnsi" w:cstheme="minorHAnsi"/>
          <w:color w:val="000000"/>
        </w:rPr>
        <w:t>.</w:t>
      </w:r>
    </w:p>
    <w:p w:rsidR="003F2768" w:rsidRPr="00575D25" w:rsidRDefault="003F2768" w:rsidP="000164E7">
      <w:pPr>
        <w:numPr>
          <w:ilvl w:val="0"/>
          <w:numId w:val="15"/>
        </w:numPr>
        <w:overflowPunct w:val="0"/>
        <w:autoSpaceDE w:val="0"/>
        <w:autoSpaceDN w:val="0"/>
        <w:adjustRightInd w:val="0"/>
        <w:spacing w:after="0" w:line="240" w:lineRule="auto"/>
        <w:ind w:left="567" w:hanging="283"/>
        <w:contextualSpacing/>
        <w:jc w:val="both"/>
        <w:textAlignment w:val="baseline"/>
        <w:rPr>
          <w:rFonts w:asciiTheme="minorHAnsi" w:hAnsiTheme="minorHAnsi" w:cstheme="minorHAnsi"/>
          <w:color w:val="000000"/>
        </w:rPr>
      </w:pPr>
      <w:r w:rsidRPr="00575D25">
        <w:rPr>
          <w:rFonts w:asciiTheme="minorHAnsi" w:hAnsiTheme="minorHAnsi" w:cstheme="minorHAnsi"/>
          <w:color w:val="000000"/>
        </w:rPr>
        <w:t xml:space="preserve">Used </w:t>
      </w:r>
      <w:r w:rsidRPr="00575D25">
        <w:rPr>
          <w:rFonts w:asciiTheme="minorHAnsi" w:hAnsiTheme="minorHAnsi" w:cstheme="minorHAnsi"/>
          <w:b/>
          <w:color w:val="000000"/>
        </w:rPr>
        <w:t>JMS</w:t>
      </w:r>
      <w:r w:rsidRPr="00575D25">
        <w:rPr>
          <w:rFonts w:asciiTheme="minorHAnsi" w:hAnsiTheme="minorHAnsi" w:cstheme="minorHAnsi"/>
          <w:color w:val="000000"/>
        </w:rPr>
        <w:t xml:space="preserve"> for communicating various clients and its components.</w:t>
      </w:r>
    </w:p>
    <w:p w:rsidR="003F2768" w:rsidRPr="00575D25" w:rsidRDefault="000061D4" w:rsidP="000164E7">
      <w:pPr>
        <w:numPr>
          <w:ilvl w:val="0"/>
          <w:numId w:val="15"/>
        </w:numPr>
        <w:spacing w:after="0" w:line="240" w:lineRule="auto"/>
        <w:ind w:left="567" w:hanging="283"/>
        <w:contextualSpacing/>
        <w:jc w:val="both"/>
        <w:rPr>
          <w:rFonts w:asciiTheme="minorHAnsi" w:hAnsiTheme="minorHAnsi" w:cstheme="minorHAnsi"/>
          <w:color w:val="000000"/>
        </w:rPr>
      </w:pPr>
      <w:r w:rsidRPr="00575D25">
        <w:rPr>
          <w:rFonts w:asciiTheme="minorHAnsi" w:hAnsiTheme="minorHAnsi" w:cstheme="minorHAnsi"/>
          <w:color w:val="000000"/>
        </w:rPr>
        <w:t xml:space="preserve">Used </w:t>
      </w:r>
      <w:r w:rsidRPr="00575D25">
        <w:rPr>
          <w:rFonts w:asciiTheme="minorHAnsi" w:hAnsiTheme="minorHAnsi" w:cstheme="minorHAnsi"/>
          <w:b/>
          <w:color w:val="000000"/>
        </w:rPr>
        <w:t xml:space="preserve">WSDL, </w:t>
      </w:r>
      <w:r w:rsidR="003F2768" w:rsidRPr="00575D25">
        <w:rPr>
          <w:rFonts w:asciiTheme="minorHAnsi" w:hAnsiTheme="minorHAnsi" w:cstheme="minorHAnsi"/>
          <w:b/>
          <w:color w:val="000000"/>
        </w:rPr>
        <w:t>SOAP</w:t>
      </w:r>
      <w:r w:rsidRPr="00575D25">
        <w:rPr>
          <w:rFonts w:asciiTheme="minorHAnsi" w:hAnsiTheme="minorHAnsi" w:cstheme="minorHAnsi"/>
          <w:color w:val="000000"/>
        </w:rPr>
        <w:t xml:space="preserve"> and </w:t>
      </w:r>
      <w:r w:rsidRPr="00575D25">
        <w:rPr>
          <w:rFonts w:asciiTheme="minorHAnsi" w:hAnsiTheme="minorHAnsi" w:cstheme="minorHAnsi"/>
          <w:b/>
          <w:color w:val="000000"/>
        </w:rPr>
        <w:t>RESTful</w:t>
      </w:r>
      <w:r w:rsidR="003F2768" w:rsidRPr="00575D25">
        <w:rPr>
          <w:rFonts w:asciiTheme="minorHAnsi" w:hAnsiTheme="minorHAnsi" w:cstheme="minorHAnsi"/>
          <w:color w:val="000000"/>
        </w:rPr>
        <w:t xml:space="preserve"> Web Services.</w:t>
      </w:r>
    </w:p>
    <w:p w:rsidR="003F2768" w:rsidRPr="00575D25" w:rsidRDefault="003F2768" w:rsidP="000164E7">
      <w:pPr>
        <w:numPr>
          <w:ilvl w:val="0"/>
          <w:numId w:val="15"/>
        </w:numPr>
        <w:overflowPunct w:val="0"/>
        <w:autoSpaceDE w:val="0"/>
        <w:autoSpaceDN w:val="0"/>
        <w:adjustRightInd w:val="0"/>
        <w:spacing w:after="0" w:line="240" w:lineRule="auto"/>
        <w:ind w:left="567" w:hanging="283"/>
        <w:contextualSpacing/>
        <w:jc w:val="both"/>
        <w:textAlignment w:val="baseline"/>
        <w:rPr>
          <w:rFonts w:asciiTheme="minorHAnsi" w:hAnsiTheme="minorHAnsi" w:cstheme="minorHAnsi"/>
          <w:color w:val="000000"/>
        </w:rPr>
      </w:pPr>
      <w:r w:rsidRPr="00575D25">
        <w:rPr>
          <w:rFonts w:asciiTheme="minorHAnsi" w:hAnsiTheme="minorHAnsi" w:cstheme="minorHAnsi"/>
          <w:color w:val="000000"/>
        </w:rPr>
        <w:t xml:space="preserve">Developed </w:t>
      </w:r>
      <w:r w:rsidRPr="00575D25">
        <w:rPr>
          <w:rFonts w:asciiTheme="minorHAnsi" w:hAnsiTheme="minorHAnsi" w:cstheme="minorHAnsi"/>
          <w:b/>
          <w:color w:val="000000"/>
        </w:rPr>
        <w:t>EJB</w:t>
      </w:r>
      <w:r w:rsidRPr="00575D25">
        <w:rPr>
          <w:rFonts w:asciiTheme="minorHAnsi" w:hAnsiTheme="minorHAnsi" w:cstheme="minorHAnsi"/>
          <w:color w:val="000000"/>
        </w:rPr>
        <w:t xml:space="preserve"> components for middle tier component implementation and business logic implementation.</w:t>
      </w:r>
    </w:p>
    <w:p w:rsidR="003F2768" w:rsidRPr="00575D25" w:rsidRDefault="003F2768" w:rsidP="000164E7">
      <w:pPr>
        <w:numPr>
          <w:ilvl w:val="0"/>
          <w:numId w:val="15"/>
        </w:numPr>
        <w:spacing w:after="0" w:line="240" w:lineRule="auto"/>
        <w:ind w:left="567" w:hanging="283"/>
        <w:contextualSpacing/>
        <w:jc w:val="both"/>
        <w:rPr>
          <w:rFonts w:asciiTheme="minorHAnsi" w:hAnsiTheme="minorHAnsi" w:cstheme="minorHAnsi"/>
          <w:color w:val="000000"/>
        </w:rPr>
      </w:pPr>
      <w:r w:rsidRPr="00575D25">
        <w:rPr>
          <w:rFonts w:asciiTheme="minorHAnsi" w:hAnsiTheme="minorHAnsi" w:cstheme="minorHAnsi"/>
          <w:color w:val="000000"/>
        </w:rPr>
        <w:t xml:space="preserve">Developed </w:t>
      </w:r>
      <w:r w:rsidRPr="00575D25">
        <w:rPr>
          <w:rFonts w:asciiTheme="minorHAnsi" w:hAnsiTheme="minorHAnsi" w:cstheme="minorHAnsi"/>
          <w:b/>
          <w:color w:val="000000"/>
        </w:rPr>
        <w:t>Message Driven Beans</w:t>
      </w:r>
      <w:r w:rsidRPr="00575D25">
        <w:rPr>
          <w:rFonts w:asciiTheme="minorHAnsi" w:hAnsiTheme="minorHAnsi" w:cstheme="minorHAnsi"/>
          <w:color w:val="000000"/>
        </w:rPr>
        <w:t xml:space="preserve"> for send asynchronous notification messages.</w:t>
      </w:r>
    </w:p>
    <w:p w:rsidR="003F2768" w:rsidRPr="00575D25" w:rsidRDefault="003F2768" w:rsidP="000164E7">
      <w:pPr>
        <w:numPr>
          <w:ilvl w:val="0"/>
          <w:numId w:val="15"/>
        </w:numPr>
        <w:spacing w:after="0" w:line="240" w:lineRule="auto"/>
        <w:ind w:left="567" w:hanging="283"/>
        <w:contextualSpacing/>
        <w:jc w:val="both"/>
        <w:rPr>
          <w:rFonts w:asciiTheme="minorHAnsi" w:hAnsiTheme="minorHAnsi" w:cstheme="minorHAnsi"/>
          <w:color w:val="000000"/>
        </w:rPr>
      </w:pPr>
      <w:r w:rsidRPr="00575D25">
        <w:rPr>
          <w:rFonts w:asciiTheme="minorHAnsi" w:hAnsiTheme="minorHAnsi" w:cstheme="minorHAnsi"/>
          <w:color w:val="000000"/>
        </w:rPr>
        <w:t xml:space="preserve">Designed and developed numerous Session Beans and deployed on </w:t>
      </w:r>
      <w:r w:rsidRPr="00575D25">
        <w:rPr>
          <w:rFonts w:asciiTheme="minorHAnsi" w:hAnsiTheme="minorHAnsi" w:cstheme="minorHAnsi"/>
          <w:b/>
          <w:color w:val="000000"/>
        </w:rPr>
        <w:t>WebLogic Application Server</w:t>
      </w:r>
      <w:r w:rsidRPr="00575D25">
        <w:rPr>
          <w:rFonts w:asciiTheme="minorHAnsi" w:hAnsiTheme="minorHAnsi" w:cstheme="minorHAnsi"/>
          <w:color w:val="000000"/>
        </w:rPr>
        <w:t>.</w:t>
      </w:r>
    </w:p>
    <w:p w:rsidR="003F2768" w:rsidRPr="00575D25" w:rsidRDefault="003F2768" w:rsidP="000164E7">
      <w:pPr>
        <w:numPr>
          <w:ilvl w:val="0"/>
          <w:numId w:val="15"/>
        </w:numPr>
        <w:spacing w:after="0" w:line="240" w:lineRule="auto"/>
        <w:ind w:left="567" w:hanging="283"/>
        <w:contextualSpacing/>
        <w:jc w:val="both"/>
        <w:rPr>
          <w:rFonts w:asciiTheme="minorHAnsi" w:hAnsiTheme="minorHAnsi" w:cstheme="minorHAnsi"/>
          <w:color w:val="000000"/>
        </w:rPr>
      </w:pPr>
      <w:r w:rsidRPr="00575D25">
        <w:rPr>
          <w:rFonts w:asciiTheme="minorHAnsi" w:hAnsiTheme="minorHAnsi" w:cstheme="minorHAnsi"/>
          <w:color w:val="000000"/>
        </w:rPr>
        <w:lastRenderedPageBreak/>
        <w:t>Used JMS for sending asynchronous data between the different session beans.</w:t>
      </w:r>
    </w:p>
    <w:p w:rsidR="003F2768" w:rsidRPr="00575D25" w:rsidRDefault="003F2768" w:rsidP="000164E7">
      <w:pPr>
        <w:numPr>
          <w:ilvl w:val="0"/>
          <w:numId w:val="15"/>
        </w:numPr>
        <w:spacing w:after="0" w:line="240" w:lineRule="auto"/>
        <w:ind w:left="567" w:hanging="283"/>
        <w:contextualSpacing/>
        <w:jc w:val="both"/>
        <w:rPr>
          <w:rFonts w:asciiTheme="minorHAnsi" w:hAnsiTheme="minorHAnsi" w:cstheme="minorHAnsi"/>
          <w:color w:val="000000"/>
        </w:rPr>
      </w:pPr>
      <w:r w:rsidRPr="00575D25">
        <w:rPr>
          <w:rFonts w:asciiTheme="minorHAnsi" w:hAnsiTheme="minorHAnsi" w:cstheme="minorHAnsi"/>
          <w:color w:val="000000"/>
        </w:rPr>
        <w:t xml:space="preserve">Wrote stored procedures, complex queries using </w:t>
      </w:r>
      <w:r w:rsidRPr="00575D25">
        <w:rPr>
          <w:rFonts w:asciiTheme="minorHAnsi" w:hAnsiTheme="minorHAnsi" w:cstheme="minorHAnsi"/>
          <w:b/>
          <w:color w:val="000000"/>
        </w:rPr>
        <w:t>PL/SQL</w:t>
      </w:r>
      <w:r w:rsidRPr="00575D25">
        <w:rPr>
          <w:rFonts w:asciiTheme="minorHAnsi" w:hAnsiTheme="minorHAnsi" w:cstheme="minorHAnsi"/>
          <w:color w:val="000000"/>
        </w:rPr>
        <w:t xml:space="preserve"> to extract data from the database.</w:t>
      </w:r>
    </w:p>
    <w:p w:rsidR="003F2768" w:rsidRPr="00575D25" w:rsidRDefault="003F2768" w:rsidP="000164E7">
      <w:pPr>
        <w:widowControl w:val="0"/>
        <w:numPr>
          <w:ilvl w:val="0"/>
          <w:numId w:val="15"/>
        </w:numPr>
        <w:suppressAutoHyphens/>
        <w:autoSpaceDE w:val="0"/>
        <w:spacing w:after="0" w:line="240" w:lineRule="auto"/>
        <w:ind w:left="567" w:hanging="283"/>
        <w:contextualSpacing/>
        <w:jc w:val="both"/>
        <w:rPr>
          <w:rFonts w:asciiTheme="minorHAnsi" w:hAnsiTheme="minorHAnsi" w:cstheme="minorHAnsi"/>
          <w:color w:val="000000"/>
        </w:rPr>
      </w:pPr>
      <w:r w:rsidRPr="00575D25">
        <w:rPr>
          <w:rFonts w:asciiTheme="minorHAnsi" w:hAnsiTheme="minorHAnsi" w:cstheme="minorHAnsi"/>
          <w:color w:val="000000"/>
        </w:rPr>
        <w:t>Used CVS for the concurrent development in the team and for code repository.</w:t>
      </w:r>
    </w:p>
    <w:p w:rsidR="003F2768" w:rsidRPr="00575D25" w:rsidRDefault="003F2768" w:rsidP="000164E7">
      <w:pPr>
        <w:numPr>
          <w:ilvl w:val="0"/>
          <w:numId w:val="15"/>
        </w:numPr>
        <w:spacing w:after="0" w:line="240" w:lineRule="auto"/>
        <w:ind w:left="567" w:hanging="283"/>
        <w:contextualSpacing/>
        <w:jc w:val="both"/>
        <w:rPr>
          <w:rFonts w:asciiTheme="minorHAnsi" w:hAnsiTheme="minorHAnsi" w:cstheme="minorHAnsi"/>
          <w:color w:val="000000"/>
        </w:rPr>
      </w:pPr>
      <w:r w:rsidRPr="00575D25">
        <w:rPr>
          <w:rFonts w:asciiTheme="minorHAnsi" w:hAnsiTheme="minorHAnsi" w:cstheme="minorHAnsi"/>
          <w:shd w:val="clear" w:color="auto" w:fill="FFFFFF"/>
        </w:rPr>
        <w:t xml:space="preserve">Used </w:t>
      </w:r>
      <w:r w:rsidRPr="00575D25">
        <w:rPr>
          <w:rFonts w:asciiTheme="minorHAnsi" w:hAnsiTheme="minorHAnsi" w:cstheme="minorHAnsi"/>
          <w:b/>
          <w:shd w:val="clear" w:color="auto" w:fill="FFFFFF"/>
        </w:rPr>
        <w:t>Maven</w:t>
      </w:r>
      <w:r w:rsidRPr="00575D25">
        <w:rPr>
          <w:rFonts w:asciiTheme="minorHAnsi" w:hAnsiTheme="minorHAnsi" w:cstheme="minorHAnsi"/>
          <w:shd w:val="clear" w:color="auto" w:fill="FFFFFF"/>
        </w:rPr>
        <w:t xml:space="preserve"> scripts to build and deploy the applications in</w:t>
      </w:r>
      <w:r w:rsidRPr="00575D25">
        <w:rPr>
          <w:rStyle w:val="apple-converted-space"/>
          <w:rFonts w:asciiTheme="minorHAnsi" w:hAnsiTheme="minorHAnsi" w:cstheme="minorHAnsi"/>
          <w:shd w:val="clear" w:color="auto" w:fill="FFFFFF"/>
        </w:rPr>
        <w:t> Apache Tomcat</w:t>
      </w:r>
      <w:r w:rsidR="000A2BD3" w:rsidRPr="00575D25">
        <w:rPr>
          <w:rStyle w:val="apple-converted-space"/>
          <w:rFonts w:asciiTheme="minorHAnsi" w:hAnsiTheme="minorHAnsi" w:cstheme="minorHAnsi"/>
          <w:shd w:val="clear" w:color="auto" w:fill="FFFFFF"/>
        </w:rPr>
        <w:t xml:space="preserve"> </w:t>
      </w:r>
      <w:r w:rsidRPr="00575D25">
        <w:rPr>
          <w:rFonts w:asciiTheme="minorHAnsi" w:hAnsiTheme="minorHAnsi" w:cstheme="minorHAnsi"/>
          <w:shd w:val="clear" w:color="auto" w:fill="FFFFFF"/>
        </w:rPr>
        <w:t>application Server. </w:t>
      </w:r>
    </w:p>
    <w:p w:rsidR="003F2768" w:rsidRPr="00575D25" w:rsidRDefault="003F2768" w:rsidP="000164E7">
      <w:pPr>
        <w:numPr>
          <w:ilvl w:val="0"/>
          <w:numId w:val="15"/>
        </w:numPr>
        <w:spacing w:after="0" w:line="240" w:lineRule="auto"/>
        <w:ind w:left="567" w:hanging="283"/>
        <w:contextualSpacing/>
        <w:jc w:val="both"/>
        <w:rPr>
          <w:rFonts w:asciiTheme="minorHAnsi" w:hAnsiTheme="minorHAnsi" w:cstheme="minorHAnsi"/>
          <w:color w:val="000000"/>
        </w:rPr>
      </w:pPr>
      <w:r w:rsidRPr="00575D25">
        <w:rPr>
          <w:rFonts w:asciiTheme="minorHAnsi" w:hAnsiTheme="minorHAnsi" w:cstheme="minorHAnsi"/>
          <w:color w:val="000000"/>
        </w:rPr>
        <w:t xml:space="preserve">Wrote Test Cases for Unit Testing using </w:t>
      </w:r>
      <w:r w:rsidRPr="00575D25">
        <w:rPr>
          <w:rFonts w:asciiTheme="minorHAnsi" w:hAnsiTheme="minorHAnsi" w:cstheme="minorHAnsi"/>
          <w:b/>
          <w:color w:val="000000"/>
        </w:rPr>
        <w:t>JUnit</w:t>
      </w:r>
      <w:r w:rsidRPr="00575D25">
        <w:rPr>
          <w:rFonts w:asciiTheme="minorHAnsi" w:hAnsiTheme="minorHAnsi" w:cstheme="minorHAnsi"/>
          <w:color w:val="000000"/>
        </w:rPr>
        <w:t>.</w:t>
      </w:r>
    </w:p>
    <w:p w:rsidR="003F2768" w:rsidRPr="00575D25" w:rsidRDefault="003F2768" w:rsidP="000164E7">
      <w:pPr>
        <w:numPr>
          <w:ilvl w:val="0"/>
          <w:numId w:val="15"/>
        </w:numPr>
        <w:spacing w:after="0" w:line="240" w:lineRule="auto"/>
        <w:ind w:left="567" w:hanging="283"/>
        <w:contextualSpacing/>
        <w:jc w:val="both"/>
        <w:rPr>
          <w:rFonts w:asciiTheme="minorHAnsi" w:hAnsiTheme="minorHAnsi" w:cstheme="minorHAnsi"/>
          <w:color w:val="000000"/>
        </w:rPr>
      </w:pPr>
      <w:r w:rsidRPr="00575D25">
        <w:rPr>
          <w:rFonts w:asciiTheme="minorHAnsi" w:hAnsiTheme="minorHAnsi" w:cstheme="minorHAnsi"/>
          <w:color w:val="000000"/>
        </w:rPr>
        <w:t xml:space="preserve">Implemented </w:t>
      </w:r>
      <w:r w:rsidRPr="00575D25">
        <w:rPr>
          <w:rFonts w:asciiTheme="minorHAnsi" w:hAnsiTheme="minorHAnsi" w:cstheme="minorHAnsi"/>
          <w:b/>
          <w:color w:val="000000"/>
        </w:rPr>
        <w:t>Log4J</w:t>
      </w:r>
      <w:r w:rsidRPr="00575D25">
        <w:rPr>
          <w:rFonts w:asciiTheme="minorHAnsi" w:hAnsiTheme="minorHAnsi" w:cstheme="minorHAnsi"/>
          <w:color w:val="000000"/>
        </w:rPr>
        <w:t xml:space="preserve"> for Logging Errors, debugging and tracking.</w:t>
      </w:r>
    </w:p>
    <w:p w:rsidR="000061D4" w:rsidRPr="00575D25" w:rsidRDefault="000061D4" w:rsidP="000164E7">
      <w:pPr>
        <w:spacing w:after="0" w:line="240" w:lineRule="auto"/>
        <w:ind w:left="567"/>
        <w:contextualSpacing/>
        <w:jc w:val="both"/>
        <w:rPr>
          <w:rFonts w:asciiTheme="minorHAnsi" w:hAnsiTheme="minorHAnsi" w:cstheme="minorHAnsi"/>
          <w:color w:val="000000"/>
        </w:rPr>
      </w:pPr>
    </w:p>
    <w:p w:rsidR="003F2768" w:rsidRPr="00575D25" w:rsidRDefault="003F2768" w:rsidP="000164E7">
      <w:pPr>
        <w:spacing w:after="0" w:line="240" w:lineRule="auto"/>
        <w:ind w:right="720"/>
        <w:contextualSpacing/>
        <w:jc w:val="both"/>
        <w:rPr>
          <w:rFonts w:asciiTheme="minorHAnsi" w:hAnsiTheme="minorHAnsi" w:cstheme="minorHAnsi"/>
          <w:color w:val="000000"/>
        </w:rPr>
      </w:pPr>
      <w:r w:rsidRPr="00575D25">
        <w:rPr>
          <w:rFonts w:asciiTheme="minorHAnsi" w:hAnsiTheme="minorHAnsi" w:cstheme="minorHAnsi"/>
          <w:b/>
          <w:color w:val="000000"/>
        </w:rPr>
        <w:t>Environment:</w:t>
      </w:r>
      <w:r w:rsidR="000061D4" w:rsidRPr="00575D25">
        <w:rPr>
          <w:rFonts w:asciiTheme="minorHAnsi" w:hAnsiTheme="minorHAnsi" w:cstheme="minorHAnsi"/>
          <w:color w:val="000000"/>
        </w:rPr>
        <w:t xml:space="preserve"> Struts</w:t>
      </w:r>
      <w:r w:rsidRPr="00575D25">
        <w:rPr>
          <w:rFonts w:asciiTheme="minorHAnsi" w:hAnsiTheme="minorHAnsi" w:cstheme="minorHAnsi"/>
          <w:bCs/>
          <w:color w:val="000000"/>
        </w:rPr>
        <w:t xml:space="preserve">, Java, JDBC, Servlets, JSP, JSF, EJBs, JMS, Bootstrap, Apache Tomcat, Oracle 9i, </w:t>
      </w:r>
      <w:r w:rsidRPr="00575D25">
        <w:rPr>
          <w:rFonts w:asciiTheme="minorHAnsi" w:hAnsiTheme="minorHAnsi" w:cstheme="minorHAnsi"/>
          <w:color w:val="000000"/>
          <w:shd w:val="clear" w:color="auto" w:fill="FFFFFF"/>
        </w:rPr>
        <w:t xml:space="preserve">WebLogic Server 10.3, </w:t>
      </w:r>
      <w:r w:rsidRPr="00575D25">
        <w:rPr>
          <w:rFonts w:asciiTheme="minorHAnsi" w:hAnsiTheme="minorHAnsi" w:cstheme="minorHAnsi"/>
          <w:bCs/>
          <w:color w:val="000000"/>
        </w:rPr>
        <w:t>MDB</w:t>
      </w:r>
      <w:r w:rsidRPr="00575D25">
        <w:rPr>
          <w:rFonts w:asciiTheme="minorHAnsi" w:hAnsiTheme="minorHAnsi" w:cstheme="minorHAnsi"/>
          <w:color w:val="000000"/>
        </w:rPr>
        <w:t>, PL/SQL, WSDL, SOAP</w:t>
      </w:r>
      <w:r w:rsidRPr="00575D25">
        <w:rPr>
          <w:rFonts w:asciiTheme="minorHAnsi" w:hAnsiTheme="minorHAnsi" w:cstheme="minorHAnsi"/>
          <w:bCs/>
          <w:color w:val="000000"/>
        </w:rPr>
        <w:t xml:space="preserve">, HTML, CSS, </w:t>
      </w:r>
      <w:r w:rsidRPr="00575D25">
        <w:rPr>
          <w:rFonts w:asciiTheme="minorHAnsi" w:hAnsiTheme="minorHAnsi" w:cstheme="minorHAnsi"/>
          <w:color w:val="000000"/>
        </w:rPr>
        <w:t>AJAX,</w:t>
      </w:r>
      <w:r w:rsidRPr="00575D25">
        <w:rPr>
          <w:rFonts w:asciiTheme="minorHAnsi" w:hAnsiTheme="minorHAnsi" w:cstheme="minorHAnsi"/>
          <w:bCs/>
          <w:color w:val="000000"/>
        </w:rPr>
        <w:t xml:space="preserve"> Maven, Rational Rose</w:t>
      </w:r>
      <w:r w:rsidRPr="00575D25">
        <w:rPr>
          <w:rFonts w:asciiTheme="minorHAnsi" w:hAnsiTheme="minorHAnsi" w:cstheme="minorHAnsi"/>
          <w:color w:val="000000"/>
        </w:rPr>
        <w:t>, CVS, Eclipse, Junit, Log4J.</w:t>
      </w:r>
    </w:p>
    <w:p w:rsidR="003F2768" w:rsidRPr="00575D25" w:rsidRDefault="003F2768" w:rsidP="000164E7">
      <w:pPr>
        <w:spacing w:after="0" w:line="240" w:lineRule="auto"/>
        <w:contextualSpacing/>
        <w:jc w:val="both"/>
        <w:rPr>
          <w:rFonts w:asciiTheme="minorHAnsi" w:hAnsiTheme="minorHAnsi" w:cstheme="minorHAnsi"/>
          <w:color w:val="000000"/>
        </w:rPr>
      </w:pPr>
    </w:p>
    <w:p w:rsidR="003F2768" w:rsidRPr="00575D25" w:rsidRDefault="00645758" w:rsidP="000164E7">
      <w:pPr>
        <w:spacing w:after="0" w:line="240" w:lineRule="auto"/>
        <w:contextualSpacing/>
        <w:jc w:val="both"/>
        <w:rPr>
          <w:rFonts w:asciiTheme="minorHAnsi" w:hAnsiTheme="minorHAnsi" w:cstheme="minorHAnsi"/>
          <w:b/>
          <w:iCs/>
          <w:spacing w:val="-1"/>
        </w:rPr>
      </w:pPr>
      <w:r w:rsidRPr="00575D25">
        <w:rPr>
          <w:rFonts w:asciiTheme="minorHAnsi" w:hAnsiTheme="minorHAnsi" w:cstheme="minorHAnsi"/>
          <w:b/>
          <w:iCs/>
          <w:spacing w:val="-1"/>
        </w:rPr>
        <w:t xml:space="preserve">Info Vision Tech, Hyderabad, India.                                                                        </w:t>
      </w:r>
    </w:p>
    <w:p w:rsidR="003F2768" w:rsidRPr="00575D25" w:rsidRDefault="003F2768" w:rsidP="000164E7">
      <w:pPr>
        <w:autoSpaceDE w:val="0"/>
        <w:autoSpaceDN w:val="0"/>
        <w:adjustRightInd w:val="0"/>
        <w:spacing w:after="0" w:line="240" w:lineRule="auto"/>
        <w:jc w:val="both"/>
        <w:rPr>
          <w:rFonts w:asciiTheme="minorHAnsi" w:hAnsiTheme="minorHAnsi" w:cstheme="minorHAnsi"/>
          <w:b/>
        </w:rPr>
      </w:pPr>
      <w:r w:rsidRPr="00575D25">
        <w:rPr>
          <w:rFonts w:asciiTheme="minorHAnsi" w:hAnsiTheme="minorHAnsi" w:cstheme="minorHAnsi"/>
          <w:b/>
          <w:iCs/>
          <w:spacing w:val="-1"/>
        </w:rPr>
        <w:t>Jr. Java Developer</w:t>
      </w:r>
      <w:r w:rsidRPr="00575D25">
        <w:rPr>
          <w:rFonts w:asciiTheme="minorHAnsi" w:hAnsiTheme="minorHAnsi" w:cstheme="minorHAnsi"/>
          <w:b/>
          <w:iCs/>
          <w:spacing w:val="-2"/>
        </w:rPr>
        <w:t xml:space="preserve"> |</w:t>
      </w:r>
      <w:r w:rsidR="007E11C7" w:rsidRPr="00575D25">
        <w:rPr>
          <w:rFonts w:asciiTheme="minorHAnsi" w:hAnsiTheme="minorHAnsi" w:cstheme="minorHAnsi"/>
          <w:b/>
          <w:iCs/>
          <w:spacing w:val="-7"/>
        </w:rPr>
        <w:t>India</w:t>
      </w:r>
      <w:r w:rsidR="007E11C7" w:rsidRPr="00575D25">
        <w:rPr>
          <w:rFonts w:asciiTheme="minorHAnsi" w:hAnsiTheme="minorHAnsi" w:cstheme="minorHAnsi"/>
          <w:b/>
          <w:iCs/>
        </w:rPr>
        <w:t xml:space="preserve"> </w:t>
      </w:r>
      <w:r w:rsidR="007E11C7" w:rsidRPr="00575D25">
        <w:rPr>
          <w:rFonts w:asciiTheme="minorHAnsi" w:hAnsiTheme="minorHAnsi" w:cstheme="minorHAnsi"/>
          <w:b/>
          <w:iCs/>
          <w:spacing w:val="-1"/>
        </w:rPr>
        <w:t>Jun</w:t>
      </w:r>
      <w:r w:rsidR="00645758" w:rsidRPr="00575D25">
        <w:rPr>
          <w:rFonts w:asciiTheme="minorHAnsi" w:hAnsiTheme="minorHAnsi" w:cstheme="minorHAnsi"/>
          <w:b/>
          <w:iCs/>
          <w:spacing w:val="-1"/>
        </w:rPr>
        <w:t xml:space="preserve"> 20</w:t>
      </w:r>
      <w:r w:rsidRPr="00575D25">
        <w:rPr>
          <w:rFonts w:asciiTheme="minorHAnsi" w:hAnsiTheme="minorHAnsi" w:cstheme="minorHAnsi"/>
          <w:b/>
          <w:iCs/>
          <w:spacing w:val="-1"/>
        </w:rPr>
        <w:t>0</w:t>
      </w:r>
      <w:r w:rsidR="00645758" w:rsidRPr="00575D25">
        <w:rPr>
          <w:rFonts w:asciiTheme="minorHAnsi" w:hAnsiTheme="minorHAnsi" w:cstheme="minorHAnsi"/>
          <w:b/>
          <w:iCs/>
          <w:spacing w:val="-1"/>
        </w:rPr>
        <w:t>8- Sep 2010</w:t>
      </w:r>
    </w:p>
    <w:p w:rsidR="003F2768" w:rsidRPr="00575D25" w:rsidRDefault="003F2768" w:rsidP="000164E7">
      <w:pPr>
        <w:autoSpaceDE w:val="0"/>
        <w:autoSpaceDN w:val="0"/>
        <w:adjustRightInd w:val="0"/>
        <w:spacing w:after="0" w:line="240" w:lineRule="auto"/>
        <w:jc w:val="both"/>
        <w:rPr>
          <w:rFonts w:asciiTheme="minorHAnsi" w:hAnsiTheme="minorHAnsi" w:cstheme="minorHAnsi"/>
          <w:b/>
        </w:rPr>
      </w:pPr>
      <w:r w:rsidRPr="00575D25">
        <w:rPr>
          <w:rFonts w:asciiTheme="minorHAnsi" w:hAnsiTheme="minorHAnsi" w:cstheme="minorHAnsi"/>
          <w:b/>
          <w:i/>
          <w:iCs/>
          <w:spacing w:val="-1"/>
        </w:rPr>
        <w:t>Description</w:t>
      </w:r>
      <w:r w:rsidRPr="00575D25">
        <w:rPr>
          <w:rFonts w:asciiTheme="minorHAnsi" w:hAnsiTheme="minorHAnsi" w:cstheme="minorHAnsi"/>
          <w:b/>
        </w:rPr>
        <w:t>:</w:t>
      </w:r>
      <w:r w:rsidR="00645758" w:rsidRPr="00575D25">
        <w:rPr>
          <w:rFonts w:asciiTheme="minorHAnsi" w:hAnsiTheme="minorHAnsi" w:cstheme="minorHAnsi"/>
          <w:color w:val="000000"/>
          <w:shd w:val="clear" w:color="auto" w:fill="FFFFFF"/>
        </w:rPr>
        <w:t xml:space="preserve"> Passkey is a web application, which manages corporate shipping accounts that allows business customers to register their company for back-office shipments. Application can have an administrator type of user who can create sub users and manage their shipping categories like international, domestic, and various other types of shipments by controlling their permissions. </w:t>
      </w:r>
    </w:p>
    <w:p w:rsidR="003F2768" w:rsidRPr="00575D25" w:rsidRDefault="003F2768" w:rsidP="000164E7">
      <w:pPr>
        <w:autoSpaceDE w:val="0"/>
        <w:autoSpaceDN w:val="0"/>
        <w:adjustRightInd w:val="0"/>
        <w:spacing w:after="0" w:line="240" w:lineRule="auto"/>
        <w:jc w:val="both"/>
        <w:rPr>
          <w:rFonts w:asciiTheme="minorHAnsi" w:hAnsiTheme="minorHAnsi" w:cstheme="minorHAnsi"/>
          <w:b/>
        </w:rPr>
      </w:pPr>
    </w:p>
    <w:p w:rsidR="003F2768" w:rsidRPr="00575D25" w:rsidRDefault="003F2768" w:rsidP="000164E7">
      <w:pPr>
        <w:autoSpaceDE w:val="0"/>
        <w:autoSpaceDN w:val="0"/>
        <w:adjustRightInd w:val="0"/>
        <w:spacing w:after="0" w:line="240" w:lineRule="auto"/>
        <w:jc w:val="both"/>
        <w:rPr>
          <w:rFonts w:asciiTheme="minorHAnsi" w:hAnsiTheme="minorHAnsi" w:cstheme="minorHAnsi"/>
          <w:b/>
        </w:rPr>
      </w:pPr>
    </w:p>
    <w:p w:rsidR="003F2768" w:rsidRPr="00575D25" w:rsidRDefault="003F2768" w:rsidP="000164E7">
      <w:pPr>
        <w:autoSpaceDE w:val="0"/>
        <w:autoSpaceDN w:val="0"/>
        <w:adjustRightInd w:val="0"/>
        <w:spacing w:after="0" w:line="240" w:lineRule="auto"/>
        <w:ind w:right="720"/>
        <w:jc w:val="both"/>
        <w:rPr>
          <w:rFonts w:asciiTheme="minorHAnsi" w:hAnsiTheme="minorHAnsi" w:cstheme="minorHAnsi"/>
          <w:b/>
        </w:rPr>
      </w:pPr>
      <w:r w:rsidRPr="00575D25">
        <w:rPr>
          <w:rFonts w:asciiTheme="minorHAnsi" w:hAnsiTheme="minorHAnsi" w:cstheme="minorHAnsi"/>
          <w:b/>
          <w:i/>
          <w:iCs/>
          <w:spacing w:val="-1"/>
        </w:rPr>
        <w:t>Responsibilities</w:t>
      </w:r>
      <w:r w:rsidRPr="00575D25">
        <w:rPr>
          <w:rFonts w:asciiTheme="minorHAnsi" w:hAnsiTheme="minorHAnsi" w:cstheme="minorHAnsi"/>
          <w:b/>
        </w:rPr>
        <w:t>:</w:t>
      </w:r>
    </w:p>
    <w:p w:rsidR="003F2768" w:rsidRPr="00575D25" w:rsidRDefault="003F2768" w:rsidP="000164E7">
      <w:pPr>
        <w:widowControl w:val="0"/>
        <w:numPr>
          <w:ilvl w:val="0"/>
          <w:numId w:val="16"/>
        </w:numPr>
        <w:tabs>
          <w:tab w:val="left" w:pos="900"/>
        </w:tabs>
        <w:suppressAutoHyphens/>
        <w:spacing w:after="0" w:line="240" w:lineRule="auto"/>
        <w:ind w:right="720"/>
        <w:jc w:val="both"/>
        <w:rPr>
          <w:rFonts w:asciiTheme="minorHAnsi" w:hAnsiTheme="minorHAnsi" w:cstheme="minorHAnsi"/>
          <w:color w:val="000000"/>
        </w:rPr>
      </w:pPr>
      <w:r w:rsidRPr="00575D25">
        <w:rPr>
          <w:rFonts w:asciiTheme="minorHAnsi" w:hAnsiTheme="minorHAnsi" w:cstheme="minorHAnsi"/>
          <w:color w:val="000000"/>
        </w:rPr>
        <w:t xml:space="preserve">Involved in the </w:t>
      </w:r>
      <w:r w:rsidRPr="00575D25">
        <w:rPr>
          <w:rFonts w:asciiTheme="minorHAnsi" w:hAnsiTheme="minorHAnsi" w:cstheme="minorHAnsi"/>
          <w:b/>
          <w:bCs/>
          <w:color w:val="000000"/>
        </w:rPr>
        <w:t xml:space="preserve">Requirements collection &amp; Analysis </w:t>
      </w:r>
      <w:r w:rsidRPr="00575D25">
        <w:rPr>
          <w:rFonts w:asciiTheme="minorHAnsi" w:hAnsiTheme="minorHAnsi" w:cstheme="minorHAnsi"/>
          <w:bCs/>
          <w:color w:val="000000"/>
        </w:rPr>
        <w:t>from the business team</w:t>
      </w:r>
      <w:r w:rsidRPr="00575D25">
        <w:rPr>
          <w:rFonts w:asciiTheme="minorHAnsi" w:hAnsiTheme="minorHAnsi" w:cstheme="minorHAnsi"/>
          <w:color w:val="000000"/>
        </w:rPr>
        <w:t xml:space="preserve">. </w:t>
      </w:r>
    </w:p>
    <w:p w:rsidR="003F2768" w:rsidRPr="00575D25" w:rsidRDefault="003F2768" w:rsidP="000164E7">
      <w:pPr>
        <w:widowControl w:val="0"/>
        <w:numPr>
          <w:ilvl w:val="0"/>
          <w:numId w:val="16"/>
        </w:numPr>
        <w:tabs>
          <w:tab w:val="left" w:pos="900"/>
        </w:tabs>
        <w:suppressAutoHyphens/>
        <w:spacing w:after="0" w:line="240" w:lineRule="auto"/>
        <w:ind w:right="720"/>
        <w:jc w:val="both"/>
        <w:rPr>
          <w:rFonts w:asciiTheme="minorHAnsi" w:hAnsiTheme="minorHAnsi" w:cstheme="minorHAnsi"/>
          <w:color w:val="000000"/>
        </w:rPr>
      </w:pPr>
      <w:r w:rsidRPr="00575D25">
        <w:rPr>
          <w:rFonts w:asciiTheme="minorHAnsi" w:hAnsiTheme="minorHAnsi" w:cstheme="minorHAnsi"/>
          <w:color w:val="000000"/>
        </w:rPr>
        <w:t xml:space="preserve">Implemented the MVC architecture using Apache </w:t>
      </w:r>
      <w:r w:rsidR="00C17719" w:rsidRPr="00575D25">
        <w:rPr>
          <w:rFonts w:asciiTheme="minorHAnsi" w:hAnsiTheme="minorHAnsi" w:cstheme="minorHAnsi"/>
          <w:b/>
          <w:bCs/>
          <w:color w:val="000000"/>
        </w:rPr>
        <w:t>Struts</w:t>
      </w:r>
      <w:r w:rsidRPr="00575D25">
        <w:rPr>
          <w:rFonts w:asciiTheme="minorHAnsi" w:hAnsiTheme="minorHAnsi" w:cstheme="minorHAnsi"/>
          <w:color w:val="000000"/>
        </w:rPr>
        <w:t xml:space="preserve"> Framework.</w:t>
      </w:r>
    </w:p>
    <w:p w:rsidR="003F2768" w:rsidRPr="00575D25" w:rsidRDefault="003F2768" w:rsidP="000164E7">
      <w:pPr>
        <w:widowControl w:val="0"/>
        <w:numPr>
          <w:ilvl w:val="0"/>
          <w:numId w:val="16"/>
        </w:numPr>
        <w:tabs>
          <w:tab w:val="left" w:pos="900"/>
        </w:tabs>
        <w:suppressAutoHyphens/>
        <w:spacing w:after="0" w:line="240" w:lineRule="auto"/>
        <w:ind w:right="720"/>
        <w:jc w:val="both"/>
        <w:rPr>
          <w:rFonts w:asciiTheme="minorHAnsi" w:hAnsiTheme="minorHAnsi" w:cstheme="minorHAnsi"/>
          <w:color w:val="000000"/>
        </w:rPr>
      </w:pPr>
      <w:r w:rsidRPr="00575D25">
        <w:rPr>
          <w:rFonts w:asciiTheme="minorHAnsi" w:hAnsiTheme="minorHAnsi" w:cstheme="minorHAnsi"/>
          <w:color w:val="000000"/>
        </w:rPr>
        <w:t xml:space="preserve">Implemented </w:t>
      </w:r>
      <w:r w:rsidRPr="00575D25">
        <w:rPr>
          <w:rFonts w:asciiTheme="minorHAnsi" w:hAnsiTheme="minorHAnsi" w:cstheme="minorHAnsi"/>
          <w:b/>
          <w:bCs/>
          <w:color w:val="000000"/>
        </w:rPr>
        <w:t>Action Classes</w:t>
      </w:r>
      <w:r w:rsidRPr="00575D25">
        <w:rPr>
          <w:rFonts w:asciiTheme="minorHAnsi" w:hAnsiTheme="minorHAnsi" w:cstheme="minorHAnsi"/>
          <w:color w:val="000000"/>
        </w:rPr>
        <w:t xml:space="preserve"> and </w:t>
      </w:r>
      <w:r w:rsidRPr="00575D25">
        <w:rPr>
          <w:rFonts w:asciiTheme="minorHAnsi" w:hAnsiTheme="minorHAnsi" w:cstheme="minorHAnsi"/>
          <w:b/>
          <w:bCs/>
          <w:color w:val="000000"/>
        </w:rPr>
        <w:t>server side validations</w:t>
      </w:r>
      <w:r w:rsidRPr="00575D25">
        <w:rPr>
          <w:rFonts w:asciiTheme="minorHAnsi" w:hAnsiTheme="minorHAnsi" w:cstheme="minorHAnsi"/>
          <w:color w:val="000000"/>
        </w:rPr>
        <w:t xml:space="preserve"> for account activity, payment history and Transactions.</w:t>
      </w:r>
    </w:p>
    <w:p w:rsidR="003F2768" w:rsidRPr="00575D25" w:rsidRDefault="003F2768" w:rsidP="000164E7">
      <w:pPr>
        <w:widowControl w:val="0"/>
        <w:numPr>
          <w:ilvl w:val="0"/>
          <w:numId w:val="16"/>
        </w:numPr>
        <w:tabs>
          <w:tab w:val="left" w:pos="900"/>
        </w:tabs>
        <w:suppressAutoHyphens/>
        <w:spacing w:after="0" w:line="240" w:lineRule="auto"/>
        <w:ind w:right="720"/>
        <w:jc w:val="both"/>
        <w:rPr>
          <w:rFonts w:asciiTheme="minorHAnsi" w:hAnsiTheme="minorHAnsi" w:cstheme="minorHAnsi"/>
          <w:color w:val="000000"/>
        </w:rPr>
      </w:pPr>
      <w:r w:rsidRPr="00575D25">
        <w:rPr>
          <w:rFonts w:asciiTheme="minorHAnsi" w:hAnsiTheme="minorHAnsi" w:cstheme="minorHAnsi"/>
          <w:color w:val="000000"/>
        </w:rPr>
        <w:t xml:space="preserve">Implemented views using </w:t>
      </w:r>
      <w:r w:rsidR="00C17719" w:rsidRPr="00575D25">
        <w:rPr>
          <w:rFonts w:asciiTheme="minorHAnsi" w:hAnsiTheme="minorHAnsi" w:cstheme="minorHAnsi"/>
          <w:b/>
          <w:bCs/>
          <w:color w:val="000000"/>
        </w:rPr>
        <w:t>Struts tags, JSTL</w:t>
      </w:r>
      <w:r w:rsidR="007E11C7" w:rsidRPr="00575D25">
        <w:rPr>
          <w:rFonts w:asciiTheme="minorHAnsi" w:hAnsiTheme="minorHAnsi" w:cstheme="minorHAnsi"/>
          <w:b/>
          <w:bCs/>
          <w:color w:val="000000"/>
        </w:rPr>
        <w:t xml:space="preserve"> </w:t>
      </w:r>
      <w:r w:rsidRPr="00575D25">
        <w:rPr>
          <w:rFonts w:asciiTheme="minorHAnsi" w:hAnsiTheme="minorHAnsi" w:cstheme="minorHAnsi"/>
          <w:color w:val="000000"/>
        </w:rPr>
        <w:t xml:space="preserve">and </w:t>
      </w:r>
      <w:r w:rsidRPr="00575D25">
        <w:rPr>
          <w:rFonts w:asciiTheme="minorHAnsi" w:hAnsiTheme="minorHAnsi" w:cstheme="minorHAnsi"/>
          <w:b/>
          <w:bCs/>
          <w:color w:val="000000"/>
        </w:rPr>
        <w:t>Expression Language</w:t>
      </w:r>
      <w:r w:rsidRPr="00575D25">
        <w:rPr>
          <w:rFonts w:asciiTheme="minorHAnsi" w:hAnsiTheme="minorHAnsi" w:cstheme="minorHAnsi"/>
          <w:color w:val="000000"/>
        </w:rPr>
        <w:t>.</w:t>
      </w:r>
    </w:p>
    <w:p w:rsidR="003F2768" w:rsidRPr="00575D25" w:rsidRDefault="003F2768" w:rsidP="000164E7">
      <w:pPr>
        <w:widowControl w:val="0"/>
        <w:numPr>
          <w:ilvl w:val="0"/>
          <w:numId w:val="16"/>
        </w:numPr>
        <w:tabs>
          <w:tab w:val="left" w:pos="900"/>
        </w:tabs>
        <w:suppressAutoHyphens/>
        <w:spacing w:after="0" w:line="240" w:lineRule="auto"/>
        <w:ind w:right="720"/>
        <w:jc w:val="both"/>
        <w:rPr>
          <w:rFonts w:asciiTheme="minorHAnsi" w:hAnsiTheme="minorHAnsi" w:cstheme="minorHAnsi"/>
          <w:color w:val="000000"/>
        </w:rPr>
      </w:pPr>
      <w:r w:rsidRPr="00575D25">
        <w:rPr>
          <w:rFonts w:asciiTheme="minorHAnsi" w:hAnsiTheme="minorHAnsi" w:cstheme="minorHAnsi"/>
          <w:color w:val="000000"/>
        </w:rPr>
        <w:t xml:space="preserve">Implemented </w:t>
      </w:r>
      <w:r w:rsidRPr="00575D25">
        <w:rPr>
          <w:rFonts w:asciiTheme="minorHAnsi" w:hAnsiTheme="minorHAnsi" w:cstheme="minorHAnsi"/>
          <w:b/>
          <w:bCs/>
          <w:color w:val="000000"/>
        </w:rPr>
        <w:t>Tiles Framework</w:t>
      </w:r>
      <w:r w:rsidRPr="00575D25">
        <w:rPr>
          <w:rFonts w:asciiTheme="minorHAnsi" w:hAnsiTheme="minorHAnsi" w:cstheme="minorHAnsi"/>
          <w:color w:val="000000"/>
        </w:rPr>
        <w:t xml:space="preserve"> for</w:t>
      </w:r>
      <w:r w:rsidRPr="00575D25">
        <w:rPr>
          <w:rFonts w:asciiTheme="minorHAnsi" w:hAnsiTheme="minorHAnsi" w:cstheme="minorHAnsi"/>
          <w:bCs/>
          <w:color w:val="000000"/>
        </w:rPr>
        <w:t xml:space="preserve"> the </w:t>
      </w:r>
      <w:r w:rsidRPr="00575D25">
        <w:rPr>
          <w:rFonts w:asciiTheme="minorHAnsi" w:hAnsiTheme="minorHAnsi" w:cstheme="minorHAnsi"/>
          <w:b/>
          <w:bCs/>
          <w:color w:val="000000"/>
        </w:rPr>
        <w:t>views layout</w:t>
      </w:r>
      <w:r w:rsidRPr="00575D25">
        <w:rPr>
          <w:rFonts w:asciiTheme="minorHAnsi" w:hAnsiTheme="minorHAnsi" w:cstheme="minorHAnsi"/>
          <w:color w:val="000000"/>
        </w:rPr>
        <w:t xml:space="preserve">. </w:t>
      </w:r>
    </w:p>
    <w:p w:rsidR="003F2768" w:rsidRPr="00575D25" w:rsidRDefault="003F2768" w:rsidP="000164E7">
      <w:pPr>
        <w:widowControl w:val="0"/>
        <w:numPr>
          <w:ilvl w:val="0"/>
          <w:numId w:val="16"/>
        </w:numPr>
        <w:tabs>
          <w:tab w:val="left" w:pos="900"/>
        </w:tabs>
        <w:suppressAutoHyphens/>
        <w:spacing w:after="0" w:line="240" w:lineRule="auto"/>
        <w:ind w:right="720"/>
        <w:jc w:val="both"/>
        <w:rPr>
          <w:rFonts w:asciiTheme="minorHAnsi" w:hAnsiTheme="minorHAnsi" w:cstheme="minorHAnsi"/>
          <w:color w:val="000000"/>
        </w:rPr>
      </w:pPr>
      <w:r w:rsidRPr="00575D25">
        <w:rPr>
          <w:rFonts w:asciiTheme="minorHAnsi" w:hAnsiTheme="minorHAnsi" w:cstheme="minorHAnsi"/>
          <w:color w:val="000000"/>
        </w:rPr>
        <w:t xml:space="preserve">Implemented </w:t>
      </w:r>
      <w:r w:rsidRPr="00575D25">
        <w:rPr>
          <w:rFonts w:asciiTheme="minorHAnsi" w:hAnsiTheme="minorHAnsi" w:cstheme="minorHAnsi"/>
          <w:b/>
          <w:bCs/>
          <w:color w:val="000000"/>
        </w:rPr>
        <w:t>session beans</w:t>
      </w:r>
      <w:r w:rsidRPr="00575D25">
        <w:rPr>
          <w:rFonts w:asciiTheme="minorHAnsi" w:hAnsiTheme="minorHAnsi" w:cstheme="minorHAnsi"/>
          <w:color w:val="000000"/>
        </w:rPr>
        <w:t xml:space="preserve"> to handle </w:t>
      </w:r>
      <w:r w:rsidRPr="00575D25">
        <w:rPr>
          <w:rFonts w:asciiTheme="minorHAnsi" w:hAnsiTheme="minorHAnsi" w:cstheme="minorHAnsi"/>
          <w:b/>
          <w:bCs/>
          <w:color w:val="000000"/>
        </w:rPr>
        <w:t>business logic</w:t>
      </w:r>
      <w:r w:rsidRPr="00575D25">
        <w:rPr>
          <w:rFonts w:asciiTheme="minorHAnsi" w:hAnsiTheme="minorHAnsi" w:cstheme="minorHAnsi"/>
          <w:color w:val="000000"/>
        </w:rPr>
        <w:t xml:space="preserve"> for fund transfer, loan, credit card &amp; fixed deposit modules.</w:t>
      </w:r>
    </w:p>
    <w:p w:rsidR="003F2768" w:rsidRPr="00575D25" w:rsidRDefault="003F2768" w:rsidP="000164E7">
      <w:pPr>
        <w:widowControl w:val="0"/>
        <w:numPr>
          <w:ilvl w:val="0"/>
          <w:numId w:val="16"/>
        </w:numPr>
        <w:tabs>
          <w:tab w:val="left" w:pos="900"/>
        </w:tabs>
        <w:suppressAutoHyphens/>
        <w:spacing w:after="0" w:line="240" w:lineRule="auto"/>
        <w:ind w:right="720"/>
        <w:jc w:val="both"/>
        <w:rPr>
          <w:rFonts w:asciiTheme="minorHAnsi" w:hAnsiTheme="minorHAnsi" w:cstheme="minorHAnsi"/>
          <w:color w:val="000000"/>
        </w:rPr>
      </w:pPr>
      <w:r w:rsidRPr="00575D25">
        <w:rPr>
          <w:rFonts w:asciiTheme="minorHAnsi" w:hAnsiTheme="minorHAnsi" w:cstheme="minorHAnsi"/>
          <w:color w:val="000000"/>
        </w:rPr>
        <w:t xml:space="preserve">Worked with various java patterns such as </w:t>
      </w:r>
      <w:r w:rsidRPr="00575D25">
        <w:rPr>
          <w:rFonts w:asciiTheme="minorHAnsi" w:hAnsiTheme="minorHAnsi" w:cstheme="minorHAnsi"/>
          <w:b/>
          <w:bCs/>
          <w:color w:val="000000"/>
        </w:rPr>
        <w:t xml:space="preserve">Service Locater </w:t>
      </w:r>
      <w:r w:rsidRPr="00575D25">
        <w:rPr>
          <w:rFonts w:asciiTheme="minorHAnsi" w:hAnsiTheme="minorHAnsi" w:cstheme="minorHAnsi"/>
          <w:color w:val="000000"/>
        </w:rPr>
        <w:t xml:space="preserve">and </w:t>
      </w:r>
      <w:r w:rsidRPr="00575D25">
        <w:rPr>
          <w:rFonts w:asciiTheme="minorHAnsi" w:hAnsiTheme="minorHAnsi" w:cstheme="minorHAnsi"/>
          <w:b/>
          <w:color w:val="000000"/>
        </w:rPr>
        <w:t>Factory Pattern</w:t>
      </w:r>
      <w:r w:rsidRPr="00575D25">
        <w:rPr>
          <w:rFonts w:asciiTheme="minorHAnsi" w:hAnsiTheme="minorHAnsi" w:cstheme="minorHAnsi"/>
          <w:color w:val="000000"/>
        </w:rPr>
        <w:t xml:space="preserve"> at the business layer for effective object behaviors.</w:t>
      </w:r>
    </w:p>
    <w:p w:rsidR="003F2768" w:rsidRPr="00575D25" w:rsidRDefault="003F2768" w:rsidP="000164E7">
      <w:pPr>
        <w:widowControl w:val="0"/>
        <w:numPr>
          <w:ilvl w:val="0"/>
          <w:numId w:val="16"/>
        </w:numPr>
        <w:tabs>
          <w:tab w:val="left" w:pos="900"/>
        </w:tabs>
        <w:suppressAutoHyphens/>
        <w:spacing w:after="0" w:line="240" w:lineRule="auto"/>
        <w:ind w:right="720"/>
        <w:jc w:val="both"/>
        <w:rPr>
          <w:rFonts w:asciiTheme="minorHAnsi" w:hAnsiTheme="minorHAnsi" w:cstheme="minorHAnsi"/>
          <w:color w:val="000000"/>
        </w:rPr>
      </w:pPr>
      <w:r w:rsidRPr="00575D25">
        <w:rPr>
          <w:rFonts w:asciiTheme="minorHAnsi" w:hAnsiTheme="minorHAnsi" w:cstheme="minorHAnsi"/>
          <w:color w:val="000000"/>
        </w:rPr>
        <w:t xml:space="preserve">Worked on the </w:t>
      </w:r>
      <w:r w:rsidRPr="00575D25">
        <w:rPr>
          <w:rFonts w:asciiTheme="minorHAnsi" w:hAnsiTheme="minorHAnsi" w:cstheme="minorHAnsi"/>
          <w:b/>
          <w:color w:val="000000"/>
        </w:rPr>
        <w:t>JAVA</w:t>
      </w:r>
      <w:r w:rsidR="007E11C7" w:rsidRPr="00575D25">
        <w:rPr>
          <w:rFonts w:asciiTheme="minorHAnsi" w:hAnsiTheme="minorHAnsi" w:cstheme="minorHAnsi"/>
          <w:b/>
          <w:color w:val="000000"/>
        </w:rPr>
        <w:t xml:space="preserve"> </w:t>
      </w:r>
      <w:r w:rsidRPr="00575D25">
        <w:rPr>
          <w:rFonts w:asciiTheme="minorHAnsi" w:hAnsiTheme="minorHAnsi" w:cstheme="minorHAnsi"/>
          <w:b/>
          <w:color w:val="000000"/>
        </w:rPr>
        <w:t>Collections</w:t>
      </w:r>
      <w:r w:rsidRPr="00575D25">
        <w:rPr>
          <w:rFonts w:asciiTheme="minorHAnsi" w:hAnsiTheme="minorHAnsi" w:cstheme="minorHAnsi"/>
          <w:color w:val="000000"/>
        </w:rPr>
        <w:t xml:space="preserve"> API for handling the data objects between the business layers and the front end. </w:t>
      </w:r>
    </w:p>
    <w:p w:rsidR="003F2768" w:rsidRPr="00575D25" w:rsidRDefault="003F2768" w:rsidP="000164E7">
      <w:pPr>
        <w:widowControl w:val="0"/>
        <w:numPr>
          <w:ilvl w:val="0"/>
          <w:numId w:val="16"/>
        </w:numPr>
        <w:tabs>
          <w:tab w:val="left" w:pos="900"/>
        </w:tabs>
        <w:suppressAutoHyphens/>
        <w:spacing w:after="0" w:line="240" w:lineRule="auto"/>
        <w:ind w:right="720"/>
        <w:jc w:val="both"/>
        <w:rPr>
          <w:rFonts w:asciiTheme="minorHAnsi" w:hAnsiTheme="minorHAnsi" w:cstheme="minorHAnsi"/>
          <w:color w:val="000000"/>
        </w:rPr>
      </w:pPr>
      <w:r w:rsidRPr="00575D25">
        <w:rPr>
          <w:rFonts w:asciiTheme="minorHAnsi" w:hAnsiTheme="minorHAnsi" w:cstheme="minorHAnsi"/>
          <w:color w:val="000000"/>
        </w:rPr>
        <w:t xml:space="preserve">Worked with </w:t>
      </w:r>
      <w:r w:rsidRPr="00575D25">
        <w:rPr>
          <w:rFonts w:asciiTheme="minorHAnsi" w:hAnsiTheme="minorHAnsi" w:cstheme="minorHAnsi"/>
          <w:b/>
          <w:bCs/>
          <w:color w:val="000000"/>
        </w:rPr>
        <w:t>JAXB</w:t>
      </w:r>
      <w:r w:rsidRPr="00575D25">
        <w:rPr>
          <w:rFonts w:asciiTheme="minorHAnsi" w:hAnsiTheme="minorHAnsi" w:cstheme="minorHAnsi"/>
          <w:color w:val="000000"/>
        </w:rPr>
        <w:t>,</w:t>
      </w:r>
      <w:r w:rsidRPr="00575D25">
        <w:rPr>
          <w:rFonts w:asciiTheme="minorHAnsi" w:hAnsiTheme="minorHAnsi" w:cstheme="minorHAnsi"/>
          <w:b/>
          <w:bCs/>
          <w:color w:val="000000"/>
        </w:rPr>
        <w:t xml:space="preserve"> SAXP</w:t>
      </w:r>
      <w:r w:rsidRPr="00575D25">
        <w:rPr>
          <w:rFonts w:asciiTheme="minorHAnsi" w:hAnsiTheme="minorHAnsi" w:cstheme="minorHAnsi"/>
          <w:color w:val="000000"/>
        </w:rPr>
        <w:t xml:space="preserve"> and </w:t>
      </w:r>
      <w:r w:rsidRPr="00575D25">
        <w:rPr>
          <w:rFonts w:asciiTheme="minorHAnsi" w:hAnsiTheme="minorHAnsi" w:cstheme="minorHAnsi"/>
          <w:b/>
          <w:bCs/>
          <w:color w:val="000000"/>
        </w:rPr>
        <w:t xml:space="preserve">XML Schema </w:t>
      </w:r>
      <w:r w:rsidRPr="00575D25">
        <w:rPr>
          <w:rFonts w:asciiTheme="minorHAnsi" w:hAnsiTheme="minorHAnsi" w:cstheme="minorHAnsi"/>
          <w:color w:val="000000"/>
        </w:rPr>
        <w:t>for exporting data into XML format and importing da</w:t>
      </w:r>
      <w:r w:rsidR="00C17719" w:rsidRPr="00575D25">
        <w:rPr>
          <w:rFonts w:asciiTheme="minorHAnsi" w:hAnsiTheme="minorHAnsi" w:cstheme="minorHAnsi"/>
          <w:color w:val="000000"/>
        </w:rPr>
        <w:t>ta from XML format to data base.</w:t>
      </w:r>
    </w:p>
    <w:p w:rsidR="003F2768" w:rsidRPr="00575D25" w:rsidRDefault="003F2768" w:rsidP="000164E7">
      <w:pPr>
        <w:numPr>
          <w:ilvl w:val="0"/>
          <w:numId w:val="17"/>
        </w:numPr>
        <w:tabs>
          <w:tab w:val="left" w:pos="900"/>
        </w:tabs>
        <w:suppressAutoHyphens/>
        <w:spacing w:after="0" w:line="240" w:lineRule="auto"/>
        <w:ind w:right="720"/>
        <w:jc w:val="both"/>
        <w:rPr>
          <w:rFonts w:asciiTheme="minorHAnsi" w:hAnsiTheme="minorHAnsi" w:cstheme="minorHAnsi"/>
          <w:color w:val="000000"/>
        </w:rPr>
      </w:pPr>
      <w:r w:rsidRPr="00575D25">
        <w:rPr>
          <w:rFonts w:asciiTheme="minorHAnsi" w:hAnsiTheme="minorHAnsi" w:cstheme="minorHAnsi"/>
          <w:bCs/>
          <w:color w:val="000000"/>
        </w:rPr>
        <w:t xml:space="preserve">Implemented the </w:t>
      </w:r>
      <w:r w:rsidRPr="00575D25">
        <w:rPr>
          <w:rFonts w:asciiTheme="minorHAnsi" w:hAnsiTheme="minorHAnsi" w:cstheme="minorHAnsi"/>
          <w:b/>
          <w:bCs/>
          <w:color w:val="000000"/>
        </w:rPr>
        <w:t>web services</w:t>
      </w:r>
      <w:r w:rsidRPr="00575D25">
        <w:rPr>
          <w:rFonts w:asciiTheme="minorHAnsi" w:hAnsiTheme="minorHAnsi" w:cstheme="minorHAnsi"/>
          <w:bCs/>
          <w:color w:val="000000"/>
        </w:rPr>
        <w:t xml:space="preserve"> client to consume the third-party</w:t>
      </w:r>
      <w:r w:rsidR="007E11C7" w:rsidRPr="00575D25">
        <w:rPr>
          <w:rFonts w:asciiTheme="minorHAnsi" w:hAnsiTheme="minorHAnsi" w:cstheme="minorHAnsi"/>
          <w:bCs/>
          <w:color w:val="000000"/>
        </w:rPr>
        <w:t xml:space="preserve"> </w:t>
      </w:r>
      <w:r w:rsidRPr="00575D25">
        <w:rPr>
          <w:rFonts w:asciiTheme="minorHAnsi" w:hAnsiTheme="minorHAnsi" w:cstheme="minorHAnsi"/>
          <w:bCs/>
          <w:color w:val="000000"/>
        </w:rPr>
        <w:t xml:space="preserve">service API </w:t>
      </w:r>
      <w:r w:rsidRPr="00575D25">
        <w:rPr>
          <w:rFonts w:asciiTheme="minorHAnsi" w:hAnsiTheme="minorHAnsi" w:cstheme="minorHAnsi"/>
          <w:color w:val="000000"/>
        </w:rPr>
        <w:t xml:space="preserve">for validating credit cards. Used </w:t>
      </w:r>
      <w:r w:rsidRPr="00575D25">
        <w:rPr>
          <w:rFonts w:asciiTheme="minorHAnsi" w:hAnsiTheme="minorHAnsi" w:cstheme="minorHAnsi"/>
          <w:b/>
          <w:color w:val="000000"/>
        </w:rPr>
        <w:t>XML</w:t>
      </w:r>
      <w:r w:rsidR="007E11C7" w:rsidRPr="00575D25">
        <w:rPr>
          <w:rFonts w:asciiTheme="minorHAnsi" w:hAnsiTheme="minorHAnsi" w:cstheme="minorHAnsi"/>
          <w:b/>
          <w:color w:val="000000"/>
        </w:rPr>
        <w:t xml:space="preserve"> </w:t>
      </w:r>
      <w:r w:rsidRPr="00575D25">
        <w:rPr>
          <w:rFonts w:asciiTheme="minorHAnsi" w:hAnsiTheme="minorHAnsi" w:cstheme="minorHAnsi"/>
          <w:b/>
          <w:color w:val="000000"/>
        </w:rPr>
        <w:t>Web Services</w:t>
      </w:r>
      <w:r w:rsidRPr="00575D25">
        <w:rPr>
          <w:rFonts w:asciiTheme="minorHAnsi" w:hAnsiTheme="minorHAnsi" w:cstheme="minorHAnsi"/>
          <w:color w:val="000000"/>
        </w:rPr>
        <w:t xml:space="preserve"> using </w:t>
      </w:r>
      <w:r w:rsidRPr="00575D25">
        <w:rPr>
          <w:rFonts w:asciiTheme="minorHAnsi" w:hAnsiTheme="minorHAnsi" w:cstheme="minorHAnsi"/>
          <w:b/>
          <w:color w:val="000000"/>
        </w:rPr>
        <w:t>SOAP</w:t>
      </w:r>
      <w:r w:rsidRPr="00575D25">
        <w:rPr>
          <w:rFonts w:asciiTheme="minorHAnsi" w:hAnsiTheme="minorHAnsi" w:cstheme="minorHAnsi"/>
          <w:color w:val="000000"/>
        </w:rPr>
        <w:t xml:space="preserve"> to transfer the amount to transfer application that is remote and global to different financial institutions.</w:t>
      </w:r>
    </w:p>
    <w:p w:rsidR="003F2768" w:rsidRPr="00575D25" w:rsidRDefault="003F2768" w:rsidP="000164E7">
      <w:pPr>
        <w:widowControl w:val="0"/>
        <w:numPr>
          <w:ilvl w:val="0"/>
          <w:numId w:val="16"/>
        </w:numPr>
        <w:tabs>
          <w:tab w:val="left" w:pos="900"/>
        </w:tabs>
        <w:suppressAutoHyphens/>
        <w:spacing w:after="0" w:line="240" w:lineRule="auto"/>
        <w:ind w:right="720"/>
        <w:jc w:val="both"/>
        <w:rPr>
          <w:rFonts w:asciiTheme="minorHAnsi" w:hAnsiTheme="minorHAnsi" w:cstheme="minorHAnsi"/>
          <w:b/>
          <w:bCs/>
          <w:color w:val="000000"/>
        </w:rPr>
      </w:pPr>
      <w:r w:rsidRPr="00575D25">
        <w:rPr>
          <w:rFonts w:asciiTheme="minorHAnsi" w:hAnsiTheme="minorHAnsi" w:cstheme="minorHAnsi"/>
          <w:color w:val="000000"/>
        </w:rPr>
        <w:t xml:space="preserve">Developed </w:t>
      </w:r>
      <w:r w:rsidRPr="00575D25">
        <w:rPr>
          <w:rFonts w:asciiTheme="minorHAnsi" w:hAnsiTheme="minorHAnsi" w:cstheme="minorHAnsi"/>
          <w:b/>
          <w:bCs/>
          <w:color w:val="000000"/>
        </w:rPr>
        <w:t>Unit test cases</w:t>
      </w:r>
      <w:r w:rsidRPr="00575D25">
        <w:rPr>
          <w:rFonts w:asciiTheme="minorHAnsi" w:hAnsiTheme="minorHAnsi" w:cstheme="minorHAnsi"/>
          <w:color w:val="000000"/>
        </w:rPr>
        <w:t xml:space="preserve"> using </w:t>
      </w:r>
      <w:r w:rsidRPr="00575D25">
        <w:rPr>
          <w:rFonts w:asciiTheme="minorHAnsi" w:hAnsiTheme="minorHAnsi" w:cstheme="minorHAnsi"/>
          <w:b/>
          <w:bCs/>
          <w:color w:val="000000"/>
        </w:rPr>
        <w:t>JUnit.</w:t>
      </w:r>
    </w:p>
    <w:p w:rsidR="003F2768" w:rsidRPr="00575D25" w:rsidRDefault="003F2768" w:rsidP="000164E7">
      <w:pPr>
        <w:widowControl w:val="0"/>
        <w:numPr>
          <w:ilvl w:val="0"/>
          <w:numId w:val="16"/>
        </w:numPr>
        <w:tabs>
          <w:tab w:val="left" w:pos="900"/>
        </w:tabs>
        <w:suppressAutoHyphens/>
        <w:spacing w:after="0" w:line="240" w:lineRule="auto"/>
        <w:ind w:right="720"/>
        <w:jc w:val="both"/>
        <w:rPr>
          <w:rFonts w:asciiTheme="minorHAnsi" w:hAnsiTheme="minorHAnsi" w:cstheme="minorHAnsi"/>
          <w:b/>
          <w:bCs/>
          <w:color w:val="000000"/>
        </w:rPr>
      </w:pPr>
      <w:r w:rsidRPr="00575D25">
        <w:rPr>
          <w:rFonts w:asciiTheme="minorHAnsi" w:hAnsiTheme="minorHAnsi" w:cstheme="minorHAnsi"/>
          <w:color w:val="000000"/>
        </w:rPr>
        <w:t xml:space="preserve">Developed </w:t>
      </w:r>
      <w:r w:rsidRPr="00575D25">
        <w:rPr>
          <w:rFonts w:asciiTheme="minorHAnsi" w:hAnsiTheme="minorHAnsi" w:cstheme="minorHAnsi"/>
          <w:b/>
          <w:bCs/>
          <w:color w:val="000000"/>
        </w:rPr>
        <w:t>Ant scripts</w:t>
      </w:r>
      <w:r w:rsidRPr="00575D25">
        <w:rPr>
          <w:rFonts w:asciiTheme="minorHAnsi" w:hAnsiTheme="minorHAnsi" w:cstheme="minorHAnsi"/>
          <w:color w:val="000000"/>
        </w:rPr>
        <w:t xml:space="preserve"> and developed builds using </w:t>
      </w:r>
      <w:r w:rsidRPr="00575D25">
        <w:rPr>
          <w:rFonts w:asciiTheme="minorHAnsi" w:hAnsiTheme="minorHAnsi" w:cstheme="minorHAnsi"/>
          <w:b/>
          <w:bCs/>
          <w:color w:val="000000"/>
        </w:rPr>
        <w:t>Apache ANT.</w:t>
      </w:r>
    </w:p>
    <w:p w:rsidR="003F2768" w:rsidRPr="00575D25" w:rsidRDefault="003F2768" w:rsidP="000164E7">
      <w:pPr>
        <w:numPr>
          <w:ilvl w:val="0"/>
          <w:numId w:val="18"/>
        </w:numPr>
        <w:tabs>
          <w:tab w:val="left" w:pos="900"/>
        </w:tabs>
        <w:suppressAutoHyphens/>
        <w:spacing w:after="0" w:line="240" w:lineRule="auto"/>
        <w:ind w:right="720"/>
        <w:jc w:val="both"/>
        <w:rPr>
          <w:rFonts w:asciiTheme="minorHAnsi" w:hAnsiTheme="minorHAnsi" w:cstheme="minorHAnsi"/>
          <w:color w:val="000000"/>
        </w:rPr>
      </w:pPr>
      <w:r w:rsidRPr="00575D25">
        <w:rPr>
          <w:rFonts w:asciiTheme="minorHAnsi" w:hAnsiTheme="minorHAnsi" w:cstheme="minorHAnsi"/>
          <w:color w:val="000000"/>
        </w:rPr>
        <w:t xml:space="preserve">Used </w:t>
      </w:r>
      <w:r w:rsidRPr="00575D25">
        <w:rPr>
          <w:rFonts w:asciiTheme="minorHAnsi" w:hAnsiTheme="minorHAnsi" w:cstheme="minorHAnsi"/>
          <w:b/>
          <w:color w:val="000000"/>
        </w:rPr>
        <w:t>Log4J</w:t>
      </w:r>
      <w:r w:rsidRPr="00575D25">
        <w:rPr>
          <w:rFonts w:asciiTheme="minorHAnsi" w:hAnsiTheme="minorHAnsi" w:cstheme="minorHAnsi"/>
          <w:color w:val="000000"/>
        </w:rPr>
        <w:t xml:space="preserve"> to capture the log that includes runtime exceptions.</w:t>
      </w:r>
    </w:p>
    <w:p w:rsidR="003F2768" w:rsidRPr="00575D25" w:rsidRDefault="003F2768" w:rsidP="000164E7">
      <w:pPr>
        <w:widowControl w:val="0"/>
        <w:numPr>
          <w:ilvl w:val="0"/>
          <w:numId w:val="16"/>
        </w:numPr>
        <w:tabs>
          <w:tab w:val="left" w:pos="900"/>
        </w:tabs>
        <w:suppressAutoHyphens/>
        <w:spacing w:after="0" w:line="240" w:lineRule="auto"/>
        <w:ind w:right="720"/>
        <w:jc w:val="both"/>
        <w:rPr>
          <w:rFonts w:asciiTheme="minorHAnsi" w:hAnsiTheme="minorHAnsi" w:cstheme="minorHAnsi"/>
          <w:color w:val="000000"/>
        </w:rPr>
      </w:pPr>
      <w:r w:rsidRPr="00575D25">
        <w:rPr>
          <w:rFonts w:asciiTheme="minorHAnsi" w:hAnsiTheme="minorHAnsi" w:cstheme="minorHAnsi"/>
          <w:color w:val="000000"/>
        </w:rPr>
        <w:t>Used Clear</w:t>
      </w:r>
      <w:r w:rsidRPr="00575D25">
        <w:rPr>
          <w:rFonts w:asciiTheme="minorHAnsi" w:hAnsiTheme="minorHAnsi" w:cstheme="minorHAnsi"/>
          <w:b/>
          <w:bCs/>
          <w:color w:val="000000"/>
        </w:rPr>
        <w:t xml:space="preserve"> Case</w:t>
      </w:r>
      <w:r w:rsidRPr="00575D25">
        <w:rPr>
          <w:rFonts w:asciiTheme="minorHAnsi" w:hAnsiTheme="minorHAnsi" w:cstheme="minorHAnsi"/>
          <w:color w:val="000000"/>
        </w:rPr>
        <w:t xml:space="preserve"> for </w:t>
      </w:r>
      <w:r w:rsidRPr="00575D25">
        <w:rPr>
          <w:rFonts w:asciiTheme="minorHAnsi" w:hAnsiTheme="minorHAnsi" w:cstheme="minorHAnsi"/>
          <w:b/>
          <w:bCs/>
          <w:color w:val="000000"/>
        </w:rPr>
        <w:t>source code maintenance</w:t>
      </w:r>
      <w:r w:rsidRPr="00575D25">
        <w:rPr>
          <w:rFonts w:asciiTheme="minorHAnsi" w:hAnsiTheme="minorHAnsi" w:cstheme="minorHAnsi"/>
          <w:color w:val="000000"/>
        </w:rPr>
        <w:t>.</w:t>
      </w:r>
    </w:p>
    <w:p w:rsidR="003F2768" w:rsidRPr="00575D25" w:rsidRDefault="003F2768" w:rsidP="000164E7">
      <w:pPr>
        <w:widowControl w:val="0"/>
        <w:tabs>
          <w:tab w:val="left" w:pos="900"/>
        </w:tabs>
        <w:suppressAutoHyphens/>
        <w:spacing w:line="240" w:lineRule="auto"/>
        <w:ind w:left="360" w:right="720"/>
        <w:jc w:val="both"/>
        <w:rPr>
          <w:rFonts w:asciiTheme="minorHAnsi" w:hAnsiTheme="minorHAnsi" w:cstheme="minorHAnsi"/>
          <w:b/>
        </w:rPr>
      </w:pPr>
    </w:p>
    <w:p w:rsidR="00DB43A6" w:rsidRPr="00575D25" w:rsidRDefault="003F2768" w:rsidP="000164E7">
      <w:pPr>
        <w:autoSpaceDE w:val="0"/>
        <w:autoSpaceDN w:val="0"/>
        <w:adjustRightInd w:val="0"/>
        <w:spacing w:after="0" w:line="240" w:lineRule="auto"/>
        <w:ind w:right="720"/>
        <w:jc w:val="both"/>
        <w:rPr>
          <w:rFonts w:asciiTheme="minorHAnsi" w:hAnsiTheme="minorHAnsi" w:cstheme="minorHAnsi"/>
        </w:rPr>
      </w:pPr>
      <w:r w:rsidRPr="00575D25">
        <w:rPr>
          <w:rFonts w:asciiTheme="minorHAnsi" w:hAnsiTheme="minorHAnsi" w:cstheme="minorHAnsi"/>
          <w:b/>
        </w:rPr>
        <w:t>Environment</w:t>
      </w:r>
      <w:r w:rsidRPr="00575D25">
        <w:rPr>
          <w:rFonts w:asciiTheme="minorHAnsi" w:hAnsiTheme="minorHAnsi" w:cstheme="minorHAnsi"/>
          <w:b/>
          <w:color w:val="000000"/>
        </w:rPr>
        <w:t xml:space="preserve">: </w:t>
      </w:r>
      <w:r w:rsidRPr="00575D25">
        <w:rPr>
          <w:rFonts w:asciiTheme="minorHAnsi" w:hAnsiTheme="minorHAnsi" w:cstheme="minorHAnsi"/>
          <w:color w:val="000000"/>
        </w:rPr>
        <w:t>J2EE, Java, Struts, Tiles, JSP, JNDI, Clear Case, SOAP, WSDL, UDDI, JAXB, JAXP, Schema (XST), EJB 2.0, ANT, JavaScript, JMS, Rational Rose, WSAD, DB 2.</w:t>
      </w:r>
    </w:p>
    <w:sectPr w:rsidR="00DB43A6" w:rsidRPr="00575D25" w:rsidSect="0053615B">
      <w:pgSz w:w="12240" w:h="15840" w:code="1"/>
      <w:pgMar w:top="360" w:right="0" w:bottom="1440" w:left="36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331" w:rsidRDefault="003E6331" w:rsidP="00A21660">
      <w:pPr>
        <w:spacing w:after="0" w:line="240" w:lineRule="auto"/>
      </w:pPr>
      <w:r>
        <w:separator/>
      </w:r>
    </w:p>
  </w:endnote>
  <w:endnote w:type="continuationSeparator" w:id="1">
    <w:p w:rsidR="003E6331" w:rsidRDefault="003E6331" w:rsidP="00A216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331" w:rsidRDefault="003E6331" w:rsidP="00A21660">
      <w:pPr>
        <w:spacing w:after="0" w:line="240" w:lineRule="auto"/>
      </w:pPr>
      <w:r>
        <w:separator/>
      </w:r>
    </w:p>
  </w:footnote>
  <w:footnote w:type="continuationSeparator" w:id="1">
    <w:p w:rsidR="003E6331" w:rsidRDefault="003E6331" w:rsidP="00A216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D50FC7"/>
    <w:multiLevelType w:val="hybridMultilevel"/>
    <w:tmpl w:val="D6D8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6704B"/>
    <w:multiLevelType w:val="hybridMultilevel"/>
    <w:tmpl w:val="65D6567E"/>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5">
    <w:nsid w:val="0D5D483F"/>
    <w:multiLevelType w:val="hybridMultilevel"/>
    <w:tmpl w:val="B4F469E0"/>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nsid w:val="10A11392"/>
    <w:multiLevelType w:val="hybridMultilevel"/>
    <w:tmpl w:val="EE0A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C45E12"/>
    <w:multiLevelType w:val="hybridMultilevel"/>
    <w:tmpl w:val="424C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011BE5"/>
    <w:multiLevelType w:val="hybridMultilevel"/>
    <w:tmpl w:val="B86A6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DE44B4"/>
    <w:multiLevelType w:val="hybridMultilevel"/>
    <w:tmpl w:val="F08AA228"/>
    <w:lvl w:ilvl="0" w:tplc="5126839C">
      <w:numFmt w:val="bullet"/>
      <w:lvlText w:val="•"/>
      <w:lvlJc w:val="left"/>
      <w:pPr>
        <w:ind w:left="720" w:hanging="360"/>
      </w:pPr>
      <w:rPr>
        <w:rFonts w:ascii="Calibri" w:eastAsia="Times New Roman" w:hAnsi="Calibri" w:cs="Calibri"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55F3C3F"/>
    <w:multiLevelType w:val="hybridMultilevel"/>
    <w:tmpl w:val="DCBE14A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3">
    <w:nsid w:val="68F436B5"/>
    <w:multiLevelType w:val="hybridMultilevel"/>
    <w:tmpl w:val="06CAB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FC077A4"/>
    <w:multiLevelType w:val="hybridMultilevel"/>
    <w:tmpl w:val="C39A6B5E"/>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cs="Arial"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cs="Arial"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15">
    <w:nsid w:val="714E1A33"/>
    <w:multiLevelType w:val="hybridMultilevel"/>
    <w:tmpl w:val="9B7EBF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7C1E4B44"/>
    <w:multiLevelType w:val="hybridMultilevel"/>
    <w:tmpl w:val="8EA4A74E"/>
    <w:lvl w:ilvl="0" w:tplc="5126839C">
      <w:numFmt w:val="bullet"/>
      <w:lvlText w:val="•"/>
      <w:lvlJc w:val="left"/>
      <w:pPr>
        <w:ind w:left="720" w:hanging="360"/>
      </w:pPr>
      <w:rPr>
        <w:rFonts w:ascii="Calibri" w:eastAsia="Times New Roman" w:hAnsi="Calibri" w:cs="Calibri"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2"/>
  </w:num>
  <w:num w:numId="2">
    <w:abstractNumId w:val="4"/>
  </w:num>
  <w:num w:numId="3">
    <w:abstractNumId w:val="14"/>
    <w:lvlOverride w:ilvl="0"/>
    <w:lvlOverride w:ilvl="1">
      <w:startOverride w:val="1"/>
    </w:lvlOverride>
    <w:lvlOverride w:ilvl="2"/>
    <w:lvlOverride w:ilvl="3"/>
    <w:lvlOverride w:ilvl="4"/>
    <w:lvlOverride w:ilvl="5"/>
    <w:lvlOverride w:ilvl="6"/>
    <w:lvlOverride w:ilvl="7"/>
    <w:lvlOverride w:ilvl="8"/>
  </w:num>
  <w:num w:numId="4">
    <w:abstractNumId w:val="11"/>
  </w:num>
  <w:num w:numId="5">
    <w:abstractNumId w:val="14"/>
  </w:num>
  <w:num w:numId="6">
    <w:abstractNumId w:val="7"/>
  </w:num>
  <w:num w:numId="7">
    <w:abstractNumId w:val="9"/>
  </w:num>
  <w:num w:numId="8">
    <w:abstractNumId w:val="16"/>
  </w:num>
  <w:num w:numId="9">
    <w:abstractNumId w:val="6"/>
  </w:num>
  <w:num w:numId="10">
    <w:abstractNumId w:val="17"/>
  </w:num>
  <w:num w:numId="11">
    <w:abstractNumId w:val="5"/>
  </w:num>
  <w:num w:numId="12">
    <w:abstractNumId w:val="15"/>
  </w:num>
  <w:num w:numId="13">
    <w:abstractNumId w:val="10"/>
  </w:num>
  <w:num w:numId="14">
    <w:abstractNumId w:val="3"/>
  </w:num>
  <w:num w:numId="15">
    <w:abstractNumId w:val="13"/>
  </w:num>
  <w:num w:numId="16">
    <w:abstractNumId w:val="2"/>
  </w:num>
  <w:num w:numId="17">
    <w:abstractNumId w:val="0"/>
  </w:num>
  <w:num w:numId="18">
    <w:abstractNumId w:val="1"/>
  </w:num>
  <w:num w:numId="19">
    <w:abstractNumId w:val="18"/>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B43A6"/>
    <w:rsid w:val="000061D4"/>
    <w:rsid w:val="0001352C"/>
    <w:rsid w:val="000164E7"/>
    <w:rsid w:val="00017A36"/>
    <w:rsid w:val="00031346"/>
    <w:rsid w:val="000407B7"/>
    <w:rsid w:val="000443C1"/>
    <w:rsid w:val="00054353"/>
    <w:rsid w:val="00055740"/>
    <w:rsid w:val="00055B42"/>
    <w:rsid w:val="000614F4"/>
    <w:rsid w:val="000705C3"/>
    <w:rsid w:val="00086BE3"/>
    <w:rsid w:val="00090A29"/>
    <w:rsid w:val="000A2BD3"/>
    <w:rsid w:val="000A6AB0"/>
    <w:rsid w:val="000C3BC0"/>
    <w:rsid w:val="000C4021"/>
    <w:rsid w:val="000D2E44"/>
    <w:rsid w:val="000F739C"/>
    <w:rsid w:val="001201D4"/>
    <w:rsid w:val="00130727"/>
    <w:rsid w:val="00140275"/>
    <w:rsid w:val="00140306"/>
    <w:rsid w:val="0019666F"/>
    <w:rsid w:val="001A4B1B"/>
    <w:rsid w:val="001B0DAC"/>
    <w:rsid w:val="001D0341"/>
    <w:rsid w:val="001E27AD"/>
    <w:rsid w:val="001F7CE3"/>
    <w:rsid w:val="00206D77"/>
    <w:rsid w:val="0021784F"/>
    <w:rsid w:val="00257791"/>
    <w:rsid w:val="00260610"/>
    <w:rsid w:val="00282C4F"/>
    <w:rsid w:val="00291670"/>
    <w:rsid w:val="002D5271"/>
    <w:rsid w:val="002E58C3"/>
    <w:rsid w:val="002E7061"/>
    <w:rsid w:val="002F03E8"/>
    <w:rsid w:val="002F0412"/>
    <w:rsid w:val="002F65C7"/>
    <w:rsid w:val="00325483"/>
    <w:rsid w:val="0032763E"/>
    <w:rsid w:val="0033023E"/>
    <w:rsid w:val="00330D68"/>
    <w:rsid w:val="00360148"/>
    <w:rsid w:val="0036051C"/>
    <w:rsid w:val="00381504"/>
    <w:rsid w:val="003868AC"/>
    <w:rsid w:val="00387004"/>
    <w:rsid w:val="003904C4"/>
    <w:rsid w:val="003964D5"/>
    <w:rsid w:val="003B0F64"/>
    <w:rsid w:val="003E6331"/>
    <w:rsid w:val="003F2768"/>
    <w:rsid w:val="004113FD"/>
    <w:rsid w:val="00423327"/>
    <w:rsid w:val="004574F5"/>
    <w:rsid w:val="0045752D"/>
    <w:rsid w:val="00471FBE"/>
    <w:rsid w:val="004A643C"/>
    <w:rsid w:val="004A7B1D"/>
    <w:rsid w:val="004C2BF5"/>
    <w:rsid w:val="004D00E5"/>
    <w:rsid w:val="004D6E17"/>
    <w:rsid w:val="00502966"/>
    <w:rsid w:val="00532D2C"/>
    <w:rsid w:val="0053615B"/>
    <w:rsid w:val="00537F7F"/>
    <w:rsid w:val="00552F6A"/>
    <w:rsid w:val="00553757"/>
    <w:rsid w:val="005561D8"/>
    <w:rsid w:val="00575D25"/>
    <w:rsid w:val="005C3716"/>
    <w:rsid w:val="00616672"/>
    <w:rsid w:val="00617B82"/>
    <w:rsid w:val="00645758"/>
    <w:rsid w:val="00654126"/>
    <w:rsid w:val="00687B06"/>
    <w:rsid w:val="006919DC"/>
    <w:rsid w:val="006A43D3"/>
    <w:rsid w:val="006B38D0"/>
    <w:rsid w:val="006C68A4"/>
    <w:rsid w:val="006D0E2F"/>
    <w:rsid w:val="006F4B54"/>
    <w:rsid w:val="00705901"/>
    <w:rsid w:val="00732089"/>
    <w:rsid w:val="00754D49"/>
    <w:rsid w:val="00756079"/>
    <w:rsid w:val="00763611"/>
    <w:rsid w:val="00766677"/>
    <w:rsid w:val="0079196D"/>
    <w:rsid w:val="007C0F64"/>
    <w:rsid w:val="007C1A68"/>
    <w:rsid w:val="007C6976"/>
    <w:rsid w:val="007E11C7"/>
    <w:rsid w:val="007E3604"/>
    <w:rsid w:val="007E4267"/>
    <w:rsid w:val="007E4A47"/>
    <w:rsid w:val="007E705D"/>
    <w:rsid w:val="007F29D8"/>
    <w:rsid w:val="00806605"/>
    <w:rsid w:val="00825B67"/>
    <w:rsid w:val="00826AEF"/>
    <w:rsid w:val="00846A53"/>
    <w:rsid w:val="008756EA"/>
    <w:rsid w:val="00880618"/>
    <w:rsid w:val="00886EDD"/>
    <w:rsid w:val="008A68E4"/>
    <w:rsid w:val="008F78B8"/>
    <w:rsid w:val="0090084B"/>
    <w:rsid w:val="0090325A"/>
    <w:rsid w:val="0090611C"/>
    <w:rsid w:val="00907AC6"/>
    <w:rsid w:val="00911D0A"/>
    <w:rsid w:val="00913030"/>
    <w:rsid w:val="00924254"/>
    <w:rsid w:val="00942C8F"/>
    <w:rsid w:val="009532CE"/>
    <w:rsid w:val="009563F6"/>
    <w:rsid w:val="009A01CC"/>
    <w:rsid w:val="009C642F"/>
    <w:rsid w:val="009E3B64"/>
    <w:rsid w:val="00A1201D"/>
    <w:rsid w:val="00A154AC"/>
    <w:rsid w:val="00A21660"/>
    <w:rsid w:val="00A547D9"/>
    <w:rsid w:val="00A577AF"/>
    <w:rsid w:val="00A70188"/>
    <w:rsid w:val="00A95EAA"/>
    <w:rsid w:val="00AD56FE"/>
    <w:rsid w:val="00AD7D4C"/>
    <w:rsid w:val="00AE29B8"/>
    <w:rsid w:val="00AF4FC2"/>
    <w:rsid w:val="00B06C52"/>
    <w:rsid w:val="00B06F10"/>
    <w:rsid w:val="00B0758D"/>
    <w:rsid w:val="00B51EEC"/>
    <w:rsid w:val="00B56E24"/>
    <w:rsid w:val="00B76CC0"/>
    <w:rsid w:val="00B872FE"/>
    <w:rsid w:val="00BA0D5F"/>
    <w:rsid w:val="00BB21E6"/>
    <w:rsid w:val="00BE2555"/>
    <w:rsid w:val="00C063E2"/>
    <w:rsid w:val="00C17719"/>
    <w:rsid w:val="00C34954"/>
    <w:rsid w:val="00C40E53"/>
    <w:rsid w:val="00C76B60"/>
    <w:rsid w:val="00C963EA"/>
    <w:rsid w:val="00CA38D5"/>
    <w:rsid w:val="00CB6BE1"/>
    <w:rsid w:val="00CF1F49"/>
    <w:rsid w:val="00D0408A"/>
    <w:rsid w:val="00D326DB"/>
    <w:rsid w:val="00D52316"/>
    <w:rsid w:val="00DA73CA"/>
    <w:rsid w:val="00DB43A6"/>
    <w:rsid w:val="00DC45A7"/>
    <w:rsid w:val="00DD7CE3"/>
    <w:rsid w:val="00E07A06"/>
    <w:rsid w:val="00E231FB"/>
    <w:rsid w:val="00E234E5"/>
    <w:rsid w:val="00E254C5"/>
    <w:rsid w:val="00E3128D"/>
    <w:rsid w:val="00E51D4E"/>
    <w:rsid w:val="00E63B99"/>
    <w:rsid w:val="00E74226"/>
    <w:rsid w:val="00E805BA"/>
    <w:rsid w:val="00EA255D"/>
    <w:rsid w:val="00EB2CA4"/>
    <w:rsid w:val="00EC4678"/>
    <w:rsid w:val="00EC6DF4"/>
    <w:rsid w:val="00F04828"/>
    <w:rsid w:val="00F05388"/>
    <w:rsid w:val="00F21834"/>
    <w:rsid w:val="00F53D31"/>
    <w:rsid w:val="00F5427D"/>
    <w:rsid w:val="00F67587"/>
    <w:rsid w:val="00F6794A"/>
    <w:rsid w:val="00F8132E"/>
    <w:rsid w:val="00F87241"/>
    <w:rsid w:val="00F91CD7"/>
    <w:rsid w:val="00FB2ED3"/>
    <w:rsid w:val="00FC7940"/>
    <w:rsid w:val="00FF45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15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E4267"/>
    <w:rPr>
      <w:color w:val="0563C1"/>
      <w:u w:val="single"/>
    </w:rPr>
  </w:style>
  <w:style w:type="paragraph" w:styleId="ListParagraph">
    <w:name w:val="List Paragraph"/>
    <w:basedOn w:val="Normal"/>
    <w:link w:val="ListParagraphChar"/>
    <w:uiPriority w:val="34"/>
    <w:qFormat/>
    <w:rsid w:val="007E4267"/>
    <w:pPr>
      <w:ind w:left="720"/>
      <w:contextualSpacing/>
    </w:pPr>
  </w:style>
  <w:style w:type="table" w:styleId="TableGrid">
    <w:name w:val="Table Grid"/>
    <w:basedOn w:val="TableNormal"/>
    <w:uiPriority w:val="39"/>
    <w:rsid w:val="006D0E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6D0E2F"/>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Spacing">
    <w:name w:val="No Spacing"/>
    <w:uiPriority w:val="1"/>
    <w:qFormat/>
    <w:rsid w:val="00A21660"/>
    <w:rPr>
      <w:sz w:val="22"/>
      <w:szCs w:val="22"/>
    </w:rPr>
  </w:style>
  <w:style w:type="paragraph" w:styleId="Header">
    <w:name w:val="header"/>
    <w:basedOn w:val="Normal"/>
    <w:link w:val="HeaderChar"/>
    <w:uiPriority w:val="99"/>
    <w:unhideWhenUsed/>
    <w:rsid w:val="00A21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660"/>
  </w:style>
  <w:style w:type="paragraph" w:styleId="Footer">
    <w:name w:val="footer"/>
    <w:basedOn w:val="Normal"/>
    <w:link w:val="FooterChar"/>
    <w:uiPriority w:val="99"/>
    <w:unhideWhenUsed/>
    <w:rsid w:val="00A21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660"/>
  </w:style>
  <w:style w:type="character" w:customStyle="1" w:styleId="ListParagraphChar">
    <w:name w:val="List Paragraph Char"/>
    <w:link w:val="ListParagraph"/>
    <w:uiPriority w:val="34"/>
    <w:locked/>
    <w:rsid w:val="00924254"/>
  </w:style>
  <w:style w:type="character" w:customStyle="1" w:styleId="apple-style-span">
    <w:name w:val="apple-style-span"/>
    <w:basedOn w:val="DefaultParagraphFont"/>
    <w:rsid w:val="00924254"/>
  </w:style>
  <w:style w:type="paragraph" w:customStyle="1" w:styleId="DefaultText">
    <w:name w:val="Default Text"/>
    <w:basedOn w:val="Normal"/>
    <w:rsid w:val="00924254"/>
    <w:pPr>
      <w:widowControl w:val="0"/>
      <w:spacing w:after="0" w:line="240" w:lineRule="auto"/>
    </w:pPr>
    <w:rPr>
      <w:rFonts w:ascii="Times New Roman" w:hAnsi="Times New Roman"/>
      <w:sz w:val="20"/>
      <w:szCs w:val="20"/>
    </w:rPr>
  </w:style>
  <w:style w:type="character" w:customStyle="1" w:styleId="apple-converted-space">
    <w:name w:val="apple-converted-space"/>
    <w:basedOn w:val="DefaultParagraphFont"/>
    <w:rsid w:val="00924254"/>
  </w:style>
  <w:style w:type="character" w:styleId="Strong">
    <w:name w:val="Strong"/>
    <w:uiPriority w:val="22"/>
    <w:qFormat/>
    <w:rsid w:val="00924254"/>
    <w:rPr>
      <w:b/>
      <w:bCs/>
    </w:rPr>
  </w:style>
  <w:style w:type="character" w:customStyle="1" w:styleId="mainheadprod1">
    <w:name w:val="mainheadprod1"/>
    <w:rsid w:val="00206D77"/>
    <w:rPr>
      <w:rFonts w:ascii="Verdana" w:hAnsi="Verdana" w:hint="default"/>
      <w:b/>
      <w:bCs/>
      <w:color w:val="333333"/>
      <w:sz w:val="20"/>
      <w:szCs w:val="20"/>
    </w:rPr>
  </w:style>
  <w:style w:type="character" w:customStyle="1" w:styleId="NormalVerdanaChar1">
    <w:name w:val="Normal + Verdana Char1"/>
    <w:link w:val="NormalVerdana"/>
    <w:locked/>
    <w:rsid w:val="00A1201D"/>
    <w:rPr>
      <w:rFonts w:ascii="Verdana" w:eastAsia="Times New Roman" w:hAnsi="Verdana"/>
    </w:rPr>
  </w:style>
  <w:style w:type="paragraph" w:customStyle="1" w:styleId="NormalVerdana">
    <w:name w:val="Normal + Verdana"/>
    <w:basedOn w:val="Normal"/>
    <w:link w:val="NormalVerdanaChar1"/>
    <w:rsid w:val="00A1201D"/>
    <w:pPr>
      <w:spacing w:after="0" w:line="240" w:lineRule="auto"/>
    </w:pPr>
    <w:rPr>
      <w:rFonts w:ascii="Verdana" w:hAnsi="Verdana"/>
      <w:sz w:val="20"/>
      <w:szCs w:val="20"/>
    </w:rPr>
  </w:style>
  <w:style w:type="character" w:customStyle="1" w:styleId="hl">
    <w:name w:val="hl"/>
    <w:basedOn w:val="DefaultParagraphFont"/>
    <w:rsid w:val="003F2768"/>
  </w:style>
  <w:style w:type="character" w:customStyle="1" w:styleId="ColorfulList-Accent1Char">
    <w:name w:val="Colorful List - Accent 1 Char"/>
    <w:link w:val="ColorfulList-Accent1"/>
    <w:uiPriority w:val="34"/>
    <w:locked/>
    <w:rsid w:val="003F2768"/>
    <w:rPr>
      <w:rFonts w:eastAsia="Times New Roman"/>
    </w:rPr>
  </w:style>
  <w:style w:type="table" w:styleId="ColorfulList-Accent1">
    <w:name w:val="Colorful List Accent 1"/>
    <w:basedOn w:val="TableNormal"/>
    <w:link w:val="ColorfulList-Accent1Char"/>
    <w:uiPriority w:val="34"/>
    <w:semiHidden/>
    <w:unhideWhenUsed/>
    <w:rsid w:val="003F2768"/>
    <w:tblPr>
      <w:tblStyleRowBandSize w:val="1"/>
      <w:tblStyleColBandSize w:val="1"/>
      <w:tblInd w:w="0" w:type="dxa"/>
      <w:tblCellMar>
        <w:top w:w="0" w:type="dxa"/>
        <w:left w:w="108" w:type="dxa"/>
        <w:bottom w:w="0" w:type="dxa"/>
        <w:right w:w="108" w:type="dxa"/>
      </w:tblCellMar>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paragraph" w:customStyle="1" w:styleId="Normal1">
    <w:name w:val="Normal1"/>
    <w:rsid w:val="00645758"/>
    <w:rPr>
      <w:rFonts w:ascii="Times New Roman" w:hAnsi="Times New Roman"/>
      <w:color w:val="000000"/>
      <w:sz w:val="28"/>
      <w:szCs w:val="28"/>
    </w:rPr>
  </w:style>
</w:styles>
</file>

<file path=word/webSettings.xml><?xml version="1.0" encoding="utf-8"?>
<w:webSettings xmlns:r="http://schemas.openxmlformats.org/officeDocument/2006/relationships" xmlns:w="http://schemas.openxmlformats.org/wordprocessingml/2006/main">
  <w:divs>
    <w:div w:id="733741847">
      <w:bodyDiv w:val="1"/>
      <w:marLeft w:val="0"/>
      <w:marRight w:val="0"/>
      <w:marTop w:val="0"/>
      <w:marBottom w:val="0"/>
      <w:divBdr>
        <w:top w:val="none" w:sz="0" w:space="0" w:color="auto"/>
        <w:left w:val="none" w:sz="0" w:space="0" w:color="auto"/>
        <w:bottom w:val="none" w:sz="0" w:space="0" w:color="auto"/>
        <w:right w:val="none" w:sz="0" w:space="0" w:color="auto"/>
      </w:divBdr>
    </w:div>
    <w:div w:id="1221092241">
      <w:bodyDiv w:val="1"/>
      <w:marLeft w:val="0"/>
      <w:marRight w:val="0"/>
      <w:marTop w:val="0"/>
      <w:marBottom w:val="0"/>
      <w:divBdr>
        <w:top w:val="none" w:sz="0" w:space="0" w:color="auto"/>
        <w:left w:val="none" w:sz="0" w:space="0" w:color="auto"/>
        <w:bottom w:val="none" w:sz="0" w:space="0" w:color="auto"/>
        <w:right w:val="none" w:sz="0" w:space="0" w:color="auto"/>
      </w:divBdr>
    </w:div>
    <w:div w:id="1821455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4218</Words>
  <Characters>24047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baddam</dc:creator>
  <cp:lastModifiedBy>shashank</cp:lastModifiedBy>
  <cp:revision>2</cp:revision>
  <dcterms:created xsi:type="dcterms:W3CDTF">2017-10-30T17:22:00Z</dcterms:created>
  <dcterms:modified xsi:type="dcterms:W3CDTF">2017-10-30T17:22:00Z</dcterms:modified>
</cp:coreProperties>
</file>