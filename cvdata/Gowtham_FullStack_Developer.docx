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7EC" w:rsidRPr="0007642A" w:rsidRDefault="006A3052" w:rsidP="009B40A9">
      <w:pPr>
        <w:pStyle w:val="Header"/>
        <w:jc w:val="center"/>
        <w:rPr>
          <w:rFonts w:ascii="Century Gothic" w:hAnsi="Century Gothic" w:cs="Arial"/>
          <w:b/>
          <w:color w:val="000000" w:themeColor="text1"/>
          <w:sz w:val="20"/>
          <w:szCs w:val="20"/>
        </w:rPr>
      </w:pPr>
      <w:r w:rsidRPr="0007642A">
        <w:rPr>
          <w:rFonts w:ascii="Century Gothic" w:hAnsi="Century Gothic" w:cs="Arial"/>
          <w:b/>
          <w:color w:val="000000" w:themeColor="text1"/>
          <w:sz w:val="20"/>
          <w:szCs w:val="20"/>
        </w:rPr>
        <w:t>Gowtham</w:t>
      </w:r>
      <w:r w:rsidR="007E0992">
        <w:rPr>
          <w:rFonts w:ascii="Century Gothic" w:hAnsi="Century Gothic" w:cs="Arial"/>
          <w:b/>
          <w:color w:val="000000" w:themeColor="text1"/>
          <w:sz w:val="20"/>
          <w:szCs w:val="20"/>
        </w:rPr>
        <w:t xml:space="preserve"> Gunnam</w:t>
      </w:r>
    </w:p>
    <w:p w:rsidR="009B40A9" w:rsidRDefault="009B40A9" w:rsidP="009B40A9">
      <w:pPr>
        <w:pStyle w:val="Header"/>
        <w:jc w:val="center"/>
      </w:pPr>
      <w:r>
        <w:t xml:space="preserve">Email: </w:t>
      </w:r>
      <w:hyperlink r:id="rId8" w:history="1">
        <w:r w:rsidRPr="00E24617">
          <w:rPr>
            <w:rStyle w:val="Hyperlink"/>
          </w:rPr>
          <w:t>gowtham.g1445@gmail.com</w:t>
        </w:r>
      </w:hyperlink>
      <w:r>
        <w:t xml:space="preserve"> </w:t>
      </w:r>
    </w:p>
    <w:p w:rsidR="009B40A9" w:rsidRDefault="009B40A9" w:rsidP="009B40A9">
      <w:pPr>
        <w:tabs>
          <w:tab w:val="left" w:pos="9160"/>
          <w:tab w:val="left" w:pos="8640"/>
        </w:tabs>
        <w:spacing w:after="0" w:line="240" w:lineRule="auto"/>
        <w:jc w:val="center"/>
      </w:pPr>
      <w:r>
        <w:t xml:space="preserve">Tel: </w:t>
      </w:r>
      <w:bookmarkStart w:id="0" w:name="_GoBack"/>
      <w:r>
        <w:t>469-305-1445</w:t>
      </w:r>
      <w:bookmarkEnd w:id="0"/>
    </w:p>
    <w:p w:rsidR="009B40A9" w:rsidRDefault="009B40A9" w:rsidP="009B40A9">
      <w:pPr>
        <w:tabs>
          <w:tab w:val="left" w:pos="9160"/>
          <w:tab w:val="left" w:pos="8640"/>
        </w:tabs>
        <w:spacing w:after="0" w:line="240" w:lineRule="auto"/>
      </w:pPr>
    </w:p>
    <w:p w:rsidR="0000700E" w:rsidRPr="0007642A" w:rsidRDefault="009B40A9" w:rsidP="009B40A9">
      <w:pPr>
        <w:tabs>
          <w:tab w:val="left" w:pos="9160"/>
          <w:tab w:val="left" w:pos="8640"/>
        </w:tabs>
        <w:spacing w:after="0" w:line="240" w:lineRule="auto"/>
        <w:rPr>
          <w:rFonts w:ascii="Century Gothic" w:eastAsia="Arial" w:hAnsi="Century Gothic" w:cs="Arial"/>
          <w:b/>
          <w:color w:val="000000"/>
          <w:sz w:val="20"/>
          <w:szCs w:val="20"/>
        </w:rPr>
      </w:pPr>
      <w:r>
        <w:rPr>
          <w:rFonts w:ascii="Century Gothic" w:eastAsia="Arial" w:hAnsi="Century Gothic" w:cs="Arial"/>
          <w:b/>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-269240</wp:posOffset>
                </wp:positionH>
                <wp:positionV relativeFrom="paragraph">
                  <wp:posOffset>53340</wp:posOffset>
                </wp:positionV>
                <wp:extent cx="6635750" cy="14605"/>
                <wp:effectExtent l="0" t="0" r="3175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35750" cy="146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93468A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4.2pt" to="501.3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" strokecolor="black [3200]" strokeweight="1pt">
                <v:stroke joinstyle="miter"/>
                <o:lock v:ext="edit" shapetype="f"/>
              </v:line>
            </w:pict>
          </mc:Fallback>
        </mc:AlternateContent>
      </w:r>
    </w:p>
    <w:p w:rsidR="0007642A" w:rsidRPr="0007642A" w:rsidRDefault="0007642A" w:rsidP="00405C10">
      <w:pPr>
        <w:tabs>
          <w:tab w:val="left" w:pos="-360"/>
          <w:tab w:val="left" w:pos="9160"/>
          <w:tab w:val="left" w:pos="8640"/>
        </w:tabs>
        <w:spacing w:after="0" w:line="240" w:lineRule="auto"/>
        <w:ind w:left="-360"/>
        <w:rPr>
          <w:rFonts w:ascii="Century Gothic" w:eastAsia="Arial" w:hAnsi="Century Gothic" w:cs="Arial"/>
          <w:b/>
          <w:color w:val="000000"/>
          <w:sz w:val="20"/>
          <w:szCs w:val="20"/>
          <w:u w:val="single"/>
        </w:rPr>
      </w:pPr>
    </w:p>
    <w:p w:rsidR="001456A8" w:rsidRPr="000B435E" w:rsidRDefault="0007642A" w:rsidP="003B5935">
      <w:pPr>
        <w:shd w:val="clear" w:color="auto" w:fill="F2F2F2" w:themeFill="background1" w:themeFillShade="F2"/>
        <w:tabs>
          <w:tab w:val="left" w:pos="-360"/>
          <w:tab w:val="left" w:pos="9160"/>
          <w:tab w:val="left" w:pos="8640"/>
        </w:tabs>
        <w:spacing w:after="0" w:line="240" w:lineRule="auto"/>
        <w:ind w:left="-360"/>
        <w:rPr>
          <w:rFonts w:ascii="Century Gothic" w:eastAsia="Arial" w:hAnsi="Century Gothic" w:cs="Arial"/>
          <w:b/>
          <w:color w:val="000000"/>
          <w:sz w:val="20"/>
          <w:szCs w:val="20"/>
        </w:rPr>
      </w:pPr>
      <w:r w:rsidRPr="000B435E">
        <w:rPr>
          <w:rFonts w:ascii="Century Gothic" w:eastAsia="Arial" w:hAnsi="Century Gothic" w:cs="Arial"/>
          <w:b/>
          <w:color w:val="000000"/>
          <w:sz w:val="20"/>
          <w:szCs w:val="20"/>
        </w:rPr>
        <w:t>PROFESSIONAL SUMMARY</w:t>
      </w:r>
    </w:p>
    <w:p w:rsidR="003F255D" w:rsidRPr="000B435E" w:rsidRDefault="003F255D">
      <w:pPr>
        <w:tabs>
          <w:tab w:val="left" w:pos="9160"/>
          <w:tab w:val="left" w:pos="8640"/>
        </w:tabs>
        <w:spacing w:after="0" w:line="240" w:lineRule="auto"/>
        <w:rPr>
          <w:rFonts w:ascii="Century Gothic" w:eastAsia="Arial" w:hAnsi="Century Gothic" w:cs="Arial"/>
          <w:b/>
          <w:color w:val="000000"/>
          <w:sz w:val="20"/>
          <w:szCs w:val="20"/>
          <w:u w:val="single"/>
        </w:rPr>
      </w:pPr>
    </w:p>
    <w:p w:rsidR="001A245D" w:rsidRPr="0007642A" w:rsidRDefault="007679A5" w:rsidP="004D63BB">
      <w:pPr>
        <w:pStyle w:val="ListParagraph"/>
        <w:numPr>
          <w:ilvl w:val="0"/>
          <w:numId w:val="18"/>
        </w:numPr>
        <w:spacing w:after="0" w:line="240" w:lineRule="auto"/>
        <w:ind w:left="0"/>
        <w:rPr>
          <w:rFonts w:ascii="Century Gothic" w:hAnsi="Century Gothic" w:cs="Arial"/>
          <w:color w:val="000000" w:themeColor="text1"/>
          <w:sz w:val="20"/>
          <w:szCs w:val="20"/>
        </w:rPr>
      </w:pPr>
      <w:r w:rsidRPr="0007642A">
        <w:rPr>
          <w:rFonts w:ascii="Century Gothic" w:eastAsia="Arial" w:hAnsi="Century Gothic" w:cs="Arial"/>
          <w:color w:val="000000" w:themeColor="text1"/>
          <w:sz w:val="20"/>
          <w:szCs w:val="20"/>
        </w:rPr>
        <w:t>O</w:t>
      </w:r>
      <w:r w:rsidR="002620B1" w:rsidRPr="0007642A">
        <w:rPr>
          <w:rFonts w:ascii="Century Gothic" w:eastAsia="Arial" w:hAnsi="Century Gothic" w:cs="Arial"/>
          <w:color w:val="000000" w:themeColor="text1"/>
          <w:sz w:val="20"/>
          <w:szCs w:val="20"/>
        </w:rPr>
        <w:t xml:space="preserve">ver </w:t>
      </w:r>
      <w:r w:rsidR="00244258" w:rsidRPr="0007642A">
        <w:rPr>
          <w:rFonts w:ascii="Century Gothic" w:eastAsia="Arial" w:hAnsi="Century Gothic" w:cs="Arial"/>
          <w:color w:val="000000" w:themeColor="text1"/>
          <w:sz w:val="20"/>
          <w:szCs w:val="20"/>
        </w:rPr>
        <w:t xml:space="preserve">6 </w:t>
      </w:r>
      <w:r w:rsidR="00E6147F" w:rsidRPr="0007642A">
        <w:rPr>
          <w:rFonts w:ascii="Century Gothic" w:eastAsia="Arial" w:hAnsi="Century Gothic" w:cs="Arial"/>
          <w:b/>
          <w:color w:val="000000" w:themeColor="text1"/>
          <w:sz w:val="20"/>
          <w:szCs w:val="20"/>
        </w:rPr>
        <w:t>yrs.</w:t>
      </w:r>
      <w:r w:rsidR="0098353E" w:rsidRPr="0007642A">
        <w:rPr>
          <w:rFonts w:ascii="Century Gothic" w:eastAsia="Arial" w:hAnsi="Century Gothic" w:cs="Arial"/>
          <w:color w:val="000000" w:themeColor="text1"/>
          <w:sz w:val="20"/>
          <w:szCs w:val="20"/>
        </w:rPr>
        <w:t xml:space="preserve"> of IT experience </w:t>
      </w:r>
      <w:r w:rsidR="00DB645A" w:rsidRPr="0007642A">
        <w:rPr>
          <w:rFonts w:ascii="Century Gothic" w:eastAsia="Arial" w:hAnsi="Century Gothic" w:cs="Arial"/>
          <w:color w:val="000000" w:themeColor="text1"/>
          <w:sz w:val="20"/>
          <w:szCs w:val="20"/>
        </w:rPr>
        <w:t xml:space="preserve">as software developer with professional excellence in Development of Standard procedures for </w:t>
      </w:r>
      <w:r w:rsidR="00DB645A" w:rsidRPr="0007642A">
        <w:rPr>
          <w:rFonts w:ascii="Century Gothic" w:eastAsia="Arial" w:hAnsi="Century Gothic" w:cs="Arial"/>
          <w:b/>
          <w:color w:val="000000" w:themeColor="text1"/>
          <w:sz w:val="20"/>
          <w:szCs w:val="20"/>
        </w:rPr>
        <w:t xml:space="preserve">Software Development life </w:t>
      </w:r>
      <w:r w:rsidR="00561AFA" w:rsidRPr="0007642A">
        <w:rPr>
          <w:rFonts w:ascii="Century Gothic" w:eastAsia="Arial" w:hAnsi="Century Gothic" w:cs="Arial"/>
          <w:b/>
          <w:color w:val="000000" w:themeColor="text1"/>
          <w:sz w:val="20"/>
          <w:szCs w:val="20"/>
        </w:rPr>
        <w:t>cycle</w:t>
      </w:r>
      <w:r w:rsidR="00561AFA" w:rsidRPr="0007642A">
        <w:rPr>
          <w:rFonts w:ascii="Century Gothic" w:eastAsia="Arial" w:hAnsi="Century Gothic" w:cs="Arial"/>
          <w:color w:val="000000" w:themeColor="text1"/>
          <w:sz w:val="20"/>
          <w:szCs w:val="20"/>
        </w:rPr>
        <w:t xml:space="preserve"> (</w:t>
      </w:r>
      <w:r w:rsidR="00DB645A" w:rsidRPr="0007642A">
        <w:rPr>
          <w:rFonts w:ascii="Century Gothic" w:eastAsia="Arial" w:hAnsi="Century Gothic" w:cs="Arial"/>
          <w:color w:val="000000" w:themeColor="text1"/>
          <w:sz w:val="20"/>
          <w:szCs w:val="20"/>
        </w:rPr>
        <w:t>SDLC)</w:t>
      </w:r>
      <w:r w:rsidR="003F255D" w:rsidRPr="0007642A">
        <w:rPr>
          <w:rFonts w:ascii="Century Gothic" w:hAnsi="Century Gothic" w:cs="Arial"/>
          <w:color w:val="000000" w:themeColor="text1"/>
          <w:sz w:val="20"/>
          <w:szCs w:val="20"/>
        </w:rPr>
        <w:t>.</w:t>
      </w:r>
    </w:p>
    <w:p w:rsidR="001456A8" w:rsidRPr="0007642A" w:rsidRDefault="00A813A0" w:rsidP="004D63BB">
      <w:pPr>
        <w:numPr>
          <w:ilvl w:val="0"/>
          <w:numId w:val="18"/>
        </w:numPr>
        <w:tabs>
          <w:tab w:val="left" w:pos="360"/>
        </w:tabs>
        <w:spacing w:after="0" w:line="240" w:lineRule="auto"/>
        <w:ind w:left="0"/>
        <w:jc w:val="both"/>
        <w:rPr>
          <w:rFonts w:ascii="Century Gothic" w:eastAsia="Arial" w:hAnsi="Century Gothic" w:cs="Arial"/>
          <w:b/>
          <w:color w:val="000000" w:themeColor="text1"/>
          <w:sz w:val="20"/>
          <w:szCs w:val="20"/>
        </w:rPr>
      </w:pPr>
      <w:r w:rsidRPr="0007642A">
        <w:rPr>
          <w:rFonts w:ascii="Century Gothic" w:eastAsia="Arial" w:hAnsi="Century Gothic" w:cs="Arial"/>
          <w:color w:val="000000" w:themeColor="text1"/>
          <w:sz w:val="20"/>
          <w:szCs w:val="20"/>
        </w:rPr>
        <w:t>Capable of making effective technical presentations and making valuable propositions for the client to secure financial commitments for the project</w:t>
      </w:r>
      <w:r w:rsidR="002620B1" w:rsidRPr="0007642A">
        <w:rPr>
          <w:rFonts w:ascii="Century Gothic" w:eastAsia="Arial" w:hAnsi="Century Gothic" w:cs="Arial"/>
          <w:color w:val="000000" w:themeColor="text1"/>
          <w:sz w:val="20"/>
          <w:szCs w:val="20"/>
        </w:rPr>
        <w:t>.</w:t>
      </w:r>
    </w:p>
    <w:p w:rsidR="008E4075" w:rsidRPr="0007642A" w:rsidRDefault="001A245D" w:rsidP="008E4075">
      <w:pPr>
        <w:numPr>
          <w:ilvl w:val="0"/>
          <w:numId w:val="18"/>
        </w:numPr>
        <w:tabs>
          <w:tab w:val="left" w:pos="360"/>
        </w:tabs>
        <w:spacing w:after="0" w:line="240" w:lineRule="auto"/>
        <w:ind w:left="0"/>
        <w:jc w:val="both"/>
        <w:rPr>
          <w:rFonts w:ascii="Century Gothic" w:eastAsia="Arial" w:hAnsi="Century Gothic" w:cs="Arial"/>
          <w:b/>
          <w:color w:val="000000" w:themeColor="text1"/>
          <w:sz w:val="20"/>
          <w:szCs w:val="20"/>
        </w:rPr>
      </w:pPr>
      <w:r w:rsidRPr="0007642A">
        <w:rPr>
          <w:rFonts w:ascii="Century Gothic" w:eastAsia="Arial" w:hAnsi="Century Gothic" w:cs="Arial"/>
          <w:color w:val="000000" w:themeColor="text1"/>
          <w:sz w:val="20"/>
          <w:szCs w:val="20"/>
        </w:rPr>
        <w:t xml:space="preserve">Proficient in working with </w:t>
      </w:r>
      <w:r w:rsidRPr="0007642A">
        <w:rPr>
          <w:rFonts w:ascii="Century Gothic" w:eastAsia="Arial" w:hAnsi="Century Gothic" w:cs="Arial"/>
          <w:b/>
          <w:color w:val="000000" w:themeColor="text1"/>
          <w:sz w:val="20"/>
          <w:szCs w:val="20"/>
        </w:rPr>
        <w:t>Test Driven Development.</w:t>
      </w:r>
    </w:p>
    <w:p w:rsidR="00874CE0" w:rsidRPr="0007642A" w:rsidRDefault="00874CE0" w:rsidP="00B83EC9">
      <w:pPr>
        <w:numPr>
          <w:ilvl w:val="0"/>
          <w:numId w:val="18"/>
        </w:numPr>
        <w:tabs>
          <w:tab w:val="left" w:pos="360"/>
        </w:tabs>
        <w:spacing w:after="0" w:line="240" w:lineRule="auto"/>
        <w:ind w:left="0"/>
        <w:jc w:val="both"/>
        <w:rPr>
          <w:rFonts w:ascii="Century Gothic" w:eastAsia="Arial" w:hAnsi="Century Gothic" w:cs="Arial"/>
          <w:b/>
          <w:color w:val="000000" w:themeColor="text1"/>
          <w:sz w:val="20"/>
          <w:szCs w:val="20"/>
        </w:rPr>
      </w:pPr>
      <w:r w:rsidRPr="0007642A">
        <w:rPr>
          <w:rFonts w:ascii="Century Gothic" w:hAnsi="Century Gothic" w:cs="Arial"/>
          <w:color w:val="000000" w:themeColor="text1"/>
          <w:sz w:val="20"/>
          <w:szCs w:val="20"/>
        </w:rPr>
        <w:t xml:space="preserve">Hands-on experience in </w:t>
      </w:r>
      <w:r w:rsidRPr="0007642A">
        <w:rPr>
          <w:rFonts w:ascii="Century Gothic" w:hAnsi="Century Gothic" w:cs="Arial"/>
          <w:b/>
          <w:color w:val="000000" w:themeColor="text1"/>
          <w:sz w:val="20"/>
          <w:szCs w:val="20"/>
        </w:rPr>
        <w:t>Object oriented programming (OOP)</w:t>
      </w:r>
      <w:r w:rsidRPr="0007642A">
        <w:rPr>
          <w:rFonts w:ascii="Century Gothic" w:hAnsi="Century Gothic" w:cs="Arial"/>
          <w:color w:val="000000" w:themeColor="text1"/>
          <w:sz w:val="20"/>
          <w:szCs w:val="20"/>
        </w:rPr>
        <w:t>.</w:t>
      </w:r>
    </w:p>
    <w:p w:rsidR="008E4075" w:rsidRPr="0007642A" w:rsidRDefault="008E4075" w:rsidP="008E4075">
      <w:pPr>
        <w:numPr>
          <w:ilvl w:val="0"/>
          <w:numId w:val="18"/>
        </w:numPr>
        <w:tabs>
          <w:tab w:val="left" w:pos="360"/>
        </w:tabs>
        <w:spacing w:after="0" w:line="240" w:lineRule="auto"/>
        <w:ind w:left="0"/>
        <w:jc w:val="both"/>
        <w:rPr>
          <w:rFonts w:ascii="Century Gothic" w:eastAsia="Arial" w:hAnsi="Century Gothic" w:cs="Arial"/>
          <w:b/>
          <w:color w:val="000000" w:themeColor="text1"/>
          <w:sz w:val="20"/>
          <w:szCs w:val="20"/>
        </w:rPr>
      </w:pPr>
      <w:r w:rsidRPr="0007642A">
        <w:rPr>
          <w:rFonts w:ascii="Century Gothic" w:hAnsi="Century Gothic"/>
          <w:sz w:val="20"/>
          <w:szCs w:val="20"/>
        </w:rPr>
        <w:t xml:space="preserve">Developed applications on IDE’s such as </w:t>
      </w:r>
      <w:r w:rsidR="008C5D18" w:rsidRPr="0007642A">
        <w:rPr>
          <w:rFonts w:ascii="Century Gothic" w:hAnsi="Century Gothic"/>
          <w:b/>
          <w:sz w:val="20"/>
          <w:szCs w:val="20"/>
        </w:rPr>
        <w:t>Visual S</w:t>
      </w:r>
      <w:r w:rsidRPr="0007642A">
        <w:rPr>
          <w:rFonts w:ascii="Century Gothic" w:hAnsi="Century Gothic"/>
          <w:b/>
          <w:sz w:val="20"/>
          <w:szCs w:val="20"/>
        </w:rPr>
        <w:t>tudio</w:t>
      </w:r>
      <w:r w:rsidRPr="0007642A">
        <w:rPr>
          <w:rFonts w:ascii="Century Gothic" w:hAnsi="Century Gothic"/>
          <w:sz w:val="20"/>
          <w:szCs w:val="20"/>
        </w:rPr>
        <w:t xml:space="preserve"> and </w:t>
      </w:r>
      <w:r w:rsidR="008C5D18" w:rsidRPr="0007642A">
        <w:rPr>
          <w:rFonts w:ascii="Century Gothic" w:hAnsi="Century Gothic"/>
          <w:b/>
          <w:sz w:val="20"/>
          <w:szCs w:val="20"/>
        </w:rPr>
        <w:t>V</w:t>
      </w:r>
      <w:r w:rsidRPr="0007642A">
        <w:rPr>
          <w:rFonts w:ascii="Century Gothic" w:hAnsi="Century Gothic"/>
          <w:b/>
          <w:sz w:val="20"/>
          <w:szCs w:val="20"/>
        </w:rPr>
        <w:t xml:space="preserve">isual </w:t>
      </w:r>
      <w:r w:rsidR="008C5D18" w:rsidRPr="0007642A">
        <w:rPr>
          <w:rFonts w:ascii="Century Gothic" w:hAnsi="Century Gothic"/>
          <w:b/>
          <w:sz w:val="20"/>
          <w:szCs w:val="20"/>
        </w:rPr>
        <w:t>S</w:t>
      </w:r>
      <w:r w:rsidRPr="0007642A">
        <w:rPr>
          <w:rFonts w:ascii="Century Gothic" w:hAnsi="Century Gothic"/>
          <w:b/>
          <w:sz w:val="20"/>
          <w:szCs w:val="20"/>
        </w:rPr>
        <w:t xml:space="preserve">tudio </w:t>
      </w:r>
      <w:r w:rsidR="008C5D18" w:rsidRPr="0007642A">
        <w:rPr>
          <w:rFonts w:ascii="Century Gothic" w:hAnsi="Century Gothic"/>
          <w:b/>
          <w:sz w:val="20"/>
          <w:szCs w:val="20"/>
        </w:rPr>
        <w:t>C</w:t>
      </w:r>
      <w:r w:rsidRPr="0007642A">
        <w:rPr>
          <w:rFonts w:ascii="Century Gothic" w:hAnsi="Century Gothic"/>
          <w:b/>
          <w:sz w:val="20"/>
          <w:szCs w:val="20"/>
        </w:rPr>
        <w:t>ode</w:t>
      </w:r>
      <w:r w:rsidRPr="0007642A">
        <w:rPr>
          <w:rFonts w:ascii="Century Gothic" w:hAnsi="Century Gothic"/>
          <w:sz w:val="20"/>
          <w:szCs w:val="20"/>
        </w:rPr>
        <w:t>.</w:t>
      </w:r>
    </w:p>
    <w:p w:rsidR="00CB3AE4" w:rsidRPr="0007642A" w:rsidRDefault="00405C10"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cs="Arial"/>
          <w:color w:val="000000" w:themeColor="text1"/>
          <w:sz w:val="20"/>
          <w:szCs w:val="20"/>
        </w:rPr>
        <w:t>Expertise</w:t>
      </w:r>
      <w:r w:rsidR="00CB3AE4" w:rsidRPr="0007642A">
        <w:rPr>
          <w:rFonts w:ascii="Century Gothic" w:hAnsi="Century Gothic" w:cs="Arial"/>
          <w:color w:val="000000" w:themeColor="text1"/>
          <w:sz w:val="20"/>
          <w:szCs w:val="20"/>
        </w:rPr>
        <w:t xml:space="preserve"> in </w:t>
      </w:r>
      <w:r w:rsidR="00CB3AE4" w:rsidRPr="0007642A">
        <w:rPr>
          <w:rFonts w:ascii="Century Gothic" w:hAnsi="Century Gothic" w:cs="Arial"/>
          <w:b/>
          <w:color w:val="000000" w:themeColor="text1"/>
          <w:sz w:val="20"/>
          <w:szCs w:val="20"/>
        </w:rPr>
        <w:t xml:space="preserve">.Net framework </w:t>
      </w:r>
      <w:r w:rsidR="00D24EBC" w:rsidRPr="0007642A">
        <w:rPr>
          <w:rFonts w:ascii="Century Gothic" w:hAnsi="Century Gothic" w:cs="Arial"/>
          <w:b/>
          <w:color w:val="000000" w:themeColor="text1"/>
          <w:sz w:val="20"/>
          <w:szCs w:val="20"/>
        </w:rPr>
        <w:t>4.7/</w:t>
      </w:r>
      <w:r w:rsidR="007532E5" w:rsidRPr="0007642A">
        <w:rPr>
          <w:rFonts w:ascii="Century Gothic" w:hAnsi="Century Gothic" w:cs="Arial"/>
          <w:b/>
          <w:color w:val="000000" w:themeColor="text1"/>
          <w:sz w:val="20"/>
          <w:szCs w:val="20"/>
        </w:rPr>
        <w:t>4.6/</w:t>
      </w:r>
      <w:r w:rsidR="00E55164" w:rsidRPr="0007642A">
        <w:rPr>
          <w:rFonts w:ascii="Century Gothic" w:hAnsi="Century Gothic" w:cs="Arial"/>
          <w:b/>
          <w:color w:val="000000" w:themeColor="text1"/>
          <w:sz w:val="20"/>
          <w:szCs w:val="20"/>
        </w:rPr>
        <w:t>4.5/4.0/3.0</w:t>
      </w:r>
      <w:r w:rsidR="00D24EBC" w:rsidRPr="0007642A">
        <w:rPr>
          <w:rFonts w:ascii="Century Gothic" w:hAnsi="Century Gothic" w:cs="Arial"/>
          <w:b/>
          <w:color w:val="000000" w:themeColor="text1"/>
          <w:sz w:val="20"/>
          <w:szCs w:val="20"/>
        </w:rPr>
        <w:t xml:space="preserve"> </w:t>
      </w:r>
      <w:r w:rsidRPr="0007642A">
        <w:rPr>
          <w:rFonts w:ascii="Century Gothic" w:hAnsi="Century Gothic" w:cs="Arial"/>
          <w:color w:val="000000" w:themeColor="text1"/>
          <w:sz w:val="20"/>
          <w:szCs w:val="20"/>
        </w:rPr>
        <w:t>enterprise-level</w:t>
      </w:r>
      <w:r w:rsidR="001A05F9" w:rsidRPr="0007642A">
        <w:rPr>
          <w:rFonts w:ascii="Century Gothic" w:hAnsi="Century Gothic" w:cs="Arial"/>
          <w:color w:val="000000" w:themeColor="text1"/>
          <w:sz w:val="20"/>
          <w:szCs w:val="20"/>
        </w:rPr>
        <w:t xml:space="preserve"> </w:t>
      </w:r>
      <w:r w:rsidR="00CB3AE4" w:rsidRPr="0007642A">
        <w:rPr>
          <w:rFonts w:ascii="Century Gothic" w:hAnsi="Century Gothic" w:cs="Arial"/>
          <w:color w:val="000000" w:themeColor="text1"/>
          <w:sz w:val="20"/>
          <w:szCs w:val="20"/>
        </w:rPr>
        <w:t>applications.</w:t>
      </w:r>
    </w:p>
    <w:p w:rsidR="00873194" w:rsidRPr="0007642A" w:rsidRDefault="00873194"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sz w:val="20"/>
          <w:szCs w:val="20"/>
        </w:rPr>
        <w:t xml:space="preserve">Experience in working with </w:t>
      </w:r>
      <w:r w:rsidRPr="0007642A">
        <w:rPr>
          <w:rFonts w:ascii="Century Gothic" w:hAnsi="Century Gothic"/>
          <w:b/>
          <w:sz w:val="20"/>
          <w:szCs w:val="20"/>
        </w:rPr>
        <w:t>TypeScript</w:t>
      </w:r>
      <w:r w:rsidRPr="0007642A">
        <w:rPr>
          <w:rFonts w:ascii="Century Gothic" w:hAnsi="Century Gothic"/>
          <w:sz w:val="20"/>
          <w:szCs w:val="20"/>
        </w:rPr>
        <w:t xml:space="preserve"> with </w:t>
      </w:r>
      <w:r w:rsidRPr="0007642A">
        <w:rPr>
          <w:rFonts w:ascii="Century Gothic" w:hAnsi="Century Gothic"/>
          <w:b/>
          <w:sz w:val="20"/>
          <w:szCs w:val="20"/>
        </w:rPr>
        <w:t>Angular 2</w:t>
      </w:r>
      <w:r w:rsidR="009356E4" w:rsidRPr="0007642A">
        <w:rPr>
          <w:rFonts w:ascii="Century Gothic" w:hAnsi="Century Gothic"/>
          <w:b/>
          <w:sz w:val="20"/>
          <w:szCs w:val="20"/>
        </w:rPr>
        <w:t xml:space="preserve"> &amp; Angular 4</w:t>
      </w:r>
      <w:r w:rsidRPr="0007642A">
        <w:rPr>
          <w:rFonts w:ascii="Century Gothic" w:hAnsi="Century Gothic"/>
          <w:sz w:val="20"/>
          <w:szCs w:val="20"/>
        </w:rPr>
        <w:t xml:space="preserve"> to create </w:t>
      </w:r>
      <w:r w:rsidRPr="0007642A">
        <w:rPr>
          <w:rFonts w:ascii="Century Gothic" w:hAnsi="Century Gothic"/>
          <w:b/>
          <w:sz w:val="20"/>
          <w:szCs w:val="20"/>
        </w:rPr>
        <w:t>single-page applications</w:t>
      </w:r>
      <w:r w:rsidRPr="0007642A">
        <w:rPr>
          <w:rFonts w:ascii="Century Gothic" w:hAnsi="Century Gothic"/>
          <w:sz w:val="20"/>
          <w:szCs w:val="20"/>
        </w:rPr>
        <w:t xml:space="preserve"> and used </w:t>
      </w:r>
      <w:r w:rsidRPr="0007642A">
        <w:rPr>
          <w:rFonts w:ascii="Century Gothic" w:hAnsi="Century Gothic"/>
          <w:b/>
          <w:sz w:val="20"/>
          <w:szCs w:val="20"/>
        </w:rPr>
        <w:t>NodeJs</w:t>
      </w:r>
      <w:r w:rsidRPr="0007642A">
        <w:rPr>
          <w:rFonts w:ascii="Century Gothic" w:hAnsi="Century Gothic"/>
          <w:sz w:val="20"/>
          <w:szCs w:val="20"/>
        </w:rPr>
        <w:t xml:space="preserve"> as a </w:t>
      </w:r>
      <w:r w:rsidR="009C6161" w:rsidRPr="0007642A">
        <w:rPr>
          <w:rFonts w:ascii="Century Gothic" w:hAnsi="Century Gothic"/>
          <w:sz w:val="20"/>
          <w:szCs w:val="20"/>
        </w:rPr>
        <w:t>server-side</w:t>
      </w:r>
      <w:r w:rsidRPr="0007642A">
        <w:rPr>
          <w:rFonts w:ascii="Century Gothic" w:hAnsi="Century Gothic"/>
          <w:sz w:val="20"/>
          <w:szCs w:val="20"/>
        </w:rPr>
        <w:t xml:space="preserve"> platform in hosting our Angular with typescript application.</w:t>
      </w:r>
    </w:p>
    <w:p w:rsidR="0072042E" w:rsidRPr="0007642A" w:rsidRDefault="00873194" w:rsidP="0072042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sz w:val="20"/>
          <w:szCs w:val="20"/>
        </w:rPr>
        <w:t xml:space="preserve">Used </w:t>
      </w:r>
      <w:r w:rsidRPr="0007642A">
        <w:rPr>
          <w:rFonts w:ascii="Century Gothic" w:hAnsi="Century Gothic"/>
          <w:b/>
          <w:sz w:val="20"/>
          <w:szCs w:val="20"/>
        </w:rPr>
        <w:t>Angular 2</w:t>
      </w:r>
      <w:r w:rsidR="00E0021F" w:rsidRPr="0007642A">
        <w:rPr>
          <w:rFonts w:ascii="Century Gothic" w:hAnsi="Century Gothic"/>
          <w:b/>
          <w:sz w:val="20"/>
          <w:szCs w:val="20"/>
        </w:rPr>
        <w:t xml:space="preserve"> &amp; Angular 4</w:t>
      </w:r>
      <w:r w:rsidRPr="0007642A">
        <w:rPr>
          <w:rFonts w:ascii="Century Gothic" w:hAnsi="Century Gothic"/>
          <w:sz w:val="20"/>
          <w:szCs w:val="20"/>
        </w:rPr>
        <w:t xml:space="preserve"> to perform </w:t>
      </w:r>
      <w:r w:rsidRPr="0007642A">
        <w:rPr>
          <w:rFonts w:ascii="Century Gothic" w:hAnsi="Century Gothic"/>
          <w:b/>
          <w:sz w:val="20"/>
          <w:szCs w:val="20"/>
        </w:rPr>
        <w:t>DOM</w:t>
      </w:r>
      <w:r w:rsidRPr="0007642A">
        <w:rPr>
          <w:rFonts w:ascii="Century Gothic" w:hAnsi="Century Gothic"/>
          <w:sz w:val="20"/>
          <w:szCs w:val="20"/>
        </w:rPr>
        <w:t xml:space="preserve"> manipulation.</w:t>
      </w:r>
    </w:p>
    <w:p w:rsidR="0072042E" w:rsidRPr="0007642A" w:rsidRDefault="0072042E" w:rsidP="0072042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sz w:val="20"/>
          <w:szCs w:val="20"/>
        </w:rPr>
        <w:t xml:space="preserve">Experience in developing unit test cases with </w:t>
      </w:r>
      <w:r w:rsidRPr="0007642A">
        <w:rPr>
          <w:rFonts w:ascii="Century Gothic" w:hAnsi="Century Gothic"/>
          <w:b/>
          <w:sz w:val="20"/>
          <w:szCs w:val="20"/>
        </w:rPr>
        <w:t>Jasmine</w:t>
      </w:r>
      <w:r w:rsidRPr="0007642A">
        <w:rPr>
          <w:rFonts w:ascii="Century Gothic" w:hAnsi="Century Gothic"/>
          <w:sz w:val="20"/>
          <w:szCs w:val="20"/>
        </w:rPr>
        <w:t xml:space="preserve"> and </w:t>
      </w:r>
      <w:r w:rsidRPr="0007642A">
        <w:rPr>
          <w:rFonts w:ascii="Century Gothic" w:hAnsi="Century Gothic"/>
          <w:b/>
          <w:sz w:val="20"/>
          <w:szCs w:val="20"/>
        </w:rPr>
        <w:t>karma</w:t>
      </w:r>
      <w:r w:rsidRPr="0007642A">
        <w:rPr>
          <w:rFonts w:ascii="Century Gothic" w:hAnsi="Century Gothic"/>
          <w:sz w:val="20"/>
          <w:szCs w:val="20"/>
        </w:rPr>
        <w:t xml:space="preserve"> and developed </w:t>
      </w:r>
      <w:r w:rsidRPr="0007642A">
        <w:rPr>
          <w:rFonts w:ascii="Century Gothic" w:hAnsi="Century Gothic"/>
          <w:b/>
          <w:sz w:val="20"/>
          <w:szCs w:val="20"/>
        </w:rPr>
        <w:t>Selenium</w:t>
      </w:r>
      <w:r w:rsidRPr="0007642A">
        <w:rPr>
          <w:rFonts w:ascii="Century Gothic" w:hAnsi="Century Gothic"/>
          <w:sz w:val="20"/>
          <w:szCs w:val="20"/>
        </w:rPr>
        <w:t xml:space="preserve"> test cases for automation. </w:t>
      </w:r>
    </w:p>
    <w:p w:rsidR="0072042E" w:rsidRPr="0007642A" w:rsidRDefault="0072042E"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sz w:val="20"/>
          <w:szCs w:val="20"/>
        </w:rPr>
        <w:t xml:space="preserve">Heavily used </w:t>
      </w:r>
      <w:r w:rsidRPr="0007642A">
        <w:rPr>
          <w:rFonts w:ascii="Century Gothic" w:hAnsi="Century Gothic"/>
          <w:b/>
          <w:sz w:val="20"/>
          <w:szCs w:val="20"/>
        </w:rPr>
        <w:t>JSON</w:t>
      </w:r>
      <w:r w:rsidRPr="0007642A">
        <w:rPr>
          <w:rFonts w:ascii="Century Gothic" w:hAnsi="Century Gothic"/>
          <w:sz w:val="20"/>
          <w:szCs w:val="20"/>
        </w:rPr>
        <w:t xml:space="preserve"> objects in the data communication across the web applications.</w:t>
      </w:r>
    </w:p>
    <w:p w:rsidR="0072042E" w:rsidRPr="0007642A" w:rsidRDefault="0072042E"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sz w:val="20"/>
          <w:szCs w:val="20"/>
        </w:rPr>
        <w:t xml:space="preserve">Experience in implementing web projects using </w:t>
      </w:r>
      <w:r w:rsidRPr="0007642A">
        <w:rPr>
          <w:rFonts w:ascii="Century Gothic" w:hAnsi="Century Gothic"/>
          <w:b/>
          <w:sz w:val="20"/>
          <w:szCs w:val="20"/>
        </w:rPr>
        <w:t>MVC 4.0/5.0</w:t>
      </w:r>
      <w:r w:rsidRPr="0007642A">
        <w:rPr>
          <w:rFonts w:ascii="Century Gothic" w:hAnsi="Century Gothic"/>
          <w:sz w:val="20"/>
          <w:szCs w:val="20"/>
        </w:rPr>
        <w:t xml:space="preserve"> framework and integrating with </w:t>
      </w:r>
      <w:r w:rsidRPr="0007642A">
        <w:rPr>
          <w:rFonts w:ascii="Century Gothic" w:hAnsi="Century Gothic"/>
          <w:b/>
          <w:sz w:val="20"/>
          <w:szCs w:val="20"/>
        </w:rPr>
        <w:t>Angular JS</w:t>
      </w:r>
      <w:r w:rsidRPr="0007642A">
        <w:rPr>
          <w:rFonts w:ascii="Century Gothic" w:hAnsi="Century Gothic"/>
          <w:sz w:val="20"/>
          <w:szCs w:val="20"/>
        </w:rPr>
        <w:t>.</w:t>
      </w:r>
    </w:p>
    <w:p w:rsidR="00873355" w:rsidRPr="0007642A" w:rsidRDefault="00873355"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 xml:space="preserve">Hands on experience on developing </w:t>
      </w:r>
      <w:r w:rsidRPr="0007642A">
        <w:rPr>
          <w:rFonts w:ascii="Century Gothic" w:eastAsia="Arial" w:hAnsi="Century Gothic" w:cs="Arial"/>
          <w:b/>
          <w:color w:val="000000" w:themeColor="text1"/>
          <w:sz w:val="20"/>
          <w:szCs w:val="20"/>
        </w:rPr>
        <w:t xml:space="preserve">C#, ASP.NET, VB.NET </w:t>
      </w:r>
      <w:r w:rsidRPr="0007642A">
        <w:rPr>
          <w:rFonts w:ascii="Century Gothic" w:eastAsia="Arial" w:hAnsi="Century Gothic" w:cs="Arial"/>
          <w:color w:val="000000" w:themeColor="text1"/>
          <w:sz w:val="20"/>
          <w:szCs w:val="20"/>
        </w:rPr>
        <w:t>to create dynamic web-sites.</w:t>
      </w:r>
    </w:p>
    <w:p w:rsidR="00873355" w:rsidRPr="0007642A" w:rsidRDefault="00873355"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 xml:space="preserve">Efficiently used </w:t>
      </w:r>
      <w:r w:rsidRPr="0007642A">
        <w:rPr>
          <w:rFonts w:ascii="Century Gothic" w:eastAsia="Arial" w:hAnsi="Century Gothic" w:cs="Arial"/>
          <w:b/>
          <w:color w:val="000000" w:themeColor="text1"/>
          <w:sz w:val="20"/>
          <w:szCs w:val="20"/>
        </w:rPr>
        <w:t xml:space="preserve">WCF, Restful Web API 2.2/1.0, ASP.NET web services, JSON, XML and XSLT </w:t>
      </w:r>
      <w:r w:rsidRPr="0007642A">
        <w:rPr>
          <w:rFonts w:ascii="Century Gothic" w:eastAsia="Arial" w:hAnsi="Century Gothic" w:cs="Arial"/>
          <w:color w:val="000000" w:themeColor="text1"/>
          <w:sz w:val="20"/>
          <w:szCs w:val="20"/>
        </w:rPr>
        <w:t>for data communication across different technologies.</w:t>
      </w:r>
    </w:p>
    <w:p w:rsidR="00476C08" w:rsidRPr="0007642A" w:rsidRDefault="00476C08"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cs="Arial"/>
          <w:color w:val="000000" w:themeColor="text1"/>
          <w:sz w:val="20"/>
          <w:szCs w:val="20"/>
        </w:rPr>
        <w:t>Involved in writing application level code to interact with</w:t>
      </w:r>
      <w:r w:rsidRPr="0007642A">
        <w:rPr>
          <w:rFonts w:ascii="Century Gothic" w:hAnsi="Century Gothic" w:cs="Arial"/>
          <w:b/>
          <w:bCs/>
          <w:color w:val="000000" w:themeColor="text1"/>
          <w:sz w:val="20"/>
          <w:szCs w:val="20"/>
        </w:rPr>
        <w:t xml:space="preserve"> RESTFUL Web Services using AJAX, JSON</w:t>
      </w:r>
    </w:p>
    <w:p w:rsidR="003E2690" w:rsidRPr="0007642A" w:rsidRDefault="005D05ED" w:rsidP="00AF648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cs="Arial"/>
          <w:color w:val="000000" w:themeColor="text1"/>
          <w:sz w:val="20"/>
          <w:szCs w:val="20"/>
        </w:rPr>
        <w:t>Developed</w:t>
      </w:r>
      <w:r w:rsidR="00973E81" w:rsidRPr="0007642A">
        <w:rPr>
          <w:rFonts w:ascii="Century Gothic" w:hAnsi="Century Gothic" w:cs="Arial"/>
          <w:b/>
          <w:color w:val="000000" w:themeColor="text1"/>
          <w:sz w:val="20"/>
          <w:szCs w:val="20"/>
        </w:rPr>
        <w:t xml:space="preserve"> applications</w:t>
      </w:r>
      <w:r w:rsidR="00686AF2" w:rsidRPr="0007642A">
        <w:rPr>
          <w:rFonts w:ascii="Century Gothic" w:hAnsi="Century Gothic" w:cs="Arial"/>
          <w:b/>
          <w:color w:val="000000" w:themeColor="text1"/>
          <w:sz w:val="20"/>
          <w:szCs w:val="20"/>
        </w:rPr>
        <w:t xml:space="preserve"> </w:t>
      </w:r>
      <w:r w:rsidR="00686AF2" w:rsidRPr="0007642A">
        <w:rPr>
          <w:rFonts w:ascii="Century Gothic" w:hAnsi="Century Gothic" w:cs="Arial"/>
          <w:color w:val="000000" w:themeColor="text1"/>
          <w:sz w:val="20"/>
          <w:szCs w:val="20"/>
        </w:rPr>
        <w:t>using</w:t>
      </w:r>
      <w:r w:rsidR="00686AF2" w:rsidRPr="0007642A">
        <w:rPr>
          <w:rFonts w:ascii="Century Gothic" w:hAnsi="Century Gothic" w:cs="Arial"/>
          <w:b/>
          <w:color w:val="000000" w:themeColor="text1"/>
          <w:sz w:val="20"/>
          <w:szCs w:val="20"/>
        </w:rPr>
        <w:t xml:space="preserve"> WPF</w:t>
      </w:r>
      <w:r w:rsidR="00973E81" w:rsidRPr="0007642A">
        <w:rPr>
          <w:rFonts w:ascii="Century Gothic" w:hAnsi="Century Gothic" w:cs="Arial"/>
          <w:color w:val="000000" w:themeColor="text1"/>
          <w:sz w:val="20"/>
          <w:szCs w:val="20"/>
        </w:rPr>
        <w:t>.</w:t>
      </w:r>
    </w:p>
    <w:p w:rsidR="00076821" w:rsidRPr="0007642A" w:rsidRDefault="0059459B" w:rsidP="006A6E14">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Good understanding on</w:t>
      </w:r>
      <w:r w:rsidR="00757F03" w:rsidRPr="0007642A">
        <w:rPr>
          <w:rFonts w:ascii="Century Gothic" w:eastAsia="Arial" w:hAnsi="Century Gothic" w:cs="Arial"/>
          <w:color w:val="000000" w:themeColor="text1"/>
          <w:sz w:val="20"/>
          <w:szCs w:val="20"/>
        </w:rPr>
        <w:t xml:space="preserve"> </w:t>
      </w:r>
      <w:r w:rsidR="00757F03" w:rsidRPr="0007642A">
        <w:rPr>
          <w:rFonts w:ascii="Century Gothic" w:eastAsia="Arial" w:hAnsi="Century Gothic" w:cs="Arial"/>
          <w:b/>
          <w:color w:val="000000" w:themeColor="text1"/>
          <w:sz w:val="20"/>
          <w:szCs w:val="20"/>
        </w:rPr>
        <w:t>Azure.</w:t>
      </w:r>
    </w:p>
    <w:p w:rsidR="00515DD7" w:rsidRPr="0007642A" w:rsidRDefault="008B4636"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Developed</w:t>
      </w:r>
      <w:r w:rsidR="00515DD7" w:rsidRPr="0007642A">
        <w:rPr>
          <w:rFonts w:ascii="Century Gothic" w:eastAsia="Arial" w:hAnsi="Century Gothic" w:cs="Arial"/>
          <w:color w:val="000000" w:themeColor="text1"/>
          <w:sz w:val="20"/>
          <w:szCs w:val="20"/>
        </w:rPr>
        <w:t xml:space="preserve"> </w:t>
      </w:r>
      <w:r w:rsidR="0040328A" w:rsidRPr="0007642A">
        <w:rPr>
          <w:rFonts w:ascii="Century Gothic" w:eastAsia="Arial" w:hAnsi="Century Gothic" w:cs="Arial"/>
          <w:b/>
          <w:color w:val="000000" w:themeColor="text1"/>
          <w:sz w:val="20"/>
          <w:szCs w:val="20"/>
        </w:rPr>
        <w:t>W</w:t>
      </w:r>
      <w:r w:rsidR="00515DD7" w:rsidRPr="0007642A">
        <w:rPr>
          <w:rFonts w:ascii="Century Gothic" w:eastAsia="Arial" w:hAnsi="Century Gothic" w:cs="Arial"/>
          <w:b/>
          <w:color w:val="000000" w:themeColor="text1"/>
          <w:sz w:val="20"/>
          <w:szCs w:val="20"/>
        </w:rPr>
        <w:t xml:space="preserve">indows </w:t>
      </w:r>
      <w:r w:rsidR="00F71EAC" w:rsidRPr="0007642A">
        <w:rPr>
          <w:rFonts w:ascii="Century Gothic" w:eastAsia="Arial" w:hAnsi="Century Gothic" w:cs="Arial"/>
          <w:b/>
          <w:color w:val="000000" w:themeColor="text1"/>
          <w:sz w:val="20"/>
          <w:szCs w:val="20"/>
        </w:rPr>
        <w:t>S</w:t>
      </w:r>
      <w:r w:rsidR="00515DD7" w:rsidRPr="0007642A">
        <w:rPr>
          <w:rFonts w:ascii="Century Gothic" w:eastAsia="Arial" w:hAnsi="Century Gothic" w:cs="Arial"/>
          <w:b/>
          <w:color w:val="000000" w:themeColor="text1"/>
          <w:sz w:val="20"/>
          <w:szCs w:val="20"/>
        </w:rPr>
        <w:t>ervices</w:t>
      </w:r>
      <w:r w:rsidR="00515DD7" w:rsidRPr="0007642A">
        <w:rPr>
          <w:rFonts w:ascii="Century Gothic" w:eastAsia="Arial" w:hAnsi="Century Gothic" w:cs="Arial"/>
          <w:color w:val="000000" w:themeColor="text1"/>
          <w:sz w:val="20"/>
          <w:szCs w:val="20"/>
        </w:rPr>
        <w:t xml:space="preserve"> to </w:t>
      </w:r>
      <w:r w:rsidR="00583E43" w:rsidRPr="0007642A">
        <w:rPr>
          <w:rFonts w:ascii="Century Gothic" w:eastAsia="Arial" w:hAnsi="Century Gothic" w:cs="Arial"/>
          <w:color w:val="000000" w:themeColor="text1"/>
          <w:sz w:val="20"/>
          <w:szCs w:val="20"/>
        </w:rPr>
        <w:t xml:space="preserve">develop </w:t>
      </w:r>
      <w:r w:rsidR="00583E43" w:rsidRPr="0007642A">
        <w:rPr>
          <w:rFonts w:ascii="Century Gothic" w:eastAsia="Arial" w:hAnsi="Century Gothic" w:cs="Arial"/>
          <w:b/>
          <w:color w:val="000000" w:themeColor="text1"/>
          <w:sz w:val="20"/>
          <w:szCs w:val="20"/>
        </w:rPr>
        <w:t>asynchronous operations</w:t>
      </w:r>
      <w:r w:rsidR="00583E43" w:rsidRPr="0007642A">
        <w:rPr>
          <w:rFonts w:ascii="Century Gothic" w:eastAsia="Arial" w:hAnsi="Century Gothic" w:cs="Arial"/>
          <w:color w:val="000000" w:themeColor="text1"/>
          <w:sz w:val="20"/>
          <w:szCs w:val="20"/>
        </w:rPr>
        <w:t xml:space="preserve"> like sending emails and text messages in the back end.</w:t>
      </w:r>
    </w:p>
    <w:p w:rsidR="004D63BB" w:rsidRPr="0007642A" w:rsidRDefault="00C94A72"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cs="Arial"/>
          <w:color w:val="000000" w:themeColor="text1"/>
          <w:sz w:val="20"/>
          <w:szCs w:val="20"/>
        </w:rPr>
        <w:t xml:space="preserve">Extensively worked with </w:t>
      </w:r>
      <w:r w:rsidR="004D63BB" w:rsidRPr="0007642A">
        <w:rPr>
          <w:rFonts w:ascii="Century Gothic" w:hAnsi="Century Gothic" w:cs="Arial"/>
          <w:b/>
          <w:bCs/>
          <w:color w:val="000000" w:themeColor="text1"/>
          <w:sz w:val="20"/>
          <w:szCs w:val="20"/>
        </w:rPr>
        <w:t>ORM technologies</w:t>
      </w:r>
      <w:r w:rsidR="004D63BB" w:rsidRPr="0007642A">
        <w:rPr>
          <w:rStyle w:val="apple-converted-space"/>
          <w:rFonts w:ascii="Century Gothic" w:hAnsi="Century Gothic" w:cs="Arial"/>
          <w:color w:val="000000" w:themeColor="text1"/>
          <w:sz w:val="20"/>
          <w:szCs w:val="20"/>
        </w:rPr>
        <w:t> </w:t>
      </w:r>
      <w:r w:rsidR="004D63BB" w:rsidRPr="0007642A">
        <w:rPr>
          <w:rFonts w:ascii="Century Gothic" w:hAnsi="Century Gothic" w:cs="Arial"/>
          <w:color w:val="000000" w:themeColor="text1"/>
          <w:sz w:val="20"/>
          <w:szCs w:val="20"/>
        </w:rPr>
        <w:t>like</w:t>
      </w:r>
      <w:r w:rsidR="004D63BB" w:rsidRPr="0007642A">
        <w:rPr>
          <w:rStyle w:val="apple-converted-space"/>
          <w:rFonts w:ascii="Century Gothic" w:hAnsi="Century Gothic" w:cs="Arial"/>
          <w:color w:val="000000" w:themeColor="text1"/>
          <w:sz w:val="20"/>
          <w:szCs w:val="20"/>
        </w:rPr>
        <w:t> </w:t>
      </w:r>
      <w:r w:rsidR="004D63BB" w:rsidRPr="0007642A">
        <w:rPr>
          <w:rFonts w:ascii="Century Gothic" w:hAnsi="Century Gothic" w:cs="Arial"/>
          <w:b/>
          <w:bCs/>
          <w:color w:val="000000" w:themeColor="text1"/>
          <w:sz w:val="20"/>
          <w:szCs w:val="20"/>
        </w:rPr>
        <w:t>Entity Framework</w:t>
      </w:r>
      <w:r w:rsidR="00F16CAC" w:rsidRPr="0007642A">
        <w:rPr>
          <w:rFonts w:ascii="Century Gothic" w:hAnsi="Century Gothic" w:cs="Arial"/>
          <w:b/>
          <w:bCs/>
          <w:color w:val="000000" w:themeColor="text1"/>
          <w:sz w:val="20"/>
          <w:szCs w:val="20"/>
        </w:rPr>
        <w:t xml:space="preserve"> 5.0/6.0</w:t>
      </w:r>
      <w:r w:rsidR="004D63BB" w:rsidRPr="0007642A">
        <w:rPr>
          <w:rFonts w:ascii="Century Gothic" w:hAnsi="Century Gothic" w:cs="Arial"/>
          <w:b/>
          <w:bCs/>
          <w:color w:val="000000" w:themeColor="text1"/>
          <w:sz w:val="20"/>
          <w:szCs w:val="20"/>
        </w:rPr>
        <w:t xml:space="preserve"> </w:t>
      </w:r>
      <w:r w:rsidR="00B04415" w:rsidRPr="0007642A">
        <w:rPr>
          <w:rFonts w:ascii="Century Gothic" w:hAnsi="Century Gothic" w:cs="Arial"/>
          <w:b/>
          <w:bCs/>
          <w:color w:val="000000" w:themeColor="text1"/>
          <w:sz w:val="20"/>
          <w:szCs w:val="20"/>
        </w:rPr>
        <w:t>Data first and</w:t>
      </w:r>
      <w:r w:rsidR="004D63BB" w:rsidRPr="0007642A">
        <w:rPr>
          <w:rFonts w:ascii="Century Gothic" w:hAnsi="Century Gothic" w:cs="Arial"/>
          <w:b/>
          <w:bCs/>
          <w:color w:val="000000" w:themeColor="text1"/>
          <w:sz w:val="20"/>
          <w:szCs w:val="20"/>
        </w:rPr>
        <w:t xml:space="preserve"> Model</w:t>
      </w:r>
      <w:r w:rsidR="004D63BB" w:rsidRPr="0007642A">
        <w:rPr>
          <w:rStyle w:val="apple-converted-space"/>
          <w:rFonts w:ascii="Century Gothic" w:hAnsi="Century Gothic" w:cs="Arial"/>
          <w:color w:val="000000" w:themeColor="text1"/>
          <w:sz w:val="20"/>
          <w:szCs w:val="20"/>
        </w:rPr>
        <w:t> </w:t>
      </w:r>
      <w:r w:rsidR="004D63BB" w:rsidRPr="0007642A">
        <w:rPr>
          <w:rFonts w:ascii="Century Gothic" w:hAnsi="Century Gothic" w:cs="Arial"/>
          <w:color w:val="000000" w:themeColor="text1"/>
          <w:sz w:val="20"/>
          <w:szCs w:val="20"/>
        </w:rPr>
        <w:t>first</w:t>
      </w:r>
      <w:r w:rsidR="00B04415" w:rsidRPr="0007642A">
        <w:rPr>
          <w:rFonts w:ascii="Century Gothic" w:hAnsi="Century Gothic" w:cs="Arial"/>
          <w:color w:val="000000" w:themeColor="text1"/>
          <w:sz w:val="20"/>
          <w:szCs w:val="20"/>
        </w:rPr>
        <w:t xml:space="preserve"> approach</w:t>
      </w:r>
      <w:r w:rsidR="004D63BB" w:rsidRPr="0007642A">
        <w:rPr>
          <w:rFonts w:ascii="Century Gothic" w:hAnsi="Century Gothic" w:cs="Arial"/>
          <w:color w:val="000000" w:themeColor="text1"/>
          <w:sz w:val="20"/>
          <w:szCs w:val="20"/>
        </w:rPr>
        <w:t xml:space="preserve"> and performance tuning in EF.</w:t>
      </w:r>
    </w:p>
    <w:p w:rsidR="008A0431" w:rsidRPr="0007642A" w:rsidRDefault="000D13EB" w:rsidP="008A0431">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cs="Arial"/>
          <w:color w:val="000000" w:themeColor="text1"/>
          <w:sz w:val="20"/>
          <w:szCs w:val="20"/>
        </w:rPr>
        <w:t xml:space="preserve">Building applications based on </w:t>
      </w:r>
      <w:r w:rsidRPr="0007642A">
        <w:rPr>
          <w:rFonts w:ascii="Century Gothic" w:hAnsi="Century Gothic" w:cs="Arial"/>
          <w:b/>
          <w:color w:val="000000" w:themeColor="text1"/>
          <w:sz w:val="20"/>
          <w:szCs w:val="20"/>
        </w:rPr>
        <w:t>HTML5, CSS3</w:t>
      </w:r>
      <w:r w:rsidR="00AA288A" w:rsidRPr="0007642A">
        <w:rPr>
          <w:rFonts w:ascii="Century Gothic" w:hAnsi="Century Gothic" w:cs="Arial"/>
          <w:b/>
          <w:color w:val="000000" w:themeColor="text1"/>
          <w:sz w:val="20"/>
          <w:szCs w:val="20"/>
        </w:rPr>
        <w:t>&amp;</w:t>
      </w:r>
      <w:r w:rsidR="002D6F2C" w:rsidRPr="0007642A">
        <w:rPr>
          <w:rFonts w:ascii="Century Gothic" w:hAnsi="Century Gothic" w:cs="Arial"/>
          <w:b/>
          <w:color w:val="000000" w:themeColor="text1"/>
          <w:sz w:val="20"/>
          <w:szCs w:val="20"/>
        </w:rPr>
        <w:t xml:space="preserve"> Bootstrap</w:t>
      </w:r>
      <w:r w:rsidR="00690F47" w:rsidRPr="0007642A">
        <w:rPr>
          <w:rFonts w:ascii="Century Gothic" w:hAnsi="Century Gothic" w:cs="Arial"/>
          <w:b/>
          <w:color w:val="000000" w:themeColor="text1"/>
          <w:sz w:val="20"/>
          <w:szCs w:val="20"/>
        </w:rPr>
        <w:t xml:space="preserve"> </w:t>
      </w:r>
      <w:r w:rsidR="00E2716B" w:rsidRPr="0007642A">
        <w:rPr>
          <w:rFonts w:ascii="Century Gothic" w:hAnsi="Century Gothic" w:cs="Arial"/>
          <w:color w:val="000000" w:themeColor="text1"/>
          <w:sz w:val="20"/>
          <w:szCs w:val="20"/>
        </w:rPr>
        <w:t>for applying different styles to the front-end web pages.</w:t>
      </w:r>
    </w:p>
    <w:p w:rsidR="00B05D15" w:rsidRPr="0007642A" w:rsidRDefault="00405C10"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Worked</w:t>
      </w:r>
      <w:r w:rsidR="004441A6" w:rsidRPr="0007642A">
        <w:rPr>
          <w:rFonts w:ascii="Century Gothic" w:eastAsia="Arial" w:hAnsi="Century Gothic" w:cs="Arial"/>
          <w:color w:val="000000" w:themeColor="text1"/>
          <w:sz w:val="20"/>
          <w:szCs w:val="20"/>
        </w:rPr>
        <w:t xml:space="preserve"> </w:t>
      </w:r>
      <w:r w:rsidRPr="0007642A">
        <w:rPr>
          <w:rFonts w:ascii="Century Gothic" w:eastAsia="Arial" w:hAnsi="Century Gothic" w:cs="Arial"/>
          <w:color w:val="000000" w:themeColor="text1"/>
          <w:sz w:val="20"/>
          <w:szCs w:val="20"/>
        </w:rPr>
        <w:t>on</w:t>
      </w:r>
      <w:r w:rsidRPr="0007642A">
        <w:rPr>
          <w:rFonts w:ascii="Century Gothic" w:eastAsia="Arial" w:hAnsi="Century Gothic" w:cs="Arial"/>
          <w:b/>
          <w:color w:val="000000" w:themeColor="text1"/>
          <w:sz w:val="20"/>
          <w:szCs w:val="20"/>
        </w:rPr>
        <w:t xml:space="preserve"> JavaScript, JQuery, AngularJS </w:t>
      </w:r>
      <w:r w:rsidR="00B05D15" w:rsidRPr="0007642A">
        <w:rPr>
          <w:rFonts w:ascii="Century Gothic" w:eastAsia="Arial" w:hAnsi="Century Gothic" w:cs="Arial"/>
          <w:b/>
          <w:color w:val="000000" w:themeColor="text1"/>
          <w:sz w:val="20"/>
          <w:szCs w:val="20"/>
        </w:rPr>
        <w:t>and AJAX</w:t>
      </w:r>
      <w:r w:rsidR="000D3285" w:rsidRPr="0007642A">
        <w:rPr>
          <w:rFonts w:ascii="Century Gothic" w:eastAsia="Arial" w:hAnsi="Century Gothic" w:cs="Arial"/>
          <w:b/>
          <w:color w:val="000000" w:themeColor="text1"/>
          <w:sz w:val="20"/>
          <w:szCs w:val="20"/>
        </w:rPr>
        <w:t xml:space="preserve"> </w:t>
      </w:r>
      <w:r w:rsidRPr="0007642A">
        <w:rPr>
          <w:rFonts w:ascii="Century Gothic" w:eastAsia="Arial" w:hAnsi="Century Gothic" w:cs="Arial"/>
          <w:color w:val="000000" w:themeColor="text1"/>
          <w:sz w:val="20"/>
          <w:szCs w:val="20"/>
        </w:rPr>
        <w:t xml:space="preserve">for all the </w:t>
      </w:r>
      <w:r w:rsidR="00254000" w:rsidRPr="0007642A">
        <w:rPr>
          <w:rFonts w:ascii="Century Gothic" w:eastAsia="Arial" w:hAnsi="Century Gothic" w:cs="Arial"/>
          <w:color w:val="000000" w:themeColor="text1"/>
          <w:sz w:val="20"/>
          <w:szCs w:val="20"/>
        </w:rPr>
        <w:t>client-side</w:t>
      </w:r>
      <w:r w:rsidRPr="0007642A">
        <w:rPr>
          <w:rFonts w:ascii="Century Gothic" w:eastAsia="Arial" w:hAnsi="Century Gothic" w:cs="Arial"/>
          <w:color w:val="000000" w:themeColor="text1"/>
          <w:sz w:val="20"/>
          <w:szCs w:val="20"/>
        </w:rPr>
        <w:t xml:space="preserve"> scripting to make the web pages more responsive.</w:t>
      </w:r>
    </w:p>
    <w:p w:rsidR="00526978" w:rsidRPr="0007642A" w:rsidRDefault="00526978"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 xml:space="preserve">Extensive experience with </w:t>
      </w:r>
      <w:r w:rsidRPr="0007642A">
        <w:rPr>
          <w:rFonts w:ascii="Century Gothic" w:eastAsia="Arial" w:hAnsi="Century Gothic" w:cs="Arial"/>
          <w:b/>
          <w:color w:val="000000" w:themeColor="text1"/>
          <w:sz w:val="20"/>
          <w:szCs w:val="20"/>
        </w:rPr>
        <w:t>T-SQL</w:t>
      </w:r>
      <w:r w:rsidRPr="0007642A">
        <w:rPr>
          <w:rFonts w:ascii="Century Gothic" w:eastAsia="Arial" w:hAnsi="Century Gothic" w:cs="Arial"/>
          <w:color w:val="000000" w:themeColor="text1"/>
          <w:sz w:val="20"/>
          <w:szCs w:val="20"/>
        </w:rPr>
        <w:t xml:space="preserve"> in constructing Triggers, Tables, implementing stored Procedures</w:t>
      </w:r>
      <w:r w:rsidR="00213E91" w:rsidRPr="0007642A">
        <w:rPr>
          <w:rFonts w:ascii="Century Gothic" w:eastAsia="Arial" w:hAnsi="Century Gothic" w:cs="Arial"/>
          <w:color w:val="000000" w:themeColor="text1"/>
          <w:sz w:val="20"/>
          <w:szCs w:val="20"/>
        </w:rPr>
        <w:t>.</w:t>
      </w:r>
    </w:p>
    <w:p w:rsidR="004D63BB" w:rsidRPr="0007642A" w:rsidRDefault="004D63BB"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cs="Arial"/>
          <w:color w:val="000000" w:themeColor="text1"/>
          <w:sz w:val="20"/>
          <w:szCs w:val="20"/>
        </w:rPr>
        <w:t>Worked extensively with</w:t>
      </w:r>
      <w:r w:rsidRPr="0007642A">
        <w:rPr>
          <w:rStyle w:val="apple-converted-space"/>
          <w:rFonts w:ascii="Century Gothic" w:hAnsi="Century Gothic" w:cs="Arial"/>
          <w:color w:val="000000" w:themeColor="text1"/>
          <w:sz w:val="20"/>
          <w:szCs w:val="20"/>
        </w:rPr>
        <w:t> </w:t>
      </w:r>
      <w:r w:rsidRPr="0007642A">
        <w:rPr>
          <w:rFonts w:ascii="Century Gothic" w:hAnsi="Century Gothic" w:cs="Arial"/>
          <w:b/>
          <w:bCs/>
          <w:color w:val="000000" w:themeColor="text1"/>
          <w:sz w:val="20"/>
          <w:szCs w:val="20"/>
        </w:rPr>
        <w:t>ADO.NET</w:t>
      </w:r>
      <w:r w:rsidRPr="0007642A">
        <w:rPr>
          <w:rStyle w:val="apple-converted-space"/>
          <w:rFonts w:ascii="Century Gothic" w:hAnsi="Century Gothic" w:cs="Arial"/>
          <w:color w:val="000000" w:themeColor="text1"/>
          <w:sz w:val="20"/>
          <w:szCs w:val="20"/>
        </w:rPr>
        <w:t> </w:t>
      </w:r>
      <w:r w:rsidR="00EA2516" w:rsidRPr="0007642A">
        <w:rPr>
          <w:rFonts w:ascii="Century Gothic" w:hAnsi="Century Gothic" w:cs="Arial"/>
          <w:color w:val="000000" w:themeColor="text1"/>
          <w:sz w:val="20"/>
          <w:szCs w:val="20"/>
        </w:rPr>
        <w:t xml:space="preserve">to </w:t>
      </w:r>
      <w:r w:rsidRPr="0007642A">
        <w:rPr>
          <w:rFonts w:ascii="Century Gothic" w:hAnsi="Century Gothic" w:cs="Arial"/>
          <w:color w:val="000000" w:themeColor="text1"/>
          <w:sz w:val="20"/>
          <w:szCs w:val="20"/>
        </w:rPr>
        <w:t>interact with databases like</w:t>
      </w:r>
      <w:r w:rsidRPr="0007642A">
        <w:rPr>
          <w:rStyle w:val="apple-converted-space"/>
          <w:rFonts w:ascii="Century Gothic" w:hAnsi="Century Gothic" w:cs="Arial"/>
          <w:b/>
          <w:bCs/>
          <w:color w:val="000000" w:themeColor="text1"/>
          <w:sz w:val="20"/>
          <w:szCs w:val="20"/>
        </w:rPr>
        <w:t> </w:t>
      </w:r>
      <w:r w:rsidR="00543102" w:rsidRPr="0007642A">
        <w:rPr>
          <w:rFonts w:ascii="Century Gothic" w:hAnsi="Century Gothic" w:cs="Arial"/>
          <w:b/>
          <w:bCs/>
          <w:color w:val="000000" w:themeColor="text1"/>
          <w:sz w:val="20"/>
          <w:szCs w:val="20"/>
        </w:rPr>
        <w:t>SQL Server 2014/2012/2008</w:t>
      </w:r>
      <w:r w:rsidR="00372252" w:rsidRPr="0007642A">
        <w:rPr>
          <w:rFonts w:ascii="Century Gothic" w:hAnsi="Century Gothic" w:cs="Arial"/>
          <w:b/>
          <w:bCs/>
          <w:color w:val="000000" w:themeColor="text1"/>
          <w:sz w:val="20"/>
          <w:szCs w:val="20"/>
        </w:rPr>
        <w:t xml:space="preserve"> </w:t>
      </w:r>
      <w:r w:rsidR="009006AF" w:rsidRPr="0007642A">
        <w:rPr>
          <w:rFonts w:ascii="Century Gothic" w:hAnsi="Century Gothic" w:cs="Arial"/>
          <w:b/>
          <w:bCs/>
          <w:color w:val="000000" w:themeColor="text1"/>
          <w:sz w:val="20"/>
          <w:szCs w:val="20"/>
        </w:rPr>
        <w:t>&amp; Oracle 11g/10g</w:t>
      </w:r>
      <w:r w:rsidRPr="0007642A">
        <w:rPr>
          <w:rFonts w:ascii="Century Gothic" w:hAnsi="Century Gothic" w:cs="Arial"/>
          <w:b/>
          <w:bCs/>
          <w:color w:val="000000" w:themeColor="text1"/>
          <w:sz w:val="20"/>
          <w:szCs w:val="20"/>
        </w:rPr>
        <w:t>.</w:t>
      </w:r>
    </w:p>
    <w:p w:rsidR="00476C08" w:rsidRPr="0007642A" w:rsidRDefault="00476C08"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 xml:space="preserve">Experience in working with </w:t>
      </w:r>
      <w:r w:rsidRPr="0007642A">
        <w:rPr>
          <w:rFonts w:ascii="Century Gothic" w:eastAsia="Arial" w:hAnsi="Century Gothic" w:cs="Arial"/>
          <w:b/>
          <w:color w:val="000000" w:themeColor="text1"/>
          <w:sz w:val="20"/>
          <w:szCs w:val="20"/>
        </w:rPr>
        <w:t>Continuous Integration</w:t>
      </w:r>
      <w:r w:rsidRPr="0007642A">
        <w:rPr>
          <w:rFonts w:ascii="Century Gothic" w:eastAsia="Arial" w:hAnsi="Century Gothic" w:cs="Arial"/>
          <w:color w:val="000000" w:themeColor="text1"/>
          <w:sz w:val="20"/>
          <w:szCs w:val="20"/>
        </w:rPr>
        <w:t>(CI) using VSO.</w:t>
      </w:r>
    </w:p>
    <w:p w:rsidR="008F348D" w:rsidRPr="0007642A" w:rsidRDefault="001606A7"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 xml:space="preserve">Conducted </w:t>
      </w:r>
      <w:r w:rsidR="00296B42" w:rsidRPr="0007642A">
        <w:rPr>
          <w:rFonts w:ascii="Century Gothic" w:eastAsia="Arial" w:hAnsi="Century Gothic" w:cs="Arial"/>
          <w:color w:val="000000" w:themeColor="text1"/>
          <w:sz w:val="20"/>
          <w:szCs w:val="20"/>
        </w:rPr>
        <w:t xml:space="preserve">performance </w:t>
      </w:r>
      <w:r w:rsidRPr="0007642A">
        <w:rPr>
          <w:rFonts w:ascii="Century Gothic" w:eastAsia="Arial" w:hAnsi="Century Gothic" w:cs="Arial"/>
          <w:color w:val="000000" w:themeColor="text1"/>
          <w:sz w:val="20"/>
          <w:szCs w:val="20"/>
        </w:rPr>
        <w:t>tuning and provided couple of suggestions to make the application performance better.</w:t>
      </w:r>
    </w:p>
    <w:p w:rsidR="0060016C" w:rsidRPr="0007642A" w:rsidRDefault="0060016C" w:rsidP="0060016C">
      <w:pPr>
        <w:numPr>
          <w:ilvl w:val="0"/>
          <w:numId w:val="18"/>
        </w:numPr>
        <w:tabs>
          <w:tab w:val="left" w:pos="360"/>
        </w:tabs>
        <w:spacing w:after="0" w:line="240" w:lineRule="auto"/>
        <w:ind w:left="0"/>
        <w:jc w:val="both"/>
        <w:rPr>
          <w:rFonts w:ascii="Century Gothic" w:eastAsia="Arial" w:hAnsi="Century Gothic" w:cs="Arial"/>
          <w:b/>
          <w:color w:val="000000" w:themeColor="text1"/>
          <w:sz w:val="20"/>
          <w:szCs w:val="20"/>
        </w:rPr>
      </w:pPr>
      <w:r w:rsidRPr="0007642A">
        <w:rPr>
          <w:rFonts w:ascii="Century Gothic" w:eastAsia="Arial" w:hAnsi="Century Gothic" w:cs="Arial"/>
          <w:color w:val="000000" w:themeColor="text1"/>
          <w:sz w:val="20"/>
          <w:szCs w:val="20"/>
        </w:rPr>
        <w:t>Creating new software’s and systems, designing, analysis, unit testing, database development and coding for different modules to design customized solutions to meet client’s requirement.</w:t>
      </w:r>
    </w:p>
    <w:p w:rsidR="0045772A" w:rsidRPr="0007642A" w:rsidRDefault="0045772A"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 xml:space="preserve">Worked with version control systems like </w:t>
      </w:r>
      <w:r w:rsidRPr="0007642A">
        <w:rPr>
          <w:rFonts w:ascii="Century Gothic" w:eastAsia="Arial" w:hAnsi="Century Gothic" w:cs="Arial"/>
          <w:b/>
          <w:color w:val="000000" w:themeColor="text1"/>
          <w:sz w:val="20"/>
          <w:szCs w:val="20"/>
        </w:rPr>
        <w:t xml:space="preserve">SVN, TFS, </w:t>
      </w:r>
      <w:r w:rsidR="00B50651" w:rsidRPr="0007642A">
        <w:rPr>
          <w:rFonts w:ascii="Century Gothic" w:eastAsia="Arial" w:hAnsi="Century Gothic" w:cs="Arial"/>
          <w:b/>
          <w:color w:val="000000" w:themeColor="text1"/>
          <w:sz w:val="20"/>
          <w:szCs w:val="20"/>
        </w:rPr>
        <w:t xml:space="preserve">and </w:t>
      </w:r>
      <w:r w:rsidR="009D4BF9" w:rsidRPr="0007642A">
        <w:rPr>
          <w:rFonts w:ascii="Century Gothic" w:eastAsia="Arial" w:hAnsi="Century Gothic" w:cs="Arial"/>
          <w:b/>
          <w:color w:val="000000" w:themeColor="text1"/>
          <w:sz w:val="20"/>
          <w:szCs w:val="20"/>
        </w:rPr>
        <w:t>GIT</w:t>
      </w:r>
      <w:r w:rsidR="00F6688A" w:rsidRPr="0007642A">
        <w:rPr>
          <w:rFonts w:ascii="Century Gothic" w:eastAsia="Arial" w:hAnsi="Century Gothic" w:cs="Arial"/>
          <w:b/>
          <w:color w:val="000000" w:themeColor="text1"/>
          <w:sz w:val="20"/>
          <w:szCs w:val="20"/>
        </w:rPr>
        <w:t xml:space="preserve"> </w:t>
      </w:r>
      <w:r w:rsidR="00527A94" w:rsidRPr="0007642A">
        <w:rPr>
          <w:rFonts w:ascii="Century Gothic" w:eastAsia="Arial" w:hAnsi="Century Gothic" w:cs="Arial"/>
          <w:color w:val="000000" w:themeColor="text1"/>
          <w:sz w:val="20"/>
          <w:szCs w:val="20"/>
        </w:rPr>
        <w:t>for</w:t>
      </w:r>
      <w:r w:rsidR="009C6E8F" w:rsidRPr="0007642A">
        <w:rPr>
          <w:rFonts w:ascii="Century Gothic" w:eastAsia="Arial" w:hAnsi="Century Gothic" w:cs="Arial"/>
          <w:color w:val="000000" w:themeColor="text1"/>
          <w:sz w:val="20"/>
          <w:szCs w:val="20"/>
        </w:rPr>
        <w:t xml:space="preserve"> making the code up-to-date in</w:t>
      </w:r>
      <w:r w:rsidR="00527A94" w:rsidRPr="0007642A">
        <w:rPr>
          <w:rFonts w:ascii="Century Gothic" w:eastAsia="Arial" w:hAnsi="Century Gothic" w:cs="Arial"/>
          <w:color w:val="000000" w:themeColor="text1"/>
          <w:sz w:val="20"/>
          <w:szCs w:val="20"/>
        </w:rPr>
        <w:t xml:space="preserve"> central code repository</w:t>
      </w:r>
      <w:r w:rsidRPr="0007642A">
        <w:rPr>
          <w:rFonts w:ascii="Century Gothic" w:eastAsia="Arial" w:hAnsi="Century Gothic" w:cs="Arial"/>
          <w:color w:val="000000" w:themeColor="text1"/>
          <w:sz w:val="20"/>
          <w:szCs w:val="20"/>
        </w:rPr>
        <w:t>.</w:t>
      </w:r>
    </w:p>
    <w:p w:rsidR="00CC0C79" w:rsidRPr="0007642A" w:rsidRDefault="0045772A"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 xml:space="preserve">Experience on working with </w:t>
      </w:r>
      <w:r w:rsidR="0099522A" w:rsidRPr="0007642A">
        <w:rPr>
          <w:rFonts w:ascii="Century Gothic" w:eastAsia="Arial" w:hAnsi="Century Gothic" w:cs="Arial"/>
          <w:b/>
          <w:color w:val="000000" w:themeColor="text1"/>
          <w:sz w:val="20"/>
          <w:szCs w:val="20"/>
        </w:rPr>
        <w:t>VSO,</w:t>
      </w:r>
      <w:r w:rsidR="0099522A" w:rsidRPr="0007642A">
        <w:rPr>
          <w:rFonts w:ascii="Century Gothic" w:eastAsia="Arial" w:hAnsi="Century Gothic" w:cs="Arial"/>
          <w:color w:val="000000" w:themeColor="text1"/>
          <w:sz w:val="20"/>
          <w:szCs w:val="20"/>
        </w:rPr>
        <w:t xml:space="preserve"> </w:t>
      </w:r>
      <w:r w:rsidRPr="0007642A">
        <w:rPr>
          <w:rFonts w:ascii="Century Gothic" w:eastAsia="Arial" w:hAnsi="Century Gothic" w:cs="Arial"/>
          <w:b/>
          <w:color w:val="000000" w:themeColor="text1"/>
          <w:sz w:val="20"/>
          <w:szCs w:val="20"/>
        </w:rPr>
        <w:t>JIRA</w:t>
      </w:r>
      <w:r w:rsidR="00BB642A" w:rsidRPr="0007642A">
        <w:rPr>
          <w:rFonts w:ascii="Century Gothic" w:eastAsia="Arial" w:hAnsi="Century Gothic" w:cs="Arial"/>
          <w:b/>
          <w:color w:val="000000" w:themeColor="text1"/>
          <w:sz w:val="20"/>
          <w:szCs w:val="20"/>
        </w:rPr>
        <w:t xml:space="preserve"> and TFS</w:t>
      </w:r>
      <w:r w:rsidRPr="0007642A">
        <w:rPr>
          <w:rFonts w:ascii="Century Gothic" w:eastAsia="Arial" w:hAnsi="Century Gothic" w:cs="Arial"/>
          <w:color w:val="000000" w:themeColor="text1"/>
          <w:sz w:val="20"/>
          <w:szCs w:val="20"/>
        </w:rPr>
        <w:t xml:space="preserve"> for Issue Tracking and bug fixing.</w:t>
      </w:r>
    </w:p>
    <w:p w:rsidR="004346EB" w:rsidRPr="0007642A" w:rsidRDefault="004A69E5"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 xml:space="preserve">Experience in developing projects using </w:t>
      </w:r>
      <w:r w:rsidRPr="0007642A">
        <w:rPr>
          <w:rFonts w:ascii="Century Gothic" w:eastAsia="Arial" w:hAnsi="Century Gothic" w:cs="Arial"/>
          <w:b/>
          <w:color w:val="000000" w:themeColor="text1"/>
          <w:sz w:val="20"/>
          <w:szCs w:val="20"/>
        </w:rPr>
        <w:t>agile</w:t>
      </w:r>
      <w:r w:rsidRPr="0007642A">
        <w:rPr>
          <w:rFonts w:ascii="Century Gothic" w:eastAsia="Arial" w:hAnsi="Century Gothic" w:cs="Arial"/>
          <w:color w:val="000000" w:themeColor="text1"/>
          <w:sz w:val="20"/>
          <w:szCs w:val="20"/>
        </w:rPr>
        <w:t xml:space="preserve"> methodology. Worked in sprint cycles in the incremental product development approach using </w:t>
      </w:r>
      <w:r w:rsidRPr="0007642A">
        <w:rPr>
          <w:rFonts w:ascii="Century Gothic" w:eastAsia="Arial" w:hAnsi="Century Gothic" w:cs="Arial"/>
          <w:b/>
          <w:color w:val="000000" w:themeColor="text1"/>
          <w:sz w:val="20"/>
          <w:szCs w:val="20"/>
        </w:rPr>
        <w:t>SCRUM</w:t>
      </w:r>
      <w:r w:rsidRPr="0007642A">
        <w:rPr>
          <w:rFonts w:ascii="Century Gothic" w:eastAsia="Arial" w:hAnsi="Century Gothic" w:cs="Arial"/>
          <w:color w:val="000000" w:themeColor="text1"/>
          <w:sz w:val="20"/>
          <w:szCs w:val="20"/>
        </w:rPr>
        <w:t>.</w:t>
      </w:r>
    </w:p>
    <w:p w:rsidR="001456A8" w:rsidRPr="0007642A" w:rsidRDefault="002620B1" w:rsidP="004D63BB">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Possess excellent analytical, communication, interpersonal, technical documentation skills.</w:t>
      </w:r>
    </w:p>
    <w:p w:rsidR="001456A8" w:rsidRPr="0007642A" w:rsidRDefault="001456A8" w:rsidP="00B05D15">
      <w:pPr>
        <w:keepNext/>
        <w:tabs>
          <w:tab w:val="left" w:pos="1080"/>
        </w:tabs>
        <w:spacing w:after="0" w:line="240" w:lineRule="auto"/>
        <w:jc w:val="both"/>
        <w:rPr>
          <w:rFonts w:ascii="Century Gothic" w:eastAsia="Arial" w:hAnsi="Century Gothic" w:cs="Arial"/>
          <w:b/>
          <w:sz w:val="20"/>
          <w:szCs w:val="20"/>
        </w:rPr>
      </w:pPr>
    </w:p>
    <w:p w:rsidR="00DB1172" w:rsidRPr="0007642A" w:rsidRDefault="00DB1172" w:rsidP="00672786">
      <w:pPr>
        <w:spacing w:after="0" w:line="240" w:lineRule="auto"/>
        <w:rPr>
          <w:rFonts w:ascii="Century Gothic" w:hAnsi="Century Gothic" w:cs="Arial"/>
          <w:b/>
          <w:sz w:val="20"/>
          <w:szCs w:val="20"/>
          <w:u w:val="single"/>
        </w:rPr>
      </w:pPr>
    </w:p>
    <w:p w:rsidR="00365E8C" w:rsidRPr="0007642A" w:rsidRDefault="00365E8C" w:rsidP="00672786">
      <w:pPr>
        <w:spacing w:after="0" w:line="240" w:lineRule="auto"/>
        <w:rPr>
          <w:rFonts w:ascii="Century Gothic" w:hAnsi="Century Gothic" w:cs="Arial"/>
          <w:b/>
          <w:sz w:val="20"/>
          <w:szCs w:val="20"/>
          <w:u w:val="single"/>
        </w:rPr>
      </w:pPr>
    </w:p>
    <w:p w:rsidR="00365E8C" w:rsidRPr="0007642A" w:rsidRDefault="00365E8C" w:rsidP="00672786">
      <w:pPr>
        <w:spacing w:after="0" w:line="240" w:lineRule="auto"/>
        <w:rPr>
          <w:rFonts w:ascii="Century Gothic" w:hAnsi="Century Gothic" w:cs="Arial"/>
          <w:b/>
          <w:sz w:val="20"/>
          <w:szCs w:val="20"/>
          <w:u w:val="single"/>
        </w:rPr>
      </w:pPr>
    </w:p>
    <w:p w:rsidR="00672786" w:rsidRPr="0007642A" w:rsidRDefault="0007642A" w:rsidP="003B5935">
      <w:pPr>
        <w:shd w:val="clear" w:color="auto" w:fill="F2F2F2" w:themeFill="background1" w:themeFillShade="F2"/>
        <w:spacing w:after="0" w:line="240" w:lineRule="auto"/>
        <w:rPr>
          <w:rFonts w:ascii="Century Gothic" w:hAnsi="Century Gothic" w:cs="Arial"/>
          <w:b/>
          <w:sz w:val="20"/>
          <w:szCs w:val="20"/>
        </w:rPr>
      </w:pPr>
      <w:r w:rsidRPr="0007642A">
        <w:rPr>
          <w:rFonts w:ascii="Century Gothic" w:hAnsi="Century Gothic" w:cs="Arial"/>
          <w:b/>
          <w:sz w:val="20"/>
          <w:szCs w:val="20"/>
        </w:rPr>
        <w:t>TECHNICAL SKILLS</w:t>
      </w:r>
    </w:p>
    <w:p w:rsidR="00A5343A" w:rsidRPr="0007642A" w:rsidRDefault="00A5343A" w:rsidP="00672786">
      <w:pPr>
        <w:spacing w:after="0" w:line="240" w:lineRule="auto"/>
        <w:rPr>
          <w:rFonts w:ascii="Century Gothic" w:hAnsi="Century Gothic" w:cs="Arial"/>
          <w:b/>
          <w:sz w:val="20"/>
          <w:szCs w:val="20"/>
          <w:u w:val="single"/>
        </w:rPr>
      </w:pPr>
    </w:p>
    <w:tbl>
      <w:tblPr>
        <w:tblW w:w="9825" w:type="dxa"/>
        <w:tblInd w:w="93" w:type="dxa"/>
        <w:tblLook w:val="04A0" w:firstRow="1" w:lastRow="0" w:firstColumn="1" w:lastColumn="0" w:noHBand="0" w:noVBand="1"/>
      </w:tblPr>
      <w:tblGrid>
        <w:gridCol w:w="2625"/>
        <w:gridCol w:w="7200"/>
      </w:tblGrid>
      <w:tr w:rsidR="00A5343A" w:rsidRPr="0007642A" w:rsidTr="00A5343A">
        <w:trPr>
          <w:trHeight w:val="300"/>
        </w:trPr>
        <w:tc>
          <w:tcPr>
            <w:tcW w:w="2625" w:type="dxa"/>
            <w:tcBorders>
              <w:top w:val="single" w:sz="12" w:space="0" w:color="000000"/>
              <w:left w:val="single" w:sz="12" w:space="0" w:color="000000"/>
              <w:bottom w:val="single" w:sz="4" w:space="0" w:color="000000"/>
              <w:right w:val="single" w:sz="4" w:space="0" w:color="000000"/>
            </w:tcBorders>
            <w:shd w:val="clear" w:color="auto" w:fill="auto"/>
            <w:vAlign w:val="center"/>
            <w:hideMark/>
          </w:tcPr>
          <w:p w:rsidR="00A5343A" w:rsidRPr="0007642A" w:rsidRDefault="00AB3DB6" w:rsidP="00A5343A">
            <w:pPr>
              <w:spacing w:after="0" w:line="240" w:lineRule="auto"/>
              <w:rPr>
                <w:rFonts w:ascii="Century Gothic" w:eastAsia="Times New Roman" w:hAnsi="Century Gothic" w:cs="Arial"/>
                <w:b/>
                <w:bCs/>
                <w:color w:val="000000"/>
                <w:sz w:val="20"/>
                <w:szCs w:val="20"/>
              </w:rPr>
            </w:pPr>
            <w:r w:rsidRPr="0007642A">
              <w:rPr>
                <w:rFonts w:ascii="Century Gothic" w:eastAsia="Times New Roman" w:hAnsi="Century Gothic" w:cs="Arial"/>
                <w:b/>
                <w:bCs/>
                <w:color w:val="000000"/>
                <w:sz w:val="20"/>
                <w:szCs w:val="20"/>
              </w:rPr>
              <w:t>Programming</w:t>
            </w:r>
          </w:p>
        </w:tc>
        <w:tc>
          <w:tcPr>
            <w:tcW w:w="7200" w:type="dxa"/>
            <w:tcBorders>
              <w:top w:val="single" w:sz="12" w:space="0" w:color="000000"/>
              <w:left w:val="nil"/>
              <w:bottom w:val="single" w:sz="4" w:space="0" w:color="000000"/>
              <w:right w:val="single" w:sz="12" w:space="0" w:color="000000"/>
            </w:tcBorders>
            <w:shd w:val="clear" w:color="auto" w:fill="auto"/>
            <w:vAlign w:val="center"/>
            <w:hideMark/>
          </w:tcPr>
          <w:p w:rsidR="00A5343A" w:rsidRPr="0007642A" w:rsidRDefault="00AB3DB6" w:rsidP="00A5343A">
            <w:pPr>
              <w:spacing w:after="0" w:line="240" w:lineRule="auto"/>
              <w:rPr>
                <w:rFonts w:ascii="Century Gothic" w:eastAsia="Times New Roman" w:hAnsi="Century Gothic" w:cs="Arial"/>
                <w:bCs/>
                <w:color w:val="000000"/>
                <w:sz w:val="20"/>
                <w:szCs w:val="20"/>
              </w:rPr>
            </w:pPr>
            <w:r w:rsidRPr="0007642A">
              <w:rPr>
                <w:rFonts w:ascii="Century Gothic" w:eastAsia="Times New Roman" w:hAnsi="Century Gothic" w:cs="Arial"/>
                <w:color w:val="000000"/>
                <w:sz w:val="20"/>
                <w:szCs w:val="20"/>
              </w:rPr>
              <w:t>C#, VB.NET, SQL Server, T-SQL, XML, XSLT, C++</w:t>
            </w:r>
          </w:p>
        </w:tc>
      </w:tr>
      <w:tr w:rsidR="00AB3DB6" w:rsidRPr="0007642A" w:rsidTr="00A5343A">
        <w:trPr>
          <w:trHeight w:val="288"/>
        </w:trPr>
        <w:tc>
          <w:tcPr>
            <w:tcW w:w="2625" w:type="dxa"/>
            <w:tcBorders>
              <w:top w:val="nil"/>
              <w:left w:val="single" w:sz="12" w:space="0" w:color="000000"/>
              <w:bottom w:val="single" w:sz="4" w:space="0" w:color="000000"/>
              <w:right w:val="single" w:sz="4"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b/>
                <w:bCs/>
                <w:color w:val="000000"/>
                <w:sz w:val="20"/>
                <w:szCs w:val="20"/>
              </w:rPr>
            </w:pPr>
            <w:r w:rsidRPr="0007642A">
              <w:rPr>
                <w:rFonts w:ascii="Century Gothic" w:eastAsia="Times New Roman" w:hAnsi="Century Gothic" w:cs="Arial"/>
                <w:b/>
                <w:bCs/>
                <w:color w:val="000000"/>
                <w:sz w:val="20"/>
                <w:szCs w:val="20"/>
              </w:rPr>
              <w:t>Web Technologies</w:t>
            </w:r>
          </w:p>
        </w:tc>
        <w:tc>
          <w:tcPr>
            <w:tcW w:w="7200" w:type="dxa"/>
            <w:tcBorders>
              <w:top w:val="nil"/>
              <w:left w:val="nil"/>
              <w:bottom w:val="single" w:sz="4" w:space="0" w:color="000000"/>
              <w:right w:val="single" w:sz="12"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color w:val="000000"/>
                <w:sz w:val="20"/>
                <w:szCs w:val="20"/>
              </w:rPr>
            </w:pPr>
            <w:r w:rsidRPr="0007642A">
              <w:rPr>
                <w:rFonts w:ascii="Century Gothic" w:eastAsia="Times New Roman" w:hAnsi="Century Gothic" w:cs="Arial"/>
                <w:color w:val="000000"/>
                <w:sz w:val="20"/>
                <w:szCs w:val="20"/>
              </w:rPr>
              <w:t>.Net Framework 4.6/4.5/3.5/3.0, ASP.Net, ADO.Net, LINQ, Silverlight, Web Forms, Windows Forms, WCF, WebAPI Development, MSMQ</w:t>
            </w:r>
            <w:r w:rsidR="00B25AE3" w:rsidRPr="0007642A">
              <w:rPr>
                <w:rFonts w:ascii="Century Gothic" w:eastAsia="Times New Roman" w:hAnsi="Century Gothic" w:cs="Arial"/>
                <w:color w:val="000000"/>
                <w:sz w:val="20"/>
                <w:szCs w:val="20"/>
              </w:rPr>
              <w:t xml:space="preserve">, </w:t>
            </w:r>
            <w:r w:rsidRPr="0007642A">
              <w:rPr>
                <w:rFonts w:ascii="Century Gothic" w:eastAsia="Times New Roman" w:hAnsi="Century Gothic" w:cs="Arial"/>
                <w:color w:val="000000"/>
                <w:sz w:val="20"/>
                <w:szCs w:val="20"/>
              </w:rPr>
              <w:t>MDX, Windows Server 2000/2003,WSE 3.0, Entity Framework.</w:t>
            </w:r>
          </w:p>
        </w:tc>
      </w:tr>
      <w:tr w:rsidR="00AB3DB6" w:rsidRPr="0007642A" w:rsidTr="00A5343A">
        <w:trPr>
          <w:trHeight w:val="552"/>
        </w:trPr>
        <w:tc>
          <w:tcPr>
            <w:tcW w:w="2625" w:type="dxa"/>
            <w:tcBorders>
              <w:top w:val="nil"/>
              <w:left w:val="single" w:sz="12" w:space="0" w:color="000000"/>
              <w:bottom w:val="single" w:sz="4" w:space="0" w:color="000000"/>
              <w:right w:val="single" w:sz="4"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b/>
                <w:bCs/>
                <w:color w:val="000000"/>
                <w:sz w:val="20"/>
                <w:szCs w:val="20"/>
              </w:rPr>
            </w:pPr>
            <w:r w:rsidRPr="0007642A">
              <w:rPr>
                <w:rFonts w:ascii="Century Gothic" w:eastAsia="Times New Roman" w:hAnsi="Century Gothic" w:cs="Arial"/>
                <w:b/>
                <w:bCs/>
                <w:color w:val="000000"/>
                <w:sz w:val="20"/>
                <w:szCs w:val="20"/>
              </w:rPr>
              <w:t>Distributed Technologies</w:t>
            </w:r>
          </w:p>
        </w:tc>
        <w:tc>
          <w:tcPr>
            <w:tcW w:w="7200" w:type="dxa"/>
            <w:tcBorders>
              <w:top w:val="nil"/>
              <w:left w:val="nil"/>
              <w:bottom w:val="single" w:sz="4" w:space="0" w:color="000000"/>
              <w:right w:val="single" w:sz="12" w:space="0" w:color="000000"/>
            </w:tcBorders>
            <w:shd w:val="clear" w:color="auto" w:fill="auto"/>
            <w:vAlign w:val="center"/>
            <w:hideMark/>
          </w:tcPr>
          <w:p w:rsidR="00AB3DB6" w:rsidRPr="0007642A" w:rsidRDefault="00AB3DB6" w:rsidP="006445BB">
            <w:pPr>
              <w:spacing w:after="0" w:line="240" w:lineRule="auto"/>
              <w:rPr>
                <w:rFonts w:ascii="Century Gothic" w:eastAsia="Times New Roman" w:hAnsi="Century Gothic" w:cs="Arial"/>
                <w:color w:val="000000"/>
                <w:sz w:val="20"/>
                <w:szCs w:val="20"/>
              </w:rPr>
            </w:pPr>
            <w:r w:rsidRPr="0007642A">
              <w:rPr>
                <w:rFonts w:ascii="Century Gothic" w:eastAsia="Calibri" w:hAnsi="Century Gothic" w:cs="Arial"/>
                <w:color w:val="000000"/>
                <w:sz w:val="20"/>
                <w:szCs w:val="20"/>
              </w:rPr>
              <w:t>WCF, Web Se</w:t>
            </w:r>
            <w:r w:rsidR="00D84B1F" w:rsidRPr="0007642A">
              <w:rPr>
                <w:rFonts w:ascii="Century Gothic" w:eastAsia="Calibri" w:hAnsi="Century Gothic" w:cs="Arial"/>
                <w:color w:val="000000"/>
                <w:sz w:val="20"/>
                <w:szCs w:val="20"/>
              </w:rPr>
              <w:t xml:space="preserve">rvices (SOAP, REST), LINQ, MVC </w:t>
            </w:r>
            <w:r w:rsidRPr="0007642A">
              <w:rPr>
                <w:rFonts w:ascii="Century Gothic" w:eastAsia="Calibri" w:hAnsi="Century Gothic" w:cs="Arial"/>
                <w:color w:val="000000"/>
                <w:sz w:val="20"/>
                <w:szCs w:val="20"/>
              </w:rPr>
              <w:t>and Entity Framework</w:t>
            </w:r>
          </w:p>
        </w:tc>
      </w:tr>
      <w:tr w:rsidR="00AB3DB6" w:rsidRPr="0007642A" w:rsidTr="00A5343A">
        <w:trPr>
          <w:trHeight w:val="288"/>
        </w:trPr>
        <w:tc>
          <w:tcPr>
            <w:tcW w:w="2625" w:type="dxa"/>
            <w:tcBorders>
              <w:top w:val="nil"/>
              <w:left w:val="single" w:sz="12" w:space="0" w:color="000000"/>
              <w:bottom w:val="single" w:sz="4" w:space="0" w:color="000000"/>
              <w:right w:val="single" w:sz="4"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b/>
                <w:bCs/>
                <w:color w:val="000000"/>
                <w:sz w:val="20"/>
                <w:szCs w:val="20"/>
              </w:rPr>
            </w:pPr>
            <w:r w:rsidRPr="0007642A">
              <w:rPr>
                <w:rFonts w:ascii="Century Gothic" w:eastAsia="Times New Roman" w:hAnsi="Century Gothic" w:cs="Arial"/>
                <w:b/>
                <w:bCs/>
                <w:color w:val="000000"/>
                <w:sz w:val="20"/>
                <w:szCs w:val="20"/>
              </w:rPr>
              <w:t>Version Control</w:t>
            </w:r>
          </w:p>
        </w:tc>
        <w:tc>
          <w:tcPr>
            <w:tcW w:w="7200" w:type="dxa"/>
            <w:tcBorders>
              <w:top w:val="nil"/>
              <w:left w:val="nil"/>
              <w:bottom w:val="single" w:sz="4" w:space="0" w:color="000000"/>
              <w:right w:val="single" w:sz="12"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color w:val="000000"/>
                <w:sz w:val="20"/>
                <w:szCs w:val="20"/>
              </w:rPr>
            </w:pPr>
            <w:r w:rsidRPr="0007642A">
              <w:rPr>
                <w:rFonts w:ascii="Century Gothic" w:eastAsia="Times New Roman" w:hAnsi="Century Gothic" w:cs="Arial"/>
                <w:color w:val="000000"/>
                <w:sz w:val="20"/>
                <w:szCs w:val="20"/>
              </w:rPr>
              <w:t xml:space="preserve">TFS, SVN, </w:t>
            </w:r>
            <w:r w:rsidR="00993D99" w:rsidRPr="0007642A">
              <w:rPr>
                <w:rFonts w:ascii="Century Gothic" w:eastAsia="Times New Roman" w:hAnsi="Century Gothic" w:cs="Arial"/>
                <w:color w:val="000000"/>
                <w:sz w:val="20"/>
                <w:szCs w:val="20"/>
              </w:rPr>
              <w:t>GIT</w:t>
            </w:r>
          </w:p>
        </w:tc>
      </w:tr>
      <w:tr w:rsidR="00AB3DB6" w:rsidRPr="0007642A" w:rsidTr="00A5343A">
        <w:trPr>
          <w:trHeight w:val="288"/>
        </w:trPr>
        <w:tc>
          <w:tcPr>
            <w:tcW w:w="2625" w:type="dxa"/>
            <w:tcBorders>
              <w:top w:val="nil"/>
              <w:left w:val="single" w:sz="12" w:space="0" w:color="000000"/>
              <w:bottom w:val="single" w:sz="4" w:space="0" w:color="000000"/>
              <w:right w:val="single" w:sz="4"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b/>
                <w:bCs/>
                <w:color w:val="000000"/>
                <w:sz w:val="20"/>
                <w:szCs w:val="20"/>
              </w:rPr>
            </w:pPr>
            <w:r w:rsidRPr="0007642A">
              <w:rPr>
                <w:rFonts w:ascii="Century Gothic" w:eastAsia="Times New Roman" w:hAnsi="Century Gothic" w:cs="Arial"/>
                <w:b/>
                <w:bCs/>
                <w:color w:val="000000"/>
                <w:sz w:val="20"/>
                <w:szCs w:val="20"/>
              </w:rPr>
              <w:t>Operating Systems</w:t>
            </w:r>
          </w:p>
        </w:tc>
        <w:tc>
          <w:tcPr>
            <w:tcW w:w="7200" w:type="dxa"/>
            <w:tcBorders>
              <w:top w:val="nil"/>
              <w:left w:val="nil"/>
              <w:bottom w:val="single" w:sz="4" w:space="0" w:color="000000"/>
              <w:right w:val="single" w:sz="12"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color w:val="000000"/>
                <w:sz w:val="20"/>
                <w:szCs w:val="20"/>
              </w:rPr>
            </w:pPr>
            <w:r w:rsidRPr="0007642A">
              <w:rPr>
                <w:rFonts w:ascii="Century Gothic" w:eastAsia="Times New Roman" w:hAnsi="Century Gothic" w:cs="Arial"/>
                <w:color w:val="000000"/>
                <w:sz w:val="20"/>
                <w:szCs w:val="20"/>
              </w:rPr>
              <w:t>Windows XP/2000/Vista/7/8, UNIX/LINUX</w:t>
            </w:r>
          </w:p>
        </w:tc>
      </w:tr>
      <w:tr w:rsidR="00AB3DB6" w:rsidRPr="0007642A" w:rsidTr="00A5343A">
        <w:trPr>
          <w:trHeight w:val="288"/>
        </w:trPr>
        <w:tc>
          <w:tcPr>
            <w:tcW w:w="2625" w:type="dxa"/>
            <w:tcBorders>
              <w:top w:val="nil"/>
              <w:left w:val="single" w:sz="12" w:space="0" w:color="000000"/>
              <w:bottom w:val="single" w:sz="4" w:space="0" w:color="000000"/>
              <w:right w:val="single" w:sz="4"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b/>
                <w:bCs/>
                <w:color w:val="000000"/>
                <w:sz w:val="20"/>
                <w:szCs w:val="20"/>
              </w:rPr>
            </w:pPr>
            <w:r w:rsidRPr="0007642A">
              <w:rPr>
                <w:rFonts w:ascii="Century Gothic" w:eastAsia="Times New Roman" w:hAnsi="Century Gothic" w:cs="Arial"/>
                <w:b/>
                <w:bCs/>
                <w:color w:val="000000"/>
                <w:sz w:val="20"/>
                <w:szCs w:val="20"/>
              </w:rPr>
              <w:t>Application Servers</w:t>
            </w:r>
          </w:p>
        </w:tc>
        <w:tc>
          <w:tcPr>
            <w:tcW w:w="7200" w:type="dxa"/>
            <w:tcBorders>
              <w:top w:val="nil"/>
              <w:left w:val="nil"/>
              <w:bottom w:val="single" w:sz="4" w:space="0" w:color="000000"/>
              <w:right w:val="single" w:sz="12"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color w:val="000000"/>
                <w:sz w:val="20"/>
                <w:szCs w:val="20"/>
              </w:rPr>
            </w:pPr>
            <w:r w:rsidRPr="0007642A">
              <w:rPr>
                <w:rFonts w:ascii="Century Gothic" w:eastAsia="Times New Roman" w:hAnsi="Century Gothic" w:cs="Arial"/>
                <w:color w:val="000000"/>
                <w:sz w:val="20"/>
                <w:szCs w:val="20"/>
              </w:rPr>
              <w:t>IIS 6.0/7.0/7.5</w:t>
            </w:r>
          </w:p>
        </w:tc>
      </w:tr>
      <w:tr w:rsidR="00AB3DB6" w:rsidRPr="0007642A" w:rsidTr="00A5343A">
        <w:trPr>
          <w:trHeight w:val="288"/>
        </w:trPr>
        <w:tc>
          <w:tcPr>
            <w:tcW w:w="2625" w:type="dxa"/>
            <w:tcBorders>
              <w:top w:val="nil"/>
              <w:left w:val="single" w:sz="12" w:space="0" w:color="000000"/>
              <w:bottom w:val="single" w:sz="4" w:space="0" w:color="000000"/>
              <w:right w:val="single" w:sz="4"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b/>
                <w:bCs/>
                <w:color w:val="000000"/>
                <w:sz w:val="20"/>
                <w:szCs w:val="20"/>
              </w:rPr>
            </w:pPr>
            <w:r w:rsidRPr="0007642A">
              <w:rPr>
                <w:rFonts w:ascii="Century Gothic" w:eastAsia="Times New Roman" w:hAnsi="Century Gothic" w:cs="Arial"/>
                <w:b/>
                <w:bCs/>
                <w:color w:val="000000"/>
                <w:sz w:val="20"/>
                <w:szCs w:val="20"/>
              </w:rPr>
              <w:t>RDBMS</w:t>
            </w:r>
          </w:p>
        </w:tc>
        <w:tc>
          <w:tcPr>
            <w:tcW w:w="7200" w:type="dxa"/>
            <w:tcBorders>
              <w:top w:val="nil"/>
              <w:left w:val="nil"/>
              <w:bottom w:val="single" w:sz="4" w:space="0" w:color="000000"/>
              <w:right w:val="single" w:sz="12"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color w:val="000000"/>
                <w:sz w:val="20"/>
                <w:szCs w:val="20"/>
              </w:rPr>
            </w:pPr>
            <w:r w:rsidRPr="0007642A">
              <w:rPr>
                <w:rFonts w:ascii="Century Gothic" w:eastAsia="Times New Roman" w:hAnsi="Century Gothic" w:cs="Arial"/>
                <w:color w:val="000000"/>
                <w:sz w:val="20"/>
                <w:szCs w:val="20"/>
              </w:rPr>
              <w:t>Oracle 11g/9i, MS-SQL Server 2005/08/12/14</w:t>
            </w:r>
          </w:p>
        </w:tc>
      </w:tr>
      <w:tr w:rsidR="00AB3DB6" w:rsidRPr="0007642A" w:rsidTr="00A5343A">
        <w:trPr>
          <w:trHeight w:val="288"/>
        </w:trPr>
        <w:tc>
          <w:tcPr>
            <w:tcW w:w="2625" w:type="dxa"/>
            <w:tcBorders>
              <w:top w:val="nil"/>
              <w:left w:val="single" w:sz="12" w:space="0" w:color="000000"/>
              <w:bottom w:val="single" w:sz="4" w:space="0" w:color="000000"/>
              <w:right w:val="single" w:sz="4"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b/>
                <w:bCs/>
                <w:color w:val="000000"/>
                <w:sz w:val="20"/>
                <w:szCs w:val="20"/>
              </w:rPr>
            </w:pPr>
            <w:r w:rsidRPr="0007642A">
              <w:rPr>
                <w:rFonts w:ascii="Century Gothic" w:eastAsia="Times New Roman" w:hAnsi="Century Gothic" w:cs="Arial"/>
                <w:b/>
                <w:bCs/>
                <w:color w:val="000000"/>
                <w:sz w:val="20"/>
                <w:szCs w:val="20"/>
              </w:rPr>
              <w:t>Methodologies</w:t>
            </w:r>
          </w:p>
        </w:tc>
        <w:tc>
          <w:tcPr>
            <w:tcW w:w="7200" w:type="dxa"/>
            <w:tcBorders>
              <w:top w:val="nil"/>
              <w:left w:val="nil"/>
              <w:bottom w:val="single" w:sz="4" w:space="0" w:color="000000"/>
              <w:right w:val="single" w:sz="12"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color w:val="000000"/>
                <w:sz w:val="20"/>
                <w:szCs w:val="20"/>
              </w:rPr>
            </w:pPr>
            <w:r w:rsidRPr="0007642A">
              <w:rPr>
                <w:rFonts w:ascii="Century Gothic" w:eastAsia="Times New Roman" w:hAnsi="Century Gothic" w:cs="Arial"/>
                <w:color w:val="000000"/>
                <w:sz w:val="20"/>
                <w:szCs w:val="20"/>
              </w:rPr>
              <w:t>Waterfall, Agile</w:t>
            </w:r>
          </w:p>
        </w:tc>
      </w:tr>
      <w:tr w:rsidR="00AB3DB6" w:rsidRPr="0007642A" w:rsidTr="00A5343A">
        <w:trPr>
          <w:trHeight w:val="288"/>
        </w:trPr>
        <w:tc>
          <w:tcPr>
            <w:tcW w:w="2625" w:type="dxa"/>
            <w:tcBorders>
              <w:top w:val="nil"/>
              <w:left w:val="single" w:sz="12" w:space="0" w:color="000000"/>
              <w:bottom w:val="single" w:sz="4" w:space="0" w:color="000000"/>
              <w:right w:val="single" w:sz="4"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b/>
                <w:bCs/>
                <w:color w:val="000000"/>
                <w:sz w:val="20"/>
                <w:szCs w:val="20"/>
              </w:rPr>
            </w:pPr>
            <w:r w:rsidRPr="0007642A">
              <w:rPr>
                <w:rFonts w:ascii="Century Gothic" w:eastAsia="Times New Roman" w:hAnsi="Century Gothic" w:cs="Arial"/>
                <w:b/>
                <w:bCs/>
                <w:color w:val="000000"/>
                <w:sz w:val="20"/>
                <w:szCs w:val="20"/>
              </w:rPr>
              <w:t>IDE</w:t>
            </w:r>
          </w:p>
        </w:tc>
        <w:tc>
          <w:tcPr>
            <w:tcW w:w="7200" w:type="dxa"/>
            <w:tcBorders>
              <w:top w:val="nil"/>
              <w:left w:val="nil"/>
              <w:bottom w:val="single" w:sz="4" w:space="0" w:color="000000"/>
              <w:right w:val="single" w:sz="12"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color w:val="000000"/>
                <w:sz w:val="20"/>
                <w:szCs w:val="20"/>
              </w:rPr>
            </w:pPr>
            <w:r w:rsidRPr="0007642A">
              <w:rPr>
                <w:rFonts w:ascii="Century Gothic" w:eastAsia="Times New Roman" w:hAnsi="Century Gothic" w:cs="Arial"/>
                <w:color w:val="000000"/>
                <w:sz w:val="20"/>
                <w:szCs w:val="20"/>
              </w:rPr>
              <w:t>Visual Studio 2015/2013/2012/2010/2008,</w:t>
            </w:r>
            <w:r w:rsidR="004450CF" w:rsidRPr="0007642A">
              <w:rPr>
                <w:rFonts w:ascii="Century Gothic" w:eastAsia="Times New Roman" w:hAnsi="Century Gothic" w:cs="Arial"/>
                <w:color w:val="000000"/>
                <w:sz w:val="20"/>
                <w:szCs w:val="20"/>
              </w:rPr>
              <w:t xml:space="preserve"> Visual Studio Code,</w:t>
            </w:r>
            <w:r w:rsidRPr="0007642A">
              <w:rPr>
                <w:rFonts w:ascii="Century Gothic" w:eastAsia="Times New Roman" w:hAnsi="Century Gothic" w:cs="Arial"/>
                <w:color w:val="000000"/>
                <w:sz w:val="20"/>
                <w:szCs w:val="20"/>
              </w:rPr>
              <w:t xml:space="preserve"> MS-SQL Management Studio.</w:t>
            </w:r>
          </w:p>
        </w:tc>
      </w:tr>
      <w:tr w:rsidR="00AB3DB6" w:rsidRPr="0007642A" w:rsidTr="00197F2F">
        <w:trPr>
          <w:trHeight w:val="288"/>
        </w:trPr>
        <w:tc>
          <w:tcPr>
            <w:tcW w:w="2625" w:type="dxa"/>
            <w:tcBorders>
              <w:top w:val="nil"/>
              <w:left w:val="single" w:sz="12" w:space="0" w:color="000000"/>
              <w:bottom w:val="single" w:sz="12" w:space="0" w:color="000000"/>
              <w:right w:val="single" w:sz="4" w:space="0" w:color="000000"/>
            </w:tcBorders>
            <w:shd w:val="clear" w:color="auto" w:fill="auto"/>
            <w:vAlign w:val="center"/>
            <w:hideMark/>
          </w:tcPr>
          <w:p w:rsidR="00AB3DB6" w:rsidRPr="0007642A" w:rsidRDefault="00AB3DB6" w:rsidP="00A5343A">
            <w:pPr>
              <w:spacing w:after="0" w:line="240" w:lineRule="auto"/>
              <w:rPr>
                <w:rFonts w:ascii="Century Gothic" w:eastAsia="Times New Roman" w:hAnsi="Century Gothic" w:cs="Arial"/>
                <w:b/>
                <w:bCs/>
                <w:color w:val="000000"/>
                <w:sz w:val="20"/>
                <w:szCs w:val="20"/>
              </w:rPr>
            </w:pPr>
            <w:r w:rsidRPr="0007642A">
              <w:rPr>
                <w:rFonts w:ascii="Century Gothic" w:eastAsia="Times New Roman" w:hAnsi="Century Gothic" w:cs="Arial"/>
                <w:b/>
                <w:bCs/>
                <w:color w:val="000000"/>
                <w:sz w:val="20"/>
                <w:szCs w:val="20"/>
              </w:rPr>
              <w:t>Testing /Debugging tools</w:t>
            </w:r>
          </w:p>
        </w:tc>
        <w:tc>
          <w:tcPr>
            <w:tcW w:w="7200" w:type="dxa"/>
            <w:tcBorders>
              <w:top w:val="nil"/>
              <w:left w:val="nil"/>
              <w:bottom w:val="single" w:sz="12" w:space="0" w:color="000000"/>
              <w:right w:val="single" w:sz="12" w:space="0" w:color="000000"/>
            </w:tcBorders>
            <w:shd w:val="clear" w:color="auto" w:fill="auto"/>
            <w:vAlign w:val="bottom"/>
            <w:hideMark/>
          </w:tcPr>
          <w:p w:rsidR="00AB3DB6" w:rsidRPr="0007642A" w:rsidRDefault="00D456EF" w:rsidP="00A5343A">
            <w:pPr>
              <w:spacing w:after="0" w:line="240" w:lineRule="auto"/>
              <w:rPr>
                <w:rFonts w:ascii="Century Gothic" w:eastAsia="Times New Roman" w:hAnsi="Century Gothic" w:cs="Arial"/>
                <w:color w:val="000000"/>
                <w:sz w:val="20"/>
                <w:szCs w:val="20"/>
              </w:rPr>
            </w:pPr>
            <w:r w:rsidRPr="0007642A">
              <w:rPr>
                <w:rFonts w:ascii="Century Gothic" w:eastAsia="Times New Roman" w:hAnsi="Century Gothic" w:cs="Arial"/>
                <w:color w:val="000000"/>
                <w:sz w:val="20"/>
                <w:szCs w:val="20"/>
              </w:rPr>
              <w:t xml:space="preserve">Jasmine, Karma, </w:t>
            </w:r>
            <w:r w:rsidR="00A54198" w:rsidRPr="0007642A">
              <w:rPr>
                <w:rFonts w:ascii="Century Gothic" w:eastAsia="Times New Roman" w:hAnsi="Century Gothic" w:cs="Arial"/>
                <w:color w:val="000000"/>
                <w:sz w:val="20"/>
                <w:szCs w:val="20"/>
              </w:rPr>
              <w:t xml:space="preserve">Selenium, </w:t>
            </w:r>
            <w:r w:rsidR="00AB3DB6" w:rsidRPr="0007642A">
              <w:rPr>
                <w:rFonts w:ascii="Century Gothic" w:eastAsia="Times New Roman" w:hAnsi="Century Gothic" w:cs="Arial"/>
                <w:color w:val="000000"/>
                <w:sz w:val="20"/>
                <w:szCs w:val="20"/>
              </w:rPr>
              <w:t>NUnit, Visual Studio Team System, Firebug,</w:t>
            </w:r>
            <w:r w:rsidRPr="0007642A">
              <w:rPr>
                <w:rFonts w:ascii="Century Gothic" w:eastAsia="Times New Roman" w:hAnsi="Century Gothic" w:cs="Arial"/>
                <w:color w:val="000000"/>
                <w:sz w:val="20"/>
                <w:szCs w:val="20"/>
              </w:rPr>
              <w:t xml:space="preserve"> </w:t>
            </w:r>
            <w:r w:rsidR="00AB3DB6" w:rsidRPr="0007642A">
              <w:rPr>
                <w:rFonts w:ascii="Century Gothic" w:eastAsia="Times New Roman" w:hAnsi="Century Gothic" w:cs="Arial"/>
                <w:color w:val="000000"/>
                <w:sz w:val="20"/>
                <w:szCs w:val="20"/>
              </w:rPr>
              <w:t>Internet developer toolbars</w:t>
            </w:r>
          </w:p>
        </w:tc>
      </w:tr>
      <w:tr w:rsidR="00AB3DB6" w:rsidRPr="0007642A" w:rsidTr="005B29A6">
        <w:trPr>
          <w:trHeight w:val="300"/>
        </w:trPr>
        <w:tc>
          <w:tcPr>
            <w:tcW w:w="2625" w:type="dxa"/>
            <w:tcBorders>
              <w:top w:val="nil"/>
              <w:left w:val="single" w:sz="12" w:space="0" w:color="000000"/>
              <w:bottom w:val="single" w:sz="12" w:space="0" w:color="000000"/>
              <w:right w:val="single" w:sz="4" w:space="0" w:color="000000"/>
            </w:tcBorders>
            <w:shd w:val="clear" w:color="auto" w:fill="auto"/>
            <w:vAlign w:val="center"/>
          </w:tcPr>
          <w:p w:rsidR="00AB3DB6" w:rsidRPr="0007642A" w:rsidRDefault="00AB3DB6" w:rsidP="00A5343A">
            <w:pPr>
              <w:spacing w:after="0" w:line="240" w:lineRule="auto"/>
              <w:rPr>
                <w:rFonts w:ascii="Century Gothic" w:eastAsia="Times New Roman" w:hAnsi="Century Gothic" w:cs="Arial"/>
                <w:b/>
                <w:bCs/>
                <w:color w:val="000000"/>
                <w:sz w:val="20"/>
                <w:szCs w:val="20"/>
              </w:rPr>
            </w:pPr>
          </w:p>
        </w:tc>
        <w:tc>
          <w:tcPr>
            <w:tcW w:w="7200" w:type="dxa"/>
            <w:tcBorders>
              <w:top w:val="nil"/>
              <w:left w:val="nil"/>
              <w:bottom w:val="single" w:sz="12" w:space="0" w:color="000000"/>
              <w:right w:val="single" w:sz="12" w:space="0" w:color="000000"/>
            </w:tcBorders>
            <w:shd w:val="clear" w:color="auto" w:fill="auto"/>
            <w:noWrap/>
            <w:vAlign w:val="bottom"/>
          </w:tcPr>
          <w:p w:rsidR="00AB3DB6" w:rsidRPr="0007642A" w:rsidRDefault="00AB3DB6" w:rsidP="00A5343A">
            <w:pPr>
              <w:spacing w:after="0" w:line="240" w:lineRule="auto"/>
              <w:rPr>
                <w:rFonts w:ascii="Century Gothic" w:eastAsia="Times New Roman" w:hAnsi="Century Gothic" w:cs="Arial"/>
                <w:color w:val="000000"/>
                <w:sz w:val="20"/>
                <w:szCs w:val="20"/>
              </w:rPr>
            </w:pPr>
          </w:p>
        </w:tc>
      </w:tr>
    </w:tbl>
    <w:p w:rsidR="00464A4E" w:rsidRPr="0007642A" w:rsidRDefault="00464A4E" w:rsidP="00166597">
      <w:pPr>
        <w:spacing w:after="0" w:line="240" w:lineRule="auto"/>
        <w:rPr>
          <w:rFonts w:ascii="Century Gothic" w:hAnsi="Century Gothic" w:cs="Arial"/>
          <w:sz w:val="20"/>
          <w:szCs w:val="20"/>
        </w:rPr>
      </w:pPr>
    </w:p>
    <w:p w:rsidR="00883F4A" w:rsidRPr="000B435E" w:rsidRDefault="0007642A" w:rsidP="003B5935">
      <w:pPr>
        <w:keepNext/>
        <w:shd w:val="clear" w:color="auto" w:fill="F2F2F2" w:themeFill="background1" w:themeFillShade="F2"/>
        <w:tabs>
          <w:tab w:val="left" w:pos="1080"/>
        </w:tabs>
        <w:spacing w:after="0" w:line="240" w:lineRule="auto"/>
        <w:ind w:left="-288"/>
        <w:jc w:val="both"/>
        <w:rPr>
          <w:rFonts w:ascii="Century Gothic" w:eastAsia="Arial" w:hAnsi="Century Gothic" w:cs="Arial"/>
          <w:b/>
          <w:sz w:val="20"/>
          <w:szCs w:val="20"/>
        </w:rPr>
      </w:pPr>
      <w:r w:rsidRPr="000B435E">
        <w:rPr>
          <w:rFonts w:ascii="Century Gothic" w:eastAsia="Arial" w:hAnsi="Century Gothic" w:cs="Arial"/>
          <w:b/>
          <w:sz w:val="20"/>
          <w:szCs w:val="20"/>
        </w:rPr>
        <w:t>MICROSOFT CERTIFICATIONS</w:t>
      </w:r>
    </w:p>
    <w:p w:rsidR="00D75B12" w:rsidRPr="000B435E" w:rsidRDefault="00D75B12">
      <w:pPr>
        <w:keepNext/>
        <w:tabs>
          <w:tab w:val="left" w:pos="1080"/>
        </w:tabs>
        <w:spacing w:after="0" w:line="240" w:lineRule="auto"/>
        <w:jc w:val="both"/>
        <w:rPr>
          <w:rFonts w:ascii="Century Gothic" w:eastAsia="Arial" w:hAnsi="Century Gothic" w:cs="Arial"/>
          <w:b/>
          <w:sz w:val="20"/>
          <w:szCs w:val="20"/>
          <w:u w:val="single"/>
        </w:rPr>
      </w:pPr>
    </w:p>
    <w:p w:rsidR="00883F4A" w:rsidRPr="0007642A" w:rsidRDefault="00D606EC" w:rsidP="00D606EC">
      <w:pPr>
        <w:pStyle w:val="ListParagraph"/>
        <w:keepNext/>
        <w:numPr>
          <w:ilvl w:val="0"/>
          <w:numId w:val="18"/>
        </w:numPr>
        <w:tabs>
          <w:tab w:val="left" w:pos="1080"/>
        </w:tabs>
        <w:spacing w:after="0" w:line="240" w:lineRule="auto"/>
        <w:jc w:val="both"/>
        <w:rPr>
          <w:rFonts w:ascii="Century Gothic" w:eastAsia="Arial" w:hAnsi="Century Gothic" w:cs="Arial"/>
          <w:b/>
          <w:sz w:val="20"/>
          <w:szCs w:val="20"/>
          <w:u w:val="single"/>
        </w:rPr>
      </w:pPr>
      <w:r w:rsidRPr="0007642A">
        <w:rPr>
          <w:rFonts w:ascii="Century Gothic" w:hAnsi="Century Gothic" w:cs="Arial"/>
          <w:color w:val="333333"/>
          <w:sz w:val="20"/>
          <w:szCs w:val="20"/>
        </w:rPr>
        <w:t>Programming in C#</w:t>
      </w:r>
    </w:p>
    <w:p w:rsidR="00883F4A" w:rsidRPr="0007642A" w:rsidRDefault="00B64099" w:rsidP="00B06480">
      <w:pPr>
        <w:pStyle w:val="ListParagraph"/>
        <w:keepNext/>
        <w:numPr>
          <w:ilvl w:val="0"/>
          <w:numId w:val="18"/>
        </w:numPr>
        <w:tabs>
          <w:tab w:val="left" w:pos="1080"/>
        </w:tabs>
        <w:spacing w:after="0" w:line="240" w:lineRule="auto"/>
        <w:jc w:val="both"/>
        <w:rPr>
          <w:rFonts w:ascii="Century Gothic" w:eastAsia="Arial" w:hAnsi="Century Gothic" w:cs="Arial"/>
          <w:b/>
          <w:sz w:val="20"/>
          <w:szCs w:val="20"/>
          <w:u w:val="single"/>
        </w:rPr>
      </w:pPr>
      <w:r w:rsidRPr="0007642A">
        <w:rPr>
          <w:rFonts w:ascii="Century Gothic" w:hAnsi="Century Gothic" w:cs="Arial"/>
          <w:color w:val="333333"/>
          <w:sz w:val="20"/>
          <w:szCs w:val="20"/>
        </w:rPr>
        <w:t>Querying Micr</w:t>
      </w:r>
      <w:r w:rsidR="00D606EC" w:rsidRPr="0007642A">
        <w:rPr>
          <w:rFonts w:ascii="Century Gothic" w:hAnsi="Century Gothic" w:cs="Arial"/>
          <w:color w:val="333333"/>
          <w:sz w:val="20"/>
          <w:szCs w:val="20"/>
        </w:rPr>
        <w:t>osoft SQL Server 2012</w:t>
      </w:r>
    </w:p>
    <w:p w:rsidR="000E14B8" w:rsidRPr="0007642A" w:rsidRDefault="000E14B8" w:rsidP="00B3578E">
      <w:pPr>
        <w:spacing w:after="0" w:line="240" w:lineRule="auto"/>
        <w:jc w:val="both"/>
        <w:rPr>
          <w:rFonts w:ascii="Century Gothic" w:eastAsia="Arial" w:hAnsi="Century Gothic" w:cs="Arial"/>
          <w:b/>
          <w:sz w:val="20"/>
          <w:szCs w:val="20"/>
          <w:u w:val="single"/>
        </w:rPr>
      </w:pPr>
    </w:p>
    <w:p w:rsidR="000E14B8" w:rsidRPr="0007642A" w:rsidRDefault="000E14B8" w:rsidP="00B3578E">
      <w:pPr>
        <w:spacing w:after="0" w:line="240" w:lineRule="auto"/>
        <w:jc w:val="both"/>
        <w:rPr>
          <w:rFonts w:ascii="Century Gothic" w:eastAsia="Arial" w:hAnsi="Century Gothic" w:cs="Arial"/>
          <w:b/>
          <w:sz w:val="20"/>
          <w:szCs w:val="20"/>
          <w:u w:val="single"/>
        </w:rPr>
      </w:pPr>
    </w:p>
    <w:p w:rsidR="001456A8" w:rsidRPr="000B435E" w:rsidRDefault="0007642A" w:rsidP="003B5935">
      <w:pPr>
        <w:shd w:val="clear" w:color="auto" w:fill="F2F2F2" w:themeFill="background1" w:themeFillShade="F2"/>
        <w:spacing w:after="0" w:line="240" w:lineRule="auto"/>
        <w:ind w:left="-288"/>
        <w:jc w:val="both"/>
        <w:rPr>
          <w:rFonts w:ascii="Century Gothic" w:eastAsia="Arial" w:hAnsi="Century Gothic" w:cs="Arial"/>
          <w:b/>
          <w:sz w:val="20"/>
          <w:szCs w:val="20"/>
        </w:rPr>
      </w:pPr>
      <w:r w:rsidRPr="000B435E">
        <w:rPr>
          <w:rFonts w:ascii="Century Gothic" w:eastAsia="Arial" w:hAnsi="Century Gothic" w:cs="Arial"/>
          <w:b/>
          <w:sz w:val="20"/>
          <w:szCs w:val="20"/>
        </w:rPr>
        <w:t>PROFESSIONAL EXPERIENCE</w:t>
      </w:r>
    </w:p>
    <w:p w:rsidR="00DE6779" w:rsidRPr="0007642A" w:rsidRDefault="00DE6779" w:rsidP="00B3578E">
      <w:pPr>
        <w:spacing w:after="0" w:line="240" w:lineRule="auto"/>
        <w:jc w:val="both"/>
        <w:rPr>
          <w:rFonts w:ascii="Century Gothic" w:eastAsia="Arial" w:hAnsi="Century Gothic" w:cs="Arial"/>
          <w:b/>
          <w:sz w:val="20"/>
          <w:szCs w:val="20"/>
          <w:u w:val="single"/>
        </w:rPr>
      </w:pPr>
    </w:p>
    <w:p w:rsidR="003B5935" w:rsidRDefault="003B5935" w:rsidP="003B5935">
      <w:pPr>
        <w:spacing w:after="0" w:line="240" w:lineRule="auto"/>
        <w:jc w:val="both"/>
        <w:rPr>
          <w:rFonts w:ascii="Century Gothic" w:eastAsia="Arial" w:hAnsi="Century Gothic" w:cs="Arial"/>
          <w:b/>
          <w:color w:val="000000" w:themeColor="text1"/>
          <w:sz w:val="20"/>
          <w:szCs w:val="20"/>
        </w:rPr>
      </w:pPr>
    </w:p>
    <w:p w:rsidR="003B5935" w:rsidRDefault="003B5935" w:rsidP="003B5935">
      <w:pPr>
        <w:shd w:val="clear" w:color="auto" w:fill="F2F2F2" w:themeFill="background1" w:themeFillShade="F2"/>
        <w:spacing w:after="0" w:line="240" w:lineRule="auto"/>
        <w:ind w:left="-288"/>
        <w:jc w:val="both"/>
        <w:rPr>
          <w:rFonts w:ascii="Century Gothic" w:eastAsia="Arial" w:hAnsi="Century Gothic" w:cs="Arial"/>
          <w:b/>
          <w:color w:val="000000" w:themeColor="text1"/>
          <w:sz w:val="20"/>
          <w:szCs w:val="20"/>
        </w:rPr>
      </w:pPr>
      <w:r>
        <w:rPr>
          <w:rFonts w:ascii="Century Gothic" w:eastAsia="Arial" w:hAnsi="Century Gothic" w:cs="Arial"/>
          <w:b/>
          <w:color w:val="000000" w:themeColor="text1"/>
          <w:sz w:val="20"/>
          <w:szCs w:val="20"/>
        </w:rPr>
        <w:t>Tesla, Fremont, CA                                                                                          Jul 2017 till Date…</w:t>
      </w:r>
    </w:p>
    <w:p w:rsidR="0007642A" w:rsidRPr="000B435E" w:rsidRDefault="001F2527" w:rsidP="003B5935">
      <w:pPr>
        <w:shd w:val="clear" w:color="auto" w:fill="F2F2F2" w:themeFill="background1" w:themeFillShade="F2"/>
        <w:spacing w:after="0" w:line="240" w:lineRule="auto"/>
        <w:ind w:left="-288"/>
        <w:jc w:val="both"/>
        <w:rPr>
          <w:rFonts w:ascii="Century Gothic" w:eastAsia="Arial" w:hAnsi="Century Gothic" w:cs="Arial"/>
          <w:b/>
          <w:color w:val="000000" w:themeColor="text1"/>
          <w:sz w:val="20"/>
          <w:szCs w:val="20"/>
        </w:rPr>
      </w:pPr>
      <w:r w:rsidRPr="000B435E">
        <w:rPr>
          <w:rFonts w:ascii="Century Gothic" w:eastAsia="Arial" w:hAnsi="Century Gothic" w:cs="Arial"/>
          <w:b/>
          <w:color w:val="000000" w:themeColor="text1"/>
          <w:sz w:val="20"/>
          <w:szCs w:val="20"/>
        </w:rPr>
        <w:t>Asp.net Developer</w:t>
      </w:r>
    </w:p>
    <w:p w:rsidR="00DB49D4" w:rsidRPr="000B435E" w:rsidRDefault="00DB49D4" w:rsidP="003B5935">
      <w:pPr>
        <w:shd w:val="clear" w:color="auto" w:fill="F2F2F2" w:themeFill="background1" w:themeFillShade="F2"/>
        <w:spacing w:after="0" w:line="240" w:lineRule="auto"/>
        <w:ind w:left="-288"/>
        <w:jc w:val="both"/>
        <w:rPr>
          <w:rFonts w:ascii="Century Gothic" w:eastAsia="Arial" w:hAnsi="Century Gothic" w:cs="Arial"/>
          <w:b/>
          <w:sz w:val="20"/>
          <w:szCs w:val="20"/>
        </w:rPr>
      </w:pPr>
      <w:r w:rsidRPr="000B435E">
        <w:rPr>
          <w:rFonts w:ascii="Century Gothic" w:eastAsia="Arial" w:hAnsi="Century Gothic" w:cs="Arial"/>
          <w:b/>
          <w:sz w:val="20"/>
          <w:szCs w:val="20"/>
        </w:rPr>
        <w:t>R</w:t>
      </w:r>
      <w:r w:rsidR="00D84C4C" w:rsidRPr="000B435E">
        <w:rPr>
          <w:rFonts w:ascii="Century Gothic" w:eastAsia="Arial" w:hAnsi="Century Gothic" w:cs="Arial"/>
          <w:b/>
          <w:sz w:val="20"/>
          <w:szCs w:val="20"/>
        </w:rPr>
        <w:t>esponsibilities:</w:t>
      </w:r>
    </w:p>
    <w:p w:rsidR="0007642A" w:rsidRPr="001F2527" w:rsidRDefault="0007642A" w:rsidP="00DB49D4">
      <w:pPr>
        <w:spacing w:after="0" w:line="240" w:lineRule="auto"/>
        <w:jc w:val="both"/>
        <w:rPr>
          <w:rFonts w:ascii="Century Gothic" w:eastAsia="Arial" w:hAnsi="Century Gothic" w:cs="Arial"/>
          <w:b/>
        </w:rPr>
      </w:pPr>
    </w:p>
    <w:p w:rsidR="00541D1D" w:rsidRPr="0007642A" w:rsidRDefault="00ED7553" w:rsidP="007D1106">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Involved in developing single-page application using </w:t>
      </w:r>
      <w:r w:rsidRPr="0007642A">
        <w:rPr>
          <w:rFonts w:ascii="Century Gothic" w:hAnsi="Century Gothic" w:cs="Arial"/>
          <w:b/>
          <w:color w:val="333333"/>
          <w:sz w:val="20"/>
          <w:szCs w:val="20"/>
        </w:rPr>
        <w:t>Angular 4</w:t>
      </w:r>
      <w:r w:rsidRPr="0007642A">
        <w:rPr>
          <w:rFonts w:ascii="Century Gothic" w:hAnsi="Century Gothic" w:cs="Arial"/>
          <w:color w:val="333333"/>
          <w:sz w:val="20"/>
          <w:szCs w:val="20"/>
        </w:rPr>
        <w:t xml:space="preserve"> and API’s using </w:t>
      </w:r>
      <w:r w:rsidRPr="0007642A">
        <w:rPr>
          <w:rFonts w:ascii="Century Gothic" w:hAnsi="Century Gothic" w:cs="Arial"/>
          <w:b/>
          <w:color w:val="333333"/>
          <w:sz w:val="20"/>
          <w:szCs w:val="20"/>
        </w:rPr>
        <w:t>.Net Core</w:t>
      </w:r>
      <w:r w:rsidRPr="0007642A">
        <w:rPr>
          <w:rFonts w:ascii="Century Gothic" w:hAnsi="Century Gothic" w:cs="Arial"/>
          <w:color w:val="333333"/>
          <w:sz w:val="20"/>
          <w:szCs w:val="20"/>
        </w:rPr>
        <w:t>.</w:t>
      </w:r>
    </w:p>
    <w:p w:rsidR="00ED7553" w:rsidRPr="0007642A" w:rsidRDefault="003A1770" w:rsidP="007D1106">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Developed reusable custom components using </w:t>
      </w:r>
      <w:r w:rsidRPr="0007642A">
        <w:rPr>
          <w:rFonts w:ascii="Century Gothic" w:hAnsi="Century Gothic" w:cs="Arial"/>
          <w:b/>
          <w:color w:val="333333"/>
          <w:sz w:val="20"/>
          <w:szCs w:val="20"/>
        </w:rPr>
        <w:t>Angular 4</w:t>
      </w:r>
      <w:r w:rsidR="00043611" w:rsidRPr="0007642A">
        <w:rPr>
          <w:rFonts w:ascii="Century Gothic" w:hAnsi="Century Gothic" w:cs="Arial"/>
          <w:color w:val="333333"/>
          <w:sz w:val="20"/>
          <w:szCs w:val="20"/>
        </w:rPr>
        <w:t xml:space="preserve"> with</w:t>
      </w:r>
      <w:r w:rsidR="004B0A9A" w:rsidRPr="0007642A">
        <w:rPr>
          <w:rFonts w:ascii="Century Gothic" w:hAnsi="Century Gothic" w:cs="Arial"/>
          <w:color w:val="333333"/>
          <w:sz w:val="20"/>
          <w:szCs w:val="20"/>
        </w:rPr>
        <w:t xml:space="preserve"> </w:t>
      </w:r>
      <w:r w:rsidR="004B0A9A" w:rsidRPr="0007642A">
        <w:rPr>
          <w:rFonts w:ascii="Century Gothic" w:hAnsi="Century Gothic" w:cs="Arial"/>
          <w:b/>
          <w:color w:val="333333"/>
          <w:sz w:val="20"/>
          <w:szCs w:val="20"/>
        </w:rPr>
        <w:t>Types</w:t>
      </w:r>
      <w:r w:rsidR="00043611" w:rsidRPr="0007642A">
        <w:rPr>
          <w:rFonts w:ascii="Century Gothic" w:hAnsi="Century Gothic" w:cs="Arial"/>
          <w:b/>
          <w:color w:val="333333"/>
          <w:sz w:val="20"/>
          <w:szCs w:val="20"/>
        </w:rPr>
        <w:t>cript</w:t>
      </w:r>
      <w:r w:rsidRPr="0007642A">
        <w:rPr>
          <w:rFonts w:ascii="Century Gothic" w:hAnsi="Century Gothic" w:cs="Arial"/>
          <w:color w:val="333333"/>
          <w:sz w:val="20"/>
          <w:szCs w:val="20"/>
        </w:rPr>
        <w:t>.</w:t>
      </w:r>
    </w:p>
    <w:p w:rsidR="00E75254" w:rsidRPr="0007642A" w:rsidRDefault="00E75254" w:rsidP="007D1106">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Implemented </w:t>
      </w:r>
      <w:r w:rsidRPr="0007642A">
        <w:rPr>
          <w:rFonts w:ascii="Century Gothic" w:hAnsi="Century Gothic" w:cs="Arial"/>
          <w:b/>
          <w:color w:val="333333"/>
          <w:sz w:val="20"/>
          <w:szCs w:val="20"/>
        </w:rPr>
        <w:t>parallel programming</w:t>
      </w:r>
      <w:r w:rsidRPr="0007642A">
        <w:rPr>
          <w:rFonts w:ascii="Century Gothic" w:hAnsi="Century Gothic" w:cs="Arial"/>
          <w:color w:val="333333"/>
          <w:sz w:val="20"/>
          <w:szCs w:val="20"/>
        </w:rPr>
        <w:t xml:space="preserve"> in API to improve the performance.</w:t>
      </w:r>
    </w:p>
    <w:p w:rsidR="00E75254" w:rsidRPr="0007642A" w:rsidRDefault="00E75254" w:rsidP="007D1106">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Consumed </w:t>
      </w:r>
      <w:r w:rsidRPr="0007642A">
        <w:rPr>
          <w:rFonts w:ascii="Century Gothic" w:hAnsi="Century Gothic" w:cs="Arial"/>
          <w:b/>
          <w:color w:val="333333"/>
          <w:sz w:val="20"/>
          <w:szCs w:val="20"/>
        </w:rPr>
        <w:t>Web API’s</w:t>
      </w:r>
      <w:r w:rsidRPr="0007642A">
        <w:rPr>
          <w:rFonts w:ascii="Century Gothic" w:hAnsi="Century Gothic" w:cs="Arial"/>
          <w:color w:val="333333"/>
          <w:sz w:val="20"/>
          <w:szCs w:val="20"/>
        </w:rPr>
        <w:t xml:space="preserve"> using Angular 4</w:t>
      </w:r>
      <w:r w:rsidR="00B150BF" w:rsidRPr="0007642A">
        <w:rPr>
          <w:rFonts w:ascii="Century Gothic" w:hAnsi="Century Gothic" w:cs="Arial"/>
          <w:color w:val="333333"/>
          <w:sz w:val="20"/>
          <w:szCs w:val="20"/>
        </w:rPr>
        <w:t>.</w:t>
      </w:r>
    </w:p>
    <w:p w:rsidR="00B150BF" w:rsidRPr="0007642A" w:rsidRDefault="00376F1D" w:rsidP="007D1106">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Worked on </w:t>
      </w:r>
      <w:r w:rsidRPr="0007642A">
        <w:rPr>
          <w:rFonts w:ascii="Century Gothic" w:hAnsi="Century Gothic" w:cs="Arial"/>
          <w:b/>
          <w:color w:val="333333"/>
          <w:sz w:val="20"/>
          <w:szCs w:val="20"/>
        </w:rPr>
        <w:t>Material Angular</w:t>
      </w:r>
      <w:r w:rsidR="005C3019" w:rsidRPr="0007642A">
        <w:rPr>
          <w:rFonts w:ascii="Century Gothic" w:hAnsi="Century Gothic" w:cs="Arial"/>
          <w:color w:val="333333"/>
          <w:sz w:val="20"/>
          <w:szCs w:val="20"/>
        </w:rPr>
        <w:t xml:space="preserve"> for UI and created screens/components using </w:t>
      </w:r>
      <w:r w:rsidR="005C3019" w:rsidRPr="0007642A">
        <w:rPr>
          <w:rFonts w:ascii="Century Gothic" w:hAnsi="Century Gothic" w:cs="Arial"/>
          <w:b/>
          <w:color w:val="333333"/>
          <w:sz w:val="20"/>
          <w:szCs w:val="20"/>
        </w:rPr>
        <w:t>HTML</w:t>
      </w:r>
      <w:r w:rsidR="005C3019" w:rsidRPr="0007642A">
        <w:rPr>
          <w:rFonts w:ascii="Century Gothic" w:hAnsi="Century Gothic" w:cs="Arial"/>
          <w:color w:val="333333"/>
          <w:sz w:val="20"/>
          <w:szCs w:val="20"/>
        </w:rPr>
        <w:t xml:space="preserve"> and </w:t>
      </w:r>
      <w:r w:rsidR="005C3019" w:rsidRPr="0007642A">
        <w:rPr>
          <w:rFonts w:ascii="Century Gothic" w:hAnsi="Century Gothic" w:cs="Arial"/>
          <w:b/>
          <w:color w:val="333333"/>
          <w:sz w:val="20"/>
          <w:szCs w:val="20"/>
        </w:rPr>
        <w:t>CSS</w:t>
      </w:r>
      <w:r w:rsidR="005C3019" w:rsidRPr="0007642A">
        <w:rPr>
          <w:rFonts w:ascii="Century Gothic" w:hAnsi="Century Gothic" w:cs="Arial"/>
          <w:color w:val="333333"/>
          <w:sz w:val="20"/>
          <w:szCs w:val="20"/>
        </w:rPr>
        <w:t>.</w:t>
      </w:r>
    </w:p>
    <w:p w:rsidR="00563DD6" w:rsidRPr="0007642A" w:rsidRDefault="00FE2811" w:rsidP="00563DD6">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Involved in writing </w:t>
      </w:r>
      <w:r w:rsidRPr="0007642A">
        <w:rPr>
          <w:rFonts w:ascii="Century Gothic" w:hAnsi="Century Gothic" w:cs="Arial"/>
          <w:b/>
          <w:color w:val="333333"/>
          <w:sz w:val="20"/>
          <w:szCs w:val="20"/>
        </w:rPr>
        <w:t>Restful Web Api’s</w:t>
      </w:r>
      <w:r w:rsidRPr="0007642A">
        <w:rPr>
          <w:rFonts w:ascii="Century Gothic" w:hAnsi="Century Gothic" w:cs="Arial"/>
          <w:color w:val="333333"/>
          <w:sz w:val="20"/>
          <w:szCs w:val="20"/>
        </w:rPr>
        <w:t xml:space="preserve"> such as HTTP GET, POST, PUT</w:t>
      </w:r>
      <w:r w:rsidR="00563DD6" w:rsidRPr="0007642A">
        <w:rPr>
          <w:rFonts w:ascii="Century Gothic" w:hAnsi="Century Gothic" w:cs="Arial"/>
          <w:color w:val="333333"/>
          <w:sz w:val="20"/>
          <w:szCs w:val="20"/>
        </w:rPr>
        <w:t>.</w:t>
      </w:r>
    </w:p>
    <w:p w:rsidR="009C65E9" w:rsidRPr="0007642A" w:rsidRDefault="009C65E9" w:rsidP="009C65E9">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 xml:space="preserve">Utilizing </w:t>
      </w:r>
      <w:r w:rsidRPr="0007642A">
        <w:rPr>
          <w:rFonts w:ascii="Century Gothic" w:eastAsia="Arial" w:hAnsi="Century Gothic" w:cs="Arial"/>
          <w:b/>
          <w:color w:val="000000" w:themeColor="text1"/>
          <w:sz w:val="20"/>
          <w:szCs w:val="20"/>
        </w:rPr>
        <w:t>JSON</w:t>
      </w:r>
      <w:r w:rsidRPr="0007642A">
        <w:rPr>
          <w:rFonts w:ascii="Century Gothic" w:eastAsia="Arial" w:hAnsi="Century Gothic" w:cs="Arial"/>
          <w:color w:val="000000" w:themeColor="text1"/>
          <w:sz w:val="20"/>
          <w:szCs w:val="20"/>
        </w:rPr>
        <w:t xml:space="preserve"> objects, </w:t>
      </w:r>
      <w:r w:rsidRPr="0007642A">
        <w:rPr>
          <w:rFonts w:ascii="Century Gothic" w:eastAsia="Arial" w:hAnsi="Century Gothic" w:cs="Arial"/>
          <w:b/>
          <w:color w:val="000000" w:themeColor="text1"/>
          <w:sz w:val="20"/>
          <w:szCs w:val="20"/>
        </w:rPr>
        <w:t>XML</w:t>
      </w:r>
      <w:r w:rsidRPr="0007642A">
        <w:rPr>
          <w:rFonts w:ascii="Century Gothic" w:eastAsia="Arial" w:hAnsi="Century Gothic" w:cs="Arial"/>
          <w:color w:val="000000" w:themeColor="text1"/>
          <w:sz w:val="20"/>
          <w:szCs w:val="20"/>
        </w:rPr>
        <w:t xml:space="preserve"> to send and retrieve the data from database and other technologies to make data communication happen across the web application.</w:t>
      </w:r>
    </w:p>
    <w:p w:rsidR="00224BFA" w:rsidRPr="0007642A" w:rsidRDefault="00224BFA" w:rsidP="00224BFA">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Worked with </w:t>
      </w:r>
      <w:r w:rsidRPr="0007642A">
        <w:rPr>
          <w:rFonts w:ascii="Century Gothic" w:hAnsi="Century Gothic" w:cs="Arial"/>
          <w:b/>
          <w:color w:val="333333"/>
          <w:sz w:val="20"/>
          <w:szCs w:val="20"/>
        </w:rPr>
        <w:t>NodeJS</w:t>
      </w:r>
      <w:r w:rsidRPr="0007642A">
        <w:rPr>
          <w:rFonts w:ascii="Century Gothic" w:hAnsi="Century Gothic" w:cs="Arial"/>
          <w:color w:val="333333"/>
          <w:sz w:val="20"/>
          <w:szCs w:val="20"/>
        </w:rPr>
        <w:t xml:space="preserve"> server in building and hosting the application using NPM commands.</w:t>
      </w:r>
    </w:p>
    <w:p w:rsidR="00B60942" w:rsidRPr="0007642A" w:rsidRDefault="00B60942" w:rsidP="00B60942">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Involved in developing unit test cases using </w:t>
      </w:r>
      <w:r w:rsidRPr="0007642A">
        <w:rPr>
          <w:rFonts w:ascii="Century Gothic" w:hAnsi="Century Gothic" w:cs="Arial"/>
          <w:b/>
          <w:color w:val="333333"/>
          <w:sz w:val="20"/>
          <w:szCs w:val="20"/>
        </w:rPr>
        <w:t>Jasmine</w:t>
      </w:r>
      <w:r w:rsidRPr="0007642A">
        <w:rPr>
          <w:rFonts w:ascii="Century Gothic" w:hAnsi="Century Gothic" w:cs="Arial"/>
          <w:color w:val="333333"/>
          <w:sz w:val="20"/>
          <w:szCs w:val="20"/>
        </w:rPr>
        <w:t>, Karma to ensure the code quality.</w:t>
      </w:r>
    </w:p>
    <w:p w:rsidR="006A6E2C" w:rsidRPr="0007642A" w:rsidRDefault="006A6E2C" w:rsidP="006A6E2C">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Involved in design, implementation and Testing of the application.</w:t>
      </w:r>
    </w:p>
    <w:p w:rsidR="006A6E2C" w:rsidRPr="0007642A" w:rsidRDefault="006A6E2C" w:rsidP="006A6E2C">
      <w:pPr>
        <w:pStyle w:val="NormalWeb"/>
        <w:numPr>
          <w:ilvl w:val="0"/>
          <w:numId w:val="18"/>
        </w:numPr>
        <w:spacing w:before="0" w:beforeAutospacing="0" w:after="0" w:afterAutospacing="0"/>
        <w:ind w:left="0"/>
        <w:rPr>
          <w:rFonts w:ascii="Century Gothic" w:hAnsi="Century Gothic" w:cs="Arial"/>
          <w:color w:val="000000" w:themeColor="text1"/>
          <w:sz w:val="20"/>
          <w:szCs w:val="20"/>
        </w:rPr>
      </w:pPr>
      <w:r w:rsidRPr="0007642A">
        <w:rPr>
          <w:rFonts w:ascii="Century Gothic" w:hAnsi="Century Gothic" w:cs="Arial"/>
          <w:color w:val="000000" w:themeColor="text1"/>
          <w:sz w:val="20"/>
          <w:szCs w:val="20"/>
        </w:rPr>
        <w:t xml:space="preserve">Extensively used </w:t>
      </w:r>
      <w:r w:rsidRPr="0007642A">
        <w:rPr>
          <w:rFonts w:ascii="Century Gothic" w:hAnsi="Century Gothic" w:cs="Arial"/>
          <w:b/>
          <w:color w:val="000000" w:themeColor="text1"/>
          <w:sz w:val="20"/>
          <w:szCs w:val="20"/>
        </w:rPr>
        <w:t>SQL/T-SQL</w:t>
      </w:r>
      <w:r w:rsidRPr="0007642A">
        <w:rPr>
          <w:rFonts w:ascii="Century Gothic" w:hAnsi="Century Gothic" w:cs="Arial"/>
          <w:color w:val="000000" w:themeColor="text1"/>
          <w:sz w:val="20"/>
          <w:szCs w:val="20"/>
        </w:rPr>
        <w:t xml:space="preserve"> for developing </w:t>
      </w:r>
      <w:r w:rsidRPr="0007642A">
        <w:rPr>
          <w:rFonts w:ascii="Century Gothic" w:hAnsi="Century Gothic" w:cs="Arial"/>
          <w:b/>
          <w:color w:val="000000" w:themeColor="text1"/>
          <w:sz w:val="20"/>
          <w:szCs w:val="20"/>
        </w:rPr>
        <w:t>triggers, stored procedures and indexers</w:t>
      </w:r>
      <w:r w:rsidRPr="0007642A">
        <w:rPr>
          <w:rFonts w:ascii="Century Gothic" w:hAnsi="Century Gothic" w:cs="Arial"/>
          <w:color w:val="000000" w:themeColor="text1"/>
          <w:sz w:val="20"/>
          <w:szCs w:val="20"/>
        </w:rPr>
        <w:t>.</w:t>
      </w:r>
    </w:p>
    <w:p w:rsidR="009C05C1" w:rsidRPr="0007642A" w:rsidRDefault="009C05C1" w:rsidP="009C05C1">
      <w:pPr>
        <w:numPr>
          <w:ilvl w:val="0"/>
          <w:numId w:val="18"/>
        </w:numPr>
        <w:tabs>
          <w:tab w:val="left" w:pos="360"/>
        </w:tabs>
        <w:spacing w:after="0" w:line="240" w:lineRule="auto"/>
        <w:ind w:left="0"/>
        <w:jc w:val="both"/>
        <w:rPr>
          <w:rFonts w:ascii="Century Gothic" w:eastAsia="Arial" w:hAnsi="Century Gothic" w:cs="Arial"/>
          <w:sz w:val="20"/>
          <w:szCs w:val="20"/>
        </w:rPr>
      </w:pPr>
      <w:r w:rsidRPr="0007642A">
        <w:rPr>
          <w:rFonts w:ascii="Century Gothic" w:hAnsi="Century Gothic" w:cs="Arial"/>
          <w:color w:val="000000" w:themeColor="text1"/>
          <w:sz w:val="20"/>
          <w:szCs w:val="20"/>
        </w:rPr>
        <w:t xml:space="preserve">Involved in </w:t>
      </w:r>
      <w:r w:rsidRPr="0007642A">
        <w:rPr>
          <w:rFonts w:ascii="Century Gothic" w:hAnsi="Century Gothic" w:cs="Arial"/>
          <w:b/>
          <w:color w:val="000000" w:themeColor="text1"/>
          <w:sz w:val="20"/>
          <w:szCs w:val="20"/>
        </w:rPr>
        <w:t xml:space="preserve">fixing the production </w:t>
      </w:r>
      <w:r w:rsidRPr="0007642A">
        <w:rPr>
          <w:rFonts w:ascii="Century Gothic" w:hAnsi="Century Gothic" w:cs="Arial"/>
          <w:b/>
          <w:sz w:val="20"/>
          <w:szCs w:val="20"/>
        </w:rPr>
        <w:t>issues</w:t>
      </w:r>
      <w:r w:rsidRPr="0007642A">
        <w:rPr>
          <w:rFonts w:ascii="Century Gothic" w:hAnsi="Century Gothic" w:cs="Arial"/>
          <w:sz w:val="20"/>
          <w:szCs w:val="20"/>
        </w:rPr>
        <w:t xml:space="preserve"> and interact with clients or end user of the application.</w:t>
      </w:r>
    </w:p>
    <w:p w:rsidR="00563DD6" w:rsidRPr="0007642A" w:rsidRDefault="00654A2F" w:rsidP="007D1106">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Used Tortoise GIT for code Pull/Push </w:t>
      </w:r>
      <w:r w:rsidR="00B94ADA" w:rsidRPr="0007642A">
        <w:rPr>
          <w:rFonts w:ascii="Century Gothic" w:hAnsi="Century Gothic" w:cs="Arial"/>
          <w:color w:val="333333"/>
          <w:sz w:val="20"/>
          <w:szCs w:val="20"/>
        </w:rPr>
        <w:t>to code repository.</w:t>
      </w:r>
    </w:p>
    <w:p w:rsidR="006A6E2C" w:rsidRPr="0007642A" w:rsidRDefault="006A6E2C" w:rsidP="007D1106">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Worked with </w:t>
      </w:r>
      <w:r w:rsidRPr="0007642A">
        <w:rPr>
          <w:rFonts w:ascii="Century Gothic" w:hAnsi="Century Gothic" w:cs="Arial"/>
          <w:b/>
          <w:color w:val="333333"/>
          <w:sz w:val="20"/>
          <w:szCs w:val="20"/>
        </w:rPr>
        <w:t>Bit Bucket</w:t>
      </w:r>
      <w:r w:rsidRPr="0007642A">
        <w:rPr>
          <w:rFonts w:ascii="Century Gothic" w:hAnsi="Century Gothic" w:cs="Arial"/>
          <w:color w:val="333333"/>
          <w:sz w:val="20"/>
          <w:szCs w:val="20"/>
        </w:rPr>
        <w:t xml:space="preserve"> for continuous integration and </w:t>
      </w:r>
      <w:r w:rsidRPr="0007642A">
        <w:rPr>
          <w:rFonts w:ascii="Century Gothic" w:hAnsi="Century Gothic" w:cs="Arial"/>
          <w:b/>
          <w:color w:val="333333"/>
          <w:sz w:val="20"/>
          <w:szCs w:val="20"/>
        </w:rPr>
        <w:t>JIRA</w:t>
      </w:r>
      <w:r w:rsidRPr="0007642A">
        <w:rPr>
          <w:rFonts w:ascii="Century Gothic" w:hAnsi="Century Gothic" w:cs="Arial"/>
          <w:color w:val="333333"/>
          <w:sz w:val="20"/>
          <w:szCs w:val="20"/>
        </w:rPr>
        <w:t xml:space="preserve"> for tracking the tasks and tickets.</w:t>
      </w:r>
    </w:p>
    <w:p w:rsidR="00887535" w:rsidRPr="003B5935" w:rsidRDefault="006A6E2C" w:rsidP="00887535">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eastAsia="Arial" w:hAnsi="Century Gothic" w:cs="Arial"/>
          <w:color w:val="000000" w:themeColor="text1"/>
          <w:sz w:val="20"/>
          <w:szCs w:val="20"/>
        </w:rPr>
        <w:t xml:space="preserve">Participated in various Client meetings with the team and the Project manager to discuss improvements/amendments in the development of the section worked in Scrum Methodology especially involved in </w:t>
      </w:r>
      <w:r w:rsidRPr="0007642A">
        <w:rPr>
          <w:rFonts w:ascii="Century Gothic" w:eastAsia="Arial" w:hAnsi="Century Gothic" w:cs="Arial"/>
          <w:b/>
          <w:color w:val="000000" w:themeColor="text1"/>
          <w:sz w:val="20"/>
          <w:szCs w:val="20"/>
        </w:rPr>
        <w:t>sprint meetings</w:t>
      </w:r>
      <w:r w:rsidR="00887535" w:rsidRPr="0007642A">
        <w:rPr>
          <w:rFonts w:ascii="Century Gothic" w:eastAsia="Arial" w:hAnsi="Century Gothic" w:cs="Arial"/>
          <w:b/>
          <w:color w:val="000000" w:themeColor="text1"/>
          <w:sz w:val="20"/>
          <w:szCs w:val="20"/>
        </w:rPr>
        <w:t>.</w:t>
      </w:r>
    </w:p>
    <w:p w:rsidR="003B5935" w:rsidRPr="0007642A" w:rsidRDefault="003B5935" w:rsidP="003B5935">
      <w:pPr>
        <w:tabs>
          <w:tab w:val="left" w:pos="360"/>
        </w:tabs>
        <w:spacing w:after="0" w:line="240" w:lineRule="auto"/>
        <w:jc w:val="both"/>
        <w:rPr>
          <w:rFonts w:ascii="Century Gothic" w:hAnsi="Century Gothic" w:cs="Arial"/>
          <w:color w:val="333333"/>
          <w:sz w:val="20"/>
          <w:szCs w:val="20"/>
        </w:rPr>
      </w:pPr>
    </w:p>
    <w:p w:rsidR="005A12AB" w:rsidRPr="0007642A" w:rsidRDefault="005A12AB" w:rsidP="003B5935">
      <w:pPr>
        <w:tabs>
          <w:tab w:val="left" w:pos="360"/>
        </w:tabs>
        <w:spacing w:after="0" w:line="240" w:lineRule="auto"/>
        <w:ind w:left="-288"/>
        <w:jc w:val="both"/>
        <w:rPr>
          <w:rFonts w:ascii="Century Gothic" w:hAnsi="Century Gothic" w:cs="Arial"/>
          <w:color w:val="333333"/>
          <w:sz w:val="20"/>
          <w:szCs w:val="20"/>
        </w:rPr>
      </w:pPr>
      <w:r w:rsidRPr="0007642A">
        <w:rPr>
          <w:rFonts w:ascii="Century Gothic" w:hAnsi="Century Gothic"/>
          <w:b/>
          <w:sz w:val="20"/>
          <w:szCs w:val="20"/>
        </w:rPr>
        <w:lastRenderedPageBreak/>
        <w:t>Environment:</w:t>
      </w:r>
      <w:r w:rsidRPr="0007642A">
        <w:rPr>
          <w:rFonts w:ascii="Century Gothic" w:hAnsi="Century Gothic"/>
          <w:sz w:val="20"/>
          <w:szCs w:val="20"/>
        </w:rPr>
        <w:t xml:space="preserve"> </w:t>
      </w:r>
      <w:r w:rsidRPr="0007642A">
        <w:rPr>
          <w:rFonts w:ascii="Century Gothic" w:eastAsia="Arial" w:hAnsi="Century Gothic" w:cs="Arial"/>
          <w:sz w:val="20"/>
          <w:szCs w:val="20"/>
        </w:rPr>
        <w:t>.Net framework 4.7, Visual Studio 2015</w:t>
      </w:r>
      <w:r w:rsidR="00B04F46" w:rsidRPr="0007642A">
        <w:rPr>
          <w:rFonts w:ascii="Century Gothic" w:eastAsia="Arial" w:hAnsi="Century Gothic" w:cs="Arial"/>
          <w:sz w:val="20"/>
          <w:szCs w:val="20"/>
        </w:rPr>
        <w:t>, Visual Studio Code, Angular 4</w:t>
      </w:r>
      <w:r w:rsidRPr="0007642A">
        <w:rPr>
          <w:rFonts w:ascii="Century Gothic" w:eastAsia="Arial" w:hAnsi="Century Gothic" w:cs="Arial"/>
          <w:sz w:val="20"/>
          <w:szCs w:val="20"/>
        </w:rPr>
        <w:t xml:space="preserve">, TypeScript 2.2, </w:t>
      </w:r>
      <w:r w:rsidR="00D80BF7" w:rsidRPr="0007642A">
        <w:rPr>
          <w:rFonts w:ascii="Century Gothic" w:eastAsia="Arial" w:hAnsi="Century Gothic" w:cs="Arial"/>
          <w:sz w:val="20"/>
          <w:szCs w:val="20"/>
        </w:rPr>
        <w:t xml:space="preserve">Tortoise </w:t>
      </w:r>
      <w:r w:rsidRPr="0007642A">
        <w:rPr>
          <w:rFonts w:ascii="Century Gothic" w:eastAsia="Arial" w:hAnsi="Century Gothic" w:cs="Arial"/>
          <w:sz w:val="20"/>
          <w:szCs w:val="20"/>
        </w:rPr>
        <w:t xml:space="preserve">GIT, Web API 2.2, SQL Server 2016, JSON, XML, HTML5, CSS3, </w:t>
      </w:r>
      <w:r w:rsidR="00705806" w:rsidRPr="0007642A">
        <w:rPr>
          <w:rFonts w:ascii="Century Gothic" w:eastAsia="Arial" w:hAnsi="Century Gothic" w:cs="Arial"/>
          <w:sz w:val="20"/>
          <w:szCs w:val="20"/>
        </w:rPr>
        <w:t xml:space="preserve">Material Angular, </w:t>
      </w:r>
      <w:r w:rsidRPr="0007642A">
        <w:rPr>
          <w:rFonts w:ascii="Century Gothic" w:eastAsia="Arial" w:hAnsi="Century Gothic" w:cs="Arial"/>
          <w:sz w:val="20"/>
          <w:szCs w:val="20"/>
        </w:rPr>
        <w:t xml:space="preserve">IIS 7.0, OOPS, Jasmine, Karma, NodeJS, </w:t>
      </w:r>
      <w:r w:rsidR="00B04F46" w:rsidRPr="0007642A">
        <w:rPr>
          <w:rFonts w:ascii="Century Gothic" w:eastAsia="Arial" w:hAnsi="Century Gothic" w:cs="Arial"/>
          <w:sz w:val="20"/>
          <w:szCs w:val="20"/>
        </w:rPr>
        <w:t>Bit Bucket</w:t>
      </w:r>
      <w:r w:rsidRPr="0007642A">
        <w:rPr>
          <w:rFonts w:ascii="Century Gothic" w:eastAsia="Arial" w:hAnsi="Century Gothic" w:cs="Arial"/>
          <w:sz w:val="20"/>
          <w:szCs w:val="20"/>
        </w:rPr>
        <w:t>, SQL server</w:t>
      </w:r>
    </w:p>
    <w:p w:rsidR="00D84C4C" w:rsidRPr="0007642A" w:rsidRDefault="00D84C4C" w:rsidP="003B5935">
      <w:pPr>
        <w:spacing w:after="0" w:line="240" w:lineRule="auto"/>
        <w:ind w:left="-288"/>
        <w:jc w:val="both"/>
        <w:rPr>
          <w:rFonts w:ascii="Century Gothic" w:eastAsia="Arial" w:hAnsi="Century Gothic" w:cs="Arial"/>
          <w:b/>
          <w:sz w:val="20"/>
          <w:szCs w:val="20"/>
          <w:u w:val="single"/>
        </w:rPr>
      </w:pPr>
    </w:p>
    <w:p w:rsidR="00DB49D4" w:rsidRPr="0007642A" w:rsidRDefault="00DB49D4" w:rsidP="003B5935">
      <w:pPr>
        <w:spacing w:after="0" w:line="240" w:lineRule="auto"/>
        <w:ind w:left="-288"/>
        <w:jc w:val="both"/>
        <w:rPr>
          <w:rFonts w:ascii="Century Gothic" w:eastAsia="Arial" w:hAnsi="Century Gothic" w:cs="Arial"/>
          <w:b/>
          <w:sz w:val="20"/>
          <w:szCs w:val="20"/>
          <w:u w:val="single"/>
        </w:rPr>
      </w:pPr>
    </w:p>
    <w:p w:rsidR="003B5935" w:rsidRDefault="003B5935" w:rsidP="003B5935">
      <w:pPr>
        <w:shd w:val="clear" w:color="auto" w:fill="F2F2F2" w:themeFill="background1" w:themeFillShade="F2"/>
        <w:tabs>
          <w:tab w:val="left" w:pos="360"/>
        </w:tabs>
        <w:spacing w:after="0" w:line="240" w:lineRule="auto"/>
        <w:ind w:left="-288"/>
        <w:jc w:val="both"/>
        <w:rPr>
          <w:rFonts w:ascii="Century Gothic" w:eastAsia="Arial" w:hAnsi="Century Gothic" w:cs="Arial"/>
          <w:b/>
          <w:sz w:val="20"/>
          <w:szCs w:val="20"/>
        </w:rPr>
      </w:pPr>
      <w:r>
        <w:rPr>
          <w:rFonts w:ascii="Century Gothic" w:eastAsia="Arial" w:hAnsi="Century Gothic" w:cs="Arial"/>
          <w:b/>
          <w:sz w:val="20"/>
          <w:szCs w:val="20"/>
        </w:rPr>
        <w:t xml:space="preserve">Microsoft, Redmond, WA                                                                       </w:t>
      </w:r>
      <w:r w:rsidR="00596ED3">
        <w:rPr>
          <w:rFonts w:ascii="Century Gothic" w:eastAsia="Arial" w:hAnsi="Century Gothic" w:cs="Arial"/>
          <w:b/>
          <w:sz w:val="20"/>
          <w:szCs w:val="20"/>
        </w:rPr>
        <w:t xml:space="preserve">    </w:t>
      </w:r>
      <w:r>
        <w:rPr>
          <w:rFonts w:ascii="Century Gothic" w:eastAsia="Arial" w:hAnsi="Century Gothic" w:cs="Arial"/>
          <w:b/>
          <w:sz w:val="20"/>
          <w:szCs w:val="20"/>
        </w:rPr>
        <w:t xml:space="preserve">   Jan 2017 to Jul 2017</w:t>
      </w:r>
    </w:p>
    <w:p w:rsidR="00DE6779" w:rsidRPr="000B435E" w:rsidRDefault="00DE6779" w:rsidP="003B5935">
      <w:pPr>
        <w:shd w:val="clear" w:color="auto" w:fill="F2F2F2" w:themeFill="background1" w:themeFillShade="F2"/>
        <w:tabs>
          <w:tab w:val="left" w:pos="360"/>
        </w:tabs>
        <w:spacing w:after="0" w:line="240" w:lineRule="auto"/>
        <w:ind w:left="-288"/>
        <w:jc w:val="both"/>
        <w:rPr>
          <w:rFonts w:ascii="Century Gothic" w:eastAsia="Arial" w:hAnsi="Century Gothic" w:cs="Arial"/>
          <w:b/>
          <w:sz w:val="20"/>
          <w:szCs w:val="20"/>
        </w:rPr>
      </w:pPr>
      <w:r w:rsidRPr="000B435E">
        <w:rPr>
          <w:rFonts w:ascii="Century Gothic" w:eastAsia="Arial" w:hAnsi="Century Gothic" w:cs="Arial"/>
          <w:b/>
          <w:sz w:val="20"/>
          <w:szCs w:val="20"/>
        </w:rPr>
        <w:t>Dot Net Full Stack Developer</w:t>
      </w:r>
    </w:p>
    <w:p w:rsidR="00DE6779" w:rsidRPr="000B435E" w:rsidRDefault="00DE6779" w:rsidP="003B5935">
      <w:pPr>
        <w:shd w:val="clear" w:color="auto" w:fill="F2F2F2" w:themeFill="background1" w:themeFillShade="F2"/>
        <w:tabs>
          <w:tab w:val="left" w:pos="360"/>
        </w:tabs>
        <w:spacing w:after="0" w:line="240" w:lineRule="auto"/>
        <w:ind w:left="-288"/>
        <w:jc w:val="both"/>
        <w:rPr>
          <w:rFonts w:ascii="Century Gothic" w:eastAsia="Arial" w:hAnsi="Century Gothic" w:cs="Arial"/>
          <w:b/>
          <w:sz w:val="20"/>
          <w:szCs w:val="20"/>
        </w:rPr>
      </w:pPr>
      <w:r w:rsidRPr="000B435E">
        <w:rPr>
          <w:rFonts w:ascii="Century Gothic" w:eastAsia="Arial" w:hAnsi="Century Gothic" w:cs="Arial"/>
          <w:b/>
          <w:sz w:val="20"/>
          <w:szCs w:val="20"/>
        </w:rPr>
        <w:t>Responsibilities:</w:t>
      </w:r>
    </w:p>
    <w:p w:rsidR="001F2527" w:rsidRPr="000B435E" w:rsidRDefault="001F2527" w:rsidP="006B1E2B">
      <w:pPr>
        <w:tabs>
          <w:tab w:val="left" w:pos="360"/>
        </w:tabs>
        <w:spacing w:after="0" w:line="240" w:lineRule="auto"/>
        <w:jc w:val="both"/>
        <w:rPr>
          <w:rFonts w:ascii="Century Gothic" w:eastAsia="Arial" w:hAnsi="Century Gothic" w:cs="Arial"/>
          <w:b/>
        </w:rPr>
      </w:pP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Involved in designing and developing custom, </w:t>
      </w:r>
      <w:r w:rsidRPr="0007642A">
        <w:rPr>
          <w:rFonts w:ascii="Century Gothic" w:hAnsi="Century Gothic" w:cs="Arial"/>
          <w:b/>
          <w:color w:val="333333"/>
          <w:sz w:val="20"/>
          <w:szCs w:val="20"/>
        </w:rPr>
        <w:t>single-page</w:t>
      </w:r>
      <w:r w:rsidRPr="0007642A">
        <w:rPr>
          <w:rFonts w:ascii="Century Gothic" w:hAnsi="Century Gothic" w:cs="Arial"/>
          <w:color w:val="333333"/>
          <w:sz w:val="20"/>
          <w:szCs w:val="20"/>
        </w:rPr>
        <w:t xml:space="preserve">, </w:t>
      </w:r>
      <w:r w:rsidRPr="0007642A">
        <w:rPr>
          <w:rFonts w:ascii="Century Gothic" w:hAnsi="Century Gothic" w:cs="Arial"/>
          <w:b/>
          <w:color w:val="333333"/>
          <w:sz w:val="20"/>
          <w:szCs w:val="20"/>
        </w:rPr>
        <w:t>responsive web application</w:t>
      </w:r>
      <w:r w:rsidRPr="0007642A">
        <w:rPr>
          <w:rFonts w:ascii="Century Gothic" w:hAnsi="Century Gothic" w:cs="Arial"/>
          <w:color w:val="333333"/>
          <w:sz w:val="20"/>
          <w:szCs w:val="20"/>
        </w:rPr>
        <w:t>.</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Worked on </w:t>
      </w:r>
      <w:r w:rsidRPr="0007642A">
        <w:rPr>
          <w:rFonts w:ascii="Century Gothic" w:hAnsi="Century Gothic" w:cs="Arial"/>
          <w:b/>
          <w:color w:val="333333"/>
          <w:sz w:val="20"/>
          <w:szCs w:val="20"/>
        </w:rPr>
        <w:t>Angular 2</w:t>
      </w:r>
      <w:r w:rsidRPr="0007642A">
        <w:rPr>
          <w:rFonts w:ascii="Century Gothic" w:hAnsi="Century Gothic" w:cs="Arial"/>
          <w:color w:val="333333"/>
          <w:sz w:val="20"/>
          <w:szCs w:val="20"/>
        </w:rPr>
        <w:t xml:space="preserve"> with </w:t>
      </w:r>
      <w:r w:rsidRPr="0007642A">
        <w:rPr>
          <w:rFonts w:ascii="Century Gothic" w:hAnsi="Century Gothic" w:cs="Arial"/>
          <w:b/>
          <w:color w:val="333333"/>
          <w:sz w:val="20"/>
          <w:szCs w:val="20"/>
        </w:rPr>
        <w:t>Typescript</w:t>
      </w:r>
      <w:r w:rsidRPr="0007642A">
        <w:rPr>
          <w:rFonts w:ascii="Century Gothic" w:hAnsi="Century Gothic" w:cs="Arial"/>
          <w:color w:val="333333"/>
          <w:sz w:val="20"/>
          <w:szCs w:val="20"/>
        </w:rPr>
        <w:t>.</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Involved in developing different reusable modules, components, services and filters using AngularJS.</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Passing the data across the application using </w:t>
      </w:r>
      <w:r w:rsidRPr="0007642A">
        <w:rPr>
          <w:rFonts w:ascii="Century Gothic" w:hAnsi="Century Gothic" w:cs="Arial"/>
          <w:b/>
          <w:color w:val="333333"/>
          <w:sz w:val="20"/>
          <w:szCs w:val="20"/>
        </w:rPr>
        <w:t>two-way data binding</w:t>
      </w:r>
      <w:r w:rsidRPr="0007642A">
        <w:rPr>
          <w:rFonts w:ascii="Century Gothic" w:hAnsi="Century Gothic" w:cs="Arial"/>
          <w:color w:val="333333"/>
          <w:sz w:val="20"/>
          <w:szCs w:val="20"/>
        </w:rPr>
        <w:t>.</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Consuming </w:t>
      </w:r>
      <w:r w:rsidRPr="0007642A">
        <w:rPr>
          <w:rFonts w:ascii="Century Gothic" w:hAnsi="Century Gothic" w:cs="Arial"/>
          <w:b/>
          <w:color w:val="333333"/>
          <w:sz w:val="20"/>
          <w:szCs w:val="20"/>
        </w:rPr>
        <w:t>Restful Web API’s</w:t>
      </w:r>
      <w:r w:rsidRPr="0007642A">
        <w:rPr>
          <w:rFonts w:ascii="Century Gothic" w:hAnsi="Century Gothic" w:cs="Arial"/>
          <w:color w:val="333333"/>
          <w:sz w:val="20"/>
          <w:szCs w:val="20"/>
        </w:rPr>
        <w:t xml:space="preserve"> using AngularJS to interact with data which is in </w:t>
      </w:r>
      <w:r w:rsidRPr="0007642A">
        <w:rPr>
          <w:rFonts w:ascii="Century Gothic" w:hAnsi="Century Gothic" w:cs="Arial"/>
          <w:b/>
          <w:color w:val="333333"/>
          <w:sz w:val="20"/>
          <w:szCs w:val="20"/>
        </w:rPr>
        <w:t>JSON</w:t>
      </w:r>
      <w:r w:rsidRPr="0007642A">
        <w:rPr>
          <w:rFonts w:ascii="Century Gothic" w:hAnsi="Century Gothic" w:cs="Arial"/>
          <w:color w:val="333333"/>
          <w:sz w:val="20"/>
          <w:szCs w:val="20"/>
        </w:rPr>
        <w:t xml:space="preserve"> objects.</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Creating different </w:t>
      </w:r>
      <w:r w:rsidRPr="0007642A">
        <w:rPr>
          <w:rFonts w:ascii="Century Gothic" w:hAnsi="Century Gothic" w:cs="Arial"/>
          <w:b/>
          <w:color w:val="333333"/>
          <w:sz w:val="20"/>
          <w:szCs w:val="20"/>
        </w:rPr>
        <w:t>HTML5/CSS3</w:t>
      </w:r>
      <w:r w:rsidRPr="0007642A">
        <w:rPr>
          <w:rFonts w:ascii="Century Gothic" w:hAnsi="Century Gothic" w:cs="Arial"/>
          <w:color w:val="333333"/>
          <w:sz w:val="20"/>
          <w:szCs w:val="20"/>
        </w:rPr>
        <w:t xml:space="preserve"> views under the modules and components which can be reused across the application.</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Developed automation test cases using </w:t>
      </w:r>
      <w:r w:rsidRPr="0007642A">
        <w:rPr>
          <w:rFonts w:ascii="Century Gothic" w:hAnsi="Century Gothic" w:cs="Arial"/>
          <w:b/>
          <w:color w:val="333333"/>
          <w:sz w:val="20"/>
          <w:szCs w:val="20"/>
        </w:rPr>
        <w:t>Selenium</w:t>
      </w:r>
      <w:r w:rsidRPr="0007642A">
        <w:rPr>
          <w:rFonts w:ascii="Century Gothic" w:hAnsi="Century Gothic" w:cs="Arial"/>
          <w:color w:val="333333"/>
          <w:sz w:val="20"/>
          <w:szCs w:val="20"/>
        </w:rPr>
        <w:t>.</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Worked with Azure storage emulator in working with blobs and configuring the application JSON file in Azure and reading the values directly from the Azure blobs.</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Worked in developing web application using </w:t>
      </w:r>
      <w:r w:rsidRPr="0007642A">
        <w:rPr>
          <w:rFonts w:ascii="Century Gothic" w:hAnsi="Century Gothic" w:cs="Arial"/>
          <w:b/>
          <w:color w:val="333333"/>
          <w:sz w:val="20"/>
          <w:szCs w:val="20"/>
        </w:rPr>
        <w:t>MVC 5</w:t>
      </w:r>
      <w:r w:rsidRPr="0007642A">
        <w:rPr>
          <w:rFonts w:ascii="Century Gothic" w:hAnsi="Century Gothic" w:cs="Arial"/>
          <w:color w:val="333333"/>
          <w:sz w:val="20"/>
          <w:szCs w:val="20"/>
        </w:rPr>
        <w:t xml:space="preserve">, </w:t>
      </w:r>
      <w:r w:rsidRPr="0007642A">
        <w:rPr>
          <w:rFonts w:ascii="Century Gothic" w:hAnsi="Century Gothic" w:cs="Arial"/>
          <w:b/>
          <w:color w:val="333333"/>
          <w:sz w:val="20"/>
          <w:szCs w:val="20"/>
        </w:rPr>
        <w:t>HTML5</w:t>
      </w:r>
      <w:r w:rsidRPr="0007642A">
        <w:rPr>
          <w:rFonts w:ascii="Century Gothic" w:hAnsi="Century Gothic" w:cs="Arial"/>
          <w:color w:val="333333"/>
          <w:sz w:val="20"/>
          <w:szCs w:val="20"/>
        </w:rPr>
        <w:t xml:space="preserve">, </w:t>
      </w:r>
      <w:r w:rsidRPr="0007642A">
        <w:rPr>
          <w:rFonts w:ascii="Century Gothic" w:hAnsi="Century Gothic" w:cs="Arial"/>
          <w:b/>
          <w:color w:val="333333"/>
          <w:sz w:val="20"/>
          <w:szCs w:val="20"/>
        </w:rPr>
        <w:t>CSS3</w:t>
      </w:r>
      <w:r w:rsidRPr="0007642A">
        <w:rPr>
          <w:rFonts w:ascii="Century Gothic" w:hAnsi="Century Gothic" w:cs="Arial"/>
          <w:color w:val="333333"/>
          <w:sz w:val="20"/>
          <w:szCs w:val="20"/>
        </w:rPr>
        <w:t>.</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Developed </w:t>
      </w:r>
      <w:r w:rsidRPr="0007642A">
        <w:rPr>
          <w:rFonts w:ascii="Century Gothic" w:hAnsi="Century Gothic" w:cs="Arial"/>
          <w:b/>
          <w:color w:val="333333"/>
          <w:sz w:val="20"/>
          <w:szCs w:val="20"/>
        </w:rPr>
        <w:t>Restful Web API’s</w:t>
      </w:r>
      <w:r w:rsidRPr="0007642A">
        <w:rPr>
          <w:rFonts w:ascii="Century Gothic" w:hAnsi="Century Gothic" w:cs="Arial"/>
          <w:color w:val="333333"/>
          <w:sz w:val="20"/>
          <w:szCs w:val="20"/>
        </w:rPr>
        <w:t xml:space="preserve"> using different HTTP verbs such as GET, PUT, POST, DELETE.</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Worked with </w:t>
      </w:r>
      <w:r w:rsidRPr="0007642A">
        <w:rPr>
          <w:rFonts w:ascii="Century Gothic" w:hAnsi="Century Gothic" w:cs="Arial"/>
          <w:b/>
          <w:color w:val="333333"/>
          <w:sz w:val="20"/>
          <w:szCs w:val="20"/>
        </w:rPr>
        <w:t>SQL</w:t>
      </w:r>
      <w:r w:rsidRPr="0007642A">
        <w:rPr>
          <w:rFonts w:ascii="Century Gothic" w:hAnsi="Century Gothic" w:cs="Arial"/>
          <w:color w:val="333333"/>
          <w:sz w:val="20"/>
          <w:szCs w:val="20"/>
        </w:rPr>
        <w:t xml:space="preserve"> server as back-end technology by developing different stored procedures, triggers and created different tables.</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Created Entity classes, relationships between entity classes using LINQ (Language Integrated Query) to </w:t>
      </w:r>
      <w:r w:rsidRPr="0007642A">
        <w:rPr>
          <w:rFonts w:ascii="Century Gothic" w:hAnsi="Century Gothic" w:cs="Arial"/>
          <w:b/>
          <w:color w:val="333333"/>
          <w:sz w:val="20"/>
          <w:szCs w:val="20"/>
        </w:rPr>
        <w:t>SQL</w:t>
      </w:r>
      <w:r w:rsidRPr="0007642A">
        <w:rPr>
          <w:rFonts w:ascii="Century Gothic" w:hAnsi="Century Gothic" w:cs="Arial"/>
          <w:color w:val="333333"/>
          <w:sz w:val="20"/>
          <w:szCs w:val="20"/>
        </w:rPr>
        <w:t xml:space="preserve">, LINQ to objects and </w:t>
      </w:r>
      <w:r w:rsidRPr="0007642A">
        <w:rPr>
          <w:rFonts w:ascii="Century Gothic" w:hAnsi="Century Gothic" w:cs="Arial"/>
          <w:b/>
          <w:color w:val="333333"/>
          <w:sz w:val="20"/>
          <w:szCs w:val="20"/>
        </w:rPr>
        <w:t>LINQ</w:t>
      </w:r>
      <w:r w:rsidRPr="0007642A">
        <w:rPr>
          <w:rFonts w:ascii="Century Gothic" w:hAnsi="Century Gothic" w:cs="Arial"/>
          <w:color w:val="333333"/>
          <w:sz w:val="20"/>
          <w:szCs w:val="20"/>
        </w:rPr>
        <w:t xml:space="preserve"> to XML to manage relational data as objects. </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Used </w:t>
      </w:r>
      <w:r w:rsidRPr="0007642A">
        <w:rPr>
          <w:rFonts w:ascii="Century Gothic" w:hAnsi="Century Gothic" w:cs="Arial"/>
          <w:b/>
          <w:color w:val="333333"/>
          <w:sz w:val="20"/>
          <w:szCs w:val="20"/>
        </w:rPr>
        <w:t>GIT</w:t>
      </w:r>
      <w:r w:rsidRPr="0007642A">
        <w:rPr>
          <w:rFonts w:ascii="Century Gothic" w:hAnsi="Century Gothic" w:cs="Arial"/>
          <w:color w:val="333333"/>
          <w:sz w:val="20"/>
          <w:szCs w:val="20"/>
        </w:rPr>
        <w:t xml:space="preserve"> as a source repository tool to check-in and check-out the branches.</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 xml:space="preserve">Used </w:t>
      </w:r>
      <w:r w:rsidRPr="0007642A">
        <w:rPr>
          <w:rFonts w:ascii="Century Gothic" w:hAnsi="Century Gothic" w:cs="Arial"/>
          <w:b/>
          <w:color w:val="333333"/>
          <w:sz w:val="20"/>
          <w:szCs w:val="20"/>
        </w:rPr>
        <w:t>VSO</w:t>
      </w:r>
      <w:r w:rsidRPr="0007642A">
        <w:rPr>
          <w:rFonts w:ascii="Century Gothic" w:hAnsi="Century Gothic" w:cs="Arial"/>
          <w:color w:val="333333"/>
          <w:sz w:val="20"/>
          <w:szCs w:val="20"/>
        </w:rPr>
        <w:t xml:space="preserve"> for continuous integration and for keeping track of User stories/tasks and bugs.</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Involved in fixing high priority bugs.</w:t>
      </w:r>
    </w:p>
    <w:p w:rsidR="00DE6779" w:rsidRPr="0007642A"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Interacting with off-shore team for gathering the status/requirement to plan the tasks accordingly.</w:t>
      </w:r>
    </w:p>
    <w:p w:rsidR="00DE6779" w:rsidRDefault="00DE6779" w:rsidP="00D011EC">
      <w:pPr>
        <w:numPr>
          <w:ilvl w:val="0"/>
          <w:numId w:val="18"/>
        </w:numPr>
        <w:tabs>
          <w:tab w:val="left" w:pos="360"/>
        </w:tabs>
        <w:spacing w:after="0" w:line="240" w:lineRule="auto"/>
        <w:ind w:left="0"/>
        <w:jc w:val="both"/>
        <w:rPr>
          <w:rFonts w:ascii="Century Gothic" w:hAnsi="Century Gothic" w:cs="Arial"/>
          <w:color w:val="333333"/>
          <w:sz w:val="20"/>
          <w:szCs w:val="20"/>
        </w:rPr>
      </w:pPr>
      <w:r w:rsidRPr="0007642A">
        <w:rPr>
          <w:rFonts w:ascii="Century Gothic" w:hAnsi="Century Gothic" w:cs="Arial"/>
          <w:color w:val="333333"/>
          <w:sz w:val="20"/>
          <w:szCs w:val="20"/>
        </w:rPr>
        <w:t>Broke user stories down into logical tasks and identified technical requirements for each task.</w:t>
      </w:r>
    </w:p>
    <w:p w:rsidR="003B5935" w:rsidRDefault="003B5935" w:rsidP="00B86A60">
      <w:pPr>
        <w:rPr>
          <w:rFonts w:ascii="Century Gothic" w:hAnsi="Century Gothic" w:cs="Arial"/>
          <w:color w:val="333333"/>
          <w:sz w:val="20"/>
          <w:szCs w:val="20"/>
        </w:rPr>
      </w:pPr>
    </w:p>
    <w:p w:rsidR="001456A8" w:rsidRPr="0007642A" w:rsidRDefault="00DE6779" w:rsidP="003B5935">
      <w:pPr>
        <w:ind w:left="-288"/>
        <w:rPr>
          <w:rFonts w:ascii="Century Gothic" w:eastAsia="Arial" w:hAnsi="Century Gothic" w:cs="Arial"/>
          <w:b/>
          <w:sz w:val="20"/>
          <w:szCs w:val="20"/>
          <w:u w:val="single"/>
        </w:rPr>
      </w:pPr>
      <w:r w:rsidRPr="0007642A">
        <w:rPr>
          <w:rFonts w:ascii="Century Gothic" w:hAnsi="Century Gothic"/>
          <w:b/>
          <w:sz w:val="20"/>
          <w:szCs w:val="20"/>
        </w:rPr>
        <w:t>Environment:</w:t>
      </w:r>
      <w:r w:rsidRPr="0007642A">
        <w:rPr>
          <w:rFonts w:ascii="Century Gothic" w:hAnsi="Century Gothic"/>
          <w:sz w:val="20"/>
          <w:szCs w:val="20"/>
        </w:rPr>
        <w:t xml:space="preserve"> </w:t>
      </w:r>
      <w:r w:rsidRPr="0007642A">
        <w:rPr>
          <w:rFonts w:ascii="Century Gothic" w:eastAsia="Arial" w:hAnsi="Century Gothic" w:cs="Arial"/>
          <w:sz w:val="20"/>
          <w:szCs w:val="20"/>
        </w:rPr>
        <w:t>.Net framework 4.7, Visual Studio 2017, Visual Studio Code, Angular 2, TypeScript 2.2, MVC 5, Entity Framework 6.0, GIT, WCF, Web API 2.2, SQL Server 2016, JavaScript, JSON, XML, HTML5, CSS3,</w:t>
      </w:r>
      <w:r w:rsidR="00EA1C4A" w:rsidRPr="0007642A">
        <w:rPr>
          <w:rFonts w:ascii="Century Gothic" w:eastAsia="Arial" w:hAnsi="Century Gothic" w:cs="Arial"/>
          <w:sz w:val="20"/>
          <w:szCs w:val="20"/>
        </w:rPr>
        <w:t xml:space="preserve"> Bootstrap 2.3, IIS 7.0, OOPS,</w:t>
      </w:r>
      <w:r w:rsidRPr="0007642A">
        <w:rPr>
          <w:rFonts w:ascii="Century Gothic" w:eastAsia="Arial" w:hAnsi="Century Gothic" w:cs="Arial"/>
          <w:sz w:val="20"/>
          <w:szCs w:val="20"/>
        </w:rPr>
        <w:t xml:space="preserve"> LINQ, Jasmine, Karma, NodeJS, Selenium, VSO, SQL server.</w:t>
      </w:r>
    </w:p>
    <w:p w:rsidR="004872D5" w:rsidRPr="000B435E" w:rsidRDefault="004872D5" w:rsidP="003B5935">
      <w:pPr>
        <w:tabs>
          <w:tab w:val="left" w:pos="360"/>
        </w:tabs>
        <w:spacing w:after="0" w:line="240" w:lineRule="auto"/>
        <w:ind w:left="-288"/>
        <w:jc w:val="both"/>
        <w:rPr>
          <w:rFonts w:ascii="Century Gothic" w:eastAsia="Arial" w:hAnsi="Century Gothic" w:cs="Arial"/>
          <w:b/>
          <w:sz w:val="20"/>
          <w:szCs w:val="20"/>
        </w:rPr>
      </w:pPr>
    </w:p>
    <w:p w:rsidR="003B5935" w:rsidRDefault="003B5935" w:rsidP="003B5935">
      <w:pPr>
        <w:shd w:val="clear" w:color="auto" w:fill="F2F2F2" w:themeFill="background1" w:themeFillShade="F2"/>
        <w:tabs>
          <w:tab w:val="left" w:pos="360"/>
        </w:tabs>
        <w:spacing w:after="0" w:line="240" w:lineRule="auto"/>
        <w:ind w:left="-288"/>
        <w:jc w:val="both"/>
        <w:rPr>
          <w:rFonts w:ascii="Century Gothic" w:eastAsia="Arial" w:hAnsi="Century Gothic" w:cs="Arial"/>
          <w:b/>
          <w:sz w:val="20"/>
          <w:szCs w:val="20"/>
        </w:rPr>
      </w:pPr>
      <w:r>
        <w:rPr>
          <w:rFonts w:ascii="Century Gothic" w:eastAsia="Arial" w:hAnsi="Century Gothic" w:cs="Arial"/>
          <w:b/>
          <w:sz w:val="20"/>
          <w:szCs w:val="20"/>
        </w:rPr>
        <w:t>Walmart, Bentonville, AR                                                                               Apr 2014 to Dec 2016</w:t>
      </w:r>
    </w:p>
    <w:p w:rsidR="00A72699" w:rsidRPr="000B435E" w:rsidRDefault="00F16161" w:rsidP="003B5935">
      <w:pPr>
        <w:shd w:val="clear" w:color="auto" w:fill="F2F2F2" w:themeFill="background1" w:themeFillShade="F2"/>
        <w:tabs>
          <w:tab w:val="left" w:pos="360"/>
        </w:tabs>
        <w:spacing w:after="0" w:line="240" w:lineRule="auto"/>
        <w:ind w:left="-288"/>
        <w:jc w:val="both"/>
        <w:rPr>
          <w:rFonts w:ascii="Century Gothic" w:eastAsia="Arial" w:hAnsi="Century Gothic" w:cs="Arial"/>
          <w:b/>
          <w:sz w:val="20"/>
          <w:szCs w:val="20"/>
        </w:rPr>
      </w:pPr>
      <w:r w:rsidRPr="000B435E">
        <w:rPr>
          <w:rFonts w:ascii="Century Gothic" w:eastAsia="Arial" w:hAnsi="Century Gothic" w:cs="Arial"/>
          <w:b/>
          <w:sz w:val="20"/>
          <w:szCs w:val="20"/>
        </w:rPr>
        <w:t>.Net Developer</w:t>
      </w:r>
    </w:p>
    <w:p w:rsidR="001456A8" w:rsidRPr="000B435E" w:rsidRDefault="000B435E" w:rsidP="003B5935">
      <w:pPr>
        <w:shd w:val="clear" w:color="auto" w:fill="F2F2F2" w:themeFill="background1" w:themeFillShade="F2"/>
        <w:tabs>
          <w:tab w:val="left" w:pos="360"/>
        </w:tabs>
        <w:spacing w:after="0" w:line="240" w:lineRule="auto"/>
        <w:ind w:left="-288"/>
        <w:jc w:val="both"/>
        <w:rPr>
          <w:rFonts w:ascii="Century Gothic" w:eastAsia="Arial" w:hAnsi="Century Gothic" w:cs="Arial"/>
          <w:b/>
          <w:sz w:val="20"/>
          <w:szCs w:val="20"/>
        </w:rPr>
      </w:pPr>
      <w:r w:rsidRPr="000B435E">
        <w:rPr>
          <w:rFonts w:ascii="Century Gothic" w:eastAsia="Arial" w:hAnsi="Century Gothic" w:cs="Arial"/>
          <w:b/>
          <w:sz w:val="20"/>
          <w:szCs w:val="20"/>
        </w:rPr>
        <w:t>Responsibilities</w:t>
      </w:r>
    </w:p>
    <w:p w:rsidR="000B435E" w:rsidRPr="000B435E" w:rsidRDefault="000B435E" w:rsidP="00B3578E">
      <w:pPr>
        <w:tabs>
          <w:tab w:val="left" w:pos="360"/>
        </w:tabs>
        <w:spacing w:after="0" w:line="240" w:lineRule="auto"/>
        <w:jc w:val="both"/>
        <w:rPr>
          <w:rFonts w:ascii="Century Gothic" w:eastAsia="Arial" w:hAnsi="Century Gothic" w:cs="Arial"/>
          <w:b/>
          <w:sz w:val="20"/>
          <w:szCs w:val="20"/>
        </w:rPr>
      </w:pPr>
    </w:p>
    <w:p w:rsidR="00113E8A" w:rsidRPr="0007642A" w:rsidRDefault="00113E8A" w:rsidP="00B3578E">
      <w:pPr>
        <w:numPr>
          <w:ilvl w:val="0"/>
          <w:numId w:val="18"/>
        </w:numPr>
        <w:tabs>
          <w:tab w:val="left" w:pos="360"/>
        </w:tabs>
        <w:spacing w:after="0" w:line="240" w:lineRule="auto"/>
        <w:ind w:left="0"/>
        <w:jc w:val="both"/>
        <w:rPr>
          <w:rFonts w:ascii="Century Gothic" w:eastAsia="Arial" w:hAnsi="Century Gothic" w:cs="Arial"/>
          <w:sz w:val="20"/>
          <w:szCs w:val="20"/>
        </w:rPr>
      </w:pPr>
      <w:r w:rsidRPr="0007642A">
        <w:rPr>
          <w:rFonts w:ascii="Century Gothic" w:hAnsi="Century Gothic" w:cs="Arial"/>
          <w:color w:val="333333"/>
          <w:sz w:val="20"/>
          <w:szCs w:val="20"/>
        </w:rPr>
        <w:t xml:space="preserve">Designed and developed various </w:t>
      </w:r>
      <w:r w:rsidRPr="0007642A">
        <w:rPr>
          <w:rFonts w:ascii="Century Gothic" w:hAnsi="Century Gothic" w:cs="Arial"/>
          <w:b/>
          <w:color w:val="333333"/>
          <w:sz w:val="20"/>
          <w:szCs w:val="20"/>
        </w:rPr>
        <w:t>abstract classes</w:t>
      </w:r>
      <w:r w:rsidRPr="0007642A">
        <w:rPr>
          <w:rFonts w:ascii="Century Gothic" w:hAnsi="Century Gothic" w:cs="Arial"/>
          <w:color w:val="333333"/>
          <w:sz w:val="20"/>
          <w:szCs w:val="20"/>
        </w:rPr>
        <w:t xml:space="preserve">, </w:t>
      </w:r>
      <w:r w:rsidRPr="0007642A">
        <w:rPr>
          <w:rFonts w:ascii="Century Gothic" w:hAnsi="Century Gothic" w:cs="Arial"/>
          <w:b/>
          <w:color w:val="333333"/>
          <w:sz w:val="20"/>
          <w:szCs w:val="20"/>
        </w:rPr>
        <w:t>interfaces</w:t>
      </w:r>
      <w:r w:rsidRPr="0007642A">
        <w:rPr>
          <w:rFonts w:ascii="Century Gothic" w:hAnsi="Century Gothic" w:cs="Arial"/>
          <w:color w:val="333333"/>
          <w:sz w:val="20"/>
          <w:szCs w:val="20"/>
        </w:rPr>
        <w:t>, classes to construct the business logic using</w:t>
      </w:r>
      <w:r w:rsidRPr="0007642A">
        <w:rPr>
          <w:rStyle w:val="apple-converted-space"/>
          <w:rFonts w:ascii="Century Gothic" w:hAnsi="Century Gothic" w:cs="Arial"/>
          <w:color w:val="333333"/>
          <w:sz w:val="20"/>
          <w:szCs w:val="20"/>
        </w:rPr>
        <w:t> </w:t>
      </w:r>
      <w:r w:rsidRPr="0007642A">
        <w:rPr>
          <w:rFonts w:ascii="Century Gothic" w:hAnsi="Century Gothic" w:cs="Arial"/>
          <w:b/>
          <w:bCs/>
          <w:color w:val="333333"/>
          <w:sz w:val="20"/>
          <w:szCs w:val="20"/>
        </w:rPr>
        <w:t>C#</w:t>
      </w:r>
      <w:r w:rsidRPr="0007642A">
        <w:rPr>
          <w:rStyle w:val="apple-converted-space"/>
          <w:rFonts w:ascii="Century Gothic" w:hAnsi="Century Gothic" w:cs="Arial"/>
          <w:b/>
          <w:bCs/>
          <w:color w:val="333333"/>
          <w:sz w:val="20"/>
          <w:szCs w:val="20"/>
        </w:rPr>
        <w:t> </w:t>
      </w:r>
      <w:r w:rsidRPr="0007642A">
        <w:rPr>
          <w:rFonts w:ascii="Century Gothic" w:hAnsi="Century Gothic" w:cs="Arial"/>
          <w:color w:val="333333"/>
          <w:sz w:val="20"/>
          <w:szCs w:val="20"/>
        </w:rPr>
        <w:t>with</w:t>
      </w:r>
      <w:r w:rsidRPr="0007642A">
        <w:rPr>
          <w:rStyle w:val="apple-converted-space"/>
          <w:rFonts w:ascii="Century Gothic" w:hAnsi="Century Gothic" w:cs="Arial"/>
          <w:color w:val="333333"/>
          <w:sz w:val="20"/>
          <w:szCs w:val="20"/>
        </w:rPr>
        <w:t> </w:t>
      </w:r>
      <w:r w:rsidRPr="0007642A">
        <w:rPr>
          <w:rFonts w:ascii="Century Gothic" w:hAnsi="Century Gothic" w:cs="Arial"/>
          <w:b/>
          <w:bCs/>
          <w:color w:val="333333"/>
          <w:sz w:val="20"/>
          <w:szCs w:val="20"/>
        </w:rPr>
        <w:t>OOPS</w:t>
      </w:r>
      <w:r w:rsidR="005C3448" w:rsidRPr="0007642A">
        <w:rPr>
          <w:rFonts w:ascii="Century Gothic" w:hAnsi="Century Gothic" w:cs="Arial"/>
          <w:b/>
          <w:bCs/>
          <w:color w:val="333333"/>
          <w:sz w:val="20"/>
          <w:szCs w:val="20"/>
        </w:rPr>
        <w:t xml:space="preserve"> </w:t>
      </w:r>
      <w:r w:rsidRPr="0007642A">
        <w:rPr>
          <w:rFonts w:ascii="Century Gothic" w:hAnsi="Century Gothic" w:cs="Arial"/>
          <w:color w:val="333333"/>
          <w:sz w:val="20"/>
          <w:szCs w:val="20"/>
        </w:rPr>
        <w:t>implementation.</w:t>
      </w:r>
    </w:p>
    <w:p w:rsidR="00E84968" w:rsidRPr="0007642A" w:rsidRDefault="00E84968" w:rsidP="00B3578E">
      <w:pPr>
        <w:numPr>
          <w:ilvl w:val="0"/>
          <w:numId w:val="18"/>
        </w:numPr>
        <w:tabs>
          <w:tab w:val="left" w:pos="360"/>
        </w:tabs>
        <w:spacing w:after="0" w:line="240" w:lineRule="auto"/>
        <w:ind w:left="0"/>
        <w:jc w:val="both"/>
        <w:rPr>
          <w:rFonts w:ascii="Century Gothic" w:eastAsia="Arial" w:hAnsi="Century Gothic" w:cs="Arial"/>
          <w:sz w:val="20"/>
          <w:szCs w:val="20"/>
        </w:rPr>
      </w:pPr>
      <w:r w:rsidRPr="0007642A">
        <w:rPr>
          <w:rFonts w:ascii="Century Gothic" w:hAnsi="Century Gothic" w:cs="Arial"/>
          <w:color w:val="333333"/>
          <w:sz w:val="20"/>
          <w:szCs w:val="20"/>
        </w:rPr>
        <w:t xml:space="preserve">Involved in developing </w:t>
      </w:r>
      <w:r w:rsidRPr="0007642A">
        <w:rPr>
          <w:rFonts w:ascii="Century Gothic" w:hAnsi="Century Gothic" w:cs="Arial"/>
          <w:b/>
          <w:color w:val="333333"/>
          <w:sz w:val="20"/>
          <w:szCs w:val="20"/>
        </w:rPr>
        <w:t>Windows forms application</w:t>
      </w:r>
      <w:r w:rsidRPr="0007642A">
        <w:rPr>
          <w:rFonts w:ascii="Century Gothic" w:hAnsi="Century Gothic" w:cs="Arial"/>
          <w:color w:val="333333"/>
          <w:sz w:val="20"/>
          <w:szCs w:val="20"/>
        </w:rPr>
        <w:t xml:space="preserve"> for daily checks activities.</w:t>
      </w:r>
    </w:p>
    <w:p w:rsidR="004D63BB" w:rsidRPr="0007642A" w:rsidRDefault="00113E8A" w:rsidP="00B3578E">
      <w:pPr>
        <w:numPr>
          <w:ilvl w:val="0"/>
          <w:numId w:val="18"/>
        </w:numPr>
        <w:tabs>
          <w:tab w:val="left" w:pos="360"/>
        </w:tabs>
        <w:spacing w:after="0" w:line="240" w:lineRule="auto"/>
        <w:ind w:left="0"/>
        <w:jc w:val="both"/>
        <w:rPr>
          <w:rFonts w:ascii="Century Gothic" w:eastAsia="Arial" w:hAnsi="Century Gothic" w:cs="Arial"/>
          <w:sz w:val="20"/>
          <w:szCs w:val="20"/>
        </w:rPr>
      </w:pPr>
      <w:r w:rsidRPr="0007642A">
        <w:rPr>
          <w:rFonts w:ascii="Century Gothic" w:hAnsi="Century Gothic" w:cs="Arial"/>
          <w:color w:val="333333"/>
          <w:sz w:val="20"/>
          <w:szCs w:val="20"/>
        </w:rPr>
        <w:t>Developed the reusable framework for the application using the ASP.NET</w:t>
      </w:r>
      <w:r w:rsidRPr="0007642A">
        <w:rPr>
          <w:rStyle w:val="apple-converted-space"/>
          <w:rFonts w:ascii="Century Gothic" w:hAnsi="Century Gothic" w:cs="Arial"/>
          <w:color w:val="333333"/>
          <w:sz w:val="20"/>
          <w:szCs w:val="20"/>
        </w:rPr>
        <w:t> </w:t>
      </w:r>
      <w:r w:rsidRPr="0007642A">
        <w:rPr>
          <w:rFonts w:ascii="Century Gothic" w:hAnsi="Century Gothic" w:cs="Arial"/>
          <w:b/>
          <w:bCs/>
          <w:color w:val="333333"/>
          <w:sz w:val="20"/>
          <w:szCs w:val="20"/>
        </w:rPr>
        <w:t xml:space="preserve">MVC </w:t>
      </w:r>
      <w:r w:rsidR="00057418" w:rsidRPr="0007642A">
        <w:rPr>
          <w:rFonts w:ascii="Century Gothic" w:hAnsi="Century Gothic" w:cs="Arial"/>
          <w:b/>
          <w:bCs/>
          <w:color w:val="333333"/>
          <w:sz w:val="20"/>
          <w:szCs w:val="20"/>
        </w:rPr>
        <w:t>5.0</w:t>
      </w:r>
      <w:r w:rsidRPr="0007642A">
        <w:rPr>
          <w:rFonts w:ascii="Century Gothic" w:hAnsi="Century Gothic" w:cs="Arial"/>
          <w:b/>
          <w:bCs/>
          <w:color w:val="333333"/>
          <w:sz w:val="20"/>
          <w:szCs w:val="20"/>
        </w:rPr>
        <w:t>.</w:t>
      </w:r>
    </w:p>
    <w:p w:rsidR="00113E8A" w:rsidRPr="0007642A" w:rsidRDefault="00113E8A" w:rsidP="00B3578E">
      <w:pPr>
        <w:numPr>
          <w:ilvl w:val="0"/>
          <w:numId w:val="18"/>
        </w:numPr>
        <w:tabs>
          <w:tab w:val="left" w:pos="360"/>
        </w:tabs>
        <w:spacing w:after="0" w:line="240" w:lineRule="auto"/>
        <w:ind w:left="0"/>
        <w:jc w:val="both"/>
        <w:rPr>
          <w:rFonts w:ascii="Century Gothic" w:eastAsia="Arial" w:hAnsi="Century Gothic" w:cs="Arial"/>
          <w:sz w:val="20"/>
          <w:szCs w:val="20"/>
        </w:rPr>
      </w:pPr>
      <w:r w:rsidRPr="0007642A">
        <w:rPr>
          <w:rFonts w:ascii="Century Gothic" w:hAnsi="Century Gothic" w:cs="Arial"/>
          <w:color w:val="333333"/>
          <w:sz w:val="20"/>
          <w:szCs w:val="20"/>
        </w:rPr>
        <w:t>Involved in Developing</w:t>
      </w:r>
      <w:r w:rsidRPr="0007642A">
        <w:rPr>
          <w:rStyle w:val="apple-converted-space"/>
          <w:rFonts w:ascii="Century Gothic" w:hAnsi="Century Gothic" w:cs="Arial"/>
          <w:color w:val="333333"/>
          <w:sz w:val="20"/>
          <w:szCs w:val="20"/>
        </w:rPr>
        <w:t> </w:t>
      </w:r>
      <w:r w:rsidRPr="0007642A">
        <w:rPr>
          <w:rFonts w:ascii="Century Gothic" w:hAnsi="Century Gothic" w:cs="Arial"/>
          <w:b/>
          <w:bCs/>
          <w:color w:val="333333"/>
          <w:sz w:val="20"/>
          <w:szCs w:val="20"/>
        </w:rPr>
        <w:t xml:space="preserve">Master </w:t>
      </w:r>
      <w:r w:rsidR="007A7CA9" w:rsidRPr="0007642A">
        <w:rPr>
          <w:rFonts w:ascii="Century Gothic" w:hAnsi="Century Gothic" w:cs="Arial"/>
          <w:b/>
          <w:bCs/>
          <w:color w:val="333333"/>
          <w:sz w:val="20"/>
          <w:szCs w:val="20"/>
        </w:rPr>
        <w:t>Layouts</w:t>
      </w:r>
      <w:r w:rsidR="005C3448" w:rsidRPr="0007642A">
        <w:rPr>
          <w:rFonts w:ascii="Century Gothic" w:hAnsi="Century Gothic" w:cs="Arial"/>
          <w:b/>
          <w:bCs/>
          <w:color w:val="333333"/>
          <w:sz w:val="20"/>
          <w:szCs w:val="20"/>
        </w:rPr>
        <w:t xml:space="preserve"> </w:t>
      </w:r>
      <w:r w:rsidR="007A7CA9" w:rsidRPr="0007642A">
        <w:rPr>
          <w:rFonts w:ascii="Century Gothic" w:hAnsi="Century Gothic" w:cs="Arial"/>
          <w:b/>
          <w:bCs/>
          <w:color w:val="333333"/>
          <w:sz w:val="20"/>
          <w:szCs w:val="20"/>
        </w:rPr>
        <w:t>and shared layouts using MVC CSHTML.</w:t>
      </w:r>
    </w:p>
    <w:p w:rsidR="0084277E" w:rsidRPr="0007642A" w:rsidRDefault="0084277E" w:rsidP="00B3578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Designed and implemented WCF application to expose resources to vendors of the client.</w:t>
      </w:r>
    </w:p>
    <w:p w:rsidR="007B4CEB" w:rsidRPr="0007642A" w:rsidRDefault="007B4CEB" w:rsidP="00B3578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cs="Arial"/>
          <w:color w:val="000000"/>
          <w:sz w:val="20"/>
          <w:szCs w:val="20"/>
          <w:shd w:val="clear" w:color="auto" w:fill="FFFFFF"/>
        </w:rPr>
        <w:t xml:space="preserve">Developed a cross-device/cross-browser web application for real-time location sharing utilizing </w:t>
      </w:r>
      <w:r w:rsidRPr="0007642A">
        <w:rPr>
          <w:rFonts w:ascii="Century Gothic" w:hAnsi="Century Gothic" w:cs="Arial"/>
          <w:b/>
          <w:color w:val="000000"/>
          <w:sz w:val="20"/>
          <w:szCs w:val="20"/>
          <w:shd w:val="clear" w:color="auto" w:fill="FFFFFF"/>
        </w:rPr>
        <w:t>AngularJS</w:t>
      </w:r>
      <w:r w:rsidR="00234A8F" w:rsidRPr="0007642A">
        <w:rPr>
          <w:rFonts w:ascii="Century Gothic" w:hAnsi="Century Gothic" w:cs="Arial"/>
          <w:b/>
          <w:color w:val="000000"/>
          <w:sz w:val="20"/>
          <w:szCs w:val="20"/>
          <w:shd w:val="clear" w:color="auto" w:fill="FFFFFF"/>
        </w:rPr>
        <w:t>.</w:t>
      </w:r>
    </w:p>
    <w:p w:rsidR="001B30B3" w:rsidRPr="0007642A" w:rsidRDefault="001B30B3" w:rsidP="00B3578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Developing the application using MVC</w:t>
      </w:r>
      <w:r w:rsidR="0031343A" w:rsidRPr="0007642A">
        <w:rPr>
          <w:rFonts w:ascii="Century Gothic" w:eastAsia="Arial" w:hAnsi="Century Gothic" w:cs="Arial"/>
          <w:color w:val="000000" w:themeColor="text1"/>
          <w:sz w:val="20"/>
          <w:szCs w:val="20"/>
        </w:rPr>
        <w:t xml:space="preserve"> </w:t>
      </w:r>
      <w:r w:rsidRPr="0007642A">
        <w:rPr>
          <w:rFonts w:ascii="Century Gothic" w:eastAsia="Arial" w:hAnsi="Century Gothic" w:cs="Arial"/>
          <w:color w:val="000000" w:themeColor="text1"/>
          <w:sz w:val="20"/>
          <w:szCs w:val="20"/>
        </w:rPr>
        <w:t xml:space="preserve">and </w:t>
      </w:r>
      <w:r w:rsidRPr="0007642A">
        <w:rPr>
          <w:rFonts w:ascii="Century Gothic" w:eastAsia="Arial" w:hAnsi="Century Gothic" w:cs="Arial"/>
          <w:b/>
          <w:color w:val="000000" w:themeColor="text1"/>
          <w:sz w:val="20"/>
          <w:szCs w:val="20"/>
        </w:rPr>
        <w:t>WCF</w:t>
      </w:r>
      <w:r w:rsidRPr="0007642A">
        <w:rPr>
          <w:rFonts w:ascii="Century Gothic" w:eastAsia="Arial" w:hAnsi="Century Gothic" w:cs="Arial"/>
          <w:color w:val="000000" w:themeColor="text1"/>
          <w:sz w:val="20"/>
          <w:szCs w:val="20"/>
        </w:rPr>
        <w:t xml:space="preserve"> services</w:t>
      </w:r>
      <w:r w:rsidR="00A12A6D" w:rsidRPr="0007642A">
        <w:rPr>
          <w:rFonts w:ascii="Century Gothic" w:eastAsia="Arial" w:hAnsi="Century Gothic" w:cs="Arial"/>
          <w:color w:val="000000" w:themeColor="text1"/>
          <w:sz w:val="20"/>
          <w:szCs w:val="20"/>
        </w:rPr>
        <w:t xml:space="preserve"> and</w:t>
      </w:r>
      <w:r w:rsidR="00DC1DD8" w:rsidRPr="0007642A">
        <w:rPr>
          <w:rFonts w:ascii="Century Gothic" w:eastAsia="Arial" w:hAnsi="Century Gothic" w:cs="Arial"/>
          <w:color w:val="000000" w:themeColor="text1"/>
          <w:sz w:val="20"/>
          <w:szCs w:val="20"/>
        </w:rPr>
        <w:t xml:space="preserve"> </w:t>
      </w:r>
      <w:r w:rsidR="00A12A6D" w:rsidRPr="0007642A">
        <w:rPr>
          <w:rFonts w:ascii="Century Gothic" w:eastAsia="Arial" w:hAnsi="Century Gothic" w:cs="Arial"/>
          <w:b/>
          <w:color w:val="000000" w:themeColor="text1"/>
          <w:sz w:val="20"/>
          <w:szCs w:val="20"/>
        </w:rPr>
        <w:t>Web API’s.</w:t>
      </w:r>
    </w:p>
    <w:p w:rsidR="00113E8A" w:rsidRPr="0007642A" w:rsidRDefault="00113E8A" w:rsidP="00B3578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cs="Arial"/>
          <w:color w:val="000000" w:themeColor="text1"/>
          <w:sz w:val="20"/>
          <w:szCs w:val="20"/>
        </w:rPr>
        <w:t>Created Entity classes, relationships between entity classes using</w:t>
      </w:r>
      <w:r w:rsidRPr="0007642A">
        <w:rPr>
          <w:rStyle w:val="apple-converted-space"/>
          <w:rFonts w:ascii="Century Gothic" w:hAnsi="Century Gothic" w:cs="Arial"/>
          <w:color w:val="000000" w:themeColor="text1"/>
          <w:sz w:val="20"/>
          <w:szCs w:val="20"/>
        </w:rPr>
        <w:t> </w:t>
      </w:r>
      <w:r w:rsidRPr="0007642A">
        <w:rPr>
          <w:rFonts w:ascii="Century Gothic" w:hAnsi="Century Gothic" w:cs="Arial"/>
          <w:b/>
          <w:bCs/>
          <w:color w:val="000000" w:themeColor="text1"/>
          <w:sz w:val="20"/>
          <w:szCs w:val="20"/>
        </w:rPr>
        <w:t>LINQ (Language Integrated Query) to SQL, LINQ to objects and LINQ to XML</w:t>
      </w:r>
      <w:r w:rsidRPr="0007642A">
        <w:rPr>
          <w:rStyle w:val="apple-converted-space"/>
          <w:rFonts w:ascii="Century Gothic" w:hAnsi="Century Gothic" w:cs="Arial"/>
          <w:color w:val="000000" w:themeColor="text1"/>
          <w:sz w:val="20"/>
          <w:szCs w:val="20"/>
        </w:rPr>
        <w:t> </w:t>
      </w:r>
      <w:r w:rsidRPr="0007642A">
        <w:rPr>
          <w:rFonts w:ascii="Century Gothic" w:hAnsi="Century Gothic" w:cs="Arial"/>
          <w:color w:val="000000" w:themeColor="text1"/>
          <w:sz w:val="20"/>
          <w:szCs w:val="20"/>
        </w:rPr>
        <w:t>to manage relational data as objects.</w:t>
      </w:r>
    </w:p>
    <w:p w:rsidR="0084277E" w:rsidRPr="0007642A" w:rsidRDefault="0084277E" w:rsidP="00B3578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Implemented class libraries to leverage integration with third party systems</w:t>
      </w:r>
    </w:p>
    <w:p w:rsidR="00E13149" w:rsidRPr="0007642A" w:rsidRDefault="00E13149" w:rsidP="00B3578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lastRenderedPageBreak/>
        <w:t xml:space="preserve">Wrote Queries and </w:t>
      </w:r>
      <w:r w:rsidRPr="0007642A">
        <w:rPr>
          <w:rFonts w:ascii="Century Gothic" w:eastAsia="Arial" w:hAnsi="Century Gothic" w:cs="Arial"/>
          <w:b/>
          <w:color w:val="000000" w:themeColor="text1"/>
          <w:sz w:val="20"/>
          <w:szCs w:val="20"/>
        </w:rPr>
        <w:t>Stored Procedures</w:t>
      </w:r>
      <w:r w:rsidRPr="0007642A">
        <w:rPr>
          <w:rFonts w:ascii="Century Gothic" w:eastAsia="Arial" w:hAnsi="Century Gothic" w:cs="Arial"/>
          <w:color w:val="000000" w:themeColor="text1"/>
          <w:sz w:val="20"/>
          <w:szCs w:val="20"/>
        </w:rPr>
        <w:t xml:space="preserve"> for integrating database for </w:t>
      </w:r>
      <w:r w:rsidRPr="0007642A">
        <w:rPr>
          <w:rFonts w:ascii="Century Gothic" w:eastAsia="Arial" w:hAnsi="Century Gothic" w:cs="Arial"/>
          <w:b/>
          <w:color w:val="000000" w:themeColor="text1"/>
          <w:sz w:val="20"/>
          <w:szCs w:val="20"/>
        </w:rPr>
        <w:t>CRUD</w:t>
      </w:r>
      <w:r w:rsidRPr="0007642A">
        <w:rPr>
          <w:rFonts w:ascii="Century Gothic" w:eastAsia="Arial" w:hAnsi="Century Gothic" w:cs="Arial"/>
          <w:color w:val="000000" w:themeColor="text1"/>
          <w:sz w:val="20"/>
          <w:szCs w:val="20"/>
        </w:rPr>
        <w:t xml:space="preserve"> operations with databases.</w:t>
      </w:r>
    </w:p>
    <w:p w:rsidR="006445BB" w:rsidRPr="0007642A" w:rsidRDefault="006445BB" w:rsidP="006445BB">
      <w:pPr>
        <w:numPr>
          <w:ilvl w:val="0"/>
          <w:numId w:val="18"/>
        </w:numPr>
        <w:tabs>
          <w:tab w:val="left" w:pos="360"/>
        </w:tabs>
        <w:spacing w:after="0" w:line="240" w:lineRule="auto"/>
        <w:ind w:left="0"/>
        <w:jc w:val="both"/>
        <w:rPr>
          <w:rFonts w:ascii="Century Gothic" w:eastAsia="Arial" w:hAnsi="Century Gothic" w:cs="Arial"/>
          <w:sz w:val="20"/>
          <w:szCs w:val="20"/>
        </w:rPr>
      </w:pPr>
      <w:r w:rsidRPr="0007642A">
        <w:rPr>
          <w:rFonts w:ascii="Century Gothic" w:hAnsi="Century Gothic" w:cs="Arial"/>
          <w:color w:val="333333"/>
          <w:sz w:val="20"/>
          <w:szCs w:val="20"/>
        </w:rPr>
        <w:t xml:space="preserve">Involved in </w:t>
      </w:r>
      <w:r w:rsidRPr="0007642A">
        <w:rPr>
          <w:rFonts w:ascii="Century Gothic" w:hAnsi="Century Gothic" w:cs="Arial"/>
          <w:b/>
          <w:color w:val="333333"/>
          <w:sz w:val="20"/>
          <w:szCs w:val="20"/>
        </w:rPr>
        <w:t>designing</w:t>
      </w:r>
      <w:r w:rsidRPr="0007642A">
        <w:rPr>
          <w:rFonts w:ascii="Century Gothic" w:hAnsi="Century Gothic" w:cs="Arial"/>
          <w:color w:val="333333"/>
          <w:sz w:val="20"/>
          <w:szCs w:val="20"/>
        </w:rPr>
        <w:t xml:space="preserve">, </w:t>
      </w:r>
      <w:r w:rsidRPr="0007642A">
        <w:rPr>
          <w:rFonts w:ascii="Century Gothic" w:hAnsi="Century Gothic" w:cs="Arial"/>
          <w:b/>
          <w:color w:val="333333"/>
          <w:sz w:val="20"/>
          <w:szCs w:val="20"/>
        </w:rPr>
        <w:t>trading</w:t>
      </w:r>
      <w:r w:rsidRPr="0007642A">
        <w:rPr>
          <w:rFonts w:ascii="Century Gothic" w:hAnsi="Century Gothic" w:cs="Arial"/>
          <w:color w:val="333333"/>
          <w:sz w:val="20"/>
          <w:szCs w:val="20"/>
        </w:rPr>
        <w:t xml:space="preserve"> and </w:t>
      </w:r>
      <w:r w:rsidRPr="0007642A">
        <w:rPr>
          <w:rFonts w:ascii="Century Gothic" w:hAnsi="Century Gothic" w:cs="Arial"/>
          <w:b/>
          <w:color w:val="333333"/>
          <w:sz w:val="20"/>
          <w:szCs w:val="20"/>
        </w:rPr>
        <w:t>documentation</w:t>
      </w:r>
      <w:r w:rsidRPr="0007642A">
        <w:rPr>
          <w:rFonts w:ascii="Century Gothic" w:hAnsi="Century Gothic" w:cs="Arial"/>
          <w:color w:val="333333"/>
          <w:sz w:val="20"/>
          <w:szCs w:val="20"/>
        </w:rPr>
        <w:t xml:space="preserve"> of application flows and developed functional diagrams using </w:t>
      </w:r>
      <w:r w:rsidRPr="0007642A">
        <w:rPr>
          <w:rFonts w:ascii="Century Gothic" w:hAnsi="Century Gothic" w:cs="Arial"/>
          <w:b/>
          <w:color w:val="333333"/>
          <w:sz w:val="20"/>
          <w:szCs w:val="20"/>
        </w:rPr>
        <w:t>Visio</w:t>
      </w:r>
      <w:r w:rsidRPr="0007642A">
        <w:rPr>
          <w:rFonts w:ascii="Century Gothic" w:hAnsi="Century Gothic" w:cs="Arial"/>
          <w:color w:val="333333"/>
          <w:sz w:val="20"/>
          <w:szCs w:val="20"/>
        </w:rPr>
        <w:t>, worked on presentation layer for developing</w:t>
      </w:r>
      <w:r w:rsidRPr="0007642A">
        <w:rPr>
          <w:rStyle w:val="apple-converted-space"/>
          <w:rFonts w:ascii="Century Gothic" w:hAnsi="Century Gothic" w:cs="Arial"/>
          <w:color w:val="333333"/>
          <w:sz w:val="20"/>
          <w:szCs w:val="20"/>
        </w:rPr>
        <w:t> </w:t>
      </w:r>
      <w:r w:rsidRPr="0007642A">
        <w:rPr>
          <w:rFonts w:ascii="Century Gothic" w:hAnsi="Century Gothic" w:cs="Arial"/>
          <w:b/>
          <w:bCs/>
          <w:color w:val="333333"/>
          <w:sz w:val="20"/>
          <w:szCs w:val="20"/>
        </w:rPr>
        <w:t>GUI</w:t>
      </w:r>
      <w:r w:rsidRPr="0007642A">
        <w:rPr>
          <w:rStyle w:val="apple-converted-space"/>
          <w:rFonts w:ascii="Century Gothic" w:hAnsi="Century Gothic" w:cs="Arial"/>
          <w:color w:val="333333"/>
          <w:sz w:val="20"/>
          <w:szCs w:val="20"/>
        </w:rPr>
        <w:t> </w:t>
      </w:r>
      <w:r w:rsidRPr="0007642A">
        <w:rPr>
          <w:rFonts w:ascii="Century Gothic" w:hAnsi="Century Gothic" w:cs="Arial"/>
          <w:color w:val="333333"/>
          <w:sz w:val="20"/>
          <w:szCs w:val="20"/>
        </w:rPr>
        <w:t xml:space="preserve">and developed various Web forms using </w:t>
      </w:r>
      <w:r w:rsidRPr="0007642A">
        <w:rPr>
          <w:rFonts w:ascii="Century Gothic" w:hAnsi="Century Gothic" w:cs="Arial"/>
          <w:b/>
          <w:color w:val="333333"/>
          <w:sz w:val="20"/>
          <w:szCs w:val="20"/>
        </w:rPr>
        <w:t>ASP.NET</w:t>
      </w:r>
      <w:r w:rsidRPr="0007642A">
        <w:rPr>
          <w:rFonts w:ascii="Century Gothic" w:hAnsi="Century Gothic" w:cs="Arial"/>
          <w:color w:val="333333"/>
          <w:sz w:val="20"/>
          <w:szCs w:val="20"/>
        </w:rPr>
        <w:t>.</w:t>
      </w:r>
    </w:p>
    <w:p w:rsidR="00113E8A" w:rsidRPr="0007642A" w:rsidRDefault="00113E8A" w:rsidP="00B3578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cs="Arial"/>
          <w:color w:val="000000" w:themeColor="text1"/>
          <w:sz w:val="20"/>
          <w:szCs w:val="20"/>
        </w:rPr>
        <w:t>Worked on</w:t>
      </w:r>
      <w:r w:rsidRPr="0007642A">
        <w:rPr>
          <w:rStyle w:val="apple-converted-space"/>
          <w:rFonts w:ascii="Century Gothic" w:hAnsi="Century Gothic" w:cs="Arial"/>
          <w:color w:val="000000" w:themeColor="text1"/>
          <w:sz w:val="20"/>
          <w:szCs w:val="20"/>
        </w:rPr>
        <w:t> </w:t>
      </w:r>
      <w:r w:rsidRPr="0007642A">
        <w:rPr>
          <w:rFonts w:ascii="Century Gothic" w:hAnsi="Century Gothic" w:cs="Arial"/>
          <w:b/>
          <w:bCs/>
          <w:color w:val="000000" w:themeColor="text1"/>
          <w:sz w:val="20"/>
          <w:szCs w:val="20"/>
        </w:rPr>
        <w:t>AJAX</w:t>
      </w:r>
      <w:r w:rsidRPr="0007642A">
        <w:rPr>
          <w:rStyle w:val="apple-converted-space"/>
          <w:rFonts w:ascii="Century Gothic" w:hAnsi="Century Gothic" w:cs="Arial"/>
          <w:color w:val="000000" w:themeColor="text1"/>
          <w:sz w:val="20"/>
          <w:szCs w:val="20"/>
        </w:rPr>
        <w:t> </w:t>
      </w:r>
      <w:r w:rsidRPr="0007642A">
        <w:rPr>
          <w:rFonts w:ascii="Century Gothic" w:hAnsi="Century Gothic" w:cs="Arial"/>
          <w:color w:val="000000" w:themeColor="text1"/>
          <w:sz w:val="20"/>
          <w:szCs w:val="20"/>
        </w:rPr>
        <w:t>frame work for interactive web application and used</w:t>
      </w:r>
      <w:r w:rsidRPr="0007642A">
        <w:rPr>
          <w:rStyle w:val="apple-converted-space"/>
          <w:rFonts w:ascii="Century Gothic" w:hAnsi="Century Gothic" w:cs="Arial"/>
          <w:color w:val="000000" w:themeColor="text1"/>
          <w:sz w:val="20"/>
          <w:szCs w:val="20"/>
        </w:rPr>
        <w:t> </w:t>
      </w:r>
      <w:r w:rsidRPr="0007642A">
        <w:rPr>
          <w:rFonts w:ascii="Century Gothic" w:hAnsi="Century Gothic" w:cs="Arial"/>
          <w:b/>
          <w:bCs/>
          <w:color w:val="000000" w:themeColor="text1"/>
          <w:sz w:val="20"/>
          <w:szCs w:val="20"/>
        </w:rPr>
        <w:t>Enterprise Application Library</w:t>
      </w:r>
      <w:r w:rsidRPr="0007642A">
        <w:rPr>
          <w:rStyle w:val="apple-converted-space"/>
          <w:rFonts w:ascii="Century Gothic" w:hAnsi="Century Gothic" w:cs="Arial"/>
          <w:b/>
          <w:bCs/>
          <w:color w:val="000000" w:themeColor="text1"/>
          <w:sz w:val="20"/>
          <w:szCs w:val="20"/>
        </w:rPr>
        <w:t> </w:t>
      </w:r>
      <w:r w:rsidRPr="0007642A">
        <w:rPr>
          <w:rFonts w:ascii="Century Gothic" w:hAnsi="Century Gothic" w:cs="Arial"/>
          <w:color w:val="000000" w:themeColor="text1"/>
          <w:sz w:val="20"/>
          <w:szCs w:val="20"/>
        </w:rPr>
        <w:t>functions to enhance the application performance.</w:t>
      </w:r>
    </w:p>
    <w:p w:rsidR="00F87468" w:rsidRPr="0007642A" w:rsidRDefault="00F87468" w:rsidP="00B3578E">
      <w:pPr>
        <w:numPr>
          <w:ilvl w:val="0"/>
          <w:numId w:val="18"/>
        </w:numPr>
        <w:tabs>
          <w:tab w:val="left" w:pos="360"/>
        </w:tabs>
        <w:spacing w:after="0" w:line="240" w:lineRule="auto"/>
        <w:ind w:left="0"/>
        <w:jc w:val="both"/>
        <w:rPr>
          <w:rFonts w:ascii="Century Gothic" w:eastAsia="Arial" w:hAnsi="Century Gothic" w:cs="Arial"/>
          <w:sz w:val="20"/>
          <w:szCs w:val="20"/>
        </w:rPr>
      </w:pPr>
      <w:r w:rsidRPr="0007642A">
        <w:rPr>
          <w:rFonts w:ascii="Century Gothic" w:eastAsia="Arial" w:hAnsi="Century Gothic" w:cs="Arial"/>
          <w:color w:val="000000" w:themeColor="text1"/>
          <w:sz w:val="20"/>
          <w:szCs w:val="20"/>
        </w:rPr>
        <w:t xml:space="preserve">Worked on </w:t>
      </w:r>
      <w:r w:rsidR="00D05CE2" w:rsidRPr="0007642A">
        <w:rPr>
          <w:rFonts w:ascii="Century Gothic" w:eastAsia="Arial" w:hAnsi="Century Gothic" w:cs="Arial"/>
          <w:b/>
          <w:color w:val="000000" w:themeColor="text1"/>
          <w:sz w:val="20"/>
          <w:szCs w:val="20"/>
        </w:rPr>
        <w:t>T-SQL</w:t>
      </w:r>
      <w:r w:rsidR="000A00A1" w:rsidRPr="0007642A">
        <w:rPr>
          <w:rFonts w:ascii="Century Gothic" w:eastAsia="Arial" w:hAnsi="Century Gothic" w:cs="Arial"/>
          <w:color w:val="000000" w:themeColor="text1"/>
          <w:sz w:val="20"/>
          <w:szCs w:val="20"/>
        </w:rPr>
        <w:t xml:space="preserve"> by</w:t>
      </w:r>
      <w:r w:rsidR="00D05CE2" w:rsidRPr="0007642A">
        <w:rPr>
          <w:rFonts w:ascii="Century Gothic" w:eastAsia="Arial" w:hAnsi="Century Gothic" w:cs="Arial"/>
          <w:color w:val="000000" w:themeColor="text1"/>
          <w:sz w:val="20"/>
          <w:szCs w:val="20"/>
        </w:rPr>
        <w:t xml:space="preserve"> </w:t>
      </w:r>
      <w:r w:rsidRPr="0007642A">
        <w:rPr>
          <w:rFonts w:ascii="Century Gothic" w:eastAsia="Arial" w:hAnsi="Century Gothic" w:cs="Arial"/>
          <w:color w:val="000000" w:themeColor="text1"/>
          <w:sz w:val="20"/>
          <w:szCs w:val="20"/>
        </w:rPr>
        <w:t xml:space="preserve">creating tables, </w:t>
      </w:r>
      <w:r w:rsidRPr="0007642A">
        <w:rPr>
          <w:rFonts w:ascii="Century Gothic" w:eastAsia="Arial" w:hAnsi="Century Gothic" w:cs="Arial"/>
          <w:b/>
          <w:color w:val="000000" w:themeColor="text1"/>
          <w:sz w:val="20"/>
          <w:szCs w:val="20"/>
        </w:rPr>
        <w:t>views</w:t>
      </w:r>
      <w:r w:rsidRPr="0007642A">
        <w:rPr>
          <w:rFonts w:ascii="Century Gothic" w:eastAsia="Arial" w:hAnsi="Century Gothic" w:cs="Arial"/>
          <w:color w:val="000000" w:themeColor="text1"/>
          <w:sz w:val="20"/>
          <w:szCs w:val="20"/>
        </w:rPr>
        <w:t xml:space="preserve">, </w:t>
      </w:r>
      <w:r w:rsidRPr="0007642A">
        <w:rPr>
          <w:rFonts w:ascii="Century Gothic" w:eastAsia="Arial" w:hAnsi="Century Gothic" w:cs="Arial"/>
          <w:b/>
          <w:color w:val="000000" w:themeColor="text1"/>
          <w:sz w:val="20"/>
          <w:szCs w:val="20"/>
        </w:rPr>
        <w:t>triggers</w:t>
      </w:r>
      <w:r w:rsidRPr="0007642A">
        <w:rPr>
          <w:rFonts w:ascii="Century Gothic" w:eastAsia="Arial" w:hAnsi="Century Gothic" w:cs="Arial"/>
          <w:color w:val="000000" w:themeColor="text1"/>
          <w:sz w:val="20"/>
          <w:szCs w:val="20"/>
        </w:rPr>
        <w:t xml:space="preserve">, </w:t>
      </w:r>
      <w:r w:rsidRPr="0007642A">
        <w:rPr>
          <w:rFonts w:ascii="Century Gothic" w:eastAsia="Arial" w:hAnsi="Century Gothic" w:cs="Arial"/>
          <w:b/>
          <w:color w:val="000000" w:themeColor="text1"/>
          <w:sz w:val="20"/>
          <w:szCs w:val="20"/>
        </w:rPr>
        <w:t>sequences</w:t>
      </w:r>
      <w:r w:rsidRPr="0007642A">
        <w:rPr>
          <w:rFonts w:ascii="Century Gothic" w:eastAsia="Arial" w:hAnsi="Century Gothic" w:cs="Arial"/>
          <w:color w:val="000000" w:themeColor="text1"/>
          <w:sz w:val="20"/>
          <w:szCs w:val="20"/>
        </w:rPr>
        <w:t xml:space="preserve">, </w:t>
      </w:r>
      <w:r w:rsidRPr="0007642A">
        <w:rPr>
          <w:rFonts w:ascii="Century Gothic" w:eastAsia="Arial" w:hAnsi="Century Gothic" w:cs="Arial"/>
          <w:b/>
          <w:color w:val="000000" w:themeColor="text1"/>
          <w:sz w:val="20"/>
          <w:szCs w:val="20"/>
        </w:rPr>
        <w:t>constraints</w:t>
      </w:r>
      <w:r w:rsidRPr="0007642A">
        <w:rPr>
          <w:rFonts w:ascii="Century Gothic" w:eastAsia="Arial" w:hAnsi="Century Gothic" w:cs="Arial"/>
          <w:color w:val="000000" w:themeColor="text1"/>
          <w:sz w:val="20"/>
          <w:szCs w:val="20"/>
        </w:rPr>
        <w:t xml:space="preserve">, </w:t>
      </w:r>
      <w:r w:rsidRPr="0007642A">
        <w:rPr>
          <w:rFonts w:ascii="Century Gothic" w:eastAsia="Arial" w:hAnsi="Century Gothic" w:cs="Arial"/>
          <w:b/>
          <w:color w:val="000000" w:themeColor="text1"/>
          <w:sz w:val="20"/>
          <w:szCs w:val="20"/>
        </w:rPr>
        <w:t>Stored Procedures</w:t>
      </w:r>
      <w:r w:rsidRPr="0007642A">
        <w:rPr>
          <w:rFonts w:ascii="Century Gothic" w:eastAsia="Arial" w:hAnsi="Century Gothic" w:cs="Arial"/>
          <w:color w:val="000000" w:themeColor="text1"/>
          <w:sz w:val="20"/>
          <w:szCs w:val="20"/>
        </w:rPr>
        <w:t>, Functions, and Packages using SQL, and PL/SQL</w:t>
      </w:r>
      <w:r w:rsidRPr="0007642A">
        <w:rPr>
          <w:rFonts w:ascii="Century Gothic" w:eastAsia="Arial" w:hAnsi="Century Gothic" w:cs="Arial"/>
          <w:sz w:val="20"/>
          <w:szCs w:val="20"/>
        </w:rPr>
        <w:t xml:space="preserve"> based on the documented user requirements.</w:t>
      </w:r>
    </w:p>
    <w:p w:rsidR="004D63BB" w:rsidRPr="0007642A" w:rsidRDefault="004D63BB" w:rsidP="00B3578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 xml:space="preserve">Designed user interface by applying different styles using </w:t>
      </w:r>
      <w:r w:rsidRPr="0007642A">
        <w:rPr>
          <w:rFonts w:ascii="Century Gothic" w:eastAsia="Arial" w:hAnsi="Century Gothic" w:cs="Arial"/>
          <w:b/>
          <w:color w:val="000000" w:themeColor="text1"/>
          <w:sz w:val="20"/>
          <w:szCs w:val="20"/>
        </w:rPr>
        <w:t>HTML5, CSS3 and Bootstrap</w:t>
      </w:r>
      <w:r w:rsidRPr="0007642A">
        <w:rPr>
          <w:rFonts w:ascii="Century Gothic" w:eastAsia="Arial" w:hAnsi="Century Gothic" w:cs="Arial"/>
          <w:color w:val="000000" w:themeColor="text1"/>
          <w:sz w:val="20"/>
          <w:szCs w:val="20"/>
        </w:rPr>
        <w:t>.</w:t>
      </w:r>
    </w:p>
    <w:p w:rsidR="004D63BB" w:rsidRPr="0007642A" w:rsidRDefault="004D63BB" w:rsidP="00B3578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eastAsia="Arial" w:hAnsi="Century Gothic" w:cs="Arial"/>
          <w:color w:val="000000" w:themeColor="text1"/>
          <w:sz w:val="20"/>
          <w:szCs w:val="20"/>
        </w:rPr>
        <w:t xml:space="preserve">Validating using </w:t>
      </w:r>
      <w:r w:rsidRPr="0007642A">
        <w:rPr>
          <w:rFonts w:ascii="Century Gothic" w:eastAsia="Arial" w:hAnsi="Century Gothic" w:cs="Arial"/>
          <w:b/>
          <w:color w:val="000000" w:themeColor="text1"/>
          <w:sz w:val="20"/>
          <w:szCs w:val="20"/>
        </w:rPr>
        <w:t>JavaScript</w:t>
      </w:r>
      <w:r w:rsidRPr="0007642A">
        <w:rPr>
          <w:rFonts w:ascii="Century Gothic" w:eastAsia="Arial" w:hAnsi="Century Gothic" w:cs="Arial"/>
          <w:color w:val="000000" w:themeColor="text1"/>
          <w:sz w:val="20"/>
          <w:szCs w:val="20"/>
        </w:rPr>
        <w:t xml:space="preserve">, </w:t>
      </w:r>
      <w:r w:rsidRPr="0007642A">
        <w:rPr>
          <w:rFonts w:ascii="Century Gothic" w:eastAsia="Arial" w:hAnsi="Century Gothic" w:cs="Arial"/>
          <w:b/>
          <w:color w:val="000000" w:themeColor="text1"/>
          <w:sz w:val="20"/>
          <w:szCs w:val="20"/>
        </w:rPr>
        <w:t>JQuery</w:t>
      </w:r>
      <w:r w:rsidRPr="0007642A">
        <w:rPr>
          <w:rFonts w:ascii="Century Gothic" w:eastAsia="Arial" w:hAnsi="Century Gothic" w:cs="Arial"/>
          <w:color w:val="000000" w:themeColor="text1"/>
          <w:sz w:val="20"/>
          <w:szCs w:val="20"/>
        </w:rPr>
        <w:t xml:space="preserve"> and </w:t>
      </w:r>
      <w:r w:rsidRPr="0007642A">
        <w:rPr>
          <w:rFonts w:ascii="Century Gothic" w:eastAsia="Arial" w:hAnsi="Century Gothic" w:cs="Arial"/>
          <w:b/>
          <w:color w:val="000000" w:themeColor="text1"/>
          <w:sz w:val="20"/>
          <w:szCs w:val="20"/>
        </w:rPr>
        <w:t>AngularJS</w:t>
      </w:r>
      <w:r w:rsidRPr="0007642A">
        <w:rPr>
          <w:rFonts w:ascii="Century Gothic" w:eastAsia="Arial" w:hAnsi="Century Gothic" w:cs="Arial"/>
          <w:color w:val="000000" w:themeColor="text1"/>
          <w:sz w:val="20"/>
          <w:szCs w:val="20"/>
        </w:rPr>
        <w:t xml:space="preserve"> to perform client side operations to make the application more responsive.</w:t>
      </w:r>
    </w:p>
    <w:p w:rsidR="004D63BB" w:rsidRPr="0007642A" w:rsidRDefault="00471D2A" w:rsidP="00B3578E">
      <w:pPr>
        <w:pStyle w:val="NormalWeb"/>
        <w:numPr>
          <w:ilvl w:val="0"/>
          <w:numId w:val="18"/>
        </w:numPr>
        <w:spacing w:before="0" w:beforeAutospacing="0" w:after="0" w:afterAutospacing="0"/>
        <w:ind w:left="0"/>
        <w:rPr>
          <w:rFonts w:ascii="Century Gothic" w:hAnsi="Century Gothic" w:cs="Arial"/>
          <w:color w:val="000000" w:themeColor="text1"/>
          <w:sz w:val="20"/>
          <w:szCs w:val="20"/>
        </w:rPr>
      </w:pPr>
      <w:r w:rsidRPr="0007642A">
        <w:rPr>
          <w:rFonts w:ascii="Century Gothic" w:hAnsi="Century Gothic" w:cs="Arial"/>
          <w:color w:val="000000" w:themeColor="text1"/>
          <w:sz w:val="20"/>
          <w:szCs w:val="20"/>
        </w:rPr>
        <w:t xml:space="preserve">Designed </w:t>
      </w:r>
      <w:r w:rsidR="004D63BB" w:rsidRPr="0007642A">
        <w:rPr>
          <w:rFonts w:ascii="Century Gothic" w:hAnsi="Century Gothic" w:cs="Arial"/>
          <w:color w:val="000000" w:themeColor="text1"/>
          <w:sz w:val="20"/>
          <w:szCs w:val="20"/>
        </w:rPr>
        <w:t xml:space="preserve">HTML and </w:t>
      </w:r>
      <w:r w:rsidR="004D63BB" w:rsidRPr="0007642A">
        <w:rPr>
          <w:rFonts w:ascii="Century Gothic" w:hAnsi="Century Gothic" w:cs="Arial"/>
          <w:b/>
          <w:color w:val="000000" w:themeColor="text1"/>
          <w:sz w:val="20"/>
          <w:szCs w:val="20"/>
        </w:rPr>
        <w:t>XHTML</w:t>
      </w:r>
      <w:r w:rsidR="004D63BB" w:rsidRPr="0007642A">
        <w:rPr>
          <w:rFonts w:ascii="Century Gothic" w:hAnsi="Century Gothic" w:cs="Arial"/>
          <w:color w:val="000000" w:themeColor="text1"/>
          <w:sz w:val="20"/>
          <w:szCs w:val="20"/>
        </w:rPr>
        <w:t xml:space="preserve"> and </w:t>
      </w:r>
      <w:r w:rsidR="004D63BB" w:rsidRPr="0007642A">
        <w:rPr>
          <w:rFonts w:ascii="Century Gothic" w:hAnsi="Century Gothic" w:cs="Arial"/>
          <w:b/>
          <w:color w:val="000000" w:themeColor="text1"/>
          <w:sz w:val="20"/>
          <w:szCs w:val="20"/>
        </w:rPr>
        <w:t>W3C</w:t>
      </w:r>
      <w:r w:rsidR="004D63BB" w:rsidRPr="0007642A">
        <w:rPr>
          <w:rFonts w:ascii="Century Gothic" w:hAnsi="Century Gothic" w:cs="Arial"/>
          <w:color w:val="000000" w:themeColor="text1"/>
          <w:sz w:val="20"/>
          <w:szCs w:val="20"/>
        </w:rPr>
        <w:t xml:space="preserve"> standards for CSS as well.</w:t>
      </w:r>
    </w:p>
    <w:p w:rsidR="00113E8A" w:rsidRPr="0007642A" w:rsidRDefault="00113E8A" w:rsidP="00B3578E">
      <w:pPr>
        <w:numPr>
          <w:ilvl w:val="0"/>
          <w:numId w:val="18"/>
        </w:numPr>
        <w:tabs>
          <w:tab w:val="left" w:pos="360"/>
        </w:tabs>
        <w:spacing w:after="0" w:line="240" w:lineRule="auto"/>
        <w:ind w:left="0"/>
        <w:jc w:val="both"/>
        <w:rPr>
          <w:rFonts w:ascii="Century Gothic" w:eastAsia="Arial" w:hAnsi="Century Gothic" w:cs="Arial"/>
          <w:color w:val="000000" w:themeColor="text1"/>
          <w:sz w:val="20"/>
          <w:szCs w:val="20"/>
        </w:rPr>
      </w:pPr>
      <w:r w:rsidRPr="0007642A">
        <w:rPr>
          <w:rFonts w:ascii="Century Gothic" w:hAnsi="Century Gothic" w:cs="Arial"/>
          <w:color w:val="000000" w:themeColor="text1"/>
          <w:sz w:val="20"/>
          <w:szCs w:val="20"/>
        </w:rPr>
        <w:t>Testing the application for</w:t>
      </w:r>
      <w:r w:rsidRPr="0007642A">
        <w:rPr>
          <w:rStyle w:val="apple-converted-space"/>
          <w:rFonts w:ascii="Century Gothic" w:hAnsi="Century Gothic" w:cs="Arial"/>
          <w:color w:val="000000" w:themeColor="text1"/>
          <w:sz w:val="20"/>
          <w:szCs w:val="20"/>
        </w:rPr>
        <w:t> </w:t>
      </w:r>
      <w:r w:rsidRPr="0007642A">
        <w:rPr>
          <w:rFonts w:ascii="Century Gothic" w:hAnsi="Century Gothic" w:cs="Arial"/>
          <w:b/>
          <w:bCs/>
          <w:color w:val="000000" w:themeColor="text1"/>
          <w:sz w:val="20"/>
          <w:szCs w:val="20"/>
        </w:rPr>
        <w:t>performance issues</w:t>
      </w:r>
      <w:r w:rsidRPr="0007642A">
        <w:rPr>
          <w:rStyle w:val="apple-converted-space"/>
          <w:rFonts w:ascii="Century Gothic" w:hAnsi="Century Gothic" w:cs="Arial"/>
          <w:b/>
          <w:bCs/>
          <w:color w:val="000000" w:themeColor="text1"/>
          <w:sz w:val="20"/>
          <w:szCs w:val="20"/>
        </w:rPr>
        <w:t> </w:t>
      </w:r>
      <w:r w:rsidRPr="0007642A">
        <w:rPr>
          <w:rFonts w:ascii="Century Gothic" w:hAnsi="Century Gothic" w:cs="Arial"/>
          <w:color w:val="000000" w:themeColor="text1"/>
          <w:sz w:val="20"/>
          <w:szCs w:val="20"/>
        </w:rPr>
        <w:t>and</w:t>
      </w:r>
      <w:r w:rsidRPr="0007642A">
        <w:rPr>
          <w:rStyle w:val="apple-converted-space"/>
          <w:rFonts w:ascii="Century Gothic" w:hAnsi="Century Gothic" w:cs="Arial"/>
          <w:b/>
          <w:bCs/>
          <w:color w:val="000000" w:themeColor="text1"/>
          <w:sz w:val="20"/>
          <w:szCs w:val="20"/>
        </w:rPr>
        <w:t> </w:t>
      </w:r>
      <w:r w:rsidRPr="0007642A">
        <w:rPr>
          <w:rFonts w:ascii="Century Gothic" w:hAnsi="Century Gothic" w:cs="Arial"/>
          <w:b/>
          <w:bCs/>
          <w:color w:val="000000" w:themeColor="text1"/>
          <w:sz w:val="20"/>
          <w:szCs w:val="20"/>
        </w:rPr>
        <w:t>data integrity</w:t>
      </w:r>
      <w:r w:rsidRPr="0007642A">
        <w:rPr>
          <w:rStyle w:val="apple-converted-space"/>
          <w:rFonts w:ascii="Century Gothic" w:hAnsi="Century Gothic" w:cs="Arial"/>
          <w:color w:val="000000" w:themeColor="text1"/>
          <w:sz w:val="20"/>
          <w:szCs w:val="20"/>
        </w:rPr>
        <w:t> </w:t>
      </w:r>
      <w:r w:rsidRPr="0007642A">
        <w:rPr>
          <w:rFonts w:ascii="Century Gothic" w:hAnsi="Century Gothic" w:cs="Arial"/>
          <w:color w:val="000000" w:themeColor="text1"/>
          <w:sz w:val="20"/>
          <w:szCs w:val="20"/>
        </w:rPr>
        <w:t>using</w:t>
      </w:r>
      <w:r w:rsidRPr="0007642A">
        <w:rPr>
          <w:rStyle w:val="apple-converted-space"/>
          <w:rFonts w:ascii="Century Gothic" w:hAnsi="Century Gothic" w:cs="Arial"/>
          <w:color w:val="000000" w:themeColor="text1"/>
          <w:sz w:val="20"/>
          <w:szCs w:val="20"/>
        </w:rPr>
        <w:t> </w:t>
      </w:r>
      <w:r w:rsidRPr="0007642A">
        <w:rPr>
          <w:rFonts w:ascii="Century Gothic" w:hAnsi="Century Gothic" w:cs="Arial"/>
          <w:b/>
          <w:bCs/>
          <w:color w:val="000000" w:themeColor="text1"/>
          <w:sz w:val="20"/>
          <w:szCs w:val="20"/>
        </w:rPr>
        <w:t>NUnit.</w:t>
      </w:r>
    </w:p>
    <w:p w:rsidR="004A598E" w:rsidRPr="0007642A" w:rsidRDefault="004A598E" w:rsidP="00B3578E">
      <w:pPr>
        <w:numPr>
          <w:ilvl w:val="0"/>
          <w:numId w:val="18"/>
        </w:numPr>
        <w:tabs>
          <w:tab w:val="left" w:pos="360"/>
        </w:tabs>
        <w:spacing w:after="0" w:line="240" w:lineRule="auto"/>
        <w:ind w:left="0"/>
        <w:jc w:val="both"/>
        <w:rPr>
          <w:rFonts w:ascii="Century Gothic" w:eastAsia="Arial" w:hAnsi="Century Gothic" w:cs="Arial"/>
          <w:sz w:val="20"/>
          <w:szCs w:val="20"/>
        </w:rPr>
      </w:pPr>
      <w:r w:rsidRPr="0007642A">
        <w:rPr>
          <w:rFonts w:ascii="Century Gothic" w:eastAsia="Arial" w:hAnsi="Century Gothic" w:cs="Arial"/>
          <w:sz w:val="20"/>
          <w:szCs w:val="20"/>
        </w:rPr>
        <w:t xml:space="preserve">Effectively used script </w:t>
      </w:r>
      <w:r w:rsidR="00F1181F" w:rsidRPr="0007642A">
        <w:rPr>
          <w:rFonts w:ascii="Century Gothic" w:eastAsia="Arial" w:hAnsi="Century Gothic" w:cs="Arial"/>
          <w:sz w:val="20"/>
          <w:szCs w:val="20"/>
        </w:rPr>
        <w:t xml:space="preserve">language like java script, JQuery </w:t>
      </w:r>
      <w:r w:rsidRPr="0007642A">
        <w:rPr>
          <w:rFonts w:ascii="Century Gothic" w:eastAsia="Arial" w:hAnsi="Century Gothic" w:cs="Arial"/>
          <w:sz w:val="20"/>
          <w:szCs w:val="20"/>
        </w:rPr>
        <w:t>to validate the user controls.</w:t>
      </w:r>
    </w:p>
    <w:p w:rsidR="0026228F" w:rsidRPr="0007642A" w:rsidRDefault="0026228F" w:rsidP="00B3578E">
      <w:pPr>
        <w:tabs>
          <w:tab w:val="left" w:pos="360"/>
        </w:tabs>
        <w:spacing w:after="0" w:line="240" w:lineRule="auto"/>
        <w:jc w:val="both"/>
        <w:rPr>
          <w:rFonts w:ascii="Century Gothic" w:eastAsia="Arial" w:hAnsi="Century Gothic" w:cs="Arial"/>
          <w:sz w:val="20"/>
          <w:szCs w:val="20"/>
        </w:rPr>
      </w:pPr>
    </w:p>
    <w:p w:rsidR="00AD439F" w:rsidRDefault="002620B1" w:rsidP="003B5935">
      <w:pPr>
        <w:tabs>
          <w:tab w:val="left" w:pos="360"/>
        </w:tabs>
        <w:spacing w:after="0" w:line="240" w:lineRule="auto"/>
        <w:jc w:val="both"/>
        <w:rPr>
          <w:rFonts w:ascii="Century Gothic" w:eastAsia="Arial" w:hAnsi="Century Gothic" w:cs="Arial"/>
          <w:sz w:val="20"/>
          <w:szCs w:val="20"/>
        </w:rPr>
      </w:pPr>
      <w:r w:rsidRPr="0007642A">
        <w:rPr>
          <w:rFonts w:ascii="Century Gothic" w:eastAsia="Arial" w:hAnsi="Century Gothic" w:cs="Arial"/>
          <w:b/>
          <w:sz w:val="20"/>
          <w:szCs w:val="20"/>
        </w:rPr>
        <w:t>Environment:</w:t>
      </w:r>
      <w:r w:rsidR="009D7047" w:rsidRPr="0007642A">
        <w:rPr>
          <w:rFonts w:ascii="Century Gothic" w:eastAsia="Arial" w:hAnsi="Century Gothic" w:cs="Arial"/>
          <w:b/>
          <w:sz w:val="20"/>
          <w:szCs w:val="20"/>
        </w:rPr>
        <w:t xml:space="preserve"> </w:t>
      </w:r>
      <w:r w:rsidR="00153B92" w:rsidRPr="0007642A">
        <w:rPr>
          <w:rFonts w:ascii="Century Gothic" w:eastAsia="Arial" w:hAnsi="Century Gothic" w:cs="Arial"/>
          <w:sz w:val="20"/>
          <w:szCs w:val="20"/>
        </w:rPr>
        <w:t>.Net framework 4.</w:t>
      </w:r>
      <w:r w:rsidR="00FD17F1" w:rsidRPr="0007642A">
        <w:rPr>
          <w:rFonts w:ascii="Century Gothic" w:eastAsia="Arial" w:hAnsi="Century Gothic" w:cs="Arial"/>
          <w:sz w:val="20"/>
          <w:szCs w:val="20"/>
        </w:rPr>
        <w:t>6</w:t>
      </w:r>
      <w:r w:rsidR="009039FF" w:rsidRPr="0007642A">
        <w:rPr>
          <w:rFonts w:ascii="Century Gothic" w:eastAsia="Arial" w:hAnsi="Century Gothic" w:cs="Arial"/>
          <w:sz w:val="20"/>
          <w:szCs w:val="20"/>
        </w:rPr>
        <w:t xml:space="preserve">, </w:t>
      </w:r>
      <w:r w:rsidR="001A7CA3" w:rsidRPr="0007642A">
        <w:rPr>
          <w:rFonts w:ascii="Century Gothic" w:eastAsia="Arial" w:hAnsi="Century Gothic" w:cs="Arial"/>
          <w:sz w:val="20"/>
          <w:szCs w:val="20"/>
        </w:rPr>
        <w:t xml:space="preserve">C#.Net, </w:t>
      </w:r>
      <w:r w:rsidR="009039FF" w:rsidRPr="0007642A">
        <w:rPr>
          <w:rFonts w:ascii="Century Gothic" w:eastAsia="Arial" w:hAnsi="Century Gothic" w:cs="Arial"/>
          <w:sz w:val="20"/>
          <w:szCs w:val="20"/>
        </w:rPr>
        <w:t>MVC 5</w:t>
      </w:r>
      <w:r w:rsidR="00636A7B" w:rsidRPr="0007642A">
        <w:rPr>
          <w:rFonts w:ascii="Century Gothic" w:eastAsia="Arial" w:hAnsi="Century Gothic" w:cs="Arial"/>
          <w:sz w:val="20"/>
          <w:szCs w:val="20"/>
        </w:rPr>
        <w:t xml:space="preserve">, </w:t>
      </w:r>
      <w:r w:rsidR="006370BC" w:rsidRPr="0007642A">
        <w:rPr>
          <w:rFonts w:ascii="Century Gothic" w:eastAsia="Arial" w:hAnsi="Century Gothic" w:cs="Arial"/>
          <w:sz w:val="20"/>
          <w:szCs w:val="20"/>
        </w:rPr>
        <w:t>Entity Framework</w:t>
      </w:r>
      <w:r w:rsidR="00930C48" w:rsidRPr="0007642A">
        <w:rPr>
          <w:rFonts w:ascii="Century Gothic" w:eastAsia="Arial" w:hAnsi="Century Gothic" w:cs="Arial"/>
          <w:sz w:val="20"/>
          <w:szCs w:val="20"/>
        </w:rPr>
        <w:t xml:space="preserve"> 6.0</w:t>
      </w:r>
      <w:r w:rsidR="00636A7B" w:rsidRPr="0007642A">
        <w:rPr>
          <w:rFonts w:ascii="Century Gothic" w:eastAsia="Arial" w:hAnsi="Century Gothic" w:cs="Arial"/>
          <w:sz w:val="20"/>
          <w:szCs w:val="20"/>
        </w:rPr>
        <w:t>, TFS</w:t>
      </w:r>
      <w:r w:rsidR="00A334E3" w:rsidRPr="0007642A">
        <w:rPr>
          <w:rFonts w:ascii="Century Gothic" w:eastAsia="Arial" w:hAnsi="Century Gothic" w:cs="Arial"/>
          <w:sz w:val="20"/>
          <w:szCs w:val="20"/>
        </w:rPr>
        <w:t xml:space="preserve">, WCF, </w:t>
      </w:r>
      <w:r w:rsidR="00CA6873" w:rsidRPr="0007642A">
        <w:rPr>
          <w:rFonts w:ascii="Century Gothic" w:eastAsia="Arial" w:hAnsi="Century Gothic" w:cs="Arial"/>
          <w:sz w:val="20"/>
          <w:szCs w:val="20"/>
        </w:rPr>
        <w:t xml:space="preserve">Web API 2.2, </w:t>
      </w:r>
      <w:r w:rsidR="00A334E3" w:rsidRPr="0007642A">
        <w:rPr>
          <w:rFonts w:ascii="Century Gothic" w:eastAsia="Arial" w:hAnsi="Century Gothic" w:cs="Arial"/>
          <w:sz w:val="20"/>
          <w:szCs w:val="20"/>
        </w:rPr>
        <w:t>SQL Server 2014</w:t>
      </w:r>
      <w:r w:rsidR="00153B92" w:rsidRPr="0007642A">
        <w:rPr>
          <w:rFonts w:ascii="Century Gothic" w:eastAsia="Arial" w:hAnsi="Century Gothic" w:cs="Arial"/>
          <w:sz w:val="20"/>
          <w:szCs w:val="20"/>
        </w:rPr>
        <w:t xml:space="preserve">, AJAX, JavaScript, </w:t>
      </w:r>
      <w:r w:rsidR="00A425A1" w:rsidRPr="0007642A">
        <w:rPr>
          <w:rFonts w:ascii="Century Gothic" w:eastAsia="Arial" w:hAnsi="Century Gothic" w:cs="Arial"/>
          <w:sz w:val="20"/>
          <w:szCs w:val="20"/>
        </w:rPr>
        <w:t xml:space="preserve">JQuery, </w:t>
      </w:r>
      <w:r w:rsidR="00B93A88" w:rsidRPr="0007642A">
        <w:rPr>
          <w:rFonts w:ascii="Century Gothic" w:eastAsia="Arial" w:hAnsi="Century Gothic" w:cs="Arial"/>
          <w:sz w:val="20"/>
          <w:szCs w:val="20"/>
        </w:rPr>
        <w:t xml:space="preserve">AngularJS, </w:t>
      </w:r>
      <w:r w:rsidR="00153B92" w:rsidRPr="0007642A">
        <w:rPr>
          <w:rFonts w:ascii="Century Gothic" w:eastAsia="Arial" w:hAnsi="Century Gothic" w:cs="Arial"/>
          <w:sz w:val="20"/>
          <w:szCs w:val="20"/>
        </w:rPr>
        <w:t xml:space="preserve">JSON, </w:t>
      </w:r>
      <w:r w:rsidR="007835E7" w:rsidRPr="0007642A">
        <w:rPr>
          <w:rFonts w:ascii="Century Gothic" w:eastAsia="Arial" w:hAnsi="Century Gothic" w:cs="Arial"/>
          <w:sz w:val="20"/>
          <w:szCs w:val="20"/>
        </w:rPr>
        <w:t xml:space="preserve">XML, </w:t>
      </w:r>
      <w:r w:rsidR="00153B92" w:rsidRPr="0007642A">
        <w:rPr>
          <w:rFonts w:ascii="Century Gothic" w:eastAsia="Arial" w:hAnsi="Century Gothic" w:cs="Arial"/>
          <w:sz w:val="20"/>
          <w:szCs w:val="20"/>
        </w:rPr>
        <w:t xml:space="preserve">HTML5, CSS3, </w:t>
      </w:r>
      <w:r w:rsidR="005539C1" w:rsidRPr="0007642A">
        <w:rPr>
          <w:rFonts w:ascii="Century Gothic" w:eastAsia="Arial" w:hAnsi="Century Gothic" w:cs="Arial"/>
          <w:sz w:val="20"/>
          <w:szCs w:val="20"/>
        </w:rPr>
        <w:t>Bootstrap</w:t>
      </w:r>
      <w:r w:rsidR="00467792" w:rsidRPr="0007642A">
        <w:rPr>
          <w:rFonts w:ascii="Century Gothic" w:eastAsia="Arial" w:hAnsi="Century Gothic" w:cs="Arial"/>
          <w:sz w:val="20"/>
          <w:szCs w:val="20"/>
        </w:rPr>
        <w:t xml:space="preserve"> 2.3</w:t>
      </w:r>
      <w:r w:rsidR="00E90901" w:rsidRPr="0007642A">
        <w:rPr>
          <w:rFonts w:ascii="Century Gothic" w:eastAsia="Arial" w:hAnsi="Century Gothic" w:cs="Arial"/>
          <w:sz w:val="20"/>
          <w:szCs w:val="20"/>
        </w:rPr>
        <w:t>, IIS 7.0</w:t>
      </w:r>
      <w:r w:rsidR="00B12D86" w:rsidRPr="0007642A">
        <w:rPr>
          <w:rFonts w:ascii="Century Gothic" w:eastAsia="Arial" w:hAnsi="Century Gothic" w:cs="Arial"/>
          <w:sz w:val="20"/>
          <w:szCs w:val="20"/>
        </w:rPr>
        <w:t>, Visio, OOPS, XAM</w:t>
      </w:r>
      <w:r w:rsidR="003B5935">
        <w:rPr>
          <w:rFonts w:ascii="Century Gothic" w:eastAsia="Arial" w:hAnsi="Century Gothic" w:cs="Arial"/>
          <w:sz w:val="20"/>
          <w:szCs w:val="20"/>
        </w:rPr>
        <w:t xml:space="preserve">L, WPF, JSON, LINQ, NUnit, </w:t>
      </w:r>
    </w:p>
    <w:p w:rsidR="003B5935" w:rsidRPr="0007642A" w:rsidRDefault="003B5935" w:rsidP="003B5935">
      <w:pPr>
        <w:tabs>
          <w:tab w:val="left" w:pos="360"/>
        </w:tabs>
        <w:spacing w:after="0" w:line="240" w:lineRule="auto"/>
        <w:jc w:val="both"/>
        <w:rPr>
          <w:rFonts w:ascii="Century Gothic" w:eastAsia="Arial" w:hAnsi="Century Gothic" w:cs="Arial"/>
          <w:sz w:val="20"/>
          <w:szCs w:val="20"/>
        </w:rPr>
      </w:pPr>
    </w:p>
    <w:p w:rsidR="003B5935" w:rsidRDefault="003B5935" w:rsidP="003B5935">
      <w:pPr>
        <w:shd w:val="clear" w:color="auto" w:fill="F2F2F2" w:themeFill="background1" w:themeFillShade="F2"/>
        <w:tabs>
          <w:tab w:val="left" w:pos="360"/>
        </w:tabs>
        <w:spacing w:after="0" w:line="240" w:lineRule="auto"/>
        <w:ind w:left="-360"/>
        <w:jc w:val="both"/>
        <w:rPr>
          <w:rFonts w:ascii="Century Gothic" w:eastAsia="Arial" w:hAnsi="Century Gothic" w:cs="Arial"/>
          <w:b/>
          <w:sz w:val="20"/>
          <w:szCs w:val="20"/>
        </w:rPr>
      </w:pPr>
      <w:r>
        <w:rPr>
          <w:rFonts w:ascii="Century Gothic" w:eastAsia="Arial" w:hAnsi="Century Gothic" w:cs="Arial"/>
          <w:b/>
          <w:sz w:val="20"/>
          <w:szCs w:val="20"/>
        </w:rPr>
        <w:t xml:space="preserve">Whishworks, Hyd, India                                                                       </w:t>
      </w:r>
      <w:r w:rsidR="00596ED3">
        <w:rPr>
          <w:rFonts w:ascii="Century Gothic" w:eastAsia="Arial" w:hAnsi="Century Gothic" w:cs="Arial"/>
          <w:b/>
          <w:sz w:val="20"/>
          <w:szCs w:val="20"/>
        </w:rPr>
        <w:t xml:space="preserve">         </w:t>
      </w:r>
      <w:r>
        <w:rPr>
          <w:rFonts w:ascii="Century Gothic" w:eastAsia="Arial" w:hAnsi="Century Gothic" w:cs="Arial"/>
          <w:b/>
          <w:sz w:val="20"/>
          <w:szCs w:val="20"/>
        </w:rPr>
        <w:t xml:space="preserve">        Jun 2012 to Dec 2014</w:t>
      </w:r>
    </w:p>
    <w:p w:rsidR="00AD439F" w:rsidRDefault="000B435E" w:rsidP="003B5935">
      <w:pPr>
        <w:shd w:val="clear" w:color="auto" w:fill="F2F2F2" w:themeFill="background1" w:themeFillShade="F2"/>
        <w:tabs>
          <w:tab w:val="left" w:pos="360"/>
        </w:tabs>
        <w:spacing w:after="0" w:line="240" w:lineRule="auto"/>
        <w:ind w:left="-360"/>
        <w:jc w:val="both"/>
        <w:rPr>
          <w:rFonts w:ascii="Century Gothic" w:eastAsia="Arial" w:hAnsi="Century Gothic" w:cs="Arial"/>
          <w:b/>
          <w:sz w:val="20"/>
          <w:szCs w:val="20"/>
        </w:rPr>
      </w:pPr>
      <w:r>
        <w:rPr>
          <w:rFonts w:ascii="Century Gothic" w:eastAsia="Arial" w:hAnsi="Century Gothic" w:cs="Arial"/>
          <w:b/>
          <w:sz w:val="20"/>
          <w:szCs w:val="20"/>
        </w:rPr>
        <w:t xml:space="preserve">Junior </w:t>
      </w:r>
      <w:r w:rsidR="000E7F2C" w:rsidRPr="0007642A">
        <w:rPr>
          <w:rFonts w:ascii="Century Gothic" w:eastAsia="Arial" w:hAnsi="Century Gothic" w:cs="Arial"/>
          <w:b/>
          <w:sz w:val="20"/>
          <w:szCs w:val="20"/>
        </w:rPr>
        <w:t xml:space="preserve">Software </w:t>
      </w:r>
      <w:r w:rsidR="0010710C" w:rsidRPr="0007642A">
        <w:rPr>
          <w:rFonts w:ascii="Century Gothic" w:eastAsia="Arial" w:hAnsi="Century Gothic" w:cs="Arial"/>
          <w:b/>
          <w:sz w:val="20"/>
          <w:szCs w:val="20"/>
        </w:rPr>
        <w:t>Engineer</w:t>
      </w:r>
    </w:p>
    <w:p w:rsidR="000B435E" w:rsidRPr="0007642A" w:rsidRDefault="000B435E" w:rsidP="003B5935">
      <w:pPr>
        <w:shd w:val="clear" w:color="auto" w:fill="F2F2F2" w:themeFill="background1" w:themeFillShade="F2"/>
        <w:tabs>
          <w:tab w:val="left" w:pos="360"/>
        </w:tabs>
        <w:spacing w:after="0" w:line="240" w:lineRule="auto"/>
        <w:ind w:left="-360"/>
        <w:jc w:val="both"/>
        <w:rPr>
          <w:rFonts w:ascii="Century Gothic" w:eastAsia="Arial" w:hAnsi="Century Gothic" w:cs="Arial"/>
          <w:b/>
          <w:sz w:val="20"/>
          <w:szCs w:val="20"/>
        </w:rPr>
      </w:pPr>
      <w:r>
        <w:rPr>
          <w:rFonts w:ascii="Century Gothic" w:eastAsia="Arial" w:hAnsi="Century Gothic" w:cs="Arial"/>
          <w:b/>
          <w:sz w:val="20"/>
          <w:szCs w:val="20"/>
        </w:rPr>
        <w:t>Responsibilities</w:t>
      </w:r>
    </w:p>
    <w:p w:rsidR="00AD439F" w:rsidRPr="0007642A" w:rsidRDefault="00AD439F" w:rsidP="003C7BF4">
      <w:pPr>
        <w:tabs>
          <w:tab w:val="left" w:pos="360"/>
        </w:tabs>
        <w:spacing w:after="0" w:line="240" w:lineRule="auto"/>
        <w:jc w:val="both"/>
        <w:rPr>
          <w:rFonts w:ascii="Century Gothic" w:eastAsia="Arial" w:hAnsi="Century Gothic" w:cs="Arial"/>
          <w:b/>
          <w:sz w:val="20"/>
          <w:szCs w:val="20"/>
        </w:rPr>
      </w:pPr>
    </w:p>
    <w:p w:rsidR="003C7BF4" w:rsidRPr="0007642A" w:rsidRDefault="00A04649" w:rsidP="003C7BF4">
      <w:pPr>
        <w:tabs>
          <w:tab w:val="left" w:pos="360"/>
        </w:tabs>
        <w:spacing w:after="0" w:line="240" w:lineRule="auto"/>
        <w:ind w:left="-360"/>
        <w:jc w:val="both"/>
        <w:rPr>
          <w:rFonts w:ascii="Century Gothic" w:eastAsia="Arial" w:hAnsi="Century Gothic" w:cs="Arial"/>
          <w:sz w:val="20"/>
          <w:szCs w:val="20"/>
        </w:rPr>
      </w:pPr>
      <w:r w:rsidRPr="0007642A">
        <w:rPr>
          <w:rFonts w:ascii="Century Gothic" w:eastAsia="Arial" w:hAnsi="Century Gothic" w:cs="Arial"/>
          <w:sz w:val="20"/>
          <w:szCs w:val="20"/>
        </w:rPr>
        <w:t xml:space="preserve">Worked as an individual software developer in developing applications using both front-end and back-end applications using .Net technologies. </w:t>
      </w:r>
    </w:p>
    <w:p w:rsidR="003C7BF4" w:rsidRPr="0007642A" w:rsidRDefault="003C7BF4" w:rsidP="003C7BF4">
      <w:pPr>
        <w:tabs>
          <w:tab w:val="left" w:pos="360"/>
        </w:tabs>
        <w:spacing w:after="0" w:line="240" w:lineRule="auto"/>
        <w:ind w:left="-360"/>
        <w:jc w:val="both"/>
        <w:rPr>
          <w:rFonts w:ascii="Century Gothic" w:eastAsia="Arial" w:hAnsi="Century Gothic" w:cs="Arial"/>
          <w:b/>
          <w:sz w:val="20"/>
          <w:szCs w:val="20"/>
          <w:u w:val="single"/>
        </w:rPr>
      </w:pPr>
    </w:p>
    <w:p w:rsidR="00851161" w:rsidRPr="0007642A" w:rsidRDefault="002620B1" w:rsidP="003B5935">
      <w:pPr>
        <w:shd w:val="clear" w:color="auto" w:fill="F2F2F2" w:themeFill="background1" w:themeFillShade="F2"/>
        <w:tabs>
          <w:tab w:val="left" w:pos="360"/>
        </w:tabs>
        <w:spacing w:after="0" w:line="240" w:lineRule="auto"/>
        <w:ind w:left="-360"/>
        <w:jc w:val="both"/>
        <w:rPr>
          <w:rFonts w:ascii="Century Gothic" w:eastAsia="Arial" w:hAnsi="Century Gothic" w:cs="Arial"/>
          <w:b/>
          <w:sz w:val="20"/>
          <w:szCs w:val="20"/>
        </w:rPr>
      </w:pPr>
      <w:r w:rsidRPr="0007642A">
        <w:rPr>
          <w:rFonts w:ascii="Century Gothic" w:eastAsia="Arial" w:hAnsi="Century Gothic" w:cs="Arial"/>
          <w:b/>
          <w:sz w:val="20"/>
          <w:szCs w:val="20"/>
          <w:u w:val="single"/>
        </w:rPr>
        <w:t>Education</w:t>
      </w:r>
      <w:r w:rsidRPr="0007642A">
        <w:rPr>
          <w:rFonts w:ascii="Century Gothic" w:eastAsia="Arial" w:hAnsi="Century Gothic" w:cs="Arial"/>
          <w:b/>
          <w:sz w:val="20"/>
          <w:szCs w:val="20"/>
        </w:rPr>
        <w:t>:</w:t>
      </w:r>
      <w:r w:rsidR="00902208" w:rsidRPr="0007642A">
        <w:rPr>
          <w:rFonts w:ascii="Century Gothic" w:eastAsia="Arial" w:hAnsi="Century Gothic" w:cs="Arial"/>
          <w:b/>
          <w:sz w:val="20"/>
          <w:szCs w:val="20"/>
        </w:rPr>
        <w:t xml:space="preserve"> </w:t>
      </w:r>
    </w:p>
    <w:p w:rsidR="00851161" w:rsidRPr="0007642A" w:rsidRDefault="00851161" w:rsidP="003C7BF4">
      <w:pPr>
        <w:tabs>
          <w:tab w:val="left" w:pos="360"/>
        </w:tabs>
        <w:spacing w:after="0" w:line="240" w:lineRule="auto"/>
        <w:ind w:left="-360"/>
        <w:jc w:val="both"/>
        <w:rPr>
          <w:rFonts w:ascii="Century Gothic" w:eastAsia="Arial" w:hAnsi="Century Gothic" w:cs="Arial"/>
          <w:sz w:val="20"/>
          <w:szCs w:val="20"/>
        </w:rPr>
      </w:pPr>
    </w:p>
    <w:p w:rsidR="00851161" w:rsidRPr="0007642A" w:rsidRDefault="00851161" w:rsidP="00851161">
      <w:pPr>
        <w:pStyle w:val="ListParagraph"/>
        <w:numPr>
          <w:ilvl w:val="0"/>
          <w:numId w:val="34"/>
        </w:numPr>
        <w:tabs>
          <w:tab w:val="left" w:pos="360"/>
        </w:tabs>
        <w:spacing w:after="0" w:line="240" w:lineRule="auto"/>
        <w:jc w:val="both"/>
        <w:rPr>
          <w:rFonts w:ascii="Century Gothic" w:eastAsia="Arial" w:hAnsi="Century Gothic" w:cs="Arial"/>
          <w:b/>
          <w:sz w:val="20"/>
          <w:szCs w:val="20"/>
        </w:rPr>
      </w:pPr>
      <w:r w:rsidRPr="0007642A">
        <w:rPr>
          <w:rFonts w:ascii="Century Gothic" w:eastAsia="Arial" w:hAnsi="Century Gothic" w:cs="Arial"/>
          <w:sz w:val="20"/>
          <w:szCs w:val="20"/>
        </w:rPr>
        <w:t>Masters in Computer Science, 2016</w:t>
      </w:r>
    </w:p>
    <w:p w:rsidR="001456A8" w:rsidRPr="0007642A" w:rsidRDefault="002620B1" w:rsidP="00851161">
      <w:pPr>
        <w:pStyle w:val="ListParagraph"/>
        <w:numPr>
          <w:ilvl w:val="0"/>
          <w:numId w:val="34"/>
        </w:numPr>
        <w:tabs>
          <w:tab w:val="left" w:pos="360"/>
        </w:tabs>
        <w:spacing w:after="0" w:line="240" w:lineRule="auto"/>
        <w:jc w:val="both"/>
        <w:rPr>
          <w:rFonts w:ascii="Century Gothic" w:eastAsia="Arial" w:hAnsi="Century Gothic" w:cs="Arial"/>
          <w:b/>
          <w:sz w:val="20"/>
          <w:szCs w:val="20"/>
        </w:rPr>
      </w:pPr>
      <w:r w:rsidRPr="0007642A">
        <w:rPr>
          <w:rFonts w:ascii="Century Gothic" w:eastAsia="Arial" w:hAnsi="Century Gothic" w:cs="Arial"/>
          <w:sz w:val="20"/>
          <w:szCs w:val="20"/>
        </w:rPr>
        <w:t xml:space="preserve">Bachelor of </w:t>
      </w:r>
      <w:r w:rsidR="0048058E" w:rsidRPr="0007642A">
        <w:rPr>
          <w:rFonts w:ascii="Century Gothic" w:eastAsia="Arial" w:hAnsi="Century Gothic" w:cs="Arial"/>
          <w:sz w:val="20"/>
          <w:szCs w:val="20"/>
        </w:rPr>
        <w:t xml:space="preserve">Technology </w:t>
      </w:r>
      <w:r w:rsidR="003B20C8" w:rsidRPr="0007642A">
        <w:rPr>
          <w:rFonts w:ascii="Century Gothic" w:eastAsia="Arial" w:hAnsi="Century Gothic" w:cs="Arial"/>
          <w:sz w:val="20"/>
          <w:szCs w:val="20"/>
        </w:rPr>
        <w:t xml:space="preserve">in Information </w:t>
      </w:r>
      <w:r w:rsidR="00B31079" w:rsidRPr="0007642A">
        <w:rPr>
          <w:rFonts w:ascii="Century Gothic" w:eastAsia="Arial" w:hAnsi="Century Gothic" w:cs="Arial"/>
          <w:sz w:val="20"/>
          <w:szCs w:val="20"/>
        </w:rPr>
        <w:t>Technology (</w:t>
      </w:r>
      <w:r w:rsidR="0048058E" w:rsidRPr="0007642A">
        <w:rPr>
          <w:rFonts w:ascii="Century Gothic" w:eastAsia="Arial" w:hAnsi="Century Gothic" w:cs="Arial"/>
          <w:sz w:val="20"/>
          <w:szCs w:val="20"/>
        </w:rPr>
        <w:t>B.Tech)</w:t>
      </w:r>
      <w:r w:rsidR="00F60C7B" w:rsidRPr="0007642A">
        <w:rPr>
          <w:rFonts w:ascii="Century Gothic" w:eastAsia="Arial" w:hAnsi="Century Gothic" w:cs="Arial"/>
          <w:sz w:val="20"/>
          <w:szCs w:val="20"/>
        </w:rPr>
        <w:t>,</w:t>
      </w:r>
      <w:r w:rsidR="00851161" w:rsidRPr="0007642A">
        <w:rPr>
          <w:rFonts w:ascii="Century Gothic" w:eastAsia="Arial" w:hAnsi="Century Gothic" w:cs="Arial"/>
          <w:sz w:val="20"/>
          <w:szCs w:val="20"/>
        </w:rPr>
        <w:t xml:space="preserve"> 2012,</w:t>
      </w:r>
      <w:r w:rsidR="00F60C7B" w:rsidRPr="0007642A">
        <w:rPr>
          <w:rFonts w:ascii="Century Gothic" w:eastAsia="Arial" w:hAnsi="Century Gothic" w:cs="Arial"/>
          <w:sz w:val="20"/>
          <w:szCs w:val="20"/>
        </w:rPr>
        <w:t xml:space="preserve"> JNTUK</w:t>
      </w:r>
    </w:p>
    <w:sectPr w:rsidR="001456A8" w:rsidRPr="0007642A" w:rsidSect="00405C10">
      <w:pgSz w:w="12240" w:h="15840"/>
      <w:pgMar w:top="5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B91" w:rsidRDefault="002D1B91" w:rsidP="00EB6210">
      <w:pPr>
        <w:spacing w:after="0" w:line="240" w:lineRule="auto"/>
      </w:pPr>
      <w:r>
        <w:separator/>
      </w:r>
    </w:p>
  </w:endnote>
  <w:endnote w:type="continuationSeparator" w:id="0">
    <w:p w:rsidR="002D1B91" w:rsidRDefault="002D1B91" w:rsidP="00EB6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B91" w:rsidRDefault="002D1B91" w:rsidP="00EB6210">
      <w:pPr>
        <w:spacing w:after="0" w:line="240" w:lineRule="auto"/>
      </w:pPr>
      <w:r>
        <w:separator/>
      </w:r>
    </w:p>
  </w:footnote>
  <w:footnote w:type="continuationSeparator" w:id="0">
    <w:p w:rsidR="002D1B91" w:rsidRDefault="002D1B91" w:rsidP="00EB6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2C923E66"/>
    <w:lvl w:ilvl="0">
      <w:numFmt w:val="bullet"/>
      <w:lvlText w:val="*"/>
      <w:lvlJc w:val="left"/>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360"/>
        </w:tabs>
        <w:ind w:left="360" w:hanging="360"/>
      </w:pPr>
      <w:rPr>
        <w:rFonts w:ascii="Symbol" w:hAnsi="Symbol" w:cs="Times New Roman"/>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5">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6">
    <w:nsid w:val="06190D72"/>
    <w:multiLevelType w:val="multilevel"/>
    <w:tmpl w:val="EF3EB3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724215B"/>
    <w:multiLevelType w:val="multilevel"/>
    <w:tmpl w:val="9D58D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A28589F"/>
    <w:multiLevelType w:val="hybridMultilevel"/>
    <w:tmpl w:val="1FA0A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D1149E"/>
    <w:multiLevelType w:val="hybridMultilevel"/>
    <w:tmpl w:val="7092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A564FD"/>
    <w:multiLevelType w:val="multilevel"/>
    <w:tmpl w:val="BBEAA49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14527B6"/>
    <w:multiLevelType w:val="multilevel"/>
    <w:tmpl w:val="7BBEAF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1B5035C"/>
    <w:multiLevelType w:val="multilevel"/>
    <w:tmpl w:val="19ECE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24A50DB"/>
    <w:multiLevelType w:val="multilevel"/>
    <w:tmpl w:val="7BBEAF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250374B"/>
    <w:multiLevelType w:val="multilevel"/>
    <w:tmpl w:val="0948526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44D78FB"/>
    <w:multiLevelType w:val="multilevel"/>
    <w:tmpl w:val="3B14E8DC"/>
    <w:lvl w:ilvl="0">
      <w:start w:val="1"/>
      <w:numFmt w:val="bullet"/>
      <w:lvlText w:val=""/>
      <w:lvlJc w:val="left"/>
      <w:rPr>
        <w:rFonts w:ascii="Wingdings" w:hAnsi="Wingdings" w:hint="default"/>
      </w:rPr>
    </w:lvl>
    <w:lvl w:ilvl="1">
      <w:start w:val="1"/>
      <w:numFmt w:val="bullet"/>
      <w:lvlText w:val=""/>
      <w:lvlJc w:val="left"/>
      <w:rPr>
        <w:rFonts w:ascii="Wingdings" w:hAnsi="Wingding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4623556"/>
    <w:multiLevelType w:val="hybridMultilevel"/>
    <w:tmpl w:val="D90E9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A601479"/>
    <w:multiLevelType w:val="hybridMultilevel"/>
    <w:tmpl w:val="F3D26B5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1E3B0270"/>
    <w:multiLevelType w:val="hybridMultilevel"/>
    <w:tmpl w:val="6C345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0270F0"/>
    <w:multiLevelType w:val="hybridMultilevel"/>
    <w:tmpl w:val="F462F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4E17F94"/>
    <w:multiLevelType w:val="multilevel"/>
    <w:tmpl w:val="6A387E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C3954F5"/>
    <w:multiLevelType w:val="hybridMultilevel"/>
    <w:tmpl w:val="DFD0E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FFF1777"/>
    <w:multiLevelType w:val="hybridMultilevel"/>
    <w:tmpl w:val="CC54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383A77"/>
    <w:multiLevelType w:val="hybridMultilevel"/>
    <w:tmpl w:val="933CD66E"/>
    <w:lvl w:ilvl="0" w:tplc="50A2ED7E">
      <w:start w:val="1"/>
      <w:numFmt w:val="decimal"/>
      <w:lvlText w:val="%1."/>
      <w:lvlJc w:val="left"/>
      <w:pPr>
        <w:ind w:left="285" w:hanging="360"/>
      </w:pPr>
      <w:rPr>
        <w:rFonts w:hint="default"/>
      </w:rPr>
    </w:lvl>
    <w:lvl w:ilvl="1" w:tplc="04090019" w:tentative="1">
      <w:start w:val="1"/>
      <w:numFmt w:val="lowerLetter"/>
      <w:lvlText w:val="%2."/>
      <w:lvlJc w:val="left"/>
      <w:pPr>
        <w:ind w:left="1005" w:hanging="360"/>
      </w:pPr>
    </w:lvl>
    <w:lvl w:ilvl="2" w:tplc="0409001B" w:tentative="1">
      <w:start w:val="1"/>
      <w:numFmt w:val="lowerRoman"/>
      <w:lvlText w:val="%3."/>
      <w:lvlJc w:val="right"/>
      <w:pPr>
        <w:ind w:left="1725" w:hanging="180"/>
      </w:pPr>
    </w:lvl>
    <w:lvl w:ilvl="3" w:tplc="0409000F" w:tentative="1">
      <w:start w:val="1"/>
      <w:numFmt w:val="decimal"/>
      <w:lvlText w:val="%4."/>
      <w:lvlJc w:val="left"/>
      <w:pPr>
        <w:ind w:left="2445" w:hanging="360"/>
      </w:pPr>
    </w:lvl>
    <w:lvl w:ilvl="4" w:tplc="04090019" w:tentative="1">
      <w:start w:val="1"/>
      <w:numFmt w:val="lowerLetter"/>
      <w:lvlText w:val="%5."/>
      <w:lvlJc w:val="left"/>
      <w:pPr>
        <w:ind w:left="3165" w:hanging="360"/>
      </w:pPr>
    </w:lvl>
    <w:lvl w:ilvl="5" w:tplc="0409001B" w:tentative="1">
      <w:start w:val="1"/>
      <w:numFmt w:val="lowerRoman"/>
      <w:lvlText w:val="%6."/>
      <w:lvlJc w:val="right"/>
      <w:pPr>
        <w:ind w:left="3885" w:hanging="180"/>
      </w:pPr>
    </w:lvl>
    <w:lvl w:ilvl="6" w:tplc="0409000F" w:tentative="1">
      <w:start w:val="1"/>
      <w:numFmt w:val="decimal"/>
      <w:lvlText w:val="%7."/>
      <w:lvlJc w:val="left"/>
      <w:pPr>
        <w:ind w:left="4605" w:hanging="360"/>
      </w:pPr>
    </w:lvl>
    <w:lvl w:ilvl="7" w:tplc="04090019" w:tentative="1">
      <w:start w:val="1"/>
      <w:numFmt w:val="lowerLetter"/>
      <w:lvlText w:val="%8."/>
      <w:lvlJc w:val="left"/>
      <w:pPr>
        <w:ind w:left="5325" w:hanging="360"/>
      </w:pPr>
    </w:lvl>
    <w:lvl w:ilvl="8" w:tplc="0409001B" w:tentative="1">
      <w:start w:val="1"/>
      <w:numFmt w:val="lowerRoman"/>
      <w:lvlText w:val="%9."/>
      <w:lvlJc w:val="right"/>
      <w:pPr>
        <w:ind w:left="6045" w:hanging="180"/>
      </w:pPr>
    </w:lvl>
  </w:abstractNum>
  <w:abstractNum w:abstractNumId="24">
    <w:nsid w:val="39A80EDC"/>
    <w:multiLevelType w:val="hybridMultilevel"/>
    <w:tmpl w:val="66F8B21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nsid w:val="3CB81EB4"/>
    <w:multiLevelType w:val="hybridMultilevel"/>
    <w:tmpl w:val="2D5E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A2666"/>
    <w:multiLevelType w:val="hybridMultilevel"/>
    <w:tmpl w:val="B8786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517A81"/>
    <w:multiLevelType w:val="hybridMultilevel"/>
    <w:tmpl w:val="48BCB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E27B66"/>
    <w:multiLevelType w:val="multilevel"/>
    <w:tmpl w:val="AB58F1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D9021FA"/>
    <w:multiLevelType w:val="hybridMultilevel"/>
    <w:tmpl w:val="6CFEA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D9E155C"/>
    <w:multiLevelType w:val="hybridMultilevel"/>
    <w:tmpl w:val="437A1F6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1">
    <w:nsid w:val="6E6C631D"/>
    <w:multiLevelType w:val="hybridMultilevel"/>
    <w:tmpl w:val="443C3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DBF556F"/>
    <w:multiLevelType w:val="hybridMultilevel"/>
    <w:tmpl w:val="A1C0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B3413B"/>
    <w:multiLevelType w:val="multilevel"/>
    <w:tmpl w:val="6B4CBFC8"/>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2"/>
  </w:num>
  <w:num w:numId="3">
    <w:abstractNumId w:val="10"/>
  </w:num>
  <w:num w:numId="4">
    <w:abstractNumId w:val="20"/>
  </w:num>
  <w:num w:numId="5">
    <w:abstractNumId w:val="6"/>
  </w:num>
  <w:num w:numId="6">
    <w:abstractNumId w:val="33"/>
  </w:num>
  <w:num w:numId="7">
    <w:abstractNumId w:val="15"/>
  </w:num>
  <w:num w:numId="8">
    <w:abstractNumId w:val="14"/>
  </w:num>
  <w:num w:numId="9">
    <w:abstractNumId w:val="19"/>
  </w:num>
  <w:num w:numId="10">
    <w:abstractNumId w:val="24"/>
  </w:num>
  <w:num w:numId="11">
    <w:abstractNumId w:val="18"/>
  </w:num>
  <w:num w:numId="12">
    <w:abstractNumId w:val="29"/>
  </w:num>
  <w:num w:numId="13">
    <w:abstractNumId w:val="17"/>
  </w:num>
  <w:num w:numId="14">
    <w:abstractNumId w:val="30"/>
  </w:num>
  <w:num w:numId="15">
    <w:abstractNumId w:val="28"/>
  </w:num>
  <w:num w:numId="16">
    <w:abstractNumId w:val="11"/>
  </w:num>
  <w:num w:numId="17">
    <w:abstractNumId w:val="13"/>
  </w:num>
  <w:num w:numId="18">
    <w:abstractNumId w:val="27"/>
  </w:num>
  <w:num w:numId="19">
    <w:abstractNumId w:val="23"/>
  </w:num>
  <w:num w:numId="20">
    <w:abstractNumId w:val="32"/>
  </w:num>
  <w:num w:numId="21">
    <w:abstractNumId w:val="0"/>
    <w:lvlOverride w:ilvl="0">
      <w:lvl w:ilvl="0">
        <w:numFmt w:val="bullet"/>
        <w:lvlText w:val=""/>
        <w:legacy w:legacy="1" w:legacySpace="0" w:legacyIndent="0"/>
        <w:lvlJc w:val="left"/>
        <w:rPr>
          <w:rFonts w:ascii="Symbol" w:hAnsi="Symbol" w:hint="default"/>
        </w:rPr>
      </w:lvl>
    </w:lvlOverride>
  </w:num>
  <w:num w:numId="22">
    <w:abstractNumId w:val="16"/>
  </w:num>
  <w:num w:numId="23">
    <w:abstractNumId w:val="22"/>
  </w:num>
  <w:num w:numId="24">
    <w:abstractNumId w:val="21"/>
  </w:num>
  <w:num w:numId="25">
    <w:abstractNumId w:val="1"/>
  </w:num>
  <w:num w:numId="26">
    <w:abstractNumId w:val="2"/>
  </w:num>
  <w:num w:numId="27">
    <w:abstractNumId w:val="3"/>
  </w:num>
  <w:num w:numId="28">
    <w:abstractNumId w:val="4"/>
  </w:num>
  <w:num w:numId="29">
    <w:abstractNumId w:val="5"/>
  </w:num>
  <w:num w:numId="30">
    <w:abstractNumId w:val="8"/>
  </w:num>
  <w:num w:numId="31">
    <w:abstractNumId w:val="25"/>
  </w:num>
  <w:num w:numId="32">
    <w:abstractNumId w:val="9"/>
  </w:num>
  <w:num w:numId="33">
    <w:abstractNumId w:val="26"/>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6A8"/>
    <w:rsid w:val="000000AB"/>
    <w:rsid w:val="0000095D"/>
    <w:rsid w:val="00001844"/>
    <w:rsid w:val="00002B08"/>
    <w:rsid w:val="0000383F"/>
    <w:rsid w:val="0000394F"/>
    <w:rsid w:val="00006B72"/>
    <w:rsid w:val="0000700E"/>
    <w:rsid w:val="00010833"/>
    <w:rsid w:val="0001755F"/>
    <w:rsid w:val="00017563"/>
    <w:rsid w:val="00017C71"/>
    <w:rsid w:val="000200EF"/>
    <w:rsid w:val="0002239D"/>
    <w:rsid w:val="00022485"/>
    <w:rsid w:val="000229CB"/>
    <w:rsid w:val="00024A52"/>
    <w:rsid w:val="000273AC"/>
    <w:rsid w:val="00030413"/>
    <w:rsid w:val="00031AF8"/>
    <w:rsid w:val="00031E37"/>
    <w:rsid w:val="0003488C"/>
    <w:rsid w:val="00036027"/>
    <w:rsid w:val="00041864"/>
    <w:rsid w:val="00043611"/>
    <w:rsid w:val="000456F4"/>
    <w:rsid w:val="00050803"/>
    <w:rsid w:val="00053B5C"/>
    <w:rsid w:val="00054E6C"/>
    <w:rsid w:val="00057418"/>
    <w:rsid w:val="00057790"/>
    <w:rsid w:val="000600A2"/>
    <w:rsid w:val="00061D97"/>
    <w:rsid w:val="00065030"/>
    <w:rsid w:val="00067338"/>
    <w:rsid w:val="00070818"/>
    <w:rsid w:val="00072957"/>
    <w:rsid w:val="0007642A"/>
    <w:rsid w:val="00076821"/>
    <w:rsid w:val="00076BAA"/>
    <w:rsid w:val="00077DCD"/>
    <w:rsid w:val="00081979"/>
    <w:rsid w:val="00082E4D"/>
    <w:rsid w:val="00083DBA"/>
    <w:rsid w:val="00084E76"/>
    <w:rsid w:val="00085707"/>
    <w:rsid w:val="00085EAC"/>
    <w:rsid w:val="000873B9"/>
    <w:rsid w:val="0009088D"/>
    <w:rsid w:val="00090BF2"/>
    <w:rsid w:val="000915D0"/>
    <w:rsid w:val="000951A8"/>
    <w:rsid w:val="00095451"/>
    <w:rsid w:val="000A00A1"/>
    <w:rsid w:val="000A1573"/>
    <w:rsid w:val="000A24E6"/>
    <w:rsid w:val="000A2CA6"/>
    <w:rsid w:val="000A4869"/>
    <w:rsid w:val="000A51D7"/>
    <w:rsid w:val="000A7D0F"/>
    <w:rsid w:val="000B04A2"/>
    <w:rsid w:val="000B2EC4"/>
    <w:rsid w:val="000B32AE"/>
    <w:rsid w:val="000B34DA"/>
    <w:rsid w:val="000B3710"/>
    <w:rsid w:val="000B435E"/>
    <w:rsid w:val="000B7365"/>
    <w:rsid w:val="000C0650"/>
    <w:rsid w:val="000C7D62"/>
    <w:rsid w:val="000D13EB"/>
    <w:rsid w:val="000D3285"/>
    <w:rsid w:val="000D4185"/>
    <w:rsid w:val="000D541C"/>
    <w:rsid w:val="000D74A1"/>
    <w:rsid w:val="000D7E19"/>
    <w:rsid w:val="000E14B8"/>
    <w:rsid w:val="000E14E2"/>
    <w:rsid w:val="000E6EF6"/>
    <w:rsid w:val="000E7F2C"/>
    <w:rsid w:val="000F1477"/>
    <w:rsid w:val="000F30E4"/>
    <w:rsid w:val="000F39C4"/>
    <w:rsid w:val="000F39D2"/>
    <w:rsid w:val="000F4525"/>
    <w:rsid w:val="000F5522"/>
    <w:rsid w:val="000F5A8A"/>
    <w:rsid w:val="000F5CB5"/>
    <w:rsid w:val="000F6BF0"/>
    <w:rsid w:val="000F70D1"/>
    <w:rsid w:val="00100B47"/>
    <w:rsid w:val="00102BCA"/>
    <w:rsid w:val="00105922"/>
    <w:rsid w:val="00105C73"/>
    <w:rsid w:val="00105F6C"/>
    <w:rsid w:val="0010710C"/>
    <w:rsid w:val="00107A55"/>
    <w:rsid w:val="001105EC"/>
    <w:rsid w:val="00111EB4"/>
    <w:rsid w:val="00112430"/>
    <w:rsid w:val="00113E8A"/>
    <w:rsid w:val="00113F82"/>
    <w:rsid w:val="0011442F"/>
    <w:rsid w:val="00114F52"/>
    <w:rsid w:val="00116721"/>
    <w:rsid w:val="00120204"/>
    <w:rsid w:val="00124EA8"/>
    <w:rsid w:val="001254ED"/>
    <w:rsid w:val="00125F1B"/>
    <w:rsid w:val="001306DD"/>
    <w:rsid w:val="00130AEA"/>
    <w:rsid w:val="0013285F"/>
    <w:rsid w:val="001335E8"/>
    <w:rsid w:val="0013436B"/>
    <w:rsid w:val="00137138"/>
    <w:rsid w:val="001376DF"/>
    <w:rsid w:val="0014106C"/>
    <w:rsid w:val="0014291D"/>
    <w:rsid w:val="001456A8"/>
    <w:rsid w:val="0014601E"/>
    <w:rsid w:val="00150781"/>
    <w:rsid w:val="001507E9"/>
    <w:rsid w:val="00151F60"/>
    <w:rsid w:val="00152A09"/>
    <w:rsid w:val="00153B92"/>
    <w:rsid w:val="00156347"/>
    <w:rsid w:val="0015656E"/>
    <w:rsid w:val="001606A7"/>
    <w:rsid w:val="0016124B"/>
    <w:rsid w:val="00166597"/>
    <w:rsid w:val="00166705"/>
    <w:rsid w:val="00174C86"/>
    <w:rsid w:val="0017508E"/>
    <w:rsid w:val="00175880"/>
    <w:rsid w:val="00177A3C"/>
    <w:rsid w:val="001814F8"/>
    <w:rsid w:val="00181724"/>
    <w:rsid w:val="001833B7"/>
    <w:rsid w:val="00186401"/>
    <w:rsid w:val="00187751"/>
    <w:rsid w:val="00190609"/>
    <w:rsid w:val="00191EA9"/>
    <w:rsid w:val="001924CF"/>
    <w:rsid w:val="00193A49"/>
    <w:rsid w:val="00193F0C"/>
    <w:rsid w:val="001944EA"/>
    <w:rsid w:val="00194FCC"/>
    <w:rsid w:val="001A05F9"/>
    <w:rsid w:val="001A2067"/>
    <w:rsid w:val="001A245D"/>
    <w:rsid w:val="001A524B"/>
    <w:rsid w:val="001A7CA3"/>
    <w:rsid w:val="001B2991"/>
    <w:rsid w:val="001B30B3"/>
    <w:rsid w:val="001C03CF"/>
    <w:rsid w:val="001C1C91"/>
    <w:rsid w:val="001C2BC5"/>
    <w:rsid w:val="001C3A47"/>
    <w:rsid w:val="001C485D"/>
    <w:rsid w:val="001C58EB"/>
    <w:rsid w:val="001C5E38"/>
    <w:rsid w:val="001D07A8"/>
    <w:rsid w:val="001D2799"/>
    <w:rsid w:val="001D40D2"/>
    <w:rsid w:val="001D588C"/>
    <w:rsid w:val="001D65E9"/>
    <w:rsid w:val="001D7E66"/>
    <w:rsid w:val="001E0427"/>
    <w:rsid w:val="001E0A08"/>
    <w:rsid w:val="001E1177"/>
    <w:rsid w:val="001E5AD8"/>
    <w:rsid w:val="001F0839"/>
    <w:rsid w:val="001F1B7F"/>
    <w:rsid w:val="001F2527"/>
    <w:rsid w:val="001F294E"/>
    <w:rsid w:val="001F3BD9"/>
    <w:rsid w:val="001F42DA"/>
    <w:rsid w:val="001F592C"/>
    <w:rsid w:val="002014A5"/>
    <w:rsid w:val="002014E4"/>
    <w:rsid w:val="0020302B"/>
    <w:rsid w:val="0020368A"/>
    <w:rsid w:val="002078BE"/>
    <w:rsid w:val="00207EAA"/>
    <w:rsid w:val="002126BB"/>
    <w:rsid w:val="00213E91"/>
    <w:rsid w:val="00216FCF"/>
    <w:rsid w:val="002205AE"/>
    <w:rsid w:val="00221EEF"/>
    <w:rsid w:val="00222402"/>
    <w:rsid w:val="00224BC5"/>
    <w:rsid w:val="00224BFA"/>
    <w:rsid w:val="00224E28"/>
    <w:rsid w:val="00227B0C"/>
    <w:rsid w:val="00230176"/>
    <w:rsid w:val="0023094D"/>
    <w:rsid w:val="00233FE1"/>
    <w:rsid w:val="00234A8F"/>
    <w:rsid w:val="00244258"/>
    <w:rsid w:val="00247FC7"/>
    <w:rsid w:val="00250BE1"/>
    <w:rsid w:val="00250C4D"/>
    <w:rsid w:val="00254000"/>
    <w:rsid w:val="00257DCB"/>
    <w:rsid w:val="002620B1"/>
    <w:rsid w:val="0026228F"/>
    <w:rsid w:val="002625E5"/>
    <w:rsid w:val="00263FB1"/>
    <w:rsid w:val="00266077"/>
    <w:rsid w:val="0026631A"/>
    <w:rsid w:val="00266722"/>
    <w:rsid w:val="00267337"/>
    <w:rsid w:val="002708D0"/>
    <w:rsid w:val="00273142"/>
    <w:rsid w:val="002732DA"/>
    <w:rsid w:val="002749F2"/>
    <w:rsid w:val="00275C25"/>
    <w:rsid w:val="00276C60"/>
    <w:rsid w:val="00276D31"/>
    <w:rsid w:val="00277186"/>
    <w:rsid w:val="0028472C"/>
    <w:rsid w:val="002855D5"/>
    <w:rsid w:val="00286BC1"/>
    <w:rsid w:val="00286EA2"/>
    <w:rsid w:val="00287025"/>
    <w:rsid w:val="00287DE8"/>
    <w:rsid w:val="00291702"/>
    <w:rsid w:val="00295C68"/>
    <w:rsid w:val="002969FA"/>
    <w:rsid w:val="00296B42"/>
    <w:rsid w:val="00297A5B"/>
    <w:rsid w:val="002A071C"/>
    <w:rsid w:val="002A18D0"/>
    <w:rsid w:val="002A231A"/>
    <w:rsid w:val="002A29FE"/>
    <w:rsid w:val="002A3096"/>
    <w:rsid w:val="002A519B"/>
    <w:rsid w:val="002A7552"/>
    <w:rsid w:val="002B0C40"/>
    <w:rsid w:val="002B2346"/>
    <w:rsid w:val="002B3F13"/>
    <w:rsid w:val="002B470D"/>
    <w:rsid w:val="002B4DF2"/>
    <w:rsid w:val="002B5347"/>
    <w:rsid w:val="002B5A21"/>
    <w:rsid w:val="002B71D3"/>
    <w:rsid w:val="002B7CEF"/>
    <w:rsid w:val="002C3B67"/>
    <w:rsid w:val="002C3CAD"/>
    <w:rsid w:val="002C4334"/>
    <w:rsid w:val="002C6927"/>
    <w:rsid w:val="002D0AFA"/>
    <w:rsid w:val="002D1B91"/>
    <w:rsid w:val="002D4069"/>
    <w:rsid w:val="002D4123"/>
    <w:rsid w:val="002D4F2D"/>
    <w:rsid w:val="002D54C2"/>
    <w:rsid w:val="002D6F2C"/>
    <w:rsid w:val="002D76F7"/>
    <w:rsid w:val="002E2994"/>
    <w:rsid w:val="002E35FC"/>
    <w:rsid w:val="002E563D"/>
    <w:rsid w:val="002E692B"/>
    <w:rsid w:val="002E6959"/>
    <w:rsid w:val="002E6D70"/>
    <w:rsid w:val="002E7E42"/>
    <w:rsid w:val="002F2D19"/>
    <w:rsid w:val="002F2E5D"/>
    <w:rsid w:val="002F4F71"/>
    <w:rsid w:val="002F60B9"/>
    <w:rsid w:val="002F6D76"/>
    <w:rsid w:val="00300973"/>
    <w:rsid w:val="00304C4C"/>
    <w:rsid w:val="00311DE6"/>
    <w:rsid w:val="0031343A"/>
    <w:rsid w:val="00313481"/>
    <w:rsid w:val="00314435"/>
    <w:rsid w:val="00317065"/>
    <w:rsid w:val="003262C0"/>
    <w:rsid w:val="0033252E"/>
    <w:rsid w:val="00332865"/>
    <w:rsid w:val="00333025"/>
    <w:rsid w:val="003421EF"/>
    <w:rsid w:val="00342A24"/>
    <w:rsid w:val="003433D2"/>
    <w:rsid w:val="00350D06"/>
    <w:rsid w:val="00351C98"/>
    <w:rsid w:val="0035543B"/>
    <w:rsid w:val="0035573E"/>
    <w:rsid w:val="003565F0"/>
    <w:rsid w:val="0036226B"/>
    <w:rsid w:val="00365565"/>
    <w:rsid w:val="00365E8C"/>
    <w:rsid w:val="00366F1C"/>
    <w:rsid w:val="00367D8E"/>
    <w:rsid w:val="00371704"/>
    <w:rsid w:val="00371796"/>
    <w:rsid w:val="00371CC8"/>
    <w:rsid w:val="00372243"/>
    <w:rsid w:val="00372252"/>
    <w:rsid w:val="003747B3"/>
    <w:rsid w:val="00376255"/>
    <w:rsid w:val="00376F1D"/>
    <w:rsid w:val="00377F88"/>
    <w:rsid w:val="0038357F"/>
    <w:rsid w:val="00384179"/>
    <w:rsid w:val="00390280"/>
    <w:rsid w:val="003912D5"/>
    <w:rsid w:val="00391CB4"/>
    <w:rsid w:val="00393A5E"/>
    <w:rsid w:val="0039490E"/>
    <w:rsid w:val="0039627F"/>
    <w:rsid w:val="00396A17"/>
    <w:rsid w:val="003A0430"/>
    <w:rsid w:val="003A07EC"/>
    <w:rsid w:val="003A1770"/>
    <w:rsid w:val="003A22F5"/>
    <w:rsid w:val="003A41EC"/>
    <w:rsid w:val="003A4C3B"/>
    <w:rsid w:val="003B00A5"/>
    <w:rsid w:val="003B0BF7"/>
    <w:rsid w:val="003B19A2"/>
    <w:rsid w:val="003B20C8"/>
    <w:rsid w:val="003B2185"/>
    <w:rsid w:val="003B2781"/>
    <w:rsid w:val="003B2EA0"/>
    <w:rsid w:val="003B5935"/>
    <w:rsid w:val="003B7D3C"/>
    <w:rsid w:val="003C2729"/>
    <w:rsid w:val="003C60D7"/>
    <w:rsid w:val="003C7BF4"/>
    <w:rsid w:val="003D0405"/>
    <w:rsid w:val="003D0E3D"/>
    <w:rsid w:val="003E01AF"/>
    <w:rsid w:val="003E268A"/>
    <w:rsid w:val="003E2690"/>
    <w:rsid w:val="003E3DC2"/>
    <w:rsid w:val="003E699B"/>
    <w:rsid w:val="003F255D"/>
    <w:rsid w:val="003F31DC"/>
    <w:rsid w:val="003F5E93"/>
    <w:rsid w:val="003F6326"/>
    <w:rsid w:val="003F6459"/>
    <w:rsid w:val="003F68A8"/>
    <w:rsid w:val="003F74BD"/>
    <w:rsid w:val="003F7631"/>
    <w:rsid w:val="004015AF"/>
    <w:rsid w:val="0040267B"/>
    <w:rsid w:val="0040328A"/>
    <w:rsid w:val="004044D4"/>
    <w:rsid w:val="00404A5C"/>
    <w:rsid w:val="00405C10"/>
    <w:rsid w:val="004100AE"/>
    <w:rsid w:val="00411D7F"/>
    <w:rsid w:val="00412E64"/>
    <w:rsid w:val="004134C5"/>
    <w:rsid w:val="00416F7C"/>
    <w:rsid w:val="00420A37"/>
    <w:rsid w:val="004210A8"/>
    <w:rsid w:val="00421E9C"/>
    <w:rsid w:val="004308E3"/>
    <w:rsid w:val="00431E2C"/>
    <w:rsid w:val="0043234D"/>
    <w:rsid w:val="00432DDD"/>
    <w:rsid w:val="00433771"/>
    <w:rsid w:val="004346EB"/>
    <w:rsid w:val="00434805"/>
    <w:rsid w:val="00436879"/>
    <w:rsid w:val="00436C9B"/>
    <w:rsid w:val="00442686"/>
    <w:rsid w:val="004441A6"/>
    <w:rsid w:val="00444474"/>
    <w:rsid w:val="004450CF"/>
    <w:rsid w:val="00445754"/>
    <w:rsid w:val="004462D3"/>
    <w:rsid w:val="00447971"/>
    <w:rsid w:val="00455044"/>
    <w:rsid w:val="00456D64"/>
    <w:rsid w:val="0045772A"/>
    <w:rsid w:val="0045795B"/>
    <w:rsid w:val="00460AEB"/>
    <w:rsid w:val="00464A4E"/>
    <w:rsid w:val="00466790"/>
    <w:rsid w:val="00467014"/>
    <w:rsid w:val="00467792"/>
    <w:rsid w:val="00471D2A"/>
    <w:rsid w:val="00473972"/>
    <w:rsid w:val="00476C08"/>
    <w:rsid w:val="00476D3E"/>
    <w:rsid w:val="0048058E"/>
    <w:rsid w:val="00481066"/>
    <w:rsid w:val="00482E53"/>
    <w:rsid w:val="004831B5"/>
    <w:rsid w:val="00485D91"/>
    <w:rsid w:val="00486D0B"/>
    <w:rsid w:val="004872D5"/>
    <w:rsid w:val="00493A4A"/>
    <w:rsid w:val="004950A5"/>
    <w:rsid w:val="004A0546"/>
    <w:rsid w:val="004A06AB"/>
    <w:rsid w:val="004A0D0A"/>
    <w:rsid w:val="004A4F62"/>
    <w:rsid w:val="004A598E"/>
    <w:rsid w:val="004A69E5"/>
    <w:rsid w:val="004B0A9A"/>
    <w:rsid w:val="004B0FDC"/>
    <w:rsid w:val="004B2638"/>
    <w:rsid w:val="004B2BC2"/>
    <w:rsid w:val="004B2CFD"/>
    <w:rsid w:val="004B46A7"/>
    <w:rsid w:val="004B4839"/>
    <w:rsid w:val="004B5E9B"/>
    <w:rsid w:val="004B6013"/>
    <w:rsid w:val="004C0AEE"/>
    <w:rsid w:val="004C4427"/>
    <w:rsid w:val="004C4E35"/>
    <w:rsid w:val="004D104E"/>
    <w:rsid w:val="004D3654"/>
    <w:rsid w:val="004D53EA"/>
    <w:rsid w:val="004D5CF9"/>
    <w:rsid w:val="004D63BB"/>
    <w:rsid w:val="004D68E7"/>
    <w:rsid w:val="004D6C26"/>
    <w:rsid w:val="004E2282"/>
    <w:rsid w:val="004E44E8"/>
    <w:rsid w:val="004E63D1"/>
    <w:rsid w:val="004E6C8F"/>
    <w:rsid w:val="004E707E"/>
    <w:rsid w:val="004F2571"/>
    <w:rsid w:val="004F44A7"/>
    <w:rsid w:val="004F4800"/>
    <w:rsid w:val="0050013E"/>
    <w:rsid w:val="005015BD"/>
    <w:rsid w:val="0050207B"/>
    <w:rsid w:val="005027A1"/>
    <w:rsid w:val="00504465"/>
    <w:rsid w:val="00504508"/>
    <w:rsid w:val="005054A4"/>
    <w:rsid w:val="005069B0"/>
    <w:rsid w:val="00515DD7"/>
    <w:rsid w:val="00516128"/>
    <w:rsid w:val="005162CE"/>
    <w:rsid w:val="00520697"/>
    <w:rsid w:val="0052608B"/>
    <w:rsid w:val="00526978"/>
    <w:rsid w:val="00527861"/>
    <w:rsid w:val="00527A94"/>
    <w:rsid w:val="00527CB5"/>
    <w:rsid w:val="00530BD6"/>
    <w:rsid w:val="00532E54"/>
    <w:rsid w:val="0053344E"/>
    <w:rsid w:val="00536A2E"/>
    <w:rsid w:val="00541136"/>
    <w:rsid w:val="00541D1D"/>
    <w:rsid w:val="00543102"/>
    <w:rsid w:val="005440D7"/>
    <w:rsid w:val="00547414"/>
    <w:rsid w:val="0055045E"/>
    <w:rsid w:val="00552716"/>
    <w:rsid w:val="00552879"/>
    <w:rsid w:val="005539C1"/>
    <w:rsid w:val="00557535"/>
    <w:rsid w:val="0056187D"/>
    <w:rsid w:val="00561AFA"/>
    <w:rsid w:val="00563DD6"/>
    <w:rsid w:val="00564B9C"/>
    <w:rsid w:val="00564EC0"/>
    <w:rsid w:val="0057178E"/>
    <w:rsid w:val="00573AC4"/>
    <w:rsid w:val="00574D3E"/>
    <w:rsid w:val="00577B95"/>
    <w:rsid w:val="00580E73"/>
    <w:rsid w:val="005825D5"/>
    <w:rsid w:val="00583CCB"/>
    <w:rsid w:val="00583E43"/>
    <w:rsid w:val="00584D6F"/>
    <w:rsid w:val="00585568"/>
    <w:rsid w:val="00586F8D"/>
    <w:rsid w:val="00586FC5"/>
    <w:rsid w:val="00587688"/>
    <w:rsid w:val="0059376A"/>
    <w:rsid w:val="0059459B"/>
    <w:rsid w:val="005963B8"/>
    <w:rsid w:val="00596ED3"/>
    <w:rsid w:val="005A060E"/>
    <w:rsid w:val="005A12AB"/>
    <w:rsid w:val="005A26F9"/>
    <w:rsid w:val="005A3887"/>
    <w:rsid w:val="005A39EB"/>
    <w:rsid w:val="005A7656"/>
    <w:rsid w:val="005B2108"/>
    <w:rsid w:val="005B2322"/>
    <w:rsid w:val="005B32D8"/>
    <w:rsid w:val="005B47B9"/>
    <w:rsid w:val="005B5B0D"/>
    <w:rsid w:val="005C16C3"/>
    <w:rsid w:val="005C3019"/>
    <w:rsid w:val="005C3448"/>
    <w:rsid w:val="005C587E"/>
    <w:rsid w:val="005C633E"/>
    <w:rsid w:val="005D05ED"/>
    <w:rsid w:val="005D0636"/>
    <w:rsid w:val="005D0C70"/>
    <w:rsid w:val="005D0DB4"/>
    <w:rsid w:val="005D10BD"/>
    <w:rsid w:val="005D24D2"/>
    <w:rsid w:val="005D5233"/>
    <w:rsid w:val="005D5A92"/>
    <w:rsid w:val="005D6345"/>
    <w:rsid w:val="005E0F67"/>
    <w:rsid w:val="005E3633"/>
    <w:rsid w:val="005E5156"/>
    <w:rsid w:val="005F0059"/>
    <w:rsid w:val="005F01FF"/>
    <w:rsid w:val="005F2600"/>
    <w:rsid w:val="005F4839"/>
    <w:rsid w:val="0060016C"/>
    <w:rsid w:val="00602D2C"/>
    <w:rsid w:val="00603D6A"/>
    <w:rsid w:val="00611229"/>
    <w:rsid w:val="0061260C"/>
    <w:rsid w:val="00613452"/>
    <w:rsid w:val="00613FBE"/>
    <w:rsid w:val="006140AC"/>
    <w:rsid w:val="00614A56"/>
    <w:rsid w:val="00615C4B"/>
    <w:rsid w:val="00615D78"/>
    <w:rsid w:val="006172D6"/>
    <w:rsid w:val="006178F4"/>
    <w:rsid w:val="006207F9"/>
    <w:rsid w:val="00621A40"/>
    <w:rsid w:val="0062446C"/>
    <w:rsid w:val="00626810"/>
    <w:rsid w:val="00630E91"/>
    <w:rsid w:val="006329E6"/>
    <w:rsid w:val="00636427"/>
    <w:rsid w:val="00636A7B"/>
    <w:rsid w:val="006370BC"/>
    <w:rsid w:val="00637A94"/>
    <w:rsid w:val="006435AB"/>
    <w:rsid w:val="006435BF"/>
    <w:rsid w:val="006445BB"/>
    <w:rsid w:val="00645905"/>
    <w:rsid w:val="00647F7F"/>
    <w:rsid w:val="00650A25"/>
    <w:rsid w:val="00651C2B"/>
    <w:rsid w:val="00654A2F"/>
    <w:rsid w:val="00654D48"/>
    <w:rsid w:val="0065519D"/>
    <w:rsid w:val="00656228"/>
    <w:rsid w:val="00657AE7"/>
    <w:rsid w:val="00660027"/>
    <w:rsid w:val="00660316"/>
    <w:rsid w:val="00660363"/>
    <w:rsid w:val="00660F55"/>
    <w:rsid w:val="00661D6E"/>
    <w:rsid w:val="006625D1"/>
    <w:rsid w:val="00662BDF"/>
    <w:rsid w:val="006630C9"/>
    <w:rsid w:val="00666A75"/>
    <w:rsid w:val="006708F4"/>
    <w:rsid w:val="00670B50"/>
    <w:rsid w:val="00670C59"/>
    <w:rsid w:val="00672786"/>
    <w:rsid w:val="00673169"/>
    <w:rsid w:val="00673616"/>
    <w:rsid w:val="00683304"/>
    <w:rsid w:val="006834D7"/>
    <w:rsid w:val="00683FCF"/>
    <w:rsid w:val="0068433A"/>
    <w:rsid w:val="006865CF"/>
    <w:rsid w:val="006869EF"/>
    <w:rsid w:val="00686AF2"/>
    <w:rsid w:val="006875CC"/>
    <w:rsid w:val="00687E1C"/>
    <w:rsid w:val="00690F47"/>
    <w:rsid w:val="006915D4"/>
    <w:rsid w:val="00691AA1"/>
    <w:rsid w:val="006A0B1C"/>
    <w:rsid w:val="006A3052"/>
    <w:rsid w:val="006A3E98"/>
    <w:rsid w:val="006A6E2C"/>
    <w:rsid w:val="006A719D"/>
    <w:rsid w:val="006A7FF8"/>
    <w:rsid w:val="006B1244"/>
    <w:rsid w:val="006B1E2B"/>
    <w:rsid w:val="006B2CDF"/>
    <w:rsid w:val="006B3818"/>
    <w:rsid w:val="006B4012"/>
    <w:rsid w:val="006B4BC7"/>
    <w:rsid w:val="006B570F"/>
    <w:rsid w:val="006C2E93"/>
    <w:rsid w:val="006C37FC"/>
    <w:rsid w:val="006C445E"/>
    <w:rsid w:val="006C5581"/>
    <w:rsid w:val="006D1053"/>
    <w:rsid w:val="006D2CB9"/>
    <w:rsid w:val="006D2F47"/>
    <w:rsid w:val="006D352E"/>
    <w:rsid w:val="006D407A"/>
    <w:rsid w:val="006D6868"/>
    <w:rsid w:val="006D72F4"/>
    <w:rsid w:val="006D72F7"/>
    <w:rsid w:val="006E0C49"/>
    <w:rsid w:val="006E39A8"/>
    <w:rsid w:val="006F153D"/>
    <w:rsid w:val="006F2DD1"/>
    <w:rsid w:val="006F3C3B"/>
    <w:rsid w:val="006F4776"/>
    <w:rsid w:val="006F6001"/>
    <w:rsid w:val="007017E7"/>
    <w:rsid w:val="00702339"/>
    <w:rsid w:val="007053F9"/>
    <w:rsid w:val="00705806"/>
    <w:rsid w:val="00711169"/>
    <w:rsid w:val="00711BC0"/>
    <w:rsid w:val="00712E5F"/>
    <w:rsid w:val="0072042E"/>
    <w:rsid w:val="00723C43"/>
    <w:rsid w:val="00725837"/>
    <w:rsid w:val="007259E2"/>
    <w:rsid w:val="007277BD"/>
    <w:rsid w:val="00727C98"/>
    <w:rsid w:val="00730A6B"/>
    <w:rsid w:val="00733D07"/>
    <w:rsid w:val="00736BA8"/>
    <w:rsid w:val="00746150"/>
    <w:rsid w:val="007477A2"/>
    <w:rsid w:val="007532E5"/>
    <w:rsid w:val="00753866"/>
    <w:rsid w:val="00757F03"/>
    <w:rsid w:val="007606EC"/>
    <w:rsid w:val="00760EEC"/>
    <w:rsid w:val="00761A7F"/>
    <w:rsid w:val="00761DBD"/>
    <w:rsid w:val="007679A5"/>
    <w:rsid w:val="00767B2F"/>
    <w:rsid w:val="007748D7"/>
    <w:rsid w:val="007748DE"/>
    <w:rsid w:val="00775AAB"/>
    <w:rsid w:val="0077744E"/>
    <w:rsid w:val="00781F24"/>
    <w:rsid w:val="007835E7"/>
    <w:rsid w:val="0078731B"/>
    <w:rsid w:val="00790A7E"/>
    <w:rsid w:val="00791903"/>
    <w:rsid w:val="00793CFC"/>
    <w:rsid w:val="0079538E"/>
    <w:rsid w:val="00797559"/>
    <w:rsid w:val="007A00E7"/>
    <w:rsid w:val="007A36B3"/>
    <w:rsid w:val="007A55D5"/>
    <w:rsid w:val="007A6DE0"/>
    <w:rsid w:val="007A7CA9"/>
    <w:rsid w:val="007B1B1E"/>
    <w:rsid w:val="007B2842"/>
    <w:rsid w:val="007B4CEB"/>
    <w:rsid w:val="007C1BB1"/>
    <w:rsid w:val="007C3BF0"/>
    <w:rsid w:val="007C4511"/>
    <w:rsid w:val="007C48E8"/>
    <w:rsid w:val="007C56D0"/>
    <w:rsid w:val="007C654A"/>
    <w:rsid w:val="007D02F8"/>
    <w:rsid w:val="007D0B8C"/>
    <w:rsid w:val="007D1106"/>
    <w:rsid w:val="007D449D"/>
    <w:rsid w:val="007D5B7C"/>
    <w:rsid w:val="007E0992"/>
    <w:rsid w:val="007E2F92"/>
    <w:rsid w:val="007E6909"/>
    <w:rsid w:val="007E7ABE"/>
    <w:rsid w:val="007E7CC0"/>
    <w:rsid w:val="007F2ABC"/>
    <w:rsid w:val="007F396D"/>
    <w:rsid w:val="007F4113"/>
    <w:rsid w:val="007F67EB"/>
    <w:rsid w:val="007F6C68"/>
    <w:rsid w:val="007F6D40"/>
    <w:rsid w:val="00801A1B"/>
    <w:rsid w:val="00803B06"/>
    <w:rsid w:val="008058E8"/>
    <w:rsid w:val="00805E8A"/>
    <w:rsid w:val="008064AD"/>
    <w:rsid w:val="00806959"/>
    <w:rsid w:val="0080727F"/>
    <w:rsid w:val="00807340"/>
    <w:rsid w:val="00810058"/>
    <w:rsid w:val="008100C9"/>
    <w:rsid w:val="00815C81"/>
    <w:rsid w:val="00816473"/>
    <w:rsid w:val="00817340"/>
    <w:rsid w:val="00820E16"/>
    <w:rsid w:val="00823887"/>
    <w:rsid w:val="00824811"/>
    <w:rsid w:val="00825192"/>
    <w:rsid w:val="008262AF"/>
    <w:rsid w:val="00826A57"/>
    <w:rsid w:val="00826E5E"/>
    <w:rsid w:val="00831358"/>
    <w:rsid w:val="0083496B"/>
    <w:rsid w:val="00836FAF"/>
    <w:rsid w:val="00840B30"/>
    <w:rsid w:val="00841D4B"/>
    <w:rsid w:val="0084277E"/>
    <w:rsid w:val="00843DDC"/>
    <w:rsid w:val="00843FA6"/>
    <w:rsid w:val="0084459E"/>
    <w:rsid w:val="00851161"/>
    <w:rsid w:val="00852577"/>
    <w:rsid w:val="00852B78"/>
    <w:rsid w:val="00853B72"/>
    <w:rsid w:val="00853E88"/>
    <w:rsid w:val="00855FE2"/>
    <w:rsid w:val="0085603A"/>
    <w:rsid w:val="00861821"/>
    <w:rsid w:val="00862E2A"/>
    <w:rsid w:val="0086427F"/>
    <w:rsid w:val="008665FD"/>
    <w:rsid w:val="0086716A"/>
    <w:rsid w:val="00872784"/>
    <w:rsid w:val="00872EC8"/>
    <w:rsid w:val="00873194"/>
    <w:rsid w:val="008732E5"/>
    <w:rsid w:val="00873355"/>
    <w:rsid w:val="0087381B"/>
    <w:rsid w:val="00874AFF"/>
    <w:rsid w:val="00874CE0"/>
    <w:rsid w:val="00876143"/>
    <w:rsid w:val="00881B49"/>
    <w:rsid w:val="0088218C"/>
    <w:rsid w:val="00883F4A"/>
    <w:rsid w:val="00884348"/>
    <w:rsid w:val="0088557E"/>
    <w:rsid w:val="00887535"/>
    <w:rsid w:val="00891C53"/>
    <w:rsid w:val="008920FB"/>
    <w:rsid w:val="00895577"/>
    <w:rsid w:val="00896719"/>
    <w:rsid w:val="00896C5D"/>
    <w:rsid w:val="00896D20"/>
    <w:rsid w:val="008A0431"/>
    <w:rsid w:val="008A1BEA"/>
    <w:rsid w:val="008A1C55"/>
    <w:rsid w:val="008A1F8F"/>
    <w:rsid w:val="008A257C"/>
    <w:rsid w:val="008A4855"/>
    <w:rsid w:val="008A4B7F"/>
    <w:rsid w:val="008A715C"/>
    <w:rsid w:val="008B0966"/>
    <w:rsid w:val="008B0CDA"/>
    <w:rsid w:val="008B1A4F"/>
    <w:rsid w:val="008B1B09"/>
    <w:rsid w:val="008B201B"/>
    <w:rsid w:val="008B4636"/>
    <w:rsid w:val="008B5FAB"/>
    <w:rsid w:val="008C012C"/>
    <w:rsid w:val="008C38CE"/>
    <w:rsid w:val="008C4DD2"/>
    <w:rsid w:val="008C567C"/>
    <w:rsid w:val="008C5D18"/>
    <w:rsid w:val="008C6231"/>
    <w:rsid w:val="008C68BE"/>
    <w:rsid w:val="008C71D1"/>
    <w:rsid w:val="008D298D"/>
    <w:rsid w:val="008D469E"/>
    <w:rsid w:val="008E115B"/>
    <w:rsid w:val="008E1C93"/>
    <w:rsid w:val="008E4075"/>
    <w:rsid w:val="008E5C04"/>
    <w:rsid w:val="008E6ED2"/>
    <w:rsid w:val="008F348D"/>
    <w:rsid w:val="009006AF"/>
    <w:rsid w:val="00902208"/>
    <w:rsid w:val="0090270B"/>
    <w:rsid w:val="00902F69"/>
    <w:rsid w:val="009035C3"/>
    <w:rsid w:val="009039FF"/>
    <w:rsid w:val="00903DF2"/>
    <w:rsid w:val="00905AB5"/>
    <w:rsid w:val="00905C3C"/>
    <w:rsid w:val="00912117"/>
    <w:rsid w:val="00916EE0"/>
    <w:rsid w:val="00922136"/>
    <w:rsid w:val="009239EE"/>
    <w:rsid w:val="009270DE"/>
    <w:rsid w:val="009300AD"/>
    <w:rsid w:val="00930C48"/>
    <w:rsid w:val="0093369E"/>
    <w:rsid w:val="009356E4"/>
    <w:rsid w:val="00936988"/>
    <w:rsid w:val="009410A2"/>
    <w:rsid w:val="0094166D"/>
    <w:rsid w:val="009424FE"/>
    <w:rsid w:val="009431AF"/>
    <w:rsid w:val="0094326C"/>
    <w:rsid w:val="00944BF1"/>
    <w:rsid w:val="009467C3"/>
    <w:rsid w:val="00946A26"/>
    <w:rsid w:val="009542B9"/>
    <w:rsid w:val="009557E7"/>
    <w:rsid w:val="009568C2"/>
    <w:rsid w:val="00957545"/>
    <w:rsid w:val="0096779A"/>
    <w:rsid w:val="0097012D"/>
    <w:rsid w:val="00970E06"/>
    <w:rsid w:val="00972050"/>
    <w:rsid w:val="009721A0"/>
    <w:rsid w:val="00972502"/>
    <w:rsid w:val="009730AC"/>
    <w:rsid w:val="0097377B"/>
    <w:rsid w:val="00973E81"/>
    <w:rsid w:val="009750C1"/>
    <w:rsid w:val="00976F5E"/>
    <w:rsid w:val="00981862"/>
    <w:rsid w:val="0098353E"/>
    <w:rsid w:val="00983E2C"/>
    <w:rsid w:val="00984E39"/>
    <w:rsid w:val="009859C6"/>
    <w:rsid w:val="00985F68"/>
    <w:rsid w:val="00987104"/>
    <w:rsid w:val="0098785A"/>
    <w:rsid w:val="0099080C"/>
    <w:rsid w:val="00990D98"/>
    <w:rsid w:val="00991C63"/>
    <w:rsid w:val="00993D99"/>
    <w:rsid w:val="009942F0"/>
    <w:rsid w:val="0099522A"/>
    <w:rsid w:val="0099634F"/>
    <w:rsid w:val="009A0F8E"/>
    <w:rsid w:val="009A10F5"/>
    <w:rsid w:val="009A219D"/>
    <w:rsid w:val="009A638D"/>
    <w:rsid w:val="009A7438"/>
    <w:rsid w:val="009B0938"/>
    <w:rsid w:val="009B2E87"/>
    <w:rsid w:val="009B2F90"/>
    <w:rsid w:val="009B40A9"/>
    <w:rsid w:val="009B4CC1"/>
    <w:rsid w:val="009B51B7"/>
    <w:rsid w:val="009B59B1"/>
    <w:rsid w:val="009B5A25"/>
    <w:rsid w:val="009B63F9"/>
    <w:rsid w:val="009C0371"/>
    <w:rsid w:val="009C05C1"/>
    <w:rsid w:val="009C16FE"/>
    <w:rsid w:val="009C28B6"/>
    <w:rsid w:val="009C34BC"/>
    <w:rsid w:val="009C5E48"/>
    <w:rsid w:val="009C6161"/>
    <w:rsid w:val="009C65E9"/>
    <w:rsid w:val="009C6E8F"/>
    <w:rsid w:val="009D03CF"/>
    <w:rsid w:val="009D0712"/>
    <w:rsid w:val="009D1F53"/>
    <w:rsid w:val="009D42D7"/>
    <w:rsid w:val="009D4BF9"/>
    <w:rsid w:val="009D7047"/>
    <w:rsid w:val="009D7184"/>
    <w:rsid w:val="009D7D2B"/>
    <w:rsid w:val="009E0C26"/>
    <w:rsid w:val="009E1561"/>
    <w:rsid w:val="009E2070"/>
    <w:rsid w:val="009E341D"/>
    <w:rsid w:val="009E4C1E"/>
    <w:rsid w:val="009E4D43"/>
    <w:rsid w:val="009E517B"/>
    <w:rsid w:val="009E6762"/>
    <w:rsid w:val="009E7228"/>
    <w:rsid w:val="009F2331"/>
    <w:rsid w:val="009F2536"/>
    <w:rsid w:val="009F65C3"/>
    <w:rsid w:val="009F6A10"/>
    <w:rsid w:val="00A01EC8"/>
    <w:rsid w:val="00A029A8"/>
    <w:rsid w:val="00A02F0E"/>
    <w:rsid w:val="00A038EA"/>
    <w:rsid w:val="00A04146"/>
    <w:rsid w:val="00A04649"/>
    <w:rsid w:val="00A04CC0"/>
    <w:rsid w:val="00A07993"/>
    <w:rsid w:val="00A11FA7"/>
    <w:rsid w:val="00A122AB"/>
    <w:rsid w:val="00A12A6D"/>
    <w:rsid w:val="00A2018A"/>
    <w:rsid w:val="00A2438B"/>
    <w:rsid w:val="00A243FE"/>
    <w:rsid w:val="00A2478D"/>
    <w:rsid w:val="00A26FEA"/>
    <w:rsid w:val="00A32FF2"/>
    <w:rsid w:val="00A334E3"/>
    <w:rsid w:val="00A348ED"/>
    <w:rsid w:val="00A425A1"/>
    <w:rsid w:val="00A502B1"/>
    <w:rsid w:val="00A52A3A"/>
    <w:rsid w:val="00A5343A"/>
    <w:rsid w:val="00A54198"/>
    <w:rsid w:val="00A549CA"/>
    <w:rsid w:val="00A567F4"/>
    <w:rsid w:val="00A60405"/>
    <w:rsid w:val="00A61E2B"/>
    <w:rsid w:val="00A65023"/>
    <w:rsid w:val="00A6505A"/>
    <w:rsid w:val="00A656D2"/>
    <w:rsid w:val="00A65F4F"/>
    <w:rsid w:val="00A718F5"/>
    <w:rsid w:val="00A72699"/>
    <w:rsid w:val="00A7272A"/>
    <w:rsid w:val="00A75F0B"/>
    <w:rsid w:val="00A775ED"/>
    <w:rsid w:val="00A77FD2"/>
    <w:rsid w:val="00A813A0"/>
    <w:rsid w:val="00A852EF"/>
    <w:rsid w:val="00A8541B"/>
    <w:rsid w:val="00A87173"/>
    <w:rsid w:val="00A87D9E"/>
    <w:rsid w:val="00A90998"/>
    <w:rsid w:val="00A919B4"/>
    <w:rsid w:val="00A93833"/>
    <w:rsid w:val="00A942F4"/>
    <w:rsid w:val="00A95961"/>
    <w:rsid w:val="00A9656B"/>
    <w:rsid w:val="00AA123C"/>
    <w:rsid w:val="00AA2001"/>
    <w:rsid w:val="00AA288A"/>
    <w:rsid w:val="00AA6E3B"/>
    <w:rsid w:val="00AB075E"/>
    <w:rsid w:val="00AB104B"/>
    <w:rsid w:val="00AB21DC"/>
    <w:rsid w:val="00AB3284"/>
    <w:rsid w:val="00AB3DB6"/>
    <w:rsid w:val="00AB5389"/>
    <w:rsid w:val="00AB6627"/>
    <w:rsid w:val="00AC057A"/>
    <w:rsid w:val="00AC3939"/>
    <w:rsid w:val="00AC4567"/>
    <w:rsid w:val="00AC5F02"/>
    <w:rsid w:val="00AC7D8D"/>
    <w:rsid w:val="00AD3E64"/>
    <w:rsid w:val="00AD439F"/>
    <w:rsid w:val="00AD50A2"/>
    <w:rsid w:val="00AD5CC2"/>
    <w:rsid w:val="00AD69C8"/>
    <w:rsid w:val="00AD6ED6"/>
    <w:rsid w:val="00AD6F4A"/>
    <w:rsid w:val="00AD7C86"/>
    <w:rsid w:val="00AE1494"/>
    <w:rsid w:val="00AE2887"/>
    <w:rsid w:val="00AE28AF"/>
    <w:rsid w:val="00AE33FD"/>
    <w:rsid w:val="00AE6C77"/>
    <w:rsid w:val="00AE76DF"/>
    <w:rsid w:val="00AF3A8B"/>
    <w:rsid w:val="00AF470B"/>
    <w:rsid w:val="00AF4F2A"/>
    <w:rsid w:val="00AF54DE"/>
    <w:rsid w:val="00AF553F"/>
    <w:rsid w:val="00AF6D3F"/>
    <w:rsid w:val="00B04415"/>
    <w:rsid w:val="00B046F9"/>
    <w:rsid w:val="00B04F46"/>
    <w:rsid w:val="00B04FB0"/>
    <w:rsid w:val="00B05D15"/>
    <w:rsid w:val="00B07C97"/>
    <w:rsid w:val="00B12D86"/>
    <w:rsid w:val="00B14AE4"/>
    <w:rsid w:val="00B150BF"/>
    <w:rsid w:val="00B16225"/>
    <w:rsid w:val="00B225DE"/>
    <w:rsid w:val="00B23AFA"/>
    <w:rsid w:val="00B23BD3"/>
    <w:rsid w:val="00B25AE3"/>
    <w:rsid w:val="00B26BE7"/>
    <w:rsid w:val="00B270C5"/>
    <w:rsid w:val="00B2776F"/>
    <w:rsid w:val="00B30C1C"/>
    <w:rsid w:val="00B31079"/>
    <w:rsid w:val="00B31A47"/>
    <w:rsid w:val="00B3348B"/>
    <w:rsid w:val="00B34F32"/>
    <w:rsid w:val="00B3578E"/>
    <w:rsid w:val="00B419BA"/>
    <w:rsid w:val="00B41C9E"/>
    <w:rsid w:val="00B422E3"/>
    <w:rsid w:val="00B424A6"/>
    <w:rsid w:val="00B430F4"/>
    <w:rsid w:val="00B45795"/>
    <w:rsid w:val="00B463FF"/>
    <w:rsid w:val="00B46FF2"/>
    <w:rsid w:val="00B47768"/>
    <w:rsid w:val="00B500BC"/>
    <w:rsid w:val="00B50651"/>
    <w:rsid w:val="00B50BED"/>
    <w:rsid w:val="00B52C70"/>
    <w:rsid w:val="00B530F8"/>
    <w:rsid w:val="00B5383E"/>
    <w:rsid w:val="00B546CC"/>
    <w:rsid w:val="00B54C32"/>
    <w:rsid w:val="00B602E4"/>
    <w:rsid w:val="00B60480"/>
    <w:rsid w:val="00B60942"/>
    <w:rsid w:val="00B6388D"/>
    <w:rsid w:val="00B64099"/>
    <w:rsid w:val="00B64B7B"/>
    <w:rsid w:val="00B652D8"/>
    <w:rsid w:val="00B6582E"/>
    <w:rsid w:val="00B671D2"/>
    <w:rsid w:val="00B74CDD"/>
    <w:rsid w:val="00B77668"/>
    <w:rsid w:val="00B8398C"/>
    <w:rsid w:val="00B84E8E"/>
    <w:rsid w:val="00B85221"/>
    <w:rsid w:val="00B86A60"/>
    <w:rsid w:val="00B878BD"/>
    <w:rsid w:val="00B878CF"/>
    <w:rsid w:val="00B879C7"/>
    <w:rsid w:val="00B9079C"/>
    <w:rsid w:val="00B91198"/>
    <w:rsid w:val="00B91FB5"/>
    <w:rsid w:val="00B93587"/>
    <w:rsid w:val="00B93A88"/>
    <w:rsid w:val="00B94ADA"/>
    <w:rsid w:val="00B95E24"/>
    <w:rsid w:val="00BA438B"/>
    <w:rsid w:val="00BA5186"/>
    <w:rsid w:val="00BA5F30"/>
    <w:rsid w:val="00BB2CD8"/>
    <w:rsid w:val="00BB2F7F"/>
    <w:rsid w:val="00BB2FB9"/>
    <w:rsid w:val="00BB3B29"/>
    <w:rsid w:val="00BB50FB"/>
    <w:rsid w:val="00BB592D"/>
    <w:rsid w:val="00BB642A"/>
    <w:rsid w:val="00BB6F33"/>
    <w:rsid w:val="00BB77AC"/>
    <w:rsid w:val="00BC0533"/>
    <w:rsid w:val="00BC0EEB"/>
    <w:rsid w:val="00BC24F9"/>
    <w:rsid w:val="00BC2950"/>
    <w:rsid w:val="00BC3875"/>
    <w:rsid w:val="00BC3C27"/>
    <w:rsid w:val="00BC4E2A"/>
    <w:rsid w:val="00BC5CBC"/>
    <w:rsid w:val="00BD005E"/>
    <w:rsid w:val="00BD0D75"/>
    <w:rsid w:val="00BD1208"/>
    <w:rsid w:val="00BD2EA9"/>
    <w:rsid w:val="00BD3B3B"/>
    <w:rsid w:val="00BD6786"/>
    <w:rsid w:val="00BD7959"/>
    <w:rsid w:val="00BE1591"/>
    <w:rsid w:val="00BE3A58"/>
    <w:rsid w:val="00BE3A61"/>
    <w:rsid w:val="00BE5D6B"/>
    <w:rsid w:val="00BF1B25"/>
    <w:rsid w:val="00BF2393"/>
    <w:rsid w:val="00BF4FD7"/>
    <w:rsid w:val="00BF5210"/>
    <w:rsid w:val="00C00A16"/>
    <w:rsid w:val="00C00D36"/>
    <w:rsid w:val="00C022D3"/>
    <w:rsid w:val="00C03097"/>
    <w:rsid w:val="00C03378"/>
    <w:rsid w:val="00C037C6"/>
    <w:rsid w:val="00C03DFC"/>
    <w:rsid w:val="00C04730"/>
    <w:rsid w:val="00C05E60"/>
    <w:rsid w:val="00C062A9"/>
    <w:rsid w:val="00C114BB"/>
    <w:rsid w:val="00C11DBA"/>
    <w:rsid w:val="00C126D1"/>
    <w:rsid w:val="00C137F4"/>
    <w:rsid w:val="00C14AD4"/>
    <w:rsid w:val="00C22202"/>
    <w:rsid w:val="00C22F22"/>
    <w:rsid w:val="00C22F79"/>
    <w:rsid w:val="00C23847"/>
    <w:rsid w:val="00C2482D"/>
    <w:rsid w:val="00C25B46"/>
    <w:rsid w:val="00C26B66"/>
    <w:rsid w:val="00C3030E"/>
    <w:rsid w:val="00C30772"/>
    <w:rsid w:val="00C347E9"/>
    <w:rsid w:val="00C35108"/>
    <w:rsid w:val="00C41F5A"/>
    <w:rsid w:val="00C43D49"/>
    <w:rsid w:val="00C52E9E"/>
    <w:rsid w:val="00C53436"/>
    <w:rsid w:val="00C5382A"/>
    <w:rsid w:val="00C5383B"/>
    <w:rsid w:val="00C53D6C"/>
    <w:rsid w:val="00C54021"/>
    <w:rsid w:val="00C54EE8"/>
    <w:rsid w:val="00C66FA9"/>
    <w:rsid w:val="00C725E2"/>
    <w:rsid w:val="00C7399B"/>
    <w:rsid w:val="00C7634C"/>
    <w:rsid w:val="00C815C0"/>
    <w:rsid w:val="00C82812"/>
    <w:rsid w:val="00C86F31"/>
    <w:rsid w:val="00C907B8"/>
    <w:rsid w:val="00C90D41"/>
    <w:rsid w:val="00C913B4"/>
    <w:rsid w:val="00C92ACD"/>
    <w:rsid w:val="00C92FA6"/>
    <w:rsid w:val="00C94A72"/>
    <w:rsid w:val="00C95745"/>
    <w:rsid w:val="00C96581"/>
    <w:rsid w:val="00C97803"/>
    <w:rsid w:val="00CA2A35"/>
    <w:rsid w:val="00CA5F96"/>
    <w:rsid w:val="00CA6873"/>
    <w:rsid w:val="00CA77C4"/>
    <w:rsid w:val="00CB01BA"/>
    <w:rsid w:val="00CB39F1"/>
    <w:rsid w:val="00CB3AE4"/>
    <w:rsid w:val="00CB73A7"/>
    <w:rsid w:val="00CC0C79"/>
    <w:rsid w:val="00CC1332"/>
    <w:rsid w:val="00CC2790"/>
    <w:rsid w:val="00CC410A"/>
    <w:rsid w:val="00CC4B3C"/>
    <w:rsid w:val="00CC5B2D"/>
    <w:rsid w:val="00CC6D51"/>
    <w:rsid w:val="00CC6FBA"/>
    <w:rsid w:val="00CD1739"/>
    <w:rsid w:val="00CD3527"/>
    <w:rsid w:val="00CD3AFD"/>
    <w:rsid w:val="00CD5AD9"/>
    <w:rsid w:val="00CD6279"/>
    <w:rsid w:val="00CE4D88"/>
    <w:rsid w:val="00CE6BA4"/>
    <w:rsid w:val="00CE754E"/>
    <w:rsid w:val="00CE7CA3"/>
    <w:rsid w:val="00CE7E93"/>
    <w:rsid w:val="00CF3B1D"/>
    <w:rsid w:val="00CF53D6"/>
    <w:rsid w:val="00CF7D6F"/>
    <w:rsid w:val="00D001B2"/>
    <w:rsid w:val="00D011EC"/>
    <w:rsid w:val="00D05CE2"/>
    <w:rsid w:val="00D07FDB"/>
    <w:rsid w:val="00D1083F"/>
    <w:rsid w:val="00D11953"/>
    <w:rsid w:val="00D11C56"/>
    <w:rsid w:val="00D13B08"/>
    <w:rsid w:val="00D14AC7"/>
    <w:rsid w:val="00D166DA"/>
    <w:rsid w:val="00D1787E"/>
    <w:rsid w:val="00D20F90"/>
    <w:rsid w:val="00D20F9C"/>
    <w:rsid w:val="00D21A8B"/>
    <w:rsid w:val="00D22C20"/>
    <w:rsid w:val="00D24EBC"/>
    <w:rsid w:val="00D27EF1"/>
    <w:rsid w:val="00D31709"/>
    <w:rsid w:val="00D317F4"/>
    <w:rsid w:val="00D32976"/>
    <w:rsid w:val="00D351A1"/>
    <w:rsid w:val="00D3591E"/>
    <w:rsid w:val="00D37676"/>
    <w:rsid w:val="00D41B4F"/>
    <w:rsid w:val="00D43E00"/>
    <w:rsid w:val="00D444D9"/>
    <w:rsid w:val="00D453B2"/>
    <w:rsid w:val="00D456EF"/>
    <w:rsid w:val="00D46FB9"/>
    <w:rsid w:val="00D50C4D"/>
    <w:rsid w:val="00D51432"/>
    <w:rsid w:val="00D51D79"/>
    <w:rsid w:val="00D526EC"/>
    <w:rsid w:val="00D531A9"/>
    <w:rsid w:val="00D54E2F"/>
    <w:rsid w:val="00D606EC"/>
    <w:rsid w:val="00D6341E"/>
    <w:rsid w:val="00D6410B"/>
    <w:rsid w:val="00D65D16"/>
    <w:rsid w:val="00D7146D"/>
    <w:rsid w:val="00D74FF9"/>
    <w:rsid w:val="00D75B12"/>
    <w:rsid w:val="00D80BF7"/>
    <w:rsid w:val="00D82526"/>
    <w:rsid w:val="00D827F6"/>
    <w:rsid w:val="00D8291E"/>
    <w:rsid w:val="00D83D20"/>
    <w:rsid w:val="00D84B1F"/>
    <w:rsid w:val="00D84C4C"/>
    <w:rsid w:val="00D87B2B"/>
    <w:rsid w:val="00D939FD"/>
    <w:rsid w:val="00D951BF"/>
    <w:rsid w:val="00D97149"/>
    <w:rsid w:val="00DA1259"/>
    <w:rsid w:val="00DA1A12"/>
    <w:rsid w:val="00DA2412"/>
    <w:rsid w:val="00DA3409"/>
    <w:rsid w:val="00DA3E5C"/>
    <w:rsid w:val="00DA45A2"/>
    <w:rsid w:val="00DA5AF6"/>
    <w:rsid w:val="00DA5FF0"/>
    <w:rsid w:val="00DA7A0D"/>
    <w:rsid w:val="00DB046B"/>
    <w:rsid w:val="00DB09DB"/>
    <w:rsid w:val="00DB1172"/>
    <w:rsid w:val="00DB28BF"/>
    <w:rsid w:val="00DB4866"/>
    <w:rsid w:val="00DB49D4"/>
    <w:rsid w:val="00DB5B07"/>
    <w:rsid w:val="00DB645A"/>
    <w:rsid w:val="00DB67E0"/>
    <w:rsid w:val="00DC1D01"/>
    <w:rsid w:val="00DC1DD8"/>
    <w:rsid w:val="00DC4731"/>
    <w:rsid w:val="00DD24DA"/>
    <w:rsid w:val="00DD3B6D"/>
    <w:rsid w:val="00DD5B60"/>
    <w:rsid w:val="00DD6677"/>
    <w:rsid w:val="00DE1780"/>
    <w:rsid w:val="00DE2C31"/>
    <w:rsid w:val="00DE47EC"/>
    <w:rsid w:val="00DE487A"/>
    <w:rsid w:val="00DE6779"/>
    <w:rsid w:val="00DE7BF8"/>
    <w:rsid w:val="00DE7E23"/>
    <w:rsid w:val="00DF5F19"/>
    <w:rsid w:val="00DF6534"/>
    <w:rsid w:val="00E0021F"/>
    <w:rsid w:val="00E0111C"/>
    <w:rsid w:val="00E037E4"/>
    <w:rsid w:val="00E03AC3"/>
    <w:rsid w:val="00E04D12"/>
    <w:rsid w:val="00E0560B"/>
    <w:rsid w:val="00E05871"/>
    <w:rsid w:val="00E05993"/>
    <w:rsid w:val="00E05A1E"/>
    <w:rsid w:val="00E11F0D"/>
    <w:rsid w:val="00E13149"/>
    <w:rsid w:val="00E15D09"/>
    <w:rsid w:val="00E16F85"/>
    <w:rsid w:val="00E21CA5"/>
    <w:rsid w:val="00E26CAE"/>
    <w:rsid w:val="00E2716B"/>
    <w:rsid w:val="00E27370"/>
    <w:rsid w:val="00E303BC"/>
    <w:rsid w:val="00E30492"/>
    <w:rsid w:val="00E31613"/>
    <w:rsid w:val="00E345A9"/>
    <w:rsid w:val="00E370C2"/>
    <w:rsid w:val="00E40BC3"/>
    <w:rsid w:val="00E42098"/>
    <w:rsid w:val="00E42A4A"/>
    <w:rsid w:val="00E4428C"/>
    <w:rsid w:val="00E46A49"/>
    <w:rsid w:val="00E4783A"/>
    <w:rsid w:val="00E540EC"/>
    <w:rsid w:val="00E55164"/>
    <w:rsid w:val="00E56E89"/>
    <w:rsid w:val="00E60254"/>
    <w:rsid w:val="00E60C3D"/>
    <w:rsid w:val="00E6147F"/>
    <w:rsid w:val="00E6428C"/>
    <w:rsid w:val="00E656A7"/>
    <w:rsid w:val="00E702DF"/>
    <w:rsid w:val="00E70602"/>
    <w:rsid w:val="00E72A79"/>
    <w:rsid w:val="00E73730"/>
    <w:rsid w:val="00E73D3B"/>
    <w:rsid w:val="00E75254"/>
    <w:rsid w:val="00E761E3"/>
    <w:rsid w:val="00E7687B"/>
    <w:rsid w:val="00E77B00"/>
    <w:rsid w:val="00E77F9F"/>
    <w:rsid w:val="00E828EF"/>
    <w:rsid w:val="00E82F67"/>
    <w:rsid w:val="00E830F5"/>
    <w:rsid w:val="00E8365E"/>
    <w:rsid w:val="00E83784"/>
    <w:rsid w:val="00E8386E"/>
    <w:rsid w:val="00E84180"/>
    <w:rsid w:val="00E84388"/>
    <w:rsid w:val="00E84968"/>
    <w:rsid w:val="00E84DE2"/>
    <w:rsid w:val="00E85991"/>
    <w:rsid w:val="00E85F32"/>
    <w:rsid w:val="00E87684"/>
    <w:rsid w:val="00E90901"/>
    <w:rsid w:val="00E91768"/>
    <w:rsid w:val="00E927F3"/>
    <w:rsid w:val="00E92886"/>
    <w:rsid w:val="00E92FA2"/>
    <w:rsid w:val="00E930FD"/>
    <w:rsid w:val="00E9518F"/>
    <w:rsid w:val="00EA01D3"/>
    <w:rsid w:val="00EA0536"/>
    <w:rsid w:val="00EA1C4A"/>
    <w:rsid w:val="00EA2516"/>
    <w:rsid w:val="00EA45CB"/>
    <w:rsid w:val="00EA4B96"/>
    <w:rsid w:val="00EB15E6"/>
    <w:rsid w:val="00EB2A9C"/>
    <w:rsid w:val="00EB2AB6"/>
    <w:rsid w:val="00EB45BF"/>
    <w:rsid w:val="00EB6210"/>
    <w:rsid w:val="00EC3782"/>
    <w:rsid w:val="00EC5691"/>
    <w:rsid w:val="00EC6441"/>
    <w:rsid w:val="00ED0567"/>
    <w:rsid w:val="00ED0C0B"/>
    <w:rsid w:val="00ED2D25"/>
    <w:rsid w:val="00ED3ED4"/>
    <w:rsid w:val="00ED4948"/>
    <w:rsid w:val="00ED4969"/>
    <w:rsid w:val="00ED74CD"/>
    <w:rsid w:val="00ED7553"/>
    <w:rsid w:val="00ED7796"/>
    <w:rsid w:val="00ED7A1A"/>
    <w:rsid w:val="00EF1424"/>
    <w:rsid w:val="00EF1E01"/>
    <w:rsid w:val="00EF4133"/>
    <w:rsid w:val="00EF59B5"/>
    <w:rsid w:val="00F00FAC"/>
    <w:rsid w:val="00F02E7E"/>
    <w:rsid w:val="00F04D61"/>
    <w:rsid w:val="00F04D95"/>
    <w:rsid w:val="00F07877"/>
    <w:rsid w:val="00F1130A"/>
    <w:rsid w:val="00F1181F"/>
    <w:rsid w:val="00F12F53"/>
    <w:rsid w:val="00F148B5"/>
    <w:rsid w:val="00F15065"/>
    <w:rsid w:val="00F16161"/>
    <w:rsid w:val="00F16CAC"/>
    <w:rsid w:val="00F16D79"/>
    <w:rsid w:val="00F1701D"/>
    <w:rsid w:val="00F23003"/>
    <w:rsid w:val="00F27011"/>
    <w:rsid w:val="00F27267"/>
    <w:rsid w:val="00F27AF9"/>
    <w:rsid w:val="00F33050"/>
    <w:rsid w:val="00F34659"/>
    <w:rsid w:val="00F354A7"/>
    <w:rsid w:val="00F4137D"/>
    <w:rsid w:val="00F4446B"/>
    <w:rsid w:val="00F47246"/>
    <w:rsid w:val="00F51557"/>
    <w:rsid w:val="00F57998"/>
    <w:rsid w:val="00F60802"/>
    <w:rsid w:val="00F60C7B"/>
    <w:rsid w:val="00F61A8B"/>
    <w:rsid w:val="00F6481D"/>
    <w:rsid w:val="00F6688A"/>
    <w:rsid w:val="00F71EAC"/>
    <w:rsid w:val="00F75A1A"/>
    <w:rsid w:val="00F80E4C"/>
    <w:rsid w:val="00F81D8C"/>
    <w:rsid w:val="00F821A2"/>
    <w:rsid w:val="00F828F4"/>
    <w:rsid w:val="00F85497"/>
    <w:rsid w:val="00F87468"/>
    <w:rsid w:val="00F91F16"/>
    <w:rsid w:val="00F923B5"/>
    <w:rsid w:val="00F97440"/>
    <w:rsid w:val="00FA1755"/>
    <w:rsid w:val="00FA2085"/>
    <w:rsid w:val="00FA236A"/>
    <w:rsid w:val="00FA2DB5"/>
    <w:rsid w:val="00FA559C"/>
    <w:rsid w:val="00FA79B7"/>
    <w:rsid w:val="00FB4D41"/>
    <w:rsid w:val="00FC2644"/>
    <w:rsid w:val="00FC5606"/>
    <w:rsid w:val="00FC7048"/>
    <w:rsid w:val="00FD1663"/>
    <w:rsid w:val="00FD17F1"/>
    <w:rsid w:val="00FD2461"/>
    <w:rsid w:val="00FD37B1"/>
    <w:rsid w:val="00FD59C9"/>
    <w:rsid w:val="00FD60CB"/>
    <w:rsid w:val="00FE0B3A"/>
    <w:rsid w:val="00FE181D"/>
    <w:rsid w:val="00FE2811"/>
    <w:rsid w:val="00FE4898"/>
    <w:rsid w:val="00FE50E0"/>
    <w:rsid w:val="00FF0CDB"/>
    <w:rsid w:val="00FF2E73"/>
    <w:rsid w:val="00FF7F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27937-11DA-49BF-85A8-F0BCF4F21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A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A7438"/>
    <w:pPr>
      <w:ind w:left="720"/>
      <w:contextualSpacing/>
    </w:pPr>
  </w:style>
  <w:style w:type="paragraph" w:styleId="Header">
    <w:name w:val="header"/>
    <w:basedOn w:val="Normal"/>
    <w:link w:val="HeaderChar"/>
    <w:uiPriority w:val="99"/>
    <w:unhideWhenUsed/>
    <w:rsid w:val="00EB62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210"/>
  </w:style>
  <w:style w:type="paragraph" w:styleId="Footer">
    <w:name w:val="footer"/>
    <w:basedOn w:val="Normal"/>
    <w:link w:val="FooterChar"/>
    <w:uiPriority w:val="99"/>
    <w:unhideWhenUsed/>
    <w:rsid w:val="00EB62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210"/>
  </w:style>
  <w:style w:type="paragraph" w:styleId="BodyTextIndent">
    <w:name w:val="Body Text Indent"/>
    <w:basedOn w:val="Normal"/>
    <w:link w:val="BodyTextIndentChar"/>
    <w:semiHidden/>
    <w:unhideWhenUsed/>
    <w:rsid w:val="00E82F67"/>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E82F6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21EF"/>
    <w:rPr>
      <w:color w:val="0563C1" w:themeColor="hyperlink"/>
      <w:u w:val="single"/>
    </w:rPr>
  </w:style>
  <w:style w:type="table" w:styleId="TableGrid">
    <w:name w:val="Table Grid"/>
    <w:basedOn w:val="TableNormal"/>
    <w:uiPriority w:val="39"/>
    <w:rsid w:val="00FB4D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B05D15"/>
  </w:style>
  <w:style w:type="paragraph" w:styleId="NormalWeb">
    <w:name w:val="Normal (Web)"/>
    <w:basedOn w:val="Normal"/>
    <w:uiPriority w:val="99"/>
    <w:unhideWhenUsed/>
    <w:rsid w:val="004D6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63BB"/>
  </w:style>
  <w:style w:type="character" w:customStyle="1" w:styleId="highlight">
    <w:name w:val="highlight"/>
    <w:basedOn w:val="DefaultParagraphFont"/>
    <w:rsid w:val="004D63BB"/>
  </w:style>
  <w:style w:type="paragraph" w:customStyle="1" w:styleId="listparagraph0">
    <w:name w:val="list_paragraph"/>
    <w:basedOn w:val="Normal"/>
    <w:rsid w:val="00D641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1">
    <w:name w:val="Mention1"/>
    <w:basedOn w:val="DefaultParagraphFont"/>
    <w:uiPriority w:val="99"/>
    <w:semiHidden/>
    <w:unhideWhenUsed/>
    <w:rsid w:val="006A0B1C"/>
    <w:rPr>
      <w:color w:val="2B579A"/>
      <w:shd w:val="clear" w:color="auto" w:fill="E6E6E6"/>
    </w:rPr>
  </w:style>
  <w:style w:type="character" w:customStyle="1" w:styleId="UnresolvedMention">
    <w:name w:val="Unresolved Mention"/>
    <w:basedOn w:val="DefaultParagraphFont"/>
    <w:uiPriority w:val="99"/>
    <w:semiHidden/>
    <w:unhideWhenUsed/>
    <w:rsid w:val="002442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962">
      <w:bodyDiv w:val="1"/>
      <w:marLeft w:val="0"/>
      <w:marRight w:val="0"/>
      <w:marTop w:val="0"/>
      <w:marBottom w:val="0"/>
      <w:divBdr>
        <w:top w:val="none" w:sz="0" w:space="0" w:color="auto"/>
        <w:left w:val="none" w:sz="0" w:space="0" w:color="auto"/>
        <w:bottom w:val="none" w:sz="0" w:space="0" w:color="auto"/>
        <w:right w:val="none" w:sz="0" w:space="0" w:color="auto"/>
      </w:divBdr>
    </w:div>
    <w:div w:id="144784142">
      <w:bodyDiv w:val="1"/>
      <w:marLeft w:val="0"/>
      <w:marRight w:val="0"/>
      <w:marTop w:val="0"/>
      <w:marBottom w:val="0"/>
      <w:divBdr>
        <w:top w:val="none" w:sz="0" w:space="0" w:color="auto"/>
        <w:left w:val="none" w:sz="0" w:space="0" w:color="auto"/>
        <w:bottom w:val="none" w:sz="0" w:space="0" w:color="auto"/>
        <w:right w:val="none" w:sz="0" w:space="0" w:color="auto"/>
      </w:divBdr>
    </w:div>
    <w:div w:id="187183816">
      <w:bodyDiv w:val="1"/>
      <w:marLeft w:val="0"/>
      <w:marRight w:val="0"/>
      <w:marTop w:val="0"/>
      <w:marBottom w:val="0"/>
      <w:divBdr>
        <w:top w:val="none" w:sz="0" w:space="0" w:color="auto"/>
        <w:left w:val="none" w:sz="0" w:space="0" w:color="auto"/>
        <w:bottom w:val="none" w:sz="0" w:space="0" w:color="auto"/>
        <w:right w:val="none" w:sz="0" w:space="0" w:color="auto"/>
      </w:divBdr>
    </w:div>
    <w:div w:id="194202018">
      <w:bodyDiv w:val="1"/>
      <w:marLeft w:val="0"/>
      <w:marRight w:val="0"/>
      <w:marTop w:val="0"/>
      <w:marBottom w:val="0"/>
      <w:divBdr>
        <w:top w:val="none" w:sz="0" w:space="0" w:color="auto"/>
        <w:left w:val="none" w:sz="0" w:space="0" w:color="auto"/>
        <w:bottom w:val="none" w:sz="0" w:space="0" w:color="auto"/>
        <w:right w:val="none" w:sz="0" w:space="0" w:color="auto"/>
      </w:divBdr>
    </w:div>
    <w:div w:id="195773828">
      <w:bodyDiv w:val="1"/>
      <w:marLeft w:val="0"/>
      <w:marRight w:val="0"/>
      <w:marTop w:val="0"/>
      <w:marBottom w:val="0"/>
      <w:divBdr>
        <w:top w:val="none" w:sz="0" w:space="0" w:color="auto"/>
        <w:left w:val="none" w:sz="0" w:space="0" w:color="auto"/>
        <w:bottom w:val="none" w:sz="0" w:space="0" w:color="auto"/>
        <w:right w:val="none" w:sz="0" w:space="0" w:color="auto"/>
      </w:divBdr>
    </w:div>
    <w:div w:id="206112023">
      <w:bodyDiv w:val="1"/>
      <w:marLeft w:val="0"/>
      <w:marRight w:val="0"/>
      <w:marTop w:val="0"/>
      <w:marBottom w:val="0"/>
      <w:divBdr>
        <w:top w:val="none" w:sz="0" w:space="0" w:color="auto"/>
        <w:left w:val="none" w:sz="0" w:space="0" w:color="auto"/>
        <w:bottom w:val="none" w:sz="0" w:space="0" w:color="auto"/>
        <w:right w:val="none" w:sz="0" w:space="0" w:color="auto"/>
      </w:divBdr>
    </w:div>
    <w:div w:id="218177592">
      <w:bodyDiv w:val="1"/>
      <w:marLeft w:val="0"/>
      <w:marRight w:val="0"/>
      <w:marTop w:val="0"/>
      <w:marBottom w:val="0"/>
      <w:divBdr>
        <w:top w:val="none" w:sz="0" w:space="0" w:color="auto"/>
        <w:left w:val="none" w:sz="0" w:space="0" w:color="auto"/>
        <w:bottom w:val="none" w:sz="0" w:space="0" w:color="auto"/>
        <w:right w:val="none" w:sz="0" w:space="0" w:color="auto"/>
      </w:divBdr>
    </w:div>
    <w:div w:id="283392647">
      <w:bodyDiv w:val="1"/>
      <w:marLeft w:val="0"/>
      <w:marRight w:val="0"/>
      <w:marTop w:val="0"/>
      <w:marBottom w:val="0"/>
      <w:divBdr>
        <w:top w:val="none" w:sz="0" w:space="0" w:color="auto"/>
        <w:left w:val="none" w:sz="0" w:space="0" w:color="auto"/>
        <w:bottom w:val="none" w:sz="0" w:space="0" w:color="auto"/>
        <w:right w:val="none" w:sz="0" w:space="0" w:color="auto"/>
      </w:divBdr>
    </w:div>
    <w:div w:id="442503537">
      <w:bodyDiv w:val="1"/>
      <w:marLeft w:val="0"/>
      <w:marRight w:val="0"/>
      <w:marTop w:val="0"/>
      <w:marBottom w:val="0"/>
      <w:divBdr>
        <w:top w:val="none" w:sz="0" w:space="0" w:color="auto"/>
        <w:left w:val="none" w:sz="0" w:space="0" w:color="auto"/>
        <w:bottom w:val="none" w:sz="0" w:space="0" w:color="auto"/>
        <w:right w:val="none" w:sz="0" w:space="0" w:color="auto"/>
      </w:divBdr>
    </w:div>
    <w:div w:id="577178050">
      <w:bodyDiv w:val="1"/>
      <w:marLeft w:val="0"/>
      <w:marRight w:val="0"/>
      <w:marTop w:val="0"/>
      <w:marBottom w:val="0"/>
      <w:divBdr>
        <w:top w:val="none" w:sz="0" w:space="0" w:color="auto"/>
        <w:left w:val="none" w:sz="0" w:space="0" w:color="auto"/>
        <w:bottom w:val="none" w:sz="0" w:space="0" w:color="auto"/>
        <w:right w:val="none" w:sz="0" w:space="0" w:color="auto"/>
      </w:divBdr>
    </w:div>
    <w:div w:id="698627131">
      <w:bodyDiv w:val="1"/>
      <w:marLeft w:val="0"/>
      <w:marRight w:val="0"/>
      <w:marTop w:val="0"/>
      <w:marBottom w:val="0"/>
      <w:divBdr>
        <w:top w:val="none" w:sz="0" w:space="0" w:color="auto"/>
        <w:left w:val="none" w:sz="0" w:space="0" w:color="auto"/>
        <w:bottom w:val="none" w:sz="0" w:space="0" w:color="auto"/>
        <w:right w:val="none" w:sz="0" w:space="0" w:color="auto"/>
      </w:divBdr>
    </w:div>
    <w:div w:id="708341406">
      <w:bodyDiv w:val="1"/>
      <w:marLeft w:val="0"/>
      <w:marRight w:val="0"/>
      <w:marTop w:val="0"/>
      <w:marBottom w:val="0"/>
      <w:divBdr>
        <w:top w:val="none" w:sz="0" w:space="0" w:color="auto"/>
        <w:left w:val="none" w:sz="0" w:space="0" w:color="auto"/>
        <w:bottom w:val="none" w:sz="0" w:space="0" w:color="auto"/>
        <w:right w:val="none" w:sz="0" w:space="0" w:color="auto"/>
      </w:divBdr>
    </w:div>
    <w:div w:id="738987601">
      <w:bodyDiv w:val="1"/>
      <w:marLeft w:val="0"/>
      <w:marRight w:val="0"/>
      <w:marTop w:val="0"/>
      <w:marBottom w:val="0"/>
      <w:divBdr>
        <w:top w:val="none" w:sz="0" w:space="0" w:color="auto"/>
        <w:left w:val="none" w:sz="0" w:space="0" w:color="auto"/>
        <w:bottom w:val="none" w:sz="0" w:space="0" w:color="auto"/>
        <w:right w:val="none" w:sz="0" w:space="0" w:color="auto"/>
      </w:divBdr>
    </w:div>
    <w:div w:id="1056972305">
      <w:bodyDiv w:val="1"/>
      <w:marLeft w:val="0"/>
      <w:marRight w:val="0"/>
      <w:marTop w:val="0"/>
      <w:marBottom w:val="0"/>
      <w:divBdr>
        <w:top w:val="none" w:sz="0" w:space="0" w:color="auto"/>
        <w:left w:val="none" w:sz="0" w:space="0" w:color="auto"/>
        <w:bottom w:val="none" w:sz="0" w:space="0" w:color="auto"/>
        <w:right w:val="none" w:sz="0" w:space="0" w:color="auto"/>
      </w:divBdr>
    </w:div>
    <w:div w:id="1100368349">
      <w:bodyDiv w:val="1"/>
      <w:marLeft w:val="0"/>
      <w:marRight w:val="0"/>
      <w:marTop w:val="0"/>
      <w:marBottom w:val="0"/>
      <w:divBdr>
        <w:top w:val="none" w:sz="0" w:space="0" w:color="auto"/>
        <w:left w:val="none" w:sz="0" w:space="0" w:color="auto"/>
        <w:bottom w:val="none" w:sz="0" w:space="0" w:color="auto"/>
        <w:right w:val="none" w:sz="0" w:space="0" w:color="auto"/>
      </w:divBdr>
    </w:div>
    <w:div w:id="1116144835">
      <w:bodyDiv w:val="1"/>
      <w:marLeft w:val="0"/>
      <w:marRight w:val="0"/>
      <w:marTop w:val="0"/>
      <w:marBottom w:val="0"/>
      <w:divBdr>
        <w:top w:val="none" w:sz="0" w:space="0" w:color="auto"/>
        <w:left w:val="none" w:sz="0" w:space="0" w:color="auto"/>
        <w:bottom w:val="none" w:sz="0" w:space="0" w:color="auto"/>
        <w:right w:val="none" w:sz="0" w:space="0" w:color="auto"/>
      </w:divBdr>
    </w:div>
    <w:div w:id="1130782541">
      <w:bodyDiv w:val="1"/>
      <w:marLeft w:val="0"/>
      <w:marRight w:val="0"/>
      <w:marTop w:val="0"/>
      <w:marBottom w:val="0"/>
      <w:divBdr>
        <w:top w:val="none" w:sz="0" w:space="0" w:color="auto"/>
        <w:left w:val="none" w:sz="0" w:space="0" w:color="auto"/>
        <w:bottom w:val="none" w:sz="0" w:space="0" w:color="auto"/>
        <w:right w:val="none" w:sz="0" w:space="0" w:color="auto"/>
      </w:divBdr>
    </w:div>
    <w:div w:id="1370373947">
      <w:bodyDiv w:val="1"/>
      <w:marLeft w:val="0"/>
      <w:marRight w:val="0"/>
      <w:marTop w:val="0"/>
      <w:marBottom w:val="0"/>
      <w:divBdr>
        <w:top w:val="none" w:sz="0" w:space="0" w:color="auto"/>
        <w:left w:val="none" w:sz="0" w:space="0" w:color="auto"/>
        <w:bottom w:val="none" w:sz="0" w:space="0" w:color="auto"/>
        <w:right w:val="none" w:sz="0" w:space="0" w:color="auto"/>
      </w:divBdr>
    </w:div>
    <w:div w:id="1617060540">
      <w:bodyDiv w:val="1"/>
      <w:marLeft w:val="0"/>
      <w:marRight w:val="0"/>
      <w:marTop w:val="0"/>
      <w:marBottom w:val="0"/>
      <w:divBdr>
        <w:top w:val="none" w:sz="0" w:space="0" w:color="auto"/>
        <w:left w:val="none" w:sz="0" w:space="0" w:color="auto"/>
        <w:bottom w:val="none" w:sz="0" w:space="0" w:color="auto"/>
        <w:right w:val="none" w:sz="0" w:space="0" w:color="auto"/>
      </w:divBdr>
    </w:div>
    <w:div w:id="1657490780">
      <w:bodyDiv w:val="1"/>
      <w:marLeft w:val="0"/>
      <w:marRight w:val="0"/>
      <w:marTop w:val="0"/>
      <w:marBottom w:val="0"/>
      <w:divBdr>
        <w:top w:val="none" w:sz="0" w:space="0" w:color="auto"/>
        <w:left w:val="none" w:sz="0" w:space="0" w:color="auto"/>
        <w:bottom w:val="none" w:sz="0" w:space="0" w:color="auto"/>
        <w:right w:val="none" w:sz="0" w:space="0" w:color="auto"/>
      </w:divBdr>
    </w:div>
    <w:div w:id="1804078497">
      <w:bodyDiv w:val="1"/>
      <w:marLeft w:val="0"/>
      <w:marRight w:val="0"/>
      <w:marTop w:val="0"/>
      <w:marBottom w:val="0"/>
      <w:divBdr>
        <w:top w:val="none" w:sz="0" w:space="0" w:color="auto"/>
        <w:left w:val="none" w:sz="0" w:space="0" w:color="auto"/>
        <w:bottom w:val="none" w:sz="0" w:space="0" w:color="auto"/>
        <w:right w:val="none" w:sz="0" w:space="0" w:color="auto"/>
      </w:divBdr>
    </w:div>
    <w:div w:id="1845821808">
      <w:bodyDiv w:val="1"/>
      <w:marLeft w:val="0"/>
      <w:marRight w:val="0"/>
      <w:marTop w:val="0"/>
      <w:marBottom w:val="0"/>
      <w:divBdr>
        <w:top w:val="none" w:sz="0" w:space="0" w:color="auto"/>
        <w:left w:val="none" w:sz="0" w:space="0" w:color="auto"/>
        <w:bottom w:val="none" w:sz="0" w:space="0" w:color="auto"/>
        <w:right w:val="none" w:sz="0" w:space="0" w:color="auto"/>
      </w:divBdr>
    </w:div>
    <w:div w:id="2137134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wtham.g144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9D875-6F4F-4095-A1AE-6318510C8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 Gunnam</dc:creator>
  <cp:lastModifiedBy>Shashank Sharma</cp:lastModifiedBy>
  <cp:revision>2</cp:revision>
  <dcterms:created xsi:type="dcterms:W3CDTF">2018-04-18T19:57:00Z</dcterms:created>
  <dcterms:modified xsi:type="dcterms:W3CDTF">2018-04-18T19:57:00Z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-373009547</vt:i4>
  </property>
</Properties>
</file>