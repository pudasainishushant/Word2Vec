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1D" w:rsidRPr="004339CC" w:rsidRDefault="00180A1D" w:rsidP="00994A12">
      <w:pPr>
        <w:spacing w:after="0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C3797F" w:rsidRPr="004339CC" w:rsidRDefault="000C2A61" w:rsidP="00994A12">
      <w:pPr>
        <w:spacing w:after="0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>Pathakottu Nandini</w:t>
      </w:r>
    </w:p>
    <w:p w:rsidR="00BD1FF5" w:rsidRPr="004339CC" w:rsidRDefault="00BD1FF5" w:rsidP="00994A12">
      <w:pPr>
        <w:spacing w:after="0" w:line="240" w:lineRule="auto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 xml:space="preserve">Email: </w:t>
      </w:r>
      <w:r w:rsidR="008E3EE1" w:rsidRPr="004339CC">
        <w:rPr>
          <w:rFonts w:ascii="Times New Roman" w:hAnsi="Times New Roman" w:cs="Times New Roman"/>
          <w:b/>
          <w:sz w:val="20"/>
          <w:szCs w:val="20"/>
        </w:rPr>
        <w:t>npathakottu</w:t>
      </w:r>
      <w:r w:rsidRPr="004339CC">
        <w:rPr>
          <w:rFonts w:ascii="Times New Roman" w:hAnsi="Times New Roman" w:cs="Times New Roman"/>
          <w:b/>
          <w:sz w:val="20"/>
          <w:szCs w:val="20"/>
        </w:rPr>
        <w:t>@gmail.com</w:t>
      </w:r>
      <w:r w:rsidRPr="004339CC">
        <w:rPr>
          <w:rFonts w:ascii="Times New Roman" w:hAnsi="Times New Roman" w:cs="Times New Roman"/>
          <w:b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0C2A61" w:rsidRPr="004339CC">
        <w:rPr>
          <w:rFonts w:ascii="Times New Roman" w:hAnsi="Times New Roman" w:cs="Times New Roman"/>
          <w:b/>
          <w:sz w:val="20"/>
          <w:szCs w:val="20"/>
        </w:rPr>
        <w:t>Phone: 816</w:t>
      </w:r>
      <w:r w:rsidR="008575A7" w:rsidRPr="004339CC">
        <w:rPr>
          <w:rFonts w:ascii="Times New Roman" w:hAnsi="Times New Roman" w:cs="Times New Roman"/>
          <w:b/>
          <w:sz w:val="20"/>
          <w:szCs w:val="20"/>
        </w:rPr>
        <w:t>-</w:t>
      </w:r>
      <w:r w:rsidR="000C2A61" w:rsidRPr="004339CC">
        <w:rPr>
          <w:rFonts w:ascii="Times New Roman" w:hAnsi="Times New Roman" w:cs="Times New Roman"/>
          <w:b/>
          <w:sz w:val="20"/>
          <w:szCs w:val="20"/>
        </w:rPr>
        <w:t>807</w:t>
      </w:r>
      <w:r w:rsidR="008575A7" w:rsidRPr="004339CC">
        <w:rPr>
          <w:rFonts w:ascii="Times New Roman" w:hAnsi="Times New Roman" w:cs="Times New Roman"/>
          <w:b/>
          <w:sz w:val="20"/>
          <w:szCs w:val="20"/>
        </w:rPr>
        <w:t>-</w:t>
      </w:r>
      <w:r w:rsidR="000C2A61" w:rsidRPr="004339CC">
        <w:rPr>
          <w:rFonts w:ascii="Times New Roman" w:hAnsi="Times New Roman" w:cs="Times New Roman"/>
          <w:b/>
          <w:sz w:val="20"/>
          <w:szCs w:val="20"/>
        </w:rPr>
        <w:t>2450</w:t>
      </w:r>
    </w:p>
    <w:p w:rsidR="008575A7" w:rsidRPr="004339CC" w:rsidRDefault="008575A7" w:rsidP="00994A12">
      <w:pPr>
        <w:spacing w:after="0" w:line="240" w:lineRule="auto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62372" w:rsidRPr="004339CC" w:rsidRDefault="00B428E4" w:rsidP="00994A12">
      <w:pPr>
        <w:pStyle w:val="Heading3"/>
        <w:ind w:left="-720" w:right="-630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Summary Of Qualifications</w:t>
      </w:r>
    </w:p>
    <w:p w:rsidR="00E1604F" w:rsidRPr="004339CC" w:rsidRDefault="00E1604F" w:rsidP="00994A12">
      <w:pPr>
        <w:spacing w:after="0" w:line="240" w:lineRule="auto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7092B" w:rsidRPr="004339CC" w:rsidRDefault="0037092B" w:rsidP="00994A12">
      <w:pPr>
        <w:spacing w:after="0" w:line="240" w:lineRule="auto"/>
        <w:ind w:left="-72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>Over Six Years of experience</w:t>
      </w:r>
      <w:r w:rsidRPr="004339CC">
        <w:rPr>
          <w:rFonts w:ascii="Times New Roman" w:hAnsi="Times New Roman" w:cs="Times New Roman"/>
          <w:sz w:val="20"/>
          <w:szCs w:val="20"/>
        </w:rPr>
        <w:t xml:space="preserve"> in the analysis, design, development, Client/Server and maintenance of 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Sterling Gentran and EDIFECS EDI </w:t>
      </w:r>
      <w:r w:rsidRPr="004339CC">
        <w:rPr>
          <w:rFonts w:ascii="Times New Roman" w:hAnsi="Times New Roman" w:cs="Times New Roman"/>
          <w:sz w:val="20"/>
          <w:szCs w:val="20"/>
        </w:rPr>
        <w:t>Applications including analysis of trading partner requirements, systems analysis, logical and physical mapping, design, development, production support, testing, implementation, and documentation</w:t>
      </w:r>
      <w:r w:rsidR="003B2FD3" w:rsidRPr="004339CC">
        <w:rPr>
          <w:rFonts w:ascii="Times New Roman" w:hAnsi="Times New Roman" w:cs="Times New Roman"/>
          <w:sz w:val="20"/>
          <w:szCs w:val="20"/>
        </w:rPr>
        <w:t>.</w:t>
      </w:r>
    </w:p>
    <w:p w:rsidR="0037092B" w:rsidRPr="004339CC" w:rsidRDefault="00B6564D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Extensive experience in various Integration and Business Applications like </w:t>
      </w:r>
      <w:r w:rsidRPr="004339CC">
        <w:rPr>
          <w:rFonts w:ascii="Times New Roman" w:hAnsi="Times New Roman" w:cs="Times New Roman"/>
          <w:b/>
          <w:sz w:val="20"/>
          <w:szCs w:val="20"/>
        </w:rPr>
        <w:t>Logis</w:t>
      </w:r>
      <w:r w:rsidR="0037092B" w:rsidRPr="004339CC">
        <w:rPr>
          <w:rFonts w:ascii="Times New Roman" w:hAnsi="Times New Roman" w:cs="Times New Roman"/>
          <w:b/>
          <w:sz w:val="20"/>
          <w:szCs w:val="20"/>
        </w:rPr>
        <w:t xml:space="preserve">tics, Healthcare (HIPAA), </w:t>
      </w:r>
      <w:r w:rsidRPr="004339CC">
        <w:rPr>
          <w:rFonts w:ascii="Times New Roman" w:hAnsi="Times New Roman" w:cs="Times New Roman"/>
          <w:b/>
          <w:sz w:val="20"/>
          <w:szCs w:val="20"/>
        </w:rPr>
        <w:t>Finance, and Banking.</w:t>
      </w:r>
    </w:p>
    <w:p w:rsidR="0037092B" w:rsidRPr="004339CC" w:rsidRDefault="00B6564D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Expertise in B2B </w:t>
      </w:r>
      <w:r w:rsidRPr="004339CC">
        <w:rPr>
          <w:rFonts w:ascii="Times New Roman" w:hAnsi="Times New Roman" w:cs="Times New Roman"/>
          <w:color w:val="000000"/>
          <w:sz w:val="20"/>
          <w:szCs w:val="20"/>
        </w:rPr>
        <w:t xml:space="preserve">standards, </w:t>
      </w:r>
      <w:r w:rsidRPr="004339CC">
        <w:rPr>
          <w:rFonts w:ascii="Times New Roman" w:eastAsia="MS Mincho" w:hAnsi="Times New Roman" w:cs="Times New Roman"/>
          <w:sz w:val="20"/>
          <w:szCs w:val="20"/>
        </w:rPr>
        <w:t>Implementation of Integrated EDI and XML applications and Enterprise Application Integration (EAI) for business processes across applications.</w:t>
      </w:r>
    </w:p>
    <w:p w:rsidR="0037092B" w:rsidRPr="004339CC" w:rsidRDefault="00B6564D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B2B Integration using 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Sterling Integrator 5.0/5.2, </w:t>
      </w:r>
      <w:r w:rsidR="0037092B" w:rsidRPr="004339CC">
        <w:rPr>
          <w:rFonts w:ascii="Times New Roman" w:hAnsi="Times New Roman" w:cs="Times New Roman"/>
          <w:b/>
          <w:sz w:val="20"/>
          <w:szCs w:val="20"/>
        </w:rPr>
        <w:t>GIS</w:t>
      </w:r>
      <w:r w:rsidRPr="004339CC">
        <w:rPr>
          <w:rFonts w:ascii="Times New Roman" w:hAnsi="Times New Roman" w:cs="Times New Roman"/>
          <w:b/>
          <w:sz w:val="20"/>
          <w:szCs w:val="20"/>
        </w:rPr>
        <w:t>, G</w:t>
      </w:r>
      <w:r w:rsidR="0037092B" w:rsidRPr="004339CC">
        <w:rPr>
          <w:rFonts w:ascii="Times New Roman" w:hAnsi="Times New Roman" w:cs="Times New Roman"/>
          <w:b/>
          <w:sz w:val="20"/>
          <w:szCs w:val="20"/>
        </w:rPr>
        <w:t xml:space="preserve">entran Server on Unix 5.1, 6.0 and </w:t>
      </w:r>
      <w:r w:rsidRPr="004339CC">
        <w:rPr>
          <w:rFonts w:ascii="Times New Roman" w:hAnsi="Times New Roman" w:cs="Times New Roman"/>
          <w:b/>
          <w:sz w:val="20"/>
          <w:szCs w:val="20"/>
        </w:rPr>
        <w:t>G</w:t>
      </w:r>
      <w:r w:rsidR="0037092B" w:rsidRPr="004339CC">
        <w:rPr>
          <w:rFonts w:ascii="Times New Roman" w:hAnsi="Times New Roman" w:cs="Times New Roman"/>
          <w:b/>
          <w:sz w:val="20"/>
          <w:szCs w:val="20"/>
        </w:rPr>
        <w:t>entran Server</w:t>
      </w:r>
      <w:r w:rsidR="0037092B" w:rsidRPr="004339CC">
        <w:rPr>
          <w:rFonts w:ascii="Times New Roman" w:hAnsi="Times New Roman" w:cs="Times New Roman"/>
          <w:sz w:val="20"/>
          <w:szCs w:val="20"/>
        </w:rPr>
        <w:t xml:space="preserve"> on Windows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37092B" w:rsidRPr="004339CC" w:rsidRDefault="00B6564D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Domain expertise experience in Retail, Manufacture, Health Care, Financial, Insurance, Logistic and Shipment. </w:t>
      </w:r>
    </w:p>
    <w:p w:rsidR="006C3E2A" w:rsidRPr="004339CC" w:rsidRDefault="00490F47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Involved in Mapping </w:t>
      </w:r>
      <w:r w:rsidR="00B6564D" w:rsidRPr="004339CC">
        <w:rPr>
          <w:rFonts w:ascii="Times New Roman" w:hAnsi="Times New Roman" w:cs="Times New Roman"/>
          <w:sz w:val="20"/>
          <w:szCs w:val="20"/>
        </w:rPr>
        <w:t xml:space="preserve">of EDI </w:t>
      </w:r>
      <w:r w:rsidR="00B6564D" w:rsidRPr="004339CC">
        <w:rPr>
          <w:rFonts w:ascii="Times New Roman" w:hAnsi="Times New Roman" w:cs="Times New Roman"/>
          <w:b/>
          <w:sz w:val="20"/>
          <w:szCs w:val="20"/>
        </w:rPr>
        <w:t>ANSI X12 and HIPAA</w:t>
      </w:r>
      <w:r w:rsidR="00B6564D" w:rsidRPr="004339CC">
        <w:rPr>
          <w:rFonts w:ascii="Times New Roman" w:hAnsi="Times New Roman" w:cs="Times New Roman"/>
          <w:sz w:val="20"/>
          <w:szCs w:val="20"/>
        </w:rPr>
        <w:t xml:space="preserve"> transactions 270, 271,</w:t>
      </w:r>
      <w:r w:rsidR="00AC6166" w:rsidRPr="004339CC">
        <w:rPr>
          <w:rFonts w:ascii="Times New Roman" w:hAnsi="Times New Roman" w:cs="Times New Roman"/>
          <w:sz w:val="20"/>
          <w:szCs w:val="20"/>
        </w:rPr>
        <w:t xml:space="preserve"> 276, 277, 300, 301, 315, 304, </w:t>
      </w:r>
      <w:r w:rsidR="00B6564D" w:rsidRPr="004339CC">
        <w:rPr>
          <w:rFonts w:ascii="Times New Roman" w:hAnsi="Times New Roman" w:cs="Times New Roman"/>
          <w:sz w:val="20"/>
          <w:szCs w:val="20"/>
        </w:rPr>
        <w:t>310, 810, 820, 835, 837, 850, 855, 856, 860, 865, 997, 940 and 945</w:t>
      </w:r>
      <w:r w:rsidR="006C3E2A" w:rsidRPr="004339CC">
        <w:rPr>
          <w:rFonts w:ascii="Times New Roman" w:hAnsi="Times New Roman" w:cs="Times New Roman"/>
          <w:sz w:val="20"/>
          <w:szCs w:val="20"/>
        </w:rPr>
        <w:t>.</w:t>
      </w:r>
    </w:p>
    <w:p w:rsidR="003E7AA0" w:rsidRPr="004339CC" w:rsidRDefault="003E7AA0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Strong experience/knowledge with </w:t>
      </w:r>
      <w:r w:rsidRPr="004339CC">
        <w:rPr>
          <w:rStyle w:val="hl"/>
          <w:rFonts w:ascii="Times New Roman" w:hAnsi="Times New Roman" w:cs="Times New Roman"/>
          <w:b/>
          <w:sz w:val="20"/>
          <w:szCs w:val="20"/>
        </w:rPr>
        <w:t>BizTalk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 Server</w:t>
      </w:r>
    </w:p>
    <w:p w:rsidR="00AA4792" w:rsidRPr="004339CC" w:rsidRDefault="009117E9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Excellent understanding of </w:t>
      </w:r>
      <w:r w:rsidRPr="004339CC">
        <w:rPr>
          <w:rFonts w:ascii="Times New Roman" w:hAnsi="Times New Roman" w:cs="Times New Roman"/>
          <w:b/>
          <w:sz w:val="20"/>
          <w:szCs w:val="20"/>
        </w:rPr>
        <w:t>Software Development Life Cycle (SDLC</w:t>
      </w:r>
      <w:r w:rsidR="00AA4792" w:rsidRPr="004339CC">
        <w:rPr>
          <w:rFonts w:ascii="Times New Roman" w:hAnsi="Times New Roman" w:cs="Times New Roman"/>
          <w:sz w:val="20"/>
          <w:szCs w:val="20"/>
        </w:rPr>
        <w:t>)</w:t>
      </w:r>
    </w:p>
    <w:p w:rsidR="00AA4792" w:rsidRPr="004339CC" w:rsidRDefault="002648F5" w:rsidP="00994A12">
      <w:pPr>
        <w:pStyle w:val="ListParagraph"/>
        <w:numPr>
          <w:ilvl w:val="0"/>
          <w:numId w:val="18"/>
        </w:numPr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Experience in the </w:t>
      </w:r>
      <w:r w:rsidRPr="004339CC">
        <w:rPr>
          <w:rFonts w:ascii="Times New Roman" w:hAnsi="Times New Roman" w:cs="Times New Roman"/>
          <w:b/>
          <w:sz w:val="20"/>
          <w:szCs w:val="20"/>
        </w:rPr>
        <w:t>analysis, development, unit testing, trading partner testing</w:t>
      </w:r>
      <w:r w:rsidRPr="004339CC">
        <w:rPr>
          <w:rFonts w:ascii="Times New Roman" w:hAnsi="Times New Roman" w:cs="Times New Roman"/>
          <w:sz w:val="20"/>
          <w:szCs w:val="20"/>
        </w:rPr>
        <w:t xml:space="preserve"> of EDI – Integration applications that involves the complete Software Development Life cycle from Analysis, Design, Testing &amp; Implementation.</w:t>
      </w:r>
    </w:p>
    <w:p w:rsidR="00A67112" w:rsidRPr="004339CC" w:rsidRDefault="00A67112" w:rsidP="00994A12">
      <w:pPr>
        <w:pStyle w:val="ListParagraph"/>
        <w:numPr>
          <w:ilvl w:val="0"/>
          <w:numId w:val="18"/>
        </w:numPr>
        <w:spacing w:after="0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Expertise in conducting </w:t>
      </w:r>
      <w:r w:rsidRPr="004339CC">
        <w:rPr>
          <w:rFonts w:ascii="Times New Roman" w:hAnsi="Times New Roman" w:cs="Times New Roman"/>
          <w:b/>
          <w:sz w:val="20"/>
          <w:szCs w:val="20"/>
        </w:rPr>
        <w:t>SIT and UAT</w:t>
      </w:r>
      <w:r w:rsidRPr="004339CC">
        <w:rPr>
          <w:rFonts w:ascii="Times New Roman" w:hAnsi="Times New Roman" w:cs="Times New Roman"/>
          <w:sz w:val="20"/>
          <w:szCs w:val="20"/>
        </w:rPr>
        <w:t xml:space="preserve"> testing.</w:t>
      </w:r>
    </w:p>
    <w:p w:rsidR="007B65B9" w:rsidRPr="004339CC" w:rsidRDefault="00F01910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Experience in design, development </w:t>
      </w:r>
      <w:r w:rsidR="002C6AC9" w:rsidRPr="004339CC">
        <w:rPr>
          <w:rFonts w:ascii="Times New Roman" w:hAnsi="Times New Roman" w:cs="Times New Roman"/>
          <w:sz w:val="20"/>
          <w:szCs w:val="20"/>
        </w:rPr>
        <w:t>of internet/intranet sites using,</w:t>
      </w:r>
      <w:r w:rsidR="0071548B" w:rsidRPr="004339CC">
        <w:rPr>
          <w:rFonts w:ascii="Times New Roman" w:hAnsi="Times New Roman" w:cs="Times New Roman"/>
          <w:b/>
          <w:sz w:val="20"/>
          <w:szCs w:val="20"/>
        </w:rPr>
        <w:t xml:space="preserve"> J2EE, JavaScript</w:t>
      </w:r>
      <w:r w:rsidR="00D52E10" w:rsidRPr="004339CC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4339CC">
        <w:rPr>
          <w:rFonts w:ascii="Times New Roman" w:hAnsi="Times New Roman" w:cs="Times New Roman"/>
          <w:b/>
          <w:sz w:val="20"/>
          <w:szCs w:val="20"/>
        </w:rPr>
        <w:t>HTML</w:t>
      </w:r>
      <w:r w:rsidR="00AA4792" w:rsidRPr="004339CC">
        <w:rPr>
          <w:rFonts w:ascii="Times New Roman" w:hAnsi="Times New Roman" w:cs="Times New Roman"/>
          <w:b/>
          <w:sz w:val="20"/>
          <w:szCs w:val="20"/>
        </w:rPr>
        <w:t>, Visual Basic environment</w:t>
      </w:r>
      <w:r w:rsidRPr="004339C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01910" w:rsidRPr="004339CC" w:rsidRDefault="00F01910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Good knowledge of RDBMS (</w:t>
      </w:r>
      <w:r w:rsidRPr="004339CC">
        <w:rPr>
          <w:rFonts w:ascii="Times New Roman" w:hAnsi="Times New Roman" w:cs="Times New Roman"/>
          <w:b/>
          <w:sz w:val="20"/>
          <w:szCs w:val="20"/>
        </w:rPr>
        <w:t>Oracle 8i/9i/10g, MS SQL Server 2005</w:t>
      </w:r>
      <w:r w:rsidRPr="004339CC">
        <w:rPr>
          <w:rFonts w:ascii="Times New Roman" w:hAnsi="Times New Roman" w:cs="Times New Roman"/>
          <w:sz w:val="20"/>
          <w:szCs w:val="20"/>
        </w:rPr>
        <w:t>)</w:t>
      </w:r>
      <w:r w:rsidR="007B65B9" w:rsidRPr="004339CC">
        <w:rPr>
          <w:rFonts w:ascii="Times New Roman" w:hAnsi="Times New Roman" w:cs="Times New Roman"/>
          <w:sz w:val="20"/>
          <w:szCs w:val="20"/>
        </w:rPr>
        <w:t xml:space="preserve">, </w:t>
      </w:r>
      <w:r w:rsidR="007B65B9" w:rsidRPr="004339CC">
        <w:rPr>
          <w:rFonts w:ascii="Times New Roman" w:hAnsi="Times New Roman" w:cs="Times New Roman"/>
          <w:b/>
          <w:sz w:val="20"/>
          <w:szCs w:val="20"/>
        </w:rPr>
        <w:t>XML, XSLT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2648F5" w:rsidRPr="004339CC" w:rsidRDefault="002648F5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Experienced in HIPAA (Health Insurance Portability and Accountability Act), Health Care industry providing Business Process Assessment, Requirements Gathering, Gap Analysis, Implementation and Testing.</w:t>
      </w:r>
    </w:p>
    <w:p w:rsidR="008433F1" w:rsidRPr="004339CC" w:rsidRDefault="008433F1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Experience in creating Inbound and Outbound mapping and Business Process using Graphics Process Modeler and </w:t>
      </w:r>
      <w:r w:rsidRPr="004339CC">
        <w:rPr>
          <w:rFonts w:ascii="Times New Roman" w:hAnsi="Times New Roman" w:cs="Times New Roman"/>
          <w:b/>
          <w:sz w:val="20"/>
          <w:szCs w:val="20"/>
        </w:rPr>
        <w:t>BPML</w:t>
      </w:r>
      <w:r w:rsidRPr="004339CC">
        <w:rPr>
          <w:rFonts w:ascii="Times New Roman" w:hAnsi="Times New Roman" w:cs="Times New Roman"/>
          <w:sz w:val="20"/>
          <w:szCs w:val="20"/>
        </w:rPr>
        <w:t xml:space="preserve"> (Business Process Model langu</w:t>
      </w:r>
      <w:r w:rsidR="006132A3" w:rsidRPr="004339CC">
        <w:rPr>
          <w:rFonts w:ascii="Times New Roman" w:hAnsi="Times New Roman" w:cs="Times New Roman"/>
          <w:sz w:val="20"/>
          <w:szCs w:val="20"/>
        </w:rPr>
        <w:t xml:space="preserve">age) for </w:t>
      </w:r>
      <w:r w:rsidR="006132A3" w:rsidRPr="004339CC">
        <w:rPr>
          <w:rFonts w:ascii="Times New Roman" w:hAnsi="Times New Roman" w:cs="Times New Roman"/>
          <w:b/>
          <w:sz w:val="20"/>
          <w:szCs w:val="20"/>
        </w:rPr>
        <w:t>EDI, ANSI X12, EDIFACT, HL7, VICS, UCC</w:t>
      </w:r>
      <w:r w:rsidR="00DC4720" w:rsidRPr="004339CC">
        <w:rPr>
          <w:rFonts w:ascii="Times New Roman" w:hAnsi="Times New Roman" w:cs="Times New Roman"/>
          <w:b/>
          <w:sz w:val="20"/>
          <w:szCs w:val="20"/>
        </w:rPr>
        <w:t>, Rosettanet</w:t>
      </w:r>
      <w:r w:rsidRPr="004339CC">
        <w:rPr>
          <w:rFonts w:ascii="Times New Roman" w:hAnsi="Times New Roman" w:cs="Times New Roman"/>
          <w:b/>
          <w:sz w:val="20"/>
          <w:szCs w:val="20"/>
        </w:rPr>
        <w:t>and HIPPA Standards.</w:t>
      </w:r>
    </w:p>
    <w:p w:rsidR="005177AF" w:rsidRPr="004339CC" w:rsidRDefault="005177AF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 loads, edits and maintains </w:t>
      </w:r>
      <w:r w:rsidRPr="004339CC">
        <w:rPr>
          <w:rFonts w:ascii="Times New Roman" w:hAnsi="Times New Roman" w:cs="Times New Roman"/>
          <w:b/>
          <w:sz w:val="20"/>
          <w:szCs w:val="20"/>
        </w:rPr>
        <w:t>TriZetto’s QNXT</w:t>
      </w:r>
      <w:r w:rsidRPr="004339CC">
        <w:rPr>
          <w:rFonts w:ascii="Times New Roman" w:hAnsi="Times New Roman" w:cs="Times New Roman"/>
          <w:sz w:val="20"/>
          <w:szCs w:val="20"/>
        </w:rPr>
        <w:t xml:space="preserve"> application system configuration items (for Benefits, Contracts, Providers) in support of end to end business operations.</w:t>
      </w:r>
    </w:p>
    <w:p w:rsidR="00DA50F4" w:rsidRPr="004339CC" w:rsidRDefault="00E823A9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Conversions to New ERP Systems with </w:t>
      </w:r>
      <w:r w:rsidRPr="004339CC">
        <w:rPr>
          <w:rFonts w:ascii="Times New Roman" w:hAnsi="Times New Roman" w:cs="Times New Roman"/>
          <w:b/>
          <w:sz w:val="20"/>
          <w:szCs w:val="20"/>
        </w:rPr>
        <w:t>Gap Analysis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 New systems and EDI Re-Certification testing. </w:t>
      </w:r>
    </w:p>
    <w:p w:rsidR="002648F5" w:rsidRPr="004339CC" w:rsidRDefault="00E823A9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On Boarding of EDI Trading Partners,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 24x7</w:t>
      </w:r>
      <w:r w:rsidRPr="004339CC">
        <w:rPr>
          <w:rFonts w:ascii="Times New Roman" w:hAnsi="Times New Roman" w:cs="Times New Roman"/>
          <w:sz w:val="20"/>
          <w:szCs w:val="20"/>
        </w:rPr>
        <w:t xml:space="preserve"> Production support</w:t>
      </w:r>
      <w:r w:rsidR="007958DE" w:rsidRPr="004339CC">
        <w:rPr>
          <w:rFonts w:ascii="Times New Roman" w:hAnsi="Times New Roman" w:cs="Times New Roman"/>
          <w:sz w:val="20"/>
          <w:szCs w:val="20"/>
        </w:rPr>
        <w:t>.</w:t>
      </w:r>
    </w:p>
    <w:p w:rsidR="00BA6FAB" w:rsidRPr="004339CC" w:rsidRDefault="00BA6FAB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Strong Knowledge of different communication protocol such as </w:t>
      </w:r>
      <w:r w:rsidRPr="004339CC">
        <w:rPr>
          <w:rFonts w:ascii="Times New Roman" w:hAnsi="Times New Roman" w:cs="Times New Roman"/>
          <w:b/>
          <w:sz w:val="20"/>
          <w:szCs w:val="20"/>
        </w:rPr>
        <w:t>AS2, HTTP, HTTPS, FTP, and IBM VAN</w:t>
      </w:r>
      <w:r w:rsidR="00EC1173" w:rsidRPr="004339CC">
        <w:rPr>
          <w:rFonts w:ascii="Times New Roman" w:hAnsi="Times New Roman" w:cs="Times New Roman"/>
          <w:b/>
          <w:sz w:val="20"/>
          <w:szCs w:val="20"/>
        </w:rPr>
        <w:t>.</w:t>
      </w:r>
    </w:p>
    <w:p w:rsidR="00EC1173" w:rsidRPr="004339CC" w:rsidRDefault="00073A94" w:rsidP="00994A12">
      <w:pPr>
        <w:pStyle w:val="BodyText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 EDI Export and Import processes and work with EDI Trading Partners, Payers or Vendors.  Perform a range of telecommunications processes, including FTP, Dial-up, TCP/IP, Web transfers.</w:t>
      </w:r>
    </w:p>
    <w:p w:rsidR="005841A5" w:rsidRPr="004339CC" w:rsidRDefault="00073A94" w:rsidP="00994A12">
      <w:pPr>
        <w:pStyle w:val="ListParagraph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Strong Experience with 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SAP IDOCS, XML </w:t>
      </w:r>
      <w:r w:rsidR="005841A5" w:rsidRPr="004339CC">
        <w:rPr>
          <w:rFonts w:ascii="Times New Roman" w:hAnsi="Times New Roman" w:cs="Times New Roman"/>
          <w:sz w:val="20"/>
          <w:szCs w:val="20"/>
        </w:rPr>
        <w:t>and Internet based EDI.</w:t>
      </w:r>
    </w:p>
    <w:p w:rsidR="005841A5" w:rsidRPr="004339CC" w:rsidRDefault="00073A94" w:rsidP="00994A12">
      <w:pPr>
        <w:pStyle w:val="ListParagraph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Extensive experience </w:t>
      </w:r>
      <w:r w:rsidRPr="004339CC">
        <w:rPr>
          <w:rFonts w:ascii="Times New Roman" w:hAnsi="Times New Roman" w:cs="Times New Roman"/>
          <w:b/>
          <w:sz w:val="20"/>
          <w:szCs w:val="20"/>
        </w:rPr>
        <w:t>in SQL*PLUS, PL/SQL, SQL*LOADER, Stored procedures, Functions, Triggers and packages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3B1F68" w:rsidRPr="004339CC" w:rsidRDefault="00315672" w:rsidP="004339CC">
      <w:pPr>
        <w:pStyle w:val="ListParagraph"/>
        <w:numPr>
          <w:ilvl w:val="0"/>
          <w:numId w:val="10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Strong debugging and problem solving skills with excellent understanding of system development methodologies, techniques and tools.</w:t>
      </w:r>
    </w:p>
    <w:p w:rsidR="00592FA2" w:rsidRPr="004339CC" w:rsidRDefault="00592FA2" w:rsidP="00994A12">
      <w:pPr>
        <w:spacing w:after="0" w:line="240" w:lineRule="auto"/>
        <w:ind w:left="-180" w:right="-63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EE32C0" w:rsidRPr="004339CC" w:rsidRDefault="00EE32C0" w:rsidP="00994A12">
      <w:pPr>
        <w:pStyle w:val="Heading3"/>
        <w:ind w:left="-540" w:right="-630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Technical Skills:</w:t>
      </w:r>
    </w:p>
    <w:p w:rsidR="00EE32C0" w:rsidRPr="004339CC" w:rsidRDefault="00EE32C0" w:rsidP="00994A12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right="-630"/>
        <w:jc w:val="both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9"/>
        <w:gridCol w:w="6501"/>
      </w:tblGrid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EDI Standard </w:t>
            </w:r>
          </w:p>
        </w:tc>
        <w:tc>
          <w:tcPr>
            <w:tcW w:w="6501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EDI X12 (ANSI), EDIFACT,</w:t>
            </w:r>
            <w:r w:rsidR="00B43D48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HIPAA,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XML, </w:t>
            </w:r>
            <w:r w:rsidR="00B43D48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XSLT, 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BPML, SAP IDOCS, SOAP</w:t>
            </w:r>
            <w:r w:rsidR="000B1FA0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0B1FA0" w:rsidRPr="004339CC">
              <w:rPr>
                <w:rFonts w:ascii="Times New Roman" w:hAnsi="Times New Roman" w:cs="Times New Roman"/>
                <w:sz w:val="20"/>
                <w:szCs w:val="20"/>
              </w:rPr>
              <w:t>HL7, VICS, UCC, Rosettanet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Transaction sets </w:t>
            </w:r>
          </w:p>
        </w:tc>
        <w:tc>
          <w:tcPr>
            <w:tcW w:w="6501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835,837,</w:t>
            </w:r>
            <w:r w:rsidR="00467A99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210,211,</w:t>
            </w:r>
            <w:r w:rsidR="00551E93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214,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270,271,</w:t>
            </w:r>
            <w:r w:rsidR="0004648F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273,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276,277,278,</w:t>
            </w:r>
            <w:r w:rsidR="00467A99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310,315</w:t>
            </w:r>
            <w:r w:rsidR="000F4881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834,810,820, 830, 832, 850, 846, 855,856,857,862,879,875, and 997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035D4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EDI Tools</w:t>
            </w:r>
          </w:p>
        </w:tc>
        <w:tc>
          <w:tcPr>
            <w:tcW w:w="6501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Sterling Integrator 5.0/5.2 (GIS 4.2/</w:t>
            </w:r>
            <w:r w:rsidR="00D27F31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4/3), EDIFECS Specbuilder, 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Gentran on Unix 5.2,5.3,6.1,</w:t>
            </w:r>
            <w:r w:rsidR="00C478D8" w:rsidRPr="004339CC">
              <w:rPr>
                <w:rFonts w:ascii="Times New Roman" w:hAnsi="Times New Roman" w:cs="Times New Roman"/>
                <w:sz w:val="20"/>
                <w:szCs w:val="20"/>
              </w:rPr>
              <w:t xml:space="preserve">Biztalk Server, </w:t>
            </w:r>
            <w:r w:rsidR="00C242C3" w:rsidRPr="004339CC">
              <w:rPr>
                <w:rFonts w:ascii="Times New Roman" w:hAnsi="Times New Roman" w:cs="Times New Roman"/>
                <w:sz w:val="20"/>
                <w:szCs w:val="20"/>
              </w:rPr>
              <w:t xml:space="preserve">Share point, </w:t>
            </w:r>
            <w:r w:rsidR="00D27F31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Sybase EC Map/EC Gateway, 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MFT </w:t>
            </w:r>
            <w:r w:rsidR="00F3799D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(AFT, SFG), MQ Series.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501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PL/SQL, SQL, Java,</w:t>
            </w:r>
            <w:r w:rsidR="006D1964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Java Script,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XML, C, C++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RDBMS</w:t>
            </w:r>
          </w:p>
        </w:tc>
        <w:tc>
          <w:tcPr>
            <w:tcW w:w="6501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Oracle 8i</w:t>
            </w:r>
            <w:r w:rsidR="003F380A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/9i/10g</w:t>
            </w:r>
            <w:r w:rsidR="007916E4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/11i</w:t>
            </w:r>
            <w:r w:rsidR="003F380A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, MS SQL Server 2008</w:t>
            </w:r>
            <w:r w:rsidR="00245F5B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/2010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, DB2, MySQL, Toad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Operating Systems</w:t>
            </w:r>
          </w:p>
        </w:tc>
        <w:tc>
          <w:tcPr>
            <w:tcW w:w="6501" w:type="dxa"/>
          </w:tcPr>
          <w:p w:rsidR="00EE32C0" w:rsidRPr="004339CC" w:rsidRDefault="00C91328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Windows 2003/2000/NT</w:t>
            </w:r>
            <w:r w:rsidR="00EE32C0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, UNIX, LINUX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Network Protocols</w:t>
            </w:r>
          </w:p>
        </w:tc>
        <w:tc>
          <w:tcPr>
            <w:tcW w:w="6501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FTP, HTTP,</w:t>
            </w:r>
            <w:r w:rsidR="00D27F31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HTTPS,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SFTP, SMTP, </w:t>
            </w:r>
            <w:r w:rsidR="00D27F31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SNMP 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AS2, </w:t>
            </w:r>
            <w:r w:rsidR="00D27F31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TCP/IP, </w:t>
            </w: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Connect: Direct, HTTPS,VAN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Other Tools</w:t>
            </w:r>
          </w:p>
        </w:tc>
        <w:tc>
          <w:tcPr>
            <w:tcW w:w="6501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PUTTY, WS FTP, UltraEdit, Telnet</w:t>
            </w:r>
          </w:p>
        </w:tc>
      </w:tr>
      <w:tr w:rsidR="00EE32C0" w:rsidRPr="004339CC" w:rsidTr="00EE32C0">
        <w:tc>
          <w:tcPr>
            <w:tcW w:w="2849" w:type="dxa"/>
          </w:tcPr>
          <w:p w:rsidR="00EE32C0" w:rsidRPr="004339CC" w:rsidRDefault="00EE32C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ERP</w:t>
            </w:r>
          </w:p>
        </w:tc>
        <w:tc>
          <w:tcPr>
            <w:tcW w:w="6501" w:type="dxa"/>
          </w:tcPr>
          <w:p w:rsidR="00EE32C0" w:rsidRPr="004339CC" w:rsidRDefault="00C30280" w:rsidP="00994A12">
            <w:pPr>
              <w:spacing w:after="0" w:line="240" w:lineRule="auto"/>
              <w:ind w:right="-63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SAP</w:t>
            </w:r>
            <w:r w:rsidR="00EE32C0" w:rsidRPr="004339CC">
              <w:rPr>
                <w:rFonts w:ascii="Times New Roman" w:eastAsia="Times New Roman" w:hAnsi="Times New Roman" w:cs="Times New Roman"/>
                <w:sz w:val="20"/>
                <w:szCs w:val="20"/>
              </w:rPr>
              <w:t>, Oracle Apps</w:t>
            </w:r>
          </w:p>
        </w:tc>
      </w:tr>
    </w:tbl>
    <w:p w:rsidR="00B43D48" w:rsidRPr="004339CC" w:rsidRDefault="00B43D48" w:rsidP="00994A12">
      <w:pPr>
        <w:ind w:right="-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C62372" w:rsidRPr="004339CC" w:rsidRDefault="004049B4" w:rsidP="00994A12">
      <w:pPr>
        <w:pStyle w:val="Heading3"/>
        <w:ind w:left="-630" w:right="-630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Work Experience</w:t>
      </w:r>
      <w:r w:rsidR="00C62372" w:rsidRPr="004339CC">
        <w:rPr>
          <w:rFonts w:ascii="Times New Roman" w:hAnsi="Times New Roman"/>
          <w:sz w:val="20"/>
          <w:szCs w:val="20"/>
        </w:rPr>
        <w:t>:</w:t>
      </w:r>
    </w:p>
    <w:p w:rsidR="005320F3" w:rsidRPr="004339CC" w:rsidRDefault="005320F3" w:rsidP="00994A12">
      <w:pPr>
        <w:spacing w:after="0" w:line="240" w:lineRule="auto"/>
        <w:ind w:left="-630" w:right="-63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06217" w:rsidRPr="004339CC" w:rsidRDefault="00C00B1A" w:rsidP="00994A12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eastAsia="Times New Roman" w:hAnsi="Times New Roman" w:cs="Times New Roman"/>
          <w:b/>
          <w:sz w:val="20"/>
          <w:szCs w:val="20"/>
        </w:rPr>
        <w:t>Sc Johnson &amp; Sons</w:t>
      </w:r>
      <w:r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 xml:space="preserve">, </w:t>
      </w:r>
      <w:r w:rsidRPr="004339CC">
        <w:rPr>
          <w:rFonts w:ascii="Times New Roman" w:eastAsia="Times New Roman" w:hAnsi="Times New Roman" w:cs="Times New Roman"/>
          <w:b/>
          <w:sz w:val="20"/>
          <w:szCs w:val="20"/>
        </w:rPr>
        <w:t>Racine, Wisconsin</w:t>
      </w:r>
      <w:r w:rsidR="00710E6B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710E6B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710E6B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710E6B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D649CF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D649CF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6172E6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6172E6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C67392" w:rsidRPr="004339CC">
        <w:rPr>
          <w:rFonts w:ascii="Times New Roman" w:hAnsi="Times New Roman" w:cs="Times New Roman"/>
          <w:b/>
          <w:sz w:val="20"/>
          <w:szCs w:val="20"/>
        </w:rPr>
        <w:t>01</w:t>
      </w:r>
      <w:r w:rsidRPr="004339CC">
        <w:rPr>
          <w:rFonts w:ascii="Times New Roman" w:hAnsi="Times New Roman" w:cs="Times New Roman"/>
          <w:b/>
          <w:sz w:val="20"/>
          <w:szCs w:val="20"/>
        </w:rPr>
        <w:t>/2016</w:t>
      </w:r>
      <w:r w:rsidR="00506217" w:rsidRPr="004339CC">
        <w:rPr>
          <w:rFonts w:ascii="Times New Roman" w:hAnsi="Times New Roman" w:cs="Times New Roman"/>
          <w:b/>
          <w:sz w:val="20"/>
          <w:szCs w:val="20"/>
        </w:rPr>
        <w:t xml:space="preserve">-till date </w:t>
      </w:r>
    </w:p>
    <w:p w:rsidR="00506217" w:rsidRPr="004339CC" w:rsidRDefault="00506217" w:rsidP="00994A12">
      <w:pPr>
        <w:spacing w:after="0" w:line="240" w:lineRule="auto"/>
        <w:ind w:left="-63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eastAsia="Times New Roman" w:hAnsi="Times New Roman" w:cs="Times New Roman"/>
          <w:b/>
          <w:sz w:val="20"/>
          <w:szCs w:val="20"/>
        </w:rPr>
        <w:t>EDI Developer</w:t>
      </w:r>
      <w:r w:rsidR="00845AE9" w:rsidRPr="004339CC">
        <w:rPr>
          <w:rFonts w:ascii="Times New Roman" w:eastAsia="Times New Roman" w:hAnsi="Times New Roman" w:cs="Times New Roman"/>
          <w:b/>
          <w:sz w:val="20"/>
          <w:szCs w:val="20"/>
        </w:rPr>
        <w:t>/Analyst</w:t>
      </w:r>
    </w:p>
    <w:p w:rsidR="00F51FE0" w:rsidRPr="004339CC" w:rsidRDefault="00F51FE0" w:rsidP="00994A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ind w:left="-630" w:right="-63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4339CC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Responsibilities: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Mapping Instruction Documents from </w:t>
      </w:r>
      <w:r w:rsidRPr="004339CC">
        <w:rPr>
          <w:rFonts w:ascii="Times New Roman" w:hAnsi="Times New Roman" w:cs="Times New Roman"/>
          <w:b/>
          <w:sz w:val="20"/>
          <w:szCs w:val="20"/>
        </w:rPr>
        <w:t>GAP Analysis</w:t>
      </w:r>
      <w:r w:rsidRPr="004339CC">
        <w:rPr>
          <w:rFonts w:ascii="Times New Roman" w:hAnsi="Times New Roman" w:cs="Times New Roman"/>
          <w:sz w:val="20"/>
          <w:szCs w:val="20"/>
        </w:rPr>
        <w:t xml:space="preserve"> from Application Layouts and EDI Implementation Guidelines.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Configured </w:t>
      </w:r>
      <w:r w:rsidRPr="004339CC">
        <w:rPr>
          <w:rFonts w:ascii="Times New Roman" w:hAnsi="Times New Roman" w:cs="Times New Roman"/>
          <w:b/>
          <w:sz w:val="20"/>
          <w:szCs w:val="20"/>
        </w:rPr>
        <w:t>SAP Adapter, AS2 connectivity, SMTP adapter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DB071B" w:rsidRPr="004339CC" w:rsidRDefault="00DB071B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Worked on </w:t>
      </w:r>
      <w:r w:rsidRPr="004339CC">
        <w:rPr>
          <w:rFonts w:ascii="Times New Roman" w:hAnsi="Times New Roman" w:cs="Times New Roman"/>
          <w:b/>
          <w:sz w:val="20"/>
          <w:szCs w:val="20"/>
        </w:rPr>
        <w:t>Sterling File Gateway</w:t>
      </w:r>
      <w:r w:rsidRPr="004339CC">
        <w:rPr>
          <w:rFonts w:ascii="Times New Roman" w:hAnsi="Times New Roman" w:cs="Times New Roman"/>
          <w:sz w:val="20"/>
          <w:szCs w:val="20"/>
        </w:rPr>
        <w:t xml:space="preserve"> Application for transferring files between partners using different protocols and file formats.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Service configurations and created </w:t>
      </w:r>
      <w:r w:rsidRPr="004339CC">
        <w:rPr>
          <w:rFonts w:ascii="Times New Roman" w:hAnsi="Times New Roman" w:cs="Times New Roman"/>
          <w:b/>
          <w:sz w:val="20"/>
          <w:szCs w:val="20"/>
        </w:rPr>
        <w:t>Business Processes</w:t>
      </w:r>
      <w:r w:rsidRPr="004339CC">
        <w:rPr>
          <w:rFonts w:ascii="Times New Roman" w:hAnsi="Times New Roman" w:cs="Times New Roman"/>
          <w:sz w:val="20"/>
          <w:szCs w:val="20"/>
        </w:rPr>
        <w:t xml:space="preserve"> using </w:t>
      </w:r>
      <w:r w:rsidRPr="004339CC">
        <w:rPr>
          <w:rFonts w:ascii="Times New Roman" w:hAnsi="Times New Roman" w:cs="Times New Roman"/>
          <w:b/>
          <w:sz w:val="20"/>
          <w:szCs w:val="20"/>
        </w:rPr>
        <w:t>BPML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use those configurations in adapters.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Created Business Processes using BPML with the help of Visio’s created for transferring Application layout file to Customer Specific file and send it to Customers and Vice Versa.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Built Document extraction maps for positional files and configured Doc extract service for </w:t>
      </w:r>
      <w:r w:rsidRPr="004339CC">
        <w:rPr>
          <w:rFonts w:ascii="Times New Roman" w:hAnsi="Times New Roman" w:cs="Times New Roman"/>
          <w:b/>
          <w:sz w:val="20"/>
          <w:szCs w:val="20"/>
        </w:rPr>
        <w:t>XML</w:t>
      </w:r>
      <w:r w:rsidRPr="004339CC">
        <w:rPr>
          <w:rFonts w:ascii="Times New Roman" w:hAnsi="Times New Roman" w:cs="Times New Roman"/>
          <w:sz w:val="20"/>
          <w:szCs w:val="20"/>
        </w:rPr>
        <w:t xml:space="preserve"> files for outbound flow.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inbound and outbound Maps for transactions </w:t>
      </w:r>
      <w:r w:rsidR="00B33157" w:rsidRPr="004339CC">
        <w:rPr>
          <w:rFonts w:ascii="Times New Roman" w:hAnsi="Times New Roman" w:cs="Times New Roman"/>
          <w:b/>
          <w:sz w:val="20"/>
          <w:szCs w:val="20"/>
        </w:rPr>
        <w:t>850, 855,810, 845, 856, 860, 880, 844, 849, 852 and 830</w:t>
      </w:r>
      <w:r w:rsidR="002043B6" w:rsidRPr="004339CC">
        <w:rPr>
          <w:rFonts w:ascii="Times New Roman" w:hAnsi="Times New Roman" w:cs="Times New Roman"/>
          <w:b/>
          <w:sz w:val="20"/>
          <w:szCs w:val="20"/>
        </w:rPr>
        <w:t>.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bCs/>
          <w:sz w:val="20"/>
          <w:szCs w:val="20"/>
        </w:rPr>
        <w:t>All data manipulation and management were done using simple Windows</w:t>
      </w:r>
      <w:r w:rsidRPr="004339CC">
        <w:rPr>
          <w:rFonts w:ascii="Times New Roman" w:hAnsi="Times New Roman" w:cs="Times New Roman"/>
          <w:b/>
          <w:bCs/>
          <w:sz w:val="20"/>
          <w:szCs w:val="20"/>
        </w:rPr>
        <w:t xml:space="preserve"> SQL queries</w:t>
      </w:r>
      <w:r w:rsidRPr="004339CC">
        <w:rPr>
          <w:rFonts w:ascii="Times New Roman" w:hAnsi="Times New Roman" w:cs="Times New Roman"/>
          <w:bCs/>
          <w:sz w:val="20"/>
          <w:szCs w:val="20"/>
        </w:rPr>
        <w:t xml:space="preserve"> and UltraEdit</w:t>
      </w:r>
      <w:r w:rsidR="008E089A" w:rsidRPr="004339CC">
        <w:rPr>
          <w:rFonts w:ascii="Times New Roman" w:hAnsi="Times New Roman" w:cs="Times New Roman"/>
          <w:bCs/>
          <w:sz w:val="20"/>
          <w:szCs w:val="20"/>
        </w:rPr>
        <w:t>.</w:t>
      </w:r>
    </w:p>
    <w:p w:rsidR="00532A03" w:rsidRPr="004339CC" w:rsidRDefault="00532A03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</w:t>
      </w:r>
      <w:r w:rsidRPr="004339CC">
        <w:rPr>
          <w:rFonts w:ascii="Times New Roman" w:hAnsi="Times New Roman" w:cs="Times New Roman"/>
          <w:b/>
          <w:sz w:val="20"/>
          <w:szCs w:val="20"/>
        </w:rPr>
        <w:t>scripts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automate the FTP process, handling of data discards, data errors, compliance errors etc.</w:t>
      </w:r>
    </w:p>
    <w:p w:rsidR="00E35B63" w:rsidRPr="004339CC" w:rsidRDefault="00E35B63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Assisted in testing by comparing the test file with the production file and with the SAP data for </w:t>
      </w:r>
      <w:r w:rsidRPr="004339CC">
        <w:rPr>
          <w:rFonts w:ascii="Times New Roman" w:hAnsi="Times New Roman" w:cs="Times New Roman"/>
          <w:b/>
          <w:sz w:val="20"/>
          <w:szCs w:val="20"/>
        </w:rPr>
        <w:t>856, 855,810, 832, 940 and 945 EDI files.</w:t>
      </w:r>
    </w:p>
    <w:p w:rsidR="00E35B63" w:rsidRPr="004339CC" w:rsidRDefault="00E35B63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lastRenderedPageBreak/>
        <w:t xml:space="preserve">Involved in shipment of deliveries on </w:t>
      </w:r>
      <w:r w:rsidRPr="004339CC">
        <w:rPr>
          <w:rFonts w:ascii="Times New Roman" w:hAnsi="Times New Roman" w:cs="Times New Roman"/>
          <w:b/>
          <w:sz w:val="20"/>
          <w:szCs w:val="20"/>
        </w:rPr>
        <w:t>WMS</w:t>
      </w:r>
      <w:r w:rsidRPr="004339CC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97335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Interacted with Customers and </w:t>
      </w:r>
      <w:r w:rsidRPr="004339CC">
        <w:rPr>
          <w:rFonts w:ascii="Times New Roman" w:hAnsi="Times New Roman" w:cs="Times New Roman"/>
          <w:bCs/>
          <w:sz w:val="20"/>
          <w:szCs w:val="20"/>
        </w:rPr>
        <w:t>provided feedback to programming staff to resolve back-end issues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 successful execution of project.</w:t>
      </w:r>
    </w:p>
    <w:p w:rsidR="00D46907" w:rsidRPr="004339CC" w:rsidRDefault="00D46907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Obtained mapping information from </w:t>
      </w:r>
      <w:r w:rsidRPr="004339CC">
        <w:rPr>
          <w:rFonts w:ascii="Times New Roman" w:hAnsi="Times New Roman" w:cs="Times New Roman"/>
          <w:b/>
          <w:sz w:val="20"/>
          <w:szCs w:val="20"/>
        </w:rPr>
        <w:t>SharePoint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analyze mapping requirements for development.</w:t>
      </w:r>
    </w:p>
    <w:p w:rsidR="00317A32" w:rsidRPr="004339CC" w:rsidRDefault="00317A32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Set up various communications using Protocols </w:t>
      </w:r>
      <w:r w:rsidRPr="004339CC">
        <w:rPr>
          <w:rFonts w:ascii="Times New Roman" w:hAnsi="Times New Roman" w:cs="Times New Roman"/>
          <w:b/>
          <w:sz w:val="20"/>
          <w:szCs w:val="20"/>
        </w:rPr>
        <w:t>FTP, HTTP, SMTP andAS2</w:t>
      </w:r>
      <w:r w:rsidRPr="004339CC">
        <w:rPr>
          <w:rFonts w:ascii="Times New Roman" w:hAnsi="Times New Roman" w:cs="Times New Roman"/>
          <w:sz w:val="20"/>
          <w:szCs w:val="20"/>
        </w:rPr>
        <w:t xml:space="preserve"> with trading partners.</w:t>
      </w:r>
    </w:p>
    <w:p w:rsidR="005F2857" w:rsidRPr="004339CC" w:rsidRDefault="00197335" w:rsidP="00994A12">
      <w:pPr>
        <w:numPr>
          <w:ilvl w:val="0"/>
          <w:numId w:val="19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Created Code lists for various code conversions.</w:t>
      </w:r>
    </w:p>
    <w:p w:rsidR="00EC7502" w:rsidRPr="004339CC" w:rsidRDefault="00EC7502" w:rsidP="00994A12">
      <w:pPr>
        <w:widowControl w:val="0"/>
        <w:numPr>
          <w:ilvl w:val="0"/>
          <w:numId w:val="19"/>
        </w:numPr>
        <w:suppressAutoHyphens/>
        <w:autoSpaceDE w:val="0"/>
        <w:spacing w:after="0" w:line="276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Involved in </w:t>
      </w:r>
      <w:r w:rsidR="00FE2DF0" w:rsidRPr="004339CC">
        <w:rPr>
          <w:rFonts w:ascii="Times New Roman" w:hAnsi="Times New Roman" w:cs="Times New Roman"/>
          <w:b/>
          <w:sz w:val="20"/>
          <w:szCs w:val="20"/>
        </w:rPr>
        <w:t>24/7</w:t>
      </w:r>
      <w:r w:rsidRPr="004339CC">
        <w:rPr>
          <w:rFonts w:ascii="Times New Roman" w:hAnsi="Times New Roman" w:cs="Times New Roman"/>
          <w:sz w:val="20"/>
          <w:szCs w:val="20"/>
        </w:rPr>
        <w:t>production support, trouble-shooting the day to day issues of the application.</w:t>
      </w:r>
    </w:p>
    <w:p w:rsidR="00EC7502" w:rsidRPr="004339CC" w:rsidRDefault="00EC7502" w:rsidP="00994A12">
      <w:pPr>
        <w:widowControl w:val="0"/>
        <w:numPr>
          <w:ilvl w:val="0"/>
          <w:numId w:val="19"/>
        </w:numPr>
        <w:suppressAutoHyphens/>
        <w:autoSpaceDE w:val="0"/>
        <w:spacing w:after="0" w:line="276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Analyzed business case scenario and applied trading partner rules for the transaction flows.</w:t>
      </w:r>
    </w:p>
    <w:p w:rsidR="00EC7502" w:rsidRPr="004339CC" w:rsidRDefault="00EC7502" w:rsidP="00994A12">
      <w:pPr>
        <w:widowControl w:val="0"/>
        <w:numPr>
          <w:ilvl w:val="0"/>
          <w:numId w:val="19"/>
        </w:numPr>
        <w:suppressAutoHyphens/>
        <w:autoSpaceDE w:val="0"/>
        <w:spacing w:after="0" w:line="276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Creation and execution of test data and test plans.</w:t>
      </w:r>
    </w:p>
    <w:p w:rsidR="00197335" w:rsidRPr="004339CC" w:rsidRDefault="00CE3B39" w:rsidP="00994A12">
      <w:pPr>
        <w:widowControl w:val="0"/>
        <w:numPr>
          <w:ilvl w:val="0"/>
          <w:numId w:val="19"/>
        </w:numPr>
        <w:suppressAutoHyphens/>
        <w:autoSpaceDE w:val="0"/>
        <w:spacing w:after="0" w:line="276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Responsible in conducting </w:t>
      </w:r>
      <w:r w:rsidRPr="004339CC">
        <w:rPr>
          <w:rFonts w:ascii="Times New Roman" w:hAnsi="Times New Roman" w:cs="Times New Roman"/>
          <w:b/>
          <w:sz w:val="20"/>
          <w:szCs w:val="20"/>
        </w:rPr>
        <w:t>SIT</w:t>
      </w:r>
      <w:r w:rsidRPr="004339CC">
        <w:rPr>
          <w:rFonts w:ascii="Times New Roman" w:hAnsi="Times New Roman" w:cs="Times New Roman"/>
          <w:sz w:val="20"/>
          <w:szCs w:val="20"/>
        </w:rPr>
        <w:t xml:space="preserve"> and </w:t>
      </w:r>
      <w:r w:rsidRPr="004339CC">
        <w:rPr>
          <w:rFonts w:ascii="Times New Roman" w:hAnsi="Times New Roman" w:cs="Times New Roman"/>
          <w:b/>
          <w:sz w:val="20"/>
          <w:szCs w:val="20"/>
        </w:rPr>
        <w:t>UAT</w:t>
      </w:r>
      <w:r w:rsidRPr="004339CC">
        <w:rPr>
          <w:rFonts w:ascii="Times New Roman" w:hAnsi="Times New Roman" w:cs="Times New Roman"/>
          <w:sz w:val="20"/>
          <w:szCs w:val="20"/>
        </w:rPr>
        <w:t xml:space="preserve"> testing to perform data validations.</w:t>
      </w:r>
    </w:p>
    <w:p w:rsidR="00994A12" w:rsidRPr="004339CC" w:rsidRDefault="00994A12" w:rsidP="00994A12">
      <w:pPr>
        <w:spacing w:after="0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94A12" w:rsidRPr="004339CC" w:rsidRDefault="00197335" w:rsidP="00994A12">
      <w:pPr>
        <w:spacing w:after="0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 xml:space="preserve">Environment: SI 5.2.4, ANSI X12, FTP Sites, </w:t>
      </w:r>
      <w:r w:rsidR="004C0C87" w:rsidRPr="004339CC">
        <w:rPr>
          <w:rFonts w:ascii="Times New Roman" w:hAnsi="Times New Roman" w:cs="Times New Roman"/>
          <w:b/>
          <w:sz w:val="20"/>
          <w:szCs w:val="20"/>
        </w:rPr>
        <w:t xml:space="preserve">Microsoft </w:t>
      </w:r>
      <w:r w:rsidR="004C0C87" w:rsidRPr="004339CC">
        <w:rPr>
          <w:rStyle w:val="hl"/>
          <w:rFonts w:ascii="Times New Roman" w:hAnsi="Times New Roman" w:cs="Times New Roman"/>
          <w:b/>
          <w:sz w:val="20"/>
          <w:szCs w:val="20"/>
        </w:rPr>
        <w:t>Visual</w:t>
      </w:r>
      <w:r w:rsidR="004C0C87" w:rsidRPr="004339CC">
        <w:rPr>
          <w:rFonts w:ascii="Times New Roman" w:hAnsi="Times New Roman" w:cs="Times New Roman"/>
          <w:b/>
          <w:sz w:val="20"/>
          <w:szCs w:val="20"/>
        </w:rPr>
        <w:t xml:space="preserve"> Studio</w:t>
      </w:r>
      <w:r w:rsidR="004C0C87" w:rsidRPr="004339CC">
        <w:rPr>
          <w:rFonts w:ascii="Times New Roman" w:hAnsi="Times New Roman" w:cs="Times New Roman"/>
          <w:sz w:val="20"/>
          <w:szCs w:val="20"/>
        </w:rPr>
        <w:t>,</w:t>
      </w:r>
      <w:r w:rsidR="00B72CB5" w:rsidRPr="004339CC">
        <w:rPr>
          <w:rFonts w:ascii="Times New Roman" w:hAnsi="Times New Roman" w:cs="Times New Roman"/>
          <w:b/>
          <w:sz w:val="20"/>
          <w:szCs w:val="20"/>
        </w:rPr>
        <w:t>SQL Server 2008R2/2010,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 S</w:t>
      </w:r>
      <w:r w:rsidR="00294B91" w:rsidRPr="004339CC">
        <w:rPr>
          <w:rFonts w:ascii="Times New Roman" w:hAnsi="Times New Roman" w:cs="Times New Roman"/>
          <w:b/>
          <w:sz w:val="20"/>
          <w:szCs w:val="20"/>
        </w:rPr>
        <w:t xml:space="preserve">terling WAN’s, </w:t>
      </w:r>
      <w:r w:rsidR="00566532" w:rsidRPr="004339CC">
        <w:rPr>
          <w:rFonts w:ascii="Times New Roman" w:hAnsi="Times New Roman" w:cs="Times New Roman"/>
          <w:b/>
          <w:sz w:val="20"/>
          <w:szCs w:val="20"/>
        </w:rPr>
        <w:t xml:space="preserve">MS-Excel, SharePoint, Microsoft office, </w:t>
      </w:r>
      <w:r w:rsidR="00294B91" w:rsidRPr="004339CC">
        <w:rPr>
          <w:rFonts w:ascii="Times New Roman" w:hAnsi="Times New Roman" w:cs="Times New Roman"/>
          <w:b/>
          <w:sz w:val="20"/>
          <w:szCs w:val="20"/>
        </w:rPr>
        <w:t xml:space="preserve">Ultra edit, </w:t>
      </w:r>
      <w:r w:rsidRPr="004339CC">
        <w:rPr>
          <w:rFonts w:ascii="Times New Roman" w:hAnsi="Times New Roman" w:cs="Times New Roman"/>
          <w:b/>
          <w:sz w:val="20"/>
          <w:szCs w:val="20"/>
        </w:rPr>
        <w:t>and AS2.</w:t>
      </w:r>
    </w:p>
    <w:p w:rsidR="00994A12" w:rsidRPr="004339CC" w:rsidRDefault="00994A12" w:rsidP="00994A12">
      <w:pPr>
        <w:spacing w:after="0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916E4" w:rsidRPr="004339CC" w:rsidRDefault="00AD5986" w:rsidP="00994A12">
      <w:pPr>
        <w:spacing w:after="0"/>
        <w:ind w:left="-72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>AT&amp;T</w:t>
      </w:r>
      <w:r w:rsidR="003C5197" w:rsidRPr="004339CC">
        <w:rPr>
          <w:rFonts w:ascii="Times New Roman" w:hAnsi="Times New Roman" w:cs="Times New Roman"/>
          <w:b/>
          <w:sz w:val="20"/>
          <w:szCs w:val="20"/>
        </w:rPr>
        <w:t>, NJ</w:t>
      </w:r>
      <w:r w:rsidR="0016487C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994A12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994A12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994A12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994A12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C67392" w:rsidRPr="004339CC">
        <w:rPr>
          <w:rFonts w:ascii="Times New Roman" w:hAnsi="Times New Roman" w:cs="Times New Roman"/>
          <w:b/>
          <w:sz w:val="20"/>
          <w:szCs w:val="20"/>
        </w:rPr>
        <w:t>08/2014-01</w:t>
      </w:r>
      <w:r w:rsidR="00170F9E" w:rsidRPr="004339CC">
        <w:rPr>
          <w:rFonts w:ascii="Times New Roman" w:hAnsi="Times New Roman" w:cs="Times New Roman"/>
          <w:b/>
          <w:sz w:val="20"/>
          <w:szCs w:val="20"/>
        </w:rPr>
        <w:t>/2016</w:t>
      </w:r>
      <w:r w:rsidR="007916E4" w:rsidRPr="004339CC">
        <w:rPr>
          <w:rFonts w:ascii="Times New Roman" w:hAnsi="Times New Roman" w:cs="Times New Roman"/>
          <w:b/>
          <w:sz w:val="20"/>
          <w:szCs w:val="20"/>
        </w:rPr>
        <w:t>EDI Developer</w:t>
      </w:r>
    </w:p>
    <w:p w:rsidR="007916E4" w:rsidRPr="004339CC" w:rsidRDefault="007916E4" w:rsidP="00994A12">
      <w:pPr>
        <w:spacing w:after="0"/>
        <w:ind w:left="-720" w:right="-630"/>
        <w:jc w:val="both"/>
        <w:rPr>
          <w:rFonts w:ascii="Times New Roman" w:hAnsi="Times New Roman" w:cs="Times New Roman"/>
          <w:bCs/>
          <w:color w:val="000000"/>
          <w:sz w:val="20"/>
          <w:szCs w:val="20"/>
          <w:u w:val="single"/>
        </w:rPr>
      </w:pPr>
      <w:r w:rsidRPr="004339CC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:rsidR="007916E4" w:rsidRPr="004339CC" w:rsidRDefault="007916E4" w:rsidP="00994A12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276" w:lineRule="auto"/>
        <w:ind w:left="-180" w:right="-630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Setup trading partner relationships, worked on development, maintenance, production support and testing of X12 transactions </w:t>
      </w:r>
      <w:r w:rsidR="002A0092"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850, 856, 810, 855</w:t>
      </w:r>
      <w:r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, 204, 210</w:t>
      </w: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 </w:t>
      </w:r>
      <w:r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990, 214, 315</w:t>
      </w: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etc. </w:t>
      </w:r>
    </w:p>
    <w:p w:rsidR="002A0092" w:rsidRPr="004339CC" w:rsidRDefault="007916E4" w:rsidP="00342D02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276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Responsible for obtaining new EDI accounts and maintaining the X12 trading relationship.  Each account requires system support and maintenance. 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Trading Partner profiles and Management of Communities in </w:t>
      </w:r>
      <w:r w:rsidRPr="004339CC">
        <w:rPr>
          <w:rFonts w:ascii="Times New Roman" w:hAnsi="Times New Roman" w:cs="Times New Roman"/>
          <w:b/>
          <w:sz w:val="20"/>
          <w:szCs w:val="20"/>
        </w:rPr>
        <w:t>Sterling Integrator 5.0.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Creating the 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Business </w:t>
      </w:r>
      <w:r w:rsidR="00F10A6B" w:rsidRPr="004339CC">
        <w:rPr>
          <w:rFonts w:ascii="Times New Roman" w:hAnsi="Times New Roman" w:cs="Times New Roman"/>
          <w:b/>
          <w:sz w:val="20"/>
          <w:szCs w:val="20"/>
        </w:rPr>
        <w:t>Process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 Models</w:t>
      </w:r>
      <w:r w:rsidRPr="004339CC">
        <w:rPr>
          <w:rFonts w:ascii="Times New Roman" w:hAnsi="Times New Roman" w:cs="Times New Roman"/>
          <w:sz w:val="20"/>
          <w:szCs w:val="20"/>
        </w:rPr>
        <w:t xml:space="preserve"> as per the business requirements Using </w:t>
      </w:r>
      <w:r w:rsidRPr="004339CC">
        <w:rPr>
          <w:rFonts w:ascii="Times New Roman" w:hAnsi="Times New Roman" w:cs="Times New Roman"/>
          <w:b/>
          <w:sz w:val="20"/>
          <w:szCs w:val="20"/>
        </w:rPr>
        <w:t>Graphical process modeler (GPM) and BPML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new </w:t>
      </w:r>
      <w:r w:rsidRPr="004339CC">
        <w:rPr>
          <w:rFonts w:ascii="Times New Roman" w:hAnsi="Times New Roman" w:cs="Times New Roman"/>
          <w:b/>
          <w:sz w:val="20"/>
          <w:szCs w:val="20"/>
        </w:rPr>
        <w:t>Code lists</w:t>
      </w:r>
      <w:r w:rsidRPr="004339CC">
        <w:rPr>
          <w:rFonts w:ascii="Times New Roman" w:hAnsi="Times New Roman" w:cs="Times New Roman"/>
          <w:sz w:val="20"/>
          <w:szCs w:val="20"/>
        </w:rPr>
        <w:t xml:space="preserve"> based on the customer requirements.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Translated the data from </w:t>
      </w:r>
      <w:r w:rsidRPr="004339CC">
        <w:rPr>
          <w:rFonts w:ascii="Times New Roman" w:hAnsi="Times New Roman" w:cs="Times New Roman"/>
          <w:b/>
          <w:sz w:val="20"/>
          <w:szCs w:val="20"/>
        </w:rPr>
        <w:t>XML to ANSI X12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format and vice versa.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4339CC">
        <w:rPr>
          <w:rFonts w:ascii="Times New Roman" w:hAnsi="Times New Roman" w:cs="Times New Roman"/>
          <w:b/>
          <w:sz w:val="20"/>
          <w:szCs w:val="20"/>
        </w:rPr>
        <w:t>Business Processes(BPML and GPM)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handle transaction splitting/consolidation by shipment bill of lading number or purchase order number on ASNs and Order Confs.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Unix shell scripts to automate file discards due to data errors. </w:t>
      </w:r>
      <w:r w:rsidR="004C5899" w:rsidRPr="004339CC">
        <w:rPr>
          <w:rFonts w:ascii="Times New Roman" w:hAnsi="Times New Roman" w:cs="Times New Roman"/>
          <w:sz w:val="20"/>
          <w:szCs w:val="20"/>
        </w:rPr>
        <w:t xml:space="preserve">Also, wrote </w:t>
      </w:r>
      <w:r w:rsidRPr="004339CC">
        <w:rPr>
          <w:rFonts w:ascii="Times New Roman" w:hAnsi="Times New Roman" w:cs="Times New Roman"/>
          <w:sz w:val="20"/>
          <w:szCs w:val="20"/>
        </w:rPr>
        <w:t>notification mechanisms.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Developed Unix based FTP routines to successfully deliver data to destinations providing Guaranteed Delivery Layer.</w:t>
      </w:r>
    </w:p>
    <w:p w:rsidR="002A0092" w:rsidRPr="004339CC" w:rsidRDefault="002A0092" w:rsidP="00994A12">
      <w:pPr>
        <w:numPr>
          <w:ilvl w:val="0"/>
          <w:numId w:val="14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Set up various communications using Protocols </w:t>
      </w:r>
      <w:r w:rsidRPr="004339CC">
        <w:rPr>
          <w:rFonts w:ascii="Times New Roman" w:hAnsi="Times New Roman" w:cs="Times New Roman"/>
          <w:b/>
          <w:sz w:val="20"/>
          <w:szCs w:val="20"/>
        </w:rPr>
        <w:t>FTP, HTTP, SMTP</w:t>
      </w:r>
      <w:r w:rsidRPr="004339CC">
        <w:rPr>
          <w:rFonts w:ascii="Times New Roman" w:hAnsi="Times New Roman" w:cs="Times New Roman"/>
          <w:sz w:val="20"/>
          <w:szCs w:val="20"/>
        </w:rPr>
        <w:t xml:space="preserve"> and </w:t>
      </w:r>
      <w:r w:rsidRPr="004339CC">
        <w:rPr>
          <w:rFonts w:ascii="Times New Roman" w:hAnsi="Times New Roman" w:cs="Times New Roman"/>
          <w:b/>
          <w:sz w:val="20"/>
          <w:szCs w:val="20"/>
        </w:rPr>
        <w:t>AS2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Sending an Acknowledgment </w:t>
      </w:r>
      <w:r w:rsidRPr="004339CC">
        <w:rPr>
          <w:rFonts w:ascii="Times New Roman" w:hAnsi="Times New Roman" w:cs="Times New Roman"/>
          <w:b/>
          <w:sz w:val="20"/>
          <w:szCs w:val="20"/>
        </w:rPr>
        <w:t>(EDI X12 997 Functional Acknowledgment)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the trading partners.</w:t>
      </w:r>
    </w:p>
    <w:p w:rsidR="002B0D64" w:rsidRPr="004339CC" w:rsidRDefault="007916E4" w:rsidP="00994A12">
      <w:pPr>
        <w:numPr>
          <w:ilvl w:val="0"/>
          <w:numId w:val="24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the </w:t>
      </w:r>
      <w:r w:rsidRPr="004339CC">
        <w:rPr>
          <w:rFonts w:ascii="Times New Roman" w:hAnsi="Times New Roman" w:cs="Times New Roman"/>
          <w:b/>
          <w:sz w:val="20"/>
          <w:szCs w:val="20"/>
        </w:rPr>
        <w:t>work flows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accomplish the B</w:t>
      </w:r>
      <w:r w:rsidR="00844B54" w:rsidRPr="004339CC">
        <w:rPr>
          <w:rFonts w:ascii="Times New Roman" w:hAnsi="Times New Roman" w:cs="Times New Roman"/>
          <w:sz w:val="20"/>
          <w:szCs w:val="20"/>
        </w:rPr>
        <w:t>usiness models in the Business P</w:t>
      </w:r>
      <w:r w:rsidRPr="004339CC">
        <w:rPr>
          <w:rFonts w:ascii="Times New Roman" w:hAnsi="Times New Roman" w:cs="Times New Roman"/>
          <w:sz w:val="20"/>
          <w:szCs w:val="20"/>
        </w:rPr>
        <w:t xml:space="preserve">rocess Models using the </w:t>
      </w:r>
      <w:r w:rsidRPr="004339CC">
        <w:rPr>
          <w:rFonts w:ascii="Times New Roman" w:hAnsi="Times New Roman" w:cs="Times New Roman"/>
          <w:b/>
          <w:sz w:val="20"/>
          <w:szCs w:val="20"/>
        </w:rPr>
        <w:t>BPML</w:t>
      </w:r>
      <w:r w:rsidRPr="004339CC">
        <w:rPr>
          <w:rFonts w:ascii="Times New Roman" w:hAnsi="Times New Roman" w:cs="Times New Roman"/>
          <w:sz w:val="20"/>
          <w:szCs w:val="20"/>
        </w:rPr>
        <w:t xml:space="preserve"> in GIS. </w:t>
      </w:r>
    </w:p>
    <w:p w:rsidR="007916E4" w:rsidRPr="004339CC" w:rsidRDefault="002B0D64" w:rsidP="00994A12">
      <w:pPr>
        <w:numPr>
          <w:ilvl w:val="0"/>
          <w:numId w:val="24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Performed Functionality, Integration, Regression, Data Validation, and System testing using </w:t>
      </w:r>
      <w:r w:rsidRPr="004339CC">
        <w:rPr>
          <w:rFonts w:ascii="Times New Roman" w:hAnsi="Times New Roman" w:cs="Times New Roman"/>
          <w:b/>
          <w:sz w:val="20"/>
          <w:szCs w:val="20"/>
        </w:rPr>
        <w:t>Quick Test Professional</w:t>
      </w:r>
      <w:r w:rsidRPr="004339CC">
        <w:rPr>
          <w:rFonts w:ascii="Times New Roman" w:hAnsi="Times New Roman" w:cs="Times New Roman"/>
          <w:sz w:val="20"/>
          <w:szCs w:val="20"/>
        </w:rPr>
        <w:t xml:space="preserve"> (QTP).</w:t>
      </w:r>
    </w:p>
    <w:p w:rsidR="00291DEA" w:rsidRPr="004339CC" w:rsidRDefault="00291DEA" w:rsidP="00994A12">
      <w:pPr>
        <w:numPr>
          <w:ilvl w:val="0"/>
          <w:numId w:val="24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Created Data driven tests and performed Data-Driven Testing, in QTP for testing multiple data.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4339CC">
        <w:rPr>
          <w:rFonts w:ascii="Times New Roman" w:hAnsi="Times New Roman" w:cs="Times New Roman"/>
          <w:b/>
          <w:sz w:val="20"/>
          <w:szCs w:val="20"/>
        </w:rPr>
        <w:t>PL/SQL</w:t>
      </w:r>
      <w:r w:rsidRPr="004339CC">
        <w:rPr>
          <w:rFonts w:ascii="Times New Roman" w:hAnsi="Times New Roman" w:cs="Times New Roman"/>
          <w:sz w:val="20"/>
          <w:szCs w:val="20"/>
        </w:rPr>
        <w:t xml:space="preserve"> scripts using Toad and </w:t>
      </w:r>
      <w:r w:rsidRPr="004339CC">
        <w:rPr>
          <w:rFonts w:ascii="Times New Roman" w:hAnsi="Times New Roman" w:cs="Times New Roman"/>
          <w:b/>
          <w:sz w:val="20"/>
          <w:szCs w:val="20"/>
        </w:rPr>
        <w:t>PL/SQL</w:t>
      </w:r>
      <w:r w:rsidRPr="004339CC">
        <w:rPr>
          <w:rFonts w:ascii="Times New Roman" w:hAnsi="Times New Roman" w:cs="Times New Roman"/>
          <w:sz w:val="20"/>
          <w:szCs w:val="20"/>
        </w:rPr>
        <w:t xml:space="preserve"> Developer to create views, test results, validate dates and various transformation logic incorporated in the mappings</w:t>
      </w:r>
    </w:p>
    <w:p w:rsidR="007916E4" w:rsidRPr="004339CC" w:rsidRDefault="007916E4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Used </w:t>
      </w:r>
      <w:r w:rsidRPr="004339CC">
        <w:rPr>
          <w:rFonts w:ascii="Times New Roman" w:hAnsi="Times New Roman" w:cs="Times New Roman"/>
          <w:b/>
          <w:sz w:val="20"/>
          <w:szCs w:val="20"/>
        </w:rPr>
        <w:t>Testing utility in GIS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complete unit testing and trading partner testing for compliance, validations, formatting etc.</w:t>
      </w:r>
    </w:p>
    <w:p w:rsidR="00291DEA" w:rsidRPr="004339CC" w:rsidRDefault="00291DEA" w:rsidP="00994A12">
      <w:pPr>
        <w:numPr>
          <w:ilvl w:val="0"/>
          <w:numId w:val="14"/>
        </w:numPr>
        <w:suppressAutoHyphens/>
        <w:overflowPunct w:val="0"/>
        <w:autoSpaceDE w:val="0"/>
        <w:spacing w:after="0" w:line="240" w:lineRule="auto"/>
        <w:ind w:left="-180" w:right="-63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Established a connection to the database through QTP and ran queries to validate the data</w:t>
      </w:r>
    </w:p>
    <w:p w:rsidR="007916E4" w:rsidRPr="004339CC" w:rsidRDefault="007916E4" w:rsidP="00994A12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276" w:lineRule="auto"/>
        <w:ind w:left="-180" w:right="-630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Responsible for error </w:t>
      </w:r>
      <w:r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troubleshooting </w:t>
      </w: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and resolution.  </w:t>
      </w:r>
    </w:p>
    <w:p w:rsidR="00291DEA" w:rsidRPr="004339CC" w:rsidRDefault="00291DEA" w:rsidP="00994A12">
      <w:pPr>
        <w:numPr>
          <w:ilvl w:val="0"/>
          <w:numId w:val="14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Responsible for conducting Bug Review meetings for update on defects from development team and retesting of bug fix.</w:t>
      </w:r>
    </w:p>
    <w:p w:rsidR="007916E4" w:rsidRPr="004339CC" w:rsidRDefault="007916E4" w:rsidP="00994A12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276" w:lineRule="auto"/>
        <w:ind w:left="-180" w:right="-630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Involved in migrating all the </w:t>
      </w:r>
      <w:r w:rsidR="002266FC"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>vendor’s</w:t>
      </w: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information from Gentran Mainframes to GIS on Windows.</w:t>
      </w:r>
    </w:p>
    <w:p w:rsidR="00291DEA" w:rsidRPr="004339CC" w:rsidRDefault="007916E4" w:rsidP="00994A12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276" w:lineRule="auto"/>
        <w:ind w:left="-180" w:right="-630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bCs/>
          <w:color w:val="000000"/>
          <w:sz w:val="20"/>
          <w:szCs w:val="20"/>
        </w:rPr>
        <w:t>Wrote Stored Procedures to eliminate redundant data when converted.</w:t>
      </w:r>
    </w:p>
    <w:p w:rsidR="00291DEA" w:rsidRPr="004339CC" w:rsidRDefault="00291DEA" w:rsidP="00994A12">
      <w:pPr>
        <w:numPr>
          <w:ilvl w:val="0"/>
          <w:numId w:val="14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Responsible for debugging and running Tests and analyzed Test Results.</w:t>
      </w:r>
    </w:p>
    <w:p w:rsidR="00291DEA" w:rsidRPr="004339CC" w:rsidRDefault="00291DEA" w:rsidP="00994A12">
      <w:pPr>
        <w:numPr>
          <w:ilvl w:val="0"/>
          <w:numId w:val="14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Reported and tracked defects using Clear Quest.</w:t>
      </w:r>
    </w:p>
    <w:p w:rsidR="00291DEA" w:rsidRPr="004339CC" w:rsidRDefault="00291DEA" w:rsidP="00994A12">
      <w:pPr>
        <w:spacing w:after="0" w:line="240" w:lineRule="auto"/>
        <w:ind w:left="360" w:right="-630"/>
        <w:jc w:val="both"/>
        <w:rPr>
          <w:rFonts w:ascii="Times New Roman" w:hAnsi="Times New Roman" w:cs="Times New Roman"/>
          <w:sz w:val="20"/>
          <w:szCs w:val="20"/>
        </w:rPr>
      </w:pPr>
    </w:p>
    <w:p w:rsidR="007916E4" w:rsidRPr="004339CC" w:rsidRDefault="007916E4" w:rsidP="00994A12">
      <w:pPr>
        <w:widowControl w:val="0"/>
        <w:suppressAutoHyphens/>
        <w:overflowPunct w:val="0"/>
        <w:autoSpaceDE w:val="0"/>
        <w:spacing w:after="0" w:line="276" w:lineRule="auto"/>
        <w:ind w:left="-630" w:right="-630"/>
        <w:jc w:val="both"/>
        <w:textAlignment w:val="baseline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>Environmen</w:t>
      </w:r>
      <w:r w:rsidR="00771BC9" w:rsidRPr="004339CC">
        <w:rPr>
          <w:rFonts w:ascii="Times New Roman" w:hAnsi="Times New Roman" w:cs="Times New Roman"/>
          <w:b/>
          <w:sz w:val="20"/>
          <w:szCs w:val="20"/>
        </w:rPr>
        <w:t xml:space="preserve">t: Sterling Integrator 5.0/5.2, Sterling File Gateway 2.2QTP, </w:t>
      </w:r>
      <w:r w:rsidRPr="004339CC">
        <w:rPr>
          <w:rFonts w:ascii="Times New Roman" w:hAnsi="Times New Roman" w:cs="Times New Roman"/>
          <w:b/>
          <w:sz w:val="20"/>
          <w:szCs w:val="20"/>
        </w:rPr>
        <w:t>GIS 4.3</w:t>
      </w:r>
      <w:r w:rsidR="002E5DF0"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BPML, GPM (Graphic Process Modeler</w:t>
      </w:r>
      <w:r w:rsidR="001D2FDD"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)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Oracle 11i, SQL,PL/SQL, </w:t>
      </w:r>
      <w:r w:rsidR="00771BC9" w:rsidRPr="004339CC">
        <w:rPr>
          <w:rFonts w:ascii="Times New Roman" w:hAnsi="Times New Roman" w:cs="Times New Roman"/>
          <w:b/>
          <w:sz w:val="20"/>
          <w:szCs w:val="20"/>
        </w:rPr>
        <w:t>UNIX</w:t>
      </w:r>
      <w:r w:rsidR="00771BC9"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,</w:t>
      </w:r>
      <w:r w:rsidR="00C86142"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XML,</w:t>
      </w:r>
      <w:r w:rsidR="00C86142" w:rsidRPr="004339CC">
        <w:rPr>
          <w:rFonts w:ascii="Times New Roman" w:hAnsi="Times New Roman" w:cs="Times New Roman"/>
          <w:b/>
          <w:sz w:val="20"/>
          <w:szCs w:val="20"/>
        </w:rPr>
        <w:t>Toad</w:t>
      </w:r>
      <w:r w:rsidR="00C86142"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, </w:t>
      </w:r>
      <w:r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Shell scripting</w:t>
      </w:r>
      <w:r w:rsidR="00B9712D" w:rsidRPr="004339CC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68230F" w:rsidRPr="004339CC" w:rsidRDefault="0068230F" w:rsidP="00994A12">
      <w:pPr>
        <w:spacing w:after="0"/>
        <w:ind w:left="-630"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126A7" w:rsidRPr="004339CC" w:rsidRDefault="00EF35D1" w:rsidP="00994A12">
      <w:pPr>
        <w:spacing w:after="0"/>
        <w:ind w:left="-630" w:righ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 xml:space="preserve">Care Fusion – San Diego CA                                                         </w:t>
      </w:r>
      <w:r w:rsidR="00166846" w:rsidRPr="004339CC">
        <w:rPr>
          <w:rFonts w:ascii="Times New Roman" w:hAnsi="Times New Roman" w:cs="Times New Roman"/>
          <w:b/>
          <w:sz w:val="20"/>
          <w:szCs w:val="20"/>
        </w:rPr>
        <w:t xml:space="preserve">                                </w:t>
      </w:r>
      <w:r w:rsidR="00BA1DCB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BA1DCB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F861F7" w:rsidRPr="004339CC">
        <w:rPr>
          <w:rFonts w:ascii="Times New Roman" w:hAnsi="Times New Roman" w:cs="Times New Roman"/>
          <w:b/>
          <w:sz w:val="20"/>
          <w:szCs w:val="20"/>
        </w:rPr>
        <w:t>01/2014</w:t>
      </w:r>
      <w:r w:rsidR="00170F9E" w:rsidRPr="004339CC">
        <w:rPr>
          <w:rFonts w:ascii="Times New Roman" w:hAnsi="Times New Roman" w:cs="Times New Roman"/>
          <w:b/>
          <w:sz w:val="20"/>
          <w:szCs w:val="20"/>
        </w:rPr>
        <w:t>-</w:t>
      </w:r>
      <w:r w:rsidR="00C67392" w:rsidRPr="004339CC">
        <w:rPr>
          <w:rFonts w:ascii="Times New Roman" w:hAnsi="Times New Roman" w:cs="Times New Roman"/>
          <w:b/>
          <w:sz w:val="20"/>
          <w:szCs w:val="20"/>
        </w:rPr>
        <w:t>08/2014</w:t>
      </w:r>
    </w:p>
    <w:p w:rsidR="00B9712D" w:rsidRPr="004339CC" w:rsidRDefault="00B9712D" w:rsidP="00994A12">
      <w:pPr>
        <w:spacing w:after="0"/>
        <w:ind w:left="-63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 xml:space="preserve">EDI Developer </w:t>
      </w:r>
    </w:p>
    <w:p w:rsidR="00B9712D" w:rsidRPr="004339CC" w:rsidRDefault="00B9712D" w:rsidP="00994A1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-630" w:right="-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339CC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:rsidR="00B9712D" w:rsidRPr="004339CC" w:rsidRDefault="00B9712D" w:rsidP="00994A12">
      <w:pPr>
        <w:pStyle w:val="ListParagraph"/>
        <w:numPr>
          <w:ilvl w:val="0"/>
          <w:numId w:val="22"/>
        </w:numPr>
        <w:autoSpaceDN w:val="0"/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Worked on EDI Implementation with new trading partners using </w:t>
      </w:r>
      <w:r w:rsidRPr="004339CC">
        <w:rPr>
          <w:rFonts w:ascii="Times New Roman" w:hAnsi="Times New Roman" w:cs="Times New Roman"/>
          <w:b/>
          <w:sz w:val="20"/>
          <w:szCs w:val="20"/>
        </w:rPr>
        <w:t>Gentran Server on Windows</w:t>
      </w:r>
    </w:p>
    <w:p w:rsidR="00935DEE" w:rsidRPr="004339CC" w:rsidRDefault="00935DEE" w:rsidP="00994A12">
      <w:pPr>
        <w:numPr>
          <w:ilvl w:val="0"/>
          <w:numId w:val="22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Direct interface with trading partners in order to specify </w:t>
      </w:r>
      <w:r w:rsidRPr="004339CC">
        <w:rPr>
          <w:rStyle w:val="hl"/>
          <w:rFonts w:ascii="Times New Roman" w:hAnsi="Times New Roman" w:cs="Times New Roman"/>
          <w:b/>
          <w:sz w:val="20"/>
          <w:szCs w:val="20"/>
        </w:rPr>
        <w:t>E</w:t>
      </w:r>
      <w:r w:rsidRPr="004339CC">
        <w:rPr>
          <w:rFonts w:ascii="Times New Roman" w:hAnsi="Times New Roman" w:cs="Times New Roman"/>
          <w:b/>
          <w:sz w:val="20"/>
          <w:szCs w:val="20"/>
        </w:rPr>
        <w:t>-</w:t>
      </w:r>
      <w:r w:rsidRPr="004339CC">
        <w:rPr>
          <w:rStyle w:val="hl"/>
          <w:rFonts w:ascii="Times New Roman" w:hAnsi="Times New Roman" w:cs="Times New Roman"/>
          <w:b/>
          <w:sz w:val="20"/>
          <w:szCs w:val="20"/>
        </w:rPr>
        <w:t>Commerce</w:t>
      </w:r>
      <w:r w:rsidRPr="004339CC">
        <w:rPr>
          <w:rFonts w:ascii="Times New Roman" w:hAnsi="Times New Roman" w:cs="Times New Roman"/>
          <w:sz w:val="20"/>
          <w:szCs w:val="20"/>
        </w:rPr>
        <w:t xml:space="preserve"> requirements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 xml:space="preserve">Worked on Setting up new trading partner partnerships in the EDI systems including gateway server configuration, </w:t>
      </w:r>
      <w:r w:rsidRPr="004339CC">
        <w:rPr>
          <w:rFonts w:ascii="Times New Roman" w:hAnsi="Times New Roman"/>
          <w:b/>
          <w:sz w:val="20"/>
          <w:szCs w:val="20"/>
        </w:rPr>
        <w:t xml:space="preserve">AS2 </w:t>
      </w:r>
      <w:r w:rsidRPr="004339CC">
        <w:rPr>
          <w:rFonts w:ascii="Times New Roman" w:hAnsi="Times New Roman"/>
          <w:sz w:val="20"/>
          <w:szCs w:val="20"/>
        </w:rPr>
        <w:t xml:space="preserve">and </w:t>
      </w:r>
      <w:r w:rsidRPr="004339CC">
        <w:rPr>
          <w:rFonts w:ascii="Times New Roman" w:hAnsi="Times New Roman"/>
          <w:b/>
          <w:sz w:val="20"/>
          <w:szCs w:val="20"/>
        </w:rPr>
        <w:t>FTP</w:t>
      </w:r>
      <w:r w:rsidRPr="004339CC">
        <w:rPr>
          <w:rFonts w:ascii="Times New Roman" w:hAnsi="Times New Roman"/>
          <w:sz w:val="20"/>
          <w:szCs w:val="20"/>
        </w:rPr>
        <w:t xml:space="preserve"> connectivity, network and system security, trading partner requirements gathering, mapping, testing, implementation, initial production support, and documentation.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Manage and support Client’s Electronic Commerce relationships with existing and new trading partners: Customers, transportation carriers, railroads and various third parties.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 xml:space="preserve">Worked on Migrating Communication setups (AS2, FTP), Envelopes and Maps from </w:t>
      </w:r>
      <w:r w:rsidRPr="004339CC">
        <w:rPr>
          <w:rFonts w:ascii="Times New Roman" w:hAnsi="Times New Roman"/>
          <w:b/>
          <w:sz w:val="20"/>
          <w:szCs w:val="20"/>
        </w:rPr>
        <w:t>GIS 4.3</w:t>
      </w:r>
      <w:r w:rsidRPr="004339CC">
        <w:rPr>
          <w:rFonts w:ascii="Times New Roman" w:hAnsi="Times New Roman"/>
          <w:sz w:val="20"/>
          <w:szCs w:val="20"/>
        </w:rPr>
        <w:t xml:space="preserve"> to </w:t>
      </w:r>
      <w:r w:rsidRPr="004339CC">
        <w:rPr>
          <w:rFonts w:ascii="Times New Roman" w:hAnsi="Times New Roman"/>
          <w:b/>
          <w:sz w:val="20"/>
          <w:szCs w:val="20"/>
        </w:rPr>
        <w:t>SI 5.1.</w:t>
      </w:r>
    </w:p>
    <w:p w:rsidR="00307EC1" w:rsidRPr="004339CC" w:rsidRDefault="00307EC1" w:rsidP="00994A12">
      <w:pPr>
        <w:numPr>
          <w:ilvl w:val="0"/>
          <w:numId w:val="21"/>
        </w:numPr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several number of maps for different clients to translate from ANSI X12 to .csv, XML, SAP Idoc, Oracle Flat files and vice versa. </w:t>
      </w:r>
    </w:p>
    <w:p w:rsidR="00B9712D" w:rsidRPr="004339CC" w:rsidRDefault="00B9712D" w:rsidP="00994A1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Worked on </w:t>
      </w:r>
      <w:r w:rsidRPr="004339CC">
        <w:rPr>
          <w:rFonts w:ascii="Times New Roman" w:hAnsi="Times New Roman" w:cs="Times New Roman"/>
          <w:b/>
          <w:bCs/>
          <w:sz w:val="20"/>
          <w:szCs w:val="20"/>
        </w:rPr>
        <w:t>Sterling File Gateway Application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 transferring files between partners using different protocols and file formats.</w:t>
      </w:r>
    </w:p>
    <w:p w:rsidR="00B9712D" w:rsidRPr="004339CC" w:rsidRDefault="00B9712D" w:rsidP="00994A12">
      <w:pPr>
        <w:numPr>
          <w:ilvl w:val="0"/>
          <w:numId w:val="21"/>
        </w:numPr>
        <w:autoSpaceDN w:val="0"/>
        <w:spacing w:after="0" w:line="240" w:lineRule="atLeast"/>
        <w:ind w:left="-180" w:right="-63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339C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Outlined the Business Process flow of different Trading Partners in </w:t>
      </w:r>
      <w:r w:rsidRPr="004339CC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Visio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Migrated Trading partners from Gentran Server (GIS 4.3) to Sterling Integrator 5.1.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Proficient in using data translation tools GIS 4.3 Version and GIS 5.1 for Windows.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 xml:space="preserve">Responsible for the complete design, development and Implementation of </w:t>
      </w:r>
      <w:r w:rsidRPr="004339CC">
        <w:rPr>
          <w:rFonts w:ascii="Times New Roman" w:hAnsi="Times New Roman"/>
          <w:b/>
          <w:sz w:val="20"/>
          <w:szCs w:val="20"/>
        </w:rPr>
        <w:t>850, 846, 204, 990, 214, 210, 997, 940, 810, 820, and 856</w:t>
      </w:r>
      <w:r w:rsidRPr="004339CC">
        <w:rPr>
          <w:rFonts w:ascii="Times New Roman" w:hAnsi="Times New Roman"/>
          <w:sz w:val="20"/>
          <w:szCs w:val="20"/>
        </w:rPr>
        <w:t xml:space="preserve"> transaction sets.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Proficient in creation, modifications, testing of envelopes, maps, business process, service/adapters and AS2/FTP communications.</w:t>
      </w:r>
    </w:p>
    <w:p w:rsidR="00B9712D" w:rsidRPr="004339CC" w:rsidRDefault="00B9712D" w:rsidP="00994A12">
      <w:pPr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76" w:lineRule="auto"/>
        <w:ind w:left="-18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Wrote various </w:t>
      </w:r>
      <w:r w:rsidRPr="004339CC">
        <w:rPr>
          <w:rFonts w:ascii="Times New Roman" w:hAnsi="Times New Roman" w:cs="Times New Roman"/>
          <w:b/>
          <w:bCs/>
          <w:sz w:val="20"/>
          <w:szCs w:val="20"/>
        </w:rPr>
        <w:t>SQL Queries</w:t>
      </w:r>
      <w:r w:rsidRPr="004339CC">
        <w:rPr>
          <w:rFonts w:ascii="Times New Roman" w:hAnsi="Times New Roman" w:cs="Times New Roman"/>
          <w:sz w:val="20"/>
          <w:szCs w:val="20"/>
        </w:rPr>
        <w:t xml:space="preserve">, </w:t>
      </w:r>
      <w:r w:rsidRPr="004339CC">
        <w:rPr>
          <w:rFonts w:ascii="Times New Roman" w:hAnsi="Times New Roman" w:cs="Times New Roman"/>
          <w:b/>
          <w:bCs/>
          <w:sz w:val="20"/>
          <w:szCs w:val="20"/>
        </w:rPr>
        <w:t>PL SQL Procedures.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Worked on 3020, 3030, 3040, 3050, 4010, 4030 and 5010 X12 Conversions.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Experience with EDI concepts, standards, architectures (ANSI ASC X12, UN/EDIFACT) and Value-added Networks (VAN).</w:t>
      </w:r>
    </w:p>
    <w:p w:rsidR="00B9712D" w:rsidRPr="004339CC" w:rsidRDefault="00B9712D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 xml:space="preserve">Knowledge on iSeries </w:t>
      </w:r>
      <w:r w:rsidRPr="004339CC">
        <w:rPr>
          <w:rFonts w:ascii="Times New Roman" w:hAnsi="Times New Roman"/>
          <w:b/>
          <w:sz w:val="20"/>
          <w:szCs w:val="20"/>
        </w:rPr>
        <w:t>AS/400</w:t>
      </w:r>
      <w:r w:rsidRPr="004339CC">
        <w:rPr>
          <w:rFonts w:ascii="Times New Roman" w:hAnsi="Times New Roman"/>
          <w:sz w:val="20"/>
          <w:szCs w:val="20"/>
        </w:rPr>
        <w:t xml:space="preserve"> Application for setting up TP codes, business rules, checking on orders, event status and Invoices relating Transportation mode.</w:t>
      </w:r>
    </w:p>
    <w:p w:rsidR="00307EC1" w:rsidRPr="004339CC" w:rsidRDefault="00307EC1" w:rsidP="00994A12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lastRenderedPageBreak/>
        <w:t xml:space="preserve">Converted </w:t>
      </w:r>
      <w:r w:rsidRPr="004339CC">
        <w:rPr>
          <w:rFonts w:ascii="Times New Roman" w:hAnsi="Times New Roman"/>
          <w:b/>
          <w:sz w:val="20"/>
          <w:szCs w:val="20"/>
        </w:rPr>
        <w:t>XSLT</w:t>
      </w:r>
      <w:r w:rsidRPr="004339CC">
        <w:rPr>
          <w:rFonts w:ascii="Times New Roman" w:hAnsi="Times New Roman"/>
          <w:sz w:val="20"/>
          <w:szCs w:val="20"/>
        </w:rPr>
        <w:t xml:space="preserve"> maps to </w:t>
      </w:r>
      <w:r w:rsidRPr="004339CC">
        <w:rPr>
          <w:rFonts w:ascii="Times New Roman" w:hAnsi="Times New Roman"/>
          <w:b/>
          <w:sz w:val="20"/>
          <w:szCs w:val="20"/>
        </w:rPr>
        <w:t>XML</w:t>
      </w:r>
      <w:r w:rsidRPr="004339CC">
        <w:rPr>
          <w:rFonts w:ascii="Times New Roman" w:hAnsi="Times New Roman"/>
          <w:sz w:val="20"/>
          <w:szCs w:val="20"/>
        </w:rPr>
        <w:t xml:space="preserve"> inbound files to </w:t>
      </w:r>
      <w:r w:rsidRPr="004339CC">
        <w:rPr>
          <w:rFonts w:ascii="Times New Roman" w:hAnsi="Times New Roman"/>
          <w:b/>
          <w:sz w:val="20"/>
          <w:szCs w:val="20"/>
        </w:rPr>
        <w:t>Rosettanet</w:t>
      </w:r>
      <w:r w:rsidRPr="004339CC">
        <w:rPr>
          <w:rFonts w:ascii="Times New Roman" w:hAnsi="Times New Roman"/>
          <w:sz w:val="20"/>
          <w:szCs w:val="20"/>
        </w:rPr>
        <w:t xml:space="preserve"> standard files</w:t>
      </w:r>
    </w:p>
    <w:p w:rsidR="00B9712D" w:rsidRPr="004339CC" w:rsidRDefault="00B9712D" w:rsidP="001410CA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Experience with Microsoft Office Tools and iSeries Navigation concepts and green screen applications in the Transportation Industry.</w:t>
      </w:r>
    </w:p>
    <w:p w:rsidR="001410CA" w:rsidRDefault="00B9712D" w:rsidP="001410CA">
      <w:pPr>
        <w:pStyle w:val="BodyTextGaramond"/>
        <w:numPr>
          <w:ilvl w:val="0"/>
          <w:numId w:val="21"/>
        </w:numPr>
        <w:ind w:left="-180" w:right="-63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 xml:space="preserve">Distribute instructions, documentation, specifications, and questionnaires for EDI-related processes and procedures to client’s personnel and/or external trading Partners. Interact with trading partners and internal corporate and field units on a day-to-day basis to support and resolve issues relative to EDI transaction flow </w:t>
      </w:r>
    </w:p>
    <w:p w:rsidR="001410CA" w:rsidRDefault="001410CA" w:rsidP="001410CA">
      <w:pPr>
        <w:pStyle w:val="BodyTextGaramond"/>
        <w:tabs>
          <w:tab w:val="left" w:pos="720"/>
        </w:tabs>
        <w:ind w:left="-180" w:right="-63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E95F1B" w:rsidRDefault="00B9712D" w:rsidP="001410CA">
      <w:pPr>
        <w:pStyle w:val="BodyTextGaramond"/>
        <w:tabs>
          <w:tab w:val="left" w:pos="720"/>
        </w:tabs>
        <w:ind w:left="-630" w:right="-630"/>
        <w:jc w:val="both"/>
        <w:rPr>
          <w:rFonts w:ascii="Times New Roman" w:hAnsi="Times New Roman"/>
          <w:b/>
          <w:bCs/>
          <w:sz w:val="20"/>
          <w:szCs w:val="20"/>
        </w:rPr>
      </w:pPr>
      <w:r w:rsidRPr="001410CA">
        <w:rPr>
          <w:rFonts w:ascii="Times New Roman" w:hAnsi="Times New Roman"/>
          <w:b/>
          <w:bCs/>
          <w:sz w:val="20"/>
          <w:szCs w:val="20"/>
        </w:rPr>
        <w:t>Environment:</w:t>
      </w:r>
      <w:r w:rsidRPr="001410CA">
        <w:rPr>
          <w:rFonts w:ascii="Times New Roman" w:hAnsi="Times New Roman"/>
          <w:bCs/>
          <w:sz w:val="20"/>
          <w:szCs w:val="20"/>
        </w:rPr>
        <w:t> </w:t>
      </w:r>
      <w:r w:rsidRPr="001410CA">
        <w:rPr>
          <w:rFonts w:ascii="Times New Roman" w:hAnsi="Times New Roman"/>
          <w:b/>
          <w:bCs/>
          <w:sz w:val="20"/>
          <w:szCs w:val="20"/>
        </w:rPr>
        <w:t xml:space="preserve">Gentran Server for Windows, Gentran Integration Suite 4.3, Sterling Integrator 5.1, iSeries (AS/400), </w:t>
      </w:r>
      <w:r w:rsidR="00307EC1" w:rsidRPr="001410CA">
        <w:rPr>
          <w:rFonts w:ascii="Times New Roman" w:hAnsi="Times New Roman"/>
          <w:b/>
          <w:bCs/>
          <w:sz w:val="20"/>
          <w:szCs w:val="20"/>
        </w:rPr>
        <w:t xml:space="preserve">Microsoft Visio, </w:t>
      </w:r>
      <w:r w:rsidRPr="001410CA">
        <w:rPr>
          <w:rFonts w:ascii="Times New Roman" w:hAnsi="Times New Roman"/>
          <w:b/>
          <w:bCs/>
          <w:sz w:val="20"/>
          <w:szCs w:val="20"/>
        </w:rPr>
        <w:t>FTP, SFTP, AS2, SAP, Ultra ed</w:t>
      </w:r>
      <w:r w:rsidR="00693F79" w:rsidRPr="001410CA">
        <w:rPr>
          <w:rFonts w:ascii="Times New Roman" w:hAnsi="Times New Roman"/>
          <w:b/>
          <w:bCs/>
          <w:sz w:val="20"/>
          <w:szCs w:val="20"/>
        </w:rPr>
        <w:t>it, EDISIM, PL/SQL</w:t>
      </w:r>
      <w:r w:rsidR="006B1CC5" w:rsidRPr="001410CA">
        <w:rPr>
          <w:rFonts w:ascii="Times New Roman" w:hAnsi="Times New Roman"/>
          <w:b/>
          <w:bCs/>
          <w:sz w:val="20"/>
          <w:szCs w:val="20"/>
        </w:rPr>
        <w:t>, XML, XSLT, Rosettanet</w:t>
      </w:r>
      <w:r w:rsidRPr="001410CA">
        <w:rPr>
          <w:rFonts w:ascii="Times New Roman" w:hAnsi="Times New Roman"/>
          <w:b/>
          <w:bCs/>
          <w:sz w:val="20"/>
          <w:szCs w:val="20"/>
        </w:rPr>
        <w:t>.</w:t>
      </w:r>
    </w:p>
    <w:p w:rsidR="001410CA" w:rsidRPr="001410CA" w:rsidRDefault="001410CA" w:rsidP="001410CA">
      <w:pPr>
        <w:pStyle w:val="BodyTextGaramond"/>
        <w:tabs>
          <w:tab w:val="left" w:pos="720"/>
        </w:tabs>
        <w:ind w:left="-180" w:right="-630"/>
        <w:jc w:val="both"/>
        <w:rPr>
          <w:rFonts w:ascii="Times New Roman" w:hAnsi="Times New Roman"/>
          <w:sz w:val="20"/>
          <w:szCs w:val="20"/>
        </w:rPr>
      </w:pPr>
    </w:p>
    <w:p w:rsidR="00E95F1B" w:rsidRPr="004339CC" w:rsidRDefault="00271E23" w:rsidP="00E95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right="-630" w:hanging="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>CIGNA,</w:t>
      </w:r>
      <w:r w:rsidRPr="004339CC">
        <w:rPr>
          <w:rFonts w:ascii="Times New Roman" w:hAnsi="Times New Roman" w:cs="Times New Roman"/>
          <w:b/>
          <w:sz w:val="20"/>
          <w:szCs w:val="20"/>
        </w:rPr>
        <w:t>Hartford</w:t>
      </w:r>
      <w:r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>,CT</w:t>
      </w:r>
      <w:r w:rsidR="00E35E59"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="00E35E59"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="00E35E59"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="00E35E59"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="00910AF7"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="00910AF7" w:rsidRPr="004339CC">
        <w:rPr>
          <w:rFonts w:ascii="Times New Roman" w:hAnsi="Times New Roman" w:cs="Times New Roman"/>
          <w:b/>
          <w:smallCaps/>
          <w:spacing w:val="10"/>
          <w:sz w:val="20"/>
          <w:szCs w:val="20"/>
        </w:rPr>
        <w:tab/>
      </w:r>
      <w:r w:rsidR="00F861F7" w:rsidRPr="004339CC">
        <w:rPr>
          <w:rFonts w:ascii="Times New Roman" w:hAnsi="Times New Roman" w:cs="Times New Roman"/>
          <w:b/>
          <w:sz w:val="20"/>
          <w:szCs w:val="20"/>
        </w:rPr>
        <w:t>06/2013-12</w:t>
      </w:r>
      <w:r w:rsidR="0016487C" w:rsidRPr="004339CC">
        <w:rPr>
          <w:rFonts w:ascii="Times New Roman" w:hAnsi="Times New Roman" w:cs="Times New Roman"/>
          <w:b/>
          <w:sz w:val="20"/>
          <w:szCs w:val="20"/>
        </w:rPr>
        <w:t>/2013</w:t>
      </w:r>
    </w:p>
    <w:p w:rsidR="00E35E59" w:rsidRPr="004339CC" w:rsidRDefault="00E95F1B" w:rsidP="00E95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right="-630" w:hanging="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>EDI Developer</w:t>
      </w:r>
      <w:r w:rsidR="00E35E59" w:rsidRPr="004339CC">
        <w:rPr>
          <w:rFonts w:ascii="Times New Roman" w:hAnsi="Times New Roman" w:cs="Times New Roman"/>
          <w:b/>
          <w:sz w:val="20"/>
          <w:szCs w:val="20"/>
        </w:rPr>
        <w:t>:</w:t>
      </w:r>
    </w:p>
    <w:p w:rsidR="00E35E59" w:rsidRPr="004339CC" w:rsidRDefault="00E35E59" w:rsidP="00E95F1B">
      <w:pPr>
        <w:spacing w:after="0" w:line="240" w:lineRule="auto"/>
        <w:ind w:right="-630" w:hanging="7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339CC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:rsidR="00307EC1" w:rsidRPr="004339CC" w:rsidRDefault="00307EC1" w:rsidP="00E95F1B">
      <w:pPr>
        <w:spacing w:after="0" w:line="240" w:lineRule="auto"/>
        <w:ind w:right="-630"/>
        <w:jc w:val="both"/>
        <w:rPr>
          <w:rFonts w:ascii="Times New Roman" w:hAnsi="Times New Roman" w:cs="Times New Roman"/>
          <w:sz w:val="20"/>
          <w:szCs w:val="20"/>
        </w:rPr>
      </w:pPr>
    </w:p>
    <w:p w:rsidR="00E35E59" w:rsidRPr="004339CC" w:rsidRDefault="00E35E59" w:rsidP="00E95F1B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an implementation guide for Partners for </w:t>
      </w:r>
      <w:r w:rsidRPr="004339CC">
        <w:rPr>
          <w:rFonts w:ascii="Times New Roman" w:hAnsi="Times New Roman" w:cs="Times New Roman"/>
          <w:b/>
          <w:sz w:val="20"/>
          <w:szCs w:val="20"/>
        </w:rPr>
        <w:t>EDI X12</w:t>
      </w:r>
      <w:r w:rsidRPr="004339CC">
        <w:rPr>
          <w:rFonts w:ascii="Times New Roman" w:hAnsi="Times New Roman" w:cs="Times New Roman"/>
          <w:sz w:val="20"/>
          <w:szCs w:val="20"/>
        </w:rPr>
        <w:t xml:space="preserve"> and </w:t>
      </w:r>
      <w:r w:rsidRPr="004339CC">
        <w:rPr>
          <w:rFonts w:ascii="Times New Roman" w:hAnsi="Times New Roman" w:cs="Times New Roman"/>
          <w:b/>
          <w:sz w:val="20"/>
          <w:szCs w:val="20"/>
        </w:rPr>
        <w:t>HIPAA</w:t>
      </w:r>
      <w:r w:rsidRPr="004339CC">
        <w:rPr>
          <w:rFonts w:ascii="Times New Roman" w:hAnsi="Times New Roman" w:cs="Times New Roman"/>
          <w:sz w:val="20"/>
          <w:szCs w:val="20"/>
        </w:rPr>
        <w:t xml:space="preserve"> Standards transactions </w:t>
      </w:r>
      <w:r w:rsidRPr="004339CC">
        <w:rPr>
          <w:rFonts w:ascii="Times New Roman" w:hAnsi="Times New Roman" w:cs="Times New Roman"/>
          <w:b/>
          <w:sz w:val="20"/>
          <w:szCs w:val="20"/>
        </w:rPr>
        <w:t>- 835, 837, 270, 271, 276, and 278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CE7511" w:rsidRPr="004339CC" w:rsidRDefault="00CE7511" w:rsidP="00994A12">
      <w:pPr>
        <w:pStyle w:val="BodyTextGaramond"/>
        <w:numPr>
          <w:ilvl w:val="0"/>
          <w:numId w:val="12"/>
        </w:numPr>
        <w:ind w:left="-180" w:right="-630" w:hanging="270"/>
        <w:jc w:val="both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 xml:space="preserve">Responsible in configuring </w:t>
      </w:r>
      <w:r w:rsidRPr="004339CC">
        <w:rPr>
          <w:rFonts w:ascii="Times New Roman" w:hAnsi="Times New Roman"/>
          <w:b/>
          <w:sz w:val="20"/>
          <w:szCs w:val="20"/>
        </w:rPr>
        <w:t>biztalk server</w:t>
      </w:r>
      <w:r w:rsidRPr="004339CC">
        <w:rPr>
          <w:rFonts w:ascii="Times New Roman" w:hAnsi="Times New Roman"/>
          <w:sz w:val="20"/>
          <w:szCs w:val="20"/>
        </w:rPr>
        <w:t xml:space="preserve"> to support xml documents.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Involved in converting the maps from 4010/4030 versions to new version 5010.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Created Process Flow Diagrams Using Visio and monitored EDI processes and resolved issues.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Created companion guides and logical mapping specs used for physical mapping the source and destination fields.</w:t>
      </w:r>
    </w:p>
    <w:p w:rsidR="00E35E59" w:rsidRPr="004339CC" w:rsidRDefault="00E35E59" w:rsidP="00994A1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color w:val="000000"/>
          <w:sz w:val="20"/>
          <w:szCs w:val="20"/>
        </w:rPr>
        <w:t>Create 5010 Companion guides for HIPAA EDI transaction sets, including the HIPAA 5010 837i, 837p, 837d, 835, 270/271, 276/277, 834.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Involved in </w:t>
      </w:r>
      <w:r w:rsidRPr="004339CC">
        <w:rPr>
          <w:rFonts w:ascii="Times New Roman" w:hAnsi="Times New Roman" w:cs="Times New Roman"/>
          <w:b/>
          <w:sz w:val="20"/>
          <w:szCs w:val="20"/>
        </w:rPr>
        <w:t>migrating the Maps from GXS to GIS Maps</w:t>
      </w:r>
      <w:r w:rsidRPr="004339CC">
        <w:rPr>
          <w:rFonts w:ascii="Times New Roman" w:hAnsi="Times New Roman" w:cs="Times New Roman"/>
          <w:sz w:val="20"/>
          <w:szCs w:val="20"/>
        </w:rPr>
        <w:t>. Also</w:t>
      </w:r>
      <w:r w:rsidR="00975390" w:rsidRPr="004339CC">
        <w:rPr>
          <w:rFonts w:ascii="Times New Roman" w:hAnsi="Times New Roman" w:cs="Times New Roman"/>
          <w:sz w:val="20"/>
          <w:szCs w:val="20"/>
        </w:rPr>
        <w:t xml:space="preserve">, </w:t>
      </w:r>
      <w:r w:rsidRPr="004339CC">
        <w:rPr>
          <w:rFonts w:ascii="Times New Roman" w:hAnsi="Times New Roman" w:cs="Times New Roman"/>
          <w:sz w:val="20"/>
          <w:szCs w:val="20"/>
        </w:rPr>
        <w:t>Involved in Migration the communication Channel from GXS to GIS in Migration project.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Involved in</w:t>
      </w:r>
      <w:r w:rsidRPr="004339C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339CC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facets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Implementation, involved end to end testing of</w:t>
      </w:r>
      <w:r w:rsidRPr="004339C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339CC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facets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Billing, Claim Processing and Subscriber/Member module in</w:t>
      </w:r>
      <w:r w:rsidR="00BD10E7" w:rsidRPr="004339C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339C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EDI 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transactions. 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Set claim processing data for different</w:t>
      </w:r>
      <w:r w:rsidRPr="004339C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4339CC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facets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Module. 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Validate</w:t>
      </w:r>
      <w:r w:rsidRPr="004339C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 EDI 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Claim Process </w:t>
      </w:r>
      <w:r w:rsidR="00B6056F"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according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to </w:t>
      </w:r>
      <w:r w:rsidRPr="004339CC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HIPAA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compliance. </w:t>
      </w:r>
      <w:r w:rsidRPr="004339C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EDI </w:t>
      </w:r>
      <w:r w:rsidRPr="004339C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transaction testing based on requirements. 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Analyzed maps and converted them from 4010 to 5010 </w:t>
      </w:r>
      <w:r w:rsidR="008C468A" w:rsidRPr="004339CC">
        <w:rPr>
          <w:rFonts w:ascii="Times New Roman" w:hAnsi="Times New Roman" w:cs="Times New Roman"/>
          <w:sz w:val="20"/>
          <w:szCs w:val="20"/>
        </w:rPr>
        <w:t>versions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E35E59" w:rsidRPr="004339CC" w:rsidRDefault="006D1964" w:rsidP="00994A12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4339CC">
        <w:rPr>
          <w:rStyle w:val="hl"/>
          <w:rFonts w:ascii="Times New Roman" w:hAnsi="Times New Roman" w:cs="Times New Roman"/>
          <w:b/>
          <w:sz w:val="20"/>
          <w:szCs w:val="20"/>
        </w:rPr>
        <w:t>Java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 scripts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 Customized business logic in EDIFECS Spec Builder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Created business process for both inbound and outbound transactions to Oracle and other internal applications as per business needs using Graphical Process Modeler.</w:t>
      </w:r>
    </w:p>
    <w:p w:rsidR="003902B4" w:rsidRPr="004339CC" w:rsidRDefault="003902B4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4339CC">
        <w:rPr>
          <w:rFonts w:ascii="Times New Roman" w:hAnsi="Times New Roman" w:cs="Times New Roman"/>
          <w:b/>
          <w:sz w:val="20"/>
          <w:szCs w:val="20"/>
        </w:rPr>
        <w:t>SQL Queries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access Oracle Database to make sure data is invoked for the map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Sending an Acknowledgment (EDI X12 997 Functional Acknowledgment) to the trading partners.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Set up mailboxes for receiving files through Protocols FTP, SMTP. Created new interfaces to transfer files from source to destination using </w:t>
      </w:r>
      <w:r w:rsidRPr="004339CC">
        <w:rPr>
          <w:rFonts w:ascii="Times New Roman" w:hAnsi="Times New Roman" w:cs="Times New Roman"/>
          <w:b/>
          <w:sz w:val="20"/>
          <w:szCs w:val="20"/>
        </w:rPr>
        <w:t>FTP, SFTP, Connect Direct protocols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E35E59" w:rsidRPr="00980787" w:rsidRDefault="00E35E59" w:rsidP="00980787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Created and modified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 BPML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handle document archiving, failure notifications, acknowledgement reconciliations, and transaction metrics reporting.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Interaction with Customers and Back end application teams to design, document, develop and test for new processes.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Actively participated in implementing code from System test to Production code using Resource Manager and maintained timeline perfectly in all phases.</w:t>
      </w:r>
    </w:p>
    <w:p w:rsidR="001477EA" w:rsidRPr="004339CC" w:rsidRDefault="001477EA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Monitor, Maintain and update existing </w:t>
      </w:r>
      <w:r w:rsidRPr="004339CC">
        <w:rPr>
          <w:rStyle w:val="hl"/>
          <w:rFonts w:ascii="Times New Roman" w:hAnsi="Times New Roman" w:cs="Times New Roman"/>
          <w:sz w:val="20"/>
          <w:szCs w:val="20"/>
        </w:rPr>
        <w:t>EDI</w:t>
      </w:r>
      <w:r w:rsidRPr="004339CC">
        <w:rPr>
          <w:rFonts w:ascii="Times New Roman" w:hAnsi="Times New Roman" w:cs="Times New Roman"/>
          <w:sz w:val="20"/>
          <w:szCs w:val="20"/>
        </w:rPr>
        <w:t xml:space="preserve"> programs (UAT and PROD)</w:t>
      </w:r>
    </w:p>
    <w:p w:rsidR="00E35E59" w:rsidRPr="004339CC" w:rsidRDefault="00E35E59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Configured </w:t>
      </w:r>
      <w:r w:rsidRPr="004339CC">
        <w:rPr>
          <w:rFonts w:ascii="Times New Roman" w:hAnsi="Times New Roman" w:cs="Times New Roman"/>
          <w:b/>
          <w:sz w:val="20"/>
          <w:szCs w:val="20"/>
        </w:rPr>
        <w:t>JDBC Adaptor</w:t>
      </w:r>
      <w:r w:rsidRPr="004339CC">
        <w:rPr>
          <w:rFonts w:ascii="Times New Roman" w:hAnsi="Times New Roman" w:cs="Times New Roman"/>
          <w:sz w:val="20"/>
          <w:szCs w:val="20"/>
        </w:rPr>
        <w:t xml:space="preserve"> to select data from or insert/update to data base and vice versa. </w:t>
      </w:r>
    </w:p>
    <w:p w:rsidR="006D1964" w:rsidRPr="004339CC" w:rsidRDefault="006D1964" w:rsidP="00994A12">
      <w:pPr>
        <w:numPr>
          <w:ilvl w:val="0"/>
          <w:numId w:val="12"/>
        </w:numPr>
        <w:spacing w:after="0" w:line="240" w:lineRule="auto"/>
        <w:ind w:left="-180" w:right="-630" w:hanging="27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4339CC">
        <w:rPr>
          <w:rStyle w:val="hl"/>
          <w:rFonts w:ascii="Times New Roman" w:hAnsi="Times New Roman" w:cs="Times New Roman"/>
          <w:b/>
          <w:sz w:val="20"/>
          <w:szCs w:val="20"/>
        </w:rPr>
        <w:t>Java</w:t>
      </w:r>
      <w:r w:rsidRPr="004339CC">
        <w:rPr>
          <w:rFonts w:ascii="Times New Roman" w:hAnsi="Times New Roman" w:cs="Times New Roman"/>
          <w:b/>
          <w:sz w:val="20"/>
          <w:szCs w:val="20"/>
        </w:rPr>
        <w:t xml:space="preserve"> scripts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 automation purposes</w:t>
      </w:r>
    </w:p>
    <w:p w:rsidR="00E35E59" w:rsidRPr="004339CC" w:rsidRDefault="00E35E59" w:rsidP="00994A12">
      <w:pPr>
        <w:spacing w:after="0" w:line="240" w:lineRule="auto"/>
        <w:ind w:right="-630"/>
        <w:jc w:val="both"/>
        <w:rPr>
          <w:rFonts w:ascii="Times New Roman" w:hAnsi="Times New Roman" w:cs="Times New Roman"/>
          <w:sz w:val="20"/>
          <w:szCs w:val="20"/>
        </w:rPr>
      </w:pPr>
    </w:p>
    <w:p w:rsidR="00E35E59" w:rsidRPr="004339CC" w:rsidRDefault="00E35E59" w:rsidP="00994A12">
      <w:pPr>
        <w:numPr>
          <w:ilvl w:val="12"/>
          <w:numId w:val="0"/>
        </w:numPr>
        <w:ind w:left="-540" w:right="-630" w:hanging="9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>Environme</w:t>
      </w:r>
      <w:r w:rsidR="003902B4" w:rsidRPr="004339CC">
        <w:rPr>
          <w:rFonts w:ascii="Times New Roman" w:hAnsi="Times New Roman" w:cs="Times New Roman"/>
          <w:b/>
          <w:sz w:val="20"/>
          <w:szCs w:val="20"/>
        </w:rPr>
        <w:t xml:space="preserve">nt:  GIS 4.3, Gentran Server on </w:t>
      </w:r>
      <w:r w:rsidRPr="004339CC">
        <w:rPr>
          <w:rFonts w:ascii="Times New Roman" w:hAnsi="Times New Roman" w:cs="Times New Roman"/>
          <w:b/>
          <w:sz w:val="20"/>
          <w:szCs w:val="20"/>
        </w:rPr>
        <w:t>Win</w:t>
      </w:r>
      <w:r w:rsidR="003902B4" w:rsidRPr="004339CC">
        <w:rPr>
          <w:rFonts w:ascii="Times New Roman" w:hAnsi="Times New Roman" w:cs="Times New Roman"/>
          <w:b/>
          <w:sz w:val="20"/>
          <w:szCs w:val="20"/>
        </w:rPr>
        <w:t xml:space="preserve">dows, Edifecs Spec </w:t>
      </w:r>
      <w:r w:rsidR="00D41C63" w:rsidRPr="004339CC">
        <w:rPr>
          <w:rFonts w:ascii="Times New Roman" w:hAnsi="Times New Roman" w:cs="Times New Roman"/>
          <w:b/>
          <w:sz w:val="20"/>
          <w:szCs w:val="20"/>
        </w:rPr>
        <w:t>Builder</w:t>
      </w:r>
      <w:r w:rsidR="003902B4" w:rsidRPr="004339CC">
        <w:rPr>
          <w:rFonts w:ascii="Times New Roman" w:hAnsi="Times New Roman" w:cs="Times New Roman"/>
          <w:b/>
          <w:sz w:val="20"/>
          <w:szCs w:val="20"/>
        </w:rPr>
        <w:t>, Biztalk Server, Connect Direct,</w:t>
      </w:r>
      <w:r w:rsidR="0073017D" w:rsidRPr="004339CC">
        <w:rPr>
          <w:rFonts w:ascii="Times New Roman" w:hAnsi="Times New Roman" w:cs="Times New Roman"/>
          <w:b/>
          <w:sz w:val="20"/>
          <w:szCs w:val="20"/>
        </w:rPr>
        <w:t xml:space="preserve"> Secure Transport,</w:t>
      </w:r>
      <w:r w:rsidR="003902B4" w:rsidRPr="004339CC">
        <w:rPr>
          <w:rFonts w:ascii="Times New Roman" w:hAnsi="Times New Roman" w:cs="Times New Roman"/>
          <w:b/>
          <w:sz w:val="20"/>
          <w:szCs w:val="20"/>
        </w:rPr>
        <w:t xml:space="preserve"> FTP </w:t>
      </w:r>
      <w:r w:rsidRPr="004339CC">
        <w:rPr>
          <w:rFonts w:ascii="Times New Roman" w:hAnsi="Times New Roman" w:cs="Times New Roman"/>
          <w:b/>
          <w:sz w:val="20"/>
          <w:szCs w:val="20"/>
        </w:rPr>
        <w:t>Servers</w:t>
      </w:r>
      <w:r w:rsidR="003902B4" w:rsidRPr="004339CC">
        <w:rPr>
          <w:rFonts w:ascii="Times New Roman" w:hAnsi="Times New Roman" w:cs="Times New Roman"/>
          <w:b/>
          <w:sz w:val="20"/>
          <w:szCs w:val="20"/>
        </w:rPr>
        <w:t>,Oracle 10g</w:t>
      </w:r>
      <w:r w:rsidR="0008339E" w:rsidRPr="004339CC">
        <w:rPr>
          <w:rFonts w:ascii="Times New Roman" w:hAnsi="Times New Roman" w:cs="Times New Roman"/>
          <w:b/>
          <w:sz w:val="20"/>
          <w:szCs w:val="20"/>
        </w:rPr>
        <w:t>, Java Script</w:t>
      </w:r>
    </w:p>
    <w:p w:rsidR="0068230F" w:rsidRPr="004339CC" w:rsidRDefault="0068230F" w:rsidP="00994A12">
      <w:pPr>
        <w:spacing w:after="0"/>
        <w:ind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33F67" w:rsidRPr="004339CC" w:rsidRDefault="00160F4E" w:rsidP="00994A12">
      <w:pPr>
        <w:spacing w:after="0"/>
        <w:ind w:right="-630" w:hanging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Medlife</w:t>
      </w:r>
      <w:r w:rsidR="00881872" w:rsidRPr="004339CC">
        <w:rPr>
          <w:rFonts w:ascii="Times New Roman" w:hAnsi="Times New Roman" w:cs="Times New Roman"/>
          <w:b/>
          <w:sz w:val="20"/>
          <w:szCs w:val="20"/>
        </w:rPr>
        <w:t>,</w:t>
      </w:r>
      <w:r w:rsidR="00E35E59" w:rsidRPr="004339CC">
        <w:rPr>
          <w:rFonts w:ascii="Times New Roman" w:hAnsi="Times New Roman" w:cs="Times New Roman"/>
          <w:b/>
          <w:sz w:val="20"/>
          <w:szCs w:val="20"/>
        </w:rPr>
        <w:t xml:space="preserve">Banglore, </w:t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>India</w:t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A33F67" w:rsidRPr="004339CC">
        <w:rPr>
          <w:rFonts w:ascii="Times New Roman" w:hAnsi="Times New Roman" w:cs="Times New Roman"/>
          <w:b/>
          <w:sz w:val="20"/>
          <w:szCs w:val="20"/>
        </w:rPr>
        <w:tab/>
      </w:r>
      <w:r w:rsidR="00323AAA" w:rsidRPr="004339CC">
        <w:rPr>
          <w:rFonts w:ascii="Times New Roman" w:hAnsi="Times New Roman" w:cs="Times New Roman"/>
          <w:b/>
          <w:sz w:val="20"/>
          <w:szCs w:val="20"/>
        </w:rPr>
        <w:t>07/2011-06/2013</w:t>
      </w:r>
    </w:p>
    <w:p w:rsidR="00E35E59" w:rsidRPr="004339CC" w:rsidRDefault="00E35E59" w:rsidP="00994A12">
      <w:pPr>
        <w:spacing w:after="0"/>
        <w:ind w:right="-630" w:hanging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>EDI Consultant</w:t>
      </w:r>
    </w:p>
    <w:p w:rsidR="00E35E59" w:rsidRPr="004339CC" w:rsidRDefault="00E35E59" w:rsidP="00994A12">
      <w:pPr>
        <w:ind w:right="-630" w:hanging="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339CC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:rsidR="00E35E59" w:rsidRPr="004339CC" w:rsidRDefault="00E35E59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39CC">
        <w:rPr>
          <w:rFonts w:ascii="Times New Roman" w:eastAsia="Times New Roman" w:hAnsi="Times New Roman" w:cs="Times New Roman"/>
          <w:sz w:val="20"/>
          <w:szCs w:val="20"/>
        </w:rPr>
        <w:t>Setup process schedules to automate the translation &amp; transmission of documents.</w:t>
      </w:r>
    </w:p>
    <w:p w:rsidR="00E35E59" w:rsidRPr="004339CC" w:rsidRDefault="00E35E59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eastAsia="Times New Roman" w:hAnsi="Times New Roman" w:cs="Times New Roman"/>
          <w:color w:val="000000"/>
          <w:sz w:val="20"/>
          <w:szCs w:val="20"/>
        </w:rPr>
        <w:t>Work with providers and Medicare or Medicaid entities to validate EDI transaction sets.</w:t>
      </w:r>
    </w:p>
    <w:p w:rsidR="00E35E59" w:rsidRPr="004339CC" w:rsidRDefault="00E35E59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Implemented the following transactions </w:t>
      </w:r>
      <w:r w:rsidRPr="004339CC">
        <w:rPr>
          <w:rFonts w:ascii="Times New Roman" w:hAnsi="Times New Roman" w:cs="Times New Roman"/>
          <w:b/>
          <w:sz w:val="20"/>
          <w:szCs w:val="20"/>
        </w:rPr>
        <w:t>276/277, 270/271, 273, 278-13/278-11, 820, 834, 837D for 4010A, 5010 and 5010A compliance</w:t>
      </w:r>
      <w:r w:rsidRPr="004339CC">
        <w:rPr>
          <w:rFonts w:ascii="Times New Roman" w:hAnsi="Times New Roman" w:cs="Times New Roman"/>
          <w:sz w:val="20"/>
          <w:szCs w:val="20"/>
        </w:rPr>
        <w:t>.</w:t>
      </w:r>
    </w:p>
    <w:p w:rsidR="00170E4A" w:rsidRPr="004339CC" w:rsidRDefault="00170E4A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 loads, edits and maintains </w:t>
      </w:r>
      <w:r w:rsidRPr="004339C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TriZetto’s QNXT</w:t>
      </w:r>
      <w:r w:rsidRPr="004339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application system configuration items (for Benefits, Contracts, Providers) in support of end to end business operations.</w:t>
      </w:r>
    </w:p>
    <w:p w:rsidR="00170E4A" w:rsidRPr="004339CC" w:rsidRDefault="00170E4A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eastAsia="Times New Roman" w:hAnsi="Times New Roman" w:cs="Times New Roman"/>
          <w:color w:val="000000"/>
          <w:sz w:val="20"/>
          <w:szCs w:val="20"/>
        </w:rPr>
        <w:t>Perform and anticipate necessary analytical and technical support for defining, tracking, and resolving QNXT Application System issues, changes, and enhancements.</w:t>
      </w:r>
    </w:p>
    <w:p w:rsidR="00E35E59" w:rsidRPr="004339CC" w:rsidRDefault="00E35E59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Used Edifecs Spec Builder to build, edit and customize the implementation guidelines.</w:t>
      </w:r>
    </w:p>
    <w:p w:rsidR="00E35E59" w:rsidRPr="004339CC" w:rsidRDefault="00E35E59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Worked on 270/271 (Eligibility Request &amp; Response) for different clients in EDI Translations, Requirements analysis in different segments and elements that are required to send to the clients within the HIPAA regulations.</w:t>
      </w:r>
    </w:p>
    <w:p w:rsidR="00E35E59" w:rsidRPr="004339CC" w:rsidRDefault="00E35E59" w:rsidP="00994A12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-90" w:right="-63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Created Specs with </w:t>
      </w:r>
      <w:r w:rsidRPr="004339CC">
        <w:rPr>
          <w:rFonts w:ascii="Times New Roman" w:hAnsi="Times New Roman" w:cs="Times New Roman"/>
          <w:b/>
          <w:sz w:val="20"/>
          <w:szCs w:val="20"/>
        </w:rPr>
        <w:t>EDIFECS spec builder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 all the trading partners.</w:t>
      </w:r>
    </w:p>
    <w:p w:rsidR="00E35E59" w:rsidRPr="004339CC" w:rsidRDefault="00E35E59" w:rsidP="00994A12">
      <w:pPr>
        <w:numPr>
          <w:ilvl w:val="0"/>
          <w:numId w:val="3"/>
        </w:numPr>
        <w:spacing w:after="0" w:line="240" w:lineRule="auto"/>
        <w:ind w:left="-9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Assisted in editing and reviewing </w:t>
      </w:r>
      <w:r w:rsidRPr="004339CC">
        <w:rPr>
          <w:rFonts w:ascii="Times New Roman" w:hAnsi="Times New Roman" w:cs="Times New Roman"/>
          <w:b/>
          <w:sz w:val="20"/>
          <w:szCs w:val="20"/>
        </w:rPr>
        <w:t>XML code</w:t>
      </w:r>
      <w:r w:rsidRPr="004339CC">
        <w:rPr>
          <w:rFonts w:ascii="Times New Roman" w:hAnsi="Times New Roman" w:cs="Times New Roman"/>
          <w:sz w:val="20"/>
          <w:szCs w:val="20"/>
        </w:rPr>
        <w:t xml:space="preserve"> for each business process.</w:t>
      </w:r>
    </w:p>
    <w:p w:rsidR="00E35E59" w:rsidRPr="004339CC" w:rsidRDefault="00E35E59" w:rsidP="00994A12">
      <w:pPr>
        <w:numPr>
          <w:ilvl w:val="0"/>
          <w:numId w:val="3"/>
        </w:numPr>
        <w:spacing w:after="0" w:line="240" w:lineRule="auto"/>
        <w:ind w:left="-9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Worked on integration with new trading partners using Gentran server for UNIX 5.3 version.</w:t>
      </w:r>
    </w:p>
    <w:p w:rsidR="00E35E59" w:rsidRPr="004339CC" w:rsidRDefault="00E35E59" w:rsidP="00994A12">
      <w:pPr>
        <w:numPr>
          <w:ilvl w:val="0"/>
          <w:numId w:val="3"/>
        </w:numPr>
        <w:spacing w:after="0" w:line="240" w:lineRule="auto"/>
        <w:ind w:left="-9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>Responsible in setting up Trading Partner Identities, Document exchange, Packaging and Envelopes for both inbound and outbound partners.</w:t>
      </w:r>
    </w:p>
    <w:p w:rsidR="00E35E59" w:rsidRPr="004339CC" w:rsidRDefault="00E35E59" w:rsidP="00994A12">
      <w:pPr>
        <w:numPr>
          <w:ilvl w:val="0"/>
          <w:numId w:val="3"/>
        </w:numPr>
        <w:spacing w:after="0" w:line="240" w:lineRule="auto"/>
        <w:ind w:left="-90" w:right="-630"/>
        <w:jc w:val="both"/>
        <w:rPr>
          <w:rFonts w:ascii="Times New Roman" w:hAnsi="Times New Roman" w:cs="Times New Roman"/>
          <w:sz w:val="20"/>
          <w:szCs w:val="20"/>
        </w:rPr>
      </w:pPr>
      <w:r w:rsidRPr="004339CC">
        <w:rPr>
          <w:rFonts w:ascii="Times New Roman" w:hAnsi="Times New Roman" w:cs="Times New Roman"/>
          <w:sz w:val="20"/>
          <w:szCs w:val="20"/>
        </w:rPr>
        <w:t xml:space="preserve">Set up various Communication-Protocols </w:t>
      </w:r>
      <w:r w:rsidRPr="004339CC">
        <w:rPr>
          <w:rFonts w:ascii="Times New Roman" w:hAnsi="Times New Roman" w:cs="Times New Roman"/>
          <w:b/>
          <w:sz w:val="20"/>
          <w:szCs w:val="20"/>
        </w:rPr>
        <w:t>FTP, HTTP, SMTP and AS2</w:t>
      </w:r>
      <w:r w:rsidRPr="004339CC">
        <w:rPr>
          <w:rFonts w:ascii="Times New Roman" w:hAnsi="Times New Roman" w:cs="Times New Roman"/>
          <w:sz w:val="20"/>
          <w:szCs w:val="20"/>
        </w:rPr>
        <w:t xml:space="preserve"> with trading partners for exchanging the EDI documents with digital Signature.</w:t>
      </w:r>
    </w:p>
    <w:p w:rsidR="00E35E59" w:rsidRPr="004339CC" w:rsidRDefault="00E35E59" w:rsidP="00994A12">
      <w:pPr>
        <w:spacing w:after="0" w:line="240" w:lineRule="auto"/>
        <w:ind w:left="720" w:right="-630"/>
        <w:jc w:val="both"/>
        <w:rPr>
          <w:rFonts w:ascii="Times New Roman" w:hAnsi="Times New Roman" w:cs="Times New Roman"/>
          <w:sz w:val="20"/>
          <w:szCs w:val="20"/>
        </w:rPr>
      </w:pPr>
    </w:p>
    <w:p w:rsidR="00E35E59" w:rsidRPr="004339CC" w:rsidRDefault="00E35E59" w:rsidP="00994A12">
      <w:pPr>
        <w:numPr>
          <w:ilvl w:val="12"/>
          <w:numId w:val="0"/>
        </w:numPr>
        <w:ind w:left="2160" w:right="-630" w:hanging="28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339CC">
        <w:rPr>
          <w:rFonts w:ascii="Times New Roman" w:hAnsi="Times New Roman" w:cs="Times New Roman"/>
          <w:b/>
          <w:sz w:val="20"/>
          <w:szCs w:val="20"/>
        </w:rPr>
        <w:t xml:space="preserve">Environment: EDIFECS </w:t>
      </w:r>
      <w:r w:rsidR="00630964" w:rsidRPr="004339CC">
        <w:rPr>
          <w:rFonts w:ascii="Times New Roman" w:hAnsi="Times New Roman" w:cs="Times New Roman"/>
          <w:b/>
          <w:sz w:val="20"/>
          <w:szCs w:val="20"/>
        </w:rPr>
        <w:t>spec builder</w:t>
      </w:r>
      <w:r w:rsidRPr="004339CC">
        <w:rPr>
          <w:rFonts w:ascii="Times New Roman" w:hAnsi="Times New Roman" w:cs="Times New Roman"/>
          <w:b/>
          <w:sz w:val="20"/>
          <w:szCs w:val="20"/>
        </w:rPr>
        <w:t>, SQL, PL/SQL, Gentran, UNIX</w:t>
      </w:r>
      <w:r w:rsidR="002718E2" w:rsidRPr="004339CC">
        <w:rPr>
          <w:rFonts w:ascii="Times New Roman" w:hAnsi="Times New Roman" w:cs="Times New Roman"/>
          <w:b/>
          <w:sz w:val="20"/>
          <w:szCs w:val="20"/>
        </w:rPr>
        <w:t>, TriZetto QNXT</w:t>
      </w:r>
      <w:r w:rsidRPr="004339CC">
        <w:rPr>
          <w:rFonts w:ascii="Times New Roman" w:hAnsi="Times New Roman" w:cs="Times New Roman"/>
          <w:b/>
          <w:sz w:val="20"/>
          <w:szCs w:val="20"/>
        </w:rPr>
        <w:t>.</w:t>
      </w:r>
    </w:p>
    <w:p w:rsidR="003B2FD3" w:rsidRPr="004339CC" w:rsidRDefault="00994861" w:rsidP="007A1457">
      <w:pPr>
        <w:pStyle w:val="Heading3"/>
        <w:ind w:left="-630" w:right="-630"/>
        <w:rPr>
          <w:rFonts w:ascii="Times New Roman" w:hAnsi="Times New Roman"/>
          <w:sz w:val="20"/>
          <w:szCs w:val="20"/>
        </w:rPr>
      </w:pPr>
      <w:r w:rsidRPr="004339CC">
        <w:rPr>
          <w:rFonts w:ascii="Times New Roman" w:hAnsi="Times New Roman"/>
          <w:sz w:val="20"/>
          <w:szCs w:val="20"/>
        </w:rPr>
        <w:t>Education: Master of sciences in computer Science</w:t>
      </w:r>
    </w:p>
    <w:p w:rsidR="005841A5" w:rsidRPr="004339CC" w:rsidRDefault="005841A5" w:rsidP="00994A12">
      <w:pPr>
        <w:ind w:right="-63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5841A5" w:rsidRPr="004339CC" w:rsidSect="000E13A6">
      <w:pgSz w:w="12240" w:h="20160" w:code="5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efa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C3B69B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131C6420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99F869E4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B938270E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9F38B15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E0B2A328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E2406CD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2990F57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D6C4A39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7"/>
    <w:multiLevelType w:val="singleLevel"/>
    <w:tmpl w:val="00000007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A"/>
    <w:multiLevelType w:val="singleLevel"/>
    <w:tmpl w:val="0000000A"/>
    <w:lvl w:ilvl="0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cs="Symbol"/>
      </w:rPr>
    </w:lvl>
  </w:abstractNum>
  <w:abstractNum w:abstractNumId="4">
    <w:nsid w:val="033B219D"/>
    <w:multiLevelType w:val="hybridMultilevel"/>
    <w:tmpl w:val="90FA68BE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Kef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Kef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Kef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3B31BD"/>
    <w:multiLevelType w:val="hybridMultilevel"/>
    <w:tmpl w:val="94C6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F510F"/>
    <w:multiLevelType w:val="hybridMultilevel"/>
    <w:tmpl w:val="D8E4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84D60"/>
    <w:multiLevelType w:val="hybridMultilevel"/>
    <w:tmpl w:val="3C88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962E3"/>
    <w:multiLevelType w:val="hybridMultilevel"/>
    <w:tmpl w:val="B8C01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4E2BFE"/>
    <w:multiLevelType w:val="hybridMultilevel"/>
    <w:tmpl w:val="D2D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2028F"/>
    <w:multiLevelType w:val="hybridMultilevel"/>
    <w:tmpl w:val="A164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E0560"/>
    <w:multiLevelType w:val="hybridMultilevel"/>
    <w:tmpl w:val="B60C9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133E1C"/>
    <w:multiLevelType w:val="hybridMultilevel"/>
    <w:tmpl w:val="0CB0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B61E38"/>
    <w:multiLevelType w:val="hybridMultilevel"/>
    <w:tmpl w:val="28F6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20962"/>
    <w:multiLevelType w:val="hybridMultilevel"/>
    <w:tmpl w:val="55B0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2C7404"/>
    <w:multiLevelType w:val="hybridMultilevel"/>
    <w:tmpl w:val="1042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274F8"/>
    <w:multiLevelType w:val="hybridMultilevel"/>
    <w:tmpl w:val="3F28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91810"/>
    <w:multiLevelType w:val="hybridMultilevel"/>
    <w:tmpl w:val="8FBE100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74A406F6"/>
    <w:multiLevelType w:val="hybridMultilevel"/>
    <w:tmpl w:val="5E7A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C72C9"/>
    <w:multiLevelType w:val="hybridMultilevel"/>
    <w:tmpl w:val="9774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F69A5"/>
    <w:multiLevelType w:val="hybridMultilevel"/>
    <w:tmpl w:val="370C2A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7F6F72"/>
    <w:multiLevelType w:val="hybridMultilevel"/>
    <w:tmpl w:val="1366784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20"/>
  </w:num>
  <w:num w:numId="5">
    <w:abstractNumId w:val="4"/>
  </w:num>
  <w:num w:numId="6">
    <w:abstractNumId w:val="17"/>
  </w:num>
  <w:num w:numId="7">
    <w:abstractNumId w:val="18"/>
  </w:num>
  <w:num w:numId="8">
    <w:abstractNumId w:val="7"/>
  </w:num>
  <w:num w:numId="9">
    <w:abstractNumId w:val="21"/>
  </w:num>
  <w:num w:numId="10">
    <w:abstractNumId w:val="16"/>
  </w:num>
  <w:num w:numId="11">
    <w:abstractNumId w:val="8"/>
  </w:num>
  <w:num w:numId="12">
    <w:abstractNumId w:val="15"/>
  </w:num>
  <w:num w:numId="13">
    <w:abstractNumId w:val="8"/>
  </w:num>
  <w:num w:numId="14">
    <w:abstractNumId w:val="2"/>
  </w:num>
  <w:num w:numId="15">
    <w:abstractNumId w:val="0"/>
  </w:num>
  <w:num w:numId="16">
    <w:abstractNumId w:val="1"/>
  </w:num>
  <w:num w:numId="17">
    <w:abstractNumId w:val="14"/>
  </w:num>
  <w:num w:numId="18">
    <w:abstractNumId w:val="19"/>
  </w:num>
  <w:num w:numId="19">
    <w:abstractNumId w:val="4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3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1FF5"/>
    <w:rsid w:val="000006C8"/>
    <w:rsid w:val="0000245A"/>
    <w:rsid w:val="00005BB0"/>
    <w:rsid w:val="0003324E"/>
    <w:rsid w:val="00033711"/>
    <w:rsid w:val="00035D40"/>
    <w:rsid w:val="00036A4C"/>
    <w:rsid w:val="0004648F"/>
    <w:rsid w:val="000510A5"/>
    <w:rsid w:val="00073A94"/>
    <w:rsid w:val="0008339E"/>
    <w:rsid w:val="000879E9"/>
    <w:rsid w:val="000953BA"/>
    <w:rsid w:val="000A49B9"/>
    <w:rsid w:val="000B1C0B"/>
    <w:rsid w:val="000B1FA0"/>
    <w:rsid w:val="000C2A61"/>
    <w:rsid w:val="000C70C1"/>
    <w:rsid w:val="000C7FE6"/>
    <w:rsid w:val="000E13A6"/>
    <w:rsid w:val="000E7A7C"/>
    <w:rsid w:val="000F4881"/>
    <w:rsid w:val="000F5529"/>
    <w:rsid w:val="00107B74"/>
    <w:rsid w:val="001107B6"/>
    <w:rsid w:val="001410CA"/>
    <w:rsid w:val="001424BC"/>
    <w:rsid w:val="00145A5C"/>
    <w:rsid w:val="001477EA"/>
    <w:rsid w:val="001512DF"/>
    <w:rsid w:val="00152F75"/>
    <w:rsid w:val="00160F4E"/>
    <w:rsid w:val="0016487C"/>
    <w:rsid w:val="00166846"/>
    <w:rsid w:val="00166B21"/>
    <w:rsid w:val="00167899"/>
    <w:rsid w:val="00170E4A"/>
    <w:rsid w:val="00170F9E"/>
    <w:rsid w:val="00180A1D"/>
    <w:rsid w:val="001853EB"/>
    <w:rsid w:val="001907A0"/>
    <w:rsid w:val="00191A22"/>
    <w:rsid w:val="00192D24"/>
    <w:rsid w:val="00194400"/>
    <w:rsid w:val="00195B8F"/>
    <w:rsid w:val="0019615E"/>
    <w:rsid w:val="00197335"/>
    <w:rsid w:val="001A1C40"/>
    <w:rsid w:val="001D2600"/>
    <w:rsid w:val="001D270C"/>
    <w:rsid w:val="001D2FDD"/>
    <w:rsid w:val="001E02B3"/>
    <w:rsid w:val="001E1A28"/>
    <w:rsid w:val="001E59CD"/>
    <w:rsid w:val="001F6A48"/>
    <w:rsid w:val="0020025E"/>
    <w:rsid w:val="002043B6"/>
    <w:rsid w:val="00215453"/>
    <w:rsid w:val="00223CC3"/>
    <w:rsid w:val="002266FC"/>
    <w:rsid w:val="00240422"/>
    <w:rsid w:val="00241905"/>
    <w:rsid w:val="00242FE5"/>
    <w:rsid w:val="0024459B"/>
    <w:rsid w:val="00245F5B"/>
    <w:rsid w:val="002535E5"/>
    <w:rsid w:val="002628E9"/>
    <w:rsid w:val="002648F5"/>
    <w:rsid w:val="0026656D"/>
    <w:rsid w:val="00267C46"/>
    <w:rsid w:val="002718E2"/>
    <w:rsid w:val="00271E23"/>
    <w:rsid w:val="00274705"/>
    <w:rsid w:val="00281CFA"/>
    <w:rsid w:val="002840E1"/>
    <w:rsid w:val="00291DEA"/>
    <w:rsid w:val="00294B91"/>
    <w:rsid w:val="002A0092"/>
    <w:rsid w:val="002B0D64"/>
    <w:rsid w:val="002C6AC9"/>
    <w:rsid w:val="002D1296"/>
    <w:rsid w:val="002D1D0C"/>
    <w:rsid w:val="002E5DF0"/>
    <w:rsid w:val="002F278D"/>
    <w:rsid w:val="002F6CD3"/>
    <w:rsid w:val="003034F5"/>
    <w:rsid w:val="003060A5"/>
    <w:rsid w:val="00307EC1"/>
    <w:rsid w:val="00315672"/>
    <w:rsid w:val="00317A32"/>
    <w:rsid w:val="00317FF9"/>
    <w:rsid w:val="00323AAA"/>
    <w:rsid w:val="00326C33"/>
    <w:rsid w:val="00342D02"/>
    <w:rsid w:val="0037092B"/>
    <w:rsid w:val="00371253"/>
    <w:rsid w:val="00373137"/>
    <w:rsid w:val="0037550A"/>
    <w:rsid w:val="00383F48"/>
    <w:rsid w:val="003851BC"/>
    <w:rsid w:val="003902B4"/>
    <w:rsid w:val="003A6F64"/>
    <w:rsid w:val="003B1F68"/>
    <w:rsid w:val="003B2FD3"/>
    <w:rsid w:val="003C07BB"/>
    <w:rsid w:val="003C5197"/>
    <w:rsid w:val="003D1601"/>
    <w:rsid w:val="003D3061"/>
    <w:rsid w:val="003D59E3"/>
    <w:rsid w:val="003D69D4"/>
    <w:rsid w:val="003E7AA0"/>
    <w:rsid w:val="003F380A"/>
    <w:rsid w:val="004049B4"/>
    <w:rsid w:val="00406106"/>
    <w:rsid w:val="0041591A"/>
    <w:rsid w:val="00423C71"/>
    <w:rsid w:val="004339CC"/>
    <w:rsid w:val="0044163B"/>
    <w:rsid w:val="0044399E"/>
    <w:rsid w:val="00457AE9"/>
    <w:rsid w:val="00460196"/>
    <w:rsid w:val="00466E2F"/>
    <w:rsid w:val="00467A99"/>
    <w:rsid w:val="00471D8B"/>
    <w:rsid w:val="00490F47"/>
    <w:rsid w:val="004918C1"/>
    <w:rsid w:val="004A0172"/>
    <w:rsid w:val="004A2FAC"/>
    <w:rsid w:val="004C0C87"/>
    <w:rsid w:val="004C49FE"/>
    <w:rsid w:val="004C5899"/>
    <w:rsid w:val="004C5DA1"/>
    <w:rsid w:val="004D4DCC"/>
    <w:rsid w:val="004E0852"/>
    <w:rsid w:val="004E3D4C"/>
    <w:rsid w:val="005040E5"/>
    <w:rsid w:val="00506217"/>
    <w:rsid w:val="00514E40"/>
    <w:rsid w:val="005177AF"/>
    <w:rsid w:val="005216B1"/>
    <w:rsid w:val="0052458C"/>
    <w:rsid w:val="00531405"/>
    <w:rsid w:val="005320F3"/>
    <w:rsid w:val="00532A03"/>
    <w:rsid w:val="00543247"/>
    <w:rsid w:val="00547AC4"/>
    <w:rsid w:val="00551E93"/>
    <w:rsid w:val="00566532"/>
    <w:rsid w:val="005763B6"/>
    <w:rsid w:val="005841A5"/>
    <w:rsid w:val="00587C39"/>
    <w:rsid w:val="00592FA2"/>
    <w:rsid w:val="00595CA6"/>
    <w:rsid w:val="005B26F2"/>
    <w:rsid w:val="005C0DA2"/>
    <w:rsid w:val="005D2E3E"/>
    <w:rsid w:val="005E5534"/>
    <w:rsid w:val="005F2857"/>
    <w:rsid w:val="005F3561"/>
    <w:rsid w:val="00604B5E"/>
    <w:rsid w:val="006132A3"/>
    <w:rsid w:val="006172E6"/>
    <w:rsid w:val="00621306"/>
    <w:rsid w:val="00630964"/>
    <w:rsid w:val="00653685"/>
    <w:rsid w:val="0066084A"/>
    <w:rsid w:val="00660CF9"/>
    <w:rsid w:val="00670857"/>
    <w:rsid w:val="00675355"/>
    <w:rsid w:val="00681ACE"/>
    <w:rsid w:val="0068230F"/>
    <w:rsid w:val="00693F79"/>
    <w:rsid w:val="0069405E"/>
    <w:rsid w:val="0069419D"/>
    <w:rsid w:val="00694FCB"/>
    <w:rsid w:val="006A0449"/>
    <w:rsid w:val="006A0B91"/>
    <w:rsid w:val="006B1CC5"/>
    <w:rsid w:val="006C3BBE"/>
    <w:rsid w:val="006C3E2A"/>
    <w:rsid w:val="006D1964"/>
    <w:rsid w:val="006D7189"/>
    <w:rsid w:val="006E573D"/>
    <w:rsid w:val="006F0A25"/>
    <w:rsid w:val="006F1B03"/>
    <w:rsid w:val="00710E6B"/>
    <w:rsid w:val="00711B43"/>
    <w:rsid w:val="0071463F"/>
    <w:rsid w:val="0071548B"/>
    <w:rsid w:val="00724DAD"/>
    <w:rsid w:val="0073017D"/>
    <w:rsid w:val="00741032"/>
    <w:rsid w:val="0074573A"/>
    <w:rsid w:val="0075699E"/>
    <w:rsid w:val="00766FBD"/>
    <w:rsid w:val="007670CA"/>
    <w:rsid w:val="00771BC9"/>
    <w:rsid w:val="00773251"/>
    <w:rsid w:val="007759E4"/>
    <w:rsid w:val="007822D2"/>
    <w:rsid w:val="00787578"/>
    <w:rsid w:val="007916E4"/>
    <w:rsid w:val="007958DE"/>
    <w:rsid w:val="007A1457"/>
    <w:rsid w:val="007A5E7F"/>
    <w:rsid w:val="007A77F3"/>
    <w:rsid w:val="007B550B"/>
    <w:rsid w:val="007B65B9"/>
    <w:rsid w:val="007E253E"/>
    <w:rsid w:val="007F7D25"/>
    <w:rsid w:val="00804327"/>
    <w:rsid w:val="008209ED"/>
    <w:rsid w:val="00831C40"/>
    <w:rsid w:val="008433F1"/>
    <w:rsid w:val="00844B54"/>
    <w:rsid w:val="00845AE9"/>
    <w:rsid w:val="00857067"/>
    <w:rsid w:val="008575A7"/>
    <w:rsid w:val="00860180"/>
    <w:rsid w:val="00867494"/>
    <w:rsid w:val="0087115E"/>
    <w:rsid w:val="00881872"/>
    <w:rsid w:val="00884BA4"/>
    <w:rsid w:val="008A2E0B"/>
    <w:rsid w:val="008A459F"/>
    <w:rsid w:val="008B2402"/>
    <w:rsid w:val="008C35EE"/>
    <w:rsid w:val="008C468A"/>
    <w:rsid w:val="008C775F"/>
    <w:rsid w:val="008D61D2"/>
    <w:rsid w:val="008E089A"/>
    <w:rsid w:val="008E3EE1"/>
    <w:rsid w:val="008F30E8"/>
    <w:rsid w:val="00904994"/>
    <w:rsid w:val="00910AF7"/>
    <w:rsid w:val="009117E9"/>
    <w:rsid w:val="00916A7F"/>
    <w:rsid w:val="00917926"/>
    <w:rsid w:val="00935DEE"/>
    <w:rsid w:val="009538DD"/>
    <w:rsid w:val="009641CF"/>
    <w:rsid w:val="00964AF8"/>
    <w:rsid w:val="00967606"/>
    <w:rsid w:val="00971112"/>
    <w:rsid w:val="00975390"/>
    <w:rsid w:val="00980787"/>
    <w:rsid w:val="00994861"/>
    <w:rsid w:val="00994A12"/>
    <w:rsid w:val="009B48FF"/>
    <w:rsid w:val="009B5C7C"/>
    <w:rsid w:val="009C0830"/>
    <w:rsid w:val="009D50CD"/>
    <w:rsid w:val="009E0CC5"/>
    <w:rsid w:val="009E5D09"/>
    <w:rsid w:val="00A173E1"/>
    <w:rsid w:val="00A3108A"/>
    <w:rsid w:val="00A33F67"/>
    <w:rsid w:val="00A440B3"/>
    <w:rsid w:val="00A5545A"/>
    <w:rsid w:val="00A57DE7"/>
    <w:rsid w:val="00A64D95"/>
    <w:rsid w:val="00A651AA"/>
    <w:rsid w:val="00A66C49"/>
    <w:rsid w:val="00A67112"/>
    <w:rsid w:val="00A71AD7"/>
    <w:rsid w:val="00A762AB"/>
    <w:rsid w:val="00A82402"/>
    <w:rsid w:val="00A916FA"/>
    <w:rsid w:val="00AA4792"/>
    <w:rsid w:val="00AB755D"/>
    <w:rsid w:val="00AC090A"/>
    <w:rsid w:val="00AC394B"/>
    <w:rsid w:val="00AC6166"/>
    <w:rsid w:val="00AD1D05"/>
    <w:rsid w:val="00AD57B6"/>
    <w:rsid w:val="00AD5986"/>
    <w:rsid w:val="00AE211D"/>
    <w:rsid w:val="00AF2BFA"/>
    <w:rsid w:val="00AF5226"/>
    <w:rsid w:val="00AF72C0"/>
    <w:rsid w:val="00B050FA"/>
    <w:rsid w:val="00B126A7"/>
    <w:rsid w:val="00B26D1E"/>
    <w:rsid w:val="00B33157"/>
    <w:rsid w:val="00B418B7"/>
    <w:rsid w:val="00B428E4"/>
    <w:rsid w:val="00B43D48"/>
    <w:rsid w:val="00B50A07"/>
    <w:rsid w:val="00B54142"/>
    <w:rsid w:val="00B6056F"/>
    <w:rsid w:val="00B6564D"/>
    <w:rsid w:val="00B72CB5"/>
    <w:rsid w:val="00B731A2"/>
    <w:rsid w:val="00B762F9"/>
    <w:rsid w:val="00B9712D"/>
    <w:rsid w:val="00BA1DCB"/>
    <w:rsid w:val="00BA4C6E"/>
    <w:rsid w:val="00BA6FAB"/>
    <w:rsid w:val="00BA7A7D"/>
    <w:rsid w:val="00BB3394"/>
    <w:rsid w:val="00BD0066"/>
    <w:rsid w:val="00BD10E7"/>
    <w:rsid w:val="00BD1FF5"/>
    <w:rsid w:val="00BD4D02"/>
    <w:rsid w:val="00BF3A4A"/>
    <w:rsid w:val="00BF4410"/>
    <w:rsid w:val="00C00B1A"/>
    <w:rsid w:val="00C04BF2"/>
    <w:rsid w:val="00C11169"/>
    <w:rsid w:val="00C12178"/>
    <w:rsid w:val="00C1226E"/>
    <w:rsid w:val="00C14878"/>
    <w:rsid w:val="00C21F6D"/>
    <w:rsid w:val="00C242C3"/>
    <w:rsid w:val="00C30280"/>
    <w:rsid w:val="00C31DF4"/>
    <w:rsid w:val="00C3797F"/>
    <w:rsid w:val="00C46DD2"/>
    <w:rsid w:val="00C478D8"/>
    <w:rsid w:val="00C51030"/>
    <w:rsid w:val="00C62372"/>
    <w:rsid w:val="00C67392"/>
    <w:rsid w:val="00C81781"/>
    <w:rsid w:val="00C81D5B"/>
    <w:rsid w:val="00C86142"/>
    <w:rsid w:val="00C91328"/>
    <w:rsid w:val="00C95C80"/>
    <w:rsid w:val="00CD1863"/>
    <w:rsid w:val="00CE3B39"/>
    <w:rsid w:val="00CE7511"/>
    <w:rsid w:val="00D27F31"/>
    <w:rsid w:val="00D404D0"/>
    <w:rsid w:val="00D406A2"/>
    <w:rsid w:val="00D41C63"/>
    <w:rsid w:val="00D42BD0"/>
    <w:rsid w:val="00D46907"/>
    <w:rsid w:val="00D47F23"/>
    <w:rsid w:val="00D52E10"/>
    <w:rsid w:val="00D56267"/>
    <w:rsid w:val="00D61CF1"/>
    <w:rsid w:val="00D649CF"/>
    <w:rsid w:val="00D70A8D"/>
    <w:rsid w:val="00D8062D"/>
    <w:rsid w:val="00D95993"/>
    <w:rsid w:val="00DA1018"/>
    <w:rsid w:val="00DA50F4"/>
    <w:rsid w:val="00DB071B"/>
    <w:rsid w:val="00DB4A19"/>
    <w:rsid w:val="00DC4720"/>
    <w:rsid w:val="00DD3D00"/>
    <w:rsid w:val="00DE6F74"/>
    <w:rsid w:val="00E15A78"/>
    <w:rsid w:val="00E1604F"/>
    <w:rsid w:val="00E20EB9"/>
    <w:rsid w:val="00E31CCA"/>
    <w:rsid w:val="00E35B63"/>
    <w:rsid w:val="00E35E59"/>
    <w:rsid w:val="00E46DC7"/>
    <w:rsid w:val="00E54FA3"/>
    <w:rsid w:val="00E574FA"/>
    <w:rsid w:val="00E633FD"/>
    <w:rsid w:val="00E76143"/>
    <w:rsid w:val="00E823A9"/>
    <w:rsid w:val="00E84B78"/>
    <w:rsid w:val="00E9037F"/>
    <w:rsid w:val="00E95F1B"/>
    <w:rsid w:val="00EA186C"/>
    <w:rsid w:val="00EA6C68"/>
    <w:rsid w:val="00EA6F29"/>
    <w:rsid w:val="00EC1173"/>
    <w:rsid w:val="00EC5458"/>
    <w:rsid w:val="00EC7502"/>
    <w:rsid w:val="00ED7A8B"/>
    <w:rsid w:val="00EE0EDB"/>
    <w:rsid w:val="00EE32C0"/>
    <w:rsid w:val="00EE76A4"/>
    <w:rsid w:val="00EF35D1"/>
    <w:rsid w:val="00F01910"/>
    <w:rsid w:val="00F10A6B"/>
    <w:rsid w:val="00F1738D"/>
    <w:rsid w:val="00F21264"/>
    <w:rsid w:val="00F229BE"/>
    <w:rsid w:val="00F22C16"/>
    <w:rsid w:val="00F25347"/>
    <w:rsid w:val="00F3799D"/>
    <w:rsid w:val="00F40CEF"/>
    <w:rsid w:val="00F42046"/>
    <w:rsid w:val="00F51FE0"/>
    <w:rsid w:val="00F62926"/>
    <w:rsid w:val="00F8473E"/>
    <w:rsid w:val="00F861F7"/>
    <w:rsid w:val="00FA4609"/>
    <w:rsid w:val="00FA466A"/>
    <w:rsid w:val="00FA7169"/>
    <w:rsid w:val="00FC1E48"/>
    <w:rsid w:val="00FC600D"/>
    <w:rsid w:val="00FD5D58"/>
    <w:rsid w:val="00FE1C74"/>
    <w:rsid w:val="00FE2DF0"/>
    <w:rsid w:val="00FF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C68"/>
  </w:style>
  <w:style w:type="paragraph" w:styleId="Heading1">
    <w:name w:val="heading 1"/>
    <w:basedOn w:val="Normal"/>
    <w:next w:val="Normal"/>
    <w:link w:val="Heading1Char"/>
    <w:uiPriority w:val="9"/>
    <w:qFormat/>
    <w:rsid w:val="00C62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1FF5"/>
    <w:pPr>
      <w:keepNext/>
      <w:shd w:val="pct5" w:color="auto" w:fill="FFFFFF"/>
      <w:spacing w:after="0" w:line="240" w:lineRule="auto"/>
      <w:jc w:val="both"/>
      <w:outlineLvl w:val="2"/>
    </w:pPr>
    <w:rPr>
      <w:rFonts w:ascii="Georgia" w:eastAsia="MS Mincho" w:hAnsi="Georgia" w:cs="Times New Roman"/>
      <w:b/>
      <w:smallCaps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FF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1FF5"/>
    <w:rPr>
      <w:rFonts w:ascii="Georgia" w:eastAsia="MS Mincho" w:hAnsi="Georgia" w:cs="Times New Roman"/>
      <w:b/>
      <w:smallCaps/>
      <w:spacing w:val="10"/>
      <w:shd w:val="pct5" w:color="auto" w:fill="FFFFFF"/>
    </w:rPr>
  </w:style>
  <w:style w:type="paragraph" w:styleId="ListParagraph">
    <w:name w:val="List Paragraph"/>
    <w:basedOn w:val="Normal"/>
    <w:uiPriority w:val="34"/>
    <w:qFormat/>
    <w:rsid w:val="003B2F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rsid w:val="0085706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57067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F6CD3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2F6CD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1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2648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8F5"/>
  </w:style>
  <w:style w:type="character" w:customStyle="1" w:styleId="normalchar">
    <w:name w:val="normal__char"/>
    <w:basedOn w:val="DefaultParagraphFont"/>
    <w:rsid w:val="002648F5"/>
    <w:rPr>
      <w:rFonts w:cs="Times New Roman"/>
    </w:rPr>
  </w:style>
  <w:style w:type="character" w:customStyle="1" w:styleId="apple-converted-space">
    <w:name w:val="apple-converted-space"/>
    <w:basedOn w:val="DefaultParagraphFont"/>
    <w:rsid w:val="00E35E59"/>
  </w:style>
  <w:style w:type="paragraph" w:customStyle="1" w:styleId="bulletedlist">
    <w:name w:val="bulleted list"/>
    <w:basedOn w:val="Normal"/>
    <w:rsid w:val="007916E4"/>
    <w:pPr>
      <w:tabs>
        <w:tab w:val="num" w:pos="360"/>
      </w:tabs>
      <w:suppressAutoHyphens/>
      <w:spacing w:before="40" w:after="60" w:line="220" w:lineRule="exact"/>
    </w:pPr>
    <w:rPr>
      <w:rFonts w:ascii="Tahoma" w:eastAsia="Times New Roman" w:hAnsi="Tahoma" w:cs="Tahoma"/>
      <w:spacing w:val="10"/>
      <w:kern w:val="2"/>
      <w:sz w:val="16"/>
      <w:szCs w:val="16"/>
      <w:lang w:eastAsia="zh-CN"/>
    </w:rPr>
  </w:style>
  <w:style w:type="paragraph" w:customStyle="1" w:styleId="BodyTextGaramond">
    <w:name w:val="Body Text + Garamond"/>
    <w:basedOn w:val="Normal"/>
    <w:rsid w:val="00B9712D"/>
    <w:pPr>
      <w:spacing w:after="0" w:line="240" w:lineRule="auto"/>
    </w:pPr>
    <w:rPr>
      <w:rFonts w:ascii="Garamond" w:eastAsia="Times New Roman" w:hAnsi="Garamond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1B"/>
    <w:rPr>
      <w:rFonts w:ascii="Segoe UI" w:hAnsi="Segoe UI" w:cs="Segoe UI"/>
      <w:sz w:val="18"/>
      <w:szCs w:val="18"/>
    </w:rPr>
  </w:style>
  <w:style w:type="character" w:customStyle="1" w:styleId="hl">
    <w:name w:val="hl"/>
    <w:basedOn w:val="DefaultParagraphFont"/>
    <w:rsid w:val="003E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1FF5"/>
    <w:pPr>
      <w:keepNext/>
      <w:shd w:val="pct5" w:color="auto" w:fill="FFFFFF"/>
      <w:spacing w:after="0" w:line="240" w:lineRule="auto"/>
      <w:jc w:val="both"/>
      <w:outlineLvl w:val="2"/>
    </w:pPr>
    <w:rPr>
      <w:rFonts w:ascii="Georgia" w:eastAsia="MS Mincho" w:hAnsi="Georgia" w:cs="Times New Roman"/>
      <w:b/>
      <w:smallCaps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FF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1FF5"/>
    <w:rPr>
      <w:rFonts w:ascii="Georgia" w:eastAsia="MS Mincho" w:hAnsi="Georgia" w:cs="Times New Roman"/>
      <w:b/>
      <w:smallCaps/>
      <w:spacing w:val="10"/>
      <w:shd w:val="pct5" w:color="auto" w:fill="FFFFFF"/>
    </w:rPr>
  </w:style>
  <w:style w:type="paragraph" w:styleId="ListParagraph">
    <w:name w:val="List Paragraph"/>
    <w:basedOn w:val="Normal"/>
    <w:uiPriority w:val="34"/>
    <w:qFormat/>
    <w:rsid w:val="003B2F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23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rsid w:val="0085706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57067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2F6CD3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2F6CD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1D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2648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8F5"/>
  </w:style>
  <w:style w:type="character" w:customStyle="1" w:styleId="normalchar">
    <w:name w:val="normal__char"/>
    <w:basedOn w:val="DefaultParagraphFont"/>
    <w:rsid w:val="002648F5"/>
    <w:rPr>
      <w:rFonts w:cs="Times New Roman"/>
    </w:rPr>
  </w:style>
  <w:style w:type="character" w:customStyle="1" w:styleId="apple-converted-space">
    <w:name w:val="apple-converted-space"/>
    <w:basedOn w:val="DefaultParagraphFont"/>
    <w:rsid w:val="00E35E59"/>
  </w:style>
  <w:style w:type="paragraph" w:customStyle="1" w:styleId="bulletedlist">
    <w:name w:val="bulleted list"/>
    <w:basedOn w:val="Normal"/>
    <w:rsid w:val="007916E4"/>
    <w:pPr>
      <w:tabs>
        <w:tab w:val="num" w:pos="360"/>
      </w:tabs>
      <w:suppressAutoHyphens/>
      <w:spacing w:before="40" w:after="60" w:line="220" w:lineRule="exact"/>
    </w:pPr>
    <w:rPr>
      <w:rFonts w:ascii="Tahoma" w:eastAsia="Times New Roman" w:hAnsi="Tahoma" w:cs="Tahoma"/>
      <w:spacing w:val="10"/>
      <w:kern w:val="2"/>
      <w:sz w:val="16"/>
      <w:szCs w:val="16"/>
      <w:lang w:eastAsia="zh-CN"/>
    </w:rPr>
  </w:style>
  <w:style w:type="paragraph" w:customStyle="1" w:styleId="BodyTextGaramond">
    <w:name w:val="Body Text + Garamond"/>
    <w:basedOn w:val="Normal"/>
    <w:rsid w:val="00B9712D"/>
    <w:pPr>
      <w:spacing w:after="0" w:line="240" w:lineRule="auto"/>
    </w:pPr>
    <w:rPr>
      <w:rFonts w:ascii="Garamond" w:eastAsia="Times New Roman" w:hAnsi="Garamond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1B"/>
    <w:rPr>
      <w:rFonts w:ascii="Segoe UI" w:hAnsi="Segoe UI" w:cs="Segoe UI"/>
      <w:sz w:val="18"/>
      <w:szCs w:val="18"/>
    </w:rPr>
  </w:style>
  <w:style w:type="character" w:customStyle="1" w:styleId="hl">
    <w:name w:val="hl"/>
    <w:basedOn w:val="DefaultParagraphFont"/>
    <w:rsid w:val="003E7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8B43E-8ACD-4B15-9CE4-9BCD7089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2017-04-13T15:15:00Z</cp:lastPrinted>
  <dcterms:created xsi:type="dcterms:W3CDTF">2017-07-31T15:53:00Z</dcterms:created>
  <dcterms:modified xsi:type="dcterms:W3CDTF">2017-07-31T15:53:00Z</dcterms:modified>
</cp:coreProperties>
</file>