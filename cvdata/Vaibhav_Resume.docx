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7D" w:rsidRPr="00213B10" w:rsidRDefault="007A7177" w:rsidP="007B7EB4">
      <w:pPr>
        <w:rPr>
          <w:rFonts w:ascii="Calibri" w:hAnsi="Calibri" w:cs="Times New Roman"/>
          <w:sz w:val="22"/>
          <w:szCs w:val="22"/>
        </w:rPr>
      </w:pPr>
      <w:r w:rsidRPr="00213B10">
        <w:rPr>
          <w:rFonts w:ascii="Calibri" w:hAnsi="Calibri" w:cs="Times New Roman"/>
          <w:b/>
          <w:sz w:val="22"/>
          <w:szCs w:val="22"/>
        </w:rPr>
        <w:t>VAIBHAV REDDY</w:t>
      </w:r>
      <w:r w:rsidR="007B7EB4" w:rsidRPr="00213B10">
        <w:rPr>
          <w:rFonts w:ascii="Calibri" w:hAnsi="Calibri" w:cs="Times New Roman"/>
          <w:b/>
          <w:sz w:val="22"/>
          <w:szCs w:val="22"/>
        </w:rPr>
        <w:t xml:space="preserve">                                   </w:t>
      </w:r>
      <w:r w:rsidR="006D7B56" w:rsidRPr="00213B10">
        <w:rPr>
          <w:rFonts w:ascii="Calibri" w:hAnsi="Calibri" w:cs="Times New Roman"/>
          <w:b/>
          <w:sz w:val="22"/>
          <w:szCs w:val="22"/>
        </w:rPr>
        <w:t xml:space="preserve"> </w:t>
      </w:r>
      <w:r w:rsidR="007B7EB4" w:rsidRPr="00213B10">
        <w:rPr>
          <w:rFonts w:ascii="Calibri" w:hAnsi="Calibri" w:cs="Times New Roman"/>
          <w:b/>
          <w:sz w:val="22"/>
          <w:szCs w:val="22"/>
        </w:rPr>
        <w:t xml:space="preserve">                                               </w:t>
      </w:r>
      <w:r w:rsidR="007B7EB4" w:rsidRPr="00213B10">
        <w:rPr>
          <w:rFonts w:ascii="Calibri" w:hAnsi="Calibri" w:cs="Times New Roman"/>
          <w:sz w:val="22"/>
          <w:szCs w:val="22"/>
        </w:rPr>
        <w:tab/>
      </w:r>
      <w:r w:rsidR="007B7EB4" w:rsidRPr="00213B10">
        <w:rPr>
          <w:rFonts w:ascii="Calibri" w:hAnsi="Calibri" w:cs="Times New Roman"/>
          <w:sz w:val="22"/>
          <w:szCs w:val="22"/>
        </w:rPr>
        <w:tab/>
      </w:r>
      <w:r w:rsidR="007B7EB4" w:rsidRPr="00213B10">
        <w:rPr>
          <w:rFonts w:ascii="Calibri" w:hAnsi="Calibri" w:cs="Times New Roman"/>
          <w:b/>
          <w:sz w:val="22"/>
          <w:szCs w:val="22"/>
        </w:rPr>
        <w:t xml:space="preserve">       </w:t>
      </w:r>
      <w:r w:rsidR="006D7B56" w:rsidRPr="00213B10">
        <w:rPr>
          <w:rFonts w:ascii="Calibri" w:hAnsi="Calibri" w:cs="Times New Roman"/>
          <w:b/>
          <w:sz w:val="22"/>
          <w:szCs w:val="22"/>
        </w:rPr>
        <w:t xml:space="preserve">           </w:t>
      </w:r>
      <w:r w:rsidR="00213B10">
        <w:rPr>
          <w:rFonts w:ascii="Calibri" w:hAnsi="Calibri" w:cs="Times New Roman"/>
          <w:b/>
          <w:sz w:val="22"/>
          <w:szCs w:val="22"/>
        </w:rPr>
        <w:t xml:space="preserve">                </w:t>
      </w:r>
      <w:r w:rsidR="006D7B56" w:rsidRPr="00213B10">
        <w:rPr>
          <w:rFonts w:ascii="Calibri" w:hAnsi="Calibri" w:cs="Times New Roman"/>
          <w:b/>
          <w:sz w:val="22"/>
          <w:szCs w:val="22"/>
        </w:rPr>
        <w:t xml:space="preserve">    </w:t>
      </w:r>
      <w:r w:rsidR="007B7EB4" w:rsidRPr="00213B10">
        <w:rPr>
          <w:rFonts w:ascii="Calibri" w:hAnsi="Calibri" w:cs="Times New Roman"/>
          <w:b/>
          <w:sz w:val="22"/>
          <w:szCs w:val="22"/>
        </w:rPr>
        <w:t xml:space="preserve"> </w:t>
      </w:r>
    </w:p>
    <w:p w:rsidR="00FE587C" w:rsidRPr="00213B10" w:rsidRDefault="00FE587C" w:rsidP="007B7EB4">
      <w:pPr>
        <w:pBdr>
          <w:bottom w:val="single" w:sz="1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213B10">
        <w:rPr>
          <w:rFonts w:ascii="Calibri" w:hAnsi="Calibri" w:cs="Times New Roman"/>
          <w:b/>
          <w:sz w:val="22"/>
          <w:szCs w:val="22"/>
        </w:rPr>
        <w:t>ANDROID DEVELOPER</w:t>
      </w:r>
      <w:r w:rsidR="006D7B56" w:rsidRPr="00213B10">
        <w:rPr>
          <w:rFonts w:ascii="Calibri" w:hAnsi="Calibri" w:cs="Times New Roman"/>
          <w:sz w:val="22"/>
          <w:szCs w:val="22"/>
        </w:rPr>
        <w:tab/>
      </w:r>
      <w:r w:rsidR="00C9035E">
        <w:rPr>
          <w:rFonts w:ascii="Calibri" w:hAnsi="Calibri" w:cs="Times New Roman"/>
          <w:sz w:val="22"/>
          <w:szCs w:val="22"/>
        </w:rPr>
        <w:t xml:space="preserve">    </w:t>
      </w:r>
      <w:r w:rsidR="00C9035E">
        <w:rPr>
          <w:rFonts w:ascii="Calibri" w:hAnsi="Calibri" w:cs="Times New Roman"/>
          <w:sz w:val="22"/>
          <w:szCs w:val="22"/>
        </w:rPr>
        <w:tab/>
      </w:r>
      <w:r w:rsidR="006D7B56" w:rsidRPr="00213B10">
        <w:rPr>
          <w:rFonts w:ascii="Calibri" w:hAnsi="Calibri" w:cs="Times New Roman"/>
          <w:sz w:val="22"/>
          <w:szCs w:val="22"/>
        </w:rPr>
        <w:tab/>
      </w:r>
      <w:r w:rsidR="006D7B56" w:rsidRPr="00213B10">
        <w:rPr>
          <w:rFonts w:ascii="Calibri" w:hAnsi="Calibri" w:cs="Times New Roman"/>
          <w:sz w:val="22"/>
          <w:szCs w:val="22"/>
        </w:rPr>
        <w:tab/>
      </w:r>
      <w:r w:rsidR="006D7B56" w:rsidRPr="00213B10">
        <w:rPr>
          <w:rFonts w:ascii="Calibri" w:hAnsi="Calibri" w:cs="Times New Roman"/>
          <w:sz w:val="22"/>
          <w:szCs w:val="22"/>
        </w:rPr>
        <w:tab/>
      </w:r>
      <w:r w:rsidR="006D7B56" w:rsidRPr="00213B10">
        <w:rPr>
          <w:rFonts w:ascii="Calibri" w:hAnsi="Calibri" w:cs="Times New Roman"/>
          <w:sz w:val="22"/>
          <w:szCs w:val="22"/>
        </w:rPr>
        <w:tab/>
      </w:r>
      <w:r w:rsidR="006D7B56" w:rsidRPr="00213B10">
        <w:rPr>
          <w:rFonts w:ascii="Calibri" w:hAnsi="Calibri" w:cs="Times New Roman"/>
          <w:sz w:val="22"/>
          <w:szCs w:val="22"/>
        </w:rPr>
        <w:tab/>
      </w:r>
      <w:r w:rsidR="006D7B56" w:rsidRPr="00213B10">
        <w:rPr>
          <w:rFonts w:ascii="Calibri" w:hAnsi="Calibri" w:cs="Times New Roman"/>
          <w:sz w:val="22"/>
          <w:szCs w:val="22"/>
        </w:rPr>
        <w:tab/>
        <w:t xml:space="preserve">          </w:t>
      </w:r>
      <w:r w:rsidR="00C959E1" w:rsidRPr="00213B10">
        <w:rPr>
          <w:rFonts w:ascii="Calibri" w:hAnsi="Calibri" w:cs="Times New Roman"/>
          <w:sz w:val="22"/>
          <w:szCs w:val="22"/>
        </w:rPr>
        <w:t xml:space="preserve"> </w:t>
      </w:r>
      <w:r w:rsidR="00C21C80">
        <w:rPr>
          <w:rFonts w:ascii="Calibri" w:hAnsi="Calibri" w:cs="Times New Roman"/>
          <w:sz w:val="22"/>
          <w:szCs w:val="22"/>
        </w:rPr>
        <w:t xml:space="preserve">              </w:t>
      </w:r>
    </w:p>
    <w:p w:rsidR="00B93FCA" w:rsidRPr="00213B10" w:rsidRDefault="00B93FCA" w:rsidP="00C766EC">
      <w:pPr>
        <w:jc w:val="both"/>
        <w:rPr>
          <w:rFonts w:ascii="Calibri" w:hAnsi="Calibri" w:cs="Times New Roman"/>
          <w:b/>
          <w:color w:val="000000" w:themeColor="text1"/>
        </w:rPr>
      </w:pPr>
    </w:p>
    <w:p w:rsidR="00C766EC" w:rsidRPr="00213B10" w:rsidRDefault="00CB3530" w:rsidP="00C766EC">
      <w:pPr>
        <w:jc w:val="both"/>
        <w:rPr>
          <w:rFonts w:ascii="Calibri" w:hAnsi="Calibri" w:cs="Times New Roman"/>
          <w:b/>
          <w:color w:val="000000" w:themeColor="text1"/>
          <w:u w:val="single"/>
        </w:rPr>
      </w:pPr>
      <w:r w:rsidRPr="00213B10">
        <w:rPr>
          <w:rFonts w:ascii="Calibri" w:hAnsi="Calibri" w:cs="Times New Roman"/>
          <w:b/>
          <w:color w:val="000000" w:themeColor="text1"/>
          <w:u w:val="single"/>
        </w:rPr>
        <w:t xml:space="preserve">Professional </w:t>
      </w:r>
      <w:r w:rsidR="00C766EC" w:rsidRPr="00213B10">
        <w:rPr>
          <w:rFonts w:ascii="Calibri" w:hAnsi="Calibri" w:cs="Times New Roman"/>
          <w:b/>
          <w:color w:val="000000" w:themeColor="text1"/>
          <w:u w:val="single"/>
        </w:rPr>
        <w:t>Summary</w:t>
      </w:r>
      <w:r w:rsidR="00FB5BA2" w:rsidRPr="00213B10">
        <w:rPr>
          <w:rFonts w:ascii="Calibri" w:hAnsi="Calibri" w:cs="Times New Roman"/>
          <w:b/>
          <w:color w:val="000000" w:themeColor="text1"/>
        </w:rPr>
        <w:t xml:space="preserve"> </w:t>
      </w:r>
    </w:p>
    <w:p w:rsidR="002715AB" w:rsidRPr="00213B10" w:rsidRDefault="002715AB" w:rsidP="00C766EC">
      <w:pPr>
        <w:jc w:val="both"/>
        <w:rPr>
          <w:rFonts w:ascii="Calibri" w:hAnsi="Calibri" w:cs="Times New Roman"/>
          <w:b/>
          <w:color w:val="000000" w:themeColor="text1"/>
        </w:rPr>
      </w:pPr>
    </w:p>
    <w:p w:rsidR="008B10BD" w:rsidRPr="00213B10" w:rsidRDefault="008B10BD" w:rsidP="006D7B56">
      <w:pPr>
        <w:pStyle w:val="ListParagraph"/>
        <w:numPr>
          <w:ilvl w:val="0"/>
          <w:numId w:val="34"/>
        </w:numPr>
        <w:autoSpaceDE w:val="0"/>
        <w:autoSpaceDN w:val="0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Around 7 years of IT experience, with 3+ years of experience in Mobile Applications and 3 years of experience in analysis, design and development of Java based applications</w:t>
      </w:r>
      <w:r w:rsidR="00216A9A">
        <w:rPr>
          <w:rFonts w:ascii="Calibri" w:hAnsi="Calibri" w:cs="Times New Roman"/>
        </w:rPr>
        <w:t>.</w:t>
      </w:r>
    </w:p>
    <w:p w:rsidR="00C766EC" w:rsidRPr="00213B10" w:rsidRDefault="00C766EC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Extensively worked on almost every stage of application development right from collecting requirements, providing guidelines for design, creating application architecture, implementation that includes various stages in development</w:t>
      </w:r>
      <w:r w:rsidRPr="00213B10">
        <w:rPr>
          <w:rFonts w:ascii="Calibri" w:hAnsi="Calibri"/>
          <w:b/>
        </w:rPr>
        <w:t xml:space="preserve">, </w:t>
      </w:r>
      <w:r w:rsidRPr="00213B10">
        <w:rPr>
          <w:rFonts w:ascii="Calibri" w:hAnsi="Calibri"/>
        </w:rPr>
        <w:t xml:space="preserve">QA, code signing and releasing to </w:t>
      </w:r>
      <w:r w:rsidR="002608A5" w:rsidRPr="00213B10">
        <w:rPr>
          <w:rFonts w:ascii="Calibri" w:hAnsi="Calibri"/>
        </w:rPr>
        <w:t>m</w:t>
      </w:r>
      <w:r w:rsidRPr="00213B10">
        <w:rPr>
          <w:rFonts w:ascii="Calibri" w:hAnsi="Calibri"/>
        </w:rPr>
        <w:t>arket.</w:t>
      </w:r>
    </w:p>
    <w:p w:rsidR="00C766EC" w:rsidRPr="00213B10" w:rsidRDefault="00C766EC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Expertise in developing apps using </w:t>
      </w:r>
      <w:r w:rsidRPr="00213B10">
        <w:rPr>
          <w:rFonts w:ascii="Calibri" w:hAnsi="Calibri"/>
          <w:b/>
        </w:rPr>
        <w:t xml:space="preserve">SQLite, </w:t>
      </w:r>
      <w:r w:rsidR="00835F0E" w:rsidRPr="00213B10">
        <w:rPr>
          <w:rFonts w:ascii="Calibri" w:hAnsi="Calibri"/>
          <w:b/>
        </w:rPr>
        <w:t>J</w:t>
      </w:r>
      <w:r w:rsidRPr="00213B10">
        <w:rPr>
          <w:rFonts w:ascii="Calibri" w:hAnsi="Calibri"/>
          <w:b/>
        </w:rPr>
        <w:t>ava, XML</w:t>
      </w:r>
      <w:r w:rsidRPr="00213B10">
        <w:rPr>
          <w:rFonts w:ascii="Calibri" w:hAnsi="Calibri"/>
        </w:rPr>
        <w:t xml:space="preserve"> and </w:t>
      </w:r>
      <w:r w:rsidRPr="00213B10">
        <w:rPr>
          <w:rFonts w:ascii="Calibri" w:hAnsi="Calibri"/>
          <w:b/>
        </w:rPr>
        <w:t>HTML5</w:t>
      </w:r>
      <w:r w:rsidR="00CB3530" w:rsidRPr="00213B10">
        <w:rPr>
          <w:rFonts w:ascii="Calibri" w:hAnsi="Calibri"/>
          <w:b/>
        </w:rPr>
        <w:t>.</w:t>
      </w:r>
    </w:p>
    <w:p w:rsidR="00C766EC" w:rsidRPr="00213B10" w:rsidRDefault="00C766EC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Extensively worked on memory leaks, push notifications, content providers, multiple screen support, data offline usage, accounts and sync on Android.</w:t>
      </w:r>
    </w:p>
    <w:p w:rsidR="00CB3530" w:rsidRPr="00213B10" w:rsidRDefault="00CB3530" w:rsidP="006D7B56">
      <w:pPr>
        <w:numPr>
          <w:ilvl w:val="0"/>
          <w:numId w:val="6"/>
        </w:numPr>
        <w:contextualSpacing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Expertise in using </w:t>
      </w:r>
      <w:r w:rsidR="00766AAF">
        <w:rPr>
          <w:rFonts w:ascii="Calibri" w:hAnsi="Calibri" w:cs="Times New Roman"/>
          <w:b/>
        </w:rPr>
        <w:t>design p</w:t>
      </w:r>
      <w:r w:rsidRPr="00213B10">
        <w:rPr>
          <w:rFonts w:ascii="Calibri" w:hAnsi="Calibri" w:cs="Times New Roman"/>
          <w:b/>
        </w:rPr>
        <w:t>atterns</w:t>
      </w:r>
      <w:r w:rsidRPr="00213B10">
        <w:rPr>
          <w:rFonts w:ascii="Calibri" w:hAnsi="Calibri" w:cs="Times New Roman"/>
        </w:rPr>
        <w:t xml:space="preserve"> and </w:t>
      </w:r>
      <w:r w:rsidR="00766AAF">
        <w:rPr>
          <w:rFonts w:ascii="Calibri" w:hAnsi="Calibri" w:cs="Times New Roman"/>
          <w:b/>
        </w:rPr>
        <w:t>object o</w:t>
      </w:r>
      <w:r w:rsidRPr="00213B10">
        <w:rPr>
          <w:rFonts w:ascii="Calibri" w:hAnsi="Calibri" w:cs="Times New Roman"/>
          <w:b/>
        </w:rPr>
        <w:t xml:space="preserve">riented </w:t>
      </w:r>
      <w:r w:rsidR="00766AAF">
        <w:rPr>
          <w:rFonts w:ascii="Calibri" w:hAnsi="Calibri" w:cs="Times New Roman"/>
          <w:b/>
        </w:rPr>
        <w:t>m</w:t>
      </w:r>
      <w:r w:rsidRPr="00213B10">
        <w:rPr>
          <w:rFonts w:ascii="Calibri" w:hAnsi="Calibri" w:cs="Times New Roman"/>
          <w:b/>
        </w:rPr>
        <w:t>ethodologies</w:t>
      </w:r>
      <w:r w:rsidRPr="00213B10">
        <w:rPr>
          <w:rFonts w:ascii="Calibri" w:hAnsi="Calibri" w:cs="Times New Roman"/>
        </w:rPr>
        <w:t xml:space="preserve"> to design software for mobile phones.</w:t>
      </w:r>
    </w:p>
    <w:p w:rsidR="00CB3530" w:rsidRPr="00213B10" w:rsidRDefault="007B7EB4" w:rsidP="006D7B56">
      <w:pPr>
        <w:numPr>
          <w:ilvl w:val="0"/>
          <w:numId w:val="6"/>
        </w:numPr>
        <w:contextualSpacing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Participated</w:t>
      </w:r>
      <w:r w:rsidR="00CB3530" w:rsidRPr="00213B10">
        <w:rPr>
          <w:rFonts w:ascii="Calibri" w:hAnsi="Calibri" w:cs="Times New Roman"/>
        </w:rPr>
        <w:t xml:space="preserve"> in</w:t>
      </w:r>
      <w:r w:rsidRPr="00213B10">
        <w:rPr>
          <w:rFonts w:ascii="Calibri" w:hAnsi="Calibri" w:cs="Times New Roman"/>
        </w:rPr>
        <w:t xml:space="preserve"> </w:t>
      </w:r>
      <w:r w:rsidR="00766AAF">
        <w:rPr>
          <w:rFonts w:ascii="Calibri" w:hAnsi="Calibri" w:cs="Times New Roman"/>
          <w:b/>
        </w:rPr>
        <w:t>d</w:t>
      </w:r>
      <w:r w:rsidR="00C21C80">
        <w:rPr>
          <w:rFonts w:ascii="Calibri" w:hAnsi="Calibri" w:cs="Times New Roman"/>
          <w:b/>
        </w:rPr>
        <w:t>atas</w:t>
      </w:r>
      <w:r w:rsidR="00CB3530" w:rsidRPr="00213B10">
        <w:rPr>
          <w:rFonts w:ascii="Calibri" w:hAnsi="Calibri" w:cs="Times New Roman"/>
          <w:b/>
        </w:rPr>
        <w:t>tructure</w:t>
      </w:r>
      <w:r w:rsidR="008B10BD" w:rsidRPr="00213B10">
        <w:rPr>
          <w:rFonts w:ascii="Calibri" w:hAnsi="Calibri" w:cs="Times New Roman"/>
        </w:rPr>
        <w:t>,</w:t>
      </w:r>
      <w:r w:rsidRPr="00213B10">
        <w:rPr>
          <w:rFonts w:ascii="Calibri" w:hAnsi="Calibri" w:cs="Times New Roman"/>
        </w:rPr>
        <w:t xml:space="preserve"> </w:t>
      </w:r>
      <w:r w:rsidR="00766AAF">
        <w:rPr>
          <w:rFonts w:ascii="Calibri" w:hAnsi="Calibri" w:cs="Times New Roman"/>
          <w:b/>
        </w:rPr>
        <w:t>m</w:t>
      </w:r>
      <w:r w:rsidR="008B10BD" w:rsidRPr="00213B10">
        <w:rPr>
          <w:rFonts w:ascii="Calibri" w:hAnsi="Calibri" w:cs="Times New Roman"/>
          <w:b/>
        </w:rPr>
        <w:t>ultithreading,</w:t>
      </w:r>
      <w:r w:rsidRPr="00213B10">
        <w:rPr>
          <w:rFonts w:ascii="Calibri" w:hAnsi="Calibri" w:cs="Times New Roman"/>
          <w:b/>
        </w:rPr>
        <w:t xml:space="preserve"> </w:t>
      </w:r>
      <w:r w:rsidR="00766AAF">
        <w:rPr>
          <w:rFonts w:ascii="Calibri" w:hAnsi="Calibri" w:cs="Times New Roman"/>
          <w:b/>
        </w:rPr>
        <w:t>c</w:t>
      </w:r>
      <w:r w:rsidR="008B10BD" w:rsidRPr="00213B10">
        <w:rPr>
          <w:rFonts w:ascii="Calibri" w:hAnsi="Calibri" w:cs="Times New Roman"/>
          <w:b/>
        </w:rPr>
        <w:t>ollections,</w:t>
      </w:r>
      <w:r w:rsidRPr="00213B10">
        <w:rPr>
          <w:rFonts w:ascii="Calibri" w:hAnsi="Calibri" w:cs="Times New Roman"/>
          <w:b/>
        </w:rPr>
        <w:t xml:space="preserve"> </w:t>
      </w:r>
      <w:r w:rsidR="00766AAF">
        <w:rPr>
          <w:rFonts w:ascii="Calibri" w:hAnsi="Calibri" w:cs="Times New Roman"/>
          <w:b/>
        </w:rPr>
        <w:t>e</w:t>
      </w:r>
      <w:r w:rsidR="008B10BD" w:rsidRPr="00213B10">
        <w:rPr>
          <w:rFonts w:ascii="Calibri" w:hAnsi="Calibri" w:cs="Times New Roman"/>
          <w:b/>
        </w:rPr>
        <w:t>xceptionhandling</w:t>
      </w:r>
      <w:r w:rsidR="00CB3530" w:rsidRPr="00213B10">
        <w:rPr>
          <w:rFonts w:ascii="Calibri" w:hAnsi="Calibri" w:cs="Times New Roman"/>
        </w:rPr>
        <w:t xml:space="preserve"> and </w:t>
      </w:r>
      <w:r w:rsidR="00766AAF">
        <w:rPr>
          <w:rFonts w:ascii="Calibri" w:hAnsi="Calibri" w:cs="Times New Roman"/>
          <w:b/>
        </w:rPr>
        <w:t>s</w:t>
      </w:r>
      <w:r w:rsidR="00CB3530" w:rsidRPr="00213B10">
        <w:rPr>
          <w:rFonts w:ascii="Calibri" w:hAnsi="Calibri" w:cs="Times New Roman"/>
          <w:b/>
        </w:rPr>
        <w:t>erialization</w:t>
      </w:r>
      <w:r w:rsidR="00CB3530" w:rsidRPr="00213B10">
        <w:rPr>
          <w:rFonts w:ascii="Calibri" w:hAnsi="Calibri" w:cs="Times New Roman"/>
        </w:rPr>
        <w:t>.</w:t>
      </w:r>
    </w:p>
    <w:p w:rsidR="00CB3530" w:rsidRPr="00213B10" w:rsidRDefault="00CB3530" w:rsidP="006D7B56">
      <w:pPr>
        <w:numPr>
          <w:ilvl w:val="0"/>
          <w:numId w:val="6"/>
        </w:numPr>
        <w:contextualSpacing/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</w:rPr>
        <w:t xml:space="preserve">Skilled in developing </w:t>
      </w:r>
      <w:r w:rsidRPr="00213B10">
        <w:rPr>
          <w:rFonts w:ascii="Calibri" w:hAnsi="Calibri" w:cs="Times New Roman"/>
          <w:b/>
        </w:rPr>
        <w:t xml:space="preserve">APIs </w:t>
      </w:r>
      <w:r w:rsidRPr="00213B10">
        <w:rPr>
          <w:rFonts w:ascii="Calibri" w:hAnsi="Calibri" w:cs="Times New Roman"/>
        </w:rPr>
        <w:t xml:space="preserve">for </w:t>
      </w:r>
      <w:r w:rsidR="007B7EB4" w:rsidRPr="00213B10">
        <w:rPr>
          <w:rFonts w:ascii="Calibri" w:hAnsi="Calibri" w:cs="Times New Roman"/>
          <w:b/>
        </w:rPr>
        <w:t>middle</w:t>
      </w:r>
      <w:r w:rsidRPr="00213B10">
        <w:rPr>
          <w:rFonts w:ascii="Calibri" w:hAnsi="Calibri" w:cs="Times New Roman"/>
          <w:b/>
        </w:rPr>
        <w:t xml:space="preserve">ware </w:t>
      </w:r>
      <w:r w:rsidR="002608A5" w:rsidRPr="00213B10">
        <w:rPr>
          <w:rFonts w:ascii="Calibri" w:hAnsi="Calibri" w:cs="Times New Roman"/>
          <w:b/>
        </w:rPr>
        <w:t>f</w:t>
      </w:r>
      <w:r w:rsidRPr="00213B10">
        <w:rPr>
          <w:rFonts w:ascii="Calibri" w:hAnsi="Calibri" w:cs="Times New Roman"/>
          <w:b/>
        </w:rPr>
        <w:t>ramework</w:t>
      </w:r>
      <w:r w:rsidRPr="00213B10">
        <w:rPr>
          <w:rFonts w:ascii="Calibri" w:hAnsi="Calibri" w:cs="Times New Roman"/>
        </w:rPr>
        <w:t xml:space="preserve"> modules for mobile platforms using </w:t>
      </w:r>
      <w:r w:rsidRPr="00213B10">
        <w:rPr>
          <w:rFonts w:ascii="Calibri" w:hAnsi="Calibri" w:cs="Times New Roman"/>
          <w:b/>
        </w:rPr>
        <w:t xml:space="preserve">C </w:t>
      </w:r>
      <w:r w:rsidRPr="00213B10">
        <w:rPr>
          <w:rFonts w:ascii="Calibri" w:hAnsi="Calibri" w:cs="Times New Roman"/>
        </w:rPr>
        <w:t>and</w:t>
      </w:r>
      <w:r w:rsidRPr="00213B10">
        <w:rPr>
          <w:rFonts w:ascii="Calibri" w:hAnsi="Calibri" w:cs="Times New Roman"/>
          <w:b/>
        </w:rPr>
        <w:t xml:space="preserve">  Java.</w:t>
      </w:r>
    </w:p>
    <w:p w:rsidR="00CB3530" w:rsidRPr="00213B10" w:rsidRDefault="00CB3530" w:rsidP="006D7B56">
      <w:pPr>
        <w:numPr>
          <w:ilvl w:val="0"/>
          <w:numId w:val="6"/>
        </w:numPr>
        <w:contextualSpacing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Experience in architecture design, development and implementation of software applications and testing.</w:t>
      </w:r>
    </w:p>
    <w:p w:rsidR="00213B10" w:rsidRPr="00213B10" w:rsidRDefault="00213B10" w:rsidP="006D7B56">
      <w:pPr>
        <w:numPr>
          <w:ilvl w:val="0"/>
          <w:numId w:val="6"/>
        </w:numPr>
        <w:contextualSpacing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Worked on Android </w:t>
      </w:r>
      <w:r w:rsidRPr="00213B10">
        <w:rPr>
          <w:rFonts w:ascii="Calibri" w:hAnsi="Calibri" w:cs="Times New Roman"/>
          <w:b/>
        </w:rPr>
        <w:t>Sdk</w:t>
      </w:r>
      <w:r>
        <w:rPr>
          <w:rFonts w:ascii="Calibri" w:hAnsi="Calibri" w:cs="Times New Roman"/>
        </w:rPr>
        <w:t xml:space="preserve"> and frameworks and customizing it as per requirements.</w:t>
      </w:r>
    </w:p>
    <w:p w:rsidR="00C766EC" w:rsidRPr="00213B10" w:rsidRDefault="00C766EC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Have developed applications in such a way that device adaptability (Android device forms and SDK levels) is default architecture imperative.</w:t>
      </w:r>
    </w:p>
    <w:p w:rsidR="00C766EC" w:rsidRPr="00213B10" w:rsidRDefault="002608A5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Expertise </w:t>
      </w:r>
      <w:r w:rsidR="00C766EC" w:rsidRPr="00213B10">
        <w:rPr>
          <w:rFonts w:ascii="Calibri" w:hAnsi="Calibri"/>
        </w:rPr>
        <w:t>i</w:t>
      </w:r>
      <w:r w:rsidR="00C235D1" w:rsidRPr="00213B10">
        <w:rPr>
          <w:rFonts w:ascii="Calibri" w:hAnsi="Calibri"/>
        </w:rPr>
        <w:t>n object oriented a</w:t>
      </w:r>
      <w:r w:rsidRPr="00213B10">
        <w:rPr>
          <w:rFonts w:ascii="Calibri" w:hAnsi="Calibri"/>
        </w:rPr>
        <w:t xml:space="preserve">rchitecture, </w:t>
      </w:r>
      <w:r w:rsidR="00C235D1" w:rsidRPr="00213B10">
        <w:rPr>
          <w:rFonts w:ascii="Calibri" w:hAnsi="Calibri"/>
        </w:rPr>
        <w:t>design and p</w:t>
      </w:r>
      <w:r w:rsidR="00C766EC" w:rsidRPr="00213B10">
        <w:rPr>
          <w:rFonts w:ascii="Calibri" w:hAnsi="Calibri"/>
        </w:rPr>
        <w:t>rogramming from design to implementation.</w:t>
      </w:r>
    </w:p>
    <w:p w:rsidR="00C766EC" w:rsidRPr="00213B10" w:rsidRDefault="007A7177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Worked on </w:t>
      </w:r>
      <w:r w:rsidR="00C766EC" w:rsidRPr="00213B10">
        <w:rPr>
          <w:rFonts w:ascii="Calibri" w:hAnsi="Calibri"/>
        </w:rPr>
        <w:t xml:space="preserve">developing applications using </w:t>
      </w:r>
      <w:r w:rsidR="00C766EC" w:rsidRPr="00213B10">
        <w:rPr>
          <w:rFonts w:ascii="Calibri" w:hAnsi="Calibri"/>
          <w:b/>
        </w:rPr>
        <w:t>Java</w:t>
      </w:r>
      <w:r w:rsidR="00C766EC" w:rsidRPr="00213B10">
        <w:rPr>
          <w:rFonts w:ascii="Calibri" w:hAnsi="Calibri"/>
        </w:rPr>
        <w:t xml:space="preserve">, </w:t>
      </w:r>
      <w:r w:rsidR="007B7EB4" w:rsidRPr="00213B10">
        <w:rPr>
          <w:rFonts w:ascii="Calibri" w:hAnsi="Calibri"/>
          <w:b/>
        </w:rPr>
        <w:t>J2ee</w:t>
      </w:r>
      <w:r w:rsidR="00835F0E" w:rsidRPr="00213B10">
        <w:rPr>
          <w:rFonts w:ascii="Calibri" w:hAnsi="Calibri"/>
          <w:b/>
        </w:rPr>
        <w:t xml:space="preserve"> </w:t>
      </w:r>
      <w:r w:rsidRPr="00213B10">
        <w:rPr>
          <w:rFonts w:ascii="Calibri" w:hAnsi="Calibri"/>
        </w:rPr>
        <w:t>and</w:t>
      </w:r>
      <w:r w:rsidRPr="00213B10">
        <w:rPr>
          <w:rFonts w:ascii="Calibri" w:hAnsi="Calibri"/>
          <w:b/>
        </w:rPr>
        <w:t xml:space="preserve"> </w:t>
      </w:r>
      <w:r w:rsidR="00C766EC" w:rsidRPr="00213B10">
        <w:rPr>
          <w:rFonts w:ascii="Calibri" w:hAnsi="Calibri"/>
          <w:b/>
        </w:rPr>
        <w:t>Struts</w:t>
      </w:r>
      <w:r w:rsidR="00C766EC" w:rsidRPr="00213B10">
        <w:rPr>
          <w:rFonts w:ascii="Calibri" w:hAnsi="Calibri"/>
        </w:rPr>
        <w:t>.</w:t>
      </w:r>
    </w:p>
    <w:p w:rsidR="00C766EC" w:rsidRPr="00213B10" w:rsidRDefault="007A7177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Participated</w:t>
      </w:r>
      <w:r w:rsidR="00C766EC" w:rsidRPr="00213B10">
        <w:rPr>
          <w:rFonts w:ascii="Calibri" w:hAnsi="Calibri"/>
        </w:rPr>
        <w:t xml:space="preserve"> in architecture design, development and implementation of software applications and testing.</w:t>
      </w:r>
    </w:p>
    <w:p w:rsidR="00C766EC" w:rsidRPr="00213B10" w:rsidRDefault="00C766EC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Have hands-on experience in complete project life cycle, with domain knowledge in Mobile Application Development and Web application development.</w:t>
      </w:r>
    </w:p>
    <w:p w:rsidR="00C766EC" w:rsidRPr="00213B10" w:rsidRDefault="00C766EC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Experience in web service protocols such as </w:t>
      </w:r>
      <w:r w:rsidRPr="00213B10">
        <w:rPr>
          <w:rFonts w:ascii="Calibri" w:hAnsi="Calibri"/>
          <w:b/>
        </w:rPr>
        <w:t>JSON, HTTP</w:t>
      </w:r>
      <w:r w:rsidRPr="00213B10">
        <w:rPr>
          <w:rFonts w:ascii="Calibri" w:hAnsi="Calibri"/>
        </w:rPr>
        <w:t xml:space="preserve"> and </w:t>
      </w:r>
      <w:r w:rsidRPr="00213B10">
        <w:rPr>
          <w:rFonts w:ascii="Calibri" w:hAnsi="Calibri"/>
          <w:b/>
        </w:rPr>
        <w:t>XML.</w:t>
      </w:r>
    </w:p>
    <w:p w:rsidR="00C766EC" w:rsidRPr="00213B10" w:rsidRDefault="007A7177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Worked</w:t>
      </w:r>
      <w:r w:rsidR="00C766EC" w:rsidRPr="00213B10">
        <w:rPr>
          <w:rFonts w:ascii="Calibri" w:hAnsi="Calibri"/>
        </w:rPr>
        <w:t xml:space="preserve"> on </w:t>
      </w:r>
      <w:r w:rsidR="00C766EC" w:rsidRPr="00213B10">
        <w:rPr>
          <w:rFonts w:ascii="Calibri" w:hAnsi="Calibri"/>
          <w:b/>
        </w:rPr>
        <w:t>JavaScript</w:t>
      </w:r>
      <w:r w:rsidR="00C766EC" w:rsidRPr="00213B10">
        <w:rPr>
          <w:rFonts w:ascii="Calibri" w:hAnsi="Calibri"/>
        </w:rPr>
        <w:t xml:space="preserve"> and </w:t>
      </w:r>
      <w:r w:rsidR="00C766EC" w:rsidRPr="00213B10">
        <w:rPr>
          <w:rFonts w:ascii="Calibri" w:hAnsi="Calibri"/>
          <w:b/>
        </w:rPr>
        <w:t>PHP</w:t>
      </w:r>
      <w:r w:rsidR="00C766EC" w:rsidRPr="00213B10">
        <w:rPr>
          <w:rFonts w:ascii="Calibri" w:hAnsi="Calibri"/>
        </w:rPr>
        <w:t xml:space="preserve"> client-server side development.</w:t>
      </w:r>
    </w:p>
    <w:p w:rsidR="00CB3530" w:rsidRPr="00213B10" w:rsidRDefault="00CB3530" w:rsidP="006D7B56">
      <w:pPr>
        <w:numPr>
          <w:ilvl w:val="0"/>
          <w:numId w:val="6"/>
        </w:numPr>
        <w:contextualSpacing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Experience of developing unit test cases in </w:t>
      </w:r>
      <w:r w:rsidR="007A7177" w:rsidRPr="00213B10">
        <w:rPr>
          <w:rFonts w:ascii="Calibri" w:hAnsi="Calibri" w:cs="Times New Roman"/>
          <w:b/>
        </w:rPr>
        <w:t>C</w:t>
      </w:r>
      <w:r w:rsidR="00835F0E" w:rsidRPr="00213B10">
        <w:rPr>
          <w:rFonts w:ascii="Calibri" w:hAnsi="Calibri" w:cs="Times New Roman"/>
          <w:b/>
        </w:rPr>
        <w:t>,</w:t>
      </w:r>
      <w:r w:rsidR="007A7177" w:rsidRPr="00213B10">
        <w:rPr>
          <w:rFonts w:ascii="Calibri" w:hAnsi="Calibri" w:cs="Times New Roman"/>
          <w:b/>
        </w:rPr>
        <w:t xml:space="preserve"> </w:t>
      </w:r>
      <w:r w:rsidR="007A7177" w:rsidRPr="00213B10">
        <w:rPr>
          <w:rFonts w:ascii="Calibri" w:hAnsi="Calibri" w:cs="Times New Roman"/>
        </w:rPr>
        <w:t>using</w:t>
      </w:r>
      <w:r w:rsidRPr="00213B10">
        <w:rPr>
          <w:rFonts w:ascii="Calibri" w:hAnsi="Calibri" w:cs="Times New Roman"/>
          <w:b/>
        </w:rPr>
        <w:t xml:space="preserve"> </w:t>
      </w:r>
      <w:r w:rsidR="007B7EB4" w:rsidRPr="00213B10">
        <w:rPr>
          <w:rFonts w:ascii="Calibri" w:hAnsi="Calibri" w:cs="Times New Roman"/>
          <w:b/>
        </w:rPr>
        <w:t>Unit test frame work</w:t>
      </w:r>
      <w:r w:rsidRPr="00213B10">
        <w:rPr>
          <w:rFonts w:ascii="Calibri" w:hAnsi="Calibri" w:cs="Times New Roman"/>
        </w:rPr>
        <w:t>. </w:t>
      </w:r>
    </w:p>
    <w:p w:rsidR="00CB3530" w:rsidRPr="00213B10" w:rsidRDefault="00CB3530" w:rsidP="006D7B56">
      <w:pPr>
        <w:numPr>
          <w:ilvl w:val="0"/>
          <w:numId w:val="6"/>
        </w:numPr>
        <w:contextualSpacing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Experience of using </w:t>
      </w:r>
      <w:r w:rsidRPr="00213B10">
        <w:rPr>
          <w:rFonts w:ascii="Calibri" w:hAnsi="Calibri" w:cs="Times New Roman"/>
          <w:b/>
        </w:rPr>
        <w:t>version control</w:t>
      </w:r>
      <w:r w:rsidRPr="00213B10">
        <w:rPr>
          <w:rFonts w:ascii="Calibri" w:hAnsi="Calibri" w:cs="Times New Roman"/>
        </w:rPr>
        <w:t xml:space="preserve"> and bug reporting tools like</w:t>
      </w:r>
      <w:r w:rsidR="004A0B70" w:rsidRPr="00213B10">
        <w:rPr>
          <w:rFonts w:ascii="Calibri" w:hAnsi="Calibri" w:cs="Times New Roman"/>
          <w:b/>
        </w:rPr>
        <w:t xml:space="preserve"> </w:t>
      </w:r>
      <w:r w:rsidR="00733D74" w:rsidRPr="00213B10">
        <w:rPr>
          <w:rFonts w:ascii="Calibri" w:hAnsi="Calibri" w:cs="Times New Roman"/>
          <w:b/>
        </w:rPr>
        <w:t>CVS</w:t>
      </w:r>
      <w:r w:rsidRPr="00213B10">
        <w:rPr>
          <w:rFonts w:ascii="Calibri" w:hAnsi="Calibri" w:cs="Times New Roman"/>
          <w:b/>
        </w:rPr>
        <w:t xml:space="preserve"> </w:t>
      </w:r>
      <w:r w:rsidRPr="00213B10">
        <w:rPr>
          <w:rFonts w:ascii="Calibri" w:hAnsi="Calibri" w:cs="Times New Roman"/>
        </w:rPr>
        <w:t>and</w:t>
      </w:r>
      <w:r w:rsidRPr="00213B10">
        <w:rPr>
          <w:rFonts w:ascii="Calibri" w:hAnsi="Calibri" w:cs="Times New Roman"/>
          <w:b/>
        </w:rPr>
        <w:t xml:space="preserve"> </w:t>
      </w:r>
      <w:r w:rsidR="007B7EB4" w:rsidRPr="00213B10">
        <w:rPr>
          <w:rFonts w:ascii="Calibri" w:hAnsi="Calibri" w:cs="Times New Roman"/>
          <w:b/>
        </w:rPr>
        <w:t>GIT</w:t>
      </w:r>
      <w:r w:rsidRPr="00213B10">
        <w:rPr>
          <w:rFonts w:ascii="Calibri" w:hAnsi="Calibri" w:cs="Times New Roman"/>
          <w:b/>
        </w:rPr>
        <w:t>.</w:t>
      </w:r>
    </w:p>
    <w:p w:rsidR="007B0A04" w:rsidRPr="00213B10" w:rsidRDefault="007B0A04" w:rsidP="006D7B56">
      <w:pPr>
        <w:numPr>
          <w:ilvl w:val="0"/>
          <w:numId w:val="6"/>
        </w:numPr>
        <w:contextualSpacing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Built Web pages that are most interactive using </w:t>
      </w:r>
      <w:r w:rsidRPr="00213B10">
        <w:rPr>
          <w:rFonts w:ascii="Calibri" w:hAnsi="Calibri" w:cs="Times New Roman"/>
          <w:b/>
        </w:rPr>
        <w:t>Javasc</w:t>
      </w:r>
      <w:r w:rsidR="004A0B70" w:rsidRPr="00213B10">
        <w:rPr>
          <w:rFonts w:ascii="Calibri" w:hAnsi="Calibri" w:cs="Times New Roman"/>
          <w:b/>
        </w:rPr>
        <w:t>r</w:t>
      </w:r>
      <w:r w:rsidRPr="00213B10">
        <w:rPr>
          <w:rFonts w:ascii="Calibri" w:hAnsi="Calibri" w:cs="Times New Roman"/>
          <w:b/>
        </w:rPr>
        <w:t>ipt</w:t>
      </w:r>
      <w:r w:rsidRPr="00213B10">
        <w:rPr>
          <w:rFonts w:ascii="Calibri" w:hAnsi="Calibri" w:cs="Times New Roman"/>
        </w:rPr>
        <w:t xml:space="preserve"> and </w:t>
      </w:r>
      <w:r w:rsidRPr="00213B10">
        <w:rPr>
          <w:rFonts w:ascii="Calibri" w:hAnsi="Calibri" w:cs="Times New Roman"/>
          <w:b/>
        </w:rPr>
        <w:t>Angular JS</w:t>
      </w:r>
      <w:r w:rsidRPr="00213B10">
        <w:rPr>
          <w:rFonts w:ascii="Calibri" w:hAnsi="Calibri" w:cs="Times New Roman"/>
        </w:rPr>
        <w:t>.</w:t>
      </w:r>
    </w:p>
    <w:p w:rsidR="00C33A3C" w:rsidRPr="00213B10" w:rsidRDefault="00C33A3C" w:rsidP="00C33A3C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Worked closely with other Software Developers, QA and production support</w:t>
      </w:r>
      <w:r w:rsidR="00213B10">
        <w:rPr>
          <w:rFonts w:ascii="Calibri" w:hAnsi="Calibri"/>
        </w:rPr>
        <w:t xml:space="preserve"> groups to develop top quality </w:t>
      </w:r>
      <w:r w:rsidR="00AB2787" w:rsidRPr="00213B10">
        <w:rPr>
          <w:rFonts w:ascii="Calibri" w:hAnsi="Calibri"/>
        </w:rPr>
        <w:t>a</w:t>
      </w:r>
      <w:r w:rsidRPr="00213B10">
        <w:rPr>
          <w:rFonts w:ascii="Calibri" w:hAnsi="Calibri"/>
        </w:rPr>
        <w:t>pplications for business needs.</w:t>
      </w:r>
    </w:p>
    <w:p w:rsidR="00AB2787" w:rsidRPr="00213B10" w:rsidRDefault="00AB2787" w:rsidP="006D7B56">
      <w:pPr>
        <w:pStyle w:val="Standarduser"/>
        <w:numPr>
          <w:ilvl w:val="0"/>
          <w:numId w:val="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Experience in software engineering and </w:t>
      </w:r>
      <w:r w:rsidRPr="00213B10">
        <w:rPr>
          <w:rFonts w:ascii="Calibri" w:hAnsi="Calibri"/>
          <w:b/>
        </w:rPr>
        <w:t>scrum/agile</w:t>
      </w:r>
      <w:r w:rsidR="00216A9A">
        <w:rPr>
          <w:rFonts w:ascii="Calibri" w:hAnsi="Calibri"/>
          <w:b/>
        </w:rPr>
        <w:t xml:space="preserve"> </w:t>
      </w:r>
      <w:r w:rsidRPr="00213B10">
        <w:rPr>
          <w:rFonts w:ascii="Calibri" w:hAnsi="Calibri"/>
        </w:rPr>
        <w:t>development methodologies and test driven deployment.</w:t>
      </w:r>
    </w:p>
    <w:p w:rsidR="0022543C" w:rsidRPr="00213B10" w:rsidRDefault="0022543C" w:rsidP="006D7B56">
      <w:pPr>
        <w:pStyle w:val="ListParagraph"/>
        <w:numPr>
          <w:ilvl w:val="0"/>
          <w:numId w:val="34"/>
        </w:numPr>
        <w:autoSpaceDE w:val="0"/>
        <w:autoSpaceDN w:val="0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Experience in architecture design, development and implementation of software applications and testing.</w:t>
      </w:r>
    </w:p>
    <w:p w:rsidR="00C766EC" w:rsidRPr="00213B10" w:rsidRDefault="00C766EC" w:rsidP="006D7B56">
      <w:pPr>
        <w:pStyle w:val="Standard"/>
        <w:numPr>
          <w:ilvl w:val="0"/>
          <w:numId w:val="6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Have a good understanding of side mobile development factors such as server side interfaces, security, enterprise enablement, analytics, data feeds and content management systems.</w:t>
      </w:r>
    </w:p>
    <w:p w:rsidR="00C766EC" w:rsidRPr="00213B10" w:rsidRDefault="00C766EC" w:rsidP="006D7B56">
      <w:pPr>
        <w:pStyle w:val="Standard"/>
        <w:numPr>
          <w:ilvl w:val="0"/>
          <w:numId w:val="6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Ability to coordinate with various team members involved in the project.</w:t>
      </w:r>
    </w:p>
    <w:p w:rsidR="00B93FCA" w:rsidRPr="00213B10" w:rsidRDefault="00C766EC" w:rsidP="006D7B56">
      <w:pPr>
        <w:pStyle w:val="Standard"/>
        <w:numPr>
          <w:ilvl w:val="0"/>
          <w:numId w:val="6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Quick learner, excellent analytical, design and problem solving skills.</w:t>
      </w:r>
    </w:p>
    <w:p w:rsidR="008B10BD" w:rsidRDefault="008B10BD" w:rsidP="008F7C1B">
      <w:pPr>
        <w:rPr>
          <w:rFonts w:ascii="Calibri" w:hAnsi="Calibri" w:cs="Times New Roman"/>
          <w:b/>
          <w:u w:val="single"/>
        </w:rPr>
      </w:pPr>
    </w:p>
    <w:p w:rsidR="00213B10" w:rsidRPr="00213B10" w:rsidRDefault="00213B10" w:rsidP="008F7C1B">
      <w:pPr>
        <w:rPr>
          <w:rFonts w:ascii="Calibri" w:hAnsi="Calibri" w:cs="Times New Roman"/>
          <w:b/>
          <w:u w:val="single"/>
        </w:rPr>
      </w:pPr>
    </w:p>
    <w:p w:rsidR="00FE5A07" w:rsidRPr="00213B10" w:rsidRDefault="00FE5A07" w:rsidP="008F7C1B">
      <w:pPr>
        <w:rPr>
          <w:rFonts w:ascii="Calibri" w:hAnsi="Calibri" w:cs="Times New Roman"/>
          <w:b/>
          <w:u w:val="single"/>
        </w:rPr>
      </w:pPr>
    </w:p>
    <w:p w:rsidR="00C766EC" w:rsidRPr="00213B10" w:rsidRDefault="00C766EC" w:rsidP="008F7C1B">
      <w:pPr>
        <w:rPr>
          <w:rFonts w:ascii="Calibri" w:hAnsi="Calibri" w:cs="Times New Roman"/>
          <w:b/>
          <w:u w:val="single"/>
        </w:rPr>
      </w:pPr>
      <w:r w:rsidRPr="00213B10">
        <w:rPr>
          <w:rFonts w:ascii="Calibri" w:hAnsi="Calibri" w:cs="Times New Roman"/>
          <w:b/>
          <w:u w:val="single"/>
        </w:rPr>
        <w:lastRenderedPageBreak/>
        <w:t>Education</w:t>
      </w:r>
    </w:p>
    <w:p w:rsidR="008F7C1B" w:rsidRPr="00213B10" w:rsidRDefault="008F7C1B" w:rsidP="008F7C1B">
      <w:pPr>
        <w:rPr>
          <w:rFonts w:ascii="Calibri" w:hAnsi="Calibri" w:cs="Times New Roman"/>
          <w:b/>
          <w:u w:val="single"/>
        </w:rPr>
      </w:pPr>
    </w:p>
    <w:p w:rsidR="00B82BDC" w:rsidRDefault="00B82BDC" w:rsidP="00B82BDC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Bachelor of Engineering in </w:t>
      </w:r>
      <w:r>
        <w:rPr>
          <w:rFonts w:ascii="Calibri" w:hAnsi="Calibri" w:cs="Times New Roman"/>
          <w:b/>
        </w:rPr>
        <w:t>Information Technology</w:t>
      </w:r>
      <w:r>
        <w:rPr>
          <w:rFonts w:ascii="Calibri" w:hAnsi="Calibri" w:cs="Times New Roman"/>
        </w:rPr>
        <w:t xml:space="preserve">(IT) from </w:t>
      </w:r>
      <w:r>
        <w:rPr>
          <w:rFonts w:ascii="Calibri" w:hAnsi="Calibri" w:cs="Times New Roman"/>
          <w:b/>
        </w:rPr>
        <w:t>Jawaharlal Nehru Technological University</w:t>
      </w:r>
      <w:r>
        <w:rPr>
          <w:rFonts w:ascii="Calibri" w:hAnsi="Calibri" w:cs="Times New Roman"/>
        </w:rPr>
        <w:t>, Hyderabad, India in the year 2009.</w:t>
      </w:r>
    </w:p>
    <w:p w:rsidR="008F7C1B" w:rsidRPr="00213B10" w:rsidRDefault="008F7C1B" w:rsidP="006412EC">
      <w:pPr>
        <w:rPr>
          <w:rFonts w:ascii="Calibri" w:hAnsi="Calibri" w:cs="Times New Roman"/>
        </w:rPr>
      </w:pPr>
    </w:p>
    <w:p w:rsidR="00C766EC" w:rsidRPr="00213B10" w:rsidRDefault="00C766EC" w:rsidP="008F7C1B">
      <w:pPr>
        <w:rPr>
          <w:rFonts w:ascii="Calibri" w:hAnsi="Calibri" w:cs="Times New Roman"/>
          <w:b/>
          <w:u w:val="single"/>
        </w:rPr>
      </w:pPr>
      <w:r w:rsidRPr="00213B10">
        <w:rPr>
          <w:rFonts w:ascii="Calibri" w:hAnsi="Calibri" w:cs="Times New Roman"/>
          <w:b/>
          <w:u w:val="single"/>
        </w:rPr>
        <w:t>Technical Skills</w:t>
      </w:r>
    </w:p>
    <w:p w:rsidR="008F7C1B" w:rsidRPr="00213B10" w:rsidRDefault="008F7C1B" w:rsidP="008F7C1B">
      <w:pPr>
        <w:rPr>
          <w:rFonts w:ascii="Calibri" w:hAnsi="Calibri" w:cs="Times New Roman"/>
          <w:b/>
          <w:u w:val="single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720"/>
        <w:gridCol w:w="6738"/>
      </w:tblGrid>
      <w:tr w:rsidR="00C766EC" w:rsidRPr="00213B10" w:rsidTr="006B20CB">
        <w:trPr>
          <w:trHeight w:val="574"/>
          <w:jc w:val="center"/>
        </w:trPr>
        <w:tc>
          <w:tcPr>
            <w:tcW w:w="2720" w:type="dxa"/>
            <w:shd w:val="clear" w:color="auto" w:fill="auto"/>
          </w:tcPr>
          <w:p w:rsidR="00C766EC" w:rsidRPr="00213B10" w:rsidRDefault="00C766EC" w:rsidP="00EA1BA0">
            <w:pPr>
              <w:pStyle w:val="Standard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b/>
                <w:color w:val="000000"/>
              </w:rPr>
              <w:t>OS</w:t>
            </w:r>
            <w:r w:rsidR="002608A5" w:rsidRPr="00213B10">
              <w:rPr>
                <w:rFonts w:ascii="Calibri" w:eastAsia="Times New Roman" w:hAnsi="Calibri" w:cs="Times New Roman"/>
                <w:b/>
                <w:color w:val="000000"/>
              </w:rPr>
              <w:t xml:space="preserve"> :</w:t>
            </w:r>
          </w:p>
        </w:tc>
        <w:tc>
          <w:tcPr>
            <w:tcW w:w="6738" w:type="dxa"/>
            <w:shd w:val="clear" w:color="auto" w:fill="auto"/>
          </w:tcPr>
          <w:p w:rsidR="00C766EC" w:rsidRPr="00213B10" w:rsidRDefault="00F06AB4" w:rsidP="00CC676F">
            <w:pPr>
              <w:pStyle w:val="NoSpacing"/>
              <w:rPr>
                <w:sz w:val="24"/>
                <w:szCs w:val="24"/>
              </w:rPr>
            </w:pPr>
            <w:r w:rsidRPr="00213B10">
              <w:rPr>
                <w:sz w:val="24"/>
                <w:szCs w:val="24"/>
              </w:rPr>
              <w:t>Windows 10/ 8/</w:t>
            </w:r>
            <w:r w:rsidR="008F7C1B" w:rsidRPr="00213B10">
              <w:rPr>
                <w:sz w:val="24"/>
                <w:szCs w:val="24"/>
              </w:rPr>
              <w:t xml:space="preserve"> 7</w:t>
            </w:r>
            <w:r w:rsidRPr="00213B10">
              <w:rPr>
                <w:sz w:val="24"/>
                <w:szCs w:val="24"/>
              </w:rPr>
              <w:t>/Vista/XP,</w:t>
            </w:r>
            <w:r w:rsidR="002A5ADB" w:rsidRPr="00213B10">
              <w:rPr>
                <w:sz w:val="24"/>
                <w:szCs w:val="24"/>
              </w:rPr>
              <w:t xml:space="preserve"> </w:t>
            </w:r>
            <w:r w:rsidR="006B20CB" w:rsidRPr="00213B10">
              <w:rPr>
                <w:sz w:val="24"/>
                <w:szCs w:val="24"/>
              </w:rPr>
              <w:t xml:space="preserve">Linux, </w:t>
            </w:r>
            <w:r w:rsidR="00CC676F" w:rsidRPr="00213B10">
              <w:rPr>
                <w:sz w:val="24"/>
                <w:szCs w:val="24"/>
              </w:rPr>
              <w:t xml:space="preserve">Android </w:t>
            </w:r>
            <w:r w:rsidR="00C766EC" w:rsidRPr="00213B10">
              <w:rPr>
                <w:sz w:val="24"/>
                <w:szCs w:val="24"/>
              </w:rPr>
              <w:t>2.</w:t>
            </w:r>
            <w:r w:rsidR="00CC676F" w:rsidRPr="00213B10">
              <w:rPr>
                <w:sz w:val="24"/>
                <w:szCs w:val="24"/>
              </w:rPr>
              <w:t>1-6.0</w:t>
            </w:r>
          </w:p>
        </w:tc>
      </w:tr>
      <w:tr w:rsidR="00C766EC" w:rsidRPr="00213B10" w:rsidTr="006B20CB">
        <w:trPr>
          <w:trHeight w:val="266"/>
          <w:jc w:val="center"/>
        </w:trPr>
        <w:tc>
          <w:tcPr>
            <w:tcW w:w="2720" w:type="dxa"/>
            <w:shd w:val="clear" w:color="auto" w:fill="auto"/>
          </w:tcPr>
          <w:p w:rsidR="00C766EC" w:rsidRPr="00213B10" w:rsidRDefault="00C766EC" w:rsidP="00EA1BA0">
            <w:pPr>
              <w:pStyle w:val="Standard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b/>
                <w:color w:val="000000"/>
              </w:rPr>
              <w:t>Languages</w:t>
            </w:r>
            <w:r w:rsidR="002608A5" w:rsidRPr="00213B10">
              <w:rPr>
                <w:rFonts w:ascii="Calibri" w:eastAsia="Times New Roman" w:hAnsi="Calibri" w:cs="Times New Roman"/>
                <w:b/>
                <w:color w:val="000000"/>
              </w:rPr>
              <w:t xml:space="preserve"> :</w:t>
            </w:r>
          </w:p>
        </w:tc>
        <w:tc>
          <w:tcPr>
            <w:tcW w:w="6738" w:type="dxa"/>
            <w:shd w:val="clear" w:color="auto" w:fill="auto"/>
          </w:tcPr>
          <w:p w:rsidR="00C766EC" w:rsidRPr="00213B10" w:rsidRDefault="00C766EC" w:rsidP="00550DC0">
            <w:pPr>
              <w:pStyle w:val="Standard"/>
              <w:jc w:val="both"/>
              <w:rPr>
                <w:rFonts w:ascii="Calibri" w:hAnsi="Calibri" w:cs="Times New Roman"/>
              </w:rPr>
            </w:pPr>
            <w:r w:rsidRPr="00213B10">
              <w:rPr>
                <w:rFonts w:ascii="Calibri" w:eastAsia="Times New Roman" w:hAnsi="Calibri" w:cs="Times New Roman"/>
                <w:color w:val="000000"/>
              </w:rPr>
              <w:t>JAVA, C, C++, JavaScript, JSON,</w:t>
            </w:r>
            <w:r w:rsidR="00550DC0" w:rsidRPr="00213B10">
              <w:rPr>
                <w:rFonts w:ascii="Calibri" w:eastAsia="Times New Roman" w:hAnsi="Calibri" w:cs="Times New Roman"/>
                <w:color w:val="000000"/>
              </w:rPr>
              <w:t xml:space="preserve"> Angular JS</w:t>
            </w:r>
            <w:r w:rsidR="00822D67" w:rsidRPr="00213B10">
              <w:rPr>
                <w:rFonts w:ascii="Calibri" w:eastAsia="Times New Roman" w:hAnsi="Calibri" w:cs="Times New Roman"/>
                <w:color w:val="000000"/>
              </w:rPr>
              <w:t xml:space="preserve"> and</w:t>
            </w:r>
            <w:r w:rsidRPr="00213B10">
              <w:rPr>
                <w:rFonts w:ascii="Calibri" w:eastAsia="Times New Roman" w:hAnsi="Calibri" w:cs="Times New Roman"/>
                <w:color w:val="000000"/>
              </w:rPr>
              <w:t xml:space="preserve"> JQuery</w:t>
            </w:r>
          </w:p>
        </w:tc>
      </w:tr>
      <w:tr w:rsidR="00C766EC" w:rsidRPr="00213B10" w:rsidTr="00A61C10">
        <w:trPr>
          <w:trHeight w:val="129"/>
          <w:jc w:val="center"/>
        </w:trPr>
        <w:tc>
          <w:tcPr>
            <w:tcW w:w="2720" w:type="dxa"/>
            <w:shd w:val="clear" w:color="auto" w:fill="auto"/>
          </w:tcPr>
          <w:p w:rsidR="00C766EC" w:rsidRPr="00213B10" w:rsidRDefault="00C766EC" w:rsidP="00EA1BA0">
            <w:pPr>
              <w:pStyle w:val="Standarduser"/>
              <w:jc w:val="both"/>
              <w:rPr>
                <w:rFonts w:ascii="Calibri" w:hAnsi="Calibri"/>
                <w:b/>
              </w:rPr>
            </w:pPr>
            <w:r w:rsidRPr="00213B10">
              <w:rPr>
                <w:rFonts w:ascii="Calibri" w:hAnsi="Calibri"/>
                <w:b/>
                <w:color w:val="000000"/>
              </w:rPr>
              <w:t>Markup Language</w:t>
            </w:r>
            <w:r w:rsidR="002608A5" w:rsidRPr="00213B10">
              <w:rPr>
                <w:rFonts w:ascii="Calibri" w:hAnsi="Calibri"/>
                <w:b/>
                <w:color w:val="000000"/>
              </w:rPr>
              <w:t xml:space="preserve"> :</w:t>
            </w:r>
          </w:p>
        </w:tc>
        <w:tc>
          <w:tcPr>
            <w:tcW w:w="6738" w:type="dxa"/>
            <w:shd w:val="clear" w:color="auto" w:fill="auto"/>
          </w:tcPr>
          <w:p w:rsidR="00C766EC" w:rsidRPr="00213B10" w:rsidRDefault="00F06AB4" w:rsidP="00EA1BA0">
            <w:pPr>
              <w:pStyle w:val="Standard"/>
              <w:jc w:val="both"/>
              <w:rPr>
                <w:rFonts w:ascii="Calibri" w:hAnsi="Calibri" w:cs="Times New Roman"/>
              </w:rPr>
            </w:pPr>
            <w:r w:rsidRPr="00213B10">
              <w:rPr>
                <w:rFonts w:ascii="Calibri" w:hAnsi="Calibri" w:cs="Times New Roman"/>
              </w:rPr>
              <w:t>HTML/CSS, HTML5</w:t>
            </w:r>
            <w:r w:rsidR="00C766EC" w:rsidRPr="00213B10">
              <w:rPr>
                <w:rFonts w:ascii="Calibri" w:hAnsi="Calibri" w:cs="Times New Roman"/>
              </w:rPr>
              <w:t xml:space="preserve"> and </w:t>
            </w:r>
            <w:r w:rsidR="00C766EC" w:rsidRPr="00213B10">
              <w:rPr>
                <w:rFonts w:ascii="Calibri" w:eastAsia="Times New Roman" w:hAnsi="Calibri" w:cs="Times New Roman"/>
                <w:color w:val="000000"/>
              </w:rPr>
              <w:t>XML</w:t>
            </w:r>
          </w:p>
        </w:tc>
      </w:tr>
      <w:tr w:rsidR="00C766EC" w:rsidRPr="00213B10" w:rsidTr="006B20CB">
        <w:trPr>
          <w:trHeight w:val="1148"/>
          <w:jc w:val="center"/>
        </w:trPr>
        <w:tc>
          <w:tcPr>
            <w:tcW w:w="2720" w:type="dxa"/>
            <w:shd w:val="clear" w:color="auto" w:fill="auto"/>
          </w:tcPr>
          <w:p w:rsidR="00C766EC" w:rsidRPr="00213B10" w:rsidRDefault="00C766EC" w:rsidP="00EA1BA0">
            <w:pPr>
              <w:pStyle w:val="Standard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b/>
                <w:color w:val="000000"/>
              </w:rPr>
              <w:t>Development tools</w:t>
            </w:r>
            <w:r w:rsidR="002608A5" w:rsidRPr="00213B10">
              <w:rPr>
                <w:rFonts w:ascii="Calibri" w:eastAsia="Times New Roman" w:hAnsi="Calibri" w:cs="Times New Roman"/>
                <w:b/>
                <w:color w:val="000000"/>
              </w:rPr>
              <w:t xml:space="preserve"> :</w:t>
            </w:r>
          </w:p>
          <w:p w:rsidR="00CB3530" w:rsidRPr="00213B10" w:rsidRDefault="00CB3530" w:rsidP="00EA1BA0">
            <w:pPr>
              <w:pStyle w:val="Standard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b/>
                <w:color w:val="000000"/>
              </w:rPr>
              <w:t>Methodologies</w:t>
            </w:r>
            <w:r w:rsidR="002608A5" w:rsidRPr="00213B10">
              <w:rPr>
                <w:rFonts w:ascii="Calibri" w:eastAsia="Times New Roman" w:hAnsi="Calibri" w:cs="Times New Roman"/>
                <w:b/>
                <w:color w:val="000000"/>
              </w:rPr>
              <w:t xml:space="preserve"> :</w:t>
            </w:r>
          </w:p>
          <w:p w:rsidR="00CB3530" w:rsidRPr="00213B10" w:rsidRDefault="00CB3530" w:rsidP="00EA1BA0">
            <w:pPr>
              <w:pStyle w:val="Standard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b/>
                <w:color w:val="000000"/>
              </w:rPr>
              <w:t>Web Servers</w:t>
            </w:r>
            <w:r w:rsidR="002608A5" w:rsidRPr="00213B10">
              <w:rPr>
                <w:rFonts w:ascii="Calibri" w:eastAsia="Times New Roman" w:hAnsi="Calibri" w:cs="Times New Roman"/>
                <w:b/>
                <w:color w:val="000000"/>
              </w:rPr>
              <w:t xml:space="preserve"> :</w:t>
            </w:r>
          </w:p>
        </w:tc>
        <w:tc>
          <w:tcPr>
            <w:tcW w:w="6738" w:type="dxa"/>
            <w:shd w:val="clear" w:color="auto" w:fill="auto"/>
          </w:tcPr>
          <w:p w:rsidR="00C766EC" w:rsidRPr="00213B10" w:rsidRDefault="007A7177" w:rsidP="00EA1BA0">
            <w:pPr>
              <w:pStyle w:val="Standard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color w:val="000000"/>
              </w:rPr>
              <w:t>Eclipse</w:t>
            </w:r>
            <w:r w:rsidR="00C766EC" w:rsidRPr="00213B10">
              <w:rPr>
                <w:rFonts w:ascii="Calibri" w:eastAsia="Times New Roman" w:hAnsi="Calibri" w:cs="Times New Roman"/>
                <w:color w:val="000000"/>
              </w:rPr>
              <w:t>, Android Studio, NetBeans 5.x, and MS Visual Studio</w:t>
            </w:r>
          </w:p>
          <w:p w:rsidR="00CB3530" w:rsidRPr="00213B10" w:rsidRDefault="007A7177" w:rsidP="00EA1BA0">
            <w:pPr>
              <w:pStyle w:val="Standard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color w:val="000000"/>
              </w:rPr>
              <w:t xml:space="preserve">Agile Methodology and </w:t>
            </w:r>
            <w:r w:rsidR="00CB3530" w:rsidRPr="00213B10">
              <w:rPr>
                <w:rFonts w:ascii="Calibri" w:eastAsia="Times New Roman" w:hAnsi="Calibri" w:cs="Times New Roman"/>
                <w:color w:val="000000"/>
              </w:rPr>
              <w:t>Waterfall Model</w:t>
            </w:r>
          </w:p>
          <w:p w:rsidR="00CB3530" w:rsidRPr="00213B10" w:rsidRDefault="00CB3530" w:rsidP="00EA1BA0">
            <w:pPr>
              <w:pStyle w:val="Standard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color w:val="000000"/>
              </w:rPr>
              <w:t>Tomcat Apache HTTP Server</w:t>
            </w:r>
          </w:p>
        </w:tc>
      </w:tr>
      <w:tr w:rsidR="00C766EC" w:rsidRPr="00213B10" w:rsidTr="006B20CB">
        <w:trPr>
          <w:trHeight w:val="266"/>
          <w:jc w:val="center"/>
        </w:trPr>
        <w:tc>
          <w:tcPr>
            <w:tcW w:w="2720" w:type="dxa"/>
            <w:shd w:val="clear" w:color="auto" w:fill="auto"/>
          </w:tcPr>
          <w:p w:rsidR="00C766EC" w:rsidRPr="00213B10" w:rsidRDefault="00C766EC" w:rsidP="00EA1BA0">
            <w:pPr>
              <w:pStyle w:val="Standard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b/>
                <w:color w:val="000000"/>
              </w:rPr>
              <w:t>Databases</w:t>
            </w:r>
            <w:r w:rsidR="002608A5" w:rsidRPr="00213B10">
              <w:rPr>
                <w:rFonts w:ascii="Calibri" w:eastAsia="Times New Roman" w:hAnsi="Calibri" w:cs="Times New Roman"/>
                <w:b/>
                <w:color w:val="000000"/>
              </w:rPr>
              <w:t xml:space="preserve"> :</w:t>
            </w:r>
          </w:p>
        </w:tc>
        <w:tc>
          <w:tcPr>
            <w:tcW w:w="6738" w:type="dxa"/>
            <w:shd w:val="clear" w:color="auto" w:fill="auto"/>
          </w:tcPr>
          <w:p w:rsidR="00CB3530" w:rsidRPr="00213B10" w:rsidRDefault="00C766EC" w:rsidP="00EA1BA0">
            <w:pPr>
              <w:pStyle w:val="Standard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color w:val="000000"/>
              </w:rPr>
              <w:t>SQL</w:t>
            </w:r>
            <w:r w:rsidR="00177B92" w:rsidRPr="00213B10">
              <w:rPr>
                <w:rFonts w:ascii="Calibri" w:eastAsia="Times New Roman" w:hAnsi="Calibri" w:cs="Times New Roman"/>
                <w:color w:val="000000"/>
              </w:rPr>
              <w:t>ite, MySQL</w:t>
            </w:r>
            <w:r w:rsidR="00E9536D" w:rsidRPr="00213B10">
              <w:rPr>
                <w:rFonts w:ascii="Calibri" w:eastAsia="Times New Roman" w:hAnsi="Calibri" w:cs="Times New Roman"/>
                <w:color w:val="000000"/>
              </w:rPr>
              <w:t>, Oracle</w:t>
            </w:r>
          </w:p>
        </w:tc>
      </w:tr>
      <w:tr w:rsidR="00C766EC" w:rsidRPr="00213B10" w:rsidTr="006B20CB">
        <w:trPr>
          <w:trHeight w:val="574"/>
          <w:jc w:val="center"/>
        </w:trPr>
        <w:tc>
          <w:tcPr>
            <w:tcW w:w="2720" w:type="dxa"/>
            <w:shd w:val="clear" w:color="auto" w:fill="auto"/>
          </w:tcPr>
          <w:p w:rsidR="00C766EC" w:rsidRPr="00213B10" w:rsidRDefault="00C766EC" w:rsidP="00EA1BA0">
            <w:pPr>
              <w:pStyle w:val="Standard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b/>
                <w:color w:val="000000"/>
              </w:rPr>
              <w:t>Tools/Software</w:t>
            </w:r>
            <w:r w:rsidR="002608A5" w:rsidRPr="00213B10">
              <w:rPr>
                <w:rFonts w:ascii="Calibri" w:eastAsia="Times New Roman" w:hAnsi="Calibri" w:cs="Times New Roman"/>
                <w:b/>
                <w:color w:val="000000"/>
              </w:rPr>
              <w:t xml:space="preserve"> :</w:t>
            </w:r>
          </w:p>
        </w:tc>
        <w:tc>
          <w:tcPr>
            <w:tcW w:w="6738" w:type="dxa"/>
            <w:shd w:val="clear" w:color="auto" w:fill="auto"/>
          </w:tcPr>
          <w:p w:rsidR="00C766EC" w:rsidRPr="00213B10" w:rsidRDefault="00C766EC" w:rsidP="00CB3530">
            <w:pPr>
              <w:pStyle w:val="Standard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13B10">
              <w:rPr>
                <w:rFonts w:ascii="Calibri" w:eastAsia="Times New Roman" w:hAnsi="Calibri" w:cs="Times New Roman"/>
                <w:color w:val="000000"/>
              </w:rPr>
              <w:t xml:space="preserve">OpenGL, VMware </w:t>
            </w:r>
            <w:r w:rsidR="000122E7" w:rsidRPr="00213B10">
              <w:rPr>
                <w:rFonts w:ascii="Calibri" w:eastAsia="Times New Roman" w:hAnsi="Calibri" w:cs="Times New Roman"/>
                <w:color w:val="000000"/>
              </w:rPr>
              <w:t xml:space="preserve">workstation, Oracle </w:t>
            </w:r>
            <w:r w:rsidR="00CB3530" w:rsidRPr="00213B10">
              <w:rPr>
                <w:rFonts w:ascii="Calibri" w:eastAsia="Times New Roman" w:hAnsi="Calibri" w:cs="Times New Roman"/>
                <w:color w:val="000000"/>
              </w:rPr>
              <w:t>virtual box</w:t>
            </w:r>
            <w:r w:rsidRPr="00213B10">
              <w:rPr>
                <w:rFonts w:ascii="Calibri" w:eastAsia="Calibri" w:hAnsi="Calibri" w:cs="Times New Roman"/>
                <w:color w:val="1A1A1A"/>
              </w:rPr>
              <w:t xml:space="preserve"> and</w:t>
            </w:r>
            <w:r w:rsidR="00E51EB2" w:rsidRPr="00213B10">
              <w:rPr>
                <w:rFonts w:ascii="Calibri" w:eastAsia="Calibri" w:hAnsi="Calibri" w:cs="Times New Roman"/>
                <w:color w:val="1A1A1A"/>
              </w:rPr>
              <w:t xml:space="preserve"> </w:t>
            </w:r>
            <w:r w:rsidRPr="00213B10">
              <w:rPr>
                <w:rFonts w:ascii="Calibri" w:eastAsia="Times New Roman" w:hAnsi="Calibri" w:cs="Times New Roman"/>
                <w:color w:val="000000"/>
              </w:rPr>
              <w:t>LogCat</w:t>
            </w:r>
            <w:r w:rsidR="00216A9A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213B10">
              <w:rPr>
                <w:rFonts w:ascii="Calibri" w:eastAsia="Times New Roman" w:hAnsi="Calibri" w:cs="Times New Roman"/>
                <w:color w:val="000000"/>
              </w:rPr>
              <w:t>Geny</w:t>
            </w:r>
            <w:r w:rsidR="002608A5" w:rsidRPr="00213B1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13B10">
              <w:rPr>
                <w:rFonts w:ascii="Calibri" w:eastAsia="Times New Roman" w:hAnsi="Calibri" w:cs="Times New Roman"/>
                <w:color w:val="000000"/>
              </w:rPr>
              <w:t>Motion Emulator</w:t>
            </w:r>
          </w:p>
          <w:p w:rsidR="002608A5" w:rsidRPr="00213B10" w:rsidRDefault="002608A5" w:rsidP="00CB3530">
            <w:pPr>
              <w:pStyle w:val="Standard"/>
              <w:jc w:val="both"/>
              <w:rPr>
                <w:rFonts w:ascii="Calibri" w:hAnsi="Calibri" w:cs="Times New Roman"/>
              </w:rPr>
            </w:pPr>
          </w:p>
        </w:tc>
      </w:tr>
    </w:tbl>
    <w:p w:rsidR="00C766EC" w:rsidRPr="00213B10" w:rsidRDefault="00C766EC" w:rsidP="008F7C1B">
      <w:pPr>
        <w:rPr>
          <w:rFonts w:ascii="Calibri" w:hAnsi="Calibri" w:cs="Times New Roman"/>
          <w:b/>
          <w:u w:val="single"/>
        </w:rPr>
      </w:pPr>
      <w:r w:rsidRPr="00213B10">
        <w:rPr>
          <w:rFonts w:ascii="Calibri" w:hAnsi="Calibri" w:cs="Times New Roman"/>
          <w:b/>
          <w:u w:val="single"/>
        </w:rPr>
        <w:t>Professional Experience</w:t>
      </w:r>
    </w:p>
    <w:p w:rsidR="008F7C1B" w:rsidRPr="00213B10" w:rsidRDefault="008F7C1B" w:rsidP="008F7C1B">
      <w:pPr>
        <w:rPr>
          <w:rFonts w:ascii="Calibri" w:hAnsi="Calibri" w:cs="Times New Roman"/>
          <w:b/>
          <w:u w:val="single"/>
        </w:rPr>
      </w:pPr>
    </w:p>
    <w:p w:rsidR="00C766EC" w:rsidRPr="00213B10" w:rsidRDefault="007A7177" w:rsidP="00C766EC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  <w:b/>
        </w:rPr>
        <w:t>Capital One</w:t>
      </w:r>
      <w:r w:rsidR="0022311B" w:rsidRPr="00213B10">
        <w:rPr>
          <w:rFonts w:ascii="Calibri" w:hAnsi="Calibri" w:cs="Times New Roman"/>
          <w:b/>
        </w:rPr>
        <w:t xml:space="preserve">, </w:t>
      </w:r>
      <w:r w:rsidR="003A0EB8">
        <w:rPr>
          <w:rFonts w:ascii="Calibri" w:hAnsi="Calibri" w:cs="Times New Roman"/>
          <w:b/>
        </w:rPr>
        <w:t>San Francisco</w:t>
      </w:r>
      <w:r w:rsidR="0022311B" w:rsidRPr="00213B10">
        <w:rPr>
          <w:rFonts w:ascii="Calibri" w:hAnsi="Calibri" w:cs="Times New Roman"/>
          <w:b/>
        </w:rPr>
        <w:t xml:space="preserve">, </w:t>
      </w:r>
      <w:r w:rsidR="003A0EB8">
        <w:rPr>
          <w:rFonts w:ascii="Calibri" w:hAnsi="Calibri" w:cs="Times New Roman"/>
          <w:b/>
        </w:rPr>
        <w:t>CA</w:t>
      </w:r>
      <w:r w:rsidR="0022311B" w:rsidRPr="00213B10">
        <w:rPr>
          <w:rFonts w:ascii="Calibri" w:hAnsi="Calibri" w:cs="Times New Roman"/>
          <w:b/>
        </w:rPr>
        <w:tab/>
      </w:r>
      <w:r w:rsidR="00C766EC" w:rsidRPr="00213B10">
        <w:rPr>
          <w:rFonts w:ascii="Calibri" w:hAnsi="Calibri" w:cs="Times New Roman"/>
        </w:rPr>
        <w:tab/>
      </w:r>
      <w:r w:rsidR="00C766EC" w:rsidRPr="00213B10">
        <w:rPr>
          <w:rFonts w:ascii="Calibri" w:hAnsi="Calibri" w:cs="Times New Roman"/>
        </w:rPr>
        <w:tab/>
      </w:r>
      <w:r w:rsidR="00A61C10" w:rsidRPr="00213B10">
        <w:rPr>
          <w:rFonts w:ascii="Calibri" w:hAnsi="Calibri" w:cs="Times New Roman"/>
        </w:rPr>
        <w:tab/>
      </w:r>
      <w:r w:rsidR="005374CB" w:rsidRPr="00213B10">
        <w:rPr>
          <w:rFonts w:ascii="Calibri" w:hAnsi="Calibri" w:cs="Times New Roman"/>
          <w:b/>
        </w:rPr>
        <w:tab/>
      </w:r>
      <w:r w:rsidR="005374CB" w:rsidRPr="00213B10">
        <w:rPr>
          <w:rFonts w:ascii="Calibri" w:hAnsi="Calibri" w:cs="Times New Roman"/>
          <w:b/>
        </w:rPr>
        <w:tab/>
      </w:r>
    </w:p>
    <w:p w:rsidR="007E0F6C" w:rsidRPr="00213B10" w:rsidRDefault="007E0F6C" w:rsidP="007B7EB4">
      <w:pPr>
        <w:pBdr>
          <w:bottom w:val="single" w:sz="6" w:space="1" w:color="auto"/>
        </w:pBdr>
        <w:tabs>
          <w:tab w:val="right" w:pos="5700"/>
          <w:tab w:val="left" w:pos="8190"/>
        </w:tabs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  <w:b/>
        </w:rPr>
        <w:t>Role: Android Developer</w:t>
      </w:r>
      <w:r w:rsidR="00180113" w:rsidRPr="00213B10">
        <w:rPr>
          <w:rFonts w:ascii="Calibri" w:hAnsi="Calibri" w:cs="Times New Roman"/>
          <w:b/>
        </w:rPr>
        <w:t xml:space="preserve">    </w:t>
      </w:r>
      <w:r w:rsidR="00FC31AC" w:rsidRPr="00213B10">
        <w:rPr>
          <w:rFonts w:ascii="Calibri" w:hAnsi="Calibri" w:cs="Times New Roman"/>
          <w:b/>
        </w:rPr>
        <w:tab/>
      </w:r>
      <w:r w:rsidR="003A0EB8">
        <w:rPr>
          <w:rFonts w:ascii="Calibri" w:hAnsi="Calibri" w:cs="Times New Roman"/>
          <w:b/>
        </w:rPr>
        <w:t xml:space="preserve">   </w:t>
      </w:r>
      <w:r w:rsidR="00FC31AC" w:rsidRPr="00213B10">
        <w:rPr>
          <w:rFonts w:ascii="Calibri" w:hAnsi="Calibri" w:cs="Times New Roman"/>
          <w:b/>
        </w:rPr>
        <w:tab/>
      </w:r>
      <w:r w:rsidR="007B7EB4" w:rsidRPr="00213B10">
        <w:rPr>
          <w:rFonts w:ascii="Calibri" w:hAnsi="Calibri" w:cs="Times New Roman"/>
          <w:b/>
        </w:rPr>
        <w:t xml:space="preserve"> </w:t>
      </w:r>
      <w:r w:rsidR="00FC31AC" w:rsidRPr="00213B10">
        <w:rPr>
          <w:rFonts w:ascii="Calibri" w:hAnsi="Calibri" w:cs="Times New Roman"/>
          <w:b/>
        </w:rPr>
        <w:tab/>
      </w:r>
      <w:r w:rsidR="007B7EB4" w:rsidRPr="00213B10">
        <w:rPr>
          <w:rFonts w:ascii="Calibri" w:hAnsi="Calibri" w:cs="Times New Roman"/>
          <w:b/>
        </w:rPr>
        <w:t xml:space="preserve">      </w:t>
      </w:r>
      <w:r w:rsidR="00CD5A1A" w:rsidRPr="00213B10">
        <w:rPr>
          <w:rFonts w:ascii="Calibri" w:hAnsi="Calibri" w:cs="Times New Roman"/>
          <w:b/>
        </w:rPr>
        <w:t xml:space="preserve">  </w:t>
      </w:r>
      <w:r w:rsidRPr="00213B10">
        <w:rPr>
          <w:rFonts w:ascii="Calibri" w:hAnsi="Calibri" w:cs="Times New Roman"/>
          <w:b/>
        </w:rPr>
        <w:t>Sept’15</w:t>
      </w:r>
      <w:r w:rsidR="00CD5A1A" w:rsidRPr="00213B10">
        <w:rPr>
          <w:rFonts w:ascii="Calibri" w:hAnsi="Calibri" w:cs="Times New Roman"/>
          <w:b/>
        </w:rPr>
        <w:t xml:space="preserve"> </w:t>
      </w:r>
      <w:r w:rsidRPr="00213B10">
        <w:rPr>
          <w:rFonts w:ascii="Calibri" w:hAnsi="Calibri" w:cs="Times New Roman"/>
          <w:b/>
        </w:rPr>
        <w:t xml:space="preserve">- Till date                                                                                         </w:t>
      </w:r>
    </w:p>
    <w:p w:rsidR="00170D89" w:rsidRPr="00213B10" w:rsidRDefault="00170D89" w:rsidP="007A717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</w:rPr>
      </w:pPr>
    </w:p>
    <w:p w:rsidR="00C766EC" w:rsidRPr="00213B10" w:rsidRDefault="00CD255C" w:rsidP="007A7177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  <w:i/>
          <w:color w:val="002060"/>
        </w:rPr>
      </w:pPr>
      <w:r w:rsidRPr="00213B10">
        <w:rPr>
          <w:rFonts w:ascii="Calibri" w:hAnsi="Calibri" w:cs="Times New Roman"/>
          <w:b/>
        </w:rPr>
        <w:t>Link:</w:t>
      </w:r>
      <w:r w:rsidR="00243E09" w:rsidRPr="00213B10">
        <w:rPr>
          <w:rFonts w:ascii="Calibri" w:hAnsi="Calibri" w:cs="Times New Roman"/>
          <w:b/>
        </w:rPr>
        <w:t xml:space="preserve">  </w:t>
      </w:r>
      <w:r w:rsidR="00C959E1" w:rsidRPr="00213B10">
        <w:rPr>
          <w:rFonts w:ascii="Calibri" w:hAnsi="Calibri" w:cs="Times New Roman"/>
          <w:b/>
          <w:color w:val="4E74A2" w:themeColor="accent6" w:themeShade="BF"/>
        </w:rPr>
        <w:t>https://play.google.com/store/apps/details?id=com.capitalone.mobile.wallet&amp;hl=en</w:t>
      </w:r>
    </w:p>
    <w:p w:rsidR="00170D89" w:rsidRPr="00213B10" w:rsidRDefault="00170D89" w:rsidP="00C766EC">
      <w:pPr>
        <w:autoSpaceDE w:val="0"/>
        <w:autoSpaceDN w:val="0"/>
        <w:jc w:val="both"/>
        <w:rPr>
          <w:rFonts w:ascii="Calibri" w:hAnsi="Calibri" w:cs="Times New Roman"/>
          <w:b/>
          <w:color w:val="000000"/>
        </w:rPr>
      </w:pPr>
    </w:p>
    <w:p w:rsidR="00A61C10" w:rsidRPr="00213B10" w:rsidRDefault="00A61C10" w:rsidP="00C766EC">
      <w:pPr>
        <w:autoSpaceDE w:val="0"/>
        <w:autoSpaceDN w:val="0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Capital One offers credit cards, home loans, auto loans, checking and savings account and online banking services for b</w:t>
      </w:r>
      <w:r w:rsidR="002A7219" w:rsidRPr="00213B10">
        <w:rPr>
          <w:rFonts w:ascii="Calibri" w:hAnsi="Calibri" w:cs="Times New Roman"/>
        </w:rPr>
        <w:t xml:space="preserve">oth businesses and individuals. </w:t>
      </w:r>
      <w:r w:rsidRPr="00213B10">
        <w:rPr>
          <w:rFonts w:ascii="Calibri" w:hAnsi="Calibri" w:cs="Times New Roman"/>
        </w:rPr>
        <w:t>We deliver real time purchase notifications on your credit cards will help you keep track of your transactions, and you’ll see your spending in a whole new ligh</w:t>
      </w:r>
      <w:r w:rsidR="009C593A" w:rsidRPr="00213B10">
        <w:rPr>
          <w:rFonts w:ascii="Calibri" w:hAnsi="Calibri" w:cs="Times New Roman"/>
        </w:rPr>
        <w:t xml:space="preserve">t with detailed purchase info. </w:t>
      </w:r>
      <w:r w:rsidR="00020ED4" w:rsidRPr="00213B10">
        <w:rPr>
          <w:rFonts w:ascii="Calibri" w:hAnsi="Calibri" w:cs="Times New Roman"/>
        </w:rPr>
        <w:t>w</w:t>
      </w:r>
      <w:r w:rsidRPr="00213B10">
        <w:rPr>
          <w:rFonts w:ascii="Calibri" w:hAnsi="Calibri" w:cs="Times New Roman"/>
        </w:rPr>
        <w:t xml:space="preserve">hile making purchase using your eligible credit and debit cards. </w:t>
      </w:r>
      <w:r w:rsidR="002A7219" w:rsidRPr="00213B10">
        <w:rPr>
          <w:rFonts w:ascii="Calibri" w:hAnsi="Calibri" w:cs="Times New Roman"/>
        </w:rPr>
        <w:t>The customer can view debit and credit card balance, recent transactions and available credit all at a glance.</w:t>
      </w:r>
    </w:p>
    <w:p w:rsidR="00170D89" w:rsidRPr="00213B10" w:rsidRDefault="00170D89" w:rsidP="00C766EC">
      <w:pPr>
        <w:autoSpaceDE w:val="0"/>
        <w:autoSpaceDN w:val="0"/>
        <w:jc w:val="both"/>
        <w:rPr>
          <w:rFonts w:ascii="Calibri" w:hAnsi="Calibri" w:cs="Times New Roman"/>
          <w:b/>
          <w:color w:val="000000"/>
          <w:kern w:val="1"/>
          <w:u w:val="single"/>
          <w:lang w:eastAsia="hi-IN" w:bidi="hi-IN"/>
        </w:rPr>
      </w:pPr>
    </w:p>
    <w:p w:rsidR="00C766EC" w:rsidRPr="00213B10" w:rsidRDefault="00C766EC" w:rsidP="00C766EC">
      <w:pPr>
        <w:autoSpaceDE w:val="0"/>
        <w:autoSpaceDN w:val="0"/>
        <w:jc w:val="both"/>
        <w:rPr>
          <w:rFonts w:ascii="Calibri" w:hAnsi="Calibri" w:cs="Times New Roman"/>
          <w:b/>
          <w:color w:val="000000"/>
          <w:kern w:val="1"/>
          <w:u w:val="single"/>
          <w:lang w:eastAsia="hi-IN" w:bidi="hi-IN"/>
        </w:rPr>
      </w:pPr>
      <w:r w:rsidRPr="00213B10">
        <w:rPr>
          <w:rFonts w:ascii="Calibri" w:hAnsi="Calibri" w:cs="Times New Roman"/>
          <w:b/>
          <w:color w:val="000000"/>
          <w:kern w:val="1"/>
          <w:u w:val="single"/>
          <w:lang w:eastAsia="hi-IN" w:bidi="hi-IN"/>
        </w:rPr>
        <w:t>Responsibilities:</w:t>
      </w:r>
    </w:p>
    <w:p w:rsidR="00CD255C" w:rsidRPr="00213B10" w:rsidRDefault="00CD255C" w:rsidP="00C766EC">
      <w:pPr>
        <w:autoSpaceDE w:val="0"/>
        <w:autoSpaceDN w:val="0"/>
        <w:jc w:val="both"/>
        <w:rPr>
          <w:rFonts w:ascii="Calibri" w:hAnsi="Calibri" w:cs="Times New Roman"/>
          <w:b/>
          <w:color w:val="000000"/>
          <w:kern w:val="1"/>
          <w:u w:val="single"/>
          <w:lang w:eastAsia="hi-IN" w:bidi="hi-IN"/>
        </w:rPr>
      </w:pPr>
    </w:p>
    <w:p w:rsidR="00C766EC" w:rsidRPr="00213B10" w:rsidRDefault="00C766EC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Designed and developed mobile application for Android mobile devices with extensive user interface development. </w:t>
      </w:r>
    </w:p>
    <w:p w:rsidR="00C766EC" w:rsidRPr="00213B10" w:rsidRDefault="00C766EC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Used web vi</w:t>
      </w:r>
      <w:r w:rsidR="002F1417" w:rsidRPr="00213B10">
        <w:rPr>
          <w:rFonts w:ascii="Calibri" w:hAnsi="Calibri"/>
        </w:rPr>
        <w:t>ews, list views and</w:t>
      </w:r>
      <w:r w:rsidRPr="00213B10">
        <w:rPr>
          <w:rFonts w:ascii="Calibri" w:hAnsi="Calibri"/>
        </w:rPr>
        <w:t xml:space="preserve"> populated lists to display the lists from database using simple adapters.</w:t>
      </w:r>
    </w:p>
    <w:p w:rsidR="002A7219" w:rsidRPr="00213B10" w:rsidRDefault="002A7219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Worked on Material design concepts like </w:t>
      </w:r>
      <w:r w:rsidRPr="00213B10">
        <w:rPr>
          <w:rFonts w:ascii="Calibri" w:hAnsi="Calibri"/>
          <w:b/>
        </w:rPr>
        <w:t>recycler view</w:t>
      </w:r>
      <w:r w:rsidRPr="00213B10">
        <w:rPr>
          <w:rFonts w:ascii="Calibri" w:hAnsi="Calibri"/>
        </w:rPr>
        <w:t xml:space="preserve">, </w:t>
      </w:r>
      <w:r w:rsidRPr="00213B10">
        <w:rPr>
          <w:rFonts w:ascii="Calibri" w:hAnsi="Calibri"/>
          <w:b/>
        </w:rPr>
        <w:t>card view</w:t>
      </w:r>
      <w:r w:rsidRPr="00213B10">
        <w:rPr>
          <w:rFonts w:ascii="Calibri" w:hAnsi="Calibri"/>
        </w:rPr>
        <w:t xml:space="preserve"> and </w:t>
      </w:r>
      <w:r w:rsidRPr="00213B10">
        <w:rPr>
          <w:rFonts w:ascii="Calibri" w:hAnsi="Calibri"/>
          <w:b/>
        </w:rPr>
        <w:t>tool bar</w:t>
      </w:r>
      <w:r w:rsidRPr="00213B10">
        <w:rPr>
          <w:rFonts w:ascii="Calibri" w:hAnsi="Calibri"/>
        </w:rPr>
        <w:t>.</w:t>
      </w:r>
    </w:p>
    <w:p w:rsidR="002A7219" w:rsidRPr="00213B10" w:rsidRDefault="002A7219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Worked on background</w:t>
      </w:r>
      <w:r w:rsidR="00886FF8" w:rsidRPr="00213B10">
        <w:rPr>
          <w:rFonts w:ascii="Calibri" w:hAnsi="Calibri"/>
        </w:rPr>
        <w:t xml:space="preserve"> tasks using </w:t>
      </w:r>
      <w:r w:rsidR="00886FF8" w:rsidRPr="00213B10">
        <w:rPr>
          <w:rFonts w:ascii="Calibri" w:hAnsi="Calibri"/>
          <w:b/>
        </w:rPr>
        <w:t>Services</w:t>
      </w:r>
      <w:r w:rsidR="00886FF8" w:rsidRPr="00213B10">
        <w:rPr>
          <w:rFonts w:ascii="Calibri" w:hAnsi="Calibri"/>
        </w:rPr>
        <w:t xml:space="preserve"> and </w:t>
      </w:r>
      <w:r w:rsidR="00886FF8" w:rsidRPr="00213B10">
        <w:rPr>
          <w:rFonts w:ascii="Calibri" w:hAnsi="Calibri"/>
          <w:b/>
        </w:rPr>
        <w:t>Threads</w:t>
      </w:r>
      <w:r w:rsidR="00886FF8" w:rsidRPr="00213B10">
        <w:rPr>
          <w:rFonts w:ascii="Calibri" w:hAnsi="Calibri"/>
        </w:rPr>
        <w:t>.</w:t>
      </w:r>
    </w:p>
    <w:p w:rsidR="00C766EC" w:rsidRPr="00213B10" w:rsidRDefault="00C766EC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Implemented customized web view component to load an </w:t>
      </w:r>
      <w:r w:rsidRPr="00213B10">
        <w:rPr>
          <w:rFonts w:ascii="Calibri" w:hAnsi="Calibri"/>
          <w:b/>
        </w:rPr>
        <w:t>SWF</w:t>
      </w:r>
      <w:r w:rsidRPr="00213B10">
        <w:rPr>
          <w:rFonts w:ascii="Calibri" w:hAnsi="Calibri"/>
        </w:rPr>
        <w:t xml:space="preserve"> file and </w:t>
      </w:r>
      <w:r w:rsidRPr="00213B10">
        <w:rPr>
          <w:rFonts w:ascii="Calibri" w:hAnsi="Calibri"/>
          <w:b/>
        </w:rPr>
        <w:t>HTML</w:t>
      </w:r>
      <w:r w:rsidRPr="00213B10">
        <w:rPr>
          <w:rFonts w:ascii="Calibri" w:hAnsi="Calibri"/>
        </w:rPr>
        <w:t xml:space="preserve"> data.</w:t>
      </w:r>
    </w:p>
    <w:p w:rsidR="00C766EC" w:rsidRPr="00213B10" w:rsidRDefault="00C766EC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Implemented the required GUI by making modifications to the </w:t>
      </w:r>
      <w:r w:rsidR="005374CB" w:rsidRPr="00213B10">
        <w:rPr>
          <w:rFonts w:ascii="Calibri" w:hAnsi="Calibri"/>
          <w:b/>
        </w:rPr>
        <w:t>XML</w:t>
      </w:r>
      <w:r w:rsidRPr="00213B10">
        <w:rPr>
          <w:rFonts w:ascii="Calibri" w:hAnsi="Calibri"/>
          <w:b/>
        </w:rPr>
        <w:t xml:space="preserve"> files</w:t>
      </w:r>
      <w:r w:rsidRPr="00213B10">
        <w:rPr>
          <w:rFonts w:ascii="Calibri" w:hAnsi="Calibri"/>
        </w:rPr>
        <w:t>.</w:t>
      </w:r>
    </w:p>
    <w:p w:rsidR="002A7219" w:rsidRPr="00213B10" w:rsidRDefault="002A7219" w:rsidP="002A7219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Responsible for consuming the </w:t>
      </w:r>
      <w:r w:rsidRPr="00213B10">
        <w:rPr>
          <w:rFonts w:ascii="Calibri" w:hAnsi="Calibri"/>
          <w:b/>
        </w:rPr>
        <w:t>REST services</w:t>
      </w:r>
      <w:r w:rsidRPr="00213B10">
        <w:rPr>
          <w:rFonts w:ascii="Calibri" w:hAnsi="Calibri"/>
        </w:rPr>
        <w:t xml:space="preserve">, getting </w:t>
      </w:r>
      <w:r w:rsidRPr="00213B10">
        <w:rPr>
          <w:rFonts w:ascii="Calibri" w:hAnsi="Calibri"/>
          <w:b/>
        </w:rPr>
        <w:t>JSON</w:t>
      </w:r>
      <w:r w:rsidRPr="00213B10">
        <w:rPr>
          <w:rFonts w:ascii="Calibri" w:hAnsi="Calibri"/>
        </w:rPr>
        <w:t xml:space="preserve"> response and parsing them to get the required information.</w:t>
      </w:r>
    </w:p>
    <w:p w:rsidR="00C766EC" w:rsidRPr="00213B10" w:rsidRDefault="00C766EC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Handling XML data using efficient parsing techniques such as </w:t>
      </w:r>
      <w:r w:rsidRPr="00213B10">
        <w:rPr>
          <w:rFonts w:ascii="Calibri" w:hAnsi="Calibri"/>
          <w:b/>
        </w:rPr>
        <w:t>DOM parser</w:t>
      </w:r>
      <w:r w:rsidRPr="00213B10">
        <w:rPr>
          <w:rFonts w:ascii="Calibri" w:hAnsi="Calibri"/>
        </w:rPr>
        <w:t>.</w:t>
      </w:r>
    </w:p>
    <w:p w:rsidR="00A61C10" w:rsidRPr="00213B10" w:rsidRDefault="00A61C10" w:rsidP="006D7B56">
      <w:pPr>
        <w:numPr>
          <w:ilvl w:val="0"/>
          <w:numId w:val="26"/>
        </w:numPr>
        <w:spacing w:line="276" w:lineRule="auto"/>
        <w:jc w:val="both"/>
        <w:rPr>
          <w:rFonts w:ascii="Calibri" w:hAnsi="Calibri" w:cs="Times New Roman"/>
        </w:rPr>
      </w:pPr>
      <w:r w:rsidRPr="00213B10">
        <w:rPr>
          <w:rFonts w:ascii="Calibri" w:eastAsia="Times New Roman" w:hAnsi="Calibri" w:cs="Times New Roman"/>
        </w:rPr>
        <w:t xml:space="preserve">Responsible for design of </w:t>
      </w:r>
      <w:r w:rsidRPr="00213B10">
        <w:rPr>
          <w:rFonts w:ascii="Calibri" w:eastAsia="Times New Roman" w:hAnsi="Calibri" w:cs="Times New Roman"/>
          <w:b/>
        </w:rPr>
        <w:t>user interface</w:t>
      </w:r>
      <w:r w:rsidRPr="00213B10">
        <w:rPr>
          <w:rFonts w:ascii="Calibri" w:eastAsia="Times New Roman" w:hAnsi="Calibri" w:cs="Times New Roman"/>
        </w:rPr>
        <w:t xml:space="preserve"> using various custom layouts, buttons, dialog boxes, alert boxes and different form of </w:t>
      </w:r>
      <w:r w:rsidRPr="00213B10">
        <w:rPr>
          <w:rFonts w:ascii="Calibri" w:eastAsia="Times New Roman" w:hAnsi="Calibri" w:cs="Times New Roman"/>
          <w:b/>
        </w:rPr>
        <w:t>widgets</w:t>
      </w:r>
      <w:r w:rsidRPr="00213B10">
        <w:rPr>
          <w:rFonts w:ascii="Calibri" w:eastAsia="Times New Roman" w:hAnsi="Calibri" w:cs="Times New Roman"/>
        </w:rPr>
        <w:t xml:space="preserve">. </w:t>
      </w:r>
    </w:p>
    <w:p w:rsidR="00A61C10" w:rsidRPr="00213B10" w:rsidRDefault="00A61C10" w:rsidP="006D7B56">
      <w:pPr>
        <w:pStyle w:val="ListParagraph"/>
        <w:numPr>
          <w:ilvl w:val="0"/>
          <w:numId w:val="26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lastRenderedPageBreak/>
        <w:t xml:space="preserve">Implemented complex </w:t>
      </w:r>
      <w:r w:rsidRPr="00213B10">
        <w:rPr>
          <w:rFonts w:ascii="Calibri" w:hAnsi="Calibri" w:cs="Times New Roman"/>
          <w:b/>
        </w:rPr>
        <w:t>custom layout</w:t>
      </w:r>
      <w:r w:rsidRPr="00213B10">
        <w:rPr>
          <w:rFonts w:ascii="Calibri" w:hAnsi="Calibri" w:cs="Times New Roman"/>
        </w:rPr>
        <w:t xml:space="preserve"> design for the application.</w:t>
      </w:r>
    </w:p>
    <w:p w:rsidR="00A61C10" w:rsidRPr="00213B10" w:rsidRDefault="00A61C10" w:rsidP="006D7B56">
      <w:pPr>
        <w:numPr>
          <w:ilvl w:val="0"/>
          <w:numId w:val="26"/>
        </w:numPr>
        <w:spacing w:line="276" w:lineRule="auto"/>
        <w:jc w:val="both"/>
        <w:rPr>
          <w:rFonts w:ascii="Calibri" w:hAnsi="Calibri" w:cs="Times New Roman"/>
        </w:rPr>
      </w:pPr>
      <w:r w:rsidRPr="00213B10">
        <w:rPr>
          <w:rFonts w:ascii="Calibri" w:eastAsia="Times New Roman" w:hAnsi="Calibri" w:cs="Times New Roman"/>
        </w:rPr>
        <w:t xml:space="preserve">Inserted suitable code to capture the various button and text field events and implemented the desired action for each of the widgets. </w:t>
      </w:r>
    </w:p>
    <w:p w:rsidR="00C766EC" w:rsidRPr="00213B10" w:rsidRDefault="00C766EC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Work closely with the web application development team to ensure proper integration between mobile application and web application.</w:t>
      </w:r>
    </w:p>
    <w:p w:rsidR="00B61DF7" w:rsidRPr="00213B10" w:rsidRDefault="00B61DF7" w:rsidP="006D7B56">
      <w:pPr>
        <w:pStyle w:val="NoSpacing"/>
        <w:numPr>
          <w:ilvl w:val="0"/>
          <w:numId w:val="26"/>
        </w:numPr>
        <w:jc w:val="both"/>
        <w:rPr>
          <w:sz w:val="24"/>
          <w:szCs w:val="24"/>
        </w:rPr>
      </w:pPr>
      <w:r w:rsidRPr="00213B10">
        <w:rPr>
          <w:b/>
          <w:sz w:val="24"/>
          <w:szCs w:val="24"/>
        </w:rPr>
        <w:t>Synchronizing</w:t>
      </w:r>
      <w:r w:rsidRPr="00213B10">
        <w:rPr>
          <w:sz w:val="24"/>
          <w:szCs w:val="24"/>
        </w:rPr>
        <w:t xml:space="preserve"> the server for getting the credit and due balances of the customers.</w:t>
      </w:r>
    </w:p>
    <w:p w:rsidR="00CD255C" w:rsidRPr="00213B10" w:rsidRDefault="00CD255C" w:rsidP="006D7B56">
      <w:pPr>
        <w:pStyle w:val="Standard"/>
        <w:numPr>
          <w:ilvl w:val="0"/>
          <w:numId w:val="26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Followed </w:t>
      </w:r>
      <w:r w:rsidRPr="00213B10">
        <w:rPr>
          <w:rFonts w:ascii="Calibri" w:hAnsi="Calibri" w:cs="Times New Roman"/>
          <w:b/>
        </w:rPr>
        <w:t>agile methodology</w:t>
      </w:r>
      <w:r w:rsidRPr="00213B10">
        <w:rPr>
          <w:rFonts w:ascii="Calibri" w:hAnsi="Calibri" w:cs="Times New Roman"/>
        </w:rPr>
        <w:t xml:space="preserve"> f</w:t>
      </w:r>
      <w:r w:rsidR="00C44015" w:rsidRPr="00213B10">
        <w:rPr>
          <w:rFonts w:ascii="Calibri" w:hAnsi="Calibri" w:cs="Times New Roman"/>
        </w:rPr>
        <w:t>or implementing the a</w:t>
      </w:r>
      <w:r w:rsidR="00B7798F" w:rsidRPr="00213B10">
        <w:rPr>
          <w:rFonts w:ascii="Calibri" w:hAnsi="Calibri" w:cs="Times New Roman"/>
        </w:rPr>
        <w:t>pplication</w:t>
      </w:r>
      <w:r w:rsidRPr="00213B10">
        <w:rPr>
          <w:rFonts w:ascii="Calibri" w:eastAsia="Calibri" w:hAnsi="Calibri" w:cs="Times New Roman"/>
          <w:color w:val="1A1A1A"/>
        </w:rPr>
        <w:t>.</w:t>
      </w:r>
    </w:p>
    <w:p w:rsidR="00CD255C" w:rsidRPr="00213B10" w:rsidRDefault="00CD255C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Involved in developer testing by porting the app on multiple devices with various screen sizes.</w:t>
      </w:r>
    </w:p>
    <w:p w:rsidR="00C766EC" w:rsidRPr="00213B10" w:rsidRDefault="00C766EC" w:rsidP="006D7B56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Worked on debugging the application using </w:t>
      </w:r>
      <w:r w:rsidR="00B7798F" w:rsidRPr="00213B10">
        <w:rPr>
          <w:rFonts w:ascii="Calibri" w:hAnsi="Calibri"/>
          <w:b/>
        </w:rPr>
        <w:t>Log cat.</w:t>
      </w:r>
    </w:p>
    <w:p w:rsidR="00C766EC" w:rsidRPr="00213B10" w:rsidRDefault="00C766EC" w:rsidP="00B3720D">
      <w:pPr>
        <w:pStyle w:val="Standarduser"/>
        <w:numPr>
          <w:ilvl w:val="0"/>
          <w:numId w:val="26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>Tested the application on various Android devices</w:t>
      </w:r>
      <w:r w:rsidR="00B7798F" w:rsidRPr="00213B10">
        <w:rPr>
          <w:rFonts w:ascii="Calibri" w:hAnsi="Calibri"/>
        </w:rPr>
        <w:t>.</w:t>
      </w:r>
    </w:p>
    <w:p w:rsidR="005374CB" w:rsidRPr="00213B10" w:rsidRDefault="005374CB" w:rsidP="00F54E2B">
      <w:pPr>
        <w:pStyle w:val="Standarduser"/>
        <w:ind w:left="360"/>
        <w:jc w:val="both"/>
        <w:rPr>
          <w:rFonts w:ascii="Calibri" w:hAnsi="Calibri"/>
        </w:rPr>
      </w:pPr>
    </w:p>
    <w:p w:rsidR="00B7798F" w:rsidRPr="00213B10" w:rsidRDefault="00C766EC" w:rsidP="00B7798F">
      <w:pPr>
        <w:rPr>
          <w:rFonts w:ascii="Calibri" w:eastAsia="Times New Roman" w:hAnsi="Calibri" w:cs="Times New Roman"/>
          <w:kern w:val="2"/>
          <w:lang w:eastAsia="ar-SA"/>
        </w:rPr>
      </w:pPr>
      <w:r w:rsidRPr="00213B10">
        <w:rPr>
          <w:rFonts w:ascii="Calibri" w:hAnsi="Calibri" w:cs="Times New Roman"/>
          <w:b/>
          <w:u w:val="single"/>
        </w:rPr>
        <w:t>Environment</w:t>
      </w:r>
      <w:r w:rsidRPr="00213B10">
        <w:rPr>
          <w:rFonts w:ascii="Calibri" w:hAnsi="Calibri" w:cs="Times New Roman"/>
          <w:b/>
          <w:i/>
        </w:rPr>
        <w:t>:</w:t>
      </w:r>
      <w:r w:rsidRPr="00213B10">
        <w:rPr>
          <w:rFonts w:ascii="Calibri" w:hAnsi="Calibri" w:cs="Times New Roman"/>
        </w:rPr>
        <w:t xml:space="preserve"> Android</w:t>
      </w:r>
      <w:r w:rsidR="00B7798F" w:rsidRPr="00213B10">
        <w:rPr>
          <w:rFonts w:ascii="Calibri" w:hAnsi="Calibri" w:cs="Times New Roman"/>
        </w:rPr>
        <w:t xml:space="preserve"> 5.x</w:t>
      </w:r>
      <w:r w:rsidRPr="00213B10">
        <w:rPr>
          <w:rFonts w:ascii="Calibri" w:hAnsi="Calibri" w:cs="Times New Roman"/>
        </w:rPr>
        <w:t>, SQLit</w:t>
      </w:r>
      <w:r w:rsidR="002A5ADB" w:rsidRPr="00213B10">
        <w:rPr>
          <w:rFonts w:ascii="Calibri" w:hAnsi="Calibri" w:cs="Times New Roman"/>
        </w:rPr>
        <w:t xml:space="preserve">e, Log cat, </w:t>
      </w:r>
      <w:r w:rsidR="000A41DA" w:rsidRPr="00213B10">
        <w:rPr>
          <w:rFonts w:ascii="Calibri" w:hAnsi="Calibri" w:cs="Times New Roman"/>
        </w:rPr>
        <w:t>RESTful Web Service, Google API, Frameworks, Git</w:t>
      </w:r>
      <w:r w:rsidR="00B7798F" w:rsidRPr="00213B10">
        <w:rPr>
          <w:rFonts w:ascii="Calibri" w:hAnsi="Calibri" w:cs="Times New Roman"/>
        </w:rPr>
        <w:t>.</w:t>
      </w:r>
    </w:p>
    <w:p w:rsidR="00B7798F" w:rsidRPr="00213B10" w:rsidRDefault="00B7798F" w:rsidP="000D20AA">
      <w:pPr>
        <w:widowControl w:val="0"/>
        <w:autoSpaceDE w:val="0"/>
        <w:autoSpaceDN w:val="0"/>
        <w:adjustRightInd w:val="0"/>
        <w:jc w:val="both"/>
        <w:rPr>
          <w:rFonts w:ascii="Calibri" w:eastAsia="Times New Roman" w:hAnsi="Calibri" w:cs="Times New Roman"/>
        </w:rPr>
      </w:pPr>
    </w:p>
    <w:p w:rsidR="000D20AA" w:rsidRPr="00213B10" w:rsidRDefault="0022311B" w:rsidP="000D20AA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  <w:b/>
        </w:rPr>
        <w:t>AutoDesk, San Rafael,</w:t>
      </w:r>
      <w:r w:rsidR="008775FF" w:rsidRPr="00213B10">
        <w:rPr>
          <w:rFonts w:ascii="Calibri" w:hAnsi="Calibri" w:cs="Times New Roman"/>
          <w:b/>
        </w:rPr>
        <w:t xml:space="preserve"> </w:t>
      </w:r>
      <w:r w:rsidRPr="00213B10">
        <w:rPr>
          <w:rFonts w:ascii="Calibri" w:hAnsi="Calibri" w:cs="Times New Roman"/>
          <w:b/>
        </w:rPr>
        <w:t>CA</w:t>
      </w:r>
      <w:r w:rsidRPr="00213B10">
        <w:rPr>
          <w:rFonts w:ascii="Calibri" w:hAnsi="Calibri" w:cs="Times New Roman"/>
          <w:b/>
        </w:rPr>
        <w:tab/>
      </w:r>
      <w:r w:rsidR="000D20AA" w:rsidRPr="00213B10">
        <w:rPr>
          <w:rFonts w:ascii="Calibri" w:hAnsi="Calibri" w:cs="Times New Roman"/>
          <w:b/>
        </w:rPr>
        <w:tab/>
      </w:r>
      <w:r w:rsidR="000D20AA" w:rsidRPr="00213B10">
        <w:rPr>
          <w:rFonts w:ascii="Calibri" w:hAnsi="Calibri" w:cs="Times New Roman"/>
          <w:b/>
        </w:rPr>
        <w:tab/>
      </w:r>
      <w:r w:rsidR="00A61C10" w:rsidRPr="00213B10">
        <w:rPr>
          <w:rFonts w:ascii="Calibri" w:hAnsi="Calibri" w:cs="Times New Roman"/>
          <w:b/>
        </w:rPr>
        <w:tab/>
      </w:r>
      <w:r w:rsidR="000D20AA" w:rsidRPr="00213B10">
        <w:rPr>
          <w:rFonts w:ascii="Calibri" w:hAnsi="Calibri" w:cs="Times New Roman"/>
          <w:b/>
        </w:rPr>
        <w:tab/>
      </w:r>
      <w:r w:rsidR="000D20AA" w:rsidRPr="00213B10">
        <w:rPr>
          <w:rFonts w:ascii="Calibri" w:hAnsi="Calibri" w:cs="Times New Roman"/>
          <w:b/>
        </w:rPr>
        <w:tab/>
      </w:r>
      <w:r w:rsidR="000D20AA" w:rsidRPr="00213B10">
        <w:rPr>
          <w:rFonts w:ascii="Calibri" w:hAnsi="Calibri" w:cs="Times New Roman"/>
          <w:b/>
        </w:rPr>
        <w:tab/>
      </w:r>
    </w:p>
    <w:p w:rsidR="007E0F6C" w:rsidRPr="00213B10" w:rsidRDefault="007E0F6C" w:rsidP="007E0F6C">
      <w:pPr>
        <w:pBdr>
          <w:bottom w:val="single" w:sz="6" w:space="1" w:color="auto"/>
        </w:pBdr>
        <w:tabs>
          <w:tab w:val="right" w:pos="5700"/>
        </w:tabs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  <w:b/>
        </w:rPr>
        <w:t xml:space="preserve">Role: Android Developer                                                                 </w:t>
      </w:r>
      <w:r w:rsidR="00CD5A1A" w:rsidRPr="00213B10">
        <w:rPr>
          <w:rFonts w:ascii="Calibri" w:hAnsi="Calibri" w:cs="Times New Roman"/>
          <w:b/>
        </w:rPr>
        <w:t xml:space="preserve">                       </w:t>
      </w:r>
      <w:r w:rsidR="007B7EB4" w:rsidRPr="00213B10">
        <w:rPr>
          <w:rFonts w:ascii="Calibri" w:hAnsi="Calibri" w:cs="Times New Roman"/>
          <w:b/>
        </w:rPr>
        <w:t xml:space="preserve">            </w:t>
      </w:r>
      <w:r w:rsidR="00CD5A1A" w:rsidRPr="00213B10">
        <w:rPr>
          <w:rFonts w:ascii="Calibri" w:hAnsi="Calibri" w:cs="Times New Roman"/>
          <w:b/>
        </w:rPr>
        <w:t xml:space="preserve">    </w:t>
      </w:r>
      <w:r w:rsidR="001873E8" w:rsidRPr="00213B10">
        <w:rPr>
          <w:rFonts w:ascii="Calibri" w:hAnsi="Calibri" w:cs="Times New Roman"/>
          <w:b/>
        </w:rPr>
        <w:t xml:space="preserve">    </w:t>
      </w:r>
      <w:r w:rsidR="00C9035E">
        <w:rPr>
          <w:rFonts w:ascii="Calibri" w:hAnsi="Calibri" w:cs="Times New Roman"/>
          <w:b/>
        </w:rPr>
        <w:t xml:space="preserve">                 </w:t>
      </w:r>
      <w:r w:rsidRPr="00213B10">
        <w:rPr>
          <w:rFonts w:ascii="Calibri" w:hAnsi="Calibri" w:cs="Times New Roman"/>
          <w:b/>
        </w:rPr>
        <w:t>Nov’14  –  Aug’15</w:t>
      </w:r>
    </w:p>
    <w:p w:rsidR="000D20AA" w:rsidRPr="00213B10" w:rsidRDefault="000D20AA" w:rsidP="000D20AA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</w:rPr>
      </w:pPr>
    </w:p>
    <w:p w:rsidR="000D20AA" w:rsidRPr="00213B10" w:rsidRDefault="000D20AA" w:rsidP="000D20AA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  <w:b/>
        </w:rPr>
        <w:t>Link</w:t>
      </w:r>
      <w:r w:rsidR="006D7B56" w:rsidRPr="00213B10">
        <w:rPr>
          <w:rFonts w:ascii="Calibri" w:hAnsi="Calibri" w:cs="Times New Roman"/>
          <w:b/>
        </w:rPr>
        <w:t>:</w:t>
      </w:r>
      <w:r w:rsidR="00243E09" w:rsidRPr="00213B10">
        <w:rPr>
          <w:rFonts w:ascii="Calibri" w:hAnsi="Calibri" w:cs="Times New Roman"/>
          <w:b/>
          <w:color w:val="4E74A2" w:themeColor="accent6" w:themeShade="BF"/>
        </w:rPr>
        <w:t xml:space="preserve">  </w:t>
      </w:r>
      <w:r w:rsidR="00E71383" w:rsidRPr="00213B10">
        <w:rPr>
          <w:rFonts w:ascii="Calibri" w:hAnsi="Calibri" w:cs="Times New Roman"/>
          <w:b/>
          <w:color w:val="4E74A2" w:themeColor="accent6" w:themeShade="BF"/>
        </w:rPr>
        <w:t>https://play.google.com/store/apps/details?id=com.pixlr.express&amp;hl=en</w:t>
      </w:r>
      <w:r w:rsidRPr="00213B10">
        <w:rPr>
          <w:rFonts w:ascii="Calibri" w:hAnsi="Calibri" w:cs="Times New Roman"/>
        </w:rPr>
        <w:tab/>
      </w:r>
    </w:p>
    <w:p w:rsidR="000D20AA" w:rsidRPr="00213B10" w:rsidRDefault="000D20AA" w:rsidP="000D20AA">
      <w:pPr>
        <w:pStyle w:val="Standard"/>
        <w:jc w:val="both"/>
        <w:rPr>
          <w:rFonts w:ascii="Calibri" w:eastAsia="Times New Roman" w:hAnsi="Calibri" w:cs="Times New Roman"/>
          <w:b/>
          <w:i/>
          <w:color w:val="000000"/>
        </w:rPr>
      </w:pPr>
    </w:p>
    <w:p w:rsidR="00E71383" w:rsidRPr="00213B10" w:rsidRDefault="00E54BC1" w:rsidP="00251042">
      <w:pPr>
        <w:spacing w:line="0" w:lineRule="atLeast"/>
        <w:jc w:val="both"/>
        <w:rPr>
          <w:rFonts w:ascii="Calibri" w:hAnsi="Calibri" w:cs="Times New Roman"/>
          <w:color w:val="000000" w:themeColor="text1"/>
        </w:rPr>
      </w:pPr>
      <w:r w:rsidRPr="00213B10">
        <w:rPr>
          <w:rFonts w:ascii="Calibri" w:hAnsi="Calibri" w:cs="Times New Roman"/>
          <w:color w:val="000000" w:themeColor="text1"/>
          <w:shd w:val="clear" w:color="auto" w:fill="FFFFFF"/>
        </w:rPr>
        <w:t>Customers across the manufacturing, architecture, building, construction, and media and entertainment industries use Autodesk software to design, visualize, and simulate their ideas before they're ever built or created.</w:t>
      </w:r>
      <w:r w:rsidR="004A0B70" w:rsidRPr="00213B10">
        <w:rPr>
          <w:rFonts w:ascii="Calibri" w:hAnsi="Calibri" w:cs="Times New Roman"/>
          <w:color w:val="000000" w:themeColor="text1"/>
          <w:shd w:val="clear" w:color="auto" w:fill="FFFFFF"/>
        </w:rPr>
        <w:t xml:space="preserve"> </w:t>
      </w:r>
      <w:r w:rsidR="00E71383" w:rsidRPr="00213B10">
        <w:rPr>
          <w:rFonts w:ascii="Calibri" w:hAnsi="Calibri" w:cs="Times New Roman"/>
          <w:color w:val="000000" w:themeColor="text1"/>
          <w:shd w:val="clear" w:color="auto" w:fill="FFFFFF"/>
        </w:rPr>
        <w:t>With Pixlr</w:t>
      </w:r>
      <w:r w:rsidR="00213B10">
        <w:rPr>
          <w:rFonts w:ascii="Calibri" w:hAnsi="Calibri" w:cs="Times New Roman"/>
          <w:color w:val="000000" w:themeColor="text1"/>
          <w:shd w:val="clear" w:color="auto" w:fill="FFFFFF"/>
        </w:rPr>
        <w:t xml:space="preserve"> </w:t>
      </w:r>
      <w:r w:rsidR="00E71383" w:rsidRPr="00213B10">
        <w:rPr>
          <w:rFonts w:ascii="Calibri" w:hAnsi="Calibri" w:cs="Times New Roman"/>
          <w:color w:val="000000" w:themeColor="text1"/>
          <w:shd w:val="clear" w:color="auto" w:fill="FFFFFF"/>
        </w:rPr>
        <w:t>Photo editor app, capture any moment and changes using free effects, overlays and filters. Once finished the app</w:t>
      </w:r>
      <w:r w:rsidR="00213B10">
        <w:rPr>
          <w:rFonts w:ascii="Calibri" w:hAnsi="Calibri" w:cs="Times New Roman"/>
          <w:color w:val="000000" w:themeColor="text1"/>
          <w:shd w:val="clear" w:color="auto" w:fill="FFFFFF"/>
        </w:rPr>
        <w:t xml:space="preserve"> </w:t>
      </w:r>
      <w:r w:rsidR="00C959E1" w:rsidRPr="00213B10">
        <w:rPr>
          <w:rFonts w:ascii="Calibri" w:hAnsi="Calibri" w:cs="Times New Roman"/>
          <w:color w:val="000000" w:themeColor="text1"/>
          <w:shd w:val="clear" w:color="auto" w:fill="FFFFFF"/>
        </w:rPr>
        <w:t>c</w:t>
      </w:r>
      <w:r w:rsidR="00E71383" w:rsidRPr="00213B10">
        <w:rPr>
          <w:rFonts w:ascii="Calibri" w:hAnsi="Calibri" w:cs="Times New Roman"/>
          <w:color w:val="000000" w:themeColor="text1"/>
          <w:shd w:val="clear" w:color="auto" w:fill="FFFFFF"/>
        </w:rPr>
        <w:t>an be shared on social media.</w:t>
      </w:r>
    </w:p>
    <w:p w:rsidR="000D20AA" w:rsidRPr="00213B10" w:rsidRDefault="000D20AA" w:rsidP="000D20AA">
      <w:pPr>
        <w:pStyle w:val="Standard"/>
        <w:jc w:val="both"/>
        <w:rPr>
          <w:rFonts w:ascii="Calibri" w:eastAsia="Times New Roman" w:hAnsi="Calibri" w:cs="Times New Roman"/>
          <w:kern w:val="0"/>
          <w:lang w:eastAsia="en-US" w:bidi="ar-SA"/>
        </w:rPr>
      </w:pPr>
    </w:p>
    <w:p w:rsidR="00C766EC" w:rsidRPr="00213B10" w:rsidRDefault="00C766EC" w:rsidP="00251042">
      <w:pPr>
        <w:pStyle w:val="Standard"/>
        <w:tabs>
          <w:tab w:val="left" w:pos="4560"/>
        </w:tabs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  <w:b/>
          <w:color w:val="000000"/>
          <w:u w:val="single"/>
        </w:rPr>
        <w:t>Responsibilities</w:t>
      </w:r>
      <w:r w:rsidRPr="00213B10">
        <w:rPr>
          <w:rFonts w:ascii="Calibri" w:hAnsi="Calibri" w:cs="Times New Roman"/>
          <w:b/>
        </w:rPr>
        <w:t>:</w:t>
      </w:r>
    </w:p>
    <w:p w:rsidR="00EA1BA0" w:rsidRPr="00213B10" w:rsidRDefault="00EA1BA0" w:rsidP="00EA1BA0">
      <w:pPr>
        <w:pStyle w:val="Standarduser"/>
        <w:ind w:left="720"/>
        <w:jc w:val="both"/>
        <w:rPr>
          <w:rFonts w:ascii="Calibri" w:hAnsi="Calibri"/>
        </w:rPr>
      </w:pPr>
    </w:p>
    <w:p w:rsidR="00EA1BA0" w:rsidRPr="00213B10" w:rsidRDefault="00EA1BA0" w:rsidP="00EA1BA0">
      <w:pPr>
        <w:pStyle w:val="Standarduser"/>
        <w:numPr>
          <w:ilvl w:val="0"/>
          <w:numId w:val="25"/>
        </w:numPr>
        <w:jc w:val="both"/>
        <w:rPr>
          <w:rFonts w:ascii="Calibri" w:hAnsi="Calibri"/>
        </w:rPr>
      </w:pPr>
      <w:r w:rsidRPr="00213B10">
        <w:rPr>
          <w:rFonts w:ascii="Calibri" w:hAnsi="Calibri"/>
        </w:rPr>
        <w:t xml:space="preserve">Worked on background tasks such as </w:t>
      </w:r>
      <w:r w:rsidRPr="00213B10">
        <w:rPr>
          <w:rFonts w:ascii="Calibri" w:hAnsi="Calibri"/>
          <w:b/>
        </w:rPr>
        <w:t>Async tasks</w:t>
      </w:r>
      <w:r w:rsidRPr="00213B10">
        <w:rPr>
          <w:rFonts w:ascii="Calibri" w:hAnsi="Calibri"/>
        </w:rPr>
        <w:t xml:space="preserve">, </w:t>
      </w:r>
      <w:r w:rsidRPr="00213B10">
        <w:rPr>
          <w:rFonts w:ascii="Calibri" w:hAnsi="Calibri"/>
          <w:b/>
        </w:rPr>
        <w:t>Services</w:t>
      </w:r>
      <w:r w:rsidRPr="00213B10">
        <w:rPr>
          <w:rFonts w:ascii="Calibri" w:hAnsi="Calibri"/>
        </w:rPr>
        <w:t xml:space="preserve"> and </w:t>
      </w:r>
      <w:r w:rsidRPr="00213B10">
        <w:rPr>
          <w:rFonts w:ascii="Calibri" w:hAnsi="Calibri"/>
          <w:b/>
        </w:rPr>
        <w:t>Threads</w:t>
      </w:r>
      <w:r w:rsidRPr="00213B10">
        <w:rPr>
          <w:rFonts w:ascii="Calibri" w:hAnsi="Calibri"/>
        </w:rPr>
        <w:t>.</w:t>
      </w:r>
    </w:p>
    <w:p w:rsidR="00251042" w:rsidRPr="00213B10" w:rsidRDefault="00251042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Constructing </w:t>
      </w:r>
      <w:r w:rsidRPr="00213B10">
        <w:rPr>
          <w:rFonts w:ascii="Calibri" w:hAnsi="Calibri" w:cs="Times New Roman"/>
          <w:b/>
        </w:rPr>
        <w:t>HTTP</w:t>
      </w:r>
      <w:r w:rsidRPr="00213B10">
        <w:rPr>
          <w:rFonts w:ascii="Calibri" w:hAnsi="Calibri" w:cs="Times New Roman"/>
        </w:rPr>
        <w:t xml:space="preserve"> requests, fetching server response and parsing feeds wherever required.</w:t>
      </w:r>
    </w:p>
    <w:p w:rsidR="00251042" w:rsidRPr="00213B10" w:rsidRDefault="00251042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Analysis of mobile application code for re-engineering.</w:t>
      </w:r>
    </w:p>
    <w:p w:rsidR="00E54BC1" w:rsidRPr="00213B10" w:rsidRDefault="00E54BC1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Participated in design reviews to finalize the screens.</w:t>
      </w:r>
    </w:p>
    <w:p w:rsidR="00251042" w:rsidRPr="00213B10" w:rsidRDefault="00251042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Involved in requirement gathering and designing of the application.</w:t>
      </w:r>
    </w:p>
    <w:p w:rsidR="00441AE4" w:rsidRPr="00213B10" w:rsidRDefault="00441AE4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Created menu layout for easy access throughout the app accessibility. </w:t>
      </w:r>
    </w:p>
    <w:p w:rsidR="008D01D3" w:rsidRPr="00213B10" w:rsidRDefault="008D01D3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Used expandable list views to create drop-down lists using custom objects.</w:t>
      </w:r>
    </w:p>
    <w:p w:rsidR="008D01D3" w:rsidRPr="00213B10" w:rsidRDefault="008D01D3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Responsible for designing and implementation of custom UI’s animation and graphic rich interfaces.</w:t>
      </w:r>
    </w:p>
    <w:p w:rsidR="002A7219" w:rsidRPr="00213B10" w:rsidRDefault="002A7219" w:rsidP="002A7219">
      <w:pPr>
        <w:pStyle w:val="NoSpacing"/>
        <w:numPr>
          <w:ilvl w:val="0"/>
          <w:numId w:val="25"/>
        </w:numPr>
        <w:jc w:val="both"/>
        <w:rPr>
          <w:sz w:val="24"/>
          <w:szCs w:val="24"/>
        </w:rPr>
      </w:pPr>
      <w:r w:rsidRPr="00213B10">
        <w:rPr>
          <w:rFonts w:eastAsia="Calibri"/>
          <w:sz w:val="24"/>
          <w:szCs w:val="24"/>
        </w:rPr>
        <w:t xml:space="preserve">Integrating </w:t>
      </w:r>
      <w:r w:rsidRPr="00213B10">
        <w:rPr>
          <w:rFonts w:eastAsia="Calibri"/>
          <w:b/>
          <w:sz w:val="24"/>
          <w:szCs w:val="24"/>
        </w:rPr>
        <w:t>Cordova</w:t>
      </w:r>
      <w:r w:rsidRPr="00213B10">
        <w:rPr>
          <w:rFonts w:eastAsia="Calibri"/>
          <w:sz w:val="24"/>
          <w:szCs w:val="24"/>
        </w:rPr>
        <w:t xml:space="preserve"> into the project to make it run as a mobile application.</w:t>
      </w:r>
    </w:p>
    <w:p w:rsidR="00E54BC1" w:rsidRPr="00213B10" w:rsidRDefault="00E54BC1" w:rsidP="00E54BC1">
      <w:pPr>
        <w:numPr>
          <w:ilvl w:val="0"/>
          <w:numId w:val="25"/>
        </w:numPr>
        <w:autoSpaceDE w:val="0"/>
        <w:autoSpaceDN w:val="0"/>
        <w:adjustRightInd w:val="0"/>
        <w:spacing w:after="200"/>
        <w:contextualSpacing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The </w:t>
      </w:r>
      <w:r w:rsidRPr="00213B10">
        <w:rPr>
          <w:rFonts w:ascii="Calibri" w:hAnsi="Calibri" w:cs="Times New Roman"/>
          <w:b/>
        </w:rPr>
        <w:t xml:space="preserve">SQLite </w:t>
      </w:r>
      <w:r w:rsidRPr="00213B10">
        <w:rPr>
          <w:rFonts w:ascii="Calibri" w:hAnsi="Calibri" w:cs="Times New Roman"/>
        </w:rPr>
        <w:t xml:space="preserve">to cache the data received from the </w:t>
      </w:r>
      <w:r w:rsidRPr="00213B10">
        <w:rPr>
          <w:rFonts w:ascii="Calibri" w:hAnsi="Calibri" w:cs="Times New Roman"/>
          <w:b/>
        </w:rPr>
        <w:t>REST</w:t>
      </w:r>
      <w:r w:rsidRPr="00213B10">
        <w:rPr>
          <w:rFonts w:ascii="Calibri" w:hAnsi="Calibri" w:cs="Times New Roman"/>
        </w:rPr>
        <w:t xml:space="preserve"> web services</w:t>
      </w:r>
    </w:p>
    <w:p w:rsidR="00251042" w:rsidRPr="00213B10" w:rsidRDefault="00251042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Implemented unique design for portrait and landscape mode.</w:t>
      </w:r>
    </w:p>
    <w:p w:rsidR="00251042" w:rsidRPr="00213B10" w:rsidRDefault="00251042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Handling </w:t>
      </w:r>
      <w:r w:rsidRPr="00213B10">
        <w:rPr>
          <w:rFonts w:ascii="Calibri" w:hAnsi="Calibri" w:cs="Times New Roman"/>
          <w:b/>
        </w:rPr>
        <w:t>XML</w:t>
      </w:r>
      <w:r w:rsidRPr="00213B10">
        <w:rPr>
          <w:rFonts w:ascii="Calibri" w:hAnsi="Calibri" w:cs="Times New Roman"/>
        </w:rPr>
        <w:t xml:space="preserve"> data using efficient parsing techniques such as </w:t>
      </w:r>
      <w:r w:rsidRPr="00213B10">
        <w:rPr>
          <w:rFonts w:ascii="Calibri" w:hAnsi="Calibri" w:cs="Times New Roman"/>
          <w:b/>
        </w:rPr>
        <w:t>DOM</w:t>
      </w:r>
      <w:r w:rsidRPr="00213B10">
        <w:rPr>
          <w:rFonts w:ascii="Calibri" w:hAnsi="Calibri" w:cs="Times New Roman"/>
        </w:rPr>
        <w:t xml:space="preserve"> parser.</w:t>
      </w:r>
    </w:p>
    <w:p w:rsidR="008D01D3" w:rsidRPr="00213B10" w:rsidRDefault="008D01D3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Implemented customized w</w:t>
      </w:r>
      <w:r w:rsidR="00441AE4" w:rsidRPr="00213B10">
        <w:rPr>
          <w:rFonts w:ascii="Calibri" w:hAnsi="Calibri" w:cs="Times New Roman"/>
        </w:rPr>
        <w:t xml:space="preserve">eb view component to load </w:t>
      </w:r>
      <w:r w:rsidR="00441AE4" w:rsidRPr="00213B10">
        <w:rPr>
          <w:rFonts w:ascii="Calibri" w:hAnsi="Calibri" w:cs="Times New Roman"/>
          <w:b/>
        </w:rPr>
        <w:t>swf</w:t>
      </w:r>
      <w:r w:rsidRPr="00213B10">
        <w:rPr>
          <w:rFonts w:ascii="Calibri" w:hAnsi="Calibri" w:cs="Times New Roman"/>
        </w:rPr>
        <w:t xml:space="preserve"> file </w:t>
      </w:r>
      <w:r w:rsidR="00441AE4" w:rsidRPr="00213B10">
        <w:rPr>
          <w:rFonts w:ascii="Calibri" w:hAnsi="Calibri" w:cs="Times New Roman"/>
        </w:rPr>
        <w:t xml:space="preserve">and </w:t>
      </w:r>
      <w:r w:rsidR="00441AE4" w:rsidRPr="00213B10">
        <w:rPr>
          <w:rFonts w:ascii="Calibri" w:hAnsi="Calibri" w:cs="Times New Roman"/>
          <w:b/>
        </w:rPr>
        <w:t>HTML</w:t>
      </w:r>
      <w:r w:rsidR="00441AE4" w:rsidRPr="00213B10">
        <w:rPr>
          <w:rFonts w:ascii="Calibri" w:hAnsi="Calibri" w:cs="Times New Roman"/>
        </w:rPr>
        <w:t xml:space="preserve"> data.</w:t>
      </w:r>
    </w:p>
    <w:p w:rsidR="00E54BC1" w:rsidRPr="00213B10" w:rsidRDefault="00E54BC1" w:rsidP="00E54BC1">
      <w:pPr>
        <w:numPr>
          <w:ilvl w:val="0"/>
          <w:numId w:val="25"/>
        </w:numPr>
        <w:autoSpaceDE w:val="0"/>
        <w:autoSpaceDN w:val="0"/>
        <w:adjustRightInd w:val="0"/>
        <w:spacing w:after="200"/>
        <w:contextualSpacing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Ensured that application supports multiple screen resolutions and versions.</w:t>
      </w:r>
    </w:p>
    <w:p w:rsidR="00441AE4" w:rsidRPr="00213B10" w:rsidRDefault="00441AE4" w:rsidP="00441AE4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Responsible for consuming the </w:t>
      </w:r>
      <w:r w:rsidRPr="00213B10">
        <w:rPr>
          <w:rFonts w:ascii="Calibri" w:hAnsi="Calibri" w:cs="Times New Roman"/>
          <w:b/>
        </w:rPr>
        <w:t>REST</w:t>
      </w:r>
      <w:r w:rsidRPr="00213B10">
        <w:rPr>
          <w:rFonts w:ascii="Calibri" w:hAnsi="Calibri" w:cs="Times New Roman"/>
        </w:rPr>
        <w:t xml:space="preserve"> services, getting </w:t>
      </w:r>
      <w:r w:rsidRPr="00213B10">
        <w:rPr>
          <w:rFonts w:ascii="Calibri" w:hAnsi="Calibri" w:cs="Times New Roman"/>
          <w:b/>
        </w:rPr>
        <w:t>JSON</w:t>
      </w:r>
      <w:r w:rsidRPr="00213B10">
        <w:rPr>
          <w:rFonts w:ascii="Calibri" w:hAnsi="Calibri" w:cs="Times New Roman"/>
        </w:rPr>
        <w:t xml:space="preserve"> response and parsing them to get the required information.</w:t>
      </w:r>
    </w:p>
    <w:p w:rsidR="00251042" w:rsidRPr="00213B10" w:rsidRDefault="00251042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Work closely with the web application development team to ensure proper integrations between mobile application and web application.</w:t>
      </w:r>
    </w:p>
    <w:p w:rsidR="008D01D3" w:rsidRPr="00213B10" w:rsidRDefault="008D01D3" w:rsidP="008D01D3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Contributed in production release deployment, monitoring production logs and fixing production issues on demand.</w:t>
      </w:r>
    </w:p>
    <w:p w:rsidR="00251042" w:rsidRPr="00213B10" w:rsidRDefault="00251042" w:rsidP="00B3720D">
      <w:pPr>
        <w:numPr>
          <w:ilvl w:val="0"/>
          <w:numId w:val="25"/>
        </w:numPr>
        <w:spacing w:line="0" w:lineRule="atLeast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Tested the application on various Android devices.</w:t>
      </w:r>
    </w:p>
    <w:p w:rsidR="00E54BC1" w:rsidRPr="00213B10" w:rsidRDefault="00E54BC1" w:rsidP="00251042">
      <w:pPr>
        <w:spacing w:line="0" w:lineRule="atLeast"/>
        <w:jc w:val="both"/>
        <w:rPr>
          <w:rFonts w:ascii="Calibri" w:hAnsi="Calibri" w:cs="Times New Roman"/>
          <w:b/>
          <w:u w:val="single"/>
        </w:rPr>
      </w:pPr>
    </w:p>
    <w:p w:rsidR="00251042" w:rsidRPr="00213B10" w:rsidRDefault="00C766EC" w:rsidP="00251042">
      <w:pPr>
        <w:spacing w:line="0" w:lineRule="atLeast"/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  <w:b/>
          <w:u w:val="single"/>
        </w:rPr>
        <w:t>Environment</w:t>
      </w:r>
      <w:r w:rsidR="006A41D8" w:rsidRPr="00213B10">
        <w:rPr>
          <w:rFonts w:ascii="Calibri" w:hAnsi="Calibri" w:cs="Times New Roman"/>
          <w:b/>
        </w:rPr>
        <w:t>:</w:t>
      </w:r>
      <w:r w:rsidR="006A41D8" w:rsidRPr="00213B10">
        <w:rPr>
          <w:rFonts w:ascii="Calibri" w:hAnsi="Calibri" w:cs="Times New Roman"/>
        </w:rPr>
        <w:t xml:space="preserve"> Android</w:t>
      </w:r>
      <w:r w:rsidR="00251042" w:rsidRPr="00213B10">
        <w:rPr>
          <w:rFonts w:ascii="Calibri" w:hAnsi="Calibri" w:cs="Times New Roman"/>
        </w:rPr>
        <w:t xml:space="preserve"> SDK 4.4, Eclipse </w:t>
      </w:r>
      <w:r w:rsidR="00B61DF7" w:rsidRPr="00213B10">
        <w:rPr>
          <w:rFonts w:ascii="Calibri" w:hAnsi="Calibri" w:cs="Times New Roman"/>
        </w:rPr>
        <w:t xml:space="preserve">IDE, </w:t>
      </w:r>
      <w:r w:rsidR="00522845" w:rsidRPr="00213B10">
        <w:rPr>
          <w:rFonts w:ascii="Calibri" w:hAnsi="Calibri" w:cs="Times New Roman"/>
        </w:rPr>
        <w:t>PhoneGap,</w:t>
      </w:r>
      <w:r w:rsidR="006D7B56" w:rsidRPr="00213B10">
        <w:rPr>
          <w:rFonts w:ascii="Calibri" w:hAnsi="Calibri" w:cs="Times New Roman"/>
        </w:rPr>
        <w:t xml:space="preserve"> </w:t>
      </w:r>
      <w:r w:rsidR="00B61DF7" w:rsidRPr="00213B10">
        <w:rPr>
          <w:rFonts w:ascii="Calibri" w:hAnsi="Calibri" w:cs="Times New Roman"/>
        </w:rPr>
        <w:t>JSON</w:t>
      </w:r>
      <w:r w:rsidR="00251042" w:rsidRPr="00213B10">
        <w:rPr>
          <w:rFonts w:ascii="Calibri" w:hAnsi="Calibri" w:cs="Times New Roman"/>
        </w:rPr>
        <w:t>, REST Web Services, XML,</w:t>
      </w:r>
      <w:r w:rsidR="00B61DF7" w:rsidRPr="00213B10">
        <w:rPr>
          <w:rFonts w:ascii="Calibri" w:hAnsi="Calibri" w:cs="Times New Roman"/>
        </w:rPr>
        <w:t xml:space="preserve"> Action</w:t>
      </w:r>
      <w:r w:rsidR="00251042" w:rsidRPr="00213B10">
        <w:rPr>
          <w:rFonts w:ascii="Calibri" w:hAnsi="Calibri" w:cs="Times New Roman"/>
        </w:rPr>
        <w:t>-Bar</w:t>
      </w:r>
      <w:r w:rsidR="00251042" w:rsidRPr="00213B10">
        <w:rPr>
          <w:rFonts w:ascii="Calibri" w:hAnsi="Calibri" w:cs="Times New Roman"/>
          <w:b/>
        </w:rPr>
        <w:t>.</w:t>
      </w:r>
    </w:p>
    <w:p w:rsidR="00973C56" w:rsidRPr="00213B10" w:rsidRDefault="00973C56" w:rsidP="00C766EC">
      <w:pPr>
        <w:suppressAutoHyphens/>
        <w:jc w:val="both"/>
        <w:rPr>
          <w:rFonts w:ascii="Calibri" w:eastAsia="Times New Roman" w:hAnsi="Calibri" w:cs="Times New Roman"/>
        </w:rPr>
      </w:pPr>
    </w:p>
    <w:p w:rsidR="00C766EC" w:rsidRPr="00213B10" w:rsidRDefault="003A0EB8" w:rsidP="00C766EC">
      <w:pPr>
        <w:suppressAutoHyphens/>
        <w:jc w:val="both"/>
        <w:rPr>
          <w:rFonts w:ascii="Calibri" w:hAnsi="Calibri" w:cs="Times New Roman"/>
          <w:b/>
          <w:lang w:val="pt-PT" w:eastAsia="ar-SA"/>
        </w:rPr>
      </w:pPr>
      <w:r>
        <w:rPr>
          <w:rFonts w:ascii="Calibri" w:hAnsi="Calibri" w:cs="Times New Roman"/>
          <w:b/>
          <w:lang w:val="pt-PT" w:eastAsia="ar-SA"/>
        </w:rPr>
        <w:t xml:space="preserve">Expedia, </w:t>
      </w:r>
      <w:r w:rsidR="00BE3A9B" w:rsidRPr="00213B10">
        <w:rPr>
          <w:rFonts w:ascii="Calibri" w:hAnsi="Calibri" w:cs="Times New Roman"/>
          <w:b/>
          <w:lang w:val="pt-PT" w:eastAsia="ar-SA"/>
        </w:rPr>
        <w:t>Bangalore, India</w:t>
      </w:r>
      <w:r w:rsidR="00E54BC1" w:rsidRPr="00213B10">
        <w:rPr>
          <w:rFonts w:ascii="Calibri" w:hAnsi="Calibri" w:cs="Times New Roman"/>
          <w:b/>
          <w:lang w:val="pt-PT" w:eastAsia="ar-SA"/>
        </w:rPr>
        <w:t xml:space="preserve"> </w:t>
      </w:r>
      <w:r w:rsidR="005374CB" w:rsidRPr="00213B10">
        <w:rPr>
          <w:rFonts w:ascii="Calibri" w:hAnsi="Calibri" w:cs="Times New Roman"/>
          <w:b/>
          <w:lang w:val="pt-PT" w:eastAsia="ar-SA"/>
        </w:rPr>
        <w:tab/>
      </w:r>
      <w:r w:rsidR="005374CB" w:rsidRPr="00213B10">
        <w:rPr>
          <w:rFonts w:ascii="Calibri" w:hAnsi="Calibri" w:cs="Times New Roman"/>
          <w:b/>
          <w:lang w:val="pt-PT" w:eastAsia="ar-SA"/>
        </w:rPr>
        <w:tab/>
      </w:r>
      <w:r w:rsidR="005374CB" w:rsidRPr="00213B10">
        <w:rPr>
          <w:rFonts w:ascii="Calibri" w:hAnsi="Calibri" w:cs="Times New Roman"/>
          <w:b/>
          <w:lang w:val="pt-PT" w:eastAsia="ar-SA"/>
        </w:rPr>
        <w:tab/>
      </w:r>
      <w:r w:rsidR="001073FC" w:rsidRPr="00213B10">
        <w:rPr>
          <w:rFonts w:ascii="Calibri" w:hAnsi="Calibri" w:cs="Times New Roman"/>
          <w:b/>
          <w:lang w:val="pt-PT" w:eastAsia="ar-SA"/>
        </w:rPr>
        <w:tab/>
      </w:r>
      <w:r w:rsidR="001073FC" w:rsidRPr="00213B10">
        <w:rPr>
          <w:rFonts w:ascii="Calibri" w:hAnsi="Calibri" w:cs="Times New Roman"/>
          <w:b/>
          <w:lang w:val="pt-PT" w:eastAsia="ar-SA"/>
        </w:rPr>
        <w:tab/>
      </w:r>
      <w:r w:rsidR="00F35F18" w:rsidRPr="00213B10">
        <w:rPr>
          <w:rFonts w:ascii="Calibri" w:hAnsi="Calibri" w:cs="Times New Roman"/>
          <w:b/>
          <w:lang w:val="pt-PT" w:eastAsia="ar-SA"/>
        </w:rPr>
        <w:tab/>
      </w:r>
    </w:p>
    <w:p w:rsidR="007E0F6C" w:rsidRPr="00213B10" w:rsidRDefault="007E0F6C" w:rsidP="007E0F6C">
      <w:pPr>
        <w:pBdr>
          <w:bottom w:val="single" w:sz="6" w:space="1" w:color="auto"/>
        </w:pBdr>
        <w:tabs>
          <w:tab w:val="right" w:pos="5700"/>
        </w:tabs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  <w:b/>
        </w:rPr>
        <w:t>Role: Android Developer</w:t>
      </w:r>
      <w:r w:rsidR="003A0EB8">
        <w:rPr>
          <w:rFonts w:ascii="Calibri" w:hAnsi="Calibri" w:cs="Times New Roman"/>
          <w:b/>
        </w:rPr>
        <w:t xml:space="preserve">                                                                 </w:t>
      </w:r>
      <w:r w:rsidR="00CD5A1A" w:rsidRPr="00213B10">
        <w:rPr>
          <w:rFonts w:ascii="Calibri" w:hAnsi="Calibri" w:cs="Times New Roman"/>
          <w:b/>
        </w:rPr>
        <w:t xml:space="preserve">           </w:t>
      </w:r>
      <w:r w:rsidRPr="00213B10">
        <w:rPr>
          <w:rFonts w:ascii="Calibri" w:hAnsi="Calibri" w:cs="Times New Roman"/>
          <w:b/>
        </w:rPr>
        <w:t xml:space="preserve">     </w:t>
      </w:r>
      <w:r w:rsidR="00FC31AC" w:rsidRPr="00213B10">
        <w:rPr>
          <w:rFonts w:ascii="Calibri" w:hAnsi="Calibri" w:cs="Times New Roman"/>
          <w:b/>
        </w:rPr>
        <w:t xml:space="preserve"> </w:t>
      </w:r>
      <w:r w:rsidR="001873E8" w:rsidRPr="00213B10">
        <w:rPr>
          <w:rFonts w:ascii="Calibri" w:hAnsi="Calibri" w:cs="Times New Roman"/>
          <w:b/>
        </w:rPr>
        <w:t xml:space="preserve">     </w:t>
      </w:r>
      <w:r w:rsidR="007B7EB4" w:rsidRPr="00213B10">
        <w:rPr>
          <w:rFonts w:ascii="Calibri" w:hAnsi="Calibri" w:cs="Times New Roman"/>
          <w:b/>
        </w:rPr>
        <w:t xml:space="preserve">           </w:t>
      </w:r>
      <w:r w:rsidR="001873E8" w:rsidRPr="00213B10">
        <w:rPr>
          <w:rFonts w:ascii="Calibri" w:hAnsi="Calibri" w:cs="Times New Roman"/>
          <w:b/>
        </w:rPr>
        <w:t xml:space="preserve">       </w:t>
      </w:r>
      <w:r w:rsidR="00EA1BA0" w:rsidRPr="00213B10">
        <w:rPr>
          <w:rFonts w:ascii="Calibri" w:hAnsi="Calibri" w:cs="Times New Roman"/>
          <w:b/>
        </w:rPr>
        <w:t xml:space="preserve"> </w:t>
      </w:r>
      <w:r w:rsidR="001873E8" w:rsidRPr="00213B10">
        <w:rPr>
          <w:rFonts w:ascii="Calibri" w:hAnsi="Calibri" w:cs="Times New Roman"/>
          <w:b/>
        </w:rPr>
        <w:t xml:space="preserve"> </w:t>
      </w:r>
      <w:r w:rsidR="00C9035E">
        <w:rPr>
          <w:rFonts w:ascii="Calibri" w:hAnsi="Calibri" w:cs="Times New Roman"/>
          <w:b/>
        </w:rPr>
        <w:t xml:space="preserve">                </w:t>
      </w:r>
      <w:r w:rsidR="00BE3A9B" w:rsidRPr="00213B10">
        <w:rPr>
          <w:rFonts w:ascii="Calibri" w:hAnsi="Calibri" w:cs="Times New Roman"/>
          <w:b/>
        </w:rPr>
        <w:t>Sept</w:t>
      </w:r>
      <w:r w:rsidR="00EA1BA0" w:rsidRPr="00213B10">
        <w:rPr>
          <w:rFonts w:ascii="Calibri" w:hAnsi="Calibri" w:cs="Times New Roman"/>
          <w:b/>
        </w:rPr>
        <w:t>’12</w:t>
      </w:r>
      <w:r w:rsidRPr="00213B10">
        <w:rPr>
          <w:rFonts w:ascii="Calibri" w:hAnsi="Calibri" w:cs="Times New Roman"/>
          <w:b/>
        </w:rPr>
        <w:t xml:space="preserve">  –  </w:t>
      </w:r>
      <w:r w:rsidR="003A0EB8">
        <w:rPr>
          <w:rFonts w:ascii="Calibri" w:hAnsi="Calibri" w:cs="Times New Roman"/>
          <w:b/>
        </w:rPr>
        <w:t>May</w:t>
      </w:r>
      <w:r w:rsidR="00FC31AC" w:rsidRPr="00213B10">
        <w:rPr>
          <w:rFonts w:ascii="Calibri" w:hAnsi="Calibri" w:cs="Times New Roman"/>
          <w:b/>
        </w:rPr>
        <w:t>’14</w:t>
      </w:r>
    </w:p>
    <w:p w:rsidR="00E54BC1" w:rsidRPr="00213B10" w:rsidRDefault="00C729DE" w:rsidP="00E54BC1">
      <w:pPr>
        <w:suppressAutoHyphens/>
        <w:jc w:val="both"/>
        <w:rPr>
          <w:rFonts w:ascii="Calibri" w:hAnsi="Calibri" w:cs="Times New Roman"/>
          <w:b/>
          <w:color w:val="344D6C" w:themeColor="accent6" w:themeShade="80"/>
        </w:rPr>
      </w:pPr>
      <w:r w:rsidRPr="00213B10">
        <w:rPr>
          <w:rFonts w:ascii="Calibri" w:hAnsi="Calibri" w:cs="Times New Roman"/>
          <w:b/>
        </w:rPr>
        <w:t>Link:</w:t>
      </w:r>
      <w:r w:rsidR="00A474E4" w:rsidRPr="00213B10">
        <w:rPr>
          <w:rFonts w:ascii="Calibri" w:hAnsi="Calibri" w:cs="Times New Roman"/>
          <w:b/>
        </w:rPr>
        <w:t xml:space="preserve"> </w:t>
      </w:r>
      <w:r w:rsidR="00E54BC1" w:rsidRPr="00213B10">
        <w:rPr>
          <w:rFonts w:ascii="Calibri" w:hAnsi="Calibri" w:cs="Times New Roman"/>
          <w:b/>
          <w:color w:val="4E74A2" w:themeColor="accent6" w:themeShade="BF"/>
        </w:rPr>
        <w:t>https://play.google.com/store/apps/details?id=com.expedia.bookings&amp;referrer=mat_click_id%3D815241cf6286e8691cadcf3defe5f4e1-20160421-159126</w:t>
      </w:r>
    </w:p>
    <w:p w:rsidR="00E54BC1" w:rsidRPr="00213B10" w:rsidRDefault="00E54BC1" w:rsidP="00E54BC1">
      <w:pPr>
        <w:suppressAutoHyphens/>
        <w:jc w:val="both"/>
        <w:rPr>
          <w:rFonts w:ascii="Calibri" w:hAnsi="Calibri" w:cs="Times New Roman"/>
          <w:b/>
        </w:rPr>
      </w:pPr>
    </w:p>
    <w:p w:rsidR="00D72C3D" w:rsidRPr="00213B10" w:rsidRDefault="00D72C3D" w:rsidP="00D72C3D">
      <w:pPr>
        <w:jc w:val="both"/>
        <w:rPr>
          <w:rFonts w:ascii="Calibri" w:hAnsi="Calibri" w:cs="Times New Roman"/>
          <w:color w:val="000000" w:themeColor="text1"/>
        </w:rPr>
      </w:pPr>
      <w:r w:rsidRPr="00213B10">
        <w:rPr>
          <w:rFonts w:ascii="Calibri" w:hAnsi="Calibri" w:cs="Times New Roman"/>
          <w:color w:val="000000" w:themeColor="text1"/>
        </w:rPr>
        <w:t>Expedia is the pioneer of online travel industry, which has revolutionized the travel industry over the years.</w:t>
      </w:r>
      <w:r w:rsidRPr="00213B10">
        <w:rPr>
          <w:rFonts w:ascii="Calibri" w:hAnsi="Calibri" w:cs="Times New Roman"/>
          <w:color w:val="000000" w:themeColor="text1"/>
          <w:shd w:val="clear" w:color="auto" w:fill="FFFFFF"/>
        </w:rPr>
        <w:t xml:space="preserve"> Expedia offers travelers the ability to select and book a wide selection of hotel accommodation, flights and tourist attractions across the world</w:t>
      </w:r>
      <w:r w:rsidRPr="00213B10">
        <w:rPr>
          <w:rFonts w:ascii="Calibri" w:hAnsi="Calibri" w:cs="Times New Roman"/>
          <w:color w:val="000000" w:themeColor="text1"/>
        </w:rPr>
        <w:t xml:space="preserve">. </w:t>
      </w:r>
      <w:r w:rsidRPr="00213B10">
        <w:rPr>
          <w:rFonts w:ascii="Calibri" w:hAnsi="Calibri" w:cs="Times New Roman"/>
          <w:color w:val="000000" w:themeColor="text1"/>
          <w:shd w:val="clear" w:color="auto" w:fill="FFFFFF"/>
        </w:rPr>
        <w:t>Expedia also stayed ahead of the curve by continually evolving its technology to meet the ever changing demands of the rapidly developing global travel market.</w:t>
      </w:r>
    </w:p>
    <w:p w:rsidR="00D35F89" w:rsidRPr="00213B10" w:rsidRDefault="00D35F89" w:rsidP="00C766EC">
      <w:pPr>
        <w:jc w:val="both"/>
        <w:rPr>
          <w:rFonts w:ascii="Calibri" w:eastAsia="MS Mincho" w:hAnsi="Calibri" w:cs="Times New Roman"/>
          <w:b/>
          <w:u w:val="single"/>
          <w:lang w:eastAsia="ja-JP"/>
        </w:rPr>
      </w:pPr>
    </w:p>
    <w:p w:rsidR="00C766EC" w:rsidRPr="00213B10" w:rsidRDefault="00C766EC" w:rsidP="00C766EC">
      <w:pPr>
        <w:jc w:val="both"/>
        <w:rPr>
          <w:rFonts w:ascii="Calibri" w:eastAsia="MS Mincho" w:hAnsi="Calibri" w:cs="Times New Roman"/>
          <w:b/>
          <w:u w:val="single"/>
          <w:lang w:eastAsia="ja-JP"/>
        </w:rPr>
      </w:pPr>
      <w:r w:rsidRPr="00213B10">
        <w:rPr>
          <w:rFonts w:ascii="Calibri" w:eastAsia="MS Mincho" w:hAnsi="Calibri" w:cs="Times New Roman"/>
          <w:b/>
          <w:u w:val="single"/>
          <w:lang w:eastAsia="ja-JP"/>
        </w:rPr>
        <w:t>Responsibilities:</w:t>
      </w:r>
    </w:p>
    <w:p w:rsidR="00B3720D" w:rsidRPr="00213B10" w:rsidRDefault="00B3720D" w:rsidP="00C766EC">
      <w:pPr>
        <w:jc w:val="both"/>
        <w:rPr>
          <w:rFonts w:ascii="Calibri" w:eastAsia="MS Mincho" w:hAnsi="Calibri" w:cs="Times New Roman"/>
          <w:b/>
          <w:u w:val="single"/>
          <w:lang w:eastAsia="ja-JP"/>
        </w:rPr>
      </w:pPr>
    </w:p>
    <w:p w:rsidR="00EA1BA0" w:rsidRPr="00213B10" w:rsidRDefault="00EA1BA0" w:rsidP="006D7B56">
      <w:pPr>
        <w:pStyle w:val="Standard"/>
        <w:numPr>
          <w:ilvl w:val="0"/>
          <w:numId w:val="27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Participated in several spaces like Designing, Enhancements, Bug fixing and maintaining of application.</w:t>
      </w:r>
    </w:p>
    <w:p w:rsidR="00EA1BA0" w:rsidRPr="00213B10" w:rsidRDefault="00EA1BA0" w:rsidP="006D7B56">
      <w:pPr>
        <w:pStyle w:val="Standard"/>
        <w:numPr>
          <w:ilvl w:val="0"/>
          <w:numId w:val="27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Customized different widgets that include </w:t>
      </w:r>
      <w:r w:rsidRPr="00213B10">
        <w:rPr>
          <w:rFonts w:ascii="Calibri" w:hAnsi="Calibri" w:cs="Times New Roman"/>
          <w:b/>
        </w:rPr>
        <w:t>Button’s</w:t>
      </w:r>
      <w:r w:rsidRPr="00213B10">
        <w:rPr>
          <w:rFonts w:ascii="Calibri" w:hAnsi="Calibri" w:cs="Times New Roman"/>
        </w:rPr>
        <w:t xml:space="preserve">, </w:t>
      </w:r>
      <w:r w:rsidRPr="00213B10">
        <w:rPr>
          <w:rFonts w:ascii="Calibri" w:hAnsi="Calibri" w:cs="Times New Roman"/>
          <w:b/>
        </w:rPr>
        <w:t>Toast</w:t>
      </w:r>
      <w:r w:rsidRPr="00213B10">
        <w:rPr>
          <w:rFonts w:ascii="Calibri" w:hAnsi="Calibri" w:cs="Times New Roman"/>
        </w:rPr>
        <w:t xml:space="preserve"> and </w:t>
      </w:r>
      <w:r w:rsidRPr="00213B10">
        <w:rPr>
          <w:rFonts w:ascii="Calibri" w:hAnsi="Calibri" w:cs="Times New Roman"/>
          <w:b/>
        </w:rPr>
        <w:t>Widgets</w:t>
      </w:r>
      <w:r w:rsidRPr="00213B10">
        <w:rPr>
          <w:rFonts w:ascii="Calibri" w:hAnsi="Calibri" w:cs="Times New Roman"/>
        </w:rPr>
        <w:t>.</w:t>
      </w:r>
    </w:p>
    <w:p w:rsidR="00EA1BA0" w:rsidRPr="00213B10" w:rsidRDefault="00EA1BA0" w:rsidP="006D7B56">
      <w:pPr>
        <w:pStyle w:val="Standard"/>
        <w:numPr>
          <w:ilvl w:val="0"/>
          <w:numId w:val="27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Extensively utilized </w:t>
      </w:r>
      <w:r w:rsidRPr="00213B10">
        <w:rPr>
          <w:rFonts w:ascii="Calibri" w:hAnsi="Calibri" w:cs="Times New Roman"/>
          <w:b/>
        </w:rPr>
        <w:t>Async tasks</w:t>
      </w:r>
      <w:r w:rsidRPr="00213B10">
        <w:rPr>
          <w:rFonts w:ascii="Calibri" w:hAnsi="Calibri" w:cs="Times New Roman"/>
        </w:rPr>
        <w:t xml:space="preserve">, </w:t>
      </w:r>
      <w:r w:rsidRPr="00213B10">
        <w:rPr>
          <w:rFonts w:ascii="Calibri" w:hAnsi="Calibri" w:cs="Times New Roman"/>
          <w:b/>
        </w:rPr>
        <w:t>Thread</w:t>
      </w:r>
      <w:r w:rsidRPr="00213B10">
        <w:rPr>
          <w:rFonts w:ascii="Calibri" w:hAnsi="Calibri" w:cs="Times New Roman"/>
        </w:rPr>
        <w:t xml:space="preserve">, </w:t>
      </w:r>
      <w:r w:rsidRPr="00213B10">
        <w:rPr>
          <w:rFonts w:ascii="Calibri" w:hAnsi="Calibri" w:cs="Times New Roman"/>
          <w:b/>
        </w:rPr>
        <w:t>Handler</w:t>
      </w:r>
      <w:r w:rsidRPr="00213B10">
        <w:rPr>
          <w:rFonts w:ascii="Calibri" w:hAnsi="Calibri" w:cs="Times New Roman"/>
        </w:rPr>
        <w:t xml:space="preserve">, </w:t>
      </w:r>
      <w:r w:rsidRPr="00213B10">
        <w:rPr>
          <w:rFonts w:ascii="Calibri" w:hAnsi="Calibri" w:cs="Times New Roman"/>
          <w:b/>
        </w:rPr>
        <w:t>Services</w:t>
      </w:r>
      <w:r w:rsidRPr="00213B10">
        <w:rPr>
          <w:rFonts w:ascii="Calibri" w:hAnsi="Calibri" w:cs="Times New Roman"/>
        </w:rPr>
        <w:t xml:space="preserve"> to provide smooth UI experience.</w:t>
      </w:r>
    </w:p>
    <w:p w:rsidR="00EA1BA0" w:rsidRPr="00213B10" w:rsidRDefault="00BE3A9B" w:rsidP="006D7B56">
      <w:pPr>
        <w:pStyle w:val="Standard"/>
        <w:numPr>
          <w:ilvl w:val="0"/>
          <w:numId w:val="27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Implemented unique design for portrait and landscape mode.</w:t>
      </w:r>
    </w:p>
    <w:p w:rsidR="00BE3A9B" w:rsidRPr="00213B10" w:rsidRDefault="00BE3A9B" w:rsidP="006D7B56">
      <w:pPr>
        <w:pStyle w:val="Standard"/>
        <w:numPr>
          <w:ilvl w:val="0"/>
          <w:numId w:val="27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Used </w:t>
      </w:r>
      <w:r w:rsidRPr="00213B10">
        <w:rPr>
          <w:rFonts w:ascii="Calibri" w:hAnsi="Calibri" w:cs="Times New Roman"/>
          <w:b/>
        </w:rPr>
        <w:t>web views</w:t>
      </w:r>
      <w:r w:rsidRPr="00213B10">
        <w:rPr>
          <w:rFonts w:ascii="Calibri" w:hAnsi="Calibri" w:cs="Times New Roman"/>
        </w:rPr>
        <w:t xml:space="preserve">, </w:t>
      </w:r>
      <w:r w:rsidRPr="00213B10">
        <w:rPr>
          <w:rFonts w:ascii="Calibri" w:hAnsi="Calibri" w:cs="Times New Roman"/>
          <w:b/>
        </w:rPr>
        <w:t>list views</w:t>
      </w:r>
      <w:r w:rsidRPr="00213B10">
        <w:rPr>
          <w:rFonts w:ascii="Calibri" w:hAnsi="Calibri" w:cs="Times New Roman"/>
        </w:rPr>
        <w:t xml:space="preserve"> to display the list from database using simple adapters.</w:t>
      </w:r>
    </w:p>
    <w:p w:rsidR="00B3720D" w:rsidRPr="00213B10" w:rsidRDefault="00B3720D" w:rsidP="006D7B56">
      <w:pPr>
        <w:pStyle w:val="Standard"/>
        <w:numPr>
          <w:ilvl w:val="0"/>
          <w:numId w:val="27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Involved in requirement gathering and designing of the application.</w:t>
      </w:r>
    </w:p>
    <w:p w:rsidR="00BE3A9B" w:rsidRPr="00213B10" w:rsidRDefault="00BE3A9B" w:rsidP="006D7B56">
      <w:pPr>
        <w:pStyle w:val="Standard"/>
        <w:numPr>
          <w:ilvl w:val="0"/>
          <w:numId w:val="27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Worked with XML to extract the data and display it on app.</w:t>
      </w:r>
    </w:p>
    <w:p w:rsidR="00B3720D" w:rsidRPr="00213B10" w:rsidRDefault="00B3720D" w:rsidP="006D7B56">
      <w:pPr>
        <w:pStyle w:val="Standard"/>
        <w:numPr>
          <w:ilvl w:val="0"/>
          <w:numId w:val="27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Work closely with the web application development team to ensure proper integration between mobile application and web application.</w:t>
      </w:r>
    </w:p>
    <w:p w:rsidR="00B3720D" w:rsidRPr="00213B10" w:rsidRDefault="00B3720D" w:rsidP="006D7B56">
      <w:pPr>
        <w:numPr>
          <w:ilvl w:val="0"/>
          <w:numId w:val="27"/>
        </w:numPr>
        <w:spacing w:before="20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Debugging and Root cause analysis of production issues</w:t>
      </w:r>
    </w:p>
    <w:p w:rsidR="00B3720D" w:rsidRPr="00213B10" w:rsidRDefault="00B3720D" w:rsidP="006D7B56">
      <w:pPr>
        <w:pStyle w:val="PlainText"/>
        <w:numPr>
          <w:ilvl w:val="0"/>
          <w:numId w:val="27"/>
        </w:numPr>
        <w:jc w:val="both"/>
        <w:rPr>
          <w:rFonts w:ascii="Calibri" w:hAnsi="Calibri"/>
          <w:snapToGrid w:val="0"/>
          <w:sz w:val="24"/>
          <w:szCs w:val="24"/>
        </w:rPr>
      </w:pPr>
      <w:r w:rsidRPr="00213B10">
        <w:rPr>
          <w:rFonts w:ascii="Calibri" w:hAnsi="Calibri"/>
          <w:snapToGrid w:val="0"/>
          <w:sz w:val="24"/>
          <w:szCs w:val="24"/>
        </w:rPr>
        <w:t>Gathered user requirements followed by analysis and design. Evaluated various technologies for the Client</w:t>
      </w:r>
    </w:p>
    <w:p w:rsidR="00B3720D" w:rsidRPr="00213B10" w:rsidRDefault="00B3720D" w:rsidP="006D7B56">
      <w:pPr>
        <w:pStyle w:val="PlainText"/>
        <w:numPr>
          <w:ilvl w:val="0"/>
          <w:numId w:val="27"/>
        </w:numPr>
        <w:jc w:val="both"/>
        <w:rPr>
          <w:rFonts w:ascii="Calibri" w:hAnsi="Calibri"/>
          <w:snapToGrid w:val="0"/>
          <w:sz w:val="24"/>
          <w:szCs w:val="24"/>
        </w:rPr>
      </w:pPr>
      <w:r w:rsidRPr="00213B10">
        <w:rPr>
          <w:rFonts w:ascii="Calibri" w:hAnsi="Calibri"/>
          <w:snapToGrid w:val="0"/>
          <w:sz w:val="24"/>
          <w:szCs w:val="24"/>
        </w:rPr>
        <w:t xml:space="preserve">Developed </w:t>
      </w:r>
      <w:r w:rsidRPr="00213B10">
        <w:rPr>
          <w:rFonts w:ascii="Calibri" w:hAnsi="Calibri"/>
          <w:b/>
          <w:snapToGrid w:val="0"/>
          <w:sz w:val="24"/>
          <w:szCs w:val="24"/>
        </w:rPr>
        <w:t>HTML</w:t>
      </w:r>
      <w:r w:rsidRPr="00213B10">
        <w:rPr>
          <w:rFonts w:ascii="Calibri" w:hAnsi="Calibri"/>
          <w:snapToGrid w:val="0"/>
          <w:sz w:val="24"/>
          <w:szCs w:val="24"/>
        </w:rPr>
        <w:t xml:space="preserve"> and </w:t>
      </w:r>
      <w:r w:rsidRPr="00213B10">
        <w:rPr>
          <w:rFonts w:ascii="Calibri" w:hAnsi="Calibri"/>
          <w:b/>
          <w:snapToGrid w:val="0"/>
          <w:sz w:val="24"/>
          <w:szCs w:val="24"/>
        </w:rPr>
        <w:t>JSP</w:t>
      </w:r>
      <w:r w:rsidRPr="00213B10">
        <w:rPr>
          <w:rFonts w:ascii="Calibri" w:hAnsi="Calibri"/>
          <w:snapToGrid w:val="0"/>
          <w:sz w:val="24"/>
          <w:szCs w:val="24"/>
        </w:rPr>
        <w:t xml:space="preserve"> to present </w:t>
      </w:r>
      <w:r w:rsidRPr="00213B10">
        <w:rPr>
          <w:rFonts w:ascii="Calibri" w:hAnsi="Calibri"/>
          <w:b/>
          <w:snapToGrid w:val="0"/>
          <w:sz w:val="24"/>
          <w:szCs w:val="24"/>
        </w:rPr>
        <w:t>Client side GUI.</w:t>
      </w:r>
    </w:p>
    <w:p w:rsidR="00B3720D" w:rsidRPr="00213B10" w:rsidRDefault="00B3720D" w:rsidP="006D7B56">
      <w:pPr>
        <w:pStyle w:val="PlainText"/>
        <w:numPr>
          <w:ilvl w:val="0"/>
          <w:numId w:val="27"/>
        </w:numPr>
        <w:jc w:val="both"/>
        <w:rPr>
          <w:rFonts w:ascii="Calibri" w:hAnsi="Calibri"/>
          <w:snapToGrid w:val="0"/>
          <w:sz w:val="24"/>
          <w:szCs w:val="24"/>
        </w:rPr>
      </w:pPr>
      <w:r w:rsidRPr="00213B10">
        <w:rPr>
          <w:rFonts w:ascii="Calibri" w:hAnsi="Calibri"/>
          <w:snapToGrid w:val="0"/>
          <w:sz w:val="24"/>
          <w:szCs w:val="24"/>
        </w:rPr>
        <w:t>Involved in development of JavaScript code for Client Side Validations.</w:t>
      </w:r>
    </w:p>
    <w:p w:rsidR="00B3720D" w:rsidRPr="00213B10" w:rsidRDefault="00B3720D" w:rsidP="006D7B56">
      <w:pPr>
        <w:pStyle w:val="PlainText"/>
        <w:numPr>
          <w:ilvl w:val="0"/>
          <w:numId w:val="27"/>
        </w:numPr>
        <w:jc w:val="both"/>
        <w:rPr>
          <w:rFonts w:ascii="Calibri" w:hAnsi="Calibri"/>
          <w:snapToGrid w:val="0"/>
          <w:sz w:val="24"/>
          <w:szCs w:val="24"/>
        </w:rPr>
      </w:pPr>
      <w:r w:rsidRPr="00213B10">
        <w:rPr>
          <w:rFonts w:ascii="Calibri" w:hAnsi="Calibri"/>
          <w:snapToGrid w:val="0"/>
          <w:sz w:val="24"/>
          <w:szCs w:val="24"/>
        </w:rPr>
        <w:t xml:space="preserve">Designed the </w:t>
      </w:r>
      <w:r w:rsidRPr="00213B10">
        <w:rPr>
          <w:rFonts w:ascii="Calibri" w:hAnsi="Calibri"/>
          <w:b/>
          <w:snapToGrid w:val="0"/>
          <w:sz w:val="24"/>
          <w:szCs w:val="24"/>
        </w:rPr>
        <w:t xml:space="preserve">HTML based </w:t>
      </w:r>
      <w:r w:rsidRPr="00213B10">
        <w:rPr>
          <w:rFonts w:ascii="Calibri" w:hAnsi="Calibri"/>
          <w:snapToGrid w:val="0"/>
          <w:sz w:val="24"/>
          <w:szCs w:val="24"/>
        </w:rPr>
        <w:t>web pages for displaying the reports.</w:t>
      </w:r>
    </w:p>
    <w:p w:rsidR="00B3720D" w:rsidRPr="00213B10" w:rsidRDefault="00B3720D" w:rsidP="006D7B56">
      <w:pPr>
        <w:pStyle w:val="PlainText"/>
        <w:numPr>
          <w:ilvl w:val="0"/>
          <w:numId w:val="27"/>
        </w:numPr>
        <w:jc w:val="both"/>
        <w:rPr>
          <w:rFonts w:ascii="Calibri" w:hAnsi="Calibri"/>
          <w:sz w:val="24"/>
          <w:szCs w:val="24"/>
          <w:lang w:val="en-US"/>
        </w:rPr>
      </w:pPr>
      <w:r w:rsidRPr="00213B10">
        <w:rPr>
          <w:rFonts w:ascii="Calibri" w:hAnsi="Calibri"/>
          <w:sz w:val="24"/>
          <w:szCs w:val="24"/>
        </w:rPr>
        <w:t>Developed Java classes and JSP files.</w:t>
      </w:r>
    </w:p>
    <w:p w:rsidR="00B3720D" w:rsidRPr="00213B10" w:rsidRDefault="00B3720D" w:rsidP="006D7B56">
      <w:pPr>
        <w:pStyle w:val="PlainText"/>
        <w:numPr>
          <w:ilvl w:val="0"/>
          <w:numId w:val="27"/>
        </w:numPr>
        <w:jc w:val="both"/>
        <w:rPr>
          <w:rFonts w:ascii="Calibri" w:hAnsi="Calibri"/>
          <w:sz w:val="24"/>
          <w:szCs w:val="24"/>
          <w:lang w:val="en-US"/>
        </w:rPr>
      </w:pPr>
      <w:r w:rsidRPr="00213B10">
        <w:rPr>
          <w:rFonts w:ascii="Calibri" w:hAnsi="Calibri"/>
          <w:sz w:val="24"/>
          <w:szCs w:val="24"/>
        </w:rPr>
        <w:t xml:space="preserve">Extensively used XML documents with </w:t>
      </w:r>
      <w:r w:rsidRPr="00213B10">
        <w:rPr>
          <w:rFonts w:ascii="Calibri" w:hAnsi="Calibri"/>
          <w:b/>
          <w:sz w:val="24"/>
          <w:szCs w:val="24"/>
        </w:rPr>
        <w:t xml:space="preserve">XSLT </w:t>
      </w:r>
      <w:r w:rsidRPr="00213B10">
        <w:rPr>
          <w:rFonts w:ascii="Calibri" w:hAnsi="Calibri"/>
          <w:sz w:val="24"/>
          <w:szCs w:val="24"/>
        </w:rPr>
        <w:t>and</w:t>
      </w:r>
      <w:r w:rsidRPr="00213B10">
        <w:rPr>
          <w:rFonts w:ascii="Calibri" w:hAnsi="Calibri"/>
          <w:b/>
          <w:sz w:val="24"/>
          <w:szCs w:val="24"/>
        </w:rPr>
        <w:t xml:space="preserve"> CSS</w:t>
      </w:r>
      <w:r w:rsidRPr="00213B10">
        <w:rPr>
          <w:rFonts w:ascii="Calibri" w:hAnsi="Calibri"/>
          <w:sz w:val="24"/>
          <w:szCs w:val="24"/>
        </w:rPr>
        <w:t xml:space="preserve"> to translate the content into HTML to present to GUI.</w:t>
      </w:r>
    </w:p>
    <w:p w:rsidR="00EA1BA0" w:rsidRPr="00213B10" w:rsidRDefault="00EA1BA0" w:rsidP="00EA1BA0">
      <w:pPr>
        <w:pStyle w:val="Standard"/>
        <w:numPr>
          <w:ilvl w:val="0"/>
          <w:numId w:val="27"/>
        </w:numPr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 xml:space="preserve">Responsible for consuming the </w:t>
      </w:r>
      <w:r w:rsidRPr="00213B10">
        <w:rPr>
          <w:rFonts w:ascii="Calibri" w:hAnsi="Calibri" w:cs="Times New Roman"/>
          <w:b/>
        </w:rPr>
        <w:t>REST</w:t>
      </w:r>
      <w:r w:rsidRPr="00213B10">
        <w:rPr>
          <w:rFonts w:ascii="Calibri" w:hAnsi="Calibri" w:cs="Times New Roman"/>
        </w:rPr>
        <w:t xml:space="preserve"> services, getting </w:t>
      </w:r>
      <w:r w:rsidRPr="00213B10">
        <w:rPr>
          <w:rFonts w:ascii="Calibri" w:hAnsi="Calibri" w:cs="Times New Roman"/>
          <w:b/>
        </w:rPr>
        <w:t>JSON</w:t>
      </w:r>
      <w:r w:rsidRPr="00213B10">
        <w:rPr>
          <w:rFonts w:ascii="Calibri" w:hAnsi="Calibri" w:cs="Times New Roman"/>
        </w:rPr>
        <w:t xml:space="preserve"> response and parsing them to get the required information.</w:t>
      </w:r>
    </w:p>
    <w:p w:rsidR="00B3720D" w:rsidRPr="00213B10" w:rsidRDefault="00B3720D" w:rsidP="006D7B56">
      <w:pPr>
        <w:pStyle w:val="PlainText"/>
        <w:numPr>
          <w:ilvl w:val="0"/>
          <w:numId w:val="27"/>
        </w:numPr>
        <w:jc w:val="both"/>
        <w:rPr>
          <w:rFonts w:ascii="Calibri" w:hAnsi="Calibri"/>
          <w:sz w:val="24"/>
          <w:szCs w:val="24"/>
          <w:lang w:val="en-US"/>
        </w:rPr>
      </w:pPr>
      <w:r w:rsidRPr="00213B10">
        <w:rPr>
          <w:rFonts w:ascii="Calibri" w:hAnsi="Calibri"/>
          <w:sz w:val="24"/>
          <w:szCs w:val="24"/>
        </w:rPr>
        <w:t xml:space="preserve">Developed dynamic content of presentation layer using </w:t>
      </w:r>
      <w:r w:rsidRPr="00213B10">
        <w:rPr>
          <w:rFonts w:ascii="Calibri" w:hAnsi="Calibri"/>
          <w:b/>
          <w:sz w:val="24"/>
          <w:szCs w:val="24"/>
        </w:rPr>
        <w:t>JSP.</w:t>
      </w:r>
    </w:p>
    <w:p w:rsidR="00170D89" w:rsidRPr="00213B10" w:rsidRDefault="00170D89" w:rsidP="006D7B56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</w:rPr>
        <w:t>Testing included emulator and device testing with multiple versions and sizes.</w:t>
      </w:r>
    </w:p>
    <w:p w:rsidR="00B3720D" w:rsidRPr="00213B10" w:rsidRDefault="00B3720D" w:rsidP="006D7B56">
      <w:pPr>
        <w:pStyle w:val="PlainText"/>
        <w:numPr>
          <w:ilvl w:val="0"/>
          <w:numId w:val="27"/>
        </w:numPr>
        <w:jc w:val="both"/>
        <w:rPr>
          <w:rFonts w:ascii="Calibri" w:hAnsi="Calibri"/>
          <w:sz w:val="24"/>
          <w:szCs w:val="24"/>
          <w:lang w:val="en-US"/>
        </w:rPr>
      </w:pPr>
      <w:r w:rsidRPr="00213B10">
        <w:rPr>
          <w:rFonts w:ascii="Calibri" w:hAnsi="Calibri"/>
          <w:sz w:val="24"/>
          <w:szCs w:val="24"/>
        </w:rPr>
        <w:t xml:space="preserve">Developed, Tested and Debugged the </w:t>
      </w:r>
      <w:r w:rsidRPr="00213B10">
        <w:rPr>
          <w:rFonts w:ascii="Calibri" w:hAnsi="Calibri"/>
          <w:b/>
          <w:sz w:val="24"/>
          <w:szCs w:val="24"/>
        </w:rPr>
        <w:t>Java, JSP</w:t>
      </w:r>
      <w:r w:rsidR="00DE50A3" w:rsidRPr="00213B10">
        <w:rPr>
          <w:rFonts w:ascii="Calibri" w:hAnsi="Calibri"/>
          <w:b/>
          <w:sz w:val="24"/>
          <w:szCs w:val="24"/>
        </w:rPr>
        <w:t xml:space="preserve"> </w:t>
      </w:r>
      <w:r w:rsidRPr="00213B10">
        <w:rPr>
          <w:rFonts w:ascii="Calibri" w:hAnsi="Calibri"/>
          <w:sz w:val="24"/>
          <w:szCs w:val="24"/>
        </w:rPr>
        <w:t>and</w:t>
      </w:r>
      <w:r w:rsidRPr="00213B10">
        <w:rPr>
          <w:rFonts w:ascii="Calibri" w:hAnsi="Calibri"/>
          <w:b/>
          <w:sz w:val="24"/>
          <w:szCs w:val="24"/>
        </w:rPr>
        <w:t xml:space="preserve"> EJB</w:t>
      </w:r>
      <w:r w:rsidRPr="00213B10">
        <w:rPr>
          <w:rFonts w:ascii="Calibri" w:hAnsi="Calibri"/>
          <w:sz w:val="24"/>
          <w:szCs w:val="24"/>
        </w:rPr>
        <w:t xml:space="preserve"> components using </w:t>
      </w:r>
      <w:r w:rsidRPr="00213B10">
        <w:rPr>
          <w:rFonts w:ascii="Calibri" w:hAnsi="Calibri"/>
          <w:b/>
          <w:sz w:val="24"/>
          <w:szCs w:val="24"/>
        </w:rPr>
        <w:t>Eclipse</w:t>
      </w:r>
      <w:r w:rsidRPr="00213B10">
        <w:rPr>
          <w:rFonts w:ascii="Calibri" w:hAnsi="Calibri"/>
          <w:sz w:val="24"/>
          <w:szCs w:val="24"/>
        </w:rPr>
        <w:t>.</w:t>
      </w:r>
    </w:p>
    <w:p w:rsidR="00C766EC" w:rsidRPr="00213B10" w:rsidRDefault="00C766EC" w:rsidP="00C766EC">
      <w:pPr>
        <w:pStyle w:val="Standarduser"/>
        <w:jc w:val="both"/>
        <w:rPr>
          <w:rFonts w:ascii="Calibri" w:hAnsi="Calibri"/>
          <w:b/>
        </w:rPr>
      </w:pPr>
    </w:p>
    <w:p w:rsidR="009644DD" w:rsidRPr="00213B10" w:rsidRDefault="009644DD" w:rsidP="009644DD">
      <w:pPr>
        <w:suppressAutoHyphens/>
        <w:jc w:val="both"/>
        <w:rPr>
          <w:rFonts w:ascii="Calibri" w:hAnsi="Calibri" w:cs="Times New Roman"/>
        </w:rPr>
      </w:pPr>
      <w:r w:rsidRPr="00213B10">
        <w:rPr>
          <w:rFonts w:ascii="Calibri" w:hAnsi="Calibri" w:cs="Times New Roman"/>
          <w:b/>
          <w:u w:val="single"/>
        </w:rPr>
        <w:t>Environment:</w:t>
      </w:r>
      <w:r w:rsidRPr="00213B10">
        <w:rPr>
          <w:rFonts w:ascii="Calibri" w:hAnsi="Calibri" w:cs="Times New Roman"/>
        </w:rPr>
        <w:t xml:space="preserve"> Java,</w:t>
      </w:r>
      <w:r w:rsidR="00CD255C" w:rsidRPr="00213B10">
        <w:rPr>
          <w:rFonts w:ascii="Calibri" w:hAnsi="Calibri" w:cs="Times New Roman"/>
        </w:rPr>
        <w:t xml:space="preserve"> Android SDK, </w:t>
      </w:r>
      <w:r w:rsidRPr="00213B10">
        <w:rPr>
          <w:rFonts w:ascii="Calibri" w:hAnsi="Calibri" w:cs="Times New Roman"/>
        </w:rPr>
        <w:t xml:space="preserve"> J2EE, JSP 2.0, Servlets 2.4, JDBC 3.0, HTML, XML, Java Script, </w:t>
      </w:r>
      <w:r w:rsidR="00CD255C" w:rsidRPr="00213B10">
        <w:rPr>
          <w:rFonts w:ascii="Calibri" w:hAnsi="Calibri" w:cs="Times New Roman"/>
        </w:rPr>
        <w:t>Android API's GPS, REST, JSON, Eclipse IDE 3.5,</w:t>
      </w:r>
      <w:r w:rsidR="00733D74" w:rsidRPr="00213B10">
        <w:rPr>
          <w:rFonts w:ascii="Calibri" w:hAnsi="Calibri" w:cs="Times New Roman"/>
        </w:rPr>
        <w:t>CVS,</w:t>
      </w:r>
      <w:r w:rsidR="00B3006A" w:rsidRPr="00213B10">
        <w:rPr>
          <w:rFonts w:ascii="Calibri" w:hAnsi="Calibri" w:cs="Times New Roman"/>
        </w:rPr>
        <w:t xml:space="preserve"> </w:t>
      </w:r>
      <w:r w:rsidR="00CD255C" w:rsidRPr="00213B10">
        <w:rPr>
          <w:rFonts w:ascii="Calibri" w:hAnsi="Calibri" w:cs="Times New Roman"/>
        </w:rPr>
        <w:t xml:space="preserve"> ADT Plug-in</w:t>
      </w:r>
      <w:r w:rsidR="002C5257" w:rsidRPr="00213B10">
        <w:rPr>
          <w:rFonts w:ascii="Calibri" w:hAnsi="Calibri" w:cs="Times New Roman"/>
        </w:rPr>
        <w:t xml:space="preserve"> DDMS console.</w:t>
      </w:r>
    </w:p>
    <w:p w:rsidR="007E0F6C" w:rsidRPr="00213B10" w:rsidRDefault="007E0F6C" w:rsidP="009644DD">
      <w:pPr>
        <w:suppressAutoHyphens/>
        <w:jc w:val="both"/>
        <w:rPr>
          <w:rFonts w:ascii="Calibri" w:hAnsi="Calibri" w:cs="Times New Roman"/>
        </w:rPr>
      </w:pPr>
    </w:p>
    <w:p w:rsidR="00170D89" w:rsidRPr="00213B10" w:rsidRDefault="00170D89" w:rsidP="00170D89">
      <w:pPr>
        <w:pStyle w:val="NoSpacing"/>
        <w:rPr>
          <w:b/>
          <w:color w:val="000000"/>
          <w:sz w:val="24"/>
          <w:szCs w:val="24"/>
        </w:rPr>
      </w:pPr>
      <w:r w:rsidRPr="00213B10">
        <w:rPr>
          <w:b/>
          <w:color w:val="000000"/>
          <w:sz w:val="24"/>
          <w:szCs w:val="24"/>
        </w:rPr>
        <w:t xml:space="preserve">GMR Group, Hyderabad, India                                                                               </w:t>
      </w:r>
    </w:p>
    <w:p w:rsidR="00170D89" w:rsidRPr="00213B10" w:rsidRDefault="00170D89" w:rsidP="00170D89">
      <w:pPr>
        <w:pBdr>
          <w:bottom w:val="single" w:sz="6" w:space="1" w:color="auto"/>
        </w:pBdr>
        <w:tabs>
          <w:tab w:val="right" w:pos="5700"/>
        </w:tabs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  <w:b/>
        </w:rPr>
        <w:t>Role: Java Developer</w:t>
      </w:r>
      <w:r w:rsidRPr="00213B10">
        <w:rPr>
          <w:rFonts w:ascii="Calibri" w:hAnsi="Calibri" w:cs="Times New Roman"/>
          <w:b/>
        </w:rPr>
        <w:tab/>
      </w:r>
      <w:r w:rsidR="00FC31AC" w:rsidRPr="00213B10">
        <w:rPr>
          <w:rFonts w:ascii="Calibri" w:hAnsi="Calibri" w:cs="Times New Roman"/>
          <w:b/>
        </w:rPr>
        <w:t xml:space="preserve"> </w:t>
      </w:r>
      <w:r w:rsidR="001873E8" w:rsidRPr="00213B10">
        <w:rPr>
          <w:rFonts w:ascii="Calibri" w:hAnsi="Calibri" w:cs="Times New Roman"/>
          <w:b/>
        </w:rPr>
        <w:t xml:space="preserve">                                    </w:t>
      </w:r>
      <w:r w:rsidR="00CD5A1A" w:rsidRPr="00213B10">
        <w:rPr>
          <w:rFonts w:ascii="Calibri" w:hAnsi="Calibri" w:cs="Times New Roman"/>
          <w:b/>
        </w:rPr>
        <w:t xml:space="preserve">   </w:t>
      </w:r>
      <w:r w:rsidR="00BE3A9B" w:rsidRPr="00213B10">
        <w:rPr>
          <w:rFonts w:ascii="Calibri" w:hAnsi="Calibri" w:cs="Times New Roman"/>
          <w:b/>
        </w:rPr>
        <w:t xml:space="preserve">          </w:t>
      </w:r>
      <w:r w:rsidR="00CD5A1A" w:rsidRPr="00213B10">
        <w:rPr>
          <w:rFonts w:ascii="Calibri" w:hAnsi="Calibri" w:cs="Times New Roman"/>
          <w:b/>
        </w:rPr>
        <w:t xml:space="preserve">                  </w:t>
      </w:r>
      <w:r w:rsidR="001873E8" w:rsidRPr="00213B10">
        <w:rPr>
          <w:rFonts w:ascii="Calibri" w:hAnsi="Calibri" w:cs="Times New Roman"/>
          <w:b/>
        </w:rPr>
        <w:t xml:space="preserve">  </w:t>
      </w:r>
      <w:r w:rsidR="004D3970" w:rsidRPr="00213B10">
        <w:rPr>
          <w:rFonts w:ascii="Calibri" w:hAnsi="Calibri" w:cs="Times New Roman"/>
          <w:b/>
        </w:rPr>
        <w:t xml:space="preserve">                               </w:t>
      </w:r>
      <w:r w:rsidR="001873E8" w:rsidRPr="00213B10">
        <w:rPr>
          <w:rFonts w:ascii="Calibri" w:hAnsi="Calibri" w:cs="Times New Roman"/>
          <w:b/>
        </w:rPr>
        <w:t xml:space="preserve">      </w:t>
      </w:r>
      <w:r w:rsidR="00C9035E">
        <w:rPr>
          <w:rFonts w:ascii="Calibri" w:hAnsi="Calibri" w:cs="Times New Roman"/>
          <w:b/>
        </w:rPr>
        <w:t xml:space="preserve">               </w:t>
      </w:r>
      <w:r w:rsidR="001873E8" w:rsidRPr="00213B10">
        <w:rPr>
          <w:rFonts w:ascii="Calibri" w:hAnsi="Calibri" w:cs="Times New Roman"/>
          <w:b/>
        </w:rPr>
        <w:t xml:space="preserve">       </w:t>
      </w:r>
      <w:r w:rsidR="00FC31AC" w:rsidRPr="00213B10">
        <w:rPr>
          <w:rFonts w:ascii="Calibri" w:hAnsi="Calibri" w:cs="Times New Roman"/>
          <w:b/>
        </w:rPr>
        <w:t>Mar</w:t>
      </w:r>
      <w:r w:rsidRPr="00213B10">
        <w:rPr>
          <w:rFonts w:ascii="Calibri" w:hAnsi="Calibri" w:cs="Times New Roman"/>
          <w:b/>
        </w:rPr>
        <w:t>’1</w:t>
      </w:r>
      <w:r w:rsidR="00FC31AC" w:rsidRPr="00213B10">
        <w:rPr>
          <w:rFonts w:ascii="Calibri" w:hAnsi="Calibri" w:cs="Times New Roman"/>
          <w:b/>
        </w:rPr>
        <w:t>1</w:t>
      </w:r>
      <w:r w:rsidRPr="00213B10">
        <w:rPr>
          <w:rFonts w:ascii="Calibri" w:hAnsi="Calibri" w:cs="Times New Roman"/>
          <w:b/>
        </w:rPr>
        <w:t xml:space="preserve">  –  </w:t>
      </w:r>
      <w:r w:rsidR="00BE3A9B" w:rsidRPr="00213B10">
        <w:rPr>
          <w:rFonts w:ascii="Calibri" w:hAnsi="Calibri" w:cs="Times New Roman"/>
          <w:b/>
        </w:rPr>
        <w:t>Sept</w:t>
      </w:r>
      <w:r w:rsidR="00FC31AC" w:rsidRPr="00213B10">
        <w:rPr>
          <w:rFonts w:ascii="Calibri" w:hAnsi="Calibri" w:cs="Times New Roman"/>
          <w:b/>
        </w:rPr>
        <w:t>’12</w:t>
      </w:r>
    </w:p>
    <w:p w:rsidR="00FE587C" w:rsidRPr="00213B10" w:rsidRDefault="00FE587C" w:rsidP="00170D89">
      <w:pPr>
        <w:pStyle w:val="NoSpacing"/>
        <w:rPr>
          <w:sz w:val="24"/>
          <w:szCs w:val="24"/>
        </w:rPr>
      </w:pPr>
    </w:p>
    <w:p w:rsidR="00170D89" w:rsidRPr="00213B10" w:rsidRDefault="00170D89" w:rsidP="00170D89">
      <w:pPr>
        <w:pStyle w:val="NoSpacing"/>
        <w:rPr>
          <w:sz w:val="24"/>
          <w:szCs w:val="24"/>
        </w:rPr>
      </w:pPr>
      <w:r w:rsidRPr="00213B10">
        <w:rPr>
          <w:sz w:val="24"/>
          <w:szCs w:val="24"/>
        </w:rPr>
        <w:lastRenderedPageBreak/>
        <w:t>This is a Web based project, developed for providing services to their clients at different places. This application gathers the information, which is maintained in various service stations. The information at a service center is technically processed based on the warranty. The processed information is send to the hub for placing the parts or</w:t>
      </w:r>
      <w:bookmarkStart w:id="0" w:name="_GoBack"/>
      <w:bookmarkEnd w:id="0"/>
      <w:r w:rsidRPr="00213B10">
        <w:rPr>
          <w:sz w:val="24"/>
          <w:szCs w:val="24"/>
        </w:rPr>
        <w:t>der for replacement. This project also monitors and maintains the manifesto regarding the details of the inventory.</w:t>
      </w:r>
    </w:p>
    <w:p w:rsidR="00170D89" w:rsidRPr="00213B10" w:rsidRDefault="00170D89" w:rsidP="00170D89">
      <w:pPr>
        <w:pStyle w:val="NoSpacing"/>
        <w:rPr>
          <w:b/>
          <w:color w:val="000000"/>
          <w:sz w:val="24"/>
          <w:szCs w:val="24"/>
        </w:rPr>
      </w:pPr>
    </w:p>
    <w:p w:rsidR="00170D89" w:rsidRPr="00213B10" w:rsidRDefault="00170D89" w:rsidP="00170D89">
      <w:pPr>
        <w:pStyle w:val="NoSpacing"/>
        <w:rPr>
          <w:b/>
          <w:color w:val="000000"/>
          <w:sz w:val="24"/>
          <w:szCs w:val="24"/>
          <w:u w:val="single"/>
        </w:rPr>
      </w:pPr>
      <w:r w:rsidRPr="00213B10">
        <w:rPr>
          <w:b/>
          <w:color w:val="000000"/>
          <w:sz w:val="24"/>
          <w:szCs w:val="24"/>
          <w:u w:val="single"/>
        </w:rPr>
        <w:t>Responsibilities</w:t>
      </w:r>
    </w:p>
    <w:p w:rsidR="00170D89" w:rsidRPr="00213B10" w:rsidRDefault="00170D89" w:rsidP="006D7B56">
      <w:pPr>
        <w:pStyle w:val="NoSpacing"/>
        <w:jc w:val="both"/>
        <w:rPr>
          <w:b/>
          <w:color w:val="000000"/>
          <w:sz w:val="24"/>
          <w:szCs w:val="24"/>
        </w:rPr>
      </w:pPr>
    </w:p>
    <w:p w:rsidR="00170D89" w:rsidRPr="00213B10" w:rsidRDefault="00170D89" w:rsidP="00213B10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>Identified system requirements and developed system specifications, responsible for high level design and development of use cases.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Dynamic web site design and programming using  </w:t>
      </w:r>
      <w:r w:rsidRPr="00213B10">
        <w:rPr>
          <w:b/>
          <w:sz w:val="24"/>
          <w:szCs w:val="24"/>
        </w:rPr>
        <w:t>MySQL, HTML, XHTML, CSS</w:t>
      </w:r>
      <w:r w:rsidRPr="00213B10">
        <w:rPr>
          <w:sz w:val="24"/>
          <w:szCs w:val="24"/>
        </w:rPr>
        <w:t xml:space="preserve"> and </w:t>
      </w:r>
      <w:r w:rsidRPr="00213B10">
        <w:rPr>
          <w:b/>
          <w:sz w:val="24"/>
          <w:szCs w:val="24"/>
        </w:rPr>
        <w:t>JavaScript</w:t>
      </w:r>
      <w:r w:rsidRPr="00213B10">
        <w:rPr>
          <w:sz w:val="24"/>
          <w:szCs w:val="24"/>
        </w:rPr>
        <w:t>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Designed and developed a generic and extensible </w:t>
      </w:r>
      <w:r w:rsidRPr="00213B10">
        <w:rPr>
          <w:b/>
          <w:sz w:val="24"/>
          <w:szCs w:val="24"/>
        </w:rPr>
        <w:t xml:space="preserve">RDBMS </w:t>
      </w:r>
      <w:r w:rsidRPr="00213B10">
        <w:rPr>
          <w:sz w:val="24"/>
          <w:szCs w:val="24"/>
        </w:rPr>
        <w:t xml:space="preserve">to </w:t>
      </w:r>
      <w:r w:rsidRPr="00213B10">
        <w:rPr>
          <w:b/>
          <w:sz w:val="24"/>
          <w:szCs w:val="24"/>
        </w:rPr>
        <w:t>XML</w:t>
      </w:r>
      <w:r w:rsidRPr="00213B10">
        <w:rPr>
          <w:sz w:val="24"/>
          <w:szCs w:val="24"/>
        </w:rPr>
        <w:t xml:space="preserve"> translation software. 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>Involved in Significant customer interaction resulting in stronger Customer Relationships.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Involved in designing Database Connections using </w:t>
      </w:r>
      <w:r w:rsidRPr="00213B10">
        <w:rPr>
          <w:b/>
          <w:sz w:val="24"/>
          <w:szCs w:val="24"/>
        </w:rPr>
        <w:t>JDBC</w:t>
      </w:r>
      <w:r w:rsidRPr="00213B10">
        <w:rPr>
          <w:sz w:val="24"/>
          <w:szCs w:val="24"/>
        </w:rPr>
        <w:t>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Implemented role-based </w:t>
      </w:r>
      <w:r w:rsidRPr="00213B10">
        <w:rPr>
          <w:b/>
          <w:sz w:val="24"/>
          <w:szCs w:val="24"/>
        </w:rPr>
        <w:t>UI</w:t>
      </w:r>
      <w:r w:rsidRPr="00213B10">
        <w:rPr>
          <w:sz w:val="24"/>
          <w:szCs w:val="24"/>
        </w:rPr>
        <w:t xml:space="preserve"> with </w:t>
      </w:r>
      <w:r w:rsidRPr="00213B10">
        <w:rPr>
          <w:b/>
          <w:sz w:val="24"/>
          <w:szCs w:val="24"/>
        </w:rPr>
        <w:t>Java applets</w:t>
      </w:r>
      <w:r w:rsidRPr="00213B10">
        <w:rPr>
          <w:sz w:val="24"/>
          <w:szCs w:val="24"/>
        </w:rPr>
        <w:t xml:space="preserve"> using </w:t>
      </w:r>
      <w:r w:rsidR="00766AAF">
        <w:rPr>
          <w:b/>
          <w:sz w:val="24"/>
          <w:szCs w:val="24"/>
        </w:rPr>
        <w:t xml:space="preserve">Swing </w:t>
      </w:r>
      <w:r w:rsidRPr="00213B10">
        <w:rPr>
          <w:b/>
          <w:sz w:val="24"/>
          <w:szCs w:val="24"/>
        </w:rPr>
        <w:t>components</w:t>
      </w:r>
      <w:r w:rsidR="006D7B56" w:rsidRPr="00213B10">
        <w:rPr>
          <w:sz w:val="24"/>
          <w:szCs w:val="24"/>
        </w:rPr>
        <w:t>.</w:t>
      </w:r>
      <w:r w:rsidR="00216A9A">
        <w:rPr>
          <w:sz w:val="24"/>
          <w:szCs w:val="24"/>
        </w:rPr>
        <w:t xml:space="preserve"> </w:t>
      </w:r>
      <w:r w:rsidRPr="00213B10">
        <w:rPr>
          <w:sz w:val="24"/>
          <w:szCs w:val="24"/>
        </w:rPr>
        <w:t>Invoked remote objects to assign/reassign, approve or reject defects</w:t>
      </w:r>
      <w:r w:rsidR="00766AAF">
        <w:rPr>
          <w:sz w:val="24"/>
          <w:szCs w:val="24"/>
        </w:rPr>
        <w:t>, and to communicate among team</w:t>
      </w:r>
      <w:r w:rsidRPr="00213B10">
        <w:rPr>
          <w:sz w:val="24"/>
          <w:szCs w:val="24"/>
        </w:rPr>
        <w:t xml:space="preserve"> members.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Involved in design and Development of UI using </w:t>
      </w:r>
      <w:r w:rsidRPr="00213B10">
        <w:rPr>
          <w:b/>
          <w:sz w:val="24"/>
          <w:szCs w:val="24"/>
        </w:rPr>
        <w:t>HTML, JavaScript</w:t>
      </w:r>
      <w:r w:rsidRPr="00213B10">
        <w:rPr>
          <w:sz w:val="24"/>
          <w:szCs w:val="24"/>
        </w:rPr>
        <w:t xml:space="preserve"> and </w:t>
      </w:r>
      <w:r w:rsidRPr="00213B10">
        <w:rPr>
          <w:b/>
          <w:sz w:val="24"/>
          <w:szCs w:val="24"/>
        </w:rPr>
        <w:t>CSS</w:t>
      </w:r>
      <w:r w:rsidRPr="00213B10">
        <w:rPr>
          <w:sz w:val="24"/>
          <w:szCs w:val="24"/>
        </w:rPr>
        <w:t>.</w:t>
      </w:r>
    </w:p>
    <w:p w:rsidR="007B0A04" w:rsidRPr="00213B10" w:rsidRDefault="007B0A04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Develop single page application using </w:t>
      </w:r>
      <w:r w:rsidRPr="00213B10">
        <w:rPr>
          <w:b/>
          <w:sz w:val="24"/>
          <w:szCs w:val="24"/>
        </w:rPr>
        <w:t>AngularJS</w:t>
      </w:r>
    </w:p>
    <w:p w:rsidR="00BE3A9B" w:rsidRPr="00213B10" w:rsidRDefault="00170D89" w:rsidP="00213B10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Developed, coded, tested, debugged and deployed </w:t>
      </w:r>
      <w:r w:rsidRPr="00213B10">
        <w:rPr>
          <w:b/>
          <w:sz w:val="24"/>
          <w:szCs w:val="24"/>
        </w:rPr>
        <w:t>JSPs</w:t>
      </w:r>
      <w:r w:rsidRPr="00213B10">
        <w:rPr>
          <w:sz w:val="24"/>
          <w:szCs w:val="24"/>
        </w:rPr>
        <w:t xml:space="preserve"> and </w:t>
      </w:r>
      <w:r w:rsidRPr="00213B10">
        <w:rPr>
          <w:b/>
          <w:sz w:val="24"/>
          <w:szCs w:val="24"/>
        </w:rPr>
        <w:t xml:space="preserve">Servlets </w:t>
      </w:r>
      <w:r w:rsidRPr="00213B10">
        <w:rPr>
          <w:sz w:val="24"/>
          <w:szCs w:val="24"/>
        </w:rPr>
        <w:t>for the input and output</w:t>
      </w:r>
      <w:r w:rsidR="00213B10">
        <w:rPr>
          <w:sz w:val="24"/>
          <w:szCs w:val="24"/>
        </w:rPr>
        <w:t xml:space="preserve"> </w:t>
      </w:r>
      <w:r w:rsidR="007B0A04" w:rsidRPr="00213B10">
        <w:rPr>
          <w:sz w:val="24"/>
          <w:szCs w:val="24"/>
        </w:rPr>
        <w:t>forms on the web browsers.</w:t>
      </w:r>
    </w:p>
    <w:p w:rsidR="00BE3A9B" w:rsidRPr="00213B10" w:rsidRDefault="00BE3A9B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Implemented the integration with back end system </w:t>
      </w:r>
      <w:r w:rsidR="0031699D" w:rsidRPr="00213B10">
        <w:rPr>
          <w:sz w:val="24"/>
          <w:szCs w:val="24"/>
        </w:rPr>
        <w:t>with web services using SOAP.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Implemented </w:t>
      </w:r>
      <w:r w:rsidRPr="00213B10">
        <w:rPr>
          <w:b/>
          <w:sz w:val="24"/>
          <w:szCs w:val="24"/>
        </w:rPr>
        <w:t>RMI objects</w:t>
      </w:r>
      <w:r w:rsidRPr="00213B10">
        <w:rPr>
          <w:sz w:val="24"/>
          <w:szCs w:val="24"/>
        </w:rPr>
        <w:t xml:space="preserve"> to validate logins, retrieve and update defect records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Created </w:t>
      </w:r>
      <w:r w:rsidRPr="00213B10">
        <w:rPr>
          <w:b/>
          <w:sz w:val="24"/>
          <w:szCs w:val="24"/>
        </w:rPr>
        <w:t>Java Beans</w:t>
      </w:r>
      <w:r w:rsidRPr="00213B10">
        <w:rPr>
          <w:sz w:val="24"/>
          <w:szCs w:val="24"/>
        </w:rPr>
        <w:t xml:space="preserve"> accessed from </w:t>
      </w:r>
      <w:r w:rsidRPr="00213B10">
        <w:rPr>
          <w:b/>
          <w:sz w:val="24"/>
          <w:szCs w:val="24"/>
        </w:rPr>
        <w:t>JSPs</w:t>
      </w:r>
      <w:r w:rsidRPr="00213B10">
        <w:rPr>
          <w:sz w:val="24"/>
          <w:szCs w:val="24"/>
        </w:rPr>
        <w:t xml:space="preserve"> to transfer data across tiers.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Installed shopping carts by use of </w:t>
      </w:r>
      <w:r w:rsidRPr="00213B10">
        <w:rPr>
          <w:b/>
          <w:sz w:val="24"/>
          <w:szCs w:val="24"/>
        </w:rPr>
        <w:t>CGI scripts</w:t>
      </w:r>
      <w:r w:rsidRPr="00213B10">
        <w:rPr>
          <w:sz w:val="24"/>
          <w:szCs w:val="24"/>
        </w:rPr>
        <w:t xml:space="preserve"> for business client websites.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Developed application using </w:t>
      </w:r>
      <w:r w:rsidRPr="00213B10">
        <w:rPr>
          <w:b/>
          <w:sz w:val="24"/>
          <w:szCs w:val="24"/>
        </w:rPr>
        <w:t>Apache Tomcat</w:t>
      </w:r>
      <w:r w:rsidRPr="00213B10">
        <w:rPr>
          <w:sz w:val="24"/>
          <w:szCs w:val="24"/>
        </w:rPr>
        <w:t>.</w:t>
      </w:r>
    </w:p>
    <w:p w:rsidR="0031699D" w:rsidRPr="00213B10" w:rsidRDefault="0031699D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>Have developed stateless session enterprise java beans.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Database Modification using </w:t>
      </w:r>
      <w:r w:rsidRPr="00213B10">
        <w:rPr>
          <w:b/>
          <w:sz w:val="24"/>
          <w:szCs w:val="24"/>
        </w:rPr>
        <w:t>SQL</w:t>
      </w:r>
      <w:r w:rsidRPr="00213B10">
        <w:rPr>
          <w:sz w:val="24"/>
          <w:szCs w:val="24"/>
        </w:rPr>
        <w:t xml:space="preserve">, </w:t>
      </w:r>
      <w:r w:rsidRPr="00213B10">
        <w:rPr>
          <w:b/>
          <w:sz w:val="24"/>
          <w:szCs w:val="24"/>
        </w:rPr>
        <w:t>PL/SQL</w:t>
      </w:r>
      <w:r w:rsidRPr="00213B10">
        <w:rPr>
          <w:sz w:val="24"/>
          <w:szCs w:val="24"/>
        </w:rPr>
        <w:t xml:space="preserve">, </w:t>
      </w:r>
      <w:r w:rsidRPr="00213B10">
        <w:rPr>
          <w:b/>
          <w:sz w:val="24"/>
          <w:szCs w:val="24"/>
        </w:rPr>
        <w:t>Stored procedures</w:t>
      </w:r>
      <w:r w:rsidRPr="00213B10">
        <w:rPr>
          <w:sz w:val="24"/>
          <w:szCs w:val="24"/>
        </w:rPr>
        <w:t xml:space="preserve">, </w:t>
      </w:r>
      <w:r w:rsidRPr="00213B10">
        <w:rPr>
          <w:b/>
          <w:sz w:val="24"/>
          <w:szCs w:val="24"/>
        </w:rPr>
        <w:t>triggers</w:t>
      </w:r>
      <w:r w:rsidRPr="00213B10">
        <w:rPr>
          <w:sz w:val="24"/>
          <w:szCs w:val="24"/>
        </w:rPr>
        <w:t xml:space="preserve">, </w:t>
      </w:r>
      <w:r w:rsidR="00216A9A" w:rsidRPr="00216A9A">
        <w:rPr>
          <w:b/>
          <w:sz w:val="24"/>
          <w:szCs w:val="24"/>
        </w:rPr>
        <w:t>v</w:t>
      </w:r>
      <w:r w:rsidRPr="00213B10">
        <w:rPr>
          <w:b/>
          <w:sz w:val="24"/>
          <w:szCs w:val="24"/>
        </w:rPr>
        <w:t>iews</w:t>
      </w:r>
      <w:r w:rsidRPr="00213B10">
        <w:rPr>
          <w:sz w:val="24"/>
          <w:szCs w:val="24"/>
        </w:rPr>
        <w:t xml:space="preserve"> in </w:t>
      </w:r>
      <w:r w:rsidRPr="00213B10">
        <w:rPr>
          <w:b/>
          <w:sz w:val="24"/>
          <w:szCs w:val="24"/>
        </w:rPr>
        <w:t>Oracle8i</w:t>
      </w:r>
      <w:r w:rsidRPr="00213B10">
        <w:rPr>
          <w:sz w:val="24"/>
          <w:szCs w:val="24"/>
        </w:rPr>
        <w:t>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Responsible for designing the logical and physical database structure for the </w:t>
      </w:r>
      <w:r w:rsidRPr="00213B10">
        <w:rPr>
          <w:b/>
          <w:sz w:val="24"/>
          <w:szCs w:val="24"/>
        </w:rPr>
        <w:t>Oracle 8i</w:t>
      </w:r>
      <w:r w:rsidRPr="00213B10">
        <w:rPr>
          <w:sz w:val="24"/>
          <w:szCs w:val="24"/>
        </w:rPr>
        <w:t>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>Experience in going through bug queue and assigning bugs to team members, analyzing and fixing bugs, and Filing, following-up, and escalation of bugs.</w:t>
      </w:r>
    </w:p>
    <w:p w:rsidR="00170D89" w:rsidRPr="00213B10" w:rsidRDefault="00170D89" w:rsidP="00170D89">
      <w:pPr>
        <w:pStyle w:val="NoSpacing"/>
        <w:ind w:left="720"/>
        <w:rPr>
          <w:sz w:val="24"/>
          <w:szCs w:val="24"/>
        </w:rPr>
      </w:pPr>
    </w:p>
    <w:p w:rsidR="00170D89" w:rsidRPr="00213B10" w:rsidRDefault="00170D89" w:rsidP="00170D89">
      <w:pPr>
        <w:pStyle w:val="NoSpacing"/>
        <w:rPr>
          <w:sz w:val="24"/>
          <w:szCs w:val="24"/>
        </w:rPr>
      </w:pPr>
      <w:r w:rsidRPr="00213B10">
        <w:rPr>
          <w:b/>
          <w:sz w:val="24"/>
          <w:szCs w:val="24"/>
          <w:u w:val="single"/>
        </w:rPr>
        <w:t>Environment</w:t>
      </w:r>
      <w:r w:rsidRPr="00213B10">
        <w:rPr>
          <w:sz w:val="24"/>
          <w:szCs w:val="24"/>
        </w:rPr>
        <w:t>: Tomcat Web Server, Jdk1.3, Servlets, JDBC,</w:t>
      </w:r>
      <w:r w:rsidR="002A5ADB" w:rsidRPr="00213B10">
        <w:rPr>
          <w:sz w:val="24"/>
          <w:szCs w:val="24"/>
        </w:rPr>
        <w:t xml:space="preserve"> Angular JS,</w:t>
      </w:r>
      <w:r w:rsidR="00213B10">
        <w:rPr>
          <w:sz w:val="24"/>
          <w:szCs w:val="24"/>
        </w:rPr>
        <w:t xml:space="preserve"> </w:t>
      </w:r>
      <w:r w:rsidR="002A5ADB" w:rsidRPr="00213B10">
        <w:rPr>
          <w:sz w:val="24"/>
          <w:szCs w:val="24"/>
        </w:rPr>
        <w:t xml:space="preserve">Javascript, </w:t>
      </w:r>
      <w:r w:rsidRPr="00213B10">
        <w:rPr>
          <w:sz w:val="24"/>
          <w:szCs w:val="24"/>
        </w:rPr>
        <w:t>JSP, Swing, RMI, CGI, Oracle 8i.</w:t>
      </w:r>
    </w:p>
    <w:p w:rsidR="007B7EB4" w:rsidRPr="00213B10" w:rsidRDefault="007B7EB4" w:rsidP="00170D89">
      <w:pPr>
        <w:pStyle w:val="NoSpacing"/>
        <w:rPr>
          <w:b/>
          <w:sz w:val="24"/>
          <w:szCs w:val="24"/>
        </w:rPr>
      </w:pPr>
    </w:p>
    <w:p w:rsidR="00170D89" w:rsidRPr="00213B10" w:rsidRDefault="00170D89" w:rsidP="00170D89">
      <w:pPr>
        <w:pStyle w:val="NoSpacing"/>
        <w:rPr>
          <w:b/>
          <w:sz w:val="24"/>
          <w:szCs w:val="24"/>
        </w:rPr>
      </w:pPr>
      <w:r w:rsidRPr="00213B10">
        <w:rPr>
          <w:b/>
          <w:sz w:val="24"/>
          <w:szCs w:val="24"/>
        </w:rPr>
        <w:t>EESoft Technologies, Hyderabad, India</w:t>
      </w:r>
      <w:r w:rsidRPr="00213B10">
        <w:rPr>
          <w:b/>
          <w:sz w:val="24"/>
          <w:szCs w:val="24"/>
        </w:rPr>
        <w:tab/>
      </w:r>
      <w:r w:rsidRPr="00213B10">
        <w:rPr>
          <w:b/>
          <w:sz w:val="24"/>
          <w:szCs w:val="24"/>
        </w:rPr>
        <w:tab/>
      </w:r>
      <w:r w:rsidRPr="00213B10">
        <w:rPr>
          <w:b/>
          <w:sz w:val="24"/>
          <w:szCs w:val="24"/>
        </w:rPr>
        <w:tab/>
      </w:r>
      <w:r w:rsidRPr="00213B10">
        <w:rPr>
          <w:b/>
          <w:sz w:val="24"/>
          <w:szCs w:val="24"/>
        </w:rPr>
        <w:tab/>
      </w:r>
      <w:r w:rsidRPr="00213B10">
        <w:rPr>
          <w:b/>
          <w:sz w:val="24"/>
          <w:szCs w:val="24"/>
        </w:rPr>
        <w:tab/>
      </w:r>
    </w:p>
    <w:p w:rsidR="00170D89" w:rsidRPr="00213B10" w:rsidRDefault="00E120FA" w:rsidP="00170D89">
      <w:pPr>
        <w:pBdr>
          <w:bottom w:val="single" w:sz="6" w:space="1" w:color="auto"/>
        </w:pBdr>
        <w:tabs>
          <w:tab w:val="right" w:pos="5700"/>
        </w:tabs>
        <w:jc w:val="both"/>
        <w:rPr>
          <w:rFonts w:ascii="Calibri" w:hAnsi="Calibri" w:cs="Times New Roman"/>
          <w:b/>
        </w:rPr>
      </w:pPr>
      <w:r w:rsidRPr="00213B10">
        <w:rPr>
          <w:rFonts w:ascii="Calibri" w:hAnsi="Calibri" w:cs="Times New Roman"/>
          <w:b/>
        </w:rPr>
        <w:t>Role: Associate</w:t>
      </w:r>
      <w:r w:rsidR="00170D89" w:rsidRPr="00213B10">
        <w:rPr>
          <w:rFonts w:ascii="Calibri" w:hAnsi="Calibri" w:cs="Times New Roman"/>
          <w:b/>
        </w:rPr>
        <w:t xml:space="preserve"> Software Develo</w:t>
      </w:r>
      <w:r w:rsidR="007E0F6C" w:rsidRPr="00213B10">
        <w:rPr>
          <w:rFonts w:ascii="Calibri" w:hAnsi="Calibri" w:cs="Times New Roman"/>
          <w:b/>
        </w:rPr>
        <w:t>per</w:t>
      </w:r>
      <w:r w:rsidR="001873E8" w:rsidRPr="00213B10">
        <w:rPr>
          <w:rFonts w:ascii="Calibri" w:hAnsi="Calibri" w:cs="Times New Roman"/>
          <w:b/>
        </w:rPr>
        <w:t xml:space="preserve">       </w:t>
      </w:r>
      <w:r w:rsidR="00CD5A1A" w:rsidRPr="00213B10">
        <w:rPr>
          <w:rFonts w:ascii="Calibri" w:hAnsi="Calibri" w:cs="Times New Roman"/>
          <w:b/>
        </w:rPr>
        <w:t xml:space="preserve">                 </w:t>
      </w:r>
      <w:r w:rsidR="001873E8" w:rsidRPr="00213B10">
        <w:rPr>
          <w:rFonts w:ascii="Calibri" w:hAnsi="Calibri" w:cs="Times New Roman"/>
          <w:b/>
        </w:rPr>
        <w:t xml:space="preserve">          </w:t>
      </w:r>
      <w:r w:rsidR="00BE3A9B" w:rsidRPr="00213B10">
        <w:rPr>
          <w:rFonts w:ascii="Calibri" w:hAnsi="Calibri" w:cs="Times New Roman"/>
          <w:b/>
        </w:rPr>
        <w:t xml:space="preserve">  </w:t>
      </w:r>
      <w:r w:rsidR="001873E8" w:rsidRPr="00213B10">
        <w:rPr>
          <w:rFonts w:ascii="Calibri" w:hAnsi="Calibri" w:cs="Times New Roman"/>
          <w:b/>
        </w:rPr>
        <w:t xml:space="preserve">                                     </w:t>
      </w:r>
      <w:r w:rsidR="007B7EB4" w:rsidRPr="00213B10">
        <w:rPr>
          <w:rFonts w:ascii="Calibri" w:hAnsi="Calibri" w:cs="Times New Roman"/>
          <w:b/>
        </w:rPr>
        <w:t xml:space="preserve">           </w:t>
      </w:r>
      <w:r w:rsidR="001873E8" w:rsidRPr="00213B10">
        <w:rPr>
          <w:rFonts w:ascii="Calibri" w:hAnsi="Calibri" w:cs="Times New Roman"/>
          <w:b/>
        </w:rPr>
        <w:t xml:space="preserve">       </w:t>
      </w:r>
      <w:r w:rsidR="00C9035E">
        <w:rPr>
          <w:rFonts w:ascii="Calibri" w:hAnsi="Calibri" w:cs="Times New Roman"/>
          <w:b/>
        </w:rPr>
        <w:t xml:space="preserve">              </w:t>
      </w:r>
      <w:r w:rsidR="00170D89" w:rsidRPr="00213B10">
        <w:rPr>
          <w:rFonts w:ascii="Calibri" w:hAnsi="Calibri" w:cs="Times New Roman"/>
          <w:b/>
        </w:rPr>
        <w:t>Aug’0</w:t>
      </w:r>
      <w:r w:rsidR="00FC31AC" w:rsidRPr="00213B10">
        <w:rPr>
          <w:rFonts w:ascii="Calibri" w:hAnsi="Calibri" w:cs="Times New Roman"/>
          <w:b/>
        </w:rPr>
        <w:t>9</w:t>
      </w:r>
      <w:r w:rsidR="00170D89" w:rsidRPr="00213B10">
        <w:rPr>
          <w:rFonts w:ascii="Calibri" w:hAnsi="Calibri" w:cs="Times New Roman"/>
          <w:b/>
        </w:rPr>
        <w:t xml:space="preserve">  –  Feb’1</w:t>
      </w:r>
      <w:r w:rsidR="00FC31AC" w:rsidRPr="00213B10">
        <w:rPr>
          <w:rFonts w:ascii="Calibri" w:hAnsi="Calibri" w:cs="Times New Roman"/>
          <w:b/>
        </w:rPr>
        <w:t>1</w:t>
      </w:r>
    </w:p>
    <w:p w:rsidR="00FE587C" w:rsidRPr="00213B10" w:rsidRDefault="00FE587C" w:rsidP="00170D89">
      <w:pPr>
        <w:pStyle w:val="NoSpacing"/>
        <w:rPr>
          <w:sz w:val="24"/>
          <w:szCs w:val="24"/>
        </w:rPr>
      </w:pPr>
    </w:p>
    <w:p w:rsidR="00170D89" w:rsidRPr="00213B10" w:rsidRDefault="00170D89" w:rsidP="00170D89">
      <w:pPr>
        <w:pStyle w:val="NoSpacing"/>
        <w:rPr>
          <w:sz w:val="24"/>
          <w:szCs w:val="24"/>
        </w:rPr>
      </w:pPr>
      <w:r w:rsidRPr="00213B10">
        <w:rPr>
          <w:sz w:val="24"/>
          <w:szCs w:val="24"/>
        </w:rPr>
        <w:t>EESoft Technologies provides software services across a wide spectrum of domains.</w:t>
      </w:r>
      <w:r w:rsidR="009C593A" w:rsidRPr="00213B10">
        <w:rPr>
          <w:sz w:val="24"/>
          <w:szCs w:val="24"/>
        </w:rPr>
        <w:t xml:space="preserve"> </w:t>
      </w:r>
      <w:r w:rsidRPr="00213B10">
        <w:rPr>
          <w:sz w:val="24"/>
          <w:szCs w:val="24"/>
        </w:rPr>
        <w:t xml:space="preserve">We developed a e-procurement product that was designed as a zero client footprint, web-based product. The application server was a content </w:t>
      </w:r>
      <w:r w:rsidR="006D7B56" w:rsidRPr="00213B10">
        <w:rPr>
          <w:sz w:val="24"/>
          <w:szCs w:val="24"/>
        </w:rPr>
        <w:t>management product</w:t>
      </w:r>
      <w:r w:rsidRPr="00213B10">
        <w:rPr>
          <w:sz w:val="24"/>
          <w:szCs w:val="24"/>
        </w:rPr>
        <w:t>, which enables the buyer to host the suppliers’ catalogs. It included various systems to manage the Purchase Requests and Purchase Orders.</w:t>
      </w:r>
    </w:p>
    <w:p w:rsidR="00170D89" w:rsidRPr="00213B10" w:rsidRDefault="00170D89" w:rsidP="00170D89">
      <w:pPr>
        <w:pStyle w:val="NoSpacing"/>
        <w:rPr>
          <w:b/>
          <w:sz w:val="24"/>
          <w:szCs w:val="24"/>
        </w:rPr>
      </w:pPr>
    </w:p>
    <w:p w:rsidR="00170D89" w:rsidRPr="00213B10" w:rsidRDefault="00170D89" w:rsidP="00170D89">
      <w:pPr>
        <w:pStyle w:val="NoSpacing"/>
        <w:rPr>
          <w:b/>
          <w:sz w:val="24"/>
          <w:szCs w:val="24"/>
          <w:u w:val="single"/>
        </w:rPr>
      </w:pPr>
      <w:r w:rsidRPr="00213B10">
        <w:rPr>
          <w:b/>
          <w:sz w:val="24"/>
          <w:szCs w:val="24"/>
          <w:u w:val="single"/>
        </w:rPr>
        <w:t>Responsibilities</w:t>
      </w:r>
    </w:p>
    <w:p w:rsidR="00170D89" w:rsidRPr="00213B10" w:rsidRDefault="00170D89" w:rsidP="00170D89">
      <w:pPr>
        <w:pStyle w:val="NoSpacing"/>
        <w:rPr>
          <w:b/>
          <w:sz w:val="24"/>
          <w:szCs w:val="24"/>
        </w:rPr>
      </w:pPr>
    </w:p>
    <w:p w:rsidR="00170D89" w:rsidRPr="00213B10" w:rsidRDefault="00170D89" w:rsidP="002A5ADB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>Developed bulk loading module, costumer specific access control model and search</w:t>
      </w:r>
      <w:r w:rsidR="004A0B70" w:rsidRPr="00213B10">
        <w:rPr>
          <w:sz w:val="24"/>
          <w:szCs w:val="24"/>
        </w:rPr>
        <w:t xml:space="preserve"> functionality</w:t>
      </w:r>
      <w:r w:rsidRPr="00213B10">
        <w:rPr>
          <w:sz w:val="24"/>
          <w:szCs w:val="24"/>
        </w:rPr>
        <w:t xml:space="preserve"> for the </w:t>
      </w:r>
      <w:r w:rsidR="002A5ADB" w:rsidRPr="00213B10">
        <w:rPr>
          <w:sz w:val="24"/>
          <w:szCs w:val="24"/>
        </w:rPr>
        <w:t xml:space="preserve">   </w:t>
      </w:r>
      <w:r w:rsidRPr="00213B10">
        <w:rPr>
          <w:sz w:val="24"/>
          <w:szCs w:val="24"/>
        </w:rPr>
        <w:t xml:space="preserve">catalog server in our product. 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 Responsible for designing and developing catalog server UI using </w:t>
      </w:r>
      <w:r w:rsidRPr="00213B10">
        <w:rPr>
          <w:b/>
          <w:sz w:val="24"/>
          <w:szCs w:val="24"/>
        </w:rPr>
        <w:t>XML/XSLT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 Developed shopping cart functionality (Back end and UI) for the catalog. 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lastRenderedPageBreak/>
        <w:t xml:space="preserve"> Responsible for meeting the specific performance goals for the catalog server put forth</w:t>
      </w:r>
      <w:r w:rsidR="004A0B70" w:rsidRPr="00213B10">
        <w:rPr>
          <w:sz w:val="24"/>
          <w:szCs w:val="24"/>
        </w:rPr>
        <w:t xml:space="preserve"> </w:t>
      </w:r>
      <w:r w:rsidRPr="00213B10">
        <w:rPr>
          <w:sz w:val="24"/>
          <w:szCs w:val="24"/>
        </w:rPr>
        <w:t>by the customer.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 Deployed the application using </w:t>
      </w:r>
      <w:r w:rsidR="006D7B56" w:rsidRPr="00213B10">
        <w:rPr>
          <w:b/>
          <w:sz w:val="24"/>
          <w:szCs w:val="24"/>
        </w:rPr>
        <w:t>T</w:t>
      </w:r>
      <w:r w:rsidRPr="00213B10">
        <w:rPr>
          <w:b/>
          <w:sz w:val="24"/>
          <w:szCs w:val="24"/>
        </w:rPr>
        <w:t>omcat</w:t>
      </w:r>
      <w:r w:rsidRPr="00213B10">
        <w:rPr>
          <w:sz w:val="24"/>
          <w:szCs w:val="24"/>
        </w:rPr>
        <w:t xml:space="preserve"> webserver.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 Worked on web-based reporting system with </w:t>
      </w:r>
      <w:r w:rsidRPr="00213B10">
        <w:rPr>
          <w:b/>
          <w:sz w:val="24"/>
          <w:szCs w:val="24"/>
        </w:rPr>
        <w:t>HTML, JavaScript</w:t>
      </w:r>
      <w:r w:rsidRPr="00213B10">
        <w:rPr>
          <w:sz w:val="24"/>
          <w:szCs w:val="24"/>
        </w:rPr>
        <w:t xml:space="preserve"> and </w:t>
      </w:r>
      <w:r w:rsidRPr="00213B10">
        <w:rPr>
          <w:b/>
          <w:sz w:val="24"/>
          <w:szCs w:val="24"/>
        </w:rPr>
        <w:t>JSP</w:t>
      </w:r>
      <w:r w:rsidRPr="00213B10">
        <w:rPr>
          <w:sz w:val="24"/>
          <w:szCs w:val="24"/>
        </w:rPr>
        <w:t>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 Involved in Designing the Database Schema and writing the complex </w:t>
      </w:r>
      <w:r w:rsidRPr="00213B10">
        <w:rPr>
          <w:b/>
          <w:sz w:val="24"/>
          <w:szCs w:val="24"/>
        </w:rPr>
        <w:t>SQL</w:t>
      </w:r>
      <w:r w:rsidRPr="00213B10">
        <w:rPr>
          <w:sz w:val="24"/>
          <w:szCs w:val="24"/>
        </w:rPr>
        <w:t xml:space="preserve"> queries.</w:t>
      </w:r>
    </w:p>
    <w:p w:rsidR="00170D89" w:rsidRPr="00213B10" w:rsidRDefault="00170D89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 Accessed the database using </w:t>
      </w:r>
      <w:r w:rsidRPr="00213B10">
        <w:rPr>
          <w:b/>
          <w:sz w:val="24"/>
          <w:szCs w:val="24"/>
        </w:rPr>
        <w:t>JDBC</w:t>
      </w:r>
      <w:r w:rsidRPr="00213B10">
        <w:rPr>
          <w:sz w:val="24"/>
          <w:szCs w:val="24"/>
        </w:rPr>
        <w:t>.</w:t>
      </w:r>
    </w:p>
    <w:p w:rsidR="00170D89" w:rsidRPr="00213B10" w:rsidRDefault="004A0B70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 </w:t>
      </w:r>
      <w:r w:rsidR="00170D89" w:rsidRPr="00213B10">
        <w:rPr>
          <w:sz w:val="24"/>
          <w:szCs w:val="24"/>
        </w:rPr>
        <w:t xml:space="preserve">Used </w:t>
      </w:r>
      <w:r w:rsidR="00170D89" w:rsidRPr="00213B10">
        <w:rPr>
          <w:b/>
          <w:sz w:val="24"/>
          <w:szCs w:val="24"/>
        </w:rPr>
        <w:t>Oracle 8i</w:t>
      </w:r>
      <w:r w:rsidR="00170D89" w:rsidRPr="00213B10">
        <w:rPr>
          <w:sz w:val="24"/>
          <w:szCs w:val="24"/>
        </w:rPr>
        <w:t xml:space="preserve"> database for the application.</w:t>
      </w:r>
    </w:p>
    <w:p w:rsidR="00170D89" w:rsidRPr="00213B10" w:rsidRDefault="004A0B70" w:rsidP="006D7B56">
      <w:pPr>
        <w:pStyle w:val="NoSpacing"/>
        <w:numPr>
          <w:ilvl w:val="0"/>
          <w:numId w:val="33"/>
        </w:numPr>
        <w:jc w:val="both"/>
        <w:rPr>
          <w:sz w:val="24"/>
          <w:szCs w:val="24"/>
        </w:rPr>
      </w:pPr>
      <w:r w:rsidRPr="00213B10">
        <w:rPr>
          <w:sz w:val="24"/>
          <w:szCs w:val="24"/>
        </w:rPr>
        <w:t xml:space="preserve"> </w:t>
      </w:r>
      <w:r w:rsidR="00170D89" w:rsidRPr="00213B10">
        <w:rPr>
          <w:sz w:val="24"/>
          <w:szCs w:val="24"/>
        </w:rPr>
        <w:t xml:space="preserve">Extensively involved in writing Stored Procedures for </w:t>
      </w:r>
      <w:r w:rsidR="002A5ADB" w:rsidRPr="00213B10">
        <w:rPr>
          <w:sz w:val="24"/>
          <w:szCs w:val="24"/>
        </w:rPr>
        <w:t>data retrieval and data storage</w:t>
      </w:r>
      <w:r w:rsidRPr="00213B10">
        <w:rPr>
          <w:sz w:val="24"/>
          <w:szCs w:val="24"/>
        </w:rPr>
        <w:t xml:space="preserve"> </w:t>
      </w:r>
      <w:r w:rsidR="00170D89" w:rsidRPr="00213B10">
        <w:rPr>
          <w:sz w:val="24"/>
          <w:szCs w:val="24"/>
        </w:rPr>
        <w:t xml:space="preserve">and updates in </w:t>
      </w:r>
      <w:r w:rsidR="008775FF" w:rsidRPr="00213B10">
        <w:rPr>
          <w:sz w:val="24"/>
          <w:szCs w:val="24"/>
        </w:rPr>
        <w:t xml:space="preserve">  </w:t>
      </w:r>
      <w:r w:rsidR="00170D89" w:rsidRPr="00213B10">
        <w:rPr>
          <w:b/>
          <w:sz w:val="24"/>
          <w:szCs w:val="24"/>
        </w:rPr>
        <w:t>Oracle</w:t>
      </w:r>
      <w:r w:rsidR="00170D89" w:rsidRPr="00213B10">
        <w:rPr>
          <w:sz w:val="24"/>
          <w:szCs w:val="24"/>
        </w:rPr>
        <w:t xml:space="preserve"> database using </w:t>
      </w:r>
      <w:r w:rsidR="00170D89" w:rsidRPr="00213B10">
        <w:rPr>
          <w:b/>
          <w:sz w:val="24"/>
          <w:szCs w:val="24"/>
        </w:rPr>
        <w:t>JDBC</w:t>
      </w:r>
      <w:r w:rsidR="00170D89" w:rsidRPr="00213B10">
        <w:rPr>
          <w:sz w:val="24"/>
          <w:szCs w:val="24"/>
        </w:rPr>
        <w:t>.</w:t>
      </w:r>
    </w:p>
    <w:p w:rsidR="00170D89" w:rsidRPr="00213B10" w:rsidRDefault="00170D89" w:rsidP="00170D89">
      <w:pPr>
        <w:pStyle w:val="NoSpacing"/>
        <w:rPr>
          <w:b/>
          <w:sz w:val="24"/>
          <w:szCs w:val="24"/>
        </w:rPr>
      </w:pPr>
    </w:p>
    <w:p w:rsidR="00170D89" w:rsidRPr="00213B10" w:rsidRDefault="00170D89" w:rsidP="00170D89">
      <w:pPr>
        <w:pStyle w:val="NoSpacing"/>
        <w:rPr>
          <w:sz w:val="24"/>
          <w:szCs w:val="24"/>
        </w:rPr>
      </w:pPr>
      <w:r w:rsidRPr="00213B10">
        <w:rPr>
          <w:b/>
          <w:sz w:val="24"/>
          <w:szCs w:val="24"/>
          <w:u w:val="single"/>
        </w:rPr>
        <w:t>Environment</w:t>
      </w:r>
      <w:r w:rsidRPr="00213B10">
        <w:rPr>
          <w:sz w:val="24"/>
          <w:szCs w:val="24"/>
        </w:rPr>
        <w:t xml:space="preserve">: Tomcat, Java 1.2, JavaScript, JVM, </w:t>
      </w:r>
      <w:r w:rsidR="006D7B56" w:rsidRPr="00213B10">
        <w:rPr>
          <w:sz w:val="24"/>
          <w:szCs w:val="24"/>
        </w:rPr>
        <w:t>JDBC, Oracle,</w:t>
      </w:r>
      <w:r w:rsidRPr="00213B10">
        <w:rPr>
          <w:sz w:val="24"/>
          <w:szCs w:val="24"/>
        </w:rPr>
        <w:t xml:space="preserve"> XML</w:t>
      </w:r>
    </w:p>
    <w:p w:rsidR="00002C99" w:rsidRPr="00213B10" w:rsidRDefault="00002C99" w:rsidP="009644DD">
      <w:pPr>
        <w:suppressAutoHyphens/>
        <w:jc w:val="both"/>
        <w:rPr>
          <w:rFonts w:ascii="Calibri" w:hAnsi="Calibri" w:cs="Times New Roman"/>
        </w:rPr>
      </w:pPr>
    </w:p>
    <w:sectPr w:rsidR="00002C99" w:rsidRPr="00213B10" w:rsidSect="00CD5A1A">
      <w:footerReference w:type="default" r:id="rId9"/>
      <w:pgSz w:w="12240" w:h="15840" w:code="1"/>
      <w:pgMar w:top="621" w:right="630" w:bottom="873" w:left="63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BAF" w:rsidRDefault="00D84BAF" w:rsidP="005E2073">
      <w:r>
        <w:separator/>
      </w:r>
    </w:p>
  </w:endnote>
  <w:endnote w:type="continuationSeparator" w:id="1">
    <w:p w:rsidR="00D84BAF" w:rsidRDefault="00D84BAF" w:rsidP="005E2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672704"/>
      <w:docPartObj>
        <w:docPartGallery w:val="Page Numbers (Bottom of Page)"/>
        <w:docPartUnique/>
      </w:docPartObj>
    </w:sdtPr>
    <w:sdtContent>
      <w:p w:rsidR="008D01D3" w:rsidRDefault="008D01D3">
        <w:pPr>
          <w:pStyle w:val="Footer"/>
        </w:pPr>
        <w:r>
          <w:t xml:space="preserve">Page | </w:t>
        </w:r>
        <w:fldSimple w:instr=" PAGE   \* MERGEFORMAT ">
          <w:r w:rsidR="00B303B3">
            <w:rPr>
              <w:noProof/>
            </w:rPr>
            <w:t>1</w:t>
          </w:r>
        </w:fldSimple>
      </w:p>
    </w:sdtContent>
  </w:sdt>
  <w:p w:rsidR="008D01D3" w:rsidRDefault="008D01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BAF" w:rsidRDefault="00D84BAF" w:rsidP="005E2073">
      <w:r>
        <w:separator/>
      </w:r>
    </w:p>
  </w:footnote>
  <w:footnote w:type="continuationSeparator" w:id="1">
    <w:p w:rsidR="00D84BAF" w:rsidRDefault="00D84BAF" w:rsidP="005E20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F9A16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Courier New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Courier New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Courier New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Courier New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Courier New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Wingdings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/>
      </w:rPr>
    </w:lvl>
  </w:abstractNum>
  <w:abstractNum w:abstractNumId="3">
    <w:nsid w:val="00000003"/>
    <w:multiLevelType w:val="multilevel"/>
    <w:tmpl w:val="00000003"/>
    <w:name w:val="WW8Num3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  <w:color w:val="000000"/>
        <w:sz w:val="24"/>
        <w:szCs w:val="24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Wingdings"/>
        <w:color w:val="000000"/>
        <w:sz w:val="24"/>
        <w:szCs w:val="24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6"/>
    <w:multiLevelType w:val="multilevel"/>
    <w:tmpl w:val="00000006"/>
    <w:name w:val="WW8Num9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pacing w:val="0"/>
        <w:sz w:val="20"/>
        <w:szCs w:val="20"/>
      </w:rPr>
    </w:lvl>
  </w:abstractNum>
  <w:abstractNum w:abstractNumId="6">
    <w:nsid w:val="011A6820"/>
    <w:multiLevelType w:val="hybridMultilevel"/>
    <w:tmpl w:val="7812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B6E47"/>
    <w:multiLevelType w:val="hybridMultilevel"/>
    <w:tmpl w:val="E4AA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910D22"/>
    <w:multiLevelType w:val="hybridMultilevel"/>
    <w:tmpl w:val="FA563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1F74E0"/>
    <w:multiLevelType w:val="hybridMultilevel"/>
    <w:tmpl w:val="2D4C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B7636E"/>
    <w:multiLevelType w:val="hybridMultilevel"/>
    <w:tmpl w:val="79BA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4BD4210"/>
    <w:multiLevelType w:val="hybridMultilevel"/>
    <w:tmpl w:val="37F6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F864A0"/>
    <w:multiLevelType w:val="hybridMultilevel"/>
    <w:tmpl w:val="338A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451837"/>
    <w:multiLevelType w:val="hybridMultilevel"/>
    <w:tmpl w:val="340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D37E9B"/>
    <w:multiLevelType w:val="hybridMultilevel"/>
    <w:tmpl w:val="85B641B6"/>
    <w:lvl w:ilvl="0" w:tplc="D1683E62">
      <w:numFmt w:val="bullet"/>
      <w:lvlText w:val="•"/>
      <w:lvlJc w:val="left"/>
      <w:pPr>
        <w:ind w:left="3600" w:hanging="720"/>
      </w:pPr>
      <w:rPr>
        <w:rFonts w:ascii="Cambria" w:eastAsiaTheme="minorEastAsia" w:hAnsi="Cambria" w:cs="Time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780214C"/>
    <w:multiLevelType w:val="hybridMultilevel"/>
    <w:tmpl w:val="5334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9079CF"/>
    <w:multiLevelType w:val="hybridMultilevel"/>
    <w:tmpl w:val="C05C41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7E1483"/>
    <w:multiLevelType w:val="hybridMultilevel"/>
    <w:tmpl w:val="3BBC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31F0D"/>
    <w:multiLevelType w:val="multilevel"/>
    <w:tmpl w:val="C1D82E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9">
    <w:nsid w:val="2D0E26C4"/>
    <w:multiLevelType w:val="hybridMultilevel"/>
    <w:tmpl w:val="B056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A34CF"/>
    <w:multiLevelType w:val="hybridMultilevel"/>
    <w:tmpl w:val="6C8C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8514AC"/>
    <w:multiLevelType w:val="hybridMultilevel"/>
    <w:tmpl w:val="F6B2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4F2603E"/>
    <w:multiLevelType w:val="hybridMultilevel"/>
    <w:tmpl w:val="D18676AC"/>
    <w:lvl w:ilvl="0" w:tplc="8D823610"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3A3DB9"/>
    <w:multiLevelType w:val="hybridMultilevel"/>
    <w:tmpl w:val="2CCA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C1626"/>
    <w:multiLevelType w:val="hybridMultilevel"/>
    <w:tmpl w:val="E07C8126"/>
    <w:lvl w:ilvl="0" w:tplc="D1683E62">
      <w:numFmt w:val="bullet"/>
      <w:lvlText w:val="•"/>
      <w:lvlJc w:val="left"/>
      <w:pPr>
        <w:ind w:left="3960" w:hanging="720"/>
      </w:pPr>
      <w:rPr>
        <w:rFonts w:ascii="Cambria" w:eastAsiaTheme="minorEastAsia" w:hAnsi="Cambria" w:cs="Time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3F34008D"/>
    <w:multiLevelType w:val="hybridMultilevel"/>
    <w:tmpl w:val="A9D0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43D7D"/>
    <w:multiLevelType w:val="hybridMultilevel"/>
    <w:tmpl w:val="2D14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5332EE"/>
    <w:multiLevelType w:val="hybridMultilevel"/>
    <w:tmpl w:val="A512310C"/>
    <w:lvl w:ilvl="0" w:tplc="D1683E62">
      <w:numFmt w:val="bullet"/>
      <w:lvlText w:val="•"/>
      <w:lvlJc w:val="left"/>
      <w:pPr>
        <w:ind w:left="2160" w:hanging="720"/>
      </w:pPr>
      <w:rPr>
        <w:rFonts w:ascii="Cambria" w:eastAsiaTheme="minorEastAsia" w:hAnsi="Cambria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DE16EF7"/>
    <w:multiLevelType w:val="hybridMultilevel"/>
    <w:tmpl w:val="8A7E7AA8"/>
    <w:lvl w:ilvl="0" w:tplc="8D82361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E925B7"/>
    <w:multiLevelType w:val="hybridMultilevel"/>
    <w:tmpl w:val="090C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60C35"/>
    <w:multiLevelType w:val="multilevel"/>
    <w:tmpl w:val="DF8A380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1">
    <w:nsid w:val="60A01E36"/>
    <w:multiLevelType w:val="multilevel"/>
    <w:tmpl w:val="6066A9D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A9F10FB"/>
    <w:multiLevelType w:val="hybridMultilevel"/>
    <w:tmpl w:val="3618B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164482C"/>
    <w:multiLevelType w:val="hybridMultilevel"/>
    <w:tmpl w:val="F68051F4"/>
    <w:lvl w:ilvl="0" w:tplc="D1683E62">
      <w:numFmt w:val="bullet"/>
      <w:lvlText w:val="•"/>
      <w:lvlJc w:val="left"/>
      <w:pPr>
        <w:ind w:left="2160" w:hanging="720"/>
      </w:pPr>
      <w:rPr>
        <w:rFonts w:ascii="Cambria" w:eastAsiaTheme="minorEastAsia" w:hAnsi="Cambri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4"/>
  </w:num>
  <w:num w:numId="4">
    <w:abstractNumId w:val="24"/>
  </w:num>
  <w:num w:numId="5">
    <w:abstractNumId w:val="33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15"/>
  </w:num>
  <w:num w:numId="11">
    <w:abstractNumId w:val="30"/>
  </w:num>
  <w:num w:numId="12">
    <w:abstractNumId w:val="21"/>
  </w:num>
  <w:num w:numId="13">
    <w:abstractNumId w:val="3"/>
  </w:num>
  <w:num w:numId="14">
    <w:abstractNumId w:val="28"/>
  </w:num>
  <w:num w:numId="15">
    <w:abstractNumId w:val="0"/>
  </w:num>
  <w:num w:numId="16">
    <w:abstractNumId w:val="9"/>
  </w:num>
  <w:num w:numId="17">
    <w:abstractNumId w:val="31"/>
  </w:num>
  <w:num w:numId="18">
    <w:abstractNumId w:val="11"/>
  </w:num>
  <w:num w:numId="19">
    <w:abstractNumId w:val="8"/>
  </w:num>
  <w:num w:numId="20">
    <w:abstractNumId w:val="29"/>
  </w:num>
  <w:num w:numId="21">
    <w:abstractNumId w:val="5"/>
  </w:num>
  <w:num w:numId="22">
    <w:abstractNumId w:val="12"/>
  </w:num>
  <w:num w:numId="23">
    <w:abstractNumId w:val="22"/>
  </w:num>
  <w:num w:numId="24">
    <w:abstractNumId w:val="25"/>
  </w:num>
  <w:num w:numId="25">
    <w:abstractNumId w:val="20"/>
  </w:num>
  <w:num w:numId="26">
    <w:abstractNumId w:val="23"/>
  </w:num>
  <w:num w:numId="27">
    <w:abstractNumId w:val="10"/>
  </w:num>
  <w:num w:numId="28">
    <w:abstractNumId w:val="6"/>
  </w:num>
  <w:num w:numId="29">
    <w:abstractNumId w:val="26"/>
  </w:num>
  <w:num w:numId="30">
    <w:abstractNumId w:val="19"/>
  </w:num>
  <w:num w:numId="31">
    <w:abstractNumId w:val="16"/>
  </w:num>
  <w:num w:numId="32">
    <w:abstractNumId w:val="13"/>
  </w:num>
  <w:num w:numId="33">
    <w:abstractNumId w:val="17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277D"/>
    <w:rsid w:val="00002C99"/>
    <w:rsid w:val="000122E7"/>
    <w:rsid w:val="00020ED4"/>
    <w:rsid w:val="0002563F"/>
    <w:rsid w:val="00035686"/>
    <w:rsid w:val="0004601F"/>
    <w:rsid w:val="00061FED"/>
    <w:rsid w:val="00066017"/>
    <w:rsid w:val="00070C14"/>
    <w:rsid w:val="000877F0"/>
    <w:rsid w:val="00096877"/>
    <w:rsid w:val="000A1FE3"/>
    <w:rsid w:val="000A41DA"/>
    <w:rsid w:val="000A66FD"/>
    <w:rsid w:val="000C5CA7"/>
    <w:rsid w:val="000C77E2"/>
    <w:rsid w:val="000D20AA"/>
    <w:rsid w:val="000E29E4"/>
    <w:rsid w:val="000E6B57"/>
    <w:rsid w:val="000F7CF1"/>
    <w:rsid w:val="00100D51"/>
    <w:rsid w:val="001015E3"/>
    <w:rsid w:val="001073FC"/>
    <w:rsid w:val="00107AB6"/>
    <w:rsid w:val="00112BE1"/>
    <w:rsid w:val="00147E3F"/>
    <w:rsid w:val="001617FE"/>
    <w:rsid w:val="00170D89"/>
    <w:rsid w:val="001722DC"/>
    <w:rsid w:val="00177B92"/>
    <w:rsid w:val="00180113"/>
    <w:rsid w:val="001873E8"/>
    <w:rsid w:val="00193C7A"/>
    <w:rsid w:val="001C0441"/>
    <w:rsid w:val="001C7FDF"/>
    <w:rsid w:val="001E0F87"/>
    <w:rsid w:val="002129CD"/>
    <w:rsid w:val="00213B10"/>
    <w:rsid w:val="00216A9A"/>
    <w:rsid w:val="0022311B"/>
    <w:rsid w:val="00225374"/>
    <w:rsid w:val="0022543C"/>
    <w:rsid w:val="002373DC"/>
    <w:rsid w:val="00243E09"/>
    <w:rsid w:val="00251042"/>
    <w:rsid w:val="002520C0"/>
    <w:rsid w:val="00252815"/>
    <w:rsid w:val="002608A5"/>
    <w:rsid w:val="002638E2"/>
    <w:rsid w:val="002667E7"/>
    <w:rsid w:val="002715AB"/>
    <w:rsid w:val="002844B5"/>
    <w:rsid w:val="002A123F"/>
    <w:rsid w:val="002A3A39"/>
    <w:rsid w:val="002A58AD"/>
    <w:rsid w:val="002A5ADB"/>
    <w:rsid w:val="002A7219"/>
    <w:rsid w:val="002B245F"/>
    <w:rsid w:val="002C5257"/>
    <w:rsid w:val="002E307A"/>
    <w:rsid w:val="002F1417"/>
    <w:rsid w:val="0031699D"/>
    <w:rsid w:val="00325313"/>
    <w:rsid w:val="003322BF"/>
    <w:rsid w:val="003368C2"/>
    <w:rsid w:val="00361489"/>
    <w:rsid w:val="0037412E"/>
    <w:rsid w:val="00384C94"/>
    <w:rsid w:val="003A0EB8"/>
    <w:rsid w:val="003E4EAC"/>
    <w:rsid w:val="003E5D32"/>
    <w:rsid w:val="003F1108"/>
    <w:rsid w:val="003F7640"/>
    <w:rsid w:val="00401988"/>
    <w:rsid w:val="0040339A"/>
    <w:rsid w:val="00407814"/>
    <w:rsid w:val="00441AE4"/>
    <w:rsid w:val="00452E32"/>
    <w:rsid w:val="004605D1"/>
    <w:rsid w:val="00471E60"/>
    <w:rsid w:val="00475523"/>
    <w:rsid w:val="004801DD"/>
    <w:rsid w:val="0048785B"/>
    <w:rsid w:val="0049154D"/>
    <w:rsid w:val="004A0B70"/>
    <w:rsid w:val="004A59CC"/>
    <w:rsid w:val="004B04E1"/>
    <w:rsid w:val="004B156F"/>
    <w:rsid w:val="004C2A0E"/>
    <w:rsid w:val="004D3970"/>
    <w:rsid w:val="00515390"/>
    <w:rsid w:val="00515F42"/>
    <w:rsid w:val="005227B9"/>
    <w:rsid w:val="00522845"/>
    <w:rsid w:val="00522FDE"/>
    <w:rsid w:val="00532C69"/>
    <w:rsid w:val="005374CB"/>
    <w:rsid w:val="00550DC0"/>
    <w:rsid w:val="00566CA7"/>
    <w:rsid w:val="005A2442"/>
    <w:rsid w:val="005A26E5"/>
    <w:rsid w:val="005A277D"/>
    <w:rsid w:val="005B0602"/>
    <w:rsid w:val="005B7381"/>
    <w:rsid w:val="005C3D88"/>
    <w:rsid w:val="005C4E68"/>
    <w:rsid w:val="005C6B2B"/>
    <w:rsid w:val="005C7454"/>
    <w:rsid w:val="005D2991"/>
    <w:rsid w:val="005D2D02"/>
    <w:rsid w:val="005D7C72"/>
    <w:rsid w:val="005E2073"/>
    <w:rsid w:val="005F1301"/>
    <w:rsid w:val="0060069C"/>
    <w:rsid w:val="00616112"/>
    <w:rsid w:val="00627769"/>
    <w:rsid w:val="006326A9"/>
    <w:rsid w:val="006412EC"/>
    <w:rsid w:val="0069403D"/>
    <w:rsid w:val="006951A8"/>
    <w:rsid w:val="006A41D8"/>
    <w:rsid w:val="006A687B"/>
    <w:rsid w:val="006B20CB"/>
    <w:rsid w:val="006D7B56"/>
    <w:rsid w:val="006E4A5B"/>
    <w:rsid w:val="006F13B5"/>
    <w:rsid w:val="006F5315"/>
    <w:rsid w:val="007007D8"/>
    <w:rsid w:val="0070265A"/>
    <w:rsid w:val="00705FD9"/>
    <w:rsid w:val="00711008"/>
    <w:rsid w:val="00726631"/>
    <w:rsid w:val="00733D74"/>
    <w:rsid w:val="007411B4"/>
    <w:rsid w:val="00741545"/>
    <w:rsid w:val="00761C57"/>
    <w:rsid w:val="00766AAF"/>
    <w:rsid w:val="007900A1"/>
    <w:rsid w:val="007903E4"/>
    <w:rsid w:val="007905FD"/>
    <w:rsid w:val="007913F5"/>
    <w:rsid w:val="007939A0"/>
    <w:rsid w:val="00794A8D"/>
    <w:rsid w:val="007A7177"/>
    <w:rsid w:val="007B0A04"/>
    <w:rsid w:val="007B6A59"/>
    <w:rsid w:val="007B7EB4"/>
    <w:rsid w:val="007E0F6C"/>
    <w:rsid w:val="007E3B0C"/>
    <w:rsid w:val="007E5DA6"/>
    <w:rsid w:val="008038A9"/>
    <w:rsid w:val="008048C1"/>
    <w:rsid w:val="00816672"/>
    <w:rsid w:val="00822D67"/>
    <w:rsid w:val="008245FB"/>
    <w:rsid w:val="00830792"/>
    <w:rsid w:val="00835F0E"/>
    <w:rsid w:val="008402A9"/>
    <w:rsid w:val="008629DB"/>
    <w:rsid w:val="008775FF"/>
    <w:rsid w:val="00886FF8"/>
    <w:rsid w:val="0089117B"/>
    <w:rsid w:val="008B10BD"/>
    <w:rsid w:val="008B4BBD"/>
    <w:rsid w:val="008B5372"/>
    <w:rsid w:val="008D01D3"/>
    <w:rsid w:val="008E637F"/>
    <w:rsid w:val="008F4FFB"/>
    <w:rsid w:val="008F5EC0"/>
    <w:rsid w:val="008F7C1B"/>
    <w:rsid w:val="00901925"/>
    <w:rsid w:val="00905FDA"/>
    <w:rsid w:val="009440A5"/>
    <w:rsid w:val="009644DD"/>
    <w:rsid w:val="00972EA6"/>
    <w:rsid w:val="00973C56"/>
    <w:rsid w:val="00973C90"/>
    <w:rsid w:val="009830A0"/>
    <w:rsid w:val="009B3378"/>
    <w:rsid w:val="009C527C"/>
    <w:rsid w:val="009C593A"/>
    <w:rsid w:val="009D594A"/>
    <w:rsid w:val="009F6B8F"/>
    <w:rsid w:val="00A05DEB"/>
    <w:rsid w:val="00A14019"/>
    <w:rsid w:val="00A14AD2"/>
    <w:rsid w:val="00A32348"/>
    <w:rsid w:val="00A35D24"/>
    <w:rsid w:val="00A474E4"/>
    <w:rsid w:val="00A61C10"/>
    <w:rsid w:val="00A71D0B"/>
    <w:rsid w:val="00A72B5D"/>
    <w:rsid w:val="00A95A60"/>
    <w:rsid w:val="00AA483A"/>
    <w:rsid w:val="00AB0B6E"/>
    <w:rsid w:val="00AB15BF"/>
    <w:rsid w:val="00AB2787"/>
    <w:rsid w:val="00AB6EBE"/>
    <w:rsid w:val="00AC4517"/>
    <w:rsid w:val="00AC73AE"/>
    <w:rsid w:val="00AE24D6"/>
    <w:rsid w:val="00AE258D"/>
    <w:rsid w:val="00AE6C65"/>
    <w:rsid w:val="00AF3B50"/>
    <w:rsid w:val="00AF6CC3"/>
    <w:rsid w:val="00B218F9"/>
    <w:rsid w:val="00B3006A"/>
    <w:rsid w:val="00B303B3"/>
    <w:rsid w:val="00B32168"/>
    <w:rsid w:val="00B3720D"/>
    <w:rsid w:val="00B45FD1"/>
    <w:rsid w:val="00B530E2"/>
    <w:rsid w:val="00B5332F"/>
    <w:rsid w:val="00B61DF7"/>
    <w:rsid w:val="00B64DE7"/>
    <w:rsid w:val="00B7798F"/>
    <w:rsid w:val="00B82BDC"/>
    <w:rsid w:val="00B93509"/>
    <w:rsid w:val="00B93FCA"/>
    <w:rsid w:val="00BB57D8"/>
    <w:rsid w:val="00BD7603"/>
    <w:rsid w:val="00BE1561"/>
    <w:rsid w:val="00BE3A9B"/>
    <w:rsid w:val="00C050EC"/>
    <w:rsid w:val="00C0541A"/>
    <w:rsid w:val="00C21C80"/>
    <w:rsid w:val="00C235D1"/>
    <w:rsid w:val="00C33A3C"/>
    <w:rsid w:val="00C44015"/>
    <w:rsid w:val="00C521E7"/>
    <w:rsid w:val="00C729DE"/>
    <w:rsid w:val="00C74340"/>
    <w:rsid w:val="00C766EC"/>
    <w:rsid w:val="00C77D76"/>
    <w:rsid w:val="00C804DB"/>
    <w:rsid w:val="00C9035E"/>
    <w:rsid w:val="00C959E1"/>
    <w:rsid w:val="00C97447"/>
    <w:rsid w:val="00CB3530"/>
    <w:rsid w:val="00CC09F8"/>
    <w:rsid w:val="00CC676F"/>
    <w:rsid w:val="00CD255C"/>
    <w:rsid w:val="00CD5A1A"/>
    <w:rsid w:val="00CE1160"/>
    <w:rsid w:val="00CF1CD5"/>
    <w:rsid w:val="00CF381C"/>
    <w:rsid w:val="00CF6EF3"/>
    <w:rsid w:val="00CF76E1"/>
    <w:rsid w:val="00D068B3"/>
    <w:rsid w:val="00D11FC9"/>
    <w:rsid w:val="00D21893"/>
    <w:rsid w:val="00D35F89"/>
    <w:rsid w:val="00D4021C"/>
    <w:rsid w:val="00D47275"/>
    <w:rsid w:val="00D553EF"/>
    <w:rsid w:val="00D72C3D"/>
    <w:rsid w:val="00D74007"/>
    <w:rsid w:val="00D84BAF"/>
    <w:rsid w:val="00D90E9E"/>
    <w:rsid w:val="00D9627F"/>
    <w:rsid w:val="00DB45C7"/>
    <w:rsid w:val="00DC131B"/>
    <w:rsid w:val="00DE50A3"/>
    <w:rsid w:val="00DF0A35"/>
    <w:rsid w:val="00E07A67"/>
    <w:rsid w:val="00E120FA"/>
    <w:rsid w:val="00E25C8A"/>
    <w:rsid w:val="00E36361"/>
    <w:rsid w:val="00E51EB2"/>
    <w:rsid w:val="00E547CB"/>
    <w:rsid w:val="00E54BC1"/>
    <w:rsid w:val="00E71383"/>
    <w:rsid w:val="00E820A1"/>
    <w:rsid w:val="00E9011C"/>
    <w:rsid w:val="00E92F1F"/>
    <w:rsid w:val="00E9536D"/>
    <w:rsid w:val="00EA1BA0"/>
    <w:rsid w:val="00EE0E48"/>
    <w:rsid w:val="00EE0FA9"/>
    <w:rsid w:val="00EE316D"/>
    <w:rsid w:val="00EE4A86"/>
    <w:rsid w:val="00EF3BE3"/>
    <w:rsid w:val="00EF5680"/>
    <w:rsid w:val="00F06AB4"/>
    <w:rsid w:val="00F35F18"/>
    <w:rsid w:val="00F47AD4"/>
    <w:rsid w:val="00F54E2B"/>
    <w:rsid w:val="00F65FC1"/>
    <w:rsid w:val="00F87109"/>
    <w:rsid w:val="00F96416"/>
    <w:rsid w:val="00F974FF"/>
    <w:rsid w:val="00FB3A17"/>
    <w:rsid w:val="00FB5BA2"/>
    <w:rsid w:val="00FC17E8"/>
    <w:rsid w:val="00FC31AC"/>
    <w:rsid w:val="00FC6B58"/>
    <w:rsid w:val="00FD5E19"/>
    <w:rsid w:val="00FE34E9"/>
    <w:rsid w:val="00FE587C"/>
    <w:rsid w:val="00FE5A07"/>
    <w:rsid w:val="00FF7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BF"/>
  </w:style>
  <w:style w:type="paragraph" w:styleId="Heading2">
    <w:name w:val="heading 2"/>
    <w:basedOn w:val="Normal"/>
    <w:link w:val="Heading2Char"/>
    <w:qFormat/>
    <w:rsid w:val="00C766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EA6"/>
    <w:rPr>
      <w:color w:val="8E58B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54D"/>
    <w:rPr>
      <w:color w:val="7F6F6F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E2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073"/>
  </w:style>
  <w:style w:type="paragraph" w:styleId="Footer">
    <w:name w:val="footer"/>
    <w:basedOn w:val="Normal"/>
    <w:link w:val="FooterChar"/>
    <w:uiPriority w:val="99"/>
    <w:unhideWhenUsed/>
    <w:rsid w:val="005E2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073"/>
  </w:style>
  <w:style w:type="character" w:customStyle="1" w:styleId="Heading2Char">
    <w:name w:val="Heading 2 Char"/>
    <w:basedOn w:val="DefaultParagraphFont"/>
    <w:link w:val="Heading2"/>
    <w:rsid w:val="00C766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C766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C766EC"/>
    <w:pPr>
      <w:widowControl w:val="0"/>
      <w:suppressAutoHyphens/>
      <w:textAlignment w:val="baseline"/>
    </w:pPr>
    <w:rPr>
      <w:rFonts w:ascii="Times New Roman" w:eastAsia="SimSun" w:hAnsi="Times New Roman" w:cs="Mangal"/>
      <w:kern w:val="1"/>
      <w:lang w:eastAsia="hi-IN" w:bidi="hi-IN"/>
    </w:rPr>
  </w:style>
  <w:style w:type="paragraph" w:customStyle="1" w:styleId="Standarduser">
    <w:name w:val="Standard (user)"/>
    <w:rsid w:val="00C766EC"/>
    <w:pPr>
      <w:suppressAutoHyphens/>
      <w:textAlignment w:val="baseline"/>
    </w:pPr>
    <w:rPr>
      <w:rFonts w:ascii="Times New Roman" w:eastAsia="Times New Roman" w:hAnsi="Times New Roman" w:cs="Times New Roman"/>
      <w:kern w:val="1"/>
      <w:lang w:eastAsia="ar-SA"/>
    </w:rPr>
  </w:style>
  <w:style w:type="paragraph" w:styleId="PlainText">
    <w:name w:val="Plain Text"/>
    <w:basedOn w:val="Normal"/>
    <w:link w:val="PlainTextChar"/>
    <w:rsid w:val="00C766EC"/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C766EC"/>
    <w:rPr>
      <w:rFonts w:ascii="Courier New" w:eastAsia="Times New Roman" w:hAnsi="Courier New" w:cs="Times New Roman"/>
      <w:sz w:val="20"/>
      <w:szCs w:val="20"/>
      <w:lang w:val="en-AU"/>
    </w:rPr>
  </w:style>
  <w:style w:type="paragraph" w:styleId="NoSpacing">
    <w:name w:val="No Spacing"/>
    <w:uiPriority w:val="1"/>
    <w:qFormat/>
    <w:rsid w:val="00C766EC"/>
    <w:rPr>
      <w:rFonts w:ascii="Calibri" w:eastAsia="Times New Roman" w:hAnsi="Calibri" w:cs="Times New Roman"/>
      <w:sz w:val="22"/>
      <w:szCs w:val="22"/>
    </w:rPr>
  </w:style>
  <w:style w:type="character" w:customStyle="1" w:styleId="Internetlink">
    <w:name w:val="Internet link"/>
    <w:rsid w:val="00CD255C"/>
    <w:rPr>
      <w:color w:val="000080"/>
      <w:u w:val="single"/>
    </w:rPr>
  </w:style>
  <w:style w:type="character" w:customStyle="1" w:styleId="ListParagraphChar">
    <w:name w:val="List Paragraph Char"/>
    <w:link w:val="ListParagraph"/>
    <w:locked/>
    <w:rsid w:val="00B7798F"/>
  </w:style>
  <w:style w:type="character" w:customStyle="1" w:styleId="apple-converted-space">
    <w:name w:val="apple-converted-space"/>
    <w:basedOn w:val="DefaultParagraphFont"/>
    <w:rsid w:val="007E0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BF"/>
  </w:style>
  <w:style w:type="paragraph" w:styleId="Heading2">
    <w:name w:val="heading 2"/>
    <w:basedOn w:val="Normal"/>
    <w:link w:val="Heading2Char"/>
    <w:qFormat/>
    <w:rsid w:val="00C766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E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54D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E2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073"/>
  </w:style>
  <w:style w:type="paragraph" w:styleId="Footer">
    <w:name w:val="footer"/>
    <w:basedOn w:val="Normal"/>
    <w:link w:val="FooterChar"/>
    <w:uiPriority w:val="99"/>
    <w:unhideWhenUsed/>
    <w:rsid w:val="005E2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073"/>
  </w:style>
  <w:style w:type="character" w:customStyle="1" w:styleId="Heading2Char">
    <w:name w:val="Heading 2 Char"/>
    <w:basedOn w:val="DefaultParagraphFont"/>
    <w:link w:val="Heading2"/>
    <w:rsid w:val="00C766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C766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C766EC"/>
    <w:pPr>
      <w:widowControl w:val="0"/>
      <w:suppressAutoHyphens/>
      <w:textAlignment w:val="baseline"/>
    </w:pPr>
    <w:rPr>
      <w:rFonts w:ascii="Times New Roman" w:eastAsia="SimSun" w:hAnsi="Times New Roman" w:cs="Mangal"/>
      <w:kern w:val="1"/>
      <w:lang w:eastAsia="hi-IN" w:bidi="hi-IN"/>
    </w:rPr>
  </w:style>
  <w:style w:type="paragraph" w:customStyle="1" w:styleId="Standarduser">
    <w:name w:val="Standard (user)"/>
    <w:rsid w:val="00C766EC"/>
    <w:pPr>
      <w:suppressAutoHyphens/>
      <w:textAlignment w:val="baseline"/>
    </w:pPr>
    <w:rPr>
      <w:rFonts w:ascii="Times New Roman" w:eastAsia="Times New Roman" w:hAnsi="Times New Roman" w:cs="Times New Roman"/>
      <w:kern w:val="1"/>
      <w:lang w:eastAsia="ar-SA"/>
    </w:rPr>
  </w:style>
  <w:style w:type="paragraph" w:styleId="PlainText">
    <w:name w:val="Plain Text"/>
    <w:basedOn w:val="Normal"/>
    <w:link w:val="PlainTextChar"/>
    <w:rsid w:val="00C766EC"/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C766EC"/>
    <w:rPr>
      <w:rFonts w:ascii="Courier New" w:eastAsia="Times New Roman" w:hAnsi="Courier New" w:cs="Times New Roman"/>
      <w:sz w:val="20"/>
      <w:szCs w:val="20"/>
      <w:lang w:val="en-AU"/>
    </w:rPr>
  </w:style>
  <w:style w:type="paragraph" w:styleId="NoSpacing">
    <w:name w:val="No Spacing"/>
    <w:uiPriority w:val="1"/>
    <w:qFormat/>
    <w:rsid w:val="00C766EC"/>
    <w:rPr>
      <w:rFonts w:ascii="Calibri" w:eastAsia="Times New Roman" w:hAnsi="Calibri" w:cs="Times New Roman"/>
      <w:sz w:val="22"/>
      <w:szCs w:val="22"/>
    </w:rPr>
  </w:style>
  <w:style w:type="character" w:customStyle="1" w:styleId="Internetlink">
    <w:name w:val="Internet link"/>
    <w:rsid w:val="00CD255C"/>
    <w:rPr>
      <w:color w:val="000080"/>
      <w:u w:val="single"/>
    </w:rPr>
  </w:style>
  <w:style w:type="character" w:customStyle="1" w:styleId="ListParagraphChar">
    <w:name w:val="List Paragraph Char"/>
    <w:link w:val="ListParagraph"/>
    <w:locked/>
    <w:rsid w:val="00B7798F"/>
  </w:style>
  <w:style w:type="character" w:customStyle="1" w:styleId="apple-converted-space">
    <w:name w:val="apple-converted-space"/>
    <w:basedOn w:val="DefaultParagraphFont"/>
    <w:rsid w:val="007E0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CocoaOOXMLWriter/1404.34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8A22D-5F39-3D43-A274-4D32146D1140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A1EAC4C5-01A0-4AFF-8515-8B0980E7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2016-05-02T07:42:00Z</cp:lastPrinted>
  <dcterms:created xsi:type="dcterms:W3CDTF">2016-09-02T17:32:00Z</dcterms:created>
  <dcterms:modified xsi:type="dcterms:W3CDTF">2016-09-02T17:32:00Z</dcterms:modified>
</cp:coreProperties>
</file>