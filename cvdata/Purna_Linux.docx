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800" w:rsidRDefault="009B594D" w:rsidP="00D15800">
      <w:pPr>
        <w:pStyle w:val="NoSpacing"/>
        <w:ind w:left="-540" w:right="6750" w:hanging="360"/>
        <w:rPr>
          <w:b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104775</wp:posOffset>
            </wp:positionV>
            <wp:extent cx="457200" cy="685800"/>
            <wp:effectExtent l="0" t="0" r="0" b="0"/>
            <wp:wrapTight wrapText="bothSides">
              <wp:wrapPolygon edited="0">
                <wp:start x="0" y="0"/>
                <wp:lineTo x="0" y="21000"/>
                <wp:lineTo x="20700" y="21000"/>
                <wp:lineTo x="207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5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2FB2" w:rsidRPr="00F92FB2">
        <w:rPr>
          <w:b/>
        </w:rPr>
        <w:t>Purna T</w:t>
      </w:r>
    </w:p>
    <w:p w:rsidR="00F21ADC" w:rsidRDefault="00F92FB2" w:rsidP="00D15800">
      <w:pPr>
        <w:pStyle w:val="NoSpacing"/>
        <w:ind w:left="-540" w:right="6750"/>
        <w:rPr>
          <w:b/>
        </w:rPr>
      </w:pPr>
      <w:r w:rsidRPr="00F92FB2">
        <w:rPr>
          <w:b/>
        </w:rPr>
        <w:t xml:space="preserve">Ph: </w:t>
      </w:r>
      <w:r w:rsidR="00F21ADC">
        <w:rPr>
          <w:b/>
        </w:rPr>
        <w:t>469-608-9585</w:t>
      </w:r>
    </w:p>
    <w:p w:rsidR="00F92FB2" w:rsidRDefault="0045048C" w:rsidP="00D15800">
      <w:pPr>
        <w:pStyle w:val="NoSpacing"/>
        <w:ind w:left="-720" w:right="6750" w:hanging="360"/>
        <w:jc w:val="center"/>
        <w:rPr>
          <w:rStyle w:val="Hyperlink"/>
          <w:b/>
        </w:rPr>
      </w:pPr>
      <w:hyperlink r:id="rId6" w:history="1">
        <w:r w:rsidR="00F92FB2" w:rsidRPr="00F92FB2">
          <w:rPr>
            <w:rStyle w:val="Hyperlink"/>
            <w:b/>
          </w:rPr>
          <w:t>talasila.purna484@gmail.com</w:t>
        </w:r>
      </w:hyperlink>
    </w:p>
    <w:p w:rsidR="00D15800" w:rsidRPr="00F92FB2" w:rsidRDefault="00D15800" w:rsidP="00D15800">
      <w:pPr>
        <w:pStyle w:val="NoSpacing"/>
        <w:ind w:left="-360" w:right="6750" w:hanging="360"/>
        <w:jc w:val="center"/>
        <w:rPr>
          <w:b/>
        </w:rPr>
      </w:pPr>
      <w:bookmarkStart w:id="0" w:name="_GoBack"/>
      <w:bookmarkEnd w:id="0"/>
    </w:p>
    <w:p w:rsidR="008D720A" w:rsidRPr="008D720A" w:rsidRDefault="008D720A" w:rsidP="0017612D">
      <w:pPr>
        <w:pStyle w:val="NoSpacing"/>
        <w:ind w:left="-540"/>
        <w:rPr>
          <w:b/>
          <w:u w:val="single"/>
        </w:rPr>
      </w:pPr>
      <w:r w:rsidRPr="008D720A">
        <w:rPr>
          <w:b/>
          <w:u w:val="single"/>
        </w:rPr>
        <w:t>SUMMARY:</w:t>
      </w:r>
    </w:p>
    <w:p w:rsidR="00F92FB2" w:rsidRPr="00F92FB2" w:rsidRDefault="00F92FB2" w:rsidP="0017612D">
      <w:pPr>
        <w:pStyle w:val="NoSpacing"/>
      </w:pPr>
    </w:p>
    <w:p w:rsidR="00B95A1A" w:rsidRPr="00F92FB2" w:rsidRDefault="00B95A1A" w:rsidP="0017612D">
      <w:pPr>
        <w:numPr>
          <w:ilvl w:val="0"/>
          <w:numId w:val="1"/>
        </w:numPr>
        <w:spacing w:line="240" w:lineRule="auto"/>
        <w:ind w:left="0" w:hanging="450"/>
      </w:pPr>
      <w:r w:rsidRPr="00F92FB2">
        <w:t xml:space="preserve">Working as a </w:t>
      </w:r>
      <w:r w:rsidR="00CF5449" w:rsidRPr="00CF5449">
        <w:rPr>
          <w:b/>
        </w:rPr>
        <w:t>Linux</w:t>
      </w:r>
      <w:r w:rsidR="00CF5449">
        <w:rPr>
          <w:b/>
        </w:rPr>
        <w:t>System</w:t>
      </w:r>
      <w:r w:rsidRPr="00F92FB2">
        <w:rPr>
          <w:b/>
        </w:rPr>
        <w:t xml:space="preserve"> Engineer</w:t>
      </w:r>
      <w:r w:rsidRPr="00F92FB2">
        <w:t xml:space="preserve"> from past </w:t>
      </w:r>
      <w:r w:rsidRPr="00F92FB2">
        <w:rPr>
          <w:b/>
          <w:bCs/>
        </w:rPr>
        <w:t>8</w:t>
      </w:r>
      <w:r w:rsidRPr="00F92FB2">
        <w:t>+ Years in resolving various issues occurred in the production, development and testing environments following industry standard ITIL Practices.</w:t>
      </w:r>
    </w:p>
    <w:p w:rsidR="00B95A1A" w:rsidRPr="001C3569" w:rsidRDefault="00B95A1A" w:rsidP="0017612D">
      <w:pPr>
        <w:numPr>
          <w:ilvl w:val="0"/>
          <w:numId w:val="1"/>
        </w:numPr>
        <w:spacing w:line="240" w:lineRule="auto"/>
        <w:ind w:left="0" w:hanging="450"/>
      </w:pPr>
      <w:r w:rsidRPr="00F92FB2">
        <w:t xml:space="preserve">Expertise in Installing and configuring and Administrating </w:t>
      </w:r>
      <w:r w:rsidRPr="00F92FB2">
        <w:rPr>
          <w:b/>
        </w:rPr>
        <w:t>R</w:t>
      </w:r>
      <w:r w:rsidR="00091685">
        <w:rPr>
          <w:b/>
        </w:rPr>
        <w:t>ed Hat</w:t>
      </w:r>
      <w:r w:rsidRPr="00F92FB2">
        <w:rPr>
          <w:b/>
        </w:rPr>
        <w:t xml:space="preserve"> Enterprise Linux(RHEL) 4.x, 5.x, 6.x, 7.x Oracle Enterprise Linux (OEL) 5.x, 6.x, 7.x SUSE Enterprise Linux Server 10, 11</w:t>
      </w:r>
      <w:r w:rsidRPr="00F92FB2">
        <w:t xml:space="preserve">, </w:t>
      </w:r>
      <w:r w:rsidRPr="00F92FB2">
        <w:rPr>
          <w:b/>
        </w:rPr>
        <w:t>SOLARIS 9, 10 and UBUNTU 10, 12, &amp; 14 LTS, IBM-AIX 5.x , 6.x, HPUX 11v1,v2 .</w:t>
      </w:r>
    </w:p>
    <w:p w:rsidR="001C3569" w:rsidRPr="00F92FB2" w:rsidRDefault="001C3569" w:rsidP="0017612D">
      <w:pPr>
        <w:pStyle w:val="ListParagraph"/>
        <w:numPr>
          <w:ilvl w:val="0"/>
          <w:numId w:val="1"/>
        </w:numPr>
        <w:spacing w:line="240" w:lineRule="auto"/>
        <w:ind w:left="0" w:hanging="450"/>
      </w:pPr>
      <w:r w:rsidRPr="001C3569">
        <w:t xml:space="preserve">Worked on Server End to End Life cycle like </w:t>
      </w:r>
      <w:r w:rsidRPr="001C3569">
        <w:rPr>
          <w:b/>
        </w:rPr>
        <w:t>Server Builds</w:t>
      </w:r>
      <w:r w:rsidRPr="001C3569">
        <w:t>, Provisioning ,</w:t>
      </w:r>
      <w:r w:rsidRPr="001C3569">
        <w:rPr>
          <w:b/>
        </w:rPr>
        <w:t>Break fix</w:t>
      </w:r>
      <w:r w:rsidRPr="001C3569">
        <w:t>, Deployments, Hardening and Production</w:t>
      </w:r>
    </w:p>
    <w:p w:rsidR="00B95A1A" w:rsidRPr="00F92FB2" w:rsidRDefault="00B95A1A" w:rsidP="0017612D">
      <w:pPr>
        <w:numPr>
          <w:ilvl w:val="0"/>
          <w:numId w:val="1"/>
        </w:numPr>
        <w:spacing w:line="240" w:lineRule="auto"/>
        <w:ind w:left="0" w:hanging="450"/>
      </w:pPr>
      <w:r w:rsidRPr="00F92FB2">
        <w:t xml:space="preserve">Performed </w:t>
      </w:r>
      <w:r w:rsidRPr="00F92FB2">
        <w:rPr>
          <w:b/>
        </w:rPr>
        <w:t xml:space="preserve">RHEL </w:t>
      </w:r>
      <w:r w:rsidRPr="00BC18BC">
        <w:t>and</w:t>
      </w:r>
      <w:r w:rsidRPr="00F92FB2">
        <w:rPr>
          <w:b/>
        </w:rPr>
        <w:t xml:space="preserve"> OEL 4.x, 5.x and 6.x</w:t>
      </w:r>
      <w:r w:rsidRPr="00F92FB2">
        <w:t xml:space="preserve"> installations and build using </w:t>
      </w:r>
      <w:r w:rsidRPr="00F92FB2">
        <w:rPr>
          <w:b/>
        </w:rPr>
        <w:t>Kick start and PXE</w:t>
      </w:r>
      <w:r w:rsidRPr="00F92FB2">
        <w:t>.</w:t>
      </w:r>
    </w:p>
    <w:p w:rsidR="00B95A1A" w:rsidRPr="00F92FB2" w:rsidRDefault="00B95A1A" w:rsidP="0017612D">
      <w:pPr>
        <w:numPr>
          <w:ilvl w:val="0"/>
          <w:numId w:val="1"/>
        </w:numPr>
        <w:spacing w:line="240" w:lineRule="auto"/>
        <w:ind w:left="0" w:hanging="450"/>
      </w:pPr>
      <w:r w:rsidRPr="00F92FB2">
        <w:t xml:space="preserve">Performed </w:t>
      </w:r>
      <w:r w:rsidRPr="00F92FB2">
        <w:rPr>
          <w:b/>
        </w:rPr>
        <w:t xml:space="preserve">OS Upgrades, OS Patching </w:t>
      </w:r>
      <w:r w:rsidRPr="00F92FB2">
        <w:t>using</w:t>
      </w:r>
      <w:r w:rsidR="00091685">
        <w:rPr>
          <w:b/>
        </w:rPr>
        <w:t>Red H</w:t>
      </w:r>
      <w:r w:rsidR="00F92FB2" w:rsidRPr="00F92FB2">
        <w:rPr>
          <w:b/>
        </w:rPr>
        <w:t>at</w:t>
      </w:r>
      <w:r w:rsidRPr="00F92FB2">
        <w:rPr>
          <w:b/>
        </w:rPr>
        <w:t xml:space="preserve"> Satellite server and Kernel tunings.</w:t>
      </w:r>
    </w:p>
    <w:p w:rsidR="00E55798" w:rsidRPr="00F92FB2" w:rsidRDefault="00B95A1A" w:rsidP="0017612D">
      <w:pPr>
        <w:pStyle w:val="ListParagraph"/>
        <w:numPr>
          <w:ilvl w:val="0"/>
          <w:numId w:val="1"/>
        </w:numPr>
        <w:spacing w:line="240" w:lineRule="auto"/>
        <w:ind w:left="0" w:hanging="450"/>
      </w:pPr>
      <w:r w:rsidRPr="00F92FB2">
        <w:t xml:space="preserve">Configured Logical volume management </w:t>
      </w:r>
      <w:r w:rsidRPr="00F92FB2">
        <w:rPr>
          <w:b/>
        </w:rPr>
        <w:t>LVM, OS native and third party Multi-pathing, NIC Bonding</w:t>
      </w:r>
      <w:r w:rsidR="0035536F" w:rsidRPr="00F92FB2">
        <w:rPr>
          <w:b/>
        </w:rPr>
        <w:t>.</w:t>
      </w:r>
    </w:p>
    <w:p w:rsidR="0035536F" w:rsidRPr="00F92FB2" w:rsidRDefault="0035536F" w:rsidP="0017612D">
      <w:pPr>
        <w:numPr>
          <w:ilvl w:val="0"/>
          <w:numId w:val="1"/>
        </w:numPr>
        <w:suppressAutoHyphens/>
        <w:spacing w:before="40" w:after="40" w:line="240" w:lineRule="auto"/>
        <w:ind w:left="270" w:hanging="72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Maintained </w:t>
      </w:r>
      <w:r w:rsidRPr="00F92FB2">
        <w:rPr>
          <w:rFonts w:cs="Calibri"/>
          <w:b/>
          <w:sz w:val="24"/>
          <w:szCs w:val="24"/>
        </w:rPr>
        <w:t>logical volumes</w:t>
      </w:r>
      <w:r w:rsidRPr="00F92FB2">
        <w:rPr>
          <w:rFonts w:cs="Calibri"/>
          <w:sz w:val="24"/>
          <w:szCs w:val="24"/>
        </w:rPr>
        <w:t xml:space="preserve"> and File systems </w:t>
      </w:r>
      <w:r w:rsidRPr="00F92FB2">
        <w:rPr>
          <w:rFonts w:cs="Calibri"/>
          <w:b/>
          <w:sz w:val="24"/>
          <w:szCs w:val="24"/>
        </w:rPr>
        <w:t>ext2, ext3, ext4 and xfs.</w:t>
      </w:r>
    </w:p>
    <w:p w:rsidR="0035536F" w:rsidRPr="00F92FB2" w:rsidRDefault="0035536F" w:rsidP="0017612D">
      <w:pPr>
        <w:numPr>
          <w:ilvl w:val="0"/>
          <w:numId w:val="1"/>
        </w:numPr>
        <w:suppressAutoHyphens/>
        <w:spacing w:before="40" w:after="40" w:line="240" w:lineRule="auto"/>
        <w:ind w:left="270" w:hanging="72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Expertise on implementing </w:t>
      </w:r>
      <w:r w:rsidRPr="00432871">
        <w:rPr>
          <w:rFonts w:cs="Calibri"/>
          <w:sz w:val="24"/>
          <w:szCs w:val="24"/>
        </w:rPr>
        <w:t>storage technologies</w:t>
      </w:r>
      <w:r w:rsidRPr="00F92FB2">
        <w:rPr>
          <w:rFonts w:cs="Calibri"/>
          <w:sz w:val="24"/>
          <w:szCs w:val="24"/>
        </w:rPr>
        <w:t xml:space="preserve"> on OS like </w:t>
      </w:r>
      <w:r w:rsidRPr="00F92FB2">
        <w:rPr>
          <w:rFonts w:cs="Calibri"/>
          <w:b/>
          <w:sz w:val="24"/>
          <w:szCs w:val="24"/>
        </w:rPr>
        <w:t>ISCSI, DAS, NAS, NFS, SAMBA, CIFS</w:t>
      </w:r>
      <w:r w:rsidRPr="00F92FB2">
        <w:rPr>
          <w:rFonts w:cs="Calibri"/>
          <w:sz w:val="24"/>
          <w:szCs w:val="24"/>
        </w:rPr>
        <w:t>.</w:t>
      </w:r>
    </w:p>
    <w:p w:rsidR="0035536F" w:rsidRPr="00F92FB2" w:rsidRDefault="0035536F" w:rsidP="0017612D">
      <w:pPr>
        <w:numPr>
          <w:ilvl w:val="0"/>
          <w:numId w:val="1"/>
        </w:numPr>
        <w:suppressAutoHyphens/>
        <w:spacing w:before="40" w:after="40" w:line="240" w:lineRule="auto"/>
        <w:ind w:left="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Expertise on configuring </w:t>
      </w:r>
      <w:r w:rsidRPr="00F92FB2">
        <w:rPr>
          <w:rFonts w:cs="Calibri"/>
          <w:b/>
          <w:sz w:val="24"/>
          <w:szCs w:val="24"/>
        </w:rPr>
        <w:t>YUM repositories</w:t>
      </w:r>
      <w:r w:rsidRPr="00F92FB2">
        <w:rPr>
          <w:rFonts w:cs="Calibri"/>
          <w:sz w:val="24"/>
          <w:szCs w:val="24"/>
        </w:rPr>
        <w:t xml:space="preserve"> and patching using </w:t>
      </w:r>
      <w:r w:rsidRPr="00F92FB2">
        <w:rPr>
          <w:rFonts w:cs="Calibri"/>
          <w:b/>
          <w:sz w:val="24"/>
          <w:szCs w:val="24"/>
        </w:rPr>
        <w:t xml:space="preserve">Red hat Package manager (RPM), YUM, YAST, APT and </w:t>
      </w:r>
      <w:r w:rsidRPr="00432871">
        <w:rPr>
          <w:rFonts w:cs="Calibri"/>
          <w:sz w:val="24"/>
          <w:szCs w:val="24"/>
        </w:rPr>
        <w:t>Open source</w:t>
      </w:r>
      <w:r w:rsidRPr="00F92FB2">
        <w:rPr>
          <w:rFonts w:cs="Calibri"/>
          <w:sz w:val="24"/>
          <w:szCs w:val="24"/>
        </w:rPr>
        <w:t xml:space="preserve"> applications from the source.</w:t>
      </w:r>
    </w:p>
    <w:p w:rsidR="0035536F" w:rsidRPr="00F92FB2" w:rsidRDefault="0035536F" w:rsidP="0017612D">
      <w:pPr>
        <w:numPr>
          <w:ilvl w:val="0"/>
          <w:numId w:val="1"/>
        </w:numPr>
        <w:suppressAutoHyphens/>
        <w:spacing w:before="40" w:after="40" w:line="240" w:lineRule="auto"/>
        <w:ind w:left="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Administrated </w:t>
      </w:r>
      <w:r w:rsidRPr="00F92FB2">
        <w:rPr>
          <w:rFonts w:cs="Calibri"/>
          <w:b/>
          <w:sz w:val="24"/>
          <w:szCs w:val="24"/>
        </w:rPr>
        <w:t>FTP, SFTP, HTTP, Telnet, SSH,DNS (bind), DHCP, Squid-Proxy, NIS and LDAP on Linux</w:t>
      </w:r>
      <w:r w:rsidRPr="00F92FB2">
        <w:rPr>
          <w:rFonts w:cs="Calibri"/>
          <w:sz w:val="24"/>
          <w:szCs w:val="24"/>
        </w:rPr>
        <w:t xml:space="preserve"> environments. </w:t>
      </w:r>
    </w:p>
    <w:p w:rsidR="0035536F" w:rsidRPr="00F92FB2" w:rsidRDefault="0035536F" w:rsidP="0017612D">
      <w:pPr>
        <w:numPr>
          <w:ilvl w:val="0"/>
          <w:numId w:val="1"/>
        </w:numPr>
        <w:suppressAutoHyphens/>
        <w:spacing w:before="40" w:after="40" w:line="240" w:lineRule="auto"/>
        <w:ind w:left="270" w:hanging="72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Performed </w:t>
      </w:r>
      <w:r w:rsidRPr="00F92FB2">
        <w:rPr>
          <w:rFonts w:cs="Calibri"/>
          <w:b/>
          <w:sz w:val="24"/>
          <w:szCs w:val="24"/>
        </w:rPr>
        <w:t>Performance tuning</w:t>
      </w:r>
      <w:r w:rsidRPr="00F92FB2">
        <w:rPr>
          <w:rFonts w:cs="Calibri"/>
          <w:sz w:val="24"/>
          <w:szCs w:val="24"/>
        </w:rPr>
        <w:t xml:space="preserve"> on LINUX OS and System Hardware.</w:t>
      </w:r>
    </w:p>
    <w:p w:rsidR="0035536F" w:rsidRPr="00F92FB2" w:rsidRDefault="0035536F" w:rsidP="0017612D">
      <w:pPr>
        <w:pStyle w:val="ListParagraph"/>
        <w:numPr>
          <w:ilvl w:val="0"/>
          <w:numId w:val="1"/>
        </w:numPr>
        <w:spacing w:after="0" w:line="240" w:lineRule="auto"/>
        <w:ind w:left="270" w:hanging="720"/>
      </w:pPr>
      <w:r w:rsidRPr="00F92FB2">
        <w:rPr>
          <w:rFonts w:cs="Calibri"/>
          <w:sz w:val="24"/>
          <w:szCs w:val="24"/>
        </w:rPr>
        <w:t xml:space="preserve">Performed the </w:t>
      </w:r>
      <w:r w:rsidRPr="00F92FB2">
        <w:rPr>
          <w:rFonts w:cs="Calibri"/>
          <w:b/>
          <w:bCs/>
          <w:sz w:val="24"/>
          <w:szCs w:val="24"/>
        </w:rPr>
        <w:t>OS and Storage migrations</w:t>
      </w:r>
      <w:r w:rsidRPr="00F92FB2">
        <w:rPr>
          <w:rFonts w:cs="Calibri"/>
          <w:sz w:val="24"/>
          <w:szCs w:val="24"/>
        </w:rPr>
        <w:t xml:space="preserve"> without downtime</w:t>
      </w:r>
      <w:r w:rsidR="001F2E4B" w:rsidRPr="00F92FB2">
        <w:rPr>
          <w:rFonts w:cs="Calibri"/>
          <w:sz w:val="24"/>
          <w:szCs w:val="24"/>
        </w:rPr>
        <w:t>.</w:t>
      </w:r>
    </w:p>
    <w:p w:rsidR="001F2E4B" w:rsidRPr="00F92FB2" w:rsidRDefault="001F2E4B" w:rsidP="0017612D">
      <w:pPr>
        <w:numPr>
          <w:ilvl w:val="0"/>
          <w:numId w:val="1"/>
        </w:numPr>
        <w:suppressAutoHyphens/>
        <w:spacing w:before="40" w:after="0" w:line="240" w:lineRule="auto"/>
        <w:ind w:left="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b/>
          <w:sz w:val="24"/>
          <w:szCs w:val="24"/>
        </w:rPr>
        <w:t xml:space="preserve">Virtualization </w:t>
      </w:r>
      <w:r w:rsidRPr="00F92FB2">
        <w:rPr>
          <w:rFonts w:cs="Calibri"/>
          <w:sz w:val="24"/>
          <w:szCs w:val="24"/>
        </w:rPr>
        <w:t xml:space="preserve">experienceon </w:t>
      </w:r>
      <w:r w:rsidRPr="00F92FB2">
        <w:rPr>
          <w:rFonts w:cs="Calibri"/>
          <w:b/>
          <w:sz w:val="24"/>
          <w:szCs w:val="24"/>
        </w:rPr>
        <w:t xml:space="preserve">VMware, Hyper-V and </w:t>
      </w:r>
      <w:r w:rsidR="00F92FB2" w:rsidRPr="00F92FB2">
        <w:rPr>
          <w:rFonts w:cs="Calibri"/>
          <w:b/>
          <w:sz w:val="24"/>
          <w:szCs w:val="24"/>
        </w:rPr>
        <w:t>Red hat</w:t>
      </w:r>
      <w:r w:rsidRPr="00F92FB2">
        <w:rPr>
          <w:rFonts w:cs="Calibri"/>
          <w:b/>
          <w:sz w:val="24"/>
          <w:szCs w:val="24"/>
        </w:rPr>
        <w:t xml:space="preserve"> KVM</w:t>
      </w:r>
      <w:r w:rsidRPr="00F92FB2">
        <w:rPr>
          <w:rFonts w:cs="Calibri"/>
          <w:sz w:val="24"/>
          <w:szCs w:val="24"/>
        </w:rPr>
        <w:t>.</w:t>
      </w:r>
    </w:p>
    <w:p w:rsidR="001F2E4B" w:rsidRPr="00F92FB2" w:rsidRDefault="001F2E4B" w:rsidP="0017612D">
      <w:pPr>
        <w:numPr>
          <w:ilvl w:val="0"/>
          <w:numId w:val="1"/>
        </w:numPr>
        <w:suppressAutoHyphens/>
        <w:spacing w:before="40" w:after="40" w:line="240" w:lineRule="auto"/>
        <w:ind w:left="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Configured and installed Linux servers on </w:t>
      </w:r>
      <w:r w:rsidRPr="00F92FB2">
        <w:rPr>
          <w:rFonts w:cs="Calibri"/>
          <w:b/>
          <w:sz w:val="24"/>
          <w:szCs w:val="24"/>
        </w:rPr>
        <w:t xml:space="preserve">VMware workstations 8.0/9.0/12.1 and VMware ESX 5.0 server </w:t>
      </w:r>
      <w:r w:rsidRPr="00F92FB2">
        <w:rPr>
          <w:rFonts w:cs="Calibri"/>
          <w:sz w:val="24"/>
          <w:szCs w:val="24"/>
        </w:rPr>
        <w:t xml:space="preserve">taken </w:t>
      </w:r>
      <w:r w:rsidRPr="00F92FB2">
        <w:rPr>
          <w:rFonts w:cs="Calibri"/>
          <w:b/>
          <w:sz w:val="24"/>
          <w:szCs w:val="24"/>
        </w:rPr>
        <w:t xml:space="preserve">snapshots </w:t>
      </w:r>
      <w:r w:rsidRPr="00F92FB2">
        <w:rPr>
          <w:rFonts w:cs="Calibri"/>
          <w:sz w:val="24"/>
          <w:szCs w:val="24"/>
        </w:rPr>
        <w:t>and reverted as required.</w:t>
      </w:r>
    </w:p>
    <w:p w:rsidR="001F2E4B" w:rsidRPr="00F92FB2" w:rsidRDefault="001F2E4B" w:rsidP="0017612D">
      <w:pPr>
        <w:numPr>
          <w:ilvl w:val="0"/>
          <w:numId w:val="1"/>
        </w:numPr>
        <w:suppressAutoHyphens/>
        <w:spacing w:before="40" w:after="40" w:line="240" w:lineRule="auto"/>
        <w:ind w:left="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>Experience in administrating High Performance Computing (</w:t>
      </w:r>
      <w:r w:rsidRPr="00F92FB2">
        <w:rPr>
          <w:rFonts w:cs="Calibri"/>
          <w:b/>
          <w:sz w:val="24"/>
          <w:szCs w:val="24"/>
        </w:rPr>
        <w:t>HPC</w:t>
      </w:r>
      <w:r w:rsidRPr="00F92FB2">
        <w:rPr>
          <w:rFonts w:cs="Calibri"/>
          <w:sz w:val="24"/>
          <w:szCs w:val="24"/>
        </w:rPr>
        <w:t xml:space="preserve">) Clusters, </w:t>
      </w:r>
      <w:r w:rsidRPr="00F92FB2">
        <w:rPr>
          <w:rFonts w:cs="Calibri"/>
          <w:b/>
          <w:sz w:val="24"/>
          <w:szCs w:val="24"/>
        </w:rPr>
        <w:t>REDHAT Cluster Suit and Pacemaker Cluster 1.0</w:t>
      </w:r>
      <w:r w:rsidRPr="00F92FB2">
        <w:rPr>
          <w:rFonts w:cs="Calibri"/>
          <w:sz w:val="24"/>
          <w:szCs w:val="24"/>
        </w:rPr>
        <w:t>.</w:t>
      </w:r>
    </w:p>
    <w:p w:rsidR="001F2E4B" w:rsidRPr="00F92FB2" w:rsidRDefault="001F2E4B" w:rsidP="0017612D">
      <w:pPr>
        <w:numPr>
          <w:ilvl w:val="0"/>
          <w:numId w:val="1"/>
        </w:numPr>
        <w:suppressAutoHyphens/>
        <w:spacing w:before="40" w:after="40" w:line="240" w:lineRule="auto"/>
        <w:ind w:left="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Experience on </w:t>
      </w:r>
      <w:r w:rsidRPr="00F92FB2">
        <w:rPr>
          <w:rFonts w:cs="Calibri"/>
          <w:b/>
          <w:sz w:val="24"/>
          <w:szCs w:val="24"/>
        </w:rPr>
        <w:t>volume manager (VxVM4.x, 5.x) and VERITAS Cluster suite (VCS 4.x, 5.x).</w:t>
      </w:r>
    </w:p>
    <w:p w:rsidR="001F2E4B" w:rsidRPr="00F92FB2" w:rsidRDefault="001F2E4B" w:rsidP="0017612D">
      <w:pPr>
        <w:numPr>
          <w:ilvl w:val="0"/>
          <w:numId w:val="1"/>
        </w:numPr>
        <w:suppressAutoHyphens/>
        <w:spacing w:before="40" w:after="40" w:line="240" w:lineRule="auto"/>
        <w:ind w:left="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Installed </w:t>
      </w:r>
      <w:r w:rsidRPr="00F92FB2">
        <w:rPr>
          <w:rFonts w:cs="Calibri"/>
          <w:b/>
          <w:sz w:val="24"/>
          <w:szCs w:val="24"/>
        </w:rPr>
        <w:t>OS watcher 7.3</w:t>
      </w:r>
      <w:r w:rsidRPr="00F92FB2">
        <w:rPr>
          <w:rFonts w:cs="Calibri"/>
          <w:sz w:val="24"/>
          <w:szCs w:val="24"/>
        </w:rPr>
        <w:t xml:space="preserve"> for server usage logs and </w:t>
      </w:r>
      <w:r w:rsidRPr="00F92FB2">
        <w:rPr>
          <w:rFonts w:cs="Calibri"/>
          <w:b/>
          <w:sz w:val="24"/>
          <w:szCs w:val="24"/>
        </w:rPr>
        <w:t>Logwatch 7.3</w:t>
      </w:r>
      <w:r w:rsidRPr="00F92FB2">
        <w:rPr>
          <w:rFonts w:cs="Calibri"/>
          <w:sz w:val="24"/>
          <w:szCs w:val="24"/>
        </w:rPr>
        <w:t xml:space="preserve"> to mail and report server status logs on </w:t>
      </w:r>
      <w:r w:rsidRPr="00F92FB2">
        <w:rPr>
          <w:rFonts w:cs="Calibri"/>
          <w:b/>
          <w:sz w:val="24"/>
          <w:szCs w:val="24"/>
        </w:rPr>
        <w:t>Oracle Linux 5.10, 6.3, 6.5</w:t>
      </w:r>
      <w:r w:rsidRPr="00F92FB2">
        <w:rPr>
          <w:rFonts w:cs="Calibri"/>
          <w:sz w:val="24"/>
          <w:szCs w:val="24"/>
        </w:rPr>
        <w:t xml:space="preserve"> servers.</w:t>
      </w:r>
    </w:p>
    <w:p w:rsidR="001F2E4B" w:rsidRPr="00F92FB2" w:rsidRDefault="001F2E4B" w:rsidP="0017612D">
      <w:pPr>
        <w:numPr>
          <w:ilvl w:val="0"/>
          <w:numId w:val="1"/>
        </w:numPr>
        <w:suppressAutoHyphens/>
        <w:spacing w:before="40" w:after="40" w:line="240" w:lineRule="auto"/>
        <w:ind w:left="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Experience on Web servers like </w:t>
      </w:r>
      <w:r w:rsidRPr="00F92FB2">
        <w:rPr>
          <w:rFonts w:cs="Calibri"/>
          <w:b/>
          <w:sz w:val="24"/>
          <w:szCs w:val="24"/>
        </w:rPr>
        <w:t>Apache Tomcat 8.0 and JBOSS.</w:t>
      </w:r>
    </w:p>
    <w:p w:rsidR="001F2E4B" w:rsidRPr="00432871" w:rsidRDefault="001F2E4B" w:rsidP="0017612D">
      <w:pPr>
        <w:numPr>
          <w:ilvl w:val="0"/>
          <w:numId w:val="1"/>
        </w:numPr>
        <w:suppressAutoHyphens/>
        <w:spacing w:before="40" w:after="40" w:line="240" w:lineRule="auto"/>
        <w:ind w:left="0" w:hanging="450"/>
        <w:jc w:val="both"/>
        <w:rPr>
          <w:rFonts w:cs="Calibri"/>
          <w:sz w:val="24"/>
          <w:szCs w:val="24"/>
        </w:rPr>
      </w:pPr>
      <w:r w:rsidRPr="00432871">
        <w:rPr>
          <w:rFonts w:cs="Calibri"/>
          <w:sz w:val="24"/>
          <w:szCs w:val="24"/>
        </w:rPr>
        <w:t xml:space="preserve">Performed disk and Hardware replacements on HP and Dell servers. </w:t>
      </w:r>
    </w:p>
    <w:p w:rsidR="001F2E4B" w:rsidRPr="00F92FB2" w:rsidRDefault="001F2E4B" w:rsidP="0017612D">
      <w:pPr>
        <w:numPr>
          <w:ilvl w:val="0"/>
          <w:numId w:val="1"/>
        </w:numPr>
        <w:suppressAutoHyphens/>
        <w:spacing w:before="40" w:after="40" w:line="240" w:lineRule="auto"/>
        <w:ind w:left="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Hands on installation and configuration of </w:t>
      </w:r>
      <w:r w:rsidRPr="00432871">
        <w:rPr>
          <w:rFonts w:cs="Calibri"/>
          <w:sz w:val="24"/>
          <w:szCs w:val="24"/>
        </w:rPr>
        <w:t>Configuration management tool</w:t>
      </w:r>
      <w:r w:rsidRPr="00F92FB2">
        <w:rPr>
          <w:rFonts w:cs="Calibri"/>
          <w:b/>
          <w:sz w:val="24"/>
          <w:szCs w:val="24"/>
        </w:rPr>
        <w:t>Puppet 3.1 and Ansible.</w:t>
      </w:r>
    </w:p>
    <w:p w:rsidR="00F92FB2" w:rsidRPr="00F92FB2" w:rsidRDefault="00F92FB2" w:rsidP="0017612D">
      <w:pPr>
        <w:numPr>
          <w:ilvl w:val="0"/>
          <w:numId w:val="1"/>
        </w:numPr>
        <w:tabs>
          <w:tab w:val="clear" w:pos="0"/>
          <w:tab w:val="num" w:pos="-90"/>
        </w:tabs>
        <w:suppressAutoHyphens/>
        <w:spacing w:before="40" w:after="40" w:line="240" w:lineRule="auto"/>
        <w:ind w:left="-90" w:hanging="45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>Involved in system administration, System planning, co-ordination with group level and user level management.</w:t>
      </w:r>
    </w:p>
    <w:p w:rsidR="00F92FB2" w:rsidRPr="00F92FB2" w:rsidRDefault="00F92FB2" w:rsidP="0017612D">
      <w:pPr>
        <w:numPr>
          <w:ilvl w:val="0"/>
          <w:numId w:val="1"/>
        </w:numPr>
        <w:tabs>
          <w:tab w:val="clear" w:pos="0"/>
          <w:tab w:val="num" w:pos="-90"/>
        </w:tabs>
        <w:suppressAutoHyphens/>
        <w:spacing w:before="40" w:after="40" w:line="240" w:lineRule="auto"/>
        <w:ind w:left="0" w:hanging="54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Involved in </w:t>
      </w:r>
      <w:r w:rsidRPr="00F92FB2">
        <w:rPr>
          <w:rFonts w:cs="Calibri"/>
          <w:b/>
          <w:sz w:val="24"/>
          <w:szCs w:val="24"/>
        </w:rPr>
        <w:t>server migration activities,</w:t>
      </w:r>
      <w:r w:rsidRPr="00F92FB2">
        <w:rPr>
          <w:rFonts w:cs="Calibri"/>
          <w:sz w:val="24"/>
          <w:szCs w:val="24"/>
        </w:rPr>
        <w:t xml:space="preserve"> configured </w:t>
      </w:r>
      <w:r w:rsidRPr="00F92FB2">
        <w:rPr>
          <w:rFonts w:cs="Calibri"/>
          <w:b/>
          <w:sz w:val="24"/>
          <w:szCs w:val="24"/>
        </w:rPr>
        <w:t>CRON auto scheduled jobs</w:t>
      </w:r>
      <w:r w:rsidRPr="00F92FB2">
        <w:rPr>
          <w:rFonts w:cs="Calibri"/>
          <w:sz w:val="24"/>
          <w:szCs w:val="24"/>
        </w:rPr>
        <w:t>.</w:t>
      </w:r>
    </w:p>
    <w:p w:rsidR="00F92FB2" w:rsidRPr="00F92FB2" w:rsidRDefault="00F92FB2" w:rsidP="0017612D">
      <w:pPr>
        <w:numPr>
          <w:ilvl w:val="0"/>
          <w:numId w:val="1"/>
        </w:numPr>
        <w:tabs>
          <w:tab w:val="clear" w:pos="0"/>
          <w:tab w:val="num" w:pos="-90"/>
        </w:tabs>
        <w:suppressAutoHyphens/>
        <w:spacing w:before="40" w:after="40" w:line="240" w:lineRule="auto"/>
        <w:ind w:left="0" w:hanging="54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Used </w:t>
      </w:r>
      <w:r w:rsidRPr="00F92FB2">
        <w:rPr>
          <w:rFonts w:cs="Calibri"/>
          <w:b/>
          <w:sz w:val="24"/>
          <w:szCs w:val="24"/>
        </w:rPr>
        <w:t>HPHPSA</w:t>
      </w:r>
      <w:r w:rsidRPr="00F92FB2">
        <w:rPr>
          <w:rFonts w:cs="Calibri"/>
          <w:sz w:val="24"/>
          <w:szCs w:val="24"/>
        </w:rPr>
        <w:t xml:space="preserve"> tool for </w:t>
      </w:r>
      <w:r w:rsidRPr="00F92FB2">
        <w:rPr>
          <w:rFonts w:cs="Calibri"/>
          <w:b/>
          <w:sz w:val="24"/>
          <w:szCs w:val="24"/>
        </w:rPr>
        <w:t>server automation software</w:t>
      </w:r>
      <w:r w:rsidRPr="00F92FB2">
        <w:rPr>
          <w:rFonts w:cs="Calibri"/>
          <w:sz w:val="24"/>
          <w:szCs w:val="24"/>
        </w:rPr>
        <w:t xml:space="preserve"> while implementations on bulk systems.</w:t>
      </w:r>
    </w:p>
    <w:p w:rsidR="00F92FB2" w:rsidRPr="00F92FB2" w:rsidRDefault="00F92FB2" w:rsidP="0017612D">
      <w:pPr>
        <w:numPr>
          <w:ilvl w:val="0"/>
          <w:numId w:val="1"/>
        </w:numPr>
        <w:tabs>
          <w:tab w:val="clear" w:pos="0"/>
          <w:tab w:val="num" w:pos="-90"/>
        </w:tabs>
        <w:suppressAutoHyphens/>
        <w:spacing w:before="40" w:after="40" w:line="240" w:lineRule="auto"/>
        <w:ind w:left="0" w:hanging="540"/>
        <w:jc w:val="both"/>
        <w:rPr>
          <w:rFonts w:cs="Calibri"/>
          <w:sz w:val="24"/>
          <w:szCs w:val="24"/>
        </w:rPr>
      </w:pPr>
      <w:r w:rsidRPr="00F92FB2">
        <w:rPr>
          <w:rFonts w:cs="Calibri"/>
          <w:sz w:val="24"/>
          <w:szCs w:val="24"/>
        </w:rPr>
        <w:t xml:space="preserve">Configured </w:t>
      </w:r>
      <w:r w:rsidRPr="00F92FB2">
        <w:rPr>
          <w:rFonts w:cs="Calibri"/>
          <w:b/>
          <w:sz w:val="24"/>
          <w:szCs w:val="24"/>
        </w:rPr>
        <w:t xml:space="preserve">HP ILO </w:t>
      </w:r>
      <w:r w:rsidRPr="002572A4">
        <w:rPr>
          <w:rFonts w:cs="Calibri"/>
          <w:sz w:val="24"/>
          <w:szCs w:val="24"/>
        </w:rPr>
        <w:t>and</w:t>
      </w:r>
      <w:r w:rsidRPr="00F92FB2">
        <w:rPr>
          <w:rFonts w:cs="Calibri"/>
          <w:b/>
          <w:sz w:val="24"/>
          <w:szCs w:val="24"/>
        </w:rPr>
        <w:t xml:space="preserve"> Dell DRAC</w:t>
      </w:r>
      <w:r w:rsidRPr="00F92FB2">
        <w:rPr>
          <w:rFonts w:cs="Calibri"/>
          <w:sz w:val="24"/>
          <w:szCs w:val="24"/>
        </w:rPr>
        <w:t xml:space="preserve"> for remote server administration.</w:t>
      </w:r>
    </w:p>
    <w:p w:rsidR="00F92FB2" w:rsidRPr="00F92FB2" w:rsidRDefault="00F92FB2" w:rsidP="0017612D">
      <w:pPr>
        <w:numPr>
          <w:ilvl w:val="0"/>
          <w:numId w:val="1"/>
        </w:numPr>
        <w:tabs>
          <w:tab w:val="clear" w:pos="0"/>
          <w:tab w:val="num" w:pos="-90"/>
        </w:tabs>
        <w:suppressAutoHyphens/>
        <w:spacing w:before="40" w:after="40" w:line="240" w:lineRule="auto"/>
        <w:ind w:left="0" w:hanging="540"/>
        <w:jc w:val="both"/>
        <w:rPr>
          <w:rFonts w:eastAsia="Droid Sans" w:cs="Calibri"/>
          <w:sz w:val="24"/>
        </w:rPr>
      </w:pPr>
      <w:r w:rsidRPr="00F92FB2">
        <w:rPr>
          <w:rFonts w:eastAsia="Droid Sans" w:cs="Calibri"/>
          <w:sz w:val="24"/>
        </w:rPr>
        <w:lastRenderedPageBreak/>
        <w:t>Created multiple application Instances in minutes and delivered to Production environment.</w:t>
      </w:r>
    </w:p>
    <w:p w:rsidR="00F92FB2" w:rsidRPr="00F92FB2" w:rsidRDefault="00DF45EE" w:rsidP="0017612D">
      <w:pPr>
        <w:numPr>
          <w:ilvl w:val="0"/>
          <w:numId w:val="1"/>
        </w:numPr>
        <w:tabs>
          <w:tab w:val="clear" w:pos="0"/>
          <w:tab w:val="num" w:pos="-90"/>
        </w:tabs>
        <w:suppressAutoHyphens/>
        <w:spacing w:before="40" w:after="40" w:line="240" w:lineRule="auto"/>
        <w:ind w:left="0" w:hanging="540"/>
        <w:jc w:val="both"/>
        <w:rPr>
          <w:rFonts w:eastAsia="Droid Sans" w:cs="Calibri"/>
          <w:sz w:val="24"/>
        </w:rPr>
      </w:pPr>
      <w:r>
        <w:rPr>
          <w:rFonts w:eastAsia="Droid Sans" w:cs="Calibri"/>
          <w:sz w:val="24"/>
        </w:rPr>
        <w:t>Creation of</w:t>
      </w:r>
      <w:r w:rsidR="00F92FB2" w:rsidRPr="00F92FB2">
        <w:rPr>
          <w:rFonts w:eastAsia="Droid Sans" w:cs="Calibri"/>
          <w:b/>
          <w:sz w:val="24"/>
        </w:rPr>
        <w:t>Load Balancer</w:t>
      </w:r>
      <w:r w:rsidR="00F92FB2" w:rsidRPr="00F92FB2">
        <w:rPr>
          <w:rFonts w:eastAsia="Droid Sans" w:cs="Calibri"/>
          <w:sz w:val="24"/>
        </w:rPr>
        <w:t xml:space="preserve"> which serves traffic to Application server. </w:t>
      </w:r>
    </w:p>
    <w:p w:rsidR="007E1FB2" w:rsidRDefault="00CC3B0A" w:rsidP="0017612D">
      <w:pPr>
        <w:numPr>
          <w:ilvl w:val="0"/>
          <w:numId w:val="1"/>
        </w:numPr>
        <w:tabs>
          <w:tab w:val="clear" w:pos="0"/>
          <w:tab w:val="num" w:pos="-90"/>
        </w:tabs>
        <w:suppressAutoHyphens/>
        <w:spacing w:before="40" w:after="40" w:line="240" w:lineRule="auto"/>
        <w:ind w:left="0" w:hanging="54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Worked on</w:t>
      </w:r>
      <w:r w:rsidR="00F92FB2" w:rsidRPr="00F92FB2">
        <w:rPr>
          <w:rFonts w:cs="Calibri"/>
          <w:b/>
          <w:sz w:val="24"/>
          <w:szCs w:val="24"/>
        </w:rPr>
        <w:t xml:space="preserve">Bashshell scripting </w:t>
      </w:r>
      <w:r>
        <w:rPr>
          <w:rFonts w:cs="Calibri"/>
          <w:sz w:val="24"/>
          <w:szCs w:val="24"/>
        </w:rPr>
        <w:t>i</w:t>
      </w:r>
      <w:r w:rsidR="00F92FB2" w:rsidRPr="00B4448F">
        <w:rPr>
          <w:rFonts w:cs="Calibri"/>
          <w:sz w:val="24"/>
          <w:szCs w:val="24"/>
        </w:rPr>
        <w:t>n various environments</w:t>
      </w:r>
      <w:r w:rsidR="00F92FB2" w:rsidRPr="00F92FB2">
        <w:rPr>
          <w:rFonts w:cs="Calibri"/>
          <w:sz w:val="24"/>
          <w:szCs w:val="24"/>
        </w:rPr>
        <w:t xml:space="preserve"> and knowledge in </w:t>
      </w:r>
      <w:r w:rsidR="00F92FB2" w:rsidRPr="00F92FB2">
        <w:rPr>
          <w:rFonts w:cs="Calibri"/>
          <w:b/>
          <w:bCs/>
          <w:sz w:val="24"/>
          <w:szCs w:val="24"/>
        </w:rPr>
        <w:t>Perl and Python</w:t>
      </w:r>
      <w:r w:rsidR="00F92FB2" w:rsidRPr="00F92FB2">
        <w:rPr>
          <w:rFonts w:cs="Calibri"/>
          <w:sz w:val="24"/>
          <w:szCs w:val="24"/>
        </w:rPr>
        <w:t>.</w:t>
      </w:r>
    </w:p>
    <w:p w:rsidR="007E1FB2" w:rsidRDefault="007E1FB2" w:rsidP="0017612D">
      <w:pPr>
        <w:suppressAutoHyphens/>
        <w:spacing w:before="40" w:after="40" w:line="240" w:lineRule="auto"/>
        <w:jc w:val="both"/>
        <w:rPr>
          <w:rFonts w:cs="Calibri"/>
          <w:sz w:val="24"/>
          <w:szCs w:val="24"/>
        </w:rPr>
      </w:pPr>
    </w:p>
    <w:p w:rsidR="007E1FB2" w:rsidRDefault="007E1FB2" w:rsidP="0017612D">
      <w:pPr>
        <w:suppressAutoHyphens/>
        <w:spacing w:before="40" w:after="40" w:line="240" w:lineRule="auto"/>
        <w:ind w:left="-540"/>
        <w:jc w:val="both"/>
        <w:rPr>
          <w:rFonts w:cs="Calibri"/>
          <w:b/>
          <w:sz w:val="24"/>
          <w:szCs w:val="24"/>
          <w:u w:val="single"/>
        </w:rPr>
      </w:pPr>
      <w:r w:rsidRPr="007E1FB2">
        <w:rPr>
          <w:rFonts w:cs="Calibri"/>
          <w:b/>
          <w:sz w:val="24"/>
          <w:szCs w:val="24"/>
          <w:u w:val="single"/>
        </w:rPr>
        <w:t>KEY TECHNICAL SKILLS:</w:t>
      </w:r>
    </w:p>
    <w:p w:rsidR="007E1FB2" w:rsidRPr="007E1FB2" w:rsidRDefault="007E1FB2" w:rsidP="0017612D">
      <w:pPr>
        <w:suppressAutoHyphens/>
        <w:spacing w:before="40" w:after="40" w:line="240" w:lineRule="auto"/>
        <w:ind w:left="-540"/>
        <w:jc w:val="both"/>
        <w:rPr>
          <w:rFonts w:cs="Calibri"/>
          <w:b/>
          <w:sz w:val="24"/>
          <w:szCs w:val="24"/>
          <w:u w:val="single"/>
        </w:rPr>
      </w:pPr>
    </w:p>
    <w:tbl>
      <w:tblPr>
        <w:tblW w:w="942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8"/>
        <w:gridCol w:w="6534"/>
      </w:tblGrid>
      <w:tr w:rsidR="007E1FB2" w:rsidRPr="00CB52A1" w:rsidTr="003B016D">
        <w:trPr>
          <w:trHeight w:val="515"/>
        </w:trPr>
        <w:tc>
          <w:tcPr>
            <w:tcW w:w="2888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Operating systems</w:t>
            </w:r>
          </w:p>
        </w:tc>
        <w:tc>
          <w:tcPr>
            <w:tcW w:w="6534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 xml:space="preserve">Red Hat Enterprise Linux </w:t>
            </w:r>
            <w:r w:rsidR="001B3A11" w:rsidRPr="002A2BA4">
              <w:rPr>
                <w:lang w:bidi="hi-IN"/>
              </w:rPr>
              <w:t>4.x,</w:t>
            </w:r>
            <w:r w:rsidRPr="002A2BA4">
              <w:rPr>
                <w:lang w:bidi="hi-IN"/>
              </w:rPr>
              <w:t>5.x, 6.x</w:t>
            </w:r>
            <w:r w:rsidR="001B3A11" w:rsidRPr="002A2BA4">
              <w:rPr>
                <w:lang w:bidi="hi-IN"/>
              </w:rPr>
              <w:t>&amp;</w:t>
            </w:r>
            <w:r w:rsidRPr="002A2BA4">
              <w:rPr>
                <w:lang w:bidi="hi-IN"/>
              </w:rPr>
              <w:t xml:space="preserve"> 7.x, SUSE Linux </w:t>
            </w:r>
            <w:r w:rsidR="001B3A11" w:rsidRPr="002A2BA4">
              <w:rPr>
                <w:lang w:bidi="hi-IN"/>
              </w:rPr>
              <w:t>10&amp;</w:t>
            </w:r>
            <w:r w:rsidRPr="002A2BA4">
              <w:rPr>
                <w:lang w:bidi="hi-IN"/>
              </w:rPr>
              <w:t xml:space="preserve">11, Ubuntu 11.x, </w:t>
            </w:r>
            <w:r w:rsidR="001B3A11" w:rsidRPr="002A2BA4">
              <w:rPr>
                <w:lang w:bidi="hi-IN"/>
              </w:rPr>
              <w:t>12.x, 13.x 14x 15x ,16</w:t>
            </w:r>
            <w:r w:rsidRPr="002A2BA4">
              <w:rPr>
                <w:lang w:bidi="hi-IN"/>
              </w:rPr>
              <w:t xml:space="preserve"> ,HP-UX </w:t>
            </w:r>
            <w:r w:rsidR="001B3A11" w:rsidRPr="002A2BA4">
              <w:rPr>
                <w:lang w:bidi="hi-IN"/>
              </w:rPr>
              <w:t>11,IBM-AIX 5.x,Solaris 9,10</w:t>
            </w:r>
          </w:p>
        </w:tc>
      </w:tr>
      <w:tr w:rsidR="00DC53E0" w:rsidRPr="00CB52A1" w:rsidTr="003B016D">
        <w:trPr>
          <w:trHeight w:val="827"/>
        </w:trPr>
        <w:tc>
          <w:tcPr>
            <w:tcW w:w="2888" w:type="dxa"/>
            <w:shd w:val="clear" w:color="auto" w:fill="auto"/>
          </w:tcPr>
          <w:p w:rsidR="00DC53E0" w:rsidRPr="002A2BA4" w:rsidRDefault="00DC53E0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System Administration</w:t>
            </w:r>
          </w:p>
        </w:tc>
        <w:tc>
          <w:tcPr>
            <w:tcW w:w="6534" w:type="dxa"/>
            <w:shd w:val="clear" w:color="auto" w:fill="auto"/>
          </w:tcPr>
          <w:p w:rsidR="00DC53E0" w:rsidRPr="002A2BA4" w:rsidRDefault="00DC53E0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 xml:space="preserve">REDHAT/ORACLE/SUSE/UBUNTU/SOLARIS,HPC Clusters, CentOS Rocks Cluster/OSCAR </w:t>
            </w:r>
            <w:r w:rsidR="003B016D" w:rsidRPr="002A2BA4">
              <w:rPr>
                <w:lang w:bidi="hi-IN"/>
              </w:rPr>
              <w:t>Cluster, Server</w:t>
            </w:r>
            <w:r w:rsidRPr="002A2BA4">
              <w:rPr>
                <w:lang w:bidi="hi-IN"/>
              </w:rPr>
              <w:t xml:space="preserve"> Installations and administration like QMail, Squid-Proxy, DHCP, DNS, FTP, SFTP, Telnet, SSH, NIS &amp; LDAP</w:t>
            </w:r>
          </w:p>
        </w:tc>
      </w:tr>
      <w:tr w:rsidR="007E1FB2" w:rsidRPr="00CB52A1" w:rsidTr="003B016D">
        <w:trPr>
          <w:trHeight w:val="315"/>
        </w:trPr>
        <w:tc>
          <w:tcPr>
            <w:tcW w:w="2888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Virtualization/Hypervisor</w:t>
            </w:r>
          </w:p>
        </w:tc>
        <w:tc>
          <w:tcPr>
            <w:tcW w:w="6534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 xml:space="preserve">VMware, Linux </w:t>
            </w:r>
            <w:r w:rsidR="003B016D" w:rsidRPr="002A2BA4">
              <w:rPr>
                <w:lang w:bidi="hi-IN"/>
              </w:rPr>
              <w:t>Virtualization</w:t>
            </w:r>
            <w:r w:rsidRPr="002A2BA4">
              <w:rPr>
                <w:lang w:bidi="hi-IN"/>
              </w:rPr>
              <w:t xml:space="preserve"> /  ESXi</w:t>
            </w:r>
          </w:p>
        </w:tc>
      </w:tr>
      <w:tr w:rsidR="007E1FB2" w:rsidRPr="00CB52A1" w:rsidTr="003B016D">
        <w:trPr>
          <w:trHeight w:val="304"/>
        </w:trPr>
        <w:tc>
          <w:tcPr>
            <w:tcW w:w="2888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Cluster</w:t>
            </w:r>
          </w:p>
        </w:tc>
        <w:tc>
          <w:tcPr>
            <w:tcW w:w="6534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>VCS ,Redhat,Pacemaker,CRM</w:t>
            </w:r>
          </w:p>
        </w:tc>
      </w:tr>
      <w:tr w:rsidR="007E1FB2" w:rsidRPr="00CB52A1" w:rsidTr="003B016D">
        <w:trPr>
          <w:trHeight w:val="315"/>
        </w:trPr>
        <w:tc>
          <w:tcPr>
            <w:tcW w:w="2888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Multipathing Devices</w:t>
            </w:r>
          </w:p>
        </w:tc>
        <w:tc>
          <w:tcPr>
            <w:tcW w:w="6534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>EMC Power path</w:t>
            </w:r>
          </w:p>
        </w:tc>
      </w:tr>
      <w:tr w:rsidR="007E1FB2" w:rsidRPr="00CB52A1" w:rsidTr="003B016D">
        <w:trPr>
          <w:trHeight w:val="315"/>
        </w:trPr>
        <w:tc>
          <w:tcPr>
            <w:tcW w:w="2888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Configuration Management</w:t>
            </w:r>
          </w:p>
        </w:tc>
        <w:tc>
          <w:tcPr>
            <w:tcW w:w="6534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>Chef,Puppet</w:t>
            </w:r>
            <w:r w:rsidR="00DC53E0" w:rsidRPr="002A2BA4">
              <w:rPr>
                <w:lang w:bidi="hi-IN"/>
              </w:rPr>
              <w:t xml:space="preserve"> 3.1 and Ansible</w:t>
            </w:r>
          </w:p>
        </w:tc>
      </w:tr>
      <w:tr w:rsidR="00DC53E0" w:rsidRPr="00CB52A1" w:rsidTr="003B016D">
        <w:trPr>
          <w:trHeight w:val="264"/>
        </w:trPr>
        <w:tc>
          <w:tcPr>
            <w:tcW w:w="2888" w:type="dxa"/>
            <w:shd w:val="clear" w:color="auto" w:fill="auto"/>
          </w:tcPr>
          <w:p w:rsidR="00DC53E0" w:rsidRPr="002A2BA4" w:rsidRDefault="00DC53E0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Databases</w:t>
            </w:r>
          </w:p>
        </w:tc>
        <w:tc>
          <w:tcPr>
            <w:tcW w:w="6534" w:type="dxa"/>
            <w:shd w:val="clear" w:color="auto" w:fill="auto"/>
          </w:tcPr>
          <w:p w:rsidR="00DC53E0" w:rsidRPr="002A2BA4" w:rsidRDefault="00DC53E0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>Oracle,My SQL</w:t>
            </w:r>
          </w:p>
        </w:tc>
      </w:tr>
      <w:tr w:rsidR="00DC53E0" w:rsidRPr="00CB52A1" w:rsidTr="003B016D">
        <w:trPr>
          <w:trHeight w:val="315"/>
        </w:trPr>
        <w:tc>
          <w:tcPr>
            <w:tcW w:w="2888" w:type="dxa"/>
            <w:shd w:val="clear" w:color="auto" w:fill="auto"/>
          </w:tcPr>
          <w:p w:rsidR="00DC53E0" w:rsidRPr="002A2BA4" w:rsidRDefault="00DC53E0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Scripting</w:t>
            </w:r>
          </w:p>
        </w:tc>
        <w:tc>
          <w:tcPr>
            <w:tcW w:w="6534" w:type="dxa"/>
            <w:shd w:val="clear" w:color="auto" w:fill="auto"/>
          </w:tcPr>
          <w:p w:rsidR="00DC53E0" w:rsidRPr="002A2BA4" w:rsidRDefault="00DC53E0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>Bash Shell Scripting,Perl,Python,C,SQL</w:t>
            </w:r>
          </w:p>
        </w:tc>
      </w:tr>
      <w:tr w:rsidR="007E1FB2" w:rsidRPr="00CB52A1" w:rsidTr="003B016D">
        <w:trPr>
          <w:trHeight w:val="213"/>
        </w:trPr>
        <w:tc>
          <w:tcPr>
            <w:tcW w:w="2888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Integration</w:t>
            </w:r>
          </w:p>
        </w:tc>
        <w:tc>
          <w:tcPr>
            <w:tcW w:w="6534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>Active Directory, LDAP, HMC, IVM , DRAC, HP ILO</w:t>
            </w:r>
          </w:p>
        </w:tc>
      </w:tr>
      <w:tr w:rsidR="007E1FB2" w:rsidRPr="00CB52A1" w:rsidTr="003B016D">
        <w:trPr>
          <w:trHeight w:val="304"/>
        </w:trPr>
        <w:tc>
          <w:tcPr>
            <w:tcW w:w="2888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 xml:space="preserve">Storage Array/NAS </w:t>
            </w:r>
          </w:p>
        </w:tc>
        <w:tc>
          <w:tcPr>
            <w:tcW w:w="6534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>IBM SVC, V7000, EMC Clarion, Netapp filers</w:t>
            </w:r>
          </w:p>
        </w:tc>
      </w:tr>
      <w:tr w:rsidR="007E1FB2" w:rsidRPr="00CB52A1" w:rsidTr="003B016D">
        <w:trPr>
          <w:trHeight w:val="715"/>
        </w:trPr>
        <w:tc>
          <w:tcPr>
            <w:tcW w:w="2888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b/>
                <w:lang w:bidi="hi-IN"/>
              </w:rPr>
            </w:pPr>
            <w:r w:rsidRPr="002A2BA4">
              <w:rPr>
                <w:b/>
                <w:lang w:bidi="hi-IN"/>
              </w:rPr>
              <w:t>Hardware</w:t>
            </w:r>
          </w:p>
        </w:tc>
        <w:tc>
          <w:tcPr>
            <w:tcW w:w="6534" w:type="dxa"/>
            <w:shd w:val="clear" w:color="auto" w:fill="auto"/>
          </w:tcPr>
          <w:p w:rsidR="007E1FB2" w:rsidRPr="002A2BA4" w:rsidRDefault="007E1FB2" w:rsidP="0017612D">
            <w:pPr>
              <w:pStyle w:val="NoSpacing"/>
              <w:ind w:left="-23"/>
              <w:rPr>
                <w:lang w:bidi="hi-IN"/>
              </w:rPr>
            </w:pPr>
            <w:r w:rsidRPr="002A2BA4">
              <w:rPr>
                <w:lang w:bidi="hi-IN"/>
              </w:rPr>
              <w:t xml:space="preserve">IBM Power series </w:t>
            </w:r>
            <w:r w:rsidRPr="002A2BA4">
              <w:t xml:space="preserve">P4, P5, p6, p7, p8 ( p6 520, p6 550, p6 570, P710, P740, P780, P795),  IBM Blades PS701, PS702, HP Blade server C3000, C7000, IBM X Series, HP ProLiant Servers, Dell Edge servers </w:t>
            </w:r>
          </w:p>
        </w:tc>
      </w:tr>
    </w:tbl>
    <w:p w:rsidR="007E1FB2" w:rsidRPr="00F92FB2" w:rsidRDefault="007E1FB2" w:rsidP="0017612D">
      <w:pPr>
        <w:suppressAutoHyphens/>
        <w:spacing w:before="40" w:after="40" w:line="240" w:lineRule="auto"/>
        <w:jc w:val="both"/>
        <w:rPr>
          <w:rFonts w:cs="Calibri"/>
          <w:sz w:val="24"/>
          <w:szCs w:val="24"/>
        </w:rPr>
      </w:pPr>
    </w:p>
    <w:p w:rsidR="00FB6B0A" w:rsidRPr="00FB6B0A" w:rsidRDefault="001C3D36" w:rsidP="0017612D">
      <w:pPr>
        <w:suppressAutoHyphens/>
        <w:spacing w:before="40" w:after="40" w:line="240" w:lineRule="auto"/>
        <w:ind w:left="-540"/>
        <w:jc w:val="both"/>
        <w:rPr>
          <w:rFonts w:cs="Calibri"/>
          <w:b/>
          <w:sz w:val="24"/>
          <w:szCs w:val="24"/>
          <w:u w:val="single"/>
        </w:rPr>
      </w:pPr>
      <w:r>
        <w:rPr>
          <w:rFonts w:cs="Calibri"/>
          <w:b/>
          <w:sz w:val="24"/>
          <w:szCs w:val="24"/>
          <w:u w:val="single"/>
        </w:rPr>
        <w:t>PROFESSIONAL EXPERIENCE</w:t>
      </w:r>
      <w:r w:rsidR="00FB6B0A" w:rsidRPr="00FB6B0A">
        <w:rPr>
          <w:rFonts w:cs="Calibri"/>
          <w:b/>
          <w:sz w:val="24"/>
          <w:szCs w:val="24"/>
          <w:u w:val="single"/>
        </w:rPr>
        <w:t>:</w:t>
      </w:r>
    </w:p>
    <w:p w:rsidR="00FB6B0A" w:rsidRDefault="00FB6B0A" w:rsidP="0017612D">
      <w:pPr>
        <w:suppressAutoHyphens/>
        <w:spacing w:before="40" w:after="40" w:line="240" w:lineRule="auto"/>
        <w:ind w:left="-540"/>
        <w:jc w:val="both"/>
        <w:rPr>
          <w:rFonts w:cs="Calibri"/>
          <w:b/>
          <w:sz w:val="24"/>
          <w:szCs w:val="24"/>
        </w:rPr>
      </w:pPr>
      <w:r w:rsidRPr="00FB6B0A">
        <w:rPr>
          <w:rFonts w:cs="Calibri"/>
          <w:b/>
          <w:sz w:val="24"/>
          <w:szCs w:val="24"/>
        </w:rPr>
        <w:t>CMC</w:t>
      </w:r>
    </w:p>
    <w:p w:rsidR="00D35D63" w:rsidRPr="00D35D63" w:rsidRDefault="00D35D63" w:rsidP="0017612D">
      <w:pPr>
        <w:suppressAutoHyphens/>
        <w:spacing w:before="40" w:after="40" w:line="240" w:lineRule="auto"/>
        <w:ind w:left="-540"/>
        <w:jc w:val="both"/>
        <w:rPr>
          <w:rFonts w:cs="Calibri"/>
          <w:b/>
          <w:sz w:val="24"/>
          <w:szCs w:val="24"/>
        </w:rPr>
      </w:pPr>
      <w:r w:rsidRPr="00D35D63">
        <w:rPr>
          <w:rFonts w:cs="Calibri"/>
          <w:b/>
          <w:sz w:val="24"/>
          <w:szCs w:val="24"/>
        </w:rPr>
        <w:t>Sr Linux Administrator</w:t>
      </w:r>
    </w:p>
    <w:p w:rsidR="00FB6B0A" w:rsidRDefault="00FB6B0A" w:rsidP="0017612D">
      <w:pPr>
        <w:suppressAutoHyphens/>
        <w:spacing w:before="40" w:after="40" w:line="240" w:lineRule="auto"/>
        <w:ind w:left="-540"/>
        <w:jc w:val="both"/>
        <w:rPr>
          <w:rFonts w:cs="Calibri"/>
          <w:b/>
          <w:sz w:val="24"/>
          <w:szCs w:val="24"/>
        </w:rPr>
      </w:pPr>
      <w:r w:rsidRPr="00FB6B0A">
        <w:rPr>
          <w:rFonts w:cs="Calibri"/>
          <w:b/>
          <w:sz w:val="24"/>
          <w:szCs w:val="24"/>
        </w:rPr>
        <w:t xml:space="preserve">Dallas, Texas                                                                                                 </w:t>
      </w:r>
      <w:r w:rsidR="00D35D63">
        <w:rPr>
          <w:rFonts w:cs="Calibri"/>
          <w:b/>
          <w:sz w:val="24"/>
          <w:szCs w:val="24"/>
        </w:rPr>
        <w:t xml:space="preserve">             April 2015- Present</w:t>
      </w:r>
    </w:p>
    <w:p w:rsidR="00D35D63" w:rsidRPr="00D35D63" w:rsidRDefault="00D35D63" w:rsidP="0017612D">
      <w:pPr>
        <w:numPr>
          <w:ilvl w:val="0"/>
          <w:numId w:val="4"/>
        </w:numPr>
        <w:suppressAutoHyphens/>
        <w:spacing w:before="40" w:after="40" w:line="240" w:lineRule="auto"/>
        <w:jc w:val="both"/>
        <w:rPr>
          <w:rFonts w:cs="Calibri"/>
          <w:sz w:val="24"/>
          <w:szCs w:val="24"/>
        </w:rPr>
      </w:pPr>
      <w:r w:rsidRPr="00D35D63">
        <w:rPr>
          <w:rFonts w:cs="Calibri"/>
          <w:bCs/>
          <w:sz w:val="24"/>
          <w:szCs w:val="24"/>
        </w:rPr>
        <w:t>Work on tickets and resolve the issues.</w:t>
      </w:r>
    </w:p>
    <w:p w:rsidR="00D35D63" w:rsidRPr="00D35D63" w:rsidRDefault="00D35D63" w:rsidP="0017612D">
      <w:pPr>
        <w:numPr>
          <w:ilvl w:val="0"/>
          <w:numId w:val="4"/>
        </w:numPr>
        <w:suppressAutoHyphens/>
        <w:spacing w:before="40" w:after="40" w:line="240" w:lineRule="auto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>Escalate the issues to appropriate teams as and when required following ITIL process.</w:t>
      </w:r>
    </w:p>
    <w:p w:rsidR="00D35D63" w:rsidRPr="00D35D63" w:rsidRDefault="00D35D63" w:rsidP="0017612D">
      <w:pPr>
        <w:numPr>
          <w:ilvl w:val="0"/>
          <w:numId w:val="4"/>
        </w:numPr>
        <w:suppressAutoHyphens/>
        <w:spacing w:before="40" w:after="40" w:line="240" w:lineRule="auto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 xml:space="preserve">Supporting </w:t>
      </w:r>
      <w:r>
        <w:rPr>
          <w:rFonts w:cs="Calibri"/>
          <w:sz w:val="24"/>
          <w:szCs w:val="24"/>
        </w:rPr>
        <w:t>1000+ business</w:t>
      </w:r>
      <w:r w:rsidRPr="00D35D63">
        <w:rPr>
          <w:rFonts w:cs="Calibri"/>
          <w:sz w:val="24"/>
          <w:szCs w:val="24"/>
        </w:rPr>
        <w:t xml:space="preserve"> servers.   </w:t>
      </w:r>
    </w:p>
    <w:p w:rsidR="00D35D63" w:rsidRPr="00D35D63" w:rsidRDefault="00D35D63" w:rsidP="0017612D">
      <w:pPr>
        <w:numPr>
          <w:ilvl w:val="0"/>
          <w:numId w:val="4"/>
        </w:numPr>
        <w:suppressAutoHyphens/>
        <w:spacing w:before="40" w:after="40" w:line="240" w:lineRule="auto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>Daily attend the Huddles meeting and discuss the problems with team members.</w:t>
      </w:r>
    </w:p>
    <w:p w:rsidR="00D35D63" w:rsidRPr="00875A95" w:rsidRDefault="00D35D63" w:rsidP="0017612D">
      <w:pPr>
        <w:numPr>
          <w:ilvl w:val="0"/>
          <w:numId w:val="4"/>
        </w:numPr>
        <w:suppressAutoHyphens/>
        <w:spacing w:before="40" w:after="40" w:line="240" w:lineRule="auto"/>
        <w:ind w:left="-540" w:firstLine="810"/>
        <w:jc w:val="both"/>
        <w:rPr>
          <w:rFonts w:cs="Calibri"/>
          <w:b/>
          <w:sz w:val="24"/>
          <w:szCs w:val="24"/>
        </w:rPr>
      </w:pPr>
      <w:r w:rsidRPr="00875A95">
        <w:rPr>
          <w:rFonts w:cs="Calibri"/>
          <w:sz w:val="24"/>
          <w:szCs w:val="24"/>
        </w:rPr>
        <w:t>Complete tasks with schedule time.</w:t>
      </w:r>
    </w:p>
    <w:p w:rsidR="00FB6B0A" w:rsidRPr="00FB6B0A" w:rsidRDefault="00FB6B0A" w:rsidP="0017612D">
      <w:pPr>
        <w:suppressAutoHyphens/>
        <w:spacing w:before="40" w:after="40" w:line="240" w:lineRule="auto"/>
        <w:ind w:left="-540"/>
        <w:jc w:val="both"/>
        <w:rPr>
          <w:rFonts w:cs="Calibri"/>
          <w:b/>
          <w:sz w:val="24"/>
          <w:szCs w:val="24"/>
        </w:rPr>
      </w:pPr>
      <w:r w:rsidRPr="00FB6B0A">
        <w:rPr>
          <w:rFonts w:cs="Calibri"/>
          <w:b/>
          <w:sz w:val="24"/>
          <w:szCs w:val="24"/>
          <w:u w:val="single"/>
        </w:rPr>
        <w:t>Role&amp;Responsibilities</w:t>
      </w:r>
      <w:r w:rsidRPr="00FB6B0A">
        <w:rPr>
          <w:rFonts w:cs="Calibri"/>
          <w:b/>
          <w:sz w:val="24"/>
          <w:szCs w:val="24"/>
        </w:rPr>
        <w:t>: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 xml:space="preserve">Upgrading of </w:t>
      </w:r>
      <w:r w:rsidRPr="009152F0">
        <w:rPr>
          <w:rFonts w:cs="Calibri"/>
          <w:b/>
          <w:sz w:val="24"/>
          <w:szCs w:val="24"/>
        </w:rPr>
        <w:t>RHEL 5 to RHEL 6, O/S Upgrades</w:t>
      </w:r>
      <w:r w:rsidRPr="00D35D63">
        <w:rPr>
          <w:rFonts w:cs="Calibri"/>
          <w:sz w:val="24"/>
          <w:szCs w:val="24"/>
        </w:rPr>
        <w:t>, Re staging, Expansion of File systems.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>Patch Upgrades, Installations, Configurations, Storage Migrations.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 xml:space="preserve">Administration of </w:t>
      </w:r>
      <w:r w:rsidRPr="009152F0">
        <w:rPr>
          <w:rFonts w:cs="Calibri"/>
          <w:b/>
          <w:sz w:val="24"/>
          <w:szCs w:val="24"/>
        </w:rPr>
        <w:t>Veritas Volume Manager and Veritas Cluster</w:t>
      </w:r>
      <w:r w:rsidRPr="00D35D63">
        <w:rPr>
          <w:rFonts w:cs="Calibri"/>
          <w:sz w:val="24"/>
          <w:szCs w:val="24"/>
        </w:rPr>
        <w:t xml:space="preserve"> issues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 xml:space="preserve">Adding / removing new </w:t>
      </w:r>
      <w:r w:rsidRPr="009152F0">
        <w:rPr>
          <w:rFonts w:cs="Calibri"/>
          <w:b/>
          <w:sz w:val="24"/>
          <w:szCs w:val="24"/>
        </w:rPr>
        <w:t>LUN</w:t>
      </w:r>
      <w:r w:rsidRPr="00D35D63">
        <w:rPr>
          <w:rFonts w:cs="Calibri"/>
          <w:sz w:val="24"/>
          <w:szCs w:val="24"/>
        </w:rPr>
        <w:t xml:space="preserve">s and creating the new file systems or increasing the existing file systems using these </w:t>
      </w:r>
      <w:r w:rsidRPr="009152F0">
        <w:rPr>
          <w:rFonts w:cs="Calibri"/>
          <w:b/>
          <w:sz w:val="24"/>
          <w:szCs w:val="24"/>
        </w:rPr>
        <w:t>LUN</w:t>
      </w:r>
      <w:r w:rsidRPr="00D35D63">
        <w:rPr>
          <w:rFonts w:cs="Calibri"/>
          <w:sz w:val="24"/>
          <w:szCs w:val="24"/>
        </w:rPr>
        <w:t xml:space="preserve">s in </w:t>
      </w:r>
      <w:r w:rsidRPr="009152F0">
        <w:rPr>
          <w:rFonts w:cs="Calibri"/>
          <w:b/>
          <w:sz w:val="24"/>
          <w:szCs w:val="24"/>
        </w:rPr>
        <w:t>Solaris and Linux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 xml:space="preserve">Patching of 1000’s of servers in Bulk via Self Service </w:t>
      </w:r>
      <w:r w:rsidRPr="009152F0">
        <w:rPr>
          <w:rFonts w:cs="Calibri"/>
          <w:b/>
          <w:sz w:val="24"/>
          <w:szCs w:val="24"/>
        </w:rPr>
        <w:t>Patching tool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>Analyzing the root cause for servers crash ,Performance Monitoring &amp;Tuning of servers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 xml:space="preserve">Upgrading the </w:t>
      </w:r>
      <w:r w:rsidRPr="009152F0">
        <w:rPr>
          <w:rFonts w:cs="Calibri"/>
          <w:b/>
          <w:sz w:val="24"/>
          <w:szCs w:val="24"/>
        </w:rPr>
        <w:t>Firmware</w:t>
      </w:r>
      <w:r w:rsidRPr="00D35D63">
        <w:rPr>
          <w:rFonts w:cs="Calibri"/>
          <w:sz w:val="24"/>
          <w:szCs w:val="24"/>
        </w:rPr>
        <w:t>’s to the Latest Versions ,Arranging Downtime with Server Owners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>Attending weekly call with Lob, Business stake Holders for smoother Operations</w:t>
      </w:r>
    </w:p>
    <w:p w:rsidR="00D35D63" w:rsidRPr="00D35D63" w:rsidRDefault="00D35D63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ascii="Calibri" w:hAnsi="Calibri" w:cs="Calibri"/>
          <w:color w:val="000000"/>
          <w:sz w:val="24"/>
          <w:szCs w:val="24"/>
          <w:lang w:eastAsia="ar-SA"/>
        </w:rPr>
        <w:t>Performing the Decommissioning tasks and capturing the evidences and upload to team Share point record center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lastRenderedPageBreak/>
        <w:t xml:space="preserve">Installation of </w:t>
      </w:r>
      <w:r w:rsidRPr="009152F0">
        <w:rPr>
          <w:rFonts w:cs="Calibri"/>
          <w:b/>
          <w:sz w:val="24"/>
          <w:szCs w:val="24"/>
        </w:rPr>
        <w:t>ASA agents</w:t>
      </w:r>
      <w:r w:rsidRPr="00D35D63">
        <w:rPr>
          <w:rFonts w:cs="Calibri"/>
          <w:sz w:val="24"/>
          <w:szCs w:val="24"/>
        </w:rPr>
        <w:t xml:space="preserve"> ensuring agent running status 24/7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>Excellent ability to handle significant workload with experience in managing multiple projects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>Volume resize, adding disks to aggregates and</w:t>
      </w:r>
      <w:r w:rsidRPr="009152F0">
        <w:rPr>
          <w:rFonts w:cs="Calibri"/>
          <w:b/>
          <w:sz w:val="24"/>
          <w:szCs w:val="24"/>
        </w:rPr>
        <w:t xml:space="preserve"> LUN</w:t>
      </w:r>
      <w:r w:rsidRPr="00D35D63">
        <w:rPr>
          <w:rFonts w:cs="Calibri"/>
          <w:sz w:val="24"/>
          <w:szCs w:val="24"/>
        </w:rPr>
        <w:t xml:space="preserve"> resize.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 xml:space="preserve">Configuring network interfaces, interface groups or </w:t>
      </w:r>
      <w:r w:rsidRPr="009152F0">
        <w:rPr>
          <w:rFonts w:cs="Calibri"/>
          <w:b/>
          <w:sz w:val="24"/>
          <w:szCs w:val="24"/>
        </w:rPr>
        <w:t>virtual interfaces (vif), VLANs</w:t>
      </w:r>
      <w:r w:rsidRPr="00D35D63">
        <w:rPr>
          <w:rFonts w:cs="Calibri"/>
          <w:sz w:val="24"/>
          <w:szCs w:val="24"/>
        </w:rPr>
        <w:t>.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 xml:space="preserve">Configuring and Managing the </w:t>
      </w:r>
      <w:r w:rsidRPr="009152F0">
        <w:rPr>
          <w:rFonts w:cs="Calibri"/>
          <w:b/>
          <w:sz w:val="24"/>
          <w:szCs w:val="24"/>
        </w:rPr>
        <w:t>CIFS protocols</w:t>
      </w:r>
      <w:r w:rsidRPr="00D35D63">
        <w:rPr>
          <w:rFonts w:cs="Calibri"/>
          <w:sz w:val="24"/>
          <w:szCs w:val="24"/>
        </w:rPr>
        <w:t>, and sharing volumes /</w:t>
      </w:r>
      <w:r w:rsidRPr="009152F0">
        <w:rPr>
          <w:rFonts w:cs="Calibri"/>
          <w:b/>
          <w:sz w:val="24"/>
          <w:szCs w:val="24"/>
        </w:rPr>
        <w:t>qtree’</w:t>
      </w:r>
      <w:r w:rsidRPr="00D35D63">
        <w:rPr>
          <w:rFonts w:cs="Calibri"/>
          <w:sz w:val="24"/>
          <w:szCs w:val="24"/>
        </w:rPr>
        <w:t>s to client.</w:t>
      </w:r>
    </w:p>
    <w:p w:rsidR="00FB6B0A" w:rsidRPr="00D35D63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 xml:space="preserve">Configuring and monitoring </w:t>
      </w:r>
      <w:r w:rsidRPr="009152F0">
        <w:rPr>
          <w:rFonts w:cs="Calibri"/>
          <w:b/>
          <w:sz w:val="24"/>
          <w:szCs w:val="24"/>
        </w:rPr>
        <w:t>Disk mirroring</w:t>
      </w:r>
      <w:r w:rsidRPr="00D35D63">
        <w:rPr>
          <w:rFonts w:cs="Calibri"/>
          <w:sz w:val="24"/>
          <w:szCs w:val="24"/>
        </w:rPr>
        <w:t xml:space="preserve">, </w:t>
      </w:r>
      <w:r w:rsidRPr="009152F0">
        <w:rPr>
          <w:rFonts w:cs="Calibri"/>
          <w:b/>
          <w:sz w:val="24"/>
          <w:szCs w:val="24"/>
        </w:rPr>
        <w:t>striping</w:t>
      </w:r>
      <w:r w:rsidRPr="00D35D63">
        <w:rPr>
          <w:rFonts w:cs="Calibri"/>
          <w:sz w:val="24"/>
          <w:szCs w:val="24"/>
        </w:rPr>
        <w:t xml:space="preserve"> using </w:t>
      </w:r>
      <w:r w:rsidRPr="009152F0">
        <w:rPr>
          <w:rFonts w:cs="Calibri"/>
          <w:b/>
          <w:sz w:val="24"/>
          <w:szCs w:val="24"/>
        </w:rPr>
        <w:t>LVM</w:t>
      </w:r>
      <w:r w:rsidRPr="00D35D63">
        <w:rPr>
          <w:rFonts w:cs="Calibri"/>
          <w:sz w:val="24"/>
          <w:szCs w:val="24"/>
        </w:rPr>
        <w:t>.</w:t>
      </w:r>
    </w:p>
    <w:p w:rsidR="00FB6B0A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>Monitoring &amp; troubleshooting the server performance related issues.</w:t>
      </w:r>
    </w:p>
    <w:p w:rsidR="00F11933" w:rsidRDefault="00F11933" w:rsidP="0017612D">
      <w:pPr>
        <w:numPr>
          <w:ilvl w:val="0"/>
          <w:numId w:val="3"/>
        </w:numPr>
        <w:tabs>
          <w:tab w:val="clear" w:pos="360"/>
          <w:tab w:val="left" w:pos="0"/>
        </w:tabs>
        <w:spacing w:after="0" w:line="240" w:lineRule="auto"/>
        <w:ind w:left="360" w:hanging="720"/>
        <w:rPr>
          <w:rFonts w:ascii="Calibri" w:hAnsi="Calibri" w:cs="Calibri"/>
          <w:color w:val="000000"/>
          <w:sz w:val="24"/>
          <w:szCs w:val="24"/>
          <w:lang w:eastAsia="ar-SA"/>
        </w:rPr>
      </w:pPr>
      <w:r>
        <w:rPr>
          <w:rFonts w:ascii="Calibri" w:hAnsi="Calibri" w:cs="Calibri"/>
          <w:color w:val="000000"/>
          <w:sz w:val="24"/>
          <w:szCs w:val="24"/>
          <w:lang w:eastAsia="ar-SA"/>
        </w:rPr>
        <w:t xml:space="preserve">Stopping, starting or restarting the </w:t>
      </w:r>
      <w:r w:rsidRPr="000D7903">
        <w:rPr>
          <w:rFonts w:ascii="Calibri" w:hAnsi="Calibri" w:cs="Calibri"/>
          <w:b/>
          <w:color w:val="000000"/>
          <w:sz w:val="24"/>
          <w:szCs w:val="24"/>
          <w:lang w:eastAsia="ar-SA"/>
        </w:rPr>
        <w:t>Apache</w:t>
      </w:r>
      <w:r>
        <w:rPr>
          <w:rFonts w:ascii="Calibri" w:hAnsi="Calibri" w:cs="Calibri"/>
          <w:color w:val="000000"/>
          <w:sz w:val="24"/>
          <w:szCs w:val="24"/>
          <w:lang w:eastAsia="ar-SA"/>
        </w:rPr>
        <w:t xml:space="preserve"> web services as required. </w:t>
      </w:r>
    </w:p>
    <w:p w:rsidR="00F11933" w:rsidRPr="00D35D63" w:rsidRDefault="00F11933" w:rsidP="0017612D">
      <w:pPr>
        <w:pStyle w:val="ListParagraph"/>
        <w:numPr>
          <w:ilvl w:val="0"/>
          <w:numId w:val="3"/>
        </w:numPr>
        <w:tabs>
          <w:tab w:val="clear" w:pos="360"/>
          <w:tab w:val="left" w:pos="0"/>
        </w:tabs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  <w:lang w:eastAsia="ar-SA"/>
        </w:rPr>
        <w:t xml:space="preserve">Configured and installed Linux servers on </w:t>
      </w:r>
      <w:r>
        <w:rPr>
          <w:rFonts w:ascii="Calibri" w:hAnsi="Calibri" w:cs="Calibri"/>
          <w:b/>
          <w:color w:val="000000"/>
          <w:sz w:val="24"/>
          <w:szCs w:val="24"/>
          <w:lang w:eastAsia="ar-SA"/>
        </w:rPr>
        <w:t xml:space="preserve">VMware workstations 8.0/9.0/12.1 and VMware ESX 4.0 server </w:t>
      </w:r>
      <w:r>
        <w:rPr>
          <w:rFonts w:ascii="Calibri" w:hAnsi="Calibri" w:cs="Calibri"/>
          <w:color w:val="000000"/>
          <w:sz w:val="24"/>
          <w:szCs w:val="24"/>
          <w:lang w:eastAsia="ar-SA"/>
        </w:rPr>
        <w:t xml:space="preserve">taken </w:t>
      </w:r>
      <w:r>
        <w:rPr>
          <w:rFonts w:ascii="Calibri" w:hAnsi="Calibri" w:cs="Calibri"/>
          <w:b/>
          <w:color w:val="000000"/>
          <w:sz w:val="24"/>
          <w:szCs w:val="24"/>
          <w:lang w:eastAsia="ar-SA"/>
        </w:rPr>
        <w:t xml:space="preserve">snapshots </w:t>
      </w:r>
      <w:r>
        <w:rPr>
          <w:rFonts w:ascii="Calibri" w:hAnsi="Calibri" w:cs="Calibri"/>
          <w:color w:val="000000"/>
          <w:sz w:val="24"/>
          <w:szCs w:val="24"/>
          <w:lang w:eastAsia="ar-SA"/>
        </w:rPr>
        <w:t>and reverted as required</w:t>
      </w:r>
    </w:p>
    <w:p w:rsidR="00610B35" w:rsidRDefault="00FB6B0A" w:rsidP="0017612D">
      <w:pPr>
        <w:pStyle w:val="ListParagraph"/>
        <w:numPr>
          <w:ilvl w:val="0"/>
          <w:numId w:val="3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D35D63">
        <w:rPr>
          <w:rFonts w:cs="Calibri"/>
          <w:sz w:val="24"/>
          <w:szCs w:val="24"/>
        </w:rPr>
        <w:t>Managing all reboots &amp; disk and Hardware part replacement activities by creating the Data center Escort tickets and complete the activities on Window times.</w:t>
      </w:r>
    </w:p>
    <w:p w:rsidR="00C37B44" w:rsidRDefault="00C37B44" w:rsidP="0017612D">
      <w:pPr>
        <w:pStyle w:val="ListParagraph"/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</w:p>
    <w:p w:rsidR="00C37B44" w:rsidRDefault="00C37B44" w:rsidP="0017612D">
      <w:pPr>
        <w:pStyle w:val="ListParagraph"/>
        <w:spacing w:before="40" w:after="40" w:line="240" w:lineRule="auto"/>
        <w:ind w:left="-270" w:hanging="90"/>
        <w:rPr>
          <w:rFonts w:cs="Calibri"/>
          <w:b/>
          <w:sz w:val="24"/>
          <w:szCs w:val="24"/>
        </w:rPr>
      </w:pPr>
      <w:r w:rsidRPr="00C37B44">
        <w:rPr>
          <w:rFonts w:cs="Calibri"/>
          <w:b/>
          <w:sz w:val="24"/>
          <w:szCs w:val="24"/>
        </w:rPr>
        <w:t>Bank of America</w:t>
      </w:r>
    </w:p>
    <w:p w:rsidR="00C37B44" w:rsidRPr="00C37B44" w:rsidRDefault="00C37B44" w:rsidP="0017612D">
      <w:pPr>
        <w:pStyle w:val="ListParagraph"/>
        <w:spacing w:before="40" w:after="40" w:line="240" w:lineRule="auto"/>
        <w:ind w:left="-270" w:hanging="9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System Administrator</w:t>
      </w:r>
    </w:p>
    <w:p w:rsidR="00C37B44" w:rsidRDefault="00C37B44" w:rsidP="0017612D">
      <w:pPr>
        <w:pStyle w:val="ListParagraph"/>
        <w:suppressAutoHyphens/>
        <w:spacing w:before="40" w:after="40" w:line="240" w:lineRule="auto"/>
        <w:ind w:left="-270" w:hanging="90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Dallas, </w:t>
      </w:r>
      <w:r w:rsidRPr="00C37B44">
        <w:rPr>
          <w:rFonts w:cs="Calibri"/>
          <w:b/>
          <w:sz w:val="24"/>
          <w:szCs w:val="24"/>
        </w:rPr>
        <w:t>Texas                                                                                                              Nov 2014-Mar 2015</w:t>
      </w:r>
    </w:p>
    <w:p w:rsidR="00657311" w:rsidRDefault="00657311" w:rsidP="0017612D">
      <w:pPr>
        <w:numPr>
          <w:ilvl w:val="0"/>
          <w:numId w:val="9"/>
        </w:numPr>
        <w:tabs>
          <w:tab w:val="left" w:pos="360"/>
          <w:tab w:val="left" w:pos="630"/>
          <w:tab w:val="left" w:pos="810"/>
        </w:tabs>
        <w:suppressAutoHyphens/>
        <w:spacing w:before="40" w:after="40" w:line="240" w:lineRule="auto"/>
        <w:ind w:left="720" w:hanging="540"/>
        <w:jc w:val="both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24X7 support to ensure service level agreements are met.</w:t>
      </w:r>
    </w:p>
    <w:p w:rsidR="00657311" w:rsidRDefault="00657311" w:rsidP="0017612D">
      <w:pPr>
        <w:numPr>
          <w:ilvl w:val="0"/>
          <w:numId w:val="9"/>
        </w:numPr>
        <w:tabs>
          <w:tab w:val="left" w:pos="360"/>
          <w:tab w:val="left" w:pos="630"/>
          <w:tab w:val="left" w:pos="810"/>
        </w:tabs>
        <w:suppressAutoHyphens/>
        <w:spacing w:after="0" w:line="240" w:lineRule="auto"/>
        <w:ind w:left="630" w:hanging="4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Work on tickets and resolve the issues.</w:t>
      </w:r>
    </w:p>
    <w:p w:rsidR="00657311" w:rsidRDefault="00657311" w:rsidP="0017612D">
      <w:pPr>
        <w:numPr>
          <w:ilvl w:val="0"/>
          <w:numId w:val="9"/>
        </w:numPr>
        <w:tabs>
          <w:tab w:val="left" w:pos="360"/>
          <w:tab w:val="left" w:pos="630"/>
          <w:tab w:val="left" w:pos="810"/>
        </w:tabs>
        <w:suppressAutoHyphens/>
        <w:spacing w:after="0" w:line="240" w:lineRule="auto"/>
        <w:ind w:left="720" w:hanging="5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Escalate the issues to appropriate teams as and when required following ITIL process.</w:t>
      </w:r>
    </w:p>
    <w:p w:rsidR="00657311" w:rsidRDefault="00657311" w:rsidP="0017612D">
      <w:pPr>
        <w:numPr>
          <w:ilvl w:val="0"/>
          <w:numId w:val="9"/>
        </w:numPr>
        <w:tabs>
          <w:tab w:val="left" w:pos="360"/>
          <w:tab w:val="left" w:pos="630"/>
          <w:tab w:val="left" w:pos="810"/>
        </w:tabs>
        <w:suppressAutoHyphens/>
        <w:spacing w:after="0" w:line="240" w:lineRule="auto"/>
        <w:ind w:left="720" w:hanging="540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Supporting 1000+ servers.   </w:t>
      </w:r>
    </w:p>
    <w:p w:rsidR="00657311" w:rsidRDefault="00657311" w:rsidP="0017612D">
      <w:pPr>
        <w:numPr>
          <w:ilvl w:val="0"/>
          <w:numId w:val="9"/>
        </w:numPr>
        <w:tabs>
          <w:tab w:val="left" w:pos="360"/>
          <w:tab w:val="left" w:pos="630"/>
          <w:tab w:val="left" w:pos="810"/>
        </w:tabs>
        <w:suppressAutoHyphens/>
        <w:spacing w:after="0" w:line="240" w:lineRule="auto"/>
        <w:ind w:left="720" w:hanging="54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Daily attend the Huddles meeting and discuss the problems with team members.</w:t>
      </w:r>
    </w:p>
    <w:p w:rsidR="00657311" w:rsidRDefault="00657311" w:rsidP="0017612D">
      <w:pPr>
        <w:numPr>
          <w:ilvl w:val="0"/>
          <w:numId w:val="9"/>
        </w:numPr>
        <w:tabs>
          <w:tab w:val="left" w:pos="360"/>
          <w:tab w:val="left" w:pos="630"/>
          <w:tab w:val="left" w:pos="810"/>
        </w:tabs>
        <w:suppressAutoHyphens/>
        <w:spacing w:after="0" w:line="240" w:lineRule="auto"/>
        <w:ind w:left="720" w:hanging="54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tasks with schedule time.</w:t>
      </w:r>
    </w:p>
    <w:p w:rsidR="00657311" w:rsidRPr="005744C1" w:rsidRDefault="00657311" w:rsidP="0017612D">
      <w:pPr>
        <w:pStyle w:val="ListParagraph"/>
        <w:numPr>
          <w:ilvl w:val="0"/>
          <w:numId w:val="9"/>
        </w:numPr>
        <w:tabs>
          <w:tab w:val="left" w:pos="810"/>
        </w:tabs>
        <w:suppressAutoHyphens/>
        <w:spacing w:before="40" w:after="40" w:line="240" w:lineRule="auto"/>
        <w:ind w:left="630" w:hanging="450"/>
        <w:rPr>
          <w:rFonts w:cs="Calibri"/>
          <w:b/>
          <w:sz w:val="24"/>
          <w:szCs w:val="24"/>
        </w:rPr>
      </w:pPr>
      <w:r w:rsidRPr="005744C1">
        <w:rPr>
          <w:rFonts w:ascii="Calibri" w:eastAsia="Calibri" w:hAnsi="Calibri" w:cs="Calibri"/>
          <w:bCs/>
          <w:sz w:val="24"/>
          <w:szCs w:val="24"/>
        </w:rPr>
        <w:t>Sending weekly and monthly reports etc</w:t>
      </w:r>
    </w:p>
    <w:p w:rsidR="00C37B44" w:rsidRPr="00C37B44" w:rsidRDefault="00C37B44" w:rsidP="0017612D">
      <w:pPr>
        <w:suppressAutoHyphens/>
        <w:spacing w:before="40" w:after="40" w:line="240" w:lineRule="auto"/>
        <w:ind w:left="-540" w:firstLine="180"/>
        <w:rPr>
          <w:rFonts w:cs="Calibri"/>
          <w:b/>
          <w:sz w:val="24"/>
          <w:szCs w:val="24"/>
          <w:u w:val="single"/>
        </w:rPr>
      </w:pPr>
      <w:r w:rsidRPr="00C37B44">
        <w:rPr>
          <w:rFonts w:cs="Calibri"/>
          <w:b/>
          <w:sz w:val="24"/>
          <w:szCs w:val="24"/>
          <w:u w:val="single"/>
        </w:rPr>
        <w:t>Role&amp;Responsibilities: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Installing, Managing &amp; troubleshooting all the issues on </w:t>
      </w:r>
      <w:r w:rsidRPr="00476CB3">
        <w:rPr>
          <w:rFonts w:cs="Calibri"/>
          <w:b/>
          <w:sz w:val="24"/>
          <w:szCs w:val="24"/>
        </w:rPr>
        <w:t>50,000</w:t>
      </w:r>
      <w:r w:rsidRPr="00C37B44">
        <w:rPr>
          <w:rFonts w:cs="Calibri"/>
          <w:sz w:val="24"/>
          <w:szCs w:val="24"/>
        </w:rPr>
        <w:t xml:space="preserve">+ critical Trading production, development and </w:t>
      </w:r>
      <w:r w:rsidRPr="00476CB3">
        <w:rPr>
          <w:rFonts w:cs="Calibri"/>
          <w:b/>
          <w:sz w:val="24"/>
          <w:szCs w:val="24"/>
        </w:rPr>
        <w:t>QA</w:t>
      </w:r>
      <w:r w:rsidRPr="00C37B44">
        <w:rPr>
          <w:rFonts w:cs="Calibri"/>
          <w:sz w:val="24"/>
          <w:szCs w:val="24"/>
        </w:rPr>
        <w:t xml:space="preserve"> servers.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Hands-on experience in handling all kinds of hardware issues on </w:t>
      </w:r>
      <w:r w:rsidRPr="00476CB3">
        <w:rPr>
          <w:rFonts w:cs="Calibri"/>
          <w:b/>
          <w:sz w:val="24"/>
          <w:szCs w:val="24"/>
        </w:rPr>
        <w:t>Sun, HP, IBM and Dell</w:t>
      </w:r>
      <w:r w:rsidRPr="00C37B44">
        <w:rPr>
          <w:rFonts w:cs="Calibri"/>
          <w:sz w:val="24"/>
          <w:szCs w:val="24"/>
        </w:rPr>
        <w:t>.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Interacting directly with Clients for getting work window for maintenance works and clarifying their doubts if they raise any as part of seeking window.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Expertise on installation of various applications, packages and patches on Linux servers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Verify the Load Balance of </w:t>
      </w:r>
      <w:r w:rsidRPr="00476CB3">
        <w:rPr>
          <w:rFonts w:cs="Calibri"/>
          <w:b/>
          <w:sz w:val="24"/>
          <w:szCs w:val="24"/>
        </w:rPr>
        <w:t>My Sql</w:t>
      </w:r>
      <w:r w:rsidRPr="00C37B44">
        <w:rPr>
          <w:rFonts w:cs="Calibri"/>
          <w:sz w:val="24"/>
          <w:szCs w:val="24"/>
        </w:rPr>
        <w:t xml:space="preserve"> servers using </w:t>
      </w:r>
      <w:r w:rsidRPr="00476CB3">
        <w:rPr>
          <w:rFonts w:cs="Calibri"/>
          <w:b/>
          <w:sz w:val="24"/>
          <w:szCs w:val="24"/>
        </w:rPr>
        <w:t>Ha proxy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Trouble Shooting of </w:t>
      </w:r>
      <w:r w:rsidRPr="00476CB3">
        <w:rPr>
          <w:rFonts w:cs="Calibri"/>
          <w:b/>
          <w:sz w:val="24"/>
          <w:szCs w:val="24"/>
        </w:rPr>
        <w:t>NFS,VAS , &amp;LDAP</w:t>
      </w:r>
      <w:r w:rsidRPr="00C37B44">
        <w:rPr>
          <w:rFonts w:cs="Calibri"/>
          <w:sz w:val="24"/>
          <w:szCs w:val="24"/>
        </w:rPr>
        <w:t xml:space="preserve"> User Authentications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Replacement of H</w:t>
      </w:r>
      <w:r w:rsidR="00476CB3">
        <w:rPr>
          <w:rFonts w:cs="Calibri"/>
          <w:sz w:val="24"/>
          <w:szCs w:val="24"/>
        </w:rPr>
        <w:t>ardware</w:t>
      </w:r>
      <w:r w:rsidRPr="00C37B44">
        <w:rPr>
          <w:rFonts w:cs="Calibri"/>
          <w:sz w:val="24"/>
          <w:szCs w:val="24"/>
        </w:rPr>
        <w:t xml:space="preserve"> (</w:t>
      </w:r>
      <w:r w:rsidRPr="005F2056">
        <w:rPr>
          <w:rFonts w:cs="Calibri"/>
          <w:sz w:val="24"/>
          <w:szCs w:val="24"/>
        </w:rPr>
        <w:t>Motherboard, Memory, Media-Drives</w:t>
      </w:r>
      <w:r w:rsidRPr="00476CB3">
        <w:rPr>
          <w:rFonts w:cs="Calibri"/>
          <w:b/>
          <w:sz w:val="24"/>
          <w:szCs w:val="24"/>
        </w:rPr>
        <w:t>, NIC Cards, PSUs, Mellon ax cards, Fusion cards and HBA</w:t>
      </w:r>
      <w:r w:rsidRPr="00C37B44">
        <w:rPr>
          <w:rFonts w:cs="Calibri"/>
          <w:sz w:val="24"/>
          <w:szCs w:val="24"/>
        </w:rPr>
        <w:t>etc) by coordinating with onsite team/vendor.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Working with various software and hardware vendors to fix various issues and regularly following up with them for </w:t>
      </w:r>
      <w:r w:rsidRPr="00476CB3">
        <w:rPr>
          <w:rFonts w:cs="Calibri"/>
          <w:b/>
          <w:sz w:val="24"/>
          <w:szCs w:val="24"/>
        </w:rPr>
        <w:t>RCA</w:t>
      </w:r>
      <w:r w:rsidRPr="00C37B44">
        <w:rPr>
          <w:rFonts w:cs="Calibri"/>
          <w:sz w:val="24"/>
          <w:szCs w:val="24"/>
        </w:rPr>
        <w:t xml:space="preserve"> and updating the same to clients.</w:t>
      </w:r>
    </w:p>
    <w:p w:rsidR="00C37B44" w:rsidRPr="00476CB3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Pushing the configurations and setting up the huge jobs via </w:t>
      </w:r>
      <w:r w:rsidRPr="00476CB3">
        <w:rPr>
          <w:rFonts w:cs="Calibri"/>
          <w:b/>
          <w:sz w:val="24"/>
          <w:szCs w:val="24"/>
        </w:rPr>
        <w:t>Blade Logic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Designed </w:t>
      </w:r>
      <w:r w:rsidRPr="00476CB3">
        <w:rPr>
          <w:rFonts w:cs="Calibri"/>
          <w:b/>
          <w:sz w:val="24"/>
          <w:szCs w:val="24"/>
        </w:rPr>
        <w:t>Puppet</w:t>
      </w:r>
      <w:r w:rsidRPr="00C37B44">
        <w:rPr>
          <w:rFonts w:cs="Calibri"/>
          <w:sz w:val="24"/>
          <w:szCs w:val="24"/>
        </w:rPr>
        <w:t xml:space="preserve"> Modules to manage configurations and automate installation process.</w:t>
      </w:r>
    </w:p>
    <w:p w:rsidR="00C37B44" w:rsidRPr="00DF5250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Experience in managing virtual instances and disks using </w:t>
      </w:r>
      <w:r w:rsidRPr="00476CB3">
        <w:rPr>
          <w:rFonts w:cs="Calibri"/>
          <w:b/>
          <w:sz w:val="24"/>
          <w:szCs w:val="24"/>
        </w:rPr>
        <w:t>Puppet</w:t>
      </w:r>
      <w:r w:rsidR="00DF5250">
        <w:rPr>
          <w:rFonts w:cs="Calibri"/>
          <w:b/>
          <w:sz w:val="24"/>
          <w:szCs w:val="24"/>
        </w:rPr>
        <w:t>.</w:t>
      </w:r>
    </w:p>
    <w:p w:rsidR="00DF5250" w:rsidRPr="00DF5250" w:rsidRDefault="00DF5250" w:rsidP="0017612D">
      <w:pPr>
        <w:pStyle w:val="ListParagraph"/>
        <w:numPr>
          <w:ilvl w:val="0"/>
          <w:numId w:val="3"/>
        </w:numPr>
        <w:tabs>
          <w:tab w:val="clear" w:pos="360"/>
          <w:tab w:val="left" w:pos="0"/>
        </w:tabs>
        <w:spacing w:after="0" w:line="240" w:lineRule="auto"/>
        <w:ind w:left="360" w:hanging="720"/>
        <w:rPr>
          <w:rFonts w:ascii="Calibri" w:hAnsi="Calibri" w:cs="Calibri"/>
          <w:b/>
          <w:color w:val="000000"/>
          <w:sz w:val="24"/>
          <w:szCs w:val="24"/>
          <w:lang w:eastAsia="ar-SA"/>
        </w:rPr>
      </w:pPr>
      <w:r w:rsidRPr="00DF5250">
        <w:rPr>
          <w:rFonts w:ascii="Calibri" w:hAnsi="Calibri" w:cs="Calibri"/>
          <w:color w:val="000000"/>
          <w:sz w:val="24"/>
          <w:szCs w:val="24"/>
          <w:lang w:eastAsia="ar-SA"/>
        </w:rPr>
        <w:t xml:space="preserve">Job Scheduling and Automating process using </w:t>
      </w:r>
      <w:r w:rsidRPr="00DF5250">
        <w:rPr>
          <w:rFonts w:ascii="Calibri" w:hAnsi="Calibri" w:cs="Calibri"/>
          <w:b/>
          <w:color w:val="000000"/>
          <w:sz w:val="24"/>
          <w:szCs w:val="24"/>
          <w:lang w:eastAsia="ar-SA"/>
        </w:rPr>
        <w:t>CRON &amp; AT</w:t>
      </w:r>
      <w:r w:rsidRPr="00DF5250">
        <w:rPr>
          <w:rFonts w:ascii="Calibri" w:hAnsi="Calibri" w:cs="Calibri"/>
          <w:color w:val="000000"/>
          <w:sz w:val="24"/>
          <w:szCs w:val="24"/>
          <w:lang w:eastAsia="ar-SA"/>
        </w:rPr>
        <w:t>.</w:t>
      </w:r>
    </w:p>
    <w:p w:rsidR="00DF5250" w:rsidRPr="00DF5250" w:rsidRDefault="00DF5250" w:rsidP="0017612D">
      <w:pPr>
        <w:pStyle w:val="ListParagraph"/>
        <w:numPr>
          <w:ilvl w:val="0"/>
          <w:numId w:val="3"/>
        </w:numPr>
        <w:tabs>
          <w:tab w:val="clear" w:pos="360"/>
          <w:tab w:val="left" w:pos="0"/>
        </w:tabs>
        <w:spacing w:after="0" w:line="240" w:lineRule="auto"/>
        <w:ind w:left="360" w:hanging="720"/>
        <w:rPr>
          <w:rFonts w:ascii="Calibri" w:hAnsi="Calibri" w:cs="Calibri"/>
          <w:color w:val="000000"/>
          <w:sz w:val="24"/>
          <w:szCs w:val="24"/>
          <w:lang w:eastAsia="ar-SA"/>
        </w:rPr>
      </w:pPr>
      <w:r w:rsidRPr="00DF5250">
        <w:rPr>
          <w:rFonts w:ascii="Calibri" w:hAnsi="Calibri" w:cs="Calibri"/>
          <w:b/>
          <w:color w:val="000000"/>
          <w:sz w:val="24"/>
          <w:szCs w:val="24"/>
          <w:lang w:eastAsia="ar-SA"/>
        </w:rPr>
        <w:t>NFS configuration</w:t>
      </w:r>
      <w:r w:rsidRPr="00DF5250">
        <w:rPr>
          <w:rFonts w:ascii="Calibri" w:hAnsi="Calibri" w:cs="Calibri"/>
          <w:color w:val="000000"/>
          <w:sz w:val="24"/>
          <w:szCs w:val="24"/>
          <w:lang w:eastAsia="ar-SA"/>
        </w:rPr>
        <w:t>&amp; administration on NFSv4.</w:t>
      </w:r>
    </w:p>
    <w:p w:rsidR="00DF5250" w:rsidRPr="00DF5250" w:rsidRDefault="00DF5250" w:rsidP="0017612D">
      <w:pPr>
        <w:pStyle w:val="ListParagraph"/>
        <w:numPr>
          <w:ilvl w:val="0"/>
          <w:numId w:val="3"/>
        </w:numPr>
        <w:tabs>
          <w:tab w:val="clear" w:pos="360"/>
          <w:tab w:val="left" w:pos="0"/>
        </w:tabs>
        <w:spacing w:after="0" w:line="240" w:lineRule="auto"/>
        <w:ind w:left="360" w:hanging="720"/>
        <w:rPr>
          <w:rFonts w:ascii="Calibri" w:hAnsi="Calibri" w:cs="Calibri"/>
          <w:color w:val="000000"/>
          <w:sz w:val="24"/>
          <w:szCs w:val="24"/>
          <w:lang w:eastAsia="ar-SA"/>
        </w:rPr>
      </w:pPr>
      <w:r w:rsidRPr="00DF5250">
        <w:rPr>
          <w:rFonts w:ascii="Calibri" w:hAnsi="Calibri" w:cs="Calibri"/>
          <w:color w:val="000000"/>
          <w:sz w:val="24"/>
          <w:szCs w:val="24"/>
          <w:lang w:eastAsia="ar-SA"/>
        </w:rPr>
        <w:t xml:space="preserve">Installation of patches and packages with </w:t>
      </w:r>
      <w:r w:rsidRPr="00DF5250">
        <w:rPr>
          <w:rFonts w:ascii="Calibri" w:hAnsi="Calibri" w:cs="Calibri"/>
          <w:b/>
          <w:color w:val="000000"/>
          <w:sz w:val="24"/>
          <w:szCs w:val="24"/>
          <w:lang w:eastAsia="ar-SA"/>
        </w:rPr>
        <w:t>RPM and YUM</w:t>
      </w:r>
      <w:r w:rsidRPr="00DF5250">
        <w:rPr>
          <w:rFonts w:ascii="Calibri" w:hAnsi="Calibri" w:cs="Calibri"/>
          <w:color w:val="000000"/>
          <w:sz w:val="24"/>
          <w:szCs w:val="24"/>
          <w:lang w:eastAsia="ar-SA"/>
        </w:rPr>
        <w:t>.</w:t>
      </w:r>
    </w:p>
    <w:p w:rsidR="00DF5250" w:rsidRDefault="00DF5250" w:rsidP="0017612D">
      <w:pPr>
        <w:pStyle w:val="ListParagraph"/>
        <w:numPr>
          <w:ilvl w:val="0"/>
          <w:numId w:val="3"/>
        </w:numPr>
        <w:tabs>
          <w:tab w:val="clear" w:pos="360"/>
          <w:tab w:val="left" w:pos="0"/>
        </w:tabs>
        <w:spacing w:line="240" w:lineRule="auto"/>
        <w:ind w:left="360" w:hanging="720"/>
      </w:pPr>
      <w:r w:rsidRPr="00DF5250">
        <w:rPr>
          <w:rFonts w:ascii="Calibri" w:hAnsi="Calibri" w:cs="Calibri"/>
          <w:color w:val="000000"/>
          <w:sz w:val="24"/>
          <w:szCs w:val="24"/>
          <w:lang w:eastAsia="ar-SA"/>
        </w:rPr>
        <w:t xml:space="preserve">Create </w:t>
      </w:r>
      <w:r w:rsidRPr="00DF5250">
        <w:rPr>
          <w:rFonts w:ascii="Calibri" w:hAnsi="Calibri" w:cs="Calibri"/>
          <w:b/>
          <w:color w:val="000000"/>
          <w:sz w:val="24"/>
          <w:szCs w:val="24"/>
          <w:lang w:eastAsia="ar-SA"/>
        </w:rPr>
        <w:t>Bash S</w:t>
      </w:r>
      <w:r>
        <w:rPr>
          <w:rFonts w:ascii="Calibri" w:hAnsi="Calibri" w:cs="Calibri"/>
          <w:b/>
          <w:color w:val="000000"/>
          <w:sz w:val="24"/>
          <w:szCs w:val="24"/>
          <w:lang w:eastAsia="ar-SA"/>
        </w:rPr>
        <w:t>hell</w:t>
      </w:r>
      <w:r w:rsidRPr="00DF5250">
        <w:rPr>
          <w:rFonts w:ascii="Calibri" w:hAnsi="Calibri" w:cs="Calibri"/>
          <w:b/>
          <w:color w:val="000000"/>
          <w:sz w:val="24"/>
          <w:szCs w:val="24"/>
          <w:lang w:eastAsia="ar-SA"/>
        </w:rPr>
        <w:t xml:space="preserve"> scripting</w:t>
      </w:r>
      <w:r w:rsidRPr="00DF5250">
        <w:rPr>
          <w:rFonts w:ascii="Calibri" w:hAnsi="Calibri" w:cs="Calibri"/>
          <w:color w:val="000000"/>
          <w:sz w:val="24"/>
          <w:szCs w:val="24"/>
          <w:lang w:eastAsia="ar-SA"/>
        </w:rPr>
        <w:t xml:space="preserve"> for monitoring the se</w:t>
      </w:r>
      <w:r>
        <w:rPr>
          <w:rFonts w:ascii="Calibri" w:hAnsi="Calibri" w:cs="Calibri"/>
          <w:color w:val="000000"/>
          <w:sz w:val="24"/>
          <w:szCs w:val="24"/>
          <w:lang w:eastAsia="ar-SA"/>
        </w:rPr>
        <w:t>rvers load averages performance.</w:t>
      </w:r>
    </w:p>
    <w:p w:rsid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Installing &amp; upgrading of various packages of </w:t>
      </w:r>
      <w:r w:rsidRPr="00476CB3">
        <w:rPr>
          <w:rFonts w:cs="Calibri"/>
          <w:b/>
          <w:sz w:val="24"/>
          <w:szCs w:val="24"/>
        </w:rPr>
        <w:t>Linux, Solaris, VxVM and NetBackup, Legato, DNT and Autosys</w:t>
      </w:r>
      <w:r w:rsidRPr="00C37B44">
        <w:rPr>
          <w:rFonts w:cs="Calibri"/>
          <w:sz w:val="24"/>
          <w:szCs w:val="24"/>
        </w:rPr>
        <w:t xml:space="preserve"> packages.</w:t>
      </w:r>
    </w:p>
    <w:p w:rsidR="00476CB3" w:rsidRDefault="00476CB3" w:rsidP="0017612D">
      <w:pPr>
        <w:numPr>
          <w:ilvl w:val="0"/>
          <w:numId w:val="10"/>
        </w:numPr>
        <w:spacing w:after="0" w:line="240" w:lineRule="auto"/>
        <w:ind w:left="0"/>
        <w:rPr>
          <w:rFonts w:ascii="Calibri" w:hAnsi="Calibri" w:cs="Calibri"/>
          <w:color w:val="000000"/>
          <w:sz w:val="24"/>
          <w:szCs w:val="24"/>
          <w:lang w:eastAsia="ar-SA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 xml:space="preserve">Extending the File systems using </w:t>
      </w:r>
      <w:r>
        <w:rPr>
          <w:rFonts w:ascii="Calibri" w:hAnsi="Calibri" w:cs="Calibri"/>
          <w:b/>
          <w:color w:val="000000"/>
          <w:sz w:val="24"/>
          <w:szCs w:val="24"/>
        </w:rPr>
        <w:t>LVM and VxVM.</w:t>
      </w:r>
    </w:p>
    <w:p w:rsidR="00476CB3" w:rsidRPr="00476CB3" w:rsidRDefault="00476CB3" w:rsidP="0017612D">
      <w:pPr>
        <w:numPr>
          <w:ilvl w:val="0"/>
          <w:numId w:val="10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476CB3">
        <w:rPr>
          <w:rFonts w:ascii="Calibri" w:hAnsi="Calibri" w:cs="Calibri"/>
          <w:color w:val="000000"/>
          <w:sz w:val="24"/>
          <w:szCs w:val="24"/>
          <w:lang w:eastAsia="ar-SA"/>
        </w:rPr>
        <w:t xml:space="preserve">Administrated the </w:t>
      </w:r>
      <w:r w:rsidRPr="00476CB3">
        <w:rPr>
          <w:rFonts w:ascii="Calibri" w:hAnsi="Calibri" w:cs="Calibri"/>
          <w:b/>
          <w:color w:val="000000"/>
          <w:sz w:val="24"/>
          <w:szCs w:val="24"/>
          <w:lang w:eastAsia="ar-SA"/>
        </w:rPr>
        <w:t xml:space="preserve">VCS 5.x </w:t>
      </w:r>
      <w:r w:rsidRPr="00476CB3">
        <w:rPr>
          <w:rFonts w:ascii="Calibri" w:hAnsi="Calibri" w:cs="Calibri"/>
          <w:color w:val="000000"/>
          <w:sz w:val="24"/>
          <w:szCs w:val="24"/>
          <w:lang w:eastAsia="ar-SA"/>
        </w:rPr>
        <w:t xml:space="preserve">and </w:t>
      </w:r>
      <w:r w:rsidR="001C3D36">
        <w:rPr>
          <w:rFonts w:ascii="Calibri" w:hAnsi="Calibri" w:cs="Calibri"/>
          <w:b/>
          <w:color w:val="000000"/>
          <w:sz w:val="24"/>
          <w:szCs w:val="24"/>
          <w:lang w:eastAsia="ar-SA"/>
        </w:rPr>
        <w:t>Red hat</w:t>
      </w:r>
      <w:r>
        <w:rPr>
          <w:rFonts w:ascii="Calibri" w:hAnsi="Calibri" w:cs="Calibri"/>
          <w:b/>
          <w:color w:val="000000"/>
          <w:sz w:val="24"/>
          <w:szCs w:val="24"/>
          <w:lang w:eastAsia="ar-SA"/>
        </w:rPr>
        <w:t xml:space="preserve"> Cluster Suite.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Creating password less </w:t>
      </w:r>
      <w:r w:rsidRPr="00DF5250">
        <w:rPr>
          <w:rFonts w:cs="Calibri"/>
          <w:b/>
          <w:sz w:val="24"/>
          <w:szCs w:val="24"/>
        </w:rPr>
        <w:t>SSH</w:t>
      </w:r>
      <w:r w:rsidRPr="00C37B44">
        <w:rPr>
          <w:rFonts w:cs="Calibri"/>
          <w:sz w:val="24"/>
          <w:szCs w:val="24"/>
        </w:rPr>
        <w:t xml:space="preserve">(familiar with </w:t>
      </w:r>
      <w:r w:rsidRPr="00DF5250">
        <w:rPr>
          <w:rFonts w:cs="Calibri"/>
          <w:b/>
          <w:sz w:val="24"/>
          <w:szCs w:val="24"/>
        </w:rPr>
        <w:t>Open SSH</w:t>
      </w:r>
      <w:r w:rsidRPr="00C37B44">
        <w:rPr>
          <w:rFonts w:cs="Calibri"/>
          <w:sz w:val="24"/>
          <w:szCs w:val="24"/>
        </w:rPr>
        <w:t xml:space="preserve"> and </w:t>
      </w:r>
      <w:r w:rsidRPr="00DF5250">
        <w:rPr>
          <w:rFonts w:cs="Calibri"/>
          <w:b/>
          <w:sz w:val="24"/>
          <w:szCs w:val="24"/>
        </w:rPr>
        <w:t>Commercial SSH</w:t>
      </w:r>
      <w:r w:rsidRPr="00C37B44">
        <w:rPr>
          <w:rFonts w:cs="Calibri"/>
          <w:sz w:val="24"/>
          <w:szCs w:val="24"/>
        </w:rPr>
        <w:t>) for  application teams and fixing if any issues</w:t>
      </w:r>
    </w:p>
    <w:p w:rsidR="00DF5250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Closely coordinated with </w:t>
      </w:r>
      <w:r w:rsidRPr="00DF5250">
        <w:rPr>
          <w:rFonts w:cs="Calibri"/>
          <w:b/>
          <w:sz w:val="24"/>
          <w:szCs w:val="24"/>
        </w:rPr>
        <w:t>SAN</w:t>
      </w:r>
      <w:r w:rsidRPr="00C37B44">
        <w:rPr>
          <w:rFonts w:cs="Calibri"/>
          <w:sz w:val="24"/>
          <w:szCs w:val="24"/>
        </w:rPr>
        <w:t xml:space="preserve"> team for storage, fabric issues. 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Upgrading </w:t>
      </w:r>
      <w:r w:rsidRPr="00DF5250">
        <w:rPr>
          <w:rFonts w:cs="Calibri"/>
          <w:b/>
          <w:sz w:val="24"/>
          <w:szCs w:val="24"/>
        </w:rPr>
        <w:t>Emulex</w:t>
      </w:r>
      <w:r w:rsidRPr="00C37B44">
        <w:rPr>
          <w:rFonts w:cs="Calibri"/>
          <w:sz w:val="24"/>
          <w:szCs w:val="24"/>
        </w:rPr>
        <w:t xml:space="preserve"> cards, firmware for </w:t>
      </w:r>
      <w:r w:rsidRPr="00DF5250">
        <w:rPr>
          <w:rFonts w:cs="Calibri"/>
          <w:b/>
          <w:sz w:val="24"/>
          <w:szCs w:val="24"/>
        </w:rPr>
        <w:t>HBA</w:t>
      </w:r>
      <w:r w:rsidRPr="00C37B44">
        <w:rPr>
          <w:rFonts w:cs="Calibri"/>
          <w:sz w:val="24"/>
          <w:szCs w:val="24"/>
        </w:rPr>
        <w:t xml:space="preserve"> to the current revision levels.</w:t>
      </w:r>
    </w:p>
    <w:p w:rsidR="00C37B44" w:rsidRP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Actively participating in a high uptime server reboots project.</w:t>
      </w:r>
    </w:p>
    <w:p w:rsidR="00DF5250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DF5250">
        <w:rPr>
          <w:rFonts w:cs="Calibri"/>
          <w:sz w:val="24"/>
          <w:szCs w:val="24"/>
        </w:rPr>
        <w:t>Currently working on a automation project which keeps the server In Maintenance mode before it goes for reboot</w:t>
      </w:r>
    </w:p>
    <w:p w:rsidR="00175369" w:rsidRDefault="00175369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175369">
        <w:rPr>
          <w:rFonts w:cs="Calibri"/>
          <w:sz w:val="24"/>
          <w:szCs w:val="24"/>
        </w:rPr>
        <w:t xml:space="preserve">Worked with DBA's for Oracle RAC clusters, restoration, log generation on servers and security patching and kernel upgrades on OEL servers. </w:t>
      </w:r>
    </w:p>
    <w:p w:rsidR="00175369" w:rsidRPr="00175369" w:rsidRDefault="00175369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Turned the kernel parameters for better performance in Database and application servers.</w:t>
      </w:r>
    </w:p>
    <w:p w:rsidR="00C37B44" w:rsidRPr="00DF5250" w:rsidRDefault="00DF5250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Dec</w:t>
      </w:r>
      <w:r w:rsidR="00B72F80">
        <w:rPr>
          <w:rFonts w:cs="Calibri"/>
          <w:sz w:val="24"/>
          <w:szCs w:val="24"/>
        </w:rPr>
        <w:t xml:space="preserve">ommissioning servers </w:t>
      </w:r>
      <w:r w:rsidR="00C37B44" w:rsidRPr="00DF5250">
        <w:rPr>
          <w:rFonts w:cs="Calibri"/>
          <w:sz w:val="24"/>
          <w:szCs w:val="24"/>
        </w:rPr>
        <w:t>according to Bank standards</w:t>
      </w:r>
      <w:r>
        <w:rPr>
          <w:rFonts w:cs="Calibri"/>
          <w:sz w:val="24"/>
          <w:szCs w:val="24"/>
        </w:rPr>
        <w:t>.</w:t>
      </w:r>
    </w:p>
    <w:p w:rsidR="00C37B44" w:rsidRDefault="00C37B44" w:rsidP="0017612D">
      <w:pPr>
        <w:pStyle w:val="ListParagraph"/>
        <w:numPr>
          <w:ilvl w:val="0"/>
          <w:numId w:val="3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Excellent ability to handle significant workload with experience in managing multiple projects </w:t>
      </w:r>
    </w:p>
    <w:p w:rsidR="0078450B" w:rsidRPr="00C37B44" w:rsidRDefault="0078450B" w:rsidP="0017612D">
      <w:pPr>
        <w:pStyle w:val="ListParagraph"/>
        <w:spacing w:before="40" w:after="40" w:line="240" w:lineRule="auto"/>
        <w:ind w:left="0"/>
        <w:rPr>
          <w:rFonts w:cs="Calibri"/>
          <w:sz w:val="24"/>
          <w:szCs w:val="24"/>
        </w:rPr>
      </w:pPr>
    </w:p>
    <w:p w:rsidR="0078450B" w:rsidRDefault="00C37B44" w:rsidP="0017612D">
      <w:pPr>
        <w:suppressAutoHyphens/>
        <w:spacing w:before="40" w:after="40" w:line="240" w:lineRule="auto"/>
        <w:ind w:hanging="360"/>
        <w:jc w:val="both"/>
        <w:rPr>
          <w:rFonts w:cs="Calibri"/>
          <w:b/>
          <w:bCs/>
          <w:sz w:val="24"/>
          <w:szCs w:val="24"/>
        </w:rPr>
      </w:pPr>
      <w:r w:rsidRPr="0078450B">
        <w:rPr>
          <w:rFonts w:cs="Calibri"/>
          <w:b/>
          <w:bCs/>
          <w:sz w:val="24"/>
          <w:szCs w:val="24"/>
        </w:rPr>
        <w:t>IBM (Walmart)</w:t>
      </w:r>
    </w:p>
    <w:p w:rsidR="0078450B" w:rsidRDefault="0078450B" w:rsidP="0017612D">
      <w:pPr>
        <w:suppressAutoHyphens/>
        <w:spacing w:before="40" w:after="40" w:line="240" w:lineRule="auto"/>
        <w:ind w:hanging="360"/>
        <w:jc w:val="both"/>
        <w:rPr>
          <w:rFonts w:cs="Calibri"/>
          <w:b/>
          <w:bCs/>
          <w:sz w:val="24"/>
          <w:szCs w:val="24"/>
        </w:rPr>
      </w:pPr>
      <w:r w:rsidRPr="0078450B">
        <w:rPr>
          <w:rFonts w:cs="Calibri"/>
          <w:b/>
          <w:sz w:val="24"/>
          <w:szCs w:val="24"/>
        </w:rPr>
        <w:t>System Administrator</w:t>
      </w:r>
      <w:r w:rsidR="00C37B44" w:rsidRPr="0078450B">
        <w:rPr>
          <w:rFonts w:cs="Calibri"/>
          <w:b/>
          <w:bCs/>
          <w:sz w:val="24"/>
          <w:szCs w:val="24"/>
        </w:rPr>
        <w:tab/>
      </w:r>
      <w:r w:rsidR="00C37B44" w:rsidRPr="0078450B">
        <w:rPr>
          <w:rFonts w:cs="Calibri"/>
          <w:b/>
          <w:bCs/>
          <w:sz w:val="24"/>
          <w:szCs w:val="24"/>
        </w:rPr>
        <w:tab/>
      </w:r>
      <w:r w:rsidR="00C37B44" w:rsidRPr="0078450B">
        <w:rPr>
          <w:rFonts w:cs="Calibri"/>
          <w:b/>
          <w:bCs/>
          <w:sz w:val="24"/>
          <w:szCs w:val="24"/>
        </w:rPr>
        <w:tab/>
      </w:r>
      <w:r w:rsidR="00C37B44" w:rsidRPr="0078450B">
        <w:rPr>
          <w:rFonts w:cs="Calibri"/>
          <w:b/>
          <w:bCs/>
          <w:sz w:val="24"/>
          <w:szCs w:val="24"/>
        </w:rPr>
        <w:tab/>
      </w:r>
      <w:r w:rsidR="00C37B44" w:rsidRPr="0078450B">
        <w:rPr>
          <w:rFonts w:cs="Calibri"/>
          <w:b/>
          <w:bCs/>
          <w:sz w:val="24"/>
          <w:szCs w:val="24"/>
        </w:rPr>
        <w:tab/>
      </w:r>
    </w:p>
    <w:p w:rsidR="00C37B44" w:rsidRDefault="0078450B" w:rsidP="0017612D">
      <w:pPr>
        <w:suppressAutoHyphens/>
        <w:spacing w:before="40" w:after="40" w:line="240" w:lineRule="auto"/>
        <w:ind w:hanging="360"/>
        <w:jc w:val="both"/>
        <w:rPr>
          <w:rFonts w:cs="Calibri"/>
          <w:b/>
          <w:bCs/>
          <w:sz w:val="24"/>
          <w:szCs w:val="24"/>
        </w:rPr>
      </w:pPr>
      <w:r w:rsidRPr="0078450B">
        <w:rPr>
          <w:rFonts w:cs="Calibri"/>
          <w:b/>
          <w:bCs/>
          <w:sz w:val="24"/>
          <w:szCs w:val="24"/>
        </w:rPr>
        <w:t>Bentonville,AR</w:t>
      </w:r>
      <w:r w:rsidR="00C37B44" w:rsidRPr="0078450B">
        <w:rPr>
          <w:rFonts w:cs="Calibri"/>
          <w:b/>
          <w:bCs/>
          <w:sz w:val="24"/>
          <w:szCs w:val="24"/>
        </w:rPr>
        <w:t>Nov 2012 to Oct 2014</w:t>
      </w:r>
    </w:p>
    <w:p w:rsidR="00667B8A" w:rsidRDefault="00667B8A" w:rsidP="0017612D">
      <w:pPr>
        <w:numPr>
          <w:ilvl w:val="0"/>
          <w:numId w:val="4"/>
        </w:numPr>
        <w:tabs>
          <w:tab w:val="left" w:pos="360"/>
        </w:tabs>
        <w:suppressAutoHyphens/>
        <w:spacing w:before="40" w:after="40" w:line="240" w:lineRule="auto"/>
        <w:ind w:left="360"/>
        <w:jc w:val="both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24X7 Onsite support to ensure service level agreements are met.</w:t>
      </w:r>
    </w:p>
    <w:p w:rsidR="00667B8A" w:rsidRDefault="00667B8A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User administration like adding new users, setting user profile, password reset, deleting users.</w:t>
      </w:r>
    </w:p>
    <w:p w:rsidR="00667B8A" w:rsidRDefault="00667B8A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Software installation as and when required.</w:t>
      </w:r>
    </w:p>
    <w:p w:rsidR="00667B8A" w:rsidRDefault="00667B8A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Checking Backup status and send reports to manager.</w:t>
      </w:r>
    </w:p>
    <w:p w:rsidR="00667B8A" w:rsidRDefault="00667B8A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Checking running jobs and queue’s and if any fails manually run the scripts and send report to manager.</w:t>
      </w:r>
    </w:p>
    <w:p w:rsidR="00667B8A" w:rsidRDefault="00667B8A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Checking CPU and Disk usage.</w:t>
      </w:r>
    </w:p>
    <w:p w:rsidR="00667B8A" w:rsidRDefault="00667B8A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Checking Nodes status through Ganglia Monitoring tool.</w:t>
      </w:r>
    </w:p>
    <w:p w:rsidR="00667B8A" w:rsidRDefault="00667B8A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Generating monthly Cluster usage report by users and send the same to client.</w:t>
      </w:r>
    </w:p>
    <w:p w:rsidR="00667B8A" w:rsidRPr="002F0135" w:rsidRDefault="00667B8A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2F0135">
        <w:rPr>
          <w:rFonts w:ascii="Calibri" w:hAnsi="Calibri" w:cs="Calibri"/>
          <w:sz w:val="24"/>
          <w:szCs w:val="24"/>
        </w:rPr>
        <w:t>Any changes scheduled then doing those changes and raise the changes.</w:t>
      </w:r>
    </w:p>
    <w:p w:rsidR="00667B8A" w:rsidRDefault="00667B8A" w:rsidP="0017612D">
      <w:pPr>
        <w:tabs>
          <w:tab w:val="left" w:pos="360"/>
        </w:tabs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B11D8" w:rsidRDefault="00C37B44" w:rsidP="0017612D">
      <w:pPr>
        <w:pStyle w:val="ListParagraph"/>
        <w:suppressAutoHyphens/>
        <w:spacing w:before="40" w:after="40" w:line="240" w:lineRule="auto"/>
        <w:ind w:left="0" w:hanging="360"/>
        <w:jc w:val="both"/>
        <w:rPr>
          <w:rFonts w:cs="Calibri"/>
          <w:b/>
          <w:sz w:val="24"/>
          <w:szCs w:val="24"/>
          <w:u w:val="single"/>
        </w:rPr>
      </w:pPr>
      <w:r w:rsidRPr="00C37B44">
        <w:rPr>
          <w:rFonts w:cs="Calibri"/>
          <w:b/>
          <w:sz w:val="24"/>
          <w:szCs w:val="24"/>
          <w:u w:val="single"/>
        </w:rPr>
        <w:t>Role&amp;Responsibilities: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>Managing the Wal-Mart Infrastructure for High Availability for their Business continuity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 xml:space="preserve">Trouble shooting the </w:t>
      </w:r>
      <w:r w:rsidRPr="00667B8A">
        <w:rPr>
          <w:rFonts w:cs="Calibri"/>
          <w:b/>
          <w:sz w:val="24"/>
          <w:szCs w:val="24"/>
        </w:rPr>
        <w:t>CRM, STONITH</w:t>
      </w:r>
      <w:r w:rsidRPr="006B11D8">
        <w:rPr>
          <w:rFonts w:cs="Calibri"/>
          <w:sz w:val="24"/>
          <w:szCs w:val="24"/>
        </w:rPr>
        <w:t xml:space="preserve"> and </w:t>
      </w:r>
      <w:r w:rsidRPr="00667B8A">
        <w:rPr>
          <w:rFonts w:cs="Calibri"/>
          <w:b/>
          <w:sz w:val="24"/>
          <w:szCs w:val="24"/>
        </w:rPr>
        <w:t>Cluster</w:t>
      </w:r>
      <w:r w:rsidRPr="006B11D8">
        <w:rPr>
          <w:rFonts w:cs="Calibri"/>
          <w:sz w:val="24"/>
          <w:szCs w:val="24"/>
        </w:rPr>
        <w:t xml:space="preserve"> issues in </w:t>
      </w:r>
      <w:r w:rsidR="001C3D36" w:rsidRPr="006B11D8">
        <w:rPr>
          <w:rFonts w:cs="Calibri"/>
          <w:sz w:val="24"/>
          <w:szCs w:val="24"/>
        </w:rPr>
        <w:t>Environment.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 xml:space="preserve">Supporting more than </w:t>
      </w:r>
      <w:r w:rsidRPr="00667B8A">
        <w:rPr>
          <w:rFonts w:cs="Calibri"/>
          <w:b/>
          <w:sz w:val="24"/>
          <w:szCs w:val="24"/>
        </w:rPr>
        <w:t>10000</w:t>
      </w:r>
      <w:r w:rsidR="00667B8A">
        <w:rPr>
          <w:rFonts w:cs="Calibri"/>
          <w:sz w:val="24"/>
          <w:szCs w:val="24"/>
        </w:rPr>
        <w:t xml:space="preserve"> Wal-Mart stores </w:t>
      </w:r>
      <w:r w:rsidRPr="006B11D8">
        <w:rPr>
          <w:rFonts w:cs="Calibri"/>
          <w:sz w:val="24"/>
          <w:szCs w:val="24"/>
        </w:rPr>
        <w:t xml:space="preserve">for Linux support across the </w:t>
      </w:r>
      <w:r w:rsidR="001C3D36" w:rsidRPr="006B11D8">
        <w:rPr>
          <w:rFonts w:cs="Calibri"/>
          <w:sz w:val="24"/>
          <w:szCs w:val="24"/>
        </w:rPr>
        <w:t>world.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 xml:space="preserve">Creation of </w:t>
      </w:r>
      <w:r w:rsidRPr="00667B8A">
        <w:rPr>
          <w:rFonts w:cs="Calibri"/>
          <w:b/>
          <w:sz w:val="24"/>
          <w:szCs w:val="24"/>
        </w:rPr>
        <w:t>Nas Q tree</w:t>
      </w:r>
      <w:r w:rsidRPr="006B11D8">
        <w:rPr>
          <w:rFonts w:cs="Calibri"/>
          <w:sz w:val="24"/>
          <w:szCs w:val="24"/>
        </w:rPr>
        <w:t xml:space="preserve">, Expansion of </w:t>
      </w:r>
      <w:r w:rsidRPr="00667B8A">
        <w:rPr>
          <w:rFonts w:cs="Calibri"/>
          <w:b/>
          <w:sz w:val="24"/>
          <w:szCs w:val="24"/>
        </w:rPr>
        <w:t>Qtree</w:t>
      </w:r>
      <w:r w:rsidRPr="006B11D8">
        <w:rPr>
          <w:rFonts w:cs="Calibri"/>
          <w:sz w:val="24"/>
          <w:szCs w:val="24"/>
        </w:rPr>
        <w:t xml:space="preserve"> tasks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67B8A">
        <w:rPr>
          <w:rFonts w:cs="Calibri"/>
          <w:b/>
          <w:sz w:val="24"/>
          <w:szCs w:val="24"/>
        </w:rPr>
        <w:t>RHEL 6, OS</w:t>
      </w:r>
      <w:r w:rsidRPr="006B11D8">
        <w:rPr>
          <w:rFonts w:cs="Calibri"/>
          <w:sz w:val="24"/>
          <w:szCs w:val="24"/>
        </w:rPr>
        <w:t xml:space="preserve"> upgrades ,Patching, File system Expansions,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 xml:space="preserve">Handling the </w:t>
      </w:r>
      <w:r w:rsidRPr="00667B8A">
        <w:rPr>
          <w:rFonts w:cs="Calibri"/>
          <w:b/>
          <w:sz w:val="24"/>
          <w:szCs w:val="24"/>
        </w:rPr>
        <w:t>Xen Hypervisor,DRBD</w:t>
      </w:r>
      <w:r w:rsidRPr="006B11D8">
        <w:rPr>
          <w:rFonts w:cs="Calibri"/>
          <w:sz w:val="24"/>
          <w:szCs w:val="24"/>
        </w:rPr>
        <w:t xml:space="preserve"> Storage issues </w:t>
      </w:r>
    </w:p>
    <w:p w:rsidR="00C37B44" w:rsidRPr="006B11D8" w:rsidRDefault="00C37B44" w:rsidP="0017612D">
      <w:pPr>
        <w:pStyle w:val="ListParagraph"/>
        <w:numPr>
          <w:ilvl w:val="1"/>
          <w:numId w:val="18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>Maintaining the Wal-Mart Smart system and Pharmacy Business on Linux systems in terms  of Load issues, servers not accessible, File system issues, Storage and Informix DB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>Taking Escalations from L2 team and fixing them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 xml:space="preserve">Installation of </w:t>
      </w:r>
      <w:r w:rsidRPr="00667B8A">
        <w:rPr>
          <w:rFonts w:cs="Calibri"/>
          <w:b/>
          <w:sz w:val="24"/>
          <w:szCs w:val="24"/>
        </w:rPr>
        <w:t>Stonith</w:t>
      </w:r>
      <w:r w:rsidRPr="006B11D8">
        <w:rPr>
          <w:rFonts w:cs="Calibri"/>
          <w:sz w:val="24"/>
          <w:szCs w:val="24"/>
        </w:rPr>
        <w:t xml:space="preserve"> and </w:t>
      </w:r>
      <w:r w:rsidRPr="00667B8A">
        <w:rPr>
          <w:rFonts w:cs="Calibri"/>
          <w:b/>
          <w:sz w:val="24"/>
          <w:szCs w:val="24"/>
        </w:rPr>
        <w:t>RDX</w:t>
      </w:r>
      <w:r w:rsidRPr="006B11D8">
        <w:rPr>
          <w:rFonts w:cs="Calibri"/>
          <w:sz w:val="24"/>
          <w:szCs w:val="24"/>
        </w:rPr>
        <w:t xml:space="preserve"> set up for backups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 xml:space="preserve">Edited </w:t>
      </w:r>
      <w:r w:rsidRPr="00667B8A">
        <w:rPr>
          <w:rFonts w:cs="Calibri"/>
          <w:b/>
          <w:sz w:val="24"/>
          <w:szCs w:val="24"/>
        </w:rPr>
        <w:t>puppet yaml</w:t>
      </w:r>
      <w:r w:rsidRPr="006B11D8">
        <w:rPr>
          <w:rFonts w:cs="Calibri"/>
          <w:sz w:val="24"/>
          <w:szCs w:val="24"/>
        </w:rPr>
        <w:t xml:space="preserve"> file with necessary credentials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>Setup puppet client/node and ensure that puppet clients could communicate with puppet master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>Implement variable interpolation when creating puppet modules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lastRenderedPageBreak/>
        <w:t xml:space="preserve">Configuring </w:t>
      </w:r>
      <w:r w:rsidRPr="00667B8A">
        <w:rPr>
          <w:rFonts w:cs="Calibri"/>
          <w:b/>
          <w:sz w:val="24"/>
          <w:szCs w:val="24"/>
        </w:rPr>
        <w:t>Xen</w:t>
      </w:r>
      <w:r w:rsidRPr="006B11D8">
        <w:rPr>
          <w:rFonts w:cs="Calibri"/>
          <w:sz w:val="24"/>
          <w:szCs w:val="24"/>
        </w:rPr>
        <w:t xml:space="preserve"> Resources ,clearing failed counts by using CRM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>Patch Updates ,</w:t>
      </w:r>
      <w:r w:rsidRPr="00667B8A">
        <w:rPr>
          <w:rFonts w:cs="Calibri"/>
          <w:b/>
          <w:sz w:val="24"/>
          <w:szCs w:val="24"/>
        </w:rPr>
        <w:t>Sles</w:t>
      </w:r>
      <w:r w:rsidRPr="006B11D8">
        <w:rPr>
          <w:rFonts w:cs="Calibri"/>
          <w:sz w:val="24"/>
          <w:szCs w:val="24"/>
        </w:rPr>
        <w:t xml:space="preserve"> Upgrades, Installations of </w:t>
      </w:r>
      <w:r w:rsidRPr="00667B8A">
        <w:rPr>
          <w:rFonts w:cs="Calibri"/>
          <w:b/>
          <w:sz w:val="24"/>
          <w:szCs w:val="24"/>
        </w:rPr>
        <w:t>Stonith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 xml:space="preserve">Fixing the </w:t>
      </w:r>
      <w:r w:rsidRPr="00667B8A">
        <w:rPr>
          <w:rFonts w:cs="Calibri"/>
          <w:b/>
          <w:sz w:val="24"/>
          <w:szCs w:val="24"/>
        </w:rPr>
        <w:t>Nagios</w:t>
      </w:r>
      <w:r w:rsidRPr="006B11D8">
        <w:rPr>
          <w:rFonts w:cs="Calibri"/>
          <w:sz w:val="24"/>
          <w:szCs w:val="24"/>
        </w:rPr>
        <w:t xml:space="preserve"> Alerts In Walmart Infrastructure, Redefining </w:t>
      </w:r>
      <w:r w:rsidRPr="00667B8A">
        <w:rPr>
          <w:rFonts w:cs="Calibri"/>
          <w:b/>
          <w:sz w:val="24"/>
          <w:szCs w:val="24"/>
        </w:rPr>
        <w:t>Nagios</w:t>
      </w:r>
      <w:r w:rsidRPr="006B11D8">
        <w:rPr>
          <w:rFonts w:cs="Calibri"/>
          <w:sz w:val="24"/>
          <w:szCs w:val="24"/>
        </w:rPr>
        <w:t xml:space="preserve"> as per need.</w:t>
      </w:r>
    </w:p>
    <w:p w:rsidR="00C37B44" w:rsidRPr="006B11D8" w:rsidRDefault="00C37B44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6B11D8">
        <w:rPr>
          <w:rFonts w:cs="Calibri"/>
          <w:sz w:val="24"/>
          <w:szCs w:val="24"/>
        </w:rPr>
        <w:t xml:space="preserve">House Keeping of </w:t>
      </w:r>
      <w:r w:rsidRPr="00667B8A">
        <w:rPr>
          <w:rFonts w:cs="Calibri"/>
          <w:b/>
          <w:sz w:val="24"/>
          <w:szCs w:val="24"/>
        </w:rPr>
        <w:t>Files systems</w:t>
      </w:r>
      <w:r w:rsidRPr="006B11D8">
        <w:rPr>
          <w:rFonts w:cs="Calibri"/>
          <w:sz w:val="24"/>
          <w:szCs w:val="24"/>
        </w:rPr>
        <w:t xml:space="preserve"> ,Extend of </w:t>
      </w:r>
      <w:r w:rsidRPr="00667B8A">
        <w:rPr>
          <w:rFonts w:cs="Calibri"/>
          <w:b/>
          <w:sz w:val="24"/>
          <w:szCs w:val="24"/>
        </w:rPr>
        <w:t>File systems</w:t>
      </w:r>
      <w:r w:rsidRPr="006B11D8">
        <w:rPr>
          <w:rFonts w:cs="Calibri"/>
          <w:sz w:val="24"/>
          <w:szCs w:val="24"/>
        </w:rPr>
        <w:t xml:space="preserve"> as per the request</w:t>
      </w:r>
    </w:p>
    <w:p w:rsidR="00C37B44" w:rsidRPr="006B11D8" w:rsidRDefault="001C3D36" w:rsidP="0017612D">
      <w:pPr>
        <w:pStyle w:val="ListParagraph"/>
        <w:numPr>
          <w:ilvl w:val="0"/>
          <w:numId w:val="17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Troubl</w:t>
      </w:r>
      <w:r w:rsidRPr="006B11D8">
        <w:rPr>
          <w:rFonts w:cs="Calibri"/>
          <w:sz w:val="24"/>
          <w:szCs w:val="24"/>
        </w:rPr>
        <w:t>eshooting</w:t>
      </w:r>
      <w:r w:rsidR="00C37B44" w:rsidRPr="006B11D8">
        <w:rPr>
          <w:rFonts w:cs="Calibri"/>
          <w:sz w:val="24"/>
          <w:szCs w:val="24"/>
        </w:rPr>
        <w:t xml:space="preserve"> the Wal-Mart’s smart slow issues, Pharmacy  systems  </w:t>
      </w:r>
    </w:p>
    <w:p w:rsidR="00C37B44" w:rsidRPr="00C37B44" w:rsidRDefault="00C37B44" w:rsidP="0017612D">
      <w:pPr>
        <w:pStyle w:val="ListParagraph"/>
        <w:suppressAutoHyphens/>
        <w:spacing w:before="40" w:after="40" w:line="240" w:lineRule="auto"/>
        <w:ind w:left="0" w:hanging="360"/>
        <w:jc w:val="both"/>
        <w:rPr>
          <w:rFonts w:cs="Calibri"/>
          <w:b/>
          <w:sz w:val="24"/>
          <w:szCs w:val="24"/>
        </w:rPr>
      </w:pPr>
    </w:p>
    <w:p w:rsidR="00C37B44" w:rsidRPr="00C37B44" w:rsidRDefault="009D0A36" w:rsidP="0017612D">
      <w:pPr>
        <w:pStyle w:val="ListParagraph"/>
        <w:suppressAutoHyphens/>
        <w:spacing w:before="40" w:after="40" w:line="240" w:lineRule="auto"/>
        <w:ind w:left="-36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SBC Telecom</w:t>
      </w:r>
      <w:r w:rsidR="00C37B44" w:rsidRPr="00C37B44">
        <w:rPr>
          <w:rFonts w:cs="Calibri"/>
          <w:b/>
          <w:sz w:val="24"/>
          <w:szCs w:val="24"/>
        </w:rPr>
        <w:t>,</w:t>
      </w:r>
    </w:p>
    <w:p w:rsidR="009D0A36" w:rsidRDefault="00C37B44" w:rsidP="0017612D">
      <w:pPr>
        <w:pStyle w:val="ListParagraph"/>
        <w:suppressAutoHyphens/>
        <w:spacing w:before="40" w:after="40" w:line="240" w:lineRule="auto"/>
        <w:ind w:left="-360"/>
        <w:jc w:val="both"/>
        <w:rPr>
          <w:rFonts w:cs="Calibri"/>
          <w:b/>
          <w:sz w:val="24"/>
          <w:szCs w:val="24"/>
        </w:rPr>
      </w:pPr>
      <w:r w:rsidRPr="00C37B44">
        <w:rPr>
          <w:rFonts w:cs="Calibri"/>
          <w:b/>
          <w:sz w:val="24"/>
          <w:szCs w:val="24"/>
        </w:rPr>
        <w:t>St Louis, MO</w:t>
      </w:r>
    </w:p>
    <w:p w:rsidR="009D0A36" w:rsidRDefault="004E4888" w:rsidP="0017612D">
      <w:pPr>
        <w:pStyle w:val="ListParagraph"/>
        <w:suppressAutoHyphens/>
        <w:spacing w:before="40" w:after="40" w:line="240" w:lineRule="auto"/>
        <w:ind w:left="-360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Linux System Administrator</w:t>
      </w:r>
      <w:r w:rsidR="009D0A36" w:rsidRPr="00C37B44">
        <w:rPr>
          <w:rFonts w:cs="Calibri"/>
          <w:b/>
          <w:sz w:val="24"/>
          <w:szCs w:val="24"/>
        </w:rPr>
        <w:t xml:space="preserve">July 2011-Sep 2012                                                    </w:t>
      </w:r>
    </w:p>
    <w:p w:rsidR="00C37B44" w:rsidRPr="009D0A36" w:rsidRDefault="00C37B44" w:rsidP="0017612D">
      <w:pPr>
        <w:pStyle w:val="ListParagraph"/>
        <w:suppressAutoHyphens/>
        <w:spacing w:before="40" w:after="40" w:line="240" w:lineRule="auto"/>
        <w:ind w:left="-360"/>
        <w:jc w:val="both"/>
        <w:rPr>
          <w:rFonts w:cs="Calibri"/>
          <w:b/>
          <w:sz w:val="24"/>
          <w:szCs w:val="24"/>
        </w:rPr>
      </w:pPr>
      <w:r w:rsidRPr="009D0A36">
        <w:rPr>
          <w:rFonts w:cs="Calibri"/>
          <w:b/>
          <w:sz w:val="24"/>
          <w:szCs w:val="24"/>
          <w:u w:val="single"/>
        </w:rPr>
        <w:t>Role&amp;Responsibilities: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Deploying </w:t>
      </w:r>
      <w:r w:rsidRPr="00781825">
        <w:rPr>
          <w:rFonts w:cs="Calibri"/>
          <w:sz w:val="24"/>
          <w:szCs w:val="24"/>
        </w:rPr>
        <w:t>Rhel 5 &amp; 6</w:t>
      </w:r>
      <w:r w:rsidRPr="00C37B44">
        <w:rPr>
          <w:rFonts w:cs="Calibri"/>
          <w:sz w:val="24"/>
          <w:szCs w:val="24"/>
        </w:rPr>
        <w:t xml:space="preserve"> Servers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Disk Managing through </w:t>
      </w:r>
      <w:r w:rsidRPr="00C02E22">
        <w:rPr>
          <w:rFonts w:cs="Calibri"/>
          <w:b/>
          <w:sz w:val="24"/>
          <w:szCs w:val="24"/>
        </w:rPr>
        <w:t>Raid &amp; LVM</w:t>
      </w:r>
      <w:r w:rsidRPr="00C37B44">
        <w:rPr>
          <w:rFonts w:cs="Calibri"/>
          <w:sz w:val="24"/>
          <w:szCs w:val="24"/>
        </w:rPr>
        <w:t>.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02E22">
        <w:rPr>
          <w:rFonts w:cs="Calibri"/>
          <w:b/>
          <w:sz w:val="24"/>
          <w:szCs w:val="24"/>
        </w:rPr>
        <w:t>Break fix &amp;Build</w:t>
      </w:r>
      <w:r w:rsidRPr="00C37B44">
        <w:rPr>
          <w:rFonts w:cs="Calibri"/>
          <w:sz w:val="24"/>
          <w:szCs w:val="24"/>
        </w:rPr>
        <w:t xml:space="preserve"> the Server for AT&amp;T (Singapore) Client.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Managing &amp;supporting the Production </w:t>
      </w:r>
      <w:r w:rsidR="001C3D36" w:rsidRPr="00C37B44">
        <w:rPr>
          <w:rFonts w:cs="Calibri"/>
          <w:sz w:val="24"/>
          <w:szCs w:val="24"/>
        </w:rPr>
        <w:t>servers through</w:t>
      </w:r>
      <w:r w:rsidRPr="00C37B44">
        <w:rPr>
          <w:rFonts w:cs="Calibri"/>
          <w:sz w:val="24"/>
          <w:szCs w:val="24"/>
        </w:rPr>
        <w:t xml:space="preserve"> Remote</w:t>
      </w:r>
      <w:r w:rsidR="00C02E22">
        <w:rPr>
          <w:rFonts w:cs="Calibri"/>
          <w:sz w:val="24"/>
          <w:szCs w:val="24"/>
        </w:rPr>
        <w:t xml:space="preserve"> operation.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Installation of tools like RSA soft token, </w:t>
      </w:r>
      <w:r w:rsidRPr="00C02E22">
        <w:rPr>
          <w:rFonts w:cs="Calibri"/>
          <w:b/>
          <w:sz w:val="24"/>
          <w:szCs w:val="24"/>
        </w:rPr>
        <w:t>Veritas</w:t>
      </w:r>
      <w:r w:rsidRPr="00C37B44">
        <w:rPr>
          <w:rFonts w:cs="Calibri"/>
          <w:sz w:val="24"/>
          <w:szCs w:val="24"/>
        </w:rPr>
        <w:t xml:space="preserve"> ,</w:t>
      </w:r>
      <w:r w:rsidRPr="00C02E22">
        <w:rPr>
          <w:rFonts w:cs="Calibri"/>
          <w:b/>
          <w:sz w:val="24"/>
          <w:szCs w:val="24"/>
        </w:rPr>
        <w:t>NetBackup</w:t>
      </w:r>
      <w:r w:rsidRPr="00C37B44">
        <w:rPr>
          <w:rFonts w:cs="Calibri"/>
          <w:sz w:val="24"/>
          <w:szCs w:val="24"/>
        </w:rPr>
        <w:t xml:space="preserve"> client other ATT project related tools</w:t>
      </w:r>
    </w:p>
    <w:p w:rsidR="00C37B44" w:rsidRPr="00C02E22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b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Remote Installation physical server via </w:t>
      </w:r>
      <w:r w:rsidRPr="00C02E22">
        <w:rPr>
          <w:rFonts w:cs="Calibri"/>
          <w:b/>
          <w:sz w:val="24"/>
          <w:szCs w:val="24"/>
        </w:rPr>
        <w:t>DELL -DRACK , HP-ILO</w:t>
      </w:r>
      <w:r w:rsidRPr="00C37B44">
        <w:rPr>
          <w:rFonts w:cs="Calibri"/>
          <w:sz w:val="24"/>
          <w:szCs w:val="24"/>
        </w:rPr>
        <w:t xml:space="preserve"> and virtual servers via </w:t>
      </w:r>
      <w:r w:rsidRPr="00C02E22">
        <w:rPr>
          <w:rFonts w:cs="Calibri"/>
          <w:b/>
          <w:sz w:val="24"/>
          <w:szCs w:val="24"/>
        </w:rPr>
        <w:t>VMware ESX 3.5,4.0 (RAID, LVM)</w:t>
      </w:r>
    </w:p>
    <w:p w:rsid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Physical volumes and logical volumes &amp; volume groups extending file systems on </w:t>
      </w:r>
      <w:r w:rsidRPr="00C02E22">
        <w:rPr>
          <w:rFonts w:cs="Calibri"/>
          <w:b/>
          <w:sz w:val="24"/>
          <w:szCs w:val="24"/>
        </w:rPr>
        <w:t>LVM</w:t>
      </w:r>
      <w:r w:rsidRPr="00C37B44">
        <w:rPr>
          <w:rFonts w:cs="Calibri"/>
          <w:sz w:val="24"/>
          <w:szCs w:val="24"/>
        </w:rPr>
        <w:t xml:space="preserve"> mount u</w:t>
      </w:r>
      <w:r w:rsidR="00C02E22">
        <w:rPr>
          <w:rFonts w:cs="Calibri"/>
          <w:sz w:val="24"/>
          <w:szCs w:val="24"/>
        </w:rPr>
        <w:t>n</w:t>
      </w:r>
      <w:r w:rsidRPr="00C37B44">
        <w:rPr>
          <w:rFonts w:cs="Calibri"/>
          <w:sz w:val="24"/>
          <w:szCs w:val="24"/>
        </w:rPr>
        <w:t>mount of file systems.</w:t>
      </w:r>
    </w:p>
    <w:p w:rsidR="004079E4" w:rsidRPr="004079E4" w:rsidRDefault="004079E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4079E4">
        <w:rPr>
          <w:rFonts w:cs="Calibri"/>
          <w:sz w:val="24"/>
          <w:szCs w:val="24"/>
        </w:rPr>
        <w:t xml:space="preserve">Installation/Configuration/Troubleshooting of </w:t>
      </w:r>
      <w:r w:rsidRPr="004079E4">
        <w:rPr>
          <w:rFonts w:cs="Calibri"/>
          <w:b/>
          <w:sz w:val="24"/>
          <w:szCs w:val="24"/>
        </w:rPr>
        <w:t>VMWare ESX Server</w:t>
      </w:r>
      <w:r w:rsidRPr="004079E4">
        <w:rPr>
          <w:rFonts w:cs="Calibri"/>
          <w:sz w:val="24"/>
          <w:szCs w:val="24"/>
        </w:rPr>
        <w:t>.</w:t>
      </w:r>
    </w:p>
    <w:p w:rsidR="004079E4" w:rsidRPr="004079E4" w:rsidRDefault="004079E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-90" w:hanging="270"/>
        <w:rPr>
          <w:rFonts w:cs="Calibri"/>
          <w:sz w:val="24"/>
          <w:szCs w:val="24"/>
        </w:rPr>
      </w:pPr>
      <w:r w:rsidRPr="004079E4">
        <w:rPr>
          <w:rFonts w:cs="Calibri"/>
          <w:sz w:val="24"/>
          <w:szCs w:val="24"/>
        </w:rPr>
        <w:t xml:space="preserve"> Experience in </w:t>
      </w:r>
      <w:r w:rsidRPr="004079E4">
        <w:rPr>
          <w:rFonts w:cs="Calibri"/>
          <w:b/>
          <w:sz w:val="24"/>
          <w:szCs w:val="24"/>
        </w:rPr>
        <w:t>VMWare VMotion</w:t>
      </w:r>
      <w:r w:rsidRPr="004079E4">
        <w:rPr>
          <w:rFonts w:cs="Calibri"/>
          <w:sz w:val="24"/>
          <w:szCs w:val="24"/>
        </w:rPr>
        <w:t>, Resource allocation, Resource sharing, HA Configuration.</w:t>
      </w:r>
    </w:p>
    <w:p w:rsidR="004079E4" w:rsidRPr="00C37B44" w:rsidRDefault="004079E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-90" w:hanging="270"/>
        <w:rPr>
          <w:rFonts w:cs="Calibri"/>
          <w:sz w:val="24"/>
          <w:szCs w:val="24"/>
        </w:rPr>
      </w:pPr>
      <w:r w:rsidRPr="004079E4">
        <w:rPr>
          <w:rFonts w:cs="Calibri"/>
          <w:sz w:val="24"/>
          <w:szCs w:val="24"/>
        </w:rPr>
        <w:t xml:space="preserve"> Designing </w:t>
      </w:r>
      <w:r w:rsidRPr="004079E4">
        <w:rPr>
          <w:rFonts w:cs="Calibri"/>
          <w:b/>
          <w:sz w:val="24"/>
          <w:szCs w:val="24"/>
        </w:rPr>
        <w:t>VMWare</w:t>
      </w:r>
      <w:r w:rsidRPr="004079E4">
        <w:rPr>
          <w:rFonts w:cs="Calibri"/>
          <w:sz w:val="24"/>
          <w:szCs w:val="24"/>
        </w:rPr>
        <w:t xml:space="preserve"> Environment &amp; Exposure on SAN Storage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Creating a </w:t>
      </w:r>
      <w:r w:rsidRPr="00C02E22">
        <w:rPr>
          <w:rFonts w:cs="Calibri"/>
          <w:b/>
          <w:sz w:val="24"/>
          <w:szCs w:val="24"/>
        </w:rPr>
        <w:t>Vxfs</w:t>
      </w:r>
      <w:r w:rsidRPr="00C37B44">
        <w:rPr>
          <w:rFonts w:cs="Calibri"/>
          <w:sz w:val="24"/>
          <w:szCs w:val="24"/>
        </w:rPr>
        <w:t>file system, Configuration of Linux servers by installing latest patch clusters and different tools as per the standards of AT&amp;T and client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Managing the clusters in </w:t>
      </w:r>
      <w:r w:rsidRPr="00C02E22">
        <w:rPr>
          <w:rFonts w:cs="Calibri"/>
          <w:b/>
          <w:sz w:val="24"/>
          <w:szCs w:val="24"/>
        </w:rPr>
        <w:t>VCS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Helped customer build secure private cloud using VMware VCloud Director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Provide support to the database or application users before the Server goes live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-90" w:hanging="27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 Expertise on installation of various applications, packages and patches on Linux servers.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Configuration on various parameter for the server as required by client.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02E22">
        <w:rPr>
          <w:rFonts w:cs="Calibri"/>
          <w:b/>
          <w:sz w:val="24"/>
          <w:szCs w:val="24"/>
        </w:rPr>
        <w:t>Nic</w:t>
      </w:r>
      <w:r w:rsidRPr="00C37B44">
        <w:rPr>
          <w:rFonts w:cs="Calibri"/>
          <w:sz w:val="24"/>
          <w:szCs w:val="24"/>
        </w:rPr>
        <w:t xml:space="preserve">- Bonding, installation of </w:t>
      </w:r>
      <w:r w:rsidRPr="00C02E22">
        <w:rPr>
          <w:rFonts w:cs="Calibri"/>
          <w:b/>
          <w:sz w:val="24"/>
          <w:szCs w:val="24"/>
        </w:rPr>
        <w:t>SFTP,NTP, TCP</w:t>
      </w:r>
      <w:r w:rsidRPr="00C37B44">
        <w:rPr>
          <w:rFonts w:cs="Calibri"/>
          <w:sz w:val="24"/>
          <w:szCs w:val="24"/>
        </w:rPr>
        <w:t xml:space="preserve"> wrappers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Users, files and permissions, </w:t>
      </w:r>
      <w:r w:rsidRPr="00C02E22">
        <w:rPr>
          <w:rFonts w:cs="Calibri"/>
          <w:b/>
          <w:sz w:val="24"/>
          <w:szCs w:val="24"/>
        </w:rPr>
        <w:t>DNS, SSH, RSA</w:t>
      </w:r>
      <w:r w:rsidRPr="00C37B44">
        <w:rPr>
          <w:rFonts w:cs="Calibri"/>
          <w:sz w:val="24"/>
          <w:szCs w:val="24"/>
        </w:rPr>
        <w:t xml:space="preserve"> etc.,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Perform software installation, upgrades/patches, troubleshooting, and maintenance on UNIX servers using </w:t>
      </w:r>
      <w:r w:rsidRPr="00C02E22">
        <w:rPr>
          <w:rFonts w:cs="Calibri"/>
          <w:b/>
          <w:sz w:val="24"/>
          <w:szCs w:val="24"/>
        </w:rPr>
        <w:t>Blade logic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Adding all servers in </w:t>
      </w:r>
      <w:r w:rsidRPr="00C02E22">
        <w:rPr>
          <w:rFonts w:cs="Calibri"/>
          <w:b/>
          <w:sz w:val="24"/>
          <w:szCs w:val="24"/>
        </w:rPr>
        <w:t>Blade logic</w:t>
      </w:r>
      <w:r w:rsidRPr="00C37B44">
        <w:rPr>
          <w:rFonts w:cs="Calibri"/>
          <w:sz w:val="24"/>
          <w:szCs w:val="24"/>
        </w:rPr>
        <w:t xml:space="preserve"> and Maintaining Blade logic which runs on BMC software</w:t>
      </w:r>
    </w:p>
    <w:p w:rsidR="00C37B44" w:rsidRP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System monitoring and health check (like CPU, memory, swap utilizations)</w:t>
      </w:r>
    </w:p>
    <w:p w:rsidR="00C37B44" w:rsidRDefault="00C37B44" w:rsidP="0017612D">
      <w:pPr>
        <w:pStyle w:val="ListParagraph"/>
        <w:numPr>
          <w:ilvl w:val="0"/>
          <w:numId w:val="19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Changing the kernel parameters in various Unix operating systems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Creating </w:t>
      </w:r>
      <w:r>
        <w:rPr>
          <w:rFonts w:ascii="Calibri" w:hAnsi="Calibri" w:cs="Calibri"/>
          <w:b/>
          <w:sz w:val="24"/>
          <w:szCs w:val="24"/>
        </w:rPr>
        <w:t>Password Less Environment</w:t>
      </w:r>
      <w:r>
        <w:rPr>
          <w:rFonts w:ascii="Calibri" w:hAnsi="Calibri" w:cs="Calibri"/>
          <w:sz w:val="24"/>
          <w:szCs w:val="24"/>
        </w:rPr>
        <w:t xml:space="preserve"> in HPC servers.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Installing and Configuring </w:t>
      </w:r>
      <w:r>
        <w:rPr>
          <w:rFonts w:ascii="Calibri" w:hAnsi="Calibri" w:cs="Calibri"/>
          <w:b/>
          <w:sz w:val="24"/>
          <w:szCs w:val="24"/>
        </w:rPr>
        <w:t>Ganglia monitoring tool</w:t>
      </w:r>
      <w:r>
        <w:rPr>
          <w:rFonts w:ascii="Calibri" w:hAnsi="Calibri" w:cs="Calibri"/>
          <w:sz w:val="24"/>
          <w:szCs w:val="24"/>
        </w:rPr>
        <w:t xml:space="preserve"> on Master and 128 compute nodes.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Installing and Configuring </w:t>
      </w:r>
      <w:r>
        <w:rPr>
          <w:rFonts w:ascii="Calibri" w:hAnsi="Calibri" w:cs="Calibri"/>
          <w:b/>
          <w:sz w:val="24"/>
          <w:szCs w:val="24"/>
        </w:rPr>
        <w:t>MPI Tool</w:t>
      </w:r>
      <w:r>
        <w:rPr>
          <w:rFonts w:ascii="Calibri" w:hAnsi="Calibri" w:cs="Calibri"/>
          <w:sz w:val="24"/>
          <w:szCs w:val="24"/>
        </w:rPr>
        <w:t xml:space="preserve"> in Master and Compute nodes.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Installing and </w:t>
      </w:r>
      <w:r>
        <w:rPr>
          <w:rFonts w:ascii="Calibri" w:hAnsi="Calibri" w:cs="Calibri"/>
          <w:b/>
          <w:sz w:val="24"/>
          <w:szCs w:val="24"/>
        </w:rPr>
        <w:t>Configuring Applications</w:t>
      </w:r>
      <w:r>
        <w:rPr>
          <w:rFonts w:ascii="Calibri" w:hAnsi="Calibri" w:cs="Calibri"/>
          <w:sz w:val="24"/>
          <w:szCs w:val="24"/>
        </w:rPr>
        <w:t xml:space="preserve"> as required by Client.  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Add, delete and </w:t>
      </w:r>
      <w:r>
        <w:rPr>
          <w:rFonts w:ascii="Calibri" w:hAnsi="Calibri" w:cs="Calibri"/>
          <w:b/>
          <w:sz w:val="24"/>
          <w:szCs w:val="24"/>
        </w:rPr>
        <w:t>update user account</w:t>
      </w:r>
      <w:r>
        <w:rPr>
          <w:rFonts w:ascii="Calibri" w:hAnsi="Calibri" w:cs="Calibri"/>
          <w:sz w:val="24"/>
          <w:szCs w:val="24"/>
        </w:rPr>
        <w:t xml:space="preserve"> information, password resets on LDAP server etc.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Security Management and file/directory restrictions.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Created the </w:t>
      </w:r>
      <w:r>
        <w:rPr>
          <w:rFonts w:ascii="Calibri" w:hAnsi="Calibri" w:cs="Calibri"/>
          <w:b/>
          <w:sz w:val="24"/>
          <w:szCs w:val="24"/>
        </w:rPr>
        <w:t>RAID 0</w:t>
      </w:r>
      <w:r>
        <w:rPr>
          <w:rFonts w:ascii="Calibri" w:hAnsi="Calibri" w:cs="Calibri"/>
          <w:sz w:val="24"/>
          <w:szCs w:val="24"/>
        </w:rPr>
        <w:t xml:space="preserve"> for Scratch partitions and </w:t>
      </w:r>
      <w:r>
        <w:rPr>
          <w:rFonts w:ascii="Calibri" w:hAnsi="Calibri" w:cs="Calibri"/>
          <w:b/>
          <w:sz w:val="24"/>
          <w:szCs w:val="24"/>
        </w:rPr>
        <w:t>RAID 5</w:t>
      </w:r>
      <w:r>
        <w:rPr>
          <w:rFonts w:ascii="Calibri" w:hAnsi="Calibri" w:cs="Calibri"/>
          <w:sz w:val="24"/>
          <w:szCs w:val="24"/>
        </w:rPr>
        <w:t xml:space="preserve"> for the home partitions at storage level.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Monitoring Backup’s whether performed or not for scheduled time.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Scheduling the jobs and analyzing jobs status.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Generating monthly Cluster usage report used by users through </w:t>
      </w:r>
      <w:r>
        <w:rPr>
          <w:rFonts w:ascii="Calibri" w:hAnsi="Calibri" w:cs="Calibri"/>
          <w:b/>
          <w:bCs/>
          <w:sz w:val="24"/>
          <w:szCs w:val="24"/>
        </w:rPr>
        <w:t>PBS scheduler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Package management using </w:t>
      </w:r>
      <w:r>
        <w:rPr>
          <w:rFonts w:ascii="Calibri" w:hAnsi="Calibri" w:cs="Calibri"/>
          <w:b/>
          <w:sz w:val="24"/>
          <w:szCs w:val="24"/>
        </w:rPr>
        <w:t>RPM, YUM and YAST.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Check system log for warning, failed and error messages for hardware and network failures.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Created Bash shell scripts </w:t>
      </w:r>
      <w:r w:rsidRPr="00C02E22">
        <w:rPr>
          <w:rFonts w:ascii="Calibri" w:hAnsi="Calibri" w:cs="Calibri"/>
          <w:sz w:val="24"/>
          <w:szCs w:val="24"/>
        </w:rPr>
        <w:t>to monitor the hole cluster performance, check for the free nodes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Installation of SSL certificate on PBS Analytics based on </w:t>
      </w:r>
      <w:r w:rsidRPr="009668C1">
        <w:rPr>
          <w:rFonts w:ascii="Calibri" w:hAnsi="Calibri" w:cs="Calibri"/>
          <w:b/>
          <w:sz w:val="24"/>
          <w:szCs w:val="24"/>
        </w:rPr>
        <w:t>J</w:t>
      </w:r>
      <w:r>
        <w:rPr>
          <w:rFonts w:ascii="Calibri" w:hAnsi="Calibri" w:cs="Calibri"/>
          <w:b/>
          <w:sz w:val="24"/>
          <w:szCs w:val="24"/>
        </w:rPr>
        <w:t>BOSS</w:t>
      </w:r>
      <w:r>
        <w:rPr>
          <w:rFonts w:ascii="Calibri" w:hAnsi="Calibri" w:cs="Calibri"/>
          <w:sz w:val="24"/>
          <w:szCs w:val="24"/>
        </w:rPr>
        <w:t xml:space="preserve"> web server.</w:t>
      </w:r>
    </w:p>
    <w:p w:rsidR="00C02E22" w:rsidRPr="009668C1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Maintain uptime on </w:t>
      </w:r>
      <w:r w:rsidRPr="00C02E22">
        <w:rPr>
          <w:rFonts w:ascii="Calibri" w:hAnsi="Calibri" w:cs="Calibri"/>
          <w:b/>
          <w:sz w:val="24"/>
          <w:szCs w:val="24"/>
        </w:rPr>
        <w:t>PBS</w:t>
      </w:r>
      <w:r>
        <w:rPr>
          <w:rFonts w:ascii="Calibri" w:hAnsi="Calibri" w:cs="Calibri"/>
          <w:sz w:val="24"/>
          <w:szCs w:val="24"/>
        </w:rPr>
        <w:t xml:space="preserve"> Analytics </w:t>
      </w:r>
      <w:r w:rsidRPr="00C02E22">
        <w:rPr>
          <w:rFonts w:ascii="Calibri" w:hAnsi="Calibri" w:cs="Calibri"/>
          <w:b/>
          <w:sz w:val="24"/>
          <w:szCs w:val="24"/>
        </w:rPr>
        <w:t>JBOSS</w:t>
      </w:r>
      <w:r>
        <w:rPr>
          <w:rFonts w:ascii="Calibri" w:hAnsi="Calibri" w:cs="Calibri"/>
          <w:sz w:val="24"/>
          <w:szCs w:val="24"/>
        </w:rPr>
        <w:t xml:space="preserve"> based web server and </w:t>
      </w:r>
      <w:r w:rsidRPr="00C02E22">
        <w:rPr>
          <w:rFonts w:ascii="Calibri" w:hAnsi="Calibri" w:cs="Calibri"/>
          <w:b/>
          <w:sz w:val="24"/>
          <w:szCs w:val="24"/>
        </w:rPr>
        <w:t>Ganglia</w:t>
      </w:r>
      <w:r>
        <w:rPr>
          <w:rFonts w:ascii="Calibri" w:hAnsi="Calibri" w:cs="Calibri"/>
          <w:sz w:val="24"/>
          <w:szCs w:val="24"/>
        </w:rPr>
        <w:t xml:space="preserve"> Monitoring tool reporting on </w:t>
      </w:r>
      <w:r w:rsidRPr="00C02E22">
        <w:rPr>
          <w:rFonts w:ascii="Calibri" w:hAnsi="Calibri" w:cs="Calibri"/>
          <w:b/>
          <w:sz w:val="24"/>
          <w:szCs w:val="24"/>
        </w:rPr>
        <w:t>Apache</w:t>
      </w:r>
      <w:r>
        <w:rPr>
          <w:rFonts w:ascii="Calibri" w:hAnsi="Calibri" w:cs="Calibri"/>
          <w:sz w:val="24"/>
          <w:szCs w:val="24"/>
        </w:rPr>
        <w:t xml:space="preserve"> managing services like stopping or restarting services.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Monitoring and troubleshooting </w:t>
      </w:r>
      <w:r>
        <w:rPr>
          <w:rFonts w:ascii="Calibri" w:hAnsi="Calibri" w:cs="Calibri"/>
          <w:b/>
          <w:sz w:val="24"/>
          <w:szCs w:val="24"/>
        </w:rPr>
        <w:t>Pacemaker HA cluster on SUSE Linux</w:t>
      </w:r>
      <w:r>
        <w:rPr>
          <w:rFonts w:ascii="Calibri" w:hAnsi="Calibri" w:cs="Calibri"/>
          <w:sz w:val="24"/>
          <w:szCs w:val="24"/>
        </w:rPr>
        <w:t xml:space="preserve">. </w:t>
      </w:r>
    </w:p>
    <w:p w:rsid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Installing and Configuring of File Servers </w:t>
      </w:r>
      <w:r w:rsidRPr="00C02E22">
        <w:rPr>
          <w:rFonts w:ascii="Calibri" w:hAnsi="Calibri" w:cs="Calibri"/>
          <w:b/>
          <w:sz w:val="24"/>
          <w:szCs w:val="24"/>
        </w:rPr>
        <w:t>NFS</w:t>
      </w:r>
      <w:r>
        <w:rPr>
          <w:rFonts w:ascii="Calibri" w:hAnsi="Calibri" w:cs="Calibri"/>
          <w:sz w:val="24"/>
          <w:szCs w:val="24"/>
        </w:rPr>
        <w:t>.</w:t>
      </w:r>
    </w:p>
    <w:p w:rsidR="00C02E22" w:rsidRPr="00C02E22" w:rsidRDefault="00C02E22" w:rsidP="0017612D">
      <w:pPr>
        <w:numPr>
          <w:ilvl w:val="0"/>
          <w:numId w:val="19"/>
        </w:numPr>
        <w:suppressAutoHyphens/>
        <w:spacing w:after="0" w:line="240" w:lineRule="auto"/>
        <w:ind w:left="0"/>
        <w:rPr>
          <w:rFonts w:ascii="Calibri" w:hAnsi="Calibri" w:cs="Calibri"/>
          <w:sz w:val="24"/>
          <w:szCs w:val="24"/>
        </w:rPr>
      </w:pPr>
      <w:r w:rsidRPr="00C02E22">
        <w:rPr>
          <w:rFonts w:ascii="Calibri" w:hAnsi="Calibri" w:cs="Calibri"/>
          <w:sz w:val="24"/>
          <w:szCs w:val="24"/>
        </w:rPr>
        <w:t>Administrating and Perform disk replacements on the EMC Storage and part replacements.</w:t>
      </w:r>
    </w:p>
    <w:p w:rsidR="00381F26" w:rsidRPr="002F0135" w:rsidRDefault="00C02E22" w:rsidP="0017612D">
      <w:pPr>
        <w:numPr>
          <w:ilvl w:val="0"/>
          <w:numId w:val="19"/>
        </w:numPr>
        <w:suppressAutoHyphens/>
        <w:spacing w:before="40" w:after="40" w:line="240" w:lineRule="auto"/>
        <w:ind w:left="0"/>
        <w:rPr>
          <w:rFonts w:cs="Calibri"/>
          <w:sz w:val="24"/>
          <w:szCs w:val="24"/>
        </w:rPr>
      </w:pPr>
      <w:r w:rsidRPr="00C55946">
        <w:rPr>
          <w:rFonts w:ascii="Calibri" w:hAnsi="Calibri" w:cs="Calibri"/>
          <w:sz w:val="24"/>
          <w:szCs w:val="24"/>
        </w:rPr>
        <w:t>Involved in Data center rack setup SGI servers hardware installations.</w:t>
      </w:r>
    </w:p>
    <w:p w:rsidR="002F0135" w:rsidRDefault="002F0135" w:rsidP="0017612D">
      <w:pPr>
        <w:suppressAutoHyphens/>
        <w:spacing w:before="40" w:after="40" w:line="240" w:lineRule="auto"/>
        <w:rPr>
          <w:rFonts w:ascii="Calibri" w:hAnsi="Calibri" w:cs="Calibri"/>
          <w:sz w:val="24"/>
          <w:szCs w:val="24"/>
        </w:rPr>
      </w:pPr>
    </w:p>
    <w:p w:rsidR="002F0135" w:rsidRDefault="002F0135" w:rsidP="0017612D">
      <w:pPr>
        <w:suppressAutoHyphens/>
        <w:spacing w:before="40" w:after="40" w:line="240" w:lineRule="auto"/>
        <w:rPr>
          <w:rFonts w:ascii="Calibri" w:hAnsi="Calibri" w:cs="Calibri"/>
          <w:sz w:val="24"/>
          <w:szCs w:val="24"/>
        </w:rPr>
      </w:pPr>
    </w:p>
    <w:p w:rsidR="002F0135" w:rsidRPr="00C55946" w:rsidRDefault="002F0135" w:rsidP="0017612D">
      <w:pPr>
        <w:suppressAutoHyphens/>
        <w:spacing w:before="40" w:after="40" w:line="240" w:lineRule="auto"/>
        <w:rPr>
          <w:rFonts w:cs="Calibri"/>
          <w:sz w:val="24"/>
          <w:szCs w:val="24"/>
        </w:rPr>
      </w:pPr>
    </w:p>
    <w:p w:rsidR="00C37B44" w:rsidRPr="00C37B44" w:rsidRDefault="00C37B44" w:rsidP="0017612D">
      <w:pPr>
        <w:pStyle w:val="ListParagraph"/>
        <w:suppressAutoHyphens/>
        <w:spacing w:before="40" w:after="40" w:line="240" w:lineRule="auto"/>
        <w:ind w:left="-360"/>
        <w:rPr>
          <w:rFonts w:cs="Calibri"/>
          <w:b/>
          <w:bCs/>
          <w:sz w:val="24"/>
          <w:szCs w:val="24"/>
        </w:rPr>
      </w:pPr>
      <w:r w:rsidRPr="00C37B44">
        <w:rPr>
          <w:rFonts w:cs="Calibri"/>
          <w:b/>
          <w:bCs/>
          <w:sz w:val="24"/>
          <w:szCs w:val="24"/>
        </w:rPr>
        <w:t>Mavin Infotech</w:t>
      </w:r>
    </w:p>
    <w:p w:rsidR="00381F26" w:rsidRDefault="00381F26" w:rsidP="0017612D">
      <w:pPr>
        <w:pStyle w:val="ListParagraph"/>
        <w:suppressAutoHyphens/>
        <w:spacing w:before="40" w:after="40" w:line="240" w:lineRule="auto"/>
        <w:ind w:left="-36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Hyderabad</w:t>
      </w:r>
      <w:r w:rsidR="001C3D36">
        <w:rPr>
          <w:rFonts w:cs="Calibri"/>
          <w:b/>
          <w:bCs/>
          <w:sz w:val="24"/>
          <w:szCs w:val="24"/>
        </w:rPr>
        <w:t>,</w:t>
      </w:r>
      <w:r w:rsidR="001C3D36" w:rsidRPr="00C37B44">
        <w:rPr>
          <w:rFonts w:cs="Calibri"/>
          <w:b/>
          <w:bCs/>
          <w:sz w:val="24"/>
          <w:szCs w:val="24"/>
        </w:rPr>
        <w:t xml:space="preserve"> India</w:t>
      </w:r>
    </w:p>
    <w:p w:rsidR="00C37B44" w:rsidRDefault="00381F26" w:rsidP="0017612D">
      <w:pPr>
        <w:pStyle w:val="ListParagraph"/>
        <w:suppressAutoHyphens/>
        <w:spacing w:before="40" w:after="40" w:line="240" w:lineRule="auto"/>
        <w:ind w:left="-360"/>
        <w:jc w:val="both"/>
        <w:rPr>
          <w:rFonts w:cs="Calibri"/>
          <w:b/>
          <w:bCs/>
          <w:sz w:val="24"/>
          <w:szCs w:val="24"/>
        </w:rPr>
      </w:pPr>
      <w:r w:rsidRPr="00381F26">
        <w:rPr>
          <w:rFonts w:cs="Calibri"/>
          <w:b/>
          <w:bCs/>
          <w:sz w:val="24"/>
          <w:szCs w:val="24"/>
        </w:rPr>
        <w:t>System Administrator</w:t>
      </w:r>
      <w:r w:rsidR="00C37B44" w:rsidRPr="00C37B44">
        <w:rPr>
          <w:rFonts w:cs="Calibri"/>
          <w:b/>
          <w:bCs/>
          <w:sz w:val="24"/>
          <w:szCs w:val="24"/>
        </w:rPr>
        <w:t xml:space="preserve">   Aug 2008- June 2011</w:t>
      </w:r>
    </w:p>
    <w:p w:rsidR="002F0135" w:rsidRDefault="002F0135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User administration like adding new users, password reset, deleting users.</w:t>
      </w:r>
    </w:p>
    <w:p w:rsidR="002F0135" w:rsidRDefault="002F0135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Scheduling/controlling of jobs using Cron.</w:t>
      </w:r>
    </w:p>
    <w:p w:rsidR="002F0135" w:rsidRDefault="002F0135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Software installation as and when required.</w:t>
      </w:r>
    </w:p>
    <w:p w:rsidR="002F0135" w:rsidRDefault="002F0135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Checking performance tools reports and if any fails manually run the scripts and send report to manager.</w:t>
      </w:r>
    </w:p>
    <w:p w:rsidR="002F0135" w:rsidRDefault="002F0135" w:rsidP="0017612D">
      <w:pPr>
        <w:numPr>
          <w:ilvl w:val="0"/>
          <w:numId w:val="4"/>
        </w:numPr>
        <w:tabs>
          <w:tab w:val="left" w:pos="360"/>
        </w:tabs>
        <w:suppressAutoHyphens/>
        <w:spacing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Daily attend the Huddles meeting and discuss the problems with team members.</w:t>
      </w:r>
    </w:p>
    <w:p w:rsidR="002F0135" w:rsidRPr="00C37B44" w:rsidRDefault="002F0135" w:rsidP="0017612D">
      <w:pPr>
        <w:pStyle w:val="ListParagraph"/>
        <w:numPr>
          <w:ilvl w:val="0"/>
          <w:numId w:val="23"/>
        </w:numPr>
        <w:suppressAutoHyphens/>
        <w:spacing w:before="40" w:after="40" w:line="240" w:lineRule="auto"/>
        <w:ind w:left="360"/>
        <w:jc w:val="both"/>
        <w:rPr>
          <w:rFonts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Complete tasks with schedule time</w:t>
      </w:r>
    </w:p>
    <w:p w:rsidR="00C37B44" w:rsidRPr="00C37B44" w:rsidRDefault="00C37B44" w:rsidP="0017612D">
      <w:pPr>
        <w:pStyle w:val="ListParagraph"/>
        <w:suppressAutoHyphens/>
        <w:spacing w:before="40" w:after="40" w:line="240" w:lineRule="auto"/>
        <w:ind w:left="-360"/>
        <w:rPr>
          <w:rFonts w:cs="Calibri"/>
          <w:b/>
          <w:sz w:val="24"/>
          <w:szCs w:val="24"/>
          <w:u w:val="single"/>
        </w:rPr>
      </w:pPr>
      <w:r w:rsidRPr="00C37B44">
        <w:rPr>
          <w:rFonts w:cs="Calibri"/>
          <w:b/>
          <w:sz w:val="24"/>
          <w:szCs w:val="24"/>
          <w:u w:val="single"/>
        </w:rPr>
        <w:t>Role&amp;Responsibilities: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Providing Application support for various projects.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Monitoring Application &amp; Linux </w:t>
      </w:r>
      <w:r w:rsidRPr="00381F26">
        <w:rPr>
          <w:rFonts w:cs="Calibri"/>
          <w:b/>
          <w:sz w:val="24"/>
          <w:szCs w:val="24"/>
        </w:rPr>
        <w:t>SAMBA, FTP, NFS, APACHE</w:t>
      </w:r>
      <w:r w:rsidRPr="00C37B44">
        <w:rPr>
          <w:rFonts w:cs="Calibri"/>
          <w:sz w:val="24"/>
          <w:szCs w:val="24"/>
        </w:rPr>
        <w:t xml:space="preserve"> Services and predicate in quick recovery actions  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Supporting there hosting and data center operations 24/7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As a System administrator, Day to day administration on Red hat Linux which includes </w:t>
      </w:r>
      <w:r w:rsidRPr="00381F26">
        <w:rPr>
          <w:rFonts w:cs="Calibri"/>
          <w:b/>
          <w:sz w:val="24"/>
          <w:szCs w:val="24"/>
        </w:rPr>
        <w:t>installation, upgrades</w:t>
      </w:r>
      <w:r w:rsidRPr="00C37B44">
        <w:rPr>
          <w:rFonts w:cs="Calibri"/>
          <w:sz w:val="24"/>
          <w:szCs w:val="24"/>
        </w:rPr>
        <w:t xml:space="preserve"> and installing packages &amp; patches, Controlling the System Logging services, and examining </w:t>
      </w:r>
      <w:r w:rsidRPr="00381F26">
        <w:rPr>
          <w:rFonts w:cs="Calibri"/>
          <w:b/>
          <w:sz w:val="24"/>
          <w:szCs w:val="24"/>
        </w:rPr>
        <w:t>system Log Files</w:t>
      </w:r>
      <w:r w:rsidRPr="00C37B44">
        <w:rPr>
          <w:rFonts w:cs="Calibri"/>
          <w:sz w:val="24"/>
          <w:szCs w:val="24"/>
        </w:rPr>
        <w:t xml:space="preserve"> of all system events.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Creation, modification and deletion of the user accounts and assigning permissions to them, Disk quota, support to the users.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Configuring </w:t>
      </w:r>
      <w:r w:rsidRPr="00381F26">
        <w:rPr>
          <w:rFonts w:cs="Calibri"/>
          <w:b/>
          <w:sz w:val="24"/>
          <w:szCs w:val="24"/>
        </w:rPr>
        <w:t>new disks</w:t>
      </w:r>
      <w:r w:rsidRPr="00C37B44">
        <w:rPr>
          <w:rFonts w:cs="Calibri"/>
          <w:sz w:val="24"/>
          <w:szCs w:val="24"/>
        </w:rPr>
        <w:t xml:space="preserve">, creating </w:t>
      </w:r>
      <w:r w:rsidRPr="00381F26">
        <w:rPr>
          <w:rFonts w:cs="Calibri"/>
          <w:b/>
          <w:sz w:val="24"/>
          <w:szCs w:val="24"/>
        </w:rPr>
        <w:t>file systems and mounting</w:t>
      </w:r>
      <w:r w:rsidRPr="00C37B44">
        <w:rPr>
          <w:rFonts w:cs="Calibri"/>
          <w:sz w:val="24"/>
          <w:szCs w:val="24"/>
        </w:rPr>
        <w:t xml:space="preserve">, file system maintenance and repair, process management, setting up </w:t>
      </w:r>
      <w:r w:rsidRPr="00381F26">
        <w:rPr>
          <w:rFonts w:cs="Calibri"/>
          <w:b/>
          <w:sz w:val="24"/>
          <w:szCs w:val="24"/>
        </w:rPr>
        <w:t>crontab, at, and batch jobs</w:t>
      </w:r>
      <w:r w:rsidRPr="00C37B44">
        <w:rPr>
          <w:rFonts w:cs="Calibri"/>
          <w:sz w:val="24"/>
          <w:szCs w:val="24"/>
        </w:rPr>
        <w:t>, password management, and related UNIX administration work.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Configuration of network services like  </w:t>
      </w:r>
      <w:r w:rsidRPr="00381F26">
        <w:rPr>
          <w:rFonts w:cs="Calibri"/>
          <w:b/>
          <w:sz w:val="24"/>
          <w:szCs w:val="24"/>
        </w:rPr>
        <w:t>SFTP, NFS, SAMBA, DHCP, SSH &amp; DNS</w:t>
      </w:r>
      <w:r w:rsidRPr="00C37B44">
        <w:rPr>
          <w:rFonts w:cs="Calibri"/>
          <w:sz w:val="24"/>
          <w:szCs w:val="24"/>
        </w:rPr>
        <w:t>, etc.,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Packages and Patches Management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Delegating calls to team engineers and taking feedback of the call status while troubleshooting issues like Router installations, Servers (</w:t>
      </w:r>
      <w:r w:rsidRPr="00381F26">
        <w:rPr>
          <w:rFonts w:cs="Calibri"/>
          <w:b/>
          <w:sz w:val="24"/>
          <w:szCs w:val="24"/>
        </w:rPr>
        <w:t>Rhel5 &amp; Win2k &amp; 03</w:t>
      </w:r>
      <w:r w:rsidRPr="00C37B44">
        <w:rPr>
          <w:rFonts w:cs="Calibri"/>
          <w:sz w:val="24"/>
          <w:szCs w:val="24"/>
        </w:rPr>
        <w:t xml:space="preserve">), like Raid, LVM Installation &amp; failure, </w:t>
      </w:r>
      <w:r w:rsidRPr="00381F26">
        <w:rPr>
          <w:rFonts w:cs="Calibri"/>
          <w:b/>
          <w:sz w:val="24"/>
          <w:szCs w:val="24"/>
        </w:rPr>
        <w:t>SCSI hard disk</w:t>
      </w:r>
      <w:r w:rsidRPr="00C37B44">
        <w:rPr>
          <w:rFonts w:cs="Calibri"/>
          <w:sz w:val="24"/>
          <w:szCs w:val="24"/>
        </w:rPr>
        <w:t xml:space="preserve"> failure and Power failure etc.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Moving the volumes between the </w:t>
      </w:r>
      <w:r w:rsidRPr="00381F26">
        <w:rPr>
          <w:rFonts w:cs="Calibri"/>
          <w:b/>
          <w:sz w:val="24"/>
          <w:szCs w:val="24"/>
        </w:rPr>
        <w:t>Disk Groups</w:t>
      </w:r>
      <w:r w:rsidRPr="00C37B44">
        <w:rPr>
          <w:rFonts w:cs="Calibri"/>
          <w:sz w:val="24"/>
          <w:szCs w:val="24"/>
        </w:rPr>
        <w:t>.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Creation and removal of Volume and mirrors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lastRenderedPageBreak/>
        <w:t>Extensive support towards Linux desktop troubleshooting.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Handled Configuration &amp; Troubleshooting </w:t>
      </w:r>
      <w:r w:rsidRPr="00381F26">
        <w:rPr>
          <w:rFonts w:cs="Calibri"/>
          <w:b/>
          <w:sz w:val="24"/>
          <w:szCs w:val="24"/>
        </w:rPr>
        <w:t>of LaserJet &amp; network printer</w:t>
      </w:r>
      <w:r w:rsidRPr="00C37B44">
        <w:rPr>
          <w:rFonts w:cs="Calibri"/>
          <w:sz w:val="24"/>
          <w:szCs w:val="24"/>
        </w:rPr>
        <w:t>.</w:t>
      </w:r>
    </w:p>
    <w:p w:rsidR="00C37B44" w:rsidRPr="00C37B44" w:rsidRDefault="00C37B44" w:rsidP="0017612D">
      <w:pPr>
        <w:pStyle w:val="ListParagraph"/>
        <w:numPr>
          <w:ilvl w:val="0"/>
          <w:numId w:val="21"/>
        </w:numPr>
        <w:spacing w:before="40" w:after="40" w:line="240" w:lineRule="auto"/>
        <w:ind w:left="0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>Successfully resolved IT related issues, maintained network connectivity, and troubleshooting desktops &amp; server hardware.</w:t>
      </w:r>
    </w:p>
    <w:p w:rsidR="00554CF3" w:rsidRDefault="00C37B44" w:rsidP="0017612D">
      <w:pPr>
        <w:pStyle w:val="ListParagraph"/>
        <w:numPr>
          <w:ilvl w:val="0"/>
          <w:numId w:val="21"/>
        </w:numPr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  <w:r w:rsidRPr="00C37B44">
        <w:rPr>
          <w:rFonts w:cs="Calibri"/>
          <w:sz w:val="24"/>
          <w:szCs w:val="24"/>
        </w:rPr>
        <w:t xml:space="preserve">Deftly handling the task of </w:t>
      </w:r>
      <w:r w:rsidRPr="00381F26">
        <w:rPr>
          <w:rFonts w:cs="Calibri"/>
          <w:b/>
          <w:sz w:val="24"/>
          <w:szCs w:val="24"/>
        </w:rPr>
        <w:t>User administration</w:t>
      </w:r>
      <w:r w:rsidRPr="00C37B44">
        <w:rPr>
          <w:rFonts w:cs="Calibri"/>
          <w:sz w:val="24"/>
          <w:szCs w:val="24"/>
        </w:rPr>
        <w:t xml:space="preserve"> including addition, changing and deletion of </w:t>
      </w:r>
      <w:r w:rsidRPr="00381F26">
        <w:rPr>
          <w:rFonts w:cs="Calibri"/>
          <w:b/>
          <w:sz w:val="24"/>
          <w:szCs w:val="24"/>
        </w:rPr>
        <w:t>User Accounts and addition</w:t>
      </w:r>
      <w:r w:rsidRPr="00C37B44">
        <w:rPr>
          <w:rFonts w:cs="Calibri"/>
          <w:sz w:val="24"/>
          <w:szCs w:val="24"/>
        </w:rPr>
        <w:t>, changing and deletion of groups and managing of user passwords.</w:t>
      </w:r>
    </w:p>
    <w:p w:rsidR="00554CF3" w:rsidRDefault="00554CF3" w:rsidP="0017612D">
      <w:pPr>
        <w:pStyle w:val="ListParagraph"/>
        <w:suppressAutoHyphens/>
        <w:spacing w:before="40" w:after="40" w:line="240" w:lineRule="auto"/>
        <w:ind w:left="0"/>
        <w:jc w:val="both"/>
        <w:rPr>
          <w:rFonts w:cs="Calibri"/>
          <w:sz w:val="24"/>
          <w:szCs w:val="24"/>
        </w:rPr>
      </w:pPr>
    </w:p>
    <w:p w:rsidR="00554CF3" w:rsidRPr="00554CF3" w:rsidRDefault="00554CF3" w:rsidP="0017612D">
      <w:pPr>
        <w:pStyle w:val="ListParagraph"/>
        <w:suppressAutoHyphens/>
        <w:spacing w:before="40" w:after="40" w:line="240" w:lineRule="auto"/>
        <w:ind w:left="-270" w:hanging="90"/>
        <w:jc w:val="both"/>
        <w:rPr>
          <w:rFonts w:cs="Calibri"/>
          <w:b/>
          <w:sz w:val="24"/>
          <w:szCs w:val="24"/>
          <w:u w:val="single"/>
        </w:rPr>
      </w:pPr>
      <w:r w:rsidRPr="00554CF3">
        <w:rPr>
          <w:rFonts w:cs="Calibri"/>
          <w:b/>
          <w:sz w:val="24"/>
          <w:szCs w:val="24"/>
          <w:u w:val="single"/>
        </w:rPr>
        <w:t>EDUCATION</w:t>
      </w:r>
    </w:p>
    <w:p w:rsidR="00F92FB2" w:rsidRPr="00A04C27" w:rsidRDefault="00554CF3" w:rsidP="0017612D">
      <w:pPr>
        <w:pStyle w:val="ListParagraph"/>
        <w:numPr>
          <w:ilvl w:val="0"/>
          <w:numId w:val="24"/>
        </w:numPr>
        <w:suppressAutoHyphens/>
        <w:spacing w:before="40" w:after="40" w:line="240" w:lineRule="auto"/>
        <w:jc w:val="both"/>
        <w:rPr>
          <w:rFonts w:cs="Calibri"/>
          <w:sz w:val="24"/>
          <w:szCs w:val="24"/>
        </w:rPr>
      </w:pPr>
      <w:r w:rsidRPr="00A04C27">
        <w:rPr>
          <w:rFonts w:cs="Calibri"/>
          <w:sz w:val="24"/>
          <w:szCs w:val="24"/>
        </w:rPr>
        <w:t xml:space="preserve">Bachelor’s in </w:t>
      </w:r>
      <w:r w:rsidR="00E03B74" w:rsidRPr="00A04C27">
        <w:rPr>
          <w:rFonts w:cs="Calibri"/>
          <w:sz w:val="24"/>
          <w:szCs w:val="24"/>
        </w:rPr>
        <w:t>Electronics and Communications</w:t>
      </w:r>
      <w:r w:rsidRPr="00A04C27">
        <w:rPr>
          <w:rFonts w:cs="Calibri"/>
          <w:sz w:val="24"/>
          <w:szCs w:val="24"/>
        </w:rPr>
        <w:t>,JNTU,2008</w:t>
      </w:r>
    </w:p>
    <w:p w:rsidR="001F2E4B" w:rsidRPr="00F92FB2" w:rsidRDefault="001F2E4B" w:rsidP="0017612D">
      <w:pPr>
        <w:pStyle w:val="ListParagraph"/>
        <w:spacing w:line="240" w:lineRule="auto"/>
        <w:ind w:left="270"/>
      </w:pPr>
    </w:p>
    <w:sectPr w:rsidR="001F2E4B" w:rsidRPr="00F92FB2" w:rsidSect="004465AC">
      <w:pgSz w:w="12240" w:h="15840" w:code="1"/>
      <w:pgMar w:top="5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Droid Sans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Symbol"/>
        <w:sz w:val="20"/>
        <w:szCs w:val="1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6"/>
        <w:szCs w:val="26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cs="Symbol"/>
        <w:sz w:val="24"/>
        <w:szCs w:val="24"/>
      </w:rPr>
    </w:lvl>
  </w:abstractNum>
  <w:abstractNum w:abstractNumId="3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sz w:val="24"/>
        <w:szCs w:val="24"/>
      </w:rPr>
    </w:lvl>
  </w:abstractNum>
  <w:abstractNum w:abstractNumId="4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cs="Symbol"/>
        <w:color w:val="000000"/>
        <w:sz w:val="24"/>
        <w:szCs w:val="24"/>
        <w:lang w:eastAsia="ar-SA"/>
      </w:rPr>
    </w:lvl>
  </w:abstractNum>
  <w:abstractNum w:abstractNumId="5">
    <w:nsid w:val="0000000B"/>
    <w:multiLevelType w:val="singleLevel"/>
    <w:tmpl w:val="0000000B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4"/>
        <w:szCs w:val="24"/>
        <w:lang w:eastAsia="ar-SA"/>
      </w:rPr>
    </w:lvl>
  </w:abstractNum>
  <w:abstractNum w:abstractNumId="6">
    <w:nsid w:val="075D31CE"/>
    <w:multiLevelType w:val="hybridMultilevel"/>
    <w:tmpl w:val="792ABE54"/>
    <w:lvl w:ilvl="0" w:tplc="0409000D">
      <w:start w:val="1"/>
      <w:numFmt w:val="bullet"/>
      <w:lvlText w:val="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0EBF5F66"/>
    <w:multiLevelType w:val="hybridMultilevel"/>
    <w:tmpl w:val="534AC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8D1EEF"/>
    <w:multiLevelType w:val="hybridMultilevel"/>
    <w:tmpl w:val="CC4AEE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F6D0E"/>
    <w:multiLevelType w:val="hybridMultilevel"/>
    <w:tmpl w:val="26BA38DC"/>
    <w:lvl w:ilvl="0" w:tplc="0000000B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4"/>
        <w:szCs w:val="24"/>
        <w:lang w:eastAsia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8E4E6E"/>
    <w:multiLevelType w:val="hybridMultilevel"/>
    <w:tmpl w:val="48CE67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6A52C4"/>
    <w:multiLevelType w:val="hybridMultilevel"/>
    <w:tmpl w:val="DEA851E0"/>
    <w:lvl w:ilvl="0" w:tplc="0000000B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4"/>
        <w:szCs w:val="24"/>
        <w:lang w:eastAsia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86FBD"/>
    <w:multiLevelType w:val="hybridMultilevel"/>
    <w:tmpl w:val="CC2E7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850DB"/>
    <w:multiLevelType w:val="hybridMultilevel"/>
    <w:tmpl w:val="59B042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1E2770"/>
    <w:multiLevelType w:val="hybridMultilevel"/>
    <w:tmpl w:val="50E82FEA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1080" w:hanging="360"/>
      </w:pPr>
      <w:rPr>
        <w:rFonts w:ascii="Wingdings" w:hAnsi="Wingdings" w:cs="Symbol" w:hint="default"/>
        <w:color w:val="000000"/>
        <w:sz w:val="24"/>
        <w:szCs w:val="24"/>
        <w:lang w:eastAsia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D010B40"/>
    <w:multiLevelType w:val="hybridMultilevel"/>
    <w:tmpl w:val="9B42A2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C83BBB"/>
    <w:multiLevelType w:val="hybridMultilevel"/>
    <w:tmpl w:val="69405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F48CB"/>
    <w:multiLevelType w:val="hybridMultilevel"/>
    <w:tmpl w:val="955C94A0"/>
    <w:lvl w:ilvl="0" w:tplc="0000000B">
      <w:start w:val="1"/>
      <w:numFmt w:val="bullet"/>
      <w:lvlText w:val=""/>
      <w:lvlJc w:val="left"/>
      <w:pPr>
        <w:ind w:left="960" w:hanging="360"/>
      </w:pPr>
      <w:rPr>
        <w:rFonts w:ascii="Symbol" w:hAnsi="Symbol" w:cs="Symbol"/>
        <w:color w:val="000000"/>
        <w:sz w:val="24"/>
        <w:szCs w:val="24"/>
        <w:lang w:eastAsia="ar-SA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8">
    <w:nsid w:val="4C6D26D2"/>
    <w:multiLevelType w:val="hybridMultilevel"/>
    <w:tmpl w:val="E690C2D0"/>
    <w:lvl w:ilvl="0" w:tplc="0000000B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  <w:color w:val="000000"/>
        <w:sz w:val="24"/>
        <w:szCs w:val="24"/>
        <w:lang w:eastAsia="ar-S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CE8355E"/>
    <w:multiLevelType w:val="hybridMultilevel"/>
    <w:tmpl w:val="28C210D6"/>
    <w:lvl w:ilvl="0" w:tplc="0000000B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4"/>
        <w:szCs w:val="24"/>
        <w:lang w:eastAsia="ar-SA"/>
      </w:rPr>
    </w:lvl>
    <w:lvl w:ilvl="1" w:tplc="0000000B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000000"/>
        <w:sz w:val="24"/>
        <w:szCs w:val="24"/>
        <w:lang w:eastAsia="ar-S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5A7D46"/>
    <w:multiLevelType w:val="hybridMultilevel"/>
    <w:tmpl w:val="4F56E6B4"/>
    <w:lvl w:ilvl="0" w:tplc="0000000B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cs="Symbol"/>
        <w:color w:val="000000"/>
        <w:sz w:val="24"/>
        <w:szCs w:val="24"/>
        <w:lang w:eastAsia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7F731CB"/>
    <w:multiLevelType w:val="hybridMultilevel"/>
    <w:tmpl w:val="EF6235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520185"/>
    <w:multiLevelType w:val="hybridMultilevel"/>
    <w:tmpl w:val="E912EF36"/>
    <w:lvl w:ilvl="0" w:tplc="0000000B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 w:val="24"/>
        <w:szCs w:val="24"/>
        <w:lang w:eastAsia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72F83"/>
    <w:multiLevelType w:val="hybridMultilevel"/>
    <w:tmpl w:val="F9B413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0"/>
  </w:num>
  <w:num w:numId="4">
    <w:abstractNumId w:val="2"/>
  </w:num>
  <w:num w:numId="5">
    <w:abstractNumId w:val="7"/>
  </w:num>
  <w:num w:numId="6">
    <w:abstractNumId w:val="21"/>
  </w:num>
  <w:num w:numId="7">
    <w:abstractNumId w:val="16"/>
  </w:num>
  <w:num w:numId="8">
    <w:abstractNumId w:val="1"/>
  </w:num>
  <w:num w:numId="9">
    <w:abstractNumId w:val="14"/>
  </w:num>
  <w:num w:numId="10">
    <w:abstractNumId w:val="4"/>
  </w:num>
  <w:num w:numId="11">
    <w:abstractNumId w:val="15"/>
  </w:num>
  <w:num w:numId="12">
    <w:abstractNumId w:val="13"/>
  </w:num>
  <w:num w:numId="13">
    <w:abstractNumId w:val="23"/>
  </w:num>
  <w:num w:numId="14">
    <w:abstractNumId w:val="10"/>
  </w:num>
  <w:num w:numId="15">
    <w:abstractNumId w:val="8"/>
  </w:num>
  <w:num w:numId="16">
    <w:abstractNumId w:val="18"/>
  </w:num>
  <w:num w:numId="17">
    <w:abstractNumId w:val="22"/>
  </w:num>
  <w:num w:numId="18">
    <w:abstractNumId w:val="19"/>
  </w:num>
  <w:num w:numId="19">
    <w:abstractNumId w:val="9"/>
  </w:num>
  <w:num w:numId="20">
    <w:abstractNumId w:val="3"/>
  </w:num>
  <w:num w:numId="21">
    <w:abstractNumId w:val="11"/>
  </w:num>
  <w:num w:numId="22">
    <w:abstractNumId w:val="0"/>
  </w:num>
  <w:num w:numId="23">
    <w:abstractNumId w:val="6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5A1A"/>
    <w:rsid w:val="000026BA"/>
    <w:rsid w:val="00043506"/>
    <w:rsid w:val="000525A4"/>
    <w:rsid w:val="00056D72"/>
    <w:rsid w:val="00065C90"/>
    <w:rsid w:val="000773F5"/>
    <w:rsid w:val="00081DB1"/>
    <w:rsid w:val="00082BCA"/>
    <w:rsid w:val="00087440"/>
    <w:rsid w:val="00091685"/>
    <w:rsid w:val="0009666F"/>
    <w:rsid w:val="000A0A6B"/>
    <w:rsid w:val="000C0920"/>
    <w:rsid w:val="000C2268"/>
    <w:rsid w:val="000C68E9"/>
    <w:rsid w:val="000E3101"/>
    <w:rsid w:val="000E5188"/>
    <w:rsid w:val="000E5727"/>
    <w:rsid w:val="000E79A4"/>
    <w:rsid w:val="000F1731"/>
    <w:rsid w:val="000F468E"/>
    <w:rsid w:val="00107EC4"/>
    <w:rsid w:val="001108FB"/>
    <w:rsid w:val="00113E5F"/>
    <w:rsid w:val="0012238C"/>
    <w:rsid w:val="00124EB9"/>
    <w:rsid w:val="00125924"/>
    <w:rsid w:val="0013718B"/>
    <w:rsid w:val="00140597"/>
    <w:rsid w:val="001451EC"/>
    <w:rsid w:val="00147E6A"/>
    <w:rsid w:val="0015260D"/>
    <w:rsid w:val="001537FE"/>
    <w:rsid w:val="001578CA"/>
    <w:rsid w:val="00171394"/>
    <w:rsid w:val="00175369"/>
    <w:rsid w:val="00175FF5"/>
    <w:rsid w:val="0017612D"/>
    <w:rsid w:val="001812C5"/>
    <w:rsid w:val="00183F36"/>
    <w:rsid w:val="001907E5"/>
    <w:rsid w:val="0019162F"/>
    <w:rsid w:val="0019575F"/>
    <w:rsid w:val="00196799"/>
    <w:rsid w:val="001B3A11"/>
    <w:rsid w:val="001B463C"/>
    <w:rsid w:val="001B5C3B"/>
    <w:rsid w:val="001C2482"/>
    <w:rsid w:val="001C3569"/>
    <w:rsid w:val="001C3D36"/>
    <w:rsid w:val="001D3F38"/>
    <w:rsid w:val="001E59F7"/>
    <w:rsid w:val="001E72DE"/>
    <w:rsid w:val="001F2E4B"/>
    <w:rsid w:val="00205FCF"/>
    <w:rsid w:val="00213FFA"/>
    <w:rsid w:val="0021788E"/>
    <w:rsid w:val="002210FB"/>
    <w:rsid w:val="0022675E"/>
    <w:rsid w:val="00227CEE"/>
    <w:rsid w:val="002311DE"/>
    <w:rsid w:val="0023142B"/>
    <w:rsid w:val="002314B2"/>
    <w:rsid w:val="002438C9"/>
    <w:rsid w:val="002455E5"/>
    <w:rsid w:val="0025052F"/>
    <w:rsid w:val="00255A7B"/>
    <w:rsid w:val="002572A4"/>
    <w:rsid w:val="0026298F"/>
    <w:rsid w:val="0027415C"/>
    <w:rsid w:val="00281968"/>
    <w:rsid w:val="002843D5"/>
    <w:rsid w:val="002A09C4"/>
    <w:rsid w:val="002A2BA4"/>
    <w:rsid w:val="002A7FB4"/>
    <w:rsid w:val="002C6297"/>
    <w:rsid w:val="002C62EA"/>
    <w:rsid w:val="002C7A75"/>
    <w:rsid w:val="002D27FC"/>
    <w:rsid w:val="002D778D"/>
    <w:rsid w:val="002E1CC5"/>
    <w:rsid w:val="002E3F33"/>
    <w:rsid w:val="002E6C06"/>
    <w:rsid w:val="002F0135"/>
    <w:rsid w:val="002F0F89"/>
    <w:rsid w:val="003017FA"/>
    <w:rsid w:val="00314DB0"/>
    <w:rsid w:val="0031614F"/>
    <w:rsid w:val="00320290"/>
    <w:rsid w:val="003428FE"/>
    <w:rsid w:val="00344F45"/>
    <w:rsid w:val="0035536F"/>
    <w:rsid w:val="00360377"/>
    <w:rsid w:val="0036109F"/>
    <w:rsid w:val="00362F9F"/>
    <w:rsid w:val="00377E8D"/>
    <w:rsid w:val="00381F26"/>
    <w:rsid w:val="00385101"/>
    <w:rsid w:val="00386C8B"/>
    <w:rsid w:val="003A5A2B"/>
    <w:rsid w:val="003B016D"/>
    <w:rsid w:val="003B2B58"/>
    <w:rsid w:val="003C2BE0"/>
    <w:rsid w:val="003C2C01"/>
    <w:rsid w:val="003C4DA8"/>
    <w:rsid w:val="003D4F0E"/>
    <w:rsid w:val="003E68B1"/>
    <w:rsid w:val="003F1995"/>
    <w:rsid w:val="003F6B42"/>
    <w:rsid w:val="003F7495"/>
    <w:rsid w:val="004053C4"/>
    <w:rsid w:val="004079E4"/>
    <w:rsid w:val="004107E8"/>
    <w:rsid w:val="00414969"/>
    <w:rsid w:val="004152AE"/>
    <w:rsid w:val="00417B9D"/>
    <w:rsid w:val="004326BC"/>
    <w:rsid w:val="00432871"/>
    <w:rsid w:val="00442A7B"/>
    <w:rsid w:val="004465AC"/>
    <w:rsid w:val="0045048C"/>
    <w:rsid w:val="004549B2"/>
    <w:rsid w:val="0046370D"/>
    <w:rsid w:val="00473411"/>
    <w:rsid w:val="00473898"/>
    <w:rsid w:val="00476CB3"/>
    <w:rsid w:val="00490BF0"/>
    <w:rsid w:val="004B07A9"/>
    <w:rsid w:val="004B504A"/>
    <w:rsid w:val="004B79FB"/>
    <w:rsid w:val="004C4893"/>
    <w:rsid w:val="004D1359"/>
    <w:rsid w:val="004D1DED"/>
    <w:rsid w:val="004E4888"/>
    <w:rsid w:val="004E7968"/>
    <w:rsid w:val="004F2F45"/>
    <w:rsid w:val="00504A83"/>
    <w:rsid w:val="0052496C"/>
    <w:rsid w:val="00527DA0"/>
    <w:rsid w:val="0054001F"/>
    <w:rsid w:val="00554CC5"/>
    <w:rsid w:val="00554CF3"/>
    <w:rsid w:val="005744C1"/>
    <w:rsid w:val="005764C8"/>
    <w:rsid w:val="00585617"/>
    <w:rsid w:val="005867F4"/>
    <w:rsid w:val="00591899"/>
    <w:rsid w:val="00597CF5"/>
    <w:rsid w:val="005B7BBD"/>
    <w:rsid w:val="005C01EB"/>
    <w:rsid w:val="005C5485"/>
    <w:rsid w:val="005E2F4E"/>
    <w:rsid w:val="005F2056"/>
    <w:rsid w:val="005F3CEB"/>
    <w:rsid w:val="006010DE"/>
    <w:rsid w:val="00604AB6"/>
    <w:rsid w:val="00610B35"/>
    <w:rsid w:val="00612CCF"/>
    <w:rsid w:val="00613AF0"/>
    <w:rsid w:val="00616096"/>
    <w:rsid w:val="0062024D"/>
    <w:rsid w:val="00635696"/>
    <w:rsid w:val="00643DC0"/>
    <w:rsid w:val="006440C9"/>
    <w:rsid w:val="006448BE"/>
    <w:rsid w:val="006572F4"/>
    <w:rsid w:val="00657311"/>
    <w:rsid w:val="00667B8A"/>
    <w:rsid w:val="00671D35"/>
    <w:rsid w:val="00686D88"/>
    <w:rsid w:val="006916D7"/>
    <w:rsid w:val="00691FAA"/>
    <w:rsid w:val="00695442"/>
    <w:rsid w:val="006A4B17"/>
    <w:rsid w:val="006B11D8"/>
    <w:rsid w:val="006B5D20"/>
    <w:rsid w:val="006C3353"/>
    <w:rsid w:val="006E4C43"/>
    <w:rsid w:val="006E6977"/>
    <w:rsid w:val="00712C3D"/>
    <w:rsid w:val="007160B6"/>
    <w:rsid w:val="00723243"/>
    <w:rsid w:val="00724C61"/>
    <w:rsid w:val="00726452"/>
    <w:rsid w:val="00756FFB"/>
    <w:rsid w:val="007630E4"/>
    <w:rsid w:val="00765CED"/>
    <w:rsid w:val="00781825"/>
    <w:rsid w:val="00784212"/>
    <w:rsid w:val="0078450B"/>
    <w:rsid w:val="007933A4"/>
    <w:rsid w:val="00796F55"/>
    <w:rsid w:val="007A0F0C"/>
    <w:rsid w:val="007D76A9"/>
    <w:rsid w:val="007E1AF9"/>
    <w:rsid w:val="007E1FB2"/>
    <w:rsid w:val="0080001D"/>
    <w:rsid w:val="008000C6"/>
    <w:rsid w:val="00810C98"/>
    <w:rsid w:val="00820E11"/>
    <w:rsid w:val="008445E7"/>
    <w:rsid w:val="00853F01"/>
    <w:rsid w:val="00856737"/>
    <w:rsid w:val="0086092D"/>
    <w:rsid w:val="00862B71"/>
    <w:rsid w:val="00866487"/>
    <w:rsid w:val="00870A5B"/>
    <w:rsid w:val="00873057"/>
    <w:rsid w:val="00875A95"/>
    <w:rsid w:val="00885317"/>
    <w:rsid w:val="00885B02"/>
    <w:rsid w:val="008A2D84"/>
    <w:rsid w:val="008B48E0"/>
    <w:rsid w:val="008D0C98"/>
    <w:rsid w:val="008D1C61"/>
    <w:rsid w:val="008D720A"/>
    <w:rsid w:val="008E1A8D"/>
    <w:rsid w:val="008E4BD2"/>
    <w:rsid w:val="00903C20"/>
    <w:rsid w:val="009152F0"/>
    <w:rsid w:val="00921CBB"/>
    <w:rsid w:val="009274CA"/>
    <w:rsid w:val="0095483B"/>
    <w:rsid w:val="00961087"/>
    <w:rsid w:val="009969B5"/>
    <w:rsid w:val="00997651"/>
    <w:rsid w:val="009A25BB"/>
    <w:rsid w:val="009A2D7D"/>
    <w:rsid w:val="009A50DC"/>
    <w:rsid w:val="009B0FDB"/>
    <w:rsid w:val="009B594D"/>
    <w:rsid w:val="009C674E"/>
    <w:rsid w:val="009C7908"/>
    <w:rsid w:val="009D0A36"/>
    <w:rsid w:val="009E3733"/>
    <w:rsid w:val="00A04C27"/>
    <w:rsid w:val="00A20EB5"/>
    <w:rsid w:val="00A26141"/>
    <w:rsid w:val="00A36323"/>
    <w:rsid w:val="00A40536"/>
    <w:rsid w:val="00A4296A"/>
    <w:rsid w:val="00A45A5C"/>
    <w:rsid w:val="00A61EC0"/>
    <w:rsid w:val="00AB24E6"/>
    <w:rsid w:val="00AC3FC7"/>
    <w:rsid w:val="00AD1F21"/>
    <w:rsid w:val="00AE56CC"/>
    <w:rsid w:val="00AE79C0"/>
    <w:rsid w:val="00AF282F"/>
    <w:rsid w:val="00AF2C62"/>
    <w:rsid w:val="00B03E35"/>
    <w:rsid w:val="00B16972"/>
    <w:rsid w:val="00B31621"/>
    <w:rsid w:val="00B34287"/>
    <w:rsid w:val="00B4448F"/>
    <w:rsid w:val="00B65513"/>
    <w:rsid w:val="00B70552"/>
    <w:rsid w:val="00B72F80"/>
    <w:rsid w:val="00B75D61"/>
    <w:rsid w:val="00B914B8"/>
    <w:rsid w:val="00B95A1A"/>
    <w:rsid w:val="00BA3CFB"/>
    <w:rsid w:val="00BC18BC"/>
    <w:rsid w:val="00BC6ACE"/>
    <w:rsid w:val="00BD5A2B"/>
    <w:rsid w:val="00BF251A"/>
    <w:rsid w:val="00BF718B"/>
    <w:rsid w:val="00C02E22"/>
    <w:rsid w:val="00C0565B"/>
    <w:rsid w:val="00C05710"/>
    <w:rsid w:val="00C12671"/>
    <w:rsid w:val="00C37B44"/>
    <w:rsid w:val="00C42771"/>
    <w:rsid w:val="00C51817"/>
    <w:rsid w:val="00C55946"/>
    <w:rsid w:val="00C56E3A"/>
    <w:rsid w:val="00C6711F"/>
    <w:rsid w:val="00C87CDE"/>
    <w:rsid w:val="00C90629"/>
    <w:rsid w:val="00C93271"/>
    <w:rsid w:val="00CA5468"/>
    <w:rsid w:val="00CC3B0A"/>
    <w:rsid w:val="00CE31DD"/>
    <w:rsid w:val="00CF0B6A"/>
    <w:rsid w:val="00CF5449"/>
    <w:rsid w:val="00D05D65"/>
    <w:rsid w:val="00D15800"/>
    <w:rsid w:val="00D22330"/>
    <w:rsid w:val="00D22A2C"/>
    <w:rsid w:val="00D3482E"/>
    <w:rsid w:val="00D35D63"/>
    <w:rsid w:val="00D44236"/>
    <w:rsid w:val="00D46239"/>
    <w:rsid w:val="00D56BB5"/>
    <w:rsid w:val="00D87F31"/>
    <w:rsid w:val="00D90B2C"/>
    <w:rsid w:val="00D966DA"/>
    <w:rsid w:val="00DA0AFB"/>
    <w:rsid w:val="00DA6960"/>
    <w:rsid w:val="00DC4149"/>
    <w:rsid w:val="00DC53E0"/>
    <w:rsid w:val="00DC6F2C"/>
    <w:rsid w:val="00DD1881"/>
    <w:rsid w:val="00DD2845"/>
    <w:rsid w:val="00DD7BEC"/>
    <w:rsid w:val="00DE3501"/>
    <w:rsid w:val="00DF45EE"/>
    <w:rsid w:val="00DF5250"/>
    <w:rsid w:val="00E00B91"/>
    <w:rsid w:val="00E03B74"/>
    <w:rsid w:val="00E1166A"/>
    <w:rsid w:val="00E2109F"/>
    <w:rsid w:val="00E212B3"/>
    <w:rsid w:val="00E22F47"/>
    <w:rsid w:val="00E3468F"/>
    <w:rsid w:val="00E3585F"/>
    <w:rsid w:val="00E46CC4"/>
    <w:rsid w:val="00E50F71"/>
    <w:rsid w:val="00E55798"/>
    <w:rsid w:val="00E56A40"/>
    <w:rsid w:val="00E629B1"/>
    <w:rsid w:val="00E6618A"/>
    <w:rsid w:val="00E66C4F"/>
    <w:rsid w:val="00E70B06"/>
    <w:rsid w:val="00E74E9F"/>
    <w:rsid w:val="00E774B4"/>
    <w:rsid w:val="00E80970"/>
    <w:rsid w:val="00E9069F"/>
    <w:rsid w:val="00EA117D"/>
    <w:rsid w:val="00EA1F45"/>
    <w:rsid w:val="00EB5DBF"/>
    <w:rsid w:val="00EC2C5B"/>
    <w:rsid w:val="00ED51F2"/>
    <w:rsid w:val="00ED6BF6"/>
    <w:rsid w:val="00EE4739"/>
    <w:rsid w:val="00EF4D51"/>
    <w:rsid w:val="00F11933"/>
    <w:rsid w:val="00F138FC"/>
    <w:rsid w:val="00F21ADC"/>
    <w:rsid w:val="00F24C72"/>
    <w:rsid w:val="00F25DBA"/>
    <w:rsid w:val="00F27C19"/>
    <w:rsid w:val="00F33EDF"/>
    <w:rsid w:val="00F44741"/>
    <w:rsid w:val="00F74CB2"/>
    <w:rsid w:val="00F82072"/>
    <w:rsid w:val="00F9002B"/>
    <w:rsid w:val="00F92FB2"/>
    <w:rsid w:val="00FB02D6"/>
    <w:rsid w:val="00FB6B0A"/>
    <w:rsid w:val="00FB7D8B"/>
    <w:rsid w:val="00FD5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A1A"/>
    <w:pPr>
      <w:ind w:left="720"/>
      <w:contextualSpacing/>
    </w:pPr>
  </w:style>
  <w:style w:type="paragraph" w:styleId="NoSpacing">
    <w:name w:val="No Spacing"/>
    <w:uiPriority w:val="1"/>
    <w:qFormat/>
    <w:rsid w:val="00F92FB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92FB2"/>
    <w:rPr>
      <w:color w:val="0563C1" w:themeColor="hyperlink"/>
      <w:u w:val="single"/>
    </w:rPr>
  </w:style>
  <w:style w:type="character" w:customStyle="1" w:styleId="WW8Num1z0">
    <w:name w:val="WW8Num1z0"/>
    <w:rsid w:val="00C02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asila.purna484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PURNA CHAND TALASILA</dc:creator>
  <cp:lastModifiedBy>atul</cp:lastModifiedBy>
  <cp:revision>2</cp:revision>
  <dcterms:created xsi:type="dcterms:W3CDTF">2017-01-26T20:10:00Z</dcterms:created>
  <dcterms:modified xsi:type="dcterms:W3CDTF">2017-01-26T20:10:00Z</dcterms:modified>
</cp:coreProperties>
</file>