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AC" w:rsidRPr="00F6081A" w:rsidRDefault="006C3D22" w:rsidP="003962F6">
      <w:pPr>
        <w:pStyle w:val="Cog-body"/>
        <w:spacing w:before="0" w:after="0" w:line="240" w:lineRule="auto"/>
        <w:ind w:left="0"/>
        <w:jc w:val="center"/>
        <w:rPr>
          <w:rFonts w:cs="Arial"/>
          <w:b/>
          <w:sz w:val="24"/>
          <w:szCs w:val="24"/>
        </w:rPr>
      </w:pPr>
      <w:r w:rsidRPr="00F6081A">
        <w:rPr>
          <w:rFonts w:cs="Arial"/>
          <w:b/>
          <w:sz w:val="24"/>
          <w:szCs w:val="24"/>
        </w:rPr>
        <w:t>Pavani Garikapati</w:t>
      </w:r>
    </w:p>
    <w:p w:rsidR="003D6553" w:rsidRPr="00F6081A" w:rsidRDefault="008C4136" w:rsidP="003962F6">
      <w:pPr>
        <w:pStyle w:val="Cog-body"/>
        <w:spacing w:before="0" w:after="0" w:line="240" w:lineRule="auto"/>
        <w:ind w:left="0"/>
        <w:jc w:val="center"/>
        <w:rPr>
          <w:rFonts w:cs="Arial"/>
          <w:sz w:val="24"/>
          <w:szCs w:val="24"/>
        </w:rPr>
      </w:pPr>
      <w:hyperlink r:id="rId8" w:history="1">
        <w:r w:rsidR="007E4255" w:rsidRPr="00F6081A">
          <w:rPr>
            <w:rStyle w:val="Hyperlink"/>
            <w:rFonts w:cs="Arial"/>
            <w:sz w:val="24"/>
            <w:szCs w:val="24"/>
          </w:rPr>
          <w:t>garikapatipavanisj@gmail.com</w:t>
        </w:r>
      </w:hyperlink>
    </w:p>
    <w:p w:rsidR="00936B26" w:rsidRPr="00F6081A" w:rsidRDefault="00C641D7" w:rsidP="003962F6">
      <w:pPr>
        <w:pStyle w:val="Cog-body"/>
        <w:pBdr>
          <w:bottom w:val="single" w:sz="12" w:space="0" w:color="auto"/>
        </w:pBdr>
        <w:spacing w:before="0" w:after="0" w:line="240" w:lineRule="auto"/>
        <w:ind w:left="0"/>
        <w:jc w:val="center"/>
        <w:rPr>
          <w:rFonts w:cs="Arial"/>
          <w:sz w:val="24"/>
          <w:szCs w:val="24"/>
        </w:rPr>
      </w:pPr>
      <w:r w:rsidRPr="00F6081A">
        <w:rPr>
          <w:rFonts w:cs="Arial"/>
          <w:sz w:val="24"/>
          <w:szCs w:val="24"/>
        </w:rPr>
        <w:t>201</w:t>
      </w:r>
      <w:r w:rsidR="00327EAC" w:rsidRPr="00F6081A">
        <w:rPr>
          <w:rFonts w:cs="Arial"/>
          <w:sz w:val="24"/>
          <w:szCs w:val="24"/>
        </w:rPr>
        <w:t>-</w:t>
      </w:r>
      <w:r w:rsidR="002D2F1D" w:rsidRPr="00F6081A">
        <w:rPr>
          <w:rFonts w:cs="Arial"/>
          <w:sz w:val="24"/>
          <w:szCs w:val="24"/>
        </w:rPr>
        <w:t>628</w:t>
      </w:r>
      <w:r w:rsidR="00327EAC" w:rsidRPr="00F6081A">
        <w:rPr>
          <w:rFonts w:cs="Arial"/>
          <w:sz w:val="24"/>
          <w:szCs w:val="24"/>
        </w:rPr>
        <w:t>-</w:t>
      </w:r>
      <w:r w:rsidR="002D2F1D" w:rsidRPr="00F6081A">
        <w:rPr>
          <w:rFonts w:cs="Arial"/>
          <w:sz w:val="24"/>
          <w:szCs w:val="24"/>
        </w:rPr>
        <w:t>5337</w:t>
      </w:r>
      <w:r w:rsidR="0040118E" w:rsidRPr="00F6081A">
        <w:rPr>
          <w:rFonts w:cs="Arial"/>
          <w:sz w:val="24"/>
          <w:szCs w:val="24"/>
        </w:rPr>
        <w:t>(M)</w:t>
      </w:r>
    </w:p>
    <w:p w:rsidR="00F6081A" w:rsidRDefault="00F6081A" w:rsidP="003962F6">
      <w:pPr>
        <w:pStyle w:val="Cog-body"/>
        <w:tabs>
          <w:tab w:val="left" w:pos="1890"/>
        </w:tabs>
        <w:spacing w:before="0" w:after="0" w:line="240" w:lineRule="auto"/>
        <w:ind w:left="0"/>
        <w:rPr>
          <w:rFonts w:cs="Arial"/>
          <w:b/>
          <w:bCs/>
          <w:sz w:val="24"/>
          <w:szCs w:val="24"/>
          <w:u w:val="single"/>
          <w:lang w:val="en-GB"/>
        </w:rPr>
      </w:pPr>
    </w:p>
    <w:p w:rsidR="00FC052D" w:rsidRPr="00F6081A" w:rsidRDefault="0040118E" w:rsidP="003962F6">
      <w:pPr>
        <w:pStyle w:val="Cog-body"/>
        <w:tabs>
          <w:tab w:val="left" w:pos="1890"/>
        </w:tabs>
        <w:spacing w:before="0" w:after="0" w:line="240" w:lineRule="auto"/>
        <w:ind w:left="0"/>
        <w:rPr>
          <w:rFonts w:cs="Arial"/>
          <w:b/>
          <w:bCs/>
          <w:sz w:val="24"/>
          <w:szCs w:val="24"/>
          <w:u w:val="single"/>
          <w:lang w:val="en-GB"/>
        </w:rPr>
      </w:pPr>
      <w:r w:rsidRPr="00F6081A">
        <w:rPr>
          <w:rFonts w:cs="Arial"/>
          <w:b/>
          <w:bCs/>
          <w:sz w:val="24"/>
          <w:szCs w:val="24"/>
          <w:u w:val="single"/>
          <w:lang w:val="en-GB"/>
        </w:rPr>
        <w:t>SUMMARY</w:t>
      </w:r>
    </w:p>
    <w:p w:rsidR="00BC1E97" w:rsidRPr="00F6081A" w:rsidRDefault="00BC1E97" w:rsidP="00F6081A">
      <w:pPr>
        <w:pStyle w:val="Cog-body"/>
        <w:numPr>
          <w:ilvl w:val="0"/>
          <w:numId w:val="3"/>
        </w:numPr>
        <w:spacing w:before="0" w:after="0" w:line="240" w:lineRule="auto"/>
        <w:rPr>
          <w:rFonts w:cs="Arial"/>
          <w:sz w:val="24"/>
          <w:szCs w:val="24"/>
          <w:lang w:val="en-GB"/>
        </w:rPr>
      </w:pPr>
      <w:r w:rsidRPr="00F6081A">
        <w:rPr>
          <w:rFonts w:cs="Arial"/>
          <w:sz w:val="24"/>
          <w:szCs w:val="24"/>
          <w:lang w:val="en-GB"/>
        </w:rPr>
        <w:t xml:space="preserve">Eight years of </w:t>
      </w:r>
      <w:r w:rsidR="00CD2A30" w:rsidRPr="00F6081A">
        <w:rPr>
          <w:rFonts w:cs="Arial"/>
          <w:sz w:val="24"/>
          <w:szCs w:val="24"/>
          <w:lang w:val="en-GB"/>
        </w:rPr>
        <w:t>techno functional expertise in</w:t>
      </w:r>
      <w:r w:rsidR="003750E8" w:rsidRPr="00F6081A">
        <w:rPr>
          <w:rFonts w:cs="Arial"/>
          <w:sz w:val="24"/>
          <w:szCs w:val="24"/>
          <w:lang w:val="en-GB"/>
        </w:rPr>
        <w:t xml:space="preserve"> Oracle Applications</w:t>
      </w:r>
      <w:r w:rsidR="004A482D" w:rsidRPr="00F6081A">
        <w:rPr>
          <w:rFonts w:cs="Arial"/>
          <w:sz w:val="24"/>
          <w:szCs w:val="24"/>
          <w:lang w:val="en-GB"/>
        </w:rPr>
        <w:t xml:space="preserve"> R12/11i </w:t>
      </w:r>
      <w:r w:rsidR="00EC58DE" w:rsidRPr="00F6081A">
        <w:rPr>
          <w:rFonts w:cs="Arial"/>
          <w:sz w:val="24"/>
          <w:szCs w:val="24"/>
          <w:lang w:val="en-GB"/>
        </w:rPr>
        <w:t xml:space="preserve">versions specifically in </w:t>
      </w:r>
      <w:r w:rsidR="004A482D" w:rsidRPr="00F6081A">
        <w:rPr>
          <w:rFonts w:cs="Arial"/>
          <w:sz w:val="24"/>
          <w:szCs w:val="24"/>
          <w:lang w:val="en-GB"/>
        </w:rPr>
        <w:t>Financial</w:t>
      </w:r>
      <w:r w:rsidR="00EC58DE" w:rsidRPr="00F6081A">
        <w:rPr>
          <w:rFonts w:cs="Arial"/>
          <w:sz w:val="24"/>
          <w:szCs w:val="24"/>
          <w:lang w:val="en-GB"/>
        </w:rPr>
        <w:t xml:space="preserve">and SCM </w:t>
      </w:r>
      <w:r w:rsidR="003750E8" w:rsidRPr="00F6081A">
        <w:rPr>
          <w:rFonts w:cs="Arial"/>
          <w:sz w:val="24"/>
          <w:szCs w:val="24"/>
          <w:lang w:val="en-GB"/>
        </w:rPr>
        <w:t>Modules</w:t>
      </w:r>
      <w:r w:rsidR="00EC58DE" w:rsidRPr="00F6081A">
        <w:rPr>
          <w:rFonts w:cs="Arial"/>
          <w:sz w:val="24"/>
          <w:szCs w:val="24"/>
          <w:lang w:val="en-GB"/>
        </w:rPr>
        <w:t xml:space="preserve">. Extensive exposure to Design, Development and </w:t>
      </w:r>
      <w:r w:rsidR="004A482D" w:rsidRPr="00F6081A">
        <w:rPr>
          <w:rFonts w:cs="Arial"/>
          <w:sz w:val="24"/>
          <w:szCs w:val="24"/>
          <w:lang w:val="en-GB"/>
        </w:rPr>
        <w:t xml:space="preserve">Production support </w:t>
      </w:r>
      <w:r w:rsidR="00EC58DE" w:rsidRPr="00F6081A">
        <w:rPr>
          <w:rFonts w:cs="Arial"/>
          <w:sz w:val="24"/>
          <w:szCs w:val="24"/>
          <w:lang w:val="en-GB"/>
        </w:rPr>
        <w:t>of various RICEW Components.</w:t>
      </w:r>
    </w:p>
    <w:p w:rsidR="00EB53EF" w:rsidRPr="00F6081A" w:rsidRDefault="005414B8" w:rsidP="00F6081A">
      <w:pPr>
        <w:pStyle w:val="Cog-body"/>
        <w:numPr>
          <w:ilvl w:val="0"/>
          <w:numId w:val="3"/>
        </w:numPr>
        <w:spacing w:before="0" w:after="0" w:line="240" w:lineRule="auto"/>
        <w:rPr>
          <w:rFonts w:cs="Arial"/>
          <w:bCs/>
          <w:iCs/>
          <w:sz w:val="24"/>
          <w:szCs w:val="24"/>
        </w:rPr>
      </w:pPr>
      <w:r w:rsidRPr="00F6081A">
        <w:rPr>
          <w:rFonts w:cs="Arial"/>
          <w:bCs/>
          <w:iCs/>
          <w:sz w:val="24"/>
          <w:szCs w:val="24"/>
        </w:rPr>
        <w:t>Attained proficiency</w:t>
      </w:r>
      <w:r w:rsidR="006E7535" w:rsidRPr="00F6081A">
        <w:rPr>
          <w:rFonts w:cs="Arial"/>
          <w:bCs/>
          <w:iCs/>
          <w:sz w:val="24"/>
          <w:szCs w:val="24"/>
        </w:rPr>
        <w:t xml:space="preserve"> in understanding client's needs and generate, modify existing data in Oracle Applications </w:t>
      </w:r>
      <w:r w:rsidR="00D605EB" w:rsidRPr="00F6081A">
        <w:rPr>
          <w:rFonts w:cs="Arial"/>
          <w:bCs/>
          <w:iCs/>
          <w:sz w:val="24"/>
          <w:szCs w:val="24"/>
        </w:rPr>
        <w:t>per</w:t>
      </w:r>
      <w:r w:rsidR="006E7535" w:rsidRPr="00F6081A">
        <w:rPr>
          <w:rFonts w:cs="Arial"/>
          <w:bCs/>
          <w:iCs/>
          <w:sz w:val="24"/>
          <w:szCs w:val="24"/>
        </w:rPr>
        <w:t xml:space="preserve"> the requirements and specifications</w:t>
      </w:r>
    </w:p>
    <w:p w:rsidR="005C15E4" w:rsidRPr="00F6081A" w:rsidRDefault="00EB53EF" w:rsidP="00F6081A">
      <w:pPr>
        <w:pStyle w:val="Cog-body"/>
        <w:numPr>
          <w:ilvl w:val="0"/>
          <w:numId w:val="3"/>
        </w:numPr>
        <w:spacing w:before="0" w:after="0" w:line="240" w:lineRule="auto"/>
        <w:rPr>
          <w:rFonts w:cs="Arial"/>
          <w:bCs/>
          <w:iCs/>
          <w:sz w:val="24"/>
          <w:szCs w:val="24"/>
        </w:rPr>
      </w:pPr>
      <w:r w:rsidRPr="00F6081A">
        <w:rPr>
          <w:rFonts w:cs="Arial"/>
          <w:sz w:val="24"/>
          <w:szCs w:val="24"/>
        </w:rPr>
        <w:t>Worked on various phases of Software Development Life Cycle (SDLC) such as Project Requirement Study, functional design, technical design, Coding, Testing, Quality assurance Documentation, Implementation, Maintenance and support of enterprise business applications</w:t>
      </w:r>
    </w:p>
    <w:p w:rsidR="00AA7D88"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Strong implementation knowledge of O2C(Order to Cash), </w:t>
      </w:r>
      <w:r w:rsidR="005522D6" w:rsidRPr="00F6081A">
        <w:rPr>
          <w:rFonts w:cs="Arial"/>
          <w:bCs/>
          <w:iCs/>
          <w:sz w:val="24"/>
          <w:szCs w:val="24"/>
        </w:rPr>
        <w:t xml:space="preserve">C2C(Customer to cash), </w:t>
      </w:r>
      <w:r w:rsidRPr="00F6081A">
        <w:rPr>
          <w:rFonts w:cs="Arial"/>
          <w:bCs/>
          <w:iCs/>
          <w:sz w:val="24"/>
          <w:szCs w:val="24"/>
        </w:rPr>
        <w:t>P2P(Procure to Pay) and Drop Ship end to end Cycle</w:t>
      </w:r>
      <w:r w:rsidR="004F4839" w:rsidRPr="00F6081A">
        <w:rPr>
          <w:rFonts w:cs="Arial"/>
          <w:bCs/>
          <w:iCs/>
          <w:sz w:val="24"/>
          <w:szCs w:val="24"/>
        </w:rPr>
        <w:t>.</w:t>
      </w:r>
    </w:p>
    <w:p w:rsidR="00731425" w:rsidRPr="00F6081A" w:rsidRDefault="00731425"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Extensive experience on Oracle ADF Development (ADF, ADF Faces, ADF Task Flows and Business Components) with Web Services.</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iCs/>
          <w:sz w:val="24"/>
          <w:szCs w:val="24"/>
        </w:rPr>
        <w:t>Expertise in Customization, Upgrade, Implementation and Production Support of Oracle Financials</w:t>
      </w:r>
      <w:r w:rsidR="00AA7D88" w:rsidRPr="00F6081A">
        <w:rPr>
          <w:rFonts w:cs="Arial"/>
          <w:iCs/>
          <w:sz w:val="24"/>
          <w:szCs w:val="24"/>
        </w:rPr>
        <w:t xml:space="preserve">, </w:t>
      </w:r>
      <w:r w:rsidR="00AA7D88" w:rsidRPr="00F6081A">
        <w:rPr>
          <w:rFonts w:cs="Arial"/>
          <w:sz w:val="24"/>
          <w:szCs w:val="24"/>
        </w:rPr>
        <w:t>Oracle Project Foundation, Oracle Projects Billing, Oracle Project Costing</w:t>
      </w:r>
      <w:r w:rsidR="00AA7D88" w:rsidRPr="00F6081A">
        <w:rPr>
          <w:rFonts w:cs="Arial"/>
          <w:bCs/>
          <w:iCs/>
          <w:sz w:val="24"/>
          <w:szCs w:val="24"/>
        </w:rPr>
        <w:t xml:space="preserve">, </w:t>
      </w:r>
      <w:r w:rsidR="00321908" w:rsidRPr="00F6081A">
        <w:rPr>
          <w:rFonts w:cs="Arial"/>
          <w:bCs/>
          <w:iCs/>
          <w:sz w:val="24"/>
          <w:szCs w:val="24"/>
        </w:rPr>
        <w:t xml:space="preserve">Oracle Process Manufacturing(OPM), </w:t>
      </w:r>
      <w:r w:rsidR="00AA7D88" w:rsidRPr="00F6081A">
        <w:rPr>
          <w:rFonts w:cs="Arial"/>
          <w:bCs/>
          <w:iCs/>
          <w:sz w:val="24"/>
          <w:szCs w:val="24"/>
        </w:rPr>
        <w:t xml:space="preserve">Project </w:t>
      </w:r>
      <w:r w:rsidR="00321908" w:rsidRPr="00F6081A">
        <w:rPr>
          <w:rFonts w:cs="Arial"/>
          <w:bCs/>
          <w:iCs/>
          <w:sz w:val="24"/>
          <w:szCs w:val="24"/>
        </w:rPr>
        <w:t>Accounting</w:t>
      </w:r>
      <w:r w:rsidR="00AA7D88" w:rsidRPr="00F6081A">
        <w:rPr>
          <w:rFonts w:cs="Arial"/>
          <w:bCs/>
          <w:iCs/>
          <w:sz w:val="24"/>
          <w:szCs w:val="24"/>
        </w:rPr>
        <w:t>(PA)</w:t>
      </w:r>
      <w:r w:rsidR="00321908" w:rsidRPr="00F6081A">
        <w:rPr>
          <w:rFonts w:cs="Arial"/>
          <w:bCs/>
          <w:iCs/>
          <w:sz w:val="24"/>
          <w:szCs w:val="24"/>
        </w:rPr>
        <w:t>, ASCP(Advanced Supply Chain Planning)</w:t>
      </w:r>
      <w:r w:rsidR="004F4839" w:rsidRPr="00F6081A">
        <w:rPr>
          <w:rFonts w:cs="Arial"/>
          <w:bCs/>
          <w:iCs/>
          <w:sz w:val="24"/>
          <w:szCs w:val="24"/>
        </w:rPr>
        <w:t>, Oracle Quoting and System Administration(AOL)</w:t>
      </w:r>
      <w:r w:rsidRPr="00F6081A">
        <w:rPr>
          <w:rFonts w:cs="Arial"/>
          <w:bCs/>
          <w:iCs/>
          <w:sz w:val="24"/>
          <w:szCs w:val="24"/>
        </w:rPr>
        <w:t xml:space="preserve"> and Oracle Supply Chain modules (SCM).</w:t>
      </w:r>
    </w:p>
    <w:p w:rsidR="00DB3E30" w:rsidRPr="00F6081A" w:rsidRDefault="00351D89"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Experience with</w:t>
      </w:r>
      <w:r w:rsidR="00DB3E30" w:rsidRPr="00F6081A">
        <w:rPr>
          <w:rFonts w:cs="Arial"/>
          <w:bCs/>
          <w:iCs/>
          <w:sz w:val="24"/>
          <w:szCs w:val="24"/>
        </w:rPr>
        <w:t xml:space="preserve"> Trading Community Architecture (TCA)</w:t>
      </w:r>
    </w:p>
    <w:p w:rsidR="00057D85" w:rsidRPr="00F6081A" w:rsidRDefault="00C062AD"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Extensively used UNIX scripts during development process</w:t>
      </w:r>
    </w:p>
    <w:p w:rsidR="009F34A5" w:rsidRPr="00F6081A" w:rsidRDefault="00D114F5" w:rsidP="00F6081A">
      <w:pPr>
        <w:pStyle w:val="Cog-body"/>
        <w:numPr>
          <w:ilvl w:val="0"/>
          <w:numId w:val="3"/>
        </w:numPr>
        <w:spacing w:before="0" w:after="0" w:line="240" w:lineRule="auto"/>
        <w:rPr>
          <w:rFonts w:cs="Arial"/>
          <w:bCs/>
          <w:iCs/>
          <w:sz w:val="24"/>
          <w:szCs w:val="24"/>
        </w:rPr>
      </w:pPr>
      <w:r w:rsidRPr="00F6081A">
        <w:rPr>
          <w:rFonts w:cs="Arial"/>
          <w:bCs/>
          <w:iCs/>
          <w:sz w:val="24"/>
          <w:szCs w:val="24"/>
        </w:rPr>
        <w:t>In-d</w:t>
      </w:r>
      <w:r w:rsidR="00DB5E82" w:rsidRPr="00F6081A">
        <w:rPr>
          <w:rFonts w:cs="Arial"/>
          <w:bCs/>
          <w:iCs/>
          <w:sz w:val="24"/>
          <w:szCs w:val="24"/>
        </w:rPr>
        <w:t>epth understanding of Oracle Application architecture, experience with Multi-Org features of both R12 and 11i versions</w:t>
      </w:r>
      <w:r w:rsidR="00A6009E" w:rsidRPr="00F6081A">
        <w:rPr>
          <w:rFonts w:cs="Arial"/>
          <w:bCs/>
          <w:iCs/>
          <w:sz w:val="24"/>
          <w:szCs w:val="24"/>
        </w:rPr>
        <w:t xml:space="preserve">, </w:t>
      </w:r>
      <w:r w:rsidR="00A5568D" w:rsidRPr="00F6081A">
        <w:rPr>
          <w:rFonts w:cs="Arial"/>
          <w:sz w:val="24"/>
          <w:szCs w:val="24"/>
          <w:shd w:val="clear" w:color="auto" w:fill="FFFFFF"/>
        </w:rPr>
        <w:t xml:space="preserve">Areas of expertise include technical developments in </w:t>
      </w:r>
      <w:r w:rsidR="00A6009E" w:rsidRPr="00F6081A">
        <w:rPr>
          <w:rFonts w:cs="Arial"/>
          <w:sz w:val="24"/>
          <w:szCs w:val="24"/>
          <w:shd w:val="clear" w:color="auto" w:fill="FFFFFF"/>
        </w:rPr>
        <w:t xml:space="preserve">GL, AP, AR, FA, CM, Internet Expenses, Subledger Accounting, </w:t>
      </w:r>
      <w:r w:rsidR="004F4839" w:rsidRPr="00F6081A">
        <w:rPr>
          <w:rFonts w:cs="Arial"/>
          <w:sz w:val="24"/>
          <w:szCs w:val="24"/>
          <w:shd w:val="clear" w:color="auto" w:fill="FFFFFF"/>
        </w:rPr>
        <w:t xml:space="preserve"> Quoting, </w:t>
      </w:r>
      <w:r w:rsidR="00A6009E" w:rsidRPr="00F6081A">
        <w:rPr>
          <w:rFonts w:cs="Arial"/>
          <w:sz w:val="24"/>
          <w:szCs w:val="24"/>
          <w:shd w:val="clear" w:color="auto" w:fill="FFFFFF"/>
        </w:rPr>
        <w:t>FSG Reports, AME</w:t>
      </w:r>
      <w:r w:rsidR="00A5568D" w:rsidRPr="00F6081A">
        <w:rPr>
          <w:rFonts w:cs="Arial"/>
          <w:sz w:val="24"/>
          <w:szCs w:val="24"/>
          <w:shd w:val="clear" w:color="auto" w:fill="FFFFFF"/>
        </w:rPr>
        <w:t xml:space="preserve"> modules.</w:t>
      </w:r>
    </w:p>
    <w:p w:rsidR="004F4839" w:rsidRPr="00F6081A" w:rsidRDefault="009F34A5" w:rsidP="00F6081A">
      <w:pPr>
        <w:pStyle w:val="Cog-body"/>
        <w:numPr>
          <w:ilvl w:val="0"/>
          <w:numId w:val="3"/>
        </w:numPr>
        <w:spacing w:before="0" w:after="0" w:line="240" w:lineRule="auto"/>
        <w:rPr>
          <w:rFonts w:cs="Arial"/>
          <w:bCs/>
          <w:iCs/>
          <w:sz w:val="24"/>
          <w:szCs w:val="24"/>
        </w:rPr>
      </w:pPr>
      <w:r w:rsidRPr="00F6081A">
        <w:rPr>
          <w:rFonts w:cs="Arial"/>
          <w:sz w:val="24"/>
          <w:szCs w:val="24"/>
        </w:rPr>
        <w:t>Strong experience in </w:t>
      </w:r>
      <w:r w:rsidRPr="00F6081A">
        <w:rPr>
          <w:rFonts w:cs="Arial"/>
          <w:bCs/>
          <w:sz w:val="24"/>
          <w:szCs w:val="24"/>
          <w:bdr w:val="none" w:sz="0" w:space="0" w:color="auto" w:frame="1"/>
        </w:rPr>
        <w:t>Data warehouse concepts, ETL.</w:t>
      </w:r>
    </w:p>
    <w:p w:rsidR="004F4839" w:rsidRPr="00F6081A" w:rsidRDefault="004F4839" w:rsidP="00F6081A">
      <w:pPr>
        <w:pStyle w:val="Cog-body"/>
        <w:numPr>
          <w:ilvl w:val="0"/>
          <w:numId w:val="3"/>
        </w:numPr>
        <w:spacing w:before="0" w:after="0" w:line="240" w:lineRule="auto"/>
        <w:rPr>
          <w:rFonts w:cs="Arial"/>
          <w:bCs/>
          <w:iCs/>
          <w:sz w:val="24"/>
          <w:szCs w:val="24"/>
        </w:rPr>
      </w:pPr>
      <w:r w:rsidRPr="00F6081A">
        <w:rPr>
          <w:rFonts w:cs="Arial"/>
          <w:sz w:val="24"/>
          <w:szCs w:val="24"/>
        </w:rPr>
        <w:t>Functional experience in configuration, setup, unit and integration testing of </w:t>
      </w:r>
      <w:r w:rsidRPr="00F6081A">
        <w:rPr>
          <w:rFonts w:cs="Arial"/>
          <w:bCs/>
          <w:sz w:val="24"/>
          <w:szCs w:val="24"/>
          <w:bdr w:val="none" w:sz="0" w:space="0" w:color="auto" w:frame="1"/>
        </w:rPr>
        <w:t>Advanced Pricing, Oracle Order Management, Purchasing, Inventory, customizations</w:t>
      </w:r>
      <w:r w:rsidRPr="00F6081A">
        <w:rPr>
          <w:rFonts w:cs="Arial"/>
          <w:sz w:val="24"/>
          <w:szCs w:val="24"/>
        </w:rPr>
        <w:t> on Cycle Count, and Standard Costing solutions designed for meeting gaps in client requirement and application.</w:t>
      </w:r>
    </w:p>
    <w:p w:rsidR="009F34A5" w:rsidRPr="00F6081A" w:rsidRDefault="009F34A5" w:rsidP="00F6081A">
      <w:pPr>
        <w:pStyle w:val="Cog-body"/>
        <w:numPr>
          <w:ilvl w:val="0"/>
          <w:numId w:val="3"/>
        </w:numPr>
        <w:spacing w:before="0" w:after="0" w:line="240" w:lineRule="auto"/>
        <w:rPr>
          <w:rFonts w:cs="Arial"/>
          <w:bCs/>
          <w:iCs/>
          <w:sz w:val="24"/>
          <w:szCs w:val="24"/>
        </w:rPr>
      </w:pPr>
      <w:r w:rsidRPr="00F6081A">
        <w:rPr>
          <w:rFonts w:cs="Arial"/>
          <w:sz w:val="24"/>
          <w:szCs w:val="24"/>
        </w:rPr>
        <w:t>Good knowledge on logical and physical </w:t>
      </w:r>
      <w:r w:rsidRPr="00F6081A">
        <w:rPr>
          <w:rFonts w:cs="Arial"/>
          <w:bCs/>
          <w:sz w:val="24"/>
          <w:szCs w:val="24"/>
          <w:bdr w:val="none" w:sz="0" w:space="0" w:color="auto" w:frame="1"/>
        </w:rPr>
        <w:t>Data Modeling </w:t>
      </w:r>
      <w:r w:rsidRPr="00F6081A">
        <w:rPr>
          <w:rFonts w:cs="Arial"/>
          <w:sz w:val="24"/>
          <w:szCs w:val="24"/>
        </w:rPr>
        <w:t>using</w:t>
      </w:r>
      <w:r w:rsidRPr="00F6081A">
        <w:rPr>
          <w:rFonts w:cs="Arial"/>
          <w:bCs/>
          <w:sz w:val="24"/>
          <w:szCs w:val="24"/>
          <w:bdr w:val="none" w:sz="0" w:space="0" w:color="auto" w:frame="1"/>
        </w:rPr>
        <w:t> normalizing Techniques.</w:t>
      </w:r>
    </w:p>
    <w:p w:rsidR="002D5326" w:rsidRPr="00F6081A" w:rsidRDefault="002D5326"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Excellent knowledge of </w:t>
      </w:r>
      <w:r w:rsidR="00A866DF" w:rsidRPr="00F6081A">
        <w:rPr>
          <w:rFonts w:cs="Arial"/>
          <w:bCs/>
          <w:iCs/>
          <w:sz w:val="24"/>
          <w:szCs w:val="24"/>
        </w:rPr>
        <w:t>Application Object Library (AOL)</w:t>
      </w:r>
      <w:r w:rsidRPr="00F6081A">
        <w:rPr>
          <w:rFonts w:cs="Arial"/>
          <w:bCs/>
          <w:iCs/>
          <w:sz w:val="24"/>
          <w:szCs w:val="24"/>
        </w:rPr>
        <w:t xml:space="preserve"> an</w:t>
      </w:r>
      <w:r w:rsidR="009B3172" w:rsidRPr="00F6081A">
        <w:rPr>
          <w:rFonts w:cs="Arial"/>
          <w:bCs/>
          <w:iCs/>
          <w:sz w:val="24"/>
          <w:szCs w:val="24"/>
        </w:rPr>
        <w:t>d System Administration Modules</w:t>
      </w:r>
    </w:p>
    <w:p w:rsidR="005522D6" w:rsidRPr="00F6081A" w:rsidRDefault="000107BF" w:rsidP="00F6081A">
      <w:pPr>
        <w:pStyle w:val="Cog-body"/>
        <w:numPr>
          <w:ilvl w:val="0"/>
          <w:numId w:val="3"/>
        </w:numPr>
        <w:spacing w:before="0" w:after="0" w:line="240" w:lineRule="auto"/>
        <w:rPr>
          <w:rFonts w:cs="Arial"/>
          <w:bCs/>
          <w:iCs/>
          <w:sz w:val="24"/>
          <w:szCs w:val="24"/>
        </w:rPr>
      </w:pPr>
      <w:r w:rsidRPr="00F6081A">
        <w:rPr>
          <w:rFonts w:cs="Arial"/>
          <w:bCs/>
          <w:iCs/>
          <w:sz w:val="24"/>
          <w:szCs w:val="24"/>
        </w:rPr>
        <w:t>C</w:t>
      </w:r>
      <w:r w:rsidR="009B3172" w:rsidRPr="00F6081A">
        <w:rPr>
          <w:rFonts w:cs="Arial"/>
          <w:bCs/>
          <w:iCs/>
          <w:sz w:val="24"/>
          <w:szCs w:val="24"/>
        </w:rPr>
        <w:t>reated and maintained database objects like Tables, Views, Indexes, Sequences, Database links, Roles and privileges</w:t>
      </w:r>
      <w:r w:rsidRPr="00F6081A">
        <w:rPr>
          <w:rFonts w:cs="Arial"/>
          <w:bCs/>
          <w:iCs/>
          <w:sz w:val="24"/>
          <w:szCs w:val="24"/>
        </w:rPr>
        <w:t xml:space="preserve"> in an efficient way</w:t>
      </w:r>
    </w:p>
    <w:p w:rsidR="005522D6" w:rsidRPr="00F6081A" w:rsidRDefault="005522D6" w:rsidP="00F6081A">
      <w:pPr>
        <w:pStyle w:val="Cog-body"/>
        <w:numPr>
          <w:ilvl w:val="0"/>
          <w:numId w:val="3"/>
        </w:numPr>
        <w:spacing w:before="0" w:after="0" w:line="240" w:lineRule="auto"/>
        <w:rPr>
          <w:rFonts w:cs="Arial"/>
          <w:bCs/>
          <w:iCs/>
          <w:sz w:val="24"/>
          <w:szCs w:val="24"/>
        </w:rPr>
      </w:pPr>
      <w:r w:rsidRPr="00F6081A">
        <w:rPr>
          <w:rFonts w:cs="Arial"/>
          <w:sz w:val="24"/>
          <w:szCs w:val="24"/>
          <w:shd w:val="clear" w:color="auto" w:fill="FFFFFF"/>
        </w:rPr>
        <w:t>Strong experience and expertise in </w:t>
      </w:r>
      <w:r w:rsidRPr="00F6081A">
        <w:rPr>
          <w:rFonts w:cs="Arial"/>
          <w:bCs/>
          <w:sz w:val="24"/>
          <w:szCs w:val="24"/>
          <w:bdr w:val="none" w:sz="0" w:space="0" w:color="auto" w:frame="1"/>
          <w:shd w:val="clear" w:color="auto" w:fill="FFFFFF"/>
        </w:rPr>
        <w:t>OBI/XML Publisher</w:t>
      </w:r>
      <w:r w:rsidRPr="00F6081A">
        <w:rPr>
          <w:rFonts w:cs="Arial"/>
          <w:sz w:val="24"/>
          <w:szCs w:val="24"/>
          <w:shd w:val="clear" w:color="auto" w:fill="FFFFFF"/>
        </w:rPr>
        <w:t> and </w:t>
      </w:r>
      <w:r w:rsidRPr="00F6081A">
        <w:rPr>
          <w:rFonts w:cs="Arial"/>
          <w:bCs/>
          <w:sz w:val="24"/>
          <w:szCs w:val="24"/>
          <w:bdr w:val="none" w:sz="0" w:space="0" w:color="auto" w:frame="1"/>
          <w:shd w:val="clear" w:color="auto" w:fill="FFFFFF"/>
        </w:rPr>
        <w:t>Form Personalization's</w:t>
      </w:r>
    </w:p>
    <w:p w:rsidR="00F002B7" w:rsidRPr="00F6081A" w:rsidRDefault="00F002B7" w:rsidP="00F6081A">
      <w:pPr>
        <w:pStyle w:val="Cog-body"/>
        <w:numPr>
          <w:ilvl w:val="0"/>
          <w:numId w:val="3"/>
        </w:numPr>
        <w:spacing w:before="0" w:after="0" w:line="240" w:lineRule="auto"/>
        <w:rPr>
          <w:rFonts w:cs="Arial"/>
          <w:bCs/>
          <w:iCs/>
          <w:sz w:val="24"/>
          <w:szCs w:val="24"/>
        </w:rPr>
      </w:pPr>
      <w:r w:rsidRPr="00F6081A">
        <w:rPr>
          <w:rFonts w:cs="Arial"/>
          <w:bCs/>
          <w:iCs/>
          <w:sz w:val="24"/>
          <w:szCs w:val="24"/>
        </w:rPr>
        <w:t>Proficient in creating functional and technical specifications as well as test plans and test scenarios using AIM methodology and documents such as BR 100, MD 50, MD 70, TE20, TE 40 and MD 120</w:t>
      </w:r>
    </w:p>
    <w:p w:rsidR="00CB08FF"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Good knowledge in Oracle Pricing, Service Contract, Installed Base, Advance Pricing, Quoting.</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Excellent skills in Database development of Oracle 9i,10g,11g</w:t>
      </w:r>
      <w:r w:rsidR="00CB08FF" w:rsidRPr="00F6081A">
        <w:rPr>
          <w:rFonts w:cs="Arial"/>
          <w:bCs/>
          <w:iCs/>
          <w:sz w:val="24"/>
          <w:szCs w:val="24"/>
        </w:rPr>
        <w:t xml:space="preserve"> environments using SQL,</w:t>
      </w:r>
      <w:r w:rsidR="00CB08FF" w:rsidRPr="00F6081A">
        <w:rPr>
          <w:rFonts w:cs="Arial"/>
          <w:sz w:val="24"/>
          <w:szCs w:val="24"/>
          <w:shd w:val="clear" w:color="auto" w:fill="FFFFFF"/>
        </w:rPr>
        <w:t>PL/SQL, Oracle Forms 6i, TOAD, PVCS, VSS, Java Script, VB Script, HTML</w:t>
      </w:r>
      <w:r w:rsidRPr="00F6081A">
        <w:rPr>
          <w:rFonts w:cs="Arial"/>
          <w:bCs/>
          <w:iCs/>
          <w:sz w:val="24"/>
          <w:szCs w:val="24"/>
        </w:rPr>
        <w:t>and excellent hands on experience in developing various complex reports using Reports Builder 6i/10g, XML/BI Publisher and Discoverer Reports.</w:t>
      </w:r>
    </w:p>
    <w:p w:rsidR="008721A3"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lastRenderedPageBreak/>
        <w:t>Expertise in creating inbound and outbound interfaces, creation of automated processes using Application Program Interfaces (API).</w:t>
      </w:r>
    </w:p>
    <w:p w:rsidR="008721A3" w:rsidRPr="00F6081A" w:rsidRDefault="008721A3" w:rsidP="00F6081A">
      <w:pPr>
        <w:pStyle w:val="Cog-body"/>
        <w:numPr>
          <w:ilvl w:val="0"/>
          <w:numId w:val="3"/>
        </w:numPr>
        <w:spacing w:before="0" w:after="0" w:line="240" w:lineRule="auto"/>
        <w:rPr>
          <w:rFonts w:cs="Arial"/>
          <w:bCs/>
          <w:iCs/>
          <w:sz w:val="24"/>
          <w:szCs w:val="24"/>
        </w:rPr>
      </w:pPr>
      <w:r w:rsidRPr="00F6081A">
        <w:rPr>
          <w:rFonts w:cs="Arial"/>
          <w:sz w:val="24"/>
          <w:szCs w:val="24"/>
        </w:rPr>
        <w:t>Excellent exposure to Oracle </w:t>
      </w:r>
      <w:r w:rsidRPr="00F6081A">
        <w:rPr>
          <w:rFonts w:cs="Arial"/>
          <w:bCs/>
          <w:sz w:val="24"/>
          <w:szCs w:val="24"/>
          <w:bdr w:val="none" w:sz="0" w:space="0" w:color="auto" w:frame="1"/>
        </w:rPr>
        <w:t>Financial Accounting Hub FAH </w:t>
      </w:r>
      <w:r w:rsidRPr="00F6081A">
        <w:rPr>
          <w:rFonts w:cs="Arial"/>
          <w:sz w:val="24"/>
          <w:szCs w:val="24"/>
        </w:rPr>
        <w:t>and </w:t>
      </w:r>
      <w:r w:rsidRPr="00F6081A">
        <w:rPr>
          <w:rFonts w:cs="Arial"/>
          <w:bCs/>
          <w:sz w:val="24"/>
          <w:szCs w:val="24"/>
          <w:bdr w:val="none" w:sz="0" w:space="0" w:color="auto" w:frame="1"/>
        </w:rPr>
        <w:t>Sub-ledger Accounting SLA </w:t>
      </w:r>
      <w:r w:rsidRPr="00F6081A">
        <w:rPr>
          <w:rFonts w:cs="Arial"/>
          <w:sz w:val="24"/>
          <w:szCs w:val="24"/>
        </w:rPr>
        <w:t>design for Banking Services industry.</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Having Extensive experience in Oracle backend objects like: Database Triggers, Stored Procedures, Functions, collections, records, views, materialized views and Packages using PL/SQL.</w:t>
      </w:r>
    </w:p>
    <w:p w:rsidR="005C15E4" w:rsidRPr="00F6081A" w:rsidRDefault="005C15E4"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Extensive experience in customization of forms, Form Personalization, Customization of Reports, defining value sets and Defining Profile values by using Application Object Library (AOL). </w:t>
      </w:r>
    </w:p>
    <w:p w:rsidR="00033B3D" w:rsidRPr="00F6081A" w:rsidRDefault="009960A1" w:rsidP="00F6081A">
      <w:pPr>
        <w:pStyle w:val="Cog-body"/>
        <w:numPr>
          <w:ilvl w:val="0"/>
          <w:numId w:val="3"/>
        </w:numPr>
        <w:spacing w:before="0" w:after="0" w:line="240" w:lineRule="auto"/>
        <w:rPr>
          <w:rFonts w:cs="Arial"/>
          <w:bCs/>
          <w:iCs/>
          <w:sz w:val="24"/>
          <w:szCs w:val="24"/>
        </w:rPr>
      </w:pPr>
      <w:r w:rsidRPr="00F6081A">
        <w:rPr>
          <w:rFonts w:cs="Arial"/>
          <w:bCs/>
          <w:iCs/>
          <w:sz w:val="24"/>
          <w:szCs w:val="24"/>
          <w:lang w:val="en-GB"/>
        </w:rPr>
        <w:t xml:space="preserve">Experience in customizing Oracle workflows such as the </w:t>
      </w:r>
      <w:r w:rsidR="004232CF" w:rsidRPr="00F6081A">
        <w:rPr>
          <w:rFonts w:cs="Arial"/>
          <w:bCs/>
          <w:iCs/>
          <w:sz w:val="24"/>
          <w:szCs w:val="24"/>
          <w:lang w:val="en-GB"/>
        </w:rPr>
        <w:t xml:space="preserve">Order/Line Flow, </w:t>
      </w:r>
      <w:r w:rsidR="002E43B6" w:rsidRPr="00F6081A">
        <w:rPr>
          <w:rFonts w:cs="Arial"/>
          <w:bCs/>
          <w:iCs/>
          <w:sz w:val="24"/>
          <w:szCs w:val="24"/>
          <w:lang w:val="en-GB"/>
        </w:rPr>
        <w:t>PO Approval process</w:t>
      </w:r>
      <w:r w:rsidRPr="00F6081A">
        <w:rPr>
          <w:rFonts w:cs="Arial"/>
          <w:bCs/>
          <w:iCs/>
          <w:sz w:val="24"/>
          <w:szCs w:val="24"/>
          <w:lang w:val="en-GB"/>
        </w:rPr>
        <w:t xml:space="preserve"> to send user notifications ba</w:t>
      </w:r>
      <w:r w:rsidR="00233322" w:rsidRPr="00F6081A">
        <w:rPr>
          <w:rFonts w:cs="Arial"/>
          <w:bCs/>
          <w:iCs/>
          <w:sz w:val="24"/>
          <w:szCs w:val="24"/>
          <w:lang w:val="en-GB"/>
        </w:rPr>
        <w:t>sed on the business requirement</w:t>
      </w:r>
      <w:r w:rsidR="00033B3D" w:rsidRPr="00F6081A">
        <w:rPr>
          <w:rFonts w:cs="Arial"/>
          <w:bCs/>
          <w:iCs/>
          <w:sz w:val="24"/>
          <w:szCs w:val="24"/>
          <w:lang w:val="en-GB"/>
        </w:rPr>
        <w:t>.</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Effectively made use of </w:t>
      </w:r>
      <w:r w:rsidRPr="00F6081A">
        <w:rPr>
          <w:rFonts w:cs="Arial"/>
          <w:bCs/>
          <w:sz w:val="24"/>
          <w:szCs w:val="24"/>
          <w:bdr w:val="none" w:sz="0" w:space="0" w:color="auto" w:frame="1"/>
        </w:rPr>
        <w:t>Table Functions, Indexes, Table Partitioning, Collections, Analytical functions, Materialized Views, Query Re-Write</w:t>
      </w:r>
      <w:r w:rsidRPr="00F6081A">
        <w:rPr>
          <w:rFonts w:cs="Arial"/>
          <w:sz w:val="24"/>
          <w:szCs w:val="24"/>
        </w:rPr>
        <w:t> and </w:t>
      </w:r>
      <w:r w:rsidRPr="00F6081A">
        <w:rPr>
          <w:rFonts w:cs="Arial"/>
          <w:bCs/>
          <w:sz w:val="24"/>
          <w:szCs w:val="24"/>
          <w:bdr w:val="none" w:sz="0" w:space="0" w:color="auto" w:frame="1"/>
        </w:rPr>
        <w:t>Transportable table spaces.</w:t>
      </w:r>
      <w:r w:rsidRPr="00F6081A">
        <w:rPr>
          <w:rFonts w:cs="Arial"/>
          <w:bCs/>
          <w:iCs/>
          <w:sz w:val="24"/>
          <w:szCs w:val="24"/>
        </w:rPr>
        <w:tab/>
      </w:r>
    </w:p>
    <w:p w:rsidR="00FD42B2" w:rsidRPr="00F6081A" w:rsidRDefault="00621A6B" w:rsidP="00F6081A">
      <w:pPr>
        <w:pStyle w:val="Cog-body"/>
        <w:numPr>
          <w:ilvl w:val="0"/>
          <w:numId w:val="3"/>
        </w:numPr>
        <w:spacing w:before="0" w:after="0" w:line="240" w:lineRule="auto"/>
        <w:rPr>
          <w:rFonts w:cs="Arial"/>
          <w:bCs/>
          <w:iCs/>
          <w:sz w:val="24"/>
          <w:szCs w:val="24"/>
        </w:rPr>
      </w:pPr>
      <w:r w:rsidRPr="00F6081A">
        <w:rPr>
          <w:rFonts w:cs="Arial"/>
          <w:bCs/>
          <w:iCs/>
          <w:sz w:val="24"/>
          <w:szCs w:val="24"/>
        </w:rPr>
        <w:t>Designed and Developed interfaces in various modules in Oracle Applications 11i and R12 environments using APIs, PL/SQL and UNIX Shell Scripts</w:t>
      </w:r>
      <w:r w:rsidR="00033B3D" w:rsidRPr="00F6081A">
        <w:rPr>
          <w:rFonts w:cs="Arial"/>
          <w:bCs/>
          <w:iCs/>
          <w:sz w:val="24"/>
          <w:szCs w:val="24"/>
        </w:rPr>
        <w:t>.</w:t>
      </w:r>
    </w:p>
    <w:p w:rsidR="00FD42B2" w:rsidRPr="00F6081A" w:rsidRDefault="00FD42B2" w:rsidP="00F6081A">
      <w:pPr>
        <w:pStyle w:val="Cog-body"/>
        <w:numPr>
          <w:ilvl w:val="0"/>
          <w:numId w:val="3"/>
        </w:numPr>
        <w:spacing w:before="0" w:after="0" w:line="240" w:lineRule="auto"/>
        <w:rPr>
          <w:rFonts w:cs="Arial"/>
          <w:bCs/>
          <w:iCs/>
          <w:sz w:val="24"/>
          <w:szCs w:val="24"/>
        </w:rPr>
      </w:pPr>
      <w:r w:rsidRPr="00F6081A">
        <w:rPr>
          <w:rFonts w:cs="Arial"/>
          <w:sz w:val="24"/>
          <w:szCs w:val="24"/>
          <w:shd w:val="clear" w:color="auto" w:fill="FFFFFF"/>
        </w:rPr>
        <w:t>Extensive experience in Oracle Project Accounting (Costing, Billing, Project Management, Project Contracts) and integration of Oracle Projects with other modules.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Experience with Oracle Supplied Packages such as </w:t>
      </w:r>
      <w:r w:rsidRPr="00F6081A">
        <w:rPr>
          <w:rFonts w:cs="Arial"/>
          <w:bCs/>
          <w:sz w:val="24"/>
          <w:szCs w:val="24"/>
          <w:bdr w:val="none" w:sz="0" w:space="0" w:color="auto" w:frame="1"/>
        </w:rPr>
        <w:t>DBMS_SQL</w:t>
      </w:r>
      <w:r w:rsidR="00F6081A" w:rsidRPr="00F6081A">
        <w:rPr>
          <w:rFonts w:cs="Arial"/>
          <w:bCs/>
          <w:sz w:val="24"/>
          <w:szCs w:val="24"/>
          <w:bdr w:val="none" w:sz="0" w:space="0" w:color="auto" w:frame="1"/>
        </w:rPr>
        <w:t>, DBMS</w:t>
      </w:r>
      <w:r w:rsidRPr="00F6081A">
        <w:rPr>
          <w:rFonts w:cs="Arial"/>
          <w:bCs/>
          <w:sz w:val="24"/>
          <w:szCs w:val="24"/>
          <w:bdr w:val="none" w:sz="0" w:space="0" w:color="auto" w:frame="1"/>
        </w:rPr>
        <w:t>_JOB </w:t>
      </w:r>
      <w:r w:rsidRPr="00F6081A">
        <w:rPr>
          <w:rFonts w:cs="Arial"/>
          <w:sz w:val="24"/>
          <w:szCs w:val="24"/>
        </w:rPr>
        <w:t>and</w:t>
      </w:r>
      <w:r w:rsidRPr="00F6081A">
        <w:rPr>
          <w:rFonts w:cs="Arial"/>
          <w:bCs/>
          <w:sz w:val="24"/>
          <w:szCs w:val="24"/>
          <w:bdr w:val="none" w:sz="0" w:space="0" w:color="auto" w:frame="1"/>
        </w:rPr>
        <w:t> UTL_FILE.</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Created </w:t>
      </w:r>
      <w:r w:rsidRPr="00F6081A">
        <w:rPr>
          <w:rFonts w:cs="Arial"/>
          <w:bCs/>
          <w:sz w:val="24"/>
          <w:szCs w:val="24"/>
          <w:bdr w:val="none" w:sz="0" w:space="0" w:color="auto" w:frame="1"/>
        </w:rPr>
        <w:t>Packages </w:t>
      </w:r>
      <w:r w:rsidRPr="00F6081A">
        <w:rPr>
          <w:rFonts w:cs="Arial"/>
          <w:sz w:val="24"/>
          <w:szCs w:val="24"/>
        </w:rPr>
        <w:t>and</w:t>
      </w:r>
      <w:r w:rsidRPr="00F6081A">
        <w:rPr>
          <w:rFonts w:cs="Arial"/>
          <w:bCs/>
          <w:sz w:val="24"/>
          <w:szCs w:val="24"/>
          <w:bdr w:val="none" w:sz="0" w:space="0" w:color="auto" w:frame="1"/>
        </w:rPr>
        <w:t> Procedures</w:t>
      </w:r>
      <w:r w:rsidRPr="00F6081A">
        <w:rPr>
          <w:rFonts w:cs="Arial"/>
          <w:sz w:val="24"/>
          <w:szCs w:val="24"/>
        </w:rPr>
        <w:t> to automatically drop table indexes and create indexes for the tables.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Worked extensively on </w:t>
      </w:r>
      <w:r w:rsidRPr="00F6081A">
        <w:rPr>
          <w:rFonts w:cs="Arial"/>
          <w:bCs/>
          <w:sz w:val="24"/>
          <w:szCs w:val="24"/>
          <w:bdr w:val="none" w:sz="0" w:space="0" w:color="auto" w:frame="1"/>
        </w:rPr>
        <w:t>Ref Cursor, External Tables</w:t>
      </w:r>
      <w:r w:rsidRPr="00F6081A">
        <w:rPr>
          <w:rFonts w:cs="Arial"/>
          <w:sz w:val="24"/>
          <w:szCs w:val="24"/>
        </w:rPr>
        <w:t> and </w:t>
      </w:r>
      <w:r w:rsidRPr="00F6081A">
        <w:rPr>
          <w:rFonts w:cs="Arial"/>
          <w:bCs/>
          <w:sz w:val="24"/>
          <w:szCs w:val="24"/>
          <w:bdr w:val="none" w:sz="0" w:space="0" w:color="auto" w:frame="1"/>
        </w:rPr>
        <w:t>Collections.</w:t>
      </w:r>
    </w:p>
    <w:p w:rsidR="00033B3D" w:rsidRPr="00F6081A" w:rsidRDefault="00033B3D" w:rsidP="00F6081A">
      <w:pPr>
        <w:pStyle w:val="Cog-body"/>
        <w:numPr>
          <w:ilvl w:val="0"/>
          <w:numId w:val="3"/>
        </w:numPr>
        <w:spacing w:before="0" w:after="0" w:line="240" w:lineRule="auto"/>
        <w:rPr>
          <w:rFonts w:cs="Arial"/>
          <w:bCs/>
          <w:iCs/>
          <w:sz w:val="24"/>
          <w:szCs w:val="24"/>
        </w:rPr>
      </w:pPr>
      <w:r w:rsidRPr="00F6081A">
        <w:rPr>
          <w:rFonts w:cs="Arial"/>
          <w:sz w:val="24"/>
          <w:szCs w:val="24"/>
        </w:rPr>
        <w:t>Expertise in </w:t>
      </w:r>
      <w:r w:rsidRPr="00F6081A">
        <w:rPr>
          <w:rFonts w:cs="Arial"/>
          <w:bCs/>
          <w:sz w:val="24"/>
          <w:szCs w:val="24"/>
          <w:bdr w:val="none" w:sz="0" w:space="0" w:color="auto" w:frame="1"/>
        </w:rPr>
        <w:t>Dynamic SQL, Collections </w:t>
      </w:r>
      <w:r w:rsidRPr="00F6081A">
        <w:rPr>
          <w:rFonts w:cs="Arial"/>
          <w:sz w:val="24"/>
          <w:szCs w:val="24"/>
        </w:rPr>
        <w:t>and</w:t>
      </w:r>
      <w:r w:rsidRPr="00F6081A">
        <w:rPr>
          <w:rFonts w:cs="Arial"/>
          <w:bCs/>
          <w:sz w:val="24"/>
          <w:szCs w:val="24"/>
          <w:bdr w:val="none" w:sz="0" w:space="0" w:color="auto" w:frame="1"/>
        </w:rPr>
        <w:t> Exception handling</w:t>
      </w:r>
      <w:r w:rsidRPr="00F6081A">
        <w:rPr>
          <w:rFonts w:cs="Arial"/>
          <w:sz w:val="24"/>
          <w:szCs w:val="24"/>
        </w:rPr>
        <w:t>.</w:t>
      </w:r>
    </w:p>
    <w:p w:rsidR="00AE2089" w:rsidRPr="00F6081A" w:rsidRDefault="00245A05"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Good experience in creating various foundation objects including </w:t>
      </w:r>
      <w:r w:rsidR="00171B76" w:rsidRPr="00F6081A">
        <w:rPr>
          <w:rFonts w:cs="Arial"/>
          <w:bCs/>
          <w:iCs/>
          <w:sz w:val="24"/>
          <w:szCs w:val="24"/>
        </w:rPr>
        <w:t>c</w:t>
      </w:r>
      <w:r w:rsidRPr="00F6081A">
        <w:rPr>
          <w:rFonts w:cs="Arial"/>
          <w:bCs/>
          <w:iCs/>
          <w:sz w:val="24"/>
          <w:szCs w:val="24"/>
        </w:rPr>
        <w:t>oncurrent program registration, Custom forms, functions, menus, Responsibilities, Value sets, application registration, profiles and customizingDescriptive flex-fields.</w:t>
      </w:r>
    </w:p>
    <w:p w:rsidR="00245A05" w:rsidRPr="00F6081A" w:rsidRDefault="00AE2089" w:rsidP="00F6081A">
      <w:pPr>
        <w:pStyle w:val="Cog-body"/>
        <w:numPr>
          <w:ilvl w:val="0"/>
          <w:numId w:val="3"/>
        </w:numPr>
        <w:spacing w:before="0" w:after="0" w:line="240" w:lineRule="auto"/>
        <w:rPr>
          <w:rFonts w:cs="Arial"/>
          <w:bCs/>
          <w:iCs/>
          <w:sz w:val="24"/>
          <w:szCs w:val="24"/>
        </w:rPr>
      </w:pPr>
      <w:r w:rsidRPr="00F6081A">
        <w:rPr>
          <w:rFonts w:cs="Arial"/>
          <w:sz w:val="24"/>
          <w:szCs w:val="24"/>
        </w:rPr>
        <w:t>Proficient in administering/installing/configuring of Monitoring tools such as OEM11g,12c grid console for monitoring hosts, databases and Oracle applications through AMP plugins and Oracle OBIEE environments</w:t>
      </w:r>
      <w:r w:rsidR="005930A7" w:rsidRPr="00F6081A">
        <w:rPr>
          <w:rFonts w:cs="Arial"/>
          <w:sz w:val="24"/>
          <w:szCs w:val="24"/>
        </w:rPr>
        <w:tab/>
      </w:r>
    </w:p>
    <w:p w:rsidR="003C5CFD" w:rsidRPr="00F6081A" w:rsidRDefault="003C5CFD" w:rsidP="00F6081A">
      <w:pPr>
        <w:pStyle w:val="Cog-body"/>
        <w:numPr>
          <w:ilvl w:val="0"/>
          <w:numId w:val="3"/>
        </w:numPr>
        <w:spacing w:before="0" w:after="0" w:line="240" w:lineRule="auto"/>
        <w:rPr>
          <w:rFonts w:cs="Arial"/>
          <w:bCs/>
          <w:iCs/>
          <w:sz w:val="24"/>
          <w:szCs w:val="24"/>
        </w:rPr>
      </w:pPr>
      <w:r w:rsidRPr="00F6081A">
        <w:rPr>
          <w:rFonts w:cs="Arial"/>
          <w:bCs/>
          <w:iCs/>
          <w:sz w:val="24"/>
          <w:szCs w:val="24"/>
          <w:lang w:val="en-GB"/>
        </w:rPr>
        <w:t>Design</w:t>
      </w:r>
      <w:r w:rsidR="0061462D" w:rsidRPr="00F6081A">
        <w:rPr>
          <w:rFonts w:cs="Arial"/>
          <w:bCs/>
          <w:iCs/>
          <w:sz w:val="24"/>
          <w:szCs w:val="24"/>
          <w:lang w:val="en-GB"/>
        </w:rPr>
        <w:t>ed</w:t>
      </w:r>
      <w:r w:rsidRPr="00F6081A">
        <w:rPr>
          <w:rFonts w:cs="Arial"/>
          <w:bCs/>
          <w:iCs/>
          <w:sz w:val="24"/>
          <w:szCs w:val="24"/>
          <w:lang w:val="en-GB"/>
        </w:rPr>
        <w:t xml:space="preserve"> and create</w:t>
      </w:r>
      <w:r w:rsidR="0061462D" w:rsidRPr="00F6081A">
        <w:rPr>
          <w:rFonts w:cs="Arial"/>
          <w:bCs/>
          <w:iCs/>
          <w:sz w:val="24"/>
          <w:szCs w:val="24"/>
          <w:lang w:val="en-GB"/>
        </w:rPr>
        <w:t>d</w:t>
      </w:r>
      <w:r w:rsidRPr="00F6081A">
        <w:rPr>
          <w:rFonts w:cs="Arial"/>
          <w:bCs/>
          <w:iCs/>
          <w:sz w:val="24"/>
          <w:szCs w:val="24"/>
          <w:lang w:val="en-GB"/>
        </w:rPr>
        <w:t xml:space="preserve"> entity relationship diagrams for Oracle based applications and interfaces</w:t>
      </w:r>
      <w:r w:rsidR="005930A7" w:rsidRPr="00F6081A">
        <w:rPr>
          <w:rFonts w:cs="Arial"/>
          <w:bCs/>
          <w:iCs/>
          <w:sz w:val="24"/>
          <w:szCs w:val="24"/>
          <w:lang w:val="en-GB"/>
        </w:rPr>
        <w:tab/>
      </w:r>
    </w:p>
    <w:p w:rsidR="003C5CFD" w:rsidRPr="00F6081A" w:rsidRDefault="009D2F99" w:rsidP="00F6081A">
      <w:pPr>
        <w:pStyle w:val="Cog-body"/>
        <w:numPr>
          <w:ilvl w:val="0"/>
          <w:numId w:val="3"/>
        </w:numPr>
        <w:spacing w:before="0" w:after="0" w:line="240" w:lineRule="auto"/>
        <w:rPr>
          <w:rFonts w:cs="Arial"/>
          <w:bCs/>
          <w:iCs/>
          <w:sz w:val="24"/>
          <w:szCs w:val="24"/>
        </w:rPr>
      </w:pPr>
      <w:r w:rsidRPr="00F6081A">
        <w:rPr>
          <w:rFonts w:cs="Arial"/>
          <w:bCs/>
          <w:iCs/>
          <w:sz w:val="24"/>
          <w:szCs w:val="24"/>
        </w:rPr>
        <w:t>Posses</w:t>
      </w:r>
      <w:r w:rsidR="009444C3" w:rsidRPr="00F6081A">
        <w:rPr>
          <w:rFonts w:cs="Arial"/>
          <w:bCs/>
          <w:iCs/>
          <w:sz w:val="24"/>
          <w:szCs w:val="24"/>
        </w:rPr>
        <w:t>s</w:t>
      </w:r>
      <w:r w:rsidRPr="00F6081A">
        <w:rPr>
          <w:rFonts w:cs="Arial"/>
          <w:bCs/>
          <w:iCs/>
          <w:sz w:val="24"/>
          <w:szCs w:val="24"/>
        </w:rPr>
        <w:t xml:space="preserve"> s</w:t>
      </w:r>
      <w:r w:rsidR="003C5CFD" w:rsidRPr="00F6081A">
        <w:rPr>
          <w:rFonts w:cs="Arial"/>
          <w:bCs/>
          <w:iCs/>
          <w:sz w:val="24"/>
          <w:szCs w:val="24"/>
        </w:rPr>
        <w:t>trong analytical skills with ability to follow project standards and decision-making capability</w:t>
      </w:r>
      <w:r w:rsidR="005930A7" w:rsidRPr="00F6081A">
        <w:rPr>
          <w:rFonts w:cs="Arial"/>
          <w:bCs/>
          <w:iCs/>
          <w:sz w:val="24"/>
          <w:szCs w:val="24"/>
        </w:rPr>
        <w:tab/>
      </w:r>
    </w:p>
    <w:p w:rsidR="00A26AE1" w:rsidRPr="00F6081A" w:rsidRDefault="00E31C11" w:rsidP="00F6081A">
      <w:pPr>
        <w:pStyle w:val="Cog-body"/>
        <w:numPr>
          <w:ilvl w:val="0"/>
          <w:numId w:val="3"/>
        </w:numPr>
        <w:spacing w:before="0" w:after="0" w:line="240" w:lineRule="auto"/>
        <w:rPr>
          <w:rFonts w:cs="Arial"/>
          <w:bCs/>
          <w:iCs/>
          <w:sz w:val="24"/>
          <w:szCs w:val="24"/>
        </w:rPr>
      </w:pPr>
      <w:r w:rsidRPr="00F6081A">
        <w:rPr>
          <w:rFonts w:cs="Arial"/>
          <w:bCs/>
          <w:iCs/>
          <w:sz w:val="24"/>
          <w:szCs w:val="24"/>
        </w:rPr>
        <w:t>Gained effective communication and leadership qualities. Have been a good team player and is constantly self-motivated</w:t>
      </w:r>
    </w:p>
    <w:p w:rsidR="00A26AE1" w:rsidRPr="00F6081A" w:rsidRDefault="00A26AE1" w:rsidP="00F6081A">
      <w:pPr>
        <w:pStyle w:val="Cog-body"/>
        <w:numPr>
          <w:ilvl w:val="0"/>
          <w:numId w:val="3"/>
        </w:numPr>
        <w:spacing w:before="0" w:after="0" w:line="240" w:lineRule="auto"/>
        <w:rPr>
          <w:rFonts w:cs="Arial"/>
          <w:bCs/>
          <w:iCs/>
          <w:sz w:val="24"/>
          <w:szCs w:val="24"/>
        </w:rPr>
      </w:pPr>
      <w:r w:rsidRPr="00F6081A">
        <w:rPr>
          <w:rFonts w:cs="Arial"/>
          <w:bCs/>
          <w:iCs/>
          <w:sz w:val="24"/>
          <w:szCs w:val="24"/>
        </w:rPr>
        <w:t xml:space="preserve">Outstanding Technical/Functional Knowledge in Oracle Applications with Distribution and Supply Chain Management (SCM) Modules like (OM-Order Management,  INV-Inventory, PO-Purchasing, WSH-Shipping), Financial modules like </w:t>
      </w:r>
      <w:bookmarkStart w:id="0" w:name="OLE_LINK5"/>
      <w:bookmarkStart w:id="1" w:name="OLE_LINK6"/>
      <w:r w:rsidRPr="00F6081A">
        <w:rPr>
          <w:rFonts w:cs="Arial"/>
          <w:bCs/>
          <w:iCs/>
          <w:sz w:val="24"/>
          <w:szCs w:val="24"/>
        </w:rPr>
        <w:t>(GL-General Ledger, AP-Oracle Payables, AR-Oracle Receivables, CM-Cash Management, FA-Fixed Assets), iProcurement, i-Supplier, i-Expenses and i-Receivables)</w:t>
      </w:r>
      <w:bookmarkEnd w:id="0"/>
      <w:bookmarkEnd w:id="1"/>
    </w:p>
    <w:p w:rsidR="00111550" w:rsidRPr="00F6081A" w:rsidRDefault="00111550" w:rsidP="003962F6">
      <w:pPr>
        <w:shd w:val="clear" w:color="auto" w:fill="FFFFFF"/>
        <w:spacing w:after="0" w:line="240" w:lineRule="auto"/>
        <w:jc w:val="both"/>
        <w:rPr>
          <w:rFonts w:ascii="Arial" w:eastAsia="Calibri" w:hAnsi="Arial" w:cs="Arial"/>
          <w:sz w:val="24"/>
          <w:szCs w:val="24"/>
          <w:u w:val="single"/>
          <w:lang w:val="en-AU"/>
        </w:rPr>
      </w:pPr>
      <w:bookmarkStart w:id="2" w:name="OLE_LINK17"/>
      <w:bookmarkStart w:id="3" w:name="OLE_LINK18"/>
    </w:p>
    <w:p w:rsidR="00936B26" w:rsidRPr="00F6081A" w:rsidRDefault="005C15E4" w:rsidP="003962F6">
      <w:pPr>
        <w:shd w:val="clear" w:color="auto" w:fill="FFFFFF"/>
        <w:spacing w:after="0" w:line="240" w:lineRule="auto"/>
        <w:rPr>
          <w:rFonts w:ascii="Arial" w:eastAsia="Calibri" w:hAnsi="Arial" w:cs="Arial"/>
          <w:b/>
          <w:sz w:val="24"/>
          <w:szCs w:val="24"/>
          <w:u w:val="single"/>
          <w:lang w:val="en-AU"/>
        </w:rPr>
      </w:pPr>
      <w:r w:rsidRPr="00F6081A">
        <w:rPr>
          <w:rFonts w:ascii="Arial" w:eastAsia="Calibri" w:hAnsi="Arial" w:cs="Arial"/>
          <w:b/>
          <w:sz w:val="24"/>
          <w:szCs w:val="24"/>
          <w:u w:val="single"/>
          <w:lang w:val="en-AU"/>
        </w:rPr>
        <w:t>Skill Set:</w:t>
      </w:r>
    </w:p>
    <w:tbl>
      <w:tblPr>
        <w:tblW w:w="1056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000"/>
      </w:tblPr>
      <w:tblGrid>
        <w:gridCol w:w="3540"/>
        <w:gridCol w:w="7020"/>
      </w:tblGrid>
      <w:tr w:rsidR="009E29A4" w:rsidRPr="00F6081A" w:rsidTr="00F6081A">
        <w:trPr>
          <w:trHeight w:val="127"/>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ERP</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Oracle Applications EBS R12, 11i - GL, AP, AR, CM, FA, PO, INV, OM,</w:t>
            </w:r>
            <w:r w:rsidRPr="00F6081A">
              <w:rPr>
                <w:rFonts w:ascii="Arial" w:eastAsia="SimSun" w:hAnsi="Arial" w:cs="Arial"/>
                <w:sz w:val="24"/>
                <w:szCs w:val="24"/>
                <w:lang/>
              </w:rPr>
              <w:t xml:space="preserve"> WSH, QP, </w:t>
            </w:r>
            <w:r w:rsidRPr="00F6081A">
              <w:rPr>
                <w:rFonts w:ascii="Arial" w:hAnsi="Arial" w:cs="Arial"/>
                <w:sz w:val="24"/>
                <w:szCs w:val="24"/>
              </w:rPr>
              <w:t xml:space="preserve"> iReceivables, iProcurement, iSupplier, iExpenses.</w:t>
            </w:r>
          </w:p>
        </w:tc>
      </w:tr>
      <w:tr w:rsidR="009E29A4" w:rsidRPr="00F6081A" w:rsidTr="00F6081A">
        <w:trPr>
          <w:trHeight w:val="255"/>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Databases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Oracle</w:t>
            </w:r>
            <w:r w:rsidR="009E29A4" w:rsidRPr="00F6081A">
              <w:rPr>
                <w:rFonts w:ascii="Arial" w:hAnsi="Arial" w:cs="Arial"/>
                <w:sz w:val="24"/>
                <w:szCs w:val="24"/>
              </w:rPr>
              <w:t xml:space="preserve"> Database 9i, 10g, 11i</w:t>
            </w:r>
            <w:r w:rsidRPr="00F6081A">
              <w:rPr>
                <w:rFonts w:ascii="Arial" w:hAnsi="Arial" w:cs="Arial"/>
                <w:sz w:val="24"/>
                <w:szCs w:val="24"/>
              </w:rPr>
              <w:t>.</w:t>
            </w:r>
          </w:p>
        </w:tc>
      </w:tr>
      <w:tr w:rsidR="009E29A4" w:rsidRPr="00F6081A" w:rsidTr="00F6081A">
        <w:trPr>
          <w:trHeight w:val="156"/>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lastRenderedPageBreak/>
              <w:t>ERP Processes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Order-2-</w:t>
            </w:r>
            <w:r w:rsidR="009E29A4" w:rsidRPr="00F6081A">
              <w:rPr>
                <w:rFonts w:ascii="Arial" w:hAnsi="Arial" w:cs="Arial"/>
                <w:sz w:val="24"/>
                <w:szCs w:val="24"/>
              </w:rPr>
              <w:t>Cash (O2C), Procure-2-Pay (P2P), Record to Report (R2R)</w:t>
            </w:r>
          </w:p>
        </w:tc>
      </w:tr>
      <w:tr w:rsidR="009E29A4" w:rsidRPr="00F6081A" w:rsidTr="00F6081A">
        <w:trPr>
          <w:trHeight w:val="528"/>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Oracle Tools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Forms 6i/10g/11g, Reports 6i/10g/11g, Workflow Builder 2.6.5, Discover 4i/10g, XML Publisher</w:t>
            </w:r>
          </w:p>
        </w:tc>
      </w:tr>
      <w:tr w:rsidR="009E29A4" w:rsidRPr="00F6081A" w:rsidTr="00F6081A">
        <w:trPr>
          <w:trHeight w:val="537"/>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Development Tools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SQL*Loader, Toad, SQL Developer, SQL* PLUS, Oracle Workflow, Oracle Discoverer 9i/10g, XML Publisher.</w:t>
            </w:r>
          </w:p>
        </w:tc>
      </w:tr>
      <w:tr w:rsidR="009E29A4" w:rsidRPr="00F6081A" w:rsidTr="00F6081A">
        <w:trPr>
          <w:trHeight w:val="199"/>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Languages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SQL, PL/SQL, Java, HTML, XML, C, C++</w:t>
            </w:r>
          </w:p>
        </w:tc>
      </w:tr>
      <w:tr w:rsidR="009E29A4" w:rsidRPr="00F6081A" w:rsidTr="00F6081A">
        <w:trPr>
          <w:trHeight w:val="326"/>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Operating Systems</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Windows 2007/XP, UNIX, LINUX, AIX, SUN SOLARIS</w:t>
            </w:r>
          </w:p>
        </w:tc>
      </w:tr>
      <w:tr w:rsidR="009E29A4" w:rsidRPr="00F6081A" w:rsidTr="00F6081A">
        <w:trPr>
          <w:trHeight w:val="184"/>
          <w:tblCellSpacing w:w="0" w:type="dxa"/>
        </w:trPr>
        <w:tc>
          <w:tcPr>
            <w:tcW w:w="3540" w:type="dxa"/>
            <w:tcBorders>
              <w:top w:val="outset" w:sz="6" w:space="0" w:color="00000A"/>
              <w:left w:val="outset" w:sz="6" w:space="0" w:color="00000A"/>
              <w:bottom w:val="outset" w:sz="6" w:space="0" w:color="00000A"/>
              <w:right w:val="outset" w:sz="6" w:space="0" w:color="00000A"/>
            </w:tcBorders>
            <w:shd w:val="clear" w:color="auto" w:fill="auto"/>
          </w:tcPr>
          <w:p w:rsidR="005C15E4" w:rsidRPr="00F6081A" w:rsidRDefault="005C15E4" w:rsidP="003962F6">
            <w:pPr>
              <w:spacing w:after="0" w:line="240" w:lineRule="auto"/>
              <w:rPr>
                <w:rFonts w:ascii="Arial" w:hAnsi="Arial" w:cs="Arial"/>
                <w:sz w:val="24"/>
                <w:szCs w:val="24"/>
              </w:rPr>
            </w:pPr>
            <w:r w:rsidRPr="00F6081A">
              <w:rPr>
                <w:rFonts w:ascii="Arial" w:hAnsi="Arial" w:cs="Arial"/>
                <w:sz w:val="24"/>
                <w:szCs w:val="24"/>
              </w:rPr>
              <w:t>Version Control and Ticketing</w:t>
            </w:r>
          </w:p>
        </w:tc>
        <w:tc>
          <w:tcPr>
            <w:tcW w:w="7020" w:type="dxa"/>
            <w:tcBorders>
              <w:top w:val="outset" w:sz="6" w:space="0" w:color="00000A"/>
              <w:left w:val="outset" w:sz="6" w:space="0" w:color="00000A"/>
              <w:bottom w:val="outset" w:sz="6" w:space="0" w:color="00000A"/>
              <w:right w:val="outset" w:sz="6" w:space="0" w:color="00000A"/>
            </w:tcBorders>
            <w:shd w:val="clear" w:color="auto" w:fill="auto"/>
          </w:tcPr>
          <w:p w:rsidR="00D748F5" w:rsidRPr="00F6081A" w:rsidRDefault="005C15E4" w:rsidP="003962F6">
            <w:pPr>
              <w:spacing w:after="0" w:line="240" w:lineRule="auto"/>
              <w:rPr>
                <w:rFonts w:ascii="Arial" w:hAnsi="Arial" w:cs="Arial"/>
                <w:sz w:val="24"/>
                <w:szCs w:val="24"/>
              </w:rPr>
            </w:pPr>
            <w:r w:rsidRPr="00F6081A">
              <w:rPr>
                <w:rFonts w:ascii="Arial" w:hAnsi="Arial" w:cs="Arial"/>
                <w:sz w:val="24"/>
                <w:szCs w:val="24"/>
              </w:rPr>
              <w:t>PVCS, Rational Clear Case, VSS, Quality Center, HP Service Center, HP Service Manager.</w:t>
            </w:r>
          </w:p>
        </w:tc>
      </w:tr>
    </w:tbl>
    <w:p w:rsidR="005C15E4" w:rsidRPr="00F6081A" w:rsidRDefault="005C15E4" w:rsidP="003962F6">
      <w:pPr>
        <w:shd w:val="clear" w:color="auto" w:fill="FFFFFF"/>
        <w:spacing w:after="0" w:line="240" w:lineRule="auto"/>
        <w:rPr>
          <w:rFonts w:ascii="Arial" w:eastAsia="Calibri" w:hAnsi="Arial" w:cs="Arial"/>
          <w:sz w:val="24"/>
          <w:szCs w:val="24"/>
          <w:u w:val="single"/>
          <w:lang w:val="en-AU"/>
        </w:rPr>
      </w:pPr>
    </w:p>
    <w:p w:rsidR="0082010B" w:rsidRPr="00F6081A" w:rsidRDefault="0082010B" w:rsidP="003962F6">
      <w:pPr>
        <w:shd w:val="clear" w:color="auto" w:fill="FFFFFF"/>
        <w:spacing w:after="0" w:line="240" w:lineRule="auto"/>
        <w:rPr>
          <w:rFonts w:ascii="Arial" w:eastAsia="Calibri" w:hAnsi="Arial" w:cs="Arial"/>
          <w:sz w:val="24"/>
          <w:szCs w:val="24"/>
          <w:u w:val="single"/>
          <w:lang w:val="en-AU"/>
        </w:rPr>
      </w:pPr>
    </w:p>
    <w:bookmarkEnd w:id="2"/>
    <w:bookmarkEnd w:id="3"/>
    <w:p w:rsidR="00CC694C" w:rsidRPr="00F6081A" w:rsidRDefault="003F02EA" w:rsidP="003962F6">
      <w:pPr>
        <w:shd w:val="clear" w:color="auto" w:fill="FFFFFF"/>
        <w:spacing w:after="0" w:line="240" w:lineRule="auto"/>
        <w:rPr>
          <w:rFonts w:ascii="Arial" w:eastAsia="Calibri" w:hAnsi="Arial" w:cs="Arial"/>
          <w:b/>
          <w:sz w:val="24"/>
          <w:szCs w:val="24"/>
          <w:u w:val="single"/>
          <w:lang w:val="en-AU"/>
        </w:rPr>
      </w:pPr>
      <w:r w:rsidRPr="00F6081A">
        <w:rPr>
          <w:rFonts w:ascii="Arial" w:eastAsia="Calibri" w:hAnsi="Arial" w:cs="Arial"/>
          <w:b/>
          <w:sz w:val="24"/>
          <w:szCs w:val="24"/>
          <w:u w:val="single"/>
          <w:lang w:val="en-AU"/>
        </w:rPr>
        <w:t>PROFESSIONAL EXPERIENCE</w:t>
      </w:r>
    </w:p>
    <w:p w:rsidR="00372F56" w:rsidRPr="00F6081A" w:rsidRDefault="00372F56"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Office Depot, Boca Raton, FL</w:t>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Pr="00F6081A">
        <w:rPr>
          <w:rFonts w:ascii="Arial" w:hAnsi="Arial" w:cs="Arial"/>
          <w:sz w:val="24"/>
          <w:szCs w:val="24"/>
        </w:rPr>
        <w:t>Dec’ 16 - Present</w:t>
      </w:r>
    </w:p>
    <w:p w:rsidR="00372F56" w:rsidRPr="00F6081A" w:rsidRDefault="00372F56"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Sr</w:t>
      </w:r>
      <w:r w:rsidR="00F6081A">
        <w:rPr>
          <w:rFonts w:ascii="Arial" w:hAnsi="Arial" w:cs="Arial"/>
          <w:b/>
          <w:sz w:val="24"/>
          <w:szCs w:val="24"/>
        </w:rPr>
        <w:t>.</w:t>
      </w:r>
      <w:r w:rsidRPr="00F6081A">
        <w:rPr>
          <w:rFonts w:ascii="Arial" w:hAnsi="Arial" w:cs="Arial"/>
          <w:b/>
          <w:sz w:val="24"/>
          <w:szCs w:val="24"/>
        </w:rPr>
        <w:t xml:space="preserve"> Oracle EBS R12 Techno-Functional Consultant</w:t>
      </w:r>
    </w:p>
    <w:p w:rsidR="00372F56" w:rsidRPr="00F6081A" w:rsidRDefault="00372F56" w:rsidP="003962F6">
      <w:pPr>
        <w:spacing w:after="0" w:line="240" w:lineRule="auto"/>
        <w:ind w:left="720" w:hanging="720"/>
        <w:jc w:val="both"/>
        <w:rPr>
          <w:rFonts w:ascii="Arial" w:hAnsi="Arial" w:cs="Arial"/>
          <w:b/>
          <w:sz w:val="24"/>
          <w:szCs w:val="24"/>
          <w:u w:val="single"/>
        </w:rPr>
      </w:pPr>
      <w:r w:rsidRPr="00F6081A">
        <w:rPr>
          <w:rFonts w:ascii="Arial" w:hAnsi="Arial" w:cs="Arial"/>
          <w:b/>
          <w:sz w:val="24"/>
          <w:szCs w:val="24"/>
          <w:u w:val="single"/>
        </w:rPr>
        <w:t>Responsibilities: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Enhanced and customized existing Oracle Applications, along with the AR, OM, INV and GL modules</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Prepared custom reports for various applications using </w:t>
      </w:r>
      <w:r w:rsidRPr="00F6081A">
        <w:rPr>
          <w:rFonts w:ascii="Arial" w:hAnsi="Arial" w:cs="Arial"/>
          <w:bCs/>
          <w:sz w:val="24"/>
          <w:szCs w:val="24"/>
        </w:rPr>
        <w:t>XML Publisher, Reports Builder, Discoverer and EIS Reporting</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Good experience customizing and personalizing approvals using Oracle Approval Management (AME)</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Development of reports using OBIEE (using Administration, Publisher. Answers and Presentation Services) </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conversion programs for Items and Service Contracts using Oracle PL/SQL and Standard APIs </w:t>
      </w:r>
    </w:p>
    <w:p w:rsidR="00372F56" w:rsidRPr="00F6081A" w:rsidRDefault="00372F56" w:rsidP="009D495F">
      <w:pPr>
        <w:pStyle w:val="NoSpacing"/>
        <w:numPr>
          <w:ilvl w:val="0"/>
          <w:numId w:val="5"/>
        </w:numPr>
        <w:tabs>
          <w:tab w:val="left" w:pos="90"/>
        </w:tabs>
        <w:jc w:val="both"/>
        <w:rPr>
          <w:rFonts w:ascii="Arial" w:hAnsi="Arial" w:cs="Arial"/>
          <w:sz w:val="24"/>
          <w:szCs w:val="24"/>
        </w:rPr>
      </w:pPr>
      <w:r w:rsidRPr="00F6081A">
        <w:rPr>
          <w:rFonts w:ascii="Arial" w:hAnsi="Arial" w:cs="Arial"/>
          <w:sz w:val="24"/>
          <w:szCs w:val="24"/>
        </w:rPr>
        <w:t>Created custom templates with Data Definitions for </w:t>
      </w:r>
      <w:r w:rsidRPr="00F6081A">
        <w:rPr>
          <w:rFonts w:ascii="Arial" w:hAnsi="Arial" w:cs="Arial"/>
          <w:bCs/>
          <w:sz w:val="24"/>
          <w:szCs w:val="24"/>
          <w:bdr w:val="none" w:sz="0" w:space="0" w:color="auto" w:frame="1"/>
        </w:rPr>
        <w:t>XML Publisher</w:t>
      </w:r>
      <w:r w:rsidRPr="00F6081A">
        <w:rPr>
          <w:rFonts w:ascii="Arial" w:hAnsi="Arial" w:cs="Arial"/>
          <w:sz w:val="24"/>
          <w:szCs w:val="24"/>
        </w:rPr>
        <w:t xml:space="preserve"> and Developed AP Invoice Register with POET Parameters and AP Invoice Distribution with POET Parameters reports using reports and registered as </w:t>
      </w:r>
      <w:r w:rsidRPr="00F6081A">
        <w:rPr>
          <w:rFonts w:ascii="Arial" w:hAnsi="Arial" w:cs="Arial"/>
          <w:bCs/>
          <w:sz w:val="24"/>
          <w:szCs w:val="24"/>
          <w:bdr w:val="none" w:sz="0" w:space="0" w:color="auto" w:frame="1"/>
        </w:rPr>
        <w:t>XML reports</w:t>
      </w:r>
      <w:r w:rsidRPr="00F6081A">
        <w:rPr>
          <w:rFonts w:ascii="Arial" w:hAnsi="Arial" w:cs="Arial"/>
          <w:sz w:val="24"/>
          <w:szCs w:val="24"/>
        </w:rPr>
        <w:t> in applications.</w:t>
      </w:r>
    </w:p>
    <w:p w:rsidR="008D278F"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Developed mail notification alerts for employees, in order to settle advances in Oracle payable</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Actively Involved in Design, development, testing, implementation and support inbound/outbound interfaces including – AP invoice interface, PO Import, Requisition import, Pick Release and Sales Order Interfaces, etc.,</w:t>
      </w:r>
    </w:p>
    <w:p w:rsidR="008D278F"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Worked as a functional consultant for the implementation of Oracle Project Accounting (Costing &amp; Billing).</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Outbound PL/SQL Packages, Procedures, and Functions for validating the Purchasing, Receipts and Invoice Payments and inserting in sta</w:t>
      </w:r>
      <w:r w:rsidR="008D278F" w:rsidRPr="00F6081A">
        <w:rPr>
          <w:rFonts w:ascii="Arial" w:hAnsi="Arial" w:cs="Arial"/>
          <w:sz w:val="24"/>
          <w:szCs w:val="24"/>
        </w:rPr>
        <w:t xml:space="preserve">ging table to transfer data to third Party and experienced in  </w:t>
      </w:r>
      <w:r w:rsidRPr="00F6081A">
        <w:rPr>
          <w:rFonts w:ascii="Arial" w:hAnsi="Arial" w:cs="Arial"/>
          <w:sz w:val="24"/>
          <w:szCs w:val="24"/>
        </w:rPr>
        <w:t>R12 migration analysis, mapping, conversion development and Testing. </w:t>
      </w:r>
    </w:p>
    <w:p w:rsidR="00372F56" w:rsidRPr="00F6081A" w:rsidRDefault="00372F56" w:rsidP="009D495F">
      <w:pPr>
        <w:pStyle w:val="NoSpacing"/>
        <w:numPr>
          <w:ilvl w:val="0"/>
          <w:numId w:val="5"/>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Performed </w:t>
      </w:r>
      <w:r w:rsidRPr="00F6081A">
        <w:rPr>
          <w:rFonts w:ascii="Arial" w:eastAsia="Times New Roman" w:hAnsi="Arial" w:cs="Arial"/>
          <w:bCs/>
          <w:sz w:val="24"/>
          <w:szCs w:val="24"/>
          <w:bdr w:val="none" w:sz="0" w:space="0" w:color="auto" w:frame="1"/>
        </w:rPr>
        <w:t>SQL and PL/SQL tuning </w:t>
      </w:r>
      <w:r w:rsidRPr="00F6081A">
        <w:rPr>
          <w:rFonts w:ascii="Arial" w:eastAsia="Times New Roman" w:hAnsi="Arial" w:cs="Arial"/>
          <w:sz w:val="24"/>
          <w:szCs w:val="24"/>
        </w:rPr>
        <w:t>and Application tuning using various tools like </w:t>
      </w:r>
      <w:r w:rsidRPr="00F6081A">
        <w:rPr>
          <w:rFonts w:ascii="Arial" w:eastAsia="Times New Roman" w:hAnsi="Arial" w:cs="Arial"/>
          <w:bCs/>
          <w:sz w:val="24"/>
          <w:szCs w:val="24"/>
          <w:bdr w:val="none" w:sz="0" w:space="0" w:color="auto" w:frame="1"/>
        </w:rPr>
        <w:t>EXPLAIN PLAN, SQL*TRACE, TKPROF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AUTOTRACE.</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Created custom API to handle extraction, validation and migration of Sourcing Rules, Employees and Buyers</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shd w:val="clear" w:color="auto" w:fill="FFFFFF"/>
        </w:rPr>
        <w:lastRenderedPageBreak/>
        <w:t>Gathering and reviewing of requirements specific to the International OTC &amp; Supply Chain, review and testing of global CEMLI elements.</w:t>
      </w:r>
    </w:p>
    <w:p w:rsidR="00372F56" w:rsidRPr="00F6081A" w:rsidRDefault="00372F56" w:rsidP="009D495F">
      <w:pPr>
        <w:pStyle w:val="ListParagraph"/>
        <w:numPr>
          <w:ilvl w:val="0"/>
          <w:numId w:val="5"/>
        </w:numPr>
        <w:shd w:val="clear" w:color="auto" w:fill="FFFFFF"/>
        <w:spacing w:after="0" w:line="240" w:lineRule="auto"/>
        <w:rPr>
          <w:rStyle w:val="Strong"/>
          <w:rFonts w:ascii="Arial" w:hAnsi="Arial" w:cs="Arial"/>
          <w:b w:val="0"/>
          <w:bCs w:val="0"/>
          <w:sz w:val="24"/>
          <w:szCs w:val="24"/>
        </w:rPr>
      </w:pPr>
      <w:r w:rsidRPr="00F6081A">
        <w:rPr>
          <w:rFonts w:ascii="Arial" w:hAnsi="Arial" w:cs="Arial"/>
          <w:sz w:val="24"/>
          <w:szCs w:val="24"/>
        </w:rPr>
        <w:t>Handling of other </w:t>
      </w:r>
      <w:r w:rsidRPr="00F6081A">
        <w:rPr>
          <w:rStyle w:val="Strong"/>
          <w:rFonts w:ascii="Arial" w:hAnsi="Arial" w:cs="Arial"/>
          <w:b w:val="0"/>
          <w:sz w:val="24"/>
          <w:szCs w:val="24"/>
          <w:bdr w:val="none" w:sz="0" w:space="0" w:color="auto" w:frame="1"/>
        </w:rPr>
        <w:t>Functional issues</w:t>
      </w:r>
      <w:r w:rsidRPr="00F6081A">
        <w:rPr>
          <w:rFonts w:ascii="Arial" w:hAnsi="Arial" w:cs="Arial"/>
          <w:sz w:val="24"/>
          <w:szCs w:val="24"/>
        </w:rPr>
        <w:t> across financial modules on a needy basis </w:t>
      </w:r>
      <w:r w:rsidRPr="00F6081A">
        <w:rPr>
          <w:rStyle w:val="Strong"/>
          <w:rFonts w:ascii="Arial" w:hAnsi="Arial" w:cs="Arial"/>
          <w:b w:val="0"/>
          <w:sz w:val="24"/>
          <w:szCs w:val="24"/>
          <w:bdr w:val="none" w:sz="0" w:space="0" w:color="auto" w:frame="1"/>
        </w:rPr>
        <w:t>( Receivables, Payables, Purchasing, I-Expense and General Ledger ).</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Customized various oracle standard reports to include business validations, additional parameters and columns using Reports Builder.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Worked on building a new custom API to check the on-hand availability for a given sub-inventory and warehouse</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Process flow design &amp; OTM Mapping with Fleet Management</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Requirement Gathering &amp; process flow designing  and  configuration  of OTM Solution</w:t>
      </w:r>
    </w:p>
    <w:p w:rsidR="009E73E8" w:rsidRPr="00F6081A" w:rsidRDefault="00372F56" w:rsidP="009D495F">
      <w:pPr>
        <w:pStyle w:val="ListParagraph"/>
        <w:numPr>
          <w:ilvl w:val="0"/>
          <w:numId w:val="5"/>
        </w:numPr>
        <w:shd w:val="clear" w:color="auto" w:fill="FFFFFF"/>
        <w:spacing w:after="75" w:line="240" w:lineRule="auto"/>
        <w:rPr>
          <w:rFonts w:ascii="Arial" w:hAnsi="Arial" w:cs="Arial"/>
          <w:sz w:val="24"/>
          <w:szCs w:val="24"/>
        </w:rPr>
      </w:pPr>
      <w:r w:rsidRPr="00F6081A">
        <w:rPr>
          <w:rFonts w:ascii="Arial" w:hAnsi="Arial" w:cs="Arial"/>
          <w:sz w:val="24"/>
          <w:szCs w:val="24"/>
        </w:rPr>
        <w:t>Worked with functional analysts in ascertaining the requirements for the CEMLI components to be developed.</w:t>
      </w:r>
    </w:p>
    <w:p w:rsidR="00372F56" w:rsidRPr="00F6081A" w:rsidRDefault="00372F56" w:rsidP="009D495F">
      <w:pPr>
        <w:pStyle w:val="ListParagraph"/>
        <w:numPr>
          <w:ilvl w:val="0"/>
          <w:numId w:val="5"/>
        </w:numPr>
        <w:shd w:val="clear" w:color="auto" w:fill="FFFFFF"/>
        <w:spacing w:after="75" w:line="240" w:lineRule="auto"/>
        <w:rPr>
          <w:rFonts w:ascii="Arial" w:hAnsi="Arial" w:cs="Arial"/>
          <w:sz w:val="24"/>
          <w:szCs w:val="24"/>
        </w:rPr>
      </w:pPr>
      <w:r w:rsidRPr="00F6081A">
        <w:rPr>
          <w:rFonts w:ascii="Arial" w:hAnsi="Arial" w:cs="Arial"/>
          <w:sz w:val="24"/>
          <w:szCs w:val="24"/>
        </w:rPr>
        <w:t>Prepared Bank and Cash Reconciliation Reports and Other Financial Reconciliation and other standard reports</w:t>
      </w:r>
    </w:p>
    <w:p w:rsidR="00372F56" w:rsidRPr="00F6081A" w:rsidRDefault="00372F56" w:rsidP="009D495F">
      <w:pPr>
        <w:pStyle w:val="ListParagraph"/>
        <w:numPr>
          <w:ilvl w:val="0"/>
          <w:numId w:val="5"/>
        </w:numPr>
        <w:shd w:val="clear" w:color="auto" w:fill="FFFFFF"/>
        <w:spacing w:after="0" w:line="240" w:lineRule="auto"/>
        <w:rPr>
          <w:rFonts w:ascii="Arial" w:hAnsi="Arial" w:cs="Arial"/>
          <w:bCs/>
          <w:sz w:val="24"/>
          <w:szCs w:val="24"/>
        </w:rPr>
      </w:pPr>
      <w:r w:rsidRPr="00F6081A">
        <w:rPr>
          <w:rFonts w:ascii="Arial" w:hAnsi="Arial" w:cs="Arial"/>
          <w:sz w:val="24"/>
          <w:szCs w:val="24"/>
        </w:rPr>
        <w:t xml:space="preserve">Good Experience in </w:t>
      </w:r>
      <w:r w:rsidR="009E73E8" w:rsidRPr="00F6081A">
        <w:rPr>
          <w:rFonts w:ascii="Arial" w:hAnsi="Arial" w:cs="Arial"/>
          <w:sz w:val="24"/>
          <w:szCs w:val="24"/>
        </w:rPr>
        <w:t>Oracle Transportation Management</w:t>
      </w:r>
      <w:r w:rsidRPr="00F6081A">
        <w:rPr>
          <w:rFonts w:ascii="Arial" w:hAnsi="Arial" w:cs="Arial"/>
          <w:sz w:val="24"/>
          <w:szCs w:val="24"/>
        </w:rPr>
        <w:t>, Logistics and Supply chain operation and Manufacturing.</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Developed various payment templates and Check printing report using BI publisher.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Utilized Bursting feature of XML Publisher to generate remittance advices for suppliers from the PPR format Payments Output for individual supplier.</w:t>
      </w:r>
    </w:p>
    <w:p w:rsidR="00372F56" w:rsidRPr="00F6081A" w:rsidRDefault="00372F56" w:rsidP="009D495F">
      <w:pPr>
        <w:pStyle w:val="ListParagraph"/>
        <w:numPr>
          <w:ilvl w:val="0"/>
          <w:numId w:val="5"/>
        </w:numPr>
        <w:spacing w:after="0" w:line="240" w:lineRule="auto"/>
        <w:rPr>
          <w:rFonts w:ascii="Arial" w:hAnsi="Arial" w:cs="Arial"/>
          <w:sz w:val="24"/>
          <w:szCs w:val="24"/>
        </w:rPr>
      </w:pPr>
      <w:r w:rsidRPr="00F6081A">
        <w:rPr>
          <w:rFonts w:ascii="Arial" w:hAnsi="Arial" w:cs="Arial"/>
          <w:sz w:val="24"/>
          <w:szCs w:val="24"/>
        </w:rPr>
        <w:t>Create and maintained party and customer information in Procure to Pay Process &amp; Order to Cash life cycles</w:t>
      </w:r>
    </w:p>
    <w:p w:rsidR="001621A0" w:rsidRPr="00F6081A" w:rsidRDefault="001621A0" w:rsidP="009D495F">
      <w:pPr>
        <w:pStyle w:val="NoSpacing"/>
        <w:numPr>
          <w:ilvl w:val="0"/>
          <w:numId w:val="5"/>
        </w:numPr>
        <w:tabs>
          <w:tab w:val="left" w:pos="90"/>
        </w:tabs>
        <w:jc w:val="both"/>
        <w:rPr>
          <w:rFonts w:ascii="Arial" w:hAnsi="Arial" w:cs="Arial"/>
          <w:sz w:val="24"/>
          <w:szCs w:val="24"/>
        </w:rPr>
      </w:pPr>
      <w:r w:rsidRPr="00F6081A">
        <w:rPr>
          <w:rFonts w:ascii="Arial" w:eastAsia="Times New Roman" w:hAnsi="Arial" w:cs="Arial"/>
          <w:sz w:val="24"/>
          <w:szCs w:val="24"/>
        </w:rPr>
        <w:t>Testing the new functionality, identifying and resolving the issues in Advanced Pricing, Order Management (OM), Inventory (INV), Purchasing (PO) modules.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and resolved issues related to item images post upgrade in the iProcurement online search items for internal catalogues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Adhoc Statement of Account for customer that serves as the check point before transaction.</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val="en-GB"/>
        </w:rPr>
        <w:t>Customized Standard Forms Using Oracle Applications Frame Work(</w:t>
      </w:r>
      <w:r w:rsidRPr="00F6081A">
        <w:rPr>
          <w:rStyle w:val="Strong"/>
          <w:rFonts w:ascii="Arial" w:hAnsi="Arial" w:cs="Arial"/>
          <w:b w:val="0"/>
          <w:sz w:val="24"/>
          <w:szCs w:val="24"/>
          <w:lang w:val="en-GB"/>
        </w:rPr>
        <w:t>OAF</w:t>
      </w:r>
      <w:r w:rsidRPr="00F6081A">
        <w:rPr>
          <w:rFonts w:ascii="Arial" w:hAnsi="Arial" w:cs="Arial"/>
          <w:sz w:val="24"/>
          <w:szCs w:val="24"/>
          <w:lang w:val="en-GB"/>
        </w:rPr>
        <w:t>)</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Prepared and laid out the Auto Accounting rules based on the segments configured and Project number was also considered as one of the segment values.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lang/>
        </w:rPr>
        <w:t>Performed the standard configuration and setups for project accounting.</w:t>
      </w:r>
    </w:p>
    <w:p w:rsidR="008D278F"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Created API to handle the backordering of items that happened during the pick release process</w:t>
      </w:r>
      <w:r w:rsidR="008D278F" w:rsidRPr="00F6081A">
        <w:rPr>
          <w:rFonts w:ascii="Arial" w:hAnsi="Arial" w:cs="Arial"/>
          <w:sz w:val="24"/>
          <w:szCs w:val="24"/>
        </w:rPr>
        <w:t>.</w:t>
      </w:r>
    </w:p>
    <w:p w:rsidR="00372F56"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 xml:space="preserve">Worked on </w:t>
      </w:r>
      <w:r w:rsidR="00372F56" w:rsidRPr="00F6081A">
        <w:rPr>
          <w:rFonts w:ascii="Arial" w:hAnsi="Arial" w:cs="Arial"/>
          <w:bCs/>
          <w:sz w:val="24"/>
          <w:szCs w:val="24"/>
        </w:rPr>
        <w:t>Box or pallet entry validation of the quantity was completed by customizing the order entry screen</w:t>
      </w:r>
      <w:r w:rsidR="00D90F10" w:rsidRPr="00F6081A">
        <w:rPr>
          <w:rFonts w:ascii="Arial" w:hAnsi="Arial" w:cs="Arial"/>
          <w:bCs/>
          <w:sz w:val="24"/>
          <w:szCs w:val="24"/>
        </w:rPr>
        <w:t>.</w:t>
      </w:r>
    </w:p>
    <w:p w:rsidR="008D278F" w:rsidRPr="00F6081A" w:rsidRDefault="008D278F" w:rsidP="009D495F">
      <w:pPr>
        <w:pStyle w:val="ListParagraph"/>
        <w:numPr>
          <w:ilvl w:val="0"/>
          <w:numId w:val="5"/>
        </w:numPr>
        <w:shd w:val="clear" w:color="auto" w:fill="FFFFFF"/>
        <w:spacing w:before="100" w:beforeAutospacing="1" w:after="100" w:afterAutospacing="1" w:line="240" w:lineRule="auto"/>
        <w:rPr>
          <w:rFonts w:ascii="Arial" w:hAnsi="Arial" w:cs="Arial"/>
          <w:sz w:val="24"/>
          <w:szCs w:val="24"/>
        </w:rPr>
      </w:pPr>
      <w:r w:rsidRPr="00F6081A">
        <w:rPr>
          <w:rFonts w:ascii="Arial" w:hAnsi="Arial" w:cs="Arial"/>
          <w:sz w:val="24"/>
          <w:szCs w:val="24"/>
        </w:rPr>
        <w:t>Developed a program to extract employee data from global temp tables as per the business requirement in a csv file format in the respective MAC server. Developed FTP scripts for moving the CSV file once employee extract is generated in oracle outbound temp data directory.</w:t>
      </w:r>
    </w:p>
    <w:p w:rsidR="008D278F" w:rsidRPr="00F6081A" w:rsidRDefault="008D278F" w:rsidP="009D495F">
      <w:pPr>
        <w:pStyle w:val="ListParagraph"/>
        <w:numPr>
          <w:ilvl w:val="0"/>
          <w:numId w:val="5"/>
        </w:numPr>
        <w:shd w:val="clear" w:color="auto" w:fill="FFFFFF"/>
        <w:spacing w:before="100" w:beforeAutospacing="1" w:after="100" w:afterAutospacing="1" w:line="240" w:lineRule="auto"/>
        <w:rPr>
          <w:rFonts w:ascii="Arial" w:hAnsi="Arial" w:cs="Arial"/>
          <w:sz w:val="24"/>
          <w:szCs w:val="24"/>
        </w:rPr>
      </w:pPr>
      <w:r w:rsidRPr="00F6081A">
        <w:rPr>
          <w:rFonts w:ascii="Arial" w:hAnsi="Arial" w:cs="Arial"/>
          <w:bCs/>
          <w:sz w:val="24"/>
          <w:szCs w:val="24"/>
        </w:rPr>
        <w:t>Scheduled various concurrent programs</w:t>
      </w:r>
      <w:r w:rsidRPr="00F6081A">
        <w:rPr>
          <w:rFonts w:ascii="Arial" w:hAnsi="Arial" w:cs="Arial"/>
          <w:sz w:val="24"/>
          <w:szCs w:val="24"/>
        </w:rPr>
        <w:t> and reports to run on a specified time daily without interrupting other standard programs using Sys Admin Responsibilities.</w:t>
      </w:r>
    </w:p>
    <w:p w:rsidR="008D278F" w:rsidRPr="00F6081A" w:rsidRDefault="008D278F" w:rsidP="009D495F">
      <w:pPr>
        <w:pStyle w:val="ListParagraph"/>
        <w:numPr>
          <w:ilvl w:val="0"/>
          <w:numId w:val="5"/>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shd w:val="clear" w:color="auto" w:fill="FFFFFF"/>
        </w:rPr>
        <w:t>Has very good experience in customizing existing OAF Screens, forms and reports as per business needs using OAF Substitutions, custom PLL's, Forms Personalization's respectively. </w:t>
      </w:r>
    </w:p>
    <w:p w:rsidR="008D278F" w:rsidRPr="00F6081A" w:rsidRDefault="008D278F" w:rsidP="009D495F">
      <w:pPr>
        <w:pStyle w:val="ListParagraph"/>
        <w:numPr>
          <w:ilvl w:val="0"/>
          <w:numId w:val="5"/>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rPr>
        <w:t>As a solution architect used my technical expertise during various projects, system re-design and process improvements viz. ERP - SFDC integration using SOA, report conversion to XML, ERP upgrades etc.</w:t>
      </w:r>
    </w:p>
    <w:p w:rsidR="008D278F" w:rsidRPr="00F6081A" w:rsidRDefault="008D278F" w:rsidP="009D495F">
      <w:pPr>
        <w:pStyle w:val="NoSpacing"/>
        <w:numPr>
          <w:ilvl w:val="0"/>
          <w:numId w:val="5"/>
        </w:numPr>
        <w:tabs>
          <w:tab w:val="left" w:pos="90"/>
        </w:tabs>
        <w:jc w:val="both"/>
        <w:rPr>
          <w:rFonts w:ascii="Arial" w:hAnsi="Arial" w:cs="Arial"/>
          <w:sz w:val="24"/>
          <w:szCs w:val="24"/>
        </w:rPr>
      </w:pPr>
      <w:r w:rsidRPr="00F6081A">
        <w:rPr>
          <w:rFonts w:ascii="Arial" w:hAnsi="Arial" w:cs="Arial"/>
          <w:sz w:val="24"/>
          <w:szCs w:val="24"/>
        </w:rPr>
        <w:t>Customized PO Approval Workflow: Implemented notification reminder and Timeout needs for the PO Approval workflow and PO Account Generator Workflow.</w:t>
      </w:r>
    </w:p>
    <w:p w:rsidR="00D54862" w:rsidRPr="00F6081A" w:rsidRDefault="00D90F10" w:rsidP="009D495F">
      <w:pPr>
        <w:pStyle w:val="ListParagraph"/>
        <w:widowControl w:val="0"/>
        <w:numPr>
          <w:ilvl w:val="0"/>
          <w:numId w:val="5"/>
        </w:numPr>
        <w:shd w:val="clear" w:color="auto" w:fill="FFFFFF"/>
        <w:tabs>
          <w:tab w:val="left" w:pos="360"/>
          <w:tab w:val="left" w:pos="8640"/>
        </w:tabs>
        <w:autoSpaceDE w:val="0"/>
        <w:autoSpaceDN w:val="0"/>
        <w:adjustRightInd w:val="0"/>
        <w:spacing w:before="100" w:beforeAutospacing="1" w:after="0" w:afterAutospacing="1" w:line="240" w:lineRule="auto"/>
        <w:rPr>
          <w:rFonts w:ascii="Arial" w:hAnsi="Arial" w:cs="Arial"/>
          <w:sz w:val="24"/>
          <w:szCs w:val="24"/>
        </w:rPr>
      </w:pPr>
      <w:r w:rsidRPr="00F6081A">
        <w:rPr>
          <w:rFonts w:ascii="Arial" w:hAnsi="Arial" w:cs="Arial"/>
          <w:sz w:val="24"/>
          <w:szCs w:val="24"/>
        </w:rPr>
        <w:t>Executed code tweak in </w:t>
      </w:r>
      <w:r w:rsidRPr="00F6081A">
        <w:rPr>
          <w:rFonts w:ascii="Arial" w:hAnsi="Arial" w:cs="Arial"/>
          <w:bCs/>
          <w:sz w:val="24"/>
          <w:szCs w:val="24"/>
        </w:rPr>
        <w:t>AMEX Transaction Loader Program</w:t>
      </w:r>
      <w:r w:rsidRPr="00F6081A">
        <w:rPr>
          <w:rFonts w:ascii="Arial" w:hAnsi="Arial" w:cs="Arial"/>
          <w:sz w:val="24"/>
          <w:szCs w:val="24"/>
        </w:rPr>
        <w:t xml:space="preserve"> to handle null transaction date </w:t>
      </w:r>
      <w:r w:rsidRPr="00F6081A">
        <w:rPr>
          <w:rFonts w:ascii="Arial" w:hAnsi="Arial" w:cs="Arial"/>
          <w:sz w:val="24"/>
          <w:szCs w:val="24"/>
        </w:rPr>
        <w:lastRenderedPageBreak/>
        <w:t>and avoid transactions which business intend not to load into the oracle.</w:t>
      </w:r>
    </w:p>
    <w:p w:rsidR="008D278F" w:rsidRPr="00F6081A" w:rsidRDefault="008D278F" w:rsidP="009D495F">
      <w:pPr>
        <w:pStyle w:val="ListParagraph"/>
        <w:widowControl w:val="0"/>
        <w:numPr>
          <w:ilvl w:val="0"/>
          <w:numId w:val="5"/>
        </w:numPr>
        <w:shd w:val="clear" w:color="auto" w:fill="FFFFFF"/>
        <w:tabs>
          <w:tab w:val="left" w:pos="360"/>
          <w:tab w:val="left" w:pos="8640"/>
        </w:tabs>
        <w:autoSpaceDE w:val="0"/>
        <w:autoSpaceDN w:val="0"/>
        <w:adjustRightInd w:val="0"/>
        <w:spacing w:before="100" w:beforeAutospacing="1" w:after="0" w:afterAutospacing="1" w:line="240" w:lineRule="auto"/>
        <w:rPr>
          <w:rFonts w:ascii="Arial" w:hAnsi="Arial" w:cs="Arial"/>
          <w:sz w:val="24"/>
          <w:szCs w:val="24"/>
        </w:rPr>
      </w:pPr>
      <w:r w:rsidRPr="00F6081A">
        <w:rPr>
          <w:rFonts w:ascii="Arial" w:hAnsi="Arial" w:cs="Arial"/>
          <w:sz w:val="24"/>
          <w:szCs w:val="24"/>
        </w:rPr>
        <w:t>Developed Custom PO requisition import program to validate and insert data in PO requisition interface table and call the Requisition IMPORT program</w:t>
      </w:r>
    </w:p>
    <w:p w:rsidR="00D90F10"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on creating a Custom Item Import program by loading legacy</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Built custom reports using Oracle Report builder and integrated them with the application. This was done to address the needs of clients as per their business requirements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Performed systems and integration testing in multiple iterations using custom scripts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with a team to setup and import Internal Requisition and conversion to internal sales order.</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Designed and Developed Packages and </w:t>
      </w:r>
      <w:r w:rsidRPr="00F6081A">
        <w:rPr>
          <w:rFonts w:ascii="Arial" w:hAnsi="Arial" w:cs="Arial"/>
          <w:bCs/>
          <w:sz w:val="24"/>
          <w:szCs w:val="24"/>
        </w:rPr>
        <w:t>custom API for applying and releasing Holds</w:t>
      </w:r>
      <w:r w:rsidRPr="00F6081A">
        <w:rPr>
          <w:rFonts w:ascii="Arial" w:hAnsi="Arial" w:cs="Arial"/>
          <w:sz w:val="24"/>
          <w:szCs w:val="24"/>
        </w:rPr>
        <w:t> on </w:t>
      </w:r>
      <w:r w:rsidRPr="00F6081A">
        <w:rPr>
          <w:rFonts w:ascii="Arial" w:hAnsi="Arial" w:cs="Arial"/>
          <w:bCs/>
          <w:sz w:val="24"/>
          <w:szCs w:val="24"/>
        </w:rPr>
        <w:t>Sales Order Header and line</w:t>
      </w:r>
      <w:r w:rsidRPr="00F6081A">
        <w:rPr>
          <w:rFonts w:ascii="Arial" w:hAnsi="Arial" w:cs="Arial"/>
          <w:sz w:val="24"/>
          <w:szCs w:val="24"/>
        </w:rPr>
        <w:t> as business requirements using PLSQL.</w:t>
      </w:r>
    </w:p>
    <w:p w:rsidR="008D278F" w:rsidRPr="00F6081A" w:rsidRDefault="008D278F"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Worked with Business analysts and users on resolving critical month end issues.</w:t>
      </w:r>
    </w:p>
    <w:p w:rsidR="00372F56" w:rsidRPr="00F6081A" w:rsidRDefault="00372F56" w:rsidP="009D495F">
      <w:pPr>
        <w:pStyle w:val="ListParagraph"/>
        <w:numPr>
          <w:ilvl w:val="0"/>
          <w:numId w:val="5"/>
        </w:numPr>
        <w:shd w:val="clear" w:color="auto" w:fill="FFFFFF"/>
        <w:spacing w:after="0" w:line="240" w:lineRule="auto"/>
        <w:jc w:val="both"/>
        <w:rPr>
          <w:rFonts w:ascii="Arial" w:hAnsi="Arial" w:cs="Arial"/>
          <w:sz w:val="24"/>
          <w:szCs w:val="24"/>
        </w:rPr>
      </w:pPr>
      <w:r w:rsidRPr="00F6081A">
        <w:rPr>
          <w:rFonts w:ascii="Arial" w:hAnsi="Arial" w:cs="Arial"/>
          <w:sz w:val="24"/>
          <w:szCs w:val="24"/>
        </w:rPr>
        <w:t>Developed </w:t>
      </w:r>
      <w:r w:rsidRPr="00F6081A">
        <w:rPr>
          <w:rFonts w:ascii="Arial" w:hAnsi="Arial" w:cs="Arial"/>
          <w:bCs/>
          <w:sz w:val="24"/>
          <w:szCs w:val="24"/>
        </w:rPr>
        <w:t>Auto Lock Box interface in Oracle Receivables</w:t>
      </w:r>
      <w:r w:rsidRPr="00F6081A">
        <w:rPr>
          <w:rFonts w:ascii="Arial" w:hAnsi="Arial" w:cs="Arial"/>
          <w:sz w:val="24"/>
          <w:szCs w:val="24"/>
        </w:rPr>
        <w:t> incorporating additional validation and loaded the data.</w:t>
      </w:r>
    </w:p>
    <w:p w:rsidR="00372F56" w:rsidRPr="00F6081A" w:rsidRDefault="001621A0" w:rsidP="00F6081A">
      <w:pPr>
        <w:shd w:val="clear" w:color="auto" w:fill="FFFFFF"/>
        <w:spacing w:line="240" w:lineRule="auto"/>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sz w:val="24"/>
          <w:szCs w:val="24"/>
        </w:rPr>
        <w:t> </w:t>
      </w:r>
      <w:r w:rsidRPr="00F6081A">
        <w:rPr>
          <w:rFonts w:ascii="Arial" w:hAnsi="Arial" w:cs="Arial"/>
          <w:b/>
          <w:sz w:val="24"/>
          <w:szCs w:val="24"/>
        </w:rPr>
        <w:t>Oracle Applications R12 12.1.3 (AP, AR, GL, PO, INV, OM, iExpense, iProcurement, FAH/SLA</w:t>
      </w:r>
      <w:r w:rsidRPr="00F6081A">
        <w:rPr>
          <w:rFonts w:ascii="Arial" w:hAnsi="Arial" w:cs="Arial"/>
          <w:b/>
          <w:bCs/>
          <w:sz w:val="24"/>
          <w:szCs w:val="24"/>
        </w:rPr>
        <w:t xml:space="preserve">), Reports Builder 10g,  Forms Builder 10g, </w:t>
      </w:r>
      <w:r w:rsidRPr="00F6081A">
        <w:rPr>
          <w:rFonts w:ascii="Arial" w:hAnsi="Arial" w:cs="Arial"/>
          <w:b/>
          <w:sz w:val="24"/>
          <w:szCs w:val="24"/>
          <w:lang/>
        </w:rPr>
        <w:t xml:space="preserve">Oracle Project Accounting (PA) module (Project Costing and Project Billing), </w:t>
      </w:r>
      <w:r w:rsidRPr="00F6081A">
        <w:rPr>
          <w:rFonts w:ascii="Arial" w:hAnsi="Arial" w:cs="Arial"/>
          <w:b/>
          <w:bCs/>
          <w:sz w:val="24"/>
          <w:szCs w:val="24"/>
        </w:rPr>
        <w:t>SQL, PL/SQL, TOAD, BI Publisher, EIS Reporting, Workflow Builder and Administrator, SVN.</w:t>
      </w:r>
    </w:p>
    <w:p w:rsidR="00CC694C" w:rsidRPr="00F6081A" w:rsidRDefault="00CC694C" w:rsidP="003962F6">
      <w:pPr>
        <w:shd w:val="clear" w:color="auto" w:fill="FFFFFF"/>
        <w:spacing w:after="0" w:line="240" w:lineRule="auto"/>
        <w:rPr>
          <w:rFonts w:ascii="Arial" w:eastAsia="Calibri" w:hAnsi="Arial" w:cs="Arial"/>
          <w:sz w:val="24"/>
          <w:szCs w:val="24"/>
          <w:u w:val="single"/>
          <w:lang w:val="en-AU"/>
        </w:rPr>
      </w:pPr>
    </w:p>
    <w:p w:rsidR="00D748F5" w:rsidRPr="00F6081A" w:rsidRDefault="009B78F5"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Freddiemac, Chantilly, VA</w:t>
      </w:r>
      <w:r w:rsidRPr="00F6081A">
        <w:rPr>
          <w:rFonts w:ascii="Arial" w:hAnsi="Arial" w:cs="Arial"/>
          <w:b/>
          <w:sz w:val="24"/>
          <w:szCs w:val="24"/>
        </w:rPr>
        <w:tab/>
      </w:r>
      <w:r w:rsidR="00D748F5" w:rsidRPr="00F6081A">
        <w:rPr>
          <w:rFonts w:ascii="Arial" w:hAnsi="Arial" w:cs="Arial"/>
          <w:b/>
          <w:sz w:val="24"/>
          <w:szCs w:val="24"/>
        </w:rPr>
        <w:tab/>
      </w:r>
      <w:r w:rsidR="00D748F5" w:rsidRPr="00F6081A">
        <w:rPr>
          <w:rFonts w:ascii="Arial" w:hAnsi="Arial" w:cs="Arial"/>
          <w:b/>
          <w:sz w:val="24"/>
          <w:szCs w:val="24"/>
        </w:rPr>
        <w:tab/>
      </w:r>
      <w:r w:rsidR="00D748F5" w:rsidRPr="00F6081A">
        <w:rPr>
          <w:rFonts w:ascii="Arial" w:hAnsi="Arial" w:cs="Arial"/>
          <w:b/>
          <w:sz w:val="24"/>
          <w:szCs w:val="24"/>
        </w:rPr>
        <w:tab/>
      </w:r>
      <w:r w:rsidR="00372F56" w:rsidRPr="00F6081A">
        <w:rPr>
          <w:rFonts w:ascii="Arial" w:hAnsi="Arial" w:cs="Arial"/>
          <w:sz w:val="24"/>
          <w:szCs w:val="24"/>
        </w:rPr>
        <w:t>Oct’15-Nov</w:t>
      </w:r>
      <w:r w:rsidR="00D748F5" w:rsidRPr="00F6081A">
        <w:rPr>
          <w:rFonts w:ascii="Arial" w:hAnsi="Arial" w:cs="Arial"/>
          <w:sz w:val="24"/>
          <w:szCs w:val="24"/>
        </w:rPr>
        <w:t>’</w:t>
      </w:r>
      <w:r w:rsidR="00372F56" w:rsidRPr="00F6081A">
        <w:rPr>
          <w:rFonts w:ascii="Arial" w:hAnsi="Arial" w:cs="Arial"/>
          <w:sz w:val="24"/>
          <w:szCs w:val="24"/>
        </w:rPr>
        <w:t>16</w:t>
      </w:r>
    </w:p>
    <w:p w:rsidR="00D748F5" w:rsidRPr="00F6081A" w:rsidRDefault="00731425" w:rsidP="003962F6">
      <w:pPr>
        <w:spacing w:after="0" w:line="240" w:lineRule="auto"/>
        <w:ind w:left="720" w:hanging="720"/>
        <w:jc w:val="both"/>
        <w:rPr>
          <w:rFonts w:ascii="Arial" w:hAnsi="Arial" w:cs="Arial"/>
          <w:b/>
          <w:sz w:val="24"/>
          <w:szCs w:val="24"/>
        </w:rPr>
      </w:pPr>
      <w:r w:rsidRPr="00F6081A">
        <w:rPr>
          <w:rFonts w:ascii="Arial" w:hAnsi="Arial" w:cs="Arial"/>
          <w:b/>
          <w:sz w:val="24"/>
          <w:szCs w:val="24"/>
        </w:rPr>
        <w:t>Sr Oracle EBS Consultant</w:t>
      </w:r>
    </w:p>
    <w:p w:rsidR="00D748F5" w:rsidRPr="00F6081A" w:rsidRDefault="00D748F5" w:rsidP="003962F6">
      <w:pPr>
        <w:spacing w:after="0" w:line="240" w:lineRule="auto"/>
        <w:ind w:left="720" w:hanging="720"/>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In bound Custom PL/SQL Package for validating the PO Acknowledgement, and Invoices from the legacy. </w:t>
      </w:r>
    </w:p>
    <w:p w:rsidR="00033B3D" w:rsidRPr="00F6081A" w:rsidRDefault="00033B3D"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Extensively involved in using </w:t>
      </w:r>
      <w:r w:rsidRPr="00F6081A">
        <w:rPr>
          <w:rFonts w:ascii="Arial" w:eastAsia="Times New Roman" w:hAnsi="Arial" w:cs="Arial"/>
          <w:bCs/>
          <w:sz w:val="24"/>
          <w:szCs w:val="24"/>
          <w:bdr w:val="none" w:sz="0" w:space="0" w:color="auto" w:frame="1"/>
        </w:rPr>
        <w:t>hints to direct the optimizer</w:t>
      </w:r>
      <w:r w:rsidRPr="00F6081A">
        <w:rPr>
          <w:rFonts w:ascii="Arial" w:eastAsia="Times New Roman" w:hAnsi="Arial" w:cs="Arial"/>
          <w:sz w:val="24"/>
          <w:szCs w:val="24"/>
        </w:rPr>
        <w:t> to choose an optimum </w:t>
      </w:r>
      <w:r w:rsidRPr="00F6081A">
        <w:rPr>
          <w:rFonts w:ascii="Arial" w:eastAsia="Times New Roman" w:hAnsi="Arial" w:cs="Arial"/>
          <w:bCs/>
          <w:sz w:val="24"/>
          <w:szCs w:val="24"/>
          <w:bdr w:val="none" w:sz="0" w:space="0" w:color="auto" w:frame="1"/>
        </w:rPr>
        <w:t>query execution plan.</w:t>
      </w:r>
    </w:p>
    <w:p w:rsidR="00EC1A05" w:rsidRPr="00F6081A" w:rsidRDefault="00033B3D"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rPr>
        <w:t>Used </w:t>
      </w:r>
      <w:r w:rsidRPr="00F6081A">
        <w:rPr>
          <w:rFonts w:ascii="Arial" w:eastAsia="Times New Roman" w:hAnsi="Arial" w:cs="Arial"/>
          <w:bCs/>
          <w:sz w:val="24"/>
          <w:szCs w:val="24"/>
          <w:bdr w:val="none" w:sz="0" w:space="0" w:color="auto" w:frame="1"/>
        </w:rPr>
        <w:t>Bulk Collections</w:t>
      </w:r>
      <w:r w:rsidRPr="00F6081A">
        <w:rPr>
          <w:rFonts w:ascii="Arial" w:eastAsia="Times New Roman" w:hAnsi="Arial" w:cs="Arial"/>
          <w:sz w:val="24"/>
          <w:szCs w:val="24"/>
        </w:rPr>
        <w:t> for </w:t>
      </w:r>
      <w:r w:rsidRPr="00F6081A">
        <w:rPr>
          <w:rFonts w:ascii="Arial" w:eastAsia="Times New Roman" w:hAnsi="Arial" w:cs="Arial"/>
          <w:bCs/>
          <w:sz w:val="24"/>
          <w:szCs w:val="24"/>
          <w:bdr w:val="none" w:sz="0" w:space="0" w:color="auto" w:frame="1"/>
        </w:rPr>
        <w:t>better performance</w:t>
      </w:r>
      <w:r w:rsidRPr="00F6081A">
        <w:rPr>
          <w:rFonts w:ascii="Arial" w:eastAsia="Times New Roman" w:hAnsi="Arial" w:cs="Arial"/>
          <w:sz w:val="24"/>
          <w:szCs w:val="24"/>
        </w:rPr>
        <w:t> and easy retrieval of data, by reducing context switching between SQL and PL/SQL engines.</w:t>
      </w:r>
    </w:p>
    <w:p w:rsidR="00EC1A05" w:rsidRPr="00F6081A" w:rsidRDefault="00EC1A05" w:rsidP="009D495F">
      <w:pPr>
        <w:pStyle w:val="NoSpacing"/>
        <w:numPr>
          <w:ilvl w:val="0"/>
          <w:numId w:val="6"/>
        </w:numPr>
        <w:tabs>
          <w:tab w:val="left" w:pos="90"/>
        </w:tabs>
        <w:jc w:val="both"/>
        <w:rPr>
          <w:rFonts w:ascii="Arial" w:hAnsi="Arial" w:cs="Arial"/>
          <w:sz w:val="24"/>
          <w:szCs w:val="24"/>
          <w:shd w:val="clear" w:color="auto" w:fill="FFFFFF"/>
        </w:rPr>
      </w:pPr>
      <w:r w:rsidRPr="00F6081A">
        <w:rPr>
          <w:rFonts w:ascii="Arial" w:eastAsia="Times New Roman" w:hAnsi="Arial" w:cs="Arial"/>
          <w:sz w:val="24"/>
          <w:szCs w:val="24"/>
          <w:shd w:val="clear" w:color="auto" w:fill="FFFFFF"/>
        </w:rPr>
        <w:t>Implemented Oracle R12 FAH and GL module to act as a consolidated hub for client's all accounting data and regulatory reporting requirements.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Analyzed, designed and preparedTechnical document (MD 070) to implement PO Outbound to Tradeshift(Legacy System).</w:t>
      </w:r>
    </w:p>
    <w:p w:rsidR="00A6009E"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bdr w:val="none" w:sz="0" w:space="0" w:color="auto" w:frame="1"/>
        </w:rPr>
        <w:t>Customized forms</w:t>
      </w:r>
      <w:r w:rsidRPr="00F6081A">
        <w:rPr>
          <w:rFonts w:ascii="Arial" w:hAnsi="Arial" w:cs="Arial"/>
          <w:sz w:val="24"/>
          <w:szCs w:val="24"/>
        </w:rPr>
        <w:t> using </w:t>
      </w:r>
      <w:r w:rsidRPr="00F6081A">
        <w:rPr>
          <w:rFonts w:ascii="Arial" w:hAnsi="Arial" w:cs="Arial"/>
          <w:bCs/>
          <w:sz w:val="24"/>
          <w:szCs w:val="24"/>
          <w:bdr w:val="none" w:sz="0" w:space="0" w:color="auto" w:frame="1"/>
        </w:rPr>
        <w:t>custom.pll</w:t>
      </w:r>
      <w:r w:rsidRPr="00F6081A">
        <w:rPr>
          <w:rFonts w:ascii="Arial" w:hAnsi="Arial" w:cs="Arial"/>
          <w:sz w:val="24"/>
          <w:szCs w:val="24"/>
        </w:rPr>
        <w:t> </w:t>
      </w:r>
      <w:r w:rsidRPr="00F6081A">
        <w:rPr>
          <w:rFonts w:ascii="Arial" w:hAnsi="Arial" w:cs="Arial"/>
          <w:sz w:val="24"/>
          <w:szCs w:val="24"/>
          <w:shd w:val="clear" w:color="auto" w:fill="FFFFFF"/>
        </w:rPr>
        <w:t xml:space="preserve">and Form personalization </w:t>
      </w:r>
      <w:r w:rsidRPr="00F6081A">
        <w:rPr>
          <w:rFonts w:ascii="Arial" w:hAnsi="Arial" w:cs="Arial"/>
          <w:sz w:val="24"/>
          <w:szCs w:val="24"/>
        </w:rPr>
        <w:t>to change the functionality of the standard PO forms.</w:t>
      </w:r>
    </w:p>
    <w:p w:rsidR="00731425" w:rsidRPr="00F6081A" w:rsidRDefault="00731425"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Extensions, Customizations and Personalization in Oracle Application Modules using Oracle Application Framework (OAF)</w:t>
      </w:r>
    </w:p>
    <w:p w:rsidR="00BB2962" w:rsidRPr="00F6081A" w:rsidRDefault="00BB296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Transfer Rules and Open Inventory Balances Interfaces in OPM.</w:t>
      </w:r>
    </w:p>
    <w:p w:rsidR="004F4839"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Actively Involved in Design, development, testing, implementation and support </w:t>
      </w:r>
      <w:r w:rsidRPr="00F6081A">
        <w:rPr>
          <w:rFonts w:ascii="Arial" w:hAnsi="Arial" w:cs="Arial"/>
          <w:bCs/>
          <w:sz w:val="24"/>
          <w:szCs w:val="24"/>
        </w:rPr>
        <w:t>inbound/outbound interfaces including – AP invoice interface, PO Import, Requisition import, Pick Release and Sales Order Interfaces</w:t>
      </w:r>
      <w:r w:rsidRPr="00F6081A">
        <w:rPr>
          <w:rFonts w:ascii="Arial" w:hAnsi="Arial" w:cs="Arial"/>
          <w:sz w:val="24"/>
          <w:szCs w:val="24"/>
        </w:rPr>
        <w:t>, etc.,</w:t>
      </w:r>
    </w:p>
    <w:p w:rsidR="004F4839"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Troubleshooting the Production issues on Order Management, Advanced Pricing, Inventory modules.</w:t>
      </w:r>
    </w:p>
    <w:p w:rsidR="00731425"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Testing the new functionality, identifying and resolving the issues in Advanced Pricing, Order Management (OM), Inventory (INV), Purchasing (PO) modules</w:t>
      </w:r>
      <w:r w:rsidR="00731425" w:rsidRPr="00F6081A">
        <w:rPr>
          <w:rFonts w:ascii="Arial" w:eastAsia="Times New Roman" w:hAnsi="Arial" w:cs="Arial"/>
          <w:sz w:val="24"/>
          <w:szCs w:val="24"/>
        </w:rPr>
        <w:t>.</w:t>
      </w:r>
    </w:p>
    <w:p w:rsidR="00731425" w:rsidRPr="00F6081A" w:rsidRDefault="00731425"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Design and developed user interface components using </w:t>
      </w:r>
      <w:r w:rsidRPr="00F6081A">
        <w:rPr>
          <w:rFonts w:ascii="Arial" w:eastAsia="Times New Roman" w:hAnsi="Arial" w:cs="Arial"/>
          <w:bCs/>
          <w:sz w:val="24"/>
          <w:szCs w:val="24"/>
          <w:bdr w:val="none" w:sz="0" w:space="0" w:color="auto" w:frame="1"/>
        </w:rPr>
        <w:t>ADF Rich Faces</w:t>
      </w:r>
      <w:r w:rsidRPr="00F6081A">
        <w:rPr>
          <w:rFonts w:ascii="Arial" w:eastAsia="Times New Roman" w:hAnsi="Arial" w:cs="Arial"/>
          <w:sz w:val="24"/>
          <w:szCs w:val="24"/>
        </w:rPr>
        <w:t>.</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Worked as a functional consultant for the implementation of Oracle Project Accounting (Costing &amp; Billing).</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Created custom API to handle extraction, validation and migration of Sourcing Rules, Employees and Buyers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lastRenderedPageBreak/>
        <w:t>Good Experience in Oracle  Transportation  Management, Logistics and Supply chain operation and Manufacturing</w:t>
      </w:r>
    </w:p>
    <w:p w:rsidR="00033B3D"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and resolved issues related to item images post upgrade in the iProcurement online search items for internal catalogues</w:t>
      </w:r>
    </w:p>
    <w:p w:rsidR="00033B3D"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Used</w:t>
      </w:r>
      <w:r w:rsidRPr="00F6081A">
        <w:rPr>
          <w:rFonts w:ascii="Arial" w:eastAsia="Times New Roman" w:hAnsi="Arial" w:cs="Arial"/>
          <w:bCs/>
          <w:sz w:val="24"/>
          <w:szCs w:val="24"/>
          <w:bdr w:val="none" w:sz="0" w:space="0" w:color="auto" w:frame="1"/>
        </w:rPr>
        <w:t> Pragma Autonomous Transaction</w:t>
      </w:r>
      <w:r w:rsidRPr="00F6081A">
        <w:rPr>
          <w:rFonts w:ascii="Arial" w:eastAsia="Times New Roman" w:hAnsi="Arial" w:cs="Arial"/>
          <w:sz w:val="24"/>
          <w:szCs w:val="24"/>
        </w:rPr>
        <w:t> to avoid mutating problem in database trigger.</w:t>
      </w:r>
    </w:p>
    <w:p w:rsidR="00033B3D"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Extensively used the advanced features of PL/SQL like </w:t>
      </w:r>
      <w:r w:rsidRPr="00F6081A">
        <w:rPr>
          <w:rFonts w:ascii="Arial" w:eastAsia="Times New Roman" w:hAnsi="Arial" w:cs="Arial"/>
          <w:bCs/>
          <w:sz w:val="24"/>
          <w:szCs w:val="24"/>
          <w:bdr w:val="none" w:sz="0" w:space="0" w:color="auto" w:frame="1"/>
        </w:rPr>
        <w:t>Records, Tables, Object types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Dynamic SQL.</w:t>
      </w:r>
    </w:p>
    <w:p w:rsidR="00FD42B2" w:rsidRPr="00F6081A" w:rsidRDefault="00033B3D"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Handled errors using </w:t>
      </w:r>
      <w:r w:rsidRPr="00F6081A">
        <w:rPr>
          <w:rFonts w:ascii="Arial" w:eastAsia="Times New Roman" w:hAnsi="Arial" w:cs="Arial"/>
          <w:bCs/>
          <w:sz w:val="24"/>
          <w:szCs w:val="24"/>
          <w:bdr w:val="none" w:sz="0" w:space="0" w:color="auto" w:frame="1"/>
        </w:rPr>
        <w:t>Exception Handling</w:t>
      </w:r>
      <w:r w:rsidRPr="00F6081A">
        <w:rPr>
          <w:rFonts w:ascii="Arial" w:eastAsia="Times New Roman" w:hAnsi="Arial" w:cs="Arial"/>
          <w:sz w:val="24"/>
          <w:szCs w:val="24"/>
        </w:rPr>
        <w:t> extensively for the ease of debugging and displaying the error messages in the application.</w:t>
      </w:r>
    </w:p>
    <w:p w:rsidR="00FD42B2" w:rsidRPr="00F6081A" w:rsidRDefault="00FD42B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Worked as a functional consultant for the implementation of Oracle Project Accounting (Costing &amp; Billing).</w:t>
      </w:r>
    </w:p>
    <w:p w:rsidR="004F4839" w:rsidRPr="00F6081A" w:rsidRDefault="00177A5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Created and modified several </w:t>
      </w:r>
      <w:r w:rsidRPr="00F6081A">
        <w:rPr>
          <w:rFonts w:ascii="Arial" w:eastAsia="Times New Roman" w:hAnsi="Arial" w:cs="Arial"/>
          <w:bCs/>
          <w:sz w:val="24"/>
          <w:szCs w:val="24"/>
          <w:bdr w:val="none" w:sz="0" w:space="0" w:color="auto" w:frame="1"/>
        </w:rPr>
        <w:t xml:space="preserve">UNIX </w:t>
      </w:r>
      <w:r w:rsidR="00D806AE" w:rsidRPr="00F6081A">
        <w:rPr>
          <w:rFonts w:ascii="Arial" w:eastAsia="Times New Roman" w:hAnsi="Arial" w:cs="Arial"/>
          <w:bCs/>
          <w:sz w:val="24"/>
          <w:szCs w:val="24"/>
          <w:bdr w:val="none" w:sz="0" w:space="0" w:color="auto" w:frame="1"/>
        </w:rPr>
        <w:t>shell Scripts</w:t>
      </w:r>
      <w:r w:rsidRPr="00F6081A">
        <w:rPr>
          <w:rFonts w:ascii="Arial" w:eastAsia="Times New Roman" w:hAnsi="Arial" w:cs="Arial"/>
          <w:sz w:val="24"/>
          <w:szCs w:val="24"/>
        </w:rPr>
        <w:t> according to the changing needs of the project and client requirements.</w:t>
      </w:r>
    </w:p>
    <w:p w:rsidR="004F4839" w:rsidRPr="00F6081A" w:rsidRDefault="004F4839"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Worked on Quote Management in OM including creation of versions for the Quotes.</w:t>
      </w:r>
    </w:p>
    <w:p w:rsidR="00321908" w:rsidRPr="00F6081A" w:rsidRDefault="00321908"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Inventory Items configuration for OPM, ASCP, Forecast, ISO and Quality capable.</w:t>
      </w:r>
    </w:p>
    <w:p w:rsidR="00A6009E" w:rsidRPr="00F6081A" w:rsidRDefault="00A6009E"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Developed approval rules based on invoice amount for the following transaction type Payables Invoice Approval using Oracle Approval Management (AME) and configured action types and actions and set up the profile option to work for Payables only and also the required setup through Payables Options form</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Developed Adhoc Statement of Account for customer that serves as the check point before transaction.</w:t>
      </w:r>
    </w:p>
    <w:p w:rsidR="00FD42B2"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val="en-GB"/>
        </w:rPr>
        <w:t>Customized Standard Forms Using Oracle Applications Frame Work(</w:t>
      </w:r>
      <w:r w:rsidRPr="00F6081A">
        <w:rPr>
          <w:rStyle w:val="Strong"/>
          <w:rFonts w:ascii="Arial" w:hAnsi="Arial" w:cs="Arial"/>
          <w:b w:val="0"/>
          <w:sz w:val="24"/>
          <w:szCs w:val="24"/>
          <w:lang w:val="en-GB"/>
        </w:rPr>
        <w:t>OAF</w:t>
      </w:r>
      <w:r w:rsidRPr="00F6081A">
        <w:rPr>
          <w:rFonts w:ascii="Arial" w:hAnsi="Arial" w:cs="Arial"/>
          <w:sz w:val="24"/>
          <w:szCs w:val="24"/>
          <w:lang w:val="en-GB"/>
        </w:rPr>
        <w:t>)</w:t>
      </w:r>
    </w:p>
    <w:p w:rsidR="00FD42B2" w:rsidRPr="00F6081A" w:rsidRDefault="00FD42B2"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shd w:val="clear" w:color="auto" w:fill="FFFFFF"/>
        </w:rPr>
        <w:t>Implemented silent features of Project Accounting such as rate schedule, transaction control and auto-accounting rules, Implementation of labor cost rate schedules.</w:t>
      </w:r>
    </w:p>
    <w:p w:rsidR="00AA7D88"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Prepared and laid out the Auto Accounting rules based on the segments configured and Project number was also considered as one of the segment values.</w:t>
      </w:r>
    </w:p>
    <w:p w:rsidR="00AA7D88" w:rsidRPr="00F6081A" w:rsidRDefault="00AA7D88" w:rsidP="009D495F">
      <w:pPr>
        <w:pStyle w:val="NoSpacing"/>
        <w:numPr>
          <w:ilvl w:val="0"/>
          <w:numId w:val="6"/>
        </w:numPr>
        <w:tabs>
          <w:tab w:val="left" w:pos="90"/>
        </w:tabs>
        <w:jc w:val="both"/>
        <w:rPr>
          <w:rFonts w:ascii="Arial" w:hAnsi="Arial" w:cs="Arial"/>
          <w:sz w:val="24"/>
          <w:szCs w:val="24"/>
        </w:rPr>
      </w:pPr>
      <w:r w:rsidRPr="00F6081A">
        <w:rPr>
          <w:rFonts w:ascii="Arial" w:eastAsia="Times New Roman" w:hAnsi="Arial" w:cs="Arial"/>
          <w:sz w:val="24"/>
          <w:szCs w:val="24"/>
        </w:rPr>
        <w:t>Established effective department communication and updates such as project status, release management, application downtime, upgrades and recommendations to PMO.</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rPr>
        <w:t>Performed the standard configuration and setups for project accounting.</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Created API to handle the backordering of items that happened during the pick release process</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The </w:t>
      </w:r>
      <w:r w:rsidRPr="00F6081A">
        <w:rPr>
          <w:rFonts w:ascii="Arial" w:hAnsi="Arial" w:cs="Arial"/>
          <w:bCs/>
          <w:sz w:val="24"/>
          <w:szCs w:val="24"/>
          <w:bdr w:val="none" w:sz="0" w:space="0" w:color="auto" w:frame="1"/>
        </w:rPr>
        <w:t>PO</w:t>
      </w:r>
      <w:r w:rsidRPr="00F6081A">
        <w:rPr>
          <w:rFonts w:ascii="Arial" w:hAnsi="Arial" w:cs="Arial"/>
          <w:sz w:val="24"/>
          <w:szCs w:val="24"/>
        </w:rPr>
        <w:t xml:space="preserve"> Approval Workflow is used to approve new documents as well as approve revisions to the Purchase Orders using </w:t>
      </w:r>
      <w:r w:rsidRPr="00F6081A">
        <w:rPr>
          <w:rFonts w:ascii="Arial" w:hAnsi="Arial" w:cs="Arial"/>
          <w:bCs/>
          <w:sz w:val="24"/>
          <w:szCs w:val="24"/>
          <w:bdr w:val="none" w:sz="0" w:space="0" w:color="auto" w:frame="1"/>
        </w:rPr>
        <w:t>workflow builder.</w:t>
      </w:r>
    </w:p>
    <w:p w:rsidR="00321908" w:rsidRPr="00F6081A" w:rsidRDefault="00D748F5" w:rsidP="009D495F">
      <w:pPr>
        <w:pStyle w:val="ListParagraph"/>
        <w:numPr>
          <w:ilvl w:val="0"/>
          <w:numId w:val="6"/>
        </w:numPr>
        <w:shd w:val="clear" w:color="auto" w:fill="FFFFFF"/>
        <w:tabs>
          <w:tab w:val="left" w:pos="90"/>
        </w:tabs>
        <w:spacing w:after="0" w:line="240" w:lineRule="auto"/>
        <w:jc w:val="both"/>
        <w:rPr>
          <w:rFonts w:ascii="Arial" w:eastAsia="Times New Roman" w:hAnsi="Arial" w:cs="Arial"/>
          <w:sz w:val="24"/>
          <w:szCs w:val="24"/>
        </w:rPr>
      </w:pPr>
      <w:r w:rsidRPr="00F6081A">
        <w:rPr>
          <w:rFonts w:ascii="Arial" w:eastAsia="Times New Roman" w:hAnsi="Arial" w:cs="Arial"/>
          <w:sz w:val="24"/>
          <w:szCs w:val="24"/>
        </w:rPr>
        <w:t>Used Custom PL/SQL API’S for converting open AP Invoices, Suppliers, Supplier Site</w:t>
      </w:r>
      <w:r w:rsidR="009E29A4" w:rsidRPr="00F6081A">
        <w:rPr>
          <w:rFonts w:ascii="Arial" w:eastAsia="Times New Roman" w:hAnsi="Arial" w:cs="Arial"/>
          <w:sz w:val="24"/>
          <w:szCs w:val="24"/>
        </w:rPr>
        <w:t xml:space="preserve">s, Supplier Contacts, Customers </w:t>
      </w:r>
      <w:r w:rsidRPr="00F6081A">
        <w:rPr>
          <w:rFonts w:ascii="Arial" w:eastAsia="Times New Roman" w:hAnsi="Arial" w:cs="Arial"/>
          <w:sz w:val="24"/>
          <w:szCs w:val="24"/>
        </w:rPr>
        <w:t>using TCA, Open AR Invoices, </w:t>
      </w:r>
      <w:r w:rsidR="00D854FF" w:rsidRPr="00F6081A">
        <w:rPr>
          <w:rFonts w:ascii="Arial" w:eastAsia="Times New Roman" w:hAnsi="Arial" w:cs="Arial"/>
          <w:bCs/>
          <w:sz w:val="24"/>
          <w:szCs w:val="24"/>
          <w:bdr w:val="none" w:sz="0" w:space="0" w:color="auto" w:frame="1"/>
        </w:rPr>
        <w:t>and open</w:t>
      </w:r>
      <w:r w:rsidRPr="00F6081A">
        <w:rPr>
          <w:rFonts w:ascii="Arial" w:eastAsia="Times New Roman" w:hAnsi="Arial" w:cs="Arial"/>
          <w:bCs/>
          <w:sz w:val="24"/>
          <w:szCs w:val="24"/>
          <w:bdr w:val="none" w:sz="0" w:space="0" w:color="auto" w:frame="1"/>
        </w:rPr>
        <w:t xml:space="preserve"> Purchase Orders </w:t>
      </w:r>
      <w:r w:rsidRPr="00F6081A">
        <w:rPr>
          <w:rFonts w:ascii="Arial" w:eastAsia="Times New Roman" w:hAnsi="Arial" w:cs="Arial"/>
          <w:sz w:val="24"/>
          <w:szCs w:val="24"/>
        </w:rPr>
        <w:t>from </w:t>
      </w:r>
      <w:r w:rsidRPr="00F6081A">
        <w:rPr>
          <w:rFonts w:ascii="Arial" w:eastAsia="Times New Roman" w:hAnsi="Arial" w:cs="Arial"/>
          <w:bCs/>
          <w:sz w:val="24"/>
          <w:szCs w:val="24"/>
          <w:bdr w:val="none" w:sz="0" w:space="0" w:color="auto" w:frame="1"/>
        </w:rPr>
        <w:t>legacy system (Mainframe) to Oracle Applications.</w:t>
      </w:r>
    </w:p>
    <w:p w:rsidR="00D748F5" w:rsidRPr="00F6081A" w:rsidRDefault="00D854FF"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an Interface to</w:t>
      </w:r>
      <w:r w:rsidR="00D748F5" w:rsidRPr="00F6081A">
        <w:rPr>
          <w:rStyle w:val="apple-converted-space"/>
          <w:rFonts w:ascii="Arial" w:hAnsi="Arial" w:cs="Arial"/>
          <w:sz w:val="24"/>
          <w:szCs w:val="24"/>
          <w:shd w:val="clear" w:color="auto" w:fill="FFFFFF"/>
        </w:rPr>
        <w:t> </w:t>
      </w:r>
      <w:r w:rsidR="00D748F5" w:rsidRPr="00F6081A">
        <w:rPr>
          <w:rFonts w:ascii="Arial" w:hAnsi="Arial" w:cs="Arial"/>
          <w:sz w:val="24"/>
          <w:szCs w:val="24"/>
          <w:shd w:val="clear" w:color="auto" w:fill="FFFFFF"/>
        </w:rPr>
        <w:t>create the Drop-ship Sales</w:t>
      </w:r>
      <w:r w:rsidRPr="00F6081A">
        <w:rPr>
          <w:rStyle w:val="apple-converted-space"/>
          <w:rFonts w:ascii="Arial" w:hAnsi="Arial" w:cs="Arial"/>
          <w:sz w:val="24"/>
          <w:szCs w:val="24"/>
          <w:shd w:val="clear" w:color="auto" w:fill="FFFFFF"/>
        </w:rPr>
        <w:t xml:space="preserve"> Orders</w:t>
      </w:r>
      <w:r w:rsidR="00D748F5" w:rsidRPr="00F6081A">
        <w:rPr>
          <w:rFonts w:ascii="Arial" w:hAnsi="Arial" w:cs="Arial"/>
          <w:sz w:val="24"/>
          <w:szCs w:val="24"/>
          <w:shd w:val="clear" w:color="auto" w:fill="FFFFFF"/>
        </w:rPr>
        <w:t>and Blanket Purchase Agreements against High volume transactions sourcing from Third party applications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an Interface</w:t>
      </w:r>
      <w:r w:rsidR="00D854FF" w:rsidRPr="00F6081A">
        <w:rPr>
          <w:rStyle w:val="apple-converted-space"/>
          <w:rFonts w:ascii="Arial" w:hAnsi="Arial" w:cs="Arial"/>
          <w:sz w:val="24"/>
          <w:szCs w:val="24"/>
          <w:shd w:val="clear" w:color="auto" w:fill="FFFFFF"/>
        </w:rPr>
        <w:t xml:space="preserve"> to </w:t>
      </w:r>
      <w:r w:rsidRPr="00F6081A">
        <w:rPr>
          <w:rFonts w:ascii="Arial" w:hAnsi="Arial" w:cs="Arial"/>
          <w:sz w:val="24"/>
          <w:szCs w:val="24"/>
          <w:shd w:val="clear" w:color="auto" w:fill="FFFFFF"/>
        </w:rPr>
        <w:t>Hold / Release</w:t>
      </w:r>
      <w:r w:rsidR="00D854FF" w:rsidRPr="00F6081A">
        <w:rPr>
          <w:rStyle w:val="apple-converted-space"/>
          <w:rFonts w:ascii="Arial" w:hAnsi="Arial" w:cs="Arial"/>
          <w:sz w:val="24"/>
          <w:szCs w:val="24"/>
          <w:shd w:val="clear" w:color="auto" w:fill="FFFFFF"/>
        </w:rPr>
        <w:t xml:space="preserve"> Sales Orders</w:t>
      </w:r>
      <w:r w:rsidR="00D854FF" w:rsidRPr="00F6081A">
        <w:rPr>
          <w:rFonts w:ascii="Arial" w:hAnsi="Arial" w:cs="Arial"/>
          <w:sz w:val="24"/>
          <w:szCs w:val="24"/>
          <w:shd w:val="clear" w:color="auto" w:fill="FFFFFF"/>
        </w:rPr>
        <w:t xml:space="preserve"> using Order </w:t>
      </w:r>
      <w:r w:rsidRPr="00F6081A">
        <w:rPr>
          <w:rFonts w:ascii="Arial" w:hAnsi="Arial" w:cs="Arial"/>
          <w:sz w:val="24"/>
          <w:szCs w:val="24"/>
          <w:shd w:val="clear" w:color="auto" w:fill="FFFFFF"/>
        </w:rPr>
        <w:t>Management APIs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PO Requisitions Interface</w:t>
      </w:r>
      <w:r w:rsidR="00D854FF" w:rsidRPr="00F6081A">
        <w:rPr>
          <w:rStyle w:val="apple-converted-space"/>
          <w:rFonts w:ascii="Arial" w:hAnsi="Arial" w:cs="Arial"/>
          <w:sz w:val="24"/>
          <w:szCs w:val="24"/>
          <w:shd w:val="clear" w:color="auto" w:fill="FFFFFF"/>
        </w:rPr>
        <w:t xml:space="preserve"> to</w:t>
      </w:r>
      <w:r w:rsidRPr="00F6081A">
        <w:rPr>
          <w:rStyle w:val="apple-converted-space"/>
          <w:rFonts w:ascii="Arial" w:hAnsi="Arial" w:cs="Arial"/>
          <w:sz w:val="24"/>
          <w:szCs w:val="24"/>
          <w:shd w:val="clear" w:color="auto" w:fill="FFFFFF"/>
        </w:rPr>
        <w:t> </w:t>
      </w:r>
      <w:r w:rsidRPr="00F6081A">
        <w:rPr>
          <w:rFonts w:ascii="Arial" w:hAnsi="Arial" w:cs="Arial"/>
          <w:sz w:val="24"/>
          <w:szCs w:val="24"/>
          <w:shd w:val="clear" w:color="auto" w:fill="FFFFFF"/>
        </w:rPr>
        <w:t>create new/Pre-approved requisitions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Implemented custom Interfaces using Advanced Pricing User Hook APIs</w:t>
      </w:r>
      <w:r w:rsidRPr="00F6081A">
        <w:rPr>
          <w:rStyle w:val="apple-converted-space"/>
          <w:rFonts w:ascii="Arial" w:hAnsi="Arial" w:cs="Arial"/>
          <w:sz w:val="24"/>
          <w:szCs w:val="24"/>
          <w:shd w:val="clear" w:color="auto" w:fill="FFFFFF"/>
        </w:rPr>
        <w:t xml:space="preserve"> to </w:t>
      </w:r>
      <w:r w:rsidRPr="00F6081A">
        <w:rPr>
          <w:rFonts w:ascii="Arial" w:hAnsi="Arial" w:cs="Arial"/>
          <w:sz w:val="24"/>
          <w:szCs w:val="24"/>
          <w:shd w:val="clear" w:color="auto" w:fill="FFFFFF"/>
        </w:rPr>
        <w:t>create the Custom Price and Modifiers.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Created FSG Consolidation</w:t>
      </w:r>
      <w:r w:rsidRPr="00F6081A">
        <w:rPr>
          <w:rStyle w:val="apple-converted-space"/>
          <w:rFonts w:ascii="Arial" w:hAnsi="Arial" w:cs="Arial"/>
          <w:sz w:val="24"/>
          <w:szCs w:val="24"/>
          <w:shd w:val="clear" w:color="auto" w:fill="FFFFFF"/>
        </w:rPr>
        <w:t xml:space="preserve"> Balance Sheet, </w:t>
      </w:r>
      <w:r w:rsidRPr="00F6081A">
        <w:rPr>
          <w:rFonts w:ascii="Arial" w:hAnsi="Arial" w:cs="Arial"/>
          <w:sz w:val="24"/>
          <w:szCs w:val="24"/>
          <w:shd w:val="clear" w:color="auto" w:fill="FFFFFF"/>
        </w:rPr>
        <w:t>Income statement and P&amp; L reports. </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on </w:t>
      </w:r>
      <w:r w:rsidRPr="00F6081A">
        <w:rPr>
          <w:rFonts w:ascii="Arial" w:hAnsi="Arial" w:cs="Arial"/>
          <w:bCs/>
          <w:sz w:val="24"/>
          <w:szCs w:val="24"/>
          <w:bdr w:val="none" w:sz="0" w:space="0" w:color="auto" w:frame="1"/>
        </w:rPr>
        <w:t>Accounts Payables</w:t>
      </w:r>
      <w:r w:rsidRPr="00F6081A">
        <w:rPr>
          <w:rFonts w:ascii="Arial" w:hAnsi="Arial" w:cs="Arial"/>
          <w:sz w:val="24"/>
          <w:szCs w:val="24"/>
        </w:rPr>
        <w:t> (</w:t>
      </w:r>
      <w:r w:rsidRPr="00F6081A">
        <w:rPr>
          <w:rFonts w:ascii="Arial" w:hAnsi="Arial" w:cs="Arial"/>
          <w:bCs/>
          <w:sz w:val="24"/>
          <w:szCs w:val="24"/>
          <w:bdr w:val="none" w:sz="0" w:space="0" w:color="auto" w:frame="1"/>
        </w:rPr>
        <w:t>AP)</w:t>
      </w:r>
      <w:r w:rsidRPr="00F6081A">
        <w:rPr>
          <w:rFonts w:ascii="Arial" w:hAnsi="Arial" w:cs="Arial"/>
          <w:sz w:val="24"/>
          <w:szCs w:val="24"/>
        </w:rPr>
        <w:t> Holds report to find out information on hold records.</w:t>
      </w:r>
    </w:p>
    <w:p w:rsidR="00C2693C"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Developed PL/SQL Packages, Procedures, Functions for validating the invoices and payment information from the legacy system and imported into Oracle Applications using the Payables Open Interface Import program and populated the base tables, which involved in Releasing Invoices from Hold, Approval of invoices and creating of New Invoices.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lastRenderedPageBreak/>
        <w:t>DBMS advancements include building </w:t>
      </w:r>
      <w:r w:rsidRPr="00F6081A">
        <w:rPr>
          <w:rFonts w:ascii="Arial" w:hAnsi="Arial" w:cs="Arial"/>
          <w:bCs/>
          <w:sz w:val="24"/>
          <w:szCs w:val="24"/>
        </w:rPr>
        <w:t>data migration scripts using Oracle SQL*LOADER and UTL packages</w:t>
      </w:r>
      <w:r w:rsidRPr="00F6081A">
        <w:rPr>
          <w:rFonts w:ascii="Arial" w:hAnsi="Arial" w:cs="Arial"/>
          <w:sz w:val="24"/>
          <w:szCs w:val="24"/>
        </w:rPr>
        <w:t>.</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Developed </w:t>
      </w:r>
      <w:r w:rsidRPr="00F6081A">
        <w:rPr>
          <w:rFonts w:ascii="Arial" w:hAnsi="Arial" w:cs="Arial"/>
          <w:bCs/>
          <w:sz w:val="24"/>
          <w:szCs w:val="24"/>
        </w:rPr>
        <w:t>e-text format</w:t>
      </w:r>
      <w:r w:rsidRPr="00F6081A">
        <w:rPr>
          <w:rFonts w:ascii="Arial" w:hAnsi="Arial" w:cs="Arial"/>
          <w:sz w:val="24"/>
          <w:szCs w:val="24"/>
        </w:rPr>
        <w:t xml:space="preserve"> and </w:t>
      </w:r>
      <w:r w:rsidRPr="00F6081A">
        <w:rPr>
          <w:rFonts w:ascii="Arial" w:hAnsi="Arial" w:cs="Arial"/>
          <w:bCs/>
          <w:sz w:val="24"/>
          <w:szCs w:val="24"/>
        </w:rPr>
        <w:t>electronic payments through XML Publisher for various banks, registered them as templates and assigned to Payment formats.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rPr>
        <w:t>Customized various forms </w:t>
      </w:r>
      <w:r w:rsidRPr="00F6081A">
        <w:rPr>
          <w:rFonts w:ascii="Arial" w:hAnsi="Arial" w:cs="Arial"/>
          <w:sz w:val="24"/>
          <w:szCs w:val="24"/>
        </w:rPr>
        <w:t>to include additional information such as adding IBAN number on Invoice, mandatory description for Invoice Header line, etc.,</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bCs/>
          <w:sz w:val="24"/>
          <w:szCs w:val="24"/>
        </w:rPr>
        <w:t>Deployed</w:t>
      </w:r>
      <w:r w:rsidRPr="00F6081A">
        <w:rPr>
          <w:rFonts w:ascii="Arial" w:hAnsi="Arial" w:cs="Arial"/>
          <w:sz w:val="24"/>
          <w:szCs w:val="24"/>
        </w:rPr>
        <w:t> </w:t>
      </w:r>
      <w:r w:rsidRPr="00F6081A">
        <w:rPr>
          <w:rFonts w:ascii="Arial" w:hAnsi="Arial" w:cs="Arial"/>
          <w:bCs/>
          <w:sz w:val="24"/>
          <w:szCs w:val="24"/>
        </w:rPr>
        <w:t>customizations</w:t>
      </w:r>
      <w:r w:rsidRPr="00F6081A">
        <w:rPr>
          <w:rFonts w:ascii="Arial" w:hAnsi="Arial" w:cs="Arial"/>
          <w:sz w:val="24"/>
          <w:szCs w:val="24"/>
        </w:rPr>
        <w:t> from one system to another test system as a part of UAT testing and moved the changes to the production.</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lang w:val="en-GB"/>
        </w:rPr>
        <w:t>Worked on set-ups for WMS replenishment tasks. Created WMS picking rules and all WMS set ups.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Designed the load program which loads the data from staging table </w:t>
      </w:r>
      <w:r w:rsidRPr="00F6081A">
        <w:rPr>
          <w:rFonts w:ascii="Arial" w:hAnsi="Arial" w:cs="Arial"/>
          <w:bCs/>
          <w:sz w:val="24"/>
          <w:szCs w:val="24"/>
        </w:rPr>
        <w:t>to inbound interfaces of inventory, purchasing and order entry through concurrent programs.</w:t>
      </w:r>
    </w:p>
    <w:p w:rsidR="00C2693C" w:rsidRPr="00F6081A" w:rsidRDefault="00C2693C"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rPr>
        <w:t>Worked on iExpense </w:t>
      </w:r>
      <w:r w:rsidRPr="00F6081A">
        <w:rPr>
          <w:rFonts w:ascii="Arial" w:hAnsi="Arial" w:cs="Arial"/>
          <w:bCs/>
          <w:sz w:val="24"/>
          <w:szCs w:val="24"/>
        </w:rPr>
        <w:t>production</w:t>
      </w:r>
      <w:r w:rsidRPr="00F6081A">
        <w:rPr>
          <w:rFonts w:ascii="Arial" w:hAnsi="Arial" w:cs="Arial"/>
          <w:sz w:val="24"/>
          <w:szCs w:val="24"/>
        </w:rPr>
        <w:t> fixes such as </w:t>
      </w:r>
      <w:r w:rsidRPr="00F6081A">
        <w:rPr>
          <w:rFonts w:ascii="Arial" w:hAnsi="Arial" w:cs="Arial"/>
          <w:bCs/>
          <w:sz w:val="24"/>
          <w:szCs w:val="24"/>
        </w:rPr>
        <w:t>duplicate</w:t>
      </w:r>
      <w:r w:rsidRPr="00F6081A">
        <w:rPr>
          <w:rFonts w:ascii="Arial" w:hAnsi="Arial" w:cs="Arial"/>
          <w:sz w:val="24"/>
          <w:szCs w:val="24"/>
        </w:rPr>
        <w:t> </w:t>
      </w:r>
      <w:r w:rsidRPr="00F6081A">
        <w:rPr>
          <w:rFonts w:ascii="Arial" w:hAnsi="Arial" w:cs="Arial"/>
          <w:bCs/>
          <w:sz w:val="24"/>
          <w:szCs w:val="24"/>
        </w:rPr>
        <w:t>lines</w:t>
      </w:r>
      <w:r w:rsidRPr="00F6081A">
        <w:rPr>
          <w:rFonts w:ascii="Arial" w:hAnsi="Arial" w:cs="Arial"/>
          <w:sz w:val="24"/>
          <w:szCs w:val="24"/>
        </w:rPr>
        <w:t> for AMEX transactions, incorrect</w:t>
      </w:r>
    </w:p>
    <w:p w:rsidR="00D748F5" w:rsidRPr="00F6081A" w:rsidRDefault="00D748F5" w:rsidP="009D495F">
      <w:pPr>
        <w:pStyle w:val="NoSpacing"/>
        <w:numPr>
          <w:ilvl w:val="0"/>
          <w:numId w:val="6"/>
        </w:numPr>
        <w:tabs>
          <w:tab w:val="left" w:pos="90"/>
        </w:tabs>
        <w:jc w:val="both"/>
        <w:rPr>
          <w:rFonts w:ascii="Arial" w:hAnsi="Arial" w:cs="Arial"/>
          <w:sz w:val="24"/>
          <w:szCs w:val="24"/>
        </w:rPr>
      </w:pPr>
      <w:r w:rsidRPr="00F6081A">
        <w:rPr>
          <w:rFonts w:ascii="Arial" w:hAnsi="Arial" w:cs="Arial"/>
          <w:sz w:val="24"/>
          <w:szCs w:val="24"/>
          <w:shd w:val="clear" w:color="auto" w:fill="FFFFFF"/>
        </w:rPr>
        <w:t>Develop Open Purchase Orders report using XML that queries all Open PO's at header, line and shipment levels and shows the quantity of goods received and balance quantity of goods to be received against the shipment line.</w:t>
      </w:r>
    </w:p>
    <w:p w:rsidR="00D748F5" w:rsidRPr="00F6081A" w:rsidRDefault="00D748F5" w:rsidP="003962F6">
      <w:pPr>
        <w:spacing w:after="0" w:line="240" w:lineRule="auto"/>
        <w:jc w:val="both"/>
        <w:rPr>
          <w:rFonts w:ascii="Arial" w:hAnsi="Arial" w:cs="Arial"/>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Apps R12.1.3 (GL, AP, AR,  INV, PO, Fixed Assets, iProcurement)</w:t>
      </w:r>
      <w:r w:rsidRPr="00F6081A">
        <w:rPr>
          <w:rFonts w:ascii="Arial" w:hAnsi="Arial" w:cs="Arial"/>
          <w:b/>
          <w:bCs/>
          <w:sz w:val="24"/>
          <w:szCs w:val="24"/>
        </w:rPr>
        <w:t xml:space="preserve">, </w:t>
      </w:r>
      <w:r w:rsidRPr="00F6081A">
        <w:rPr>
          <w:rFonts w:ascii="Arial" w:hAnsi="Arial" w:cs="Arial"/>
          <w:b/>
          <w:sz w:val="24"/>
          <w:szCs w:val="24"/>
        </w:rPr>
        <w:t>Oracle Database 10g , Reports 10g, Forms 10g, EDI,  PL/SQL, TOAD, XML Publisher, Workflow Builder, JIRA WINSCP, UNIX, SQL*Developer</w:t>
      </w:r>
      <w:r w:rsidRPr="00F6081A">
        <w:rPr>
          <w:rFonts w:ascii="Arial" w:hAnsi="Arial" w:cs="Arial"/>
          <w:sz w:val="24"/>
          <w:szCs w:val="24"/>
        </w:rPr>
        <w:t>.</w:t>
      </w:r>
    </w:p>
    <w:p w:rsidR="00CC694C" w:rsidRPr="00F6081A" w:rsidRDefault="00CC694C" w:rsidP="003962F6">
      <w:pPr>
        <w:shd w:val="clear" w:color="auto" w:fill="FFFFFF"/>
        <w:spacing w:after="0" w:line="240" w:lineRule="auto"/>
        <w:jc w:val="both"/>
        <w:rPr>
          <w:rFonts w:ascii="Arial" w:eastAsia="Calibri" w:hAnsi="Arial" w:cs="Arial"/>
          <w:sz w:val="24"/>
          <w:szCs w:val="24"/>
          <w:u w:val="single"/>
          <w:lang w:val="en-AU"/>
        </w:rPr>
      </w:pPr>
    </w:p>
    <w:p w:rsidR="00E52B0F" w:rsidRPr="00F6081A" w:rsidRDefault="00E52B0F" w:rsidP="003962F6">
      <w:pPr>
        <w:shd w:val="clear" w:color="auto" w:fill="FFFFFF"/>
        <w:spacing w:after="0" w:line="240" w:lineRule="auto"/>
        <w:jc w:val="both"/>
        <w:rPr>
          <w:rFonts w:ascii="Arial" w:eastAsia="Calibri" w:hAnsi="Arial" w:cs="Arial"/>
          <w:sz w:val="24"/>
          <w:szCs w:val="24"/>
          <w:u w:val="single"/>
          <w:lang w:val="en-AU"/>
        </w:rPr>
      </w:pPr>
    </w:p>
    <w:p w:rsidR="00AE2FBC" w:rsidRPr="00F6081A" w:rsidRDefault="00AE2FBC" w:rsidP="003962F6">
      <w:pPr>
        <w:shd w:val="clear" w:color="auto" w:fill="FFFFFF"/>
        <w:spacing w:after="0" w:line="240" w:lineRule="auto"/>
        <w:jc w:val="both"/>
        <w:rPr>
          <w:rFonts w:ascii="Arial" w:eastAsia="Calibri" w:hAnsi="Arial" w:cs="Arial"/>
          <w:b/>
          <w:sz w:val="24"/>
          <w:szCs w:val="24"/>
        </w:rPr>
      </w:pPr>
      <w:bookmarkStart w:id="4" w:name="OLE_LINK27"/>
      <w:bookmarkStart w:id="5" w:name="OLE_LINK28"/>
      <w:r w:rsidRPr="00F6081A">
        <w:rPr>
          <w:rFonts w:ascii="Arial" w:eastAsia="Calibri" w:hAnsi="Arial" w:cs="Arial"/>
          <w:b/>
          <w:sz w:val="24"/>
          <w:szCs w:val="24"/>
        </w:rPr>
        <w:t>Electronic Arts, Redwood city, CA</w:t>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bookmarkStart w:id="6" w:name="_GoBack"/>
      <w:r w:rsidR="00D854FF" w:rsidRPr="00F6081A">
        <w:rPr>
          <w:rFonts w:ascii="Arial" w:eastAsia="Calibri" w:hAnsi="Arial" w:cs="Arial"/>
          <w:sz w:val="24"/>
          <w:szCs w:val="24"/>
        </w:rPr>
        <w:t>Apr’15</w:t>
      </w:r>
      <w:r w:rsidRPr="00F6081A">
        <w:rPr>
          <w:rFonts w:ascii="Arial" w:eastAsia="Calibri" w:hAnsi="Arial" w:cs="Arial"/>
          <w:sz w:val="24"/>
          <w:szCs w:val="24"/>
        </w:rPr>
        <w:t xml:space="preserve"> – </w:t>
      </w:r>
      <w:r w:rsidR="00D854FF" w:rsidRPr="00F6081A">
        <w:rPr>
          <w:rFonts w:ascii="Arial" w:eastAsia="Calibri" w:hAnsi="Arial" w:cs="Arial"/>
          <w:sz w:val="24"/>
          <w:szCs w:val="24"/>
        </w:rPr>
        <w:t>Sep</w:t>
      </w:r>
      <w:r w:rsidRPr="00F6081A">
        <w:rPr>
          <w:rFonts w:ascii="Arial" w:eastAsia="Calibri" w:hAnsi="Arial" w:cs="Arial"/>
          <w:sz w:val="24"/>
          <w:szCs w:val="24"/>
        </w:rPr>
        <w:t xml:space="preserve"> ‘15</w:t>
      </w:r>
      <w:bookmarkEnd w:id="6"/>
    </w:p>
    <w:p w:rsidR="00AD1FDC" w:rsidRPr="00F6081A" w:rsidRDefault="009A5421" w:rsidP="003962F6">
      <w:pPr>
        <w:shd w:val="clear" w:color="auto" w:fill="FFFFFF"/>
        <w:spacing w:after="0" w:line="240" w:lineRule="auto"/>
        <w:jc w:val="both"/>
        <w:rPr>
          <w:rFonts w:ascii="Arial" w:eastAsia="Calibri" w:hAnsi="Arial" w:cs="Arial"/>
          <w:b/>
          <w:sz w:val="24"/>
          <w:szCs w:val="24"/>
        </w:rPr>
      </w:pPr>
      <w:bookmarkStart w:id="7" w:name="OLE_LINK1"/>
      <w:r w:rsidRPr="00F6081A">
        <w:rPr>
          <w:rFonts w:ascii="Arial" w:eastAsia="Calibri" w:hAnsi="Arial" w:cs="Arial"/>
          <w:b/>
          <w:sz w:val="24"/>
          <w:szCs w:val="24"/>
        </w:rPr>
        <w:t xml:space="preserve">Role: </w:t>
      </w:r>
      <w:bookmarkEnd w:id="7"/>
      <w:r w:rsidR="00F46237" w:rsidRPr="00F6081A">
        <w:rPr>
          <w:rFonts w:ascii="Arial" w:eastAsia="Calibri" w:hAnsi="Arial" w:cs="Arial"/>
          <w:b/>
          <w:sz w:val="24"/>
          <w:szCs w:val="24"/>
        </w:rPr>
        <w:t>Oracle Techno Function</w:t>
      </w:r>
      <w:r w:rsidR="00C93D91" w:rsidRPr="00F6081A">
        <w:rPr>
          <w:rFonts w:ascii="Arial" w:eastAsia="Calibri" w:hAnsi="Arial" w:cs="Arial"/>
          <w:b/>
          <w:sz w:val="24"/>
          <w:szCs w:val="24"/>
        </w:rPr>
        <w:t>al Consultant</w:t>
      </w:r>
    </w:p>
    <w:p w:rsidR="00AD1FDC" w:rsidRPr="00F6081A" w:rsidRDefault="00AD1FDC"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lang w:val="en-AU"/>
        </w:rPr>
        <w:t>Responsibilities:</w:t>
      </w:r>
    </w:p>
    <w:p w:rsidR="00FE52E9" w:rsidRPr="00F6081A" w:rsidRDefault="00FE52E9"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the development of interfaces using Oracle open interfaces and Oracle public APIs</w:t>
      </w:r>
    </w:p>
    <w:p w:rsidR="009A6A66" w:rsidRPr="00F6081A" w:rsidRDefault="009A6A6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Responsible for identifying concerning areas and took corrective actions. Suggested viable solutions, analyzed functions including the identification of key trends and challenges in the industry</w:t>
      </w:r>
    </w:p>
    <w:p w:rsidR="00E15632" w:rsidRPr="00F6081A" w:rsidRDefault="00E15632"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PL/SQL procedures to process data in material procurement module</w:t>
      </w:r>
      <w:r w:rsidR="00E13A58" w:rsidRPr="00F6081A">
        <w:rPr>
          <w:rFonts w:ascii="Arial" w:eastAsia="Calibri" w:hAnsi="Arial" w:cs="Arial"/>
          <w:sz w:val="24"/>
          <w:szCs w:val="24"/>
        </w:rPr>
        <w:t>, which enables floor engineers to procure items required for production and maintenance of machinery</w:t>
      </w:r>
      <w:r w:rsidR="00033B3D" w:rsidRPr="00F6081A">
        <w:rPr>
          <w:rFonts w:ascii="Arial" w:eastAsia="Calibri" w:hAnsi="Arial" w:cs="Arial"/>
          <w:sz w:val="24"/>
          <w:szCs w:val="24"/>
        </w:rPr>
        <w:t>.</w:t>
      </w:r>
    </w:p>
    <w:p w:rsidR="004F4839"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 done on RFQ's, and Quotes in Oracle Purchasing.</w:t>
      </w:r>
    </w:p>
    <w:p w:rsidR="00731425"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worked on Change Requests (CR's) and preparing the BRD's, FD's on OM, Advanced Pricing module</w:t>
      </w:r>
    </w:p>
    <w:p w:rsidR="00731425" w:rsidRPr="00F6081A" w:rsidRDefault="00731425"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Design and developed SPSS wizard components using ADF task flows (BTF and UBTF), train stops, regions, templates and fragments.</w:t>
      </w:r>
    </w:p>
    <w:p w:rsidR="004F4839" w:rsidRPr="00F6081A" w:rsidRDefault="004F4839"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Extensively worked on Price Lists, Modifiers, Qualifiers, Pricing Attributes in Advanced Pricing and created the setups in TEST instance</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Created management analysis reporting using </w:t>
      </w:r>
      <w:r w:rsidRPr="00F6081A">
        <w:rPr>
          <w:rFonts w:ascii="Arial" w:eastAsia="Times New Roman" w:hAnsi="Arial" w:cs="Arial"/>
          <w:bCs/>
          <w:sz w:val="24"/>
          <w:szCs w:val="24"/>
          <w:bdr w:val="none" w:sz="0" w:space="0" w:color="auto" w:frame="1"/>
        </w:rPr>
        <w:t>ParallelQueries, Javastoredprocedure, HTPPackage</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WEB</w:t>
      </w:r>
      <w:r w:rsidRPr="00F6081A">
        <w:rPr>
          <w:rFonts w:ascii="Arial" w:eastAsia="Times New Roman" w:hAnsi="Arial" w:cs="Arial"/>
          <w:sz w:val="24"/>
          <w:szCs w:val="24"/>
        </w:rPr>
        <w:t>.</w:t>
      </w:r>
      <w:r w:rsidRPr="00F6081A">
        <w:rPr>
          <w:rFonts w:ascii="Arial" w:eastAsia="Times New Roman" w:hAnsi="Arial" w:cs="Arial"/>
          <w:bCs/>
          <w:sz w:val="24"/>
          <w:szCs w:val="24"/>
          <w:bdr w:val="none" w:sz="0" w:space="0" w:color="auto" w:frame="1"/>
        </w:rPr>
        <w:t>SHOW_DOCUMENT</w:t>
      </w:r>
      <w:r w:rsidRPr="00F6081A">
        <w:rPr>
          <w:rFonts w:ascii="Arial" w:eastAsia="Times New Roman" w:hAnsi="Arial" w:cs="Arial"/>
          <w:sz w:val="24"/>
          <w:szCs w:val="24"/>
        </w:rPr>
        <w:t>. Participated in change and code reviews to understand the testing needs of the change components. Worked on troubleshooting defects in timely manner.</w:t>
      </w:r>
    </w:p>
    <w:p w:rsidR="00FD667E" w:rsidRPr="00F6081A" w:rsidRDefault="00A6009E"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rPr>
        <w:t>Customizing and personalizing approvals usingOracleApproval Management (AME)</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Developed custom reports as per client requirement in OPM Forecasting module.</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Created Discoverer Reports for GL, AP, AR, ASCP and OPM modules using Discoverer Administrator and Desktop Edition. Created Custom Folders, Business Areas, and Workbooks. Assigned Privileges and registered the reports in Oracle Applications. </w:t>
      </w:r>
    </w:p>
    <w:p w:rsidR="00FD667E" w:rsidRPr="00F6081A" w:rsidRDefault="00FD667E" w:rsidP="009D495F">
      <w:pPr>
        <w:pStyle w:val="ListParagraph"/>
        <w:numPr>
          <w:ilvl w:val="0"/>
          <w:numId w:val="7"/>
        </w:numPr>
        <w:shd w:val="clear" w:color="auto" w:fill="FFFFFF"/>
        <w:spacing w:after="75"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lastRenderedPageBreak/>
        <w:t>Integrated client's all external Source systems with Oracle R12 FAH and GL module in phases as wells as integrate Oracle 11i GL, which is their current Oracle EBS environment, with R12 GL.</w:t>
      </w:r>
    </w:p>
    <w:p w:rsidR="00321908" w:rsidRPr="00F6081A" w:rsidRDefault="00321908"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Applications. Customized the Workbooks by adding additional functionality (conditions, calculations, parameters, sorting, etc.) and scheduling them for the users.</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Involved in creating </w:t>
      </w:r>
      <w:r w:rsidRPr="00F6081A">
        <w:rPr>
          <w:rFonts w:ascii="Arial" w:eastAsia="Times New Roman" w:hAnsi="Arial" w:cs="Arial"/>
          <w:bCs/>
          <w:sz w:val="24"/>
          <w:szCs w:val="24"/>
          <w:bdr w:val="none" w:sz="0" w:space="0" w:color="auto" w:frame="1"/>
        </w:rPr>
        <w:t>UNIXshellScripting</w:t>
      </w:r>
      <w:r w:rsidRPr="00F6081A">
        <w:rPr>
          <w:rFonts w:ascii="Arial" w:eastAsia="Times New Roman" w:hAnsi="Arial" w:cs="Arial"/>
          <w:sz w:val="24"/>
          <w:szCs w:val="24"/>
        </w:rPr>
        <w:t>. Defragmentation of tables, partitioning, compressing and indexes for improved performance and efficiency. Involved in table redesigning with implementation of Partitions Table and Partition Indexes to make </w:t>
      </w:r>
      <w:r w:rsidRPr="00F6081A">
        <w:rPr>
          <w:rFonts w:ascii="Arial" w:eastAsia="Times New Roman" w:hAnsi="Arial" w:cs="Arial"/>
          <w:bCs/>
          <w:sz w:val="24"/>
          <w:szCs w:val="24"/>
          <w:bdr w:val="none" w:sz="0" w:space="0" w:color="auto" w:frame="1"/>
        </w:rPr>
        <w:t>Database</w:t>
      </w:r>
      <w:r w:rsidRPr="00F6081A">
        <w:rPr>
          <w:rFonts w:ascii="Arial" w:eastAsia="Times New Roman" w:hAnsi="Arial" w:cs="Arial"/>
          <w:sz w:val="24"/>
          <w:szCs w:val="24"/>
        </w:rPr>
        <w:t> Faster and easier to maintain.</w:t>
      </w:r>
    </w:p>
    <w:p w:rsidR="00FD42B2" w:rsidRPr="00F6081A" w:rsidRDefault="00FD42B2"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Gathered and analyzed business requirements. Documented functional requirements pertaining to financial modules and security features in Project Accounting and OTL.</w:t>
      </w:r>
    </w:p>
    <w:p w:rsidR="00FD42B2" w:rsidRPr="00F6081A" w:rsidRDefault="00FD42B2"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Worked on Billing events, Project costing, Budgeting and Project Management.</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Experience in </w:t>
      </w:r>
      <w:r w:rsidRPr="00F6081A">
        <w:rPr>
          <w:rFonts w:ascii="Arial" w:eastAsia="Times New Roman" w:hAnsi="Arial" w:cs="Arial"/>
          <w:bCs/>
          <w:sz w:val="24"/>
          <w:szCs w:val="24"/>
          <w:bdr w:val="none" w:sz="0" w:space="0" w:color="auto" w:frame="1"/>
        </w:rPr>
        <w:t>DatabaseApplicationDevelopment, Query Optimization, Performance Tuning</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DBA</w:t>
      </w:r>
      <w:r w:rsidRPr="00F6081A">
        <w:rPr>
          <w:rFonts w:ascii="Arial" w:eastAsia="Times New Roman" w:hAnsi="Arial" w:cs="Arial"/>
          <w:sz w:val="24"/>
          <w:szCs w:val="24"/>
        </w:rPr>
        <w:t> solutions and implementation experience in </w:t>
      </w:r>
      <w:r w:rsidRPr="00F6081A">
        <w:rPr>
          <w:rFonts w:ascii="Arial" w:eastAsia="Times New Roman" w:hAnsi="Arial" w:cs="Arial"/>
          <w:bCs/>
          <w:sz w:val="24"/>
          <w:szCs w:val="24"/>
          <w:bdr w:val="none" w:sz="0" w:space="0" w:color="auto" w:frame="1"/>
        </w:rPr>
        <w:t>complete SystemDevelopmentLifeCycle</w:t>
      </w:r>
      <w:r w:rsidRPr="00F6081A">
        <w:rPr>
          <w:rFonts w:ascii="Arial" w:eastAsia="Times New Roman" w:hAnsi="Arial" w:cs="Arial"/>
          <w:sz w:val="24"/>
          <w:szCs w:val="24"/>
        </w:rPr>
        <w:t>.</w:t>
      </w:r>
    </w:p>
    <w:p w:rsidR="00E13A58" w:rsidRPr="00F6081A" w:rsidRDefault="0033674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w:t>
      </w:r>
      <w:r w:rsidR="00E01EA9" w:rsidRPr="00F6081A">
        <w:rPr>
          <w:rFonts w:ascii="Arial" w:eastAsia="Calibri" w:hAnsi="Arial" w:cs="Arial"/>
          <w:sz w:val="24"/>
          <w:szCs w:val="24"/>
        </w:rPr>
        <w:t>onverted reports to XML version (BI publisher) to generate XML output</w:t>
      </w:r>
      <w:r w:rsidR="00700B81" w:rsidRPr="00F6081A">
        <w:rPr>
          <w:rFonts w:ascii="Arial" w:eastAsia="Calibri" w:hAnsi="Arial" w:cs="Arial"/>
          <w:sz w:val="24"/>
          <w:szCs w:val="24"/>
        </w:rPr>
        <w:t>, thus avoiding the use of RDF and resulted in better performance</w:t>
      </w:r>
    </w:p>
    <w:p w:rsidR="002C21F2" w:rsidRPr="00F6081A" w:rsidRDefault="002C21F2"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Customized existing Dunning Report and Invoice Printing Report in AR using XML publisher</w:t>
      </w:r>
    </w:p>
    <w:p w:rsidR="001621A0" w:rsidRPr="00F6081A" w:rsidRDefault="00B1691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Fine-tuned PL/SQL procedures and SQL queries for improved performance. Adopted Explain Plans to analyze and used SQL Hints wherever required</w:t>
      </w:r>
      <w:r w:rsidR="00C2693C" w:rsidRPr="00F6081A">
        <w:rPr>
          <w:rFonts w:ascii="Arial" w:eastAsia="Calibri" w:hAnsi="Arial" w:cs="Arial"/>
          <w:sz w:val="24"/>
          <w:szCs w:val="24"/>
        </w:rPr>
        <w:t>.</w:t>
      </w:r>
    </w:p>
    <w:p w:rsidR="001621A0" w:rsidRPr="00F6081A" w:rsidRDefault="00C2693C"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Developed various payment templates and Check printing report using BI publisher.</w:t>
      </w:r>
    </w:p>
    <w:p w:rsidR="001621A0" w:rsidRPr="00F6081A" w:rsidRDefault="00C2693C"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Utilized Bursting feature of XML Publisher to generate remittance advices for suppliers from the PPR format Payments Output for individual supplier.</w:t>
      </w:r>
    </w:p>
    <w:p w:rsidR="001621A0" w:rsidRPr="00F6081A" w:rsidRDefault="00FD667E"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color w:val="333333"/>
          <w:sz w:val="24"/>
          <w:szCs w:val="24"/>
        </w:rPr>
        <w:t>Design and development of custom POA Inbound Process to process the external subledgers accounting data in form of Pass-through/Event to Oracle GL using FAH and SLA Create Accounting Process.</w:t>
      </w:r>
    </w:p>
    <w:p w:rsidR="001621A0" w:rsidRPr="00F6081A" w:rsidRDefault="00910D0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Performed benchmark studies/trend analysis, analyzed business processes, using various tools to assist in the critical decision making process</w:t>
      </w:r>
      <w:r w:rsidR="00D046C4" w:rsidRPr="00F6081A">
        <w:rPr>
          <w:rFonts w:ascii="Arial" w:eastAsia="Calibri" w:hAnsi="Arial" w:cs="Arial"/>
          <w:sz w:val="24"/>
          <w:szCs w:val="24"/>
        </w:rPr>
        <w:t>.</w:t>
      </w:r>
    </w:p>
    <w:p w:rsidR="00A5568D" w:rsidRPr="00F6081A" w:rsidRDefault="00A5568D"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sz w:val="24"/>
          <w:szCs w:val="24"/>
          <w:shd w:val="clear" w:color="auto" w:fill="FFFFFF"/>
        </w:rPr>
        <w:t>Involved in setup and implementation of Service Contracts depending on functional setup changes/enhancements.</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Worked on </w:t>
      </w:r>
      <w:r w:rsidRPr="00F6081A">
        <w:rPr>
          <w:rFonts w:ascii="Arial" w:eastAsia="Times New Roman" w:hAnsi="Arial" w:cs="Arial"/>
          <w:bCs/>
          <w:sz w:val="24"/>
          <w:szCs w:val="24"/>
          <w:bdr w:val="none" w:sz="0" w:space="0" w:color="auto" w:frame="1"/>
        </w:rPr>
        <w:t>SQL*Loader</w:t>
      </w:r>
      <w:r w:rsidRPr="00F6081A">
        <w:rPr>
          <w:rFonts w:ascii="Arial" w:eastAsia="Times New Roman" w:hAnsi="Arial" w:cs="Arial"/>
          <w:sz w:val="24"/>
          <w:szCs w:val="24"/>
        </w:rPr>
        <w:t> to load data from flat files obtained from various facilities every day. Used standard packages like </w:t>
      </w:r>
      <w:r w:rsidRPr="00F6081A">
        <w:rPr>
          <w:rFonts w:ascii="Arial" w:eastAsia="Times New Roman" w:hAnsi="Arial" w:cs="Arial"/>
          <w:bCs/>
          <w:sz w:val="24"/>
          <w:szCs w:val="24"/>
          <w:bdr w:val="none" w:sz="0" w:space="0" w:color="auto" w:frame="1"/>
        </w:rPr>
        <w:t>UTL_FILE, DMBS_SQL, and PL/SQL</w:t>
      </w:r>
      <w:r w:rsidRPr="00F6081A">
        <w:rPr>
          <w:rFonts w:ascii="Arial" w:eastAsia="Times New Roman" w:hAnsi="Arial" w:cs="Arial"/>
          <w:sz w:val="24"/>
          <w:szCs w:val="24"/>
        </w:rPr>
        <w:t> Collections and used </w:t>
      </w:r>
      <w:r w:rsidRPr="00F6081A">
        <w:rPr>
          <w:rFonts w:ascii="Arial" w:eastAsia="Times New Roman" w:hAnsi="Arial" w:cs="Arial"/>
          <w:bCs/>
          <w:sz w:val="24"/>
          <w:szCs w:val="24"/>
          <w:bdr w:val="none" w:sz="0" w:space="0" w:color="auto" w:frame="1"/>
        </w:rPr>
        <w:t>BULK</w:t>
      </w:r>
      <w:r w:rsidRPr="00F6081A">
        <w:rPr>
          <w:rFonts w:ascii="Arial" w:eastAsia="Times New Roman" w:hAnsi="Arial" w:cs="Arial"/>
          <w:sz w:val="24"/>
          <w:szCs w:val="24"/>
        </w:rPr>
        <w:t> Binding involved in writing database procedures, functions and packages for Front End Module.</w:t>
      </w:r>
    </w:p>
    <w:p w:rsidR="00033B3D" w:rsidRPr="00F6081A" w:rsidRDefault="00033B3D" w:rsidP="009D495F">
      <w:pPr>
        <w:pStyle w:val="ListParagraph"/>
        <w:numPr>
          <w:ilvl w:val="0"/>
          <w:numId w:val="7"/>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Used principles of Normalization to improve the performance. Involved in </w:t>
      </w:r>
      <w:r w:rsidRPr="00F6081A">
        <w:rPr>
          <w:rFonts w:ascii="Arial" w:eastAsia="Times New Roman" w:hAnsi="Arial" w:cs="Arial"/>
          <w:bCs/>
          <w:sz w:val="24"/>
          <w:szCs w:val="24"/>
          <w:bdr w:val="none" w:sz="0" w:space="0" w:color="auto" w:frame="1"/>
        </w:rPr>
        <w:t>ETL</w:t>
      </w:r>
      <w:r w:rsidRPr="00F6081A">
        <w:rPr>
          <w:rFonts w:ascii="Arial" w:eastAsia="Times New Roman" w:hAnsi="Arial" w:cs="Arial"/>
          <w:sz w:val="24"/>
          <w:szCs w:val="24"/>
        </w:rPr>
        <w:t> code using </w:t>
      </w:r>
      <w:r w:rsidRPr="00F6081A">
        <w:rPr>
          <w:rFonts w:ascii="Arial" w:eastAsia="Times New Roman" w:hAnsi="Arial" w:cs="Arial"/>
          <w:bCs/>
          <w:sz w:val="24"/>
          <w:szCs w:val="24"/>
          <w:bdr w:val="none" w:sz="0" w:space="0" w:color="auto" w:frame="1"/>
        </w:rPr>
        <w:t>PL/SQL</w:t>
      </w:r>
      <w:r w:rsidRPr="00F6081A">
        <w:rPr>
          <w:rFonts w:ascii="Arial" w:eastAsia="Times New Roman" w:hAnsi="Arial" w:cs="Arial"/>
          <w:sz w:val="24"/>
          <w:szCs w:val="24"/>
        </w:rPr>
        <w:t> in order to meet requirements for Extract, transformation, cleansing and loading of data from source to target </w:t>
      </w:r>
      <w:r w:rsidRPr="00F6081A">
        <w:rPr>
          <w:rFonts w:ascii="Arial" w:eastAsia="Times New Roman" w:hAnsi="Arial" w:cs="Arial"/>
          <w:bCs/>
          <w:sz w:val="24"/>
          <w:szCs w:val="24"/>
          <w:bdr w:val="none" w:sz="0" w:space="0" w:color="auto" w:frame="1"/>
        </w:rPr>
        <w:t>datastructures.</w:t>
      </w:r>
    </w:p>
    <w:p w:rsidR="00A5568D" w:rsidRPr="00F6081A" w:rsidRDefault="00A5568D"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Responsible for the development of conversions/interface programs - Barter Tax interface, Conversion of service contracts from quotes</w:t>
      </w:r>
    </w:p>
    <w:p w:rsidR="00176743" w:rsidRPr="00F6081A" w:rsidRDefault="00176743" w:rsidP="009D495F">
      <w:pPr>
        <w:pStyle w:val="ListParagraph"/>
        <w:numPr>
          <w:ilvl w:val="0"/>
          <w:numId w:val="7"/>
        </w:numPr>
        <w:spacing w:after="0" w:line="240" w:lineRule="auto"/>
        <w:rPr>
          <w:rFonts w:ascii="Arial" w:eastAsia="Times New Roman" w:hAnsi="Arial" w:cs="Arial"/>
          <w:sz w:val="24"/>
          <w:szCs w:val="24"/>
        </w:rPr>
      </w:pPr>
      <w:r w:rsidRPr="00F6081A">
        <w:rPr>
          <w:rFonts w:ascii="Arial" w:eastAsia="Times New Roman" w:hAnsi="Arial" w:cs="Arial"/>
          <w:sz w:val="24"/>
          <w:szCs w:val="24"/>
          <w:shd w:val="clear" w:color="auto" w:fill="FFFFFF"/>
        </w:rPr>
        <w:t>Analyzed, Designed and developed Interfaces for AR (Customer, Auto Invoice and Auto Lockbox) and Cash Management (Bank Statement Interface) developed custom check format program in AP.</w:t>
      </w:r>
    </w:p>
    <w:p w:rsidR="00D046C4" w:rsidRPr="00F6081A" w:rsidRDefault="00D046C4" w:rsidP="009D495F">
      <w:pPr>
        <w:pStyle w:val="ListParagraph"/>
        <w:widowControl w:val="0"/>
        <w:numPr>
          <w:ilvl w:val="0"/>
          <w:numId w:val="7"/>
        </w:numPr>
        <w:tabs>
          <w:tab w:val="left" w:pos="360"/>
          <w:tab w:val="left" w:pos="864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Worked on the Auto Lockbox in receivables that automatically creates receipts using the electronic information that the bank provides.</w:t>
      </w:r>
    </w:p>
    <w:p w:rsidR="009B55CD" w:rsidRPr="00F6081A" w:rsidRDefault="009F1DA1"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Developed interfaces</w:t>
      </w:r>
      <w:r w:rsidR="008B7D2F" w:rsidRPr="00F6081A">
        <w:rPr>
          <w:rFonts w:ascii="Arial" w:eastAsia="Calibri" w:hAnsi="Arial" w:cs="Arial"/>
          <w:sz w:val="24"/>
          <w:szCs w:val="24"/>
        </w:rPr>
        <w:t xml:space="preserve"> and conversion programs</w:t>
      </w:r>
      <w:r w:rsidR="00DE1845" w:rsidRPr="00F6081A">
        <w:rPr>
          <w:rFonts w:ascii="Arial" w:eastAsia="Calibri" w:hAnsi="Arial" w:cs="Arial"/>
          <w:sz w:val="24"/>
          <w:szCs w:val="24"/>
        </w:rPr>
        <w:t xml:space="preserve"> with respect to financial modules to integrate Oracle Applications modules</w:t>
      </w:r>
    </w:p>
    <w:p w:rsidR="009B55CD" w:rsidRPr="00F6081A" w:rsidRDefault="00FF228E"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Prepared functional and technical specifications and test </w:t>
      </w:r>
      <w:r w:rsidR="00340150" w:rsidRPr="00F6081A">
        <w:rPr>
          <w:rFonts w:ascii="Arial" w:eastAsia="Calibri" w:hAnsi="Arial" w:cs="Arial"/>
          <w:sz w:val="24"/>
          <w:szCs w:val="24"/>
        </w:rPr>
        <w:t>scenarios using AIM methodology</w:t>
      </w:r>
    </w:p>
    <w:p w:rsidR="00020948" w:rsidRPr="00F6081A" w:rsidRDefault="00E33FAF"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lastRenderedPageBreak/>
        <w:t>D</w:t>
      </w:r>
      <w:r w:rsidR="00F24CCE" w:rsidRPr="00F6081A">
        <w:rPr>
          <w:rFonts w:ascii="Arial" w:eastAsia="Calibri" w:hAnsi="Arial" w:cs="Arial"/>
          <w:sz w:val="24"/>
          <w:szCs w:val="24"/>
        </w:rPr>
        <w:t>eveloped reports using Reports Builder and PL/SQL. Manpower forecast and planning, daily and monthly production, goods receipt note, inspection report, acceptance &amp; rejection reports, issue of material, material utilization</w:t>
      </w:r>
      <w:r w:rsidR="00020948" w:rsidRPr="00F6081A">
        <w:rPr>
          <w:rFonts w:ascii="Arial" w:eastAsia="Calibri" w:hAnsi="Arial" w:cs="Arial"/>
          <w:sz w:val="24"/>
          <w:szCs w:val="24"/>
        </w:rPr>
        <w:t>.</w:t>
      </w:r>
    </w:p>
    <w:p w:rsidR="00020948" w:rsidRPr="00F6081A" w:rsidRDefault="00020948"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Times New Roman" w:hAnsi="Arial" w:cs="Arial"/>
          <w:color w:val="333333"/>
          <w:sz w:val="24"/>
          <w:szCs w:val="24"/>
        </w:rPr>
        <w:t>Worked on Client/Server tools like SQL Server Enterprise Manager and Query Analyzer to Administer SQL Server.</w:t>
      </w:r>
    </w:p>
    <w:p w:rsidR="00D046C4" w:rsidRPr="00F6081A" w:rsidRDefault="00492A00"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Involved in providing consultancy services on business operations inclusive of entry strategies &amp; executing targets in given timeframe</w:t>
      </w:r>
      <w:r w:rsidR="00D046C4" w:rsidRPr="00F6081A">
        <w:rPr>
          <w:rFonts w:ascii="Arial" w:eastAsia="Calibri" w:hAnsi="Arial" w:cs="Arial"/>
          <w:sz w:val="24"/>
          <w:szCs w:val="24"/>
        </w:rPr>
        <w:t>.</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Used SQL*Loader and UTL_FILE Packages for data conversion andinterfaces.</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Hands on experience on advanced SQL/PLSQL concepts as Advanced Queues,Materialized views, Records, Collections, Dynamic SQL, Ref Cursors, DBMS_XMLGEN, autonomous transactions etc.</w:t>
      </w:r>
    </w:p>
    <w:p w:rsidR="00D046C4" w:rsidRPr="00F6081A" w:rsidRDefault="00D046C4"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hAnsi="Arial" w:cs="Arial"/>
          <w:sz w:val="24"/>
          <w:szCs w:val="24"/>
        </w:rPr>
        <w:t>Wrote pre-migration validation package to capture foreseen inventory migration errors from 11i to R12</w:t>
      </w:r>
    </w:p>
    <w:p w:rsidR="007B766A" w:rsidRPr="00F6081A" w:rsidRDefault="007B766A"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life cycle implementations using Oracle applications R12</w:t>
      </w:r>
    </w:p>
    <w:p w:rsidR="00025FB1" w:rsidRPr="00F6081A" w:rsidRDefault="00025FB1"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Experience in working with PL/SQL, SQL Loader, Workflow 2.6, Oracle 10g, manufacturing and sales distribution modules</w:t>
      </w:r>
    </w:p>
    <w:p w:rsidR="00A714F6" w:rsidRPr="00F6081A" w:rsidRDefault="00A714F6"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Undertook the responsibility to prepare master schedules for projects, including resource schedules, execution methodologies, milestones, cash flow projections / budgets</w:t>
      </w:r>
      <w:r w:rsidR="00BE745F" w:rsidRPr="00F6081A">
        <w:rPr>
          <w:rFonts w:ascii="Arial" w:eastAsia="Calibri" w:hAnsi="Arial" w:cs="Arial"/>
          <w:sz w:val="24"/>
          <w:szCs w:val="24"/>
        </w:rPr>
        <w:t>,</w:t>
      </w:r>
      <w:r w:rsidRPr="00F6081A">
        <w:rPr>
          <w:rFonts w:ascii="Arial" w:eastAsia="Calibri" w:hAnsi="Arial" w:cs="Arial"/>
          <w:sz w:val="24"/>
          <w:szCs w:val="24"/>
        </w:rPr>
        <w:t xml:space="preserve"> and periodic monitoring </w:t>
      </w:r>
    </w:p>
    <w:p w:rsidR="00FE52E9" w:rsidRPr="00F6081A" w:rsidRDefault="0038020D" w:rsidP="009D495F">
      <w:pPr>
        <w:pStyle w:val="ListParagraph"/>
        <w:numPr>
          <w:ilvl w:val="0"/>
          <w:numId w:val="7"/>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Customized order management, shipping, and inventory reports, which include pack list, bill of lading, sales acknowledgement report among others</w:t>
      </w:r>
    </w:p>
    <w:p w:rsidR="00AD1FDC" w:rsidRPr="00F6081A" w:rsidRDefault="00AD1FDC"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rPr>
        <w:t>Environment</w:t>
      </w:r>
      <w:r w:rsidRPr="00F6081A">
        <w:rPr>
          <w:rFonts w:ascii="Arial" w:eastAsia="Calibri" w:hAnsi="Arial" w:cs="Arial"/>
          <w:b/>
          <w:sz w:val="24"/>
          <w:szCs w:val="24"/>
        </w:rPr>
        <w:t>: SQL Developer, Oracle Applications</w:t>
      </w:r>
      <w:r w:rsidR="000C6628" w:rsidRPr="00F6081A">
        <w:rPr>
          <w:rFonts w:ascii="Arial" w:hAnsi="Arial" w:cs="Arial"/>
          <w:b/>
          <w:sz w:val="24"/>
          <w:szCs w:val="24"/>
        </w:rPr>
        <w:t>11.5.10.2/12.0.6 (EBS), (GL, OM, PO, AP, AR)</w:t>
      </w:r>
      <w:r w:rsidRPr="00F6081A">
        <w:rPr>
          <w:rFonts w:ascii="Arial" w:eastAsia="Calibri" w:hAnsi="Arial" w:cs="Arial"/>
          <w:b/>
          <w:sz w:val="24"/>
          <w:szCs w:val="24"/>
        </w:rPr>
        <w:t>, Oracle Database1</w:t>
      </w:r>
      <w:r w:rsidR="00063789" w:rsidRPr="00F6081A">
        <w:rPr>
          <w:rFonts w:ascii="Arial" w:eastAsia="Calibri" w:hAnsi="Arial" w:cs="Arial"/>
          <w:b/>
          <w:sz w:val="24"/>
          <w:szCs w:val="24"/>
        </w:rPr>
        <w:t>0</w:t>
      </w:r>
      <w:r w:rsidRPr="00F6081A">
        <w:rPr>
          <w:rFonts w:ascii="Arial" w:eastAsia="Calibri" w:hAnsi="Arial" w:cs="Arial"/>
          <w:b/>
          <w:sz w:val="24"/>
          <w:szCs w:val="24"/>
        </w:rPr>
        <w:t>g (SQL, PL/SQL), SQL *Loader</w:t>
      </w:r>
      <w:r w:rsidR="00707D70" w:rsidRPr="00F6081A">
        <w:rPr>
          <w:rFonts w:ascii="Arial" w:eastAsia="Calibri" w:hAnsi="Arial" w:cs="Arial"/>
          <w:b/>
          <w:sz w:val="24"/>
          <w:szCs w:val="24"/>
        </w:rPr>
        <w:t>, SQL *Plus</w:t>
      </w:r>
      <w:r w:rsidRPr="00F6081A">
        <w:rPr>
          <w:rFonts w:ascii="Arial" w:eastAsia="Calibri" w:hAnsi="Arial" w:cs="Arial"/>
          <w:b/>
          <w:sz w:val="24"/>
          <w:szCs w:val="24"/>
        </w:rPr>
        <w:t xml:space="preserve">, Forms/Reports builder 10g, </w:t>
      </w:r>
      <w:r w:rsidR="007C77CB" w:rsidRPr="00F6081A">
        <w:rPr>
          <w:rFonts w:ascii="Arial" w:eastAsia="Calibri" w:hAnsi="Arial" w:cs="Arial"/>
          <w:b/>
          <w:sz w:val="24"/>
          <w:szCs w:val="24"/>
        </w:rPr>
        <w:t>BI Publisher</w:t>
      </w:r>
      <w:r w:rsidRPr="00F6081A">
        <w:rPr>
          <w:rFonts w:ascii="Arial" w:eastAsia="Calibri" w:hAnsi="Arial" w:cs="Arial"/>
          <w:b/>
          <w:sz w:val="24"/>
          <w:szCs w:val="24"/>
        </w:rPr>
        <w:t>, UNIX</w:t>
      </w:r>
    </w:p>
    <w:bookmarkEnd w:id="4"/>
    <w:bookmarkEnd w:id="5"/>
    <w:p w:rsidR="001621A0" w:rsidRPr="00F6081A" w:rsidRDefault="001621A0" w:rsidP="003962F6">
      <w:pPr>
        <w:shd w:val="clear" w:color="auto" w:fill="FFFFFF"/>
        <w:spacing w:after="0" w:line="240" w:lineRule="auto"/>
        <w:jc w:val="both"/>
        <w:rPr>
          <w:rFonts w:ascii="Arial" w:eastAsia="Calibri" w:hAnsi="Arial" w:cs="Arial"/>
          <w:sz w:val="24"/>
          <w:szCs w:val="24"/>
          <w:u w:val="single"/>
          <w:lang w:val="en-AU"/>
        </w:rPr>
      </w:pPr>
    </w:p>
    <w:p w:rsidR="001621A0" w:rsidRPr="00F6081A" w:rsidRDefault="001621A0" w:rsidP="003962F6">
      <w:pPr>
        <w:shd w:val="clear" w:color="auto" w:fill="FFFFFF"/>
        <w:spacing w:after="0" w:line="240" w:lineRule="auto"/>
        <w:jc w:val="both"/>
        <w:rPr>
          <w:rFonts w:ascii="Arial" w:eastAsia="Calibri" w:hAnsi="Arial" w:cs="Arial"/>
          <w:sz w:val="24"/>
          <w:szCs w:val="24"/>
          <w:u w:val="single"/>
          <w:lang w:val="en-AU"/>
        </w:rPr>
      </w:pPr>
    </w:p>
    <w:p w:rsidR="00D748F5" w:rsidRPr="00F6081A" w:rsidRDefault="00D748F5" w:rsidP="003962F6">
      <w:pPr>
        <w:pStyle w:val="NoSpacing"/>
        <w:contextualSpacing/>
        <w:jc w:val="both"/>
        <w:rPr>
          <w:rFonts w:ascii="Arial" w:hAnsi="Arial" w:cs="Arial"/>
          <w:b/>
          <w:sz w:val="24"/>
          <w:szCs w:val="24"/>
        </w:rPr>
      </w:pPr>
      <w:r w:rsidRPr="00F6081A">
        <w:rPr>
          <w:rFonts w:ascii="Arial" w:hAnsi="Arial" w:cs="Arial"/>
          <w:b/>
          <w:bCs/>
          <w:sz w:val="24"/>
          <w:szCs w:val="24"/>
        </w:rPr>
        <w:t>Topps Company Inc.</w:t>
      </w:r>
      <w:r w:rsidRPr="00F6081A">
        <w:rPr>
          <w:rFonts w:ascii="Arial" w:hAnsi="Arial" w:cs="Arial"/>
          <w:b/>
          <w:sz w:val="24"/>
          <w:szCs w:val="24"/>
        </w:rPr>
        <w:t xml:space="preserve">, NY </w:t>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00D854FF" w:rsidRPr="00F6081A">
        <w:rPr>
          <w:rFonts w:ascii="Arial" w:hAnsi="Arial" w:cs="Arial"/>
          <w:sz w:val="24"/>
          <w:szCs w:val="24"/>
        </w:rPr>
        <w:t>Dec’13- Apr’15</w:t>
      </w:r>
    </w:p>
    <w:p w:rsidR="00D748F5" w:rsidRPr="00F6081A" w:rsidRDefault="00D854FF" w:rsidP="003962F6">
      <w:pPr>
        <w:pStyle w:val="NoSpacing"/>
        <w:contextualSpacing/>
        <w:jc w:val="both"/>
        <w:rPr>
          <w:rFonts w:ascii="Arial" w:hAnsi="Arial" w:cs="Arial"/>
          <w:b/>
          <w:sz w:val="24"/>
          <w:szCs w:val="24"/>
        </w:rPr>
      </w:pPr>
      <w:r w:rsidRPr="00F6081A">
        <w:rPr>
          <w:rFonts w:ascii="Arial" w:hAnsi="Arial" w:cs="Arial"/>
          <w:b/>
          <w:sz w:val="24"/>
          <w:szCs w:val="24"/>
        </w:rPr>
        <w:t>Sr.</w:t>
      </w:r>
      <w:r w:rsidR="00D748F5" w:rsidRPr="00F6081A">
        <w:rPr>
          <w:rFonts w:ascii="Arial" w:hAnsi="Arial" w:cs="Arial"/>
          <w:b/>
          <w:sz w:val="24"/>
          <w:szCs w:val="24"/>
        </w:rPr>
        <w:t xml:space="preserve"> Oracle Techno Functional Consultant                                                                                      </w:t>
      </w:r>
    </w:p>
    <w:p w:rsidR="00D748F5" w:rsidRPr="00F6081A" w:rsidRDefault="00D748F5" w:rsidP="003962F6">
      <w:pPr>
        <w:pStyle w:val="NoSpacing"/>
        <w:contextualSpacing/>
        <w:jc w:val="both"/>
        <w:rPr>
          <w:rFonts w:ascii="Arial" w:hAnsi="Arial" w:cs="Arial"/>
          <w:b/>
          <w:sz w:val="24"/>
          <w:szCs w:val="24"/>
          <w:u w:val="single"/>
        </w:rPr>
      </w:pPr>
      <w:r w:rsidRPr="00F6081A">
        <w:rPr>
          <w:rStyle w:val="apple-converted-space"/>
          <w:rFonts w:ascii="Arial" w:hAnsi="Arial" w:cs="Arial"/>
          <w:b/>
          <w:sz w:val="24"/>
          <w:szCs w:val="24"/>
          <w:u w:val="single"/>
        </w:rPr>
        <w:t>Responsibilities: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Worked as an </w:t>
      </w:r>
      <w:r w:rsidRPr="00F6081A">
        <w:rPr>
          <w:rFonts w:ascii="Arial" w:hAnsi="Arial" w:cs="Arial"/>
          <w:bCs/>
          <w:sz w:val="24"/>
          <w:szCs w:val="24"/>
        </w:rPr>
        <w:t>Oracle Applications</w:t>
      </w:r>
      <w:r w:rsidRPr="00F6081A">
        <w:rPr>
          <w:rFonts w:ascii="Arial" w:hAnsi="Arial" w:cs="Arial"/>
          <w:sz w:val="24"/>
          <w:szCs w:val="24"/>
        </w:rPr>
        <w:t xml:space="preserve"> Consultant for </w:t>
      </w:r>
      <w:r w:rsidRPr="00F6081A">
        <w:rPr>
          <w:rFonts w:ascii="Arial" w:hAnsi="Arial" w:cs="Arial"/>
          <w:bCs/>
          <w:sz w:val="24"/>
          <w:szCs w:val="24"/>
        </w:rPr>
        <w:t xml:space="preserve">Oracle Apps R12 </w:t>
      </w:r>
      <w:r w:rsidRPr="00F6081A">
        <w:rPr>
          <w:rFonts w:ascii="Arial" w:hAnsi="Arial" w:cs="Arial"/>
          <w:sz w:val="24"/>
          <w:szCs w:val="24"/>
        </w:rPr>
        <w:t xml:space="preserve">suite including </w:t>
      </w:r>
      <w:r w:rsidRPr="00F6081A">
        <w:rPr>
          <w:rFonts w:ascii="Arial" w:hAnsi="Arial" w:cs="Arial"/>
          <w:bCs/>
          <w:sz w:val="24"/>
          <w:szCs w:val="24"/>
        </w:rPr>
        <w:t>AP, AR, GL, PO</w:t>
      </w:r>
      <w:r w:rsidRPr="00F6081A">
        <w:rPr>
          <w:rFonts w:ascii="Arial" w:hAnsi="Arial" w:cs="Arial"/>
          <w:sz w:val="24"/>
          <w:szCs w:val="24"/>
        </w:rPr>
        <w:t xml:space="preserve">, OM and </w:t>
      </w:r>
      <w:r w:rsidRPr="00F6081A">
        <w:rPr>
          <w:rFonts w:ascii="Arial" w:hAnsi="Arial" w:cs="Arial"/>
          <w:bCs/>
          <w:sz w:val="24"/>
          <w:szCs w:val="24"/>
        </w:rPr>
        <w:t>INV</w:t>
      </w:r>
      <w:r w:rsidRPr="00F6081A">
        <w:rPr>
          <w:rFonts w:ascii="Arial" w:hAnsi="Arial" w:cs="Arial"/>
          <w:sz w:val="24"/>
          <w:szCs w:val="24"/>
        </w:rPr>
        <w:t xml:space="preserve"> as part of the customer requirement. </w:t>
      </w:r>
    </w:p>
    <w:p w:rsidR="00033B3D"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 xml:space="preserve">Designed and Developed Staging tables, Data Conversion SQL Loader Program and Custom PL/SQL API to import the Customers using TCA (Parties, Party Sites, Party Accounts, Party Account Uses), Items, Item Categories, Item Revisions, Open Sales Orders etc., from legacy system.   </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Developed and modified a number of </w:t>
      </w:r>
      <w:r w:rsidRPr="00F6081A">
        <w:rPr>
          <w:rFonts w:ascii="Arial" w:eastAsia="Times New Roman" w:hAnsi="Arial" w:cs="Arial"/>
          <w:bCs/>
          <w:sz w:val="24"/>
          <w:szCs w:val="24"/>
          <w:bdr w:val="none" w:sz="0" w:space="0" w:color="auto" w:frame="1"/>
        </w:rPr>
        <w:t>Forms</w:t>
      </w:r>
      <w:r w:rsidRPr="00F6081A">
        <w:rPr>
          <w:rFonts w:ascii="Arial" w:eastAsia="Times New Roman" w:hAnsi="Arial" w:cs="Arial"/>
          <w:sz w:val="24"/>
          <w:szCs w:val="24"/>
        </w:rPr>
        <w:t> and for various modules. Also responsible for following up bugs reported by various users and suggesting possible patches to be applied.</w:t>
      </w:r>
    </w:p>
    <w:p w:rsidR="00FD42B2"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Wrote Shell Scripts for </w:t>
      </w:r>
      <w:r w:rsidRPr="00F6081A">
        <w:rPr>
          <w:rFonts w:ascii="Arial" w:eastAsia="Times New Roman" w:hAnsi="Arial" w:cs="Arial"/>
          <w:bCs/>
          <w:sz w:val="24"/>
          <w:szCs w:val="24"/>
          <w:bdr w:val="none" w:sz="0" w:space="0" w:color="auto" w:frame="1"/>
        </w:rPr>
        <w:t>Data loading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DDL Scripts</w:t>
      </w:r>
      <w:r w:rsidRPr="00F6081A">
        <w:rPr>
          <w:rFonts w:ascii="Arial" w:eastAsia="Times New Roman" w:hAnsi="Arial" w:cs="Arial"/>
          <w:sz w:val="24"/>
          <w:szCs w:val="24"/>
        </w:rPr>
        <w:t>.</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t>Configuration of Oracle Project Costing Auto Accounting to standardize and streamline the account generation for material, labor and miscellaneous transactions.</w:t>
      </w:r>
    </w:p>
    <w:p w:rsidR="00020948"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 xml:space="preserve">Worked in Production Support Environment as well as QA/TEST environments for projects, work orders, maintenance requests, bug fixes, </w:t>
      </w:r>
      <w:r w:rsidR="00020948" w:rsidRPr="00F6081A">
        <w:rPr>
          <w:rFonts w:ascii="Arial" w:eastAsia="Times New Roman" w:hAnsi="Arial" w:cs="Arial"/>
          <w:sz w:val="24"/>
          <w:szCs w:val="24"/>
        </w:rPr>
        <w:t>enhancements, data changes, etc</w:t>
      </w:r>
    </w:p>
    <w:p w:rsidR="004F4839"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Performed Server &amp; Application fine-tuning &amp; troubleshooting. Monitored MS SQL Server performance and network issues.</w:t>
      </w:r>
    </w:p>
    <w:p w:rsidR="004F4839" w:rsidRPr="00F6081A" w:rsidRDefault="004F4839"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Setting up Pricing Attributes, and Pricing Contexts in Advanced Pricing.</w:t>
      </w:r>
    </w:p>
    <w:p w:rsidR="004F4839" w:rsidRPr="00F6081A" w:rsidRDefault="004F4839"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Creating Multi-Currency conversion setups in Advanced Pricing for various items.</w:t>
      </w:r>
    </w:p>
    <w:p w:rsidR="00BB2962" w:rsidRPr="00F6081A" w:rsidRDefault="00BB296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Developed Warehouse Rules and Production Batches interfaces in OPM.</w:t>
      </w:r>
    </w:p>
    <w:p w:rsidR="00020948"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Utilized VB DLL, EXE, XML, XSLT, XML Schema, Source Safe.</w:t>
      </w:r>
    </w:p>
    <w:p w:rsidR="00020948" w:rsidRPr="00F6081A" w:rsidRDefault="00020948"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Helped Development Team in deploying and testing the application, which uses SQL Server as a database.</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lastRenderedPageBreak/>
        <w:t>Used Oracle </w:t>
      </w:r>
      <w:r w:rsidRPr="00F6081A">
        <w:rPr>
          <w:rFonts w:ascii="Arial" w:eastAsia="Times New Roman" w:hAnsi="Arial" w:cs="Arial"/>
          <w:bCs/>
          <w:sz w:val="24"/>
          <w:szCs w:val="24"/>
          <w:bdr w:val="none" w:sz="0" w:space="0" w:color="auto" w:frame="1"/>
        </w:rPr>
        <w:t>JDeveloper</w:t>
      </w:r>
      <w:r w:rsidRPr="00F6081A">
        <w:rPr>
          <w:rFonts w:ascii="Arial" w:eastAsia="Times New Roman" w:hAnsi="Arial" w:cs="Arial"/>
          <w:sz w:val="24"/>
          <w:szCs w:val="24"/>
        </w:rPr>
        <w:t> to support JAVA, JSP and HTML codes used in modules.</w:t>
      </w:r>
    </w:p>
    <w:p w:rsidR="00033B3D"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 xml:space="preserve">Wrote conversion scripts using SQL, PL/SQL, stored procedures, </w:t>
      </w:r>
      <w:r w:rsidRPr="00F6081A">
        <w:rPr>
          <w:rFonts w:ascii="Arial" w:eastAsia="Times New Roman" w:hAnsi="Arial" w:cs="Arial"/>
          <w:bCs/>
          <w:sz w:val="24"/>
          <w:szCs w:val="24"/>
          <w:bdr w:val="none" w:sz="0" w:space="0" w:color="auto" w:frame="1"/>
        </w:rPr>
        <w:t>functions </w:t>
      </w:r>
      <w:r w:rsidRPr="00F6081A">
        <w:rPr>
          <w:rFonts w:ascii="Arial" w:eastAsia="Times New Roman" w:hAnsi="Arial" w:cs="Arial"/>
          <w:sz w:val="24"/>
          <w:szCs w:val="24"/>
        </w:rPr>
        <w:t>and</w:t>
      </w:r>
      <w:r w:rsidRPr="00F6081A">
        <w:rPr>
          <w:rFonts w:ascii="Arial" w:eastAsia="Times New Roman" w:hAnsi="Arial" w:cs="Arial"/>
          <w:bCs/>
          <w:sz w:val="24"/>
          <w:szCs w:val="24"/>
          <w:bdr w:val="none" w:sz="0" w:space="0" w:color="auto" w:frame="1"/>
        </w:rPr>
        <w:t> packages</w:t>
      </w:r>
      <w:r w:rsidRPr="00F6081A">
        <w:rPr>
          <w:rFonts w:ascii="Arial" w:eastAsia="Times New Roman" w:hAnsi="Arial" w:cs="Arial"/>
          <w:sz w:val="24"/>
          <w:szCs w:val="24"/>
        </w:rPr>
        <w:t> to migrate data from SQL server database to Oracle database.</w:t>
      </w:r>
    </w:p>
    <w:p w:rsidR="00FD42B2" w:rsidRPr="00F6081A" w:rsidRDefault="00033B3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rPr>
        <w:t>Performed Database Administration of all database objects including </w:t>
      </w:r>
      <w:r w:rsidRPr="00F6081A">
        <w:rPr>
          <w:rFonts w:ascii="Arial" w:eastAsia="Times New Roman" w:hAnsi="Arial" w:cs="Arial"/>
          <w:bCs/>
          <w:sz w:val="24"/>
          <w:szCs w:val="24"/>
          <w:bdr w:val="none" w:sz="0" w:space="0" w:color="auto" w:frame="1"/>
        </w:rPr>
        <w:t>tables, clusters, indexes, views, sequences packages</w:t>
      </w:r>
      <w:r w:rsidRPr="00F6081A">
        <w:rPr>
          <w:rFonts w:ascii="Arial" w:eastAsia="Times New Roman" w:hAnsi="Arial" w:cs="Arial"/>
          <w:sz w:val="24"/>
          <w:szCs w:val="24"/>
        </w:rPr>
        <w:t> and </w:t>
      </w:r>
      <w:r w:rsidRPr="00F6081A">
        <w:rPr>
          <w:rFonts w:ascii="Arial" w:eastAsia="Times New Roman" w:hAnsi="Arial" w:cs="Arial"/>
          <w:bCs/>
          <w:sz w:val="24"/>
          <w:szCs w:val="24"/>
          <w:bdr w:val="none" w:sz="0" w:space="0" w:color="auto" w:frame="1"/>
        </w:rPr>
        <w:t>procedures.</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t>Configuration of key areas in Project Costing, Project Billing and suggesting suitable Business flow setups to the client</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sz w:val="24"/>
          <w:szCs w:val="24"/>
          <w:shd w:val="clear" w:color="auto" w:fill="FFFFFF"/>
        </w:rPr>
        <w:t xml:space="preserve"> Defined Project related setup options, Project Resource calendar and identified the Project organizations, Project types, Project Templates, Task related setup and Project related workflow and profiles</w:t>
      </w:r>
    </w:p>
    <w:p w:rsidR="00FD42B2" w:rsidRPr="00F6081A" w:rsidRDefault="00FD42B2"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 xml:space="preserve"> Involved in customizing the Project Accounting suite for reporting activities in order to record and see the monthly P&amp;L by Project Number.</w:t>
      </w:r>
    </w:p>
    <w:p w:rsidR="00D806AE" w:rsidRPr="00F6081A" w:rsidRDefault="00A5568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Development and testing of Quotes created from Service Contracts which is known as Super Quotes using oracle standard API</w:t>
      </w:r>
    </w:p>
    <w:p w:rsidR="00D806AE" w:rsidRPr="00F6081A" w:rsidRDefault="00D806AE"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333333"/>
          <w:sz w:val="24"/>
          <w:szCs w:val="24"/>
        </w:rPr>
        <w:t>Involved in creating </w:t>
      </w:r>
      <w:r w:rsidRPr="00F6081A">
        <w:rPr>
          <w:rFonts w:ascii="Arial" w:eastAsia="Times New Roman" w:hAnsi="Arial" w:cs="Arial"/>
          <w:bCs/>
          <w:color w:val="333333"/>
          <w:sz w:val="24"/>
          <w:szCs w:val="24"/>
          <w:bdr w:val="none" w:sz="0" w:space="0" w:color="auto" w:frame="1"/>
        </w:rPr>
        <w:t>UNIXshellScripting</w:t>
      </w:r>
      <w:r w:rsidRPr="00F6081A">
        <w:rPr>
          <w:rFonts w:ascii="Arial" w:eastAsia="Times New Roman" w:hAnsi="Arial" w:cs="Arial"/>
          <w:color w:val="333333"/>
          <w:sz w:val="24"/>
          <w:szCs w:val="24"/>
        </w:rPr>
        <w:t>. Defragmentation of tables, partitioning, compressing and indexes for improved performance and efficiency. Involved in table redesigning with implementation of Partitions Table and Partition Indexes to make </w:t>
      </w:r>
      <w:r w:rsidRPr="00F6081A">
        <w:rPr>
          <w:rFonts w:ascii="Arial" w:eastAsia="Times New Roman" w:hAnsi="Arial" w:cs="Arial"/>
          <w:bCs/>
          <w:color w:val="333333"/>
          <w:sz w:val="24"/>
          <w:szCs w:val="24"/>
          <w:bdr w:val="none" w:sz="0" w:space="0" w:color="auto" w:frame="1"/>
        </w:rPr>
        <w:t>Database</w:t>
      </w:r>
      <w:r w:rsidRPr="00F6081A">
        <w:rPr>
          <w:rFonts w:ascii="Arial" w:eastAsia="Times New Roman" w:hAnsi="Arial" w:cs="Arial"/>
          <w:color w:val="333333"/>
          <w:sz w:val="24"/>
          <w:szCs w:val="24"/>
        </w:rPr>
        <w:t> Faster and easier to maintain.</w:t>
      </w:r>
    </w:p>
    <w:p w:rsidR="00A5568D" w:rsidRPr="00F6081A" w:rsidRDefault="00A5568D"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eastAsia="Times New Roman" w:hAnsi="Arial" w:cs="Arial"/>
          <w:color w:val="000000"/>
          <w:sz w:val="24"/>
          <w:szCs w:val="24"/>
          <w:shd w:val="clear" w:color="auto" w:fill="FFFFFF"/>
        </w:rPr>
        <w:t>Involved in code review, code migration and code test.</w:t>
      </w:r>
    </w:p>
    <w:p w:rsidR="00D748F5" w:rsidRPr="00F6081A" w:rsidRDefault="00D046C4"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lang w:val="en-GB"/>
        </w:rPr>
        <w:t>Developed approval rules based on invoice amount for the following transaction type Payables Invoice Approval using OracleApproval Management (AME) and configured action types and actions and set up the profile option to work for Payables only and also the required setup through Payables Options form.</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Worked on Auto Lockbox Open interface for automatic processing of receipts in AR module.</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Worked on Suppliers, Supplier Sites conversion and Invoices for the players using AP Invoice Interface.</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Development of customer interface using Oracle standard TCA API's including DQM rules</w:t>
      </w:r>
      <w:r w:rsidRPr="00F6081A">
        <w:rPr>
          <w:rFonts w:ascii="Arial" w:hAnsi="Arial" w:cs="Arial"/>
          <w:sz w:val="24"/>
          <w:szCs w:val="24"/>
        </w:rPr>
        <w:t>.</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Responsible for development of AP--AR Netting Interface, de-activation of Parties and Customer Accounts in AR/TCA.</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packages to validate and to load data from staging table to interface tables related to procure to pay life cycle.</w:t>
      </w:r>
    </w:p>
    <w:p w:rsidR="00D046C4"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New Forms for the warehouse inventory management using Oracle forms 10g and deployed them to the Application server.</w:t>
      </w:r>
    </w:p>
    <w:p w:rsidR="00D046C4" w:rsidRPr="00F6081A" w:rsidRDefault="00D046C4"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Implementation of the Manufacturing and Supply Chain Management applications of the Oracle e-Business Suite, including Work In Process, Planning, Production Scheduling, Shipping, Order Management, Bills Of Material, Inventory and Costing.</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Customized Purchase order and receipt history forms to find the Inventory status.</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Responsible for converting all the Historical Invoices using Payables Open Interface Import into Production.</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Developed Interface to Make Adjustments and Earnings for the offers using </w:t>
      </w:r>
      <w:r w:rsidRPr="00F6081A">
        <w:rPr>
          <w:rFonts w:ascii="Arial" w:hAnsi="Arial" w:cs="Arial"/>
          <w:sz w:val="24"/>
          <w:szCs w:val="24"/>
          <w:highlight w:val="white"/>
        </w:rPr>
        <w:t>OZF_FUND_UTILIZED_PUB.Create_Fund_Adjustmen</w:t>
      </w:r>
      <w:r w:rsidRPr="00F6081A">
        <w:rPr>
          <w:rFonts w:ascii="Arial" w:hAnsi="Arial" w:cs="Arial"/>
          <w:sz w:val="24"/>
          <w:szCs w:val="24"/>
        </w:rPr>
        <w:t>t in Trade Management.</w:t>
      </w:r>
    </w:p>
    <w:p w:rsidR="00020948"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shd w:val="clear" w:color="auto" w:fill="FFFFFF"/>
        </w:rPr>
        <w:t>Purchase order Inbound EDI Interface (850/Orders).</w:t>
      </w:r>
    </w:p>
    <w:p w:rsidR="00020948" w:rsidRPr="00F6081A" w:rsidRDefault="00020948"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eastAsia="Times New Roman" w:hAnsi="Arial" w:cs="Arial"/>
          <w:color w:val="000000"/>
          <w:sz w:val="24"/>
          <w:szCs w:val="24"/>
        </w:rPr>
        <w:t>Performed daily administration, maintenance and support of Oracle Database and Applications Servers used for web-based ERP environment and SQL Server environment</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Developed PO Receipts Inbound interface reads the data from the custom table and performs PO inspection and creates Accept and Delivery transactions in Oracle Purchasing. On successful creation of Delivery transaction the interface will generate an email notification to business users.  </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 xml:space="preserve">Developed custom interface for allocating number of cases per New Item Release per </w:t>
      </w:r>
      <w:r w:rsidRPr="00F6081A">
        <w:rPr>
          <w:rFonts w:ascii="Arial" w:hAnsi="Arial" w:cs="Arial"/>
          <w:sz w:val="24"/>
          <w:szCs w:val="24"/>
        </w:rPr>
        <w:lastRenderedPageBreak/>
        <w:t>Territory.</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bCs/>
          <w:sz w:val="24"/>
          <w:szCs w:val="24"/>
        </w:rPr>
        <w:t>Developed many inbound/outbound interfaces using Oracle Standard APIs for Pricing Modules and Order Import Processes.</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Developed custom program to validate and load the Sales orders from a third party into Oracle Order Management interface table. Used Order Import Open Interface program to load the data into Oracle base tables.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Reports in Various Models using XML/BI Publisher</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Lot Traceability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Supplier Audit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Closed and open Order Reports</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Inventory Item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Weekly Sales Report</w:t>
      </w:r>
    </w:p>
    <w:p w:rsidR="00D748F5" w:rsidRPr="00F6081A" w:rsidRDefault="00D748F5" w:rsidP="009D495F">
      <w:pPr>
        <w:pStyle w:val="ListParagraph"/>
        <w:widowControl w:val="0"/>
        <w:numPr>
          <w:ilvl w:val="2"/>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Brokers Commission Reports</w:t>
      </w:r>
    </w:p>
    <w:p w:rsidR="00D748F5" w:rsidRPr="00F6081A" w:rsidRDefault="00D748F5" w:rsidP="009D495F">
      <w:pPr>
        <w:widowControl w:val="0"/>
        <w:numPr>
          <w:ilvl w:val="0"/>
          <w:numId w:val="8"/>
        </w:numPr>
        <w:tabs>
          <w:tab w:val="left" w:pos="360"/>
        </w:tabs>
        <w:autoSpaceDE w:val="0"/>
        <w:autoSpaceDN w:val="0"/>
        <w:adjustRightInd w:val="0"/>
        <w:spacing w:after="0" w:line="240" w:lineRule="auto"/>
        <w:jc w:val="both"/>
        <w:rPr>
          <w:rFonts w:ascii="Arial" w:hAnsi="Arial" w:cs="Arial"/>
          <w:sz w:val="24"/>
          <w:szCs w:val="24"/>
        </w:rPr>
      </w:pPr>
      <w:r w:rsidRPr="00F6081A">
        <w:rPr>
          <w:rFonts w:ascii="Arial" w:hAnsi="Arial" w:cs="Arial"/>
          <w:sz w:val="24"/>
          <w:szCs w:val="24"/>
        </w:rPr>
        <w:t>Developed custom layouts for user facing documents like invoice and receipt using XML Publisher and generated data definitions for these reports using report10g.</w:t>
      </w:r>
    </w:p>
    <w:p w:rsidR="00D748F5" w:rsidRPr="00F6081A" w:rsidRDefault="00D748F5" w:rsidP="009D495F">
      <w:pPr>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Performed migration of lookup types, value sets, Descriptive Flex fields, Profiles, XML templates, concurrent programs, request sets, request groups, menus, responsibilities, and alerts between database instances.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rPr>
        <w:t>In addition, also used the System Administrator responsibility to create users, responsibilities, custom profiles, request groups, request sets and Value sets.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shd w:val="clear" w:color="auto" w:fill="FFFFFF"/>
        </w:rPr>
        <w:t>Worked on UTL_PACKAGE and SQL*LOADER for the interfaces and conversions.</w:t>
      </w:r>
    </w:p>
    <w:p w:rsidR="00D748F5" w:rsidRPr="00F6081A" w:rsidRDefault="00D748F5" w:rsidP="009D495F">
      <w:pPr>
        <w:pStyle w:val="NoSpacing"/>
        <w:numPr>
          <w:ilvl w:val="0"/>
          <w:numId w:val="8"/>
        </w:numPr>
        <w:tabs>
          <w:tab w:val="left" w:pos="360"/>
        </w:tabs>
        <w:jc w:val="both"/>
        <w:rPr>
          <w:rFonts w:ascii="Arial" w:hAnsi="Arial" w:cs="Arial"/>
          <w:sz w:val="24"/>
          <w:szCs w:val="24"/>
        </w:rPr>
      </w:pPr>
      <w:r w:rsidRPr="00F6081A">
        <w:rPr>
          <w:rFonts w:ascii="Arial" w:hAnsi="Arial" w:cs="Arial"/>
          <w:sz w:val="24"/>
          <w:szCs w:val="24"/>
          <w:shd w:val="clear" w:color="auto" w:fill="FFFFFF"/>
        </w:rPr>
        <w:t>Developed Custom Customer View only responsibility using OAF.</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Experience in using Oracle Applications Framework (OAF) Personalization tool &amp; developed OA Extension using JDeveloper with OA Extension.</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Design of Oracle Discoverer reports based on requirements.</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bCs/>
          <w:sz w:val="24"/>
          <w:szCs w:val="24"/>
        </w:rPr>
        <w:t xml:space="preserve">Excellent analytical skills in Analysis and business requirements gathering from end users to the client and experience in design using </w:t>
      </w:r>
      <w:r w:rsidRPr="00F6081A">
        <w:rPr>
          <w:rFonts w:ascii="Arial" w:hAnsi="Arial" w:cs="Arial"/>
          <w:sz w:val="24"/>
          <w:szCs w:val="24"/>
        </w:rPr>
        <w:t>MD50, MD70</w:t>
      </w:r>
      <w:r w:rsidRPr="00F6081A">
        <w:rPr>
          <w:rFonts w:ascii="Arial" w:hAnsi="Arial" w:cs="Arial"/>
          <w:bCs/>
          <w:sz w:val="24"/>
          <w:szCs w:val="24"/>
        </w:rPr>
        <w:t xml:space="preserve"> documents.</w:t>
      </w:r>
    </w:p>
    <w:p w:rsidR="00D748F5" w:rsidRPr="00F6081A" w:rsidRDefault="00D748F5" w:rsidP="009D495F">
      <w:pPr>
        <w:pStyle w:val="ListParagraph"/>
        <w:numPr>
          <w:ilvl w:val="0"/>
          <w:numId w:val="8"/>
        </w:numPr>
        <w:tabs>
          <w:tab w:val="left" w:pos="360"/>
        </w:tabs>
        <w:spacing w:after="0" w:line="240" w:lineRule="auto"/>
        <w:jc w:val="both"/>
        <w:rPr>
          <w:rFonts w:ascii="Arial" w:hAnsi="Arial" w:cs="Arial"/>
          <w:sz w:val="24"/>
          <w:szCs w:val="24"/>
        </w:rPr>
      </w:pPr>
      <w:r w:rsidRPr="00F6081A">
        <w:rPr>
          <w:rFonts w:ascii="Arial" w:hAnsi="Arial" w:cs="Arial"/>
          <w:sz w:val="24"/>
          <w:szCs w:val="24"/>
        </w:rPr>
        <w:t>Interacted with users to resolve any issues during the production, development and enhancement phases.</w:t>
      </w:r>
    </w:p>
    <w:p w:rsidR="00D748F5" w:rsidRPr="00F6081A" w:rsidRDefault="00D748F5" w:rsidP="003962F6">
      <w:pPr>
        <w:pStyle w:val="NoSpacing"/>
        <w:contextualSpacing/>
        <w:jc w:val="both"/>
        <w:rPr>
          <w:rFonts w:ascii="Arial" w:eastAsia="Calibri" w:hAnsi="Arial" w:cs="Arial"/>
          <w:b/>
          <w:sz w:val="24"/>
          <w:szCs w:val="24"/>
          <w:u w:val="single"/>
        </w:rPr>
      </w:pPr>
      <w:r w:rsidRPr="00F6081A">
        <w:rPr>
          <w:rFonts w:ascii="Arial" w:eastAsia="Calibri" w:hAnsi="Arial" w:cs="Arial"/>
          <w:b/>
          <w:sz w:val="24"/>
          <w:szCs w:val="24"/>
          <w:u w:val="single"/>
        </w:rPr>
        <w:t>Environment:</w:t>
      </w:r>
      <w:r w:rsidRPr="00F6081A">
        <w:rPr>
          <w:rFonts w:ascii="Arial" w:eastAsia="Arial Unicode MS" w:hAnsi="Arial" w:cs="Arial"/>
          <w:b/>
          <w:sz w:val="24"/>
          <w:szCs w:val="24"/>
        </w:rPr>
        <w:t>Oracle Applications R12 ,Oracle 10g, Forms 10g, Reports 10g,Discoverer10g, Workflow Builder 2.6.3.5, XML/BI Publisher, SQL,PL/SQL,TOAD,OAF,EDI and SQL* Loader.</w:t>
      </w:r>
    </w:p>
    <w:p w:rsidR="00F640C7" w:rsidRPr="00F6081A" w:rsidRDefault="00F640C7" w:rsidP="003962F6">
      <w:pPr>
        <w:shd w:val="clear" w:color="auto" w:fill="FFFFFF"/>
        <w:spacing w:after="0" w:line="240" w:lineRule="auto"/>
        <w:jc w:val="both"/>
        <w:rPr>
          <w:rFonts w:ascii="Arial" w:eastAsia="Calibri" w:hAnsi="Arial" w:cs="Arial"/>
          <w:sz w:val="24"/>
          <w:szCs w:val="24"/>
        </w:rPr>
      </w:pPr>
    </w:p>
    <w:p w:rsidR="00502C8D" w:rsidRPr="00F6081A" w:rsidRDefault="00502C8D" w:rsidP="003962F6">
      <w:pPr>
        <w:shd w:val="clear" w:color="auto" w:fill="FFFFFF"/>
        <w:spacing w:after="0" w:line="240" w:lineRule="auto"/>
        <w:jc w:val="both"/>
        <w:rPr>
          <w:rFonts w:ascii="Arial" w:eastAsia="Calibri" w:hAnsi="Arial" w:cs="Arial"/>
          <w:sz w:val="24"/>
          <w:szCs w:val="24"/>
        </w:rPr>
      </w:pPr>
    </w:p>
    <w:p w:rsidR="00F6081A" w:rsidRDefault="00F6081A" w:rsidP="003962F6">
      <w:pPr>
        <w:shd w:val="clear" w:color="auto" w:fill="FFFFFF"/>
        <w:spacing w:after="0" w:line="240" w:lineRule="auto"/>
        <w:jc w:val="both"/>
        <w:rPr>
          <w:rFonts w:ascii="Arial" w:eastAsia="Calibri" w:hAnsi="Arial" w:cs="Arial"/>
          <w:b/>
          <w:sz w:val="24"/>
          <w:szCs w:val="24"/>
          <w:u w:val="single"/>
        </w:rPr>
      </w:pPr>
    </w:p>
    <w:p w:rsidR="00F640C7" w:rsidRPr="00F6081A" w:rsidRDefault="00F640C7"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rPr>
        <w:t>Walgreens, Pittsburg, PA</w:t>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Pr="00F6081A">
        <w:rPr>
          <w:rFonts w:ascii="Arial" w:eastAsia="Calibri" w:hAnsi="Arial" w:cs="Arial"/>
          <w:b/>
          <w:sz w:val="24"/>
          <w:szCs w:val="24"/>
        </w:rPr>
        <w:tab/>
      </w:r>
      <w:r w:rsidR="00D854FF" w:rsidRPr="00F6081A">
        <w:rPr>
          <w:rFonts w:ascii="Arial" w:eastAsia="Calibri" w:hAnsi="Arial" w:cs="Arial"/>
          <w:sz w:val="24"/>
          <w:szCs w:val="24"/>
        </w:rPr>
        <w:t>Feb ‘13 – Nov ‘13</w:t>
      </w:r>
    </w:p>
    <w:p w:rsidR="00C13D36" w:rsidRPr="00F6081A" w:rsidRDefault="00F640C7"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rPr>
        <w:t>Oracle</w:t>
      </w:r>
      <w:r w:rsidR="007E4A50" w:rsidRPr="00F6081A">
        <w:rPr>
          <w:rFonts w:ascii="Arial" w:eastAsia="Calibri" w:hAnsi="Arial" w:cs="Arial"/>
          <w:b/>
          <w:sz w:val="24"/>
          <w:szCs w:val="24"/>
        </w:rPr>
        <w:t xml:space="preserve"> Applications</w:t>
      </w:r>
      <w:r w:rsidRPr="00F6081A">
        <w:rPr>
          <w:rFonts w:ascii="Arial" w:eastAsia="Calibri" w:hAnsi="Arial" w:cs="Arial"/>
          <w:b/>
          <w:sz w:val="24"/>
          <w:szCs w:val="24"/>
        </w:rPr>
        <w:t xml:space="preserve"> Developer</w:t>
      </w:r>
    </w:p>
    <w:p w:rsidR="00C13D36" w:rsidRPr="00F6081A" w:rsidRDefault="00C13D36" w:rsidP="003962F6">
      <w:pPr>
        <w:shd w:val="clear" w:color="auto" w:fill="FFFFFF"/>
        <w:spacing w:after="0" w:line="240" w:lineRule="auto"/>
        <w:jc w:val="both"/>
        <w:rPr>
          <w:rFonts w:ascii="Arial" w:eastAsia="Calibri" w:hAnsi="Arial" w:cs="Arial"/>
          <w:b/>
          <w:sz w:val="24"/>
          <w:szCs w:val="24"/>
          <w:lang w:val="en-AU"/>
        </w:rPr>
      </w:pPr>
      <w:r w:rsidRPr="00F6081A">
        <w:rPr>
          <w:rFonts w:ascii="Arial" w:eastAsia="Calibri" w:hAnsi="Arial" w:cs="Arial"/>
          <w:b/>
          <w:sz w:val="24"/>
          <w:szCs w:val="24"/>
          <w:u w:val="single"/>
          <w:lang w:val="en-AU"/>
        </w:rPr>
        <w:t>Responsibilities:</w:t>
      </w:r>
    </w:p>
    <w:p w:rsidR="006C183D" w:rsidRPr="00F6081A" w:rsidRDefault="003D08DB"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PL/SQL packages, p</w:t>
      </w:r>
      <w:r w:rsidR="006C183D" w:rsidRPr="00F6081A">
        <w:rPr>
          <w:rFonts w:ascii="Arial" w:eastAsia="Calibri" w:hAnsi="Arial" w:cs="Arial"/>
          <w:sz w:val="24"/>
          <w:szCs w:val="24"/>
        </w:rPr>
        <w:t>rocedures</w:t>
      </w:r>
      <w:r w:rsidRPr="00F6081A">
        <w:rPr>
          <w:rFonts w:ascii="Arial" w:eastAsia="Calibri" w:hAnsi="Arial" w:cs="Arial"/>
          <w:sz w:val="24"/>
          <w:szCs w:val="24"/>
        </w:rPr>
        <w:t>, and functions s</w:t>
      </w:r>
      <w:r w:rsidR="006C183D" w:rsidRPr="00F6081A">
        <w:rPr>
          <w:rFonts w:ascii="Arial" w:eastAsia="Calibri" w:hAnsi="Arial" w:cs="Arial"/>
          <w:sz w:val="24"/>
          <w:szCs w:val="24"/>
        </w:rPr>
        <w:t>cripts to validate data</w:t>
      </w:r>
      <w:r w:rsidR="00385BF1" w:rsidRPr="00F6081A">
        <w:rPr>
          <w:rFonts w:ascii="Arial" w:eastAsia="Calibri" w:hAnsi="Arial" w:cs="Arial"/>
          <w:sz w:val="24"/>
          <w:szCs w:val="24"/>
        </w:rPr>
        <w:t xml:space="preserve"> before loading into Oracle HR t</w:t>
      </w:r>
      <w:r w:rsidR="006C183D" w:rsidRPr="00F6081A">
        <w:rPr>
          <w:rFonts w:ascii="Arial" w:eastAsia="Calibri" w:hAnsi="Arial" w:cs="Arial"/>
          <w:sz w:val="24"/>
          <w:szCs w:val="24"/>
        </w:rPr>
        <w:t xml:space="preserve">ables. </w:t>
      </w:r>
      <w:r w:rsidR="00D819CF" w:rsidRPr="00F6081A">
        <w:rPr>
          <w:rFonts w:ascii="Arial" w:eastAsia="Calibri" w:hAnsi="Arial" w:cs="Arial"/>
          <w:sz w:val="24"/>
          <w:szCs w:val="24"/>
        </w:rPr>
        <w:t>E</w:t>
      </w:r>
      <w:r w:rsidR="005738E3" w:rsidRPr="00F6081A">
        <w:rPr>
          <w:rFonts w:ascii="Arial" w:eastAsia="Calibri" w:hAnsi="Arial" w:cs="Arial"/>
          <w:sz w:val="24"/>
          <w:szCs w:val="24"/>
        </w:rPr>
        <w:t>nd d</w:t>
      </w:r>
      <w:r w:rsidR="006C183D" w:rsidRPr="00F6081A">
        <w:rPr>
          <w:rFonts w:ascii="Arial" w:eastAsia="Calibri" w:hAnsi="Arial" w:cs="Arial"/>
          <w:sz w:val="24"/>
          <w:szCs w:val="24"/>
        </w:rPr>
        <w:t xml:space="preserve">ate </w:t>
      </w:r>
      <w:r w:rsidR="00BA4A1C" w:rsidRPr="00F6081A">
        <w:rPr>
          <w:rFonts w:ascii="Arial" w:eastAsia="Calibri" w:hAnsi="Arial" w:cs="Arial"/>
          <w:sz w:val="24"/>
          <w:szCs w:val="24"/>
        </w:rPr>
        <w:t>n</w:t>
      </w:r>
      <w:r w:rsidR="006C183D" w:rsidRPr="00F6081A">
        <w:rPr>
          <w:rFonts w:ascii="Arial" w:eastAsia="Calibri" w:hAnsi="Arial" w:cs="Arial"/>
          <w:sz w:val="24"/>
          <w:szCs w:val="24"/>
        </w:rPr>
        <w:t xml:space="preserve">on-active user </w:t>
      </w:r>
      <w:r w:rsidR="00BA4A1C" w:rsidRPr="00F6081A">
        <w:rPr>
          <w:rFonts w:ascii="Arial" w:eastAsia="Calibri" w:hAnsi="Arial" w:cs="Arial"/>
          <w:sz w:val="24"/>
          <w:szCs w:val="24"/>
        </w:rPr>
        <w:t>r</w:t>
      </w:r>
      <w:r w:rsidR="00846FCC" w:rsidRPr="00F6081A">
        <w:rPr>
          <w:rFonts w:ascii="Arial" w:eastAsia="Calibri" w:hAnsi="Arial" w:cs="Arial"/>
          <w:sz w:val="24"/>
          <w:szCs w:val="24"/>
        </w:rPr>
        <w:t>esponsibilities</w:t>
      </w:r>
    </w:p>
    <w:p w:rsidR="000150EE" w:rsidRPr="00F6081A" w:rsidRDefault="000150EE"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Involved in </w:t>
      </w:r>
      <w:r w:rsidR="00D34BE5" w:rsidRPr="00F6081A">
        <w:rPr>
          <w:rFonts w:ascii="Arial" w:eastAsia="Calibri" w:hAnsi="Arial" w:cs="Arial"/>
          <w:sz w:val="24"/>
          <w:szCs w:val="24"/>
        </w:rPr>
        <w:t>the performance enhancement of the applications by tuning PL/SQL, SQL scripts</w:t>
      </w:r>
    </w:p>
    <w:p w:rsidR="00AB5DF7" w:rsidRPr="00F6081A" w:rsidRDefault="00AB5DF7"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Provided support for the applications after the production migration</w:t>
      </w:r>
    </w:p>
    <w:p w:rsidR="001F755D" w:rsidRPr="00F6081A" w:rsidRDefault="00691514"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Created new PL/SQL packages</w:t>
      </w:r>
      <w:r w:rsidR="00D07CAD" w:rsidRPr="00F6081A">
        <w:rPr>
          <w:rFonts w:ascii="Arial" w:eastAsia="Calibri" w:hAnsi="Arial" w:cs="Arial"/>
          <w:sz w:val="24"/>
          <w:szCs w:val="24"/>
        </w:rPr>
        <w:t>, modified existing packages as per client requirements, worked with team members on the usage of PL/SQL related development</w:t>
      </w:r>
    </w:p>
    <w:p w:rsidR="00793B5E" w:rsidRPr="00F6081A" w:rsidRDefault="002230A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Implemented order returns </w:t>
      </w:r>
      <w:r w:rsidR="00A032BF" w:rsidRPr="00F6081A">
        <w:rPr>
          <w:rFonts w:ascii="Arial" w:eastAsia="Calibri" w:hAnsi="Arial" w:cs="Arial"/>
          <w:sz w:val="24"/>
          <w:szCs w:val="24"/>
        </w:rPr>
        <w:t>with and without credits, which involved setting up transaction type, loading order using SQL Loader, creating receipts to close the order</w:t>
      </w:r>
    </w:p>
    <w:p w:rsidR="00A66CE6" w:rsidRPr="00F6081A" w:rsidRDefault="00A66CE6" w:rsidP="009D495F">
      <w:pPr>
        <w:pStyle w:val="ListParagraph"/>
        <w:numPr>
          <w:ilvl w:val="0"/>
          <w:numId w:val="9"/>
        </w:numPr>
        <w:shd w:val="clear" w:color="auto" w:fill="FFFFFF"/>
        <w:spacing w:after="0" w:line="240" w:lineRule="auto"/>
        <w:rPr>
          <w:rFonts w:ascii="Arial" w:eastAsia="Times New Roman" w:hAnsi="Arial" w:cs="Arial"/>
          <w:sz w:val="24"/>
          <w:szCs w:val="24"/>
        </w:rPr>
      </w:pPr>
      <w:r w:rsidRPr="00F6081A">
        <w:rPr>
          <w:rFonts w:ascii="Arial" w:eastAsia="Times New Roman" w:hAnsi="Arial" w:cs="Arial"/>
          <w:sz w:val="24"/>
          <w:szCs w:val="24"/>
        </w:rPr>
        <w:t>Used Oracle </w:t>
      </w:r>
      <w:r w:rsidRPr="00F6081A">
        <w:rPr>
          <w:rFonts w:ascii="Arial" w:eastAsia="Times New Roman" w:hAnsi="Arial" w:cs="Arial"/>
          <w:bCs/>
          <w:sz w:val="24"/>
          <w:szCs w:val="24"/>
          <w:bdr w:val="none" w:sz="0" w:space="0" w:color="auto" w:frame="1"/>
        </w:rPr>
        <w:t>JDeveloper </w:t>
      </w:r>
      <w:r w:rsidRPr="00F6081A">
        <w:rPr>
          <w:rFonts w:ascii="Arial" w:eastAsia="Times New Roman" w:hAnsi="Arial" w:cs="Arial"/>
          <w:sz w:val="24"/>
          <w:szCs w:val="24"/>
        </w:rPr>
        <w:t>to support JA Built complex queries using SQL and wrote stored procedures using PL/SQL in Various API’s like Java, .Net and Hierarchical databases like Oracle and Access.</w:t>
      </w:r>
    </w:p>
    <w:p w:rsidR="004C5004" w:rsidRPr="00F6081A" w:rsidRDefault="00B7320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lastRenderedPageBreak/>
        <w:t>Customized check printing report to give XML output according to client requirements to feed a third party check printing utility, invoice print report, etc.</w:t>
      </w:r>
    </w:p>
    <w:p w:rsidR="00930580" w:rsidRPr="00F6081A" w:rsidRDefault="0093058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Developed </w:t>
      </w:r>
      <w:r w:rsidR="00CA0FDE" w:rsidRPr="00F6081A">
        <w:rPr>
          <w:rFonts w:ascii="Arial" w:eastAsia="Calibri" w:hAnsi="Arial" w:cs="Arial"/>
          <w:sz w:val="24"/>
          <w:szCs w:val="24"/>
        </w:rPr>
        <w:t>a</w:t>
      </w:r>
      <w:r w:rsidRPr="00F6081A">
        <w:rPr>
          <w:rFonts w:ascii="Arial" w:eastAsia="Calibri" w:hAnsi="Arial" w:cs="Arial"/>
          <w:sz w:val="24"/>
          <w:szCs w:val="24"/>
        </w:rPr>
        <w:t xml:space="preserve">uto </w:t>
      </w:r>
      <w:r w:rsidR="00CA0FDE" w:rsidRPr="00F6081A">
        <w:rPr>
          <w:rFonts w:ascii="Arial" w:eastAsia="Calibri" w:hAnsi="Arial" w:cs="Arial"/>
          <w:sz w:val="24"/>
          <w:szCs w:val="24"/>
        </w:rPr>
        <w:t>a</w:t>
      </w:r>
      <w:r w:rsidRPr="00F6081A">
        <w:rPr>
          <w:rFonts w:ascii="Arial" w:eastAsia="Calibri" w:hAnsi="Arial" w:cs="Arial"/>
          <w:sz w:val="24"/>
          <w:szCs w:val="24"/>
        </w:rPr>
        <w:t xml:space="preserve">pply </w:t>
      </w:r>
      <w:r w:rsidR="00CA0FDE" w:rsidRPr="00F6081A">
        <w:rPr>
          <w:rFonts w:ascii="Arial" w:eastAsia="Calibri" w:hAnsi="Arial" w:cs="Arial"/>
          <w:sz w:val="24"/>
          <w:szCs w:val="24"/>
        </w:rPr>
        <w:t>c</w:t>
      </w:r>
      <w:r w:rsidRPr="00F6081A">
        <w:rPr>
          <w:rFonts w:ascii="Arial" w:eastAsia="Calibri" w:hAnsi="Arial" w:cs="Arial"/>
          <w:sz w:val="24"/>
          <w:szCs w:val="24"/>
        </w:rPr>
        <w:t xml:space="preserve">redit to </w:t>
      </w:r>
      <w:r w:rsidR="00CA0FDE" w:rsidRPr="00F6081A">
        <w:rPr>
          <w:rFonts w:ascii="Arial" w:eastAsia="Calibri" w:hAnsi="Arial" w:cs="Arial"/>
          <w:sz w:val="24"/>
          <w:szCs w:val="24"/>
        </w:rPr>
        <w:t>i</w:t>
      </w:r>
      <w:r w:rsidRPr="00F6081A">
        <w:rPr>
          <w:rFonts w:ascii="Arial" w:eastAsia="Calibri" w:hAnsi="Arial" w:cs="Arial"/>
          <w:sz w:val="24"/>
          <w:szCs w:val="24"/>
        </w:rPr>
        <w:t>nvoice (AR) and implemented a unique solution to resolve manual application of invoices to credit memos using AR_RECEIPT_API_PUB</w:t>
      </w:r>
    </w:p>
    <w:p w:rsidR="0085093D" w:rsidRPr="00F6081A" w:rsidRDefault="0085093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w:t>
      </w:r>
      <w:r w:rsidR="002873A0" w:rsidRPr="00F6081A">
        <w:rPr>
          <w:rFonts w:ascii="Arial" w:eastAsia="Calibri" w:hAnsi="Arial" w:cs="Arial"/>
          <w:sz w:val="24"/>
          <w:szCs w:val="24"/>
        </w:rPr>
        <w:t>e</w:t>
      </w:r>
      <w:r w:rsidRPr="00F6081A">
        <w:rPr>
          <w:rFonts w:ascii="Arial" w:eastAsia="Calibri" w:hAnsi="Arial" w:cs="Arial"/>
          <w:sz w:val="24"/>
          <w:szCs w:val="24"/>
        </w:rPr>
        <w:t xml:space="preserve">mployee </w:t>
      </w:r>
      <w:r w:rsidR="002873A0" w:rsidRPr="00F6081A">
        <w:rPr>
          <w:rFonts w:ascii="Arial" w:eastAsia="Calibri" w:hAnsi="Arial" w:cs="Arial"/>
          <w:sz w:val="24"/>
          <w:szCs w:val="24"/>
        </w:rPr>
        <w:t>b</w:t>
      </w:r>
      <w:r w:rsidRPr="00F6081A">
        <w:rPr>
          <w:rFonts w:ascii="Arial" w:eastAsia="Calibri" w:hAnsi="Arial" w:cs="Arial"/>
          <w:sz w:val="24"/>
          <w:szCs w:val="24"/>
        </w:rPr>
        <w:t>enefits extraction for third party venders like CIGNA, DELTA DENTAL, using utl_file utility</w:t>
      </w:r>
    </w:p>
    <w:p w:rsidR="002873A0" w:rsidRPr="00F6081A" w:rsidRDefault="002873A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personalization of forms for HR related validation purpose and t</w:t>
      </w:r>
      <w:r w:rsidR="008956C9" w:rsidRPr="00F6081A">
        <w:rPr>
          <w:rFonts w:ascii="Arial" w:eastAsia="Calibri" w:hAnsi="Arial" w:cs="Arial"/>
          <w:sz w:val="24"/>
          <w:szCs w:val="24"/>
        </w:rPr>
        <w:t>o append the fields in the f</w:t>
      </w:r>
      <w:r w:rsidRPr="00F6081A">
        <w:rPr>
          <w:rFonts w:ascii="Arial" w:eastAsia="Calibri" w:hAnsi="Arial" w:cs="Arial"/>
          <w:sz w:val="24"/>
          <w:szCs w:val="24"/>
        </w:rPr>
        <w:t>orm</w:t>
      </w:r>
    </w:p>
    <w:p w:rsidR="002F62DD" w:rsidRPr="00F6081A" w:rsidRDefault="002F62D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Development and enhancements of the reports for core HR, Payroll, OAB modules using Reports6i and XML Publisher</w:t>
      </w:r>
    </w:p>
    <w:p w:rsidR="00AA2FA1" w:rsidRPr="00F6081A" w:rsidRDefault="004C0DFD"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Wrote shell scripts for FTP, SFTP, encryption, and decryption</w:t>
      </w:r>
    </w:p>
    <w:p w:rsidR="00E17202" w:rsidRPr="00F6081A" w:rsidRDefault="00E1720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Customized </w:t>
      </w:r>
      <w:r w:rsidR="00D3390E" w:rsidRPr="00F6081A">
        <w:rPr>
          <w:rFonts w:ascii="Arial" w:eastAsia="Calibri" w:hAnsi="Arial" w:cs="Arial"/>
          <w:sz w:val="24"/>
          <w:szCs w:val="24"/>
        </w:rPr>
        <w:t>New Hire V4.0 w</w:t>
      </w:r>
      <w:r w:rsidRPr="00F6081A">
        <w:rPr>
          <w:rFonts w:ascii="Arial" w:eastAsia="Calibri" w:hAnsi="Arial" w:cs="Arial"/>
          <w:sz w:val="24"/>
          <w:szCs w:val="24"/>
        </w:rPr>
        <w:t>orkflow process for</w:t>
      </w:r>
      <w:r w:rsidR="004C6E1A" w:rsidRPr="00F6081A">
        <w:rPr>
          <w:rFonts w:ascii="Arial" w:eastAsia="Calibri" w:hAnsi="Arial" w:cs="Arial"/>
          <w:sz w:val="24"/>
          <w:szCs w:val="24"/>
        </w:rPr>
        <w:t xml:space="preserve"> c</w:t>
      </w:r>
      <w:r w:rsidRPr="00F6081A">
        <w:rPr>
          <w:rFonts w:ascii="Arial" w:eastAsia="Calibri" w:hAnsi="Arial" w:cs="Arial"/>
          <w:sz w:val="24"/>
          <w:szCs w:val="24"/>
        </w:rPr>
        <w:t>ontingent worker maintenance</w:t>
      </w:r>
    </w:p>
    <w:p w:rsidR="00E17202" w:rsidRPr="00F6081A" w:rsidRDefault="00E1720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Extraction of </w:t>
      </w:r>
      <w:r w:rsidR="00BA3513" w:rsidRPr="00F6081A">
        <w:rPr>
          <w:rFonts w:ascii="Arial" w:eastAsia="Calibri" w:hAnsi="Arial" w:cs="Arial"/>
          <w:sz w:val="24"/>
          <w:szCs w:val="24"/>
        </w:rPr>
        <w:t>employee, p</w:t>
      </w:r>
      <w:r w:rsidRPr="00F6081A">
        <w:rPr>
          <w:rFonts w:ascii="Arial" w:eastAsia="Calibri" w:hAnsi="Arial" w:cs="Arial"/>
          <w:sz w:val="24"/>
          <w:szCs w:val="24"/>
        </w:rPr>
        <w:t>ayroll and benefits data from HR, PAY and BEN tables using custom views</w:t>
      </w:r>
    </w:p>
    <w:p w:rsidR="00C416F6" w:rsidRPr="00F6081A" w:rsidRDefault="00C416F6"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w:t>
      </w:r>
      <w:r w:rsidR="00C40101" w:rsidRPr="00F6081A">
        <w:rPr>
          <w:rFonts w:ascii="Arial" w:eastAsia="Calibri" w:hAnsi="Arial" w:cs="Arial"/>
          <w:sz w:val="24"/>
          <w:szCs w:val="24"/>
        </w:rPr>
        <w:t>e</w:t>
      </w:r>
      <w:r w:rsidRPr="00F6081A">
        <w:rPr>
          <w:rFonts w:ascii="Arial" w:eastAsia="Calibri" w:hAnsi="Arial" w:cs="Arial"/>
          <w:sz w:val="24"/>
          <w:szCs w:val="24"/>
        </w:rPr>
        <w:t xml:space="preserve">xtraction of </w:t>
      </w:r>
      <w:r w:rsidR="00C40101" w:rsidRPr="00F6081A">
        <w:rPr>
          <w:rFonts w:ascii="Arial" w:eastAsia="Calibri" w:hAnsi="Arial" w:cs="Arial"/>
          <w:sz w:val="24"/>
          <w:szCs w:val="24"/>
        </w:rPr>
        <w:t>Oracle HR and p</w:t>
      </w:r>
      <w:r w:rsidRPr="00F6081A">
        <w:rPr>
          <w:rFonts w:ascii="Arial" w:eastAsia="Calibri" w:hAnsi="Arial" w:cs="Arial"/>
          <w:sz w:val="24"/>
          <w:szCs w:val="24"/>
        </w:rPr>
        <w:t>ayroll data</w:t>
      </w:r>
      <w:r w:rsidR="00C40101" w:rsidRPr="00F6081A">
        <w:rPr>
          <w:rFonts w:ascii="Arial" w:eastAsia="Calibri" w:hAnsi="Arial" w:cs="Arial"/>
          <w:sz w:val="24"/>
          <w:szCs w:val="24"/>
        </w:rPr>
        <w:t xml:space="preserve">, which </w:t>
      </w:r>
      <w:r w:rsidRPr="00F6081A">
        <w:rPr>
          <w:rFonts w:ascii="Arial" w:eastAsia="Calibri" w:hAnsi="Arial" w:cs="Arial"/>
          <w:sz w:val="24"/>
          <w:szCs w:val="24"/>
        </w:rPr>
        <w:t>require</w:t>
      </w:r>
      <w:r w:rsidR="00C40101" w:rsidRPr="00F6081A">
        <w:rPr>
          <w:rFonts w:ascii="Arial" w:eastAsia="Calibri" w:hAnsi="Arial" w:cs="Arial"/>
          <w:sz w:val="24"/>
          <w:szCs w:val="24"/>
        </w:rPr>
        <w:t>s</w:t>
      </w:r>
      <w:r w:rsidRPr="00F6081A">
        <w:rPr>
          <w:rFonts w:ascii="Arial" w:eastAsia="Calibri" w:hAnsi="Arial" w:cs="Arial"/>
          <w:sz w:val="24"/>
          <w:szCs w:val="24"/>
        </w:rPr>
        <w:t xml:space="preserve"> ADP</w:t>
      </w:r>
      <w:r w:rsidR="00016578" w:rsidRPr="00F6081A">
        <w:rPr>
          <w:rFonts w:ascii="Arial" w:eastAsia="Calibri" w:hAnsi="Arial" w:cs="Arial"/>
          <w:sz w:val="24"/>
          <w:szCs w:val="24"/>
        </w:rPr>
        <w:t xml:space="preserve"> for processing the p</w:t>
      </w:r>
      <w:r w:rsidRPr="00F6081A">
        <w:rPr>
          <w:rFonts w:ascii="Arial" w:eastAsia="Calibri" w:hAnsi="Arial" w:cs="Arial"/>
          <w:sz w:val="24"/>
          <w:szCs w:val="24"/>
        </w:rPr>
        <w:t xml:space="preserve">ayments </w:t>
      </w:r>
    </w:p>
    <w:p w:rsidR="001556E3" w:rsidRPr="00F6081A" w:rsidRDefault="001556E3"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Created business areas for multiple business requirements in Discoverer Administrator and created multiple workbooks using Discoverer Plus. Created security profiles for Discoverer 10g end users</w:t>
      </w:r>
    </w:p>
    <w:p w:rsidR="001F755D" w:rsidRPr="00F6081A" w:rsidRDefault="00620220"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Worked on auto creation</w:t>
      </w:r>
      <w:r w:rsidR="00667255" w:rsidRPr="00F6081A">
        <w:rPr>
          <w:rFonts w:ascii="Arial" w:eastAsia="Calibri" w:hAnsi="Arial" w:cs="Arial"/>
          <w:sz w:val="24"/>
          <w:szCs w:val="24"/>
        </w:rPr>
        <w:t xml:space="preserve"> of p</w:t>
      </w:r>
      <w:r w:rsidRPr="00F6081A">
        <w:rPr>
          <w:rFonts w:ascii="Arial" w:eastAsia="Calibri" w:hAnsi="Arial" w:cs="Arial"/>
          <w:sz w:val="24"/>
          <w:szCs w:val="24"/>
        </w:rPr>
        <w:t>urchase orders for catalog items with valid vendor information. Updated vendor and buyer details based on deliver to location codes and category types</w:t>
      </w:r>
    </w:p>
    <w:p w:rsidR="00C13D36" w:rsidRPr="00F6081A" w:rsidRDefault="00EE79C2" w:rsidP="009D495F">
      <w:pPr>
        <w:pStyle w:val="ListParagraph"/>
        <w:numPr>
          <w:ilvl w:val="0"/>
          <w:numId w:val="9"/>
        </w:numPr>
        <w:shd w:val="clear" w:color="auto" w:fill="FFFFFF"/>
        <w:spacing w:after="0" w:line="240" w:lineRule="auto"/>
        <w:jc w:val="both"/>
        <w:rPr>
          <w:rFonts w:ascii="Arial" w:eastAsia="Calibri" w:hAnsi="Arial" w:cs="Arial"/>
          <w:sz w:val="24"/>
          <w:szCs w:val="24"/>
        </w:rPr>
      </w:pPr>
      <w:r w:rsidRPr="00F6081A">
        <w:rPr>
          <w:rFonts w:ascii="Arial" w:eastAsia="Calibri" w:hAnsi="Arial" w:cs="Arial"/>
          <w:sz w:val="24"/>
          <w:szCs w:val="24"/>
        </w:rPr>
        <w:t xml:space="preserve">Worked on backfeed of processed payroll data from the </w:t>
      </w:r>
      <w:r w:rsidR="009C7A0B" w:rsidRPr="00F6081A">
        <w:rPr>
          <w:rFonts w:ascii="Arial" w:eastAsia="Calibri" w:hAnsi="Arial" w:cs="Arial"/>
          <w:sz w:val="24"/>
          <w:szCs w:val="24"/>
        </w:rPr>
        <w:t>third-party</w:t>
      </w:r>
      <w:r w:rsidR="00742DD3" w:rsidRPr="00F6081A">
        <w:rPr>
          <w:rFonts w:ascii="Arial" w:eastAsia="Calibri" w:hAnsi="Arial" w:cs="Arial"/>
          <w:sz w:val="24"/>
          <w:szCs w:val="24"/>
        </w:rPr>
        <w:t xml:space="preserve"> payroll provider (ADP) to the c</w:t>
      </w:r>
      <w:r w:rsidRPr="00F6081A">
        <w:rPr>
          <w:rFonts w:ascii="Arial" w:eastAsia="Calibri" w:hAnsi="Arial" w:cs="Arial"/>
          <w:sz w:val="24"/>
          <w:szCs w:val="24"/>
        </w:rPr>
        <w:t>urrent HRMS application</w:t>
      </w:r>
    </w:p>
    <w:p w:rsidR="00AD1FDC" w:rsidRPr="00F6081A" w:rsidRDefault="00C13D36" w:rsidP="003962F6">
      <w:pPr>
        <w:shd w:val="clear" w:color="auto" w:fill="FFFFFF"/>
        <w:spacing w:after="0" w:line="240" w:lineRule="auto"/>
        <w:jc w:val="both"/>
        <w:rPr>
          <w:rFonts w:ascii="Arial" w:eastAsia="Calibri" w:hAnsi="Arial" w:cs="Arial"/>
          <w:b/>
          <w:sz w:val="24"/>
          <w:szCs w:val="24"/>
        </w:rPr>
      </w:pPr>
      <w:r w:rsidRPr="00F6081A">
        <w:rPr>
          <w:rFonts w:ascii="Arial" w:eastAsia="Calibri" w:hAnsi="Arial" w:cs="Arial"/>
          <w:b/>
          <w:sz w:val="24"/>
          <w:szCs w:val="24"/>
          <w:u w:val="single"/>
        </w:rPr>
        <w:t>Environment</w:t>
      </w:r>
      <w:r w:rsidRPr="00F6081A">
        <w:rPr>
          <w:rFonts w:ascii="Arial" w:eastAsia="Calibri" w:hAnsi="Arial" w:cs="Arial"/>
          <w:b/>
          <w:sz w:val="24"/>
          <w:szCs w:val="24"/>
        </w:rPr>
        <w:t xml:space="preserve">: SQL Developer, </w:t>
      </w:r>
      <w:r w:rsidR="00F00126" w:rsidRPr="00F6081A">
        <w:rPr>
          <w:rFonts w:ascii="Arial" w:eastAsia="Calibri" w:hAnsi="Arial" w:cs="Arial"/>
          <w:b/>
          <w:sz w:val="24"/>
          <w:szCs w:val="24"/>
        </w:rPr>
        <w:t xml:space="preserve">SQL *Loader, SQL *Plus, </w:t>
      </w:r>
      <w:r w:rsidR="00DF7EC8" w:rsidRPr="00F6081A">
        <w:rPr>
          <w:rFonts w:ascii="Arial" w:eastAsia="Calibri" w:hAnsi="Arial" w:cs="Arial"/>
          <w:b/>
          <w:sz w:val="24"/>
          <w:szCs w:val="24"/>
        </w:rPr>
        <w:t xml:space="preserve">PL/SQL, </w:t>
      </w:r>
      <w:r w:rsidRPr="00F6081A">
        <w:rPr>
          <w:rFonts w:ascii="Arial" w:eastAsia="Calibri" w:hAnsi="Arial" w:cs="Arial"/>
          <w:b/>
          <w:sz w:val="24"/>
          <w:szCs w:val="24"/>
        </w:rPr>
        <w:t>Ora</w:t>
      </w:r>
      <w:r w:rsidR="00F00126" w:rsidRPr="00F6081A">
        <w:rPr>
          <w:rFonts w:ascii="Arial" w:eastAsia="Calibri" w:hAnsi="Arial" w:cs="Arial"/>
          <w:b/>
          <w:sz w:val="24"/>
          <w:szCs w:val="24"/>
        </w:rPr>
        <w:t>cle Database 10g</w:t>
      </w:r>
      <w:r w:rsidRPr="00F6081A">
        <w:rPr>
          <w:rFonts w:ascii="Arial" w:eastAsia="Calibri" w:hAnsi="Arial" w:cs="Arial"/>
          <w:b/>
          <w:sz w:val="24"/>
          <w:szCs w:val="24"/>
        </w:rPr>
        <w:t>,</w:t>
      </w:r>
      <w:r w:rsidR="00FE45DD" w:rsidRPr="00F6081A">
        <w:rPr>
          <w:rFonts w:ascii="Arial" w:eastAsia="Calibri" w:hAnsi="Arial" w:cs="Arial"/>
          <w:b/>
          <w:sz w:val="24"/>
          <w:szCs w:val="24"/>
        </w:rPr>
        <w:t xml:space="preserve"> Oracle Applications 12.1.3 (EBS),</w:t>
      </w:r>
      <w:r w:rsidRPr="00F6081A">
        <w:rPr>
          <w:rFonts w:ascii="Arial" w:eastAsia="Calibri" w:hAnsi="Arial" w:cs="Arial"/>
          <w:b/>
          <w:sz w:val="24"/>
          <w:szCs w:val="24"/>
        </w:rPr>
        <w:t xml:space="preserve"> Forms/Reports builder 10g, </w:t>
      </w:r>
      <w:r w:rsidR="00CE4019" w:rsidRPr="00F6081A">
        <w:rPr>
          <w:rFonts w:ascii="Arial" w:eastAsia="Calibri" w:hAnsi="Arial" w:cs="Arial"/>
          <w:b/>
          <w:sz w:val="24"/>
          <w:szCs w:val="24"/>
        </w:rPr>
        <w:t>Function State Generator (FSG)</w:t>
      </w:r>
      <w:r w:rsidR="009E6468" w:rsidRPr="00F6081A">
        <w:rPr>
          <w:rFonts w:ascii="Arial" w:eastAsia="Calibri" w:hAnsi="Arial" w:cs="Arial"/>
          <w:b/>
          <w:sz w:val="24"/>
          <w:szCs w:val="24"/>
        </w:rPr>
        <w:t xml:space="preserve">, </w:t>
      </w:r>
      <w:r w:rsidR="009E6468" w:rsidRPr="00F6081A">
        <w:rPr>
          <w:rFonts w:ascii="Arial" w:hAnsi="Arial" w:cs="Arial"/>
          <w:b/>
          <w:sz w:val="24"/>
          <w:szCs w:val="24"/>
        </w:rPr>
        <w:t>System Administration, Oracle Workflow 2.6, Application Object Library (AOL)</w:t>
      </w:r>
    </w:p>
    <w:p w:rsidR="00CE4019" w:rsidRPr="00F6081A" w:rsidRDefault="00CE4019" w:rsidP="003962F6">
      <w:pPr>
        <w:shd w:val="clear" w:color="auto" w:fill="FFFFFF"/>
        <w:spacing w:after="0" w:line="240" w:lineRule="auto"/>
        <w:jc w:val="both"/>
        <w:rPr>
          <w:rFonts w:ascii="Arial" w:eastAsia="Calibri" w:hAnsi="Arial" w:cs="Arial"/>
          <w:b/>
          <w:sz w:val="24"/>
          <w:szCs w:val="24"/>
        </w:rPr>
      </w:pPr>
    </w:p>
    <w:p w:rsidR="0090601E" w:rsidRPr="00F6081A" w:rsidRDefault="0090601E" w:rsidP="003962F6">
      <w:pPr>
        <w:pBdr>
          <w:bottom w:val="single" w:sz="12" w:space="1" w:color="auto"/>
        </w:pBdr>
        <w:tabs>
          <w:tab w:val="left" w:pos="2898"/>
          <w:tab w:val="left" w:pos="8838"/>
        </w:tabs>
        <w:spacing w:after="0" w:line="240" w:lineRule="auto"/>
        <w:jc w:val="both"/>
        <w:outlineLvl w:val="0"/>
        <w:rPr>
          <w:rFonts w:ascii="Arial" w:hAnsi="Arial" w:cs="Arial"/>
          <w:sz w:val="24"/>
          <w:szCs w:val="24"/>
        </w:rPr>
      </w:pPr>
    </w:p>
    <w:p w:rsidR="00D748F5" w:rsidRPr="00F6081A" w:rsidRDefault="00D854FF" w:rsidP="003962F6">
      <w:pPr>
        <w:pBdr>
          <w:bottom w:val="single" w:sz="12" w:space="1" w:color="auto"/>
        </w:pBdr>
        <w:tabs>
          <w:tab w:val="left" w:pos="2898"/>
          <w:tab w:val="left" w:pos="8838"/>
        </w:tabs>
        <w:spacing w:after="0" w:line="240" w:lineRule="auto"/>
        <w:jc w:val="both"/>
        <w:outlineLvl w:val="0"/>
        <w:rPr>
          <w:rFonts w:ascii="Arial" w:hAnsi="Arial" w:cs="Arial"/>
          <w:b/>
          <w:sz w:val="24"/>
          <w:szCs w:val="24"/>
        </w:rPr>
      </w:pPr>
      <w:r w:rsidRPr="00F6081A">
        <w:rPr>
          <w:rFonts w:ascii="Arial" w:hAnsi="Arial" w:cs="Arial"/>
          <w:b/>
          <w:sz w:val="24"/>
          <w:szCs w:val="24"/>
        </w:rPr>
        <w:t>Proserve Systems, Hyderabad, India</w:t>
      </w:r>
      <w:r w:rsidR="00D748F5" w:rsidRPr="00F6081A">
        <w:rPr>
          <w:rFonts w:ascii="Arial" w:hAnsi="Arial" w:cs="Arial"/>
          <w:b/>
          <w:sz w:val="24"/>
          <w:szCs w:val="24"/>
        </w:rPr>
        <w:t>Oct</w:t>
      </w:r>
      <w:r w:rsidRPr="00F6081A">
        <w:rPr>
          <w:rFonts w:ascii="Arial" w:hAnsi="Arial" w:cs="Arial"/>
          <w:b/>
          <w:sz w:val="24"/>
          <w:szCs w:val="24"/>
        </w:rPr>
        <w:t>’11</w:t>
      </w:r>
      <w:r w:rsidR="00D748F5" w:rsidRPr="00F6081A">
        <w:rPr>
          <w:rFonts w:ascii="Arial" w:hAnsi="Arial" w:cs="Arial"/>
          <w:b/>
          <w:sz w:val="24"/>
          <w:szCs w:val="24"/>
        </w:rPr>
        <w:t xml:space="preserve"> – </w:t>
      </w:r>
      <w:r w:rsidRPr="00F6081A">
        <w:rPr>
          <w:rFonts w:ascii="Arial" w:hAnsi="Arial" w:cs="Arial"/>
          <w:b/>
          <w:sz w:val="24"/>
          <w:szCs w:val="24"/>
        </w:rPr>
        <w:t>Dec</w:t>
      </w:r>
      <w:r w:rsidR="00D748F5" w:rsidRPr="00F6081A">
        <w:rPr>
          <w:rFonts w:ascii="Arial" w:hAnsi="Arial" w:cs="Arial"/>
          <w:b/>
          <w:sz w:val="24"/>
          <w:szCs w:val="24"/>
        </w:rPr>
        <w:t>’12</w:t>
      </w:r>
    </w:p>
    <w:p w:rsidR="00D748F5" w:rsidRPr="00F6081A" w:rsidRDefault="00D748F5" w:rsidP="003962F6">
      <w:pPr>
        <w:tabs>
          <w:tab w:val="left" w:pos="2898"/>
          <w:tab w:val="left" w:pos="8838"/>
        </w:tabs>
        <w:spacing w:after="0" w:line="240" w:lineRule="auto"/>
        <w:jc w:val="both"/>
        <w:outlineLvl w:val="0"/>
        <w:rPr>
          <w:rFonts w:ascii="Arial" w:hAnsi="Arial" w:cs="Arial"/>
          <w:b/>
          <w:sz w:val="24"/>
          <w:szCs w:val="24"/>
        </w:rPr>
      </w:pPr>
      <w:r w:rsidRPr="00F6081A">
        <w:rPr>
          <w:rFonts w:ascii="Arial" w:hAnsi="Arial" w:cs="Arial"/>
          <w:b/>
          <w:sz w:val="24"/>
          <w:szCs w:val="24"/>
        </w:rPr>
        <w:t>Oracle EBS Techno Functional Consultant</w:t>
      </w:r>
    </w:p>
    <w:p w:rsidR="00D748F5" w:rsidRPr="00F6081A" w:rsidRDefault="00D748F5" w:rsidP="003962F6">
      <w:pPr>
        <w:spacing w:after="0" w:line="240" w:lineRule="auto"/>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Analyzed the various reports that require customization in OM and Inventory. Customized Sales Order Acknowledgement report to meet the business requirements for Retail orders.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OM Customization - Forms Personalization for Related Item Price and Quantity.</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eastAsia="SimSun" w:hAnsi="Arial" w:cs="Arial"/>
          <w:sz w:val="24"/>
          <w:szCs w:val="24"/>
          <w:lang/>
        </w:rPr>
        <w:t>Prepared categorized iProcurement catalog for different kind of items used in the company.</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Created Oracle Business Areas and Workbooks using Discoverer.</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many inbound/outbound interfaces using Oracle Standard APIs for Pricing Modules and Order Import Processes.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Migrated Order Management, Inventory, Receivables queries to compare summary information of the standard and custom reports from 11i to R12.</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Work flow customization to auto creates PO for Low Value requisitions.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PL/SQL procedures to validate the data and insert the validate data into Oracle Standard interface tables.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Involved in Process Mapping, Gap Analysis and Module design and implementation for iprocurement.</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Involved in adding new descriptive flex field in Order Management to capture additional data.</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Created and customized reports using XML Publisher/BI Publisher in OM, PO, AP, AR and INV.</w:t>
      </w:r>
      <w:r w:rsidRPr="00F6081A">
        <w:rPr>
          <w:rStyle w:val="apple-converted-space"/>
          <w:rFonts w:ascii="Arial" w:hAnsi="Arial" w:cs="Arial"/>
          <w:sz w:val="24"/>
          <w:szCs w:val="24"/>
        </w:rPr>
        <w:t> </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lastRenderedPageBreak/>
        <w:t>Developed Auto Invoice Interface program to import invoices from legacy systems to   Oracle Receivables.</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Used Auto Invoice to import Standard Invoices into Oracle Receivables using a control file, PL/SQL Packages/Procedures and Auto Invoice Import Program.</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Customized the existing workflow by adding notifications at the time of Purchase Order approval and also involved in customizing Requisition package in iProcurement modules as client requirements .</w:t>
      </w:r>
    </w:p>
    <w:p w:rsidR="00D748F5" w:rsidRPr="00F6081A" w:rsidRDefault="00D748F5" w:rsidP="009D495F">
      <w:pPr>
        <w:pStyle w:val="ListParagraph"/>
        <w:numPr>
          <w:ilvl w:val="0"/>
          <w:numId w:val="10"/>
        </w:numPr>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Customized PO Approval workflow process using Workflow Builder and define processes based on the purchasing amount and ship to location.</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Worked on UTL_PACKAGE and SQL*LOADER for the interfaces and conversions.</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 addition, also used the System Administrator responsibility to create users, responsibilities, custom profiles, request groups, request sets and Value sets.</w:t>
      </w:r>
    </w:p>
    <w:p w:rsidR="00D748F5" w:rsidRPr="00F6081A" w:rsidRDefault="00D748F5" w:rsidP="009D495F">
      <w:pPr>
        <w:pStyle w:val="NoSpacing"/>
        <w:numPr>
          <w:ilvl w:val="0"/>
          <w:numId w:val="10"/>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Involved in numerous requirement gatherings, designing, documenting and unit testing of various RICE components.</w:t>
      </w:r>
    </w:p>
    <w:p w:rsidR="00D748F5" w:rsidRPr="00F6081A" w:rsidRDefault="00D748F5" w:rsidP="005B3B45">
      <w:pPr>
        <w:pStyle w:val="NoSpacing"/>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Oracle EBS 11.5.10.2 (OM, INV, PO, AR, AP), SQL *Loader, PL/SQL, XML Publisher, Forms and Reports, TOAD.</w:t>
      </w:r>
    </w:p>
    <w:p w:rsidR="00D748F5" w:rsidRPr="00F6081A" w:rsidRDefault="00D748F5" w:rsidP="003962F6">
      <w:pPr>
        <w:pStyle w:val="NoSpacing"/>
        <w:jc w:val="both"/>
        <w:rPr>
          <w:rFonts w:ascii="Arial" w:hAnsi="Arial" w:cs="Arial"/>
          <w:sz w:val="24"/>
          <w:szCs w:val="24"/>
        </w:rPr>
      </w:pPr>
    </w:p>
    <w:p w:rsidR="00DA3A18" w:rsidRPr="00F6081A" w:rsidRDefault="00DA3A18" w:rsidP="003962F6">
      <w:pPr>
        <w:pStyle w:val="NoSpacing"/>
        <w:jc w:val="both"/>
        <w:rPr>
          <w:rFonts w:ascii="Arial" w:hAnsi="Arial" w:cs="Arial"/>
          <w:sz w:val="24"/>
          <w:szCs w:val="24"/>
        </w:rPr>
      </w:pPr>
    </w:p>
    <w:p w:rsidR="00D748F5" w:rsidRPr="00F6081A" w:rsidRDefault="00D748F5" w:rsidP="003962F6">
      <w:pPr>
        <w:pStyle w:val="NoSpacing"/>
        <w:pBdr>
          <w:bottom w:val="single" w:sz="12" w:space="1" w:color="000000"/>
        </w:pBdr>
        <w:jc w:val="both"/>
        <w:rPr>
          <w:rFonts w:ascii="Arial" w:hAnsi="Arial" w:cs="Arial"/>
          <w:b/>
          <w:sz w:val="24"/>
          <w:szCs w:val="24"/>
        </w:rPr>
      </w:pPr>
      <w:r w:rsidRPr="00F6081A">
        <w:rPr>
          <w:rFonts w:ascii="Arial" w:hAnsi="Arial" w:cs="Arial"/>
          <w:b/>
          <w:sz w:val="24"/>
          <w:szCs w:val="24"/>
        </w:rPr>
        <w:t>Pride Mobility/ Prokarma, Hy</w:t>
      </w:r>
      <w:r w:rsidR="00D7640F" w:rsidRPr="00F6081A">
        <w:rPr>
          <w:rFonts w:ascii="Arial" w:hAnsi="Arial" w:cs="Arial"/>
          <w:b/>
          <w:sz w:val="24"/>
          <w:szCs w:val="24"/>
        </w:rPr>
        <w:t>d</w:t>
      </w:r>
      <w:r w:rsidR="001621A0" w:rsidRPr="00F6081A">
        <w:rPr>
          <w:rFonts w:ascii="Arial" w:hAnsi="Arial" w:cs="Arial"/>
          <w:b/>
          <w:sz w:val="24"/>
          <w:szCs w:val="24"/>
        </w:rPr>
        <w:t xml:space="preserve">erabad, India   </w:t>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1621A0" w:rsidRPr="00F6081A">
        <w:rPr>
          <w:rFonts w:ascii="Arial" w:hAnsi="Arial" w:cs="Arial"/>
          <w:b/>
          <w:sz w:val="24"/>
          <w:szCs w:val="24"/>
        </w:rPr>
        <w:tab/>
      </w:r>
      <w:r w:rsidR="00D854FF" w:rsidRPr="00F6081A">
        <w:rPr>
          <w:rFonts w:ascii="Arial" w:hAnsi="Arial" w:cs="Arial"/>
          <w:sz w:val="24"/>
          <w:szCs w:val="24"/>
        </w:rPr>
        <w:t>Jan’11 – Oct’11</w:t>
      </w:r>
    </w:p>
    <w:p w:rsidR="00D748F5" w:rsidRPr="00F6081A" w:rsidRDefault="00D748F5" w:rsidP="003962F6">
      <w:pPr>
        <w:tabs>
          <w:tab w:val="left" w:pos="2898"/>
          <w:tab w:val="left" w:pos="8838"/>
        </w:tabs>
        <w:spacing w:after="0" w:line="240" w:lineRule="auto"/>
        <w:jc w:val="both"/>
        <w:rPr>
          <w:rFonts w:ascii="Arial" w:hAnsi="Arial" w:cs="Arial"/>
          <w:b/>
          <w:sz w:val="24"/>
          <w:szCs w:val="24"/>
        </w:rPr>
      </w:pPr>
      <w:r w:rsidRPr="00F6081A">
        <w:rPr>
          <w:rFonts w:ascii="Arial" w:hAnsi="Arial" w:cs="Arial"/>
          <w:b/>
          <w:sz w:val="24"/>
          <w:szCs w:val="24"/>
        </w:rPr>
        <w:t>Oracle Apps Techno Functional Consultant</w:t>
      </w:r>
    </w:p>
    <w:p w:rsidR="00D748F5" w:rsidRPr="00F6081A" w:rsidRDefault="00D748F5" w:rsidP="003962F6">
      <w:pPr>
        <w:pStyle w:val="NoSpacing"/>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Involved in the complete Order to Cash, Procure to pay cycle, Oracle Grants and Projects implementation.</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Developed Auto Invoice Interface program to import invoices from legacy systems to   Oracle Receivables.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lang w:val="en-GB"/>
        </w:rPr>
      </w:pPr>
      <w:r w:rsidRPr="00F6081A">
        <w:rPr>
          <w:rFonts w:ascii="Arial" w:hAnsi="Arial" w:cs="Arial"/>
          <w:sz w:val="24"/>
          <w:szCs w:val="24"/>
        </w:rPr>
        <w:t>Used SQL*Loader for import into custom tables and PL/SQL for complete validation of data and inserting into interface tables.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lang w:val="en-ZA"/>
        </w:rPr>
      </w:pPr>
      <w:r w:rsidRPr="00F6081A">
        <w:rPr>
          <w:rFonts w:ascii="Arial" w:hAnsi="Arial" w:cs="Arial"/>
          <w:sz w:val="24"/>
          <w:szCs w:val="24"/>
          <w:lang w:val="en-GB"/>
        </w:rPr>
        <w:t>Preparation of SQL *Loader Control Program and PL/SQL script with validation to upload data from flat file to oracle Applications base tables.</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ZA"/>
        </w:rPr>
        <w:t>Configured, tested and built all the financials modules (AP, AR, CE, GL) and assisted in the Oracle Projects setup.</w:t>
      </w:r>
    </w:p>
    <w:p w:rsidR="001E179B"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lang w:val="en-GB"/>
        </w:rPr>
        <w:t>Development of GL Daily Rates Inbound Interface to upload data from flat file to Oracle Applications base tables.</w:t>
      </w:r>
    </w:p>
    <w:p w:rsidR="001E179B" w:rsidRPr="00F6081A" w:rsidRDefault="001E179B"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eastAsia="Times New Roman" w:hAnsi="Arial" w:cs="Arial"/>
          <w:sz w:val="24"/>
          <w:szCs w:val="24"/>
        </w:rPr>
        <w:t>Performance monitoring and tuning on UNIX systems. Develop step-by-step method using predesigned worksheets to eliminate much of guesswork in performance monitoring and tuning.</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rPr>
        <w:t>Developed new Custom Oracle 6i, SQL, PL/SQL Reports as per the business requirement.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GB"/>
        </w:rPr>
        <w:t>Customised of AP invoice aging report as per client requirement.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lang w:val="en-GB"/>
        </w:rPr>
      </w:pPr>
      <w:r w:rsidRPr="00F6081A">
        <w:rPr>
          <w:rFonts w:ascii="Arial" w:hAnsi="Arial" w:cs="Arial"/>
          <w:sz w:val="24"/>
          <w:szCs w:val="24"/>
          <w:lang w:val="en-GB"/>
        </w:rPr>
        <w:t>Preparing the MD070 Documents based on MD050 for each component.</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lang w:val="en-GB"/>
        </w:rPr>
        <w:t>Developing Custom Interface Programs and XML Publisher reports.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Extensively utilized the application object library to register SQL*LOADER programs, PL/SQL procedures, forms and reports.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Developed reports for Order management, BOM modules.</w:t>
      </w:r>
    </w:p>
    <w:p w:rsidR="00D748F5" w:rsidRPr="00F6081A" w:rsidRDefault="00D748F5" w:rsidP="009D495F">
      <w:pPr>
        <w:numPr>
          <w:ilvl w:val="0"/>
          <w:numId w:val="11"/>
        </w:numPr>
        <w:tabs>
          <w:tab w:val="left" w:pos="360"/>
          <w:tab w:val="left" w:pos="702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Development and customization of reports.</w:t>
      </w:r>
    </w:p>
    <w:p w:rsidR="00D748F5" w:rsidRPr="00F6081A" w:rsidRDefault="00D748F5" w:rsidP="009D495F">
      <w:pPr>
        <w:numPr>
          <w:ilvl w:val="0"/>
          <w:numId w:val="11"/>
        </w:numPr>
        <w:tabs>
          <w:tab w:val="left" w:pos="360"/>
        </w:tabs>
        <w:suppressAutoHyphens/>
        <w:overflowPunct w:val="0"/>
        <w:autoSpaceDE w:val="0"/>
        <w:autoSpaceDN w:val="0"/>
        <w:adjustRightInd w:val="0"/>
        <w:spacing w:after="0" w:line="240" w:lineRule="auto"/>
        <w:jc w:val="both"/>
        <w:textAlignment w:val="baseline"/>
        <w:rPr>
          <w:rFonts w:ascii="Arial" w:hAnsi="Arial" w:cs="Arial"/>
          <w:sz w:val="24"/>
          <w:szCs w:val="24"/>
        </w:rPr>
      </w:pPr>
      <w:r w:rsidRPr="00F6081A">
        <w:rPr>
          <w:rFonts w:ascii="Arial" w:hAnsi="Arial" w:cs="Arial"/>
          <w:sz w:val="24"/>
          <w:szCs w:val="24"/>
        </w:rPr>
        <w:t>Integration Objects Cross checking with Account Payable, Account Receivables &amp; General Ledger Modules.</w:t>
      </w:r>
    </w:p>
    <w:p w:rsidR="00D748F5" w:rsidRPr="00F6081A" w:rsidRDefault="00D748F5" w:rsidP="009D495F">
      <w:pPr>
        <w:pStyle w:val="NoSpacing"/>
        <w:numPr>
          <w:ilvl w:val="0"/>
          <w:numId w:val="11"/>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 and define template and data definitions for Open Purchase Order report. Conditionally display company logo information based on run time parameters.</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u w:val="single"/>
        </w:rPr>
        <w:lastRenderedPageBreak/>
        <w:t>Environment</w:t>
      </w:r>
      <w:r w:rsidRPr="00F6081A">
        <w:rPr>
          <w:rFonts w:ascii="Arial" w:hAnsi="Arial" w:cs="Arial"/>
          <w:b/>
          <w:sz w:val="24"/>
          <w:szCs w:val="24"/>
        </w:rPr>
        <w:t>: Oracle Applications 11i (OM, PO, FA, GL, GA, AP, AR), Workflow Builder, SQL * Loader, PL/SQL, Developer 2000/6i, XML Publisher, TOAD.</w:t>
      </w:r>
    </w:p>
    <w:p w:rsidR="00D748F5" w:rsidRPr="00F6081A" w:rsidRDefault="00D748F5" w:rsidP="003962F6">
      <w:pPr>
        <w:pStyle w:val="NoSpacing"/>
        <w:jc w:val="both"/>
        <w:rPr>
          <w:rFonts w:ascii="Arial" w:hAnsi="Arial" w:cs="Arial"/>
          <w:sz w:val="24"/>
          <w:szCs w:val="24"/>
        </w:rPr>
      </w:pPr>
    </w:p>
    <w:p w:rsidR="00D748F5" w:rsidRPr="00F6081A" w:rsidRDefault="00D748F5" w:rsidP="003962F6">
      <w:pPr>
        <w:pStyle w:val="NoSpacing"/>
        <w:jc w:val="both"/>
        <w:rPr>
          <w:rFonts w:ascii="Arial" w:hAnsi="Arial" w:cs="Arial"/>
          <w:sz w:val="24"/>
          <w:szCs w:val="24"/>
        </w:rPr>
      </w:pPr>
    </w:p>
    <w:p w:rsidR="00D748F5" w:rsidRPr="00F6081A" w:rsidRDefault="00D748F5" w:rsidP="003962F6">
      <w:pPr>
        <w:pStyle w:val="NoSpacing"/>
        <w:pBdr>
          <w:bottom w:val="single" w:sz="12" w:space="1" w:color="000000"/>
        </w:pBdr>
        <w:jc w:val="both"/>
        <w:rPr>
          <w:rFonts w:ascii="Arial" w:hAnsi="Arial" w:cs="Arial"/>
          <w:b/>
          <w:sz w:val="24"/>
          <w:szCs w:val="24"/>
        </w:rPr>
      </w:pPr>
      <w:r w:rsidRPr="00F6081A">
        <w:rPr>
          <w:rFonts w:ascii="Arial" w:hAnsi="Arial" w:cs="Arial"/>
          <w:b/>
          <w:sz w:val="24"/>
          <w:szCs w:val="24"/>
        </w:rPr>
        <w:t>ING Group/Prokarma, Hyderabad, India</w:t>
      </w:r>
      <w:r w:rsidRPr="00F6081A">
        <w:rPr>
          <w:rFonts w:ascii="Arial" w:hAnsi="Arial" w:cs="Arial"/>
          <w:b/>
          <w:sz w:val="24"/>
          <w:szCs w:val="24"/>
        </w:rPr>
        <w:tab/>
      </w:r>
      <w:r w:rsidRPr="00F6081A">
        <w:rPr>
          <w:rFonts w:ascii="Arial" w:hAnsi="Arial" w:cs="Arial"/>
          <w:b/>
          <w:sz w:val="24"/>
          <w:szCs w:val="24"/>
        </w:rPr>
        <w:tab/>
      </w:r>
      <w:r w:rsidRPr="00F6081A">
        <w:rPr>
          <w:rFonts w:ascii="Arial" w:hAnsi="Arial" w:cs="Arial"/>
          <w:b/>
          <w:sz w:val="24"/>
          <w:szCs w:val="24"/>
        </w:rPr>
        <w:tab/>
      </w:r>
      <w:r w:rsidR="00D854FF" w:rsidRPr="00F6081A">
        <w:rPr>
          <w:rFonts w:ascii="Arial" w:hAnsi="Arial" w:cs="Arial"/>
          <w:b/>
          <w:sz w:val="24"/>
          <w:szCs w:val="24"/>
        </w:rPr>
        <w:t>Jun’09 – Dec’10</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rPr>
        <w:t>Oracle Applications Technical Consultant</w:t>
      </w:r>
    </w:p>
    <w:p w:rsidR="00D748F5" w:rsidRPr="00F6081A" w:rsidRDefault="00D748F5" w:rsidP="003962F6">
      <w:pPr>
        <w:pStyle w:val="NoSpacing"/>
        <w:jc w:val="both"/>
        <w:rPr>
          <w:rFonts w:ascii="Arial" w:hAnsi="Arial" w:cs="Arial"/>
          <w:b/>
          <w:sz w:val="24"/>
          <w:szCs w:val="24"/>
          <w:u w:val="single"/>
        </w:rPr>
      </w:pPr>
      <w:r w:rsidRPr="00F6081A">
        <w:rPr>
          <w:rFonts w:ascii="Arial" w:hAnsi="Arial" w:cs="Arial"/>
          <w:b/>
          <w:sz w:val="24"/>
          <w:szCs w:val="24"/>
          <w:u w:val="single"/>
        </w:rPr>
        <w:t>Responsibilities: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Developed PL/SQL Packages, Procedures, Functions for validating the invoices and payment information from the legacy system and imported into Oracle Applications using the Payables Open Interface Import program and populated the base tables, which involved in Releasing Invoices from Hold, Approval of invoices and creating of New Invoices.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 Open Purchase Orders report using XML that queries all Open PO's at header, line and shipment levels and shows the quantity of goods received and balance quantity of goods to be received against the shipment line.</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Worked with SQL Loader and PL-SQL Built in packages to convert VAX data into Oracle Applications as necessary.</w:t>
      </w:r>
    </w:p>
    <w:p w:rsidR="00D748F5" w:rsidRPr="00F6081A" w:rsidRDefault="00D748F5" w:rsidP="009D495F">
      <w:pPr>
        <w:pStyle w:val="NoSpacing"/>
        <w:numPr>
          <w:ilvl w:val="0"/>
          <w:numId w:val="12"/>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Customize and convert existing RDF reports that will run compatible as per the new multi-org structure and   user requirement.</w:t>
      </w:r>
    </w:p>
    <w:p w:rsidR="00D748F5" w:rsidRPr="00F6081A" w:rsidRDefault="00D748F5" w:rsidP="009D495F">
      <w:pPr>
        <w:pStyle w:val="NoSpacing"/>
        <w:numPr>
          <w:ilvl w:val="0"/>
          <w:numId w:val="12"/>
        </w:numPr>
        <w:tabs>
          <w:tab w:val="left" w:pos="360"/>
        </w:tabs>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and customized reports using XML Publisher in OM, AR, AP and INV.</w:t>
      </w:r>
      <w:r w:rsidRPr="00F6081A">
        <w:rPr>
          <w:rStyle w:val="apple-converted-space"/>
          <w:rFonts w:ascii="Arial" w:hAnsi="Arial" w:cs="Arial"/>
          <w:sz w:val="24"/>
          <w:szCs w:val="24"/>
        </w:rPr>
        <w:t> </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Developed Sales order conversion using standard API.</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Wrote PL/SQL packaged procedure to be scheduled as concurrent program to identify and place payment holds for 'Contract Retention' invoices.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Converted Oracle 6i Reports and SCM reports to BI publisher reports.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and customized reports using XML Publisher/BI Publisher in OM, PO, AP, AR and INV.</w:t>
      </w:r>
      <w:r w:rsidRPr="00F6081A">
        <w:rPr>
          <w:rStyle w:val="apple-converted-space"/>
          <w:rFonts w:ascii="Arial" w:hAnsi="Arial" w:cs="Arial"/>
          <w:sz w:val="24"/>
          <w:szCs w:val="24"/>
        </w:rPr>
        <w:t> </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Customizing &amp; enhancements on Forms.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Imported Bills and Routings through BOM Interfaces.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Extensively used SRW packages in Oracle Reports.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Created Discoverer Reports for GL, AP, AR, ASCP and OPM modules using Discoverer Administrator and Desktop Edition. Created Custom Folders, Business Areas, and Workbooks. Assigned Privileges and registered the reports in Oracle Applications. Customized the Workbooks by adding additional functionality (conditions, calculations, parameters, sorting, etc.) and scheduling them for the users.</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Creation of Value sets in various Modules of the application.</w:t>
      </w:r>
    </w:p>
    <w:p w:rsidR="00D748F5" w:rsidRPr="00F6081A" w:rsidRDefault="00D748F5" w:rsidP="009D495F">
      <w:pPr>
        <w:pStyle w:val="NoSpacing"/>
        <w:numPr>
          <w:ilvl w:val="0"/>
          <w:numId w:val="12"/>
        </w:numPr>
        <w:suppressAutoHyphens/>
        <w:overflowPunct w:val="0"/>
        <w:autoSpaceDE w:val="0"/>
        <w:autoSpaceDN w:val="0"/>
        <w:adjustRightInd w:val="0"/>
        <w:jc w:val="both"/>
        <w:textAlignment w:val="baseline"/>
        <w:rPr>
          <w:rFonts w:ascii="Arial" w:hAnsi="Arial" w:cs="Arial"/>
          <w:sz w:val="24"/>
          <w:szCs w:val="24"/>
        </w:rPr>
      </w:pPr>
      <w:r w:rsidRPr="00F6081A">
        <w:rPr>
          <w:rFonts w:ascii="Arial" w:hAnsi="Arial" w:cs="Arial"/>
          <w:sz w:val="24"/>
          <w:szCs w:val="24"/>
        </w:rPr>
        <w:t>Uploaded all the concurrent program details into another instance by using FNDLOAD commands.</w:t>
      </w:r>
    </w:p>
    <w:p w:rsidR="00D748F5" w:rsidRPr="00F6081A" w:rsidRDefault="00D748F5" w:rsidP="003962F6">
      <w:pPr>
        <w:pStyle w:val="NoSpacing"/>
        <w:jc w:val="both"/>
        <w:rPr>
          <w:rFonts w:ascii="Arial" w:hAnsi="Arial" w:cs="Arial"/>
          <w:b/>
          <w:sz w:val="24"/>
          <w:szCs w:val="24"/>
        </w:rPr>
      </w:pPr>
      <w:r w:rsidRPr="00F6081A">
        <w:rPr>
          <w:rFonts w:ascii="Arial" w:hAnsi="Arial" w:cs="Arial"/>
          <w:b/>
          <w:sz w:val="24"/>
          <w:szCs w:val="24"/>
          <w:u w:val="single"/>
        </w:rPr>
        <w:t>Environment:</w:t>
      </w:r>
      <w:r w:rsidRPr="00F6081A">
        <w:rPr>
          <w:rFonts w:ascii="Arial" w:hAnsi="Arial" w:cs="Arial"/>
          <w:b/>
          <w:sz w:val="24"/>
          <w:szCs w:val="24"/>
        </w:rPr>
        <w:t xml:space="preserve"> Oracle APPS 11i (OM, INV, PO, AR, AP, GL), SQL, PL/SQL, Discoverer, Developer 6i, TOAD, Oracle Developer 2000(Forms 6i and Reports 6i).</w:t>
      </w:r>
    </w:p>
    <w:p w:rsidR="00D748F5" w:rsidRPr="00F6081A" w:rsidRDefault="00D748F5" w:rsidP="003962F6">
      <w:pPr>
        <w:pStyle w:val="NoSpacing"/>
        <w:jc w:val="both"/>
        <w:rPr>
          <w:rFonts w:ascii="Arial" w:hAnsi="Arial" w:cs="Arial"/>
          <w:b/>
          <w:sz w:val="24"/>
          <w:szCs w:val="24"/>
        </w:rPr>
      </w:pPr>
    </w:p>
    <w:p w:rsidR="00F6081A" w:rsidRDefault="00F6081A" w:rsidP="003962F6">
      <w:pPr>
        <w:shd w:val="clear" w:color="auto" w:fill="FFFFFF"/>
        <w:spacing w:after="0" w:line="240" w:lineRule="auto"/>
        <w:jc w:val="both"/>
        <w:rPr>
          <w:rFonts w:ascii="Arial" w:eastAsia="Calibri" w:hAnsi="Arial" w:cs="Arial"/>
          <w:b/>
          <w:sz w:val="24"/>
          <w:szCs w:val="24"/>
          <w:u w:val="single"/>
          <w:lang w:val="en-AU"/>
        </w:rPr>
      </w:pPr>
      <w:bookmarkStart w:id="8" w:name="OLE_LINK21"/>
      <w:bookmarkStart w:id="9" w:name="OLE_LINK22"/>
    </w:p>
    <w:p w:rsidR="00DE0258" w:rsidRPr="00F6081A" w:rsidRDefault="00DE0258" w:rsidP="003962F6">
      <w:pPr>
        <w:shd w:val="clear" w:color="auto" w:fill="FFFFFF"/>
        <w:spacing w:after="0" w:line="240" w:lineRule="auto"/>
        <w:jc w:val="both"/>
        <w:rPr>
          <w:rFonts w:ascii="Arial" w:eastAsia="Calibri" w:hAnsi="Arial" w:cs="Arial"/>
          <w:b/>
          <w:sz w:val="24"/>
          <w:szCs w:val="24"/>
          <w:u w:val="single"/>
          <w:lang w:val="en-AU"/>
        </w:rPr>
      </w:pPr>
      <w:r w:rsidRPr="00F6081A">
        <w:rPr>
          <w:rFonts w:ascii="Arial" w:eastAsia="Calibri" w:hAnsi="Arial" w:cs="Arial"/>
          <w:b/>
          <w:sz w:val="24"/>
          <w:szCs w:val="24"/>
          <w:u w:val="single"/>
          <w:lang w:val="en-AU"/>
        </w:rPr>
        <w:t>EDUCATION:</w:t>
      </w:r>
    </w:p>
    <w:p w:rsidR="00DE0258" w:rsidRPr="00F6081A" w:rsidRDefault="005B3B45" w:rsidP="009D495F">
      <w:pPr>
        <w:pStyle w:val="BodyText"/>
        <w:numPr>
          <w:ilvl w:val="0"/>
          <w:numId w:val="4"/>
        </w:numPr>
        <w:spacing w:after="0" w:line="240" w:lineRule="auto"/>
        <w:ind w:left="360"/>
        <w:jc w:val="both"/>
        <w:rPr>
          <w:rFonts w:ascii="Arial" w:eastAsia="Arial Unicode MS" w:hAnsi="Arial" w:cs="Arial"/>
          <w:sz w:val="24"/>
          <w:szCs w:val="24"/>
        </w:rPr>
      </w:pPr>
      <w:r w:rsidRPr="00F6081A">
        <w:rPr>
          <w:rFonts w:ascii="Arial" w:eastAsia="Arial Unicode MS" w:hAnsi="Arial" w:cs="Arial"/>
          <w:sz w:val="24"/>
          <w:szCs w:val="24"/>
        </w:rPr>
        <w:t>Bachelors</w:t>
      </w:r>
      <w:r w:rsidR="00CF7F8C" w:rsidRPr="00F6081A">
        <w:rPr>
          <w:rFonts w:ascii="Arial" w:eastAsia="Arial Unicode MS" w:hAnsi="Arial" w:cs="Arial"/>
          <w:sz w:val="24"/>
          <w:szCs w:val="24"/>
        </w:rPr>
        <w:t xml:space="preserve"> in Electronics and Communication Engineering from </w:t>
      </w:r>
      <w:r w:rsidR="00156F73" w:rsidRPr="00F6081A">
        <w:rPr>
          <w:rFonts w:ascii="Arial" w:eastAsia="Arial Unicode MS" w:hAnsi="Arial" w:cs="Arial"/>
          <w:sz w:val="24"/>
          <w:szCs w:val="24"/>
        </w:rPr>
        <w:t>Jawaharlal Nehru Technological University</w:t>
      </w:r>
      <w:r w:rsidR="00CF7F8C" w:rsidRPr="00F6081A">
        <w:rPr>
          <w:rFonts w:ascii="Arial" w:eastAsia="Arial Unicode MS" w:hAnsi="Arial" w:cs="Arial"/>
          <w:sz w:val="24"/>
          <w:szCs w:val="24"/>
        </w:rPr>
        <w:t xml:space="preserve">, </w:t>
      </w:r>
      <w:r w:rsidR="00156F73" w:rsidRPr="00F6081A">
        <w:rPr>
          <w:rFonts w:ascii="Arial" w:eastAsia="Arial Unicode MS" w:hAnsi="Arial" w:cs="Arial"/>
          <w:sz w:val="24"/>
          <w:szCs w:val="24"/>
        </w:rPr>
        <w:t>Hyderabad</w:t>
      </w:r>
      <w:r w:rsidR="00CF7F8C" w:rsidRPr="00F6081A">
        <w:rPr>
          <w:rFonts w:ascii="Arial" w:eastAsia="Arial Unicode MS" w:hAnsi="Arial" w:cs="Arial"/>
          <w:sz w:val="24"/>
          <w:szCs w:val="24"/>
        </w:rPr>
        <w:t>, India.</w:t>
      </w:r>
      <w:bookmarkEnd w:id="8"/>
      <w:bookmarkEnd w:id="9"/>
    </w:p>
    <w:p w:rsidR="00D45FE3" w:rsidRPr="00F6081A" w:rsidRDefault="00D45FE3" w:rsidP="003962F6">
      <w:pPr>
        <w:pStyle w:val="BodyText"/>
        <w:spacing w:after="0" w:line="240" w:lineRule="auto"/>
        <w:jc w:val="both"/>
        <w:rPr>
          <w:rFonts w:ascii="Arial" w:eastAsia="Arial Unicode MS" w:hAnsi="Arial" w:cs="Arial"/>
          <w:sz w:val="24"/>
          <w:szCs w:val="24"/>
        </w:rPr>
      </w:pPr>
    </w:p>
    <w:p w:rsidR="009B39FA" w:rsidRPr="00F6081A" w:rsidRDefault="009B39FA" w:rsidP="003962F6">
      <w:pPr>
        <w:shd w:val="clear" w:color="auto" w:fill="FFFFFF"/>
        <w:spacing w:after="0" w:line="240" w:lineRule="auto"/>
        <w:jc w:val="both"/>
        <w:rPr>
          <w:rFonts w:ascii="Arial" w:hAnsi="Arial" w:cs="Arial"/>
          <w:b/>
          <w:sz w:val="24"/>
          <w:szCs w:val="24"/>
          <w:u w:val="single"/>
          <w:lang w:val="en-GB"/>
        </w:rPr>
      </w:pPr>
      <w:r w:rsidRPr="00F6081A">
        <w:rPr>
          <w:rFonts w:ascii="Arial" w:eastAsia="Calibri" w:hAnsi="Arial" w:cs="Arial"/>
          <w:b/>
          <w:sz w:val="24"/>
          <w:szCs w:val="24"/>
          <w:u w:val="single"/>
          <w:lang w:val="en-AU"/>
        </w:rPr>
        <w:t>ACHIEVEMENTS:</w:t>
      </w:r>
    </w:p>
    <w:p w:rsidR="007D4096" w:rsidRPr="00F6081A" w:rsidRDefault="007D4096"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Secured f</w:t>
      </w:r>
      <w:r w:rsidR="00AF10AB" w:rsidRPr="00F6081A">
        <w:rPr>
          <w:rFonts w:ascii="Arial" w:eastAsia="Arial Unicode MS" w:hAnsi="Arial" w:cs="Arial"/>
          <w:sz w:val="24"/>
          <w:szCs w:val="24"/>
        </w:rPr>
        <w:t>irst prize</w:t>
      </w:r>
      <w:r w:rsidRPr="00F6081A">
        <w:rPr>
          <w:rFonts w:ascii="Arial" w:eastAsia="Arial Unicode MS" w:hAnsi="Arial" w:cs="Arial"/>
          <w:sz w:val="24"/>
          <w:szCs w:val="24"/>
        </w:rPr>
        <w:t xml:space="preserve"> at </w:t>
      </w:r>
      <w:r w:rsidR="00AF10AB" w:rsidRPr="00F6081A">
        <w:rPr>
          <w:rFonts w:ascii="Arial" w:eastAsia="Arial Unicode MS" w:hAnsi="Arial" w:cs="Arial"/>
          <w:sz w:val="24"/>
          <w:szCs w:val="24"/>
        </w:rPr>
        <w:t>techfest for presenting work on “Advanced Wireless Communications”</w:t>
      </w:r>
    </w:p>
    <w:p w:rsidR="004D5A9D" w:rsidRPr="00F6081A" w:rsidRDefault="004D5A9D"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Organizer of various events at university level cultural festival</w:t>
      </w:r>
    </w:p>
    <w:p w:rsidR="004D5A9D" w:rsidRPr="00F6081A" w:rsidRDefault="004D5A9D"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t>Head of recruitment cell and responsible for organizing career fairs and inviting technical companies</w:t>
      </w:r>
    </w:p>
    <w:p w:rsidR="00D45FE3" w:rsidRPr="00F6081A" w:rsidRDefault="007D4096" w:rsidP="009D495F">
      <w:pPr>
        <w:pStyle w:val="BodyText"/>
        <w:numPr>
          <w:ilvl w:val="0"/>
          <w:numId w:val="4"/>
        </w:numPr>
        <w:spacing w:after="0" w:line="240" w:lineRule="auto"/>
        <w:jc w:val="both"/>
        <w:rPr>
          <w:rFonts w:ascii="Arial" w:eastAsia="Arial Unicode MS" w:hAnsi="Arial" w:cs="Arial"/>
          <w:sz w:val="24"/>
          <w:szCs w:val="24"/>
        </w:rPr>
      </w:pPr>
      <w:r w:rsidRPr="00F6081A">
        <w:rPr>
          <w:rFonts w:ascii="Arial" w:eastAsia="Arial Unicode MS" w:hAnsi="Arial" w:cs="Arial"/>
          <w:sz w:val="24"/>
          <w:szCs w:val="24"/>
        </w:rPr>
        <w:lastRenderedPageBreak/>
        <w:t>Active member of IEEE</w:t>
      </w:r>
      <w:r w:rsidR="005B3B45" w:rsidRPr="00F6081A">
        <w:rPr>
          <w:rFonts w:ascii="Arial" w:eastAsia="Arial Unicode MS" w:hAnsi="Arial" w:cs="Arial"/>
          <w:sz w:val="24"/>
          <w:szCs w:val="24"/>
        </w:rPr>
        <w:t>.</w:t>
      </w:r>
    </w:p>
    <w:sectPr w:rsidR="00D45FE3" w:rsidRPr="00F6081A" w:rsidSect="00F6081A">
      <w:pgSz w:w="12240" w:h="15840"/>
      <w:pgMar w:top="900" w:right="990" w:bottom="72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66E" w:rsidRDefault="0068066E" w:rsidP="00795D7E">
      <w:pPr>
        <w:spacing w:after="0" w:line="240" w:lineRule="auto"/>
      </w:pPr>
      <w:r>
        <w:separator/>
      </w:r>
    </w:p>
  </w:endnote>
  <w:endnote w:type="continuationSeparator" w:id="1">
    <w:p w:rsidR="0068066E" w:rsidRDefault="0068066E" w:rsidP="00795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66E" w:rsidRDefault="0068066E" w:rsidP="00795D7E">
      <w:pPr>
        <w:spacing w:after="0" w:line="240" w:lineRule="auto"/>
      </w:pPr>
      <w:r>
        <w:separator/>
      </w:r>
    </w:p>
  </w:footnote>
  <w:footnote w:type="continuationSeparator" w:id="1">
    <w:p w:rsidR="0068066E" w:rsidRDefault="0068066E" w:rsidP="00795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5">
    <w:nsid w:val="00000007"/>
    <w:multiLevelType w:val="singleLevel"/>
    <w:tmpl w:val="00000007"/>
    <w:name w:val="WW8Num7"/>
    <w:lvl w:ilvl="0">
      <w:start w:val="1"/>
      <w:numFmt w:val="bullet"/>
      <w:lvlText w:val=""/>
      <w:lvlJc w:val="left"/>
      <w:pPr>
        <w:tabs>
          <w:tab w:val="num" w:pos="0"/>
        </w:tabs>
        <w:ind w:left="900" w:hanging="360"/>
      </w:pPr>
      <w:rPr>
        <w:rFonts w:ascii="Symbol" w:hAnsi="Symbol" w:cs="Symbol" w:hint="default"/>
      </w:rPr>
    </w:lvl>
  </w:abstractNum>
  <w:abstractNum w:abstractNumId="6">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7">
    <w:nsid w:val="04393383"/>
    <w:multiLevelType w:val="hybridMultilevel"/>
    <w:tmpl w:val="3C70F9E2"/>
    <w:lvl w:ilvl="0" w:tplc="58A63B4E">
      <w:start w:val="1"/>
      <w:numFmt w:val="bullet"/>
      <w:pStyle w:val="FrBullet2"/>
      <w:lvlText w:val=""/>
      <w:lvlJc w:val="left"/>
      <w:pPr>
        <w:ind w:left="720" w:hanging="360"/>
      </w:pPr>
      <w:rPr>
        <w:rFonts w:ascii="Symbol" w:hAnsi="Symbol"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8A5AC8"/>
    <w:multiLevelType w:val="hybridMultilevel"/>
    <w:tmpl w:val="F4D6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A33E6"/>
    <w:multiLevelType w:val="hybridMultilevel"/>
    <w:tmpl w:val="9EE4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D225B"/>
    <w:multiLevelType w:val="hybridMultilevel"/>
    <w:tmpl w:val="8060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65778"/>
    <w:multiLevelType w:val="hybridMultilevel"/>
    <w:tmpl w:val="AD34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83D57"/>
    <w:multiLevelType w:val="hybridMultilevel"/>
    <w:tmpl w:val="060E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77FB4"/>
    <w:multiLevelType w:val="hybridMultilevel"/>
    <w:tmpl w:val="D04A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80E2B"/>
    <w:multiLevelType w:val="hybridMultilevel"/>
    <w:tmpl w:val="50A8A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E2A93"/>
    <w:multiLevelType w:val="hybridMultilevel"/>
    <w:tmpl w:val="14D6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04A60"/>
    <w:multiLevelType w:val="hybridMultilevel"/>
    <w:tmpl w:val="1AA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1D1784"/>
    <w:multiLevelType w:val="hybridMultilevel"/>
    <w:tmpl w:val="902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 w:ilvl="0">
        <w:numFmt w:val="bullet"/>
        <w:pStyle w:val="Achievement"/>
        <w:lvlText w:val=""/>
        <w:legacy w:legacy="1" w:legacySpace="0" w:legacyIndent="240"/>
        <w:lvlJc w:val="left"/>
        <w:pPr>
          <w:ind w:left="240" w:hanging="240"/>
        </w:pPr>
        <w:rPr>
          <w:rFonts w:ascii="Wingdings" w:hAnsi="Wingdings" w:cs="Wingdings"/>
          <w:sz w:val="12"/>
          <w:szCs w:val="12"/>
        </w:rPr>
      </w:lvl>
    </w:lvlOverride>
  </w:num>
  <w:num w:numId="3">
    <w:abstractNumId w:val="14"/>
  </w:num>
  <w:num w:numId="4">
    <w:abstractNumId w:val="13"/>
  </w:num>
  <w:num w:numId="5">
    <w:abstractNumId w:val="11"/>
  </w:num>
  <w:num w:numId="6">
    <w:abstractNumId w:val="12"/>
  </w:num>
  <w:num w:numId="7">
    <w:abstractNumId w:val="9"/>
  </w:num>
  <w:num w:numId="8">
    <w:abstractNumId w:val="16"/>
  </w:num>
  <w:num w:numId="9">
    <w:abstractNumId w:val="17"/>
  </w:num>
  <w:num w:numId="10">
    <w:abstractNumId w:val="15"/>
  </w:num>
  <w:num w:numId="11">
    <w:abstractNumId w:val="10"/>
  </w:num>
  <w:num w:numId="1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21785"/>
    <w:rsid w:val="000033C4"/>
    <w:rsid w:val="0000550D"/>
    <w:rsid w:val="000107BF"/>
    <w:rsid w:val="000108FC"/>
    <w:rsid w:val="00013235"/>
    <w:rsid w:val="000150EE"/>
    <w:rsid w:val="000157C8"/>
    <w:rsid w:val="00015F4F"/>
    <w:rsid w:val="00016578"/>
    <w:rsid w:val="00020948"/>
    <w:rsid w:val="0002149E"/>
    <w:rsid w:val="00021899"/>
    <w:rsid w:val="00022C65"/>
    <w:rsid w:val="00022C93"/>
    <w:rsid w:val="000238AF"/>
    <w:rsid w:val="00025FB1"/>
    <w:rsid w:val="00025FFA"/>
    <w:rsid w:val="00026175"/>
    <w:rsid w:val="000338B8"/>
    <w:rsid w:val="00033B3D"/>
    <w:rsid w:val="0003432D"/>
    <w:rsid w:val="0003579E"/>
    <w:rsid w:val="00036467"/>
    <w:rsid w:val="00037E9A"/>
    <w:rsid w:val="00040933"/>
    <w:rsid w:val="00041EAB"/>
    <w:rsid w:val="00047149"/>
    <w:rsid w:val="00050E06"/>
    <w:rsid w:val="00052819"/>
    <w:rsid w:val="0005324C"/>
    <w:rsid w:val="000562F7"/>
    <w:rsid w:val="00056D3B"/>
    <w:rsid w:val="00057D85"/>
    <w:rsid w:val="00061538"/>
    <w:rsid w:val="000621A8"/>
    <w:rsid w:val="00063789"/>
    <w:rsid w:val="000717A4"/>
    <w:rsid w:val="00071A2D"/>
    <w:rsid w:val="00072246"/>
    <w:rsid w:val="000739FC"/>
    <w:rsid w:val="000768FB"/>
    <w:rsid w:val="00076AED"/>
    <w:rsid w:val="00083AD9"/>
    <w:rsid w:val="000909D2"/>
    <w:rsid w:val="000913BF"/>
    <w:rsid w:val="000A3EDF"/>
    <w:rsid w:val="000A66CD"/>
    <w:rsid w:val="000B00AA"/>
    <w:rsid w:val="000B33FB"/>
    <w:rsid w:val="000C023C"/>
    <w:rsid w:val="000C034A"/>
    <w:rsid w:val="000C236A"/>
    <w:rsid w:val="000C413C"/>
    <w:rsid w:val="000C6628"/>
    <w:rsid w:val="000C6FD0"/>
    <w:rsid w:val="000C77EC"/>
    <w:rsid w:val="000D3B4C"/>
    <w:rsid w:val="000D6BD9"/>
    <w:rsid w:val="000D7489"/>
    <w:rsid w:val="000E21FC"/>
    <w:rsid w:val="000E3930"/>
    <w:rsid w:val="000E42C4"/>
    <w:rsid w:val="000E4F3F"/>
    <w:rsid w:val="000E5364"/>
    <w:rsid w:val="000F2C57"/>
    <w:rsid w:val="000F3996"/>
    <w:rsid w:val="000F4D90"/>
    <w:rsid w:val="000F51CD"/>
    <w:rsid w:val="000F564F"/>
    <w:rsid w:val="000F5AA1"/>
    <w:rsid w:val="000F66BC"/>
    <w:rsid w:val="00107338"/>
    <w:rsid w:val="00111550"/>
    <w:rsid w:val="00112EB4"/>
    <w:rsid w:val="001159C0"/>
    <w:rsid w:val="00115FA5"/>
    <w:rsid w:val="0011689C"/>
    <w:rsid w:val="0011700B"/>
    <w:rsid w:val="00117023"/>
    <w:rsid w:val="00123D41"/>
    <w:rsid w:val="0012543D"/>
    <w:rsid w:val="00133D32"/>
    <w:rsid w:val="001345C5"/>
    <w:rsid w:val="00144E7F"/>
    <w:rsid w:val="00145EEA"/>
    <w:rsid w:val="00145F50"/>
    <w:rsid w:val="001465FE"/>
    <w:rsid w:val="00147DBA"/>
    <w:rsid w:val="00152720"/>
    <w:rsid w:val="00154B3A"/>
    <w:rsid w:val="001556E3"/>
    <w:rsid w:val="00156F73"/>
    <w:rsid w:val="001621A0"/>
    <w:rsid w:val="00164F76"/>
    <w:rsid w:val="00165C7A"/>
    <w:rsid w:val="00167AC1"/>
    <w:rsid w:val="00171621"/>
    <w:rsid w:val="00171B76"/>
    <w:rsid w:val="0017373E"/>
    <w:rsid w:val="00176743"/>
    <w:rsid w:val="00177A52"/>
    <w:rsid w:val="00180636"/>
    <w:rsid w:val="00180A80"/>
    <w:rsid w:val="00182831"/>
    <w:rsid w:val="001A1118"/>
    <w:rsid w:val="001A19B1"/>
    <w:rsid w:val="001A2D78"/>
    <w:rsid w:val="001A47E9"/>
    <w:rsid w:val="001A556E"/>
    <w:rsid w:val="001A69CD"/>
    <w:rsid w:val="001B1E3F"/>
    <w:rsid w:val="001C0A5F"/>
    <w:rsid w:val="001C0A95"/>
    <w:rsid w:val="001C6B62"/>
    <w:rsid w:val="001C7AAE"/>
    <w:rsid w:val="001D03A2"/>
    <w:rsid w:val="001D0CE4"/>
    <w:rsid w:val="001D419D"/>
    <w:rsid w:val="001D44EC"/>
    <w:rsid w:val="001D4D1F"/>
    <w:rsid w:val="001D6F99"/>
    <w:rsid w:val="001D768C"/>
    <w:rsid w:val="001E10AC"/>
    <w:rsid w:val="001E179B"/>
    <w:rsid w:val="001E18B8"/>
    <w:rsid w:val="001E2633"/>
    <w:rsid w:val="001E265C"/>
    <w:rsid w:val="001E5661"/>
    <w:rsid w:val="001E6BF8"/>
    <w:rsid w:val="001F755D"/>
    <w:rsid w:val="00201137"/>
    <w:rsid w:val="002017B9"/>
    <w:rsid w:val="00201C30"/>
    <w:rsid w:val="0020250C"/>
    <w:rsid w:val="002062E7"/>
    <w:rsid w:val="002139C4"/>
    <w:rsid w:val="00215E3B"/>
    <w:rsid w:val="00216C50"/>
    <w:rsid w:val="00221ADB"/>
    <w:rsid w:val="00222393"/>
    <w:rsid w:val="002230A2"/>
    <w:rsid w:val="00230BE8"/>
    <w:rsid w:val="00232103"/>
    <w:rsid w:val="00233322"/>
    <w:rsid w:val="00236736"/>
    <w:rsid w:val="00236FB2"/>
    <w:rsid w:val="0024248F"/>
    <w:rsid w:val="00245A05"/>
    <w:rsid w:val="00251D3D"/>
    <w:rsid w:val="002552D3"/>
    <w:rsid w:val="002613C0"/>
    <w:rsid w:val="00261D2C"/>
    <w:rsid w:val="00263737"/>
    <w:rsid w:val="00270169"/>
    <w:rsid w:val="00272A03"/>
    <w:rsid w:val="00273046"/>
    <w:rsid w:val="00273A5D"/>
    <w:rsid w:val="0027405C"/>
    <w:rsid w:val="00274C39"/>
    <w:rsid w:val="002756FC"/>
    <w:rsid w:val="00280470"/>
    <w:rsid w:val="00283F5B"/>
    <w:rsid w:val="00285F91"/>
    <w:rsid w:val="002865FB"/>
    <w:rsid w:val="002873A0"/>
    <w:rsid w:val="00290537"/>
    <w:rsid w:val="002914A8"/>
    <w:rsid w:val="0029644D"/>
    <w:rsid w:val="00296A9D"/>
    <w:rsid w:val="002A223F"/>
    <w:rsid w:val="002A557C"/>
    <w:rsid w:val="002A7D56"/>
    <w:rsid w:val="002B73CC"/>
    <w:rsid w:val="002C21F2"/>
    <w:rsid w:val="002C49C4"/>
    <w:rsid w:val="002C7818"/>
    <w:rsid w:val="002D0924"/>
    <w:rsid w:val="002D2F1D"/>
    <w:rsid w:val="002D5326"/>
    <w:rsid w:val="002E3355"/>
    <w:rsid w:val="002E43B6"/>
    <w:rsid w:val="002F0F93"/>
    <w:rsid w:val="002F15A2"/>
    <w:rsid w:val="002F1F6C"/>
    <w:rsid w:val="002F62DD"/>
    <w:rsid w:val="003000D9"/>
    <w:rsid w:val="003015D4"/>
    <w:rsid w:val="00302515"/>
    <w:rsid w:val="0030424C"/>
    <w:rsid w:val="0030480D"/>
    <w:rsid w:val="00304CAF"/>
    <w:rsid w:val="0030688A"/>
    <w:rsid w:val="00306B36"/>
    <w:rsid w:val="00307F20"/>
    <w:rsid w:val="00310FC8"/>
    <w:rsid w:val="00311739"/>
    <w:rsid w:val="00313634"/>
    <w:rsid w:val="003152F9"/>
    <w:rsid w:val="003212D1"/>
    <w:rsid w:val="00321908"/>
    <w:rsid w:val="00321AB7"/>
    <w:rsid w:val="00326449"/>
    <w:rsid w:val="00327398"/>
    <w:rsid w:val="00327EAC"/>
    <w:rsid w:val="00330204"/>
    <w:rsid w:val="00333683"/>
    <w:rsid w:val="00336746"/>
    <w:rsid w:val="00336A08"/>
    <w:rsid w:val="00340150"/>
    <w:rsid w:val="0034077E"/>
    <w:rsid w:val="003476CB"/>
    <w:rsid w:val="003479F2"/>
    <w:rsid w:val="00351D89"/>
    <w:rsid w:val="00357AE1"/>
    <w:rsid w:val="003613B1"/>
    <w:rsid w:val="003635C7"/>
    <w:rsid w:val="003658EB"/>
    <w:rsid w:val="00366FE4"/>
    <w:rsid w:val="00372F56"/>
    <w:rsid w:val="00374ADB"/>
    <w:rsid w:val="003750E8"/>
    <w:rsid w:val="0038020D"/>
    <w:rsid w:val="00385BF1"/>
    <w:rsid w:val="00387197"/>
    <w:rsid w:val="00395026"/>
    <w:rsid w:val="003962F6"/>
    <w:rsid w:val="0039776B"/>
    <w:rsid w:val="00397BE8"/>
    <w:rsid w:val="003A121E"/>
    <w:rsid w:val="003A3920"/>
    <w:rsid w:val="003A700C"/>
    <w:rsid w:val="003A7705"/>
    <w:rsid w:val="003B123C"/>
    <w:rsid w:val="003B2729"/>
    <w:rsid w:val="003B2B57"/>
    <w:rsid w:val="003B5F31"/>
    <w:rsid w:val="003B63B3"/>
    <w:rsid w:val="003C3E28"/>
    <w:rsid w:val="003C5140"/>
    <w:rsid w:val="003C5CFD"/>
    <w:rsid w:val="003C60AE"/>
    <w:rsid w:val="003D08DB"/>
    <w:rsid w:val="003D0BD7"/>
    <w:rsid w:val="003D3917"/>
    <w:rsid w:val="003D6553"/>
    <w:rsid w:val="003D7277"/>
    <w:rsid w:val="003D7CEA"/>
    <w:rsid w:val="003E0F0E"/>
    <w:rsid w:val="003E5716"/>
    <w:rsid w:val="003F02EA"/>
    <w:rsid w:val="003F07F8"/>
    <w:rsid w:val="003F08F2"/>
    <w:rsid w:val="003F1C12"/>
    <w:rsid w:val="003F7489"/>
    <w:rsid w:val="0040118E"/>
    <w:rsid w:val="0040140F"/>
    <w:rsid w:val="00404407"/>
    <w:rsid w:val="00405860"/>
    <w:rsid w:val="00411C9F"/>
    <w:rsid w:val="0042143C"/>
    <w:rsid w:val="004232CF"/>
    <w:rsid w:val="00424854"/>
    <w:rsid w:val="00425138"/>
    <w:rsid w:val="00425A3E"/>
    <w:rsid w:val="00426CF7"/>
    <w:rsid w:val="004273EA"/>
    <w:rsid w:val="0043013E"/>
    <w:rsid w:val="00430234"/>
    <w:rsid w:val="0043125F"/>
    <w:rsid w:val="00431FE9"/>
    <w:rsid w:val="00434F2D"/>
    <w:rsid w:val="00435101"/>
    <w:rsid w:val="004374A9"/>
    <w:rsid w:val="004404EA"/>
    <w:rsid w:val="004408D9"/>
    <w:rsid w:val="00442038"/>
    <w:rsid w:val="00443A3F"/>
    <w:rsid w:val="00446DBA"/>
    <w:rsid w:val="004505AE"/>
    <w:rsid w:val="00452D93"/>
    <w:rsid w:val="00455374"/>
    <w:rsid w:val="00461D9E"/>
    <w:rsid w:val="00462CBF"/>
    <w:rsid w:val="00462E1C"/>
    <w:rsid w:val="00467424"/>
    <w:rsid w:val="004723BF"/>
    <w:rsid w:val="00473EFD"/>
    <w:rsid w:val="00476629"/>
    <w:rsid w:val="004777E8"/>
    <w:rsid w:val="00483F1E"/>
    <w:rsid w:val="00483FDF"/>
    <w:rsid w:val="004851F1"/>
    <w:rsid w:val="004877AD"/>
    <w:rsid w:val="00490BDF"/>
    <w:rsid w:val="00491FC9"/>
    <w:rsid w:val="00492A00"/>
    <w:rsid w:val="00496880"/>
    <w:rsid w:val="00496E5A"/>
    <w:rsid w:val="00497F1E"/>
    <w:rsid w:val="004A2BE2"/>
    <w:rsid w:val="004A482D"/>
    <w:rsid w:val="004A6954"/>
    <w:rsid w:val="004A6A8F"/>
    <w:rsid w:val="004B0C5D"/>
    <w:rsid w:val="004B1592"/>
    <w:rsid w:val="004B233A"/>
    <w:rsid w:val="004B40A9"/>
    <w:rsid w:val="004B71EA"/>
    <w:rsid w:val="004B7841"/>
    <w:rsid w:val="004C0DFD"/>
    <w:rsid w:val="004C1F9E"/>
    <w:rsid w:val="004C3D1A"/>
    <w:rsid w:val="004C5004"/>
    <w:rsid w:val="004C5961"/>
    <w:rsid w:val="004C6E1A"/>
    <w:rsid w:val="004D0C79"/>
    <w:rsid w:val="004D0FD6"/>
    <w:rsid w:val="004D1EF0"/>
    <w:rsid w:val="004D3D94"/>
    <w:rsid w:val="004D4AD0"/>
    <w:rsid w:val="004D5A9D"/>
    <w:rsid w:val="004D7F66"/>
    <w:rsid w:val="004E0C74"/>
    <w:rsid w:val="004E29F2"/>
    <w:rsid w:val="004E2ACD"/>
    <w:rsid w:val="004E4E5C"/>
    <w:rsid w:val="004E53C5"/>
    <w:rsid w:val="004E6C89"/>
    <w:rsid w:val="004E7072"/>
    <w:rsid w:val="004F4839"/>
    <w:rsid w:val="004F6080"/>
    <w:rsid w:val="004F641F"/>
    <w:rsid w:val="00502C8D"/>
    <w:rsid w:val="00506401"/>
    <w:rsid w:val="00506BF8"/>
    <w:rsid w:val="00507204"/>
    <w:rsid w:val="00511719"/>
    <w:rsid w:val="00517196"/>
    <w:rsid w:val="00520B00"/>
    <w:rsid w:val="00523EAB"/>
    <w:rsid w:val="0053111D"/>
    <w:rsid w:val="00532DE5"/>
    <w:rsid w:val="00534C6B"/>
    <w:rsid w:val="00536932"/>
    <w:rsid w:val="005414B8"/>
    <w:rsid w:val="00545060"/>
    <w:rsid w:val="00550AD6"/>
    <w:rsid w:val="00550FE8"/>
    <w:rsid w:val="005522D6"/>
    <w:rsid w:val="0055296D"/>
    <w:rsid w:val="00552DF3"/>
    <w:rsid w:val="00556FFF"/>
    <w:rsid w:val="005572A3"/>
    <w:rsid w:val="005577BA"/>
    <w:rsid w:val="005621A3"/>
    <w:rsid w:val="005640C0"/>
    <w:rsid w:val="005649A1"/>
    <w:rsid w:val="00565957"/>
    <w:rsid w:val="00565CD3"/>
    <w:rsid w:val="00566601"/>
    <w:rsid w:val="005720D6"/>
    <w:rsid w:val="005738E3"/>
    <w:rsid w:val="00574972"/>
    <w:rsid w:val="005758FC"/>
    <w:rsid w:val="00576314"/>
    <w:rsid w:val="00576DA8"/>
    <w:rsid w:val="00582038"/>
    <w:rsid w:val="00584633"/>
    <w:rsid w:val="00586583"/>
    <w:rsid w:val="0059034B"/>
    <w:rsid w:val="00590CEB"/>
    <w:rsid w:val="00591D33"/>
    <w:rsid w:val="00592CA8"/>
    <w:rsid w:val="005930A7"/>
    <w:rsid w:val="005930FB"/>
    <w:rsid w:val="00595698"/>
    <w:rsid w:val="00597F18"/>
    <w:rsid w:val="005A3CF4"/>
    <w:rsid w:val="005A6C8E"/>
    <w:rsid w:val="005B3B45"/>
    <w:rsid w:val="005B4015"/>
    <w:rsid w:val="005B7616"/>
    <w:rsid w:val="005C15E4"/>
    <w:rsid w:val="005C3814"/>
    <w:rsid w:val="005C4A32"/>
    <w:rsid w:val="005C6424"/>
    <w:rsid w:val="005D3AFE"/>
    <w:rsid w:val="005E6DCB"/>
    <w:rsid w:val="005F0DA1"/>
    <w:rsid w:val="005F5BD8"/>
    <w:rsid w:val="005F75B0"/>
    <w:rsid w:val="006109F2"/>
    <w:rsid w:val="00613F95"/>
    <w:rsid w:val="0061462D"/>
    <w:rsid w:val="00616DBD"/>
    <w:rsid w:val="00617DE2"/>
    <w:rsid w:val="00617F53"/>
    <w:rsid w:val="00620220"/>
    <w:rsid w:val="00621A6B"/>
    <w:rsid w:val="00623261"/>
    <w:rsid w:val="006234FE"/>
    <w:rsid w:val="00624C6B"/>
    <w:rsid w:val="006271D1"/>
    <w:rsid w:val="00627A6A"/>
    <w:rsid w:val="00633F8C"/>
    <w:rsid w:val="0063528D"/>
    <w:rsid w:val="00636F45"/>
    <w:rsid w:val="00637B49"/>
    <w:rsid w:val="00641405"/>
    <w:rsid w:val="0064675A"/>
    <w:rsid w:val="006468EF"/>
    <w:rsid w:val="00646FB4"/>
    <w:rsid w:val="006478C0"/>
    <w:rsid w:val="006510E7"/>
    <w:rsid w:val="00656745"/>
    <w:rsid w:val="00657CD3"/>
    <w:rsid w:val="006621C4"/>
    <w:rsid w:val="00663D11"/>
    <w:rsid w:val="0066564C"/>
    <w:rsid w:val="006660AC"/>
    <w:rsid w:val="00666ADE"/>
    <w:rsid w:val="00667255"/>
    <w:rsid w:val="00667B02"/>
    <w:rsid w:val="006708AC"/>
    <w:rsid w:val="00671ACB"/>
    <w:rsid w:val="0067348B"/>
    <w:rsid w:val="00677AF2"/>
    <w:rsid w:val="0068066E"/>
    <w:rsid w:val="006831A6"/>
    <w:rsid w:val="006853E7"/>
    <w:rsid w:val="00691514"/>
    <w:rsid w:val="006935D4"/>
    <w:rsid w:val="00695E61"/>
    <w:rsid w:val="006A1294"/>
    <w:rsid w:val="006A7990"/>
    <w:rsid w:val="006B063D"/>
    <w:rsid w:val="006B2039"/>
    <w:rsid w:val="006B430C"/>
    <w:rsid w:val="006B4C2E"/>
    <w:rsid w:val="006C183D"/>
    <w:rsid w:val="006C2B0F"/>
    <w:rsid w:val="006C3D22"/>
    <w:rsid w:val="006C514C"/>
    <w:rsid w:val="006C5683"/>
    <w:rsid w:val="006C5BA4"/>
    <w:rsid w:val="006D059B"/>
    <w:rsid w:val="006D3DB9"/>
    <w:rsid w:val="006D3DC1"/>
    <w:rsid w:val="006D663B"/>
    <w:rsid w:val="006E533B"/>
    <w:rsid w:val="006E7519"/>
    <w:rsid w:val="006E7535"/>
    <w:rsid w:val="006F10B6"/>
    <w:rsid w:val="006F2AAA"/>
    <w:rsid w:val="006F41E2"/>
    <w:rsid w:val="006F7A61"/>
    <w:rsid w:val="00700B81"/>
    <w:rsid w:val="00701419"/>
    <w:rsid w:val="00703066"/>
    <w:rsid w:val="00703E9B"/>
    <w:rsid w:val="00705BCC"/>
    <w:rsid w:val="007064A8"/>
    <w:rsid w:val="00707476"/>
    <w:rsid w:val="00707A06"/>
    <w:rsid w:val="00707D70"/>
    <w:rsid w:val="00712DF1"/>
    <w:rsid w:val="00713BC2"/>
    <w:rsid w:val="00714F75"/>
    <w:rsid w:val="00715971"/>
    <w:rsid w:val="00715AE1"/>
    <w:rsid w:val="00716789"/>
    <w:rsid w:val="007204C7"/>
    <w:rsid w:val="00722FE4"/>
    <w:rsid w:val="00724D69"/>
    <w:rsid w:val="00726465"/>
    <w:rsid w:val="00731425"/>
    <w:rsid w:val="00735D5A"/>
    <w:rsid w:val="00736AB3"/>
    <w:rsid w:val="00742DD3"/>
    <w:rsid w:val="00744486"/>
    <w:rsid w:val="00756D54"/>
    <w:rsid w:val="007571B8"/>
    <w:rsid w:val="00757288"/>
    <w:rsid w:val="0076007F"/>
    <w:rsid w:val="0076104F"/>
    <w:rsid w:val="00762CF5"/>
    <w:rsid w:val="0076353C"/>
    <w:rsid w:val="00771037"/>
    <w:rsid w:val="00777C92"/>
    <w:rsid w:val="007841E7"/>
    <w:rsid w:val="00785B36"/>
    <w:rsid w:val="00786565"/>
    <w:rsid w:val="00790292"/>
    <w:rsid w:val="00792E19"/>
    <w:rsid w:val="00793B5E"/>
    <w:rsid w:val="007950CE"/>
    <w:rsid w:val="00795D7E"/>
    <w:rsid w:val="0079611C"/>
    <w:rsid w:val="007975AD"/>
    <w:rsid w:val="007A08A0"/>
    <w:rsid w:val="007A10BB"/>
    <w:rsid w:val="007A123A"/>
    <w:rsid w:val="007A1D59"/>
    <w:rsid w:val="007A205E"/>
    <w:rsid w:val="007A2256"/>
    <w:rsid w:val="007A7340"/>
    <w:rsid w:val="007B3115"/>
    <w:rsid w:val="007B766A"/>
    <w:rsid w:val="007C0EEC"/>
    <w:rsid w:val="007C636A"/>
    <w:rsid w:val="007C6956"/>
    <w:rsid w:val="007C7301"/>
    <w:rsid w:val="007C77CB"/>
    <w:rsid w:val="007C7AA5"/>
    <w:rsid w:val="007D046F"/>
    <w:rsid w:val="007D4096"/>
    <w:rsid w:val="007D524B"/>
    <w:rsid w:val="007D66C5"/>
    <w:rsid w:val="007D6AEA"/>
    <w:rsid w:val="007E1B74"/>
    <w:rsid w:val="007E4255"/>
    <w:rsid w:val="007E4A50"/>
    <w:rsid w:val="007E516F"/>
    <w:rsid w:val="007E7931"/>
    <w:rsid w:val="007F1369"/>
    <w:rsid w:val="007F3828"/>
    <w:rsid w:val="007F4F51"/>
    <w:rsid w:val="007F68BC"/>
    <w:rsid w:val="0080154E"/>
    <w:rsid w:val="008145D4"/>
    <w:rsid w:val="00814B58"/>
    <w:rsid w:val="0082010B"/>
    <w:rsid w:val="00820A4C"/>
    <w:rsid w:val="008218E5"/>
    <w:rsid w:val="00821F97"/>
    <w:rsid w:val="0082577D"/>
    <w:rsid w:val="0083035D"/>
    <w:rsid w:val="00832C1E"/>
    <w:rsid w:val="00834772"/>
    <w:rsid w:val="00844823"/>
    <w:rsid w:val="00846FCC"/>
    <w:rsid w:val="008470CE"/>
    <w:rsid w:val="00847E78"/>
    <w:rsid w:val="0085093D"/>
    <w:rsid w:val="00852084"/>
    <w:rsid w:val="008527FB"/>
    <w:rsid w:val="00854FD5"/>
    <w:rsid w:val="008636DB"/>
    <w:rsid w:val="008638B2"/>
    <w:rsid w:val="008638EC"/>
    <w:rsid w:val="00863CCA"/>
    <w:rsid w:val="00865C8D"/>
    <w:rsid w:val="008721A3"/>
    <w:rsid w:val="00874EEA"/>
    <w:rsid w:val="00875D8D"/>
    <w:rsid w:val="00881AB4"/>
    <w:rsid w:val="00882064"/>
    <w:rsid w:val="008860A9"/>
    <w:rsid w:val="00887820"/>
    <w:rsid w:val="008956C9"/>
    <w:rsid w:val="008A07EF"/>
    <w:rsid w:val="008A0B87"/>
    <w:rsid w:val="008A2E08"/>
    <w:rsid w:val="008A70C4"/>
    <w:rsid w:val="008A7EC5"/>
    <w:rsid w:val="008B23A1"/>
    <w:rsid w:val="008B2F6C"/>
    <w:rsid w:val="008B2FE7"/>
    <w:rsid w:val="008B4590"/>
    <w:rsid w:val="008B497E"/>
    <w:rsid w:val="008B6567"/>
    <w:rsid w:val="008B69CB"/>
    <w:rsid w:val="008B7570"/>
    <w:rsid w:val="008B7D2F"/>
    <w:rsid w:val="008C2BE5"/>
    <w:rsid w:val="008C2D5C"/>
    <w:rsid w:val="008C3750"/>
    <w:rsid w:val="008C4136"/>
    <w:rsid w:val="008C55B7"/>
    <w:rsid w:val="008C6114"/>
    <w:rsid w:val="008C6A19"/>
    <w:rsid w:val="008D06F7"/>
    <w:rsid w:val="008D278F"/>
    <w:rsid w:val="008D2B16"/>
    <w:rsid w:val="008D66CF"/>
    <w:rsid w:val="008E3450"/>
    <w:rsid w:val="008E3C10"/>
    <w:rsid w:val="008E4A8A"/>
    <w:rsid w:val="008E509B"/>
    <w:rsid w:val="008E67E5"/>
    <w:rsid w:val="008F0546"/>
    <w:rsid w:val="008F05E5"/>
    <w:rsid w:val="008F2ADD"/>
    <w:rsid w:val="008F5B9A"/>
    <w:rsid w:val="009017D2"/>
    <w:rsid w:val="00904D6A"/>
    <w:rsid w:val="0090601E"/>
    <w:rsid w:val="00910D06"/>
    <w:rsid w:val="00912CDB"/>
    <w:rsid w:val="009157DD"/>
    <w:rsid w:val="00922740"/>
    <w:rsid w:val="00930580"/>
    <w:rsid w:val="00931165"/>
    <w:rsid w:val="009357FE"/>
    <w:rsid w:val="00936783"/>
    <w:rsid w:val="009367DC"/>
    <w:rsid w:val="00936B26"/>
    <w:rsid w:val="009379E0"/>
    <w:rsid w:val="00937A36"/>
    <w:rsid w:val="00942054"/>
    <w:rsid w:val="009444C3"/>
    <w:rsid w:val="009473E0"/>
    <w:rsid w:val="00953D03"/>
    <w:rsid w:val="0095433F"/>
    <w:rsid w:val="00961DA0"/>
    <w:rsid w:val="0096273C"/>
    <w:rsid w:val="00964996"/>
    <w:rsid w:val="0096711C"/>
    <w:rsid w:val="009716A0"/>
    <w:rsid w:val="00973500"/>
    <w:rsid w:val="00973838"/>
    <w:rsid w:val="009757B6"/>
    <w:rsid w:val="009826B9"/>
    <w:rsid w:val="009829D5"/>
    <w:rsid w:val="00983533"/>
    <w:rsid w:val="00983CE0"/>
    <w:rsid w:val="00994DDD"/>
    <w:rsid w:val="00995002"/>
    <w:rsid w:val="009960A1"/>
    <w:rsid w:val="009A27B9"/>
    <w:rsid w:val="009A5421"/>
    <w:rsid w:val="009A5D17"/>
    <w:rsid w:val="009A6A66"/>
    <w:rsid w:val="009A6CF1"/>
    <w:rsid w:val="009A7D87"/>
    <w:rsid w:val="009B085A"/>
    <w:rsid w:val="009B2205"/>
    <w:rsid w:val="009B260A"/>
    <w:rsid w:val="009B2B7D"/>
    <w:rsid w:val="009B3172"/>
    <w:rsid w:val="009B39FA"/>
    <w:rsid w:val="009B55CD"/>
    <w:rsid w:val="009B78F5"/>
    <w:rsid w:val="009C4405"/>
    <w:rsid w:val="009C6831"/>
    <w:rsid w:val="009C7A0B"/>
    <w:rsid w:val="009D222D"/>
    <w:rsid w:val="009D2F99"/>
    <w:rsid w:val="009D43EB"/>
    <w:rsid w:val="009D466F"/>
    <w:rsid w:val="009D495F"/>
    <w:rsid w:val="009E00CD"/>
    <w:rsid w:val="009E1509"/>
    <w:rsid w:val="009E29A4"/>
    <w:rsid w:val="009E6468"/>
    <w:rsid w:val="009E73E8"/>
    <w:rsid w:val="009F1DA1"/>
    <w:rsid w:val="009F34A5"/>
    <w:rsid w:val="009F6CC6"/>
    <w:rsid w:val="009F6D18"/>
    <w:rsid w:val="00A00738"/>
    <w:rsid w:val="00A01292"/>
    <w:rsid w:val="00A032BF"/>
    <w:rsid w:val="00A07F66"/>
    <w:rsid w:val="00A12AC8"/>
    <w:rsid w:val="00A26AE1"/>
    <w:rsid w:val="00A32ABB"/>
    <w:rsid w:val="00A3463A"/>
    <w:rsid w:val="00A34F64"/>
    <w:rsid w:val="00A36437"/>
    <w:rsid w:val="00A377A9"/>
    <w:rsid w:val="00A43DA8"/>
    <w:rsid w:val="00A44011"/>
    <w:rsid w:val="00A44C62"/>
    <w:rsid w:val="00A47D9C"/>
    <w:rsid w:val="00A54D41"/>
    <w:rsid w:val="00A54DC5"/>
    <w:rsid w:val="00A5568D"/>
    <w:rsid w:val="00A6009E"/>
    <w:rsid w:val="00A66CE6"/>
    <w:rsid w:val="00A714F6"/>
    <w:rsid w:val="00A7165E"/>
    <w:rsid w:val="00A71EA2"/>
    <w:rsid w:val="00A75036"/>
    <w:rsid w:val="00A80782"/>
    <w:rsid w:val="00A81539"/>
    <w:rsid w:val="00A828AB"/>
    <w:rsid w:val="00A83969"/>
    <w:rsid w:val="00A85A5D"/>
    <w:rsid w:val="00A866DF"/>
    <w:rsid w:val="00A90384"/>
    <w:rsid w:val="00A918CB"/>
    <w:rsid w:val="00A94399"/>
    <w:rsid w:val="00A95408"/>
    <w:rsid w:val="00AA020F"/>
    <w:rsid w:val="00AA15FF"/>
    <w:rsid w:val="00AA21E1"/>
    <w:rsid w:val="00AA2FA1"/>
    <w:rsid w:val="00AA3110"/>
    <w:rsid w:val="00AA5366"/>
    <w:rsid w:val="00AA6DDD"/>
    <w:rsid w:val="00AA7D88"/>
    <w:rsid w:val="00AB4BE6"/>
    <w:rsid w:val="00AB5DF7"/>
    <w:rsid w:val="00AC587F"/>
    <w:rsid w:val="00AD04F8"/>
    <w:rsid w:val="00AD1FDC"/>
    <w:rsid w:val="00AD2ACC"/>
    <w:rsid w:val="00AD2EC8"/>
    <w:rsid w:val="00AD6F24"/>
    <w:rsid w:val="00AD77E9"/>
    <w:rsid w:val="00AE0693"/>
    <w:rsid w:val="00AE2089"/>
    <w:rsid w:val="00AE20FF"/>
    <w:rsid w:val="00AE2FBC"/>
    <w:rsid w:val="00AE4CDB"/>
    <w:rsid w:val="00AE5102"/>
    <w:rsid w:val="00AF10AB"/>
    <w:rsid w:val="00AF1FAC"/>
    <w:rsid w:val="00AF543C"/>
    <w:rsid w:val="00AF65E9"/>
    <w:rsid w:val="00B030F4"/>
    <w:rsid w:val="00B034A5"/>
    <w:rsid w:val="00B043E6"/>
    <w:rsid w:val="00B0750C"/>
    <w:rsid w:val="00B10609"/>
    <w:rsid w:val="00B10930"/>
    <w:rsid w:val="00B16914"/>
    <w:rsid w:val="00B16D12"/>
    <w:rsid w:val="00B2163A"/>
    <w:rsid w:val="00B27EDD"/>
    <w:rsid w:val="00B3210C"/>
    <w:rsid w:val="00B33465"/>
    <w:rsid w:val="00B378FA"/>
    <w:rsid w:val="00B40D4A"/>
    <w:rsid w:val="00B41A4F"/>
    <w:rsid w:val="00B42AFD"/>
    <w:rsid w:val="00B46ACF"/>
    <w:rsid w:val="00B47B4B"/>
    <w:rsid w:val="00B47FE0"/>
    <w:rsid w:val="00B501AB"/>
    <w:rsid w:val="00B54AA5"/>
    <w:rsid w:val="00B565FD"/>
    <w:rsid w:val="00B66DE4"/>
    <w:rsid w:val="00B719B9"/>
    <w:rsid w:val="00B73200"/>
    <w:rsid w:val="00B741A9"/>
    <w:rsid w:val="00B74A76"/>
    <w:rsid w:val="00B74BE6"/>
    <w:rsid w:val="00B76290"/>
    <w:rsid w:val="00B77BE4"/>
    <w:rsid w:val="00B820E4"/>
    <w:rsid w:val="00B82B72"/>
    <w:rsid w:val="00B90C6C"/>
    <w:rsid w:val="00B9403C"/>
    <w:rsid w:val="00B96413"/>
    <w:rsid w:val="00BA3513"/>
    <w:rsid w:val="00BA4A1C"/>
    <w:rsid w:val="00BB1F5A"/>
    <w:rsid w:val="00BB2962"/>
    <w:rsid w:val="00BC1E97"/>
    <w:rsid w:val="00BC6EE2"/>
    <w:rsid w:val="00BD0275"/>
    <w:rsid w:val="00BD08F9"/>
    <w:rsid w:val="00BD1336"/>
    <w:rsid w:val="00BD3199"/>
    <w:rsid w:val="00BD5AA2"/>
    <w:rsid w:val="00BD7E00"/>
    <w:rsid w:val="00BE70CA"/>
    <w:rsid w:val="00BE745F"/>
    <w:rsid w:val="00BF02B2"/>
    <w:rsid w:val="00BF280F"/>
    <w:rsid w:val="00BF5B47"/>
    <w:rsid w:val="00C00CCE"/>
    <w:rsid w:val="00C062AD"/>
    <w:rsid w:val="00C10635"/>
    <w:rsid w:val="00C10FEC"/>
    <w:rsid w:val="00C110E9"/>
    <w:rsid w:val="00C120FC"/>
    <w:rsid w:val="00C12766"/>
    <w:rsid w:val="00C13D36"/>
    <w:rsid w:val="00C172CA"/>
    <w:rsid w:val="00C1768B"/>
    <w:rsid w:val="00C2005E"/>
    <w:rsid w:val="00C20FAF"/>
    <w:rsid w:val="00C2154C"/>
    <w:rsid w:val="00C24D7C"/>
    <w:rsid w:val="00C2693C"/>
    <w:rsid w:val="00C30770"/>
    <w:rsid w:val="00C30BE7"/>
    <w:rsid w:val="00C3781B"/>
    <w:rsid w:val="00C40101"/>
    <w:rsid w:val="00C40886"/>
    <w:rsid w:val="00C416F6"/>
    <w:rsid w:val="00C4290F"/>
    <w:rsid w:val="00C4485E"/>
    <w:rsid w:val="00C52F91"/>
    <w:rsid w:val="00C56026"/>
    <w:rsid w:val="00C61A2F"/>
    <w:rsid w:val="00C627AA"/>
    <w:rsid w:val="00C641D7"/>
    <w:rsid w:val="00C72651"/>
    <w:rsid w:val="00C72B27"/>
    <w:rsid w:val="00C76390"/>
    <w:rsid w:val="00C80D4C"/>
    <w:rsid w:val="00C837FE"/>
    <w:rsid w:val="00C8521F"/>
    <w:rsid w:val="00C853AF"/>
    <w:rsid w:val="00C93D91"/>
    <w:rsid w:val="00C950E7"/>
    <w:rsid w:val="00C963CA"/>
    <w:rsid w:val="00CA0FDE"/>
    <w:rsid w:val="00CA14EC"/>
    <w:rsid w:val="00CA16D3"/>
    <w:rsid w:val="00CA5C7A"/>
    <w:rsid w:val="00CA6E3D"/>
    <w:rsid w:val="00CB08FF"/>
    <w:rsid w:val="00CB34BB"/>
    <w:rsid w:val="00CB4B59"/>
    <w:rsid w:val="00CB55E2"/>
    <w:rsid w:val="00CB5AAE"/>
    <w:rsid w:val="00CC0F49"/>
    <w:rsid w:val="00CC694C"/>
    <w:rsid w:val="00CC77B8"/>
    <w:rsid w:val="00CD0B11"/>
    <w:rsid w:val="00CD1ED1"/>
    <w:rsid w:val="00CD2406"/>
    <w:rsid w:val="00CD2A30"/>
    <w:rsid w:val="00CD41BA"/>
    <w:rsid w:val="00CE4019"/>
    <w:rsid w:val="00CE66D4"/>
    <w:rsid w:val="00CF17B0"/>
    <w:rsid w:val="00CF6BBB"/>
    <w:rsid w:val="00CF7B85"/>
    <w:rsid w:val="00CF7F8C"/>
    <w:rsid w:val="00D00B30"/>
    <w:rsid w:val="00D04651"/>
    <w:rsid w:val="00D046C4"/>
    <w:rsid w:val="00D07CAD"/>
    <w:rsid w:val="00D114F5"/>
    <w:rsid w:val="00D14575"/>
    <w:rsid w:val="00D17952"/>
    <w:rsid w:val="00D20B47"/>
    <w:rsid w:val="00D2152A"/>
    <w:rsid w:val="00D21785"/>
    <w:rsid w:val="00D2460C"/>
    <w:rsid w:val="00D2743F"/>
    <w:rsid w:val="00D30F84"/>
    <w:rsid w:val="00D3177F"/>
    <w:rsid w:val="00D32363"/>
    <w:rsid w:val="00D3390E"/>
    <w:rsid w:val="00D34BE5"/>
    <w:rsid w:val="00D374E3"/>
    <w:rsid w:val="00D37D29"/>
    <w:rsid w:val="00D40491"/>
    <w:rsid w:val="00D40F7F"/>
    <w:rsid w:val="00D4182A"/>
    <w:rsid w:val="00D42BB4"/>
    <w:rsid w:val="00D43086"/>
    <w:rsid w:val="00D45FE3"/>
    <w:rsid w:val="00D5021C"/>
    <w:rsid w:val="00D50995"/>
    <w:rsid w:val="00D52D33"/>
    <w:rsid w:val="00D5474B"/>
    <w:rsid w:val="00D54862"/>
    <w:rsid w:val="00D605EB"/>
    <w:rsid w:val="00D66344"/>
    <w:rsid w:val="00D748F5"/>
    <w:rsid w:val="00D7640F"/>
    <w:rsid w:val="00D77AD9"/>
    <w:rsid w:val="00D77B5C"/>
    <w:rsid w:val="00D806AE"/>
    <w:rsid w:val="00D815A8"/>
    <w:rsid w:val="00D819CF"/>
    <w:rsid w:val="00D81F1C"/>
    <w:rsid w:val="00D849D7"/>
    <w:rsid w:val="00D84DEE"/>
    <w:rsid w:val="00D854FF"/>
    <w:rsid w:val="00D87AA6"/>
    <w:rsid w:val="00D90F10"/>
    <w:rsid w:val="00DA2D68"/>
    <w:rsid w:val="00DA3A18"/>
    <w:rsid w:val="00DA3C86"/>
    <w:rsid w:val="00DB116C"/>
    <w:rsid w:val="00DB175A"/>
    <w:rsid w:val="00DB3102"/>
    <w:rsid w:val="00DB3E30"/>
    <w:rsid w:val="00DB4C01"/>
    <w:rsid w:val="00DB5E82"/>
    <w:rsid w:val="00DB75EF"/>
    <w:rsid w:val="00DB79D0"/>
    <w:rsid w:val="00DC09C1"/>
    <w:rsid w:val="00DC133B"/>
    <w:rsid w:val="00DC2B36"/>
    <w:rsid w:val="00DC36DA"/>
    <w:rsid w:val="00DC3E11"/>
    <w:rsid w:val="00DC3FFA"/>
    <w:rsid w:val="00DC533E"/>
    <w:rsid w:val="00DD27D6"/>
    <w:rsid w:val="00DD37CE"/>
    <w:rsid w:val="00DD5247"/>
    <w:rsid w:val="00DE0258"/>
    <w:rsid w:val="00DE1845"/>
    <w:rsid w:val="00DE212E"/>
    <w:rsid w:val="00DE34AD"/>
    <w:rsid w:val="00DE3E0D"/>
    <w:rsid w:val="00DE42AB"/>
    <w:rsid w:val="00DE6F4F"/>
    <w:rsid w:val="00DF15C6"/>
    <w:rsid w:val="00DF1FEF"/>
    <w:rsid w:val="00DF23C2"/>
    <w:rsid w:val="00DF7EC8"/>
    <w:rsid w:val="00E01EA9"/>
    <w:rsid w:val="00E02133"/>
    <w:rsid w:val="00E03CA0"/>
    <w:rsid w:val="00E075C9"/>
    <w:rsid w:val="00E07786"/>
    <w:rsid w:val="00E11C6B"/>
    <w:rsid w:val="00E13A58"/>
    <w:rsid w:val="00E148D4"/>
    <w:rsid w:val="00E15040"/>
    <w:rsid w:val="00E15632"/>
    <w:rsid w:val="00E1632A"/>
    <w:rsid w:val="00E17202"/>
    <w:rsid w:val="00E20D37"/>
    <w:rsid w:val="00E253FC"/>
    <w:rsid w:val="00E27AA2"/>
    <w:rsid w:val="00E27C48"/>
    <w:rsid w:val="00E30317"/>
    <w:rsid w:val="00E318F6"/>
    <w:rsid w:val="00E31C11"/>
    <w:rsid w:val="00E335C1"/>
    <w:rsid w:val="00E33FAF"/>
    <w:rsid w:val="00E3478E"/>
    <w:rsid w:val="00E34AB3"/>
    <w:rsid w:val="00E43DB8"/>
    <w:rsid w:val="00E46AD7"/>
    <w:rsid w:val="00E52B0F"/>
    <w:rsid w:val="00E55DA8"/>
    <w:rsid w:val="00E602FA"/>
    <w:rsid w:val="00E61F39"/>
    <w:rsid w:val="00E6402F"/>
    <w:rsid w:val="00E72594"/>
    <w:rsid w:val="00E73193"/>
    <w:rsid w:val="00E75006"/>
    <w:rsid w:val="00E757BB"/>
    <w:rsid w:val="00E805AA"/>
    <w:rsid w:val="00E8445B"/>
    <w:rsid w:val="00E84F70"/>
    <w:rsid w:val="00E8543F"/>
    <w:rsid w:val="00E86B19"/>
    <w:rsid w:val="00E87426"/>
    <w:rsid w:val="00E92B75"/>
    <w:rsid w:val="00E93047"/>
    <w:rsid w:val="00E93503"/>
    <w:rsid w:val="00E97755"/>
    <w:rsid w:val="00EA01A2"/>
    <w:rsid w:val="00EA3019"/>
    <w:rsid w:val="00EA3587"/>
    <w:rsid w:val="00EA42CF"/>
    <w:rsid w:val="00EA50CC"/>
    <w:rsid w:val="00EB113A"/>
    <w:rsid w:val="00EB12A0"/>
    <w:rsid w:val="00EB3459"/>
    <w:rsid w:val="00EB3601"/>
    <w:rsid w:val="00EB53EF"/>
    <w:rsid w:val="00EB5A84"/>
    <w:rsid w:val="00EB60C2"/>
    <w:rsid w:val="00EC1A05"/>
    <w:rsid w:val="00EC1E90"/>
    <w:rsid w:val="00EC2DFD"/>
    <w:rsid w:val="00EC58DE"/>
    <w:rsid w:val="00ED5EF4"/>
    <w:rsid w:val="00ED5EF6"/>
    <w:rsid w:val="00ED61E2"/>
    <w:rsid w:val="00ED6763"/>
    <w:rsid w:val="00EE0EDE"/>
    <w:rsid w:val="00EE27B1"/>
    <w:rsid w:val="00EE2F3E"/>
    <w:rsid w:val="00EE4DF9"/>
    <w:rsid w:val="00EE5D2D"/>
    <w:rsid w:val="00EE5FDB"/>
    <w:rsid w:val="00EE79C2"/>
    <w:rsid w:val="00EF740D"/>
    <w:rsid w:val="00F00126"/>
    <w:rsid w:val="00F002B7"/>
    <w:rsid w:val="00F021F2"/>
    <w:rsid w:val="00F04375"/>
    <w:rsid w:val="00F04E76"/>
    <w:rsid w:val="00F059A9"/>
    <w:rsid w:val="00F0696E"/>
    <w:rsid w:val="00F07C59"/>
    <w:rsid w:val="00F16379"/>
    <w:rsid w:val="00F221D8"/>
    <w:rsid w:val="00F23EAE"/>
    <w:rsid w:val="00F24A67"/>
    <w:rsid w:val="00F24CCE"/>
    <w:rsid w:val="00F321E7"/>
    <w:rsid w:val="00F34C8E"/>
    <w:rsid w:val="00F407B7"/>
    <w:rsid w:val="00F41AB4"/>
    <w:rsid w:val="00F45224"/>
    <w:rsid w:val="00F46237"/>
    <w:rsid w:val="00F476F5"/>
    <w:rsid w:val="00F511B2"/>
    <w:rsid w:val="00F52923"/>
    <w:rsid w:val="00F6081A"/>
    <w:rsid w:val="00F640C7"/>
    <w:rsid w:val="00F64463"/>
    <w:rsid w:val="00F64497"/>
    <w:rsid w:val="00F705C5"/>
    <w:rsid w:val="00F7117C"/>
    <w:rsid w:val="00F7178D"/>
    <w:rsid w:val="00F852B0"/>
    <w:rsid w:val="00F85C5A"/>
    <w:rsid w:val="00F85DAF"/>
    <w:rsid w:val="00F9145B"/>
    <w:rsid w:val="00F91E5C"/>
    <w:rsid w:val="00F939DA"/>
    <w:rsid w:val="00F97AC8"/>
    <w:rsid w:val="00FA0D13"/>
    <w:rsid w:val="00FA1E46"/>
    <w:rsid w:val="00FB1473"/>
    <w:rsid w:val="00FB21B9"/>
    <w:rsid w:val="00FC052D"/>
    <w:rsid w:val="00FC282B"/>
    <w:rsid w:val="00FC4718"/>
    <w:rsid w:val="00FC65DC"/>
    <w:rsid w:val="00FD42B2"/>
    <w:rsid w:val="00FD667E"/>
    <w:rsid w:val="00FE0AD8"/>
    <w:rsid w:val="00FE40F9"/>
    <w:rsid w:val="00FE45DD"/>
    <w:rsid w:val="00FE52E9"/>
    <w:rsid w:val="00FE543B"/>
    <w:rsid w:val="00FE5CCF"/>
    <w:rsid w:val="00FE71F4"/>
    <w:rsid w:val="00FF228E"/>
    <w:rsid w:val="00FF3E27"/>
    <w:rsid w:val="00FF5BAE"/>
    <w:rsid w:val="00FF5F49"/>
    <w:rsid w:val="00FF70D8"/>
    <w:rsid w:val="00FF76CA"/>
    <w:rsid w:val="00FF7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C7"/>
  </w:style>
  <w:style w:type="paragraph" w:styleId="Heading2">
    <w:name w:val="heading 2"/>
    <w:basedOn w:val="Normal"/>
    <w:next w:val="Normal"/>
    <w:link w:val="Heading2Char"/>
    <w:uiPriority w:val="9"/>
    <w:semiHidden/>
    <w:unhideWhenUsed/>
    <w:qFormat/>
    <w:rsid w:val="007E5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AA1"/>
    <w:rPr>
      <w:b/>
      <w:bCs/>
    </w:rPr>
  </w:style>
  <w:style w:type="paragraph" w:customStyle="1" w:styleId="Cog-body">
    <w:name w:val="Cog-body"/>
    <w:basedOn w:val="Normal"/>
    <w:rsid w:val="006D3DB9"/>
    <w:pPr>
      <w:keepNext/>
      <w:spacing w:before="60" w:after="60" w:line="260" w:lineRule="atLeast"/>
      <w:ind w:left="720"/>
      <w:jc w:val="both"/>
    </w:pPr>
    <w:rPr>
      <w:rFonts w:ascii="Arial" w:eastAsia="Times New Roman" w:hAnsi="Arial" w:cs="Times New Roman"/>
      <w:sz w:val="20"/>
      <w:szCs w:val="20"/>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8E67E5"/>
    <w:pPr>
      <w:ind w:left="720"/>
      <w:contextualSpacing/>
    </w:pPr>
  </w:style>
  <w:style w:type="paragraph" w:styleId="Header">
    <w:name w:val="header"/>
    <w:basedOn w:val="Normal"/>
    <w:link w:val="HeaderChar"/>
    <w:uiPriority w:val="99"/>
    <w:unhideWhenUsed/>
    <w:rsid w:val="00795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D7E"/>
  </w:style>
  <w:style w:type="paragraph" w:styleId="Footer">
    <w:name w:val="footer"/>
    <w:basedOn w:val="Normal"/>
    <w:link w:val="FooterChar"/>
    <w:unhideWhenUsed/>
    <w:rsid w:val="00795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D7E"/>
  </w:style>
  <w:style w:type="paragraph" w:customStyle="1" w:styleId="Cog-H3a">
    <w:name w:val="Cog-H3a"/>
    <w:basedOn w:val="Heading3"/>
    <w:rsid w:val="00D40491"/>
    <w:pPr>
      <w:keepLines w:val="0"/>
      <w:spacing w:before="120" w:after="120" w:line="240" w:lineRule="atLeast"/>
    </w:pPr>
    <w:rPr>
      <w:rFonts w:ascii="Arial" w:eastAsia="Times New Roman" w:hAnsi="Arial" w:cs="Times New Roman"/>
      <w:bCs w:val="0"/>
      <w:color w:val="000080"/>
      <w:szCs w:val="20"/>
    </w:rPr>
  </w:style>
  <w:style w:type="character" w:customStyle="1" w:styleId="Heading3Char">
    <w:name w:val="Heading 3 Char"/>
    <w:basedOn w:val="DefaultParagraphFont"/>
    <w:link w:val="Heading3"/>
    <w:uiPriority w:val="9"/>
    <w:semiHidden/>
    <w:rsid w:val="00D40491"/>
    <w:rPr>
      <w:rFonts w:asciiTheme="majorHAnsi" w:eastAsiaTheme="majorEastAsia" w:hAnsiTheme="majorHAnsi" w:cstheme="majorBidi"/>
      <w:b/>
      <w:bCs/>
      <w:color w:val="4F81BD" w:themeColor="accent1"/>
    </w:rPr>
  </w:style>
  <w:style w:type="paragraph" w:styleId="CommentText">
    <w:name w:val="annotation text"/>
    <w:basedOn w:val="Normal"/>
    <w:link w:val="CommentTextChar"/>
    <w:semiHidden/>
    <w:rsid w:val="00B820E4"/>
    <w:pPr>
      <w:spacing w:after="240" w:line="240" w:lineRule="auto"/>
      <w:ind w:left="720"/>
    </w:pPr>
    <w:rPr>
      <w:rFonts w:ascii="Arial" w:eastAsia="Times New Roman" w:hAnsi="Arial" w:cs="Times New Roman"/>
      <w:color w:val="000000"/>
      <w:szCs w:val="20"/>
      <w:lang w:val="en-GB"/>
    </w:rPr>
  </w:style>
  <w:style w:type="character" w:customStyle="1" w:styleId="CommentTextChar">
    <w:name w:val="Comment Text Char"/>
    <w:basedOn w:val="DefaultParagraphFont"/>
    <w:link w:val="CommentText"/>
    <w:semiHidden/>
    <w:rsid w:val="00B820E4"/>
    <w:rPr>
      <w:rFonts w:ascii="Arial" w:eastAsia="Times New Roman" w:hAnsi="Arial" w:cs="Times New Roman"/>
      <w:color w:val="000000"/>
      <w:szCs w:val="20"/>
      <w:lang w:val="en-GB"/>
    </w:rPr>
  </w:style>
  <w:style w:type="character" w:styleId="CommentReference">
    <w:name w:val="annotation reference"/>
    <w:semiHidden/>
    <w:rsid w:val="00B820E4"/>
    <w:rPr>
      <w:sz w:val="16"/>
    </w:rPr>
  </w:style>
  <w:style w:type="paragraph" w:customStyle="1" w:styleId="Default">
    <w:name w:val="Default"/>
    <w:rsid w:val="00B820E4"/>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B82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0E4"/>
    <w:rPr>
      <w:rFonts w:ascii="Tahoma" w:hAnsi="Tahoma" w:cs="Tahoma"/>
      <w:sz w:val="16"/>
      <w:szCs w:val="16"/>
    </w:rPr>
  </w:style>
  <w:style w:type="paragraph" w:customStyle="1" w:styleId="Cog-H2a">
    <w:name w:val="Cog-H2a"/>
    <w:basedOn w:val="Heading2"/>
    <w:next w:val="Cog-body"/>
    <w:rsid w:val="007E516F"/>
    <w:pPr>
      <w:keepLines w:val="0"/>
      <w:spacing w:before="0" w:after="120" w:line="240" w:lineRule="auto"/>
    </w:pPr>
    <w:rPr>
      <w:rFonts w:ascii="Arial" w:eastAsia="Times New Roman" w:hAnsi="Arial" w:cs="Times New Roman"/>
      <w:bCs w:val="0"/>
      <w:color w:val="000080"/>
      <w:sz w:val="24"/>
      <w:szCs w:val="20"/>
    </w:rPr>
  </w:style>
  <w:style w:type="character" w:customStyle="1" w:styleId="Heading2Char">
    <w:name w:val="Heading 2 Char"/>
    <w:basedOn w:val="DefaultParagraphFont"/>
    <w:link w:val="Heading2"/>
    <w:uiPriority w:val="9"/>
    <w:semiHidden/>
    <w:rsid w:val="007E516F"/>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rsid w:val="00E55DA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E55DA8"/>
    <w:rPr>
      <w:rFonts w:ascii="Courier New" w:eastAsia="Times New Roman" w:hAnsi="Courier New" w:cs="Courier New"/>
      <w:sz w:val="20"/>
      <w:szCs w:val="20"/>
    </w:rPr>
  </w:style>
  <w:style w:type="character" w:styleId="Hyperlink">
    <w:name w:val="Hyperlink"/>
    <w:rsid w:val="00865C8D"/>
    <w:rPr>
      <w:color w:val="0000FF"/>
      <w:u w:val="single"/>
    </w:rPr>
  </w:style>
  <w:style w:type="table" w:styleId="TableGrid">
    <w:name w:val="Table Grid"/>
    <w:basedOn w:val="TableNormal"/>
    <w:uiPriority w:val="59"/>
    <w:rsid w:val="003D65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24A67"/>
    <w:pPr>
      <w:keepLines/>
      <w:widowControl w:val="0"/>
      <w:suppressAutoHyphens/>
      <w:spacing w:after="0" w:line="240" w:lineRule="auto"/>
    </w:pPr>
    <w:rPr>
      <w:rFonts w:ascii="Arial" w:eastAsia="Times New Roman" w:hAnsi="Arial" w:cs="Arial"/>
      <w:sz w:val="18"/>
      <w:szCs w:val="24"/>
      <w:lang w:eastAsia="zh-CN"/>
    </w:rPr>
  </w:style>
  <w:style w:type="paragraph" w:customStyle="1" w:styleId="FrBullet2">
    <w:name w:val="Fr Bullet2"/>
    <w:basedOn w:val="ListParagraph"/>
    <w:link w:val="FrBullet2Char"/>
    <w:qFormat/>
    <w:rsid w:val="00F24A67"/>
    <w:pPr>
      <w:numPr>
        <w:numId w:val="1"/>
      </w:numPr>
      <w:spacing w:before="60" w:after="100" w:afterAutospacing="1" w:line="240" w:lineRule="auto"/>
    </w:pPr>
    <w:rPr>
      <w:rFonts w:ascii="Franklin Gothic Book" w:eastAsia="Calibri" w:hAnsi="Franklin Gothic Book" w:cs="Times New Roman"/>
      <w:sz w:val="20"/>
    </w:rPr>
  </w:style>
  <w:style w:type="character" w:customStyle="1" w:styleId="FrBullet2Char">
    <w:name w:val="Fr Bullet2 Char"/>
    <w:basedOn w:val="DefaultParagraphFont"/>
    <w:link w:val="FrBullet2"/>
    <w:rsid w:val="00F24A67"/>
    <w:rPr>
      <w:rFonts w:ascii="Franklin Gothic Book" w:eastAsia="Calibri" w:hAnsi="Franklin Gothic Book" w:cs="Times New Roman"/>
      <w:sz w:val="20"/>
    </w:rPr>
  </w:style>
  <w:style w:type="character" w:customStyle="1" w:styleId="HTMLTypewriter2">
    <w:name w:val="HTML Typewriter2"/>
    <w:rsid w:val="008E3C10"/>
    <w:rPr>
      <w:rFonts w:ascii="Courier New" w:eastAsia="Times New Roman" w:hAnsi="Courier New" w:cs="Courier New"/>
      <w:sz w:val="20"/>
      <w:szCs w:val="20"/>
    </w:rPr>
  </w:style>
  <w:style w:type="paragraph" w:customStyle="1" w:styleId="Achievement">
    <w:name w:val="Achievement"/>
    <w:basedOn w:val="BodyText"/>
    <w:uiPriority w:val="99"/>
    <w:rsid w:val="000B33FB"/>
    <w:pPr>
      <w:numPr>
        <w:numId w:val="2"/>
      </w:numPr>
      <w:autoSpaceDE w:val="0"/>
      <w:autoSpaceDN w:val="0"/>
      <w:spacing w:after="60" w:line="240" w:lineRule="atLeast"/>
      <w:jc w:val="both"/>
    </w:pPr>
    <w:rPr>
      <w:rFonts w:ascii="Garamond" w:eastAsia="Calibri" w:hAnsi="Garamond" w:cs="Garamond"/>
      <w:sz w:val="20"/>
      <w:szCs w:val="20"/>
    </w:rPr>
  </w:style>
  <w:style w:type="paragraph" w:styleId="BodyText">
    <w:name w:val="Body Text"/>
    <w:basedOn w:val="Normal"/>
    <w:link w:val="BodyTextChar"/>
    <w:uiPriority w:val="99"/>
    <w:unhideWhenUsed/>
    <w:rsid w:val="000B33FB"/>
    <w:pPr>
      <w:spacing w:after="120"/>
    </w:pPr>
  </w:style>
  <w:style w:type="character" w:customStyle="1" w:styleId="BodyTextChar">
    <w:name w:val="Body Text Char"/>
    <w:basedOn w:val="DefaultParagraphFont"/>
    <w:link w:val="BodyText"/>
    <w:uiPriority w:val="99"/>
    <w:rsid w:val="000B33FB"/>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locked/>
    <w:rsid w:val="000B33FB"/>
  </w:style>
  <w:style w:type="character" w:customStyle="1" w:styleId="copy-m1">
    <w:name w:val="copy-m1"/>
    <w:basedOn w:val="DefaultParagraphFont"/>
    <w:rsid w:val="00A44011"/>
  </w:style>
  <w:style w:type="character" w:customStyle="1" w:styleId="apple-converted-space">
    <w:name w:val="apple-converted-space"/>
    <w:basedOn w:val="DefaultParagraphFont"/>
    <w:rsid w:val="00E8543F"/>
  </w:style>
  <w:style w:type="character" w:styleId="FollowedHyperlink">
    <w:name w:val="FollowedHyperlink"/>
    <w:basedOn w:val="DefaultParagraphFont"/>
    <w:uiPriority w:val="99"/>
    <w:semiHidden/>
    <w:unhideWhenUsed/>
    <w:rsid w:val="003613B1"/>
    <w:rPr>
      <w:color w:val="800080" w:themeColor="followedHyperlink"/>
      <w:u w:val="single"/>
    </w:rPr>
  </w:style>
  <w:style w:type="paragraph" w:styleId="NoSpacing">
    <w:name w:val="No Spacing"/>
    <w:uiPriority w:val="99"/>
    <w:qFormat/>
    <w:rsid w:val="00483F1E"/>
    <w:pPr>
      <w:spacing w:after="0" w:line="240" w:lineRule="auto"/>
    </w:pPr>
  </w:style>
  <w:style w:type="paragraph" w:styleId="CommentSubject">
    <w:name w:val="annotation subject"/>
    <w:basedOn w:val="CommentText"/>
    <w:next w:val="CommentText"/>
    <w:link w:val="CommentSubjectChar"/>
    <w:uiPriority w:val="99"/>
    <w:semiHidden/>
    <w:unhideWhenUsed/>
    <w:rsid w:val="00576314"/>
    <w:pPr>
      <w:spacing w:after="200"/>
      <w:ind w:left="0"/>
    </w:pPr>
    <w:rPr>
      <w:rFonts w:asciiTheme="minorHAnsi" w:eastAsiaTheme="minorHAnsi" w:hAnsiTheme="minorHAnsi" w:cstheme="minorBidi"/>
      <w:b/>
      <w:bCs/>
      <w:color w:val="auto"/>
      <w:sz w:val="20"/>
      <w:lang w:val="en-US"/>
    </w:rPr>
  </w:style>
  <w:style w:type="character" w:customStyle="1" w:styleId="CommentSubjectChar">
    <w:name w:val="Comment Subject Char"/>
    <w:basedOn w:val="CommentTextChar"/>
    <w:link w:val="CommentSubject"/>
    <w:uiPriority w:val="99"/>
    <w:semiHidden/>
    <w:rsid w:val="00576314"/>
    <w:rPr>
      <w:rFonts w:ascii="Arial" w:eastAsia="Times New Roman" w:hAnsi="Arial" w:cs="Times New Roman"/>
      <w:b/>
      <w:bCs/>
      <w:color w:val="000000"/>
      <w:sz w:val="20"/>
      <w:szCs w:val="20"/>
      <w:lang w:val="en-GB"/>
    </w:rPr>
  </w:style>
  <w:style w:type="character" w:customStyle="1" w:styleId="hl">
    <w:name w:val="hl"/>
    <w:basedOn w:val="DefaultParagraphFont"/>
    <w:rsid w:val="000157C8"/>
  </w:style>
  <w:style w:type="paragraph" w:styleId="Subtitle">
    <w:name w:val="Subtitle"/>
    <w:basedOn w:val="Normal"/>
    <w:link w:val="SubtitleChar"/>
    <w:qFormat/>
    <w:rsid w:val="00D81F1C"/>
    <w:pPr>
      <w:spacing w:after="0" w:line="240" w:lineRule="auto"/>
    </w:pPr>
    <w:rPr>
      <w:rFonts w:ascii="Bookman Old Style" w:eastAsia="Times New Roman" w:hAnsi="Bookman Old Style" w:cs="Times New Roman"/>
      <w:b/>
      <w:bCs/>
      <w:sz w:val="20"/>
      <w:szCs w:val="24"/>
    </w:rPr>
  </w:style>
  <w:style w:type="character" w:customStyle="1" w:styleId="SubtitleChar">
    <w:name w:val="Subtitle Char"/>
    <w:basedOn w:val="DefaultParagraphFont"/>
    <w:link w:val="Subtitle"/>
    <w:rsid w:val="00D81F1C"/>
    <w:rPr>
      <w:rFonts w:ascii="Bookman Old Style" w:eastAsia="Times New Roman" w:hAnsi="Bookman Old Style" w:cs="Times New Roman"/>
      <w:b/>
      <w:bCs/>
      <w:sz w:val="20"/>
      <w:szCs w:val="24"/>
    </w:rPr>
  </w:style>
  <w:style w:type="paragraph" w:customStyle="1" w:styleId="NoSpacing1">
    <w:name w:val="No Spacing1"/>
    <w:basedOn w:val="Normal"/>
    <w:uiPriority w:val="1"/>
    <w:qFormat/>
    <w:rsid w:val="008636DB"/>
    <w:pPr>
      <w:spacing w:after="0" w:line="240" w:lineRule="auto"/>
    </w:pPr>
    <w:rPr>
      <w:rFonts w:ascii="Calibri" w:eastAsia="Times New Roman" w:hAnsi="Calibri" w:cs="Times New Roman"/>
    </w:rPr>
  </w:style>
  <w:style w:type="paragraph" w:customStyle="1" w:styleId="LightGrid-Accent31">
    <w:name w:val="Light Grid - Accent 31"/>
    <w:basedOn w:val="Normal"/>
    <w:uiPriority w:val="99"/>
    <w:qFormat/>
    <w:rsid w:val="00B33465"/>
    <w:pPr>
      <w:ind w:left="720"/>
      <w:contextualSpacing/>
    </w:pPr>
    <w:rPr>
      <w:rFonts w:ascii="Calibri" w:eastAsia="Calibri" w:hAnsi="Calibri" w:cs="Times New Roman"/>
    </w:rPr>
  </w:style>
  <w:style w:type="character" w:customStyle="1" w:styleId="apple-style-span">
    <w:name w:val="apple-style-span"/>
    <w:rsid w:val="005C15E4"/>
  </w:style>
  <w:style w:type="paragraph" w:styleId="HTMLPreformatted">
    <w:name w:val="HTML Preformatted"/>
    <w:basedOn w:val="Normal"/>
    <w:link w:val="HTMLPreformattedChar"/>
    <w:uiPriority w:val="99"/>
    <w:semiHidden/>
    <w:unhideWhenUsed/>
    <w:rsid w:val="00321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21908"/>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7950296">
      <w:bodyDiv w:val="1"/>
      <w:marLeft w:val="0"/>
      <w:marRight w:val="0"/>
      <w:marTop w:val="0"/>
      <w:marBottom w:val="0"/>
      <w:divBdr>
        <w:top w:val="none" w:sz="0" w:space="0" w:color="auto"/>
        <w:left w:val="none" w:sz="0" w:space="0" w:color="auto"/>
        <w:bottom w:val="none" w:sz="0" w:space="0" w:color="auto"/>
        <w:right w:val="none" w:sz="0" w:space="0" w:color="auto"/>
      </w:divBdr>
    </w:div>
    <w:div w:id="54548362">
      <w:bodyDiv w:val="1"/>
      <w:marLeft w:val="0"/>
      <w:marRight w:val="0"/>
      <w:marTop w:val="0"/>
      <w:marBottom w:val="0"/>
      <w:divBdr>
        <w:top w:val="none" w:sz="0" w:space="0" w:color="auto"/>
        <w:left w:val="none" w:sz="0" w:space="0" w:color="auto"/>
        <w:bottom w:val="none" w:sz="0" w:space="0" w:color="auto"/>
        <w:right w:val="none" w:sz="0" w:space="0" w:color="auto"/>
      </w:divBdr>
    </w:div>
    <w:div w:id="102190161">
      <w:bodyDiv w:val="1"/>
      <w:marLeft w:val="0"/>
      <w:marRight w:val="0"/>
      <w:marTop w:val="0"/>
      <w:marBottom w:val="0"/>
      <w:divBdr>
        <w:top w:val="none" w:sz="0" w:space="0" w:color="auto"/>
        <w:left w:val="none" w:sz="0" w:space="0" w:color="auto"/>
        <w:bottom w:val="none" w:sz="0" w:space="0" w:color="auto"/>
        <w:right w:val="none" w:sz="0" w:space="0" w:color="auto"/>
      </w:divBdr>
    </w:div>
    <w:div w:id="105389368">
      <w:bodyDiv w:val="1"/>
      <w:marLeft w:val="0"/>
      <w:marRight w:val="0"/>
      <w:marTop w:val="0"/>
      <w:marBottom w:val="0"/>
      <w:divBdr>
        <w:top w:val="none" w:sz="0" w:space="0" w:color="auto"/>
        <w:left w:val="none" w:sz="0" w:space="0" w:color="auto"/>
        <w:bottom w:val="none" w:sz="0" w:space="0" w:color="auto"/>
        <w:right w:val="none" w:sz="0" w:space="0" w:color="auto"/>
      </w:divBdr>
    </w:div>
    <w:div w:id="113060603">
      <w:bodyDiv w:val="1"/>
      <w:marLeft w:val="0"/>
      <w:marRight w:val="0"/>
      <w:marTop w:val="0"/>
      <w:marBottom w:val="0"/>
      <w:divBdr>
        <w:top w:val="none" w:sz="0" w:space="0" w:color="auto"/>
        <w:left w:val="none" w:sz="0" w:space="0" w:color="auto"/>
        <w:bottom w:val="none" w:sz="0" w:space="0" w:color="auto"/>
        <w:right w:val="none" w:sz="0" w:space="0" w:color="auto"/>
      </w:divBdr>
    </w:div>
    <w:div w:id="189494439">
      <w:bodyDiv w:val="1"/>
      <w:marLeft w:val="0"/>
      <w:marRight w:val="0"/>
      <w:marTop w:val="0"/>
      <w:marBottom w:val="0"/>
      <w:divBdr>
        <w:top w:val="none" w:sz="0" w:space="0" w:color="auto"/>
        <w:left w:val="none" w:sz="0" w:space="0" w:color="auto"/>
        <w:bottom w:val="none" w:sz="0" w:space="0" w:color="auto"/>
        <w:right w:val="none" w:sz="0" w:space="0" w:color="auto"/>
      </w:divBdr>
    </w:div>
    <w:div w:id="209650727">
      <w:bodyDiv w:val="1"/>
      <w:marLeft w:val="0"/>
      <w:marRight w:val="0"/>
      <w:marTop w:val="0"/>
      <w:marBottom w:val="0"/>
      <w:divBdr>
        <w:top w:val="none" w:sz="0" w:space="0" w:color="auto"/>
        <w:left w:val="none" w:sz="0" w:space="0" w:color="auto"/>
        <w:bottom w:val="none" w:sz="0" w:space="0" w:color="auto"/>
        <w:right w:val="none" w:sz="0" w:space="0" w:color="auto"/>
      </w:divBdr>
    </w:div>
    <w:div w:id="216623697">
      <w:bodyDiv w:val="1"/>
      <w:marLeft w:val="0"/>
      <w:marRight w:val="0"/>
      <w:marTop w:val="0"/>
      <w:marBottom w:val="0"/>
      <w:divBdr>
        <w:top w:val="none" w:sz="0" w:space="0" w:color="auto"/>
        <w:left w:val="none" w:sz="0" w:space="0" w:color="auto"/>
        <w:bottom w:val="none" w:sz="0" w:space="0" w:color="auto"/>
        <w:right w:val="none" w:sz="0" w:space="0" w:color="auto"/>
      </w:divBdr>
    </w:div>
    <w:div w:id="231744068">
      <w:bodyDiv w:val="1"/>
      <w:marLeft w:val="0"/>
      <w:marRight w:val="0"/>
      <w:marTop w:val="0"/>
      <w:marBottom w:val="0"/>
      <w:divBdr>
        <w:top w:val="none" w:sz="0" w:space="0" w:color="auto"/>
        <w:left w:val="none" w:sz="0" w:space="0" w:color="auto"/>
        <w:bottom w:val="none" w:sz="0" w:space="0" w:color="auto"/>
        <w:right w:val="none" w:sz="0" w:space="0" w:color="auto"/>
      </w:divBdr>
    </w:div>
    <w:div w:id="256141110">
      <w:bodyDiv w:val="1"/>
      <w:marLeft w:val="0"/>
      <w:marRight w:val="0"/>
      <w:marTop w:val="0"/>
      <w:marBottom w:val="0"/>
      <w:divBdr>
        <w:top w:val="none" w:sz="0" w:space="0" w:color="auto"/>
        <w:left w:val="none" w:sz="0" w:space="0" w:color="auto"/>
        <w:bottom w:val="none" w:sz="0" w:space="0" w:color="auto"/>
        <w:right w:val="none" w:sz="0" w:space="0" w:color="auto"/>
      </w:divBdr>
    </w:div>
    <w:div w:id="262422803">
      <w:bodyDiv w:val="1"/>
      <w:marLeft w:val="0"/>
      <w:marRight w:val="0"/>
      <w:marTop w:val="0"/>
      <w:marBottom w:val="0"/>
      <w:divBdr>
        <w:top w:val="none" w:sz="0" w:space="0" w:color="auto"/>
        <w:left w:val="none" w:sz="0" w:space="0" w:color="auto"/>
        <w:bottom w:val="none" w:sz="0" w:space="0" w:color="auto"/>
        <w:right w:val="none" w:sz="0" w:space="0" w:color="auto"/>
      </w:divBdr>
    </w:div>
    <w:div w:id="279457021">
      <w:bodyDiv w:val="1"/>
      <w:marLeft w:val="0"/>
      <w:marRight w:val="0"/>
      <w:marTop w:val="0"/>
      <w:marBottom w:val="0"/>
      <w:divBdr>
        <w:top w:val="none" w:sz="0" w:space="0" w:color="auto"/>
        <w:left w:val="none" w:sz="0" w:space="0" w:color="auto"/>
        <w:bottom w:val="none" w:sz="0" w:space="0" w:color="auto"/>
        <w:right w:val="none" w:sz="0" w:space="0" w:color="auto"/>
      </w:divBdr>
    </w:div>
    <w:div w:id="295376036">
      <w:bodyDiv w:val="1"/>
      <w:marLeft w:val="0"/>
      <w:marRight w:val="0"/>
      <w:marTop w:val="0"/>
      <w:marBottom w:val="0"/>
      <w:divBdr>
        <w:top w:val="none" w:sz="0" w:space="0" w:color="auto"/>
        <w:left w:val="none" w:sz="0" w:space="0" w:color="auto"/>
        <w:bottom w:val="none" w:sz="0" w:space="0" w:color="auto"/>
        <w:right w:val="none" w:sz="0" w:space="0" w:color="auto"/>
      </w:divBdr>
    </w:div>
    <w:div w:id="296179107">
      <w:bodyDiv w:val="1"/>
      <w:marLeft w:val="0"/>
      <w:marRight w:val="0"/>
      <w:marTop w:val="0"/>
      <w:marBottom w:val="0"/>
      <w:divBdr>
        <w:top w:val="none" w:sz="0" w:space="0" w:color="auto"/>
        <w:left w:val="none" w:sz="0" w:space="0" w:color="auto"/>
        <w:bottom w:val="none" w:sz="0" w:space="0" w:color="auto"/>
        <w:right w:val="none" w:sz="0" w:space="0" w:color="auto"/>
      </w:divBdr>
      <w:divsChild>
        <w:div w:id="580062850">
          <w:marLeft w:val="0"/>
          <w:marRight w:val="0"/>
          <w:marTop w:val="0"/>
          <w:marBottom w:val="0"/>
          <w:divBdr>
            <w:top w:val="none" w:sz="0" w:space="0" w:color="auto"/>
            <w:left w:val="none" w:sz="0" w:space="0" w:color="auto"/>
            <w:bottom w:val="none" w:sz="0" w:space="0" w:color="auto"/>
            <w:right w:val="none" w:sz="0" w:space="0" w:color="auto"/>
          </w:divBdr>
          <w:divsChild>
            <w:div w:id="398524710">
              <w:marLeft w:val="0"/>
              <w:marRight w:val="0"/>
              <w:marTop w:val="0"/>
              <w:marBottom w:val="0"/>
              <w:divBdr>
                <w:top w:val="none" w:sz="0" w:space="0" w:color="auto"/>
                <w:left w:val="none" w:sz="0" w:space="0" w:color="auto"/>
                <w:bottom w:val="none" w:sz="0" w:space="0" w:color="auto"/>
                <w:right w:val="none" w:sz="0" w:space="0" w:color="auto"/>
              </w:divBdr>
              <w:divsChild>
                <w:div w:id="1792280240">
                  <w:marLeft w:val="0"/>
                  <w:marRight w:val="0"/>
                  <w:marTop w:val="0"/>
                  <w:marBottom w:val="0"/>
                  <w:divBdr>
                    <w:top w:val="none" w:sz="0" w:space="0" w:color="auto"/>
                    <w:left w:val="none" w:sz="0" w:space="0" w:color="auto"/>
                    <w:bottom w:val="none" w:sz="0" w:space="0" w:color="auto"/>
                    <w:right w:val="none" w:sz="0" w:space="0" w:color="auto"/>
                  </w:divBdr>
                  <w:divsChild>
                    <w:div w:id="696345006">
                      <w:marLeft w:val="-75"/>
                      <w:marRight w:val="-75"/>
                      <w:marTop w:val="0"/>
                      <w:marBottom w:val="0"/>
                      <w:divBdr>
                        <w:top w:val="none" w:sz="0" w:space="0" w:color="auto"/>
                        <w:left w:val="none" w:sz="0" w:space="0" w:color="auto"/>
                        <w:bottom w:val="none" w:sz="0" w:space="0" w:color="auto"/>
                        <w:right w:val="none" w:sz="0" w:space="0" w:color="auto"/>
                      </w:divBdr>
                      <w:divsChild>
                        <w:div w:id="289016040">
                          <w:marLeft w:val="0"/>
                          <w:marRight w:val="0"/>
                          <w:marTop w:val="0"/>
                          <w:marBottom w:val="0"/>
                          <w:divBdr>
                            <w:top w:val="none" w:sz="0" w:space="0" w:color="auto"/>
                            <w:left w:val="none" w:sz="0" w:space="0" w:color="auto"/>
                            <w:bottom w:val="none" w:sz="0" w:space="0" w:color="auto"/>
                            <w:right w:val="none" w:sz="0" w:space="0" w:color="auto"/>
                          </w:divBdr>
                          <w:divsChild>
                            <w:div w:id="1458646577">
                              <w:marLeft w:val="0"/>
                              <w:marRight w:val="0"/>
                              <w:marTop w:val="0"/>
                              <w:marBottom w:val="0"/>
                              <w:divBdr>
                                <w:top w:val="none" w:sz="0" w:space="0" w:color="auto"/>
                                <w:left w:val="none" w:sz="0" w:space="0" w:color="auto"/>
                                <w:bottom w:val="none" w:sz="0" w:space="0" w:color="auto"/>
                                <w:right w:val="none" w:sz="0" w:space="0" w:color="auto"/>
                              </w:divBdr>
                              <w:divsChild>
                                <w:div w:id="759646142">
                                  <w:marLeft w:val="0"/>
                                  <w:marRight w:val="0"/>
                                  <w:marTop w:val="0"/>
                                  <w:marBottom w:val="0"/>
                                  <w:divBdr>
                                    <w:top w:val="none" w:sz="0" w:space="0" w:color="auto"/>
                                    <w:left w:val="none" w:sz="0" w:space="0" w:color="auto"/>
                                    <w:bottom w:val="none" w:sz="0" w:space="0" w:color="auto"/>
                                    <w:right w:val="none" w:sz="0" w:space="0" w:color="auto"/>
                                  </w:divBdr>
                                  <w:divsChild>
                                    <w:div w:id="1890602331">
                                      <w:marLeft w:val="0"/>
                                      <w:marRight w:val="0"/>
                                      <w:marTop w:val="0"/>
                                      <w:marBottom w:val="0"/>
                                      <w:divBdr>
                                        <w:top w:val="none" w:sz="0" w:space="0" w:color="auto"/>
                                        <w:left w:val="none" w:sz="0" w:space="0" w:color="auto"/>
                                        <w:bottom w:val="none" w:sz="0" w:space="0" w:color="auto"/>
                                        <w:right w:val="none" w:sz="0" w:space="0" w:color="auto"/>
                                      </w:divBdr>
                                      <w:divsChild>
                                        <w:div w:id="916551731">
                                          <w:marLeft w:val="0"/>
                                          <w:marRight w:val="0"/>
                                          <w:marTop w:val="0"/>
                                          <w:marBottom w:val="0"/>
                                          <w:divBdr>
                                            <w:top w:val="none" w:sz="0" w:space="0" w:color="auto"/>
                                            <w:left w:val="none" w:sz="0" w:space="0" w:color="auto"/>
                                            <w:bottom w:val="none" w:sz="0" w:space="0" w:color="auto"/>
                                            <w:right w:val="none" w:sz="0" w:space="0" w:color="auto"/>
                                          </w:divBdr>
                                          <w:divsChild>
                                            <w:div w:id="1117409637">
                                              <w:marLeft w:val="0"/>
                                              <w:marRight w:val="0"/>
                                              <w:marTop w:val="0"/>
                                              <w:marBottom w:val="0"/>
                                              <w:divBdr>
                                                <w:top w:val="none" w:sz="0" w:space="0" w:color="auto"/>
                                                <w:left w:val="none" w:sz="0" w:space="0" w:color="auto"/>
                                                <w:bottom w:val="none" w:sz="0" w:space="0" w:color="auto"/>
                                                <w:right w:val="none" w:sz="0" w:space="0" w:color="auto"/>
                                              </w:divBdr>
                                              <w:divsChild>
                                                <w:div w:id="668336597">
                                                  <w:marLeft w:val="0"/>
                                                  <w:marRight w:val="0"/>
                                                  <w:marTop w:val="0"/>
                                                  <w:marBottom w:val="300"/>
                                                  <w:divBdr>
                                                    <w:top w:val="single" w:sz="6" w:space="10" w:color="E5E5E5"/>
                                                    <w:left w:val="single" w:sz="6" w:space="11" w:color="E5E5E5"/>
                                                    <w:bottom w:val="single" w:sz="6" w:space="10" w:color="E5E5E5"/>
                                                    <w:right w:val="single" w:sz="6" w:space="11" w:color="E5E5E5"/>
                                                  </w:divBdr>
                                                  <w:divsChild>
                                                    <w:div w:id="1622418706">
                                                      <w:marLeft w:val="0"/>
                                                      <w:marRight w:val="0"/>
                                                      <w:marTop w:val="0"/>
                                                      <w:marBottom w:val="0"/>
                                                      <w:divBdr>
                                                        <w:top w:val="single" w:sz="6" w:space="10" w:color="E5E5E5"/>
                                                        <w:left w:val="single" w:sz="6" w:space="11" w:color="E5E5E5"/>
                                                        <w:bottom w:val="single" w:sz="6" w:space="10" w:color="E5E5E5"/>
                                                        <w:right w:val="single" w:sz="6" w:space="11" w:color="E5E5E5"/>
                                                      </w:divBdr>
                                                      <w:divsChild>
                                                        <w:div w:id="458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6713421">
      <w:bodyDiv w:val="1"/>
      <w:marLeft w:val="0"/>
      <w:marRight w:val="0"/>
      <w:marTop w:val="0"/>
      <w:marBottom w:val="0"/>
      <w:divBdr>
        <w:top w:val="none" w:sz="0" w:space="0" w:color="auto"/>
        <w:left w:val="none" w:sz="0" w:space="0" w:color="auto"/>
        <w:bottom w:val="none" w:sz="0" w:space="0" w:color="auto"/>
        <w:right w:val="none" w:sz="0" w:space="0" w:color="auto"/>
      </w:divBdr>
    </w:div>
    <w:div w:id="324406484">
      <w:bodyDiv w:val="1"/>
      <w:marLeft w:val="0"/>
      <w:marRight w:val="0"/>
      <w:marTop w:val="0"/>
      <w:marBottom w:val="0"/>
      <w:divBdr>
        <w:top w:val="none" w:sz="0" w:space="0" w:color="auto"/>
        <w:left w:val="none" w:sz="0" w:space="0" w:color="auto"/>
        <w:bottom w:val="none" w:sz="0" w:space="0" w:color="auto"/>
        <w:right w:val="none" w:sz="0" w:space="0" w:color="auto"/>
      </w:divBdr>
    </w:div>
    <w:div w:id="340084143">
      <w:bodyDiv w:val="1"/>
      <w:marLeft w:val="0"/>
      <w:marRight w:val="0"/>
      <w:marTop w:val="0"/>
      <w:marBottom w:val="0"/>
      <w:divBdr>
        <w:top w:val="none" w:sz="0" w:space="0" w:color="auto"/>
        <w:left w:val="none" w:sz="0" w:space="0" w:color="auto"/>
        <w:bottom w:val="none" w:sz="0" w:space="0" w:color="auto"/>
        <w:right w:val="none" w:sz="0" w:space="0" w:color="auto"/>
      </w:divBdr>
    </w:div>
    <w:div w:id="349137677">
      <w:bodyDiv w:val="1"/>
      <w:marLeft w:val="0"/>
      <w:marRight w:val="0"/>
      <w:marTop w:val="0"/>
      <w:marBottom w:val="0"/>
      <w:divBdr>
        <w:top w:val="none" w:sz="0" w:space="0" w:color="auto"/>
        <w:left w:val="none" w:sz="0" w:space="0" w:color="auto"/>
        <w:bottom w:val="none" w:sz="0" w:space="0" w:color="auto"/>
        <w:right w:val="none" w:sz="0" w:space="0" w:color="auto"/>
      </w:divBdr>
    </w:div>
    <w:div w:id="363478604">
      <w:bodyDiv w:val="1"/>
      <w:marLeft w:val="0"/>
      <w:marRight w:val="0"/>
      <w:marTop w:val="0"/>
      <w:marBottom w:val="0"/>
      <w:divBdr>
        <w:top w:val="none" w:sz="0" w:space="0" w:color="auto"/>
        <w:left w:val="none" w:sz="0" w:space="0" w:color="auto"/>
        <w:bottom w:val="none" w:sz="0" w:space="0" w:color="auto"/>
        <w:right w:val="none" w:sz="0" w:space="0" w:color="auto"/>
      </w:divBdr>
    </w:div>
    <w:div w:id="381365771">
      <w:bodyDiv w:val="1"/>
      <w:marLeft w:val="0"/>
      <w:marRight w:val="0"/>
      <w:marTop w:val="0"/>
      <w:marBottom w:val="0"/>
      <w:divBdr>
        <w:top w:val="none" w:sz="0" w:space="0" w:color="auto"/>
        <w:left w:val="none" w:sz="0" w:space="0" w:color="auto"/>
        <w:bottom w:val="none" w:sz="0" w:space="0" w:color="auto"/>
        <w:right w:val="none" w:sz="0" w:space="0" w:color="auto"/>
      </w:divBdr>
    </w:div>
    <w:div w:id="383795098">
      <w:bodyDiv w:val="1"/>
      <w:marLeft w:val="0"/>
      <w:marRight w:val="0"/>
      <w:marTop w:val="0"/>
      <w:marBottom w:val="0"/>
      <w:divBdr>
        <w:top w:val="none" w:sz="0" w:space="0" w:color="auto"/>
        <w:left w:val="none" w:sz="0" w:space="0" w:color="auto"/>
        <w:bottom w:val="none" w:sz="0" w:space="0" w:color="auto"/>
        <w:right w:val="none" w:sz="0" w:space="0" w:color="auto"/>
      </w:divBdr>
    </w:div>
    <w:div w:id="399445451">
      <w:bodyDiv w:val="1"/>
      <w:marLeft w:val="0"/>
      <w:marRight w:val="0"/>
      <w:marTop w:val="0"/>
      <w:marBottom w:val="0"/>
      <w:divBdr>
        <w:top w:val="none" w:sz="0" w:space="0" w:color="auto"/>
        <w:left w:val="none" w:sz="0" w:space="0" w:color="auto"/>
        <w:bottom w:val="none" w:sz="0" w:space="0" w:color="auto"/>
        <w:right w:val="none" w:sz="0" w:space="0" w:color="auto"/>
      </w:divBdr>
    </w:div>
    <w:div w:id="416827000">
      <w:bodyDiv w:val="1"/>
      <w:marLeft w:val="0"/>
      <w:marRight w:val="0"/>
      <w:marTop w:val="0"/>
      <w:marBottom w:val="0"/>
      <w:divBdr>
        <w:top w:val="none" w:sz="0" w:space="0" w:color="auto"/>
        <w:left w:val="none" w:sz="0" w:space="0" w:color="auto"/>
        <w:bottom w:val="none" w:sz="0" w:space="0" w:color="auto"/>
        <w:right w:val="none" w:sz="0" w:space="0" w:color="auto"/>
      </w:divBdr>
    </w:div>
    <w:div w:id="435057936">
      <w:bodyDiv w:val="1"/>
      <w:marLeft w:val="0"/>
      <w:marRight w:val="0"/>
      <w:marTop w:val="0"/>
      <w:marBottom w:val="0"/>
      <w:divBdr>
        <w:top w:val="none" w:sz="0" w:space="0" w:color="auto"/>
        <w:left w:val="none" w:sz="0" w:space="0" w:color="auto"/>
        <w:bottom w:val="none" w:sz="0" w:space="0" w:color="auto"/>
        <w:right w:val="none" w:sz="0" w:space="0" w:color="auto"/>
      </w:divBdr>
    </w:div>
    <w:div w:id="458306269">
      <w:bodyDiv w:val="1"/>
      <w:marLeft w:val="0"/>
      <w:marRight w:val="0"/>
      <w:marTop w:val="0"/>
      <w:marBottom w:val="0"/>
      <w:divBdr>
        <w:top w:val="none" w:sz="0" w:space="0" w:color="auto"/>
        <w:left w:val="none" w:sz="0" w:space="0" w:color="auto"/>
        <w:bottom w:val="none" w:sz="0" w:space="0" w:color="auto"/>
        <w:right w:val="none" w:sz="0" w:space="0" w:color="auto"/>
      </w:divBdr>
    </w:div>
    <w:div w:id="487790062">
      <w:bodyDiv w:val="1"/>
      <w:marLeft w:val="0"/>
      <w:marRight w:val="0"/>
      <w:marTop w:val="0"/>
      <w:marBottom w:val="0"/>
      <w:divBdr>
        <w:top w:val="none" w:sz="0" w:space="0" w:color="auto"/>
        <w:left w:val="none" w:sz="0" w:space="0" w:color="auto"/>
        <w:bottom w:val="none" w:sz="0" w:space="0" w:color="auto"/>
        <w:right w:val="none" w:sz="0" w:space="0" w:color="auto"/>
      </w:divBdr>
    </w:div>
    <w:div w:id="497161625">
      <w:bodyDiv w:val="1"/>
      <w:marLeft w:val="0"/>
      <w:marRight w:val="0"/>
      <w:marTop w:val="0"/>
      <w:marBottom w:val="0"/>
      <w:divBdr>
        <w:top w:val="none" w:sz="0" w:space="0" w:color="auto"/>
        <w:left w:val="none" w:sz="0" w:space="0" w:color="auto"/>
        <w:bottom w:val="none" w:sz="0" w:space="0" w:color="auto"/>
        <w:right w:val="none" w:sz="0" w:space="0" w:color="auto"/>
      </w:divBdr>
    </w:div>
    <w:div w:id="505291164">
      <w:bodyDiv w:val="1"/>
      <w:marLeft w:val="0"/>
      <w:marRight w:val="0"/>
      <w:marTop w:val="0"/>
      <w:marBottom w:val="0"/>
      <w:divBdr>
        <w:top w:val="none" w:sz="0" w:space="0" w:color="auto"/>
        <w:left w:val="none" w:sz="0" w:space="0" w:color="auto"/>
        <w:bottom w:val="none" w:sz="0" w:space="0" w:color="auto"/>
        <w:right w:val="none" w:sz="0" w:space="0" w:color="auto"/>
      </w:divBdr>
    </w:div>
    <w:div w:id="507988377">
      <w:bodyDiv w:val="1"/>
      <w:marLeft w:val="0"/>
      <w:marRight w:val="0"/>
      <w:marTop w:val="0"/>
      <w:marBottom w:val="0"/>
      <w:divBdr>
        <w:top w:val="none" w:sz="0" w:space="0" w:color="auto"/>
        <w:left w:val="none" w:sz="0" w:space="0" w:color="auto"/>
        <w:bottom w:val="none" w:sz="0" w:space="0" w:color="auto"/>
        <w:right w:val="none" w:sz="0" w:space="0" w:color="auto"/>
      </w:divBdr>
    </w:div>
    <w:div w:id="515314271">
      <w:bodyDiv w:val="1"/>
      <w:marLeft w:val="0"/>
      <w:marRight w:val="0"/>
      <w:marTop w:val="0"/>
      <w:marBottom w:val="0"/>
      <w:divBdr>
        <w:top w:val="none" w:sz="0" w:space="0" w:color="auto"/>
        <w:left w:val="none" w:sz="0" w:space="0" w:color="auto"/>
        <w:bottom w:val="none" w:sz="0" w:space="0" w:color="auto"/>
        <w:right w:val="none" w:sz="0" w:space="0" w:color="auto"/>
      </w:divBdr>
    </w:div>
    <w:div w:id="535388837">
      <w:bodyDiv w:val="1"/>
      <w:marLeft w:val="0"/>
      <w:marRight w:val="0"/>
      <w:marTop w:val="0"/>
      <w:marBottom w:val="0"/>
      <w:divBdr>
        <w:top w:val="none" w:sz="0" w:space="0" w:color="auto"/>
        <w:left w:val="none" w:sz="0" w:space="0" w:color="auto"/>
        <w:bottom w:val="none" w:sz="0" w:space="0" w:color="auto"/>
        <w:right w:val="none" w:sz="0" w:space="0" w:color="auto"/>
      </w:divBdr>
    </w:div>
    <w:div w:id="546457494">
      <w:bodyDiv w:val="1"/>
      <w:marLeft w:val="0"/>
      <w:marRight w:val="0"/>
      <w:marTop w:val="0"/>
      <w:marBottom w:val="0"/>
      <w:divBdr>
        <w:top w:val="none" w:sz="0" w:space="0" w:color="auto"/>
        <w:left w:val="none" w:sz="0" w:space="0" w:color="auto"/>
        <w:bottom w:val="none" w:sz="0" w:space="0" w:color="auto"/>
        <w:right w:val="none" w:sz="0" w:space="0" w:color="auto"/>
      </w:divBdr>
    </w:div>
    <w:div w:id="579564534">
      <w:bodyDiv w:val="1"/>
      <w:marLeft w:val="0"/>
      <w:marRight w:val="0"/>
      <w:marTop w:val="0"/>
      <w:marBottom w:val="0"/>
      <w:divBdr>
        <w:top w:val="none" w:sz="0" w:space="0" w:color="auto"/>
        <w:left w:val="none" w:sz="0" w:space="0" w:color="auto"/>
        <w:bottom w:val="none" w:sz="0" w:space="0" w:color="auto"/>
        <w:right w:val="none" w:sz="0" w:space="0" w:color="auto"/>
      </w:divBdr>
    </w:div>
    <w:div w:id="581064192">
      <w:bodyDiv w:val="1"/>
      <w:marLeft w:val="0"/>
      <w:marRight w:val="0"/>
      <w:marTop w:val="0"/>
      <w:marBottom w:val="0"/>
      <w:divBdr>
        <w:top w:val="none" w:sz="0" w:space="0" w:color="auto"/>
        <w:left w:val="none" w:sz="0" w:space="0" w:color="auto"/>
        <w:bottom w:val="none" w:sz="0" w:space="0" w:color="auto"/>
        <w:right w:val="none" w:sz="0" w:space="0" w:color="auto"/>
      </w:divBdr>
    </w:div>
    <w:div w:id="593900973">
      <w:bodyDiv w:val="1"/>
      <w:marLeft w:val="0"/>
      <w:marRight w:val="0"/>
      <w:marTop w:val="0"/>
      <w:marBottom w:val="0"/>
      <w:divBdr>
        <w:top w:val="none" w:sz="0" w:space="0" w:color="auto"/>
        <w:left w:val="none" w:sz="0" w:space="0" w:color="auto"/>
        <w:bottom w:val="none" w:sz="0" w:space="0" w:color="auto"/>
        <w:right w:val="none" w:sz="0" w:space="0" w:color="auto"/>
      </w:divBdr>
    </w:div>
    <w:div w:id="630554046">
      <w:bodyDiv w:val="1"/>
      <w:marLeft w:val="0"/>
      <w:marRight w:val="0"/>
      <w:marTop w:val="0"/>
      <w:marBottom w:val="0"/>
      <w:divBdr>
        <w:top w:val="none" w:sz="0" w:space="0" w:color="auto"/>
        <w:left w:val="none" w:sz="0" w:space="0" w:color="auto"/>
        <w:bottom w:val="none" w:sz="0" w:space="0" w:color="auto"/>
        <w:right w:val="none" w:sz="0" w:space="0" w:color="auto"/>
      </w:divBdr>
    </w:div>
    <w:div w:id="659844848">
      <w:bodyDiv w:val="1"/>
      <w:marLeft w:val="0"/>
      <w:marRight w:val="0"/>
      <w:marTop w:val="0"/>
      <w:marBottom w:val="0"/>
      <w:divBdr>
        <w:top w:val="none" w:sz="0" w:space="0" w:color="auto"/>
        <w:left w:val="none" w:sz="0" w:space="0" w:color="auto"/>
        <w:bottom w:val="none" w:sz="0" w:space="0" w:color="auto"/>
        <w:right w:val="none" w:sz="0" w:space="0" w:color="auto"/>
      </w:divBdr>
    </w:div>
    <w:div w:id="739056514">
      <w:bodyDiv w:val="1"/>
      <w:marLeft w:val="0"/>
      <w:marRight w:val="0"/>
      <w:marTop w:val="0"/>
      <w:marBottom w:val="0"/>
      <w:divBdr>
        <w:top w:val="none" w:sz="0" w:space="0" w:color="auto"/>
        <w:left w:val="none" w:sz="0" w:space="0" w:color="auto"/>
        <w:bottom w:val="none" w:sz="0" w:space="0" w:color="auto"/>
        <w:right w:val="none" w:sz="0" w:space="0" w:color="auto"/>
      </w:divBdr>
    </w:div>
    <w:div w:id="811210550">
      <w:bodyDiv w:val="1"/>
      <w:marLeft w:val="0"/>
      <w:marRight w:val="0"/>
      <w:marTop w:val="0"/>
      <w:marBottom w:val="0"/>
      <w:divBdr>
        <w:top w:val="none" w:sz="0" w:space="0" w:color="auto"/>
        <w:left w:val="none" w:sz="0" w:space="0" w:color="auto"/>
        <w:bottom w:val="none" w:sz="0" w:space="0" w:color="auto"/>
        <w:right w:val="none" w:sz="0" w:space="0" w:color="auto"/>
      </w:divBdr>
    </w:div>
    <w:div w:id="828054305">
      <w:bodyDiv w:val="1"/>
      <w:marLeft w:val="0"/>
      <w:marRight w:val="0"/>
      <w:marTop w:val="0"/>
      <w:marBottom w:val="0"/>
      <w:divBdr>
        <w:top w:val="none" w:sz="0" w:space="0" w:color="auto"/>
        <w:left w:val="none" w:sz="0" w:space="0" w:color="auto"/>
        <w:bottom w:val="none" w:sz="0" w:space="0" w:color="auto"/>
        <w:right w:val="none" w:sz="0" w:space="0" w:color="auto"/>
      </w:divBdr>
    </w:div>
    <w:div w:id="879171421">
      <w:bodyDiv w:val="1"/>
      <w:marLeft w:val="0"/>
      <w:marRight w:val="0"/>
      <w:marTop w:val="0"/>
      <w:marBottom w:val="0"/>
      <w:divBdr>
        <w:top w:val="none" w:sz="0" w:space="0" w:color="auto"/>
        <w:left w:val="none" w:sz="0" w:space="0" w:color="auto"/>
        <w:bottom w:val="none" w:sz="0" w:space="0" w:color="auto"/>
        <w:right w:val="none" w:sz="0" w:space="0" w:color="auto"/>
      </w:divBdr>
    </w:div>
    <w:div w:id="897863766">
      <w:bodyDiv w:val="1"/>
      <w:marLeft w:val="0"/>
      <w:marRight w:val="0"/>
      <w:marTop w:val="0"/>
      <w:marBottom w:val="0"/>
      <w:divBdr>
        <w:top w:val="none" w:sz="0" w:space="0" w:color="auto"/>
        <w:left w:val="none" w:sz="0" w:space="0" w:color="auto"/>
        <w:bottom w:val="none" w:sz="0" w:space="0" w:color="auto"/>
        <w:right w:val="none" w:sz="0" w:space="0" w:color="auto"/>
      </w:divBdr>
    </w:div>
    <w:div w:id="907308770">
      <w:bodyDiv w:val="1"/>
      <w:marLeft w:val="0"/>
      <w:marRight w:val="0"/>
      <w:marTop w:val="0"/>
      <w:marBottom w:val="0"/>
      <w:divBdr>
        <w:top w:val="none" w:sz="0" w:space="0" w:color="auto"/>
        <w:left w:val="none" w:sz="0" w:space="0" w:color="auto"/>
        <w:bottom w:val="none" w:sz="0" w:space="0" w:color="auto"/>
        <w:right w:val="none" w:sz="0" w:space="0" w:color="auto"/>
      </w:divBdr>
      <w:divsChild>
        <w:div w:id="2071224949">
          <w:marLeft w:val="0"/>
          <w:marRight w:val="0"/>
          <w:marTop w:val="0"/>
          <w:marBottom w:val="0"/>
          <w:divBdr>
            <w:top w:val="none" w:sz="0" w:space="0" w:color="auto"/>
            <w:left w:val="none" w:sz="0" w:space="0" w:color="auto"/>
            <w:bottom w:val="none" w:sz="0" w:space="0" w:color="auto"/>
            <w:right w:val="none" w:sz="0" w:space="0" w:color="auto"/>
          </w:divBdr>
          <w:divsChild>
            <w:div w:id="1366522631">
              <w:marLeft w:val="0"/>
              <w:marRight w:val="0"/>
              <w:marTop w:val="0"/>
              <w:marBottom w:val="0"/>
              <w:divBdr>
                <w:top w:val="none" w:sz="0" w:space="0" w:color="auto"/>
                <w:left w:val="none" w:sz="0" w:space="0" w:color="auto"/>
                <w:bottom w:val="none" w:sz="0" w:space="0" w:color="auto"/>
                <w:right w:val="none" w:sz="0" w:space="0" w:color="auto"/>
              </w:divBdr>
              <w:divsChild>
                <w:div w:id="63649965">
                  <w:marLeft w:val="0"/>
                  <w:marRight w:val="0"/>
                  <w:marTop w:val="0"/>
                  <w:marBottom w:val="0"/>
                  <w:divBdr>
                    <w:top w:val="none" w:sz="0" w:space="0" w:color="auto"/>
                    <w:left w:val="none" w:sz="0" w:space="0" w:color="auto"/>
                    <w:bottom w:val="none" w:sz="0" w:space="0" w:color="auto"/>
                    <w:right w:val="none" w:sz="0" w:space="0" w:color="auto"/>
                  </w:divBdr>
                  <w:divsChild>
                    <w:div w:id="452019435">
                      <w:marLeft w:val="0"/>
                      <w:marRight w:val="0"/>
                      <w:marTop w:val="0"/>
                      <w:marBottom w:val="0"/>
                      <w:divBdr>
                        <w:top w:val="none" w:sz="0" w:space="0" w:color="auto"/>
                        <w:left w:val="none" w:sz="0" w:space="0" w:color="auto"/>
                        <w:bottom w:val="none" w:sz="0" w:space="0" w:color="auto"/>
                        <w:right w:val="none" w:sz="0" w:space="0" w:color="auto"/>
                      </w:divBdr>
                      <w:divsChild>
                        <w:div w:id="1631788195">
                          <w:marLeft w:val="0"/>
                          <w:marRight w:val="0"/>
                          <w:marTop w:val="0"/>
                          <w:marBottom w:val="0"/>
                          <w:divBdr>
                            <w:top w:val="none" w:sz="0" w:space="0" w:color="auto"/>
                            <w:left w:val="none" w:sz="0" w:space="0" w:color="auto"/>
                            <w:bottom w:val="none" w:sz="0" w:space="0" w:color="auto"/>
                            <w:right w:val="none" w:sz="0" w:space="0" w:color="auto"/>
                          </w:divBdr>
                          <w:divsChild>
                            <w:div w:id="893391565">
                              <w:marLeft w:val="0"/>
                              <w:marRight w:val="0"/>
                              <w:marTop w:val="0"/>
                              <w:marBottom w:val="0"/>
                              <w:divBdr>
                                <w:top w:val="none" w:sz="0" w:space="0" w:color="auto"/>
                                <w:left w:val="none" w:sz="0" w:space="0" w:color="auto"/>
                                <w:bottom w:val="none" w:sz="0" w:space="0" w:color="auto"/>
                                <w:right w:val="none" w:sz="0" w:space="0" w:color="auto"/>
                              </w:divBdr>
                              <w:divsChild>
                                <w:div w:id="1077433124">
                                  <w:marLeft w:val="0"/>
                                  <w:marRight w:val="0"/>
                                  <w:marTop w:val="0"/>
                                  <w:marBottom w:val="0"/>
                                  <w:divBdr>
                                    <w:top w:val="none" w:sz="0" w:space="0" w:color="auto"/>
                                    <w:left w:val="none" w:sz="0" w:space="0" w:color="auto"/>
                                    <w:bottom w:val="none" w:sz="0" w:space="0" w:color="auto"/>
                                    <w:right w:val="none" w:sz="0" w:space="0" w:color="auto"/>
                                  </w:divBdr>
                                  <w:divsChild>
                                    <w:div w:id="1039892334">
                                      <w:marLeft w:val="0"/>
                                      <w:marRight w:val="0"/>
                                      <w:marTop w:val="0"/>
                                      <w:marBottom w:val="0"/>
                                      <w:divBdr>
                                        <w:top w:val="none" w:sz="0" w:space="0" w:color="auto"/>
                                        <w:left w:val="none" w:sz="0" w:space="0" w:color="auto"/>
                                        <w:bottom w:val="none" w:sz="0" w:space="0" w:color="auto"/>
                                        <w:right w:val="none" w:sz="0" w:space="0" w:color="auto"/>
                                      </w:divBdr>
                                      <w:divsChild>
                                        <w:div w:id="1825119589">
                                          <w:marLeft w:val="0"/>
                                          <w:marRight w:val="0"/>
                                          <w:marTop w:val="0"/>
                                          <w:marBottom w:val="0"/>
                                          <w:divBdr>
                                            <w:top w:val="none" w:sz="0" w:space="0" w:color="auto"/>
                                            <w:left w:val="none" w:sz="0" w:space="0" w:color="auto"/>
                                            <w:bottom w:val="none" w:sz="0" w:space="0" w:color="auto"/>
                                            <w:right w:val="none" w:sz="0" w:space="0" w:color="auto"/>
                                          </w:divBdr>
                                          <w:divsChild>
                                            <w:div w:id="1097557796">
                                              <w:marLeft w:val="0"/>
                                              <w:marRight w:val="0"/>
                                              <w:marTop w:val="0"/>
                                              <w:marBottom w:val="0"/>
                                              <w:divBdr>
                                                <w:top w:val="single" w:sz="12" w:space="2" w:color="FFFFCC"/>
                                                <w:left w:val="single" w:sz="12" w:space="2" w:color="FFFFCC"/>
                                                <w:bottom w:val="single" w:sz="12" w:space="2" w:color="FFFFCC"/>
                                                <w:right w:val="single" w:sz="12" w:space="0" w:color="FFFFCC"/>
                                              </w:divBdr>
                                              <w:divsChild>
                                                <w:div w:id="238180557">
                                                  <w:marLeft w:val="0"/>
                                                  <w:marRight w:val="0"/>
                                                  <w:marTop w:val="0"/>
                                                  <w:marBottom w:val="0"/>
                                                  <w:divBdr>
                                                    <w:top w:val="none" w:sz="0" w:space="0" w:color="auto"/>
                                                    <w:left w:val="none" w:sz="0" w:space="0" w:color="auto"/>
                                                    <w:bottom w:val="none" w:sz="0" w:space="0" w:color="auto"/>
                                                    <w:right w:val="none" w:sz="0" w:space="0" w:color="auto"/>
                                                  </w:divBdr>
                                                  <w:divsChild>
                                                    <w:div w:id="1259943320">
                                                      <w:marLeft w:val="0"/>
                                                      <w:marRight w:val="0"/>
                                                      <w:marTop w:val="0"/>
                                                      <w:marBottom w:val="0"/>
                                                      <w:divBdr>
                                                        <w:top w:val="none" w:sz="0" w:space="0" w:color="auto"/>
                                                        <w:left w:val="none" w:sz="0" w:space="0" w:color="auto"/>
                                                        <w:bottom w:val="none" w:sz="0" w:space="0" w:color="auto"/>
                                                        <w:right w:val="none" w:sz="0" w:space="0" w:color="auto"/>
                                                      </w:divBdr>
                                                      <w:divsChild>
                                                        <w:div w:id="2077243865">
                                                          <w:marLeft w:val="0"/>
                                                          <w:marRight w:val="0"/>
                                                          <w:marTop w:val="0"/>
                                                          <w:marBottom w:val="0"/>
                                                          <w:divBdr>
                                                            <w:top w:val="none" w:sz="0" w:space="0" w:color="auto"/>
                                                            <w:left w:val="none" w:sz="0" w:space="0" w:color="auto"/>
                                                            <w:bottom w:val="none" w:sz="0" w:space="0" w:color="auto"/>
                                                            <w:right w:val="none" w:sz="0" w:space="0" w:color="auto"/>
                                                          </w:divBdr>
                                                          <w:divsChild>
                                                            <w:div w:id="270599829">
                                                              <w:marLeft w:val="0"/>
                                                              <w:marRight w:val="0"/>
                                                              <w:marTop w:val="0"/>
                                                              <w:marBottom w:val="0"/>
                                                              <w:divBdr>
                                                                <w:top w:val="none" w:sz="0" w:space="0" w:color="auto"/>
                                                                <w:left w:val="none" w:sz="0" w:space="0" w:color="auto"/>
                                                                <w:bottom w:val="none" w:sz="0" w:space="0" w:color="auto"/>
                                                                <w:right w:val="none" w:sz="0" w:space="0" w:color="auto"/>
                                                              </w:divBdr>
                                                              <w:divsChild>
                                                                <w:div w:id="1982926773">
                                                                  <w:marLeft w:val="0"/>
                                                                  <w:marRight w:val="0"/>
                                                                  <w:marTop w:val="0"/>
                                                                  <w:marBottom w:val="0"/>
                                                                  <w:divBdr>
                                                                    <w:top w:val="none" w:sz="0" w:space="0" w:color="auto"/>
                                                                    <w:left w:val="none" w:sz="0" w:space="0" w:color="auto"/>
                                                                    <w:bottom w:val="none" w:sz="0" w:space="0" w:color="auto"/>
                                                                    <w:right w:val="none" w:sz="0" w:space="0" w:color="auto"/>
                                                                  </w:divBdr>
                                                                  <w:divsChild>
                                                                    <w:div w:id="1844129211">
                                                                      <w:marLeft w:val="0"/>
                                                                      <w:marRight w:val="0"/>
                                                                      <w:marTop w:val="0"/>
                                                                      <w:marBottom w:val="0"/>
                                                                      <w:divBdr>
                                                                        <w:top w:val="none" w:sz="0" w:space="0" w:color="auto"/>
                                                                        <w:left w:val="none" w:sz="0" w:space="0" w:color="auto"/>
                                                                        <w:bottom w:val="none" w:sz="0" w:space="0" w:color="auto"/>
                                                                        <w:right w:val="none" w:sz="0" w:space="0" w:color="auto"/>
                                                                      </w:divBdr>
                                                                      <w:divsChild>
                                                                        <w:div w:id="1958022628">
                                                                          <w:marLeft w:val="0"/>
                                                                          <w:marRight w:val="0"/>
                                                                          <w:marTop w:val="0"/>
                                                                          <w:marBottom w:val="0"/>
                                                                          <w:divBdr>
                                                                            <w:top w:val="none" w:sz="0" w:space="0" w:color="auto"/>
                                                                            <w:left w:val="none" w:sz="0" w:space="0" w:color="auto"/>
                                                                            <w:bottom w:val="none" w:sz="0" w:space="0" w:color="auto"/>
                                                                            <w:right w:val="none" w:sz="0" w:space="0" w:color="auto"/>
                                                                          </w:divBdr>
                                                                          <w:divsChild>
                                                                            <w:div w:id="543180217">
                                                                              <w:marLeft w:val="0"/>
                                                                              <w:marRight w:val="0"/>
                                                                              <w:marTop w:val="0"/>
                                                                              <w:marBottom w:val="0"/>
                                                                              <w:divBdr>
                                                                                <w:top w:val="none" w:sz="0" w:space="0" w:color="auto"/>
                                                                                <w:left w:val="none" w:sz="0" w:space="0" w:color="auto"/>
                                                                                <w:bottom w:val="none" w:sz="0" w:space="0" w:color="auto"/>
                                                                                <w:right w:val="none" w:sz="0" w:space="0" w:color="auto"/>
                                                                              </w:divBdr>
                                                                              <w:divsChild>
                                                                                <w:div w:id="1402215360">
                                                                                  <w:marLeft w:val="0"/>
                                                                                  <w:marRight w:val="0"/>
                                                                                  <w:marTop w:val="0"/>
                                                                                  <w:marBottom w:val="0"/>
                                                                                  <w:divBdr>
                                                                                    <w:top w:val="none" w:sz="0" w:space="0" w:color="auto"/>
                                                                                    <w:left w:val="none" w:sz="0" w:space="0" w:color="auto"/>
                                                                                    <w:bottom w:val="none" w:sz="0" w:space="0" w:color="auto"/>
                                                                                    <w:right w:val="none" w:sz="0" w:space="0" w:color="auto"/>
                                                                                  </w:divBdr>
                                                                                  <w:divsChild>
                                                                                    <w:div w:id="230971347">
                                                                                      <w:marLeft w:val="0"/>
                                                                                      <w:marRight w:val="0"/>
                                                                                      <w:marTop w:val="0"/>
                                                                                      <w:marBottom w:val="0"/>
                                                                                      <w:divBdr>
                                                                                        <w:top w:val="none" w:sz="0" w:space="0" w:color="auto"/>
                                                                                        <w:left w:val="none" w:sz="0" w:space="0" w:color="auto"/>
                                                                                        <w:bottom w:val="none" w:sz="0" w:space="0" w:color="auto"/>
                                                                                        <w:right w:val="none" w:sz="0" w:space="0" w:color="auto"/>
                                                                                      </w:divBdr>
                                                                                      <w:divsChild>
                                                                                        <w:div w:id="714813614">
                                                                                          <w:marLeft w:val="0"/>
                                                                                          <w:marRight w:val="120"/>
                                                                                          <w:marTop w:val="0"/>
                                                                                          <w:marBottom w:val="150"/>
                                                                                          <w:divBdr>
                                                                                            <w:top w:val="single" w:sz="2" w:space="0" w:color="EFEFEF"/>
                                                                                            <w:left w:val="single" w:sz="6" w:space="0" w:color="EFEFEF"/>
                                                                                            <w:bottom w:val="single" w:sz="6" w:space="0" w:color="E2E2E2"/>
                                                                                            <w:right w:val="single" w:sz="6" w:space="0" w:color="EFEFEF"/>
                                                                                          </w:divBdr>
                                                                                          <w:divsChild>
                                                                                            <w:div w:id="1302349216">
                                                                                              <w:marLeft w:val="0"/>
                                                                                              <w:marRight w:val="0"/>
                                                                                              <w:marTop w:val="0"/>
                                                                                              <w:marBottom w:val="0"/>
                                                                                              <w:divBdr>
                                                                                                <w:top w:val="none" w:sz="0" w:space="0" w:color="auto"/>
                                                                                                <w:left w:val="none" w:sz="0" w:space="0" w:color="auto"/>
                                                                                                <w:bottom w:val="none" w:sz="0" w:space="0" w:color="auto"/>
                                                                                                <w:right w:val="none" w:sz="0" w:space="0" w:color="auto"/>
                                                                                              </w:divBdr>
                                                                                              <w:divsChild>
                                                                                                <w:div w:id="1185634702">
                                                                                                  <w:marLeft w:val="0"/>
                                                                                                  <w:marRight w:val="0"/>
                                                                                                  <w:marTop w:val="0"/>
                                                                                                  <w:marBottom w:val="0"/>
                                                                                                  <w:divBdr>
                                                                                                    <w:top w:val="none" w:sz="0" w:space="0" w:color="auto"/>
                                                                                                    <w:left w:val="none" w:sz="0" w:space="0" w:color="auto"/>
                                                                                                    <w:bottom w:val="none" w:sz="0" w:space="0" w:color="auto"/>
                                                                                                    <w:right w:val="none" w:sz="0" w:space="0" w:color="auto"/>
                                                                                                  </w:divBdr>
                                                                                                  <w:divsChild>
                                                                                                    <w:div w:id="1584534941">
                                                                                                      <w:marLeft w:val="0"/>
                                                                                                      <w:marRight w:val="0"/>
                                                                                                      <w:marTop w:val="0"/>
                                                                                                      <w:marBottom w:val="0"/>
                                                                                                      <w:divBdr>
                                                                                                        <w:top w:val="none" w:sz="0" w:space="0" w:color="auto"/>
                                                                                                        <w:left w:val="none" w:sz="0" w:space="0" w:color="auto"/>
                                                                                                        <w:bottom w:val="none" w:sz="0" w:space="0" w:color="auto"/>
                                                                                                        <w:right w:val="none" w:sz="0" w:space="0" w:color="auto"/>
                                                                                                      </w:divBdr>
                                                                                                      <w:divsChild>
                                                                                                        <w:div w:id="1320118398">
                                                                                                          <w:marLeft w:val="0"/>
                                                                                                          <w:marRight w:val="0"/>
                                                                                                          <w:marTop w:val="0"/>
                                                                                                          <w:marBottom w:val="0"/>
                                                                                                          <w:divBdr>
                                                                                                            <w:top w:val="none" w:sz="0" w:space="0" w:color="auto"/>
                                                                                                            <w:left w:val="none" w:sz="0" w:space="0" w:color="auto"/>
                                                                                                            <w:bottom w:val="none" w:sz="0" w:space="0" w:color="auto"/>
                                                                                                            <w:right w:val="none" w:sz="0" w:space="0" w:color="auto"/>
                                                                                                          </w:divBdr>
                                                                                                          <w:divsChild>
                                                                                                            <w:div w:id="548961014">
                                                                                                              <w:marLeft w:val="0"/>
                                                                                                              <w:marRight w:val="0"/>
                                                                                                              <w:marTop w:val="0"/>
                                                                                                              <w:marBottom w:val="0"/>
                                                                                                              <w:divBdr>
                                                                                                                <w:top w:val="none" w:sz="0" w:space="0" w:color="auto"/>
                                                                                                                <w:left w:val="none" w:sz="0" w:space="0" w:color="auto"/>
                                                                                                                <w:bottom w:val="none" w:sz="0" w:space="0" w:color="auto"/>
                                                                                                                <w:right w:val="none" w:sz="0" w:space="0" w:color="auto"/>
                                                                                                              </w:divBdr>
                                                                                                              <w:divsChild>
                                                                                                                <w:div w:id="2069986076">
                                                                                                                  <w:marLeft w:val="0"/>
                                                                                                                  <w:marRight w:val="0"/>
                                                                                                                  <w:marTop w:val="0"/>
                                                                                                                  <w:marBottom w:val="0"/>
                                                                                                                  <w:divBdr>
                                                                                                                    <w:top w:val="single" w:sz="2" w:space="4" w:color="D8D8D8"/>
                                                                                                                    <w:left w:val="single" w:sz="2" w:space="0" w:color="D8D8D8"/>
                                                                                                                    <w:bottom w:val="single" w:sz="2" w:space="4" w:color="D8D8D8"/>
                                                                                                                    <w:right w:val="single" w:sz="2" w:space="0" w:color="D8D8D8"/>
                                                                                                                  </w:divBdr>
                                                                                                                  <w:divsChild>
                                                                                                                    <w:div w:id="1338725452">
                                                                                                                      <w:marLeft w:val="225"/>
                                                                                                                      <w:marRight w:val="225"/>
                                                                                                                      <w:marTop w:val="75"/>
                                                                                                                      <w:marBottom w:val="75"/>
                                                                                                                      <w:divBdr>
                                                                                                                        <w:top w:val="none" w:sz="0" w:space="0" w:color="auto"/>
                                                                                                                        <w:left w:val="none" w:sz="0" w:space="0" w:color="auto"/>
                                                                                                                        <w:bottom w:val="none" w:sz="0" w:space="0" w:color="auto"/>
                                                                                                                        <w:right w:val="none" w:sz="0" w:space="0" w:color="auto"/>
                                                                                                                      </w:divBdr>
                                                                                                                      <w:divsChild>
                                                                                                                        <w:div w:id="416707204">
                                                                                                                          <w:marLeft w:val="0"/>
                                                                                                                          <w:marRight w:val="0"/>
                                                                                                                          <w:marTop w:val="0"/>
                                                                                                                          <w:marBottom w:val="0"/>
                                                                                                                          <w:divBdr>
                                                                                                                            <w:top w:val="single" w:sz="6" w:space="0" w:color="auto"/>
                                                                                                                            <w:left w:val="single" w:sz="6" w:space="0" w:color="auto"/>
                                                                                                                            <w:bottom w:val="single" w:sz="6" w:space="0" w:color="auto"/>
                                                                                                                            <w:right w:val="single" w:sz="6" w:space="0" w:color="auto"/>
                                                                                                                          </w:divBdr>
                                                                                                                          <w:divsChild>
                                                                                                                            <w:div w:id="2019186211">
                                                                                                                              <w:marLeft w:val="0"/>
                                                                                                                              <w:marRight w:val="0"/>
                                                                                                                              <w:marTop w:val="0"/>
                                                                                                                              <w:marBottom w:val="0"/>
                                                                                                                              <w:divBdr>
                                                                                                                                <w:top w:val="none" w:sz="0" w:space="0" w:color="auto"/>
                                                                                                                                <w:left w:val="none" w:sz="0" w:space="0" w:color="auto"/>
                                                                                                                                <w:bottom w:val="none" w:sz="0" w:space="0" w:color="auto"/>
                                                                                                                                <w:right w:val="none" w:sz="0" w:space="0" w:color="auto"/>
                                                                                                                              </w:divBdr>
                                                                                                                              <w:divsChild>
                                                                                                                                <w:div w:id="8198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907351">
      <w:bodyDiv w:val="1"/>
      <w:marLeft w:val="0"/>
      <w:marRight w:val="0"/>
      <w:marTop w:val="0"/>
      <w:marBottom w:val="0"/>
      <w:divBdr>
        <w:top w:val="none" w:sz="0" w:space="0" w:color="auto"/>
        <w:left w:val="none" w:sz="0" w:space="0" w:color="auto"/>
        <w:bottom w:val="none" w:sz="0" w:space="0" w:color="auto"/>
        <w:right w:val="none" w:sz="0" w:space="0" w:color="auto"/>
      </w:divBdr>
    </w:div>
    <w:div w:id="957028852">
      <w:bodyDiv w:val="1"/>
      <w:marLeft w:val="0"/>
      <w:marRight w:val="0"/>
      <w:marTop w:val="0"/>
      <w:marBottom w:val="0"/>
      <w:divBdr>
        <w:top w:val="none" w:sz="0" w:space="0" w:color="auto"/>
        <w:left w:val="none" w:sz="0" w:space="0" w:color="auto"/>
        <w:bottom w:val="none" w:sz="0" w:space="0" w:color="auto"/>
        <w:right w:val="none" w:sz="0" w:space="0" w:color="auto"/>
      </w:divBdr>
    </w:div>
    <w:div w:id="989140193">
      <w:bodyDiv w:val="1"/>
      <w:marLeft w:val="0"/>
      <w:marRight w:val="0"/>
      <w:marTop w:val="0"/>
      <w:marBottom w:val="0"/>
      <w:divBdr>
        <w:top w:val="none" w:sz="0" w:space="0" w:color="auto"/>
        <w:left w:val="none" w:sz="0" w:space="0" w:color="auto"/>
        <w:bottom w:val="none" w:sz="0" w:space="0" w:color="auto"/>
        <w:right w:val="none" w:sz="0" w:space="0" w:color="auto"/>
      </w:divBdr>
    </w:div>
    <w:div w:id="1009328367">
      <w:bodyDiv w:val="1"/>
      <w:marLeft w:val="0"/>
      <w:marRight w:val="0"/>
      <w:marTop w:val="0"/>
      <w:marBottom w:val="0"/>
      <w:divBdr>
        <w:top w:val="none" w:sz="0" w:space="0" w:color="auto"/>
        <w:left w:val="none" w:sz="0" w:space="0" w:color="auto"/>
        <w:bottom w:val="none" w:sz="0" w:space="0" w:color="auto"/>
        <w:right w:val="none" w:sz="0" w:space="0" w:color="auto"/>
      </w:divBdr>
    </w:div>
    <w:div w:id="1012101947">
      <w:bodyDiv w:val="1"/>
      <w:marLeft w:val="0"/>
      <w:marRight w:val="0"/>
      <w:marTop w:val="0"/>
      <w:marBottom w:val="0"/>
      <w:divBdr>
        <w:top w:val="none" w:sz="0" w:space="0" w:color="auto"/>
        <w:left w:val="none" w:sz="0" w:space="0" w:color="auto"/>
        <w:bottom w:val="none" w:sz="0" w:space="0" w:color="auto"/>
        <w:right w:val="none" w:sz="0" w:space="0" w:color="auto"/>
      </w:divBdr>
    </w:div>
    <w:div w:id="1018041722">
      <w:bodyDiv w:val="1"/>
      <w:marLeft w:val="0"/>
      <w:marRight w:val="0"/>
      <w:marTop w:val="0"/>
      <w:marBottom w:val="0"/>
      <w:divBdr>
        <w:top w:val="none" w:sz="0" w:space="0" w:color="auto"/>
        <w:left w:val="none" w:sz="0" w:space="0" w:color="auto"/>
        <w:bottom w:val="none" w:sz="0" w:space="0" w:color="auto"/>
        <w:right w:val="none" w:sz="0" w:space="0" w:color="auto"/>
      </w:divBdr>
    </w:div>
    <w:div w:id="1025329058">
      <w:bodyDiv w:val="1"/>
      <w:marLeft w:val="0"/>
      <w:marRight w:val="0"/>
      <w:marTop w:val="0"/>
      <w:marBottom w:val="0"/>
      <w:divBdr>
        <w:top w:val="none" w:sz="0" w:space="0" w:color="auto"/>
        <w:left w:val="none" w:sz="0" w:space="0" w:color="auto"/>
        <w:bottom w:val="none" w:sz="0" w:space="0" w:color="auto"/>
        <w:right w:val="none" w:sz="0" w:space="0" w:color="auto"/>
      </w:divBdr>
    </w:div>
    <w:div w:id="1039403392">
      <w:bodyDiv w:val="1"/>
      <w:marLeft w:val="0"/>
      <w:marRight w:val="0"/>
      <w:marTop w:val="0"/>
      <w:marBottom w:val="0"/>
      <w:divBdr>
        <w:top w:val="none" w:sz="0" w:space="0" w:color="auto"/>
        <w:left w:val="none" w:sz="0" w:space="0" w:color="auto"/>
        <w:bottom w:val="none" w:sz="0" w:space="0" w:color="auto"/>
        <w:right w:val="none" w:sz="0" w:space="0" w:color="auto"/>
      </w:divBdr>
      <w:divsChild>
        <w:div w:id="1154490455">
          <w:marLeft w:val="0"/>
          <w:marRight w:val="0"/>
          <w:marTop w:val="0"/>
          <w:marBottom w:val="0"/>
          <w:divBdr>
            <w:top w:val="none" w:sz="0" w:space="0" w:color="auto"/>
            <w:left w:val="none" w:sz="0" w:space="0" w:color="auto"/>
            <w:bottom w:val="none" w:sz="0" w:space="0" w:color="auto"/>
            <w:right w:val="none" w:sz="0" w:space="0" w:color="auto"/>
          </w:divBdr>
          <w:divsChild>
            <w:div w:id="161043590">
              <w:marLeft w:val="0"/>
              <w:marRight w:val="0"/>
              <w:marTop w:val="0"/>
              <w:marBottom w:val="0"/>
              <w:divBdr>
                <w:top w:val="none" w:sz="0" w:space="0" w:color="auto"/>
                <w:left w:val="none" w:sz="0" w:space="0" w:color="auto"/>
                <w:bottom w:val="none" w:sz="0" w:space="0" w:color="auto"/>
                <w:right w:val="none" w:sz="0" w:space="0" w:color="auto"/>
              </w:divBdr>
              <w:divsChild>
                <w:div w:id="1396244900">
                  <w:marLeft w:val="0"/>
                  <w:marRight w:val="0"/>
                  <w:marTop w:val="0"/>
                  <w:marBottom w:val="0"/>
                  <w:divBdr>
                    <w:top w:val="none" w:sz="0" w:space="0" w:color="auto"/>
                    <w:left w:val="none" w:sz="0" w:space="0" w:color="auto"/>
                    <w:bottom w:val="none" w:sz="0" w:space="0" w:color="auto"/>
                    <w:right w:val="none" w:sz="0" w:space="0" w:color="auto"/>
                  </w:divBdr>
                  <w:divsChild>
                    <w:div w:id="349256086">
                      <w:marLeft w:val="-75"/>
                      <w:marRight w:val="-75"/>
                      <w:marTop w:val="0"/>
                      <w:marBottom w:val="0"/>
                      <w:divBdr>
                        <w:top w:val="none" w:sz="0" w:space="0" w:color="auto"/>
                        <w:left w:val="none" w:sz="0" w:space="0" w:color="auto"/>
                        <w:bottom w:val="none" w:sz="0" w:space="0" w:color="auto"/>
                        <w:right w:val="none" w:sz="0" w:space="0" w:color="auto"/>
                      </w:divBdr>
                      <w:divsChild>
                        <w:div w:id="1452818917">
                          <w:marLeft w:val="0"/>
                          <w:marRight w:val="0"/>
                          <w:marTop w:val="0"/>
                          <w:marBottom w:val="0"/>
                          <w:divBdr>
                            <w:top w:val="none" w:sz="0" w:space="0" w:color="auto"/>
                            <w:left w:val="none" w:sz="0" w:space="0" w:color="auto"/>
                            <w:bottom w:val="none" w:sz="0" w:space="0" w:color="auto"/>
                            <w:right w:val="none" w:sz="0" w:space="0" w:color="auto"/>
                          </w:divBdr>
                          <w:divsChild>
                            <w:div w:id="1960410046">
                              <w:marLeft w:val="0"/>
                              <w:marRight w:val="0"/>
                              <w:marTop w:val="0"/>
                              <w:marBottom w:val="0"/>
                              <w:divBdr>
                                <w:top w:val="none" w:sz="0" w:space="0" w:color="auto"/>
                                <w:left w:val="none" w:sz="0" w:space="0" w:color="auto"/>
                                <w:bottom w:val="none" w:sz="0" w:space="0" w:color="auto"/>
                                <w:right w:val="none" w:sz="0" w:space="0" w:color="auto"/>
                              </w:divBdr>
                              <w:divsChild>
                                <w:div w:id="1459105561">
                                  <w:marLeft w:val="0"/>
                                  <w:marRight w:val="0"/>
                                  <w:marTop w:val="0"/>
                                  <w:marBottom w:val="0"/>
                                  <w:divBdr>
                                    <w:top w:val="none" w:sz="0" w:space="0" w:color="auto"/>
                                    <w:left w:val="none" w:sz="0" w:space="0" w:color="auto"/>
                                    <w:bottom w:val="none" w:sz="0" w:space="0" w:color="auto"/>
                                    <w:right w:val="none" w:sz="0" w:space="0" w:color="auto"/>
                                  </w:divBdr>
                                  <w:divsChild>
                                    <w:div w:id="749929201">
                                      <w:marLeft w:val="0"/>
                                      <w:marRight w:val="0"/>
                                      <w:marTop w:val="0"/>
                                      <w:marBottom w:val="0"/>
                                      <w:divBdr>
                                        <w:top w:val="none" w:sz="0" w:space="0" w:color="auto"/>
                                        <w:left w:val="none" w:sz="0" w:space="0" w:color="auto"/>
                                        <w:bottom w:val="none" w:sz="0" w:space="0" w:color="auto"/>
                                        <w:right w:val="none" w:sz="0" w:space="0" w:color="auto"/>
                                      </w:divBdr>
                                      <w:divsChild>
                                        <w:div w:id="1587425101">
                                          <w:marLeft w:val="0"/>
                                          <w:marRight w:val="0"/>
                                          <w:marTop w:val="0"/>
                                          <w:marBottom w:val="0"/>
                                          <w:divBdr>
                                            <w:top w:val="none" w:sz="0" w:space="0" w:color="auto"/>
                                            <w:left w:val="none" w:sz="0" w:space="0" w:color="auto"/>
                                            <w:bottom w:val="none" w:sz="0" w:space="0" w:color="auto"/>
                                            <w:right w:val="none" w:sz="0" w:space="0" w:color="auto"/>
                                          </w:divBdr>
                                          <w:divsChild>
                                            <w:div w:id="1433430606">
                                              <w:marLeft w:val="0"/>
                                              <w:marRight w:val="0"/>
                                              <w:marTop w:val="0"/>
                                              <w:marBottom w:val="0"/>
                                              <w:divBdr>
                                                <w:top w:val="none" w:sz="0" w:space="0" w:color="auto"/>
                                                <w:left w:val="none" w:sz="0" w:space="0" w:color="auto"/>
                                                <w:bottom w:val="none" w:sz="0" w:space="0" w:color="auto"/>
                                                <w:right w:val="none" w:sz="0" w:space="0" w:color="auto"/>
                                              </w:divBdr>
                                              <w:divsChild>
                                                <w:div w:id="1768967302">
                                                  <w:marLeft w:val="0"/>
                                                  <w:marRight w:val="0"/>
                                                  <w:marTop w:val="0"/>
                                                  <w:marBottom w:val="300"/>
                                                  <w:divBdr>
                                                    <w:top w:val="single" w:sz="6" w:space="10" w:color="E5E5E5"/>
                                                    <w:left w:val="single" w:sz="6" w:space="11" w:color="E5E5E5"/>
                                                    <w:bottom w:val="single" w:sz="6" w:space="10" w:color="E5E5E5"/>
                                                    <w:right w:val="single" w:sz="6" w:space="11" w:color="E5E5E5"/>
                                                  </w:divBdr>
                                                  <w:divsChild>
                                                    <w:div w:id="846596816">
                                                      <w:marLeft w:val="0"/>
                                                      <w:marRight w:val="0"/>
                                                      <w:marTop w:val="0"/>
                                                      <w:marBottom w:val="0"/>
                                                      <w:divBdr>
                                                        <w:top w:val="single" w:sz="6" w:space="10" w:color="E5E5E5"/>
                                                        <w:left w:val="single" w:sz="6" w:space="11" w:color="E5E5E5"/>
                                                        <w:bottom w:val="single" w:sz="6" w:space="10" w:color="E5E5E5"/>
                                                        <w:right w:val="single" w:sz="6" w:space="11" w:color="E5E5E5"/>
                                                      </w:divBdr>
                                                      <w:divsChild>
                                                        <w:div w:id="2016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177322">
      <w:bodyDiv w:val="1"/>
      <w:marLeft w:val="0"/>
      <w:marRight w:val="0"/>
      <w:marTop w:val="0"/>
      <w:marBottom w:val="0"/>
      <w:divBdr>
        <w:top w:val="none" w:sz="0" w:space="0" w:color="auto"/>
        <w:left w:val="none" w:sz="0" w:space="0" w:color="auto"/>
        <w:bottom w:val="none" w:sz="0" w:space="0" w:color="auto"/>
        <w:right w:val="none" w:sz="0" w:space="0" w:color="auto"/>
      </w:divBdr>
    </w:div>
    <w:div w:id="1100837201">
      <w:bodyDiv w:val="1"/>
      <w:marLeft w:val="0"/>
      <w:marRight w:val="0"/>
      <w:marTop w:val="0"/>
      <w:marBottom w:val="0"/>
      <w:divBdr>
        <w:top w:val="none" w:sz="0" w:space="0" w:color="auto"/>
        <w:left w:val="none" w:sz="0" w:space="0" w:color="auto"/>
        <w:bottom w:val="none" w:sz="0" w:space="0" w:color="auto"/>
        <w:right w:val="none" w:sz="0" w:space="0" w:color="auto"/>
      </w:divBdr>
    </w:div>
    <w:div w:id="1122991959">
      <w:bodyDiv w:val="1"/>
      <w:marLeft w:val="0"/>
      <w:marRight w:val="0"/>
      <w:marTop w:val="0"/>
      <w:marBottom w:val="0"/>
      <w:divBdr>
        <w:top w:val="none" w:sz="0" w:space="0" w:color="auto"/>
        <w:left w:val="none" w:sz="0" w:space="0" w:color="auto"/>
        <w:bottom w:val="none" w:sz="0" w:space="0" w:color="auto"/>
        <w:right w:val="none" w:sz="0" w:space="0" w:color="auto"/>
      </w:divBdr>
    </w:div>
    <w:div w:id="1125007314">
      <w:bodyDiv w:val="1"/>
      <w:marLeft w:val="0"/>
      <w:marRight w:val="0"/>
      <w:marTop w:val="0"/>
      <w:marBottom w:val="0"/>
      <w:divBdr>
        <w:top w:val="none" w:sz="0" w:space="0" w:color="auto"/>
        <w:left w:val="none" w:sz="0" w:space="0" w:color="auto"/>
        <w:bottom w:val="none" w:sz="0" w:space="0" w:color="auto"/>
        <w:right w:val="none" w:sz="0" w:space="0" w:color="auto"/>
      </w:divBdr>
    </w:div>
    <w:div w:id="1140726184">
      <w:bodyDiv w:val="1"/>
      <w:marLeft w:val="0"/>
      <w:marRight w:val="0"/>
      <w:marTop w:val="0"/>
      <w:marBottom w:val="0"/>
      <w:divBdr>
        <w:top w:val="none" w:sz="0" w:space="0" w:color="auto"/>
        <w:left w:val="none" w:sz="0" w:space="0" w:color="auto"/>
        <w:bottom w:val="none" w:sz="0" w:space="0" w:color="auto"/>
        <w:right w:val="none" w:sz="0" w:space="0" w:color="auto"/>
      </w:divBdr>
    </w:div>
    <w:div w:id="1157722138">
      <w:bodyDiv w:val="1"/>
      <w:marLeft w:val="0"/>
      <w:marRight w:val="0"/>
      <w:marTop w:val="0"/>
      <w:marBottom w:val="0"/>
      <w:divBdr>
        <w:top w:val="none" w:sz="0" w:space="0" w:color="auto"/>
        <w:left w:val="none" w:sz="0" w:space="0" w:color="auto"/>
        <w:bottom w:val="none" w:sz="0" w:space="0" w:color="auto"/>
        <w:right w:val="none" w:sz="0" w:space="0" w:color="auto"/>
      </w:divBdr>
    </w:div>
    <w:div w:id="1192838732">
      <w:bodyDiv w:val="1"/>
      <w:marLeft w:val="0"/>
      <w:marRight w:val="0"/>
      <w:marTop w:val="0"/>
      <w:marBottom w:val="0"/>
      <w:divBdr>
        <w:top w:val="none" w:sz="0" w:space="0" w:color="auto"/>
        <w:left w:val="none" w:sz="0" w:space="0" w:color="auto"/>
        <w:bottom w:val="none" w:sz="0" w:space="0" w:color="auto"/>
        <w:right w:val="none" w:sz="0" w:space="0" w:color="auto"/>
      </w:divBdr>
    </w:div>
    <w:div w:id="1207989050">
      <w:bodyDiv w:val="1"/>
      <w:marLeft w:val="0"/>
      <w:marRight w:val="0"/>
      <w:marTop w:val="0"/>
      <w:marBottom w:val="0"/>
      <w:divBdr>
        <w:top w:val="none" w:sz="0" w:space="0" w:color="auto"/>
        <w:left w:val="none" w:sz="0" w:space="0" w:color="auto"/>
        <w:bottom w:val="none" w:sz="0" w:space="0" w:color="auto"/>
        <w:right w:val="none" w:sz="0" w:space="0" w:color="auto"/>
      </w:divBdr>
    </w:div>
    <w:div w:id="1224221992">
      <w:bodyDiv w:val="1"/>
      <w:marLeft w:val="0"/>
      <w:marRight w:val="0"/>
      <w:marTop w:val="0"/>
      <w:marBottom w:val="0"/>
      <w:divBdr>
        <w:top w:val="none" w:sz="0" w:space="0" w:color="auto"/>
        <w:left w:val="none" w:sz="0" w:space="0" w:color="auto"/>
        <w:bottom w:val="none" w:sz="0" w:space="0" w:color="auto"/>
        <w:right w:val="none" w:sz="0" w:space="0" w:color="auto"/>
      </w:divBdr>
      <w:divsChild>
        <w:div w:id="1300453187">
          <w:marLeft w:val="0"/>
          <w:marRight w:val="0"/>
          <w:marTop w:val="0"/>
          <w:marBottom w:val="0"/>
          <w:divBdr>
            <w:top w:val="none" w:sz="0" w:space="0" w:color="auto"/>
            <w:left w:val="none" w:sz="0" w:space="0" w:color="auto"/>
            <w:bottom w:val="none" w:sz="0" w:space="0" w:color="auto"/>
            <w:right w:val="none" w:sz="0" w:space="0" w:color="auto"/>
          </w:divBdr>
          <w:divsChild>
            <w:div w:id="102000746">
              <w:marLeft w:val="0"/>
              <w:marRight w:val="0"/>
              <w:marTop w:val="0"/>
              <w:marBottom w:val="0"/>
              <w:divBdr>
                <w:top w:val="none" w:sz="0" w:space="0" w:color="auto"/>
                <w:left w:val="none" w:sz="0" w:space="0" w:color="auto"/>
                <w:bottom w:val="none" w:sz="0" w:space="0" w:color="auto"/>
                <w:right w:val="none" w:sz="0" w:space="0" w:color="auto"/>
              </w:divBdr>
              <w:divsChild>
                <w:div w:id="1825315412">
                  <w:marLeft w:val="0"/>
                  <w:marRight w:val="0"/>
                  <w:marTop w:val="0"/>
                  <w:marBottom w:val="0"/>
                  <w:divBdr>
                    <w:top w:val="none" w:sz="0" w:space="0" w:color="auto"/>
                    <w:left w:val="none" w:sz="0" w:space="0" w:color="auto"/>
                    <w:bottom w:val="none" w:sz="0" w:space="0" w:color="auto"/>
                    <w:right w:val="none" w:sz="0" w:space="0" w:color="auto"/>
                  </w:divBdr>
                  <w:divsChild>
                    <w:div w:id="823358405">
                      <w:marLeft w:val="-75"/>
                      <w:marRight w:val="-75"/>
                      <w:marTop w:val="0"/>
                      <w:marBottom w:val="0"/>
                      <w:divBdr>
                        <w:top w:val="none" w:sz="0" w:space="0" w:color="auto"/>
                        <w:left w:val="none" w:sz="0" w:space="0" w:color="auto"/>
                        <w:bottom w:val="none" w:sz="0" w:space="0" w:color="auto"/>
                        <w:right w:val="none" w:sz="0" w:space="0" w:color="auto"/>
                      </w:divBdr>
                      <w:divsChild>
                        <w:div w:id="1978491255">
                          <w:marLeft w:val="0"/>
                          <w:marRight w:val="0"/>
                          <w:marTop w:val="0"/>
                          <w:marBottom w:val="0"/>
                          <w:divBdr>
                            <w:top w:val="none" w:sz="0" w:space="0" w:color="auto"/>
                            <w:left w:val="none" w:sz="0" w:space="0" w:color="auto"/>
                            <w:bottom w:val="none" w:sz="0" w:space="0" w:color="auto"/>
                            <w:right w:val="none" w:sz="0" w:space="0" w:color="auto"/>
                          </w:divBdr>
                          <w:divsChild>
                            <w:div w:id="90247382">
                              <w:marLeft w:val="0"/>
                              <w:marRight w:val="0"/>
                              <w:marTop w:val="0"/>
                              <w:marBottom w:val="0"/>
                              <w:divBdr>
                                <w:top w:val="none" w:sz="0" w:space="0" w:color="auto"/>
                                <w:left w:val="none" w:sz="0" w:space="0" w:color="auto"/>
                                <w:bottom w:val="none" w:sz="0" w:space="0" w:color="auto"/>
                                <w:right w:val="none" w:sz="0" w:space="0" w:color="auto"/>
                              </w:divBdr>
                              <w:divsChild>
                                <w:div w:id="1453019509">
                                  <w:marLeft w:val="0"/>
                                  <w:marRight w:val="0"/>
                                  <w:marTop w:val="0"/>
                                  <w:marBottom w:val="0"/>
                                  <w:divBdr>
                                    <w:top w:val="none" w:sz="0" w:space="0" w:color="auto"/>
                                    <w:left w:val="none" w:sz="0" w:space="0" w:color="auto"/>
                                    <w:bottom w:val="none" w:sz="0" w:space="0" w:color="auto"/>
                                    <w:right w:val="none" w:sz="0" w:space="0" w:color="auto"/>
                                  </w:divBdr>
                                  <w:divsChild>
                                    <w:div w:id="724571260">
                                      <w:marLeft w:val="0"/>
                                      <w:marRight w:val="0"/>
                                      <w:marTop w:val="0"/>
                                      <w:marBottom w:val="0"/>
                                      <w:divBdr>
                                        <w:top w:val="none" w:sz="0" w:space="0" w:color="auto"/>
                                        <w:left w:val="none" w:sz="0" w:space="0" w:color="auto"/>
                                        <w:bottom w:val="none" w:sz="0" w:space="0" w:color="auto"/>
                                        <w:right w:val="none" w:sz="0" w:space="0" w:color="auto"/>
                                      </w:divBdr>
                                      <w:divsChild>
                                        <w:div w:id="1064260228">
                                          <w:marLeft w:val="0"/>
                                          <w:marRight w:val="0"/>
                                          <w:marTop w:val="0"/>
                                          <w:marBottom w:val="0"/>
                                          <w:divBdr>
                                            <w:top w:val="none" w:sz="0" w:space="0" w:color="auto"/>
                                            <w:left w:val="none" w:sz="0" w:space="0" w:color="auto"/>
                                            <w:bottom w:val="none" w:sz="0" w:space="0" w:color="auto"/>
                                            <w:right w:val="none" w:sz="0" w:space="0" w:color="auto"/>
                                          </w:divBdr>
                                          <w:divsChild>
                                            <w:div w:id="1634824298">
                                              <w:marLeft w:val="0"/>
                                              <w:marRight w:val="0"/>
                                              <w:marTop w:val="0"/>
                                              <w:marBottom w:val="0"/>
                                              <w:divBdr>
                                                <w:top w:val="none" w:sz="0" w:space="0" w:color="auto"/>
                                                <w:left w:val="none" w:sz="0" w:space="0" w:color="auto"/>
                                                <w:bottom w:val="none" w:sz="0" w:space="0" w:color="auto"/>
                                                <w:right w:val="none" w:sz="0" w:space="0" w:color="auto"/>
                                              </w:divBdr>
                                              <w:divsChild>
                                                <w:div w:id="1682510752">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71536999">
                                                      <w:marLeft w:val="0"/>
                                                      <w:marRight w:val="0"/>
                                                      <w:marTop w:val="0"/>
                                                      <w:marBottom w:val="0"/>
                                                      <w:divBdr>
                                                        <w:top w:val="single" w:sz="6" w:space="10" w:color="E5E5E5"/>
                                                        <w:left w:val="single" w:sz="6" w:space="11" w:color="E5E5E5"/>
                                                        <w:bottom w:val="single" w:sz="6" w:space="10" w:color="E5E5E5"/>
                                                        <w:right w:val="single" w:sz="6" w:space="11" w:color="E5E5E5"/>
                                                      </w:divBdr>
                                                      <w:divsChild>
                                                        <w:div w:id="1199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3197801">
      <w:bodyDiv w:val="1"/>
      <w:marLeft w:val="0"/>
      <w:marRight w:val="0"/>
      <w:marTop w:val="0"/>
      <w:marBottom w:val="0"/>
      <w:divBdr>
        <w:top w:val="none" w:sz="0" w:space="0" w:color="auto"/>
        <w:left w:val="none" w:sz="0" w:space="0" w:color="auto"/>
        <w:bottom w:val="none" w:sz="0" w:space="0" w:color="auto"/>
        <w:right w:val="none" w:sz="0" w:space="0" w:color="auto"/>
      </w:divBdr>
    </w:div>
    <w:div w:id="1243222050">
      <w:bodyDiv w:val="1"/>
      <w:marLeft w:val="0"/>
      <w:marRight w:val="0"/>
      <w:marTop w:val="0"/>
      <w:marBottom w:val="0"/>
      <w:divBdr>
        <w:top w:val="none" w:sz="0" w:space="0" w:color="auto"/>
        <w:left w:val="none" w:sz="0" w:space="0" w:color="auto"/>
        <w:bottom w:val="none" w:sz="0" w:space="0" w:color="auto"/>
        <w:right w:val="none" w:sz="0" w:space="0" w:color="auto"/>
      </w:divBdr>
    </w:div>
    <w:div w:id="1258323898">
      <w:bodyDiv w:val="1"/>
      <w:marLeft w:val="0"/>
      <w:marRight w:val="0"/>
      <w:marTop w:val="0"/>
      <w:marBottom w:val="0"/>
      <w:divBdr>
        <w:top w:val="none" w:sz="0" w:space="0" w:color="auto"/>
        <w:left w:val="none" w:sz="0" w:space="0" w:color="auto"/>
        <w:bottom w:val="none" w:sz="0" w:space="0" w:color="auto"/>
        <w:right w:val="none" w:sz="0" w:space="0" w:color="auto"/>
      </w:divBdr>
    </w:div>
    <w:div w:id="1348823204">
      <w:bodyDiv w:val="1"/>
      <w:marLeft w:val="0"/>
      <w:marRight w:val="0"/>
      <w:marTop w:val="0"/>
      <w:marBottom w:val="0"/>
      <w:divBdr>
        <w:top w:val="none" w:sz="0" w:space="0" w:color="auto"/>
        <w:left w:val="none" w:sz="0" w:space="0" w:color="auto"/>
        <w:bottom w:val="none" w:sz="0" w:space="0" w:color="auto"/>
        <w:right w:val="none" w:sz="0" w:space="0" w:color="auto"/>
      </w:divBdr>
    </w:div>
    <w:div w:id="1349285412">
      <w:bodyDiv w:val="1"/>
      <w:marLeft w:val="0"/>
      <w:marRight w:val="0"/>
      <w:marTop w:val="0"/>
      <w:marBottom w:val="0"/>
      <w:divBdr>
        <w:top w:val="none" w:sz="0" w:space="0" w:color="auto"/>
        <w:left w:val="none" w:sz="0" w:space="0" w:color="auto"/>
        <w:bottom w:val="none" w:sz="0" w:space="0" w:color="auto"/>
        <w:right w:val="none" w:sz="0" w:space="0" w:color="auto"/>
      </w:divBdr>
    </w:div>
    <w:div w:id="1361011123">
      <w:bodyDiv w:val="1"/>
      <w:marLeft w:val="0"/>
      <w:marRight w:val="0"/>
      <w:marTop w:val="0"/>
      <w:marBottom w:val="0"/>
      <w:divBdr>
        <w:top w:val="none" w:sz="0" w:space="0" w:color="auto"/>
        <w:left w:val="none" w:sz="0" w:space="0" w:color="auto"/>
        <w:bottom w:val="none" w:sz="0" w:space="0" w:color="auto"/>
        <w:right w:val="none" w:sz="0" w:space="0" w:color="auto"/>
      </w:divBdr>
    </w:div>
    <w:div w:id="1367868877">
      <w:bodyDiv w:val="1"/>
      <w:marLeft w:val="0"/>
      <w:marRight w:val="0"/>
      <w:marTop w:val="0"/>
      <w:marBottom w:val="0"/>
      <w:divBdr>
        <w:top w:val="none" w:sz="0" w:space="0" w:color="auto"/>
        <w:left w:val="none" w:sz="0" w:space="0" w:color="auto"/>
        <w:bottom w:val="none" w:sz="0" w:space="0" w:color="auto"/>
        <w:right w:val="none" w:sz="0" w:space="0" w:color="auto"/>
      </w:divBdr>
    </w:div>
    <w:div w:id="1382166605">
      <w:bodyDiv w:val="1"/>
      <w:marLeft w:val="0"/>
      <w:marRight w:val="0"/>
      <w:marTop w:val="0"/>
      <w:marBottom w:val="0"/>
      <w:divBdr>
        <w:top w:val="none" w:sz="0" w:space="0" w:color="auto"/>
        <w:left w:val="none" w:sz="0" w:space="0" w:color="auto"/>
        <w:bottom w:val="none" w:sz="0" w:space="0" w:color="auto"/>
        <w:right w:val="none" w:sz="0" w:space="0" w:color="auto"/>
      </w:divBdr>
    </w:div>
    <w:div w:id="1384058265">
      <w:bodyDiv w:val="1"/>
      <w:marLeft w:val="0"/>
      <w:marRight w:val="0"/>
      <w:marTop w:val="0"/>
      <w:marBottom w:val="0"/>
      <w:divBdr>
        <w:top w:val="none" w:sz="0" w:space="0" w:color="auto"/>
        <w:left w:val="none" w:sz="0" w:space="0" w:color="auto"/>
        <w:bottom w:val="none" w:sz="0" w:space="0" w:color="auto"/>
        <w:right w:val="none" w:sz="0" w:space="0" w:color="auto"/>
      </w:divBdr>
    </w:div>
    <w:div w:id="1412773392">
      <w:bodyDiv w:val="1"/>
      <w:marLeft w:val="0"/>
      <w:marRight w:val="0"/>
      <w:marTop w:val="0"/>
      <w:marBottom w:val="0"/>
      <w:divBdr>
        <w:top w:val="none" w:sz="0" w:space="0" w:color="auto"/>
        <w:left w:val="none" w:sz="0" w:space="0" w:color="auto"/>
        <w:bottom w:val="none" w:sz="0" w:space="0" w:color="auto"/>
        <w:right w:val="none" w:sz="0" w:space="0" w:color="auto"/>
      </w:divBdr>
    </w:div>
    <w:div w:id="1416708021">
      <w:bodyDiv w:val="1"/>
      <w:marLeft w:val="0"/>
      <w:marRight w:val="0"/>
      <w:marTop w:val="0"/>
      <w:marBottom w:val="0"/>
      <w:divBdr>
        <w:top w:val="none" w:sz="0" w:space="0" w:color="auto"/>
        <w:left w:val="none" w:sz="0" w:space="0" w:color="auto"/>
        <w:bottom w:val="none" w:sz="0" w:space="0" w:color="auto"/>
        <w:right w:val="none" w:sz="0" w:space="0" w:color="auto"/>
      </w:divBdr>
    </w:div>
    <w:div w:id="1430813778">
      <w:bodyDiv w:val="1"/>
      <w:marLeft w:val="0"/>
      <w:marRight w:val="0"/>
      <w:marTop w:val="0"/>
      <w:marBottom w:val="0"/>
      <w:divBdr>
        <w:top w:val="none" w:sz="0" w:space="0" w:color="auto"/>
        <w:left w:val="none" w:sz="0" w:space="0" w:color="auto"/>
        <w:bottom w:val="none" w:sz="0" w:space="0" w:color="auto"/>
        <w:right w:val="none" w:sz="0" w:space="0" w:color="auto"/>
      </w:divBdr>
    </w:div>
    <w:div w:id="1440107487">
      <w:bodyDiv w:val="1"/>
      <w:marLeft w:val="0"/>
      <w:marRight w:val="0"/>
      <w:marTop w:val="0"/>
      <w:marBottom w:val="0"/>
      <w:divBdr>
        <w:top w:val="none" w:sz="0" w:space="0" w:color="auto"/>
        <w:left w:val="none" w:sz="0" w:space="0" w:color="auto"/>
        <w:bottom w:val="none" w:sz="0" w:space="0" w:color="auto"/>
        <w:right w:val="none" w:sz="0" w:space="0" w:color="auto"/>
      </w:divBdr>
    </w:div>
    <w:div w:id="1493063888">
      <w:bodyDiv w:val="1"/>
      <w:marLeft w:val="0"/>
      <w:marRight w:val="0"/>
      <w:marTop w:val="0"/>
      <w:marBottom w:val="0"/>
      <w:divBdr>
        <w:top w:val="none" w:sz="0" w:space="0" w:color="auto"/>
        <w:left w:val="none" w:sz="0" w:space="0" w:color="auto"/>
        <w:bottom w:val="none" w:sz="0" w:space="0" w:color="auto"/>
        <w:right w:val="none" w:sz="0" w:space="0" w:color="auto"/>
      </w:divBdr>
    </w:div>
    <w:div w:id="1514955896">
      <w:bodyDiv w:val="1"/>
      <w:marLeft w:val="0"/>
      <w:marRight w:val="0"/>
      <w:marTop w:val="0"/>
      <w:marBottom w:val="0"/>
      <w:divBdr>
        <w:top w:val="none" w:sz="0" w:space="0" w:color="auto"/>
        <w:left w:val="none" w:sz="0" w:space="0" w:color="auto"/>
        <w:bottom w:val="none" w:sz="0" w:space="0" w:color="auto"/>
        <w:right w:val="none" w:sz="0" w:space="0" w:color="auto"/>
      </w:divBdr>
    </w:div>
    <w:div w:id="1544249617">
      <w:bodyDiv w:val="1"/>
      <w:marLeft w:val="0"/>
      <w:marRight w:val="0"/>
      <w:marTop w:val="0"/>
      <w:marBottom w:val="0"/>
      <w:divBdr>
        <w:top w:val="none" w:sz="0" w:space="0" w:color="auto"/>
        <w:left w:val="none" w:sz="0" w:space="0" w:color="auto"/>
        <w:bottom w:val="none" w:sz="0" w:space="0" w:color="auto"/>
        <w:right w:val="none" w:sz="0" w:space="0" w:color="auto"/>
      </w:divBdr>
    </w:div>
    <w:div w:id="1588690559">
      <w:bodyDiv w:val="1"/>
      <w:marLeft w:val="0"/>
      <w:marRight w:val="0"/>
      <w:marTop w:val="0"/>
      <w:marBottom w:val="0"/>
      <w:divBdr>
        <w:top w:val="none" w:sz="0" w:space="0" w:color="auto"/>
        <w:left w:val="none" w:sz="0" w:space="0" w:color="auto"/>
        <w:bottom w:val="none" w:sz="0" w:space="0" w:color="auto"/>
        <w:right w:val="none" w:sz="0" w:space="0" w:color="auto"/>
      </w:divBdr>
    </w:div>
    <w:div w:id="1595358407">
      <w:bodyDiv w:val="1"/>
      <w:marLeft w:val="0"/>
      <w:marRight w:val="0"/>
      <w:marTop w:val="0"/>
      <w:marBottom w:val="0"/>
      <w:divBdr>
        <w:top w:val="none" w:sz="0" w:space="0" w:color="auto"/>
        <w:left w:val="none" w:sz="0" w:space="0" w:color="auto"/>
        <w:bottom w:val="none" w:sz="0" w:space="0" w:color="auto"/>
        <w:right w:val="none" w:sz="0" w:space="0" w:color="auto"/>
      </w:divBdr>
    </w:div>
    <w:div w:id="1606844110">
      <w:bodyDiv w:val="1"/>
      <w:marLeft w:val="0"/>
      <w:marRight w:val="0"/>
      <w:marTop w:val="0"/>
      <w:marBottom w:val="0"/>
      <w:divBdr>
        <w:top w:val="none" w:sz="0" w:space="0" w:color="auto"/>
        <w:left w:val="none" w:sz="0" w:space="0" w:color="auto"/>
        <w:bottom w:val="none" w:sz="0" w:space="0" w:color="auto"/>
        <w:right w:val="none" w:sz="0" w:space="0" w:color="auto"/>
      </w:divBdr>
    </w:div>
    <w:div w:id="1628511639">
      <w:bodyDiv w:val="1"/>
      <w:marLeft w:val="0"/>
      <w:marRight w:val="0"/>
      <w:marTop w:val="0"/>
      <w:marBottom w:val="0"/>
      <w:divBdr>
        <w:top w:val="none" w:sz="0" w:space="0" w:color="auto"/>
        <w:left w:val="none" w:sz="0" w:space="0" w:color="auto"/>
        <w:bottom w:val="none" w:sz="0" w:space="0" w:color="auto"/>
        <w:right w:val="none" w:sz="0" w:space="0" w:color="auto"/>
      </w:divBdr>
    </w:div>
    <w:div w:id="1633360090">
      <w:bodyDiv w:val="1"/>
      <w:marLeft w:val="0"/>
      <w:marRight w:val="0"/>
      <w:marTop w:val="0"/>
      <w:marBottom w:val="0"/>
      <w:divBdr>
        <w:top w:val="none" w:sz="0" w:space="0" w:color="auto"/>
        <w:left w:val="none" w:sz="0" w:space="0" w:color="auto"/>
        <w:bottom w:val="none" w:sz="0" w:space="0" w:color="auto"/>
        <w:right w:val="none" w:sz="0" w:space="0" w:color="auto"/>
      </w:divBdr>
    </w:div>
    <w:div w:id="1706368640">
      <w:bodyDiv w:val="1"/>
      <w:marLeft w:val="0"/>
      <w:marRight w:val="0"/>
      <w:marTop w:val="0"/>
      <w:marBottom w:val="0"/>
      <w:divBdr>
        <w:top w:val="none" w:sz="0" w:space="0" w:color="auto"/>
        <w:left w:val="none" w:sz="0" w:space="0" w:color="auto"/>
        <w:bottom w:val="none" w:sz="0" w:space="0" w:color="auto"/>
        <w:right w:val="none" w:sz="0" w:space="0" w:color="auto"/>
      </w:divBdr>
    </w:div>
    <w:div w:id="1709574199">
      <w:bodyDiv w:val="1"/>
      <w:marLeft w:val="0"/>
      <w:marRight w:val="0"/>
      <w:marTop w:val="0"/>
      <w:marBottom w:val="0"/>
      <w:divBdr>
        <w:top w:val="none" w:sz="0" w:space="0" w:color="auto"/>
        <w:left w:val="none" w:sz="0" w:space="0" w:color="auto"/>
        <w:bottom w:val="none" w:sz="0" w:space="0" w:color="auto"/>
        <w:right w:val="none" w:sz="0" w:space="0" w:color="auto"/>
      </w:divBdr>
    </w:div>
    <w:div w:id="1716732847">
      <w:bodyDiv w:val="1"/>
      <w:marLeft w:val="0"/>
      <w:marRight w:val="0"/>
      <w:marTop w:val="0"/>
      <w:marBottom w:val="0"/>
      <w:divBdr>
        <w:top w:val="none" w:sz="0" w:space="0" w:color="auto"/>
        <w:left w:val="none" w:sz="0" w:space="0" w:color="auto"/>
        <w:bottom w:val="none" w:sz="0" w:space="0" w:color="auto"/>
        <w:right w:val="none" w:sz="0" w:space="0" w:color="auto"/>
      </w:divBdr>
    </w:div>
    <w:div w:id="1756634120">
      <w:bodyDiv w:val="1"/>
      <w:marLeft w:val="0"/>
      <w:marRight w:val="0"/>
      <w:marTop w:val="0"/>
      <w:marBottom w:val="0"/>
      <w:divBdr>
        <w:top w:val="none" w:sz="0" w:space="0" w:color="auto"/>
        <w:left w:val="none" w:sz="0" w:space="0" w:color="auto"/>
        <w:bottom w:val="none" w:sz="0" w:space="0" w:color="auto"/>
        <w:right w:val="none" w:sz="0" w:space="0" w:color="auto"/>
      </w:divBdr>
    </w:div>
    <w:div w:id="1805149169">
      <w:bodyDiv w:val="1"/>
      <w:marLeft w:val="0"/>
      <w:marRight w:val="0"/>
      <w:marTop w:val="0"/>
      <w:marBottom w:val="0"/>
      <w:divBdr>
        <w:top w:val="none" w:sz="0" w:space="0" w:color="auto"/>
        <w:left w:val="none" w:sz="0" w:space="0" w:color="auto"/>
        <w:bottom w:val="none" w:sz="0" w:space="0" w:color="auto"/>
        <w:right w:val="none" w:sz="0" w:space="0" w:color="auto"/>
      </w:divBdr>
    </w:div>
    <w:div w:id="1826361537">
      <w:bodyDiv w:val="1"/>
      <w:marLeft w:val="0"/>
      <w:marRight w:val="0"/>
      <w:marTop w:val="0"/>
      <w:marBottom w:val="0"/>
      <w:divBdr>
        <w:top w:val="none" w:sz="0" w:space="0" w:color="auto"/>
        <w:left w:val="none" w:sz="0" w:space="0" w:color="auto"/>
        <w:bottom w:val="none" w:sz="0" w:space="0" w:color="auto"/>
        <w:right w:val="none" w:sz="0" w:space="0" w:color="auto"/>
      </w:divBdr>
    </w:div>
    <w:div w:id="1863861838">
      <w:bodyDiv w:val="1"/>
      <w:marLeft w:val="0"/>
      <w:marRight w:val="0"/>
      <w:marTop w:val="0"/>
      <w:marBottom w:val="0"/>
      <w:divBdr>
        <w:top w:val="none" w:sz="0" w:space="0" w:color="auto"/>
        <w:left w:val="none" w:sz="0" w:space="0" w:color="auto"/>
        <w:bottom w:val="none" w:sz="0" w:space="0" w:color="auto"/>
        <w:right w:val="none" w:sz="0" w:space="0" w:color="auto"/>
      </w:divBdr>
    </w:div>
    <w:div w:id="1991665386">
      <w:bodyDiv w:val="1"/>
      <w:marLeft w:val="0"/>
      <w:marRight w:val="0"/>
      <w:marTop w:val="0"/>
      <w:marBottom w:val="0"/>
      <w:divBdr>
        <w:top w:val="none" w:sz="0" w:space="0" w:color="auto"/>
        <w:left w:val="none" w:sz="0" w:space="0" w:color="auto"/>
        <w:bottom w:val="none" w:sz="0" w:space="0" w:color="auto"/>
        <w:right w:val="none" w:sz="0" w:space="0" w:color="auto"/>
      </w:divBdr>
      <w:divsChild>
        <w:div w:id="1877887054">
          <w:marLeft w:val="0"/>
          <w:marRight w:val="0"/>
          <w:marTop w:val="0"/>
          <w:marBottom w:val="0"/>
          <w:divBdr>
            <w:top w:val="none" w:sz="0" w:space="0" w:color="auto"/>
            <w:left w:val="none" w:sz="0" w:space="0" w:color="auto"/>
            <w:bottom w:val="none" w:sz="0" w:space="0" w:color="auto"/>
            <w:right w:val="none" w:sz="0" w:space="0" w:color="auto"/>
          </w:divBdr>
          <w:divsChild>
            <w:div w:id="1414089743">
              <w:marLeft w:val="0"/>
              <w:marRight w:val="0"/>
              <w:marTop w:val="0"/>
              <w:marBottom w:val="0"/>
              <w:divBdr>
                <w:top w:val="none" w:sz="0" w:space="0" w:color="auto"/>
                <w:left w:val="none" w:sz="0" w:space="0" w:color="auto"/>
                <w:bottom w:val="none" w:sz="0" w:space="0" w:color="auto"/>
                <w:right w:val="none" w:sz="0" w:space="0" w:color="auto"/>
              </w:divBdr>
              <w:divsChild>
                <w:div w:id="453600515">
                  <w:marLeft w:val="0"/>
                  <w:marRight w:val="0"/>
                  <w:marTop w:val="0"/>
                  <w:marBottom w:val="0"/>
                  <w:divBdr>
                    <w:top w:val="none" w:sz="0" w:space="0" w:color="auto"/>
                    <w:left w:val="none" w:sz="0" w:space="0" w:color="auto"/>
                    <w:bottom w:val="none" w:sz="0" w:space="0" w:color="auto"/>
                    <w:right w:val="none" w:sz="0" w:space="0" w:color="auto"/>
                  </w:divBdr>
                  <w:divsChild>
                    <w:div w:id="2060281991">
                      <w:marLeft w:val="-75"/>
                      <w:marRight w:val="-75"/>
                      <w:marTop w:val="0"/>
                      <w:marBottom w:val="0"/>
                      <w:divBdr>
                        <w:top w:val="none" w:sz="0" w:space="0" w:color="auto"/>
                        <w:left w:val="none" w:sz="0" w:space="0" w:color="auto"/>
                        <w:bottom w:val="none" w:sz="0" w:space="0" w:color="auto"/>
                        <w:right w:val="none" w:sz="0" w:space="0" w:color="auto"/>
                      </w:divBdr>
                      <w:divsChild>
                        <w:div w:id="1853378162">
                          <w:marLeft w:val="0"/>
                          <w:marRight w:val="0"/>
                          <w:marTop w:val="0"/>
                          <w:marBottom w:val="0"/>
                          <w:divBdr>
                            <w:top w:val="none" w:sz="0" w:space="0" w:color="auto"/>
                            <w:left w:val="none" w:sz="0" w:space="0" w:color="auto"/>
                            <w:bottom w:val="none" w:sz="0" w:space="0" w:color="auto"/>
                            <w:right w:val="none" w:sz="0" w:space="0" w:color="auto"/>
                          </w:divBdr>
                          <w:divsChild>
                            <w:div w:id="183831148">
                              <w:marLeft w:val="0"/>
                              <w:marRight w:val="0"/>
                              <w:marTop w:val="0"/>
                              <w:marBottom w:val="0"/>
                              <w:divBdr>
                                <w:top w:val="none" w:sz="0" w:space="0" w:color="auto"/>
                                <w:left w:val="none" w:sz="0" w:space="0" w:color="auto"/>
                                <w:bottom w:val="none" w:sz="0" w:space="0" w:color="auto"/>
                                <w:right w:val="none" w:sz="0" w:space="0" w:color="auto"/>
                              </w:divBdr>
                              <w:divsChild>
                                <w:div w:id="615254260">
                                  <w:marLeft w:val="0"/>
                                  <w:marRight w:val="0"/>
                                  <w:marTop w:val="0"/>
                                  <w:marBottom w:val="0"/>
                                  <w:divBdr>
                                    <w:top w:val="none" w:sz="0" w:space="0" w:color="auto"/>
                                    <w:left w:val="none" w:sz="0" w:space="0" w:color="auto"/>
                                    <w:bottom w:val="none" w:sz="0" w:space="0" w:color="auto"/>
                                    <w:right w:val="none" w:sz="0" w:space="0" w:color="auto"/>
                                  </w:divBdr>
                                  <w:divsChild>
                                    <w:div w:id="194739176">
                                      <w:marLeft w:val="0"/>
                                      <w:marRight w:val="0"/>
                                      <w:marTop w:val="0"/>
                                      <w:marBottom w:val="0"/>
                                      <w:divBdr>
                                        <w:top w:val="none" w:sz="0" w:space="0" w:color="auto"/>
                                        <w:left w:val="none" w:sz="0" w:space="0" w:color="auto"/>
                                        <w:bottom w:val="none" w:sz="0" w:space="0" w:color="auto"/>
                                        <w:right w:val="none" w:sz="0" w:space="0" w:color="auto"/>
                                      </w:divBdr>
                                      <w:divsChild>
                                        <w:div w:id="1895775150">
                                          <w:marLeft w:val="0"/>
                                          <w:marRight w:val="0"/>
                                          <w:marTop w:val="0"/>
                                          <w:marBottom w:val="0"/>
                                          <w:divBdr>
                                            <w:top w:val="none" w:sz="0" w:space="0" w:color="auto"/>
                                            <w:left w:val="none" w:sz="0" w:space="0" w:color="auto"/>
                                            <w:bottom w:val="none" w:sz="0" w:space="0" w:color="auto"/>
                                            <w:right w:val="none" w:sz="0" w:space="0" w:color="auto"/>
                                          </w:divBdr>
                                          <w:divsChild>
                                            <w:div w:id="1161576919">
                                              <w:marLeft w:val="0"/>
                                              <w:marRight w:val="0"/>
                                              <w:marTop w:val="0"/>
                                              <w:marBottom w:val="0"/>
                                              <w:divBdr>
                                                <w:top w:val="none" w:sz="0" w:space="0" w:color="auto"/>
                                                <w:left w:val="none" w:sz="0" w:space="0" w:color="auto"/>
                                                <w:bottom w:val="none" w:sz="0" w:space="0" w:color="auto"/>
                                                <w:right w:val="none" w:sz="0" w:space="0" w:color="auto"/>
                                              </w:divBdr>
                                              <w:divsChild>
                                                <w:div w:id="791635073">
                                                  <w:marLeft w:val="0"/>
                                                  <w:marRight w:val="0"/>
                                                  <w:marTop w:val="0"/>
                                                  <w:marBottom w:val="300"/>
                                                  <w:divBdr>
                                                    <w:top w:val="single" w:sz="6" w:space="10" w:color="E5E5E5"/>
                                                    <w:left w:val="single" w:sz="6" w:space="11" w:color="E5E5E5"/>
                                                    <w:bottom w:val="single" w:sz="6" w:space="10" w:color="E5E5E5"/>
                                                    <w:right w:val="single" w:sz="6" w:space="11" w:color="E5E5E5"/>
                                                  </w:divBdr>
                                                  <w:divsChild>
                                                    <w:div w:id="1055617213">
                                                      <w:marLeft w:val="0"/>
                                                      <w:marRight w:val="0"/>
                                                      <w:marTop w:val="0"/>
                                                      <w:marBottom w:val="0"/>
                                                      <w:divBdr>
                                                        <w:top w:val="single" w:sz="6" w:space="10" w:color="E5E5E5"/>
                                                        <w:left w:val="single" w:sz="6" w:space="11" w:color="E5E5E5"/>
                                                        <w:bottom w:val="single" w:sz="6" w:space="10" w:color="E5E5E5"/>
                                                        <w:right w:val="single" w:sz="6" w:space="11" w:color="E5E5E5"/>
                                                      </w:divBdr>
                                                      <w:divsChild>
                                                        <w:div w:id="14070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4142296">
      <w:bodyDiv w:val="1"/>
      <w:marLeft w:val="0"/>
      <w:marRight w:val="0"/>
      <w:marTop w:val="0"/>
      <w:marBottom w:val="0"/>
      <w:divBdr>
        <w:top w:val="none" w:sz="0" w:space="0" w:color="auto"/>
        <w:left w:val="none" w:sz="0" w:space="0" w:color="auto"/>
        <w:bottom w:val="none" w:sz="0" w:space="0" w:color="auto"/>
        <w:right w:val="none" w:sz="0" w:space="0" w:color="auto"/>
      </w:divBdr>
    </w:div>
    <w:div w:id="2050840636">
      <w:bodyDiv w:val="1"/>
      <w:marLeft w:val="0"/>
      <w:marRight w:val="0"/>
      <w:marTop w:val="0"/>
      <w:marBottom w:val="0"/>
      <w:divBdr>
        <w:top w:val="none" w:sz="0" w:space="0" w:color="auto"/>
        <w:left w:val="none" w:sz="0" w:space="0" w:color="auto"/>
        <w:bottom w:val="none" w:sz="0" w:space="0" w:color="auto"/>
        <w:right w:val="none" w:sz="0" w:space="0" w:color="auto"/>
      </w:divBdr>
    </w:div>
    <w:div w:id="2060477138">
      <w:bodyDiv w:val="1"/>
      <w:marLeft w:val="0"/>
      <w:marRight w:val="0"/>
      <w:marTop w:val="0"/>
      <w:marBottom w:val="0"/>
      <w:divBdr>
        <w:top w:val="none" w:sz="0" w:space="0" w:color="auto"/>
        <w:left w:val="none" w:sz="0" w:space="0" w:color="auto"/>
        <w:bottom w:val="none" w:sz="0" w:space="0" w:color="auto"/>
        <w:right w:val="none" w:sz="0" w:space="0" w:color="auto"/>
      </w:divBdr>
    </w:div>
    <w:div w:id="2060932984">
      <w:bodyDiv w:val="1"/>
      <w:marLeft w:val="0"/>
      <w:marRight w:val="0"/>
      <w:marTop w:val="0"/>
      <w:marBottom w:val="0"/>
      <w:divBdr>
        <w:top w:val="none" w:sz="0" w:space="0" w:color="auto"/>
        <w:left w:val="none" w:sz="0" w:space="0" w:color="auto"/>
        <w:bottom w:val="none" w:sz="0" w:space="0" w:color="auto"/>
        <w:right w:val="none" w:sz="0" w:space="0" w:color="auto"/>
      </w:divBdr>
    </w:div>
    <w:div w:id="2068411650">
      <w:bodyDiv w:val="1"/>
      <w:marLeft w:val="0"/>
      <w:marRight w:val="0"/>
      <w:marTop w:val="0"/>
      <w:marBottom w:val="0"/>
      <w:divBdr>
        <w:top w:val="none" w:sz="0" w:space="0" w:color="auto"/>
        <w:left w:val="none" w:sz="0" w:space="0" w:color="auto"/>
        <w:bottom w:val="none" w:sz="0" w:space="0" w:color="auto"/>
        <w:right w:val="none" w:sz="0" w:space="0" w:color="auto"/>
      </w:divBdr>
    </w:div>
    <w:div w:id="2082823045">
      <w:bodyDiv w:val="1"/>
      <w:marLeft w:val="0"/>
      <w:marRight w:val="0"/>
      <w:marTop w:val="0"/>
      <w:marBottom w:val="0"/>
      <w:divBdr>
        <w:top w:val="none" w:sz="0" w:space="0" w:color="auto"/>
        <w:left w:val="none" w:sz="0" w:space="0" w:color="auto"/>
        <w:bottom w:val="none" w:sz="0" w:space="0" w:color="auto"/>
        <w:right w:val="none" w:sz="0" w:space="0" w:color="auto"/>
      </w:divBdr>
    </w:div>
    <w:div w:id="2101758989">
      <w:bodyDiv w:val="1"/>
      <w:marLeft w:val="0"/>
      <w:marRight w:val="0"/>
      <w:marTop w:val="0"/>
      <w:marBottom w:val="0"/>
      <w:divBdr>
        <w:top w:val="none" w:sz="0" w:space="0" w:color="auto"/>
        <w:left w:val="none" w:sz="0" w:space="0" w:color="auto"/>
        <w:bottom w:val="none" w:sz="0" w:space="0" w:color="auto"/>
        <w:right w:val="none" w:sz="0" w:space="0" w:color="auto"/>
      </w:divBdr>
    </w:div>
    <w:div w:id="211413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ikapatisj@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323A8-744E-4C35-9F5B-823DEB3D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6291</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cmannaru</dc:creator>
  <cp:lastModifiedBy>atul</cp:lastModifiedBy>
  <cp:revision>2</cp:revision>
  <dcterms:created xsi:type="dcterms:W3CDTF">2017-08-02T15:04:00Z</dcterms:created>
  <dcterms:modified xsi:type="dcterms:W3CDTF">2017-08-02T15:04:00Z</dcterms:modified>
</cp:coreProperties>
</file>