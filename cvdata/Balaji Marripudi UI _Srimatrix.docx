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AA" w:rsidRPr="00CC69DB" w:rsidRDefault="00DD561F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 xml:space="preserve">Balaji </w:t>
      </w:r>
      <w:r w:rsidR="00CC69DB" w:rsidRPr="00CC69DB">
        <w:rPr>
          <w:rFonts w:asciiTheme="minorHAnsi" w:hAnsiTheme="minorHAnsi" w:cstheme="minorHAnsi"/>
          <w:b/>
        </w:rPr>
        <w:t>Marripudi</w:t>
      </w:r>
    </w:p>
    <w:p w:rsidR="00772B13" w:rsidRPr="00CC69DB" w:rsidRDefault="00BB7124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UI/Web developer</w:t>
      </w:r>
    </w:p>
    <w:p w:rsidR="00BB7124" w:rsidRPr="00CC69DB" w:rsidRDefault="00BB7124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 xml:space="preserve">Email: </w:t>
      </w:r>
      <w:hyperlink r:id="rId8" w:history="1">
        <w:r w:rsidR="00A81488" w:rsidRPr="00CC69DB">
          <w:rPr>
            <w:rStyle w:val="Hyperlink"/>
            <w:rFonts w:asciiTheme="minorHAnsi" w:hAnsiTheme="minorHAnsi" w:cstheme="minorHAnsi"/>
            <w:b/>
          </w:rPr>
          <w:t>srimarripudi99@gmail.com</w:t>
        </w:r>
      </w:hyperlink>
    </w:p>
    <w:p w:rsidR="00BB7124" w:rsidRPr="00CC69DB" w:rsidRDefault="00BB7124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 xml:space="preserve">Phone: </w:t>
      </w:r>
      <w:r w:rsidR="003755AA" w:rsidRPr="00CC69DB">
        <w:rPr>
          <w:rFonts w:asciiTheme="minorHAnsi" w:hAnsiTheme="minorHAnsi" w:cstheme="minorHAnsi"/>
          <w:b/>
        </w:rPr>
        <w:t>+1 (732) 301-</w:t>
      </w:r>
      <w:r w:rsidR="004C55AB" w:rsidRPr="00CC69DB">
        <w:rPr>
          <w:rFonts w:asciiTheme="minorHAnsi" w:hAnsiTheme="minorHAnsi" w:cstheme="minorHAnsi"/>
          <w:b/>
        </w:rPr>
        <w:t>4979</w:t>
      </w:r>
    </w:p>
    <w:p w:rsidR="00BB7124" w:rsidRPr="00CC69DB" w:rsidRDefault="00BB7124" w:rsidP="00512CDA">
      <w:pPr>
        <w:pStyle w:val="NoSpacing"/>
        <w:rPr>
          <w:rFonts w:asciiTheme="minorHAnsi" w:hAnsiTheme="minorHAnsi" w:cstheme="minorHAnsi"/>
        </w:rPr>
      </w:pPr>
    </w:p>
    <w:p w:rsidR="00BB7124" w:rsidRPr="00CC69DB" w:rsidRDefault="00512CDA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  <w:u w:val="single"/>
        </w:rPr>
        <w:t xml:space="preserve">Proffesional </w:t>
      </w:r>
      <w:r w:rsidR="006A55AA" w:rsidRPr="00CC69DB">
        <w:rPr>
          <w:rFonts w:asciiTheme="minorHAnsi" w:hAnsiTheme="minorHAnsi" w:cstheme="minorHAnsi"/>
          <w:b/>
          <w:u w:val="single"/>
        </w:rPr>
        <w:t>Summary</w:t>
      </w:r>
      <w:r w:rsidR="006A55AA" w:rsidRPr="00CC69DB">
        <w:rPr>
          <w:rFonts w:asciiTheme="minorHAnsi" w:hAnsiTheme="minorHAnsi" w:cstheme="minorHAnsi"/>
          <w:b/>
        </w:rPr>
        <w:t xml:space="preserve"> :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A Result Oriented Professional with 8 Years of work experience in Developing User Interface (UI) Rich Web Applications, and Web Service Applications using Object Oriented JavaScript, JavaScrip</w:t>
      </w:r>
      <w:r w:rsidR="002E4C39" w:rsidRPr="00CC69DB">
        <w:rPr>
          <w:rFonts w:asciiTheme="minorHAnsi" w:hAnsiTheme="minorHAnsi" w:cstheme="minorHAnsi"/>
        </w:rPr>
        <w:t>t &amp;UI Libraries/Frameworks</w:t>
      </w:r>
      <w:r w:rsidRPr="00CC69DB">
        <w:rPr>
          <w:rFonts w:asciiTheme="minorHAnsi" w:hAnsiTheme="minorHAnsi" w:cstheme="minorHAnsi"/>
        </w:rPr>
        <w:t>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Profic</w:t>
      </w:r>
      <w:r w:rsidR="002E4C39" w:rsidRPr="00CC69DB">
        <w:rPr>
          <w:rFonts w:asciiTheme="minorHAnsi" w:hAnsiTheme="minorHAnsi" w:cstheme="minorHAnsi"/>
        </w:rPr>
        <w:t>ient in AngularJS, Websockets, J</w:t>
      </w:r>
      <w:r w:rsidRPr="00CC69DB">
        <w:rPr>
          <w:rFonts w:asciiTheme="minorHAnsi" w:hAnsiTheme="minorHAnsi" w:cstheme="minorHAnsi"/>
        </w:rPr>
        <w:t>Query, KnockoutJS, BackboneJS, JSON, JSONP, Twitter Bootstrap, Modernizer JS, Keynote, ReactJS, HTML, XHTML, XSLT, Ajax, CSS3, CSS Frameworks, SASS, CSS Sprite, Jasmine Unit Test Framework.</w:t>
      </w:r>
    </w:p>
    <w:p w:rsidR="00CC69DB" w:rsidRPr="00CC69DB" w:rsidRDefault="0012328E" w:rsidP="00CC69DB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Expertise in Developing Responsive Design, REST Service Application with Reusable Code and High Quality &amp; Performance using suitable Front End Technologies.</w:t>
      </w:r>
    </w:p>
    <w:p w:rsidR="00CC69DB" w:rsidRPr="00CC69DB" w:rsidRDefault="00CC69DB" w:rsidP="00CC69DB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Responsible for on boarding Application teams to build and deploy their code using GitHub, Jenkins and Ansible.</w:t>
      </w:r>
    </w:p>
    <w:p w:rsidR="00CC69DB" w:rsidRPr="00CC69DB" w:rsidRDefault="00CC69DB" w:rsidP="00CC69DB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Following Test-Driven Development (TDD) programming technique to write clean code and test the functionalities.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 in Prototyping – Built entire Intranet portal in Axure environment.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Excellent and impressive hands on creating wireframes using MS visio and Adobe In Design.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 in creating user interface widgets using JQuery.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 with Backbone JavaScript library with a RESTful JSON interface.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 in developing event driven applications using AJAX, JSON and XML.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Excellent experience in RWD (Responsive Web Design).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Analyze user interface problems and create on-brand design solutions that meet measurable business goals and requirements.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 metrics and research to inform design/UX optimization efforts.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An experienced troubleshooter and tester in JavaScript code behind depending on the type of bug and solution that was presented. Heavy use of Jasmine,Karma Unit Testing and JSFiddle and Firebug.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 working in Databases like Oracle 9i/10g/11g, DB2, Postgre SQL, MS SQL Server 2000, MySQL.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Experienced in Agile, Scrum and Waterfall software development methodologies.</w:t>
      </w:r>
    </w:p>
    <w:p w:rsidR="0012328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 in working with Apache and IIS web servers.</w:t>
      </w:r>
    </w:p>
    <w:p w:rsidR="002513FE" w:rsidRPr="00CC69DB" w:rsidRDefault="0012328E" w:rsidP="00F728E0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Experience with User Acceptance Testing (UAT) and Accessibility Testing.</w:t>
      </w:r>
    </w:p>
    <w:p w:rsidR="00512CDA" w:rsidRPr="00CC69DB" w:rsidRDefault="00512CDA" w:rsidP="00512CDA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</w:p>
    <w:p w:rsidR="00512CDA" w:rsidRPr="00CC69DB" w:rsidRDefault="00DD561F" w:rsidP="00512CDA">
      <w:pPr>
        <w:pStyle w:val="NoSpacing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CC69DB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Education: </w:t>
      </w:r>
    </w:p>
    <w:p w:rsidR="00DD561F" w:rsidRPr="00CC69DB" w:rsidRDefault="00DD561F" w:rsidP="00DD561F">
      <w:pPr>
        <w:spacing w:after="0" w:line="240" w:lineRule="auto"/>
        <w:ind w:firstLine="720"/>
        <w:contextualSpacing/>
        <w:jc w:val="both"/>
        <w:rPr>
          <w:rFonts w:cstheme="minorHAnsi"/>
        </w:rPr>
      </w:pPr>
      <w:r w:rsidRPr="00CC69DB">
        <w:rPr>
          <w:rFonts w:cstheme="minorHAnsi"/>
        </w:rPr>
        <w:t xml:space="preserve">Bachelors in </w:t>
      </w:r>
      <w:r w:rsidR="00A814AB" w:rsidRPr="00CC69DB">
        <w:rPr>
          <w:rFonts w:cstheme="minorHAnsi"/>
        </w:rPr>
        <w:t>Electronics and Communication</w:t>
      </w:r>
      <w:r w:rsidRPr="00CC69DB">
        <w:rPr>
          <w:rFonts w:cstheme="minorHAnsi"/>
        </w:rPr>
        <w:t xml:space="preserve"> Engineering from JNTU, India.</w:t>
      </w:r>
    </w:p>
    <w:p w:rsidR="00DD561F" w:rsidRPr="00CC69DB" w:rsidRDefault="00DD561F" w:rsidP="00512CDA">
      <w:pPr>
        <w:pStyle w:val="NoSpacing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E2E8E" w:rsidRPr="00CC69DB" w:rsidRDefault="00EE2E8E" w:rsidP="00EE2E8E">
      <w:pPr>
        <w:spacing w:after="0" w:line="240" w:lineRule="atLeast"/>
        <w:jc w:val="both"/>
        <w:rPr>
          <w:rFonts w:cstheme="minorHAnsi"/>
          <w:b/>
        </w:rPr>
      </w:pPr>
      <w:r w:rsidRPr="00CC69DB">
        <w:rPr>
          <w:rFonts w:cstheme="minorHAnsi"/>
          <w:b/>
        </w:rPr>
        <w:t>Technical Skills:</w:t>
      </w:r>
    </w:p>
    <w:p w:rsidR="003A5A0B" w:rsidRPr="00CC69DB" w:rsidRDefault="003A5A0B" w:rsidP="00EE2E8E">
      <w:pPr>
        <w:spacing w:after="0" w:line="240" w:lineRule="atLeast"/>
        <w:jc w:val="both"/>
        <w:rPr>
          <w:rFonts w:cstheme="minorHAnsi"/>
          <w:b/>
        </w:rPr>
      </w:pPr>
    </w:p>
    <w:tbl>
      <w:tblPr>
        <w:tblW w:w="9375" w:type="dxa"/>
        <w:tblInd w:w="93" w:type="dxa"/>
        <w:tblLook w:val="04A0"/>
      </w:tblPr>
      <w:tblGrid>
        <w:gridCol w:w="2320"/>
        <w:gridCol w:w="7055"/>
      </w:tblGrid>
      <w:tr w:rsidR="00EE2E8E" w:rsidRPr="00CC69DB" w:rsidTr="00C2782C">
        <w:trPr>
          <w:trHeight w:val="259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 xml:space="preserve">Web Technologies </w:t>
            </w:r>
          </w:p>
        </w:tc>
        <w:tc>
          <w:tcPr>
            <w:tcW w:w="7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Times New Roman" w:cstheme="minorHAnsi"/>
                <w:color w:val="000000"/>
              </w:rPr>
              <w:t xml:space="preserve">HTML/HTML5, CSS2/CSS3, DHTML, XML, XHTML, XSLT, JavaScript, AJAX, JQuery, JSON, React JS, AngularJS, BackboneJS, Bootstrap, Node JS 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>Backend Technology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Times New Roman" w:cstheme="minorHAnsi"/>
                <w:color w:val="000000"/>
              </w:rPr>
              <w:t xml:space="preserve">Java, J2EE, Hibernate, 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>JavaScript Libraries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Times New Roman" w:cstheme="minorHAnsi"/>
                <w:color w:val="000000"/>
              </w:rPr>
              <w:t>JQuery, Backbone JS , Angular JS, Ember.JS , UnderscoreJS, loDash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>Servers Technology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Times New Roman" w:cstheme="minorHAnsi"/>
                <w:color w:val="000000"/>
              </w:rPr>
              <w:t>Apache Tomcat, Oracle Web Logic, IBM Web sphere, JBOSS, Glassfish and IIS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>Version Control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Times New Roman" w:cstheme="minorHAnsi"/>
                <w:color w:val="000000"/>
              </w:rPr>
              <w:t>GIT, CVS, and SVN and GIT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lastRenderedPageBreak/>
              <w:t>IDE &amp; Tools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Calibri" w:cstheme="minorHAnsi"/>
                <w:color w:val="000000"/>
              </w:rPr>
              <w:t>Eclipse, NetBeans, Brackets, Aptana Studio, Notepad++, SublimeText, WebStorm, PHPStorm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 xml:space="preserve">Debugging Tools 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Times New Roman" w:cstheme="minorHAnsi"/>
                <w:color w:val="000000"/>
              </w:rPr>
              <w:t>Firebug, Chrome Developer toolbar, IE Developer Toolbar.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 xml:space="preserve">Operating System 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CC69DB">
              <w:rPr>
                <w:rFonts w:eastAsia="Times New Roman" w:cstheme="minorHAnsi"/>
                <w:color w:val="000000"/>
              </w:rPr>
              <w:t>Windows 98/2000/XP/Vista/7/8, MAC OS X, Unix, Linux.</w:t>
            </w:r>
          </w:p>
        </w:tc>
      </w:tr>
      <w:tr w:rsidR="00EE2E8E" w:rsidRPr="00CC69DB" w:rsidTr="00C2782C">
        <w:trPr>
          <w:trHeight w:val="25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CC69DB">
              <w:rPr>
                <w:rFonts w:eastAsia="Times New Roman"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E8E" w:rsidRPr="00CC69DB" w:rsidRDefault="00EE2E8E" w:rsidP="00C2782C">
            <w:pPr>
              <w:spacing w:after="0" w:line="240" w:lineRule="auto"/>
              <w:jc w:val="both"/>
              <w:rPr>
                <w:rFonts w:eastAsia="Times New Roman" w:cstheme="minorHAnsi"/>
                <w:color w:val="00000A"/>
              </w:rPr>
            </w:pPr>
            <w:r w:rsidRPr="00CC69DB">
              <w:rPr>
                <w:rFonts w:eastAsia="Times New Roman" w:cstheme="minorHAnsi"/>
                <w:color w:val="00000A"/>
              </w:rPr>
              <w:t>PL/SQL(oracle), MySQL, MSSQL, MongoDB</w:t>
            </w:r>
          </w:p>
        </w:tc>
      </w:tr>
    </w:tbl>
    <w:p w:rsidR="00CC69DB" w:rsidRDefault="00CC69DB" w:rsidP="00512CDA">
      <w:pPr>
        <w:pStyle w:val="NoSpacing"/>
        <w:rPr>
          <w:rFonts w:asciiTheme="minorHAnsi" w:hAnsiTheme="minorHAnsi" w:cstheme="minorHAnsi"/>
          <w:b/>
          <w:u w:val="single"/>
        </w:rPr>
      </w:pPr>
    </w:p>
    <w:p w:rsidR="00E442D5" w:rsidRPr="00CC69DB" w:rsidRDefault="00E442D5" w:rsidP="00512CDA">
      <w:pPr>
        <w:pStyle w:val="NoSpacing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  <w:b/>
          <w:u w:val="single"/>
        </w:rPr>
        <w:t>Projects Experience</w:t>
      </w:r>
      <w:r w:rsidR="00512CDA" w:rsidRPr="00CC69DB">
        <w:rPr>
          <w:rFonts w:asciiTheme="minorHAnsi" w:hAnsiTheme="minorHAnsi" w:cstheme="minorHAnsi"/>
          <w:b/>
          <w:u w:val="single"/>
        </w:rPr>
        <w:t>d</w:t>
      </w:r>
      <w:r w:rsidRPr="00CC69DB">
        <w:rPr>
          <w:rFonts w:asciiTheme="minorHAnsi" w:hAnsiTheme="minorHAnsi" w:cstheme="minorHAnsi"/>
        </w:rPr>
        <w:t>:</w:t>
      </w:r>
    </w:p>
    <w:p w:rsidR="00E442D5" w:rsidRPr="00CC69DB" w:rsidRDefault="00362183" w:rsidP="00512CDA">
      <w:pPr>
        <w:pStyle w:val="NoSpacing"/>
        <w:rPr>
          <w:rFonts w:asciiTheme="minorHAnsi" w:eastAsia="Arial Unicode MS" w:hAnsiTheme="minorHAnsi" w:cstheme="minorHAnsi"/>
          <w:b/>
        </w:rPr>
      </w:pPr>
      <w:r w:rsidRPr="00CC69DB">
        <w:rPr>
          <w:rFonts w:asciiTheme="minorHAnsi" w:eastAsia="Arial Unicode MS" w:hAnsiTheme="minorHAnsi" w:cstheme="minorHAnsi"/>
          <w:b/>
        </w:rPr>
        <w:t>The Vanguard Group</w:t>
      </w:r>
      <w:r w:rsidR="00751A05" w:rsidRPr="00CC69DB">
        <w:rPr>
          <w:rFonts w:asciiTheme="minorHAnsi" w:eastAsia="Arial Unicode MS" w:hAnsiTheme="minorHAnsi" w:cstheme="minorHAnsi"/>
          <w:b/>
        </w:rPr>
        <w:t xml:space="preserve">, </w:t>
      </w:r>
      <w:r w:rsidRPr="00CC69DB">
        <w:rPr>
          <w:rFonts w:asciiTheme="minorHAnsi" w:eastAsia="Arial Unicode MS" w:hAnsiTheme="minorHAnsi" w:cstheme="minorHAnsi"/>
          <w:b/>
        </w:rPr>
        <w:t>Malvern</w:t>
      </w:r>
      <w:r w:rsidR="00751A05" w:rsidRPr="00CC69DB">
        <w:rPr>
          <w:rFonts w:asciiTheme="minorHAnsi" w:eastAsia="Arial Unicode MS" w:hAnsiTheme="minorHAnsi" w:cstheme="minorHAnsi"/>
          <w:b/>
        </w:rPr>
        <w:t>,</w:t>
      </w:r>
      <w:r w:rsidR="00F3103A" w:rsidRPr="00CC69DB">
        <w:rPr>
          <w:rFonts w:asciiTheme="minorHAnsi" w:eastAsia="Arial Unicode MS" w:hAnsiTheme="minorHAnsi" w:cstheme="minorHAnsi"/>
          <w:b/>
        </w:rPr>
        <w:t xml:space="preserve"> </w:t>
      </w:r>
      <w:r w:rsidRPr="00CC69DB">
        <w:rPr>
          <w:rFonts w:asciiTheme="minorHAnsi" w:eastAsia="Arial Unicode MS" w:hAnsiTheme="minorHAnsi" w:cstheme="minorHAnsi"/>
          <w:b/>
        </w:rPr>
        <w:t>PA</w:t>
      </w:r>
      <w:r w:rsidR="00716BF7" w:rsidRPr="00CC69DB">
        <w:rPr>
          <w:rFonts w:asciiTheme="minorHAnsi" w:eastAsia="Arial Unicode MS" w:hAnsiTheme="minorHAnsi" w:cstheme="minorHAnsi"/>
          <w:b/>
        </w:rPr>
        <w:tab/>
      </w:r>
      <w:r w:rsidR="00716BF7" w:rsidRPr="00CC69DB">
        <w:rPr>
          <w:rFonts w:asciiTheme="minorHAnsi" w:eastAsia="Arial Unicode MS" w:hAnsiTheme="minorHAnsi" w:cstheme="minorHAnsi"/>
          <w:b/>
        </w:rPr>
        <w:tab/>
      </w:r>
      <w:r w:rsidR="00716BF7" w:rsidRPr="00CC69DB">
        <w:rPr>
          <w:rFonts w:asciiTheme="minorHAnsi" w:eastAsia="Arial Unicode MS" w:hAnsiTheme="minorHAnsi" w:cstheme="minorHAnsi"/>
          <w:b/>
        </w:rPr>
        <w:tab/>
      </w:r>
      <w:r w:rsidR="00EE6916" w:rsidRPr="00CC69DB">
        <w:rPr>
          <w:rFonts w:asciiTheme="minorHAnsi" w:eastAsia="Arial Unicode MS" w:hAnsiTheme="minorHAnsi" w:cstheme="minorHAnsi"/>
          <w:b/>
        </w:rPr>
        <w:tab/>
      </w:r>
      <w:r w:rsidR="00181D82" w:rsidRPr="00CC69DB">
        <w:rPr>
          <w:rFonts w:asciiTheme="minorHAnsi" w:eastAsia="Arial Unicode MS" w:hAnsiTheme="minorHAnsi" w:cstheme="minorHAnsi"/>
          <w:b/>
        </w:rPr>
        <w:t xml:space="preserve">             </w:t>
      </w:r>
      <w:r w:rsidRPr="00CC69DB">
        <w:rPr>
          <w:rFonts w:asciiTheme="minorHAnsi" w:eastAsia="Arial Unicode MS" w:hAnsiTheme="minorHAnsi" w:cstheme="minorHAnsi"/>
          <w:b/>
        </w:rPr>
        <w:t>Oct 2016</w:t>
      </w:r>
      <w:r w:rsidR="00716BF7" w:rsidRPr="00CC69DB">
        <w:rPr>
          <w:rFonts w:asciiTheme="minorHAnsi" w:eastAsia="Arial Unicode MS" w:hAnsiTheme="minorHAnsi" w:cstheme="minorHAnsi"/>
          <w:b/>
        </w:rPr>
        <w:t xml:space="preserve"> - Till Date</w:t>
      </w:r>
    </w:p>
    <w:p w:rsidR="00E442D5" w:rsidRPr="00CC69DB" w:rsidRDefault="00EE2E8E" w:rsidP="00512CDA">
      <w:pPr>
        <w:pStyle w:val="NoSpacing"/>
        <w:rPr>
          <w:rFonts w:asciiTheme="minorHAnsi" w:eastAsia="Arial Unicode MS" w:hAnsiTheme="minorHAnsi" w:cstheme="minorHAnsi"/>
          <w:b/>
        </w:rPr>
      </w:pPr>
      <w:r w:rsidRPr="00CC69DB">
        <w:rPr>
          <w:rFonts w:asciiTheme="minorHAnsi" w:eastAsia="Arial Unicode MS" w:hAnsiTheme="minorHAnsi" w:cstheme="minorHAnsi"/>
          <w:b/>
        </w:rPr>
        <w:t xml:space="preserve">UI </w:t>
      </w:r>
      <w:r w:rsidR="00751A05" w:rsidRPr="00CC69DB">
        <w:rPr>
          <w:rFonts w:asciiTheme="minorHAnsi" w:eastAsia="Arial Unicode MS" w:hAnsiTheme="minorHAnsi" w:cstheme="minorHAnsi"/>
          <w:b/>
        </w:rPr>
        <w:t>Developer</w:t>
      </w:r>
      <w:r w:rsidR="009C34F1" w:rsidRPr="00CC69DB">
        <w:rPr>
          <w:rFonts w:asciiTheme="minorHAnsi" w:eastAsia="Arial Unicode MS" w:hAnsiTheme="minorHAnsi" w:cstheme="minorHAnsi"/>
          <w:b/>
        </w:rPr>
        <w:tab/>
      </w:r>
      <w:r w:rsidR="009C34F1" w:rsidRPr="00CC69DB">
        <w:rPr>
          <w:rFonts w:asciiTheme="minorHAnsi" w:eastAsia="Arial Unicode MS" w:hAnsiTheme="minorHAnsi" w:cstheme="minorHAnsi"/>
          <w:b/>
        </w:rPr>
        <w:tab/>
      </w:r>
      <w:r w:rsidR="009C34F1" w:rsidRPr="00CC69DB">
        <w:rPr>
          <w:rFonts w:asciiTheme="minorHAnsi" w:eastAsia="Arial Unicode MS" w:hAnsiTheme="minorHAnsi" w:cstheme="minorHAnsi"/>
          <w:b/>
        </w:rPr>
        <w:tab/>
      </w:r>
      <w:r w:rsidR="009C34F1" w:rsidRPr="00CC69DB">
        <w:rPr>
          <w:rFonts w:asciiTheme="minorHAnsi" w:eastAsia="Arial Unicode MS" w:hAnsiTheme="minorHAnsi" w:cstheme="minorHAnsi"/>
          <w:b/>
        </w:rPr>
        <w:tab/>
      </w:r>
      <w:r w:rsidR="009C34F1" w:rsidRPr="00CC69DB">
        <w:rPr>
          <w:rFonts w:asciiTheme="minorHAnsi" w:eastAsia="Arial Unicode MS" w:hAnsiTheme="minorHAnsi" w:cstheme="minorHAnsi"/>
          <w:b/>
        </w:rPr>
        <w:tab/>
      </w:r>
      <w:r w:rsidR="009C34F1" w:rsidRPr="00CC69DB">
        <w:rPr>
          <w:rFonts w:asciiTheme="minorHAnsi" w:eastAsia="Arial Unicode MS" w:hAnsiTheme="minorHAnsi" w:cstheme="minorHAnsi"/>
          <w:b/>
        </w:rPr>
        <w:tab/>
      </w:r>
      <w:r w:rsidR="009C34F1" w:rsidRPr="00CC69DB">
        <w:rPr>
          <w:rFonts w:asciiTheme="minorHAnsi" w:eastAsia="Arial Unicode MS" w:hAnsiTheme="minorHAnsi" w:cstheme="minorHAnsi"/>
          <w:b/>
        </w:rPr>
        <w:tab/>
      </w:r>
      <w:r w:rsidR="004F1A4A" w:rsidRPr="00CC69DB">
        <w:rPr>
          <w:rFonts w:asciiTheme="minorHAnsi" w:eastAsia="Arial Unicode MS" w:hAnsiTheme="minorHAnsi" w:cstheme="minorHAnsi"/>
          <w:b/>
        </w:rPr>
        <w:tab/>
      </w:r>
      <w:r w:rsidR="004F1A4A" w:rsidRPr="00CC69DB">
        <w:rPr>
          <w:rFonts w:asciiTheme="minorHAnsi" w:eastAsia="Arial Unicode MS" w:hAnsiTheme="minorHAnsi" w:cstheme="minorHAnsi"/>
          <w:b/>
        </w:rPr>
        <w:tab/>
      </w:r>
    </w:p>
    <w:p w:rsidR="00E442D5" w:rsidRPr="00CC69DB" w:rsidRDefault="00E442D5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Responsibilities: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Developed frontend along with pages for user interactions for the entire website using HTML5,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CSS3, and JavaScript.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Involved in designing and developing, coding the Templates.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Used AJAX, JSON to send request to the server to check the functionality of the website.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Built Web pages that are more user-interactive using jQuery plug-in for Drag and Drop, jQuery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Validator, AutoComplete, AJAX, JSON, AngularJS , and Bootstrap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Used EXTJS UI components to implement various functionalities, Coded for Various windows,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panels, forms and tree components, adding custom event on components and implementing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their listeners for operation to be performed.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Developed web Application using HTML5/CSS, JavaScript, AngularJS, jQuery, Bootstrap, Dojo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Written code to implement AJAX based applications be fetching the response from backend</w:t>
      </w:r>
    </w:p>
    <w:p w:rsidR="00EE2E8E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API as a part of JSON.</w:t>
      </w:r>
    </w:p>
    <w:p w:rsidR="008A7490" w:rsidRDefault="008A7490" w:rsidP="008A7490">
      <w:pPr>
        <w:pStyle w:val="ListParagraph"/>
        <w:numPr>
          <w:ilvl w:val="0"/>
          <w:numId w:val="11"/>
        </w:numPr>
        <w:rPr>
          <w:rFonts w:cstheme="minorHAnsi"/>
        </w:rPr>
      </w:pPr>
      <w:r w:rsidRPr="008A7490">
        <w:rPr>
          <w:rFonts w:cstheme="minorHAnsi"/>
        </w:rPr>
        <w:t>Used GitHub UI, Git bash to commit, changes to the repository for maintaining various versions of the agile process.</w:t>
      </w:r>
    </w:p>
    <w:p w:rsidR="00CC69DB" w:rsidRPr="00CC69DB" w:rsidRDefault="00CC69DB" w:rsidP="00CC69DB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Implemented Services and Dependency Injection in Angular 6 &amp; 5 to connect the web application to back-end APIs and for sharing the code between the components.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Used CSS Sprites to decrease the number of HTTP requests and load time of web pages.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Worked with the team of architects and backend developers to gather requirements and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enhance the application functionality and add new features.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Created Graphical User Interface (GUI) and applied it to website.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Created interface to manage user menu and Bulk update of Attributes using JavaScript, EXTJS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and JQUERY</w:t>
      </w:r>
      <w:r w:rsidR="00CC69DB">
        <w:rPr>
          <w:rFonts w:cstheme="minorHAnsi"/>
        </w:rPr>
        <w:t>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Involved in the development of presentation layer and GUI framework using EXT JS and HTML.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Client Side validations were done using JavaScript.</w:t>
      </w:r>
    </w:p>
    <w:p w:rsidR="00EE2E8E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Used Apache CXF as the Web Services framework to implement the REST APIs involved.</w:t>
      </w:r>
    </w:p>
    <w:p w:rsidR="00CC69DB" w:rsidRPr="00CC69DB" w:rsidRDefault="00CC69DB" w:rsidP="00CC69DB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Focused on Test Driven Development thereby creating detailed Junit tests for every single piece of functionality before writing the functionality.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Developed additional UI Components using JSF and implemented an asynchronous, AJAX</w:t>
      </w:r>
    </w:p>
    <w:p w:rsidR="00EE2E8E" w:rsidRPr="00CC69DB" w:rsidRDefault="00EE2E8E" w:rsidP="00EE2E8E">
      <w:pPr>
        <w:pStyle w:val="ListParagraph"/>
        <w:rPr>
          <w:rFonts w:cstheme="minorHAnsi"/>
        </w:rPr>
      </w:pPr>
      <w:r w:rsidRPr="00CC69DB">
        <w:rPr>
          <w:rFonts w:cstheme="minorHAnsi"/>
        </w:rPr>
        <w:t>(JQuery) based rich client to improve customer experience.</w:t>
      </w:r>
    </w:p>
    <w:p w:rsidR="00EE2E8E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Developed the base framework using Java, JSP, Struts, HTML5, JavaScript, AJAX, Log4J, Oracle and MS SQL Server.</w:t>
      </w:r>
    </w:p>
    <w:p w:rsidR="008A7490" w:rsidRDefault="008A7490" w:rsidP="008A7490">
      <w:pPr>
        <w:pStyle w:val="ListParagraph"/>
        <w:numPr>
          <w:ilvl w:val="0"/>
          <w:numId w:val="11"/>
        </w:numPr>
        <w:rPr>
          <w:rFonts w:cstheme="minorHAnsi"/>
        </w:rPr>
      </w:pPr>
      <w:r w:rsidRPr="008A7490">
        <w:rPr>
          <w:rFonts w:cstheme="minorHAnsi"/>
        </w:rPr>
        <w:t>Knowledge in CSS preprocessors SASS and LESS and in executing test cases in DEV/QC/UAT environments</w:t>
      </w:r>
      <w:r>
        <w:rPr>
          <w:rFonts w:cstheme="minorHAnsi"/>
        </w:rPr>
        <w:t>.</w:t>
      </w:r>
    </w:p>
    <w:p w:rsidR="00CC69DB" w:rsidRPr="00CC69DB" w:rsidRDefault="00CC69DB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ascii="Calibri" w:hAnsi="Calibri" w:cs="Calibri"/>
          <w:color w:val="000000"/>
        </w:rPr>
        <w:lastRenderedPageBreak/>
        <w:t>Configured typescript application through tsconfig file for various purposes like Trans piling, debugging, tracing, generating separate folder for distributable etc.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Created test plans and JUnit test cases and test suite for testing the application.</w:t>
      </w:r>
    </w:p>
    <w:p w:rsidR="00EE2E8E" w:rsidRPr="00CC69DB" w:rsidRDefault="00EE2E8E" w:rsidP="00EE2E8E">
      <w:pPr>
        <w:pStyle w:val="ListParagraph"/>
        <w:numPr>
          <w:ilvl w:val="0"/>
          <w:numId w:val="11"/>
        </w:numPr>
        <w:rPr>
          <w:rFonts w:cstheme="minorHAnsi"/>
        </w:rPr>
      </w:pPr>
      <w:r w:rsidRPr="00CC69DB">
        <w:rPr>
          <w:rFonts w:cstheme="minorHAnsi"/>
        </w:rPr>
        <w:t>JBOSS Server Installation and Administration on Windows NT.</w:t>
      </w:r>
    </w:p>
    <w:p w:rsidR="00EE2E8E" w:rsidRPr="00CC69DB" w:rsidRDefault="00EE2E8E" w:rsidP="00EE2E8E">
      <w:pPr>
        <w:rPr>
          <w:rFonts w:cstheme="minorHAnsi"/>
        </w:rPr>
      </w:pPr>
      <w:r w:rsidRPr="00CC69DB">
        <w:rPr>
          <w:rFonts w:cstheme="minorHAnsi"/>
          <w:b/>
        </w:rPr>
        <w:t>Environmen</w:t>
      </w:r>
      <w:r w:rsidRPr="00CC69DB">
        <w:rPr>
          <w:rFonts w:cstheme="minorHAnsi"/>
        </w:rPr>
        <w:t xml:space="preserve">t: HTML/HTML5,Java, AngularJS, JavaScript, AJAX,EXTJS, HTML5, CSS3, JSON, </w:t>
      </w:r>
      <w:r w:rsidR="00CC69DB" w:rsidRPr="00CC69DB">
        <w:rPr>
          <w:rFonts w:cstheme="minorHAnsi"/>
        </w:rPr>
        <w:t>Angular 6/5</w:t>
      </w:r>
      <w:r w:rsidR="00CC69DB">
        <w:rPr>
          <w:rFonts w:cstheme="minorHAnsi"/>
        </w:rPr>
        <w:t xml:space="preserve">, </w:t>
      </w:r>
      <w:r w:rsidRPr="00CC69DB">
        <w:rPr>
          <w:rFonts w:cstheme="minorHAnsi"/>
        </w:rPr>
        <w:t>Bootstrap,</w:t>
      </w:r>
      <w:r w:rsidR="00CC69DB">
        <w:rPr>
          <w:rFonts w:cstheme="minorHAnsi"/>
        </w:rPr>
        <w:t xml:space="preserve"> </w:t>
      </w:r>
      <w:r w:rsidRPr="00CC69DB">
        <w:rPr>
          <w:rFonts w:cstheme="minorHAnsi"/>
        </w:rPr>
        <w:t>Apache,</w:t>
      </w:r>
      <w:r w:rsidR="00CC69DB">
        <w:rPr>
          <w:rFonts w:cstheme="minorHAnsi"/>
        </w:rPr>
        <w:t xml:space="preserve"> </w:t>
      </w:r>
      <w:r w:rsidRPr="00CC69DB">
        <w:rPr>
          <w:rFonts w:cstheme="minorHAnsi"/>
        </w:rPr>
        <w:t>Tomcat</w:t>
      </w:r>
      <w:r w:rsidR="00CC69DB">
        <w:rPr>
          <w:rFonts w:cstheme="minorHAnsi"/>
        </w:rPr>
        <w:t xml:space="preserve"> </w:t>
      </w:r>
      <w:r w:rsidRPr="00CC69DB">
        <w:rPr>
          <w:rFonts w:cstheme="minorHAnsi"/>
        </w:rPr>
        <w:t>Server, Restful web services</w:t>
      </w:r>
      <w:r w:rsidR="00CC69DB">
        <w:rPr>
          <w:rFonts w:cstheme="minorHAnsi"/>
        </w:rPr>
        <w:t xml:space="preserve"> </w:t>
      </w:r>
      <w:r w:rsidRPr="00CC69DB">
        <w:rPr>
          <w:rFonts w:cstheme="minorHAnsi"/>
        </w:rPr>
        <w:t>,</w:t>
      </w:r>
      <w:r w:rsidR="00CC69DB">
        <w:rPr>
          <w:rFonts w:cstheme="minorHAnsi"/>
        </w:rPr>
        <w:t xml:space="preserve"> </w:t>
      </w:r>
      <w:r w:rsidR="008A7490">
        <w:rPr>
          <w:rFonts w:cstheme="minorHAnsi"/>
        </w:rPr>
        <w:t xml:space="preserve">SASS, LESS, </w:t>
      </w:r>
      <w:r w:rsidRPr="00CC69DB">
        <w:rPr>
          <w:rFonts w:cstheme="minorHAnsi"/>
        </w:rPr>
        <w:t>Dojo,</w:t>
      </w:r>
      <w:r w:rsidR="00CC69DB">
        <w:rPr>
          <w:rFonts w:cstheme="minorHAnsi"/>
        </w:rPr>
        <w:t xml:space="preserve"> </w:t>
      </w:r>
      <w:r w:rsidR="00CC69DB">
        <w:rPr>
          <w:rFonts w:ascii="Calibri" w:hAnsi="Calibri" w:cs="Calibri"/>
          <w:color w:val="000000"/>
        </w:rPr>
        <w:t xml:space="preserve">Typescript, </w:t>
      </w:r>
      <w:r w:rsidR="008A7490">
        <w:rPr>
          <w:rFonts w:ascii="Calibri" w:hAnsi="Calibri" w:cs="Calibri"/>
          <w:color w:val="000000"/>
        </w:rPr>
        <w:t xml:space="preserve">GIT, </w:t>
      </w:r>
      <w:r w:rsidRPr="00CC69DB">
        <w:rPr>
          <w:rFonts w:cstheme="minorHAnsi"/>
        </w:rPr>
        <w:t>JSP,</w:t>
      </w:r>
      <w:r w:rsidR="00CC69DB">
        <w:rPr>
          <w:rFonts w:cstheme="minorHAnsi"/>
        </w:rPr>
        <w:t xml:space="preserve"> </w:t>
      </w:r>
      <w:r w:rsidRPr="00CC69DB">
        <w:rPr>
          <w:rFonts w:cstheme="minorHAnsi"/>
        </w:rPr>
        <w:t>JSF,</w:t>
      </w:r>
      <w:r w:rsidR="00CC69DB">
        <w:rPr>
          <w:rFonts w:cstheme="minorHAnsi"/>
        </w:rPr>
        <w:t xml:space="preserve"> TDD, </w:t>
      </w:r>
      <w:r w:rsidRPr="00CC69DB">
        <w:rPr>
          <w:rFonts w:cstheme="minorHAnsi"/>
        </w:rPr>
        <w:t>JSON,</w:t>
      </w:r>
      <w:r w:rsidR="00CC69DB">
        <w:rPr>
          <w:rFonts w:cstheme="minorHAnsi"/>
        </w:rPr>
        <w:t xml:space="preserve"> </w:t>
      </w:r>
      <w:r w:rsidRPr="00CC69DB">
        <w:rPr>
          <w:rFonts w:cstheme="minorHAnsi"/>
        </w:rPr>
        <w:t>CXF,</w:t>
      </w:r>
      <w:r w:rsidR="00CC69DB">
        <w:rPr>
          <w:rFonts w:cstheme="minorHAnsi"/>
        </w:rPr>
        <w:t xml:space="preserve"> </w:t>
      </w:r>
      <w:r w:rsidRPr="00CC69DB">
        <w:rPr>
          <w:rFonts w:cstheme="minorHAnsi"/>
        </w:rPr>
        <w:t>Struts, and Scaled-Agile Methodologies.</w:t>
      </w:r>
    </w:p>
    <w:p w:rsidR="00610C83" w:rsidRPr="00CC69DB" w:rsidRDefault="007A1EFA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Walmart,</w:t>
      </w:r>
      <w:r w:rsidR="00610C83" w:rsidRPr="00CC69DB">
        <w:rPr>
          <w:rFonts w:asciiTheme="minorHAnsi" w:hAnsiTheme="minorHAnsi" w:cstheme="minorHAnsi"/>
          <w:b/>
        </w:rPr>
        <w:t xml:space="preserve"> </w:t>
      </w:r>
      <w:r w:rsidR="00DF3A5F" w:rsidRPr="00CC69DB">
        <w:rPr>
          <w:rFonts w:asciiTheme="minorHAnsi" w:hAnsiTheme="minorHAnsi" w:cstheme="minorHAnsi"/>
          <w:b/>
        </w:rPr>
        <w:t>Bentonville, AR</w:t>
      </w:r>
      <w:r w:rsidR="00610C83" w:rsidRPr="00CC69DB">
        <w:rPr>
          <w:rFonts w:asciiTheme="minorHAnsi" w:hAnsiTheme="minorHAnsi" w:cstheme="minorHAnsi"/>
          <w:b/>
        </w:rPr>
        <w:t xml:space="preserve">                                                                              Jun 15 – Oct 16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UI/UX Designer &amp; Developer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Responsibilities: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Gathered and analyzed the requirements and converted them into User Requirement Specifications and Functional Requirement Specifications for the designers and developer to understand them as per their perspective.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business applications using web technologies like HTML4/5, XHTML, and CSS2/3 based on the W3C standards.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Redesign and maintain existing internal web application utilizing HTML5, CSS3, JavaScript, JQUERY, Angular.JS, and D3 JavaScript.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Wrote several AngularJS controllers, directives and services across the app.</w:t>
      </w:r>
    </w:p>
    <w:p w:rsidR="00610C83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Also involved in unit testing (TDD) and end to end testing (BDD) using tools like karma, Jasmine and Protractor.</w:t>
      </w:r>
    </w:p>
    <w:p w:rsidR="008A7490" w:rsidRPr="00CC69DB" w:rsidRDefault="008A7490" w:rsidP="008A749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8A7490">
        <w:rPr>
          <w:rFonts w:asciiTheme="minorHAnsi" w:hAnsiTheme="minorHAnsi" w:cstheme="minorHAnsi"/>
        </w:rPr>
        <w:t>Worked on tools like Eclipse and GIT repositories and Installed and configured GIT and synced with multiple GIT-Hub repositories.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and implementing Web2.0 Rich UI for the Self-service Application using JQuery Ajax framework and Widget based JavaScript programmed model. 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Involved in development of application by implementing MVC Architectur</w:t>
      </w:r>
      <w:r w:rsidR="00BB42B5" w:rsidRPr="00CC69DB">
        <w:rPr>
          <w:rFonts w:asciiTheme="minorHAnsi" w:hAnsiTheme="minorHAnsi" w:cstheme="minorHAnsi"/>
        </w:rPr>
        <w:t>e</w:t>
      </w:r>
      <w:r w:rsidRPr="00CC69DB">
        <w:rPr>
          <w:rFonts w:asciiTheme="minorHAnsi" w:hAnsiTheme="minorHAnsi" w:cstheme="minorHAnsi"/>
        </w:rPr>
        <w:t xml:space="preserve"> by integrating Hibernate and Spring frameworks.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Worked on Development of Hibernate including mapping files, configuration file and DAO implementation class (Business Component).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Extensively used CSS3 and Bootstrap for styling the HTML5 elements.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the administrative UI using AngularJS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Frontend with in object oriented JavaScript</w:t>
      </w:r>
      <w:r w:rsidR="008A7490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Pr="00CC69DB">
        <w:rPr>
          <w:rFonts w:asciiTheme="minorHAnsi" w:hAnsiTheme="minorHAnsi" w:cstheme="minorHAnsi"/>
        </w:rPr>
        <w:t>Framework.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Maintained Cross Browser compatibility &amp; implement Responsive Design using Twitter Bootstrap, custom media queries, etc.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the custom data grids upon jQuery Framework to deliver the business data. </w:t>
      </w:r>
    </w:p>
    <w:p w:rsidR="00610C83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HTML prototypes and UI deliverables, such as wireframes, screen mock-ups, and interface design. </w:t>
      </w:r>
    </w:p>
    <w:p w:rsidR="008A7490" w:rsidRPr="008A7490" w:rsidRDefault="008A7490" w:rsidP="008A749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8A7490">
        <w:rPr>
          <w:rFonts w:asciiTheme="minorHAnsi" w:hAnsiTheme="minorHAnsi" w:cstheme="minorHAnsi"/>
        </w:rPr>
        <w:t xml:space="preserve">Worked with Angular 5 Forms, Validations, Modules, Factory Services, DOM, Events, Expressions, Directives, Controllers, filters, Http Request. </w:t>
      </w:r>
    </w:p>
    <w:p w:rsidR="008A7490" w:rsidRPr="008A7490" w:rsidRDefault="008A7490" w:rsidP="008A749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8A7490">
        <w:rPr>
          <w:rFonts w:asciiTheme="minorHAnsi" w:hAnsiTheme="minorHAnsi" w:cstheme="minorHAnsi"/>
        </w:rPr>
        <w:t xml:space="preserve">Implemented Angular5 Controllers to maintain each view data. Implemented Angular Service calls using Angular Factory. </w:t>
      </w:r>
    </w:p>
    <w:p w:rsidR="008A7490" w:rsidRDefault="008A7490" w:rsidP="008A749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8A7490">
        <w:rPr>
          <w:rFonts w:asciiTheme="minorHAnsi" w:hAnsiTheme="minorHAnsi" w:cstheme="minorHAnsi"/>
        </w:rPr>
        <w:t>Highly used Angular 5 router to build single page application for navigation through the different status and multiple modals.</w:t>
      </w:r>
    </w:p>
    <w:p w:rsidR="00CC69DB" w:rsidRPr="00CC69DB" w:rsidRDefault="00CC69DB" w:rsidP="00CC69DB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Created Dynamic web pages using forms, filters, expressions and data binding. Used Web pack to build Typescript modules.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lastRenderedPageBreak/>
        <w:t>Worked upon the dashboard for the project which contained a variety of charts and components using jQuery-UILibrary.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and developed User Interface Web Forms using Flash, CSS, Adobe and JavaScript.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DOM based interactive to reprogram selected links and adopted WCAG 2.0 standards for HTML and XHTML and W3C standards for CSS as well.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the UI with extensive use of JavaScript, JSON and Ajax.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Debug the application using Firebug to traverse the documents and manipulated the Nodes using DOM and DOM Functions.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Designed, developed and updated User UI Web Forms using CSS, Dreamweaver and JavaScript.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Used AJAX framework for asynchronous data transfer between the browser and the server.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Implemented user interface guidelines and standards throughout the development and maintenance of the website using DHTML, HTML, CSS, JavaScript and jQuery.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 xml:space="preserve">Used Java Mailing </w:t>
      </w:r>
      <w:r w:rsidR="00BB42B5" w:rsidRPr="00CC69DB">
        <w:rPr>
          <w:rFonts w:asciiTheme="minorHAnsi" w:hAnsiTheme="minorHAnsi" w:cstheme="minorHAnsi"/>
        </w:rPr>
        <w:t>or Messaging Service (JMS)</w:t>
      </w:r>
      <w:r w:rsidRPr="00CC69DB">
        <w:rPr>
          <w:rFonts w:asciiTheme="minorHAnsi" w:hAnsiTheme="minorHAnsi" w:cstheme="minorHAnsi"/>
        </w:rPr>
        <w:t xml:space="preserve"> for mailing detailed notifications depending upon the success and failure once the backend process is complete and also for mailing administrator of any system related problems.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Build the application using TDD (Test Driven Development) approach.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Used Oracle as database and Involved in the development of PL/SQL backend implementation and using SQL created Select, Update and Delete statements.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Used Tortoise SVN tool, a Subversion client for windows for source/version/revision control.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Involved in JavaScript coding for validations, and passing attributes from one screen to another. </w:t>
      </w:r>
    </w:p>
    <w:p w:rsidR="00610C83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Created Mock-up designs and developed various functionalities with JavaScript and jQuery. </w:t>
      </w:r>
    </w:p>
    <w:p w:rsidR="00EE2E8E" w:rsidRPr="00CC69DB" w:rsidRDefault="00610C83" w:rsidP="00F728E0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Written Ajax driven JSON consuming JavaScript functions to save User selections such as radio button, drop-down menu selections into a cookie.</w:t>
      </w:r>
    </w:p>
    <w:p w:rsidR="00610C83" w:rsidRPr="00CC69DB" w:rsidRDefault="00610C83" w:rsidP="002E4C39">
      <w:pPr>
        <w:pStyle w:val="NoSpacing"/>
        <w:ind w:left="720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 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  <w:b/>
        </w:rPr>
        <w:t>Environment</w:t>
      </w:r>
      <w:r w:rsidRPr="00CC69DB">
        <w:rPr>
          <w:rFonts w:asciiTheme="minorHAnsi" w:hAnsiTheme="minorHAnsi" w:cstheme="minorHAnsi"/>
        </w:rPr>
        <w:t>: HTML5, CSS3, JavaScript, jQuery, AJAX JSON, AngularJS, Bootstrap, Dreamweaver, Responsive design, Grunt, Bower, Node.js, NPM, Eclipse,</w:t>
      </w:r>
      <w:r w:rsidR="008A7490">
        <w:rPr>
          <w:rFonts w:asciiTheme="minorHAnsi" w:hAnsiTheme="minorHAnsi" w:cstheme="minorHAnsi"/>
        </w:rPr>
        <w:t xml:space="preserve"> GIT,</w:t>
      </w:r>
      <w:r w:rsidRPr="00CC69DB">
        <w:rPr>
          <w:rFonts w:asciiTheme="minorHAnsi" w:hAnsiTheme="minorHAnsi" w:cstheme="minorHAnsi"/>
        </w:rPr>
        <w:t xml:space="preserve"> </w:t>
      </w:r>
      <w:r w:rsidR="00CC69DB">
        <w:rPr>
          <w:rFonts w:cs="Calibri"/>
          <w:color w:val="000000"/>
        </w:rPr>
        <w:t>Typescript,</w:t>
      </w:r>
      <w:r w:rsidR="00CC69DB" w:rsidRPr="00CC69DB">
        <w:rPr>
          <w:rFonts w:asciiTheme="minorHAnsi" w:hAnsiTheme="minorHAnsi" w:cstheme="minorHAnsi"/>
        </w:rPr>
        <w:t xml:space="preserve"> </w:t>
      </w:r>
      <w:r w:rsidRPr="00CC69DB">
        <w:rPr>
          <w:rFonts w:asciiTheme="minorHAnsi" w:hAnsiTheme="minorHAnsi" w:cstheme="minorHAnsi"/>
        </w:rPr>
        <w:t>UML, Spring, Hibernate, JMS, Oracle 11g, MS Office, WebLogic, SQL.</w:t>
      </w:r>
    </w:p>
    <w:p w:rsidR="00812121" w:rsidRPr="00CC69DB" w:rsidRDefault="00812121" w:rsidP="00512CDA">
      <w:pPr>
        <w:pStyle w:val="NoSpacing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 xml:space="preserve">US Steel, Pittsburgh, PA                                                                       </w:t>
      </w:r>
      <w:r w:rsidR="00772B13" w:rsidRPr="00CC69DB">
        <w:rPr>
          <w:rFonts w:asciiTheme="minorHAnsi" w:hAnsiTheme="minorHAnsi" w:cstheme="minorHAnsi"/>
          <w:b/>
        </w:rPr>
        <w:t xml:space="preserve">   </w:t>
      </w:r>
      <w:r w:rsidRPr="00CC69DB">
        <w:rPr>
          <w:rFonts w:asciiTheme="minorHAnsi" w:hAnsiTheme="minorHAnsi" w:cstheme="minorHAnsi"/>
          <w:b/>
        </w:rPr>
        <w:t xml:space="preserve">  Oct</w:t>
      </w:r>
      <w:r w:rsidR="00772B13" w:rsidRPr="00CC69DB">
        <w:rPr>
          <w:rFonts w:asciiTheme="minorHAnsi" w:hAnsiTheme="minorHAnsi" w:cstheme="minorHAnsi"/>
          <w:b/>
        </w:rPr>
        <w:t xml:space="preserve"> </w:t>
      </w:r>
      <w:r w:rsidRPr="00CC69DB">
        <w:rPr>
          <w:rFonts w:asciiTheme="minorHAnsi" w:hAnsiTheme="minorHAnsi" w:cstheme="minorHAnsi"/>
          <w:b/>
        </w:rPr>
        <w:t xml:space="preserve">14 </w:t>
      </w:r>
      <w:r w:rsidR="00772B13" w:rsidRPr="00CC69DB">
        <w:rPr>
          <w:rFonts w:asciiTheme="minorHAnsi" w:hAnsiTheme="minorHAnsi" w:cstheme="minorHAnsi"/>
          <w:b/>
        </w:rPr>
        <w:t xml:space="preserve">– May </w:t>
      </w:r>
      <w:r w:rsidRPr="00CC69DB">
        <w:rPr>
          <w:rFonts w:asciiTheme="minorHAnsi" w:hAnsiTheme="minorHAnsi" w:cstheme="minorHAnsi"/>
          <w:b/>
        </w:rPr>
        <w:t>15</w:t>
      </w:r>
    </w:p>
    <w:p w:rsidR="00610C83" w:rsidRPr="00CC69DB" w:rsidRDefault="00CC69DB" w:rsidP="00512CDA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UI </w:t>
      </w:r>
      <w:r w:rsidR="00610C83" w:rsidRPr="00CC69DB">
        <w:rPr>
          <w:rFonts w:asciiTheme="minorHAnsi" w:hAnsiTheme="minorHAnsi" w:cstheme="minorHAnsi"/>
          <w:b/>
        </w:rPr>
        <w:t>Developer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Responsibilities: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Understanding functional specifications, designing, and creating custom solutions to match the requirements.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Designed, developed and validated the front end using HTML, CSS, jQuery and JSP for reusable web interface components including the open source Display Tag libraries.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the Architecture of the project as per Spring 3.0 MVC Frame work.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Implemented Spring IoC (Dependency Injection) and Spring Aspect Oriented Programming (AOP) for the Business as well as Lookup Service Layer development.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and developed a ‘Convention Based Coding’ utilizing Hibernates persistence framework and O-R mapping capability to enable dynamic fetching and displaying of various table data with custom filter, group and sorting along with exporting capabilities.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and developed the Validators, Controller Classes and Java bean components.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and developed hibernate configuration and session-per-request design pattern for making database connectivity and accessing the session for database transactions respectively.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Participated in the design and development of database schema and Entity-Relationship diagrams of the backend MySQL and Oracle database tables for the application.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java program to extract data from the backend database (MS SQL Server) and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lastRenderedPageBreak/>
        <w:t>imported the data using b formats and in turn generate quality custom Jasper reports in MSExcel, PDF and CSV formats.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 xml:space="preserve">Designed and Developed Stored Procedures, Triggers in Oracle to cater the needs for the entire application. 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complex SQL queries for extracting data from the database.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Written PL SQL scripts for daily system performance and health check.</w:t>
      </w:r>
    </w:p>
    <w:p w:rsidR="00610C83" w:rsidRPr="00CC69DB" w:rsidRDefault="00610C83" w:rsidP="00F728E0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Involved in developing Integration Issues, System Testing Issues, User Acceptance Issues and Production Issues including JUnit.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  <w:b/>
        </w:rPr>
        <w:t>Environment</w:t>
      </w:r>
      <w:r w:rsidRPr="00CC69DB">
        <w:rPr>
          <w:rFonts w:asciiTheme="minorHAnsi" w:hAnsiTheme="minorHAnsi" w:cstheme="minorHAnsi"/>
        </w:rPr>
        <w:t>: JDK, JSP, HTML 5, JavaScript,, Servlets, Spring 3.0, Hibernate, SQL Server 2005, Eclipse, SQL, PL/SQL, Log4j, CVS, Web logic, JSON, CSS, XML and UNIX.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RCWilley, Salt Lake City, UT                                                                A</w:t>
      </w:r>
      <w:r w:rsidR="00772B13" w:rsidRPr="00CC69DB">
        <w:rPr>
          <w:rFonts w:asciiTheme="minorHAnsi" w:hAnsiTheme="minorHAnsi" w:cstheme="minorHAnsi"/>
          <w:b/>
        </w:rPr>
        <w:t xml:space="preserve">pr 13 to Sep </w:t>
      </w:r>
      <w:r w:rsidRPr="00CC69DB">
        <w:rPr>
          <w:rFonts w:asciiTheme="minorHAnsi" w:hAnsiTheme="minorHAnsi" w:cstheme="minorHAnsi"/>
          <w:b/>
        </w:rPr>
        <w:t>14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UI Developer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Responsibilities: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Transform the website features from jQuery domain to AngularJS domain as the latter is faster and easier to implement.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AngularJS functionality in the application to provide two-way binding to the system.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Integrated the model and view part using Model View View Models (MVVM).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Extensive experience using Ember, KnockoutJS, BackboneJS, D3JS, ReactJS, Bootstrap, KendoUI and Node.js for layout.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Worked on GWT Java-Java Script compile JRE emulation library, RPC mechanism, HTML canvas support and GWT Mobile applications.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Worked extensively on information design, interactive data visualization, infographic data science techniques and inferential statistics in D3JS.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Used customized services and directives in AngularJS to develop dynamic and responsive webpages.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Worked on GWT widgets like Datepicker, Togglebutton, Suggestbox and panels like PopupPanel, FlowPanel, and SplitLayoutPanel.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Built the template, pulled agent information from JSON object and rendered it onto the widget.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Created Powerpoint presentations using Keynote for quarterly sales figures.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Used JQuery plug-ins for Drag-and-Drop, Widgets, Menus, User Interface and Forms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Involved in developing HTML and JavaScript/ECMAscript5 for client side presentation and, data validation within the forms.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Maintained, enhanced, and recommended solutions that best suit business and technology needs from UI standpoint.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Produced content pages with CSS3 layout and style markup presentations and also used OO JAVA and JavaScript methods and properties.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Debug the application using Firebug to traverse the documents and manipulated the Nodes using DOM and DOM Functions.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Involved in writing application level code to perform client side validation using JQUERY, JavaScript and Mean Stack.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Also worked on Handlebars.js and Marionette.js frameworks.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Created reusable templates and style sheets based on UI standards and guidelines</w:t>
      </w:r>
      <w:r w:rsidR="00DA32A9" w:rsidRPr="00CC69DB">
        <w:rPr>
          <w:rFonts w:asciiTheme="minorHAnsi" w:hAnsiTheme="minorHAnsi" w:cstheme="minorHAnsi"/>
        </w:rPr>
        <w:t>,</w:t>
      </w:r>
      <w:r w:rsidRPr="00CC69DB">
        <w:rPr>
          <w:rFonts w:asciiTheme="minorHAnsi" w:hAnsiTheme="minorHAnsi" w:cstheme="minorHAnsi"/>
        </w:rPr>
        <w:t xml:space="preserve"> Performed functional tasks using specifications and wireframes.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Successfully executed all the test cases and fixed any bugs/issues identified during the test cycles.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lastRenderedPageBreak/>
        <w:t>Worked extensively on X- ray, a test comparative tool.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Closely worked with business system analyst to understand the requirements to ensure that right set of UI modules been built.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Participated in the team on agile development cycle.</w:t>
      </w:r>
    </w:p>
    <w:p w:rsidR="00610C83" w:rsidRPr="00CC69DB" w:rsidRDefault="00610C83" w:rsidP="00F728E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Coordinated with Interface Design Architects for meeting accessibility standards at code level.</w:t>
      </w:r>
    </w:p>
    <w:p w:rsidR="00EE2E8E" w:rsidRPr="00CC69DB" w:rsidRDefault="00EE2E8E" w:rsidP="00EE2E8E">
      <w:pPr>
        <w:pStyle w:val="NoSpacing"/>
        <w:ind w:left="720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  <w:b/>
        </w:rPr>
        <w:t>Environment</w:t>
      </w:r>
      <w:r w:rsidRPr="00CC69DB">
        <w:rPr>
          <w:rFonts w:asciiTheme="minorHAnsi" w:hAnsiTheme="minorHAnsi" w:cstheme="minorHAnsi"/>
        </w:rPr>
        <w:t>:</w:t>
      </w:r>
      <w:r w:rsidR="00DA32A9" w:rsidRPr="00CC69DB">
        <w:rPr>
          <w:rFonts w:asciiTheme="minorHAnsi" w:hAnsiTheme="minorHAnsi" w:cstheme="minorHAnsi"/>
        </w:rPr>
        <w:t xml:space="preserve"> </w:t>
      </w:r>
      <w:r w:rsidRPr="00CC69DB">
        <w:rPr>
          <w:rFonts w:asciiTheme="minorHAnsi" w:hAnsiTheme="minorHAnsi" w:cstheme="minorHAnsi"/>
        </w:rPr>
        <w:t>HTML, CSS3/CSS, JavaScript, ECMAScript 5, JQuery, JSP, EJB, JSON, D3.js, DOM, Node.js, AngularJS, Bootstrap, JAWS, GIT, OO JAVA, SASS, MVC/MVVM, Adobe Fireworks, Photoshop, Dreamweaver, Illustrator, AJAX, XML, AEM, Eclipse, Internet Explorer, Firefox, Chrome, PL/SQL, Windows.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Merck - Whitehouse Station, NJ                                                                  May</w:t>
      </w:r>
      <w:r w:rsidR="00772B13" w:rsidRPr="00CC69DB">
        <w:rPr>
          <w:rFonts w:asciiTheme="minorHAnsi" w:hAnsiTheme="minorHAnsi" w:cstheme="minorHAnsi"/>
          <w:b/>
        </w:rPr>
        <w:t xml:space="preserve"> 12-Apr </w:t>
      </w:r>
      <w:r w:rsidRPr="00CC69DB">
        <w:rPr>
          <w:rFonts w:asciiTheme="minorHAnsi" w:hAnsiTheme="minorHAnsi" w:cstheme="minorHAnsi"/>
          <w:b/>
        </w:rPr>
        <w:t>13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UI Developer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Responsibilities: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Participated in design discussions and user experience sessions to provide inputs on the layout.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custom web ap</w:t>
      </w:r>
      <w:r w:rsidR="002E4C39" w:rsidRPr="00CC69DB">
        <w:rPr>
          <w:rFonts w:asciiTheme="minorHAnsi" w:hAnsiTheme="minorHAnsi" w:cstheme="minorHAnsi"/>
        </w:rPr>
        <w:t>plication interfaces using HTML</w:t>
      </w:r>
      <w:r w:rsidRPr="00CC69DB">
        <w:rPr>
          <w:rFonts w:asciiTheme="minorHAnsi" w:hAnsiTheme="minorHAnsi" w:cstheme="minorHAnsi"/>
        </w:rPr>
        <w:t xml:space="preserve"> and CSS3 to meet the requirements of the client.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Responsible for design and development of the web pages.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 xml:space="preserve">Developed </w:t>
      </w:r>
      <w:r w:rsidR="002E4C39" w:rsidRPr="00CC69DB">
        <w:rPr>
          <w:rFonts w:asciiTheme="minorHAnsi" w:hAnsiTheme="minorHAnsi" w:cstheme="minorHAnsi"/>
        </w:rPr>
        <w:t>GUI using JavaScript, HTML</w:t>
      </w:r>
      <w:r w:rsidRPr="00CC69DB">
        <w:rPr>
          <w:rFonts w:asciiTheme="minorHAnsi" w:hAnsiTheme="minorHAnsi" w:cstheme="minorHAnsi"/>
        </w:rPr>
        <w:t>, XHTML, AJAX, CSS and JQuery in ongoing projects.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Used JQuery to make the HTML and CSS code interact with the JavaScript functions to add dynamic data to the web pages on the client side.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Analyze the response of JSON in order to update DOM.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an AngularJS workflow manager leveraging Angular-UI state router for flexible configuration and management of multi-step user input flows.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widgets using HTML, CSS, AJAX, jQuery Components and JavaScript.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Implemented Ajax Frame works, jQuery tools examples like Auto Completer, Tab Module, and Calendar and Floating windows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Wrote application level code to interact with the backend (Java) code AJAX and JSON via REST web services and APIs.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Integrated with the back-end code (JSP) using JQUERY, JSON and AJAX to get and post the data to backend servers.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Responsible to design the brow</w:t>
      </w:r>
      <w:r w:rsidR="002E4C39" w:rsidRPr="00CC69DB">
        <w:rPr>
          <w:rFonts w:asciiTheme="minorHAnsi" w:hAnsiTheme="minorHAnsi" w:cstheme="minorHAnsi"/>
        </w:rPr>
        <w:t>ser compatible pages using HTML</w:t>
      </w:r>
      <w:r w:rsidRPr="00CC69DB">
        <w:rPr>
          <w:rFonts w:asciiTheme="minorHAnsi" w:hAnsiTheme="minorHAnsi" w:cstheme="minorHAnsi"/>
        </w:rPr>
        <w:t>, CSS3, JavaScript and JQuery.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CSS3 styles to maintain the uniformity of all the screens throughout the responsible for design and development of the web pages from mock- ups.</w:t>
      </w:r>
    </w:p>
    <w:p w:rsidR="00610C83" w:rsidRPr="00CC69DB" w:rsidRDefault="00610C83" w:rsidP="00F728E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Used tools such as firebug, web developer tools for debugging and correcting errors.</w:t>
      </w:r>
    </w:p>
    <w:p w:rsidR="00EE2E8E" w:rsidRPr="00CC69DB" w:rsidRDefault="00EE2E8E" w:rsidP="00EE2E8E">
      <w:pPr>
        <w:pStyle w:val="NoSpacing"/>
        <w:ind w:left="720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  <w:b/>
        </w:rPr>
        <w:t>Environment</w:t>
      </w:r>
      <w:r w:rsidR="002E4C39" w:rsidRPr="00CC69DB">
        <w:rPr>
          <w:rFonts w:asciiTheme="minorHAnsi" w:hAnsiTheme="minorHAnsi" w:cstheme="minorHAnsi"/>
        </w:rPr>
        <w:t>: HTML</w:t>
      </w:r>
      <w:r w:rsidRPr="00CC69DB">
        <w:rPr>
          <w:rFonts w:asciiTheme="minorHAnsi" w:hAnsiTheme="minorHAnsi" w:cstheme="minorHAnsi"/>
        </w:rPr>
        <w:t>, CSS3, JavaScript, JQuery, AngularJS, Eclipse, JSP, AJAX, JSON, SVN.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 xml:space="preserve">Sprint-Nextel, Kansas City, KS                                                               </w:t>
      </w:r>
      <w:r w:rsidR="00772B13" w:rsidRPr="00CC69DB">
        <w:rPr>
          <w:rFonts w:asciiTheme="minorHAnsi" w:hAnsiTheme="minorHAnsi" w:cstheme="minorHAnsi"/>
          <w:b/>
        </w:rPr>
        <w:t xml:space="preserve">       Oct</w:t>
      </w:r>
      <w:r w:rsidRPr="00CC69DB">
        <w:rPr>
          <w:rFonts w:asciiTheme="minorHAnsi" w:hAnsiTheme="minorHAnsi" w:cstheme="minorHAnsi"/>
          <w:b/>
        </w:rPr>
        <w:t>10 to May12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UI Developer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Responsibilities: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div based UI as per the low fidelity wireframes provided.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Attended Client calls in co-ordination with the business and management team right from day one.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Huge Amount of JQuery works in the “Merge” and “Unmerge” functionality in the Admin Module.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Created reusable components for “Content Management” Modules.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lastRenderedPageBreak/>
        <w:t>Designed and developed UI from scratch for all the modules using JQuery, JavaScript, HTML, and CSS3.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responsive UI screens and checked it on all resolutions.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Performed unit &amp; integration testing of the features.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Supported different environments whenever required during the release cycle.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Fixed the defects reported on the Bugzilla the bug tracking system.</w:t>
      </w:r>
    </w:p>
    <w:p w:rsidR="00610C83" w:rsidRPr="00CC69DB" w:rsidRDefault="00610C83" w:rsidP="00F728E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Integrated and maintained the code using Microsoft TFS.</w:t>
      </w:r>
    </w:p>
    <w:p w:rsidR="00EE2E8E" w:rsidRPr="00CC69DB" w:rsidRDefault="00EE2E8E" w:rsidP="00EE2E8E">
      <w:pPr>
        <w:pStyle w:val="NoSpacing"/>
        <w:ind w:left="720"/>
        <w:rPr>
          <w:rFonts w:asciiTheme="minorHAnsi" w:hAnsiTheme="minorHAnsi" w:cstheme="minorHAnsi"/>
        </w:rPr>
      </w:pP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  <w:b/>
        </w:rPr>
        <w:t>Environment</w:t>
      </w:r>
      <w:r w:rsidRPr="00CC69DB">
        <w:rPr>
          <w:rFonts w:asciiTheme="minorHAnsi" w:hAnsiTheme="minorHAnsi" w:cstheme="minorHAnsi"/>
        </w:rPr>
        <w:t>: JQuery, JQuery UI, Java Script, CSS3, Responsive Web Design, Ajax, Microsoft Visual Studio, Adobe Dreamweaver.</w:t>
      </w:r>
    </w:p>
    <w:p w:rsidR="00772B13" w:rsidRPr="00CC69DB" w:rsidRDefault="00772B13" w:rsidP="00512CDA">
      <w:pPr>
        <w:pStyle w:val="NoSpacing"/>
        <w:rPr>
          <w:rFonts w:asciiTheme="minorHAnsi" w:hAnsiTheme="minorHAnsi" w:cstheme="minorHAnsi"/>
        </w:rPr>
      </w:pPr>
    </w:p>
    <w:p w:rsidR="00772B13" w:rsidRPr="00CC69DB" w:rsidRDefault="00772B1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I Vision Solutions, India                                                                                 Jun 09 – sep10</w:t>
      </w:r>
    </w:p>
    <w:p w:rsidR="00772B13" w:rsidRPr="00CC69DB" w:rsidRDefault="00772B1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UI/UX Developer</w:t>
      </w:r>
    </w:p>
    <w:p w:rsidR="00772B13" w:rsidRPr="00CC69DB" w:rsidRDefault="00772B13" w:rsidP="00512CDA">
      <w:pPr>
        <w:pStyle w:val="NoSpacing"/>
        <w:rPr>
          <w:rFonts w:asciiTheme="minorHAnsi" w:hAnsiTheme="minorHAnsi" w:cstheme="minorHAnsi"/>
          <w:b/>
        </w:rPr>
      </w:pPr>
      <w:r w:rsidRPr="00CC69DB">
        <w:rPr>
          <w:rFonts w:asciiTheme="minorHAnsi" w:hAnsiTheme="minorHAnsi" w:cstheme="minorHAnsi"/>
          <w:b/>
        </w:rPr>
        <w:t>Responsibilities:</w:t>
      </w:r>
    </w:p>
    <w:p w:rsidR="00772B13" w:rsidRPr="00CC69DB" w:rsidRDefault="00772B13" w:rsidP="00F728E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Worked in a group of 4 UI developers.</w:t>
      </w:r>
    </w:p>
    <w:p w:rsidR="00772B13" w:rsidRPr="00CC69DB" w:rsidRDefault="00772B13" w:rsidP="00F728E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the front end applications, user interactive web pages in a professional manner with using web technologies like HTML, XHTML and CSS.</w:t>
      </w:r>
    </w:p>
    <w:p w:rsidR="00772B13" w:rsidRPr="00CC69DB" w:rsidRDefault="00772B13" w:rsidP="00F728E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Redesigned and implemented complete website to meet web and industry standards.</w:t>
      </w:r>
    </w:p>
    <w:p w:rsidR="00772B13" w:rsidRPr="00CC69DB" w:rsidRDefault="00772B13" w:rsidP="00F728E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web pages using with HTML.</w:t>
      </w:r>
    </w:p>
    <w:p w:rsidR="00772B13" w:rsidRPr="00CC69DB" w:rsidRDefault="00772B13" w:rsidP="00F728E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Developed CSS page layouts, styles and table less coding for efficient design.</w:t>
      </w:r>
    </w:p>
    <w:p w:rsidR="00772B13" w:rsidRPr="00CC69DB" w:rsidRDefault="00772B13" w:rsidP="00F728E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</w:rPr>
        <w:t>Designed page – layouts using Dreamweaver and banner using Adobe Flash.</w:t>
      </w:r>
    </w:p>
    <w:p w:rsidR="00EE2E8E" w:rsidRPr="00CC69DB" w:rsidRDefault="00EE2E8E" w:rsidP="00EE2E8E">
      <w:pPr>
        <w:pStyle w:val="NoSpacing"/>
        <w:ind w:left="720"/>
        <w:rPr>
          <w:rFonts w:asciiTheme="minorHAnsi" w:hAnsiTheme="minorHAnsi" w:cstheme="minorHAnsi"/>
        </w:rPr>
      </w:pPr>
    </w:p>
    <w:p w:rsidR="00772B13" w:rsidRPr="00CC69DB" w:rsidRDefault="00772B13" w:rsidP="00512CDA">
      <w:pPr>
        <w:pStyle w:val="NoSpacing"/>
        <w:rPr>
          <w:rFonts w:asciiTheme="minorHAnsi" w:hAnsiTheme="minorHAnsi" w:cstheme="minorHAnsi"/>
        </w:rPr>
      </w:pPr>
      <w:r w:rsidRPr="00CC69DB">
        <w:rPr>
          <w:rFonts w:asciiTheme="minorHAnsi" w:hAnsiTheme="minorHAnsi" w:cstheme="minorHAnsi"/>
          <w:b/>
        </w:rPr>
        <w:t>Environment</w:t>
      </w:r>
      <w:r w:rsidRPr="00CC69DB">
        <w:rPr>
          <w:rFonts w:asciiTheme="minorHAnsi" w:hAnsiTheme="minorHAnsi" w:cstheme="minorHAnsi"/>
        </w:rPr>
        <w:t>: HTML, CSS, XHTML, Adobe Flash, Dreamweaver and Windows.</w:t>
      </w:r>
    </w:p>
    <w:p w:rsidR="00610C83" w:rsidRPr="00CC69DB" w:rsidRDefault="00610C83" w:rsidP="00512CDA">
      <w:pPr>
        <w:pStyle w:val="NoSpacing"/>
        <w:rPr>
          <w:rFonts w:asciiTheme="minorHAnsi" w:hAnsiTheme="minorHAnsi" w:cstheme="minorHAnsi"/>
        </w:rPr>
      </w:pPr>
    </w:p>
    <w:p w:rsidR="00F67359" w:rsidRPr="00CC69DB" w:rsidRDefault="00F67359" w:rsidP="00512CDA">
      <w:pPr>
        <w:pStyle w:val="NoSpacing"/>
        <w:rPr>
          <w:rFonts w:asciiTheme="minorHAnsi" w:hAnsiTheme="minorHAnsi" w:cstheme="minorHAnsi"/>
        </w:rPr>
      </w:pPr>
    </w:p>
    <w:sectPr w:rsidR="00F67359" w:rsidRPr="00CC69DB" w:rsidSect="00504B6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061" w:rsidRDefault="00FE3061" w:rsidP="00231068">
      <w:pPr>
        <w:spacing w:after="0" w:line="240" w:lineRule="auto"/>
      </w:pPr>
      <w:r>
        <w:separator/>
      </w:r>
    </w:p>
  </w:endnote>
  <w:endnote w:type="continuationSeparator" w:id="0">
    <w:p w:rsidR="00FE3061" w:rsidRDefault="00FE3061" w:rsidP="0023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QAOO Y+ PNC Sans">
    <w:altName w:val="PNC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061" w:rsidRDefault="00FE3061" w:rsidP="00231068">
      <w:pPr>
        <w:spacing w:after="0" w:line="240" w:lineRule="auto"/>
      </w:pPr>
      <w:r>
        <w:separator/>
      </w:r>
    </w:p>
  </w:footnote>
  <w:footnote w:type="continuationSeparator" w:id="0">
    <w:p w:rsidR="00FE3061" w:rsidRDefault="00FE3061" w:rsidP="00231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cs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19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32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41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46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63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3">
    <w:nsid w:val="00000005"/>
    <w:multiLevelType w:val="multi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cs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19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32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41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46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63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4">
    <w:nsid w:val="06D4171A"/>
    <w:multiLevelType w:val="hybridMultilevel"/>
    <w:tmpl w:val="C830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F4C31"/>
    <w:multiLevelType w:val="hybridMultilevel"/>
    <w:tmpl w:val="5960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86BA4"/>
    <w:multiLevelType w:val="hybridMultilevel"/>
    <w:tmpl w:val="9128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5031B"/>
    <w:multiLevelType w:val="hybridMultilevel"/>
    <w:tmpl w:val="B29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A080A"/>
    <w:multiLevelType w:val="hybridMultilevel"/>
    <w:tmpl w:val="1A16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129ED"/>
    <w:multiLevelType w:val="hybridMultilevel"/>
    <w:tmpl w:val="3A00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547B9"/>
    <w:multiLevelType w:val="hybridMultilevel"/>
    <w:tmpl w:val="909A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E01E7"/>
    <w:multiLevelType w:val="hybridMultilevel"/>
    <w:tmpl w:val="5344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C078C"/>
    <w:multiLevelType w:val="hybridMultilevel"/>
    <w:tmpl w:val="D292E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AB46D1F"/>
    <w:multiLevelType w:val="hybridMultilevel"/>
    <w:tmpl w:val="FEB2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73639"/>
    <w:multiLevelType w:val="hybridMultilevel"/>
    <w:tmpl w:val="8C4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1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5AA"/>
    <w:rsid w:val="000009A2"/>
    <w:rsid w:val="000014C8"/>
    <w:rsid w:val="00002E50"/>
    <w:rsid w:val="00002EDD"/>
    <w:rsid w:val="0000379B"/>
    <w:rsid w:val="00005DF2"/>
    <w:rsid w:val="000134C0"/>
    <w:rsid w:val="00014302"/>
    <w:rsid w:val="00022F54"/>
    <w:rsid w:val="0002304B"/>
    <w:rsid w:val="000250D1"/>
    <w:rsid w:val="00063447"/>
    <w:rsid w:val="0007386F"/>
    <w:rsid w:val="0007595B"/>
    <w:rsid w:val="00076DBC"/>
    <w:rsid w:val="00084AC9"/>
    <w:rsid w:val="000950B6"/>
    <w:rsid w:val="000A21D5"/>
    <w:rsid w:val="000A4632"/>
    <w:rsid w:val="000A55E9"/>
    <w:rsid w:val="000A7719"/>
    <w:rsid w:val="000B0058"/>
    <w:rsid w:val="000B259E"/>
    <w:rsid w:val="000B2AB6"/>
    <w:rsid w:val="000B2F69"/>
    <w:rsid w:val="000B2FE2"/>
    <w:rsid w:val="000B4D86"/>
    <w:rsid w:val="000B5221"/>
    <w:rsid w:val="000C11BA"/>
    <w:rsid w:val="000C2A1C"/>
    <w:rsid w:val="000C4AFB"/>
    <w:rsid w:val="000C5514"/>
    <w:rsid w:val="000C76C2"/>
    <w:rsid w:val="000D2B1B"/>
    <w:rsid w:val="000E683E"/>
    <w:rsid w:val="000F1DB2"/>
    <w:rsid w:val="000F5C27"/>
    <w:rsid w:val="00101200"/>
    <w:rsid w:val="00103811"/>
    <w:rsid w:val="001125F8"/>
    <w:rsid w:val="00113893"/>
    <w:rsid w:val="00114F91"/>
    <w:rsid w:val="001154ED"/>
    <w:rsid w:val="00115F98"/>
    <w:rsid w:val="00121593"/>
    <w:rsid w:val="0012328E"/>
    <w:rsid w:val="00126D91"/>
    <w:rsid w:val="001275D2"/>
    <w:rsid w:val="00127632"/>
    <w:rsid w:val="00127682"/>
    <w:rsid w:val="00127F42"/>
    <w:rsid w:val="00136A4B"/>
    <w:rsid w:val="00140A20"/>
    <w:rsid w:val="00143DD2"/>
    <w:rsid w:val="00145E25"/>
    <w:rsid w:val="001523C1"/>
    <w:rsid w:val="0015559F"/>
    <w:rsid w:val="0015644B"/>
    <w:rsid w:val="001569A5"/>
    <w:rsid w:val="00157355"/>
    <w:rsid w:val="0016053C"/>
    <w:rsid w:val="00166320"/>
    <w:rsid w:val="00166329"/>
    <w:rsid w:val="00172A4E"/>
    <w:rsid w:val="00175FFC"/>
    <w:rsid w:val="00181D82"/>
    <w:rsid w:val="00183BBB"/>
    <w:rsid w:val="00183DD3"/>
    <w:rsid w:val="00183E0F"/>
    <w:rsid w:val="00186BE1"/>
    <w:rsid w:val="001900C3"/>
    <w:rsid w:val="0019388C"/>
    <w:rsid w:val="00193E3D"/>
    <w:rsid w:val="0019605F"/>
    <w:rsid w:val="0019636E"/>
    <w:rsid w:val="001A2CE0"/>
    <w:rsid w:val="001A6B06"/>
    <w:rsid w:val="001A7314"/>
    <w:rsid w:val="001B3B20"/>
    <w:rsid w:val="001B6775"/>
    <w:rsid w:val="001B6B18"/>
    <w:rsid w:val="001C0980"/>
    <w:rsid w:val="001C6BB9"/>
    <w:rsid w:val="001C7782"/>
    <w:rsid w:val="001D2113"/>
    <w:rsid w:val="001D4612"/>
    <w:rsid w:val="001D678D"/>
    <w:rsid w:val="001E2BB0"/>
    <w:rsid w:val="001E7A05"/>
    <w:rsid w:val="001F142C"/>
    <w:rsid w:val="001F3622"/>
    <w:rsid w:val="001F51E7"/>
    <w:rsid w:val="00200236"/>
    <w:rsid w:val="00202432"/>
    <w:rsid w:val="00207EA9"/>
    <w:rsid w:val="0021086B"/>
    <w:rsid w:val="00211735"/>
    <w:rsid w:val="0021579A"/>
    <w:rsid w:val="00215C0C"/>
    <w:rsid w:val="00216EDE"/>
    <w:rsid w:val="00216F19"/>
    <w:rsid w:val="002203A2"/>
    <w:rsid w:val="002272B0"/>
    <w:rsid w:val="0022762B"/>
    <w:rsid w:val="00231068"/>
    <w:rsid w:val="00233343"/>
    <w:rsid w:val="0024736F"/>
    <w:rsid w:val="00250ADC"/>
    <w:rsid w:val="002513FE"/>
    <w:rsid w:val="002528AD"/>
    <w:rsid w:val="002558E5"/>
    <w:rsid w:val="00262C96"/>
    <w:rsid w:val="00265BD1"/>
    <w:rsid w:val="00265E93"/>
    <w:rsid w:val="00272B12"/>
    <w:rsid w:val="002859BE"/>
    <w:rsid w:val="002870F6"/>
    <w:rsid w:val="002A1BD9"/>
    <w:rsid w:val="002A62AE"/>
    <w:rsid w:val="002A6B3D"/>
    <w:rsid w:val="002A6ED8"/>
    <w:rsid w:val="002A6F25"/>
    <w:rsid w:val="002B34F6"/>
    <w:rsid w:val="002B61D3"/>
    <w:rsid w:val="002C2077"/>
    <w:rsid w:val="002C2546"/>
    <w:rsid w:val="002C2EB3"/>
    <w:rsid w:val="002C538C"/>
    <w:rsid w:val="002D51CE"/>
    <w:rsid w:val="002E2BDC"/>
    <w:rsid w:val="002E3216"/>
    <w:rsid w:val="002E4771"/>
    <w:rsid w:val="002E4C39"/>
    <w:rsid w:val="002E5D8A"/>
    <w:rsid w:val="002E5F2B"/>
    <w:rsid w:val="002F0DF1"/>
    <w:rsid w:val="002F1300"/>
    <w:rsid w:val="002F7B57"/>
    <w:rsid w:val="003036AC"/>
    <w:rsid w:val="00307888"/>
    <w:rsid w:val="0031020E"/>
    <w:rsid w:val="003140C4"/>
    <w:rsid w:val="003147D4"/>
    <w:rsid w:val="00316B38"/>
    <w:rsid w:val="00316C33"/>
    <w:rsid w:val="0032004D"/>
    <w:rsid w:val="00322C1F"/>
    <w:rsid w:val="00335333"/>
    <w:rsid w:val="003354D8"/>
    <w:rsid w:val="00346C1E"/>
    <w:rsid w:val="00351FC2"/>
    <w:rsid w:val="00354DB0"/>
    <w:rsid w:val="00362183"/>
    <w:rsid w:val="00365E24"/>
    <w:rsid w:val="003755AA"/>
    <w:rsid w:val="00380BE4"/>
    <w:rsid w:val="00381BCE"/>
    <w:rsid w:val="003852AA"/>
    <w:rsid w:val="00385477"/>
    <w:rsid w:val="00385BAE"/>
    <w:rsid w:val="003864A1"/>
    <w:rsid w:val="0039317B"/>
    <w:rsid w:val="00396F39"/>
    <w:rsid w:val="003A0E66"/>
    <w:rsid w:val="003A40CB"/>
    <w:rsid w:val="003A5307"/>
    <w:rsid w:val="003A5A0B"/>
    <w:rsid w:val="003A6E48"/>
    <w:rsid w:val="003B077E"/>
    <w:rsid w:val="003B0E12"/>
    <w:rsid w:val="003B1267"/>
    <w:rsid w:val="003B4FEC"/>
    <w:rsid w:val="003B5A63"/>
    <w:rsid w:val="003B700B"/>
    <w:rsid w:val="003B7F29"/>
    <w:rsid w:val="003D126E"/>
    <w:rsid w:val="003D3AD6"/>
    <w:rsid w:val="003D4E64"/>
    <w:rsid w:val="003E02CB"/>
    <w:rsid w:val="003E2203"/>
    <w:rsid w:val="003E3B1E"/>
    <w:rsid w:val="003E5CFF"/>
    <w:rsid w:val="003E6CEA"/>
    <w:rsid w:val="003E6F09"/>
    <w:rsid w:val="003F310C"/>
    <w:rsid w:val="003F4AE2"/>
    <w:rsid w:val="003F6921"/>
    <w:rsid w:val="003F75DF"/>
    <w:rsid w:val="0041258C"/>
    <w:rsid w:val="00413B0B"/>
    <w:rsid w:val="00413F93"/>
    <w:rsid w:val="00416E87"/>
    <w:rsid w:val="004173D8"/>
    <w:rsid w:val="004212ED"/>
    <w:rsid w:val="00426E06"/>
    <w:rsid w:val="00434651"/>
    <w:rsid w:val="00434D5A"/>
    <w:rsid w:val="00446A09"/>
    <w:rsid w:val="00466B3B"/>
    <w:rsid w:val="004676CC"/>
    <w:rsid w:val="00472277"/>
    <w:rsid w:val="00473B3E"/>
    <w:rsid w:val="004815F7"/>
    <w:rsid w:val="004944CE"/>
    <w:rsid w:val="00495F50"/>
    <w:rsid w:val="004A000E"/>
    <w:rsid w:val="004A4663"/>
    <w:rsid w:val="004A4CA6"/>
    <w:rsid w:val="004A5D85"/>
    <w:rsid w:val="004A6CA2"/>
    <w:rsid w:val="004B0711"/>
    <w:rsid w:val="004B1624"/>
    <w:rsid w:val="004B1837"/>
    <w:rsid w:val="004B4A2A"/>
    <w:rsid w:val="004B5270"/>
    <w:rsid w:val="004B6901"/>
    <w:rsid w:val="004B69D3"/>
    <w:rsid w:val="004B7357"/>
    <w:rsid w:val="004C0E9C"/>
    <w:rsid w:val="004C1D37"/>
    <w:rsid w:val="004C377A"/>
    <w:rsid w:val="004C4162"/>
    <w:rsid w:val="004C55AB"/>
    <w:rsid w:val="004C6530"/>
    <w:rsid w:val="004D1462"/>
    <w:rsid w:val="004D6027"/>
    <w:rsid w:val="004E2868"/>
    <w:rsid w:val="004E52F8"/>
    <w:rsid w:val="004F07E3"/>
    <w:rsid w:val="004F1A4A"/>
    <w:rsid w:val="004F1CFD"/>
    <w:rsid w:val="004F4B4B"/>
    <w:rsid w:val="004F73A5"/>
    <w:rsid w:val="005023C3"/>
    <w:rsid w:val="00502FCD"/>
    <w:rsid w:val="00503771"/>
    <w:rsid w:val="00504B6E"/>
    <w:rsid w:val="00505A3C"/>
    <w:rsid w:val="005117D1"/>
    <w:rsid w:val="00512CDA"/>
    <w:rsid w:val="00520620"/>
    <w:rsid w:val="00533C5C"/>
    <w:rsid w:val="00534ECB"/>
    <w:rsid w:val="00536757"/>
    <w:rsid w:val="00536868"/>
    <w:rsid w:val="005371C0"/>
    <w:rsid w:val="005376BE"/>
    <w:rsid w:val="00537840"/>
    <w:rsid w:val="00537BE9"/>
    <w:rsid w:val="0054337E"/>
    <w:rsid w:val="0054599C"/>
    <w:rsid w:val="00550560"/>
    <w:rsid w:val="00553065"/>
    <w:rsid w:val="00557036"/>
    <w:rsid w:val="00563957"/>
    <w:rsid w:val="00565F08"/>
    <w:rsid w:val="00565FD1"/>
    <w:rsid w:val="00572ECB"/>
    <w:rsid w:val="0057463F"/>
    <w:rsid w:val="00575252"/>
    <w:rsid w:val="00575609"/>
    <w:rsid w:val="00575A31"/>
    <w:rsid w:val="00577047"/>
    <w:rsid w:val="005776F7"/>
    <w:rsid w:val="0058111C"/>
    <w:rsid w:val="00585AF3"/>
    <w:rsid w:val="00593DD3"/>
    <w:rsid w:val="00594C96"/>
    <w:rsid w:val="005954A3"/>
    <w:rsid w:val="005A478F"/>
    <w:rsid w:val="005A76B2"/>
    <w:rsid w:val="005B0560"/>
    <w:rsid w:val="005B1A9C"/>
    <w:rsid w:val="005C1225"/>
    <w:rsid w:val="005C1AD9"/>
    <w:rsid w:val="005C4392"/>
    <w:rsid w:val="005C757F"/>
    <w:rsid w:val="005D01FA"/>
    <w:rsid w:val="005D34EC"/>
    <w:rsid w:val="005D4970"/>
    <w:rsid w:val="005D4A09"/>
    <w:rsid w:val="005D6760"/>
    <w:rsid w:val="005E01EA"/>
    <w:rsid w:val="005E403E"/>
    <w:rsid w:val="005E6356"/>
    <w:rsid w:val="005F0853"/>
    <w:rsid w:val="005F1AA3"/>
    <w:rsid w:val="005F7D1A"/>
    <w:rsid w:val="006040EE"/>
    <w:rsid w:val="00610C83"/>
    <w:rsid w:val="00611201"/>
    <w:rsid w:val="0061213A"/>
    <w:rsid w:val="00613BBB"/>
    <w:rsid w:val="00613BFB"/>
    <w:rsid w:val="006207A7"/>
    <w:rsid w:val="006254CD"/>
    <w:rsid w:val="00625D01"/>
    <w:rsid w:val="00633278"/>
    <w:rsid w:val="0063608E"/>
    <w:rsid w:val="00646ED8"/>
    <w:rsid w:val="00653A3D"/>
    <w:rsid w:val="0065677C"/>
    <w:rsid w:val="00656939"/>
    <w:rsid w:val="006610EE"/>
    <w:rsid w:val="00661421"/>
    <w:rsid w:val="00661BC0"/>
    <w:rsid w:val="0066225D"/>
    <w:rsid w:val="00666964"/>
    <w:rsid w:val="006721E9"/>
    <w:rsid w:val="00675BDB"/>
    <w:rsid w:val="00686948"/>
    <w:rsid w:val="00694BC8"/>
    <w:rsid w:val="00697F36"/>
    <w:rsid w:val="006A1B3B"/>
    <w:rsid w:val="006A3615"/>
    <w:rsid w:val="006A500E"/>
    <w:rsid w:val="006A55AA"/>
    <w:rsid w:val="006B43EE"/>
    <w:rsid w:val="006B47F7"/>
    <w:rsid w:val="006B5934"/>
    <w:rsid w:val="006C4EB6"/>
    <w:rsid w:val="006C5FBE"/>
    <w:rsid w:val="006D0434"/>
    <w:rsid w:val="006D3DD1"/>
    <w:rsid w:val="006D49D3"/>
    <w:rsid w:val="006D4EBB"/>
    <w:rsid w:val="006E1A06"/>
    <w:rsid w:val="006E2421"/>
    <w:rsid w:val="006E4D7F"/>
    <w:rsid w:val="006E6D58"/>
    <w:rsid w:val="006E7FD5"/>
    <w:rsid w:val="006F0CE1"/>
    <w:rsid w:val="006F1427"/>
    <w:rsid w:val="006F6095"/>
    <w:rsid w:val="00710F37"/>
    <w:rsid w:val="00716BF7"/>
    <w:rsid w:val="00716F3D"/>
    <w:rsid w:val="00721C34"/>
    <w:rsid w:val="00721F77"/>
    <w:rsid w:val="00730D92"/>
    <w:rsid w:val="00731757"/>
    <w:rsid w:val="00734926"/>
    <w:rsid w:val="00740AC3"/>
    <w:rsid w:val="007460FC"/>
    <w:rsid w:val="00746136"/>
    <w:rsid w:val="00751A05"/>
    <w:rsid w:val="007558CB"/>
    <w:rsid w:val="00760F54"/>
    <w:rsid w:val="00762181"/>
    <w:rsid w:val="007621DD"/>
    <w:rsid w:val="00766AB8"/>
    <w:rsid w:val="00770CFC"/>
    <w:rsid w:val="00772B13"/>
    <w:rsid w:val="00777336"/>
    <w:rsid w:val="00777723"/>
    <w:rsid w:val="007829FB"/>
    <w:rsid w:val="007832D6"/>
    <w:rsid w:val="00783840"/>
    <w:rsid w:val="007840D8"/>
    <w:rsid w:val="00785034"/>
    <w:rsid w:val="00787641"/>
    <w:rsid w:val="007906F8"/>
    <w:rsid w:val="00793C83"/>
    <w:rsid w:val="00795CD4"/>
    <w:rsid w:val="007961B3"/>
    <w:rsid w:val="007962B7"/>
    <w:rsid w:val="00796740"/>
    <w:rsid w:val="007A1EFA"/>
    <w:rsid w:val="007B1A6D"/>
    <w:rsid w:val="007B401A"/>
    <w:rsid w:val="007D007E"/>
    <w:rsid w:val="007D2478"/>
    <w:rsid w:val="007E1D4A"/>
    <w:rsid w:val="007E661D"/>
    <w:rsid w:val="007E698F"/>
    <w:rsid w:val="007F24B2"/>
    <w:rsid w:val="007F3B56"/>
    <w:rsid w:val="008049C7"/>
    <w:rsid w:val="00806210"/>
    <w:rsid w:val="00812121"/>
    <w:rsid w:val="00813D50"/>
    <w:rsid w:val="008236F8"/>
    <w:rsid w:val="00827249"/>
    <w:rsid w:val="008278A3"/>
    <w:rsid w:val="00830E94"/>
    <w:rsid w:val="00832FA6"/>
    <w:rsid w:val="00833882"/>
    <w:rsid w:val="00834914"/>
    <w:rsid w:val="00834BF9"/>
    <w:rsid w:val="008354A4"/>
    <w:rsid w:val="00846F38"/>
    <w:rsid w:val="00852641"/>
    <w:rsid w:val="008526D4"/>
    <w:rsid w:val="00860777"/>
    <w:rsid w:val="0086134B"/>
    <w:rsid w:val="0086144F"/>
    <w:rsid w:val="00861473"/>
    <w:rsid w:val="0086650B"/>
    <w:rsid w:val="008678D8"/>
    <w:rsid w:val="00872C41"/>
    <w:rsid w:val="008757E9"/>
    <w:rsid w:val="00875A74"/>
    <w:rsid w:val="00875B86"/>
    <w:rsid w:val="00876F76"/>
    <w:rsid w:val="00882924"/>
    <w:rsid w:val="00882A2E"/>
    <w:rsid w:val="00884286"/>
    <w:rsid w:val="008844E4"/>
    <w:rsid w:val="00886633"/>
    <w:rsid w:val="00887E36"/>
    <w:rsid w:val="0089138F"/>
    <w:rsid w:val="00891D05"/>
    <w:rsid w:val="008934D2"/>
    <w:rsid w:val="008A1FE6"/>
    <w:rsid w:val="008A65A4"/>
    <w:rsid w:val="008A7490"/>
    <w:rsid w:val="008B196D"/>
    <w:rsid w:val="008B3727"/>
    <w:rsid w:val="008B40E8"/>
    <w:rsid w:val="008B4D2B"/>
    <w:rsid w:val="008B629F"/>
    <w:rsid w:val="008C193D"/>
    <w:rsid w:val="008C19E0"/>
    <w:rsid w:val="008C2B2D"/>
    <w:rsid w:val="008C7790"/>
    <w:rsid w:val="008D4A26"/>
    <w:rsid w:val="008D5C18"/>
    <w:rsid w:val="008E13B8"/>
    <w:rsid w:val="008E1FF7"/>
    <w:rsid w:val="008E2C69"/>
    <w:rsid w:val="008E653E"/>
    <w:rsid w:val="008E7A54"/>
    <w:rsid w:val="008F0F5B"/>
    <w:rsid w:val="008F1544"/>
    <w:rsid w:val="008F209F"/>
    <w:rsid w:val="008F3EBE"/>
    <w:rsid w:val="0090332B"/>
    <w:rsid w:val="00922F63"/>
    <w:rsid w:val="009253A1"/>
    <w:rsid w:val="00927AB8"/>
    <w:rsid w:val="0093014E"/>
    <w:rsid w:val="009309E2"/>
    <w:rsid w:val="0093219B"/>
    <w:rsid w:val="00934A58"/>
    <w:rsid w:val="0093613B"/>
    <w:rsid w:val="00946D4B"/>
    <w:rsid w:val="00954855"/>
    <w:rsid w:val="0095535B"/>
    <w:rsid w:val="009562CB"/>
    <w:rsid w:val="0096141D"/>
    <w:rsid w:val="00964D47"/>
    <w:rsid w:val="00967871"/>
    <w:rsid w:val="009741BE"/>
    <w:rsid w:val="009763DB"/>
    <w:rsid w:val="00976569"/>
    <w:rsid w:val="009824F7"/>
    <w:rsid w:val="0099306C"/>
    <w:rsid w:val="009959E3"/>
    <w:rsid w:val="00996330"/>
    <w:rsid w:val="009A0197"/>
    <w:rsid w:val="009A11C0"/>
    <w:rsid w:val="009A2EA4"/>
    <w:rsid w:val="009A3E6E"/>
    <w:rsid w:val="009A620E"/>
    <w:rsid w:val="009B3561"/>
    <w:rsid w:val="009B59CE"/>
    <w:rsid w:val="009B72DA"/>
    <w:rsid w:val="009C1151"/>
    <w:rsid w:val="009C34F1"/>
    <w:rsid w:val="009C3545"/>
    <w:rsid w:val="009C39CB"/>
    <w:rsid w:val="009C5B34"/>
    <w:rsid w:val="009D33AE"/>
    <w:rsid w:val="009D3515"/>
    <w:rsid w:val="009D4A4C"/>
    <w:rsid w:val="009D512B"/>
    <w:rsid w:val="009D516B"/>
    <w:rsid w:val="009D7C3D"/>
    <w:rsid w:val="009E3259"/>
    <w:rsid w:val="009E6030"/>
    <w:rsid w:val="009F116C"/>
    <w:rsid w:val="009F130E"/>
    <w:rsid w:val="009F57A6"/>
    <w:rsid w:val="00A02A7D"/>
    <w:rsid w:val="00A1125E"/>
    <w:rsid w:val="00A35A90"/>
    <w:rsid w:val="00A3725C"/>
    <w:rsid w:val="00A43194"/>
    <w:rsid w:val="00A51630"/>
    <w:rsid w:val="00A6356F"/>
    <w:rsid w:val="00A6410D"/>
    <w:rsid w:val="00A74CF9"/>
    <w:rsid w:val="00A80BD3"/>
    <w:rsid w:val="00A81396"/>
    <w:rsid w:val="00A81488"/>
    <w:rsid w:val="00A814AB"/>
    <w:rsid w:val="00A821EE"/>
    <w:rsid w:val="00A82774"/>
    <w:rsid w:val="00A83C29"/>
    <w:rsid w:val="00A84892"/>
    <w:rsid w:val="00A910AE"/>
    <w:rsid w:val="00A9546A"/>
    <w:rsid w:val="00A965D8"/>
    <w:rsid w:val="00AA37C7"/>
    <w:rsid w:val="00AA6AD9"/>
    <w:rsid w:val="00AA6CC2"/>
    <w:rsid w:val="00AA7961"/>
    <w:rsid w:val="00AC2816"/>
    <w:rsid w:val="00AC5737"/>
    <w:rsid w:val="00AD056E"/>
    <w:rsid w:val="00AD1A53"/>
    <w:rsid w:val="00AE0060"/>
    <w:rsid w:val="00AE4985"/>
    <w:rsid w:val="00AF0888"/>
    <w:rsid w:val="00B01AFF"/>
    <w:rsid w:val="00B05063"/>
    <w:rsid w:val="00B05264"/>
    <w:rsid w:val="00B0591F"/>
    <w:rsid w:val="00B06187"/>
    <w:rsid w:val="00B063BA"/>
    <w:rsid w:val="00B07609"/>
    <w:rsid w:val="00B142C0"/>
    <w:rsid w:val="00B271E3"/>
    <w:rsid w:val="00B30A2A"/>
    <w:rsid w:val="00B32D0F"/>
    <w:rsid w:val="00B32F1E"/>
    <w:rsid w:val="00B3304D"/>
    <w:rsid w:val="00B34196"/>
    <w:rsid w:val="00B3735F"/>
    <w:rsid w:val="00B41E0F"/>
    <w:rsid w:val="00B42BFE"/>
    <w:rsid w:val="00B4347F"/>
    <w:rsid w:val="00B44F8E"/>
    <w:rsid w:val="00B455C7"/>
    <w:rsid w:val="00B53FA1"/>
    <w:rsid w:val="00B54543"/>
    <w:rsid w:val="00B57850"/>
    <w:rsid w:val="00B67549"/>
    <w:rsid w:val="00B679CA"/>
    <w:rsid w:val="00B7124D"/>
    <w:rsid w:val="00B777A2"/>
    <w:rsid w:val="00B8018E"/>
    <w:rsid w:val="00B81C36"/>
    <w:rsid w:val="00B9262E"/>
    <w:rsid w:val="00B957DB"/>
    <w:rsid w:val="00BA242E"/>
    <w:rsid w:val="00BB42B5"/>
    <w:rsid w:val="00BB567E"/>
    <w:rsid w:val="00BB654C"/>
    <w:rsid w:val="00BB7124"/>
    <w:rsid w:val="00BB71AD"/>
    <w:rsid w:val="00BC1E3A"/>
    <w:rsid w:val="00BC4F4B"/>
    <w:rsid w:val="00BC5BFF"/>
    <w:rsid w:val="00BD17A6"/>
    <w:rsid w:val="00BD38C7"/>
    <w:rsid w:val="00BD3E82"/>
    <w:rsid w:val="00BD625B"/>
    <w:rsid w:val="00BD7D82"/>
    <w:rsid w:val="00BE0DE2"/>
    <w:rsid w:val="00BE548C"/>
    <w:rsid w:val="00BE7124"/>
    <w:rsid w:val="00BF4874"/>
    <w:rsid w:val="00BF7CF4"/>
    <w:rsid w:val="00C031A9"/>
    <w:rsid w:val="00C03B3F"/>
    <w:rsid w:val="00C15750"/>
    <w:rsid w:val="00C15BA5"/>
    <w:rsid w:val="00C20AD5"/>
    <w:rsid w:val="00C25C73"/>
    <w:rsid w:val="00C300D0"/>
    <w:rsid w:val="00C30E24"/>
    <w:rsid w:val="00C317DA"/>
    <w:rsid w:val="00C410B6"/>
    <w:rsid w:val="00C43D1C"/>
    <w:rsid w:val="00C55537"/>
    <w:rsid w:val="00C611C6"/>
    <w:rsid w:val="00C6505C"/>
    <w:rsid w:val="00C65A52"/>
    <w:rsid w:val="00C75F7E"/>
    <w:rsid w:val="00C77911"/>
    <w:rsid w:val="00C8073C"/>
    <w:rsid w:val="00C86AF8"/>
    <w:rsid w:val="00C9175C"/>
    <w:rsid w:val="00C92651"/>
    <w:rsid w:val="00C937D3"/>
    <w:rsid w:val="00C94416"/>
    <w:rsid w:val="00C94C5A"/>
    <w:rsid w:val="00C97E46"/>
    <w:rsid w:val="00CA3E39"/>
    <w:rsid w:val="00CA7AA9"/>
    <w:rsid w:val="00CB2141"/>
    <w:rsid w:val="00CB2DB4"/>
    <w:rsid w:val="00CB4266"/>
    <w:rsid w:val="00CB7AD8"/>
    <w:rsid w:val="00CB7C9E"/>
    <w:rsid w:val="00CC057E"/>
    <w:rsid w:val="00CC1FF4"/>
    <w:rsid w:val="00CC69DB"/>
    <w:rsid w:val="00CC7689"/>
    <w:rsid w:val="00CD11EB"/>
    <w:rsid w:val="00CD15DC"/>
    <w:rsid w:val="00CD1A5A"/>
    <w:rsid w:val="00CD771E"/>
    <w:rsid w:val="00CD7DE6"/>
    <w:rsid w:val="00CE12A5"/>
    <w:rsid w:val="00CE1924"/>
    <w:rsid w:val="00CE533C"/>
    <w:rsid w:val="00CE5856"/>
    <w:rsid w:val="00CF4450"/>
    <w:rsid w:val="00CF7722"/>
    <w:rsid w:val="00D0070F"/>
    <w:rsid w:val="00D00A22"/>
    <w:rsid w:val="00D0295A"/>
    <w:rsid w:val="00D10390"/>
    <w:rsid w:val="00D152D0"/>
    <w:rsid w:val="00D16A58"/>
    <w:rsid w:val="00D1797E"/>
    <w:rsid w:val="00D25AFD"/>
    <w:rsid w:val="00D25CA0"/>
    <w:rsid w:val="00D34C25"/>
    <w:rsid w:val="00D37381"/>
    <w:rsid w:val="00D41DA3"/>
    <w:rsid w:val="00D421E2"/>
    <w:rsid w:val="00D455B8"/>
    <w:rsid w:val="00D54D41"/>
    <w:rsid w:val="00D56346"/>
    <w:rsid w:val="00D577D0"/>
    <w:rsid w:val="00D60CA5"/>
    <w:rsid w:val="00D64F61"/>
    <w:rsid w:val="00D67052"/>
    <w:rsid w:val="00D72EB0"/>
    <w:rsid w:val="00D7387F"/>
    <w:rsid w:val="00D74E8F"/>
    <w:rsid w:val="00D80D28"/>
    <w:rsid w:val="00D8391E"/>
    <w:rsid w:val="00D90AA2"/>
    <w:rsid w:val="00D937B9"/>
    <w:rsid w:val="00D961B7"/>
    <w:rsid w:val="00DA1C13"/>
    <w:rsid w:val="00DA32A9"/>
    <w:rsid w:val="00DA4BDA"/>
    <w:rsid w:val="00DA4D6B"/>
    <w:rsid w:val="00DA5729"/>
    <w:rsid w:val="00DB325A"/>
    <w:rsid w:val="00DB3803"/>
    <w:rsid w:val="00DB463B"/>
    <w:rsid w:val="00DC26EC"/>
    <w:rsid w:val="00DC37E3"/>
    <w:rsid w:val="00DC544D"/>
    <w:rsid w:val="00DD0868"/>
    <w:rsid w:val="00DD437E"/>
    <w:rsid w:val="00DD4A7A"/>
    <w:rsid w:val="00DD4D82"/>
    <w:rsid w:val="00DD561F"/>
    <w:rsid w:val="00DE40B1"/>
    <w:rsid w:val="00DE54A4"/>
    <w:rsid w:val="00DF23A5"/>
    <w:rsid w:val="00DF29AB"/>
    <w:rsid w:val="00DF3A5F"/>
    <w:rsid w:val="00DF4BCF"/>
    <w:rsid w:val="00DF56AC"/>
    <w:rsid w:val="00DF56E4"/>
    <w:rsid w:val="00DF685D"/>
    <w:rsid w:val="00E017AA"/>
    <w:rsid w:val="00E020F6"/>
    <w:rsid w:val="00E071B8"/>
    <w:rsid w:val="00E07A49"/>
    <w:rsid w:val="00E16CB2"/>
    <w:rsid w:val="00E17130"/>
    <w:rsid w:val="00E23275"/>
    <w:rsid w:val="00E27687"/>
    <w:rsid w:val="00E339A7"/>
    <w:rsid w:val="00E3688F"/>
    <w:rsid w:val="00E36A1E"/>
    <w:rsid w:val="00E37A1C"/>
    <w:rsid w:val="00E41BB1"/>
    <w:rsid w:val="00E42612"/>
    <w:rsid w:val="00E442D5"/>
    <w:rsid w:val="00E45E28"/>
    <w:rsid w:val="00E537F9"/>
    <w:rsid w:val="00E53A13"/>
    <w:rsid w:val="00E54AED"/>
    <w:rsid w:val="00E54E5F"/>
    <w:rsid w:val="00E5724F"/>
    <w:rsid w:val="00E57904"/>
    <w:rsid w:val="00E6226B"/>
    <w:rsid w:val="00E7051F"/>
    <w:rsid w:val="00E76327"/>
    <w:rsid w:val="00E77260"/>
    <w:rsid w:val="00E8142F"/>
    <w:rsid w:val="00E81EA3"/>
    <w:rsid w:val="00E85107"/>
    <w:rsid w:val="00E852A3"/>
    <w:rsid w:val="00E85524"/>
    <w:rsid w:val="00E86692"/>
    <w:rsid w:val="00E91D1D"/>
    <w:rsid w:val="00E92344"/>
    <w:rsid w:val="00E93A68"/>
    <w:rsid w:val="00EA1499"/>
    <w:rsid w:val="00EA26BA"/>
    <w:rsid w:val="00EA2F35"/>
    <w:rsid w:val="00EA4680"/>
    <w:rsid w:val="00EB33E0"/>
    <w:rsid w:val="00EB5837"/>
    <w:rsid w:val="00EB64D1"/>
    <w:rsid w:val="00EB6974"/>
    <w:rsid w:val="00EC498B"/>
    <w:rsid w:val="00ED219B"/>
    <w:rsid w:val="00ED416F"/>
    <w:rsid w:val="00ED4863"/>
    <w:rsid w:val="00ED5E58"/>
    <w:rsid w:val="00EE2BAD"/>
    <w:rsid w:val="00EE2E8E"/>
    <w:rsid w:val="00EE4904"/>
    <w:rsid w:val="00EE6916"/>
    <w:rsid w:val="00EE7D60"/>
    <w:rsid w:val="00EF18A6"/>
    <w:rsid w:val="00EF57B1"/>
    <w:rsid w:val="00EF5A09"/>
    <w:rsid w:val="00EF6224"/>
    <w:rsid w:val="00EF6A16"/>
    <w:rsid w:val="00EF7275"/>
    <w:rsid w:val="00F06813"/>
    <w:rsid w:val="00F07EA1"/>
    <w:rsid w:val="00F1101F"/>
    <w:rsid w:val="00F175E2"/>
    <w:rsid w:val="00F21C43"/>
    <w:rsid w:val="00F238C2"/>
    <w:rsid w:val="00F278D9"/>
    <w:rsid w:val="00F3103A"/>
    <w:rsid w:val="00F316EE"/>
    <w:rsid w:val="00F31D3F"/>
    <w:rsid w:val="00F328A8"/>
    <w:rsid w:val="00F32A7D"/>
    <w:rsid w:val="00F44C9D"/>
    <w:rsid w:val="00F56F94"/>
    <w:rsid w:val="00F5724F"/>
    <w:rsid w:val="00F61C33"/>
    <w:rsid w:val="00F67359"/>
    <w:rsid w:val="00F703FF"/>
    <w:rsid w:val="00F71DF3"/>
    <w:rsid w:val="00F728E0"/>
    <w:rsid w:val="00F72A76"/>
    <w:rsid w:val="00F7337B"/>
    <w:rsid w:val="00F74249"/>
    <w:rsid w:val="00F76455"/>
    <w:rsid w:val="00F8397D"/>
    <w:rsid w:val="00F843B7"/>
    <w:rsid w:val="00F853C3"/>
    <w:rsid w:val="00F856C2"/>
    <w:rsid w:val="00F86293"/>
    <w:rsid w:val="00F94522"/>
    <w:rsid w:val="00F963C7"/>
    <w:rsid w:val="00FA47ED"/>
    <w:rsid w:val="00FB4083"/>
    <w:rsid w:val="00FB432D"/>
    <w:rsid w:val="00FB5805"/>
    <w:rsid w:val="00FC1729"/>
    <w:rsid w:val="00FC2911"/>
    <w:rsid w:val="00FC36AB"/>
    <w:rsid w:val="00FC7246"/>
    <w:rsid w:val="00FD036B"/>
    <w:rsid w:val="00FD310F"/>
    <w:rsid w:val="00FD381F"/>
    <w:rsid w:val="00FE3061"/>
    <w:rsid w:val="00FE313A"/>
    <w:rsid w:val="00FE603F"/>
    <w:rsid w:val="00FE60D6"/>
    <w:rsid w:val="00FE79C2"/>
    <w:rsid w:val="00FF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1D"/>
  </w:style>
  <w:style w:type="paragraph" w:styleId="Heading3">
    <w:name w:val="heading 3"/>
    <w:basedOn w:val="Normal"/>
    <w:next w:val="Normal"/>
    <w:link w:val="Heading3Char"/>
    <w:semiHidden/>
    <w:unhideWhenUsed/>
    <w:qFormat/>
    <w:rsid w:val="00CB2141"/>
    <w:pPr>
      <w:keepNext/>
      <w:numPr>
        <w:ilvl w:val="2"/>
        <w:numId w:val="1"/>
      </w:numPr>
      <w:tabs>
        <w:tab w:val="num" w:pos="360"/>
      </w:tabs>
      <w:suppressAutoHyphens/>
      <w:spacing w:after="0" w:line="240" w:lineRule="auto"/>
      <w:ind w:left="0" w:firstLine="0"/>
      <w:outlineLvl w:val="2"/>
    </w:pPr>
    <w:rPr>
      <w:rFonts w:ascii="Arial Black" w:eastAsia="Times New Roman" w:hAnsi="Arial Black" w:cs="Arial Black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2A6ED8"/>
    <w:pPr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2A6ED8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513F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0B259E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customStyle="1" w:styleId="Style1">
    <w:name w:val="Style1"/>
    <w:basedOn w:val="Normal"/>
    <w:uiPriority w:val="99"/>
    <w:rsid w:val="00E442D5"/>
    <w:pPr>
      <w:widowControl w:val="0"/>
      <w:pBdr>
        <w:bottom w:val="single" w:sz="8" w:space="0" w:color="000000"/>
      </w:pBdr>
      <w:suppressAutoHyphens/>
      <w:spacing w:after="0" w:line="240" w:lineRule="auto"/>
      <w:jc w:val="both"/>
    </w:pPr>
    <w:rPr>
      <w:rFonts w:ascii="Cambria" w:eastAsia="Times New Roman" w:hAnsi="Cambria" w:cs="Times New Roman"/>
      <w:lang w:eastAsia="ar-SA"/>
    </w:rPr>
  </w:style>
  <w:style w:type="paragraph" w:styleId="HTMLPreformatted">
    <w:name w:val="HTML Preformatted"/>
    <w:basedOn w:val="Normal"/>
    <w:link w:val="HTMLPreformattedChar"/>
    <w:rsid w:val="00E44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0" w:afterAutospacing="1" w:line="240" w:lineRule="auto"/>
      <w:jc w:val="both"/>
    </w:pPr>
    <w:rPr>
      <w:rFonts w:ascii="Courier New" w:eastAsia="Courier New" w:hAnsi="Courier New" w:cs="Times New Roman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442D5"/>
    <w:rPr>
      <w:rFonts w:ascii="Courier New" w:eastAsia="Courier New" w:hAnsi="Courier New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6F0CE1"/>
  </w:style>
  <w:style w:type="character" w:styleId="Hyperlink">
    <w:name w:val="Hyperlink"/>
    <w:basedOn w:val="DefaultParagraphFont"/>
    <w:uiPriority w:val="99"/>
    <w:unhideWhenUsed/>
    <w:rsid w:val="006F0CE1"/>
    <w:rPr>
      <w:color w:val="0000FF"/>
      <w:u w:val="single"/>
    </w:rPr>
  </w:style>
  <w:style w:type="paragraph" w:customStyle="1" w:styleId="Default">
    <w:name w:val="Default"/>
    <w:rsid w:val="00653A3D"/>
    <w:pPr>
      <w:autoSpaceDE w:val="0"/>
      <w:autoSpaceDN w:val="0"/>
      <w:adjustRightInd w:val="0"/>
      <w:spacing w:after="0" w:line="240" w:lineRule="auto"/>
    </w:pPr>
    <w:rPr>
      <w:rFonts w:ascii="JQAOO Y+ PNC Sans" w:hAnsi="JQAOO Y+ PNC Sans" w:cs="JQAOO Y+ PNC Sans"/>
      <w:color w:val="000000"/>
      <w:sz w:val="24"/>
      <w:szCs w:val="24"/>
    </w:rPr>
  </w:style>
  <w:style w:type="character" w:customStyle="1" w:styleId="A0">
    <w:name w:val="A0"/>
    <w:uiPriority w:val="99"/>
    <w:rsid w:val="00653A3D"/>
    <w:rPr>
      <w:rFonts w:cs="JQAOO Y+ PNC Sans"/>
      <w:color w:val="000000"/>
    </w:rPr>
  </w:style>
  <w:style w:type="paragraph" w:customStyle="1" w:styleId="Normal11">
    <w:name w:val="Normal+11"/>
    <w:basedOn w:val="Normal"/>
    <w:rsid w:val="00D961B7"/>
    <w:pPr>
      <w:autoSpaceDE w:val="0"/>
      <w:autoSpaceDN w:val="0"/>
      <w:spacing w:after="0"/>
      <w:jc w:val="both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Strong">
    <w:name w:val="Strong"/>
    <w:basedOn w:val="DefaultParagraphFont"/>
    <w:uiPriority w:val="22"/>
    <w:qFormat/>
    <w:rsid w:val="00FB432D"/>
    <w:rPr>
      <w:b/>
      <w:bCs/>
    </w:rPr>
  </w:style>
  <w:style w:type="paragraph" w:styleId="BodyText">
    <w:name w:val="Body Text"/>
    <w:basedOn w:val="Normal"/>
    <w:link w:val="BodyTextChar"/>
    <w:uiPriority w:val="99"/>
    <w:rsid w:val="00322C1F"/>
    <w:pPr>
      <w:spacing w:after="12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22C1F"/>
    <w:rPr>
      <w:rFonts w:ascii="Arial" w:eastAsia="Times New Roman" w:hAnsi="Arial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CB2141"/>
    <w:rPr>
      <w:rFonts w:ascii="Arial Black" w:eastAsia="Times New Roman" w:hAnsi="Arial Black" w:cs="Arial Black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3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068"/>
  </w:style>
  <w:style w:type="paragraph" w:styleId="Footer">
    <w:name w:val="footer"/>
    <w:basedOn w:val="Normal"/>
    <w:link w:val="FooterChar"/>
    <w:uiPriority w:val="99"/>
    <w:semiHidden/>
    <w:unhideWhenUsed/>
    <w:rsid w:val="0023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068"/>
  </w:style>
  <w:style w:type="character" w:customStyle="1" w:styleId="hl">
    <w:name w:val="hl"/>
    <w:basedOn w:val="DefaultParagraphFont"/>
    <w:rsid w:val="00882924"/>
  </w:style>
  <w:style w:type="paragraph" w:customStyle="1" w:styleId="Normal1">
    <w:name w:val="Normal1"/>
    <w:rsid w:val="00EF18A6"/>
    <w:pPr>
      <w:suppressAutoHyphens/>
    </w:pPr>
    <w:rPr>
      <w:rFonts w:ascii="Times New Roman" w:eastAsia="Times New Roman" w:hAnsi="Times New Roman" w:cs="Times New Roman"/>
      <w:color w:val="00000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marripudi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DC640-8E8C-45E4-AF5A-A9DA9553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venu</dc:creator>
  <cp:lastModifiedBy>atul</cp:lastModifiedBy>
  <cp:revision>2</cp:revision>
  <dcterms:created xsi:type="dcterms:W3CDTF">2019-07-25T19:05:00Z</dcterms:created>
  <dcterms:modified xsi:type="dcterms:W3CDTF">2019-07-25T19:05:00Z</dcterms:modified>
</cp:coreProperties>
</file>