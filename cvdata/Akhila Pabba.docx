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83" w:rsidRPr="0015785D" w:rsidRDefault="001C74AB" w:rsidP="00D05E83">
      <w:pPr>
        <w:contextualSpacing/>
        <w:jc w:val="center"/>
        <w:rPr>
          <w:rFonts w:ascii="Book Antiqua" w:hAnsi="Book Antiqua"/>
          <w:b/>
          <w:sz w:val="20"/>
          <w:szCs w:val="20"/>
        </w:rPr>
      </w:pPr>
      <w:r w:rsidRPr="0015785D">
        <w:rPr>
          <w:rFonts w:ascii="Book Antiqua" w:hAnsi="Book Antiqua"/>
          <w:b/>
          <w:sz w:val="20"/>
          <w:szCs w:val="20"/>
        </w:rPr>
        <w:t>AKHILA</w:t>
      </w:r>
      <w:r w:rsidR="0047372A" w:rsidRPr="0015785D">
        <w:rPr>
          <w:rFonts w:ascii="Book Antiqua" w:hAnsi="Book Antiqua"/>
          <w:b/>
          <w:sz w:val="20"/>
          <w:szCs w:val="20"/>
        </w:rPr>
        <w:t xml:space="preserve"> PABBA</w:t>
      </w:r>
    </w:p>
    <w:p w:rsidR="00272280" w:rsidRPr="0015785D" w:rsidRDefault="00796490" w:rsidP="00D05E83">
      <w:pPr>
        <w:contextualSpacing/>
        <w:jc w:val="center"/>
        <w:rPr>
          <w:rFonts w:ascii="Book Antiqua" w:hAnsi="Book Antiqua"/>
          <w:b/>
        </w:rPr>
      </w:pPr>
      <w:r w:rsidRPr="0015785D">
        <w:rPr>
          <w:rFonts w:ascii="Book Antiqua" w:hAnsi="Book Antiqua"/>
          <w:b/>
        </w:rPr>
        <w:t>Phone.no: (309)-550-3606</w:t>
      </w:r>
    </w:p>
    <w:p w:rsidR="00D05E83" w:rsidRPr="0015785D" w:rsidRDefault="008D389A" w:rsidP="00D05E83">
      <w:pPr>
        <w:contextualSpacing/>
        <w:jc w:val="center"/>
        <w:rPr>
          <w:rFonts w:ascii="Book Antiqua" w:hAnsi="Book Antiqua"/>
          <w:b/>
        </w:rPr>
      </w:pPr>
      <w:hyperlink r:id="rId8" w:history="1">
        <w:r w:rsidR="00D05E83" w:rsidRPr="0015785D">
          <w:rPr>
            <w:rStyle w:val="Hyperlink"/>
            <w:rFonts w:ascii="Book Antiqua" w:hAnsi="Book Antiqua"/>
            <w:b/>
          </w:rPr>
          <w:t>akhila4756@gmail.com</w:t>
        </w:r>
      </w:hyperlink>
      <w:r w:rsidR="006E0792">
        <w:rPr>
          <w:rFonts w:ascii="Book Antiqua" w:hAnsi="Book Antiqua"/>
        </w:rPr>
        <w:t xml:space="preserve">, </w:t>
      </w:r>
    </w:p>
    <w:p w:rsidR="00D05E83" w:rsidRPr="0015785D" w:rsidRDefault="00D05E83" w:rsidP="00AE4F73">
      <w:pPr>
        <w:contextualSpacing/>
        <w:jc w:val="both"/>
        <w:rPr>
          <w:rFonts w:ascii="Book Antiqua" w:hAnsi="Book Antiqua"/>
          <w:b/>
        </w:rPr>
      </w:pPr>
    </w:p>
    <w:p w:rsidR="00F53321" w:rsidRPr="0015785D" w:rsidRDefault="00AE4F73" w:rsidP="00AE4F73">
      <w:pPr>
        <w:shd w:val="clear" w:color="auto" w:fill="BFBFBF" w:themeFill="background1" w:themeFillShade="BF"/>
        <w:contextualSpacing/>
        <w:jc w:val="both"/>
        <w:rPr>
          <w:rFonts w:ascii="Book Antiqua" w:hAnsi="Book Antiqua"/>
          <w:b/>
          <w:sz w:val="20"/>
          <w:szCs w:val="20"/>
          <w:u w:val="single"/>
        </w:rPr>
      </w:pPr>
      <w:r w:rsidRPr="0015785D">
        <w:rPr>
          <w:rFonts w:ascii="Book Antiqua" w:hAnsi="Book Antiqua"/>
          <w:b/>
          <w:sz w:val="20"/>
          <w:szCs w:val="20"/>
          <w:u w:val="single"/>
        </w:rPr>
        <w:t>PROFESSIONAL SUMMARY</w:t>
      </w:r>
    </w:p>
    <w:p w:rsidR="00D560EC" w:rsidRPr="0015785D" w:rsidRDefault="00152132" w:rsidP="002363E8">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Over </w:t>
      </w:r>
      <w:r w:rsidR="004D4655" w:rsidRPr="0015785D">
        <w:rPr>
          <w:rFonts w:ascii="Book Antiqua" w:hAnsi="Book Antiqua"/>
          <w:b/>
          <w:sz w:val="20"/>
          <w:szCs w:val="20"/>
        </w:rPr>
        <w:t>8</w:t>
      </w:r>
      <w:r w:rsidRPr="0015785D">
        <w:rPr>
          <w:rFonts w:ascii="Book Antiqua" w:hAnsi="Book Antiqua"/>
          <w:sz w:val="20"/>
          <w:szCs w:val="20"/>
        </w:rPr>
        <w:t>years of experience in analysis, design, development, impleme</w:t>
      </w:r>
      <w:r w:rsidR="00265764" w:rsidRPr="0015785D">
        <w:rPr>
          <w:rFonts w:ascii="Book Antiqua" w:hAnsi="Book Antiqua"/>
          <w:sz w:val="20"/>
          <w:szCs w:val="20"/>
        </w:rPr>
        <w:t xml:space="preserve">ntation and testing client, </w:t>
      </w:r>
      <w:r w:rsidR="00C8063B" w:rsidRPr="0015785D">
        <w:rPr>
          <w:rFonts w:ascii="Book Antiqua" w:hAnsi="Book Antiqua"/>
          <w:sz w:val="20"/>
          <w:szCs w:val="20"/>
        </w:rPr>
        <w:t xml:space="preserve">server and </w:t>
      </w:r>
      <w:r w:rsidRPr="0015785D">
        <w:rPr>
          <w:rFonts w:ascii="Book Antiqua" w:hAnsi="Book Antiqua"/>
          <w:sz w:val="20"/>
          <w:szCs w:val="20"/>
        </w:rPr>
        <w:t xml:space="preserve">enterprise applications using Java and </w:t>
      </w:r>
      <w:r w:rsidRPr="0015785D">
        <w:rPr>
          <w:rFonts w:ascii="Book Antiqua" w:hAnsi="Book Antiqua"/>
          <w:b/>
          <w:sz w:val="20"/>
          <w:szCs w:val="20"/>
        </w:rPr>
        <w:t xml:space="preserve">J2EE </w:t>
      </w:r>
      <w:r w:rsidRPr="0015785D">
        <w:rPr>
          <w:rFonts w:ascii="Book Antiqua" w:hAnsi="Book Antiqua"/>
          <w:sz w:val="20"/>
          <w:szCs w:val="20"/>
        </w:rPr>
        <w:t>technologies.</w:t>
      </w:r>
    </w:p>
    <w:p w:rsidR="00146EA4" w:rsidRPr="0015785D" w:rsidRDefault="00146EA4" w:rsidP="00146EA4">
      <w:pPr>
        <w:pStyle w:val="ListParagraph"/>
        <w:widowControl/>
        <w:numPr>
          <w:ilvl w:val="0"/>
          <w:numId w:val="18"/>
        </w:numPr>
        <w:spacing w:before="0"/>
        <w:contextualSpacing w:val="0"/>
        <w:rPr>
          <w:rFonts w:ascii="Book Antiqua" w:hAnsi="Book Antiqua" w:cs="Calibri"/>
          <w:sz w:val="20"/>
          <w:szCs w:val="20"/>
        </w:rPr>
      </w:pPr>
      <w:r w:rsidRPr="0015785D">
        <w:rPr>
          <w:rFonts w:ascii="Book Antiqua" w:hAnsi="Book Antiqua" w:cs="Calibri"/>
          <w:sz w:val="20"/>
          <w:szCs w:val="20"/>
        </w:rPr>
        <w:t xml:space="preserve">Proficient with </w:t>
      </w:r>
      <w:r w:rsidRPr="0015785D">
        <w:rPr>
          <w:rFonts w:ascii="Book Antiqua" w:hAnsi="Book Antiqua" w:cs="Calibri"/>
          <w:b/>
          <w:sz w:val="20"/>
          <w:szCs w:val="20"/>
        </w:rPr>
        <w:t xml:space="preserve">Android </w:t>
      </w:r>
      <w:r w:rsidRPr="0015785D">
        <w:rPr>
          <w:rFonts w:ascii="Book Antiqua" w:hAnsi="Book Antiqua" w:cs="Calibri"/>
          <w:sz w:val="20"/>
          <w:szCs w:val="20"/>
        </w:rPr>
        <w:t xml:space="preserve">application development lifecycle from application creation to deployment in </w:t>
      </w:r>
      <w:r w:rsidRPr="0015785D">
        <w:rPr>
          <w:rFonts w:ascii="Book Antiqua" w:hAnsi="Book Antiqua" w:cs="Calibri"/>
          <w:b/>
          <w:sz w:val="20"/>
          <w:szCs w:val="20"/>
        </w:rPr>
        <w:t>Google Play</w:t>
      </w:r>
    </w:p>
    <w:p w:rsidR="00146EA4" w:rsidRPr="0015785D" w:rsidRDefault="00146EA4" w:rsidP="00146EA4">
      <w:pPr>
        <w:pStyle w:val="ListParagraph"/>
        <w:widowControl/>
        <w:numPr>
          <w:ilvl w:val="0"/>
          <w:numId w:val="18"/>
        </w:numPr>
        <w:spacing w:before="0"/>
        <w:contextualSpacing w:val="0"/>
        <w:rPr>
          <w:rFonts w:ascii="Book Antiqua" w:hAnsi="Book Antiqua" w:cs="Calibri"/>
          <w:sz w:val="20"/>
          <w:szCs w:val="20"/>
        </w:rPr>
      </w:pPr>
      <w:r w:rsidRPr="0015785D">
        <w:rPr>
          <w:rFonts w:ascii="Book Antiqua" w:hAnsi="Book Antiqua" w:cs="Calibri"/>
          <w:sz w:val="20"/>
          <w:szCs w:val="20"/>
        </w:rPr>
        <w:t>Experienced in entire application development process: requirements specification, design, implementation, testing and maintenance</w:t>
      </w:r>
    </w:p>
    <w:p w:rsidR="00146EA4" w:rsidRPr="0015785D" w:rsidRDefault="002363E8" w:rsidP="00146EA4">
      <w:pPr>
        <w:pStyle w:val="ListParagraph"/>
        <w:widowControl/>
        <w:numPr>
          <w:ilvl w:val="0"/>
          <w:numId w:val="18"/>
        </w:numPr>
        <w:tabs>
          <w:tab w:val="left" w:pos="720"/>
        </w:tabs>
        <w:spacing w:before="0"/>
        <w:contextualSpacing w:val="0"/>
        <w:rPr>
          <w:rFonts w:ascii="Book Antiqua" w:hAnsi="Book Antiqua" w:cs="Calibri"/>
          <w:sz w:val="20"/>
          <w:szCs w:val="20"/>
        </w:rPr>
      </w:pPr>
      <w:r w:rsidRPr="0015785D">
        <w:rPr>
          <w:rFonts w:ascii="Book Antiqua" w:hAnsi="Book Antiqua" w:cs="Calibri"/>
          <w:sz w:val="20"/>
          <w:szCs w:val="20"/>
        </w:rPr>
        <w:t>Expertise in IDE’s like</w:t>
      </w:r>
      <w:r w:rsidR="00146EA4" w:rsidRPr="0015785D">
        <w:rPr>
          <w:rFonts w:ascii="Book Antiqua" w:hAnsi="Book Antiqua" w:cs="Calibri"/>
          <w:sz w:val="20"/>
          <w:szCs w:val="20"/>
        </w:rPr>
        <w:t xml:space="preserve"> Eclipse and </w:t>
      </w:r>
      <w:r w:rsidR="00146EA4" w:rsidRPr="0015785D">
        <w:rPr>
          <w:rFonts w:ascii="Book Antiqua" w:hAnsi="Book Antiqua" w:cs="Calibri"/>
          <w:b/>
          <w:sz w:val="20"/>
          <w:szCs w:val="20"/>
        </w:rPr>
        <w:t>Android Studio</w:t>
      </w:r>
      <w:r w:rsidR="00146EA4" w:rsidRPr="0015785D">
        <w:rPr>
          <w:rFonts w:ascii="Book Antiqua" w:hAnsi="Book Antiqua" w:cs="Calibri"/>
          <w:sz w:val="20"/>
          <w:szCs w:val="20"/>
        </w:rPr>
        <w:t xml:space="preserve"> for developing android applications.</w:t>
      </w:r>
    </w:p>
    <w:p w:rsidR="002363E8" w:rsidRPr="0015785D" w:rsidRDefault="002363E8" w:rsidP="002363E8">
      <w:pPr>
        <w:pStyle w:val="ListParagraph"/>
        <w:numPr>
          <w:ilvl w:val="0"/>
          <w:numId w:val="18"/>
        </w:numPr>
        <w:jc w:val="both"/>
        <w:rPr>
          <w:rFonts w:ascii="Book Antiqua" w:hAnsi="Book Antiqua"/>
          <w:sz w:val="20"/>
          <w:szCs w:val="20"/>
        </w:rPr>
      </w:pPr>
      <w:r w:rsidRPr="0015785D">
        <w:rPr>
          <w:rFonts w:ascii="Book Antiqua" w:hAnsi="Book Antiqua" w:cs="Arial"/>
          <w:sz w:val="20"/>
          <w:szCs w:val="20"/>
        </w:rPr>
        <w:t xml:space="preserve">Experience in using </w:t>
      </w:r>
      <w:r w:rsidRPr="0015785D">
        <w:rPr>
          <w:rFonts w:ascii="Book Antiqua" w:hAnsi="Book Antiqua" w:cs="Arial"/>
          <w:b/>
          <w:sz w:val="20"/>
          <w:szCs w:val="20"/>
        </w:rPr>
        <w:t>Fragments, Activity workflow, Action Bar Navigation, Menu designs and view controls, and Loaders.</w:t>
      </w:r>
    </w:p>
    <w:p w:rsidR="002363E8" w:rsidRPr="0015785D" w:rsidRDefault="002363E8" w:rsidP="002363E8">
      <w:pPr>
        <w:pStyle w:val="ListParagraph"/>
        <w:widowControl/>
        <w:numPr>
          <w:ilvl w:val="0"/>
          <w:numId w:val="18"/>
        </w:numPr>
        <w:tabs>
          <w:tab w:val="left" w:pos="720"/>
        </w:tabs>
        <w:spacing w:before="0"/>
        <w:rPr>
          <w:rFonts w:ascii="Book Antiqua" w:hAnsi="Book Antiqua" w:cs="Calibri"/>
          <w:sz w:val="20"/>
          <w:szCs w:val="20"/>
        </w:rPr>
      </w:pPr>
      <w:r w:rsidRPr="0015785D">
        <w:rPr>
          <w:rFonts w:ascii="Book Antiqua" w:hAnsi="Book Antiqua" w:cs="Calibri"/>
          <w:sz w:val="20"/>
          <w:szCs w:val="20"/>
        </w:rPr>
        <w:t xml:space="preserve">Expertise in designing the backend database for data storage and retrieval using </w:t>
      </w:r>
      <w:r w:rsidRPr="0015785D">
        <w:rPr>
          <w:rFonts w:ascii="Book Antiqua" w:hAnsi="Book Antiqua" w:cs="Calibri"/>
          <w:b/>
          <w:sz w:val="20"/>
          <w:szCs w:val="20"/>
        </w:rPr>
        <w:t xml:space="preserve">SQLite </w:t>
      </w:r>
      <w:r w:rsidRPr="0015785D">
        <w:rPr>
          <w:rFonts w:ascii="Book Antiqua" w:hAnsi="Book Antiqua" w:cs="Calibri"/>
          <w:sz w:val="20"/>
          <w:szCs w:val="20"/>
        </w:rPr>
        <w:t xml:space="preserve">and </w:t>
      </w:r>
      <w:r w:rsidRPr="0015785D">
        <w:rPr>
          <w:rFonts w:ascii="Book Antiqua" w:hAnsi="Book Antiqua" w:cs="Calibri"/>
          <w:b/>
          <w:sz w:val="20"/>
          <w:szCs w:val="20"/>
        </w:rPr>
        <w:t>SQL</w:t>
      </w:r>
      <w:r w:rsidRPr="0015785D">
        <w:rPr>
          <w:rFonts w:ascii="Book Antiqua" w:hAnsi="Book Antiqua" w:cs="Calibri"/>
          <w:sz w:val="20"/>
          <w:szCs w:val="20"/>
        </w:rPr>
        <w:t xml:space="preserve"> for other bigger applications.</w:t>
      </w:r>
    </w:p>
    <w:p w:rsidR="00146EA4" w:rsidRPr="0015785D" w:rsidRDefault="00D560EC" w:rsidP="00146EA4">
      <w:pPr>
        <w:pStyle w:val="ListParagraph"/>
        <w:widowControl/>
        <w:numPr>
          <w:ilvl w:val="0"/>
          <w:numId w:val="18"/>
        </w:numPr>
        <w:tabs>
          <w:tab w:val="left" w:pos="720"/>
        </w:tabs>
        <w:spacing w:before="0"/>
        <w:contextualSpacing w:val="0"/>
        <w:rPr>
          <w:rFonts w:ascii="Book Antiqua" w:hAnsi="Book Antiqua" w:cs="Calibri"/>
          <w:sz w:val="20"/>
          <w:szCs w:val="20"/>
        </w:rPr>
      </w:pPr>
      <w:r w:rsidRPr="0015785D">
        <w:rPr>
          <w:rFonts w:ascii="Book Antiqua" w:hAnsi="Book Antiqua" w:cs="Calibri"/>
          <w:sz w:val="20"/>
          <w:szCs w:val="20"/>
        </w:rPr>
        <w:t>Working experience</w:t>
      </w:r>
      <w:r w:rsidR="00146EA4" w:rsidRPr="0015785D">
        <w:rPr>
          <w:rFonts w:ascii="Book Antiqua" w:hAnsi="Book Antiqua" w:cs="Calibri"/>
          <w:sz w:val="20"/>
          <w:szCs w:val="20"/>
        </w:rPr>
        <w:t xml:space="preserve"> in consuming </w:t>
      </w:r>
      <w:r w:rsidR="00146EA4" w:rsidRPr="0015785D">
        <w:rPr>
          <w:rFonts w:ascii="Book Antiqua" w:hAnsi="Book Antiqua" w:cs="Calibri"/>
          <w:b/>
          <w:sz w:val="20"/>
          <w:szCs w:val="20"/>
        </w:rPr>
        <w:t xml:space="preserve">RESTful </w:t>
      </w:r>
      <w:r w:rsidR="00146EA4" w:rsidRPr="0015785D">
        <w:rPr>
          <w:rFonts w:ascii="Book Antiqua" w:hAnsi="Book Antiqua" w:cs="Calibri"/>
          <w:sz w:val="20"/>
          <w:szCs w:val="20"/>
        </w:rPr>
        <w:t xml:space="preserve">web services to fetch data for mobile front end and parsing the </w:t>
      </w:r>
      <w:r w:rsidR="00146EA4" w:rsidRPr="0015785D">
        <w:rPr>
          <w:rFonts w:ascii="Book Antiqua" w:hAnsi="Book Antiqua" w:cs="Calibri"/>
          <w:b/>
          <w:sz w:val="20"/>
          <w:szCs w:val="20"/>
        </w:rPr>
        <w:t>XML</w:t>
      </w:r>
      <w:r w:rsidR="00146EA4" w:rsidRPr="0015785D">
        <w:rPr>
          <w:rFonts w:ascii="Book Antiqua" w:hAnsi="Book Antiqua" w:cs="Calibri"/>
          <w:sz w:val="20"/>
          <w:szCs w:val="20"/>
        </w:rPr>
        <w:t xml:space="preserve"> and </w:t>
      </w:r>
      <w:r w:rsidR="00146EA4" w:rsidRPr="0015785D">
        <w:rPr>
          <w:rFonts w:ascii="Book Antiqua" w:hAnsi="Book Antiqua" w:cs="Calibri"/>
          <w:b/>
          <w:sz w:val="20"/>
          <w:szCs w:val="20"/>
        </w:rPr>
        <w:t xml:space="preserve">JSON </w:t>
      </w:r>
      <w:r w:rsidR="00146EA4" w:rsidRPr="0015785D">
        <w:rPr>
          <w:rFonts w:ascii="Book Antiqua" w:hAnsi="Book Antiqua" w:cs="Calibri"/>
          <w:sz w:val="20"/>
          <w:szCs w:val="20"/>
        </w:rPr>
        <w:t>response using different parsers</w:t>
      </w:r>
    </w:p>
    <w:p w:rsidR="00146EA4" w:rsidRPr="0015785D" w:rsidRDefault="00146EA4" w:rsidP="00146EA4">
      <w:pPr>
        <w:pStyle w:val="ListParagraph"/>
        <w:widowControl/>
        <w:numPr>
          <w:ilvl w:val="0"/>
          <w:numId w:val="18"/>
        </w:numPr>
        <w:tabs>
          <w:tab w:val="left" w:pos="720"/>
        </w:tabs>
        <w:spacing w:before="0"/>
        <w:contextualSpacing w:val="0"/>
        <w:rPr>
          <w:rFonts w:ascii="Book Antiqua" w:hAnsi="Book Antiqua" w:cs="Calibri"/>
          <w:sz w:val="20"/>
          <w:szCs w:val="20"/>
        </w:rPr>
      </w:pPr>
      <w:r w:rsidRPr="0015785D">
        <w:rPr>
          <w:rFonts w:ascii="Book Antiqua" w:hAnsi="Book Antiqua" w:cs="Calibri"/>
          <w:sz w:val="20"/>
          <w:szCs w:val="20"/>
        </w:rPr>
        <w:t xml:space="preserve">Skilled in implementing </w:t>
      </w:r>
      <w:r w:rsidRPr="0015785D">
        <w:rPr>
          <w:rFonts w:ascii="Book Antiqua" w:hAnsi="Book Antiqua" w:cs="Calibri"/>
          <w:b/>
          <w:sz w:val="20"/>
          <w:szCs w:val="20"/>
        </w:rPr>
        <w:t>UI/UX</w:t>
      </w:r>
      <w:r w:rsidRPr="0015785D">
        <w:rPr>
          <w:rFonts w:ascii="Book Antiqua" w:hAnsi="Book Antiqua" w:cs="Calibri"/>
          <w:sz w:val="20"/>
          <w:szCs w:val="20"/>
        </w:rPr>
        <w:t xml:space="preserve"> of android application development for front end design</w:t>
      </w:r>
    </w:p>
    <w:p w:rsidR="00146EA4" w:rsidRPr="0015785D" w:rsidRDefault="00146EA4" w:rsidP="00146EA4">
      <w:pPr>
        <w:pStyle w:val="ListParagraph"/>
        <w:widowControl/>
        <w:numPr>
          <w:ilvl w:val="0"/>
          <w:numId w:val="18"/>
        </w:numPr>
        <w:tabs>
          <w:tab w:val="left" w:pos="720"/>
        </w:tabs>
        <w:spacing w:before="0"/>
        <w:contextualSpacing w:val="0"/>
        <w:rPr>
          <w:rFonts w:ascii="Book Antiqua" w:hAnsi="Book Antiqua" w:cs="Calibri"/>
          <w:sz w:val="20"/>
          <w:szCs w:val="20"/>
        </w:rPr>
      </w:pPr>
      <w:r w:rsidRPr="0015785D">
        <w:rPr>
          <w:rFonts w:ascii="Book Antiqua" w:hAnsi="Book Antiqua" w:cs="Calibri"/>
          <w:sz w:val="20"/>
          <w:szCs w:val="20"/>
        </w:rPr>
        <w:t xml:space="preserve">Experience using version control software such as </w:t>
      </w:r>
      <w:r w:rsidRPr="0015785D">
        <w:rPr>
          <w:rFonts w:ascii="Book Antiqua" w:hAnsi="Book Antiqua" w:cs="Calibri"/>
          <w:b/>
          <w:sz w:val="20"/>
          <w:szCs w:val="20"/>
        </w:rPr>
        <w:t>SVN</w:t>
      </w:r>
      <w:r w:rsidRPr="0015785D">
        <w:rPr>
          <w:rFonts w:ascii="Book Antiqua" w:hAnsi="Book Antiqua" w:cs="Calibri"/>
          <w:sz w:val="20"/>
          <w:szCs w:val="20"/>
        </w:rPr>
        <w:t>, GitHub for effective code maintenance, tracking, logging and deployment</w:t>
      </w:r>
    </w:p>
    <w:p w:rsidR="00416F82" w:rsidRPr="0015785D" w:rsidRDefault="00416F82" w:rsidP="00416F82">
      <w:pPr>
        <w:pStyle w:val="ListParagraph"/>
        <w:widowControl/>
        <w:numPr>
          <w:ilvl w:val="0"/>
          <w:numId w:val="18"/>
        </w:numPr>
        <w:spacing w:before="0"/>
        <w:jc w:val="both"/>
        <w:rPr>
          <w:rFonts w:ascii="Book Antiqua" w:hAnsi="Book Antiqua" w:cs="Arial"/>
          <w:sz w:val="20"/>
          <w:szCs w:val="20"/>
        </w:rPr>
      </w:pPr>
      <w:r w:rsidRPr="0015785D">
        <w:rPr>
          <w:rFonts w:ascii="Book Antiqua" w:hAnsi="Book Antiqua" w:cs="Arial"/>
          <w:sz w:val="20"/>
          <w:szCs w:val="20"/>
        </w:rPr>
        <w:t xml:space="preserve">Proficient with common </w:t>
      </w:r>
      <w:r w:rsidRPr="0015785D">
        <w:rPr>
          <w:rFonts w:ascii="Book Antiqua" w:hAnsi="Book Antiqua" w:cs="Arial"/>
          <w:b/>
          <w:bCs/>
          <w:sz w:val="20"/>
          <w:szCs w:val="20"/>
        </w:rPr>
        <w:t>Android Framework API’s</w:t>
      </w:r>
      <w:r w:rsidRPr="0015785D">
        <w:rPr>
          <w:rFonts w:ascii="Book Antiqua" w:hAnsi="Book Antiqua" w:cs="Arial"/>
          <w:sz w:val="20"/>
          <w:szCs w:val="20"/>
        </w:rPr>
        <w:t xml:space="preserve"> (Location, Camera, Notifications, Maps).</w:t>
      </w:r>
    </w:p>
    <w:p w:rsidR="00504B72" w:rsidRPr="0015785D" w:rsidRDefault="00BB3F81" w:rsidP="00AE4F73">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Designed </w:t>
      </w:r>
      <w:r w:rsidRPr="0015785D">
        <w:rPr>
          <w:rFonts w:ascii="Book Antiqua" w:hAnsi="Book Antiqua"/>
          <w:b/>
          <w:sz w:val="20"/>
          <w:szCs w:val="20"/>
        </w:rPr>
        <w:t>GUI</w:t>
      </w:r>
      <w:r w:rsidRPr="0015785D">
        <w:rPr>
          <w:rFonts w:ascii="Book Antiqua" w:hAnsi="Book Antiqua"/>
          <w:sz w:val="20"/>
          <w:szCs w:val="20"/>
        </w:rPr>
        <w:t xml:space="preserve"> and </w:t>
      </w:r>
      <w:r w:rsidRPr="0015785D">
        <w:rPr>
          <w:rFonts w:ascii="Book Antiqua" w:hAnsi="Book Antiqua"/>
          <w:b/>
          <w:sz w:val="20"/>
          <w:szCs w:val="20"/>
        </w:rPr>
        <w:t>interfaces with services</w:t>
      </w:r>
      <w:r w:rsidRPr="0015785D">
        <w:rPr>
          <w:rFonts w:ascii="Book Antiqua" w:hAnsi="Book Antiqua"/>
          <w:sz w:val="20"/>
          <w:szCs w:val="20"/>
        </w:rPr>
        <w:t xml:space="preserve"> for mobile applications.</w:t>
      </w:r>
    </w:p>
    <w:p w:rsidR="00504B72" w:rsidRPr="0015785D" w:rsidRDefault="00504B72" w:rsidP="00AE4F73">
      <w:pPr>
        <w:pStyle w:val="ListParagraph"/>
        <w:numPr>
          <w:ilvl w:val="0"/>
          <w:numId w:val="18"/>
        </w:numPr>
        <w:jc w:val="both"/>
        <w:rPr>
          <w:rFonts w:ascii="Book Antiqua" w:hAnsi="Book Antiqua"/>
          <w:sz w:val="20"/>
          <w:szCs w:val="20"/>
        </w:rPr>
      </w:pPr>
      <w:r w:rsidRPr="0015785D">
        <w:rPr>
          <w:rFonts w:ascii="Book Antiqua" w:hAnsi="Book Antiqua" w:cs="Arial"/>
          <w:sz w:val="20"/>
          <w:szCs w:val="20"/>
        </w:rPr>
        <w:t xml:space="preserve">Experience in using Storage options in Android like </w:t>
      </w:r>
      <w:r w:rsidRPr="0015785D">
        <w:rPr>
          <w:rFonts w:ascii="Book Antiqua" w:hAnsi="Book Antiqua" w:cs="Arial"/>
          <w:b/>
          <w:sz w:val="20"/>
          <w:szCs w:val="20"/>
        </w:rPr>
        <w:t>Shared Preferences.</w:t>
      </w:r>
    </w:p>
    <w:p w:rsidR="007B6AB0" w:rsidRPr="0015785D" w:rsidRDefault="007B6AB0" w:rsidP="00AE4F73">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Excellent debugging and problem-solving skills with </w:t>
      </w:r>
      <w:r w:rsidRPr="0015785D">
        <w:rPr>
          <w:rFonts w:ascii="Book Antiqua" w:hAnsi="Book Antiqua"/>
          <w:b/>
          <w:sz w:val="20"/>
          <w:szCs w:val="20"/>
        </w:rPr>
        <w:t xml:space="preserve">Eclipse, </w:t>
      </w:r>
      <w:r w:rsidR="009F1AC0" w:rsidRPr="0015785D">
        <w:rPr>
          <w:rFonts w:ascii="Book Antiqua" w:hAnsi="Book Antiqua"/>
          <w:b/>
          <w:sz w:val="20"/>
          <w:szCs w:val="20"/>
        </w:rPr>
        <w:t>IntelliJIDEA</w:t>
      </w:r>
      <w:r w:rsidRPr="0015785D">
        <w:rPr>
          <w:rFonts w:ascii="Book Antiqua" w:hAnsi="Book Antiqua"/>
          <w:b/>
          <w:sz w:val="20"/>
          <w:szCs w:val="20"/>
        </w:rPr>
        <w:t xml:space="preserve"> and RAD.</w:t>
      </w:r>
    </w:p>
    <w:p w:rsidR="006706F2" w:rsidRPr="0015785D" w:rsidRDefault="006706F2" w:rsidP="00AE4F73">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Experience in various methodologies like of </w:t>
      </w:r>
      <w:r w:rsidRPr="0015785D">
        <w:rPr>
          <w:rFonts w:ascii="Book Antiqua" w:hAnsi="Book Antiqua"/>
          <w:b/>
          <w:sz w:val="20"/>
          <w:szCs w:val="20"/>
        </w:rPr>
        <w:t>SDLC</w:t>
      </w:r>
      <w:r w:rsidRPr="0015785D">
        <w:rPr>
          <w:rFonts w:ascii="Book Antiqua" w:hAnsi="Book Antiqua"/>
          <w:sz w:val="20"/>
          <w:szCs w:val="20"/>
        </w:rPr>
        <w:t xml:space="preserve"> like </w:t>
      </w:r>
      <w:r w:rsidRPr="0015785D">
        <w:rPr>
          <w:rFonts w:ascii="Book Antiqua" w:hAnsi="Book Antiqua"/>
          <w:b/>
          <w:sz w:val="20"/>
          <w:szCs w:val="20"/>
        </w:rPr>
        <w:t>Agile</w:t>
      </w:r>
      <w:r w:rsidRPr="0015785D">
        <w:rPr>
          <w:rFonts w:ascii="Book Antiqua" w:hAnsi="Book Antiqua"/>
          <w:sz w:val="20"/>
          <w:szCs w:val="20"/>
        </w:rPr>
        <w:t xml:space="preserve"> development and </w:t>
      </w:r>
      <w:r w:rsidRPr="0015785D">
        <w:rPr>
          <w:rFonts w:ascii="Book Antiqua" w:hAnsi="Book Antiqua"/>
          <w:b/>
          <w:sz w:val="20"/>
          <w:szCs w:val="20"/>
        </w:rPr>
        <w:t>waterfall</w:t>
      </w:r>
      <w:r w:rsidRPr="0015785D">
        <w:rPr>
          <w:rFonts w:ascii="Book Antiqua" w:hAnsi="Book Antiqua"/>
          <w:sz w:val="20"/>
          <w:szCs w:val="20"/>
        </w:rPr>
        <w:t xml:space="preserve"> development.</w:t>
      </w:r>
    </w:p>
    <w:p w:rsidR="003C7AEA" w:rsidRPr="0015785D" w:rsidRDefault="00AB4780" w:rsidP="00AE4F73">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Extensive experience in </w:t>
      </w:r>
      <w:r w:rsidRPr="0015785D">
        <w:rPr>
          <w:rFonts w:ascii="Book Antiqua" w:hAnsi="Book Antiqua"/>
          <w:b/>
          <w:sz w:val="20"/>
          <w:szCs w:val="20"/>
        </w:rPr>
        <w:t>requirement analysis, functional analysis, excellent conceptual and logical thinking.</w:t>
      </w:r>
    </w:p>
    <w:p w:rsidR="000A5CE9" w:rsidRPr="0015785D" w:rsidRDefault="000A5CE9" w:rsidP="00AE4F73">
      <w:pPr>
        <w:pStyle w:val="ListParagraph"/>
        <w:numPr>
          <w:ilvl w:val="0"/>
          <w:numId w:val="18"/>
        </w:numPr>
        <w:jc w:val="both"/>
        <w:rPr>
          <w:rFonts w:ascii="Book Antiqua" w:hAnsi="Book Antiqua"/>
          <w:sz w:val="20"/>
          <w:szCs w:val="20"/>
        </w:rPr>
      </w:pPr>
      <w:r w:rsidRPr="0015785D">
        <w:rPr>
          <w:rFonts w:ascii="Book Antiqua" w:hAnsi="Book Antiqua"/>
          <w:sz w:val="20"/>
          <w:szCs w:val="20"/>
        </w:rPr>
        <w:t>Experience with Google Analytics.</w:t>
      </w:r>
    </w:p>
    <w:p w:rsidR="002363E8" w:rsidRPr="0015785D" w:rsidRDefault="002363E8" w:rsidP="00AE4F73">
      <w:pPr>
        <w:pStyle w:val="ListParagraph"/>
        <w:numPr>
          <w:ilvl w:val="0"/>
          <w:numId w:val="18"/>
        </w:numPr>
        <w:jc w:val="both"/>
        <w:rPr>
          <w:rFonts w:ascii="Book Antiqua" w:hAnsi="Book Antiqua"/>
          <w:sz w:val="20"/>
          <w:szCs w:val="20"/>
        </w:rPr>
      </w:pPr>
      <w:r w:rsidRPr="0015785D">
        <w:rPr>
          <w:rFonts w:ascii="Book Antiqua" w:hAnsi="Book Antiqua" w:cs="Calibri"/>
          <w:sz w:val="20"/>
          <w:szCs w:val="20"/>
        </w:rPr>
        <w:t>Proficient in all the phases of Software Development Life Cycle (SDLC)</w:t>
      </w:r>
    </w:p>
    <w:p w:rsidR="002363E8" w:rsidRPr="0015785D" w:rsidRDefault="002363E8" w:rsidP="002363E8">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Worked extensively in developing mobile-based and advanced web-based applications using </w:t>
      </w:r>
      <w:r w:rsidRPr="0015785D">
        <w:rPr>
          <w:rFonts w:ascii="Book Antiqua" w:hAnsi="Book Antiqua"/>
          <w:b/>
          <w:sz w:val="20"/>
          <w:szCs w:val="20"/>
        </w:rPr>
        <w:t>Java, Servlets, JSP, Struts, spring, Hibernate, JDBC, UML, HTML, XHTML, JavaScript, JDBC, and Oracle</w:t>
      </w:r>
      <w:r w:rsidRPr="0015785D">
        <w:rPr>
          <w:rFonts w:ascii="Book Antiqua" w:hAnsi="Book Antiqua"/>
          <w:sz w:val="20"/>
          <w:szCs w:val="20"/>
        </w:rPr>
        <w:t>.</w:t>
      </w:r>
    </w:p>
    <w:p w:rsidR="002363E8" w:rsidRPr="0015785D" w:rsidRDefault="002363E8" w:rsidP="002363E8">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Worked on GUI applications using </w:t>
      </w:r>
      <w:r w:rsidRPr="0015785D">
        <w:rPr>
          <w:rFonts w:ascii="Book Antiqua" w:hAnsi="Book Antiqua"/>
          <w:b/>
          <w:sz w:val="20"/>
          <w:szCs w:val="20"/>
        </w:rPr>
        <w:t>Java SWING</w:t>
      </w:r>
      <w:r w:rsidRPr="0015785D">
        <w:rPr>
          <w:rFonts w:ascii="Book Antiqua" w:hAnsi="Book Antiqua"/>
          <w:sz w:val="20"/>
          <w:szCs w:val="20"/>
        </w:rPr>
        <w:t xml:space="preserve"> and </w:t>
      </w:r>
      <w:r w:rsidRPr="0015785D">
        <w:rPr>
          <w:rFonts w:ascii="Book Antiqua" w:hAnsi="Book Antiqua"/>
          <w:b/>
          <w:sz w:val="20"/>
          <w:szCs w:val="20"/>
        </w:rPr>
        <w:t>AWT</w:t>
      </w:r>
      <w:r w:rsidRPr="0015785D">
        <w:rPr>
          <w:rFonts w:ascii="Book Antiqua" w:hAnsi="Book Antiqua"/>
          <w:sz w:val="20"/>
          <w:szCs w:val="20"/>
        </w:rPr>
        <w:t>.</w:t>
      </w:r>
    </w:p>
    <w:p w:rsidR="002363E8" w:rsidRPr="0015785D" w:rsidRDefault="002363E8" w:rsidP="004B0E7C">
      <w:pPr>
        <w:pStyle w:val="ListParagraph"/>
        <w:numPr>
          <w:ilvl w:val="0"/>
          <w:numId w:val="18"/>
        </w:numPr>
        <w:jc w:val="both"/>
        <w:rPr>
          <w:rFonts w:ascii="Book Antiqua" w:hAnsi="Book Antiqua"/>
          <w:sz w:val="20"/>
          <w:szCs w:val="20"/>
        </w:rPr>
      </w:pPr>
      <w:r w:rsidRPr="0015785D">
        <w:rPr>
          <w:rFonts w:ascii="Book Antiqua" w:hAnsi="Book Antiqua"/>
          <w:sz w:val="20"/>
          <w:szCs w:val="20"/>
        </w:rPr>
        <w:t xml:space="preserve">Proficiency in developing applications using </w:t>
      </w:r>
      <w:r w:rsidRPr="0015785D">
        <w:rPr>
          <w:rFonts w:ascii="Book Antiqua" w:hAnsi="Book Antiqua"/>
          <w:b/>
          <w:sz w:val="20"/>
          <w:szCs w:val="20"/>
        </w:rPr>
        <w:t>Struts</w:t>
      </w:r>
      <w:r w:rsidRPr="0015785D">
        <w:rPr>
          <w:rFonts w:ascii="Book Antiqua" w:hAnsi="Book Antiqua"/>
          <w:sz w:val="20"/>
          <w:szCs w:val="20"/>
        </w:rPr>
        <w:t xml:space="preserve"> frame work, </w:t>
      </w:r>
      <w:r w:rsidRPr="0015785D">
        <w:rPr>
          <w:rFonts w:ascii="Book Antiqua" w:hAnsi="Book Antiqua"/>
          <w:b/>
          <w:sz w:val="20"/>
          <w:szCs w:val="20"/>
        </w:rPr>
        <w:t>spring</w:t>
      </w:r>
      <w:r w:rsidRPr="0015785D">
        <w:rPr>
          <w:rFonts w:ascii="Book Antiqua" w:hAnsi="Book Antiqua"/>
          <w:sz w:val="20"/>
          <w:szCs w:val="20"/>
        </w:rPr>
        <w:t xml:space="preserve"> and </w:t>
      </w:r>
      <w:r w:rsidRPr="0015785D">
        <w:rPr>
          <w:rFonts w:ascii="Book Antiqua" w:hAnsi="Book Antiqua"/>
          <w:b/>
          <w:sz w:val="20"/>
          <w:szCs w:val="20"/>
        </w:rPr>
        <w:t>hibernate.</w:t>
      </w:r>
    </w:p>
    <w:p w:rsidR="00146EA4" w:rsidRPr="0015785D" w:rsidRDefault="00146EA4" w:rsidP="00146EA4">
      <w:pPr>
        <w:pStyle w:val="ListParagraph"/>
        <w:widowControl/>
        <w:numPr>
          <w:ilvl w:val="0"/>
          <w:numId w:val="18"/>
        </w:numPr>
        <w:tabs>
          <w:tab w:val="left" w:pos="720"/>
        </w:tabs>
        <w:spacing w:before="0"/>
        <w:rPr>
          <w:rFonts w:ascii="Book Antiqua" w:hAnsi="Book Antiqua" w:cs="Calibri"/>
          <w:sz w:val="20"/>
          <w:szCs w:val="20"/>
        </w:rPr>
      </w:pPr>
      <w:r w:rsidRPr="0015785D">
        <w:rPr>
          <w:rFonts w:ascii="Book Antiqua" w:hAnsi="Book Antiqua" w:cs="Calibri"/>
          <w:sz w:val="20"/>
          <w:szCs w:val="20"/>
        </w:rPr>
        <w:t>In-depth knowledge of industry practices and application development protocols</w:t>
      </w:r>
    </w:p>
    <w:p w:rsidR="003E48F8" w:rsidRPr="0015785D" w:rsidRDefault="00146EA4" w:rsidP="008B3D74">
      <w:pPr>
        <w:pStyle w:val="ListParagraph"/>
        <w:widowControl/>
        <w:numPr>
          <w:ilvl w:val="0"/>
          <w:numId w:val="18"/>
        </w:numPr>
        <w:tabs>
          <w:tab w:val="left" w:pos="720"/>
        </w:tabs>
        <w:spacing w:before="0"/>
        <w:rPr>
          <w:rFonts w:ascii="Book Antiqua" w:hAnsi="Book Antiqua" w:cs="Calibri"/>
          <w:sz w:val="20"/>
          <w:szCs w:val="20"/>
        </w:rPr>
      </w:pPr>
      <w:r w:rsidRPr="0015785D">
        <w:rPr>
          <w:rFonts w:ascii="Book Antiqua" w:hAnsi="Book Antiqua" w:cs="Calibri"/>
          <w:sz w:val="20"/>
          <w:szCs w:val="20"/>
        </w:rPr>
        <w:t>Effective communication, problem solving, technical and organizing skills with ability work in a team environment or work independently and always keen to learn</w:t>
      </w:r>
      <w:r w:rsidR="002D3B85" w:rsidRPr="0015785D">
        <w:rPr>
          <w:rFonts w:ascii="Book Antiqua" w:hAnsi="Book Antiqua" w:cs="Calibri"/>
          <w:sz w:val="20"/>
          <w:szCs w:val="20"/>
        </w:rPr>
        <w:t xml:space="preserve"> and understand new technologies.</w:t>
      </w:r>
    </w:p>
    <w:p w:rsidR="008B3D74" w:rsidRPr="0015785D" w:rsidRDefault="008B3D74" w:rsidP="008B3D74">
      <w:pPr>
        <w:pStyle w:val="ListParagraph"/>
        <w:widowControl/>
        <w:tabs>
          <w:tab w:val="left" w:pos="720"/>
        </w:tabs>
        <w:spacing w:before="0"/>
        <w:ind w:left="360"/>
        <w:rPr>
          <w:rFonts w:ascii="Book Antiqua" w:hAnsi="Book Antiqua" w:cs="Calibri"/>
          <w:sz w:val="20"/>
          <w:szCs w:val="20"/>
        </w:rPr>
      </w:pPr>
    </w:p>
    <w:p w:rsidR="00AC0A08" w:rsidRPr="0015785D" w:rsidRDefault="00AE4F73" w:rsidP="00AE4F73">
      <w:pPr>
        <w:shd w:val="clear" w:color="auto" w:fill="BFBFBF" w:themeFill="background1" w:themeFillShade="BF"/>
        <w:contextualSpacing/>
        <w:jc w:val="both"/>
        <w:rPr>
          <w:rFonts w:ascii="Book Antiqua" w:hAnsi="Book Antiqua"/>
          <w:b/>
          <w:sz w:val="20"/>
          <w:szCs w:val="20"/>
          <w:u w:val="single"/>
        </w:rPr>
      </w:pPr>
      <w:r w:rsidRPr="0015785D">
        <w:rPr>
          <w:rFonts w:ascii="Book Antiqua" w:hAnsi="Book Antiqua"/>
          <w:b/>
          <w:sz w:val="20"/>
          <w:szCs w:val="20"/>
          <w:u w:val="single"/>
        </w:rPr>
        <w:t>TECHNICAL SKILLS</w:t>
      </w:r>
    </w:p>
    <w:p w:rsidR="003E48F8" w:rsidRPr="0015785D" w:rsidRDefault="003E48F8" w:rsidP="00AE4F73">
      <w:pPr>
        <w:contextualSpacing/>
        <w:jc w:val="both"/>
        <w:rPr>
          <w:rFonts w:ascii="Book Antiqua" w:hAnsi="Book Antiqua"/>
          <w:b/>
          <w:sz w:val="20"/>
          <w:szCs w:val="20"/>
        </w:rPr>
      </w:pPr>
    </w:p>
    <w:tbl>
      <w:tblPr>
        <w:tblW w:w="10888" w:type="dxa"/>
        <w:tblInd w:w="108" w:type="dxa"/>
        <w:tblLayout w:type="fixed"/>
        <w:tblLook w:val="0000"/>
      </w:tblPr>
      <w:tblGrid>
        <w:gridCol w:w="3770"/>
        <w:gridCol w:w="7118"/>
      </w:tblGrid>
      <w:tr w:rsidR="00E461EC" w:rsidRPr="0015785D" w:rsidTr="00D21DD0">
        <w:trPr>
          <w:trHeight w:val="526"/>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ind w:right="235"/>
              <w:jc w:val="both"/>
              <w:rPr>
                <w:rFonts w:ascii="Book Antiqua" w:hAnsi="Book Antiqua" w:cs="Times New Roman"/>
                <w:b/>
                <w:sz w:val="20"/>
                <w:szCs w:val="20"/>
              </w:rPr>
            </w:pPr>
            <w:r w:rsidRPr="0015785D">
              <w:rPr>
                <w:rFonts w:ascii="Book Antiqua" w:hAnsi="Book Antiqua" w:cs="Times New Roman"/>
                <w:b/>
                <w:bCs/>
                <w:sz w:val="20"/>
                <w:szCs w:val="20"/>
              </w:rPr>
              <w:t>Technologies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Android 2.3-4.4, Java, C, J2EE (JSP 1.2/2.0,Servelets 2.2/2.3/2.4, EJB.</w:t>
            </w:r>
          </w:p>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2.0/2.1/3.0), Struts1.3/2.0, JavaBeans, JSF 1.2/2.0, Web Services, Spring2.0.x/2.5.x, Hibernate.3.0/3.1.1/3.2, JMS 1.1, JDBC 3.0, JavaScript 1.8.x, SOAP 1.2, JUnit, JSP, Phone gap.</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540"/>
              </w:tabs>
              <w:autoSpaceDE w:val="0"/>
              <w:autoSpaceDN w:val="0"/>
              <w:spacing w:line="276" w:lineRule="auto"/>
              <w:ind w:right="235"/>
              <w:rPr>
                <w:rFonts w:ascii="Book Antiqua" w:hAnsi="Book Antiqua" w:cs="Times New Roman"/>
                <w:b/>
                <w:sz w:val="20"/>
                <w:szCs w:val="20"/>
              </w:rPr>
            </w:pPr>
            <w:r w:rsidRPr="0015785D">
              <w:rPr>
                <w:rFonts w:ascii="Book Antiqua" w:hAnsi="Book Antiqua"/>
                <w:b/>
                <w:color w:val="000000"/>
                <w:spacing w:val="2"/>
                <w:sz w:val="20"/>
                <w:szCs w:val="20"/>
              </w:rPr>
              <w:t>S</w:t>
            </w:r>
            <w:r w:rsidRPr="0015785D">
              <w:rPr>
                <w:rFonts w:ascii="Book Antiqua" w:hAnsi="Book Antiqua"/>
                <w:b/>
                <w:color w:val="000000"/>
                <w:spacing w:val="-2"/>
                <w:sz w:val="20"/>
                <w:szCs w:val="20"/>
              </w:rPr>
              <w:t>c</w:t>
            </w:r>
            <w:r w:rsidRPr="0015785D">
              <w:rPr>
                <w:rFonts w:ascii="Book Antiqua" w:hAnsi="Book Antiqua"/>
                <w:b/>
                <w:color w:val="000000"/>
                <w:spacing w:val="3"/>
                <w:sz w:val="20"/>
                <w:szCs w:val="20"/>
              </w:rPr>
              <w:t>r</w:t>
            </w:r>
            <w:r w:rsidRPr="0015785D">
              <w:rPr>
                <w:rFonts w:ascii="Book Antiqua" w:hAnsi="Book Antiqua"/>
                <w:b/>
                <w:color w:val="000000"/>
                <w:spacing w:val="-4"/>
                <w:sz w:val="20"/>
                <w:szCs w:val="20"/>
              </w:rPr>
              <w:t>i</w:t>
            </w:r>
            <w:r w:rsidRPr="0015785D">
              <w:rPr>
                <w:rFonts w:ascii="Book Antiqua" w:hAnsi="Book Antiqua"/>
                <w:b/>
                <w:color w:val="000000"/>
                <w:sz w:val="20"/>
                <w:szCs w:val="20"/>
              </w:rPr>
              <w:t>p</w:t>
            </w:r>
            <w:r w:rsidRPr="0015785D">
              <w:rPr>
                <w:rFonts w:ascii="Book Antiqua" w:hAnsi="Book Antiqua"/>
                <w:b/>
                <w:color w:val="000000"/>
                <w:spacing w:val="1"/>
                <w:sz w:val="20"/>
                <w:szCs w:val="20"/>
              </w:rPr>
              <w:t>t</w:t>
            </w:r>
            <w:r w:rsidRPr="0015785D">
              <w:rPr>
                <w:rFonts w:ascii="Book Antiqua" w:hAnsi="Book Antiqua"/>
                <w:b/>
                <w:color w:val="000000"/>
                <w:spacing w:val="-4"/>
                <w:sz w:val="20"/>
                <w:szCs w:val="20"/>
              </w:rPr>
              <w:t>i</w:t>
            </w:r>
            <w:r w:rsidRPr="0015785D">
              <w:rPr>
                <w:rFonts w:ascii="Book Antiqua" w:hAnsi="Book Antiqua"/>
                <w:b/>
                <w:color w:val="000000"/>
                <w:sz w:val="20"/>
                <w:szCs w:val="20"/>
              </w:rPr>
              <w:t>ng L</w:t>
            </w:r>
            <w:r w:rsidRPr="0015785D">
              <w:rPr>
                <w:rFonts w:ascii="Book Antiqua" w:hAnsi="Book Antiqua"/>
                <w:b/>
                <w:color w:val="000000"/>
                <w:spacing w:val="3"/>
                <w:sz w:val="20"/>
                <w:szCs w:val="20"/>
              </w:rPr>
              <w:t>a</w:t>
            </w:r>
            <w:r w:rsidRPr="0015785D">
              <w:rPr>
                <w:rFonts w:ascii="Book Antiqua" w:hAnsi="Book Antiqua"/>
                <w:b/>
                <w:color w:val="000000"/>
                <w:sz w:val="20"/>
                <w:szCs w:val="20"/>
              </w:rPr>
              <w:t>n</w:t>
            </w:r>
            <w:r w:rsidRPr="0015785D">
              <w:rPr>
                <w:rFonts w:ascii="Book Antiqua" w:hAnsi="Book Antiqua"/>
                <w:b/>
                <w:color w:val="000000"/>
                <w:spacing w:val="-4"/>
                <w:sz w:val="20"/>
                <w:szCs w:val="20"/>
              </w:rPr>
              <w:t>g</w:t>
            </w:r>
            <w:r w:rsidRPr="0015785D">
              <w:rPr>
                <w:rFonts w:ascii="Book Antiqua" w:hAnsi="Book Antiqua"/>
                <w:b/>
                <w:color w:val="000000"/>
                <w:sz w:val="20"/>
                <w:szCs w:val="20"/>
              </w:rPr>
              <w:t>u</w:t>
            </w:r>
            <w:r w:rsidRPr="0015785D">
              <w:rPr>
                <w:rFonts w:ascii="Book Antiqua" w:hAnsi="Book Antiqua"/>
                <w:b/>
                <w:color w:val="000000"/>
                <w:spacing w:val="3"/>
                <w:sz w:val="20"/>
                <w:szCs w:val="20"/>
              </w:rPr>
              <w:t>a</w:t>
            </w:r>
            <w:r w:rsidRPr="0015785D">
              <w:rPr>
                <w:rFonts w:ascii="Book Antiqua" w:hAnsi="Book Antiqua"/>
                <w:b/>
                <w:color w:val="000000"/>
                <w:sz w:val="20"/>
                <w:szCs w:val="20"/>
              </w:rPr>
              <w:t>g</w:t>
            </w:r>
            <w:r w:rsidRPr="0015785D">
              <w:rPr>
                <w:rFonts w:ascii="Book Antiqua" w:hAnsi="Book Antiqua"/>
                <w:b/>
                <w:color w:val="000000"/>
                <w:spacing w:val="-7"/>
                <w:sz w:val="20"/>
                <w:szCs w:val="20"/>
              </w:rPr>
              <w:t>e</w:t>
            </w:r>
            <w:r w:rsidRPr="0015785D">
              <w:rPr>
                <w:rFonts w:ascii="Book Antiqua" w:hAnsi="Book Antiqua"/>
                <w:b/>
                <w:color w:val="000000"/>
                <w:sz w:val="20"/>
                <w:szCs w:val="20"/>
              </w:rPr>
              <w:t>s</w:t>
            </w:r>
            <w:r w:rsidRPr="0015785D">
              <w:rPr>
                <w:rFonts w:ascii="Book Antiqua" w:hAnsi="Book Antiqua"/>
                <w:b/>
                <w:color w:val="000000"/>
                <w:sz w:val="20"/>
                <w:szCs w:val="20"/>
              </w:rPr>
              <w:tab/>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240"/>
              </w:tabs>
              <w:autoSpaceDE w:val="0"/>
              <w:spacing w:before="1"/>
              <w:ind w:right="-20"/>
              <w:rPr>
                <w:rFonts w:ascii="Book Antiqua" w:hAnsi="Book Antiqua"/>
                <w:color w:val="000000"/>
                <w:spacing w:val="-4"/>
                <w:sz w:val="20"/>
                <w:szCs w:val="20"/>
              </w:rPr>
            </w:pPr>
            <w:r w:rsidRPr="0015785D">
              <w:rPr>
                <w:rFonts w:ascii="Book Antiqua" w:hAnsi="Book Antiqua"/>
                <w:color w:val="000000"/>
                <w:spacing w:val="1"/>
                <w:sz w:val="20"/>
                <w:szCs w:val="20"/>
              </w:rPr>
              <w:t>J</w:t>
            </w:r>
            <w:r w:rsidRPr="0015785D">
              <w:rPr>
                <w:rFonts w:ascii="Book Antiqua" w:hAnsi="Book Antiqua"/>
                <w:color w:val="000000"/>
                <w:spacing w:val="3"/>
                <w:sz w:val="20"/>
                <w:szCs w:val="20"/>
              </w:rPr>
              <w:t>a</w:t>
            </w:r>
            <w:r w:rsidRPr="0015785D">
              <w:rPr>
                <w:rFonts w:ascii="Book Antiqua" w:hAnsi="Book Antiqua"/>
                <w:color w:val="000000"/>
                <w:spacing w:val="-4"/>
                <w:sz w:val="20"/>
                <w:szCs w:val="20"/>
              </w:rPr>
              <w:t>v</w:t>
            </w:r>
            <w:r w:rsidRPr="0015785D">
              <w:rPr>
                <w:rFonts w:ascii="Book Antiqua" w:hAnsi="Book Antiqua"/>
                <w:color w:val="000000"/>
                <w:sz w:val="20"/>
                <w:szCs w:val="20"/>
              </w:rPr>
              <w:t>a</w:t>
            </w:r>
            <w:r w:rsidRPr="0015785D">
              <w:rPr>
                <w:rFonts w:ascii="Book Antiqua" w:hAnsi="Book Antiqua"/>
                <w:color w:val="000000"/>
                <w:spacing w:val="2"/>
                <w:sz w:val="20"/>
                <w:szCs w:val="20"/>
              </w:rPr>
              <w:t>S</w:t>
            </w:r>
            <w:r w:rsidRPr="0015785D">
              <w:rPr>
                <w:rFonts w:ascii="Book Antiqua" w:hAnsi="Book Antiqua"/>
                <w:color w:val="000000"/>
                <w:spacing w:val="-7"/>
                <w:sz w:val="20"/>
                <w:szCs w:val="20"/>
              </w:rPr>
              <w:t>c</w:t>
            </w:r>
            <w:r w:rsidRPr="0015785D">
              <w:rPr>
                <w:rFonts w:ascii="Book Antiqua" w:hAnsi="Book Antiqua"/>
                <w:color w:val="000000"/>
                <w:spacing w:val="3"/>
                <w:sz w:val="20"/>
                <w:szCs w:val="20"/>
              </w:rPr>
              <w:t>r</w:t>
            </w:r>
            <w:r w:rsidRPr="0015785D">
              <w:rPr>
                <w:rFonts w:ascii="Book Antiqua" w:hAnsi="Book Antiqua"/>
                <w:color w:val="000000"/>
                <w:spacing w:val="-4"/>
                <w:sz w:val="20"/>
                <w:szCs w:val="20"/>
              </w:rPr>
              <w:t>i</w:t>
            </w:r>
            <w:r w:rsidRPr="0015785D">
              <w:rPr>
                <w:rFonts w:ascii="Book Antiqua" w:hAnsi="Book Antiqua"/>
                <w:color w:val="000000"/>
                <w:sz w:val="20"/>
                <w:szCs w:val="20"/>
              </w:rPr>
              <w:t>p</w:t>
            </w:r>
            <w:r w:rsidRPr="0015785D">
              <w:rPr>
                <w:rFonts w:ascii="Book Antiqua" w:hAnsi="Book Antiqua"/>
                <w:color w:val="000000"/>
                <w:spacing w:val="1"/>
                <w:sz w:val="20"/>
                <w:szCs w:val="20"/>
              </w:rPr>
              <w:t>t</w:t>
            </w:r>
            <w:r w:rsidRPr="0015785D">
              <w:rPr>
                <w:rFonts w:ascii="Book Antiqua" w:hAnsi="Book Antiqua"/>
                <w:color w:val="000000"/>
                <w:sz w:val="20"/>
                <w:szCs w:val="20"/>
              </w:rPr>
              <w:t>,</w:t>
            </w:r>
            <w:r w:rsidRPr="0015785D">
              <w:rPr>
                <w:rFonts w:ascii="Book Antiqua" w:hAnsi="Book Antiqua"/>
                <w:color w:val="000000"/>
                <w:spacing w:val="-6"/>
                <w:sz w:val="20"/>
                <w:szCs w:val="20"/>
              </w:rPr>
              <w:t xml:space="preserve"> UNIX</w:t>
            </w:r>
            <w:r w:rsidRPr="0015785D">
              <w:rPr>
                <w:rFonts w:ascii="Book Antiqua" w:hAnsi="Book Antiqua"/>
                <w:color w:val="000000"/>
                <w:spacing w:val="2"/>
                <w:sz w:val="20"/>
                <w:szCs w:val="20"/>
              </w:rPr>
              <w:t xml:space="preserve"> S</w:t>
            </w:r>
            <w:r w:rsidRPr="0015785D">
              <w:rPr>
                <w:rFonts w:ascii="Book Antiqua" w:hAnsi="Book Antiqua"/>
                <w:color w:val="000000"/>
                <w:sz w:val="20"/>
                <w:szCs w:val="20"/>
              </w:rPr>
              <w:t>h</w:t>
            </w:r>
            <w:r w:rsidRPr="0015785D">
              <w:rPr>
                <w:rFonts w:ascii="Book Antiqua" w:hAnsi="Book Antiqua"/>
                <w:color w:val="000000"/>
                <w:spacing w:val="-2"/>
                <w:sz w:val="20"/>
                <w:szCs w:val="20"/>
              </w:rPr>
              <w:t>e</w:t>
            </w:r>
            <w:r w:rsidRPr="0015785D">
              <w:rPr>
                <w:rFonts w:ascii="Book Antiqua" w:hAnsi="Book Antiqua"/>
                <w:color w:val="000000"/>
                <w:spacing w:val="1"/>
                <w:sz w:val="20"/>
                <w:szCs w:val="20"/>
              </w:rPr>
              <w:t>l</w:t>
            </w:r>
            <w:r w:rsidRPr="0015785D">
              <w:rPr>
                <w:rFonts w:ascii="Book Antiqua" w:hAnsi="Book Antiqua"/>
                <w:color w:val="000000"/>
                <w:sz w:val="20"/>
                <w:szCs w:val="20"/>
              </w:rPr>
              <w:t>l</w:t>
            </w:r>
            <w:r w:rsidRPr="0015785D">
              <w:rPr>
                <w:rFonts w:ascii="Book Antiqua" w:hAnsi="Book Antiqua"/>
                <w:color w:val="000000"/>
                <w:spacing w:val="2"/>
                <w:sz w:val="20"/>
                <w:szCs w:val="20"/>
              </w:rPr>
              <w:t>S</w:t>
            </w:r>
            <w:r w:rsidRPr="0015785D">
              <w:rPr>
                <w:rFonts w:ascii="Book Antiqua" w:hAnsi="Book Antiqua"/>
                <w:color w:val="000000"/>
                <w:spacing w:val="-2"/>
                <w:sz w:val="20"/>
                <w:szCs w:val="20"/>
              </w:rPr>
              <w:t>c</w:t>
            </w:r>
            <w:r w:rsidRPr="0015785D">
              <w:rPr>
                <w:rFonts w:ascii="Book Antiqua" w:hAnsi="Book Antiqua"/>
                <w:color w:val="000000"/>
                <w:spacing w:val="3"/>
                <w:sz w:val="20"/>
                <w:szCs w:val="20"/>
              </w:rPr>
              <w:t>r</w:t>
            </w:r>
            <w:r w:rsidRPr="0015785D">
              <w:rPr>
                <w:rFonts w:ascii="Book Antiqua" w:hAnsi="Book Antiqua"/>
                <w:color w:val="000000"/>
                <w:spacing w:val="-4"/>
                <w:sz w:val="20"/>
                <w:szCs w:val="20"/>
              </w:rPr>
              <w:t>i</w:t>
            </w:r>
            <w:r w:rsidRPr="0015785D">
              <w:rPr>
                <w:rFonts w:ascii="Book Antiqua" w:hAnsi="Book Antiqua"/>
                <w:color w:val="000000"/>
                <w:sz w:val="20"/>
                <w:szCs w:val="20"/>
              </w:rPr>
              <w:t>p</w:t>
            </w:r>
            <w:r w:rsidRPr="0015785D">
              <w:rPr>
                <w:rFonts w:ascii="Book Antiqua" w:hAnsi="Book Antiqua"/>
                <w:color w:val="000000"/>
                <w:spacing w:val="1"/>
                <w:sz w:val="20"/>
                <w:szCs w:val="20"/>
              </w:rPr>
              <w:t>ti</w:t>
            </w:r>
            <w:r w:rsidRPr="0015785D">
              <w:rPr>
                <w:rFonts w:ascii="Book Antiqua" w:hAnsi="Book Antiqua"/>
                <w:color w:val="000000"/>
                <w:sz w:val="20"/>
                <w:szCs w:val="20"/>
              </w:rPr>
              <w:t>n</w:t>
            </w:r>
            <w:r w:rsidRPr="0015785D">
              <w:rPr>
                <w:rFonts w:ascii="Book Antiqua" w:hAnsi="Book Antiqua"/>
                <w:color w:val="000000"/>
                <w:spacing w:val="-4"/>
                <w:sz w:val="20"/>
                <w:szCs w:val="20"/>
              </w:rPr>
              <w:t>g, Perl, PHP,</w:t>
            </w:r>
            <w:r w:rsidRPr="0015785D">
              <w:rPr>
                <w:rFonts w:ascii="Book Antiqua" w:hAnsi="Book Antiqua"/>
                <w:sz w:val="20"/>
                <w:szCs w:val="20"/>
              </w:rPr>
              <w:t xml:space="preserve"> JQuery.</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ind w:right="235"/>
              <w:jc w:val="both"/>
              <w:rPr>
                <w:rFonts w:ascii="Book Antiqua" w:hAnsi="Book Antiqua" w:cs="Times New Roman"/>
                <w:b/>
                <w:sz w:val="20"/>
                <w:szCs w:val="20"/>
              </w:rPr>
            </w:pPr>
            <w:r w:rsidRPr="0015785D">
              <w:rPr>
                <w:rFonts w:ascii="Book Antiqua" w:hAnsi="Book Antiqua"/>
                <w:b/>
                <w:color w:val="000000"/>
                <w:sz w:val="20"/>
                <w:szCs w:val="20"/>
              </w:rPr>
              <w:t>Java API</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jc w:val="both"/>
              <w:rPr>
                <w:rFonts w:ascii="Book Antiqua" w:hAnsi="Book Antiqua" w:cs="Times New Roman"/>
                <w:sz w:val="20"/>
                <w:szCs w:val="20"/>
              </w:rPr>
            </w:pPr>
            <w:r w:rsidRPr="0015785D">
              <w:rPr>
                <w:rFonts w:ascii="Book Antiqua" w:hAnsi="Book Antiqua"/>
                <w:color w:val="000000"/>
                <w:sz w:val="20"/>
                <w:szCs w:val="20"/>
              </w:rPr>
              <w:t>Android API, Google Ajax Search API (REST API),</w:t>
            </w:r>
            <w:r w:rsidRPr="0015785D">
              <w:rPr>
                <w:rStyle w:val="apple-style-span"/>
                <w:rFonts w:ascii="Book Antiqua" w:hAnsi="Book Antiqua"/>
                <w:bCs/>
                <w:color w:val="000000"/>
                <w:sz w:val="20"/>
                <w:szCs w:val="20"/>
              </w:rPr>
              <w:t xml:space="preserve"> Google Weather API</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ind w:right="235"/>
              <w:jc w:val="both"/>
              <w:rPr>
                <w:rFonts w:ascii="Book Antiqua" w:hAnsi="Book Antiqua" w:cs="Times New Roman"/>
                <w:b/>
                <w:sz w:val="20"/>
                <w:szCs w:val="20"/>
              </w:rPr>
            </w:pPr>
            <w:r w:rsidRPr="0015785D">
              <w:rPr>
                <w:rFonts w:ascii="Book Antiqua" w:hAnsi="Book Antiqua"/>
                <w:b/>
                <w:sz w:val="20"/>
                <w:szCs w:val="20"/>
              </w:rPr>
              <w:t xml:space="preserve">Markup Languages </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HTML 5, XML, XHTML, JSON.</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ind w:right="235"/>
              <w:jc w:val="both"/>
              <w:rPr>
                <w:rFonts w:ascii="Book Antiqua" w:hAnsi="Book Antiqua" w:cs="Times New Roman"/>
                <w:b/>
                <w:sz w:val="20"/>
                <w:szCs w:val="20"/>
              </w:rPr>
            </w:pPr>
            <w:r w:rsidRPr="0015785D">
              <w:rPr>
                <w:rFonts w:ascii="Book Antiqua" w:hAnsi="Book Antiqua"/>
                <w:b/>
                <w:sz w:val="20"/>
                <w:szCs w:val="20"/>
              </w:rPr>
              <w:t xml:space="preserve">Programming languages </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C, C++, Java</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ind w:right="235"/>
              <w:jc w:val="both"/>
              <w:rPr>
                <w:rFonts w:ascii="Book Antiqua" w:hAnsi="Book Antiqua" w:cs="Times New Roman"/>
                <w:b/>
                <w:sz w:val="20"/>
                <w:szCs w:val="20"/>
              </w:rPr>
            </w:pPr>
            <w:r w:rsidRPr="0015785D">
              <w:rPr>
                <w:rFonts w:ascii="Book Antiqua" w:hAnsi="Book Antiqua"/>
                <w:b/>
                <w:sz w:val="20"/>
                <w:szCs w:val="20"/>
              </w:rPr>
              <w:t>Servers:</w:t>
            </w:r>
            <w:r w:rsidRPr="0015785D">
              <w:rPr>
                <w:rFonts w:ascii="Book Antiqua" w:hAnsi="Book Antiqua"/>
                <w:b/>
                <w:sz w:val="20"/>
                <w:szCs w:val="20"/>
              </w:rPr>
              <w:tab/>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jc w:val="both"/>
              <w:rPr>
                <w:rFonts w:ascii="Book Antiqua" w:hAnsi="Book Antiqua" w:cs="Times New Roman"/>
                <w:sz w:val="20"/>
                <w:szCs w:val="20"/>
              </w:rPr>
            </w:pPr>
            <w:r w:rsidRPr="0015785D">
              <w:rPr>
                <w:rFonts w:ascii="Book Antiqua" w:hAnsi="Book Antiqua"/>
                <w:sz w:val="20"/>
                <w:szCs w:val="20"/>
              </w:rPr>
              <w:t>Web Logic8.1/9.2, Apache Tomcat 6.0, JBoss 5.0,</w:t>
            </w:r>
            <w:r w:rsidRPr="0015785D">
              <w:rPr>
                <w:rFonts w:ascii="Book Antiqua" w:hAnsi="Book Antiqua"/>
                <w:color w:val="000000"/>
                <w:sz w:val="20"/>
                <w:szCs w:val="20"/>
              </w:rPr>
              <w:t xml:space="preserve"> Glass Fish</w:t>
            </w:r>
            <w:r w:rsidRPr="0015785D">
              <w:rPr>
                <w:rFonts w:ascii="Book Antiqua" w:hAnsi="Book Antiqua" w:cs="Times New Roman"/>
                <w:sz w:val="20"/>
                <w:szCs w:val="20"/>
              </w:rPr>
              <w:t>.</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ind w:right="235"/>
              <w:jc w:val="both"/>
              <w:rPr>
                <w:rFonts w:ascii="Book Antiqua" w:hAnsi="Book Antiqua" w:cs="Times New Roman"/>
                <w:b/>
                <w:sz w:val="20"/>
                <w:szCs w:val="20"/>
              </w:rPr>
            </w:pPr>
            <w:r w:rsidRPr="0015785D">
              <w:rPr>
                <w:rFonts w:ascii="Book Antiqua" w:hAnsi="Book Antiqua"/>
                <w:b/>
                <w:sz w:val="20"/>
                <w:szCs w:val="20"/>
              </w:rPr>
              <w:t>Debugging Tools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autoSpaceDE w:val="0"/>
              <w:autoSpaceDN w:val="0"/>
              <w:spacing w:line="276" w:lineRule="auto"/>
              <w:jc w:val="both"/>
              <w:rPr>
                <w:rFonts w:ascii="Book Antiqua" w:hAnsi="Book Antiqua" w:cs="Times New Roman"/>
                <w:sz w:val="20"/>
                <w:szCs w:val="20"/>
              </w:rPr>
            </w:pPr>
            <w:r w:rsidRPr="0015785D">
              <w:rPr>
                <w:rFonts w:ascii="Book Antiqua" w:hAnsi="Book Antiqua"/>
                <w:sz w:val="20"/>
                <w:szCs w:val="20"/>
              </w:rPr>
              <w:t>Log cat, DDMS, J Unit.</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540"/>
              </w:tabs>
              <w:autoSpaceDE w:val="0"/>
              <w:autoSpaceDN w:val="0"/>
              <w:spacing w:line="276" w:lineRule="auto"/>
              <w:ind w:right="235"/>
              <w:rPr>
                <w:rFonts w:ascii="Book Antiqua" w:hAnsi="Book Antiqua" w:cs="Times New Roman"/>
                <w:b/>
                <w:sz w:val="20"/>
                <w:szCs w:val="20"/>
              </w:rPr>
            </w:pPr>
            <w:r w:rsidRPr="0015785D">
              <w:rPr>
                <w:rFonts w:ascii="Book Antiqua" w:hAnsi="Book Antiqua"/>
                <w:b/>
                <w:sz w:val="20"/>
                <w:szCs w:val="20"/>
              </w:rPr>
              <w:t>RDBMS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Oracle 10g, SQLite, MySQL</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540"/>
              </w:tabs>
              <w:autoSpaceDE w:val="0"/>
              <w:autoSpaceDN w:val="0"/>
              <w:spacing w:line="276" w:lineRule="auto"/>
              <w:ind w:right="235"/>
              <w:rPr>
                <w:rFonts w:ascii="Book Antiqua" w:hAnsi="Book Antiqua"/>
                <w:b/>
                <w:sz w:val="20"/>
                <w:szCs w:val="20"/>
              </w:rPr>
            </w:pPr>
            <w:r w:rsidRPr="0015785D">
              <w:rPr>
                <w:rFonts w:ascii="Book Antiqua" w:hAnsi="Book Antiqua"/>
                <w:b/>
                <w:sz w:val="20"/>
                <w:szCs w:val="20"/>
              </w:rPr>
              <w:t>IDE’s</w:t>
            </w:r>
            <w:r w:rsidRPr="0015785D">
              <w:rPr>
                <w:rFonts w:ascii="Book Antiqua" w:hAnsi="Book Antiqua"/>
                <w:b/>
                <w:sz w:val="20"/>
                <w:szCs w:val="20"/>
              </w:rPr>
              <w:tab/>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Android Studio, Eclipse, Net beans, IntelliJIDEA</w:t>
            </w:r>
            <w:r w:rsidR="005D040F" w:rsidRPr="0015785D">
              <w:rPr>
                <w:rFonts w:ascii="Book Antiqua" w:hAnsi="Book Antiqua"/>
                <w:sz w:val="20"/>
                <w:szCs w:val="20"/>
              </w:rPr>
              <w:t>, Appcelerator.</w:t>
            </w:r>
          </w:p>
        </w:tc>
      </w:tr>
      <w:tr w:rsidR="00E461EC" w:rsidRPr="0015785D" w:rsidTr="00D21DD0">
        <w:trPr>
          <w:trHeight w:val="128"/>
        </w:trPr>
        <w:tc>
          <w:tcPr>
            <w:tcW w:w="3770"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540"/>
              </w:tabs>
              <w:autoSpaceDE w:val="0"/>
              <w:autoSpaceDN w:val="0"/>
              <w:spacing w:line="276" w:lineRule="auto"/>
              <w:ind w:right="235"/>
              <w:rPr>
                <w:rFonts w:ascii="Book Antiqua" w:hAnsi="Book Antiqua"/>
                <w:b/>
                <w:sz w:val="20"/>
                <w:szCs w:val="20"/>
              </w:rPr>
            </w:pPr>
            <w:r w:rsidRPr="0015785D">
              <w:rPr>
                <w:rFonts w:ascii="Book Antiqua" w:hAnsi="Book Antiqua"/>
                <w:b/>
                <w:sz w:val="20"/>
                <w:szCs w:val="20"/>
              </w:rPr>
              <w:t>Operating Systems</w:t>
            </w:r>
            <w:r w:rsidRPr="0015785D">
              <w:rPr>
                <w:rFonts w:ascii="Book Antiqua" w:hAnsi="Book Antiqua"/>
                <w:b/>
                <w:sz w:val="20"/>
                <w:szCs w:val="20"/>
              </w:rPr>
              <w:tab/>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Pr>
          <w:p w:rsidR="00E461EC" w:rsidRPr="0015785D" w:rsidRDefault="00E461EC" w:rsidP="007A43D7">
            <w:pPr>
              <w:tabs>
                <w:tab w:val="left" w:pos="2718"/>
              </w:tabs>
              <w:contextualSpacing/>
              <w:rPr>
                <w:rFonts w:ascii="Book Antiqua" w:hAnsi="Book Antiqua"/>
                <w:sz w:val="20"/>
                <w:szCs w:val="20"/>
              </w:rPr>
            </w:pPr>
            <w:r w:rsidRPr="0015785D">
              <w:rPr>
                <w:rFonts w:ascii="Book Antiqua" w:hAnsi="Book Antiqua"/>
                <w:sz w:val="20"/>
                <w:szCs w:val="20"/>
              </w:rPr>
              <w:t>Windows (2000/XP Professional, Windows 7, Windows 8), Ubuntu, Fedora, Macintosh.</w:t>
            </w:r>
          </w:p>
        </w:tc>
      </w:tr>
    </w:tbl>
    <w:p w:rsidR="00AE4F73" w:rsidRPr="0015785D" w:rsidRDefault="00AE4F73" w:rsidP="00AE4F73">
      <w:pPr>
        <w:contextualSpacing/>
        <w:jc w:val="both"/>
        <w:rPr>
          <w:rFonts w:ascii="Book Antiqua" w:hAnsi="Book Antiqua"/>
          <w:sz w:val="20"/>
          <w:szCs w:val="20"/>
        </w:rPr>
      </w:pPr>
    </w:p>
    <w:p w:rsidR="00E461EC" w:rsidRPr="0015785D" w:rsidRDefault="00E461EC" w:rsidP="00AE4F73">
      <w:pPr>
        <w:contextualSpacing/>
        <w:jc w:val="both"/>
        <w:rPr>
          <w:rFonts w:ascii="Book Antiqua" w:hAnsi="Book Antiqua"/>
          <w:sz w:val="20"/>
          <w:szCs w:val="20"/>
        </w:rPr>
      </w:pPr>
    </w:p>
    <w:p w:rsidR="004B0E7C" w:rsidRPr="0015785D" w:rsidRDefault="004B0E7C" w:rsidP="00AE4F73">
      <w:pPr>
        <w:contextualSpacing/>
        <w:jc w:val="both"/>
        <w:rPr>
          <w:rFonts w:ascii="Book Antiqua" w:hAnsi="Book Antiqua"/>
          <w:sz w:val="20"/>
          <w:szCs w:val="20"/>
        </w:rPr>
      </w:pPr>
    </w:p>
    <w:p w:rsidR="004B0E7C" w:rsidRPr="0015785D" w:rsidRDefault="004B0E7C" w:rsidP="00AE4F73">
      <w:pPr>
        <w:contextualSpacing/>
        <w:jc w:val="both"/>
        <w:rPr>
          <w:rFonts w:ascii="Book Antiqua" w:hAnsi="Book Antiqua"/>
          <w:sz w:val="20"/>
          <w:szCs w:val="20"/>
        </w:rPr>
      </w:pPr>
    </w:p>
    <w:p w:rsidR="00AE4F73" w:rsidRPr="0015785D" w:rsidRDefault="00AE4F73" w:rsidP="00AE4F73">
      <w:pPr>
        <w:shd w:val="clear" w:color="auto" w:fill="BFBFBF" w:themeFill="background1" w:themeFillShade="BF"/>
        <w:contextualSpacing/>
        <w:jc w:val="both"/>
        <w:rPr>
          <w:rStyle w:val="small1"/>
          <w:rFonts w:ascii="Book Antiqua" w:eastAsia="Calibri" w:hAnsi="Book Antiqua" w:cs="Arial"/>
          <w:b/>
          <w:sz w:val="20"/>
          <w:szCs w:val="20"/>
          <w:u w:val="single"/>
        </w:rPr>
      </w:pPr>
      <w:r w:rsidRPr="0015785D">
        <w:rPr>
          <w:rStyle w:val="small1"/>
          <w:rFonts w:ascii="Book Antiqua" w:eastAsia="Calibri" w:hAnsi="Book Antiqua" w:cs="Arial"/>
          <w:b/>
          <w:sz w:val="20"/>
          <w:szCs w:val="20"/>
          <w:u w:val="single"/>
        </w:rPr>
        <w:t>EDUCATION</w:t>
      </w:r>
    </w:p>
    <w:p w:rsidR="00AE4F73" w:rsidRPr="0015785D" w:rsidRDefault="00AE4F73" w:rsidP="00AE4F73">
      <w:pPr>
        <w:pStyle w:val="ListParagraph"/>
        <w:numPr>
          <w:ilvl w:val="0"/>
          <w:numId w:val="20"/>
        </w:numPr>
        <w:jc w:val="both"/>
        <w:rPr>
          <w:rStyle w:val="small1"/>
          <w:rFonts w:ascii="Book Antiqua" w:hAnsi="Book Antiqua"/>
          <w:b/>
          <w:sz w:val="20"/>
          <w:szCs w:val="20"/>
        </w:rPr>
      </w:pPr>
      <w:r w:rsidRPr="0015785D">
        <w:rPr>
          <w:rStyle w:val="small1"/>
          <w:rFonts w:ascii="Book Antiqua" w:hAnsi="Book Antiqua" w:cs="Arial"/>
          <w:b/>
          <w:sz w:val="20"/>
          <w:szCs w:val="20"/>
        </w:rPr>
        <w:t xml:space="preserve">Bachelor of </w:t>
      </w:r>
      <w:r w:rsidR="00633568" w:rsidRPr="0015785D">
        <w:rPr>
          <w:rStyle w:val="small1"/>
          <w:rFonts w:ascii="Book Antiqua" w:hAnsi="Book Antiqua" w:cs="Arial"/>
          <w:b/>
          <w:sz w:val="20"/>
          <w:szCs w:val="20"/>
        </w:rPr>
        <w:t xml:space="preserve">Information </w:t>
      </w:r>
      <w:r w:rsidR="00297532" w:rsidRPr="0015785D">
        <w:rPr>
          <w:rStyle w:val="small1"/>
          <w:rFonts w:ascii="Book Antiqua" w:hAnsi="Book Antiqua" w:cs="Arial"/>
          <w:b/>
          <w:sz w:val="20"/>
          <w:szCs w:val="20"/>
        </w:rPr>
        <w:t xml:space="preserve">Technology </w:t>
      </w:r>
    </w:p>
    <w:p w:rsidR="00A9483A" w:rsidRPr="0015785D" w:rsidRDefault="00A9483A" w:rsidP="00A9483A">
      <w:pPr>
        <w:pStyle w:val="ListParagraph"/>
        <w:ind w:left="360"/>
        <w:jc w:val="both"/>
        <w:rPr>
          <w:rFonts w:ascii="Book Antiqua" w:hAnsi="Book Antiqua"/>
          <w:b/>
          <w:sz w:val="20"/>
          <w:szCs w:val="20"/>
        </w:rPr>
      </w:pPr>
    </w:p>
    <w:p w:rsidR="009C2D57" w:rsidRPr="0015785D" w:rsidRDefault="00AE4F73" w:rsidP="00AE4F73">
      <w:pPr>
        <w:shd w:val="clear" w:color="auto" w:fill="BFBFBF" w:themeFill="background1" w:themeFillShade="BF"/>
        <w:contextualSpacing/>
        <w:jc w:val="both"/>
        <w:rPr>
          <w:rFonts w:ascii="Book Antiqua" w:hAnsi="Book Antiqua"/>
          <w:b/>
          <w:sz w:val="20"/>
          <w:szCs w:val="20"/>
          <w:u w:val="single"/>
        </w:rPr>
      </w:pPr>
      <w:r w:rsidRPr="0015785D">
        <w:rPr>
          <w:rFonts w:ascii="Book Antiqua" w:hAnsi="Book Antiqua"/>
          <w:b/>
          <w:sz w:val="20"/>
          <w:szCs w:val="20"/>
          <w:u w:val="single"/>
        </w:rPr>
        <w:t>PROFESSIONAL EXPERIENCE</w:t>
      </w:r>
    </w:p>
    <w:p w:rsidR="002544E1" w:rsidRPr="0015785D" w:rsidRDefault="002544E1" w:rsidP="002544E1">
      <w:pPr>
        <w:spacing w:line="276" w:lineRule="auto"/>
        <w:ind w:left="-540"/>
        <w:jc w:val="both"/>
        <w:rPr>
          <w:rFonts w:ascii="Book Antiqua" w:eastAsia="Times New Roman" w:hAnsi="Book Antiqua" w:cs="Arial"/>
          <w:b/>
          <w:bCs/>
          <w:sz w:val="20"/>
          <w:szCs w:val="20"/>
        </w:rPr>
      </w:pPr>
    </w:p>
    <w:p w:rsidR="005D46C5" w:rsidRPr="0015785D" w:rsidRDefault="005D46C5" w:rsidP="005D46C5">
      <w:pPr>
        <w:tabs>
          <w:tab w:val="left" w:pos="3150"/>
          <w:tab w:val="left" w:pos="6555"/>
        </w:tabs>
        <w:suppressAutoHyphens/>
        <w:jc w:val="both"/>
        <w:rPr>
          <w:rFonts w:ascii="Book Antiqua" w:hAnsi="Book Antiqua" w:cs="Arial"/>
          <w:b/>
          <w:bCs/>
          <w:lang w:val="fr-FR"/>
        </w:rPr>
      </w:pPr>
      <w:r w:rsidRPr="0015785D">
        <w:rPr>
          <w:rFonts w:ascii="Book Antiqua" w:hAnsi="Book Antiqua" w:cs="Arial"/>
          <w:b/>
          <w:bCs/>
          <w:lang w:val="fr-FR"/>
        </w:rPr>
        <w:t>ESPN, Bristol, Connecticut.</w:t>
      </w:r>
      <w:r w:rsidRPr="0015785D">
        <w:rPr>
          <w:rFonts w:ascii="Book Antiqua" w:hAnsi="Book Antiqua" w:cs="Arial"/>
          <w:b/>
          <w:bCs/>
          <w:lang w:val="fr-FR"/>
        </w:rPr>
        <w:tab/>
      </w:r>
      <w:r w:rsidRPr="0015785D">
        <w:rPr>
          <w:rFonts w:ascii="Book Antiqua" w:hAnsi="Book Antiqua" w:cs="Arial"/>
          <w:b/>
          <w:bCs/>
          <w:lang w:val="fr-FR"/>
        </w:rPr>
        <w:tab/>
        <w:t xml:space="preserve">                                  August 2015 - Till Date</w:t>
      </w:r>
    </w:p>
    <w:p w:rsidR="005D46C5" w:rsidRPr="0015785D" w:rsidRDefault="005D46C5" w:rsidP="005D46C5">
      <w:pPr>
        <w:tabs>
          <w:tab w:val="left" w:pos="3150"/>
          <w:tab w:val="left" w:pos="6555"/>
        </w:tabs>
        <w:suppressAutoHyphens/>
        <w:jc w:val="both"/>
        <w:rPr>
          <w:rFonts w:ascii="Book Antiqua" w:hAnsi="Book Antiqua" w:cs="Arial"/>
          <w:b/>
          <w:bCs/>
          <w:lang w:val="fr-FR"/>
        </w:rPr>
      </w:pPr>
      <w:r w:rsidRPr="0015785D">
        <w:rPr>
          <w:rFonts w:ascii="Book Antiqua" w:hAnsi="Book Antiqua" w:cs="Arial"/>
          <w:b/>
          <w:bCs/>
          <w:lang w:val="fr-FR"/>
        </w:rPr>
        <w:t>Android Application Developer.</w:t>
      </w:r>
    </w:p>
    <w:p w:rsidR="005D46C5" w:rsidRPr="0015785D" w:rsidRDefault="005D46C5" w:rsidP="005D46C5">
      <w:pPr>
        <w:tabs>
          <w:tab w:val="left" w:pos="3150"/>
          <w:tab w:val="left" w:pos="6555"/>
        </w:tabs>
        <w:suppressAutoHyphens/>
        <w:jc w:val="both"/>
        <w:rPr>
          <w:rFonts w:ascii="Book Antiqua" w:hAnsi="Book Antiqua"/>
          <w:b/>
        </w:rPr>
      </w:pPr>
      <w:r w:rsidRPr="0015785D">
        <w:rPr>
          <w:rFonts w:ascii="Book Antiqua" w:hAnsi="Book Antiqua"/>
          <w:b/>
        </w:rPr>
        <w:t>App link:</w:t>
      </w:r>
      <w:hyperlink r:id="rId9" w:history="1">
        <w:r w:rsidRPr="0015785D">
          <w:rPr>
            <w:rStyle w:val="Hyperlink"/>
            <w:rFonts w:ascii="Book Antiqua" w:hAnsi="Book Antiqua"/>
            <w:b/>
          </w:rPr>
          <w:t>https://play.google.com/store/apps/details?id=com.espn.score_center&amp;hl=en</w:t>
        </w:r>
      </w:hyperlink>
    </w:p>
    <w:p w:rsidR="005D46C5" w:rsidRPr="0015785D" w:rsidRDefault="005D46C5" w:rsidP="005D46C5">
      <w:pPr>
        <w:tabs>
          <w:tab w:val="left" w:pos="3150"/>
          <w:tab w:val="left" w:pos="6555"/>
        </w:tabs>
        <w:suppressAutoHyphens/>
        <w:jc w:val="both"/>
        <w:rPr>
          <w:rFonts w:ascii="Book Antiqua" w:hAnsi="Book Antiqua" w:cs="Arial"/>
          <w:b/>
          <w:bCs/>
          <w:lang w:val="fr-FR"/>
        </w:rPr>
      </w:pPr>
    </w:p>
    <w:p w:rsidR="005D46C5" w:rsidRPr="0015785D" w:rsidRDefault="005D46C5" w:rsidP="004D7CA8">
      <w:pPr>
        <w:tabs>
          <w:tab w:val="left" w:pos="3150"/>
          <w:tab w:val="left" w:pos="6555"/>
        </w:tabs>
        <w:suppressAutoHyphens/>
        <w:jc w:val="both"/>
        <w:rPr>
          <w:rFonts w:ascii="Book Antiqua" w:hAnsi="Book Antiqua" w:cs="Arial"/>
          <w:b/>
          <w:bCs/>
          <w:sz w:val="20"/>
          <w:szCs w:val="20"/>
          <w:lang w:val="fr-FR"/>
        </w:rPr>
      </w:pPr>
      <w:r w:rsidRPr="0015785D">
        <w:rPr>
          <w:rFonts w:ascii="Book Antiqua" w:hAnsi="Book Antiqua" w:cs="Arial"/>
          <w:b/>
          <w:bCs/>
          <w:sz w:val="20"/>
          <w:szCs w:val="20"/>
          <w:u w:val="single"/>
          <w:lang w:val="fr-FR"/>
        </w:rPr>
        <w:t>Description:</w:t>
      </w:r>
    </w:p>
    <w:p w:rsidR="005D46C5" w:rsidRPr="0015785D" w:rsidRDefault="005D46C5" w:rsidP="005D46C5">
      <w:pPr>
        <w:jc w:val="both"/>
        <w:rPr>
          <w:rFonts w:ascii="Book Antiqua" w:hAnsi="Book Antiqua" w:cs="Arial"/>
          <w:b/>
          <w:bCs/>
          <w:sz w:val="20"/>
          <w:szCs w:val="20"/>
          <w:lang w:val="fr-FR"/>
        </w:rPr>
      </w:pPr>
      <w:r w:rsidRPr="0015785D">
        <w:rPr>
          <w:rFonts w:ascii="Book Antiqua" w:hAnsi="Book Antiqua" w:cs="Arial"/>
          <w:b/>
          <w:bCs/>
          <w:sz w:val="20"/>
          <w:szCs w:val="20"/>
          <w:lang w:val="fr-FR"/>
        </w:rPr>
        <w:t xml:space="preserve">ESPN mobile application is one of the best sports application in the market. The application gives you up-to-the-minute scores and news with loads of video highlights. We should sign in and customize the ESPN App to get scores, news, and alerts from all of your favorite teams and leagues. </w:t>
      </w:r>
    </w:p>
    <w:p w:rsidR="004B0E7C" w:rsidRPr="0015785D" w:rsidRDefault="005D46C5" w:rsidP="004B0E7C">
      <w:pPr>
        <w:contextualSpacing/>
        <w:rPr>
          <w:rFonts w:ascii="Book Antiqua" w:hAnsi="Book Antiqua" w:cs="Arial"/>
          <w:b/>
          <w:bCs/>
          <w:color w:val="000000"/>
          <w:sz w:val="20"/>
          <w:szCs w:val="20"/>
        </w:rPr>
      </w:pPr>
      <w:r w:rsidRPr="0015785D">
        <w:rPr>
          <w:rFonts w:ascii="Book Antiqua" w:hAnsi="Book Antiqua" w:cs="Arial"/>
          <w:b/>
          <w:bCs/>
          <w:color w:val="000000"/>
          <w:sz w:val="20"/>
          <w:szCs w:val="20"/>
        </w:rPr>
        <w:t>Responsibilities:</w:t>
      </w:r>
    </w:p>
    <w:p w:rsidR="004B0E7C" w:rsidRPr="0015785D" w:rsidRDefault="004B0E7C" w:rsidP="004B0E7C">
      <w:pPr>
        <w:contextualSpacing/>
        <w:rPr>
          <w:rFonts w:ascii="Book Antiqua" w:hAnsi="Book Antiqua"/>
          <w:sz w:val="20"/>
          <w:szCs w:val="20"/>
        </w:rPr>
      </w:pPr>
    </w:p>
    <w:p w:rsidR="004B0E7C" w:rsidRPr="0015785D" w:rsidRDefault="004B0E7C" w:rsidP="004B0E7C">
      <w:pPr>
        <w:numPr>
          <w:ilvl w:val="0"/>
          <w:numId w:val="37"/>
        </w:numPr>
        <w:suppressAutoHyphens/>
        <w:rPr>
          <w:rFonts w:ascii="Book Antiqua" w:hAnsi="Book Antiqua"/>
          <w:sz w:val="20"/>
          <w:szCs w:val="20"/>
        </w:rPr>
      </w:pPr>
      <w:r w:rsidRPr="0015785D">
        <w:rPr>
          <w:rFonts w:ascii="Book Antiqua" w:hAnsi="Book Antiqua"/>
          <w:sz w:val="20"/>
          <w:szCs w:val="20"/>
        </w:rPr>
        <w:t xml:space="preserve">Participated in sprint planning meeting to decide the project component backlog and reported updates during the daily </w:t>
      </w:r>
      <w:r w:rsidRPr="0015785D">
        <w:rPr>
          <w:rFonts w:ascii="Book Antiqua" w:hAnsi="Book Antiqua"/>
          <w:b/>
          <w:sz w:val="20"/>
          <w:szCs w:val="20"/>
        </w:rPr>
        <w:t>SCRUM</w:t>
      </w:r>
      <w:r w:rsidRPr="0015785D">
        <w:rPr>
          <w:rFonts w:ascii="Book Antiqua" w:hAnsi="Book Antiqua"/>
          <w:sz w:val="20"/>
          <w:szCs w:val="20"/>
        </w:rPr>
        <w:t xml:space="preserve"> meetings. </w:t>
      </w:r>
    </w:p>
    <w:p w:rsidR="004B0E7C" w:rsidRPr="0015785D" w:rsidRDefault="004B0E7C" w:rsidP="004B0E7C">
      <w:pPr>
        <w:numPr>
          <w:ilvl w:val="0"/>
          <w:numId w:val="37"/>
        </w:numPr>
        <w:suppressAutoHyphens/>
        <w:rPr>
          <w:rFonts w:ascii="Book Antiqua" w:hAnsi="Book Antiqua"/>
          <w:sz w:val="20"/>
          <w:szCs w:val="20"/>
        </w:rPr>
      </w:pPr>
      <w:r w:rsidRPr="0015785D">
        <w:rPr>
          <w:rFonts w:ascii="Book Antiqua" w:hAnsi="Book Antiqua"/>
          <w:sz w:val="20"/>
          <w:szCs w:val="20"/>
        </w:rPr>
        <w:t xml:space="preserve">Collaborated with the database team to acquire database Schema, </w:t>
      </w:r>
      <w:r w:rsidRPr="0015785D">
        <w:rPr>
          <w:rFonts w:ascii="Book Antiqua" w:hAnsi="Book Antiqua"/>
          <w:b/>
          <w:sz w:val="20"/>
          <w:szCs w:val="20"/>
        </w:rPr>
        <w:t>URLs</w:t>
      </w:r>
      <w:r w:rsidRPr="0015785D">
        <w:rPr>
          <w:rFonts w:ascii="Book Antiqua" w:hAnsi="Book Antiqua"/>
          <w:sz w:val="20"/>
          <w:szCs w:val="20"/>
        </w:rPr>
        <w:t xml:space="preserve"> and support.</w:t>
      </w:r>
    </w:p>
    <w:p w:rsidR="004B0E7C" w:rsidRPr="0015785D" w:rsidRDefault="004B0E7C" w:rsidP="004B0E7C">
      <w:pPr>
        <w:numPr>
          <w:ilvl w:val="0"/>
          <w:numId w:val="37"/>
        </w:numPr>
        <w:suppressAutoHyphens/>
        <w:rPr>
          <w:rFonts w:ascii="Book Antiqua" w:hAnsi="Book Antiqua"/>
          <w:sz w:val="20"/>
          <w:szCs w:val="20"/>
        </w:rPr>
      </w:pPr>
      <w:r w:rsidRPr="0015785D">
        <w:rPr>
          <w:rFonts w:ascii="Book Antiqua" w:hAnsi="Book Antiqua"/>
          <w:sz w:val="20"/>
          <w:szCs w:val="20"/>
        </w:rPr>
        <w:t xml:space="preserve">Parse the data that were coming as </w:t>
      </w:r>
      <w:r w:rsidRPr="0015785D">
        <w:rPr>
          <w:rFonts w:ascii="Book Antiqua" w:hAnsi="Book Antiqua"/>
          <w:b/>
          <w:sz w:val="20"/>
          <w:szCs w:val="20"/>
        </w:rPr>
        <w:t>JSON</w:t>
      </w:r>
      <w:r w:rsidRPr="0015785D">
        <w:rPr>
          <w:rFonts w:ascii="Book Antiqua" w:hAnsi="Book Antiqua"/>
          <w:sz w:val="20"/>
          <w:szCs w:val="20"/>
        </w:rPr>
        <w:t xml:space="preserve"> format using</w:t>
      </w:r>
      <w:r w:rsidRPr="0015785D">
        <w:rPr>
          <w:rFonts w:ascii="Book Antiqua" w:hAnsi="Book Antiqua"/>
          <w:b/>
          <w:sz w:val="20"/>
          <w:szCs w:val="20"/>
        </w:rPr>
        <w:t xml:space="preserve"> Android’s</w:t>
      </w:r>
      <w:r w:rsidRPr="0015785D">
        <w:rPr>
          <w:rFonts w:ascii="Book Antiqua" w:hAnsi="Book Antiqua"/>
          <w:sz w:val="20"/>
          <w:szCs w:val="20"/>
        </w:rPr>
        <w:t xml:space="preserve"> built-in </w:t>
      </w:r>
      <w:r w:rsidRPr="0015785D">
        <w:rPr>
          <w:rFonts w:ascii="Book Antiqua" w:hAnsi="Book Antiqua"/>
          <w:b/>
          <w:sz w:val="20"/>
          <w:szCs w:val="20"/>
        </w:rPr>
        <w:t>JSON</w:t>
      </w:r>
      <w:r w:rsidRPr="0015785D">
        <w:rPr>
          <w:rFonts w:ascii="Book Antiqua" w:hAnsi="Book Antiqua"/>
          <w:sz w:val="20"/>
          <w:szCs w:val="20"/>
        </w:rPr>
        <w:t xml:space="preserve">Object library. </w:t>
      </w:r>
    </w:p>
    <w:p w:rsidR="004B0E7C" w:rsidRPr="0015785D" w:rsidRDefault="004B0E7C" w:rsidP="004B0E7C">
      <w:pPr>
        <w:numPr>
          <w:ilvl w:val="0"/>
          <w:numId w:val="37"/>
        </w:numPr>
        <w:suppressAutoHyphens/>
        <w:rPr>
          <w:rFonts w:ascii="Book Antiqua" w:hAnsi="Book Antiqua"/>
          <w:sz w:val="20"/>
          <w:szCs w:val="20"/>
        </w:rPr>
      </w:pPr>
      <w:r w:rsidRPr="0015785D">
        <w:rPr>
          <w:rFonts w:ascii="Book Antiqua" w:hAnsi="Book Antiqua"/>
          <w:sz w:val="20"/>
          <w:szCs w:val="20"/>
        </w:rPr>
        <w:t xml:space="preserve">Worked with </w:t>
      </w:r>
      <w:r w:rsidRPr="0015785D">
        <w:rPr>
          <w:rFonts w:ascii="Book Antiqua" w:hAnsi="Book Antiqua"/>
          <w:b/>
          <w:sz w:val="20"/>
          <w:szCs w:val="20"/>
        </w:rPr>
        <w:t xml:space="preserve">Localytics </w:t>
      </w:r>
      <w:r w:rsidRPr="0015785D">
        <w:rPr>
          <w:rFonts w:ascii="Book Antiqua" w:hAnsi="Book Antiqua"/>
          <w:sz w:val="20"/>
          <w:szCs w:val="20"/>
        </w:rPr>
        <w:t xml:space="preserve">and </w:t>
      </w:r>
      <w:r w:rsidRPr="0015785D">
        <w:rPr>
          <w:rFonts w:ascii="Book Antiqua" w:hAnsi="Book Antiqua"/>
          <w:b/>
          <w:sz w:val="20"/>
          <w:szCs w:val="20"/>
        </w:rPr>
        <w:t>Omniture</w:t>
      </w:r>
      <w:r w:rsidRPr="0015785D">
        <w:rPr>
          <w:rFonts w:ascii="Book Antiqua" w:hAnsi="Book Antiqua"/>
          <w:sz w:val="20"/>
          <w:szCs w:val="20"/>
        </w:rPr>
        <w:t xml:space="preserve"> for Analytics.</w:t>
      </w:r>
    </w:p>
    <w:p w:rsidR="004B0E7C" w:rsidRPr="0015785D" w:rsidRDefault="004B0E7C" w:rsidP="004B0E7C">
      <w:pPr>
        <w:numPr>
          <w:ilvl w:val="0"/>
          <w:numId w:val="37"/>
        </w:numPr>
        <w:jc w:val="both"/>
        <w:rPr>
          <w:rFonts w:ascii="Book Antiqua" w:hAnsi="Book Antiqua" w:cs="Arial"/>
          <w:sz w:val="20"/>
          <w:szCs w:val="20"/>
        </w:rPr>
      </w:pPr>
      <w:r w:rsidRPr="0015785D">
        <w:rPr>
          <w:rFonts w:ascii="Book Antiqua" w:hAnsi="Book Antiqua" w:cs="Arial"/>
          <w:sz w:val="20"/>
          <w:szCs w:val="20"/>
        </w:rPr>
        <w:t xml:space="preserve">Used </w:t>
      </w:r>
      <w:r w:rsidRPr="0015785D">
        <w:rPr>
          <w:rFonts w:ascii="Book Antiqua" w:hAnsi="Book Antiqua" w:cs="Arial"/>
          <w:b/>
          <w:sz w:val="20"/>
          <w:szCs w:val="20"/>
        </w:rPr>
        <w:t>GIT</w:t>
      </w:r>
      <w:r w:rsidRPr="0015785D">
        <w:rPr>
          <w:rFonts w:ascii="Book Antiqua" w:hAnsi="Book Antiqua" w:cs="Arial"/>
          <w:sz w:val="20"/>
          <w:szCs w:val="20"/>
        </w:rPr>
        <w:t xml:space="preserve"> for version control.</w:t>
      </w:r>
    </w:p>
    <w:p w:rsidR="004B0E7C" w:rsidRPr="0015785D" w:rsidRDefault="004B0E7C" w:rsidP="004B0E7C">
      <w:pPr>
        <w:pStyle w:val="ListParagraph"/>
        <w:widowControl/>
        <w:numPr>
          <w:ilvl w:val="0"/>
          <w:numId w:val="37"/>
        </w:numPr>
        <w:spacing w:before="0"/>
        <w:ind w:right="590"/>
        <w:jc w:val="both"/>
        <w:textAlignment w:val="baseline"/>
        <w:rPr>
          <w:rFonts w:ascii="Book Antiqua" w:hAnsi="Book Antiqua" w:cs="Arial"/>
          <w:color w:val="000000"/>
          <w:sz w:val="20"/>
          <w:szCs w:val="20"/>
        </w:rPr>
      </w:pPr>
      <w:r w:rsidRPr="0015785D">
        <w:rPr>
          <w:rFonts w:ascii="Book Antiqua" w:hAnsi="Book Antiqua" w:cs="Arial"/>
          <w:color w:val="000000"/>
          <w:sz w:val="20"/>
          <w:szCs w:val="20"/>
        </w:rPr>
        <w:t>Test and error logging on different versions and devices of Android.</w:t>
      </w:r>
    </w:p>
    <w:p w:rsidR="004B0E7C" w:rsidRPr="0015785D" w:rsidRDefault="004B0E7C" w:rsidP="004B0E7C">
      <w:pPr>
        <w:pStyle w:val="ListParagraph"/>
        <w:widowControl/>
        <w:numPr>
          <w:ilvl w:val="0"/>
          <w:numId w:val="37"/>
        </w:numPr>
        <w:spacing w:before="0"/>
        <w:ind w:right="590"/>
        <w:jc w:val="both"/>
        <w:textAlignment w:val="baseline"/>
        <w:rPr>
          <w:rFonts w:ascii="Book Antiqua" w:hAnsi="Book Antiqua" w:cs="Arial"/>
          <w:color w:val="000000"/>
          <w:sz w:val="20"/>
          <w:szCs w:val="20"/>
        </w:rPr>
      </w:pPr>
      <w:r w:rsidRPr="0015785D">
        <w:rPr>
          <w:rFonts w:ascii="Book Antiqua" w:hAnsi="Book Antiqua" w:cs="Arial"/>
          <w:color w:val="000000"/>
          <w:sz w:val="20"/>
          <w:szCs w:val="20"/>
        </w:rPr>
        <w:t>Implemented an error reporting system for future development support.</w:t>
      </w:r>
    </w:p>
    <w:p w:rsidR="004B0E7C" w:rsidRPr="0015785D" w:rsidRDefault="00C61AB2" w:rsidP="004B0E7C">
      <w:pPr>
        <w:pStyle w:val="ListParagraph"/>
        <w:widowControl/>
        <w:numPr>
          <w:ilvl w:val="0"/>
          <w:numId w:val="37"/>
        </w:numPr>
        <w:spacing w:before="0"/>
        <w:ind w:right="590"/>
        <w:jc w:val="both"/>
        <w:textAlignment w:val="baseline"/>
        <w:rPr>
          <w:rFonts w:ascii="Book Antiqua" w:hAnsi="Book Antiqua" w:cs="Arial"/>
          <w:color w:val="000000"/>
          <w:sz w:val="20"/>
          <w:szCs w:val="20"/>
        </w:rPr>
      </w:pPr>
      <w:r w:rsidRPr="0015785D">
        <w:rPr>
          <w:rFonts w:ascii="Book Antiqua" w:hAnsi="Book Antiqua" w:cs="Arial"/>
          <w:sz w:val="20"/>
          <w:szCs w:val="20"/>
        </w:rPr>
        <w:t xml:space="preserve">Used </w:t>
      </w:r>
      <w:r w:rsidRPr="0015785D">
        <w:rPr>
          <w:rFonts w:ascii="Book Antiqua" w:hAnsi="Book Antiqua" w:cs="Arial"/>
          <w:b/>
          <w:sz w:val="20"/>
          <w:szCs w:val="20"/>
        </w:rPr>
        <w:t>SourceTree</w:t>
      </w:r>
      <w:r w:rsidRPr="0015785D">
        <w:rPr>
          <w:rFonts w:ascii="Book Antiqua" w:hAnsi="Book Antiqua" w:cs="Arial"/>
          <w:sz w:val="20"/>
          <w:szCs w:val="20"/>
        </w:rPr>
        <w:t>for Git desktop client.</w:t>
      </w:r>
    </w:p>
    <w:p w:rsidR="004B0E7C" w:rsidRPr="0015785D" w:rsidRDefault="004B0E7C" w:rsidP="004B0E7C">
      <w:pPr>
        <w:numPr>
          <w:ilvl w:val="0"/>
          <w:numId w:val="37"/>
        </w:numPr>
        <w:jc w:val="both"/>
        <w:rPr>
          <w:rFonts w:ascii="Book Antiqua" w:hAnsi="Book Antiqua" w:cstheme="majorHAnsi"/>
          <w:sz w:val="20"/>
          <w:szCs w:val="20"/>
        </w:rPr>
      </w:pPr>
      <w:r w:rsidRPr="0015785D">
        <w:rPr>
          <w:rFonts w:ascii="Book Antiqua" w:hAnsi="Book Antiqua" w:cstheme="majorHAnsi"/>
          <w:sz w:val="20"/>
          <w:szCs w:val="20"/>
        </w:rPr>
        <w:t xml:space="preserve">Worked with design/UX team to create user-friendly and full functional </w:t>
      </w:r>
      <w:r w:rsidRPr="0015785D">
        <w:rPr>
          <w:rFonts w:ascii="Book Antiqua" w:hAnsi="Book Antiqua" w:cstheme="majorHAnsi"/>
          <w:b/>
          <w:sz w:val="20"/>
          <w:szCs w:val="20"/>
        </w:rPr>
        <w:t>UI</w:t>
      </w:r>
      <w:r w:rsidRPr="0015785D">
        <w:rPr>
          <w:rFonts w:ascii="Book Antiqua" w:hAnsi="Book Antiqua" w:cstheme="majorHAnsi"/>
          <w:sz w:val="20"/>
          <w:szCs w:val="20"/>
        </w:rPr>
        <w:t xml:space="preserve">. </w:t>
      </w:r>
    </w:p>
    <w:p w:rsidR="004B0E7C" w:rsidRPr="0015785D" w:rsidRDefault="004B0E7C" w:rsidP="004B0E7C">
      <w:pPr>
        <w:numPr>
          <w:ilvl w:val="0"/>
          <w:numId w:val="37"/>
        </w:numPr>
        <w:jc w:val="both"/>
        <w:rPr>
          <w:rFonts w:ascii="Book Antiqua" w:hAnsi="Book Antiqua" w:cstheme="majorHAnsi"/>
          <w:sz w:val="20"/>
          <w:szCs w:val="20"/>
        </w:rPr>
      </w:pPr>
      <w:r w:rsidRPr="0015785D">
        <w:rPr>
          <w:rFonts w:ascii="Book Antiqua" w:hAnsi="Book Antiqua" w:cstheme="majorHAnsi"/>
          <w:sz w:val="20"/>
          <w:szCs w:val="20"/>
        </w:rPr>
        <w:t>Mostly worked with the bug fixing in the application.</w:t>
      </w:r>
    </w:p>
    <w:p w:rsidR="004B0E7C" w:rsidRPr="0015785D" w:rsidRDefault="0047372A" w:rsidP="004B0E7C">
      <w:pPr>
        <w:numPr>
          <w:ilvl w:val="0"/>
          <w:numId w:val="37"/>
        </w:numPr>
        <w:jc w:val="both"/>
        <w:rPr>
          <w:rFonts w:ascii="Book Antiqua" w:hAnsi="Book Antiqua" w:cstheme="majorHAnsi"/>
          <w:sz w:val="20"/>
          <w:szCs w:val="20"/>
        </w:rPr>
      </w:pPr>
      <w:r w:rsidRPr="0015785D">
        <w:rPr>
          <w:rFonts w:ascii="Book Antiqua" w:hAnsi="Book Antiqua" w:cstheme="majorHAnsi"/>
          <w:sz w:val="20"/>
          <w:szCs w:val="20"/>
        </w:rPr>
        <w:t xml:space="preserve">Applying the </w:t>
      </w:r>
      <w:r w:rsidR="004B0E7C" w:rsidRPr="0015785D">
        <w:rPr>
          <w:rFonts w:ascii="Book Antiqua" w:hAnsi="Book Antiqua" w:cstheme="majorHAnsi"/>
          <w:sz w:val="20"/>
          <w:szCs w:val="20"/>
        </w:rPr>
        <w:t xml:space="preserve">Material </w:t>
      </w:r>
      <w:r w:rsidRPr="0015785D">
        <w:rPr>
          <w:rFonts w:ascii="Book Antiqua" w:hAnsi="Book Antiqua" w:cstheme="majorHAnsi"/>
          <w:sz w:val="20"/>
          <w:szCs w:val="20"/>
        </w:rPr>
        <w:t>Designing</w:t>
      </w:r>
      <w:r w:rsidR="004B0E7C" w:rsidRPr="0015785D">
        <w:rPr>
          <w:rFonts w:ascii="Book Antiqua" w:hAnsi="Book Antiqua" w:cstheme="majorHAnsi"/>
          <w:sz w:val="20"/>
          <w:szCs w:val="20"/>
        </w:rPr>
        <w:t xml:space="preserve"> for some components in </w:t>
      </w:r>
      <w:r w:rsidRPr="0015785D">
        <w:rPr>
          <w:rFonts w:ascii="Book Antiqua" w:hAnsi="Book Antiqua" w:cstheme="majorHAnsi"/>
          <w:sz w:val="20"/>
          <w:szCs w:val="20"/>
        </w:rPr>
        <w:t>the application.</w:t>
      </w:r>
    </w:p>
    <w:p w:rsidR="0047372A" w:rsidRPr="0015785D" w:rsidRDefault="0047372A" w:rsidP="004B0E7C">
      <w:pPr>
        <w:numPr>
          <w:ilvl w:val="0"/>
          <w:numId w:val="37"/>
        </w:numPr>
        <w:jc w:val="both"/>
        <w:rPr>
          <w:rFonts w:ascii="Book Antiqua" w:hAnsi="Book Antiqua" w:cstheme="majorHAnsi"/>
          <w:sz w:val="20"/>
          <w:szCs w:val="20"/>
        </w:rPr>
      </w:pPr>
      <w:r w:rsidRPr="0015785D">
        <w:rPr>
          <w:rFonts w:ascii="Book Antiqua" w:hAnsi="Book Antiqua"/>
          <w:bCs/>
          <w:sz w:val="20"/>
          <w:szCs w:val="20"/>
        </w:rPr>
        <w:t>Researched technical issues and provided recommendations.</w:t>
      </w:r>
    </w:p>
    <w:p w:rsidR="009B2580" w:rsidRPr="0015785D" w:rsidRDefault="009B2580" w:rsidP="004B0E7C">
      <w:pPr>
        <w:numPr>
          <w:ilvl w:val="0"/>
          <w:numId w:val="37"/>
        </w:numPr>
        <w:jc w:val="both"/>
        <w:rPr>
          <w:rFonts w:ascii="Book Antiqua" w:hAnsi="Book Antiqua" w:cstheme="majorHAnsi"/>
          <w:sz w:val="20"/>
          <w:szCs w:val="20"/>
        </w:rPr>
      </w:pPr>
      <w:r w:rsidRPr="0015785D">
        <w:rPr>
          <w:rFonts w:ascii="Book Antiqua" w:hAnsi="Book Antiqua" w:cstheme="majorHAnsi"/>
          <w:sz w:val="20"/>
          <w:szCs w:val="20"/>
        </w:rPr>
        <w:t xml:space="preserve">Used </w:t>
      </w:r>
      <w:r w:rsidRPr="0015785D">
        <w:rPr>
          <w:rFonts w:ascii="Book Antiqua" w:hAnsi="Book Antiqua" w:cstheme="majorHAnsi"/>
          <w:b/>
          <w:sz w:val="20"/>
          <w:szCs w:val="20"/>
        </w:rPr>
        <w:t>Charles</w:t>
      </w:r>
      <w:r w:rsidRPr="0015785D">
        <w:rPr>
          <w:rFonts w:ascii="Book Antiqua" w:hAnsi="Book Antiqua" w:cstheme="majorHAnsi"/>
          <w:sz w:val="20"/>
          <w:szCs w:val="20"/>
        </w:rPr>
        <w:t xml:space="preserve"> as an HTTP proxy / HTTP monitor that enables a developer to view all of the HTTP and SSL / HTTPS traffic between their machine and the Internet. This includes requests, responses and the HTTP headers (which contain the cookies and caching information).</w:t>
      </w:r>
    </w:p>
    <w:p w:rsidR="004B0E7C" w:rsidRPr="0015785D" w:rsidRDefault="004B0E7C" w:rsidP="004B0E7C">
      <w:pPr>
        <w:numPr>
          <w:ilvl w:val="0"/>
          <w:numId w:val="37"/>
        </w:numPr>
        <w:jc w:val="both"/>
        <w:rPr>
          <w:rFonts w:ascii="Book Antiqua" w:hAnsi="Book Antiqua" w:cstheme="majorHAnsi"/>
          <w:sz w:val="20"/>
          <w:szCs w:val="20"/>
        </w:rPr>
      </w:pPr>
      <w:r w:rsidRPr="0015785D">
        <w:rPr>
          <w:rFonts w:ascii="Book Antiqua" w:hAnsi="Book Antiqua" w:cstheme="majorHAnsi"/>
          <w:sz w:val="20"/>
          <w:szCs w:val="20"/>
        </w:rPr>
        <w:t>Involved in developer testing by porting the app on multiple devices with various screen sizes.</w:t>
      </w:r>
      <w:r w:rsidRPr="0015785D">
        <w:rPr>
          <w:rFonts w:ascii="Book Antiqua" w:hAnsi="Book Antiqua" w:cstheme="majorHAnsi"/>
          <w:sz w:val="20"/>
          <w:szCs w:val="20"/>
        </w:rPr>
        <w:tab/>
      </w:r>
    </w:p>
    <w:p w:rsidR="004B0E7C" w:rsidRPr="0015785D" w:rsidRDefault="004B0E7C" w:rsidP="004B0E7C">
      <w:pPr>
        <w:numPr>
          <w:ilvl w:val="0"/>
          <w:numId w:val="37"/>
        </w:numPr>
        <w:jc w:val="both"/>
        <w:rPr>
          <w:rFonts w:ascii="Book Antiqua" w:hAnsi="Book Antiqua" w:cstheme="majorHAnsi"/>
          <w:sz w:val="20"/>
          <w:szCs w:val="20"/>
        </w:rPr>
      </w:pPr>
      <w:r w:rsidRPr="0015785D">
        <w:rPr>
          <w:rFonts w:ascii="Book Antiqua" w:hAnsi="Book Antiqua" w:cstheme="majorHAnsi"/>
          <w:sz w:val="20"/>
          <w:szCs w:val="20"/>
        </w:rPr>
        <w:t>Followed the agile methodology in the project implementation.</w:t>
      </w:r>
    </w:p>
    <w:p w:rsidR="004B0E7C" w:rsidRPr="0015785D" w:rsidRDefault="004B0E7C" w:rsidP="004B0E7C">
      <w:pPr>
        <w:numPr>
          <w:ilvl w:val="0"/>
          <w:numId w:val="37"/>
        </w:numPr>
        <w:suppressAutoHyphens/>
        <w:rPr>
          <w:rFonts w:ascii="Book Antiqua" w:hAnsi="Book Antiqua"/>
          <w:sz w:val="20"/>
          <w:szCs w:val="20"/>
        </w:rPr>
      </w:pPr>
      <w:r w:rsidRPr="0015785D">
        <w:rPr>
          <w:rFonts w:ascii="Book Antiqua" w:eastAsia="Arial Unicode MS" w:hAnsi="Book Antiqua" w:cs="Arial"/>
          <w:sz w:val="20"/>
          <w:szCs w:val="20"/>
        </w:rPr>
        <w:t xml:space="preserve">Download and upload content from back end web server via </w:t>
      </w:r>
      <w:r w:rsidRPr="0015785D">
        <w:rPr>
          <w:rFonts w:ascii="Book Antiqua" w:eastAsia="Arial Unicode MS" w:hAnsi="Book Antiqua" w:cs="Arial"/>
          <w:b/>
          <w:sz w:val="20"/>
          <w:szCs w:val="20"/>
        </w:rPr>
        <w:t>REST API</w:t>
      </w:r>
      <w:r w:rsidRPr="0015785D">
        <w:rPr>
          <w:rFonts w:ascii="Book Antiqua" w:hAnsi="Book Antiqua" w:cs="Arial"/>
          <w:bCs/>
          <w:sz w:val="20"/>
          <w:szCs w:val="20"/>
        </w:rPr>
        <w:t>.</w:t>
      </w:r>
    </w:p>
    <w:p w:rsidR="005D46C5" w:rsidRPr="0015785D" w:rsidRDefault="005D46C5" w:rsidP="005D46C5">
      <w:pPr>
        <w:jc w:val="both"/>
        <w:rPr>
          <w:rFonts w:ascii="Book Antiqua" w:hAnsi="Book Antiqua" w:cs="Arial"/>
          <w:b/>
          <w:bCs/>
          <w:color w:val="000000"/>
          <w:sz w:val="20"/>
          <w:szCs w:val="20"/>
        </w:rPr>
      </w:pPr>
    </w:p>
    <w:p w:rsidR="005D46C5" w:rsidRPr="0015785D" w:rsidRDefault="005D46C5" w:rsidP="0047372A">
      <w:pPr>
        <w:jc w:val="both"/>
        <w:rPr>
          <w:rFonts w:ascii="Book Antiqua" w:hAnsi="Book Antiqua" w:cs="Arial"/>
          <w:b/>
          <w:bCs/>
          <w:color w:val="000000"/>
          <w:sz w:val="20"/>
          <w:szCs w:val="20"/>
        </w:rPr>
      </w:pPr>
      <w:r w:rsidRPr="0015785D">
        <w:rPr>
          <w:rFonts w:ascii="Book Antiqua" w:hAnsi="Book Antiqua" w:cs="Arial"/>
          <w:b/>
          <w:bCs/>
          <w:sz w:val="20"/>
          <w:szCs w:val="20"/>
        </w:rPr>
        <w:t>Environment:</w:t>
      </w:r>
      <w:r w:rsidR="004B0E7C" w:rsidRPr="0015785D">
        <w:rPr>
          <w:rFonts w:ascii="Book Antiqua" w:hAnsi="Book Antiqua"/>
          <w:sz w:val="20"/>
          <w:szCs w:val="20"/>
          <w:shd w:val="clear" w:color="auto" w:fill="FFFFFF"/>
        </w:rPr>
        <w:t xml:space="preserve">Java, Android SDK, ADT, Android Studio, </w:t>
      </w:r>
      <w:r w:rsidR="004B0E7C" w:rsidRPr="0015785D">
        <w:rPr>
          <w:rFonts w:ascii="Book Antiqua" w:hAnsi="Book Antiqua" w:cs="Arial"/>
          <w:sz w:val="20"/>
          <w:szCs w:val="20"/>
        </w:rPr>
        <w:t xml:space="preserve">Google Maps API, </w:t>
      </w:r>
      <w:r w:rsidR="004B0E7C" w:rsidRPr="0015785D">
        <w:rPr>
          <w:rFonts w:ascii="Book Antiqua" w:hAnsi="Book Antiqua"/>
          <w:sz w:val="20"/>
          <w:szCs w:val="20"/>
          <w:shd w:val="clear" w:color="auto" w:fill="FFFFFF"/>
        </w:rPr>
        <w:t>XML, JSON, REST.</w:t>
      </w:r>
    </w:p>
    <w:p w:rsidR="0047372A" w:rsidRPr="0015785D" w:rsidRDefault="0047372A" w:rsidP="0047372A">
      <w:pPr>
        <w:jc w:val="both"/>
        <w:rPr>
          <w:rFonts w:ascii="Book Antiqua" w:hAnsi="Book Antiqua" w:cs="Arial"/>
          <w:b/>
          <w:bCs/>
          <w:color w:val="000000"/>
          <w:sz w:val="20"/>
          <w:szCs w:val="20"/>
        </w:rPr>
      </w:pPr>
    </w:p>
    <w:p w:rsidR="00060489" w:rsidRPr="0015785D" w:rsidRDefault="007A43D7" w:rsidP="004D7CA8">
      <w:pPr>
        <w:tabs>
          <w:tab w:val="left" w:pos="3150"/>
          <w:tab w:val="left" w:pos="6555"/>
        </w:tabs>
        <w:suppressAutoHyphens/>
        <w:jc w:val="both"/>
        <w:rPr>
          <w:rFonts w:ascii="Book Antiqua" w:hAnsi="Book Antiqua" w:cs="Arial"/>
          <w:b/>
          <w:bCs/>
          <w:lang w:val="fr-FR"/>
        </w:rPr>
      </w:pPr>
      <w:r w:rsidRPr="0015785D">
        <w:rPr>
          <w:rFonts w:ascii="Book Antiqua" w:hAnsi="Book Antiqua" w:cs="Arial"/>
          <w:b/>
          <w:bCs/>
          <w:lang w:val="fr-FR"/>
        </w:rPr>
        <w:t>Cintas Corporation,</w:t>
      </w:r>
      <w:r w:rsidR="00060489" w:rsidRPr="0015785D">
        <w:rPr>
          <w:rFonts w:ascii="Book Antiqua" w:hAnsi="Book Antiqua" w:cs="Arial"/>
          <w:b/>
          <w:bCs/>
          <w:lang w:val="fr-FR"/>
        </w:rPr>
        <w:t xml:space="preserve"> Mason, OH.</w:t>
      </w:r>
      <w:r w:rsidR="00D02B2B" w:rsidRPr="0015785D">
        <w:rPr>
          <w:rFonts w:ascii="Book Antiqua" w:hAnsi="Book Antiqua" w:cs="Arial"/>
          <w:b/>
          <w:bCs/>
          <w:lang w:val="fr-FR"/>
        </w:rPr>
        <w:tab/>
      </w:r>
      <w:r w:rsidR="00D02B2B" w:rsidRPr="0015785D">
        <w:rPr>
          <w:rFonts w:ascii="Book Antiqua" w:hAnsi="Book Antiqua" w:cs="Arial"/>
          <w:b/>
          <w:bCs/>
          <w:lang w:val="fr-FR"/>
        </w:rPr>
        <w:tab/>
      </w:r>
      <w:r w:rsidR="005E102F" w:rsidRPr="0015785D">
        <w:rPr>
          <w:rFonts w:ascii="Book Antiqua" w:hAnsi="Book Antiqua" w:cs="Arial"/>
          <w:b/>
          <w:bCs/>
          <w:lang w:val="fr-FR"/>
        </w:rPr>
        <w:t xml:space="preserve">                      March 2015</w:t>
      </w:r>
      <w:r w:rsidR="00053C5A" w:rsidRPr="0015785D">
        <w:rPr>
          <w:rFonts w:ascii="Book Antiqua" w:hAnsi="Book Antiqua" w:cs="Arial"/>
          <w:b/>
          <w:bCs/>
          <w:lang w:val="fr-FR"/>
        </w:rPr>
        <w:t xml:space="preserve"> –</w:t>
      </w:r>
      <w:r w:rsidR="00C75041" w:rsidRPr="0015785D">
        <w:rPr>
          <w:rFonts w:ascii="Book Antiqua" w:hAnsi="Book Antiqua" w:cs="Arial"/>
          <w:b/>
          <w:bCs/>
          <w:lang w:val="fr-FR"/>
        </w:rPr>
        <w:t xml:space="preserve"> July</w:t>
      </w:r>
      <w:r w:rsidR="00053C5A" w:rsidRPr="0015785D">
        <w:rPr>
          <w:rFonts w:ascii="Book Antiqua" w:hAnsi="Book Antiqua" w:cs="Arial"/>
          <w:b/>
          <w:bCs/>
          <w:lang w:val="fr-FR"/>
        </w:rPr>
        <w:t>2015</w:t>
      </w:r>
    </w:p>
    <w:p w:rsidR="00060489" w:rsidRPr="0015785D" w:rsidRDefault="00060489" w:rsidP="004D7CA8">
      <w:pPr>
        <w:tabs>
          <w:tab w:val="left" w:pos="3150"/>
          <w:tab w:val="left" w:pos="6555"/>
        </w:tabs>
        <w:suppressAutoHyphens/>
        <w:jc w:val="both"/>
        <w:rPr>
          <w:rFonts w:ascii="Book Antiqua" w:hAnsi="Book Antiqua" w:cs="Arial"/>
          <w:b/>
          <w:bCs/>
          <w:lang w:val="fr-FR"/>
        </w:rPr>
      </w:pPr>
      <w:r w:rsidRPr="0015785D">
        <w:rPr>
          <w:rFonts w:ascii="Book Antiqua" w:hAnsi="Book Antiqua" w:cs="Arial"/>
          <w:b/>
          <w:bCs/>
          <w:lang w:val="fr-FR"/>
        </w:rPr>
        <w:t>Android Application Developer.</w:t>
      </w:r>
    </w:p>
    <w:p w:rsidR="00060489" w:rsidRPr="0015785D" w:rsidRDefault="00060489" w:rsidP="004D7CA8">
      <w:pPr>
        <w:tabs>
          <w:tab w:val="left" w:pos="3150"/>
          <w:tab w:val="left" w:pos="6555"/>
        </w:tabs>
        <w:suppressAutoHyphens/>
        <w:jc w:val="both"/>
        <w:rPr>
          <w:rFonts w:ascii="Book Antiqua" w:hAnsi="Book Antiqua" w:cs="Arial"/>
          <w:b/>
          <w:bCs/>
          <w:lang w:val="fr-FR"/>
        </w:rPr>
      </w:pPr>
    </w:p>
    <w:p w:rsidR="00060489" w:rsidRPr="0015785D" w:rsidRDefault="00060489" w:rsidP="004D7CA8">
      <w:pPr>
        <w:tabs>
          <w:tab w:val="left" w:pos="3150"/>
          <w:tab w:val="left" w:pos="6555"/>
        </w:tabs>
        <w:suppressAutoHyphens/>
        <w:jc w:val="both"/>
        <w:rPr>
          <w:rFonts w:ascii="Book Antiqua" w:hAnsi="Book Antiqua" w:cs="Arial"/>
          <w:bCs/>
          <w:sz w:val="20"/>
          <w:szCs w:val="20"/>
          <w:lang w:val="fr-FR"/>
        </w:rPr>
      </w:pPr>
      <w:r w:rsidRPr="0015785D">
        <w:rPr>
          <w:rFonts w:ascii="Book Antiqua" w:hAnsi="Book Antiqua" w:cs="Arial"/>
          <w:b/>
          <w:bCs/>
          <w:sz w:val="20"/>
          <w:szCs w:val="20"/>
          <w:u w:val="single"/>
          <w:lang w:val="fr-FR"/>
        </w:rPr>
        <w:t>Description:</w:t>
      </w:r>
      <w:r w:rsidRPr="0015785D">
        <w:rPr>
          <w:rFonts w:ascii="Book Antiqua" w:hAnsi="Book Antiqua" w:cs="Arial"/>
          <w:bCs/>
          <w:sz w:val="20"/>
          <w:szCs w:val="20"/>
          <w:lang w:val="fr-FR"/>
        </w:rPr>
        <w:t xml:space="preserve">This is the </w:t>
      </w:r>
      <w:r w:rsidRPr="0015785D">
        <w:rPr>
          <w:rFonts w:ascii="Book Antiqua" w:hAnsi="Book Antiqua" w:cs="Calibri"/>
          <w:sz w:val="20"/>
          <w:szCs w:val="20"/>
        </w:rPr>
        <w:t>internal / enterprise application,</w:t>
      </w:r>
      <w:r w:rsidRPr="0015785D">
        <w:rPr>
          <w:rFonts w:ascii="Book Antiqua" w:hAnsi="Book Antiqua" w:cs="Arial"/>
          <w:bCs/>
          <w:sz w:val="20"/>
          <w:szCs w:val="20"/>
          <w:lang w:val="fr-FR"/>
        </w:rPr>
        <w:t xml:space="preserve"> which is used by the Cintas employer’</w:t>
      </w:r>
      <w:r w:rsidR="00351392" w:rsidRPr="0015785D">
        <w:rPr>
          <w:rFonts w:ascii="Book Antiqua" w:hAnsi="Book Antiqua" w:cs="Arial"/>
          <w:bCs/>
          <w:sz w:val="20"/>
          <w:szCs w:val="20"/>
          <w:lang w:val="fr-FR"/>
        </w:rPr>
        <w:t>s. It is an uniform rental company, besides of the uniforms they also supply many office goods. SSR’s who goes on the route trip uses this application to keep track of the activities they usually do on the route.</w:t>
      </w:r>
      <w:r w:rsidR="00D02B2B" w:rsidRPr="0015785D">
        <w:rPr>
          <w:rFonts w:ascii="Book Antiqua" w:hAnsi="Book Antiqua" w:cs="Arial"/>
          <w:bCs/>
          <w:sz w:val="20"/>
          <w:szCs w:val="20"/>
          <w:lang w:val="fr-FR"/>
        </w:rPr>
        <w:t xml:space="preserve"> This application consists of the </w:t>
      </w:r>
      <w:r w:rsidR="001652D7" w:rsidRPr="0015785D">
        <w:rPr>
          <w:rFonts w:ascii="Book Antiqua" w:hAnsi="Book Antiqua" w:cs="Arial"/>
          <w:bCs/>
          <w:sz w:val="20"/>
          <w:szCs w:val="20"/>
          <w:lang w:val="fr-FR"/>
        </w:rPr>
        <w:t xml:space="preserve"> whole week route details and all the customers details.</w:t>
      </w:r>
    </w:p>
    <w:p w:rsidR="001652D7" w:rsidRPr="0015785D" w:rsidRDefault="001652D7" w:rsidP="004D7CA8">
      <w:pPr>
        <w:tabs>
          <w:tab w:val="left" w:pos="3150"/>
          <w:tab w:val="left" w:pos="6555"/>
        </w:tabs>
        <w:suppressAutoHyphens/>
        <w:jc w:val="both"/>
        <w:rPr>
          <w:rFonts w:ascii="Book Antiqua" w:hAnsi="Book Antiqua" w:cs="Arial"/>
          <w:bCs/>
          <w:sz w:val="20"/>
          <w:szCs w:val="20"/>
          <w:lang w:val="fr-FR"/>
        </w:rPr>
      </w:pPr>
    </w:p>
    <w:p w:rsidR="001652D7" w:rsidRPr="0015785D" w:rsidRDefault="001652D7" w:rsidP="001652D7">
      <w:pPr>
        <w:jc w:val="both"/>
        <w:rPr>
          <w:rFonts w:ascii="Book Antiqua" w:hAnsi="Book Antiqua" w:cs="Arial"/>
          <w:b/>
          <w:bCs/>
          <w:color w:val="000000"/>
          <w:sz w:val="20"/>
          <w:szCs w:val="20"/>
        </w:rPr>
      </w:pPr>
      <w:r w:rsidRPr="0015785D">
        <w:rPr>
          <w:rFonts w:ascii="Book Antiqua" w:hAnsi="Book Antiqua" w:cs="Arial"/>
          <w:b/>
          <w:bCs/>
          <w:color w:val="000000"/>
          <w:sz w:val="20"/>
          <w:szCs w:val="20"/>
        </w:rPr>
        <w:t>Responsibilities:</w:t>
      </w:r>
    </w:p>
    <w:p w:rsidR="001652D7" w:rsidRPr="0015785D" w:rsidRDefault="001652D7" w:rsidP="001652D7">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Designed and coded application components in an agile environment utilizing a test driven development approach. </w:t>
      </w:r>
    </w:p>
    <w:p w:rsidR="001652D7" w:rsidRPr="0015785D" w:rsidRDefault="001652D7" w:rsidP="001652D7">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Webservices and maintained project tasks and schedules. </w:t>
      </w:r>
    </w:p>
    <w:p w:rsidR="001652D7" w:rsidRPr="0015785D" w:rsidRDefault="001652D7" w:rsidP="001652D7">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color w:val="000000"/>
          <w:sz w:val="20"/>
          <w:szCs w:val="20"/>
        </w:rPr>
        <w:t>Worked on the different phases of the development cycle, expanding the existing design, development of new features, testing and deployment.</w:t>
      </w:r>
    </w:p>
    <w:p w:rsidR="001652D7" w:rsidRPr="0015785D" w:rsidRDefault="001652D7" w:rsidP="001652D7">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color w:val="000000"/>
          <w:sz w:val="20"/>
          <w:szCs w:val="20"/>
        </w:rPr>
        <w:t xml:space="preserve">Design screens using </w:t>
      </w:r>
      <w:r w:rsidRPr="0015785D">
        <w:rPr>
          <w:rFonts w:ascii="Book Antiqua" w:hAnsi="Book Antiqua" w:cs="Arial"/>
          <w:b/>
          <w:bCs/>
          <w:color w:val="000000"/>
          <w:sz w:val="20"/>
          <w:szCs w:val="20"/>
        </w:rPr>
        <w:t>MVC</w:t>
      </w:r>
      <w:r w:rsidRPr="0015785D">
        <w:rPr>
          <w:rFonts w:ascii="Book Antiqua" w:hAnsi="Book Antiqua" w:cs="Arial"/>
          <w:color w:val="000000"/>
          <w:sz w:val="20"/>
          <w:szCs w:val="20"/>
        </w:rPr>
        <w:t xml:space="preserve"> pattern for the application with Appclerator.</w:t>
      </w:r>
    </w:p>
    <w:p w:rsidR="001652D7" w:rsidRPr="0015785D" w:rsidRDefault="00201BA9" w:rsidP="001652D7">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Helvetica"/>
          <w:sz w:val="20"/>
          <w:szCs w:val="20"/>
        </w:rPr>
        <w:t xml:space="preserve">Create and edit </w:t>
      </w:r>
      <w:r w:rsidRPr="0015785D">
        <w:rPr>
          <w:rFonts w:ascii="Book Antiqua" w:hAnsi="Book Antiqua" w:cs="Helvetica"/>
          <w:b/>
          <w:sz w:val="20"/>
          <w:szCs w:val="20"/>
        </w:rPr>
        <w:t>UI/UX</w:t>
      </w:r>
      <w:r w:rsidRPr="0015785D">
        <w:rPr>
          <w:rFonts w:ascii="Book Antiqua" w:hAnsi="Book Antiqua" w:cs="Helvetica"/>
          <w:sz w:val="20"/>
          <w:szCs w:val="20"/>
        </w:rPr>
        <w:t xml:space="preserve"> for a Titanium Alloy application.</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sz w:val="20"/>
          <w:szCs w:val="20"/>
        </w:rPr>
        <w:t>Working Experience with 3rd party APIs – from Google Maps APIs, to 3rd party vendor calls</w:t>
      </w:r>
      <w:r w:rsidR="00F300DC" w:rsidRPr="0015785D">
        <w:rPr>
          <w:rFonts w:ascii="Book Antiqua" w:hAnsi="Book Antiqua" w:cs="Arial"/>
          <w:sz w:val="20"/>
          <w:szCs w:val="20"/>
        </w:rPr>
        <w:t>.</w:t>
      </w:r>
    </w:p>
    <w:p w:rsidR="00F300DC" w:rsidRPr="0015785D" w:rsidRDefault="00F300DC"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sz w:val="20"/>
          <w:szCs w:val="20"/>
        </w:rPr>
        <w:lastRenderedPageBreak/>
        <w:t xml:space="preserve">Experience with web services integration utilizing </w:t>
      </w:r>
      <w:r w:rsidRPr="0015785D">
        <w:rPr>
          <w:rFonts w:ascii="Book Antiqua" w:hAnsi="Book Antiqua" w:cs="Arial"/>
          <w:b/>
          <w:sz w:val="20"/>
          <w:szCs w:val="20"/>
        </w:rPr>
        <w:t>JSON and/or XML.</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Helvetica Neue"/>
          <w:color w:val="343535"/>
          <w:sz w:val="20"/>
          <w:szCs w:val="20"/>
        </w:rPr>
        <w:t>Expertise in using version control tools (e.g. Git)</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Helvetica Neue"/>
          <w:color w:val="343535"/>
          <w:sz w:val="20"/>
          <w:szCs w:val="20"/>
        </w:rPr>
        <w:t xml:space="preserve">Experience using </w:t>
      </w:r>
      <w:r w:rsidRPr="0015785D">
        <w:rPr>
          <w:rFonts w:ascii="Book Antiqua" w:hAnsi="Book Antiqua" w:cs="Helvetica Neue"/>
          <w:b/>
          <w:color w:val="343535"/>
          <w:sz w:val="20"/>
          <w:szCs w:val="20"/>
        </w:rPr>
        <w:t xml:space="preserve">RESTful APIs </w:t>
      </w:r>
      <w:r w:rsidRPr="0015785D">
        <w:rPr>
          <w:rFonts w:ascii="Book Antiqua" w:hAnsi="Book Antiqua" w:cs="Helvetica Neue"/>
          <w:color w:val="343535"/>
          <w:sz w:val="20"/>
          <w:szCs w:val="20"/>
        </w:rPr>
        <w:t>to integrate mobile applications to server side systems</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bCs/>
          <w:sz w:val="20"/>
          <w:szCs w:val="20"/>
        </w:rPr>
        <w:t xml:space="preserve">Designed and developed the App screen navigation using </w:t>
      </w:r>
      <w:r w:rsidRPr="0015785D">
        <w:rPr>
          <w:rFonts w:ascii="Book Antiqua" w:hAnsi="Book Antiqua" w:cs="Arial"/>
          <w:b/>
          <w:bCs/>
          <w:sz w:val="20"/>
          <w:szCs w:val="20"/>
        </w:rPr>
        <w:t xml:space="preserve">Dialog boxes, ActionBar Navigation control </w:t>
      </w:r>
      <w:r w:rsidRPr="0015785D">
        <w:rPr>
          <w:rFonts w:ascii="Book Antiqua" w:hAnsi="Book Antiqua" w:cs="Arial"/>
          <w:bCs/>
          <w:sz w:val="20"/>
          <w:szCs w:val="20"/>
        </w:rPr>
        <w:t>and designed</w:t>
      </w:r>
      <w:r w:rsidRPr="0015785D">
        <w:rPr>
          <w:rFonts w:ascii="Book Antiqua" w:hAnsi="Book Antiqua" w:cs="Arial"/>
          <w:b/>
          <w:bCs/>
          <w:sz w:val="20"/>
          <w:szCs w:val="20"/>
        </w:rPr>
        <w:t xml:space="preserve"> Menus </w:t>
      </w:r>
      <w:r w:rsidRPr="0015785D">
        <w:rPr>
          <w:rFonts w:ascii="Book Antiqua" w:hAnsi="Book Antiqua" w:cs="Arial"/>
          <w:bCs/>
          <w:sz w:val="20"/>
          <w:szCs w:val="20"/>
        </w:rPr>
        <w:t>based on the user context.</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Helvetica"/>
          <w:sz w:val="20"/>
          <w:szCs w:val="20"/>
        </w:rPr>
        <w:t>Built HTML, CSS and presentational JavaScript, user interface wireframes, and/or detailed written specifications.</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sz w:val="20"/>
          <w:szCs w:val="20"/>
        </w:rPr>
        <w:t>Scaling to ensure the application responds as the business demand grows.</w:t>
      </w:r>
    </w:p>
    <w:p w:rsidR="00201BA9" w:rsidRPr="0015785D" w:rsidRDefault="00201BA9" w:rsidP="00201BA9">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Arial"/>
          <w:sz w:val="20"/>
          <w:szCs w:val="20"/>
        </w:rPr>
        <w:t>Optimizing and automating enterprise-level deployment practices.</w:t>
      </w:r>
    </w:p>
    <w:p w:rsidR="00060489" w:rsidRPr="0015785D" w:rsidRDefault="00201BA9" w:rsidP="00201BA9">
      <w:pPr>
        <w:pStyle w:val="ListParagraph"/>
        <w:widowControl/>
        <w:tabs>
          <w:tab w:val="left" w:pos="90"/>
        </w:tabs>
        <w:spacing w:before="0"/>
        <w:ind w:left="450"/>
        <w:jc w:val="both"/>
        <w:rPr>
          <w:rFonts w:ascii="Book Antiqua" w:hAnsi="Book Antiqua" w:cs="Arial"/>
          <w:sz w:val="20"/>
          <w:szCs w:val="20"/>
        </w:rPr>
      </w:pPr>
      <w:r w:rsidRPr="0015785D">
        <w:rPr>
          <w:rFonts w:ascii="Book Antiqua" w:hAnsi="Book Antiqua" w:cs="Arial"/>
          <w:sz w:val="20"/>
          <w:szCs w:val="20"/>
        </w:rPr>
        <w:t>Practicing a test-driven development approach.</w:t>
      </w:r>
    </w:p>
    <w:p w:rsidR="003E0FE1" w:rsidRPr="0015785D" w:rsidRDefault="003E0FE1" w:rsidP="00201BA9">
      <w:pPr>
        <w:pStyle w:val="ListParagraph"/>
        <w:widowControl/>
        <w:tabs>
          <w:tab w:val="left" w:pos="90"/>
        </w:tabs>
        <w:spacing w:before="0"/>
        <w:ind w:left="450"/>
        <w:jc w:val="both"/>
        <w:rPr>
          <w:rFonts w:ascii="Book Antiqua" w:hAnsi="Book Antiqua" w:cs="Arial"/>
          <w:sz w:val="20"/>
          <w:szCs w:val="20"/>
        </w:rPr>
      </w:pPr>
    </w:p>
    <w:p w:rsidR="003E0FE1" w:rsidRPr="0015785D" w:rsidRDefault="003E0FE1" w:rsidP="003E0FE1">
      <w:pPr>
        <w:jc w:val="both"/>
        <w:rPr>
          <w:rFonts w:ascii="Book Antiqua" w:hAnsi="Book Antiqua" w:cs="Arial"/>
          <w:b/>
          <w:bCs/>
          <w:sz w:val="20"/>
          <w:szCs w:val="20"/>
        </w:rPr>
      </w:pPr>
      <w:r w:rsidRPr="0015785D">
        <w:rPr>
          <w:rFonts w:ascii="Book Antiqua" w:hAnsi="Book Antiqua" w:cs="Arial"/>
          <w:b/>
          <w:bCs/>
          <w:sz w:val="20"/>
          <w:szCs w:val="20"/>
        </w:rPr>
        <w:t xml:space="preserve">Environment: </w:t>
      </w:r>
      <w:r w:rsidRPr="0015785D">
        <w:rPr>
          <w:rFonts w:ascii="Book Antiqua" w:hAnsi="Book Antiqua" w:cs="Arial"/>
          <w:sz w:val="20"/>
          <w:szCs w:val="20"/>
        </w:rPr>
        <w:t xml:space="preserve">Android Version 2.3.3-4.1.1, Android SDK, Apccelerator, Java, J2EE, </w:t>
      </w:r>
      <w:r w:rsidR="00081C06" w:rsidRPr="0015785D">
        <w:rPr>
          <w:rFonts w:ascii="Book Antiqua" w:hAnsi="Book Antiqua" w:cs="Arial"/>
          <w:sz w:val="20"/>
          <w:szCs w:val="20"/>
        </w:rPr>
        <w:t>JavaScipt</w:t>
      </w:r>
      <w:bookmarkStart w:id="0" w:name="_GoBack"/>
      <w:bookmarkEnd w:id="0"/>
      <w:r w:rsidRPr="0015785D">
        <w:rPr>
          <w:rFonts w:ascii="Book Antiqua" w:hAnsi="Book Antiqua" w:cs="Arial"/>
          <w:sz w:val="20"/>
          <w:szCs w:val="20"/>
        </w:rPr>
        <w:t>, Google Maps API, Eclipse IDE, windows 7, HTML 5.0, XLX,</w:t>
      </w:r>
      <w:r w:rsidRPr="0015785D">
        <w:rPr>
          <w:rFonts w:ascii="Book Antiqua" w:hAnsi="Book Antiqua" w:cs="Arial"/>
          <w:color w:val="1E1E1E"/>
          <w:sz w:val="20"/>
          <w:szCs w:val="20"/>
        </w:rPr>
        <w:t xml:space="preserve"> XML</w:t>
      </w:r>
      <w:r w:rsidRPr="0015785D">
        <w:rPr>
          <w:rFonts w:ascii="Book Antiqua" w:hAnsi="Book Antiqua" w:cs="Arial"/>
          <w:sz w:val="20"/>
          <w:szCs w:val="20"/>
        </w:rPr>
        <w:t>.</w:t>
      </w:r>
    </w:p>
    <w:p w:rsidR="00201BA9" w:rsidRPr="0015785D" w:rsidRDefault="00201BA9" w:rsidP="00201BA9">
      <w:pPr>
        <w:pStyle w:val="ListParagraph"/>
        <w:widowControl/>
        <w:tabs>
          <w:tab w:val="left" w:pos="90"/>
        </w:tabs>
        <w:spacing w:before="0"/>
        <w:ind w:left="450"/>
        <w:jc w:val="both"/>
        <w:rPr>
          <w:rFonts w:ascii="Book Antiqua" w:hAnsi="Book Antiqua" w:cstheme="minorHAnsi"/>
          <w:sz w:val="20"/>
          <w:szCs w:val="20"/>
        </w:rPr>
      </w:pPr>
    </w:p>
    <w:p w:rsidR="004D7CA8" w:rsidRPr="0015785D" w:rsidRDefault="004D7CA8" w:rsidP="004D7CA8">
      <w:pPr>
        <w:tabs>
          <w:tab w:val="left" w:pos="3150"/>
          <w:tab w:val="left" w:pos="6555"/>
        </w:tabs>
        <w:suppressAutoHyphens/>
        <w:jc w:val="both"/>
        <w:rPr>
          <w:rFonts w:ascii="Book Antiqua" w:hAnsi="Book Antiqua" w:cs="Arial"/>
          <w:b/>
        </w:rPr>
      </w:pPr>
      <w:r w:rsidRPr="0015785D">
        <w:rPr>
          <w:rFonts w:ascii="Book Antiqua" w:hAnsi="Book Antiqua" w:cs="Arial"/>
          <w:b/>
          <w:bCs/>
          <w:lang w:val="fr-FR"/>
        </w:rPr>
        <w:t xml:space="preserve">Wells Fargo, Des Moines, IA                                     </w:t>
      </w:r>
      <w:r w:rsidRPr="0015785D">
        <w:rPr>
          <w:rFonts w:ascii="Book Antiqua" w:hAnsi="Book Antiqua" w:cs="Arial"/>
          <w:b/>
          <w:bCs/>
          <w:lang w:val="fr-FR"/>
        </w:rPr>
        <w:tab/>
      </w:r>
      <w:r w:rsidRPr="0015785D">
        <w:rPr>
          <w:rFonts w:ascii="Book Antiqua" w:hAnsi="Book Antiqua" w:cs="Arial"/>
          <w:b/>
          <w:bCs/>
          <w:lang w:val="fr-FR"/>
        </w:rPr>
        <w:tab/>
      </w:r>
      <w:r w:rsidRPr="0015785D">
        <w:rPr>
          <w:rFonts w:ascii="Book Antiqua" w:hAnsi="Book Antiqua" w:cs="Arial"/>
          <w:b/>
          <w:bCs/>
          <w:lang w:val="fr-FR"/>
        </w:rPr>
        <w:tab/>
      </w:r>
      <w:r w:rsidR="00806DEB" w:rsidRPr="0015785D">
        <w:rPr>
          <w:rFonts w:ascii="Book Antiqua" w:hAnsi="Book Antiqua" w:cs="Arial"/>
          <w:b/>
        </w:rPr>
        <w:t>June 2014</w:t>
      </w:r>
      <w:r w:rsidR="005E102F" w:rsidRPr="0015785D">
        <w:rPr>
          <w:rFonts w:ascii="Book Antiqua" w:hAnsi="Book Antiqua" w:cs="Arial"/>
          <w:b/>
        </w:rPr>
        <w:t>– February 2015</w:t>
      </w:r>
    </w:p>
    <w:p w:rsidR="00AC7413" w:rsidRPr="0015785D" w:rsidRDefault="004D7CA8" w:rsidP="00AC7413">
      <w:pPr>
        <w:tabs>
          <w:tab w:val="left" w:pos="3150"/>
          <w:tab w:val="left" w:pos="6555"/>
        </w:tabs>
        <w:suppressAutoHyphens/>
        <w:jc w:val="both"/>
        <w:rPr>
          <w:rFonts w:ascii="Book Antiqua" w:hAnsi="Book Antiqua" w:cs="Arial"/>
          <w:b/>
          <w:iCs/>
        </w:rPr>
      </w:pPr>
      <w:r w:rsidRPr="0015785D">
        <w:rPr>
          <w:rFonts w:ascii="Book Antiqua" w:hAnsi="Book Antiqua" w:cs="Arial"/>
          <w:b/>
          <w:iCs/>
        </w:rPr>
        <w:t>Android Application Developer</w:t>
      </w:r>
    </w:p>
    <w:p w:rsidR="004D7CA8" w:rsidRPr="0015785D" w:rsidRDefault="004947F7" w:rsidP="004947F7">
      <w:pPr>
        <w:widowControl w:val="0"/>
        <w:tabs>
          <w:tab w:val="right" w:pos="9086"/>
        </w:tabs>
        <w:autoSpaceDE w:val="0"/>
        <w:spacing w:after="120"/>
        <w:jc w:val="both"/>
        <w:rPr>
          <w:rFonts w:ascii="Book Antiqua" w:hAnsi="Book Antiqua" w:cs="Arial"/>
          <w:b/>
          <w:bCs/>
          <w:sz w:val="20"/>
          <w:szCs w:val="20"/>
        </w:rPr>
      </w:pPr>
      <w:r w:rsidRPr="0015785D">
        <w:rPr>
          <w:rFonts w:ascii="Book Antiqua" w:hAnsi="Book Antiqua" w:cs="Arial"/>
          <w:b/>
          <w:bCs/>
        </w:rPr>
        <w:t>App link:</w:t>
      </w:r>
      <w:hyperlink r:id="rId10" w:history="1">
        <w:r w:rsidR="004D7CA8" w:rsidRPr="0015785D">
          <w:rPr>
            <w:rStyle w:val="Hyperlink"/>
            <w:rFonts w:ascii="Book Antiqua" w:hAnsi="Book Antiqua" w:cs="Arial"/>
            <w:bCs/>
            <w:sz w:val="20"/>
            <w:szCs w:val="20"/>
          </w:rPr>
          <w:t>https://play.google.com/store/apps/details?id=com.wellsfargo.mobile.merchant&amp;hl=en</w:t>
        </w:r>
      </w:hyperlink>
    </w:p>
    <w:p w:rsidR="006D7734" w:rsidRPr="0015785D" w:rsidRDefault="006D7734" w:rsidP="00436FA0">
      <w:pPr>
        <w:jc w:val="both"/>
        <w:rPr>
          <w:rFonts w:ascii="Book Antiqua" w:hAnsi="Book Antiqua" w:cs="Arial"/>
          <w:b/>
          <w:bCs/>
          <w:color w:val="000000"/>
          <w:sz w:val="20"/>
          <w:szCs w:val="20"/>
          <w:u w:val="single"/>
        </w:rPr>
      </w:pPr>
    </w:p>
    <w:p w:rsidR="00436FA0" w:rsidRPr="0015785D" w:rsidRDefault="004D7CA8" w:rsidP="00436FA0">
      <w:pPr>
        <w:jc w:val="both"/>
        <w:rPr>
          <w:rFonts w:ascii="Book Antiqua" w:hAnsi="Book Antiqua" w:cs="Arial"/>
          <w:color w:val="000000"/>
          <w:sz w:val="20"/>
          <w:szCs w:val="20"/>
        </w:rPr>
      </w:pPr>
      <w:r w:rsidRPr="0015785D">
        <w:rPr>
          <w:rFonts w:ascii="Book Antiqua" w:hAnsi="Book Antiqua" w:cs="Arial"/>
          <w:b/>
          <w:bCs/>
          <w:color w:val="000000"/>
          <w:sz w:val="20"/>
          <w:szCs w:val="20"/>
          <w:u w:val="single"/>
        </w:rPr>
        <w:t>Description</w:t>
      </w:r>
      <w:r w:rsidR="00326AB6" w:rsidRPr="0015785D">
        <w:rPr>
          <w:rFonts w:ascii="Book Antiqua" w:hAnsi="Book Antiqua" w:cs="Arial"/>
          <w:b/>
          <w:bCs/>
          <w:color w:val="000000"/>
          <w:sz w:val="20"/>
          <w:szCs w:val="20"/>
          <w:u w:val="single"/>
        </w:rPr>
        <w:t>:</w:t>
      </w:r>
      <w:r w:rsidR="00326AB6" w:rsidRPr="0015785D">
        <w:rPr>
          <w:rFonts w:ascii="Book Antiqua" w:hAnsi="Book Antiqua" w:cs="Arial"/>
          <w:color w:val="000000"/>
          <w:sz w:val="20"/>
          <w:szCs w:val="20"/>
        </w:rPr>
        <w:t xml:space="preserve"> The</w:t>
      </w:r>
      <w:r w:rsidR="00436FA0" w:rsidRPr="0015785D">
        <w:rPr>
          <w:rFonts w:ascii="Book Antiqua" w:hAnsi="Book Antiqua" w:cs="Arial"/>
          <w:color w:val="000000"/>
          <w:sz w:val="20"/>
          <w:szCs w:val="20"/>
        </w:rPr>
        <w:t xml:space="preserve"> application supported a secured log-in system to the existing Wells Fargo system for personal account holders The Payment processing is made simple wi</w:t>
      </w:r>
      <w:r w:rsidR="001E226E" w:rsidRPr="0015785D">
        <w:rPr>
          <w:rFonts w:ascii="Book Antiqua" w:hAnsi="Book Antiqua" w:cs="Arial"/>
          <w:color w:val="000000"/>
          <w:sz w:val="20"/>
          <w:szCs w:val="20"/>
        </w:rPr>
        <w:t>th Wells Fargo mobile merchant. This</w:t>
      </w:r>
      <w:r w:rsidR="00436FA0" w:rsidRPr="0015785D">
        <w:rPr>
          <w:rFonts w:ascii="Book Antiqua" w:hAnsi="Book Antiqua" w:cs="Arial"/>
          <w:color w:val="000000"/>
          <w:sz w:val="20"/>
          <w:szCs w:val="20"/>
        </w:rPr>
        <w:t xml:space="preserve"> app enables you accept card payments from your mobile device helping you process payment quickly and securely. The Wells Fargo Mobile Merchant app turns your Smartphone or tablet in to a mini card processing terminal and it supports all major cards and provides real time processing and capabilities.</w:t>
      </w:r>
    </w:p>
    <w:p w:rsidR="007D5495" w:rsidRPr="0015785D" w:rsidRDefault="004D7CA8" w:rsidP="004D7CA8">
      <w:pPr>
        <w:jc w:val="both"/>
        <w:rPr>
          <w:rFonts w:ascii="Book Antiqua" w:hAnsi="Book Antiqua" w:cs="Arial"/>
          <w:b/>
          <w:bCs/>
          <w:color w:val="000000"/>
          <w:sz w:val="20"/>
          <w:szCs w:val="20"/>
        </w:rPr>
      </w:pPr>
      <w:r w:rsidRPr="0015785D">
        <w:rPr>
          <w:rFonts w:ascii="Book Antiqua" w:hAnsi="Book Antiqua" w:cs="Arial"/>
          <w:color w:val="000000"/>
          <w:sz w:val="20"/>
          <w:szCs w:val="20"/>
        </w:rPr>
        <w:br/>
      </w:r>
      <w:r w:rsidR="00326556" w:rsidRPr="0015785D">
        <w:rPr>
          <w:rFonts w:ascii="Book Antiqua" w:hAnsi="Book Antiqua" w:cs="Arial"/>
          <w:b/>
          <w:bCs/>
          <w:color w:val="000000"/>
          <w:sz w:val="20"/>
          <w:szCs w:val="20"/>
        </w:rPr>
        <w:t>Responsibilities</w:t>
      </w:r>
      <w:r w:rsidR="007D5495" w:rsidRPr="0015785D">
        <w:rPr>
          <w:rFonts w:ascii="Book Antiqua" w:hAnsi="Book Antiqua" w:cs="Arial"/>
          <w:b/>
          <w:bCs/>
          <w:color w:val="000000"/>
          <w:sz w:val="20"/>
          <w:szCs w:val="20"/>
        </w:rPr>
        <w:t>:</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color w:val="000000"/>
          <w:sz w:val="20"/>
          <w:szCs w:val="20"/>
        </w:rPr>
        <w:t xml:space="preserve">Design screens using </w:t>
      </w:r>
      <w:r w:rsidRPr="0015785D">
        <w:rPr>
          <w:rFonts w:ascii="Book Antiqua" w:hAnsi="Book Antiqua" w:cs="Arial"/>
          <w:b/>
          <w:bCs/>
          <w:color w:val="000000"/>
          <w:sz w:val="20"/>
          <w:szCs w:val="20"/>
        </w:rPr>
        <w:t>MVC</w:t>
      </w:r>
      <w:r w:rsidRPr="0015785D">
        <w:rPr>
          <w:rFonts w:ascii="Book Antiqua" w:hAnsi="Book Antiqua" w:cs="Arial"/>
          <w:color w:val="000000"/>
          <w:sz w:val="20"/>
          <w:szCs w:val="20"/>
        </w:rPr>
        <w:t xml:space="preserve"> pattern for the application with Eclipse IDE.</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bCs/>
          <w:sz w:val="20"/>
          <w:szCs w:val="20"/>
        </w:rPr>
        <w:t xml:space="preserve">Responsible for designing and implementing </w:t>
      </w:r>
      <w:r w:rsidRPr="0015785D">
        <w:rPr>
          <w:rFonts w:ascii="Book Antiqua" w:hAnsi="Book Antiqua" w:cs="Arial"/>
          <w:b/>
          <w:bCs/>
          <w:sz w:val="20"/>
          <w:szCs w:val="20"/>
        </w:rPr>
        <w:t>Location based service</w:t>
      </w:r>
      <w:r w:rsidRPr="0015785D">
        <w:rPr>
          <w:rFonts w:ascii="Book Antiqua" w:hAnsi="Book Antiqua" w:cs="Arial"/>
          <w:bCs/>
          <w:sz w:val="20"/>
          <w:szCs w:val="20"/>
        </w:rPr>
        <w:t xml:space="preserve"> u</w:t>
      </w:r>
      <w:r w:rsidRPr="0015785D">
        <w:rPr>
          <w:rFonts w:ascii="Book Antiqua" w:hAnsi="Book Antiqua" w:cs="Arial"/>
          <w:sz w:val="20"/>
          <w:szCs w:val="20"/>
        </w:rPr>
        <w:t xml:space="preserve">sing </w:t>
      </w:r>
      <w:r w:rsidRPr="0015785D">
        <w:rPr>
          <w:rFonts w:ascii="Book Antiqua" w:hAnsi="Book Antiqua" w:cs="Arial"/>
          <w:b/>
          <w:sz w:val="20"/>
          <w:szCs w:val="20"/>
        </w:rPr>
        <w:t>Google Maps API</w:t>
      </w:r>
      <w:r w:rsidRPr="0015785D">
        <w:rPr>
          <w:rFonts w:ascii="Book Antiqua" w:hAnsi="Book Antiqua" w:cs="Arial"/>
          <w:sz w:val="20"/>
          <w:szCs w:val="20"/>
        </w:rPr>
        <w:t xml:space="preserve"> that enables to search the nearest ATMS located.</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sz w:val="20"/>
          <w:szCs w:val="20"/>
        </w:rPr>
        <w:t xml:space="preserve">Designed the </w:t>
      </w:r>
      <w:r w:rsidRPr="0015785D">
        <w:rPr>
          <w:rFonts w:ascii="Book Antiqua" w:hAnsi="Book Antiqua" w:cs="Arial"/>
          <w:b/>
          <w:sz w:val="20"/>
          <w:szCs w:val="20"/>
        </w:rPr>
        <w:t>architecture and User Interface</w:t>
      </w:r>
      <w:r w:rsidRPr="0015785D">
        <w:rPr>
          <w:rFonts w:ascii="Book Antiqua" w:hAnsi="Book Antiqua" w:cs="Arial"/>
          <w:sz w:val="20"/>
          <w:szCs w:val="20"/>
        </w:rPr>
        <w:t xml:space="preserve"> (UI/UX) using client requirements and use–cases.</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sz w:val="20"/>
          <w:szCs w:val="20"/>
        </w:rPr>
        <w:t xml:space="preserve">Used </w:t>
      </w:r>
      <w:r w:rsidRPr="0015785D">
        <w:rPr>
          <w:rFonts w:ascii="Book Antiqua" w:hAnsi="Book Antiqua" w:cs="Arial"/>
          <w:b/>
          <w:sz w:val="20"/>
          <w:szCs w:val="20"/>
        </w:rPr>
        <w:t xml:space="preserve">Android NDK </w:t>
      </w:r>
      <w:r w:rsidRPr="0015785D">
        <w:rPr>
          <w:rFonts w:ascii="Book Antiqua" w:hAnsi="Book Antiqua" w:cs="Arial"/>
          <w:sz w:val="20"/>
          <w:szCs w:val="20"/>
        </w:rPr>
        <w:t>to create the library files to be used by Services.</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bCs/>
          <w:sz w:val="20"/>
          <w:szCs w:val="20"/>
        </w:rPr>
        <w:t xml:space="preserve">Developed App screens and its workflow using </w:t>
      </w:r>
      <w:r w:rsidRPr="0015785D">
        <w:rPr>
          <w:rFonts w:ascii="Book Antiqua" w:hAnsi="Book Antiqua" w:cs="Arial"/>
          <w:b/>
          <w:sz w:val="20"/>
          <w:szCs w:val="20"/>
        </w:rPr>
        <w:t xml:space="preserve">Activity and </w:t>
      </w:r>
      <w:r w:rsidR="00AF651D" w:rsidRPr="0015785D">
        <w:rPr>
          <w:rFonts w:ascii="Book Antiqua" w:hAnsi="Book Antiqua" w:cs="Arial"/>
          <w:b/>
          <w:sz w:val="20"/>
          <w:szCs w:val="20"/>
        </w:rPr>
        <w:t>Fragments</w:t>
      </w:r>
      <w:r w:rsidR="00AF651D" w:rsidRPr="0015785D">
        <w:rPr>
          <w:rFonts w:ascii="Book Antiqua" w:hAnsi="Book Antiqua" w:cs="Arial"/>
          <w:bCs/>
          <w:sz w:val="20"/>
          <w:szCs w:val="20"/>
        </w:rPr>
        <w:t xml:space="preserve"> which</w:t>
      </w:r>
      <w:r w:rsidRPr="0015785D">
        <w:rPr>
          <w:rFonts w:ascii="Book Antiqua" w:hAnsi="Book Antiqua" w:cs="Arial"/>
          <w:bCs/>
          <w:sz w:val="20"/>
          <w:szCs w:val="20"/>
        </w:rPr>
        <w:t xml:space="preserve"> has views such as </w:t>
      </w:r>
      <w:r w:rsidRPr="0015785D">
        <w:rPr>
          <w:rFonts w:ascii="Book Antiqua" w:hAnsi="Book Antiqua" w:cs="Arial"/>
          <w:sz w:val="20"/>
          <w:szCs w:val="20"/>
        </w:rPr>
        <w:t>List View and Scroll View.</w:t>
      </w:r>
    </w:p>
    <w:p w:rsidR="004D7CA8" w:rsidRPr="0015785D" w:rsidRDefault="004D7CA8" w:rsidP="00AC7413">
      <w:pPr>
        <w:pStyle w:val="ListParagraph"/>
        <w:widowControl/>
        <w:numPr>
          <w:ilvl w:val="0"/>
          <w:numId w:val="27"/>
        </w:numPr>
        <w:spacing w:before="0"/>
        <w:ind w:left="450" w:hanging="450"/>
        <w:rPr>
          <w:rFonts w:ascii="Book Antiqua" w:hAnsi="Book Antiqua" w:cs="Arial"/>
          <w:bCs/>
          <w:sz w:val="20"/>
          <w:szCs w:val="20"/>
        </w:rPr>
      </w:pPr>
      <w:r w:rsidRPr="0015785D">
        <w:rPr>
          <w:rFonts w:ascii="Book Antiqua" w:eastAsia="Arial Unicode MS" w:hAnsi="Book Antiqua" w:cs="Arial"/>
          <w:sz w:val="20"/>
          <w:szCs w:val="20"/>
        </w:rPr>
        <w:t xml:space="preserve">Download and upload content from back end web server via </w:t>
      </w:r>
      <w:r w:rsidRPr="0015785D">
        <w:rPr>
          <w:rFonts w:ascii="Book Antiqua" w:eastAsia="Arial Unicode MS" w:hAnsi="Book Antiqua" w:cs="Arial"/>
          <w:b/>
          <w:sz w:val="20"/>
          <w:szCs w:val="20"/>
        </w:rPr>
        <w:t>REST API</w:t>
      </w:r>
      <w:r w:rsidRPr="0015785D">
        <w:rPr>
          <w:rFonts w:ascii="Book Antiqua" w:hAnsi="Book Antiqua" w:cs="Arial"/>
          <w:bCs/>
          <w:sz w:val="20"/>
          <w:szCs w:val="20"/>
        </w:rPr>
        <w:t>.</w:t>
      </w:r>
    </w:p>
    <w:p w:rsidR="004D7CA8" w:rsidRPr="0015785D" w:rsidRDefault="004D7CA8" w:rsidP="00AC7413">
      <w:pPr>
        <w:pStyle w:val="ListParagraph"/>
        <w:numPr>
          <w:ilvl w:val="0"/>
          <w:numId w:val="27"/>
        </w:numPr>
        <w:tabs>
          <w:tab w:val="left" w:pos="360"/>
        </w:tabs>
        <w:autoSpaceDE w:val="0"/>
        <w:autoSpaceDN w:val="0"/>
        <w:adjustRightInd w:val="0"/>
        <w:spacing w:before="0"/>
        <w:ind w:left="450" w:hanging="450"/>
        <w:jc w:val="both"/>
        <w:rPr>
          <w:rFonts w:ascii="Book Antiqua" w:hAnsi="Book Antiqua" w:cs="Arial"/>
          <w:sz w:val="20"/>
          <w:szCs w:val="20"/>
        </w:rPr>
      </w:pPr>
      <w:r w:rsidRPr="0015785D">
        <w:rPr>
          <w:rFonts w:ascii="Book Antiqua" w:hAnsi="Book Antiqua" w:cs="Arial"/>
          <w:sz w:val="20"/>
          <w:szCs w:val="20"/>
        </w:rPr>
        <w:t xml:space="preserve">  Analyzing application with </w:t>
      </w:r>
      <w:r w:rsidRPr="0015785D">
        <w:rPr>
          <w:rFonts w:ascii="Book Antiqua" w:hAnsi="Book Antiqua" w:cs="Arial"/>
          <w:b/>
          <w:sz w:val="20"/>
          <w:szCs w:val="20"/>
        </w:rPr>
        <w:t>Trace View tool</w:t>
      </w:r>
      <w:r w:rsidRPr="0015785D">
        <w:rPr>
          <w:rFonts w:ascii="Book Antiqua" w:hAnsi="Book Antiqua" w:cs="Arial"/>
          <w:sz w:val="20"/>
          <w:szCs w:val="20"/>
        </w:rPr>
        <w:t xml:space="preserve"> to improve performance.</w:t>
      </w:r>
    </w:p>
    <w:p w:rsidR="004D7CA8" w:rsidRPr="0015785D" w:rsidRDefault="004D7CA8" w:rsidP="00AC7413">
      <w:pPr>
        <w:numPr>
          <w:ilvl w:val="0"/>
          <w:numId w:val="27"/>
        </w:numPr>
        <w:ind w:left="450" w:hanging="450"/>
        <w:jc w:val="both"/>
        <w:rPr>
          <w:rFonts w:ascii="Book Antiqua" w:hAnsi="Book Antiqua" w:cs="Arial"/>
          <w:sz w:val="20"/>
          <w:szCs w:val="20"/>
        </w:rPr>
      </w:pPr>
      <w:r w:rsidRPr="0015785D">
        <w:rPr>
          <w:rFonts w:ascii="Book Antiqua" w:hAnsi="Book Antiqua" w:cs="Arial"/>
          <w:sz w:val="20"/>
          <w:szCs w:val="20"/>
        </w:rPr>
        <w:t xml:space="preserve">Analyzing layouts with </w:t>
      </w:r>
      <w:r w:rsidRPr="0015785D">
        <w:rPr>
          <w:rFonts w:ascii="Book Antiqua" w:hAnsi="Book Antiqua" w:cs="Arial"/>
          <w:b/>
          <w:bCs/>
          <w:sz w:val="20"/>
          <w:szCs w:val="20"/>
        </w:rPr>
        <w:t xml:space="preserve">Hierarchy Viewer. </w:t>
      </w:r>
    </w:p>
    <w:p w:rsidR="004D7CA8" w:rsidRPr="0015785D" w:rsidRDefault="004D7CA8" w:rsidP="00AC7413">
      <w:pPr>
        <w:numPr>
          <w:ilvl w:val="0"/>
          <w:numId w:val="27"/>
        </w:numPr>
        <w:ind w:left="450" w:hanging="450"/>
        <w:jc w:val="both"/>
        <w:rPr>
          <w:rFonts w:ascii="Book Antiqua" w:hAnsi="Book Antiqua" w:cs="Arial"/>
          <w:sz w:val="20"/>
          <w:szCs w:val="20"/>
        </w:rPr>
      </w:pPr>
      <w:r w:rsidRPr="0015785D">
        <w:rPr>
          <w:rFonts w:ascii="Book Antiqua" w:hAnsi="Book Antiqua" w:cs="Arial"/>
          <w:sz w:val="20"/>
          <w:szCs w:val="20"/>
        </w:rPr>
        <w:t xml:space="preserve">Used </w:t>
      </w:r>
      <w:r w:rsidRPr="0015785D">
        <w:rPr>
          <w:rFonts w:ascii="Book Antiqua" w:hAnsi="Book Antiqua" w:cs="Arial"/>
          <w:b/>
          <w:sz w:val="20"/>
          <w:szCs w:val="20"/>
        </w:rPr>
        <w:t>GIT</w:t>
      </w:r>
      <w:r w:rsidRPr="0015785D">
        <w:rPr>
          <w:rFonts w:ascii="Book Antiqua" w:hAnsi="Book Antiqua" w:cs="Arial"/>
          <w:sz w:val="20"/>
          <w:szCs w:val="20"/>
        </w:rPr>
        <w:t xml:space="preserve"> for version control.</w:t>
      </w:r>
    </w:p>
    <w:p w:rsidR="008C6D5A" w:rsidRPr="0015785D" w:rsidRDefault="008C6D5A" w:rsidP="00AC7413">
      <w:pPr>
        <w:numPr>
          <w:ilvl w:val="0"/>
          <w:numId w:val="27"/>
        </w:numPr>
        <w:ind w:left="450" w:hanging="450"/>
        <w:jc w:val="both"/>
        <w:rPr>
          <w:rFonts w:ascii="Book Antiqua" w:hAnsi="Book Antiqua" w:cs="Arial"/>
          <w:sz w:val="20"/>
          <w:szCs w:val="20"/>
        </w:rPr>
      </w:pPr>
      <w:r w:rsidRPr="0015785D">
        <w:rPr>
          <w:rFonts w:ascii="Book Antiqua" w:hAnsi="Book Antiqua" w:cs="Arial"/>
          <w:sz w:val="20"/>
          <w:szCs w:val="20"/>
        </w:rPr>
        <w:t xml:space="preserve">To send dynamic notifications we used </w:t>
      </w:r>
      <w:r w:rsidRPr="0015785D">
        <w:rPr>
          <w:rFonts w:ascii="Book Antiqua" w:hAnsi="Book Antiqua" w:cs="Arial"/>
          <w:b/>
          <w:sz w:val="20"/>
          <w:szCs w:val="20"/>
        </w:rPr>
        <w:t>push notification.</w:t>
      </w:r>
    </w:p>
    <w:p w:rsidR="004D7CA8" w:rsidRPr="0015785D" w:rsidRDefault="004D7CA8" w:rsidP="00AC7413">
      <w:pPr>
        <w:numPr>
          <w:ilvl w:val="0"/>
          <w:numId w:val="27"/>
        </w:numPr>
        <w:ind w:left="450" w:hanging="450"/>
        <w:jc w:val="both"/>
        <w:rPr>
          <w:rFonts w:ascii="Book Antiqua" w:hAnsi="Book Antiqua" w:cs="Arial"/>
          <w:sz w:val="20"/>
          <w:szCs w:val="20"/>
        </w:rPr>
      </w:pPr>
      <w:r w:rsidRPr="0015785D">
        <w:rPr>
          <w:rFonts w:ascii="Book Antiqua" w:hAnsi="Book Antiqua" w:cs="Arial"/>
          <w:sz w:val="20"/>
          <w:szCs w:val="20"/>
        </w:rPr>
        <w:t xml:space="preserve">Design and Development of </w:t>
      </w:r>
      <w:r w:rsidRPr="0015785D">
        <w:rPr>
          <w:rFonts w:ascii="Book Antiqua" w:hAnsi="Book Antiqua" w:cs="Arial"/>
          <w:b/>
          <w:sz w:val="20"/>
          <w:szCs w:val="20"/>
        </w:rPr>
        <w:t>Android native client application</w:t>
      </w:r>
      <w:r w:rsidRPr="0015785D">
        <w:rPr>
          <w:rFonts w:ascii="Book Antiqua" w:hAnsi="Book Antiqua" w:cs="Arial"/>
          <w:sz w:val="20"/>
          <w:szCs w:val="20"/>
        </w:rPr>
        <w:t>.</w:t>
      </w:r>
    </w:p>
    <w:p w:rsidR="004D7CA8" w:rsidRPr="0015785D" w:rsidRDefault="004D7CA8" w:rsidP="00AC7413">
      <w:pPr>
        <w:numPr>
          <w:ilvl w:val="0"/>
          <w:numId w:val="27"/>
        </w:numPr>
        <w:ind w:left="450" w:hanging="450"/>
        <w:jc w:val="both"/>
        <w:rPr>
          <w:rFonts w:ascii="Book Antiqua" w:hAnsi="Book Antiqua" w:cs="Arial"/>
          <w:sz w:val="20"/>
          <w:szCs w:val="20"/>
        </w:rPr>
      </w:pPr>
      <w:r w:rsidRPr="0015785D">
        <w:rPr>
          <w:rFonts w:ascii="Book Antiqua" w:hAnsi="Book Antiqua" w:cs="Arial"/>
          <w:sz w:val="20"/>
          <w:szCs w:val="20"/>
        </w:rPr>
        <w:t xml:space="preserve">Implementing </w:t>
      </w:r>
      <w:r w:rsidRPr="0015785D">
        <w:rPr>
          <w:rFonts w:ascii="Book Antiqua" w:hAnsi="Book Antiqua" w:cs="Arial"/>
          <w:b/>
          <w:sz w:val="20"/>
          <w:szCs w:val="20"/>
        </w:rPr>
        <w:t>Broadcast Receivers</w:t>
      </w:r>
      <w:r w:rsidRPr="0015785D">
        <w:rPr>
          <w:rFonts w:ascii="Book Antiqua" w:hAnsi="Book Antiqua" w:cs="Arial"/>
          <w:sz w:val="20"/>
          <w:szCs w:val="20"/>
        </w:rPr>
        <w:t xml:space="preserve"> for Android.</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color w:val="000000"/>
          <w:sz w:val="20"/>
          <w:szCs w:val="20"/>
        </w:rPr>
        <w:t>Test and error logging on different versions and devices of Android.</w:t>
      </w:r>
    </w:p>
    <w:p w:rsidR="004D7CA8" w:rsidRPr="0015785D" w:rsidRDefault="004D7CA8" w:rsidP="00AC7413">
      <w:pPr>
        <w:pStyle w:val="ListParagraph"/>
        <w:widowControl/>
        <w:numPr>
          <w:ilvl w:val="0"/>
          <w:numId w:val="27"/>
        </w:numPr>
        <w:spacing w:before="0"/>
        <w:ind w:left="450" w:right="590" w:hanging="450"/>
        <w:jc w:val="both"/>
        <w:textAlignment w:val="baseline"/>
        <w:rPr>
          <w:rFonts w:ascii="Book Antiqua" w:hAnsi="Book Antiqua" w:cs="Arial"/>
          <w:color w:val="000000"/>
          <w:sz w:val="20"/>
          <w:szCs w:val="20"/>
        </w:rPr>
      </w:pPr>
      <w:r w:rsidRPr="0015785D">
        <w:rPr>
          <w:rFonts w:ascii="Book Antiqua" w:hAnsi="Book Antiqua" w:cs="Arial"/>
          <w:color w:val="000000"/>
          <w:sz w:val="20"/>
          <w:szCs w:val="20"/>
        </w:rPr>
        <w:t>Implemented an error reporting system for future development support.</w:t>
      </w:r>
    </w:p>
    <w:p w:rsidR="004D7CA8" w:rsidRPr="0015785D" w:rsidRDefault="004D7CA8" w:rsidP="00AC7413">
      <w:pPr>
        <w:pStyle w:val="ListParagraph"/>
        <w:ind w:left="450" w:right="590"/>
        <w:jc w:val="both"/>
        <w:textAlignment w:val="baseline"/>
        <w:rPr>
          <w:rFonts w:ascii="Book Antiqua" w:hAnsi="Book Antiqua" w:cs="Arial"/>
          <w:color w:val="000000"/>
          <w:sz w:val="20"/>
          <w:szCs w:val="20"/>
        </w:rPr>
      </w:pPr>
    </w:p>
    <w:p w:rsidR="004D7CA8" w:rsidRPr="0015785D" w:rsidRDefault="004D7CA8" w:rsidP="004D7CA8">
      <w:pPr>
        <w:jc w:val="both"/>
        <w:rPr>
          <w:rFonts w:ascii="Book Antiqua" w:hAnsi="Book Antiqua" w:cs="Arial"/>
          <w:b/>
          <w:bCs/>
          <w:sz w:val="20"/>
          <w:szCs w:val="20"/>
        </w:rPr>
      </w:pPr>
      <w:r w:rsidRPr="0015785D">
        <w:rPr>
          <w:rFonts w:ascii="Book Antiqua" w:hAnsi="Book Antiqua" w:cs="Arial"/>
          <w:b/>
          <w:bCs/>
          <w:sz w:val="20"/>
          <w:szCs w:val="20"/>
        </w:rPr>
        <w:t xml:space="preserve">Environment: </w:t>
      </w:r>
      <w:r w:rsidRPr="0015785D">
        <w:rPr>
          <w:rFonts w:ascii="Book Antiqua" w:hAnsi="Book Antiqua" w:cs="Arial"/>
          <w:sz w:val="20"/>
          <w:szCs w:val="20"/>
        </w:rPr>
        <w:t>Android Version 2.3.3-4.1.</w:t>
      </w:r>
      <w:r w:rsidR="004947F7" w:rsidRPr="0015785D">
        <w:rPr>
          <w:rFonts w:ascii="Book Antiqua" w:hAnsi="Book Antiqua" w:cs="Arial"/>
          <w:sz w:val="20"/>
          <w:szCs w:val="20"/>
        </w:rPr>
        <w:t>1, Android SDK, NDK, Java, J2EE</w:t>
      </w:r>
      <w:r w:rsidRPr="0015785D">
        <w:rPr>
          <w:rFonts w:ascii="Book Antiqua" w:hAnsi="Book Antiqua" w:cs="Arial"/>
          <w:sz w:val="20"/>
          <w:szCs w:val="20"/>
        </w:rPr>
        <w:t xml:space="preserve">, </w:t>
      </w:r>
      <w:r w:rsidR="007D2559" w:rsidRPr="0015785D">
        <w:rPr>
          <w:rFonts w:ascii="Book Antiqua" w:hAnsi="Book Antiqua" w:cs="Arial"/>
          <w:sz w:val="20"/>
          <w:szCs w:val="20"/>
        </w:rPr>
        <w:t>JavaScript,</w:t>
      </w:r>
      <w:r w:rsidRPr="0015785D">
        <w:rPr>
          <w:rFonts w:ascii="Book Antiqua" w:hAnsi="Book Antiqua" w:cs="Arial"/>
          <w:sz w:val="20"/>
          <w:szCs w:val="20"/>
        </w:rPr>
        <w:t xml:space="preserve"> Google Maps API, Eclipse IDE, windows 7, HTML 5.0, XLX,</w:t>
      </w:r>
      <w:r w:rsidRPr="0015785D">
        <w:rPr>
          <w:rFonts w:ascii="Book Antiqua" w:hAnsi="Book Antiqua" w:cs="Arial"/>
          <w:color w:val="1E1E1E"/>
          <w:sz w:val="20"/>
          <w:szCs w:val="20"/>
        </w:rPr>
        <w:t xml:space="preserve"> XML</w:t>
      </w:r>
      <w:r w:rsidRPr="0015785D">
        <w:rPr>
          <w:rFonts w:ascii="Book Antiqua" w:hAnsi="Book Antiqua" w:cs="Arial"/>
          <w:sz w:val="20"/>
          <w:szCs w:val="20"/>
        </w:rPr>
        <w:t>.</w:t>
      </w:r>
    </w:p>
    <w:p w:rsidR="00AC7413" w:rsidRPr="0015785D" w:rsidRDefault="00AC7413" w:rsidP="0066307B">
      <w:pPr>
        <w:contextualSpacing/>
        <w:rPr>
          <w:rFonts w:ascii="Book Antiqua" w:hAnsi="Book Antiqua"/>
          <w:b/>
          <w:sz w:val="20"/>
          <w:szCs w:val="20"/>
        </w:rPr>
      </w:pPr>
    </w:p>
    <w:p w:rsidR="003E0FE1" w:rsidRPr="0015785D" w:rsidRDefault="003E0FE1" w:rsidP="0066307B">
      <w:pPr>
        <w:contextualSpacing/>
        <w:rPr>
          <w:rFonts w:ascii="Book Antiqua" w:hAnsi="Book Antiqua"/>
          <w:b/>
          <w:sz w:val="20"/>
          <w:szCs w:val="20"/>
        </w:rPr>
      </w:pPr>
    </w:p>
    <w:p w:rsidR="000C4E95" w:rsidRPr="0015785D" w:rsidRDefault="000C4E95" w:rsidP="0066307B">
      <w:pPr>
        <w:contextualSpacing/>
        <w:rPr>
          <w:rFonts w:ascii="Book Antiqua" w:hAnsi="Book Antiqua"/>
          <w:b/>
        </w:rPr>
      </w:pPr>
      <w:r w:rsidRPr="0015785D">
        <w:rPr>
          <w:rFonts w:ascii="Book Antiqua" w:hAnsi="Book Antiqua"/>
          <w:b/>
        </w:rPr>
        <w:t xml:space="preserve">Costco, Issaquah, WA                                                                       </w:t>
      </w:r>
      <w:r w:rsidR="00806DEB" w:rsidRPr="0015785D">
        <w:rPr>
          <w:rFonts w:ascii="Book Antiqua" w:hAnsi="Book Antiqua"/>
          <w:b/>
        </w:rPr>
        <w:t>August 2013</w:t>
      </w:r>
      <w:r w:rsidR="00FF68F9" w:rsidRPr="0015785D">
        <w:rPr>
          <w:rFonts w:ascii="Book Antiqua" w:hAnsi="Book Antiqua"/>
          <w:b/>
        </w:rPr>
        <w:t xml:space="preserve"> – May </w:t>
      </w:r>
      <w:r w:rsidR="00806DEB" w:rsidRPr="0015785D">
        <w:rPr>
          <w:rFonts w:ascii="Book Antiqua" w:hAnsi="Book Antiqua"/>
          <w:b/>
        </w:rPr>
        <w:t>2014</w:t>
      </w:r>
    </w:p>
    <w:p w:rsidR="0066307B" w:rsidRPr="0015785D" w:rsidRDefault="0066307B" w:rsidP="0066307B">
      <w:pPr>
        <w:contextualSpacing/>
        <w:rPr>
          <w:rFonts w:ascii="Book Antiqua" w:hAnsi="Book Antiqua"/>
          <w:b/>
        </w:rPr>
      </w:pPr>
      <w:r w:rsidRPr="0015785D">
        <w:rPr>
          <w:rFonts w:ascii="Book Antiqua" w:hAnsi="Book Antiqua"/>
          <w:b/>
        </w:rPr>
        <w:t>Android Application Developer</w:t>
      </w:r>
    </w:p>
    <w:p w:rsidR="00AC7413" w:rsidRPr="0015785D" w:rsidRDefault="004947F7" w:rsidP="00AC7413">
      <w:pPr>
        <w:suppressAutoHyphens/>
        <w:spacing w:after="200"/>
        <w:rPr>
          <w:rFonts w:ascii="Book Antiqua" w:hAnsi="Book Antiqua"/>
          <w:sz w:val="20"/>
          <w:szCs w:val="20"/>
        </w:rPr>
      </w:pPr>
      <w:r w:rsidRPr="0015785D">
        <w:rPr>
          <w:rFonts w:ascii="Book Antiqua" w:hAnsi="Book Antiqua"/>
          <w:b/>
        </w:rPr>
        <w:t>App link:</w:t>
      </w:r>
      <w:hyperlink r:id="rId11" w:history="1">
        <w:r w:rsidRPr="0015785D">
          <w:rPr>
            <w:rStyle w:val="Hyperlink"/>
            <w:rFonts w:ascii="Book Antiqua" w:hAnsi="Book Antiqua"/>
            <w:sz w:val="20"/>
            <w:szCs w:val="20"/>
          </w:rPr>
          <w:t>https://play.google.com/store/apps/details?id=com.costco.app.android&amp;hl=en</w:t>
        </w:r>
      </w:hyperlink>
    </w:p>
    <w:p w:rsidR="00436FA0" w:rsidRPr="0015785D" w:rsidRDefault="00AC2B7F" w:rsidP="00436FA0">
      <w:pPr>
        <w:contextualSpacing/>
        <w:rPr>
          <w:rFonts w:ascii="Book Antiqua" w:hAnsi="Book Antiqua"/>
          <w:sz w:val="20"/>
          <w:szCs w:val="20"/>
        </w:rPr>
      </w:pPr>
      <w:r w:rsidRPr="0015785D">
        <w:rPr>
          <w:rFonts w:ascii="Book Antiqua" w:hAnsi="Book Antiqua"/>
          <w:b/>
          <w:sz w:val="20"/>
          <w:szCs w:val="20"/>
          <w:u w:val="single"/>
        </w:rPr>
        <w:t>Description:</w:t>
      </w:r>
      <w:r w:rsidRPr="0015785D">
        <w:rPr>
          <w:rFonts w:ascii="Book Antiqua" w:hAnsi="Book Antiqua"/>
          <w:sz w:val="20"/>
          <w:szCs w:val="20"/>
        </w:rPr>
        <w:t xml:space="preserve"> Costco</w:t>
      </w:r>
      <w:r w:rsidR="00436FA0" w:rsidRPr="0015785D">
        <w:rPr>
          <w:rFonts w:ascii="Book Antiqua" w:hAnsi="Book Antiqua"/>
          <w:sz w:val="20"/>
          <w:szCs w:val="20"/>
        </w:rPr>
        <w:t xml:space="preserve"> mobile app allows customers to shop from their mobile devices, get various deals and offers, get information about the nearest Costco warehouses and upload photos from mobile device</w:t>
      </w:r>
      <w:r w:rsidR="001E226E" w:rsidRPr="0015785D">
        <w:rPr>
          <w:rFonts w:ascii="Book Antiqua" w:hAnsi="Book Antiqua"/>
          <w:sz w:val="20"/>
          <w:szCs w:val="20"/>
        </w:rPr>
        <w:t>s to the Costco photo center. My</w:t>
      </w:r>
      <w:r w:rsidR="00436FA0" w:rsidRPr="0015785D">
        <w:rPr>
          <w:rFonts w:ascii="Book Antiqua" w:hAnsi="Book Antiqua"/>
          <w:sz w:val="20"/>
          <w:szCs w:val="20"/>
        </w:rPr>
        <w:t xml:space="preserve"> responsibility was to implement several UI components for nearest warehouse on the map, view offers, offer details and option activities. </w:t>
      </w:r>
    </w:p>
    <w:p w:rsidR="002363E8" w:rsidRPr="0015785D" w:rsidRDefault="002363E8" w:rsidP="0066307B">
      <w:pPr>
        <w:contextualSpacing/>
        <w:rPr>
          <w:rFonts w:ascii="Book Antiqua" w:hAnsi="Book Antiqua"/>
          <w:sz w:val="20"/>
          <w:szCs w:val="20"/>
        </w:rPr>
      </w:pPr>
    </w:p>
    <w:p w:rsidR="003E0FE1" w:rsidRPr="0015785D" w:rsidRDefault="003E0FE1" w:rsidP="0066307B">
      <w:pPr>
        <w:contextualSpacing/>
        <w:rPr>
          <w:rFonts w:ascii="Book Antiqua" w:hAnsi="Book Antiqua"/>
          <w:sz w:val="20"/>
          <w:szCs w:val="20"/>
        </w:rPr>
      </w:pPr>
    </w:p>
    <w:p w:rsidR="003E0FE1" w:rsidRPr="0015785D" w:rsidRDefault="003E0FE1" w:rsidP="0066307B">
      <w:pPr>
        <w:contextualSpacing/>
        <w:rPr>
          <w:rFonts w:ascii="Book Antiqua" w:hAnsi="Book Antiqua"/>
          <w:sz w:val="20"/>
          <w:szCs w:val="20"/>
        </w:rPr>
      </w:pPr>
    </w:p>
    <w:p w:rsidR="003E0FE1" w:rsidRPr="0015785D" w:rsidRDefault="003E0FE1" w:rsidP="0066307B">
      <w:pPr>
        <w:contextualSpacing/>
        <w:rPr>
          <w:rFonts w:ascii="Book Antiqua" w:hAnsi="Book Antiqua"/>
          <w:sz w:val="20"/>
          <w:szCs w:val="20"/>
        </w:rPr>
      </w:pPr>
    </w:p>
    <w:p w:rsidR="0066307B" w:rsidRPr="0015785D" w:rsidRDefault="00AC7413" w:rsidP="0066307B">
      <w:pPr>
        <w:contextualSpacing/>
        <w:rPr>
          <w:rFonts w:ascii="Book Antiqua" w:hAnsi="Book Antiqua" w:cs="Arial"/>
          <w:b/>
          <w:bCs/>
          <w:color w:val="000000"/>
          <w:sz w:val="20"/>
          <w:szCs w:val="20"/>
        </w:rPr>
      </w:pPr>
      <w:r w:rsidRPr="0015785D">
        <w:rPr>
          <w:rFonts w:ascii="Book Antiqua" w:hAnsi="Book Antiqua" w:cs="Arial"/>
          <w:b/>
          <w:bCs/>
          <w:color w:val="000000"/>
          <w:sz w:val="20"/>
          <w:szCs w:val="20"/>
        </w:rPr>
        <w:t>Responsibilities:</w:t>
      </w:r>
    </w:p>
    <w:p w:rsidR="00CE7EEF" w:rsidRPr="0015785D" w:rsidRDefault="00CE7EEF" w:rsidP="0066307B">
      <w:pPr>
        <w:contextualSpacing/>
        <w:rPr>
          <w:rFonts w:ascii="Book Antiqua" w:hAnsi="Book Antiqua"/>
          <w:sz w:val="20"/>
          <w:szCs w:val="20"/>
        </w:rPr>
      </w:pP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Participated in sprint planning meeting to decide the project component backlog and reported updates during the daily </w:t>
      </w:r>
      <w:r w:rsidRPr="0015785D">
        <w:rPr>
          <w:rFonts w:ascii="Book Antiqua" w:hAnsi="Book Antiqua"/>
          <w:b/>
          <w:sz w:val="20"/>
          <w:szCs w:val="20"/>
        </w:rPr>
        <w:t>SCRUM</w:t>
      </w:r>
      <w:r w:rsidRPr="0015785D">
        <w:rPr>
          <w:rFonts w:ascii="Book Antiqua" w:hAnsi="Book Antiqua"/>
          <w:sz w:val="20"/>
          <w:szCs w:val="20"/>
        </w:rPr>
        <w:t xml:space="preserve"> meetings. </w:t>
      </w: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Collaborated with the database team to acquire database Schema, </w:t>
      </w:r>
      <w:r w:rsidRPr="0015785D">
        <w:rPr>
          <w:rFonts w:ascii="Book Antiqua" w:hAnsi="Book Antiqua"/>
          <w:b/>
          <w:sz w:val="20"/>
          <w:szCs w:val="20"/>
        </w:rPr>
        <w:t>URLs</w:t>
      </w:r>
      <w:r w:rsidRPr="0015785D">
        <w:rPr>
          <w:rFonts w:ascii="Book Antiqua" w:hAnsi="Book Antiqua"/>
          <w:sz w:val="20"/>
          <w:szCs w:val="20"/>
        </w:rPr>
        <w:t xml:space="preserve"> and support.</w:t>
      </w: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Parse the data that were coming as </w:t>
      </w:r>
      <w:r w:rsidRPr="0015785D">
        <w:rPr>
          <w:rFonts w:ascii="Book Antiqua" w:hAnsi="Book Antiqua"/>
          <w:b/>
          <w:sz w:val="20"/>
          <w:szCs w:val="20"/>
        </w:rPr>
        <w:t>JSON</w:t>
      </w:r>
      <w:r w:rsidRPr="0015785D">
        <w:rPr>
          <w:rFonts w:ascii="Book Antiqua" w:hAnsi="Book Antiqua"/>
          <w:sz w:val="20"/>
          <w:szCs w:val="20"/>
        </w:rPr>
        <w:t xml:space="preserve"> format using</w:t>
      </w:r>
      <w:r w:rsidRPr="0015785D">
        <w:rPr>
          <w:rFonts w:ascii="Book Antiqua" w:hAnsi="Book Antiqua"/>
          <w:b/>
          <w:sz w:val="20"/>
          <w:szCs w:val="20"/>
        </w:rPr>
        <w:t xml:space="preserve"> Android’s</w:t>
      </w:r>
      <w:r w:rsidRPr="0015785D">
        <w:rPr>
          <w:rFonts w:ascii="Book Antiqua" w:hAnsi="Book Antiqua"/>
          <w:sz w:val="20"/>
          <w:szCs w:val="20"/>
        </w:rPr>
        <w:t xml:space="preserve"> built-in </w:t>
      </w:r>
      <w:r w:rsidRPr="0015785D">
        <w:rPr>
          <w:rFonts w:ascii="Book Antiqua" w:hAnsi="Book Antiqua"/>
          <w:b/>
          <w:sz w:val="20"/>
          <w:szCs w:val="20"/>
        </w:rPr>
        <w:t>JSON</w:t>
      </w:r>
      <w:r w:rsidRPr="0015785D">
        <w:rPr>
          <w:rFonts w:ascii="Book Antiqua" w:hAnsi="Book Antiqua"/>
          <w:sz w:val="20"/>
          <w:szCs w:val="20"/>
        </w:rPr>
        <w:t xml:space="preserve">Object library. </w:t>
      </w: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Design local database and tables in the app to store the data locally using </w:t>
      </w:r>
      <w:r w:rsidRPr="0015785D">
        <w:rPr>
          <w:rFonts w:ascii="Book Antiqua" w:hAnsi="Book Antiqua"/>
          <w:b/>
          <w:sz w:val="20"/>
          <w:szCs w:val="20"/>
        </w:rPr>
        <w:t>SQLite</w:t>
      </w:r>
      <w:r w:rsidRPr="0015785D">
        <w:rPr>
          <w:rFonts w:ascii="Book Antiqua" w:hAnsi="Book Antiqua"/>
          <w:sz w:val="20"/>
          <w:szCs w:val="20"/>
        </w:rPr>
        <w:t xml:space="preserve">. </w:t>
      </w: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Implemented the database using 3-level database design model. </w:t>
      </w: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Implemented optimized</w:t>
      </w:r>
      <w:r w:rsidRPr="0015785D">
        <w:rPr>
          <w:rFonts w:ascii="Book Antiqua" w:hAnsi="Book Antiqua"/>
          <w:b/>
          <w:sz w:val="20"/>
          <w:szCs w:val="20"/>
        </w:rPr>
        <w:t xml:space="preserve"> ListView</w:t>
      </w:r>
      <w:r w:rsidRPr="0015785D">
        <w:rPr>
          <w:rFonts w:ascii="Book Antiqua" w:hAnsi="Book Antiqua"/>
          <w:sz w:val="20"/>
          <w:szCs w:val="20"/>
        </w:rPr>
        <w:t xml:space="preserve"> to show the menu data on the menu activity. </w:t>
      </w:r>
    </w:p>
    <w:p w:rsidR="00187513" w:rsidRPr="0015785D" w:rsidRDefault="00187513"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Worked on and development and used </w:t>
      </w:r>
      <w:r w:rsidRPr="0015785D">
        <w:rPr>
          <w:rFonts w:ascii="Book Antiqua" w:hAnsi="Book Antiqua" w:cs="Garamond"/>
          <w:b/>
          <w:sz w:val="20"/>
          <w:szCs w:val="20"/>
        </w:rPr>
        <w:t>OpenGL ES2</w:t>
      </w:r>
      <w:r w:rsidRPr="0015785D">
        <w:rPr>
          <w:rFonts w:ascii="Book Antiqua" w:hAnsi="Book Antiqua" w:cs="Garamond"/>
          <w:sz w:val="20"/>
          <w:szCs w:val="20"/>
        </w:rPr>
        <w:t xml:space="preserve"> libraries.</w:t>
      </w:r>
    </w:p>
    <w:p w:rsidR="00CE7EEF" w:rsidRPr="0015785D" w:rsidRDefault="00CE7EEF" w:rsidP="00326AB6">
      <w:pPr>
        <w:numPr>
          <w:ilvl w:val="0"/>
          <w:numId w:val="37"/>
        </w:numPr>
        <w:suppressAutoHyphens/>
        <w:rPr>
          <w:rFonts w:ascii="Book Antiqua" w:hAnsi="Book Antiqua"/>
          <w:sz w:val="20"/>
          <w:szCs w:val="20"/>
        </w:rPr>
      </w:pPr>
      <w:r w:rsidRPr="0015785D">
        <w:rPr>
          <w:rFonts w:ascii="Book Antiqua" w:hAnsi="Book Antiqua"/>
          <w:sz w:val="20"/>
          <w:szCs w:val="20"/>
        </w:rPr>
        <w:t xml:space="preserve">Designed and implemented UI interface to interact with the users to take the order information. </w:t>
      </w:r>
    </w:p>
    <w:p w:rsidR="00CE7EEF" w:rsidRPr="0015785D" w:rsidRDefault="00CE7EEF" w:rsidP="00326AB6">
      <w:pPr>
        <w:numPr>
          <w:ilvl w:val="0"/>
          <w:numId w:val="37"/>
        </w:numPr>
        <w:suppressAutoHyphens/>
        <w:rPr>
          <w:rFonts w:ascii="Book Antiqua" w:hAnsi="Book Antiqua"/>
          <w:b/>
          <w:sz w:val="20"/>
          <w:szCs w:val="20"/>
        </w:rPr>
      </w:pPr>
      <w:r w:rsidRPr="0015785D">
        <w:rPr>
          <w:rFonts w:ascii="Book Antiqua" w:hAnsi="Book Antiqua"/>
          <w:sz w:val="20"/>
          <w:szCs w:val="20"/>
          <w:shd w:val="clear" w:color="auto" w:fill="FFFFFF"/>
        </w:rPr>
        <w:t xml:space="preserve">Developed the components using </w:t>
      </w:r>
      <w:r w:rsidRPr="0015785D">
        <w:rPr>
          <w:rFonts w:ascii="Book Antiqua" w:hAnsi="Book Antiqua"/>
          <w:b/>
          <w:sz w:val="20"/>
          <w:szCs w:val="20"/>
          <w:shd w:val="clear" w:color="auto" w:fill="FFFFFF"/>
        </w:rPr>
        <w:t>OOP</w:t>
      </w:r>
      <w:r w:rsidRPr="0015785D">
        <w:rPr>
          <w:rFonts w:ascii="Book Antiqua" w:hAnsi="Book Antiqua"/>
          <w:sz w:val="20"/>
          <w:szCs w:val="20"/>
          <w:shd w:val="clear" w:color="auto" w:fill="FFFFFF"/>
        </w:rPr>
        <w:t xml:space="preserve"> way to maximize scalability – building individual classes and interfaces.  </w:t>
      </w:r>
    </w:p>
    <w:p w:rsidR="00CE7EEF" w:rsidRPr="0015785D" w:rsidRDefault="00CE7EEF" w:rsidP="00326AB6">
      <w:pPr>
        <w:numPr>
          <w:ilvl w:val="0"/>
          <w:numId w:val="37"/>
        </w:numPr>
        <w:suppressAutoHyphens/>
        <w:rPr>
          <w:rFonts w:ascii="Book Antiqua" w:hAnsi="Book Antiqua"/>
          <w:b/>
          <w:sz w:val="20"/>
          <w:szCs w:val="20"/>
        </w:rPr>
      </w:pPr>
      <w:r w:rsidRPr="0015785D">
        <w:rPr>
          <w:rFonts w:ascii="Book Antiqua" w:hAnsi="Book Antiqua"/>
          <w:sz w:val="20"/>
          <w:szCs w:val="20"/>
          <w:shd w:val="clear" w:color="auto" w:fill="FFFFFF"/>
        </w:rPr>
        <w:t>Created test cases to unit test the developed components.</w:t>
      </w:r>
    </w:p>
    <w:p w:rsidR="00C03256" w:rsidRPr="0015785D" w:rsidRDefault="00C03256" w:rsidP="00C03256">
      <w:pPr>
        <w:suppressAutoHyphens/>
        <w:ind w:left="720"/>
        <w:rPr>
          <w:rFonts w:ascii="Book Antiqua" w:hAnsi="Book Antiqua"/>
          <w:b/>
          <w:sz w:val="20"/>
          <w:szCs w:val="20"/>
        </w:rPr>
      </w:pPr>
    </w:p>
    <w:p w:rsidR="00CE7EEF" w:rsidRPr="0015785D" w:rsidRDefault="00CE7EEF" w:rsidP="00CE7EEF">
      <w:pPr>
        <w:rPr>
          <w:rFonts w:ascii="Book Antiqua" w:hAnsi="Book Antiqua"/>
          <w:sz w:val="20"/>
          <w:szCs w:val="20"/>
          <w:shd w:val="clear" w:color="auto" w:fill="FFFFFF"/>
        </w:rPr>
      </w:pPr>
      <w:r w:rsidRPr="0015785D">
        <w:rPr>
          <w:rFonts w:ascii="Book Antiqua" w:hAnsi="Book Antiqua"/>
          <w:b/>
          <w:sz w:val="20"/>
          <w:szCs w:val="20"/>
          <w:shd w:val="clear" w:color="auto" w:fill="FFFFFF"/>
        </w:rPr>
        <w:t>Environment:</w:t>
      </w:r>
      <w:r w:rsidRPr="0015785D">
        <w:rPr>
          <w:rFonts w:ascii="Book Antiqua" w:hAnsi="Book Antiqua"/>
          <w:sz w:val="20"/>
          <w:szCs w:val="20"/>
          <w:shd w:val="clear" w:color="auto" w:fill="FFFFFF"/>
        </w:rPr>
        <w:t xml:space="preserve"> Java, Android SDK, ADT, Android Studio, XML, JSON, REST.</w:t>
      </w:r>
    </w:p>
    <w:p w:rsidR="0066307B" w:rsidRPr="0015785D" w:rsidRDefault="0066307B" w:rsidP="008512E5">
      <w:pPr>
        <w:contextualSpacing/>
        <w:rPr>
          <w:rStyle w:val="Heading"/>
          <w:rFonts w:ascii="Book Antiqua" w:hAnsi="Book Antiqua"/>
          <w:sz w:val="20"/>
          <w:szCs w:val="20"/>
        </w:rPr>
      </w:pPr>
    </w:p>
    <w:p w:rsidR="000C4E95" w:rsidRPr="0015785D" w:rsidRDefault="000C4E95" w:rsidP="00CB42B8">
      <w:pPr>
        <w:spacing w:before="100" w:beforeAutospacing="1" w:after="100" w:afterAutospacing="1"/>
        <w:contextualSpacing/>
        <w:jc w:val="both"/>
        <w:rPr>
          <w:rFonts w:ascii="Book Antiqua" w:hAnsi="Book Antiqua"/>
          <w:b/>
        </w:rPr>
      </w:pPr>
      <w:r w:rsidRPr="0015785D">
        <w:rPr>
          <w:rFonts w:ascii="Book Antiqua" w:hAnsi="Book Antiqua"/>
          <w:b/>
        </w:rPr>
        <w:t xml:space="preserve">Health Tap, San Ramon, CA                                                                          </w:t>
      </w:r>
      <w:r w:rsidR="00436FA0" w:rsidRPr="0015785D">
        <w:rPr>
          <w:rFonts w:ascii="Book Antiqua" w:hAnsi="Book Antiqua"/>
          <w:b/>
        </w:rPr>
        <w:t>September</w:t>
      </w:r>
      <w:r w:rsidR="00806DEB" w:rsidRPr="0015785D">
        <w:rPr>
          <w:rFonts w:ascii="Book Antiqua" w:hAnsi="Book Antiqua"/>
          <w:b/>
        </w:rPr>
        <w:t xml:space="preserve"> 2012</w:t>
      </w:r>
      <w:r w:rsidRPr="0015785D">
        <w:rPr>
          <w:rFonts w:ascii="Book Antiqua" w:hAnsi="Book Antiqua"/>
          <w:b/>
        </w:rPr>
        <w:t xml:space="preserve"> –</w:t>
      </w:r>
      <w:r w:rsidR="00806DEB" w:rsidRPr="0015785D">
        <w:rPr>
          <w:rFonts w:ascii="Book Antiqua" w:hAnsi="Book Antiqua"/>
          <w:b/>
        </w:rPr>
        <w:t xml:space="preserve"> July 2013</w:t>
      </w:r>
    </w:p>
    <w:p w:rsidR="00CB42B8" w:rsidRPr="0015785D" w:rsidRDefault="00CB42B8" w:rsidP="00CB42B8">
      <w:pPr>
        <w:spacing w:before="100" w:beforeAutospacing="1" w:after="100" w:afterAutospacing="1"/>
        <w:contextualSpacing/>
        <w:jc w:val="both"/>
        <w:rPr>
          <w:rFonts w:ascii="Book Antiqua" w:hAnsi="Book Antiqua"/>
          <w:b/>
        </w:rPr>
      </w:pPr>
      <w:r w:rsidRPr="0015785D">
        <w:rPr>
          <w:rFonts w:ascii="Book Antiqua" w:hAnsi="Book Antiqua"/>
          <w:b/>
        </w:rPr>
        <w:t>Mobile Application (Android) Developer</w:t>
      </w:r>
    </w:p>
    <w:p w:rsidR="00CB42B8" w:rsidRPr="0015785D" w:rsidRDefault="00CB42B8" w:rsidP="00CB42B8">
      <w:pPr>
        <w:rPr>
          <w:rFonts w:ascii="Book Antiqua" w:hAnsi="Book Antiqua"/>
          <w:b/>
          <w:color w:val="222222"/>
          <w:sz w:val="20"/>
          <w:szCs w:val="20"/>
        </w:rPr>
      </w:pPr>
      <w:r w:rsidRPr="0015785D">
        <w:rPr>
          <w:rFonts w:ascii="Book Antiqua" w:hAnsi="Book Antiqua"/>
          <w:b/>
        </w:rPr>
        <w:t xml:space="preserve">App Link: </w:t>
      </w:r>
      <w:hyperlink r:id="rId12" w:anchor="?t=W251bGwsMSwxLDEsImNvbS5oZWFsdGh0YXAudXNlcmh0ZXhwcmVzcyJd" w:tgtFrame="_blank" w:history="1">
        <w:r w:rsidR="00436FA0" w:rsidRPr="0015785D">
          <w:rPr>
            <w:rStyle w:val="Hyperlink"/>
            <w:rFonts w:ascii="Book Antiqua" w:hAnsi="Book Antiqua"/>
            <w:b/>
            <w:color w:val="1155CC"/>
            <w:sz w:val="20"/>
            <w:szCs w:val="20"/>
          </w:rPr>
          <w:t>https://play.google.com/store/apps/details?id=com.healthtap.userhtexpress&amp;feature=search_result#?t=W251bGwsMSwxLDEsImNvbS5oZWFsdGh0YXAudXNlcmh0ZXhwcmVzcyJd</w:t>
        </w:r>
      </w:hyperlink>
      <w:r w:rsidRPr="0015785D">
        <w:rPr>
          <w:rFonts w:ascii="Book Antiqua" w:hAnsi="Book Antiqua" w:cs="Arial"/>
          <w:color w:val="222222"/>
        </w:rPr>
        <w:t> </w:t>
      </w:r>
    </w:p>
    <w:p w:rsidR="000C4E95" w:rsidRPr="0015785D" w:rsidRDefault="000C4E95" w:rsidP="00CB42B8">
      <w:pPr>
        <w:rPr>
          <w:rFonts w:ascii="Book Antiqua" w:hAnsi="Book Antiqua"/>
          <w:b/>
          <w:color w:val="222222"/>
          <w:sz w:val="20"/>
          <w:szCs w:val="20"/>
        </w:rPr>
      </w:pPr>
    </w:p>
    <w:p w:rsidR="00436FA0" w:rsidRPr="0015785D" w:rsidRDefault="00471940" w:rsidP="00436FA0">
      <w:pPr>
        <w:rPr>
          <w:rFonts w:ascii="Book Antiqua" w:hAnsi="Book Antiqua"/>
          <w:sz w:val="20"/>
          <w:szCs w:val="20"/>
        </w:rPr>
      </w:pPr>
      <w:r w:rsidRPr="0015785D">
        <w:rPr>
          <w:rFonts w:ascii="Book Antiqua" w:hAnsi="Book Antiqua"/>
          <w:b/>
          <w:sz w:val="20"/>
          <w:szCs w:val="20"/>
          <w:u w:val="single"/>
        </w:rPr>
        <w:t>Description:</w:t>
      </w:r>
      <w:r w:rsidRPr="0015785D">
        <w:rPr>
          <w:rFonts w:ascii="Book Antiqua" w:hAnsi="Book Antiqua"/>
          <w:sz w:val="20"/>
          <w:szCs w:val="20"/>
        </w:rPr>
        <w:t xml:space="preserve"> Health</w:t>
      </w:r>
      <w:r w:rsidR="00436FA0" w:rsidRPr="0015785D">
        <w:rPr>
          <w:rFonts w:ascii="Book Antiqua" w:hAnsi="Book Antiqua"/>
          <w:sz w:val="20"/>
          <w:szCs w:val="20"/>
        </w:rPr>
        <w:t xml:space="preserve"> Tap is a mobile application developed for HealthTap.com. It is created to provide and share information among the social network of community members. The members can report symptoms, conditions, actions, and the results of the actions they are taking to live happier, healthier lives. Experts can post their answers and suggestions to the user’s questions.</w:t>
      </w:r>
    </w:p>
    <w:p w:rsidR="000C4E95" w:rsidRPr="0015785D" w:rsidRDefault="000C4E95" w:rsidP="000C4E95">
      <w:pPr>
        <w:rPr>
          <w:rFonts w:ascii="Book Antiqua" w:hAnsi="Book Antiqua"/>
          <w:b/>
          <w:sz w:val="20"/>
          <w:szCs w:val="20"/>
        </w:rPr>
      </w:pPr>
    </w:p>
    <w:p w:rsidR="00CB42B8" w:rsidRPr="0015785D" w:rsidRDefault="00CB42B8" w:rsidP="00CB42B8">
      <w:pPr>
        <w:rPr>
          <w:rFonts w:ascii="Book Antiqua" w:hAnsi="Book Antiqua"/>
          <w:b/>
          <w:sz w:val="20"/>
          <w:szCs w:val="20"/>
        </w:rPr>
      </w:pPr>
      <w:r w:rsidRPr="0015785D">
        <w:rPr>
          <w:rFonts w:ascii="Book Antiqua" w:hAnsi="Book Antiqua"/>
          <w:b/>
          <w:sz w:val="20"/>
          <w:szCs w:val="20"/>
        </w:rPr>
        <w:t>Responsibilities:</w:t>
      </w:r>
    </w:p>
    <w:p w:rsidR="00CB42B8" w:rsidRPr="0015785D" w:rsidRDefault="00CB42B8" w:rsidP="000C4E95">
      <w:pPr>
        <w:numPr>
          <w:ilvl w:val="0"/>
          <w:numId w:val="42"/>
        </w:numPr>
        <w:suppressAutoHyphens/>
        <w:ind w:left="360" w:right="180" w:hanging="270"/>
        <w:jc w:val="both"/>
        <w:rPr>
          <w:rFonts w:ascii="Book Antiqua" w:hAnsi="Book Antiqua"/>
          <w:bCs/>
          <w:sz w:val="20"/>
          <w:szCs w:val="20"/>
        </w:rPr>
      </w:pPr>
      <w:r w:rsidRPr="0015785D">
        <w:rPr>
          <w:rFonts w:ascii="Book Antiqua" w:hAnsi="Book Antiqua"/>
          <w:bCs/>
          <w:sz w:val="20"/>
          <w:szCs w:val="20"/>
        </w:rPr>
        <w:t>Developed the User Interface layers and the web modules for the activities including Home Screen, Sign In, Profile, Settings, and Questions.</w:t>
      </w:r>
    </w:p>
    <w:p w:rsidR="00CB42B8" w:rsidRPr="0015785D" w:rsidRDefault="00CB42B8" w:rsidP="000C4E95">
      <w:pPr>
        <w:numPr>
          <w:ilvl w:val="0"/>
          <w:numId w:val="42"/>
        </w:numPr>
        <w:suppressAutoHyphens/>
        <w:ind w:left="360" w:right="180" w:hanging="270"/>
        <w:jc w:val="both"/>
        <w:rPr>
          <w:rFonts w:ascii="Book Antiqua" w:hAnsi="Book Antiqua"/>
          <w:bCs/>
          <w:sz w:val="20"/>
          <w:szCs w:val="20"/>
        </w:rPr>
      </w:pPr>
      <w:r w:rsidRPr="0015785D">
        <w:rPr>
          <w:rFonts w:ascii="Book Antiqua" w:hAnsi="Book Antiqua"/>
          <w:bCs/>
          <w:sz w:val="20"/>
          <w:szCs w:val="20"/>
        </w:rPr>
        <w:t xml:space="preserve">Used </w:t>
      </w:r>
      <w:r w:rsidRPr="0015785D">
        <w:rPr>
          <w:rFonts w:ascii="Book Antiqua" w:hAnsi="Book Antiqua"/>
          <w:b/>
          <w:bCs/>
          <w:sz w:val="20"/>
          <w:szCs w:val="20"/>
        </w:rPr>
        <w:t>Android SDK 2.0</w:t>
      </w:r>
      <w:r w:rsidRPr="0015785D">
        <w:rPr>
          <w:rFonts w:ascii="Book Antiqua" w:hAnsi="Book Antiqua"/>
          <w:bCs/>
          <w:sz w:val="20"/>
          <w:szCs w:val="20"/>
        </w:rPr>
        <w:t xml:space="preserve"> and Eclipse </w:t>
      </w:r>
      <w:r w:rsidRPr="0015785D">
        <w:rPr>
          <w:rFonts w:ascii="Book Antiqua" w:hAnsi="Book Antiqua"/>
          <w:b/>
          <w:bCs/>
          <w:sz w:val="20"/>
          <w:szCs w:val="20"/>
        </w:rPr>
        <w:t>IDE</w:t>
      </w:r>
      <w:r w:rsidRPr="0015785D">
        <w:rPr>
          <w:rFonts w:ascii="Book Antiqua" w:hAnsi="Book Antiqua"/>
          <w:bCs/>
          <w:sz w:val="20"/>
          <w:szCs w:val="20"/>
        </w:rPr>
        <w:t xml:space="preserve"> for development.</w:t>
      </w:r>
    </w:p>
    <w:p w:rsidR="00CB42B8" w:rsidRPr="0015785D" w:rsidRDefault="00CB42B8" w:rsidP="000C4E95">
      <w:pPr>
        <w:numPr>
          <w:ilvl w:val="0"/>
          <w:numId w:val="42"/>
        </w:numPr>
        <w:suppressAutoHyphens/>
        <w:ind w:left="360" w:right="180" w:hanging="270"/>
        <w:jc w:val="both"/>
        <w:rPr>
          <w:rFonts w:ascii="Book Antiqua" w:hAnsi="Book Antiqua"/>
          <w:bCs/>
          <w:sz w:val="20"/>
          <w:szCs w:val="20"/>
        </w:rPr>
      </w:pPr>
      <w:r w:rsidRPr="0015785D">
        <w:rPr>
          <w:rFonts w:ascii="Book Antiqua" w:hAnsi="Book Antiqua"/>
          <w:bCs/>
          <w:sz w:val="20"/>
          <w:szCs w:val="20"/>
        </w:rPr>
        <w:t>Used multi threading to implement parallel processing.</w:t>
      </w:r>
    </w:p>
    <w:p w:rsidR="00CB42B8" w:rsidRPr="0015785D" w:rsidRDefault="00CB42B8" w:rsidP="000C4E95">
      <w:pPr>
        <w:numPr>
          <w:ilvl w:val="0"/>
          <w:numId w:val="42"/>
        </w:numPr>
        <w:ind w:left="360" w:hanging="270"/>
        <w:jc w:val="both"/>
        <w:rPr>
          <w:rFonts w:ascii="Book Antiqua" w:hAnsi="Book Antiqua"/>
          <w:sz w:val="20"/>
          <w:szCs w:val="20"/>
        </w:rPr>
      </w:pPr>
      <w:r w:rsidRPr="0015785D">
        <w:rPr>
          <w:rFonts w:ascii="Book Antiqua" w:hAnsi="Book Antiqua"/>
          <w:bCs/>
          <w:sz w:val="20"/>
          <w:szCs w:val="20"/>
        </w:rPr>
        <w:t>Utilized web-services (</w:t>
      </w:r>
      <w:r w:rsidR="00A31AC4" w:rsidRPr="0015785D">
        <w:rPr>
          <w:rFonts w:ascii="Book Antiqua" w:hAnsi="Book Antiqua"/>
          <w:bCs/>
          <w:sz w:val="20"/>
          <w:szCs w:val="20"/>
        </w:rPr>
        <w:t>HTTP</w:t>
      </w:r>
      <w:r w:rsidRPr="0015785D">
        <w:rPr>
          <w:rFonts w:ascii="Book Antiqua" w:hAnsi="Book Antiqua"/>
          <w:b/>
          <w:bCs/>
          <w:sz w:val="20"/>
          <w:szCs w:val="20"/>
        </w:rPr>
        <w:t>based, XML, SOAP, JSON</w:t>
      </w:r>
      <w:r w:rsidRPr="0015785D">
        <w:rPr>
          <w:rFonts w:ascii="Book Antiqua" w:hAnsi="Book Antiqua"/>
          <w:bCs/>
          <w:sz w:val="20"/>
          <w:szCs w:val="20"/>
        </w:rPr>
        <w:t xml:space="preserve"> or other services), in order to tie our applications to critical server-side A</w:t>
      </w:r>
      <w:r w:rsidRPr="0015785D">
        <w:rPr>
          <w:rFonts w:ascii="Book Antiqua" w:hAnsi="Book Antiqua"/>
          <w:b/>
          <w:bCs/>
          <w:sz w:val="20"/>
          <w:szCs w:val="20"/>
        </w:rPr>
        <w:t>PIs</w:t>
      </w:r>
      <w:r w:rsidRPr="0015785D">
        <w:rPr>
          <w:rFonts w:ascii="Book Antiqua" w:hAnsi="Book Antiqua"/>
          <w:bCs/>
          <w:sz w:val="20"/>
          <w:szCs w:val="20"/>
        </w:rPr>
        <w:t>.</w:t>
      </w:r>
    </w:p>
    <w:p w:rsidR="00CB42B8" w:rsidRPr="0015785D" w:rsidRDefault="00CB42B8" w:rsidP="000C4E95">
      <w:pPr>
        <w:numPr>
          <w:ilvl w:val="0"/>
          <w:numId w:val="42"/>
        </w:numPr>
        <w:ind w:left="360" w:right="180" w:hanging="270"/>
        <w:jc w:val="both"/>
        <w:rPr>
          <w:rFonts w:ascii="Book Antiqua" w:hAnsi="Book Antiqua"/>
          <w:bCs/>
          <w:sz w:val="20"/>
          <w:szCs w:val="20"/>
        </w:rPr>
      </w:pPr>
      <w:r w:rsidRPr="0015785D">
        <w:rPr>
          <w:rFonts w:ascii="Book Antiqua" w:hAnsi="Book Antiqua"/>
          <w:sz w:val="20"/>
          <w:szCs w:val="20"/>
        </w:rPr>
        <w:t>Developed necessary</w:t>
      </w:r>
      <w:r w:rsidRPr="0015785D">
        <w:rPr>
          <w:rFonts w:ascii="Book Antiqua" w:hAnsi="Book Antiqua"/>
          <w:b/>
          <w:sz w:val="20"/>
          <w:szCs w:val="20"/>
        </w:rPr>
        <w:t xml:space="preserve"> DAOs</w:t>
      </w:r>
      <w:r w:rsidRPr="0015785D">
        <w:rPr>
          <w:rFonts w:ascii="Book Antiqua" w:hAnsi="Book Antiqua"/>
          <w:sz w:val="20"/>
          <w:szCs w:val="20"/>
        </w:rPr>
        <w:t xml:space="preserve"> (Data Access Objects) for client.</w:t>
      </w:r>
    </w:p>
    <w:p w:rsidR="00CB42B8" w:rsidRPr="0015785D" w:rsidRDefault="00CB42B8" w:rsidP="00CB42B8">
      <w:pPr>
        <w:rPr>
          <w:rFonts w:ascii="Book Antiqua" w:hAnsi="Book Antiqua"/>
          <w:b/>
          <w:sz w:val="20"/>
          <w:szCs w:val="20"/>
        </w:rPr>
      </w:pPr>
    </w:p>
    <w:p w:rsidR="00CB42B8" w:rsidRPr="0015785D" w:rsidRDefault="000C4E95" w:rsidP="00CB42B8">
      <w:pPr>
        <w:rPr>
          <w:rFonts w:ascii="Book Antiqua" w:hAnsi="Book Antiqua"/>
          <w:sz w:val="20"/>
          <w:szCs w:val="20"/>
        </w:rPr>
      </w:pPr>
      <w:r w:rsidRPr="0015785D">
        <w:rPr>
          <w:rFonts w:ascii="Book Antiqua" w:hAnsi="Book Antiqua"/>
          <w:b/>
          <w:sz w:val="20"/>
          <w:szCs w:val="20"/>
        </w:rPr>
        <w:t>Environment</w:t>
      </w:r>
      <w:r w:rsidR="00CD5424" w:rsidRPr="0015785D">
        <w:rPr>
          <w:rFonts w:ascii="Book Antiqua" w:hAnsi="Book Antiqua"/>
          <w:b/>
          <w:sz w:val="20"/>
          <w:szCs w:val="20"/>
        </w:rPr>
        <w:t>:</w:t>
      </w:r>
      <w:r w:rsidR="00CD5424" w:rsidRPr="0015785D">
        <w:rPr>
          <w:rFonts w:ascii="Book Antiqua" w:hAnsi="Book Antiqua"/>
          <w:sz w:val="20"/>
          <w:szCs w:val="20"/>
        </w:rPr>
        <w:t xml:space="preserve"> Java</w:t>
      </w:r>
      <w:r w:rsidR="00CB42B8" w:rsidRPr="0015785D">
        <w:rPr>
          <w:rFonts w:ascii="Book Antiqua" w:hAnsi="Book Antiqua"/>
          <w:sz w:val="20"/>
          <w:szCs w:val="20"/>
        </w:rPr>
        <w:t xml:space="preserve">, Android SDK, Eclipse 3.4/3.5, JSON, SOAP, </w:t>
      </w:r>
      <w:r w:rsidR="00A31AC4" w:rsidRPr="0015785D">
        <w:rPr>
          <w:rFonts w:ascii="Book Antiqua" w:hAnsi="Book Antiqua"/>
          <w:sz w:val="20"/>
          <w:szCs w:val="20"/>
        </w:rPr>
        <w:t>Image Downloader</w:t>
      </w:r>
      <w:r w:rsidR="00CB42B8" w:rsidRPr="0015785D">
        <w:rPr>
          <w:rFonts w:ascii="Book Antiqua" w:hAnsi="Book Antiqua"/>
          <w:sz w:val="20"/>
          <w:szCs w:val="20"/>
        </w:rPr>
        <w:t>.</w:t>
      </w:r>
    </w:p>
    <w:p w:rsidR="00B32C84" w:rsidRPr="0015785D" w:rsidRDefault="00B32C84" w:rsidP="00CB42B8">
      <w:pPr>
        <w:rPr>
          <w:rFonts w:ascii="Book Antiqua" w:hAnsi="Book Antiqua"/>
          <w:sz w:val="20"/>
          <w:szCs w:val="20"/>
        </w:rPr>
      </w:pPr>
    </w:p>
    <w:p w:rsidR="00B32C84" w:rsidRPr="0015785D" w:rsidRDefault="00A31AC4" w:rsidP="00B32C84">
      <w:pPr>
        <w:rPr>
          <w:rFonts w:ascii="Book Antiqua" w:hAnsi="Book Antiqua" w:cstheme="majorHAnsi"/>
          <w:b/>
        </w:rPr>
      </w:pPr>
      <w:r w:rsidRPr="0015785D">
        <w:rPr>
          <w:rFonts w:ascii="Book Antiqua" w:hAnsi="Book Antiqua" w:cstheme="majorHAnsi"/>
          <w:b/>
        </w:rPr>
        <w:t>Top Words</w:t>
      </w:r>
      <w:r w:rsidR="00B32C84" w:rsidRPr="0015785D">
        <w:rPr>
          <w:rFonts w:ascii="Book Antiqua" w:hAnsi="Book Antiqua" w:cstheme="majorHAnsi"/>
          <w:b/>
        </w:rPr>
        <w:t xml:space="preserve">, Cyber, </w:t>
      </w:r>
      <w:r w:rsidR="004560FF" w:rsidRPr="0015785D">
        <w:rPr>
          <w:rFonts w:ascii="Book Antiqua" w:hAnsi="Book Antiqua" w:cstheme="majorHAnsi"/>
          <w:b/>
        </w:rPr>
        <w:t>New York, NY</w:t>
      </w:r>
      <w:r w:rsidR="00806DEB" w:rsidRPr="0015785D">
        <w:rPr>
          <w:rFonts w:ascii="Book Antiqua" w:hAnsi="Book Antiqua" w:cstheme="majorHAnsi"/>
          <w:b/>
        </w:rPr>
        <w:t>February 2012</w:t>
      </w:r>
      <w:r w:rsidR="004551D4" w:rsidRPr="0015785D">
        <w:rPr>
          <w:rFonts w:ascii="Book Antiqua" w:hAnsi="Book Antiqua" w:cstheme="majorHAnsi"/>
          <w:b/>
        </w:rPr>
        <w:t xml:space="preserve">- August </w:t>
      </w:r>
      <w:r w:rsidR="00806DEB" w:rsidRPr="0015785D">
        <w:rPr>
          <w:rFonts w:ascii="Book Antiqua" w:hAnsi="Book Antiqua" w:cstheme="majorHAnsi"/>
          <w:b/>
        </w:rPr>
        <w:t>2012</w:t>
      </w:r>
    </w:p>
    <w:p w:rsidR="00C1434B" w:rsidRPr="0015785D" w:rsidRDefault="00B32C84" w:rsidP="00B32C84">
      <w:pPr>
        <w:rPr>
          <w:rFonts w:ascii="Book Antiqua" w:hAnsi="Book Antiqua" w:cstheme="majorHAnsi"/>
          <w:b/>
        </w:rPr>
      </w:pPr>
      <w:r w:rsidRPr="0015785D">
        <w:rPr>
          <w:rFonts w:ascii="Book Antiqua" w:hAnsi="Book Antiqua" w:cstheme="majorHAnsi"/>
          <w:b/>
        </w:rPr>
        <w:t>Android Developer</w:t>
      </w:r>
    </w:p>
    <w:p w:rsidR="00B32C84" w:rsidRPr="0015785D" w:rsidRDefault="00B32C84" w:rsidP="00B32C84">
      <w:pPr>
        <w:rPr>
          <w:rFonts w:ascii="Book Antiqua" w:hAnsi="Book Antiqua" w:cstheme="majorHAnsi"/>
          <w:sz w:val="20"/>
          <w:szCs w:val="20"/>
        </w:rPr>
      </w:pPr>
      <w:r w:rsidRPr="0015785D">
        <w:rPr>
          <w:rFonts w:ascii="Book Antiqua" w:hAnsi="Book Antiqua" w:cstheme="majorHAnsi"/>
          <w:b/>
          <w:sz w:val="20"/>
          <w:szCs w:val="20"/>
        </w:rPr>
        <w:tab/>
      </w:r>
      <w:r w:rsidRPr="0015785D">
        <w:rPr>
          <w:rFonts w:ascii="Book Antiqua" w:hAnsi="Book Antiqua" w:cstheme="majorHAnsi"/>
          <w:b/>
          <w:sz w:val="20"/>
          <w:szCs w:val="20"/>
        </w:rPr>
        <w:tab/>
      </w:r>
      <w:r w:rsidRPr="0015785D">
        <w:rPr>
          <w:rFonts w:ascii="Book Antiqua" w:hAnsi="Book Antiqua" w:cstheme="majorHAnsi"/>
          <w:b/>
          <w:sz w:val="20"/>
          <w:szCs w:val="20"/>
        </w:rPr>
        <w:tab/>
      </w:r>
      <w:r w:rsidRPr="0015785D">
        <w:rPr>
          <w:rFonts w:ascii="Book Antiqua" w:hAnsi="Book Antiqua" w:cstheme="majorHAnsi"/>
          <w:b/>
          <w:sz w:val="20"/>
          <w:szCs w:val="20"/>
        </w:rPr>
        <w:tab/>
      </w:r>
    </w:p>
    <w:p w:rsidR="00B32C84" w:rsidRPr="0015785D" w:rsidRDefault="00B32C84" w:rsidP="00B32C84">
      <w:pPr>
        <w:jc w:val="both"/>
        <w:rPr>
          <w:rFonts w:ascii="Book Antiqua" w:hAnsi="Book Antiqua" w:cstheme="majorHAnsi"/>
          <w:sz w:val="20"/>
          <w:szCs w:val="20"/>
        </w:rPr>
      </w:pPr>
      <w:r w:rsidRPr="0015785D">
        <w:rPr>
          <w:rFonts w:ascii="Book Antiqua" w:hAnsi="Book Antiqua" w:cstheme="majorHAnsi"/>
          <w:b/>
          <w:sz w:val="20"/>
          <w:szCs w:val="20"/>
          <w:u w:val="single"/>
        </w:rPr>
        <w:t>Description:</w:t>
      </w:r>
      <w:r w:rsidR="00B030BA" w:rsidRPr="0015785D">
        <w:rPr>
          <w:rFonts w:ascii="Book Antiqua" w:hAnsi="Book Antiqua" w:cstheme="majorHAnsi"/>
          <w:sz w:val="20"/>
          <w:szCs w:val="20"/>
        </w:rPr>
        <w:t xml:space="preserve">This application will develop and focus on the vocabulary aspects of the test for SAT, a standardized test for college admissions in the United States. This app will emphasis on different English vocabulary words that are commonly featured in the exam. </w:t>
      </w:r>
    </w:p>
    <w:p w:rsidR="00C1434B" w:rsidRPr="0015785D" w:rsidRDefault="00C1434B" w:rsidP="00B32C84">
      <w:pPr>
        <w:jc w:val="both"/>
        <w:rPr>
          <w:rFonts w:ascii="Book Antiqua" w:hAnsi="Book Antiqua" w:cstheme="majorHAnsi"/>
          <w:sz w:val="20"/>
          <w:szCs w:val="20"/>
        </w:rPr>
      </w:pPr>
    </w:p>
    <w:p w:rsidR="00B32C84" w:rsidRPr="0015785D" w:rsidRDefault="00B32C84" w:rsidP="00B32C84">
      <w:pPr>
        <w:jc w:val="both"/>
        <w:rPr>
          <w:rFonts w:ascii="Book Antiqua" w:hAnsi="Book Antiqua" w:cstheme="majorHAnsi"/>
          <w:sz w:val="20"/>
          <w:szCs w:val="20"/>
        </w:rPr>
      </w:pPr>
      <w:r w:rsidRPr="0015785D">
        <w:rPr>
          <w:rFonts w:ascii="Book Antiqua" w:hAnsi="Book Antiqua" w:cstheme="majorHAnsi"/>
          <w:b/>
          <w:sz w:val="20"/>
          <w:szCs w:val="20"/>
        </w:rPr>
        <w:t xml:space="preserve">Responsibilities: </w:t>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Wrote technical specifications and maintained all reports pertaining to application development process.</w:t>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 xml:space="preserve">Responsible for consuming the </w:t>
      </w:r>
      <w:r w:rsidRPr="0015785D">
        <w:rPr>
          <w:rFonts w:ascii="Book Antiqua" w:hAnsi="Book Antiqua" w:cstheme="majorHAnsi"/>
          <w:b/>
          <w:sz w:val="20"/>
          <w:szCs w:val="20"/>
        </w:rPr>
        <w:t xml:space="preserve">REST </w:t>
      </w:r>
      <w:r w:rsidRPr="0015785D">
        <w:rPr>
          <w:rFonts w:ascii="Book Antiqua" w:hAnsi="Book Antiqua" w:cstheme="majorHAnsi"/>
          <w:sz w:val="20"/>
          <w:szCs w:val="20"/>
        </w:rPr>
        <w:t>services, getting a</w:t>
      </w:r>
      <w:r w:rsidRPr="0015785D">
        <w:rPr>
          <w:rFonts w:ascii="Book Antiqua" w:hAnsi="Book Antiqua" w:cstheme="majorHAnsi"/>
          <w:b/>
          <w:sz w:val="20"/>
          <w:szCs w:val="20"/>
        </w:rPr>
        <w:t xml:space="preserve"> JSON</w:t>
      </w:r>
      <w:r w:rsidRPr="0015785D">
        <w:rPr>
          <w:rFonts w:ascii="Book Antiqua" w:hAnsi="Book Antiqua" w:cstheme="majorHAnsi"/>
          <w:sz w:val="20"/>
          <w:szCs w:val="20"/>
        </w:rPr>
        <w:t xml:space="preserve"> response and parsing them to display on the user screen.</w:t>
      </w:r>
      <w:r w:rsidRPr="0015785D">
        <w:rPr>
          <w:rFonts w:ascii="Book Antiqua" w:hAnsi="Book Antiqua" w:cstheme="majorHAnsi"/>
          <w:sz w:val="20"/>
          <w:szCs w:val="20"/>
        </w:rPr>
        <w:tab/>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Used S</w:t>
      </w:r>
      <w:r w:rsidRPr="0015785D">
        <w:rPr>
          <w:rFonts w:ascii="Book Antiqua" w:hAnsi="Book Antiqua" w:cstheme="majorHAnsi"/>
          <w:b/>
          <w:sz w:val="20"/>
          <w:szCs w:val="20"/>
        </w:rPr>
        <w:t>QLit</w:t>
      </w:r>
      <w:r w:rsidRPr="0015785D">
        <w:rPr>
          <w:rFonts w:ascii="Book Antiqua" w:hAnsi="Book Antiqua" w:cstheme="majorHAnsi"/>
          <w:sz w:val="20"/>
          <w:szCs w:val="20"/>
        </w:rPr>
        <w:t>edatabase for local data storage.</w:t>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 xml:space="preserve">Used the </w:t>
      </w:r>
      <w:r w:rsidRPr="0015785D">
        <w:rPr>
          <w:rFonts w:ascii="Book Antiqua" w:hAnsi="Book Antiqua" w:cstheme="majorHAnsi"/>
          <w:b/>
          <w:sz w:val="20"/>
          <w:szCs w:val="20"/>
        </w:rPr>
        <w:t>Android</w:t>
      </w:r>
      <w:r w:rsidR="00A31AC4" w:rsidRPr="0015785D">
        <w:rPr>
          <w:rFonts w:ascii="Book Antiqua" w:hAnsi="Book Antiqua" w:cstheme="majorHAnsi"/>
          <w:sz w:val="20"/>
          <w:szCs w:val="20"/>
        </w:rPr>
        <w:t>AsyncTask</w:t>
      </w:r>
      <w:r w:rsidRPr="0015785D">
        <w:rPr>
          <w:rFonts w:ascii="Book Antiqua" w:hAnsi="Book Antiqua" w:cstheme="majorHAnsi"/>
          <w:sz w:val="20"/>
          <w:szCs w:val="20"/>
        </w:rPr>
        <w:t xml:space="preserve"> service to update </w:t>
      </w:r>
      <w:r w:rsidRPr="0015785D">
        <w:rPr>
          <w:rFonts w:ascii="Book Antiqua" w:hAnsi="Book Antiqua" w:cstheme="majorHAnsi"/>
          <w:b/>
          <w:sz w:val="20"/>
          <w:szCs w:val="20"/>
        </w:rPr>
        <w:t>List View Screen</w:t>
      </w:r>
      <w:r w:rsidRPr="0015785D">
        <w:rPr>
          <w:rFonts w:ascii="Book Antiqua" w:hAnsi="Book Antiqua" w:cstheme="majorHAnsi"/>
          <w:sz w:val="20"/>
          <w:szCs w:val="20"/>
        </w:rPr>
        <w:t>.</w:t>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 xml:space="preserve">Worked with design/UX team to create user-friendly and full functional </w:t>
      </w:r>
      <w:r w:rsidRPr="0015785D">
        <w:rPr>
          <w:rFonts w:ascii="Book Antiqua" w:hAnsi="Book Antiqua" w:cstheme="majorHAnsi"/>
          <w:b/>
          <w:sz w:val="20"/>
          <w:szCs w:val="20"/>
        </w:rPr>
        <w:t>UI</w:t>
      </w:r>
      <w:r w:rsidRPr="0015785D">
        <w:rPr>
          <w:rFonts w:ascii="Book Antiqua" w:hAnsi="Book Antiqua" w:cstheme="majorHAnsi"/>
          <w:sz w:val="20"/>
          <w:szCs w:val="20"/>
        </w:rPr>
        <w:t xml:space="preserve">. </w:t>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Involved in developer testing by porting the app on multiple devices with various screen sizes.</w:t>
      </w:r>
      <w:r w:rsidRPr="0015785D">
        <w:rPr>
          <w:rFonts w:ascii="Book Antiqua" w:hAnsi="Book Antiqua" w:cstheme="majorHAnsi"/>
          <w:sz w:val="20"/>
          <w:szCs w:val="20"/>
        </w:rPr>
        <w:tab/>
      </w:r>
    </w:p>
    <w:p w:rsidR="00B32C84" w:rsidRPr="0015785D" w:rsidRDefault="00B32C84" w:rsidP="00B32C84">
      <w:pPr>
        <w:numPr>
          <w:ilvl w:val="0"/>
          <w:numId w:val="44"/>
        </w:numPr>
        <w:jc w:val="both"/>
        <w:rPr>
          <w:rFonts w:ascii="Book Antiqua" w:hAnsi="Book Antiqua" w:cstheme="majorHAnsi"/>
          <w:sz w:val="20"/>
          <w:szCs w:val="20"/>
        </w:rPr>
      </w:pPr>
      <w:r w:rsidRPr="0015785D">
        <w:rPr>
          <w:rFonts w:ascii="Book Antiqua" w:hAnsi="Book Antiqua" w:cstheme="majorHAnsi"/>
          <w:sz w:val="20"/>
          <w:szCs w:val="20"/>
        </w:rPr>
        <w:t xml:space="preserve">Worked closely with </w:t>
      </w:r>
      <w:r w:rsidRPr="0015785D">
        <w:rPr>
          <w:rFonts w:ascii="Book Antiqua" w:hAnsi="Book Antiqua" w:cstheme="majorHAnsi"/>
          <w:b/>
          <w:sz w:val="20"/>
          <w:szCs w:val="20"/>
        </w:rPr>
        <w:t>QA</w:t>
      </w:r>
      <w:r w:rsidRPr="0015785D">
        <w:rPr>
          <w:rFonts w:ascii="Book Antiqua" w:hAnsi="Book Antiqua" w:cstheme="majorHAnsi"/>
          <w:sz w:val="20"/>
          <w:szCs w:val="20"/>
        </w:rPr>
        <w:t xml:space="preserve"> team with fixing bugs and performance issue</w:t>
      </w:r>
    </w:p>
    <w:p w:rsidR="00B32C84" w:rsidRPr="0015785D" w:rsidRDefault="00B32C84" w:rsidP="00B32C84">
      <w:pPr>
        <w:ind w:left="720"/>
        <w:jc w:val="both"/>
        <w:rPr>
          <w:rFonts w:ascii="Book Antiqua" w:hAnsi="Book Antiqua" w:cstheme="majorHAnsi"/>
          <w:sz w:val="20"/>
          <w:szCs w:val="20"/>
        </w:rPr>
      </w:pPr>
    </w:p>
    <w:p w:rsidR="00B32C84" w:rsidRPr="0015785D" w:rsidRDefault="00B32C84" w:rsidP="00B32C84">
      <w:pPr>
        <w:jc w:val="both"/>
        <w:rPr>
          <w:rFonts w:ascii="Book Antiqua" w:hAnsi="Book Antiqua" w:cstheme="majorHAnsi"/>
          <w:bCs/>
          <w:sz w:val="20"/>
          <w:szCs w:val="20"/>
        </w:rPr>
      </w:pPr>
      <w:r w:rsidRPr="0015785D">
        <w:rPr>
          <w:rFonts w:ascii="Book Antiqua" w:hAnsi="Book Antiqua" w:cstheme="majorHAnsi"/>
          <w:b/>
          <w:sz w:val="20"/>
          <w:szCs w:val="20"/>
        </w:rPr>
        <w:lastRenderedPageBreak/>
        <w:t xml:space="preserve">Environment: </w:t>
      </w:r>
      <w:r w:rsidRPr="0015785D">
        <w:rPr>
          <w:rFonts w:ascii="Book Antiqua" w:hAnsi="Book Antiqua" w:cstheme="majorHAnsi"/>
          <w:bCs/>
          <w:sz w:val="20"/>
          <w:szCs w:val="20"/>
        </w:rPr>
        <w:t>Eclipse IDE, Android SDK 2.2 and above, JDK, XML and JSON parsing</w:t>
      </w:r>
      <w:r w:rsidR="00C1434B" w:rsidRPr="0015785D">
        <w:rPr>
          <w:rFonts w:ascii="Book Antiqua" w:hAnsi="Book Antiqua" w:cstheme="majorHAnsi"/>
          <w:bCs/>
          <w:sz w:val="20"/>
          <w:szCs w:val="20"/>
        </w:rPr>
        <w:t>.</w:t>
      </w:r>
    </w:p>
    <w:p w:rsidR="003E0FE1" w:rsidRPr="0015785D" w:rsidRDefault="003E0FE1" w:rsidP="00B32C84">
      <w:pPr>
        <w:jc w:val="both"/>
        <w:rPr>
          <w:rFonts w:ascii="Book Antiqua" w:hAnsi="Book Antiqua" w:cstheme="majorHAnsi"/>
          <w:bCs/>
          <w:sz w:val="20"/>
          <w:szCs w:val="20"/>
        </w:rPr>
      </w:pPr>
    </w:p>
    <w:p w:rsidR="0095521C" w:rsidRPr="0015785D" w:rsidRDefault="0095521C" w:rsidP="0095521C">
      <w:pPr>
        <w:contextualSpacing/>
        <w:rPr>
          <w:rFonts w:ascii="Book Antiqua" w:hAnsi="Book Antiqua" w:cs="Arial"/>
          <w:sz w:val="20"/>
          <w:szCs w:val="20"/>
        </w:rPr>
      </w:pPr>
    </w:p>
    <w:p w:rsidR="004B7AA4" w:rsidRPr="0015785D" w:rsidRDefault="004B7AA4" w:rsidP="004B7AA4">
      <w:pPr>
        <w:rPr>
          <w:rStyle w:val="apple-converted-space"/>
          <w:rFonts w:ascii="Book Antiqua" w:hAnsi="Book Antiqua" w:cstheme="minorHAnsi"/>
          <w:b/>
          <w:bCs/>
          <w:shd w:val="clear" w:color="auto" w:fill="FFFFFF"/>
        </w:rPr>
      </w:pPr>
      <w:r w:rsidRPr="0015785D">
        <w:rPr>
          <w:rFonts w:ascii="Book Antiqua" w:hAnsi="Book Antiqua" w:cstheme="minorHAnsi"/>
          <w:b/>
          <w:bCs/>
          <w:shd w:val="clear" w:color="auto" w:fill="FFFFFF"/>
        </w:rPr>
        <w:t>American Century Investment, Mountain View, CA  </w:t>
      </w:r>
      <w:r w:rsidRPr="0015785D">
        <w:rPr>
          <w:rStyle w:val="apple-converted-space"/>
          <w:rFonts w:ascii="Book Antiqua" w:hAnsi="Book Antiqua" w:cstheme="minorHAnsi"/>
          <w:b/>
          <w:bCs/>
          <w:shd w:val="clear" w:color="auto" w:fill="FFFFFF"/>
        </w:rPr>
        <w:t xml:space="preserve">                                                 </w:t>
      </w:r>
      <w:r w:rsidR="00806DEB" w:rsidRPr="0015785D">
        <w:rPr>
          <w:rStyle w:val="apple-converted-space"/>
          <w:rFonts w:ascii="Book Antiqua" w:hAnsi="Book Antiqua" w:cstheme="minorHAnsi"/>
          <w:b/>
          <w:bCs/>
          <w:shd w:val="clear" w:color="auto" w:fill="FFFFFF"/>
        </w:rPr>
        <w:t>June 2010</w:t>
      </w:r>
      <w:r w:rsidRPr="0015785D">
        <w:rPr>
          <w:rStyle w:val="apple-converted-space"/>
          <w:rFonts w:ascii="Book Antiqua" w:hAnsi="Book Antiqua" w:cstheme="minorHAnsi"/>
          <w:b/>
          <w:bCs/>
          <w:shd w:val="clear" w:color="auto" w:fill="FFFFFF"/>
        </w:rPr>
        <w:t xml:space="preserve"> – </w:t>
      </w:r>
      <w:r w:rsidR="00806DEB" w:rsidRPr="0015785D">
        <w:rPr>
          <w:rStyle w:val="apple-converted-space"/>
          <w:rFonts w:ascii="Book Antiqua" w:hAnsi="Book Antiqua" w:cstheme="minorHAnsi"/>
          <w:b/>
          <w:bCs/>
          <w:shd w:val="clear" w:color="auto" w:fill="FFFFFF"/>
        </w:rPr>
        <w:t>January 2012</w:t>
      </w:r>
    </w:p>
    <w:p w:rsidR="004B7AA4" w:rsidRPr="0015785D" w:rsidRDefault="008B0427" w:rsidP="004B7AA4">
      <w:pPr>
        <w:rPr>
          <w:rStyle w:val="apple-converted-space"/>
          <w:rFonts w:ascii="Book Antiqua" w:hAnsi="Book Antiqua" w:cstheme="minorHAnsi"/>
          <w:b/>
          <w:bCs/>
          <w:shd w:val="clear" w:color="auto" w:fill="FFFFFF"/>
        </w:rPr>
      </w:pPr>
      <w:r w:rsidRPr="0015785D">
        <w:rPr>
          <w:rStyle w:val="apple-converted-space"/>
          <w:rFonts w:ascii="Book Antiqua" w:hAnsi="Book Antiqua" w:cstheme="minorHAnsi"/>
          <w:b/>
          <w:bCs/>
          <w:shd w:val="clear" w:color="auto" w:fill="FFFFFF"/>
        </w:rPr>
        <w:t>Java Developer</w:t>
      </w:r>
      <w:r w:rsidR="004B7AA4" w:rsidRPr="0015785D">
        <w:rPr>
          <w:rStyle w:val="apple-converted-space"/>
          <w:rFonts w:ascii="Book Antiqua" w:hAnsi="Book Antiqua" w:cstheme="minorHAnsi"/>
          <w:b/>
          <w:bCs/>
          <w:shd w:val="clear" w:color="auto" w:fill="FFFFFF"/>
        </w:rPr>
        <w:t xml:space="preserve"> (Remote)</w:t>
      </w:r>
    </w:p>
    <w:p w:rsidR="004B7AA4" w:rsidRPr="0015785D" w:rsidRDefault="004B7AA4" w:rsidP="004B7AA4">
      <w:pPr>
        <w:rPr>
          <w:rFonts w:ascii="Book Antiqua" w:hAnsi="Book Antiqua" w:cstheme="minorHAnsi"/>
          <w:sz w:val="20"/>
          <w:szCs w:val="20"/>
          <w:shd w:val="clear" w:color="auto" w:fill="FFFFFF"/>
        </w:rPr>
      </w:pPr>
    </w:p>
    <w:p w:rsidR="004B7AA4" w:rsidRPr="0015785D" w:rsidRDefault="004B7AA4" w:rsidP="004B7AA4">
      <w:pPr>
        <w:rPr>
          <w:rFonts w:ascii="Book Antiqua" w:hAnsi="Book Antiqua" w:cstheme="minorHAnsi"/>
          <w:sz w:val="20"/>
          <w:szCs w:val="20"/>
          <w:shd w:val="clear" w:color="auto" w:fill="FFFFFF"/>
        </w:rPr>
      </w:pPr>
      <w:r w:rsidRPr="0015785D">
        <w:rPr>
          <w:rFonts w:ascii="Book Antiqua" w:hAnsi="Book Antiqua" w:cstheme="minorHAnsi"/>
          <w:sz w:val="20"/>
          <w:szCs w:val="20"/>
          <w:shd w:val="clear" w:color="auto" w:fill="FFFFFF"/>
        </w:rPr>
        <w:t>Among top 10 Investment banking sector American Century Investment currently managing more than $</w:t>
      </w:r>
      <w:r w:rsidR="00C909A0" w:rsidRPr="0015785D">
        <w:rPr>
          <w:rFonts w:ascii="Book Antiqua" w:hAnsi="Book Antiqua" w:cstheme="minorHAnsi"/>
          <w:sz w:val="20"/>
          <w:szCs w:val="20"/>
          <w:shd w:val="clear" w:color="auto" w:fill="FFFFFF"/>
        </w:rPr>
        <w:t>120 Billion</w:t>
      </w:r>
      <w:r w:rsidRPr="0015785D">
        <w:rPr>
          <w:rFonts w:ascii="Book Antiqua" w:hAnsi="Book Antiqua" w:cstheme="minorHAnsi"/>
          <w:sz w:val="20"/>
          <w:szCs w:val="20"/>
          <w:shd w:val="clear" w:color="auto" w:fill="FFFFFF"/>
        </w:rPr>
        <w:t xml:space="preserve"> assets in the form of mutual</w:t>
      </w:r>
      <w:r w:rsidRPr="0015785D">
        <w:rPr>
          <w:rStyle w:val="apple-converted-space"/>
          <w:rFonts w:ascii="Book Antiqua" w:hAnsi="Book Antiqua" w:cstheme="minorHAnsi"/>
          <w:sz w:val="20"/>
          <w:szCs w:val="20"/>
          <w:shd w:val="clear" w:color="auto" w:fill="FFFFFF"/>
        </w:rPr>
        <w:t> </w:t>
      </w:r>
      <w:r w:rsidRPr="0015785D">
        <w:rPr>
          <w:rFonts w:ascii="Book Antiqua" w:hAnsi="Book Antiqua" w:cstheme="minorHAnsi"/>
          <w:sz w:val="20"/>
          <w:szCs w:val="20"/>
          <w:shd w:val="clear" w:color="auto" w:fill="FFFFFF"/>
        </w:rPr>
        <w:t>funds and other fixed incomes. The project was about QESS, Quant Equity Support System and POMS, Portfolio Order Management System. QESS project</w:t>
      </w:r>
      <w:r w:rsidRPr="0015785D">
        <w:rPr>
          <w:rStyle w:val="apple-converted-space"/>
          <w:rFonts w:ascii="Book Antiqua" w:hAnsi="Book Antiqua" w:cstheme="minorHAnsi"/>
          <w:sz w:val="20"/>
          <w:szCs w:val="20"/>
          <w:shd w:val="clear" w:color="auto" w:fill="FFFFFF"/>
        </w:rPr>
        <w:t> </w:t>
      </w:r>
      <w:r w:rsidRPr="0015785D">
        <w:rPr>
          <w:rFonts w:ascii="Book Antiqua" w:hAnsi="Book Antiqua" w:cstheme="minorHAnsi"/>
          <w:sz w:val="20"/>
          <w:szCs w:val="20"/>
          <w:shd w:val="clear" w:color="auto" w:fill="FFFFFF"/>
        </w:rPr>
        <w:t>provides all the necessary tools, interface to the Business partners, Portfolio managers to research the current market and invest the funds in the form of</w:t>
      </w:r>
      <w:r w:rsidRPr="0015785D">
        <w:rPr>
          <w:rStyle w:val="apple-converted-space"/>
          <w:rFonts w:ascii="Book Antiqua" w:hAnsi="Book Antiqua" w:cstheme="minorHAnsi"/>
          <w:sz w:val="20"/>
          <w:szCs w:val="20"/>
          <w:shd w:val="clear" w:color="auto" w:fill="FFFFFF"/>
        </w:rPr>
        <w:t> </w:t>
      </w:r>
      <w:r w:rsidRPr="0015785D">
        <w:rPr>
          <w:rFonts w:ascii="Book Antiqua" w:hAnsi="Book Antiqua" w:cstheme="minorHAnsi"/>
          <w:sz w:val="20"/>
          <w:szCs w:val="20"/>
          <w:shd w:val="clear" w:color="auto" w:fill="FFFFFF"/>
        </w:rPr>
        <w:t>stock into the market.</w:t>
      </w:r>
    </w:p>
    <w:p w:rsidR="0047372A" w:rsidRPr="0015785D" w:rsidRDefault="0047372A" w:rsidP="004B7AA4">
      <w:pPr>
        <w:rPr>
          <w:rFonts w:ascii="Book Antiqua" w:hAnsi="Book Antiqua" w:cstheme="minorHAnsi"/>
          <w:sz w:val="20"/>
          <w:szCs w:val="20"/>
          <w:shd w:val="clear" w:color="auto" w:fill="FFFFFF"/>
        </w:rPr>
      </w:pPr>
    </w:p>
    <w:p w:rsidR="004B7AA4" w:rsidRPr="0015785D" w:rsidRDefault="004B7AA4" w:rsidP="004B7AA4">
      <w:pPr>
        <w:jc w:val="both"/>
        <w:rPr>
          <w:rFonts w:ascii="Book Antiqua" w:hAnsi="Book Antiqua" w:cstheme="minorHAnsi"/>
          <w:b/>
          <w:sz w:val="20"/>
          <w:szCs w:val="20"/>
          <w:shd w:val="clear" w:color="auto" w:fill="FFFFFF"/>
        </w:rPr>
      </w:pPr>
      <w:r w:rsidRPr="0015785D">
        <w:rPr>
          <w:rFonts w:ascii="Book Antiqua" w:hAnsi="Book Antiqua" w:cstheme="minorHAnsi"/>
          <w:b/>
          <w:sz w:val="20"/>
          <w:szCs w:val="20"/>
          <w:shd w:val="clear" w:color="auto" w:fill="FFFFFF"/>
        </w:rPr>
        <w:t>Responsibilities:</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Designed and coded application components in an agile environment utilizing a test driven development approach. </w:t>
      </w:r>
    </w:p>
    <w:p w:rsidR="004B7AA4" w:rsidRPr="0015785D" w:rsidRDefault="00C909A0"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Webservices and</w:t>
      </w:r>
      <w:r w:rsidR="004B7AA4" w:rsidRPr="0015785D">
        <w:rPr>
          <w:rFonts w:ascii="Book Antiqua" w:hAnsi="Book Antiqua" w:cstheme="minorHAnsi"/>
          <w:sz w:val="20"/>
          <w:szCs w:val="20"/>
        </w:rPr>
        <w:t xml:space="preserve"> maintained project tasks and schedules. </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Provided programming estimates, identified potential problems and recommended alternative solutions. </w:t>
      </w:r>
    </w:p>
    <w:p w:rsidR="004B7AA4" w:rsidRPr="0015785D" w:rsidRDefault="004B7AA4" w:rsidP="00602EBB">
      <w:pPr>
        <w:pStyle w:val="ListParagraph"/>
        <w:widowControl/>
        <w:numPr>
          <w:ilvl w:val="0"/>
          <w:numId w:val="43"/>
        </w:numPr>
        <w:tabs>
          <w:tab w:val="left" w:pos="90"/>
        </w:tabs>
        <w:spacing w:before="0"/>
        <w:ind w:left="450"/>
        <w:jc w:val="both"/>
        <w:rPr>
          <w:rFonts w:ascii="Book Antiqua" w:eastAsia="Garamond" w:hAnsi="Book Antiqua" w:cstheme="minorHAnsi"/>
          <w:sz w:val="20"/>
          <w:szCs w:val="20"/>
        </w:rPr>
      </w:pPr>
      <w:r w:rsidRPr="0015785D">
        <w:rPr>
          <w:rFonts w:ascii="Book Antiqua" w:hAnsi="Book Antiqua" w:cstheme="minorHAnsi"/>
          <w:sz w:val="20"/>
          <w:szCs w:val="20"/>
        </w:rPr>
        <w:t>Working with</w:t>
      </w:r>
      <w:r w:rsidRPr="0015785D">
        <w:rPr>
          <w:rFonts w:ascii="Book Antiqua" w:hAnsi="Book Antiqua" w:cstheme="minorHAnsi"/>
          <w:b/>
          <w:sz w:val="20"/>
          <w:szCs w:val="20"/>
        </w:rPr>
        <w:t>Spring</w:t>
      </w:r>
      <w:r w:rsidRPr="0015785D">
        <w:rPr>
          <w:rFonts w:ascii="Book Antiqua" w:hAnsi="Book Antiqua" w:cstheme="minorHAnsi"/>
          <w:sz w:val="20"/>
          <w:szCs w:val="20"/>
        </w:rPr>
        <w:t xml:space="preserve">, </w:t>
      </w:r>
      <w:r w:rsidRPr="0015785D">
        <w:rPr>
          <w:rFonts w:ascii="Book Antiqua" w:hAnsi="Book Antiqua" w:cstheme="minorHAnsi"/>
          <w:b/>
          <w:sz w:val="20"/>
          <w:szCs w:val="20"/>
        </w:rPr>
        <w:t>Spring MVC</w:t>
      </w:r>
      <w:r w:rsidRPr="0015785D">
        <w:rPr>
          <w:rFonts w:ascii="Book Antiqua" w:hAnsi="Book Antiqua" w:cstheme="minorHAnsi"/>
          <w:sz w:val="20"/>
          <w:szCs w:val="20"/>
        </w:rPr>
        <w:t xml:space="preserve"> and Struts and also developed </w:t>
      </w:r>
      <w:r w:rsidRPr="0015785D">
        <w:rPr>
          <w:rFonts w:ascii="Book Antiqua" w:hAnsi="Book Antiqua" w:cstheme="minorHAnsi"/>
          <w:b/>
          <w:sz w:val="20"/>
          <w:szCs w:val="20"/>
        </w:rPr>
        <w:t>WEB APP</w:t>
      </w:r>
      <w:r w:rsidRPr="0015785D">
        <w:rPr>
          <w:rFonts w:ascii="Book Antiqua" w:hAnsi="Book Antiqua" w:cstheme="minorHAnsi"/>
          <w:sz w:val="20"/>
          <w:szCs w:val="20"/>
        </w:rPr>
        <w:t xml:space="preserve"> using these frameworks.</w:t>
      </w:r>
    </w:p>
    <w:p w:rsidR="004B7AA4" w:rsidRPr="0015785D" w:rsidRDefault="004B7AA4" w:rsidP="00602EBB">
      <w:pPr>
        <w:pStyle w:val="Normal1"/>
        <w:numPr>
          <w:ilvl w:val="0"/>
          <w:numId w:val="43"/>
        </w:numPr>
        <w:tabs>
          <w:tab w:val="left" w:pos="90"/>
        </w:tabs>
        <w:ind w:left="450"/>
        <w:jc w:val="both"/>
        <w:rPr>
          <w:rFonts w:ascii="Book Antiqua" w:hAnsi="Book Antiqua" w:cstheme="minorHAnsi"/>
          <w:sz w:val="20"/>
          <w:szCs w:val="20"/>
        </w:rPr>
      </w:pPr>
      <w:r w:rsidRPr="0015785D">
        <w:rPr>
          <w:rFonts w:ascii="Book Antiqua" w:eastAsia="Garamond" w:hAnsi="Book Antiqua" w:cstheme="minorHAnsi"/>
          <w:sz w:val="20"/>
          <w:szCs w:val="20"/>
        </w:rPr>
        <w:t xml:space="preserve">Created web pages for each project using </w:t>
      </w:r>
      <w:r w:rsidRPr="0015785D">
        <w:rPr>
          <w:rFonts w:ascii="Book Antiqua" w:eastAsia="Garamond" w:hAnsi="Book Antiqua" w:cstheme="minorHAnsi"/>
          <w:b/>
          <w:sz w:val="20"/>
          <w:szCs w:val="20"/>
        </w:rPr>
        <w:t>XHTML, CSS, and Java Script</w:t>
      </w:r>
      <w:r w:rsidRPr="0015785D">
        <w:rPr>
          <w:rFonts w:ascii="Book Antiqua" w:eastAsia="Garamond" w:hAnsi="Book Antiqua" w:cstheme="minorHAnsi"/>
          <w:sz w:val="20"/>
          <w:szCs w:val="20"/>
        </w:rPr>
        <w:t>.</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color w:val="222222"/>
          <w:sz w:val="20"/>
          <w:szCs w:val="20"/>
          <w:shd w:val="clear" w:color="auto" w:fill="FFFFFF"/>
        </w:rPr>
        <w:t xml:space="preserve"> Developed SOAP based Web Services using </w:t>
      </w:r>
      <w:r w:rsidRPr="0015785D">
        <w:rPr>
          <w:rFonts w:ascii="Book Antiqua" w:hAnsi="Book Antiqua" w:cstheme="minorHAnsi"/>
          <w:b/>
          <w:color w:val="222222"/>
          <w:sz w:val="20"/>
          <w:szCs w:val="20"/>
          <w:shd w:val="clear" w:color="auto" w:fill="FFFFFF"/>
        </w:rPr>
        <w:t>JAXB.</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Experience in working with IDE’s like Ecl</w:t>
      </w:r>
      <w:r w:rsidR="00B0457A" w:rsidRPr="0015785D">
        <w:rPr>
          <w:rFonts w:ascii="Book Antiqua" w:hAnsi="Book Antiqua" w:cstheme="minorHAnsi"/>
          <w:sz w:val="20"/>
          <w:szCs w:val="20"/>
        </w:rPr>
        <w:t xml:space="preserve">ipse, Spring </w:t>
      </w:r>
      <w:r w:rsidR="00CD693D" w:rsidRPr="0015785D">
        <w:rPr>
          <w:rFonts w:ascii="Book Antiqua" w:hAnsi="Book Antiqua" w:cstheme="minorHAnsi"/>
          <w:b/>
          <w:sz w:val="20"/>
          <w:szCs w:val="20"/>
        </w:rPr>
        <w:t>MVC.</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color w:val="222222"/>
          <w:sz w:val="20"/>
          <w:szCs w:val="20"/>
          <w:shd w:val="clear" w:color="auto" w:fill="FFFFFF"/>
        </w:rPr>
        <w:t xml:space="preserve">Developed web services components using </w:t>
      </w:r>
      <w:r w:rsidRPr="0015785D">
        <w:rPr>
          <w:rFonts w:ascii="Book Antiqua" w:hAnsi="Book Antiqua" w:cstheme="minorHAnsi"/>
          <w:b/>
          <w:color w:val="222222"/>
          <w:sz w:val="20"/>
          <w:szCs w:val="20"/>
          <w:shd w:val="clear" w:color="auto" w:fill="FFFFFF"/>
        </w:rPr>
        <w:t>XML, SOAP</w:t>
      </w:r>
      <w:r w:rsidRPr="0015785D">
        <w:rPr>
          <w:rFonts w:ascii="Book Antiqua" w:hAnsi="Book Antiqua" w:cstheme="minorHAnsi"/>
          <w:color w:val="222222"/>
          <w:sz w:val="20"/>
          <w:szCs w:val="20"/>
          <w:shd w:val="clear" w:color="auto" w:fill="FFFFFF"/>
        </w:rPr>
        <w:t xml:space="preserve"> and </w:t>
      </w:r>
      <w:r w:rsidRPr="0015785D">
        <w:rPr>
          <w:rFonts w:ascii="Book Antiqua" w:hAnsi="Book Antiqua" w:cstheme="minorHAnsi"/>
          <w:b/>
          <w:color w:val="222222"/>
          <w:sz w:val="20"/>
          <w:szCs w:val="20"/>
          <w:shd w:val="clear" w:color="auto" w:fill="FFFFFF"/>
        </w:rPr>
        <w:t>Axis</w:t>
      </w:r>
      <w:r w:rsidRPr="0015785D">
        <w:rPr>
          <w:rFonts w:ascii="Book Antiqua" w:hAnsi="Book Antiqua" w:cstheme="minorHAnsi"/>
          <w:color w:val="222222"/>
          <w:sz w:val="20"/>
          <w:szCs w:val="20"/>
          <w:shd w:val="clear" w:color="auto" w:fill="FFFFFF"/>
        </w:rPr>
        <w:t>.</w:t>
      </w:r>
    </w:p>
    <w:p w:rsidR="004B7AA4" w:rsidRPr="0015785D" w:rsidRDefault="004B7AA4" w:rsidP="00602EBB">
      <w:pPr>
        <w:pStyle w:val="ListParagraph"/>
        <w:widowControl/>
        <w:numPr>
          <w:ilvl w:val="0"/>
          <w:numId w:val="43"/>
        </w:numPr>
        <w:shd w:val="clear" w:color="auto" w:fill="FFFFFF"/>
        <w:tabs>
          <w:tab w:val="left" w:pos="90"/>
        </w:tabs>
        <w:spacing w:before="0" w:after="48"/>
        <w:ind w:left="450"/>
        <w:rPr>
          <w:rFonts w:ascii="Book Antiqua" w:hAnsi="Book Antiqua" w:cstheme="minorHAnsi"/>
          <w:color w:val="222222"/>
          <w:sz w:val="20"/>
          <w:szCs w:val="20"/>
          <w:lang w:eastAsia="en-US"/>
        </w:rPr>
      </w:pPr>
      <w:r w:rsidRPr="0015785D">
        <w:rPr>
          <w:rFonts w:ascii="Book Antiqua" w:hAnsi="Book Antiqua" w:cstheme="minorHAnsi"/>
          <w:color w:val="222222"/>
          <w:sz w:val="20"/>
          <w:szCs w:val="20"/>
          <w:lang w:eastAsia="en-US"/>
        </w:rPr>
        <w:t xml:space="preserve"> Developed </w:t>
      </w:r>
      <w:r w:rsidRPr="0015785D">
        <w:rPr>
          <w:rFonts w:ascii="Book Antiqua" w:hAnsi="Book Antiqua" w:cstheme="minorHAnsi"/>
          <w:b/>
          <w:color w:val="222222"/>
          <w:sz w:val="20"/>
          <w:szCs w:val="20"/>
          <w:lang w:eastAsia="en-US"/>
        </w:rPr>
        <w:t>SOAP</w:t>
      </w:r>
      <w:r w:rsidRPr="0015785D">
        <w:rPr>
          <w:rFonts w:ascii="Book Antiqua" w:hAnsi="Book Antiqua" w:cstheme="minorHAnsi"/>
          <w:color w:val="222222"/>
          <w:sz w:val="20"/>
          <w:szCs w:val="20"/>
          <w:lang w:eastAsia="en-US"/>
        </w:rPr>
        <w:t xml:space="preserve"> based Web Services using JAXB.</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Developed web components using </w:t>
      </w:r>
      <w:r w:rsidRPr="0015785D">
        <w:rPr>
          <w:rFonts w:ascii="Book Antiqua" w:hAnsi="Book Antiqua" w:cstheme="minorHAnsi"/>
          <w:b/>
          <w:sz w:val="20"/>
          <w:szCs w:val="20"/>
        </w:rPr>
        <w:t>MVC</w:t>
      </w:r>
      <w:r w:rsidRPr="0015785D">
        <w:rPr>
          <w:rFonts w:ascii="Book Antiqua" w:hAnsi="Book Antiqua" w:cstheme="minorHAnsi"/>
          <w:sz w:val="20"/>
          <w:szCs w:val="20"/>
        </w:rPr>
        <w:t xml:space="preserve"> pattern under S</w:t>
      </w:r>
      <w:r w:rsidRPr="0015785D">
        <w:rPr>
          <w:rFonts w:ascii="Book Antiqua" w:hAnsi="Book Antiqua" w:cstheme="minorHAnsi"/>
          <w:b/>
          <w:sz w:val="20"/>
          <w:szCs w:val="20"/>
        </w:rPr>
        <w:t>trutsframework</w:t>
      </w:r>
      <w:r w:rsidRPr="0015785D">
        <w:rPr>
          <w:rFonts w:ascii="Book Antiqua" w:hAnsi="Book Antiqua" w:cstheme="minorHAnsi"/>
          <w:sz w:val="20"/>
          <w:szCs w:val="20"/>
        </w:rPr>
        <w:t xml:space="preserve">. </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Wrote </w:t>
      </w:r>
      <w:r w:rsidRPr="0015785D">
        <w:rPr>
          <w:rFonts w:ascii="Book Antiqua" w:hAnsi="Book Antiqua" w:cstheme="minorHAnsi"/>
          <w:b/>
          <w:sz w:val="20"/>
          <w:szCs w:val="20"/>
        </w:rPr>
        <w:t xml:space="preserve">JSPs, Servlets </w:t>
      </w:r>
      <w:r w:rsidRPr="0015785D">
        <w:rPr>
          <w:rFonts w:ascii="Book Antiqua" w:hAnsi="Book Antiqua" w:cstheme="minorHAnsi"/>
          <w:sz w:val="20"/>
          <w:szCs w:val="20"/>
        </w:rPr>
        <w:t xml:space="preserve">and deployed them on </w:t>
      </w:r>
      <w:r w:rsidRPr="0015785D">
        <w:rPr>
          <w:rFonts w:ascii="Book Antiqua" w:hAnsi="Book Antiqua" w:cstheme="minorHAnsi"/>
          <w:b/>
          <w:sz w:val="20"/>
          <w:szCs w:val="20"/>
        </w:rPr>
        <w:t>Weblogic</w:t>
      </w:r>
      <w:r w:rsidRPr="0015785D">
        <w:rPr>
          <w:rFonts w:ascii="Book Antiqua" w:hAnsi="Book Antiqua" w:cstheme="minorHAnsi"/>
          <w:sz w:val="20"/>
          <w:szCs w:val="20"/>
        </w:rPr>
        <w:t xml:space="preserve"> Application server. </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Wrote Oracle PL/SQL Stored procedures, triggers, views for backend database access. </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Used JSP’s </w:t>
      </w:r>
      <w:r w:rsidRPr="0015785D">
        <w:rPr>
          <w:rFonts w:ascii="Book Antiqua" w:hAnsi="Book Antiqua" w:cstheme="minorHAnsi"/>
          <w:b/>
          <w:sz w:val="20"/>
          <w:szCs w:val="20"/>
        </w:rPr>
        <w:t>HTML</w:t>
      </w:r>
      <w:r w:rsidRPr="0015785D">
        <w:rPr>
          <w:rFonts w:ascii="Book Antiqua" w:hAnsi="Book Antiqua" w:cstheme="minorHAnsi"/>
          <w:sz w:val="20"/>
          <w:szCs w:val="20"/>
        </w:rPr>
        <w:t xml:space="preserve"> on front end,</w:t>
      </w:r>
      <w:r w:rsidRPr="0015785D">
        <w:rPr>
          <w:rFonts w:ascii="Book Antiqua" w:hAnsi="Book Antiqua" w:cstheme="minorHAnsi"/>
          <w:b/>
          <w:sz w:val="20"/>
          <w:szCs w:val="20"/>
        </w:rPr>
        <w:t xml:space="preserve"> Servlets</w:t>
      </w:r>
      <w:r w:rsidRPr="0015785D">
        <w:rPr>
          <w:rFonts w:ascii="Book Antiqua" w:hAnsi="Book Antiqua" w:cstheme="minorHAnsi"/>
          <w:sz w:val="20"/>
          <w:szCs w:val="20"/>
        </w:rPr>
        <w:t xml:space="preserve"> as Front Controllers and </w:t>
      </w:r>
      <w:r w:rsidRPr="0015785D">
        <w:rPr>
          <w:rFonts w:ascii="Book Antiqua" w:hAnsi="Book Antiqua" w:cstheme="minorHAnsi"/>
          <w:b/>
          <w:sz w:val="20"/>
          <w:szCs w:val="20"/>
        </w:rPr>
        <w:t>Java Script</w:t>
      </w:r>
      <w:r w:rsidRPr="0015785D">
        <w:rPr>
          <w:rFonts w:ascii="Book Antiqua" w:hAnsi="Book Antiqua" w:cstheme="minorHAnsi"/>
          <w:sz w:val="20"/>
          <w:szCs w:val="20"/>
        </w:rPr>
        <w:t xml:space="preserve"> for client side validations</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color w:val="000000"/>
          <w:sz w:val="20"/>
          <w:szCs w:val="20"/>
          <w:shd w:val="clear" w:color="auto" w:fill="FFFFFF"/>
        </w:rPr>
        <w:t xml:space="preserve">Web sphere used </w:t>
      </w:r>
      <w:r w:rsidR="008B0427" w:rsidRPr="0015785D">
        <w:rPr>
          <w:rFonts w:ascii="Book Antiqua" w:hAnsi="Book Antiqua" w:cstheme="minorHAnsi"/>
          <w:color w:val="000000"/>
          <w:sz w:val="20"/>
          <w:szCs w:val="20"/>
          <w:shd w:val="clear" w:color="auto" w:fill="FFFFFF"/>
        </w:rPr>
        <w:t>in create</w:t>
      </w:r>
      <w:r w:rsidRPr="0015785D">
        <w:rPr>
          <w:rFonts w:ascii="Book Antiqua" w:hAnsi="Book Antiqua" w:cstheme="minorHAnsi"/>
          <w:color w:val="000000"/>
          <w:sz w:val="20"/>
          <w:szCs w:val="20"/>
          <w:shd w:val="clear" w:color="auto" w:fill="FFFFFF"/>
        </w:rPr>
        <w:t xml:space="preserve"> applications and integrate applications with other applications.</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 xml:space="preserve">Designed, developed and maintained the data layer using </w:t>
      </w:r>
      <w:r w:rsidRPr="0015785D">
        <w:rPr>
          <w:rFonts w:ascii="Book Antiqua" w:hAnsi="Book Antiqua" w:cstheme="minorHAnsi"/>
          <w:b/>
          <w:sz w:val="20"/>
          <w:szCs w:val="20"/>
        </w:rPr>
        <w:t>JDBC</w:t>
      </w:r>
      <w:r w:rsidRPr="0015785D">
        <w:rPr>
          <w:rFonts w:ascii="Book Antiqua" w:hAnsi="Book Antiqua" w:cstheme="minorHAnsi"/>
          <w:sz w:val="20"/>
          <w:szCs w:val="20"/>
        </w:rPr>
        <w:t xml:space="preserve"> and performed configuration of </w:t>
      </w:r>
      <w:r w:rsidRPr="0015785D">
        <w:rPr>
          <w:rFonts w:ascii="Book Antiqua" w:hAnsi="Book Antiqua" w:cstheme="minorHAnsi"/>
          <w:b/>
          <w:sz w:val="20"/>
          <w:szCs w:val="20"/>
        </w:rPr>
        <w:t>JAVA</w:t>
      </w:r>
      <w:r w:rsidRPr="0015785D">
        <w:rPr>
          <w:rFonts w:ascii="Book Antiqua" w:hAnsi="Book Antiqua" w:cstheme="minorHAnsi"/>
          <w:sz w:val="20"/>
          <w:szCs w:val="20"/>
        </w:rPr>
        <w:t xml:space="preserve"> Application Framework</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Developed Unit test cases for the classes using</w:t>
      </w:r>
      <w:r w:rsidRPr="0015785D">
        <w:rPr>
          <w:rFonts w:ascii="Book Antiqua" w:hAnsi="Book Antiqua" w:cstheme="minorHAnsi"/>
          <w:b/>
          <w:sz w:val="20"/>
          <w:szCs w:val="20"/>
        </w:rPr>
        <w:t xml:space="preserve"> JUnit</w:t>
      </w:r>
      <w:r w:rsidRPr="0015785D">
        <w:rPr>
          <w:rFonts w:ascii="Book Antiqua" w:hAnsi="Book Antiqua" w:cstheme="minorHAnsi"/>
          <w:sz w:val="20"/>
          <w:szCs w:val="20"/>
        </w:rPr>
        <w:t>.</w:t>
      </w:r>
    </w:p>
    <w:p w:rsidR="004B7AA4" w:rsidRPr="0015785D" w:rsidRDefault="004B7AA4" w:rsidP="00602EBB">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Developed and maintained Ant Scripts for the build purposes on testing and production environments.</w:t>
      </w:r>
    </w:p>
    <w:p w:rsidR="00710420" w:rsidRPr="0015785D" w:rsidRDefault="004B7AA4" w:rsidP="00710420">
      <w:pPr>
        <w:pStyle w:val="ListParagraph"/>
        <w:widowControl/>
        <w:numPr>
          <w:ilvl w:val="0"/>
          <w:numId w:val="43"/>
        </w:numPr>
        <w:tabs>
          <w:tab w:val="left" w:pos="90"/>
        </w:tabs>
        <w:spacing w:before="0"/>
        <w:ind w:left="450"/>
        <w:jc w:val="both"/>
        <w:rPr>
          <w:rFonts w:ascii="Book Antiqua" w:hAnsi="Book Antiqua" w:cstheme="minorHAnsi"/>
          <w:sz w:val="20"/>
          <w:szCs w:val="20"/>
        </w:rPr>
      </w:pPr>
      <w:r w:rsidRPr="0015785D">
        <w:rPr>
          <w:rFonts w:ascii="Book Antiqua" w:hAnsi="Book Antiqua" w:cstheme="minorHAnsi"/>
          <w:sz w:val="20"/>
          <w:szCs w:val="20"/>
        </w:rPr>
        <w:t>Application developed with strict adherence to</w:t>
      </w:r>
      <w:r w:rsidRPr="0015785D">
        <w:rPr>
          <w:rFonts w:ascii="Book Antiqua" w:hAnsi="Book Antiqua" w:cstheme="minorHAnsi"/>
          <w:b/>
          <w:sz w:val="20"/>
          <w:szCs w:val="20"/>
        </w:rPr>
        <w:t xml:space="preserve"> J2EE</w:t>
      </w:r>
      <w:r w:rsidRPr="0015785D">
        <w:rPr>
          <w:rFonts w:ascii="Book Antiqua" w:hAnsi="Book Antiqua" w:cstheme="minorHAnsi"/>
          <w:sz w:val="20"/>
          <w:szCs w:val="20"/>
        </w:rPr>
        <w:t xml:space="preserve"> best practices.</w:t>
      </w:r>
    </w:p>
    <w:p w:rsidR="00710420" w:rsidRPr="0015785D" w:rsidRDefault="00710420" w:rsidP="003E0FE1">
      <w:pPr>
        <w:tabs>
          <w:tab w:val="left" w:pos="90"/>
        </w:tabs>
        <w:ind w:left="90"/>
        <w:jc w:val="both"/>
        <w:rPr>
          <w:rFonts w:ascii="Book Antiqua" w:hAnsi="Book Antiqua" w:cstheme="minorHAnsi"/>
          <w:sz w:val="20"/>
          <w:szCs w:val="20"/>
        </w:rPr>
      </w:pPr>
    </w:p>
    <w:p w:rsidR="004B7AA4" w:rsidRPr="0015785D" w:rsidRDefault="004B7AA4" w:rsidP="004B7AA4">
      <w:pPr>
        <w:rPr>
          <w:rFonts w:ascii="Book Antiqua" w:hAnsi="Book Antiqua" w:cstheme="minorHAnsi"/>
          <w:sz w:val="20"/>
          <w:szCs w:val="20"/>
        </w:rPr>
      </w:pPr>
      <w:r w:rsidRPr="0015785D">
        <w:rPr>
          <w:rFonts w:ascii="Book Antiqua" w:hAnsi="Book Antiqua" w:cstheme="minorHAnsi"/>
          <w:b/>
          <w:sz w:val="20"/>
          <w:szCs w:val="20"/>
        </w:rPr>
        <w:t xml:space="preserve">Environment:  Core </w:t>
      </w:r>
      <w:r w:rsidRPr="0015785D">
        <w:rPr>
          <w:rFonts w:ascii="Book Antiqua" w:hAnsi="Book Antiqua" w:cstheme="minorHAnsi"/>
          <w:sz w:val="20"/>
          <w:szCs w:val="20"/>
        </w:rPr>
        <w:t>Java, J2EE, JSP</w:t>
      </w:r>
      <w:r w:rsidR="00B0457A" w:rsidRPr="0015785D">
        <w:rPr>
          <w:rFonts w:ascii="Book Antiqua" w:hAnsi="Book Antiqua" w:cstheme="minorHAnsi"/>
          <w:sz w:val="20"/>
          <w:szCs w:val="20"/>
        </w:rPr>
        <w:t>, Servlets,</w:t>
      </w:r>
      <w:r w:rsidRPr="0015785D">
        <w:rPr>
          <w:rFonts w:ascii="Book Antiqua" w:hAnsi="Book Antiqua" w:cstheme="minorHAnsi"/>
          <w:sz w:val="20"/>
          <w:szCs w:val="20"/>
        </w:rPr>
        <w:t xml:space="preserve"> JSF, Spring </w:t>
      </w:r>
      <w:r w:rsidR="00B0457A" w:rsidRPr="0015785D">
        <w:rPr>
          <w:rFonts w:ascii="Book Antiqua" w:hAnsi="Book Antiqua" w:cstheme="minorHAnsi"/>
          <w:sz w:val="20"/>
          <w:szCs w:val="20"/>
        </w:rPr>
        <w:t>MVC, IBM</w:t>
      </w:r>
      <w:r w:rsidRPr="0015785D">
        <w:rPr>
          <w:rFonts w:ascii="Book Antiqua" w:hAnsi="Book Antiqua" w:cstheme="minorHAnsi"/>
          <w:sz w:val="20"/>
          <w:szCs w:val="20"/>
        </w:rPr>
        <w:t xml:space="preserve"> Websphere, Java Script, CSS, Angular JS, Struts, Oracle, SQL/PLSQL, JUnit, WebServices, Apache Tomcat Server, Linux, HTML, XML, XHTML, CVS, Windows.</w:t>
      </w:r>
    </w:p>
    <w:p w:rsidR="00C1434B" w:rsidRPr="0015785D" w:rsidRDefault="00C1434B" w:rsidP="00474AF9">
      <w:pPr>
        <w:pStyle w:val="Heading2"/>
        <w:contextualSpacing/>
        <w:jc w:val="both"/>
        <w:rPr>
          <w:rFonts w:ascii="Book Antiqua" w:eastAsiaTheme="minorHAnsi" w:hAnsi="Book Antiqua" w:cs="Arial"/>
          <w:b w:val="0"/>
          <w:bCs w:val="0"/>
          <w:sz w:val="20"/>
          <w:szCs w:val="20"/>
        </w:rPr>
      </w:pPr>
    </w:p>
    <w:p w:rsidR="00474AF9" w:rsidRPr="0015785D" w:rsidRDefault="00474AF9" w:rsidP="00474AF9">
      <w:pPr>
        <w:pStyle w:val="Heading2"/>
        <w:contextualSpacing/>
        <w:jc w:val="both"/>
        <w:rPr>
          <w:rStyle w:val="small1"/>
          <w:rFonts w:ascii="Book Antiqua" w:hAnsi="Book Antiqua" w:cs="Arial"/>
          <w:sz w:val="22"/>
          <w:szCs w:val="22"/>
        </w:rPr>
      </w:pPr>
      <w:r w:rsidRPr="0015785D">
        <w:rPr>
          <w:rStyle w:val="small1"/>
          <w:rFonts w:ascii="Book Antiqua" w:hAnsi="Book Antiqua" w:cs="Arial"/>
          <w:sz w:val="22"/>
          <w:szCs w:val="22"/>
        </w:rPr>
        <w:t xml:space="preserve">InfoTech Hyderabad, India                                                                                       </w:t>
      </w:r>
      <w:r w:rsidR="00D9770E" w:rsidRPr="0015785D">
        <w:rPr>
          <w:rStyle w:val="small1"/>
          <w:rFonts w:ascii="Book Antiqua" w:hAnsi="Book Antiqua" w:cs="Arial"/>
          <w:sz w:val="22"/>
          <w:szCs w:val="22"/>
        </w:rPr>
        <w:tab/>
        <w:t>Sep</w:t>
      </w:r>
      <w:r w:rsidR="001E226E" w:rsidRPr="0015785D">
        <w:rPr>
          <w:rStyle w:val="small1"/>
          <w:rFonts w:ascii="Book Antiqua" w:hAnsi="Book Antiqua" w:cs="Arial"/>
          <w:sz w:val="22"/>
          <w:szCs w:val="22"/>
        </w:rPr>
        <w:t>tember</w:t>
      </w:r>
      <w:r w:rsidR="00806DEB" w:rsidRPr="0015785D">
        <w:rPr>
          <w:rStyle w:val="small1"/>
          <w:rFonts w:ascii="Book Antiqua" w:hAnsi="Book Antiqua" w:cs="Arial"/>
          <w:sz w:val="22"/>
          <w:szCs w:val="22"/>
        </w:rPr>
        <w:t xml:space="preserve"> 2007</w:t>
      </w:r>
      <w:r w:rsidR="00D9770E" w:rsidRPr="0015785D">
        <w:rPr>
          <w:rStyle w:val="small1"/>
          <w:rFonts w:ascii="Book Antiqua" w:hAnsi="Book Antiqua" w:cs="Arial"/>
          <w:sz w:val="22"/>
          <w:szCs w:val="22"/>
        </w:rPr>
        <w:t>– April</w:t>
      </w:r>
      <w:r w:rsidR="00806DEB" w:rsidRPr="0015785D">
        <w:rPr>
          <w:rStyle w:val="small1"/>
          <w:rFonts w:ascii="Book Antiqua" w:hAnsi="Book Antiqua" w:cs="Arial"/>
          <w:sz w:val="22"/>
          <w:szCs w:val="22"/>
        </w:rPr>
        <w:t xml:space="preserve"> 2010</w:t>
      </w:r>
    </w:p>
    <w:p w:rsidR="00474AF9" w:rsidRPr="0015785D" w:rsidRDefault="00474AF9" w:rsidP="00474AF9">
      <w:pPr>
        <w:contextualSpacing/>
        <w:jc w:val="both"/>
        <w:rPr>
          <w:rFonts w:ascii="Book Antiqua" w:hAnsi="Book Antiqua"/>
          <w:b/>
        </w:rPr>
      </w:pPr>
      <w:r w:rsidRPr="0015785D">
        <w:rPr>
          <w:rFonts w:ascii="Book Antiqua" w:eastAsia="Calibri" w:hAnsi="Book Antiqua" w:cs="Arial"/>
          <w:b/>
          <w:color w:val="000000" w:themeColor="text1"/>
        </w:rPr>
        <w:t xml:space="preserve">Project# 1: </w:t>
      </w:r>
      <w:r w:rsidRPr="0015785D">
        <w:rPr>
          <w:rFonts w:ascii="Book Antiqua" w:hAnsi="Book Antiqua"/>
          <w:b/>
        </w:rPr>
        <w:t>SAM Program</w:t>
      </w:r>
    </w:p>
    <w:p w:rsidR="000E1520" w:rsidRPr="0015785D" w:rsidRDefault="000E1520" w:rsidP="000E1520">
      <w:pPr>
        <w:contextualSpacing/>
        <w:jc w:val="both"/>
        <w:rPr>
          <w:rFonts w:ascii="Book Antiqua" w:eastAsia="Calibri" w:hAnsi="Book Antiqua" w:cs="Arial"/>
          <w:b/>
          <w:color w:val="000000" w:themeColor="text1"/>
        </w:rPr>
      </w:pPr>
      <w:r w:rsidRPr="0015785D">
        <w:rPr>
          <w:rFonts w:ascii="Book Antiqua" w:eastAsia="Calibri" w:hAnsi="Book Antiqua" w:cs="Arial"/>
          <w:b/>
          <w:color w:val="000000" w:themeColor="text1"/>
        </w:rPr>
        <w:t>Java Developer</w:t>
      </w:r>
    </w:p>
    <w:p w:rsidR="000E1520" w:rsidRPr="0015785D" w:rsidRDefault="000E1520" w:rsidP="00474AF9">
      <w:pPr>
        <w:contextualSpacing/>
        <w:jc w:val="both"/>
        <w:rPr>
          <w:rFonts w:ascii="Book Antiqua" w:eastAsia="Calibri" w:hAnsi="Book Antiqua" w:cs="Arial"/>
          <w:b/>
          <w:color w:val="000000" w:themeColor="text1"/>
        </w:rPr>
      </w:pPr>
    </w:p>
    <w:p w:rsidR="006D7734" w:rsidRPr="0015785D" w:rsidRDefault="00134D06" w:rsidP="00474AF9">
      <w:pPr>
        <w:contextualSpacing/>
        <w:jc w:val="both"/>
        <w:rPr>
          <w:rStyle w:val="small1"/>
          <w:rFonts w:ascii="Book Antiqua" w:eastAsia="Calibri" w:hAnsi="Book Antiqua" w:cs="Arial"/>
          <w:b/>
          <w:sz w:val="22"/>
          <w:szCs w:val="22"/>
        </w:rPr>
      </w:pPr>
      <w:r w:rsidRPr="0015785D">
        <w:rPr>
          <w:rStyle w:val="small1"/>
          <w:rFonts w:ascii="Book Antiqua" w:eastAsia="Calibri" w:hAnsi="Book Antiqua" w:cs="Arial"/>
          <w:b/>
          <w:sz w:val="22"/>
          <w:szCs w:val="22"/>
          <w:u w:val="single"/>
        </w:rPr>
        <w:t>Description</w:t>
      </w:r>
      <w:r w:rsidRPr="0015785D">
        <w:rPr>
          <w:rStyle w:val="small1"/>
          <w:rFonts w:ascii="Book Antiqua" w:eastAsia="Calibri" w:hAnsi="Book Antiqua" w:cs="Arial"/>
          <w:b/>
          <w:sz w:val="22"/>
          <w:szCs w:val="22"/>
        </w:rPr>
        <w:t>:</w:t>
      </w:r>
      <w:r w:rsidR="008B0427" w:rsidRPr="0015785D">
        <w:rPr>
          <w:rStyle w:val="small1"/>
          <w:rFonts w:ascii="Book Antiqua" w:eastAsia="Calibri" w:hAnsi="Book Antiqua" w:cs="Arial"/>
          <w:sz w:val="20"/>
          <w:szCs w:val="20"/>
        </w:rPr>
        <w:t xml:space="preserve">The Service Automation (SAM) Program is to develop a technology </w:t>
      </w:r>
      <w:r w:rsidR="001E226E" w:rsidRPr="0015785D">
        <w:rPr>
          <w:rStyle w:val="small1"/>
          <w:rFonts w:ascii="Book Antiqua" w:eastAsia="Calibri" w:hAnsi="Book Antiqua" w:cs="Arial"/>
          <w:sz w:val="20"/>
          <w:szCs w:val="20"/>
        </w:rPr>
        <w:t>platform, which</w:t>
      </w:r>
      <w:r w:rsidR="008B0427" w:rsidRPr="0015785D">
        <w:rPr>
          <w:rStyle w:val="small1"/>
          <w:rFonts w:ascii="Book Antiqua" w:eastAsia="Calibri" w:hAnsi="Book Antiqua" w:cs="Arial"/>
          <w:sz w:val="20"/>
          <w:szCs w:val="20"/>
        </w:rPr>
        <w:t xml:space="preserve"> will facilitate effective automation of customer service business processes in order to consistently achieve high level of process efficiency. This system provides customer care case management and document creation process. This system will enable a user to search for accounts based on a customer inquiry, find a customer’s account and track the interaction</w:t>
      </w:r>
    </w:p>
    <w:p w:rsidR="006D7734" w:rsidRPr="0015785D" w:rsidRDefault="006D7734" w:rsidP="00474AF9">
      <w:pPr>
        <w:contextualSpacing/>
        <w:jc w:val="both"/>
        <w:rPr>
          <w:rStyle w:val="small1"/>
          <w:rFonts w:ascii="Book Antiqua" w:eastAsia="Calibri" w:hAnsi="Book Antiqua" w:cs="Arial"/>
          <w:b/>
          <w:sz w:val="22"/>
          <w:szCs w:val="22"/>
        </w:rPr>
      </w:pPr>
    </w:p>
    <w:p w:rsidR="00474AF9" w:rsidRPr="0015785D" w:rsidRDefault="00474AF9" w:rsidP="00474AF9">
      <w:pPr>
        <w:contextualSpacing/>
        <w:jc w:val="both"/>
        <w:rPr>
          <w:rStyle w:val="small1"/>
          <w:rFonts w:ascii="Book Antiqua" w:eastAsia="Calibri" w:hAnsi="Book Antiqua" w:cs="Arial"/>
          <w:sz w:val="20"/>
          <w:szCs w:val="20"/>
        </w:rPr>
      </w:pPr>
      <w:r w:rsidRPr="0015785D">
        <w:rPr>
          <w:rStyle w:val="small1"/>
          <w:rFonts w:ascii="Book Antiqua" w:eastAsia="Calibri" w:hAnsi="Book Antiqua" w:cs="Arial"/>
          <w:b/>
          <w:bCs/>
          <w:sz w:val="20"/>
          <w:szCs w:val="20"/>
        </w:rPr>
        <w:t>Responsibilities</w:t>
      </w:r>
      <w:r w:rsidR="00134D06" w:rsidRPr="0015785D">
        <w:rPr>
          <w:rStyle w:val="small1"/>
          <w:rFonts w:ascii="Book Antiqua" w:eastAsia="Calibri" w:hAnsi="Book Antiqua" w:cs="Arial"/>
          <w:b/>
          <w:bCs/>
          <w:sz w:val="20"/>
          <w:szCs w:val="20"/>
        </w:rPr>
        <w:t>:</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Worked on Full Cycle of Software Development from Analysis through </w:t>
      </w:r>
      <w:r w:rsidRPr="0015785D">
        <w:rPr>
          <w:rFonts w:ascii="Book Antiqua" w:hAnsi="Book Antiqua"/>
          <w:b/>
          <w:sz w:val="20"/>
          <w:szCs w:val="20"/>
        </w:rPr>
        <w:t>Design, Development, Testing, Integration, Deployment.</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Extensively used </w:t>
      </w:r>
      <w:r w:rsidRPr="0015785D">
        <w:rPr>
          <w:rFonts w:ascii="Book Antiqua" w:hAnsi="Book Antiqua"/>
          <w:b/>
          <w:sz w:val="20"/>
          <w:szCs w:val="20"/>
        </w:rPr>
        <w:t>MVCFramework</w:t>
      </w:r>
      <w:r w:rsidRPr="0015785D">
        <w:rPr>
          <w:rFonts w:ascii="Book Antiqua" w:hAnsi="Book Antiqua"/>
          <w:sz w:val="20"/>
          <w:szCs w:val="20"/>
        </w:rPr>
        <w:t>.</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Development using </w:t>
      </w:r>
      <w:r w:rsidRPr="0015785D">
        <w:rPr>
          <w:rFonts w:ascii="Book Antiqua" w:hAnsi="Book Antiqua"/>
          <w:b/>
          <w:sz w:val="20"/>
          <w:szCs w:val="20"/>
        </w:rPr>
        <w:t xml:space="preserve">Struts, </w:t>
      </w:r>
      <w:r w:rsidR="00264E01" w:rsidRPr="0015785D">
        <w:rPr>
          <w:rFonts w:ascii="Book Antiqua" w:hAnsi="Book Antiqua"/>
          <w:b/>
          <w:sz w:val="20"/>
          <w:szCs w:val="20"/>
        </w:rPr>
        <w:t>spring</w:t>
      </w:r>
      <w:r w:rsidRPr="0015785D">
        <w:rPr>
          <w:rFonts w:ascii="Book Antiqua" w:hAnsi="Book Antiqua"/>
          <w:b/>
          <w:sz w:val="20"/>
          <w:szCs w:val="20"/>
        </w:rPr>
        <w:t xml:space="preserve">, Hibernate </w:t>
      </w:r>
      <w:r w:rsidRPr="0015785D">
        <w:rPr>
          <w:rFonts w:ascii="Book Antiqua" w:hAnsi="Book Antiqua"/>
          <w:sz w:val="20"/>
          <w:szCs w:val="20"/>
        </w:rPr>
        <w:t>frameworks.</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Designed and developed User Interface of application modules using </w:t>
      </w:r>
      <w:r w:rsidRPr="0015785D">
        <w:rPr>
          <w:rFonts w:ascii="Book Antiqua" w:hAnsi="Book Antiqua"/>
          <w:b/>
          <w:sz w:val="20"/>
          <w:szCs w:val="20"/>
        </w:rPr>
        <w:t xml:space="preserve">HTML, JSP, CSS, JavaScript, </w:t>
      </w:r>
      <w:r w:rsidR="001A117C" w:rsidRPr="0015785D">
        <w:rPr>
          <w:rFonts w:ascii="Book Antiqua" w:hAnsi="Book Antiqua"/>
          <w:b/>
          <w:sz w:val="20"/>
          <w:szCs w:val="20"/>
        </w:rPr>
        <w:t>JQuery</w:t>
      </w:r>
      <w:r w:rsidRPr="0015785D">
        <w:rPr>
          <w:rFonts w:ascii="Book Antiqua" w:hAnsi="Book Antiqua"/>
          <w:sz w:val="20"/>
          <w:szCs w:val="20"/>
        </w:rPr>
        <w:t xml:space="preserve"> and </w:t>
      </w:r>
      <w:r w:rsidRPr="0015785D">
        <w:rPr>
          <w:rFonts w:ascii="Book Antiqua" w:hAnsi="Book Antiqua"/>
          <w:b/>
          <w:sz w:val="20"/>
          <w:szCs w:val="20"/>
        </w:rPr>
        <w:t>AJAX.</w:t>
      </w:r>
    </w:p>
    <w:p w:rsidR="00474AF9" w:rsidRPr="0015785D" w:rsidRDefault="00474AF9" w:rsidP="00474AF9">
      <w:pPr>
        <w:pStyle w:val="Points"/>
        <w:rPr>
          <w:rStyle w:val="small1"/>
          <w:rFonts w:ascii="Book Antiqua" w:eastAsia="Calibri" w:hAnsi="Book Antiqua" w:cs="Arial"/>
          <w:sz w:val="20"/>
          <w:szCs w:val="20"/>
        </w:rPr>
      </w:pPr>
      <w:r w:rsidRPr="0015785D">
        <w:rPr>
          <w:rStyle w:val="small1"/>
          <w:rFonts w:ascii="Book Antiqua" w:eastAsia="Calibri" w:hAnsi="Book Antiqua" w:cs="Arial"/>
          <w:sz w:val="20"/>
          <w:szCs w:val="20"/>
        </w:rPr>
        <w:t xml:space="preserve">Design and development of modules using </w:t>
      </w:r>
      <w:r w:rsidRPr="0015785D">
        <w:rPr>
          <w:rStyle w:val="small1"/>
          <w:rFonts w:ascii="Book Antiqua" w:eastAsia="Calibri" w:hAnsi="Book Antiqua" w:cs="Arial"/>
          <w:b/>
          <w:sz w:val="20"/>
          <w:szCs w:val="20"/>
        </w:rPr>
        <w:t>MVC.</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Developed Struts Action Classes, Action Forms and performed Action mapping using Struts framework.  </w:t>
      </w:r>
    </w:p>
    <w:p w:rsidR="00474AF9" w:rsidRPr="0015785D" w:rsidRDefault="00474AF9" w:rsidP="00474AF9">
      <w:pPr>
        <w:pStyle w:val="Points"/>
        <w:rPr>
          <w:rStyle w:val="small1"/>
          <w:rFonts w:ascii="Book Antiqua" w:eastAsia="Calibri" w:hAnsi="Book Antiqua" w:cs="Arial"/>
          <w:sz w:val="20"/>
          <w:szCs w:val="20"/>
        </w:rPr>
      </w:pPr>
      <w:r w:rsidRPr="0015785D">
        <w:rPr>
          <w:rFonts w:ascii="Book Antiqua" w:hAnsi="Book Antiqua"/>
          <w:sz w:val="20"/>
          <w:szCs w:val="20"/>
        </w:rPr>
        <w:t xml:space="preserve">Worked on </w:t>
      </w:r>
      <w:r w:rsidRPr="0015785D">
        <w:rPr>
          <w:rFonts w:ascii="Book Antiqua" w:hAnsi="Book Antiqua"/>
          <w:b/>
          <w:sz w:val="20"/>
          <w:szCs w:val="20"/>
        </w:rPr>
        <w:t xml:space="preserve">XML, XSLT, XPATH, DOM, </w:t>
      </w:r>
      <w:r w:rsidR="00A27E33" w:rsidRPr="0015785D">
        <w:rPr>
          <w:rFonts w:ascii="Book Antiqua" w:hAnsi="Book Antiqua"/>
          <w:b/>
          <w:sz w:val="20"/>
          <w:szCs w:val="20"/>
        </w:rPr>
        <w:t>and SAX</w:t>
      </w:r>
      <w:r w:rsidRPr="0015785D">
        <w:rPr>
          <w:rFonts w:ascii="Book Antiqua" w:hAnsi="Book Antiqua"/>
          <w:sz w:val="20"/>
          <w:szCs w:val="20"/>
        </w:rPr>
        <w:t>.</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Created </w:t>
      </w:r>
      <w:r w:rsidRPr="0015785D">
        <w:rPr>
          <w:rFonts w:ascii="Book Antiqua" w:hAnsi="Book Antiqua"/>
          <w:b/>
          <w:sz w:val="20"/>
          <w:szCs w:val="20"/>
        </w:rPr>
        <w:t>XML-SOAP</w:t>
      </w:r>
      <w:r w:rsidRPr="0015785D">
        <w:rPr>
          <w:rFonts w:ascii="Book Antiqua" w:hAnsi="Book Antiqua"/>
          <w:sz w:val="20"/>
          <w:szCs w:val="20"/>
        </w:rPr>
        <w:t xml:space="preserve"> Web Services to provide partner systems required information. </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lastRenderedPageBreak/>
        <w:t xml:space="preserve">Used </w:t>
      </w:r>
      <w:r w:rsidRPr="0015785D">
        <w:rPr>
          <w:rFonts w:ascii="Book Antiqua" w:hAnsi="Book Antiqua"/>
          <w:b/>
          <w:sz w:val="20"/>
          <w:szCs w:val="20"/>
        </w:rPr>
        <w:t>Web sphere Application Server</w:t>
      </w:r>
      <w:r w:rsidRPr="0015785D">
        <w:rPr>
          <w:rFonts w:ascii="Book Antiqua" w:hAnsi="Book Antiqua"/>
          <w:sz w:val="20"/>
          <w:szCs w:val="20"/>
        </w:rPr>
        <w:t xml:space="preserve"> for deploying the application.</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Used </w:t>
      </w:r>
      <w:r w:rsidRPr="0015785D">
        <w:rPr>
          <w:rFonts w:ascii="Book Antiqua" w:hAnsi="Book Antiqua"/>
          <w:b/>
          <w:sz w:val="20"/>
          <w:szCs w:val="20"/>
        </w:rPr>
        <w:t>Rational Application Developer</w:t>
      </w:r>
      <w:r w:rsidRPr="0015785D">
        <w:rPr>
          <w:rFonts w:ascii="Book Antiqua" w:hAnsi="Book Antiqua"/>
          <w:sz w:val="20"/>
          <w:szCs w:val="20"/>
        </w:rPr>
        <w:t xml:space="preserve"> (RAD) for developing the application.</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Used L</w:t>
      </w:r>
      <w:r w:rsidRPr="0015785D">
        <w:rPr>
          <w:rFonts w:ascii="Book Antiqua" w:hAnsi="Book Antiqua"/>
          <w:b/>
          <w:sz w:val="20"/>
          <w:szCs w:val="20"/>
        </w:rPr>
        <w:t xml:space="preserve">og4j </w:t>
      </w:r>
      <w:r w:rsidRPr="0015785D">
        <w:rPr>
          <w:rFonts w:ascii="Book Antiqua" w:hAnsi="Book Antiqua"/>
          <w:sz w:val="20"/>
          <w:szCs w:val="20"/>
        </w:rPr>
        <w:t>for logging debug, info &amp; error data.</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Involved in storing paper forms into</w:t>
      </w:r>
      <w:r w:rsidRPr="0015785D">
        <w:rPr>
          <w:rFonts w:ascii="Book Antiqua" w:hAnsi="Book Antiqua"/>
          <w:b/>
          <w:sz w:val="20"/>
          <w:szCs w:val="20"/>
        </w:rPr>
        <w:t xml:space="preserve"> IBM</w:t>
      </w:r>
      <w:r w:rsidRPr="0015785D">
        <w:rPr>
          <w:rFonts w:ascii="Book Antiqua" w:hAnsi="Book Antiqua"/>
          <w:sz w:val="20"/>
          <w:szCs w:val="20"/>
        </w:rPr>
        <w:t xml:space="preserve"> Content Manager after co</w:t>
      </w:r>
      <w:r w:rsidR="00E074C8" w:rsidRPr="0015785D">
        <w:rPr>
          <w:rFonts w:ascii="Book Antiqua" w:hAnsi="Book Antiqua"/>
          <w:sz w:val="20"/>
          <w:szCs w:val="20"/>
        </w:rPr>
        <w:t>nverting them to images (.jpeg</w:t>
      </w:r>
      <w:r w:rsidR="00DB7407" w:rsidRPr="0015785D">
        <w:rPr>
          <w:rFonts w:ascii="Book Antiqua" w:hAnsi="Book Antiqua"/>
          <w:sz w:val="20"/>
          <w:szCs w:val="20"/>
        </w:rPr>
        <w:t>, .</w:t>
      </w:r>
      <w:r w:rsidRPr="0015785D">
        <w:rPr>
          <w:rFonts w:ascii="Book Antiqua" w:hAnsi="Book Antiqua"/>
          <w:sz w:val="20"/>
          <w:szCs w:val="20"/>
        </w:rPr>
        <w:t>tiff, etc) and also storing Electronic forms.</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Prepared Unit Test Plan &amp; performed Unit Testing using JUnit.</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Used </w:t>
      </w:r>
      <w:r w:rsidRPr="0015785D">
        <w:rPr>
          <w:rFonts w:ascii="Book Antiqua" w:hAnsi="Book Antiqua"/>
          <w:b/>
          <w:sz w:val="20"/>
          <w:szCs w:val="20"/>
        </w:rPr>
        <w:t>JIRA</w:t>
      </w:r>
      <w:r w:rsidRPr="0015785D">
        <w:rPr>
          <w:rFonts w:ascii="Book Antiqua" w:hAnsi="Book Antiqua"/>
          <w:sz w:val="20"/>
          <w:szCs w:val="20"/>
        </w:rPr>
        <w:t xml:space="preserve"> for bug tracking.</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Used </w:t>
      </w:r>
      <w:r w:rsidRPr="0015785D">
        <w:rPr>
          <w:rFonts w:ascii="Book Antiqua" w:hAnsi="Book Antiqua"/>
          <w:b/>
          <w:sz w:val="20"/>
          <w:szCs w:val="20"/>
        </w:rPr>
        <w:t xml:space="preserve">SVN </w:t>
      </w:r>
      <w:r w:rsidRPr="0015785D">
        <w:rPr>
          <w:rFonts w:ascii="Book Antiqua" w:hAnsi="Book Antiqua"/>
          <w:sz w:val="20"/>
          <w:szCs w:val="20"/>
        </w:rPr>
        <w:t>as version control system for the source code.</w:t>
      </w:r>
    </w:p>
    <w:p w:rsidR="00474AF9" w:rsidRPr="0015785D" w:rsidRDefault="00474AF9" w:rsidP="00474AF9">
      <w:pPr>
        <w:pStyle w:val="Points"/>
        <w:rPr>
          <w:rFonts w:ascii="Book Antiqua" w:hAnsi="Book Antiqua"/>
          <w:sz w:val="20"/>
          <w:szCs w:val="20"/>
        </w:rPr>
      </w:pPr>
      <w:r w:rsidRPr="0015785D">
        <w:rPr>
          <w:rFonts w:ascii="Book Antiqua" w:hAnsi="Book Antiqua"/>
          <w:sz w:val="20"/>
          <w:szCs w:val="20"/>
        </w:rPr>
        <w:t xml:space="preserve">Done Regression Testing to make sure that new Functionality is not impacting existing functionality in the system. </w:t>
      </w:r>
    </w:p>
    <w:p w:rsidR="00710420" w:rsidRPr="0015785D" w:rsidRDefault="00474AF9" w:rsidP="00710420">
      <w:pPr>
        <w:pStyle w:val="Points"/>
        <w:rPr>
          <w:rFonts w:ascii="Book Antiqua" w:hAnsi="Book Antiqua"/>
          <w:sz w:val="20"/>
          <w:szCs w:val="20"/>
        </w:rPr>
      </w:pPr>
      <w:r w:rsidRPr="0015785D">
        <w:rPr>
          <w:rFonts w:ascii="Book Antiqua" w:hAnsi="Book Antiqua"/>
          <w:sz w:val="20"/>
          <w:szCs w:val="20"/>
        </w:rPr>
        <w:t xml:space="preserve">Developed </w:t>
      </w:r>
      <w:r w:rsidRPr="0015785D">
        <w:rPr>
          <w:rFonts w:ascii="Book Antiqua" w:hAnsi="Book Antiqua"/>
          <w:b/>
          <w:sz w:val="20"/>
          <w:szCs w:val="20"/>
        </w:rPr>
        <w:t>Test Plan</w:t>
      </w:r>
      <w:r w:rsidRPr="0015785D">
        <w:rPr>
          <w:rFonts w:ascii="Book Antiqua" w:hAnsi="Book Antiqua"/>
          <w:sz w:val="20"/>
          <w:szCs w:val="20"/>
        </w:rPr>
        <w:t xml:space="preserve"> and </w:t>
      </w:r>
      <w:r w:rsidRPr="0015785D">
        <w:rPr>
          <w:rFonts w:ascii="Book Antiqua" w:hAnsi="Book Antiqua"/>
          <w:b/>
          <w:sz w:val="20"/>
          <w:szCs w:val="20"/>
        </w:rPr>
        <w:t>Test Cases.</w:t>
      </w:r>
    </w:p>
    <w:p w:rsidR="00710420" w:rsidRPr="0015785D" w:rsidRDefault="00710420" w:rsidP="00710420">
      <w:pPr>
        <w:pStyle w:val="Points"/>
        <w:numPr>
          <w:ilvl w:val="0"/>
          <w:numId w:val="0"/>
        </w:numPr>
        <w:ind w:left="360"/>
        <w:rPr>
          <w:rFonts w:ascii="Book Antiqua" w:hAnsi="Book Antiqua"/>
          <w:sz w:val="20"/>
          <w:szCs w:val="20"/>
        </w:rPr>
      </w:pPr>
    </w:p>
    <w:p w:rsidR="00EA43DF" w:rsidRPr="0015785D" w:rsidRDefault="00474AF9" w:rsidP="00EA43DF">
      <w:pPr>
        <w:contextualSpacing/>
        <w:jc w:val="both"/>
        <w:rPr>
          <w:rFonts w:ascii="Book Antiqua" w:eastAsia="Calibri" w:hAnsi="Book Antiqua" w:cs="Arial"/>
          <w:sz w:val="20"/>
          <w:szCs w:val="20"/>
        </w:rPr>
      </w:pPr>
      <w:r w:rsidRPr="0015785D">
        <w:rPr>
          <w:rStyle w:val="small1"/>
          <w:rFonts w:ascii="Book Antiqua" w:eastAsia="Calibri" w:hAnsi="Book Antiqua" w:cs="Arial"/>
          <w:b/>
          <w:sz w:val="20"/>
          <w:szCs w:val="20"/>
        </w:rPr>
        <w:t>Environment</w:t>
      </w:r>
      <w:r w:rsidR="00EA43DF" w:rsidRPr="0015785D">
        <w:rPr>
          <w:rStyle w:val="small1"/>
          <w:rFonts w:ascii="Book Antiqua" w:eastAsia="Calibri" w:hAnsi="Book Antiqua" w:cs="Arial"/>
          <w:b/>
          <w:sz w:val="20"/>
          <w:szCs w:val="20"/>
        </w:rPr>
        <w:t xml:space="preserve">: </w:t>
      </w:r>
      <w:r w:rsidR="00EA43DF" w:rsidRPr="0015785D">
        <w:rPr>
          <w:rStyle w:val="small1"/>
          <w:rFonts w:ascii="Book Antiqua" w:eastAsia="Calibri" w:hAnsi="Book Antiqua" w:cs="Arial"/>
          <w:sz w:val="20"/>
          <w:szCs w:val="20"/>
        </w:rPr>
        <w:t>Java, JEE, Web Sphere, Oracle, Ant, HP UNIX, Windows XP, JIRA, Servlets, JSP, Struts, Spring, Quartz, Hibernate, Pega CPM, XML, XSLT, XPath, DOM, SAX, UML, Crystal Reports, JBOSS, RAD, SVN, Ant</w:t>
      </w:r>
    </w:p>
    <w:p w:rsidR="00474AF9" w:rsidRPr="0015785D" w:rsidRDefault="00474AF9" w:rsidP="00474AF9">
      <w:pPr>
        <w:contextualSpacing/>
        <w:jc w:val="both"/>
        <w:rPr>
          <w:rStyle w:val="small1"/>
          <w:rFonts w:ascii="Book Antiqua" w:eastAsia="Calibri" w:hAnsi="Book Antiqua" w:cs="Arial"/>
          <w:b/>
          <w:sz w:val="20"/>
          <w:szCs w:val="20"/>
        </w:rPr>
      </w:pPr>
    </w:p>
    <w:p w:rsidR="00474AF9" w:rsidRPr="0015785D" w:rsidRDefault="00474AF9" w:rsidP="00474AF9">
      <w:pPr>
        <w:widowControl w:val="0"/>
        <w:autoSpaceDE w:val="0"/>
        <w:autoSpaceDN w:val="0"/>
        <w:adjustRightInd w:val="0"/>
        <w:jc w:val="both"/>
        <w:rPr>
          <w:rFonts w:ascii="Book Antiqua" w:eastAsia="Times New Roman" w:hAnsi="Book Antiqua" w:cstheme="minorHAnsi"/>
          <w:b/>
        </w:rPr>
      </w:pPr>
      <w:r w:rsidRPr="0015785D">
        <w:rPr>
          <w:rFonts w:ascii="Book Antiqua" w:eastAsia="Times New Roman" w:hAnsi="Book Antiqua" w:cstheme="minorHAnsi"/>
          <w:b/>
        </w:rPr>
        <w:t>Project#2:</w:t>
      </w:r>
      <w:r w:rsidR="000E1520" w:rsidRPr="0015785D">
        <w:rPr>
          <w:rFonts w:ascii="Book Antiqua" w:eastAsia="Times New Roman" w:hAnsi="Book Antiqua" w:cstheme="minorHAnsi"/>
          <w:b/>
        </w:rPr>
        <w:t xml:space="preserve"> BRM Systems</w:t>
      </w:r>
    </w:p>
    <w:p w:rsidR="000E1520" w:rsidRPr="0015785D" w:rsidRDefault="000E1520" w:rsidP="000E1520">
      <w:pPr>
        <w:widowControl w:val="0"/>
        <w:autoSpaceDE w:val="0"/>
        <w:autoSpaceDN w:val="0"/>
        <w:adjustRightInd w:val="0"/>
        <w:jc w:val="both"/>
        <w:rPr>
          <w:rFonts w:ascii="Book Antiqua" w:hAnsi="Book Antiqua" w:cstheme="minorHAnsi"/>
          <w:b/>
          <w:color w:val="000000" w:themeColor="text1"/>
        </w:rPr>
      </w:pPr>
      <w:r w:rsidRPr="0015785D">
        <w:rPr>
          <w:rFonts w:ascii="Book Antiqua" w:hAnsi="Book Antiqua" w:cstheme="minorHAnsi"/>
          <w:b/>
          <w:color w:val="000000" w:themeColor="text1"/>
        </w:rPr>
        <w:t>Web Developer</w:t>
      </w:r>
    </w:p>
    <w:p w:rsidR="001C4FE4" w:rsidRPr="0015785D" w:rsidRDefault="005158A9" w:rsidP="001C4FE4">
      <w:pPr>
        <w:widowControl w:val="0"/>
        <w:autoSpaceDE w:val="0"/>
        <w:autoSpaceDN w:val="0"/>
        <w:adjustRightInd w:val="0"/>
        <w:jc w:val="both"/>
        <w:rPr>
          <w:rFonts w:ascii="Book Antiqua" w:eastAsia="Times New Roman" w:hAnsi="Book Antiqua" w:cstheme="minorHAnsi"/>
          <w:sz w:val="20"/>
          <w:szCs w:val="20"/>
        </w:rPr>
      </w:pPr>
      <w:r w:rsidRPr="0015785D">
        <w:rPr>
          <w:rStyle w:val="small1"/>
          <w:rFonts w:ascii="Book Antiqua" w:eastAsia="Calibri" w:hAnsi="Book Antiqua" w:cs="Arial"/>
          <w:b/>
          <w:sz w:val="22"/>
          <w:szCs w:val="22"/>
          <w:u w:val="single"/>
        </w:rPr>
        <w:t>Description</w:t>
      </w:r>
      <w:r w:rsidRPr="0015785D">
        <w:rPr>
          <w:rStyle w:val="small1"/>
          <w:rFonts w:ascii="Book Antiqua" w:eastAsia="Calibri" w:hAnsi="Book Antiqua" w:cs="Arial"/>
          <w:b/>
          <w:sz w:val="22"/>
          <w:szCs w:val="22"/>
        </w:rPr>
        <w:t>:</w:t>
      </w:r>
      <w:r w:rsidRPr="0015785D">
        <w:rPr>
          <w:rFonts w:ascii="Book Antiqua" w:eastAsia="Times New Roman" w:hAnsi="Book Antiqua" w:cstheme="minorHAnsi"/>
          <w:sz w:val="20"/>
          <w:szCs w:val="20"/>
        </w:rPr>
        <w:t xml:space="preserve"> Implementation</w:t>
      </w:r>
      <w:r w:rsidR="001C4FE4" w:rsidRPr="0015785D">
        <w:rPr>
          <w:rFonts w:ascii="Book Antiqua" w:eastAsia="Times New Roman" w:hAnsi="Book Antiqua" w:cstheme="minorHAnsi"/>
          <w:sz w:val="20"/>
          <w:szCs w:val="20"/>
        </w:rPr>
        <w:t xml:space="preserve"> of whole telecomm system using existing Billing and Revenue Management (BRM) System. Project by Expresso Telecomm Group from Ghana formerly known as Kasapa. Overall project scope was to implement new billing infrastructure and migrate existing customers to new system. </w:t>
      </w:r>
    </w:p>
    <w:p w:rsidR="00134D06" w:rsidRPr="0015785D" w:rsidRDefault="00134D06" w:rsidP="00474AF9">
      <w:pPr>
        <w:widowControl w:val="0"/>
        <w:autoSpaceDE w:val="0"/>
        <w:autoSpaceDN w:val="0"/>
        <w:adjustRightInd w:val="0"/>
        <w:jc w:val="both"/>
        <w:rPr>
          <w:rFonts w:ascii="Book Antiqua" w:eastAsia="Times New Roman" w:hAnsi="Book Antiqua" w:cstheme="minorHAnsi"/>
          <w:sz w:val="20"/>
          <w:szCs w:val="20"/>
        </w:rPr>
      </w:pPr>
    </w:p>
    <w:p w:rsidR="00474AF9" w:rsidRPr="0015785D" w:rsidRDefault="00474AF9" w:rsidP="00474AF9">
      <w:pPr>
        <w:widowControl w:val="0"/>
        <w:autoSpaceDE w:val="0"/>
        <w:autoSpaceDN w:val="0"/>
        <w:adjustRightInd w:val="0"/>
        <w:jc w:val="both"/>
        <w:rPr>
          <w:rFonts w:ascii="Book Antiqua" w:hAnsi="Book Antiqua" w:cstheme="minorHAnsi"/>
          <w:b/>
          <w:color w:val="000000" w:themeColor="text1"/>
          <w:sz w:val="20"/>
          <w:szCs w:val="20"/>
        </w:rPr>
      </w:pPr>
      <w:r w:rsidRPr="0015785D">
        <w:rPr>
          <w:rFonts w:ascii="Book Antiqua" w:hAnsi="Book Antiqua" w:cstheme="minorHAnsi"/>
          <w:b/>
          <w:color w:val="000000" w:themeColor="text1"/>
          <w:sz w:val="20"/>
          <w:szCs w:val="20"/>
        </w:rPr>
        <w:t>Responsibilities:</w:t>
      </w:r>
    </w:p>
    <w:p w:rsidR="00474AF9" w:rsidRPr="0015785D" w:rsidRDefault="00474AF9" w:rsidP="00474AF9">
      <w:pPr>
        <w:numPr>
          <w:ilvl w:val="0"/>
          <w:numId w:val="40"/>
        </w:numPr>
        <w:contextualSpacing/>
        <w:jc w:val="both"/>
        <w:rPr>
          <w:rStyle w:val="apple-style-span"/>
          <w:rFonts w:ascii="Book Antiqua" w:eastAsia="Times New Roman" w:hAnsi="Book Antiqua" w:cstheme="minorHAnsi"/>
          <w:color w:val="000000" w:themeColor="text1"/>
          <w:sz w:val="20"/>
          <w:szCs w:val="20"/>
        </w:rPr>
      </w:pPr>
      <w:r w:rsidRPr="0015785D">
        <w:rPr>
          <w:rStyle w:val="apple-style-span"/>
          <w:rFonts w:ascii="Book Antiqua" w:eastAsia="Times New Roman" w:hAnsi="Book Antiqua" w:cstheme="minorHAnsi"/>
          <w:color w:val="000000" w:themeColor="text1"/>
          <w:sz w:val="20"/>
          <w:szCs w:val="20"/>
        </w:rPr>
        <w:t>Developed the User Interactive web pages in a professional manner using web technologies like HTML, XHTML and CSS2 based on the W3C and ADA standards.</w:t>
      </w:r>
    </w:p>
    <w:p w:rsidR="00474AF9" w:rsidRPr="0015785D" w:rsidRDefault="00474AF9" w:rsidP="00474AF9">
      <w:pPr>
        <w:numPr>
          <w:ilvl w:val="0"/>
          <w:numId w:val="40"/>
        </w:numPr>
        <w:contextualSpacing/>
        <w:jc w:val="both"/>
        <w:rPr>
          <w:rStyle w:val="apple-style-span"/>
          <w:rFonts w:ascii="Book Antiqua" w:eastAsia="Times New Roman" w:hAnsi="Book Antiqua" w:cstheme="minorHAnsi"/>
          <w:color w:val="000000" w:themeColor="text1"/>
          <w:sz w:val="20"/>
          <w:szCs w:val="20"/>
        </w:rPr>
      </w:pPr>
      <w:r w:rsidRPr="0015785D">
        <w:rPr>
          <w:rStyle w:val="apple-style-span"/>
          <w:rFonts w:ascii="Book Antiqua" w:eastAsia="Times New Roman" w:hAnsi="Book Antiqua" w:cstheme="minorHAnsi"/>
          <w:color w:val="000000" w:themeColor="text1"/>
          <w:sz w:val="20"/>
          <w:szCs w:val="20"/>
        </w:rPr>
        <w:t xml:space="preserve">Gathered the data from the backend using </w:t>
      </w:r>
      <w:r w:rsidRPr="0015785D">
        <w:rPr>
          <w:rStyle w:val="apple-style-span"/>
          <w:rFonts w:ascii="Book Antiqua" w:eastAsia="Times New Roman" w:hAnsi="Book Antiqua" w:cstheme="minorHAnsi"/>
          <w:b/>
          <w:color w:val="000000" w:themeColor="text1"/>
          <w:sz w:val="20"/>
          <w:szCs w:val="20"/>
        </w:rPr>
        <w:t>AJAX</w:t>
      </w:r>
      <w:r w:rsidRPr="0015785D">
        <w:rPr>
          <w:rStyle w:val="apple-style-span"/>
          <w:rFonts w:ascii="Book Antiqua" w:eastAsia="Times New Roman" w:hAnsi="Book Antiqua" w:cstheme="minorHAnsi"/>
          <w:color w:val="000000" w:themeColor="text1"/>
          <w:sz w:val="20"/>
          <w:szCs w:val="20"/>
        </w:rPr>
        <w:t xml:space="preserve"> and </w:t>
      </w:r>
      <w:r w:rsidRPr="0015785D">
        <w:rPr>
          <w:rStyle w:val="apple-style-span"/>
          <w:rFonts w:ascii="Book Antiqua" w:eastAsia="Times New Roman" w:hAnsi="Book Antiqua" w:cstheme="minorHAnsi"/>
          <w:b/>
          <w:color w:val="000000" w:themeColor="text1"/>
          <w:sz w:val="20"/>
          <w:szCs w:val="20"/>
        </w:rPr>
        <w:t>JQuery,JSP.</w:t>
      </w:r>
    </w:p>
    <w:p w:rsidR="00474AF9" w:rsidRPr="0015785D" w:rsidRDefault="00474AF9" w:rsidP="00474AF9">
      <w:pPr>
        <w:numPr>
          <w:ilvl w:val="0"/>
          <w:numId w:val="40"/>
        </w:numPr>
        <w:contextualSpacing/>
        <w:jc w:val="both"/>
        <w:rPr>
          <w:rStyle w:val="apple-style-span"/>
          <w:rFonts w:ascii="Book Antiqua" w:eastAsia="Times New Roman" w:hAnsi="Book Antiqua" w:cstheme="minorHAnsi"/>
          <w:color w:val="000000" w:themeColor="text1"/>
          <w:sz w:val="20"/>
          <w:szCs w:val="20"/>
        </w:rPr>
      </w:pPr>
      <w:r w:rsidRPr="0015785D">
        <w:rPr>
          <w:rStyle w:val="apple-style-span"/>
          <w:rFonts w:ascii="Book Antiqua" w:eastAsia="Times New Roman" w:hAnsi="Book Antiqua" w:cstheme="minorHAnsi"/>
          <w:color w:val="000000" w:themeColor="text1"/>
          <w:sz w:val="20"/>
          <w:szCs w:val="20"/>
        </w:rPr>
        <w:t xml:space="preserve">Gathered data from </w:t>
      </w:r>
      <w:r w:rsidRPr="0015785D">
        <w:rPr>
          <w:rStyle w:val="apple-style-span"/>
          <w:rFonts w:ascii="Book Antiqua" w:eastAsia="Times New Roman" w:hAnsi="Book Antiqua" w:cstheme="minorHAnsi"/>
          <w:b/>
          <w:color w:val="000000" w:themeColor="text1"/>
          <w:sz w:val="20"/>
          <w:szCs w:val="20"/>
        </w:rPr>
        <w:t>API/web services</w:t>
      </w:r>
      <w:r w:rsidRPr="0015785D">
        <w:rPr>
          <w:rStyle w:val="apple-style-span"/>
          <w:rFonts w:ascii="Book Antiqua" w:eastAsia="Times New Roman" w:hAnsi="Book Antiqua" w:cstheme="minorHAnsi"/>
          <w:color w:val="000000" w:themeColor="text1"/>
          <w:sz w:val="20"/>
          <w:szCs w:val="20"/>
        </w:rPr>
        <w:t xml:space="preserve"> via </w:t>
      </w:r>
      <w:r w:rsidRPr="0015785D">
        <w:rPr>
          <w:rStyle w:val="apple-style-span"/>
          <w:rFonts w:ascii="Book Antiqua" w:eastAsia="Times New Roman" w:hAnsi="Book Antiqua" w:cstheme="minorHAnsi"/>
          <w:b/>
          <w:color w:val="000000" w:themeColor="text1"/>
          <w:sz w:val="20"/>
          <w:szCs w:val="20"/>
        </w:rPr>
        <w:t>AJAX-JSON</w:t>
      </w:r>
      <w:r w:rsidRPr="0015785D">
        <w:rPr>
          <w:rStyle w:val="apple-style-span"/>
          <w:rFonts w:ascii="Book Antiqua" w:eastAsia="Times New Roman" w:hAnsi="Book Antiqua" w:cstheme="minorHAnsi"/>
          <w:color w:val="000000" w:themeColor="text1"/>
          <w:sz w:val="20"/>
          <w:szCs w:val="20"/>
        </w:rPr>
        <w:t xml:space="preserve"> calls and updating the </w:t>
      </w:r>
      <w:r w:rsidRPr="0015785D">
        <w:rPr>
          <w:rStyle w:val="apple-style-span"/>
          <w:rFonts w:ascii="Book Antiqua" w:eastAsia="Times New Roman" w:hAnsi="Book Antiqua" w:cstheme="minorHAnsi"/>
          <w:b/>
          <w:color w:val="000000" w:themeColor="text1"/>
          <w:sz w:val="20"/>
          <w:szCs w:val="20"/>
        </w:rPr>
        <w:t>DOM</w:t>
      </w:r>
      <w:r w:rsidRPr="0015785D">
        <w:rPr>
          <w:rStyle w:val="apple-style-span"/>
          <w:rFonts w:ascii="Book Antiqua" w:eastAsia="Times New Roman" w:hAnsi="Book Antiqua" w:cstheme="minorHAnsi"/>
          <w:color w:val="000000" w:themeColor="text1"/>
          <w:sz w:val="20"/>
          <w:szCs w:val="20"/>
        </w:rPr>
        <w:t xml:space="preserve"> within the result sets.</w:t>
      </w:r>
    </w:p>
    <w:p w:rsidR="00474AF9" w:rsidRPr="0015785D" w:rsidRDefault="00474AF9" w:rsidP="00474AF9">
      <w:pPr>
        <w:numPr>
          <w:ilvl w:val="0"/>
          <w:numId w:val="40"/>
        </w:numPr>
        <w:contextualSpacing/>
        <w:jc w:val="both"/>
        <w:rPr>
          <w:rStyle w:val="apple-style-span"/>
          <w:rFonts w:ascii="Book Antiqua" w:eastAsia="Times New Roman" w:hAnsi="Book Antiqua" w:cstheme="minorHAnsi"/>
          <w:color w:val="000000" w:themeColor="text1"/>
          <w:sz w:val="20"/>
          <w:szCs w:val="20"/>
        </w:rPr>
      </w:pPr>
      <w:r w:rsidRPr="0015785D">
        <w:rPr>
          <w:rStyle w:val="apple-style-span"/>
          <w:rFonts w:ascii="Book Antiqua" w:eastAsia="Times New Roman" w:hAnsi="Book Antiqua" w:cstheme="minorHAnsi"/>
          <w:color w:val="000000" w:themeColor="text1"/>
          <w:sz w:val="20"/>
          <w:szCs w:val="20"/>
        </w:rPr>
        <w:t>Creating cross-browser compatible and standards-compliant</w:t>
      </w:r>
      <w:r w:rsidRPr="0015785D">
        <w:rPr>
          <w:rStyle w:val="apple-style-span"/>
          <w:rFonts w:ascii="Book Antiqua" w:eastAsia="Times New Roman" w:hAnsi="Book Antiqua" w:cstheme="minorHAnsi"/>
          <w:b/>
          <w:color w:val="000000" w:themeColor="text1"/>
          <w:sz w:val="20"/>
          <w:szCs w:val="20"/>
        </w:rPr>
        <w:t xml:space="preserve"> CSS</w:t>
      </w:r>
      <w:r w:rsidRPr="0015785D">
        <w:rPr>
          <w:rStyle w:val="apple-style-span"/>
          <w:rFonts w:ascii="Book Antiqua" w:eastAsia="Times New Roman" w:hAnsi="Book Antiqua" w:cstheme="minorHAnsi"/>
          <w:color w:val="000000" w:themeColor="text1"/>
          <w:sz w:val="20"/>
          <w:szCs w:val="20"/>
        </w:rPr>
        <w:t xml:space="preserve"> based page layouts.</w:t>
      </w:r>
    </w:p>
    <w:p w:rsidR="00474AF9" w:rsidRPr="0015785D" w:rsidRDefault="00474AF9" w:rsidP="00474AF9">
      <w:pPr>
        <w:numPr>
          <w:ilvl w:val="0"/>
          <w:numId w:val="40"/>
        </w:numPr>
        <w:contextualSpacing/>
        <w:jc w:val="both"/>
        <w:rPr>
          <w:rFonts w:ascii="Book Antiqua" w:eastAsia="Times New Roman" w:hAnsi="Book Antiqua" w:cstheme="minorHAnsi"/>
          <w:color w:val="000000" w:themeColor="text1"/>
          <w:sz w:val="20"/>
          <w:szCs w:val="20"/>
        </w:rPr>
      </w:pPr>
      <w:r w:rsidRPr="0015785D">
        <w:rPr>
          <w:rFonts w:ascii="Book Antiqua" w:eastAsia="Times New Roman" w:hAnsi="Book Antiqua" w:cstheme="minorHAnsi"/>
          <w:b/>
          <w:sz w:val="20"/>
          <w:szCs w:val="20"/>
        </w:rPr>
        <w:t>Successfully implanted</w:t>
      </w:r>
      <w:r w:rsidRPr="0015785D">
        <w:rPr>
          <w:rFonts w:ascii="Book Antiqua" w:eastAsia="Times New Roman" w:hAnsi="Book Antiqua" w:cstheme="minorHAnsi"/>
          <w:sz w:val="20"/>
          <w:szCs w:val="20"/>
        </w:rPr>
        <w:t xml:space="preserve"> entire Invoice Module using Oracle Business Intelligence (BI) publisher </w:t>
      </w:r>
    </w:p>
    <w:p w:rsidR="00474AF9" w:rsidRPr="0015785D" w:rsidRDefault="00474AF9" w:rsidP="00474AF9">
      <w:pPr>
        <w:numPr>
          <w:ilvl w:val="0"/>
          <w:numId w:val="40"/>
        </w:numPr>
        <w:contextualSpacing/>
        <w:jc w:val="both"/>
        <w:rPr>
          <w:rFonts w:ascii="Book Antiqua" w:eastAsia="Times New Roman" w:hAnsi="Book Antiqua" w:cstheme="minorHAnsi"/>
          <w:color w:val="000000" w:themeColor="text1"/>
          <w:sz w:val="20"/>
          <w:szCs w:val="20"/>
        </w:rPr>
      </w:pPr>
      <w:r w:rsidRPr="0015785D">
        <w:rPr>
          <w:rFonts w:ascii="Book Antiqua" w:eastAsia="Times New Roman" w:hAnsi="Book Antiqua" w:cstheme="minorHAnsi"/>
          <w:sz w:val="20"/>
          <w:szCs w:val="20"/>
        </w:rPr>
        <w:t xml:space="preserve">Under the guidance of Oracle Consultant </w:t>
      </w:r>
      <w:r w:rsidRPr="0015785D">
        <w:rPr>
          <w:rFonts w:ascii="Book Antiqua" w:eastAsia="Times New Roman" w:hAnsi="Book Antiqua" w:cstheme="minorHAnsi"/>
          <w:b/>
          <w:sz w:val="20"/>
          <w:szCs w:val="20"/>
        </w:rPr>
        <w:t>successfully implemented</w:t>
      </w:r>
      <w:r w:rsidRPr="0015785D">
        <w:rPr>
          <w:rFonts w:ascii="Book Antiqua" w:eastAsia="Times New Roman" w:hAnsi="Book Antiqua" w:cstheme="minorHAnsi"/>
          <w:sz w:val="20"/>
          <w:szCs w:val="20"/>
        </w:rPr>
        <w:t xml:space="preserve"> JAVA executable code to produce invoices and automatically send it to respective customer.</w:t>
      </w:r>
    </w:p>
    <w:p w:rsidR="00474AF9" w:rsidRPr="0015785D" w:rsidRDefault="00474AF9" w:rsidP="00474AF9">
      <w:pPr>
        <w:numPr>
          <w:ilvl w:val="0"/>
          <w:numId w:val="40"/>
        </w:numPr>
        <w:contextualSpacing/>
        <w:jc w:val="both"/>
        <w:rPr>
          <w:rFonts w:ascii="Book Antiqua" w:eastAsia="Times New Roman" w:hAnsi="Book Antiqua" w:cstheme="minorHAnsi"/>
          <w:color w:val="000000" w:themeColor="text1"/>
          <w:sz w:val="20"/>
          <w:szCs w:val="20"/>
        </w:rPr>
      </w:pPr>
      <w:r w:rsidRPr="0015785D">
        <w:rPr>
          <w:rFonts w:ascii="Book Antiqua" w:eastAsia="Times New Roman" w:hAnsi="Book Antiqua" w:cstheme="minorHAnsi"/>
          <w:sz w:val="20"/>
          <w:szCs w:val="20"/>
        </w:rPr>
        <w:t xml:space="preserve">Successfully developed unique custom opcodes for </w:t>
      </w:r>
      <w:r w:rsidRPr="0015785D">
        <w:rPr>
          <w:rFonts w:ascii="Book Antiqua" w:eastAsia="Times New Roman" w:hAnsi="Book Antiqua" w:cstheme="minorHAnsi"/>
          <w:b/>
          <w:sz w:val="20"/>
          <w:szCs w:val="20"/>
        </w:rPr>
        <w:t>Balance Inquiry</w:t>
      </w:r>
      <w:r w:rsidRPr="0015785D">
        <w:rPr>
          <w:rFonts w:ascii="Book Antiqua" w:eastAsia="Times New Roman" w:hAnsi="Book Antiqua" w:cstheme="minorHAnsi"/>
          <w:sz w:val="20"/>
          <w:szCs w:val="20"/>
        </w:rPr>
        <w:t xml:space="preserve"> and </w:t>
      </w:r>
      <w:r w:rsidRPr="0015785D">
        <w:rPr>
          <w:rFonts w:ascii="Book Antiqua" w:eastAsia="Times New Roman" w:hAnsi="Book Antiqua" w:cstheme="minorHAnsi"/>
          <w:b/>
          <w:sz w:val="20"/>
          <w:szCs w:val="20"/>
        </w:rPr>
        <w:t xml:space="preserve">Balance Transfer </w:t>
      </w:r>
      <w:r w:rsidRPr="0015785D">
        <w:rPr>
          <w:rFonts w:ascii="Book Antiqua" w:eastAsia="Times New Roman" w:hAnsi="Book Antiqua" w:cstheme="minorHAnsi"/>
          <w:sz w:val="20"/>
          <w:szCs w:val="20"/>
        </w:rPr>
        <w:t>with</w:t>
      </w:r>
      <w:r w:rsidRPr="0015785D">
        <w:rPr>
          <w:rFonts w:ascii="Book Antiqua" w:eastAsia="Times New Roman" w:hAnsi="Book Antiqua" w:cstheme="minorHAnsi"/>
          <w:b/>
          <w:sz w:val="20"/>
          <w:szCs w:val="20"/>
        </w:rPr>
        <w:t xml:space="preserve"> zero defects.</w:t>
      </w:r>
    </w:p>
    <w:p w:rsidR="00474AF9" w:rsidRPr="0015785D" w:rsidRDefault="00474AF9" w:rsidP="00710420">
      <w:pPr>
        <w:numPr>
          <w:ilvl w:val="0"/>
          <w:numId w:val="40"/>
        </w:numPr>
        <w:contextualSpacing/>
        <w:jc w:val="both"/>
        <w:rPr>
          <w:rStyle w:val="apple-style-span"/>
          <w:rFonts w:ascii="Book Antiqua" w:eastAsia="Times New Roman" w:hAnsi="Book Antiqua" w:cstheme="minorHAnsi"/>
          <w:color w:val="000000" w:themeColor="text1"/>
          <w:sz w:val="20"/>
          <w:szCs w:val="20"/>
        </w:rPr>
      </w:pPr>
      <w:r w:rsidRPr="0015785D">
        <w:rPr>
          <w:rFonts w:ascii="Book Antiqua" w:eastAsia="Times New Roman" w:hAnsi="Book Antiqua" w:cstheme="minorHAnsi"/>
          <w:b/>
          <w:sz w:val="20"/>
          <w:szCs w:val="20"/>
        </w:rPr>
        <w:t xml:space="preserve">Improved the Functionality </w:t>
      </w:r>
      <w:r w:rsidRPr="0015785D">
        <w:rPr>
          <w:rFonts w:ascii="Book Antiqua" w:eastAsia="Times New Roman" w:hAnsi="Book Antiqua" w:cstheme="minorHAnsi"/>
          <w:sz w:val="20"/>
          <w:szCs w:val="20"/>
        </w:rPr>
        <w:t xml:space="preserve">of </w:t>
      </w:r>
      <w:r w:rsidR="00D018A3" w:rsidRPr="0015785D">
        <w:rPr>
          <w:rFonts w:ascii="Book Antiqua" w:eastAsia="Times New Roman" w:hAnsi="Book Antiqua" w:cstheme="minorHAnsi"/>
          <w:sz w:val="20"/>
          <w:szCs w:val="20"/>
        </w:rPr>
        <w:t>default</w:t>
      </w:r>
      <w:r w:rsidR="00D018A3" w:rsidRPr="0015785D">
        <w:rPr>
          <w:rFonts w:ascii="Book Antiqua" w:eastAsia="Times New Roman" w:hAnsi="Book Antiqua" w:cstheme="minorHAnsi"/>
          <w:b/>
          <w:sz w:val="20"/>
          <w:szCs w:val="20"/>
        </w:rPr>
        <w:t xml:space="preserve"> Invoicing</w:t>
      </w:r>
      <w:r w:rsidRPr="0015785D">
        <w:rPr>
          <w:rFonts w:ascii="Book Antiqua" w:eastAsia="Times New Roman" w:hAnsi="Book Antiqua" w:cstheme="minorHAnsi"/>
          <w:b/>
          <w:sz w:val="20"/>
          <w:szCs w:val="20"/>
        </w:rPr>
        <w:t>Opcodes</w:t>
      </w:r>
      <w:r w:rsidRPr="0015785D">
        <w:rPr>
          <w:rFonts w:ascii="Book Antiqua" w:eastAsia="Times New Roman" w:hAnsi="Book Antiqua" w:cstheme="minorHAnsi"/>
          <w:sz w:val="20"/>
          <w:szCs w:val="20"/>
        </w:rPr>
        <w:t xml:space="preserve"> to op</w:t>
      </w:r>
      <w:r w:rsidR="00134D06" w:rsidRPr="0015785D">
        <w:rPr>
          <w:rFonts w:ascii="Book Antiqua" w:eastAsia="Times New Roman" w:hAnsi="Book Antiqua" w:cstheme="minorHAnsi"/>
          <w:sz w:val="20"/>
          <w:szCs w:val="20"/>
        </w:rPr>
        <w:t>timize and enhance the overall i</w:t>
      </w:r>
      <w:r w:rsidRPr="0015785D">
        <w:rPr>
          <w:rFonts w:ascii="Book Antiqua" w:eastAsia="Times New Roman" w:hAnsi="Book Antiqua" w:cstheme="minorHAnsi"/>
          <w:sz w:val="20"/>
          <w:szCs w:val="20"/>
        </w:rPr>
        <w:t xml:space="preserve">nvoicing process of Oracle product: Billing and Revenue Management (BRM). </w:t>
      </w:r>
    </w:p>
    <w:p w:rsidR="00474AF9" w:rsidRPr="0015785D" w:rsidRDefault="00474AF9" w:rsidP="00474AF9">
      <w:pPr>
        <w:numPr>
          <w:ilvl w:val="0"/>
          <w:numId w:val="40"/>
        </w:numPr>
        <w:contextualSpacing/>
        <w:jc w:val="both"/>
        <w:rPr>
          <w:rStyle w:val="apple-style-span"/>
          <w:rFonts w:ascii="Book Antiqua" w:eastAsia="Times New Roman" w:hAnsi="Book Antiqua" w:cstheme="minorHAnsi"/>
          <w:color w:val="000000" w:themeColor="text1"/>
          <w:sz w:val="20"/>
          <w:szCs w:val="20"/>
        </w:rPr>
      </w:pPr>
      <w:r w:rsidRPr="0015785D">
        <w:rPr>
          <w:rStyle w:val="apple-style-span"/>
          <w:rFonts w:ascii="Book Antiqua" w:eastAsia="Times New Roman" w:hAnsi="Book Antiqua" w:cstheme="minorHAnsi"/>
          <w:color w:val="000000" w:themeColor="text1"/>
          <w:sz w:val="20"/>
          <w:szCs w:val="20"/>
        </w:rPr>
        <w:t xml:space="preserve">Involved in coding pages with best Search Engine Optimization (SEO) techniques. </w:t>
      </w:r>
    </w:p>
    <w:p w:rsidR="00134D06" w:rsidRPr="0015785D" w:rsidRDefault="00134D06" w:rsidP="00134D06">
      <w:pPr>
        <w:contextualSpacing/>
        <w:jc w:val="both"/>
        <w:rPr>
          <w:rStyle w:val="apple-style-span"/>
          <w:rFonts w:ascii="Book Antiqua" w:eastAsia="Times New Roman" w:hAnsi="Book Antiqua" w:cstheme="minorHAnsi"/>
          <w:color w:val="000000" w:themeColor="text1"/>
          <w:sz w:val="20"/>
          <w:szCs w:val="20"/>
        </w:rPr>
      </w:pPr>
    </w:p>
    <w:p w:rsidR="00077471" w:rsidRPr="0015785D" w:rsidRDefault="00474AF9" w:rsidP="00710420">
      <w:pPr>
        <w:widowControl w:val="0"/>
        <w:autoSpaceDE w:val="0"/>
        <w:autoSpaceDN w:val="0"/>
        <w:adjustRightInd w:val="0"/>
        <w:jc w:val="both"/>
        <w:outlineLvl w:val="0"/>
        <w:rPr>
          <w:rFonts w:ascii="Book Antiqua" w:hAnsi="Book Antiqua" w:cstheme="minorHAnsi"/>
          <w:b/>
          <w:bCs/>
          <w:sz w:val="20"/>
          <w:szCs w:val="20"/>
          <w:lang w:val="en-GB"/>
        </w:rPr>
      </w:pPr>
      <w:r w:rsidRPr="0015785D">
        <w:rPr>
          <w:rFonts w:ascii="Book Antiqua" w:hAnsi="Book Antiqua" w:cstheme="minorHAnsi"/>
          <w:b/>
          <w:sz w:val="20"/>
          <w:szCs w:val="20"/>
        </w:rPr>
        <w:t>Environment</w:t>
      </w:r>
      <w:r w:rsidRPr="0015785D">
        <w:rPr>
          <w:rFonts w:ascii="Book Antiqua" w:hAnsi="Book Antiqua" w:cstheme="minorHAnsi"/>
          <w:sz w:val="20"/>
          <w:szCs w:val="20"/>
        </w:rPr>
        <w:t xml:space="preserve">: HTML, CSS, </w:t>
      </w:r>
      <w:r w:rsidR="00081C06" w:rsidRPr="0015785D">
        <w:rPr>
          <w:rFonts w:ascii="Book Antiqua" w:hAnsi="Book Antiqua" w:cstheme="minorHAnsi"/>
          <w:sz w:val="20"/>
          <w:szCs w:val="20"/>
        </w:rPr>
        <w:t>JavaScript</w:t>
      </w:r>
      <w:r w:rsidRPr="0015785D">
        <w:rPr>
          <w:rFonts w:ascii="Book Antiqua" w:hAnsi="Book Antiqua" w:cstheme="minorHAnsi"/>
          <w:sz w:val="20"/>
          <w:szCs w:val="20"/>
        </w:rPr>
        <w:t>, JQuery, AJAX, Usability Testing, Agile methodology, Eclipse, Oracle.</w:t>
      </w:r>
    </w:p>
    <w:p w:rsidR="00C37908" w:rsidRPr="0015785D" w:rsidRDefault="00C37908" w:rsidP="00230A8D">
      <w:pPr>
        <w:jc w:val="both"/>
        <w:rPr>
          <w:rStyle w:val="small1"/>
          <w:rFonts w:ascii="Book Antiqua" w:eastAsia="Calibri" w:hAnsi="Book Antiqua" w:cs="Arial"/>
          <w:b/>
          <w:sz w:val="20"/>
          <w:szCs w:val="20"/>
        </w:rPr>
      </w:pPr>
    </w:p>
    <w:sectPr w:rsidR="00C37908" w:rsidRPr="0015785D" w:rsidSect="00AE4F7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EC6" w:rsidRDefault="00304EC6" w:rsidP="00E462C8">
      <w:r>
        <w:separator/>
      </w:r>
    </w:p>
  </w:endnote>
  <w:endnote w:type="continuationSeparator" w:id="1">
    <w:p w:rsidR="00304EC6" w:rsidRDefault="00304EC6" w:rsidP="00E462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EC6" w:rsidRDefault="00304EC6" w:rsidP="00E462C8">
      <w:r>
        <w:separator/>
      </w:r>
    </w:p>
  </w:footnote>
  <w:footnote w:type="continuationSeparator" w:id="1">
    <w:p w:rsidR="00304EC6" w:rsidRDefault="00304EC6" w:rsidP="00E46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5"/>
    <w:lvl w:ilvl="0">
      <w:start w:val="1"/>
      <w:numFmt w:val="bullet"/>
      <w:lvlText w:val=""/>
      <w:lvlJc w:val="left"/>
      <w:pPr>
        <w:tabs>
          <w:tab w:val="num" w:pos="0"/>
        </w:tabs>
        <w:ind w:left="720" w:hanging="360"/>
      </w:pPr>
      <w:rPr>
        <w:rFonts w:ascii="Symbol" w:hAnsi="Symbol" w:cs="Symbol"/>
      </w:rPr>
    </w:lvl>
  </w:abstractNum>
  <w:abstractNum w:abstractNumId="2">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3">
    <w:nsid w:val="04462A00"/>
    <w:multiLevelType w:val="hybridMultilevel"/>
    <w:tmpl w:val="08169AF4"/>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4">
    <w:nsid w:val="062D187C"/>
    <w:multiLevelType w:val="hybridMultilevel"/>
    <w:tmpl w:val="09EC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40333"/>
    <w:multiLevelType w:val="hybridMultilevel"/>
    <w:tmpl w:val="E5A6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A6094E"/>
    <w:multiLevelType w:val="multilevel"/>
    <w:tmpl w:val="08A609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099B2662"/>
    <w:multiLevelType w:val="hybridMultilevel"/>
    <w:tmpl w:val="4A4A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2A50A8"/>
    <w:multiLevelType w:val="hybridMultilevel"/>
    <w:tmpl w:val="E702C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45256F"/>
    <w:multiLevelType w:val="hybridMultilevel"/>
    <w:tmpl w:val="2C16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550DB"/>
    <w:multiLevelType w:val="hybridMultilevel"/>
    <w:tmpl w:val="2C728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DF4698"/>
    <w:multiLevelType w:val="hybridMultilevel"/>
    <w:tmpl w:val="12B6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34268"/>
    <w:multiLevelType w:val="hybridMultilevel"/>
    <w:tmpl w:val="8696CC10"/>
    <w:lvl w:ilvl="0" w:tplc="217292BC">
      <w:start w:val="1"/>
      <w:numFmt w:val="bullet"/>
      <w:lvlText w:val=""/>
      <w:lvlJc w:val="left"/>
      <w:pPr>
        <w:tabs>
          <w:tab w:val="num" w:pos="-180"/>
        </w:tabs>
        <w:ind w:left="-180" w:hanging="360"/>
      </w:pPr>
      <w:rPr>
        <w:rFonts w:ascii="Symbol" w:hAnsi="Symbol" w:hint="default"/>
        <w:color w:val="auto"/>
        <w:sz w:val="24"/>
        <w:szCs w:val="24"/>
      </w:rPr>
    </w:lvl>
    <w:lvl w:ilvl="1" w:tplc="04090001">
      <w:start w:val="1"/>
      <w:numFmt w:val="bullet"/>
      <w:lvlText w:val=""/>
      <w:lvlJc w:val="left"/>
      <w:pPr>
        <w:tabs>
          <w:tab w:val="num" w:pos="900"/>
        </w:tabs>
        <w:ind w:left="900" w:hanging="360"/>
      </w:pPr>
      <w:rPr>
        <w:rFonts w:ascii="Symbol" w:hAnsi="Symbol" w:hint="default"/>
        <w:color w:val="auto"/>
        <w:sz w:val="18"/>
        <w:szCs w:val="18"/>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13">
    <w:nsid w:val="21B84236"/>
    <w:multiLevelType w:val="hybridMultilevel"/>
    <w:tmpl w:val="C478EA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22070DCE"/>
    <w:multiLevelType w:val="hybridMultilevel"/>
    <w:tmpl w:val="80DE6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85683"/>
    <w:multiLevelType w:val="hybridMultilevel"/>
    <w:tmpl w:val="0238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1450CF"/>
    <w:multiLevelType w:val="hybridMultilevel"/>
    <w:tmpl w:val="B724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533F1A"/>
    <w:multiLevelType w:val="hybridMultilevel"/>
    <w:tmpl w:val="A2C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DD1E4F"/>
    <w:multiLevelType w:val="multilevel"/>
    <w:tmpl w:val="26DD1E4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2D0E255F"/>
    <w:multiLevelType w:val="hybridMultilevel"/>
    <w:tmpl w:val="EB36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34835"/>
    <w:multiLevelType w:val="hybridMultilevel"/>
    <w:tmpl w:val="30AEFF7C"/>
    <w:lvl w:ilvl="0" w:tplc="04090001">
      <w:start w:val="1"/>
      <w:numFmt w:val="bullet"/>
      <w:lvlText w:val=""/>
      <w:lvlJc w:val="left"/>
      <w:pPr>
        <w:tabs>
          <w:tab w:val="num" w:pos="2415"/>
        </w:tabs>
        <w:ind w:left="2415" w:hanging="360"/>
      </w:pPr>
      <w:rPr>
        <w:rFonts w:ascii="Symbol" w:hAnsi="Symbol" w:hint="default"/>
      </w:rPr>
    </w:lvl>
    <w:lvl w:ilvl="1" w:tplc="04090003" w:tentative="1">
      <w:start w:val="1"/>
      <w:numFmt w:val="bullet"/>
      <w:lvlText w:val="o"/>
      <w:lvlJc w:val="left"/>
      <w:pPr>
        <w:tabs>
          <w:tab w:val="num" w:pos="3135"/>
        </w:tabs>
        <w:ind w:left="3135" w:hanging="360"/>
      </w:pPr>
      <w:rPr>
        <w:rFonts w:ascii="Courier New" w:hAnsi="Courier New" w:cs="Courier New" w:hint="default"/>
      </w:rPr>
    </w:lvl>
    <w:lvl w:ilvl="2" w:tplc="04090005" w:tentative="1">
      <w:start w:val="1"/>
      <w:numFmt w:val="bullet"/>
      <w:lvlText w:val=""/>
      <w:lvlJc w:val="left"/>
      <w:pPr>
        <w:tabs>
          <w:tab w:val="num" w:pos="3855"/>
        </w:tabs>
        <w:ind w:left="3855" w:hanging="360"/>
      </w:pPr>
      <w:rPr>
        <w:rFonts w:ascii="Wingdings" w:hAnsi="Wingdings" w:hint="default"/>
      </w:rPr>
    </w:lvl>
    <w:lvl w:ilvl="3" w:tplc="04090001" w:tentative="1">
      <w:start w:val="1"/>
      <w:numFmt w:val="bullet"/>
      <w:lvlText w:val=""/>
      <w:lvlJc w:val="left"/>
      <w:pPr>
        <w:tabs>
          <w:tab w:val="num" w:pos="4575"/>
        </w:tabs>
        <w:ind w:left="4575" w:hanging="360"/>
      </w:pPr>
      <w:rPr>
        <w:rFonts w:ascii="Symbol" w:hAnsi="Symbol" w:hint="default"/>
      </w:rPr>
    </w:lvl>
    <w:lvl w:ilvl="4" w:tplc="04090003" w:tentative="1">
      <w:start w:val="1"/>
      <w:numFmt w:val="bullet"/>
      <w:lvlText w:val="o"/>
      <w:lvlJc w:val="left"/>
      <w:pPr>
        <w:tabs>
          <w:tab w:val="num" w:pos="5295"/>
        </w:tabs>
        <w:ind w:left="5295" w:hanging="360"/>
      </w:pPr>
      <w:rPr>
        <w:rFonts w:ascii="Courier New" w:hAnsi="Courier New" w:cs="Courier New" w:hint="default"/>
      </w:rPr>
    </w:lvl>
    <w:lvl w:ilvl="5" w:tplc="04090005" w:tentative="1">
      <w:start w:val="1"/>
      <w:numFmt w:val="bullet"/>
      <w:lvlText w:val=""/>
      <w:lvlJc w:val="left"/>
      <w:pPr>
        <w:tabs>
          <w:tab w:val="num" w:pos="6015"/>
        </w:tabs>
        <w:ind w:left="6015" w:hanging="360"/>
      </w:pPr>
      <w:rPr>
        <w:rFonts w:ascii="Wingdings" w:hAnsi="Wingdings" w:hint="default"/>
      </w:rPr>
    </w:lvl>
    <w:lvl w:ilvl="6" w:tplc="04090001" w:tentative="1">
      <w:start w:val="1"/>
      <w:numFmt w:val="bullet"/>
      <w:lvlText w:val=""/>
      <w:lvlJc w:val="left"/>
      <w:pPr>
        <w:tabs>
          <w:tab w:val="num" w:pos="6735"/>
        </w:tabs>
        <w:ind w:left="6735" w:hanging="360"/>
      </w:pPr>
      <w:rPr>
        <w:rFonts w:ascii="Symbol" w:hAnsi="Symbol" w:hint="default"/>
      </w:rPr>
    </w:lvl>
    <w:lvl w:ilvl="7" w:tplc="04090003" w:tentative="1">
      <w:start w:val="1"/>
      <w:numFmt w:val="bullet"/>
      <w:lvlText w:val="o"/>
      <w:lvlJc w:val="left"/>
      <w:pPr>
        <w:tabs>
          <w:tab w:val="num" w:pos="7455"/>
        </w:tabs>
        <w:ind w:left="7455" w:hanging="360"/>
      </w:pPr>
      <w:rPr>
        <w:rFonts w:ascii="Courier New" w:hAnsi="Courier New" w:cs="Courier New" w:hint="default"/>
      </w:rPr>
    </w:lvl>
    <w:lvl w:ilvl="8" w:tplc="04090005" w:tentative="1">
      <w:start w:val="1"/>
      <w:numFmt w:val="bullet"/>
      <w:lvlText w:val=""/>
      <w:lvlJc w:val="left"/>
      <w:pPr>
        <w:tabs>
          <w:tab w:val="num" w:pos="8175"/>
        </w:tabs>
        <w:ind w:left="8175" w:hanging="360"/>
      </w:pPr>
      <w:rPr>
        <w:rFonts w:ascii="Wingdings" w:hAnsi="Wingdings" w:hint="default"/>
      </w:rPr>
    </w:lvl>
  </w:abstractNum>
  <w:abstractNum w:abstractNumId="21">
    <w:nsid w:val="2FE34593"/>
    <w:multiLevelType w:val="multilevel"/>
    <w:tmpl w:val="B5C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1F2B53"/>
    <w:multiLevelType w:val="hybridMultilevel"/>
    <w:tmpl w:val="B62C52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7450A5F"/>
    <w:multiLevelType w:val="hybridMultilevel"/>
    <w:tmpl w:val="3A24FCA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4">
    <w:nsid w:val="39786D06"/>
    <w:multiLevelType w:val="hybridMultilevel"/>
    <w:tmpl w:val="90BE61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3D453C87"/>
    <w:multiLevelType w:val="multilevel"/>
    <w:tmpl w:val="A7C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331C95"/>
    <w:multiLevelType w:val="hybridMultilevel"/>
    <w:tmpl w:val="4A7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7720B1"/>
    <w:multiLevelType w:val="hybridMultilevel"/>
    <w:tmpl w:val="1E74B840"/>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4683410B"/>
    <w:multiLevelType w:val="hybridMultilevel"/>
    <w:tmpl w:val="284E7F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D3B1F89"/>
    <w:multiLevelType w:val="hybridMultilevel"/>
    <w:tmpl w:val="1C0E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E16EF7"/>
    <w:multiLevelType w:val="hybridMultilevel"/>
    <w:tmpl w:val="8A7E7AA8"/>
    <w:lvl w:ilvl="0" w:tplc="8D8236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046517C"/>
    <w:multiLevelType w:val="hybridMultilevel"/>
    <w:tmpl w:val="3742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E96124"/>
    <w:multiLevelType w:val="hybridMultilevel"/>
    <w:tmpl w:val="B7CE10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8EA5DBF"/>
    <w:multiLevelType w:val="hybridMultilevel"/>
    <w:tmpl w:val="3FA2A9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9833907"/>
    <w:multiLevelType w:val="hybridMultilevel"/>
    <w:tmpl w:val="0792F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59955F60"/>
    <w:multiLevelType w:val="hybridMultilevel"/>
    <w:tmpl w:val="682CD068"/>
    <w:lvl w:ilvl="0" w:tplc="5A1C378E">
      <w:start w:val="1"/>
      <w:numFmt w:val="bullet"/>
      <w:pStyle w:val="Poin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09B5B51"/>
    <w:multiLevelType w:val="hybridMultilevel"/>
    <w:tmpl w:val="98E2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E31CFD"/>
    <w:multiLevelType w:val="hybridMultilevel"/>
    <w:tmpl w:val="94E48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1CC0B8C"/>
    <w:multiLevelType w:val="hybridMultilevel"/>
    <w:tmpl w:val="1A8277F6"/>
    <w:lvl w:ilvl="0" w:tplc="9A24F312">
      <w:start w:val="1"/>
      <w:numFmt w:val="bullet"/>
      <w:lvlText w:val=""/>
      <w:lvlJc w:val="left"/>
      <w:pPr>
        <w:ind w:left="720" w:hanging="360"/>
      </w:pPr>
      <w:rPr>
        <w:rFonts w:ascii="Wingdings" w:hAnsi="Wingdings" w:cs="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6AE353DA"/>
    <w:multiLevelType w:val="hybridMultilevel"/>
    <w:tmpl w:val="81A2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212E0"/>
    <w:multiLevelType w:val="hybridMultilevel"/>
    <w:tmpl w:val="B21C9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0D73D6B"/>
    <w:multiLevelType w:val="hybridMultilevel"/>
    <w:tmpl w:val="CB4CA7C2"/>
    <w:lvl w:ilvl="0" w:tplc="546E797A">
      <w:start w:val="1"/>
      <w:numFmt w:val="bullet"/>
      <w:pStyle w:val="Bullets"/>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E2A6BF6"/>
    <w:multiLevelType w:val="hybridMultilevel"/>
    <w:tmpl w:val="09B815A4"/>
    <w:lvl w:ilvl="0" w:tplc="D2102B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78270F"/>
    <w:multiLevelType w:val="hybridMultilevel"/>
    <w:tmpl w:val="28361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70A56"/>
    <w:multiLevelType w:val="hybridMultilevel"/>
    <w:tmpl w:val="911C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0"/>
  </w:num>
  <w:num w:numId="3">
    <w:abstractNumId w:val="32"/>
  </w:num>
  <w:num w:numId="4">
    <w:abstractNumId w:val="21"/>
  </w:num>
  <w:num w:numId="5">
    <w:abstractNumId w:val="41"/>
  </w:num>
  <w:num w:numId="6">
    <w:abstractNumId w:val="39"/>
  </w:num>
  <w:num w:numId="7">
    <w:abstractNumId w:val="9"/>
  </w:num>
  <w:num w:numId="8">
    <w:abstractNumId w:val="43"/>
  </w:num>
  <w:num w:numId="9">
    <w:abstractNumId w:val="33"/>
  </w:num>
  <w:num w:numId="10">
    <w:abstractNumId w:val="4"/>
  </w:num>
  <w:num w:numId="11">
    <w:abstractNumId w:val="20"/>
  </w:num>
  <w:num w:numId="12">
    <w:abstractNumId w:val="13"/>
  </w:num>
  <w:num w:numId="13">
    <w:abstractNumId w:val="22"/>
  </w:num>
  <w:num w:numId="14">
    <w:abstractNumId w:val="25"/>
  </w:num>
  <w:num w:numId="15">
    <w:abstractNumId w:val="36"/>
  </w:num>
  <w:num w:numId="16">
    <w:abstractNumId w:val="27"/>
  </w:num>
  <w:num w:numId="17">
    <w:abstractNumId w:val="38"/>
  </w:num>
  <w:num w:numId="18">
    <w:abstractNumId w:val="8"/>
  </w:num>
  <w:num w:numId="19">
    <w:abstractNumId w:val="16"/>
  </w:num>
  <w:num w:numId="20">
    <w:abstractNumId w:val="15"/>
  </w:num>
  <w:num w:numId="21">
    <w:abstractNumId w:val="10"/>
  </w:num>
  <w:num w:numId="22">
    <w:abstractNumId w:val="37"/>
  </w:num>
  <w:num w:numId="23">
    <w:abstractNumId w:val="26"/>
  </w:num>
  <w:num w:numId="24">
    <w:abstractNumId w:val="7"/>
  </w:num>
  <w:num w:numId="25">
    <w:abstractNumId w:val="5"/>
  </w:num>
  <w:num w:numId="26">
    <w:abstractNumId w:val="23"/>
  </w:num>
  <w:num w:numId="27">
    <w:abstractNumId w:val="11"/>
  </w:num>
  <w:num w:numId="28">
    <w:abstractNumId w:val="12"/>
  </w:num>
  <w:num w:numId="29">
    <w:abstractNumId w:val="31"/>
  </w:num>
  <w:num w:numId="30">
    <w:abstractNumId w:val="42"/>
  </w:num>
  <w:num w:numId="31">
    <w:abstractNumId w:val="30"/>
  </w:num>
  <w:num w:numId="32">
    <w:abstractNumId w:val="19"/>
  </w:num>
  <w:num w:numId="33">
    <w:abstractNumId w:val="18"/>
  </w:num>
  <w:num w:numId="34">
    <w:abstractNumId w:val="6"/>
  </w:num>
  <w:num w:numId="35">
    <w:abstractNumId w:val="24"/>
  </w:num>
  <w:num w:numId="36">
    <w:abstractNumId w:val="28"/>
  </w:num>
  <w:num w:numId="37">
    <w:abstractNumId w:val="1"/>
  </w:num>
  <w:num w:numId="38">
    <w:abstractNumId w:val="14"/>
  </w:num>
  <w:num w:numId="39">
    <w:abstractNumId w:val="0"/>
  </w:num>
  <w:num w:numId="40">
    <w:abstractNumId w:val="34"/>
  </w:num>
  <w:num w:numId="41">
    <w:abstractNumId w:val="44"/>
  </w:num>
  <w:num w:numId="42">
    <w:abstractNumId w:val="29"/>
  </w:num>
  <w:num w:numId="43">
    <w:abstractNumId w:val="3"/>
  </w:num>
  <w:num w:numId="44">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00B35"/>
    <w:rsid w:val="00005A7C"/>
    <w:rsid w:val="00026136"/>
    <w:rsid w:val="00030387"/>
    <w:rsid w:val="000330FB"/>
    <w:rsid w:val="00037446"/>
    <w:rsid w:val="00037765"/>
    <w:rsid w:val="000455EB"/>
    <w:rsid w:val="000472AB"/>
    <w:rsid w:val="00053164"/>
    <w:rsid w:val="00053C5A"/>
    <w:rsid w:val="00056821"/>
    <w:rsid w:val="00060489"/>
    <w:rsid w:val="000604DC"/>
    <w:rsid w:val="00067A7C"/>
    <w:rsid w:val="00070F31"/>
    <w:rsid w:val="00074FD6"/>
    <w:rsid w:val="00077471"/>
    <w:rsid w:val="00077742"/>
    <w:rsid w:val="000813B6"/>
    <w:rsid w:val="00081C06"/>
    <w:rsid w:val="00085605"/>
    <w:rsid w:val="00086661"/>
    <w:rsid w:val="00090B61"/>
    <w:rsid w:val="00092733"/>
    <w:rsid w:val="000931ED"/>
    <w:rsid w:val="0009456D"/>
    <w:rsid w:val="0009541A"/>
    <w:rsid w:val="00096AF0"/>
    <w:rsid w:val="000A02E6"/>
    <w:rsid w:val="000A16EE"/>
    <w:rsid w:val="000A5CE9"/>
    <w:rsid w:val="000A7D6D"/>
    <w:rsid w:val="000B0C86"/>
    <w:rsid w:val="000B2236"/>
    <w:rsid w:val="000B314D"/>
    <w:rsid w:val="000B3AF5"/>
    <w:rsid w:val="000B66C2"/>
    <w:rsid w:val="000C3A17"/>
    <w:rsid w:val="000C4E95"/>
    <w:rsid w:val="000D7DC2"/>
    <w:rsid w:val="000E1520"/>
    <w:rsid w:val="000E7AC2"/>
    <w:rsid w:val="00100A06"/>
    <w:rsid w:val="00101FDD"/>
    <w:rsid w:val="001106C2"/>
    <w:rsid w:val="00114790"/>
    <w:rsid w:val="001208B6"/>
    <w:rsid w:val="00123A5F"/>
    <w:rsid w:val="001245E9"/>
    <w:rsid w:val="0012796A"/>
    <w:rsid w:val="00133C7E"/>
    <w:rsid w:val="00134D06"/>
    <w:rsid w:val="00135489"/>
    <w:rsid w:val="0014124F"/>
    <w:rsid w:val="00146EA4"/>
    <w:rsid w:val="00147070"/>
    <w:rsid w:val="001477A1"/>
    <w:rsid w:val="00147AD1"/>
    <w:rsid w:val="00150613"/>
    <w:rsid w:val="00151262"/>
    <w:rsid w:val="00152132"/>
    <w:rsid w:val="0015335A"/>
    <w:rsid w:val="00153483"/>
    <w:rsid w:val="0015404F"/>
    <w:rsid w:val="00154807"/>
    <w:rsid w:val="001564B2"/>
    <w:rsid w:val="00157287"/>
    <w:rsid w:val="0015785D"/>
    <w:rsid w:val="00162709"/>
    <w:rsid w:val="001635EA"/>
    <w:rsid w:val="001652D7"/>
    <w:rsid w:val="00167767"/>
    <w:rsid w:val="00172EE2"/>
    <w:rsid w:val="001772DC"/>
    <w:rsid w:val="00181356"/>
    <w:rsid w:val="00185B5D"/>
    <w:rsid w:val="00185C7E"/>
    <w:rsid w:val="00187513"/>
    <w:rsid w:val="0019311E"/>
    <w:rsid w:val="001A117C"/>
    <w:rsid w:val="001A49B9"/>
    <w:rsid w:val="001A5D12"/>
    <w:rsid w:val="001A7AB5"/>
    <w:rsid w:val="001C4FE4"/>
    <w:rsid w:val="001C74AB"/>
    <w:rsid w:val="001E226E"/>
    <w:rsid w:val="001E361D"/>
    <w:rsid w:val="001F4F68"/>
    <w:rsid w:val="00201BA9"/>
    <w:rsid w:val="002241B2"/>
    <w:rsid w:val="00225D12"/>
    <w:rsid w:val="00230A8D"/>
    <w:rsid w:val="002363E8"/>
    <w:rsid w:val="002369E7"/>
    <w:rsid w:val="00236DA3"/>
    <w:rsid w:val="00237043"/>
    <w:rsid w:val="0024110C"/>
    <w:rsid w:val="00250276"/>
    <w:rsid w:val="00252E8D"/>
    <w:rsid w:val="002544E1"/>
    <w:rsid w:val="00256D57"/>
    <w:rsid w:val="00264E01"/>
    <w:rsid w:val="00265764"/>
    <w:rsid w:val="002716F1"/>
    <w:rsid w:val="00272280"/>
    <w:rsid w:val="00284360"/>
    <w:rsid w:val="00284AF7"/>
    <w:rsid w:val="00292A53"/>
    <w:rsid w:val="00293DE1"/>
    <w:rsid w:val="00297532"/>
    <w:rsid w:val="002A1593"/>
    <w:rsid w:val="002A1612"/>
    <w:rsid w:val="002B31BE"/>
    <w:rsid w:val="002B6C53"/>
    <w:rsid w:val="002C2C11"/>
    <w:rsid w:val="002D3B85"/>
    <w:rsid w:val="002D651B"/>
    <w:rsid w:val="002E08F4"/>
    <w:rsid w:val="002E2572"/>
    <w:rsid w:val="002E3A0B"/>
    <w:rsid w:val="002E64B2"/>
    <w:rsid w:val="002F660E"/>
    <w:rsid w:val="002F7BCA"/>
    <w:rsid w:val="00304DF6"/>
    <w:rsid w:val="00304EC6"/>
    <w:rsid w:val="00311CB1"/>
    <w:rsid w:val="00317E0C"/>
    <w:rsid w:val="00324583"/>
    <w:rsid w:val="003251B4"/>
    <w:rsid w:val="00326556"/>
    <w:rsid w:val="00326AB6"/>
    <w:rsid w:val="003331C1"/>
    <w:rsid w:val="003414E2"/>
    <w:rsid w:val="0034775B"/>
    <w:rsid w:val="00350C64"/>
    <w:rsid w:val="00351392"/>
    <w:rsid w:val="00351F5A"/>
    <w:rsid w:val="00352EB7"/>
    <w:rsid w:val="003601EB"/>
    <w:rsid w:val="00363EA3"/>
    <w:rsid w:val="0036406D"/>
    <w:rsid w:val="00364546"/>
    <w:rsid w:val="003825CB"/>
    <w:rsid w:val="003849A6"/>
    <w:rsid w:val="0038680A"/>
    <w:rsid w:val="00396829"/>
    <w:rsid w:val="00397624"/>
    <w:rsid w:val="003A39BE"/>
    <w:rsid w:val="003B29CD"/>
    <w:rsid w:val="003C18C2"/>
    <w:rsid w:val="003C2065"/>
    <w:rsid w:val="003C24C6"/>
    <w:rsid w:val="003C7AEA"/>
    <w:rsid w:val="003D17D2"/>
    <w:rsid w:val="003D38C3"/>
    <w:rsid w:val="003E08A4"/>
    <w:rsid w:val="003E0FE1"/>
    <w:rsid w:val="003E2FC7"/>
    <w:rsid w:val="003E48F8"/>
    <w:rsid w:val="003E7912"/>
    <w:rsid w:val="003F211E"/>
    <w:rsid w:val="003F7214"/>
    <w:rsid w:val="0040092E"/>
    <w:rsid w:val="00401EEE"/>
    <w:rsid w:val="004024F2"/>
    <w:rsid w:val="00402DFE"/>
    <w:rsid w:val="00404D4D"/>
    <w:rsid w:val="00410A85"/>
    <w:rsid w:val="00416F82"/>
    <w:rsid w:val="00424212"/>
    <w:rsid w:val="00432D7E"/>
    <w:rsid w:val="004334E6"/>
    <w:rsid w:val="00436FA0"/>
    <w:rsid w:val="0044436C"/>
    <w:rsid w:val="004532BC"/>
    <w:rsid w:val="004551D4"/>
    <w:rsid w:val="00455A42"/>
    <w:rsid w:val="004560FF"/>
    <w:rsid w:val="0046170C"/>
    <w:rsid w:val="00471940"/>
    <w:rsid w:val="0047372A"/>
    <w:rsid w:val="00474AF9"/>
    <w:rsid w:val="00475A31"/>
    <w:rsid w:val="00484E5A"/>
    <w:rsid w:val="00484EEB"/>
    <w:rsid w:val="00485151"/>
    <w:rsid w:val="00486CCC"/>
    <w:rsid w:val="00491DDB"/>
    <w:rsid w:val="00492D6F"/>
    <w:rsid w:val="00493A60"/>
    <w:rsid w:val="004941D7"/>
    <w:rsid w:val="004947F7"/>
    <w:rsid w:val="00496D82"/>
    <w:rsid w:val="004A18AC"/>
    <w:rsid w:val="004A6E21"/>
    <w:rsid w:val="004A7FFB"/>
    <w:rsid w:val="004B09A1"/>
    <w:rsid w:val="004B0E7C"/>
    <w:rsid w:val="004B3ADA"/>
    <w:rsid w:val="004B7AA4"/>
    <w:rsid w:val="004C1913"/>
    <w:rsid w:val="004D0424"/>
    <w:rsid w:val="004D076F"/>
    <w:rsid w:val="004D0E44"/>
    <w:rsid w:val="004D2FC1"/>
    <w:rsid w:val="004D3A67"/>
    <w:rsid w:val="004D4655"/>
    <w:rsid w:val="004D7CA8"/>
    <w:rsid w:val="004E056A"/>
    <w:rsid w:val="004E66D1"/>
    <w:rsid w:val="004E6CD9"/>
    <w:rsid w:val="004F33ED"/>
    <w:rsid w:val="004F475D"/>
    <w:rsid w:val="004F5301"/>
    <w:rsid w:val="004F5F9F"/>
    <w:rsid w:val="004F7D6B"/>
    <w:rsid w:val="005018A8"/>
    <w:rsid w:val="00503AB5"/>
    <w:rsid w:val="005042EF"/>
    <w:rsid w:val="00504B72"/>
    <w:rsid w:val="005058CE"/>
    <w:rsid w:val="00505D9E"/>
    <w:rsid w:val="00513A69"/>
    <w:rsid w:val="005158A9"/>
    <w:rsid w:val="0052366C"/>
    <w:rsid w:val="00524D8A"/>
    <w:rsid w:val="00533AE7"/>
    <w:rsid w:val="00543AC4"/>
    <w:rsid w:val="00543EEE"/>
    <w:rsid w:val="00543F8A"/>
    <w:rsid w:val="005553BB"/>
    <w:rsid w:val="00555627"/>
    <w:rsid w:val="00560453"/>
    <w:rsid w:val="00566B78"/>
    <w:rsid w:val="00573209"/>
    <w:rsid w:val="00585D37"/>
    <w:rsid w:val="00585DA4"/>
    <w:rsid w:val="005B16CC"/>
    <w:rsid w:val="005B2AF0"/>
    <w:rsid w:val="005C66F4"/>
    <w:rsid w:val="005D040F"/>
    <w:rsid w:val="005D1C42"/>
    <w:rsid w:val="005D46C5"/>
    <w:rsid w:val="005D7294"/>
    <w:rsid w:val="005E102F"/>
    <w:rsid w:val="005F2097"/>
    <w:rsid w:val="005F22CF"/>
    <w:rsid w:val="005F4420"/>
    <w:rsid w:val="005F7E5D"/>
    <w:rsid w:val="00600B35"/>
    <w:rsid w:val="00602386"/>
    <w:rsid w:val="00602EBB"/>
    <w:rsid w:val="00606E56"/>
    <w:rsid w:val="00607164"/>
    <w:rsid w:val="00616FB6"/>
    <w:rsid w:val="00623B0D"/>
    <w:rsid w:val="006248DE"/>
    <w:rsid w:val="00633568"/>
    <w:rsid w:val="006337F2"/>
    <w:rsid w:val="006347F2"/>
    <w:rsid w:val="0064480F"/>
    <w:rsid w:val="00653F15"/>
    <w:rsid w:val="0066098D"/>
    <w:rsid w:val="0066307B"/>
    <w:rsid w:val="00666A97"/>
    <w:rsid w:val="006706F2"/>
    <w:rsid w:val="00670A8E"/>
    <w:rsid w:val="006758A0"/>
    <w:rsid w:val="0067737C"/>
    <w:rsid w:val="00680992"/>
    <w:rsid w:val="00685C02"/>
    <w:rsid w:val="006931C6"/>
    <w:rsid w:val="006A367C"/>
    <w:rsid w:val="006A4B2E"/>
    <w:rsid w:val="006A50D6"/>
    <w:rsid w:val="006B4561"/>
    <w:rsid w:val="006B5039"/>
    <w:rsid w:val="006B79DC"/>
    <w:rsid w:val="006C3309"/>
    <w:rsid w:val="006C5EC5"/>
    <w:rsid w:val="006D2124"/>
    <w:rsid w:val="006D7734"/>
    <w:rsid w:val="006E0792"/>
    <w:rsid w:val="006E54E8"/>
    <w:rsid w:val="006F2513"/>
    <w:rsid w:val="006F4FE2"/>
    <w:rsid w:val="006F6146"/>
    <w:rsid w:val="0070094C"/>
    <w:rsid w:val="00710420"/>
    <w:rsid w:val="00745474"/>
    <w:rsid w:val="00745FB5"/>
    <w:rsid w:val="00762132"/>
    <w:rsid w:val="007675AA"/>
    <w:rsid w:val="0077237B"/>
    <w:rsid w:val="00775307"/>
    <w:rsid w:val="007812BF"/>
    <w:rsid w:val="0078178D"/>
    <w:rsid w:val="00782577"/>
    <w:rsid w:val="00783C69"/>
    <w:rsid w:val="0078469F"/>
    <w:rsid w:val="00786079"/>
    <w:rsid w:val="00786805"/>
    <w:rsid w:val="00792F70"/>
    <w:rsid w:val="00793EA4"/>
    <w:rsid w:val="00796490"/>
    <w:rsid w:val="007972DF"/>
    <w:rsid w:val="00797B1F"/>
    <w:rsid w:val="007A43D7"/>
    <w:rsid w:val="007A5255"/>
    <w:rsid w:val="007B12E6"/>
    <w:rsid w:val="007B25EE"/>
    <w:rsid w:val="007B6AB0"/>
    <w:rsid w:val="007C03D4"/>
    <w:rsid w:val="007C346F"/>
    <w:rsid w:val="007D054A"/>
    <w:rsid w:val="007D2559"/>
    <w:rsid w:val="007D2A90"/>
    <w:rsid w:val="007D3242"/>
    <w:rsid w:val="007D3C53"/>
    <w:rsid w:val="007D3CEC"/>
    <w:rsid w:val="007D5495"/>
    <w:rsid w:val="007F2D43"/>
    <w:rsid w:val="007F4FFD"/>
    <w:rsid w:val="007F61B8"/>
    <w:rsid w:val="0080054C"/>
    <w:rsid w:val="00800EAB"/>
    <w:rsid w:val="00806632"/>
    <w:rsid w:val="00806826"/>
    <w:rsid w:val="00806DEB"/>
    <w:rsid w:val="00811E77"/>
    <w:rsid w:val="00815FC4"/>
    <w:rsid w:val="00817D6A"/>
    <w:rsid w:val="0082589C"/>
    <w:rsid w:val="00830793"/>
    <w:rsid w:val="00831695"/>
    <w:rsid w:val="0083661C"/>
    <w:rsid w:val="0083664A"/>
    <w:rsid w:val="008473D6"/>
    <w:rsid w:val="00847F78"/>
    <w:rsid w:val="008512E5"/>
    <w:rsid w:val="00856407"/>
    <w:rsid w:val="008613F8"/>
    <w:rsid w:val="00863C97"/>
    <w:rsid w:val="00866940"/>
    <w:rsid w:val="00877410"/>
    <w:rsid w:val="00882048"/>
    <w:rsid w:val="00891E94"/>
    <w:rsid w:val="008A2FEB"/>
    <w:rsid w:val="008A31F9"/>
    <w:rsid w:val="008A3926"/>
    <w:rsid w:val="008B0427"/>
    <w:rsid w:val="008B0ED4"/>
    <w:rsid w:val="008B3D74"/>
    <w:rsid w:val="008B6592"/>
    <w:rsid w:val="008C6D5A"/>
    <w:rsid w:val="008D3806"/>
    <w:rsid w:val="008D389A"/>
    <w:rsid w:val="008D4658"/>
    <w:rsid w:val="008D68F2"/>
    <w:rsid w:val="008E542B"/>
    <w:rsid w:val="008E64A3"/>
    <w:rsid w:val="008F125C"/>
    <w:rsid w:val="008F5EBC"/>
    <w:rsid w:val="00900E68"/>
    <w:rsid w:val="00901114"/>
    <w:rsid w:val="0090132B"/>
    <w:rsid w:val="00901903"/>
    <w:rsid w:val="00902736"/>
    <w:rsid w:val="00903627"/>
    <w:rsid w:val="00904C28"/>
    <w:rsid w:val="00906BF8"/>
    <w:rsid w:val="00911C48"/>
    <w:rsid w:val="009127F1"/>
    <w:rsid w:val="009160E0"/>
    <w:rsid w:val="009231F5"/>
    <w:rsid w:val="00923530"/>
    <w:rsid w:val="00924415"/>
    <w:rsid w:val="00926470"/>
    <w:rsid w:val="009324FE"/>
    <w:rsid w:val="009343DE"/>
    <w:rsid w:val="00934C54"/>
    <w:rsid w:val="00943198"/>
    <w:rsid w:val="00944307"/>
    <w:rsid w:val="0095521C"/>
    <w:rsid w:val="00960168"/>
    <w:rsid w:val="00961FCE"/>
    <w:rsid w:val="00964C47"/>
    <w:rsid w:val="00966746"/>
    <w:rsid w:val="00971D76"/>
    <w:rsid w:val="00984EA6"/>
    <w:rsid w:val="00984EB4"/>
    <w:rsid w:val="009923B5"/>
    <w:rsid w:val="00994834"/>
    <w:rsid w:val="009956C4"/>
    <w:rsid w:val="00997E47"/>
    <w:rsid w:val="009A13D3"/>
    <w:rsid w:val="009A288E"/>
    <w:rsid w:val="009A3A8A"/>
    <w:rsid w:val="009A3B55"/>
    <w:rsid w:val="009B0980"/>
    <w:rsid w:val="009B1A99"/>
    <w:rsid w:val="009B2580"/>
    <w:rsid w:val="009B49AB"/>
    <w:rsid w:val="009C07BD"/>
    <w:rsid w:val="009C2D57"/>
    <w:rsid w:val="009C683E"/>
    <w:rsid w:val="009D0170"/>
    <w:rsid w:val="009D74D3"/>
    <w:rsid w:val="009E2B83"/>
    <w:rsid w:val="009E4688"/>
    <w:rsid w:val="009F1A83"/>
    <w:rsid w:val="009F1AC0"/>
    <w:rsid w:val="00A01F3F"/>
    <w:rsid w:val="00A0565E"/>
    <w:rsid w:val="00A07408"/>
    <w:rsid w:val="00A10CFE"/>
    <w:rsid w:val="00A17873"/>
    <w:rsid w:val="00A27E33"/>
    <w:rsid w:val="00A31AC4"/>
    <w:rsid w:val="00A55041"/>
    <w:rsid w:val="00A66F5C"/>
    <w:rsid w:val="00A72520"/>
    <w:rsid w:val="00A823A0"/>
    <w:rsid w:val="00A87B74"/>
    <w:rsid w:val="00A9483A"/>
    <w:rsid w:val="00A96527"/>
    <w:rsid w:val="00AA0B41"/>
    <w:rsid w:val="00AA1A0D"/>
    <w:rsid w:val="00AB41AF"/>
    <w:rsid w:val="00AB4780"/>
    <w:rsid w:val="00AB6212"/>
    <w:rsid w:val="00AC0A08"/>
    <w:rsid w:val="00AC1ED2"/>
    <w:rsid w:val="00AC2B7F"/>
    <w:rsid w:val="00AC3B52"/>
    <w:rsid w:val="00AC7413"/>
    <w:rsid w:val="00AC7E52"/>
    <w:rsid w:val="00AD0A65"/>
    <w:rsid w:val="00AD251D"/>
    <w:rsid w:val="00AD42C4"/>
    <w:rsid w:val="00AD470F"/>
    <w:rsid w:val="00AD50B3"/>
    <w:rsid w:val="00AE4F73"/>
    <w:rsid w:val="00AF651D"/>
    <w:rsid w:val="00B003AF"/>
    <w:rsid w:val="00B030BA"/>
    <w:rsid w:val="00B03486"/>
    <w:rsid w:val="00B0457A"/>
    <w:rsid w:val="00B06981"/>
    <w:rsid w:val="00B21935"/>
    <w:rsid w:val="00B222E5"/>
    <w:rsid w:val="00B25C1D"/>
    <w:rsid w:val="00B32C84"/>
    <w:rsid w:val="00B42913"/>
    <w:rsid w:val="00B45BA6"/>
    <w:rsid w:val="00B4703D"/>
    <w:rsid w:val="00B50AD5"/>
    <w:rsid w:val="00B5632B"/>
    <w:rsid w:val="00B5657F"/>
    <w:rsid w:val="00B63529"/>
    <w:rsid w:val="00B6438D"/>
    <w:rsid w:val="00B70322"/>
    <w:rsid w:val="00B8089C"/>
    <w:rsid w:val="00B96108"/>
    <w:rsid w:val="00B9682B"/>
    <w:rsid w:val="00BA20CA"/>
    <w:rsid w:val="00BA4D87"/>
    <w:rsid w:val="00BA7E04"/>
    <w:rsid w:val="00BB0CA9"/>
    <w:rsid w:val="00BB1B1F"/>
    <w:rsid w:val="00BB22B8"/>
    <w:rsid w:val="00BB3F81"/>
    <w:rsid w:val="00BB3F8C"/>
    <w:rsid w:val="00BC0232"/>
    <w:rsid w:val="00BC1965"/>
    <w:rsid w:val="00BC31C2"/>
    <w:rsid w:val="00BC49C7"/>
    <w:rsid w:val="00BC56AA"/>
    <w:rsid w:val="00BD6689"/>
    <w:rsid w:val="00BD71E7"/>
    <w:rsid w:val="00BE1F07"/>
    <w:rsid w:val="00BE314D"/>
    <w:rsid w:val="00BE394D"/>
    <w:rsid w:val="00BF1CE0"/>
    <w:rsid w:val="00BF5DBE"/>
    <w:rsid w:val="00C03256"/>
    <w:rsid w:val="00C04930"/>
    <w:rsid w:val="00C133B6"/>
    <w:rsid w:val="00C1434B"/>
    <w:rsid w:val="00C17E26"/>
    <w:rsid w:val="00C20C4F"/>
    <w:rsid w:val="00C23BB8"/>
    <w:rsid w:val="00C25ED8"/>
    <w:rsid w:val="00C32EDD"/>
    <w:rsid w:val="00C375F1"/>
    <w:rsid w:val="00C37908"/>
    <w:rsid w:val="00C40F00"/>
    <w:rsid w:val="00C42946"/>
    <w:rsid w:val="00C475FB"/>
    <w:rsid w:val="00C5060D"/>
    <w:rsid w:val="00C55117"/>
    <w:rsid w:val="00C61AB2"/>
    <w:rsid w:val="00C67484"/>
    <w:rsid w:val="00C73A28"/>
    <w:rsid w:val="00C7418E"/>
    <w:rsid w:val="00C75041"/>
    <w:rsid w:val="00C75DC9"/>
    <w:rsid w:val="00C77D97"/>
    <w:rsid w:val="00C8063B"/>
    <w:rsid w:val="00C81B42"/>
    <w:rsid w:val="00C862E5"/>
    <w:rsid w:val="00C909A0"/>
    <w:rsid w:val="00C926E1"/>
    <w:rsid w:val="00C944F5"/>
    <w:rsid w:val="00CA725C"/>
    <w:rsid w:val="00CB04E9"/>
    <w:rsid w:val="00CB42B8"/>
    <w:rsid w:val="00CC4092"/>
    <w:rsid w:val="00CD2DC6"/>
    <w:rsid w:val="00CD48A5"/>
    <w:rsid w:val="00CD5424"/>
    <w:rsid w:val="00CD5864"/>
    <w:rsid w:val="00CD693D"/>
    <w:rsid w:val="00CD6F10"/>
    <w:rsid w:val="00CD7259"/>
    <w:rsid w:val="00CE7EEF"/>
    <w:rsid w:val="00CF6846"/>
    <w:rsid w:val="00CF71C6"/>
    <w:rsid w:val="00CF722C"/>
    <w:rsid w:val="00D018A3"/>
    <w:rsid w:val="00D0272E"/>
    <w:rsid w:val="00D02B2B"/>
    <w:rsid w:val="00D05E83"/>
    <w:rsid w:val="00D0647D"/>
    <w:rsid w:val="00D10824"/>
    <w:rsid w:val="00D21DD0"/>
    <w:rsid w:val="00D30F80"/>
    <w:rsid w:val="00D33B34"/>
    <w:rsid w:val="00D34D4C"/>
    <w:rsid w:val="00D373CF"/>
    <w:rsid w:val="00D421CF"/>
    <w:rsid w:val="00D51F63"/>
    <w:rsid w:val="00D560EC"/>
    <w:rsid w:val="00D605E8"/>
    <w:rsid w:val="00D611A1"/>
    <w:rsid w:val="00D61F88"/>
    <w:rsid w:val="00D71107"/>
    <w:rsid w:val="00D86A39"/>
    <w:rsid w:val="00D95001"/>
    <w:rsid w:val="00D9770E"/>
    <w:rsid w:val="00DA004B"/>
    <w:rsid w:val="00DA0D97"/>
    <w:rsid w:val="00DA3C0D"/>
    <w:rsid w:val="00DA3C83"/>
    <w:rsid w:val="00DA5D1F"/>
    <w:rsid w:val="00DB00A1"/>
    <w:rsid w:val="00DB0DF2"/>
    <w:rsid w:val="00DB230A"/>
    <w:rsid w:val="00DB7407"/>
    <w:rsid w:val="00DC26AB"/>
    <w:rsid w:val="00DD0413"/>
    <w:rsid w:val="00DD3C8A"/>
    <w:rsid w:val="00DD615A"/>
    <w:rsid w:val="00DE337A"/>
    <w:rsid w:val="00DE6DA8"/>
    <w:rsid w:val="00DF0C40"/>
    <w:rsid w:val="00DF7BE9"/>
    <w:rsid w:val="00E074C8"/>
    <w:rsid w:val="00E12B0C"/>
    <w:rsid w:val="00E12C77"/>
    <w:rsid w:val="00E15786"/>
    <w:rsid w:val="00E21A4F"/>
    <w:rsid w:val="00E23481"/>
    <w:rsid w:val="00E2547E"/>
    <w:rsid w:val="00E33ECB"/>
    <w:rsid w:val="00E3553B"/>
    <w:rsid w:val="00E35E5D"/>
    <w:rsid w:val="00E36F1B"/>
    <w:rsid w:val="00E3715C"/>
    <w:rsid w:val="00E461EC"/>
    <w:rsid w:val="00E462C8"/>
    <w:rsid w:val="00E50A59"/>
    <w:rsid w:val="00E51E38"/>
    <w:rsid w:val="00E5779A"/>
    <w:rsid w:val="00E6053A"/>
    <w:rsid w:val="00E61F89"/>
    <w:rsid w:val="00E628CC"/>
    <w:rsid w:val="00E71071"/>
    <w:rsid w:val="00E80401"/>
    <w:rsid w:val="00E87CB7"/>
    <w:rsid w:val="00E92B48"/>
    <w:rsid w:val="00EA43DF"/>
    <w:rsid w:val="00EA476F"/>
    <w:rsid w:val="00EA67C2"/>
    <w:rsid w:val="00EB1AB2"/>
    <w:rsid w:val="00EB3C36"/>
    <w:rsid w:val="00EC4E88"/>
    <w:rsid w:val="00EC65BD"/>
    <w:rsid w:val="00ED68AF"/>
    <w:rsid w:val="00EF3F1F"/>
    <w:rsid w:val="00EF57AF"/>
    <w:rsid w:val="00EF61C7"/>
    <w:rsid w:val="00F071B4"/>
    <w:rsid w:val="00F07ACF"/>
    <w:rsid w:val="00F15ED3"/>
    <w:rsid w:val="00F26CB4"/>
    <w:rsid w:val="00F300DC"/>
    <w:rsid w:val="00F36277"/>
    <w:rsid w:val="00F46A88"/>
    <w:rsid w:val="00F53321"/>
    <w:rsid w:val="00F565F6"/>
    <w:rsid w:val="00F57EE6"/>
    <w:rsid w:val="00F65B4C"/>
    <w:rsid w:val="00F676A9"/>
    <w:rsid w:val="00F71BCF"/>
    <w:rsid w:val="00F73B8B"/>
    <w:rsid w:val="00F8301D"/>
    <w:rsid w:val="00F83BAA"/>
    <w:rsid w:val="00F96F4B"/>
    <w:rsid w:val="00F9791D"/>
    <w:rsid w:val="00FA17B2"/>
    <w:rsid w:val="00FA2E2B"/>
    <w:rsid w:val="00FB5006"/>
    <w:rsid w:val="00FB5056"/>
    <w:rsid w:val="00FB5565"/>
    <w:rsid w:val="00FB5D7F"/>
    <w:rsid w:val="00FB6304"/>
    <w:rsid w:val="00FC4375"/>
    <w:rsid w:val="00FC60FE"/>
    <w:rsid w:val="00FC77B6"/>
    <w:rsid w:val="00FD3981"/>
    <w:rsid w:val="00FD5E74"/>
    <w:rsid w:val="00FE5F8D"/>
    <w:rsid w:val="00FE62DB"/>
    <w:rsid w:val="00FF0B0F"/>
    <w:rsid w:val="00FF118C"/>
    <w:rsid w:val="00FF13EF"/>
    <w:rsid w:val="00FF68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8B"/>
  </w:style>
  <w:style w:type="paragraph" w:styleId="Heading2">
    <w:name w:val="heading 2"/>
    <w:basedOn w:val="Normal"/>
    <w:next w:val="Normal"/>
    <w:link w:val="Heading2Char"/>
    <w:qFormat/>
    <w:rsid w:val="000B2236"/>
    <w:pPr>
      <w:keepNext/>
      <w:outlineLvl w:val="1"/>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3E7912"/>
    <w:pPr>
      <w:widowControl w:val="0"/>
      <w:suppressAutoHyphens/>
    </w:pPr>
    <w:rPr>
      <w:rFonts w:ascii="Times New Roman" w:eastAsia="DejaVu Sans" w:hAnsi="Times New Roman" w:cs="Lohit Hindi"/>
      <w:sz w:val="24"/>
      <w:szCs w:val="24"/>
      <w:lang w:eastAsia="zh-CN" w:bidi="hi-IN"/>
    </w:rPr>
  </w:style>
  <w:style w:type="paragraph" w:styleId="BodyText2">
    <w:name w:val="Body Text 2"/>
    <w:basedOn w:val="DefaultStyle"/>
    <w:link w:val="BodyText2Char"/>
    <w:unhideWhenUsed/>
    <w:rsid w:val="003E7912"/>
    <w:rPr>
      <w:b/>
      <w:bCs/>
    </w:rPr>
  </w:style>
  <w:style w:type="character" w:customStyle="1" w:styleId="BodyText2Char">
    <w:name w:val="Body Text 2 Char"/>
    <w:basedOn w:val="DefaultParagraphFont"/>
    <w:link w:val="BodyText2"/>
    <w:rsid w:val="003E7912"/>
    <w:rPr>
      <w:rFonts w:ascii="Times New Roman" w:eastAsia="DejaVu Sans" w:hAnsi="Times New Roman" w:cs="Lohit Hindi"/>
      <w:b/>
      <w:bCs/>
      <w:sz w:val="24"/>
      <w:szCs w:val="24"/>
      <w:lang w:eastAsia="zh-CN" w:bidi="hi-IN"/>
    </w:rPr>
  </w:style>
  <w:style w:type="paragraph" w:styleId="ListParagraph">
    <w:name w:val="List Paragraph"/>
    <w:basedOn w:val="DefaultStyle"/>
    <w:link w:val="ListParagraphChar"/>
    <w:uiPriority w:val="34"/>
    <w:qFormat/>
    <w:rsid w:val="003E7912"/>
    <w:pPr>
      <w:suppressAutoHyphens w:val="0"/>
      <w:spacing w:before="240"/>
      <w:ind w:left="720"/>
      <w:contextualSpacing/>
    </w:pPr>
    <w:rPr>
      <w:rFonts w:ascii="Calibri" w:eastAsia="Calibri" w:hAnsi="Calibri" w:cs="Times New Roman"/>
      <w:sz w:val="22"/>
      <w:szCs w:val="22"/>
    </w:rPr>
  </w:style>
  <w:style w:type="paragraph" w:styleId="BodyText3">
    <w:name w:val="Body Text 3"/>
    <w:basedOn w:val="Normal"/>
    <w:link w:val="BodyText3Char"/>
    <w:uiPriority w:val="99"/>
    <w:semiHidden/>
    <w:unhideWhenUsed/>
    <w:rsid w:val="00DB230A"/>
    <w:pPr>
      <w:spacing w:after="120"/>
    </w:pPr>
    <w:rPr>
      <w:sz w:val="16"/>
      <w:szCs w:val="16"/>
    </w:rPr>
  </w:style>
  <w:style w:type="character" w:customStyle="1" w:styleId="BodyText3Char">
    <w:name w:val="Body Text 3 Char"/>
    <w:basedOn w:val="DefaultParagraphFont"/>
    <w:link w:val="BodyText3"/>
    <w:uiPriority w:val="99"/>
    <w:semiHidden/>
    <w:rsid w:val="00DB230A"/>
    <w:rPr>
      <w:sz w:val="16"/>
      <w:szCs w:val="16"/>
    </w:rPr>
  </w:style>
  <w:style w:type="paragraph" w:customStyle="1" w:styleId="TextBody">
    <w:name w:val="Text Body"/>
    <w:basedOn w:val="DefaultStyle"/>
    <w:rsid w:val="00DB230A"/>
    <w:pPr>
      <w:spacing w:after="120"/>
    </w:pPr>
  </w:style>
  <w:style w:type="paragraph" w:customStyle="1" w:styleId="Head3">
    <w:name w:val="Head 3"/>
    <w:basedOn w:val="TextBody"/>
    <w:rsid w:val="00DB230A"/>
    <w:pPr>
      <w:widowControl/>
      <w:jc w:val="center"/>
    </w:pPr>
    <w:rPr>
      <w:rFonts w:ascii="Verdana" w:hAnsi="Verdana" w:cs="Verdana"/>
      <w:b/>
      <w:bCs/>
      <w:u w:val="single"/>
      <w:lang w:val="en-GB"/>
    </w:rPr>
  </w:style>
  <w:style w:type="character" w:customStyle="1" w:styleId="InternetLink">
    <w:name w:val="Internet Link"/>
    <w:rsid w:val="00DB230A"/>
    <w:rPr>
      <w:color w:val="0000FF"/>
      <w:u w:val="single"/>
    </w:rPr>
  </w:style>
  <w:style w:type="table" w:styleId="TableGrid">
    <w:name w:val="Table Grid"/>
    <w:basedOn w:val="TableNormal"/>
    <w:uiPriority w:val="59"/>
    <w:rsid w:val="007675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intsChar">
    <w:name w:val="Points Char"/>
    <w:link w:val="Points"/>
    <w:locked/>
    <w:rsid w:val="00C75DC9"/>
    <w:rPr>
      <w:rFonts w:ascii="Verdana" w:eastAsia="Malgun Gothic" w:hAnsi="Verdana"/>
    </w:rPr>
  </w:style>
  <w:style w:type="paragraph" w:customStyle="1" w:styleId="Points">
    <w:name w:val="Points"/>
    <w:basedOn w:val="Normal"/>
    <w:link w:val="PointsChar"/>
    <w:qFormat/>
    <w:rsid w:val="00C75DC9"/>
    <w:pPr>
      <w:numPr>
        <w:numId w:val="1"/>
      </w:numPr>
      <w:tabs>
        <w:tab w:val="left" w:pos="720"/>
      </w:tabs>
    </w:pPr>
    <w:rPr>
      <w:rFonts w:ascii="Verdana" w:eastAsia="Malgun Gothic" w:hAnsi="Verdana"/>
    </w:rPr>
  </w:style>
  <w:style w:type="paragraph" w:styleId="Header">
    <w:name w:val="header"/>
    <w:basedOn w:val="Normal"/>
    <w:link w:val="HeaderChar"/>
    <w:uiPriority w:val="99"/>
    <w:unhideWhenUsed/>
    <w:rsid w:val="00E462C8"/>
    <w:pPr>
      <w:tabs>
        <w:tab w:val="center" w:pos="4680"/>
        <w:tab w:val="right" w:pos="9360"/>
      </w:tabs>
    </w:pPr>
  </w:style>
  <w:style w:type="character" w:customStyle="1" w:styleId="HeaderChar">
    <w:name w:val="Header Char"/>
    <w:basedOn w:val="DefaultParagraphFont"/>
    <w:link w:val="Header"/>
    <w:uiPriority w:val="99"/>
    <w:rsid w:val="00E462C8"/>
  </w:style>
  <w:style w:type="paragraph" w:styleId="Footer">
    <w:name w:val="footer"/>
    <w:basedOn w:val="Normal"/>
    <w:link w:val="FooterChar"/>
    <w:uiPriority w:val="99"/>
    <w:unhideWhenUsed/>
    <w:rsid w:val="00E462C8"/>
    <w:pPr>
      <w:tabs>
        <w:tab w:val="center" w:pos="4680"/>
        <w:tab w:val="right" w:pos="9360"/>
      </w:tabs>
    </w:pPr>
  </w:style>
  <w:style w:type="character" w:customStyle="1" w:styleId="FooterChar">
    <w:name w:val="Footer Char"/>
    <w:basedOn w:val="DefaultParagraphFont"/>
    <w:link w:val="Footer"/>
    <w:uiPriority w:val="99"/>
    <w:rsid w:val="00E462C8"/>
  </w:style>
  <w:style w:type="paragraph" w:styleId="NormalWeb">
    <w:name w:val="Normal (Web)"/>
    <w:basedOn w:val="Normal"/>
    <w:uiPriority w:val="99"/>
    <w:unhideWhenUsed/>
    <w:rsid w:val="00E462C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uiPriority w:val="99"/>
    <w:rsid w:val="009C2D57"/>
    <w:pPr>
      <w:autoSpaceDE w:val="0"/>
      <w:autoSpaceDN w:val="0"/>
      <w:adjustRightInd w:val="0"/>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locked/>
    <w:rsid w:val="009C2D57"/>
    <w:rPr>
      <w:rFonts w:ascii="Calibri" w:eastAsia="Calibri" w:hAnsi="Calibri" w:cs="Times New Roman"/>
      <w:lang w:eastAsia="zh-CN" w:bidi="hi-IN"/>
    </w:rPr>
  </w:style>
  <w:style w:type="character" w:styleId="Strong">
    <w:name w:val="Strong"/>
    <w:basedOn w:val="DefaultParagraphFont"/>
    <w:uiPriority w:val="22"/>
    <w:qFormat/>
    <w:rsid w:val="004024F2"/>
    <w:rPr>
      <w:b/>
      <w:bCs/>
    </w:rPr>
  </w:style>
  <w:style w:type="character" w:customStyle="1" w:styleId="apple-converted-space">
    <w:name w:val="apple-converted-space"/>
    <w:basedOn w:val="DefaultParagraphFont"/>
    <w:rsid w:val="004024F2"/>
  </w:style>
  <w:style w:type="character" w:styleId="Hyperlink">
    <w:name w:val="Hyperlink"/>
    <w:rsid w:val="00F9791D"/>
    <w:rPr>
      <w:color w:val="0000FF"/>
      <w:u w:val="single"/>
    </w:rPr>
  </w:style>
  <w:style w:type="paragraph" w:customStyle="1" w:styleId="blackb10">
    <w:name w:val="blackb10"/>
    <w:basedOn w:val="Normal"/>
    <w:uiPriority w:val="99"/>
    <w:rsid w:val="00D421CF"/>
    <w:pPr>
      <w:suppressAutoHyphens/>
      <w:spacing w:before="100" w:after="100"/>
    </w:pPr>
    <w:rPr>
      <w:rFonts w:ascii="Arial" w:eastAsia="Times New Roman" w:hAnsi="Times New Roman" w:cs="Times New Roman"/>
      <w:b/>
      <w:sz w:val="20"/>
      <w:szCs w:val="20"/>
    </w:rPr>
  </w:style>
  <w:style w:type="paragraph" w:styleId="BalloonText">
    <w:name w:val="Balloon Text"/>
    <w:basedOn w:val="Normal"/>
    <w:link w:val="BalloonTextChar"/>
    <w:uiPriority w:val="99"/>
    <w:semiHidden/>
    <w:unhideWhenUsed/>
    <w:rsid w:val="00882048"/>
    <w:rPr>
      <w:rFonts w:ascii="Tahoma" w:hAnsi="Tahoma" w:cs="Tahoma"/>
      <w:sz w:val="16"/>
      <w:szCs w:val="16"/>
    </w:rPr>
  </w:style>
  <w:style w:type="character" w:customStyle="1" w:styleId="BalloonTextChar">
    <w:name w:val="Balloon Text Char"/>
    <w:basedOn w:val="DefaultParagraphFont"/>
    <w:link w:val="BalloonText"/>
    <w:uiPriority w:val="99"/>
    <w:semiHidden/>
    <w:rsid w:val="00882048"/>
    <w:rPr>
      <w:rFonts w:ascii="Tahoma" w:hAnsi="Tahoma" w:cs="Tahoma"/>
      <w:sz w:val="16"/>
      <w:szCs w:val="16"/>
    </w:rPr>
  </w:style>
  <w:style w:type="paragraph" w:customStyle="1" w:styleId="NoSpacing1">
    <w:name w:val="No Spacing1"/>
    <w:uiPriority w:val="99"/>
    <w:qFormat/>
    <w:rsid w:val="00AD251D"/>
    <w:pPr>
      <w:suppressAutoHyphens/>
    </w:pPr>
    <w:rPr>
      <w:rFonts w:ascii="Calibri" w:eastAsia="Calibri" w:hAnsi="Calibri" w:cs="Calibri"/>
      <w:lang w:eastAsia="ar-SA"/>
    </w:rPr>
  </w:style>
  <w:style w:type="character" w:styleId="FollowedHyperlink">
    <w:name w:val="FollowedHyperlink"/>
    <w:basedOn w:val="DefaultParagraphFont"/>
    <w:uiPriority w:val="99"/>
    <w:semiHidden/>
    <w:unhideWhenUsed/>
    <w:rsid w:val="009127F1"/>
    <w:rPr>
      <w:color w:val="800080" w:themeColor="followedHyperlink"/>
      <w:u w:val="single"/>
    </w:rPr>
  </w:style>
  <w:style w:type="paragraph" w:styleId="BodyText">
    <w:name w:val="Body Text"/>
    <w:basedOn w:val="Normal"/>
    <w:link w:val="BodyTextChar"/>
    <w:uiPriority w:val="99"/>
    <w:semiHidden/>
    <w:unhideWhenUsed/>
    <w:rsid w:val="00C5060D"/>
    <w:pPr>
      <w:spacing w:after="120"/>
    </w:pPr>
  </w:style>
  <w:style w:type="character" w:customStyle="1" w:styleId="BodyTextChar">
    <w:name w:val="Body Text Char"/>
    <w:basedOn w:val="DefaultParagraphFont"/>
    <w:link w:val="BodyText"/>
    <w:uiPriority w:val="99"/>
    <w:semiHidden/>
    <w:rsid w:val="00C5060D"/>
  </w:style>
  <w:style w:type="paragraph" w:styleId="HTMLPreformatted">
    <w:name w:val="HTML Preformatted"/>
    <w:basedOn w:val="Normal"/>
    <w:link w:val="HTMLPreformattedChar"/>
    <w:rsid w:val="00B6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63529"/>
    <w:rPr>
      <w:rFonts w:ascii="Courier New" w:eastAsia="Times New Roman" w:hAnsi="Courier New" w:cs="Courier New"/>
      <w:sz w:val="20"/>
      <w:szCs w:val="20"/>
    </w:rPr>
  </w:style>
  <w:style w:type="character" w:customStyle="1" w:styleId="Heading2Char">
    <w:name w:val="Heading 2 Char"/>
    <w:basedOn w:val="DefaultParagraphFont"/>
    <w:link w:val="Heading2"/>
    <w:rsid w:val="000B2236"/>
    <w:rPr>
      <w:rFonts w:ascii="Times New Roman" w:eastAsia="Times New Roman" w:hAnsi="Times New Roman" w:cs="Times New Roman"/>
      <w:b/>
      <w:bCs/>
      <w:szCs w:val="16"/>
    </w:rPr>
  </w:style>
  <w:style w:type="character" w:customStyle="1" w:styleId="small1">
    <w:name w:val="small1"/>
    <w:rsid w:val="000B2236"/>
    <w:rPr>
      <w:rFonts w:ascii="Verdana" w:hAnsi="Verdana" w:hint="default"/>
      <w:i w:val="0"/>
      <w:iCs w:val="0"/>
      <w:sz w:val="16"/>
      <w:szCs w:val="16"/>
    </w:rPr>
  </w:style>
  <w:style w:type="character" w:customStyle="1" w:styleId="Heading">
    <w:name w:val="Heading"/>
    <w:rsid w:val="000A02E6"/>
    <w:rPr>
      <w:rFonts w:cs="Times New Roman"/>
      <w:b/>
      <w:sz w:val="22"/>
      <w:szCs w:val="22"/>
    </w:rPr>
  </w:style>
  <w:style w:type="paragraph" w:customStyle="1" w:styleId="HangingIndent">
    <w:name w:val="Hanging Indent"/>
    <w:basedOn w:val="BodyText"/>
    <w:rsid w:val="000A02E6"/>
    <w:pPr>
      <w:tabs>
        <w:tab w:val="left" w:pos="6521"/>
      </w:tabs>
      <w:spacing w:after="0"/>
      <w:ind w:left="1701" w:hanging="1701"/>
    </w:pPr>
    <w:rPr>
      <w:rFonts w:ascii="Arial" w:eastAsia="Times New Roman" w:hAnsi="Arial" w:cs="Times New Roman"/>
      <w:sz w:val="20"/>
      <w:szCs w:val="24"/>
      <w:lang w:val="en-GB" w:eastAsia="fi-FI"/>
    </w:rPr>
  </w:style>
  <w:style w:type="paragraph" w:customStyle="1" w:styleId="Bullets">
    <w:name w:val="Bullets"/>
    <w:basedOn w:val="Normal"/>
    <w:rsid w:val="000A02E6"/>
    <w:pPr>
      <w:numPr>
        <w:numId w:val="5"/>
      </w:numPr>
    </w:pPr>
    <w:rPr>
      <w:rFonts w:ascii="Arial" w:eastAsia="Times New Roman" w:hAnsi="Arial" w:cs="Times New Roman"/>
      <w:sz w:val="20"/>
      <w:szCs w:val="24"/>
      <w:lang w:val="en-GB" w:eastAsia="fi-FI"/>
    </w:rPr>
  </w:style>
  <w:style w:type="paragraph" w:customStyle="1" w:styleId="NoSpacing2">
    <w:name w:val="No Spacing2"/>
    <w:qFormat/>
    <w:rsid w:val="000B66C2"/>
    <w:rPr>
      <w:rFonts w:ascii="Times New Roman" w:eastAsia="MS Mincho" w:hAnsi="Times New Roman" w:cs="Times New Roman"/>
      <w:sz w:val="20"/>
    </w:rPr>
  </w:style>
  <w:style w:type="paragraph" w:customStyle="1" w:styleId="yiv6596599836msonormal">
    <w:name w:val="yiv6596599836msonormal"/>
    <w:basedOn w:val="Normal"/>
    <w:rsid w:val="00C7418E"/>
    <w:pPr>
      <w:spacing w:before="100" w:beforeAutospacing="1" w:after="100" w:afterAutospacing="1"/>
    </w:pPr>
    <w:rPr>
      <w:rFonts w:ascii="Times New Roman" w:eastAsia="Times New Roman" w:hAnsi="Times New Roman" w:cs="Times New Roman"/>
      <w:sz w:val="24"/>
      <w:szCs w:val="24"/>
    </w:rPr>
  </w:style>
  <w:style w:type="paragraph" w:customStyle="1" w:styleId="level1">
    <w:name w:val="_level1"/>
    <w:rsid w:val="00926470"/>
    <w:pPr>
      <w:tabs>
        <w:tab w:val="left" w:pos="360"/>
        <w:tab w:val="left" w:pos="1440"/>
        <w:tab w:val="left" w:pos="2880"/>
        <w:tab w:val="left" w:pos="4320"/>
        <w:tab w:val="left" w:pos="5760"/>
        <w:tab w:val="left" w:pos="7200"/>
        <w:tab w:val="right" w:pos="8640"/>
      </w:tabs>
      <w:autoSpaceDE w:val="0"/>
      <w:autoSpaceDN w:val="0"/>
      <w:adjustRightInd w:val="0"/>
      <w:ind w:left="360" w:hanging="360"/>
    </w:pPr>
    <w:rPr>
      <w:rFonts w:ascii="Times New Roman" w:eastAsia="Times New Roman" w:hAnsi="Times New Roman" w:cs="Times New Roman"/>
      <w:sz w:val="24"/>
      <w:szCs w:val="24"/>
    </w:rPr>
  </w:style>
  <w:style w:type="character" w:customStyle="1" w:styleId="CharCharCharCharChar">
    <w:name w:val="Char Char Char Char Char"/>
    <w:aliases w:val="Char Char Char Char1,Char Char Char Char2, Char Char Char Char1, Char Char Char Char2"/>
    <w:rsid w:val="00350C64"/>
    <w:rPr>
      <w:rFonts w:ascii="Courier New" w:eastAsia="Courier New" w:hAnsi="Courier New" w:cs="Courier New" w:hint="default"/>
      <w:sz w:val="22"/>
      <w:szCs w:val="24"/>
      <w:lang w:val="en-US" w:eastAsia="en-US" w:bidi="ar-SA"/>
    </w:rPr>
  </w:style>
  <w:style w:type="character" w:customStyle="1" w:styleId="pseditboxdisponly">
    <w:name w:val="pseditbox_disponly"/>
    <w:basedOn w:val="DefaultParagraphFont"/>
    <w:uiPriority w:val="99"/>
    <w:rsid w:val="00E92B48"/>
  </w:style>
  <w:style w:type="paragraph" w:styleId="NoSpacing">
    <w:name w:val="No Spacing"/>
    <w:uiPriority w:val="99"/>
    <w:qFormat/>
    <w:rsid w:val="00E92B48"/>
    <w:rPr>
      <w:rFonts w:ascii="Calibri" w:eastAsia="SimSun" w:hAnsi="Calibri" w:cs="Calibri"/>
    </w:rPr>
  </w:style>
  <w:style w:type="character" w:customStyle="1" w:styleId="apple-style-span">
    <w:name w:val="apple-style-span"/>
    <w:basedOn w:val="DefaultParagraphFont"/>
    <w:rsid w:val="00297532"/>
  </w:style>
  <w:style w:type="paragraph" w:customStyle="1" w:styleId="Normal1">
    <w:name w:val="Normal1"/>
    <w:rsid w:val="004B7AA4"/>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8B"/>
  </w:style>
  <w:style w:type="paragraph" w:styleId="Heading2">
    <w:name w:val="heading 2"/>
    <w:basedOn w:val="Normal"/>
    <w:next w:val="Normal"/>
    <w:link w:val="Heading2Char"/>
    <w:qFormat/>
    <w:rsid w:val="000B2236"/>
    <w:pPr>
      <w:keepNext/>
      <w:outlineLvl w:val="1"/>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3E7912"/>
    <w:pPr>
      <w:widowControl w:val="0"/>
      <w:suppressAutoHyphens/>
    </w:pPr>
    <w:rPr>
      <w:rFonts w:ascii="Times New Roman" w:eastAsia="DejaVu Sans" w:hAnsi="Times New Roman" w:cs="Lohit Hindi"/>
      <w:sz w:val="24"/>
      <w:szCs w:val="24"/>
      <w:lang w:eastAsia="zh-CN" w:bidi="hi-IN"/>
    </w:rPr>
  </w:style>
  <w:style w:type="paragraph" w:styleId="BodyText2">
    <w:name w:val="Body Text 2"/>
    <w:basedOn w:val="DefaultStyle"/>
    <w:link w:val="BodyText2Char"/>
    <w:unhideWhenUsed/>
    <w:rsid w:val="003E7912"/>
    <w:rPr>
      <w:b/>
      <w:bCs/>
    </w:rPr>
  </w:style>
  <w:style w:type="character" w:customStyle="1" w:styleId="BodyText2Char">
    <w:name w:val="Body Text 2 Char"/>
    <w:basedOn w:val="DefaultParagraphFont"/>
    <w:link w:val="BodyText2"/>
    <w:rsid w:val="003E7912"/>
    <w:rPr>
      <w:rFonts w:ascii="Times New Roman" w:eastAsia="DejaVu Sans" w:hAnsi="Times New Roman" w:cs="Lohit Hindi"/>
      <w:b/>
      <w:bCs/>
      <w:sz w:val="24"/>
      <w:szCs w:val="24"/>
      <w:lang w:eastAsia="zh-CN" w:bidi="hi-IN"/>
    </w:rPr>
  </w:style>
  <w:style w:type="paragraph" w:styleId="ListParagraph">
    <w:name w:val="List Paragraph"/>
    <w:basedOn w:val="DefaultStyle"/>
    <w:link w:val="ListParagraphChar"/>
    <w:uiPriority w:val="34"/>
    <w:qFormat/>
    <w:rsid w:val="003E7912"/>
    <w:pPr>
      <w:suppressAutoHyphens w:val="0"/>
      <w:spacing w:before="240"/>
      <w:ind w:left="720"/>
      <w:contextualSpacing/>
    </w:pPr>
    <w:rPr>
      <w:rFonts w:ascii="Calibri" w:eastAsia="Calibri" w:hAnsi="Calibri" w:cs="Times New Roman"/>
      <w:sz w:val="22"/>
      <w:szCs w:val="22"/>
    </w:rPr>
  </w:style>
  <w:style w:type="paragraph" w:styleId="BodyText3">
    <w:name w:val="Body Text 3"/>
    <w:basedOn w:val="Normal"/>
    <w:link w:val="BodyText3Char"/>
    <w:uiPriority w:val="99"/>
    <w:semiHidden/>
    <w:unhideWhenUsed/>
    <w:rsid w:val="00DB230A"/>
    <w:pPr>
      <w:spacing w:after="120"/>
    </w:pPr>
    <w:rPr>
      <w:sz w:val="16"/>
      <w:szCs w:val="16"/>
    </w:rPr>
  </w:style>
  <w:style w:type="character" w:customStyle="1" w:styleId="BodyText3Char">
    <w:name w:val="Body Text 3 Char"/>
    <w:basedOn w:val="DefaultParagraphFont"/>
    <w:link w:val="BodyText3"/>
    <w:uiPriority w:val="99"/>
    <w:semiHidden/>
    <w:rsid w:val="00DB230A"/>
    <w:rPr>
      <w:sz w:val="16"/>
      <w:szCs w:val="16"/>
    </w:rPr>
  </w:style>
  <w:style w:type="paragraph" w:customStyle="1" w:styleId="TextBody">
    <w:name w:val="Text Body"/>
    <w:basedOn w:val="DefaultStyle"/>
    <w:rsid w:val="00DB230A"/>
    <w:pPr>
      <w:spacing w:after="120"/>
    </w:pPr>
  </w:style>
  <w:style w:type="paragraph" w:customStyle="1" w:styleId="Head3">
    <w:name w:val="Head 3"/>
    <w:basedOn w:val="TextBody"/>
    <w:rsid w:val="00DB230A"/>
    <w:pPr>
      <w:widowControl/>
      <w:jc w:val="center"/>
    </w:pPr>
    <w:rPr>
      <w:rFonts w:ascii="Verdana" w:hAnsi="Verdana" w:cs="Verdana"/>
      <w:b/>
      <w:bCs/>
      <w:u w:val="single"/>
      <w:lang w:val="en-GB"/>
    </w:rPr>
  </w:style>
  <w:style w:type="character" w:customStyle="1" w:styleId="InternetLink">
    <w:name w:val="Internet Link"/>
    <w:rsid w:val="00DB230A"/>
    <w:rPr>
      <w:color w:val="0000FF"/>
      <w:u w:val="single"/>
    </w:rPr>
  </w:style>
  <w:style w:type="table" w:styleId="TableGrid">
    <w:name w:val="Table Grid"/>
    <w:basedOn w:val="TableNormal"/>
    <w:uiPriority w:val="59"/>
    <w:rsid w:val="007675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intsChar">
    <w:name w:val="Points Char"/>
    <w:link w:val="Points"/>
    <w:locked/>
    <w:rsid w:val="00C75DC9"/>
    <w:rPr>
      <w:rFonts w:ascii="Verdana" w:eastAsia="Malgun Gothic" w:hAnsi="Verdana"/>
    </w:rPr>
  </w:style>
  <w:style w:type="paragraph" w:customStyle="1" w:styleId="Points">
    <w:name w:val="Points"/>
    <w:basedOn w:val="Normal"/>
    <w:link w:val="PointsChar"/>
    <w:qFormat/>
    <w:rsid w:val="00C75DC9"/>
    <w:pPr>
      <w:numPr>
        <w:numId w:val="1"/>
      </w:numPr>
      <w:tabs>
        <w:tab w:val="left" w:pos="720"/>
      </w:tabs>
    </w:pPr>
    <w:rPr>
      <w:rFonts w:ascii="Verdana" w:eastAsia="Malgun Gothic" w:hAnsi="Verdana"/>
    </w:rPr>
  </w:style>
  <w:style w:type="paragraph" w:styleId="Header">
    <w:name w:val="header"/>
    <w:basedOn w:val="Normal"/>
    <w:link w:val="HeaderChar"/>
    <w:uiPriority w:val="99"/>
    <w:unhideWhenUsed/>
    <w:rsid w:val="00E462C8"/>
    <w:pPr>
      <w:tabs>
        <w:tab w:val="center" w:pos="4680"/>
        <w:tab w:val="right" w:pos="9360"/>
      </w:tabs>
    </w:pPr>
  </w:style>
  <w:style w:type="character" w:customStyle="1" w:styleId="HeaderChar">
    <w:name w:val="Header Char"/>
    <w:basedOn w:val="DefaultParagraphFont"/>
    <w:link w:val="Header"/>
    <w:uiPriority w:val="99"/>
    <w:rsid w:val="00E462C8"/>
  </w:style>
  <w:style w:type="paragraph" w:styleId="Footer">
    <w:name w:val="footer"/>
    <w:basedOn w:val="Normal"/>
    <w:link w:val="FooterChar"/>
    <w:uiPriority w:val="99"/>
    <w:unhideWhenUsed/>
    <w:rsid w:val="00E462C8"/>
    <w:pPr>
      <w:tabs>
        <w:tab w:val="center" w:pos="4680"/>
        <w:tab w:val="right" w:pos="9360"/>
      </w:tabs>
    </w:pPr>
  </w:style>
  <w:style w:type="character" w:customStyle="1" w:styleId="FooterChar">
    <w:name w:val="Footer Char"/>
    <w:basedOn w:val="DefaultParagraphFont"/>
    <w:link w:val="Footer"/>
    <w:uiPriority w:val="99"/>
    <w:rsid w:val="00E462C8"/>
  </w:style>
  <w:style w:type="paragraph" w:styleId="NormalWeb">
    <w:name w:val="Normal (Web)"/>
    <w:basedOn w:val="Normal"/>
    <w:uiPriority w:val="99"/>
    <w:unhideWhenUsed/>
    <w:rsid w:val="00E462C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9C2D57"/>
    <w:pPr>
      <w:autoSpaceDE w:val="0"/>
      <w:autoSpaceDN w:val="0"/>
      <w:adjustRightInd w:val="0"/>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locked/>
    <w:rsid w:val="009C2D57"/>
    <w:rPr>
      <w:rFonts w:ascii="Calibri" w:eastAsia="Calibri" w:hAnsi="Calibri" w:cs="Times New Roman"/>
      <w:lang w:eastAsia="zh-CN" w:bidi="hi-IN"/>
    </w:rPr>
  </w:style>
  <w:style w:type="character" w:styleId="Strong">
    <w:name w:val="Strong"/>
    <w:basedOn w:val="DefaultParagraphFont"/>
    <w:uiPriority w:val="22"/>
    <w:qFormat/>
    <w:rsid w:val="004024F2"/>
    <w:rPr>
      <w:b/>
      <w:bCs/>
    </w:rPr>
  </w:style>
  <w:style w:type="character" w:customStyle="1" w:styleId="apple-converted-space">
    <w:name w:val="apple-converted-space"/>
    <w:basedOn w:val="DefaultParagraphFont"/>
    <w:rsid w:val="004024F2"/>
  </w:style>
  <w:style w:type="character" w:styleId="Hyperlink">
    <w:name w:val="Hyperlink"/>
    <w:uiPriority w:val="99"/>
    <w:rsid w:val="00F9791D"/>
    <w:rPr>
      <w:color w:val="0000FF"/>
      <w:u w:val="single"/>
    </w:rPr>
  </w:style>
  <w:style w:type="paragraph" w:customStyle="1" w:styleId="blackb10">
    <w:name w:val="blackb10"/>
    <w:basedOn w:val="Normal"/>
    <w:uiPriority w:val="99"/>
    <w:rsid w:val="00D421CF"/>
    <w:pPr>
      <w:suppressAutoHyphens/>
      <w:spacing w:before="100" w:after="100"/>
    </w:pPr>
    <w:rPr>
      <w:rFonts w:ascii="Arial" w:eastAsia="Times New Roman" w:hAnsi="Times New Roman" w:cs="Times New Roman"/>
      <w:b/>
      <w:sz w:val="20"/>
      <w:szCs w:val="20"/>
    </w:rPr>
  </w:style>
  <w:style w:type="paragraph" w:styleId="BalloonText">
    <w:name w:val="Balloon Text"/>
    <w:basedOn w:val="Normal"/>
    <w:link w:val="BalloonTextChar"/>
    <w:uiPriority w:val="99"/>
    <w:semiHidden/>
    <w:unhideWhenUsed/>
    <w:rsid w:val="00882048"/>
    <w:rPr>
      <w:rFonts w:ascii="Tahoma" w:hAnsi="Tahoma" w:cs="Tahoma"/>
      <w:sz w:val="16"/>
      <w:szCs w:val="16"/>
    </w:rPr>
  </w:style>
  <w:style w:type="character" w:customStyle="1" w:styleId="BalloonTextChar">
    <w:name w:val="Balloon Text Char"/>
    <w:basedOn w:val="DefaultParagraphFont"/>
    <w:link w:val="BalloonText"/>
    <w:uiPriority w:val="99"/>
    <w:semiHidden/>
    <w:rsid w:val="00882048"/>
    <w:rPr>
      <w:rFonts w:ascii="Tahoma" w:hAnsi="Tahoma" w:cs="Tahoma"/>
      <w:sz w:val="16"/>
      <w:szCs w:val="16"/>
    </w:rPr>
  </w:style>
  <w:style w:type="paragraph" w:customStyle="1" w:styleId="NoSpacing1">
    <w:name w:val="No Spacing1"/>
    <w:uiPriority w:val="99"/>
    <w:qFormat/>
    <w:rsid w:val="00AD251D"/>
    <w:pPr>
      <w:suppressAutoHyphens/>
    </w:pPr>
    <w:rPr>
      <w:rFonts w:ascii="Calibri" w:eastAsia="Calibri" w:hAnsi="Calibri" w:cs="Calibri"/>
      <w:lang w:eastAsia="ar-SA"/>
    </w:rPr>
  </w:style>
  <w:style w:type="character" w:styleId="FollowedHyperlink">
    <w:name w:val="FollowedHyperlink"/>
    <w:basedOn w:val="DefaultParagraphFont"/>
    <w:uiPriority w:val="99"/>
    <w:semiHidden/>
    <w:unhideWhenUsed/>
    <w:rsid w:val="009127F1"/>
    <w:rPr>
      <w:color w:val="800080" w:themeColor="followedHyperlink"/>
      <w:u w:val="single"/>
    </w:rPr>
  </w:style>
  <w:style w:type="paragraph" w:styleId="BodyText">
    <w:name w:val="Body Text"/>
    <w:basedOn w:val="Normal"/>
    <w:link w:val="BodyTextChar"/>
    <w:uiPriority w:val="99"/>
    <w:semiHidden/>
    <w:unhideWhenUsed/>
    <w:rsid w:val="00C5060D"/>
    <w:pPr>
      <w:spacing w:after="120"/>
    </w:pPr>
  </w:style>
  <w:style w:type="character" w:customStyle="1" w:styleId="BodyTextChar">
    <w:name w:val="Body Text Char"/>
    <w:basedOn w:val="DefaultParagraphFont"/>
    <w:link w:val="BodyText"/>
    <w:uiPriority w:val="99"/>
    <w:semiHidden/>
    <w:rsid w:val="00C5060D"/>
  </w:style>
  <w:style w:type="paragraph" w:styleId="HTMLPreformatted">
    <w:name w:val="HTML Preformatted"/>
    <w:basedOn w:val="Normal"/>
    <w:link w:val="HTMLPreformattedChar"/>
    <w:rsid w:val="00B6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63529"/>
    <w:rPr>
      <w:rFonts w:ascii="Courier New" w:eastAsia="Times New Roman" w:hAnsi="Courier New" w:cs="Courier New"/>
      <w:sz w:val="20"/>
      <w:szCs w:val="20"/>
    </w:rPr>
  </w:style>
  <w:style w:type="character" w:customStyle="1" w:styleId="Heading2Char">
    <w:name w:val="Heading 2 Char"/>
    <w:basedOn w:val="DefaultParagraphFont"/>
    <w:link w:val="Heading2"/>
    <w:rsid w:val="000B2236"/>
    <w:rPr>
      <w:rFonts w:ascii="Times New Roman" w:eastAsia="Times New Roman" w:hAnsi="Times New Roman" w:cs="Times New Roman"/>
      <w:b/>
      <w:bCs/>
      <w:szCs w:val="16"/>
    </w:rPr>
  </w:style>
  <w:style w:type="character" w:customStyle="1" w:styleId="small1">
    <w:name w:val="small1"/>
    <w:rsid w:val="000B2236"/>
    <w:rPr>
      <w:rFonts w:ascii="Verdana" w:hAnsi="Verdana" w:hint="default"/>
      <w:i w:val="0"/>
      <w:iCs w:val="0"/>
      <w:sz w:val="16"/>
      <w:szCs w:val="16"/>
    </w:rPr>
  </w:style>
  <w:style w:type="character" w:customStyle="1" w:styleId="Heading">
    <w:name w:val="Heading"/>
    <w:rsid w:val="000A02E6"/>
    <w:rPr>
      <w:rFonts w:cs="Times New Roman"/>
      <w:b/>
      <w:sz w:val="22"/>
      <w:szCs w:val="22"/>
    </w:rPr>
  </w:style>
  <w:style w:type="paragraph" w:customStyle="1" w:styleId="HangingIndent">
    <w:name w:val="Hanging Indent"/>
    <w:basedOn w:val="BodyText"/>
    <w:rsid w:val="000A02E6"/>
    <w:pPr>
      <w:tabs>
        <w:tab w:val="left" w:pos="6521"/>
      </w:tabs>
      <w:spacing w:after="0"/>
      <w:ind w:left="1701" w:hanging="1701"/>
    </w:pPr>
    <w:rPr>
      <w:rFonts w:ascii="Arial" w:eastAsia="Times New Roman" w:hAnsi="Arial" w:cs="Times New Roman"/>
      <w:sz w:val="20"/>
      <w:szCs w:val="24"/>
      <w:lang w:val="en-GB" w:eastAsia="fi-FI"/>
    </w:rPr>
  </w:style>
  <w:style w:type="paragraph" w:customStyle="1" w:styleId="Bullets">
    <w:name w:val="Bullets"/>
    <w:basedOn w:val="Normal"/>
    <w:rsid w:val="000A02E6"/>
    <w:pPr>
      <w:numPr>
        <w:numId w:val="5"/>
      </w:numPr>
    </w:pPr>
    <w:rPr>
      <w:rFonts w:ascii="Arial" w:eastAsia="Times New Roman" w:hAnsi="Arial" w:cs="Times New Roman"/>
      <w:sz w:val="20"/>
      <w:szCs w:val="24"/>
      <w:lang w:val="en-GB" w:eastAsia="fi-FI"/>
    </w:rPr>
  </w:style>
  <w:style w:type="paragraph" w:customStyle="1" w:styleId="NoSpacing2">
    <w:name w:val="No Spacing2"/>
    <w:qFormat/>
    <w:rsid w:val="000B66C2"/>
    <w:rPr>
      <w:rFonts w:ascii="Times New Roman" w:eastAsia="MS Mincho" w:hAnsi="Times New Roman" w:cs="Times New Roman"/>
      <w:sz w:val="20"/>
    </w:rPr>
  </w:style>
  <w:style w:type="paragraph" w:customStyle="1" w:styleId="yiv6596599836msonormal">
    <w:name w:val="yiv6596599836msonormal"/>
    <w:basedOn w:val="Normal"/>
    <w:rsid w:val="00C7418E"/>
    <w:pPr>
      <w:spacing w:before="100" w:beforeAutospacing="1" w:after="100" w:afterAutospacing="1"/>
    </w:pPr>
    <w:rPr>
      <w:rFonts w:ascii="Times New Roman" w:eastAsia="Times New Roman" w:hAnsi="Times New Roman" w:cs="Times New Roman"/>
      <w:sz w:val="24"/>
      <w:szCs w:val="24"/>
    </w:rPr>
  </w:style>
  <w:style w:type="paragraph" w:customStyle="1" w:styleId="level1">
    <w:name w:val="_level1"/>
    <w:rsid w:val="00926470"/>
    <w:pPr>
      <w:tabs>
        <w:tab w:val="left" w:pos="360"/>
        <w:tab w:val="left" w:pos="1440"/>
        <w:tab w:val="left" w:pos="2880"/>
        <w:tab w:val="left" w:pos="4320"/>
        <w:tab w:val="left" w:pos="5760"/>
        <w:tab w:val="left" w:pos="7200"/>
        <w:tab w:val="right" w:pos="8640"/>
      </w:tabs>
      <w:autoSpaceDE w:val="0"/>
      <w:autoSpaceDN w:val="0"/>
      <w:adjustRightInd w:val="0"/>
      <w:ind w:left="360" w:hanging="360"/>
    </w:pPr>
    <w:rPr>
      <w:rFonts w:ascii="Times New Roman" w:eastAsia="Times New Roman" w:hAnsi="Times New Roman" w:cs="Times New Roman"/>
      <w:sz w:val="24"/>
      <w:szCs w:val="24"/>
    </w:rPr>
  </w:style>
  <w:style w:type="character" w:customStyle="1" w:styleId="CharCharCharCharChar">
    <w:name w:val="Char Char Char Char Char"/>
    <w:aliases w:val="Char Char Char Char1,Char Char Char Char2, Char Char Char Char1, Char Char Char Char2"/>
    <w:rsid w:val="00350C64"/>
    <w:rPr>
      <w:rFonts w:ascii="Courier New" w:eastAsia="Courier New" w:hAnsi="Courier New" w:cs="Courier New" w:hint="default"/>
      <w:sz w:val="22"/>
      <w:szCs w:val="24"/>
      <w:lang w:val="en-US" w:eastAsia="en-US" w:bidi="ar-SA"/>
    </w:rPr>
  </w:style>
  <w:style w:type="character" w:customStyle="1" w:styleId="pseditboxdisponly">
    <w:name w:val="pseditbox_disponly"/>
    <w:basedOn w:val="DefaultParagraphFont"/>
    <w:uiPriority w:val="99"/>
    <w:rsid w:val="00E92B48"/>
  </w:style>
  <w:style w:type="paragraph" w:styleId="NoSpacing">
    <w:name w:val="No Spacing"/>
    <w:uiPriority w:val="99"/>
    <w:qFormat/>
    <w:rsid w:val="00E92B48"/>
    <w:rPr>
      <w:rFonts w:ascii="Calibri" w:eastAsia="SimSun" w:hAnsi="Calibri" w:cs="Calibri"/>
    </w:rPr>
  </w:style>
</w:styles>
</file>

<file path=word/webSettings.xml><?xml version="1.0" encoding="utf-8"?>
<w:webSettings xmlns:r="http://schemas.openxmlformats.org/officeDocument/2006/relationships" xmlns:w="http://schemas.openxmlformats.org/wordprocessingml/2006/main">
  <w:divs>
    <w:div w:id="259457387">
      <w:bodyDiv w:val="1"/>
      <w:marLeft w:val="0"/>
      <w:marRight w:val="0"/>
      <w:marTop w:val="0"/>
      <w:marBottom w:val="0"/>
      <w:divBdr>
        <w:top w:val="none" w:sz="0" w:space="0" w:color="auto"/>
        <w:left w:val="none" w:sz="0" w:space="0" w:color="auto"/>
        <w:bottom w:val="none" w:sz="0" w:space="0" w:color="auto"/>
        <w:right w:val="none" w:sz="0" w:space="0" w:color="auto"/>
      </w:divBdr>
    </w:div>
    <w:div w:id="309095135">
      <w:bodyDiv w:val="1"/>
      <w:marLeft w:val="0"/>
      <w:marRight w:val="0"/>
      <w:marTop w:val="0"/>
      <w:marBottom w:val="0"/>
      <w:divBdr>
        <w:top w:val="none" w:sz="0" w:space="0" w:color="auto"/>
        <w:left w:val="none" w:sz="0" w:space="0" w:color="auto"/>
        <w:bottom w:val="none" w:sz="0" w:space="0" w:color="auto"/>
        <w:right w:val="none" w:sz="0" w:space="0" w:color="auto"/>
      </w:divBdr>
    </w:div>
    <w:div w:id="464349620">
      <w:bodyDiv w:val="1"/>
      <w:marLeft w:val="0"/>
      <w:marRight w:val="0"/>
      <w:marTop w:val="0"/>
      <w:marBottom w:val="0"/>
      <w:divBdr>
        <w:top w:val="none" w:sz="0" w:space="0" w:color="auto"/>
        <w:left w:val="none" w:sz="0" w:space="0" w:color="auto"/>
        <w:bottom w:val="none" w:sz="0" w:space="0" w:color="auto"/>
        <w:right w:val="none" w:sz="0" w:space="0" w:color="auto"/>
      </w:divBdr>
    </w:div>
    <w:div w:id="575751984">
      <w:bodyDiv w:val="1"/>
      <w:marLeft w:val="0"/>
      <w:marRight w:val="0"/>
      <w:marTop w:val="0"/>
      <w:marBottom w:val="0"/>
      <w:divBdr>
        <w:top w:val="none" w:sz="0" w:space="0" w:color="auto"/>
        <w:left w:val="none" w:sz="0" w:space="0" w:color="auto"/>
        <w:bottom w:val="none" w:sz="0" w:space="0" w:color="auto"/>
        <w:right w:val="none" w:sz="0" w:space="0" w:color="auto"/>
      </w:divBdr>
    </w:div>
    <w:div w:id="820344862">
      <w:bodyDiv w:val="1"/>
      <w:marLeft w:val="0"/>
      <w:marRight w:val="0"/>
      <w:marTop w:val="0"/>
      <w:marBottom w:val="0"/>
      <w:divBdr>
        <w:top w:val="none" w:sz="0" w:space="0" w:color="auto"/>
        <w:left w:val="none" w:sz="0" w:space="0" w:color="auto"/>
        <w:bottom w:val="none" w:sz="0" w:space="0" w:color="auto"/>
        <w:right w:val="none" w:sz="0" w:space="0" w:color="auto"/>
      </w:divBdr>
    </w:div>
    <w:div w:id="871380204">
      <w:bodyDiv w:val="1"/>
      <w:marLeft w:val="0"/>
      <w:marRight w:val="0"/>
      <w:marTop w:val="0"/>
      <w:marBottom w:val="0"/>
      <w:divBdr>
        <w:top w:val="none" w:sz="0" w:space="0" w:color="auto"/>
        <w:left w:val="none" w:sz="0" w:space="0" w:color="auto"/>
        <w:bottom w:val="none" w:sz="0" w:space="0" w:color="auto"/>
        <w:right w:val="none" w:sz="0" w:space="0" w:color="auto"/>
      </w:divBdr>
    </w:div>
    <w:div w:id="1015960470">
      <w:bodyDiv w:val="1"/>
      <w:marLeft w:val="0"/>
      <w:marRight w:val="0"/>
      <w:marTop w:val="0"/>
      <w:marBottom w:val="0"/>
      <w:divBdr>
        <w:top w:val="none" w:sz="0" w:space="0" w:color="auto"/>
        <w:left w:val="none" w:sz="0" w:space="0" w:color="auto"/>
        <w:bottom w:val="none" w:sz="0" w:space="0" w:color="auto"/>
        <w:right w:val="none" w:sz="0" w:space="0" w:color="auto"/>
      </w:divBdr>
    </w:div>
    <w:div w:id="1297373037">
      <w:bodyDiv w:val="1"/>
      <w:marLeft w:val="0"/>
      <w:marRight w:val="0"/>
      <w:marTop w:val="0"/>
      <w:marBottom w:val="0"/>
      <w:divBdr>
        <w:top w:val="none" w:sz="0" w:space="0" w:color="auto"/>
        <w:left w:val="none" w:sz="0" w:space="0" w:color="auto"/>
        <w:bottom w:val="none" w:sz="0" w:space="0" w:color="auto"/>
        <w:right w:val="none" w:sz="0" w:space="0" w:color="auto"/>
      </w:divBdr>
      <w:divsChild>
        <w:div w:id="930242555">
          <w:marLeft w:val="0"/>
          <w:marRight w:val="0"/>
          <w:marTop w:val="0"/>
          <w:marBottom w:val="0"/>
          <w:divBdr>
            <w:top w:val="none" w:sz="0" w:space="0" w:color="auto"/>
            <w:left w:val="single" w:sz="6" w:space="6" w:color="auto"/>
            <w:bottom w:val="none" w:sz="0" w:space="0" w:color="auto"/>
            <w:right w:val="none" w:sz="0" w:space="0" w:color="auto"/>
          </w:divBdr>
          <w:divsChild>
            <w:div w:id="1937253363">
              <w:marLeft w:val="660"/>
              <w:marRight w:val="0"/>
              <w:marTop w:val="0"/>
              <w:marBottom w:val="0"/>
              <w:divBdr>
                <w:top w:val="none" w:sz="0" w:space="0" w:color="auto"/>
                <w:left w:val="none" w:sz="0" w:space="0" w:color="auto"/>
                <w:bottom w:val="none" w:sz="0" w:space="0" w:color="auto"/>
                <w:right w:val="none" w:sz="0" w:space="0" w:color="auto"/>
              </w:divBdr>
              <w:divsChild>
                <w:div w:id="581992116">
                  <w:marLeft w:val="0"/>
                  <w:marRight w:val="0"/>
                  <w:marTop w:val="225"/>
                  <w:marBottom w:val="225"/>
                  <w:divBdr>
                    <w:top w:val="none" w:sz="0" w:space="0" w:color="auto"/>
                    <w:left w:val="none" w:sz="0" w:space="0" w:color="auto"/>
                    <w:bottom w:val="none" w:sz="0" w:space="0" w:color="auto"/>
                    <w:right w:val="none" w:sz="0" w:space="0" w:color="auto"/>
                  </w:divBdr>
                  <w:divsChild>
                    <w:div w:id="2026787691">
                      <w:marLeft w:val="0"/>
                      <w:marRight w:val="0"/>
                      <w:marTop w:val="105"/>
                      <w:marBottom w:val="105"/>
                      <w:divBdr>
                        <w:top w:val="none" w:sz="0" w:space="0" w:color="auto"/>
                        <w:left w:val="none" w:sz="0" w:space="0" w:color="auto"/>
                        <w:bottom w:val="none" w:sz="0" w:space="0" w:color="auto"/>
                        <w:right w:val="none" w:sz="0" w:space="0" w:color="auto"/>
                      </w:divBdr>
                      <w:divsChild>
                        <w:div w:id="835145536">
                          <w:marLeft w:val="0"/>
                          <w:marRight w:val="0"/>
                          <w:marTop w:val="0"/>
                          <w:marBottom w:val="0"/>
                          <w:divBdr>
                            <w:top w:val="none" w:sz="0" w:space="0" w:color="auto"/>
                            <w:left w:val="none" w:sz="0" w:space="0" w:color="auto"/>
                            <w:bottom w:val="none" w:sz="0" w:space="0" w:color="auto"/>
                            <w:right w:val="none" w:sz="0" w:space="0" w:color="auto"/>
                          </w:divBdr>
                          <w:divsChild>
                            <w:div w:id="1978488708">
                              <w:marLeft w:val="0"/>
                              <w:marRight w:val="0"/>
                              <w:marTop w:val="0"/>
                              <w:marBottom w:val="0"/>
                              <w:divBdr>
                                <w:top w:val="none" w:sz="0" w:space="0" w:color="auto"/>
                                <w:left w:val="none" w:sz="0" w:space="0" w:color="auto"/>
                                <w:bottom w:val="none" w:sz="0" w:space="0" w:color="auto"/>
                                <w:right w:val="none" w:sz="0" w:space="0" w:color="auto"/>
                              </w:divBdr>
                            </w:div>
                            <w:div w:id="1340043166">
                              <w:marLeft w:val="-15"/>
                              <w:marRight w:val="0"/>
                              <w:marTop w:val="0"/>
                              <w:marBottom w:val="0"/>
                              <w:divBdr>
                                <w:top w:val="none" w:sz="0" w:space="0" w:color="auto"/>
                                <w:left w:val="none" w:sz="0" w:space="0" w:color="auto"/>
                                <w:bottom w:val="none" w:sz="0" w:space="0" w:color="auto"/>
                                <w:right w:val="none" w:sz="0" w:space="0" w:color="auto"/>
                              </w:divBdr>
                              <w:divsChild>
                                <w:div w:id="76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1692">
                      <w:marLeft w:val="-240"/>
                      <w:marRight w:val="0"/>
                      <w:marTop w:val="0"/>
                      <w:marBottom w:val="0"/>
                      <w:divBdr>
                        <w:top w:val="none" w:sz="0" w:space="0" w:color="auto"/>
                        <w:left w:val="none" w:sz="0" w:space="0" w:color="auto"/>
                        <w:bottom w:val="none" w:sz="0" w:space="0" w:color="auto"/>
                        <w:right w:val="none" w:sz="0" w:space="0" w:color="auto"/>
                      </w:divBdr>
                      <w:divsChild>
                        <w:div w:id="525487101">
                          <w:marLeft w:val="0"/>
                          <w:marRight w:val="0"/>
                          <w:marTop w:val="0"/>
                          <w:marBottom w:val="0"/>
                          <w:divBdr>
                            <w:top w:val="none" w:sz="0" w:space="0" w:color="auto"/>
                            <w:left w:val="none" w:sz="0" w:space="0" w:color="auto"/>
                            <w:bottom w:val="none" w:sz="0" w:space="0" w:color="auto"/>
                            <w:right w:val="none" w:sz="0" w:space="0" w:color="auto"/>
                          </w:divBdr>
                          <w:divsChild>
                            <w:div w:id="1449202570">
                              <w:marLeft w:val="0"/>
                              <w:marRight w:val="0"/>
                              <w:marTop w:val="0"/>
                              <w:marBottom w:val="0"/>
                              <w:divBdr>
                                <w:top w:val="none" w:sz="0" w:space="0" w:color="auto"/>
                                <w:left w:val="none" w:sz="0" w:space="0" w:color="auto"/>
                                <w:bottom w:val="none" w:sz="0" w:space="0" w:color="auto"/>
                                <w:right w:val="none" w:sz="0" w:space="0" w:color="auto"/>
                              </w:divBdr>
                              <w:divsChild>
                                <w:div w:id="395051394">
                                  <w:marLeft w:val="0"/>
                                  <w:marRight w:val="0"/>
                                  <w:marTop w:val="0"/>
                                  <w:marBottom w:val="0"/>
                                  <w:divBdr>
                                    <w:top w:val="single" w:sz="6" w:space="0" w:color="E5E5E5"/>
                                    <w:left w:val="none" w:sz="0" w:space="0" w:color="auto"/>
                                    <w:bottom w:val="none" w:sz="0" w:space="0" w:color="auto"/>
                                    <w:right w:val="none" w:sz="0" w:space="0" w:color="auto"/>
                                  </w:divBdr>
                                  <w:divsChild>
                                    <w:div w:id="281693797">
                                      <w:marLeft w:val="0"/>
                                      <w:marRight w:val="0"/>
                                      <w:marTop w:val="0"/>
                                      <w:marBottom w:val="0"/>
                                      <w:divBdr>
                                        <w:top w:val="none" w:sz="0" w:space="0" w:color="auto"/>
                                        <w:left w:val="none" w:sz="0" w:space="0" w:color="auto"/>
                                        <w:bottom w:val="none" w:sz="0" w:space="0" w:color="auto"/>
                                        <w:right w:val="none" w:sz="0" w:space="0" w:color="auto"/>
                                      </w:divBdr>
                                      <w:divsChild>
                                        <w:div w:id="991833705">
                                          <w:marLeft w:val="0"/>
                                          <w:marRight w:val="0"/>
                                          <w:marTop w:val="0"/>
                                          <w:marBottom w:val="0"/>
                                          <w:divBdr>
                                            <w:top w:val="none" w:sz="0" w:space="0" w:color="auto"/>
                                            <w:left w:val="none" w:sz="0" w:space="0" w:color="auto"/>
                                            <w:bottom w:val="none" w:sz="0" w:space="0" w:color="auto"/>
                                            <w:right w:val="none" w:sz="0" w:space="0" w:color="auto"/>
                                          </w:divBdr>
                                          <w:divsChild>
                                            <w:div w:id="1057709251">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48495">
                          <w:marLeft w:val="0"/>
                          <w:marRight w:val="0"/>
                          <w:marTop w:val="0"/>
                          <w:marBottom w:val="0"/>
                          <w:divBdr>
                            <w:top w:val="none" w:sz="0" w:space="0" w:color="auto"/>
                            <w:left w:val="none" w:sz="0" w:space="0" w:color="auto"/>
                            <w:bottom w:val="none" w:sz="0" w:space="0" w:color="auto"/>
                            <w:right w:val="none" w:sz="0" w:space="0" w:color="auto"/>
                          </w:divBdr>
                          <w:divsChild>
                            <w:div w:id="815224119">
                              <w:marLeft w:val="0"/>
                              <w:marRight w:val="0"/>
                              <w:marTop w:val="0"/>
                              <w:marBottom w:val="0"/>
                              <w:divBdr>
                                <w:top w:val="none" w:sz="0" w:space="0" w:color="auto"/>
                                <w:left w:val="none" w:sz="0" w:space="0" w:color="auto"/>
                                <w:bottom w:val="none" w:sz="0" w:space="0" w:color="auto"/>
                                <w:right w:val="none" w:sz="0" w:space="0" w:color="auto"/>
                              </w:divBdr>
                              <w:divsChild>
                                <w:div w:id="48965122">
                                  <w:marLeft w:val="0"/>
                                  <w:marRight w:val="0"/>
                                  <w:marTop w:val="0"/>
                                  <w:marBottom w:val="0"/>
                                  <w:divBdr>
                                    <w:top w:val="single" w:sz="6" w:space="0" w:color="E5E5E5"/>
                                    <w:left w:val="none" w:sz="0" w:space="0" w:color="auto"/>
                                    <w:bottom w:val="none" w:sz="0" w:space="0" w:color="auto"/>
                                    <w:right w:val="none" w:sz="0" w:space="0" w:color="auto"/>
                                  </w:divBdr>
                                  <w:divsChild>
                                    <w:div w:id="986936081">
                                      <w:marLeft w:val="0"/>
                                      <w:marRight w:val="0"/>
                                      <w:marTop w:val="0"/>
                                      <w:marBottom w:val="0"/>
                                      <w:divBdr>
                                        <w:top w:val="none" w:sz="0" w:space="0" w:color="auto"/>
                                        <w:left w:val="none" w:sz="0" w:space="0" w:color="auto"/>
                                        <w:bottom w:val="none" w:sz="0" w:space="0" w:color="auto"/>
                                        <w:right w:val="none" w:sz="0" w:space="0" w:color="auto"/>
                                      </w:divBdr>
                                      <w:divsChild>
                                        <w:div w:id="915210995">
                                          <w:marLeft w:val="0"/>
                                          <w:marRight w:val="0"/>
                                          <w:marTop w:val="0"/>
                                          <w:marBottom w:val="0"/>
                                          <w:divBdr>
                                            <w:top w:val="none" w:sz="0" w:space="0" w:color="auto"/>
                                            <w:left w:val="none" w:sz="0" w:space="0" w:color="auto"/>
                                            <w:bottom w:val="none" w:sz="0" w:space="0" w:color="auto"/>
                                            <w:right w:val="none" w:sz="0" w:space="0" w:color="auto"/>
                                          </w:divBdr>
                                          <w:divsChild>
                                            <w:div w:id="660933771">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79154">
                          <w:marLeft w:val="0"/>
                          <w:marRight w:val="0"/>
                          <w:marTop w:val="0"/>
                          <w:marBottom w:val="0"/>
                          <w:divBdr>
                            <w:top w:val="none" w:sz="0" w:space="0" w:color="auto"/>
                            <w:left w:val="none" w:sz="0" w:space="0" w:color="auto"/>
                            <w:bottom w:val="none" w:sz="0" w:space="0" w:color="auto"/>
                            <w:right w:val="none" w:sz="0" w:space="0" w:color="auto"/>
                          </w:divBdr>
                          <w:divsChild>
                            <w:div w:id="416487858">
                              <w:marLeft w:val="0"/>
                              <w:marRight w:val="0"/>
                              <w:marTop w:val="0"/>
                              <w:marBottom w:val="0"/>
                              <w:divBdr>
                                <w:top w:val="none" w:sz="0" w:space="0" w:color="auto"/>
                                <w:left w:val="none" w:sz="0" w:space="0" w:color="auto"/>
                                <w:bottom w:val="none" w:sz="0" w:space="0" w:color="auto"/>
                                <w:right w:val="none" w:sz="0" w:space="0" w:color="auto"/>
                              </w:divBdr>
                              <w:divsChild>
                                <w:div w:id="1603415928">
                                  <w:marLeft w:val="0"/>
                                  <w:marRight w:val="0"/>
                                  <w:marTop w:val="0"/>
                                  <w:marBottom w:val="0"/>
                                  <w:divBdr>
                                    <w:top w:val="single" w:sz="6" w:space="0" w:color="E5E5E5"/>
                                    <w:left w:val="none" w:sz="0" w:space="0" w:color="auto"/>
                                    <w:bottom w:val="none" w:sz="0" w:space="0" w:color="auto"/>
                                    <w:right w:val="none" w:sz="0" w:space="0" w:color="auto"/>
                                  </w:divBdr>
                                  <w:divsChild>
                                    <w:div w:id="1323386027">
                                      <w:marLeft w:val="0"/>
                                      <w:marRight w:val="0"/>
                                      <w:marTop w:val="0"/>
                                      <w:marBottom w:val="0"/>
                                      <w:divBdr>
                                        <w:top w:val="none" w:sz="0" w:space="0" w:color="auto"/>
                                        <w:left w:val="none" w:sz="0" w:space="0" w:color="auto"/>
                                        <w:bottom w:val="none" w:sz="0" w:space="0" w:color="auto"/>
                                        <w:right w:val="none" w:sz="0" w:space="0" w:color="auto"/>
                                      </w:divBdr>
                                      <w:divsChild>
                                        <w:div w:id="600721225">
                                          <w:marLeft w:val="0"/>
                                          <w:marRight w:val="0"/>
                                          <w:marTop w:val="0"/>
                                          <w:marBottom w:val="0"/>
                                          <w:divBdr>
                                            <w:top w:val="none" w:sz="0" w:space="0" w:color="auto"/>
                                            <w:left w:val="none" w:sz="0" w:space="0" w:color="auto"/>
                                            <w:bottom w:val="none" w:sz="0" w:space="0" w:color="auto"/>
                                            <w:right w:val="none" w:sz="0" w:space="0" w:color="auto"/>
                                          </w:divBdr>
                                          <w:divsChild>
                                            <w:div w:id="372585086">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35000">
                          <w:marLeft w:val="0"/>
                          <w:marRight w:val="0"/>
                          <w:marTop w:val="0"/>
                          <w:marBottom w:val="0"/>
                          <w:divBdr>
                            <w:top w:val="none" w:sz="0" w:space="0" w:color="auto"/>
                            <w:left w:val="none" w:sz="0" w:space="0" w:color="auto"/>
                            <w:bottom w:val="none" w:sz="0" w:space="0" w:color="auto"/>
                            <w:right w:val="none" w:sz="0" w:space="0" w:color="auto"/>
                          </w:divBdr>
                          <w:divsChild>
                            <w:div w:id="1138185569">
                              <w:marLeft w:val="0"/>
                              <w:marRight w:val="0"/>
                              <w:marTop w:val="0"/>
                              <w:marBottom w:val="0"/>
                              <w:divBdr>
                                <w:top w:val="none" w:sz="0" w:space="0" w:color="auto"/>
                                <w:left w:val="none" w:sz="0" w:space="0" w:color="auto"/>
                                <w:bottom w:val="none" w:sz="0" w:space="0" w:color="auto"/>
                                <w:right w:val="none" w:sz="0" w:space="0" w:color="auto"/>
                              </w:divBdr>
                              <w:divsChild>
                                <w:div w:id="399401389">
                                  <w:marLeft w:val="0"/>
                                  <w:marRight w:val="0"/>
                                  <w:marTop w:val="0"/>
                                  <w:marBottom w:val="0"/>
                                  <w:divBdr>
                                    <w:top w:val="single" w:sz="6" w:space="0" w:color="E5E5E5"/>
                                    <w:left w:val="none" w:sz="0" w:space="0" w:color="auto"/>
                                    <w:bottom w:val="none" w:sz="0" w:space="0" w:color="auto"/>
                                    <w:right w:val="none" w:sz="0" w:space="0" w:color="auto"/>
                                  </w:divBdr>
                                  <w:divsChild>
                                    <w:div w:id="1574124285">
                                      <w:marLeft w:val="0"/>
                                      <w:marRight w:val="0"/>
                                      <w:marTop w:val="0"/>
                                      <w:marBottom w:val="0"/>
                                      <w:divBdr>
                                        <w:top w:val="none" w:sz="0" w:space="0" w:color="auto"/>
                                        <w:left w:val="none" w:sz="0" w:space="0" w:color="auto"/>
                                        <w:bottom w:val="none" w:sz="0" w:space="0" w:color="auto"/>
                                        <w:right w:val="none" w:sz="0" w:space="0" w:color="auto"/>
                                      </w:divBdr>
                                      <w:divsChild>
                                        <w:div w:id="924920484">
                                          <w:marLeft w:val="0"/>
                                          <w:marRight w:val="0"/>
                                          <w:marTop w:val="0"/>
                                          <w:marBottom w:val="0"/>
                                          <w:divBdr>
                                            <w:top w:val="none" w:sz="0" w:space="0" w:color="auto"/>
                                            <w:left w:val="none" w:sz="0" w:space="0" w:color="auto"/>
                                            <w:bottom w:val="none" w:sz="0" w:space="0" w:color="auto"/>
                                            <w:right w:val="none" w:sz="0" w:space="0" w:color="auto"/>
                                          </w:divBdr>
                                          <w:divsChild>
                                            <w:div w:id="1436363897">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3505">
                          <w:marLeft w:val="0"/>
                          <w:marRight w:val="0"/>
                          <w:marTop w:val="0"/>
                          <w:marBottom w:val="0"/>
                          <w:divBdr>
                            <w:top w:val="none" w:sz="0" w:space="0" w:color="auto"/>
                            <w:left w:val="none" w:sz="0" w:space="0" w:color="auto"/>
                            <w:bottom w:val="none" w:sz="0" w:space="0" w:color="auto"/>
                            <w:right w:val="none" w:sz="0" w:space="0" w:color="auto"/>
                          </w:divBdr>
                          <w:divsChild>
                            <w:div w:id="905915200">
                              <w:marLeft w:val="0"/>
                              <w:marRight w:val="0"/>
                              <w:marTop w:val="0"/>
                              <w:marBottom w:val="0"/>
                              <w:divBdr>
                                <w:top w:val="none" w:sz="0" w:space="0" w:color="auto"/>
                                <w:left w:val="none" w:sz="0" w:space="0" w:color="auto"/>
                                <w:bottom w:val="none" w:sz="0" w:space="0" w:color="auto"/>
                                <w:right w:val="none" w:sz="0" w:space="0" w:color="auto"/>
                              </w:divBdr>
                              <w:divsChild>
                                <w:div w:id="1381399949">
                                  <w:marLeft w:val="0"/>
                                  <w:marRight w:val="0"/>
                                  <w:marTop w:val="0"/>
                                  <w:marBottom w:val="0"/>
                                  <w:divBdr>
                                    <w:top w:val="single" w:sz="6" w:space="0" w:color="E5E5E5"/>
                                    <w:left w:val="none" w:sz="0" w:space="0" w:color="auto"/>
                                    <w:bottom w:val="none" w:sz="0" w:space="0" w:color="auto"/>
                                    <w:right w:val="none" w:sz="0" w:space="0" w:color="auto"/>
                                  </w:divBdr>
                                  <w:divsChild>
                                    <w:div w:id="744301326">
                                      <w:marLeft w:val="0"/>
                                      <w:marRight w:val="0"/>
                                      <w:marTop w:val="0"/>
                                      <w:marBottom w:val="0"/>
                                      <w:divBdr>
                                        <w:top w:val="none" w:sz="0" w:space="0" w:color="auto"/>
                                        <w:left w:val="none" w:sz="0" w:space="0" w:color="auto"/>
                                        <w:bottom w:val="none" w:sz="0" w:space="0" w:color="auto"/>
                                        <w:right w:val="none" w:sz="0" w:space="0" w:color="auto"/>
                                      </w:divBdr>
                                      <w:divsChild>
                                        <w:div w:id="1146968585">
                                          <w:marLeft w:val="0"/>
                                          <w:marRight w:val="0"/>
                                          <w:marTop w:val="0"/>
                                          <w:marBottom w:val="0"/>
                                          <w:divBdr>
                                            <w:top w:val="none" w:sz="0" w:space="0" w:color="auto"/>
                                            <w:left w:val="none" w:sz="0" w:space="0" w:color="auto"/>
                                            <w:bottom w:val="none" w:sz="0" w:space="0" w:color="auto"/>
                                            <w:right w:val="none" w:sz="0" w:space="0" w:color="auto"/>
                                          </w:divBdr>
                                          <w:divsChild>
                                            <w:div w:id="1105614629">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885358">
                          <w:marLeft w:val="0"/>
                          <w:marRight w:val="0"/>
                          <w:marTop w:val="0"/>
                          <w:marBottom w:val="0"/>
                          <w:divBdr>
                            <w:top w:val="none" w:sz="0" w:space="0" w:color="auto"/>
                            <w:left w:val="none" w:sz="0" w:space="0" w:color="auto"/>
                            <w:bottom w:val="none" w:sz="0" w:space="0" w:color="auto"/>
                            <w:right w:val="none" w:sz="0" w:space="0" w:color="auto"/>
                          </w:divBdr>
                          <w:divsChild>
                            <w:div w:id="82724656">
                              <w:marLeft w:val="0"/>
                              <w:marRight w:val="0"/>
                              <w:marTop w:val="0"/>
                              <w:marBottom w:val="0"/>
                              <w:divBdr>
                                <w:top w:val="none" w:sz="0" w:space="0" w:color="auto"/>
                                <w:left w:val="none" w:sz="0" w:space="0" w:color="auto"/>
                                <w:bottom w:val="none" w:sz="0" w:space="0" w:color="auto"/>
                                <w:right w:val="none" w:sz="0" w:space="0" w:color="auto"/>
                              </w:divBdr>
                              <w:divsChild>
                                <w:div w:id="950018384">
                                  <w:marLeft w:val="0"/>
                                  <w:marRight w:val="0"/>
                                  <w:marTop w:val="0"/>
                                  <w:marBottom w:val="0"/>
                                  <w:divBdr>
                                    <w:top w:val="single" w:sz="6" w:space="0" w:color="E5E5E5"/>
                                    <w:left w:val="none" w:sz="0" w:space="0" w:color="auto"/>
                                    <w:bottom w:val="none" w:sz="0" w:space="0" w:color="auto"/>
                                    <w:right w:val="none" w:sz="0" w:space="0" w:color="auto"/>
                                  </w:divBdr>
                                  <w:divsChild>
                                    <w:div w:id="444157011">
                                      <w:marLeft w:val="0"/>
                                      <w:marRight w:val="0"/>
                                      <w:marTop w:val="0"/>
                                      <w:marBottom w:val="0"/>
                                      <w:divBdr>
                                        <w:top w:val="none" w:sz="0" w:space="0" w:color="auto"/>
                                        <w:left w:val="none" w:sz="0" w:space="0" w:color="auto"/>
                                        <w:bottom w:val="none" w:sz="0" w:space="0" w:color="auto"/>
                                        <w:right w:val="none" w:sz="0" w:space="0" w:color="auto"/>
                                      </w:divBdr>
                                      <w:divsChild>
                                        <w:div w:id="1363094475">
                                          <w:marLeft w:val="0"/>
                                          <w:marRight w:val="0"/>
                                          <w:marTop w:val="0"/>
                                          <w:marBottom w:val="0"/>
                                          <w:divBdr>
                                            <w:top w:val="none" w:sz="0" w:space="0" w:color="auto"/>
                                            <w:left w:val="none" w:sz="0" w:space="0" w:color="auto"/>
                                            <w:bottom w:val="none" w:sz="0" w:space="0" w:color="auto"/>
                                            <w:right w:val="none" w:sz="0" w:space="0" w:color="auto"/>
                                          </w:divBdr>
                                          <w:divsChild>
                                            <w:div w:id="491994175">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05155">
                          <w:marLeft w:val="0"/>
                          <w:marRight w:val="0"/>
                          <w:marTop w:val="0"/>
                          <w:marBottom w:val="0"/>
                          <w:divBdr>
                            <w:top w:val="none" w:sz="0" w:space="0" w:color="auto"/>
                            <w:left w:val="none" w:sz="0" w:space="0" w:color="auto"/>
                            <w:bottom w:val="none" w:sz="0" w:space="0" w:color="auto"/>
                            <w:right w:val="none" w:sz="0" w:space="0" w:color="auto"/>
                          </w:divBdr>
                          <w:divsChild>
                            <w:div w:id="597568821">
                              <w:marLeft w:val="0"/>
                              <w:marRight w:val="0"/>
                              <w:marTop w:val="0"/>
                              <w:marBottom w:val="0"/>
                              <w:divBdr>
                                <w:top w:val="none" w:sz="0" w:space="0" w:color="auto"/>
                                <w:left w:val="none" w:sz="0" w:space="0" w:color="auto"/>
                                <w:bottom w:val="none" w:sz="0" w:space="0" w:color="auto"/>
                                <w:right w:val="none" w:sz="0" w:space="0" w:color="auto"/>
                              </w:divBdr>
                              <w:divsChild>
                                <w:div w:id="25911160">
                                  <w:marLeft w:val="0"/>
                                  <w:marRight w:val="0"/>
                                  <w:marTop w:val="0"/>
                                  <w:marBottom w:val="0"/>
                                  <w:divBdr>
                                    <w:top w:val="single" w:sz="6" w:space="0" w:color="E5E5E5"/>
                                    <w:left w:val="none" w:sz="0" w:space="0" w:color="auto"/>
                                    <w:bottom w:val="none" w:sz="0" w:space="0" w:color="auto"/>
                                    <w:right w:val="none" w:sz="0" w:space="0" w:color="auto"/>
                                  </w:divBdr>
                                  <w:divsChild>
                                    <w:div w:id="1414352424">
                                      <w:marLeft w:val="0"/>
                                      <w:marRight w:val="0"/>
                                      <w:marTop w:val="0"/>
                                      <w:marBottom w:val="0"/>
                                      <w:divBdr>
                                        <w:top w:val="none" w:sz="0" w:space="0" w:color="auto"/>
                                        <w:left w:val="none" w:sz="0" w:space="0" w:color="auto"/>
                                        <w:bottom w:val="none" w:sz="0" w:space="0" w:color="auto"/>
                                        <w:right w:val="none" w:sz="0" w:space="0" w:color="auto"/>
                                      </w:divBdr>
                                      <w:divsChild>
                                        <w:div w:id="1923249189">
                                          <w:marLeft w:val="0"/>
                                          <w:marRight w:val="0"/>
                                          <w:marTop w:val="0"/>
                                          <w:marBottom w:val="0"/>
                                          <w:divBdr>
                                            <w:top w:val="none" w:sz="0" w:space="0" w:color="auto"/>
                                            <w:left w:val="none" w:sz="0" w:space="0" w:color="auto"/>
                                            <w:bottom w:val="none" w:sz="0" w:space="0" w:color="auto"/>
                                            <w:right w:val="none" w:sz="0" w:space="0" w:color="auto"/>
                                          </w:divBdr>
                                          <w:divsChild>
                                            <w:div w:id="46419676">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760458">
                          <w:marLeft w:val="0"/>
                          <w:marRight w:val="0"/>
                          <w:marTop w:val="0"/>
                          <w:marBottom w:val="0"/>
                          <w:divBdr>
                            <w:top w:val="none" w:sz="0" w:space="0" w:color="auto"/>
                            <w:left w:val="none" w:sz="0" w:space="0" w:color="auto"/>
                            <w:bottom w:val="none" w:sz="0" w:space="0" w:color="auto"/>
                            <w:right w:val="none" w:sz="0" w:space="0" w:color="auto"/>
                          </w:divBdr>
                          <w:divsChild>
                            <w:div w:id="1385907955">
                              <w:marLeft w:val="0"/>
                              <w:marRight w:val="0"/>
                              <w:marTop w:val="0"/>
                              <w:marBottom w:val="0"/>
                              <w:divBdr>
                                <w:top w:val="none" w:sz="0" w:space="0" w:color="auto"/>
                                <w:left w:val="none" w:sz="0" w:space="0" w:color="auto"/>
                                <w:bottom w:val="none" w:sz="0" w:space="0" w:color="auto"/>
                                <w:right w:val="none" w:sz="0" w:space="0" w:color="auto"/>
                              </w:divBdr>
                              <w:divsChild>
                                <w:div w:id="1173909127">
                                  <w:marLeft w:val="0"/>
                                  <w:marRight w:val="0"/>
                                  <w:marTop w:val="0"/>
                                  <w:marBottom w:val="0"/>
                                  <w:divBdr>
                                    <w:top w:val="single" w:sz="6" w:space="0" w:color="E5E5E5"/>
                                    <w:left w:val="none" w:sz="0" w:space="0" w:color="auto"/>
                                    <w:bottom w:val="none" w:sz="0" w:space="0" w:color="auto"/>
                                    <w:right w:val="none" w:sz="0" w:space="0" w:color="auto"/>
                                  </w:divBdr>
                                  <w:divsChild>
                                    <w:div w:id="12466468">
                                      <w:marLeft w:val="0"/>
                                      <w:marRight w:val="0"/>
                                      <w:marTop w:val="0"/>
                                      <w:marBottom w:val="0"/>
                                      <w:divBdr>
                                        <w:top w:val="none" w:sz="0" w:space="0" w:color="auto"/>
                                        <w:left w:val="none" w:sz="0" w:space="0" w:color="auto"/>
                                        <w:bottom w:val="none" w:sz="0" w:space="0" w:color="auto"/>
                                        <w:right w:val="none" w:sz="0" w:space="0" w:color="auto"/>
                                      </w:divBdr>
                                      <w:divsChild>
                                        <w:div w:id="1777360472">
                                          <w:marLeft w:val="0"/>
                                          <w:marRight w:val="0"/>
                                          <w:marTop w:val="0"/>
                                          <w:marBottom w:val="0"/>
                                          <w:divBdr>
                                            <w:top w:val="none" w:sz="0" w:space="0" w:color="auto"/>
                                            <w:left w:val="none" w:sz="0" w:space="0" w:color="auto"/>
                                            <w:bottom w:val="none" w:sz="0" w:space="0" w:color="auto"/>
                                            <w:right w:val="none" w:sz="0" w:space="0" w:color="auto"/>
                                          </w:divBdr>
                                          <w:divsChild>
                                            <w:div w:id="1360663729">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19858">
                          <w:marLeft w:val="0"/>
                          <w:marRight w:val="0"/>
                          <w:marTop w:val="0"/>
                          <w:marBottom w:val="0"/>
                          <w:divBdr>
                            <w:top w:val="none" w:sz="0" w:space="0" w:color="auto"/>
                            <w:left w:val="none" w:sz="0" w:space="0" w:color="auto"/>
                            <w:bottom w:val="none" w:sz="0" w:space="0" w:color="auto"/>
                            <w:right w:val="none" w:sz="0" w:space="0" w:color="auto"/>
                          </w:divBdr>
                          <w:divsChild>
                            <w:div w:id="856118366">
                              <w:marLeft w:val="0"/>
                              <w:marRight w:val="0"/>
                              <w:marTop w:val="0"/>
                              <w:marBottom w:val="0"/>
                              <w:divBdr>
                                <w:top w:val="none" w:sz="0" w:space="0" w:color="auto"/>
                                <w:left w:val="none" w:sz="0" w:space="0" w:color="auto"/>
                                <w:bottom w:val="none" w:sz="0" w:space="0" w:color="auto"/>
                                <w:right w:val="none" w:sz="0" w:space="0" w:color="auto"/>
                              </w:divBdr>
                              <w:divsChild>
                                <w:div w:id="1209993244">
                                  <w:marLeft w:val="0"/>
                                  <w:marRight w:val="0"/>
                                  <w:marTop w:val="0"/>
                                  <w:marBottom w:val="0"/>
                                  <w:divBdr>
                                    <w:top w:val="single" w:sz="6" w:space="0" w:color="E5E5E5"/>
                                    <w:left w:val="none" w:sz="0" w:space="0" w:color="auto"/>
                                    <w:bottom w:val="none" w:sz="0" w:space="0" w:color="auto"/>
                                    <w:right w:val="none" w:sz="0" w:space="0" w:color="auto"/>
                                  </w:divBdr>
                                  <w:divsChild>
                                    <w:div w:id="2003047167">
                                      <w:marLeft w:val="0"/>
                                      <w:marRight w:val="0"/>
                                      <w:marTop w:val="0"/>
                                      <w:marBottom w:val="0"/>
                                      <w:divBdr>
                                        <w:top w:val="none" w:sz="0" w:space="0" w:color="auto"/>
                                        <w:left w:val="none" w:sz="0" w:space="0" w:color="auto"/>
                                        <w:bottom w:val="none" w:sz="0" w:space="0" w:color="auto"/>
                                        <w:right w:val="none" w:sz="0" w:space="0" w:color="auto"/>
                                      </w:divBdr>
                                      <w:divsChild>
                                        <w:div w:id="1598832260">
                                          <w:marLeft w:val="0"/>
                                          <w:marRight w:val="0"/>
                                          <w:marTop w:val="0"/>
                                          <w:marBottom w:val="0"/>
                                          <w:divBdr>
                                            <w:top w:val="none" w:sz="0" w:space="0" w:color="auto"/>
                                            <w:left w:val="none" w:sz="0" w:space="0" w:color="auto"/>
                                            <w:bottom w:val="none" w:sz="0" w:space="0" w:color="auto"/>
                                            <w:right w:val="none" w:sz="0" w:space="0" w:color="auto"/>
                                          </w:divBdr>
                                          <w:divsChild>
                                            <w:div w:id="1961719315">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641023">
                          <w:marLeft w:val="0"/>
                          <w:marRight w:val="0"/>
                          <w:marTop w:val="0"/>
                          <w:marBottom w:val="0"/>
                          <w:divBdr>
                            <w:top w:val="none" w:sz="0" w:space="0" w:color="auto"/>
                            <w:left w:val="none" w:sz="0" w:space="0" w:color="auto"/>
                            <w:bottom w:val="none" w:sz="0" w:space="0" w:color="auto"/>
                            <w:right w:val="none" w:sz="0" w:space="0" w:color="auto"/>
                          </w:divBdr>
                          <w:divsChild>
                            <w:div w:id="381246927">
                              <w:marLeft w:val="0"/>
                              <w:marRight w:val="0"/>
                              <w:marTop w:val="0"/>
                              <w:marBottom w:val="0"/>
                              <w:divBdr>
                                <w:top w:val="none" w:sz="0" w:space="0" w:color="auto"/>
                                <w:left w:val="none" w:sz="0" w:space="0" w:color="auto"/>
                                <w:bottom w:val="none" w:sz="0" w:space="0" w:color="auto"/>
                                <w:right w:val="none" w:sz="0" w:space="0" w:color="auto"/>
                              </w:divBdr>
                              <w:divsChild>
                                <w:div w:id="1062025324">
                                  <w:marLeft w:val="0"/>
                                  <w:marRight w:val="0"/>
                                  <w:marTop w:val="0"/>
                                  <w:marBottom w:val="0"/>
                                  <w:divBdr>
                                    <w:top w:val="single" w:sz="6" w:space="0" w:color="E5E5E5"/>
                                    <w:left w:val="none" w:sz="0" w:space="0" w:color="auto"/>
                                    <w:bottom w:val="none" w:sz="0" w:space="0" w:color="auto"/>
                                    <w:right w:val="none" w:sz="0" w:space="0" w:color="auto"/>
                                  </w:divBdr>
                                  <w:divsChild>
                                    <w:div w:id="57940495">
                                      <w:marLeft w:val="0"/>
                                      <w:marRight w:val="0"/>
                                      <w:marTop w:val="0"/>
                                      <w:marBottom w:val="0"/>
                                      <w:divBdr>
                                        <w:top w:val="none" w:sz="0" w:space="0" w:color="auto"/>
                                        <w:left w:val="none" w:sz="0" w:space="0" w:color="auto"/>
                                        <w:bottom w:val="none" w:sz="0" w:space="0" w:color="auto"/>
                                        <w:right w:val="none" w:sz="0" w:space="0" w:color="auto"/>
                                      </w:divBdr>
                                      <w:divsChild>
                                        <w:div w:id="789278324">
                                          <w:marLeft w:val="0"/>
                                          <w:marRight w:val="0"/>
                                          <w:marTop w:val="0"/>
                                          <w:marBottom w:val="0"/>
                                          <w:divBdr>
                                            <w:top w:val="none" w:sz="0" w:space="0" w:color="auto"/>
                                            <w:left w:val="none" w:sz="0" w:space="0" w:color="auto"/>
                                            <w:bottom w:val="none" w:sz="0" w:space="0" w:color="auto"/>
                                            <w:right w:val="none" w:sz="0" w:space="0" w:color="auto"/>
                                          </w:divBdr>
                                          <w:divsChild>
                                            <w:div w:id="1436515084">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73024">
                          <w:marLeft w:val="0"/>
                          <w:marRight w:val="0"/>
                          <w:marTop w:val="0"/>
                          <w:marBottom w:val="0"/>
                          <w:divBdr>
                            <w:top w:val="none" w:sz="0" w:space="0" w:color="auto"/>
                            <w:left w:val="none" w:sz="0" w:space="0" w:color="auto"/>
                            <w:bottom w:val="none" w:sz="0" w:space="0" w:color="auto"/>
                            <w:right w:val="none" w:sz="0" w:space="0" w:color="auto"/>
                          </w:divBdr>
                          <w:divsChild>
                            <w:div w:id="1921282013">
                              <w:marLeft w:val="0"/>
                              <w:marRight w:val="0"/>
                              <w:marTop w:val="0"/>
                              <w:marBottom w:val="0"/>
                              <w:divBdr>
                                <w:top w:val="none" w:sz="0" w:space="0" w:color="auto"/>
                                <w:left w:val="none" w:sz="0" w:space="0" w:color="auto"/>
                                <w:bottom w:val="none" w:sz="0" w:space="0" w:color="auto"/>
                                <w:right w:val="none" w:sz="0" w:space="0" w:color="auto"/>
                              </w:divBdr>
                              <w:divsChild>
                                <w:div w:id="774322483">
                                  <w:marLeft w:val="0"/>
                                  <w:marRight w:val="0"/>
                                  <w:marTop w:val="0"/>
                                  <w:marBottom w:val="0"/>
                                  <w:divBdr>
                                    <w:top w:val="single" w:sz="6" w:space="0" w:color="E5E5E5"/>
                                    <w:left w:val="none" w:sz="0" w:space="0" w:color="auto"/>
                                    <w:bottom w:val="none" w:sz="0" w:space="0" w:color="auto"/>
                                    <w:right w:val="none" w:sz="0" w:space="0" w:color="auto"/>
                                  </w:divBdr>
                                  <w:divsChild>
                                    <w:div w:id="1754276784">
                                      <w:marLeft w:val="0"/>
                                      <w:marRight w:val="0"/>
                                      <w:marTop w:val="0"/>
                                      <w:marBottom w:val="0"/>
                                      <w:divBdr>
                                        <w:top w:val="none" w:sz="0" w:space="0" w:color="auto"/>
                                        <w:left w:val="none" w:sz="0" w:space="0" w:color="auto"/>
                                        <w:bottom w:val="none" w:sz="0" w:space="0" w:color="auto"/>
                                        <w:right w:val="none" w:sz="0" w:space="0" w:color="auto"/>
                                      </w:divBdr>
                                      <w:divsChild>
                                        <w:div w:id="973288734">
                                          <w:marLeft w:val="0"/>
                                          <w:marRight w:val="0"/>
                                          <w:marTop w:val="0"/>
                                          <w:marBottom w:val="0"/>
                                          <w:divBdr>
                                            <w:top w:val="none" w:sz="0" w:space="0" w:color="auto"/>
                                            <w:left w:val="none" w:sz="0" w:space="0" w:color="auto"/>
                                            <w:bottom w:val="none" w:sz="0" w:space="0" w:color="auto"/>
                                            <w:right w:val="none" w:sz="0" w:space="0" w:color="auto"/>
                                          </w:divBdr>
                                          <w:divsChild>
                                            <w:div w:id="315962086">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339549">
                          <w:marLeft w:val="0"/>
                          <w:marRight w:val="0"/>
                          <w:marTop w:val="0"/>
                          <w:marBottom w:val="0"/>
                          <w:divBdr>
                            <w:top w:val="none" w:sz="0" w:space="0" w:color="auto"/>
                            <w:left w:val="none" w:sz="0" w:space="0" w:color="auto"/>
                            <w:bottom w:val="none" w:sz="0" w:space="0" w:color="auto"/>
                            <w:right w:val="none" w:sz="0" w:space="0" w:color="auto"/>
                          </w:divBdr>
                          <w:divsChild>
                            <w:div w:id="1968705664">
                              <w:marLeft w:val="0"/>
                              <w:marRight w:val="0"/>
                              <w:marTop w:val="0"/>
                              <w:marBottom w:val="0"/>
                              <w:divBdr>
                                <w:top w:val="none" w:sz="0" w:space="0" w:color="auto"/>
                                <w:left w:val="none" w:sz="0" w:space="0" w:color="auto"/>
                                <w:bottom w:val="none" w:sz="0" w:space="0" w:color="auto"/>
                                <w:right w:val="none" w:sz="0" w:space="0" w:color="auto"/>
                              </w:divBdr>
                              <w:divsChild>
                                <w:div w:id="1449737083">
                                  <w:marLeft w:val="0"/>
                                  <w:marRight w:val="0"/>
                                  <w:marTop w:val="0"/>
                                  <w:marBottom w:val="0"/>
                                  <w:divBdr>
                                    <w:top w:val="single" w:sz="6" w:space="0" w:color="E5E5E5"/>
                                    <w:left w:val="none" w:sz="0" w:space="0" w:color="auto"/>
                                    <w:bottom w:val="none" w:sz="0" w:space="0" w:color="auto"/>
                                    <w:right w:val="none" w:sz="0" w:space="0" w:color="auto"/>
                                  </w:divBdr>
                                  <w:divsChild>
                                    <w:div w:id="1181358861">
                                      <w:marLeft w:val="0"/>
                                      <w:marRight w:val="0"/>
                                      <w:marTop w:val="0"/>
                                      <w:marBottom w:val="0"/>
                                      <w:divBdr>
                                        <w:top w:val="none" w:sz="0" w:space="0" w:color="auto"/>
                                        <w:left w:val="none" w:sz="0" w:space="0" w:color="auto"/>
                                        <w:bottom w:val="none" w:sz="0" w:space="0" w:color="auto"/>
                                        <w:right w:val="none" w:sz="0" w:space="0" w:color="auto"/>
                                      </w:divBdr>
                                      <w:divsChild>
                                        <w:div w:id="473760663">
                                          <w:marLeft w:val="0"/>
                                          <w:marRight w:val="0"/>
                                          <w:marTop w:val="0"/>
                                          <w:marBottom w:val="0"/>
                                          <w:divBdr>
                                            <w:top w:val="none" w:sz="0" w:space="0" w:color="auto"/>
                                            <w:left w:val="none" w:sz="0" w:space="0" w:color="auto"/>
                                            <w:bottom w:val="none" w:sz="0" w:space="0" w:color="auto"/>
                                            <w:right w:val="none" w:sz="0" w:space="0" w:color="auto"/>
                                          </w:divBdr>
                                          <w:divsChild>
                                            <w:div w:id="598832911">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3282">
                          <w:marLeft w:val="0"/>
                          <w:marRight w:val="0"/>
                          <w:marTop w:val="0"/>
                          <w:marBottom w:val="0"/>
                          <w:divBdr>
                            <w:top w:val="none" w:sz="0" w:space="0" w:color="auto"/>
                            <w:left w:val="none" w:sz="0" w:space="0" w:color="auto"/>
                            <w:bottom w:val="none" w:sz="0" w:space="0" w:color="auto"/>
                            <w:right w:val="none" w:sz="0" w:space="0" w:color="auto"/>
                          </w:divBdr>
                          <w:divsChild>
                            <w:div w:id="148405984">
                              <w:marLeft w:val="0"/>
                              <w:marRight w:val="0"/>
                              <w:marTop w:val="0"/>
                              <w:marBottom w:val="0"/>
                              <w:divBdr>
                                <w:top w:val="none" w:sz="0" w:space="0" w:color="auto"/>
                                <w:left w:val="none" w:sz="0" w:space="0" w:color="auto"/>
                                <w:bottom w:val="none" w:sz="0" w:space="0" w:color="auto"/>
                                <w:right w:val="none" w:sz="0" w:space="0" w:color="auto"/>
                              </w:divBdr>
                              <w:divsChild>
                                <w:div w:id="2058431338">
                                  <w:marLeft w:val="0"/>
                                  <w:marRight w:val="0"/>
                                  <w:marTop w:val="0"/>
                                  <w:marBottom w:val="0"/>
                                  <w:divBdr>
                                    <w:top w:val="single" w:sz="6" w:space="0" w:color="E5E5E5"/>
                                    <w:left w:val="none" w:sz="0" w:space="0" w:color="auto"/>
                                    <w:bottom w:val="none" w:sz="0" w:space="0" w:color="auto"/>
                                    <w:right w:val="none" w:sz="0" w:space="0" w:color="auto"/>
                                  </w:divBdr>
                                  <w:divsChild>
                                    <w:div w:id="1337614432">
                                      <w:marLeft w:val="0"/>
                                      <w:marRight w:val="0"/>
                                      <w:marTop w:val="0"/>
                                      <w:marBottom w:val="0"/>
                                      <w:divBdr>
                                        <w:top w:val="none" w:sz="0" w:space="0" w:color="auto"/>
                                        <w:left w:val="none" w:sz="0" w:space="0" w:color="auto"/>
                                        <w:bottom w:val="none" w:sz="0" w:space="0" w:color="auto"/>
                                        <w:right w:val="none" w:sz="0" w:space="0" w:color="auto"/>
                                      </w:divBdr>
                                      <w:divsChild>
                                        <w:div w:id="542014531">
                                          <w:marLeft w:val="0"/>
                                          <w:marRight w:val="0"/>
                                          <w:marTop w:val="0"/>
                                          <w:marBottom w:val="0"/>
                                          <w:divBdr>
                                            <w:top w:val="none" w:sz="0" w:space="0" w:color="auto"/>
                                            <w:left w:val="none" w:sz="0" w:space="0" w:color="auto"/>
                                            <w:bottom w:val="none" w:sz="0" w:space="0" w:color="auto"/>
                                            <w:right w:val="none" w:sz="0" w:space="0" w:color="auto"/>
                                          </w:divBdr>
                                          <w:divsChild>
                                            <w:div w:id="1564873376">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9198">
                          <w:marLeft w:val="0"/>
                          <w:marRight w:val="0"/>
                          <w:marTop w:val="0"/>
                          <w:marBottom w:val="0"/>
                          <w:divBdr>
                            <w:top w:val="none" w:sz="0" w:space="0" w:color="auto"/>
                            <w:left w:val="none" w:sz="0" w:space="0" w:color="auto"/>
                            <w:bottom w:val="none" w:sz="0" w:space="0" w:color="auto"/>
                            <w:right w:val="none" w:sz="0" w:space="0" w:color="auto"/>
                          </w:divBdr>
                          <w:divsChild>
                            <w:div w:id="1829785208">
                              <w:marLeft w:val="0"/>
                              <w:marRight w:val="0"/>
                              <w:marTop w:val="0"/>
                              <w:marBottom w:val="0"/>
                              <w:divBdr>
                                <w:top w:val="none" w:sz="0" w:space="0" w:color="auto"/>
                                <w:left w:val="none" w:sz="0" w:space="0" w:color="auto"/>
                                <w:bottom w:val="none" w:sz="0" w:space="0" w:color="auto"/>
                                <w:right w:val="none" w:sz="0" w:space="0" w:color="auto"/>
                              </w:divBdr>
                              <w:divsChild>
                                <w:div w:id="1812285831">
                                  <w:marLeft w:val="0"/>
                                  <w:marRight w:val="0"/>
                                  <w:marTop w:val="0"/>
                                  <w:marBottom w:val="0"/>
                                  <w:divBdr>
                                    <w:top w:val="single" w:sz="6" w:space="0" w:color="E5E5E5"/>
                                    <w:left w:val="none" w:sz="0" w:space="0" w:color="auto"/>
                                    <w:bottom w:val="none" w:sz="0" w:space="0" w:color="auto"/>
                                    <w:right w:val="none" w:sz="0" w:space="0" w:color="auto"/>
                                  </w:divBdr>
                                  <w:divsChild>
                                    <w:div w:id="920791719">
                                      <w:marLeft w:val="0"/>
                                      <w:marRight w:val="0"/>
                                      <w:marTop w:val="0"/>
                                      <w:marBottom w:val="0"/>
                                      <w:divBdr>
                                        <w:top w:val="none" w:sz="0" w:space="0" w:color="auto"/>
                                        <w:left w:val="none" w:sz="0" w:space="0" w:color="auto"/>
                                        <w:bottom w:val="none" w:sz="0" w:space="0" w:color="auto"/>
                                        <w:right w:val="none" w:sz="0" w:space="0" w:color="auto"/>
                                      </w:divBdr>
                                      <w:divsChild>
                                        <w:div w:id="75790376">
                                          <w:marLeft w:val="0"/>
                                          <w:marRight w:val="0"/>
                                          <w:marTop w:val="0"/>
                                          <w:marBottom w:val="0"/>
                                          <w:divBdr>
                                            <w:top w:val="none" w:sz="0" w:space="0" w:color="auto"/>
                                            <w:left w:val="none" w:sz="0" w:space="0" w:color="auto"/>
                                            <w:bottom w:val="none" w:sz="0" w:space="0" w:color="auto"/>
                                            <w:right w:val="none" w:sz="0" w:space="0" w:color="auto"/>
                                          </w:divBdr>
                                          <w:divsChild>
                                            <w:div w:id="380177072">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29523">
                          <w:marLeft w:val="0"/>
                          <w:marRight w:val="0"/>
                          <w:marTop w:val="0"/>
                          <w:marBottom w:val="0"/>
                          <w:divBdr>
                            <w:top w:val="none" w:sz="0" w:space="0" w:color="auto"/>
                            <w:left w:val="none" w:sz="0" w:space="0" w:color="auto"/>
                            <w:bottom w:val="none" w:sz="0" w:space="0" w:color="auto"/>
                            <w:right w:val="none" w:sz="0" w:space="0" w:color="auto"/>
                          </w:divBdr>
                          <w:divsChild>
                            <w:div w:id="922836349">
                              <w:marLeft w:val="0"/>
                              <w:marRight w:val="0"/>
                              <w:marTop w:val="0"/>
                              <w:marBottom w:val="0"/>
                              <w:divBdr>
                                <w:top w:val="none" w:sz="0" w:space="0" w:color="auto"/>
                                <w:left w:val="none" w:sz="0" w:space="0" w:color="auto"/>
                                <w:bottom w:val="none" w:sz="0" w:space="0" w:color="auto"/>
                                <w:right w:val="none" w:sz="0" w:space="0" w:color="auto"/>
                              </w:divBdr>
                              <w:divsChild>
                                <w:div w:id="9911952">
                                  <w:marLeft w:val="0"/>
                                  <w:marRight w:val="0"/>
                                  <w:marTop w:val="0"/>
                                  <w:marBottom w:val="0"/>
                                  <w:divBdr>
                                    <w:top w:val="single" w:sz="6" w:space="0" w:color="E5E5E5"/>
                                    <w:left w:val="none" w:sz="0" w:space="0" w:color="auto"/>
                                    <w:bottom w:val="none" w:sz="0" w:space="0" w:color="auto"/>
                                    <w:right w:val="none" w:sz="0" w:space="0" w:color="auto"/>
                                  </w:divBdr>
                                  <w:divsChild>
                                    <w:div w:id="231895428">
                                      <w:marLeft w:val="0"/>
                                      <w:marRight w:val="0"/>
                                      <w:marTop w:val="0"/>
                                      <w:marBottom w:val="0"/>
                                      <w:divBdr>
                                        <w:top w:val="none" w:sz="0" w:space="0" w:color="auto"/>
                                        <w:left w:val="none" w:sz="0" w:space="0" w:color="auto"/>
                                        <w:bottom w:val="none" w:sz="0" w:space="0" w:color="auto"/>
                                        <w:right w:val="none" w:sz="0" w:space="0" w:color="auto"/>
                                      </w:divBdr>
                                      <w:divsChild>
                                        <w:div w:id="1028876739">
                                          <w:marLeft w:val="0"/>
                                          <w:marRight w:val="0"/>
                                          <w:marTop w:val="0"/>
                                          <w:marBottom w:val="0"/>
                                          <w:divBdr>
                                            <w:top w:val="none" w:sz="0" w:space="0" w:color="auto"/>
                                            <w:left w:val="none" w:sz="0" w:space="0" w:color="auto"/>
                                            <w:bottom w:val="none" w:sz="0" w:space="0" w:color="auto"/>
                                            <w:right w:val="none" w:sz="0" w:space="0" w:color="auto"/>
                                          </w:divBdr>
                                          <w:divsChild>
                                            <w:div w:id="1691681120">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1542">
                          <w:marLeft w:val="0"/>
                          <w:marRight w:val="0"/>
                          <w:marTop w:val="0"/>
                          <w:marBottom w:val="0"/>
                          <w:divBdr>
                            <w:top w:val="none" w:sz="0" w:space="0" w:color="auto"/>
                            <w:left w:val="none" w:sz="0" w:space="0" w:color="auto"/>
                            <w:bottom w:val="none" w:sz="0" w:space="0" w:color="auto"/>
                            <w:right w:val="none" w:sz="0" w:space="0" w:color="auto"/>
                          </w:divBdr>
                          <w:divsChild>
                            <w:div w:id="896552927">
                              <w:marLeft w:val="0"/>
                              <w:marRight w:val="0"/>
                              <w:marTop w:val="0"/>
                              <w:marBottom w:val="0"/>
                              <w:divBdr>
                                <w:top w:val="none" w:sz="0" w:space="0" w:color="auto"/>
                                <w:left w:val="none" w:sz="0" w:space="0" w:color="auto"/>
                                <w:bottom w:val="none" w:sz="0" w:space="0" w:color="auto"/>
                                <w:right w:val="none" w:sz="0" w:space="0" w:color="auto"/>
                              </w:divBdr>
                              <w:divsChild>
                                <w:div w:id="877813831">
                                  <w:marLeft w:val="0"/>
                                  <w:marRight w:val="0"/>
                                  <w:marTop w:val="0"/>
                                  <w:marBottom w:val="0"/>
                                  <w:divBdr>
                                    <w:top w:val="single" w:sz="6" w:space="0" w:color="E5E5E5"/>
                                    <w:left w:val="none" w:sz="0" w:space="0" w:color="auto"/>
                                    <w:bottom w:val="none" w:sz="0" w:space="0" w:color="auto"/>
                                    <w:right w:val="none" w:sz="0" w:space="0" w:color="auto"/>
                                  </w:divBdr>
                                  <w:divsChild>
                                    <w:div w:id="1585803530">
                                      <w:marLeft w:val="0"/>
                                      <w:marRight w:val="0"/>
                                      <w:marTop w:val="0"/>
                                      <w:marBottom w:val="0"/>
                                      <w:divBdr>
                                        <w:top w:val="none" w:sz="0" w:space="0" w:color="auto"/>
                                        <w:left w:val="none" w:sz="0" w:space="0" w:color="auto"/>
                                        <w:bottom w:val="none" w:sz="0" w:space="0" w:color="auto"/>
                                        <w:right w:val="none" w:sz="0" w:space="0" w:color="auto"/>
                                      </w:divBdr>
                                      <w:divsChild>
                                        <w:div w:id="35399502">
                                          <w:marLeft w:val="0"/>
                                          <w:marRight w:val="0"/>
                                          <w:marTop w:val="0"/>
                                          <w:marBottom w:val="0"/>
                                          <w:divBdr>
                                            <w:top w:val="none" w:sz="0" w:space="0" w:color="auto"/>
                                            <w:left w:val="none" w:sz="0" w:space="0" w:color="auto"/>
                                            <w:bottom w:val="none" w:sz="0" w:space="0" w:color="auto"/>
                                            <w:right w:val="none" w:sz="0" w:space="0" w:color="auto"/>
                                          </w:divBdr>
                                          <w:divsChild>
                                            <w:div w:id="2082097854">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168">
                          <w:marLeft w:val="0"/>
                          <w:marRight w:val="0"/>
                          <w:marTop w:val="0"/>
                          <w:marBottom w:val="0"/>
                          <w:divBdr>
                            <w:top w:val="none" w:sz="0" w:space="0" w:color="auto"/>
                            <w:left w:val="none" w:sz="0" w:space="0" w:color="auto"/>
                            <w:bottom w:val="none" w:sz="0" w:space="0" w:color="auto"/>
                            <w:right w:val="none" w:sz="0" w:space="0" w:color="auto"/>
                          </w:divBdr>
                          <w:divsChild>
                            <w:div w:id="1034963362">
                              <w:marLeft w:val="0"/>
                              <w:marRight w:val="0"/>
                              <w:marTop w:val="0"/>
                              <w:marBottom w:val="0"/>
                              <w:divBdr>
                                <w:top w:val="none" w:sz="0" w:space="0" w:color="auto"/>
                                <w:left w:val="none" w:sz="0" w:space="0" w:color="auto"/>
                                <w:bottom w:val="none" w:sz="0" w:space="0" w:color="auto"/>
                                <w:right w:val="none" w:sz="0" w:space="0" w:color="auto"/>
                              </w:divBdr>
                              <w:divsChild>
                                <w:div w:id="1114835527">
                                  <w:marLeft w:val="0"/>
                                  <w:marRight w:val="0"/>
                                  <w:marTop w:val="0"/>
                                  <w:marBottom w:val="0"/>
                                  <w:divBdr>
                                    <w:top w:val="single" w:sz="6" w:space="0" w:color="E5E5E5"/>
                                    <w:left w:val="none" w:sz="0" w:space="0" w:color="auto"/>
                                    <w:bottom w:val="none" w:sz="0" w:space="0" w:color="auto"/>
                                    <w:right w:val="none" w:sz="0" w:space="0" w:color="auto"/>
                                  </w:divBdr>
                                  <w:divsChild>
                                    <w:div w:id="635335686">
                                      <w:marLeft w:val="0"/>
                                      <w:marRight w:val="0"/>
                                      <w:marTop w:val="0"/>
                                      <w:marBottom w:val="0"/>
                                      <w:divBdr>
                                        <w:top w:val="none" w:sz="0" w:space="0" w:color="auto"/>
                                        <w:left w:val="none" w:sz="0" w:space="0" w:color="auto"/>
                                        <w:bottom w:val="none" w:sz="0" w:space="0" w:color="auto"/>
                                        <w:right w:val="none" w:sz="0" w:space="0" w:color="auto"/>
                                      </w:divBdr>
                                      <w:divsChild>
                                        <w:div w:id="775635687">
                                          <w:marLeft w:val="0"/>
                                          <w:marRight w:val="0"/>
                                          <w:marTop w:val="0"/>
                                          <w:marBottom w:val="0"/>
                                          <w:divBdr>
                                            <w:top w:val="none" w:sz="0" w:space="0" w:color="auto"/>
                                            <w:left w:val="none" w:sz="0" w:space="0" w:color="auto"/>
                                            <w:bottom w:val="none" w:sz="0" w:space="0" w:color="auto"/>
                                            <w:right w:val="none" w:sz="0" w:space="0" w:color="auto"/>
                                          </w:divBdr>
                                          <w:divsChild>
                                            <w:div w:id="2127963693">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78890">
                          <w:marLeft w:val="0"/>
                          <w:marRight w:val="0"/>
                          <w:marTop w:val="0"/>
                          <w:marBottom w:val="0"/>
                          <w:divBdr>
                            <w:top w:val="none" w:sz="0" w:space="0" w:color="auto"/>
                            <w:left w:val="none" w:sz="0" w:space="0" w:color="auto"/>
                            <w:bottom w:val="none" w:sz="0" w:space="0" w:color="auto"/>
                            <w:right w:val="none" w:sz="0" w:space="0" w:color="auto"/>
                          </w:divBdr>
                          <w:divsChild>
                            <w:div w:id="110174051">
                              <w:marLeft w:val="0"/>
                              <w:marRight w:val="0"/>
                              <w:marTop w:val="0"/>
                              <w:marBottom w:val="0"/>
                              <w:divBdr>
                                <w:top w:val="none" w:sz="0" w:space="0" w:color="auto"/>
                                <w:left w:val="none" w:sz="0" w:space="0" w:color="auto"/>
                                <w:bottom w:val="none" w:sz="0" w:space="0" w:color="auto"/>
                                <w:right w:val="none" w:sz="0" w:space="0" w:color="auto"/>
                              </w:divBdr>
                              <w:divsChild>
                                <w:div w:id="1723366699">
                                  <w:marLeft w:val="0"/>
                                  <w:marRight w:val="0"/>
                                  <w:marTop w:val="0"/>
                                  <w:marBottom w:val="0"/>
                                  <w:divBdr>
                                    <w:top w:val="single" w:sz="6" w:space="0" w:color="E5E5E5"/>
                                    <w:left w:val="none" w:sz="0" w:space="0" w:color="auto"/>
                                    <w:bottom w:val="none" w:sz="0" w:space="0" w:color="auto"/>
                                    <w:right w:val="none" w:sz="0" w:space="0" w:color="auto"/>
                                  </w:divBdr>
                                  <w:divsChild>
                                    <w:div w:id="670643196">
                                      <w:marLeft w:val="0"/>
                                      <w:marRight w:val="0"/>
                                      <w:marTop w:val="0"/>
                                      <w:marBottom w:val="0"/>
                                      <w:divBdr>
                                        <w:top w:val="none" w:sz="0" w:space="0" w:color="auto"/>
                                        <w:left w:val="none" w:sz="0" w:space="0" w:color="auto"/>
                                        <w:bottom w:val="none" w:sz="0" w:space="0" w:color="auto"/>
                                        <w:right w:val="none" w:sz="0" w:space="0" w:color="auto"/>
                                      </w:divBdr>
                                      <w:divsChild>
                                        <w:div w:id="1080786493">
                                          <w:marLeft w:val="0"/>
                                          <w:marRight w:val="0"/>
                                          <w:marTop w:val="0"/>
                                          <w:marBottom w:val="0"/>
                                          <w:divBdr>
                                            <w:top w:val="none" w:sz="0" w:space="0" w:color="auto"/>
                                            <w:left w:val="none" w:sz="0" w:space="0" w:color="auto"/>
                                            <w:bottom w:val="none" w:sz="0" w:space="0" w:color="auto"/>
                                            <w:right w:val="none" w:sz="0" w:space="0" w:color="auto"/>
                                          </w:divBdr>
                                          <w:divsChild>
                                            <w:div w:id="1323578356">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63979">
          <w:marLeft w:val="0"/>
          <w:marRight w:val="0"/>
          <w:marTop w:val="0"/>
          <w:marBottom w:val="0"/>
          <w:divBdr>
            <w:top w:val="none" w:sz="0" w:space="0" w:color="auto"/>
            <w:left w:val="none" w:sz="0" w:space="0" w:color="auto"/>
            <w:bottom w:val="none" w:sz="0" w:space="0" w:color="auto"/>
            <w:right w:val="none" w:sz="0" w:space="0" w:color="auto"/>
          </w:divBdr>
          <w:divsChild>
            <w:div w:id="142747310">
              <w:marLeft w:val="0"/>
              <w:marRight w:val="0"/>
              <w:marTop w:val="0"/>
              <w:marBottom w:val="0"/>
              <w:divBdr>
                <w:top w:val="none" w:sz="0" w:space="0" w:color="auto"/>
                <w:left w:val="none" w:sz="0" w:space="0" w:color="auto"/>
                <w:bottom w:val="none" w:sz="0" w:space="0" w:color="auto"/>
                <w:right w:val="none" w:sz="0" w:space="0" w:color="auto"/>
              </w:divBdr>
              <w:divsChild>
                <w:div w:id="1150945975">
                  <w:marLeft w:val="0"/>
                  <w:marRight w:val="75"/>
                  <w:marTop w:val="0"/>
                  <w:marBottom w:val="0"/>
                  <w:divBdr>
                    <w:top w:val="single" w:sz="6" w:space="9" w:color="D8D8D8"/>
                    <w:left w:val="none" w:sz="0" w:space="0" w:color="auto"/>
                    <w:bottom w:val="none" w:sz="0" w:space="0" w:color="auto"/>
                    <w:right w:val="none" w:sz="0" w:space="0" w:color="auto"/>
                  </w:divBdr>
                </w:div>
              </w:divsChild>
            </w:div>
          </w:divsChild>
        </w:div>
      </w:divsChild>
    </w:div>
    <w:div w:id="1396974829">
      <w:bodyDiv w:val="1"/>
      <w:marLeft w:val="0"/>
      <w:marRight w:val="0"/>
      <w:marTop w:val="0"/>
      <w:marBottom w:val="0"/>
      <w:divBdr>
        <w:top w:val="none" w:sz="0" w:space="0" w:color="auto"/>
        <w:left w:val="none" w:sz="0" w:space="0" w:color="auto"/>
        <w:bottom w:val="none" w:sz="0" w:space="0" w:color="auto"/>
        <w:right w:val="none" w:sz="0" w:space="0" w:color="auto"/>
      </w:divBdr>
    </w:div>
    <w:div w:id="1420059122">
      <w:bodyDiv w:val="1"/>
      <w:marLeft w:val="0"/>
      <w:marRight w:val="0"/>
      <w:marTop w:val="0"/>
      <w:marBottom w:val="0"/>
      <w:divBdr>
        <w:top w:val="none" w:sz="0" w:space="0" w:color="auto"/>
        <w:left w:val="none" w:sz="0" w:space="0" w:color="auto"/>
        <w:bottom w:val="none" w:sz="0" w:space="0" w:color="auto"/>
        <w:right w:val="none" w:sz="0" w:space="0" w:color="auto"/>
      </w:divBdr>
    </w:div>
    <w:div w:id="1518734501">
      <w:bodyDiv w:val="1"/>
      <w:marLeft w:val="0"/>
      <w:marRight w:val="0"/>
      <w:marTop w:val="0"/>
      <w:marBottom w:val="0"/>
      <w:divBdr>
        <w:top w:val="none" w:sz="0" w:space="0" w:color="auto"/>
        <w:left w:val="none" w:sz="0" w:space="0" w:color="auto"/>
        <w:bottom w:val="none" w:sz="0" w:space="0" w:color="auto"/>
        <w:right w:val="none" w:sz="0" w:space="0" w:color="auto"/>
      </w:divBdr>
    </w:div>
    <w:div w:id="1578175379">
      <w:bodyDiv w:val="1"/>
      <w:marLeft w:val="0"/>
      <w:marRight w:val="0"/>
      <w:marTop w:val="0"/>
      <w:marBottom w:val="0"/>
      <w:divBdr>
        <w:top w:val="none" w:sz="0" w:space="0" w:color="auto"/>
        <w:left w:val="none" w:sz="0" w:space="0" w:color="auto"/>
        <w:bottom w:val="none" w:sz="0" w:space="0" w:color="auto"/>
        <w:right w:val="none" w:sz="0" w:space="0" w:color="auto"/>
      </w:divBdr>
    </w:div>
    <w:div w:id="1600288479">
      <w:bodyDiv w:val="1"/>
      <w:marLeft w:val="0"/>
      <w:marRight w:val="0"/>
      <w:marTop w:val="0"/>
      <w:marBottom w:val="0"/>
      <w:divBdr>
        <w:top w:val="none" w:sz="0" w:space="0" w:color="auto"/>
        <w:left w:val="none" w:sz="0" w:space="0" w:color="auto"/>
        <w:bottom w:val="none" w:sz="0" w:space="0" w:color="auto"/>
        <w:right w:val="none" w:sz="0" w:space="0" w:color="auto"/>
      </w:divBdr>
    </w:div>
    <w:div w:id="1621574878">
      <w:bodyDiv w:val="1"/>
      <w:marLeft w:val="0"/>
      <w:marRight w:val="0"/>
      <w:marTop w:val="0"/>
      <w:marBottom w:val="0"/>
      <w:divBdr>
        <w:top w:val="none" w:sz="0" w:space="0" w:color="auto"/>
        <w:left w:val="none" w:sz="0" w:space="0" w:color="auto"/>
        <w:bottom w:val="none" w:sz="0" w:space="0" w:color="auto"/>
        <w:right w:val="none" w:sz="0" w:space="0" w:color="auto"/>
      </w:divBdr>
    </w:div>
    <w:div w:id="1666711852">
      <w:bodyDiv w:val="1"/>
      <w:marLeft w:val="0"/>
      <w:marRight w:val="0"/>
      <w:marTop w:val="0"/>
      <w:marBottom w:val="0"/>
      <w:divBdr>
        <w:top w:val="none" w:sz="0" w:space="0" w:color="auto"/>
        <w:left w:val="none" w:sz="0" w:space="0" w:color="auto"/>
        <w:bottom w:val="none" w:sz="0" w:space="0" w:color="auto"/>
        <w:right w:val="none" w:sz="0" w:space="0" w:color="auto"/>
      </w:divBdr>
    </w:div>
    <w:div w:id="1709526173">
      <w:bodyDiv w:val="1"/>
      <w:marLeft w:val="0"/>
      <w:marRight w:val="0"/>
      <w:marTop w:val="0"/>
      <w:marBottom w:val="0"/>
      <w:divBdr>
        <w:top w:val="none" w:sz="0" w:space="0" w:color="auto"/>
        <w:left w:val="none" w:sz="0" w:space="0" w:color="auto"/>
        <w:bottom w:val="none" w:sz="0" w:space="0" w:color="auto"/>
        <w:right w:val="none" w:sz="0" w:space="0" w:color="auto"/>
      </w:divBdr>
    </w:div>
    <w:div w:id="1789199909">
      <w:bodyDiv w:val="1"/>
      <w:marLeft w:val="0"/>
      <w:marRight w:val="0"/>
      <w:marTop w:val="0"/>
      <w:marBottom w:val="0"/>
      <w:divBdr>
        <w:top w:val="none" w:sz="0" w:space="0" w:color="auto"/>
        <w:left w:val="none" w:sz="0" w:space="0" w:color="auto"/>
        <w:bottom w:val="none" w:sz="0" w:space="0" w:color="auto"/>
        <w:right w:val="none" w:sz="0" w:space="0" w:color="auto"/>
      </w:divBdr>
    </w:div>
    <w:div w:id="1851329417">
      <w:bodyDiv w:val="1"/>
      <w:marLeft w:val="0"/>
      <w:marRight w:val="0"/>
      <w:marTop w:val="0"/>
      <w:marBottom w:val="0"/>
      <w:divBdr>
        <w:top w:val="none" w:sz="0" w:space="0" w:color="auto"/>
        <w:left w:val="none" w:sz="0" w:space="0" w:color="auto"/>
        <w:bottom w:val="none" w:sz="0" w:space="0" w:color="auto"/>
        <w:right w:val="none" w:sz="0" w:space="0" w:color="auto"/>
      </w:divBdr>
    </w:div>
    <w:div w:id="18802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a475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healthtap.userhtexpress&amp;feature=search_res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costco.app.android&amp;hl=en"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play.google.com/store/apps/details?id=com.wellsfargo.mobile.merchant&amp;hl=en" TargetMode="External"/><Relationship Id="rId4" Type="http://schemas.openxmlformats.org/officeDocument/2006/relationships/settings" Target="settings.xml"/><Relationship Id="rId9" Type="http://schemas.openxmlformats.org/officeDocument/2006/relationships/hyperlink" Target="https://play.google.com/store/apps/details?id=com.espn.score_center&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B961F-C957-2B45-B5E6-83576C6C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lkush</cp:lastModifiedBy>
  <cp:revision>2</cp:revision>
  <cp:lastPrinted>2013-09-21T15:42:00Z</cp:lastPrinted>
  <dcterms:created xsi:type="dcterms:W3CDTF">2016-02-18T15:55:00Z</dcterms:created>
  <dcterms:modified xsi:type="dcterms:W3CDTF">2016-02-18T15:55:00Z</dcterms:modified>
</cp:coreProperties>
</file>