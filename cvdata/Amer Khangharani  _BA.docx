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FD4" w:rsidRDefault="00FA2FD4" w:rsidP="00FA2FD4">
      <w:pPr>
        <w:shd w:val="clear" w:color="auto" w:fill="E6E6E6"/>
        <w:tabs>
          <w:tab w:val="left" w:pos="2040"/>
          <w:tab w:val="left" w:pos="5100"/>
          <w:tab w:val="right" w:pos="9180"/>
        </w:tabs>
        <w:jc w:val="both"/>
        <w:rPr>
          <w:rFonts w:ascii="Cambria Math" w:eastAsia="Calibri" w:hAnsi="Cambria Math" w:cs="Arial"/>
          <w:sz w:val="18"/>
          <w:szCs w:val="18"/>
        </w:rPr>
      </w:pPr>
      <w:r w:rsidRPr="00FA2FD4">
        <w:rPr>
          <w:rFonts w:ascii="Cambria Math" w:eastAsia="Calibri" w:hAnsi="Cambria Math" w:cs="Arial"/>
          <w:sz w:val="18"/>
          <w:szCs w:val="18"/>
        </w:rPr>
        <w:t>Amer Khangharani</w:t>
      </w:r>
      <w:r>
        <w:rPr>
          <w:rFonts w:ascii="Cambria Math" w:eastAsia="Calibri" w:hAnsi="Cambria Math" w:cs="Arial"/>
          <w:sz w:val="18"/>
          <w:szCs w:val="18"/>
        </w:rPr>
        <w:t xml:space="preserve">  </w:t>
      </w:r>
      <w:hyperlink r:id="rId9" w:history="1">
        <w:r w:rsidRPr="00764E13">
          <w:rPr>
            <w:rStyle w:val="Hyperlink"/>
            <w:rFonts w:ascii="Cambria Math" w:eastAsia="Calibri" w:hAnsi="Cambria Math" w:cs="Arial"/>
            <w:sz w:val="18"/>
            <w:szCs w:val="18"/>
          </w:rPr>
          <w:t>amerkhangharani@gmail.com</w:t>
        </w:r>
      </w:hyperlink>
      <w:r>
        <w:rPr>
          <w:rFonts w:ascii="Cambria Math" w:eastAsia="Calibri" w:hAnsi="Cambria Math" w:cs="Arial"/>
          <w:sz w:val="18"/>
          <w:szCs w:val="18"/>
        </w:rPr>
        <w:t xml:space="preserve"> </w:t>
      </w:r>
      <w:r w:rsidRPr="00FA2FD4">
        <w:rPr>
          <w:rFonts w:ascii="Cambria Math" w:eastAsia="Calibri" w:hAnsi="Cambria Math" w:cs="Arial"/>
          <w:sz w:val="18"/>
          <w:szCs w:val="18"/>
        </w:rPr>
        <w:t>2405168039</w:t>
      </w:r>
    </w:p>
    <w:p w:rsidR="00FA2FD4" w:rsidRPr="00FA2FD4" w:rsidRDefault="00FA2FD4" w:rsidP="00FA2FD4">
      <w:pPr>
        <w:shd w:val="clear" w:color="auto" w:fill="E6E6E6"/>
        <w:tabs>
          <w:tab w:val="left" w:pos="2040"/>
          <w:tab w:val="left" w:pos="5100"/>
          <w:tab w:val="right" w:pos="9180"/>
        </w:tabs>
        <w:jc w:val="both"/>
        <w:rPr>
          <w:rFonts w:ascii="Cambria Math" w:eastAsia="Calibri" w:hAnsi="Cambria Math" w:cs="Arial"/>
          <w:sz w:val="18"/>
          <w:szCs w:val="18"/>
        </w:rPr>
      </w:pPr>
    </w:p>
    <w:p w:rsidR="00097A4B" w:rsidRPr="001A2F5C" w:rsidRDefault="00097A4B" w:rsidP="00FA2FD4">
      <w:pPr>
        <w:shd w:val="clear" w:color="auto" w:fill="E6E6E6"/>
        <w:tabs>
          <w:tab w:val="left" w:pos="2040"/>
          <w:tab w:val="left" w:pos="5100"/>
          <w:tab w:val="right" w:pos="9180"/>
        </w:tabs>
        <w:jc w:val="both"/>
        <w:rPr>
          <w:rFonts w:ascii="Cambria Math" w:hAnsi="Cambria Math" w:cs="Arial"/>
          <w:b/>
          <w:color w:val="1F497D" w:themeColor="text2"/>
          <w:sz w:val="18"/>
          <w:szCs w:val="18"/>
        </w:rPr>
      </w:pPr>
      <w:r w:rsidRPr="001A2F5C">
        <w:rPr>
          <w:rFonts w:ascii="Cambria Math" w:hAnsi="Cambria Math" w:cs="Arial"/>
          <w:b/>
          <w:color w:val="1F497D" w:themeColor="text2"/>
          <w:sz w:val="18"/>
          <w:szCs w:val="18"/>
        </w:rPr>
        <w:t xml:space="preserve">SUMMARY </w:t>
      </w:r>
    </w:p>
    <w:p w:rsidR="002B1725" w:rsidRPr="001A2F5C" w:rsidRDefault="00FA2FD4" w:rsidP="00FA2FD4">
      <w:pPr>
        <w:pStyle w:val="PlainText"/>
        <w:numPr>
          <w:ilvl w:val="0"/>
          <w:numId w:val="32"/>
        </w:numPr>
        <w:rPr>
          <w:rFonts w:ascii="Cambria Math" w:hAnsi="Cambria Math" w:cs="Arial"/>
          <w:sz w:val="18"/>
          <w:szCs w:val="18"/>
        </w:rPr>
      </w:pPr>
      <w:r>
        <w:rPr>
          <w:rFonts w:ascii="Cambria Math" w:hAnsi="Cambria Math" w:cs="Arial"/>
          <w:sz w:val="18"/>
          <w:szCs w:val="18"/>
        </w:rPr>
        <w:t xml:space="preserve">Over ALL  7  </w:t>
      </w:r>
      <w:r w:rsidR="0072330C" w:rsidRPr="001A2F5C">
        <w:rPr>
          <w:rFonts w:ascii="Cambria Math" w:hAnsi="Cambria Math" w:cs="Arial"/>
          <w:sz w:val="18"/>
          <w:szCs w:val="18"/>
        </w:rPr>
        <w:t>Business Analyst with e</w:t>
      </w:r>
      <w:r w:rsidR="002B1725" w:rsidRPr="001A2F5C">
        <w:rPr>
          <w:rFonts w:ascii="Cambria Math" w:hAnsi="Cambria Math" w:cs="Arial"/>
          <w:sz w:val="18"/>
          <w:szCs w:val="18"/>
        </w:rPr>
        <w:t>xtensive experience in leading development and implementation of a company’s software products and services and web development.</w:t>
      </w:r>
    </w:p>
    <w:p w:rsidR="00E800BF" w:rsidRPr="001A2F5C" w:rsidRDefault="00E800BF" w:rsidP="00F334B3">
      <w:pPr>
        <w:pStyle w:val="PlainText"/>
        <w:numPr>
          <w:ilvl w:val="0"/>
          <w:numId w:val="32"/>
        </w:numPr>
        <w:jc w:val="both"/>
        <w:rPr>
          <w:rFonts w:ascii="Cambria Math" w:hAnsi="Cambria Math" w:cs="Arial"/>
          <w:sz w:val="18"/>
          <w:szCs w:val="18"/>
        </w:rPr>
      </w:pPr>
      <w:r w:rsidRPr="001A2F5C">
        <w:rPr>
          <w:rFonts w:ascii="Cambria Math" w:hAnsi="Cambria Math" w:cs="Arial"/>
          <w:sz w:val="18"/>
          <w:szCs w:val="18"/>
        </w:rPr>
        <w:t>Excellent experience in gathering business and technical requirements from SMEs and stakeholders through different sessions (i.e. JAD sessions, interviews)</w:t>
      </w:r>
      <w:r w:rsidR="0072330C" w:rsidRPr="001A2F5C">
        <w:rPr>
          <w:rFonts w:ascii="Cambria Math" w:hAnsi="Cambria Math" w:cs="Arial"/>
          <w:sz w:val="18"/>
          <w:szCs w:val="18"/>
        </w:rPr>
        <w:t>.</w:t>
      </w:r>
    </w:p>
    <w:p w:rsidR="002B1725" w:rsidRPr="001A2F5C" w:rsidRDefault="002B1725" w:rsidP="00F334B3">
      <w:pPr>
        <w:pStyle w:val="PlainText"/>
        <w:numPr>
          <w:ilvl w:val="0"/>
          <w:numId w:val="32"/>
        </w:numPr>
        <w:jc w:val="both"/>
        <w:rPr>
          <w:rFonts w:ascii="Cambria Math" w:hAnsi="Cambria Math" w:cs="Arial"/>
          <w:sz w:val="18"/>
          <w:szCs w:val="18"/>
        </w:rPr>
      </w:pPr>
      <w:r w:rsidRPr="001A2F5C">
        <w:rPr>
          <w:rFonts w:ascii="Cambria Math" w:hAnsi="Cambria Math" w:cs="Arial"/>
          <w:sz w:val="18"/>
          <w:szCs w:val="18"/>
        </w:rPr>
        <w:t>Mentor team members on agile methods and best practices and Conduct Agile planning meetings, daily stand-ups, reviews, and retrospectives.</w:t>
      </w:r>
    </w:p>
    <w:p w:rsidR="002F09F6" w:rsidRPr="001A2F5C" w:rsidRDefault="002F09F6" w:rsidP="002F09F6">
      <w:pPr>
        <w:pStyle w:val="PlainText"/>
        <w:numPr>
          <w:ilvl w:val="0"/>
          <w:numId w:val="32"/>
        </w:numPr>
        <w:jc w:val="both"/>
        <w:rPr>
          <w:rFonts w:ascii="Cambria Math" w:hAnsi="Cambria Math" w:cs="Arial"/>
          <w:sz w:val="18"/>
          <w:szCs w:val="18"/>
        </w:rPr>
      </w:pPr>
      <w:r w:rsidRPr="001A2F5C">
        <w:rPr>
          <w:rFonts w:ascii="Cambria Math" w:hAnsi="Cambria Math" w:cs="Arial"/>
          <w:sz w:val="18"/>
          <w:szCs w:val="18"/>
        </w:rPr>
        <w:t>Healthcare consultant specializing in analysis of Benefit Contracts and Certificates of Coverage for the configuration of claims processing systems. Extensive knowledge of Benefit configuration and Plan/Product data structure in systems, clinical code editing, claims configuration, claims adjudication processing.</w:t>
      </w:r>
    </w:p>
    <w:p w:rsidR="00E800BF" w:rsidRPr="001A2F5C" w:rsidRDefault="00E800BF" w:rsidP="00F334B3">
      <w:pPr>
        <w:pStyle w:val="PlainText"/>
        <w:numPr>
          <w:ilvl w:val="0"/>
          <w:numId w:val="32"/>
        </w:numPr>
        <w:jc w:val="both"/>
        <w:rPr>
          <w:rFonts w:ascii="Cambria Math" w:hAnsi="Cambria Math" w:cs="Arial"/>
          <w:sz w:val="18"/>
          <w:szCs w:val="18"/>
        </w:rPr>
      </w:pPr>
      <w:r w:rsidRPr="001A2F5C">
        <w:rPr>
          <w:rFonts w:ascii="Cambria Math" w:hAnsi="Cambria Math" w:cs="Arial"/>
          <w:sz w:val="18"/>
          <w:szCs w:val="18"/>
        </w:rPr>
        <w:t>CSM certified and h</w:t>
      </w:r>
      <w:r w:rsidR="002B1725" w:rsidRPr="001A2F5C">
        <w:rPr>
          <w:rFonts w:ascii="Cambria Math" w:hAnsi="Cambria Math" w:cs="Arial"/>
          <w:sz w:val="18"/>
          <w:szCs w:val="18"/>
        </w:rPr>
        <w:t>ighly trained and tremendous expertise in agile product li</w:t>
      </w:r>
      <w:r w:rsidRPr="001A2F5C">
        <w:rPr>
          <w:rFonts w:ascii="Cambria Math" w:hAnsi="Cambria Math" w:cs="Arial"/>
          <w:sz w:val="18"/>
          <w:szCs w:val="18"/>
        </w:rPr>
        <w:t>fe cycle (SCRUM) methodologies.</w:t>
      </w:r>
    </w:p>
    <w:p w:rsidR="002B1725" w:rsidRPr="001A2F5C" w:rsidRDefault="002B1725" w:rsidP="00F334B3">
      <w:pPr>
        <w:pStyle w:val="PlainText"/>
        <w:numPr>
          <w:ilvl w:val="0"/>
          <w:numId w:val="32"/>
        </w:numPr>
        <w:jc w:val="both"/>
        <w:rPr>
          <w:rFonts w:ascii="Cambria Math" w:hAnsi="Cambria Math" w:cs="Arial"/>
          <w:sz w:val="18"/>
          <w:szCs w:val="18"/>
        </w:rPr>
      </w:pPr>
      <w:r w:rsidRPr="001A2F5C">
        <w:rPr>
          <w:rFonts w:ascii="Cambria Math" w:hAnsi="Cambria Math" w:cs="Arial"/>
          <w:sz w:val="18"/>
          <w:szCs w:val="18"/>
        </w:rPr>
        <w:t xml:space="preserve">Proven track record to transform non-Agile teams to agile teams. </w:t>
      </w:r>
    </w:p>
    <w:p w:rsidR="002F09F6" w:rsidRDefault="002F09F6" w:rsidP="00F334B3">
      <w:pPr>
        <w:pStyle w:val="PlainText"/>
        <w:numPr>
          <w:ilvl w:val="0"/>
          <w:numId w:val="32"/>
        </w:numPr>
        <w:jc w:val="both"/>
        <w:rPr>
          <w:rFonts w:ascii="Cambria Math" w:hAnsi="Cambria Math" w:cs="Arial"/>
          <w:sz w:val="18"/>
          <w:szCs w:val="18"/>
        </w:rPr>
      </w:pPr>
      <w:r w:rsidRPr="001A2F5C">
        <w:rPr>
          <w:rFonts w:ascii="Cambria Math" w:hAnsi="Cambria Math" w:cs="Arial"/>
          <w:sz w:val="18"/>
          <w:szCs w:val="18"/>
        </w:rPr>
        <w:t>Used Rational Team Concert (RTC), Rational Requesite</w:t>
      </w:r>
      <w:r w:rsidR="00FA2FD4">
        <w:rPr>
          <w:rFonts w:ascii="Cambria Math" w:hAnsi="Cambria Math" w:cs="Arial"/>
          <w:sz w:val="18"/>
          <w:szCs w:val="18"/>
        </w:rPr>
        <w:t xml:space="preserve"> </w:t>
      </w:r>
      <w:r w:rsidRPr="001A2F5C">
        <w:rPr>
          <w:rFonts w:ascii="Cambria Math" w:hAnsi="Cambria Math" w:cs="Arial"/>
          <w:sz w:val="18"/>
          <w:szCs w:val="18"/>
        </w:rPr>
        <w:t>Pro, Documentum, Version One, Mingle, DOORS, MS Project, Clarity, Plan View and Quality Center to manage successful delivery.</w:t>
      </w:r>
    </w:p>
    <w:p w:rsidR="00FA2FD4" w:rsidRPr="00FA2FD4" w:rsidRDefault="00FA2FD4" w:rsidP="00FA2FD4">
      <w:pPr>
        <w:pStyle w:val="PlainText"/>
        <w:numPr>
          <w:ilvl w:val="0"/>
          <w:numId w:val="32"/>
        </w:numPr>
        <w:jc w:val="both"/>
        <w:rPr>
          <w:rFonts w:ascii="Cambria Math" w:hAnsi="Cambria Math" w:cs="Arial"/>
          <w:sz w:val="18"/>
          <w:szCs w:val="18"/>
        </w:rPr>
      </w:pPr>
      <w:r w:rsidRPr="00FA2FD4">
        <w:rPr>
          <w:rFonts w:ascii="Cambria Math" w:hAnsi="Cambria Math" w:cs="Arial"/>
          <w:sz w:val="18"/>
          <w:szCs w:val="18"/>
        </w:rPr>
        <w:t>Good knowledge of FACETS, and Transaction Manager for 4010-5010 migration.</w:t>
      </w:r>
    </w:p>
    <w:p w:rsidR="00FA2FD4" w:rsidRPr="00FA2FD4" w:rsidRDefault="00FA2FD4" w:rsidP="00FA2FD4">
      <w:pPr>
        <w:pStyle w:val="PlainText"/>
        <w:numPr>
          <w:ilvl w:val="0"/>
          <w:numId w:val="32"/>
        </w:numPr>
        <w:jc w:val="both"/>
        <w:rPr>
          <w:rFonts w:ascii="Cambria Math" w:hAnsi="Cambria Math" w:cs="Arial"/>
          <w:sz w:val="18"/>
          <w:szCs w:val="18"/>
        </w:rPr>
      </w:pPr>
      <w:r w:rsidRPr="00FA2FD4">
        <w:rPr>
          <w:rFonts w:ascii="Cambria Math" w:hAnsi="Cambria Math" w:cs="Arial"/>
          <w:sz w:val="18"/>
          <w:szCs w:val="18"/>
        </w:rPr>
        <w:t>Detail understanding of ICD 9/ANSI/HL7 to ICD 10/ANSI/HL7 coding standards in Medicare and Medicaid domains of the healthcare industry.</w:t>
      </w:r>
    </w:p>
    <w:p w:rsidR="00FA2FD4" w:rsidRPr="00FA2FD4" w:rsidRDefault="00FA2FD4" w:rsidP="00FA2FD4">
      <w:pPr>
        <w:pStyle w:val="PlainText"/>
        <w:numPr>
          <w:ilvl w:val="0"/>
          <w:numId w:val="32"/>
        </w:numPr>
        <w:jc w:val="both"/>
        <w:rPr>
          <w:rFonts w:ascii="Cambria Math" w:hAnsi="Cambria Math" w:cs="Arial"/>
          <w:sz w:val="18"/>
          <w:szCs w:val="18"/>
        </w:rPr>
      </w:pPr>
      <w:r w:rsidRPr="00FA2FD4">
        <w:rPr>
          <w:rFonts w:ascii="Cambria Math" w:hAnsi="Cambria Math" w:cs="Arial"/>
          <w:sz w:val="18"/>
          <w:szCs w:val="18"/>
        </w:rPr>
        <w:t xml:space="preserve">Experienced in working with Business Impact Analysis Template (BIAT) to analyze and document the effect of proposed changes on the project schedule and costs. </w:t>
      </w:r>
    </w:p>
    <w:p w:rsidR="001A2F5C" w:rsidRPr="001A2F5C" w:rsidRDefault="001A2F5C" w:rsidP="00FA2FD4">
      <w:pPr>
        <w:pStyle w:val="PlainText"/>
        <w:numPr>
          <w:ilvl w:val="0"/>
          <w:numId w:val="32"/>
        </w:numPr>
        <w:jc w:val="both"/>
        <w:rPr>
          <w:rFonts w:ascii="Cambria Math" w:hAnsi="Cambria Math" w:cs="Arial"/>
          <w:sz w:val="18"/>
          <w:szCs w:val="18"/>
        </w:rPr>
      </w:pPr>
      <w:r w:rsidRPr="001A2F5C">
        <w:rPr>
          <w:rFonts w:ascii="Cambria Math" w:hAnsi="Cambria Math" w:cs="Arial"/>
          <w:sz w:val="18"/>
          <w:szCs w:val="18"/>
        </w:rPr>
        <w:t>Worked on Power MHS built environment which includes various sub-systems like Claims (Claims Processing &amp; Claims Loading), HIPAA/EDI transactions, Provider Enrollment, PA (Prior Authorization), Client, Common Components, COB/TPL, Rate Settings, Drug Rebate, Reference, Managed Care, Interfaces etc.</w:t>
      </w:r>
    </w:p>
    <w:p w:rsidR="00E800BF" w:rsidRPr="001A2F5C" w:rsidRDefault="009D56AB" w:rsidP="00E800BF">
      <w:pPr>
        <w:pStyle w:val="PlainText"/>
        <w:numPr>
          <w:ilvl w:val="0"/>
          <w:numId w:val="32"/>
        </w:numPr>
        <w:jc w:val="both"/>
        <w:rPr>
          <w:rFonts w:ascii="Cambria Math" w:hAnsi="Cambria Math" w:cs="Arial"/>
          <w:sz w:val="18"/>
          <w:szCs w:val="18"/>
        </w:rPr>
      </w:pPr>
      <w:r w:rsidRPr="001A2F5C">
        <w:rPr>
          <w:rFonts w:ascii="Cambria Math" w:hAnsi="Cambria Math" w:cs="Arial"/>
          <w:sz w:val="18"/>
          <w:szCs w:val="18"/>
        </w:rPr>
        <w:t>Implement</w:t>
      </w:r>
      <w:r w:rsidR="002B1725" w:rsidRPr="001A2F5C">
        <w:rPr>
          <w:rFonts w:ascii="Cambria Math" w:hAnsi="Cambria Math" w:cs="Arial"/>
          <w:sz w:val="18"/>
          <w:szCs w:val="18"/>
        </w:rPr>
        <w:t xml:space="preserve"> HIPAA regulations while implementing EDI solutions.</w:t>
      </w:r>
    </w:p>
    <w:p w:rsidR="00E800BF" w:rsidRPr="001A2F5C" w:rsidRDefault="00E800BF" w:rsidP="00F334B3">
      <w:pPr>
        <w:pStyle w:val="PlainText"/>
        <w:numPr>
          <w:ilvl w:val="0"/>
          <w:numId w:val="32"/>
        </w:numPr>
        <w:jc w:val="both"/>
        <w:rPr>
          <w:rFonts w:ascii="Cambria Math" w:hAnsi="Cambria Math" w:cs="Arial"/>
          <w:sz w:val="18"/>
          <w:szCs w:val="18"/>
        </w:rPr>
      </w:pPr>
      <w:r w:rsidRPr="001A2F5C">
        <w:rPr>
          <w:rFonts w:ascii="Cambria Math" w:hAnsi="Cambria Math" w:cs="Arial"/>
          <w:sz w:val="18"/>
          <w:szCs w:val="18"/>
        </w:rPr>
        <w:t>Act as a liaison across business and technical team to provide solutions.</w:t>
      </w:r>
    </w:p>
    <w:p w:rsidR="002B1725" w:rsidRPr="001A2F5C" w:rsidRDefault="002B1725" w:rsidP="00F334B3">
      <w:pPr>
        <w:pStyle w:val="PlainText"/>
        <w:numPr>
          <w:ilvl w:val="0"/>
          <w:numId w:val="32"/>
        </w:numPr>
        <w:jc w:val="both"/>
        <w:rPr>
          <w:rFonts w:ascii="Cambria Math" w:hAnsi="Cambria Math" w:cs="Arial"/>
          <w:sz w:val="18"/>
          <w:szCs w:val="18"/>
        </w:rPr>
      </w:pPr>
      <w:r w:rsidRPr="001A2F5C">
        <w:rPr>
          <w:rFonts w:ascii="Cambria Math" w:hAnsi="Cambria Math" w:cs="Arial"/>
          <w:sz w:val="18"/>
          <w:szCs w:val="18"/>
        </w:rPr>
        <w:t>Extensive experience in developing and implementing a company’s software products and services.</w:t>
      </w:r>
    </w:p>
    <w:p w:rsidR="002B1725" w:rsidRPr="001A2F5C" w:rsidRDefault="002B1725" w:rsidP="00F334B3">
      <w:pPr>
        <w:pStyle w:val="PlainText"/>
        <w:numPr>
          <w:ilvl w:val="0"/>
          <w:numId w:val="32"/>
        </w:numPr>
        <w:jc w:val="both"/>
        <w:rPr>
          <w:rFonts w:ascii="Cambria Math" w:hAnsi="Cambria Math" w:cs="Arial"/>
          <w:sz w:val="18"/>
          <w:szCs w:val="18"/>
        </w:rPr>
      </w:pPr>
      <w:r w:rsidRPr="001A2F5C">
        <w:rPr>
          <w:rFonts w:ascii="Cambria Math" w:hAnsi="Cambria Math" w:cs="Arial"/>
          <w:sz w:val="18"/>
          <w:szCs w:val="18"/>
        </w:rPr>
        <w:t>Project management experience includes client management, customer interaction, scope definition, project planning, and change control, integration and release management.</w:t>
      </w:r>
    </w:p>
    <w:p w:rsidR="002F09F6" w:rsidRPr="001A2F5C" w:rsidRDefault="002F09F6" w:rsidP="00FA2FD4">
      <w:pPr>
        <w:pStyle w:val="PlainText"/>
        <w:numPr>
          <w:ilvl w:val="0"/>
          <w:numId w:val="32"/>
        </w:numPr>
        <w:jc w:val="both"/>
        <w:rPr>
          <w:rFonts w:ascii="Cambria Math" w:hAnsi="Cambria Math" w:cs="Arial"/>
          <w:sz w:val="18"/>
          <w:szCs w:val="18"/>
        </w:rPr>
      </w:pPr>
      <w:r w:rsidRPr="001A2F5C">
        <w:rPr>
          <w:rFonts w:ascii="Cambria Math" w:hAnsi="Cambria Math" w:cs="Arial"/>
          <w:sz w:val="18"/>
          <w:szCs w:val="18"/>
        </w:rPr>
        <w:t>Experienced in gathering user requirements using Telelogic Doors, analyzing and preparing project deliverables such as Project Charter, Business Requirement Document (BRD) and Functional Requirement Document (FSD).</w:t>
      </w:r>
    </w:p>
    <w:p w:rsidR="002F09F6" w:rsidRPr="001A2F5C" w:rsidRDefault="002F09F6" w:rsidP="002F09F6">
      <w:pPr>
        <w:pStyle w:val="PlainText"/>
        <w:numPr>
          <w:ilvl w:val="0"/>
          <w:numId w:val="32"/>
        </w:numPr>
        <w:jc w:val="both"/>
        <w:rPr>
          <w:rFonts w:ascii="Cambria Math" w:hAnsi="Cambria Math" w:cs="Arial"/>
          <w:sz w:val="18"/>
          <w:szCs w:val="18"/>
        </w:rPr>
      </w:pPr>
      <w:r w:rsidRPr="001A2F5C">
        <w:rPr>
          <w:rFonts w:ascii="Cambria Math" w:hAnsi="Cambria Math" w:cs="Arial"/>
          <w:sz w:val="18"/>
          <w:szCs w:val="18"/>
        </w:rPr>
        <w:t>Skilled with Unified Modeling Language (UML), including Use Cases, Class, Activity, State and Sequence Diagrams.</w:t>
      </w:r>
    </w:p>
    <w:p w:rsidR="002B1725" w:rsidRPr="001A2F5C" w:rsidRDefault="009D56AB" w:rsidP="00F334B3">
      <w:pPr>
        <w:pStyle w:val="PlainText"/>
        <w:numPr>
          <w:ilvl w:val="0"/>
          <w:numId w:val="32"/>
        </w:numPr>
        <w:jc w:val="both"/>
        <w:rPr>
          <w:rFonts w:ascii="Cambria Math" w:hAnsi="Cambria Math" w:cs="Arial"/>
          <w:sz w:val="18"/>
          <w:szCs w:val="18"/>
        </w:rPr>
      </w:pPr>
      <w:r w:rsidRPr="001A2F5C">
        <w:rPr>
          <w:rFonts w:ascii="Cambria Math" w:hAnsi="Cambria Math" w:cs="Arial"/>
          <w:sz w:val="18"/>
          <w:szCs w:val="18"/>
        </w:rPr>
        <w:t>Used</w:t>
      </w:r>
      <w:r w:rsidR="002B1725" w:rsidRPr="001A2F5C">
        <w:rPr>
          <w:rFonts w:ascii="Cambria Math" w:hAnsi="Cambria Math" w:cs="Arial"/>
          <w:sz w:val="18"/>
          <w:szCs w:val="18"/>
        </w:rPr>
        <w:t xml:space="preserve"> Rally software to track project status, team collaboration, share ideas, set project hierarchies, organize, allocate, plan iterations, and create manageable user stories.</w:t>
      </w:r>
    </w:p>
    <w:p w:rsidR="002B1725" w:rsidRPr="001A2F5C" w:rsidRDefault="002B1725" w:rsidP="00F334B3">
      <w:pPr>
        <w:pStyle w:val="PlainText"/>
        <w:numPr>
          <w:ilvl w:val="0"/>
          <w:numId w:val="32"/>
        </w:numPr>
        <w:jc w:val="both"/>
        <w:rPr>
          <w:rFonts w:ascii="Cambria Math" w:hAnsi="Cambria Math" w:cs="Arial"/>
          <w:sz w:val="18"/>
          <w:szCs w:val="18"/>
        </w:rPr>
      </w:pPr>
      <w:r w:rsidRPr="001A2F5C">
        <w:rPr>
          <w:rFonts w:ascii="Cambria Math" w:hAnsi="Cambria Math" w:cs="Arial"/>
          <w:sz w:val="18"/>
          <w:szCs w:val="18"/>
        </w:rPr>
        <w:t xml:space="preserve">Skilled in Vision documents, Feasibility Studies, Scope Documents, Requests for Proposal and preparing end-user support documentation and training materials. </w:t>
      </w:r>
    </w:p>
    <w:p w:rsidR="002B1725" w:rsidRPr="001A2F5C" w:rsidRDefault="002B1725" w:rsidP="00F334B3">
      <w:pPr>
        <w:pStyle w:val="PlainText"/>
        <w:numPr>
          <w:ilvl w:val="0"/>
          <w:numId w:val="32"/>
        </w:numPr>
        <w:jc w:val="both"/>
        <w:rPr>
          <w:rFonts w:ascii="Cambria Math" w:hAnsi="Cambria Math" w:cs="Arial"/>
          <w:sz w:val="18"/>
          <w:szCs w:val="18"/>
        </w:rPr>
      </w:pPr>
      <w:r w:rsidRPr="001A2F5C">
        <w:rPr>
          <w:rFonts w:ascii="Cambria Math" w:hAnsi="Cambria Math" w:cs="Arial"/>
          <w:sz w:val="18"/>
          <w:szCs w:val="18"/>
        </w:rPr>
        <w:t>Managed Risk Assessment, Risk Mitigation, Risk Log and Issue tracking.</w:t>
      </w:r>
    </w:p>
    <w:p w:rsidR="002B1725" w:rsidRPr="001A2F5C" w:rsidRDefault="002B1725" w:rsidP="00F334B3">
      <w:pPr>
        <w:pStyle w:val="PlainText"/>
        <w:numPr>
          <w:ilvl w:val="0"/>
          <w:numId w:val="32"/>
        </w:numPr>
        <w:jc w:val="both"/>
        <w:rPr>
          <w:rFonts w:ascii="Cambria Math" w:hAnsi="Cambria Math" w:cs="Arial"/>
          <w:sz w:val="18"/>
          <w:szCs w:val="18"/>
        </w:rPr>
      </w:pPr>
      <w:r w:rsidRPr="001A2F5C">
        <w:rPr>
          <w:rFonts w:ascii="Cambria Math" w:hAnsi="Cambria Math" w:cs="Arial"/>
          <w:sz w:val="18"/>
          <w:szCs w:val="18"/>
        </w:rPr>
        <w:t>Created and maintained Responsibility Assignment Matrix and Requirements Traceability Matrix (RTM).</w:t>
      </w:r>
    </w:p>
    <w:p w:rsidR="002B1725" w:rsidRPr="001A2F5C" w:rsidRDefault="002B1725" w:rsidP="00F334B3">
      <w:pPr>
        <w:pStyle w:val="PlainText"/>
        <w:numPr>
          <w:ilvl w:val="0"/>
          <w:numId w:val="32"/>
        </w:numPr>
        <w:jc w:val="both"/>
        <w:rPr>
          <w:rFonts w:ascii="Cambria Math" w:hAnsi="Cambria Math" w:cs="Arial"/>
          <w:sz w:val="18"/>
          <w:szCs w:val="18"/>
        </w:rPr>
      </w:pPr>
      <w:r w:rsidRPr="001A2F5C">
        <w:rPr>
          <w:rFonts w:ascii="Cambria Math" w:hAnsi="Cambria Math" w:cs="Arial"/>
          <w:sz w:val="18"/>
          <w:szCs w:val="18"/>
        </w:rPr>
        <w:t xml:space="preserve">Highly motivated team player with ability to lead, manage and work in all environments to meet deadlines. </w:t>
      </w:r>
    </w:p>
    <w:p w:rsidR="002B1725" w:rsidRPr="001A2F5C" w:rsidRDefault="002B1725" w:rsidP="00F334B3">
      <w:pPr>
        <w:tabs>
          <w:tab w:val="right" w:pos="10080"/>
        </w:tabs>
        <w:jc w:val="both"/>
        <w:rPr>
          <w:rFonts w:ascii="Cambria Math" w:hAnsi="Cambria Math" w:cs="Arial"/>
          <w:b/>
          <w:sz w:val="18"/>
          <w:szCs w:val="18"/>
        </w:rPr>
      </w:pPr>
    </w:p>
    <w:p w:rsidR="00097A4B" w:rsidRPr="001A2F5C" w:rsidRDefault="00097A4B" w:rsidP="00F334B3">
      <w:pPr>
        <w:shd w:val="clear" w:color="auto" w:fill="E6E6E6"/>
        <w:tabs>
          <w:tab w:val="left" w:pos="2040"/>
          <w:tab w:val="left" w:pos="5100"/>
          <w:tab w:val="right" w:pos="9180"/>
        </w:tabs>
        <w:jc w:val="both"/>
        <w:rPr>
          <w:rFonts w:ascii="Cambria Math" w:hAnsi="Cambria Math" w:cs="Arial"/>
          <w:b/>
          <w:color w:val="1F497D" w:themeColor="text2"/>
          <w:sz w:val="18"/>
          <w:szCs w:val="18"/>
        </w:rPr>
      </w:pPr>
      <w:r w:rsidRPr="001A2F5C">
        <w:rPr>
          <w:rFonts w:ascii="Cambria Math" w:hAnsi="Cambria Math" w:cs="Arial"/>
          <w:b/>
          <w:color w:val="1F497D" w:themeColor="text2"/>
          <w:sz w:val="18"/>
          <w:szCs w:val="18"/>
        </w:rPr>
        <w:t>TECHNICAL SKILLS</w:t>
      </w:r>
    </w:p>
    <w:p w:rsidR="00097A4B" w:rsidRPr="001A2F5C" w:rsidRDefault="00097A4B" w:rsidP="00F334B3">
      <w:pPr>
        <w:pStyle w:val="Body"/>
        <w:spacing w:after="0"/>
        <w:jc w:val="both"/>
        <w:rPr>
          <w:rFonts w:ascii="Cambria Math" w:hAnsi="Cambria Math" w:cs="Arial"/>
          <w:szCs w:val="18"/>
        </w:rPr>
      </w:pPr>
    </w:p>
    <w:p w:rsidR="002B1725" w:rsidRPr="001A2F5C" w:rsidRDefault="00FA2FD4" w:rsidP="0025062C">
      <w:pPr>
        <w:pStyle w:val="PlainText"/>
        <w:numPr>
          <w:ilvl w:val="0"/>
          <w:numId w:val="33"/>
        </w:numPr>
        <w:tabs>
          <w:tab w:val="left" w:pos="360"/>
        </w:tabs>
        <w:ind w:left="3600" w:hanging="3600"/>
        <w:jc w:val="both"/>
        <w:rPr>
          <w:rFonts w:ascii="Cambria Math" w:hAnsi="Cambria Math" w:cs="Arial"/>
          <w:sz w:val="18"/>
          <w:szCs w:val="18"/>
        </w:rPr>
      </w:pPr>
      <w:r>
        <w:rPr>
          <w:rFonts w:ascii="Cambria Math" w:hAnsi="Cambria Math" w:cs="Arial"/>
          <w:b/>
          <w:sz w:val="18"/>
          <w:szCs w:val="18"/>
        </w:rPr>
        <w:t>Analysis Methodologies</w:t>
      </w:r>
      <w:r w:rsidR="002B1725" w:rsidRPr="001A2F5C">
        <w:rPr>
          <w:rFonts w:ascii="Cambria Math" w:hAnsi="Cambria Math" w:cs="Arial"/>
          <w:b/>
          <w:sz w:val="18"/>
          <w:szCs w:val="18"/>
        </w:rPr>
        <w:t>:</w:t>
      </w:r>
      <w:r w:rsidR="002B1725" w:rsidRPr="001A2F5C">
        <w:rPr>
          <w:rFonts w:ascii="Cambria Math" w:hAnsi="Cambria Math" w:cs="Arial"/>
          <w:sz w:val="18"/>
          <w:szCs w:val="18"/>
        </w:rPr>
        <w:t xml:space="preserve">  RUP, UML, Agile methodology, Waterfall methodology, CMM, </w:t>
      </w:r>
      <w:r w:rsidR="00704560" w:rsidRPr="001A2F5C">
        <w:rPr>
          <w:rFonts w:ascii="Cambria Math" w:hAnsi="Cambria Math" w:cs="Arial"/>
          <w:sz w:val="18"/>
          <w:szCs w:val="18"/>
        </w:rPr>
        <w:t xml:space="preserve">SWOT, </w:t>
      </w:r>
      <w:r w:rsidR="002B1725" w:rsidRPr="001A2F5C">
        <w:rPr>
          <w:rFonts w:ascii="Cambria Math" w:hAnsi="Cambria Math" w:cs="Arial"/>
          <w:sz w:val="18"/>
          <w:szCs w:val="18"/>
        </w:rPr>
        <w:t>Cost-Benefit Analysis, Risk Analysis, Gap Analysis</w:t>
      </w:r>
    </w:p>
    <w:p w:rsidR="002B1725" w:rsidRPr="001A2F5C" w:rsidRDefault="002B1725" w:rsidP="00F334B3">
      <w:pPr>
        <w:pStyle w:val="PlainText"/>
        <w:numPr>
          <w:ilvl w:val="0"/>
          <w:numId w:val="33"/>
        </w:numPr>
        <w:jc w:val="both"/>
        <w:rPr>
          <w:rFonts w:ascii="Cambria Math" w:hAnsi="Cambria Math" w:cs="Arial"/>
          <w:sz w:val="18"/>
          <w:szCs w:val="18"/>
        </w:rPr>
      </w:pPr>
      <w:r w:rsidRPr="001A2F5C">
        <w:rPr>
          <w:rFonts w:ascii="Cambria Math" w:hAnsi="Cambria Math" w:cs="Arial"/>
          <w:b/>
          <w:sz w:val="18"/>
          <w:szCs w:val="18"/>
        </w:rPr>
        <w:t>Operating Systems</w:t>
      </w:r>
      <w:r w:rsidRPr="001A2F5C">
        <w:rPr>
          <w:rFonts w:ascii="Cambria Math" w:hAnsi="Cambria Math" w:cs="Arial"/>
          <w:b/>
          <w:sz w:val="18"/>
          <w:szCs w:val="18"/>
        </w:rPr>
        <w:tab/>
      </w:r>
      <w:r w:rsidRPr="001A2F5C">
        <w:rPr>
          <w:rFonts w:ascii="Cambria Math" w:hAnsi="Cambria Math" w:cs="Arial"/>
          <w:b/>
          <w:sz w:val="18"/>
          <w:szCs w:val="18"/>
        </w:rPr>
        <w:tab/>
        <w:t xml:space="preserve">: </w:t>
      </w:r>
      <w:r w:rsidRPr="001A2F5C">
        <w:rPr>
          <w:rFonts w:ascii="Cambria Math" w:hAnsi="Cambria Math" w:cs="Arial"/>
          <w:sz w:val="18"/>
          <w:szCs w:val="18"/>
        </w:rPr>
        <w:t xml:space="preserve"> Win 95/98/NT/2000/XP, Linux, UNIX</w:t>
      </w:r>
    </w:p>
    <w:p w:rsidR="002B1725" w:rsidRPr="001A2F5C" w:rsidRDefault="002B1725" w:rsidP="00F334B3">
      <w:pPr>
        <w:pStyle w:val="PlainText"/>
        <w:numPr>
          <w:ilvl w:val="0"/>
          <w:numId w:val="33"/>
        </w:numPr>
        <w:jc w:val="both"/>
        <w:rPr>
          <w:rFonts w:ascii="Cambria Math" w:hAnsi="Cambria Math" w:cs="Arial"/>
          <w:sz w:val="18"/>
          <w:szCs w:val="18"/>
        </w:rPr>
      </w:pPr>
      <w:r w:rsidRPr="001A2F5C">
        <w:rPr>
          <w:rFonts w:ascii="Cambria Math" w:hAnsi="Cambria Math" w:cs="Arial"/>
          <w:b/>
          <w:sz w:val="18"/>
          <w:szCs w:val="18"/>
        </w:rPr>
        <w:t>Defect Tracking Tools</w:t>
      </w:r>
      <w:r w:rsidRPr="001A2F5C">
        <w:rPr>
          <w:rFonts w:ascii="Cambria Math" w:hAnsi="Cambria Math" w:cs="Arial"/>
          <w:b/>
          <w:sz w:val="18"/>
          <w:szCs w:val="18"/>
        </w:rPr>
        <w:tab/>
      </w:r>
      <w:r w:rsidRPr="001A2F5C">
        <w:rPr>
          <w:rFonts w:ascii="Cambria Math" w:hAnsi="Cambria Math" w:cs="Arial"/>
          <w:b/>
          <w:sz w:val="18"/>
          <w:szCs w:val="18"/>
        </w:rPr>
        <w:tab/>
        <w:t>:</w:t>
      </w:r>
      <w:r w:rsidRPr="001A2F5C">
        <w:rPr>
          <w:rFonts w:ascii="Cambria Math" w:hAnsi="Cambria Math" w:cs="Arial"/>
          <w:sz w:val="18"/>
          <w:szCs w:val="18"/>
        </w:rPr>
        <w:t xml:space="preserve">  Rational Clear Quest, Test Director, JIRA</w:t>
      </w:r>
      <w:r w:rsidR="00096523" w:rsidRPr="001A2F5C">
        <w:rPr>
          <w:rFonts w:ascii="Cambria Math" w:hAnsi="Cambria Math" w:cs="Arial"/>
          <w:sz w:val="18"/>
          <w:szCs w:val="18"/>
        </w:rPr>
        <w:t>, Rally, Quality Center</w:t>
      </w:r>
    </w:p>
    <w:p w:rsidR="002B1725" w:rsidRPr="001A2F5C" w:rsidRDefault="00704560" w:rsidP="00F334B3">
      <w:pPr>
        <w:pStyle w:val="PlainText"/>
        <w:numPr>
          <w:ilvl w:val="0"/>
          <w:numId w:val="33"/>
        </w:numPr>
        <w:jc w:val="both"/>
        <w:rPr>
          <w:rFonts w:ascii="Cambria Math" w:hAnsi="Cambria Math" w:cs="Arial"/>
          <w:sz w:val="18"/>
          <w:szCs w:val="18"/>
        </w:rPr>
      </w:pPr>
      <w:r w:rsidRPr="001A2F5C">
        <w:rPr>
          <w:rFonts w:ascii="Cambria Math" w:hAnsi="Cambria Math" w:cs="Arial"/>
          <w:b/>
          <w:sz w:val="18"/>
          <w:szCs w:val="18"/>
        </w:rPr>
        <w:t>Business Modeling Tools</w:t>
      </w:r>
      <w:r w:rsidRPr="001A2F5C">
        <w:rPr>
          <w:rFonts w:ascii="Cambria Math" w:hAnsi="Cambria Math" w:cs="Arial"/>
          <w:b/>
          <w:sz w:val="18"/>
          <w:szCs w:val="18"/>
        </w:rPr>
        <w:tab/>
      </w:r>
      <w:r w:rsidR="002B1725" w:rsidRPr="001A2F5C">
        <w:rPr>
          <w:rFonts w:ascii="Cambria Math" w:hAnsi="Cambria Math" w:cs="Arial"/>
          <w:b/>
          <w:sz w:val="18"/>
          <w:szCs w:val="18"/>
        </w:rPr>
        <w:t>:</w:t>
      </w:r>
      <w:r w:rsidR="002B1725" w:rsidRPr="001A2F5C">
        <w:rPr>
          <w:rFonts w:ascii="Cambria Math" w:hAnsi="Cambria Math" w:cs="Arial"/>
          <w:sz w:val="18"/>
          <w:szCs w:val="18"/>
        </w:rPr>
        <w:t xml:space="preserve">  Rational Rose, Microsoft Visio, Share Point</w:t>
      </w:r>
    </w:p>
    <w:p w:rsidR="002B1725" w:rsidRPr="001A2F5C" w:rsidRDefault="00704560" w:rsidP="00F334B3">
      <w:pPr>
        <w:pStyle w:val="PlainText"/>
        <w:numPr>
          <w:ilvl w:val="0"/>
          <w:numId w:val="33"/>
        </w:numPr>
        <w:jc w:val="both"/>
        <w:rPr>
          <w:rFonts w:ascii="Cambria Math" w:hAnsi="Cambria Math" w:cs="Arial"/>
          <w:sz w:val="18"/>
          <w:szCs w:val="18"/>
        </w:rPr>
      </w:pPr>
      <w:r w:rsidRPr="001A2F5C">
        <w:rPr>
          <w:rFonts w:ascii="Cambria Math" w:hAnsi="Cambria Math" w:cs="Arial"/>
          <w:b/>
          <w:sz w:val="18"/>
          <w:szCs w:val="18"/>
        </w:rPr>
        <w:t>Requirement analysis &amp;</w:t>
      </w:r>
      <w:r w:rsidR="002B1725" w:rsidRPr="001A2F5C">
        <w:rPr>
          <w:rFonts w:ascii="Cambria Math" w:hAnsi="Cambria Math" w:cs="Arial"/>
          <w:b/>
          <w:sz w:val="18"/>
          <w:szCs w:val="18"/>
        </w:rPr>
        <w:t>Mgmt.</w:t>
      </w:r>
      <w:r w:rsidR="002B1725" w:rsidRPr="001A2F5C">
        <w:rPr>
          <w:rFonts w:ascii="Cambria Math" w:hAnsi="Cambria Math" w:cs="Arial"/>
          <w:b/>
          <w:sz w:val="18"/>
          <w:szCs w:val="18"/>
        </w:rPr>
        <w:tab/>
        <w:t>:</w:t>
      </w:r>
      <w:r w:rsidR="002B1725" w:rsidRPr="001A2F5C">
        <w:rPr>
          <w:rFonts w:ascii="Cambria Math" w:hAnsi="Cambria Math" w:cs="Arial"/>
          <w:sz w:val="18"/>
          <w:szCs w:val="18"/>
        </w:rPr>
        <w:t xml:space="preserve">  Rational Requisite</w:t>
      </w:r>
      <w:r w:rsidR="00FA2FD4">
        <w:rPr>
          <w:rFonts w:ascii="Cambria Math" w:hAnsi="Cambria Math" w:cs="Arial"/>
          <w:sz w:val="18"/>
          <w:szCs w:val="18"/>
        </w:rPr>
        <w:t xml:space="preserve"> </w:t>
      </w:r>
      <w:r w:rsidRPr="001A2F5C">
        <w:rPr>
          <w:rFonts w:ascii="Cambria Math" w:hAnsi="Cambria Math" w:cs="Arial"/>
          <w:sz w:val="18"/>
          <w:szCs w:val="18"/>
        </w:rPr>
        <w:t>PRO</w:t>
      </w:r>
      <w:r w:rsidR="002B1725" w:rsidRPr="001A2F5C">
        <w:rPr>
          <w:rFonts w:ascii="Cambria Math" w:hAnsi="Cambria Math" w:cs="Arial"/>
          <w:sz w:val="18"/>
          <w:szCs w:val="18"/>
        </w:rPr>
        <w:t>,</w:t>
      </w:r>
      <w:r w:rsidRPr="001A2F5C">
        <w:rPr>
          <w:rFonts w:ascii="Cambria Math" w:hAnsi="Cambria Math" w:cs="Arial"/>
          <w:sz w:val="18"/>
          <w:szCs w:val="18"/>
        </w:rPr>
        <w:t xml:space="preserve"> </w:t>
      </w:r>
      <w:r w:rsidR="00FA2FD4" w:rsidRPr="001A2F5C">
        <w:rPr>
          <w:rFonts w:ascii="Cambria Math" w:hAnsi="Cambria Math" w:cs="Arial"/>
          <w:sz w:val="18"/>
          <w:szCs w:val="18"/>
        </w:rPr>
        <w:t>Requisite</w:t>
      </w:r>
      <w:r w:rsidR="00FA2FD4">
        <w:rPr>
          <w:rFonts w:ascii="Cambria Math" w:hAnsi="Cambria Math" w:cs="Arial"/>
          <w:sz w:val="18"/>
          <w:szCs w:val="18"/>
        </w:rPr>
        <w:t xml:space="preserve"> </w:t>
      </w:r>
      <w:r w:rsidRPr="001A2F5C">
        <w:rPr>
          <w:rFonts w:ascii="Cambria Math" w:hAnsi="Cambria Math" w:cs="Arial"/>
          <w:sz w:val="18"/>
          <w:szCs w:val="18"/>
        </w:rPr>
        <w:t>Web</w:t>
      </w:r>
      <w:r w:rsidR="002B1725" w:rsidRPr="001A2F5C">
        <w:rPr>
          <w:rFonts w:ascii="Cambria Math" w:hAnsi="Cambria Math" w:cs="Arial"/>
          <w:sz w:val="18"/>
          <w:szCs w:val="18"/>
        </w:rPr>
        <w:t xml:space="preserve"> Test Director</w:t>
      </w:r>
    </w:p>
    <w:p w:rsidR="002B1725" w:rsidRPr="001A2F5C" w:rsidRDefault="00704560" w:rsidP="00F334B3">
      <w:pPr>
        <w:pStyle w:val="PlainText"/>
        <w:numPr>
          <w:ilvl w:val="0"/>
          <w:numId w:val="33"/>
        </w:numPr>
        <w:jc w:val="both"/>
        <w:rPr>
          <w:rFonts w:ascii="Cambria Math" w:hAnsi="Cambria Math" w:cs="Arial"/>
          <w:sz w:val="18"/>
          <w:szCs w:val="18"/>
        </w:rPr>
      </w:pPr>
      <w:r w:rsidRPr="001A2F5C">
        <w:rPr>
          <w:rFonts w:ascii="Cambria Math" w:hAnsi="Cambria Math" w:cs="Arial"/>
          <w:b/>
          <w:sz w:val="18"/>
          <w:szCs w:val="18"/>
        </w:rPr>
        <w:t xml:space="preserve">Reporting </w:t>
      </w:r>
      <w:r w:rsidRPr="001A2F5C">
        <w:rPr>
          <w:rFonts w:ascii="Cambria Math" w:hAnsi="Cambria Math" w:cs="Arial"/>
          <w:b/>
          <w:sz w:val="18"/>
          <w:szCs w:val="18"/>
        </w:rPr>
        <w:tab/>
      </w:r>
      <w:r w:rsidRPr="001A2F5C">
        <w:rPr>
          <w:rFonts w:ascii="Cambria Math" w:hAnsi="Cambria Math" w:cs="Arial"/>
          <w:b/>
          <w:sz w:val="18"/>
          <w:szCs w:val="18"/>
        </w:rPr>
        <w:tab/>
      </w:r>
      <w:r w:rsidRPr="001A2F5C">
        <w:rPr>
          <w:rFonts w:ascii="Cambria Math" w:hAnsi="Cambria Math" w:cs="Arial"/>
          <w:b/>
          <w:sz w:val="18"/>
          <w:szCs w:val="18"/>
        </w:rPr>
        <w:tab/>
      </w:r>
      <w:r w:rsidR="002B1725" w:rsidRPr="001A2F5C">
        <w:rPr>
          <w:rFonts w:ascii="Cambria Math" w:hAnsi="Cambria Math" w:cs="Arial"/>
          <w:b/>
          <w:sz w:val="18"/>
          <w:szCs w:val="18"/>
        </w:rPr>
        <w:t>:</w:t>
      </w:r>
      <w:r w:rsidR="002B1725" w:rsidRPr="001A2F5C">
        <w:rPr>
          <w:rFonts w:ascii="Cambria Math" w:hAnsi="Cambria Math" w:cs="Arial"/>
          <w:sz w:val="18"/>
          <w:szCs w:val="18"/>
        </w:rPr>
        <w:t xml:space="preserve">  Crystal Reports, MS Project, Power Builder, Actuate</w:t>
      </w:r>
    </w:p>
    <w:p w:rsidR="002B1725" w:rsidRPr="001A2F5C" w:rsidRDefault="002B1725" w:rsidP="00F334B3">
      <w:pPr>
        <w:pStyle w:val="PlainText"/>
        <w:numPr>
          <w:ilvl w:val="0"/>
          <w:numId w:val="33"/>
        </w:numPr>
        <w:jc w:val="both"/>
        <w:rPr>
          <w:rFonts w:ascii="Cambria Math" w:hAnsi="Cambria Math" w:cs="Arial"/>
          <w:sz w:val="18"/>
          <w:szCs w:val="18"/>
        </w:rPr>
      </w:pPr>
      <w:r w:rsidRPr="001A2F5C">
        <w:rPr>
          <w:rFonts w:ascii="Cambria Math" w:hAnsi="Cambria Math" w:cs="Arial"/>
          <w:b/>
          <w:sz w:val="18"/>
          <w:szCs w:val="18"/>
        </w:rPr>
        <w:t>Project Management</w:t>
      </w:r>
      <w:r w:rsidRPr="001A2F5C">
        <w:rPr>
          <w:rFonts w:ascii="Cambria Math" w:hAnsi="Cambria Math" w:cs="Arial"/>
          <w:b/>
          <w:sz w:val="18"/>
          <w:szCs w:val="18"/>
        </w:rPr>
        <w:tab/>
      </w:r>
      <w:r w:rsidRPr="001A2F5C">
        <w:rPr>
          <w:rFonts w:ascii="Cambria Math" w:hAnsi="Cambria Math" w:cs="Arial"/>
          <w:b/>
          <w:sz w:val="18"/>
          <w:szCs w:val="18"/>
        </w:rPr>
        <w:tab/>
        <w:t>:</w:t>
      </w:r>
      <w:r w:rsidRPr="001A2F5C">
        <w:rPr>
          <w:rFonts w:ascii="Cambria Math" w:hAnsi="Cambria Math" w:cs="Arial"/>
          <w:sz w:val="18"/>
          <w:szCs w:val="18"/>
        </w:rPr>
        <w:t xml:space="preserve">  Microsoft Project, Microsoft Office Suite, Rally, At Task</w:t>
      </w:r>
    </w:p>
    <w:p w:rsidR="002B1725" w:rsidRPr="001A2F5C" w:rsidRDefault="00704560" w:rsidP="00F334B3">
      <w:pPr>
        <w:pStyle w:val="PlainText"/>
        <w:numPr>
          <w:ilvl w:val="0"/>
          <w:numId w:val="33"/>
        </w:numPr>
        <w:jc w:val="both"/>
        <w:rPr>
          <w:rFonts w:ascii="Cambria Math" w:hAnsi="Cambria Math" w:cs="Arial"/>
          <w:sz w:val="18"/>
          <w:szCs w:val="18"/>
        </w:rPr>
      </w:pPr>
      <w:r w:rsidRPr="001A2F5C">
        <w:rPr>
          <w:rFonts w:ascii="Cambria Math" w:hAnsi="Cambria Math" w:cs="Arial"/>
          <w:b/>
          <w:sz w:val="18"/>
          <w:szCs w:val="18"/>
        </w:rPr>
        <w:t>Programming Language</w:t>
      </w:r>
      <w:r w:rsidRPr="001A2F5C">
        <w:rPr>
          <w:rFonts w:ascii="Cambria Math" w:hAnsi="Cambria Math" w:cs="Arial"/>
          <w:b/>
          <w:sz w:val="18"/>
          <w:szCs w:val="18"/>
        </w:rPr>
        <w:tab/>
      </w:r>
      <w:r w:rsidR="002B1725" w:rsidRPr="001A2F5C">
        <w:rPr>
          <w:rFonts w:ascii="Cambria Math" w:hAnsi="Cambria Math" w:cs="Arial"/>
          <w:b/>
          <w:sz w:val="18"/>
          <w:szCs w:val="18"/>
        </w:rPr>
        <w:t>:</w:t>
      </w:r>
      <w:r w:rsidR="002B1725" w:rsidRPr="001A2F5C">
        <w:rPr>
          <w:rFonts w:ascii="Cambria Math" w:hAnsi="Cambria Math" w:cs="Arial"/>
          <w:sz w:val="18"/>
          <w:szCs w:val="18"/>
        </w:rPr>
        <w:t xml:space="preserve">  HTML, XML, SQL, ORACLE, DB2., Java</w:t>
      </w:r>
    </w:p>
    <w:p w:rsidR="002B1725" w:rsidRPr="001A2F5C" w:rsidRDefault="002B1725" w:rsidP="00F334B3">
      <w:pPr>
        <w:pStyle w:val="PlainText"/>
        <w:numPr>
          <w:ilvl w:val="0"/>
          <w:numId w:val="33"/>
        </w:numPr>
        <w:jc w:val="both"/>
        <w:rPr>
          <w:rFonts w:ascii="Cambria Math" w:hAnsi="Cambria Math" w:cs="Arial"/>
          <w:sz w:val="18"/>
          <w:szCs w:val="18"/>
        </w:rPr>
      </w:pPr>
      <w:r w:rsidRPr="001A2F5C">
        <w:rPr>
          <w:rFonts w:ascii="Cambria Math" w:hAnsi="Cambria Math" w:cs="Arial"/>
          <w:b/>
          <w:sz w:val="18"/>
          <w:szCs w:val="18"/>
        </w:rPr>
        <w:t>Testing Tools</w:t>
      </w:r>
      <w:r w:rsidRPr="001A2F5C">
        <w:rPr>
          <w:rFonts w:ascii="Cambria Math" w:hAnsi="Cambria Math" w:cs="Arial"/>
          <w:b/>
          <w:sz w:val="18"/>
          <w:szCs w:val="18"/>
        </w:rPr>
        <w:tab/>
      </w:r>
      <w:r w:rsidRPr="001A2F5C">
        <w:rPr>
          <w:rFonts w:ascii="Cambria Math" w:hAnsi="Cambria Math" w:cs="Arial"/>
          <w:b/>
          <w:sz w:val="18"/>
          <w:szCs w:val="18"/>
        </w:rPr>
        <w:tab/>
      </w:r>
      <w:r w:rsidRPr="001A2F5C">
        <w:rPr>
          <w:rFonts w:ascii="Cambria Math" w:hAnsi="Cambria Math" w:cs="Arial"/>
          <w:b/>
          <w:sz w:val="18"/>
          <w:szCs w:val="18"/>
        </w:rPr>
        <w:tab/>
        <w:t>:</w:t>
      </w:r>
      <w:r w:rsidRPr="001A2F5C">
        <w:rPr>
          <w:rFonts w:ascii="Cambria Math" w:hAnsi="Cambria Math" w:cs="Arial"/>
          <w:sz w:val="18"/>
          <w:szCs w:val="18"/>
        </w:rPr>
        <w:t xml:space="preserve">  Rational Enterprise Suite, Test Director, Quick Test Pro</w:t>
      </w:r>
    </w:p>
    <w:p w:rsidR="002B1725" w:rsidRPr="001A2F5C" w:rsidRDefault="002B1725" w:rsidP="00F334B3">
      <w:pPr>
        <w:pStyle w:val="Body"/>
        <w:spacing w:after="0"/>
        <w:jc w:val="both"/>
        <w:rPr>
          <w:rFonts w:ascii="Cambria Math" w:hAnsi="Cambria Math" w:cs="Arial"/>
          <w:szCs w:val="18"/>
        </w:rPr>
      </w:pPr>
    </w:p>
    <w:p w:rsidR="002B1725" w:rsidRPr="001A2F5C" w:rsidRDefault="00097A4B" w:rsidP="00F334B3">
      <w:pPr>
        <w:shd w:val="clear" w:color="auto" w:fill="E6E6E6"/>
        <w:tabs>
          <w:tab w:val="left" w:pos="2040"/>
          <w:tab w:val="left" w:pos="5100"/>
          <w:tab w:val="right" w:pos="9180"/>
        </w:tabs>
        <w:jc w:val="both"/>
        <w:rPr>
          <w:rFonts w:ascii="Cambria Math" w:hAnsi="Cambria Math" w:cs="Arial"/>
          <w:b/>
          <w:color w:val="1F497D" w:themeColor="text2"/>
          <w:sz w:val="18"/>
          <w:szCs w:val="18"/>
        </w:rPr>
      </w:pPr>
      <w:r w:rsidRPr="001A2F5C">
        <w:rPr>
          <w:rFonts w:ascii="Cambria Math" w:hAnsi="Cambria Math" w:cs="Arial"/>
          <w:b/>
          <w:color w:val="1F497D" w:themeColor="text2"/>
          <w:sz w:val="18"/>
          <w:szCs w:val="18"/>
        </w:rPr>
        <w:t>EXPERIENCE</w:t>
      </w:r>
    </w:p>
    <w:p w:rsidR="001A2F5C" w:rsidRPr="00FA2FD4" w:rsidRDefault="001A2F5C" w:rsidP="001A2F5C">
      <w:pPr>
        <w:pStyle w:val="Heading9"/>
        <w:rPr>
          <w:rFonts w:ascii="Iskoola Pota" w:hAnsi="Iskoola Pota" w:cs="Iskoola Pota"/>
          <w:b/>
        </w:rPr>
      </w:pPr>
      <w:r w:rsidRPr="00FA2FD4">
        <w:rPr>
          <w:rFonts w:ascii="Iskoola Pota" w:hAnsi="Iskoola Pota" w:cs="Iskoola Pota"/>
          <w:b/>
        </w:rPr>
        <w:t xml:space="preserve">Blue cross and Blue Shield NC       </w:t>
      </w:r>
      <w:r w:rsidRPr="00FA2FD4">
        <w:rPr>
          <w:rFonts w:ascii="Iskoola Pota" w:hAnsi="Iskoola Pota" w:cs="Iskoola Pota"/>
          <w:b/>
        </w:rPr>
        <w:tab/>
        <w:t>Sr. Business Analyst</w:t>
      </w:r>
      <w:r w:rsidR="00FA2FD4" w:rsidRPr="00FA2FD4">
        <w:rPr>
          <w:rFonts w:ascii="Iskoola Pota" w:hAnsi="Iskoola Pota" w:cs="Iskoola Pota"/>
          <w:b/>
        </w:rPr>
        <w:t xml:space="preserve">     Nov-2013-Aug-2015</w:t>
      </w:r>
    </w:p>
    <w:p w:rsidR="001A2F5C" w:rsidRPr="001A2F5C" w:rsidRDefault="00FA2FD4" w:rsidP="001A2F5C">
      <w:pPr>
        <w:pStyle w:val="PlainText"/>
        <w:jc w:val="both"/>
        <w:rPr>
          <w:rFonts w:ascii="Cambria Math" w:hAnsi="Cambria Math" w:cs="Arial"/>
          <w:b/>
          <w:sz w:val="18"/>
          <w:szCs w:val="18"/>
        </w:rPr>
      </w:pPr>
      <w:r w:rsidRPr="00FA2FD4">
        <w:rPr>
          <w:rFonts w:ascii="Cambria Math" w:hAnsi="Cambria Math"/>
          <w:sz w:val="18"/>
          <w:szCs w:val="18"/>
        </w:rPr>
        <w:t>Blue cross and Blue Shield NC</w:t>
      </w:r>
      <w:r>
        <w:rPr>
          <w:rFonts w:ascii="Cambria Math" w:hAnsi="Cambria Math"/>
          <w:sz w:val="18"/>
          <w:szCs w:val="18"/>
        </w:rPr>
        <w:t xml:space="preserve"> </w:t>
      </w:r>
      <w:r w:rsidR="001A2F5C" w:rsidRPr="001A2F5C">
        <w:rPr>
          <w:rFonts w:ascii="Cambria Math" w:hAnsi="Cambria Math"/>
          <w:sz w:val="18"/>
          <w:szCs w:val="18"/>
        </w:rPr>
        <w:t>of Access phase 2nd phase Power MHS upgrade.  MEDIGAP is the Medicare supplementary insurance provided by Blue Cross for all subscribers who has Medicare A &amp; B primary. Under MEDIGAP LOB/product Blue Cross pays if primary pays depending the benefits limit.</w:t>
      </w:r>
    </w:p>
    <w:p w:rsidR="001A2F5C" w:rsidRPr="00FA2FD4" w:rsidRDefault="001A2F5C" w:rsidP="001A2F5C">
      <w:pPr>
        <w:pStyle w:val="PlainText"/>
        <w:jc w:val="both"/>
        <w:rPr>
          <w:rFonts w:ascii="Iskoola Pota" w:eastAsia="Times New Roman" w:hAnsi="Iskoola Pota" w:cs="Iskoola Pota"/>
          <w:b/>
          <w:sz w:val="16"/>
          <w:szCs w:val="16"/>
          <w:u w:val="single"/>
        </w:rPr>
      </w:pPr>
      <w:r w:rsidRPr="00FA2FD4">
        <w:rPr>
          <w:rFonts w:ascii="Iskoola Pota" w:eastAsia="Times New Roman" w:hAnsi="Iskoola Pota" w:cs="Iskoola Pota"/>
          <w:b/>
          <w:sz w:val="16"/>
          <w:szCs w:val="16"/>
          <w:u w:val="single"/>
        </w:rPr>
        <w:t>Responsibilities:</w:t>
      </w:r>
    </w:p>
    <w:p w:rsidR="001A2F5C" w:rsidRPr="001A2F5C" w:rsidRDefault="001A2F5C" w:rsidP="001A2F5C">
      <w:pPr>
        <w:widowControl w:val="0"/>
        <w:numPr>
          <w:ilvl w:val="0"/>
          <w:numId w:val="40"/>
        </w:numPr>
        <w:suppressAutoHyphens/>
        <w:autoSpaceDE w:val="0"/>
        <w:rPr>
          <w:rFonts w:ascii="Cambria Math" w:hAnsi="Cambria Math"/>
          <w:sz w:val="18"/>
          <w:szCs w:val="18"/>
        </w:rPr>
      </w:pPr>
      <w:r w:rsidRPr="001A2F5C">
        <w:rPr>
          <w:rFonts w:ascii="Cambria Math" w:hAnsi="Cambria Math"/>
          <w:sz w:val="18"/>
          <w:szCs w:val="18"/>
        </w:rPr>
        <w:t>Analyzed MEDIGAP and Blue Care Access requirements.</w:t>
      </w:r>
    </w:p>
    <w:p w:rsidR="001A2F5C" w:rsidRPr="001A2F5C" w:rsidRDefault="001A2F5C" w:rsidP="001A2F5C">
      <w:pPr>
        <w:widowControl w:val="0"/>
        <w:numPr>
          <w:ilvl w:val="0"/>
          <w:numId w:val="40"/>
        </w:numPr>
        <w:suppressAutoHyphens/>
        <w:autoSpaceDE w:val="0"/>
        <w:rPr>
          <w:rFonts w:ascii="Cambria Math" w:hAnsi="Cambria Math"/>
          <w:sz w:val="18"/>
          <w:szCs w:val="18"/>
        </w:rPr>
      </w:pPr>
      <w:r w:rsidRPr="001A2F5C">
        <w:rPr>
          <w:rFonts w:ascii="Cambria Math" w:hAnsi="Cambria Math"/>
          <w:sz w:val="18"/>
          <w:szCs w:val="18"/>
        </w:rPr>
        <w:t>Developed GAP analysis document for both MEDIGAP and Blue Care Access projects.</w:t>
      </w:r>
    </w:p>
    <w:p w:rsidR="001A2F5C" w:rsidRPr="001A2F5C" w:rsidRDefault="001A2F5C" w:rsidP="001A2F5C">
      <w:pPr>
        <w:widowControl w:val="0"/>
        <w:numPr>
          <w:ilvl w:val="0"/>
          <w:numId w:val="40"/>
        </w:numPr>
        <w:suppressAutoHyphens/>
        <w:autoSpaceDE w:val="0"/>
        <w:rPr>
          <w:rFonts w:ascii="Cambria Math" w:hAnsi="Cambria Math"/>
          <w:sz w:val="18"/>
          <w:szCs w:val="18"/>
        </w:rPr>
      </w:pPr>
      <w:r w:rsidRPr="001A2F5C">
        <w:rPr>
          <w:rFonts w:ascii="Cambria Math" w:hAnsi="Cambria Math"/>
          <w:sz w:val="18"/>
          <w:szCs w:val="18"/>
        </w:rPr>
        <w:t>Performed setting up test data, triggering all Fulfillment and Handling Types using Power MHS</w:t>
      </w:r>
    </w:p>
    <w:p w:rsidR="001A2F5C" w:rsidRDefault="001A2F5C" w:rsidP="001A2F5C">
      <w:pPr>
        <w:widowControl w:val="0"/>
        <w:numPr>
          <w:ilvl w:val="0"/>
          <w:numId w:val="40"/>
        </w:numPr>
        <w:suppressAutoHyphens/>
        <w:autoSpaceDE w:val="0"/>
        <w:rPr>
          <w:rFonts w:ascii="Cambria Math" w:hAnsi="Cambria Math"/>
          <w:sz w:val="18"/>
          <w:szCs w:val="18"/>
        </w:rPr>
      </w:pPr>
      <w:r w:rsidRPr="001A2F5C">
        <w:rPr>
          <w:rFonts w:ascii="Cambria Math" w:hAnsi="Cambria Math"/>
          <w:sz w:val="18"/>
          <w:szCs w:val="18"/>
        </w:rPr>
        <w:t>Worked with providers and Medicare or Medicaid entities to validate EDI transaction sets.  This includes HIPAA 4010A1 to 5010 conversion, gap and impact and business rule</w:t>
      </w:r>
    </w:p>
    <w:p w:rsidR="00FA2FD4" w:rsidRPr="00FA2FD4" w:rsidRDefault="00FA2FD4" w:rsidP="00FA2FD4">
      <w:pPr>
        <w:widowControl w:val="0"/>
        <w:numPr>
          <w:ilvl w:val="0"/>
          <w:numId w:val="40"/>
        </w:numPr>
        <w:suppressAutoHyphens/>
        <w:autoSpaceDE w:val="0"/>
        <w:rPr>
          <w:rFonts w:ascii="Cambria Math" w:hAnsi="Cambria Math"/>
          <w:sz w:val="18"/>
          <w:szCs w:val="18"/>
        </w:rPr>
      </w:pPr>
      <w:r w:rsidRPr="00FA2FD4">
        <w:rPr>
          <w:rFonts w:ascii="Cambria Math" w:hAnsi="Cambria Math"/>
          <w:sz w:val="18"/>
          <w:szCs w:val="18"/>
        </w:rPr>
        <w:t>Expertise in Agile methodology, Use Cases, Software Development Life cycle (SDLC) Processes.</w:t>
      </w:r>
    </w:p>
    <w:p w:rsidR="001A2F5C" w:rsidRPr="001A2F5C" w:rsidRDefault="001A2F5C" w:rsidP="001A2F5C">
      <w:pPr>
        <w:widowControl w:val="0"/>
        <w:numPr>
          <w:ilvl w:val="0"/>
          <w:numId w:val="40"/>
        </w:numPr>
        <w:suppressAutoHyphens/>
        <w:autoSpaceDE w:val="0"/>
        <w:rPr>
          <w:rFonts w:ascii="Cambria Math" w:hAnsi="Cambria Math"/>
          <w:sz w:val="18"/>
          <w:szCs w:val="18"/>
        </w:rPr>
      </w:pPr>
      <w:r w:rsidRPr="001A2F5C">
        <w:rPr>
          <w:rFonts w:ascii="Cambria Math" w:hAnsi="Cambria Math"/>
          <w:sz w:val="18"/>
          <w:szCs w:val="18"/>
        </w:rPr>
        <w:t>Preparing test cases and test data as per requirements.</w:t>
      </w:r>
    </w:p>
    <w:p w:rsidR="001A2F5C" w:rsidRPr="001A2F5C" w:rsidRDefault="001A2F5C" w:rsidP="001A2F5C">
      <w:pPr>
        <w:widowControl w:val="0"/>
        <w:numPr>
          <w:ilvl w:val="0"/>
          <w:numId w:val="40"/>
        </w:numPr>
        <w:suppressAutoHyphens/>
        <w:autoSpaceDE w:val="0"/>
        <w:rPr>
          <w:rFonts w:ascii="Cambria Math" w:hAnsi="Cambria Math"/>
          <w:sz w:val="18"/>
          <w:szCs w:val="18"/>
        </w:rPr>
      </w:pPr>
      <w:r w:rsidRPr="001A2F5C">
        <w:rPr>
          <w:rFonts w:ascii="Cambria Math" w:hAnsi="Cambria Math"/>
          <w:sz w:val="18"/>
          <w:szCs w:val="18"/>
        </w:rPr>
        <w:t>Testing both institutional and professional claims functionality in Power MHS application.</w:t>
      </w:r>
    </w:p>
    <w:p w:rsidR="001A2F5C" w:rsidRPr="001A2F5C" w:rsidRDefault="001A2F5C" w:rsidP="001A2F5C">
      <w:pPr>
        <w:widowControl w:val="0"/>
        <w:numPr>
          <w:ilvl w:val="0"/>
          <w:numId w:val="40"/>
        </w:numPr>
        <w:suppressAutoHyphens/>
        <w:autoSpaceDE w:val="0"/>
        <w:rPr>
          <w:rFonts w:ascii="Cambria Math" w:hAnsi="Cambria Math"/>
          <w:sz w:val="18"/>
          <w:szCs w:val="18"/>
        </w:rPr>
      </w:pPr>
      <w:r w:rsidRPr="001A2F5C">
        <w:rPr>
          <w:rFonts w:ascii="Cambria Math" w:hAnsi="Cambria Math"/>
          <w:sz w:val="18"/>
          <w:szCs w:val="18"/>
        </w:rPr>
        <w:t>Worked with Power MHS for claims processing</w:t>
      </w:r>
    </w:p>
    <w:p w:rsidR="001A2F5C" w:rsidRPr="001A2F5C" w:rsidRDefault="001A2F5C" w:rsidP="001A2F5C">
      <w:pPr>
        <w:widowControl w:val="0"/>
        <w:numPr>
          <w:ilvl w:val="0"/>
          <w:numId w:val="40"/>
        </w:numPr>
        <w:suppressAutoHyphens/>
        <w:autoSpaceDE w:val="0"/>
        <w:rPr>
          <w:rFonts w:ascii="Cambria Math" w:hAnsi="Cambria Math"/>
          <w:sz w:val="18"/>
          <w:szCs w:val="18"/>
        </w:rPr>
      </w:pPr>
      <w:r w:rsidRPr="001A2F5C">
        <w:rPr>
          <w:rFonts w:ascii="Cambria Math" w:hAnsi="Cambria Math"/>
          <w:sz w:val="18"/>
          <w:szCs w:val="18"/>
        </w:rPr>
        <w:t>Verifying claim check, dupe check, pricing, Benefits for professional and institutional claims.</w:t>
      </w:r>
    </w:p>
    <w:p w:rsidR="001A2F5C" w:rsidRDefault="001A2F5C" w:rsidP="001A2F5C">
      <w:pPr>
        <w:widowControl w:val="0"/>
        <w:numPr>
          <w:ilvl w:val="0"/>
          <w:numId w:val="40"/>
        </w:numPr>
        <w:suppressAutoHyphens/>
        <w:autoSpaceDE w:val="0"/>
        <w:rPr>
          <w:rFonts w:ascii="Cambria Math" w:hAnsi="Cambria Math"/>
          <w:sz w:val="18"/>
          <w:szCs w:val="18"/>
        </w:rPr>
      </w:pPr>
      <w:r w:rsidRPr="001A2F5C">
        <w:rPr>
          <w:rFonts w:ascii="Cambria Math" w:hAnsi="Cambria Math"/>
          <w:sz w:val="18"/>
          <w:szCs w:val="18"/>
        </w:rPr>
        <w:t>Performed adjustments (Void, VR) for all lines of business.</w:t>
      </w:r>
    </w:p>
    <w:p w:rsidR="00FA2FD4" w:rsidRPr="00FA2FD4" w:rsidRDefault="00FA2FD4" w:rsidP="00FA2FD4">
      <w:pPr>
        <w:widowControl w:val="0"/>
        <w:numPr>
          <w:ilvl w:val="0"/>
          <w:numId w:val="40"/>
        </w:numPr>
        <w:suppressAutoHyphens/>
        <w:autoSpaceDE w:val="0"/>
        <w:rPr>
          <w:rFonts w:ascii="Cambria Math" w:hAnsi="Cambria Math"/>
          <w:sz w:val="18"/>
          <w:szCs w:val="18"/>
        </w:rPr>
      </w:pPr>
      <w:r w:rsidRPr="00FA2FD4">
        <w:rPr>
          <w:rFonts w:ascii="Cambria Math" w:hAnsi="Cambria Math"/>
          <w:sz w:val="18"/>
          <w:szCs w:val="18"/>
        </w:rPr>
        <w:t>Initiated the Agile Scrum methodology for the project execution.</w:t>
      </w:r>
    </w:p>
    <w:p w:rsidR="00FA2FD4" w:rsidRPr="001A2F5C" w:rsidRDefault="00FA2FD4" w:rsidP="001A2F5C">
      <w:pPr>
        <w:widowControl w:val="0"/>
        <w:numPr>
          <w:ilvl w:val="0"/>
          <w:numId w:val="40"/>
        </w:numPr>
        <w:suppressAutoHyphens/>
        <w:autoSpaceDE w:val="0"/>
        <w:rPr>
          <w:rFonts w:ascii="Cambria Math" w:hAnsi="Cambria Math"/>
          <w:sz w:val="18"/>
          <w:szCs w:val="18"/>
        </w:rPr>
      </w:pPr>
    </w:p>
    <w:p w:rsidR="001A2F5C" w:rsidRPr="001A2F5C" w:rsidRDefault="001A2F5C" w:rsidP="001A2F5C">
      <w:pPr>
        <w:widowControl w:val="0"/>
        <w:numPr>
          <w:ilvl w:val="0"/>
          <w:numId w:val="40"/>
        </w:numPr>
        <w:suppressAutoHyphens/>
        <w:autoSpaceDE w:val="0"/>
        <w:rPr>
          <w:rFonts w:ascii="Cambria Math" w:hAnsi="Cambria Math"/>
          <w:sz w:val="18"/>
          <w:szCs w:val="18"/>
        </w:rPr>
      </w:pPr>
      <w:r w:rsidRPr="001A2F5C">
        <w:rPr>
          <w:rFonts w:ascii="Cambria Math" w:hAnsi="Cambria Math"/>
          <w:sz w:val="18"/>
          <w:szCs w:val="18"/>
        </w:rPr>
        <w:t>Responsible for smoke testing, system testing and regression testing</w:t>
      </w:r>
    </w:p>
    <w:p w:rsidR="001A2F5C" w:rsidRPr="001A2F5C" w:rsidRDefault="001A2F5C" w:rsidP="00FA2FD4">
      <w:pPr>
        <w:widowControl w:val="0"/>
        <w:numPr>
          <w:ilvl w:val="0"/>
          <w:numId w:val="40"/>
        </w:numPr>
        <w:suppressAutoHyphens/>
        <w:autoSpaceDE w:val="0"/>
        <w:rPr>
          <w:rFonts w:ascii="Cambria Math" w:hAnsi="Cambria Math"/>
          <w:sz w:val="18"/>
          <w:szCs w:val="18"/>
        </w:rPr>
      </w:pPr>
      <w:r w:rsidRPr="001A2F5C">
        <w:rPr>
          <w:rFonts w:ascii="Cambria Math" w:hAnsi="Cambria Math"/>
          <w:sz w:val="18"/>
          <w:szCs w:val="18"/>
        </w:rPr>
        <w:t>As UAT specialist I deployed UAT process that consisted of Analyzing Business Requirements,</w:t>
      </w:r>
    </w:p>
    <w:p w:rsidR="001A2F5C" w:rsidRDefault="001A2F5C" w:rsidP="00FA2FD4">
      <w:pPr>
        <w:widowControl w:val="0"/>
        <w:numPr>
          <w:ilvl w:val="0"/>
          <w:numId w:val="40"/>
        </w:numPr>
        <w:suppressAutoHyphens/>
        <w:autoSpaceDE w:val="0"/>
        <w:rPr>
          <w:rFonts w:ascii="Cambria Math" w:hAnsi="Cambria Math"/>
          <w:sz w:val="18"/>
          <w:szCs w:val="18"/>
        </w:rPr>
      </w:pPr>
      <w:r w:rsidRPr="001A2F5C">
        <w:rPr>
          <w:rFonts w:ascii="Cambria Math" w:hAnsi="Cambria Math"/>
          <w:sz w:val="18"/>
          <w:szCs w:val="18"/>
        </w:rPr>
        <w:t>Performed setting up test data, triggering all Fulfillment and Handling Types using Power MHS</w:t>
      </w:r>
    </w:p>
    <w:p w:rsidR="00FA2FD4" w:rsidRPr="00FA2FD4" w:rsidRDefault="00FA2FD4" w:rsidP="00FA2FD4">
      <w:pPr>
        <w:widowControl w:val="0"/>
        <w:numPr>
          <w:ilvl w:val="0"/>
          <w:numId w:val="40"/>
        </w:numPr>
        <w:suppressAutoHyphens/>
        <w:autoSpaceDE w:val="0"/>
        <w:rPr>
          <w:rFonts w:ascii="Cambria Math" w:hAnsi="Cambria Math"/>
          <w:sz w:val="18"/>
          <w:szCs w:val="18"/>
        </w:rPr>
      </w:pPr>
      <w:r w:rsidRPr="00FA2FD4">
        <w:rPr>
          <w:rFonts w:ascii="Cambria Math" w:hAnsi="Cambria Math"/>
          <w:sz w:val="18"/>
          <w:szCs w:val="18"/>
        </w:rPr>
        <w:t>Proficient soliciting client Requirements through interviews, workshops, existing system documentation and organizing JAD sessions.</w:t>
      </w:r>
    </w:p>
    <w:p w:rsidR="00FA2FD4" w:rsidRPr="00FA2FD4" w:rsidRDefault="00FA2FD4" w:rsidP="00FA2FD4">
      <w:pPr>
        <w:widowControl w:val="0"/>
        <w:numPr>
          <w:ilvl w:val="0"/>
          <w:numId w:val="40"/>
        </w:numPr>
        <w:suppressAutoHyphens/>
        <w:autoSpaceDE w:val="0"/>
        <w:rPr>
          <w:rFonts w:ascii="Cambria Math" w:hAnsi="Cambria Math"/>
          <w:sz w:val="18"/>
          <w:szCs w:val="18"/>
        </w:rPr>
      </w:pPr>
      <w:r w:rsidRPr="00FA2FD4">
        <w:rPr>
          <w:rFonts w:ascii="Cambria Math" w:hAnsi="Cambria Math"/>
          <w:sz w:val="18"/>
          <w:szCs w:val="18"/>
        </w:rPr>
        <w:t>Maintained Requirement Traceability Matrix (RTM).</w:t>
      </w:r>
    </w:p>
    <w:p w:rsidR="00FA2FD4" w:rsidRDefault="001A2F5C" w:rsidP="00FA2FD4">
      <w:pPr>
        <w:widowControl w:val="0"/>
        <w:numPr>
          <w:ilvl w:val="0"/>
          <w:numId w:val="40"/>
        </w:numPr>
        <w:suppressAutoHyphens/>
        <w:autoSpaceDE w:val="0"/>
        <w:rPr>
          <w:rFonts w:ascii="Cambria Math" w:hAnsi="Cambria Math"/>
          <w:sz w:val="18"/>
          <w:szCs w:val="18"/>
        </w:rPr>
      </w:pPr>
      <w:r w:rsidRPr="001A2F5C">
        <w:rPr>
          <w:rFonts w:ascii="Cambria Math" w:hAnsi="Cambria Math"/>
          <w:sz w:val="18"/>
          <w:szCs w:val="18"/>
        </w:rPr>
        <w:t>Created use case models, use cases and UML diagrams with the help of business requirements document.</w:t>
      </w:r>
    </w:p>
    <w:p w:rsidR="001A2F5C" w:rsidRPr="00FA2FD4" w:rsidRDefault="001A2F5C" w:rsidP="00FA2FD4">
      <w:pPr>
        <w:widowControl w:val="0"/>
        <w:numPr>
          <w:ilvl w:val="0"/>
          <w:numId w:val="40"/>
        </w:numPr>
        <w:suppressAutoHyphens/>
        <w:autoSpaceDE w:val="0"/>
        <w:rPr>
          <w:rFonts w:ascii="Cambria Math" w:hAnsi="Cambria Math"/>
          <w:sz w:val="18"/>
          <w:szCs w:val="18"/>
        </w:rPr>
      </w:pPr>
      <w:r w:rsidRPr="00FA2FD4">
        <w:rPr>
          <w:rFonts w:ascii="Cambria Math" w:hAnsi="Cambria Math"/>
          <w:sz w:val="18"/>
          <w:szCs w:val="18"/>
        </w:rPr>
        <w:t>Extensively used quality center for plan, Prep and test (executing) system testing.</w:t>
      </w:r>
    </w:p>
    <w:p w:rsidR="001A2F5C" w:rsidRPr="001A2F5C" w:rsidRDefault="001A2F5C" w:rsidP="001A2F5C">
      <w:pPr>
        <w:pStyle w:val="PlainText"/>
        <w:jc w:val="both"/>
        <w:rPr>
          <w:rFonts w:ascii="Cambria Math" w:hAnsi="Cambria Math" w:cs="Arial"/>
          <w:sz w:val="18"/>
          <w:szCs w:val="18"/>
        </w:rPr>
      </w:pPr>
      <w:r w:rsidRPr="00FA2FD4">
        <w:rPr>
          <w:rFonts w:ascii="Iskoola Pota" w:eastAsia="Times New Roman" w:hAnsi="Iskoola Pota" w:cs="Iskoola Pota"/>
          <w:b/>
          <w:sz w:val="16"/>
          <w:szCs w:val="16"/>
          <w:u w:val="single"/>
        </w:rPr>
        <w:t>Environment:</w:t>
      </w:r>
      <w:r w:rsidRPr="001A2F5C">
        <w:rPr>
          <w:rFonts w:ascii="Cambria Math" w:hAnsi="Cambria Math" w:cs="Arial"/>
          <w:sz w:val="18"/>
          <w:szCs w:val="18"/>
        </w:rPr>
        <w:t xml:space="preserve"> </w:t>
      </w:r>
      <w:r w:rsidRPr="00FA2FD4">
        <w:rPr>
          <w:rFonts w:ascii="Cambria Math" w:eastAsia="Times New Roman" w:hAnsi="Cambria Math"/>
          <w:sz w:val="18"/>
          <w:szCs w:val="18"/>
        </w:rPr>
        <w:t>Power MHS , XML, SQL, XML, Quality center.</w:t>
      </w:r>
      <w:r w:rsidR="00FA2FD4" w:rsidRPr="00FA2FD4">
        <w:rPr>
          <w:rFonts w:ascii="Cambria Math" w:eastAsia="Times New Roman" w:hAnsi="Cambria Math"/>
          <w:sz w:val="18"/>
          <w:szCs w:val="18"/>
        </w:rPr>
        <w:t xml:space="preserve"> Rational Rose, Rational Requisite Pro, Microsoft Visio, MS word, MS Excel, MS outlook, MS Access, Oracle, MS SQL Server, Agile Scrum, PowerPoint, Rational Requisite.</w:t>
      </w:r>
    </w:p>
    <w:p w:rsidR="001A2F5C" w:rsidRPr="001A2F5C" w:rsidRDefault="001A2F5C" w:rsidP="00F334B3">
      <w:pPr>
        <w:pStyle w:val="PlainText"/>
        <w:jc w:val="both"/>
        <w:rPr>
          <w:rFonts w:ascii="Cambria Math" w:hAnsi="Cambria Math" w:cs="Arial"/>
          <w:sz w:val="18"/>
          <w:szCs w:val="18"/>
        </w:rPr>
      </w:pPr>
    </w:p>
    <w:p w:rsidR="00614F68" w:rsidRPr="00FA2FD4" w:rsidRDefault="00FA2FD4" w:rsidP="001A2F5C">
      <w:pPr>
        <w:pStyle w:val="Heading9"/>
        <w:rPr>
          <w:rFonts w:ascii="Iskoola Pota" w:hAnsi="Iskoola Pota" w:cs="Iskoola Pota"/>
          <w:b/>
        </w:rPr>
      </w:pPr>
      <w:r w:rsidRPr="00FA2FD4">
        <w:rPr>
          <w:rFonts w:ascii="Iskoola Pota" w:hAnsi="Iskoola Pota" w:cs="Iskoola Pota"/>
          <w:b/>
        </w:rPr>
        <w:t>XL Health, Baltimore, MD   </w:t>
      </w:r>
      <w:r w:rsidR="00614F68" w:rsidRPr="00FA2FD4">
        <w:rPr>
          <w:rFonts w:ascii="Iskoola Pota" w:hAnsi="Iskoola Pota" w:cs="Iskoola Pota"/>
          <w:b/>
        </w:rPr>
        <w:t xml:space="preserve">                                              </w:t>
      </w:r>
      <w:r w:rsidR="00614F68" w:rsidRPr="00FA2FD4">
        <w:rPr>
          <w:rFonts w:ascii="Iskoola Pota" w:hAnsi="Iskoola Pota" w:cs="Iskoola Pota"/>
          <w:b/>
        </w:rPr>
        <w:tab/>
        <w:t xml:space="preserve"> </w:t>
      </w:r>
      <w:r w:rsidR="001A2F5C" w:rsidRPr="00FA2FD4">
        <w:rPr>
          <w:rFonts w:ascii="Iskoola Pota" w:hAnsi="Iskoola Pota" w:cs="Iskoola Pota"/>
          <w:b/>
        </w:rPr>
        <w:t>Business Analyst</w:t>
      </w:r>
      <w:r w:rsidRPr="00FA2FD4">
        <w:rPr>
          <w:rFonts w:ascii="Iskoola Pota" w:hAnsi="Iskoola Pota" w:cs="Iskoola Pota"/>
          <w:b/>
        </w:rPr>
        <w:t xml:space="preserve">   Apr-2012-Oct-2013</w:t>
      </w:r>
    </w:p>
    <w:p w:rsidR="00FA2FD4" w:rsidRDefault="00FA2FD4" w:rsidP="00614F68">
      <w:pPr>
        <w:pStyle w:val="PlainText"/>
        <w:jc w:val="both"/>
        <w:rPr>
          <w:rFonts w:ascii="Cambria Math" w:eastAsia="Times New Roman" w:hAnsi="Cambria Math" w:cs="Aharoni"/>
          <w:sz w:val="16"/>
          <w:szCs w:val="16"/>
        </w:rPr>
      </w:pPr>
      <w:r w:rsidRPr="008B5BE9">
        <w:rPr>
          <w:rFonts w:ascii="Cambria Math" w:eastAsia="Times New Roman" w:hAnsi="Cambria Math" w:cs="Aharoni"/>
          <w:sz w:val="16"/>
          <w:szCs w:val="16"/>
        </w:rPr>
        <w:t>The project was regarding the Electronic Medical Claim Software System that facilitates providers to send electronic claims in short time, and thereby ultimately increase the revenue cycle efficiency. The primary feature of the software included Electronic verification of insurance eligibility, Electronic claims status inquiry, Financial Ledger, Essential system reports and automated reminders. The system’s goals were to maximize the value of online health information; expand utilization of programs, services and products by updating the Data Warehouse solution for reporting.</w:t>
      </w:r>
    </w:p>
    <w:p w:rsidR="00614F68" w:rsidRPr="00FA2FD4" w:rsidRDefault="00614F68" w:rsidP="00614F68">
      <w:pPr>
        <w:pStyle w:val="PlainText"/>
        <w:jc w:val="both"/>
        <w:rPr>
          <w:rFonts w:ascii="Iskoola Pota" w:eastAsia="Times New Roman" w:hAnsi="Iskoola Pota" w:cs="Iskoola Pota"/>
          <w:b/>
          <w:sz w:val="16"/>
          <w:szCs w:val="16"/>
          <w:u w:val="single"/>
        </w:rPr>
      </w:pPr>
      <w:r w:rsidRPr="00FA2FD4">
        <w:rPr>
          <w:rFonts w:ascii="Iskoola Pota" w:eastAsia="Times New Roman" w:hAnsi="Iskoola Pota" w:cs="Iskoola Pota"/>
          <w:b/>
          <w:sz w:val="16"/>
          <w:szCs w:val="16"/>
          <w:u w:val="single"/>
        </w:rPr>
        <w:t>Responsibilities:</w:t>
      </w:r>
    </w:p>
    <w:p w:rsidR="00FA2FD4" w:rsidRPr="00FA2FD4" w:rsidRDefault="00FA2FD4" w:rsidP="00FA2FD4">
      <w:pPr>
        <w:pStyle w:val="PlainText"/>
        <w:numPr>
          <w:ilvl w:val="0"/>
          <w:numId w:val="34"/>
        </w:numPr>
        <w:jc w:val="both"/>
        <w:rPr>
          <w:rFonts w:ascii="Cambria Math" w:hAnsi="Cambria Math" w:cs="Arial"/>
          <w:sz w:val="18"/>
          <w:szCs w:val="18"/>
        </w:rPr>
      </w:pPr>
      <w:r w:rsidRPr="00FA2FD4">
        <w:rPr>
          <w:rFonts w:ascii="Cambria Math" w:hAnsi="Cambria Math" w:cs="Arial"/>
          <w:sz w:val="18"/>
          <w:szCs w:val="18"/>
        </w:rPr>
        <w:t>Writing the detailed user needs, Gathered business, functional requirements during inception phase, documented and delivered functional specification documents, and assisted architecture analysis and design using UML and Rational tools.</w:t>
      </w:r>
    </w:p>
    <w:p w:rsidR="00FA2FD4" w:rsidRPr="00FA2FD4" w:rsidRDefault="00FA2FD4" w:rsidP="00FA2FD4">
      <w:pPr>
        <w:pStyle w:val="PlainText"/>
        <w:numPr>
          <w:ilvl w:val="0"/>
          <w:numId w:val="34"/>
        </w:numPr>
        <w:jc w:val="both"/>
        <w:rPr>
          <w:rFonts w:ascii="Cambria Math" w:hAnsi="Cambria Math" w:cs="Arial"/>
          <w:sz w:val="18"/>
          <w:szCs w:val="18"/>
        </w:rPr>
      </w:pPr>
      <w:r w:rsidRPr="00FA2FD4">
        <w:rPr>
          <w:rFonts w:ascii="Cambria Math" w:hAnsi="Cambria Math" w:cs="Arial"/>
          <w:sz w:val="18"/>
          <w:szCs w:val="18"/>
        </w:rPr>
        <w:t>Worked on Data migration, FACETS version upgrades Reports Implementation, letters, Inbound/outbound Interfaces and FACETS Extensions. Implemented EDI transactions 837, 835, 270/271, 276/277 and 834.</w:t>
      </w:r>
    </w:p>
    <w:p w:rsidR="00FA2FD4" w:rsidRPr="00FA2FD4" w:rsidRDefault="00FA2FD4" w:rsidP="00FA2FD4">
      <w:pPr>
        <w:pStyle w:val="PlainText"/>
        <w:numPr>
          <w:ilvl w:val="0"/>
          <w:numId w:val="34"/>
        </w:numPr>
        <w:jc w:val="both"/>
        <w:rPr>
          <w:rFonts w:ascii="Cambria Math" w:hAnsi="Cambria Math" w:cs="Arial"/>
          <w:sz w:val="18"/>
          <w:szCs w:val="18"/>
        </w:rPr>
      </w:pPr>
      <w:r w:rsidRPr="00FA2FD4">
        <w:rPr>
          <w:rFonts w:ascii="Cambria Math" w:hAnsi="Cambria Math" w:cs="Arial"/>
          <w:sz w:val="18"/>
          <w:szCs w:val="18"/>
        </w:rPr>
        <w:t>Designed and developed Use Cases, Activity Diagrams, Sequence Diagrams, and OOD (Object Oriented Design) using UML and Visio.</w:t>
      </w:r>
    </w:p>
    <w:p w:rsidR="00FA2FD4" w:rsidRPr="00FA2FD4" w:rsidRDefault="00FA2FD4" w:rsidP="00FA2FD4">
      <w:pPr>
        <w:pStyle w:val="PlainText"/>
        <w:numPr>
          <w:ilvl w:val="0"/>
          <w:numId w:val="34"/>
        </w:numPr>
        <w:jc w:val="both"/>
        <w:rPr>
          <w:rFonts w:ascii="Cambria Math" w:hAnsi="Cambria Math" w:cs="Arial"/>
          <w:sz w:val="18"/>
          <w:szCs w:val="18"/>
        </w:rPr>
      </w:pPr>
      <w:r w:rsidRPr="00FA2FD4">
        <w:rPr>
          <w:rFonts w:ascii="Cambria Math" w:hAnsi="Cambria Math" w:cs="Arial"/>
          <w:sz w:val="18"/>
          <w:szCs w:val="18"/>
        </w:rPr>
        <w:t xml:space="preserve">Extensively worked with FACETS Implementation, FACETS Billing, Claim Processing and Subscriber/Member module. </w:t>
      </w:r>
    </w:p>
    <w:p w:rsidR="00FA2FD4" w:rsidRPr="00FA2FD4" w:rsidRDefault="00FA2FD4" w:rsidP="00FA2FD4">
      <w:pPr>
        <w:pStyle w:val="PlainText"/>
        <w:numPr>
          <w:ilvl w:val="0"/>
          <w:numId w:val="34"/>
        </w:numPr>
        <w:jc w:val="both"/>
        <w:rPr>
          <w:rFonts w:ascii="Cambria Math" w:hAnsi="Cambria Math" w:cs="Arial"/>
          <w:sz w:val="18"/>
          <w:szCs w:val="18"/>
        </w:rPr>
      </w:pPr>
      <w:r w:rsidRPr="00FA2FD4">
        <w:rPr>
          <w:rFonts w:ascii="Cambria Math" w:hAnsi="Cambria Math" w:cs="Arial"/>
          <w:sz w:val="18"/>
          <w:szCs w:val="18"/>
        </w:rPr>
        <w:t>Identified, researched, investigated, analyzed, defined and documented business process and Use Case scenarios.</w:t>
      </w:r>
    </w:p>
    <w:p w:rsidR="00FA2FD4" w:rsidRPr="00FA2FD4" w:rsidRDefault="00FA2FD4" w:rsidP="00FA2FD4">
      <w:pPr>
        <w:pStyle w:val="PlainText"/>
        <w:numPr>
          <w:ilvl w:val="0"/>
          <w:numId w:val="34"/>
        </w:numPr>
        <w:jc w:val="both"/>
        <w:rPr>
          <w:rFonts w:ascii="Cambria Math" w:hAnsi="Cambria Math" w:cs="Arial"/>
          <w:sz w:val="18"/>
          <w:szCs w:val="18"/>
        </w:rPr>
      </w:pPr>
      <w:r w:rsidRPr="00FA2FD4">
        <w:rPr>
          <w:rFonts w:ascii="Cambria Math" w:hAnsi="Cambria Math" w:cs="Arial"/>
          <w:sz w:val="18"/>
          <w:szCs w:val="18"/>
        </w:rPr>
        <w:t>Conduct workflow, process diagram and GAP analysis to derive requirements for existing systems enhancements.</w:t>
      </w:r>
    </w:p>
    <w:p w:rsidR="00FA2FD4" w:rsidRPr="00FA2FD4" w:rsidRDefault="00FA2FD4" w:rsidP="00FA2FD4">
      <w:pPr>
        <w:pStyle w:val="PlainText"/>
        <w:numPr>
          <w:ilvl w:val="0"/>
          <w:numId w:val="34"/>
        </w:numPr>
        <w:jc w:val="both"/>
        <w:rPr>
          <w:rFonts w:ascii="Cambria Math" w:hAnsi="Cambria Math" w:cs="Arial"/>
          <w:sz w:val="18"/>
          <w:szCs w:val="18"/>
        </w:rPr>
      </w:pPr>
      <w:r w:rsidRPr="00FA2FD4">
        <w:rPr>
          <w:rFonts w:ascii="Cambria Math" w:hAnsi="Cambria Math" w:cs="Arial"/>
          <w:sz w:val="18"/>
          <w:szCs w:val="18"/>
        </w:rPr>
        <w:t>Led JAD sessions with stakeholders to analyze system needs and integrate requirement to develop a consistent navigation structure</w:t>
      </w:r>
    </w:p>
    <w:p w:rsidR="00FA2FD4" w:rsidRPr="00FA2FD4" w:rsidRDefault="00FA2FD4" w:rsidP="00FA2FD4">
      <w:pPr>
        <w:pStyle w:val="PlainText"/>
        <w:numPr>
          <w:ilvl w:val="0"/>
          <w:numId w:val="34"/>
        </w:numPr>
        <w:jc w:val="both"/>
        <w:rPr>
          <w:rFonts w:ascii="Cambria Math" w:hAnsi="Cambria Math" w:cs="Arial"/>
          <w:sz w:val="18"/>
          <w:szCs w:val="18"/>
        </w:rPr>
      </w:pPr>
      <w:r w:rsidRPr="00FA2FD4">
        <w:rPr>
          <w:rFonts w:ascii="Cambria Math" w:hAnsi="Cambria Math" w:cs="Arial"/>
          <w:sz w:val="18"/>
          <w:szCs w:val="18"/>
        </w:rPr>
        <w:t>Worked on insurance data related to Medicare, Medicaid, and Insurance claims.</w:t>
      </w:r>
    </w:p>
    <w:p w:rsidR="00FA2FD4" w:rsidRPr="00FA2FD4" w:rsidRDefault="00FA2FD4" w:rsidP="00FA2FD4">
      <w:pPr>
        <w:pStyle w:val="PlainText"/>
        <w:numPr>
          <w:ilvl w:val="0"/>
          <w:numId w:val="34"/>
        </w:numPr>
        <w:jc w:val="both"/>
        <w:rPr>
          <w:rFonts w:ascii="Cambria Math" w:hAnsi="Cambria Math" w:cs="Arial"/>
          <w:sz w:val="18"/>
          <w:szCs w:val="18"/>
        </w:rPr>
      </w:pPr>
      <w:r w:rsidRPr="00FA2FD4">
        <w:rPr>
          <w:rFonts w:ascii="Cambria Math" w:hAnsi="Cambria Math" w:cs="Arial"/>
          <w:sz w:val="18"/>
          <w:szCs w:val="18"/>
        </w:rPr>
        <w:t>Analysis of inbound and outbound interfaces and extensions to FACETS claims processing system</w:t>
      </w:r>
    </w:p>
    <w:p w:rsidR="00FA2FD4" w:rsidRPr="00FA2FD4" w:rsidRDefault="00FA2FD4" w:rsidP="00FA2FD4">
      <w:pPr>
        <w:pStyle w:val="PlainText"/>
        <w:numPr>
          <w:ilvl w:val="0"/>
          <w:numId w:val="34"/>
        </w:numPr>
        <w:jc w:val="both"/>
        <w:rPr>
          <w:rFonts w:ascii="Cambria Math" w:hAnsi="Cambria Math" w:cs="Arial"/>
          <w:sz w:val="18"/>
          <w:szCs w:val="18"/>
        </w:rPr>
      </w:pPr>
      <w:r w:rsidRPr="00FA2FD4">
        <w:rPr>
          <w:rFonts w:ascii="Cambria Math" w:hAnsi="Cambria Math" w:cs="Arial"/>
          <w:sz w:val="18"/>
          <w:szCs w:val="18"/>
        </w:rPr>
        <w:t>Worked on HL7 to provide framework to carry out transfer of electronic healthcare information.</w:t>
      </w:r>
    </w:p>
    <w:p w:rsidR="00FA2FD4" w:rsidRPr="00FA2FD4" w:rsidRDefault="00FA2FD4" w:rsidP="00FA2FD4">
      <w:pPr>
        <w:pStyle w:val="PlainText"/>
        <w:numPr>
          <w:ilvl w:val="0"/>
          <w:numId w:val="34"/>
        </w:numPr>
        <w:jc w:val="both"/>
        <w:rPr>
          <w:rFonts w:ascii="Cambria Math" w:hAnsi="Cambria Math" w:cs="Arial"/>
          <w:sz w:val="18"/>
          <w:szCs w:val="18"/>
        </w:rPr>
      </w:pPr>
      <w:r w:rsidRPr="00FA2FD4">
        <w:rPr>
          <w:rFonts w:ascii="Cambria Math" w:hAnsi="Cambria Math" w:cs="Arial"/>
          <w:sz w:val="18"/>
          <w:szCs w:val="18"/>
        </w:rPr>
        <w:t>Helped manage risk analysis and mitigation plans, status reports, and client presentations; prepared business process models, defined milestone deliverables, and established critical success factors.</w:t>
      </w:r>
    </w:p>
    <w:p w:rsidR="00FA2FD4" w:rsidRPr="00FA2FD4" w:rsidRDefault="00FA2FD4" w:rsidP="00FA2FD4">
      <w:pPr>
        <w:pStyle w:val="PlainText"/>
        <w:numPr>
          <w:ilvl w:val="0"/>
          <w:numId w:val="34"/>
        </w:numPr>
        <w:jc w:val="both"/>
        <w:rPr>
          <w:rFonts w:ascii="Cambria Math" w:hAnsi="Cambria Math" w:cs="Arial"/>
          <w:sz w:val="18"/>
          <w:szCs w:val="18"/>
        </w:rPr>
      </w:pPr>
      <w:r w:rsidRPr="00FA2FD4">
        <w:rPr>
          <w:rFonts w:ascii="Cambria Math" w:hAnsi="Cambria Math" w:cs="Arial"/>
          <w:sz w:val="18"/>
          <w:szCs w:val="18"/>
        </w:rPr>
        <w:t>Used gap analysis framework to identify AS-IS processes of claims transactions of HIPAA X12 4010/4010A standard and TO-BE processes (ICD-10-CM and ICD-10-PCS compliance requirements) of 5010 standard.</w:t>
      </w:r>
    </w:p>
    <w:p w:rsidR="00FA2FD4" w:rsidRPr="00FA2FD4" w:rsidRDefault="00FA2FD4" w:rsidP="00FA2FD4">
      <w:pPr>
        <w:pStyle w:val="PlainText"/>
        <w:numPr>
          <w:ilvl w:val="0"/>
          <w:numId w:val="34"/>
        </w:numPr>
        <w:jc w:val="both"/>
        <w:rPr>
          <w:rFonts w:ascii="Cambria Math" w:hAnsi="Cambria Math" w:cs="Arial"/>
          <w:sz w:val="18"/>
          <w:szCs w:val="18"/>
        </w:rPr>
      </w:pPr>
      <w:r w:rsidRPr="00FA2FD4">
        <w:rPr>
          <w:rFonts w:ascii="Cambria Math" w:hAnsi="Cambria Math" w:cs="Arial"/>
          <w:sz w:val="18"/>
          <w:szCs w:val="18"/>
        </w:rPr>
        <w:t>Write SQL queries to validate that actual test results match with expected results</w:t>
      </w:r>
    </w:p>
    <w:p w:rsidR="00FA2FD4" w:rsidRPr="00FA2FD4" w:rsidRDefault="00FA2FD4" w:rsidP="00FA2FD4">
      <w:pPr>
        <w:pStyle w:val="PlainText"/>
        <w:numPr>
          <w:ilvl w:val="0"/>
          <w:numId w:val="34"/>
        </w:numPr>
        <w:jc w:val="both"/>
        <w:rPr>
          <w:rFonts w:ascii="Cambria Math" w:hAnsi="Cambria Math" w:cs="Arial"/>
          <w:sz w:val="18"/>
          <w:szCs w:val="18"/>
        </w:rPr>
      </w:pPr>
      <w:r w:rsidRPr="00FA2FD4">
        <w:rPr>
          <w:rFonts w:ascii="Cambria Math" w:hAnsi="Cambria Math" w:cs="Arial"/>
          <w:sz w:val="18"/>
          <w:szCs w:val="18"/>
        </w:rPr>
        <w:t>Prepared and maintained requirements traceability matrix (RTM) throughout the project lifecycle.</w:t>
      </w:r>
    </w:p>
    <w:p w:rsidR="00FA2FD4" w:rsidRPr="00FA2FD4" w:rsidRDefault="00FA2FD4" w:rsidP="00FA2FD4">
      <w:pPr>
        <w:pStyle w:val="PlainText"/>
        <w:numPr>
          <w:ilvl w:val="0"/>
          <w:numId w:val="34"/>
        </w:numPr>
        <w:jc w:val="both"/>
        <w:rPr>
          <w:rFonts w:ascii="Cambria Math" w:hAnsi="Cambria Math" w:cs="Arial"/>
          <w:sz w:val="18"/>
          <w:szCs w:val="18"/>
        </w:rPr>
      </w:pPr>
      <w:r w:rsidRPr="00FA2FD4">
        <w:rPr>
          <w:rFonts w:ascii="Cambria Math" w:hAnsi="Cambria Math" w:cs="Arial"/>
          <w:sz w:val="18"/>
          <w:szCs w:val="18"/>
        </w:rPr>
        <w:t>Functioned as the primary liaison between the business line, operations, and the technical areas throughout the project cycle.</w:t>
      </w:r>
    </w:p>
    <w:p w:rsidR="00FA2FD4" w:rsidRPr="00FA2FD4" w:rsidRDefault="00FA2FD4" w:rsidP="00FA2FD4">
      <w:pPr>
        <w:pStyle w:val="PlainText"/>
        <w:numPr>
          <w:ilvl w:val="0"/>
          <w:numId w:val="34"/>
        </w:numPr>
        <w:jc w:val="both"/>
        <w:rPr>
          <w:rFonts w:ascii="Cambria Math" w:hAnsi="Cambria Math" w:cs="Arial"/>
          <w:sz w:val="18"/>
          <w:szCs w:val="18"/>
        </w:rPr>
      </w:pPr>
      <w:r w:rsidRPr="00FA2FD4">
        <w:rPr>
          <w:rFonts w:ascii="Cambria Math" w:hAnsi="Cambria Math" w:cs="Arial"/>
          <w:sz w:val="18"/>
          <w:szCs w:val="18"/>
        </w:rPr>
        <w:t>Conducted GAP analysis assessment regarding ICD 9 to ICD 10 conversion and business work flows from legacy system to the detailed financial transaction interface</w:t>
      </w:r>
    </w:p>
    <w:p w:rsidR="00FA2FD4" w:rsidRPr="00FA2FD4" w:rsidRDefault="00FA2FD4" w:rsidP="00FA2FD4">
      <w:pPr>
        <w:pStyle w:val="PlainText"/>
        <w:numPr>
          <w:ilvl w:val="0"/>
          <w:numId w:val="34"/>
        </w:numPr>
        <w:jc w:val="both"/>
        <w:rPr>
          <w:rFonts w:ascii="Cambria Math" w:hAnsi="Cambria Math" w:cs="Arial"/>
          <w:sz w:val="18"/>
          <w:szCs w:val="18"/>
        </w:rPr>
      </w:pPr>
      <w:r w:rsidRPr="00FA2FD4">
        <w:rPr>
          <w:rFonts w:ascii="Cambria Math" w:hAnsi="Cambria Math" w:cs="Arial"/>
          <w:sz w:val="18"/>
          <w:szCs w:val="18"/>
        </w:rPr>
        <w:t>Provided coaching on Agile values and practice to other teams within the company</w:t>
      </w:r>
    </w:p>
    <w:p w:rsidR="00FA2FD4" w:rsidRPr="00FA2FD4" w:rsidRDefault="00FA2FD4" w:rsidP="00FA2FD4">
      <w:pPr>
        <w:pStyle w:val="PlainText"/>
        <w:numPr>
          <w:ilvl w:val="0"/>
          <w:numId w:val="34"/>
        </w:numPr>
        <w:jc w:val="both"/>
        <w:rPr>
          <w:rFonts w:ascii="Cambria Math" w:hAnsi="Cambria Math" w:cs="Arial"/>
          <w:sz w:val="18"/>
          <w:szCs w:val="18"/>
        </w:rPr>
      </w:pPr>
      <w:r w:rsidRPr="00FA2FD4">
        <w:rPr>
          <w:rFonts w:ascii="Cambria Math" w:hAnsi="Cambria Math" w:cs="Arial"/>
          <w:sz w:val="18"/>
          <w:szCs w:val="18"/>
        </w:rPr>
        <w:t>Configured facets modules such as Claims, Membership, Billing, Benefit and plan</w:t>
      </w:r>
    </w:p>
    <w:p w:rsidR="00FA2FD4" w:rsidRPr="00FA2FD4" w:rsidRDefault="00FA2FD4" w:rsidP="00FA2FD4">
      <w:pPr>
        <w:pStyle w:val="PlainText"/>
        <w:numPr>
          <w:ilvl w:val="0"/>
          <w:numId w:val="34"/>
        </w:numPr>
        <w:jc w:val="both"/>
        <w:rPr>
          <w:rFonts w:ascii="Cambria Math" w:hAnsi="Cambria Math" w:cs="Arial"/>
          <w:sz w:val="18"/>
          <w:szCs w:val="18"/>
        </w:rPr>
      </w:pPr>
      <w:r w:rsidRPr="00FA2FD4">
        <w:rPr>
          <w:rFonts w:ascii="Cambria Math" w:hAnsi="Cambria Math" w:cs="Arial"/>
          <w:sz w:val="18"/>
          <w:szCs w:val="18"/>
        </w:rPr>
        <w:t>Used General equivalence Mappings (GEM) to convert ICD 9 to ICD 10.</w:t>
      </w:r>
    </w:p>
    <w:p w:rsidR="00FA2FD4" w:rsidRPr="00FA2FD4" w:rsidRDefault="00FA2FD4" w:rsidP="00FA2FD4">
      <w:pPr>
        <w:pStyle w:val="PlainText"/>
        <w:numPr>
          <w:ilvl w:val="0"/>
          <w:numId w:val="34"/>
        </w:numPr>
        <w:jc w:val="both"/>
        <w:rPr>
          <w:rFonts w:ascii="Cambria Math" w:hAnsi="Cambria Math" w:cs="Arial"/>
          <w:sz w:val="18"/>
          <w:szCs w:val="18"/>
        </w:rPr>
      </w:pPr>
      <w:r w:rsidRPr="00FA2FD4">
        <w:rPr>
          <w:rFonts w:ascii="Cambria Math" w:hAnsi="Cambria Math" w:cs="Arial"/>
          <w:sz w:val="18"/>
          <w:szCs w:val="18"/>
        </w:rPr>
        <w:t xml:space="preserve">Formulating the systems of project to parallel the business strategies. </w:t>
      </w:r>
    </w:p>
    <w:p w:rsidR="00FA2FD4" w:rsidRPr="00FA2FD4" w:rsidRDefault="00FA2FD4" w:rsidP="00FA2FD4">
      <w:pPr>
        <w:pStyle w:val="PlainText"/>
        <w:numPr>
          <w:ilvl w:val="0"/>
          <w:numId w:val="34"/>
        </w:numPr>
        <w:jc w:val="both"/>
        <w:rPr>
          <w:rFonts w:ascii="Cambria Math" w:hAnsi="Cambria Math" w:cs="Arial"/>
          <w:sz w:val="18"/>
          <w:szCs w:val="18"/>
        </w:rPr>
      </w:pPr>
      <w:r w:rsidRPr="00FA2FD4">
        <w:rPr>
          <w:rFonts w:ascii="Cambria Math" w:hAnsi="Cambria Math" w:cs="Arial"/>
          <w:sz w:val="18"/>
          <w:szCs w:val="18"/>
        </w:rPr>
        <w:t>Conducted user training pertaining to old and new Affinity Provider ID appearing on documents providers receive from Affinity (mainly occur with EOPs, capitation rosters, PCP membership rosters, provider directory listings and some system generated letters)</w:t>
      </w:r>
    </w:p>
    <w:p w:rsidR="00FA2FD4" w:rsidRPr="00FA2FD4" w:rsidRDefault="00FA2FD4" w:rsidP="00FA2FD4">
      <w:pPr>
        <w:pStyle w:val="PlainText"/>
        <w:numPr>
          <w:ilvl w:val="0"/>
          <w:numId w:val="34"/>
        </w:numPr>
        <w:jc w:val="both"/>
        <w:rPr>
          <w:rFonts w:ascii="Cambria Math" w:hAnsi="Cambria Math" w:cs="Arial"/>
          <w:sz w:val="18"/>
          <w:szCs w:val="18"/>
        </w:rPr>
      </w:pPr>
      <w:r w:rsidRPr="00FA2FD4">
        <w:rPr>
          <w:rFonts w:ascii="Cambria Math" w:hAnsi="Cambria Math" w:cs="Arial"/>
          <w:sz w:val="18"/>
          <w:szCs w:val="18"/>
        </w:rPr>
        <w:t>Wrote SQL queries in MS Access for data manipulations.</w:t>
      </w:r>
    </w:p>
    <w:p w:rsidR="00FA2FD4" w:rsidRPr="00FA2FD4" w:rsidRDefault="00FA2FD4" w:rsidP="00FA2FD4">
      <w:pPr>
        <w:pStyle w:val="PlainText"/>
        <w:numPr>
          <w:ilvl w:val="0"/>
          <w:numId w:val="34"/>
        </w:numPr>
        <w:jc w:val="both"/>
        <w:rPr>
          <w:rFonts w:ascii="Cambria Math" w:hAnsi="Cambria Math" w:cs="Arial"/>
          <w:sz w:val="18"/>
          <w:szCs w:val="18"/>
        </w:rPr>
      </w:pPr>
      <w:r w:rsidRPr="00FA2FD4">
        <w:rPr>
          <w:rFonts w:ascii="Cambria Math" w:hAnsi="Cambria Math" w:cs="Arial"/>
          <w:sz w:val="18"/>
          <w:szCs w:val="18"/>
        </w:rPr>
        <w:t>Assist with user testing of systems, developing and maintaining quality procedures, and ensuring that appropriate documentation is in place.</w:t>
      </w:r>
    </w:p>
    <w:p w:rsidR="00FA2FD4" w:rsidRPr="00FA2FD4" w:rsidRDefault="00FA2FD4" w:rsidP="00FA2FD4">
      <w:pPr>
        <w:pStyle w:val="PlainText"/>
        <w:numPr>
          <w:ilvl w:val="0"/>
          <w:numId w:val="34"/>
        </w:numPr>
        <w:jc w:val="both"/>
        <w:rPr>
          <w:rFonts w:ascii="Cambria Math" w:hAnsi="Cambria Math" w:cs="Arial"/>
          <w:sz w:val="18"/>
          <w:szCs w:val="18"/>
        </w:rPr>
      </w:pPr>
      <w:r w:rsidRPr="00FA2FD4">
        <w:rPr>
          <w:rFonts w:ascii="Cambria Math" w:hAnsi="Cambria Math" w:cs="Arial"/>
          <w:sz w:val="18"/>
          <w:szCs w:val="18"/>
        </w:rPr>
        <w:t>Develop the test plan, test conditions and test cases to be used in testing based on business requirements, technical specifications and/or product knowledge.</w:t>
      </w:r>
    </w:p>
    <w:p w:rsidR="00FA2FD4" w:rsidRPr="00FA2FD4" w:rsidRDefault="00FA2FD4" w:rsidP="00FA2FD4">
      <w:pPr>
        <w:pStyle w:val="PlainText"/>
        <w:numPr>
          <w:ilvl w:val="0"/>
          <w:numId w:val="34"/>
        </w:numPr>
        <w:jc w:val="both"/>
        <w:rPr>
          <w:rFonts w:ascii="Cambria Math" w:hAnsi="Cambria Math" w:cs="Arial"/>
          <w:sz w:val="18"/>
          <w:szCs w:val="18"/>
        </w:rPr>
      </w:pPr>
      <w:r w:rsidRPr="00FA2FD4">
        <w:rPr>
          <w:rFonts w:ascii="Cambria Math" w:hAnsi="Cambria Math" w:cs="Arial"/>
          <w:sz w:val="18"/>
          <w:szCs w:val="18"/>
        </w:rPr>
        <w:t>Developed SQL scripts and wrote stored procedures to validate the flow of data from Legacy source to target application database and ability to</w:t>
      </w:r>
    </w:p>
    <w:p w:rsidR="00FA2FD4" w:rsidRPr="00FA2FD4" w:rsidRDefault="00FA2FD4" w:rsidP="00FA2FD4">
      <w:pPr>
        <w:pStyle w:val="PlainText"/>
        <w:numPr>
          <w:ilvl w:val="0"/>
          <w:numId w:val="34"/>
        </w:numPr>
        <w:jc w:val="both"/>
        <w:rPr>
          <w:rFonts w:ascii="Cambria Math" w:hAnsi="Cambria Math" w:cs="Arial"/>
          <w:sz w:val="18"/>
          <w:szCs w:val="18"/>
        </w:rPr>
      </w:pPr>
      <w:r w:rsidRPr="00FA2FD4">
        <w:rPr>
          <w:rFonts w:ascii="Cambria Math" w:hAnsi="Cambria Math" w:cs="Arial"/>
          <w:sz w:val="18"/>
          <w:szCs w:val="18"/>
        </w:rPr>
        <w:t>Interfaced with SME’s to prepare BPR documents for ongoing projects.</w:t>
      </w:r>
    </w:p>
    <w:p w:rsidR="00614F68" w:rsidRPr="00FA2FD4" w:rsidRDefault="00614F68" w:rsidP="00614F68">
      <w:pPr>
        <w:pStyle w:val="PlainText"/>
        <w:jc w:val="both"/>
        <w:rPr>
          <w:rFonts w:ascii="Cambria Math" w:eastAsia="Times New Roman" w:hAnsi="Cambria Math" w:cs="Aharoni"/>
          <w:sz w:val="16"/>
          <w:szCs w:val="16"/>
        </w:rPr>
      </w:pPr>
      <w:r w:rsidRPr="00FA2FD4">
        <w:rPr>
          <w:rFonts w:ascii="Iskoola Pota" w:eastAsia="Times New Roman" w:hAnsi="Iskoola Pota" w:cs="Iskoola Pota"/>
          <w:b/>
          <w:sz w:val="16"/>
          <w:szCs w:val="16"/>
          <w:u w:val="single"/>
        </w:rPr>
        <w:t>Environment:</w:t>
      </w:r>
      <w:r w:rsidRPr="001A2F5C">
        <w:rPr>
          <w:rFonts w:ascii="Cambria Math" w:hAnsi="Cambria Math" w:cs="Arial"/>
          <w:sz w:val="18"/>
          <w:szCs w:val="18"/>
        </w:rPr>
        <w:t xml:space="preserve"> </w:t>
      </w:r>
      <w:r w:rsidR="00FA2FD4" w:rsidRPr="00EB6442">
        <w:rPr>
          <w:rFonts w:ascii="Cambria Math" w:eastAsia="Times New Roman" w:hAnsi="Cambria Math" w:cs="Aharoni"/>
          <w:sz w:val="16"/>
          <w:szCs w:val="16"/>
        </w:rPr>
        <w:t xml:space="preserve">workflow </w:t>
      </w:r>
      <w:r w:rsidR="00FA2FD4">
        <w:rPr>
          <w:rFonts w:ascii="Cambria Math" w:eastAsia="Times New Roman" w:hAnsi="Cambria Math" w:cs="Aharoni"/>
          <w:sz w:val="16"/>
          <w:szCs w:val="16"/>
        </w:rPr>
        <w:t>,</w:t>
      </w:r>
      <w:r w:rsidR="00FA2FD4" w:rsidRPr="008B5BE9">
        <w:rPr>
          <w:rFonts w:ascii="Cambria Math" w:eastAsia="Times New Roman" w:hAnsi="Cambria Math" w:cs="Aharoni"/>
          <w:sz w:val="16"/>
          <w:szCs w:val="16"/>
        </w:rPr>
        <w:t>RUP,</w:t>
      </w:r>
      <w:r w:rsidR="00FA2FD4" w:rsidRPr="00943874">
        <w:rPr>
          <w:rFonts w:ascii="Cambria Math" w:eastAsia="Times New Roman" w:hAnsi="Cambria Math" w:cs="Aharoni"/>
          <w:sz w:val="16"/>
          <w:szCs w:val="16"/>
        </w:rPr>
        <w:t xml:space="preserve"> Agile Scrum,</w:t>
      </w:r>
      <w:r w:rsidR="00FA2FD4" w:rsidRPr="008B5BE9">
        <w:rPr>
          <w:rFonts w:ascii="Cambria Math" w:eastAsia="Times New Roman" w:hAnsi="Cambria Math" w:cs="Aharoni"/>
          <w:sz w:val="16"/>
          <w:szCs w:val="16"/>
        </w:rPr>
        <w:t xml:space="preserve"> MS Project, ANSI X12 – EDI, Rational Rose, Data Mapping, MS Visio, MS Word, MS Excel, Medicare, Medicaid, Rational Requisite Pro, ETL, Oracle , MS Access. PL/SQL</w:t>
      </w:r>
    </w:p>
    <w:p w:rsidR="00BE61A5" w:rsidRPr="00FA2FD4" w:rsidRDefault="00BE61A5" w:rsidP="001A2F5C">
      <w:pPr>
        <w:pStyle w:val="Heading9"/>
        <w:rPr>
          <w:rFonts w:ascii="Iskoola Pota" w:hAnsi="Iskoola Pota" w:cs="Iskoola Pota"/>
          <w:b/>
        </w:rPr>
      </w:pPr>
      <w:r w:rsidRPr="00FA2FD4">
        <w:rPr>
          <w:rFonts w:ascii="Iskoola Pota" w:hAnsi="Iskoola Pota" w:cs="Iskoola Pota"/>
          <w:b/>
        </w:rPr>
        <w:t xml:space="preserve">Kaiser Permanente, </w:t>
      </w:r>
      <w:r w:rsidR="00EC771D" w:rsidRPr="00FA2FD4">
        <w:rPr>
          <w:rFonts w:ascii="Iskoola Pota" w:hAnsi="Iskoola Pota" w:cs="Iskoola Pota"/>
          <w:b/>
        </w:rPr>
        <w:t>Denver, CO</w:t>
      </w:r>
      <w:r w:rsidR="0025062C" w:rsidRPr="00FA2FD4">
        <w:rPr>
          <w:rFonts w:ascii="Iskoola Pota" w:hAnsi="Iskoola Pota" w:cs="Iskoola Pota"/>
          <w:b/>
        </w:rPr>
        <w:tab/>
      </w:r>
      <w:r w:rsidR="00614F68" w:rsidRPr="00FA2FD4">
        <w:rPr>
          <w:rFonts w:ascii="Iskoola Pota" w:hAnsi="Iskoola Pota" w:cs="Iskoola Pota"/>
          <w:b/>
        </w:rPr>
        <w:t xml:space="preserve"> Business Analyst</w:t>
      </w:r>
      <w:r w:rsidR="00FA2FD4" w:rsidRPr="00FA2FD4">
        <w:rPr>
          <w:rFonts w:ascii="Iskoola Pota" w:hAnsi="Iskoola Pota" w:cs="Iskoola Pota"/>
          <w:b/>
        </w:rPr>
        <w:t xml:space="preserve">        Jun-2010-Mar-2012</w:t>
      </w:r>
    </w:p>
    <w:p w:rsidR="00BE61A5" w:rsidRPr="001A2F5C" w:rsidRDefault="00096523" w:rsidP="00BE61A5">
      <w:pPr>
        <w:pStyle w:val="PlainText"/>
        <w:jc w:val="both"/>
        <w:rPr>
          <w:rFonts w:ascii="Cambria Math" w:hAnsi="Cambria Math" w:cs="Arial"/>
          <w:sz w:val="18"/>
          <w:szCs w:val="18"/>
        </w:rPr>
      </w:pPr>
      <w:r w:rsidRPr="001A2F5C">
        <w:rPr>
          <w:rFonts w:ascii="Cambria Math" w:hAnsi="Cambria Math" w:cs="Arial"/>
          <w:sz w:val="18"/>
          <w:szCs w:val="18"/>
        </w:rPr>
        <w:t xml:space="preserve">I </w:t>
      </w:r>
      <w:r w:rsidR="002F09F6" w:rsidRPr="001A2F5C">
        <w:rPr>
          <w:rFonts w:ascii="Cambria Math" w:hAnsi="Cambria Math" w:cs="Arial"/>
          <w:sz w:val="18"/>
          <w:szCs w:val="18"/>
        </w:rPr>
        <w:t>was</w:t>
      </w:r>
      <w:r w:rsidRPr="001A2F5C">
        <w:rPr>
          <w:rFonts w:ascii="Cambria Math" w:hAnsi="Cambria Math" w:cs="Arial"/>
          <w:sz w:val="18"/>
          <w:szCs w:val="18"/>
        </w:rPr>
        <w:t xml:space="preserve"> handling two projects simultane</w:t>
      </w:r>
      <w:r w:rsidR="000D4B57" w:rsidRPr="001A2F5C">
        <w:rPr>
          <w:rFonts w:ascii="Cambria Math" w:hAnsi="Cambria Math" w:cs="Arial"/>
          <w:sz w:val="18"/>
          <w:szCs w:val="18"/>
        </w:rPr>
        <w:t xml:space="preserve">ously: Integrated Video Visits (IVV) Provider sideand Community Provider Connect (CPC). </w:t>
      </w:r>
      <w:r w:rsidR="004E4C02" w:rsidRPr="001A2F5C">
        <w:rPr>
          <w:rFonts w:ascii="Cambria Math" w:hAnsi="Cambria Math" w:cs="Arial"/>
          <w:sz w:val="18"/>
          <w:szCs w:val="18"/>
        </w:rPr>
        <w:t xml:space="preserve">IVV project </w:t>
      </w:r>
      <w:r w:rsidR="00F411F0" w:rsidRPr="001A2F5C">
        <w:rPr>
          <w:rFonts w:ascii="Cambria Math" w:hAnsi="Cambria Math" w:cs="Arial"/>
          <w:sz w:val="18"/>
          <w:szCs w:val="18"/>
        </w:rPr>
        <w:t xml:space="preserve">constitutes creating and designing web and mobile applications for providers to </w:t>
      </w:r>
      <w:r w:rsidR="009611A2" w:rsidRPr="001A2F5C">
        <w:rPr>
          <w:rFonts w:ascii="Cambria Math" w:hAnsi="Cambria Math" w:cs="Arial"/>
          <w:sz w:val="18"/>
          <w:szCs w:val="18"/>
        </w:rPr>
        <w:t>allow</w:t>
      </w:r>
      <w:r w:rsidR="00105529" w:rsidRPr="001A2F5C">
        <w:rPr>
          <w:rFonts w:ascii="Cambria Math" w:hAnsi="Cambria Math" w:cs="Arial"/>
          <w:sz w:val="18"/>
          <w:szCs w:val="18"/>
        </w:rPr>
        <w:t xml:space="preserve">live video appointments </w:t>
      </w:r>
      <w:r w:rsidR="00F411F0" w:rsidRPr="001A2F5C">
        <w:rPr>
          <w:rFonts w:ascii="Cambria Math" w:hAnsi="Cambria Math" w:cs="Arial"/>
          <w:sz w:val="18"/>
          <w:szCs w:val="18"/>
        </w:rPr>
        <w:t>with members/clients after</w:t>
      </w:r>
      <w:r w:rsidR="00105529" w:rsidRPr="001A2F5C">
        <w:rPr>
          <w:rFonts w:ascii="Cambria Math" w:hAnsi="Cambria Math" w:cs="Arial"/>
          <w:sz w:val="18"/>
          <w:szCs w:val="18"/>
        </w:rPr>
        <w:t xml:space="preserve"> scheduling</w:t>
      </w:r>
      <w:r w:rsidR="00F411F0" w:rsidRPr="001A2F5C">
        <w:rPr>
          <w:rFonts w:ascii="Cambria Math" w:hAnsi="Cambria Math" w:cs="Arial"/>
          <w:sz w:val="18"/>
          <w:szCs w:val="18"/>
        </w:rPr>
        <w:t>.</w:t>
      </w:r>
      <w:r w:rsidR="00D41F0F" w:rsidRPr="001A2F5C">
        <w:rPr>
          <w:rFonts w:ascii="Cambria Math" w:hAnsi="Cambria Math" w:cs="Arial"/>
          <w:sz w:val="18"/>
          <w:szCs w:val="18"/>
        </w:rPr>
        <w:t>CPC is one of the successfully run</w:t>
      </w:r>
      <w:r w:rsidR="001A705B" w:rsidRPr="001A2F5C">
        <w:rPr>
          <w:rFonts w:ascii="Cambria Math" w:hAnsi="Cambria Math" w:cs="Arial"/>
          <w:sz w:val="18"/>
          <w:szCs w:val="18"/>
        </w:rPr>
        <w:t xml:space="preserve"> web portal</w:t>
      </w:r>
      <w:r w:rsidR="00D41F0F" w:rsidRPr="001A2F5C">
        <w:rPr>
          <w:rFonts w:ascii="Cambria Math" w:hAnsi="Cambria Math" w:cs="Arial"/>
          <w:sz w:val="18"/>
          <w:szCs w:val="18"/>
        </w:rPr>
        <w:t xml:space="preserve"> project over a couple of years which currently deals with adding and enhancing the </w:t>
      </w:r>
      <w:r w:rsidR="001A705B" w:rsidRPr="001A2F5C">
        <w:rPr>
          <w:rFonts w:ascii="Cambria Math" w:hAnsi="Cambria Math" w:cs="Arial"/>
          <w:sz w:val="18"/>
          <w:szCs w:val="18"/>
        </w:rPr>
        <w:t xml:space="preserve">CPC </w:t>
      </w:r>
      <w:r w:rsidR="00D41F0F" w:rsidRPr="001A2F5C">
        <w:rPr>
          <w:rFonts w:ascii="Cambria Math" w:hAnsi="Cambria Math" w:cs="Arial"/>
          <w:sz w:val="18"/>
          <w:szCs w:val="18"/>
        </w:rPr>
        <w:t>web</w:t>
      </w:r>
      <w:r w:rsidR="001A705B" w:rsidRPr="001A2F5C">
        <w:rPr>
          <w:rFonts w:ascii="Cambria Math" w:hAnsi="Cambria Math" w:cs="Arial"/>
          <w:sz w:val="18"/>
          <w:szCs w:val="18"/>
        </w:rPr>
        <w:t>site</w:t>
      </w:r>
      <w:r w:rsidR="00D41F0F" w:rsidRPr="001A2F5C">
        <w:rPr>
          <w:rFonts w:ascii="Cambria Math" w:hAnsi="Cambria Math" w:cs="Arial"/>
          <w:sz w:val="18"/>
          <w:szCs w:val="18"/>
        </w:rPr>
        <w:t xml:space="preserve"> targe</w:t>
      </w:r>
      <w:r w:rsidR="001A705B" w:rsidRPr="001A2F5C">
        <w:rPr>
          <w:rFonts w:ascii="Cambria Math" w:hAnsi="Cambria Math" w:cs="Arial"/>
          <w:sz w:val="18"/>
          <w:szCs w:val="18"/>
        </w:rPr>
        <w:t xml:space="preserve">ted to assist providers in </w:t>
      </w:r>
      <w:r w:rsidR="00812980" w:rsidRPr="001A2F5C">
        <w:rPr>
          <w:rFonts w:ascii="Cambria Math" w:hAnsi="Cambria Math" w:cs="Arial"/>
          <w:sz w:val="18"/>
          <w:szCs w:val="18"/>
        </w:rPr>
        <w:t>pulling up members’ EMRs, claims</w:t>
      </w:r>
      <w:r w:rsidR="005C3F7E" w:rsidRPr="001A2F5C">
        <w:rPr>
          <w:rFonts w:ascii="Cambria Math" w:hAnsi="Cambria Math" w:cs="Arial"/>
          <w:sz w:val="18"/>
          <w:szCs w:val="18"/>
        </w:rPr>
        <w:t xml:space="preserve"> information, eligibility </w:t>
      </w:r>
      <w:r w:rsidR="00812980" w:rsidRPr="001A2F5C">
        <w:rPr>
          <w:rFonts w:ascii="Cambria Math" w:hAnsi="Cambria Math" w:cs="Arial"/>
          <w:sz w:val="18"/>
          <w:szCs w:val="18"/>
        </w:rPr>
        <w:t>and benefits, and</w:t>
      </w:r>
      <w:r w:rsidR="00CE1604" w:rsidRPr="001A2F5C">
        <w:rPr>
          <w:rFonts w:ascii="Cambria Math" w:hAnsi="Cambria Math" w:cs="Arial"/>
          <w:sz w:val="18"/>
          <w:szCs w:val="18"/>
        </w:rPr>
        <w:t xml:space="preserve"> pharmacy</w:t>
      </w:r>
      <w:r w:rsidR="00812980" w:rsidRPr="001A2F5C">
        <w:rPr>
          <w:rFonts w:ascii="Cambria Math" w:hAnsi="Cambria Math" w:cs="Arial"/>
          <w:sz w:val="18"/>
          <w:szCs w:val="18"/>
        </w:rPr>
        <w:t xml:space="preserve"> formulary</w:t>
      </w:r>
      <w:r w:rsidR="00CE1604" w:rsidRPr="001A2F5C">
        <w:rPr>
          <w:rFonts w:ascii="Cambria Math" w:hAnsi="Cambria Math" w:cs="Arial"/>
          <w:sz w:val="18"/>
          <w:szCs w:val="18"/>
        </w:rPr>
        <w:t xml:space="preserve"> – a formulary system and evidence-based decision making for providers to determine medicationneeded for members.</w:t>
      </w:r>
    </w:p>
    <w:p w:rsidR="002B4C06" w:rsidRPr="001A2F5C" w:rsidRDefault="002B4C06" w:rsidP="00BE61A5">
      <w:pPr>
        <w:pStyle w:val="PlainText"/>
        <w:jc w:val="both"/>
        <w:rPr>
          <w:rFonts w:ascii="Cambria Math" w:hAnsi="Cambria Math" w:cs="Arial"/>
          <w:sz w:val="18"/>
          <w:szCs w:val="18"/>
        </w:rPr>
      </w:pPr>
    </w:p>
    <w:p w:rsidR="00BE61A5" w:rsidRPr="00FA2FD4" w:rsidRDefault="00BE61A5" w:rsidP="00BE61A5">
      <w:pPr>
        <w:pStyle w:val="PlainText"/>
        <w:jc w:val="both"/>
        <w:rPr>
          <w:rFonts w:ascii="Iskoola Pota" w:eastAsia="Times New Roman" w:hAnsi="Iskoola Pota" w:cs="Iskoola Pota"/>
          <w:b/>
          <w:sz w:val="16"/>
          <w:szCs w:val="16"/>
          <w:u w:val="single"/>
        </w:rPr>
      </w:pPr>
      <w:r w:rsidRPr="00FA2FD4">
        <w:rPr>
          <w:rFonts w:ascii="Iskoola Pota" w:eastAsia="Times New Roman" w:hAnsi="Iskoola Pota" w:cs="Iskoola Pota"/>
          <w:b/>
          <w:sz w:val="16"/>
          <w:szCs w:val="16"/>
          <w:u w:val="single"/>
        </w:rPr>
        <w:t>Responsibilities:</w:t>
      </w:r>
    </w:p>
    <w:p w:rsidR="00C96143" w:rsidRPr="001A2F5C" w:rsidRDefault="006E6746" w:rsidP="00C96143">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Perform</w:t>
      </w:r>
      <w:r w:rsidR="00FE4D7A" w:rsidRPr="001A2F5C">
        <w:rPr>
          <w:rFonts w:ascii="Cambria Math" w:hAnsi="Cambria Math" w:cs="Arial"/>
          <w:sz w:val="18"/>
          <w:szCs w:val="18"/>
        </w:rPr>
        <w:t>ed</w:t>
      </w:r>
      <w:r w:rsidRPr="001A2F5C">
        <w:rPr>
          <w:rFonts w:ascii="Cambria Math" w:hAnsi="Cambria Math" w:cs="Arial"/>
          <w:sz w:val="18"/>
          <w:szCs w:val="18"/>
        </w:rPr>
        <w:t xml:space="preserve"> and </w:t>
      </w:r>
      <w:r w:rsidR="00614F68" w:rsidRPr="001A2F5C">
        <w:rPr>
          <w:rFonts w:ascii="Cambria Math" w:hAnsi="Cambria Math" w:cs="Arial"/>
          <w:sz w:val="18"/>
          <w:szCs w:val="18"/>
        </w:rPr>
        <w:t>coordinated the</w:t>
      </w:r>
      <w:r w:rsidR="00C96143" w:rsidRPr="001A2F5C">
        <w:rPr>
          <w:rFonts w:ascii="Cambria Math" w:hAnsi="Cambria Math" w:cs="Arial"/>
          <w:sz w:val="18"/>
          <w:szCs w:val="18"/>
        </w:rPr>
        <w:t xml:space="preserve"> Scrum Ceremonies (Iteration Planning, Daily Scrum, Iteration Review/Demo, Retrospective,</w:t>
      </w:r>
      <w:r w:rsidR="00277304" w:rsidRPr="001A2F5C">
        <w:rPr>
          <w:rFonts w:ascii="Cambria Math" w:hAnsi="Cambria Math" w:cs="Arial"/>
          <w:sz w:val="18"/>
          <w:szCs w:val="18"/>
        </w:rPr>
        <w:t xml:space="preserve"> backlog grooming session</w:t>
      </w:r>
      <w:r w:rsidR="00C96143" w:rsidRPr="001A2F5C">
        <w:rPr>
          <w:rFonts w:ascii="Cambria Math" w:hAnsi="Cambria Math" w:cs="Arial"/>
          <w:sz w:val="18"/>
          <w:szCs w:val="18"/>
        </w:rPr>
        <w:t xml:space="preserve"> and Release Planning).</w:t>
      </w:r>
    </w:p>
    <w:p w:rsidR="00BE61A5" w:rsidRPr="001A2F5C" w:rsidRDefault="00277304" w:rsidP="00BE61A5">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Execute</w:t>
      </w:r>
      <w:r w:rsidR="00FE4D7A" w:rsidRPr="001A2F5C">
        <w:rPr>
          <w:rFonts w:ascii="Cambria Math" w:hAnsi="Cambria Math" w:cs="Arial"/>
          <w:sz w:val="18"/>
          <w:szCs w:val="18"/>
        </w:rPr>
        <w:t>d</w:t>
      </w:r>
      <w:r w:rsidR="00BE61A5" w:rsidRPr="001A2F5C">
        <w:rPr>
          <w:rFonts w:ascii="Cambria Math" w:hAnsi="Cambria Math" w:cs="Arial"/>
          <w:sz w:val="18"/>
          <w:szCs w:val="18"/>
        </w:rPr>
        <w:t xml:space="preserve"> Agile/Scrum as a project management methodology </w:t>
      </w:r>
      <w:r w:rsidRPr="001A2F5C">
        <w:rPr>
          <w:rFonts w:ascii="Cambria Math" w:hAnsi="Cambria Math" w:cs="Arial"/>
          <w:sz w:val="18"/>
          <w:szCs w:val="18"/>
        </w:rPr>
        <w:t xml:space="preserve">–Support and assist </w:t>
      </w:r>
      <w:r w:rsidR="00BE61A5" w:rsidRPr="001A2F5C">
        <w:rPr>
          <w:rFonts w:ascii="Cambria Math" w:hAnsi="Cambria Math" w:cs="Arial"/>
          <w:sz w:val="18"/>
          <w:szCs w:val="18"/>
        </w:rPr>
        <w:t>the software development team in</w:t>
      </w:r>
      <w:r w:rsidR="00DA18C3" w:rsidRPr="001A2F5C">
        <w:rPr>
          <w:rFonts w:ascii="Cambria Math" w:hAnsi="Cambria Math" w:cs="Arial"/>
          <w:sz w:val="18"/>
          <w:szCs w:val="18"/>
        </w:rPr>
        <w:t xml:space="preserve"> their efforts to adopt advanced methods for the effective application of Agile/Scrum framework.</w:t>
      </w:r>
    </w:p>
    <w:p w:rsidR="00BE61A5" w:rsidRPr="001A2F5C" w:rsidRDefault="00D811BD" w:rsidP="00BE61A5">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K</w:t>
      </w:r>
      <w:r w:rsidR="00FE4D7A" w:rsidRPr="001A2F5C">
        <w:rPr>
          <w:rFonts w:ascii="Cambria Math" w:hAnsi="Cambria Math" w:cs="Arial"/>
          <w:sz w:val="18"/>
          <w:szCs w:val="18"/>
        </w:rPr>
        <w:t>ept</w:t>
      </w:r>
      <w:r w:rsidR="00384A82" w:rsidRPr="001A2F5C">
        <w:rPr>
          <w:rFonts w:ascii="Cambria Math" w:hAnsi="Cambria Math" w:cs="Arial"/>
          <w:sz w:val="18"/>
          <w:szCs w:val="18"/>
        </w:rPr>
        <w:t xml:space="preserve"> close</w:t>
      </w:r>
      <w:r w:rsidR="00277304" w:rsidRPr="001A2F5C">
        <w:rPr>
          <w:rFonts w:ascii="Cambria Math" w:hAnsi="Cambria Math" w:cs="Arial"/>
          <w:sz w:val="18"/>
          <w:szCs w:val="18"/>
        </w:rPr>
        <w:t xml:space="preserve"> track of team</w:t>
      </w:r>
      <w:r w:rsidRPr="001A2F5C">
        <w:rPr>
          <w:rFonts w:ascii="Cambria Math" w:hAnsi="Cambria Math" w:cs="Arial"/>
          <w:sz w:val="18"/>
          <w:szCs w:val="18"/>
        </w:rPr>
        <w:t>s’</w:t>
      </w:r>
      <w:r w:rsidR="00277304" w:rsidRPr="001A2F5C">
        <w:rPr>
          <w:rFonts w:ascii="Cambria Math" w:hAnsi="Cambria Math" w:cs="Arial"/>
          <w:sz w:val="18"/>
          <w:szCs w:val="18"/>
        </w:rPr>
        <w:t xml:space="preserve"> progress per sprint and release</w:t>
      </w:r>
      <w:r w:rsidRPr="001A2F5C">
        <w:rPr>
          <w:rFonts w:ascii="Cambria Math" w:hAnsi="Cambria Math" w:cs="Arial"/>
          <w:sz w:val="18"/>
          <w:szCs w:val="18"/>
        </w:rPr>
        <w:t xml:space="preserve"> using </w:t>
      </w:r>
      <w:r w:rsidR="00384A82" w:rsidRPr="001A2F5C">
        <w:rPr>
          <w:rFonts w:ascii="Cambria Math" w:hAnsi="Cambria Math" w:cs="Arial"/>
          <w:sz w:val="18"/>
          <w:szCs w:val="18"/>
        </w:rPr>
        <w:t>Rally Agile SDLC software with sprint and release burn down and burn up charts</w:t>
      </w:r>
      <w:r w:rsidR="009D56AB" w:rsidRPr="001A2F5C">
        <w:rPr>
          <w:rFonts w:ascii="Cambria Math" w:hAnsi="Cambria Math" w:cs="Arial"/>
          <w:sz w:val="18"/>
          <w:szCs w:val="18"/>
        </w:rPr>
        <w:t>, and planned velocity</w:t>
      </w:r>
    </w:p>
    <w:p w:rsidR="002F09F6" w:rsidRPr="001A2F5C" w:rsidRDefault="002F09F6" w:rsidP="002F09F6">
      <w:pPr>
        <w:numPr>
          <w:ilvl w:val="0"/>
          <w:numId w:val="34"/>
        </w:numPr>
        <w:jc w:val="both"/>
        <w:rPr>
          <w:rFonts w:ascii="Cambria Math" w:hAnsi="Cambria Math" w:cs="Arial"/>
          <w:sz w:val="18"/>
          <w:szCs w:val="18"/>
        </w:rPr>
      </w:pPr>
      <w:r w:rsidRPr="001A2F5C">
        <w:rPr>
          <w:rStyle w:val="normal00200028web0029char"/>
          <w:rFonts w:ascii="Cambria Math" w:eastAsia="Calibri" w:hAnsi="Cambria Math" w:cs="Arial"/>
          <w:sz w:val="18"/>
          <w:szCs w:val="18"/>
        </w:rPr>
        <w:t xml:space="preserve">Generated </w:t>
      </w:r>
      <w:r w:rsidRPr="001A2F5C">
        <w:rPr>
          <w:rStyle w:val="normal00200028web0029char"/>
          <w:rFonts w:ascii="Cambria Math" w:eastAsia="Calibri" w:hAnsi="Cambria Math" w:cs="Arial"/>
          <w:bCs/>
          <w:sz w:val="18"/>
          <w:szCs w:val="18"/>
        </w:rPr>
        <w:t>RTM Reports</w:t>
      </w:r>
      <w:r w:rsidRPr="001A2F5C">
        <w:rPr>
          <w:rStyle w:val="normal00200028web0029char"/>
          <w:rFonts w:ascii="Cambria Math" w:eastAsia="Calibri" w:hAnsi="Cambria Math" w:cs="Arial"/>
          <w:sz w:val="18"/>
          <w:szCs w:val="18"/>
        </w:rPr>
        <w:t xml:space="preserve"> in DOORS pulling the Test case information from Test manager using the interface </w:t>
      </w:r>
      <w:r w:rsidRPr="001A2F5C">
        <w:rPr>
          <w:rStyle w:val="normal00200028web0029char"/>
          <w:rFonts w:ascii="Cambria Math" w:eastAsia="Calibri" w:hAnsi="Cambria Math" w:cs="Arial"/>
          <w:bCs/>
          <w:sz w:val="18"/>
          <w:szCs w:val="18"/>
        </w:rPr>
        <w:t>Ring-Zero Adapter</w:t>
      </w:r>
      <w:r w:rsidRPr="001A2F5C">
        <w:rPr>
          <w:rStyle w:val="normal00200028web0029char"/>
          <w:rFonts w:ascii="Cambria Math" w:eastAsia="Calibri" w:hAnsi="Cambria Math" w:cs="Arial"/>
          <w:sz w:val="18"/>
          <w:szCs w:val="18"/>
        </w:rPr>
        <w:t>.</w:t>
      </w:r>
    </w:p>
    <w:p w:rsidR="002F09F6" w:rsidRPr="001A2F5C" w:rsidRDefault="002F09F6" w:rsidP="002F09F6">
      <w:pPr>
        <w:pStyle w:val="PlainText"/>
        <w:numPr>
          <w:ilvl w:val="0"/>
          <w:numId w:val="34"/>
        </w:numPr>
        <w:jc w:val="both"/>
        <w:rPr>
          <w:rFonts w:ascii="Cambria Math" w:hAnsi="Cambria Math" w:cs="Arial"/>
          <w:sz w:val="18"/>
          <w:szCs w:val="18"/>
        </w:rPr>
      </w:pPr>
      <w:r w:rsidRPr="001A2F5C">
        <w:rPr>
          <w:rStyle w:val="normal00200028web0029char"/>
          <w:rFonts w:ascii="Cambria Math" w:hAnsi="Cambria Math" w:cs="Arial"/>
          <w:sz w:val="18"/>
          <w:szCs w:val="18"/>
        </w:rPr>
        <w:t>Generated DOORS</w:t>
      </w:r>
      <w:r w:rsidRPr="001A2F5C">
        <w:rPr>
          <w:rStyle w:val="normal00200028web0029char"/>
          <w:rFonts w:ascii="Cambria Math" w:hAnsi="Cambria Math" w:cs="Arial"/>
          <w:bCs/>
          <w:sz w:val="18"/>
          <w:szCs w:val="18"/>
        </w:rPr>
        <w:t xml:space="preserve"> Metrics</w:t>
      </w:r>
      <w:r w:rsidRPr="001A2F5C">
        <w:rPr>
          <w:rStyle w:val="normal00200028web0029char"/>
          <w:rFonts w:ascii="Cambria Math" w:hAnsi="Cambria Math" w:cs="Arial"/>
          <w:sz w:val="18"/>
          <w:szCs w:val="18"/>
        </w:rPr>
        <w:t xml:space="preserve"> for higher management on a weekly basis.</w:t>
      </w:r>
    </w:p>
    <w:p w:rsidR="0043241A" w:rsidRPr="001A2F5C" w:rsidRDefault="0043241A" w:rsidP="00BE61A5">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Facilitate</w:t>
      </w:r>
      <w:r w:rsidR="00FE4D7A" w:rsidRPr="001A2F5C">
        <w:rPr>
          <w:rFonts w:ascii="Cambria Math" w:hAnsi="Cambria Math" w:cs="Arial"/>
          <w:sz w:val="18"/>
          <w:szCs w:val="18"/>
        </w:rPr>
        <w:t>d</w:t>
      </w:r>
      <w:r w:rsidRPr="001A2F5C">
        <w:rPr>
          <w:rFonts w:ascii="Cambria Math" w:hAnsi="Cambria Math" w:cs="Arial"/>
          <w:sz w:val="18"/>
          <w:szCs w:val="18"/>
        </w:rPr>
        <w:t xml:space="preserve"> project manager in initiating, planning, scheduling, estimating, forecasting, coordinating, controlling, managing and delivering all activities for projects and related release initiatives and certifications.</w:t>
      </w:r>
    </w:p>
    <w:p w:rsidR="002F09F6" w:rsidRPr="001A2F5C" w:rsidRDefault="002F09F6" w:rsidP="00BE61A5">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Responsible for maintenance of all Procedure Code and Benefit Tables enabling claims processing to become more automated along with Plan/Product applications.</w:t>
      </w:r>
    </w:p>
    <w:p w:rsidR="00C910D9" w:rsidRPr="001A2F5C" w:rsidRDefault="00EA7CAF" w:rsidP="00BE61A5">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Assist</w:t>
      </w:r>
      <w:r w:rsidR="00FE4D7A" w:rsidRPr="001A2F5C">
        <w:rPr>
          <w:rFonts w:ascii="Cambria Math" w:hAnsi="Cambria Math" w:cs="Arial"/>
          <w:sz w:val="18"/>
          <w:szCs w:val="18"/>
        </w:rPr>
        <w:t>ed</w:t>
      </w:r>
      <w:r w:rsidRPr="001A2F5C">
        <w:rPr>
          <w:rFonts w:ascii="Cambria Math" w:hAnsi="Cambria Math" w:cs="Arial"/>
          <w:sz w:val="18"/>
          <w:szCs w:val="18"/>
        </w:rPr>
        <w:t xml:space="preserve"> in r</w:t>
      </w:r>
      <w:r w:rsidR="00C910D9" w:rsidRPr="001A2F5C">
        <w:rPr>
          <w:rFonts w:ascii="Cambria Math" w:hAnsi="Cambria Math" w:cs="Arial"/>
          <w:sz w:val="18"/>
          <w:szCs w:val="18"/>
        </w:rPr>
        <w:t xml:space="preserve">igorous and continuous review of defects during release and sprint planning meetings. </w:t>
      </w:r>
    </w:p>
    <w:p w:rsidR="00BE61A5" w:rsidRPr="001A2F5C" w:rsidRDefault="006E7CFE" w:rsidP="00BE61A5">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Implement</w:t>
      </w:r>
      <w:r w:rsidR="00FE4D7A" w:rsidRPr="001A2F5C">
        <w:rPr>
          <w:rFonts w:ascii="Cambria Math" w:hAnsi="Cambria Math" w:cs="Arial"/>
          <w:sz w:val="18"/>
          <w:szCs w:val="18"/>
        </w:rPr>
        <w:t>ed</w:t>
      </w:r>
      <w:r w:rsidR="00BE61A5" w:rsidRPr="001A2F5C">
        <w:rPr>
          <w:rFonts w:ascii="Cambria Math" w:hAnsi="Cambria Math" w:cs="Arial"/>
          <w:sz w:val="18"/>
          <w:szCs w:val="18"/>
        </w:rPr>
        <w:t xml:space="preserve"> agile development best</w:t>
      </w:r>
      <w:r w:rsidR="009B4227" w:rsidRPr="001A2F5C">
        <w:rPr>
          <w:rFonts w:ascii="Cambria Math" w:hAnsi="Cambria Math" w:cs="Arial"/>
          <w:sz w:val="18"/>
          <w:szCs w:val="18"/>
        </w:rPr>
        <w:t xml:space="preserve"> practices and moving to</w:t>
      </w:r>
      <w:r w:rsidR="00BE61A5" w:rsidRPr="001A2F5C">
        <w:rPr>
          <w:rFonts w:ascii="Cambria Math" w:hAnsi="Cambria Math" w:cs="Arial"/>
          <w:sz w:val="18"/>
          <w:szCs w:val="18"/>
        </w:rPr>
        <w:t xml:space="preserve"> releases from point releases. </w:t>
      </w:r>
    </w:p>
    <w:p w:rsidR="00BE61A5" w:rsidRPr="001A2F5C" w:rsidRDefault="006E7CFE" w:rsidP="00BE61A5">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Utilize</w:t>
      </w:r>
      <w:r w:rsidR="00FE4D7A" w:rsidRPr="001A2F5C">
        <w:rPr>
          <w:rFonts w:ascii="Cambria Math" w:hAnsi="Cambria Math" w:cs="Arial"/>
          <w:sz w:val="18"/>
          <w:szCs w:val="18"/>
        </w:rPr>
        <w:t>d</w:t>
      </w:r>
      <w:r w:rsidR="00BE61A5" w:rsidRPr="001A2F5C">
        <w:rPr>
          <w:rFonts w:ascii="Cambria Math" w:hAnsi="Cambria Math" w:cs="Arial"/>
          <w:sz w:val="18"/>
          <w:szCs w:val="18"/>
        </w:rPr>
        <w:t xml:space="preserve"> rally to maintain the product backlog, </w:t>
      </w:r>
      <w:r w:rsidR="00C80036" w:rsidRPr="001A2F5C">
        <w:rPr>
          <w:rFonts w:ascii="Cambria Math" w:hAnsi="Cambria Math" w:cs="Arial"/>
          <w:sz w:val="18"/>
          <w:szCs w:val="18"/>
        </w:rPr>
        <w:t>defects, production issues, and test cases.</w:t>
      </w:r>
    </w:p>
    <w:p w:rsidR="00DA18C3" w:rsidRPr="001A2F5C" w:rsidRDefault="00DA18C3" w:rsidP="00DA18C3">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Contribute</w:t>
      </w:r>
      <w:r w:rsidR="00FE4D7A" w:rsidRPr="001A2F5C">
        <w:rPr>
          <w:rFonts w:ascii="Cambria Math" w:hAnsi="Cambria Math" w:cs="Arial"/>
          <w:sz w:val="18"/>
          <w:szCs w:val="18"/>
        </w:rPr>
        <w:t>d</w:t>
      </w:r>
      <w:r w:rsidRPr="001A2F5C">
        <w:rPr>
          <w:rFonts w:ascii="Cambria Math" w:hAnsi="Cambria Math" w:cs="Arial"/>
          <w:sz w:val="18"/>
          <w:szCs w:val="18"/>
        </w:rPr>
        <w:t xml:space="preserve"> to software process-reengineering efforts aimed at evolving current software development practices to adopt Lean/Agile and Scrum practices.</w:t>
      </w:r>
    </w:p>
    <w:p w:rsidR="00C2524A" w:rsidRPr="001A2F5C" w:rsidRDefault="00C2524A" w:rsidP="00BE61A5">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Offer</w:t>
      </w:r>
      <w:r w:rsidR="00FE4D7A" w:rsidRPr="001A2F5C">
        <w:rPr>
          <w:rFonts w:ascii="Cambria Math" w:hAnsi="Cambria Math" w:cs="Arial"/>
          <w:sz w:val="18"/>
          <w:szCs w:val="18"/>
        </w:rPr>
        <w:t>ed</w:t>
      </w:r>
      <w:r w:rsidRPr="001A2F5C">
        <w:rPr>
          <w:rFonts w:ascii="Cambria Math" w:hAnsi="Cambria Math" w:cs="Arial"/>
          <w:sz w:val="18"/>
          <w:szCs w:val="18"/>
        </w:rPr>
        <w:t xml:space="preserve"> remedies on teams’ technical and non-technical issues by bringing necessary </w:t>
      </w:r>
      <w:r w:rsidR="00437BC0" w:rsidRPr="001A2F5C">
        <w:rPr>
          <w:rFonts w:ascii="Cambria Math" w:hAnsi="Cambria Math" w:cs="Arial"/>
          <w:sz w:val="18"/>
          <w:szCs w:val="18"/>
        </w:rPr>
        <w:t>resources together and facilitating troubleshoot meetings.</w:t>
      </w:r>
    </w:p>
    <w:p w:rsidR="00BE61A5" w:rsidRPr="001A2F5C" w:rsidRDefault="00E818AC" w:rsidP="00BE61A5">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Monitor</w:t>
      </w:r>
      <w:r w:rsidR="00FE4D7A" w:rsidRPr="001A2F5C">
        <w:rPr>
          <w:rFonts w:ascii="Cambria Math" w:hAnsi="Cambria Math" w:cs="Arial"/>
          <w:sz w:val="18"/>
          <w:szCs w:val="18"/>
        </w:rPr>
        <w:t>ed</w:t>
      </w:r>
      <w:r w:rsidR="00BE61A5" w:rsidRPr="001A2F5C">
        <w:rPr>
          <w:rFonts w:ascii="Cambria Math" w:hAnsi="Cambria Math" w:cs="Arial"/>
          <w:sz w:val="18"/>
          <w:szCs w:val="18"/>
        </w:rPr>
        <w:t xml:space="preserve"> the progress of the project status with respect to schedules and effort estimates.</w:t>
      </w:r>
    </w:p>
    <w:p w:rsidR="00BE61A5" w:rsidRPr="001A2F5C" w:rsidRDefault="00C2524A" w:rsidP="00BE61A5">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Establish</w:t>
      </w:r>
      <w:r w:rsidR="00FE4D7A" w:rsidRPr="001A2F5C">
        <w:rPr>
          <w:rFonts w:ascii="Cambria Math" w:hAnsi="Cambria Math" w:cs="Arial"/>
          <w:sz w:val="18"/>
          <w:szCs w:val="18"/>
        </w:rPr>
        <w:t>ed</w:t>
      </w:r>
      <w:r w:rsidR="00D05F4C" w:rsidRPr="001A2F5C">
        <w:rPr>
          <w:rFonts w:ascii="Cambria Math" w:hAnsi="Cambria Math" w:cs="Arial"/>
          <w:sz w:val="18"/>
          <w:szCs w:val="18"/>
        </w:rPr>
        <w:t xml:space="preserve"> and </w:t>
      </w:r>
      <w:r w:rsidRPr="001A2F5C">
        <w:rPr>
          <w:rFonts w:ascii="Cambria Math" w:hAnsi="Cambria Math" w:cs="Arial"/>
          <w:sz w:val="18"/>
          <w:szCs w:val="18"/>
        </w:rPr>
        <w:t>enhance</w:t>
      </w:r>
      <w:r w:rsidR="00FE4D7A" w:rsidRPr="001A2F5C">
        <w:rPr>
          <w:rFonts w:ascii="Cambria Math" w:hAnsi="Cambria Math" w:cs="Arial"/>
          <w:sz w:val="18"/>
          <w:szCs w:val="18"/>
        </w:rPr>
        <w:t>d</w:t>
      </w:r>
      <w:r w:rsidR="00BE61A5" w:rsidRPr="001A2F5C">
        <w:rPr>
          <w:rFonts w:ascii="Cambria Math" w:hAnsi="Cambria Math" w:cs="Arial"/>
          <w:sz w:val="18"/>
          <w:szCs w:val="18"/>
        </w:rPr>
        <w:t xml:space="preserve"> collaboration between all Scrum Team members.</w:t>
      </w:r>
    </w:p>
    <w:p w:rsidR="00437BC0" w:rsidRPr="001A2F5C" w:rsidRDefault="00437BC0" w:rsidP="00BE61A5">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Maintain</w:t>
      </w:r>
      <w:r w:rsidR="00FE4D7A" w:rsidRPr="001A2F5C">
        <w:rPr>
          <w:rFonts w:ascii="Cambria Math" w:hAnsi="Cambria Math" w:cs="Arial"/>
          <w:sz w:val="18"/>
          <w:szCs w:val="18"/>
        </w:rPr>
        <w:t>ed</w:t>
      </w:r>
      <w:r w:rsidR="00264313" w:rsidRPr="001A2F5C">
        <w:rPr>
          <w:rFonts w:ascii="Cambria Math" w:hAnsi="Cambria Math" w:cs="Arial"/>
          <w:sz w:val="18"/>
          <w:szCs w:val="18"/>
        </w:rPr>
        <w:t xml:space="preserve">active and </w:t>
      </w:r>
      <w:r w:rsidRPr="001A2F5C">
        <w:rPr>
          <w:rFonts w:ascii="Cambria Math" w:hAnsi="Cambria Math" w:cs="Arial"/>
          <w:sz w:val="18"/>
          <w:szCs w:val="18"/>
        </w:rPr>
        <w:t xml:space="preserve">strong communication flow among team members to create </w:t>
      </w:r>
      <w:r w:rsidR="00470DE2" w:rsidRPr="001A2F5C">
        <w:rPr>
          <w:rFonts w:ascii="Cambria Math" w:hAnsi="Cambria Math" w:cs="Arial"/>
          <w:sz w:val="18"/>
          <w:szCs w:val="18"/>
        </w:rPr>
        <w:t>positive/healthy working environment</w:t>
      </w:r>
    </w:p>
    <w:p w:rsidR="00BE61A5" w:rsidRPr="001A2F5C" w:rsidRDefault="00C2524A" w:rsidP="00BE61A5">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Help</w:t>
      </w:r>
      <w:r w:rsidR="00FE4D7A" w:rsidRPr="001A2F5C">
        <w:rPr>
          <w:rFonts w:ascii="Cambria Math" w:hAnsi="Cambria Math" w:cs="Arial"/>
          <w:sz w:val="18"/>
          <w:szCs w:val="18"/>
        </w:rPr>
        <w:t>ed</w:t>
      </w:r>
      <w:r w:rsidR="00BE61A5" w:rsidRPr="001A2F5C">
        <w:rPr>
          <w:rFonts w:ascii="Cambria Math" w:hAnsi="Cambria Math" w:cs="Arial"/>
          <w:sz w:val="18"/>
          <w:szCs w:val="18"/>
        </w:rPr>
        <w:t xml:space="preserve"> the Team define and excel at their chosen process for getting work done.</w:t>
      </w:r>
    </w:p>
    <w:p w:rsidR="0070458C" w:rsidRPr="001A2F5C" w:rsidRDefault="0070458C" w:rsidP="00BE61A5">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Assist</w:t>
      </w:r>
      <w:r w:rsidR="00FE4D7A" w:rsidRPr="001A2F5C">
        <w:rPr>
          <w:rFonts w:ascii="Cambria Math" w:hAnsi="Cambria Math" w:cs="Arial"/>
          <w:sz w:val="18"/>
          <w:szCs w:val="18"/>
        </w:rPr>
        <w:t>ed</w:t>
      </w:r>
      <w:r w:rsidRPr="001A2F5C">
        <w:rPr>
          <w:rFonts w:ascii="Cambria Math" w:hAnsi="Cambria Math" w:cs="Arial"/>
          <w:sz w:val="18"/>
          <w:szCs w:val="18"/>
        </w:rPr>
        <w:t xml:space="preserve"> product owners in making requirement Scoping decisions and ana</w:t>
      </w:r>
      <w:r w:rsidR="00ED486E" w:rsidRPr="001A2F5C">
        <w:rPr>
          <w:rFonts w:ascii="Cambria Math" w:hAnsi="Cambria Math" w:cs="Arial"/>
          <w:sz w:val="18"/>
          <w:szCs w:val="18"/>
        </w:rPr>
        <w:t>lyzing high priority criteria</w:t>
      </w:r>
      <w:r w:rsidR="00264313" w:rsidRPr="001A2F5C">
        <w:rPr>
          <w:rFonts w:ascii="Cambria Math" w:hAnsi="Cambria Math" w:cs="Arial"/>
          <w:sz w:val="18"/>
          <w:szCs w:val="18"/>
        </w:rPr>
        <w:t xml:space="preserve"> as needed.</w:t>
      </w:r>
    </w:p>
    <w:p w:rsidR="00BE61A5" w:rsidRPr="001A2F5C" w:rsidRDefault="00BE61A5" w:rsidP="00BE61A5">
      <w:pPr>
        <w:pStyle w:val="PlainText"/>
        <w:jc w:val="both"/>
        <w:rPr>
          <w:rFonts w:ascii="Cambria Math" w:hAnsi="Cambria Math" w:cs="Arial"/>
          <w:sz w:val="18"/>
          <w:szCs w:val="18"/>
        </w:rPr>
      </w:pPr>
      <w:r w:rsidRPr="001A2F5C">
        <w:rPr>
          <w:rFonts w:ascii="Cambria Math" w:hAnsi="Cambria Math" w:cs="Arial"/>
          <w:b/>
          <w:sz w:val="18"/>
          <w:szCs w:val="18"/>
        </w:rPr>
        <w:t>Environment:</w:t>
      </w:r>
      <w:r w:rsidRPr="001A2F5C">
        <w:rPr>
          <w:rFonts w:ascii="Cambria Math" w:hAnsi="Cambria Math" w:cs="Arial"/>
          <w:sz w:val="18"/>
          <w:szCs w:val="18"/>
        </w:rPr>
        <w:t xml:space="preserve"> Rally, AGILE/LEAN Scrum project framework, </w:t>
      </w:r>
      <w:r w:rsidR="0072330C" w:rsidRPr="001A2F5C">
        <w:rPr>
          <w:rFonts w:ascii="Cambria Math" w:hAnsi="Cambria Math" w:cs="Arial"/>
          <w:sz w:val="18"/>
          <w:szCs w:val="18"/>
        </w:rPr>
        <w:t xml:space="preserve">DOORS, </w:t>
      </w:r>
      <w:bookmarkStart w:id="0" w:name="_GoBack"/>
      <w:bookmarkEnd w:id="0"/>
      <w:r w:rsidR="0043319C" w:rsidRPr="001A2F5C">
        <w:rPr>
          <w:rFonts w:ascii="Cambria Math" w:hAnsi="Cambria Math" w:cs="Arial"/>
          <w:sz w:val="18"/>
          <w:szCs w:val="18"/>
        </w:rPr>
        <w:t>WebEx,</w:t>
      </w:r>
      <w:r w:rsidRPr="001A2F5C">
        <w:rPr>
          <w:rFonts w:ascii="Cambria Math" w:hAnsi="Cambria Math" w:cs="Arial"/>
          <w:sz w:val="18"/>
          <w:szCs w:val="18"/>
        </w:rPr>
        <w:t xml:space="preserve"> MS-Project, MS Office Suite,</w:t>
      </w:r>
      <w:r w:rsidR="0043319C" w:rsidRPr="001A2F5C">
        <w:rPr>
          <w:rFonts w:ascii="Cambria Math" w:hAnsi="Cambria Math" w:cs="Arial"/>
          <w:sz w:val="18"/>
          <w:szCs w:val="18"/>
        </w:rPr>
        <w:t xml:space="preserve"> HP</w:t>
      </w:r>
      <w:r w:rsidR="00FA2FD4">
        <w:rPr>
          <w:rFonts w:ascii="Cambria Math" w:hAnsi="Cambria Math" w:cs="Arial"/>
          <w:sz w:val="18"/>
          <w:szCs w:val="18"/>
        </w:rPr>
        <w:t xml:space="preserve"> </w:t>
      </w:r>
      <w:r w:rsidR="0043319C" w:rsidRPr="001A2F5C">
        <w:rPr>
          <w:rFonts w:ascii="Cambria Math" w:hAnsi="Cambria Math" w:cs="Arial"/>
          <w:sz w:val="18"/>
          <w:szCs w:val="18"/>
        </w:rPr>
        <w:t>Quality Center</w:t>
      </w:r>
      <w:r w:rsidR="007D1559" w:rsidRPr="001A2F5C">
        <w:rPr>
          <w:rFonts w:ascii="Cambria Math" w:hAnsi="Cambria Math" w:cs="Arial"/>
          <w:sz w:val="18"/>
          <w:szCs w:val="18"/>
        </w:rPr>
        <w:t xml:space="preserve">, </w:t>
      </w:r>
      <w:r w:rsidR="00614F68" w:rsidRPr="001A2F5C">
        <w:rPr>
          <w:rFonts w:ascii="Cambria Math" w:hAnsi="Cambria Math" w:cs="Arial"/>
          <w:sz w:val="18"/>
          <w:szCs w:val="18"/>
        </w:rPr>
        <w:t>and Lotus</w:t>
      </w:r>
      <w:r w:rsidR="007D1559" w:rsidRPr="001A2F5C">
        <w:rPr>
          <w:rFonts w:ascii="Cambria Math" w:hAnsi="Cambria Math" w:cs="Arial"/>
          <w:sz w:val="18"/>
          <w:szCs w:val="18"/>
        </w:rPr>
        <w:t xml:space="preserve"> Notes</w:t>
      </w:r>
    </w:p>
    <w:p w:rsidR="00BE61A5" w:rsidRPr="001A2F5C" w:rsidRDefault="00BE61A5" w:rsidP="00F334B3">
      <w:pPr>
        <w:pStyle w:val="PlainText"/>
        <w:pBdr>
          <w:bottom w:val="single" w:sz="4" w:space="1" w:color="auto"/>
        </w:pBdr>
        <w:jc w:val="both"/>
        <w:rPr>
          <w:rFonts w:ascii="Cambria Math" w:hAnsi="Cambria Math" w:cs="Arial"/>
          <w:b/>
          <w:sz w:val="18"/>
          <w:szCs w:val="18"/>
        </w:rPr>
      </w:pPr>
    </w:p>
    <w:p w:rsidR="001A2F5C" w:rsidRPr="00FA2FD4" w:rsidRDefault="001A2F5C" w:rsidP="001A2F5C">
      <w:pPr>
        <w:pStyle w:val="Heading9"/>
        <w:rPr>
          <w:rFonts w:ascii="Iskoola Pota" w:hAnsi="Iskoola Pota" w:cs="Iskoola Pota"/>
          <w:b/>
        </w:rPr>
      </w:pPr>
      <w:r w:rsidRPr="00FA2FD4">
        <w:rPr>
          <w:rFonts w:ascii="Iskoola Pota" w:hAnsi="Iskoola Pota" w:cs="Iskoola Pota"/>
          <w:b/>
        </w:rPr>
        <w:t xml:space="preserve">Group Health Insurance, Chicago, IL                   Business Analyst QA Analyst            </w:t>
      </w:r>
      <w:r w:rsidR="00FA2FD4" w:rsidRPr="00FA2FD4">
        <w:rPr>
          <w:rFonts w:ascii="Iskoola Pota" w:hAnsi="Iskoola Pota" w:cs="Iskoola Pota"/>
          <w:b/>
        </w:rPr>
        <w:t>Aug-2008-May-2010</w:t>
      </w:r>
    </w:p>
    <w:p w:rsidR="001A2F5C" w:rsidRPr="00301B1C" w:rsidRDefault="001A2F5C" w:rsidP="001A2F5C">
      <w:pPr>
        <w:rPr>
          <w:rFonts w:ascii="Iskoola Pota" w:hAnsi="Iskoola Pota" w:cs="Iskoola Pota"/>
          <w:b/>
          <w:bCs/>
          <w:u w:val="single"/>
          <w:lang w:val="en-AU"/>
        </w:rPr>
      </w:pPr>
      <w:r w:rsidRPr="001A2F5C">
        <w:rPr>
          <w:rFonts w:ascii="Iskoola Pota" w:eastAsiaTheme="majorEastAsia" w:hAnsi="Iskoola Pota" w:cs="Iskoola Pota"/>
          <w:i/>
          <w:iCs/>
          <w:color w:val="404040" w:themeColor="text1" w:themeTint="BF"/>
          <w:sz w:val="20"/>
          <w:szCs w:val="20"/>
        </w:rPr>
        <w:t>Description:</w:t>
      </w:r>
      <w:r>
        <w:rPr>
          <w:rFonts w:ascii="Iskoola Pota" w:eastAsiaTheme="majorEastAsia" w:hAnsi="Iskoola Pota" w:cs="Iskoola Pota"/>
          <w:i/>
          <w:iCs/>
          <w:color w:val="404040" w:themeColor="text1" w:themeTint="BF"/>
          <w:sz w:val="20"/>
          <w:szCs w:val="20"/>
        </w:rPr>
        <w:t xml:space="preserve"> </w:t>
      </w:r>
      <w:r w:rsidRPr="001A2F5C">
        <w:rPr>
          <w:rFonts w:ascii="Cambria Math" w:eastAsia="Calibri" w:hAnsi="Cambria Math" w:cs="Arial"/>
          <w:sz w:val="18"/>
          <w:szCs w:val="18"/>
        </w:rPr>
        <w:t>GHI contracted with the Medicare Centers and Medicaid Services (CMS) to provide quick, easy, and affordable access to the health care service of their choice. Project involves integrating Market Prominence and the Claims processing System with the data warehouse to support the reporting requirements. My duties were included designing the model of ODS to automate and maintain the ETL process.</w:t>
      </w:r>
    </w:p>
    <w:p w:rsidR="001A2F5C" w:rsidRPr="00FA2FD4" w:rsidRDefault="001A2F5C" w:rsidP="001A2F5C">
      <w:pPr>
        <w:rPr>
          <w:rFonts w:ascii="Iskoola Pota" w:hAnsi="Iskoola Pota" w:cs="Iskoola Pota"/>
          <w:b/>
          <w:sz w:val="16"/>
          <w:szCs w:val="16"/>
          <w:u w:val="single"/>
        </w:rPr>
      </w:pPr>
      <w:r w:rsidRPr="00FA2FD4">
        <w:rPr>
          <w:rFonts w:ascii="Iskoola Pota" w:hAnsi="Iskoola Pota" w:cs="Iskoola Pota"/>
          <w:b/>
          <w:sz w:val="16"/>
          <w:szCs w:val="16"/>
          <w:u w:val="single"/>
        </w:rPr>
        <w:t>Responsibilities:</w:t>
      </w:r>
    </w:p>
    <w:p w:rsidR="001A2F5C" w:rsidRPr="001A2F5C" w:rsidRDefault="001A2F5C" w:rsidP="001A2F5C">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Prepared the Business requirement Document (BRD) and functional requirement document (FRD), working with Requirements Traceability Matrices (RTM), re-engineering business processes for the enhancement of the existing services.</w:t>
      </w:r>
    </w:p>
    <w:p w:rsidR="001A2F5C" w:rsidRPr="001A2F5C" w:rsidRDefault="001A2F5C" w:rsidP="001A2F5C">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 xml:space="preserve">Used Rational Rose/MS Office Suite for creating use cases, workflows and sequence </w:t>
      </w:r>
      <w:r w:rsidR="00FA2FD4" w:rsidRPr="001A2F5C">
        <w:rPr>
          <w:rFonts w:ascii="Cambria Math" w:hAnsi="Cambria Math" w:cs="Arial"/>
          <w:sz w:val="18"/>
          <w:szCs w:val="18"/>
        </w:rPr>
        <w:t>diagrams according</w:t>
      </w:r>
      <w:r w:rsidRPr="001A2F5C">
        <w:rPr>
          <w:rFonts w:ascii="Cambria Math" w:hAnsi="Cambria Math" w:cs="Arial"/>
          <w:sz w:val="18"/>
          <w:szCs w:val="18"/>
        </w:rPr>
        <w:t xml:space="preserve"> to UML methodology thus defining the Data Process Models.</w:t>
      </w:r>
    </w:p>
    <w:p w:rsidR="001A2F5C" w:rsidRPr="001A2F5C" w:rsidRDefault="001A2F5C" w:rsidP="001A2F5C">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Assisted EDI team with the testing of maps for HIPAA transactions 835 and 837.</w:t>
      </w:r>
    </w:p>
    <w:p w:rsidR="001A2F5C" w:rsidRPr="001A2F5C" w:rsidRDefault="001A2F5C" w:rsidP="001A2F5C">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Conducted Business Process (As Is/To Be) sessions with various department directors and staff to ensure the Testing Plan and Test Approach would meet the identified Business Requirements, and the Training Program covered all identified new and changed processes.</w:t>
      </w:r>
    </w:p>
    <w:p w:rsidR="001A2F5C" w:rsidRPr="001A2F5C" w:rsidRDefault="001A2F5C" w:rsidP="001A2F5C">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Wrote Structured Query Language (SQL) statement against Claims, Claim Status and updating Personal Information modules by Joins, Unions and Aggregate Functions </w:t>
      </w:r>
    </w:p>
    <w:p w:rsidR="001A2F5C" w:rsidRPr="001A2F5C" w:rsidRDefault="001A2F5C" w:rsidP="001A2F5C">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 Reported defects using Clear</w:t>
      </w:r>
      <w:r>
        <w:rPr>
          <w:rFonts w:ascii="Cambria Math" w:hAnsi="Cambria Math" w:cs="Arial"/>
          <w:sz w:val="18"/>
          <w:szCs w:val="18"/>
        </w:rPr>
        <w:t xml:space="preserve"> </w:t>
      </w:r>
      <w:r w:rsidRPr="001A2F5C">
        <w:rPr>
          <w:rFonts w:ascii="Cambria Math" w:hAnsi="Cambria Math" w:cs="Arial"/>
          <w:sz w:val="18"/>
          <w:szCs w:val="18"/>
        </w:rPr>
        <w:t>Quest when defects were discovered during the test case execution. </w:t>
      </w:r>
    </w:p>
    <w:p w:rsidR="001A2F5C" w:rsidRPr="001A2F5C" w:rsidRDefault="001A2F5C" w:rsidP="001A2F5C">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Assisted in identifying project scope, to conform to the regulatory compliance related to X12 837 (I/P) and 835.</w:t>
      </w:r>
    </w:p>
    <w:p w:rsidR="001A2F5C" w:rsidRPr="001A2F5C" w:rsidRDefault="001A2F5C" w:rsidP="001A2F5C">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Worked with Facets data models for Claims, Membership Eligibility etc.</w:t>
      </w:r>
    </w:p>
    <w:p w:rsidR="001A2F5C" w:rsidRPr="001A2F5C" w:rsidRDefault="001A2F5C" w:rsidP="001A2F5C">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Tracked stakeholder requested enhancements and changes using Requirement Traceability Matrix (RTM).</w:t>
      </w:r>
    </w:p>
    <w:p w:rsidR="001A2F5C" w:rsidRPr="001A2F5C" w:rsidRDefault="001A2F5C" w:rsidP="001A2F5C">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Logged the errors, reported defects, determined repair priorities and tracked the defects until resolution using ALM.</w:t>
      </w:r>
    </w:p>
    <w:p w:rsidR="001A2F5C" w:rsidRPr="001A2F5C" w:rsidRDefault="001A2F5C" w:rsidP="001A2F5C">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Identified the bugs and kept track of the defect report using ALM Quality Center, and also analyzed the root cause for defects.</w:t>
      </w:r>
    </w:p>
    <w:p w:rsidR="001A2F5C" w:rsidRPr="001A2F5C" w:rsidRDefault="001A2F5C" w:rsidP="001A2F5C">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Responsible for creating UAT, SIT &amp; Regression Test cases in the test plan module of Quality Center’</w:t>
      </w:r>
    </w:p>
    <w:p w:rsidR="001A2F5C" w:rsidRPr="001A2F5C" w:rsidRDefault="001A2F5C" w:rsidP="001A2F5C">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 Wrote test cases, executed them and Report defects In Clear</w:t>
      </w:r>
      <w:r w:rsidR="00FA2FD4">
        <w:rPr>
          <w:rFonts w:ascii="Cambria Math" w:hAnsi="Cambria Math" w:cs="Arial"/>
          <w:sz w:val="18"/>
          <w:szCs w:val="18"/>
        </w:rPr>
        <w:t xml:space="preserve"> </w:t>
      </w:r>
      <w:r w:rsidRPr="001A2F5C">
        <w:rPr>
          <w:rFonts w:ascii="Cambria Math" w:hAnsi="Cambria Math" w:cs="Arial"/>
          <w:sz w:val="18"/>
          <w:szCs w:val="18"/>
        </w:rPr>
        <w:t>Quest and manage UAT </w:t>
      </w:r>
    </w:p>
    <w:p w:rsidR="001A2F5C" w:rsidRPr="001A2F5C" w:rsidRDefault="001A2F5C" w:rsidP="001A2F5C">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Implemented the entire Rational Unified Process (RUP) methodology of application development with its various workflows, artifacts and activities.</w:t>
      </w:r>
    </w:p>
    <w:p w:rsidR="001A2F5C" w:rsidRPr="001A2F5C" w:rsidRDefault="001A2F5C" w:rsidP="001A2F5C">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Logged defects in Quality Center and interacted with the developers to resolve technical issues.</w:t>
      </w:r>
    </w:p>
    <w:p w:rsidR="001A2F5C" w:rsidRPr="001A2F5C" w:rsidRDefault="001A2F5C" w:rsidP="001A2F5C">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Involved in HIPAA/EDI Medical Claims Analysis, Design, Implementation and Documentation.</w:t>
      </w:r>
    </w:p>
    <w:p w:rsidR="001A2F5C" w:rsidRPr="001A2F5C" w:rsidRDefault="001A2F5C" w:rsidP="001A2F5C">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Participated in various kinds of testing like (UAT) User Acceptance Testing, Functional Integration, System, Regression and Black Box.</w:t>
      </w:r>
    </w:p>
    <w:p w:rsidR="001A2F5C" w:rsidRPr="001A2F5C" w:rsidRDefault="001A2F5C" w:rsidP="001A2F5C">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Involved in writing extensive SQL Queries for back end testing oracle database.</w:t>
      </w:r>
    </w:p>
    <w:p w:rsidR="001A2F5C" w:rsidRPr="001A2F5C" w:rsidRDefault="001A2F5C" w:rsidP="001A2F5C">
      <w:pPr>
        <w:pStyle w:val="PlainText"/>
        <w:numPr>
          <w:ilvl w:val="0"/>
          <w:numId w:val="34"/>
        </w:numPr>
        <w:jc w:val="both"/>
        <w:rPr>
          <w:rFonts w:ascii="Cambria Math" w:hAnsi="Cambria Math" w:cs="Arial"/>
          <w:sz w:val="18"/>
          <w:szCs w:val="18"/>
        </w:rPr>
      </w:pPr>
      <w:r w:rsidRPr="001A2F5C">
        <w:rPr>
          <w:rFonts w:ascii="Cambria Math" w:hAnsi="Cambria Math" w:cs="Arial"/>
          <w:sz w:val="18"/>
          <w:szCs w:val="18"/>
        </w:rPr>
        <w:t>Designed and implemented HIPAA 835 Payment Advice Transaction, 837 Health Care Claim Transaction.</w:t>
      </w:r>
    </w:p>
    <w:p w:rsidR="001A2F5C" w:rsidRPr="00301B1C" w:rsidRDefault="001A2F5C" w:rsidP="001A2F5C">
      <w:pPr>
        <w:rPr>
          <w:rFonts w:ascii="Iskoola Pota" w:hAnsi="Iskoola Pota" w:cs="Iskoola Pota"/>
        </w:rPr>
      </w:pPr>
      <w:r w:rsidRPr="00FA2FD4">
        <w:rPr>
          <w:rFonts w:ascii="Iskoola Pota" w:hAnsi="Iskoola Pota" w:cs="Iskoola Pota"/>
          <w:b/>
          <w:sz w:val="16"/>
          <w:szCs w:val="16"/>
          <w:u w:val="single"/>
        </w:rPr>
        <w:t xml:space="preserve">Environment </w:t>
      </w:r>
      <w:r w:rsidRPr="001A2F5C">
        <w:rPr>
          <w:rFonts w:ascii="Cambria Math" w:eastAsia="Calibri" w:hAnsi="Cambria Math" w:cs="Arial"/>
          <w:sz w:val="18"/>
          <w:szCs w:val="18"/>
        </w:rPr>
        <w:t>UNIX shell Scripting, HIPAA tool XML, Windows , Toad ,ALM,HP,</w:t>
      </w:r>
      <w:r w:rsidR="00FA2FD4">
        <w:rPr>
          <w:rFonts w:ascii="Cambria Math" w:eastAsia="Calibri" w:hAnsi="Cambria Math" w:cs="Arial"/>
          <w:sz w:val="18"/>
          <w:szCs w:val="18"/>
        </w:rPr>
        <w:t xml:space="preserve"> </w:t>
      </w:r>
      <w:r w:rsidRPr="001A2F5C">
        <w:rPr>
          <w:rFonts w:ascii="Cambria Math" w:eastAsia="Calibri" w:hAnsi="Cambria Math" w:cs="Arial"/>
          <w:sz w:val="18"/>
          <w:szCs w:val="18"/>
        </w:rPr>
        <w:t xml:space="preserve">Quality </w:t>
      </w:r>
      <w:r w:rsidR="00FA2FD4">
        <w:rPr>
          <w:rFonts w:ascii="Cambria Math" w:eastAsia="Calibri" w:hAnsi="Cambria Math" w:cs="Arial"/>
          <w:sz w:val="18"/>
          <w:szCs w:val="18"/>
        </w:rPr>
        <w:t xml:space="preserve"> </w:t>
      </w:r>
      <w:r w:rsidRPr="001A2F5C">
        <w:rPr>
          <w:rFonts w:ascii="Cambria Math" w:eastAsia="Calibri" w:hAnsi="Cambria Math" w:cs="Arial"/>
          <w:sz w:val="18"/>
          <w:szCs w:val="18"/>
        </w:rPr>
        <w:t>Center.</w:t>
      </w:r>
      <w:r w:rsidR="00FA2FD4">
        <w:rPr>
          <w:rFonts w:ascii="Cambria Math" w:eastAsia="Calibri" w:hAnsi="Cambria Math" w:cs="Arial"/>
          <w:sz w:val="18"/>
          <w:szCs w:val="18"/>
        </w:rPr>
        <w:t xml:space="preserve"> </w:t>
      </w:r>
      <w:r w:rsidRPr="001A2F5C">
        <w:rPr>
          <w:rFonts w:ascii="Cambria Math" w:eastAsia="Calibri" w:hAnsi="Cambria Math" w:cs="Arial"/>
          <w:sz w:val="18"/>
          <w:szCs w:val="18"/>
        </w:rPr>
        <w:t>Agile, MS Project, SQL, Rational Requisite Pro, Rational Rose, Microsoft Visio</w:t>
      </w:r>
    </w:p>
    <w:p w:rsidR="007C708B" w:rsidRPr="001A2F5C" w:rsidRDefault="007C708B" w:rsidP="00F334B3">
      <w:pPr>
        <w:pStyle w:val="PlainText"/>
        <w:pBdr>
          <w:bottom w:val="single" w:sz="4" w:space="1" w:color="auto"/>
        </w:pBdr>
        <w:jc w:val="both"/>
        <w:rPr>
          <w:rFonts w:ascii="Cambria Math" w:hAnsi="Cambria Math" w:cs="Arial"/>
          <w:b/>
          <w:sz w:val="18"/>
          <w:szCs w:val="18"/>
        </w:rPr>
      </w:pPr>
    </w:p>
    <w:sectPr w:rsidR="007C708B" w:rsidRPr="001A2F5C" w:rsidSect="00FA2FD4">
      <w:footerReference w:type="default" r:id="rId10"/>
      <w:type w:val="continuous"/>
      <w:pgSz w:w="12240" w:h="15840" w:code="1"/>
      <w:pgMar w:top="270" w:right="288" w:bottom="288" w:left="288" w:header="90" w:footer="13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2763" w:rsidRDefault="00CB2763">
      <w:r>
        <w:separator/>
      </w:r>
    </w:p>
  </w:endnote>
  <w:endnote w:type="continuationSeparator" w:id="1">
    <w:p w:rsidR="00CB2763" w:rsidRDefault="00CB2763">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OpenSymbol">
    <w:panose1 w:val="00000000000000000000"/>
    <w:charset w:val="00"/>
    <w:family w:val="auto"/>
    <w:notTrueType/>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Didot">
    <w:charset w:val="00"/>
    <w:family w:val="auto"/>
    <w:pitch w:val="variable"/>
    <w:sig w:usb0="80000067" w:usb1="00000000" w:usb2="00000000" w:usb3="00000000" w:csb0="000001FB" w:csb1="00000000"/>
  </w:font>
  <w:font w:name="Courier New Italic">
    <w:panose1 w:val="02070409020205090404"/>
    <w:charset w:val="00"/>
    <w:family w:val="auto"/>
    <w:pitch w:val="variable"/>
    <w:sig w:usb0="E0000AFF" w:usb1="40007843" w:usb2="00000001" w:usb3="00000000" w:csb0="000001B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Iskoola Pota">
    <w:panose1 w:val="020B0502040204020203"/>
    <w:charset w:val="00"/>
    <w:family w:val="swiss"/>
    <w:pitch w:val="variable"/>
    <w:sig w:usb0="800000AF" w:usb1="4000204A" w:usb2="00000200" w:usb3="00000000" w:csb0="00000001"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7150624"/>
      <w:docPartObj>
        <w:docPartGallery w:val="Page Numbers (Bottom of Page)"/>
        <w:docPartUnique/>
      </w:docPartObj>
    </w:sdtPr>
    <w:sdtContent>
      <w:sdt>
        <w:sdtPr>
          <w:id w:val="1728636285"/>
          <w:docPartObj>
            <w:docPartGallery w:val="Page Numbers (Top of Page)"/>
            <w:docPartUnique/>
          </w:docPartObj>
        </w:sdtPr>
        <w:sdtContent>
          <w:p w:rsidR="0072330C" w:rsidRDefault="0072330C">
            <w:pPr>
              <w:pStyle w:val="Footer"/>
              <w:jc w:val="center"/>
            </w:pPr>
            <w:r>
              <w:t xml:space="preserve">Page </w:t>
            </w:r>
            <w:r w:rsidR="008D006E">
              <w:rPr>
                <w:b/>
                <w:bCs/>
                <w:sz w:val="24"/>
                <w:szCs w:val="24"/>
              </w:rPr>
              <w:fldChar w:fldCharType="begin"/>
            </w:r>
            <w:r>
              <w:rPr>
                <w:b/>
                <w:bCs/>
              </w:rPr>
              <w:instrText xml:space="preserve"> PAGE </w:instrText>
            </w:r>
            <w:r w:rsidR="008D006E">
              <w:rPr>
                <w:b/>
                <w:bCs/>
                <w:sz w:val="24"/>
                <w:szCs w:val="24"/>
              </w:rPr>
              <w:fldChar w:fldCharType="separate"/>
            </w:r>
            <w:r w:rsidR="00313D11">
              <w:rPr>
                <w:b/>
                <w:bCs/>
                <w:noProof/>
              </w:rPr>
              <w:t>1</w:t>
            </w:r>
            <w:r w:rsidR="008D006E">
              <w:rPr>
                <w:b/>
                <w:bCs/>
                <w:sz w:val="24"/>
                <w:szCs w:val="24"/>
              </w:rPr>
              <w:fldChar w:fldCharType="end"/>
            </w:r>
            <w:r>
              <w:t xml:space="preserve"> of </w:t>
            </w:r>
            <w:r w:rsidR="008D006E">
              <w:rPr>
                <w:b/>
                <w:bCs/>
                <w:sz w:val="24"/>
                <w:szCs w:val="24"/>
              </w:rPr>
              <w:fldChar w:fldCharType="begin"/>
            </w:r>
            <w:r>
              <w:rPr>
                <w:b/>
                <w:bCs/>
              </w:rPr>
              <w:instrText xml:space="preserve"> NUMPAGES  </w:instrText>
            </w:r>
            <w:r w:rsidR="008D006E">
              <w:rPr>
                <w:b/>
                <w:bCs/>
                <w:sz w:val="24"/>
                <w:szCs w:val="24"/>
              </w:rPr>
              <w:fldChar w:fldCharType="separate"/>
            </w:r>
            <w:r w:rsidR="00313D11">
              <w:rPr>
                <w:b/>
                <w:bCs/>
                <w:noProof/>
              </w:rPr>
              <w:t>3</w:t>
            </w:r>
            <w:r w:rsidR="008D006E">
              <w:rPr>
                <w:b/>
                <w:bCs/>
                <w:sz w:val="24"/>
                <w:szCs w:val="24"/>
              </w:rPr>
              <w:fldChar w:fldCharType="end"/>
            </w:r>
          </w:p>
        </w:sdtContent>
      </w:sdt>
    </w:sdtContent>
  </w:sdt>
  <w:p w:rsidR="00FE3FAC" w:rsidRPr="00565FCE" w:rsidRDefault="00FE3FAC" w:rsidP="00565FCE">
    <w:pPr>
      <w:tabs>
        <w:tab w:val="right" w:pos="10440"/>
      </w:tabs>
      <w:rPr>
        <w:rFonts w:ascii="Arial" w:hAnsi="Arial" w:cs="Arial"/>
        <w:b/>
        <w:color w:val="1F497D" w:themeColor="text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2763" w:rsidRDefault="00CB2763">
      <w:r>
        <w:separator/>
      </w:r>
    </w:p>
  </w:footnote>
  <w:footnote w:type="continuationSeparator" w:id="1">
    <w:p w:rsidR="00CB2763" w:rsidRDefault="00CB27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227"/>
        </w:tabs>
        <w:ind w:left="227" w:firstLine="133"/>
      </w:pPr>
      <w:rPr>
        <w:rFonts w:ascii="Verdana" w:hAnsi="Verdana" w:cs="Verdana"/>
        <w:b w:val="0"/>
        <w:bCs w:val="0"/>
        <w:i w:val="0"/>
        <w:iCs w:val="0"/>
        <w:strike w:val="0"/>
        <w:dstrike w:val="0"/>
        <w:color w:val="000000"/>
        <w:sz w:val="20"/>
        <w:szCs w:val="20"/>
        <w:u w:val="none"/>
      </w:rPr>
    </w:lvl>
  </w:abstractNum>
  <w:abstractNum w:abstractNumId="1">
    <w:nsid w:val="00000002"/>
    <w:multiLevelType w:val="multilevel"/>
    <w:tmpl w:val="00000002"/>
    <w:name w:val="RTF_Num 3"/>
    <w:lvl w:ilvl="0">
      <w:start w:val="1"/>
      <w:numFmt w:val="bullet"/>
      <w:lvlText w:val="•"/>
      <w:lvlJc w:val="left"/>
      <w:pPr>
        <w:ind w:left="360" w:hanging="360"/>
      </w:pPr>
      <w:rPr>
        <w:rFonts w:ascii="OpenSymbol" w:eastAsia="OpenSymbol"/>
      </w:rPr>
    </w:lvl>
    <w:lvl w:ilvl="1">
      <w:start w:val="1"/>
      <w:numFmt w:val="bullet"/>
      <w:lvlText w:val="◦"/>
      <w:lvlJc w:val="left"/>
      <w:pPr>
        <w:ind w:left="720" w:hanging="360"/>
      </w:pPr>
      <w:rPr>
        <w:rFonts w:ascii="OpenSymbol" w:eastAsia="OpenSymbol"/>
      </w:rPr>
    </w:lvl>
    <w:lvl w:ilvl="2">
      <w:start w:val="1"/>
      <w:numFmt w:val="bullet"/>
      <w:lvlText w:val="▪"/>
      <w:lvlJc w:val="left"/>
      <w:pPr>
        <w:ind w:left="1080" w:hanging="360"/>
      </w:pPr>
      <w:rPr>
        <w:rFonts w:ascii="OpenSymbol" w:eastAsia="OpenSymbol"/>
      </w:rPr>
    </w:lvl>
    <w:lvl w:ilvl="3">
      <w:start w:val="1"/>
      <w:numFmt w:val="bullet"/>
      <w:lvlText w:val="•"/>
      <w:lvlJc w:val="left"/>
      <w:pPr>
        <w:ind w:left="1440" w:hanging="360"/>
      </w:pPr>
      <w:rPr>
        <w:rFonts w:ascii="OpenSymbol" w:eastAsia="OpenSymbol"/>
      </w:rPr>
    </w:lvl>
    <w:lvl w:ilvl="4">
      <w:start w:val="1"/>
      <w:numFmt w:val="bullet"/>
      <w:lvlText w:val="◦"/>
      <w:lvlJc w:val="left"/>
      <w:pPr>
        <w:ind w:left="1800" w:hanging="360"/>
      </w:pPr>
      <w:rPr>
        <w:rFonts w:ascii="OpenSymbol" w:eastAsia="OpenSymbol"/>
      </w:rPr>
    </w:lvl>
    <w:lvl w:ilvl="5">
      <w:start w:val="1"/>
      <w:numFmt w:val="bullet"/>
      <w:lvlText w:val="▪"/>
      <w:lvlJc w:val="left"/>
      <w:pPr>
        <w:ind w:left="2160" w:hanging="360"/>
      </w:pPr>
      <w:rPr>
        <w:rFonts w:ascii="OpenSymbol" w:eastAsia="OpenSymbol"/>
      </w:rPr>
    </w:lvl>
    <w:lvl w:ilvl="6">
      <w:start w:val="1"/>
      <w:numFmt w:val="bullet"/>
      <w:lvlText w:val="•"/>
      <w:lvlJc w:val="left"/>
      <w:pPr>
        <w:ind w:left="2520" w:hanging="360"/>
      </w:pPr>
      <w:rPr>
        <w:rFonts w:ascii="OpenSymbol" w:eastAsia="OpenSymbol"/>
      </w:rPr>
    </w:lvl>
    <w:lvl w:ilvl="7">
      <w:start w:val="1"/>
      <w:numFmt w:val="bullet"/>
      <w:lvlText w:val="◦"/>
      <w:lvlJc w:val="left"/>
      <w:pPr>
        <w:ind w:left="2880" w:hanging="360"/>
      </w:pPr>
      <w:rPr>
        <w:rFonts w:ascii="OpenSymbol" w:eastAsia="OpenSymbol"/>
      </w:rPr>
    </w:lvl>
    <w:lvl w:ilvl="8">
      <w:start w:val="1"/>
      <w:numFmt w:val="bullet"/>
      <w:lvlText w:val="▪"/>
      <w:lvlJc w:val="left"/>
      <w:pPr>
        <w:ind w:left="3240" w:hanging="360"/>
      </w:pPr>
      <w:rPr>
        <w:rFonts w:ascii="OpenSymbol" w:eastAsia="OpenSymbol"/>
      </w:rPr>
    </w:lvl>
  </w:abstractNum>
  <w:abstractNum w:abstractNumId="2">
    <w:nsid w:val="00000003"/>
    <w:multiLevelType w:val="multilevel"/>
    <w:tmpl w:val="00000003"/>
    <w:name w:val="RTF_Num 4"/>
    <w:lvl w:ilvl="0">
      <w:start w:val="1"/>
      <w:numFmt w:val="bullet"/>
      <w:lvlText w:val="•"/>
      <w:lvlJc w:val="left"/>
      <w:pPr>
        <w:ind w:left="360" w:hanging="360"/>
      </w:pPr>
      <w:rPr>
        <w:rFonts w:ascii="OpenSymbol" w:eastAsia="OpenSymbol"/>
      </w:rPr>
    </w:lvl>
    <w:lvl w:ilvl="1">
      <w:start w:val="1"/>
      <w:numFmt w:val="bullet"/>
      <w:lvlText w:val="◦"/>
      <w:lvlJc w:val="left"/>
      <w:pPr>
        <w:ind w:left="720" w:hanging="360"/>
      </w:pPr>
      <w:rPr>
        <w:rFonts w:ascii="OpenSymbol" w:eastAsia="OpenSymbol"/>
      </w:rPr>
    </w:lvl>
    <w:lvl w:ilvl="2">
      <w:start w:val="1"/>
      <w:numFmt w:val="bullet"/>
      <w:lvlText w:val="▪"/>
      <w:lvlJc w:val="left"/>
      <w:pPr>
        <w:ind w:left="1080" w:hanging="360"/>
      </w:pPr>
      <w:rPr>
        <w:rFonts w:ascii="OpenSymbol" w:eastAsia="OpenSymbol"/>
      </w:rPr>
    </w:lvl>
    <w:lvl w:ilvl="3">
      <w:start w:val="1"/>
      <w:numFmt w:val="bullet"/>
      <w:lvlText w:val="•"/>
      <w:lvlJc w:val="left"/>
      <w:pPr>
        <w:ind w:left="1440" w:hanging="360"/>
      </w:pPr>
      <w:rPr>
        <w:rFonts w:ascii="OpenSymbol" w:eastAsia="OpenSymbol"/>
      </w:rPr>
    </w:lvl>
    <w:lvl w:ilvl="4">
      <w:start w:val="1"/>
      <w:numFmt w:val="bullet"/>
      <w:lvlText w:val="◦"/>
      <w:lvlJc w:val="left"/>
      <w:pPr>
        <w:ind w:left="1800" w:hanging="360"/>
      </w:pPr>
      <w:rPr>
        <w:rFonts w:ascii="OpenSymbol" w:eastAsia="OpenSymbol"/>
      </w:rPr>
    </w:lvl>
    <w:lvl w:ilvl="5">
      <w:start w:val="1"/>
      <w:numFmt w:val="bullet"/>
      <w:lvlText w:val="▪"/>
      <w:lvlJc w:val="left"/>
      <w:pPr>
        <w:ind w:left="2160" w:hanging="360"/>
      </w:pPr>
      <w:rPr>
        <w:rFonts w:ascii="OpenSymbol" w:eastAsia="OpenSymbol"/>
      </w:rPr>
    </w:lvl>
    <w:lvl w:ilvl="6">
      <w:start w:val="1"/>
      <w:numFmt w:val="bullet"/>
      <w:lvlText w:val="•"/>
      <w:lvlJc w:val="left"/>
      <w:pPr>
        <w:ind w:left="2520" w:hanging="360"/>
      </w:pPr>
      <w:rPr>
        <w:rFonts w:ascii="OpenSymbol" w:eastAsia="OpenSymbol"/>
      </w:rPr>
    </w:lvl>
    <w:lvl w:ilvl="7">
      <w:start w:val="1"/>
      <w:numFmt w:val="bullet"/>
      <w:lvlText w:val="◦"/>
      <w:lvlJc w:val="left"/>
      <w:pPr>
        <w:ind w:left="2880" w:hanging="360"/>
      </w:pPr>
      <w:rPr>
        <w:rFonts w:ascii="OpenSymbol" w:eastAsia="OpenSymbol"/>
      </w:rPr>
    </w:lvl>
    <w:lvl w:ilvl="8">
      <w:start w:val="1"/>
      <w:numFmt w:val="bullet"/>
      <w:lvlText w:val="▪"/>
      <w:lvlJc w:val="left"/>
      <w:pPr>
        <w:ind w:left="3240" w:hanging="360"/>
      </w:pPr>
      <w:rPr>
        <w:rFonts w:ascii="OpenSymbol" w:eastAsia="OpenSymbol"/>
      </w:rPr>
    </w:lvl>
  </w:abstractNum>
  <w:abstractNum w:abstractNumId="3">
    <w:nsid w:val="00000004"/>
    <w:multiLevelType w:val="multilevel"/>
    <w:tmpl w:val="00000004"/>
    <w:name w:val="RTF_Num 5"/>
    <w:lvl w:ilvl="0">
      <w:start w:val="1"/>
      <w:numFmt w:val="bullet"/>
      <w:lvlText w:val="•"/>
      <w:lvlJc w:val="left"/>
      <w:pPr>
        <w:ind w:left="360" w:hanging="360"/>
      </w:pPr>
      <w:rPr>
        <w:rFonts w:ascii="OpenSymbol" w:eastAsia="OpenSymbol"/>
      </w:rPr>
    </w:lvl>
    <w:lvl w:ilvl="1">
      <w:start w:val="1"/>
      <w:numFmt w:val="bullet"/>
      <w:lvlText w:val="◦"/>
      <w:lvlJc w:val="left"/>
      <w:pPr>
        <w:ind w:left="720" w:hanging="360"/>
      </w:pPr>
      <w:rPr>
        <w:rFonts w:ascii="OpenSymbol" w:eastAsia="OpenSymbol"/>
      </w:rPr>
    </w:lvl>
    <w:lvl w:ilvl="2">
      <w:start w:val="1"/>
      <w:numFmt w:val="bullet"/>
      <w:lvlText w:val="▪"/>
      <w:lvlJc w:val="left"/>
      <w:pPr>
        <w:ind w:left="1080" w:hanging="360"/>
      </w:pPr>
      <w:rPr>
        <w:rFonts w:ascii="OpenSymbol" w:eastAsia="OpenSymbol"/>
      </w:rPr>
    </w:lvl>
    <w:lvl w:ilvl="3">
      <w:start w:val="1"/>
      <w:numFmt w:val="bullet"/>
      <w:lvlText w:val="•"/>
      <w:lvlJc w:val="left"/>
      <w:pPr>
        <w:ind w:left="1440" w:hanging="360"/>
      </w:pPr>
      <w:rPr>
        <w:rFonts w:ascii="OpenSymbol" w:eastAsia="OpenSymbol"/>
      </w:rPr>
    </w:lvl>
    <w:lvl w:ilvl="4">
      <w:start w:val="1"/>
      <w:numFmt w:val="bullet"/>
      <w:lvlText w:val="◦"/>
      <w:lvlJc w:val="left"/>
      <w:pPr>
        <w:ind w:left="1800" w:hanging="360"/>
      </w:pPr>
      <w:rPr>
        <w:rFonts w:ascii="OpenSymbol" w:eastAsia="OpenSymbol"/>
      </w:rPr>
    </w:lvl>
    <w:lvl w:ilvl="5">
      <w:start w:val="1"/>
      <w:numFmt w:val="bullet"/>
      <w:lvlText w:val="▪"/>
      <w:lvlJc w:val="left"/>
      <w:pPr>
        <w:ind w:left="2160" w:hanging="360"/>
      </w:pPr>
      <w:rPr>
        <w:rFonts w:ascii="OpenSymbol" w:eastAsia="OpenSymbol"/>
      </w:rPr>
    </w:lvl>
    <w:lvl w:ilvl="6">
      <w:start w:val="1"/>
      <w:numFmt w:val="bullet"/>
      <w:lvlText w:val="•"/>
      <w:lvlJc w:val="left"/>
      <w:pPr>
        <w:ind w:left="2520" w:hanging="360"/>
      </w:pPr>
      <w:rPr>
        <w:rFonts w:ascii="OpenSymbol" w:eastAsia="OpenSymbol"/>
      </w:rPr>
    </w:lvl>
    <w:lvl w:ilvl="7">
      <w:start w:val="1"/>
      <w:numFmt w:val="bullet"/>
      <w:lvlText w:val="◦"/>
      <w:lvlJc w:val="left"/>
      <w:pPr>
        <w:ind w:left="2880" w:hanging="360"/>
      </w:pPr>
      <w:rPr>
        <w:rFonts w:ascii="OpenSymbol" w:eastAsia="OpenSymbol"/>
      </w:rPr>
    </w:lvl>
    <w:lvl w:ilvl="8">
      <w:start w:val="1"/>
      <w:numFmt w:val="bullet"/>
      <w:lvlText w:val="▪"/>
      <w:lvlJc w:val="left"/>
      <w:pPr>
        <w:ind w:left="3240" w:hanging="360"/>
      </w:pPr>
      <w:rPr>
        <w:rFonts w:ascii="OpenSymbol" w:eastAsia="OpenSymbol"/>
      </w:rPr>
    </w:lvl>
  </w:abstractNum>
  <w:abstractNum w:abstractNumId="4">
    <w:nsid w:val="00000005"/>
    <w:multiLevelType w:val="multilevel"/>
    <w:tmpl w:val="00000005"/>
    <w:name w:val="RTF_Num 6"/>
    <w:lvl w:ilvl="0">
      <w:start w:val="1"/>
      <w:numFmt w:val="bullet"/>
      <w:lvlText w:val="•"/>
      <w:lvlJc w:val="left"/>
      <w:pPr>
        <w:ind w:left="360" w:hanging="360"/>
      </w:pPr>
      <w:rPr>
        <w:rFonts w:ascii="OpenSymbol" w:eastAsia="OpenSymbol"/>
      </w:rPr>
    </w:lvl>
    <w:lvl w:ilvl="1">
      <w:start w:val="1"/>
      <w:numFmt w:val="bullet"/>
      <w:lvlText w:val="◦"/>
      <w:lvlJc w:val="left"/>
      <w:pPr>
        <w:ind w:left="720" w:hanging="360"/>
      </w:pPr>
      <w:rPr>
        <w:rFonts w:ascii="OpenSymbol" w:eastAsia="OpenSymbol"/>
      </w:rPr>
    </w:lvl>
    <w:lvl w:ilvl="2">
      <w:start w:val="1"/>
      <w:numFmt w:val="bullet"/>
      <w:lvlText w:val="▪"/>
      <w:lvlJc w:val="left"/>
      <w:pPr>
        <w:ind w:left="1080" w:hanging="360"/>
      </w:pPr>
      <w:rPr>
        <w:rFonts w:ascii="OpenSymbol" w:eastAsia="OpenSymbol"/>
      </w:rPr>
    </w:lvl>
    <w:lvl w:ilvl="3">
      <w:start w:val="1"/>
      <w:numFmt w:val="bullet"/>
      <w:lvlText w:val="•"/>
      <w:lvlJc w:val="left"/>
      <w:pPr>
        <w:ind w:left="1440" w:hanging="360"/>
      </w:pPr>
      <w:rPr>
        <w:rFonts w:ascii="OpenSymbol" w:eastAsia="OpenSymbol"/>
      </w:rPr>
    </w:lvl>
    <w:lvl w:ilvl="4">
      <w:start w:val="1"/>
      <w:numFmt w:val="bullet"/>
      <w:lvlText w:val="◦"/>
      <w:lvlJc w:val="left"/>
      <w:pPr>
        <w:ind w:left="1800" w:hanging="360"/>
      </w:pPr>
      <w:rPr>
        <w:rFonts w:ascii="OpenSymbol" w:eastAsia="OpenSymbol"/>
      </w:rPr>
    </w:lvl>
    <w:lvl w:ilvl="5">
      <w:start w:val="1"/>
      <w:numFmt w:val="bullet"/>
      <w:lvlText w:val="▪"/>
      <w:lvlJc w:val="left"/>
      <w:pPr>
        <w:ind w:left="2160" w:hanging="360"/>
      </w:pPr>
      <w:rPr>
        <w:rFonts w:ascii="OpenSymbol" w:eastAsia="OpenSymbol"/>
      </w:rPr>
    </w:lvl>
    <w:lvl w:ilvl="6">
      <w:start w:val="1"/>
      <w:numFmt w:val="bullet"/>
      <w:lvlText w:val="•"/>
      <w:lvlJc w:val="left"/>
      <w:pPr>
        <w:ind w:left="2520" w:hanging="360"/>
      </w:pPr>
      <w:rPr>
        <w:rFonts w:ascii="OpenSymbol" w:eastAsia="OpenSymbol"/>
      </w:rPr>
    </w:lvl>
    <w:lvl w:ilvl="7">
      <w:start w:val="1"/>
      <w:numFmt w:val="bullet"/>
      <w:lvlText w:val="◦"/>
      <w:lvlJc w:val="left"/>
      <w:pPr>
        <w:ind w:left="2880" w:hanging="360"/>
      </w:pPr>
      <w:rPr>
        <w:rFonts w:ascii="OpenSymbol" w:eastAsia="OpenSymbol"/>
      </w:rPr>
    </w:lvl>
    <w:lvl w:ilvl="8">
      <w:start w:val="1"/>
      <w:numFmt w:val="bullet"/>
      <w:lvlText w:val="▪"/>
      <w:lvlJc w:val="left"/>
      <w:pPr>
        <w:ind w:left="3240" w:hanging="360"/>
      </w:pPr>
      <w:rPr>
        <w:rFonts w:ascii="OpenSymbol" w:eastAsia="OpenSymbol"/>
      </w:rPr>
    </w:lvl>
  </w:abstractNum>
  <w:abstractNum w:abstractNumId="5">
    <w:nsid w:val="00000006"/>
    <w:multiLevelType w:val="multilevel"/>
    <w:tmpl w:val="00000006"/>
    <w:name w:val="RTF_Num 7"/>
    <w:lvl w:ilvl="0">
      <w:start w:val="1"/>
      <w:numFmt w:val="bullet"/>
      <w:lvlText w:val="•"/>
      <w:lvlJc w:val="left"/>
      <w:pPr>
        <w:ind w:left="360" w:hanging="360"/>
      </w:pPr>
      <w:rPr>
        <w:rFonts w:ascii="OpenSymbol" w:eastAsia="OpenSymbol"/>
      </w:rPr>
    </w:lvl>
    <w:lvl w:ilvl="1">
      <w:start w:val="1"/>
      <w:numFmt w:val="bullet"/>
      <w:lvlText w:val="◦"/>
      <w:lvlJc w:val="left"/>
      <w:pPr>
        <w:ind w:left="720" w:hanging="360"/>
      </w:pPr>
      <w:rPr>
        <w:rFonts w:ascii="OpenSymbol" w:eastAsia="OpenSymbol"/>
      </w:rPr>
    </w:lvl>
    <w:lvl w:ilvl="2">
      <w:start w:val="1"/>
      <w:numFmt w:val="bullet"/>
      <w:lvlText w:val="▪"/>
      <w:lvlJc w:val="left"/>
      <w:pPr>
        <w:ind w:left="1080" w:hanging="360"/>
      </w:pPr>
      <w:rPr>
        <w:rFonts w:ascii="OpenSymbol" w:eastAsia="OpenSymbol"/>
      </w:rPr>
    </w:lvl>
    <w:lvl w:ilvl="3">
      <w:start w:val="1"/>
      <w:numFmt w:val="bullet"/>
      <w:lvlText w:val="•"/>
      <w:lvlJc w:val="left"/>
      <w:pPr>
        <w:ind w:left="1440" w:hanging="360"/>
      </w:pPr>
      <w:rPr>
        <w:rFonts w:ascii="OpenSymbol" w:eastAsia="OpenSymbol"/>
      </w:rPr>
    </w:lvl>
    <w:lvl w:ilvl="4">
      <w:start w:val="1"/>
      <w:numFmt w:val="bullet"/>
      <w:lvlText w:val="◦"/>
      <w:lvlJc w:val="left"/>
      <w:pPr>
        <w:ind w:left="1800" w:hanging="360"/>
      </w:pPr>
      <w:rPr>
        <w:rFonts w:ascii="OpenSymbol" w:eastAsia="OpenSymbol"/>
      </w:rPr>
    </w:lvl>
    <w:lvl w:ilvl="5">
      <w:start w:val="1"/>
      <w:numFmt w:val="bullet"/>
      <w:lvlText w:val="▪"/>
      <w:lvlJc w:val="left"/>
      <w:pPr>
        <w:ind w:left="2160" w:hanging="360"/>
      </w:pPr>
      <w:rPr>
        <w:rFonts w:ascii="OpenSymbol" w:eastAsia="OpenSymbol"/>
      </w:rPr>
    </w:lvl>
    <w:lvl w:ilvl="6">
      <w:start w:val="1"/>
      <w:numFmt w:val="bullet"/>
      <w:lvlText w:val="•"/>
      <w:lvlJc w:val="left"/>
      <w:pPr>
        <w:ind w:left="2520" w:hanging="360"/>
      </w:pPr>
      <w:rPr>
        <w:rFonts w:ascii="OpenSymbol" w:eastAsia="OpenSymbol"/>
      </w:rPr>
    </w:lvl>
    <w:lvl w:ilvl="7">
      <w:start w:val="1"/>
      <w:numFmt w:val="bullet"/>
      <w:lvlText w:val="◦"/>
      <w:lvlJc w:val="left"/>
      <w:pPr>
        <w:ind w:left="2880" w:hanging="360"/>
      </w:pPr>
      <w:rPr>
        <w:rFonts w:ascii="OpenSymbol" w:eastAsia="OpenSymbol"/>
      </w:rPr>
    </w:lvl>
    <w:lvl w:ilvl="8">
      <w:start w:val="1"/>
      <w:numFmt w:val="bullet"/>
      <w:lvlText w:val="▪"/>
      <w:lvlJc w:val="left"/>
      <w:pPr>
        <w:ind w:left="3240" w:hanging="360"/>
      </w:pPr>
      <w:rPr>
        <w:rFonts w:ascii="OpenSymbol" w:eastAsia="OpenSymbol"/>
      </w:rPr>
    </w:lvl>
  </w:abstractNum>
  <w:abstractNum w:abstractNumId="6">
    <w:nsid w:val="00000007"/>
    <w:multiLevelType w:val="multilevel"/>
    <w:tmpl w:val="00000007"/>
    <w:name w:val="RTF_Num 8"/>
    <w:lvl w:ilvl="0">
      <w:start w:val="1"/>
      <w:numFmt w:val="bullet"/>
      <w:lvlText w:val="•"/>
      <w:lvlJc w:val="left"/>
      <w:pPr>
        <w:ind w:left="360" w:hanging="360"/>
      </w:pPr>
      <w:rPr>
        <w:rFonts w:ascii="OpenSymbol" w:eastAsia="OpenSymbol"/>
      </w:rPr>
    </w:lvl>
    <w:lvl w:ilvl="1">
      <w:start w:val="1"/>
      <w:numFmt w:val="bullet"/>
      <w:lvlText w:val="◦"/>
      <w:lvlJc w:val="left"/>
      <w:pPr>
        <w:ind w:left="720" w:hanging="360"/>
      </w:pPr>
      <w:rPr>
        <w:rFonts w:ascii="OpenSymbol" w:eastAsia="OpenSymbol"/>
      </w:rPr>
    </w:lvl>
    <w:lvl w:ilvl="2">
      <w:start w:val="1"/>
      <w:numFmt w:val="bullet"/>
      <w:lvlText w:val="▪"/>
      <w:lvlJc w:val="left"/>
      <w:pPr>
        <w:ind w:left="1080" w:hanging="360"/>
      </w:pPr>
      <w:rPr>
        <w:rFonts w:ascii="OpenSymbol" w:eastAsia="OpenSymbol"/>
      </w:rPr>
    </w:lvl>
    <w:lvl w:ilvl="3">
      <w:start w:val="1"/>
      <w:numFmt w:val="bullet"/>
      <w:lvlText w:val="•"/>
      <w:lvlJc w:val="left"/>
      <w:pPr>
        <w:ind w:left="1440" w:hanging="360"/>
      </w:pPr>
      <w:rPr>
        <w:rFonts w:ascii="OpenSymbol" w:eastAsia="OpenSymbol"/>
      </w:rPr>
    </w:lvl>
    <w:lvl w:ilvl="4">
      <w:start w:val="1"/>
      <w:numFmt w:val="bullet"/>
      <w:lvlText w:val="◦"/>
      <w:lvlJc w:val="left"/>
      <w:pPr>
        <w:ind w:left="1800" w:hanging="360"/>
      </w:pPr>
      <w:rPr>
        <w:rFonts w:ascii="OpenSymbol" w:eastAsia="OpenSymbol"/>
      </w:rPr>
    </w:lvl>
    <w:lvl w:ilvl="5">
      <w:start w:val="1"/>
      <w:numFmt w:val="bullet"/>
      <w:lvlText w:val="▪"/>
      <w:lvlJc w:val="left"/>
      <w:pPr>
        <w:ind w:left="2160" w:hanging="360"/>
      </w:pPr>
      <w:rPr>
        <w:rFonts w:ascii="OpenSymbol" w:eastAsia="OpenSymbol"/>
      </w:rPr>
    </w:lvl>
    <w:lvl w:ilvl="6">
      <w:start w:val="1"/>
      <w:numFmt w:val="bullet"/>
      <w:lvlText w:val="•"/>
      <w:lvlJc w:val="left"/>
      <w:pPr>
        <w:ind w:left="2520" w:hanging="360"/>
      </w:pPr>
      <w:rPr>
        <w:rFonts w:ascii="OpenSymbol" w:eastAsia="OpenSymbol"/>
      </w:rPr>
    </w:lvl>
    <w:lvl w:ilvl="7">
      <w:start w:val="1"/>
      <w:numFmt w:val="bullet"/>
      <w:lvlText w:val="◦"/>
      <w:lvlJc w:val="left"/>
      <w:pPr>
        <w:ind w:left="2880" w:hanging="360"/>
      </w:pPr>
      <w:rPr>
        <w:rFonts w:ascii="OpenSymbol" w:eastAsia="OpenSymbol"/>
      </w:rPr>
    </w:lvl>
    <w:lvl w:ilvl="8">
      <w:start w:val="1"/>
      <w:numFmt w:val="bullet"/>
      <w:lvlText w:val="▪"/>
      <w:lvlJc w:val="left"/>
      <w:pPr>
        <w:ind w:left="3240" w:hanging="360"/>
      </w:pPr>
      <w:rPr>
        <w:rFonts w:ascii="OpenSymbol" w:eastAsia="OpenSymbol"/>
      </w:rPr>
    </w:lvl>
  </w:abstractNum>
  <w:abstractNum w:abstractNumId="7">
    <w:nsid w:val="00000008"/>
    <w:multiLevelType w:val="multilevel"/>
    <w:tmpl w:val="00000008"/>
    <w:name w:val="RTF_Num 9"/>
    <w:lvl w:ilvl="0">
      <w:start w:val="1"/>
      <w:numFmt w:val="bullet"/>
      <w:lvlText w:val="•"/>
      <w:lvlJc w:val="left"/>
      <w:pPr>
        <w:ind w:left="360" w:hanging="360"/>
      </w:pPr>
      <w:rPr>
        <w:rFonts w:ascii="OpenSymbol" w:eastAsia="OpenSymbol"/>
      </w:rPr>
    </w:lvl>
    <w:lvl w:ilvl="1">
      <w:start w:val="1"/>
      <w:numFmt w:val="bullet"/>
      <w:lvlText w:val="◦"/>
      <w:lvlJc w:val="left"/>
      <w:pPr>
        <w:ind w:left="720" w:hanging="360"/>
      </w:pPr>
      <w:rPr>
        <w:rFonts w:ascii="OpenSymbol" w:eastAsia="OpenSymbol"/>
      </w:rPr>
    </w:lvl>
    <w:lvl w:ilvl="2">
      <w:start w:val="1"/>
      <w:numFmt w:val="bullet"/>
      <w:lvlText w:val="▪"/>
      <w:lvlJc w:val="left"/>
      <w:pPr>
        <w:ind w:left="1080" w:hanging="360"/>
      </w:pPr>
      <w:rPr>
        <w:rFonts w:ascii="OpenSymbol" w:eastAsia="OpenSymbol"/>
      </w:rPr>
    </w:lvl>
    <w:lvl w:ilvl="3">
      <w:start w:val="1"/>
      <w:numFmt w:val="bullet"/>
      <w:lvlText w:val="•"/>
      <w:lvlJc w:val="left"/>
      <w:pPr>
        <w:ind w:left="1440" w:hanging="360"/>
      </w:pPr>
      <w:rPr>
        <w:rFonts w:ascii="OpenSymbol" w:eastAsia="OpenSymbol"/>
      </w:rPr>
    </w:lvl>
    <w:lvl w:ilvl="4">
      <w:start w:val="1"/>
      <w:numFmt w:val="bullet"/>
      <w:lvlText w:val="◦"/>
      <w:lvlJc w:val="left"/>
      <w:pPr>
        <w:ind w:left="1800" w:hanging="360"/>
      </w:pPr>
      <w:rPr>
        <w:rFonts w:ascii="OpenSymbol" w:eastAsia="OpenSymbol"/>
      </w:rPr>
    </w:lvl>
    <w:lvl w:ilvl="5">
      <w:start w:val="1"/>
      <w:numFmt w:val="bullet"/>
      <w:lvlText w:val="▪"/>
      <w:lvlJc w:val="left"/>
      <w:pPr>
        <w:ind w:left="2160" w:hanging="360"/>
      </w:pPr>
      <w:rPr>
        <w:rFonts w:ascii="OpenSymbol" w:eastAsia="OpenSymbol"/>
      </w:rPr>
    </w:lvl>
    <w:lvl w:ilvl="6">
      <w:start w:val="1"/>
      <w:numFmt w:val="bullet"/>
      <w:lvlText w:val="•"/>
      <w:lvlJc w:val="left"/>
      <w:pPr>
        <w:ind w:left="2520" w:hanging="360"/>
      </w:pPr>
      <w:rPr>
        <w:rFonts w:ascii="OpenSymbol" w:eastAsia="OpenSymbol"/>
      </w:rPr>
    </w:lvl>
    <w:lvl w:ilvl="7">
      <w:start w:val="1"/>
      <w:numFmt w:val="bullet"/>
      <w:lvlText w:val="◦"/>
      <w:lvlJc w:val="left"/>
      <w:pPr>
        <w:ind w:left="2880" w:hanging="360"/>
      </w:pPr>
      <w:rPr>
        <w:rFonts w:ascii="OpenSymbol" w:eastAsia="OpenSymbol"/>
      </w:rPr>
    </w:lvl>
    <w:lvl w:ilvl="8">
      <w:start w:val="1"/>
      <w:numFmt w:val="bullet"/>
      <w:lvlText w:val="▪"/>
      <w:lvlJc w:val="left"/>
      <w:pPr>
        <w:ind w:left="3240" w:hanging="360"/>
      </w:pPr>
      <w:rPr>
        <w:rFonts w:ascii="OpenSymbol" w:eastAsia="OpenSymbol"/>
      </w:rPr>
    </w:lvl>
  </w:abstractNum>
  <w:abstractNum w:abstractNumId="8">
    <w:nsid w:val="00000009"/>
    <w:multiLevelType w:val="multilevel"/>
    <w:tmpl w:val="00000009"/>
    <w:name w:val="RTF_Num 10"/>
    <w:lvl w:ilvl="0">
      <w:start w:val="1"/>
      <w:numFmt w:val="bullet"/>
      <w:lvlText w:val="•"/>
      <w:lvlJc w:val="left"/>
      <w:pPr>
        <w:ind w:left="360" w:hanging="360"/>
      </w:pPr>
      <w:rPr>
        <w:rFonts w:ascii="OpenSymbol" w:eastAsia="OpenSymbol"/>
      </w:rPr>
    </w:lvl>
    <w:lvl w:ilvl="1">
      <w:start w:val="1"/>
      <w:numFmt w:val="bullet"/>
      <w:lvlText w:val="◦"/>
      <w:lvlJc w:val="left"/>
      <w:pPr>
        <w:ind w:left="720" w:hanging="360"/>
      </w:pPr>
      <w:rPr>
        <w:rFonts w:ascii="OpenSymbol" w:eastAsia="OpenSymbol"/>
      </w:rPr>
    </w:lvl>
    <w:lvl w:ilvl="2">
      <w:start w:val="1"/>
      <w:numFmt w:val="bullet"/>
      <w:lvlText w:val="▪"/>
      <w:lvlJc w:val="left"/>
      <w:pPr>
        <w:ind w:left="1080" w:hanging="360"/>
      </w:pPr>
      <w:rPr>
        <w:rFonts w:ascii="OpenSymbol" w:eastAsia="OpenSymbol"/>
      </w:rPr>
    </w:lvl>
    <w:lvl w:ilvl="3">
      <w:start w:val="1"/>
      <w:numFmt w:val="bullet"/>
      <w:lvlText w:val="•"/>
      <w:lvlJc w:val="left"/>
      <w:pPr>
        <w:ind w:left="1440" w:hanging="360"/>
      </w:pPr>
      <w:rPr>
        <w:rFonts w:ascii="OpenSymbol" w:eastAsia="OpenSymbol"/>
      </w:rPr>
    </w:lvl>
    <w:lvl w:ilvl="4">
      <w:start w:val="1"/>
      <w:numFmt w:val="bullet"/>
      <w:lvlText w:val="◦"/>
      <w:lvlJc w:val="left"/>
      <w:pPr>
        <w:ind w:left="1800" w:hanging="360"/>
      </w:pPr>
      <w:rPr>
        <w:rFonts w:ascii="OpenSymbol" w:eastAsia="OpenSymbol"/>
      </w:rPr>
    </w:lvl>
    <w:lvl w:ilvl="5">
      <w:start w:val="1"/>
      <w:numFmt w:val="bullet"/>
      <w:lvlText w:val="▪"/>
      <w:lvlJc w:val="left"/>
      <w:pPr>
        <w:ind w:left="2160" w:hanging="360"/>
      </w:pPr>
      <w:rPr>
        <w:rFonts w:ascii="OpenSymbol" w:eastAsia="OpenSymbol"/>
      </w:rPr>
    </w:lvl>
    <w:lvl w:ilvl="6">
      <w:start w:val="1"/>
      <w:numFmt w:val="bullet"/>
      <w:lvlText w:val="•"/>
      <w:lvlJc w:val="left"/>
      <w:pPr>
        <w:ind w:left="2520" w:hanging="360"/>
      </w:pPr>
      <w:rPr>
        <w:rFonts w:ascii="OpenSymbol" w:eastAsia="OpenSymbol"/>
      </w:rPr>
    </w:lvl>
    <w:lvl w:ilvl="7">
      <w:start w:val="1"/>
      <w:numFmt w:val="bullet"/>
      <w:lvlText w:val="◦"/>
      <w:lvlJc w:val="left"/>
      <w:pPr>
        <w:ind w:left="2880" w:hanging="360"/>
      </w:pPr>
      <w:rPr>
        <w:rFonts w:ascii="OpenSymbol" w:eastAsia="OpenSymbol"/>
      </w:rPr>
    </w:lvl>
    <w:lvl w:ilvl="8">
      <w:start w:val="1"/>
      <w:numFmt w:val="bullet"/>
      <w:lvlText w:val="▪"/>
      <w:lvlJc w:val="left"/>
      <w:pPr>
        <w:ind w:left="3240" w:hanging="360"/>
      </w:pPr>
      <w:rPr>
        <w:rFonts w:ascii="OpenSymbol" w:eastAsia="OpenSymbol"/>
      </w:rPr>
    </w:lvl>
  </w:abstractNum>
  <w:abstractNum w:abstractNumId="9">
    <w:nsid w:val="06580593"/>
    <w:multiLevelType w:val="hybridMultilevel"/>
    <w:tmpl w:val="1C9A9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96641CF"/>
    <w:multiLevelType w:val="hybridMultilevel"/>
    <w:tmpl w:val="B2528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10D50B4"/>
    <w:multiLevelType w:val="hybridMultilevel"/>
    <w:tmpl w:val="A784F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2EB76CF"/>
    <w:multiLevelType w:val="hybridMultilevel"/>
    <w:tmpl w:val="4ABEC1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744322E"/>
    <w:multiLevelType w:val="hybridMultilevel"/>
    <w:tmpl w:val="BD086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7A4296A"/>
    <w:multiLevelType w:val="hybridMultilevel"/>
    <w:tmpl w:val="0E96D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AFB52DA"/>
    <w:multiLevelType w:val="hybridMultilevel"/>
    <w:tmpl w:val="8D462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D201C25"/>
    <w:multiLevelType w:val="hybridMultilevel"/>
    <w:tmpl w:val="F63ACF9A"/>
    <w:lvl w:ilvl="0" w:tplc="B7F4A8E0">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E402949"/>
    <w:multiLevelType w:val="hybridMultilevel"/>
    <w:tmpl w:val="40AC8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F0244A6"/>
    <w:multiLevelType w:val="hybridMultilevel"/>
    <w:tmpl w:val="C804CC16"/>
    <w:lvl w:ilvl="0" w:tplc="A3C2F03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0312804"/>
    <w:multiLevelType w:val="hybridMultilevel"/>
    <w:tmpl w:val="91E8D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29D1649"/>
    <w:multiLevelType w:val="hybridMultilevel"/>
    <w:tmpl w:val="29D2C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549287E"/>
    <w:multiLevelType w:val="hybridMultilevel"/>
    <w:tmpl w:val="5582E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CEB6D17"/>
    <w:multiLevelType w:val="hybridMultilevel"/>
    <w:tmpl w:val="9828B0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EC60F50"/>
    <w:multiLevelType w:val="hybridMultilevel"/>
    <w:tmpl w:val="3C448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FF804EA"/>
    <w:multiLevelType w:val="hybridMultilevel"/>
    <w:tmpl w:val="4D6EE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0A868EC"/>
    <w:multiLevelType w:val="hybridMultilevel"/>
    <w:tmpl w:val="F85EAED0"/>
    <w:lvl w:ilvl="0" w:tplc="04090001">
      <w:start w:val="1"/>
      <w:numFmt w:val="bullet"/>
      <w:pStyle w:val="Normal11arial"/>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0EF0ABF"/>
    <w:multiLevelType w:val="hybridMultilevel"/>
    <w:tmpl w:val="EF1A48B2"/>
    <w:lvl w:ilvl="0" w:tplc="15D29CD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24E1091"/>
    <w:multiLevelType w:val="hybridMultilevel"/>
    <w:tmpl w:val="7DC8E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3D06560"/>
    <w:multiLevelType w:val="hybridMultilevel"/>
    <w:tmpl w:val="B6962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5DC665B"/>
    <w:multiLevelType w:val="hybridMultilevel"/>
    <w:tmpl w:val="E7D448EC"/>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92E5278"/>
    <w:multiLevelType w:val="hybridMultilevel"/>
    <w:tmpl w:val="92C03EA4"/>
    <w:lvl w:ilvl="0" w:tplc="72D841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3A1E4E08"/>
    <w:multiLevelType w:val="hybridMultilevel"/>
    <w:tmpl w:val="A796B3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3CDC14AC"/>
    <w:multiLevelType w:val="hybridMultilevel"/>
    <w:tmpl w:val="929AB3A2"/>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82B6962"/>
    <w:multiLevelType w:val="hybridMultilevel"/>
    <w:tmpl w:val="5D06380C"/>
    <w:lvl w:ilvl="0" w:tplc="72D841FA">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4ABA07A4"/>
    <w:multiLevelType w:val="hybridMultilevel"/>
    <w:tmpl w:val="A274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4C8C6E90"/>
    <w:multiLevelType w:val="hybridMultilevel"/>
    <w:tmpl w:val="ABFA4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2EA1A47"/>
    <w:multiLevelType w:val="hybridMultilevel"/>
    <w:tmpl w:val="B1ACC7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32F06FA"/>
    <w:multiLevelType w:val="hybridMultilevel"/>
    <w:tmpl w:val="C6E87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54015F5C"/>
    <w:multiLevelType w:val="hybridMultilevel"/>
    <w:tmpl w:val="3B188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69551D9"/>
    <w:multiLevelType w:val="hybridMultilevel"/>
    <w:tmpl w:val="156893B8"/>
    <w:lvl w:ilvl="0" w:tplc="04090001">
      <w:start w:val="1"/>
      <w:numFmt w:val="bullet"/>
      <w:pStyle w:val="NormalArial"/>
      <w:lvlText w:val=""/>
      <w:lvlJc w:val="left"/>
      <w:pPr>
        <w:tabs>
          <w:tab w:val="num" w:pos="720"/>
        </w:tabs>
        <w:ind w:left="720" w:hanging="360"/>
      </w:pPr>
      <w:rPr>
        <w:rFonts w:ascii="Wingdings" w:hAnsi="Wingdings" w:hint="default"/>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6D277EA"/>
    <w:multiLevelType w:val="hybridMultilevel"/>
    <w:tmpl w:val="5A9C6F06"/>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nsid w:val="58D2331C"/>
    <w:multiLevelType w:val="hybridMultilevel"/>
    <w:tmpl w:val="0E009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5D182D4C"/>
    <w:multiLevelType w:val="hybridMultilevel"/>
    <w:tmpl w:val="F530B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5D610F32"/>
    <w:multiLevelType w:val="hybridMultilevel"/>
    <w:tmpl w:val="599C1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44864A4"/>
    <w:multiLevelType w:val="hybridMultilevel"/>
    <w:tmpl w:val="71B48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68B65D6F"/>
    <w:multiLevelType w:val="hybridMultilevel"/>
    <w:tmpl w:val="858A7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69941DEA"/>
    <w:multiLevelType w:val="hybridMultilevel"/>
    <w:tmpl w:val="ACA48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69D2747F"/>
    <w:multiLevelType w:val="hybridMultilevel"/>
    <w:tmpl w:val="002CF89A"/>
    <w:lvl w:ilvl="0" w:tplc="04090001">
      <w:start w:val="1"/>
      <w:numFmt w:val="bullet"/>
      <w:pStyle w:val="Achievement"/>
      <w:lvlText w:val=""/>
      <w:lvlJc w:val="left"/>
      <w:pPr>
        <w:tabs>
          <w:tab w:val="num" w:pos="11880"/>
        </w:tabs>
        <w:ind w:left="11520" w:firstLine="0"/>
      </w:pPr>
      <w:rPr>
        <w:rFonts w:ascii="Wingdings" w:hAnsi="Wingdings" w:hint="default"/>
      </w:rPr>
    </w:lvl>
    <w:lvl w:ilvl="1" w:tplc="04090003">
      <w:start w:val="1"/>
      <w:numFmt w:val="bullet"/>
      <w:lvlText w:val="o"/>
      <w:lvlJc w:val="left"/>
      <w:pPr>
        <w:tabs>
          <w:tab w:val="num" w:pos="12600"/>
        </w:tabs>
        <w:ind w:left="12600" w:hanging="360"/>
      </w:pPr>
      <w:rPr>
        <w:rFonts w:ascii="Courier New" w:hAnsi="Courier New" w:hint="default"/>
      </w:rPr>
    </w:lvl>
    <w:lvl w:ilvl="2" w:tplc="04090005" w:tentative="1">
      <w:start w:val="1"/>
      <w:numFmt w:val="bullet"/>
      <w:lvlText w:val=""/>
      <w:lvlJc w:val="left"/>
      <w:pPr>
        <w:tabs>
          <w:tab w:val="num" w:pos="13320"/>
        </w:tabs>
        <w:ind w:left="13320" w:hanging="360"/>
      </w:pPr>
      <w:rPr>
        <w:rFonts w:ascii="Wingdings" w:hAnsi="Wingdings" w:hint="default"/>
      </w:rPr>
    </w:lvl>
    <w:lvl w:ilvl="3" w:tplc="04090001" w:tentative="1">
      <w:start w:val="1"/>
      <w:numFmt w:val="bullet"/>
      <w:lvlText w:val=""/>
      <w:lvlJc w:val="left"/>
      <w:pPr>
        <w:tabs>
          <w:tab w:val="num" w:pos="14040"/>
        </w:tabs>
        <w:ind w:left="14040" w:hanging="360"/>
      </w:pPr>
      <w:rPr>
        <w:rFonts w:ascii="Symbol" w:hAnsi="Symbol" w:hint="default"/>
      </w:rPr>
    </w:lvl>
    <w:lvl w:ilvl="4" w:tplc="04090003" w:tentative="1">
      <w:start w:val="1"/>
      <w:numFmt w:val="bullet"/>
      <w:lvlText w:val="o"/>
      <w:lvlJc w:val="left"/>
      <w:pPr>
        <w:tabs>
          <w:tab w:val="num" w:pos="14760"/>
        </w:tabs>
        <w:ind w:left="14760" w:hanging="360"/>
      </w:pPr>
      <w:rPr>
        <w:rFonts w:ascii="Courier New" w:hAnsi="Courier New" w:hint="default"/>
      </w:rPr>
    </w:lvl>
    <w:lvl w:ilvl="5" w:tplc="04090005" w:tentative="1">
      <w:start w:val="1"/>
      <w:numFmt w:val="bullet"/>
      <w:lvlText w:val=""/>
      <w:lvlJc w:val="left"/>
      <w:pPr>
        <w:tabs>
          <w:tab w:val="num" w:pos="15480"/>
        </w:tabs>
        <w:ind w:left="15480" w:hanging="360"/>
      </w:pPr>
      <w:rPr>
        <w:rFonts w:ascii="Wingdings" w:hAnsi="Wingdings" w:hint="default"/>
      </w:rPr>
    </w:lvl>
    <w:lvl w:ilvl="6" w:tplc="04090001" w:tentative="1">
      <w:start w:val="1"/>
      <w:numFmt w:val="bullet"/>
      <w:lvlText w:val=""/>
      <w:lvlJc w:val="left"/>
      <w:pPr>
        <w:tabs>
          <w:tab w:val="num" w:pos="16200"/>
        </w:tabs>
        <w:ind w:left="16200" w:hanging="360"/>
      </w:pPr>
      <w:rPr>
        <w:rFonts w:ascii="Symbol" w:hAnsi="Symbol" w:hint="default"/>
      </w:rPr>
    </w:lvl>
    <w:lvl w:ilvl="7" w:tplc="04090003" w:tentative="1">
      <w:start w:val="1"/>
      <w:numFmt w:val="bullet"/>
      <w:lvlText w:val="o"/>
      <w:lvlJc w:val="left"/>
      <w:pPr>
        <w:tabs>
          <w:tab w:val="num" w:pos="16920"/>
        </w:tabs>
        <w:ind w:left="16920" w:hanging="360"/>
      </w:pPr>
      <w:rPr>
        <w:rFonts w:ascii="Courier New" w:hAnsi="Courier New" w:hint="default"/>
      </w:rPr>
    </w:lvl>
    <w:lvl w:ilvl="8" w:tplc="04090005" w:tentative="1">
      <w:start w:val="1"/>
      <w:numFmt w:val="bullet"/>
      <w:lvlText w:val=""/>
      <w:lvlJc w:val="left"/>
      <w:pPr>
        <w:tabs>
          <w:tab w:val="num" w:pos="17640"/>
        </w:tabs>
        <w:ind w:left="17640" w:hanging="360"/>
      </w:pPr>
      <w:rPr>
        <w:rFonts w:ascii="Wingdings" w:hAnsi="Wingdings" w:hint="default"/>
      </w:rPr>
    </w:lvl>
  </w:abstractNum>
  <w:abstractNum w:abstractNumId="48">
    <w:nsid w:val="6E71327E"/>
    <w:multiLevelType w:val="hybridMultilevel"/>
    <w:tmpl w:val="82CC71A6"/>
    <w:lvl w:ilvl="0" w:tplc="EBBC44F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6F73653F"/>
    <w:multiLevelType w:val="hybridMultilevel"/>
    <w:tmpl w:val="ECB46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7238270C"/>
    <w:multiLevelType w:val="hybridMultilevel"/>
    <w:tmpl w:val="685AB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724F0123"/>
    <w:multiLevelType w:val="hybridMultilevel"/>
    <w:tmpl w:val="77AC5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74F10523"/>
    <w:multiLevelType w:val="hybridMultilevel"/>
    <w:tmpl w:val="7C64A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766007AB"/>
    <w:multiLevelType w:val="hybridMultilevel"/>
    <w:tmpl w:val="84B69B72"/>
    <w:lvl w:ilvl="0" w:tplc="04090001">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4">
    <w:nsid w:val="7BE12E32"/>
    <w:multiLevelType w:val="hybridMultilevel"/>
    <w:tmpl w:val="BA5862F2"/>
    <w:lvl w:ilvl="0" w:tplc="1400B93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3"/>
  </w:num>
  <w:num w:numId="2">
    <w:abstractNumId w:val="47"/>
  </w:num>
  <w:num w:numId="3">
    <w:abstractNumId w:val="25"/>
  </w:num>
  <w:num w:numId="4">
    <w:abstractNumId w:val="39"/>
  </w:num>
  <w:num w:numId="5">
    <w:abstractNumId w:val="48"/>
  </w:num>
  <w:num w:numId="6">
    <w:abstractNumId w:val="21"/>
  </w:num>
  <w:num w:numId="7">
    <w:abstractNumId w:val="38"/>
  </w:num>
  <w:num w:numId="8">
    <w:abstractNumId w:val="50"/>
  </w:num>
  <w:num w:numId="9">
    <w:abstractNumId w:val="26"/>
  </w:num>
  <w:num w:numId="10">
    <w:abstractNumId w:val="45"/>
  </w:num>
  <w:num w:numId="11">
    <w:abstractNumId w:val="20"/>
  </w:num>
  <w:num w:numId="12">
    <w:abstractNumId w:val="18"/>
  </w:num>
  <w:num w:numId="13">
    <w:abstractNumId w:val="36"/>
  </w:num>
  <w:num w:numId="14">
    <w:abstractNumId w:val="11"/>
  </w:num>
  <w:num w:numId="15">
    <w:abstractNumId w:val="52"/>
  </w:num>
  <w:num w:numId="16">
    <w:abstractNumId w:val="19"/>
  </w:num>
  <w:num w:numId="17">
    <w:abstractNumId w:val="28"/>
  </w:num>
  <w:num w:numId="18">
    <w:abstractNumId w:val="13"/>
  </w:num>
  <w:num w:numId="19">
    <w:abstractNumId w:val="22"/>
  </w:num>
  <w:num w:numId="20">
    <w:abstractNumId w:val="17"/>
  </w:num>
  <w:num w:numId="21">
    <w:abstractNumId w:val="51"/>
  </w:num>
  <w:num w:numId="22">
    <w:abstractNumId w:val="43"/>
  </w:num>
  <w:num w:numId="23">
    <w:abstractNumId w:val="40"/>
  </w:num>
  <w:num w:numId="24">
    <w:abstractNumId w:val="9"/>
  </w:num>
  <w:num w:numId="25">
    <w:abstractNumId w:val="41"/>
  </w:num>
  <w:num w:numId="26">
    <w:abstractNumId w:val="14"/>
  </w:num>
  <w:num w:numId="27">
    <w:abstractNumId w:val="35"/>
  </w:num>
  <w:num w:numId="28">
    <w:abstractNumId w:val="44"/>
  </w:num>
  <w:num w:numId="29">
    <w:abstractNumId w:val="33"/>
  </w:num>
  <w:num w:numId="30">
    <w:abstractNumId w:val="49"/>
  </w:num>
  <w:num w:numId="31">
    <w:abstractNumId w:val="23"/>
  </w:num>
  <w:num w:numId="32">
    <w:abstractNumId w:val="10"/>
  </w:num>
  <w:num w:numId="33">
    <w:abstractNumId w:val="34"/>
  </w:num>
  <w:num w:numId="34">
    <w:abstractNumId w:val="31"/>
  </w:num>
  <w:num w:numId="35">
    <w:abstractNumId w:val="27"/>
  </w:num>
  <w:num w:numId="36">
    <w:abstractNumId w:val="24"/>
  </w:num>
  <w:num w:numId="37">
    <w:abstractNumId w:val="15"/>
  </w:num>
  <w:num w:numId="38">
    <w:abstractNumId w:val="30"/>
  </w:num>
  <w:num w:numId="39">
    <w:abstractNumId w:val="12"/>
  </w:num>
  <w:num w:numId="40">
    <w:abstractNumId w:val="29"/>
  </w:num>
  <w:num w:numId="41">
    <w:abstractNumId w:val="16"/>
  </w:num>
  <w:num w:numId="42">
    <w:abstractNumId w:val="32"/>
  </w:num>
  <w:num w:numId="43">
    <w:abstractNumId w:val="37"/>
  </w:num>
  <w:num w:numId="44">
    <w:abstractNumId w:val="46"/>
  </w:num>
  <w:num w:numId="45">
    <w:abstractNumId w:val="54"/>
  </w:num>
  <w:num w:numId="46">
    <w:abstractNumId w:val="42"/>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activeWritingStyle w:appName="MSWord" w:lang="en-IN" w:vendorID="64" w:dllVersion="131078" w:nlCheck="1" w:checkStyle="1"/>
  <w:stylePaneFormatFilter w:val="3F01"/>
  <w:defaultTabStop w:val="720"/>
  <w:characterSpacingControl w:val="doNotCompress"/>
  <w:hdrShapeDefaults>
    <o:shapedefaults v:ext="edit" spidmax="2049"/>
  </w:hdrShapeDefaults>
  <w:footnotePr>
    <w:footnote w:id="0"/>
    <w:footnote w:id="1"/>
  </w:footnotePr>
  <w:endnotePr>
    <w:endnote w:id="0"/>
    <w:endnote w:id="1"/>
  </w:endnotePr>
  <w:compat/>
  <w:rsids>
    <w:rsidRoot w:val="00B7545D"/>
    <w:rsid w:val="000002C6"/>
    <w:rsid w:val="00002190"/>
    <w:rsid w:val="00002193"/>
    <w:rsid w:val="00002200"/>
    <w:rsid w:val="0000439A"/>
    <w:rsid w:val="00004CA6"/>
    <w:rsid w:val="00010188"/>
    <w:rsid w:val="000103F4"/>
    <w:rsid w:val="00011CCB"/>
    <w:rsid w:val="00011CED"/>
    <w:rsid w:val="000147A5"/>
    <w:rsid w:val="000155B6"/>
    <w:rsid w:val="0001708F"/>
    <w:rsid w:val="00017A0E"/>
    <w:rsid w:val="00020BDF"/>
    <w:rsid w:val="00021347"/>
    <w:rsid w:val="0002203B"/>
    <w:rsid w:val="000225E9"/>
    <w:rsid w:val="00025E1E"/>
    <w:rsid w:val="00032A26"/>
    <w:rsid w:val="000330BD"/>
    <w:rsid w:val="0003389D"/>
    <w:rsid w:val="0003604E"/>
    <w:rsid w:val="000409FD"/>
    <w:rsid w:val="000425C3"/>
    <w:rsid w:val="0004487D"/>
    <w:rsid w:val="00045388"/>
    <w:rsid w:val="00046265"/>
    <w:rsid w:val="000472BC"/>
    <w:rsid w:val="000503FF"/>
    <w:rsid w:val="000518E9"/>
    <w:rsid w:val="00051CE2"/>
    <w:rsid w:val="000540DF"/>
    <w:rsid w:val="00056DDB"/>
    <w:rsid w:val="000572B8"/>
    <w:rsid w:val="0006137D"/>
    <w:rsid w:val="00061632"/>
    <w:rsid w:val="00061A48"/>
    <w:rsid w:val="00062403"/>
    <w:rsid w:val="00062405"/>
    <w:rsid w:val="00064646"/>
    <w:rsid w:val="00066B47"/>
    <w:rsid w:val="00066E25"/>
    <w:rsid w:val="00067E52"/>
    <w:rsid w:val="00071EB2"/>
    <w:rsid w:val="00072442"/>
    <w:rsid w:val="00072ADD"/>
    <w:rsid w:val="0007479E"/>
    <w:rsid w:val="00075837"/>
    <w:rsid w:val="00075966"/>
    <w:rsid w:val="00076E72"/>
    <w:rsid w:val="00080EFA"/>
    <w:rsid w:val="000811E0"/>
    <w:rsid w:val="0008272A"/>
    <w:rsid w:val="00084A0A"/>
    <w:rsid w:val="00085490"/>
    <w:rsid w:val="00087E26"/>
    <w:rsid w:val="000901B4"/>
    <w:rsid w:val="00090340"/>
    <w:rsid w:val="0009048E"/>
    <w:rsid w:val="000909BB"/>
    <w:rsid w:val="00092070"/>
    <w:rsid w:val="00095EBE"/>
    <w:rsid w:val="00096523"/>
    <w:rsid w:val="00096C6E"/>
    <w:rsid w:val="00097A4B"/>
    <w:rsid w:val="000A6CDB"/>
    <w:rsid w:val="000A7916"/>
    <w:rsid w:val="000B25D5"/>
    <w:rsid w:val="000B30F4"/>
    <w:rsid w:val="000B5437"/>
    <w:rsid w:val="000B716F"/>
    <w:rsid w:val="000B7EC7"/>
    <w:rsid w:val="000C4212"/>
    <w:rsid w:val="000C464A"/>
    <w:rsid w:val="000C4756"/>
    <w:rsid w:val="000C47EE"/>
    <w:rsid w:val="000C668C"/>
    <w:rsid w:val="000C6834"/>
    <w:rsid w:val="000C6DCC"/>
    <w:rsid w:val="000C6E83"/>
    <w:rsid w:val="000C7929"/>
    <w:rsid w:val="000C7E72"/>
    <w:rsid w:val="000D32D2"/>
    <w:rsid w:val="000D3B4C"/>
    <w:rsid w:val="000D4B57"/>
    <w:rsid w:val="000E1094"/>
    <w:rsid w:val="000E17F8"/>
    <w:rsid w:val="000E31AB"/>
    <w:rsid w:val="000E369A"/>
    <w:rsid w:val="000E46A8"/>
    <w:rsid w:val="000E4D88"/>
    <w:rsid w:val="000E5ED8"/>
    <w:rsid w:val="000F1A7B"/>
    <w:rsid w:val="000F1C90"/>
    <w:rsid w:val="000F505C"/>
    <w:rsid w:val="001003B0"/>
    <w:rsid w:val="0010270E"/>
    <w:rsid w:val="00105529"/>
    <w:rsid w:val="00105B26"/>
    <w:rsid w:val="00110234"/>
    <w:rsid w:val="00110E29"/>
    <w:rsid w:val="001165AC"/>
    <w:rsid w:val="00117636"/>
    <w:rsid w:val="001211FB"/>
    <w:rsid w:val="00123770"/>
    <w:rsid w:val="0012460B"/>
    <w:rsid w:val="00124B12"/>
    <w:rsid w:val="00125370"/>
    <w:rsid w:val="001253B3"/>
    <w:rsid w:val="00127E99"/>
    <w:rsid w:val="00130180"/>
    <w:rsid w:val="0013192D"/>
    <w:rsid w:val="00135E03"/>
    <w:rsid w:val="00135F36"/>
    <w:rsid w:val="00136516"/>
    <w:rsid w:val="001370DB"/>
    <w:rsid w:val="0013773B"/>
    <w:rsid w:val="001424FC"/>
    <w:rsid w:val="001433DE"/>
    <w:rsid w:val="00152807"/>
    <w:rsid w:val="00152A79"/>
    <w:rsid w:val="00154581"/>
    <w:rsid w:val="00156811"/>
    <w:rsid w:val="00162040"/>
    <w:rsid w:val="00163D6C"/>
    <w:rsid w:val="0016543A"/>
    <w:rsid w:val="00165DC3"/>
    <w:rsid w:val="00170AA9"/>
    <w:rsid w:val="00170D18"/>
    <w:rsid w:val="00172FBD"/>
    <w:rsid w:val="00173901"/>
    <w:rsid w:val="00174121"/>
    <w:rsid w:val="001745A2"/>
    <w:rsid w:val="001768B9"/>
    <w:rsid w:val="00180D7B"/>
    <w:rsid w:val="00181926"/>
    <w:rsid w:val="00182D73"/>
    <w:rsid w:val="00182F21"/>
    <w:rsid w:val="001853E7"/>
    <w:rsid w:val="00185D4C"/>
    <w:rsid w:val="00186B57"/>
    <w:rsid w:val="00186C34"/>
    <w:rsid w:val="00187080"/>
    <w:rsid w:val="00187335"/>
    <w:rsid w:val="00187519"/>
    <w:rsid w:val="00191942"/>
    <w:rsid w:val="001922EE"/>
    <w:rsid w:val="00194797"/>
    <w:rsid w:val="001A0E95"/>
    <w:rsid w:val="001A106A"/>
    <w:rsid w:val="001A15D2"/>
    <w:rsid w:val="001A2F5C"/>
    <w:rsid w:val="001A69DC"/>
    <w:rsid w:val="001A705B"/>
    <w:rsid w:val="001B1A56"/>
    <w:rsid w:val="001B1D1E"/>
    <w:rsid w:val="001B433E"/>
    <w:rsid w:val="001B5834"/>
    <w:rsid w:val="001B6301"/>
    <w:rsid w:val="001B6D9D"/>
    <w:rsid w:val="001C6B8F"/>
    <w:rsid w:val="001D5517"/>
    <w:rsid w:val="001D7B8A"/>
    <w:rsid w:val="001E068C"/>
    <w:rsid w:val="001E131A"/>
    <w:rsid w:val="001E34CA"/>
    <w:rsid w:val="001E519F"/>
    <w:rsid w:val="001E668F"/>
    <w:rsid w:val="001F0A02"/>
    <w:rsid w:val="001F5F10"/>
    <w:rsid w:val="001F627A"/>
    <w:rsid w:val="001F7688"/>
    <w:rsid w:val="002009C1"/>
    <w:rsid w:val="0020236B"/>
    <w:rsid w:val="002041E8"/>
    <w:rsid w:val="002054BB"/>
    <w:rsid w:val="0020594A"/>
    <w:rsid w:val="00206A8E"/>
    <w:rsid w:val="00206D2C"/>
    <w:rsid w:val="00207FE4"/>
    <w:rsid w:val="002103A7"/>
    <w:rsid w:val="00210766"/>
    <w:rsid w:val="002108A0"/>
    <w:rsid w:val="002115EB"/>
    <w:rsid w:val="00211B20"/>
    <w:rsid w:val="00212E1E"/>
    <w:rsid w:val="00213B6B"/>
    <w:rsid w:val="002146C5"/>
    <w:rsid w:val="00214D40"/>
    <w:rsid w:val="002178B9"/>
    <w:rsid w:val="00220C4E"/>
    <w:rsid w:val="00224E6B"/>
    <w:rsid w:val="00230E01"/>
    <w:rsid w:val="002341E9"/>
    <w:rsid w:val="00234690"/>
    <w:rsid w:val="002349AA"/>
    <w:rsid w:val="00234B4F"/>
    <w:rsid w:val="00236C65"/>
    <w:rsid w:val="002414F2"/>
    <w:rsid w:val="002414FF"/>
    <w:rsid w:val="0024297E"/>
    <w:rsid w:val="00243EFF"/>
    <w:rsid w:val="00246CFE"/>
    <w:rsid w:val="0025062C"/>
    <w:rsid w:val="0025459E"/>
    <w:rsid w:val="00260DE6"/>
    <w:rsid w:val="00263126"/>
    <w:rsid w:val="00263900"/>
    <w:rsid w:val="00264313"/>
    <w:rsid w:val="0026595F"/>
    <w:rsid w:val="00266114"/>
    <w:rsid w:val="00267089"/>
    <w:rsid w:val="00273A64"/>
    <w:rsid w:val="002744DE"/>
    <w:rsid w:val="002769EC"/>
    <w:rsid w:val="00277304"/>
    <w:rsid w:val="00281BFE"/>
    <w:rsid w:val="00286A4C"/>
    <w:rsid w:val="002875D1"/>
    <w:rsid w:val="00290AD6"/>
    <w:rsid w:val="00290BCE"/>
    <w:rsid w:val="00297BB1"/>
    <w:rsid w:val="002A0082"/>
    <w:rsid w:val="002A1D81"/>
    <w:rsid w:val="002A1F44"/>
    <w:rsid w:val="002A27CB"/>
    <w:rsid w:val="002A29FE"/>
    <w:rsid w:val="002A2C2A"/>
    <w:rsid w:val="002A55A3"/>
    <w:rsid w:val="002A6EC9"/>
    <w:rsid w:val="002B0031"/>
    <w:rsid w:val="002B1560"/>
    <w:rsid w:val="002B1725"/>
    <w:rsid w:val="002B2309"/>
    <w:rsid w:val="002B27C1"/>
    <w:rsid w:val="002B32E5"/>
    <w:rsid w:val="002B485D"/>
    <w:rsid w:val="002B4C06"/>
    <w:rsid w:val="002B6211"/>
    <w:rsid w:val="002C0653"/>
    <w:rsid w:val="002C066D"/>
    <w:rsid w:val="002C0B33"/>
    <w:rsid w:val="002C17C5"/>
    <w:rsid w:val="002C373B"/>
    <w:rsid w:val="002D0CD5"/>
    <w:rsid w:val="002D245E"/>
    <w:rsid w:val="002D31EE"/>
    <w:rsid w:val="002D3965"/>
    <w:rsid w:val="002D4C74"/>
    <w:rsid w:val="002D5547"/>
    <w:rsid w:val="002D62FA"/>
    <w:rsid w:val="002D67AC"/>
    <w:rsid w:val="002D68D1"/>
    <w:rsid w:val="002D73E6"/>
    <w:rsid w:val="002D78CB"/>
    <w:rsid w:val="002D7B47"/>
    <w:rsid w:val="002D7F85"/>
    <w:rsid w:val="002E0855"/>
    <w:rsid w:val="002E204B"/>
    <w:rsid w:val="002E3908"/>
    <w:rsid w:val="002E4CD4"/>
    <w:rsid w:val="002F0886"/>
    <w:rsid w:val="002F09F6"/>
    <w:rsid w:val="002F2BD8"/>
    <w:rsid w:val="002F366E"/>
    <w:rsid w:val="003003B9"/>
    <w:rsid w:val="00301E46"/>
    <w:rsid w:val="003031CC"/>
    <w:rsid w:val="00303334"/>
    <w:rsid w:val="0030402B"/>
    <w:rsid w:val="0030453B"/>
    <w:rsid w:val="003112D6"/>
    <w:rsid w:val="0031217D"/>
    <w:rsid w:val="00312713"/>
    <w:rsid w:val="00313D11"/>
    <w:rsid w:val="003150FC"/>
    <w:rsid w:val="00315C1B"/>
    <w:rsid w:val="003172EE"/>
    <w:rsid w:val="00324A28"/>
    <w:rsid w:val="00324E9C"/>
    <w:rsid w:val="00326F62"/>
    <w:rsid w:val="00327F79"/>
    <w:rsid w:val="003307F4"/>
    <w:rsid w:val="0033198C"/>
    <w:rsid w:val="00333CB6"/>
    <w:rsid w:val="00333DCE"/>
    <w:rsid w:val="00334BA4"/>
    <w:rsid w:val="00335C2B"/>
    <w:rsid w:val="00337D0F"/>
    <w:rsid w:val="00341670"/>
    <w:rsid w:val="0034354E"/>
    <w:rsid w:val="0034468F"/>
    <w:rsid w:val="0034591E"/>
    <w:rsid w:val="00345A0D"/>
    <w:rsid w:val="00345FC1"/>
    <w:rsid w:val="00351765"/>
    <w:rsid w:val="00355871"/>
    <w:rsid w:val="0035711C"/>
    <w:rsid w:val="00357ED2"/>
    <w:rsid w:val="0036019C"/>
    <w:rsid w:val="003615C5"/>
    <w:rsid w:val="00361B2C"/>
    <w:rsid w:val="003625E9"/>
    <w:rsid w:val="00364F73"/>
    <w:rsid w:val="00365BC2"/>
    <w:rsid w:val="00374359"/>
    <w:rsid w:val="003752CF"/>
    <w:rsid w:val="00376EEC"/>
    <w:rsid w:val="00377C74"/>
    <w:rsid w:val="00380067"/>
    <w:rsid w:val="0038366A"/>
    <w:rsid w:val="00384A82"/>
    <w:rsid w:val="0038587A"/>
    <w:rsid w:val="00386F41"/>
    <w:rsid w:val="00387726"/>
    <w:rsid w:val="003900F4"/>
    <w:rsid w:val="00390760"/>
    <w:rsid w:val="003907CF"/>
    <w:rsid w:val="00392D69"/>
    <w:rsid w:val="0039400D"/>
    <w:rsid w:val="003A1241"/>
    <w:rsid w:val="003A1D56"/>
    <w:rsid w:val="003A2C31"/>
    <w:rsid w:val="003A4197"/>
    <w:rsid w:val="003A43F6"/>
    <w:rsid w:val="003A4DF6"/>
    <w:rsid w:val="003A5C4C"/>
    <w:rsid w:val="003A5D76"/>
    <w:rsid w:val="003A60F6"/>
    <w:rsid w:val="003A63A2"/>
    <w:rsid w:val="003A63C7"/>
    <w:rsid w:val="003B0A05"/>
    <w:rsid w:val="003B1210"/>
    <w:rsid w:val="003B5B1D"/>
    <w:rsid w:val="003B6689"/>
    <w:rsid w:val="003B6ED1"/>
    <w:rsid w:val="003C1A1B"/>
    <w:rsid w:val="003C1AA6"/>
    <w:rsid w:val="003C5C6C"/>
    <w:rsid w:val="003C65D0"/>
    <w:rsid w:val="003C76AD"/>
    <w:rsid w:val="003D0660"/>
    <w:rsid w:val="003D0AE6"/>
    <w:rsid w:val="003D76CD"/>
    <w:rsid w:val="003E2B5E"/>
    <w:rsid w:val="003E2BAD"/>
    <w:rsid w:val="003E2D1D"/>
    <w:rsid w:val="003E3B83"/>
    <w:rsid w:val="003E7348"/>
    <w:rsid w:val="003F02A0"/>
    <w:rsid w:val="003F0F64"/>
    <w:rsid w:val="003F4946"/>
    <w:rsid w:val="003F4D3C"/>
    <w:rsid w:val="003F6A0F"/>
    <w:rsid w:val="00401187"/>
    <w:rsid w:val="00401BD1"/>
    <w:rsid w:val="00401D63"/>
    <w:rsid w:val="0040218D"/>
    <w:rsid w:val="004028EF"/>
    <w:rsid w:val="004029BA"/>
    <w:rsid w:val="00406935"/>
    <w:rsid w:val="0040739B"/>
    <w:rsid w:val="004100BB"/>
    <w:rsid w:val="00412795"/>
    <w:rsid w:val="00417530"/>
    <w:rsid w:val="0041787C"/>
    <w:rsid w:val="0042361C"/>
    <w:rsid w:val="00423A75"/>
    <w:rsid w:val="00425AB9"/>
    <w:rsid w:val="00425E39"/>
    <w:rsid w:val="00427539"/>
    <w:rsid w:val="00427D43"/>
    <w:rsid w:val="0043241A"/>
    <w:rsid w:val="0043319C"/>
    <w:rsid w:val="00433F00"/>
    <w:rsid w:val="0043702A"/>
    <w:rsid w:val="004376D0"/>
    <w:rsid w:val="00437875"/>
    <w:rsid w:val="00437BC0"/>
    <w:rsid w:val="0044072A"/>
    <w:rsid w:val="00442B2E"/>
    <w:rsid w:val="00445D56"/>
    <w:rsid w:val="00445F90"/>
    <w:rsid w:val="00450DC5"/>
    <w:rsid w:val="0045513A"/>
    <w:rsid w:val="0045556E"/>
    <w:rsid w:val="00455676"/>
    <w:rsid w:val="0045613B"/>
    <w:rsid w:val="0045694C"/>
    <w:rsid w:val="00457155"/>
    <w:rsid w:val="004619FF"/>
    <w:rsid w:val="00461F58"/>
    <w:rsid w:val="0046278D"/>
    <w:rsid w:val="004637D4"/>
    <w:rsid w:val="004648B2"/>
    <w:rsid w:val="004672B9"/>
    <w:rsid w:val="004677A1"/>
    <w:rsid w:val="00470DE2"/>
    <w:rsid w:val="004732ED"/>
    <w:rsid w:val="00473F11"/>
    <w:rsid w:val="00474AEF"/>
    <w:rsid w:val="00474F0E"/>
    <w:rsid w:val="00477D38"/>
    <w:rsid w:val="00481CF0"/>
    <w:rsid w:val="004846BE"/>
    <w:rsid w:val="0048636A"/>
    <w:rsid w:val="00486B9A"/>
    <w:rsid w:val="004879AD"/>
    <w:rsid w:val="00487E13"/>
    <w:rsid w:val="00490D08"/>
    <w:rsid w:val="00491518"/>
    <w:rsid w:val="00492D03"/>
    <w:rsid w:val="00493815"/>
    <w:rsid w:val="00494C37"/>
    <w:rsid w:val="00495DB1"/>
    <w:rsid w:val="00496E06"/>
    <w:rsid w:val="004A1EBB"/>
    <w:rsid w:val="004A2AB4"/>
    <w:rsid w:val="004A36C6"/>
    <w:rsid w:val="004A4496"/>
    <w:rsid w:val="004A5165"/>
    <w:rsid w:val="004A54F7"/>
    <w:rsid w:val="004A770C"/>
    <w:rsid w:val="004B2318"/>
    <w:rsid w:val="004B46F8"/>
    <w:rsid w:val="004B493C"/>
    <w:rsid w:val="004B62AF"/>
    <w:rsid w:val="004C0E39"/>
    <w:rsid w:val="004C1F9D"/>
    <w:rsid w:val="004C2A58"/>
    <w:rsid w:val="004C2BF5"/>
    <w:rsid w:val="004C2C93"/>
    <w:rsid w:val="004C67C6"/>
    <w:rsid w:val="004C7427"/>
    <w:rsid w:val="004D053C"/>
    <w:rsid w:val="004D15EC"/>
    <w:rsid w:val="004D1E58"/>
    <w:rsid w:val="004D4433"/>
    <w:rsid w:val="004D52B9"/>
    <w:rsid w:val="004D52C4"/>
    <w:rsid w:val="004D54E4"/>
    <w:rsid w:val="004D60A5"/>
    <w:rsid w:val="004D6C9A"/>
    <w:rsid w:val="004E0936"/>
    <w:rsid w:val="004E4C02"/>
    <w:rsid w:val="004E64FB"/>
    <w:rsid w:val="004F0DB9"/>
    <w:rsid w:val="004F1EB5"/>
    <w:rsid w:val="004F2951"/>
    <w:rsid w:val="004F3FDF"/>
    <w:rsid w:val="004F5CC8"/>
    <w:rsid w:val="004F6464"/>
    <w:rsid w:val="004F742F"/>
    <w:rsid w:val="00501DD2"/>
    <w:rsid w:val="005025F3"/>
    <w:rsid w:val="005026D2"/>
    <w:rsid w:val="00503F11"/>
    <w:rsid w:val="00512B0C"/>
    <w:rsid w:val="00512E2B"/>
    <w:rsid w:val="00515452"/>
    <w:rsid w:val="0051733A"/>
    <w:rsid w:val="00517758"/>
    <w:rsid w:val="00525C45"/>
    <w:rsid w:val="00527A6D"/>
    <w:rsid w:val="00527C51"/>
    <w:rsid w:val="0053431C"/>
    <w:rsid w:val="00537E35"/>
    <w:rsid w:val="00540B3A"/>
    <w:rsid w:val="00544D18"/>
    <w:rsid w:val="00545810"/>
    <w:rsid w:val="005459D6"/>
    <w:rsid w:val="00546CA2"/>
    <w:rsid w:val="0055038B"/>
    <w:rsid w:val="00551CDB"/>
    <w:rsid w:val="00552E0A"/>
    <w:rsid w:val="00553E73"/>
    <w:rsid w:val="00554C1E"/>
    <w:rsid w:val="00555176"/>
    <w:rsid w:val="00555B2D"/>
    <w:rsid w:val="0055701E"/>
    <w:rsid w:val="00560A50"/>
    <w:rsid w:val="00561544"/>
    <w:rsid w:val="00562693"/>
    <w:rsid w:val="0056379D"/>
    <w:rsid w:val="00563B8B"/>
    <w:rsid w:val="00564678"/>
    <w:rsid w:val="00565FCE"/>
    <w:rsid w:val="00566B30"/>
    <w:rsid w:val="005679DD"/>
    <w:rsid w:val="00567B18"/>
    <w:rsid w:val="00570006"/>
    <w:rsid w:val="00570324"/>
    <w:rsid w:val="005767F4"/>
    <w:rsid w:val="00583189"/>
    <w:rsid w:val="0058411A"/>
    <w:rsid w:val="0058431A"/>
    <w:rsid w:val="00586FE3"/>
    <w:rsid w:val="005933BA"/>
    <w:rsid w:val="00593F2C"/>
    <w:rsid w:val="00595228"/>
    <w:rsid w:val="00595BC8"/>
    <w:rsid w:val="00595C48"/>
    <w:rsid w:val="005967DD"/>
    <w:rsid w:val="00597364"/>
    <w:rsid w:val="005A0C4B"/>
    <w:rsid w:val="005A5E7D"/>
    <w:rsid w:val="005B788C"/>
    <w:rsid w:val="005C18EE"/>
    <w:rsid w:val="005C340D"/>
    <w:rsid w:val="005C3F7E"/>
    <w:rsid w:val="005C55EE"/>
    <w:rsid w:val="005C75D3"/>
    <w:rsid w:val="005C7A2B"/>
    <w:rsid w:val="005D0D9B"/>
    <w:rsid w:val="005D5031"/>
    <w:rsid w:val="005D5A44"/>
    <w:rsid w:val="005E26DA"/>
    <w:rsid w:val="005E5AE6"/>
    <w:rsid w:val="005E5EA5"/>
    <w:rsid w:val="005E6996"/>
    <w:rsid w:val="005F4FC0"/>
    <w:rsid w:val="00601A20"/>
    <w:rsid w:val="00605A1D"/>
    <w:rsid w:val="006075AD"/>
    <w:rsid w:val="00610A4A"/>
    <w:rsid w:val="00611D38"/>
    <w:rsid w:val="00611F6D"/>
    <w:rsid w:val="006135DA"/>
    <w:rsid w:val="00613944"/>
    <w:rsid w:val="006148C9"/>
    <w:rsid w:val="00614F68"/>
    <w:rsid w:val="00615540"/>
    <w:rsid w:val="006239C4"/>
    <w:rsid w:val="00631448"/>
    <w:rsid w:val="00631463"/>
    <w:rsid w:val="00633639"/>
    <w:rsid w:val="00636755"/>
    <w:rsid w:val="00636874"/>
    <w:rsid w:val="0063747B"/>
    <w:rsid w:val="00640248"/>
    <w:rsid w:val="00643DD7"/>
    <w:rsid w:val="006476DF"/>
    <w:rsid w:val="00647A86"/>
    <w:rsid w:val="00651A07"/>
    <w:rsid w:val="00654602"/>
    <w:rsid w:val="00654A78"/>
    <w:rsid w:val="0065529E"/>
    <w:rsid w:val="00657353"/>
    <w:rsid w:val="00660015"/>
    <w:rsid w:val="00660F6E"/>
    <w:rsid w:val="00662CD8"/>
    <w:rsid w:val="00665E0B"/>
    <w:rsid w:val="00665E58"/>
    <w:rsid w:val="00666211"/>
    <w:rsid w:val="0067152F"/>
    <w:rsid w:val="00671648"/>
    <w:rsid w:val="00671DF7"/>
    <w:rsid w:val="00672812"/>
    <w:rsid w:val="006735D3"/>
    <w:rsid w:val="006754A5"/>
    <w:rsid w:val="00681E60"/>
    <w:rsid w:val="00681F84"/>
    <w:rsid w:val="00682805"/>
    <w:rsid w:val="006846E5"/>
    <w:rsid w:val="0068571C"/>
    <w:rsid w:val="00687683"/>
    <w:rsid w:val="006935B1"/>
    <w:rsid w:val="00694DA7"/>
    <w:rsid w:val="00694EE6"/>
    <w:rsid w:val="00694F93"/>
    <w:rsid w:val="00695CED"/>
    <w:rsid w:val="0069661C"/>
    <w:rsid w:val="00696D55"/>
    <w:rsid w:val="006A0437"/>
    <w:rsid w:val="006B0D0B"/>
    <w:rsid w:val="006B31DB"/>
    <w:rsid w:val="006B3E38"/>
    <w:rsid w:val="006B4BFC"/>
    <w:rsid w:val="006B7115"/>
    <w:rsid w:val="006B787C"/>
    <w:rsid w:val="006C0D2C"/>
    <w:rsid w:val="006C2E3D"/>
    <w:rsid w:val="006C3522"/>
    <w:rsid w:val="006C5F75"/>
    <w:rsid w:val="006C7F21"/>
    <w:rsid w:val="006D1D0A"/>
    <w:rsid w:val="006D257A"/>
    <w:rsid w:val="006D5278"/>
    <w:rsid w:val="006E0A6B"/>
    <w:rsid w:val="006E1129"/>
    <w:rsid w:val="006E2841"/>
    <w:rsid w:val="006E52CB"/>
    <w:rsid w:val="006E6746"/>
    <w:rsid w:val="006E7CFE"/>
    <w:rsid w:val="006F2634"/>
    <w:rsid w:val="006F3264"/>
    <w:rsid w:val="006F3833"/>
    <w:rsid w:val="006F7FAD"/>
    <w:rsid w:val="0070451E"/>
    <w:rsid w:val="0070454A"/>
    <w:rsid w:val="00704560"/>
    <w:rsid w:val="0070458C"/>
    <w:rsid w:val="00704C7C"/>
    <w:rsid w:val="00706A3A"/>
    <w:rsid w:val="007116AD"/>
    <w:rsid w:val="00713D14"/>
    <w:rsid w:val="0071681C"/>
    <w:rsid w:val="00716D72"/>
    <w:rsid w:val="00720273"/>
    <w:rsid w:val="007218AD"/>
    <w:rsid w:val="0072330C"/>
    <w:rsid w:val="0072428F"/>
    <w:rsid w:val="00726129"/>
    <w:rsid w:val="007273E4"/>
    <w:rsid w:val="00727C85"/>
    <w:rsid w:val="00731DA5"/>
    <w:rsid w:val="00732C16"/>
    <w:rsid w:val="0073346C"/>
    <w:rsid w:val="00735CE7"/>
    <w:rsid w:val="007402C4"/>
    <w:rsid w:val="007415AD"/>
    <w:rsid w:val="00741E2A"/>
    <w:rsid w:val="00743171"/>
    <w:rsid w:val="00744151"/>
    <w:rsid w:val="007447A3"/>
    <w:rsid w:val="0074698C"/>
    <w:rsid w:val="007471CC"/>
    <w:rsid w:val="0074775C"/>
    <w:rsid w:val="007506B1"/>
    <w:rsid w:val="00755211"/>
    <w:rsid w:val="00755B0D"/>
    <w:rsid w:val="00756A45"/>
    <w:rsid w:val="007610C3"/>
    <w:rsid w:val="007621D5"/>
    <w:rsid w:val="007636B2"/>
    <w:rsid w:val="00765BE8"/>
    <w:rsid w:val="00767066"/>
    <w:rsid w:val="00767B43"/>
    <w:rsid w:val="00772812"/>
    <w:rsid w:val="00773035"/>
    <w:rsid w:val="00775A66"/>
    <w:rsid w:val="00775CF3"/>
    <w:rsid w:val="00780D37"/>
    <w:rsid w:val="00780FAD"/>
    <w:rsid w:val="007826CD"/>
    <w:rsid w:val="00783132"/>
    <w:rsid w:val="00783DAA"/>
    <w:rsid w:val="00784E36"/>
    <w:rsid w:val="007917BA"/>
    <w:rsid w:val="0079773F"/>
    <w:rsid w:val="007A017A"/>
    <w:rsid w:val="007A04E6"/>
    <w:rsid w:val="007A0D14"/>
    <w:rsid w:val="007A0F12"/>
    <w:rsid w:val="007A182E"/>
    <w:rsid w:val="007A29DA"/>
    <w:rsid w:val="007A2AAB"/>
    <w:rsid w:val="007A3028"/>
    <w:rsid w:val="007A38C5"/>
    <w:rsid w:val="007A70E3"/>
    <w:rsid w:val="007A77A5"/>
    <w:rsid w:val="007B2B1C"/>
    <w:rsid w:val="007C20D3"/>
    <w:rsid w:val="007C708B"/>
    <w:rsid w:val="007D0699"/>
    <w:rsid w:val="007D1559"/>
    <w:rsid w:val="007D2FCC"/>
    <w:rsid w:val="007E11B8"/>
    <w:rsid w:val="007E3369"/>
    <w:rsid w:val="007E4225"/>
    <w:rsid w:val="007E47BF"/>
    <w:rsid w:val="007E5110"/>
    <w:rsid w:val="007E6133"/>
    <w:rsid w:val="007F2FA5"/>
    <w:rsid w:val="007F5E83"/>
    <w:rsid w:val="00800089"/>
    <w:rsid w:val="00800EDA"/>
    <w:rsid w:val="00807247"/>
    <w:rsid w:val="00807949"/>
    <w:rsid w:val="00812980"/>
    <w:rsid w:val="00812B37"/>
    <w:rsid w:val="008134FF"/>
    <w:rsid w:val="0081693B"/>
    <w:rsid w:val="008169D9"/>
    <w:rsid w:val="008171AF"/>
    <w:rsid w:val="00817754"/>
    <w:rsid w:val="008178FA"/>
    <w:rsid w:val="00825634"/>
    <w:rsid w:val="008300A6"/>
    <w:rsid w:val="008311C6"/>
    <w:rsid w:val="00834301"/>
    <w:rsid w:val="00843B63"/>
    <w:rsid w:val="0085002A"/>
    <w:rsid w:val="0085167F"/>
    <w:rsid w:val="00852B76"/>
    <w:rsid w:val="00853129"/>
    <w:rsid w:val="00853DB8"/>
    <w:rsid w:val="0085762C"/>
    <w:rsid w:val="00861A07"/>
    <w:rsid w:val="00862201"/>
    <w:rsid w:val="0086237C"/>
    <w:rsid w:val="00862BFC"/>
    <w:rsid w:val="00864674"/>
    <w:rsid w:val="008647E4"/>
    <w:rsid w:val="00866A66"/>
    <w:rsid w:val="00866FEC"/>
    <w:rsid w:val="008711AE"/>
    <w:rsid w:val="00871473"/>
    <w:rsid w:val="00871B41"/>
    <w:rsid w:val="00871F23"/>
    <w:rsid w:val="008724D5"/>
    <w:rsid w:val="00873C58"/>
    <w:rsid w:val="008740C6"/>
    <w:rsid w:val="0087465E"/>
    <w:rsid w:val="00875C32"/>
    <w:rsid w:val="00883FE0"/>
    <w:rsid w:val="00886BC8"/>
    <w:rsid w:val="008874A2"/>
    <w:rsid w:val="008902C2"/>
    <w:rsid w:val="00890982"/>
    <w:rsid w:val="00890F92"/>
    <w:rsid w:val="008948F2"/>
    <w:rsid w:val="0089593B"/>
    <w:rsid w:val="008969BB"/>
    <w:rsid w:val="00897770"/>
    <w:rsid w:val="008A0CD4"/>
    <w:rsid w:val="008A0F0A"/>
    <w:rsid w:val="008A11F2"/>
    <w:rsid w:val="008A4962"/>
    <w:rsid w:val="008A49E3"/>
    <w:rsid w:val="008A4CD2"/>
    <w:rsid w:val="008B266E"/>
    <w:rsid w:val="008B2BC3"/>
    <w:rsid w:val="008B3556"/>
    <w:rsid w:val="008B39B8"/>
    <w:rsid w:val="008B3CF3"/>
    <w:rsid w:val="008B46F2"/>
    <w:rsid w:val="008B51B5"/>
    <w:rsid w:val="008B7778"/>
    <w:rsid w:val="008C10FA"/>
    <w:rsid w:val="008C2094"/>
    <w:rsid w:val="008C3E19"/>
    <w:rsid w:val="008C6795"/>
    <w:rsid w:val="008C6A03"/>
    <w:rsid w:val="008C6CA6"/>
    <w:rsid w:val="008C71AC"/>
    <w:rsid w:val="008D006E"/>
    <w:rsid w:val="008D32AB"/>
    <w:rsid w:val="008D34EE"/>
    <w:rsid w:val="008D7BD7"/>
    <w:rsid w:val="008E0305"/>
    <w:rsid w:val="008E15C0"/>
    <w:rsid w:val="008E1D99"/>
    <w:rsid w:val="008E2037"/>
    <w:rsid w:val="008E4C12"/>
    <w:rsid w:val="008E588F"/>
    <w:rsid w:val="008E6CD8"/>
    <w:rsid w:val="008F1E96"/>
    <w:rsid w:val="008F2E38"/>
    <w:rsid w:val="008F3DE2"/>
    <w:rsid w:val="00900F1D"/>
    <w:rsid w:val="009016A4"/>
    <w:rsid w:val="00901A99"/>
    <w:rsid w:val="00902662"/>
    <w:rsid w:val="00902FED"/>
    <w:rsid w:val="00905DEA"/>
    <w:rsid w:val="00905FCA"/>
    <w:rsid w:val="00912043"/>
    <w:rsid w:val="009130B5"/>
    <w:rsid w:val="009167C3"/>
    <w:rsid w:val="0091719A"/>
    <w:rsid w:val="009176A1"/>
    <w:rsid w:val="0092042C"/>
    <w:rsid w:val="00922EF7"/>
    <w:rsid w:val="00923AD1"/>
    <w:rsid w:val="009243D0"/>
    <w:rsid w:val="009271A3"/>
    <w:rsid w:val="00931C05"/>
    <w:rsid w:val="00933562"/>
    <w:rsid w:val="009351B6"/>
    <w:rsid w:val="00936CA8"/>
    <w:rsid w:val="00940160"/>
    <w:rsid w:val="00940C92"/>
    <w:rsid w:val="0094105A"/>
    <w:rsid w:val="00944239"/>
    <w:rsid w:val="00946B3B"/>
    <w:rsid w:val="00950D3C"/>
    <w:rsid w:val="00952D83"/>
    <w:rsid w:val="00953B62"/>
    <w:rsid w:val="00953C64"/>
    <w:rsid w:val="009560CB"/>
    <w:rsid w:val="009569C5"/>
    <w:rsid w:val="009611A2"/>
    <w:rsid w:val="00961CCE"/>
    <w:rsid w:val="00962BAF"/>
    <w:rsid w:val="009656C3"/>
    <w:rsid w:val="009667C8"/>
    <w:rsid w:val="00967708"/>
    <w:rsid w:val="00970812"/>
    <w:rsid w:val="00971470"/>
    <w:rsid w:val="00971903"/>
    <w:rsid w:val="00971CBD"/>
    <w:rsid w:val="0097210F"/>
    <w:rsid w:val="00972579"/>
    <w:rsid w:val="00974116"/>
    <w:rsid w:val="00975FDF"/>
    <w:rsid w:val="00980AA7"/>
    <w:rsid w:val="00983A34"/>
    <w:rsid w:val="00983C5B"/>
    <w:rsid w:val="009859BF"/>
    <w:rsid w:val="00985B8F"/>
    <w:rsid w:val="0099008F"/>
    <w:rsid w:val="0099109D"/>
    <w:rsid w:val="00993201"/>
    <w:rsid w:val="00993BE5"/>
    <w:rsid w:val="00994218"/>
    <w:rsid w:val="009957B1"/>
    <w:rsid w:val="009962E1"/>
    <w:rsid w:val="0099773F"/>
    <w:rsid w:val="00997B93"/>
    <w:rsid w:val="009A3701"/>
    <w:rsid w:val="009B03C2"/>
    <w:rsid w:val="009B1352"/>
    <w:rsid w:val="009B289A"/>
    <w:rsid w:val="009B3D02"/>
    <w:rsid w:val="009B4227"/>
    <w:rsid w:val="009B59BF"/>
    <w:rsid w:val="009B6074"/>
    <w:rsid w:val="009C0DDC"/>
    <w:rsid w:val="009C1DF5"/>
    <w:rsid w:val="009C3E3F"/>
    <w:rsid w:val="009C5D6D"/>
    <w:rsid w:val="009C658B"/>
    <w:rsid w:val="009C6F4C"/>
    <w:rsid w:val="009D0457"/>
    <w:rsid w:val="009D3EF7"/>
    <w:rsid w:val="009D517A"/>
    <w:rsid w:val="009D56AB"/>
    <w:rsid w:val="009D7571"/>
    <w:rsid w:val="009D7587"/>
    <w:rsid w:val="009E13EB"/>
    <w:rsid w:val="009E14D0"/>
    <w:rsid w:val="009E19BC"/>
    <w:rsid w:val="009E2AD4"/>
    <w:rsid w:val="009E37BA"/>
    <w:rsid w:val="009E59C1"/>
    <w:rsid w:val="009E7A92"/>
    <w:rsid w:val="009E7E4D"/>
    <w:rsid w:val="009F1C15"/>
    <w:rsid w:val="009F28B4"/>
    <w:rsid w:val="009F495E"/>
    <w:rsid w:val="009F61BC"/>
    <w:rsid w:val="009F62EE"/>
    <w:rsid w:val="009F74AD"/>
    <w:rsid w:val="009F7CE3"/>
    <w:rsid w:val="00A01CB2"/>
    <w:rsid w:val="00A0209C"/>
    <w:rsid w:val="00A024BE"/>
    <w:rsid w:val="00A03F5D"/>
    <w:rsid w:val="00A04FAF"/>
    <w:rsid w:val="00A05807"/>
    <w:rsid w:val="00A0636C"/>
    <w:rsid w:val="00A064BA"/>
    <w:rsid w:val="00A1295F"/>
    <w:rsid w:val="00A155FA"/>
    <w:rsid w:val="00A258A2"/>
    <w:rsid w:val="00A2645F"/>
    <w:rsid w:val="00A266AC"/>
    <w:rsid w:val="00A32E59"/>
    <w:rsid w:val="00A36B6F"/>
    <w:rsid w:val="00A42CF3"/>
    <w:rsid w:val="00A435CC"/>
    <w:rsid w:val="00A439AC"/>
    <w:rsid w:val="00A440C0"/>
    <w:rsid w:val="00A4530B"/>
    <w:rsid w:val="00A45AC2"/>
    <w:rsid w:val="00A463CC"/>
    <w:rsid w:val="00A513B5"/>
    <w:rsid w:val="00A545CF"/>
    <w:rsid w:val="00A5652F"/>
    <w:rsid w:val="00A6090E"/>
    <w:rsid w:val="00A649CD"/>
    <w:rsid w:val="00A725A2"/>
    <w:rsid w:val="00A72652"/>
    <w:rsid w:val="00A72AE3"/>
    <w:rsid w:val="00A732FC"/>
    <w:rsid w:val="00A75505"/>
    <w:rsid w:val="00A77053"/>
    <w:rsid w:val="00A817B1"/>
    <w:rsid w:val="00A84D7E"/>
    <w:rsid w:val="00A857F4"/>
    <w:rsid w:val="00A91302"/>
    <w:rsid w:val="00A92184"/>
    <w:rsid w:val="00A93248"/>
    <w:rsid w:val="00A93993"/>
    <w:rsid w:val="00A93EFF"/>
    <w:rsid w:val="00A95C32"/>
    <w:rsid w:val="00A97F2B"/>
    <w:rsid w:val="00AA1469"/>
    <w:rsid w:val="00AA3E6B"/>
    <w:rsid w:val="00AA5DC0"/>
    <w:rsid w:val="00AA6318"/>
    <w:rsid w:val="00AA6F38"/>
    <w:rsid w:val="00AB11DC"/>
    <w:rsid w:val="00AB22AD"/>
    <w:rsid w:val="00AB2F50"/>
    <w:rsid w:val="00AB496E"/>
    <w:rsid w:val="00AB4A6F"/>
    <w:rsid w:val="00AB644F"/>
    <w:rsid w:val="00AC25DE"/>
    <w:rsid w:val="00AC28B7"/>
    <w:rsid w:val="00AC3740"/>
    <w:rsid w:val="00AC4828"/>
    <w:rsid w:val="00AC54A3"/>
    <w:rsid w:val="00AC7986"/>
    <w:rsid w:val="00AD1171"/>
    <w:rsid w:val="00AD2780"/>
    <w:rsid w:val="00AE12C2"/>
    <w:rsid w:val="00AE3E27"/>
    <w:rsid w:val="00AE48C0"/>
    <w:rsid w:val="00AE5574"/>
    <w:rsid w:val="00AE62D6"/>
    <w:rsid w:val="00AE6DE8"/>
    <w:rsid w:val="00AF05BD"/>
    <w:rsid w:val="00AF5C4F"/>
    <w:rsid w:val="00AF6C2B"/>
    <w:rsid w:val="00AF6CFE"/>
    <w:rsid w:val="00B00CC5"/>
    <w:rsid w:val="00B01FFC"/>
    <w:rsid w:val="00B0334D"/>
    <w:rsid w:val="00B04FB7"/>
    <w:rsid w:val="00B06D8D"/>
    <w:rsid w:val="00B07575"/>
    <w:rsid w:val="00B107DF"/>
    <w:rsid w:val="00B127CF"/>
    <w:rsid w:val="00B153E4"/>
    <w:rsid w:val="00B1582E"/>
    <w:rsid w:val="00B16D70"/>
    <w:rsid w:val="00B17084"/>
    <w:rsid w:val="00B207E8"/>
    <w:rsid w:val="00B218D2"/>
    <w:rsid w:val="00B222B8"/>
    <w:rsid w:val="00B233C0"/>
    <w:rsid w:val="00B2638B"/>
    <w:rsid w:val="00B271E3"/>
    <w:rsid w:val="00B27EAE"/>
    <w:rsid w:val="00B36C03"/>
    <w:rsid w:val="00B37066"/>
    <w:rsid w:val="00B37725"/>
    <w:rsid w:val="00B4052F"/>
    <w:rsid w:val="00B40BBF"/>
    <w:rsid w:val="00B4317E"/>
    <w:rsid w:val="00B439F3"/>
    <w:rsid w:val="00B443EF"/>
    <w:rsid w:val="00B44839"/>
    <w:rsid w:val="00B45EF8"/>
    <w:rsid w:val="00B50F3B"/>
    <w:rsid w:val="00B520F2"/>
    <w:rsid w:val="00B535E8"/>
    <w:rsid w:val="00B63814"/>
    <w:rsid w:val="00B63C94"/>
    <w:rsid w:val="00B64003"/>
    <w:rsid w:val="00B64C78"/>
    <w:rsid w:val="00B6669F"/>
    <w:rsid w:val="00B66C07"/>
    <w:rsid w:val="00B70921"/>
    <w:rsid w:val="00B712E3"/>
    <w:rsid w:val="00B72222"/>
    <w:rsid w:val="00B74533"/>
    <w:rsid w:val="00B7545D"/>
    <w:rsid w:val="00B80D4F"/>
    <w:rsid w:val="00B80DF5"/>
    <w:rsid w:val="00B820E8"/>
    <w:rsid w:val="00B82711"/>
    <w:rsid w:val="00B85572"/>
    <w:rsid w:val="00B910F0"/>
    <w:rsid w:val="00B94260"/>
    <w:rsid w:val="00B946FB"/>
    <w:rsid w:val="00B951DE"/>
    <w:rsid w:val="00B954A3"/>
    <w:rsid w:val="00B95C06"/>
    <w:rsid w:val="00B9635F"/>
    <w:rsid w:val="00B9646E"/>
    <w:rsid w:val="00BA0289"/>
    <w:rsid w:val="00BA3E70"/>
    <w:rsid w:val="00BA53B9"/>
    <w:rsid w:val="00BA7B36"/>
    <w:rsid w:val="00BB05DD"/>
    <w:rsid w:val="00BB1D71"/>
    <w:rsid w:val="00BB2E95"/>
    <w:rsid w:val="00BC2CA6"/>
    <w:rsid w:val="00BC312D"/>
    <w:rsid w:val="00BC3AC7"/>
    <w:rsid w:val="00BC4B9A"/>
    <w:rsid w:val="00BC5C82"/>
    <w:rsid w:val="00BD0E7F"/>
    <w:rsid w:val="00BD254B"/>
    <w:rsid w:val="00BD378C"/>
    <w:rsid w:val="00BD3F23"/>
    <w:rsid w:val="00BD651A"/>
    <w:rsid w:val="00BD6A87"/>
    <w:rsid w:val="00BD77ED"/>
    <w:rsid w:val="00BE368F"/>
    <w:rsid w:val="00BE5163"/>
    <w:rsid w:val="00BE61A5"/>
    <w:rsid w:val="00BE75C8"/>
    <w:rsid w:val="00BE7BF6"/>
    <w:rsid w:val="00BF511F"/>
    <w:rsid w:val="00BF6157"/>
    <w:rsid w:val="00C01421"/>
    <w:rsid w:val="00C0544F"/>
    <w:rsid w:val="00C06934"/>
    <w:rsid w:val="00C070A8"/>
    <w:rsid w:val="00C07F75"/>
    <w:rsid w:val="00C101FD"/>
    <w:rsid w:val="00C10AA7"/>
    <w:rsid w:val="00C111D3"/>
    <w:rsid w:val="00C11515"/>
    <w:rsid w:val="00C1425D"/>
    <w:rsid w:val="00C14346"/>
    <w:rsid w:val="00C14AAE"/>
    <w:rsid w:val="00C179FC"/>
    <w:rsid w:val="00C20ED2"/>
    <w:rsid w:val="00C218E6"/>
    <w:rsid w:val="00C24C0B"/>
    <w:rsid w:val="00C2524A"/>
    <w:rsid w:val="00C333D0"/>
    <w:rsid w:val="00C34107"/>
    <w:rsid w:val="00C37136"/>
    <w:rsid w:val="00C37D10"/>
    <w:rsid w:val="00C41312"/>
    <w:rsid w:val="00C413F0"/>
    <w:rsid w:val="00C41C09"/>
    <w:rsid w:val="00C41F96"/>
    <w:rsid w:val="00C431A6"/>
    <w:rsid w:val="00C444C1"/>
    <w:rsid w:val="00C45A19"/>
    <w:rsid w:val="00C46066"/>
    <w:rsid w:val="00C46A65"/>
    <w:rsid w:val="00C47C82"/>
    <w:rsid w:val="00C47CD8"/>
    <w:rsid w:val="00C51D38"/>
    <w:rsid w:val="00C52BAD"/>
    <w:rsid w:val="00C5322F"/>
    <w:rsid w:val="00C5373F"/>
    <w:rsid w:val="00C551B0"/>
    <w:rsid w:val="00C55581"/>
    <w:rsid w:val="00C61199"/>
    <w:rsid w:val="00C61D6F"/>
    <w:rsid w:val="00C631E6"/>
    <w:rsid w:val="00C649A1"/>
    <w:rsid w:val="00C7075C"/>
    <w:rsid w:val="00C71CCE"/>
    <w:rsid w:val="00C7498A"/>
    <w:rsid w:val="00C75737"/>
    <w:rsid w:val="00C75AFB"/>
    <w:rsid w:val="00C76AFC"/>
    <w:rsid w:val="00C76BE5"/>
    <w:rsid w:val="00C80036"/>
    <w:rsid w:val="00C80A4D"/>
    <w:rsid w:val="00C80E04"/>
    <w:rsid w:val="00C8166F"/>
    <w:rsid w:val="00C8374B"/>
    <w:rsid w:val="00C846B0"/>
    <w:rsid w:val="00C868D3"/>
    <w:rsid w:val="00C877E8"/>
    <w:rsid w:val="00C903C3"/>
    <w:rsid w:val="00C90A99"/>
    <w:rsid w:val="00C910D9"/>
    <w:rsid w:val="00C92372"/>
    <w:rsid w:val="00C948FB"/>
    <w:rsid w:val="00C95AA0"/>
    <w:rsid w:val="00C96143"/>
    <w:rsid w:val="00C96A52"/>
    <w:rsid w:val="00C979F9"/>
    <w:rsid w:val="00C97A13"/>
    <w:rsid w:val="00CA09C1"/>
    <w:rsid w:val="00CA0C07"/>
    <w:rsid w:val="00CA2AAC"/>
    <w:rsid w:val="00CA2BE1"/>
    <w:rsid w:val="00CA3013"/>
    <w:rsid w:val="00CA3E4E"/>
    <w:rsid w:val="00CA6630"/>
    <w:rsid w:val="00CA7759"/>
    <w:rsid w:val="00CB0A25"/>
    <w:rsid w:val="00CB0AC3"/>
    <w:rsid w:val="00CB1D8E"/>
    <w:rsid w:val="00CB2763"/>
    <w:rsid w:val="00CB2D1F"/>
    <w:rsid w:val="00CB31E6"/>
    <w:rsid w:val="00CB34C9"/>
    <w:rsid w:val="00CB39B2"/>
    <w:rsid w:val="00CB6E03"/>
    <w:rsid w:val="00CB7239"/>
    <w:rsid w:val="00CD0E63"/>
    <w:rsid w:val="00CD1371"/>
    <w:rsid w:val="00CD2205"/>
    <w:rsid w:val="00CD2A34"/>
    <w:rsid w:val="00CD39B4"/>
    <w:rsid w:val="00CD52D6"/>
    <w:rsid w:val="00CD71CF"/>
    <w:rsid w:val="00CE1604"/>
    <w:rsid w:val="00CE1F31"/>
    <w:rsid w:val="00CE382B"/>
    <w:rsid w:val="00CE6A2B"/>
    <w:rsid w:val="00CE76F1"/>
    <w:rsid w:val="00CF0392"/>
    <w:rsid w:val="00CF102B"/>
    <w:rsid w:val="00CF29DA"/>
    <w:rsid w:val="00CF4947"/>
    <w:rsid w:val="00CF5D10"/>
    <w:rsid w:val="00D0282F"/>
    <w:rsid w:val="00D0585D"/>
    <w:rsid w:val="00D05F4C"/>
    <w:rsid w:val="00D07A98"/>
    <w:rsid w:val="00D1121B"/>
    <w:rsid w:val="00D126CF"/>
    <w:rsid w:val="00D129ED"/>
    <w:rsid w:val="00D12E61"/>
    <w:rsid w:val="00D13D35"/>
    <w:rsid w:val="00D13FDD"/>
    <w:rsid w:val="00D14FF0"/>
    <w:rsid w:val="00D155D3"/>
    <w:rsid w:val="00D16C47"/>
    <w:rsid w:val="00D206D6"/>
    <w:rsid w:val="00D20F89"/>
    <w:rsid w:val="00D22287"/>
    <w:rsid w:val="00D23887"/>
    <w:rsid w:val="00D241DF"/>
    <w:rsid w:val="00D25DC2"/>
    <w:rsid w:val="00D2772F"/>
    <w:rsid w:val="00D27BFB"/>
    <w:rsid w:val="00D31D10"/>
    <w:rsid w:val="00D32EF8"/>
    <w:rsid w:val="00D33E7B"/>
    <w:rsid w:val="00D41F0F"/>
    <w:rsid w:val="00D45D52"/>
    <w:rsid w:val="00D467B8"/>
    <w:rsid w:val="00D46AE4"/>
    <w:rsid w:val="00D4703D"/>
    <w:rsid w:val="00D47BC9"/>
    <w:rsid w:val="00D50C73"/>
    <w:rsid w:val="00D51C3C"/>
    <w:rsid w:val="00D51E36"/>
    <w:rsid w:val="00D5250C"/>
    <w:rsid w:val="00D5259A"/>
    <w:rsid w:val="00D54176"/>
    <w:rsid w:val="00D561DD"/>
    <w:rsid w:val="00D60E5B"/>
    <w:rsid w:val="00D6190F"/>
    <w:rsid w:val="00D65C53"/>
    <w:rsid w:val="00D67385"/>
    <w:rsid w:val="00D73BCF"/>
    <w:rsid w:val="00D75B21"/>
    <w:rsid w:val="00D80165"/>
    <w:rsid w:val="00D8065C"/>
    <w:rsid w:val="00D811BD"/>
    <w:rsid w:val="00D83DA2"/>
    <w:rsid w:val="00D90315"/>
    <w:rsid w:val="00D90F3E"/>
    <w:rsid w:val="00D913A3"/>
    <w:rsid w:val="00D91ABD"/>
    <w:rsid w:val="00D93BF2"/>
    <w:rsid w:val="00D97C10"/>
    <w:rsid w:val="00DA0EB3"/>
    <w:rsid w:val="00DA18C3"/>
    <w:rsid w:val="00DA1F6B"/>
    <w:rsid w:val="00DA490A"/>
    <w:rsid w:val="00DA530D"/>
    <w:rsid w:val="00DA62BD"/>
    <w:rsid w:val="00DB3D2A"/>
    <w:rsid w:val="00DB41D3"/>
    <w:rsid w:val="00DB49BA"/>
    <w:rsid w:val="00DB6447"/>
    <w:rsid w:val="00DB737F"/>
    <w:rsid w:val="00DC0987"/>
    <w:rsid w:val="00DC223C"/>
    <w:rsid w:val="00DC27E7"/>
    <w:rsid w:val="00DC412D"/>
    <w:rsid w:val="00DC5F26"/>
    <w:rsid w:val="00DC7543"/>
    <w:rsid w:val="00DD0A04"/>
    <w:rsid w:val="00DD1143"/>
    <w:rsid w:val="00DD12A5"/>
    <w:rsid w:val="00DD33F4"/>
    <w:rsid w:val="00DD612A"/>
    <w:rsid w:val="00DE2140"/>
    <w:rsid w:val="00DE31AD"/>
    <w:rsid w:val="00DE3E64"/>
    <w:rsid w:val="00DE446E"/>
    <w:rsid w:val="00DE48E8"/>
    <w:rsid w:val="00DE5B43"/>
    <w:rsid w:val="00DE6B9B"/>
    <w:rsid w:val="00DE719B"/>
    <w:rsid w:val="00DF06C9"/>
    <w:rsid w:val="00DF128C"/>
    <w:rsid w:val="00DF221A"/>
    <w:rsid w:val="00DF3A50"/>
    <w:rsid w:val="00DF4DB4"/>
    <w:rsid w:val="00DF74F1"/>
    <w:rsid w:val="00E1087C"/>
    <w:rsid w:val="00E145F8"/>
    <w:rsid w:val="00E168E4"/>
    <w:rsid w:val="00E210FA"/>
    <w:rsid w:val="00E21B1B"/>
    <w:rsid w:val="00E23467"/>
    <w:rsid w:val="00E25EC5"/>
    <w:rsid w:val="00E277C2"/>
    <w:rsid w:val="00E316E6"/>
    <w:rsid w:val="00E327BC"/>
    <w:rsid w:val="00E328FD"/>
    <w:rsid w:val="00E3362C"/>
    <w:rsid w:val="00E3420E"/>
    <w:rsid w:val="00E41AA3"/>
    <w:rsid w:val="00E43010"/>
    <w:rsid w:val="00E4560F"/>
    <w:rsid w:val="00E5300E"/>
    <w:rsid w:val="00E54AE0"/>
    <w:rsid w:val="00E60B25"/>
    <w:rsid w:val="00E6155E"/>
    <w:rsid w:val="00E61C7D"/>
    <w:rsid w:val="00E61D38"/>
    <w:rsid w:val="00E63045"/>
    <w:rsid w:val="00E63A2B"/>
    <w:rsid w:val="00E63EA6"/>
    <w:rsid w:val="00E65A96"/>
    <w:rsid w:val="00E6629A"/>
    <w:rsid w:val="00E665CA"/>
    <w:rsid w:val="00E67321"/>
    <w:rsid w:val="00E67862"/>
    <w:rsid w:val="00E67F1E"/>
    <w:rsid w:val="00E75D02"/>
    <w:rsid w:val="00E76199"/>
    <w:rsid w:val="00E7640B"/>
    <w:rsid w:val="00E77602"/>
    <w:rsid w:val="00E800BF"/>
    <w:rsid w:val="00E810FF"/>
    <w:rsid w:val="00E817E2"/>
    <w:rsid w:val="00E818AC"/>
    <w:rsid w:val="00E820AF"/>
    <w:rsid w:val="00E831DC"/>
    <w:rsid w:val="00E84DF0"/>
    <w:rsid w:val="00E87201"/>
    <w:rsid w:val="00E8733E"/>
    <w:rsid w:val="00E878C1"/>
    <w:rsid w:val="00E93475"/>
    <w:rsid w:val="00EA375B"/>
    <w:rsid w:val="00EA591D"/>
    <w:rsid w:val="00EA6429"/>
    <w:rsid w:val="00EA7752"/>
    <w:rsid w:val="00EA7CAF"/>
    <w:rsid w:val="00EB0642"/>
    <w:rsid w:val="00EB13F9"/>
    <w:rsid w:val="00EB4FB0"/>
    <w:rsid w:val="00EB4FB5"/>
    <w:rsid w:val="00EC0981"/>
    <w:rsid w:val="00EC2166"/>
    <w:rsid w:val="00EC314E"/>
    <w:rsid w:val="00EC3302"/>
    <w:rsid w:val="00EC35DD"/>
    <w:rsid w:val="00EC3EC8"/>
    <w:rsid w:val="00EC4509"/>
    <w:rsid w:val="00EC5D54"/>
    <w:rsid w:val="00EC6B7F"/>
    <w:rsid w:val="00EC771D"/>
    <w:rsid w:val="00ED0CEA"/>
    <w:rsid w:val="00ED1E10"/>
    <w:rsid w:val="00ED2D9E"/>
    <w:rsid w:val="00ED43F5"/>
    <w:rsid w:val="00ED454F"/>
    <w:rsid w:val="00ED486E"/>
    <w:rsid w:val="00EE23AF"/>
    <w:rsid w:val="00EE2CB1"/>
    <w:rsid w:val="00EE60B2"/>
    <w:rsid w:val="00EF17FF"/>
    <w:rsid w:val="00EF21E1"/>
    <w:rsid w:val="00EF259F"/>
    <w:rsid w:val="00EF567D"/>
    <w:rsid w:val="00EF6031"/>
    <w:rsid w:val="00EF7292"/>
    <w:rsid w:val="00F003F6"/>
    <w:rsid w:val="00F02BDA"/>
    <w:rsid w:val="00F037D0"/>
    <w:rsid w:val="00F03F29"/>
    <w:rsid w:val="00F05650"/>
    <w:rsid w:val="00F11D81"/>
    <w:rsid w:val="00F13B72"/>
    <w:rsid w:val="00F15C85"/>
    <w:rsid w:val="00F1707D"/>
    <w:rsid w:val="00F20C39"/>
    <w:rsid w:val="00F21149"/>
    <w:rsid w:val="00F2502B"/>
    <w:rsid w:val="00F25B93"/>
    <w:rsid w:val="00F2737B"/>
    <w:rsid w:val="00F303A6"/>
    <w:rsid w:val="00F3097E"/>
    <w:rsid w:val="00F334B3"/>
    <w:rsid w:val="00F350B0"/>
    <w:rsid w:val="00F35691"/>
    <w:rsid w:val="00F37ECB"/>
    <w:rsid w:val="00F411F0"/>
    <w:rsid w:val="00F42B65"/>
    <w:rsid w:val="00F43211"/>
    <w:rsid w:val="00F45512"/>
    <w:rsid w:val="00F45FDC"/>
    <w:rsid w:val="00F474CA"/>
    <w:rsid w:val="00F53BE4"/>
    <w:rsid w:val="00F55104"/>
    <w:rsid w:val="00F55401"/>
    <w:rsid w:val="00F55599"/>
    <w:rsid w:val="00F60388"/>
    <w:rsid w:val="00F622CB"/>
    <w:rsid w:val="00F623D6"/>
    <w:rsid w:val="00F6277E"/>
    <w:rsid w:val="00F62969"/>
    <w:rsid w:val="00F62C1E"/>
    <w:rsid w:val="00F63B30"/>
    <w:rsid w:val="00F64791"/>
    <w:rsid w:val="00F64969"/>
    <w:rsid w:val="00F64CDE"/>
    <w:rsid w:val="00F64D69"/>
    <w:rsid w:val="00F66E30"/>
    <w:rsid w:val="00F72173"/>
    <w:rsid w:val="00F722B2"/>
    <w:rsid w:val="00F72338"/>
    <w:rsid w:val="00F73125"/>
    <w:rsid w:val="00F732AA"/>
    <w:rsid w:val="00F736FA"/>
    <w:rsid w:val="00F73B45"/>
    <w:rsid w:val="00F742D9"/>
    <w:rsid w:val="00F7487B"/>
    <w:rsid w:val="00F74A1B"/>
    <w:rsid w:val="00F74D2F"/>
    <w:rsid w:val="00F753F4"/>
    <w:rsid w:val="00F762D8"/>
    <w:rsid w:val="00F8196F"/>
    <w:rsid w:val="00F83062"/>
    <w:rsid w:val="00F86026"/>
    <w:rsid w:val="00F92E52"/>
    <w:rsid w:val="00F94B26"/>
    <w:rsid w:val="00F9787C"/>
    <w:rsid w:val="00FA01E6"/>
    <w:rsid w:val="00FA0CF8"/>
    <w:rsid w:val="00FA167C"/>
    <w:rsid w:val="00FA22D5"/>
    <w:rsid w:val="00FA2CF7"/>
    <w:rsid w:val="00FA2FD4"/>
    <w:rsid w:val="00FA3E20"/>
    <w:rsid w:val="00FA3E23"/>
    <w:rsid w:val="00FA3E81"/>
    <w:rsid w:val="00FA3F01"/>
    <w:rsid w:val="00FA7167"/>
    <w:rsid w:val="00FB1FDA"/>
    <w:rsid w:val="00FB35BE"/>
    <w:rsid w:val="00FB473B"/>
    <w:rsid w:val="00FB5A00"/>
    <w:rsid w:val="00FB6909"/>
    <w:rsid w:val="00FC0A17"/>
    <w:rsid w:val="00FC1C86"/>
    <w:rsid w:val="00FC1F4A"/>
    <w:rsid w:val="00FC2C39"/>
    <w:rsid w:val="00FC4B81"/>
    <w:rsid w:val="00FC6159"/>
    <w:rsid w:val="00FC6C9F"/>
    <w:rsid w:val="00FD0FE3"/>
    <w:rsid w:val="00FD18C4"/>
    <w:rsid w:val="00FD19FE"/>
    <w:rsid w:val="00FD509D"/>
    <w:rsid w:val="00FD5DEE"/>
    <w:rsid w:val="00FE21F3"/>
    <w:rsid w:val="00FE2369"/>
    <w:rsid w:val="00FE2F18"/>
    <w:rsid w:val="00FE38F0"/>
    <w:rsid w:val="00FE3FAC"/>
    <w:rsid w:val="00FE4D7A"/>
    <w:rsid w:val="00FE59A0"/>
    <w:rsid w:val="00FE5BD5"/>
    <w:rsid w:val="00FE5D2A"/>
    <w:rsid w:val="00FE7668"/>
    <w:rsid w:val="00FE78D8"/>
    <w:rsid w:val="00FF17B0"/>
    <w:rsid w:val="00FF304E"/>
    <w:rsid w:val="00FF641A"/>
    <w:rsid w:val="00FF7F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EFA"/>
    <w:rPr>
      <w:sz w:val="24"/>
      <w:szCs w:val="24"/>
    </w:rPr>
  </w:style>
  <w:style w:type="paragraph" w:styleId="Heading1">
    <w:name w:val="heading 1"/>
    <w:basedOn w:val="Normal"/>
    <w:next w:val="Normal"/>
    <w:link w:val="Heading1Char"/>
    <w:qFormat/>
    <w:rsid w:val="001165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qFormat/>
    <w:rsid w:val="00654A78"/>
    <w:pPr>
      <w:keepNext/>
      <w:widowControl w:val="0"/>
      <w:jc w:val="center"/>
      <w:outlineLvl w:val="2"/>
    </w:pPr>
    <w:rPr>
      <w:b/>
      <w:szCs w:val="20"/>
    </w:rPr>
  </w:style>
  <w:style w:type="paragraph" w:styleId="Heading4">
    <w:name w:val="heading 4"/>
    <w:basedOn w:val="Normal"/>
    <w:next w:val="Normal"/>
    <w:link w:val="Heading4Char"/>
    <w:semiHidden/>
    <w:unhideWhenUsed/>
    <w:qFormat/>
    <w:rsid w:val="001165A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64C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2B27C1"/>
    <w:pPr>
      <w:keepNext/>
      <w:keepLines/>
      <w:spacing w:before="200"/>
      <w:outlineLvl w:val="5"/>
    </w:pPr>
    <w:rPr>
      <w:rFonts w:ascii="Cambria" w:hAnsi="Cambria"/>
      <w:i/>
      <w:iCs/>
      <w:color w:val="243F60"/>
    </w:rPr>
  </w:style>
  <w:style w:type="paragraph" w:styleId="Heading9">
    <w:name w:val="heading 9"/>
    <w:basedOn w:val="Normal"/>
    <w:next w:val="Normal"/>
    <w:link w:val="Heading9Char"/>
    <w:unhideWhenUsed/>
    <w:qFormat/>
    <w:rsid w:val="001A2F5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63EA6"/>
    <w:pPr>
      <w:tabs>
        <w:tab w:val="center" w:pos="4153"/>
        <w:tab w:val="right" w:pos="8306"/>
      </w:tabs>
    </w:pPr>
    <w:rPr>
      <w:sz w:val="20"/>
      <w:szCs w:val="20"/>
    </w:rPr>
  </w:style>
  <w:style w:type="paragraph" w:styleId="Title">
    <w:name w:val="Title"/>
    <w:basedOn w:val="Normal"/>
    <w:qFormat/>
    <w:rsid w:val="00CD2205"/>
    <w:pPr>
      <w:jc w:val="center"/>
    </w:pPr>
    <w:rPr>
      <w:b/>
      <w:bCs/>
      <w:sz w:val="28"/>
    </w:rPr>
  </w:style>
  <w:style w:type="paragraph" w:styleId="ListBullet">
    <w:name w:val="List Bullet"/>
    <w:basedOn w:val="Normal"/>
    <w:autoRedefine/>
    <w:rsid w:val="004D52B9"/>
    <w:pPr>
      <w:numPr>
        <w:numId w:val="1"/>
      </w:numPr>
      <w:jc w:val="both"/>
    </w:pPr>
    <w:rPr>
      <w:sz w:val="22"/>
      <w:szCs w:val="22"/>
    </w:rPr>
  </w:style>
  <w:style w:type="paragraph" w:styleId="BodyTextIndent2">
    <w:name w:val="Body Text Indent 2"/>
    <w:basedOn w:val="Normal"/>
    <w:rsid w:val="005026D2"/>
    <w:pPr>
      <w:autoSpaceDE w:val="0"/>
      <w:autoSpaceDN w:val="0"/>
      <w:adjustRightInd w:val="0"/>
      <w:ind w:left="2160"/>
      <w:jc w:val="both"/>
    </w:pPr>
    <w:rPr>
      <w:rFonts w:ascii="Courier New" w:hAnsi="Courier New" w:cs="Courier New"/>
      <w:sz w:val="28"/>
      <w:szCs w:val="20"/>
    </w:rPr>
  </w:style>
  <w:style w:type="character" w:styleId="Emphasis">
    <w:name w:val="Emphasis"/>
    <w:qFormat/>
    <w:rsid w:val="005026D2"/>
    <w:rPr>
      <w:rFonts w:ascii="Arial Black" w:hAnsi="Arial Black"/>
      <w:spacing w:val="-8"/>
      <w:sz w:val="18"/>
    </w:rPr>
  </w:style>
  <w:style w:type="paragraph" w:customStyle="1" w:styleId="Achievement">
    <w:name w:val="Achievement"/>
    <w:basedOn w:val="BodyText"/>
    <w:rsid w:val="005026D2"/>
    <w:pPr>
      <w:numPr>
        <w:numId w:val="2"/>
      </w:numPr>
      <w:spacing w:after="60" w:line="220" w:lineRule="atLeast"/>
      <w:jc w:val="both"/>
    </w:pPr>
    <w:rPr>
      <w:rFonts w:ascii="Arial" w:hAnsi="Arial"/>
      <w:spacing w:val="-5"/>
      <w:sz w:val="20"/>
      <w:szCs w:val="20"/>
    </w:rPr>
  </w:style>
  <w:style w:type="paragraph" w:styleId="BodyText">
    <w:name w:val="Body Text"/>
    <w:basedOn w:val="Normal"/>
    <w:rsid w:val="005026D2"/>
    <w:pPr>
      <w:spacing w:after="120"/>
    </w:pPr>
  </w:style>
  <w:style w:type="paragraph" w:customStyle="1" w:styleId="TableHeader">
    <w:name w:val="Table Header"/>
    <w:basedOn w:val="Normal"/>
    <w:rsid w:val="00544D18"/>
    <w:pPr>
      <w:spacing w:before="60" w:after="60"/>
    </w:pPr>
    <w:rPr>
      <w:rFonts w:ascii="Arial Bold" w:hAnsi="Arial Bold"/>
      <w:b/>
      <w:smallCaps/>
      <w:sz w:val="22"/>
      <w:szCs w:val="20"/>
    </w:rPr>
  </w:style>
  <w:style w:type="paragraph" w:customStyle="1" w:styleId="body-0020text19">
    <w:name w:val="body-0020text19"/>
    <w:basedOn w:val="Normal"/>
    <w:rsid w:val="00544D18"/>
    <w:pPr>
      <w:jc w:val="both"/>
    </w:pPr>
  </w:style>
  <w:style w:type="character" w:customStyle="1" w:styleId="body-0020text--char19">
    <w:name w:val="body-0020text--char19"/>
    <w:basedOn w:val="DefaultParagraphFont"/>
    <w:rsid w:val="00544D18"/>
    <w:rPr>
      <w:rFonts w:ascii="Times New Roman" w:hAnsi="Times New Roman" w:cs="Times New Roman" w:hint="default"/>
      <w:strike w:val="0"/>
      <w:dstrike w:val="0"/>
      <w:sz w:val="24"/>
      <w:szCs w:val="24"/>
      <w:u w:val="none"/>
      <w:effect w:val="none"/>
    </w:rPr>
  </w:style>
  <w:style w:type="character" w:customStyle="1" w:styleId="normal--char27">
    <w:name w:val="normal--char27"/>
    <w:basedOn w:val="DefaultParagraphFont"/>
    <w:rsid w:val="00544D18"/>
    <w:rPr>
      <w:rFonts w:ascii="Times New Roman" w:hAnsi="Times New Roman" w:cs="Times New Roman" w:hint="default"/>
      <w:strike w:val="0"/>
      <w:dstrike w:val="0"/>
      <w:sz w:val="20"/>
      <w:szCs w:val="20"/>
      <w:u w:val="none"/>
      <w:effect w:val="none"/>
    </w:rPr>
  </w:style>
  <w:style w:type="paragraph" w:styleId="BodyText3">
    <w:name w:val="Body Text 3"/>
    <w:basedOn w:val="Normal"/>
    <w:rsid w:val="00817754"/>
    <w:pPr>
      <w:spacing w:after="120"/>
    </w:pPr>
    <w:rPr>
      <w:sz w:val="16"/>
      <w:szCs w:val="16"/>
    </w:rPr>
  </w:style>
  <w:style w:type="paragraph" w:styleId="BodyText2">
    <w:name w:val="Body Text 2"/>
    <w:basedOn w:val="Normal"/>
    <w:rsid w:val="00E60B25"/>
    <w:pPr>
      <w:spacing w:after="120" w:line="480" w:lineRule="auto"/>
    </w:pPr>
  </w:style>
  <w:style w:type="paragraph" w:customStyle="1" w:styleId="Char">
    <w:name w:val="Char"/>
    <w:basedOn w:val="Normal"/>
    <w:rsid w:val="002D3965"/>
    <w:pPr>
      <w:spacing w:after="160" w:line="240" w:lineRule="exact"/>
    </w:pPr>
    <w:rPr>
      <w:rFonts w:ascii="Verdana" w:eastAsia="MS Mincho" w:hAnsi="Verdana"/>
      <w:sz w:val="20"/>
      <w:szCs w:val="20"/>
    </w:rPr>
  </w:style>
  <w:style w:type="character" w:styleId="CommentReference">
    <w:name w:val="annotation reference"/>
    <w:basedOn w:val="DefaultParagraphFont"/>
    <w:rsid w:val="00AA6F38"/>
    <w:rPr>
      <w:sz w:val="16"/>
      <w:szCs w:val="16"/>
    </w:rPr>
  </w:style>
  <w:style w:type="paragraph" w:styleId="CommentText">
    <w:name w:val="annotation text"/>
    <w:basedOn w:val="Normal"/>
    <w:link w:val="CommentTextChar"/>
    <w:rsid w:val="00AA6F38"/>
    <w:rPr>
      <w:sz w:val="20"/>
      <w:szCs w:val="20"/>
    </w:rPr>
  </w:style>
  <w:style w:type="character" w:customStyle="1" w:styleId="CommentTextChar">
    <w:name w:val="Comment Text Char"/>
    <w:basedOn w:val="DefaultParagraphFont"/>
    <w:link w:val="CommentText"/>
    <w:rsid w:val="00AA6F38"/>
  </w:style>
  <w:style w:type="paragraph" w:styleId="CommentSubject">
    <w:name w:val="annotation subject"/>
    <w:basedOn w:val="CommentText"/>
    <w:next w:val="CommentText"/>
    <w:link w:val="CommentSubjectChar"/>
    <w:rsid w:val="00AA6F38"/>
    <w:rPr>
      <w:b/>
      <w:bCs/>
    </w:rPr>
  </w:style>
  <w:style w:type="character" w:customStyle="1" w:styleId="CommentSubjectChar">
    <w:name w:val="Comment Subject Char"/>
    <w:basedOn w:val="CommentTextChar"/>
    <w:link w:val="CommentSubject"/>
    <w:rsid w:val="00AA6F38"/>
    <w:rPr>
      <w:b/>
      <w:bCs/>
    </w:rPr>
  </w:style>
  <w:style w:type="paragraph" w:styleId="BalloonText">
    <w:name w:val="Balloon Text"/>
    <w:basedOn w:val="Normal"/>
    <w:link w:val="BalloonTextChar"/>
    <w:rsid w:val="00AA6F38"/>
    <w:rPr>
      <w:rFonts w:ascii="Tahoma" w:hAnsi="Tahoma" w:cs="Tahoma"/>
      <w:sz w:val="16"/>
      <w:szCs w:val="16"/>
    </w:rPr>
  </w:style>
  <w:style w:type="character" w:customStyle="1" w:styleId="BalloonTextChar">
    <w:name w:val="Balloon Text Char"/>
    <w:basedOn w:val="DefaultParagraphFont"/>
    <w:link w:val="BalloonText"/>
    <w:rsid w:val="00AA6F38"/>
    <w:rPr>
      <w:rFonts w:ascii="Tahoma" w:hAnsi="Tahoma" w:cs="Tahoma"/>
      <w:sz w:val="16"/>
      <w:szCs w:val="16"/>
    </w:rPr>
  </w:style>
  <w:style w:type="character" w:styleId="Hyperlink">
    <w:name w:val="Hyperlink"/>
    <w:basedOn w:val="DefaultParagraphFont"/>
    <w:rsid w:val="00AF5C4F"/>
    <w:rPr>
      <w:color w:val="0000FF"/>
      <w:u w:val="single"/>
    </w:rPr>
  </w:style>
  <w:style w:type="paragraph" w:styleId="DocumentMap">
    <w:name w:val="Document Map"/>
    <w:basedOn w:val="Normal"/>
    <w:semiHidden/>
    <w:rsid w:val="00EA7752"/>
    <w:pPr>
      <w:shd w:val="clear" w:color="auto" w:fill="000080"/>
    </w:pPr>
    <w:rPr>
      <w:rFonts w:ascii="Tahoma" w:hAnsi="Tahoma" w:cs="Tahoma"/>
      <w:sz w:val="20"/>
      <w:szCs w:val="20"/>
    </w:rPr>
  </w:style>
  <w:style w:type="character" w:customStyle="1" w:styleId="cbstyle">
    <w:name w:val="cb_style"/>
    <w:basedOn w:val="DefaultParagraphFont"/>
    <w:rsid w:val="00EA7752"/>
  </w:style>
  <w:style w:type="character" w:customStyle="1" w:styleId="normalchar1">
    <w:name w:val="normal__char1"/>
    <w:basedOn w:val="DefaultParagraphFont"/>
    <w:rsid w:val="00AF6C2B"/>
    <w:rPr>
      <w:rFonts w:ascii="Times New Roman" w:hAnsi="Times New Roman" w:cs="Times New Roman" w:hint="default"/>
      <w:strike w:val="0"/>
      <w:dstrike w:val="0"/>
      <w:sz w:val="24"/>
      <w:szCs w:val="24"/>
      <w:u w:val="none"/>
      <w:effect w:val="none"/>
    </w:rPr>
  </w:style>
  <w:style w:type="paragraph" w:customStyle="1" w:styleId="Normal11arial">
    <w:name w:val="Normal _11 arial"/>
    <w:basedOn w:val="HTMLPreformatted"/>
    <w:rsid w:val="003A1241"/>
    <w:pPr>
      <w:numPr>
        <w:numId w:val="3"/>
      </w:numPr>
    </w:pPr>
    <w:rPr>
      <w:rFonts w:eastAsia="Courier New" w:cs="Times New Roman"/>
      <w:color w:val="000000"/>
      <w:sz w:val="22"/>
      <w:szCs w:val="22"/>
    </w:rPr>
  </w:style>
  <w:style w:type="paragraph" w:styleId="HTMLPreformatted">
    <w:name w:val="HTML Preformatted"/>
    <w:basedOn w:val="Normal"/>
    <w:rsid w:val="003A1241"/>
    <w:rPr>
      <w:rFonts w:ascii="Courier New" w:hAnsi="Courier New" w:cs="Courier New"/>
      <w:sz w:val="20"/>
      <w:szCs w:val="20"/>
    </w:rPr>
  </w:style>
  <w:style w:type="paragraph" w:styleId="Header">
    <w:name w:val="header"/>
    <w:basedOn w:val="Normal"/>
    <w:link w:val="HeaderChar"/>
    <w:uiPriority w:val="99"/>
    <w:rsid w:val="00922EF7"/>
    <w:pPr>
      <w:tabs>
        <w:tab w:val="center" w:pos="4320"/>
        <w:tab w:val="right" w:pos="8640"/>
      </w:tabs>
    </w:pPr>
  </w:style>
  <w:style w:type="paragraph" w:styleId="NormalWeb">
    <w:name w:val="Normal (Web)"/>
    <w:basedOn w:val="Normal"/>
    <w:uiPriority w:val="99"/>
    <w:rsid w:val="00A857F4"/>
    <w:pPr>
      <w:spacing w:before="100" w:beforeAutospacing="1" w:after="100" w:afterAutospacing="1"/>
    </w:pPr>
  </w:style>
  <w:style w:type="paragraph" w:styleId="PlainText">
    <w:name w:val="Plain Text"/>
    <w:basedOn w:val="Normal"/>
    <w:link w:val="PlainTextChar"/>
    <w:uiPriority w:val="99"/>
    <w:unhideWhenUsed/>
    <w:rsid w:val="00F35691"/>
    <w:rPr>
      <w:rFonts w:ascii="Consolas" w:eastAsia="Calibri" w:hAnsi="Consolas"/>
      <w:sz w:val="21"/>
      <w:szCs w:val="21"/>
    </w:rPr>
  </w:style>
  <w:style w:type="character" w:customStyle="1" w:styleId="PlainTextChar">
    <w:name w:val="Plain Text Char"/>
    <w:basedOn w:val="DefaultParagraphFont"/>
    <w:link w:val="PlainText"/>
    <w:uiPriority w:val="99"/>
    <w:rsid w:val="00F35691"/>
    <w:rPr>
      <w:rFonts w:ascii="Consolas" w:eastAsia="Calibri" w:hAnsi="Consolas"/>
      <w:sz w:val="21"/>
      <w:szCs w:val="21"/>
    </w:rPr>
  </w:style>
  <w:style w:type="character" w:customStyle="1" w:styleId="klink">
    <w:name w:val="klink"/>
    <w:basedOn w:val="DefaultParagraphFont"/>
    <w:rsid w:val="002B6211"/>
  </w:style>
  <w:style w:type="character" w:customStyle="1" w:styleId="textblue1">
    <w:name w:val="textblue1"/>
    <w:basedOn w:val="DefaultParagraphFont"/>
    <w:rsid w:val="00662CD8"/>
    <w:rPr>
      <w:rFonts w:ascii="Arial" w:hAnsi="Arial" w:cs="Arial" w:hint="default"/>
      <w:sz w:val="14"/>
      <w:szCs w:val="14"/>
    </w:rPr>
  </w:style>
  <w:style w:type="paragraph" w:styleId="BodyTextIndent3">
    <w:name w:val="Body Text Indent 3"/>
    <w:basedOn w:val="Normal"/>
    <w:link w:val="BodyTextIndent3Char"/>
    <w:rsid w:val="00EE60B2"/>
    <w:pPr>
      <w:spacing w:after="120"/>
      <w:ind w:left="360"/>
    </w:pPr>
    <w:rPr>
      <w:sz w:val="16"/>
      <w:szCs w:val="16"/>
    </w:rPr>
  </w:style>
  <w:style w:type="character" w:customStyle="1" w:styleId="BodyTextIndent3Char">
    <w:name w:val="Body Text Indent 3 Char"/>
    <w:basedOn w:val="DefaultParagraphFont"/>
    <w:link w:val="BodyTextIndent3"/>
    <w:rsid w:val="00EE60B2"/>
    <w:rPr>
      <w:sz w:val="16"/>
      <w:szCs w:val="16"/>
    </w:rPr>
  </w:style>
  <w:style w:type="character" w:customStyle="1" w:styleId="Heading6Char">
    <w:name w:val="Heading 6 Char"/>
    <w:basedOn w:val="DefaultParagraphFont"/>
    <w:link w:val="Heading6"/>
    <w:semiHidden/>
    <w:rsid w:val="002B27C1"/>
    <w:rPr>
      <w:rFonts w:ascii="Cambria" w:eastAsia="Times New Roman" w:hAnsi="Cambria" w:cs="Times New Roman"/>
      <w:i/>
      <w:iCs/>
      <w:color w:val="243F60"/>
      <w:sz w:val="24"/>
      <w:szCs w:val="24"/>
    </w:rPr>
  </w:style>
  <w:style w:type="paragraph" w:styleId="ListParagraph">
    <w:name w:val="List Paragraph"/>
    <w:basedOn w:val="Normal"/>
    <w:link w:val="ListParagraphChar"/>
    <w:qFormat/>
    <w:rsid w:val="00FC4B81"/>
    <w:pPr>
      <w:ind w:left="720"/>
      <w:contextualSpacing/>
    </w:pPr>
  </w:style>
  <w:style w:type="character" w:customStyle="1" w:styleId="Heading5Char">
    <w:name w:val="Heading 5 Char"/>
    <w:basedOn w:val="DefaultParagraphFont"/>
    <w:link w:val="Heading5"/>
    <w:semiHidden/>
    <w:rsid w:val="00F64CDE"/>
    <w:rPr>
      <w:rFonts w:asciiTheme="majorHAnsi" w:eastAsiaTheme="majorEastAsia" w:hAnsiTheme="majorHAnsi" w:cstheme="majorBidi"/>
      <w:color w:val="243F60" w:themeColor="accent1" w:themeShade="7F"/>
      <w:sz w:val="24"/>
      <w:szCs w:val="24"/>
    </w:rPr>
  </w:style>
  <w:style w:type="paragraph" w:customStyle="1" w:styleId="Body">
    <w:name w:val="Body"/>
    <w:uiPriority w:val="99"/>
    <w:rsid w:val="003A1D56"/>
    <w:pPr>
      <w:suppressAutoHyphens/>
      <w:spacing w:after="180"/>
    </w:pPr>
    <w:rPr>
      <w:rFonts w:ascii="Didot" w:hAnsi="Didot"/>
      <w:color w:val="000000"/>
      <w:sz w:val="18"/>
    </w:rPr>
  </w:style>
  <w:style w:type="paragraph" w:customStyle="1" w:styleId="NormalArial">
    <w:name w:val="Normal + Arial"/>
    <w:aliases w:val="10 pt,Normal + Verdana,Bold + 10 pt,Bold"/>
    <w:basedOn w:val="Normal"/>
    <w:uiPriority w:val="99"/>
    <w:rsid w:val="00135E03"/>
    <w:pPr>
      <w:widowControl w:val="0"/>
      <w:numPr>
        <w:numId w:val="4"/>
      </w:numPr>
      <w:autoSpaceDE w:val="0"/>
      <w:autoSpaceDN w:val="0"/>
      <w:adjustRightInd w:val="0"/>
      <w:spacing w:line="192" w:lineRule="auto"/>
      <w:jc w:val="both"/>
    </w:pPr>
    <w:rPr>
      <w:rFonts w:ascii="Arial" w:hAnsi="Arial" w:cs="Arial"/>
      <w:sz w:val="20"/>
      <w:szCs w:val="20"/>
    </w:rPr>
  </w:style>
  <w:style w:type="paragraph" w:customStyle="1" w:styleId="BodyText31">
    <w:name w:val="Body Text 31"/>
    <w:uiPriority w:val="99"/>
    <w:rsid w:val="00B40BBF"/>
    <w:pPr>
      <w:jc w:val="both"/>
    </w:pPr>
    <w:rPr>
      <w:rFonts w:ascii="Arial Bold" w:hAnsi="Arial Bold"/>
      <w:color w:val="000000"/>
    </w:rPr>
  </w:style>
  <w:style w:type="character" w:customStyle="1" w:styleId="HTMLTypewriter1">
    <w:name w:val="HTML Typewriter1"/>
    <w:uiPriority w:val="99"/>
    <w:rsid w:val="00B40BBF"/>
    <w:rPr>
      <w:rFonts w:ascii="Courier New" w:hAnsi="Courier New"/>
      <w:color w:val="000000"/>
      <w:sz w:val="20"/>
    </w:rPr>
  </w:style>
  <w:style w:type="paragraph" w:customStyle="1" w:styleId="PlainText1">
    <w:name w:val="Plain Text1"/>
    <w:uiPriority w:val="99"/>
    <w:rsid w:val="00B40BBF"/>
    <w:rPr>
      <w:rFonts w:ascii="Courier New Italic" w:hAnsi="Courier New Italic"/>
      <w:color w:val="000000"/>
    </w:rPr>
  </w:style>
  <w:style w:type="paragraph" w:customStyle="1" w:styleId="Default">
    <w:name w:val="Default"/>
    <w:uiPriority w:val="99"/>
    <w:rsid w:val="00636755"/>
    <w:pPr>
      <w:widowControl w:val="0"/>
      <w:suppressAutoHyphens/>
    </w:pPr>
    <w:rPr>
      <w:color w:val="000000"/>
      <w:kern w:val="1"/>
      <w:sz w:val="24"/>
    </w:rPr>
  </w:style>
  <w:style w:type="character" w:customStyle="1" w:styleId="FooterChar">
    <w:name w:val="Footer Char"/>
    <w:basedOn w:val="DefaultParagraphFont"/>
    <w:link w:val="Footer"/>
    <w:uiPriority w:val="99"/>
    <w:rsid w:val="00B66C07"/>
  </w:style>
  <w:style w:type="paragraph" w:customStyle="1" w:styleId="normal1">
    <w:name w:val="normal 1"/>
    <w:basedOn w:val="Normal"/>
    <w:autoRedefine/>
    <w:rsid w:val="00CB1D8E"/>
    <w:pPr>
      <w:keepNext/>
      <w:jc w:val="both"/>
    </w:pPr>
    <w:rPr>
      <w:bCs/>
      <w:sz w:val="22"/>
      <w:szCs w:val="22"/>
      <w:lang w:val="en-GB"/>
    </w:rPr>
  </w:style>
  <w:style w:type="paragraph" w:customStyle="1" w:styleId="SectionTitle">
    <w:name w:val="Section Title"/>
    <w:basedOn w:val="Normal"/>
    <w:next w:val="Normal"/>
    <w:rsid w:val="00F63B30"/>
    <w:pPr>
      <w:pBdr>
        <w:bottom w:val="single" w:sz="6" w:space="1" w:color="808080"/>
      </w:pBdr>
      <w:spacing w:before="220" w:line="220" w:lineRule="atLeast"/>
    </w:pPr>
    <w:rPr>
      <w:rFonts w:ascii="Garamond" w:hAnsi="Garamond"/>
      <w:caps/>
      <w:spacing w:val="15"/>
      <w:sz w:val="20"/>
      <w:szCs w:val="20"/>
    </w:rPr>
  </w:style>
  <w:style w:type="paragraph" w:customStyle="1" w:styleId="JobTitle">
    <w:name w:val="Job Title"/>
    <w:next w:val="Achievement"/>
    <w:rsid w:val="00F63B30"/>
    <w:pPr>
      <w:spacing w:before="40" w:after="40" w:line="220" w:lineRule="atLeast"/>
    </w:pPr>
    <w:rPr>
      <w:rFonts w:ascii="Garamond" w:hAnsi="Garamond"/>
      <w:i/>
      <w:spacing w:val="5"/>
      <w:sz w:val="23"/>
    </w:rPr>
  </w:style>
  <w:style w:type="paragraph" w:customStyle="1" w:styleId="CompanyNameOne">
    <w:name w:val="Company Name One"/>
    <w:basedOn w:val="Normal"/>
    <w:next w:val="JobTitle"/>
    <w:rsid w:val="00F63B30"/>
    <w:pPr>
      <w:tabs>
        <w:tab w:val="left" w:pos="1440"/>
        <w:tab w:val="right" w:pos="6480"/>
      </w:tabs>
      <w:spacing w:before="60" w:line="220" w:lineRule="atLeast"/>
    </w:pPr>
    <w:rPr>
      <w:rFonts w:ascii="Garamond" w:hAnsi="Garamond"/>
      <w:sz w:val="22"/>
      <w:szCs w:val="20"/>
    </w:rPr>
  </w:style>
  <w:style w:type="paragraph" w:customStyle="1" w:styleId="Institution">
    <w:name w:val="Institution"/>
    <w:basedOn w:val="Normal"/>
    <w:next w:val="Achievement"/>
    <w:rsid w:val="00F63B30"/>
    <w:pPr>
      <w:tabs>
        <w:tab w:val="left" w:pos="1440"/>
        <w:tab w:val="right" w:pos="6480"/>
      </w:tabs>
      <w:spacing w:before="60" w:line="220" w:lineRule="atLeast"/>
    </w:pPr>
    <w:rPr>
      <w:rFonts w:ascii="Garamond" w:hAnsi="Garamond"/>
      <w:sz w:val="22"/>
      <w:szCs w:val="20"/>
    </w:rPr>
  </w:style>
  <w:style w:type="paragraph" w:customStyle="1" w:styleId="Name">
    <w:name w:val="Name"/>
    <w:basedOn w:val="Normal"/>
    <w:next w:val="Normal"/>
    <w:rsid w:val="00C444C1"/>
    <w:pPr>
      <w:spacing w:after="440" w:line="240" w:lineRule="atLeast"/>
      <w:jc w:val="center"/>
    </w:pPr>
    <w:rPr>
      <w:rFonts w:ascii="Garamond" w:hAnsi="Garamond"/>
      <w:caps/>
      <w:spacing w:val="80"/>
      <w:sz w:val="44"/>
      <w:szCs w:val="20"/>
    </w:rPr>
  </w:style>
  <w:style w:type="character" w:customStyle="1" w:styleId="Heading1Char">
    <w:name w:val="Heading 1 Char"/>
    <w:basedOn w:val="DefaultParagraphFont"/>
    <w:link w:val="Heading1"/>
    <w:rsid w:val="001165AC"/>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semiHidden/>
    <w:rsid w:val="001165AC"/>
    <w:rPr>
      <w:rFonts w:asciiTheme="majorHAnsi" w:eastAsiaTheme="majorEastAsia" w:hAnsiTheme="majorHAnsi" w:cstheme="majorBidi"/>
      <w:b/>
      <w:bCs/>
      <w:i/>
      <w:iCs/>
      <w:color w:val="4F81BD" w:themeColor="accent1"/>
      <w:sz w:val="24"/>
      <w:szCs w:val="24"/>
    </w:rPr>
  </w:style>
  <w:style w:type="character" w:customStyle="1" w:styleId="edutext1">
    <w:name w:val="edutext1"/>
    <w:rsid w:val="001165AC"/>
    <w:rPr>
      <w:rFonts w:ascii="Tahoma" w:hAnsi="Tahoma" w:cs="Tahoma" w:hint="default"/>
      <w:color w:val="707070"/>
      <w:sz w:val="17"/>
      <w:szCs w:val="17"/>
    </w:rPr>
  </w:style>
  <w:style w:type="paragraph" w:styleId="NoSpacing">
    <w:name w:val="No Spacing"/>
    <w:link w:val="NoSpacingChar"/>
    <w:uiPriority w:val="1"/>
    <w:qFormat/>
    <w:rsid w:val="00C218E6"/>
    <w:pPr>
      <w:jc w:val="center"/>
    </w:pPr>
    <w:rPr>
      <w:rFonts w:asciiTheme="minorHAnsi" w:eastAsiaTheme="minorEastAsia" w:hAnsiTheme="minorHAnsi" w:cstheme="minorBidi"/>
      <w:color w:val="404040" w:themeColor="text1" w:themeTint="BF"/>
      <w:sz w:val="22"/>
      <w:szCs w:val="22"/>
    </w:rPr>
  </w:style>
  <w:style w:type="character" w:customStyle="1" w:styleId="NoSpacingChar">
    <w:name w:val="No Spacing Char"/>
    <w:basedOn w:val="DefaultParagraphFont"/>
    <w:link w:val="NoSpacing"/>
    <w:uiPriority w:val="1"/>
    <w:rsid w:val="00C218E6"/>
    <w:rPr>
      <w:rFonts w:asciiTheme="minorHAnsi" w:eastAsiaTheme="minorEastAsia" w:hAnsiTheme="minorHAnsi" w:cstheme="minorBidi"/>
      <w:color w:val="404040" w:themeColor="text1" w:themeTint="BF"/>
      <w:sz w:val="22"/>
      <w:szCs w:val="22"/>
    </w:rPr>
  </w:style>
  <w:style w:type="character" w:styleId="PlaceholderText">
    <w:name w:val="Placeholder Text"/>
    <w:basedOn w:val="DefaultParagraphFont"/>
    <w:uiPriority w:val="99"/>
    <w:rsid w:val="00C218E6"/>
    <w:rPr>
      <w:color w:val="auto"/>
    </w:rPr>
  </w:style>
  <w:style w:type="character" w:customStyle="1" w:styleId="HeaderChar">
    <w:name w:val="Header Char"/>
    <w:basedOn w:val="DefaultParagraphFont"/>
    <w:link w:val="Header"/>
    <w:uiPriority w:val="99"/>
    <w:rsid w:val="00097A4B"/>
    <w:rPr>
      <w:sz w:val="24"/>
      <w:szCs w:val="24"/>
    </w:rPr>
  </w:style>
  <w:style w:type="character" w:customStyle="1" w:styleId="ListParagraphChar">
    <w:name w:val="List Paragraph Char"/>
    <w:basedOn w:val="DefaultParagraphFont"/>
    <w:link w:val="ListParagraph"/>
    <w:locked/>
    <w:rsid w:val="00097A4B"/>
    <w:rPr>
      <w:sz w:val="24"/>
      <w:szCs w:val="24"/>
    </w:rPr>
  </w:style>
  <w:style w:type="character" w:customStyle="1" w:styleId="il">
    <w:name w:val="il"/>
    <w:rsid w:val="002F09F6"/>
  </w:style>
  <w:style w:type="character" w:customStyle="1" w:styleId="normal00200028web0029char">
    <w:name w:val="normal_0020_0028web_0029__char"/>
    <w:rsid w:val="002F09F6"/>
  </w:style>
  <w:style w:type="character" w:customStyle="1" w:styleId="apple-converted-space">
    <w:name w:val="apple-converted-space"/>
    <w:basedOn w:val="DefaultParagraphFont"/>
    <w:rsid w:val="002F09F6"/>
  </w:style>
  <w:style w:type="character" w:customStyle="1" w:styleId="hl">
    <w:name w:val="hl"/>
    <w:basedOn w:val="DefaultParagraphFont"/>
    <w:rsid w:val="002F09F6"/>
  </w:style>
  <w:style w:type="paragraph" w:customStyle="1" w:styleId="bulletedlist">
    <w:name w:val="bulleted list"/>
    <w:basedOn w:val="Normal"/>
    <w:link w:val="bulletedlistChar"/>
    <w:rsid w:val="001A2F5C"/>
    <w:pPr>
      <w:numPr>
        <w:numId w:val="41"/>
      </w:numPr>
      <w:spacing w:before="40" w:after="60" w:line="220" w:lineRule="exact"/>
    </w:pPr>
    <w:rPr>
      <w:rFonts w:ascii="Tahoma" w:hAnsi="Tahoma"/>
      <w:spacing w:val="10"/>
      <w:kern w:val="32"/>
      <w:sz w:val="16"/>
      <w:szCs w:val="16"/>
      <w:lang w:val="en-IN"/>
    </w:rPr>
  </w:style>
  <w:style w:type="character" w:customStyle="1" w:styleId="bulletedlistChar">
    <w:name w:val="bulleted list Char"/>
    <w:link w:val="bulletedlist"/>
    <w:rsid w:val="001A2F5C"/>
    <w:rPr>
      <w:rFonts w:ascii="Tahoma" w:hAnsi="Tahoma"/>
      <w:spacing w:val="10"/>
      <w:kern w:val="32"/>
      <w:sz w:val="16"/>
      <w:szCs w:val="16"/>
      <w:lang w:val="en-IN"/>
    </w:rPr>
  </w:style>
  <w:style w:type="character" w:customStyle="1" w:styleId="Heading9Char">
    <w:name w:val="Heading 9 Char"/>
    <w:basedOn w:val="DefaultParagraphFont"/>
    <w:link w:val="Heading9"/>
    <w:rsid w:val="001A2F5C"/>
    <w:rPr>
      <w:rFonts w:asciiTheme="majorHAnsi" w:eastAsiaTheme="majorEastAsia" w:hAnsiTheme="majorHAnsi" w:cstheme="majorBidi"/>
      <w:i/>
      <w:iCs/>
      <w:color w:val="404040" w:themeColor="text1" w:themeTint="BF"/>
    </w:rPr>
  </w:style>
  <w:style w:type="character" w:customStyle="1" w:styleId="body0020text002c0020charchar">
    <w:name w:val="body_0020text_002c_0020char__char"/>
    <w:basedOn w:val="DefaultParagraphFont"/>
    <w:rsid w:val="001A2F5C"/>
  </w:style>
  <w:style w:type="paragraph" w:customStyle="1" w:styleId="bulletedlistlastline">
    <w:name w:val="bulleted list last line"/>
    <w:basedOn w:val="bulletedlist"/>
    <w:link w:val="bulletedlistlastlineChar"/>
    <w:rsid w:val="00FA2FD4"/>
    <w:pPr>
      <w:spacing w:after="240"/>
    </w:pPr>
    <w:rPr>
      <w:rFonts w:eastAsia="Calibri"/>
      <w:kern w:val="0"/>
      <w:szCs w:val="20"/>
      <w:lang w:val="en-US"/>
    </w:rPr>
  </w:style>
  <w:style w:type="character" w:customStyle="1" w:styleId="bulletedlistlastlineChar">
    <w:name w:val="bulleted list last line Char"/>
    <w:basedOn w:val="DefaultParagraphFont"/>
    <w:link w:val="bulletedlistlastline"/>
    <w:rsid w:val="00FA2FD4"/>
    <w:rPr>
      <w:rFonts w:ascii="Tahoma" w:eastAsia="Calibri" w:hAnsi="Tahoma"/>
      <w:spacing w:val="10"/>
      <w:sz w:val="16"/>
    </w:rPr>
  </w:style>
</w:styles>
</file>

<file path=word/webSettings.xml><?xml version="1.0" encoding="utf-8"?>
<w:webSettings xmlns:r="http://schemas.openxmlformats.org/officeDocument/2006/relationships" xmlns:w="http://schemas.openxmlformats.org/wordprocessingml/2006/main">
  <w:divs>
    <w:div w:id="314917167">
      <w:bodyDiv w:val="1"/>
      <w:marLeft w:val="0"/>
      <w:marRight w:val="0"/>
      <w:marTop w:val="0"/>
      <w:marBottom w:val="0"/>
      <w:divBdr>
        <w:top w:val="none" w:sz="0" w:space="0" w:color="auto"/>
        <w:left w:val="none" w:sz="0" w:space="0" w:color="auto"/>
        <w:bottom w:val="none" w:sz="0" w:space="0" w:color="auto"/>
        <w:right w:val="none" w:sz="0" w:space="0" w:color="auto"/>
      </w:divBdr>
    </w:div>
    <w:div w:id="566233062">
      <w:bodyDiv w:val="1"/>
      <w:marLeft w:val="0"/>
      <w:marRight w:val="0"/>
      <w:marTop w:val="0"/>
      <w:marBottom w:val="0"/>
      <w:divBdr>
        <w:top w:val="none" w:sz="0" w:space="0" w:color="auto"/>
        <w:left w:val="none" w:sz="0" w:space="0" w:color="auto"/>
        <w:bottom w:val="none" w:sz="0" w:space="0" w:color="auto"/>
        <w:right w:val="none" w:sz="0" w:space="0" w:color="auto"/>
      </w:divBdr>
    </w:div>
    <w:div w:id="716205480">
      <w:bodyDiv w:val="1"/>
      <w:marLeft w:val="0"/>
      <w:marRight w:val="0"/>
      <w:marTop w:val="0"/>
      <w:marBottom w:val="0"/>
      <w:divBdr>
        <w:top w:val="none" w:sz="0" w:space="0" w:color="auto"/>
        <w:left w:val="none" w:sz="0" w:space="0" w:color="auto"/>
        <w:bottom w:val="none" w:sz="0" w:space="0" w:color="auto"/>
        <w:right w:val="none" w:sz="0" w:space="0" w:color="auto"/>
      </w:divBdr>
    </w:div>
    <w:div w:id="1741097723">
      <w:bodyDiv w:val="1"/>
      <w:marLeft w:val="0"/>
      <w:marRight w:val="0"/>
      <w:marTop w:val="0"/>
      <w:marBottom w:val="0"/>
      <w:divBdr>
        <w:top w:val="none" w:sz="0" w:space="0" w:color="auto"/>
        <w:left w:val="none" w:sz="0" w:space="0" w:color="auto"/>
        <w:bottom w:val="none" w:sz="0" w:space="0" w:color="auto"/>
        <w:right w:val="none" w:sz="0" w:space="0" w:color="auto"/>
      </w:divBdr>
    </w:div>
    <w:div w:id="201164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amerkhangharan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12345 SW Park Ave, Somewhere, ST 01234</CompanyAddress>
  <CompanyPhone>555-555-1212</CompanyPhone>
  <CompanyFax/>
  <CompanyEmail>email@emailaddres.com</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648901-71F5-4F64-A998-79911D628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2455</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16417</CharactersWithSpaces>
  <SharedDoc>false</SharedDoc>
  <HLinks>
    <vt:vector size="6" baseType="variant">
      <vt:variant>
        <vt:i4>7405667</vt:i4>
      </vt:variant>
      <vt:variant>
        <vt:i4>0</vt:i4>
      </vt:variant>
      <vt:variant>
        <vt:i4>0</vt:i4>
      </vt:variant>
      <vt:variant>
        <vt:i4>5</vt:i4>
      </vt:variant>
      <vt:variant>
        <vt:lpwstr>http://www.roseindia.net/dojo/dojo-auto-completer.shtml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Kanth Marle</dc:creator>
  <cp:lastModifiedBy>ravi</cp:lastModifiedBy>
  <cp:revision>4</cp:revision>
  <cp:lastPrinted>2013-02-13T20:45:00Z</cp:lastPrinted>
  <dcterms:created xsi:type="dcterms:W3CDTF">2015-08-14T19:41:00Z</dcterms:created>
  <dcterms:modified xsi:type="dcterms:W3CDTF">2015-08-14T19:42:00Z</dcterms:modified>
</cp:coreProperties>
</file>