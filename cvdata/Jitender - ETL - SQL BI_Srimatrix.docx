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3C8" w:rsidRDefault="005A33C8" w:rsidP="00317149">
      <w:pPr>
        <w:pStyle w:val="Heading1"/>
        <w:jc w:val="center"/>
        <w:rPr>
          <w:rFonts w:asciiTheme="minorHAnsi" w:hAnsiTheme="minorHAnsi" w:cstheme="minorHAnsi"/>
          <w:sz w:val="22"/>
          <w:szCs w:val="22"/>
        </w:rPr>
      </w:pPr>
      <w:r w:rsidRPr="005A33C8">
        <w:rPr>
          <w:rFonts w:asciiTheme="minorHAnsi" w:hAnsiTheme="minorHAnsi" w:cstheme="minorHAnsi"/>
          <w:sz w:val="22"/>
          <w:szCs w:val="22"/>
        </w:rPr>
        <w:t>JITENDER</w:t>
      </w:r>
    </w:p>
    <w:p w:rsidR="00317149" w:rsidRDefault="00317149" w:rsidP="00317149">
      <w:pPr>
        <w:pStyle w:val="Heading1"/>
        <w:jc w:val="center"/>
        <w:rPr>
          <w:rFonts w:asciiTheme="minorHAnsi" w:hAnsiTheme="minorHAnsi" w:cstheme="minorHAnsi"/>
          <w:sz w:val="22"/>
          <w:szCs w:val="22"/>
          <w:lang w:bidi="en-US"/>
        </w:rPr>
      </w:pPr>
      <w:r w:rsidRPr="005A33C8">
        <w:rPr>
          <w:rFonts w:asciiTheme="minorHAnsi" w:hAnsiTheme="minorHAnsi" w:cstheme="minorHAnsi"/>
          <w:sz w:val="22"/>
          <w:szCs w:val="22"/>
          <w:lang w:bidi="en-US"/>
        </w:rPr>
        <w:t xml:space="preserve">ETL </w:t>
      </w:r>
      <w:r>
        <w:rPr>
          <w:rFonts w:asciiTheme="minorHAnsi" w:hAnsiTheme="minorHAnsi" w:cstheme="minorHAnsi"/>
          <w:sz w:val="22"/>
          <w:szCs w:val="22"/>
          <w:lang w:bidi="en-US"/>
        </w:rPr>
        <w:t xml:space="preserve">/ SQL BI </w:t>
      </w:r>
      <w:r w:rsidRPr="005A33C8">
        <w:rPr>
          <w:rFonts w:asciiTheme="minorHAnsi" w:hAnsiTheme="minorHAnsi" w:cstheme="minorHAnsi"/>
          <w:sz w:val="22"/>
          <w:szCs w:val="22"/>
          <w:lang w:bidi="en-US"/>
        </w:rPr>
        <w:t>Developer</w:t>
      </w:r>
    </w:p>
    <w:p w:rsidR="005A33C8" w:rsidRPr="005A33C8" w:rsidRDefault="00317149" w:rsidP="00317149">
      <w:pPr>
        <w:pStyle w:val="Heading1"/>
        <w:jc w:val="center"/>
        <w:rPr>
          <w:rFonts w:asciiTheme="minorHAnsi" w:hAnsiTheme="minorHAnsi" w:cstheme="minorHAnsi"/>
          <w:sz w:val="22"/>
          <w:szCs w:val="22"/>
          <w:u w:val="single"/>
        </w:rPr>
      </w:pPr>
      <w:r>
        <w:rPr>
          <w:rFonts w:asciiTheme="minorHAnsi" w:hAnsiTheme="minorHAnsi" w:cstheme="minorHAnsi"/>
          <w:sz w:val="22"/>
          <w:szCs w:val="22"/>
          <w:lang w:bidi="en-US"/>
        </w:rPr>
        <w:t xml:space="preserve">Email: </w:t>
      </w:r>
      <w:r w:rsidRPr="005A33C8">
        <w:rPr>
          <w:rFonts w:asciiTheme="minorHAnsi" w:hAnsiTheme="minorHAnsi" w:cstheme="minorHAnsi"/>
          <w:sz w:val="22"/>
          <w:szCs w:val="22"/>
          <w:lang w:bidi="en-US"/>
        </w:rPr>
        <w:t xml:space="preserve"> </w:t>
      </w:r>
      <w:hyperlink r:id="rId11" w:history="1">
        <w:r w:rsidR="005A33C8" w:rsidRPr="005A33C8">
          <w:rPr>
            <w:rStyle w:val="Hyperlink"/>
            <w:rFonts w:asciiTheme="minorHAnsi" w:hAnsiTheme="minorHAnsi" w:cstheme="minorHAnsi"/>
            <w:sz w:val="22"/>
            <w:szCs w:val="22"/>
            <w:u w:val="single"/>
          </w:rPr>
          <w:t>jittumsbi@gmail.com</w:t>
        </w:r>
      </w:hyperlink>
    </w:p>
    <w:p w:rsidR="005A33C8" w:rsidRDefault="005A33C8" w:rsidP="00317149">
      <w:pPr>
        <w:jc w:val="center"/>
        <w:rPr>
          <w:rFonts w:asciiTheme="minorHAnsi" w:hAnsiTheme="minorHAnsi" w:cstheme="minorHAnsi"/>
          <w:b/>
          <w:sz w:val="22"/>
          <w:szCs w:val="22"/>
        </w:rPr>
      </w:pPr>
      <w:r w:rsidRPr="005A33C8">
        <w:rPr>
          <w:rFonts w:asciiTheme="minorHAnsi" w:hAnsiTheme="minorHAnsi" w:cstheme="minorHAnsi"/>
          <w:b/>
          <w:sz w:val="22"/>
          <w:szCs w:val="22"/>
        </w:rPr>
        <w:t>Phone # (919)-744-8735</w:t>
      </w:r>
    </w:p>
    <w:p w:rsidR="00317149" w:rsidRDefault="00317149" w:rsidP="005A33C8">
      <w:pPr>
        <w:rPr>
          <w:rFonts w:asciiTheme="minorHAnsi" w:hAnsiTheme="minorHAnsi" w:cstheme="minorHAnsi"/>
          <w:b/>
          <w:sz w:val="22"/>
          <w:szCs w:val="22"/>
          <w:lang w:val="en-IN"/>
        </w:rPr>
      </w:pPr>
    </w:p>
    <w:p w:rsidR="005A33C8" w:rsidRPr="005A33C8" w:rsidRDefault="005A33C8" w:rsidP="005A33C8">
      <w:pPr>
        <w:rPr>
          <w:rFonts w:asciiTheme="minorHAnsi" w:hAnsiTheme="minorHAnsi" w:cstheme="minorHAnsi"/>
          <w:b/>
          <w:sz w:val="22"/>
          <w:szCs w:val="22"/>
        </w:rPr>
      </w:pPr>
      <w:r w:rsidRPr="005A33C8">
        <w:rPr>
          <w:rFonts w:asciiTheme="minorHAnsi" w:hAnsiTheme="minorHAnsi" w:cstheme="minorHAnsi"/>
          <w:b/>
          <w:sz w:val="22"/>
          <w:szCs w:val="22"/>
          <w:lang w:val="en-IN"/>
        </w:rPr>
        <w:t>Professional Summary</w:t>
      </w:r>
    </w:p>
    <w:p w:rsidR="00601761" w:rsidRPr="005A33C8" w:rsidRDefault="00E72880" w:rsidP="005A33C8">
      <w:pPr>
        <w:pStyle w:val="ListParagraph"/>
        <w:numPr>
          <w:ilvl w:val="0"/>
          <w:numId w:val="33"/>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Over 8</w:t>
      </w:r>
      <w:r w:rsidR="00FA4591" w:rsidRPr="005A33C8">
        <w:rPr>
          <w:rFonts w:asciiTheme="minorHAnsi" w:hAnsiTheme="minorHAnsi" w:cstheme="minorHAnsi"/>
          <w:sz w:val="22"/>
          <w:szCs w:val="22"/>
          <w:lang w:bidi="en-US"/>
        </w:rPr>
        <w:t>+</w:t>
      </w:r>
      <w:r w:rsidR="00601761" w:rsidRPr="005A33C8">
        <w:rPr>
          <w:rFonts w:asciiTheme="minorHAnsi" w:hAnsiTheme="minorHAnsi" w:cstheme="minorHAnsi"/>
          <w:sz w:val="22"/>
          <w:szCs w:val="22"/>
          <w:lang w:bidi="en-US"/>
        </w:rPr>
        <w:t xml:space="preserve"> years of IT experience in Database/Data Warehouse design, development &amp; administration using Microsoft SQL Server 2012/2008R2/2008/2005, T-SQL, SQL Server Integrati</w:t>
      </w:r>
      <w:r w:rsidR="00034EDC" w:rsidRPr="005A33C8">
        <w:rPr>
          <w:rFonts w:asciiTheme="minorHAnsi" w:hAnsiTheme="minorHAnsi" w:cstheme="minorHAnsi"/>
          <w:sz w:val="22"/>
          <w:szCs w:val="22"/>
          <w:lang w:bidi="en-US"/>
        </w:rPr>
        <w:t>on Services (SSIS), SQL Server Reporting S</w:t>
      </w:r>
      <w:r w:rsidR="00601761" w:rsidRPr="005A33C8">
        <w:rPr>
          <w:rFonts w:asciiTheme="minorHAnsi" w:hAnsiTheme="minorHAnsi" w:cstheme="minorHAnsi"/>
          <w:sz w:val="22"/>
          <w:szCs w:val="22"/>
          <w:lang w:bidi="en-US"/>
        </w:rPr>
        <w:t>ervices (SSRS), SQL Server Analysis Services (SSAS)</w:t>
      </w:r>
      <w:r w:rsidR="0015110F" w:rsidRPr="005A33C8">
        <w:rPr>
          <w:rFonts w:asciiTheme="minorHAnsi" w:hAnsiTheme="minorHAnsi" w:cstheme="minorHAnsi"/>
          <w:sz w:val="22"/>
          <w:szCs w:val="22"/>
          <w:lang w:bidi="en-US"/>
        </w:rPr>
        <w:t xml:space="preserve"> </w:t>
      </w:r>
      <w:r w:rsidR="00D15ED4" w:rsidRPr="005A33C8">
        <w:rPr>
          <w:rFonts w:asciiTheme="minorHAnsi" w:hAnsiTheme="minorHAnsi" w:cstheme="minorHAnsi"/>
          <w:sz w:val="22"/>
          <w:szCs w:val="22"/>
          <w:lang w:bidi="en-US"/>
        </w:rPr>
        <w:t xml:space="preserve">in </w:t>
      </w:r>
      <w:proofErr w:type="spellStart"/>
      <w:r w:rsidR="00D15ED4" w:rsidRPr="005A33C8">
        <w:rPr>
          <w:rFonts w:asciiTheme="minorHAnsi" w:hAnsiTheme="minorHAnsi" w:cstheme="minorHAnsi"/>
          <w:sz w:val="22"/>
          <w:szCs w:val="22"/>
          <w:lang w:bidi="en-US"/>
        </w:rPr>
        <w:t>Dev,Uat</w:t>
      </w:r>
      <w:proofErr w:type="spellEnd"/>
      <w:r w:rsidR="00D15ED4" w:rsidRPr="005A33C8">
        <w:rPr>
          <w:rFonts w:asciiTheme="minorHAnsi" w:hAnsiTheme="minorHAnsi" w:cstheme="minorHAnsi"/>
          <w:sz w:val="22"/>
          <w:szCs w:val="22"/>
          <w:lang w:bidi="en-US"/>
        </w:rPr>
        <w:t xml:space="preserve"> and Prod </w:t>
      </w:r>
      <w:r w:rsidR="0015110F" w:rsidRPr="005A33C8">
        <w:rPr>
          <w:rFonts w:asciiTheme="minorHAnsi" w:hAnsiTheme="minorHAnsi" w:cstheme="minorHAnsi"/>
          <w:sz w:val="22"/>
          <w:szCs w:val="22"/>
          <w:lang w:bidi="en-US"/>
        </w:rPr>
        <w:t>environments with various domains like</w:t>
      </w:r>
      <w:r w:rsidR="00D15ED4" w:rsidRPr="005A33C8">
        <w:rPr>
          <w:rFonts w:asciiTheme="minorHAnsi" w:hAnsiTheme="minorHAnsi" w:cstheme="minorHAnsi"/>
          <w:sz w:val="22"/>
          <w:szCs w:val="22"/>
          <w:lang w:bidi="en-US"/>
        </w:rPr>
        <w:t xml:space="preserve"> Banking, </w:t>
      </w:r>
      <w:r w:rsidR="00034EDC" w:rsidRPr="005A33C8">
        <w:rPr>
          <w:rFonts w:asciiTheme="minorHAnsi" w:hAnsiTheme="minorHAnsi" w:cstheme="minorHAnsi"/>
          <w:sz w:val="22"/>
          <w:szCs w:val="22"/>
          <w:lang w:bidi="en-US"/>
        </w:rPr>
        <w:t>Financial, Logistics,</w:t>
      </w:r>
      <w:r w:rsidR="00D15ED4" w:rsidRPr="005A33C8">
        <w:rPr>
          <w:rFonts w:asciiTheme="minorHAnsi" w:hAnsiTheme="minorHAnsi" w:cstheme="minorHAnsi"/>
          <w:sz w:val="22"/>
          <w:szCs w:val="22"/>
          <w:lang w:bidi="en-US"/>
        </w:rPr>
        <w:t xml:space="preserve"> </w:t>
      </w:r>
      <w:r w:rsidR="00034EDC" w:rsidRPr="005A33C8">
        <w:rPr>
          <w:rFonts w:asciiTheme="minorHAnsi" w:hAnsiTheme="minorHAnsi" w:cstheme="minorHAnsi"/>
          <w:sz w:val="22"/>
          <w:szCs w:val="22"/>
          <w:lang w:bidi="en-US"/>
        </w:rPr>
        <w:t xml:space="preserve">Utilities </w:t>
      </w:r>
      <w:r w:rsidR="0015110F" w:rsidRPr="005A33C8">
        <w:rPr>
          <w:rFonts w:asciiTheme="minorHAnsi" w:hAnsiTheme="minorHAnsi" w:cstheme="minorHAnsi"/>
          <w:sz w:val="22"/>
          <w:szCs w:val="22"/>
          <w:lang w:bidi="en-US"/>
        </w:rPr>
        <w:t>and Pharmaceutical</w:t>
      </w:r>
      <w:r w:rsidR="003874D2" w:rsidRPr="005A33C8">
        <w:rPr>
          <w:rFonts w:asciiTheme="minorHAnsi" w:hAnsiTheme="minorHAnsi" w:cstheme="minorHAnsi"/>
          <w:sz w:val="22"/>
          <w:szCs w:val="22"/>
          <w:lang w:bidi="en-US"/>
        </w:rPr>
        <w:t>.</w:t>
      </w:r>
    </w:p>
    <w:p w:rsidR="00A412F5" w:rsidRPr="005A33C8" w:rsidRDefault="00D3297B" w:rsidP="005A33C8">
      <w:pPr>
        <w:pStyle w:val="ListParagraph"/>
        <w:numPr>
          <w:ilvl w:val="0"/>
          <w:numId w:val="33"/>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Good</w:t>
      </w:r>
      <w:r w:rsidR="006D57DE" w:rsidRPr="005A33C8">
        <w:rPr>
          <w:rFonts w:asciiTheme="minorHAnsi" w:hAnsiTheme="minorHAnsi" w:cstheme="minorHAnsi"/>
          <w:sz w:val="22"/>
          <w:szCs w:val="22"/>
          <w:lang w:bidi="en-US"/>
        </w:rPr>
        <w:t xml:space="preserve"> experience in Database d</w:t>
      </w:r>
      <w:r w:rsidR="00A412F5" w:rsidRPr="005A33C8">
        <w:rPr>
          <w:rFonts w:asciiTheme="minorHAnsi" w:hAnsiTheme="minorHAnsi" w:cstheme="minorHAnsi"/>
          <w:sz w:val="22"/>
          <w:szCs w:val="22"/>
          <w:lang w:bidi="en-US"/>
        </w:rPr>
        <w:t>esign and development of applications with Business Intelligence using SQL Server 2012 &amp;</w:t>
      </w:r>
      <w:r w:rsidR="007867B5" w:rsidRPr="005A33C8">
        <w:rPr>
          <w:rFonts w:asciiTheme="minorHAnsi" w:hAnsiTheme="minorHAnsi" w:cstheme="minorHAnsi"/>
          <w:sz w:val="22"/>
          <w:szCs w:val="22"/>
          <w:lang w:bidi="en-US"/>
        </w:rPr>
        <w:t xml:space="preserve"> </w:t>
      </w:r>
      <w:r w:rsidR="00A412F5" w:rsidRPr="005A33C8">
        <w:rPr>
          <w:rFonts w:asciiTheme="minorHAnsi" w:hAnsiTheme="minorHAnsi" w:cstheme="minorHAnsi"/>
          <w:sz w:val="22"/>
          <w:szCs w:val="22"/>
          <w:lang w:bidi="en-US"/>
        </w:rPr>
        <w:t>2008</w:t>
      </w:r>
      <w:r w:rsidR="007867B5" w:rsidRPr="005A33C8">
        <w:rPr>
          <w:rFonts w:asciiTheme="minorHAnsi" w:hAnsiTheme="minorHAnsi" w:cstheme="minorHAnsi"/>
          <w:sz w:val="22"/>
          <w:szCs w:val="22"/>
          <w:lang w:bidi="en-US"/>
        </w:rPr>
        <w:t>R2</w:t>
      </w:r>
      <w:r w:rsidR="00192B18" w:rsidRPr="005A33C8">
        <w:rPr>
          <w:rFonts w:asciiTheme="minorHAnsi" w:hAnsiTheme="minorHAnsi" w:cstheme="minorHAnsi"/>
          <w:sz w:val="22"/>
          <w:szCs w:val="22"/>
          <w:lang w:bidi="en-US"/>
        </w:rPr>
        <w:t xml:space="preserve">,BIDS </w:t>
      </w:r>
      <w:r w:rsidR="00A412F5" w:rsidRPr="005A33C8">
        <w:rPr>
          <w:rFonts w:asciiTheme="minorHAnsi" w:hAnsiTheme="minorHAnsi" w:cstheme="minorHAnsi"/>
          <w:sz w:val="22"/>
          <w:szCs w:val="22"/>
          <w:lang w:bidi="en-US"/>
        </w:rPr>
        <w:t>Integratio</w:t>
      </w:r>
      <w:r w:rsidR="00192B18" w:rsidRPr="005A33C8">
        <w:rPr>
          <w:rFonts w:asciiTheme="minorHAnsi" w:hAnsiTheme="minorHAnsi" w:cstheme="minorHAnsi"/>
          <w:sz w:val="22"/>
          <w:szCs w:val="22"/>
          <w:lang w:bidi="en-US"/>
        </w:rPr>
        <w:t>n Services(SSIS), DTS Packages, Reporting Services2012</w:t>
      </w:r>
      <w:r w:rsidR="00A412F5" w:rsidRPr="005A33C8">
        <w:rPr>
          <w:rFonts w:asciiTheme="minorHAnsi" w:hAnsiTheme="minorHAnsi" w:cstheme="minorHAnsi"/>
          <w:sz w:val="22"/>
          <w:szCs w:val="22"/>
          <w:lang w:bidi="en-US"/>
        </w:rPr>
        <w:t>&amp;2008(SSRS),SQL Server Analysis Services(SSAS), MDX Queries, OLAP Cubes, Star Schema and Snow Flake Schema</w:t>
      </w:r>
      <w:r w:rsidR="00702992" w:rsidRPr="005A33C8">
        <w:rPr>
          <w:rFonts w:asciiTheme="minorHAnsi" w:hAnsiTheme="minorHAnsi" w:cstheme="minorHAnsi"/>
          <w:sz w:val="22"/>
          <w:szCs w:val="22"/>
          <w:lang w:bidi="en-US"/>
        </w:rPr>
        <w:t>.</w:t>
      </w:r>
    </w:p>
    <w:p w:rsidR="00F013BC" w:rsidRPr="005A33C8" w:rsidRDefault="00F013BC" w:rsidP="005A33C8">
      <w:pPr>
        <w:pStyle w:val="ListParagraph"/>
        <w:numPr>
          <w:ilvl w:val="0"/>
          <w:numId w:val="33"/>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Designed logical and conceptual data models based on the requirements using Erwin, Interacted with non-technical end users to understand the business logics.</w:t>
      </w:r>
    </w:p>
    <w:p w:rsidR="00A412F5" w:rsidRPr="005A33C8" w:rsidRDefault="00A412F5" w:rsidP="005A33C8">
      <w:pPr>
        <w:pStyle w:val="ListParagraph"/>
        <w:numPr>
          <w:ilvl w:val="0"/>
          <w:numId w:val="33"/>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Extensive experience with SQL Server and T-SQL in constructing Business logic</w:t>
      </w:r>
      <w:r w:rsidR="00050F6A" w:rsidRPr="005A33C8">
        <w:rPr>
          <w:rFonts w:asciiTheme="minorHAnsi" w:hAnsiTheme="minorHAnsi" w:cstheme="minorHAnsi"/>
          <w:sz w:val="22"/>
          <w:szCs w:val="22"/>
          <w:lang w:bidi="en-US"/>
        </w:rPr>
        <w:t>s</w:t>
      </w:r>
      <w:r w:rsidRPr="005A33C8">
        <w:rPr>
          <w:rFonts w:asciiTheme="minorHAnsi" w:hAnsiTheme="minorHAnsi" w:cstheme="minorHAnsi"/>
          <w:sz w:val="22"/>
          <w:szCs w:val="22"/>
          <w:lang w:bidi="en-US"/>
        </w:rPr>
        <w:t xml:space="preserve"> at back-end using Stored Procedures, </w:t>
      </w:r>
      <w:r w:rsidR="00192B18" w:rsidRPr="005A33C8">
        <w:rPr>
          <w:rFonts w:asciiTheme="minorHAnsi" w:hAnsiTheme="minorHAnsi" w:cstheme="minorHAnsi"/>
          <w:sz w:val="22"/>
          <w:szCs w:val="22"/>
          <w:lang w:bidi="en-US"/>
        </w:rPr>
        <w:t xml:space="preserve">Functions, CTE’s, </w:t>
      </w:r>
      <w:r w:rsidR="00050F6A" w:rsidRPr="005A33C8">
        <w:rPr>
          <w:rFonts w:asciiTheme="minorHAnsi" w:hAnsiTheme="minorHAnsi" w:cstheme="minorHAnsi"/>
          <w:sz w:val="22"/>
          <w:szCs w:val="22"/>
          <w:lang w:bidi="en-US"/>
        </w:rPr>
        <w:t xml:space="preserve">Joins, </w:t>
      </w:r>
      <w:r w:rsidR="004C34AF" w:rsidRPr="005A33C8">
        <w:rPr>
          <w:rFonts w:asciiTheme="minorHAnsi" w:hAnsiTheme="minorHAnsi" w:cstheme="minorHAnsi"/>
          <w:sz w:val="22"/>
          <w:szCs w:val="22"/>
        </w:rPr>
        <w:t>views,</w:t>
      </w:r>
      <w:r w:rsidRPr="005A33C8">
        <w:rPr>
          <w:rFonts w:asciiTheme="minorHAnsi" w:hAnsiTheme="minorHAnsi" w:cstheme="minorHAnsi"/>
          <w:sz w:val="22"/>
          <w:szCs w:val="22"/>
        </w:rPr>
        <w:t xml:space="preserve"> indexes</w:t>
      </w:r>
      <w:r w:rsidR="00192B18" w:rsidRPr="005A33C8">
        <w:rPr>
          <w:rFonts w:asciiTheme="minorHAnsi" w:hAnsiTheme="minorHAnsi" w:cstheme="minorHAnsi"/>
          <w:sz w:val="22"/>
          <w:szCs w:val="22"/>
        </w:rPr>
        <w:t xml:space="preserve"> etc</w:t>
      </w:r>
      <w:r w:rsidRPr="005A33C8">
        <w:rPr>
          <w:rFonts w:asciiTheme="minorHAnsi" w:hAnsiTheme="minorHAnsi" w:cstheme="minorHAnsi"/>
          <w:sz w:val="22"/>
          <w:szCs w:val="22"/>
        </w:rPr>
        <w:t>.</w:t>
      </w:r>
    </w:p>
    <w:p w:rsidR="00B10AE8" w:rsidRPr="005A33C8" w:rsidRDefault="00B10AE8" w:rsidP="005A33C8">
      <w:pPr>
        <w:pStyle w:val="ListParagraph"/>
        <w:numPr>
          <w:ilvl w:val="0"/>
          <w:numId w:val="33"/>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Experienced in Installing, Configuring, Managing, Upgrading, Migrating, Monitoring and Troubleshooting of SQL Server SQL Server 2012/R2/2008/2005.</w:t>
      </w:r>
    </w:p>
    <w:p w:rsidR="00AB3782" w:rsidRPr="005A33C8" w:rsidRDefault="00B10AE8" w:rsidP="005A33C8">
      <w:pPr>
        <w:pStyle w:val="NoSpacing"/>
        <w:numPr>
          <w:ilvl w:val="0"/>
          <w:numId w:val="33"/>
        </w:numPr>
        <w:contextualSpacing/>
        <w:jc w:val="both"/>
        <w:rPr>
          <w:rFonts w:asciiTheme="minorHAnsi" w:hAnsiTheme="minorHAnsi" w:cstheme="minorHAnsi"/>
          <w:lang w:bidi="en-US"/>
        </w:rPr>
      </w:pPr>
      <w:r w:rsidRPr="005A33C8">
        <w:rPr>
          <w:rFonts w:asciiTheme="minorHAnsi" w:hAnsiTheme="minorHAnsi" w:cstheme="minorHAnsi"/>
          <w:lang w:bidi="en-US"/>
        </w:rPr>
        <w:t>Experience in extracting</w:t>
      </w:r>
      <w:r w:rsidR="00192B18" w:rsidRPr="005A33C8">
        <w:rPr>
          <w:rFonts w:asciiTheme="minorHAnsi" w:hAnsiTheme="minorHAnsi" w:cstheme="minorHAnsi"/>
          <w:lang w:bidi="en-US"/>
        </w:rPr>
        <w:t xml:space="preserve"> data from heterogeneous source systems</w:t>
      </w:r>
      <w:r w:rsidRPr="005A33C8">
        <w:rPr>
          <w:rFonts w:asciiTheme="minorHAnsi" w:hAnsiTheme="minorHAnsi" w:cstheme="minorHAnsi"/>
          <w:lang w:bidi="en-US"/>
        </w:rPr>
        <w:t xml:space="preserve">, transforming and </w:t>
      </w:r>
      <w:r w:rsidR="00AB3782" w:rsidRPr="005A33C8">
        <w:rPr>
          <w:rFonts w:asciiTheme="minorHAnsi" w:hAnsiTheme="minorHAnsi" w:cstheme="minorHAnsi"/>
          <w:lang w:bidi="en-US"/>
        </w:rPr>
        <w:t>Load functions from multiple OLTP systems into a single data warehouse</w:t>
      </w:r>
      <w:r w:rsidR="00192B18" w:rsidRPr="005A33C8">
        <w:rPr>
          <w:rFonts w:asciiTheme="minorHAnsi" w:hAnsiTheme="minorHAnsi" w:cstheme="minorHAnsi"/>
          <w:lang w:bidi="en-US"/>
        </w:rPr>
        <w:t>/data mart</w:t>
      </w:r>
      <w:r w:rsidR="00AB3782" w:rsidRPr="005A33C8">
        <w:rPr>
          <w:rFonts w:asciiTheme="minorHAnsi" w:hAnsiTheme="minorHAnsi" w:cstheme="minorHAnsi"/>
          <w:lang w:bidi="en-US"/>
        </w:rPr>
        <w:t xml:space="preserve"> using SSIS.</w:t>
      </w:r>
    </w:p>
    <w:p w:rsidR="00B10AE8" w:rsidRPr="005A33C8" w:rsidRDefault="00B10AE8" w:rsidP="005A33C8">
      <w:pPr>
        <w:pStyle w:val="NoSpacing"/>
        <w:numPr>
          <w:ilvl w:val="0"/>
          <w:numId w:val="33"/>
        </w:numPr>
        <w:contextualSpacing/>
        <w:jc w:val="both"/>
        <w:rPr>
          <w:rFonts w:asciiTheme="minorHAnsi" w:hAnsiTheme="minorHAnsi" w:cstheme="minorHAnsi"/>
          <w:lang w:bidi="en-US"/>
        </w:rPr>
      </w:pPr>
      <w:r w:rsidRPr="005A33C8">
        <w:rPr>
          <w:rFonts w:asciiTheme="minorHAnsi" w:hAnsiTheme="minorHAnsi" w:cstheme="minorHAnsi"/>
          <w:lang w:bidi="en-US"/>
        </w:rPr>
        <w:t>Extensive experience in</w:t>
      </w:r>
      <w:r w:rsidR="00192B18" w:rsidRPr="005A33C8">
        <w:rPr>
          <w:rFonts w:asciiTheme="minorHAnsi" w:hAnsiTheme="minorHAnsi" w:cstheme="minorHAnsi"/>
          <w:lang w:bidi="en-US"/>
        </w:rPr>
        <w:t xml:space="preserve"> writing </w:t>
      </w:r>
      <w:r w:rsidRPr="005A33C8">
        <w:rPr>
          <w:rFonts w:asciiTheme="minorHAnsi" w:hAnsiTheme="minorHAnsi" w:cstheme="minorHAnsi"/>
          <w:lang w:bidi="en-US"/>
        </w:rPr>
        <w:t>, deploying and monitoring SSIS packages</w:t>
      </w:r>
    </w:p>
    <w:p w:rsidR="002A729F" w:rsidRPr="005A33C8" w:rsidRDefault="002A729F" w:rsidP="005A33C8">
      <w:pPr>
        <w:pStyle w:val="NoSpacing"/>
        <w:numPr>
          <w:ilvl w:val="0"/>
          <w:numId w:val="33"/>
        </w:numPr>
        <w:contextualSpacing/>
        <w:jc w:val="both"/>
        <w:rPr>
          <w:rFonts w:asciiTheme="minorHAnsi" w:hAnsiTheme="minorHAnsi" w:cstheme="minorHAnsi"/>
          <w:lang w:bidi="en-US"/>
        </w:rPr>
      </w:pPr>
      <w:r w:rsidRPr="005A33C8">
        <w:rPr>
          <w:rFonts w:asciiTheme="minorHAnsi" w:hAnsiTheme="minorHAnsi" w:cstheme="minorHAnsi"/>
          <w:lang w:bidi="en-US"/>
        </w:rPr>
        <w:t xml:space="preserve">Good experience </w:t>
      </w:r>
      <w:r w:rsidR="00192B18" w:rsidRPr="005A33C8">
        <w:rPr>
          <w:rFonts w:asciiTheme="minorHAnsi" w:hAnsiTheme="minorHAnsi" w:cstheme="minorHAnsi"/>
          <w:lang w:bidi="en-US"/>
        </w:rPr>
        <w:t>in</w:t>
      </w:r>
      <w:r w:rsidRPr="005A33C8">
        <w:rPr>
          <w:rFonts w:asciiTheme="minorHAnsi" w:hAnsiTheme="minorHAnsi" w:cstheme="minorHAnsi"/>
          <w:lang w:bidi="en-US"/>
        </w:rPr>
        <w:t xml:space="preserve"> Debugging Data Flow, Control Flow </w:t>
      </w:r>
      <w:r w:rsidR="00192B18" w:rsidRPr="005A33C8">
        <w:rPr>
          <w:rFonts w:asciiTheme="minorHAnsi" w:hAnsiTheme="minorHAnsi" w:cstheme="minorHAnsi"/>
          <w:lang w:bidi="en-US"/>
        </w:rPr>
        <w:t>in ETL</w:t>
      </w:r>
      <w:r w:rsidRPr="005A33C8">
        <w:rPr>
          <w:rFonts w:asciiTheme="minorHAnsi" w:hAnsiTheme="minorHAnsi" w:cstheme="minorHAnsi"/>
          <w:lang w:bidi="en-US"/>
        </w:rPr>
        <w:t xml:space="preserve"> Packages. </w:t>
      </w:r>
    </w:p>
    <w:p w:rsidR="00B10AE8" w:rsidRPr="005A33C8" w:rsidRDefault="00B10AE8" w:rsidP="005A33C8">
      <w:pPr>
        <w:pStyle w:val="NoSpacing"/>
        <w:numPr>
          <w:ilvl w:val="0"/>
          <w:numId w:val="33"/>
        </w:numPr>
        <w:contextualSpacing/>
        <w:jc w:val="both"/>
        <w:rPr>
          <w:rFonts w:asciiTheme="minorHAnsi" w:hAnsiTheme="minorHAnsi" w:cstheme="minorHAnsi"/>
          <w:lang w:bidi="en-US"/>
        </w:rPr>
      </w:pPr>
      <w:r w:rsidRPr="005A33C8">
        <w:rPr>
          <w:rFonts w:asciiTheme="minorHAnsi" w:hAnsiTheme="minorHAnsi" w:cstheme="minorHAnsi"/>
          <w:lang w:bidi="en-US"/>
        </w:rPr>
        <w:t>Good Experience</w:t>
      </w:r>
      <w:r w:rsidR="002A729F" w:rsidRPr="005A33C8">
        <w:rPr>
          <w:rFonts w:asciiTheme="minorHAnsi" w:hAnsiTheme="minorHAnsi" w:cstheme="minorHAnsi"/>
          <w:lang w:bidi="en-US"/>
        </w:rPr>
        <w:t xml:space="preserve"> </w:t>
      </w:r>
      <w:r w:rsidR="00192B18" w:rsidRPr="005A33C8">
        <w:rPr>
          <w:rFonts w:asciiTheme="minorHAnsi" w:hAnsiTheme="minorHAnsi" w:cstheme="minorHAnsi"/>
          <w:lang w:bidi="en-US"/>
        </w:rPr>
        <w:t>in Performance Tuning of T-SQL queries and ETL</w:t>
      </w:r>
      <w:r w:rsidRPr="005A33C8">
        <w:rPr>
          <w:rFonts w:asciiTheme="minorHAnsi" w:hAnsiTheme="minorHAnsi" w:cstheme="minorHAnsi"/>
          <w:lang w:bidi="en-US"/>
        </w:rPr>
        <w:t xml:space="preserve"> Packages.</w:t>
      </w:r>
    </w:p>
    <w:p w:rsidR="00DB560A" w:rsidRPr="005A33C8" w:rsidRDefault="00DB560A" w:rsidP="005A33C8">
      <w:pPr>
        <w:pStyle w:val="NoSpacing"/>
        <w:numPr>
          <w:ilvl w:val="0"/>
          <w:numId w:val="33"/>
        </w:numPr>
        <w:contextualSpacing/>
        <w:jc w:val="both"/>
        <w:rPr>
          <w:rFonts w:asciiTheme="minorHAnsi" w:hAnsiTheme="minorHAnsi" w:cstheme="minorHAnsi"/>
          <w:lang w:bidi="en-US"/>
        </w:rPr>
      </w:pPr>
      <w:r w:rsidRPr="005A33C8">
        <w:rPr>
          <w:rFonts w:asciiTheme="minorHAnsi" w:hAnsiTheme="minorHAnsi" w:cstheme="minorHAnsi"/>
          <w:lang w:bidi="en-US"/>
        </w:rPr>
        <w:t>Experience in Error Handling and Package Configurations Management.</w:t>
      </w:r>
    </w:p>
    <w:p w:rsidR="00CB44D9" w:rsidRPr="005A33C8" w:rsidRDefault="00CB44D9" w:rsidP="005A33C8">
      <w:pPr>
        <w:pStyle w:val="NoSpacing"/>
        <w:numPr>
          <w:ilvl w:val="0"/>
          <w:numId w:val="33"/>
        </w:numPr>
        <w:contextualSpacing/>
        <w:jc w:val="both"/>
        <w:rPr>
          <w:rFonts w:asciiTheme="minorHAnsi" w:hAnsiTheme="minorHAnsi" w:cstheme="minorHAnsi"/>
          <w:lang w:bidi="en-US"/>
        </w:rPr>
      </w:pPr>
      <w:r w:rsidRPr="005A33C8">
        <w:rPr>
          <w:rFonts w:asciiTheme="minorHAnsi" w:hAnsiTheme="minorHAnsi" w:cstheme="minorHAnsi"/>
          <w:lang w:bidi="en-US"/>
        </w:rPr>
        <w:t>Experience in</w:t>
      </w:r>
      <w:r w:rsidR="000E7B9F" w:rsidRPr="005A33C8">
        <w:rPr>
          <w:rFonts w:asciiTheme="minorHAnsi" w:hAnsiTheme="minorHAnsi" w:cstheme="minorHAnsi"/>
          <w:lang w:bidi="en-US"/>
        </w:rPr>
        <w:t xml:space="preserve"> writing Microsoft Visual Basic 2010</w:t>
      </w:r>
      <w:r w:rsidR="0036363A" w:rsidRPr="005A33C8">
        <w:rPr>
          <w:rFonts w:asciiTheme="minorHAnsi" w:hAnsiTheme="minorHAnsi" w:cstheme="minorHAnsi"/>
          <w:lang w:bidi="en-US"/>
        </w:rPr>
        <w:t xml:space="preserve"> using Script task and script</w:t>
      </w:r>
      <w:r w:rsidRPr="005A33C8">
        <w:rPr>
          <w:rFonts w:asciiTheme="minorHAnsi" w:hAnsiTheme="minorHAnsi" w:cstheme="minorHAnsi"/>
          <w:lang w:bidi="en-US"/>
        </w:rPr>
        <w:t xml:space="preserve"> component</w:t>
      </w:r>
      <w:r w:rsidR="000E7B9F" w:rsidRPr="005A33C8">
        <w:rPr>
          <w:rFonts w:asciiTheme="minorHAnsi" w:hAnsiTheme="minorHAnsi" w:cstheme="minorHAnsi"/>
          <w:lang w:bidi="en-US"/>
        </w:rPr>
        <w:t xml:space="preserve"> to perform functions that are not</w:t>
      </w:r>
      <w:r w:rsidR="000E7B9F" w:rsidRPr="005A33C8">
        <w:rPr>
          <w:rFonts w:asciiTheme="minorHAnsi" w:hAnsiTheme="minorHAnsi" w:cstheme="minorHAnsi"/>
          <w:color w:val="000000"/>
          <w:shd w:val="clear" w:color="auto" w:fill="FFFFFF"/>
        </w:rPr>
        <w:t xml:space="preserve"> </w:t>
      </w:r>
      <w:r w:rsidR="000E7B9F" w:rsidRPr="005A33C8">
        <w:rPr>
          <w:rFonts w:asciiTheme="minorHAnsi" w:hAnsiTheme="minorHAnsi" w:cstheme="minorHAnsi"/>
          <w:lang w:bidi="en-US"/>
        </w:rPr>
        <w:t>available in the built-in tasks and transformations that SQL Server Integration Services provides.</w:t>
      </w:r>
    </w:p>
    <w:p w:rsidR="00A92A35" w:rsidRPr="005A33C8" w:rsidRDefault="00A92A35" w:rsidP="005A33C8">
      <w:pPr>
        <w:pStyle w:val="ListParagraph"/>
        <w:numPr>
          <w:ilvl w:val="0"/>
          <w:numId w:val="33"/>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 xml:space="preserve">Experience </w:t>
      </w:r>
      <w:r w:rsidR="00B87470" w:rsidRPr="005A33C8">
        <w:rPr>
          <w:rFonts w:asciiTheme="minorHAnsi" w:hAnsiTheme="minorHAnsi" w:cstheme="minorHAnsi"/>
          <w:sz w:val="22"/>
          <w:szCs w:val="22"/>
          <w:lang w:bidi="en-US"/>
        </w:rPr>
        <w:t xml:space="preserve">in </w:t>
      </w:r>
      <w:r w:rsidR="00F013BC" w:rsidRPr="005A33C8">
        <w:rPr>
          <w:rFonts w:asciiTheme="minorHAnsi" w:hAnsiTheme="minorHAnsi" w:cstheme="minorHAnsi"/>
          <w:sz w:val="22"/>
          <w:szCs w:val="22"/>
          <w:lang w:bidi="en-US"/>
        </w:rPr>
        <w:t xml:space="preserve">the development of </w:t>
      </w:r>
      <w:r w:rsidR="00B87470" w:rsidRPr="005A33C8">
        <w:rPr>
          <w:rFonts w:asciiTheme="minorHAnsi" w:hAnsiTheme="minorHAnsi" w:cstheme="minorHAnsi"/>
          <w:sz w:val="22"/>
          <w:szCs w:val="22"/>
          <w:lang w:bidi="en-US"/>
        </w:rPr>
        <w:t>various</w:t>
      </w:r>
      <w:r w:rsidRPr="005A33C8">
        <w:rPr>
          <w:rFonts w:asciiTheme="minorHAnsi" w:hAnsiTheme="minorHAnsi" w:cstheme="minorHAnsi"/>
          <w:sz w:val="22"/>
          <w:szCs w:val="22"/>
          <w:lang w:bidi="en-US"/>
        </w:rPr>
        <w:t xml:space="preserve"> operational </w:t>
      </w:r>
      <w:proofErr w:type="gramStart"/>
      <w:r w:rsidR="00F013BC" w:rsidRPr="005A33C8">
        <w:rPr>
          <w:rFonts w:asciiTheme="minorHAnsi" w:hAnsiTheme="minorHAnsi" w:cstheme="minorHAnsi"/>
          <w:sz w:val="22"/>
          <w:szCs w:val="22"/>
          <w:lang w:bidi="en-US"/>
        </w:rPr>
        <w:t>Drill-</w:t>
      </w:r>
      <w:proofErr w:type="gramEnd"/>
      <w:r w:rsidRPr="005A33C8">
        <w:rPr>
          <w:rFonts w:asciiTheme="minorHAnsi" w:hAnsiTheme="minorHAnsi" w:cstheme="minorHAnsi"/>
          <w:sz w:val="22"/>
          <w:szCs w:val="22"/>
          <w:lang w:bidi="en-US"/>
        </w:rPr>
        <w:t>through, Drill-down, and linked reports</w:t>
      </w:r>
      <w:r w:rsidR="00F013BC" w:rsidRPr="005A33C8">
        <w:rPr>
          <w:rFonts w:asciiTheme="minorHAnsi" w:hAnsiTheme="minorHAnsi" w:cstheme="minorHAnsi"/>
          <w:sz w:val="22"/>
          <w:szCs w:val="22"/>
          <w:lang w:bidi="en-US"/>
        </w:rPr>
        <w:t xml:space="preserve"> and various other </w:t>
      </w:r>
      <w:r w:rsidR="000E7B9F" w:rsidRPr="005A33C8">
        <w:rPr>
          <w:rFonts w:asciiTheme="minorHAnsi" w:hAnsiTheme="minorHAnsi" w:cstheme="minorHAnsi"/>
          <w:sz w:val="22"/>
          <w:szCs w:val="22"/>
          <w:lang w:bidi="en-US"/>
        </w:rPr>
        <w:t>report</w:t>
      </w:r>
      <w:r w:rsidR="00F013BC" w:rsidRPr="005A33C8">
        <w:rPr>
          <w:rFonts w:asciiTheme="minorHAnsi" w:hAnsiTheme="minorHAnsi" w:cstheme="minorHAnsi"/>
          <w:sz w:val="22"/>
          <w:szCs w:val="22"/>
          <w:lang w:bidi="en-US"/>
        </w:rPr>
        <w:t xml:space="preserve"> such a Sub Reports, Charts, Matrix reports etc. </w:t>
      </w:r>
      <w:r w:rsidRPr="005A33C8">
        <w:rPr>
          <w:rFonts w:asciiTheme="minorHAnsi" w:hAnsiTheme="minorHAnsi" w:cstheme="minorHAnsi"/>
          <w:sz w:val="22"/>
          <w:szCs w:val="22"/>
          <w:lang w:bidi="en-US"/>
        </w:rPr>
        <w:t xml:space="preserve">using </w:t>
      </w:r>
      <w:r w:rsidR="00F013BC" w:rsidRPr="005A33C8">
        <w:rPr>
          <w:rFonts w:asciiTheme="minorHAnsi" w:hAnsiTheme="minorHAnsi" w:cstheme="minorHAnsi"/>
          <w:sz w:val="22"/>
          <w:szCs w:val="22"/>
          <w:lang w:bidi="en-US"/>
        </w:rPr>
        <w:t>SSRS tool.</w:t>
      </w:r>
    </w:p>
    <w:p w:rsidR="00A92A35" w:rsidRPr="005A33C8" w:rsidRDefault="00A92A35" w:rsidP="005A33C8">
      <w:pPr>
        <w:pStyle w:val="ListParagraph"/>
        <w:numPr>
          <w:ilvl w:val="0"/>
          <w:numId w:val="33"/>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 xml:space="preserve">Experience in working with Report </w:t>
      </w:r>
      <w:r w:rsidR="00F013BC" w:rsidRPr="005A33C8">
        <w:rPr>
          <w:rFonts w:asciiTheme="minorHAnsi" w:hAnsiTheme="minorHAnsi" w:cstheme="minorHAnsi"/>
          <w:sz w:val="22"/>
          <w:szCs w:val="22"/>
          <w:lang w:bidi="en-US"/>
        </w:rPr>
        <w:t>Expressions. And used frequently in Reporting Services paginated reports to control content and report appearance</w:t>
      </w:r>
      <w:r w:rsidR="00F013BC" w:rsidRPr="005A33C8">
        <w:rPr>
          <w:rFonts w:asciiTheme="minorHAnsi" w:hAnsiTheme="minorHAnsi" w:cstheme="minorHAnsi"/>
          <w:color w:val="000000"/>
          <w:sz w:val="22"/>
          <w:szCs w:val="22"/>
          <w:shd w:val="clear" w:color="auto" w:fill="FFFFFF"/>
        </w:rPr>
        <w:t>.</w:t>
      </w:r>
    </w:p>
    <w:p w:rsidR="00A412F5" w:rsidRPr="005A33C8" w:rsidRDefault="00A412F5" w:rsidP="005A33C8">
      <w:pPr>
        <w:pStyle w:val="ListParagraph"/>
        <w:numPr>
          <w:ilvl w:val="0"/>
          <w:numId w:val="33"/>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Excellent OLAP skills and designing cubes, populating data, optimizing cubes using SSAS.</w:t>
      </w:r>
    </w:p>
    <w:p w:rsidR="00DC42DC" w:rsidRPr="005A33C8" w:rsidRDefault="00A412F5" w:rsidP="005A33C8">
      <w:pPr>
        <w:pStyle w:val="ListParagraph"/>
        <w:numPr>
          <w:ilvl w:val="0"/>
          <w:numId w:val="33"/>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 xml:space="preserve">Expertise skills in Calculating Measures and Calculating Members in SQL Server Analysis Services (SSAS) using multi-dimensional expression (MDX). </w:t>
      </w:r>
    </w:p>
    <w:p w:rsidR="00DC42DC" w:rsidRPr="005A33C8" w:rsidRDefault="00DC42DC" w:rsidP="005A33C8">
      <w:pPr>
        <w:pStyle w:val="ListParagraph"/>
        <w:numPr>
          <w:ilvl w:val="0"/>
          <w:numId w:val="33"/>
        </w:numPr>
        <w:shd w:val="clear" w:color="auto" w:fill="FFFFFF"/>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Modeled the logical and physical diagram of the future state, Delivered BRD and the low level design document.</w:t>
      </w:r>
    </w:p>
    <w:p w:rsidR="00A412F5" w:rsidRPr="005A33C8" w:rsidRDefault="00A412F5" w:rsidP="005A33C8">
      <w:pPr>
        <w:pStyle w:val="ListParagraph"/>
        <w:numPr>
          <w:ilvl w:val="0"/>
          <w:numId w:val="33"/>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Strong Knowledge in all phases of Software Development Life Cycle (SDLC) such as developing, testing, migrating, security management and production supporting on various platforms like Windows 2003/XP</w:t>
      </w:r>
      <w:r w:rsidR="00BC2D47" w:rsidRPr="005A33C8">
        <w:rPr>
          <w:rFonts w:asciiTheme="minorHAnsi" w:hAnsiTheme="minorHAnsi" w:cstheme="minorHAnsi"/>
          <w:sz w:val="22"/>
          <w:szCs w:val="22"/>
          <w:lang w:bidi="en-US"/>
        </w:rPr>
        <w:t>/07</w:t>
      </w:r>
      <w:r w:rsidRPr="005A33C8">
        <w:rPr>
          <w:rFonts w:asciiTheme="minorHAnsi" w:hAnsiTheme="minorHAnsi" w:cstheme="minorHAnsi"/>
          <w:sz w:val="22"/>
          <w:szCs w:val="22"/>
          <w:lang w:bidi="en-US"/>
        </w:rPr>
        <w:t>.</w:t>
      </w:r>
    </w:p>
    <w:p w:rsidR="00A412F5" w:rsidRPr="005A33C8" w:rsidRDefault="00A412F5" w:rsidP="005A33C8">
      <w:pPr>
        <w:pStyle w:val="ListParagraph"/>
        <w:numPr>
          <w:ilvl w:val="0"/>
          <w:numId w:val="33"/>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Excellent perspective on converting the functional specifications into technical design and development.</w:t>
      </w:r>
    </w:p>
    <w:p w:rsidR="00A412F5" w:rsidRPr="005A33C8" w:rsidRDefault="00A412F5" w:rsidP="005A33C8">
      <w:pPr>
        <w:pStyle w:val="ListParagraph"/>
        <w:numPr>
          <w:ilvl w:val="0"/>
          <w:numId w:val="33"/>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Strong troubleshooting, presentation, comm</w:t>
      </w:r>
      <w:r w:rsidR="00050F6A" w:rsidRPr="005A33C8">
        <w:rPr>
          <w:rFonts w:asciiTheme="minorHAnsi" w:hAnsiTheme="minorHAnsi" w:cstheme="minorHAnsi"/>
          <w:sz w:val="22"/>
          <w:szCs w:val="22"/>
          <w:lang w:bidi="en-US"/>
        </w:rPr>
        <w:t>unication, interpersonal skills</w:t>
      </w:r>
      <w:r w:rsidRPr="005A33C8">
        <w:rPr>
          <w:rFonts w:asciiTheme="minorHAnsi" w:hAnsiTheme="minorHAnsi" w:cstheme="minorHAnsi"/>
          <w:sz w:val="22"/>
          <w:szCs w:val="22"/>
          <w:lang w:bidi="en-US"/>
        </w:rPr>
        <w:t xml:space="preserve"> and highly motivated with an ability to learn new systems and business procedures with hardworking and result oriented as an individual and in a team</w:t>
      </w:r>
      <w:r w:rsidR="004A55C9" w:rsidRPr="005A33C8">
        <w:rPr>
          <w:rFonts w:asciiTheme="minorHAnsi" w:hAnsiTheme="minorHAnsi" w:cstheme="minorHAnsi"/>
          <w:sz w:val="22"/>
          <w:szCs w:val="22"/>
          <w:lang w:bidi="en-US"/>
        </w:rPr>
        <w:t>.</w:t>
      </w:r>
    </w:p>
    <w:p w:rsidR="009C3532" w:rsidRPr="005A33C8" w:rsidRDefault="009C3532" w:rsidP="005A33C8">
      <w:pPr>
        <w:tabs>
          <w:tab w:val="num" w:pos="450"/>
        </w:tabs>
        <w:contextualSpacing/>
        <w:jc w:val="both"/>
        <w:rPr>
          <w:rFonts w:asciiTheme="minorHAnsi" w:hAnsiTheme="minorHAnsi" w:cstheme="minorHAnsi"/>
          <w:sz w:val="22"/>
          <w:szCs w:val="22"/>
          <w:lang w:bidi="en-US"/>
        </w:rPr>
      </w:pPr>
    </w:p>
    <w:p w:rsidR="005A33C8" w:rsidRPr="005A33C8" w:rsidRDefault="005A33C8" w:rsidP="005A33C8">
      <w:pPr>
        <w:tabs>
          <w:tab w:val="num" w:pos="450"/>
        </w:tabs>
        <w:contextualSpacing/>
        <w:jc w:val="both"/>
        <w:rPr>
          <w:rFonts w:asciiTheme="minorHAnsi" w:hAnsiTheme="minorHAnsi" w:cstheme="minorHAnsi"/>
          <w:b/>
          <w:bCs/>
          <w:sz w:val="22"/>
          <w:szCs w:val="22"/>
          <w:lang w:bidi="en-US"/>
        </w:rPr>
      </w:pPr>
      <w:r w:rsidRPr="005A33C8">
        <w:rPr>
          <w:rFonts w:asciiTheme="minorHAnsi" w:hAnsiTheme="minorHAnsi" w:cstheme="minorHAnsi"/>
          <w:b/>
          <w:bCs/>
          <w:sz w:val="22"/>
          <w:szCs w:val="22"/>
          <w:lang w:bidi="en-US"/>
        </w:rPr>
        <w:t>Education</w:t>
      </w:r>
      <w:r>
        <w:rPr>
          <w:rFonts w:asciiTheme="minorHAnsi" w:hAnsiTheme="minorHAnsi" w:cstheme="minorHAnsi"/>
          <w:b/>
          <w:bCs/>
          <w:sz w:val="22"/>
          <w:szCs w:val="22"/>
          <w:lang w:bidi="en-US"/>
        </w:rPr>
        <w:t xml:space="preserve">: </w:t>
      </w:r>
    </w:p>
    <w:p w:rsidR="009C3532" w:rsidRDefault="005832CD" w:rsidP="005A33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 xml:space="preserve">    </w:t>
      </w:r>
      <w:r w:rsidR="00D36E72" w:rsidRPr="005A33C8">
        <w:rPr>
          <w:rFonts w:asciiTheme="minorHAnsi" w:hAnsiTheme="minorHAnsi" w:cstheme="minorHAnsi"/>
          <w:sz w:val="22"/>
          <w:szCs w:val="22"/>
          <w:lang w:bidi="en-US"/>
        </w:rPr>
        <w:t>Bachelor of Technology, Anna University</w:t>
      </w:r>
      <w:r w:rsidR="00140F9F" w:rsidRPr="005A33C8">
        <w:rPr>
          <w:rFonts w:asciiTheme="minorHAnsi" w:hAnsiTheme="minorHAnsi" w:cstheme="minorHAnsi"/>
          <w:sz w:val="22"/>
          <w:szCs w:val="22"/>
          <w:lang w:bidi="en-US"/>
        </w:rPr>
        <w:t>, 2007</w:t>
      </w:r>
    </w:p>
    <w:p w:rsidR="00317149" w:rsidRDefault="00317149" w:rsidP="005A33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jc w:val="both"/>
        <w:rPr>
          <w:rFonts w:asciiTheme="minorHAnsi" w:hAnsiTheme="minorHAnsi" w:cstheme="minorHAnsi"/>
          <w:b/>
          <w:bCs/>
          <w:sz w:val="22"/>
          <w:szCs w:val="22"/>
          <w:lang w:bidi="en-US"/>
        </w:rPr>
      </w:pPr>
    </w:p>
    <w:p w:rsidR="005A33C8" w:rsidRPr="005A33C8" w:rsidRDefault="005A33C8" w:rsidP="005A33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jc w:val="both"/>
        <w:rPr>
          <w:rFonts w:asciiTheme="minorHAnsi" w:hAnsiTheme="minorHAnsi" w:cstheme="minorHAnsi"/>
          <w:b/>
          <w:bCs/>
          <w:sz w:val="22"/>
          <w:szCs w:val="22"/>
          <w:lang w:bidi="en-US"/>
        </w:rPr>
      </w:pPr>
      <w:r w:rsidRPr="005A33C8">
        <w:rPr>
          <w:rFonts w:asciiTheme="minorHAnsi" w:hAnsiTheme="minorHAnsi" w:cstheme="minorHAnsi"/>
          <w:b/>
          <w:bCs/>
          <w:sz w:val="22"/>
          <w:szCs w:val="22"/>
          <w:lang w:bidi="en-US"/>
        </w:rPr>
        <w:t>Skill set</w:t>
      </w:r>
    </w:p>
    <w:p w:rsidR="00317149" w:rsidRDefault="009C3532" w:rsidP="00317149">
      <w:pPr>
        <w:contextualSpacing/>
        <w:jc w:val="both"/>
        <w:rPr>
          <w:rFonts w:ascii="Calibri" w:hAnsi="Calibri"/>
          <w:bCs/>
          <w:sz w:val="22"/>
          <w:szCs w:val="22"/>
        </w:rPr>
      </w:pPr>
      <w:r w:rsidRPr="005A33C8">
        <w:rPr>
          <w:rFonts w:asciiTheme="minorHAnsi" w:hAnsiTheme="minorHAnsi" w:cstheme="minorHAnsi"/>
          <w:sz w:val="22"/>
          <w:szCs w:val="22"/>
          <w:lang w:bidi="en-US"/>
        </w:rPr>
        <w:t xml:space="preserve">MS SQL Server 2012/2008R2/2008/2005, </w:t>
      </w:r>
      <w:r w:rsidR="00EB720D" w:rsidRPr="005A33C8">
        <w:rPr>
          <w:rFonts w:asciiTheme="minorHAnsi" w:hAnsiTheme="minorHAnsi" w:cstheme="minorHAnsi"/>
          <w:sz w:val="22"/>
          <w:szCs w:val="22"/>
          <w:lang w:bidi="en-US"/>
        </w:rPr>
        <w:t xml:space="preserve">SQL Server Management </w:t>
      </w:r>
      <w:r w:rsidR="0004337F" w:rsidRPr="005A33C8">
        <w:rPr>
          <w:rFonts w:asciiTheme="minorHAnsi" w:hAnsiTheme="minorHAnsi" w:cstheme="minorHAnsi"/>
          <w:sz w:val="22"/>
          <w:szCs w:val="22"/>
          <w:lang w:bidi="en-US"/>
        </w:rPr>
        <w:t>Studio (</w:t>
      </w:r>
      <w:r w:rsidR="00EB720D" w:rsidRPr="005A33C8">
        <w:rPr>
          <w:rFonts w:asciiTheme="minorHAnsi" w:hAnsiTheme="minorHAnsi" w:cstheme="minorHAnsi"/>
          <w:sz w:val="22"/>
          <w:szCs w:val="22"/>
          <w:lang w:bidi="en-US"/>
        </w:rPr>
        <w:t>SSMS),</w:t>
      </w:r>
      <w:r w:rsidR="00DB2EA7" w:rsidRPr="005A33C8">
        <w:rPr>
          <w:rFonts w:asciiTheme="minorHAnsi" w:hAnsiTheme="minorHAnsi" w:cstheme="minorHAnsi"/>
          <w:sz w:val="22"/>
          <w:szCs w:val="22"/>
          <w:lang w:bidi="en-US"/>
        </w:rPr>
        <w:t xml:space="preserve"> T-</w:t>
      </w:r>
      <w:r w:rsidR="0004337F" w:rsidRPr="005A33C8">
        <w:rPr>
          <w:rFonts w:asciiTheme="minorHAnsi" w:hAnsiTheme="minorHAnsi" w:cstheme="minorHAnsi"/>
          <w:sz w:val="22"/>
          <w:szCs w:val="22"/>
          <w:lang w:bidi="en-US"/>
        </w:rPr>
        <w:t>SQL,</w:t>
      </w:r>
      <w:r w:rsidR="008C12D1" w:rsidRPr="005A33C8">
        <w:rPr>
          <w:rFonts w:asciiTheme="minorHAnsi" w:hAnsiTheme="minorHAnsi" w:cstheme="minorHAnsi"/>
          <w:sz w:val="22"/>
          <w:szCs w:val="22"/>
          <w:lang w:bidi="en-US"/>
        </w:rPr>
        <w:t>PL/SQL,</w:t>
      </w:r>
      <w:r w:rsidR="0066091A" w:rsidRPr="005A33C8">
        <w:rPr>
          <w:rFonts w:asciiTheme="minorHAnsi" w:hAnsiTheme="minorHAnsi" w:cstheme="minorHAnsi"/>
          <w:sz w:val="22"/>
          <w:szCs w:val="22"/>
          <w:lang w:bidi="en-US"/>
        </w:rPr>
        <w:t xml:space="preserve"> </w:t>
      </w:r>
      <w:proofErr w:type="spellStart"/>
      <w:r w:rsidR="00916F84" w:rsidRPr="005A33C8">
        <w:rPr>
          <w:rFonts w:asciiTheme="minorHAnsi" w:hAnsiTheme="minorHAnsi" w:cstheme="minorHAnsi"/>
          <w:sz w:val="22"/>
          <w:szCs w:val="22"/>
          <w:lang w:bidi="en-US"/>
        </w:rPr>
        <w:t>Teradata</w:t>
      </w:r>
      <w:proofErr w:type="spellEnd"/>
      <w:r w:rsidR="001F45E3" w:rsidRPr="005A33C8">
        <w:rPr>
          <w:rFonts w:asciiTheme="minorHAnsi" w:hAnsiTheme="minorHAnsi" w:cstheme="minorHAnsi"/>
          <w:sz w:val="22"/>
          <w:szCs w:val="22"/>
          <w:lang w:bidi="en-US"/>
        </w:rPr>
        <w:t xml:space="preserve"> 13.0</w:t>
      </w:r>
      <w:r w:rsidRPr="005A33C8">
        <w:rPr>
          <w:rFonts w:asciiTheme="minorHAnsi" w:hAnsiTheme="minorHAnsi" w:cstheme="minorHAnsi"/>
          <w:sz w:val="22"/>
          <w:szCs w:val="22"/>
          <w:lang w:bidi="en-US"/>
        </w:rPr>
        <w:t>,</w:t>
      </w:r>
      <w:r w:rsidR="00DB3C55" w:rsidRPr="005A33C8">
        <w:rPr>
          <w:rFonts w:asciiTheme="minorHAnsi" w:hAnsiTheme="minorHAnsi" w:cstheme="minorHAnsi"/>
          <w:sz w:val="22"/>
          <w:szCs w:val="22"/>
          <w:lang w:bidi="en-US"/>
        </w:rPr>
        <w:t xml:space="preserve"> Squirrel </w:t>
      </w:r>
      <w:proofErr w:type="spellStart"/>
      <w:r w:rsidR="00DB3C55" w:rsidRPr="005A33C8">
        <w:rPr>
          <w:rFonts w:asciiTheme="minorHAnsi" w:hAnsiTheme="minorHAnsi" w:cstheme="minorHAnsi"/>
          <w:sz w:val="22"/>
          <w:szCs w:val="22"/>
          <w:lang w:bidi="en-US"/>
        </w:rPr>
        <w:t>Sql</w:t>
      </w:r>
      <w:proofErr w:type="spellEnd"/>
      <w:r w:rsidR="00DB3C55" w:rsidRPr="005A33C8">
        <w:rPr>
          <w:rFonts w:asciiTheme="minorHAnsi" w:hAnsiTheme="minorHAnsi" w:cstheme="minorHAnsi"/>
          <w:sz w:val="22"/>
          <w:szCs w:val="22"/>
          <w:lang w:bidi="en-US"/>
        </w:rPr>
        <w:t xml:space="preserve"> Client 3.5.2</w:t>
      </w:r>
      <w:r w:rsidR="0066091A" w:rsidRPr="005A33C8">
        <w:rPr>
          <w:rFonts w:asciiTheme="minorHAnsi" w:hAnsiTheme="minorHAnsi" w:cstheme="minorHAnsi"/>
          <w:sz w:val="22"/>
          <w:szCs w:val="22"/>
          <w:lang w:bidi="en-US"/>
        </w:rPr>
        <w:t>,</w:t>
      </w:r>
      <w:r w:rsidRPr="005A33C8">
        <w:rPr>
          <w:rFonts w:asciiTheme="minorHAnsi" w:hAnsiTheme="minorHAnsi" w:cstheme="minorHAnsi"/>
          <w:sz w:val="22"/>
          <w:szCs w:val="22"/>
          <w:lang w:bidi="en-US"/>
        </w:rPr>
        <w:t xml:space="preserve"> MS SQL Server Integration Service (SSIS)</w:t>
      </w:r>
      <w:r w:rsidR="0066091A" w:rsidRPr="005A33C8">
        <w:rPr>
          <w:rFonts w:asciiTheme="minorHAnsi" w:hAnsiTheme="minorHAnsi" w:cstheme="minorHAnsi"/>
          <w:sz w:val="22"/>
          <w:szCs w:val="22"/>
          <w:lang w:bidi="en-US"/>
        </w:rPr>
        <w:t>08&amp;10</w:t>
      </w:r>
      <w:r w:rsidRPr="005A33C8">
        <w:rPr>
          <w:rFonts w:asciiTheme="minorHAnsi" w:hAnsiTheme="minorHAnsi" w:cstheme="minorHAnsi"/>
          <w:sz w:val="22"/>
          <w:szCs w:val="22"/>
          <w:lang w:bidi="en-US"/>
        </w:rPr>
        <w:t>, MS SQL Server Analysis Services (SSAS), MS SQL Server Reporting Service (SSRS),</w:t>
      </w:r>
      <w:r w:rsidR="006410A0" w:rsidRPr="005A33C8">
        <w:rPr>
          <w:rFonts w:asciiTheme="minorHAnsi" w:hAnsiTheme="minorHAnsi" w:cstheme="minorHAnsi"/>
          <w:sz w:val="22"/>
          <w:szCs w:val="22"/>
          <w:lang w:bidi="en-US"/>
        </w:rPr>
        <w:t xml:space="preserve"> Business Intelligence Development </w:t>
      </w:r>
      <w:r w:rsidR="0004337F" w:rsidRPr="005A33C8">
        <w:rPr>
          <w:rFonts w:asciiTheme="minorHAnsi" w:hAnsiTheme="minorHAnsi" w:cstheme="minorHAnsi"/>
          <w:sz w:val="22"/>
          <w:szCs w:val="22"/>
          <w:lang w:bidi="en-US"/>
        </w:rPr>
        <w:t>Studio (</w:t>
      </w:r>
      <w:r w:rsidR="006410A0" w:rsidRPr="005A33C8">
        <w:rPr>
          <w:rFonts w:asciiTheme="minorHAnsi" w:hAnsiTheme="minorHAnsi" w:cstheme="minorHAnsi"/>
          <w:sz w:val="22"/>
          <w:szCs w:val="22"/>
          <w:lang w:bidi="en-US"/>
        </w:rPr>
        <w:t>BIDS)</w:t>
      </w:r>
      <w:r w:rsidR="00B11ACB" w:rsidRPr="005A33C8">
        <w:rPr>
          <w:rFonts w:asciiTheme="minorHAnsi" w:hAnsiTheme="minorHAnsi" w:cstheme="minorHAnsi"/>
          <w:sz w:val="22"/>
          <w:szCs w:val="22"/>
          <w:lang w:bidi="en-US"/>
        </w:rPr>
        <w:t>,</w:t>
      </w:r>
      <w:r w:rsidR="0066091A" w:rsidRPr="005A33C8">
        <w:rPr>
          <w:rFonts w:asciiTheme="minorHAnsi" w:hAnsiTheme="minorHAnsi" w:cstheme="minorHAnsi"/>
          <w:sz w:val="22"/>
          <w:szCs w:val="22"/>
          <w:lang w:bidi="en-US"/>
        </w:rPr>
        <w:t>Control-M</w:t>
      </w:r>
      <w:r w:rsidR="00DB3C55" w:rsidRPr="005A33C8">
        <w:rPr>
          <w:rFonts w:asciiTheme="minorHAnsi" w:hAnsiTheme="minorHAnsi" w:cstheme="minorHAnsi"/>
          <w:sz w:val="22"/>
          <w:szCs w:val="22"/>
          <w:lang w:bidi="en-US"/>
        </w:rPr>
        <w:t xml:space="preserve"> 9.0</w:t>
      </w:r>
      <w:r w:rsidR="0066091A" w:rsidRPr="005A33C8">
        <w:rPr>
          <w:rFonts w:asciiTheme="minorHAnsi" w:hAnsiTheme="minorHAnsi" w:cstheme="minorHAnsi"/>
          <w:sz w:val="22"/>
          <w:szCs w:val="22"/>
          <w:lang w:bidi="en-US"/>
        </w:rPr>
        <w:t xml:space="preserve"> job Scheduler,</w:t>
      </w:r>
      <w:r w:rsidR="0004337F" w:rsidRPr="005A33C8">
        <w:rPr>
          <w:rFonts w:asciiTheme="minorHAnsi" w:hAnsiTheme="minorHAnsi" w:cstheme="minorHAnsi"/>
          <w:sz w:val="22"/>
          <w:szCs w:val="22"/>
          <w:lang w:bidi="en-US"/>
        </w:rPr>
        <w:t xml:space="preserve"> SQL</w:t>
      </w:r>
      <w:r w:rsidRPr="005A33C8">
        <w:rPr>
          <w:rFonts w:asciiTheme="minorHAnsi" w:hAnsiTheme="minorHAnsi" w:cstheme="minorHAnsi"/>
          <w:sz w:val="22"/>
          <w:szCs w:val="22"/>
          <w:lang w:bidi="en-US"/>
        </w:rPr>
        <w:t xml:space="preserve"> Server Profiler, SQ</w:t>
      </w:r>
      <w:r w:rsidR="0066091A" w:rsidRPr="005A33C8">
        <w:rPr>
          <w:rFonts w:asciiTheme="minorHAnsi" w:hAnsiTheme="minorHAnsi" w:cstheme="minorHAnsi"/>
          <w:sz w:val="22"/>
          <w:szCs w:val="22"/>
          <w:lang w:bidi="en-US"/>
        </w:rPr>
        <w:t>L Query Analyzer, MS SharePoint</w:t>
      </w:r>
      <w:r w:rsidR="00D37F13" w:rsidRPr="005A33C8">
        <w:rPr>
          <w:rFonts w:asciiTheme="minorHAnsi" w:hAnsiTheme="minorHAnsi" w:cstheme="minorHAnsi"/>
          <w:sz w:val="22"/>
          <w:szCs w:val="22"/>
          <w:lang w:bidi="en-US"/>
        </w:rPr>
        <w:t>,</w:t>
      </w:r>
      <w:r w:rsidRPr="005A33C8">
        <w:rPr>
          <w:rFonts w:asciiTheme="minorHAnsi" w:hAnsiTheme="minorHAnsi" w:cstheme="minorHAnsi"/>
          <w:sz w:val="22"/>
          <w:szCs w:val="22"/>
          <w:lang w:bidi="en-US"/>
        </w:rPr>
        <w:t xml:space="preserve"> MS Access, MS- Excel</w:t>
      </w:r>
      <w:r w:rsidR="00B86333" w:rsidRPr="005A33C8">
        <w:rPr>
          <w:rFonts w:asciiTheme="minorHAnsi" w:hAnsiTheme="minorHAnsi" w:cstheme="minorHAnsi"/>
          <w:sz w:val="22"/>
          <w:szCs w:val="22"/>
          <w:lang w:bidi="en-US"/>
        </w:rPr>
        <w:t xml:space="preserve"> 2010</w:t>
      </w:r>
      <w:r w:rsidRPr="005A33C8">
        <w:rPr>
          <w:rFonts w:asciiTheme="minorHAnsi" w:hAnsiTheme="minorHAnsi" w:cstheme="minorHAnsi"/>
          <w:sz w:val="22"/>
          <w:szCs w:val="22"/>
          <w:lang w:bidi="en-US"/>
        </w:rPr>
        <w:t>, MS Office Suite</w:t>
      </w:r>
      <w:r w:rsidR="00B86333" w:rsidRPr="005A33C8">
        <w:rPr>
          <w:rFonts w:asciiTheme="minorHAnsi" w:hAnsiTheme="minorHAnsi" w:cstheme="minorHAnsi"/>
          <w:sz w:val="22"/>
          <w:szCs w:val="22"/>
          <w:lang w:bidi="en-US"/>
        </w:rPr>
        <w:t xml:space="preserve"> 2010</w:t>
      </w:r>
      <w:r w:rsidRPr="005A33C8">
        <w:rPr>
          <w:rFonts w:asciiTheme="minorHAnsi" w:hAnsiTheme="minorHAnsi" w:cstheme="minorHAnsi"/>
          <w:sz w:val="22"/>
          <w:szCs w:val="22"/>
          <w:lang w:bidi="en-US"/>
        </w:rPr>
        <w:t xml:space="preserve">, </w:t>
      </w:r>
      <w:r w:rsidR="00B061D2" w:rsidRPr="005A33C8">
        <w:rPr>
          <w:rFonts w:asciiTheme="minorHAnsi" w:hAnsiTheme="minorHAnsi" w:cstheme="minorHAnsi"/>
          <w:sz w:val="22"/>
          <w:szCs w:val="22"/>
          <w:lang w:bidi="en-US"/>
        </w:rPr>
        <w:t>MS Visio 2007</w:t>
      </w:r>
      <w:r w:rsidR="002D2C9A" w:rsidRPr="005A33C8">
        <w:rPr>
          <w:rFonts w:asciiTheme="minorHAnsi" w:hAnsiTheme="minorHAnsi" w:cstheme="minorHAnsi"/>
          <w:sz w:val="22"/>
          <w:szCs w:val="22"/>
          <w:lang w:bidi="en-US"/>
        </w:rPr>
        <w:t>,</w:t>
      </w:r>
      <w:r w:rsidR="00AC24CD" w:rsidRPr="005A33C8">
        <w:rPr>
          <w:rFonts w:asciiTheme="minorHAnsi" w:hAnsiTheme="minorHAnsi" w:cstheme="minorHAnsi"/>
          <w:sz w:val="22"/>
          <w:szCs w:val="22"/>
          <w:lang w:bidi="en-US"/>
        </w:rPr>
        <w:t>Power BI,</w:t>
      </w:r>
      <w:r w:rsidR="002D2C9A" w:rsidRPr="005A33C8">
        <w:rPr>
          <w:rFonts w:asciiTheme="minorHAnsi" w:hAnsiTheme="minorHAnsi" w:cstheme="minorHAnsi"/>
          <w:sz w:val="22"/>
          <w:szCs w:val="22"/>
          <w:lang w:bidi="en-US"/>
        </w:rPr>
        <w:t xml:space="preserve"> Windows </w:t>
      </w:r>
      <w:r w:rsidR="002D2C9A" w:rsidRPr="005A33C8">
        <w:rPr>
          <w:rFonts w:asciiTheme="minorHAnsi" w:hAnsiTheme="minorHAnsi" w:cstheme="minorHAnsi"/>
          <w:sz w:val="22"/>
          <w:szCs w:val="22"/>
          <w:lang w:bidi="en-US"/>
        </w:rPr>
        <w:lastRenderedPageBreak/>
        <w:t>7/XP/98</w:t>
      </w:r>
      <w:r w:rsidR="00312264" w:rsidRPr="005A33C8">
        <w:rPr>
          <w:rFonts w:asciiTheme="minorHAnsi" w:hAnsiTheme="minorHAnsi" w:cstheme="minorHAnsi"/>
          <w:sz w:val="22"/>
          <w:szCs w:val="22"/>
          <w:lang w:bidi="en-US"/>
        </w:rPr>
        <w:t>,</w:t>
      </w:r>
      <w:r w:rsidR="00312264" w:rsidRPr="005A33C8">
        <w:rPr>
          <w:rFonts w:asciiTheme="minorHAnsi" w:hAnsiTheme="minorHAnsi" w:cstheme="minorHAnsi"/>
          <w:sz w:val="22"/>
          <w:szCs w:val="22"/>
        </w:rPr>
        <w:t xml:space="preserve"> </w:t>
      </w:r>
      <w:r w:rsidR="00312264" w:rsidRPr="005A33C8">
        <w:rPr>
          <w:rFonts w:asciiTheme="minorHAnsi" w:hAnsiTheme="minorHAnsi" w:cstheme="minorHAnsi"/>
          <w:sz w:val="22"/>
          <w:szCs w:val="22"/>
          <w:lang w:bidi="en-US"/>
        </w:rPr>
        <w:t>Microsoft Visual Basic 2010</w:t>
      </w:r>
      <w:r w:rsidR="008F61A2" w:rsidRPr="005A33C8">
        <w:rPr>
          <w:rFonts w:asciiTheme="minorHAnsi" w:hAnsiTheme="minorHAnsi" w:cstheme="minorHAnsi"/>
          <w:sz w:val="22"/>
          <w:szCs w:val="22"/>
          <w:lang w:bidi="en-US"/>
        </w:rPr>
        <w:t>, TFS</w:t>
      </w:r>
      <w:r w:rsidR="00DB3C55" w:rsidRPr="005A33C8">
        <w:rPr>
          <w:rFonts w:asciiTheme="minorHAnsi" w:hAnsiTheme="minorHAnsi" w:cstheme="minorHAnsi"/>
          <w:sz w:val="22"/>
          <w:szCs w:val="22"/>
          <w:lang w:bidi="en-US"/>
        </w:rPr>
        <w:t xml:space="preserve"> 2013</w:t>
      </w:r>
      <w:r w:rsidR="008F61A2" w:rsidRPr="005A33C8">
        <w:rPr>
          <w:rFonts w:asciiTheme="minorHAnsi" w:hAnsiTheme="minorHAnsi" w:cstheme="minorHAnsi"/>
          <w:sz w:val="22"/>
          <w:szCs w:val="22"/>
          <w:lang w:bidi="en-US"/>
        </w:rPr>
        <w:t>,</w:t>
      </w:r>
      <w:r w:rsidR="0020606A" w:rsidRPr="005A33C8">
        <w:rPr>
          <w:rFonts w:asciiTheme="minorHAnsi" w:hAnsiTheme="minorHAnsi" w:cstheme="minorHAnsi"/>
          <w:sz w:val="22"/>
          <w:szCs w:val="22"/>
          <w:lang w:bidi="en-US"/>
        </w:rPr>
        <w:t>Notepad ++,</w:t>
      </w:r>
      <w:r w:rsidR="008F61A2" w:rsidRPr="005A33C8">
        <w:rPr>
          <w:rFonts w:asciiTheme="minorHAnsi" w:hAnsiTheme="minorHAnsi" w:cstheme="minorHAnsi"/>
          <w:sz w:val="22"/>
          <w:szCs w:val="22"/>
          <w:lang w:bidi="en-US"/>
        </w:rPr>
        <w:t xml:space="preserve"> QC</w:t>
      </w:r>
      <w:r w:rsidR="00DC42DC" w:rsidRPr="005A33C8">
        <w:rPr>
          <w:rFonts w:asciiTheme="minorHAnsi" w:hAnsiTheme="minorHAnsi" w:cstheme="minorHAnsi"/>
          <w:sz w:val="22"/>
          <w:szCs w:val="22"/>
          <w:lang w:bidi="en-US"/>
        </w:rPr>
        <w:t>,</w:t>
      </w:r>
      <w:r w:rsidR="00DB3C55" w:rsidRPr="005A33C8">
        <w:rPr>
          <w:rFonts w:asciiTheme="minorHAnsi" w:hAnsiTheme="minorHAnsi" w:cstheme="minorHAnsi"/>
          <w:sz w:val="22"/>
          <w:szCs w:val="22"/>
          <w:lang w:bidi="en-US"/>
        </w:rPr>
        <w:t xml:space="preserve"> Erwin</w:t>
      </w:r>
      <w:r w:rsidR="00DC42DC" w:rsidRPr="005A33C8">
        <w:rPr>
          <w:rFonts w:asciiTheme="minorHAnsi" w:hAnsiTheme="minorHAnsi" w:cstheme="minorHAnsi"/>
          <w:sz w:val="22"/>
          <w:szCs w:val="22"/>
          <w:lang w:bidi="en-US"/>
        </w:rPr>
        <w:t>, Star-Schema Modeling, Snowflake Schema Modeling, Fact</w:t>
      </w:r>
      <w:r w:rsidR="00DB3C55" w:rsidRPr="005A33C8">
        <w:rPr>
          <w:rFonts w:asciiTheme="minorHAnsi" w:hAnsiTheme="minorHAnsi" w:cstheme="minorHAnsi"/>
          <w:sz w:val="22"/>
          <w:szCs w:val="22"/>
          <w:lang w:bidi="en-US"/>
        </w:rPr>
        <w:t>s</w:t>
      </w:r>
      <w:r w:rsidR="00DC42DC" w:rsidRPr="005A33C8">
        <w:rPr>
          <w:rFonts w:asciiTheme="minorHAnsi" w:hAnsiTheme="minorHAnsi" w:cstheme="minorHAnsi"/>
          <w:sz w:val="22"/>
          <w:szCs w:val="22"/>
          <w:lang w:bidi="en-US"/>
        </w:rPr>
        <w:t xml:space="preserve"> and Dimension tables.</w:t>
      </w:r>
      <w:r w:rsidR="00317149" w:rsidRPr="00317149">
        <w:rPr>
          <w:rFonts w:ascii="Calibri" w:hAnsi="Calibri"/>
          <w:bCs/>
          <w:sz w:val="22"/>
          <w:szCs w:val="22"/>
        </w:rPr>
        <w:t xml:space="preserve"> </w:t>
      </w:r>
    </w:p>
    <w:p w:rsidR="00317149" w:rsidRDefault="00317149" w:rsidP="00317149">
      <w:pPr>
        <w:contextualSpacing/>
        <w:jc w:val="both"/>
        <w:rPr>
          <w:rFonts w:ascii="Calibri" w:hAnsi="Calibri"/>
          <w:bCs/>
          <w:sz w:val="22"/>
          <w:szCs w:val="22"/>
        </w:rPr>
      </w:pPr>
    </w:p>
    <w:p w:rsidR="00FE7DFE" w:rsidRPr="005A33C8" w:rsidRDefault="00317149" w:rsidP="00317149">
      <w:pPr>
        <w:contextualSpacing/>
        <w:jc w:val="both"/>
        <w:rPr>
          <w:rFonts w:asciiTheme="minorHAnsi" w:hAnsiTheme="minorHAnsi" w:cstheme="minorHAnsi"/>
          <w:b/>
          <w:sz w:val="22"/>
          <w:szCs w:val="22"/>
          <w:lang w:bidi="en-US"/>
        </w:rPr>
      </w:pPr>
      <w:r w:rsidRPr="00317149">
        <w:rPr>
          <w:rFonts w:asciiTheme="minorHAnsi" w:hAnsiTheme="minorHAnsi" w:cstheme="minorHAnsi"/>
          <w:b/>
          <w:bCs/>
          <w:sz w:val="22"/>
          <w:szCs w:val="22"/>
          <w:lang w:bidi="en-US"/>
        </w:rPr>
        <w:t>Professional Experience</w:t>
      </w:r>
      <w:r>
        <w:rPr>
          <w:rFonts w:asciiTheme="minorHAnsi" w:hAnsiTheme="minorHAnsi" w:cstheme="minorHAnsi"/>
          <w:b/>
          <w:bCs/>
          <w:sz w:val="22"/>
          <w:szCs w:val="22"/>
          <w:lang w:bidi="en-US"/>
        </w:rPr>
        <w:t>:</w:t>
      </w:r>
    </w:p>
    <w:p w:rsidR="00317149" w:rsidRDefault="00317149" w:rsidP="005A33C8">
      <w:pPr>
        <w:pBdr>
          <w:top w:val="single" w:sz="12" w:space="1" w:color="auto"/>
        </w:pBdr>
        <w:contextualSpacing/>
        <w:jc w:val="both"/>
        <w:rPr>
          <w:rFonts w:asciiTheme="minorHAnsi" w:hAnsiTheme="minorHAnsi" w:cstheme="minorHAnsi"/>
          <w:b/>
          <w:sz w:val="22"/>
          <w:szCs w:val="22"/>
          <w:lang w:bidi="en-US"/>
        </w:rPr>
      </w:pPr>
    </w:p>
    <w:p w:rsidR="005179A4" w:rsidRPr="005A33C8" w:rsidRDefault="005179A4" w:rsidP="005A33C8">
      <w:pPr>
        <w:pBdr>
          <w:top w:val="single" w:sz="12" w:space="1" w:color="auto"/>
        </w:pBdr>
        <w:contextualSpacing/>
        <w:jc w:val="both"/>
        <w:rPr>
          <w:rFonts w:asciiTheme="minorHAnsi" w:hAnsiTheme="minorHAnsi" w:cstheme="minorHAnsi"/>
          <w:b/>
          <w:sz w:val="22"/>
          <w:szCs w:val="22"/>
          <w:lang w:bidi="en-US"/>
        </w:rPr>
      </w:pPr>
      <w:r w:rsidRPr="005A33C8">
        <w:rPr>
          <w:rFonts w:asciiTheme="minorHAnsi" w:hAnsiTheme="minorHAnsi" w:cstheme="minorHAnsi"/>
          <w:b/>
          <w:sz w:val="22"/>
          <w:szCs w:val="22"/>
          <w:lang w:bidi="en-US"/>
        </w:rPr>
        <w:t>CIT, Livingston, New Jersey</w:t>
      </w:r>
    </w:p>
    <w:p w:rsidR="005179A4" w:rsidRPr="005A33C8" w:rsidRDefault="006C5ED3" w:rsidP="005A33C8">
      <w:pPr>
        <w:pBdr>
          <w:top w:val="single" w:sz="12" w:space="1" w:color="auto"/>
        </w:pBdr>
        <w:contextualSpacing/>
        <w:jc w:val="both"/>
        <w:rPr>
          <w:rFonts w:asciiTheme="minorHAnsi" w:hAnsiTheme="minorHAnsi" w:cstheme="minorHAnsi"/>
          <w:b/>
          <w:sz w:val="22"/>
          <w:szCs w:val="22"/>
          <w:lang w:bidi="en-US"/>
        </w:rPr>
      </w:pPr>
      <w:r w:rsidRPr="005A33C8">
        <w:rPr>
          <w:rFonts w:asciiTheme="minorHAnsi" w:hAnsiTheme="minorHAnsi" w:cstheme="minorHAnsi"/>
          <w:b/>
          <w:sz w:val="22"/>
          <w:szCs w:val="22"/>
          <w:lang w:bidi="en-US"/>
        </w:rPr>
        <w:t>ETL Developer (SQL Server 2012</w:t>
      </w:r>
      <w:r w:rsidR="005179A4" w:rsidRPr="005A33C8">
        <w:rPr>
          <w:rFonts w:asciiTheme="minorHAnsi" w:hAnsiTheme="minorHAnsi" w:cstheme="minorHAnsi"/>
          <w:b/>
          <w:sz w:val="22"/>
          <w:szCs w:val="22"/>
          <w:lang w:bidi="en-US"/>
        </w:rPr>
        <w:t xml:space="preserve"> </w:t>
      </w:r>
      <w:r w:rsidR="0052490F" w:rsidRPr="005A33C8">
        <w:rPr>
          <w:rFonts w:asciiTheme="minorHAnsi" w:hAnsiTheme="minorHAnsi" w:cstheme="minorHAnsi"/>
          <w:b/>
          <w:sz w:val="22"/>
          <w:szCs w:val="22"/>
          <w:lang w:bidi="en-US"/>
        </w:rPr>
        <w:t>/Visual Studio</w:t>
      </w:r>
      <w:r w:rsidR="005179A4" w:rsidRPr="005A33C8">
        <w:rPr>
          <w:rFonts w:asciiTheme="minorHAnsi" w:hAnsiTheme="minorHAnsi" w:cstheme="minorHAnsi"/>
          <w:b/>
          <w:sz w:val="22"/>
          <w:szCs w:val="22"/>
          <w:lang w:bidi="en-US"/>
        </w:rPr>
        <w:t xml:space="preserve"> 2010)   </w:t>
      </w:r>
      <w:r w:rsidRPr="005A33C8">
        <w:rPr>
          <w:rFonts w:asciiTheme="minorHAnsi" w:hAnsiTheme="minorHAnsi" w:cstheme="minorHAnsi"/>
          <w:b/>
          <w:sz w:val="22"/>
          <w:szCs w:val="22"/>
          <w:lang w:bidi="en-US"/>
        </w:rPr>
        <w:t xml:space="preserve">     </w:t>
      </w:r>
      <w:r w:rsidR="00FE7DFE" w:rsidRPr="005A33C8">
        <w:rPr>
          <w:rFonts w:asciiTheme="minorHAnsi" w:hAnsiTheme="minorHAnsi" w:cstheme="minorHAnsi"/>
          <w:b/>
          <w:sz w:val="22"/>
          <w:szCs w:val="22"/>
          <w:lang w:bidi="en-US"/>
        </w:rPr>
        <w:t xml:space="preserve">              MAR </w:t>
      </w:r>
      <w:r w:rsidR="00313CCB" w:rsidRPr="005A33C8">
        <w:rPr>
          <w:rFonts w:asciiTheme="minorHAnsi" w:hAnsiTheme="minorHAnsi" w:cstheme="minorHAnsi"/>
          <w:b/>
          <w:sz w:val="22"/>
          <w:szCs w:val="22"/>
          <w:lang w:bidi="en-US"/>
        </w:rPr>
        <w:t>2018</w:t>
      </w:r>
      <w:r w:rsidR="00FE7DFE" w:rsidRPr="005A33C8">
        <w:rPr>
          <w:rFonts w:asciiTheme="minorHAnsi" w:hAnsiTheme="minorHAnsi" w:cstheme="minorHAnsi"/>
          <w:b/>
          <w:sz w:val="22"/>
          <w:szCs w:val="22"/>
          <w:lang w:bidi="en-US"/>
        </w:rPr>
        <w:t xml:space="preserve"> </w:t>
      </w:r>
      <w:r w:rsidR="00313CCB" w:rsidRPr="005A33C8">
        <w:rPr>
          <w:rFonts w:asciiTheme="minorHAnsi" w:hAnsiTheme="minorHAnsi" w:cstheme="minorHAnsi"/>
          <w:b/>
          <w:sz w:val="22"/>
          <w:szCs w:val="22"/>
          <w:lang w:bidi="en-US"/>
        </w:rPr>
        <w:t>- Present</w:t>
      </w:r>
      <w:r w:rsidR="005179A4" w:rsidRPr="005A33C8">
        <w:rPr>
          <w:rFonts w:asciiTheme="minorHAnsi" w:hAnsiTheme="minorHAnsi" w:cstheme="minorHAnsi"/>
          <w:b/>
          <w:sz w:val="22"/>
          <w:szCs w:val="22"/>
          <w:lang w:bidi="en-US"/>
        </w:rPr>
        <w:t xml:space="preserve">        </w:t>
      </w:r>
    </w:p>
    <w:p w:rsidR="005179A4" w:rsidRPr="005A33C8" w:rsidRDefault="005179A4" w:rsidP="005A33C8">
      <w:pPr>
        <w:pBdr>
          <w:top w:val="single" w:sz="12" w:space="1" w:color="auto"/>
        </w:pBdr>
        <w:contextualSpacing/>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CIT is a leading national bank focused on empowering businesses and personal savers with the financial agility to navigate their goals. CIT Group Inc. (NYSE: CIT) is a financial holding company with over a century of experience, approximately $50 billion in assets as of Sept. 30, 2018, and operates a principal bank subsidiary, CIT Bank, N.A. (Member FDIC, Equal Housing Lender). The company’s commercial banking segment includes commercial financing, real estate financing, equipment financing, factoring and railcar financing. CIT’s consumer banking segment includes its national online bank, CIT Bank, and a Southern California branch bank, One West Bank.</w:t>
      </w:r>
    </w:p>
    <w:p w:rsidR="00633164" w:rsidRPr="005A33C8" w:rsidRDefault="00633164" w:rsidP="005A33C8">
      <w:pPr>
        <w:pStyle w:val="NoSpacing"/>
        <w:contextualSpacing/>
        <w:jc w:val="both"/>
        <w:rPr>
          <w:rFonts w:asciiTheme="minorHAnsi" w:hAnsiTheme="minorHAnsi" w:cstheme="minorHAnsi"/>
          <w:b/>
          <w:lang w:bidi="en-US"/>
        </w:rPr>
      </w:pPr>
    </w:p>
    <w:p w:rsidR="00FB5ED0" w:rsidRPr="005A33C8" w:rsidRDefault="00FB5ED0" w:rsidP="005A33C8">
      <w:pPr>
        <w:pStyle w:val="NoSpacing"/>
        <w:contextualSpacing/>
        <w:jc w:val="both"/>
        <w:rPr>
          <w:rFonts w:asciiTheme="minorHAnsi" w:hAnsiTheme="minorHAnsi" w:cstheme="minorHAnsi"/>
          <w:b/>
          <w:lang w:bidi="en-US"/>
        </w:rPr>
      </w:pPr>
      <w:r w:rsidRPr="005A33C8">
        <w:rPr>
          <w:rFonts w:asciiTheme="minorHAnsi" w:hAnsiTheme="minorHAnsi" w:cstheme="minorHAnsi"/>
          <w:b/>
          <w:lang w:bidi="en-US"/>
        </w:rPr>
        <w:t>Project Scope:</w:t>
      </w:r>
    </w:p>
    <w:p w:rsidR="00FB5ED0" w:rsidRPr="005A33C8" w:rsidRDefault="00FB5ED0" w:rsidP="005A33C8">
      <w:pPr>
        <w:pStyle w:val="NoSpacing"/>
        <w:contextualSpacing/>
        <w:jc w:val="both"/>
        <w:rPr>
          <w:rFonts w:asciiTheme="minorHAnsi" w:hAnsiTheme="minorHAnsi" w:cstheme="minorHAnsi"/>
          <w:lang w:bidi="en-US"/>
        </w:rPr>
      </w:pPr>
      <w:r w:rsidRPr="005A33C8">
        <w:rPr>
          <w:rFonts w:asciiTheme="minorHAnsi" w:hAnsiTheme="minorHAnsi" w:cstheme="minorHAnsi"/>
          <w:lang w:bidi="en-US"/>
        </w:rPr>
        <w:t xml:space="preserve">The planned merger of One West Bank with CIT necessitates data integration in many areas to onboard and integrates OWB data with existing CIT systems and data. For the purposes of this integration, Loan related Party details from One West Bank would be brought into Loan Hub which would then flow to org. wide MDM system. </w:t>
      </w:r>
    </w:p>
    <w:p w:rsidR="00420DE8" w:rsidRPr="005A33C8" w:rsidRDefault="00420DE8" w:rsidP="005A33C8">
      <w:pPr>
        <w:pStyle w:val="NoSpacing"/>
        <w:contextualSpacing/>
        <w:jc w:val="both"/>
        <w:rPr>
          <w:rFonts w:asciiTheme="minorHAnsi" w:hAnsiTheme="minorHAnsi" w:cstheme="minorHAnsi"/>
          <w:lang w:bidi="en-US"/>
        </w:rPr>
      </w:pPr>
    </w:p>
    <w:p w:rsidR="006B777D" w:rsidRPr="005A33C8" w:rsidRDefault="006B777D" w:rsidP="005A33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 </w:t>
      </w:r>
      <w:r w:rsidRPr="005A33C8">
        <w:rPr>
          <w:rFonts w:asciiTheme="minorHAnsi" w:hAnsiTheme="minorHAnsi" w:cstheme="minorHAnsi"/>
          <w:b/>
          <w:sz w:val="22"/>
          <w:szCs w:val="22"/>
          <w:lang w:bidi="en-US"/>
        </w:rPr>
        <w:t>Responsibilities</w:t>
      </w:r>
      <w:r w:rsidRPr="005A33C8">
        <w:rPr>
          <w:rFonts w:asciiTheme="minorHAnsi" w:hAnsiTheme="minorHAnsi" w:cstheme="minorHAnsi"/>
          <w:sz w:val="22"/>
          <w:szCs w:val="22"/>
          <w:lang w:bidi="en-US"/>
        </w:rPr>
        <w:t>:</w:t>
      </w:r>
    </w:p>
    <w:p w:rsidR="006B777D" w:rsidRPr="00317149" w:rsidRDefault="00C956BA" w:rsidP="00317149">
      <w:pPr>
        <w:pStyle w:val="ListParagraph"/>
        <w:numPr>
          <w:ilvl w:val="0"/>
          <w:numId w:val="3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Expert</w:t>
      </w:r>
      <w:r w:rsidR="006B777D" w:rsidRPr="00317149">
        <w:rPr>
          <w:rFonts w:asciiTheme="minorHAnsi" w:hAnsiTheme="minorHAnsi" w:cstheme="minorHAnsi"/>
          <w:sz w:val="22"/>
          <w:szCs w:val="22"/>
          <w:lang w:bidi="en-US"/>
        </w:rPr>
        <w:t xml:space="preserve"> in Planning, D</w:t>
      </w:r>
      <w:r w:rsidRPr="00317149">
        <w:rPr>
          <w:rFonts w:asciiTheme="minorHAnsi" w:hAnsiTheme="minorHAnsi" w:cstheme="minorHAnsi"/>
          <w:sz w:val="22"/>
          <w:szCs w:val="22"/>
          <w:lang w:bidi="en-US"/>
        </w:rPr>
        <w:t>efining and Designing database</w:t>
      </w:r>
      <w:r w:rsidR="006B777D" w:rsidRPr="00317149">
        <w:rPr>
          <w:rFonts w:asciiTheme="minorHAnsi" w:hAnsiTheme="minorHAnsi" w:cstheme="minorHAnsi"/>
          <w:sz w:val="22"/>
          <w:szCs w:val="22"/>
          <w:lang w:bidi="en-US"/>
        </w:rPr>
        <w:t xml:space="preserve"> on business requirements and provided documentation.</w:t>
      </w:r>
    </w:p>
    <w:p w:rsidR="007B47FC" w:rsidRPr="00317149" w:rsidRDefault="006B777D" w:rsidP="00317149">
      <w:pPr>
        <w:pStyle w:val="ListParagraph"/>
        <w:numPr>
          <w:ilvl w:val="0"/>
          <w:numId w:val="3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Transformed complex business logic into Database design and maintaining it by using SQL objects like Stored Procedures, User Defined Functions, and Views</w:t>
      </w:r>
      <w:r w:rsidR="007B47FC" w:rsidRPr="00317149">
        <w:rPr>
          <w:rFonts w:asciiTheme="minorHAnsi" w:hAnsiTheme="minorHAnsi" w:cstheme="minorHAnsi"/>
          <w:sz w:val="22"/>
          <w:szCs w:val="22"/>
          <w:lang w:bidi="en-US"/>
        </w:rPr>
        <w:t xml:space="preserve"> to facilitate efficient data manipulation and data consistency.</w:t>
      </w:r>
    </w:p>
    <w:p w:rsidR="00C30926" w:rsidRPr="00317149" w:rsidRDefault="00C30926" w:rsidP="00317149">
      <w:pPr>
        <w:pStyle w:val="ListParagraph"/>
        <w:numPr>
          <w:ilvl w:val="0"/>
          <w:numId w:val="3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Successfully implemented clustered and non-clustered indexes on tables for optimum performance. Extensively</w:t>
      </w:r>
      <w:r w:rsidR="006B777D" w:rsidRPr="00317149">
        <w:rPr>
          <w:rFonts w:asciiTheme="minorHAnsi" w:hAnsiTheme="minorHAnsi" w:cstheme="minorHAnsi"/>
          <w:sz w:val="22"/>
          <w:szCs w:val="22"/>
          <w:lang w:bidi="en-US"/>
        </w:rPr>
        <w:t xml:space="preserve"> used Joins and </w:t>
      </w:r>
      <w:r w:rsidR="008C23DD" w:rsidRPr="00317149">
        <w:rPr>
          <w:rFonts w:asciiTheme="minorHAnsi" w:hAnsiTheme="minorHAnsi" w:cstheme="minorHAnsi"/>
          <w:sz w:val="22"/>
          <w:szCs w:val="22"/>
          <w:lang w:bidi="en-US"/>
        </w:rPr>
        <w:t>CTE’s</w:t>
      </w:r>
      <w:r w:rsidR="006B777D" w:rsidRPr="00317149">
        <w:rPr>
          <w:rFonts w:asciiTheme="minorHAnsi" w:hAnsiTheme="minorHAnsi" w:cstheme="minorHAnsi"/>
          <w:sz w:val="22"/>
          <w:szCs w:val="22"/>
          <w:lang w:bidi="en-US"/>
        </w:rPr>
        <w:t xml:space="preserve"> for complex queries involving multiple </w:t>
      </w:r>
      <w:r w:rsidRPr="00317149">
        <w:rPr>
          <w:rFonts w:asciiTheme="minorHAnsi" w:hAnsiTheme="minorHAnsi" w:cstheme="minorHAnsi"/>
          <w:sz w:val="22"/>
          <w:szCs w:val="22"/>
          <w:lang w:bidi="en-US"/>
        </w:rPr>
        <w:t xml:space="preserve">tables from different databases </w:t>
      </w:r>
    </w:p>
    <w:p w:rsidR="00C30926" w:rsidRPr="00317149" w:rsidRDefault="00C30926" w:rsidP="00317149">
      <w:pPr>
        <w:pStyle w:val="ListParagraph"/>
        <w:numPr>
          <w:ilvl w:val="0"/>
          <w:numId w:val="35"/>
        </w:numPr>
        <w:jc w:val="both"/>
        <w:rPr>
          <w:rFonts w:asciiTheme="minorHAnsi" w:hAnsiTheme="minorHAnsi" w:cstheme="minorHAnsi"/>
          <w:sz w:val="22"/>
          <w:szCs w:val="22"/>
        </w:rPr>
      </w:pPr>
      <w:r w:rsidRPr="00317149">
        <w:rPr>
          <w:rFonts w:asciiTheme="minorHAnsi" w:hAnsiTheme="minorHAnsi" w:cstheme="minorHAnsi"/>
          <w:sz w:val="22"/>
          <w:szCs w:val="22"/>
        </w:rPr>
        <w:t>Involved in data analysis for creation of loan Hub as one source of truth for all the downstream applications.</w:t>
      </w:r>
    </w:p>
    <w:p w:rsidR="00C30926" w:rsidRPr="00317149" w:rsidRDefault="00C30926" w:rsidP="00317149">
      <w:pPr>
        <w:pStyle w:val="ListParagraph"/>
        <w:numPr>
          <w:ilvl w:val="0"/>
          <w:numId w:val="3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BRD’s, FRD’s, Technical Design documents and other sort of documents like mapping documents as part of the project.</w:t>
      </w:r>
    </w:p>
    <w:p w:rsidR="00C30926" w:rsidRPr="00317149" w:rsidRDefault="00C30926" w:rsidP="00317149">
      <w:pPr>
        <w:pStyle w:val="ListParagraph"/>
        <w:numPr>
          <w:ilvl w:val="0"/>
          <w:numId w:val="35"/>
        </w:numPr>
        <w:jc w:val="both"/>
        <w:rPr>
          <w:rFonts w:asciiTheme="minorHAnsi" w:hAnsiTheme="minorHAnsi" w:cstheme="minorHAnsi"/>
          <w:sz w:val="22"/>
          <w:szCs w:val="22"/>
        </w:rPr>
      </w:pPr>
      <w:r w:rsidRPr="00317149">
        <w:rPr>
          <w:rFonts w:asciiTheme="minorHAnsi" w:hAnsiTheme="minorHAnsi" w:cstheme="minorHAnsi"/>
          <w:sz w:val="22"/>
          <w:szCs w:val="22"/>
        </w:rPr>
        <w:t>Prepared the complete data flow and data mapping for all the migrated jobs using SSIS.</w:t>
      </w:r>
    </w:p>
    <w:p w:rsidR="00164319" w:rsidRPr="00317149" w:rsidRDefault="00164319" w:rsidP="00317149">
      <w:pPr>
        <w:pStyle w:val="ListParagraph"/>
        <w:numPr>
          <w:ilvl w:val="0"/>
          <w:numId w:val="3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Designed and developed ETL Packages related to loan and MDM party master applications to extract data from different sources and load in to different downstream systems.</w:t>
      </w:r>
    </w:p>
    <w:p w:rsidR="00164319" w:rsidRPr="00317149" w:rsidRDefault="00164319" w:rsidP="00317149">
      <w:pPr>
        <w:pStyle w:val="ListParagraph"/>
        <w:numPr>
          <w:ilvl w:val="0"/>
          <w:numId w:val="3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stand-alone packages for data extraction using SQL Server Integration Services and also have experience on creating dynamic packages through Script task components.(VB.NET)</w:t>
      </w:r>
    </w:p>
    <w:p w:rsidR="006B777D" w:rsidRPr="00317149" w:rsidRDefault="006B777D" w:rsidP="00317149">
      <w:pPr>
        <w:pStyle w:val="ListParagraph"/>
        <w:numPr>
          <w:ilvl w:val="0"/>
          <w:numId w:val="3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ETL packages with different data sources (</w:t>
      </w:r>
      <w:proofErr w:type="spellStart"/>
      <w:r w:rsidR="00164319" w:rsidRPr="00317149">
        <w:rPr>
          <w:rFonts w:asciiTheme="minorHAnsi" w:hAnsiTheme="minorHAnsi" w:cstheme="minorHAnsi"/>
          <w:sz w:val="22"/>
          <w:szCs w:val="22"/>
          <w:lang w:bidi="en-US"/>
        </w:rPr>
        <w:t>Denodo</w:t>
      </w:r>
      <w:proofErr w:type="spellEnd"/>
      <w:r w:rsidR="00164319" w:rsidRPr="00317149">
        <w:rPr>
          <w:rFonts w:asciiTheme="minorHAnsi" w:hAnsiTheme="minorHAnsi" w:cstheme="minorHAnsi"/>
          <w:sz w:val="22"/>
          <w:szCs w:val="22"/>
          <w:lang w:bidi="en-US"/>
        </w:rPr>
        <w:t>, Oracle, SQL</w:t>
      </w:r>
      <w:r w:rsidRPr="00317149">
        <w:rPr>
          <w:rFonts w:asciiTheme="minorHAnsi" w:hAnsiTheme="minorHAnsi" w:cstheme="minorHAnsi"/>
          <w:sz w:val="22"/>
          <w:szCs w:val="22"/>
          <w:lang w:bidi="en-US"/>
        </w:rPr>
        <w:t> Server,</w:t>
      </w:r>
      <w:r w:rsidR="00164319" w:rsidRPr="00317149">
        <w:rPr>
          <w:rFonts w:asciiTheme="minorHAnsi" w:hAnsiTheme="minorHAnsi" w:cstheme="minorHAnsi"/>
          <w:sz w:val="22"/>
          <w:szCs w:val="22"/>
          <w:lang w:bidi="en-US"/>
        </w:rPr>
        <w:t xml:space="preserve"> Flat files, Excel source files</w:t>
      </w:r>
      <w:r w:rsidRPr="00317149">
        <w:rPr>
          <w:rFonts w:asciiTheme="minorHAnsi" w:hAnsiTheme="minorHAnsi" w:cstheme="minorHAnsi"/>
          <w:sz w:val="22"/>
          <w:szCs w:val="22"/>
          <w:lang w:bidi="en-US"/>
        </w:rPr>
        <w:t>) and loaded the data into target tables by performing different kinds of transformations using SSIS. </w:t>
      </w:r>
    </w:p>
    <w:p w:rsidR="00164319" w:rsidRPr="00317149" w:rsidRDefault="00164319" w:rsidP="00317149">
      <w:pPr>
        <w:pStyle w:val="ListParagraph"/>
        <w:numPr>
          <w:ilvl w:val="0"/>
          <w:numId w:val="3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SSIS script tasks, look up transformations and data flow tasks using T- SQL and Visual Basic (VB) scripts.</w:t>
      </w:r>
    </w:p>
    <w:p w:rsidR="00292B5E" w:rsidRPr="00317149" w:rsidRDefault="00292B5E" w:rsidP="00317149">
      <w:pPr>
        <w:pStyle w:val="ListParagraph"/>
        <w:numPr>
          <w:ilvl w:val="0"/>
          <w:numId w:val="3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Used Change data Capture logics </w:t>
      </w:r>
      <w:r w:rsidR="008C23DD" w:rsidRPr="00317149">
        <w:rPr>
          <w:rFonts w:asciiTheme="minorHAnsi" w:hAnsiTheme="minorHAnsi" w:cstheme="minorHAnsi"/>
          <w:sz w:val="22"/>
          <w:szCs w:val="22"/>
          <w:lang w:bidi="en-US"/>
        </w:rPr>
        <w:t>to implement</w:t>
      </w:r>
      <w:r w:rsidRPr="00317149">
        <w:rPr>
          <w:rFonts w:asciiTheme="minorHAnsi" w:hAnsiTheme="minorHAnsi" w:cstheme="minorHAnsi"/>
          <w:sz w:val="22"/>
          <w:szCs w:val="22"/>
          <w:lang w:bidi="en-US"/>
        </w:rPr>
        <w:t xml:space="preserve"> merge statement</w:t>
      </w:r>
      <w:r w:rsidR="008C23DD" w:rsidRPr="00317149">
        <w:rPr>
          <w:rFonts w:asciiTheme="minorHAnsi" w:hAnsiTheme="minorHAnsi" w:cstheme="minorHAnsi"/>
          <w:sz w:val="22"/>
          <w:szCs w:val="22"/>
          <w:lang w:bidi="en-US"/>
        </w:rPr>
        <w:t>s</w:t>
      </w:r>
      <w:r w:rsidRPr="00317149">
        <w:rPr>
          <w:rFonts w:asciiTheme="minorHAnsi" w:hAnsiTheme="minorHAnsi" w:cstheme="minorHAnsi"/>
          <w:sz w:val="22"/>
          <w:szCs w:val="22"/>
          <w:lang w:bidi="en-US"/>
        </w:rPr>
        <w:t xml:space="preserve"> to capture changes made at the data source to deal with the data changes.</w:t>
      </w:r>
    </w:p>
    <w:p w:rsidR="00292B5E" w:rsidRPr="00317149" w:rsidRDefault="00FD55B5" w:rsidP="00317149">
      <w:pPr>
        <w:pStyle w:val="ListParagraph"/>
        <w:numPr>
          <w:ilvl w:val="0"/>
          <w:numId w:val="3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SQL agent jobs and scheduled</w:t>
      </w:r>
      <w:r w:rsidR="00C30926" w:rsidRPr="00317149">
        <w:rPr>
          <w:rFonts w:asciiTheme="minorHAnsi" w:hAnsiTheme="minorHAnsi" w:cstheme="minorHAnsi"/>
          <w:sz w:val="22"/>
          <w:szCs w:val="22"/>
          <w:lang w:bidi="en-US"/>
        </w:rPr>
        <w:t xml:space="preserve"> </w:t>
      </w:r>
      <w:r w:rsidR="00292B5E" w:rsidRPr="00317149">
        <w:rPr>
          <w:rFonts w:asciiTheme="minorHAnsi" w:hAnsiTheme="minorHAnsi" w:cstheme="minorHAnsi"/>
          <w:sz w:val="22"/>
          <w:szCs w:val="22"/>
          <w:lang w:bidi="en-US"/>
        </w:rPr>
        <w:t>using Control-M</w:t>
      </w:r>
      <w:r w:rsidRPr="00317149">
        <w:rPr>
          <w:rFonts w:asciiTheme="minorHAnsi" w:hAnsiTheme="minorHAnsi" w:cstheme="minorHAnsi"/>
          <w:sz w:val="22"/>
          <w:szCs w:val="22"/>
          <w:lang w:bidi="en-US"/>
        </w:rPr>
        <w:t>, and maintained</w:t>
      </w:r>
      <w:r w:rsidR="00292B5E" w:rsidRPr="00317149">
        <w:rPr>
          <w:rFonts w:asciiTheme="minorHAnsi" w:hAnsiTheme="minorHAnsi" w:cstheme="minorHAnsi"/>
          <w:sz w:val="22"/>
          <w:szCs w:val="22"/>
          <w:lang w:bidi="en-US"/>
        </w:rPr>
        <w:t xml:space="preserve"> SSIS packages</w:t>
      </w:r>
      <w:r w:rsidR="00245F40" w:rsidRPr="00317149">
        <w:rPr>
          <w:rFonts w:asciiTheme="minorHAnsi" w:hAnsiTheme="minorHAnsi" w:cstheme="minorHAnsi"/>
          <w:sz w:val="22"/>
          <w:szCs w:val="22"/>
          <w:lang w:bidi="en-US"/>
        </w:rPr>
        <w:t xml:space="preserve"> in SSIS Server</w:t>
      </w:r>
      <w:r w:rsidR="00292B5E" w:rsidRPr="00317149">
        <w:rPr>
          <w:rFonts w:asciiTheme="minorHAnsi" w:hAnsiTheme="minorHAnsi" w:cstheme="minorHAnsi"/>
          <w:sz w:val="22"/>
          <w:szCs w:val="22"/>
          <w:lang w:bidi="en-US"/>
        </w:rPr>
        <w:t>.</w:t>
      </w:r>
    </w:p>
    <w:p w:rsidR="000F1CBF" w:rsidRPr="00317149" w:rsidRDefault="00FD55B5" w:rsidP="00317149">
      <w:pPr>
        <w:pStyle w:val="ListParagraph"/>
        <w:numPr>
          <w:ilvl w:val="0"/>
          <w:numId w:val="35"/>
        </w:numPr>
        <w:jc w:val="both"/>
        <w:rPr>
          <w:rFonts w:asciiTheme="minorHAnsi" w:hAnsiTheme="minorHAnsi" w:cstheme="minorHAnsi"/>
          <w:sz w:val="22"/>
          <w:szCs w:val="22"/>
        </w:rPr>
      </w:pPr>
      <w:r w:rsidRPr="00317149">
        <w:rPr>
          <w:rFonts w:asciiTheme="minorHAnsi" w:hAnsiTheme="minorHAnsi" w:cstheme="minorHAnsi"/>
          <w:sz w:val="22"/>
          <w:szCs w:val="22"/>
        </w:rPr>
        <w:t>Created environment</w:t>
      </w:r>
      <w:r w:rsidR="000F1CBF" w:rsidRPr="00317149">
        <w:rPr>
          <w:rFonts w:asciiTheme="minorHAnsi" w:hAnsiTheme="minorHAnsi" w:cstheme="minorHAnsi"/>
          <w:sz w:val="22"/>
          <w:szCs w:val="22"/>
        </w:rPr>
        <w:t xml:space="preserve"> variable scripts and job scripts in Dev, </w:t>
      </w:r>
      <w:proofErr w:type="spellStart"/>
      <w:r w:rsidR="000F1CBF" w:rsidRPr="00317149">
        <w:rPr>
          <w:rFonts w:asciiTheme="minorHAnsi" w:hAnsiTheme="minorHAnsi" w:cstheme="minorHAnsi"/>
          <w:sz w:val="22"/>
          <w:szCs w:val="22"/>
        </w:rPr>
        <w:t>Uat</w:t>
      </w:r>
      <w:proofErr w:type="spellEnd"/>
      <w:r w:rsidR="000F1CBF" w:rsidRPr="00317149">
        <w:rPr>
          <w:rFonts w:asciiTheme="minorHAnsi" w:hAnsiTheme="minorHAnsi" w:cstheme="minorHAnsi"/>
          <w:sz w:val="22"/>
          <w:szCs w:val="22"/>
        </w:rPr>
        <w:t xml:space="preserve"> and Prod environments with required connection string values to push the data from lower end to higher environments using ETL pkgs.</w:t>
      </w:r>
    </w:p>
    <w:p w:rsidR="00EA5033" w:rsidRPr="00317149" w:rsidRDefault="00C64472" w:rsidP="00317149">
      <w:pPr>
        <w:pStyle w:val="ListParagraph"/>
        <w:numPr>
          <w:ilvl w:val="0"/>
          <w:numId w:val="35"/>
        </w:numPr>
        <w:jc w:val="both"/>
        <w:rPr>
          <w:rFonts w:asciiTheme="minorHAnsi" w:hAnsiTheme="minorHAnsi" w:cstheme="minorHAnsi"/>
          <w:sz w:val="22"/>
          <w:szCs w:val="22"/>
          <w:lang w:bidi="en-US"/>
        </w:rPr>
      </w:pPr>
      <w:r w:rsidRPr="00317149">
        <w:rPr>
          <w:rFonts w:asciiTheme="minorHAnsi" w:hAnsiTheme="minorHAnsi" w:cstheme="minorHAnsi"/>
          <w:sz w:val="22"/>
          <w:szCs w:val="22"/>
        </w:rPr>
        <w:t xml:space="preserve">Experienced with </w:t>
      </w:r>
      <w:r w:rsidR="002C4C2C" w:rsidRPr="00317149">
        <w:rPr>
          <w:rFonts w:asciiTheme="minorHAnsi" w:hAnsiTheme="minorHAnsi" w:cstheme="minorHAnsi"/>
          <w:sz w:val="22"/>
          <w:szCs w:val="22"/>
        </w:rPr>
        <w:t xml:space="preserve">Squirrel </w:t>
      </w:r>
      <w:proofErr w:type="spellStart"/>
      <w:r w:rsidRPr="00317149">
        <w:rPr>
          <w:rFonts w:asciiTheme="minorHAnsi" w:hAnsiTheme="minorHAnsi" w:cstheme="minorHAnsi"/>
          <w:sz w:val="22"/>
          <w:szCs w:val="22"/>
        </w:rPr>
        <w:t>Denodo</w:t>
      </w:r>
      <w:proofErr w:type="spellEnd"/>
      <w:r w:rsidRPr="00317149">
        <w:rPr>
          <w:rFonts w:asciiTheme="minorHAnsi" w:hAnsiTheme="minorHAnsi" w:cstheme="minorHAnsi"/>
          <w:sz w:val="22"/>
          <w:szCs w:val="22"/>
        </w:rPr>
        <w:t xml:space="preserve"> virtualization tool to </w:t>
      </w:r>
      <w:r w:rsidR="002C4C2C" w:rsidRPr="00317149">
        <w:rPr>
          <w:rFonts w:asciiTheme="minorHAnsi" w:hAnsiTheme="minorHAnsi" w:cstheme="minorHAnsi"/>
          <w:sz w:val="22"/>
          <w:szCs w:val="22"/>
        </w:rPr>
        <w:t>extract and load the</w:t>
      </w:r>
      <w:r w:rsidRPr="00317149">
        <w:rPr>
          <w:rFonts w:asciiTheme="minorHAnsi" w:hAnsiTheme="minorHAnsi" w:cstheme="minorHAnsi"/>
          <w:sz w:val="22"/>
          <w:szCs w:val="22"/>
        </w:rPr>
        <w:t xml:space="preserve"> data from multiple sources</w:t>
      </w:r>
      <w:r w:rsidR="002C4C2C" w:rsidRPr="00317149">
        <w:rPr>
          <w:rFonts w:asciiTheme="minorHAnsi" w:hAnsiTheme="minorHAnsi" w:cstheme="minorHAnsi"/>
          <w:sz w:val="22"/>
          <w:szCs w:val="22"/>
        </w:rPr>
        <w:t xml:space="preserve"> to different destinations</w:t>
      </w:r>
      <w:r w:rsidRPr="00317149">
        <w:rPr>
          <w:rFonts w:asciiTheme="minorHAnsi" w:hAnsiTheme="minorHAnsi" w:cstheme="minorHAnsi"/>
          <w:sz w:val="22"/>
          <w:szCs w:val="22"/>
        </w:rPr>
        <w:t xml:space="preserve"> and to validate the data as part of unit </w:t>
      </w:r>
      <w:proofErr w:type="spellStart"/>
      <w:r w:rsidRPr="00317149">
        <w:rPr>
          <w:rFonts w:asciiTheme="minorHAnsi" w:hAnsiTheme="minorHAnsi" w:cstheme="minorHAnsi"/>
          <w:sz w:val="22"/>
          <w:szCs w:val="22"/>
        </w:rPr>
        <w:t>tesing</w:t>
      </w:r>
      <w:proofErr w:type="spellEnd"/>
      <w:r w:rsidRPr="00317149">
        <w:rPr>
          <w:rFonts w:asciiTheme="minorHAnsi" w:hAnsiTheme="minorHAnsi" w:cstheme="minorHAnsi"/>
          <w:sz w:val="22"/>
          <w:szCs w:val="22"/>
        </w:rPr>
        <w:t xml:space="preserve"> and Regression testing.</w:t>
      </w:r>
    </w:p>
    <w:p w:rsidR="00C956BA" w:rsidRPr="00317149" w:rsidRDefault="00C956BA" w:rsidP="00317149">
      <w:pPr>
        <w:pStyle w:val="ListParagraph"/>
        <w:numPr>
          <w:ilvl w:val="0"/>
          <w:numId w:val="35"/>
        </w:numPr>
        <w:jc w:val="both"/>
        <w:rPr>
          <w:rFonts w:asciiTheme="minorHAnsi" w:hAnsiTheme="minorHAnsi" w:cstheme="minorHAnsi"/>
          <w:sz w:val="22"/>
          <w:szCs w:val="22"/>
        </w:rPr>
      </w:pPr>
      <w:r w:rsidRPr="00317149">
        <w:rPr>
          <w:rFonts w:asciiTheme="minorHAnsi" w:hAnsiTheme="minorHAnsi" w:cstheme="minorHAnsi"/>
          <w:sz w:val="22"/>
          <w:szCs w:val="22"/>
        </w:rPr>
        <w:t>Experienced in T-</w:t>
      </w:r>
      <w:proofErr w:type="spellStart"/>
      <w:r w:rsidRPr="00317149">
        <w:rPr>
          <w:rFonts w:asciiTheme="minorHAnsi" w:hAnsiTheme="minorHAnsi" w:cstheme="minorHAnsi"/>
          <w:sz w:val="22"/>
          <w:szCs w:val="22"/>
        </w:rPr>
        <w:t>sql</w:t>
      </w:r>
      <w:proofErr w:type="spellEnd"/>
      <w:r w:rsidRPr="00317149">
        <w:rPr>
          <w:rFonts w:asciiTheme="minorHAnsi" w:hAnsiTheme="minorHAnsi" w:cstheme="minorHAnsi"/>
          <w:sz w:val="22"/>
          <w:szCs w:val="22"/>
        </w:rPr>
        <w:t xml:space="preserve"> code optimization and debugging of the ETL packages to overcome the performance and failure issues.</w:t>
      </w:r>
    </w:p>
    <w:p w:rsidR="002C4C2C" w:rsidRPr="00317149" w:rsidRDefault="002C4C2C" w:rsidP="00317149">
      <w:pPr>
        <w:pStyle w:val="ListParagraph"/>
        <w:numPr>
          <w:ilvl w:val="0"/>
          <w:numId w:val="35"/>
        </w:numPr>
        <w:jc w:val="both"/>
        <w:rPr>
          <w:rFonts w:asciiTheme="minorHAnsi" w:hAnsiTheme="minorHAnsi" w:cstheme="minorHAnsi"/>
          <w:sz w:val="22"/>
          <w:szCs w:val="22"/>
        </w:rPr>
      </w:pPr>
      <w:r w:rsidRPr="00317149">
        <w:rPr>
          <w:rFonts w:asciiTheme="minorHAnsi" w:hAnsiTheme="minorHAnsi" w:cstheme="minorHAnsi"/>
          <w:sz w:val="22"/>
          <w:szCs w:val="22"/>
        </w:rPr>
        <w:t xml:space="preserve">Involved in the data testing phases of every release in Dev, </w:t>
      </w:r>
      <w:proofErr w:type="spellStart"/>
      <w:r w:rsidRPr="00317149">
        <w:rPr>
          <w:rFonts w:asciiTheme="minorHAnsi" w:hAnsiTheme="minorHAnsi" w:cstheme="minorHAnsi"/>
          <w:sz w:val="22"/>
          <w:szCs w:val="22"/>
        </w:rPr>
        <w:t>Uat</w:t>
      </w:r>
      <w:proofErr w:type="spellEnd"/>
      <w:r w:rsidRPr="00317149">
        <w:rPr>
          <w:rFonts w:asciiTheme="minorHAnsi" w:hAnsiTheme="minorHAnsi" w:cstheme="minorHAnsi"/>
          <w:sz w:val="22"/>
          <w:szCs w:val="22"/>
        </w:rPr>
        <w:t xml:space="preserve"> and Prod environments to compare and make sure the data is of production quality.</w:t>
      </w:r>
    </w:p>
    <w:p w:rsidR="002C4C2C" w:rsidRPr="00317149" w:rsidRDefault="002C4C2C" w:rsidP="00317149">
      <w:pPr>
        <w:pStyle w:val="ListParagraph"/>
        <w:numPr>
          <w:ilvl w:val="0"/>
          <w:numId w:val="35"/>
        </w:numPr>
        <w:jc w:val="both"/>
        <w:rPr>
          <w:rFonts w:asciiTheme="minorHAnsi" w:hAnsiTheme="minorHAnsi" w:cstheme="minorHAnsi"/>
          <w:sz w:val="22"/>
          <w:szCs w:val="22"/>
        </w:rPr>
      </w:pPr>
      <w:r w:rsidRPr="00317149">
        <w:rPr>
          <w:rFonts w:asciiTheme="minorHAnsi" w:hAnsiTheme="minorHAnsi" w:cstheme="minorHAnsi"/>
          <w:sz w:val="22"/>
          <w:szCs w:val="22"/>
        </w:rPr>
        <w:t>Actively participated in doing Unit testing, Regression testing for every release between lower and higher environments and captured the evidences for business users.</w:t>
      </w:r>
    </w:p>
    <w:p w:rsidR="00245F40" w:rsidRPr="00317149" w:rsidRDefault="007B47FC" w:rsidP="00317149">
      <w:pPr>
        <w:pStyle w:val="ListParagraph"/>
        <w:numPr>
          <w:ilvl w:val="0"/>
          <w:numId w:val="35"/>
        </w:numPr>
        <w:jc w:val="both"/>
        <w:rPr>
          <w:rFonts w:asciiTheme="minorHAnsi" w:hAnsiTheme="minorHAnsi" w:cstheme="minorHAnsi"/>
          <w:sz w:val="22"/>
          <w:szCs w:val="22"/>
        </w:rPr>
      </w:pPr>
      <w:r w:rsidRPr="00317149">
        <w:rPr>
          <w:rFonts w:asciiTheme="minorHAnsi" w:hAnsiTheme="minorHAnsi" w:cstheme="minorHAnsi"/>
          <w:sz w:val="22"/>
          <w:szCs w:val="22"/>
        </w:rPr>
        <w:lastRenderedPageBreak/>
        <w:t>Elevated T</w:t>
      </w:r>
      <w:r w:rsidR="00245F40" w:rsidRPr="00317149">
        <w:rPr>
          <w:rFonts w:asciiTheme="minorHAnsi" w:hAnsiTheme="minorHAnsi" w:cstheme="minorHAnsi"/>
          <w:sz w:val="22"/>
          <w:szCs w:val="22"/>
        </w:rPr>
        <w:t>-SQL code and SSIS package between different servers and environments and experienced with all kinds elevation documents.</w:t>
      </w:r>
    </w:p>
    <w:p w:rsidR="00EA5033" w:rsidRPr="00317149" w:rsidRDefault="00C30926" w:rsidP="00317149">
      <w:pPr>
        <w:pStyle w:val="ListParagraph"/>
        <w:numPr>
          <w:ilvl w:val="0"/>
          <w:numId w:val="3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Develop</w:t>
      </w:r>
      <w:r w:rsidR="007B47FC" w:rsidRPr="00317149">
        <w:rPr>
          <w:rFonts w:asciiTheme="minorHAnsi" w:hAnsiTheme="minorHAnsi" w:cstheme="minorHAnsi"/>
          <w:sz w:val="22"/>
          <w:szCs w:val="22"/>
          <w:lang w:bidi="en-US"/>
        </w:rPr>
        <w:t>ed</w:t>
      </w:r>
      <w:r w:rsidRPr="00317149">
        <w:rPr>
          <w:rFonts w:asciiTheme="minorHAnsi" w:hAnsiTheme="minorHAnsi" w:cstheme="minorHAnsi"/>
          <w:sz w:val="22"/>
          <w:szCs w:val="22"/>
          <w:lang w:bidi="en-US"/>
        </w:rPr>
        <w:t xml:space="preserve"> project artifacts (e.g. Standard’s &amp; guidelines, Program specifications, test strategy, test plans) as per the defined schedule and estimates.</w:t>
      </w:r>
    </w:p>
    <w:p w:rsidR="00317149" w:rsidRDefault="00317149" w:rsidP="005A33C8">
      <w:pPr>
        <w:contextualSpacing/>
        <w:jc w:val="both"/>
        <w:rPr>
          <w:rFonts w:asciiTheme="minorHAnsi" w:hAnsiTheme="minorHAnsi" w:cstheme="minorHAnsi"/>
          <w:b/>
          <w:sz w:val="22"/>
          <w:szCs w:val="22"/>
          <w:lang w:bidi="en-US"/>
        </w:rPr>
      </w:pPr>
    </w:p>
    <w:p w:rsidR="00EA5033" w:rsidRPr="005A33C8" w:rsidRDefault="005179A4" w:rsidP="005A33C8">
      <w:pPr>
        <w:contextualSpacing/>
        <w:jc w:val="both"/>
        <w:rPr>
          <w:rFonts w:asciiTheme="minorHAnsi" w:hAnsiTheme="minorHAnsi" w:cstheme="minorHAnsi"/>
          <w:sz w:val="22"/>
          <w:szCs w:val="22"/>
          <w:lang w:bidi="en-US"/>
        </w:rPr>
      </w:pPr>
      <w:bookmarkStart w:id="0" w:name="_GoBack"/>
      <w:bookmarkEnd w:id="0"/>
      <w:r w:rsidRPr="005A33C8">
        <w:rPr>
          <w:rFonts w:asciiTheme="minorHAnsi" w:hAnsiTheme="minorHAnsi" w:cstheme="minorHAnsi"/>
          <w:b/>
          <w:sz w:val="22"/>
          <w:szCs w:val="22"/>
          <w:lang w:bidi="en-US"/>
        </w:rPr>
        <w:t>Environment</w:t>
      </w:r>
      <w:r w:rsidRPr="005A33C8">
        <w:rPr>
          <w:rFonts w:asciiTheme="minorHAnsi" w:hAnsiTheme="minorHAnsi" w:cstheme="minorHAnsi"/>
          <w:sz w:val="22"/>
          <w:szCs w:val="22"/>
          <w:lang w:bidi="en-US"/>
        </w:rPr>
        <w:t>: SQL Server 2012, Visual Studio 2010, T-SQL,</w:t>
      </w:r>
      <w:r w:rsidR="005E7094" w:rsidRPr="005A33C8">
        <w:rPr>
          <w:rFonts w:asciiTheme="minorHAnsi" w:hAnsiTheme="minorHAnsi" w:cstheme="minorHAnsi"/>
          <w:sz w:val="22"/>
          <w:szCs w:val="22"/>
          <w:lang w:bidi="en-US"/>
        </w:rPr>
        <w:t xml:space="preserve"> PL/SQL</w:t>
      </w:r>
      <w:r w:rsidRPr="005A33C8">
        <w:rPr>
          <w:rFonts w:asciiTheme="minorHAnsi" w:hAnsiTheme="minorHAnsi" w:cstheme="minorHAnsi"/>
          <w:sz w:val="22"/>
          <w:szCs w:val="22"/>
          <w:lang w:bidi="en-US"/>
        </w:rPr>
        <w:t xml:space="preserve"> </w:t>
      </w:r>
      <w:r w:rsidR="005E7094" w:rsidRPr="005A33C8">
        <w:rPr>
          <w:rFonts w:asciiTheme="minorHAnsi" w:hAnsiTheme="minorHAnsi" w:cstheme="minorHAnsi"/>
          <w:sz w:val="22"/>
          <w:szCs w:val="22"/>
          <w:lang w:bidi="en-US"/>
        </w:rPr>
        <w:t>,Control-M 9.0,</w:t>
      </w:r>
      <w:r w:rsidR="005C0C29" w:rsidRPr="005A33C8">
        <w:rPr>
          <w:rFonts w:asciiTheme="minorHAnsi" w:hAnsiTheme="minorHAnsi" w:cstheme="minorHAnsi"/>
          <w:sz w:val="22"/>
          <w:szCs w:val="22"/>
          <w:lang w:bidi="en-US"/>
        </w:rPr>
        <w:t xml:space="preserve">Denodo </w:t>
      </w:r>
      <w:r w:rsidRPr="005A33C8">
        <w:rPr>
          <w:rFonts w:asciiTheme="minorHAnsi" w:hAnsiTheme="minorHAnsi" w:cstheme="minorHAnsi"/>
          <w:sz w:val="22"/>
          <w:szCs w:val="22"/>
          <w:lang w:bidi="en-US"/>
        </w:rPr>
        <w:t xml:space="preserve">Squirrel </w:t>
      </w:r>
      <w:proofErr w:type="spellStart"/>
      <w:r w:rsidRPr="005A33C8">
        <w:rPr>
          <w:rFonts w:asciiTheme="minorHAnsi" w:hAnsiTheme="minorHAnsi" w:cstheme="minorHAnsi"/>
          <w:sz w:val="22"/>
          <w:szCs w:val="22"/>
          <w:lang w:bidi="en-US"/>
        </w:rPr>
        <w:t>Sql</w:t>
      </w:r>
      <w:proofErr w:type="spellEnd"/>
      <w:r w:rsidRPr="005A33C8">
        <w:rPr>
          <w:rFonts w:asciiTheme="minorHAnsi" w:hAnsiTheme="minorHAnsi" w:cstheme="minorHAnsi"/>
          <w:sz w:val="22"/>
          <w:szCs w:val="22"/>
          <w:lang w:bidi="en-US"/>
        </w:rPr>
        <w:t xml:space="preserve"> Client 3.5.2</w:t>
      </w:r>
      <w:r w:rsidR="005E7094" w:rsidRPr="005A33C8">
        <w:rPr>
          <w:rFonts w:asciiTheme="minorHAnsi" w:hAnsiTheme="minorHAnsi" w:cstheme="minorHAnsi"/>
          <w:sz w:val="22"/>
          <w:szCs w:val="22"/>
          <w:lang w:bidi="en-US"/>
        </w:rPr>
        <w:t>,TFS 2013,Notepad++,</w:t>
      </w:r>
      <w:r w:rsidRPr="005A33C8">
        <w:rPr>
          <w:rFonts w:asciiTheme="minorHAnsi" w:hAnsiTheme="minorHAnsi" w:cstheme="minorHAnsi"/>
          <w:sz w:val="22"/>
          <w:szCs w:val="22"/>
          <w:lang w:bidi="en-US"/>
        </w:rPr>
        <w:t xml:space="preserve"> Microsoft Share point</w:t>
      </w:r>
      <w:r w:rsidR="005E7094" w:rsidRPr="005A33C8">
        <w:rPr>
          <w:rFonts w:asciiTheme="minorHAnsi" w:hAnsiTheme="minorHAnsi" w:cstheme="minorHAnsi"/>
          <w:sz w:val="22"/>
          <w:szCs w:val="22"/>
          <w:lang w:bidi="en-US"/>
        </w:rPr>
        <w:t xml:space="preserve"> 2013</w:t>
      </w:r>
      <w:r w:rsidRPr="005A33C8">
        <w:rPr>
          <w:rFonts w:asciiTheme="minorHAnsi" w:hAnsiTheme="minorHAnsi" w:cstheme="minorHAnsi"/>
          <w:sz w:val="22"/>
          <w:szCs w:val="22"/>
          <w:lang w:bidi="en-US"/>
        </w:rPr>
        <w:t>, Microsoft Office 2010</w:t>
      </w:r>
      <w:r w:rsidR="005E7094" w:rsidRPr="005A33C8">
        <w:rPr>
          <w:rFonts w:asciiTheme="minorHAnsi" w:hAnsiTheme="minorHAnsi" w:cstheme="minorHAnsi"/>
          <w:sz w:val="22"/>
          <w:szCs w:val="22"/>
          <w:lang w:bidi="en-US"/>
        </w:rPr>
        <w:t xml:space="preserve">, Service now </w:t>
      </w:r>
      <w:r w:rsidR="00FE7DFE" w:rsidRPr="005A33C8">
        <w:rPr>
          <w:rFonts w:asciiTheme="minorHAnsi" w:hAnsiTheme="minorHAnsi" w:cstheme="minorHAnsi"/>
          <w:sz w:val="22"/>
          <w:szCs w:val="22"/>
          <w:lang w:bidi="en-US"/>
        </w:rPr>
        <w:t>incident management</w:t>
      </w:r>
      <w:r w:rsidR="005E7094" w:rsidRPr="005A33C8">
        <w:rPr>
          <w:rFonts w:asciiTheme="minorHAnsi" w:hAnsiTheme="minorHAnsi" w:cstheme="minorHAnsi"/>
          <w:sz w:val="22"/>
          <w:szCs w:val="22"/>
          <w:lang w:bidi="en-US"/>
        </w:rPr>
        <w:t xml:space="preserve"> tool</w:t>
      </w:r>
      <w:r w:rsidRPr="005A33C8">
        <w:rPr>
          <w:rFonts w:asciiTheme="minorHAnsi" w:hAnsiTheme="minorHAnsi" w:cstheme="minorHAnsi"/>
          <w:sz w:val="22"/>
          <w:szCs w:val="22"/>
          <w:lang w:bidi="en-US"/>
        </w:rPr>
        <w:t>.</w:t>
      </w:r>
    </w:p>
    <w:p w:rsidR="000C2457" w:rsidRPr="005A33C8" w:rsidRDefault="00EA5033" w:rsidP="00317149">
      <w:pPr>
        <w:contextualSpacing/>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 xml:space="preserve"> </w:t>
      </w:r>
    </w:p>
    <w:p w:rsidR="00DD3191" w:rsidRPr="005A33C8" w:rsidRDefault="008F2E2B" w:rsidP="005A33C8">
      <w:pPr>
        <w:tabs>
          <w:tab w:val="center" w:pos="5040"/>
          <w:tab w:val="right" w:pos="9360"/>
        </w:tabs>
        <w:contextualSpacing/>
        <w:jc w:val="both"/>
        <w:rPr>
          <w:rFonts w:asciiTheme="minorHAnsi" w:hAnsiTheme="minorHAnsi" w:cstheme="minorHAnsi"/>
          <w:b/>
          <w:sz w:val="22"/>
          <w:szCs w:val="22"/>
          <w:lang w:bidi="en-US"/>
        </w:rPr>
      </w:pPr>
      <w:r w:rsidRPr="005A33C8">
        <w:rPr>
          <w:rFonts w:asciiTheme="minorHAnsi" w:hAnsiTheme="minorHAnsi" w:cstheme="minorHAnsi"/>
          <w:b/>
          <w:sz w:val="22"/>
          <w:szCs w:val="22"/>
          <w:lang w:bidi="en-US"/>
        </w:rPr>
        <w:t xml:space="preserve">Duke </w:t>
      </w:r>
      <w:r w:rsidR="008D7BA7" w:rsidRPr="005A33C8">
        <w:rPr>
          <w:rFonts w:asciiTheme="minorHAnsi" w:hAnsiTheme="minorHAnsi" w:cstheme="minorHAnsi"/>
          <w:b/>
          <w:sz w:val="22"/>
          <w:szCs w:val="22"/>
          <w:lang w:bidi="en-US"/>
        </w:rPr>
        <w:t>Energy, Raleigh</w:t>
      </w:r>
      <w:r w:rsidR="00E060E6" w:rsidRPr="005A33C8">
        <w:rPr>
          <w:rFonts w:asciiTheme="minorHAnsi" w:hAnsiTheme="minorHAnsi" w:cstheme="minorHAnsi"/>
          <w:b/>
          <w:sz w:val="22"/>
          <w:szCs w:val="22"/>
          <w:lang w:bidi="en-US"/>
        </w:rPr>
        <w:t>, NC</w:t>
      </w:r>
      <w:r w:rsidR="00D456AD" w:rsidRPr="005A33C8">
        <w:rPr>
          <w:rFonts w:asciiTheme="minorHAnsi" w:hAnsiTheme="minorHAnsi" w:cstheme="minorHAnsi"/>
          <w:b/>
          <w:sz w:val="22"/>
          <w:szCs w:val="22"/>
          <w:lang w:bidi="en-US"/>
        </w:rPr>
        <w:t xml:space="preserve">   </w:t>
      </w:r>
    </w:p>
    <w:p w:rsidR="00DD3191" w:rsidRPr="005A33C8" w:rsidRDefault="00D146A4" w:rsidP="005A33C8">
      <w:pPr>
        <w:pStyle w:val="NoSpacing"/>
        <w:contextualSpacing/>
        <w:jc w:val="both"/>
        <w:rPr>
          <w:rFonts w:asciiTheme="minorHAnsi" w:hAnsiTheme="minorHAnsi" w:cstheme="minorHAnsi"/>
          <w:b/>
          <w:lang w:bidi="en-US"/>
        </w:rPr>
      </w:pPr>
      <w:r w:rsidRPr="005A33C8">
        <w:rPr>
          <w:rFonts w:asciiTheme="minorHAnsi" w:hAnsiTheme="minorHAnsi" w:cstheme="minorHAnsi"/>
          <w:b/>
          <w:lang w:bidi="en-US"/>
        </w:rPr>
        <w:t xml:space="preserve">BI Reports </w:t>
      </w:r>
      <w:r w:rsidR="004C34AF" w:rsidRPr="005A33C8">
        <w:rPr>
          <w:rFonts w:asciiTheme="minorHAnsi" w:hAnsiTheme="minorHAnsi" w:cstheme="minorHAnsi"/>
          <w:b/>
          <w:lang w:bidi="en-US"/>
        </w:rPr>
        <w:t>Developer (SQL</w:t>
      </w:r>
      <w:r w:rsidR="00DD3191" w:rsidRPr="005A33C8">
        <w:rPr>
          <w:rFonts w:asciiTheme="minorHAnsi" w:hAnsiTheme="minorHAnsi" w:cstheme="minorHAnsi"/>
          <w:b/>
          <w:lang w:bidi="en-US"/>
        </w:rPr>
        <w:t>/</w:t>
      </w:r>
      <w:r w:rsidRPr="005A33C8">
        <w:rPr>
          <w:rFonts w:asciiTheme="minorHAnsi" w:hAnsiTheme="minorHAnsi" w:cstheme="minorHAnsi"/>
          <w:b/>
          <w:lang w:bidi="en-US"/>
        </w:rPr>
        <w:t xml:space="preserve"> </w:t>
      </w:r>
      <w:r w:rsidR="00DD3191" w:rsidRPr="005A33C8">
        <w:rPr>
          <w:rFonts w:asciiTheme="minorHAnsi" w:hAnsiTheme="minorHAnsi" w:cstheme="minorHAnsi"/>
          <w:b/>
          <w:lang w:bidi="en-US"/>
        </w:rPr>
        <w:t>SSIS /SSRS</w:t>
      </w:r>
      <w:r w:rsidR="00F02070" w:rsidRPr="005A33C8">
        <w:rPr>
          <w:rFonts w:asciiTheme="minorHAnsi" w:hAnsiTheme="minorHAnsi" w:cstheme="minorHAnsi"/>
          <w:b/>
          <w:lang w:bidi="en-US"/>
        </w:rPr>
        <w:t>/SSAS</w:t>
      </w:r>
      <w:r w:rsidR="00DD3191" w:rsidRPr="005A33C8">
        <w:rPr>
          <w:rFonts w:asciiTheme="minorHAnsi" w:hAnsiTheme="minorHAnsi" w:cstheme="minorHAnsi"/>
          <w:b/>
          <w:lang w:bidi="en-US"/>
        </w:rPr>
        <w:t xml:space="preserve"> Developer</w:t>
      </w:r>
      <w:r w:rsidR="004C34AF" w:rsidRPr="005A33C8">
        <w:rPr>
          <w:rFonts w:asciiTheme="minorHAnsi" w:hAnsiTheme="minorHAnsi" w:cstheme="minorHAnsi"/>
          <w:b/>
          <w:lang w:bidi="en-US"/>
        </w:rPr>
        <w:t xml:space="preserve">)  </w:t>
      </w:r>
      <w:r w:rsidR="00956A8B" w:rsidRPr="005A33C8">
        <w:rPr>
          <w:rFonts w:asciiTheme="minorHAnsi" w:hAnsiTheme="minorHAnsi" w:cstheme="minorHAnsi"/>
          <w:b/>
          <w:lang w:bidi="en-US"/>
        </w:rPr>
        <w:t xml:space="preserve">  </w:t>
      </w:r>
      <w:r w:rsidR="00DD3191" w:rsidRPr="005A33C8">
        <w:rPr>
          <w:rFonts w:asciiTheme="minorHAnsi" w:hAnsiTheme="minorHAnsi" w:cstheme="minorHAnsi"/>
          <w:b/>
          <w:lang w:bidi="en-US"/>
        </w:rPr>
        <w:t xml:space="preserve"> </w:t>
      </w:r>
      <w:r w:rsidR="00995F10" w:rsidRPr="005A33C8">
        <w:rPr>
          <w:rFonts w:asciiTheme="minorHAnsi" w:hAnsiTheme="minorHAnsi" w:cstheme="minorHAnsi"/>
          <w:b/>
          <w:lang w:bidi="en-US"/>
        </w:rPr>
        <w:t xml:space="preserve">         </w:t>
      </w:r>
      <w:r w:rsidR="008B0E96" w:rsidRPr="005A33C8">
        <w:rPr>
          <w:rFonts w:asciiTheme="minorHAnsi" w:hAnsiTheme="minorHAnsi" w:cstheme="minorHAnsi"/>
          <w:b/>
          <w:lang w:bidi="en-US"/>
        </w:rPr>
        <w:t xml:space="preserve"> </w:t>
      </w:r>
      <w:r w:rsidR="00272B16" w:rsidRPr="005A33C8">
        <w:rPr>
          <w:rFonts w:asciiTheme="minorHAnsi" w:hAnsiTheme="minorHAnsi" w:cstheme="minorHAnsi"/>
          <w:b/>
          <w:lang w:bidi="en-US"/>
        </w:rPr>
        <w:t>JULY</w:t>
      </w:r>
      <w:r w:rsidR="00DD3191" w:rsidRPr="005A33C8">
        <w:rPr>
          <w:rFonts w:asciiTheme="minorHAnsi" w:hAnsiTheme="minorHAnsi" w:cstheme="minorHAnsi"/>
          <w:b/>
          <w:lang w:bidi="en-US"/>
        </w:rPr>
        <w:t xml:space="preserve"> 2016 – </w:t>
      </w:r>
      <w:r w:rsidR="005A5E7E" w:rsidRPr="005A33C8">
        <w:rPr>
          <w:rFonts w:asciiTheme="minorHAnsi" w:hAnsiTheme="minorHAnsi" w:cstheme="minorHAnsi"/>
          <w:b/>
          <w:lang w:bidi="en-US"/>
        </w:rPr>
        <w:t>JAN 2018</w:t>
      </w:r>
    </w:p>
    <w:p w:rsidR="00D456AD" w:rsidRPr="005A33C8" w:rsidRDefault="00D456AD" w:rsidP="005A33C8">
      <w:pPr>
        <w:tabs>
          <w:tab w:val="center" w:pos="5040"/>
          <w:tab w:val="right" w:pos="9360"/>
        </w:tabs>
        <w:contextualSpacing/>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 xml:space="preserve">                                                     </w:t>
      </w:r>
    </w:p>
    <w:p w:rsidR="00D146A4" w:rsidRPr="005A33C8" w:rsidRDefault="00D146A4" w:rsidP="005A33C8">
      <w:pPr>
        <w:pStyle w:val="NoSpacing"/>
        <w:contextualSpacing/>
        <w:jc w:val="both"/>
        <w:rPr>
          <w:rFonts w:asciiTheme="minorHAnsi" w:hAnsiTheme="minorHAnsi" w:cstheme="minorHAnsi"/>
          <w:lang w:bidi="en-US"/>
        </w:rPr>
      </w:pPr>
      <w:r w:rsidRPr="005A33C8">
        <w:rPr>
          <w:rFonts w:asciiTheme="minorHAnsi" w:hAnsiTheme="minorHAnsi" w:cstheme="minorHAnsi"/>
          <w:b/>
          <w:lang w:bidi="en-US"/>
        </w:rPr>
        <w:t>DUKE</w:t>
      </w:r>
      <w:r w:rsidRPr="005A33C8">
        <w:rPr>
          <w:rFonts w:asciiTheme="minorHAnsi" w:hAnsiTheme="minorHAnsi" w:cstheme="minorHAnsi"/>
          <w:lang w:bidi="en-US"/>
        </w:rPr>
        <w:t xml:space="preserve"> is one of the largest Utility Sector of power &amp; Gas in the United States, supplying and delivering electricity &amp; Gas to approximately 7.4 million U.S. customers. Duke have approximately 52,700 megawatts of electric generating capacity in the Carolinas, the Midwest and Florida – and natural gas distribution services serving more than 1.5 million customers in Ohio, Kentucky, Tennessee and the Carolinas. Duke commercial and international businesses own and operate diverse power generation assets in North America and Latin America, including a portfolio of renewable energy assets.</w:t>
      </w:r>
    </w:p>
    <w:p w:rsidR="00D146A4" w:rsidRPr="005A33C8" w:rsidRDefault="00D146A4" w:rsidP="005A33C8">
      <w:pPr>
        <w:pStyle w:val="NoSpacing"/>
        <w:tabs>
          <w:tab w:val="left" w:pos="0"/>
          <w:tab w:val="left" w:pos="180"/>
        </w:tabs>
        <w:contextualSpacing/>
        <w:jc w:val="both"/>
        <w:rPr>
          <w:rFonts w:asciiTheme="minorHAnsi" w:hAnsiTheme="minorHAnsi" w:cstheme="minorHAnsi"/>
          <w:lang w:bidi="en-US"/>
        </w:rPr>
      </w:pPr>
      <w:r w:rsidRPr="005A33C8">
        <w:rPr>
          <w:rFonts w:asciiTheme="minorHAnsi" w:hAnsiTheme="minorHAnsi" w:cstheme="minorHAnsi"/>
          <w:lang w:bidi="en-US"/>
        </w:rPr>
        <w:t>My role as a BI reports developer involved me to understand, design, revise and implement solutions to meet customer and business needs by analyzing the  large databases, Report datasets  to prepare various kinds of complex metrics reports relatively to  Distribution, Transmission, Vegetation business needs by integrating multiple sources Using ETL , Analytical and Reporting tools like SQL, SSRS, SSAS, MDX,  and Power BI/Tabular .And also proactively  involved in  creation of various documentations like BRD’S,FRD’S ,Technical spec’s etc.</w:t>
      </w:r>
    </w:p>
    <w:p w:rsidR="00242449" w:rsidRPr="005A33C8" w:rsidRDefault="00242449" w:rsidP="005A33C8">
      <w:pPr>
        <w:pStyle w:val="NoSpacing"/>
        <w:contextualSpacing/>
        <w:jc w:val="both"/>
        <w:rPr>
          <w:rFonts w:asciiTheme="minorHAnsi" w:hAnsiTheme="minorHAnsi" w:cstheme="minorHAnsi"/>
          <w:lang w:bidi="en-US"/>
        </w:rPr>
      </w:pPr>
    </w:p>
    <w:p w:rsidR="00416FEA" w:rsidRPr="005A33C8" w:rsidRDefault="00416FEA" w:rsidP="005A33C8">
      <w:pPr>
        <w:pStyle w:val="NoSpacing"/>
        <w:contextualSpacing/>
        <w:jc w:val="both"/>
        <w:rPr>
          <w:rFonts w:asciiTheme="minorHAnsi" w:hAnsiTheme="minorHAnsi" w:cstheme="minorHAnsi"/>
          <w:lang w:bidi="en-US"/>
        </w:rPr>
      </w:pPr>
    </w:p>
    <w:p w:rsidR="00B75E37" w:rsidRPr="005A33C8" w:rsidRDefault="00242449" w:rsidP="005A33C8">
      <w:pPr>
        <w:pStyle w:val="NoSpacing"/>
        <w:contextualSpacing/>
        <w:jc w:val="both"/>
        <w:rPr>
          <w:rFonts w:asciiTheme="minorHAnsi" w:hAnsiTheme="minorHAnsi" w:cstheme="minorHAnsi"/>
          <w:b/>
          <w:lang w:bidi="en-US"/>
        </w:rPr>
      </w:pPr>
      <w:r w:rsidRPr="005A33C8">
        <w:rPr>
          <w:rFonts w:asciiTheme="minorHAnsi" w:hAnsiTheme="minorHAnsi" w:cstheme="minorHAnsi"/>
          <w:b/>
          <w:lang w:bidi="en-US"/>
        </w:rPr>
        <w:t>Responsibilities</w:t>
      </w:r>
    </w:p>
    <w:p w:rsidR="00A949A2" w:rsidRPr="00317149" w:rsidRDefault="00A949A2"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Good Experience in writing T-SQL programming to implement Stored Procedures and Functions for different tasks and created Triggers to enforce data and referential integrity.</w:t>
      </w:r>
    </w:p>
    <w:p w:rsidR="00242449" w:rsidRPr="00317149" w:rsidRDefault="00242449"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Build packages and handled slowly changing dimensions to maintain the historic data.</w:t>
      </w:r>
    </w:p>
    <w:p w:rsidR="00242449" w:rsidRPr="00317149" w:rsidRDefault="00242449"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Responsible for optimizing all indexes, SQL queries, stored procedures to improve the quality of software.</w:t>
      </w:r>
    </w:p>
    <w:p w:rsidR="00242449" w:rsidRPr="00317149" w:rsidRDefault="00242449"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Designed new SSIS Packages and worked on </w:t>
      </w:r>
      <w:proofErr w:type="gramStart"/>
      <w:r w:rsidRPr="00317149">
        <w:rPr>
          <w:rFonts w:asciiTheme="minorHAnsi" w:hAnsiTheme="minorHAnsi" w:cstheme="minorHAnsi"/>
          <w:sz w:val="22"/>
          <w:szCs w:val="22"/>
          <w:lang w:bidi="en-US"/>
        </w:rPr>
        <w:t>existing</w:t>
      </w:r>
      <w:proofErr w:type="gramEnd"/>
      <w:r w:rsidRPr="00317149">
        <w:rPr>
          <w:rFonts w:asciiTheme="minorHAnsi" w:hAnsiTheme="minorHAnsi" w:cstheme="minorHAnsi"/>
          <w:sz w:val="22"/>
          <w:szCs w:val="22"/>
          <w:lang w:bidi="en-US"/>
        </w:rPr>
        <w:t xml:space="preserve"> various transformations to transfer data from various sources like Text Files, XML (Extensible Markup Language) Files, SQL Server, Excel and Access to SQL Server using Business Intelligence Development Studio.</w:t>
      </w:r>
    </w:p>
    <w:p w:rsidR="00242449" w:rsidRPr="00317149" w:rsidRDefault="00242449" w:rsidP="00317149">
      <w:pPr>
        <w:pStyle w:val="ListParagraph"/>
        <w:numPr>
          <w:ilvl w:val="0"/>
          <w:numId w:val="37"/>
        </w:numPr>
        <w:tabs>
          <w:tab w:val="left" w:pos="360"/>
          <w:tab w:val="left" w:pos="450"/>
        </w:tabs>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Worked on Agile Scrum Methodology and designed high level ETL architecture for overall data transfer from the OLTP to EDW with the help of SSIS.</w:t>
      </w:r>
    </w:p>
    <w:p w:rsidR="00242449" w:rsidRPr="00317149" w:rsidRDefault="00242449" w:rsidP="00317149">
      <w:pPr>
        <w:pStyle w:val="ListParagraph"/>
        <w:numPr>
          <w:ilvl w:val="0"/>
          <w:numId w:val="37"/>
        </w:numPr>
        <w:tabs>
          <w:tab w:val="left" w:pos="360"/>
          <w:tab w:val="left" w:pos="450"/>
        </w:tabs>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Worked on various tasks and transformations like Execute </w:t>
      </w:r>
      <w:proofErr w:type="spellStart"/>
      <w:r w:rsidRPr="00317149">
        <w:rPr>
          <w:rFonts w:asciiTheme="minorHAnsi" w:hAnsiTheme="minorHAnsi" w:cstheme="minorHAnsi"/>
          <w:sz w:val="22"/>
          <w:szCs w:val="22"/>
          <w:lang w:bidi="en-US"/>
        </w:rPr>
        <w:t>Sql</w:t>
      </w:r>
      <w:proofErr w:type="spellEnd"/>
      <w:r w:rsidRPr="00317149">
        <w:rPr>
          <w:rFonts w:asciiTheme="minorHAnsi" w:hAnsiTheme="minorHAnsi" w:cstheme="minorHAnsi"/>
          <w:sz w:val="22"/>
          <w:szCs w:val="22"/>
          <w:lang w:bidi="en-US"/>
        </w:rPr>
        <w:t xml:space="preserve"> task, Execute Package Task, Conditional split, Script Component, Merge and Lookup while loading the data into Destination.</w:t>
      </w:r>
    </w:p>
    <w:p w:rsidR="00242449" w:rsidRPr="00317149" w:rsidRDefault="00242449" w:rsidP="00317149">
      <w:pPr>
        <w:pStyle w:val="ListParagraph"/>
        <w:numPr>
          <w:ilvl w:val="0"/>
          <w:numId w:val="37"/>
        </w:numPr>
        <w:tabs>
          <w:tab w:val="left" w:pos="360"/>
          <w:tab w:val="left" w:pos="450"/>
        </w:tabs>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Widely used SSIS transformation such as Derived Column, send mail task, fuzzy lookup, fuzzy grouping, data conversion and aggregate.</w:t>
      </w:r>
    </w:p>
    <w:p w:rsidR="00F02070" w:rsidRPr="00317149" w:rsidRDefault="00F02070" w:rsidP="00317149">
      <w:pPr>
        <w:pStyle w:val="ListParagraph"/>
        <w:numPr>
          <w:ilvl w:val="0"/>
          <w:numId w:val="37"/>
        </w:numPr>
        <w:tabs>
          <w:tab w:val="left" w:pos="360"/>
          <w:tab w:val="left" w:pos="450"/>
        </w:tabs>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Design and Implemented OLAP Cubes, Facts, and Dimensions.</w:t>
      </w:r>
    </w:p>
    <w:p w:rsidR="00F02070" w:rsidRPr="00317149" w:rsidRDefault="00F02070" w:rsidP="00317149">
      <w:pPr>
        <w:pStyle w:val="ListParagraph"/>
        <w:numPr>
          <w:ilvl w:val="0"/>
          <w:numId w:val="37"/>
        </w:numPr>
        <w:shd w:val="clear" w:color="auto" w:fill="FFFFFF"/>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Involved in creating calculated members, </w:t>
      </w:r>
      <w:r w:rsidR="00AF52FE" w:rsidRPr="00317149">
        <w:rPr>
          <w:rFonts w:asciiTheme="minorHAnsi" w:hAnsiTheme="minorHAnsi" w:cstheme="minorHAnsi"/>
          <w:sz w:val="22"/>
          <w:szCs w:val="22"/>
          <w:lang w:bidi="en-US"/>
        </w:rPr>
        <w:t>Hierarchies, named</w:t>
      </w:r>
      <w:r w:rsidRPr="00317149">
        <w:rPr>
          <w:rFonts w:asciiTheme="minorHAnsi" w:hAnsiTheme="minorHAnsi" w:cstheme="minorHAnsi"/>
          <w:sz w:val="22"/>
          <w:szCs w:val="22"/>
          <w:lang w:bidi="en-US"/>
        </w:rPr>
        <w:t xml:space="preserve"> set, advanced KPI’S, Partitions for the SSAS cubes.</w:t>
      </w:r>
    </w:p>
    <w:p w:rsidR="00242449" w:rsidRPr="00317149" w:rsidRDefault="00242449" w:rsidP="00317149">
      <w:pPr>
        <w:pStyle w:val="ListParagraph"/>
        <w:numPr>
          <w:ilvl w:val="0"/>
          <w:numId w:val="37"/>
        </w:numPr>
        <w:tabs>
          <w:tab w:val="left" w:pos="360"/>
          <w:tab w:val="left" w:pos="450"/>
        </w:tabs>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Developed auto generated system using SQL Server Agent to schedule the packages. </w:t>
      </w:r>
    </w:p>
    <w:p w:rsidR="00242449" w:rsidRPr="00317149" w:rsidRDefault="00242449"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Developed and modified parameterized, drill down, drill through, cascading parameterized and sub reports in SQL Server Reporting Services and exported them to Excel format for managers and Quality Analyst team for easy validation.</w:t>
      </w:r>
    </w:p>
    <w:p w:rsidR="00242449" w:rsidRPr="00317149" w:rsidRDefault="00242449"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Developed various Charts and Graphs like bar charts, line charts, pie charts by using chart experts for Business Intelligence needs in SQL Reporting Services.</w:t>
      </w:r>
    </w:p>
    <w:p w:rsidR="00242449" w:rsidRPr="00317149" w:rsidRDefault="00242449"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Optimized the Views, Queries and Stored Procedures to enhance the complex reports. Created clustered and non-clustered indexes wherever possible to speed up the queries which in turn enhance the performance of the Reports.</w:t>
      </w:r>
    </w:p>
    <w:p w:rsidR="00242449" w:rsidRPr="00317149" w:rsidRDefault="00242449"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Integrated MS SSRS with SharePoint Foundation 2010/SharePoint Server 2010 by configuring a report server to run in SharePoint integrated mode</w:t>
      </w:r>
      <w:r w:rsidR="008233E2" w:rsidRPr="00317149">
        <w:rPr>
          <w:rFonts w:asciiTheme="minorHAnsi" w:hAnsiTheme="minorHAnsi" w:cstheme="minorHAnsi"/>
          <w:sz w:val="22"/>
          <w:szCs w:val="22"/>
          <w:lang w:bidi="en-US"/>
        </w:rPr>
        <w:t>.</w:t>
      </w:r>
    </w:p>
    <w:p w:rsidR="00242449" w:rsidRPr="00317149" w:rsidRDefault="00242449"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lastRenderedPageBreak/>
        <w:t>Created and modified the existing stored procedures, Functions, views and queries to have effect</w:t>
      </w:r>
      <w:r w:rsidR="008233E2" w:rsidRPr="00317149">
        <w:rPr>
          <w:rFonts w:asciiTheme="minorHAnsi" w:hAnsiTheme="minorHAnsi" w:cstheme="minorHAnsi"/>
          <w:sz w:val="22"/>
          <w:szCs w:val="22"/>
          <w:lang w:bidi="en-US"/>
        </w:rPr>
        <w:t xml:space="preserve">ive reporting. Wrote </w:t>
      </w:r>
      <w:proofErr w:type="spellStart"/>
      <w:r w:rsidR="008233E2" w:rsidRPr="00317149">
        <w:rPr>
          <w:rFonts w:asciiTheme="minorHAnsi" w:hAnsiTheme="minorHAnsi" w:cstheme="minorHAnsi"/>
          <w:sz w:val="22"/>
          <w:szCs w:val="22"/>
          <w:lang w:bidi="en-US"/>
        </w:rPr>
        <w:t>cte’s</w:t>
      </w:r>
      <w:proofErr w:type="spellEnd"/>
      <w:r w:rsidRPr="00317149">
        <w:rPr>
          <w:rFonts w:asciiTheme="minorHAnsi" w:hAnsiTheme="minorHAnsi" w:cstheme="minorHAnsi"/>
          <w:sz w:val="22"/>
          <w:szCs w:val="22"/>
          <w:lang w:bidi="en-US"/>
        </w:rPr>
        <w:t xml:space="preserve"> in the stored procedures to minimize the logic in the Reporting Services.</w:t>
      </w:r>
    </w:p>
    <w:p w:rsidR="00242449" w:rsidRPr="00317149" w:rsidRDefault="00242449"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Optimize the query performance by using Query optimizer, execution plan, SQL Server Profiler and optimizing techniques.</w:t>
      </w:r>
    </w:p>
    <w:p w:rsidR="00F50BA8" w:rsidRPr="00317149" w:rsidRDefault="00F50BA8"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Used various SSRS expressions in reporting properties to enhance the layout up to the users’ requirements. Deployed reports on the reporting server and share point server and manage the subscriptions.</w:t>
      </w:r>
    </w:p>
    <w:p w:rsidR="005B5C9C" w:rsidRPr="00317149" w:rsidRDefault="005B5C9C"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different kinds of dashboards, Chart reports</w:t>
      </w:r>
      <w:r w:rsidR="00AF3CD7" w:rsidRPr="00317149">
        <w:rPr>
          <w:rFonts w:asciiTheme="minorHAnsi" w:hAnsiTheme="minorHAnsi" w:cstheme="minorHAnsi"/>
          <w:sz w:val="22"/>
          <w:szCs w:val="22"/>
          <w:lang w:bidi="en-US"/>
        </w:rPr>
        <w:t xml:space="preserve"> off of tabular </w:t>
      </w:r>
      <w:r w:rsidR="000E79D1" w:rsidRPr="00317149">
        <w:rPr>
          <w:rFonts w:asciiTheme="minorHAnsi" w:hAnsiTheme="minorHAnsi" w:cstheme="minorHAnsi"/>
          <w:sz w:val="22"/>
          <w:szCs w:val="22"/>
          <w:lang w:bidi="en-US"/>
        </w:rPr>
        <w:t>models using</w:t>
      </w:r>
      <w:r w:rsidRPr="00317149">
        <w:rPr>
          <w:rFonts w:asciiTheme="minorHAnsi" w:hAnsiTheme="minorHAnsi" w:cstheme="minorHAnsi"/>
          <w:sz w:val="22"/>
          <w:szCs w:val="22"/>
          <w:lang w:bidi="en-US"/>
        </w:rPr>
        <w:t xml:space="preserve"> Power BI.</w:t>
      </w:r>
    </w:p>
    <w:p w:rsidR="001E4147" w:rsidRPr="00317149" w:rsidRDefault="001E4147"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Collaborate with data architects for data model management and version control. And Conduct data model reviews with project team members to </w:t>
      </w:r>
      <w:r w:rsidR="000E79D1" w:rsidRPr="00317149">
        <w:rPr>
          <w:rFonts w:asciiTheme="minorHAnsi" w:hAnsiTheme="minorHAnsi" w:cstheme="minorHAnsi"/>
          <w:sz w:val="22"/>
          <w:szCs w:val="22"/>
          <w:lang w:bidi="en-US"/>
        </w:rPr>
        <w:t>capture</w:t>
      </w:r>
      <w:r w:rsidRPr="00317149">
        <w:rPr>
          <w:rFonts w:asciiTheme="minorHAnsi" w:hAnsiTheme="minorHAnsi" w:cstheme="minorHAnsi"/>
          <w:sz w:val="22"/>
          <w:szCs w:val="22"/>
          <w:lang w:bidi="en-US"/>
        </w:rPr>
        <w:t xml:space="preserve"> technical metadata through data modeling tools Erwin.</w:t>
      </w:r>
    </w:p>
    <w:p w:rsidR="001E4147" w:rsidRPr="00317149" w:rsidRDefault="001E4147"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Enforce standards and best practices around data modeling efforts.</w:t>
      </w:r>
    </w:p>
    <w:p w:rsidR="001E4147" w:rsidRPr="00317149" w:rsidRDefault="001E4147" w:rsidP="00317149">
      <w:pPr>
        <w:pStyle w:val="ListParagraph"/>
        <w:numPr>
          <w:ilvl w:val="0"/>
          <w:numId w:val="37"/>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Ensure data warehouse and data mart designs efficiently support BI and end user</w:t>
      </w:r>
    </w:p>
    <w:p w:rsidR="00242449" w:rsidRPr="005A33C8" w:rsidRDefault="00242449" w:rsidP="005A33C8">
      <w:pPr>
        <w:contextualSpacing/>
        <w:jc w:val="both"/>
        <w:rPr>
          <w:rFonts w:asciiTheme="minorHAnsi" w:hAnsiTheme="minorHAnsi" w:cstheme="minorHAnsi"/>
          <w:sz w:val="22"/>
          <w:szCs w:val="22"/>
          <w:lang w:bidi="en-US"/>
        </w:rPr>
      </w:pPr>
    </w:p>
    <w:p w:rsidR="00242449" w:rsidRPr="005A33C8" w:rsidRDefault="00242449" w:rsidP="005A33C8">
      <w:pPr>
        <w:contextualSpacing/>
        <w:jc w:val="both"/>
        <w:rPr>
          <w:rFonts w:asciiTheme="minorHAnsi" w:hAnsiTheme="minorHAnsi" w:cstheme="minorHAnsi"/>
          <w:sz w:val="22"/>
          <w:szCs w:val="22"/>
          <w:lang w:bidi="en-US"/>
        </w:rPr>
      </w:pPr>
      <w:r w:rsidRPr="005A33C8">
        <w:rPr>
          <w:rFonts w:asciiTheme="minorHAnsi" w:hAnsiTheme="minorHAnsi" w:cstheme="minorHAnsi"/>
          <w:b/>
          <w:sz w:val="22"/>
          <w:szCs w:val="22"/>
          <w:lang w:bidi="en-US"/>
        </w:rPr>
        <w:t>Environment</w:t>
      </w:r>
      <w:r w:rsidRPr="005A33C8">
        <w:rPr>
          <w:rFonts w:asciiTheme="minorHAnsi" w:hAnsiTheme="minorHAnsi" w:cstheme="minorHAnsi"/>
          <w:sz w:val="22"/>
          <w:szCs w:val="22"/>
          <w:lang w:bidi="en-US"/>
        </w:rPr>
        <w:t xml:space="preserve">: </w:t>
      </w:r>
      <w:r w:rsidR="00050F6A" w:rsidRPr="005A33C8">
        <w:rPr>
          <w:rFonts w:asciiTheme="minorHAnsi" w:hAnsiTheme="minorHAnsi" w:cstheme="minorHAnsi"/>
          <w:sz w:val="22"/>
          <w:szCs w:val="22"/>
          <w:lang w:bidi="en-US"/>
        </w:rPr>
        <w:t>SQL Server 2012,</w:t>
      </w:r>
      <w:r w:rsidRPr="005A33C8">
        <w:rPr>
          <w:rFonts w:asciiTheme="minorHAnsi" w:hAnsiTheme="minorHAnsi" w:cstheme="minorHAnsi"/>
          <w:sz w:val="22"/>
          <w:szCs w:val="22"/>
          <w:lang w:bidi="en-US"/>
        </w:rPr>
        <w:t>SSRS</w:t>
      </w:r>
      <w:r w:rsidR="00050F6A" w:rsidRPr="005A33C8">
        <w:rPr>
          <w:rFonts w:asciiTheme="minorHAnsi" w:hAnsiTheme="minorHAnsi" w:cstheme="minorHAnsi"/>
          <w:sz w:val="22"/>
          <w:szCs w:val="22"/>
          <w:lang w:bidi="en-US"/>
        </w:rPr>
        <w:t xml:space="preserve"> 2010, SSIS 2010</w:t>
      </w:r>
      <w:r w:rsidRPr="005A33C8">
        <w:rPr>
          <w:rFonts w:asciiTheme="minorHAnsi" w:hAnsiTheme="minorHAnsi" w:cstheme="minorHAnsi"/>
          <w:sz w:val="22"/>
          <w:szCs w:val="22"/>
          <w:lang w:bidi="en-US"/>
        </w:rPr>
        <w:t>, T-SQL, Microsoft Share point, Microsoft SQL</w:t>
      </w:r>
      <w:r w:rsidR="00050F6A" w:rsidRPr="005A33C8">
        <w:rPr>
          <w:rFonts w:asciiTheme="minorHAnsi" w:hAnsiTheme="minorHAnsi" w:cstheme="minorHAnsi"/>
          <w:sz w:val="22"/>
          <w:szCs w:val="22"/>
          <w:lang w:bidi="en-US"/>
        </w:rPr>
        <w:t xml:space="preserve"> Server 2008/2012, Visual Studio 2010</w:t>
      </w:r>
      <w:r w:rsidRPr="005A33C8">
        <w:rPr>
          <w:rFonts w:asciiTheme="minorHAnsi" w:hAnsiTheme="minorHAnsi" w:cstheme="minorHAnsi"/>
          <w:sz w:val="22"/>
          <w:szCs w:val="22"/>
          <w:lang w:bidi="en-US"/>
        </w:rPr>
        <w:t>, BIDS</w:t>
      </w:r>
      <w:r w:rsidR="00050F6A" w:rsidRPr="005A33C8">
        <w:rPr>
          <w:rFonts w:asciiTheme="minorHAnsi" w:hAnsiTheme="minorHAnsi" w:cstheme="minorHAnsi"/>
          <w:sz w:val="22"/>
          <w:szCs w:val="22"/>
          <w:lang w:bidi="en-US"/>
        </w:rPr>
        <w:t>/SSDT</w:t>
      </w:r>
      <w:r w:rsidRPr="005A33C8">
        <w:rPr>
          <w:rFonts w:asciiTheme="minorHAnsi" w:hAnsiTheme="minorHAnsi" w:cstheme="minorHAnsi"/>
          <w:sz w:val="22"/>
          <w:szCs w:val="22"/>
          <w:lang w:bidi="en-US"/>
        </w:rPr>
        <w:t>, Execution Plan, Query Analyzer, Microsoft Word 2010, Microsoft Excel 2010</w:t>
      </w:r>
      <w:r w:rsidR="00416E40" w:rsidRPr="005A33C8">
        <w:rPr>
          <w:rFonts w:asciiTheme="minorHAnsi" w:hAnsiTheme="minorHAnsi" w:cstheme="minorHAnsi"/>
          <w:sz w:val="22"/>
          <w:szCs w:val="22"/>
          <w:lang w:bidi="en-US"/>
        </w:rPr>
        <w:t>, Power</w:t>
      </w:r>
      <w:r w:rsidR="00B86328" w:rsidRPr="005A33C8">
        <w:rPr>
          <w:rFonts w:asciiTheme="minorHAnsi" w:hAnsiTheme="minorHAnsi" w:cstheme="minorHAnsi"/>
          <w:sz w:val="22"/>
          <w:szCs w:val="22"/>
          <w:lang w:bidi="en-US"/>
        </w:rPr>
        <w:t xml:space="preserve"> BI</w:t>
      </w:r>
      <w:r w:rsidR="00050F6A" w:rsidRPr="005A33C8">
        <w:rPr>
          <w:rFonts w:asciiTheme="minorHAnsi" w:hAnsiTheme="minorHAnsi" w:cstheme="minorHAnsi"/>
          <w:sz w:val="22"/>
          <w:szCs w:val="22"/>
          <w:lang w:bidi="en-US"/>
        </w:rPr>
        <w:t>,QC,SQL Toad</w:t>
      </w:r>
      <w:r w:rsidRPr="005A33C8">
        <w:rPr>
          <w:rFonts w:asciiTheme="minorHAnsi" w:hAnsiTheme="minorHAnsi" w:cstheme="minorHAnsi"/>
          <w:sz w:val="22"/>
          <w:szCs w:val="22"/>
          <w:lang w:bidi="en-US"/>
        </w:rPr>
        <w:t>.</w:t>
      </w:r>
    </w:p>
    <w:p w:rsidR="008F2E2B" w:rsidRPr="005A33C8" w:rsidRDefault="008F2E2B" w:rsidP="005A33C8">
      <w:pPr>
        <w:pStyle w:val="NoSpacing"/>
        <w:contextualSpacing/>
        <w:jc w:val="both"/>
        <w:rPr>
          <w:rFonts w:asciiTheme="minorHAnsi" w:hAnsiTheme="minorHAnsi" w:cstheme="minorHAnsi"/>
          <w:b/>
          <w:lang w:bidi="en-US"/>
        </w:rPr>
      </w:pPr>
    </w:p>
    <w:p w:rsidR="000C2457" w:rsidRPr="005A33C8" w:rsidRDefault="00541F20" w:rsidP="005A33C8">
      <w:pPr>
        <w:tabs>
          <w:tab w:val="center" w:pos="5040"/>
          <w:tab w:val="right" w:pos="9360"/>
        </w:tabs>
        <w:contextualSpacing/>
        <w:jc w:val="both"/>
        <w:rPr>
          <w:rFonts w:asciiTheme="minorHAnsi" w:hAnsiTheme="minorHAnsi" w:cstheme="minorHAnsi"/>
          <w:b/>
          <w:sz w:val="22"/>
          <w:szCs w:val="22"/>
          <w:lang w:bidi="en-US"/>
        </w:rPr>
      </w:pPr>
      <w:r w:rsidRPr="005A33C8">
        <w:rPr>
          <w:rFonts w:asciiTheme="minorHAnsi" w:hAnsiTheme="minorHAnsi" w:cstheme="minorHAnsi"/>
          <w:b/>
          <w:sz w:val="22"/>
          <w:szCs w:val="22"/>
          <w:lang w:bidi="en-US"/>
        </w:rPr>
        <w:t xml:space="preserve">NCCU </w:t>
      </w:r>
      <w:r w:rsidR="00BD6719" w:rsidRPr="005A33C8">
        <w:rPr>
          <w:rFonts w:asciiTheme="minorHAnsi" w:hAnsiTheme="minorHAnsi" w:cstheme="minorHAnsi"/>
          <w:b/>
          <w:sz w:val="22"/>
          <w:szCs w:val="22"/>
          <w:lang w:bidi="en-US"/>
        </w:rPr>
        <w:t>University, Durham</w:t>
      </w:r>
      <w:r w:rsidR="00B55F1D" w:rsidRPr="005A33C8">
        <w:rPr>
          <w:rFonts w:asciiTheme="minorHAnsi" w:hAnsiTheme="minorHAnsi" w:cstheme="minorHAnsi"/>
          <w:b/>
          <w:sz w:val="22"/>
          <w:szCs w:val="22"/>
          <w:lang w:bidi="en-US"/>
        </w:rPr>
        <w:t xml:space="preserve">, NC </w:t>
      </w:r>
    </w:p>
    <w:p w:rsidR="000C2457" w:rsidRPr="005A33C8" w:rsidRDefault="000C2457" w:rsidP="005A33C8">
      <w:pPr>
        <w:pStyle w:val="NoSpacing"/>
        <w:contextualSpacing/>
        <w:jc w:val="both"/>
        <w:rPr>
          <w:rFonts w:asciiTheme="minorHAnsi" w:hAnsiTheme="minorHAnsi" w:cstheme="minorHAnsi"/>
          <w:b/>
          <w:lang w:bidi="en-US"/>
        </w:rPr>
      </w:pPr>
      <w:r w:rsidRPr="005A33C8">
        <w:rPr>
          <w:rFonts w:asciiTheme="minorHAnsi" w:hAnsiTheme="minorHAnsi" w:cstheme="minorHAnsi"/>
          <w:b/>
          <w:lang w:bidi="en-US"/>
        </w:rPr>
        <w:t>Programmer Analyst</w:t>
      </w:r>
      <w:r w:rsidR="004C34AF" w:rsidRPr="005A33C8">
        <w:rPr>
          <w:rFonts w:asciiTheme="minorHAnsi" w:hAnsiTheme="minorHAnsi" w:cstheme="minorHAnsi"/>
          <w:b/>
          <w:lang w:bidi="en-US"/>
        </w:rPr>
        <w:t xml:space="preserve"> (SQL/ SSIS</w:t>
      </w:r>
      <w:r w:rsidRPr="005A33C8">
        <w:rPr>
          <w:rFonts w:asciiTheme="minorHAnsi" w:hAnsiTheme="minorHAnsi" w:cstheme="minorHAnsi"/>
          <w:b/>
          <w:lang w:bidi="en-US"/>
        </w:rPr>
        <w:t xml:space="preserve"> /SSRS Developer</w:t>
      </w:r>
      <w:r w:rsidR="004C34AF" w:rsidRPr="005A33C8">
        <w:rPr>
          <w:rFonts w:asciiTheme="minorHAnsi" w:hAnsiTheme="minorHAnsi" w:cstheme="minorHAnsi"/>
          <w:b/>
          <w:lang w:bidi="en-US"/>
        </w:rPr>
        <w:t xml:space="preserve">)      </w:t>
      </w:r>
      <w:r w:rsidRPr="005A33C8">
        <w:rPr>
          <w:rFonts w:asciiTheme="minorHAnsi" w:hAnsiTheme="minorHAnsi" w:cstheme="minorHAnsi"/>
          <w:b/>
          <w:lang w:bidi="en-US"/>
        </w:rPr>
        <w:t xml:space="preserve">  </w:t>
      </w:r>
      <w:r w:rsidR="008B0E96" w:rsidRPr="005A33C8">
        <w:rPr>
          <w:rFonts w:asciiTheme="minorHAnsi" w:hAnsiTheme="minorHAnsi" w:cstheme="minorHAnsi"/>
          <w:b/>
          <w:lang w:bidi="en-US"/>
        </w:rPr>
        <w:t xml:space="preserve">              </w:t>
      </w:r>
      <w:r w:rsidRPr="005A33C8">
        <w:rPr>
          <w:rFonts w:asciiTheme="minorHAnsi" w:hAnsiTheme="minorHAnsi" w:cstheme="minorHAnsi"/>
          <w:b/>
          <w:lang w:bidi="en-US"/>
        </w:rPr>
        <w:t xml:space="preserve">   </w:t>
      </w:r>
      <w:r w:rsidR="00481204" w:rsidRPr="005A33C8">
        <w:rPr>
          <w:rFonts w:asciiTheme="minorHAnsi" w:hAnsiTheme="minorHAnsi" w:cstheme="minorHAnsi"/>
          <w:b/>
          <w:lang w:bidi="en-US"/>
        </w:rPr>
        <w:t xml:space="preserve"> </w:t>
      </w:r>
      <w:r w:rsidR="00995F10" w:rsidRPr="005A33C8">
        <w:rPr>
          <w:rFonts w:asciiTheme="minorHAnsi" w:hAnsiTheme="minorHAnsi" w:cstheme="minorHAnsi"/>
          <w:b/>
          <w:lang w:bidi="en-US"/>
        </w:rPr>
        <w:t xml:space="preserve"> </w:t>
      </w:r>
      <w:r w:rsidR="00481204" w:rsidRPr="005A33C8">
        <w:rPr>
          <w:rFonts w:asciiTheme="minorHAnsi" w:hAnsiTheme="minorHAnsi" w:cstheme="minorHAnsi"/>
          <w:b/>
          <w:lang w:bidi="en-US"/>
        </w:rPr>
        <w:t xml:space="preserve"> </w:t>
      </w:r>
      <w:r w:rsidR="00272B16" w:rsidRPr="005A33C8">
        <w:rPr>
          <w:rFonts w:asciiTheme="minorHAnsi" w:hAnsiTheme="minorHAnsi" w:cstheme="minorHAnsi"/>
          <w:b/>
          <w:lang w:bidi="en-US"/>
        </w:rPr>
        <w:t>MAR</w:t>
      </w:r>
      <w:r w:rsidRPr="005A33C8">
        <w:rPr>
          <w:rFonts w:asciiTheme="minorHAnsi" w:hAnsiTheme="minorHAnsi" w:cstheme="minorHAnsi"/>
          <w:b/>
          <w:lang w:bidi="en-US"/>
        </w:rPr>
        <w:t xml:space="preserve"> 2016 – </w:t>
      </w:r>
      <w:r w:rsidR="00272B16" w:rsidRPr="005A33C8">
        <w:rPr>
          <w:rFonts w:asciiTheme="minorHAnsi" w:hAnsiTheme="minorHAnsi" w:cstheme="minorHAnsi"/>
          <w:b/>
          <w:lang w:bidi="en-US"/>
        </w:rPr>
        <w:t>JUN</w:t>
      </w:r>
      <w:r w:rsidRPr="005A33C8">
        <w:rPr>
          <w:rFonts w:asciiTheme="minorHAnsi" w:hAnsiTheme="minorHAnsi" w:cstheme="minorHAnsi"/>
          <w:b/>
          <w:lang w:bidi="en-US"/>
        </w:rPr>
        <w:t xml:space="preserve"> 2016</w:t>
      </w:r>
    </w:p>
    <w:p w:rsidR="000C2457" w:rsidRPr="005A33C8" w:rsidRDefault="000C2457" w:rsidP="005A33C8">
      <w:pPr>
        <w:tabs>
          <w:tab w:val="center" w:pos="5040"/>
          <w:tab w:val="right" w:pos="9360"/>
        </w:tabs>
        <w:contextualSpacing/>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 xml:space="preserve">                                                     </w:t>
      </w:r>
    </w:p>
    <w:p w:rsidR="00541F20" w:rsidRPr="005A33C8" w:rsidRDefault="00541F20" w:rsidP="005A33C8">
      <w:pPr>
        <w:contextualSpacing/>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 xml:space="preserve">Description NCCU establishes a business strategy in education sector, manages budget and financial information complies with government rules and regulations and analyzes results to improve current and future business performance. The growth of NCCU enterprise is accompanied </w:t>
      </w:r>
      <w:r w:rsidR="00BD6719" w:rsidRPr="005A33C8">
        <w:rPr>
          <w:rFonts w:asciiTheme="minorHAnsi" w:hAnsiTheme="minorHAnsi" w:cstheme="minorHAnsi"/>
          <w:sz w:val="22"/>
          <w:szCs w:val="22"/>
          <w:lang w:bidi="en-US"/>
        </w:rPr>
        <w:t>with different</w:t>
      </w:r>
      <w:r w:rsidRPr="005A33C8">
        <w:rPr>
          <w:rFonts w:asciiTheme="minorHAnsi" w:hAnsiTheme="minorHAnsi" w:cstheme="minorHAnsi"/>
          <w:sz w:val="22"/>
          <w:szCs w:val="22"/>
          <w:lang w:bidi="en-US"/>
        </w:rPr>
        <w:t xml:space="preserve"> data set of requirements .To do more with less, it is imperative that the enterprise must have a complete picture of all </w:t>
      </w:r>
      <w:r w:rsidR="00BD6719" w:rsidRPr="005A33C8">
        <w:rPr>
          <w:rFonts w:asciiTheme="minorHAnsi" w:hAnsiTheme="minorHAnsi" w:cstheme="minorHAnsi"/>
          <w:sz w:val="22"/>
          <w:szCs w:val="22"/>
          <w:lang w:bidi="en-US"/>
        </w:rPr>
        <w:t>data, presented</w:t>
      </w:r>
      <w:r w:rsidRPr="005A33C8">
        <w:rPr>
          <w:rFonts w:asciiTheme="minorHAnsi" w:hAnsiTheme="minorHAnsi" w:cstheme="minorHAnsi"/>
          <w:sz w:val="22"/>
          <w:szCs w:val="22"/>
          <w:lang w:bidi="en-US"/>
        </w:rPr>
        <w:t xml:space="preserve"> in a way by writing complex T-SQL that is meaningful to summary and detail analysis and problem </w:t>
      </w:r>
      <w:r w:rsidR="00BD6719" w:rsidRPr="005A33C8">
        <w:rPr>
          <w:rFonts w:asciiTheme="minorHAnsi" w:hAnsiTheme="minorHAnsi" w:cstheme="minorHAnsi"/>
          <w:sz w:val="22"/>
          <w:szCs w:val="22"/>
          <w:lang w:bidi="en-US"/>
        </w:rPr>
        <w:t>solving, with</w:t>
      </w:r>
      <w:r w:rsidRPr="005A33C8">
        <w:rPr>
          <w:rFonts w:asciiTheme="minorHAnsi" w:hAnsiTheme="minorHAnsi" w:cstheme="minorHAnsi"/>
          <w:sz w:val="22"/>
          <w:szCs w:val="22"/>
          <w:lang w:bidi="en-US"/>
        </w:rPr>
        <w:t xml:space="preserve"> </w:t>
      </w:r>
      <w:r w:rsidR="00BD6719" w:rsidRPr="005A33C8">
        <w:rPr>
          <w:rFonts w:asciiTheme="minorHAnsi" w:hAnsiTheme="minorHAnsi" w:cstheme="minorHAnsi"/>
          <w:sz w:val="22"/>
          <w:szCs w:val="22"/>
          <w:lang w:bidi="en-US"/>
        </w:rPr>
        <w:t>intuitive, flexible</w:t>
      </w:r>
      <w:r w:rsidRPr="005A33C8">
        <w:rPr>
          <w:rFonts w:asciiTheme="minorHAnsi" w:hAnsiTheme="minorHAnsi" w:cstheme="minorHAnsi"/>
          <w:sz w:val="22"/>
          <w:szCs w:val="22"/>
          <w:lang w:bidi="en-US"/>
        </w:rPr>
        <w:t xml:space="preserve"> reporting and alerts to provide the views and drill down capacity that is crucial to make confident business decisions. Business</w:t>
      </w:r>
      <w:r w:rsidR="00BD6719" w:rsidRPr="005A33C8">
        <w:rPr>
          <w:rFonts w:asciiTheme="minorHAnsi" w:hAnsiTheme="minorHAnsi" w:cstheme="minorHAnsi"/>
          <w:sz w:val="22"/>
          <w:szCs w:val="22"/>
          <w:lang w:bidi="en-US"/>
        </w:rPr>
        <w:t xml:space="preserve"> Intelligence in</w:t>
      </w:r>
      <w:r w:rsidRPr="005A33C8">
        <w:rPr>
          <w:rFonts w:asciiTheme="minorHAnsi" w:hAnsiTheme="minorHAnsi" w:cstheme="minorHAnsi"/>
          <w:sz w:val="22"/>
          <w:szCs w:val="22"/>
          <w:lang w:bidi="en-US"/>
        </w:rPr>
        <w:t xml:space="preserve"> Education offers a customizable security management system at the user and data levels that allows College officials with different data access privileges to view the appropriate information. Analysis and parameterized reports allow business management to perform analytical operations that 'slice and dice' data.</w:t>
      </w:r>
    </w:p>
    <w:p w:rsidR="00541F20" w:rsidRPr="005A33C8" w:rsidRDefault="00541F20" w:rsidP="005A33C8">
      <w:pPr>
        <w:contextualSpacing/>
        <w:jc w:val="both"/>
        <w:rPr>
          <w:rFonts w:asciiTheme="minorHAnsi" w:hAnsiTheme="minorHAnsi" w:cstheme="minorHAnsi"/>
          <w:sz w:val="22"/>
          <w:szCs w:val="22"/>
          <w:lang w:bidi="en-US"/>
        </w:rPr>
      </w:pPr>
    </w:p>
    <w:p w:rsidR="000C2457" w:rsidRPr="005A33C8" w:rsidRDefault="000C2457" w:rsidP="005A33C8">
      <w:pPr>
        <w:pStyle w:val="NoSpacing"/>
        <w:contextualSpacing/>
        <w:jc w:val="both"/>
        <w:rPr>
          <w:rFonts w:asciiTheme="minorHAnsi" w:hAnsiTheme="minorHAnsi" w:cstheme="minorHAnsi"/>
          <w:b/>
          <w:lang w:bidi="en-US"/>
        </w:rPr>
      </w:pPr>
      <w:r w:rsidRPr="005A33C8">
        <w:rPr>
          <w:rFonts w:asciiTheme="minorHAnsi" w:hAnsiTheme="minorHAnsi" w:cstheme="minorHAnsi"/>
          <w:b/>
          <w:lang w:bidi="en-US"/>
        </w:rPr>
        <w:t>Responsibilities</w:t>
      </w:r>
      <w:r w:rsidR="006C5ED3" w:rsidRPr="005A33C8">
        <w:rPr>
          <w:rFonts w:asciiTheme="minorHAnsi" w:hAnsiTheme="minorHAnsi" w:cstheme="minorHAnsi"/>
          <w:b/>
          <w:lang w:bidi="en-US"/>
        </w:rPr>
        <w:t>:</w:t>
      </w:r>
    </w:p>
    <w:p w:rsidR="00A949A2" w:rsidRPr="00317149" w:rsidRDefault="00A949A2" w:rsidP="00317149">
      <w:pPr>
        <w:pStyle w:val="ListParagraph"/>
        <w:numPr>
          <w:ilvl w:val="0"/>
          <w:numId w:val="39"/>
        </w:numPr>
        <w:tabs>
          <w:tab w:val="left" w:pos="360"/>
          <w:tab w:val="left" w:pos="450"/>
        </w:tabs>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Gathered business requirements from SME’s, definition and design of the data sourcing and data flows, data quality analysis, working in conjunction with the data warehouse architect. </w:t>
      </w:r>
    </w:p>
    <w:p w:rsidR="00A949A2" w:rsidRPr="00317149" w:rsidRDefault="00A949A2" w:rsidP="00317149">
      <w:pPr>
        <w:pStyle w:val="ListParagraph"/>
        <w:numPr>
          <w:ilvl w:val="0"/>
          <w:numId w:val="39"/>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Experienced in designing Database/Data Warehouse and writing Complex T-SQL programming to implement business logic in Stored Procedures Functions, </w:t>
      </w:r>
      <w:proofErr w:type="spellStart"/>
      <w:r w:rsidRPr="00317149">
        <w:rPr>
          <w:rFonts w:asciiTheme="minorHAnsi" w:hAnsiTheme="minorHAnsi" w:cstheme="minorHAnsi"/>
          <w:sz w:val="22"/>
          <w:szCs w:val="22"/>
          <w:lang w:bidi="en-US"/>
        </w:rPr>
        <w:t>Cte’s</w:t>
      </w:r>
      <w:proofErr w:type="spellEnd"/>
      <w:r w:rsidRPr="00317149">
        <w:rPr>
          <w:rFonts w:asciiTheme="minorHAnsi" w:hAnsiTheme="minorHAnsi" w:cstheme="minorHAnsi"/>
          <w:sz w:val="22"/>
          <w:szCs w:val="22"/>
          <w:lang w:bidi="en-US"/>
        </w:rPr>
        <w:t xml:space="preserve"> etc for different tasks and created Triggers to enforce data and referential integrity.</w:t>
      </w:r>
    </w:p>
    <w:p w:rsidR="00A949A2" w:rsidRPr="00317149" w:rsidRDefault="00A949A2" w:rsidP="00317149">
      <w:pPr>
        <w:pStyle w:val="ListParagraph"/>
        <w:numPr>
          <w:ilvl w:val="0"/>
          <w:numId w:val="39"/>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various design documents like BRD’s</w:t>
      </w:r>
      <w:r w:rsidR="0082624B" w:rsidRPr="00317149">
        <w:rPr>
          <w:rFonts w:asciiTheme="minorHAnsi" w:hAnsiTheme="minorHAnsi" w:cstheme="minorHAnsi"/>
          <w:sz w:val="22"/>
          <w:szCs w:val="22"/>
          <w:lang w:bidi="en-US"/>
        </w:rPr>
        <w:t>, FRD’s, Technical</w:t>
      </w:r>
      <w:r w:rsidRPr="00317149">
        <w:rPr>
          <w:rFonts w:asciiTheme="minorHAnsi" w:hAnsiTheme="minorHAnsi" w:cstheme="minorHAnsi"/>
          <w:sz w:val="22"/>
          <w:szCs w:val="22"/>
          <w:lang w:bidi="en-US"/>
        </w:rPr>
        <w:t xml:space="preserve"> Spec’s in the entire project SDLC life cycle with process flow diagrams using </w:t>
      </w:r>
      <w:r w:rsidR="00F51428" w:rsidRPr="00317149">
        <w:rPr>
          <w:rFonts w:asciiTheme="minorHAnsi" w:hAnsiTheme="minorHAnsi" w:cstheme="minorHAnsi"/>
          <w:sz w:val="22"/>
          <w:szCs w:val="22"/>
          <w:lang w:bidi="en-US"/>
        </w:rPr>
        <w:t>Visio tool.</w:t>
      </w:r>
    </w:p>
    <w:p w:rsidR="000C2457" w:rsidRPr="00317149" w:rsidRDefault="000C2457" w:rsidP="00317149">
      <w:pPr>
        <w:pStyle w:val="ListParagraph"/>
        <w:numPr>
          <w:ilvl w:val="0"/>
          <w:numId w:val="39"/>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Build </w:t>
      </w:r>
      <w:r w:rsidR="00A949A2" w:rsidRPr="00317149">
        <w:rPr>
          <w:rFonts w:asciiTheme="minorHAnsi" w:hAnsiTheme="minorHAnsi" w:cstheme="minorHAnsi"/>
          <w:sz w:val="22"/>
          <w:szCs w:val="22"/>
          <w:lang w:bidi="en-US"/>
        </w:rPr>
        <w:t xml:space="preserve">ETL </w:t>
      </w:r>
      <w:r w:rsidRPr="00317149">
        <w:rPr>
          <w:rFonts w:asciiTheme="minorHAnsi" w:hAnsiTheme="minorHAnsi" w:cstheme="minorHAnsi"/>
          <w:sz w:val="22"/>
          <w:szCs w:val="22"/>
          <w:lang w:bidi="en-US"/>
        </w:rPr>
        <w:t>packages and handled slowly changing dimensions to maintain the historic data.</w:t>
      </w:r>
    </w:p>
    <w:p w:rsidR="000C2457" w:rsidRPr="00317149" w:rsidRDefault="000C2457" w:rsidP="00317149">
      <w:pPr>
        <w:pStyle w:val="ListParagraph"/>
        <w:numPr>
          <w:ilvl w:val="0"/>
          <w:numId w:val="39"/>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Responsible for optimizing all indexes, SQL queries, stored procedures to improve the quality of software.</w:t>
      </w:r>
    </w:p>
    <w:p w:rsidR="000C2457" w:rsidRPr="00317149" w:rsidRDefault="000C2457" w:rsidP="00317149">
      <w:pPr>
        <w:pStyle w:val="ListParagraph"/>
        <w:numPr>
          <w:ilvl w:val="0"/>
          <w:numId w:val="39"/>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Designed new SSIS Packages and worked on </w:t>
      </w:r>
      <w:proofErr w:type="gramStart"/>
      <w:r w:rsidR="00D10383" w:rsidRPr="00317149">
        <w:rPr>
          <w:rFonts w:asciiTheme="minorHAnsi" w:hAnsiTheme="minorHAnsi" w:cstheme="minorHAnsi"/>
          <w:sz w:val="22"/>
          <w:szCs w:val="22"/>
          <w:lang w:bidi="en-US"/>
        </w:rPr>
        <w:t>existing</w:t>
      </w:r>
      <w:proofErr w:type="gramEnd"/>
      <w:r w:rsidR="00D10383" w:rsidRPr="00317149">
        <w:rPr>
          <w:rFonts w:asciiTheme="minorHAnsi" w:hAnsiTheme="minorHAnsi" w:cstheme="minorHAnsi"/>
          <w:sz w:val="22"/>
          <w:szCs w:val="22"/>
          <w:lang w:bidi="en-US"/>
        </w:rPr>
        <w:t xml:space="preserve"> various</w:t>
      </w:r>
      <w:r w:rsidRPr="00317149">
        <w:rPr>
          <w:rFonts w:asciiTheme="minorHAnsi" w:hAnsiTheme="minorHAnsi" w:cstheme="minorHAnsi"/>
          <w:sz w:val="22"/>
          <w:szCs w:val="22"/>
          <w:lang w:bidi="en-US"/>
        </w:rPr>
        <w:t xml:space="preserve"> transformations to transfer data from various sources like Text Files, XML (Extensible Markup Language) Files, SQL Server, Excel and Access to SQL Server using Business Intelligence Development Studio.</w:t>
      </w:r>
    </w:p>
    <w:p w:rsidR="000C2457" w:rsidRPr="00317149" w:rsidRDefault="000C2457" w:rsidP="00317149">
      <w:pPr>
        <w:pStyle w:val="ListParagraph"/>
        <w:numPr>
          <w:ilvl w:val="0"/>
          <w:numId w:val="39"/>
        </w:numPr>
        <w:tabs>
          <w:tab w:val="left" w:pos="360"/>
          <w:tab w:val="left" w:pos="450"/>
        </w:tabs>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Worked on Agile Scrum Methodology and designed high level ETL architecture for overall data transfer from the OLTP to EDW with the help of SSIS.</w:t>
      </w:r>
    </w:p>
    <w:p w:rsidR="000C2457" w:rsidRPr="00317149" w:rsidRDefault="000C2457" w:rsidP="00317149">
      <w:pPr>
        <w:pStyle w:val="ListParagraph"/>
        <w:numPr>
          <w:ilvl w:val="0"/>
          <w:numId w:val="39"/>
        </w:numPr>
        <w:tabs>
          <w:tab w:val="left" w:pos="360"/>
          <w:tab w:val="left" w:pos="450"/>
        </w:tabs>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Worked on various tasks and transformations like Execute </w:t>
      </w:r>
      <w:proofErr w:type="spellStart"/>
      <w:r w:rsidRPr="00317149">
        <w:rPr>
          <w:rFonts w:asciiTheme="minorHAnsi" w:hAnsiTheme="minorHAnsi" w:cstheme="minorHAnsi"/>
          <w:sz w:val="22"/>
          <w:szCs w:val="22"/>
          <w:lang w:bidi="en-US"/>
        </w:rPr>
        <w:t>Sql</w:t>
      </w:r>
      <w:proofErr w:type="spellEnd"/>
      <w:r w:rsidRPr="00317149">
        <w:rPr>
          <w:rFonts w:asciiTheme="minorHAnsi" w:hAnsiTheme="minorHAnsi" w:cstheme="minorHAnsi"/>
          <w:sz w:val="22"/>
          <w:szCs w:val="22"/>
          <w:lang w:bidi="en-US"/>
        </w:rPr>
        <w:t xml:space="preserve"> task, Execute Package Task, Conditional split, Script Component, Merge and Lookup while loading the data into Destination.</w:t>
      </w:r>
    </w:p>
    <w:p w:rsidR="000C2457" w:rsidRPr="00317149" w:rsidRDefault="000C2457" w:rsidP="00317149">
      <w:pPr>
        <w:pStyle w:val="ListParagraph"/>
        <w:numPr>
          <w:ilvl w:val="0"/>
          <w:numId w:val="39"/>
        </w:numPr>
        <w:tabs>
          <w:tab w:val="left" w:pos="360"/>
          <w:tab w:val="left" w:pos="450"/>
        </w:tabs>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Widely used SSIS transformation such as Derived Column, send mail task, fuzzy lookup, fuzzy grouping, data conversion and aggregate.</w:t>
      </w:r>
    </w:p>
    <w:p w:rsidR="000C2457" w:rsidRPr="00317149" w:rsidRDefault="000C2457" w:rsidP="00317149">
      <w:pPr>
        <w:pStyle w:val="ListParagraph"/>
        <w:numPr>
          <w:ilvl w:val="0"/>
          <w:numId w:val="39"/>
        </w:numPr>
        <w:tabs>
          <w:tab w:val="left" w:pos="360"/>
          <w:tab w:val="left" w:pos="450"/>
        </w:tabs>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Developed auto generated system using SQL Server Agent to schedule the packages. </w:t>
      </w:r>
    </w:p>
    <w:p w:rsidR="000C2457" w:rsidRPr="00317149" w:rsidRDefault="000C2457" w:rsidP="00317149">
      <w:pPr>
        <w:pStyle w:val="ListParagraph"/>
        <w:numPr>
          <w:ilvl w:val="0"/>
          <w:numId w:val="39"/>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lastRenderedPageBreak/>
        <w:t>Developed and modified parameterized, drill down, drill through, cascading parameterized and sub reports in SQL Server Reporting Services and exported them to Excel format for managers and Quality Analyst team for easy validation.</w:t>
      </w:r>
    </w:p>
    <w:p w:rsidR="000C2457" w:rsidRPr="00317149" w:rsidRDefault="000C2457" w:rsidP="00317149">
      <w:pPr>
        <w:pStyle w:val="ListParagraph"/>
        <w:numPr>
          <w:ilvl w:val="0"/>
          <w:numId w:val="39"/>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Developed various Charts and Graphs like bar charts, line charts, pie charts by using chart experts for Business Intelligence needs in SQL Reporting Services.</w:t>
      </w:r>
    </w:p>
    <w:p w:rsidR="000C2457" w:rsidRPr="00317149" w:rsidRDefault="000C2457" w:rsidP="00317149">
      <w:pPr>
        <w:pStyle w:val="ListParagraph"/>
        <w:numPr>
          <w:ilvl w:val="0"/>
          <w:numId w:val="39"/>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Optimized the Views, Queries and Stored Procedures to enhance the complex reports. Created clustered and non-clustered indexes wherever possible to speed up the queries which in turn enhance the performance of the Reports.</w:t>
      </w:r>
    </w:p>
    <w:p w:rsidR="000C2457" w:rsidRPr="00317149" w:rsidRDefault="000C2457" w:rsidP="00317149">
      <w:pPr>
        <w:pStyle w:val="ListParagraph"/>
        <w:numPr>
          <w:ilvl w:val="0"/>
          <w:numId w:val="39"/>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Integrated MS SSRS with SharePoint Foundation 2010/SharePoint Server 2010 by configuring a report server to run in SharePoint integrated mode.</w:t>
      </w:r>
    </w:p>
    <w:p w:rsidR="000C2457" w:rsidRPr="00317149" w:rsidRDefault="000C2457" w:rsidP="00317149">
      <w:pPr>
        <w:pStyle w:val="ListParagraph"/>
        <w:numPr>
          <w:ilvl w:val="0"/>
          <w:numId w:val="39"/>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Created and modified the existing stored procedures, Functions, views and queries to have effective reporting. Wrote </w:t>
      </w:r>
      <w:proofErr w:type="spellStart"/>
      <w:r w:rsidRPr="00317149">
        <w:rPr>
          <w:rFonts w:asciiTheme="minorHAnsi" w:hAnsiTheme="minorHAnsi" w:cstheme="minorHAnsi"/>
          <w:sz w:val="22"/>
          <w:szCs w:val="22"/>
          <w:lang w:bidi="en-US"/>
        </w:rPr>
        <w:t>cte’s</w:t>
      </w:r>
      <w:proofErr w:type="spellEnd"/>
      <w:r w:rsidRPr="00317149">
        <w:rPr>
          <w:rFonts w:asciiTheme="minorHAnsi" w:hAnsiTheme="minorHAnsi" w:cstheme="minorHAnsi"/>
          <w:sz w:val="22"/>
          <w:szCs w:val="22"/>
          <w:lang w:bidi="en-US"/>
        </w:rPr>
        <w:t xml:space="preserve"> in the stored procedures to minimize the logic in the Reporting Services.</w:t>
      </w:r>
    </w:p>
    <w:p w:rsidR="000C2457" w:rsidRPr="00317149" w:rsidRDefault="000C2457" w:rsidP="00317149">
      <w:pPr>
        <w:pStyle w:val="ListParagraph"/>
        <w:numPr>
          <w:ilvl w:val="0"/>
          <w:numId w:val="39"/>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Optimize the query performance by using Query optimizer, execution plan, SQL Server Profiler and optimizing techniques.</w:t>
      </w:r>
    </w:p>
    <w:p w:rsidR="000C2457" w:rsidRPr="00317149" w:rsidRDefault="000C2457" w:rsidP="00317149">
      <w:pPr>
        <w:pStyle w:val="ListParagraph"/>
        <w:numPr>
          <w:ilvl w:val="0"/>
          <w:numId w:val="39"/>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Used various SSRS expressions in reporting properties to enhance the layout up to the users’ requirements. Deployed reports on the reporting server and share point server and manage the subscriptions.</w:t>
      </w:r>
    </w:p>
    <w:p w:rsidR="000C2457" w:rsidRPr="005A33C8" w:rsidRDefault="000C2457" w:rsidP="005A33C8">
      <w:pPr>
        <w:contextualSpacing/>
        <w:jc w:val="both"/>
        <w:rPr>
          <w:rFonts w:asciiTheme="minorHAnsi" w:hAnsiTheme="minorHAnsi" w:cstheme="minorHAnsi"/>
          <w:sz w:val="22"/>
          <w:szCs w:val="22"/>
          <w:lang w:bidi="en-US"/>
        </w:rPr>
      </w:pPr>
    </w:p>
    <w:p w:rsidR="000C2457" w:rsidRPr="005A33C8" w:rsidRDefault="000C2457" w:rsidP="005A33C8">
      <w:pPr>
        <w:contextualSpacing/>
        <w:jc w:val="both"/>
        <w:rPr>
          <w:rFonts w:asciiTheme="minorHAnsi" w:hAnsiTheme="minorHAnsi" w:cstheme="minorHAnsi"/>
          <w:sz w:val="22"/>
          <w:szCs w:val="22"/>
          <w:lang w:bidi="en-US"/>
        </w:rPr>
      </w:pPr>
      <w:r w:rsidRPr="005A33C8">
        <w:rPr>
          <w:rFonts w:asciiTheme="minorHAnsi" w:hAnsiTheme="minorHAnsi" w:cstheme="minorHAnsi"/>
          <w:b/>
          <w:sz w:val="22"/>
          <w:szCs w:val="22"/>
          <w:lang w:bidi="en-US"/>
        </w:rPr>
        <w:t>Environment</w:t>
      </w:r>
      <w:r w:rsidRPr="005A33C8">
        <w:rPr>
          <w:rFonts w:asciiTheme="minorHAnsi" w:hAnsiTheme="minorHAnsi" w:cstheme="minorHAnsi"/>
          <w:sz w:val="22"/>
          <w:szCs w:val="22"/>
          <w:lang w:bidi="en-US"/>
        </w:rPr>
        <w:t>: SSRS 2008, SSIS 2008, T-SQL, Microsoft Share point, Microsoft SQL Server 2008, Visual Studio 2005, BIDS, Execution Plan, Query Analyzer, Microsoft Word 2010, Microsoft Excel 2010</w:t>
      </w:r>
      <w:r w:rsidR="0082624B" w:rsidRPr="005A33C8">
        <w:rPr>
          <w:rFonts w:asciiTheme="minorHAnsi" w:hAnsiTheme="minorHAnsi" w:cstheme="minorHAnsi"/>
          <w:sz w:val="22"/>
          <w:szCs w:val="22"/>
          <w:lang w:bidi="en-US"/>
        </w:rPr>
        <w:t>, MS Access Visio</w:t>
      </w:r>
      <w:r w:rsidRPr="005A33C8">
        <w:rPr>
          <w:rFonts w:asciiTheme="minorHAnsi" w:hAnsiTheme="minorHAnsi" w:cstheme="minorHAnsi"/>
          <w:sz w:val="22"/>
          <w:szCs w:val="22"/>
          <w:lang w:bidi="en-US"/>
        </w:rPr>
        <w:t>.</w:t>
      </w:r>
    </w:p>
    <w:p w:rsidR="008B0E96" w:rsidRPr="005A33C8" w:rsidRDefault="008B0E96" w:rsidP="005A33C8">
      <w:pPr>
        <w:pStyle w:val="NoSpacing"/>
        <w:contextualSpacing/>
        <w:jc w:val="both"/>
        <w:rPr>
          <w:rFonts w:asciiTheme="minorHAnsi" w:hAnsiTheme="minorHAnsi" w:cstheme="minorHAnsi"/>
          <w:lang w:bidi="en-US"/>
        </w:rPr>
      </w:pPr>
    </w:p>
    <w:p w:rsidR="00BD2F07" w:rsidRPr="005A33C8" w:rsidRDefault="00BD2F07" w:rsidP="005A33C8">
      <w:pPr>
        <w:pStyle w:val="NoSpacing"/>
        <w:contextualSpacing/>
        <w:jc w:val="both"/>
        <w:rPr>
          <w:rFonts w:asciiTheme="minorHAnsi" w:hAnsiTheme="minorHAnsi" w:cstheme="minorHAnsi"/>
          <w:b/>
          <w:lang w:bidi="en-US"/>
        </w:rPr>
      </w:pPr>
      <w:r w:rsidRPr="005A33C8">
        <w:rPr>
          <w:rFonts w:asciiTheme="minorHAnsi" w:hAnsiTheme="minorHAnsi" w:cstheme="minorHAnsi"/>
          <w:b/>
          <w:lang w:bidi="en-US"/>
        </w:rPr>
        <w:t xml:space="preserve">Residential Credit Solutions, Fort Worth, TX                     </w:t>
      </w:r>
      <w:r w:rsidR="008D7BA7" w:rsidRPr="005A33C8">
        <w:rPr>
          <w:rFonts w:asciiTheme="minorHAnsi" w:hAnsiTheme="minorHAnsi" w:cstheme="minorHAnsi"/>
          <w:b/>
          <w:lang w:bidi="en-US"/>
        </w:rPr>
        <w:t xml:space="preserve">    </w:t>
      </w:r>
      <w:r w:rsidR="00995F10" w:rsidRPr="005A33C8">
        <w:rPr>
          <w:rFonts w:asciiTheme="minorHAnsi" w:hAnsiTheme="minorHAnsi" w:cstheme="minorHAnsi"/>
          <w:b/>
          <w:lang w:bidi="en-US"/>
        </w:rPr>
        <w:t xml:space="preserve">           </w:t>
      </w:r>
      <w:r w:rsidR="00272B16" w:rsidRPr="005A33C8">
        <w:rPr>
          <w:rFonts w:asciiTheme="minorHAnsi" w:hAnsiTheme="minorHAnsi" w:cstheme="minorHAnsi"/>
          <w:b/>
          <w:lang w:bidi="en-US"/>
        </w:rPr>
        <w:t xml:space="preserve"> </w:t>
      </w:r>
      <w:r w:rsidRPr="005A33C8">
        <w:rPr>
          <w:rFonts w:asciiTheme="minorHAnsi" w:hAnsiTheme="minorHAnsi" w:cstheme="minorHAnsi"/>
          <w:b/>
          <w:lang w:bidi="en-US"/>
        </w:rPr>
        <w:t xml:space="preserve">  </w:t>
      </w:r>
      <w:r w:rsidR="00272B16" w:rsidRPr="005A33C8">
        <w:rPr>
          <w:rFonts w:asciiTheme="minorHAnsi" w:hAnsiTheme="minorHAnsi" w:cstheme="minorHAnsi"/>
          <w:b/>
          <w:lang w:bidi="en-US"/>
        </w:rPr>
        <w:t>NOV</w:t>
      </w:r>
      <w:r w:rsidR="008F2E2B" w:rsidRPr="005A33C8">
        <w:rPr>
          <w:rFonts w:asciiTheme="minorHAnsi" w:hAnsiTheme="minorHAnsi" w:cstheme="minorHAnsi"/>
          <w:b/>
          <w:lang w:bidi="en-US"/>
        </w:rPr>
        <w:t xml:space="preserve"> 2014 – </w:t>
      </w:r>
      <w:r w:rsidR="00272B16" w:rsidRPr="005A33C8">
        <w:rPr>
          <w:rFonts w:asciiTheme="minorHAnsi" w:hAnsiTheme="minorHAnsi" w:cstheme="minorHAnsi"/>
          <w:b/>
          <w:lang w:bidi="en-US"/>
        </w:rPr>
        <w:t>FEB</w:t>
      </w:r>
      <w:r w:rsidR="00614C30" w:rsidRPr="005A33C8">
        <w:rPr>
          <w:rFonts w:asciiTheme="minorHAnsi" w:hAnsiTheme="minorHAnsi" w:cstheme="minorHAnsi"/>
          <w:b/>
          <w:lang w:bidi="en-US"/>
        </w:rPr>
        <w:t xml:space="preserve"> 201</w:t>
      </w:r>
      <w:r w:rsidR="000E29C2" w:rsidRPr="005A33C8">
        <w:rPr>
          <w:rFonts w:asciiTheme="minorHAnsi" w:hAnsiTheme="minorHAnsi" w:cstheme="minorHAnsi"/>
          <w:b/>
          <w:lang w:bidi="en-US"/>
        </w:rPr>
        <w:t>6</w:t>
      </w:r>
    </w:p>
    <w:p w:rsidR="00A062F0" w:rsidRPr="005A33C8" w:rsidRDefault="00A062F0" w:rsidP="005A33C8">
      <w:pPr>
        <w:pStyle w:val="NoSpacing"/>
        <w:contextualSpacing/>
        <w:jc w:val="both"/>
        <w:rPr>
          <w:rFonts w:asciiTheme="minorHAnsi" w:hAnsiTheme="minorHAnsi" w:cstheme="minorHAnsi"/>
          <w:b/>
          <w:lang w:bidi="en-US"/>
        </w:rPr>
      </w:pPr>
      <w:r w:rsidRPr="005A33C8">
        <w:rPr>
          <w:rFonts w:asciiTheme="minorHAnsi" w:hAnsiTheme="minorHAnsi" w:cstheme="minorHAnsi"/>
          <w:b/>
          <w:lang w:bidi="en-US"/>
        </w:rPr>
        <w:t xml:space="preserve">Analytics </w:t>
      </w:r>
      <w:r w:rsidR="004C34AF" w:rsidRPr="005A33C8">
        <w:rPr>
          <w:rFonts w:asciiTheme="minorHAnsi" w:hAnsiTheme="minorHAnsi" w:cstheme="minorHAnsi"/>
          <w:b/>
          <w:lang w:bidi="en-US"/>
        </w:rPr>
        <w:t>Consultant (SQL/ SSIS</w:t>
      </w:r>
      <w:r w:rsidRPr="005A33C8">
        <w:rPr>
          <w:rFonts w:asciiTheme="minorHAnsi" w:hAnsiTheme="minorHAnsi" w:cstheme="minorHAnsi"/>
          <w:b/>
          <w:lang w:bidi="en-US"/>
        </w:rPr>
        <w:t xml:space="preserve"> /SSRS Developer</w:t>
      </w:r>
      <w:r w:rsidR="004C34AF" w:rsidRPr="005A33C8">
        <w:rPr>
          <w:rFonts w:asciiTheme="minorHAnsi" w:hAnsiTheme="minorHAnsi" w:cstheme="minorHAnsi"/>
          <w:b/>
          <w:lang w:bidi="en-US"/>
        </w:rPr>
        <w:t>)</w:t>
      </w:r>
    </w:p>
    <w:p w:rsidR="00A062F0" w:rsidRPr="005A33C8" w:rsidRDefault="00A062F0" w:rsidP="005A33C8">
      <w:pPr>
        <w:tabs>
          <w:tab w:val="center" w:pos="5040"/>
          <w:tab w:val="right" w:pos="9360"/>
        </w:tabs>
        <w:contextualSpacing/>
        <w:jc w:val="both"/>
        <w:rPr>
          <w:rFonts w:asciiTheme="minorHAnsi" w:hAnsiTheme="minorHAnsi" w:cstheme="minorHAnsi"/>
          <w:sz w:val="22"/>
          <w:szCs w:val="22"/>
          <w:lang w:bidi="en-US"/>
        </w:rPr>
      </w:pPr>
    </w:p>
    <w:p w:rsidR="00A062F0" w:rsidRPr="005A33C8" w:rsidRDefault="00A062F0" w:rsidP="005A33C8">
      <w:pPr>
        <w:tabs>
          <w:tab w:val="center" w:pos="5040"/>
          <w:tab w:val="right" w:pos="9360"/>
        </w:tabs>
        <w:contextualSpacing/>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Residential Credit Solutions, Inc. is engaged in investing, issuing, and servicing mortgages. The company focuses on servicing and managing performing and nonperforming residential mortgage loans for homeowners. It provides subservicing of residential mortgage loans in the United States and Puerto Rico. The company also provides component services, such as borrower outreach, modification assistance, and loss mitigation services for loan servicers; and investor and co-investor of mortgage credit, such as residential loans, mortgage servicing rights, and mezzanine debt. In addition, it offers payment counseling services in the areas of repayment plan, loan modification, short refinance, short sale/deed in lieu, and home affordable modification program; and payment services.</w:t>
      </w:r>
    </w:p>
    <w:p w:rsidR="00A062F0" w:rsidRPr="005A33C8" w:rsidRDefault="00A062F0" w:rsidP="005A33C8">
      <w:pPr>
        <w:tabs>
          <w:tab w:val="center" w:pos="5040"/>
          <w:tab w:val="right" w:pos="9360"/>
        </w:tabs>
        <w:contextualSpacing/>
        <w:jc w:val="both"/>
        <w:rPr>
          <w:rFonts w:asciiTheme="minorHAnsi" w:hAnsiTheme="minorHAnsi" w:cstheme="minorHAnsi"/>
          <w:sz w:val="22"/>
          <w:szCs w:val="22"/>
          <w:lang w:bidi="en-US"/>
        </w:rPr>
      </w:pPr>
    </w:p>
    <w:p w:rsidR="00A062F0" w:rsidRPr="005A33C8" w:rsidRDefault="00A062F0" w:rsidP="005A33C8">
      <w:pPr>
        <w:contextualSpacing/>
        <w:jc w:val="both"/>
        <w:rPr>
          <w:rFonts w:asciiTheme="minorHAnsi" w:hAnsiTheme="minorHAnsi" w:cstheme="minorHAnsi"/>
          <w:sz w:val="22"/>
          <w:szCs w:val="22"/>
          <w:lang w:bidi="en-US"/>
        </w:rPr>
      </w:pPr>
      <w:r w:rsidRPr="005A33C8">
        <w:rPr>
          <w:rFonts w:asciiTheme="minorHAnsi" w:hAnsiTheme="minorHAnsi" w:cstheme="minorHAnsi"/>
          <w:b/>
          <w:sz w:val="22"/>
          <w:szCs w:val="22"/>
          <w:lang w:bidi="en-US"/>
        </w:rPr>
        <w:t>Responsibilities</w:t>
      </w:r>
      <w:r w:rsidRPr="005A33C8">
        <w:rPr>
          <w:rFonts w:asciiTheme="minorHAnsi" w:hAnsiTheme="minorHAnsi" w:cstheme="minorHAnsi"/>
          <w:sz w:val="22"/>
          <w:szCs w:val="22"/>
          <w:lang w:bidi="en-US"/>
        </w:rPr>
        <w:t>:</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Gathered user requirements and analyzed and designed software solution and database.</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Designed the Entity Relationship(ER) models.</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Extensively worked on full Software Development Life Cycle (SDLC) of the project from Database Design and Modeling to implementation and maintenance.</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Designed and Developed SSIS Staging Packages to Stage Source files to SQL Server Source Database</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Developed ETL packages with different data sources (SQL Server, Flat Files, Excel source files, etc.) and loaded the data into target tables by performing different kinds of transformations using SQL Server Integration Services (SSIS).</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SSIS Components used extensively in the project are Merge join, Derived Columns, Look UP, Conditional Split and Multicasting.</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Designed various packages using various task e.g. For Each Loop, File System Task, Execute SQL task, Execute Process Task, Execute Package Task, Send Mail Task.</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Involved in Loading Dimension with the SSIS slowly changing Dimension Wizard.</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Experience in performance tuning of SSIS Packages using row transformations.</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Performed Index analysis for tables and came up with more efficient solutions to use Clustered and Non-Clustered Indexes for significant performance boost of the existing product databases.</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complex Stored Procedures for validation process &amp; for loading data from the staging area to the product database in SQL 2008.</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lastRenderedPageBreak/>
        <w:t>Experience in configuring with checkpoints, package logging, error logging and event handling to redirect error rows and fix the errors in SSIS.</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Deployed SSIS packages from Development to Testing Servers</w:t>
      </w:r>
    </w:p>
    <w:p w:rsidR="0068735E" w:rsidRPr="00317149" w:rsidRDefault="0068735E"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Integrated SQL Server 2008 with CRM using SQL Stored Procedures, Functions, Triggers, and Importing/Exporting data from legacy data sources using SSIS.</w:t>
      </w:r>
    </w:p>
    <w:p w:rsidR="0068735E" w:rsidRPr="00317149" w:rsidRDefault="0068735E"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Developed dynamic reports using CRM reporting interface and SSRS SQL 2008 R2 engine.</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Worked on all activities related to the development, implementation and Support </w:t>
      </w:r>
    </w:p>
    <w:p w:rsidR="00A062F0" w:rsidRPr="00317149" w:rsidRDefault="008B0E96"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Of ETL</w:t>
      </w:r>
      <w:r w:rsidR="00A062F0" w:rsidRPr="00317149">
        <w:rPr>
          <w:rFonts w:asciiTheme="minorHAnsi" w:hAnsiTheme="minorHAnsi" w:cstheme="minorHAnsi"/>
          <w:sz w:val="22"/>
          <w:szCs w:val="22"/>
          <w:lang w:bidi="en-US"/>
        </w:rPr>
        <w:t xml:space="preserve"> processes for large-scale Data Warehouses using SQL Server SSIS.</w:t>
      </w:r>
    </w:p>
    <w:p w:rsidR="00B1689E" w:rsidRPr="00317149" w:rsidRDefault="00B1689E"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Experience with SSIS performance tuning using counters, error handling, event handling, re-running of failed SSIS packages using checkpoints and scripting with Active-X and VB.NET in SSIS.</w:t>
      </w:r>
    </w:p>
    <w:p w:rsidR="00B1689E" w:rsidRPr="00317149" w:rsidRDefault="00B1689E"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Experience in SSIS script task, look up transformations and data flow tasks using T- SQL and Visual Basic (VB) scripts.</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and developed query for Tabular and Matrix Reports using SQL Server 2008 Reports Services (SSRS)</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Drill-through reports, parameterized reports and linked reports using SSRS 2005 and 2008.</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Worked on Report generation using SQL Server Reporting Services (SSRS) that could be used to send information to Client.</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Excellent report creation skills using Microsoft Reporting Services (SSRS) with proficiency in using Report Designer as well as Report Builder.</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Reports migrations from Actuate to SharePoint/SSRS technology.</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Developed custom reports and deployed them on server using SQL Server Reporting Services (SSRS).</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Generated periodic reports based on the statistical analysis of the data using SQL Server Reporting Services (SSRS).</w:t>
      </w:r>
    </w:p>
    <w:p w:rsidR="00A062F0" w:rsidRPr="00317149" w:rsidRDefault="00A062F0" w:rsidP="00317149">
      <w:pPr>
        <w:pStyle w:val="ListParagraph"/>
        <w:numPr>
          <w:ilvl w:val="0"/>
          <w:numId w:val="41"/>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Promoted Reporting Definition Language (RDL) to Reporting Service Server (SSRS).</w:t>
      </w:r>
    </w:p>
    <w:p w:rsidR="00A062F0" w:rsidRPr="005A33C8" w:rsidRDefault="00A062F0" w:rsidP="005A33C8">
      <w:pPr>
        <w:contextualSpacing/>
        <w:jc w:val="both"/>
        <w:rPr>
          <w:rFonts w:asciiTheme="minorHAnsi" w:hAnsiTheme="minorHAnsi" w:cstheme="minorHAnsi"/>
          <w:sz w:val="22"/>
          <w:szCs w:val="22"/>
          <w:lang w:bidi="en-US"/>
        </w:rPr>
      </w:pPr>
    </w:p>
    <w:p w:rsidR="00A062F0" w:rsidRPr="005A33C8" w:rsidRDefault="00A062F0" w:rsidP="005A33C8">
      <w:pPr>
        <w:contextualSpacing/>
        <w:jc w:val="both"/>
        <w:rPr>
          <w:rFonts w:asciiTheme="minorHAnsi" w:hAnsiTheme="minorHAnsi" w:cstheme="minorHAnsi"/>
          <w:sz w:val="22"/>
          <w:szCs w:val="22"/>
          <w:lang w:bidi="en-US"/>
        </w:rPr>
      </w:pPr>
      <w:r w:rsidRPr="005A33C8">
        <w:rPr>
          <w:rFonts w:asciiTheme="minorHAnsi" w:hAnsiTheme="minorHAnsi" w:cstheme="minorHAnsi"/>
          <w:b/>
          <w:sz w:val="22"/>
          <w:szCs w:val="22"/>
          <w:lang w:bidi="en-US"/>
        </w:rPr>
        <w:t>Environment</w:t>
      </w:r>
      <w:r w:rsidRPr="005A33C8">
        <w:rPr>
          <w:rFonts w:asciiTheme="minorHAnsi" w:hAnsiTheme="minorHAnsi" w:cstheme="minorHAnsi"/>
          <w:sz w:val="22"/>
          <w:szCs w:val="22"/>
          <w:lang w:bidi="en-US"/>
        </w:rPr>
        <w:t>: SQL Server 2008, 2008R2, 2012, T-SQL, SQL Server Integration Services (SSIS), SQL Server Reporting Services (SSRS), Visual Studio 2008/2010, Share Point 2010, TFS 2010.</w:t>
      </w:r>
    </w:p>
    <w:p w:rsidR="00B31DE8" w:rsidRPr="005A33C8" w:rsidRDefault="00B31DE8" w:rsidP="005A33C8">
      <w:pPr>
        <w:tabs>
          <w:tab w:val="center" w:pos="5040"/>
          <w:tab w:val="right" w:pos="9360"/>
        </w:tabs>
        <w:contextualSpacing/>
        <w:jc w:val="both"/>
        <w:rPr>
          <w:rFonts w:asciiTheme="minorHAnsi" w:hAnsiTheme="minorHAnsi" w:cstheme="minorHAnsi"/>
          <w:b/>
          <w:sz w:val="22"/>
          <w:szCs w:val="22"/>
          <w:lang w:bidi="en-US"/>
        </w:rPr>
      </w:pPr>
    </w:p>
    <w:p w:rsidR="00B31DE8" w:rsidRPr="005A33C8" w:rsidRDefault="00B31DE8" w:rsidP="005A33C8">
      <w:pPr>
        <w:pStyle w:val="NoSpacing"/>
        <w:contextualSpacing/>
        <w:jc w:val="both"/>
        <w:rPr>
          <w:rFonts w:asciiTheme="minorHAnsi" w:hAnsiTheme="minorHAnsi" w:cstheme="minorHAnsi"/>
          <w:b/>
          <w:lang w:bidi="en-US"/>
        </w:rPr>
      </w:pPr>
      <w:r w:rsidRPr="005A33C8">
        <w:rPr>
          <w:rFonts w:asciiTheme="minorHAnsi" w:hAnsiTheme="minorHAnsi" w:cstheme="minorHAnsi"/>
          <w:b/>
          <w:lang w:bidi="en-US"/>
        </w:rPr>
        <w:t xml:space="preserve">Maersk </w:t>
      </w:r>
      <w:r w:rsidR="00BE5832" w:rsidRPr="005A33C8">
        <w:rPr>
          <w:rFonts w:asciiTheme="minorHAnsi" w:hAnsiTheme="minorHAnsi" w:cstheme="minorHAnsi"/>
          <w:b/>
          <w:lang w:bidi="en-US"/>
        </w:rPr>
        <w:t>Line, Florham</w:t>
      </w:r>
      <w:r w:rsidR="00926D78" w:rsidRPr="005A33C8">
        <w:rPr>
          <w:rFonts w:asciiTheme="minorHAnsi" w:hAnsiTheme="minorHAnsi" w:cstheme="minorHAnsi"/>
          <w:b/>
          <w:lang w:bidi="en-US"/>
        </w:rPr>
        <w:t xml:space="preserve"> Park, </w:t>
      </w:r>
      <w:r w:rsidR="00A51851" w:rsidRPr="005A33C8">
        <w:rPr>
          <w:rFonts w:asciiTheme="minorHAnsi" w:hAnsiTheme="minorHAnsi" w:cstheme="minorHAnsi"/>
          <w:b/>
          <w:lang w:bidi="en-US"/>
        </w:rPr>
        <w:tab/>
        <w:t xml:space="preserve">        </w:t>
      </w:r>
      <w:r w:rsidR="00A51851" w:rsidRPr="005A33C8">
        <w:rPr>
          <w:rFonts w:asciiTheme="minorHAnsi" w:hAnsiTheme="minorHAnsi" w:cstheme="minorHAnsi"/>
          <w:b/>
          <w:lang w:bidi="en-US"/>
        </w:rPr>
        <w:tab/>
      </w:r>
      <w:r w:rsidRPr="005A33C8">
        <w:rPr>
          <w:rFonts w:asciiTheme="minorHAnsi" w:hAnsiTheme="minorHAnsi" w:cstheme="minorHAnsi"/>
          <w:b/>
          <w:lang w:bidi="en-US"/>
        </w:rPr>
        <w:tab/>
        <w:t xml:space="preserve">  </w:t>
      </w:r>
      <w:r w:rsidR="00E32FDE" w:rsidRPr="005A33C8">
        <w:rPr>
          <w:rFonts w:asciiTheme="minorHAnsi" w:hAnsiTheme="minorHAnsi" w:cstheme="minorHAnsi"/>
          <w:b/>
          <w:lang w:bidi="en-US"/>
        </w:rPr>
        <w:t xml:space="preserve">          </w:t>
      </w:r>
      <w:r w:rsidRPr="005A33C8">
        <w:rPr>
          <w:rFonts w:asciiTheme="minorHAnsi" w:hAnsiTheme="minorHAnsi" w:cstheme="minorHAnsi"/>
          <w:b/>
          <w:lang w:bidi="en-US"/>
        </w:rPr>
        <w:t xml:space="preserve">  </w:t>
      </w:r>
      <w:r w:rsidR="00024762" w:rsidRPr="005A33C8">
        <w:rPr>
          <w:rFonts w:asciiTheme="minorHAnsi" w:hAnsiTheme="minorHAnsi" w:cstheme="minorHAnsi"/>
          <w:b/>
          <w:lang w:bidi="en-US"/>
        </w:rPr>
        <w:t xml:space="preserve">         </w:t>
      </w:r>
      <w:r w:rsidR="008D7BA7" w:rsidRPr="005A33C8">
        <w:rPr>
          <w:rFonts w:asciiTheme="minorHAnsi" w:hAnsiTheme="minorHAnsi" w:cstheme="minorHAnsi"/>
          <w:b/>
          <w:lang w:bidi="en-US"/>
        </w:rPr>
        <w:t xml:space="preserve"> </w:t>
      </w:r>
      <w:r w:rsidR="00995F10" w:rsidRPr="005A33C8">
        <w:rPr>
          <w:rFonts w:asciiTheme="minorHAnsi" w:hAnsiTheme="minorHAnsi" w:cstheme="minorHAnsi"/>
          <w:b/>
          <w:lang w:bidi="en-US"/>
        </w:rPr>
        <w:t xml:space="preserve">      </w:t>
      </w:r>
      <w:r w:rsidR="008D7BA7" w:rsidRPr="005A33C8">
        <w:rPr>
          <w:rFonts w:asciiTheme="minorHAnsi" w:hAnsiTheme="minorHAnsi" w:cstheme="minorHAnsi"/>
          <w:b/>
          <w:lang w:bidi="en-US"/>
        </w:rPr>
        <w:t xml:space="preserve"> </w:t>
      </w:r>
      <w:r w:rsidR="00272B16" w:rsidRPr="005A33C8">
        <w:rPr>
          <w:rFonts w:asciiTheme="minorHAnsi" w:hAnsiTheme="minorHAnsi" w:cstheme="minorHAnsi"/>
          <w:b/>
          <w:lang w:bidi="en-US"/>
        </w:rPr>
        <w:t>DEC</w:t>
      </w:r>
      <w:r w:rsidR="00C116AF" w:rsidRPr="005A33C8">
        <w:rPr>
          <w:rFonts w:asciiTheme="minorHAnsi" w:hAnsiTheme="minorHAnsi" w:cstheme="minorHAnsi"/>
          <w:b/>
          <w:lang w:bidi="en-US"/>
        </w:rPr>
        <w:t xml:space="preserve"> 2012</w:t>
      </w:r>
      <w:r w:rsidR="008F2E2B" w:rsidRPr="005A33C8">
        <w:rPr>
          <w:rFonts w:asciiTheme="minorHAnsi" w:hAnsiTheme="minorHAnsi" w:cstheme="minorHAnsi"/>
          <w:b/>
          <w:lang w:bidi="en-US"/>
        </w:rPr>
        <w:t xml:space="preserve"> – </w:t>
      </w:r>
      <w:r w:rsidR="00272B16" w:rsidRPr="005A33C8">
        <w:rPr>
          <w:rFonts w:asciiTheme="minorHAnsi" w:hAnsiTheme="minorHAnsi" w:cstheme="minorHAnsi"/>
          <w:b/>
          <w:lang w:bidi="en-US"/>
        </w:rPr>
        <w:t>AUG</w:t>
      </w:r>
      <w:r w:rsidRPr="005A33C8">
        <w:rPr>
          <w:rFonts w:asciiTheme="minorHAnsi" w:hAnsiTheme="minorHAnsi" w:cstheme="minorHAnsi"/>
          <w:b/>
          <w:lang w:bidi="en-US"/>
        </w:rPr>
        <w:t xml:space="preserve"> 2014  </w:t>
      </w:r>
    </w:p>
    <w:p w:rsidR="00B31DE8" w:rsidRPr="005A33C8" w:rsidRDefault="00B31DE8" w:rsidP="005A33C8">
      <w:pPr>
        <w:pStyle w:val="NoSpacing"/>
        <w:contextualSpacing/>
        <w:jc w:val="both"/>
        <w:rPr>
          <w:rFonts w:asciiTheme="minorHAnsi" w:hAnsiTheme="minorHAnsi" w:cstheme="minorHAnsi"/>
          <w:b/>
          <w:lang w:bidi="en-US"/>
        </w:rPr>
      </w:pPr>
      <w:r w:rsidRPr="005A33C8">
        <w:rPr>
          <w:rFonts w:asciiTheme="minorHAnsi" w:hAnsiTheme="minorHAnsi" w:cstheme="minorHAnsi"/>
          <w:b/>
          <w:lang w:bidi="en-US"/>
        </w:rPr>
        <w:t xml:space="preserve">BI Developer (SSIS/ SSRS/SSAS)     </w:t>
      </w:r>
    </w:p>
    <w:p w:rsidR="00B31DE8" w:rsidRPr="005A33C8" w:rsidRDefault="00B31DE8" w:rsidP="005A33C8">
      <w:pPr>
        <w:pStyle w:val="NoSpacing"/>
        <w:contextualSpacing/>
        <w:jc w:val="both"/>
        <w:rPr>
          <w:rFonts w:asciiTheme="minorHAnsi" w:hAnsiTheme="minorHAnsi" w:cstheme="minorHAnsi"/>
          <w:lang w:bidi="en-US"/>
        </w:rPr>
      </w:pPr>
      <w:r w:rsidRPr="005A33C8">
        <w:rPr>
          <w:rFonts w:asciiTheme="minorHAnsi" w:hAnsiTheme="minorHAnsi" w:cstheme="minorHAnsi"/>
          <w:lang w:bidi="en-US"/>
        </w:rPr>
        <w:t xml:space="preserve">                </w:t>
      </w:r>
    </w:p>
    <w:p w:rsidR="00B31DE8" w:rsidRPr="005A33C8" w:rsidRDefault="00B31DE8" w:rsidP="005A33C8">
      <w:pPr>
        <w:pStyle w:val="ListParagraph"/>
        <w:ind w:left="0"/>
        <w:jc w:val="both"/>
        <w:rPr>
          <w:rFonts w:asciiTheme="minorHAnsi" w:hAnsiTheme="minorHAnsi" w:cstheme="minorHAnsi"/>
          <w:sz w:val="22"/>
          <w:szCs w:val="22"/>
          <w:lang w:bidi="en-US"/>
        </w:rPr>
      </w:pPr>
      <w:r w:rsidRPr="005A33C8">
        <w:rPr>
          <w:rFonts w:asciiTheme="minorHAnsi" w:hAnsiTheme="minorHAnsi" w:cstheme="minorHAnsi"/>
          <w:b/>
          <w:sz w:val="22"/>
          <w:szCs w:val="22"/>
          <w:lang w:bidi="en-US"/>
        </w:rPr>
        <w:t>Description</w:t>
      </w:r>
      <w:r w:rsidRPr="005A33C8">
        <w:rPr>
          <w:rFonts w:asciiTheme="minorHAnsi" w:hAnsiTheme="minorHAnsi" w:cstheme="minorHAnsi"/>
          <w:sz w:val="22"/>
          <w:szCs w:val="22"/>
          <w:lang w:bidi="en-US"/>
        </w:rPr>
        <w:t>:</w:t>
      </w:r>
    </w:p>
    <w:p w:rsidR="00B31DE8" w:rsidRPr="005A33C8" w:rsidRDefault="00B31DE8" w:rsidP="005A33C8">
      <w:pPr>
        <w:pStyle w:val="ListParagraph"/>
        <w:ind w:left="0"/>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The purpose of UTM application is to develop BI reports which enable Uptake Managers to set bucket levels to optimize the use of allocated space. Uptake manager gets a projection of the final cargo level at each port which enables them to set the bucket levels.</w:t>
      </w:r>
    </w:p>
    <w:p w:rsidR="00B31DE8" w:rsidRPr="005A33C8" w:rsidRDefault="00B31DE8" w:rsidP="005A33C8">
      <w:pPr>
        <w:pStyle w:val="ListParagraph"/>
        <w:ind w:left="0"/>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In a scenario:</w:t>
      </w:r>
    </w:p>
    <w:p w:rsidR="00B31DE8" w:rsidRPr="005A33C8" w:rsidRDefault="00B31DE8" w:rsidP="005A33C8">
      <w:pPr>
        <w:pStyle w:val="ListParagraph"/>
        <w:ind w:left="0"/>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 xml:space="preserve">Uptake Manager makes a decision when provided with options for acceptance of cargo, based on best yielding cargo. Otherwise it will be always FirstComeFirst Serve. </w:t>
      </w:r>
    </w:p>
    <w:p w:rsidR="00B31DE8" w:rsidRPr="005A33C8" w:rsidRDefault="00B31DE8" w:rsidP="005A33C8">
      <w:pPr>
        <w:pStyle w:val="ListParagraph"/>
        <w:ind w:left="0"/>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The final reports of UTM help uptake managers as:</w:t>
      </w:r>
    </w:p>
    <w:p w:rsidR="00B31DE8" w:rsidRPr="005A33C8" w:rsidRDefault="00B31DE8" w:rsidP="00317149">
      <w:pPr>
        <w:pStyle w:val="ListParagraph"/>
        <w:numPr>
          <w:ilvl w:val="0"/>
          <w:numId w:val="42"/>
        </w:numPr>
        <w:tabs>
          <w:tab w:val="left" w:pos="1080"/>
        </w:tabs>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UTM Manager can allocate cargos to be loaded, by viewing Vessel Status.</w:t>
      </w:r>
    </w:p>
    <w:p w:rsidR="00B31DE8" w:rsidRPr="005A33C8" w:rsidRDefault="00B31DE8" w:rsidP="00317149">
      <w:pPr>
        <w:pStyle w:val="ListParagraph"/>
        <w:numPr>
          <w:ilvl w:val="0"/>
          <w:numId w:val="42"/>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UTM Managers can manage cargos at port level by viewing aggregated Port statuses</w:t>
      </w:r>
    </w:p>
    <w:p w:rsidR="00B31DE8" w:rsidRPr="005A33C8" w:rsidRDefault="00B31DE8" w:rsidP="00317149">
      <w:pPr>
        <w:pStyle w:val="ListParagraph"/>
        <w:numPr>
          <w:ilvl w:val="0"/>
          <w:numId w:val="42"/>
        </w:numPr>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 xml:space="preserve">UTM managers can view uptake curve (in TEU) for range of dates in a Port to understand booking statuses and </w:t>
      </w:r>
      <w:r w:rsidR="00E52053" w:rsidRPr="005A33C8">
        <w:rPr>
          <w:rFonts w:asciiTheme="minorHAnsi" w:hAnsiTheme="minorHAnsi" w:cstheme="minorHAnsi"/>
          <w:sz w:val="22"/>
          <w:szCs w:val="22"/>
          <w:lang w:bidi="en-US"/>
        </w:rPr>
        <w:t>downfalls. As</w:t>
      </w:r>
      <w:r w:rsidRPr="005A33C8">
        <w:rPr>
          <w:rFonts w:asciiTheme="minorHAnsi" w:hAnsiTheme="minorHAnsi" w:cstheme="minorHAnsi"/>
          <w:sz w:val="22"/>
          <w:szCs w:val="22"/>
          <w:lang w:bidi="en-US"/>
        </w:rPr>
        <w:t xml:space="preserve"> end result this application helps in minimizing the issues at ports and more opportunities and hence optimized shipments at each port</w:t>
      </w:r>
    </w:p>
    <w:p w:rsidR="00B31DE8" w:rsidRPr="005A33C8" w:rsidRDefault="00B31DE8" w:rsidP="005A33C8">
      <w:pPr>
        <w:contextualSpacing/>
        <w:jc w:val="both"/>
        <w:rPr>
          <w:rFonts w:asciiTheme="minorHAnsi" w:hAnsiTheme="minorHAnsi" w:cstheme="minorHAnsi"/>
          <w:b/>
          <w:sz w:val="22"/>
          <w:szCs w:val="22"/>
          <w:lang w:bidi="en-US"/>
        </w:rPr>
      </w:pPr>
      <w:r w:rsidRPr="005A33C8">
        <w:rPr>
          <w:rFonts w:asciiTheme="minorHAnsi" w:hAnsiTheme="minorHAnsi" w:cstheme="minorHAnsi"/>
          <w:b/>
          <w:sz w:val="22"/>
          <w:szCs w:val="22"/>
          <w:lang w:bidi="en-US"/>
        </w:rPr>
        <w:t>Responsibilities:</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Experience with all phases of software development life cycle (SDLC) and project methodologies</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SSIS packages to extract data from OLTP to OLAP systems and Scheduled Jobs to call the packages and Stored Procedures.</w:t>
      </w:r>
    </w:p>
    <w:p w:rsidR="00E61421" w:rsidRPr="00317149" w:rsidRDefault="00E61421"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standalone packages for data extraction using SQL Server Integration Services and also have experience on creating dynamic packages through Script task components.(VB.NET)</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Designed and implemented complex SSIS package to migrate data from multiple data sources for data analyzing</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complex Stored Procedures, Triggers, Functions, Indexes, Tables, Views, SQL joins and other T-SQL code to implement business rules</w:t>
      </w:r>
    </w:p>
    <w:p w:rsidR="00B31DE8" w:rsidRPr="00317149" w:rsidRDefault="00B31DE8" w:rsidP="00317149">
      <w:pPr>
        <w:pStyle w:val="ListParagraph"/>
        <w:numPr>
          <w:ilvl w:val="0"/>
          <w:numId w:val="44"/>
        </w:numPr>
        <w:shd w:val="clear" w:color="auto" w:fill="FFFFFF"/>
        <w:jc w:val="both"/>
        <w:textAlignment w:val="baseline"/>
        <w:rPr>
          <w:rFonts w:asciiTheme="minorHAnsi" w:hAnsiTheme="minorHAnsi" w:cstheme="minorHAnsi"/>
          <w:sz w:val="22"/>
          <w:szCs w:val="22"/>
          <w:lang w:bidi="en-US"/>
        </w:rPr>
      </w:pPr>
      <w:r w:rsidRPr="00317149">
        <w:rPr>
          <w:rFonts w:asciiTheme="minorHAnsi" w:hAnsiTheme="minorHAnsi" w:cstheme="minorHAnsi"/>
          <w:sz w:val="22"/>
          <w:szCs w:val="22"/>
          <w:lang w:bidi="en-US"/>
        </w:rPr>
        <w:lastRenderedPageBreak/>
        <w:t>Created a CRM Entity Modification tool , functional diagrams, and workflow diagrams</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Updated design documents as necessary to reflect changes necessitated by change requests and implementation issues(MS Dynamics CRM)</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packages to validate, extract, transform and load data to a centralized SQL server using OLEDB providers from the existing diversified data sources through ETL tool</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Multi-dimensional cube modeling and reporting using (Data warehouse / data mart modeling and implementation)</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Design and Implemented OLAP Cubes, Facts, and Dimensions for providing summarized and aggregate views of large sets of data and used Multi-Dimensional Expression (MDX) to access them</w:t>
      </w:r>
      <w:r w:rsidR="00F02070" w:rsidRPr="00317149">
        <w:rPr>
          <w:rFonts w:asciiTheme="minorHAnsi" w:hAnsiTheme="minorHAnsi" w:cstheme="minorHAnsi"/>
          <w:sz w:val="22"/>
          <w:szCs w:val="22"/>
          <w:lang w:bidi="en-US"/>
        </w:rPr>
        <w:t>.</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Using MDX created calculated members for customized calculated measures</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Excellent technical and analytical skills with clear understanding of design goals of ER modeling for OLTP and dimension modeling for OLAP</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Generated daily, weekly and monthly reports for the managers using SSRS</w:t>
      </w:r>
    </w:p>
    <w:p w:rsidR="00B31DE8" w:rsidRPr="00317149" w:rsidRDefault="00B31DE8" w:rsidP="00317149">
      <w:pPr>
        <w:pStyle w:val="ListParagraph"/>
        <w:numPr>
          <w:ilvl w:val="0"/>
          <w:numId w:val="44"/>
        </w:numPr>
        <w:shd w:val="clear" w:color="auto" w:fill="FFFFFF"/>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Involved in creating calculated members, named set, advanced KPI’S for the SSAS cubes.</w:t>
      </w:r>
    </w:p>
    <w:p w:rsidR="00B31DE8" w:rsidRPr="00317149" w:rsidRDefault="00B31DE8" w:rsidP="00317149">
      <w:pPr>
        <w:pStyle w:val="ListParagraph"/>
        <w:numPr>
          <w:ilvl w:val="0"/>
          <w:numId w:val="44"/>
        </w:numPr>
        <w:shd w:val="clear" w:color="auto" w:fill="FFFFFF"/>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Conducted quantitative analysis of financial data to forecast revenue, identify future trends, and risk associated with capital expenditures by creating cubes (SSAS)</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 xml:space="preserve">Utilized pivot tables to provide structure to reports in proper format like months </w:t>
      </w:r>
      <w:r w:rsidR="00E060E6" w:rsidRPr="00317149">
        <w:rPr>
          <w:rFonts w:asciiTheme="minorHAnsi" w:hAnsiTheme="minorHAnsi" w:cstheme="minorHAnsi"/>
          <w:sz w:val="22"/>
          <w:szCs w:val="22"/>
          <w:lang w:bidi="en-US"/>
        </w:rPr>
        <w:t>etc.</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Generated periodic reports based on the statistical analysis of the data from various time frame and division using SQL Server Reporting Services (SSRS)</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reports and scheduled using SSRS to support Financial Planner to deliver informational sales presentations to potential clients</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Developed various operational Drill-through, Drill-down, and linked reports using SSRS</w:t>
      </w:r>
    </w:p>
    <w:p w:rsidR="0068735E" w:rsidRPr="00317149" w:rsidRDefault="0068735E"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Use TFS 2010 for Source Control of Project code.</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Developed different kind of reports such a Sub Reports, Chars, Matrix reports, and Linked reports</w:t>
      </w:r>
    </w:p>
    <w:p w:rsidR="00B31DE8" w:rsidRPr="00317149" w:rsidRDefault="00B31DE8" w:rsidP="00317149">
      <w:pPr>
        <w:pStyle w:val="ListParagraph"/>
        <w:numPr>
          <w:ilvl w:val="0"/>
          <w:numId w:val="44"/>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Designed, deployed, and maintained of various SSRS Reports in SQL Server.</w:t>
      </w:r>
    </w:p>
    <w:p w:rsidR="00B31DE8" w:rsidRPr="005A33C8" w:rsidRDefault="00B31DE8" w:rsidP="005A33C8">
      <w:pPr>
        <w:contextualSpacing/>
        <w:jc w:val="both"/>
        <w:rPr>
          <w:rFonts w:asciiTheme="minorHAnsi" w:hAnsiTheme="minorHAnsi" w:cstheme="minorHAnsi"/>
          <w:sz w:val="22"/>
          <w:szCs w:val="22"/>
          <w:lang w:bidi="en-US"/>
        </w:rPr>
      </w:pPr>
    </w:p>
    <w:p w:rsidR="00B31DE8" w:rsidRPr="005A33C8" w:rsidRDefault="00B31DE8" w:rsidP="005A33C8">
      <w:pPr>
        <w:contextualSpacing/>
        <w:jc w:val="both"/>
        <w:rPr>
          <w:rFonts w:asciiTheme="minorHAnsi" w:hAnsiTheme="minorHAnsi" w:cstheme="minorHAnsi"/>
          <w:sz w:val="22"/>
          <w:szCs w:val="22"/>
          <w:lang w:bidi="en-US"/>
        </w:rPr>
      </w:pPr>
      <w:r w:rsidRPr="005A33C8">
        <w:rPr>
          <w:rFonts w:asciiTheme="minorHAnsi" w:hAnsiTheme="minorHAnsi" w:cstheme="minorHAnsi"/>
          <w:b/>
          <w:sz w:val="22"/>
          <w:szCs w:val="22"/>
          <w:lang w:bidi="en-US"/>
        </w:rPr>
        <w:t>Environment</w:t>
      </w:r>
      <w:r w:rsidRPr="005A33C8">
        <w:rPr>
          <w:rFonts w:asciiTheme="minorHAnsi" w:hAnsiTheme="minorHAnsi" w:cstheme="minorHAnsi"/>
          <w:sz w:val="22"/>
          <w:szCs w:val="22"/>
          <w:lang w:bidi="en-US"/>
        </w:rPr>
        <w:t>: SQL Server 2012/2008R2, Microsoft Visual Studio, SQL server Integration Services(SSIS), SQL server Reporting Services(SSRS), SQL server Analysis Services(SSAS), MS Office 2007/2010,Pivot,Power Pivot,PPS,TFS</w:t>
      </w:r>
      <w:r w:rsidR="00D21239" w:rsidRPr="005A33C8">
        <w:rPr>
          <w:rFonts w:asciiTheme="minorHAnsi" w:hAnsiTheme="minorHAnsi" w:cstheme="minorHAnsi"/>
          <w:sz w:val="22"/>
          <w:szCs w:val="22"/>
          <w:lang w:bidi="en-US"/>
        </w:rPr>
        <w:t xml:space="preserve"> 2010</w:t>
      </w:r>
    </w:p>
    <w:p w:rsidR="00517753" w:rsidRPr="005A33C8" w:rsidRDefault="00517753" w:rsidP="005A33C8">
      <w:pPr>
        <w:contextualSpacing/>
        <w:jc w:val="both"/>
        <w:rPr>
          <w:rFonts w:asciiTheme="minorHAnsi" w:hAnsiTheme="minorHAnsi" w:cstheme="minorHAnsi"/>
          <w:sz w:val="22"/>
          <w:szCs w:val="22"/>
          <w:lang w:bidi="en-US"/>
        </w:rPr>
      </w:pPr>
    </w:p>
    <w:p w:rsidR="00312278" w:rsidRPr="005A33C8" w:rsidRDefault="00312278" w:rsidP="005A33C8">
      <w:pPr>
        <w:tabs>
          <w:tab w:val="center" w:pos="5040"/>
          <w:tab w:val="right" w:pos="9360"/>
        </w:tabs>
        <w:contextualSpacing/>
        <w:jc w:val="both"/>
        <w:rPr>
          <w:rFonts w:asciiTheme="minorHAnsi" w:hAnsiTheme="minorHAnsi" w:cstheme="minorHAnsi"/>
          <w:b/>
          <w:sz w:val="22"/>
          <w:szCs w:val="22"/>
          <w:lang w:bidi="en-US"/>
        </w:rPr>
      </w:pPr>
      <w:r w:rsidRPr="005A33C8">
        <w:rPr>
          <w:rFonts w:asciiTheme="minorHAnsi" w:hAnsiTheme="minorHAnsi" w:cstheme="minorHAnsi"/>
          <w:b/>
          <w:sz w:val="22"/>
          <w:szCs w:val="22"/>
          <w:lang w:bidi="en-US"/>
        </w:rPr>
        <w:t xml:space="preserve">Prudential Financial, Newark, NJ                                 </w:t>
      </w:r>
      <w:r w:rsidR="00A54DE3" w:rsidRPr="005A33C8">
        <w:rPr>
          <w:rFonts w:asciiTheme="minorHAnsi" w:hAnsiTheme="minorHAnsi" w:cstheme="minorHAnsi"/>
          <w:b/>
          <w:sz w:val="22"/>
          <w:szCs w:val="22"/>
          <w:lang w:bidi="en-US"/>
        </w:rPr>
        <w:t xml:space="preserve">  </w:t>
      </w:r>
      <w:r w:rsidRPr="005A33C8">
        <w:rPr>
          <w:rFonts w:asciiTheme="minorHAnsi" w:hAnsiTheme="minorHAnsi" w:cstheme="minorHAnsi"/>
          <w:b/>
          <w:sz w:val="22"/>
          <w:szCs w:val="22"/>
          <w:lang w:bidi="en-US"/>
        </w:rPr>
        <w:t xml:space="preserve"> </w:t>
      </w:r>
      <w:r w:rsidR="00995F10" w:rsidRPr="005A33C8">
        <w:rPr>
          <w:rFonts w:asciiTheme="minorHAnsi" w:hAnsiTheme="minorHAnsi" w:cstheme="minorHAnsi"/>
          <w:b/>
          <w:sz w:val="22"/>
          <w:szCs w:val="22"/>
          <w:lang w:bidi="en-US"/>
        </w:rPr>
        <w:t xml:space="preserve">                </w:t>
      </w:r>
      <w:r w:rsidR="007527B2" w:rsidRPr="005A33C8">
        <w:rPr>
          <w:rFonts w:asciiTheme="minorHAnsi" w:hAnsiTheme="minorHAnsi" w:cstheme="minorHAnsi"/>
          <w:b/>
          <w:sz w:val="22"/>
          <w:szCs w:val="22"/>
          <w:lang w:bidi="en-US"/>
        </w:rPr>
        <w:t xml:space="preserve"> OCT 2010</w:t>
      </w:r>
      <w:r w:rsidR="00CC44A6" w:rsidRPr="005A33C8">
        <w:rPr>
          <w:rFonts w:asciiTheme="minorHAnsi" w:hAnsiTheme="minorHAnsi" w:cstheme="minorHAnsi"/>
          <w:b/>
          <w:sz w:val="22"/>
          <w:szCs w:val="22"/>
          <w:lang w:bidi="en-US"/>
        </w:rPr>
        <w:t xml:space="preserve"> –NOV</w:t>
      </w:r>
      <w:r w:rsidR="00C116AF" w:rsidRPr="005A33C8">
        <w:rPr>
          <w:rFonts w:asciiTheme="minorHAnsi" w:hAnsiTheme="minorHAnsi" w:cstheme="minorHAnsi"/>
          <w:b/>
          <w:sz w:val="22"/>
          <w:szCs w:val="22"/>
          <w:lang w:bidi="en-US"/>
        </w:rPr>
        <w:t xml:space="preserve"> 2012</w:t>
      </w:r>
    </w:p>
    <w:p w:rsidR="00312278" w:rsidRPr="005A33C8" w:rsidRDefault="00312278" w:rsidP="005A33C8">
      <w:pPr>
        <w:tabs>
          <w:tab w:val="center" w:pos="5040"/>
          <w:tab w:val="right" w:pos="9360"/>
        </w:tabs>
        <w:contextualSpacing/>
        <w:jc w:val="both"/>
        <w:rPr>
          <w:rFonts w:asciiTheme="minorHAnsi" w:hAnsiTheme="minorHAnsi" w:cstheme="minorHAnsi"/>
          <w:b/>
          <w:sz w:val="22"/>
          <w:szCs w:val="22"/>
          <w:lang w:bidi="en-US"/>
        </w:rPr>
      </w:pPr>
      <w:r w:rsidRPr="005A33C8">
        <w:rPr>
          <w:rFonts w:asciiTheme="minorHAnsi" w:hAnsiTheme="minorHAnsi" w:cstheme="minorHAnsi"/>
          <w:b/>
          <w:sz w:val="22"/>
          <w:szCs w:val="22"/>
          <w:lang w:bidi="en-US"/>
        </w:rPr>
        <w:t xml:space="preserve">MS SQL Server Developer / Sr.BI Developer (SSIS, SSRS, SSAS) </w:t>
      </w:r>
    </w:p>
    <w:p w:rsidR="00312278" w:rsidRPr="005A33C8" w:rsidRDefault="00312278" w:rsidP="005A33C8">
      <w:pPr>
        <w:pStyle w:val="ListParagraph"/>
        <w:ind w:left="0"/>
        <w:jc w:val="both"/>
        <w:rPr>
          <w:rFonts w:asciiTheme="minorHAnsi" w:hAnsiTheme="minorHAnsi" w:cstheme="minorHAnsi"/>
          <w:b/>
          <w:sz w:val="22"/>
          <w:szCs w:val="22"/>
          <w:lang w:bidi="en-US"/>
        </w:rPr>
      </w:pPr>
      <w:r w:rsidRPr="005A33C8">
        <w:rPr>
          <w:rFonts w:asciiTheme="minorHAnsi" w:hAnsiTheme="minorHAnsi" w:cstheme="minorHAnsi"/>
          <w:b/>
          <w:sz w:val="22"/>
          <w:szCs w:val="22"/>
          <w:lang w:bidi="en-US"/>
        </w:rPr>
        <w:t>Description</w:t>
      </w:r>
    </w:p>
    <w:p w:rsidR="00312278" w:rsidRPr="005A33C8" w:rsidRDefault="00312278" w:rsidP="005A33C8">
      <w:pPr>
        <w:pStyle w:val="ListParagraph"/>
        <w:ind w:left="0"/>
        <w:jc w:val="both"/>
        <w:rPr>
          <w:rFonts w:asciiTheme="minorHAnsi" w:hAnsiTheme="minorHAnsi" w:cstheme="minorHAnsi"/>
          <w:sz w:val="22"/>
          <w:szCs w:val="22"/>
          <w:lang w:bidi="en-US"/>
        </w:rPr>
      </w:pPr>
      <w:r w:rsidRPr="005A33C8">
        <w:rPr>
          <w:rFonts w:asciiTheme="minorHAnsi" w:hAnsiTheme="minorHAnsi" w:cstheme="minorHAnsi"/>
          <w:sz w:val="22"/>
          <w:szCs w:val="22"/>
          <w:lang w:bidi="en-US"/>
        </w:rPr>
        <w:t>Prudential Financial is a well-recognized company which provides insurance, investment management and other financial products and services to both retail and institutional clients. The project goal was to map OLTP and OLAP servers in transferring huge data, creating reports for the insurance process on the daily and weekly basis to be reviewed by directors and analysts.</w:t>
      </w:r>
    </w:p>
    <w:p w:rsidR="00312278" w:rsidRPr="005A33C8" w:rsidRDefault="00312278" w:rsidP="005A33C8">
      <w:pPr>
        <w:pStyle w:val="ListParagraph"/>
        <w:ind w:left="0"/>
        <w:jc w:val="both"/>
        <w:rPr>
          <w:rFonts w:asciiTheme="minorHAnsi" w:hAnsiTheme="minorHAnsi" w:cstheme="minorHAnsi"/>
          <w:sz w:val="22"/>
          <w:szCs w:val="22"/>
          <w:lang w:bidi="en-US"/>
        </w:rPr>
      </w:pPr>
    </w:p>
    <w:p w:rsidR="00312278" w:rsidRPr="005A33C8" w:rsidRDefault="00312278" w:rsidP="005A33C8">
      <w:pPr>
        <w:pStyle w:val="ListParagraph"/>
        <w:ind w:left="0"/>
        <w:jc w:val="both"/>
        <w:rPr>
          <w:rFonts w:asciiTheme="minorHAnsi" w:hAnsiTheme="minorHAnsi" w:cstheme="minorHAnsi"/>
          <w:sz w:val="22"/>
          <w:szCs w:val="22"/>
          <w:lang w:bidi="en-US"/>
        </w:rPr>
      </w:pPr>
      <w:r w:rsidRPr="005A33C8">
        <w:rPr>
          <w:rFonts w:asciiTheme="minorHAnsi" w:hAnsiTheme="minorHAnsi" w:cstheme="minorHAnsi"/>
          <w:b/>
          <w:sz w:val="22"/>
          <w:szCs w:val="22"/>
          <w:lang w:bidi="en-US"/>
        </w:rPr>
        <w:t>Responsibilities</w:t>
      </w:r>
      <w:r w:rsidRPr="005A33C8">
        <w:rPr>
          <w:rFonts w:asciiTheme="minorHAnsi" w:hAnsiTheme="minorHAnsi" w:cstheme="minorHAnsi"/>
          <w:sz w:val="22"/>
          <w:szCs w:val="22"/>
          <w:lang w:bidi="en-US"/>
        </w:rPr>
        <w:t>:</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Experience with all phases of software development life cycle (SDLC) and project methodologies</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SSIS packages to extract data from OLTP to OLAP systems and Scheduled Jobs to call the packages and Stored Procedures.</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Designed and implemented complex SSIS package to migrate data from multiple data sources for data analyzing</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complex Stored Procedures, Triggers, Functions, Indexes, Tables, Views, SQL joins and other T-SQL code to implement business rules</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a CRM Entity Modification tool , functional diagrams, and workflow diagrams</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Updated design documents as necessary to reflect changes necessitated by change requests and implementation issues(MS Dynamics CRM)</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packages to validate, extract, transform and load data to a centralized SQL server using OLEDB providers from the existing diversified data sources through ETL tool</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Multi-dimensional cube modeling and reporting using (Data warehouse / data mart modeling and implementation)</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lastRenderedPageBreak/>
        <w:t>Design and Implemented OLAP Cubes, Facts, and Dimensions for providing summarized and aggregate views of large sets of data and used Multi-Dimensional Expression (MDX) to access them</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Using MDX created calculated members for customized calculated measures.</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Excellent technical and analytical skills with clear understanding of design goals of ER modeling for OLTP and dimension modeling for OLAP</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Generated daily, weekly and monthly reports for the managers using SSRS</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Involved in creating calculated members, named set, advanced KPI’S for the SSAS cubes.</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Conducted quantitative analysis of financial data to forecast revenue, identify future trends, and risk associated with capital expenditures by creating cubes (SSAS)</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Utilized pivot tables to provide structure to reports in proper format like months etc</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Generated periodic reports based on the statistical analysis of the data from various time frame and division using SQL Server Reporting Services (SSRS)</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Created reports and scheduled using SSRS to support Financial Planner to deliver informational sales presentations to potential clients</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Developed various operational Drill-through, Drill-down, and linked reports using SSRS</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Developed different kind of reports such a Sub Reports, Chars, Matrix reports, and Linked reports</w:t>
      </w:r>
    </w:p>
    <w:p w:rsidR="00312278" w:rsidRPr="00317149" w:rsidRDefault="00312278" w:rsidP="00317149">
      <w:pPr>
        <w:pStyle w:val="ListParagraph"/>
        <w:numPr>
          <w:ilvl w:val="0"/>
          <w:numId w:val="45"/>
        </w:numPr>
        <w:jc w:val="both"/>
        <w:rPr>
          <w:rFonts w:asciiTheme="minorHAnsi" w:hAnsiTheme="minorHAnsi" w:cstheme="minorHAnsi"/>
          <w:sz w:val="22"/>
          <w:szCs w:val="22"/>
          <w:lang w:bidi="en-US"/>
        </w:rPr>
      </w:pPr>
      <w:r w:rsidRPr="00317149">
        <w:rPr>
          <w:rFonts w:asciiTheme="minorHAnsi" w:hAnsiTheme="minorHAnsi" w:cstheme="minorHAnsi"/>
          <w:sz w:val="22"/>
          <w:szCs w:val="22"/>
          <w:lang w:bidi="en-US"/>
        </w:rPr>
        <w:t>Designed, deployed, and maintained of various SSRS Reports in SQL Server.</w:t>
      </w:r>
    </w:p>
    <w:p w:rsidR="00312278" w:rsidRPr="005A33C8" w:rsidRDefault="00312278" w:rsidP="00317149">
      <w:pPr>
        <w:pStyle w:val="ListParagraph"/>
        <w:ind w:left="0"/>
        <w:jc w:val="both"/>
        <w:rPr>
          <w:rFonts w:asciiTheme="minorHAnsi" w:hAnsiTheme="minorHAnsi" w:cstheme="minorHAnsi"/>
          <w:sz w:val="22"/>
          <w:szCs w:val="22"/>
          <w:lang w:bidi="en-US"/>
        </w:rPr>
      </w:pPr>
    </w:p>
    <w:p w:rsidR="00312278" w:rsidRPr="005A33C8" w:rsidRDefault="00312278" w:rsidP="005A33C8">
      <w:pPr>
        <w:pStyle w:val="ListParagraph"/>
        <w:ind w:left="0"/>
        <w:jc w:val="both"/>
        <w:rPr>
          <w:rFonts w:asciiTheme="minorHAnsi" w:hAnsiTheme="minorHAnsi" w:cstheme="minorHAnsi"/>
          <w:sz w:val="22"/>
          <w:szCs w:val="22"/>
          <w:lang w:bidi="en-US"/>
        </w:rPr>
      </w:pPr>
      <w:r w:rsidRPr="005A33C8">
        <w:rPr>
          <w:rFonts w:asciiTheme="minorHAnsi" w:hAnsiTheme="minorHAnsi" w:cstheme="minorHAnsi"/>
          <w:b/>
          <w:sz w:val="22"/>
          <w:szCs w:val="22"/>
          <w:lang w:bidi="en-US"/>
        </w:rPr>
        <w:t>Environment</w:t>
      </w:r>
      <w:r w:rsidRPr="005A33C8">
        <w:rPr>
          <w:rFonts w:asciiTheme="minorHAnsi" w:hAnsiTheme="minorHAnsi" w:cstheme="minorHAnsi"/>
          <w:sz w:val="22"/>
          <w:szCs w:val="22"/>
          <w:lang w:bidi="en-US"/>
        </w:rPr>
        <w:t>: SQL Server 2012/2008R2, Microsoft Visual Studio, SQL server Integration Services(SSIS), SQL server Reporting Services(SSRS), SQL server Analysis Services(SSAS), Crystal Reports, Windows 7, MS Office 2007/2010</w:t>
      </w:r>
    </w:p>
    <w:p w:rsidR="008F2E2B" w:rsidRPr="005A33C8" w:rsidRDefault="008F2E2B" w:rsidP="005A33C8">
      <w:pPr>
        <w:tabs>
          <w:tab w:val="center" w:pos="5040"/>
          <w:tab w:val="right" w:pos="9360"/>
        </w:tabs>
        <w:contextualSpacing/>
        <w:jc w:val="both"/>
        <w:rPr>
          <w:rFonts w:asciiTheme="minorHAnsi" w:hAnsiTheme="minorHAnsi" w:cstheme="minorHAnsi"/>
          <w:sz w:val="22"/>
          <w:szCs w:val="22"/>
          <w:lang w:bidi="en-US"/>
        </w:rPr>
      </w:pPr>
    </w:p>
    <w:p w:rsidR="0062746C" w:rsidRPr="005A33C8" w:rsidRDefault="0062746C" w:rsidP="005A33C8">
      <w:pPr>
        <w:contextualSpacing/>
        <w:jc w:val="both"/>
        <w:rPr>
          <w:rFonts w:asciiTheme="minorHAnsi" w:hAnsiTheme="minorHAnsi" w:cstheme="minorHAnsi"/>
          <w:sz w:val="22"/>
          <w:szCs w:val="22"/>
          <w:lang w:bidi="en-US"/>
        </w:rPr>
      </w:pPr>
    </w:p>
    <w:sectPr w:rsidR="0062746C" w:rsidRPr="005A33C8" w:rsidSect="005A33C8">
      <w:pgSz w:w="12240" w:h="15840"/>
      <w:pgMar w:top="992" w:right="567" w:bottom="992"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6CB4" w:rsidRDefault="00336CB4" w:rsidP="00DA088A">
      <w:r>
        <w:separator/>
      </w:r>
    </w:p>
  </w:endnote>
  <w:endnote w:type="continuationSeparator" w:id="0">
    <w:p w:rsidR="00336CB4" w:rsidRDefault="00336CB4" w:rsidP="00DA088A">
      <w:r>
        <w:continuationSeparator/>
      </w:r>
    </w:p>
  </w:endnote>
  <w:endnote w:type="continuationNotice" w:id="1">
    <w:p w:rsidR="00336CB4" w:rsidRDefault="00336CB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Rmn 12p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6CB4" w:rsidRDefault="00336CB4" w:rsidP="00DA088A">
      <w:r>
        <w:separator/>
      </w:r>
    </w:p>
  </w:footnote>
  <w:footnote w:type="continuationSeparator" w:id="0">
    <w:p w:rsidR="00336CB4" w:rsidRDefault="00336CB4" w:rsidP="00DA088A">
      <w:r>
        <w:continuationSeparator/>
      </w:r>
    </w:p>
  </w:footnote>
  <w:footnote w:type="continuationNotice" w:id="1">
    <w:p w:rsidR="00336CB4" w:rsidRDefault="00336CB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27AB7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04684C0E"/>
    <w:lvl w:ilvl="0">
      <w:numFmt w:val="decimal"/>
      <w:pStyle w:val="EducationDetails"/>
      <w:lvlText w:val="*"/>
      <w:lvlJc w:val="left"/>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hint="default"/>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hint="default"/>
      </w:rPr>
    </w:lvl>
  </w:abstractNum>
  <w:abstractNum w:abstractNumId="5">
    <w:nsid w:val="00000009"/>
    <w:multiLevelType w:val="singleLevel"/>
    <w:tmpl w:val="00000009"/>
    <w:name w:val="WW8Num13"/>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rPr>
    </w:lvl>
  </w:abstractNum>
  <w:abstractNum w:abstractNumId="6">
    <w:nsid w:val="00000010"/>
    <w:multiLevelType w:val="singleLevel"/>
    <w:tmpl w:val="00000010"/>
    <w:name w:val="WW8Num23"/>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rPr>
    </w:lvl>
  </w:abstractNum>
  <w:abstractNum w:abstractNumId="7">
    <w:nsid w:val="00000011"/>
    <w:multiLevelType w:val="singleLevel"/>
    <w:tmpl w:val="00000011"/>
    <w:name w:val="WW8Num24"/>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rPr>
    </w:lvl>
  </w:abstractNum>
  <w:abstractNum w:abstractNumId="8">
    <w:nsid w:val="00000012"/>
    <w:multiLevelType w:val="singleLevel"/>
    <w:tmpl w:val="00000012"/>
    <w:name w:val="WW8Num25"/>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rPr>
    </w:lvl>
  </w:abstractNum>
  <w:abstractNum w:abstractNumId="9">
    <w:nsid w:val="00000014"/>
    <w:multiLevelType w:val="singleLevel"/>
    <w:tmpl w:val="00000014"/>
    <w:name w:val="WW8Num28"/>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rPr>
    </w:lvl>
  </w:abstractNum>
  <w:abstractNum w:abstractNumId="10">
    <w:nsid w:val="0097604C"/>
    <w:multiLevelType w:val="hybridMultilevel"/>
    <w:tmpl w:val="864E05F2"/>
    <w:lvl w:ilvl="0" w:tplc="9B64E58C">
      <w:start w:val="1"/>
      <w:numFmt w:val="bullet"/>
      <w:pStyle w:val="Normaljustify"/>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1">
    <w:nsid w:val="05A94EE0"/>
    <w:multiLevelType w:val="hybridMultilevel"/>
    <w:tmpl w:val="378A0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0A318E"/>
    <w:multiLevelType w:val="hybridMultilevel"/>
    <w:tmpl w:val="A196763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nsid w:val="09C6269D"/>
    <w:multiLevelType w:val="multilevel"/>
    <w:tmpl w:val="0644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FC48E2"/>
    <w:multiLevelType w:val="hybridMultilevel"/>
    <w:tmpl w:val="B84A7A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ECE2E96"/>
    <w:multiLevelType w:val="hybridMultilevel"/>
    <w:tmpl w:val="BEF8E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5FE785D"/>
    <w:multiLevelType w:val="hybridMultilevel"/>
    <w:tmpl w:val="CBFC1FD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1AD21E2A"/>
    <w:multiLevelType w:val="hybridMultilevel"/>
    <w:tmpl w:val="CE6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D201E7"/>
    <w:multiLevelType w:val="hybridMultilevel"/>
    <w:tmpl w:val="71321E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3B4640D"/>
    <w:multiLevelType w:val="hybridMultilevel"/>
    <w:tmpl w:val="16F622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3EC4391"/>
    <w:multiLevelType w:val="hybridMultilevel"/>
    <w:tmpl w:val="9B64C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A1E7CD6"/>
    <w:multiLevelType w:val="hybridMultilevel"/>
    <w:tmpl w:val="DA988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0057C5A"/>
    <w:multiLevelType w:val="hybridMultilevel"/>
    <w:tmpl w:val="B4C4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3C83B8C"/>
    <w:multiLevelType w:val="hybridMultilevel"/>
    <w:tmpl w:val="63066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2E7F72"/>
    <w:multiLevelType w:val="singleLevel"/>
    <w:tmpl w:val="4B2A00FE"/>
    <w:lvl w:ilvl="0">
      <w:start w:val="1"/>
      <w:numFmt w:val="bullet"/>
      <w:pStyle w:val="BulletIndent"/>
      <w:lvlText w:val=""/>
      <w:lvlJc w:val="left"/>
      <w:pPr>
        <w:tabs>
          <w:tab w:val="num" w:pos="360"/>
        </w:tabs>
        <w:ind w:left="360" w:hanging="360"/>
      </w:pPr>
      <w:rPr>
        <w:rFonts w:ascii="Marlett" w:hAnsi="Marlett" w:hint="default"/>
      </w:rPr>
    </w:lvl>
  </w:abstractNum>
  <w:abstractNum w:abstractNumId="25">
    <w:nsid w:val="35A53876"/>
    <w:multiLevelType w:val="hybridMultilevel"/>
    <w:tmpl w:val="7458A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7BD09B9"/>
    <w:multiLevelType w:val="hybridMultilevel"/>
    <w:tmpl w:val="59185C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7">
    <w:nsid w:val="38334A59"/>
    <w:multiLevelType w:val="hybridMultilevel"/>
    <w:tmpl w:val="1CEE2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BAC70A1"/>
    <w:multiLevelType w:val="hybridMultilevel"/>
    <w:tmpl w:val="4358E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4861A4"/>
    <w:multiLevelType w:val="hybridMultilevel"/>
    <w:tmpl w:val="41E42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35D183B"/>
    <w:multiLevelType w:val="hybridMultilevel"/>
    <w:tmpl w:val="7756BC4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45EC42C9"/>
    <w:multiLevelType w:val="hybridMultilevel"/>
    <w:tmpl w:val="92067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8B17E89"/>
    <w:multiLevelType w:val="hybridMultilevel"/>
    <w:tmpl w:val="387693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A3236C8"/>
    <w:multiLevelType w:val="hybridMultilevel"/>
    <w:tmpl w:val="BA168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EF307E4"/>
    <w:multiLevelType w:val="hybridMultilevel"/>
    <w:tmpl w:val="C8608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0DC57C7"/>
    <w:multiLevelType w:val="multilevel"/>
    <w:tmpl w:val="909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23673F"/>
    <w:multiLevelType w:val="hybridMultilevel"/>
    <w:tmpl w:val="48A8D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4D2B15"/>
    <w:multiLevelType w:val="hybridMultilevel"/>
    <w:tmpl w:val="2362E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5126785"/>
    <w:multiLevelType w:val="hybridMultilevel"/>
    <w:tmpl w:val="621683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56A1B74"/>
    <w:multiLevelType w:val="hybridMultilevel"/>
    <w:tmpl w:val="BE52F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591535FE"/>
    <w:multiLevelType w:val="hybridMultilevel"/>
    <w:tmpl w:val="28720D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B46434C"/>
    <w:multiLevelType w:val="hybridMultilevel"/>
    <w:tmpl w:val="EB20B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F34DBC"/>
    <w:multiLevelType w:val="hybridMultilevel"/>
    <w:tmpl w:val="DA4AD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DFA0064"/>
    <w:multiLevelType w:val="hybridMultilevel"/>
    <w:tmpl w:val="61A09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AA5222"/>
    <w:multiLevelType w:val="multilevel"/>
    <w:tmpl w:val="417E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2757B3"/>
    <w:multiLevelType w:val="multilevel"/>
    <w:tmpl w:val="666E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E13105"/>
    <w:multiLevelType w:val="hybridMultilevel"/>
    <w:tmpl w:val="6672BECA"/>
    <w:lvl w:ilvl="0" w:tplc="CCD46132">
      <w:start w:val="1"/>
      <w:numFmt w:val="bullet"/>
      <w:lvlText w:val=""/>
      <w:lvlJc w:val="left"/>
      <w:pPr>
        <w:ind w:left="720" w:hanging="360"/>
      </w:pPr>
      <w:rPr>
        <w:rFonts w:ascii="Symbol" w:hAnsi="Symbol" w:hint="default"/>
        <w:b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3AA01DF"/>
    <w:multiLevelType w:val="hybridMultilevel"/>
    <w:tmpl w:val="0D607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5DC3DA4"/>
    <w:multiLevelType w:val="hybridMultilevel"/>
    <w:tmpl w:val="11EC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F0544A"/>
    <w:multiLevelType w:val="hybridMultilevel"/>
    <w:tmpl w:val="A9F00188"/>
    <w:lvl w:ilvl="0" w:tplc="FFFFFFFF">
      <w:start w:val="1"/>
      <w:numFmt w:val="bullet"/>
      <w:pStyle w:val="NormalVerdana"/>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0">
    <w:nsid w:val="76B14492"/>
    <w:multiLevelType w:val="hybridMultilevel"/>
    <w:tmpl w:val="C4A8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81C1E8D"/>
    <w:multiLevelType w:val="hybridMultilevel"/>
    <w:tmpl w:val="6856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E5A0A0E"/>
    <w:multiLevelType w:val="hybridMultilevel"/>
    <w:tmpl w:val="D59A2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4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 w:ilvl="0">
        <w:numFmt w:val="bullet"/>
        <w:pStyle w:val="EducationDetails"/>
        <w:lvlText w:val=""/>
        <w:legacy w:legacy="1" w:legacySpace="0" w:legacyIndent="360"/>
        <w:lvlJc w:val="left"/>
        <w:rPr>
          <w:rFonts w:ascii="Symbol" w:hAnsi="Symbol" w:hint="default"/>
        </w:rPr>
      </w:lvl>
    </w:lvlOverride>
  </w:num>
  <w:num w:numId="5">
    <w:abstractNumId w:val="17"/>
  </w:num>
  <w:num w:numId="6">
    <w:abstractNumId w:val="46"/>
  </w:num>
  <w:num w:numId="7">
    <w:abstractNumId w:val="31"/>
  </w:num>
  <w:num w:numId="8">
    <w:abstractNumId w:val="16"/>
  </w:num>
  <w:num w:numId="9">
    <w:abstractNumId w:val="0"/>
  </w:num>
  <w:num w:numId="10">
    <w:abstractNumId w:val="43"/>
  </w:num>
  <w:num w:numId="11">
    <w:abstractNumId w:val="30"/>
  </w:num>
  <w:num w:numId="12">
    <w:abstractNumId w:val="40"/>
  </w:num>
  <w:num w:numId="13">
    <w:abstractNumId w:val="14"/>
  </w:num>
  <w:num w:numId="14">
    <w:abstractNumId w:val="19"/>
  </w:num>
  <w:num w:numId="15">
    <w:abstractNumId w:val="36"/>
  </w:num>
  <w:num w:numId="16">
    <w:abstractNumId w:val="12"/>
  </w:num>
  <w:num w:numId="17">
    <w:abstractNumId w:val="26"/>
  </w:num>
  <w:num w:numId="18">
    <w:abstractNumId w:val="11"/>
  </w:num>
  <w:num w:numId="19">
    <w:abstractNumId w:val="51"/>
  </w:num>
  <w:num w:numId="20">
    <w:abstractNumId w:val="45"/>
  </w:num>
  <w:num w:numId="21">
    <w:abstractNumId w:val="35"/>
  </w:num>
  <w:num w:numId="22">
    <w:abstractNumId w:val="13"/>
  </w:num>
  <w:num w:numId="23">
    <w:abstractNumId w:val="44"/>
  </w:num>
  <w:num w:numId="24">
    <w:abstractNumId w:val="48"/>
  </w:num>
  <w:num w:numId="25">
    <w:abstractNumId w:val="50"/>
  </w:num>
  <w:num w:numId="26">
    <w:abstractNumId w:val="18"/>
  </w:num>
  <w:num w:numId="27">
    <w:abstractNumId w:val="38"/>
  </w:num>
  <w:num w:numId="28">
    <w:abstractNumId w:val="23"/>
  </w:num>
  <w:num w:numId="29">
    <w:abstractNumId w:val="32"/>
  </w:num>
  <w:num w:numId="30">
    <w:abstractNumId w:val="28"/>
  </w:num>
  <w:num w:numId="31">
    <w:abstractNumId w:val="41"/>
  </w:num>
  <w:num w:numId="32">
    <w:abstractNumId w:val="47"/>
  </w:num>
  <w:num w:numId="33">
    <w:abstractNumId w:val="37"/>
  </w:num>
  <w:num w:numId="34">
    <w:abstractNumId w:val="34"/>
  </w:num>
  <w:num w:numId="35">
    <w:abstractNumId w:val="42"/>
  </w:num>
  <w:num w:numId="36">
    <w:abstractNumId w:val="33"/>
  </w:num>
  <w:num w:numId="37">
    <w:abstractNumId w:val="25"/>
  </w:num>
  <w:num w:numId="38">
    <w:abstractNumId w:val="29"/>
  </w:num>
  <w:num w:numId="39">
    <w:abstractNumId w:val="27"/>
  </w:num>
  <w:num w:numId="40">
    <w:abstractNumId w:val="52"/>
  </w:num>
  <w:num w:numId="41">
    <w:abstractNumId w:val="15"/>
  </w:num>
  <w:num w:numId="42">
    <w:abstractNumId w:val="39"/>
  </w:num>
  <w:num w:numId="43">
    <w:abstractNumId w:val="21"/>
  </w:num>
  <w:num w:numId="44">
    <w:abstractNumId w:val="22"/>
  </w:num>
  <w:num w:numId="45">
    <w:abstractNumId w:val="2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IN" w:vendorID="64" w:dllVersion="131078" w:nlCheck="1" w:checkStyle="1"/>
  <w:proofState w:spelling="clean" w:grammar="clean"/>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rsids>
    <w:rsidRoot w:val="00DA088A"/>
    <w:rsid w:val="00001CCB"/>
    <w:rsid w:val="00002423"/>
    <w:rsid w:val="000024B0"/>
    <w:rsid w:val="000031C7"/>
    <w:rsid w:val="00003EB9"/>
    <w:rsid w:val="0001366F"/>
    <w:rsid w:val="00017BE2"/>
    <w:rsid w:val="00020955"/>
    <w:rsid w:val="00022646"/>
    <w:rsid w:val="00023E18"/>
    <w:rsid w:val="00024762"/>
    <w:rsid w:val="00027CFC"/>
    <w:rsid w:val="00030572"/>
    <w:rsid w:val="000306A6"/>
    <w:rsid w:val="000342A1"/>
    <w:rsid w:val="00034EDC"/>
    <w:rsid w:val="000356DE"/>
    <w:rsid w:val="0003619C"/>
    <w:rsid w:val="00041141"/>
    <w:rsid w:val="0004337F"/>
    <w:rsid w:val="00050F6A"/>
    <w:rsid w:val="000520F8"/>
    <w:rsid w:val="0005521D"/>
    <w:rsid w:val="00057530"/>
    <w:rsid w:val="00062770"/>
    <w:rsid w:val="0006281B"/>
    <w:rsid w:val="000638AC"/>
    <w:rsid w:val="0006686B"/>
    <w:rsid w:val="00071647"/>
    <w:rsid w:val="0007224C"/>
    <w:rsid w:val="00073128"/>
    <w:rsid w:val="00076A5E"/>
    <w:rsid w:val="00076C5E"/>
    <w:rsid w:val="00077F34"/>
    <w:rsid w:val="00086C85"/>
    <w:rsid w:val="00090683"/>
    <w:rsid w:val="00090CBD"/>
    <w:rsid w:val="0009308B"/>
    <w:rsid w:val="00097999"/>
    <w:rsid w:val="000A108A"/>
    <w:rsid w:val="000A227C"/>
    <w:rsid w:val="000A6653"/>
    <w:rsid w:val="000A6D6D"/>
    <w:rsid w:val="000B020D"/>
    <w:rsid w:val="000B1732"/>
    <w:rsid w:val="000B2FA8"/>
    <w:rsid w:val="000C2457"/>
    <w:rsid w:val="000C6455"/>
    <w:rsid w:val="000C70D4"/>
    <w:rsid w:val="000D3788"/>
    <w:rsid w:val="000E2364"/>
    <w:rsid w:val="000E29C2"/>
    <w:rsid w:val="000E3B49"/>
    <w:rsid w:val="000E44E9"/>
    <w:rsid w:val="000E79D1"/>
    <w:rsid w:val="000E7B9F"/>
    <w:rsid w:val="000F1CBF"/>
    <w:rsid w:val="000F4A74"/>
    <w:rsid w:val="000F7382"/>
    <w:rsid w:val="0010174F"/>
    <w:rsid w:val="00103280"/>
    <w:rsid w:val="00115701"/>
    <w:rsid w:val="00115792"/>
    <w:rsid w:val="001203AC"/>
    <w:rsid w:val="00136C86"/>
    <w:rsid w:val="00140F9F"/>
    <w:rsid w:val="00141EE2"/>
    <w:rsid w:val="0015110F"/>
    <w:rsid w:val="0015482D"/>
    <w:rsid w:val="00154D97"/>
    <w:rsid w:val="00157CD5"/>
    <w:rsid w:val="00164319"/>
    <w:rsid w:val="00164484"/>
    <w:rsid w:val="00166470"/>
    <w:rsid w:val="00167EF8"/>
    <w:rsid w:val="00170A45"/>
    <w:rsid w:val="00170ADD"/>
    <w:rsid w:val="00171A51"/>
    <w:rsid w:val="00172467"/>
    <w:rsid w:val="00173EED"/>
    <w:rsid w:val="00175120"/>
    <w:rsid w:val="001772FB"/>
    <w:rsid w:val="00185E39"/>
    <w:rsid w:val="00192B18"/>
    <w:rsid w:val="001967EF"/>
    <w:rsid w:val="00196821"/>
    <w:rsid w:val="00197718"/>
    <w:rsid w:val="001A05A5"/>
    <w:rsid w:val="001A05D1"/>
    <w:rsid w:val="001A414E"/>
    <w:rsid w:val="001A6DA2"/>
    <w:rsid w:val="001B27FD"/>
    <w:rsid w:val="001B2DFD"/>
    <w:rsid w:val="001B5E2A"/>
    <w:rsid w:val="001B7DE0"/>
    <w:rsid w:val="001C1F2C"/>
    <w:rsid w:val="001C2C88"/>
    <w:rsid w:val="001C2EE5"/>
    <w:rsid w:val="001C7850"/>
    <w:rsid w:val="001D4E10"/>
    <w:rsid w:val="001D517E"/>
    <w:rsid w:val="001D5877"/>
    <w:rsid w:val="001E1ACF"/>
    <w:rsid w:val="001E393D"/>
    <w:rsid w:val="001E4147"/>
    <w:rsid w:val="001F45E3"/>
    <w:rsid w:val="001F57D7"/>
    <w:rsid w:val="00203DB8"/>
    <w:rsid w:val="0020606A"/>
    <w:rsid w:val="00207BAE"/>
    <w:rsid w:val="00207DDA"/>
    <w:rsid w:val="00214478"/>
    <w:rsid w:val="002166B4"/>
    <w:rsid w:val="00216CAD"/>
    <w:rsid w:val="002207DB"/>
    <w:rsid w:val="0022135E"/>
    <w:rsid w:val="00223764"/>
    <w:rsid w:val="0022658B"/>
    <w:rsid w:val="002267F4"/>
    <w:rsid w:val="00230745"/>
    <w:rsid w:val="002332C9"/>
    <w:rsid w:val="00233573"/>
    <w:rsid w:val="00234F40"/>
    <w:rsid w:val="00235491"/>
    <w:rsid w:val="00242449"/>
    <w:rsid w:val="002431A6"/>
    <w:rsid w:val="00243883"/>
    <w:rsid w:val="002453D2"/>
    <w:rsid w:val="0024567C"/>
    <w:rsid w:val="00245F40"/>
    <w:rsid w:val="00252027"/>
    <w:rsid w:val="00252E33"/>
    <w:rsid w:val="00254B02"/>
    <w:rsid w:val="00264701"/>
    <w:rsid w:val="0026519F"/>
    <w:rsid w:val="00271F7D"/>
    <w:rsid w:val="00272B16"/>
    <w:rsid w:val="002744D3"/>
    <w:rsid w:val="00275085"/>
    <w:rsid w:val="00280E4B"/>
    <w:rsid w:val="002839B2"/>
    <w:rsid w:val="00290F65"/>
    <w:rsid w:val="002912F0"/>
    <w:rsid w:val="00292B5E"/>
    <w:rsid w:val="00294B55"/>
    <w:rsid w:val="002A0F5A"/>
    <w:rsid w:val="002A1469"/>
    <w:rsid w:val="002A1B77"/>
    <w:rsid w:val="002A42D0"/>
    <w:rsid w:val="002A697C"/>
    <w:rsid w:val="002A69A6"/>
    <w:rsid w:val="002A729F"/>
    <w:rsid w:val="002A74DF"/>
    <w:rsid w:val="002B4DEB"/>
    <w:rsid w:val="002C1D57"/>
    <w:rsid w:val="002C4C2C"/>
    <w:rsid w:val="002C6013"/>
    <w:rsid w:val="002C6311"/>
    <w:rsid w:val="002D1F52"/>
    <w:rsid w:val="002D2C9A"/>
    <w:rsid w:val="002D4ACA"/>
    <w:rsid w:val="002E3382"/>
    <w:rsid w:val="002F25CF"/>
    <w:rsid w:val="002F3CB4"/>
    <w:rsid w:val="00302341"/>
    <w:rsid w:val="0030522A"/>
    <w:rsid w:val="003105CD"/>
    <w:rsid w:val="00312264"/>
    <w:rsid w:val="00312278"/>
    <w:rsid w:val="003124D0"/>
    <w:rsid w:val="00313CCB"/>
    <w:rsid w:val="00315A4C"/>
    <w:rsid w:val="00316D3B"/>
    <w:rsid w:val="00317149"/>
    <w:rsid w:val="00320EF9"/>
    <w:rsid w:val="003217A2"/>
    <w:rsid w:val="003225FD"/>
    <w:rsid w:val="00324AB8"/>
    <w:rsid w:val="00324E8A"/>
    <w:rsid w:val="0032650B"/>
    <w:rsid w:val="00327870"/>
    <w:rsid w:val="0033284D"/>
    <w:rsid w:val="003329B5"/>
    <w:rsid w:val="00335499"/>
    <w:rsid w:val="00336CB4"/>
    <w:rsid w:val="003411E3"/>
    <w:rsid w:val="0034545D"/>
    <w:rsid w:val="00351A07"/>
    <w:rsid w:val="00357E93"/>
    <w:rsid w:val="00360899"/>
    <w:rsid w:val="0036363A"/>
    <w:rsid w:val="00364020"/>
    <w:rsid w:val="003643DD"/>
    <w:rsid w:val="0037410D"/>
    <w:rsid w:val="00376370"/>
    <w:rsid w:val="003874D2"/>
    <w:rsid w:val="003934B7"/>
    <w:rsid w:val="00396ED3"/>
    <w:rsid w:val="003A2185"/>
    <w:rsid w:val="003B051C"/>
    <w:rsid w:val="003C0CA6"/>
    <w:rsid w:val="003C0F21"/>
    <w:rsid w:val="003C1560"/>
    <w:rsid w:val="003C5689"/>
    <w:rsid w:val="003C76F8"/>
    <w:rsid w:val="003D01FD"/>
    <w:rsid w:val="003D04A0"/>
    <w:rsid w:val="003D298A"/>
    <w:rsid w:val="003D30B9"/>
    <w:rsid w:val="003D3384"/>
    <w:rsid w:val="003D6CC3"/>
    <w:rsid w:val="003E2558"/>
    <w:rsid w:val="003E3C1D"/>
    <w:rsid w:val="003F7B94"/>
    <w:rsid w:val="00410CDC"/>
    <w:rsid w:val="00416E40"/>
    <w:rsid w:val="00416FEA"/>
    <w:rsid w:val="00420DE8"/>
    <w:rsid w:val="00427FDE"/>
    <w:rsid w:val="004301CA"/>
    <w:rsid w:val="004419DB"/>
    <w:rsid w:val="00443B0A"/>
    <w:rsid w:val="004541CA"/>
    <w:rsid w:val="00454F29"/>
    <w:rsid w:val="0045648F"/>
    <w:rsid w:val="00460705"/>
    <w:rsid w:val="00461807"/>
    <w:rsid w:val="00464F95"/>
    <w:rsid w:val="00472A9C"/>
    <w:rsid w:val="00474F29"/>
    <w:rsid w:val="00475315"/>
    <w:rsid w:val="00476EC5"/>
    <w:rsid w:val="0048031E"/>
    <w:rsid w:val="0048051C"/>
    <w:rsid w:val="00481204"/>
    <w:rsid w:val="00484AA8"/>
    <w:rsid w:val="004857DB"/>
    <w:rsid w:val="00487690"/>
    <w:rsid w:val="00492A8E"/>
    <w:rsid w:val="00494242"/>
    <w:rsid w:val="00497C2B"/>
    <w:rsid w:val="004A0001"/>
    <w:rsid w:val="004A3279"/>
    <w:rsid w:val="004A41E3"/>
    <w:rsid w:val="004A48A4"/>
    <w:rsid w:val="004A55C9"/>
    <w:rsid w:val="004B38D6"/>
    <w:rsid w:val="004B45B0"/>
    <w:rsid w:val="004B4CDC"/>
    <w:rsid w:val="004B710B"/>
    <w:rsid w:val="004B7BAA"/>
    <w:rsid w:val="004C234A"/>
    <w:rsid w:val="004C34AF"/>
    <w:rsid w:val="004C77F9"/>
    <w:rsid w:val="004C7A55"/>
    <w:rsid w:val="004D0430"/>
    <w:rsid w:val="004D3A4C"/>
    <w:rsid w:val="004E26E7"/>
    <w:rsid w:val="004E3C3F"/>
    <w:rsid w:val="004E5361"/>
    <w:rsid w:val="004E6B6B"/>
    <w:rsid w:val="004E7795"/>
    <w:rsid w:val="004F1B20"/>
    <w:rsid w:val="004F2FB8"/>
    <w:rsid w:val="00500132"/>
    <w:rsid w:val="005071E1"/>
    <w:rsid w:val="005100E0"/>
    <w:rsid w:val="00510B1E"/>
    <w:rsid w:val="00511195"/>
    <w:rsid w:val="0051136F"/>
    <w:rsid w:val="005114D0"/>
    <w:rsid w:val="00511799"/>
    <w:rsid w:val="00512C1F"/>
    <w:rsid w:val="00514188"/>
    <w:rsid w:val="00514603"/>
    <w:rsid w:val="00517753"/>
    <w:rsid w:val="005179A4"/>
    <w:rsid w:val="005201AB"/>
    <w:rsid w:val="00520222"/>
    <w:rsid w:val="0052490F"/>
    <w:rsid w:val="0052558A"/>
    <w:rsid w:val="005351E1"/>
    <w:rsid w:val="005358F6"/>
    <w:rsid w:val="00541F20"/>
    <w:rsid w:val="0055253D"/>
    <w:rsid w:val="0055618C"/>
    <w:rsid w:val="00561CF4"/>
    <w:rsid w:val="00561F79"/>
    <w:rsid w:val="005624DD"/>
    <w:rsid w:val="00562EF3"/>
    <w:rsid w:val="00564990"/>
    <w:rsid w:val="00570A81"/>
    <w:rsid w:val="00574C6E"/>
    <w:rsid w:val="00575DFC"/>
    <w:rsid w:val="00582A76"/>
    <w:rsid w:val="005832CD"/>
    <w:rsid w:val="005A33C8"/>
    <w:rsid w:val="005A3CF5"/>
    <w:rsid w:val="005A5687"/>
    <w:rsid w:val="005A5E7E"/>
    <w:rsid w:val="005B0397"/>
    <w:rsid w:val="005B2DBA"/>
    <w:rsid w:val="005B412E"/>
    <w:rsid w:val="005B5C9C"/>
    <w:rsid w:val="005C0C29"/>
    <w:rsid w:val="005C0E95"/>
    <w:rsid w:val="005C15AB"/>
    <w:rsid w:val="005C2067"/>
    <w:rsid w:val="005C2729"/>
    <w:rsid w:val="005D7739"/>
    <w:rsid w:val="005D7F97"/>
    <w:rsid w:val="005E23CB"/>
    <w:rsid w:val="005E668B"/>
    <w:rsid w:val="005E7094"/>
    <w:rsid w:val="005E77A7"/>
    <w:rsid w:val="005F48DA"/>
    <w:rsid w:val="00601761"/>
    <w:rsid w:val="00603489"/>
    <w:rsid w:val="00604A63"/>
    <w:rsid w:val="006051AA"/>
    <w:rsid w:val="0061332F"/>
    <w:rsid w:val="00614C30"/>
    <w:rsid w:val="00620DAA"/>
    <w:rsid w:val="00623ACB"/>
    <w:rsid w:val="00625FDF"/>
    <w:rsid w:val="006265A1"/>
    <w:rsid w:val="00626B5D"/>
    <w:rsid w:val="0062746C"/>
    <w:rsid w:val="00630F57"/>
    <w:rsid w:val="00633164"/>
    <w:rsid w:val="00633916"/>
    <w:rsid w:val="006410A0"/>
    <w:rsid w:val="006421EB"/>
    <w:rsid w:val="006444BE"/>
    <w:rsid w:val="00650FA4"/>
    <w:rsid w:val="006514EE"/>
    <w:rsid w:val="00651FFE"/>
    <w:rsid w:val="0065231A"/>
    <w:rsid w:val="00653FE5"/>
    <w:rsid w:val="0066091A"/>
    <w:rsid w:val="006646A9"/>
    <w:rsid w:val="00667BC1"/>
    <w:rsid w:val="00671147"/>
    <w:rsid w:val="00675B4E"/>
    <w:rsid w:val="006829CD"/>
    <w:rsid w:val="00683C32"/>
    <w:rsid w:val="0068735E"/>
    <w:rsid w:val="006920CA"/>
    <w:rsid w:val="00693A6E"/>
    <w:rsid w:val="00695727"/>
    <w:rsid w:val="00697146"/>
    <w:rsid w:val="006B670F"/>
    <w:rsid w:val="006B6C5A"/>
    <w:rsid w:val="006B777D"/>
    <w:rsid w:val="006B7CE5"/>
    <w:rsid w:val="006C3FBA"/>
    <w:rsid w:val="006C5ED3"/>
    <w:rsid w:val="006D0655"/>
    <w:rsid w:val="006D35AE"/>
    <w:rsid w:val="006D57DE"/>
    <w:rsid w:val="006D5E3A"/>
    <w:rsid w:val="006E26B6"/>
    <w:rsid w:val="006E4073"/>
    <w:rsid w:val="006E589B"/>
    <w:rsid w:val="006F2462"/>
    <w:rsid w:val="006F61FC"/>
    <w:rsid w:val="006F64B4"/>
    <w:rsid w:val="006F7B22"/>
    <w:rsid w:val="007003BB"/>
    <w:rsid w:val="00702992"/>
    <w:rsid w:val="00704507"/>
    <w:rsid w:val="00710811"/>
    <w:rsid w:val="00723172"/>
    <w:rsid w:val="007256F7"/>
    <w:rsid w:val="007262CE"/>
    <w:rsid w:val="00726AEA"/>
    <w:rsid w:val="00731C60"/>
    <w:rsid w:val="00731DCF"/>
    <w:rsid w:val="00732311"/>
    <w:rsid w:val="00734FBB"/>
    <w:rsid w:val="00735747"/>
    <w:rsid w:val="007457FF"/>
    <w:rsid w:val="007527B2"/>
    <w:rsid w:val="00752EDA"/>
    <w:rsid w:val="00753490"/>
    <w:rsid w:val="007535DB"/>
    <w:rsid w:val="00763E95"/>
    <w:rsid w:val="00770162"/>
    <w:rsid w:val="00772352"/>
    <w:rsid w:val="00773CC9"/>
    <w:rsid w:val="00774DC8"/>
    <w:rsid w:val="0078104B"/>
    <w:rsid w:val="007860A4"/>
    <w:rsid w:val="007867B5"/>
    <w:rsid w:val="0079354F"/>
    <w:rsid w:val="00794C4E"/>
    <w:rsid w:val="007A785C"/>
    <w:rsid w:val="007B22BC"/>
    <w:rsid w:val="007B27A3"/>
    <w:rsid w:val="007B47FC"/>
    <w:rsid w:val="007C2E2A"/>
    <w:rsid w:val="007C420C"/>
    <w:rsid w:val="007C4E20"/>
    <w:rsid w:val="007C7156"/>
    <w:rsid w:val="007D0697"/>
    <w:rsid w:val="007D36AE"/>
    <w:rsid w:val="007D55F6"/>
    <w:rsid w:val="007D67C7"/>
    <w:rsid w:val="007E1DE3"/>
    <w:rsid w:val="007E6C8A"/>
    <w:rsid w:val="007E765D"/>
    <w:rsid w:val="007F1058"/>
    <w:rsid w:val="007F1C10"/>
    <w:rsid w:val="007F3BDD"/>
    <w:rsid w:val="007F5D4B"/>
    <w:rsid w:val="007F6BE8"/>
    <w:rsid w:val="0080565B"/>
    <w:rsid w:val="008069EF"/>
    <w:rsid w:val="0081112E"/>
    <w:rsid w:val="00812047"/>
    <w:rsid w:val="00812629"/>
    <w:rsid w:val="008233E2"/>
    <w:rsid w:val="0082624B"/>
    <w:rsid w:val="00826636"/>
    <w:rsid w:val="00834C27"/>
    <w:rsid w:val="0083740A"/>
    <w:rsid w:val="00842F25"/>
    <w:rsid w:val="008431DF"/>
    <w:rsid w:val="008474A2"/>
    <w:rsid w:val="0085308C"/>
    <w:rsid w:val="0085506C"/>
    <w:rsid w:val="00871A42"/>
    <w:rsid w:val="00872EDF"/>
    <w:rsid w:val="00875635"/>
    <w:rsid w:val="00876178"/>
    <w:rsid w:val="00876AD8"/>
    <w:rsid w:val="00876B03"/>
    <w:rsid w:val="0088100D"/>
    <w:rsid w:val="0088192C"/>
    <w:rsid w:val="00885A4B"/>
    <w:rsid w:val="008950E1"/>
    <w:rsid w:val="008951E9"/>
    <w:rsid w:val="00897196"/>
    <w:rsid w:val="008A3B86"/>
    <w:rsid w:val="008A6260"/>
    <w:rsid w:val="008B0757"/>
    <w:rsid w:val="008B0E96"/>
    <w:rsid w:val="008C12D1"/>
    <w:rsid w:val="008C23DD"/>
    <w:rsid w:val="008C668E"/>
    <w:rsid w:val="008C7026"/>
    <w:rsid w:val="008D16F0"/>
    <w:rsid w:val="008D1F1F"/>
    <w:rsid w:val="008D2699"/>
    <w:rsid w:val="008D5C8C"/>
    <w:rsid w:val="008D7642"/>
    <w:rsid w:val="008D7BA7"/>
    <w:rsid w:val="008E1466"/>
    <w:rsid w:val="008E1C88"/>
    <w:rsid w:val="008E31E4"/>
    <w:rsid w:val="008E5F0B"/>
    <w:rsid w:val="008E77D3"/>
    <w:rsid w:val="008F1333"/>
    <w:rsid w:val="008F2E2B"/>
    <w:rsid w:val="008F5EA3"/>
    <w:rsid w:val="008F61A2"/>
    <w:rsid w:val="0090037B"/>
    <w:rsid w:val="00901E8E"/>
    <w:rsid w:val="00911F7C"/>
    <w:rsid w:val="00916F84"/>
    <w:rsid w:val="009227F4"/>
    <w:rsid w:val="00926D78"/>
    <w:rsid w:val="00930E66"/>
    <w:rsid w:val="009314B5"/>
    <w:rsid w:val="0093345F"/>
    <w:rsid w:val="009358FA"/>
    <w:rsid w:val="00952EE8"/>
    <w:rsid w:val="00954963"/>
    <w:rsid w:val="00954ECF"/>
    <w:rsid w:val="00956A8B"/>
    <w:rsid w:val="009571EC"/>
    <w:rsid w:val="00961A00"/>
    <w:rsid w:val="009662F4"/>
    <w:rsid w:val="0097041D"/>
    <w:rsid w:val="00975B5B"/>
    <w:rsid w:val="00975F83"/>
    <w:rsid w:val="00976717"/>
    <w:rsid w:val="00983C27"/>
    <w:rsid w:val="00985202"/>
    <w:rsid w:val="00992340"/>
    <w:rsid w:val="009954DA"/>
    <w:rsid w:val="009956C4"/>
    <w:rsid w:val="00995F10"/>
    <w:rsid w:val="00996437"/>
    <w:rsid w:val="009A1D0B"/>
    <w:rsid w:val="009A2B91"/>
    <w:rsid w:val="009A2C5F"/>
    <w:rsid w:val="009B0E2A"/>
    <w:rsid w:val="009B576A"/>
    <w:rsid w:val="009B7F1C"/>
    <w:rsid w:val="009C3532"/>
    <w:rsid w:val="009E79DE"/>
    <w:rsid w:val="009F36E3"/>
    <w:rsid w:val="009F4271"/>
    <w:rsid w:val="009F7AB7"/>
    <w:rsid w:val="00A001F6"/>
    <w:rsid w:val="00A03F3F"/>
    <w:rsid w:val="00A04C46"/>
    <w:rsid w:val="00A062F0"/>
    <w:rsid w:val="00A067EB"/>
    <w:rsid w:val="00A11BA0"/>
    <w:rsid w:val="00A11CD7"/>
    <w:rsid w:val="00A14457"/>
    <w:rsid w:val="00A173DD"/>
    <w:rsid w:val="00A17C10"/>
    <w:rsid w:val="00A20B43"/>
    <w:rsid w:val="00A22ED3"/>
    <w:rsid w:val="00A3009A"/>
    <w:rsid w:val="00A3183D"/>
    <w:rsid w:val="00A323BF"/>
    <w:rsid w:val="00A32B43"/>
    <w:rsid w:val="00A35D55"/>
    <w:rsid w:val="00A412F5"/>
    <w:rsid w:val="00A4705A"/>
    <w:rsid w:val="00A47273"/>
    <w:rsid w:val="00A47A06"/>
    <w:rsid w:val="00A505DB"/>
    <w:rsid w:val="00A51851"/>
    <w:rsid w:val="00A540A9"/>
    <w:rsid w:val="00A54DE3"/>
    <w:rsid w:val="00A60406"/>
    <w:rsid w:val="00A6179A"/>
    <w:rsid w:val="00A621E1"/>
    <w:rsid w:val="00A6714C"/>
    <w:rsid w:val="00A7101A"/>
    <w:rsid w:val="00A91AF2"/>
    <w:rsid w:val="00A92A35"/>
    <w:rsid w:val="00A93663"/>
    <w:rsid w:val="00A942AA"/>
    <w:rsid w:val="00A949A2"/>
    <w:rsid w:val="00A95BC5"/>
    <w:rsid w:val="00A96B64"/>
    <w:rsid w:val="00AA1521"/>
    <w:rsid w:val="00AA2824"/>
    <w:rsid w:val="00AA4645"/>
    <w:rsid w:val="00AB010F"/>
    <w:rsid w:val="00AB3782"/>
    <w:rsid w:val="00AB3A7E"/>
    <w:rsid w:val="00AB4E95"/>
    <w:rsid w:val="00AB79B8"/>
    <w:rsid w:val="00AC1EA9"/>
    <w:rsid w:val="00AC22C5"/>
    <w:rsid w:val="00AC24CD"/>
    <w:rsid w:val="00AD0F55"/>
    <w:rsid w:val="00AE1B64"/>
    <w:rsid w:val="00AE57CD"/>
    <w:rsid w:val="00AE6DDD"/>
    <w:rsid w:val="00AE75E6"/>
    <w:rsid w:val="00AF01E1"/>
    <w:rsid w:val="00AF08B0"/>
    <w:rsid w:val="00AF1552"/>
    <w:rsid w:val="00AF3975"/>
    <w:rsid w:val="00AF3CD7"/>
    <w:rsid w:val="00AF52FE"/>
    <w:rsid w:val="00AF7502"/>
    <w:rsid w:val="00B061D2"/>
    <w:rsid w:val="00B06370"/>
    <w:rsid w:val="00B07DD3"/>
    <w:rsid w:val="00B10AE8"/>
    <w:rsid w:val="00B11ACB"/>
    <w:rsid w:val="00B1227E"/>
    <w:rsid w:val="00B12A03"/>
    <w:rsid w:val="00B13D2B"/>
    <w:rsid w:val="00B15436"/>
    <w:rsid w:val="00B1689E"/>
    <w:rsid w:val="00B17657"/>
    <w:rsid w:val="00B17B46"/>
    <w:rsid w:val="00B24BE7"/>
    <w:rsid w:val="00B251CB"/>
    <w:rsid w:val="00B263C0"/>
    <w:rsid w:val="00B30E82"/>
    <w:rsid w:val="00B31DE8"/>
    <w:rsid w:val="00B3604A"/>
    <w:rsid w:val="00B3645C"/>
    <w:rsid w:val="00B42399"/>
    <w:rsid w:val="00B46738"/>
    <w:rsid w:val="00B46B99"/>
    <w:rsid w:val="00B55F1D"/>
    <w:rsid w:val="00B72B10"/>
    <w:rsid w:val="00B75E37"/>
    <w:rsid w:val="00B7615C"/>
    <w:rsid w:val="00B765F8"/>
    <w:rsid w:val="00B85D5E"/>
    <w:rsid w:val="00B86328"/>
    <w:rsid w:val="00B86333"/>
    <w:rsid w:val="00B87470"/>
    <w:rsid w:val="00B92BA2"/>
    <w:rsid w:val="00B93781"/>
    <w:rsid w:val="00BA3DFF"/>
    <w:rsid w:val="00BA3F43"/>
    <w:rsid w:val="00BB131F"/>
    <w:rsid w:val="00BB24B9"/>
    <w:rsid w:val="00BC1799"/>
    <w:rsid w:val="00BC22E3"/>
    <w:rsid w:val="00BC2858"/>
    <w:rsid w:val="00BC2D47"/>
    <w:rsid w:val="00BC4089"/>
    <w:rsid w:val="00BD1024"/>
    <w:rsid w:val="00BD2F07"/>
    <w:rsid w:val="00BD35C8"/>
    <w:rsid w:val="00BD4CD7"/>
    <w:rsid w:val="00BD63D5"/>
    <w:rsid w:val="00BD6719"/>
    <w:rsid w:val="00BE1710"/>
    <w:rsid w:val="00BE2544"/>
    <w:rsid w:val="00BE2740"/>
    <w:rsid w:val="00BE2C2A"/>
    <w:rsid w:val="00BE4AD2"/>
    <w:rsid w:val="00BE5832"/>
    <w:rsid w:val="00BE6717"/>
    <w:rsid w:val="00BF092A"/>
    <w:rsid w:val="00BF0CEB"/>
    <w:rsid w:val="00BF2CB4"/>
    <w:rsid w:val="00BF4FC1"/>
    <w:rsid w:val="00BF5516"/>
    <w:rsid w:val="00C116AF"/>
    <w:rsid w:val="00C17EC8"/>
    <w:rsid w:val="00C25C4F"/>
    <w:rsid w:val="00C264A4"/>
    <w:rsid w:val="00C30926"/>
    <w:rsid w:val="00C332B4"/>
    <w:rsid w:val="00C33F74"/>
    <w:rsid w:val="00C37144"/>
    <w:rsid w:val="00C4093F"/>
    <w:rsid w:val="00C40948"/>
    <w:rsid w:val="00C439C3"/>
    <w:rsid w:val="00C43B87"/>
    <w:rsid w:val="00C500A1"/>
    <w:rsid w:val="00C6188E"/>
    <w:rsid w:val="00C64472"/>
    <w:rsid w:val="00C6472F"/>
    <w:rsid w:val="00C663B0"/>
    <w:rsid w:val="00C67763"/>
    <w:rsid w:val="00C71B73"/>
    <w:rsid w:val="00C7339F"/>
    <w:rsid w:val="00C81B13"/>
    <w:rsid w:val="00C8374D"/>
    <w:rsid w:val="00C84B49"/>
    <w:rsid w:val="00C941A6"/>
    <w:rsid w:val="00C94B09"/>
    <w:rsid w:val="00C956BA"/>
    <w:rsid w:val="00C95BDC"/>
    <w:rsid w:val="00CA4C9A"/>
    <w:rsid w:val="00CA7D3F"/>
    <w:rsid w:val="00CA7D93"/>
    <w:rsid w:val="00CB1913"/>
    <w:rsid w:val="00CB1B6C"/>
    <w:rsid w:val="00CB3121"/>
    <w:rsid w:val="00CB4334"/>
    <w:rsid w:val="00CB44D9"/>
    <w:rsid w:val="00CB588F"/>
    <w:rsid w:val="00CC44A6"/>
    <w:rsid w:val="00CD57A7"/>
    <w:rsid w:val="00CF7390"/>
    <w:rsid w:val="00CF7912"/>
    <w:rsid w:val="00D02E09"/>
    <w:rsid w:val="00D03605"/>
    <w:rsid w:val="00D06298"/>
    <w:rsid w:val="00D10383"/>
    <w:rsid w:val="00D132DB"/>
    <w:rsid w:val="00D146A4"/>
    <w:rsid w:val="00D153D5"/>
    <w:rsid w:val="00D15ED4"/>
    <w:rsid w:val="00D16EDA"/>
    <w:rsid w:val="00D21239"/>
    <w:rsid w:val="00D3297B"/>
    <w:rsid w:val="00D32D1F"/>
    <w:rsid w:val="00D3396D"/>
    <w:rsid w:val="00D36E72"/>
    <w:rsid w:val="00D37F13"/>
    <w:rsid w:val="00D41ACB"/>
    <w:rsid w:val="00D43981"/>
    <w:rsid w:val="00D44F4F"/>
    <w:rsid w:val="00D456AD"/>
    <w:rsid w:val="00D45726"/>
    <w:rsid w:val="00D46E4F"/>
    <w:rsid w:val="00D50F23"/>
    <w:rsid w:val="00D5143E"/>
    <w:rsid w:val="00D57A5D"/>
    <w:rsid w:val="00D607E4"/>
    <w:rsid w:val="00D6125F"/>
    <w:rsid w:val="00D61362"/>
    <w:rsid w:val="00D61A2B"/>
    <w:rsid w:val="00D65FE0"/>
    <w:rsid w:val="00D75F36"/>
    <w:rsid w:val="00D7690F"/>
    <w:rsid w:val="00D80C1B"/>
    <w:rsid w:val="00D81EBD"/>
    <w:rsid w:val="00D8336A"/>
    <w:rsid w:val="00D84DA2"/>
    <w:rsid w:val="00D86C40"/>
    <w:rsid w:val="00D92E03"/>
    <w:rsid w:val="00DA088A"/>
    <w:rsid w:val="00DA0E8E"/>
    <w:rsid w:val="00DA1C2A"/>
    <w:rsid w:val="00DA28DD"/>
    <w:rsid w:val="00DA7DC5"/>
    <w:rsid w:val="00DB10DD"/>
    <w:rsid w:val="00DB2EA7"/>
    <w:rsid w:val="00DB2ECC"/>
    <w:rsid w:val="00DB34A1"/>
    <w:rsid w:val="00DB3C55"/>
    <w:rsid w:val="00DB560A"/>
    <w:rsid w:val="00DB6C77"/>
    <w:rsid w:val="00DB6DE8"/>
    <w:rsid w:val="00DB7AE6"/>
    <w:rsid w:val="00DC2EB1"/>
    <w:rsid w:val="00DC42DC"/>
    <w:rsid w:val="00DD2C91"/>
    <w:rsid w:val="00DD3191"/>
    <w:rsid w:val="00DD5D1B"/>
    <w:rsid w:val="00DD7A40"/>
    <w:rsid w:val="00DE0548"/>
    <w:rsid w:val="00DE5532"/>
    <w:rsid w:val="00DE5B50"/>
    <w:rsid w:val="00DE61B4"/>
    <w:rsid w:val="00DF24A9"/>
    <w:rsid w:val="00DF3974"/>
    <w:rsid w:val="00DF426F"/>
    <w:rsid w:val="00DF6981"/>
    <w:rsid w:val="00E004A4"/>
    <w:rsid w:val="00E012B8"/>
    <w:rsid w:val="00E038CE"/>
    <w:rsid w:val="00E0416E"/>
    <w:rsid w:val="00E043A5"/>
    <w:rsid w:val="00E056F2"/>
    <w:rsid w:val="00E060E6"/>
    <w:rsid w:val="00E0721D"/>
    <w:rsid w:val="00E1019C"/>
    <w:rsid w:val="00E11D93"/>
    <w:rsid w:val="00E14AA9"/>
    <w:rsid w:val="00E1614A"/>
    <w:rsid w:val="00E229C9"/>
    <w:rsid w:val="00E24AF4"/>
    <w:rsid w:val="00E273FB"/>
    <w:rsid w:val="00E32FDE"/>
    <w:rsid w:val="00E33B94"/>
    <w:rsid w:val="00E35298"/>
    <w:rsid w:val="00E40CD3"/>
    <w:rsid w:val="00E46137"/>
    <w:rsid w:val="00E47BDB"/>
    <w:rsid w:val="00E500B0"/>
    <w:rsid w:val="00E51795"/>
    <w:rsid w:val="00E52053"/>
    <w:rsid w:val="00E56CBE"/>
    <w:rsid w:val="00E5759E"/>
    <w:rsid w:val="00E61421"/>
    <w:rsid w:val="00E71C77"/>
    <w:rsid w:val="00E72880"/>
    <w:rsid w:val="00E72A91"/>
    <w:rsid w:val="00E7479D"/>
    <w:rsid w:val="00E76E49"/>
    <w:rsid w:val="00E777C7"/>
    <w:rsid w:val="00E80448"/>
    <w:rsid w:val="00E84834"/>
    <w:rsid w:val="00EA5033"/>
    <w:rsid w:val="00EA7D94"/>
    <w:rsid w:val="00EB3D2C"/>
    <w:rsid w:val="00EB6F43"/>
    <w:rsid w:val="00EB720D"/>
    <w:rsid w:val="00EC2C3B"/>
    <w:rsid w:val="00EC4940"/>
    <w:rsid w:val="00EC7D63"/>
    <w:rsid w:val="00ED0107"/>
    <w:rsid w:val="00ED1BA9"/>
    <w:rsid w:val="00ED4BA4"/>
    <w:rsid w:val="00EE5B9B"/>
    <w:rsid w:val="00EE6955"/>
    <w:rsid w:val="00EF019B"/>
    <w:rsid w:val="00EF32B1"/>
    <w:rsid w:val="00EF7185"/>
    <w:rsid w:val="00F013BC"/>
    <w:rsid w:val="00F02070"/>
    <w:rsid w:val="00F04D8F"/>
    <w:rsid w:val="00F051E6"/>
    <w:rsid w:val="00F051EA"/>
    <w:rsid w:val="00F11AB1"/>
    <w:rsid w:val="00F139F3"/>
    <w:rsid w:val="00F144C9"/>
    <w:rsid w:val="00F331F5"/>
    <w:rsid w:val="00F34FDB"/>
    <w:rsid w:val="00F358A7"/>
    <w:rsid w:val="00F41742"/>
    <w:rsid w:val="00F456AE"/>
    <w:rsid w:val="00F46573"/>
    <w:rsid w:val="00F50BA8"/>
    <w:rsid w:val="00F51428"/>
    <w:rsid w:val="00F5482A"/>
    <w:rsid w:val="00F54CE9"/>
    <w:rsid w:val="00F55F00"/>
    <w:rsid w:val="00F61925"/>
    <w:rsid w:val="00F70F1E"/>
    <w:rsid w:val="00F750D5"/>
    <w:rsid w:val="00F860AB"/>
    <w:rsid w:val="00F861CB"/>
    <w:rsid w:val="00F93DFA"/>
    <w:rsid w:val="00F946BD"/>
    <w:rsid w:val="00F95055"/>
    <w:rsid w:val="00FA4591"/>
    <w:rsid w:val="00FA494D"/>
    <w:rsid w:val="00FB383B"/>
    <w:rsid w:val="00FB5ED0"/>
    <w:rsid w:val="00FC08B8"/>
    <w:rsid w:val="00FC27B4"/>
    <w:rsid w:val="00FC45A1"/>
    <w:rsid w:val="00FC58EC"/>
    <w:rsid w:val="00FC63CB"/>
    <w:rsid w:val="00FD55B5"/>
    <w:rsid w:val="00FE4E92"/>
    <w:rsid w:val="00FE5D5A"/>
    <w:rsid w:val="00FE7DFE"/>
    <w:rsid w:val="00FF26BD"/>
    <w:rsid w:val="00FF2AFD"/>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44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Cite"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88A"/>
    <w:pPr>
      <w:ind w:left="0"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92340"/>
    <w:pPr>
      <w:keepNext/>
      <w:outlineLvl w:val="0"/>
    </w:pPr>
    <w:rPr>
      <w:b/>
      <w:bCs/>
    </w:rPr>
  </w:style>
  <w:style w:type="paragraph" w:styleId="Heading2">
    <w:name w:val="heading 2"/>
    <w:basedOn w:val="Normal"/>
    <w:next w:val="Normal"/>
    <w:link w:val="Heading2Char"/>
    <w:uiPriority w:val="9"/>
    <w:unhideWhenUsed/>
    <w:qFormat/>
    <w:rsid w:val="00FC27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22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4E8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5DF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F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6B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A088A"/>
    <w:pPr>
      <w:tabs>
        <w:tab w:val="center" w:pos="4680"/>
        <w:tab w:val="right" w:pos="9360"/>
      </w:tabs>
    </w:pPr>
  </w:style>
  <w:style w:type="character" w:customStyle="1" w:styleId="HeaderChar">
    <w:name w:val="Header Char"/>
    <w:basedOn w:val="DefaultParagraphFont"/>
    <w:link w:val="Header"/>
    <w:rsid w:val="00DA088A"/>
  </w:style>
  <w:style w:type="paragraph" w:styleId="Footer">
    <w:name w:val="footer"/>
    <w:basedOn w:val="Normal"/>
    <w:link w:val="FooterChar"/>
    <w:unhideWhenUsed/>
    <w:rsid w:val="00DA088A"/>
    <w:pPr>
      <w:tabs>
        <w:tab w:val="center" w:pos="4680"/>
        <w:tab w:val="right" w:pos="9360"/>
      </w:tabs>
    </w:pPr>
  </w:style>
  <w:style w:type="character" w:customStyle="1" w:styleId="FooterChar">
    <w:name w:val="Footer Char"/>
    <w:basedOn w:val="DefaultParagraphFont"/>
    <w:link w:val="Footer"/>
    <w:uiPriority w:val="99"/>
    <w:rsid w:val="00DA088A"/>
  </w:style>
  <w:style w:type="paragraph" w:styleId="BalloonText">
    <w:name w:val="Balloon Text"/>
    <w:basedOn w:val="Normal"/>
    <w:link w:val="BalloonTextChar"/>
    <w:uiPriority w:val="99"/>
    <w:semiHidden/>
    <w:unhideWhenUsed/>
    <w:rsid w:val="00DA088A"/>
    <w:rPr>
      <w:rFonts w:ascii="Tahoma" w:hAnsi="Tahoma" w:cs="Tahoma"/>
      <w:sz w:val="16"/>
      <w:szCs w:val="16"/>
    </w:rPr>
  </w:style>
  <w:style w:type="character" w:customStyle="1" w:styleId="BalloonTextChar">
    <w:name w:val="Balloon Text Char"/>
    <w:basedOn w:val="DefaultParagraphFont"/>
    <w:link w:val="BalloonText"/>
    <w:uiPriority w:val="99"/>
    <w:semiHidden/>
    <w:rsid w:val="00DA088A"/>
    <w:rPr>
      <w:rFonts w:ascii="Tahoma" w:hAnsi="Tahoma" w:cs="Tahoma"/>
      <w:sz w:val="16"/>
      <w:szCs w:val="16"/>
    </w:rPr>
  </w:style>
  <w:style w:type="character" w:customStyle="1" w:styleId="Heading1Char">
    <w:name w:val="Heading 1 Char"/>
    <w:basedOn w:val="DefaultParagraphFont"/>
    <w:link w:val="Heading1"/>
    <w:rsid w:val="00992340"/>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992340"/>
    <w:pPr>
      <w:ind w:left="720"/>
      <w:contextualSpacing/>
    </w:pPr>
  </w:style>
  <w:style w:type="paragraph" w:customStyle="1" w:styleId="western">
    <w:name w:val="western"/>
    <w:basedOn w:val="Normal"/>
    <w:rsid w:val="00DB10DD"/>
    <w:pPr>
      <w:suppressAutoHyphens/>
      <w:spacing w:before="100" w:after="100"/>
    </w:pPr>
    <w:rPr>
      <w:lang w:eastAsia="ar-SA"/>
    </w:rPr>
  </w:style>
  <w:style w:type="character" w:customStyle="1" w:styleId="WW-Absatz-Standardschriftart1">
    <w:name w:val="WW-Absatz-Standardschriftart1"/>
    <w:rsid w:val="00BE1710"/>
  </w:style>
  <w:style w:type="character" w:customStyle="1" w:styleId="apple-style-span">
    <w:name w:val="apple-style-span"/>
    <w:basedOn w:val="DefaultParagraphFont"/>
    <w:rsid w:val="00F70F1E"/>
  </w:style>
  <w:style w:type="paragraph" w:customStyle="1" w:styleId="Achievement">
    <w:name w:val="Achievement"/>
    <w:next w:val="Normal"/>
    <w:rsid w:val="00F70F1E"/>
    <w:pPr>
      <w:tabs>
        <w:tab w:val="num" w:pos="720"/>
      </w:tabs>
      <w:spacing w:after="60" w:line="240" w:lineRule="atLeast"/>
      <w:ind w:left="720"/>
    </w:pPr>
    <w:rPr>
      <w:rFonts w:ascii="Garamond" w:eastAsia="Calibri" w:hAnsi="Garamond" w:cs="Times New Roman"/>
      <w:szCs w:val="20"/>
    </w:rPr>
  </w:style>
  <w:style w:type="character" w:customStyle="1" w:styleId="ilad">
    <w:name w:val="il_ad"/>
    <w:basedOn w:val="DefaultParagraphFont"/>
    <w:rsid w:val="00F55F00"/>
  </w:style>
  <w:style w:type="paragraph" w:styleId="BodyText">
    <w:name w:val="Body Text"/>
    <w:basedOn w:val="Normal"/>
    <w:link w:val="BodyTextChar"/>
    <w:rsid w:val="00F55F00"/>
    <w:pPr>
      <w:spacing w:after="120"/>
    </w:pPr>
    <w:rPr>
      <w:sz w:val="20"/>
      <w:szCs w:val="20"/>
    </w:rPr>
  </w:style>
  <w:style w:type="character" w:customStyle="1" w:styleId="BodyTextChar">
    <w:name w:val="Body Text Char"/>
    <w:basedOn w:val="DefaultParagraphFont"/>
    <w:link w:val="BodyText"/>
    <w:rsid w:val="00F55F00"/>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semiHidden/>
    <w:rsid w:val="00575DF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75DFC"/>
    <w:rPr>
      <w:rFonts w:asciiTheme="majorHAnsi" w:eastAsiaTheme="majorEastAsia" w:hAnsiTheme="majorHAnsi" w:cstheme="majorBidi"/>
      <w:i/>
      <w:iCs/>
      <w:color w:val="243F60" w:themeColor="accent1" w:themeShade="7F"/>
      <w:sz w:val="24"/>
      <w:szCs w:val="24"/>
    </w:rPr>
  </w:style>
  <w:style w:type="paragraph" w:customStyle="1" w:styleId="Ul">
    <w:name w:val="Ul"/>
    <w:basedOn w:val="Normal"/>
    <w:rsid w:val="00575DFC"/>
    <w:pPr>
      <w:shd w:val="clear" w:color="auto" w:fill="FFFFFF"/>
      <w:suppressAutoHyphens/>
    </w:pPr>
    <w:rPr>
      <w:color w:val="000000"/>
      <w:shd w:val="clear" w:color="auto" w:fill="FFFFFF"/>
      <w:lang w:val="ru-RU" w:eastAsia="ar-SA"/>
    </w:rPr>
  </w:style>
  <w:style w:type="character" w:customStyle="1" w:styleId="normalchar">
    <w:name w:val="normal__char"/>
    <w:basedOn w:val="DefaultParagraphFont"/>
    <w:rsid w:val="00FC27B4"/>
  </w:style>
  <w:style w:type="character" w:customStyle="1" w:styleId="plain0020textchar">
    <w:name w:val="plain_0020text__char"/>
    <w:basedOn w:val="DefaultParagraphFont"/>
    <w:rsid w:val="00FC27B4"/>
  </w:style>
  <w:style w:type="paragraph" w:styleId="NormalWeb">
    <w:name w:val="Normal (Web)"/>
    <w:basedOn w:val="Normal"/>
    <w:uiPriority w:val="99"/>
    <w:rsid w:val="00FC27B4"/>
    <w:pPr>
      <w:suppressAutoHyphens/>
      <w:overflowPunct w:val="0"/>
      <w:autoSpaceDE w:val="0"/>
      <w:autoSpaceDN w:val="0"/>
      <w:adjustRightInd w:val="0"/>
      <w:spacing w:before="100" w:after="100" w:line="276" w:lineRule="auto"/>
      <w:textAlignment w:val="baseline"/>
    </w:pPr>
    <w:rPr>
      <w:rFonts w:ascii="Calibri" w:hAnsi="Calibri"/>
      <w:kern w:val="1"/>
      <w:sz w:val="22"/>
      <w:szCs w:val="20"/>
    </w:rPr>
  </w:style>
  <w:style w:type="character" w:customStyle="1" w:styleId="Heading2Char">
    <w:name w:val="Heading 2 Char"/>
    <w:basedOn w:val="DefaultParagraphFont"/>
    <w:link w:val="Heading2"/>
    <w:uiPriority w:val="9"/>
    <w:rsid w:val="00FC27B4"/>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FC27B4"/>
    <w:pPr>
      <w:spacing w:after="120" w:line="480" w:lineRule="auto"/>
    </w:pPr>
  </w:style>
  <w:style w:type="character" w:customStyle="1" w:styleId="BodyText2Char">
    <w:name w:val="Body Text 2 Char"/>
    <w:basedOn w:val="DefaultParagraphFont"/>
    <w:link w:val="BodyText2"/>
    <w:uiPriority w:val="99"/>
    <w:semiHidden/>
    <w:rsid w:val="00FC27B4"/>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unhideWhenUsed/>
    <w:rsid w:val="00FC27B4"/>
    <w:pPr>
      <w:spacing w:after="120"/>
      <w:ind w:left="360"/>
    </w:pPr>
    <w:rPr>
      <w:sz w:val="16"/>
      <w:szCs w:val="16"/>
    </w:rPr>
  </w:style>
  <w:style w:type="character" w:customStyle="1" w:styleId="BodyTextIndent3Char">
    <w:name w:val="Body Text Indent 3 Char"/>
    <w:basedOn w:val="DefaultParagraphFont"/>
    <w:link w:val="BodyTextIndent3"/>
    <w:uiPriority w:val="99"/>
    <w:rsid w:val="00FC27B4"/>
    <w:rPr>
      <w:rFonts w:ascii="Times New Roman" w:eastAsia="Times New Roman" w:hAnsi="Times New Roman" w:cs="Times New Roman"/>
      <w:sz w:val="16"/>
      <w:szCs w:val="16"/>
    </w:rPr>
  </w:style>
  <w:style w:type="paragraph" w:customStyle="1" w:styleId="5-HW">
    <w:name w:val="5-H/W"/>
    <w:rsid w:val="00FC27B4"/>
    <w:pPr>
      <w:widowControl w:val="0"/>
      <w:suppressAutoHyphens/>
      <w:overflowPunct w:val="0"/>
      <w:autoSpaceDE w:val="0"/>
      <w:autoSpaceDN w:val="0"/>
      <w:adjustRightInd w:val="0"/>
      <w:spacing w:after="200" w:line="276" w:lineRule="auto"/>
      <w:ind w:left="0" w:firstLine="0"/>
      <w:jc w:val="left"/>
      <w:textAlignment w:val="baseline"/>
    </w:pPr>
    <w:rPr>
      <w:rFonts w:ascii="Calibri" w:eastAsia="Times New Roman" w:hAnsi="Calibri" w:cs="Times New Roman"/>
      <w:kern w:val="1"/>
      <w:szCs w:val="20"/>
    </w:rPr>
  </w:style>
  <w:style w:type="paragraph" w:customStyle="1" w:styleId="TableContents">
    <w:name w:val="Table Contents"/>
    <w:basedOn w:val="Normal"/>
    <w:rsid w:val="00FC27B4"/>
    <w:pPr>
      <w:widowControl w:val="0"/>
      <w:suppressLineNumbers/>
      <w:suppressAutoHyphens/>
      <w:overflowPunct w:val="0"/>
      <w:autoSpaceDE w:val="0"/>
      <w:autoSpaceDN w:val="0"/>
      <w:adjustRightInd w:val="0"/>
      <w:spacing w:after="200" w:line="276" w:lineRule="auto"/>
      <w:textAlignment w:val="baseline"/>
    </w:pPr>
    <w:rPr>
      <w:kern w:val="1"/>
      <w:szCs w:val="20"/>
    </w:rPr>
  </w:style>
  <w:style w:type="character" w:customStyle="1" w:styleId="apple-converted-space">
    <w:name w:val="apple-converted-space"/>
    <w:basedOn w:val="DefaultParagraphFont"/>
    <w:rsid w:val="00FC27B4"/>
  </w:style>
  <w:style w:type="paragraph" w:customStyle="1" w:styleId="BodyText11pt">
    <w:name w:val="Body Text + 11 pt"/>
    <w:basedOn w:val="Normal"/>
    <w:rsid w:val="00FC27B4"/>
    <w:pPr>
      <w:jc w:val="both"/>
    </w:pPr>
    <w:rPr>
      <w:sz w:val="22"/>
      <w:szCs w:val="22"/>
    </w:rPr>
  </w:style>
  <w:style w:type="paragraph" w:styleId="BodyTextIndent">
    <w:name w:val="Body Text Indent"/>
    <w:basedOn w:val="Normal"/>
    <w:link w:val="BodyTextIndentChar"/>
    <w:unhideWhenUsed/>
    <w:rsid w:val="00975B5B"/>
    <w:pPr>
      <w:spacing w:after="120"/>
      <w:ind w:left="360"/>
    </w:pPr>
  </w:style>
  <w:style w:type="character" w:customStyle="1" w:styleId="BodyTextIndentChar">
    <w:name w:val="Body Text Indent Char"/>
    <w:basedOn w:val="DefaultParagraphFont"/>
    <w:link w:val="BodyTextIndent"/>
    <w:rsid w:val="00975B5B"/>
    <w:rPr>
      <w:rFonts w:ascii="Times New Roman" w:eastAsia="Times New Roman" w:hAnsi="Times New Roman" w:cs="Times New Roman"/>
      <w:sz w:val="24"/>
      <w:szCs w:val="24"/>
    </w:rPr>
  </w:style>
  <w:style w:type="paragraph" w:customStyle="1" w:styleId="Normal11pt">
    <w:name w:val="Normal + 11 pt"/>
    <w:aliases w:val="Bold,Underline,Justified,Left:  -0.5&quot;"/>
    <w:basedOn w:val="Heading6"/>
    <w:link w:val="Normal11ptChar"/>
    <w:rsid w:val="00975B5B"/>
    <w:pPr>
      <w:keepNext w:val="0"/>
      <w:keepLines w:val="0"/>
      <w:tabs>
        <w:tab w:val="num" w:pos="4320"/>
      </w:tabs>
      <w:spacing w:before="240" w:after="60"/>
      <w:ind w:left="-720"/>
      <w:jc w:val="both"/>
    </w:pPr>
    <w:rPr>
      <w:rFonts w:ascii="Times New Roman" w:eastAsia="Times New Roman" w:hAnsi="Times New Roman" w:cs="Times New Roman"/>
      <w:b/>
      <w:bCs/>
      <w:i w:val="0"/>
      <w:iCs w:val="0"/>
      <w:color w:val="auto"/>
      <w:sz w:val="22"/>
      <w:szCs w:val="22"/>
      <w:u w:val="single"/>
    </w:rPr>
  </w:style>
  <w:style w:type="character" w:customStyle="1" w:styleId="Normal11ptChar">
    <w:name w:val="Normal + 11 pt Char"/>
    <w:aliases w:val="Bold Char,Underline Char,Justified Char,Left:  -0.5&quot; Char"/>
    <w:basedOn w:val="DefaultParagraphFont"/>
    <w:link w:val="Normal11pt"/>
    <w:locked/>
    <w:rsid w:val="00975B5B"/>
    <w:rPr>
      <w:rFonts w:ascii="Times New Roman" w:eastAsia="Times New Roman" w:hAnsi="Times New Roman" w:cs="Times New Roman"/>
      <w:b/>
      <w:bCs/>
      <w:u w:val="single"/>
    </w:rPr>
  </w:style>
  <w:style w:type="paragraph" w:customStyle="1" w:styleId="BulletIndent">
    <w:name w:val="Bullet Indent"/>
    <w:basedOn w:val="Normal"/>
    <w:rsid w:val="00975B5B"/>
    <w:pPr>
      <w:numPr>
        <w:numId w:val="1"/>
      </w:numPr>
      <w:spacing w:before="30" w:after="30"/>
    </w:pPr>
    <w:rPr>
      <w:rFonts w:ascii="Arial" w:hAnsi="Arial"/>
      <w:sz w:val="20"/>
      <w:szCs w:val="20"/>
      <w:lang w:val="en-GB"/>
    </w:rPr>
  </w:style>
  <w:style w:type="paragraph" w:styleId="NoSpacing">
    <w:name w:val="No Spacing"/>
    <w:qFormat/>
    <w:rsid w:val="006D5E3A"/>
    <w:pPr>
      <w:ind w:left="0" w:firstLine="0"/>
      <w:jc w:val="left"/>
    </w:pPr>
    <w:rPr>
      <w:rFonts w:ascii="Calibri" w:eastAsia="Times New Roman" w:hAnsi="Calibri" w:cs="Times New Roman"/>
    </w:rPr>
  </w:style>
  <w:style w:type="paragraph" w:customStyle="1" w:styleId="Normaljustify">
    <w:name w:val="Normal + justify"/>
    <w:basedOn w:val="Normal"/>
    <w:link w:val="NormaljustifyChar"/>
    <w:rsid w:val="002166B4"/>
    <w:pPr>
      <w:numPr>
        <w:numId w:val="2"/>
      </w:numPr>
      <w:overflowPunct w:val="0"/>
      <w:autoSpaceDE w:val="0"/>
      <w:autoSpaceDN w:val="0"/>
      <w:adjustRightInd w:val="0"/>
      <w:jc w:val="both"/>
      <w:textAlignment w:val="baseline"/>
    </w:pPr>
    <w:rPr>
      <w:bCs/>
      <w:sz w:val="20"/>
    </w:rPr>
  </w:style>
  <w:style w:type="character" w:customStyle="1" w:styleId="NormaljustifyChar">
    <w:name w:val="Normal + justify Char"/>
    <w:basedOn w:val="DefaultParagraphFont"/>
    <w:link w:val="Normaljustify"/>
    <w:rsid w:val="002166B4"/>
    <w:rPr>
      <w:rFonts w:ascii="Times New Roman" w:eastAsia="Times New Roman" w:hAnsi="Times New Roman" w:cs="Times New Roman"/>
      <w:bCs/>
      <w:sz w:val="20"/>
      <w:szCs w:val="24"/>
    </w:rPr>
  </w:style>
  <w:style w:type="paragraph" w:styleId="List">
    <w:name w:val="List"/>
    <w:basedOn w:val="Normal"/>
    <w:rsid w:val="002166B4"/>
    <w:pPr>
      <w:ind w:left="360" w:hanging="183"/>
    </w:pPr>
    <w:rPr>
      <w:sz w:val="20"/>
      <w:szCs w:val="20"/>
    </w:rPr>
  </w:style>
  <w:style w:type="character" w:customStyle="1" w:styleId="Heading7Char">
    <w:name w:val="Heading 7 Char"/>
    <w:basedOn w:val="DefaultParagraphFont"/>
    <w:link w:val="Heading7"/>
    <w:uiPriority w:val="9"/>
    <w:semiHidden/>
    <w:rsid w:val="002166B4"/>
    <w:rPr>
      <w:rFonts w:asciiTheme="majorHAnsi" w:eastAsiaTheme="majorEastAsia" w:hAnsiTheme="majorHAnsi" w:cstheme="majorBidi"/>
      <w:i/>
      <w:iCs/>
      <w:color w:val="404040" w:themeColor="text1" w:themeTint="BF"/>
      <w:sz w:val="24"/>
      <w:szCs w:val="24"/>
    </w:rPr>
  </w:style>
  <w:style w:type="character" w:customStyle="1" w:styleId="Heading3Char">
    <w:name w:val="Heading 3 Char"/>
    <w:basedOn w:val="DefaultParagraphFont"/>
    <w:link w:val="Heading3"/>
    <w:uiPriority w:val="9"/>
    <w:semiHidden/>
    <w:rsid w:val="00AC22C5"/>
    <w:rPr>
      <w:rFonts w:asciiTheme="majorHAnsi" w:eastAsiaTheme="majorEastAsia" w:hAnsiTheme="majorHAnsi" w:cstheme="majorBidi"/>
      <w:b/>
      <w:bCs/>
      <w:color w:val="4F81BD" w:themeColor="accent1"/>
      <w:sz w:val="24"/>
      <w:szCs w:val="24"/>
    </w:rPr>
  </w:style>
  <w:style w:type="paragraph" w:customStyle="1" w:styleId="experience-companyname">
    <w:name w:val="experience - company name"/>
    <w:basedOn w:val="Normal"/>
    <w:rsid w:val="00BD1024"/>
    <w:pPr>
      <w:keepNext/>
      <w:widowControl w:val="0"/>
      <w:suppressAutoHyphens/>
      <w:overflowPunct w:val="0"/>
      <w:autoSpaceDE w:val="0"/>
      <w:jc w:val="both"/>
    </w:pPr>
    <w:rPr>
      <w:rFonts w:ascii="Palatino" w:eastAsia="Arial" w:hAnsi="Palatino"/>
      <w:b/>
      <w:smallCaps/>
    </w:rPr>
  </w:style>
  <w:style w:type="character" w:styleId="Strong">
    <w:name w:val="Strong"/>
    <w:basedOn w:val="DefaultParagraphFont"/>
    <w:uiPriority w:val="22"/>
    <w:qFormat/>
    <w:rsid w:val="00BD1024"/>
    <w:rPr>
      <w:b/>
      <w:bCs/>
    </w:rPr>
  </w:style>
  <w:style w:type="paragraph" w:customStyle="1" w:styleId="StrongArial">
    <w:name w:val="Strong+Arial"/>
    <w:basedOn w:val="Normal"/>
    <w:rsid w:val="00BD1024"/>
    <w:pPr>
      <w:widowControl w:val="0"/>
      <w:suppressAutoHyphens/>
      <w:overflowPunct w:val="0"/>
      <w:autoSpaceDE w:val="0"/>
      <w:spacing w:line="240" w:lineRule="atLeast"/>
    </w:pPr>
    <w:rPr>
      <w:rFonts w:ascii="Arial" w:eastAsia="Arial" w:hAnsi="Arial"/>
    </w:rPr>
  </w:style>
  <w:style w:type="paragraph" w:customStyle="1" w:styleId="Normal1">
    <w:name w:val="Normal1"/>
    <w:basedOn w:val="Normal"/>
    <w:rsid w:val="00DE5532"/>
    <w:pPr>
      <w:widowControl w:val="0"/>
      <w:suppressAutoHyphens/>
    </w:pPr>
    <w:rPr>
      <w:rFonts w:eastAsia="Arial"/>
      <w:lang w:eastAsia="ar-SA"/>
    </w:rPr>
  </w:style>
  <w:style w:type="character" w:customStyle="1" w:styleId="Heading4Char">
    <w:name w:val="Heading 4 Char"/>
    <w:basedOn w:val="DefaultParagraphFont"/>
    <w:link w:val="Heading4"/>
    <w:uiPriority w:val="9"/>
    <w:semiHidden/>
    <w:rsid w:val="00324E8A"/>
    <w:rPr>
      <w:rFonts w:asciiTheme="majorHAnsi" w:eastAsiaTheme="majorEastAsia" w:hAnsiTheme="majorHAnsi" w:cstheme="majorBidi"/>
      <w:b/>
      <w:bCs/>
      <w:i/>
      <w:iCs/>
      <w:color w:val="4F81BD" w:themeColor="accent1"/>
      <w:sz w:val="24"/>
      <w:szCs w:val="24"/>
    </w:rPr>
  </w:style>
  <w:style w:type="paragraph" w:customStyle="1" w:styleId="Textbody">
    <w:name w:val="Text body"/>
    <w:basedOn w:val="Normal"/>
    <w:rsid w:val="00324E8A"/>
    <w:pPr>
      <w:suppressAutoHyphens/>
      <w:overflowPunct w:val="0"/>
      <w:autoSpaceDE w:val="0"/>
      <w:autoSpaceDN w:val="0"/>
      <w:adjustRightInd w:val="0"/>
      <w:textAlignment w:val="baseline"/>
    </w:pPr>
    <w:rPr>
      <w:rFonts w:ascii="Book Antiqua" w:hAnsi="Book Antiqua"/>
      <w:noProof/>
      <w:szCs w:val="20"/>
    </w:rPr>
  </w:style>
  <w:style w:type="paragraph" w:customStyle="1" w:styleId="c3">
    <w:name w:val="c3"/>
    <w:basedOn w:val="Normal"/>
    <w:rsid w:val="00157CD5"/>
    <w:pPr>
      <w:widowControl w:val="0"/>
      <w:autoSpaceDE w:val="0"/>
      <w:autoSpaceDN w:val="0"/>
      <w:adjustRightInd w:val="0"/>
      <w:spacing w:line="240" w:lineRule="atLeast"/>
      <w:jc w:val="center"/>
    </w:pPr>
    <w:rPr>
      <w:sz w:val="20"/>
    </w:rPr>
  </w:style>
  <w:style w:type="paragraph" w:styleId="PlainText">
    <w:name w:val="Plain Text"/>
    <w:basedOn w:val="Normal"/>
    <w:link w:val="PlainTextChar"/>
    <w:rsid w:val="00BA3F43"/>
    <w:rPr>
      <w:rFonts w:ascii="Courier New" w:hAnsi="Courier New" w:cs="Courier New"/>
      <w:sz w:val="20"/>
      <w:szCs w:val="20"/>
    </w:rPr>
  </w:style>
  <w:style w:type="character" w:customStyle="1" w:styleId="PlainTextChar">
    <w:name w:val="Plain Text Char"/>
    <w:basedOn w:val="DefaultParagraphFont"/>
    <w:link w:val="PlainText"/>
    <w:rsid w:val="00BA3F43"/>
    <w:rPr>
      <w:rFonts w:ascii="Courier New" w:eastAsia="Times New Roman" w:hAnsi="Courier New" w:cs="Courier New"/>
      <w:sz w:val="20"/>
      <w:szCs w:val="20"/>
    </w:rPr>
  </w:style>
  <w:style w:type="character" w:styleId="Hyperlink">
    <w:name w:val="Hyperlink"/>
    <w:basedOn w:val="DefaultParagraphFont"/>
    <w:semiHidden/>
    <w:rsid w:val="005358F6"/>
    <w:rPr>
      <w:color w:val="0000FF"/>
      <w:u w:val="none"/>
    </w:rPr>
  </w:style>
  <w:style w:type="character" w:customStyle="1" w:styleId="list0020paragraphchar">
    <w:name w:val="list_0020paragraph__char"/>
    <w:basedOn w:val="DefaultParagraphFont"/>
    <w:rsid w:val="00D32D1F"/>
  </w:style>
  <w:style w:type="character" w:customStyle="1" w:styleId="spellechar">
    <w:name w:val="spelle__char"/>
    <w:basedOn w:val="DefaultParagraphFont"/>
    <w:rsid w:val="00D32D1F"/>
  </w:style>
  <w:style w:type="paragraph" w:styleId="Subtitle">
    <w:name w:val="Subtitle"/>
    <w:basedOn w:val="Normal"/>
    <w:link w:val="SubtitleChar"/>
    <w:qFormat/>
    <w:rsid w:val="00D32D1F"/>
    <w:pPr>
      <w:widowControl w:val="0"/>
      <w:suppressAutoHyphens/>
      <w:overflowPunct w:val="0"/>
      <w:autoSpaceDE w:val="0"/>
      <w:autoSpaceDN w:val="0"/>
      <w:adjustRightInd w:val="0"/>
      <w:textAlignment w:val="baseline"/>
    </w:pPr>
    <w:rPr>
      <w:rFonts w:ascii="TmsRmn 12pt" w:hAnsi="TmsRmn 12pt"/>
      <w:b/>
      <w:bCs/>
      <w:spacing w:val="-3"/>
    </w:rPr>
  </w:style>
  <w:style w:type="character" w:customStyle="1" w:styleId="SubtitleChar">
    <w:name w:val="Subtitle Char"/>
    <w:basedOn w:val="DefaultParagraphFont"/>
    <w:link w:val="Subtitle"/>
    <w:rsid w:val="00D32D1F"/>
    <w:rPr>
      <w:rFonts w:ascii="TmsRmn 12pt" w:eastAsia="Times New Roman" w:hAnsi="TmsRmn 12pt" w:cs="Times New Roman"/>
      <w:b/>
      <w:bCs/>
      <w:spacing w:val="-3"/>
      <w:sz w:val="24"/>
      <w:szCs w:val="24"/>
    </w:rPr>
  </w:style>
  <w:style w:type="character" w:styleId="HTMLCite">
    <w:name w:val="HTML Cite"/>
    <w:rsid w:val="00DD2C91"/>
    <w:rPr>
      <w:i w:val="0"/>
      <w:iCs w:val="0"/>
      <w:color w:val="008000"/>
    </w:rPr>
  </w:style>
  <w:style w:type="character" w:customStyle="1" w:styleId="headerchar0">
    <w:name w:val="header__char"/>
    <w:basedOn w:val="DefaultParagraphFont"/>
    <w:rsid w:val="00DD2C91"/>
  </w:style>
  <w:style w:type="character" w:customStyle="1" w:styleId="normalchar0">
    <w:name w:val="normalchar"/>
    <w:basedOn w:val="DefaultParagraphFont"/>
    <w:rsid w:val="001203AC"/>
  </w:style>
  <w:style w:type="paragraph" w:styleId="BlockText">
    <w:name w:val="Block Text"/>
    <w:basedOn w:val="Normal"/>
    <w:rsid w:val="009E79DE"/>
    <w:pPr>
      <w:ind w:left="1440" w:right="-720"/>
      <w:jc w:val="both"/>
    </w:pPr>
    <w:rPr>
      <w:sz w:val="20"/>
      <w:szCs w:val="20"/>
      <w:lang w:val="en-GB"/>
    </w:rPr>
  </w:style>
  <w:style w:type="paragraph" w:customStyle="1" w:styleId="NormalVerdana">
    <w:name w:val="Normal + Verdana"/>
    <w:aliases w:val="10 pt,Black,Normal + (Latin) Arial"/>
    <w:basedOn w:val="Normal"/>
    <w:rsid w:val="00115701"/>
    <w:pPr>
      <w:numPr>
        <w:numId w:val="3"/>
      </w:numPr>
      <w:tabs>
        <w:tab w:val="left" w:pos="387"/>
      </w:tabs>
      <w:spacing w:before="60" w:line="240" w:lineRule="atLeast"/>
      <w:jc w:val="both"/>
    </w:pPr>
    <w:rPr>
      <w:rFonts w:ascii="Verdana" w:hAnsi="Verdana"/>
      <w:sz w:val="20"/>
      <w:szCs w:val="20"/>
      <w:lang w:eastAsia="zh-CN"/>
    </w:rPr>
  </w:style>
  <w:style w:type="paragraph" w:styleId="HTMLPreformatted">
    <w:name w:val="HTML Preformatted"/>
    <w:basedOn w:val="Normal"/>
    <w:link w:val="HTMLPreformattedChar"/>
    <w:semiHidden/>
    <w:rsid w:val="0011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115701"/>
    <w:rPr>
      <w:rFonts w:ascii="Courier New" w:eastAsia="Times New Roman" w:hAnsi="Courier New" w:cs="Courier New"/>
      <w:sz w:val="20"/>
      <w:szCs w:val="20"/>
    </w:rPr>
  </w:style>
  <w:style w:type="paragraph" w:customStyle="1" w:styleId="CompanyName">
    <w:name w:val="Company Name"/>
    <w:basedOn w:val="Normal"/>
    <w:rsid w:val="001E393D"/>
    <w:pPr>
      <w:tabs>
        <w:tab w:val="center" w:pos="5040"/>
        <w:tab w:val="right" w:pos="9360"/>
      </w:tabs>
    </w:pPr>
    <w:rPr>
      <w:rFonts w:ascii="Verdana" w:hAnsi="Verdana" w:cs="Arial"/>
      <w:b/>
      <w:bCs/>
      <w:spacing w:val="-2"/>
      <w:sz w:val="20"/>
      <w:szCs w:val="20"/>
    </w:rPr>
  </w:style>
  <w:style w:type="paragraph" w:customStyle="1" w:styleId="ResumeRighting">
    <w:name w:val="Resume Righting"/>
    <w:rsid w:val="001E393D"/>
    <w:pPr>
      <w:tabs>
        <w:tab w:val="num" w:pos="360"/>
        <w:tab w:val="left" w:pos="480"/>
        <w:tab w:val="left" w:pos="960"/>
        <w:tab w:val="left" w:pos="1440"/>
        <w:tab w:val="left" w:pos="1920"/>
        <w:tab w:val="left" w:pos="2400"/>
        <w:tab w:val="left" w:pos="2880"/>
        <w:tab w:val="left" w:pos="3360"/>
        <w:tab w:val="left" w:pos="3840"/>
        <w:tab w:val="left" w:pos="4320"/>
      </w:tabs>
      <w:suppressAutoHyphens/>
      <w:spacing w:before="120"/>
      <w:ind w:left="0" w:firstLine="0"/>
    </w:pPr>
    <w:rPr>
      <w:rFonts w:ascii="Garamond" w:eastAsia="Arial" w:hAnsi="Garamond" w:cs="Times New Roman"/>
      <w:lang w:bidi="en-US"/>
    </w:rPr>
  </w:style>
  <w:style w:type="paragraph" w:customStyle="1" w:styleId="EducationDetails">
    <w:name w:val="Education Details"/>
    <w:basedOn w:val="Normal"/>
    <w:rsid w:val="001E393D"/>
    <w:pPr>
      <w:numPr>
        <w:numId w:val="4"/>
      </w:numPr>
      <w:tabs>
        <w:tab w:val="left" w:pos="360"/>
      </w:tabs>
      <w:jc w:val="both"/>
      <w:outlineLvl w:val="1"/>
    </w:pPr>
    <w:rPr>
      <w:rFonts w:ascii="Verdana" w:hAnsi="Verdana" w:cs="Arial"/>
      <w:sz w:val="20"/>
      <w:szCs w:val="20"/>
    </w:rPr>
  </w:style>
  <w:style w:type="paragraph" w:customStyle="1" w:styleId="summaryheader">
    <w:name w:val="summaryheader"/>
    <w:basedOn w:val="Normal"/>
    <w:rsid w:val="001E393D"/>
    <w:pPr>
      <w:spacing w:before="120" w:after="120"/>
    </w:pPr>
    <w:rPr>
      <w:rFonts w:ascii="Verdana" w:hAnsi="Verdana"/>
      <w:b/>
      <w:bCs/>
      <w:sz w:val="20"/>
      <w:szCs w:val="20"/>
    </w:rPr>
  </w:style>
  <w:style w:type="paragraph" w:customStyle="1" w:styleId="Name">
    <w:name w:val="Name"/>
    <w:basedOn w:val="Normal"/>
    <w:autoRedefine/>
    <w:rsid w:val="009954DA"/>
    <w:pPr>
      <w:jc w:val="right"/>
    </w:pPr>
    <w:rPr>
      <w:rFonts w:ascii="Verdana" w:hAnsi="Verdana"/>
      <w:b/>
      <w:bCs/>
      <w:sz w:val="22"/>
      <w:szCs w:val="22"/>
    </w:rPr>
  </w:style>
  <w:style w:type="paragraph" w:customStyle="1" w:styleId="ProjectName">
    <w:name w:val="Project Name"/>
    <w:basedOn w:val="CompanyName"/>
    <w:rsid w:val="009954DA"/>
    <w:rPr>
      <w:bCs w:val="0"/>
      <w:u w:val="single"/>
    </w:rPr>
  </w:style>
  <w:style w:type="paragraph" w:customStyle="1" w:styleId="SummaryHeader0">
    <w:name w:val="Summary Header"/>
    <w:basedOn w:val="Normal"/>
    <w:rsid w:val="009954DA"/>
    <w:pPr>
      <w:pBdr>
        <w:top w:val="single" w:sz="12" w:space="1" w:color="auto"/>
      </w:pBdr>
      <w:spacing w:before="120" w:after="120"/>
    </w:pPr>
    <w:rPr>
      <w:rFonts w:ascii="Verdana" w:hAnsi="Verdana" w:cs="Arial"/>
      <w:b/>
      <w:sz w:val="20"/>
      <w:szCs w:val="20"/>
    </w:rPr>
  </w:style>
  <w:style w:type="paragraph" w:customStyle="1" w:styleId="CompanyDetails">
    <w:name w:val="Company Details"/>
    <w:basedOn w:val="CompanyName"/>
    <w:rsid w:val="009954DA"/>
    <w:rPr>
      <w:sz w:val="18"/>
    </w:rPr>
  </w:style>
  <w:style w:type="paragraph" w:customStyle="1" w:styleId="ProjectDetails">
    <w:name w:val="Project Details"/>
    <w:basedOn w:val="ProjectName"/>
    <w:rsid w:val="009954DA"/>
    <w:rPr>
      <w:b w:val="0"/>
      <w:u w:val="none"/>
    </w:rPr>
  </w:style>
  <w:style w:type="paragraph" w:customStyle="1" w:styleId="Responsibilities">
    <w:name w:val="Responsibilities"/>
    <w:basedOn w:val="ProjectDetails"/>
    <w:rsid w:val="009954DA"/>
    <w:pPr>
      <w:tabs>
        <w:tab w:val="left" w:pos="720"/>
      </w:tabs>
    </w:pPr>
    <w:rPr>
      <w:b/>
    </w:rPr>
  </w:style>
  <w:style w:type="paragraph" w:customStyle="1" w:styleId="SoftwareUsed">
    <w:name w:val="Software Used"/>
    <w:basedOn w:val="ProjectDetails"/>
    <w:rsid w:val="009954DA"/>
    <w:rPr>
      <w:b/>
    </w:rPr>
  </w:style>
  <w:style w:type="paragraph" w:customStyle="1" w:styleId="OtherDetails">
    <w:name w:val="Other Details"/>
    <w:basedOn w:val="Normal"/>
    <w:rsid w:val="009954DA"/>
    <w:pPr>
      <w:pBdr>
        <w:top w:val="single" w:sz="12" w:space="1" w:color="auto"/>
      </w:pBdr>
      <w:tabs>
        <w:tab w:val="left" w:pos="360"/>
        <w:tab w:val="center" w:pos="5040"/>
        <w:tab w:val="right" w:pos="9360"/>
      </w:tabs>
      <w:jc w:val="both"/>
    </w:pPr>
    <w:rPr>
      <w:rFonts w:ascii="Verdana" w:hAnsi="Verdana"/>
      <w:sz w:val="20"/>
      <w:szCs w:val="20"/>
    </w:rPr>
  </w:style>
  <w:style w:type="character" w:customStyle="1" w:styleId="ListParagraphChar">
    <w:name w:val="List Paragraph Char"/>
    <w:basedOn w:val="DefaultParagraphFont"/>
    <w:link w:val="ListParagraph"/>
    <w:uiPriority w:val="34"/>
    <w:locked/>
    <w:rsid w:val="00C25C4F"/>
    <w:rPr>
      <w:rFonts w:ascii="Times New Roman" w:eastAsia="Times New Roman" w:hAnsi="Times New Roman" w:cs="Times New Roman"/>
      <w:sz w:val="24"/>
      <w:szCs w:val="24"/>
    </w:rPr>
  </w:style>
  <w:style w:type="paragraph" w:styleId="ListBullet">
    <w:name w:val="List Bullet"/>
    <w:basedOn w:val="Normal"/>
    <w:uiPriority w:val="99"/>
    <w:unhideWhenUsed/>
    <w:rsid w:val="003F7B94"/>
    <w:pPr>
      <w:numPr>
        <w:numId w:val="9"/>
      </w:numPr>
      <w:contextualSpacing/>
    </w:pPr>
  </w:style>
  <w:style w:type="paragraph" w:customStyle="1" w:styleId="Normalbook">
    <w:name w:val="Normal+book"/>
    <w:basedOn w:val="BodyTextIndent"/>
    <w:rsid w:val="00B30E82"/>
    <w:pPr>
      <w:spacing w:line="259" w:lineRule="auto"/>
    </w:pPr>
    <w:rPr>
      <w:rFonts w:ascii="Calibri" w:eastAsia="Calibri" w:hAnsi="Calibri"/>
      <w:kern w:val="2"/>
      <w:sz w:val="22"/>
      <w:szCs w:val="22"/>
    </w:rPr>
  </w:style>
  <w:style w:type="paragraph" w:customStyle="1" w:styleId="Default">
    <w:name w:val="Default"/>
    <w:rsid w:val="00AB3782"/>
    <w:pPr>
      <w:widowControl w:val="0"/>
      <w:autoSpaceDE w:val="0"/>
      <w:autoSpaceDN w:val="0"/>
      <w:adjustRightInd w:val="0"/>
      <w:ind w:left="0" w:firstLine="0"/>
      <w:jc w:val="left"/>
    </w:pPr>
    <w:rPr>
      <w:rFonts w:ascii="Times New Roman" w:eastAsia="Times New Roman" w:hAnsi="Times New Roman" w:cs="Times New Roman"/>
      <w:kern w:val="1"/>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44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Cite"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88A"/>
    <w:pPr>
      <w:ind w:left="0"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92340"/>
    <w:pPr>
      <w:keepNext/>
      <w:outlineLvl w:val="0"/>
    </w:pPr>
    <w:rPr>
      <w:b/>
      <w:bCs/>
    </w:rPr>
  </w:style>
  <w:style w:type="paragraph" w:styleId="Heading2">
    <w:name w:val="heading 2"/>
    <w:basedOn w:val="Normal"/>
    <w:next w:val="Normal"/>
    <w:link w:val="Heading2Char"/>
    <w:uiPriority w:val="9"/>
    <w:unhideWhenUsed/>
    <w:qFormat/>
    <w:rsid w:val="00FC27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22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4E8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5DF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F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6B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A088A"/>
    <w:pPr>
      <w:tabs>
        <w:tab w:val="center" w:pos="4680"/>
        <w:tab w:val="right" w:pos="9360"/>
      </w:tabs>
    </w:pPr>
  </w:style>
  <w:style w:type="character" w:customStyle="1" w:styleId="HeaderChar">
    <w:name w:val="Header Char"/>
    <w:basedOn w:val="DefaultParagraphFont"/>
    <w:link w:val="Header"/>
    <w:rsid w:val="00DA088A"/>
  </w:style>
  <w:style w:type="paragraph" w:styleId="Footer">
    <w:name w:val="footer"/>
    <w:basedOn w:val="Normal"/>
    <w:link w:val="FooterChar"/>
    <w:unhideWhenUsed/>
    <w:rsid w:val="00DA088A"/>
    <w:pPr>
      <w:tabs>
        <w:tab w:val="center" w:pos="4680"/>
        <w:tab w:val="right" w:pos="9360"/>
      </w:tabs>
    </w:pPr>
  </w:style>
  <w:style w:type="character" w:customStyle="1" w:styleId="FooterChar">
    <w:name w:val="Footer Char"/>
    <w:basedOn w:val="DefaultParagraphFont"/>
    <w:link w:val="Footer"/>
    <w:uiPriority w:val="99"/>
    <w:rsid w:val="00DA088A"/>
  </w:style>
  <w:style w:type="paragraph" w:styleId="BalloonText">
    <w:name w:val="Balloon Text"/>
    <w:basedOn w:val="Normal"/>
    <w:link w:val="BalloonTextChar"/>
    <w:uiPriority w:val="99"/>
    <w:semiHidden/>
    <w:unhideWhenUsed/>
    <w:rsid w:val="00DA088A"/>
    <w:rPr>
      <w:rFonts w:ascii="Tahoma" w:hAnsi="Tahoma" w:cs="Tahoma"/>
      <w:sz w:val="16"/>
      <w:szCs w:val="16"/>
    </w:rPr>
  </w:style>
  <w:style w:type="character" w:customStyle="1" w:styleId="BalloonTextChar">
    <w:name w:val="Balloon Text Char"/>
    <w:basedOn w:val="DefaultParagraphFont"/>
    <w:link w:val="BalloonText"/>
    <w:uiPriority w:val="99"/>
    <w:semiHidden/>
    <w:rsid w:val="00DA088A"/>
    <w:rPr>
      <w:rFonts w:ascii="Tahoma" w:hAnsi="Tahoma" w:cs="Tahoma"/>
      <w:sz w:val="16"/>
      <w:szCs w:val="16"/>
    </w:rPr>
  </w:style>
  <w:style w:type="character" w:customStyle="1" w:styleId="Heading1Char">
    <w:name w:val="Heading 1 Char"/>
    <w:basedOn w:val="DefaultParagraphFont"/>
    <w:link w:val="Heading1"/>
    <w:rsid w:val="00992340"/>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992340"/>
    <w:pPr>
      <w:ind w:left="720"/>
      <w:contextualSpacing/>
    </w:pPr>
  </w:style>
  <w:style w:type="paragraph" w:customStyle="1" w:styleId="western">
    <w:name w:val="western"/>
    <w:basedOn w:val="Normal"/>
    <w:rsid w:val="00DB10DD"/>
    <w:pPr>
      <w:suppressAutoHyphens/>
      <w:spacing w:before="100" w:after="100"/>
    </w:pPr>
    <w:rPr>
      <w:lang w:eastAsia="ar-SA"/>
    </w:rPr>
  </w:style>
  <w:style w:type="character" w:customStyle="1" w:styleId="WW-Absatz-Standardschriftart1">
    <w:name w:val="WW-Absatz-Standardschriftart1"/>
    <w:rsid w:val="00BE1710"/>
  </w:style>
  <w:style w:type="character" w:customStyle="1" w:styleId="apple-style-span">
    <w:name w:val="apple-style-span"/>
    <w:basedOn w:val="DefaultParagraphFont"/>
    <w:rsid w:val="00F70F1E"/>
  </w:style>
  <w:style w:type="paragraph" w:customStyle="1" w:styleId="Achievement">
    <w:name w:val="Achievement"/>
    <w:next w:val="Normal"/>
    <w:rsid w:val="00F70F1E"/>
    <w:pPr>
      <w:tabs>
        <w:tab w:val="num" w:pos="720"/>
      </w:tabs>
      <w:spacing w:after="60" w:line="240" w:lineRule="atLeast"/>
      <w:ind w:left="720"/>
    </w:pPr>
    <w:rPr>
      <w:rFonts w:ascii="Garamond" w:eastAsia="Calibri" w:hAnsi="Garamond" w:cs="Times New Roman"/>
      <w:szCs w:val="20"/>
    </w:rPr>
  </w:style>
  <w:style w:type="character" w:customStyle="1" w:styleId="ilad">
    <w:name w:val="il_ad"/>
    <w:basedOn w:val="DefaultParagraphFont"/>
    <w:rsid w:val="00F55F00"/>
  </w:style>
  <w:style w:type="paragraph" w:styleId="BodyText">
    <w:name w:val="Body Text"/>
    <w:basedOn w:val="Normal"/>
    <w:link w:val="BodyTextChar"/>
    <w:rsid w:val="00F55F00"/>
    <w:pPr>
      <w:spacing w:after="120"/>
    </w:pPr>
    <w:rPr>
      <w:sz w:val="20"/>
      <w:szCs w:val="20"/>
    </w:rPr>
  </w:style>
  <w:style w:type="character" w:customStyle="1" w:styleId="BodyTextChar">
    <w:name w:val="Body Text Char"/>
    <w:basedOn w:val="DefaultParagraphFont"/>
    <w:link w:val="BodyText"/>
    <w:rsid w:val="00F55F00"/>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semiHidden/>
    <w:rsid w:val="00575DF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75DFC"/>
    <w:rPr>
      <w:rFonts w:asciiTheme="majorHAnsi" w:eastAsiaTheme="majorEastAsia" w:hAnsiTheme="majorHAnsi" w:cstheme="majorBidi"/>
      <w:i/>
      <w:iCs/>
      <w:color w:val="243F60" w:themeColor="accent1" w:themeShade="7F"/>
      <w:sz w:val="24"/>
      <w:szCs w:val="24"/>
    </w:rPr>
  </w:style>
  <w:style w:type="paragraph" w:customStyle="1" w:styleId="Ul">
    <w:name w:val="Ul"/>
    <w:basedOn w:val="Normal"/>
    <w:rsid w:val="00575DFC"/>
    <w:pPr>
      <w:shd w:val="clear" w:color="auto" w:fill="FFFFFF"/>
      <w:suppressAutoHyphens/>
    </w:pPr>
    <w:rPr>
      <w:color w:val="000000"/>
      <w:shd w:val="clear" w:color="auto" w:fill="FFFFFF"/>
      <w:lang w:val="ru-RU" w:eastAsia="ar-SA"/>
    </w:rPr>
  </w:style>
  <w:style w:type="character" w:customStyle="1" w:styleId="normalchar">
    <w:name w:val="normal__char"/>
    <w:basedOn w:val="DefaultParagraphFont"/>
    <w:rsid w:val="00FC27B4"/>
  </w:style>
  <w:style w:type="character" w:customStyle="1" w:styleId="plain0020textchar">
    <w:name w:val="plain_0020text__char"/>
    <w:basedOn w:val="DefaultParagraphFont"/>
    <w:rsid w:val="00FC27B4"/>
  </w:style>
  <w:style w:type="paragraph" w:styleId="NormalWeb">
    <w:name w:val="Normal (Web)"/>
    <w:basedOn w:val="Normal"/>
    <w:uiPriority w:val="99"/>
    <w:rsid w:val="00FC27B4"/>
    <w:pPr>
      <w:suppressAutoHyphens/>
      <w:overflowPunct w:val="0"/>
      <w:autoSpaceDE w:val="0"/>
      <w:autoSpaceDN w:val="0"/>
      <w:adjustRightInd w:val="0"/>
      <w:spacing w:before="100" w:after="100" w:line="276" w:lineRule="auto"/>
      <w:textAlignment w:val="baseline"/>
    </w:pPr>
    <w:rPr>
      <w:rFonts w:ascii="Calibri" w:hAnsi="Calibri"/>
      <w:kern w:val="1"/>
      <w:sz w:val="22"/>
      <w:szCs w:val="20"/>
    </w:rPr>
  </w:style>
  <w:style w:type="character" w:customStyle="1" w:styleId="Heading2Char">
    <w:name w:val="Heading 2 Char"/>
    <w:basedOn w:val="DefaultParagraphFont"/>
    <w:link w:val="Heading2"/>
    <w:uiPriority w:val="9"/>
    <w:rsid w:val="00FC27B4"/>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FC27B4"/>
    <w:pPr>
      <w:spacing w:after="120" w:line="480" w:lineRule="auto"/>
    </w:pPr>
  </w:style>
  <w:style w:type="character" w:customStyle="1" w:styleId="BodyText2Char">
    <w:name w:val="Body Text 2 Char"/>
    <w:basedOn w:val="DefaultParagraphFont"/>
    <w:link w:val="BodyText2"/>
    <w:uiPriority w:val="99"/>
    <w:semiHidden/>
    <w:rsid w:val="00FC27B4"/>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unhideWhenUsed/>
    <w:rsid w:val="00FC27B4"/>
    <w:pPr>
      <w:spacing w:after="120"/>
      <w:ind w:left="360"/>
    </w:pPr>
    <w:rPr>
      <w:sz w:val="16"/>
      <w:szCs w:val="16"/>
    </w:rPr>
  </w:style>
  <w:style w:type="character" w:customStyle="1" w:styleId="BodyTextIndent3Char">
    <w:name w:val="Body Text Indent 3 Char"/>
    <w:basedOn w:val="DefaultParagraphFont"/>
    <w:link w:val="BodyTextIndent3"/>
    <w:uiPriority w:val="99"/>
    <w:rsid w:val="00FC27B4"/>
    <w:rPr>
      <w:rFonts w:ascii="Times New Roman" w:eastAsia="Times New Roman" w:hAnsi="Times New Roman" w:cs="Times New Roman"/>
      <w:sz w:val="16"/>
      <w:szCs w:val="16"/>
    </w:rPr>
  </w:style>
  <w:style w:type="paragraph" w:customStyle="1" w:styleId="5-HW">
    <w:name w:val="5-H/W"/>
    <w:rsid w:val="00FC27B4"/>
    <w:pPr>
      <w:widowControl w:val="0"/>
      <w:suppressAutoHyphens/>
      <w:overflowPunct w:val="0"/>
      <w:autoSpaceDE w:val="0"/>
      <w:autoSpaceDN w:val="0"/>
      <w:adjustRightInd w:val="0"/>
      <w:spacing w:after="200" w:line="276" w:lineRule="auto"/>
      <w:ind w:left="0" w:firstLine="0"/>
      <w:jc w:val="left"/>
      <w:textAlignment w:val="baseline"/>
    </w:pPr>
    <w:rPr>
      <w:rFonts w:ascii="Calibri" w:eastAsia="Times New Roman" w:hAnsi="Calibri" w:cs="Times New Roman"/>
      <w:kern w:val="1"/>
      <w:szCs w:val="20"/>
    </w:rPr>
  </w:style>
  <w:style w:type="paragraph" w:customStyle="1" w:styleId="TableContents">
    <w:name w:val="Table Contents"/>
    <w:basedOn w:val="Normal"/>
    <w:rsid w:val="00FC27B4"/>
    <w:pPr>
      <w:widowControl w:val="0"/>
      <w:suppressLineNumbers/>
      <w:suppressAutoHyphens/>
      <w:overflowPunct w:val="0"/>
      <w:autoSpaceDE w:val="0"/>
      <w:autoSpaceDN w:val="0"/>
      <w:adjustRightInd w:val="0"/>
      <w:spacing w:after="200" w:line="276" w:lineRule="auto"/>
      <w:textAlignment w:val="baseline"/>
    </w:pPr>
    <w:rPr>
      <w:kern w:val="1"/>
      <w:szCs w:val="20"/>
    </w:rPr>
  </w:style>
  <w:style w:type="character" w:customStyle="1" w:styleId="apple-converted-space">
    <w:name w:val="apple-converted-space"/>
    <w:basedOn w:val="DefaultParagraphFont"/>
    <w:rsid w:val="00FC27B4"/>
  </w:style>
  <w:style w:type="paragraph" w:customStyle="1" w:styleId="BodyText11pt">
    <w:name w:val="Body Text + 11 pt"/>
    <w:basedOn w:val="Normal"/>
    <w:rsid w:val="00FC27B4"/>
    <w:pPr>
      <w:jc w:val="both"/>
    </w:pPr>
    <w:rPr>
      <w:sz w:val="22"/>
      <w:szCs w:val="22"/>
    </w:rPr>
  </w:style>
  <w:style w:type="paragraph" w:styleId="BodyTextIndent">
    <w:name w:val="Body Text Indent"/>
    <w:basedOn w:val="Normal"/>
    <w:link w:val="BodyTextIndentChar"/>
    <w:unhideWhenUsed/>
    <w:rsid w:val="00975B5B"/>
    <w:pPr>
      <w:spacing w:after="120"/>
      <w:ind w:left="360"/>
    </w:pPr>
  </w:style>
  <w:style w:type="character" w:customStyle="1" w:styleId="BodyTextIndentChar">
    <w:name w:val="Body Text Indent Char"/>
    <w:basedOn w:val="DefaultParagraphFont"/>
    <w:link w:val="BodyTextIndent"/>
    <w:rsid w:val="00975B5B"/>
    <w:rPr>
      <w:rFonts w:ascii="Times New Roman" w:eastAsia="Times New Roman" w:hAnsi="Times New Roman" w:cs="Times New Roman"/>
      <w:sz w:val="24"/>
      <w:szCs w:val="24"/>
    </w:rPr>
  </w:style>
  <w:style w:type="paragraph" w:customStyle="1" w:styleId="Normal11pt">
    <w:name w:val="Normal + 11 pt"/>
    <w:aliases w:val="Bold,Underline,Justified,Left:  -0.5&quot;"/>
    <w:basedOn w:val="Heading6"/>
    <w:link w:val="Normal11ptChar"/>
    <w:rsid w:val="00975B5B"/>
    <w:pPr>
      <w:keepNext w:val="0"/>
      <w:keepLines w:val="0"/>
      <w:tabs>
        <w:tab w:val="num" w:pos="4320"/>
      </w:tabs>
      <w:spacing w:before="240" w:after="60"/>
      <w:ind w:left="-720"/>
      <w:jc w:val="both"/>
    </w:pPr>
    <w:rPr>
      <w:rFonts w:ascii="Times New Roman" w:eastAsia="Times New Roman" w:hAnsi="Times New Roman" w:cs="Times New Roman"/>
      <w:b/>
      <w:bCs/>
      <w:i w:val="0"/>
      <w:iCs w:val="0"/>
      <w:color w:val="auto"/>
      <w:sz w:val="22"/>
      <w:szCs w:val="22"/>
      <w:u w:val="single"/>
    </w:rPr>
  </w:style>
  <w:style w:type="character" w:customStyle="1" w:styleId="Normal11ptChar">
    <w:name w:val="Normal + 11 pt Char"/>
    <w:aliases w:val="Bold Char,Underline Char,Justified Char,Left:  -0.5&quot; Char"/>
    <w:basedOn w:val="DefaultParagraphFont"/>
    <w:link w:val="Normal11pt"/>
    <w:locked/>
    <w:rsid w:val="00975B5B"/>
    <w:rPr>
      <w:rFonts w:ascii="Times New Roman" w:eastAsia="Times New Roman" w:hAnsi="Times New Roman" w:cs="Times New Roman"/>
      <w:b/>
      <w:bCs/>
      <w:u w:val="single"/>
    </w:rPr>
  </w:style>
  <w:style w:type="paragraph" w:customStyle="1" w:styleId="BulletIndent">
    <w:name w:val="Bullet Indent"/>
    <w:basedOn w:val="Normal"/>
    <w:rsid w:val="00975B5B"/>
    <w:pPr>
      <w:numPr>
        <w:numId w:val="1"/>
      </w:numPr>
      <w:spacing w:before="30" w:after="30"/>
    </w:pPr>
    <w:rPr>
      <w:rFonts w:ascii="Arial" w:hAnsi="Arial"/>
      <w:sz w:val="20"/>
      <w:szCs w:val="20"/>
      <w:lang w:val="en-GB"/>
    </w:rPr>
  </w:style>
  <w:style w:type="paragraph" w:styleId="NoSpacing">
    <w:name w:val="No Spacing"/>
    <w:qFormat/>
    <w:rsid w:val="006D5E3A"/>
    <w:pPr>
      <w:ind w:left="0" w:firstLine="0"/>
      <w:jc w:val="left"/>
    </w:pPr>
    <w:rPr>
      <w:rFonts w:ascii="Calibri" w:eastAsia="Times New Roman" w:hAnsi="Calibri" w:cs="Times New Roman"/>
    </w:rPr>
  </w:style>
  <w:style w:type="paragraph" w:customStyle="1" w:styleId="Normaljustify">
    <w:name w:val="Normal + justify"/>
    <w:basedOn w:val="Normal"/>
    <w:link w:val="NormaljustifyChar"/>
    <w:rsid w:val="002166B4"/>
    <w:pPr>
      <w:numPr>
        <w:numId w:val="2"/>
      </w:numPr>
      <w:overflowPunct w:val="0"/>
      <w:autoSpaceDE w:val="0"/>
      <w:autoSpaceDN w:val="0"/>
      <w:adjustRightInd w:val="0"/>
      <w:jc w:val="both"/>
      <w:textAlignment w:val="baseline"/>
    </w:pPr>
    <w:rPr>
      <w:bCs/>
      <w:sz w:val="20"/>
    </w:rPr>
  </w:style>
  <w:style w:type="character" w:customStyle="1" w:styleId="NormaljustifyChar">
    <w:name w:val="Normal + justify Char"/>
    <w:basedOn w:val="DefaultParagraphFont"/>
    <w:link w:val="Normaljustify"/>
    <w:rsid w:val="002166B4"/>
    <w:rPr>
      <w:rFonts w:ascii="Times New Roman" w:eastAsia="Times New Roman" w:hAnsi="Times New Roman" w:cs="Times New Roman"/>
      <w:bCs/>
      <w:sz w:val="20"/>
      <w:szCs w:val="24"/>
    </w:rPr>
  </w:style>
  <w:style w:type="paragraph" w:styleId="List">
    <w:name w:val="List"/>
    <w:basedOn w:val="Normal"/>
    <w:rsid w:val="002166B4"/>
    <w:pPr>
      <w:ind w:left="360" w:hanging="183"/>
    </w:pPr>
    <w:rPr>
      <w:sz w:val="20"/>
      <w:szCs w:val="20"/>
    </w:rPr>
  </w:style>
  <w:style w:type="character" w:customStyle="1" w:styleId="Heading7Char">
    <w:name w:val="Heading 7 Char"/>
    <w:basedOn w:val="DefaultParagraphFont"/>
    <w:link w:val="Heading7"/>
    <w:uiPriority w:val="9"/>
    <w:semiHidden/>
    <w:rsid w:val="002166B4"/>
    <w:rPr>
      <w:rFonts w:asciiTheme="majorHAnsi" w:eastAsiaTheme="majorEastAsia" w:hAnsiTheme="majorHAnsi" w:cstheme="majorBidi"/>
      <w:i/>
      <w:iCs/>
      <w:color w:val="404040" w:themeColor="text1" w:themeTint="BF"/>
      <w:sz w:val="24"/>
      <w:szCs w:val="24"/>
    </w:rPr>
  </w:style>
  <w:style w:type="character" w:customStyle="1" w:styleId="Heading3Char">
    <w:name w:val="Heading 3 Char"/>
    <w:basedOn w:val="DefaultParagraphFont"/>
    <w:link w:val="Heading3"/>
    <w:uiPriority w:val="9"/>
    <w:semiHidden/>
    <w:rsid w:val="00AC22C5"/>
    <w:rPr>
      <w:rFonts w:asciiTheme="majorHAnsi" w:eastAsiaTheme="majorEastAsia" w:hAnsiTheme="majorHAnsi" w:cstheme="majorBidi"/>
      <w:b/>
      <w:bCs/>
      <w:color w:val="4F81BD" w:themeColor="accent1"/>
      <w:sz w:val="24"/>
      <w:szCs w:val="24"/>
    </w:rPr>
  </w:style>
  <w:style w:type="paragraph" w:customStyle="1" w:styleId="experience-companyname">
    <w:name w:val="experience - company name"/>
    <w:basedOn w:val="Normal"/>
    <w:rsid w:val="00BD1024"/>
    <w:pPr>
      <w:keepNext/>
      <w:widowControl w:val="0"/>
      <w:suppressAutoHyphens/>
      <w:overflowPunct w:val="0"/>
      <w:autoSpaceDE w:val="0"/>
      <w:jc w:val="both"/>
    </w:pPr>
    <w:rPr>
      <w:rFonts w:ascii="Palatino" w:eastAsia="Arial" w:hAnsi="Palatino"/>
      <w:b/>
      <w:smallCaps/>
    </w:rPr>
  </w:style>
  <w:style w:type="character" w:styleId="Strong">
    <w:name w:val="Strong"/>
    <w:basedOn w:val="DefaultParagraphFont"/>
    <w:uiPriority w:val="22"/>
    <w:qFormat/>
    <w:rsid w:val="00BD1024"/>
    <w:rPr>
      <w:b/>
      <w:bCs/>
    </w:rPr>
  </w:style>
  <w:style w:type="paragraph" w:customStyle="1" w:styleId="StrongArial">
    <w:name w:val="Strong+Arial"/>
    <w:basedOn w:val="Normal"/>
    <w:rsid w:val="00BD1024"/>
    <w:pPr>
      <w:widowControl w:val="0"/>
      <w:suppressAutoHyphens/>
      <w:overflowPunct w:val="0"/>
      <w:autoSpaceDE w:val="0"/>
      <w:spacing w:line="240" w:lineRule="atLeast"/>
    </w:pPr>
    <w:rPr>
      <w:rFonts w:ascii="Arial" w:eastAsia="Arial" w:hAnsi="Arial"/>
    </w:rPr>
  </w:style>
  <w:style w:type="paragraph" w:customStyle="1" w:styleId="Normal1">
    <w:name w:val="Normal1"/>
    <w:basedOn w:val="Normal"/>
    <w:rsid w:val="00DE5532"/>
    <w:pPr>
      <w:widowControl w:val="0"/>
      <w:suppressAutoHyphens/>
    </w:pPr>
    <w:rPr>
      <w:rFonts w:eastAsia="Arial"/>
      <w:lang w:eastAsia="ar-SA"/>
    </w:rPr>
  </w:style>
  <w:style w:type="character" w:customStyle="1" w:styleId="Heading4Char">
    <w:name w:val="Heading 4 Char"/>
    <w:basedOn w:val="DefaultParagraphFont"/>
    <w:link w:val="Heading4"/>
    <w:uiPriority w:val="9"/>
    <w:semiHidden/>
    <w:rsid w:val="00324E8A"/>
    <w:rPr>
      <w:rFonts w:asciiTheme="majorHAnsi" w:eastAsiaTheme="majorEastAsia" w:hAnsiTheme="majorHAnsi" w:cstheme="majorBidi"/>
      <w:b/>
      <w:bCs/>
      <w:i/>
      <w:iCs/>
      <w:color w:val="4F81BD" w:themeColor="accent1"/>
      <w:sz w:val="24"/>
      <w:szCs w:val="24"/>
    </w:rPr>
  </w:style>
  <w:style w:type="paragraph" w:customStyle="1" w:styleId="Textbody">
    <w:name w:val="Text body"/>
    <w:basedOn w:val="Normal"/>
    <w:rsid w:val="00324E8A"/>
    <w:pPr>
      <w:suppressAutoHyphens/>
      <w:overflowPunct w:val="0"/>
      <w:autoSpaceDE w:val="0"/>
      <w:autoSpaceDN w:val="0"/>
      <w:adjustRightInd w:val="0"/>
      <w:textAlignment w:val="baseline"/>
    </w:pPr>
    <w:rPr>
      <w:rFonts w:ascii="Book Antiqua" w:hAnsi="Book Antiqua"/>
      <w:noProof/>
      <w:szCs w:val="20"/>
    </w:rPr>
  </w:style>
  <w:style w:type="paragraph" w:customStyle="1" w:styleId="c3">
    <w:name w:val="c3"/>
    <w:basedOn w:val="Normal"/>
    <w:rsid w:val="00157CD5"/>
    <w:pPr>
      <w:widowControl w:val="0"/>
      <w:autoSpaceDE w:val="0"/>
      <w:autoSpaceDN w:val="0"/>
      <w:adjustRightInd w:val="0"/>
      <w:spacing w:line="240" w:lineRule="atLeast"/>
      <w:jc w:val="center"/>
    </w:pPr>
    <w:rPr>
      <w:sz w:val="20"/>
    </w:rPr>
  </w:style>
  <w:style w:type="paragraph" w:styleId="PlainText">
    <w:name w:val="Plain Text"/>
    <w:basedOn w:val="Normal"/>
    <w:link w:val="PlainTextChar"/>
    <w:rsid w:val="00BA3F43"/>
    <w:rPr>
      <w:rFonts w:ascii="Courier New" w:hAnsi="Courier New" w:cs="Courier New"/>
      <w:sz w:val="20"/>
      <w:szCs w:val="20"/>
    </w:rPr>
  </w:style>
  <w:style w:type="character" w:customStyle="1" w:styleId="PlainTextChar">
    <w:name w:val="Plain Text Char"/>
    <w:basedOn w:val="DefaultParagraphFont"/>
    <w:link w:val="PlainText"/>
    <w:rsid w:val="00BA3F43"/>
    <w:rPr>
      <w:rFonts w:ascii="Courier New" w:eastAsia="Times New Roman" w:hAnsi="Courier New" w:cs="Courier New"/>
      <w:sz w:val="20"/>
      <w:szCs w:val="20"/>
    </w:rPr>
  </w:style>
  <w:style w:type="character" w:styleId="Hyperlink">
    <w:name w:val="Hyperlink"/>
    <w:basedOn w:val="DefaultParagraphFont"/>
    <w:semiHidden/>
    <w:rsid w:val="005358F6"/>
    <w:rPr>
      <w:color w:val="0000FF"/>
      <w:u w:val="none"/>
    </w:rPr>
  </w:style>
  <w:style w:type="character" w:customStyle="1" w:styleId="list0020paragraphchar">
    <w:name w:val="list_0020paragraph__char"/>
    <w:basedOn w:val="DefaultParagraphFont"/>
    <w:rsid w:val="00D32D1F"/>
  </w:style>
  <w:style w:type="character" w:customStyle="1" w:styleId="spellechar">
    <w:name w:val="spelle__char"/>
    <w:basedOn w:val="DefaultParagraphFont"/>
    <w:rsid w:val="00D32D1F"/>
  </w:style>
  <w:style w:type="paragraph" w:styleId="Subtitle">
    <w:name w:val="Subtitle"/>
    <w:basedOn w:val="Normal"/>
    <w:link w:val="SubtitleChar"/>
    <w:qFormat/>
    <w:rsid w:val="00D32D1F"/>
    <w:pPr>
      <w:widowControl w:val="0"/>
      <w:suppressAutoHyphens/>
      <w:overflowPunct w:val="0"/>
      <w:autoSpaceDE w:val="0"/>
      <w:autoSpaceDN w:val="0"/>
      <w:adjustRightInd w:val="0"/>
      <w:textAlignment w:val="baseline"/>
    </w:pPr>
    <w:rPr>
      <w:rFonts w:ascii="TmsRmn 12pt" w:hAnsi="TmsRmn 12pt"/>
      <w:b/>
      <w:bCs/>
      <w:spacing w:val="-3"/>
    </w:rPr>
  </w:style>
  <w:style w:type="character" w:customStyle="1" w:styleId="SubtitleChar">
    <w:name w:val="Subtitle Char"/>
    <w:basedOn w:val="DefaultParagraphFont"/>
    <w:link w:val="Subtitle"/>
    <w:rsid w:val="00D32D1F"/>
    <w:rPr>
      <w:rFonts w:ascii="TmsRmn 12pt" w:eastAsia="Times New Roman" w:hAnsi="TmsRmn 12pt" w:cs="Times New Roman"/>
      <w:b/>
      <w:bCs/>
      <w:spacing w:val="-3"/>
      <w:sz w:val="24"/>
      <w:szCs w:val="24"/>
    </w:rPr>
  </w:style>
  <w:style w:type="character" w:styleId="HTMLCite">
    <w:name w:val="HTML Cite"/>
    <w:rsid w:val="00DD2C91"/>
    <w:rPr>
      <w:i w:val="0"/>
      <w:iCs w:val="0"/>
      <w:color w:val="008000"/>
    </w:rPr>
  </w:style>
  <w:style w:type="character" w:customStyle="1" w:styleId="headerchar0">
    <w:name w:val="header__char"/>
    <w:basedOn w:val="DefaultParagraphFont"/>
    <w:rsid w:val="00DD2C91"/>
  </w:style>
  <w:style w:type="character" w:customStyle="1" w:styleId="normalchar0">
    <w:name w:val="normalchar"/>
    <w:basedOn w:val="DefaultParagraphFont"/>
    <w:rsid w:val="001203AC"/>
  </w:style>
  <w:style w:type="paragraph" w:styleId="BlockText">
    <w:name w:val="Block Text"/>
    <w:basedOn w:val="Normal"/>
    <w:rsid w:val="009E79DE"/>
    <w:pPr>
      <w:ind w:left="1440" w:right="-720"/>
      <w:jc w:val="both"/>
    </w:pPr>
    <w:rPr>
      <w:sz w:val="20"/>
      <w:szCs w:val="20"/>
      <w:lang w:val="en-GB"/>
    </w:rPr>
  </w:style>
  <w:style w:type="paragraph" w:customStyle="1" w:styleId="NormalVerdana">
    <w:name w:val="Normal + Verdana"/>
    <w:aliases w:val="10 pt,Black,Normal + (Latin) Arial"/>
    <w:basedOn w:val="Normal"/>
    <w:rsid w:val="00115701"/>
    <w:pPr>
      <w:numPr>
        <w:numId w:val="3"/>
      </w:numPr>
      <w:tabs>
        <w:tab w:val="left" w:pos="387"/>
      </w:tabs>
      <w:spacing w:before="60" w:line="240" w:lineRule="atLeast"/>
      <w:jc w:val="both"/>
    </w:pPr>
    <w:rPr>
      <w:rFonts w:ascii="Verdana" w:hAnsi="Verdana"/>
      <w:sz w:val="20"/>
      <w:szCs w:val="20"/>
      <w:lang w:eastAsia="zh-CN"/>
    </w:rPr>
  </w:style>
  <w:style w:type="paragraph" w:styleId="HTMLPreformatted">
    <w:name w:val="HTML Preformatted"/>
    <w:basedOn w:val="Normal"/>
    <w:link w:val="HTMLPreformattedChar"/>
    <w:semiHidden/>
    <w:rsid w:val="0011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115701"/>
    <w:rPr>
      <w:rFonts w:ascii="Courier New" w:eastAsia="Times New Roman" w:hAnsi="Courier New" w:cs="Courier New"/>
      <w:sz w:val="20"/>
      <w:szCs w:val="20"/>
    </w:rPr>
  </w:style>
  <w:style w:type="paragraph" w:customStyle="1" w:styleId="CompanyName">
    <w:name w:val="Company Name"/>
    <w:basedOn w:val="Normal"/>
    <w:rsid w:val="001E393D"/>
    <w:pPr>
      <w:tabs>
        <w:tab w:val="center" w:pos="5040"/>
        <w:tab w:val="right" w:pos="9360"/>
      </w:tabs>
    </w:pPr>
    <w:rPr>
      <w:rFonts w:ascii="Verdana" w:hAnsi="Verdana" w:cs="Arial"/>
      <w:b/>
      <w:bCs/>
      <w:spacing w:val="-2"/>
      <w:sz w:val="20"/>
      <w:szCs w:val="20"/>
    </w:rPr>
  </w:style>
  <w:style w:type="paragraph" w:customStyle="1" w:styleId="ResumeRighting">
    <w:name w:val="Resume Righting"/>
    <w:rsid w:val="001E393D"/>
    <w:pPr>
      <w:tabs>
        <w:tab w:val="num" w:pos="360"/>
        <w:tab w:val="left" w:pos="480"/>
        <w:tab w:val="left" w:pos="960"/>
        <w:tab w:val="left" w:pos="1440"/>
        <w:tab w:val="left" w:pos="1920"/>
        <w:tab w:val="left" w:pos="2400"/>
        <w:tab w:val="left" w:pos="2880"/>
        <w:tab w:val="left" w:pos="3360"/>
        <w:tab w:val="left" w:pos="3840"/>
        <w:tab w:val="left" w:pos="4320"/>
      </w:tabs>
      <w:suppressAutoHyphens/>
      <w:spacing w:before="120"/>
      <w:ind w:left="0" w:firstLine="0"/>
    </w:pPr>
    <w:rPr>
      <w:rFonts w:ascii="Garamond" w:eastAsia="Arial" w:hAnsi="Garamond" w:cs="Times New Roman"/>
      <w:lang w:bidi="en-US"/>
    </w:rPr>
  </w:style>
  <w:style w:type="paragraph" w:customStyle="1" w:styleId="EducationDetails">
    <w:name w:val="Education Details"/>
    <w:basedOn w:val="Normal"/>
    <w:rsid w:val="001E393D"/>
    <w:pPr>
      <w:numPr>
        <w:numId w:val="4"/>
      </w:numPr>
      <w:tabs>
        <w:tab w:val="left" w:pos="360"/>
      </w:tabs>
      <w:jc w:val="both"/>
      <w:outlineLvl w:val="1"/>
    </w:pPr>
    <w:rPr>
      <w:rFonts w:ascii="Verdana" w:hAnsi="Verdana" w:cs="Arial"/>
      <w:sz w:val="20"/>
      <w:szCs w:val="20"/>
    </w:rPr>
  </w:style>
  <w:style w:type="paragraph" w:customStyle="1" w:styleId="summaryheader">
    <w:name w:val="summaryheader"/>
    <w:basedOn w:val="Normal"/>
    <w:rsid w:val="001E393D"/>
    <w:pPr>
      <w:spacing w:before="120" w:after="120"/>
    </w:pPr>
    <w:rPr>
      <w:rFonts w:ascii="Verdana" w:hAnsi="Verdana"/>
      <w:b/>
      <w:bCs/>
      <w:sz w:val="20"/>
      <w:szCs w:val="20"/>
    </w:rPr>
  </w:style>
  <w:style w:type="paragraph" w:customStyle="1" w:styleId="Name">
    <w:name w:val="Name"/>
    <w:basedOn w:val="Normal"/>
    <w:autoRedefine/>
    <w:rsid w:val="009954DA"/>
    <w:pPr>
      <w:jc w:val="right"/>
    </w:pPr>
    <w:rPr>
      <w:rFonts w:ascii="Verdana" w:hAnsi="Verdana"/>
      <w:b/>
      <w:bCs/>
      <w:sz w:val="22"/>
      <w:szCs w:val="22"/>
    </w:rPr>
  </w:style>
  <w:style w:type="paragraph" w:customStyle="1" w:styleId="ProjectName">
    <w:name w:val="Project Name"/>
    <w:basedOn w:val="CompanyName"/>
    <w:rsid w:val="009954DA"/>
    <w:rPr>
      <w:bCs w:val="0"/>
      <w:u w:val="single"/>
    </w:rPr>
  </w:style>
  <w:style w:type="paragraph" w:customStyle="1" w:styleId="SummaryHeader0">
    <w:name w:val="Summary Header"/>
    <w:basedOn w:val="Normal"/>
    <w:rsid w:val="009954DA"/>
    <w:pPr>
      <w:pBdr>
        <w:top w:val="single" w:sz="12" w:space="1" w:color="auto"/>
      </w:pBdr>
      <w:spacing w:before="120" w:after="120"/>
    </w:pPr>
    <w:rPr>
      <w:rFonts w:ascii="Verdana" w:hAnsi="Verdana" w:cs="Arial"/>
      <w:b/>
      <w:sz w:val="20"/>
      <w:szCs w:val="20"/>
    </w:rPr>
  </w:style>
  <w:style w:type="paragraph" w:customStyle="1" w:styleId="CompanyDetails">
    <w:name w:val="Company Details"/>
    <w:basedOn w:val="CompanyName"/>
    <w:rsid w:val="009954DA"/>
    <w:rPr>
      <w:sz w:val="18"/>
    </w:rPr>
  </w:style>
  <w:style w:type="paragraph" w:customStyle="1" w:styleId="ProjectDetails">
    <w:name w:val="Project Details"/>
    <w:basedOn w:val="ProjectName"/>
    <w:rsid w:val="009954DA"/>
    <w:rPr>
      <w:b w:val="0"/>
      <w:u w:val="none"/>
    </w:rPr>
  </w:style>
  <w:style w:type="paragraph" w:customStyle="1" w:styleId="Responsibilities">
    <w:name w:val="Responsibilities"/>
    <w:basedOn w:val="ProjectDetails"/>
    <w:rsid w:val="009954DA"/>
    <w:pPr>
      <w:tabs>
        <w:tab w:val="left" w:pos="720"/>
      </w:tabs>
    </w:pPr>
    <w:rPr>
      <w:b/>
    </w:rPr>
  </w:style>
  <w:style w:type="paragraph" w:customStyle="1" w:styleId="SoftwareUsed">
    <w:name w:val="Software Used"/>
    <w:basedOn w:val="ProjectDetails"/>
    <w:rsid w:val="009954DA"/>
    <w:rPr>
      <w:b/>
    </w:rPr>
  </w:style>
  <w:style w:type="paragraph" w:customStyle="1" w:styleId="OtherDetails">
    <w:name w:val="Other Details"/>
    <w:basedOn w:val="Normal"/>
    <w:rsid w:val="009954DA"/>
    <w:pPr>
      <w:pBdr>
        <w:top w:val="single" w:sz="12" w:space="1" w:color="auto"/>
      </w:pBdr>
      <w:tabs>
        <w:tab w:val="left" w:pos="360"/>
        <w:tab w:val="center" w:pos="5040"/>
        <w:tab w:val="right" w:pos="9360"/>
      </w:tabs>
      <w:jc w:val="both"/>
    </w:pPr>
    <w:rPr>
      <w:rFonts w:ascii="Verdana" w:hAnsi="Verdana"/>
      <w:sz w:val="20"/>
      <w:szCs w:val="20"/>
    </w:rPr>
  </w:style>
  <w:style w:type="character" w:customStyle="1" w:styleId="ListParagraphChar">
    <w:name w:val="List Paragraph Char"/>
    <w:basedOn w:val="DefaultParagraphFont"/>
    <w:link w:val="ListParagraph"/>
    <w:uiPriority w:val="34"/>
    <w:locked/>
    <w:rsid w:val="00C25C4F"/>
    <w:rPr>
      <w:rFonts w:ascii="Times New Roman" w:eastAsia="Times New Roman" w:hAnsi="Times New Roman" w:cs="Times New Roman"/>
      <w:sz w:val="24"/>
      <w:szCs w:val="24"/>
    </w:rPr>
  </w:style>
  <w:style w:type="paragraph" w:styleId="ListBullet">
    <w:name w:val="List Bullet"/>
    <w:basedOn w:val="Normal"/>
    <w:uiPriority w:val="99"/>
    <w:unhideWhenUsed/>
    <w:rsid w:val="003F7B94"/>
    <w:pPr>
      <w:numPr>
        <w:numId w:val="9"/>
      </w:numPr>
      <w:contextualSpacing/>
    </w:pPr>
  </w:style>
  <w:style w:type="paragraph" w:customStyle="1" w:styleId="Normalbook">
    <w:name w:val="Normal+book"/>
    <w:basedOn w:val="BodyTextIndent"/>
    <w:rsid w:val="00B30E82"/>
    <w:pPr>
      <w:spacing w:line="259" w:lineRule="auto"/>
    </w:pPr>
    <w:rPr>
      <w:rFonts w:ascii="Calibri" w:eastAsia="Calibri" w:hAnsi="Calibri"/>
      <w:kern w:val="2"/>
      <w:sz w:val="22"/>
      <w:szCs w:val="22"/>
    </w:rPr>
  </w:style>
  <w:style w:type="paragraph" w:customStyle="1" w:styleId="Default">
    <w:name w:val="Default"/>
    <w:rsid w:val="00AB3782"/>
    <w:pPr>
      <w:widowControl w:val="0"/>
      <w:autoSpaceDE w:val="0"/>
      <w:autoSpaceDN w:val="0"/>
      <w:adjustRightInd w:val="0"/>
      <w:ind w:left="0" w:firstLine="0"/>
      <w:jc w:val="left"/>
    </w:pPr>
    <w:rPr>
      <w:rFonts w:ascii="Times New Roman" w:eastAsia="Times New Roman" w:hAnsi="Times New Roman" w:cs="Times New Roman"/>
      <w:kern w:val="1"/>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206620">
      <w:bodyDiv w:val="1"/>
      <w:marLeft w:val="0"/>
      <w:marRight w:val="0"/>
      <w:marTop w:val="0"/>
      <w:marBottom w:val="0"/>
      <w:divBdr>
        <w:top w:val="none" w:sz="0" w:space="0" w:color="auto"/>
        <w:left w:val="none" w:sz="0" w:space="0" w:color="auto"/>
        <w:bottom w:val="none" w:sz="0" w:space="0" w:color="auto"/>
        <w:right w:val="none" w:sz="0" w:space="0" w:color="auto"/>
      </w:divBdr>
    </w:div>
    <w:div w:id="98918857">
      <w:bodyDiv w:val="1"/>
      <w:marLeft w:val="0"/>
      <w:marRight w:val="0"/>
      <w:marTop w:val="0"/>
      <w:marBottom w:val="0"/>
      <w:divBdr>
        <w:top w:val="none" w:sz="0" w:space="0" w:color="auto"/>
        <w:left w:val="none" w:sz="0" w:space="0" w:color="auto"/>
        <w:bottom w:val="none" w:sz="0" w:space="0" w:color="auto"/>
        <w:right w:val="none" w:sz="0" w:space="0" w:color="auto"/>
      </w:divBdr>
    </w:div>
    <w:div w:id="137067956">
      <w:bodyDiv w:val="1"/>
      <w:marLeft w:val="0"/>
      <w:marRight w:val="0"/>
      <w:marTop w:val="0"/>
      <w:marBottom w:val="0"/>
      <w:divBdr>
        <w:top w:val="none" w:sz="0" w:space="0" w:color="auto"/>
        <w:left w:val="none" w:sz="0" w:space="0" w:color="auto"/>
        <w:bottom w:val="none" w:sz="0" w:space="0" w:color="auto"/>
        <w:right w:val="none" w:sz="0" w:space="0" w:color="auto"/>
      </w:divBdr>
    </w:div>
    <w:div w:id="327752462">
      <w:bodyDiv w:val="1"/>
      <w:marLeft w:val="0"/>
      <w:marRight w:val="0"/>
      <w:marTop w:val="0"/>
      <w:marBottom w:val="0"/>
      <w:divBdr>
        <w:top w:val="none" w:sz="0" w:space="0" w:color="auto"/>
        <w:left w:val="none" w:sz="0" w:space="0" w:color="auto"/>
        <w:bottom w:val="none" w:sz="0" w:space="0" w:color="auto"/>
        <w:right w:val="none" w:sz="0" w:space="0" w:color="auto"/>
      </w:divBdr>
    </w:div>
    <w:div w:id="335814207">
      <w:bodyDiv w:val="1"/>
      <w:marLeft w:val="0"/>
      <w:marRight w:val="0"/>
      <w:marTop w:val="0"/>
      <w:marBottom w:val="0"/>
      <w:divBdr>
        <w:top w:val="none" w:sz="0" w:space="0" w:color="auto"/>
        <w:left w:val="none" w:sz="0" w:space="0" w:color="auto"/>
        <w:bottom w:val="none" w:sz="0" w:space="0" w:color="auto"/>
        <w:right w:val="none" w:sz="0" w:space="0" w:color="auto"/>
      </w:divBdr>
      <w:divsChild>
        <w:div w:id="629438604">
          <w:marLeft w:val="0"/>
          <w:marRight w:val="0"/>
          <w:marTop w:val="0"/>
          <w:marBottom w:val="0"/>
          <w:divBdr>
            <w:top w:val="none" w:sz="0" w:space="0" w:color="auto"/>
            <w:left w:val="none" w:sz="0" w:space="0" w:color="auto"/>
            <w:bottom w:val="none" w:sz="0" w:space="0" w:color="auto"/>
            <w:right w:val="none" w:sz="0" w:space="0" w:color="auto"/>
          </w:divBdr>
        </w:div>
        <w:div w:id="749737946">
          <w:marLeft w:val="0"/>
          <w:marRight w:val="0"/>
          <w:marTop w:val="0"/>
          <w:marBottom w:val="0"/>
          <w:divBdr>
            <w:top w:val="none" w:sz="0" w:space="0" w:color="auto"/>
            <w:left w:val="none" w:sz="0" w:space="0" w:color="auto"/>
            <w:bottom w:val="none" w:sz="0" w:space="0" w:color="auto"/>
            <w:right w:val="none" w:sz="0" w:space="0" w:color="auto"/>
          </w:divBdr>
        </w:div>
        <w:div w:id="153107200">
          <w:marLeft w:val="0"/>
          <w:marRight w:val="0"/>
          <w:marTop w:val="0"/>
          <w:marBottom w:val="0"/>
          <w:divBdr>
            <w:top w:val="none" w:sz="0" w:space="0" w:color="auto"/>
            <w:left w:val="none" w:sz="0" w:space="0" w:color="auto"/>
            <w:bottom w:val="none" w:sz="0" w:space="0" w:color="auto"/>
            <w:right w:val="none" w:sz="0" w:space="0" w:color="auto"/>
          </w:divBdr>
        </w:div>
        <w:div w:id="213351674">
          <w:marLeft w:val="0"/>
          <w:marRight w:val="0"/>
          <w:marTop w:val="0"/>
          <w:marBottom w:val="0"/>
          <w:divBdr>
            <w:top w:val="none" w:sz="0" w:space="0" w:color="auto"/>
            <w:left w:val="none" w:sz="0" w:space="0" w:color="auto"/>
            <w:bottom w:val="none" w:sz="0" w:space="0" w:color="auto"/>
            <w:right w:val="none" w:sz="0" w:space="0" w:color="auto"/>
          </w:divBdr>
        </w:div>
        <w:div w:id="639000476">
          <w:marLeft w:val="0"/>
          <w:marRight w:val="0"/>
          <w:marTop w:val="0"/>
          <w:marBottom w:val="0"/>
          <w:divBdr>
            <w:top w:val="none" w:sz="0" w:space="0" w:color="auto"/>
            <w:left w:val="none" w:sz="0" w:space="0" w:color="auto"/>
            <w:bottom w:val="none" w:sz="0" w:space="0" w:color="auto"/>
            <w:right w:val="none" w:sz="0" w:space="0" w:color="auto"/>
          </w:divBdr>
        </w:div>
      </w:divsChild>
    </w:div>
    <w:div w:id="339818928">
      <w:bodyDiv w:val="1"/>
      <w:marLeft w:val="0"/>
      <w:marRight w:val="0"/>
      <w:marTop w:val="0"/>
      <w:marBottom w:val="0"/>
      <w:divBdr>
        <w:top w:val="none" w:sz="0" w:space="0" w:color="auto"/>
        <w:left w:val="none" w:sz="0" w:space="0" w:color="auto"/>
        <w:bottom w:val="none" w:sz="0" w:space="0" w:color="auto"/>
        <w:right w:val="none" w:sz="0" w:space="0" w:color="auto"/>
      </w:divBdr>
      <w:divsChild>
        <w:div w:id="1772966856">
          <w:marLeft w:val="0"/>
          <w:marRight w:val="0"/>
          <w:marTop w:val="0"/>
          <w:marBottom w:val="0"/>
          <w:divBdr>
            <w:top w:val="none" w:sz="0" w:space="0" w:color="auto"/>
            <w:left w:val="none" w:sz="0" w:space="0" w:color="auto"/>
            <w:bottom w:val="none" w:sz="0" w:space="0" w:color="auto"/>
            <w:right w:val="none" w:sz="0" w:space="0" w:color="auto"/>
          </w:divBdr>
        </w:div>
        <w:div w:id="1063409576">
          <w:marLeft w:val="0"/>
          <w:marRight w:val="0"/>
          <w:marTop w:val="0"/>
          <w:marBottom w:val="0"/>
          <w:divBdr>
            <w:top w:val="none" w:sz="0" w:space="0" w:color="auto"/>
            <w:left w:val="none" w:sz="0" w:space="0" w:color="auto"/>
            <w:bottom w:val="none" w:sz="0" w:space="0" w:color="auto"/>
            <w:right w:val="none" w:sz="0" w:space="0" w:color="auto"/>
          </w:divBdr>
        </w:div>
        <w:div w:id="2036609543">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597064496">
          <w:marLeft w:val="0"/>
          <w:marRight w:val="0"/>
          <w:marTop w:val="0"/>
          <w:marBottom w:val="0"/>
          <w:divBdr>
            <w:top w:val="none" w:sz="0" w:space="0" w:color="auto"/>
            <w:left w:val="none" w:sz="0" w:space="0" w:color="auto"/>
            <w:bottom w:val="none" w:sz="0" w:space="0" w:color="auto"/>
            <w:right w:val="none" w:sz="0" w:space="0" w:color="auto"/>
          </w:divBdr>
        </w:div>
        <w:div w:id="2095273052">
          <w:marLeft w:val="0"/>
          <w:marRight w:val="0"/>
          <w:marTop w:val="0"/>
          <w:marBottom w:val="0"/>
          <w:divBdr>
            <w:top w:val="none" w:sz="0" w:space="0" w:color="auto"/>
            <w:left w:val="none" w:sz="0" w:space="0" w:color="auto"/>
            <w:bottom w:val="none" w:sz="0" w:space="0" w:color="auto"/>
            <w:right w:val="none" w:sz="0" w:space="0" w:color="auto"/>
          </w:divBdr>
        </w:div>
        <w:div w:id="3752952">
          <w:marLeft w:val="0"/>
          <w:marRight w:val="0"/>
          <w:marTop w:val="0"/>
          <w:marBottom w:val="0"/>
          <w:divBdr>
            <w:top w:val="none" w:sz="0" w:space="0" w:color="auto"/>
            <w:left w:val="none" w:sz="0" w:space="0" w:color="auto"/>
            <w:bottom w:val="none" w:sz="0" w:space="0" w:color="auto"/>
            <w:right w:val="none" w:sz="0" w:space="0" w:color="auto"/>
          </w:divBdr>
        </w:div>
        <w:div w:id="441412683">
          <w:marLeft w:val="0"/>
          <w:marRight w:val="0"/>
          <w:marTop w:val="0"/>
          <w:marBottom w:val="0"/>
          <w:divBdr>
            <w:top w:val="none" w:sz="0" w:space="0" w:color="auto"/>
            <w:left w:val="none" w:sz="0" w:space="0" w:color="auto"/>
            <w:bottom w:val="none" w:sz="0" w:space="0" w:color="auto"/>
            <w:right w:val="none" w:sz="0" w:space="0" w:color="auto"/>
          </w:divBdr>
        </w:div>
        <w:div w:id="342098187">
          <w:marLeft w:val="0"/>
          <w:marRight w:val="0"/>
          <w:marTop w:val="0"/>
          <w:marBottom w:val="0"/>
          <w:divBdr>
            <w:top w:val="none" w:sz="0" w:space="0" w:color="auto"/>
            <w:left w:val="none" w:sz="0" w:space="0" w:color="auto"/>
            <w:bottom w:val="none" w:sz="0" w:space="0" w:color="auto"/>
            <w:right w:val="none" w:sz="0" w:space="0" w:color="auto"/>
          </w:divBdr>
        </w:div>
      </w:divsChild>
    </w:div>
    <w:div w:id="376126605">
      <w:bodyDiv w:val="1"/>
      <w:marLeft w:val="0"/>
      <w:marRight w:val="0"/>
      <w:marTop w:val="0"/>
      <w:marBottom w:val="0"/>
      <w:divBdr>
        <w:top w:val="none" w:sz="0" w:space="0" w:color="auto"/>
        <w:left w:val="none" w:sz="0" w:space="0" w:color="auto"/>
        <w:bottom w:val="none" w:sz="0" w:space="0" w:color="auto"/>
        <w:right w:val="none" w:sz="0" w:space="0" w:color="auto"/>
      </w:divBdr>
    </w:div>
    <w:div w:id="412164439">
      <w:bodyDiv w:val="1"/>
      <w:marLeft w:val="0"/>
      <w:marRight w:val="0"/>
      <w:marTop w:val="0"/>
      <w:marBottom w:val="0"/>
      <w:divBdr>
        <w:top w:val="none" w:sz="0" w:space="0" w:color="auto"/>
        <w:left w:val="none" w:sz="0" w:space="0" w:color="auto"/>
        <w:bottom w:val="none" w:sz="0" w:space="0" w:color="auto"/>
        <w:right w:val="none" w:sz="0" w:space="0" w:color="auto"/>
      </w:divBdr>
    </w:div>
    <w:div w:id="749810685">
      <w:bodyDiv w:val="1"/>
      <w:marLeft w:val="0"/>
      <w:marRight w:val="0"/>
      <w:marTop w:val="0"/>
      <w:marBottom w:val="0"/>
      <w:divBdr>
        <w:top w:val="none" w:sz="0" w:space="0" w:color="auto"/>
        <w:left w:val="none" w:sz="0" w:space="0" w:color="auto"/>
        <w:bottom w:val="none" w:sz="0" w:space="0" w:color="auto"/>
        <w:right w:val="none" w:sz="0" w:space="0" w:color="auto"/>
      </w:divBdr>
    </w:div>
    <w:div w:id="1185361584">
      <w:bodyDiv w:val="1"/>
      <w:marLeft w:val="0"/>
      <w:marRight w:val="0"/>
      <w:marTop w:val="0"/>
      <w:marBottom w:val="0"/>
      <w:divBdr>
        <w:top w:val="none" w:sz="0" w:space="0" w:color="auto"/>
        <w:left w:val="none" w:sz="0" w:space="0" w:color="auto"/>
        <w:bottom w:val="none" w:sz="0" w:space="0" w:color="auto"/>
        <w:right w:val="none" w:sz="0" w:space="0" w:color="auto"/>
      </w:divBdr>
    </w:div>
    <w:div w:id="1190922206">
      <w:bodyDiv w:val="1"/>
      <w:marLeft w:val="0"/>
      <w:marRight w:val="0"/>
      <w:marTop w:val="0"/>
      <w:marBottom w:val="0"/>
      <w:divBdr>
        <w:top w:val="none" w:sz="0" w:space="0" w:color="auto"/>
        <w:left w:val="none" w:sz="0" w:space="0" w:color="auto"/>
        <w:bottom w:val="none" w:sz="0" w:space="0" w:color="auto"/>
        <w:right w:val="none" w:sz="0" w:space="0" w:color="auto"/>
      </w:divBdr>
    </w:div>
    <w:div w:id="1238633030">
      <w:bodyDiv w:val="1"/>
      <w:marLeft w:val="0"/>
      <w:marRight w:val="0"/>
      <w:marTop w:val="0"/>
      <w:marBottom w:val="0"/>
      <w:divBdr>
        <w:top w:val="none" w:sz="0" w:space="0" w:color="auto"/>
        <w:left w:val="none" w:sz="0" w:space="0" w:color="auto"/>
        <w:bottom w:val="none" w:sz="0" w:space="0" w:color="auto"/>
        <w:right w:val="none" w:sz="0" w:space="0" w:color="auto"/>
      </w:divBdr>
    </w:div>
    <w:div w:id="1310479257">
      <w:bodyDiv w:val="1"/>
      <w:marLeft w:val="0"/>
      <w:marRight w:val="0"/>
      <w:marTop w:val="0"/>
      <w:marBottom w:val="0"/>
      <w:divBdr>
        <w:top w:val="none" w:sz="0" w:space="0" w:color="auto"/>
        <w:left w:val="none" w:sz="0" w:space="0" w:color="auto"/>
        <w:bottom w:val="none" w:sz="0" w:space="0" w:color="auto"/>
        <w:right w:val="none" w:sz="0" w:space="0" w:color="auto"/>
      </w:divBdr>
    </w:div>
    <w:div w:id="1317420119">
      <w:bodyDiv w:val="1"/>
      <w:marLeft w:val="0"/>
      <w:marRight w:val="0"/>
      <w:marTop w:val="0"/>
      <w:marBottom w:val="0"/>
      <w:divBdr>
        <w:top w:val="none" w:sz="0" w:space="0" w:color="auto"/>
        <w:left w:val="none" w:sz="0" w:space="0" w:color="auto"/>
        <w:bottom w:val="none" w:sz="0" w:space="0" w:color="auto"/>
        <w:right w:val="none" w:sz="0" w:space="0" w:color="auto"/>
      </w:divBdr>
    </w:div>
    <w:div w:id="1383098301">
      <w:bodyDiv w:val="1"/>
      <w:marLeft w:val="0"/>
      <w:marRight w:val="0"/>
      <w:marTop w:val="0"/>
      <w:marBottom w:val="0"/>
      <w:divBdr>
        <w:top w:val="none" w:sz="0" w:space="0" w:color="auto"/>
        <w:left w:val="none" w:sz="0" w:space="0" w:color="auto"/>
        <w:bottom w:val="none" w:sz="0" w:space="0" w:color="auto"/>
        <w:right w:val="none" w:sz="0" w:space="0" w:color="auto"/>
      </w:divBdr>
    </w:div>
    <w:div w:id="1387147106">
      <w:bodyDiv w:val="1"/>
      <w:marLeft w:val="0"/>
      <w:marRight w:val="0"/>
      <w:marTop w:val="0"/>
      <w:marBottom w:val="0"/>
      <w:divBdr>
        <w:top w:val="none" w:sz="0" w:space="0" w:color="auto"/>
        <w:left w:val="none" w:sz="0" w:space="0" w:color="auto"/>
        <w:bottom w:val="none" w:sz="0" w:space="0" w:color="auto"/>
        <w:right w:val="none" w:sz="0" w:space="0" w:color="auto"/>
      </w:divBdr>
    </w:div>
    <w:div w:id="1483349031">
      <w:bodyDiv w:val="1"/>
      <w:marLeft w:val="0"/>
      <w:marRight w:val="0"/>
      <w:marTop w:val="0"/>
      <w:marBottom w:val="0"/>
      <w:divBdr>
        <w:top w:val="none" w:sz="0" w:space="0" w:color="auto"/>
        <w:left w:val="none" w:sz="0" w:space="0" w:color="auto"/>
        <w:bottom w:val="none" w:sz="0" w:space="0" w:color="auto"/>
        <w:right w:val="none" w:sz="0" w:space="0" w:color="auto"/>
      </w:divBdr>
    </w:div>
    <w:div w:id="1497308713">
      <w:bodyDiv w:val="1"/>
      <w:marLeft w:val="0"/>
      <w:marRight w:val="0"/>
      <w:marTop w:val="0"/>
      <w:marBottom w:val="0"/>
      <w:divBdr>
        <w:top w:val="none" w:sz="0" w:space="0" w:color="auto"/>
        <w:left w:val="none" w:sz="0" w:space="0" w:color="auto"/>
        <w:bottom w:val="none" w:sz="0" w:space="0" w:color="auto"/>
        <w:right w:val="none" w:sz="0" w:space="0" w:color="auto"/>
      </w:divBdr>
    </w:div>
    <w:div w:id="1572618428">
      <w:bodyDiv w:val="1"/>
      <w:marLeft w:val="0"/>
      <w:marRight w:val="0"/>
      <w:marTop w:val="0"/>
      <w:marBottom w:val="0"/>
      <w:divBdr>
        <w:top w:val="none" w:sz="0" w:space="0" w:color="auto"/>
        <w:left w:val="none" w:sz="0" w:space="0" w:color="auto"/>
        <w:bottom w:val="none" w:sz="0" w:space="0" w:color="auto"/>
        <w:right w:val="none" w:sz="0" w:space="0" w:color="auto"/>
      </w:divBdr>
    </w:div>
    <w:div w:id="1593857120">
      <w:bodyDiv w:val="1"/>
      <w:marLeft w:val="0"/>
      <w:marRight w:val="0"/>
      <w:marTop w:val="0"/>
      <w:marBottom w:val="0"/>
      <w:divBdr>
        <w:top w:val="none" w:sz="0" w:space="0" w:color="auto"/>
        <w:left w:val="none" w:sz="0" w:space="0" w:color="auto"/>
        <w:bottom w:val="none" w:sz="0" w:space="0" w:color="auto"/>
        <w:right w:val="none" w:sz="0" w:space="0" w:color="auto"/>
      </w:divBdr>
    </w:div>
    <w:div w:id="1635910889">
      <w:bodyDiv w:val="1"/>
      <w:marLeft w:val="0"/>
      <w:marRight w:val="0"/>
      <w:marTop w:val="0"/>
      <w:marBottom w:val="0"/>
      <w:divBdr>
        <w:top w:val="none" w:sz="0" w:space="0" w:color="auto"/>
        <w:left w:val="none" w:sz="0" w:space="0" w:color="auto"/>
        <w:bottom w:val="none" w:sz="0" w:space="0" w:color="auto"/>
        <w:right w:val="none" w:sz="0" w:space="0" w:color="auto"/>
      </w:divBdr>
    </w:div>
    <w:div w:id="1778718572">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2033608744">
      <w:bodyDiv w:val="1"/>
      <w:marLeft w:val="0"/>
      <w:marRight w:val="0"/>
      <w:marTop w:val="0"/>
      <w:marBottom w:val="0"/>
      <w:divBdr>
        <w:top w:val="none" w:sz="0" w:space="0" w:color="auto"/>
        <w:left w:val="none" w:sz="0" w:space="0" w:color="auto"/>
        <w:bottom w:val="none" w:sz="0" w:space="0" w:color="auto"/>
        <w:right w:val="none" w:sz="0" w:space="0" w:color="auto"/>
      </w:divBdr>
    </w:div>
    <w:div w:id="20769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ittumsbi@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8F2F082566564EB8D701A99DCBEC6A" ma:contentTypeVersion="0" ma:contentTypeDescription="Create a new document." ma:contentTypeScope="" ma:versionID="d250f6c61b9c45f380f134bdadf75f6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61364-0BA8-43C8-B295-7C5020E6A4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B1C77B-C5B0-4DE3-9588-34F7AA9D2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774A235-92A4-456E-A051-2432B1961419}">
  <ds:schemaRefs>
    <ds:schemaRef ds:uri="http://schemas.microsoft.com/sharepoint/v3/contenttype/forms"/>
  </ds:schemaRefs>
</ds:datastoreItem>
</file>

<file path=customXml/itemProps4.xml><?xml version="1.0" encoding="utf-8"?>
<ds:datastoreItem xmlns:ds="http://schemas.openxmlformats.org/officeDocument/2006/customXml" ds:itemID="{B45091B0-76AB-4A81-A91B-403DBCEA1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USTRI</Company>
  <LinksUpToDate>false</LinksUpToDate>
  <CharactersWithSpaces>28231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Infrastructure</dc:creator>
  <cp:lastModifiedBy>atul</cp:lastModifiedBy>
  <cp:revision>2</cp:revision>
  <dcterms:created xsi:type="dcterms:W3CDTF">2019-03-27T16:53:00Z</dcterms:created>
  <dcterms:modified xsi:type="dcterms:W3CDTF">2019-03-27T16:53:00Z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0x010100F88F2F082566564EB8D701A99DCBEC6A</vt:lpwstr>
  </property>
  <property fmtid="{D5CDD505-2E9C-101B-9397-08002B2CF9AE}" pid="3" name="_DocHome">
    <vt:i4>884468644</vt:i4>
  </property>
</Properties>
</file>