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4B88" w:rsidRPr="00602FFA" w:rsidRDefault="003B4B88" w:rsidP="003B4B88">
      <w:pPr>
        <w:rPr>
          <w:rFonts w:asciiTheme="minorHAnsi" w:hAnsiTheme="minorHAnsi" w:cstheme="minorHAnsi"/>
          <w:b/>
          <w:sz w:val="22"/>
          <w:szCs w:val="22"/>
        </w:rPr>
      </w:pPr>
      <w:r w:rsidRPr="00602FFA">
        <w:rPr>
          <w:rFonts w:asciiTheme="minorHAnsi" w:hAnsiTheme="minorHAnsi" w:cstheme="minorHAnsi"/>
          <w:b/>
          <w:sz w:val="22"/>
          <w:szCs w:val="22"/>
        </w:rPr>
        <w:tab/>
      </w:r>
      <w:r w:rsidRPr="00602FFA">
        <w:rPr>
          <w:rFonts w:asciiTheme="minorHAnsi" w:hAnsiTheme="minorHAnsi" w:cstheme="minorHAnsi"/>
          <w:b/>
          <w:sz w:val="22"/>
          <w:szCs w:val="22"/>
        </w:rPr>
        <w:tab/>
      </w:r>
      <w:r w:rsidRPr="00602FFA">
        <w:rPr>
          <w:rFonts w:asciiTheme="minorHAnsi" w:hAnsiTheme="minorHAnsi" w:cstheme="minorHAnsi"/>
          <w:b/>
          <w:sz w:val="22"/>
          <w:szCs w:val="22"/>
        </w:rPr>
        <w:tab/>
      </w:r>
      <w:r w:rsidRPr="00602FFA">
        <w:rPr>
          <w:rFonts w:asciiTheme="minorHAnsi" w:hAnsiTheme="minorHAnsi" w:cstheme="minorHAnsi"/>
          <w:b/>
          <w:sz w:val="22"/>
          <w:szCs w:val="22"/>
        </w:rPr>
        <w:tab/>
      </w:r>
      <w:r w:rsidRPr="00602FFA">
        <w:rPr>
          <w:rFonts w:asciiTheme="minorHAnsi" w:hAnsiTheme="minorHAnsi" w:cstheme="minorHAnsi"/>
          <w:b/>
          <w:sz w:val="22"/>
          <w:szCs w:val="22"/>
        </w:rPr>
        <w:tab/>
      </w:r>
      <w:r w:rsidR="00602FFA" w:rsidRPr="00602FFA">
        <w:rPr>
          <w:rFonts w:asciiTheme="minorHAnsi" w:hAnsiTheme="minorHAnsi" w:cstheme="minorHAnsi"/>
          <w:b/>
          <w:sz w:val="22"/>
          <w:szCs w:val="22"/>
        </w:rPr>
        <w:t xml:space="preserve"> </w:t>
      </w:r>
      <w:r w:rsidR="00484B74" w:rsidRPr="00602FFA">
        <w:rPr>
          <w:rFonts w:asciiTheme="minorHAnsi" w:hAnsiTheme="minorHAnsi" w:cstheme="minorHAnsi"/>
          <w:b/>
          <w:sz w:val="22"/>
          <w:szCs w:val="22"/>
        </w:rPr>
        <w:t>Krishna</w:t>
      </w:r>
    </w:p>
    <w:p w:rsidR="00484B74" w:rsidRPr="00602FFA" w:rsidRDefault="00484B74" w:rsidP="00602FFA">
      <w:pPr>
        <w:rPr>
          <w:rFonts w:asciiTheme="minorHAnsi" w:hAnsiTheme="minorHAnsi" w:cstheme="minorHAnsi"/>
          <w:sz w:val="22"/>
          <w:szCs w:val="22"/>
        </w:rPr>
      </w:pPr>
      <w:r w:rsidRPr="00602FFA">
        <w:rPr>
          <w:rFonts w:asciiTheme="minorHAnsi" w:hAnsiTheme="minorHAnsi" w:cstheme="minorHAnsi"/>
          <w:b/>
          <w:sz w:val="22"/>
          <w:szCs w:val="22"/>
        </w:rPr>
        <w:tab/>
      </w:r>
      <w:r w:rsidRPr="00602FFA">
        <w:rPr>
          <w:rFonts w:asciiTheme="minorHAnsi" w:hAnsiTheme="minorHAnsi" w:cstheme="minorHAnsi"/>
          <w:b/>
          <w:sz w:val="22"/>
          <w:szCs w:val="22"/>
        </w:rPr>
        <w:tab/>
      </w:r>
      <w:r w:rsidRPr="00602FFA">
        <w:rPr>
          <w:rFonts w:asciiTheme="minorHAnsi" w:hAnsiTheme="minorHAnsi" w:cstheme="minorHAnsi"/>
          <w:b/>
          <w:sz w:val="22"/>
          <w:szCs w:val="22"/>
        </w:rPr>
        <w:tab/>
      </w:r>
      <w:r w:rsidRPr="00602FFA">
        <w:rPr>
          <w:rFonts w:asciiTheme="minorHAnsi" w:hAnsiTheme="minorHAnsi" w:cstheme="minorHAnsi"/>
          <w:b/>
          <w:sz w:val="22"/>
          <w:szCs w:val="22"/>
        </w:rPr>
        <w:tab/>
      </w:r>
      <w:r w:rsidRPr="00602FFA">
        <w:rPr>
          <w:rFonts w:asciiTheme="minorHAnsi" w:hAnsiTheme="minorHAnsi" w:cstheme="minorHAnsi"/>
          <w:b/>
          <w:sz w:val="22"/>
          <w:szCs w:val="22"/>
        </w:rPr>
        <w:tab/>
      </w:r>
    </w:p>
    <w:p w:rsidR="003B4B88" w:rsidRPr="00602FFA" w:rsidRDefault="00602FFA" w:rsidP="003B4B88">
      <w:pPr>
        <w:rPr>
          <w:rFonts w:asciiTheme="minorHAnsi" w:hAnsiTheme="minorHAnsi" w:cstheme="minorHAnsi"/>
          <w:b/>
          <w:sz w:val="22"/>
          <w:szCs w:val="22"/>
        </w:rPr>
      </w:pPr>
      <w:r w:rsidRPr="00602FFA">
        <w:rPr>
          <w:rFonts w:asciiTheme="minorHAnsi" w:hAnsiTheme="minorHAnsi" w:cstheme="minorHAnsi"/>
          <w:b/>
          <w:sz w:val="22"/>
          <w:szCs w:val="22"/>
        </w:rPr>
        <w:t>Summary</w:t>
      </w:r>
    </w:p>
    <w:p w:rsidR="003B4B88" w:rsidRPr="00602FFA" w:rsidRDefault="003B4B88" w:rsidP="003B4B88">
      <w:pPr>
        <w:jc w:val="both"/>
        <w:rPr>
          <w:rFonts w:asciiTheme="minorHAnsi" w:hAnsiTheme="minorHAnsi" w:cstheme="minorHAnsi"/>
          <w:sz w:val="22"/>
          <w:szCs w:val="22"/>
        </w:rPr>
      </w:pPr>
      <w:r w:rsidRPr="00602FFA">
        <w:rPr>
          <w:rFonts w:asciiTheme="minorHAnsi" w:hAnsiTheme="minorHAnsi" w:cstheme="minorHAnsi"/>
          <w:sz w:val="22"/>
          <w:szCs w:val="22"/>
        </w:rPr>
        <w:t xml:space="preserve">An accomplished software engineer specialized in object oriented programming analysis with extensive full Software Development Lifecycle (SDLC) experience in Application Software Specifications, Design, Development, Testing and debugging, Maintenance. </w:t>
      </w:r>
    </w:p>
    <w:p w:rsidR="003B4B88" w:rsidRPr="00602FFA" w:rsidRDefault="003B4B88" w:rsidP="003B4B88">
      <w:pPr>
        <w:jc w:val="both"/>
        <w:rPr>
          <w:rFonts w:asciiTheme="minorHAnsi" w:hAnsiTheme="minorHAnsi" w:cstheme="minorHAnsi"/>
          <w:sz w:val="22"/>
          <w:szCs w:val="22"/>
        </w:rPr>
      </w:pPr>
    </w:p>
    <w:p w:rsidR="00FF2904" w:rsidRPr="00602FFA" w:rsidRDefault="00453E7F" w:rsidP="00FF2904">
      <w:pPr>
        <w:pStyle w:val="ListParagraph"/>
        <w:numPr>
          <w:ilvl w:val="0"/>
          <w:numId w:val="1"/>
        </w:numPr>
        <w:spacing w:after="0"/>
        <w:rPr>
          <w:rFonts w:asciiTheme="minorHAnsi" w:hAnsiTheme="minorHAnsi" w:cstheme="minorHAnsi"/>
        </w:rPr>
      </w:pPr>
      <w:r w:rsidRPr="00602FFA">
        <w:rPr>
          <w:rFonts w:asciiTheme="minorHAnsi" w:hAnsiTheme="minorHAnsi" w:cstheme="minorHAnsi"/>
        </w:rPr>
        <w:t xml:space="preserve">Over 8+ years of strong software experience in design, development and deployment of web-based and Client-Server business applications using </w:t>
      </w:r>
      <w:r w:rsidRPr="00602FFA">
        <w:rPr>
          <w:rFonts w:asciiTheme="minorHAnsi" w:hAnsiTheme="minorHAnsi" w:cstheme="minorHAnsi"/>
          <w:b/>
        </w:rPr>
        <w:t>OOP, Java/J2EE technologies</w:t>
      </w:r>
    </w:p>
    <w:p w:rsidR="00D13F0A" w:rsidRPr="00602FFA" w:rsidRDefault="00D13F0A" w:rsidP="0011355C">
      <w:pPr>
        <w:pStyle w:val="ListParagraph"/>
        <w:numPr>
          <w:ilvl w:val="0"/>
          <w:numId w:val="1"/>
        </w:numPr>
        <w:spacing w:after="0"/>
        <w:rPr>
          <w:rFonts w:asciiTheme="minorHAnsi" w:hAnsiTheme="minorHAnsi" w:cstheme="minorHAnsi"/>
          <w:b/>
        </w:rPr>
      </w:pPr>
      <w:r w:rsidRPr="00602FFA">
        <w:rPr>
          <w:rFonts w:asciiTheme="minorHAnsi" w:hAnsiTheme="minorHAnsi" w:cstheme="minorHAnsi"/>
        </w:rPr>
        <w:t xml:space="preserve">Excellent experience in Object Oriented Analysis and Design (OOAD), Development, Implementation in </w:t>
      </w:r>
      <w:r w:rsidRPr="00602FFA">
        <w:rPr>
          <w:rFonts w:asciiTheme="minorHAnsi" w:hAnsiTheme="minorHAnsi" w:cstheme="minorHAnsi"/>
          <w:b/>
        </w:rPr>
        <w:t>Agile</w:t>
      </w:r>
      <w:r w:rsidRPr="00602FFA">
        <w:rPr>
          <w:rFonts w:asciiTheme="minorHAnsi" w:hAnsiTheme="minorHAnsi" w:cstheme="minorHAnsi"/>
        </w:rPr>
        <w:t xml:space="preserve"> software development process, </w:t>
      </w:r>
      <w:r w:rsidRPr="00602FFA">
        <w:rPr>
          <w:rFonts w:asciiTheme="minorHAnsi" w:hAnsiTheme="minorHAnsi" w:cstheme="minorHAnsi"/>
          <w:b/>
        </w:rPr>
        <w:t>Test Driven Development</w:t>
      </w:r>
      <w:r w:rsidRPr="00602FFA">
        <w:rPr>
          <w:rFonts w:asciiTheme="minorHAnsi" w:hAnsiTheme="minorHAnsi" w:cstheme="minorHAnsi"/>
        </w:rPr>
        <w:t xml:space="preserve"> and </w:t>
      </w:r>
      <w:r w:rsidRPr="00602FFA">
        <w:rPr>
          <w:rFonts w:asciiTheme="minorHAnsi" w:hAnsiTheme="minorHAnsi" w:cstheme="minorHAnsi"/>
          <w:b/>
        </w:rPr>
        <w:t>Scrum</w:t>
      </w:r>
      <w:r w:rsidRPr="00602FFA">
        <w:rPr>
          <w:rFonts w:asciiTheme="minorHAnsi" w:hAnsiTheme="minorHAnsi" w:cstheme="minorHAnsi"/>
        </w:rPr>
        <w:t>.</w:t>
      </w:r>
    </w:p>
    <w:p w:rsidR="00017C80" w:rsidRPr="00602FFA" w:rsidRDefault="00017C80" w:rsidP="00017C80">
      <w:pPr>
        <w:pStyle w:val="ListParagraph"/>
        <w:numPr>
          <w:ilvl w:val="0"/>
          <w:numId w:val="1"/>
        </w:numPr>
        <w:spacing w:after="0"/>
        <w:rPr>
          <w:rFonts w:asciiTheme="minorHAnsi" w:hAnsiTheme="minorHAnsi" w:cstheme="minorHAnsi"/>
          <w:bCs/>
        </w:rPr>
      </w:pPr>
      <w:r w:rsidRPr="00602FFA">
        <w:rPr>
          <w:rFonts w:asciiTheme="minorHAnsi" w:hAnsiTheme="minorHAnsi" w:cstheme="minorHAnsi"/>
        </w:rPr>
        <w:t xml:space="preserve">Expertise in developing </w:t>
      </w:r>
      <w:r w:rsidRPr="00602FFA">
        <w:rPr>
          <w:rFonts w:asciiTheme="minorHAnsi" w:hAnsiTheme="minorHAnsi" w:cstheme="minorHAnsi"/>
          <w:b/>
        </w:rPr>
        <w:t>SOA</w:t>
      </w:r>
      <w:r w:rsidRPr="00602FFA">
        <w:rPr>
          <w:rFonts w:asciiTheme="minorHAnsi" w:hAnsiTheme="minorHAnsi" w:cstheme="minorHAnsi"/>
        </w:rPr>
        <w:t xml:space="preserve"> (</w:t>
      </w:r>
      <w:r w:rsidRPr="00602FFA">
        <w:rPr>
          <w:rFonts w:asciiTheme="minorHAnsi" w:eastAsia="Times New Roman" w:hAnsiTheme="minorHAnsi" w:cstheme="minorHAnsi"/>
        </w:rPr>
        <w:t>S</w:t>
      </w:r>
      <w:r w:rsidRPr="00602FFA">
        <w:rPr>
          <w:rFonts w:asciiTheme="minorHAnsi" w:hAnsiTheme="minorHAnsi" w:cstheme="minorHAnsi"/>
        </w:rPr>
        <w:t>ervice Oriented Architecture),</w:t>
      </w:r>
      <w:r w:rsidRPr="00602FFA">
        <w:rPr>
          <w:rFonts w:asciiTheme="minorHAnsi" w:hAnsiTheme="minorHAnsi" w:cstheme="minorHAnsi"/>
          <w:b/>
        </w:rPr>
        <w:t>REST</w:t>
      </w:r>
      <w:r w:rsidRPr="00602FFA">
        <w:rPr>
          <w:rFonts w:asciiTheme="minorHAnsi" w:hAnsiTheme="minorHAnsi" w:cstheme="minorHAnsi"/>
        </w:rPr>
        <w:t xml:space="preserve"> and </w:t>
      </w:r>
      <w:r w:rsidRPr="00602FFA">
        <w:rPr>
          <w:rFonts w:asciiTheme="minorHAnsi" w:hAnsiTheme="minorHAnsi" w:cstheme="minorHAnsi"/>
          <w:b/>
        </w:rPr>
        <w:t>J2EE Web Services</w:t>
      </w:r>
      <w:r w:rsidRPr="00602FFA">
        <w:rPr>
          <w:rFonts w:asciiTheme="minorHAnsi" w:hAnsiTheme="minorHAnsi" w:cstheme="minorHAnsi"/>
        </w:rPr>
        <w:t xml:space="preserve"> based on </w:t>
      </w:r>
      <w:r w:rsidRPr="00602FFA">
        <w:rPr>
          <w:rFonts w:asciiTheme="minorHAnsi" w:hAnsiTheme="minorHAnsi" w:cstheme="minorHAnsi"/>
          <w:b/>
        </w:rPr>
        <w:t xml:space="preserve">SOAP, WSDL, UDDI, JAX-WS, JAXB, JAX-RPC </w:t>
      </w:r>
      <w:r w:rsidRPr="00602FFA">
        <w:rPr>
          <w:rFonts w:asciiTheme="minorHAnsi" w:hAnsiTheme="minorHAnsi" w:cstheme="minorHAnsi"/>
        </w:rPr>
        <w:t xml:space="preserve">using tools like </w:t>
      </w:r>
      <w:r w:rsidRPr="00602FFA">
        <w:rPr>
          <w:rFonts w:asciiTheme="minorHAnsi" w:hAnsiTheme="minorHAnsi" w:cstheme="minorHAnsi"/>
          <w:b/>
        </w:rPr>
        <w:t>Apache Axis.</w:t>
      </w:r>
    </w:p>
    <w:p w:rsidR="00017C80" w:rsidRPr="00602FFA" w:rsidRDefault="00017C80" w:rsidP="00017C80">
      <w:pPr>
        <w:numPr>
          <w:ilvl w:val="0"/>
          <w:numId w:val="1"/>
        </w:numPr>
        <w:rPr>
          <w:rFonts w:asciiTheme="minorHAnsi" w:hAnsiTheme="minorHAnsi" w:cstheme="minorHAnsi"/>
          <w:bCs/>
          <w:sz w:val="22"/>
          <w:szCs w:val="22"/>
        </w:rPr>
      </w:pPr>
      <w:r w:rsidRPr="00602FFA">
        <w:rPr>
          <w:rFonts w:asciiTheme="minorHAnsi" w:hAnsiTheme="minorHAnsi" w:cstheme="minorHAnsi"/>
          <w:bCs/>
          <w:sz w:val="22"/>
          <w:szCs w:val="22"/>
        </w:rPr>
        <w:t xml:space="preserve">Experience in Service Oriented Architecture (SOA), </w:t>
      </w:r>
      <w:r w:rsidRPr="00602FFA">
        <w:rPr>
          <w:rFonts w:asciiTheme="minorHAnsi" w:hAnsiTheme="minorHAnsi" w:cstheme="minorHAnsi"/>
          <w:b/>
          <w:bCs/>
          <w:sz w:val="22"/>
          <w:szCs w:val="22"/>
        </w:rPr>
        <w:t>Web Services Integrations</w:t>
      </w:r>
      <w:r w:rsidRPr="00602FFA">
        <w:rPr>
          <w:rFonts w:asciiTheme="minorHAnsi" w:hAnsiTheme="minorHAnsi" w:cstheme="minorHAnsi"/>
          <w:bCs/>
          <w:sz w:val="22"/>
          <w:szCs w:val="22"/>
        </w:rPr>
        <w:t xml:space="preserve">, </w:t>
      </w:r>
      <w:r w:rsidRPr="00602FFA">
        <w:rPr>
          <w:rFonts w:asciiTheme="minorHAnsi" w:hAnsiTheme="minorHAnsi" w:cstheme="minorHAnsi"/>
          <w:b/>
          <w:bCs/>
          <w:sz w:val="22"/>
          <w:szCs w:val="22"/>
        </w:rPr>
        <w:t>BPM, BPEL</w:t>
      </w:r>
      <w:r w:rsidRPr="00602FFA">
        <w:rPr>
          <w:rFonts w:asciiTheme="minorHAnsi" w:hAnsiTheme="minorHAnsi" w:cstheme="minorHAnsi"/>
          <w:bCs/>
          <w:sz w:val="22"/>
          <w:szCs w:val="22"/>
        </w:rPr>
        <w:t xml:space="preserve"> and </w:t>
      </w:r>
      <w:r w:rsidRPr="00602FFA">
        <w:rPr>
          <w:rFonts w:asciiTheme="minorHAnsi" w:hAnsiTheme="minorHAnsi" w:cstheme="minorHAnsi"/>
          <w:b/>
          <w:bCs/>
          <w:sz w:val="22"/>
          <w:szCs w:val="22"/>
        </w:rPr>
        <w:t>ESB</w:t>
      </w:r>
      <w:r w:rsidRPr="00602FFA">
        <w:rPr>
          <w:rFonts w:asciiTheme="minorHAnsi" w:hAnsiTheme="minorHAnsi" w:cstheme="minorHAnsi"/>
          <w:bCs/>
          <w:sz w:val="22"/>
          <w:szCs w:val="22"/>
        </w:rPr>
        <w:t xml:space="preserve"> using </w:t>
      </w:r>
      <w:r w:rsidRPr="00602FFA">
        <w:rPr>
          <w:rFonts w:asciiTheme="minorHAnsi" w:hAnsiTheme="minorHAnsi" w:cstheme="minorHAnsi"/>
          <w:b/>
          <w:bCs/>
          <w:sz w:val="22"/>
          <w:szCs w:val="22"/>
        </w:rPr>
        <w:t>WebSphere Process Server</w:t>
      </w:r>
      <w:r w:rsidRPr="00602FFA">
        <w:rPr>
          <w:rFonts w:asciiTheme="minorHAnsi" w:hAnsiTheme="minorHAnsi" w:cstheme="minorHAnsi"/>
          <w:bCs/>
          <w:sz w:val="22"/>
          <w:szCs w:val="22"/>
        </w:rPr>
        <w:t xml:space="preserve">, </w:t>
      </w:r>
      <w:r w:rsidRPr="00602FFA">
        <w:rPr>
          <w:rFonts w:asciiTheme="minorHAnsi" w:hAnsiTheme="minorHAnsi" w:cstheme="minorHAnsi"/>
          <w:b/>
          <w:bCs/>
          <w:sz w:val="22"/>
          <w:szCs w:val="22"/>
        </w:rPr>
        <w:t>ESB</w:t>
      </w:r>
      <w:r w:rsidRPr="00602FFA">
        <w:rPr>
          <w:rFonts w:asciiTheme="minorHAnsi" w:hAnsiTheme="minorHAnsi" w:cstheme="minorHAnsi"/>
          <w:bCs/>
          <w:sz w:val="22"/>
          <w:szCs w:val="22"/>
        </w:rPr>
        <w:t xml:space="preserve">, </w:t>
      </w:r>
      <w:r w:rsidR="006B47A2" w:rsidRPr="00602FFA">
        <w:rPr>
          <w:rFonts w:asciiTheme="minorHAnsi" w:hAnsiTheme="minorHAnsi" w:cstheme="minorHAnsi"/>
          <w:b/>
          <w:bCs/>
          <w:sz w:val="22"/>
          <w:szCs w:val="22"/>
        </w:rPr>
        <w:t>Web Sphere</w:t>
      </w:r>
      <w:r w:rsidRPr="00602FFA">
        <w:rPr>
          <w:rFonts w:asciiTheme="minorHAnsi" w:hAnsiTheme="minorHAnsi" w:cstheme="minorHAnsi"/>
          <w:b/>
          <w:bCs/>
          <w:sz w:val="22"/>
          <w:szCs w:val="22"/>
        </w:rPr>
        <w:t xml:space="preserve"> Integration Developer</w:t>
      </w:r>
      <w:r w:rsidRPr="00602FFA">
        <w:rPr>
          <w:rFonts w:asciiTheme="minorHAnsi" w:hAnsiTheme="minorHAnsi" w:cstheme="minorHAnsi"/>
          <w:bCs/>
          <w:sz w:val="22"/>
          <w:szCs w:val="22"/>
        </w:rPr>
        <w:t xml:space="preserve">, </w:t>
      </w:r>
      <w:r w:rsidRPr="00602FFA">
        <w:rPr>
          <w:rFonts w:asciiTheme="minorHAnsi" w:hAnsiTheme="minorHAnsi" w:cstheme="minorHAnsi"/>
          <w:b/>
          <w:bCs/>
          <w:sz w:val="22"/>
          <w:szCs w:val="22"/>
        </w:rPr>
        <w:t>Data Power</w:t>
      </w:r>
      <w:r w:rsidRPr="00602FFA">
        <w:rPr>
          <w:rFonts w:asciiTheme="minorHAnsi" w:hAnsiTheme="minorHAnsi" w:cstheme="minorHAnsi"/>
          <w:bCs/>
          <w:sz w:val="22"/>
          <w:szCs w:val="22"/>
        </w:rPr>
        <w:t xml:space="preserve"> and </w:t>
      </w:r>
      <w:r w:rsidRPr="00602FFA">
        <w:rPr>
          <w:rFonts w:asciiTheme="minorHAnsi" w:hAnsiTheme="minorHAnsi" w:cstheme="minorHAnsi"/>
          <w:b/>
          <w:bCs/>
          <w:sz w:val="22"/>
          <w:szCs w:val="22"/>
        </w:rPr>
        <w:t>WSRR.</w:t>
      </w:r>
    </w:p>
    <w:p w:rsidR="00114DE6" w:rsidRPr="00602FFA" w:rsidRDefault="00114DE6" w:rsidP="00114DE6">
      <w:pPr>
        <w:pStyle w:val="ListParagraph"/>
        <w:numPr>
          <w:ilvl w:val="0"/>
          <w:numId w:val="1"/>
        </w:numPr>
        <w:spacing w:after="0"/>
        <w:rPr>
          <w:rFonts w:asciiTheme="minorHAnsi" w:hAnsiTheme="minorHAnsi" w:cstheme="minorHAnsi"/>
          <w:b/>
        </w:rPr>
      </w:pPr>
      <w:r w:rsidRPr="00602FFA">
        <w:rPr>
          <w:rStyle w:val="apple-style-span"/>
          <w:rFonts w:asciiTheme="minorHAnsi" w:hAnsiTheme="minorHAnsi" w:cstheme="minorHAnsi"/>
        </w:rPr>
        <w:t>Transaction implementation (CMP, BMP, Message-Driven Beans)</w:t>
      </w:r>
      <w:r w:rsidRPr="00602FFA">
        <w:rPr>
          <w:rFonts w:asciiTheme="minorHAnsi" w:hAnsiTheme="minorHAnsi" w:cstheme="minorHAnsi"/>
        </w:rPr>
        <w:t xml:space="preserve">,  </w:t>
      </w:r>
      <w:r w:rsidRPr="00602FFA">
        <w:rPr>
          <w:rFonts w:asciiTheme="minorHAnsi" w:hAnsiTheme="minorHAnsi" w:cstheme="minorHAnsi"/>
          <w:b/>
        </w:rPr>
        <w:t>JMS</w:t>
      </w:r>
      <w:r w:rsidRPr="00602FFA">
        <w:rPr>
          <w:rFonts w:asciiTheme="minorHAnsi" w:hAnsiTheme="minorHAnsi" w:cstheme="minorHAnsi"/>
        </w:rPr>
        <w:t xml:space="preserve">, </w:t>
      </w:r>
      <w:r w:rsidRPr="00602FFA">
        <w:rPr>
          <w:rFonts w:asciiTheme="minorHAnsi" w:hAnsiTheme="minorHAnsi" w:cstheme="minorHAnsi"/>
          <w:b/>
        </w:rPr>
        <w:t xml:space="preserve">Struts, Spring, Swing, Hibernate, Java Beans, JDBC, XML,  Web Services, JNDI, </w:t>
      </w:r>
      <w:r w:rsidR="00083A8C" w:rsidRPr="00602FFA">
        <w:rPr>
          <w:rFonts w:asciiTheme="minorHAnsi" w:hAnsiTheme="minorHAnsi" w:cstheme="minorHAnsi"/>
          <w:b/>
        </w:rPr>
        <w:t>Multithreading</w:t>
      </w:r>
      <w:r w:rsidRPr="00602FFA">
        <w:rPr>
          <w:rFonts w:asciiTheme="minorHAnsi" w:hAnsiTheme="minorHAnsi" w:cstheme="minorHAnsi"/>
          <w:b/>
        </w:rPr>
        <w:t xml:space="preserve"> etc. </w:t>
      </w:r>
    </w:p>
    <w:p w:rsidR="00114DE6" w:rsidRPr="00602FFA" w:rsidRDefault="00114DE6" w:rsidP="00114DE6">
      <w:pPr>
        <w:pStyle w:val="ListParagraph"/>
        <w:numPr>
          <w:ilvl w:val="0"/>
          <w:numId w:val="1"/>
        </w:numPr>
        <w:spacing w:after="0"/>
        <w:rPr>
          <w:rFonts w:asciiTheme="minorHAnsi" w:hAnsiTheme="minorHAnsi" w:cstheme="minorHAnsi"/>
          <w:b/>
        </w:rPr>
      </w:pPr>
      <w:r w:rsidRPr="00602FFA">
        <w:rPr>
          <w:rFonts w:asciiTheme="minorHAnsi" w:hAnsiTheme="minorHAnsi" w:cstheme="minorHAnsi"/>
          <w:bCs/>
        </w:rPr>
        <w:t xml:space="preserve">Experience in developing client-side, server-side/middle-tier components applying Java/J2EE design patterns and using frameworks: </w:t>
      </w:r>
      <w:r w:rsidRPr="00602FFA">
        <w:rPr>
          <w:rFonts w:asciiTheme="minorHAnsi" w:hAnsiTheme="minorHAnsi" w:cstheme="minorHAnsi"/>
          <w:b/>
          <w:bCs/>
        </w:rPr>
        <w:t>Servlets, JSF, Struts, Spring, WebServices, EJB, JMS, Hibernate, iBatis, JDBC, JPA, GWT,Log4j</w:t>
      </w:r>
      <w:r w:rsidR="00BD13AD" w:rsidRPr="00602FFA">
        <w:rPr>
          <w:rFonts w:asciiTheme="minorHAnsi" w:hAnsiTheme="minorHAnsi" w:cstheme="minorHAnsi"/>
          <w:b/>
          <w:bCs/>
        </w:rPr>
        <w:t>.</w:t>
      </w:r>
    </w:p>
    <w:p w:rsidR="009A3CE3" w:rsidRPr="00602FFA" w:rsidRDefault="009A3CE3" w:rsidP="00114DE6">
      <w:pPr>
        <w:pStyle w:val="ListParagraph"/>
        <w:numPr>
          <w:ilvl w:val="0"/>
          <w:numId w:val="1"/>
        </w:numPr>
        <w:spacing w:after="0"/>
        <w:rPr>
          <w:rFonts w:asciiTheme="minorHAnsi" w:eastAsia="Courier New" w:hAnsiTheme="minorHAnsi" w:cstheme="minorHAnsi"/>
          <w:b/>
        </w:rPr>
      </w:pPr>
      <w:r w:rsidRPr="00602FFA">
        <w:rPr>
          <w:rFonts w:asciiTheme="minorHAnsi" w:eastAsia="Courier New" w:hAnsiTheme="minorHAnsi" w:cstheme="minorHAnsi"/>
        </w:rPr>
        <w:t>Proficient in</w:t>
      </w:r>
      <w:r w:rsidRPr="00602FFA">
        <w:rPr>
          <w:rFonts w:asciiTheme="minorHAnsi" w:eastAsia="Courier New" w:hAnsiTheme="minorHAnsi" w:cstheme="minorHAnsi"/>
          <w:b/>
        </w:rPr>
        <w:t xml:space="preserve"> Spring modules such as Spring A</w:t>
      </w:r>
      <w:r w:rsidR="00135330" w:rsidRPr="00602FFA">
        <w:rPr>
          <w:rFonts w:asciiTheme="minorHAnsi" w:eastAsia="Courier New" w:hAnsiTheme="minorHAnsi" w:cstheme="minorHAnsi"/>
          <w:b/>
        </w:rPr>
        <w:t>OP</w:t>
      </w:r>
      <w:r w:rsidRPr="00602FFA">
        <w:rPr>
          <w:rFonts w:asciiTheme="minorHAnsi" w:eastAsia="Courier New" w:hAnsiTheme="minorHAnsi" w:cstheme="minorHAnsi"/>
          <w:b/>
        </w:rPr>
        <w:t xml:space="preserve"> , Spring batch , Spring boot , Spring Rest , Spring Security ,  </w:t>
      </w:r>
      <w:r w:rsidR="003530B0" w:rsidRPr="00602FFA">
        <w:rPr>
          <w:rFonts w:asciiTheme="minorHAnsi" w:eastAsia="Courier New" w:hAnsiTheme="minorHAnsi" w:cstheme="minorHAnsi"/>
          <w:b/>
        </w:rPr>
        <w:t>Spring mvc , Spring Jta</w:t>
      </w:r>
      <w:r w:rsidR="00DD7E88" w:rsidRPr="00602FFA">
        <w:rPr>
          <w:rFonts w:asciiTheme="minorHAnsi" w:eastAsia="Courier New" w:hAnsiTheme="minorHAnsi" w:cstheme="minorHAnsi"/>
          <w:b/>
        </w:rPr>
        <w:t>.</w:t>
      </w:r>
    </w:p>
    <w:p w:rsidR="00352C30" w:rsidRPr="00602FFA" w:rsidRDefault="00352C30" w:rsidP="00114DE6">
      <w:pPr>
        <w:pStyle w:val="ListParagraph"/>
        <w:numPr>
          <w:ilvl w:val="0"/>
          <w:numId w:val="1"/>
        </w:numPr>
        <w:spacing w:after="0"/>
        <w:rPr>
          <w:rFonts w:asciiTheme="minorHAnsi" w:eastAsia="Courier New" w:hAnsiTheme="minorHAnsi" w:cstheme="minorHAnsi"/>
          <w:b/>
        </w:rPr>
      </w:pPr>
      <w:r w:rsidRPr="00602FFA">
        <w:rPr>
          <w:rFonts w:asciiTheme="minorHAnsi" w:hAnsiTheme="minorHAnsi" w:cstheme="minorHAnsi"/>
          <w:shd w:val="clear" w:color="auto" w:fill="FFFFFF"/>
        </w:rPr>
        <w:t>Good knowledge in Amazon Web Services(</w:t>
      </w:r>
      <w:r w:rsidRPr="00602FFA">
        <w:rPr>
          <w:rFonts w:asciiTheme="minorHAnsi" w:hAnsiTheme="minorHAnsi" w:cstheme="minorHAnsi"/>
          <w:b/>
          <w:shd w:val="clear" w:color="auto" w:fill="FFFFFF"/>
        </w:rPr>
        <w:t>AWS</w:t>
      </w:r>
      <w:r w:rsidRPr="00602FFA">
        <w:rPr>
          <w:rFonts w:asciiTheme="minorHAnsi" w:hAnsiTheme="minorHAnsi" w:cstheme="minorHAnsi"/>
          <w:shd w:val="clear" w:color="auto" w:fill="FFFFFF"/>
        </w:rPr>
        <w:t>) and virtualization based technologies.</w:t>
      </w:r>
    </w:p>
    <w:p w:rsidR="00114DE6" w:rsidRPr="00602FFA" w:rsidRDefault="00114DE6" w:rsidP="00114DE6">
      <w:pPr>
        <w:pStyle w:val="ListParagraph"/>
        <w:numPr>
          <w:ilvl w:val="0"/>
          <w:numId w:val="1"/>
        </w:numPr>
        <w:spacing w:after="0"/>
        <w:rPr>
          <w:rFonts w:asciiTheme="minorHAnsi" w:eastAsia="Courier New" w:hAnsiTheme="minorHAnsi" w:cstheme="minorHAnsi"/>
          <w:b/>
        </w:rPr>
      </w:pPr>
      <w:r w:rsidRPr="00602FFA">
        <w:rPr>
          <w:rFonts w:asciiTheme="minorHAnsi" w:hAnsiTheme="minorHAnsi" w:cstheme="minorHAnsi"/>
        </w:rPr>
        <w:t xml:space="preserve">Proficient in applying design patterns like </w:t>
      </w:r>
      <w:r w:rsidRPr="00602FFA">
        <w:rPr>
          <w:rFonts w:asciiTheme="minorHAnsi" w:hAnsiTheme="minorHAnsi" w:cstheme="minorHAnsi"/>
          <w:b/>
        </w:rPr>
        <w:t>MVC, Singleton, Session Facade, Service Locator, Visitor, Observer, Decorator, Front Controller, Data Access Object.</w:t>
      </w:r>
    </w:p>
    <w:p w:rsidR="00114DE6" w:rsidRPr="00602FFA" w:rsidRDefault="00114DE6" w:rsidP="00114DE6">
      <w:pPr>
        <w:pStyle w:val="ListParagraph"/>
        <w:numPr>
          <w:ilvl w:val="0"/>
          <w:numId w:val="1"/>
        </w:numPr>
        <w:spacing w:after="0"/>
        <w:rPr>
          <w:rFonts w:asciiTheme="minorHAnsi" w:hAnsiTheme="minorHAnsi" w:cstheme="minorHAnsi"/>
          <w:b/>
        </w:rPr>
      </w:pPr>
      <w:r w:rsidRPr="00602FFA">
        <w:rPr>
          <w:rFonts w:asciiTheme="minorHAnsi" w:hAnsiTheme="minorHAnsi" w:cstheme="minorHAnsi"/>
        </w:rPr>
        <w:t xml:space="preserve">Proficient in implementation of frameworks like </w:t>
      </w:r>
      <w:r w:rsidRPr="00602FFA">
        <w:rPr>
          <w:rFonts w:asciiTheme="minorHAnsi" w:hAnsiTheme="minorHAnsi" w:cstheme="minorHAnsi"/>
          <w:b/>
        </w:rPr>
        <w:t>Struts, Spring, JSF, AJAX frameworks (RichFaces</w:t>
      </w:r>
      <w:r w:rsidRPr="00602FFA">
        <w:rPr>
          <w:rFonts w:asciiTheme="minorHAnsi" w:hAnsiTheme="minorHAnsi" w:cstheme="minorHAnsi"/>
        </w:rPr>
        <w:t xml:space="preserve">, </w:t>
      </w:r>
      <w:r w:rsidRPr="00602FFA">
        <w:rPr>
          <w:rFonts w:asciiTheme="minorHAnsi" w:hAnsiTheme="minorHAnsi" w:cstheme="minorHAnsi"/>
          <w:b/>
        </w:rPr>
        <w:t>MyFaces</w:t>
      </w:r>
      <w:r w:rsidRPr="00602FFA">
        <w:rPr>
          <w:rFonts w:asciiTheme="minorHAnsi" w:hAnsiTheme="minorHAnsi" w:cstheme="minorHAnsi"/>
        </w:rPr>
        <w:t xml:space="preserve">) and </w:t>
      </w:r>
      <w:r w:rsidRPr="00602FFA">
        <w:rPr>
          <w:rFonts w:asciiTheme="minorHAnsi" w:hAnsiTheme="minorHAnsi" w:cstheme="minorHAnsi"/>
          <w:b/>
        </w:rPr>
        <w:t>ORM</w:t>
      </w:r>
      <w:r w:rsidRPr="00602FFA">
        <w:rPr>
          <w:rFonts w:asciiTheme="minorHAnsi" w:hAnsiTheme="minorHAnsi" w:cstheme="minorHAnsi"/>
        </w:rPr>
        <w:t xml:space="preserve"> frameworks like </w:t>
      </w:r>
      <w:r w:rsidRPr="00602FFA">
        <w:rPr>
          <w:rFonts w:asciiTheme="minorHAnsi" w:hAnsiTheme="minorHAnsi" w:cstheme="minorHAnsi"/>
          <w:b/>
        </w:rPr>
        <w:t>Hibernate</w:t>
      </w:r>
      <w:r w:rsidR="009A3CE3" w:rsidRPr="00602FFA">
        <w:rPr>
          <w:rFonts w:asciiTheme="minorHAnsi" w:hAnsiTheme="minorHAnsi" w:cstheme="minorHAnsi"/>
        </w:rPr>
        <w:t xml:space="preserve">. </w:t>
      </w:r>
    </w:p>
    <w:p w:rsidR="00096E56" w:rsidRPr="00602FFA" w:rsidRDefault="00BD13AD" w:rsidP="00114DE6">
      <w:pPr>
        <w:pStyle w:val="ListParagraph"/>
        <w:numPr>
          <w:ilvl w:val="0"/>
          <w:numId w:val="1"/>
        </w:numPr>
        <w:spacing w:after="0"/>
        <w:rPr>
          <w:rFonts w:asciiTheme="minorHAnsi" w:hAnsiTheme="minorHAnsi" w:cstheme="minorHAnsi"/>
          <w:b/>
        </w:rPr>
      </w:pPr>
      <w:r w:rsidRPr="00602FFA">
        <w:rPr>
          <w:rFonts w:asciiTheme="minorHAnsi" w:hAnsiTheme="minorHAnsi" w:cstheme="minorHAnsi"/>
        </w:rPr>
        <w:t>Experience</w:t>
      </w:r>
      <w:r w:rsidR="003B4B88" w:rsidRPr="00602FFA">
        <w:rPr>
          <w:rFonts w:asciiTheme="minorHAnsi" w:hAnsiTheme="minorHAnsi" w:cstheme="minorHAnsi"/>
        </w:rPr>
        <w:t xml:space="preserve">with </w:t>
      </w:r>
      <w:r w:rsidR="0011355C" w:rsidRPr="00602FFA">
        <w:rPr>
          <w:rFonts w:asciiTheme="minorHAnsi" w:hAnsiTheme="minorHAnsi" w:cstheme="minorHAnsi"/>
        </w:rPr>
        <w:t xml:space="preserve">Front end frame works </w:t>
      </w:r>
      <w:r w:rsidR="00604151" w:rsidRPr="00602FFA">
        <w:rPr>
          <w:rFonts w:asciiTheme="minorHAnsi" w:hAnsiTheme="minorHAnsi" w:cstheme="minorHAnsi"/>
        </w:rPr>
        <w:t xml:space="preserve">with its components </w:t>
      </w:r>
      <w:r w:rsidR="0011355C" w:rsidRPr="00602FFA">
        <w:rPr>
          <w:rFonts w:asciiTheme="minorHAnsi" w:hAnsiTheme="minorHAnsi" w:cstheme="minorHAnsi"/>
        </w:rPr>
        <w:t xml:space="preserve">such as </w:t>
      </w:r>
      <w:r w:rsidR="003B4B88" w:rsidRPr="00602FFA">
        <w:rPr>
          <w:rFonts w:asciiTheme="minorHAnsi" w:hAnsiTheme="minorHAnsi" w:cstheme="minorHAnsi"/>
          <w:b/>
        </w:rPr>
        <w:t xml:space="preserve">Angular JS, JQuery, </w:t>
      </w:r>
      <w:r w:rsidR="003705C4" w:rsidRPr="00602FFA">
        <w:rPr>
          <w:rFonts w:asciiTheme="minorHAnsi" w:hAnsiTheme="minorHAnsi" w:cstheme="minorHAnsi"/>
          <w:b/>
        </w:rPr>
        <w:t xml:space="preserve">NodeJs, </w:t>
      </w:r>
      <w:r w:rsidR="006B6DA3" w:rsidRPr="00602FFA">
        <w:rPr>
          <w:rFonts w:asciiTheme="minorHAnsi" w:hAnsiTheme="minorHAnsi" w:cstheme="minorHAnsi"/>
          <w:b/>
        </w:rPr>
        <w:t>BackboneJs</w:t>
      </w:r>
      <w:r w:rsidR="003705C4" w:rsidRPr="00602FFA">
        <w:rPr>
          <w:rFonts w:asciiTheme="minorHAnsi" w:hAnsiTheme="minorHAnsi" w:cstheme="minorHAnsi"/>
          <w:b/>
        </w:rPr>
        <w:t xml:space="preserve">, </w:t>
      </w:r>
      <w:r w:rsidR="003D3DA2" w:rsidRPr="00602FFA">
        <w:rPr>
          <w:rFonts w:asciiTheme="minorHAnsi" w:hAnsiTheme="minorHAnsi" w:cstheme="minorHAnsi"/>
          <w:b/>
        </w:rPr>
        <w:t>React</w:t>
      </w:r>
      <w:r w:rsidR="003705C4" w:rsidRPr="00602FFA">
        <w:rPr>
          <w:rFonts w:asciiTheme="minorHAnsi" w:hAnsiTheme="minorHAnsi" w:cstheme="minorHAnsi"/>
          <w:b/>
        </w:rPr>
        <w:t>JS ,</w:t>
      </w:r>
      <w:r w:rsidR="003B4B88" w:rsidRPr="00602FFA">
        <w:rPr>
          <w:rFonts w:asciiTheme="minorHAnsi" w:hAnsiTheme="minorHAnsi" w:cstheme="minorHAnsi"/>
          <w:b/>
        </w:rPr>
        <w:t xml:space="preserve">JavaScript, </w:t>
      </w:r>
      <w:r w:rsidR="005F775F" w:rsidRPr="00602FFA">
        <w:rPr>
          <w:rFonts w:asciiTheme="minorHAnsi" w:hAnsiTheme="minorHAnsi" w:cstheme="minorHAnsi"/>
          <w:b/>
        </w:rPr>
        <w:t>JSON ,</w:t>
      </w:r>
      <w:r w:rsidR="003B4B88" w:rsidRPr="00602FFA">
        <w:rPr>
          <w:rFonts w:asciiTheme="minorHAnsi" w:hAnsiTheme="minorHAnsi" w:cstheme="minorHAnsi"/>
          <w:b/>
        </w:rPr>
        <w:t>AJAX, Adobe Flex, ActionScript, , HTML, DHTML, CSS, Tiles, Tag Libraries.</w:t>
      </w:r>
    </w:p>
    <w:p w:rsidR="00A63A0F" w:rsidRPr="00602FFA" w:rsidRDefault="00A63A0F" w:rsidP="00A63A0F">
      <w:pPr>
        <w:pStyle w:val="ListParagraph"/>
        <w:numPr>
          <w:ilvl w:val="0"/>
          <w:numId w:val="1"/>
        </w:numPr>
        <w:spacing w:after="0"/>
        <w:rPr>
          <w:rFonts w:asciiTheme="minorHAnsi" w:hAnsiTheme="minorHAnsi" w:cstheme="minorHAnsi"/>
          <w:b/>
        </w:rPr>
      </w:pPr>
      <w:r w:rsidRPr="00602FFA">
        <w:rPr>
          <w:rFonts w:asciiTheme="minorHAnsi" w:hAnsiTheme="minorHAnsi" w:cstheme="minorHAnsi"/>
        </w:rPr>
        <w:t xml:space="preserve">Expertise in the implementation of Core concepts of </w:t>
      </w:r>
      <w:r w:rsidRPr="00602FFA">
        <w:rPr>
          <w:rFonts w:asciiTheme="minorHAnsi" w:hAnsiTheme="minorHAnsi" w:cstheme="minorHAnsi"/>
          <w:b/>
        </w:rPr>
        <w:t>Java, J2EE Technologies</w:t>
      </w:r>
      <w:r w:rsidRPr="00602FFA">
        <w:rPr>
          <w:rFonts w:asciiTheme="minorHAnsi" w:hAnsiTheme="minorHAnsi" w:cstheme="minorHAnsi"/>
        </w:rPr>
        <w:t xml:space="preserve">: JSP, Servlets, </w:t>
      </w:r>
      <w:r w:rsidRPr="00602FFA">
        <w:rPr>
          <w:rFonts w:asciiTheme="minorHAnsi" w:hAnsiTheme="minorHAnsi" w:cstheme="minorHAnsi"/>
          <w:b/>
        </w:rPr>
        <w:t>JSF</w:t>
      </w:r>
      <w:r w:rsidRPr="00602FFA">
        <w:rPr>
          <w:rFonts w:asciiTheme="minorHAnsi" w:hAnsiTheme="minorHAnsi" w:cstheme="minorHAnsi"/>
        </w:rPr>
        <w:t xml:space="preserve">, </w:t>
      </w:r>
      <w:r w:rsidRPr="00602FFA">
        <w:rPr>
          <w:rFonts w:asciiTheme="minorHAnsi" w:hAnsiTheme="minorHAnsi" w:cstheme="minorHAnsi"/>
          <w:b/>
        </w:rPr>
        <w:t>JSTL</w:t>
      </w:r>
      <w:r w:rsidRPr="00602FFA">
        <w:rPr>
          <w:rFonts w:asciiTheme="minorHAnsi" w:hAnsiTheme="minorHAnsi" w:cstheme="minorHAnsi"/>
        </w:rPr>
        <w:t xml:space="preserve">, </w:t>
      </w:r>
      <w:r w:rsidRPr="00602FFA">
        <w:rPr>
          <w:rFonts w:asciiTheme="minorHAnsi" w:hAnsiTheme="minorHAnsi" w:cstheme="minorHAnsi"/>
          <w:b/>
        </w:rPr>
        <w:t>EJB</w:t>
      </w:r>
      <w:r w:rsidR="00BD13AD" w:rsidRPr="00602FFA">
        <w:rPr>
          <w:rStyle w:val="apple-style-span"/>
          <w:rFonts w:asciiTheme="minorHAnsi" w:hAnsiTheme="minorHAnsi" w:cstheme="minorHAnsi"/>
        </w:rPr>
        <w:t>.</w:t>
      </w:r>
    </w:p>
    <w:p w:rsidR="00252211" w:rsidRPr="00602FFA" w:rsidRDefault="00461EAA" w:rsidP="0011355C">
      <w:pPr>
        <w:numPr>
          <w:ilvl w:val="0"/>
          <w:numId w:val="1"/>
        </w:numPr>
        <w:rPr>
          <w:rFonts w:asciiTheme="minorHAnsi" w:hAnsiTheme="minorHAnsi" w:cstheme="minorHAnsi"/>
          <w:bCs/>
          <w:sz w:val="22"/>
          <w:szCs w:val="22"/>
        </w:rPr>
      </w:pPr>
      <w:r w:rsidRPr="00602FFA">
        <w:rPr>
          <w:rFonts w:asciiTheme="minorHAnsi" w:hAnsiTheme="minorHAnsi" w:cstheme="minorHAnsi"/>
          <w:bCs/>
          <w:sz w:val="22"/>
          <w:szCs w:val="22"/>
        </w:rPr>
        <w:t xml:space="preserve">Experienced in developing </w:t>
      </w:r>
      <w:r w:rsidR="003B5327" w:rsidRPr="00602FFA">
        <w:rPr>
          <w:rFonts w:asciiTheme="minorHAnsi" w:hAnsiTheme="minorHAnsi" w:cstheme="minorHAnsi"/>
          <w:bCs/>
          <w:sz w:val="22"/>
          <w:szCs w:val="22"/>
        </w:rPr>
        <w:t>front end views</w:t>
      </w:r>
      <w:r w:rsidR="00B961A6" w:rsidRPr="00602FFA">
        <w:rPr>
          <w:rFonts w:asciiTheme="minorHAnsi" w:hAnsiTheme="minorHAnsi" w:cstheme="minorHAnsi"/>
          <w:bCs/>
          <w:sz w:val="22"/>
          <w:szCs w:val="22"/>
        </w:rPr>
        <w:t xml:space="preserve"> with</w:t>
      </w:r>
      <w:r w:rsidR="00096E56" w:rsidRPr="00602FFA">
        <w:rPr>
          <w:rFonts w:asciiTheme="minorHAnsi" w:hAnsiTheme="minorHAnsi" w:cstheme="minorHAnsi"/>
          <w:b/>
          <w:bCs/>
          <w:sz w:val="22"/>
          <w:szCs w:val="22"/>
        </w:rPr>
        <w:t xml:space="preserve"> Custom Tag Library</w:t>
      </w:r>
      <w:r w:rsidRPr="00602FFA">
        <w:rPr>
          <w:rFonts w:asciiTheme="minorHAnsi" w:hAnsiTheme="minorHAnsi" w:cstheme="minorHAnsi"/>
          <w:b/>
          <w:bCs/>
          <w:sz w:val="22"/>
          <w:szCs w:val="22"/>
        </w:rPr>
        <w:t>, JSTL,AJAX, JSON, JavaScript</w:t>
      </w:r>
      <w:r w:rsidR="00B961A6" w:rsidRPr="00602FFA">
        <w:rPr>
          <w:rFonts w:asciiTheme="minorHAnsi" w:hAnsiTheme="minorHAnsi" w:cstheme="minorHAnsi"/>
          <w:b/>
          <w:bCs/>
          <w:sz w:val="22"/>
          <w:szCs w:val="22"/>
        </w:rPr>
        <w:t>, Spring tags , Html 5 , CSS 3, JSP</w:t>
      </w:r>
      <w:r w:rsidR="004228C8" w:rsidRPr="00602FFA">
        <w:rPr>
          <w:rFonts w:asciiTheme="minorHAnsi" w:hAnsiTheme="minorHAnsi" w:cstheme="minorHAnsi"/>
          <w:b/>
          <w:bCs/>
          <w:sz w:val="22"/>
          <w:szCs w:val="22"/>
        </w:rPr>
        <w:t>, SCSS, JTML</w:t>
      </w:r>
      <w:r w:rsidR="00B961A6" w:rsidRPr="00602FFA">
        <w:rPr>
          <w:rFonts w:asciiTheme="minorHAnsi" w:hAnsiTheme="minorHAnsi" w:cstheme="minorHAnsi"/>
          <w:b/>
          <w:bCs/>
          <w:sz w:val="22"/>
          <w:szCs w:val="22"/>
        </w:rPr>
        <w:t>.</w:t>
      </w:r>
    </w:p>
    <w:p w:rsidR="002F58C4" w:rsidRPr="00602FFA" w:rsidRDefault="002F58C4" w:rsidP="0011355C">
      <w:pPr>
        <w:numPr>
          <w:ilvl w:val="0"/>
          <w:numId w:val="1"/>
        </w:numPr>
        <w:rPr>
          <w:rFonts w:asciiTheme="minorHAnsi" w:hAnsiTheme="minorHAnsi" w:cstheme="minorHAnsi"/>
          <w:bCs/>
          <w:sz w:val="22"/>
          <w:szCs w:val="22"/>
        </w:rPr>
      </w:pPr>
      <w:r w:rsidRPr="00602FFA">
        <w:rPr>
          <w:rFonts w:asciiTheme="minorHAnsi" w:hAnsiTheme="minorHAnsi" w:cstheme="minorHAnsi"/>
          <w:bCs/>
          <w:sz w:val="22"/>
          <w:szCs w:val="22"/>
        </w:rPr>
        <w:t>Proficient increating the Dash B</w:t>
      </w:r>
      <w:r w:rsidR="00D508B3" w:rsidRPr="00602FFA">
        <w:rPr>
          <w:rFonts w:asciiTheme="minorHAnsi" w:hAnsiTheme="minorHAnsi" w:cstheme="minorHAnsi"/>
          <w:bCs/>
          <w:sz w:val="22"/>
          <w:szCs w:val="22"/>
        </w:rPr>
        <w:t>oards using the</w:t>
      </w:r>
      <w:r w:rsidR="00D508B3" w:rsidRPr="00602FFA">
        <w:rPr>
          <w:rFonts w:asciiTheme="minorHAnsi" w:hAnsiTheme="minorHAnsi" w:cstheme="minorHAnsi"/>
          <w:b/>
          <w:bCs/>
          <w:sz w:val="22"/>
          <w:szCs w:val="22"/>
        </w:rPr>
        <w:t>Back</w:t>
      </w:r>
      <w:r w:rsidR="00BD13AD" w:rsidRPr="00602FFA">
        <w:rPr>
          <w:rFonts w:asciiTheme="minorHAnsi" w:hAnsiTheme="minorHAnsi" w:cstheme="minorHAnsi"/>
          <w:b/>
          <w:bCs/>
          <w:sz w:val="22"/>
          <w:szCs w:val="22"/>
        </w:rPr>
        <w:t>b</w:t>
      </w:r>
      <w:r w:rsidR="00D508B3" w:rsidRPr="00602FFA">
        <w:rPr>
          <w:rFonts w:asciiTheme="minorHAnsi" w:hAnsiTheme="minorHAnsi" w:cstheme="minorHAnsi"/>
          <w:b/>
          <w:bCs/>
          <w:sz w:val="22"/>
          <w:szCs w:val="22"/>
        </w:rPr>
        <w:t>one</w:t>
      </w:r>
      <w:r w:rsidR="00BD13AD" w:rsidRPr="00602FFA">
        <w:rPr>
          <w:rFonts w:asciiTheme="minorHAnsi" w:hAnsiTheme="minorHAnsi" w:cstheme="minorHAnsi"/>
          <w:b/>
          <w:bCs/>
          <w:sz w:val="22"/>
          <w:szCs w:val="22"/>
        </w:rPr>
        <w:t>.</w:t>
      </w:r>
      <w:r w:rsidR="00D508B3" w:rsidRPr="00602FFA">
        <w:rPr>
          <w:rFonts w:asciiTheme="minorHAnsi" w:hAnsiTheme="minorHAnsi" w:cstheme="minorHAnsi"/>
          <w:b/>
          <w:bCs/>
          <w:sz w:val="22"/>
          <w:szCs w:val="22"/>
        </w:rPr>
        <w:t>J</w:t>
      </w:r>
      <w:r w:rsidRPr="00602FFA">
        <w:rPr>
          <w:rFonts w:asciiTheme="minorHAnsi" w:hAnsiTheme="minorHAnsi" w:cstheme="minorHAnsi"/>
          <w:b/>
          <w:bCs/>
          <w:sz w:val="22"/>
          <w:szCs w:val="22"/>
        </w:rPr>
        <w:t>s</w:t>
      </w:r>
      <w:r w:rsidR="008D04E3" w:rsidRPr="00602FFA">
        <w:rPr>
          <w:rFonts w:asciiTheme="minorHAnsi" w:hAnsiTheme="minorHAnsi" w:cstheme="minorHAnsi"/>
          <w:b/>
          <w:bCs/>
          <w:sz w:val="22"/>
          <w:szCs w:val="22"/>
        </w:rPr>
        <w:t xml:space="preserve"> for fas</w:t>
      </w:r>
      <w:r w:rsidRPr="00602FFA">
        <w:rPr>
          <w:rFonts w:asciiTheme="minorHAnsi" w:hAnsiTheme="minorHAnsi" w:cstheme="minorHAnsi"/>
          <w:b/>
          <w:bCs/>
          <w:sz w:val="22"/>
          <w:szCs w:val="22"/>
        </w:rPr>
        <w:t xml:space="preserve">ter performance </w:t>
      </w:r>
      <w:r w:rsidRPr="00602FFA">
        <w:rPr>
          <w:rFonts w:asciiTheme="minorHAnsi" w:hAnsiTheme="minorHAnsi" w:cstheme="minorHAnsi"/>
          <w:bCs/>
          <w:sz w:val="22"/>
          <w:szCs w:val="22"/>
        </w:rPr>
        <w:t>with AJAX calls</w:t>
      </w:r>
      <w:r w:rsidRPr="00602FFA">
        <w:rPr>
          <w:rFonts w:asciiTheme="minorHAnsi" w:hAnsiTheme="minorHAnsi" w:cstheme="minorHAnsi"/>
          <w:b/>
          <w:bCs/>
          <w:sz w:val="22"/>
          <w:szCs w:val="22"/>
        </w:rPr>
        <w:t xml:space="preserve">. </w:t>
      </w:r>
    </w:p>
    <w:p w:rsidR="006868C6" w:rsidRPr="00602FFA" w:rsidRDefault="006868C6" w:rsidP="0011355C">
      <w:pPr>
        <w:numPr>
          <w:ilvl w:val="0"/>
          <w:numId w:val="1"/>
        </w:numPr>
        <w:rPr>
          <w:rFonts w:asciiTheme="minorHAnsi" w:hAnsiTheme="minorHAnsi" w:cstheme="minorHAnsi"/>
          <w:bCs/>
          <w:sz w:val="22"/>
          <w:szCs w:val="22"/>
        </w:rPr>
      </w:pPr>
      <w:r w:rsidRPr="00602FFA">
        <w:rPr>
          <w:rFonts w:asciiTheme="minorHAnsi" w:hAnsiTheme="minorHAnsi" w:cstheme="minorHAnsi"/>
          <w:b/>
          <w:bCs/>
          <w:sz w:val="22"/>
          <w:szCs w:val="22"/>
        </w:rPr>
        <w:t>Used Node</w:t>
      </w:r>
      <w:r w:rsidR="00BD13AD" w:rsidRPr="00602FFA">
        <w:rPr>
          <w:rFonts w:asciiTheme="minorHAnsi" w:hAnsiTheme="minorHAnsi" w:cstheme="minorHAnsi"/>
          <w:b/>
          <w:bCs/>
          <w:sz w:val="22"/>
          <w:szCs w:val="22"/>
        </w:rPr>
        <w:t>.</w:t>
      </w:r>
      <w:r w:rsidRPr="00602FFA">
        <w:rPr>
          <w:rFonts w:asciiTheme="minorHAnsi" w:hAnsiTheme="minorHAnsi" w:cstheme="minorHAnsi"/>
          <w:b/>
          <w:bCs/>
          <w:sz w:val="22"/>
          <w:szCs w:val="22"/>
        </w:rPr>
        <w:t>Js and Jquery for Dom manupliation.</w:t>
      </w:r>
    </w:p>
    <w:p w:rsidR="00861170" w:rsidRPr="00602FFA" w:rsidRDefault="00861170" w:rsidP="0011355C">
      <w:pPr>
        <w:numPr>
          <w:ilvl w:val="0"/>
          <w:numId w:val="1"/>
        </w:numPr>
        <w:rPr>
          <w:rFonts w:asciiTheme="minorHAnsi" w:hAnsiTheme="minorHAnsi" w:cstheme="minorHAnsi"/>
          <w:bCs/>
          <w:sz w:val="22"/>
          <w:szCs w:val="22"/>
        </w:rPr>
      </w:pPr>
      <w:r w:rsidRPr="00602FFA">
        <w:rPr>
          <w:rFonts w:asciiTheme="minorHAnsi" w:hAnsiTheme="minorHAnsi" w:cstheme="minorHAnsi"/>
          <w:b/>
          <w:bCs/>
          <w:sz w:val="22"/>
          <w:szCs w:val="22"/>
        </w:rPr>
        <w:t xml:space="preserve">Experience With </w:t>
      </w:r>
      <w:r w:rsidRPr="00602FFA">
        <w:rPr>
          <w:rFonts w:asciiTheme="minorHAnsi" w:hAnsiTheme="minorHAnsi" w:cstheme="minorHAnsi"/>
          <w:bCs/>
          <w:sz w:val="22"/>
          <w:szCs w:val="22"/>
        </w:rPr>
        <w:t xml:space="preserve"> creating the realtime analysis with node js and socket .io according to business needs.</w:t>
      </w:r>
    </w:p>
    <w:p w:rsidR="003B4B88" w:rsidRPr="00602FFA" w:rsidRDefault="003B4B88" w:rsidP="0011355C">
      <w:pPr>
        <w:pStyle w:val="ListParagraph"/>
        <w:numPr>
          <w:ilvl w:val="0"/>
          <w:numId w:val="1"/>
        </w:numPr>
        <w:spacing w:after="0"/>
        <w:rPr>
          <w:rFonts w:asciiTheme="minorHAnsi" w:hAnsiTheme="minorHAnsi" w:cstheme="minorHAnsi"/>
          <w:bCs/>
        </w:rPr>
      </w:pPr>
      <w:r w:rsidRPr="00602FFA">
        <w:rPr>
          <w:rFonts w:asciiTheme="minorHAnsi" w:hAnsiTheme="minorHAnsi" w:cstheme="minorHAnsi"/>
        </w:rPr>
        <w:t xml:space="preserve">Expertise in </w:t>
      </w:r>
      <w:r w:rsidRPr="00602FFA">
        <w:rPr>
          <w:rFonts w:asciiTheme="minorHAnsi" w:hAnsiTheme="minorHAnsi" w:cstheme="minorHAnsi"/>
          <w:b/>
        </w:rPr>
        <w:t>XML</w:t>
      </w:r>
      <w:r w:rsidRPr="00602FFA">
        <w:rPr>
          <w:rFonts w:asciiTheme="minorHAnsi" w:hAnsiTheme="minorHAnsi" w:cstheme="minorHAnsi"/>
        </w:rPr>
        <w:t xml:space="preserve"> technologies such as </w:t>
      </w:r>
      <w:r w:rsidRPr="00602FFA">
        <w:rPr>
          <w:rFonts w:asciiTheme="minorHAnsi" w:hAnsiTheme="minorHAnsi" w:cstheme="minorHAnsi"/>
          <w:b/>
          <w:bCs/>
        </w:rPr>
        <w:t>XSL</w:t>
      </w:r>
      <w:r w:rsidRPr="00602FFA">
        <w:rPr>
          <w:rFonts w:asciiTheme="minorHAnsi" w:hAnsiTheme="minorHAnsi" w:cstheme="minorHAnsi"/>
          <w:bCs/>
        </w:rPr>
        <w:t xml:space="preserve">, </w:t>
      </w:r>
      <w:r w:rsidRPr="00602FFA">
        <w:rPr>
          <w:rFonts w:asciiTheme="minorHAnsi" w:hAnsiTheme="minorHAnsi" w:cstheme="minorHAnsi"/>
          <w:b/>
          <w:bCs/>
        </w:rPr>
        <w:t>XSLT</w:t>
      </w:r>
      <w:r w:rsidRPr="00602FFA">
        <w:rPr>
          <w:rFonts w:asciiTheme="minorHAnsi" w:hAnsiTheme="minorHAnsi" w:cstheme="minorHAnsi"/>
          <w:bCs/>
        </w:rPr>
        <w:t xml:space="preserve">, </w:t>
      </w:r>
      <w:r w:rsidRPr="00602FFA">
        <w:rPr>
          <w:rFonts w:asciiTheme="minorHAnsi" w:hAnsiTheme="minorHAnsi" w:cstheme="minorHAnsi"/>
          <w:b/>
          <w:bCs/>
        </w:rPr>
        <w:t>XML schemas</w:t>
      </w:r>
      <w:r w:rsidRPr="00602FFA">
        <w:rPr>
          <w:rFonts w:asciiTheme="minorHAnsi" w:hAnsiTheme="minorHAnsi" w:cstheme="minorHAnsi"/>
          <w:bCs/>
        </w:rPr>
        <w:t xml:space="preserve">, </w:t>
      </w:r>
      <w:r w:rsidRPr="00602FFA">
        <w:rPr>
          <w:rFonts w:asciiTheme="minorHAnsi" w:hAnsiTheme="minorHAnsi" w:cstheme="minorHAnsi"/>
          <w:b/>
          <w:bCs/>
        </w:rPr>
        <w:t xml:space="preserve">XPath, XForms, XSL-FO </w:t>
      </w:r>
      <w:r w:rsidRPr="00602FFA">
        <w:rPr>
          <w:rFonts w:asciiTheme="minorHAnsi" w:hAnsiTheme="minorHAnsi" w:cstheme="minorHAnsi"/>
          <w:bCs/>
        </w:rPr>
        <w:t xml:space="preserve">and </w:t>
      </w:r>
      <w:r w:rsidRPr="00602FFA">
        <w:rPr>
          <w:rFonts w:asciiTheme="minorHAnsi" w:hAnsiTheme="minorHAnsi" w:cstheme="minorHAnsi"/>
        </w:rPr>
        <w:t xml:space="preserve">parsers like </w:t>
      </w:r>
      <w:r w:rsidRPr="00602FFA">
        <w:rPr>
          <w:rFonts w:asciiTheme="minorHAnsi" w:hAnsiTheme="minorHAnsi" w:cstheme="minorHAnsi"/>
          <w:b/>
        </w:rPr>
        <w:t>SAX, DOM.</w:t>
      </w:r>
    </w:p>
    <w:p w:rsidR="003B4B88" w:rsidRPr="00602FFA" w:rsidRDefault="003B4B88" w:rsidP="0011355C">
      <w:pPr>
        <w:pStyle w:val="ListParagraph"/>
        <w:numPr>
          <w:ilvl w:val="0"/>
          <w:numId w:val="1"/>
        </w:numPr>
        <w:spacing w:after="0"/>
        <w:rPr>
          <w:rFonts w:asciiTheme="minorHAnsi" w:hAnsiTheme="minorHAnsi" w:cstheme="minorHAnsi"/>
        </w:rPr>
      </w:pPr>
      <w:r w:rsidRPr="00602FFA">
        <w:rPr>
          <w:rFonts w:asciiTheme="minorHAnsi" w:hAnsiTheme="minorHAnsi" w:cstheme="minorHAnsi"/>
        </w:rPr>
        <w:t xml:space="preserve">Proven experience in writing </w:t>
      </w:r>
      <w:r w:rsidRPr="00602FFA">
        <w:rPr>
          <w:rFonts w:asciiTheme="minorHAnsi" w:hAnsiTheme="minorHAnsi" w:cstheme="minorHAnsi"/>
          <w:b/>
        </w:rPr>
        <w:t>Queries, Stored Procedures, Triggers, Cursors, Functions and Packages</w:t>
      </w:r>
      <w:r w:rsidRPr="00602FFA">
        <w:rPr>
          <w:rFonts w:asciiTheme="minorHAnsi" w:hAnsiTheme="minorHAnsi" w:cstheme="minorHAnsi"/>
        </w:rPr>
        <w:t xml:space="preserve"> using </w:t>
      </w:r>
      <w:r w:rsidRPr="00602FFA">
        <w:rPr>
          <w:rFonts w:asciiTheme="minorHAnsi" w:hAnsiTheme="minorHAnsi" w:cstheme="minorHAnsi"/>
          <w:b/>
        </w:rPr>
        <w:t>TOAD</w:t>
      </w:r>
      <w:r w:rsidRPr="00602FFA">
        <w:rPr>
          <w:rFonts w:asciiTheme="minorHAnsi" w:hAnsiTheme="minorHAnsi" w:cstheme="minorHAnsi"/>
        </w:rPr>
        <w:t>.</w:t>
      </w:r>
    </w:p>
    <w:p w:rsidR="003B4B88" w:rsidRPr="00602FFA" w:rsidRDefault="003B4B88" w:rsidP="0011355C">
      <w:pPr>
        <w:widowControl w:val="0"/>
        <w:numPr>
          <w:ilvl w:val="0"/>
          <w:numId w:val="1"/>
        </w:numPr>
        <w:tabs>
          <w:tab w:val="clear" w:pos="360"/>
          <w:tab w:val="left" w:pos="342"/>
        </w:tabs>
        <w:overflowPunct w:val="0"/>
        <w:autoSpaceDE w:val="0"/>
        <w:autoSpaceDN w:val="0"/>
        <w:adjustRightInd w:val="0"/>
        <w:textAlignment w:val="baseline"/>
        <w:rPr>
          <w:rFonts w:asciiTheme="minorHAnsi" w:hAnsiTheme="minorHAnsi" w:cstheme="minorHAnsi"/>
          <w:sz w:val="22"/>
          <w:szCs w:val="22"/>
        </w:rPr>
      </w:pPr>
      <w:r w:rsidRPr="00602FFA">
        <w:rPr>
          <w:rFonts w:asciiTheme="minorHAnsi" w:hAnsiTheme="minorHAnsi" w:cstheme="minorHAnsi"/>
          <w:sz w:val="22"/>
          <w:szCs w:val="22"/>
        </w:rPr>
        <w:t xml:space="preserve">Excellent experience with major relational databases – </w:t>
      </w:r>
      <w:r w:rsidRPr="00602FFA">
        <w:rPr>
          <w:rFonts w:asciiTheme="minorHAnsi" w:hAnsiTheme="minorHAnsi" w:cstheme="minorHAnsi"/>
          <w:b/>
          <w:sz w:val="22"/>
          <w:szCs w:val="22"/>
        </w:rPr>
        <w:t>Oracle 8i/9i/10g</w:t>
      </w:r>
      <w:r w:rsidR="00AF4145" w:rsidRPr="00602FFA">
        <w:rPr>
          <w:rFonts w:asciiTheme="minorHAnsi" w:hAnsiTheme="minorHAnsi" w:cstheme="minorHAnsi"/>
          <w:b/>
          <w:sz w:val="22"/>
          <w:szCs w:val="22"/>
        </w:rPr>
        <w:t>/11i</w:t>
      </w:r>
      <w:r w:rsidRPr="00602FFA">
        <w:rPr>
          <w:rFonts w:asciiTheme="minorHAnsi" w:hAnsiTheme="minorHAnsi" w:cstheme="minorHAnsi"/>
          <w:b/>
          <w:sz w:val="22"/>
          <w:szCs w:val="22"/>
        </w:rPr>
        <w:t xml:space="preserve">, SQL Server </w:t>
      </w:r>
      <w:r w:rsidRPr="00602FFA">
        <w:rPr>
          <w:rFonts w:asciiTheme="minorHAnsi" w:hAnsiTheme="minorHAnsi" w:cstheme="minorHAnsi"/>
          <w:b/>
          <w:sz w:val="22"/>
          <w:szCs w:val="22"/>
        </w:rPr>
        <w:lastRenderedPageBreak/>
        <w:t>2000/2005/2008, DB2, My SQL.</w:t>
      </w:r>
    </w:p>
    <w:p w:rsidR="004757C9" w:rsidRPr="00602FFA" w:rsidRDefault="004757C9" w:rsidP="0011355C">
      <w:pPr>
        <w:widowControl w:val="0"/>
        <w:numPr>
          <w:ilvl w:val="0"/>
          <w:numId w:val="1"/>
        </w:numPr>
        <w:tabs>
          <w:tab w:val="clear" w:pos="360"/>
          <w:tab w:val="left" w:pos="342"/>
        </w:tabs>
        <w:overflowPunct w:val="0"/>
        <w:autoSpaceDE w:val="0"/>
        <w:autoSpaceDN w:val="0"/>
        <w:adjustRightInd w:val="0"/>
        <w:textAlignment w:val="baseline"/>
        <w:rPr>
          <w:rFonts w:asciiTheme="minorHAnsi" w:hAnsiTheme="minorHAnsi" w:cstheme="minorHAnsi"/>
          <w:sz w:val="22"/>
          <w:szCs w:val="22"/>
        </w:rPr>
      </w:pPr>
      <w:r w:rsidRPr="00602FFA">
        <w:rPr>
          <w:rFonts w:asciiTheme="minorHAnsi" w:hAnsiTheme="minorHAnsi" w:cstheme="minorHAnsi"/>
          <w:sz w:val="22"/>
          <w:szCs w:val="22"/>
          <w:shd w:val="clear" w:color="auto" w:fill="FFFFFF"/>
        </w:rPr>
        <w:t>Worked in Building application platforms in the Cloud by leveraging Amazon Web Services, open source technologies &amp; best engineering practices of CI/CD. </w:t>
      </w:r>
    </w:p>
    <w:p w:rsidR="004757C9" w:rsidRPr="00602FFA" w:rsidRDefault="004757C9" w:rsidP="0011355C">
      <w:pPr>
        <w:widowControl w:val="0"/>
        <w:numPr>
          <w:ilvl w:val="0"/>
          <w:numId w:val="1"/>
        </w:numPr>
        <w:tabs>
          <w:tab w:val="clear" w:pos="360"/>
          <w:tab w:val="left" w:pos="342"/>
        </w:tabs>
        <w:overflowPunct w:val="0"/>
        <w:autoSpaceDE w:val="0"/>
        <w:autoSpaceDN w:val="0"/>
        <w:adjustRightInd w:val="0"/>
        <w:textAlignment w:val="baseline"/>
        <w:rPr>
          <w:rFonts w:asciiTheme="minorHAnsi" w:hAnsiTheme="minorHAnsi" w:cstheme="minorHAnsi"/>
          <w:sz w:val="22"/>
          <w:szCs w:val="22"/>
        </w:rPr>
      </w:pPr>
      <w:r w:rsidRPr="00602FFA">
        <w:rPr>
          <w:rFonts w:asciiTheme="minorHAnsi" w:hAnsiTheme="minorHAnsi" w:cstheme="minorHAnsi"/>
          <w:sz w:val="22"/>
          <w:szCs w:val="22"/>
          <w:shd w:val="clear" w:color="auto" w:fill="FFFFFF"/>
        </w:rPr>
        <w:t xml:space="preserve">Knowledge on </w:t>
      </w:r>
      <w:r w:rsidRPr="00602FFA">
        <w:rPr>
          <w:rFonts w:asciiTheme="minorHAnsi" w:hAnsiTheme="minorHAnsi" w:cstheme="minorHAnsi"/>
          <w:b/>
          <w:sz w:val="22"/>
          <w:szCs w:val="22"/>
          <w:shd w:val="clear" w:color="auto" w:fill="FFFFFF"/>
        </w:rPr>
        <w:t>OpenStack</w:t>
      </w:r>
      <w:r w:rsidRPr="00602FFA">
        <w:rPr>
          <w:rFonts w:asciiTheme="minorHAnsi" w:hAnsiTheme="minorHAnsi" w:cstheme="minorHAnsi"/>
          <w:sz w:val="22"/>
          <w:szCs w:val="22"/>
          <w:shd w:val="clear" w:color="auto" w:fill="FFFFFF"/>
        </w:rPr>
        <w:t xml:space="preserve"> and </w:t>
      </w:r>
      <w:r w:rsidRPr="00602FFA">
        <w:rPr>
          <w:rFonts w:asciiTheme="minorHAnsi" w:hAnsiTheme="minorHAnsi" w:cstheme="minorHAnsi"/>
          <w:b/>
          <w:sz w:val="22"/>
          <w:szCs w:val="22"/>
          <w:shd w:val="clear" w:color="auto" w:fill="FFFFFF"/>
        </w:rPr>
        <w:t>CloudFoundry</w:t>
      </w:r>
      <w:r w:rsidRPr="00602FFA">
        <w:rPr>
          <w:rFonts w:asciiTheme="minorHAnsi" w:hAnsiTheme="minorHAnsi" w:cstheme="minorHAnsi"/>
          <w:sz w:val="22"/>
          <w:szCs w:val="22"/>
          <w:shd w:val="clear" w:color="auto" w:fill="FFFFFF"/>
        </w:rPr>
        <w:t>.</w:t>
      </w:r>
    </w:p>
    <w:p w:rsidR="00A63A0F" w:rsidRPr="00602FFA" w:rsidRDefault="00A63A0F" w:rsidP="0011355C">
      <w:pPr>
        <w:widowControl w:val="0"/>
        <w:numPr>
          <w:ilvl w:val="0"/>
          <w:numId w:val="1"/>
        </w:numPr>
        <w:tabs>
          <w:tab w:val="clear" w:pos="360"/>
          <w:tab w:val="left" w:pos="342"/>
        </w:tabs>
        <w:overflowPunct w:val="0"/>
        <w:autoSpaceDE w:val="0"/>
        <w:autoSpaceDN w:val="0"/>
        <w:adjustRightInd w:val="0"/>
        <w:textAlignment w:val="baseline"/>
        <w:rPr>
          <w:rFonts w:asciiTheme="minorHAnsi" w:hAnsiTheme="minorHAnsi" w:cstheme="minorHAnsi"/>
          <w:sz w:val="22"/>
          <w:szCs w:val="22"/>
        </w:rPr>
      </w:pPr>
      <w:r w:rsidRPr="00602FFA">
        <w:rPr>
          <w:rFonts w:asciiTheme="minorHAnsi" w:hAnsiTheme="minorHAnsi" w:cstheme="minorHAnsi"/>
          <w:b/>
          <w:sz w:val="22"/>
          <w:szCs w:val="22"/>
        </w:rPr>
        <w:t xml:space="preserve">Proficient in NoSQL DB with Apache Cassandra </w:t>
      </w:r>
      <w:r w:rsidR="00BD13AD" w:rsidRPr="00602FFA">
        <w:rPr>
          <w:rFonts w:asciiTheme="minorHAnsi" w:hAnsiTheme="minorHAnsi" w:cstheme="minorHAnsi"/>
          <w:b/>
          <w:sz w:val="22"/>
          <w:szCs w:val="22"/>
        </w:rPr>
        <w:t>DB ,  Mongo DB</w:t>
      </w:r>
      <w:r w:rsidRPr="00602FFA">
        <w:rPr>
          <w:rFonts w:asciiTheme="minorHAnsi" w:hAnsiTheme="minorHAnsi" w:cstheme="minorHAnsi"/>
          <w:b/>
          <w:sz w:val="22"/>
          <w:szCs w:val="22"/>
        </w:rPr>
        <w:t>.</w:t>
      </w:r>
    </w:p>
    <w:p w:rsidR="00A63A0F" w:rsidRPr="00602FFA" w:rsidRDefault="00E572F2" w:rsidP="0011355C">
      <w:pPr>
        <w:widowControl w:val="0"/>
        <w:numPr>
          <w:ilvl w:val="0"/>
          <w:numId w:val="1"/>
        </w:numPr>
        <w:tabs>
          <w:tab w:val="clear" w:pos="360"/>
          <w:tab w:val="left" w:pos="342"/>
        </w:tabs>
        <w:overflowPunct w:val="0"/>
        <w:autoSpaceDE w:val="0"/>
        <w:autoSpaceDN w:val="0"/>
        <w:adjustRightInd w:val="0"/>
        <w:textAlignment w:val="baseline"/>
        <w:rPr>
          <w:rFonts w:asciiTheme="minorHAnsi" w:hAnsiTheme="minorHAnsi" w:cstheme="minorHAnsi"/>
          <w:sz w:val="22"/>
          <w:szCs w:val="22"/>
        </w:rPr>
      </w:pPr>
      <w:r w:rsidRPr="00602FFA">
        <w:rPr>
          <w:rFonts w:asciiTheme="minorHAnsi" w:hAnsiTheme="minorHAnsi" w:cstheme="minorHAnsi"/>
          <w:b/>
          <w:sz w:val="22"/>
          <w:szCs w:val="22"/>
        </w:rPr>
        <w:t>P</w:t>
      </w:r>
      <w:r w:rsidR="001C59B4" w:rsidRPr="00602FFA">
        <w:rPr>
          <w:rFonts w:asciiTheme="minorHAnsi" w:hAnsiTheme="minorHAnsi" w:cstheme="minorHAnsi"/>
          <w:b/>
          <w:sz w:val="22"/>
          <w:szCs w:val="22"/>
        </w:rPr>
        <w:t>erforma</w:t>
      </w:r>
      <w:r w:rsidRPr="00602FFA">
        <w:rPr>
          <w:rFonts w:asciiTheme="minorHAnsi" w:hAnsiTheme="minorHAnsi" w:cstheme="minorHAnsi"/>
          <w:b/>
          <w:sz w:val="22"/>
          <w:szCs w:val="22"/>
        </w:rPr>
        <w:t xml:space="preserve">nce optimization </w:t>
      </w:r>
      <w:r w:rsidRPr="00602FFA">
        <w:rPr>
          <w:rFonts w:asciiTheme="minorHAnsi" w:hAnsiTheme="minorHAnsi" w:cstheme="minorHAnsi"/>
          <w:sz w:val="22"/>
          <w:szCs w:val="22"/>
        </w:rPr>
        <w:t>by index</w:t>
      </w:r>
      <w:r w:rsidR="001C59B4" w:rsidRPr="00602FFA">
        <w:rPr>
          <w:rFonts w:asciiTheme="minorHAnsi" w:hAnsiTheme="minorHAnsi" w:cstheme="minorHAnsi"/>
          <w:sz w:val="22"/>
          <w:szCs w:val="22"/>
        </w:rPr>
        <w:t>ing , grouping , map-reduce</w:t>
      </w:r>
      <w:r w:rsidR="00BD13AD" w:rsidRPr="00602FFA">
        <w:rPr>
          <w:rFonts w:asciiTheme="minorHAnsi" w:hAnsiTheme="minorHAnsi" w:cstheme="minorHAnsi"/>
          <w:b/>
          <w:sz w:val="22"/>
          <w:szCs w:val="22"/>
        </w:rPr>
        <w:t xml:space="preserve"> on No</w:t>
      </w:r>
      <w:r w:rsidR="001C59B4" w:rsidRPr="00602FFA">
        <w:rPr>
          <w:rFonts w:asciiTheme="minorHAnsi" w:hAnsiTheme="minorHAnsi" w:cstheme="minorHAnsi"/>
          <w:b/>
          <w:sz w:val="22"/>
          <w:szCs w:val="22"/>
        </w:rPr>
        <w:t>Sql D</w:t>
      </w:r>
      <w:r w:rsidR="00BD13AD" w:rsidRPr="00602FFA">
        <w:rPr>
          <w:rFonts w:asciiTheme="minorHAnsi" w:hAnsiTheme="minorHAnsi" w:cstheme="minorHAnsi"/>
          <w:b/>
          <w:sz w:val="22"/>
          <w:szCs w:val="22"/>
        </w:rPr>
        <w:t>B</w:t>
      </w:r>
      <w:r w:rsidRPr="00602FFA">
        <w:rPr>
          <w:rFonts w:asciiTheme="minorHAnsi" w:hAnsiTheme="minorHAnsi" w:cstheme="minorHAnsi"/>
          <w:b/>
          <w:sz w:val="22"/>
          <w:szCs w:val="22"/>
        </w:rPr>
        <w:t>.</w:t>
      </w:r>
    </w:p>
    <w:p w:rsidR="003B4B88" w:rsidRPr="00602FFA" w:rsidRDefault="003B4B88" w:rsidP="0011355C">
      <w:pPr>
        <w:numPr>
          <w:ilvl w:val="0"/>
          <w:numId w:val="1"/>
        </w:numPr>
        <w:rPr>
          <w:rFonts w:asciiTheme="minorHAnsi" w:hAnsiTheme="minorHAnsi" w:cstheme="minorHAnsi"/>
          <w:bCs/>
          <w:sz w:val="22"/>
          <w:szCs w:val="22"/>
        </w:rPr>
      </w:pPr>
      <w:r w:rsidRPr="00602FFA">
        <w:rPr>
          <w:rFonts w:asciiTheme="minorHAnsi" w:hAnsiTheme="minorHAnsi" w:cstheme="minorHAnsi"/>
          <w:bCs/>
          <w:sz w:val="22"/>
          <w:szCs w:val="22"/>
        </w:rPr>
        <w:t>Experience with creating and workflows and Mappings, running jobs in</w:t>
      </w:r>
      <w:r w:rsidRPr="00602FFA">
        <w:rPr>
          <w:rFonts w:asciiTheme="minorHAnsi" w:hAnsiTheme="minorHAnsi" w:cstheme="minorHAnsi"/>
          <w:b/>
          <w:bCs/>
          <w:sz w:val="22"/>
          <w:szCs w:val="22"/>
        </w:rPr>
        <w:t>Informatica 9.5/ETL.</w:t>
      </w:r>
    </w:p>
    <w:p w:rsidR="003B4B88" w:rsidRPr="00602FFA" w:rsidRDefault="003B4B88" w:rsidP="0011355C">
      <w:pPr>
        <w:pStyle w:val="ListParagraph"/>
        <w:numPr>
          <w:ilvl w:val="0"/>
          <w:numId w:val="1"/>
        </w:numPr>
        <w:spacing w:after="0"/>
        <w:rPr>
          <w:rFonts w:asciiTheme="minorHAnsi" w:hAnsiTheme="minorHAnsi" w:cstheme="minorHAnsi"/>
          <w:b/>
        </w:rPr>
      </w:pPr>
      <w:r w:rsidRPr="00602FFA">
        <w:rPr>
          <w:rFonts w:asciiTheme="minorHAnsi" w:hAnsiTheme="minorHAnsi" w:cstheme="minorHAnsi"/>
        </w:rPr>
        <w:t xml:space="preserve">Knowledge on </w:t>
      </w:r>
      <w:r w:rsidRPr="00602FFA">
        <w:rPr>
          <w:rFonts w:asciiTheme="minorHAnsi" w:hAnsiTheme="minorHAnsi" w:cstheme="minorHAnsi"/>
          <w:b/>
        </w:rPr>
        <w:t>Grid Controls, Pie Charts and other Swing Components</w:t>
      </w:r>
    </w:p>
    <w:p w:rsidR="003B4B88" w:rsidRPr="00602FFA" w:rsidRDefault="003B4B88" w:rsidP="0011355C">
      <w:pPr>
        <w:pStyle w:val="ListParagraph"/>
        <w:numPr>
          <w:ilvl w:val="0"/>
          <w:numId w:val="1"/>
        </w:numPr>
        <w:spacing w:after="0"/>
        <w:rPr>
          <w:rFonts w:asciiTheme="minorHAnsi" w:hAnsiTheme="minorHAnsi" w:cstheme="minorHAnsi"/>
        </w:rPr>
      </w:pPr>
      <w:r w:rsidRPr="00602FFA">
        <w:rPr>
          <w:rFonts w:asciiTheme="minorHAnsi" w:hAnsiTheme="minorHAnsi" w:cstheme="minorHAnsi"/>
        </w:rPr>
        <w:t xml:space="preserve">Experience in software configuration management using </w:t>
      </w:r>
      <w:r w:rsidRPr="00602FFA">
        <w:rPr>
          <w:rFonts w:asciiTheme="minorHAnsi" w:hAnsiTheme="minorHAnsi" w:cstheme="minorHAnsi"/>
          <w:b/>
        </w:rPr>
        <w:t>CVS</w:t>
      </w:r>
      <w:r w:rsidRPr="00602FFA">
        <w:rPr>
          <w:rFonts w:asciiTheme="minorHAnsi" w:hAnsiTheme="minorHAnsi" w:cstheme="minorHAnsi"/>
        </w:rPr>
        <w:t xml:space="preserve">, </w:t>
      </w:r>
      <w:r w:rsidRPr="00602FFA">
        <w:rPr>
          <w:rFonts w:asciiTheme="minorHAnsi" w:hAnsiTheme="minorHAnsi" w:cstheme="minorHAnsi"/>
          <w:b/>
        </w:rPr>
        <w:t>SVN</w:t>
      </w:r>
      <w:r w:rsidRPr="00602FFA">
        <w:rPr>
          <w:rFonts w:asciiTheme="minorHAnsi" w:hAnsiTheme="minorHAnsi" w:cstheme="minorHAnsi"/>
        </w:rPr>
        <w:t xml:space="preserve"> and </w:t>
      </w:r>
      <w:r w:rsidRPr="00602FFA">
        <w:rPr>
          <w:rFonts w:asciiTheme="minorHAnsi" w:hAnsiTheme="minorHAnsi" w:cstheme="minorHAnsi"/>
          <w:b/>
        </w:rPr>
        <w:t>IBM ClearCase</w:t>
      </w:r>
      <w:r w:rsidRPr="00602FFA">
        <w:rPr>
          <w:rFonts w:asciiTheme="minorHAnsi" w:hAnsiTheme="minorHAnsi" w:cstheme="minorHAnsi"/>
        </w:rPr>
        <w:t>.</w:t>
      </w:r>
    </w:p>
    <w:p w:rsidR="003B4B88" w:rsidRPr="00602FFA" w:rsidRDefault="003B4B88" w:rsidP="0011355C">
      <w:pPr>
        <w:pStyle w:val="ListParagraph"/>
        <w:numPr>
          <w:ilvl w:val="0"/>
          <w:numId w:val="1"/>
        </w:numPr>
        <w:spacing w:after="0"/>
        <w:rPr>
          <w:rFonts w:asciiTheme="minorHAnsi" w:hAnsiTheme="minorHAnsi" w:cstheme="minorHAnsi"/>
        </w:rPr>
      </w:pPr>
      <w:r w:rsidRPr="00602FFA">
        <w:rPr>
          <w:rFonts w:asciiTheme="minorHAnsi" w:hAnsiTheme="minorHAnsi" w:cstheme="minorHAnsi"/>
        </w:rPr>
        <w:t>Han</w:t>
      </w:r>
      <w:r w:rsidRPr="00602FFA">
        <w:rPr>
          <w:rFonts w:asciiTheme="minorHAnsi" w:hAnsiTheme="minorHAnsi" w:cstheme="minorHAnsi"/>
          <w:bCs/>
        </w:rPr>
        <w:t xml:space="preserve">ds on experience with build tools like </w:t>
      </w:r>
      <w:r w:rsidRPr="00602FFA">
        <w:rPr>
          <w:rFonts w:asciiTheme="minorHAnsi" w:hAnsiTheme="minorHAnsi" w:cstheme="minorHAnsi"/>
          <w:b/>
        </w:rPr>
        <w:t>ANT</w:t>
      </w:r>
      <w:r w:rsidRPr="00602FFA">
        <w:rPr>
          <w:rFonts w:asciiTheme="minorHAnsi" w:hAnsiTheme="minorHAnsi" w:cstheme="minorHAnsi"/>
        </w:rPr>
        <w:t>,</w:t>
      </w:r>
      <w:r w:rsidRPr="00602FFA">
        <w:rPr>
          <w:rFonts w:asciiTheme="minorHAnsi" w:hAnsiTheme="minorHAnsi" w:cstheme="minorHAnsi"/>
          <w:b/>
        </w:rPr>
        <w:t xml:space="preserve">Maven </w:t>
      </w:r>
      <w:r w:rsidR="00DD7E88" w:rsidRPr="00602FFA">
        <w:rPr>
          <w:rFonts w:asciiTheme="minorHAnsi" w:hAnsiTheme="minorHAnsi" w:cstheme="minorHAnsi"/>
          <w:b/>
        </w:rPr>
        <w:t xml:space="preserve">, Jenkins </w:t>
      </w:r>
      <w:r w:rsidRPr="00602FFA">
        <w:rPr>
          <w:rFonts w:asciiTheme="minorHAnsi" w:hAnsiTheme="minorHAnsi" w:cstheme="minorHAnsi"/>
        </w:rPr>
        <w:t>and logging tools like</w:t>
      </w:r>
      <w:r w:rsidRPr="00602FFA">
        <w:rPr>
          <w:rFonts w:asciiTheme="minorHAnsi" w:hAnsiTheme="minorHAnsi" w:cstheme="minorHAnsi"/>
          <w:b/>
        </w:rPr>
        <w:t xml:space="preserve"> Log4J.</w:t>
      </w:r>
    </w:p>
    <w:p w:rsidR="003B4B88" w:rsidRPr="00602FFA" w:rsidRDefault="003B4B88" w:rsidP="0011355C">
      <w:pPr>
        <w:pStyle w:val="ListParagraph"/>
        <w:numPr>
          <w:ilvl w:val="0"/>
          <w:numId w:val="1"/>
        </w:numPr>
        <w:spacing w:after="0"/>
        <w:rPr>
          <w:rFonts w:asciiTheme="minorHAnsi" w:hAnsiTheme="minorHAnsi" w:cstheme="minorHAnsi"/>
        </w:rPr>
      </w:pPr>
      <w:r w:rsidRPr="00602FFA">
        <w:rPr>
          <w:rFonts w:asciiTheme="minorHAnsi" w:hAnsiTheme="minorHAnsi" w:cstheme="minorHAnsi"/>
        </w:rPr>
        <w:t xml:space="preserve">Expertise in testing with </w:t>
      </w:r>
      <w:r w:rsidRPr="00602FFA">
        <w:rPr>
          <w:rFonts w:asciiTheme="minorHAnsi" w:hAnsiTheme="minorHAnsi" w:cstheme="minorHAnsi"/>
          <w:b/>
        </w:rPr>
        <w:t xml:space="preserve">Junit </w:t>
      </w:r>
      <w:r w:rsidRPr="00602FFA">
        <w:rPr>
          <w:rFonts w:asciiTheme="minorHAnsi" w:hAnsiTheme="minorHAnsi" w:cstheme="minorHAnsi"/>
        </w:rPr>
        <w:t xml:space="preserve">using tools like </w:t>
      </w:r>
      <w:r w:rsidRPr="00602FFA">
        <w:rPr>
          <w:rFonts w:asciiTheme="minorHAnsi" w:hAnsiTheme="minorHAnsi" w:cstheme="minorHAnsi"/>
          <w:b/>
        </w:rPr>
        <w:t xml:space="preserve">JMeter. </w:t>
      </w:r>
    </w:p>
    <w:p w:rsidR="005C74E9" w:rsidRPr="00602FFA" w:rsidRDefault="008E1F2D" w:rsidP="0011355C">
      <w:pPr>
        <w:pStyle w:val="ListParagraph"/>
        <w:numPr>
          <w:ilvl w:val="0"/>
          <w:numId w:val="1"/>
        </w:numPr>
        <w:spacing w:after="0"/>
        <w:rPr>
          <w:rFonts w:asciiTheme="minorHAnsi" w:hAnsiTheme="minorHAnsi" w:cstheme="minorHAnsi"/>
        </w:rPr>
      </w:pPr>
      <w:r w:rsidRPr="00602FFA">
        <w:rPr>
          <w:rFonts w:asciiTheme="minorHAnsi" w:hAnsiTheme="minorHAnsi" w:cstheme="minorHAnsi"/>
        </w:rPr>
        <w:t>Experienced withJ</w:t>
      </w:r>
      <w:r w:rsidR="005C74E9" w:rsidRPr="00602FFA">
        <w:rPr>
          <w:rFonts w:asciiTheme="minorHAnsi" w:hAnsiTheme="minorHAnsi" w:cstheme="minorHAnsi"/>
        </w:rPr>
        <w:t>u</w:t>
      </w:r>
      <w:r w:rsidRPr="00602FFA">
        <w:rPr>
          <w:rFonts w:asciiTheme="minorHAnsi" w:hAnsiTheme="minorHAnsi" w:cstheme="minorHAnsi"/>
        </w:rPr>
        <w:t>n</w:t>
      </w:r>
      <w:r w:rsidR="005C74E9" w:rsidRPr="00602FFA">
        <w:rPr>
          <w:rFonts w:asciiTheme="minorHAnsi" w:hAnsiTheme="minorHAnsi" w:cstheme="minorHAnsi"/>
        </w:rPr>
        <w:t>it fram</w:t>
      </w:r>
      <w:r w:rsidR="00BF7182" w:rsidRPr="00602FFA">
        <w:rPr>
          <w:rFonts w:asciiTheme="minorHAnsi" w:hAnsiTheme="minorHAnsi" w:cstheme="minorHAnsi"/>
        </w:rPr>
        <w:t>e works such as</w:t>
      </w:r>
      <w:r w:rsidR="00602FFA" w:rsidRPr="00602FFA">
        <w:rPr>
          <w:rFonts w:asciiTheme="minorHAnsi" w:hAnsiTheme="minorHAnsi" w:cstheme="minorHAnsi"/>
        </w:rPr>
        <w:t xml:space="preserve"> </w:t>
      </w:r>
      <w:r w:rsidR="00BF7182" w:rsidRPr="00602FFA">
        <w:rPr>
          <w:rFonts w:asciiTheme="minorHAnsi" w:hAnsiTheme="minorHAnsi" w:cstheme="minorHAnsi"/>
          <w:b/>
        </w:rPr>
        <w:t>Mockito , Easy M</w:t>
      </w:r>
      <w:r w:rsidR="005C74E9" w:rsidRPr="00602FFA">
        <w:rPr>
          <w:rFonts w:asciiTheme="minorHAnsi" w:hAnsiTheme="minorHAnsi" w:cstheme="minorHAnsi"/>
          <w:b/>
        </w:rPr>
        <w:t>ock.</w:t>
      </w:r>
    </w:p>
    <w:p w:rsidR="00B375BB" w:rsidRPr="00602FFA" w:rsidRDefault="00B375BB" w:rsidP="00B375BB">
      <w:pPr>
        <w:pStyle w:val="ListParagraph"/>
        <w:numPr>
          <w:ilvl w:val="0"/>
          <w:numId w:val="1"/>
        </w:numPr>
        <w:spacing w:after="0"/>
        <w:rPr>
          <w:rFonts w:asciiTheme="minorHAnsi" w:hAnsiTheme="minorHAnsi" w:cstheme="minorHAnsi"/>
          <w:b/>
        </w:rPr>
      </w:pPr>
      <w:r w:rsidRPr="00602FFA">
        <w:rPr>
          <w:rFonts w:asciiTheme="minorHAnsi" w:hAnsiTheme="minorHAnsi" w:cstheme="minorHAnsi"/>
        </w:rPr>
        <w:t>Extensive development experience in different IDE's like</w:t>
      </w:r>
      <w:r w:rsidRPr="00602FFA">
        <w:rPr>
          <w:rFonts w:asciiTheme="minorHAnsi" w:hAnsiTheme="minorHAnsi" w:cstheme="minorHAnsi"/>
          <w:b/>
        </w:rPr>
        <w:t xml:space="preserve"> Eclipse 3.x,</w:t>
      </w:r>
      <w:r w:rsidR="00602FFA" w:rsidRPr="00602FFA">
        <w:rPr>
          <w:rFonts w:asciiTheme="minorHAnsi" w:hAnsiTheme="minorHAnsi" w:cstheme="minorHAnsi"/>
          <w:b/>
        </w:rPr>
        <w:t xml:space="preserve"> </w:t>
      </w:r>
      <w:r w:rsidRPr="00602FFA">
        <w:rPr>
          <w:rFonts w:asciiTheme="minorHAnsi" w:hAnsiTheme="minorHAnsi" w:cstheme="minorHAnsi"/>
          <w:b/>
        </w:rPr>
        <w:t xml:space="preserve">Aptana Studio, Jbuilder 9.x/8.x, WSAD 5.x, IBM RAD </w:t>
      </w:r>
      <w:r w:rsidRPr="00602FFA">
        <w:rPr>
          <w:rFonts w:asciiTheme="minorHAnsi" w:hAnsiTheme="minorHAnsi" w:cstheme="minorHAnsi"/>
        </w:rPr>
        <w:t xml:space="preserve">and </w:t>
      </w:r>
      <w:r w:rsidRPr="00602FFA">
        <w:rPr>
          <w:rFonts w:asciiTheme="minorHAnsi" w:hAnsiTheme="minorHAnsi" w:cstheme="minorHAnsi"/>
          <w:b/>
        </w:rPr>
        <w:t>AltovaXMLSpy.</w:t>
      </w:r>
    </w:p>
    <w:p w:rsidR="00B375BB" w:rsidRPr="00602FFA" w:rsidRDefault="00B375BB" w:rsidP="00B375BB">
      <w:pPr>
        <w:pStyle w:val="ListParagraph"/>
        <w:numPr>
          <w:ilvl w:val="0"/>
          <w:numId w:val="1"/>
        </w:numPr>
        <w:spacing w:after="0"/>
        <w:rPr>
          <w:rFonts w:asciiTheme="minorHAnsi" w:hAnsiTheme="minorHAnsi" w:cstheme="minorHAnsi"/>
        </w:rPr>
      </w:pPr>
      <w:r w:rsidRPr="00602FFA">
        <w:rPr>
          <w:rFonts w:asciiTheme="minorHAnsi" w:hAnsiTheme="minorHAnsi" w:cstheme="minorHAnsi"/>
        </w:rPr>
        <w:t xml:space="preserve">Proven experience with Application Servers like </w:t>
      </w:r>
      <w:r w:rsidRPr="00602FFA">
        <w:rPr>
          <w:rFonts w:asciiTheme="minorHAnsi" w:hAnsiTheme="minorHAnsi" w:cstheme="minorHAnsi"/>
          <w:b/>
        </w:rPr>
        <w:t>IBMWebSphere</w:t>
      </w:r>
      <w:r w:rsidRPr="00602FFA">
        <w:rPr>
          <w:rFonts w:asciiTheme="minorHAnsi" w:hAnsiTheme="minorHAnsi" w:cstheme="minorHAnsi"/>
        </w:rPr>
        <w:t xml:space="preserve"> 7.x/6.x/5.x/, </w:t>
      </w:r>
      <w:r w:rsidRPr="00602FFA">
        <w:rPr>
          <w:rFonts w:asciiTheme="minorHAnsi" w:hAnsiTheme="minorHAnsi" w:cstheme="minorHAnsi"/>
          <w:b/>
        </w:rPr>
        <w:t>Oracle</w:t>
      </w:r>
      <w:r w:rsidRPr="00602FFA">
        <w:rPr>
          <w:rFonts w:asciiTheme="minorHAnsi" w:hAnsiTheme="minorHAnsi" w:cstheme="minorHAnsi"/>
        </w:rPr>
        <w:t xml:space="preserve">/BEA </w:t>
      </w:r>
      <w:r w:rsidRPr="00602FFA">
        <w:rPr>
          <w:rFonts w:asciiTheme="minorHAnsi" w:hAnsiTheme="minorHAnsi" w:cstheme="minorHAnsi"/>
          <w:b/>
        </w:rPr>
        <w:t>WebLogic 12.x/</w:t>
      </w:r>
      <w:r w:rsidRPr="00602FFA">
        <w:rPr>
          <w:rFonts w:asciiTheme="minorHAnsi" w:hAnsiTheme="minorHAnsi" w:cstheme="minorHAnsi"/>
        </w:rPr>
        <w:t xml:space="preserve">10.x/8.x/7.x/6.x, </w:t>
      </w:r>
      <w:r w:rsidRPr="00602FFA">
        <w:rPr>
          <w:rFonts w:asciiTheme="minorHAnsi" w:hAnsiTheme="minorHAnsi" w:cstheme="minorHAnsi"/>
          <w:b/>
        </w:rPr>
        <w:t>JBoss 7.x</w:t>
      </w:r>
      <w:r w:rsidRPr="00602FFA">
        <w:rPr>
          <w:rFonts w:asciiTheme="minorHAnsi" w:hAnsiTheme="minorHAnsi" w:cstheme="minorHAnsi"/>
        </w:rPr>
        <w:t xml:space="preserve"> and </w:t>
      </w:r>
      <w:r w:rsidRPr="00602FFA">
        <w:rPr>
          <w:rFonts w:asciiTheme="minorHAnsi" w:hAnsiTheme="minorHAnsi" w:cstheme="minorHAnsi"/>
          <w:b/>
        </w:rPr>
        <w:t>Tomcat8.x</w:t>
      </w:r>
      <w:r w:rsidRPr="00602FFA">
        <w:rPr>
          <w:rFonts w:asciiTheme="minorHAnsi" w:hAnsiTheme="minorHAnsi" w:cstheme="minorHAnsi"/>
        </w:rPr>
        <w:t>/</w:t>
      </w:r>
      <w:r w:rsidRPr="00602FFA">
        <w:rPr>
          <w:rFonts w:asciiTheme="minorHAnsi" w:hAnsiTheme="minorHAnsi" w:cstheme="minorHAnsi"/>
          <w:b/>
        </w:rPr>
        <w:t>7.x/6.x</w:t>
      </w:r>
    </w:p>
    <w:p w:rsidR="00B375BB" w:rsidRPr="00602FFA" w:rsidRDefault="00B375BB" w:rsidP="00B375BB">
      <w:pPr>
        <w:pStyle w:val="ListParagraph"/>
        <w:numPr>
          <w:ilvl w:val="0"/>
          <w:numId w:val="1"/>
        </w:numPr>
        <w:spacing w:after="0"/>
        <w:rPr>
          <w:rStyle w:val="apple-style-span"/>
          <w:rFonts w:asciiTheme="minorHAnsi" w:hAnsiTheme="minorHAnsi" w:cstheme="minorHAnsi"/>
        </w:rPr>
      </w:pPr>
      <w:r w:rsidRPr="00602FFA">
        <w:rPr>
          <w:rFonts w:asciiTheme="minorHAnsi" w:hAnsiTheme="minorHAnsi" w:cstheme="minorHAnsi"/>
          <w:b/>
          <w:lang w:bidi="en-US"/>
        </w:rPr>
        <w:t>P</w:t>
      </w:r>
      <w:r w:rsidRPr="00602FFA">
        <w:rPr>
          <w:rFonts w:asciiTheme="minorHAnsi" w:hAnsiTheme="minorHAnsi" w:cstheme="minorHAnsi"/>
          <w:b/>
        </w:rPr>
        <w:t>roduction support</w:t>
      </w:r>
      <w:r w:rsidRPr="00602FFA">
        <w:rPr>
          <w:rFonts w:asciiTheme="minorHAnsi" w:hAnsiTheme="minorHAnsi" w:cstheme="minorHAnsi"/>
          <w:b/>
          <w:lang w:bidi="en-US"/>
        </w:rPr>
        <w:t>-</w:t>
      </w:r>
      <w:r w:rsidRPr="00602FFA">
        <w:rPr>
          <w:rStyle w:val="apple-style-span"/>
          <w:rFonts w:asciiTheme="minorHAnsi" w:hAnsiTheme="minorHAnsi" w:cstheme="minorHAnsi"/>
        </w:rPr>
        <w:t>Provided development (quick fixes) and technical support for complex/ critical applications. Coordinated with other teams to resolve end-user issues promptly.</w:t>
      </w:r>
    </w:p>
    <w:p w:rsidR="00D13F0A" w:rsidRPr="00602FFA" w:rsidRDefault="00D13F0A" w:rsidP="0011355C">
      <w:pPr>
        <w:pStyle w:val="ListParagraph"/>
        <w:numPr>
          <w:ilvl w:val="0"/>
          <w:numId w:val="1"/>
        </w:numPr>
        <w:spacing w:after="0"/>
        <w:rPr>
          <w:rStyle w:val="plain0020textchar"/>
          <w:rFonts w:asciiTheme="minorHAnsi" w:hAnsiTheme="minorHAnsi" w:cstheme="minorHAnsi"/>
          <w:b/>
        </w:rPr>
      </w:pPr>
      <w:r w:rsidRPr="00602FFA">
        <w:rPr>
          <w:rStyle w:val="normalchar"/>
          <w:rFonts w:asciiTheme="minorHAnsi" w:eastAsia="Courier New" w:hAnsiTheme="minorHAnsi" w:cstheme="minorHAnsi"/>
        </w:rPr>
        <w:t xml:space="preserve">Expertise in design with Use Case, Sequence diagrams, Activity diagrams, Class diagrams </w:t>
      </w:r>
      <w:r w:rsidRPr="00602FFA">
        <w:rPr>
          <w:rFonts w:asciiTheme="minorHAnsi" w:hAnsiTheme="minorHAnsi" w:cstheme="minorHAnsi"/>
        </w:rPr>
        <w:t>with e</w:t>
      </w:r>
      <w:r w:rsidRPr="00602FFA">
        <w:rPr>
          <w:rStyle w:val="plain0020textchar"/>
          <w:rFonts w:asciiTheme="minorHAnsi" w:hAnsiTheme="minorHAnsi" w:cstheme="minorHAnsi"/>
        </w:rPr>
        <w:t>xposure to</w:t>
      </w:r>
      <w:r w:rsidRPr="00602FFA">
        <w:rPr>
          <w:rStyle w:val="plain0020textchar"/>
          <w:rFonts w:asciiTheme="minorHAnsi" w:hAnsiTheme="minorHAnsi" w:cstheme="minorHAnsi"/>
          <w:b/>
        </w:rPr>
        <w:t xml:space="preserve"> UML</w:t>
      </w:r>
      <w:r w:rsidRPr="00602FFA">
        <w:rPr>
          <w:rStyle w:val="plain0020textchar"/>
          <w:rFonts w:asciiTheme="minorHAnsi" w:hAnsiTheme="minorHAnsi" w:cstheme="minorHAnsi"/>
        </w:rPr>
        <w:t>, tools like</w:t>
      </w:r>
      <w:r w:rsidRPr="00602FFA">
        <w:rPr>
          <w:rStyle w:val="plain0020textchar"/>
          <w:rFonts w:asciiTheme="minorHAnsi" w:hAnsiTheme="minorHAnsi" w:cstheme="minorHAnsi"/>
          <w:b/>
        </w:rPr>
        <w:t xml:space="preserve"> Rational Rose</w:t>
      </w:r>
      <w:r w:rsidRPr="00602FFA">
        <w:rPr>
          <w:rStyle w:val="plain0020textchar"/>
          <w:rFonts w:asciiTheme="minorHAnsi" w:hAnsiTheme="minorHAnsi" w:cstheme="minorHAnsi"/>
        </w:rPr>
        <w:t xml:space="preserve"> and use of Rational Unified Process </w:t>
      </w:r>
      <w:r w:rsidRPr="00602FFA">
        <w:rPr>
          <w:rStyle w:val="plain0020textchar"/>
          <w:rFonts w:asciiTheme="minorHAnsi" w:hAnsiTheme="minorHAnsi" w:cstheme="minorHAnsi"/>
          <w:b/>
        </w:rPr>
        <w:t>(RUP</w:t>
      </w:r>
      <w:r w:rsidRPr="00602FFA">
        <w:rPr>
          <w:rStyle w:val="plain0020textchar"/>
          <w:rFonts w:asciiTheme="minorHAnsi" w:hAnsiTheme="minorHAnsi" w:cstheme="minorHAnsi"/>
        </w:rPr>
        <w:t>)</w:t>
      </w:r>
      <w:r w:rsidRPr="00602FFA">
        <w:rPr>
          <w:rStyle w:val="plain0020textchar"/>
          <w:rFonts w:asciiTheme="minorHAnsi" w:hAnsiTheme="minorHAnsi" w:cstheme="minorHAnsi"/>
          <w:b/>
        </w:rPr>
        <w:t>.</w:t>
      </w:r>
    </w:p>
    <w:p w:rsidR="00E45C8C" w:rsidRPr="00602FFA" w:rsidRDefault="00E45C8C" w:rsidP="0011355C">
      <w:pPr>
        <w:pStyle w:val="ListParagraph"/>
        <w:numPr>
          <w:ilvl w:val="0"/>
          <w:numId w:val="1"/>
        </w:numPr>
        <w:spacing w:after="0"/>
        <w:rPr>
          <w:rFonts w:asciiTheme="minorHAnsi" w:hAnsiTheme="minorHAnsi" w:cstheme="minorHAnsi"/>
          <w:b/>
        </w:rPr>
      </w:pPr>
      <w:r w:rsidRPr="00602FFA">
        <w:rPr>
          <w:rFonts w:asciiTheme="minorHAnsi" w:hAnsiTheme="minorHAnsi" w:cstheme="minorHAnsi"/>
          <w:shd w:val="clear" w:color="auto" w:fill="FFFFFF"/>
        </w:rPr>
        <w:t>Excellent experience in JBoss</w:t>
      </w:r>
      <w:r w:rsidRPr="00602FFA">
        <w:rPr>
          <w:rStyle w:val="apple-converted-space"/>
          <w:rFonts w:asciiTheme="minorHAnsi" w:hAnsiTheme="minorHAnsi" w:cstheme="minorHAnsi"/>
          <w:shd w:val="clear" w:color="auto" w:fill="FFFFFF"/>
        </w:rPr>
        <w:t> </w:t>
      </w:r>
      <w:r w:rsidRPr="00602FFA">
        <w:rPr>
          <w:rStyle w:val="apple-converted-space"/>
          <w:rFonts w:asciiTheme="minorHAnsi" w:hAnsiTheme="minorHAnsi" w:cstheme="minorHAnsi"/>
          <w:b/>
          <w:shd w:val="clear" w:color="auto" w:fill="FFFFFF"/>
        </w:rPr>
        <w:t>JBPM</w:t>
      </w:r>
      <w:r w:rsidRPr="00602FFA">
        <w:rPr>
          <w:rFonts w:asciiTheme="minorHAnsi" w:hAnsiTheme="minorHAnsi" w:cstheme="minorHAnsi"/>
          <w:shd w:val="clear" w:color="auto" w:fill="FFFFFF"/>
        </w:rPr>
        <w:t>5x, 6x</w:t>
      </w:r>
    </w:p>
    <w:p w:rsidR="0055595F" w:rsidRPr="00602FFA" w:rsidRDefault="003B4B88" w:rsidP="0011355C">
      <w:pPr>
        <w:pStyle w:val="ListParagraph"/>
        <w:numPr>
          <w:ilvl w:val="0"/>
          <w:numId w:val="1"/>
        </w:numPr>
        <w:rPr>
          <w:rFonts w:asciiTheme="minorHAnsi" w:hAnsiTheme="minorHAnsi" w:cstheme="minorHAnsi"/>
        </w:rPr>
      </w:pPr>
      <w:r w:rsidRPr="00602FFA">
        <w:rPr>
          <w:rFonts w:asciiTheme="minorHAnsi" w:hAnsiTheme="minorHAnsi" w:cstheme="minorHAnsi"/>
        </w:rPr>
        <w:t>Excellent written and verbal communication skills, Analytical, Problem Solving skills, strict attention to detail and ability to work independently, lead/work within a team environment.</w:t>
      </w:r>
    </w:p>
    <w:p w:rsidR="0055595F" w:rsidRPr="00602FFA" w:rsidRDefault="0055595F" w:rsidP="0055595F">
      <w:pPr>
        <w:jc w:val="both"/>
        <w:rPr>
          <w:rFonts w:asciiTheme="minorHAnsi" w:hAnsiTheme="minorHAnsi" w:cstheme="minorHAnsi"/>
          <w:sz w:val="22"/>
          <w:szCs w:val="22"/>
        </w:rPr>
      </w:pPr>
    </w:p>
    <w:p w:rsidR="0055595F" w:rsidRPr="00602FFA" w:rsidRDefault="0055595F" w:rsidP="0055595F">
      <w:pPr>
        <w:jc w:val="both"/>
        <w:rPr>
          <w:rFonts w:asciiTheme="minorHAnsi" w:hAnsiTheme="minorHAnsi" w:cstheme="minorHAnsi"/>
          <w:sz w:val="22"/>
          <w:szCs w:val="22"/>
        </w:rPr>
      </w:pPr>
    </w:p>
    <w:p w:rsidR="003B4B88" w:rsidRPr="00602FFA" w:rsidRDefault="00602FFA" w:rsidP="003B4B88">
      <w:pPr>
        <w:pStyle w:val="ListParagraph"/>
        <w:spacing w:after="0"/>
        <w:ind w:left="0"/>
        <w:rPr>
          <w:rFonts w:asciiTheme="minorHAnsi" w:hAnsiTheme="minorHAnsi" w:cstheme="minorHAnsi"/>
          <w:b/>
        </w:rPr>
      </w:pPr>
      <w:r w:rsidRPr="00602FFA">
        <w:rPr>
          <w:rFonts w:asciiTheme="minorHAnsi" w:hAnsiTheme="minorHAnsi" w:cstheme="minorHAnsi"/>
          <w:b/>
        </w:rPr>
        <w:t>Skills</w:t>
      </w:r>
    </w:p>
    <w:tbl>
      <w:tblPr>
        <w:tblW w:w="891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657"/>
        <w:gridCol w:w="6257"/>
      </w:tblGrid>
      <w:tr w:rsidR="003B4B88" w:rsidRPr="00602FFA" w:rsidTr="00A9473C">
        <w:trPr>
          <w:trHeight w:val="215"/>
          <w:jc w:val="center"/>
        </w:trPr>
        <w:tc>
          <w:tcPr>
            <w:tcW w:w="2657" w:type="dxa"/>
            <w:tcBorders>
              <w:top w:val="single" w:sz="4" w:space="0" w:color="000000"/>
              <w:left w:val="single" w:sz="4" w:space="0" w:color="000000"/>
              <w:bottom w:val="single" w:sz="4" w:space="0" w:color="000000"/>
              <w:right w:val="single" w:sz="4" w:space="0" w:color="000000"/>
            </w:tcBorders>
            <w:hideMark/>
          </w:tcPr>
          <w:p w:rsidR="003B4B88" w:rsidRPr="00602FFA" w:rsidRDefault="003B4B88" w:rsidP="00A9473C">
            <w:pPr>
              <w:widowControl w:val="0"/>
              <w:overflowPunct w:val="0"/>
              <w:autoSpaceDE w:val="0"/>
              <w:autoSpaceDN w:val="0"/>
              <w:adjustRightInd w:val="0"/>
              <w:spacing w:before="100" w:beforeAutospacing="1" w:line="276" w:lineRule="auto"/>
              <w:textAlignment w:val="baseline"/>
              <w:rPr>
                <w:rFonts w:asciiTheme="minorHAnsi" w:eastAsia="Calibri" w:hAnsiTheme="minorHAnsi" w:cstheme="minorHAnsi"/>
                <w:sz w:val="22"/>
                <w:szCs w:val="22"/>
              </w:rPr>
            </w:pPr>
            <w:r w:rsidRPr="00602FFA">
              <w:rPr>
                <w:rFonts w:asciiTheme="minorHAnsi" w:eastAsia="Calibri" w:hAnsiTheme="minorHAnsi" w:cstheme="minorHAnsi"/>
                <w:sz w:val="22"/>
                <w:szCs w:val="22"/>
              </w:rPr>
              <w:t>Java/J2EE Technologies</w:t>
            </w:r>
          </w:p>
        </w:tc>
        <w:tc>
          <w:tcPr>
            <w:tcW w:w="6257" w:type="dxa"/>
            <w:tcBorders>
              <w:top w:val="single" w:sz="4" w:space="0" w:color="000000"/>
              <w:left w:val="single" w:sz="4" w:space="0" w:color="000000"/>
              <w:bottom w:val="single" w:sz="4" w:space="0" w:color="000000"/>
              <w:right w:val="single" w:sz="4" w:space="0" w:color="000000"/>
            </w:tcBorders>
            <w:hideMark/>
          </w:tcPr>
          <w:p w:rsidR="003B4B88" w:rsidRPr="00602FFA" w:rsidRDefault="003B4B88" w:rsidP="00A9473C">
            <w:pPr>
              <w:widowControl w:val="0"/>
              <w:overflowPunct w:val="0"/>
              <w:autoSpaceDE w:val="0"/>
              <w:autoSpaceDN w:val="0"/>
              <w:adjustRightInd w:val="0"/>
              <w:spacing w:before="100" w:beforeAutospacing="1" w:line="276" w:lineRule="auto"/>
              <w:textAlignment w:val="baseline"/>
              <w:rPr>
                <w:rFonts w:asciiTheme="minorHAnsi" w:hAnsiTheme="minorHAnsi" w:cstheme="minorHAnsi"/>
                <w:b/>
                <w:bCs/>
                <w:sz w:val="22"/>
                <w:szCs w:val="22"/>
              </w:rPr>
            </w:pPr>
            <w:r w:rsidRPr="00602FFA">
              <w:rPr>
                <w:rFonts w:asciiTheme="minorHAnsi" w:hAnsiTheme="minorHAnsi" w:cstheme="minorHAnsi"/>
                <w:b/>
                <w:bCs/>
                <w:sz w:val="22"/>
                <w:szCs w:val="22"/>
              </w:rPr>
              <w:t>Servlets, JSP, JSTL, JDBC, JMS, JNDI, RMI, EJB, JFC/Swing, AWT, Applets, Multi-threading, Java Networking</w:t>
            </w:r>
          </w:p>
        </w:tc>
      </w:tr>
      <w:tr w:rsidR="003B4B88" w:rsidRPr="00602FFA" w:rsidTr="00A9473C">
        <w:trPr>
          <w:trHeight w:val="232"/>
          <w:jc w:val="center"/>
        </w:trPr>
        <w:tc>
          <w:tcPr>
            <w:tcW w:w="2657" w:type="dxa"/>
            <w:tcBorders>
              <w:top w:val="single" w:sz="4" w:space="0" w:color="000000"/>
              <w:left w:val="single" w:sz="4" w:space="0" w:color="000000"/>
              <w:bottom w:val="single" w:sz="4" w:space="0" w:color="000000"/>
              <w:right w:val="single" w:sz="4" w:space="0" w:color="000000"/>
            </w:tcBorders>
            <w:hideMark/>
          </w:tcPr>
          <w:p w:rsidR="003B4B88" w:rsidRPr="00602FFA" w:rsidRDefault="003B4B88" w:rsidP="00A9473C">
            <w:pPr>
              <w:widowControl w:val="0"/>
              <w:overflowPunct w:val="0"/>
              <w:autoSpaceDE w:val="0"/>
              <w:autoSpaceDN w:val="0"/>
              <w:adjustRightInd w:val="0"/>
              <w:spacing w:line="276" w:lineRule="auto"/>
              <w:textAlignment w:val="baseline"/>
              <w:rPr>
                <w:rFonts w:asciiTheme="minorHAnsi" w:eastAsia="Calibri" w:hAnsiTheme="minorHAnsi" w:cstheme="minorHAnsi"/>
                <w:sz w:val="22"/>
                <w:szCs w:val="22"/>
              </w:rPr>
            </w:pPr>
            <w:r w:rsidRPr="00602FFA">
              <w:rPr>
                <w:rFonts w:asciiTheme="minorHAnsi" w:eastAsia="Calibri" w:hAnsiTheme="minorHAnsi" w:cstheme="minorHAnsi"/>
                <w:sz w:val="22"/>
                <w:szCs w:val="22"/>
              </w:rPr>
              <w:t>Programming Languages</w:t>
            </w:r>
          </w:p>
        </w:tc>
        <w:tc>
          <w:tcPr>
            <w:tcW w:w="6257" w:type="dxa"/>
            <w:tcBorders>
              <w:top w:val="single" w:sz="4" w:space="0" w:color="000000"/>
              <w:left w:val="single" w:sz="4" w:space="0" w:color="000000"/>
              <w:bottom w:val="single" w:sz="4" w:space="0" w:color="000000"/>
              <w:right w:val="single" w:sz="4" w:space="0" w:color="000000"/>
            </w:tcBorders>
            <w:hideMark/>
          </w:tcPr>
          <w:p w:rsidR="003B4B88" w:rsidRPr="00602FFA" w:rsidRDefault="003B4B88" w:rsidP="00A9473C">
            <w:pPr>
              <w:widowControl w:val="0"/>
              <w:overflowPunct w:val="0"/>
              <w:autoSpaceDE w:val="0"/>
              <w:autoSpaceDN w:val="0"/>
              <w:adjustRightInd w:val="0"/>
              <w:spacing w:line="276" w:lineRule="auto"/>
              <w:textAlignment w:val="baseline"/>
              <w:rPr>
                <w:rFonts w:asciiTheme="minorHAnsi" w:hAnsiTheme="minorHAnsi" w:cstheme="minorHAnsi"/>
                <w:b/>
                <w:bCs/>
                <w:sz w:val="22"/>
                <w:szCs w:val="22"/>
              </w:rPr>
            </w:pPr>
            <w:r w:rsidRPr="00602FFA">
              <w:rPr>
                <w:rFonts w:asciiTheme="minorHAnsi" w:hAnsiTheme="minorHAnsi" w:cstheme="minorHAnsi"/>
                <w:b/>
                <w:bCs/>
                <w:sz w:val="22"/>
                <w:szCs w:val="22"/>
              </w:rPr>
              <w:t>Java JDK1.4/1.5/1.6, C++, C, SQL, PL/SQL</w:t>
            </w:r>
          </w:p>
        </w:tc>
      </w:tr>
      <w:tr w:rsidR="003B4B88" w:rsidRPr="00602FFA" w:rsidTr="00A9473C">
        <w:trPr>
          <w:trHeight w:val="232"/>
          <w:jc w:val="center"/>
        </w:trPr>
        <w:tc>
          <w:tcPr>
            <w:tcW w:w="2657" w:type="dxa"/>
            <w:tcBorders>
              <w:top w:val="single" w:sz="4" w:space="0" w:color="000000"/>
              <w:left w:val="single" w:sz="4" w:space="0" w:color="000000"/>
              <w:bottom w:val="single" w:sz="4" w:space="0" w:color="000000"/>
              <w:right w:val="single" w:sz="4" w:space="0" w:color="000000"/>
            </w:tcBorders>
            <w:hideMark/>
          </w:tcPr>
          <w:p w:rsidR="003B4B88" w:rsidRPr="00602FFA" w:rsidRDefault="003B4B88" w:rsidP="00A9473C">
            <w:pPr>
              <w:widowControl w:val="0"/>
              <w:overflowPunct w:val="0"/>
              <w:autoSpaceDE w:val="0"/>
              <w:autoSpaceDN w:val="0"/>
              <w:adjustRightInd w:val="0"/>
              <w:spacing w:line="276" w:lineRule="auto"/>
              <w:textAlignment w:val="baseline"/>
              <w:rPr>
                <w:rFonts w:asciiTheme="minorHAnsi" w:eastAsia="Calibri" w:hAnsiTheme="minorHAnsi" w:cstheme="minorHAnsi"/>
                <w:sz w:val="22"/>
                <w:szCs w:val="22"/>
              </w:rPr>
            </w:pPr>
            <w:r w:rsidRPr="00602FFA">
              <w:rPr>
                <w:rFonts w:asciiTheme="minorHAnsi" w:eastAsia="Calibri" w:hAnsiTheme="minorHAnsi" w:cstheme="minorHAnsi"/>
                <w:sz w:val="22"/>
                <w:szCs w:val="22"/>
              </w:rPr>
              <w:t>Application/Web Servers:</w:t>
            </w:r>
          </w:p>
        </w:tc>
        <w:tc>
          <w:tcPr>
            <w:tcW w:w="6257" w:type="dxa"/>
            <w:tcBorders>
              <w:top w:val="single" w:sz="4" w:space="0" w:color="000000"/>
              <w:left w:val="single" w:sz="4" w:space="0" w:color="000000"/>
              <w:bottom w:val="single" w:sz="4" w:space="0" w:color="000000"/>
              <w:right w:val="single" w:sz="4" w:space="0" w:color="000000"/>
            </w:tcBorders>
            <w:hideMark/>
          </w:tcPr>
          <w:p w:rsidR="003B4B88" w:rsidRPr="00602FFA" w:rsidRDefault="00C00E18" w:rsidP="00A9473C">
            <w:pPr>
              <w:widowControl w:val="0"/>
              <w:overflowPunct w:val="0"/>
              <w:autoSpaceDE w:val="0"/>
              <w:autoSpaceDN w:val="0"/>
              <w:adjustRightInd w:val="0"/>
              <w:spacing w:line="276" w:lineRule="auto"/>
              <w:textAlignment w:val="baseline"/>
              <w:rPr>
                <w:rFonts w:asciiTheme="minorHAnsi" w:hAnsiTheme="minorHAnsi" w:cstheme="minorHAnsi"/>
                <w:b/>
                <w:bCs/>
                <w:sz w:val="22"/>
                <w:szCs w:val="22"/>
              </w:rPr>
            </w:pPr>
            <w:r w:rsidRPr="00602FFA">
              <w:rPr>
                <w:rFonts w:asciiTheme="minorHAnsi" w:hAnsiTheme="minorHAnsi" w:cstheme="minorHAnsi"/>
                <w:b/>
                <w:bCs/>
                <w:sz w:val="22"/>
                <w:szCs w:val="22"/>
              </w:rPr>
              <w:t>Oracle/BEA Weblogic 12.x/10.x/9.x</w:t>
            </w:r>
            <w:r w:rsidR="003B4B88" w:rsidRPr="00602FFA">
              <w:rPr>
                <w:rFonts w:asciiTheme="minorHAnsi" w:hAnsiTheme="minorHAnsi" w:cstheme="minorHAnsi"/>
                <w:b/>
                <w:bCs/>
                <w:sz w:val="22"/>
                <w:szCs w:val="22"/>
              </w:rPr>
              <w:t>, IBM Websphere 7.0/6.1/5.1/6.0/, JBoss</w:t>
            </w:r>
            <w:r w:rsidR="00B10D43" w:rsidRPr="00602FFA">
              <w:rPr>
                <w:rFonts w:asciiTheme="minorHAnsi" w:hAnsiTheme="minorHAnsi" w:cstheme="minorHAnsi"/>
                <w:b/>
                <w:bCs/>
                <w:sz w:val="22"/>
                <w:szCs w:val="22"/>
              </w:rPr>
              <w:t xml:space="preserve"> 7.x, Tomcat 8.x/7.x/6.0</w:t>
            </w:r>
          </w:p>
        </w:tc>
      </w:tr>
      <w:tr w:rsidR="003B4B88" w:rsidRPr="00602FFA" w:rsidTr="00A9473C">
        <w:trPr>
          <w:trHeight w:val="232"/>
          <w:jc w:val="center"/>
        </w:trPr>
        <w:tc>
          <w:tcPr>
            <w:tcW w:w="2657" w:type="dxa"/>
            <w:tcBorders>
              <w:top w:val="single" w:sz="4" w:space="0" w:color="000000"/>
              <w:left w:val="single" w:sz="4" w:space="0" w:color="000000"/>
              <w:bottom w:val="single" w:sz="4" w:space="0" w:color="000000"/>
              <w:right w:val="single" w:sz="4" w:space="0" w:color="000000"/>
            </w:tcBorders>
            <w:hideMark/>
          </w:tcPr>
          <w:p w:rsidR="003B4B88" w:rsidRPr="00602FFA" w:rsidRDefault="003B4B88" w:rsidP="00A9473C">
            <w:pPr>
              <w:widowControl w:val="0"/>
              <w:overflowPunct w:val="0"/>
              <w:autoSpaceDE w:val="0"/>
              <w:autoSpaceDN w:val="0"/>
              <w:adjustRightInd w:val="0"/>
              <w:spacing w:line="276" w:lineRule="auto"/>
              <w:textAlignment w:val="baseline"/>
              <w:rPr>
                <w:rFonts w:asciiTheme="minorHAnsi" w:eastAsia="Calibri" w:hAnsiTheme="minorHAnsi" w:cstheme="minorHAnsi"/>
                <w:sz w:val="22"/>
                <w:szCs w:val="22"/>
              </w:rPr>
            </w:pPr>
            <w:r w:rsidRPr="00602FFA">
              <w:rPr>
                <w:rFonts w:asciiTheme="minorHAnsi" w:eastAsia="Calibri" w:hAnsiTheme="minorHAnsi" w:cstheme="minorHAnsi"/>
                <w:sz w:val="22"/>
                <w:szCs w:val="22"/>
              </w:rPr>
              <w:t>Frameworks</w:t>
            </w:r>
          </w:p>
        </w:tc>
        <w:tc>
          <w:tcPr>
            <w:tcW w:w="6257" w:type="dxa"/>
            <w:tcBorders>
              <w:top w:val="single" w:sz="4" w:space="0" w:color="000000"/>
              <w:left w:val="single" w:sz="4" w:space="0" w:color="000000"/>
              <w:bottom w:val="single" w:sz="4" w:space="0" w:color="000000"/>
              <w:right w:val="single" w:sz="4" w:space="0" w:color="000000"/>
            </w:tcBorders>
            <w:hideMark/>
          </w:tcPr>
          <w:p w:rsidR="003B4B88" w:rsidRPr="00602FFA" w:rsidRDefault="003B4B88" w:rsidP="00A9473C">
            <w:pPr>
              <w:widowControl w:val="0"/>
              <w:overflowPunct w:val="0"/>
              <w:autoSpaceDE w:val="0"/>
              <w:autoSpaceDN w:val="0"/>
              <w:adjustRightInd w:val="0"/>
              <w:spacing w:line="276" w:lineRule="auto"/>
              <w:textAlignment w:val="baseline"/>
              <w:rPr>
                <w:rFonts w:asciiTheme="minorHAnsi" w:hAnsiTheme="minorHAnsi" w:cstheme="minorHAnsi"/>
                <w:b/>
                <w:bCs/>
                <w:sz w:val="22"/>
                <w:szCs w:val="22"/>
              </w:rPr>
            </w:pPr>
            <w:r w:rsidRPr="00602FFA">
              <w:rPr>
                <w:rFonts w:asciiTheme="minorHAnsi" w:hAnsiTheme="minorHAnsi" w:cstheme="minorHAnsi"/>
                <w:b/>
                <w:bCs/>
                <w:sz w:val="22"/>
                <w:szCs w:val="22"/>
              </w:rPr>
              <w:t>Struts 2.x/1.x, Spring 3.x/ 2.x, Hibernate 3.x, JSF 1.2/2.0,iBatis</w:t>
            </w:r>
          </w:p>
        </w:tc>
      </w:tr>
      <w:tr w:rsidR="003B4B88" w:rsidRPr="00602FFA" w:rsidTr="00A9473C">
        <w:trPr>
          <w:trHeight w:val="188"/>
          <w:jc w:val="center"/>
        </w:trPr>
        <w:tc>
          <w:tcPr>
            <w:tcW w:w="2657" w:type="dxa"/>
            <w:tcBorders>
              <w:top w:val="single" w:sz="4" w:space="0" w:color="000000"/>
              <w:left w:val="single" w:sz="4" w:space="0" w:color="000000"/>
              <w:bottom w:val="single" w:sz="2" w:space="0" w:color="333333"/>
              <w:right w:val="single" w:sz="4" w:space="0" w:color="000000"/>
            </w:tcBorders>
            <w:hideMark/>
          </w:tcPr>
          <w:p w:rsidR="003B4B88" w:rsidRPr="00602FFA" w:rsidRDefault="003B4B88" w:rsidP="00A9473C">
            <w:pPr>
              <w:widowControl w:val="0"/>
              <w:overflowPunct w:val="0"/>
              <w:autoSpaceDE w:val="0"/>
              <w:autoSpaceDN w:val="0"/>
              <w:adjustRightInd w:val="0"/>
              <w:spacing w:line="276" w:lineRule="auto"/>
              <w:textAlignment w:val="baseline"/>
              <w:rPr>
                <w:rFonts w:asciiTheme="minorHAnsi" w:eastAsia="Calibri" w:hAnsiTheme="minorHAnsi" w:cstheme="minorHAnsi"/>
                <w:sz w:val="22"/>
                <w:szCs w:val="22"/>
              </w:rPr>
            </w:pPr>
            <w:r w:rsidRPr="00602FFA">
              <w:rPr>
                <w:rFonts w:asciiTheme="minorHAnsi" w:eastAsia="Calibri" w:hAnsiTheme="minorHAnsi" w:cstheme="minorHAnsi"/>
                <w:sz w:val="22"/>
                <w:szCs w:val="22"/>
              </w:rPr>
              <w:t>IDEs</w:t>
            </w:r>
          </w:p>
        </w:tc>
        <w:tc>
          <w:tcPr>
            <w:tcW w:w="6257" w:type="dxa"/>
            <w:tcBorders>
              <w:top w:val="single" w:sz="4" w:space="0" w:color="000000"/>
              <w:left w:val="single" w:sz="4" w:space="0" w:color="000000"/>
              <w:bottom w:val="single" w:sz="2" w:space="0" w:color="333333"/>
              <w:right w:val="single" w:sz="4" w:space="0" w:color="000000"/>
            </w:tcBorders>
            <w:hideMark/>
          </w:tcPr>
          <w:p w:rsidR="003B4B88" w:rsidRPr="00602FFA" w:rsidRDefault="003B4B88" w:rsidP="00A9473C">
            <w:pPr>
              <w:widowControl w:val="0"/>
              <w:overflowPunct w:val="0"/>
              <w:autoSpaceDE w:val="0"/>
              <w:autoSpaceDN w:val="0"/>
              <w:adjustRightInd w:val="0"/>
              <w:spacing w:line="276" w:lineRule="auto"/>
              <w:textAlignment w:val="baseline"/>
              <w:rPr>
                <w:rFonts w:asciiTheme="minorHAnsi" w:hAnsiTheme="minorHAnsi" w:cstheme="minorHAnsi"/>
                <w:b/>
                <w:bCs/>
                <w:sz w:val="22"/>
                <w:szCs w:val="22"/>
              </w:rPr>
            </w:pPr>
            <w:r w:rsidRPr="00602FFA">
              <w:rPr>
                <w:rFonts w:asciiTheme="minorHAnsi" w:hAnsiTheme="minorHAnsi" w:cstheme="minorHAnsi"/>
                <w:b/>
                <w:bCs/>
                <w:sz w:val="22"/>
                <w:szCs w:val="22"/>
              </w:rPr>
              <w:t>Eclipse 3.x, IBM WSAD, IBM RAD 7.x/6/x, IntelliJ</w:t>
            </w:r>
            <w:r w:rsidR="00C00E18" w:rsidRPr="00602FFA">
              <w:rPr>
                <w:rFonts w:asciiTheme="minorHAnsi" w:hAnsiTheme="minorHAnsi" w:cstheme="minorHAnsi"/>
                <w:b/>
                <w:bCs/>
                <w:sz w:val="22"/>
                <w:szCs w:val="22"/>
              </w:rPr>
              <w:t xml:space="preserve"> 15.x,14.x     Spring tool Suite 3.x/2.x</w:t>
            </w:r>
          </w:p>
        </w:tc>
      </w:tr>
      <w:tr w:rsidR="003B4B88" w:rsidRPr="00602FFA" w:rsidTr="00A9473C">
        <w:trPr>
          <w:trHeight w:val="130"/>
          <w:jc w:val="center"/>
        </w:trPr>
        <w:tc>
          <w:tcPr>
            <w:tcW w:w="2657" w:type="dxa"/>
            <w:tcBorders>
              <w:top w:val="single" w:sz="2" w:space="0" w:color="333333"/>
              <w:left w:val="single" w:sz="4" w:space="0" w:color="000000"/>
              <w:bottom w:val="single" w:sz="4" w:space="0" w:color="000000"/>
              <w:right w:val="single" w:sz="4" w:space="0" w:color="000000"/>
            </w:tcBorders>
            <w:hideMark/>
          </w:tcPr>
          <w:p w:rsidR="003B4B88" w:rsidRPr="00602FFA" w:rsidRDefault="003B4B88" w:rsidP="00A9473C">
            <w:pPr>
              <w:widowControl w:val="0"/>
              <w:overflowPunct w:val="0"/>
              <w:autoSpaceDE w:val="0"/>
              <w:autoSpaceDN w:val="0"/>
              <w:adjustRightInd w:val="0"/>
              <w:spacing w:line="276" w:lineRule="auto"/>
              <w:textAlignment w:val="baseline"/>
              <w:rPr>
                <w:rFonts w:asciiTheme="minorHAnsi" w:eastAsia="Calibri" w:hAnsiTheme="minorHAnsi" w:cstheme="minorHAnsi"/>
                <w:sz w:val="22"/>
                <w:szCs w:val="22"/>
              </w:rPr>
            </w:pPr>
            <w:r w:rsidRPr="00602FFA">
              <w:rPr>
                <w:rFonts w:asciiTheme="minorHAnsi" w:eastAsia="Calibri" w:hAnsiTheme="minorHAnsi" w:cstheme="minorHAnsi"/>
                <w:sz w:val="22"/>
                <w:szCs w:val="22"/>
              </w:rPr>
              <w:t>Web technologies</w:t>
            </w:r>
          </w:p>
        </w:tc>
        <w:tc>
          <w:tcPr>
            <w:tcW w:w="6257" w:type="dxa"/>
            <w:tcBorders>
              <w:top w:val="single" w:sz="2" w:space="0" w:color="333333"/>
              <w:left w:val="single" w:sz="4" w:space="0" w:color="000000"/>
              <w:bottom w:val="single" w:sz="4" w:space="0" w:color="000000"/>
              <w:right w:val="single" w:sz="4" w:space="0" w:color="000000"/>
            </w:tcBorders>
            <w:hideMark/>
          </w:tcPr>
          <w:p w:rsidR="003B4B88" w:rsidRPr="00602FFA" w:rsidRDefault="003B4B88" w:rsidP="00A9473C">
            <w:pPr>
              <w:widowControl w:val="0"/>
              <w:overflowPunct w:val="0"/>
              <w:autoSpaceDE w:val="0"/>
              <w:autoSpaceDN w:val="0"/>
              <w:adjustRightInd w:val="0"/>
              <w:spacing w:line="276" w:lineRule="auto"/>
              <w:textAlignment w:val="baseline"/>
              <w:rPr>
                <w:rFonts w:asciiTheme="minorHAnsi" w:hAnsiTheme="minorHAnsi" w:cstheme="minorHAnsi"/>
                <w:b/>
                <w:bCs/>
                <w:sz w:val="22"/>
                <w:szCs w:val="22"/>
              </w:rPr>
            </w:pPr>
            <w:r w:rsidRPr="00602FFA">
              <w:rPr>
                <w:rFonts w:asciiTheme="minorHAnsi" w:hAnsiTheme="minorHAnsi" w:cstheme="minorHAnsi"/>
                <w:b/>
                <w:bCs/>
                <w:sz w:val="22"/>
                <w:szCs w:val="22"/>
              </w:rPr>
              <w:t xml:space="preserve">JSP, JavaScript, Json, jQuery, AJAX, </w:t>
            </w:r>
            <w:r w:rsidR="00FD1605" w:rsidRPr="00602FFA">
              <w:rPr>
                <w:rFonts w:asciiTheme="minorHAnsi" w:eastAsia="Questrial" w:hAnsiTheme="minorHAnsi" w:cstheme="minorHAnsi"/>
                <w:b/>
                <w:sz w:val="22"/>
                <w:szCs w:val="22"/>
              </w:rPr>
              <w:t>AngularJS</w:t>
            </w:r>
            <w:r w:rsidR="00FD1605" w:rsidRPr="00602FFA">
              <w:rPr>
                <w:rFonts w:asciiTheme="minorHAnsi" w:hAnsiTheme="minorHAnsi" w:cstheme="minorHAnsi"/>
                <w:b/>
                <w:bCs/>
                <w:sz w:val="22"/>
                <w:szCs w:val="22"/>
              </w:rPr>
              <w:t>,</w:t>
            </w:r>
            <w:r w:rsidRPr="00602FFA">
              <w:rPr>
                <w:rFonts w:asciiTheme="minorHAnsi" w:hAnsiTheme="minorHAnsi" w:cstheme="minorHAnsi"/>
                <w:b/>
                <w:bCs/>
                <w:sz w:val="22"/>
                <w:szCs w:val="22"/>
              </w:rPr>
              <w:t>XML, XSLT, HTML, DHTML, CSS</w:t>
            </w:r>
            <w:r w:rsidR="00D95AC4" w:rsidRPr="00602FFA">
              <w:rPr>
                <w:rFonts w:asciiTheme="minorHAnsi" w:hAnsiTheme="minorHAnsi" w:cstheme="minorHAnsi"/>
                <w:b/>
                <w:bCs/>
                <w:sz w:val="22"/>
                <w:szCs w:val="22"/>
              </w:rPr>
              <w:t xml:space="preserve"> , </w:t>
            </w:r>
            <w:r w:rsidR="00D95AC4" w:rsidRPr="00602FFA">
              <w:rPr>
                <w:rFonts w:asciiTheme="minorHAnsi" w:hAnsiTheme="minorHAnsi" w:cstheme="minorHAnsi"/>
                <w:b/>
                <w:sz w:val="22"/>
                <w:szCs w:val="22"/>
              </w:rPr>
              <w:t>ReactJS</w:t>
            </w:r>
            <w:r w:rsidR="004964D0" w:rsidRPr="00602FFA">
              <w:rPr>
                <w:rFonts w:asciiTheme="minorHAnsi" w:hAnsiTheme="minorHAnsi" w:cstheme="minorHAnsi"/>
                <w:b/>
                <w:sz w:val="22"/>
                <w:szCs w:val="22"/>
              </w:rPr>
              <w:t>, SCSS,JTML</w:t>
            </w:r>
            <w:r w:rsidR="00131DF5" w:rsidRPr="00602FFA">
              <w:rPr>
                <w:rFonts w:asciiTheme="minorHAnsi" w:hAnsiTheme="minorHAnsi" w:cstheme="minorHAnsi"/>
                <w:b/>
                <w:sz w:val="22"/>
                <w:szCs w:val="22"/>
              </w:rPr>
              <w:t>,NodeJS.</w:t>
            </w:r>
          </w:p>
        </w:tc>
      </w:tr>
      <w:tr w:rsidR="003B4B88" w:rsidRPr="00602FFA" w:rsidTr="00A9473C">
        <w:trPr>
          <w:trHeight w:val="232"/>
          <w:jc w:val="center"/>
        </w:trPr>
        <w:tc>
          <w:tcPr>
            <w:tcW w:w="2657" w:type="dxa"/>
            <w:tcBorders>
              <w:top w:val="single" w:sz="4" w:space="0" w:color="000000"/>
              <w:left w:val="single" w:sz="4" w:space="0" w:color="000000"/>
              <w:bottom w:val="single" w:sz="4" w:space="0" w:color="000000"/>
              <w:right w:val="single" w:sz="4" w:space="0" w:color="000000"/>
            </w:tcBorders>
            <w:hideMark/>
          </w:tcPr>
          <w:p w:rsidR="003B4B88" w:rsidRPr="00602FFA" w:rsidRDefault="003B4B88" w:rsidP="00A9473C">
            <w:pPr>
              <w:widowControl w:val="0"/>
              <w:overflowPunct w:val="0"/>
              <w:autoSpaceDE w:val="0"/>
              <w:autoSpaceDN w:val="0"/>
              <w:adjustRightInd w:val="0"/>
              <w:spacing w:line="276" w:lineRule="auto"/>
              <w:textAlignment w:val="baseline"/>
              <w:rPr>
                <w:rFonts w:asciiTheme="minorHAnsi" w:eastAsia="Calibri" w:hAnsiTheme="minorHAnsi" w:cstheme="minorHAnsi"/>
                <w:sz w:val="22"/>
                <w:szCs w:val="22"/>
              </w:rPr>
            </w:pPr>
            <w:r w:rsidRPr="00602FFA">
              <w:rPr>
                <w:rFonts w:asciiTheme="minorHAnsi" w:eastAsia="Calibri" w:hAnsiTheme="minorHAnsi" w:cstheme="minorHAnsi"/>
                <w:sz w:val="22"/>
                <w:szCs w:val="22"/>
              </w:rPr>
              <w:t>Web Services</w:t>
            </w:r>
          </w:p>
        </w:tc>
        <w:tc>
          <w:tcPr>
            <w:tcW w:w="6257" w:type="dxa"/>
            <w:tcBorders>
              <w:top w:val="single" w:sz="4" w:space="0" w:color="000000"/>
              <w:left w:val="single" w:sz="4" w:space="0" w:color="000000"/>
              <w:bottom w:val="single" w:sz="4" w:space="0" w:color="000000"/>
              <w:right w:val="single" w:sz="4" w:space="0" w:color="000000"/>
            </w:tcBorders>
            <w:hideMark/>
          </w:tcPr>
          <w:p w:rsidR="003B4B88" w:rsidRPr="00602FFA" w:rsidRDefault="003B4B88" w:rsidP="00A9473C">
            <w:pPr>
              <w:widowControl w:val="0"/>
              <w:overflowPunct w:val="0"/>
              <w:autoSpaceDE w:val="0"/>
              <w:autoSpaceDN w:val="0"/>
              <w:adjustRightInd w:val="0"/>
              <w:spacing w:line="276" w:lineRule="auto"/>
              <w:textAlignment w:val="baseline"/>
              <w:rPr>
                <w:rFonts w:asciiTheme="minorHAnsi" w:hAnsiTheme="minorHAnsi" w:cstheme="minorHAnsi"/>
                <w:b/>
                <w:bCs/>
                <w:sz w:val="22"/>
                <w:szCs w:val="22"/>
              </w:rPr>
            </w:pPr>
            <w:r w:rsidRPr="00602FFA">
              <w:rPr>
                <w:rFonts w:asciiTheme="minorHAnsi" w:hAnsiTheme="minorHAnsi" w:cstheme="minorHAnsi"/>
                <w:b/>
                <w:bCs/>
                <w:sz w:val="22"/>
                <w:szCs w:val="22"/>
              </w:rPr>
              <w:t>JAX-WS, JAX-RPC, JAX-RS, SOAP, WSDL, UDDI, REST</w:t>
            </w:r>
            <w:r w:rsidR="0038452E" w:rsidRPr="00602FFA">
              <w:rPr>
                <w:rFonts w:asciiTheme="minorHAnsi" w:hAnsiTheme="minorHAnsi" w:cstheme="minorHAnsi"/>
                <w:b/>
                <w:bCs/>
                <w:sz w:val="22"/>
                <w:szCs w:val="22"/>
              </w:rPr>
              <w:t>,AWS</w:t>
            </w:r>
          </w:p>
        </w:tc>
      </w:tr>
      <w:tr w:rsidR="003B4B88" w:rsidRPr="00602FFA" w:rsidTr="00A9473C">
        <w:trPr>
          <w:trHeight w:val="232"/>
          <w:jc w:val="center"/>
        </w:trPr>
        <w:tc>
          <w:tcPr>
            <w:tcW w:w="2657" w:type="dxa"/>
            <w:tcBorders>
              <w:top w:val="single" w:sz="4" w:space="0" w:color="000000"/>
              <w:left w:val="single" w:sz="4" w:space="0" w:color="000000"/>
              <w:bottom w:val="single" w:sz="4" w:space="0" w:color="000000"/>
              <w:right w:val="single" w:sz="4" w:space="0" w:color="000000"/>
            </w:tcBorders>
            <w:hideMark/>
          </w:tcPr>
          <w:p w:rsidR="003B4B88" w:rsidRPr="00602FFA" w:rsidRDefault="003B4B88" w:rsidP="00A9473C">
            <w:pPr>
              <w:widowControl w:val="0"/>
              <w:overflowPunct w:val="0"/>
              <w:autoSpaceDE w:val="0"/>
              <w:autoSpaceDN w:val="0"/>
              <w:adjustRightInd w:val="0"/>
              <w:spacing w:line="276" w:lineRule="auto"/>
              <w:textAlignment w:val="baseline"/>
              <w:rPr>
                <w:rFonts w:asciiTheme="minorHAnsi" w:eastAsia="Calibri" w:hAnsiTheme="minorHAnsi" w:cstheme="minorHAnsi"/>
                <w:sz w:val="22"/>
                <w:szCs w:val="22"/>
              </w:rPr>
            </w:pPr>
            <w:r w:rsidRPr="00602FFA">
              <w:rPr>
                <w:rFonts w:asciiTheme="minorHAnsi" w:eastAsia="Calibri" w:hAnsiTheme="minorHAnsi" w:cstheme="minorHAnsi"/>
                <w:sz w:val="22"/>
                <w:szCs w:val="22"/>
              </w:rPr>
              <w:t>XML Tools</w:t>
            </w:r>
          </w:p>
        </w:tc>
        <w:tc>
          <w:tcPr>
            <w:tcW w:w="6257" w:type="dxa"/>
            <w:tcBorders>
              <w:top w:val="single" w:sz="4" w:space="0" w:color="000000"/>
              <w:left w:val="single" w:sz="4" w:space="0" w:color="000000"/>
              <w:bottom w:val="single" w:sz="4" w:space="0" w:color="000000"/>
              <w:right w:val="single" w:sz="4" w:space="0" w:color="000000"/>
            </w:tcBorders>
            <w:hideMark/>
          </w:tcPr>
          <w:p w:rsidR="003B4B88" w:rsidRPr="00602FFA" w:rsidRDefault="003B4B88" w:rsidP="00A9473C">
            <w:pPr>
              <w:widowControl w:val="0"/>
              <w:overflowPunct w:val="0"/>
              <w:autoSpaceDE w:val="0"/>
              <w:autoSpaceDN w:val="0"/>
              <w:adjustRightInd w:val="0"/>
              <w:spacing w:line="276" w:lineRule="auto"/>
              <w:textAlignment w:val="baseline"/>
              <w:rPr>
                <w:rFonts w:asciiTheme="minorHAnsi" w:hAnsiTheme="minorHAnsi" w:cstheme="minorHAnsi"/>
                <w:b/>
                <w:bCs/>
                <w:sz w:val="22"/>
                <w:szCs w:val="22"/>
              </w:rPr>
            </w:pPr>
            <w:r w:rsidRPr="00602FFA">
              <w:rPr>
                <w:rFonts w:asciiTheme="minorHAnsi" w:hAnsiTheme="minorHAnsi" w:cstheme="minorHAnsi"/>
                <w:b/>
                <w:bCs/>
                <w:sz w:val="22"/>
                <w:szCs w:val="22"/>
              </w:rPr>
              <w:t>JAXB, Apache Axis, AltovaXMLSpy</w:t>
            </w:r>
          </w:p>
        </w:tc>
      </w:tr>
      <w:tr w:rsidR="003B4B88" w:rsidRPr="00602FFA" w:rsidTr="00A9473C">
        <w:trPr>
          <w:trHeight w:val="125"/>
          <w:jc w:val="center"/>
        </w:trPr>
        <w:tc>
          <w:tcPr>
            <w:tcW w:w="2657" w:type="dxa"/>
            <w:tcBorders>
              <w:top w:val="single" w:sz="4" w:space="0" w:color="000000"/>
              <w:left w:val="single" w:sz="4" w:space="0" w:color="000000"/>
              <w:bottom w:val="single" w:sz="2" w:space="0" w:color="333333"/>
              <w:right w:val="single" w:sz="4" w:space="0" w:color="000000"/>
            </w:tcBorders>
            <w:hideMark/>
          </w:tcPr>
          <w:p w:rsidR="003B4B88" w:rsidRPr="00602FFA" w:rsidRDefault="003B4B88" w:rsidP="00A9473C">
            <w:pPr>
              <w:widowControl w:val="0"/>
              <w:overflowPunct w:val="0"/>
              <w:autoSpaceDE w:val="0"/>
              <w:autoSpaceDN w:val="0"/>
              <w:adjustRightInd w:val="0"/>
              <w:spacing w:line="276" w:lineRule="auto"/>
              <w:textAlignment w:val="baseline"/>
              <w:rPr>
                <w:rFonts w:asciiTheme="minorHAnsi" w:eastAsia="Calibri" w:hAnsiTheme="minorHAnsi" w:cstheme="minorHAnsi"/>
                <w:sz w:val="22"/>
                <w:szCs w:val="22"/>
              </w:rPr>
            </w:pPr>
            <w:r w:rsidRPr="00602FFA">
              <w:rPr>
                <w:rFonts w:asciiTheme="minorHAnsi" w:eastAsia="Calibri" w:hAnsiTheme="minorHAnsi" w:cstheme="minorHAnsi"/>
                <w:sz w:val="22"/>
                <w:szCs w:val="22"/>
              </w:rPr>
              <w:t>Methodologies</w:t>
            </w:r>
          </w:p>
        </w:tc>
        <w:tc>
          <w:tcPr>
            <w:tcW w:w="6257" w:type="dxa"/>
            <w:tcBorders>
              <w:top w:val="single" w:sz="4" w:space="0" w:color="000000"/>
              <w:left w:val="single" w:sz="4" w:space="0" w:color="000000"/>
              <w:bottom w:val="single" w:sz="2" w:space="0" w:color="333333"/>
              <w:right w:val="single" w:sz="4" w:space="0" w:color="000000"/>
            </w:tcBorders>
            <w:hideMark/>
          </w:tcPr>
          <w:p w:rsidR="003B4B88" w:rsidRPr="00602FFA" w:rsidRDefault="003B4B88" w:rsidP="00A9473C">
            <w:pPr>
              <w:widowControl w:val="0"/>
              <w:overflowPunct w:val="0"/>
              <w:autoSpaceDE w:val="0"/>
              <w:autoSpaceDN w:val="0"/>
              <w:adjustRightInd w:val="0"/>
              <w:spacing w:line="276" w:lineRule="auto"/>
              <w:textAlignment w:val="baseline"/>
              <w:rPr>
                <w:rFonts w:asciiTheme="minorHAnsi" w:hAnsiTheme="minorHAnsi" w:cstheme="minorHAnsi"/>
                <w:b/>
                <w:bCs/>
                <w:sz w:val="22"/>
                <w:szCs w:val="22"/>
              </w:rPr>
            </w:pPr>
            <w:r w:rsidRPr="00602FFA">
              <w:rPr>
                <w:rFonts w:asciiTheme="minorHAnsi" w:hAnsiTheme="minorHAnsi" w:cstheme="minorHAnsi"/>
                <w:b/>
                <w:bCs/>
                <w:sz w:val="22"/>
                <w:szCs w:val="22"/>
              </w:rPr>
              <w:t>Agile, Scrum, RUP, TDD, OOAD, SDLC</w:t>
            </w:r>
          </w:p>
        </w:tc>
      </w:tr>
      <w:tr w:rsidR="003B4B88" w:rsidRPr="00602FFA" w:rsidTr="00A9473C">
        <w:trPr>
          <w:trHeight w:val="193"/>
          <w:jc w:val="center"/>
        </w:trPr>
        <w:tc>
          <w:tcPr>
            <w:tcW w:w="2657" w:type="dxa"/>
            <w:tcBorders>
              <w:top w:val="single" w:sz="2" w:space="0" w:color="333333"/>
              <w:left w:val="single" w:sz="4" w:space="0" w:color="000000"/>
              <w:bottom w:val="single" w:sz="4" w:space="0" w:color="000000"/>
              <w:right w:val="single" w:sz="4" w:space="0" w:color="000000"/>
            </w:tcBorders>
            <w:hideMark/>
          </w:tcPr>
          <w:p w:rsidR="003B4B88" w:rsidRPr="00602FFA" w:rsidRDefault="003B4B88" w:rsidP="00A9473C">
            <w:pPr>
              <w:widowControl w:val="0"/>
              <w:overflowPunct w:val="0"/>
              <w:autoSpaceDE w:val="0"/>
              <w:autoSpaceDN w:val="0"/>
              <w:adjustRightInd w:val="0"/>
              <w:spacing w:line="276" w:lineRule="auto"/>
              <w:textAlignment w:val="baseline"/>
              <w:rPr>
                <w:rFonts w:asciiTheme="minorHAnsi" w:eastAsia="Calibri" w:hAnsiTheme="minorHAnsi" w:cstheme="minorHAnsi"/>
                <w:sz w:val="22"/>
                <w:szCs w:val="22"/>
              </w:rPr>
            </w:pPr>
            <w:r w:rsidRPr="00602FFA">
              <w:rPr>
                <w:rFonts w:asciiTheme="minorHAnsi" w:eastAsia="Calibri" w:hAnsiTheme="minorHAnsi" w:cstheme="minorHAnsi"/>
                <w:sz w:val="22"/>
                <w:szCs w:val="22"/>
              </w:rPr>
              <w:t>Modeling Tools</w:t>
            </w:r>
          </w:p>
        </w:tc>
        <w:tc>
          <w:tcPr>
            <w:tcW w:w="6257" w:type="dxa"/>
            <w:tcBorders>
              <w:top w:val="single" w:sz="2" w:space="0" w:color="333333"/>
              <w:left w:val="single" w:sz="4" w:space="0" w:color="000000"/>
              <w:bottom w:val="single" w:sz="4" w:space="0" w:color="000000"/>
              <w:right w:val="single" w:sz="4" w:space="0" w:color="000000"/>
            </w:tcBorders>
            <w:hideMark/>
          </w:tcPr>
          <w:p w:rsidR="003B4B88" w:rsidRPr="00602FFA" w:rsidRDefault="003B4B88" w:rsidP="00A9473C">
            <w:pPr>
              <w:widowControl w:val="0"/>
              <w:overflowPunct w:val="0"/>
              <w:autoSpaceDE w:val="0"/>
              <w:autoSpaceDN w:val="0"/>
              <w:adjustRightInd w:val="0"/>
              <w:spacing w:line="276" w:lineRule="auto"/>
              <w:textAlignment w:val="baseline"/>
              <w:rPr>
                <w:rFonts w:asciiTheme="minorHAnsi" w:hAnsiTheme="minorHAnsi" w:cstheme="minorHAnsi"/>
                <w:b/>
                <w:bCs/>
                <w:sz w:val="22"/>
                <w:szCs w:val="22"/>
              </w:rPr>
            </w:pPr>
            <w:r w:rsidRPr="00602FFA">
              <w:rPr>
                <w:rFonts w:asciiTheme="minorHAnsi" w:hAnsiTheme="minorHAnsi" w:cstheme="minorHAnsi"/>
                <w:b/>
                <w:bCs/>
                <w:sz w:val="22"/>
                <w:szCs w:val="22"/>
              </w:rPr>
              <w:t>UML, Rational Rose, Visio</w:t>
            </w:r>
          </w:p>
        </w:tc>
      </w:tr>
      <w:tr w:rsidR="003B4B88" w:rsidRPr="00602FFA" w:rsidTr="00A9473C">
        <w:trPr>
          <w:trHeight w:val="232"/>
          <w:jc w:val="center"/>
        </w:trPr>
        <w:tc>
          <w:tcPr>
            <w:tcW w:w="2657" w:type="dxa"/>
            <w:tcBorders>
              <w:top w:val="single" w:sz="4" w:space="0" w:color="000000"/>
              <w:left w:val="single" w:sz="4" w:space="0" w:color="000000"/>
              <w:bottom w:val="single" w:sz="4" w:space="0" w:color="000000"/>
              <w:right w:val="single" w:sz="4" w:space="0" w:color="000000"/>
            </w:tcBorders>
            <w:hideMark/>
          </w:tcPr>
          <w:p w:rsidR="003B4B88" w:rsidRPr="00602FFA" w:rsidRDefault="003B4B88" w:rsidP="00A9473C">
            <w:pPr>
              <w:widowControl w:val="0"/>
              <w:overflowPunct w:val="0"/>
              <w:autoSpaceDE w:val="0"/>
              <w:autoSpaceDN w:val="0"/>
              <w:adjustRightInd w:val="0"/>
              <w:spacing w:line="276" w:lineRule="auto"/>
              <w:textAlignment w:val="baseline"/>
              <w:rPr>
                <w:rFonts w:asciiTheme="minorHAnsi" w:eastAsia="Calibri" w:hAnsiTheme="minorHAnsi" w:cstheme="minorHAnsi"/>
                <w:sz w:val="22"/>
                <w:szCs w:val="22"/>
              </w:rPr>
            </w:pPr>
            <w:r w:rsidRPr="00602FFA">
              <w:rPr>
                <w:rFonts w:asciiTheme="minorHAnsi" w:eastAsia="Calibri" w:hAnsiTheme="minorHAnsi" w:cstheme="minorHAnsi"/>
                <w:sz w:val="22"/>
                <w:szCs w:val="22"/>
              </w:rPr>
              <w:t>Testing technologies/tools</w:t>
            </w:r>
          </w:p>
        </w:tc>
        <w:tc>
          <w:tcPr>
            <w:tcW w:w="6257" w:type="dxa"/>
            <w:tcBorders>
              <w:top w:val="single" w:sz="4" w:space="0" w:color="000000"/>
              <w:left w:val="single" w:sz="4" w:space="0" w:color="000000"/>
              <w:bottom w:val="single" w:sz="4" w:space="0" w:color="000000"/>
              <w:right w:val="single" w:sz="4" w:space="0" w:color="000000"/>
            </w:tcBorders>
            <w:hideMark/>
          </w:tcPr>
          <w:p w:rsidR="003B4B88" w:rsidRPr="00602FFA" w:rsidRDefault="003B4B88" w:rsidP="00A9473C">
            <w:pPr>
              <w:widowControl w:val="0"/>
              <w:overflowPunct w:val="0"/>
              <w:autoSpaceDE w:val="0"/>
              <w:autoSpaceDN w:val="0"/>
              <w:adjustRightInd w:val="0"/>
              <w:spacing w:line="276" w:lineRule="auto"/>
              <w:textAlignment w:val="baseline"/>
              <w:rPr>
                <w:rFonts w:asciiTheme="minorHAnsi" w:hAnsiTheme="minorHAnsi" w:cstheme="minorHAnsi"/>
                <w:b/>
                <w:bCs/>
                <w:sz w:val="22"/>
                <w:szCs w:val="22"/>
              </w:rPr>
            </w:pPr>
            <w:r w:rsidRPr="00602FFA">
              <w:rPr>
                <w:rFonts w:asciiTheme="minorHAnsi" w:hAnsiTheme="minorHAnsi" w:cstheme="minorHAnsi"/>
                <w:b/>
                <w:bCs/>
                <w:sz w:val="22"/>
                <w:szCs w:val="22"/>
              </w:rPr>
              <w:t>JUnit, JMeter, HtmlUnit</w:t>
            </w:r>
          </w:p>
        </w:tc>
      </w:tr>
      <w:tr w:rsidR="003B4B88" w:rsidRPr="00602FFA" w:rsidTr="00A9473C">
        <w:trPr>
          <w:trHeight w:val="232"/>
          <w:jc w:val="center"/>
        </w:trPr>
        <w:tc>
          <w:tcPr>
            <w:tcW w:w="2657" w:type="dxa"/>
            <w:tcBorders>
              <w:top w:val="single" w:sz="4" w:space="0" w:color="000000"/>
              <w:left w:val="single" w:sz="4" w:space="0" w:color="000000"/>
              <w:bottom w:val="single" w:sz="4" w:space="0" w:color="000000"/>
              <w:right w:val="single" w:sz="4" w:space="0" w:color="000000"/>
            </w:tcBorders>
            <w:hideMark/>
          </w:tcPr>
          <w:p w:rsidR="003B4B88" w:rsidRPr="00602FFA" w:rsidRDefault="003B4B88" w:rsidP="00A9473C">
            <w:pPr>
              <w:widowControl w:val="0"/>
              <w:overflowPunct w:val="0"/>
              <w:autoSpaceDE w:val="0"/>
              <w:autoSpaceDN w:val="0"/>
              <w:adjustRightInd w:val="0"/>
              <w:spacing w:line="276" w:lineRule="auto"/>
              <w:textAlignment w:val="baseline"/>
              <w:rPr>
                <w:rFonts w:asciiTheme="minorHAnsi" w:eastAsia="Calibri" w:hAnsiTheme="minorHAnsi" w:cstheme="minorHAnsi"/>
                <w:sz w:val="22"/>
                <w:szCs w:val="22"/>
              </w:rPr>
            </w:pPr>
            <w:r w:rsidRPr="00602FFA">
              <w:rPr>
                <w:rFonts w:asciiTheme="minorHAnsi" w:eastAsia="Calibri" w:hAnsiTheme="minorHAnsi" w:cstheme="minorHAnsi"/>
                <w:sz w:val="22"/>
                <w:szCs w:val="22"/>
              </w:rPr>
              <w:lastRenderedPageBreak/>
              <w:t>Database Servers</w:t>
            </w:r>
          </w:p>
        </w:tc>
        <w:tc>
          <w:tcPr>
            <w:tcW w:w="6257" w:type="dxa"/>
            <w:tcBorders>
              <w:top w:val="single" w:sz="4" w:space="0" w:color="000000"/>
              <w:left w:val="single" w:sz="4" w:space="0" w:color="000000"/>
              <w:bottom w:val="single" w:sz="4" w:space="0" w:color="000000"/>
              <w:right w:val="single" w:sz="4" w:space="0" w:color="000000"/>
            </w:tcBorders>
            <w:hideMark/>
          </w:tcPr>
          <w:p w:rsidR="003B4B88" w:rsidRPr="00602FFA" w:rsidRDefault="003B4B88" w:rsidP="00A9473C">
            <w:pPr>
              <w:widowControl w:val="0"/>
              <w:overflowPunct w:val="0"/>
              <w:autoSpaceDE w:val="0"/>
              <w:autoSpaceDN w:val="0"/>
              <w:adjustRightInd w:val="0"/>
              <w:spacing w:line="276" w:lineRule="auto"/>
              <w:textAlignment w:val="baseline"/>
              <w:rPr>
                <w:rFonts w:asciiTheme="minorHAnsi" w:hAnsiTheme="minorHAnsi" w:cstheme="minorHAnsi"/>
                <w:b/>
                <w:bCs/>
                <w:sz w:val="22"/>
                <w:szCs w:val="22"/>
              </w:rPr>
            </w:pPr>
            <w:r w:rsidRPr="00602FFA">
              <w:rPr>
                <w:rFonts w:asciiTheme="minorHAnsi" w:hAnsiTheme="minorHAnsi" w:cstheme="minorHAnsi"/>
                <w:b/>
                <w:bCs/>
                <w:sz w:val="22"/>
                <w:szCs w:val="22"/>
              </w:rPr>
              <w:t>Oracle 8i/9i/10g/11G</w:t>
            </w:r>
            <w:r w:rsidR="00B10D43" w:rsidRPr="00602FFA">
              <w:rPr>
                <w:rFonts w:asciiTheme="minorHAnsi" w:hAnsiTheme="minorHAnsi" w:cstheme="minorHAnsi"/>
                <w:b/>
                <w:bCs/>
                <w:sz w:val="22"/>
                <w:szCs w:val="22"/>
              </w:rPr>
              <w:t>/11i</w:t>
            </w:r>
            <w:r w:rsidRPr="00602FFA">
              <w:rPr>
                <w:rFonts w:asciiTheme="minorHAnsi" w:hAnsiTheme="minorHAnsi" w:cstheme="minorHAnsi"/>
                <w:b/>
                <w:bCs/>
                <w:sz w:val="22"/>
                <w:szCs w:val="22"/>
              </w:rPr>
              <w:t xml:space="preserve">,  DB2, SQL Server 2000/2005/2008, MySQL </w:t>
            </w:r>
            <w:r w:rsidR="00131DF5" w:rsidRPr="00602FFA">
              <w:rPr>
                <w:rFonts w:asciiTheme="minorHAnsi" w:hAnsiTheme="minorHAnsi" w:cstheme="minorHAnsi"/>
                <w:b/>
                <w:bCs/>
                <w:sz w:val="22"/>
                <w:szCs w:val="22"/>
              </w:rPr>
              <w:t>, NoSQL, MongoDB</w:t>
            </w:r>
          </w:p>
        </w:tc>
      </w:tr>
      <w:tr w:rsidR="003B4B88" w:rsidRPr="00602FFA" w:rsidTr="00A9473C">
        <w:trPr>
          <w:trHeight w:val="215"/>
          <w:jc w:val="center"/>
        </w:trPr>
        <w:tc>
          <w:tcPr>
            <w:tcW w:w="2657" w:type="dxa"/>
            <w:tcBorders>
              <w:top w:val="single" w:sz="4" w:space="0" w:color="000000"/>
              <w:left w:val="single" w:sz="4" w:space="0" w:color="000000"/>
              <w:bottom w:val="single" w:sz="4" w:space="0" w:color="auto"/>
              <w:right w:val="single" w:sz="4" w:space="0" w:color="000000"/>
            </w:tcBorders>
            <w:hideMark/>
          </w:tcPr>
          <w:p w:rsidR="003B4B88" w:rsidRPr="00602FFA" w:rsidRDefault="003B4B88" w:rsidP="00A9473C">
            <w:pPr>
              <w:widowControl w:val="0"/>
              <w:overflowPunct w:val="0"/>
              <w:autoSpaceDE w:val="0"/>
              <w:autoSpaceDN w:val="0"/>
              <w:adjustRightInd w:val="0"/>
              <w:spacing w:line="276" w:lineRule="auto"/>
              <w:textAlignment w:val="baseline"/>
              <w:rPr>
                <w:rFonts w:asciiTheme="minorHAnsi" w:eastAsia="Calibri" w:hAnsiTheme="minorHAnsi" w:cstheme="minorHAnsi"/>
                <w:sz w:val="22"/>
                <w:szCs w:val="22"/>
              </w:rPr>
            </w:pPr>
            <w:r w:rsidRPr="00602FFA">
              <w:rPr>
                <w:rFonts w:asciiTheme="minorHAnsi" w:eastAsia="Calibri" w:hAnsiTheme="minorHAnsi" w:cstheme="minorHAnsi"/>
                <w:sz w:val="22"/>
                <w:szCs w:val="22"/>
              </w:rPr>
              <w:t>Version Control</w:t>
            </w:r>
          </w:p>
        </w:tc>
        <w:tc>
          <w:tcPr>
            <w:tcW w:w="6257" w:type="dxa"/>
            <w:tcBorders>
              <w:top w:val="single" w:sz="4" w:space="0" w:color="000000"/>
              <w:left w:val="single" w:sz="4" w:space="0" w:color="000000"/>
              <w:bottom w:val="single" w:sz="4" w:space="0" w:color="auto"/>
              <w:right w:val="single" w:sz="4" w:space="0" w:color="000000"/>
            </w:tcBorders>
            <w:hideMark/>
          </w:tcPr>
          <w:p w:rsidR="003B4B88" w:rsidRPr="00602FFA" w:rsidRDefault="003B4B88" w:rsidP="00A9473C">
            <w:pPr>
              <w:widowControl w:val="0"/>
              <w:overflowPunct w:val="0"/>
              <w:autoSpaceDE w:val="0"/>
              <w:autoSpaceDN w:val="0"/>
              <w:adjustRightInd w:val="0"/>
              <w:spacing w:line="276" w:lineRule="auto"/>
              <w:textAlignment w:val="baseline"/>
              <w:rPr>
                <w:rFonts w:asciiTheme="minorHAnsi" w:hAnsiTheme="minorHAnsi" w:cstheme="minorHAnsi"/>
                <w:b/>
                <w:bCs/>
                <w:sz w:val="22"/>
                <w:szCs w:val="22"/>
              </w:rPr>
            </w:pPr>
            <w:r w:rsidRPr="00602FFA">
              <w:rPr>
                <w:rFonts w:asciiTheme="minorHAnsi" w:hAnsiTheme="minorHAnsi" w:cstheme="minorHAnsi"/>
                <w:b/>
                <w:bCs/>
                <w:sz w:val="22"/>
                <w:szCs w:val="22"/>
              </w:rPr>
              <w:t>CVS,SVN, Rational clearcase, git</w:t>
            </w:r>
          </w:p>
        </w:tc>
      </w:tr>
      <w:tr w:rsidR="003B4B88" w:rsidRPr="00602FFA" w:rsidTr="00A9473C">
        <w:trPr>
          <w:trHeight w:val="165"/>
          <w:jc w:val="center"/>
        </w:trPr>
        <w:tc>
          <w:tcPr>
            <w:tcW w:w="2657" w:type="dxa"/>
            <w:tcBorders>
              <w:top w:val="single" w:sz="4" w:space="0" w:color="auto"/>
              <w:left w:val="single" w:sz="4" w:space="0" w:color="000000"/>
              <w:bottom w:val="single" w:sz="4" w:space="0" w:color="000000"/>
              <w:right w:val="single" w:sz="4" w:space="0" w:color="000000"/>
            </w:tcBorders>
            <w:hideMark/>
          </w:tcPr>
          <w:p w:rsidR="003B4B88" w:rsidRPr="00602FFA" w:rsidRDefault="003B4B88" w:rsidP="00A9473C">
            <w:pPr>
              <w:widowControl w:val="0"/>
              <w:overflowPunct w:val="0"/>
              <w:autoSpaceDE w:val="0"/>
              <w:autoSpaceDN w:val="0"/>
              <w:adjustRightInd w:val="0"/>
              <w:spacing w:line="276" w:lineRule="auto"/>
              <w:textAlignment w:val="baseline"/>
              <w:rPr>
                <w:rFonts w:asciiTheme="minorHAnsi" w:eastAsia="Calibri" w:hAnsiTheme="minorHAnsi" w:cstheme="minorHAnsi"/>
                <w:sz w:val="22"/>
                <w:szCs w:val="22"/>
              </w:rPr>
            </w:pPr>
            <w:r w:rsidRPr="00602FFA">
              <w:rPr>
                <w:rFonts w:asciiTheme="minorHAnsi" w:eastAsia="Calibri" w:hAnsiTheme="minorHAnsi" w:cstheme="minorHAnsi"/>
                <w:sz w:val="22"/>
                <w:szCs w:val="22"/>
              </w:rPr>
              <w:t>Build Tools</w:t>
            </w:r>
          </w:p>
        </w:tc>
        <w:tc>
          <w:tcPr>
            <w:tcW w:w="6257" w:type="dxa"/>
            <w:tcBorders>
              <w:top w:val="single" w:sz="4" w:space="0" w:color="auto"/>
              <w:left w:val="single" w:sz="4" w:space="0" w:color="000000"/>
              <w:bottom w:val="single" w:sz="4" w:space="0" w:color="000000"/>
              <w:right w:val="single" w:sz="4" w:space="0" w:color="000000"/>
            </w:tcBorders>
            <w:hideMark/>
          </w:tcPr>
          <w:p w:rsidR="003B4B88" w:rsidRPr="00602FFA" w:rsidRDefault="003B4B88" w:rsidP="00A9473C">
            <w:pPr>
              <w:widowControl w:val="0"/>
              <w:overflowPunct w:val="0"/>
              <w:autoSpaceDE w:val="0"/>
              <w:autoSpaceDN w:val="0"/>
              <w:adjustRightInd w:val="0"/>
              <w:spacing w:line="276" w:lineRule="auto"/>
              <w:textAlignment w:val="baseline"/>
              <w:rPr>
                <w:rFonts w:asciiTheme="minorHAnsi" w:hAnsiTheme="minorHAnsi" w:cstheme="minorHAnsi"/>
                <w:b/>
                <w:bCs/>
                <w:sz w:val="22"/>
                <w:szCs w:val="22"/>
              </w:rPr>
            </w:pPr>
            <w:r w:rsidRPr="00602FFA">
              <w:rPr>
                <w:rFonts w:asciiTheme="minorHAnsi" w:hAnsiTheme="minorHAnsi" w:cstheme="minorHAnsi"/>
                <w:b/>
                <w:bCs/>
                <w:sz w:val="22"/>
                <w:szCs w:val="22"/>
              </w:rPr>
              <w:t>ANT, Maven</w:t>
            </w:r>
            <w:r w:rsidR="00B8071E" w:rsidRPr="00602FFA">
              <w:rPr>
                <w:rFonts w:asciiTheme="minorHAnsi" w:hAnsiTheme="minorHAnsi" w:cstheme="minorHAnsi"/>
                <w:b/>
                <w:bCs/>
                <w:sz w:val="22"/>
                <w:szCs w:val="22"/>
              </w:rPr>
              <w:t>, Jenkins 2.x, Hudson 3.x</w:t>
            </w:r>
          </w:p>
        </w:tc>
      </w:tr>
      <w:tr w:rsidR="003B4B88" w:rsidRPr="00602FFA" w:rsidTr="00A9473C">
        <w:trPr>
          <w:trHeight w:val="232"/>
          <w:jc w:val="center"/>
        </w:trPr>
        <w:tc>
          <w:tcPr>
            <w:tcW w:w="2657" w:type="dxa"/>
            <w:tcBorders>
              <w:top w:val="single" w:sz="4" w:space="0" w:color="000000"/>
              <w:left w:val="single" w:sz="4" w:space="0" w:color="000000"/>
              <w:bottom w:val="single" w:sz="4" w:space="0" w:color="000000"/>
              <w:right w:val="single" w:sz="4" w:space="0" w:color="000000"/>
            </w:tcBorders>
            <w:hideMark/>
          </w:tcPr>
          <w:p w:rsidR="003B4B88" w:rsidRPr="00602FFA" w:rsidRDefault="003B4B88" w:rsidP="00A9473C">
            <w:pPr>
              <w:widowControl w:val="0"/>
              <w:overflowPunct w:val="0"/>
              <w:autoSpaceDE w:val="0"/>
              <w:autoSpaceDN w:val="0"/>
              <w:adjustRightInd w:val="0"/>
              <w:spacing w:line="276" w:lineRule="auto"/>
              <w:textAlignment w:val="baseline"/>
              <w:rPr>
                <w:rFonts w:asciiTheme="minorHAnsi" w:eastAsia="Calibri" w:hAnsiTheme="minorHAnsi" w:cstheme="minorHAnsi"/>
                <w:sz w:val="22"/>
                <w:szCs w:val="22"/>
              </w:rPr>
            </w:pPr>
            <w:r w:rsidRPr="00602FFA">
              <w:rPr>
                <w:rFonts w:asciiTheme="minorHAnsi" w:eastAsia="Calibri" w:hAnsiTheme="minorHAnsi" w:cstheme="minorHAnsi"/>
                <w:sz w:val="22"/>
                <w:szCs w:val="22"/>
              </w:rPr>
              <w:t>Platforms</w:t>
            </w:r>
          </w:p>
        </w:tc>
        <w:tc>
          <w:tcPr>
            <w:tcW w:w="6257" w:type="dxa"/>
            <w:tcBorders>
              <w:top w:val="single" w:sz="4" w:space="0" w:color="000000"/>
              <w:left w:val="single" w:sz="4" w:space="0" w:color="000000"/>
              <w:bottom w:val="single" w:sz="4" w:space="0" w:color="000000"/>
              <w:right w:val="single" w:sz="4" w:space="0" w:color="000000"/>
            </w:tcBorders>
            <w:hideMark/>
          </w:tcPr>
          <w:p w:rsidR="003B4B88" w:rsidRPr="00602FFA" w:rsidRDefault="003B4B88" w:rsidP="00A9473C">
            <w:pPr>
              <w:widowControl w:val="0"/>
              <w:overflowPunct w:val="0"/>
              <w:autoSpaceDE w:val="0"/>
              <w:autoSpaceDN w:val="0"/>
              <w:adjustRightInd w:val="0"/>
              <w:spacing w:line="276" w:lineRule="auto"/>
              <w:textAlignment w:val="baseline"/>
              <w:rPr>
                <w:rFonts w:asciiTheme="minorHAnsi" w:hAnsiTheme="minorHAnsi" w:cstheme="minorHAnsi"/>
                <w:b/>
                <w:bCs/>
                <w:sz w:val="22"/>
                <w:szCs w:val="22"/>
              </w:rPr>
            </w:pPr>
            <w:r w:rsidRPr="00602FFA">
              <w:rPr>
                <w:rFonts w:asciiTheme="minorHAnsi" w:hAnsiTheme="minorHAnsi" w:cstheme="minorHAnsi"/>
                <w:b/>
                <w:bCs/>
                <w:sz w:val="22"/>
                <w:szCs w:val="22"/>
              </w:rPr>
              <w:t>Windows 2000/98/95/NT4.0, UNIX, Windows 7</w:t>
            </w:r>
          </w:p>
        </w:tc>
      </w:tr>
    </w:tbl>
    <w:p w:rsidR="003B4B88" w:rsidRPr="00602FFA" w:rsidRDefault="003B4B88" w:rsidP="003B4B88">
      <w:pPr>
        <w:jc w:val="both"/>
        <w:rPr>
          <w:rFonts w:asciiTheme="minorHAnsi" w:hAnsiTheme="minorHAnsi" w:cstheme="minorHAnsi"/>
          <w:b/>
          <w:sz w:val="22"/>
          <w:szCs w:val="22"/>
          <w:u w:val="single"/>
        </w:rPr>
      </w:pPr>
    </w:p>
    <w:p w:rsidR="003B4B88" w:rsidRPr="00602FFA" w:rsidRDefault="003B4B88" w:rsidP="003B4B88">
      <w:pPr>
        <w:shd w:val="pct12" w:color="000000" w:fill="FFFFFF"/>
        <w:jc w:val="both"/>
        <w:rPr>
          <w:rFonts w:asciiTheme="minorHAnsi" w:hAnsiTheme="minorHAnsi" w:cstheme="minorHAnsi"/>
          <w:b/>
          <w:bCs/>
          <w:sz w:val="22"/>
          <w:szCs w:val="22"/>
        </w:rPr>
      </w:pPr>
      <w:r w:rsidRPr="00602FFA">
        <w:rPr>
          <w:rFonts w:asciiTheme="minorHAnsi" w:hAnsiTheme="minorHAnsi" w:cstheme="minorHAnsi"/>
          <w:b/>
          <w:bCs/>
          <w:sz w:val="22"/>
          <w:szCs w:val="22"/>
        </w:rPr>
        <w:t>Experience</w:t>
      </w:r>
    </w:p>
    <w:p w:rsidR="003B4B88" w:rsidRPr="00602FFA" w:rsidRDefault="003B4B88" w:rsidP="003B4B88">
      <w:pPr>
        <w:jc w:val="both"/>
        <w:rPr>
          <w:rFonts w:asciiTheme="minorHAnsi" w:eastAsia="Calibri" w:hAnsiTheme="minorHAnsi" w:cstheme="minorHAnsi"/>
          <w:b/>
          <w:sz w:val="22"/>
          <w:szCs w:val="22"/>
        </w:rPr>
      </w:pPr>
    </w:p>
    <w:p w:rsidR="0084600D" w:rsidRPr="00602FFA" w:rsidRDefault="0057767C" w:rsidP="0057767C">
      <w:pPr>
        <w:widowControl w:val="0"/>
        <w:autoSpaceDE w:val="0"/>
        <w:autoSpaceDN w:val="0"/>
        <w:adjustRightInd w:val="0"/>
        <w:rPr>
          <w:rFonts w:asciiTheme="minorHAnsi" w:hAnsiTheme="minorHAnsi" w:cstheme="minorHAnsi"/>
          <w:b/>
          <w:sz w:val="22"/>
          <w:szCs w:val="22"/>
        </w:rPr>
      </w:pPr>
      <w:r w:rsidRPr="00602FFA">
        <w:rPr>
          <w:rFonts w:asciiTheme="minorHAnsi" w:hAnsiTheme="minorHAnsi" w:cstheme="minorHAnsi"/>
          <w:b/>
          <w:sz w:val="22"/>
          <w:szCs w:val="22"/>
        </w:rPr>
        <w:t>Client:</w:t>
      </w:r>
      <w:r w:rsidR="00F70BCF" w:rsidRPr="00602FFA">
        <w:rPr>
          <w:rFonts w:asciiTheme="minorHAnsi" w:hAnsiTheme="minorHAnsi" w:cstheme="minorHAnsi"/>
          <w:b/>
          <w:sz w:val="22"/>
          <w:szCs w:val="22"/>
        </w:rPr>
        <w:tab/>
      </w:r>
      <w:r w:rsidRPr="00602FFA">
        <w:rPr>
          <w:rFonts w:asciiTheme="minorHAnsi" w:hAnsiTheme="minorHAnsi" w:cstheme="minorHAnsi"/>
          <w:b/>
          <w:sz w:val="22"/>
          <w:szCs w:val="22"/>
        </w:rPr>
        <w:t>Hyundai Motor, Fountain Valley, CA</w:t>
      </w:r>
      <w:r w:rsidR="00F70BCF" w:rsidRPr="00602FFA">
        <w:rPr>
          <w:rFonts w:asciiTheme="minorHAnsi" w:hAnsiTheme="minorHAnsi" w:cstheme="minorHAnsi"/>
          <w:b/>
          <w:sz w:val="22"/>
          <w:szCs w:val="22"/>
        </w:rPr>
        <w:tab/>
      </w:r>
      <w:r w:rsidR="00F70BCF" w:rsidRPr="00602FFA">
        <w:rPr>
          <w:rFonts w:asciiTheme="minorHAnsi" w:hAnsiTheme="minorHAnsi" w:cstheme="minorHAnsi"/>
          <w:b/>
          <w:sz w:val="22"/>
          <w:szCs w:val="22"/>
        </w:rPr>
        <w:tab/>
      </w:r>
      <w:r w:rsidR="00F70BCF" w:rsidRPr="00602FFA">
        <w:rPr>
          <w:rFonts w:asciiTheme="minorHAnsi" w:hAnsiTheme="minorHAnsi" w:cstheme="minorHAnsi"/>
          <w:b/>
          <w:sz w:val="22"/>
          <w:szCs w:val="22"/>
        </w:rPr>
        <w:tab/>
      </w:r>
      <w:r w:rsidR="00602FFA" w:rsidRPr="00602FFA">
        <w:rPr>
          <w:rFonts w:asciiTheme="minorHAnsi" w:hAnsiTheme="minorHAnsi" w:cstheme="minorHAnsi"/>
          <w:b/>
          <w:sz w:val="22"/>
          <w:szCs w:val="22"/>
        </w:rPr>
        <w:t xml:space="preserve">                </w:t>
      </w:r>
      <w:r w:rsidR="0084600D" w:rsidRPr="00602FFA">
        <w:rPr>
          <w:rFonts w:asciiTheme="minorHAnsi" w:hAnsiTheme="minorHAnsi" w:cstheme="minorHAnsi"/>
          <w:b/>
          <w:sz w:val="22"/>
          <w:szCs w:val="22"/>
        </w:rPr>
        <w:t>Duration:</w:t>
      </w:r>
      <w:r w:rsidR="000917C5" w:rsidRPr="00602FFA">
        <w:rPr>
          <w:rFonts w:asciiTheme="minorHAnsi" w:hAnsiTheme="minorHAnsi" w:cstheme="minorHAnsi"/>
          <w:b/>
          <w:sz w:val="22"/>
          <w:szCs w:val="22"/>
        </w:rPr>
        <w:t xml:space="preserve"> June 2015 – Till date</w:t>
      </w:r>
    </w:p>
    <w:p w:rsidR="003B4B88" w:rsidRPr="00602FFA" w:rsidRDefault="003B4B88" w:rsidP="0084600D">
      <w:pPr>
        <w:widowControl w:val="0"/>
        <w:autoSpaceDE w:val="0"/>
        <w:autoSpaceDN w:val="0"/>
        <w:adjustRightInd w:val="0"/>
        <w:rPr>
          <w:rFonts w:asciiTheme="minorHAnsi" w:hAnsiTheme="minorHAnsi" w:cstheme="minorHAnsi"/>
          <w:b/>
          <w:sz w:val="22"/>
          <w:szCs w:val="22"/>
        </w:rPr>
      </w:pPr>
      <w:r w:rsidRPr="00602FFA">
        <w:rPr>
          <w:rFonts w:asciiTheme="minorHAnsi" w:hAnsiTheme="minorHAnsi" w:cstheme="minorHAnsi"/>
          <w:b/>
          <w:sz w:val="22"/>
          <w:szCs w:val="22"/>
        </w:rPr>
        <w:t>Role: Sr. Java/J2EE &amp; UI Developer</w:t>
      </w:r>
    </w:p>
    <w:p w:rsidR="00537565" w:rsidRPr="00602FFA" w:rsidRDefault="00537565" w:rsidP="003B4B88">
      <w:pPr>
        <w:tabs>
          <w:tab w:val="left" w:pos="2898"/>
          <w:tab w:val="left" w:pos="8838"/>
        </w:tabs>
        <w:jc w:val="both"/>
        <w:outlineLvl w:val="0"/>
        <w:rPr>
          <w:rFonts w:asciiTheme="minorHAnsi" w:eastAsia="Calibri" w:hAnsiTheme="minorHAnsi" w:cstheme="minorHAnsi"/>
          <w:b/>
          <w:sz w:val="22"/>
          <w:szCs w:val="22"/>
        </w:rPr>
      </w:pPr>
    </w:p>
    <w:p w:rsidR="003B4B88" w:rsidRPr="00602FFA" w:rsidRDefault="003B4B88" w:rsidP="003B4B88">
      <w:pPr>
        <w:tabs>
          <w:tab w:val="left" w:pos="2898"/>
          <w:tab w:val="left" w:pos="8838"/>
        </w:tabs>
        <w:jc w:val="both"/>
        <w:outlineLvl w:val="0"/>
        <w:rPr>
          <w:rFonts w:asciiTheme="minorHAnsi" w:eastAsia="Calibri" w:hAnsiTheme="minorHAnsi" w:cstheme="minorHAnsi"/>
          <w:b/>
          <w:sz w:val="22"/>
          <w:szCs w:val="22"/>
        </w:rPr>
      </w:pPr>
      <w:r w:rsidRPr="00602FFA">
        <w:rPr>
          <w:rFonts w:asciiTheme="minorHAnsi" w:eastAsia="Calibri" w:hAnsiTheme="minorHAnsi" w:cstheme="minorHAnsi"/>
          <w:b/>
          <w:sz w:val="22"/>
          <w:szCs w:val="22"/>
        </w:rPr>
        <w:t>Responsibilities:</w:t>
      </w:r>
    </w:p>
    <w:p w:rsidR="003B4B88" w:rsidRPr="00602FFA" w:rsidRDefault="003B4B88" w:rsidP="003B4B88">
      <w:pPr>
        <w:tabs>
          <w:tab w:val="left" w:pos="2898"/>
          <w:tab w:val="left" w:pos="8838"/>
        </w:tabs>
        <w:jc w:val="both"/>
        <w:outlineLvl w:val="0"/>
        <w:rPr>
          <w:rFonts w:asciiTheme="minorHAnsi" w:eastAsia="Calibri" w:hAnsiTheme="minorHAnsi" w:cstheme="minorHAnsi"/>
          <w:b/>
          <w:sz w:val="22"/>
          <w:szCs w:val="22"/>
        </w:rPr>
      </w:pPr>
    </w:p>
    <w:p w:rsidR="003B4B88" w:rsidRPr="00602FFA" w:rsidRDefault="003B4B88" w:rsidP="003B4B88">
      <w:pPr>
        <w:numPr>
          <w:ilvl w:val="0"/>
          <w:numId w:val="2"/>
        </w:numPr>
        <w:tabs>
          <w:tab w:val="clear" w:pos="720"/>
          <w:tab w:val="num" w:pos="360"/>
          <w:tab w:val="left" w:pos="2520"/>
        </w:tabs>
        <w:ind w:left="360"/>
        <w:contextualSpacing/>
        <w:jc w:val="both"/>
        <w:rPr>
          <w:rFonts w:asciiTheme="minorHAnsi" w:hAnsiTheme="minorHAnsi" w:cstheme="minorHAnsi"/>
          <w:sz w:val="22"/>
          <w:szCs w:val="22"/>
          <w:lang w:val="en-GB"/>
        </w:rPr>
      </w:pPr>
      <w:r w:rsidRPr="00602FFA">
        <w:rPr>
          <w:rFonts w:asciiTheme="minorHAnsi" w:hAnsiTheme="minorHAnsi" w:cstheme="minorHAnsi"/>
          <w:sz w:val="22"/>
          <w:szCs w:val="22"/>
          <w:lang w:val="en-GB"/>
        </w:rPr>
        <w:t xml:space="preserve">Developed the </w:t>
      </w:r>
      <w:r w:rsidRPr="00602FFA">
        <w:rPr>
          <w:rFonts w:asciiTheme="minorHAnsi" w:hAnsiTheme="minorHAnsi" w:cstheme="minorHAnsi"/>
          <w:b/>
          <w:sz w:val="22"/>
          <w:szCs w:val="22"/>
          <w:lang w:val="en-GB"/>
        </w:rPr>
        <w:t>J2EE</w:t>
      </w:r>
      <w:r w:rsidRPr="00602FFA">
        <w:rPr>
          <w:rFonts w:asciiTheme="minorHAnsi" w:hAnsiTheme="minorHAnsi" w:cstheme="minorHAnsi"/>
          <w:sz w:val="22"/>
          <w:szCs w:val="22"/>
          <w:lang w:val="en-GB"/>
        </w:rPr>
        <w:t xml:space="preserve"> application based on the </w:t>
      </w:r>
      <w:r w:rsidRPr="00602FFA">
        <w:rPr>
          <w:rFonts w:asciiTheme="minorHAnsi" w:hAnsiTheme="minorHAnsi" w:cstheme="minorHAnsi"/>
          <w:b/>
          <w:sz w:val="22"/>
          <w:szCs w:val="22"/>
          <w:lang w:val="en-GB"/>
        </w:rPr>
        <w:t>Service Oriented Architecture.</w:t>
      </w:r>
    </w:p>
    <w:p w:rsidR="00145511" w:rsidRPr="00602FFA" w:rsidRDefault="00145511" w:rsidP="003B4B88">
      <w:pPr>
        <w:numPr>
          <w:ilvl w:val="0"/>
          <w:numId w:val="2"/>
        </w:numPr>
        <w:tabs>
          <w:tab w:val="clear" w:pos="720"/>
          <w:tab w:val="num" w:pos="360"/>
          <w:tab w:val="left" w:pos="2520"/>
        </w:tabs>
        <w:ind w:left="360"/>
        <w:contextualSpacing/>
        <w:jc w:val="both"/>
        <w:rPr>
          <w:rFonts w:asciiTheme="minorHAnsi" w:hAnsiTheme="minorHAnsi" w:cstheme="minorHAnsi"/>
          <w:sz w:val="22"/>
          <w:szCs w:val="22"/>
          <w:lang w:val="en-GB"/>
        </w:rPr>
      </w:pPr>
      <w:r w:rsidRPr="00602FFA">
        <w:rPr>
          <w:rFonts w:asciiTheme="minorHAnsi" w:hAnsiTheme="minorHAnsi" w:cstheme="minorHAnsi"/>
          <w:sz w:val="22"/>
          <w:szCs w:val="22"/>
          <w:lang w:val="en-GB"/>
        </w:rPr>
        <w:t>Day To Day activ</w:t>
      </w:r>
      <w:r w:rsidR="005266C0" w:rsidRPr="00602FFA">
        <w:rPr>
          <w:rFonts w:asciiTheme="minorHAnsi" w:hAnsiTheme="minorHAnsi" w:cstheme="minorHAnsi"/>
          <w:sz w:val="22"/>
          <w:szCs w:val="22"/>
          <w:lang w:val="en-GB"/>
        </w:rPr>
        <w:t xml:space="preserve">itiesinvolved </w:t>
      </w:r>
      <w:r w:rsidR="005266C0" w:rsidRPr="00602FFA">
        <w:rPr>
          <w:rFonts w:asciiTheme="minorHAnsi" w:hAnsiTheme="minorHAnsi" w:cstheme="minorHAnsi"/>
          <w:b/>
          <w:sz w:val="22"/>
          <w:szCs w:val="22"/>
          <w:lang w:val="en-GB"/>
        </w:rPr>
        <w:t>monitoring the Sp</w:t>
      </w:r>
      <w:r w:rsidRPr="00602FFA">
        <w:rPr>
          <w:rFonts w:asciiTheme="minorHAnsi" w:hAnsiTheme="minorHAnsi" w:cstheme="minorHAnsi"/>
          <w:b/>
          <w:sz w:val="22"/>
          <w:szCs w:val="22"/>
          <w:lang w:val="en-GB"/>
        </w:rPr>
        <w:t xml:space="preserve">lunk dash boards </w:t>
      </w:r>
      <w:r w:rsidRPr="00602FFA">
        <w:rPr>
          <w:rFonts w:asciiTheme="minorHAnsi" w:hAnsiTheme="minorHAnsi" w:cstheme="minorHAnsi"/>
          <w:sz w:val="22"/>
          <w:szCs w:val="22"/>
          <w:lang w:val="en-GB"/>
        </w:rPr>
        <w:t>for reporting</w:t>
      </w:r>
      <w:r w:rsidRPr="00602FFA">
        <w:rPr>
          <w:rFonts w:asciiTheme="minorHAnsi" w:hAnsiTheme="minorHAnsi" w:cstheme="minorHAnsi"/>
          <w:b/>
          <w:sz w:val="22"/>
          <w:szCs w:val="22"/>
          <w:lang w:val="en-GB"/>
        </w:rPr>
        <w:t>.</w:t>
      </w:r>
    </w:p>
    <w:p w:rsidR="003B4B88" w:rsidRPr="00602FFA" w:rsidRDefault="003B4B88" w:rsidP="003B4B88">
      <w:pPr>
        <w:pStyle w:val="msonormalcxspmiddlecxspmiddle"/>
        <w:numPr>
          <w:ilvl w:val="0"/>
          <w:numId w:val="2"/>
        </w:numPr>
        <w:tabs>
          <w:tab w:val="clear" w:pos="720"/>
          <w:tab w:val="num" w:pos="360"/>
          <w:tab w:val="left" w:pos="2520"/>
        </w:tabs>
        <w:ind w:left="360"/>
        <w:contextualSpacing/>
        <w:jc w:val="both"/>
        <w:rPr>
          <w:rFonts w:asciiTheme="minorHAnsi" w:hAnsiTheme="minorHAnsi" w:cstheme="minorHAnsi"/>
          <w:b/>
          <w:sz w:val="22"/>
          <w:szCs w:val="22"/>
        </w:rPr>
      </w:pPr>
      <w:r w:rsidRPr="00602FFA">
        <w:rPr>
          <w:rFonts w:asciiTheme="minorHAnsi" w:hAnsiTheme="minorHAnsi" w:cstheme="minorHAnsi"/>
          <w:sz w:val="22"/>
          <w:szCs w:val="22"/>
        </w:rPr>
        <w:t xml:space="preserve">Used </w:t>
      </w:r>
      <w:r w:rsidRPr="00602FFA">
        <w:rPr>
          <w:rFonts w:asciiTheme="minorHAnsi" w:hAnsiTheme="minorHAnsi" w:cstheme="minorHAnsi"/>
          <w:b/>
          <w:sz w:val="22"/>
          <w:szCs w:val="22"/>
        </w:rPr>
        <w:t>Design Patterns</w:t>
      </w:r>
      <w:r w:rsidRPr="00602FFA">
        <w:rPr>
          <w:rFonts w:asciiTheme="minorHAnsi" w:hAnsiTheme="minorHAnsi" w:cstheme="minorHAnsi"/>
          <w:sz w:val="22"/>
          <w:szCs w:val="22"/>
        </w:rPr>
        <w:t xml:space="preserve"> like </w:t>
      </w:r>
      <w:r w:rsidRPr="00602FFA">
        <w:rPr>
          <w:rFonts w:asciiTheme="minorHAnsi" w:hAnsiTheme="minorHAnsi" w:cstheme="minorHAnsi"/>
          <w:b/>
          <w:sz w:val="22"/>
          <w:szCs w:val="22"/>
        </w:rPr>
        <w:t>Singleton, Factory, Session Facade and DAO.</w:t>
      </w:r>
    </w:p>
    <w:p w:rsidR="003B4B88" w:rsidRPr="00602FFA" w:rsidRDefault="003B4B88" w:rsidP="003B4B88">
      <w:pPr>
        <w:pStyle w:val="msonormalcxspmiddlecxspmiddlecxspmiddle"/>
        <w:numPr>
          <w:ilvl w:val="0"/>
          <w:numId w:val="2"/>
        </w:numPr>
        <w:tabs>
          <w:tab w:val="clear" w:pos="720"/>
          <w:tab w:val="num" w:pos="360"/>
          <w:tab w:val="left" w:pos="2520"/>
        </w:tabs>
        <w:spacing w:before="0" w:beforeAutospacing="0" w:after="0" w:afterAutospacing="0"/>
        <w:ind w:left="360"/>
        <w:contextualSpacing/>
        <w:jc w:val="both"/>
        <w:rPr>
          <w:rFonts w:asciiTheme="minorHAnsi" w:hAnsiTheme="minorHAnsi" w:cstheme="minorHAnsi"/>
          <w:sz w:val="22"/>
          <w:szCs w:val="22"/>
          <w:lang w:val="en-GB"/>
        </w:rPr>
      </w:pPr>
      <w:r w:rsidRPr="00602FFA">
        <w:rPr>
          <w:rFonts w:asciiTheme="minorHAnsi" w:hAnsiTheme="minorHAnsi" w:cstheme="minorHAnsi"/>
          <w:sz w:val="22"/>
          <w:szCs w:val="22"/>
        </w:rPr>
        <w:t xml:space="preserve">Developed using new features of </w:t>
      </w:r>
      <w:r w:rsidRPr="00602FFA">
        <w:rPr>
          <w:rFonts w:asciiTheme="minorHAnsi" w:hAnsiTheme="minorHAnsi" w:cstheme="minorHAnsi"/>
          <w:b/>
          <w:sz w:val="22"/>
          <w:szCs w:val="22"/>
        </w:rPr>
        <w:t>Java 1.7</w:t>
      </w:r>
      <w:r w:rsidRPr="00602FFA">
        <w:rPr>
          <w:rFonts w:asciiTheme="minorHAnsi" w:hAnsiTheme="minorHAnsi" w:cstheme="minorHAnsi"/>
          <w:sz w:val="22"/>
          <w:szCs w:val="22"/>
        </w:rPr>
        <w:t xml:space="preserve"> Annotations, Generics, enhanced for loop and </w:t>
      </w:r>
      <w:r w:rsidRPr="00602FFA">
        <w:rPr>
          <w:rFonts w:asciiTheme="minorHAnsi" w:hAnsiTheme="minorHAnsi" w:cstheme="minorHAnsi"/>
          <w:b/>
          <w:sz w:val="22"/>
          <w:szCs w:val="22"/>
        </w:rPr>
        <w:t>Enums</w:t>
      </w:r>
      <w:r w:rsidRPr="00602FFA">
        <w:rPr>
          <w:rFonts w:asciiTheme="minorHAnsi" w:hAnsiTheme="minorHAnsi" w:cstheme="minorHAnsi"/>
          <w:sz w:val="22"/>
          <w:szCs w:val="22"/>
        </w:rPr>
        <w:t xml:space="preserve">. Used </w:t>
      </w:r>
      <w:r w:rsidRPr="00602FFA">
        <w:rPr>
          <w:rFonts w:asciiTheme="minorHAnsi" w:hAnsiTheme="minorHAnsi" w:cstheme="minorHAnsi"/>
          <w:b/>
          <w:sz w:val="22"/>
          <w:szCs w:val="22"/>
        </w:rPr>
        <w:t>Spring</w:t>
      </w:r>
      <w:r w:rsidRPr="00602FFA">
        <w:rPr>
          <w:rFonts w:asciiTheme="minorHAnsi" w:hAnsiTheme="minorHAnsi" w:cstheme="minorHAnsi"/>
          <w:sz w:val="22"/>
          <w:szCs w:val="22"/>
        </w:rPr>
        <w:t xml:space="preserve"> and </w:t>
      </w:r>
      <w:r w:rsidRPr="00602FFA">
        <w:rPr>
          <w:rFonts w:asciiTheme="minorHAnsi" w:hAnsiTheme="minorHAnsi" w:cstheme="minorHAnsi"/>
          <w:b/>
          <w:sz w:val="22"/>
          <w:szCs w:val="22"/>
        </w:rPr>
        <w:t>Hibernate</w:t>
      </w:r>
      <w:r w:rsidRPr="00602FFA">
        <w:rPr>
          <w:rFonts w:asciiTheme="minorHAnsi" w:hAnsiTheme="minorHAnsi" w:cstheme="minorHAnsi"/>
          <w:sz w:val="22"/>
          <w:szCs w:val="22"/>
        </w:rPr>
        <w:t xml:space="preserve"> for implementing </w:t>
      </w:r>
      <w:r w:rsidRPr="00602FFA">
        <w:rPr>
          <w:rFonts w:asciiTheme="minorHAnsi" w:hAnsiTheme="minorHAnsi" w:cstheme="minorHAnsi"/>
          <w:b/>
          <w:sz w:val="22"/>
          <w:szCs w:val="22"/>
        </w:rPr>
        <w:t>IOC</w:t>
      </w:r>
      <w:r w:rsidRPr="00602FFA">
        <w:rPr>
          <w:rFonts w:asciiTheme="minorHAnsi" w:hAnsiTheme="minorHAnsi" w:cstheme="minorHAnsi"/>
          <w:sz w:val="22"/>
          <w:szCs w:val="22"/>
        </w:rPr>
        <w:t xml:space="preserve">, </w:t>
      </w:r>
      <w:r w:rsidRPr="00602FFA">
        <w:rPr>
          <w:rFonts w:asciiTheme="minorHAnsi" w:hAnsiTheme="minorHAnsi" w:cstheme="minorHAnsi"/>
          <w:b/>
          <w:sz w:val="22"/>
          <w:szCs w:val="22"/>
        </w:rPr>
        <w:t>AOP</w:t>
      </w:r>
      <w:r w:rsidRPr="00602FFA">
        <w:rPr>
          <w:rFonts w:asciiTheme="minorHAnsi" w:hAnsiTheme="minorHAnsi" w:cstheme="minorHAnsi"/>
          <w:sz w:val="22"/>
          <w:szCs w:val="22"/>
        </w:rPr>
        <w:t xml:space="preserve"> and </w:t>
      </w:r>
      <w:r w:rsidRPr="00602FFA">
        <w:rPr>
          <w:rFonts w:asciiTheme="minorHAnsi" w:hAnsiTheme="minorHAnsi" w:cstheme="minorHAnsi"/>
          <w:b/>
          <w:sz w:val="22"/>
          <w:szCs w:val="22"/>
        </w:rPr>
        <w:t>ORM</w:t>
      </w:r>
      <w:r w:rsidRPr="00602FFA">
        <w:rPr>
          <w:rFonts w:asciiTheme="minorHAnsi" w:hAnsiTheme="minorHAnsi" w:cstheme="minorHAnsi"/>
          <w:sz w:val="22"/>
          <w:szCs w:val="22"/>
        </w:rPr>
        <w:t xml:space="preserve"> for back end tiers.</w:t>
      </w:r>
    </w:p>
    <w:p w:rsidR="003B4B88" w:rsidRPr="00602FFA" w:rsidRDefault="003B4B88" w:rsidP="003B4B88">
      <w:pPr>
        <w:pStyle w:val="msonormalcxspmiddlecxspmiddlecxspmiddlecxspmiddle"/>
        <w:numPr>
          <w:ilvl w:val="0"/>
          <w:numId w:val="2"/>
        </w:numPr>
        <w:tabs>
          <w:tab w:val="clear" w:pos="720"/>
          <w:tab w:val="num" w:pos="360"/>
          <w:tab w:val="left" w:pos="2520"/>
        </w:tabs>
        <w:spacing w:before="0" w:beforeAutospacing="0" w:after="0" w:afterAutospacing="0"/>
        <w:ind w:left="360"/>
        <w:contextualSpacing/>
        <w:jc w:val="both"/>
        <w:rPr>
          <w:rFonts w:asciiTheme="minorHAnsi" w:hAnsiTheme="minorHAnsi" w:cstheme="minorHAnsi"/>
          <w:sz w:val="22"/>
          <w:szCs w:val="22"/>
          <w:lang w:val="en-GB"/>
        </w:rPr>
      </w:pPr>
      <w:r w:rsidRPr="00602FFA">
        <w:rPr>
          <w:rFonts w:asciiTheme="minorHAnsi" w:hAnsiTheme="minorHAnsi" w:cstheme="minorHAnsi"/>
          <w:sz w:val="22"/>
          <w:szCs w:val="22"/>
          <w:lang w:val="en-GB"/>
        </w:rPr>
        <w:t xml:space="preserve">Developed various generic </w:t>
      </w:r>
      <w:r w:rsidRPr="00602FFA">
        <w:rPr>
          <w:rFonts w:asciiTheme="minorHAnsi" w:hAnsiTheme="minorHAnsi" w:cstheme="minorHAnsi"/>
          <w:b/>
          <w:sz w:val="22"/>
          <w:szCs w:val="22"/>
          <w:lang w:val="en-GB"/>
        </w:rPr>
        <w:t>JavaScript functions</w:t>
      </w:r>
      <w:r w:rsidRPr="00602FFA">
        <w:rPr>
          <w:rFonts w:asciiTheme="minorHAnsi" w:hAnsiTheme="minorHAnsi" w:cstheme="minorHAnsi"/>
          <w:sz w:val="22"/>
          <w:szCs w:val="22"/>
          <w:lang w:val="en-GB"/>
        </w:rPr>
        <w:t xml:space="preserve"> used for validations.</w:t>
      </w:r>
    </w:p>
    <w:p w:rsidR="003B4B88" w:rsidRPr="00602FFA" w:rsidRDefault="003B4B88" w:rsidP="003B4B88">
      <w:pPr>
        <w:pStyle w:val="msonormalcxspmiddlecxspmiddlecxspmiddle"/>
        <w:numPr>
          <w:ilvl w:val="0"/>
          <w:numId w:val="2"/>
        </w:numPr>
        <w:tabs>
          <w:tab w:val="clear" w:pos="720"/>
          <w:tab w:val="num" w:pos="360"/>
          <w:tab w:val="left" w:pos="2520"/>
        </w:tabs>
        <w:spacing w:before="0" w:beforeAutospacing="0" w:after="0" w:afterAutospacing="0"/>
        <w:ind w:left="360"/>
        <w:contextualSpacing/>
        <w:jc w:val="both"/>
        <w:rPr>
          <w:rFonts w:asciiTheme="minorHAnsi" w:hAnsiTheme="minorHAnsi" w:cstheme="minorHAnsi"/>
          <w:sz w:val="22"/>
          <w:szCs w:val="22"/>
          <w:lang w:val="en-GB"/>
        </w:rPr>
      </w:pPr>
      <w:r w:rsidRPr="00602FFA">
        <w:rPr>
          <w:rFonts w:asciiTheme="minorHAnsi" w:hAnsiTheme="minorHAnsi" w:cstheme="minorHAnsi"/>
          <w:sz w:val="22"/>
          <w:szCs w:val="22"/>
          <w:lang w:val="en-GB"/>
        </w:rPr>
        <w:t xml:space="preserve">Developed screens using </w:t>
      </w:r>
      <w:r w:rsidRPr="00602FFA">
        <w:rPr>
          <w:rFonts w:asciiTheme="minorHAnsi" w:hAnsiTheme="minorHAnsi" w:cstheme="minorHAnsi"/>
          <w:b/>
          <w:sz w:val="22"/>
          <w:szCs w:val="22"/>
          <w:lang w:val="en-GB"/>
        </w:rPr>
        <w:t>HTML5, CSS, JavaScript, JQuery and AJAX.</w:t>
      </w:r>
    </w:p>
    <w:p w:rsidR="003B4B88" w:rsidRPr="00602FFA" w:rsidRDefault="003B4B88" w:rsidP="003B4B88">
      <w:pPr>
        <w:pStyle w:val="msonormalcxspmiddlecxspmiddlecxspmiddle"/>
        <w:numPr>
          <w:ilvl w:val="0"/>
          <w:numId w:val="2"/>
        </w:numPr>
        <w:tabs>
          <w:tab w:val="clear" w:pos="720"/>
          <w:tab w:val="num" w:pos="360"/>
          <w:tab w:val="left" w:pos="2520"/>
        </w:tabs>
        <w:spacing w:before="0" w:beforeAutospacing="0" w:after="0" w:afterAutospacing="0"/>
        <w:ind w:left="360"/>
        <w:contextualSpacing/>
        <w:jc w:val="both"/>
        <w:rPr>
          <w:rFonts w:asciiTheme="minorHAnsi" w:hAnsiTheme="minorHAnsi" w:cstheme="minorHAnsi"/>
          <w:sz w:val="22"/>
          <w:szCs w:val="22"/>
          <w:lang w:val="en-GB"/>
        </w:rPr>
      </w:pPr>
      <w:r w:rsidRPr="00602FFA">
        <w:rPr>
          <w:rFonts w:asciiTheme="minorHAnsi" w:hAnsiTheme="minorHAnsi" w:cstheme="minorHAnsi"/>
          <w:sz w:val="22"/>
          <w:szCs w:val="22"/>
          <w:lang w:eastAsia="en-IN"/>
        </w:rPr>
        <w:t xml:space="preserve">Creation of prototypes using </w:t>
      </w:r>
      <w:r w:rsidRPr="00602FFA">
        <w:rPr>
          <w:rFonts w:asciiTheme="minorHAnsi" w:hAnsiTheme="minorHAnsi" w:cstheme="minorHAnsi"/>
          <w:b/>
          <w:bCs/>
          <w:sz w:val="22"/>
          <w:szCs w:val="22"/>
          <w:lang w:eastAsia="en-IN"/>
        </w:rPr>
        <w:t>Inkspace and Quickview 3.0</w:t>
      </w:r>
    </w:p>
    <w:p w:rsidR="003B4B88" w:rsidRPr="00602FFA" w:rsidRDefault="003B4B88" w:rsidP="003B4B88">
      <w:pPr>
        <w:pStyle w:val="msonormalcxspmiddlecxspmiddlecxspmiddle"/>
        <w:numPr>
          <w:ilvl w:val="0"/>
          <w:numId w:val="2"/>
        </w:numPr>
        <w:tabs>
          <w:tab w:val="clear" w:pos="720"/>
          <w:tab w:val="num" w:pos="360"/>
          <w:tab w:val="left" w:pos="2520"/>
        </w:tabs>
        <w:spacing w:before="0" w:beforeAutospacing="0" w:after="0" w:afterAutospacing="0"/>
        <w:ind w:left="360"/>
        <w:contextualSpacing/>
        <w:jc w:val="both"/>
        <w:rPr>
          <w:rFonts w:asciiTheme="minorHAnsi" w:hAnsiTheme="minorHAnsi" w:cstheme="minorHAnsi"/>
          <w:sz w:val="22"/>
          <w:szCs w:val="22"/>
          <w:lang w:val="en-GB"/>
        </w:rPr>
      </w:pPr>
      <w:r w:rsidRPr="00602FFA">
        <w:rPr>
          <w:rFonts w:asciiTheme="minorHAnsi" w:hAnsiTheme="minorHAnsi" w:cstheme="minorHAnsi"/>
          <w:sz w:val="22"/>
          <w:szCs w:val="22"/>
          <w:lang w:eastAsia="en-IN"/>
        </w:rPr>
        <w:t xml:space="preserve">Developing and editing user Interface Screens using </w:t>
      </w:r>
      <w:r w:rsidRPr="00602FFA">
        <w:rPr>
          <w:rFonts w:asciiTheme="minorHAnsi" w:hAnsiTheme="minorHAnsi" w:cstheme="minorHAnsi"/>
          <w:b/>
          <w:bCs/>
          <w:sz w:val="22"/>
          <w:szCs w:val="22"/>
          <w:lang w:eastAsia="en-IN"/>
        </w:rPr>
        <w:t>JSP, HTML5.0, JavaScript and node.js.</w:t>
      </w:r>
    </w:p>
    <w:p w:rsidR="003B4B88" w:rsidRPr="00602FFA" w:rsidRDefault="003B4B88" w:rsidP="003B4B88">
      <w:pPr>
        <w:pStyle w:val="msonormalcxspmiddlecxspmiddlecxspmiddle"/>
        <w:numPr>
          <w:ilvl w:val="0"/>
          <w:numId w:val="2"/>
        </w:numPr>
        <w:tabs>
          <w:tab w:val="clear" w:pos="720"/>
          <w:tab w:val="num" w:pos="360"/>
          <w:tab w:val="left" w:pos="2520"/>
        </w:tabs>
        <w:spacing w:before="0" w:beforeAutospacing="0" w:after="0" w:afterAutospacing="0"/>
        <w:ind w:left="360"/>
        <w:contextualSpacing/>
        <w:jc w:val="both"/>
        <w:rPr>
          <w:rFonts w:asciiTheme="minorHAnsi" w:hAnsiTheme="minorHAnsi" w:cstheme="minorHAnsi"/>
          <w:sz w:val="22"/>
          <w:szCs w:val="22"/>
          <w:lang w:val="en-GB"/>
        </w:rPr>
      </w:pPr>
      <w:r w:rsidRPr="00602FFA">
        <w:rPr>
          <w:rFonts w:asciiTheme="minorHAnsi" w:hAnsiTheme="minorHAnsi" w:cstheme="minorHAnsi"/>
          <w:sz w:val="22"/>
          <w:szCs w:val="22"/>
          <w:lang w:eastAsia="en-IN"/>
        </w:rPr>
        <w:t>Improve presentation of webpages</w:t>
      </w:r>
      <w:r w:rsidRPr="00602FFA">
        <w:rPr>
          <w:rFonts w:asciiTheme="minorHAnsi" w:hAnsiTheme="minorHAnsi" w:cstheme="minorHAnsi"/>
          <w:b/>
          <w:bCs/>
          <w:sz w:val="22"/>
          <w:szCs w:val="22"/>
          <w:lang w:eastAsia="en-IN"/>
        </w:rPr>
        <w:t xml:space="preserve"> CSS 3.0, Adobe Flash and JQuery plug - ins. </w:t>
      </w:r>
    </w:p>
    <w:p w:rsidR="00A20D0A" w:rsidRPr="00602FFA" w:rsidRDefault="003B4B88" w:rsidP="00A20D0A">
      <w:pPr>
        <w:pStyle w:val="msonormalcxspmiddlecxspmiddlecxspmiddle"/>
        <w:numPr>
          <w:ilvl w:val="0"/>
          <w:numId w:val="2"/>
        </w:numPr>
        <w:tabs>
          <w:tab w:val="clear" w:pos="720"/>
          <w:tab w:val="num" w:pos="360"/>
          <w:tab w:val="left" w:pos="2520"/>
        </w:tabs>
        <w:spacing w:before="0" w:beforeAutospacing="0" w:after="0" w:afterAutospacing="0"/>
        <w:ind w:left="360"/>
        <w:contextualSpacing/>
        <w:jc w:val="both"/>
        <w:rPr>
          <w:rFonts w:asciiTheme="minorHAnsi" w:hAnsiTheme="minorHAnsi" w:cstheme="minorHAnsi"/>
          <w:sz w:val="22"/>
          <w:szCs w:val="22"/>
          <w:lang w:val="en-GB"/>
        </w:rPr>
      </w:pPr>
      <w:r w:rsidRPr="00602FFA">
        <w:rPr>
          <w:rFonts w:asciiTheme="minorHAnsi" w:hAnsiTheme="minorHAnsi" w:cstheme="minorHAnsi"/>
          <w:sz w:val="22"/>
          <w:szCs w:val="22"/>
        </w:rPr>
        <w:t xml:space="preserve">Designed SOA integration using </w:t>
      </w:r>
      <w:r w:rsidRPr="00602FFA">
        <w:rPr>
          <w:rFonts w:asciiTheme="minorHAnsi" w:hAnsiTheme="minorHAnsi" w:cstheme="minorHAnsi"/>
          <w:b/>
          <w:sz w:val="22"/>
          <w:szCs w:val="22"/>
        </w:rPr>
        <w:t>Apache CXF</w:t>
      </w:r>
      <w:r w:rsidRPr="00602FFA">
        <w:rPr>
          <w:rFonts w:asciiTheme="minorHAnsi" w:hAnsiTheme="minorHAnsi" w:cstheme="minorHAnsi"/>
          <w:sz w:val="22"/>
          <w:szCs w:val="22"/>
        </w:rPr>
        <w:t>.  Enabled rapid service tier development.</w:t>
      </w:r>
    </w:p>
    <w:p w:rsidR="00A20D0A" w:rsidRPr="00602FFA" w:rsidRDefault="00A20D0A" w:rsidP="00A20D0A">
      <w:pPr>
        <w:pStyle w:val="msonormalcxspmiddlecxspmiddlecxspmiddle"/>
        <w:numPr>
          <w:ilvl w:val="0"/>
          <w:numId w:val="2"/>
        </w:numPr>
        <w:tabs>
          <w:tab w:val="clear" w:pos="720"/>
          <w:tab w:val="num" w:pos="360"/>
          <w:tab w:val="left" w:pos="2520"/>
        </w:tabs>
        <w:spacing w:before="0" w:beforeAutospacing="0" w:after="0" w:afterAutospacing="0"/>
        <w:ind w:left="360"/>
        <w:contextualSpacing/>
        <w:jc w:val="both"/>
        <w:rPr>
          <w:rFonts w:asciiTheme="minorHAnsi" w:hAnsiTheme="minorHAnsi" w:cstheme="minorHAnsi"/>
          <w:sz w:val="22"/>
          <w:szCs w:val="22"/>
          <w:lang w:val="en-GB"/>
        </w:rPr>
      </w:pPr>
      <w:r w:rsidRPr="00602FFA">
        <w:rPr>
          <w:rFonts w:asciiTheme="minorHAnsi" w:hAnsiTheme="minorHAnsi" w:cstheme="minorHAnsi"/>
          <w:noProof/>
          <w:sz w:val="22"/>
          <w:szCs w:val="22"/>
        </w:rPr>
        <w:t>Used </w:t>
      </w:r>
      <w:r w:rsidRPr="00602FFA">
        <w:rPr>
          <w:rFonts w:asciiTheme="minorHAnsi" w:hAnsiTheme="minorHAnsi" w:cstheme="minorHAnsi"/>
          <w:b/>
          <w:noProof/>
          <w:sz w:val="22"/>
          <w:szCs w:val="22"/>
        </w:rPr>
        <w:t>AngularJS</w:t>
      </w:r>
      <w:r w:rsidRPr="00602FFA">
        <w:rPr>
          <w:rFonts w:asciiTheme="minorHAnsi" w:hAnsiTheme="minorHAnsi" w:cstheme="minorHAnsi"/>
          <w:noProof/>
          <w:sz w:val="22"/>
          <w:szCs w:val="22"/>
        </w:rPr>
        <w:t xml:space="preserve"> for </w:t>
      </w:r>
      <w:r w:rsidRPr="00602FFA">
        <w:rPr>
          <w:rFonts w:asciiTheme="minorHAnsi" w:hAnsiTheme="minorHAnsi" w:cstheme="minorHAnsi"/>
          <w:b/>
          <w:noProof/>
          <w:sz w:val="22"/>
          <w:szCs w:val="22"/>
        </w:rPr>
        <w:t>DOM</w:t>
      </w:r>
      <w:r w:rsidRPr="00602FFA">
        <w:rPr>
          <w:rFonts w:asciiTheme="minorHAnsi" w:hAnsiTheme="minorHAnsi" w:cstheme="minorHAnsi"/>
          <w:noProof/>
          <w:sz w:val="22"/>
          <w:szCs w:val="22"/>
        </w:rPr>
        <w:t xml:space="preserve"> Manipulation, </w:t>
      </w:r>
      <w:r w:rsidRPr="00602FFA">
        <w:rPr>
          <w:rFonts w:asciiTheme="minorHAnsi" w:hAnsiTheme="minorHAnsi" w:cstheme="minorHAnsi"/>
          <w:b/>
          <w:noProof/>
          <w:sz w:val="22"/>
          <w:szCs w:val="22"/>
        </w:rPr>
        <w:t>Filters</w:t>
      </w:r>
      <w:r w:rsidRPr="00602FFA">
        <w:rPr>
          <w:rFonts w:asciiTheme="minorHAnsi" w:hAnsiTheme="minorHAnsi" w:cstheme="minorHAnsi"/>
          <w:noProof/>
          <w:sz w:val="22"/>
          <w:szCs w:val="22"/>
        </w:rPr>
        <w:t xml:space="preserve">, and </w:t>
      </w:r>
      <w:r w:rsidRPr="00602FFA">
        <w:rPr>
          <w:rFonts w:asciiTheme="minorHAnsi" w:hAnsiTheme="minorHAnsi" w:cstheme="minorHAnsi"/>
          <w:b/>
          <w:noProof/>
          <w:sz w:val="22"/>
          <w:szCs w:val="22"/>
        </w:rPr>
        <w:t>Directives</w:t>
      </w:r>
      <w:r w:rsidRPr="00602FFA">
        <w:rPr>
          <w:rFonts w:asciiTheme="minorHAnsi" w:hAnsiTheme="minorHAnsi" w:cstheme="minorHAnsi"/>
          <w:noProof/>
          <w:sz w:val="22"/>
          <w:szCs w:val="22"/>
        </w:rPr>
        <w:t>.</w:t>
      </w:r>
    </w:p>
    <w:p w:rsidR="00164831" w:rsidRPr="00602FFA" w:rsidRDefault="00164831" w:rsidP="00A20D0A">
      <w:pPr>
        <w:pStyle w:val="msonormalcxspmiddlecxspmiddlecxspmiddle"/>
        <w:numPr>
          <w:ilvl w:val="0"/>
          <w:numId w:val="2"/>
        </w:numPr>
        <w:tabs>
          <w:tab w:val="clear" w:pos="720"/>
          <w:tab w:val="num" w:pos="360"/>
          <w:tab w:val="left" w:pos="2520"/>
        </w:tabs>
        <w:spacing w:before="0" w:beforeAutospacing="0" w:after="0" w:afterAutospacing="0"/>
        <w:ind w:left="360"/>
        <w:contextualSpacing/>
        <w:jc w:val="both"/>
        <w:rPr>
          <w:rFonts w:asciiTheme="minorHAnsi" w:hAnsiTheme="minorHAnsi" w:cstheme="minorHAnsi"/>
          <w:sz w:val="22"/>
          <w:szCs w:val="22"/>
          <w:lang w:val="en-GB"/>
        </w:rPr>
      </w:pPr>
      <w:r w:rsidRPr="00602FFA">
        <w:rPr>
          <w:rFonts w:asciiTheme="minorHAnsi" w:hAnsiTheme="minorHAnsi" w:cstheme="minorHAnsi"/>
          <w:sz w:val="22"/>
          <w:szCs w:val="22"/>
          <w:shd w:val="clear" w:color="auto" w:fill="FFFFFF"/>
        </w:rPr>
        <w:t>Experience in working with</w:t>
      </w:r>
      <w:r w:rsidRPr="00602FFA">
        <w:rPr>
          <w:rStyle w:val="apple-converted-space"/>
          <w:rFonts w:asciiTheme="minorHAnsi" w:hAnsiTheme="minorHAnsi" w:cstheme="minorHAnsi"/>
          <w:sz w:val="22"/>
          <w:szCs w:val="22"/>
          <w:shd w:val="clear" w:color="auto" w:fill="FFFFFF"/>
        </w:rPr>
        <w:t> </w:t>
      </w:r>
      <w:r w:rsidRPr="00602FFA">
        <w:rPr>
          <w:rStyle w:val="apple-converted-space"/>
          <w:rFonts w:asciiTheme="minorHAnsi" w:hAnsiTheme="minorHAnsi" w:cstheme="minorHAnsi"/>
          <w:b/>
          <w:sz w:val="22"/>
          <w:szCs w:val="22"/>
          <w:shd w:val="clear" w:color="auto" w:fill="FFFFFF"/>
        </w:rPr>
        <w:t>Jboss</w:t>
      </w:r>
      <w:r w:rsidRPr="00602FFA">
        <w:rPr>
          <w:rStyle w:val="apple-converted-space"/>
          <w:rFonts w:asciiTheme="minorHAnsi" w:hAnsiTheme="minorHAnsi" w:cstheme="minorHAnsi"/>
          <w:sz w:val="22"/>
          <w:szCs w:val="22"/>
          <w:shd w:val="clear" w:color="auto" w:fill="FFFFFF"/>
        </w:rPr>
        <w:t> </w:t>
      </w:r>
      <w:r w:rsidRPr="00602FFA">
        <w:rPr>
          <w:rFonts w:asciiTheme="minorHAnsi" w:hAnsiTheme="minorHAnsi" w:cstheme="minorHAnsi"/>
          <w:sz w:val="22"/>
          <w:szCs w:val="22"/>
          <w:shd w:val="clear" w:color="auto" w:fill="FFFFFF"/>
        </w:rPr>
        <w:t>EAP Command Line Interfaces. </w:t>
      </w:r>
    </w:p>
    <w:p w:rsidR="008141A7" w:rsidRPr="00602FFA" w:rsidRDefault="008141A7" w:rsidP="00A20D0A">
      <w:pPr>
        <w:pStyle w:val="msonormalcxspmiddlecxspmiddlecxspmiddle"/>
        <w:numPr>
          <w:ilvl w:val="0"/>
          <w:numId w:val="2"/>
        </w:numPr>
        <w:tabs>
          <w:tab w:val="clear" w:pos="720"/>
          <w:tab w:val="num" w:pos="360"/>
          <w:tab w:val="left" w:pos="2520"/>
        </w:tabs>
        <w:spacing w:before="0" w:beforeAutospacing="0" w:after="0" w:afterAutospacing="0"/>
        <w:ind w:left="360"/>
        <w:contextualSpacing/>
        <w:jc w:val="both"/>
        <w:rPr>
          <w:rFonts w:asciiTheme="minorHAnsi" w:hAnsiTheme="minorHAnsi" w:cstheme="minorHAnsi"/>
          <w:sz w:val="22"/>
          <w:szCs w:val="22"/>
          <w:lang w:val="en-GB"/>
        </w:rPr>
      </w:pPr>
      <w:r w:rsidRPr="00602FFA">
        <w:rPr>
          <w:rFonts w:asciiTheme="minorHAnsi" w:hAnsiTheme="minorHAnsi" w:cstheme="minorHAnsi"/>
          <w:sz w:val="22"/>
          <w:szCs w:val="22"/>
          <w:shd w:val="clear" w:color="auto" w:fill="FFFFFF"/>
        </w:rPr>
        <w:t>Implement modules into Node.js to integrate with designs and requirements. </w:t>
      </w:r>
    </w:p>
    <w:p w:rsidR="003B4B88" w:rsidRPr="00602FFA" w:rsidRDefault="003B4B88" w:rsidP="003B4B88">
      <w:pPr>
        <w:pStyle w:val="msonormalcxspmiddlecxspmiddlecxspmiddle"/>
        <w:numPr>
          <w:ilvl w:val="0"/>
          <w:numId w:val="2"/>
        </w:numPr>
        <w:tabs>
          <w:tab w:val="clear" w:pos="720"/>
          <w:tab w:val="num" w:pos="360"/>
          <w:tab w:val="left" w:pos="2520"/>
        </w:tabs>
        <w:spacing w:before="0" w:beforeAutospacing="0" w:after="0" w:afterAutospacing="0"/>
        <w:ind w:left="360"/>
        <w:contextualSpacing/>
        <w:jc w:val="both"/>
        <w:rPr>
          <w:rFonts w:asciiTheme="minorHAnsi" w:hAnsiTheme="minorHAnsi" w:cstheme="minorHAnsi"/>
          <w:sz w:val="22"/>
          <w:szCs w:val="22"/>
          <w:lang w:val="en-GB"/>
        </w:rPr>
      </w:pPr>
      <w:r w:rsidRPr="00602FFA">
        <w:rPr>
          <w:rFonts w:asciiTheme="minorHAnsi" w:hAnsiTheme="minorHAnsi" w:cstheme="minorHAnsi"/>
          <w:sz w:val="22"/>
          <w:szCs w:val="22"/>
        </w:rPr>
        <w:t xml:space="preserve">Creating custom, general use modules and components which extend the elements and modules of core </w:t>
      </w:r>
      <w:r w:rsidRPr="00602FFA">
        <w:rPr>
          <w:rFonts w:asciiTheme="minorHAnsi" w:hAnsiTheme="minorHAnsi" w:cstheme="minorHAnsi"/>
          <w:b/>
          <w:sz w:val="22"/>
          <w:szCs w:val="22"/>
        </w:rPr>
        <w:t>AngularJS.</w:t>
      </w:r>
    </w:p>
    <w:p w:rsidR="003B4B88" w:rsidRPr="00602FFA" w:rsidRDefault="003B4B88" w:rsidP="003B4B88">
      <w:pPr>
        <w:pStyle w:val="msonormalcxspmiddlecxspmiddlecxspmiddle"/>
        <w:numPr>
          <w:ilvl w:val="0"/>
          <w:numId w:val="2"/>
        </w:numPr>
        <w:tabs>
          <w:tab w:val="clear" w:pos="720"/>
          <w:tab w:val="num" w:pos="360"/>
          <w:tab w:val="left" w:pos="2520"/>
        </w:tabs>
        <w:spacing w:before="0" w:beforeAutospacing="0" w:after="0" w:afterAutospacing="0"/>
        <w:ind w:left="360"/>
        <w:contextualSpacing/>
        <w:jc w:val="both"/>
        <w:rPr>
          <w:rFonts w:asciiTheme="minorHAnsi" w:hAnsiTheme="minorHAnsi" w:cstheme="minorHAnsi"/>
          <w:sz w:val="22"/>
          <w:szCs w:val="22"/>
          <w:lang w:val="en-GB"/>
        </w:rPr>
      </w:pPr>
      <w:r w:rsidRPr="00602FFA">
        <w:rPr>
          <w:rFonts w:asciiTheme="minorHAnsi" w:hAnsiTheme="minorHAnsi" w:cstheme="minorHAnsi"/>
          <w:sz w:val="22"/>
          <w:szCs w:val="22"/>
        </w:rPr>
        <w:t xml:space="preserve">Used Twitter </w:t>
      </w:r>
      <w:r w:rsidRPr="00602FFA">
        <w:rPr>
          <w:rFonts w:asciiTheme="minorHAnsi" w:hAnsiTheme="minorHAnsi" w:cstheme="minorHAnsi"/>
          <w:b/>
          <w:sz w:val="22"/>
          <w:szCs w:val="22"/>
        </w:rPr>
        <w:t xml:space="preserve">Bootstrap </w:t>
      </w:r>
      <w:r w:rsidRPr="00602FFA">
        <w:rPr>
          <w:rFonts w:asciiTheme="minorHAnsi" w:hAnsiTheme="minorHAnsi" w:cstheme="minorHAnsi"/>
          <w:sz w:val="22"/>
          <w:szCs w:val="22"/>
        </w:rPr>
        <w:t>to create responsive web pages which can be displayed properly in different screen sizes.</w:t>
      </w:r>
    </w:p>
    <w:p w:rsidR="003B4B88" w:rsidRPr="00602FFA" w:rsidRDefault="003B4B88" w:rsidP="003B4B88">
      <w:pPr>
        <w:pStyle w:val="msonormalcxspmiddlecxspmiddlecxspmiddle"/>
        <w:numPr>
          <w:ilvl w:val="0"/>
          <w:numId w:val="2"/>
        </w:numPr>
        <w:tabs>
          <w:tab w:val="clear" w:pos="720"/>
          <w:tab w:val="num" w:pos="360"/>
          <w:tab w:val="left" w:pos="2520"/>
        </w:tabs>
        <w:spacing w:before="0" w:beforeAutospacing="0" w:after="0" w:afterAutospacing="0"/>
        <w:ind w:left="360"/>
        <w:contextualSpacing/>
        <w:jc w:val="both"/>
        <w:rPr>
          <w:rFonts w:asciiTheme="minorHAnsi" w:hAnsiTheme="minorHAnsi" w:cstheme="minorHAnsi"/>
          <w:sz w:val="22"/>
          <w:szCs w:val="22"/>
          <w:lang w:val="en-GB"/>
        </w:rPr>
      </w:pPr>
      <w:r w:rsidRPr="00602FFA">
        <w:rPr>
          <w:rFonts w:asciiTheme="minorHAnsi" w:hAnsiTheme="minorHAnsi" w:cstheme="minorHAnsi"/>
          <w:sz w:val="22"/>
          <w:szCs w:val="22"/>
        </w:rPr>
        <w:t xml:space="preserve">Worked on creating responsive website for smart devices using responsive design and </w:t>
      </w:r>
      <w:r w:rsidRPr="00602FFA">
        <w:rPr>
          <w:rFonts w:asciiTheme="minorHAnsi" w:hAnsiTheme="minorHAnsi" w:cstheme="minorHAnsi"/>
          <w:b/>
          <w:sz w:val="22"/>
          <w:szCs w:val="22"/>
        </w:rPr>
        <w:t>Bootstrap</w:t>
      </w:r>
      <w:r w:rsidRPr="00602FFA">
        <w:rPr>
          <w:rFonts w:asciiTheme="minorHAnsi" w:hAnsiTheme="minorHAnsi" w:cstheme="minorHAnsi"/>
          <w:sz w:val="22"/>
          <w:szCs w:val="22"/>
        </w:rPr>
        <w:t>.</w:t>
      </w:r>
    </w:p>
    <w:p w:rsidR="003B4B88" w:rsidRPr="00602FFA" w:rsidRDefault="003B4B88" w:rsidP="003B4B88">
      <w:pPr>
        <w:pStyle w:val="msonormalcxspmiddlecxspmiddlecxspmiddle"/>
        <w:numPr>
          <w:ilvl w:val="0"/>
          <w:numId w:val="2"/>
        </w:numPr>
        <w:tabs>
          <w:tab w:val="clear" w:pos="720"/>
          <w:tab w:val="num" w:pos="360"/>
          <w:tab w:val="left" w:pos="2520"/>
        </w:tabs>
        <w:spacing w:before="0" w:beforeAutospacing="0" w:after="0" w:afterAutospacing="0"/>
        <w:ind w:left="360"/>
        <w:contextualSpacing/>
        <w:jc w:val="both"/>
        <w:rPr>
          <w:rFonts w:asciiTheme="minorHAnsi" w:hAnsiTheme="minorHAnsi" w:cstheme="minorHAnsi"/>
          <w:sz w:val="22"/>
          <w:szCs w:val="22"/>
          <w:lang w:val="en-GB"/>
        </w:rPr>
      </w:pPr>
      <w:r w:rsidRPr="00602FFA">
        <w:rPr>
          <w:rFonts w:asciiTheme="minorHAnsi" w:hAnsiTheme="minorHAnsi" w:cstheme="minorHAnsi"/>
          <w:sz w:val="22"/>
          <w:szCs w:val="22"/>
        </w:rPr>
        <w:t xml:space="preserve">Developed the application using </w:t>
      </w:r>
      <w:r w:rsidRPr="00602FFA">
        <w:rPr>
          <w:rFonts w:asciiTheme="minorHAnsi" w:hAnsiTheme="minorHAnsi" w:cstheme="minorHAnsi"/>
          <w:b/>
          <w:sz w:val="22"/>
          <w:szCs w:val="22"/>
        </w:rPr>
        <w:t>Model-View-Controller (MVC)</w:t>
      </w:r>
      <w:r w:rsidRPr="00602FFA">
        <w:rPr>
          <w:rFonts w:asciiTheme="minorHAnsi" w:hAnsiTheme="minorHAnsi" w:cstheme="minorHAnsi"/>
          <w:sz w:val="22"/>
          <w:szCs w:val="22"/>
        </w:rPr>
        <w:t xml:space="preserve"> architecture.</w:t>
      </w:r>
    </w:p>
    <w:p w:rsidR="003B4B88" w:rsidRPr="00602FFA" w:rsidRDefault="003B4B88" w:rsidP="003B4B88">
      <w:pPr>
        <w:pStyle w:val="msonormalcxspmiddlecxspmiddlecxspmiddle"/>
        <w:numPr>
          <w:ilvl w:val="0"/>
          <w:numId w:val="2"/>
        </w:numPr>
        <w:tabs>
          <w:tab w:val="clear" w:pos="720"/>
          <w:tab w:val="num" w:pos="360"/>
          <w:tab w:val="left" w:pos="2520"/>
        </w:tabs>
        <w:spacing w:before="0" w:beforeAutospacing="0" w:after="0" w:afterAutospacing="0"/>
        <w:ind w:left="360"/>
        <w:contextualSpacing/>
        <w:jc w:val="both"/>
        <w:rPr>
          <w:rFonts w:asciiTheme="minorHAnsi" w:hAnsiTheme="minorHAnsi" w:cstheme="minorHAnsi"/>
          <w:sz w:val="22"/>
          <w:szCs w:val="22"/>
          <w:lang w:val="en-GB"/>
        </w:rPr>
      </w:pPr>
      <w:r w:rsidRPr="00602FFA">
        <w:rPr>
          <w:rFonts w:asciiTheme="minorHAnsi" w:hAnsiTheme="minorHAnsi" w:cstheme="minorHAnsi"/>
          <w:sz w:val="22"/>
          <w:szCs w:val="22"/>
        </w:rPr>
        <w:t xml:space="preserve">Used </w:t>
      </w:r>
      <w:r w:rsidRPr="00602FFA">
        <w:rPr>
          <w:rFonts w:asciiTheme="minorHAnsi" w:hAnsiTheme="minorHAnsi" w:cstheme="minorHAnsi"/>
          <w:b/>
          <w:sz w:val="22"/>
          <w:szCs w:val="22"/>
        </w:rPr>
        <w:t>Ajax</w:t>
      </w:r>
      <w:r w:rsidRPr="00602FFA">
        <w:rPr>
          <w:rFonts w:asciiTheme="minorHAnsi" w:hAnsiTheme="minorHAnsi" w:cstheme="minorHAnsi"/>
          <w:sz w:val="22"/>
          <w:szCs w:val="22"/>
        </w:rPr>
        <w:t xml:space="preserve"> for sending and retrieving data from server by giving URL to get </w:t>
      </w:r>
      <w:r w:rsidRPr="00602FFA">
        <w:rPr>
          <w:rFonts w:asciiTheme="minorHAnsi" w:hAnsiTheme="minorHAnsi" w:cstheme="minorHAnsi"/>
          <w:b/>
          <w:sz w:val="22"/>
          <w:szCs w:val="22"/>
        </w:rPr>
        <w:t>JSON</w:t>
      </w:r>
      <w:r w:rsidRPr="00602FFA">
        <w:rPr>
          <w:rFonts w:asciiTheme="minorHAnsi" w:hAnsiTheme="minorHAnsi" w:cstheme="minorHAnsi"/>
          <w:sz w:val="22"/>
          <w:szCs w:val="22"/>
        </w:rPr>
        <w:t xml:space="preserve"> data for models and to populate models from the server.</w:t>
      </w:r>
    </w:p>
    <w:p w:rsidR="00E45C8C" w:rsidRPr="00602FFA" w:rsidRDefault="00E45C8C" w:rsidP="003B4B88">
      <w:pPr>
        <w:pStyle w:val="msonormalcxspmiddlecxspmiddlecxspmiddle"/>
        <w:numPr>
          <w:ilvl w:val="0"/>
          <w:numId w:val="2"/>
        </w:numPr>
        <w:tabs>
          <w:tab w:val="clear" w:pos="720"/>
          <w:tab w:val="num" w:pos="360"/>
          <w:tab w:val="left" w:pos="2520"/>
        </w:tabs>
        <w:spacing w:before="0" w:beforeAutospacing="0" w:after="0" w:afterAutospacing="0"/>
        <w:ind w:left="360"/>
        <w:contextualSpacing/>
        <w:jc w:val="both"/>
        <w:rPr>
          <w:rFonts w:asciiTheme="minorHAnsi" w:hAnsiTheme="minorHAnsi" w:cstheme="minorHAnsi"/>
          <w:sz w:val="22"/>
          <w:szCs w:val="22"/>
          <w:lang w:val="en-GB"/>
        </w:rPr>
      </w:pPr>
      <w:r w:rsidRPr="00602FFA">
        <w:rPr>
          <w:rFonts w:asciiTheme="minorHAnsi" w:hAnsiTheme="minorHAnsi" w:cstheme="minorHAnsi"/>
          <w:sz w:val="22"/>
          <w:szCs w:val="22"/>
          <w:shd w:val="clear" w:color="auto" w:fill="FFFFFF"/>
        </w:rPr>
        <w:t>Design and develop Human Task Service framework for</w:t>
      </w:r>
      <w:r w:rsidRPr="00602FFA">
        <w:rPr>
          <w:rStyle w:val="apple-converted-space"/>
          <w:rFonts w:asciiTheme="minorHAnsi" w:hAnsiTheme="minorHAnsi" w:cstheme="minorHAnsi"/>
          <w:sz w:val="22"/>
          <w:szCs w:val="22"/>
          <w:shd w:val="clear" w:color="auto" w:fill="FFFFFF"/>
        </w:rPr>
        <w:t> </w:t>
      </w:r>
      <w:r w:rsidRPr="00602FFA">
        <w:rPr>
          <w:rStyle w:val="apple-converted-space"/>
          <w:rFonts w:asciiTheme="minorHAnsi" w:hAnsiTheme="minorHAnsi" w:cstheme="minorHAnsi"/>
          <w:b/>
          <w:sz w:val="22"/>
          <w:szCs w:val="22"/>
          <w:shd w:val="clear" w:color="auto" w:fill="FFFFFF"/>
        </w:rPr>
        <w:t>JBPM</w:t>
      </w:r>
      <w:r w:rsidRPr="00602FFA">
        <w:rPr>
          <w:rFonts w:asciiTheme="minorHAnsi" w:hAnsiTheme="minorHAnsi" w:cstheme="minorHAnsi"/>
          <w:sz w:val="22"/>
          <w:szCs w:val="22"/>
          <w:shd w:val="clear" w:color="auto" w:fill="FFFFFF"/>
        </w:rPr>
        <w:t>process engine. </w:t>
      </w:r>
    </w:p>
    <w:p w:rsidR="003B4B88" w:rsidRPr="00602FFA" w:rsidRDefault="003B4B88" w:rsidP="003B4B88">
      <w:pPr>
        <w:pStyle w:val="msonormalcxspmiddlecxspmiddlecxspmiddle"/>
        <w:numPr>
          <w:ilvl w:val="0"/>
          <w:numId w:val="2"/>
        </w:numPr>
        <w:tabs>
          <w:tab w:val="clear" w:pos="720"/>
          <w:tab w:val="num" w:pos="360"/>
          <w:tab w:val="left" w:pos="2520"/>
        </w:tabs>
        <w:spacing w:before="0" w:beforeAutospacing="0" w:after="0" w:afterAutospacing="0"/>
        <w:ind w:left="360"/>
        <w:contextualSpacing/>
        <w:jc w:val="both"/>
        <w:rPr>
          <w:rFonts w:asciiTheme="minorHAnsi" w:hAnsiTheme="minorHAnsi" w:cstheme="minorHAnsi"/>
          <w:sz w:val="22"/>
          <w:szCs w:val="22"/>
          <w:lang w:val="en-GB"/>
        </w:rPr>
      </w:pPr>
      <w:r w:rsidRPr="00602FFA">
        <w:rPr>
          <w:rFonts w:asciiTheme="minorHAnsi" w:hAnsiTheme="minorHAnsi" w:cstheme="minorHAnsi"/>
          <w:sz w:val="22"/>
          <w:szCs w:val="22"/>
        </w:rPr>
        <w:t xml:space="preserve">Used </w:t>
      </w:r>
      <w:r w:rsidRPr="00602FFA">
        <w:rPr>
          <w:rFonts w:asciiTheme="minorHAnsi" w:hAnsiTheme="minorHAnsi" w:cstheme="minorHAnsi"/>
          <w:b/>
          <w:sz w:val="22"/>
          <w:szCs w:val="22"/>
        </w:rPr>
        <w:t>AngularJS</w:t>
      </w:r>
      <w:r w:rsidRPr="00602FFA">
        <w:rPr>
          <w:rFonts w:asciiTheme="minorHAnsi" w:hAnsiTheme="minorHAnsi" w:cstheme="minorHAnsi"/>
          <w:sz w:val="22"/>
          <w:szCs w:val="22"/>
        </w:rPr>
        <w:t xml:space="preserve"> to create views to hook up models to the </w:t>
      </w:r>
      <w:r w:rsidRPr="00602FFA">
        <w:rPr>
          <w:rFonts w:asciiTheme="minorHAnsi" w:hAnsiTheme="minorHAnsi" w:cstheme="minorHAnsi"/>
          <w:b/>
          <w:sz w:val="22"/>
          <w:szCs w:val="22"/>
        </w:rPr>
        <w:t>DOM</w:t>
      </w:r>
      <w:r w:rsidRPr="00602FFA">
        <w:rPr>
          <w:rFonts w:asciiTheme="minorHAnsi" w:hAnsiTheme="minorHAnsi" w:cstheme="minorHAnsi"/>
          <w:sz w:val="22"/>
          <w:szCs w:val="22"/>
        </w:rPr>
        <w:t xml:space="preserve"> and synchronize data with server as a </w:t>
      </w:r>
      <w:r w:rsidRPr="00602FFA">
        <w:rPr>
          <w:rFonts w:asciiTheme="minorHAnsi" w:hAnsiTheme="minorHAnsi" w:cstheme="minorHAnsi"/>
          <w:b/>
          <w:sz w:val="22"/>
          <w:szCs w:val="22"/>
        </w:rPr>
        <w:t>Single Page Application (SPA)</w:t>
      </w:r>
      <w:r w:rsidRPr="00602FFA">
        <w:rPr>
          <w:rFonts w:asciiTheme="minorHAnsi" w:hAnsiTheme="minorHAnsi" w:cstheme="minorHAnsi"/>
          <w:sz w:val="22"/>
          <w:szCs w:val="22"/>
        </w:rPr>
        <w:t>.</w:t>
      </w:r>
    </w:p>
    <w:p w:rsidR="003B4B88" w:rsidRPr="00602FFA" w:rsidRDefault="003B4B88" w:rsidP="003B4B88">
      <w:pPr>
        <w:pStyle w:val="msonormalcxspmiddlecxspmiddlecxspmiddle"/>
        <w:numPr>
          <w:ilvl w:val="0"/>
          <w:numId w:val="2"/>
        </w:numPr>
        <w:tabs>
          <w:tab w:val="clear" w:pos="720"/>
          <w:tab w:val="num" w:pos="360"/>
          <w:tab w:val="left" w:pos="2520"/>
        </w:tabs>
        <w:spacing w:before="0" w:beforeAutospacing="0" w:after="0" w:afterAutospacing="0"/>
        <w:ind w:left="360"/>
        <w:contextualSpacing/>
        <w:jc w:val="both"/>
        <w:rPr>
          <w:rFonts w:asciiTheme="minorHAnsi" w:hAnsiTheme="minorHAnsi" w:cstheme="minorHAnsi"/>
          <w:sz w:val="22"/>
          <w:szCs w:val="22"/>
          <w:lang w:val="en-GB"/>
        </w:rPr>
      </w:pPr>
      <w:r w:rsidRPr="00602FFA">
        <w:rPr>
          <w:rFonts w:asciiTheme="minorHAnsi" w:hAnsiTheme="minorHAnsi" w:cstheme="minorHAnsi"/>
          <w:sz w:val="22"/>
          <w:szCs w:val="22"/>
        </w:rPr>
        <w:t xml:space="preserve">Used </w:t>
      </w:r>
      <w:r w:rsidRPr="00602FFA">
        <w:rPr>
          <w:rFonts w:asciiTheme="minorHAnsi" w:hAnsiTheme="minorHAnsi" w:cstheme="minorHAnsi"/>
          <w:b/>
          <w:sz w:val="22"/>
          <w:szCs w:val="22"/>
        </w:rPr>
        <w:t xml:space="preserve">Bootstrap </w:t>
      </w:r>
      <w:r w:rsidRPr="00602FFA">
        <w:rPr>
          <w:rFonts w:asciiTheme="minorHAnsi" w:hAnsiTheme="minorHAnsi" w:cstheme="minorHAnsi"/>
          <w:sz w:val="22"/>
          <w:szCs w:val="22"/>
        </w:rPr>
        <w:t xml:space="preserve">and </w:t>
      </w:r>
      <w:r w:rsidRPr="00602FFA">
        <w:rPr>
          <w:rFonts w:asciiTheme="minorHAnsi" w:hAnsiTheme="minorHAnsi" w:cstheme="minorHAnsi"/>
          <w:b/>
          <w:sz w:val="22"/>
          <w:szCs w:val="22"/>
        </w:rPr>
        <w:t>AngularJS</w:t>
      </w:r>
      <w:r w:rsidRPr="00602FFA">
        <w:rPr>
          <w:rFonts w:asciiTheme="minorHAnsi" w:hAnsiTheme="minorHAnsi" w:cstheme="minorHAnsi"/>
          <w:sz w:val="22"/>
          <w:szCs w:val="22"/>
        </w:rPr>
        <w:t xml:space="preserve"> to create Controllers to handle events triggered by clients and send request to server.</w:t>
      </w:r>
    </w:p>
    <w:p w:rsidR="003B4B88" w:rsidRPr="00602FFA" w:rsidRDefault="003B4B88" w:rsidP="003B4B88">
      <w:pPr>
        <w:pStyle w:val="msonormalcxspmiddlecxspmiddlecxspmiddle"/>
        <w:numPr>
          <w:ilvl w:val="0"/>
          <w:numId w:val="2"/>
        </w:numPr>
        <w:tabs>
          <w:tab w:val="clear" w:pos="720"/>
          <w:tab w:val="num" w:pos="360"/>
          <w:tab w:val="left" w:pos="2520"/>
        </w:tabs>
        <w:spacing w:before="0" w:beforeAutospacing="0" w:after="0" w:afterAutospacing="0"/>
        <w:ind w:left="360"/>
        <w:contextualSpacing/>
        <w:jc w:val="both"/>
        <w:rPr>
          <w:rFonts w:asciiTheme="minorHAnsi" w:hAnsiTheme="minorHAnsi" w:cstheme="minorHAnsi"/>
          <w:sz w:val="22"/>
          <w:szCs w:val="22"/>
          <w:lang w:val="en-GB"/>
        </w:rPr>
      </w:pPr>
      <w:r w:rsidRPr="00602FFA">
        <w:rPr>
          <w:rFonts w:asciiTheme="minorHAnsi" w:hAnsiTheme="minorHAnsi" w:cstheme="minorHAnsi"/>
          <w:sz w:val="22"/>
          <w:szCs w:val="22"/>
        </w:rPr>
        <w:t xml:space="preserve">Worked on </w:t>
      </w:r>
      <w:r w:rsidRPr="00602FFA">
        <w:rPr>
          <w:rFonts w:asciiTheme="minorHAnsi" w:hAnsiTheme="minorHAnsi" w:cstheme="minorHAnsi"/>
          <w:b/>
          <w:sz w:val="22"/>
          <w:szCs w:val="22"/>
        </w:rPr>
        <w:t>Cross-browser Compatibility</w:t>
      </w:r>
      <w:r w:rsidRPr="00602FFA">
        <w:rPr>
          <w:rFonts w:asciiTheme="minorHAnsi" w:hAnsiTheme="minorHAnsi" w:cstheme="minorHAnsi"/>
          <w:sz w:val="22"/>
          <w:szCs w:val="22"/>
        </w:rPr>
        <w:t xml:space="preserve"> of UI pages. Implemented for internet browsers such as </w:t>
      </w:r>
      <w:r w:rsidRPr="00602FFA">
        <w:rPr>
          <w:rFonts w:asciiTheme="minorHAnsi" w:hAnsiTheme="minorHAnsi" w:cstheme="minorHAnsi"/>
          <w:b/>
          <w:sz w:val="22"/>
          <w:szCs w:val="22"/>
        </w:rPr>
        <w:t>Chrome, Firefox, and IE 8/9/10/11</w:t>
      </w:r>
      <w:r w:rsidRPr="00602FFA">
        <w:rPr>
          <w:rFonts w:asciiTheme="minorHAnsi" w:hAnsiTheme="minorHAnsi" w:cstheme="minorHAnsi"/>
          <w:sz w:val="22"/>
          <w:szCs w:val="22"/>
        </w:rPr>
        <w:t>.</w:t>
      </w:r>
    </w:p>
    <w:p w:rsidR="003B4B88" w:rsidRPr="00602FFA" w:rsidRDefault="003B4B88" w:rsidP="003C1907">
      <w:pPr>
        <w:pStyle w:val="msonormalcxspmiddlecxspmiddlecxspmiddle"/>
        <w:numPr>
          <w:ilvl w:val="0"/>
          <w:numId w:val="2"/>
        </w:numPr>
        <w:tabs>
          <w:tab w:val="clear" w:pos="720"/>
          <w:tab w:val="num" w:pos="360"/>
          <w:tab w:val="left" w:pos="2520"/>
        </w:tabs>
        <w:spacing w:before="0" w:beforeAutospacing="0" w:after="0" w:afterAutospacing="0"/>
        <w:ind w:left="360"/>
        <w:contextualSpacing/>
        <w:rPr>
          <w:rFonts w:asciiTheme="minorHAnsi" w:hAnsiTheme="minorHAnsi" w:cstheme="minorHAnsi"/>
          <w:sz w:val="22"/>
          <w:szCs w:val="22"/>
          <w:lang w:val="en-GB"/>
        </w:rPr>
      </w:pPr>
      <w:r w:rsidRPr="00602FFA">
        <w:rPr>
          <w:rFonts w:asciiTheme="minorHAnsi" w:hAnsiTheme="minorHAnsi" w:cstheme="minorHAnsi"/>
          <w:sz w:val="22"/>
          <w:szCs w:val="22"/>
        </w:rPr>
        <w:t xml:space="preserve">Debugged the application using </w:t>
      </w:r>
      <w:r w:rsidRPr="00602FFA">
        <w:rPr>
          <w:rFonts w:asciiTheme="minorHAnsi" w:hAnsiTheme="minorHAnsi" w:cstheme="minorHAnsi"/>
          <w:b/>
          <w:sz w:val="22"/>
          <w:szCs w:val="22"/>
        </w:rPr>
        <w:t>Chrome Inspector</w:t>
      </w:r>
      <w:r w:rsidRPr="00602FFA">
        <w:rPr>
          <w:rFonts w:asciiTheme="minorHAnsi" w:hAnsiTheme="minorHAnsi" w:cstheme="minorHAnsi"/>
          <w:sz w:val="22"/>
          <w:szCs w:val="22"/>
        </w:rPr>
        <w:t>,</w:t>
      </w:r>
      <w:r w:rsidRPr="00602FFA">
        <w:rPr>
          <w:rFonts w:asciiTheme="minorHAnsi" w:hAnsiTheme="minorHAnsi" w:cstheme="minorHAnsi"/>
          <w:b/>
          <w:sz w:val="22"/>
          <w:szCs w:val="22"/>
        </w:rPr>
        <w:t xml:space="preserve"> Firebu</w:t>
      </w:r>
      <w:r w:rsidRPr="00602FFA">
        <w:rPr>
          <w:rFonts w:asciiTheme="minorHAnsi" w:hAnsiTheme="minorHAnsi" w:cstheme="minorHAnsi"/>
          <w:sz w:val="22"/>
          <w:szCs w:val="22"/>
        </w:rPr>
        <w:t xml:space="preserve">g, </w:t>
      </w:r>
      <w:r w:rsidRPr="00602FFA">
        <w:rPr>
          <w:rFonts w:asciiTheme="minorHAnsi" w:hAnsiTheme="minorHAnsi" w:cstheme="minorHAnsi"/>
          <w:b/>
          <w:sz w:val="22"/>
          <w:szCs w:val="22"/>
        </w:rPr>
        <w:t>IE Tester</w:t>
      </w:r>
      <w:r w:rsidRPr="00602FFA">
        <w:rPr>
          <w:rFonts w:asciiTheme="minorHAnsi" w:hAnsiTheme="minorHAnsi" w:cstheme="minorHAnsi"/>
          <w:sz w:val="22"/>
          <w:szCs w:val="22"/>
        </w:rPr>
        <w:t xml:space="preserve"> and many other debugging tools.</w:t>
      </w:r>
    </w:p>
    <w:p w:rsidR="001922BC" w:rsidRPr="00602FFA" w:rsidRDefault="001922BC" w:rsidP="003C1907">
      <w:pPr>
        <w:pStyle w:val="msonormalcxspmiddlecxspmiddlecxspmiddle"/>
        <w:numPr>
          <w:ilvl w:val="0"/>
          <w:numId w:val="2"/>
        </w:numPr>
        <w:tabs>
          <w:tab w:val="clear" w:pos="720"/>
          <w:tab w:val="num" w:pos="360"/>
          <w:tab w:val="left" w:pos="2520"/>
        </w:tabs>
        <w:spacing w:before="0" w:beforeAutospacing="0" w:after="0" w:afterAutospacing="0"/>
        <w:ind w:left="360"/>
        <w:contextualSpacing/>
        <w:rPr>
          <w:rFonts w:asciiTheme="minorHAnsi" w:hAnsiTheme="minorHAnsi" w:cstheme="minorHAnsi"/>
          <w:sz w:val="22"/>
          <w:szCs w:val="22"/>
          <w:lang w:val="en-GB"/>
        </w:rPr>
      </w:pPr>
      <w:r w:rsidRPr="00602FFA">
        <w:rPr>
          <w:rFonts w:asciiTheme="minorHAnsi" w:hAnsiTheme="minorHAnsi" w:cstheme="minorHAnsi"/>
          <w:sz w:val="22"/>
          <w:szCs w:val="22"/>
          <w:shd w:val="clear" w:color="auto" w:fill="FFFFFF"/>
        </w:rPr>
        <w:t>Experience in installation, configuration, Deployment and management of web and enterprise applications on</w:t>
      </w:r>
      <w:r w:rsidRPr="00602FFA">
        <w:rPr>
          <w:rStyle w:val="apple-converted-space"/>
          <w:rFonts w:asciiTheme="minorHAnsi" w:hAnsiTheme="minorHAnsi" w:cstheme="minorHAnsi"/>
          <w:sz w:val="22"/>
          <w:szCs w:val="22"/>
          <w:shd w:val="clear" w:color="auto" w:fill="FFFFFF"/>
        </w:rPr>
        <w:t>  </w:t>
      </w:r>
      <w:r w:rsidRPr="00602FFA">
        <w:rPr>
          <w:rStyle w:val="apple-converted-space"/>
          <w:rFonts w:asciiTheme="minorHAnsi" w:hAnsiTheme="minorHAnsi" w:cstheme="minorHAnsi"/>
          <w:b/>
          <w:sz w:val="22"/>
          <w:szCs w:val="22"/>
          <w:shd w:val="clear" w:color="auto" w:fill="FFFFFF"/>
        </w:rPr>
        <w:t>Jboss</w:t>
      </w:r>
      <w:r w:rsidR="00602FFA">
        <w:rPr>
          <w:rStyle w:val="apple-converted-space"/>
          <w:rFonts w:asciiTheme="minorHAnsi" w:hAnsiTheme="minorHAnsi" w:cstheme="minorHAnsi"/>
          <w:b/>
          <w:sz w:val="22"/>
          <w:szCs w:val="22"/>
          <w:shd w:val="clear" w:color="auto" w:fill="FFFFFF"/>
        </w:rPr>
        <w:t xml:space="preserve"> </w:t>
      </w:r>
      <w:r w:rsidR="005E18AD" w:rsidRPr="00602FFA">
        <w:rPr>
          <w:rFonts w:asciiTheme="minorHAnsi" w:hAnsiTheme="minorHAnsi" w:cstheme="minorHAnsi"/>
          <w:sz w:val="22"/>
          <w:szCs w:val="22"/>
          <w:shd w:val="clear" w:color="auto" w:fill="FFFFFF"/>
        </w:rPr>
        <w:t>Application servers 7</w:t>
      </w:r>
      <w:r w:rsidRPr="00602FFA">
        <w:rPr>
          <w:rFonts w:asciiTheme="minorHAnsi" w:hAnsiTheme="minorHAnsi" w:cstheme="minorHAnsi"/>
          <w:sz w:val="22"/>
          <w:szCs w:val="22"/>
          <w:shd w:val="clear" w:color="auto" w:fill="FFFFFF"/>
        </w:rPr>
        <w:t>.0.x, 5.1.x. </w:t>
      </w:r>
    </w:p>
    <w:p w:rsidR="003B4B88" w:rsidRPr="00602FFA" w:rsidRDefault="003B4B88" w:rsidP="003C1907">
      <w:pPr>
        <w:pStyle w:val="msonormalcxspmiddlecxspmiddlecxspmiddle"/>
        <w:numPr>
          <w:ilvl w:val="0"/>
          <w:numId w:val="2"/>
        </w:numPr>
        <w:tabs>
          <w:tab w:val="clear" w:pos="720"/>
          <w:tab w:val="num" w:pos="360"/>
          <w:tab w:val="left" w:pos="2520"/>
        </w:tabs>
        <w:spacing w:before="0" w:beforeAutospacing="0" w:after="0" w:afterAutospacing="0"/>
        <w:ind w:left="360"/>
        <w:contextualSpacing/>
        <w:rPr>
          <w:rFonts w:asciiTheme="minorHAnsi" w:hAnsiTheme="minorHAnsi" w:cstheme="minorHAnsi"/>
          <w:sz w:val="22"/>
          <w:szCs w:val="22"/>
          <w:lang w:val="en-GB"/>
        </w:rPr>
      </w:pPr>
      <w:r w:rsidRPr="00602FFA">
        <w:rPr>
          <w:rFonts w:asciiTheme="minorHAnsi" w:hAnsiTheme="minorHAnsi" w:cstheme="minorHAnsi"/>
          <w:sz w:val="22"/>
          <w:szCs w:val="22"/>
        </w:rPr>
        <w:lastRenderedPageBreak/>
        <w:t xml:space="preserve">Created forms to collect and validate data from the user in </w:t>
      </w:r>
      <w:r w:rsidRPr="00602FFA">
        <w:rPr>
          <w:rFonts w:asciiTheme="minorHAnsi" w:hAnsiTheme="minorHAnsi" w:cstheme="minorHAnsi"/>
          <w:b/>
          <w:sz w:val="22"/>
          <w:szCs w:val="22"/>
        </w:rPr>
        <w:t>HTML5</w:t>
      </w:r>
      <w:r w:rsidRPr="00602FFA">
        <w:rPr>
          <w:rFonts w:asciiTheme="minorHAnsi" w:hAnsiTheme="minorHAnsi" w:cstheme="minorHAnsi"/>
          <w:sz w:val="22"/>
          <w:szCs w:val="22"/>
        </w:rPr>
        <w:t xml:space="preserve"> and</w:t>
      </w:r>
      <w:r w:rsidRPr="00602FFA">
        <w:rPr>
          <w:rFonts w:asciiTheme="minorHAnsi" w:hAnsiTheme="minorHAnsi" w:cstheme="minorHAnsi"/>
          <w:b/>
          <w:sz w:val="22"/>
          <w:szCs w:val="22"/>
        </w:rPr>
        <w:t>AngularJS</w:t>
      </w:r>
      <w:r w:rsidRPr="00602FFA">
        <w:rPr>
          <w:rFonts w:asciiTheme="minorHAnsi" w:hAnsiTheme="minorHAnsi" w:cstheme="minorHAnsi"/>
          <w:sz w:val="22"/>
          <w:szCs w:val="22"/>
        </w:rPr>
        <w:t>.</w:t>
      </w:r>
    </w:p>
    <w:p w:rsidR="005C1CEF" w:rsidRPr="00602FFA" w:rsidRDefault="005C1CEF" w:rsidP="003C1907">
      <w:pPr>
        <w:pStyle w:val="msonormalcxspmiddlecxspmiddlecxspmiddle"/>
        <w:numPr>
          <w:ilvl w:val="0"/>
          <w:numId w:val="2"/>
        </w:numPr>
        <w:tabs>
          <w:tab w:val="clear" w:pos="720"/>
          <w:tab w:val="num" w:pos="360"/>
          <w:tab w:val="left" w:pos="2520"/>
        </w:tabs>
        <w:spacing w:before="0" w:beforeAutospacing="0" w:after="0" w:afterAutospacing="0"/>
        <w:ind w:left="360"/>
        <w:contextualSpacing/>
        <w:rPr>
          <w:rFonts w:asciiTheme="minorHAnsi" w:hAnsiTheme="minorHAnsi" w:cstheme="minorHAnsi"/>
          <w:sz w:val="22"/>
          <w:szCs w:val="22"/>
          <w:lang w:val="en-GB"/>
        </w:rPr>
      </w:pPr>
      <w:r w:rsidRPr="00602FFA">
        <w:rPr>
          <w:rFonts w:asciiTheme="minorHAnsi" w:hAnsiTheme="minorHAnsi" w:cstheme="minorHAnsi"/>
          <w:sz w:val="22"/>
          <w:szCs w:val="22"/>
          <w:shd w:val="clear" w:color="auto" w:fill="FFFFFF"/>
        </w:rPr>
        <w:t>Involved in complete server management of web application and their migration from traditional Infrastructure to</w:t>
      </w:r>
      <w:r w:rsidRPr="00602FFA">
        <w:rPr>
          <w:rStyle w:val="apple-converted-space"/>
          <w:rFonts w:asciiTheme="minorHAnsi" w:hAnsiTheme="minorHAnsi" w:cstheme="minorHAnsi"/>
          <w:sz w:val="22"/>
          <w:szCs w:val="22"/>
          <w:shd w:val="clear" w:color="auto" w:fill="FFFFFF"/>
        </w:rPr>
        <w:t> </w:t>
      </w:r>
      <w:r w:rsidRPr="00602FFA">
        <w:rPr>
          <w:rFonts w:asciiTheme="minorHAnsi" w:hAnsiTheme="minorHAnsi" w:cstheme="minorHAnsi"/>
          <w:b/>
          <w:sz w:val="22"/>
          <w:szCs w:val="22"/>
          <w:shd w:val="clear" w:color="auto" w:fill="FFFFFF"/>
        </w:rPr>
        <w:t>AWS</w:t>
      </w:r>
      <w:r w:rsidRPr="00602FFA">
        <w:rPr>
          <w:rFonts w:asciiTheme="minorHAnsi" w:hAnsiTheme="minorHAnsi" w:cstheme="minorHAnsi"/>
          <w:sz w:val="22"/>
          <w:szCs w:val="22"/>
          <w:shd w:val="clear" w:color="auto" w:fill="FFFFFF"/>
        </w:rPr>
        <w:t xml:space="preserve"> cloud.</w:t>
      </w:r>
    </w:p>
    <w:p w:rsidR="00E45C8C" w:rsidRPr="00602FFA" w:rsidRDefault="00E45C8C" w:rsidP="003C1907">
      <w:pPr>
        <w:pStyle w:val="msonormalcxspmiddlecxspmiddlecxspmiddle"/>
        <w:numPr>
          <w:ilvl w:val="0"/>
          <w:numId w:val="2"/>
        </w:numPr>
        <w:tabs>
          <w:tab w:val="clear" w:pos="720"/>
          <w:tab w:val="num" w:pos="360"/>
          <w:tab w:val="left" w:pos="2520"/>
        </w:tabs>
        <w:spacing w:before="0" w:beforeAutospacing="0" w:after="0" w:afterAutospacing="0"/>
        <w:ind w:left="360"/>
        <w:contextualSpacing/>
        <w:rPr>
          <w:rStyle w:val="hl"/>
          <w:rFonts w:asciiTheme="minorHAnsi" w:hAnsiTheme="minorHAnsi" w:cstheme="minorHAnsi"/>
          <w:sz w:val="22"/>
          <w:szCs w:val="22"/>
          <w:lang w:val="en-GB"/>
        </w:rPr>
      </w:pPr>
      <w:r w:rsidRPr="00602FFA">
        <w:rPr>
          <w:rFonts w:asciiTheme="minorHAnsi" w:hAnsiTheme="minorHAnsi" w:cstheme="minorHAnsi"/>
          <w:sz w:val="22"/>
          <w:szCs w:val="22"/>
          <w:shd w:val="clear" w:color="auto" w:fill="FFFFFF"/>
        </w:rPr>
        <w:t>Design and develop the Process Engine framework using</w:t>
      </w:r>
      <w:r w:rsidRPr="00602FFA">
        <w:rPr>
          <w:rStyle w:val="apple-converted-space"/>
          <w:rFonts w:asciiTheme="minorHAnsi" w:hAnsiTheme="minorHAnsi" w:cstheme="minorHAnsi"/>
          <w:sz w:val="22"/>
          <w:szCs w:val="22"/>
          <w:shd w:val="clear" w:color="auto" w:fill="FFFFFF"/>
        </w:rPr>
        <w:t> </w:t>
      </w:r>
      <w:r w:rsidRPr="00602FFA">
        <w:rPr>
          <w:rStyle w:val="apple-converted-space"/>
          <w:rFonts w:asciiTheme="minorHAnsi" w:hAnsiTheme="minorHAnsi" w:cstheme="minorHAnsi"/>
          <w:b/>
          <w:sz w:val="22"/>
          <w:szCs w:val="22"/>
          <w:shd w:val="clear" w:color="auto" w:fill="FFFFFF"/>
        </w:rPr>
        <w:t>JBPM</w:t>
      </w:r>
      <w:r w:rsidRPr="00602FFA">
        <w:rPr>
          <w:rStyle w:val="apple-converted-space"/>
          <w:rFonts w:asciiTheme="minorHAnsi" w:hAnsiTheme="minorHAnsi" w:cstheme="minorHAnsi"/>
          <w:sz w:val="22"/>
          <w:szCs w:val="22"/>
          <w:shd w:val="clear" w:color="auto" w:fill="FFFFFF"/>
        </w:rPr>
        <w:t>.</w:t>
      </w:r>
    </w:p>
    <w:p w:rsidR="003B4B88" w:rsidRPr="00602FFA" w:rsidRDefault="003B4B88" w:rsidP="003C1907">
      <w:pPr>
        <w:pStyle w:val="msonormalcxspmiddlecxspmiddlecxspmiddle"/>
        <w:numPr>
          <w:ilvl w:val="0"/>
          <w:numId w:val="2"/>
        </w:numPr>
        <w:tabs>
          <w:tab w:val="clear" w:pos="720"/>
          <w:tab w:val="num" w:pos="360"/>
          <w:tab w:val="left" w:pos="2520"/>
        </w:tabs>
        <w:spacing w:before="0" w:beforeAutospacing="0" w:after="0" w:afterAutospacing="0"/>
        <w:ind w:left="360"/>
        <w:contextualSpacing/>
        <w:rPr>
          <w:rFonts w:asciiTheme="minorHAnsi" w:hAnsiTheme="minorHAnsi" w:cstheme="minorHAnsi"/>
          <w:sz w:val="22"/>
          <w:szCs w:val="22"/>
          <w:lang w:val="en-GB"/>
        </w:rPr>
      </w:pPr>
      <w:r w:rsidRPr="00602FFA">
        <w:rPr>
          <w:rFonts w:asciiTheme="minorHAnsi" w:hAnsiTheme="minorHAnsi" w:cstheme="minorHAnsi"/>
          <w:sz w:val="22"/>
          <w:szCs w:val="22"/>
          <w:lang w:val="en-GB"/>
        </w:rPr>
        <w:t xml:space="preserve">Created and injected </w:t>
      </w:r>
      <w:r w:rsidRPr="00602FFA">
        <w:rPr>
          <w:rFonts w:asciiTheme="minorHAnsi" w:hAnsiTheme="minorHAnsi" w:cstheme="minorHAnsi"/>
          <w:b/>
          <w:sz w:val="22"/>
          <w:szCs w:val="22"/>
          <w:lang w:val="en-GB"/>
        </w:rPr>
        <w:t>Spring</w:t>
      </w:r>
      <w:r w:rsidRPr="00602FFA">
        <w:rPr>
          <w:rFonts w:asciiTheme="minorHAnsi" w:hAnsiTheme="minorHAnsi" w:cstheme="minorHAnsi"/>
          <w:sz w:val="22"/>
          <w:szCs w:val="22"/>
          <w:lang w:val="en-GB"/>
        </w:rPr>
        <w:t xml:space="preserve"> services, </w:t>
      </w:r>
      <w:r w:rsidRPr="00602FFA">
        <w:rPr>
          <w:rFonts w:asciiTheme="minorHAnsi" w:hAnsiTheme="minorHAnsi" w:cstheme="minorHAnsi"/>
          <w:b/>
          <w:sz w:val="22"/>
          <w:szCs w:val="22"/>
          <w:lang w:val="en-GB"/>
        </w:rPr>
        <w:t>Spring</w:t>
      </w:r>
      <w:r w:rsidRPr="00602FFA">
        <w:rPr>
          <w:rFonts w:asciiTheme="minorHAnsi" w:hAnsiTheme="minorHAnsi" w:cstheme="minorHAnsi"/>
          <w:sz w:val="22"/>
          <w:szCs w:val="22"/>
          <w:lang w:val="en-GB"/>
        </w:rPr>
        <w:t xml:space="preserve"> controllers and DAOs to achieve </w:t>
      </w:r>
      <w:r w:rsidRPr="00602FFA">
        <w:rPr>
          <w:rFonts w:asciiTheme="minorHAnsi" w:hAnsiTheme="minorHAnsi" w:cstheme="minorHAnsi"/>
          <w:b/>
          <w:sz w:val="22"/>
          <w:szCs w:val="22"/>
          <w:lang w:val="en-GB"/>
        </w:rPr>
        <w:t xml:space="preserve">dependency injection </w:t>
      </w:r>
      <w:r w:rsidRPr="00602FFA">
        <w:rPr>
          <w:rFonts w:asciiTheme="minorHAnsi" w:hAnsiTheme="minorHAnsi" w:cstheme="minorHAnsi"/>
          <w:sz w:val="22"/>
          <w:szCs w:val="22"/>
        </w:rPr>
        <w:t>and to wire objects of business classes.</w:t>
      </w:r>
    </w:p>
    <w:p w:rsidR="003B4B88" w:rsidRPr="00602FFA" w:rsidRDefault="003B4B88" w:rsidP="003C1907">
      <w:pPr>
        <w:pStyle w:val="msonormalcxspmiddlecxspmiddlecxspmiddle"/>
        <w:numPr>
          <w:ilvl w:val="0"/>
          <w:numId w:val="2"/>
        </w:numPr>
        <w:tabs>
          <w:tab w:val="clear" w:pos="720"/>
          <w:tab w:val="num" w:pos="360"/>
          <w:tab w:val="left" w:pos="2520"/>
        </w:tabs>
        <w:spacing w:before="0" w:beforeAutospacing="0" w:after="0" w:afterAutospacing="0"/>
        <w:ind w:left="360"/>
        <w:contextualSpacing/>
        <w:rPr>
          <w:rFonts w:asciiTheme="minorHAnsi" w:hAnsiTheme="minorHAnsi" w:cstheme="minorHAnsi"/>
          <w:sz w:val="22"/>
          <w:szCs w:val="22"/>
          <w:lang w:val="en-GB"/>
        </w:rPr>
      </w:pPr>
      <w:r w:rsidRPr="00602FFA">
        <w:rPr>
          <w:rFonts w:asciiTheme="minorHAnsi" w:hAnsiTheme="minorHAnsi" w:cstheme="minorHAnsi"/>
          <w:sz w:val="22"/>
          <w:szCs w:val="22"/>
        </w:rPr>
        <w:t xml:space="preserve">Used </w:t>
      </w:r>
      <w:r w:rsidRPr="00602FFA">
        <w:rPr>
          <w:rFonts w:asciiTheme="minorHAnsi" w:hAnsiTheme="minorHAnsi" w:cstheme="minorHAnsi"/>
          <w:b/>
          <w:sz w:val="22"/>
          <w:szCs w:val="22"/>
        </w:rPr>
        <w:t>Spring Inheritance</w:t>
      </w:r>
      <w:r w:rsidRPr="00602FFA">
        <w:rPr>
          <w:rFonts w:asciiTheme="minorHAnsi" w:hAnsiTheme="minorHAnsi" w:cstheme="minorHAnsi"/>
          <w:sz w:val="22"/>
          <w:szCs w:val="22"/>
        </w:rPr>
        <w:t xml:space="preserve"> to develop beans from already developed parent beans.</w:t>
      </w:r>
    </w:p>
    <w:p w:rsidR="005F66D2" w:rsidRPr="00602FFA" w:rsidRDefault="003B4B88" w:rsidP="003C1907">
      <w:pPr>
        <w:pStyle w:val="msonormalcxspmiddlecxspmiddlecxspmiddle"/>
        <w:numPr>
          <w:ilvl w:val="0"/>
          <w:numId w:val="2"/>
        </w:numPr>
        <w:tabs>
          <w:tab w:val="clear" w:pos="720"/>
          <w:tab w:val="num" w:pos="360"/>
          <w:tab w:val="left" w:pos="2520"/>
        </w:tabs>
        <w:spacing w:before="0" w:beforeAutospacing="0" w:after="0" w:afterAutospacing="0"/>
        <w:ind w:left="360"/>
        <w:contextualSpacing/>
        <w:rPr>
          <w:rFonts w:asciiTheme="minorHAnsi" w:hAnsiTheme="minorHAnsi" w:cstheme="minorHAnsi"/>
          <w:sz w:val="22"/>
          <w:szCs w:val="22"/>
          <w:lang w:val="en-GB"/>
        </w:rPr>
      </w:pPr>
      <w:r w:rsidRPr="00602FFA">
        <w:rPr>
          <w:rFonts w:asciiTheme="minorHAnsi" w:hAnsiTheme="minorHAnsi" w:cstheme="minorHAnsi"/>
          <w:sz w:val="22"/>
          <w:szCs w:val="22"/>
        </w:rPr>
        <w:t xml:space="preserve">Worked on </w:t>
      </w:r>
      <w:r w:rsidRPr="00602FFA">
        <w:rPr>
          <w:rFonts w:asciiTheme="minorHAnsi" w:hAnsiTheme="minorHAnsi" w:cstheme="minorHAnsi"/>
          <w:b/>
          <w:sz w:val="22"/>
          <w:szCs w:val="22"/>
        </w:rPr>
        <w:t>Spring Quartz</w:t>
      </w:r>
      <w:r w:rsidRPr="00602FFA">
        <w:rPr>
          <w:rFonts w:asciiTheme="minorHAnsi" w:hAnsiTheme="minorHAnsi" w:cstheme="minorHAnsi"/>
          <w:sz w:val="22"/>
          <w:szCs w:val="22"/>
        </w:rPr>
        <w:t xml:space="preserve"> functionality for scheduling tasks such as generating monthly reports for customers and sending them mails about different policies.</w:t>
      </w:r>
    </w:p>
    <w:p w:rsidR="005F66D2" w:rsidRPr="00602FFA" w:rsidRDefault="005F66D2" w:rsidP="003C1907">
      <w:pPr>
        <w:pStyle w:val="msonormalcxspmiddlecxspmiddlecxspmiddle"/>
        <w:numPr>
          <w:ilvl w:val="0"/>
          <w:numId w:val="2"/>
        </w:numPr>
        <w:tabs>
          <w:tab w:val="clear" w:pos="720"/>
          <w:tab w:val="num" w:pos="360"/>
          <w:tab w:val="left" w:pos="2520"/>
        </w:tabs>
        <w:spacing w:before="0" w:beforeAutospacing="0" w:after="0" w:afterAutospacing="0"/>
        <w:ind w:left="360"/>
        <w:contextualSpacing/>
        <w:rPr>
          <w:rFonts w:asciiTheme="minorHAnsi" w:hAnsiTheme="minorHAnsi" w:cstheme="minorHAnsi"/>
          <w:b/>
          <w:sz w:val="22"/>
          <w:szCs w:val="22"/>
          <w:lang w:val="en-GB"/>
        </w:rPr>
      </w:pPr>
      <w:r w:rsidRPr="00602FFA">
        <w:rPr>
          <w:rFonts w:asciiTheme="minorHAnsi" w:hAnsiTheme="minorHAnsi" w:cstheme="minorHAnsi"/>
          <w:sz w:val="22"/>
          <w:szCs w:val="22"/>
          <w:lang w:val="en-GB"/>
        </w:rPr>
        <w:t xml:space="preserve"> Recommend and develop strategy for integrating internal security model into new projects with </w:t>
      </w:r>
      <w:r w:rsidRPr="00602FFA">
        <w:rPr>
          <w:rFonts w:asciiTheme="minorHAnsi" w:hAnsiTheme="minorHAnsi" w:cstheme="minorHAnsi"/>
          <w:b/>
          <w:sz w:val="22"/>
          <w:szCs w:val="22"/>
          <w:lang w:val="en-GB"/>
        </w:rPr>
        <w:t>Spring Security and Spring Boot.</w:t>
      </w:r>
    </w:p>
    <w:p w:rsidR="005F66D2" w:rsidRPr="00602FFA" w:rsidRDefault="005F66D2" w:rsidP="003C1907">
      <w:pPr>
        <w:pStyle w:val="msonormalcxspmiddlecxspmiddlecxspmiddle"/>
        <w:numPr>
          <w:ilvl w:val="0"/>
          <w:numId w:val="2"/>
        </w:numPr>
        <w:tabs>
          <w:tab w:val="clear" w:pos="720"/>
          <w:tab w:val="num" w:pos="360"/>
          <w:tab w:val="left" w:pos="2520"/>
        </w:tabs>
        <w:spacing w:before="0" w:beforeAutospacing="0" w:after="0" w:afterAutospacing="0"/>
        <w:ind w:left="360"/>
        <w:contextualSpacing/>
        <w:rPr>
          <w:rFonts w:asciiTheme="minorHAnsi" w:hAnsiTheme="minorHAnsi" w:cstheme="minorHAnsi"/>
          <w:sz w:val="22"/>
          <w:szCs w:val="22"/>
          <w:lang w:val="en-GB"/>
        </w:rPr>
      </w:pPr>
      <w:r w:rsidRPr="00602FFA">
        <w:rPr>
          <w:rFonts w:asciiTheme="minorHAnsi" w:hAnsiTheme="minorHAnsi" w:cstheme="minorHAnsi"/>
          <w:sz w:val="22"/>
          <w:szCs w:val="22"/>
          <w:lang w:val="en-GB"/>
        </w:rPr>
        <w:t xml:space="preserve"> Implementing or exposing the </w:t>
      </w:r>
      <w:r w:rsidRPr="00602FFA">
        <w:rPr>
          <w:rFonts w:asciiTheme="minorHAnsi" w:hAnsiTheme="minorHAnsi" w:cstheme="minorHAnsi"/>
          <w:b/>
          <w:sz w:val="22"/>
          <w:szCs w:val="22"/>
          <w:lang w:val="en-GB"/>
        </w:rPr>
        <w:t>Micro services</w:t>
      </w:r>
      <w:r w:rsidRPr="00602FFA">
        <w:rPr>
          <w:rFonts w:asciiTheme="minorHAnsi" w:hAnsiTheme="minorHAnsi" w:cstheme="minorHAnsi"/>
          <w:sz w:val="22"/>
          <w:szCs w:val="22"/>
          <w:lang w:val="en-GB"/>
        </w:rPr>
        <w:t xml:space="preserve"> to based on RESTful API utilizing </w:t>
      </w:r>
      <w:r w:rsidRPr="00602FFA">
        <w:rPr>
          <w:rFonts w:asciiTheme="minorHAnsi" w:hAnsiTheme="minorHAnsi" w:cstheme="minorHAnsi"/>
          <w:b/>
          <w:sz w:val="22"/>
          <w:szCs w:val="22"/>
          <w:lang w:val="en-GB"/>
        </w:rPr>
        <w:t>Spring Boot</w:t>
      </w:r>
      <w:r w:rsidRPr="00602FFA">
        <w:rPr>
          <w:rFonts w:asciiTheme="minorHAnsi" w:hAnsiTheme="minorHAnsi" w:cstheme="minorHAnsi"/>
          <w:sz w:val="22"/>
          <w:szCs w:val="22"/>
          <w:lang w:val="en-GB"/>
        </w:rPr>
        <w:t xml:space="preserve"> with Spring MVC.</w:t>
      </w:r>
    </w:p>
    <w:p w:rsidR="005F66D2" w:rsidRPr="00602FFA" w:rsidRDefault="005F66D2" w:rsidP="003C1907">
      <w:pPr>
        <w:pStyle w:val="msonormalcxspmiddlecxspmiddlecxspmiddle"/>
        <w:numPr>
          <w:ilvl w:val="0"/>
          <w:numId w:val="2"/>
        </w:numPr>
        <w:tabs>
          <w:tab w:val="clear" w:pos="720"/>
          <w:tab w:val="num" w:pos="360"/>
          <w:tab w:val="left" w:pos="2520"/>
        </w:tabs>
        <w:spacing w:before="0" w:beforeAutospacing="0" w:after="0" w:afterAutospacing="0"/>
        <w:ind w:left="360"/>
        <w:contextualSpacing/>
        <w:rPr>
          <w:rFonts w:asciiTheme="minorHAnsi" w:hAnsiTheme="minorHAnsi" w:cstheme="minorHAnsi"/>
          <w:sz w:val="22"/>
          <w:szCs w:val="22"/>
          <w:lang w:val="en-GB"/>
        </w:rPr>
      </w:pPr>
      <w:r w:rsidRPr="00602FFA">
        <w:rPr>
          <w:rFonts w:asciiTheme="minorHAnsi" w:hAnsiTheme="minorHAnsi" w:cstheme="minorHAnsi"/>
          <w:sz w:val="22"/>
          <w:szCs w:val="22"/>
          <w:lang w:val="en-GB"/>
        </w:rPr>
        <w:t xml:space="preserve"> Responsible for Offshore &amp; technical support and maintenance of its daily batch jobs.</w:t>
      </w:r>
    </w:p>
    <w:p w:rsidR="005F66D2" w:rsidRPr="00602FFA" w:rsidRDefault="005F66D2" w:rsidP="003C1907">
      <w:pPr>
        <w:pStyle w:val="msonormalcxspmiddlecxspmiddlecxspmiddle"/>
        <w:numPr>
          <w:ilvl w:val="0"/>
          <w:numId w:val="2"/>
        </w:numPr>
        <w:tabs>
          <w:tab w:val="clear" w:pos="720"/>
          <w:tab w:val="num" w:pos="360"/>
          <w:tab w:val="left" w:pos="2520"/>
        </w:tabs>
        <w:spacing w:before="0" w:beforeAutospacing="0" w:after="0" w:afterAutospacing="0"/>
        <w:ind w:left="360"/>
        <w:contextualSpacing/>
        <w:rPr>
          <w:rFonts w:asciiTheme="minorHAnsi" w:hAnsiTheme="minorHAnsi" w:cstheme="minorHAnsi"/>
          <w:sz w:val="22"/>
          <w:szCs w:val="22"/>
          <w:lang w:val="en-GB"/>
        </w:rPr>
      </w:pPr>
      <w:r w:rsidRPr="00602FFA">
        <w:rPr>
          <w:rFonts w:asciiTheme="minorHAnsi" w:hAnsiTheme="minorHAnsi" w:cstheme="minorHAnsi"/>
          <w:sz w:val="22"/>
          <w:szCs w:val="22"/>
          <w:lang w:val="en-GB"/>
        </w:rPr>
        <w:t>Implemented Dynamic job scheduling according to the business need (daily , weekly , monthly etc) same using Quartz scheduler.</w:t>
      </w:r>
    </w:p>
    <w:p w:rsidR="008141A7" w:rsidRPr="00602FFA" w:rsidRDefault="008141A7" w:rsidP="003C1907">
      <w:pPr>
        <w:pStyle w:val="msonormalcxspmiddlecxspmiddlecxspmiddle"/>
        <w:numPr>
          <w:ilvl w:val="0"/>
          <w:numId w:val="2"/>
        </w:numPr>
        <w:tabs>
          <w:tab w:val="clear" w:pos="720"/>
          <w:tab w:val="num" w:pos="360"/>
          <w:tab w:val="left" w:pos="2520"/>
        </w:tabs>
        <w:spacing w:before="0" w:beforeAutospacing="0" w:after="0" w:afterAutospacing="0"/>
        <w:ind w:left="360"/>
        <w:contextualSpacing/>
        <w:rPr>
          <w:rFonts w:asciiTheme="minorHAnsi" w:hAnsiTheme="minorHAnsi" w:cstheme="minorHAnsi"/>
          <w:sz w:val="22"/>
          <w:szCs w:val="22"/>
          <w:lang w:val="en-GB"/>
        </w:rPr>
      </w:pPr>
      <w:r w:rsidRPr="00602FFA">
        <w:rPr>
          <w:rFonts w:asciiTheme="minorHAnsi" w:hAnsiTheme="minorHAnsi" w:cstheme="minorHAnsi"/>
          <w:sz w:val="22"/>
          <w:szCs w:val="22"/>
          <w:shd w:val="clear" w:color="auto" w:fill="FFFFFF"/>
        </w:rPr>
        <w:t>Developed real time tracking of class schedules using</w:t>
      </w:r>
      <w:r w:rsidRPr="00602FFA">
        <w:rPr>
          <w:rStyle w:val="apple-converted-space"/>
          <w:rFonts w:asciiTheme="minorHAnsi" w:hAnsiTheme="minorHAnsi" w:cstheme="minorHAnsi"/>
          <w:sz w:val="22"/>
          <w:szCs w:val="22"/>
          <w:shd w:val="clear" w:color="auto" w:fill="FFFFFF"/>
        </w:rPr>
        <w:t> Node js</w:t>
      </w:r>
      <w:r w:rsidRPr="00602FFA">
        <w:rPr>
          <w:rFonts w:asciiTheme="minorHAnsi" w:hAnsiTheme="minorHAnsi" w:cstheme="minorHAnsi"/>
          <w:sz w:val="22"/>
          <w:szCs w:val="22"/>
          <w:shd w:val="clear" w:color="auto" w:fill="FFFFFF"/>
        </w:rPr>
        <w:t xml:space="preserve"> (socket.io based on socket technology, Express</w:t>
      </w:r>
      <w:r w:rsidRPr="00602FFA">
        <w:rPr>
          <w:rStyle w:val="apple-converted-space"/>
          <w:rFonts w:asciiTheme="minorHAnsi" w:hAnsiTheme="minorHAnsi" w:cstheme="minorHAnsi"/>
          <w:sz w:val="22"/>
          <w:szCs w:val="22"/>
          <w:shd w:val="clear" w:color="auto" w:fill="FFFFFF"/>
        </w:rPr>
        <w:t> </w:t>
      </w:r>
      <w:r w:rsidRPr="00602FFA">
        <w:rPr>
          <w:rFonts w:asciiTheme="minorHAnsi" w:hAnsiTheme="minorHAnsi" w:cstheme="minorHAnsi"/>
          <w:sz w:val="22"/>
          <w:szCs w:val="22"/>
          <w:shd w:val="clear" w:color="auto" w:fill="FFFFFF"/>
        </w:rPr>
        <w:t>framework). </w:t>
      </w:r>
    </w:p>
    <w:p w:rsidR="005C1CEF" w:rsidRPr="00602FFA" w:rsidRDefault="005C1CEF" w:rsidP="003C1907">
      <w:pPr>
        <w:pStyle w:val="msonormalcxspmiddlecxspmiddlecxspmiddle"/>
        <w:numPr>
          <w:ilvl w:val="0"/>
          <w:numId w:val="2"/>
        </w:numPr>
        <w:tabs>
          <w:tab w:val="clear" w:pos="720"/>
          <w:tab w:val="num" w:pos="360"/>
          <w:tab w:val="left" w:pos="2520"/>
        </w:tabs>
        <w:spacing w:before="0" w:beforeAutospacing="0" w:after="0" w:afterAutospacing="0"/>
        <w:ind w:left="360"/>
        <w:contextualSpacing/>
        <w:rPr>
          <w:rFonts w:asciiTheme="minorHAnsi" w:hAnsiTheme="minorHAnsi" w:cstheme="minorHAnsi"/>
          <w:sz w:val="22"/>
          <w:szCs w:val="22"/>
          <w:lang w:val="en-GB"/>
        </w:rPr>
      </w:pPr>
      <w:r w:rsidRPr="00602FFA">
        <w:rPr>
          <w:rStyle w:val="apple-converted-space"/>
          <w:rFonts w:asciiTheme="minorHAnsi" w:hAnsiTheme="minorHAnsi" w:cstheme="minorHAnsi"/>
          <w:sz w:val="22"/>
          <w:szCs w:val="22"/>
          <w:shd w:val="clear" w:color="auto" w:fill="FFFFFF"/>
        </w:rPr>
        <w:t> </w:t>
      </w:r>
      <w:r w:rsidRPr="00602FFA">
        <w:rPr>
          <w:rFonts w:asciiTheme="minorHAnsi" w:hAnsiTheme="minorHAnsi" w:cstheme="minorHAnsi"/>
          <w:sz w:val="22"/>
          <w:szCs w:val="22"/>
          <w:shd w:val="clear" w:color="auto" w:fill="FFFFFF"/>
        </w:rPr>
        <w:t>Fundamental mastery of</w:t>
      </w:r>
      <w:r w:rsidRPr="00602FFA">
        <w:rPr>
          <w:rStyle w:val="apple-converted-space"/>
          <w:rFonts w:asciiTheme="minorHAnsi" w:hAnsiTheme="minorHAnsi" w:cstheme="minorHAnsi"/>
          <w:sz w:val="22"/>
          <w:szCs w:val="22"/>
          <w:shd w:val="clear" w:color="auto" w:fill="FFFFFF"/>
        </w:rPr>
        <w:t> </w:t>
      </w:r>
      <w:r w:rsidRPr="00602FFA">
        <w:rPr>
          <w:rStyle w:val="apple-converted-space"/>
          <w:rFonts w:asciiTheme="minorHAnsi" w:hAnsiTheme="minorHAnsi" w:cstheme="minorHAnsi"/>
          <w:b/>
          <w:sz w:val="22"/>
          <w:szCs w:val="22"/>
          <w:shd w:val="clear" w:color="auto" w:fill="FFFFFF"/>
        </w:rPr>
        <w:t>AWS</w:t>
      </w:r>
      <w:r w:rsidRPr="00602FFA">
        <w:rPr>
          <w:rFonts w:asciiTheme="minorHAnsi" w:hAnsiTheme="minorHAnsi" w:cstheme="minorHAnsi"/>
          <w:sz w:val="22"/>
          <w:szCs w:val="22"/>
          <w:shd w:val="clear" w:color="auto" w:fill="FFFFFF"/>
        </w:rPr>
        <w:t>clouds computing platform and its dimensions of scalability. </w:t>
      </w:r>
    </w:p>
    <w:p w:rsidR="005C1CEF" w:rsidRPr="00602FFA" w:rsidRDefault="005C1CEF" w:rsidP="003C1907">
      <w:pPr>
        <w:pStyle w:val="msonormalcxspmiddlecxspmiddlecxspmiddle"/>
        <w:numPr>
          <w:ilvl w:val="0"/>
          <w:numId w:val="2"/>
        </w:numPr>
        <w:tabs>
          <w:tab w:val="clear" w:pos="720"/>
          <w:tab w:val="num" w:pos="360"/>
          <w:tab w:val="left" w:pos="2520"/>
        </w:tabs>
        <w:spacing w:before="0" w:beforeAutospacing="0" w:after="0" w:afterAutospacing="0"/>
        <w:ind w:left="360"/>
        <w:contextualSpacing/>
        <w:rPr>
          <w:rFonts w:asciiTheme="minorHAnsi" w:hAnsiTheme="minorHAnsi" w:cstheme="minorHAnsi"/>
          <w:sz w:val="22"/>
          <w:szCs w:val="22"/>
          <w:lang w:val="en-GB"/>
        </w:rPr>
      </w:pPr>
      <w:r w:rsidRPr="00602FFA">
        <w:rPr>
          <w:rFonts w:asciiTheme="minorHAnsi" w:hAnsiTheme="minorHAnsi" w:cstheme="minorHAnsi"/>
          <w:sz w:val="22"/>
          <w:szCs w:val="22"/>
          <w:shd w:val="clear" w:color="auto" w:fill="FFFFFF"/>
        </w:rPr>
        <w:t xml:space="preserve"> Involved in complete application stack in</w:t>
      </w:r>
      <w:r w:rsidRPr="00602FFA">
        <w:rPr>
          <w:rStyle w:val="apple-converted-space"/>
          <w:rFonts w:asciiTheme="minorHAnsi" w:hAnsiTheme="minorHAnsi" w:cstheme="minorHAnsi"/>
          <w:sz w:val="22"/>
          <w:szCs w:val="22"/>
          <w:shd w:val="clear" w:color="auto" w:fill="FFFFFF"/>
        </w:rPr>
        <w:t> </w:t>
      </w:r>
      <w:r w:rsidRPr="00602FFA">
        <w:rPr>
          <w:rStyle w:val="apple-converted-space"/>
          <w:rFonts w:asciiTheme="minorHAnsi" w:hAnsiTheme="minorHAnsi" w:cstheme="minorHAnsi"/>
          <w:b/>
          <w:sz w:val="22"/>
          <w:szCs w:val="22"/>
          <w:shd w:val="clear" w:color="auto" w:fill="FFFFFF"/>
        </w:rPr>
        <w:t>AWS</w:t>
      </w:r>
      <w:r w:rsidRPr="00602FFA">
        <w:rPr>
          <w:rStyle w:val="apple-converted-space"/>
          <w:rFonts w:asciiTheme="minorHAnsi" w:hAnsiTheme="minorHAnsi" w:cstheme="minorHAnsi"/>
          <w:sz w:val="22"/>
          <w:szCs w:val="22"/>
          <w:shd w:val="clear" w:color="auto" w:fill="FFFFFF"/>
        </w:rPr>
        <w:t> </w:t>
      </w:r>
      <w:r w:rsidRPr="00602FFA">
        <w:rPr>
          <w:rFonts w:asciiTheme="minorHAnsi" w:hAnsiTheme="minorHAnsi" w:cstheme="minorHAnsi"/>
          <w:sz w:val="22"/>
          <w:szCs w:val="22"/>
          <w:shd w:val="clear" w:color="auto" w:fill="FFFFFF"/>
        </w:rPr>
        <w:t>EC2 </w:t>
      </w:r>
    </w:p>
    <w:p w:rsidR="005F66D2" w:rsidRPr="00602FFA" w:rsidRDefault="005F66D2" w:rsidP="003C1907">
      <w:pPr>
        <w:pStyle w:val="msonormalcxspmiddlecxspmiddlecxspmiddle"/>
        <w:numPr>
          <w:ilvl w:val="0"/>
          <w:numId w:val="2"/>
        </w:numPr>
        <w:tabs>
          <w:tab w:val="clear" w:pos="720"/>
          <w:tab w:val="num" w:pos="360"/>
          <w:tab w:val="left" w:pos="2520"/>
        </w:tabs>
        <w:spacing w:before="0" w:beforeAutospacing="0" w:after="0" w:afterAutospacing="0"/>
        <w:ind w:left="360"/>
        <w:contextualSpacing/>
        <w:rPr>
          <w:rFonts w:asciiTheme="minorHAnsi" w:hAnsiTheme="minorHAnsi" w:cstheme="minorHAnsi"/>
          <w:sz w:val="22"/>
          <w:szCs w:val="22"/>
          <w:lang w:val="en-GB"/>
        </w:rPr>
      </w:pPr>
      <w:r w:rsidRPr="00602FFA">
        <w:rPr>
          <w:rFonts w:asciiTheme="minorHAnsi" w:hAnsiTheme="minorHAnsi" w:cstheme="minorHAnsi"/>
          <w:sz w:val="22"/>
          <w:szCs w:val="22"/>
          <w:lang w:val="en-GB"/>
        </w:rPr>
        <w:t xml:space="preserve">Worked on </w:t>
      </w:r>
      <w:r w:rsidRPr="00602FFA">
        <w:rPr>
          <w:rFonts w:asciiTheme="minorHAnsi" w:hAnsiTheme="minorHAnsi" w:cstheme="minorHAnsi"/>
          <w:b/>
          <w:sz w:val="22"/>
          <w:szCs w:val="22"/>
          <w:lang w:val="en-GB"/>
        </w:rPr>
        <w:t>Distributed Transaction Management</w:t>
      </w:r>
      <w:r w:rsidRPr="00602FFA">
        <w:rPr>
          <w:rFonts w:asciiTheme="minorHAnsi" w:hAnsiTheme="minorHAnsi" w:cstheme="minorHAnsi"/>
          <w:sz w:val="22"/>
          <w:szCs w:val="22"/>
          <w:lang w:val="en-GB"/>
        </w:rPr>
        <w:t xml:space="preserve"> system to achieve </w:t>
      </w:r>
      <w:r w:rsidRPr="00602FFA">
        <w:rPr>
          <w:rFonts w:asciiTheme="minorHAnsi" w:hAnsiTheme="minorHAnsi" w:cstheme="minorHAnsi"/>
          <w:b/>
          <w:sz w:val="22"/>
          <w:szCs w:val="22"/>
          <w:lang w:val="en-GB"/>
        </w:rPr>
        <w:t>multiple resource (or XA) transactions</w:t>
      </w:r>
      <w:r w:rsidRPr="00602FFA">
        <w:rPr>
          <w:rFonts w:asciiTheme="minorHAnsi" w:hAnsiTheme="minorHAnsi" w:cstheme="minorHAnsi"/>
          <w:sz w:val="22"/>
          <w:szCs w:val="22"/>
          <w:lang w:val="en-GB"/>
        </w:rPr>
        <w:t xml:space="preserve">  with Spring JTA Based on </w:t>
      </w:r>
      <w:r w:rsidRPr="00602FFA">
        <w:rPr>
          <w:rFonts w:asciiTheme="minorHAnsi" w:hAnsiTheme="minorHAnsi" w:cstheme="minorHAnsi"/>
          <w:b/>
          <w:sz w:val="22"/>
          <w:szCs w:val="22"/>
          <w:lang w:val="en-GB"/>
        </w:rPr>
        <w:t>Atomikos</w:t>
      </w:r>
      <w:r w:rsidRPr="00602FFA">
        <w:rPr>
          <w:rFonts w:asciiTheme="minorHAnsi" w:hAnsiTheme="minorHAnsi" w:cstheme="minorHAnsi"/>
          <w:sz w:val="22"/>
          <w:szCs w:val="22"/>
          <w:lang w:val="en-GB"/>
        </w:rPr>
        <w:t>.</w:t>
      </w:r>
    </w:p>
    <w:p w:rsidR="003B4B88" w:rsidRPr="00602FFA" w:rsidRDefault="003B4B88" w:rsidP="003C1907">
      <w:pPr>
        <w:pStyle w:val="msonormalcxspmiddlecxspmiddlecxspmiddlecxspmiddle"/>
        <w:numPr>
          <w:ilvl w:val="0"/>
          <w:numId w:val="2"/>
        </w:numPr>
        <w:tabs>
          <w:tab w:val="clear" w:pos="720"/>
          <w:tab w:val="num" w:pos="360"/>
          <w:tab w:val="left" w:pos="2520"/>
        </w:tabs>
        <w:spacing w:before="0" w:beforeAutospacing="0" w:after="120" w:afterAutospacing="0"/>
        <w:ind w:left="360"/>
        <w:contextualSpacing/>
        <w:rPr>
          <w:rFonts w:asciiTheme="minorHAnsi" w:hAnsiTheme="minorHAnsi" w:cstheme="minorHAnsi"/>
          <w:sz w:val="22"/>
          <w:szCs w:val="22"/>
          <w:lang w:val="en-GB"/>
        </w:rPr>
      </w:pPr>
      <w:r w:rsidRPr="00602FFA">
        <w:rPr>
          <w:rFonts w:asciiTheme="minorHAnsi" w:hAnsiTheme="minorHAnsi" w:cstheme="minorHAnsi"/>
          <w:bCs/>
          <w:sz w:val="22"/>
          <w:szCs w:val="22"/>
        </w:rPr>
        <w:t xml:space="preserve">Extensively used various </w:t>
      </w:r>
      <w:r w:rsidRPr="00602FFA">
        <w:rPr>
          <w:rFonts w:asciiTheme="minorHAnsi" w:hAnsiTheme="minorHAnsi" w:cstheme="minorHAnsi"/>
          <w:b/>
          <w:bCs/>
          <w:sz w:val="22"/>
          <w:szCs w:val="22"/>
        </w:rPr>
        <w:t>Spring Framework</w:t>
      </w:r>
      <w:r w:rsidRPr="00602FFA">
        <w:rPr>
          <w:rFonts w:asciiTheme="minorHAnsi" w:hAnsiTheme="minorHAnsi" w:cstheme="minorHAnsi"/>
          <w:bCs/>
          <w:sz w:val="22"/>
          <w:szCs w:val="22"/>
        </w:rPr>
        <w:t xml:space="preserve"> modules like</w:t>
      </w:r>
      <w:r w:rsidRPr="00602FFA">
        <w:rPr>
          <w:rFonts w:asciiTheme="minorHAnsi" w:hAnsiTheme="minorHAnsi" w:cstheme="minorHAnsi"/>
          <w:b/>
          <w:bCs/>
          <w:sz w:val="22"/>
          <w:szCs w:val="22"/>
        </w:rPr>
        <w:t xml:space="preserve"> MVC, DI(IOC), Auto Wiring, JDBC Templates, Spring Security, AOP.</w:t>
      </w:r>
    </w:p>
    <w:p w:rsidR="003B4B88" w:rsidRPr="00602FFA" w:rsidRDefault="003B4B88" w:rsidP="003B4B88">
      <w:pPr>
        <w:pStyle w:val="msonormalcxspmiddlecxspmiddlecxspmiddlecxspmiddle"/>
        <w:numPr>
          <w:ilvl w:val="0"/>
          <w:numId w:val="2"/>
        </w:numPr>
        <w:tabs>
          <w:tab w:val="clear" w:pos="720"/>
          <w:tab w:val="num" w:pos="360"/>
          <w:tab w:val="left" w:pos="2520"/>
        </w:tabs>
        <w:spacing w:before="0" w:beforeAutospacing="0" w:after="120" w:afterAutospacing="0"/>
        <w:ind w:left="360"/>
        <w:contextualSpacing/>
        <w:jc w:val="both"/>
        <w:rPr>
          <w:rFonts w:asciiTheme="minorHAnsi" w:hAnsiTheme="minorHAnsi" w:cstheme="minorHAnsi"/>
          <w:sz w:val="22"/>
          <w:szCs w:val="22"/>
          <w:lang w:val="en-GB"/>
        </w:rPr>
      </w:pPr>
      <w:r w:rsidRPr="00602FFA">
        <w:rPr>
          <w:rFonts w:asciiTheme="minorHAnsi" w:hAnsiTheme="minorHAnsi" w:cstheme="minorHAnsi"/>
          <w:sz w:val="22"/>
          <w:szCs w:val="22"/>
          <w:lang w:val="en-GB"/>
        </w:rPr>
        <w:t xml:space="preserve">Implemented SOA to develop </w:t>
      </w:r>
      <w:r w:rsidRPr="00602FFA">
        <w:rPr>
          <w:rFonts w:asciiTheme="minorHAnsi" w:hAnsiTheme="minorHAnsi" w:cstheme="minorHAnsi"/>
          <w:b/>
          <w:sz w:val="22"/>
          <w:szCs w:val="22"/>
          <w:lang w:val="en-GB"/>
        </w:rPr>
        <w:t>REST</w:t>
      </w:r>
      <w:r w:rsidRPr="00602FFA">
        <w:rPr>
          <w:rFonts w:asciiTheme="minorHAnsi" w:hAnsiTheme="minorHAnsi" w:cstheme="minorHAnsi"/>
          <w:sz w:val="22"/>
          <w:szCs w:val="22"/>
          <w:lang w:val="en-GB"/>
        </w:rPr>
        <w:t xml:space="preserve"> Based </w:t>
      </w:r>
      <w:r w:rsidRPr="00602FFA">
        <w:rPr>
          <w:rFonts w:asciiTheme="minorHAnsi" w:hAnsiTheme="minorHAnsi" w:cstheme="minorHAnsi"/>
          <w:b/>
          <w:sz w:val="22"/>
          <w:szCs w:val="22"/>
          <w:lang w:val="en-GB"/>
        </w:rPr>
        <w:t xml:space="preserve">Web services </w:t>
      </w:r>
      <w:r w:rsidRPr="00602FFA">
        <w:rPr>
          <w:rFonts w:asciiTheme="minorHAnsi" w:hAnsiTheme="minorHAnsi" w:cstheme="minorHAnsi"/>
          <w:sz w:val="22"/>
          <w:szCs w:val="22"/>
          <w:lang w:val="en-GB"/>
        </w:rPr>
        <w:t>using</w:t>
      </w:r>
      <w:r w:rsidRPr="00602FFA">
        <w:rPr>
          <w:rFonts w:asciiTheme="minorHAnsi" w:hAnsiTheme="minorHAnsi" w:cstheme="minorHAnsi"/>
          <w:b/>
          <w:sz w:val="22"/>
          <w:szCs w:val="22"/>
          <w:lang w:val="en-GB"/>
        </w:rPr>
        <w:t xml:space="preserve"> Apache Axis</w:t>
      </w:r>
      <w:r w:rsidRPr="00602FFA">
        <w:rPr>
          <w:rFonts w:asciiTheme="minorHAnsi" w:hAnsiTheme="minorHAnsi" w:cstheme="minorHAnsi"/>
          <w:sz w:val="22"/>
          <w:szCs w:val="22"/>
          <w:lang w:val="en-GB"/>
        </w:rPr>
        <w:t xml:space="preserve">. </w:t>
      </w:r>
    </w:p>
    <w:p w:rsidR="003B4B88" w:rsidRPr="00602FFA" w:rsidRDefault="003B4B88" w:rsidP="003B4B88">
      <w:pPr>
        <w:pStyle w:val="msonormalcxspmiddlecxspmiddlecxspmiddlecxspmiddle"/>
        <w:numPr>
          <w:ilvl w:val="0"/>
          <w:numId w:val="2"/>
        </w:numPr>
        <w:tabs>
          <w:tab w:val="clear" w:pos="720"/>
          <w:tab w:val="num" w:pos="360"/>
          <w:tab w:val="left" w:pos="2520"/>
        </w:tabs>
        <w:spacing w:before="0" w:beforeAutospacing="0" w:after="0" w:afterAutospacing="0"/>
        <w:ind w:left="360"/>
        <w:contextualSpacing/>
        <w:jc w:val="both"/>
        <w:rPr>
          <w:rFonts w:asciiTheme="minorHAnsi" w:hAnsiTheme="minorHAnsi" w:cstheme="minorHAnsi"/>
          <w:sz w:val="22"/>
          <w:szCs w:val="22"/>
          <w:lang w:val="en-GB"/>
        </w:rPr>
      </w:pPr>
      <w:r w:rsidRPr="00602FFA">
        <w:rPr>
          <w:rFonts w:asciiTheme="minorHAnsi" w:hAnsiTheme="minorHAnsi" w:cstheme="minorHAnsi"/>
          <w:sz w:val="22"/>
          <w:szCs w:val="22"/>
        </w:rPr>
        <w:t xml:space="preserve">Developed Service layer Using </w:t>
      </w:r>
      <w:r w:rsidRPr="00602FFA">
        <w:rPr>
          <w:rFonts w:asciiTheme="minorHAnsi" w:hAnsiTheme="minorHAnsi" w:cstheme="minorHAnsi"/>
          <w:b/>
          <w:sz w:val="22"/>
          <w:szCs w:val="22"/>
        </w:rPr>
        <w:t>Spring</w:t>
      </w:r>
      <w:r w:rsidRPr="00602FFA">
        <w:rPr>
          <w:rFonts w:asciiTheme="minorHAnsi" w:hAnsiTheme="minorHAnsi" w:cstheme="minorHAnsi"/>
          <w:sz w:val="22"/>
          <w:szCs w:val="22"/>
        </w:rPr>
        <w:t xml:space="preserve">, </w:t>
      </w:r>
      <w:r w:rsidRPr="00602FFA">
        <w:rPr>
          <w:rFonts w:asciiTheme="minorHAnsi" w:hAnsiTheme="minorHAnsi" w:cstheme="minorHAnsi"/>
          <w:b/>
          <w:sz w:val="22"/>
          <w:szCs w:val="22"/>
        </w:rPr>
        <w:t>AspectJ</w:t>
      </w:r>
      <w:r w:rsidRPr="00602FFA">
        <w:rPr>
          <w:rFonts w:asciiTheme="minorHAnsi" w:hAnsiTheme="minorHAnsi" w:cstheme="minorHAnsi"/>
          <w:sz w:val="22"/>
          <w:szCs w:val="22"/>
        </w:rPr>
        <w:t xml:space="preserve"> and persistence layer using Hibernate.</w:t>
      </w:r>
    </w:p>
    <w:p w:rsidR="003B4B88" w:rsidRPr="00602FFA" w:rsidRDefault="003B4B88" w:rsidP="003B4B88">
      <w:pPr>
        <w:pStyle w:val="msonormalcxspmiddlecxspmiddlecxspmiddlecxspmiddle"/>
        <w:numPr>
          <w:ilvl w:val="0"/>
          <w:numId w:val="2"/>
        </w:numPr>
        <w:tabs>
          <w:tab w:val="clear" w:pos="720"/>
          <w:tab w:val="num" w:pos="360"/>
          <w:tab w:val="left" w:pos="2520"/>
        </w:tabs>
        <w:spacing w:before="0" w:beforeAutospacing="0" w:after="0" w:afterAutospacing="0"/>
        <w:ind w:left="360"/>
        <w:contextualSpacing/>
        <w:jc w:val="both"/>
        <w:rPr>
          <w:rFonts w:asciiTheme="minorHAnsi" w:hAnsiTheme="minorHAnsi" w:cstheme="minorHAnsi"/>
          <w:sz w:val="22"/>
          <w:szCs w:val="22"/>
          <w:lang w:val="en-GB"/>
        </w:rPr>
      </w:pPr>
      <w:r w:rsidRPr="00602FFA">
        <w:rPr>
          <w:rFonts w:asciiTheme="minorHAnsi" w:hAnsiTheme="minorHAnsi" w:cstheme="minorHAnsi"/>
          <w:sz w:val="22"/>
          <w:szCs w:val="22"/>
        </w:rPr>
        <w:t xml:space="preserve">Extensively used </w:t>
      </w:r>
      <w:r w:rsidRPr="00602FFA">
        <w:rPr>
          <w:rFonts w:asciiTheme="minorHAnsi" w:hAnsiTheme="minorHAnsi" w:cstheme="minorHAnsi"/>
          <w:b/>
          <w:sz w:val="22"/>
          <w:szCs w:val="22"/>
        </w:rPr>
        <w:t>Hibernate mappings</w:t>
      </w:r>
      <w:r w:rsidRPr="00602FFA">
        <w:rPr>
          <w:rFonts w:asciiTheme="minorHAnsi" w:hAnsiTheme="minorHAnsi" w:cstheme="minorHAnsi"/>
          <w:sz w:val="22"/>
          <w:szCs w:val="22"/>
        </w:rPr>
        <w:t xml:space="preserve">, </w:t>
      </w:r>
      <w:r w:rsidRPr="00602FFA">
        <w:rPr>
          <w:rFonts w:asciiTheme="minorHAnsi" w:hAnsiTheme="minorHAnsi" w:cstheme="minorHAnsi"/>
          <w:b/>
          <w:sz w:val="22"/>
          <w:szCs w:val="22"/>
        </w:rPr>
        <w:t>HQL</w:t>
      </w:r>
      <w:r w:rsidRPr="00602FFA">
        <w:rPr>
          <w:rFonts w:asciiTheme="minorHAnsi" w:hAnsiTheme="minorHAnsi" w:cstheme="minorHAnsi"/>
          <w:sz w:val="22"/>
          <w:szCs w:val="22"/>
        </w:rPr>
        <w:t xml:space="preserve">, </w:t>
      </w:r>
      <w:r w:rsidRPr="00602FFA">
        <w:rPr>
          <w:rFonts w:asciiTheme="minorHAnsi" w:hAnsiTheme="minorHAnsi" w:cstheme="minorHAnsi"/>
          <w:b/>
          <w:sz w:val="22"/>
          <w:szCs w:val="22"/>
        </w:rPr>
        <w:t>EH</w:t>
      </w:r>
      <w:r w:rsidRPr="00602FFA">
        <w:rPr>
          <w:rFonts w:asciiTheme="minorHAnsi" w:hAnsiTheme="minorHAnsi" w:cstheme="minorHAnsi"/>
          <w:b/>
          <w:bCs/>
          <w:sz w:val="22"/>
          <w:szCs w:val="22"/>
        </w:rPr>
        <w:t xml:space="preserve">Cache, Query, Criteria, </w:t>
      </w:r>
      <w:r w:rsidRPr="00602FFA">
        <w:rPr>
          <w:rFonts w:asciiTheme="minorHAnsi" w:hAnsiTheme="minorHAnsi" w:cstheme="minorHAnsi"/>
          <w:b/>
          <w:sz w:val="22"/>
          <w:szCs w:val="22"/>
        </w:rPr>
        <w:t>Lazy loading</w:t>
      </w:r>
      <w:r w:rsidRPr="00602FFA">
        <w:rPr>
          <w:rFonts w:asciiTheme="minorHAnsi" w:hAnsiTheme="minorHAnsi" w:cstheme="minorHAnsi"/>
          <w:b/>
          <w:bCs/>
          <w:sz w:val="22"/>
          <w:szCs w:val="22"/>
        </w:rPr>
        <w:t>Transactions</w:t>
      </w:r>
      <w:r w:rsidRPr="00602FFA">
        <w:rPr>
          <w:rFonts w:asciiTheme="minorHAnsi" w:hAnsiTheme="minorHAnsi" w:cstheme="minorHAnsi"/>
          <w:bCs/>
          <w:sz w:val="22"/>
          <w:szCs w:val="22"/>
        </w:rPr>
        <w:t xml:space="preserve"> and </w:t>
      </w:r>
      <w:r w:rsidRPr="00602FFA">
        <w:rPr>
          <w:rFonts w:asciiTheme="minorHAnsi" w:hAnsiTheme="minorHAnsi" w:cstheme="minorHAnsi"/>
          <w:b/>
          <w:bCs/>
          <w:sz w:val="22"/>
          <w:szCs w:val="22"/>
        </w:rPr>
        <w:t>Lockings.</w:t>
      </w:r>
    </w:p>
    <w:p w:rsidR="003B4B88" w:rsidRPr="00602FFA" w:rsidRDefault="003B4B88" w:rsidP="003B4B88">
      <w:pPr>
        <w:pStyle w:val="msonormalcxspmiddlecxspmiddlecxspmiddlecxspmiddle"/>
        <w:numPr>
          <w:ilvl w:val="0"/>
          <w:numId w:val="2"/>
        </w:numPr>
        <w:tabs>
          <w:tab w:val="clear" w:pos="720"/>
          <w:tab w:val="num" w:pos="360"/>
          <w:tab w:val="left" w:pos="2520"/>
        </w:tabs>
        <w:spacing w:before="0" w:beforeAutospacing="0" w:after="0" w:afterAutospacing="0"/>
        <w:ind w:left="360"/>
        <w:contextualSpacing/>
        <w:jc w:val="both"/>
        <w:rPr>
          <w:rFonts w:asciiTheme="minorHAnsi" w:hAnsiTheme="minorHAnsi" w:cstheme="minorHAnsi"/>
          <w:sz w:val="22"/>
          <w:szCs w:val="22"/>
          <w:lang w:val="en-GB"/>
        </w:rPr>
      </w:pPr>
      <w:r w:rsidRPr="00602FFA">
        <w:rPr>
          <w:rFonts w:asciiTheme="minorHAnsi" w:hAnsiTheme="minorHAnsi" w:cstheme="minorHAnsi"/>
          <w:sz w:val="22"/>
          <w:szCs w:val="22"/>
          <w:lang w:val="en-GB"/>
        </w:rPr>
        <w:t xml:space="preserve">Developed </w:t>
      </w:r>
      <w:r w:rsidRPr="00602FFA">
        <w:rPr>
          <w:rFonts w:asciiTheme="minorHAnsi" w:hAnsiTheme="minorHAnsi" w:cstheme="minorHAnsi"/>
          <w:b/>
          <w:sz w:val="22"/>
          <w:szCs w:val="22"/>
          <w:lang w:val="en-GB"/>
        </w:rPr>
        <w:t>RESTWeb Services clients</w:t>
      </w:r>
      <w:r w:rsidRPr="00602FFA">
        <w:rPr>
          <w:rFonts w:asciiTheme="minorHAnsi" w:hAnsiTheme="minorHAnsi" w:cstheme="minorHAnsi"/>
          <w:sz w:val="22"/>
          <w:szCs w:val="22"/>
          <w:lang w:val="en-GB"/>
        </w:rPr>
        <w:t xml:space="preserve"> to consume those Web Services as well other </w:t>
      </w:r>
      <w:r w:rsidRPr="00602FFA">
        <w:rPr>
          <w:rFonts w:asciiTheme="minorHAnsi" w:hAnsiTheme="minorHAnsi" w:cstheme="minorHAnsi"/>
          <w:b/>
          <w:sz w:val="22"/>
          <w:szCs w:val="22"/>
          <w:lang w:val="en-GB"/>
        </w:rPr>
        <w:t>enterprise wide Web Services.</w:t>
      </w:r>
    </w:p>
    <w:p w:rsidR="003B4B88" w:rsidRPr="00602FFA" w:rsidRDefault="003B4B88" w:rsidP="003B4B88">
      <w:pPr>
        <w:pStyle w:val="msonormalcxspmiddlecxspmiddlecxspmiddlecxspmiddle"/>
        <w:numPr>
          <w:ilvl w:val="0"/>
          <w:numId w:val="2"/>
        </w:numPr>
        <w:tabs>
          <w:tab w:val="clear" w:pos="720"/>
          <w:tab w:val="num" w:pos="360"/>
          <w:tab w:val="left" w:pos="2520"/>
        </w:tabs>
        <w:spacing w:before="0" w:beforeAutospacing="0" w:after="0" w:afterAutospacing="0"/>
        <w:ind w:left="360"/>
        <w:contextualSpacing/>
        <w:jc w:val="both"/>
        <w:rPr>
          <w:rFonts w:asciiTheme="minorHAnsi" w:hAnsiTheme="minorHAnsi" w:cstheme="minorHAnsi"/>
          <w:sz w:val="22"/>
          <w:szCs w:val="22"/>
          <w:lang w:val="en-GB"/>
        </w:rPr>
      </w:pPr>
      <w:r w:rsidRPr="00602FFA">
        <w:rPr>
          <w:rFonts w:asciiTheme="minorHAnsi" w:hAnsiTheme="minorHAnsi" w:cstheme="minorHAnsi"/>
          <w:sz w:val="22"/>
          <w:szCs w:val="22"/>
        </w:rPr>
        <w:t xml:space="preserve">Exposed the </w:t>
      </w:r>
      <w:r w:rsidRPr="00602FFA">
        <w:rPr>
          <w:rFonts w:asciiTheme="minorHAnsi" w:hAnsiTheme="minorHAnsi" w:cstheme="minorHAnsi"/>
          <w:b/>
          <w:sz w:val="22"/>
          <w:szCs w:val="22"/>
        </w:rPr>
        <w:t>Web Services</w:t>
      </w:r>
      <w:r w:rsidRPr="00602FFA">
        <w:rPr>
          <w:rFonts w:asciiTheme="minorHAnsi" w:hAnsiTheme="minorHAnsi" w:cstheme="minorHAnsi"/>
          <w:sz w:val="22"/>
          <w:szCs w:val="22"/>
        </w:rPr>
        <w:t xml:space="preserve"> to the client applications by sharing the WSDL’s.</w:t>
      </w:r>
    </w:p>
    <w:p w:rsidR="003B4B88" w:rsidRPr="00602FFA" w:rsidRDefault="003B4B88" w:rsidP="003B4B88">
      <w:pPr>
        <w:pStyle w:val="msonormalcxspmiddlecxspmiddlecxspmiddle"/>
        <w:numPr>
          <w:ilvl w:val="0"/>
          <w:numId w:val="2"/>
        </w:numPr>
        <w:tabs>
          <w:tab w:val="clear" w:pos="720"/>
          <w:tab w:val="num" w:pos="360"/>
          <w:tab w:val="left" w:pos="2520"/>
        </w:tabs>
        <w:spacing w:before="0" w:beforeAutospacing="0" w:after="0" w:afterAutospacing="0"/>
        <w:ind w:left="360"/>
        <w:contextualSpacing/>
        <w:jc w:val="both"/>
        <w:rPr>
          <w:rFonts w:asciiTheme="minorHAnsi" w:hAnsiTheme="minorHAnsi" w:cstheme="minorHAnsi"/>
          <w:sz w:val="22"/>
          <w:szCs w:val="22"/>
          <w:lang w:val="en-GB"/>
        </w:rPr>
      </w:pPr>
      <w:r w:rsidRPr="00602FFA">
        <w:rPr>
          <w:rFonts w:asciiTheme="minorHAnsi" w:hAnsiTheme="minorHAnsi" w:cstheme="minorHAnsi"/>
          <w:sz w:val="22"/>
          <w:szCs w:val="22"/>
          <w:lang w:val="en-GB"/>
        </w:rPr>
        <w:t xml:space="preserve">Used </w:t>
      </w:r>
      <w:r w:rsidRPr="00602FFA">
        <w:rPr>
          <w:rFonts w:asciiTheme="minorHAnsi" w:hAnsiTheme="minorHAnsi" w:cstheme="minorHAnsi"/>
          <w:b/>
          <w:sz w:val="22"/>
          <w:szCs w:val="22"/>
          <w:lang w:val="en-GB"/>
        </w:rPr>
        <w:t>DAO pattern</w:t>
      </w:r>
      <w:r w:rsidRPr="00602FFA">
        <w:rPr>
          <w:rFonts w:asciiTheme="minorHAnsi" w:hAnsiTheme="minorHAnsi" w:cstheme="minorHAnsi"/>
          <w:sz w:val="22"/>
          <w:szCs w:val="22"/>
          <w:lang w:val="en-GB"/>
        </w:rPr>
        <w:t xml:space="preserve"> to fetch data from database using </w:t>
      </w:r>
      <w:r w:rsidRPr="00602FFA">
        <w:rPr>
          <w:rFonts w:asciiTheme="minorHAnsi" w:hAnsiTheme="minorHAnsi" w:cstheme="minorHAnsi"/>
          <w:b/>
          <w:sz w:val="22"/>
          <w:szCs w:val="22"/>
          <w:lang w:val="en-GB"/>
        </w:rPr>
        <w:t>Hibernate</w:t>
      </w:r>
      <w:r w:rsidRPr="00602FFA">
        <w:rPr>
          <w:rFonts w:asciiTheme="minorHAnsi" w:hAnsiTheme="minorHAnsi" w:cstheme="minorHAnsi"/>
          <w:sz w:val="22"/>
          <w:szCs w:val="22"/>
          <w:lang w:val="en-GB"/>
        </w:rPr>
        <w:t xml:space="preserve"> to carry out various database.</w:t>
      </w:r>
    </w:p>
    <w:p w:rsidR="003B4B88" w:rsidRPr="00602FFA" w:rsidRDefault="003B4B88" w:rsidP="003B4B88">
      <w:pPr>
        <w:pStyle w:val="msonormalcxspmiddlecxspmiddlecxspmiddlecxspmiddle"/>
        <w:numPr>
          <w:ilvl w:val="0"/>
          <w:numId w:val="2"/>
        </w:numPr>
        <w:tabs>
          <w:tab w:val="clear" w:pos="720"/>
          <w:tab w:val="num" w:pos="360"/>
          <w:tab w:val="left" w:pos="2520"/>
        </w:tabs>
        <w:spacing w:before="0" w:beforeAutospacing="0" w:after="0" w:afterAutospacing="0"/>
        <w:ind w:left="360"/>
        <w:contextualSpacing/>
        <w:jc w:val="both"/>
        <w:rPr>
          <w:rFonts w:asciiTheme="minorHAnsi" w:hAnsiTheme="minorHAnsi" w:cstheme="minorHAnsi"/>
          <w:sz w:val="22"/>
          <w:szCs w:val="22"/>
          <w:lang w:val="en-GB"/>
        </w:rPr>
      </w:pPr>
      <w:r w:rsidRPr="00602FFA">
        <w:rPr>
          <w:rFonts w:asciiTheme="minorHAnsi" w:hAnsiTheme="minorHAnsi" w:cstheme="minorHAnsi"/>
          <w:sz w:val="22"/>
          <w:szCs w:val="22"/>
          <w:lang w:val="en-GB"/>
        </w:rPr>
        <w:t xml:space="preserve">Used </w:t>
      </w:r>
      <w:r w:rsidRPr="00602FFA">
        <w:rPr>
          <w:rFonts w:asciiTheme="minorHAnsi" w:hAnsiTheme="minorHAnsi" w:cstheme="minorHAnsi"/>
          <w:b/>
          <w:sz w:val="22"/>
          <w:szCs w:val="22"/>
          <w:lang w:val="en-GB"/>
        </w:rPr>
        <w:t>Hibernate Transaction Management, Hibernate Batch Transactions, cache concepts.</w:t>
      </w:r>
    </w:p>
    <w:p w:rsidR="003B4B88" w:rsidRPr="00602FFA" w:rsidRDefault="003B4B88" w:rsidP="003B4B88">
      <w:pPr>
        <w:pStyle w:val="msonormalcxspmiddlecxspmiddlecxspmiddlecxspmiddle"/>
        <w:numPr>
          <w:ilvl w:val="0"/>
          <w:numId w:val="2"/>
        </w:numPr>
        <w:tabs>
          <w:tab w:val="clear" w:pos="720"/>
          <w:tab w:val="num" w:pos="360"/>
          <w:tab w:val="left" w:pos="2520"/>
        </w:tabs>
        <w:spacing w:before="0" w:beforeAutospacing="0" w:after="0" w:afterAutospacing="0"/>
        <w:ind w:left="360"/>
        <w:contextualSpacing/>
        <w:jc w:val="both"/>
        <w:rPr>
          <w:rFonts w:asciiTheme="minorHAnsi" w:hAnsiTheme="minorHAnsi" w:cstheme="minorHAnsi"/>
          <w:sz w:val="22"/>
          <w:szCs w:val="22"/>
          <w:lang w:val="en-GB"/>
        </w:rPr>
      </w:pPr>
      <w:r w:rsidRPr="00602FFA">
        <w:rPr>
          <w:rFonts w:asciiTheme="minorHAnsi" w:hAnsiTheme="minorHAnsi" w:cstheme="minorHAnsi"/>
          <w:sz w:val="22"/>
          <w:szCs w:val="22"/>
        </w:rPr>
        <w:t xml:space="preserve">Modified the </w:t>
      </w:r>
      <w:r w:rsidRPr="00602FFA">
        <w:rPr>
          <w:rFonts w:asciiTheme="minorHAnsi" w:hAnsiTheme="minorHAnsi" w:cstheme="minorHAnsi"/>
          <w:b/>
          <w:sz w:val="22"/>
          <w:szCs w:val="22"/>
        </w:rPr>
        <w:t>Spring Controllers</w:t>
      </w:r>
      <w:r w:rsidRPr="00602FFA">
        <w:rPr>
          <w:rFonts w:asciiTheme="minorHAnsi" w:hAnsiTheme="minorHAnsi" w:cstheme="minorHAnsi"/>
          <w:sz w:val="22"/>
          <w:szCs w:val="22"/>
        </w:rPr>
        <w:t xml:space="preserve"> and Services classes so as to support the introduction of </w:t>
      </w:r>
      <w:r w:rsidRPr="00602FFA">
        <w:rPr>
          <w:rFonts w:asciiTheme="minorHAnsi" w:hAnsiTheme="minorHAnsi" w:cstheme="minorHAnsi"/>
          <w:b/>
          <w:sz w:val="22"/>
          <w:szCs w:val="22"/>
        </w:rPr>
        <w:t>Spring</w:t>
      </w:r>
      <w:r w:rsidRPr="00602FFA">
        <w:rPr>
          <w:rFonts w:asciiTheme="minorHAnsi" w:hAnsiTheme="minorHAnsi" w:cstheme="minorHAnsi"/>
          <w:sz w:val="22"/>
          <w:szCs w:val="22"/>
        </w:rPr>
        <w:t xml:space="preserve"> framework. </w:t>
      </w:r>
    </w:p>
    <w:p w:rsidR="003B4B88" w:rsidRPr="00602FFA" w:rsidRDefault="003B4B88" w:rsidP="003B4B88">
      <w:pPr>
        <w:pStyle w:val="msonormalcxspmiddlecxspmiddlecxspmiddlecxspmiddle"/>
        <w:numPr>
          <w:ilvl w:val="0"/>
          <w:numId w:val="2"/>
        </w:numPr>
        <w:tabs>
          <w:tab w:val="clear" w:pos="720"/>
          <w:tab w:val="num" w:pos="360"/>
          <w:tab w:val="left" w:pos="2520"/>
        </w:tabs>
        <w:spacing w:before="0" w:beforeAutospacing="0" w:after="0" w:afterAutospacing="0"/>
        <w:ind w:left="360"/>
        <w:contextualSpacing/>
        <w:jc w:val="both"/>
        <w:rPr>
          <w:rFonts w:asciiTheme="minorHAnsi" w:hAnsiTheme="minorHAnsi" w:cstheme="minorHAnsi"/>
          <w:sz w:val="22"/>
          <w:szCs w:val="22"/>
          <w:lang w:val="en-GB"/>
        </w:rPr>
      </w:pPr>
      <w:r w:rsidRPr="00602FFA">
        <w:rPr>
          <w:rFonts w:asciiTheme="minorHAnsi" w:hAnsiTheme="minorHAnsi" w:cstheme="minorHAnsi"/>
          <w:sz w:val="22"/>
          <w:szCs w:val="22"/>
          <w:lang w:val="en-GB"/>
        </w:rPr>
        <w:t xml:space="preserve">Developed various generic </w:t>
      </w:r>
      <w:r w:rsidRPr="00602FFA">
        <w:rPr>
          <w:rFonts w:asciiTheme="minorHAnsi" w:hAnsiTheme="minorHAnsi" w:cstheme="minorHAnsi"/>
          <w:b/>
          <w:sz w:val="22"/>
          <w:szCs w:val="22"/>
          <w:lang w:val="en-GB"/>
        </w:rPr>
        <w:t>JavaScript functions</w:t>
      </w:r>
      <w:r w:rsidRPr="00602FFA">
        <w:rPr>
          <w:rFonts w:asciiTheme="minorHAnsi" w:hAnsiTheme="minorHAnsi" w:cstheme="minorHAnsi"/>
          <w:sz w:val="22"/>
          <w:szCs w:val="22"/>
          <w:lang w:val="en-GB"/>
        </w:rPr>
        <w:t xml:space="preserve"> used for validations.</w:t>
      </w:r>
    </w:p>
    <w:p w:rsidR="003B4B88" w:rsidRPr="00602FFA" w:rsidRDefault="003B4B88" w:rsidP="003B4B88">
      <w:pPr>
        <w:pStyle w:val="msonormalcxspmiddlecxspmiddlecxspmiddlecxspmiddle"/>
        <w:numPr>
          <w:ilvl w:val="0"/>
          <w:numId w:val="2"/>
        </w:numPr>
        <w:tabs>
          <w:tab w:val="clear" w:pos="720"/>
          <w:tab w:val="num" w:pos="360"/>
          <w:tab w:val="left" w:pos="2520"/>
        </w:tabs>
        <w:spacing w:before="0" w:beforeAutospacing="0" w:after="0" w:afterAutospacing="0"/>
        <w:ind w:left="360"/>
        <w:contextualSpacing/>
        <w:jc w:val="both"/>
        <w:rPr>
          <w:rFonts w:asciiTheme="minorHAnsi" w:hAnsiTheme="minorHAnsi" w:cstheme="minorHAnsi"/>
          <w:sz w:val="22"/>
          <w:szCs w:val="22"/>
          <w:lang w:val="en-GB"/>
        </w:rPr>
      </w:pPr>
      <w:r w:rsidRPr="00602FFA">
        <w:rPr>
          <w:rFonts w:asciiTheme="minorHAnsi" w:hAnsiTheme="minorHAnsi" w:cstheme="minorHAnsi"/>
          <w:sz w:val="22"/>
          <w:szCs w:val="22"/>
          <w:lang w:val="en-GB"/>
        </w:rPr>
        <w:t xml:space="preserve">Developed screens using </w:t>
      </w:r>
      <w:r w:rsidRPr="00602FFA">
        <w:rPr>
          <w:rFonts w:asciiTheme="minorHAnsi" w:hAnsiTheme="minorHAnsi" w:cstheme="minorHAnsi"/>
          <w:b/>
          <w:sz w:val="22"/>
          <w:szCs w:val="22"/>
          <w:lang w:val="en-GB"/>
        </w:rPr>
        <w:t>jQuery,JSP</w:t>
      </w:r>
      <w:r w:rsidRPr="00602FFA">
        <w:rPr>
          <w:rFonts w:asciiTheme="minorHAnsi" w:hAnsiTheme="minorHAnsi" w:cstheme="minorHAnsi"/>
          <w:sz w:val="22"/>
          <w:szCs w:val="22"/>
          <w:lang w:val="en-GB"/>
        </w:rPr>
        <w:t xml:space="preserve">, </w:t>
      </w:r>
      <w:r w:rsidRPr="00602FFA">
        <w:rPr>
          <w:rFonts w:asciiTheme="minorHAnsi" w:hAnsiTheme="minorHAnsi" w:cstheme="minorHAnsi"/>
          <w:b/>
          <w:sz w:val="22"/>
          <w:szCs w:val="22"/>
          <w:lang w:val="en-GB"/>
        </w:rPr>
        <w:t>JavaScript</w:t>
      </w:r>
      <w:r w:rsidRPr="00602FFA">
        <w:rPr>
          <w:rFonts w:asciiTheme="minorHAnsi" w:hAnsiTheme="minorHAnsi" w:cstheme="minorHAnsi"/>
          <w:sz w:val="22"/>
          <w:szCs w:val="22"/>
          <w:lang w:val="en-GB"/>
        </w:rPr>
        <w:t xml:space="preserve">, </w:t>
      </w:r>
      <w:r w:rsidRPr="00602FFA">
        <w:rPr>
          <w:rFonts w:asciiTheme="minorHAnsi" w:hAnsiTheme="minorHAnsi" w:cstheme="minorHAnsi"/>
          <w:b/>
          <w:sz w:val="22"/>
          <w:szCs w:val="22"/>
          <w:lang w:val="en-GB"/>
        </w:rPr>
        <w:t>AJAX</w:t>
      </w:r>
      <w:r w:rsidRPr="00602FFA">
        <w:rPr>
          <w:rFonts w:asciiTheme="minorHAnsi" w:hAnsiTheme="minorHAnsi" w:cstheme="minorHAnsi"/>
          <w:sz w:val="22"/>
          <w:szCs w:val="22"/>
          <w:lang w:val="en-GB"/>
        </w:rPr>
        <w:t xml:space="preserve"> and </w:t>
      </w:r>
      <w:r w:rsidRPr="00602FFA">
        <w:rPr>
          <w:rFonts w:asciiTheme="minorHAnsi" w:hAnsiTheme="minorHAnsi" w:cstheme="minorHAnsi"/>
          <w:b/>
          <w:sz w:val="22"/>
          <w:szCs w:val="22"/>
          <w:lang w:val="en-GB"/>
        </w:rPr>
        <w:t>Ext JS.</w:t>
      </w:r>
    </w:p>
    <w:p w:rsidR="003B4B88" w:rsidRPr="00602FFA" w:rsidRDefault="003B4B88" w:rsidP="003B4B88">
      <w:pPr>
        <w:pStyle w:val="msonormalcxspmiddlecxspmiddlecxspmiddlecxspmiddle"/>
        <w:numPr>
          <w:ilvl w:val="0"/>
          <w:numId w:val="2"/>
        </w:numPr>
        <w:tabs>
          <w:tab w:val="clear" w:pos="720"/>
          <w:tab w:val="num" w:pos="360"/>
          <w:tab w:val="left" w:pos="2520"/>
        </w:tabs>
        <w:spacing w:before="0" w:beforeAutospacing="0" w:after="0" w:afterAutospacing="0"/>
        <w:ind w:left="360"/>
        <w:contextualSpacing/>
        <w:jc w:val="both"/>
        <w:rPr>
          <w:rFonts w:asciiTheme="minorHAnsi" w:hAnsiTheme="minorHAnsi" w:cstheme="minorHAnsi"/>
          <w:sz w:val="22"/>
          <w:szCs w:val="22"/>
          <w:lang w:val="en-GB"/>
        </w:rPr>
      </w:pPr>
      <w:r w:rsidRPr="00602FFA">
        <w:rPr>
          <w:rFonts w:asciiTheme="minorHAnsi" w:hAnsiTheme="minorHAnsi" w:cstheme="minorHAnsi"/>
          <w:bCs/>
          <w:sz w:val="22"/>
          <w:szCs w:val="22"/>
        </w:rPr>
        <w:t xml:space="preserve">Used </w:t>
      </w:r>
      <w:r w:rsidRPr="00602FFA">
        <w:rPr>
          <w:rFonts w:asciiTheme="minorHAnsi" w:hAnsiTheme="minorHAnsi" w:cstheme="minorHAnsi"/>
          <w:b/>
          <w:bCs/>
          <w:sz w:val="22"/>
          <w:szCs w:val="22"/>
        </w:rPr>
        <w:t>Hibernate</w:t>
      </w:r>
      <w:r w:rsidRPr="00602FFA">
        <w:rPr>
          <w:rFonts w:asciiTheme="minorHAnsi" w:hAnsiTheme="minorHAnsi" w:cstheme="minorHAnsi"/>
          <w:bCs/>
          <w:sz w:val="22"/>
          <w:szCs w:val="22"/>
        </w:rPr>
        <w:t xml:space="preserve"> as ORM tool and defined the mapping and relationship of each table in database.</w:t>
      </w:r>
    </w:p>
    <w:p w:rsidR="003B4B88" w:rsidRPr="00602FFA" w:rsidRDefault="003B4B88" w:rsidP="003B4B88">
      <w:pPr>
        <w:pStyle w:val="msonormalcxspmiddlecxspmiddlecxspmiddlecxspmiddle"/>
        <w:numPr>
          <w:ilvl w:val="0"/>
          <w:numId w:val="2"/>
        </w:numPr>
        <w:tabs>
          <w:tab w:val="clear" w:pos="720"/>
          <w:tab w:val="num" w:pos="360"/>
          <w:tab w:val="left" w:pos="2520"/>
        </w:tabs>
        <w:spacing w:before="0" w:beforeAutospacing="0" w:after="0" w:afterAutospacing="0"/>
        <w:ind w:left="360"/>
        <w:contextualSpacing/>
        <w:jc w:val="both"/>
        <w:rPr>
          <w:rFonts w:asciiTheme="minorHAnsi" w:hAnsiTheme="minorHAnsi" w:cstheme="minorHAnsi"/>
          <w:sz w:val="22"/>
          <w:szCs w:val="22"/>
          <w:lang w:val="en-GB"/>
        </w:rPr>
      </w:pPr>
      <w:r w:rsidRPr="00602FFA">
        <w:rPr>
          <w:rFonts w:asciiTheme="minorHAnsi" w:hAnsiTheme="minorHAnsi" w:cstheme="minorHAnsi"/>
          <w:sz w:val="22"/>
          <w:szCs w:val="22"/>
          <w:lang w:val="en-GB"/>
        </w:rPr>
        <w:t xml:space="preserve">Created logical and physical data models putting to practice, concepts of </w:t>
      </w:r>
      <w:r w:rsidRPr="00602FFA">
        <w:rPr>
          <w:rFonts w:asciiTheme="minorHAnsi" w:hAnsiTheme="minorHAnsi" w:cstheme="minorHAnsi"/>
          <w:b/>
          <w:sz w:val="22"/>
          <w:szCs w:val="22"/>
          <w:lang w:val="en-GB"/>
        </w:rPr>
        <w:t xml:space="preserve">normalization </w:t>
      </w:r>
      <w:r w:rsidRPr="00602FFA">
        <w:rPr>
          <w:rFonts w:asciiTheme="minorHAnsi" w:hAnsiTheme="minorHAnsi" w:cstheme="minorHAnsi"/>
          <w:sz w:val="22"/>
          <w:szCs w:val="22"/>
          <w:lang w:val="en-GB"/>
        </w:rPr>
        <w:t>and</w:t>
      </w:r>
      <w:r w:rsidRPr="00602FFA">
        <w:rPr>
          <w:rFonts w:asciiTheme="minorHAnsi" w:hAnsiTheme="minorHAnsi" w:cstheme="minorHAnsi"/>
          <w:b/>
          <w:sz w:val="22"/>
          <w:szCs w:val="22"/>
          <w:lang w:val="en-GB"/>
        </w:rPr>
        <w:t xml:space="preserve"> RDBMS.</w:t>
      </w:r>
    </w:p>
    <w:p w:rsidR="003B4B88" w:rsidRPr="00602FFA" w:rsidRDefault="003B4B88" w:rsidP="003B4B88">
      <w:pPr>
        <w:pStyle w:val="msonormalcxspmiddlecxspmiddlecxspmiddlecxspmiddle"/>
        <w:numPr>
          <w:ilvl w:val="0"/>
          <w:numId w:val="2"/>
        </w:numPr>
        <w:tabs>
          <w:tab w:val="clear" w:pos="720"/>
          <w:tab w:val="num" w:pos="360"/>
          <w:tab w:val="left" w:pos="2520"/>
        </w:tabs>
        <w:spacing w:before="0" w:beforeAutospacing="0" w:after="0" w:afterAutospacing="0"/>
        <w:ind w:left="360"/>
        <w:contextualSpacing/>
        <w:jc w:val="both"/>
        <w:rPr>
          <w:rFonts w:asciiTheme="minorHAnsi" w:hAnsiTheme="minorHAnsi" w:cstheme="minorHAnsi"/>
          <w:sz w:val="22"/>
          <w:szCs w:val="22"/>
          <w:lang w:val="en-GB"/>
        </w:rPr>
      </w:pPr>
      <w:r w:rsidRPr="00602FFA">
        <w:rPr>
          <w:rFonts w:asciiTheme="minorHAnsi" w:hAnsiTheme="minorHAnsi" w:cstheme="minorHAnsi"/>
          <w:sz w:val="22"/>
          <w:szCs w:val="22"/>
        </w:rPr>
        <w:t xml:space="preserve">Used </w:t>
      </w:r>
      <w:r w:rsidRPr="00602FFA">
        <w:rPr>
          <w:rFonts w:asciiTheme="minorHAnsi" w:hAnsiTheme="minorHAnsi" w:cstheme="minorHAnsi"/>
          <w:b/>
          <w:sz w:val="22"/>
          <w:szCs w:val="22"/>
        </w:rPr>
        <w:t>Hibernate framework</w:t>
      </w:r>
      <w:r w:rsidRPr="00602FFA">
        <w:rPr>
          <w:rFonts w:asciiTheme="minorHAnsi" w:hAnsiTheme="minorHAnsi" w:cstheme="minorHAnsi"/>
          <w:sz w:val="22"/>
          <w:szCs w:val="22"/>
        </w:rPr>
        <w:t xml:space="preserve"> for back end development and Spring dependency injection for middle layer development</w:t>
      </w:r>
    </w:p>
    <w:p w:rsidR="003B4B88" w:rsidRPr="00602FFA" w:rsidRDefault="003B4B88" w:rsidP="003B4B88">
      <w:pPr>
        <w:pStyle w:val="msonormalcxspmiddlecxspmiddlecxspmiddlecxspmiddle"/>
        <w:numPr>
          <w:ilvl w:val="0"/>
          <w:numId w:val="2"/>
        </w:numPr>
        <w:tabs>
          <w:tab w:val="clear" w:pos="720"/>
          <w:tab w:val="num" w:pos="360"/>
          <w:tab w:val="left" w:pos="2520"/>
        </w:tabs>
        <w:spacing w:before="0" w:beforeAutospacing="0" w:after="0" w:afterAutospacing="0"/>
        <w:ind w:left="360"/>
        <w:contextualSpacing/>
        <w:jc w:val="both"/>
        <w:rPr>
          <w:rFonts w:asciiTheme="minorHAnsi" w:hAnsiTheme="minorHAnsi" w:cstheme="minorHAnsi"/>
          <w:sz w:val="22"/>
          <w:szCs w:val="22"/>
          <w:lang w:val="en-GB"/>
        </w:rPr>
      </w:pPr>
      <w:r w:rsidRPr="00602FFA">
        <w:rPr>
          <w:rFonts w:asciiTheme="minorHAnsi" w:hAnsiTheme="minorHAnsi" w:cstheme="minorHAnsi"/>
          <w:bCs/>
          <w:sz w:val="22"/>
          <w:szCs w:val="22"/>
        </w:rPr>
        <w:t xml:space="preserve">Developed the application using industry standard design patterns like </w:t>
      </w:r>
      <w:r w:rsidRPr="00602FFA">
        <w:rPr>
          <w:rFonts w:asciiTheme="minorHAnsi" w:hAnsiTheme="minorHAnsi" w:cstheme="minorHAnsi"/>
          <w:b/>
          <w:bCs/>
          <w:sz w:val="22"/>
          <w:szCs w:val="22"/>
        </w:rPr>
        <w:t>Singleton</w:t>
      </w:r>
      <w:r w:rsidRPr="00602FFA">
        <w:rPr>
          <w:rFonts w:asciiTheme="minorHAnsi" w:hAnsiTheme="minorHAnsi" w:cstheme="minorHAnsi"/>
          <w:bCs/>
          <w:sz w:val="22"/>
          <w:szCs w:val="22"/>
        </w:rPr>
        <w:t xml:space="preserve">, </w:t>
      </w:r>
      <w:r w:rsidRPr="00602FFA">
        <w:rPr>
          <w:rFonts w:asciiTheme="minorHAnsi" w:hAnsiTheme="minorHAnsi" w:cstheme="minorHAnsi"/>
          <w:b/>
          <w:bCs/>
          <w:sz w:val="22"/>
          <w:szCs w:val="22"/>
        </w:rPr>
        <w:t>BusinessDelegate Factory Pattern</w:t>
      </w:r>
      <w:r w:rsidRPr="00602FFA">
        <w:rPr>
          <w:rFonts w:asciiTheme="minorHAnsi" w:hAnsiTheme="minorHAnsi" w:cstheme="minorHAnsi"/>
          <w:bCs/>
          <w:sz w:val="22"/>
          <w:szCs w:val="22"/>
        </w:rPr>
        <w:t xml:space="preserve"> for better maintenance of code and re-usability.</w:t>
      </w:r>
    </w:p>
    <w:p w:rsidR="003B4B88" w:rsidRPr="00602FFA" w:rsidRDefault="003B4B88" w:rsidP="003B4B88">
      <w:pPr>
        <w:pStyle w:val="msonormalcxspmiddlecxspmiddlecxspmiddle"/>
        <w:numPr>
          <w:ilvl w:val="0"/>
          <w:numId w:val="2"/>
        </w:numPr>
        <w:tabs>
          <w:tab w:val="clear" w:pos="720"/>
          <w:tab w:val="num" w:pos="360"/>
          <w:tab w:val="left" w:pos="2520"/>
        </w:tabs>
        <w:spacing w:before="0" w:beforeAutospacing="0" w:after="0" w:afterAutospacing="0"/>
        <w:ind w:left="360"/>
        <w:contextualSpacing/>
        <w:jc w:val="both"/>
        <w:rPr>
          <w:rFonts w:asciiTheme="minorHAnsi" w:hAnsiTheme="minorHAnsi" w:cstheme="minorHAnsi"/>
          <w:sz w:val="22"/>
          <w:szCs w:val="22"/>
          <w:lang w:val="en-GB"/>
        </w:rPr>
      </w:pPr>
      <w:r w:rsidRPr="00602FFA">
        <w:rPr>
          <w:rFonts w:asciiTheme="minorHAnsi" w:hAnsiTheme="minorHAnsi" w:cstheme="minorHAnsi"/>
          <w:bCs/>
          <w:sz w:val="22"/>
          <w:szCs w:val="22"/>
        </w:rPr>
        <w:t>Experiencewithbasic</w:t>
      </w:r>
      <w:r w:rsidRPr="00602FFA">
        <w:rPr>
          <w:rFonts w:asciiTheme="minorHAnsi" w:hAnsiTheme="minorHAnsi" w:cstheme="minorHAnsi"/>
          <w:b/>
          <w:bCs/>
          <w:sz w:val="22"/>
          <w:szCs w:val="22"/>
        </w:rPr>
        <w:t xml:space="preserve"> WebSphere Administration- like JMS, Data Source Configurations, Listener port configurations, JVM Property Configuration, Certificates Configuration,</w:t>
      </w:r>
    </w:p>
    <w:p w:rsidR="003B4B88" w:rsidRPr="00602FFA" w:rsidRDefault="003B4B88" w:rsidP="003B4B88">
      <w:pPr>
        <w:pStyle w:val="msonormalcxspmiddlecxspmiddlecxspmiddle"/>
        <w:numPr>
          <w:ilvl w:val="0"/>
          <w:numId w:val="2"/>
        </w:numPr>
        <w:tabs>
          <w:tab w:val="clear" w:pos="720"/>
          <w:tab w:val="num" w:pos="360"/>
          <w:tab w:val="left" w:pos="2520"/>
        </w:tabs>
        <w:spacing w:before="0" w:beforeAutospacing="0" w:after="0" w:afterAutospacing="0"/>
        <w:ind w:left="360"/>
        <w:contextualSpacing/>
        <w:jc w:val="both"/>
        <w:rPr>
          <w:rFonts w:asciiTheme="minorHAnsi" w:hAnsiTheme="minorHAnsi" w:cstheme="minorHAnsi"/>
          <w:sz w:val="22"/>
          <w:szCs w:val="22"/>
          <w:lang w:val="en-GB"/>
        </w:rPr>
      </w:pPr>
      <w:r w:rsidRPr="00602FFA">
        <w:rPr>
          <w:rFonts w:asciiTheme="minorHAnsi" w:hAnsiTheme="minorHAnsi" w:cstheme="minorHAnsi"/>
          <w:sz w:val="22"/>
          <w:szCs w:val="22"/>
        </w:rPr>
        <w:lastRenderedPageBreak/>
        <w:t xml:space="preserve">Thorough understanding of the responsibilities of the platform, </w:t>
      </w:r>
      <w:r w:rsidRPr="00602FFA">
        <w:rPr>
          <w:rFonts w:asciiTheme="minorHAnsi" w:hAnsiTheme="minorHAnsi" w:cstheme="minorHAnsi"/>
          <w:b/>
          <w:sz w:val="22"/>
          <w:szCs w:val="22"/>
        </w:rPr>
        <w:t>database</w:t>
      </w:r>
      <w:r w:rsidRPr="00602FFA">
        <w:rPr>
          <w:rFonts w:asciiTheme="minorHAnsi" w:hAnsiTheme="minorHAnsi" w:cstheme="minorHAnsi"/>
          <w:sz w:val="22"/>
          <w:szCs w:val="22"/>
        </w:rPr>
        <w:t xml:space="preserve">, API, caching layer, proxies, and other </w:t>
      </w:r>
      <w:r w:rsidRPr="00602FFA">
        <w:rPr>
          <w:rFonts w:asciiTheme="minorHAnsi" w:hAnsiTheme="minorHAnsi" w:cstheme="minorHAnsi"/>
          <w:b/>
          <w:sz w:val="22"/>
          <w:szCs w:val="22"/>
        </w:rPr>
        <w:t>webservices</w:t>
      </w:r>
      <w:r w:rsidRPr="00602FFA">
        <w:rPr>
          <w:rFonts w:asciiTheme="minorHAnsi" w:hAnsiTheme="minorHAnsi" w:cstheme="minorHAnsi"/>
          <w:sz w:val="22"/>
          <w:szCs w:val="22"/>
        </w:rPr>
        <w:t xml:space="preserve"> used in the system.</w:t>
      </w:r>
    </w:p>
    <w:p w:rsidR="00347D49" w:rsidRPr="00602FFA" w:rsidRDefault="00347D49" w:rsidP="003B4B88">
      <w:pPr>
        <w:pStyle w:val="msonormalcxspmiddlecxspmiddlecxspmiddle"/>
        <w:numPr>
          <w:ilvl w:val="0"/>
          <w:numId w:val="2"/>
        </w:numPr>
        <w:tabs>
          <w:tab w:val="clear" w:pos="720"/>
          <w:tab w:val="num" w:pos="360"/>
          <w:tab w:val="left" w:pos="2520"/>
        </w:tabs>
        <w:spacing w:before="0" w:beforeAutospacing="0" w:after="0" w:afterAutospacing="0"/>
        <w:ind w:left="360"/>
        <w:contextualSpacing/>
        <w:jc w:val="both"/>
        <w:rPr>
          <w:rFonts w:asciiTheme="minorHAnsi" w:hAnsiTheme="minorHAnsi" w:cstheme="minorHAnsi"/>
          <w:sz w:val="22"/>
          <w:szCs w:val="22"/>
          <w:lang w:val="en-GB"/>
        </w:rPr>
      </w:pPr>
      <w:r w:rsidRPr="00602FFA">
        <w:rPr>
          <w:rFonts w:asciiTheme="minorHAnsi" w:hAnsiTheme="minorHAnsi" w:cstheme="minorHAnsi"/>
          <w:sz w:val="22"/>
          <w:szCs w:val="22"/>
          <w:shd w:val="clear" w:color="auto" w:fill="FFFFFF"/>
        </w:rPr>
        <w:t>Provide drools Expert and</w:t>
      </w:r>
      <w:r w:rsidRPr="00602FFA">
        <w:rPr>
          <w:rStyle w:val="apple-converted-space"/>
          <w:rFonts w:asciiTheme="minorHAnsi" w:hAnsiTheme="minorHAnsi" w:cstheme="minorHAnsi"/>
          <w:sz w:val="22"/>
          <w:szCs w:val="22"/>
          <w:shd w:val="clear" w:color="auto" w:fill="FFFFFF"/>
        </w:rPr>
        <w:t> </w:t>
      </w:r>
      <w:r w:rsidRPr="00602FFA">
        <w:rPr>
          <w:rStyle w:val="apple-converted-space"/>
          <w:rFonts w:asciiTheme="minorHAnsi" w:hAnsiTheme="minorHAnsi" w:cstheme="minorHAnsi"/>
          <w:b/>
          <w:sz w:val="22"/>
          <w:szCs w:val="22"/>
          <w:shd w:val="clear" w:color="auto" w:fill="FFFFFF"/>
        </w:rPr>
        <w:t>JBPM</w:t>
      </w:r>
      <w:r w:rsidRPr="00602FFA">
        <w:rPr>
          <w:rFonts w:asciiTheme="minorHAnsi" w:hAnsiTheme="minorHAnsi" w:cstheme="minorHAnsi"/>
          <w:sz w:val="22"/>
          <w:szCs w:val="22"/>
          <w:shd w:val="clear" w:color="auto" w:fill="FFFFFF"/>
        </w:rPr>
        <w:t>training to the developer community. </w:t>
      </w:r>
    </w:p>
    <w:p w:rsidR="0010648C" w:rsidRPr="00602FFA" w:rsidRDefault="0010648C" w:rsidP="003B4B88">
      <w:pPr>
        <w:pStyle w:val="msonormalcxspmiddlecxspmiddlecxspmiddle"/>
        <w:numPr>
          <w:ilvl w:val="0"/>
          <w:numId w:val="2"/>
        </w:numPr>
        <w:tabs>
          <w:tab w:val="clear" w:pos="720"/>
          <w:tab w:val="num" w:pos="360"/>
          <w:tab w:val="left" w:pos="2520"/>
        </w:tabs>
        <w:spacing w:before="0" w:beforeAutospacing="0" w:after="0" w:afterAutospacing="0"/>
        <w:ind w:left="360"/>
        <w:contextualSpacing/>
        <w:jc w:val="both"/>
        <w:rPr>
          <w:rFonts w:asciiTheme="minorHAnsi" w:hAnsiTheme="minorHAnsi" w:cstheme="minorHAnsi"/>
          <w:sz w:val="22"/>
          <w:szCs w:val="22"/>
          <w:lang w:val="en-GB"/>
        </w:rPr>
      </w:pPr>
      <w:r w:rsidRPr="00602FFA">
        <w:rPr>
          <w:rFonts w:asciiTheme="minorHAnsi" w:hAnsiTheme="minorHAnsi" w:cstheme="minorHAnsi"/>
          <w:sz w:val="22"/>
          <w:szCs w:val="22"/>
          <w:shd w:val="clear" w:color="auto" w:fill="FFFFFF"/>
        </w:rPr>
        <w:t>Worked with</w:t>
      </w:r>
      <w:r w:rsidRPr="00602FFA">
        <w:rPr>
          <w:rStyle w:val="apple-converted-space"/>
          <w:rFonts w:asciiTheme="minorHAnsi" w:hAnsiTheme="minorHAnsi" w:cstheme="minorHAnsi"/>
          <w:sz w:val="22"/>
          <w:szCs w:val="22"/>
          <w:shd w:val="clear" w:color="auto" w:fill="FFFFFF"/>
        </w:rPr>
        <w:t> </w:t>
      </w:r>
      <w:r w:rsidRPr="00602FFA">
        <w:rPr>
          <w:rStyle w:val="apple-converted-space"/>
          <w:rFonts w:asciiTheme="minorHAnsi" w:hAnsiTheme="minorHAnsi" w:cstheme="minorHAnsi"/>
          <w:b/>
          <w:sz w:val="22"/>
          <w:szCs w:val="22"/>
          <w:shd w:val="clear" w:color="auto" w:fill="FFFFFF"/>
        </w:rPr>
        <w:t>ReactJS</w:t>
      </w:r>
      <w:r w:rsidRPr="00602FFA">
        <w:rPr>
          <w:rStyle w:val="apple-converted-space"/>
          <w:rFonts w:asciiTheme="minorHAnsi" w:hAnsiTheme="minorHAnsi" w:cstheme="minorHAnsi"/>
          <w:sz w:val="22"/>
          <w:szCs w:val="22"/>
          <w:shd w:val="clear" w:color="auto" w:fill="FFFFFF"/>
        </w:rPr>
        <w:t> </w:t>
      </w:r>
      <w:r w:rsidRPr="00602FFA">
        <w:rPr>
          <w:rFonts w:asciiTheme="minorHAnsi" w:hAnsiTheme="minorHAnsi" w:cstheme="minorHAnsi"/>
          <w:sz w:val="22"/>
          <w:szCs w:val="22"/>
          <w:shd w:val="clear" w:color="auto" w:fill="FFFFFF"/>
        </w:rPr>
        <w:t>JavaScript libraries. </w:t>
      </w:r>
    </w:p>
    <w:p w:rsidR="003B4B88" w:rsidRPr="00602FFA" w:rsidRDefault="003B4B88" w:rsidP="003B4B88">
      <w:pPr>
        <w:pStyle w:val="msonormalcxspmiddlecxspmiddlecxspmiddle"/>
        <w:numPr>
          <w:ilvl w:val="0"/>
          <w:numId w:val="2"/>
        </w:numPr>
        <w:tabs>
          <w:tab w:val="clear" w:pos="720"/>
          <w:tab w:val="num" w:pos="360"/>
          <w:tab w:val="left" w:pos="2520"/>
        </w:tabs>
        <w:spacing w:before="0" w:beforeAutospacing="0" w:after="0" w:afterAutospacing="0"/>
        <w:ind w:left="360"/>
        <w:contextualSpacing/>
        <w:jc w:val="both"/>
        <w:rPr>
          <w:rFonts w:asciiTheme="minorHAnsi" w:hAnsiTheme="minorHAnsi" w:cstheme="minorHAnsi"/>
          <w:sz w:val="22"/>
          <w:szCs w:val="22"/>
          <w:lang w:val="en-GB"/>
        </w:rPr>
      </w:pPr>
      <w:r w:rsidRPr="00602FFA">
        <w:rPr>
          <w:rFonts w:asciiTheme="minorHAnsi" w:hAnsiTheme="minorHAnsi" w:cstheme="minorHAnsi"/>
          <w:sz w:val="22"/>
          <w:szCs w:val="22"/>
        </w:rPr>
        <w:t xml:space="preserve">Involved in writing </w:t>
      </w:r>
      <w:r w:rsidRPr="00602FFA">
        <w:rPr>
          <w:rFonts w:asciiTheme="minorHAnsi" w:hAnsiTheme="minorHAnsi" w:cstheme="minorHAnsi"/>
          <w:b/>
          <w:sz w:val="22"/>
          <w:szCs w:val="22"/>
        </w:rPr>
        <w:t>Thread</w:t>
      </w:r>
      <w:r w:rsidRPr="00602FFA">
        <w:rPr>
          <w:rFonts w:asciiTheme="minorHAnsi" w:hAnsiTheme="minorHAnsi" w:cstheme="minorHAnsi"/>
          <w:sz w:val="22"/>
          <w:szCs w:val="22"/>
        </w:rPr>
        <w:t xml:space="preserve"> Safe blocks for </w:t>
      </w:r>
      <w:r w:rsidRPr="00602FFA">
        <w:rPr>
          <w:rFonts w:asciiTheme="minorHAnsi" w:hAnsiTheme="minorHAnsi" w:cstheme="minorHAnsi"/>
          <w:b/>
          <w:sz w:val="22"/>
          <w:szCs w:val="22"/>
        </w:rPr>
        <w:t>multithread</w:t>
      </w:r>
      <w:r w:rsidRPr="00602FFA">
        <w:rPr>
          <w:rFonts w:asciiTheme="minorHAnsi" w:hAnsiTheme="minorHAnsi" w:cstheme="minorHAnsi"/>
          <w:sz w:val="22"/>
          <w:szCs w:val="22"/>
        </w:rPr>
        <w:t xml:space="preserve"> access to make valid transactions.</w:t>
      </w:r>
    </w:p>
    <w:p w:rsidR="0008717C" w:rsidRPr="00602FFA" w:rsidRDefault="003B4B88" w:rsidP="00CA13F6">
      <w:pPr>
        <w:pStyle w:val="msonormalcxspmiddlecxspmiddlecxspmiddle"/>
        <w:numPr>
          <w:ilvl w:val="0"/>
          <w:numId w:val="2"/>
        </w:numPr>
        <w:tabs>
          <w:tab w:val="clear" w:pos="720"/>
          <w:tab w:val="num" w:pos="360"/>
          <w:tab w:val="left" w:pos="2520"/>
        </w:tabs>
        <w:spacing w:before="0" w:beforeAutospacing="0" w:after="0" w:afterAutospacing="0"/>
        <w:ind w:left="360"/>
        <w:contextualSpacing/>
        <w:jc w:val="both"/>
        <w:rPr>
          <w:rFonts w:asciiTheme="minorHAnsi" w:hAnsiTheme="minorHAnsi" w:cstheme="minorHAnsi"/>
          <w:sz w:val="22"/>
          <w:szCs w:val="22"/>
          <w:lang w:val="en-GB"/>
        </w:rPr>
      </w:pPr>
      <w:r w:rsidRPr="00602FFA">
        <w:rPr>
          <w:rFonts w:asciiTheme="minorHAnsi" w:hAnsiTheme="minorHAnsi" w:cstheme="minorHAnsi"/>
          <w:sz w:val="22"/>
          <w:szCs w:val="22"/>
        </w:rPr>
        <w:t xml:space="preserve">Validating user actions on the client side and providing </w:t>
      </w:r>
      <w:r w:rsidRPr="00602FFA">
        <w:rPr>
          <w:rFonts w:asciiTheme="minorHAnsi" w:hAnsiTheme="minorHAnsi" w:cstheme="minorHAnsi"/>
          <w:b/>
          <w:sz w:val="22"/>
          <w:szCs w:val="22"/>
        </w:rPr>
        <w:t>responsive</w:t>
      </w:r>
      <w:r w:rsidRPr="00602FFA">
        <w:rPr>
          <w:rFonts w:asciiTheme="minorHAnsi" w:hAnsiTheme="minorHAnsi" w:cstheme="minorHAnsi"/>
          <w:sz w:val="22"/>
          <w:szCs w:val="22"/>
        </w:rPr>
        <w:t xml:space="preserve"> feedback</w:t>
      </w:r>
    </w:p>
    <w:p w:rsidR="003B4B88" w:rsidRPr="00602FFA" w:rsidRDefault="003B4B88" w:rsidP="003B4B88">
      <w:pPr>
        <w:pStyle w:val="msonormalcxspmiddlecxspmiddlecxspmiddlecxspmiddle"/>
        <w:numPr>
          <w:ilvl w:val="0"/>
          <w:numId w:val="2"/>
        </w:numPr>
        <w:tabs>
          <w:tab w:val="clear" w:pos="720"/>
          <w:tab w:val="num" w:pos="360"/>
          <w:tab w:val="left" w:pos="2520"/>
        </w:tabs>
        <w:spacing w:before="0" w:beforeAutospacing="0" w:after="120" w:afterAutospacing="0"/>
        <w:ind w:left="360"/>
        <w:contextualSpacing/>
        <w:jc w:val="both"/>
        <w:rPr>
          <w:rFonts w:asciiTheme="minorHAnsi" w:hAnsiTheme="minorHAnsi" w:cstheme="minorHAnsi"/>
          <w:sz w:val="22"/>
          <w:szCs w:val="22"/>
          <w:lang w:val="en-GB"/>
        </w:rPr>
      </w:pPr>
      <w:r w:rsidRPr="00602FFA">
        <w:rPr>
          <w:rFonts w:asciiTheme="minorHAnsi" w:hAnsiTheme="minorHAnsi" w:cstheme="minorHAnsi"/>
          <w:bCs/>
          <w:sz w:val="22"/>
          <w:szCs w:val="22"/>
        </w:rPr>
        <w:t xml:space="preserve">Involved in writing </w:t>
      </w:r>
      <w:r w:rsidRPr="00602FFA">
        <w:rPr>
          <w:rFonts w:asciiTheme="minorHAnsi" w:hAnsiTheme="minorHAnsi" w:cstheme="minorHAnsi"/>
          <w:b/>
          <w:bCs/>
          <w:sz w:val="22"/>
          <w:szCs w:val="22"/>
        </w:rPr>
        <w:t>stored procedures, triggers, cursors and views</w:t>
      </w:r>
      <w:r w:rsidRPr="00602FFA">
        <w:rPr>
          <w:rFonts w:asciiTheme="minorHAnsi" w:hAnsiTheme="minorHAnsi" w:cstheme="minorHAnsi"/>
          <w:bCs/>
          <w:sz w:val="22"/>
          <w:szCs w:val="22"/>
        </w:rPr>
        <w:t>.</w:t>
      </w:r>
    </w:p>
    <w:p w:rsidR="003B4B88" w:rsidRPr="00602FFA" w:rsidRDefault="003B4B88" w:rsidP="003B4B88">
      <w:pPr>
        <w:pStyle w:val="msonormalcxspmiddlecxspmiddlecxspmiddlecxspmiddle"/>
        <w:numPr>
          <w:ilvl w:val="0"/>
          <w:numId w:val="2"/>
        </w:numPr>
        <w:tabs>
          <w:tab w:val="clear" w:pos="720"/>
          <w:tab w:val="num" w:pos="360"/>
          <w:tab w:val="left" w:pos="2520"/>
        </w:tabs>
        <w:spacing w:before="0" w:beforeAutospacing="0" w:after="120" w:afterAutospacing="0"/>
        <w:ind w:left="360"/>
        <w:contextualSpacing/>
        <w:jc w:val="both"/>
        <w:rPr>
          <w:rFonts w:asciiTheme="minorHAnsi" w:hAnsiTheme="minorHAnsi" w:cstheme="minorHAnsi"/>
          <w:sz w:val="22"/>
          <w:szCs w:val="22"/>
          <w:lang w:val="en-GB"/>
        </w:rPr>
      </w:pPr>
      <w:r w:rsidRPr="00602FFA">
        <w:rPr>
          <w:rFonts w:asciiTheme="minorHAnsi" w:hAnsiTheme="minorHAnsi" w:cstheme="minorHAnsi"/>
          <w:sz w:val="22"/>
          <w:szCs w:val="22"/>
          <w:lang w:val="en-GB"/>
        </w:rPr>
        <w:t xml:space="preserve">Used </w:t>
      </w:r>
      <w:r w:rsidRPr="00602FFA">
        <w:rPr>
          <w:rFonts w:asciiTheme="minorHAnsi" w:hAnsiTheme="minorHAnsi" w:cstheme="minorHAnsi"/>
          <w:b/>
          <w:sz w:val="22"/>
          <w:szCs w:val="22"/>
          <w:lang w:val="en-GB"/>
        </w:rPr>
        <w:t>Maven</w:t>
      </w:r>
      <w:r w:rsidRPr="00602FFA">
        <w:rPr>
          <w:rFonts w:asciiTheme="minorHAnsi" w:hAnsiTheme="minorHAnsi" w:cstheme="minorHAnsi"/>
          <w:sz w:val="22"/>
          <w:szCs w:val="22"/>
          <w:lang w:val="en-GB"/>
        </w:rPr>
        <w:t xml:space="preserve"> and </w:t>
      </w:r>
      <w:r w:rsidRPr="00602FFA">
        <w:rPr>
          <w:rFonts w:asciiTheme="minorHAnsi" w:hAnsiTheme="minorHAnsi" w:cstheme="minorHAnsi"/>
          <w:b/>
          <w:sz w:val="22"/>
          <w:szCs w:val="22"/>
          <w:lang w:val="en-GB"/>
        </w:rPr>
        <w:t>Jenkins</w:t>
      </w:r>
      <w:r w:rsidRPr="00602FFA">
        <w:rPr>
          <w:rFonts w:asciiTheme="minorHAnsi" w:hAnsiTheme="minorHAnsi" w:cstheme="minorHAnsi"/>
          <w:sz w:val="22"/>
          <w:szCs w:val="22"/>
          <w:lang w:val="en-GB"/>
        </w:rPr>
        <w:t xml:space="preserve"> to automate the build and deploy process. </w:t>
      </w:r>
    </w:p>
    <w:p w:rsidR="003B4B88" w:rsidRPr="00602FFA" w:rsidRDefault="003B4B88" w:rsidP="003B4B88">
      <w:pPr>
        <w:pStyle w:val="msonormalcxspmiddlecxspmiddlecxspmiddlecxspmiddle"/>
        <w:numPr>
          <w:ilvl w:val="0"/>
          <w:numId w:val="2"/>
        </w:numPr>
        <w:tabs>
          <w:tab w:val="clear" w:pos="720"/>
          <w:tab w:val="num" w:pos="360"/>
          <w:tab w:val="left" w:pos="2520"/>
        </w:tabs>
        <w:spacing w:before="0" w:beforeAutospacing="0" w:after="120" w:afterAutospacing="0"/>
        <w:ind w:left="360"/>
        <w:contextualSpacing/>
        <w:jc w:val="both"/>
        <w:rPr>
          <w:rFonts w:asciiTheme="minorHAnsi" w:hAnsiTheme="minorHAnsi" w:cstheme="minorHAnsi"/>
          <w:sz w:val="22"/>
          <w:szCs w:val="22"/>
          <w:lang w:val="en-GB"/>
        </w:rPr>
      </w:pPr>
      <w:r w:rsidRPr="00602FFA">
        <w:rPr>
          <w:rFonts w:asciiTheme="minorHAnsi" w:hAnsiTheme="minorHAnsi" w:cstheme="minorHAnsi"/>
          <w:sz w:val="22"/>
          <w:szCs w:val="22"/>
        </w:rPr>
        <w:t xml:space="preserve">Developed and consumed </w:t>
      </w:r>
      <w:r w:rsidRPr="00602FFA">
        <w:rPr>
          <w:rFonts w:asciiTheme="minorHAnsi" w:hAnsiTheme="minorHAnsi" w:cstheme="minorHAnsi"/>
          <w:b/>
          <w:sz w:val="22"/>
          <w:szCs w:val="22"/>
        </w:rPr>
        <w:t>Apache CXF</w:t>
      </w:r>
      <w:r w:rsidRPr="00602FFA">
        <w:rPr>
          <w:rFonts w:asciiTheme="minorHAnsi" w:hAnsiTheme="minorHAnsi" w:cstheme="minorHAnsi"/>
          <w:sz w:val="22"/>
          <w:szCs w:val="22"/>
        </w:rPr>
        <w:t xml:space="preserve"> based Web Services as part of Payments Application.</w:t>
      </w:r>
    </w:p>
    <w:p w:rsidR="003B4B88" w:rsidRPr="00602FFA" w:rsidRDefault="003B4B88" w:rsidP="003B4B88">
      <w:pPr>
        <w:pStyle w:val="msonormalcxspmiddlecxspmiddlecxspmiddlecxspmiddle"/>
        <w:numPr>
          <w:ilvl w:val="0"/>
          <w:numId w:val="2"/>
        </w:numPr>
        <w:tabs>
          <w:tab w:val="clear" w:pos="720"/>
          <w:tab w:val="num" w:pos="360"/>
          <w:tab w:val="left" w:pos="2520"/>
        </w:tabs>
        <w:spacing w:before="0" w:beforeAutospacing="0" w:after="0" w:afterAutospacing="0"/>
        <w:ind w:left="360"/>
        <w:contextualSpacing/>
        <w:jc w:val="both"/>
        <w:rPr>
          <w:rFonts w:asciiTheme="minorHAnsi" w:hAnsiTheme="minorHAnsi" w:cstheme="minorHAnsi"/>
          <w:sz w:val="22"/>
          <w:szCs w:val="22"/>
          <w:lang w:val="en-GB"/>
        </w:rPr>
      </w:pPr>
      <w:r w:rsidRPr="00602FFA">
        <w:rPr>
          <w:rFonts w:asciiTheme="minorHAnsi" w:hAnsiTheme="minorHAnsi" w:cstheme="minorHAnsi"/>
          <w:sz w:val="22"/>
          <w:szCs w:val="22"/>
          <w:lang w:val="en-GB"/>
        </w:rPr>
        <w:t xml:space="preserve">Used </w:t>
      </w:r>
      <w:r w:rsidRPr="00602FFA">
        <w:rPr>
          <w:rFonts w:asciiTheme="minorHAnsi" w:hAnsiTheme="minorHAnsi" w:cstheme="minorHAnsi"/>
          <w:b/>
          <w:sz w:val="22"/>
          <w:szCs w:val="22"/>
          <w:lang w:val="en-GB"/>
        </w:rPr>
        <w:t>AJAX</w:t>
      </w:r>
      <w:r w:rsidRPr="00602FFA">
        <w:rPr>
          <w:rFonts w:asciiTheme="minorHAnsi" w:hAnsiTheme="minorHAnsi" w:cstheme="minorHAnsi"/>
          <w:sz w:val="22"/>
          <w:szCs w:val="22"/>
          <w:lang w:val="en-GB"/>
        </w:rPr>
        <w:t xml:space="preserve"> extensively to implement front end /user interface features in the application.</w:t>
      </w:r>
    </w:p>
    <w:p w:rsidR="003B4B88" w:rsidRPr="00602FFA" w:rsidRDefault="003B4B88" w:rsidP="003B4B88">
      <w:pPr>
        <w:pStyle w:val="msonormalcxspmiddlecxspmiddlecxspmiddlecxspmiddle"/>
        <w:numPr>
          <w:ilvl w:val="0"/>
          <w:numId w:val="2"/>
        </w:numPr>
        <w:tabs>
          <w:tab w:val="clear" w:pos="720"/>
          <w:tab w:val="num" w:pos="360"/>
          <w:tab w:val="left" w:pos="2520"/>
        </w:tabs>
        <w:spacing w:before="0" w:beforeAutospacing="0" w:after="0" w:afterAutospacing="0"/>
        <w:ind w:left="360"/>
        <w:contextualSpacing/>
        <w:jc w:val="both"/>
        <w:rPr>
          <w:rFonts w:asciiTheme="minorHAnsi" w:hAnsiTheme="minorHAnsi" w:cstheme="minorHAnsi"/>
          <w:sz w:val="22"/>
          <w:szCs w:val="22"/>
          <w:lang w:val="en-GB"/>
        </w:rPr>
      </w:pPr>
      <w:r w:rsidRPr="00602FFA">
        <w:rPr>
          <w:rFonts w:asciiTheme="minorHAnsi" w:hAnsiTheme="minorHAnsi" w:cstheme="minorHAnsi"/>
          <w:sz w:val="22"/>
          <w:szCs w:val="22"/>
        </w:rPr>
        <w:t>Developed the presentation layer and GUI framework in JSP and Client-Side validations were done.</w:t>
      </w:r>
    </w:p>
    <w:p w:rsidR="003B4B88" w:rsidRPr="00602FFA" w:rsidRDefault="003B4B88" w:rsidP="003B4B88">
      <w:pPr>
        <w:pStyle w:val="msonormalcxspmiddlecxspmiddlecxspmiddlecxspmiddle"/>
        <w:numPr>
          <w:ilvl w:val="0"/>
          <w:numId w:val="2"/>
        </w:numPr>
        <w:tabs>
          <w:tab w:val="clear" w:pos="720"/>
          <w:tab w:val="num" w:pos="360"/>
          <w:tab w:val="left" w:pos="2520"/>
        </w:tabs>
        <w:spacing w:after="0" w:afterAutospacing="0"/>
        <w:ind w:left="360"/>
        <w:contextualSpacing/>
        <w:jc w:val="both"/>
        <w:rPr>
          <w:rFonts w:asciiTheme="minorHAnsi" w:hAnsiTheme="minorHAnsi" w:cstheme="minorHAnsi"/>
          <w:sz w:val="22"/>
          <w:szCs w:val="22"/>
        </w:rPr>
      </w:pPr>
      <w:r w:rsidRPr="00602FFA">
        <w:rPr>
          <w:rFonts w:asciiTheme="minorHAnsi" w:hAnsiTheme="minorHAnsi" w:cstheme="minorHAnsi"/>
          <w:sz w:val="22"/>
          <w:szCs w:val="22"/>
        </w:rPr>
        <w:t xml:space="preserve">Database development required creation of new tables, </w:t>
      </w:r>
      <w:r w:rsidRPr="00602FFA">
        <w:rPr>
          <w:rFonts w:asciiTheme="minorHAnsi" w:hAnsiTheme="minorHAnsi" w:cstheme="minorHAnsi"/>
          <w:b/>
          <w:sz w:val="22"/>
          <w:szCs w:val="22"/>
        </w:rPr>
        <w:t>PL/SQL stored procedures</w:t>
      </w:r>
      <w:r w:rsidRPr="00602FFA">
        <w:rPr>
          <w:rFonts w:asciiTheme="minorHAnsi" w:hAnsiTheme="minorHAnsi" w:cstheme="minorHAnsi"/>
          <w:sz w:val="22"/>
          <w:szCs w:val="22"/>
        </w:rPr>
        <w:t xml:space="preserve">, </w:t>
      </w:r>
      <w:r w:rsidRPr="00602FFA">
        <w:rPr>
          <w:rFonts w:asciiTheme="minorHAnsi" w:hAnsiTheme="minorHAnsi" w:cstheme="minorHAnsi"/>
          <w:b/>
          <w:sz w:val="22"/>
          <w:szCs w:val="22"/>
        </w:rPr>
        <w:t>functions</w:t>
      </w:r>
      <w:r w:rsidRPr="00602FFA">
        <w:rPr>
          <w:rFonts w:asciiTheme="minorHAnsi" w:hAnsiTheme="minorHAnsi" w:cstheme="minorHAnsi"/>
          <w:sz w:val="22"/>
          <w:szCs w:val="22"/>
        </w:rPr>
        <w:t xml:space="preserve">, </w:t>
      </w:r>
      <w:r w:rsidRPr="00602FFA">
        <w:rPr>
          <w:rFonts w:asciiTheme="minorHAnsi" w:hAnsiTheme="minorHAnsi" w:cstheme="minorHAnsi"/>
          <w:b/>
          <w:sz w:val="22"/>
          <w:szCs w:val="22"/>
        </w:rPr>
        <w:t>views</w:t>
      </w:r>
      <w:r w:rsidRPr="00602FFA">
        <w:rPr>
          <w:rFonts w:asciiTheme="minorHAnsi" w:hAnsiTheme="minorHAnsi" w:cstheme="minorHAnsi"/>
          <w:sz w:val="22"/>
          <w:szCs w:val="22"/>
        </w:rPr>
        <w:t xml:space="preserve">, </w:t>
      </w:r>
      <w:r w:rsidRPr="00602FFA">
        <w:rPr>
          <w:rFonts w:asciiTheme="minorHAnsi" w:hAnsiTheme="minorHAnsi" w:cstheme="minorHAnsi"/>
          <w:b/>
          <w:sz w:val="22"/>
          <w:szCs w:val="22"/>
          <w:lang w:val="en-GB"/>
        </w:rPr>
        <w:t>indexes</w:t>
      </w:r>
      <w:r w:rsidRPr="00602FFA">
        <w:rPr>
          <w:rFonts w:asciiTheme="minorHAnsi" w:hAnsiTheme="minorHAnsi" w:cstheme="minorHAnsi"/>
          <w:sz w:val="22"/>
          <w:szCs w:val="22"/>
          <w:lang w:val="en-GB"/>
        </w:rPr>
        <w:t xml:space="preserve"> and </w:t>
      </w:r>
      <w:r w:rsidRPr="00602FFA">
        <w:rPr>
          <w:rFonts w:asciiTheme="minorHAnsi" w:hAnsiTheme="minorHAnsi" w:cstheme="minorHAnsi"/>
          <w:b/>
          <w:sz w:val="22"/>
          <w:szCs w:val="22"/>
          <w:lang w:val="en-GB"/>
        </w:rPr>
        <w:t xml:space="preserve">constraints, </w:t>
      </w:r>
      <w:r w:rsidRPr="00602FFA">
        <w:rPr>
          <w:rFonts w:asciiTheme="minorHAnsi" w:hAnsiTheme="minorHAnsi" w:cstheme="minorHAnsi"/>
          <w:b/>
          <w:sz w:val="22"/>
          <w:szCs w:val="22"/>
        </w:rPr>
        <w:t>triggers</w:t>
      </w:r>
      <w:r w:rsidRPr="00602FFA">
        <w:rPr>
          <w:rFonts w:asciiTheme="minorHAnsi" w:hAnsiTheme="minorHAnsi" w:cstheme="minorHAnsi"/>
          <w:sz w:val="22"/>
          <w:szCs w:val="22"/>
        </w:rPr>
        <w:t xml:space="preserve"> and required SQL tuning to reduce the response time in the application.</w:t>
      </w:r>
    </w:p>
    <w:p w:rsidR="003B4B88" w:rsidRPr="00602FFA" w:rsidRDefault="003B4B88" w:rsidP="003B4B88">
      <w:pPr>
        <w:pStyle w:val="msonormalcxspmiddlecxspmiddlecxspmiddlecxspmiddle"/>
        <w:numPr>
          <w:ilvl w:val="0"/>
          <w:numId w:val="2"/>
        </w:numPr>
        <w:tabs>
          <w:tab w:val="clear" w:pos="720"/>
          <w:tab w:val="num" w:pos="360"/>
          <w:tab w:val="left" w:pos="2520"/>
        </w:tabs>
        <w:spacing w:before="0" w:beforeAutospacing="0" w:after="0" w:afterAutospacing="0"/>
        <w:ind w:left="360"/>
        <w:contextualSpacing/>
        <w:jc w:val="both"/>
        <w:rPr>
          <w:rFonts w:asciiTheme="minorHAnsi" w:hAnsiTheme="minorHAnsi" w:cstheme="minorHAnsi"/>
          <w:sz w:val="22"/>
          <w:szCs w:val="22"/>
          <w:lang w:val="en-GB"/>
        </w:rPr>
      </w:pPr>
      <w:r w:rsidRPr="00602FFA">
        <w:rPr>
          <w:rFonts w:asciiTheme="minorHAnsi" w:hAnsiTheme="minorHAnsi" w:cstheme="minorHAnsi"/>
          <w:sz w:val="22"/>
          <w:szCs w:val="22"/>
        </w:rPr>
        <w:t>Worked closely with QA team and fixed QA bugs as well as production issues with a quick turnaround time.</w:t>
      </w:r>
    </w:p>
    <w:p w:rsidR="00D82D2D" w:rsidRPr="00602FFA" w:rsidRDefault="003B4B88" w:rsidP="00C32DEC">
      <w:pPr>
        <w:pStyle w:val="msonormalcxspmiddlecxspmiddlecxspmiddlecxspmiddle"/>
        <w:numPr>
          <w:ilvl w:val="0"/>
          <w:numId w:val="2"/>
        </w:numPr>
        <w:tabs>
          <w:tab w:val="clear" w:pos="720"/>
          <w:tab w:val="num" w:pos="360"/>
          <w:tab w:val="left" w:pos="2520"/>
        </w:tabs>
        <w:spacing w:before="0" w:beforeAutospacing="0" w:after="0" w:afterAutospacing="0"/>
        <w:ind w:left="360"/>
        <w:contextualSpacing/>
        <w:jc w:val="both"/>
        <w:rPr>
          <w:rFonts w:asciiTheme="minorHAnsi" w:hAnsiTheme="minorHAnsi" w:cstheme="minorHAnsi"/>
          <w:sz w:val="22"/>
          <w:szCs w:val="22"/>
          <w:lang w:val="en-GB"/>
        </w:rPr>
      </w:pPr>
      <w:r w:rsidRPr="00602FFA">
        <w:rPr>
          <w:rFonts w:asciiTheme="minorHAnsi" w:hAnsiTheme="minorHAnsi" w:cstheme="minorHAnsi"/>
          <w:sz w:val="22"/>
          <w:szCs w:val="22"/>
          <w:lang w:val="en-GB"/>
        </w:rPr>
        <w:t xml:space="preserve">Focused on </w:t>
      </w:r>
      <w:r w:rsidRPr="00602FFA">
        <w:rPr>
          <w:rFonts w:asciiTheme="minorHAnsi" w:hAnsiTheme="minorHAnsi" w:cstheme="minorHAnsi"/>
          <w:b/>
          <w:sz w:val="22"/>
          <w:szCs w:val="22"/>
          <w:lang w:val="en-GB"/>
        </w:rPr>
        <w:t>Test Driven Development</w:t>
      </w:r>
      <w:r w:rsidRPr="00602FFA">
        <w:rPr>
          <w:rFonts w:asciiTheme="minorHAnsi" w:hAnsiTheme="minorHAnsi" w:cstheme="minorHAnsi"/>
          <w:sz w:val="22"/>
          <w:szCs w:val="22"/>
          <w:lang w:val="en-GB"/>
        </w:rPr>
        <w:t xml:space="preserve">; thereby creating detailed </w:t>
      </w:r>
      <w:r w:rsidRPr="00602FFA">
        <w:rPr>
          <w:rFonts w:asciiTheme="minorHAnsi" w:hAnsiTheme="minorHAnsi" w:cstheme="minorHAnsi"/>
          <w:b/>
          <w:sz w:val="22"/>
          <w:szCs w:val="22"/>
          <w:lang w:val="en-GB"/>
        </w:rPr>
        <w:t>JUnit</w:t>
      </w:r>
      <w:r w:rsidRPr="00602FFA">
        <w:rPr>
          <w:rFonts w:asciiTheme="minorHAnsi" w:hAnsiTheme="minorHAnsi" w:cstheme="minorHAnsi"/>
          <w:sz w:val="22"/>
          <w:szCs w:val="22"/>
          <w:lang w:val="en-GB"/>
        </w:rPr>
        <w:t xml:space="preserve"> tests for every single piece of functionality before actually writing the functionality.</w:t>
      </w:r>
    </w:p>
    <w:p w:rsidR="00D82D2D" w:rsidRPr="00602FFA" w:rsidRDefault="00D82D2D" w:rsidP="0058031C">
      <w:pPr>
        <w:pStyle w:val="msonormalcxspmiddlecxspmiddlecxspmiddlecxspmiddle"/>
        <w:numPr>
          <w:ilvl w:val="0"/>
          <w:numId w:val="2"/>
        </w:numPr>
        <w:tabs>
          <w:tab w:val="clear" w:pos="720"/>
          <w:tab w:val="num" w:pos="360"/>
          <w:tab w:val="left" w:pos="2520"/>
        </w:tabs>
        <w:spacing w:before="0" w:beforeAutospacing="0" w:after="0" w:afterAutospacing="0"/>
        <w:ind w:left="360"/>
        <w:contextualSpacing/>
        <w:jc w:val="both"/>
        <w:rPr>
          <w:rFonts w:asciiTheme="minorHAnsi" w:hAnsiTheme="minorHAnsi" w:cstheme="minorHAnsi"/>
          <w:sz w:val="22"/>
          <w:szCs w:val="22"/>
          <w:lang w:val="en-GB"/>
        </w:rPr>
      </w:pPr>
      <w:r w:rsidRPr="00602FFA">
        <w:rPr>
          <w:rStyle w:val="apple-converted-space"/>
          <w:rFonts w:asciiTheme="minorHAnsi" w:hAnsiTheme="minorHAnsi" w:cstheme="minorHAnsi"/>
          <w:sz w:val="22"/>
          <w:szCs w:val="22"/>
        </w:rPr>
        <w:t> </w:t>
      </w:r>
      <w:r w:rsidRPr="00602FFA">
        <w:rPr>
          <w:rFonts w:asciiTheme="minorHAnsi" w:hAnsiTheme="minorHAnsi" w:cstheme="minorHAnsi"/>
          <w:sz w:val="22"/>
          <w:szCs w:val="22"/>
        </w:rPr>
        <w:t>Responsible to support the operations, monitoring &amp; reporting according to the requirement of higher management team by making Splunk Dashboards.</w:t>
      </w:r>
    </w:p>
    <w:p w:rsidR="008A4C8D" w:rsidRPr="00602FFA" w:rsidRDefault="004B0478" w:rsidP="008A4C8D">
      <w:pPr>
        <w:pStyle w:val="msonormalcxspmiddlecxspmiddlecxspmiddlecxspmiddle"/>
        <w:numPr>
          <w:ilvl w:val="0"/>
          <w:numId w:val="2"/>
        </w:numPr>
        <w:tabs>
          <w:tab w:val="clear" w:pos="720"/>
          <w:tab w:val="num" w:pos="360"/>
          <w:tab w:val="left" w:pos="2520"/>
        </w:tabs>
        <w:spacing w:before="0" w:beforeAutospacing="0" w:after="0" w:afterAutospacing="0"/>
        <w:ind w:left="360"/>
        <w:contextualSpacing/>
        <w:jc w:val="both"/>
        <w:rPr>
          <w:rFonts w:asciiTheme="minorHAnsi" w:hAnsiTheme="minorHAnsi" w:cstheme="minorHAnsi"/>
          <w:sz w:val="22"/>
          <w:szCs w:val="22"/>
          <w:lang w:val="en-GB"/>
        </w:rPr>
      </w:pPr>
      <w:r w:rsidRPr="00602FFA">
        <w:rPr>
          <w:rFonts w:asciiTheme="minorHAnsi" w:hAnsiTheme="minorHAnsi" w:cstheme="minorHAnsi"/>
          <w:sz w:val="22"/>
          <w:szCs w:val="22"/>
        </w:rPr>
        <w:t xml:space="preserve">Hands on experience with </w:t>
      </w:r>
      <w:r w:rsidRPr="00602FFA">
        <w:rPr>
          <w:rFonts w:asciiTheme="minorHAnsi" w:hAnsiTheme="minorHAnsi" w:cstheme="minorHAnsi"/>
          <w:b/>
          <w:sz w:val="22"/>
          <w:szCs w:val="22"/>
        </w:rPr>
        <w:t>Searching and Splunk queries</w:t>
      </w:r>
      <w:r w:rsidRPr="00602FFA">
        <w:rPr>
          <w:rFonts w:asciiTheme="minorHAnsi" w:hAnsiTheme="minorHAnsi" w:cstheme="minorHAnsi"/>
          <w:sz w:val="22"/>
          <w:szCs w:val="22"/>
        </w:rPr>
        <w:t xml:space="preserve"> for reporting with Splunk 5.x.</w:t>
      </w:r>
    </w:p>
    <w:p w:rsidR="00352C30" w:rsidRPr="00602FFA" w:rsidRDefault="00352C30" w:rsidP="008A4C8D">
      <w:pPr>
        <w:pStyle w:val="msonormalcxspmiddlecxspmiddlecxspmiddlecxspmiddle"/>
        <w:numPr>
          <w:ilvl w:val="0"/>
          <w:numId w:val="2"/>
        </w:numPr>
        <w:tabs>
          <w:tab w:val="clear" w:pos="720"/>
          <w:tab w:val="num" w:pos="360"/>
          <w:tab w:val="left" w:pos="2520"/>
        </w:tabs>
        <w:spacing w:before="0" w:beforeAutospacing="0" w:after="0" w:afterAutospacing="0"/>
        <w:ind w:left="360"/>
        <w:contextualSpacing/>
        <w:jc w:val="both"/>
        <w:rPr>
          <w:rFonts w:asciiTheme="minorHAnsi" w:hAnsiTheme="minorHAnsi" w:cstheme="minorHAnsi"/>
          <w:sz w:val="22"/>
          <w:szCs w:val="22"/>
          <w:lang w:val="en-GB"/>
        </w:rPr>
      </w:pPr>
      <w:r w:rsidRPr="00602FFA">
        <w:rPr>
          <w:rFonts w:asciiTheme="minorHAnsi" w:hAnsiTheme="minorHAnsi" w:cstheme="minorHAnsi"/>
          <w:sz w:val="22"/>
          <w:szCs w:val="22"/>
          <w:shd w:val="clear" w:color="auto" w:fill="FFFFFF"/>
        </w:rPr>
        <w:t>Implemented</w:t>
      </w:r>
      <w:r w:rsidRPr="00602FFA">
        <w:rPr>
          <w:rStyle w:val="apple-converted-space"/>
          <w:rFonts w:asciiTheme="minorHAnsi" w:hAnsiTheme="minorHAnsi" w:cstheme="minorHAnsi"/>
          <w:sz w:val="22"/>
          <w:szCs w:val="22"/>
          <w:shd w:val="clear" w:color="auto" w:fill="FFFFFF"/>
        </w:rPr>
        <w:t> </w:t>
      </w:r>
      <w:r w:rsidRPr="00602FFA">
        <w:rPr>
          <w:rStyle w:val="apple-converted-space"/>
          <w:rFonts w:asciiTheme="minorHAnsi" w:hAnsiTheme="minorHAnsi" w:cstheme="minorHAnsi"/>
          <w:b/>
          <w:sz w:val="22"/>
          <w:szCs w:val="22"/>
          <w:shd w:val="clear" w:color="auto" w:fill="FFFFFF"/>
        </w:rPr>
        <w:t>AWS</w:t>
      </w:r>
      <w:r w:rsidRPr="00602FFA">
        <w:rPr>
          <w:rFonts w:asciiTheme="minorHAnsi" w:hAnsiTheme="minorHAnsi" w:cstheme="minorHAnsi"/>
          <w:sz w:val="22"/>
          <w:szCs w:val="22"/>
          <w:shd w:val="clear" w:color="auto" w:fill="FFFFFF"/>
        </w:rPr>
        <w:t xml:space="preserve"> solutions using E2C, S3, RDS, EBS, Elastic Load Balancer, Auto-scaling groups and worked on</w:t>
      </w:r>
      <w:r w:rsidRPr="00602FFA">
        <w:rPr>
          <w:rStyle w:val="apple-converted-space"/>
          <w:rFonts w:asciiTheme="minorHAnsi" w:hAnsiTheme="minorHAnsi" w:cstheme="minorHAnsi"/>
          <w:sz w:val="22"/>
          <w:szCs w:val="22"/>
          <w:shd w:val="clear" w:color="auto" w:fill="FFFFFF"/>
        </w:rPr>
        <w:t> </w:t>
      </w:r>
      <w:r w:rsidRPr="00602FFA">
        <w:rPr>
          <w:rFonts w:asciiTheme="minorHAnsi" w:hAnsiTheme="minorHAnsi" w:cstheme="minorHAnsi"/>
          <w:b/>
          <w:sz w:val="22"/>
          <w:szCs w:val="22"/>
          <w:shd w:val="clear" w:color="auto" w:fill="FFFFFF"/>
        </w:rPr>
        <w:t>AWS</w:t>
      </w:r>
      <w:r w:rsidRPr="00602FFA">
        <w:rPr>
          <w:rFonts w:asciiTheme="minorHAnsi" w:hAnsiTheme="minorHAnsi" w:cstheme="minorHAnsi"/>
          <w:sz w:val="22"/>
          <w:szCs w:val="22"/>
          <w:shd w:val="clear" w:color="auto" w:fill="FFFFFF"/>
        </w:rPr>
        <w:t xml:space="preserve"> Toolkit for Eclipse to develop, deploy, and debug</w:t>
      </w:r>
      <w:r w:rsidRPr="00602FFA">
        <w:rPr>
          <w:rStyle w:val="apple-converted-space"/>
          <w:rFonts w:asciiTheme="minorHAnsi" w:hAnsiTheme="minorHAnsi" w:cstheme="minorHAnsi"/>
          <w:sz w:val="22"/>
          <w:szCs w:val="22"/>
          <w:shd w:val="clear" w:color="auto" w:fill="FFFFFF"/>
        </w:rPr>
        <w:t> </w:t>
      </w:r>
      <w:r w:rsidRPr="00602FFA">
        <w:rPr>
          <w:rFonts w:asciiTheme="minorHAnsi" w:hAnsiTheme="minorHAnsi" w:cstheme="minorHAnsi"/>
          <w:sz w:val="22"/>
          <w:szCs w:val="22"/>
          <w:shd w:val="clear" w:color="auto" w:fill="FFFFFF"/>
        </w:rPr>
        <w:t xml:space="preserve"> Java applications using Amazon Web Services. </w:t>
      </w:r>
    </w:p>
    <w:p w:rsidR="008A4C8D" w:rsidRPr="00602FFA" w:rsidRDefault="008A4C8D" w:rsidP="008A4C8D">
      <w:pPr>
        <w:pStyle w:val="msonormalcxspmiddlecxspmiddlecxspmiddlecxspmiddle"/>
        <w:numPr>
          <w:ilvl w:val="0"/>
          <w:numId w:val="2"/>
        </w:numPr>
        <w:tabs>
          <w:tab w:val="clear" w:pos="720"/>
          <w:tab w:val="num" w:pos="360"/>
          <w:tab w:val="left" w:pos="2520"/>
        </w:tabs>
        <w:spacing w:before="0" w:beforeAutospacing="0" w:after="0" w:afterAutospacing="0"/>
        <w:ind w:left="360"/>
        <w:contextualSpacing/>
        <w:jc w:val="both"/>
        <w:rPr>
          <w:rFonts w:asciiTheme="minorHAnsi" w:hAnsiTheme="minorHAnsi" w:cstheme="minorHAnsi"/>
          <w:sz w:val="22"/>
          <w:szCs w:val="22"/>
          <w:lang w:val="en-GB"/>
        </w:rPr>
      </w:pPr>
      <w:r w:rsidRPr="00602FFA">
        <w:rPr>
          <w:rFonts w:asciiTheme="minorHAnsi" w:hAnsiTheme="minorHAnsi" w:cstheme="minorHAnsi"/>
          <w:sz w:val="22"/>
          <w:szCs w:val="22"/>
        </w:rPr>
        <w:t xml:space="preserve">Developed Applications using Rule Engines, </w:t>
      </w:r>
      <w:r w:rsidRPr="00602FFA">
        <w:rPr>
          <w:rFonts w:asciiTheme="minorHAnsi" w:hAnsiTheme="minorHAnsi" w:cstheme="minorHAnsi"/>
          <w:b/>
          <w:sz w:val="22"/>
          <w:szCs w:val="22"/>
        </w:rPr>
        <w:t>Drools 4.x , ILOG</w:t>
      </w:r>
      <w:r w:rsidRPr="00602FFA">
        <w:rPr>
          <w:rFonts w:asciiTheme="minorHAnsi" w:hAnsiTheme="minorHAnsi" w:cstheme="minorHAnsi"/>
          <w:sz w:val="22"/>
          <w:szCs w:val="22"/>
        </w:rPr>
        <w:t xml:space="preserve"> with corresponding to validate the business User Roles.</w:t>
      </w:r>
    </w:p>
    <w:p w:rsidR="00236D2D" w:rsidRPr="00602FFA" w:rsidRDefault="008A4C8D" w:rsidP="008A4C8D">
      <w:pPr>
        <w:pStyle w:val="msonormalcxspmiddlecxspmiddlecxspmiddlecxspmiddle"/>
        <w:numPr>
          <w:ilvl w:val="0"/>
          <w:numId w:val="2"/>
        </w:numPr>
        <w:tabs>
          <w:tab w:val="clear" w:pos="720"/>
          <w:tab w:val="num" w:pos="360"/>
          <w:tab w:val="left" w:pos="2520"/>
        </w:tabs>
        <w:spacing w:before="0" w:beforeAutospacing="0" w:after="0" w:afterAutospacing="0"/>
        <w:ind w:left="360"/>
        <w:contextualSpacing/>
        <w:jc w:val="both"/>
        <w:rPr>
          <w:rFonts w:asciiTheme="minorHAnsi" w:hAnsiTheme="minorHAnsi" w:cstheme="minorHAnsi"/>
          <w:sz w:val="22"/>
          <w:szCs w:val="22"/>
          <w:lang w:val="en-GB"/>
        </w:rPr>
      </w:pPr>
      <w:r w:rsidRPr="00602FFA">
        <w:rPr>
          <w:rStyle w:val="apple-converted-space"/>
          <w:rFonts w:asciiTheme="minorHAnsi" w:hAnsiTheme="minorHAnsi" w:cstheme="minorHAnsi"/>
          <w:sz w:val="22"/>
          <w:szCs w:val="22"/>
        </w:rPr>
        <w:t> </w:t>
      </w:r>
      <w:r w:rsidRPr="00602FFA">
        <w:rPr>
          <w:rFonts w:asciiTheme="minorHAnsi" w:hAnsiTheme="minorHAnsi" w:cstheme="minorHAnsi"/>
          <w:sz w:val="22"/>
          <w:szCs w:val="22"/>
        </w:rPr>
        <w:t xml:space="preserve">Worked on  using Rule Engines, </w:t>
      </w:r>
      <w:r w:rsidRPr="00602FFA">
        <w:rPr>
          <w:rFonts w:asciiTheme="minorHAnsi" w:hAnsiTheme="minorHAnsi" w:cstheme="minorHAnsi"/>
          <w:b/>
          <w:sz w:val="22"/>
          <w:szCs w:val="22"/>
        </w:rPr>
        <w:t>Drools 4.x , ILOG</w:t>
      </w:r>
      <w:r w:rsidRPr="00602FFA">
        <w:rPr>
          <w:rFonts w:asciiTheme="minorHAnsi" w:hAnsiTheme="minorHAnsi" w:cstheme="minorHAnsi"/>
          <w:sz w:val="22"/>
          <w:szCs w:val="22"/>
        </w:rPr>
        <w:t xml:space="preserve"> with corresponding to validate the </w:t>
      </w:r>
      <w:r w:rsidRPr="00602FFA">
        <w:rPr>
          <w:rFonts w:asciiTheme="minorHAnsi" w:hAnsiTheme="minorHAnsi" w:cstheme="minorHAnsi"/>
          <w:b/>
          <w:sz w:val="22"/>
          <w:szCs w:val="22"/>
        </w:rPr>
        <w:t>business User Roles</w:t>
      </w:r>
      <w:r w:rsidR="00881FBD" w:rsidRPr="00602FFA">
        <w:rPr>
          <w:rFonts w:asciiTheme="minorHAnsi" w:hAnsiTheme="minorHAnsi" w:cstheme="minorHAnsi"/>
          <w:b/>
          <w:sz w:val="22"/>
          <w:szCs w:val="22"/>
        </w:rPr>
        <w:t xml:space="preserve"> as Rules</w:t>
      </w:r>
    </w:p>
    <w:p w:rsidR="003B4B88" w:rsidRPr="00602FFA" w:rsidRDefault="003B4B88" w:rsidP="003B4B88">
      <w:pPr>
        <w:pStyle w:val="msonormalcxspmiddlecxspmiddlecxspmiddlecxspmiddle"/>
        <w:numPr>
          <w:ilvl w:val="0"/>
          <w:numId w:val="2"/>
        </w:numPr>
        <w:tabs>
          <w:tab w:val="clear" w:pos="720"/>
          <w:tab w:val="num" w:pos="360"/>
          <w:tab w:val="left" w:pos="2520"/>
        </w:tabs>
        <w:spacing w:before="0" w:beforeAutospacing="0" w:after="0" w:afterAutospacing="0"/>
        <w:ind w:left="360"/>
        <w:contextualSpacing/>
        <w:jc w:val="both"/>
        <w:rPr>
          <w:rFonts w:asciiTheme="minorHAnsi" w:hAnsiTheme="minorHAnsi" w:cstheme="minorHAnsi"/>
          <w:sz w:val="22"/>
          <w:szCs w:val="22"/>
          <w:lang w:val="en-GB"/>
        </w:rPr>
      </w:pPr>
      <w:r w:rsidRPr="00602FFA">
        <w:rPr>
          <w:rFonts w:asciiTheme="minorHAnsi" w:hAnsiTheme="minorHAnsi" w:cstheme="minorHAnsi"/>
          <w:sz w:val="22"/>
          <w:szCs w:val="22"/>
          <w:lang w:val="en-GB"/>
        </w:rPr>
        <w:t xml:space="preserve">Used </w:t>
      </w:r>
      <w:r w:rsidRPr="00602FFA">
        <w:rPr>
          <w:rFonts w:asciiTheme="minorHAnsi" w:hAnsiTheme="minorHAnsi" w:cstheme="minorHAnsi"/>
          <w:b/>
          <w:sz w:val="22"/>
          <w:szCs w:val="22"/>
          <w:lang w:val="en-GB"/>
        </w:rPr>
        <w:t xml:space="preserve">Rational Application Developer (RAD) </w:t>
      </w:r>
      <w:r w:rsidRPr="00602FFA">
        <w:rPr>
          <w:rFonts w:asciiTheme="minorHAnsi" w:hAnsiTheme="minorHAnsi" w:cstheme="minorHAnsi"/>
          <w:sz w:val="22"/>
          <w:szCs w:val="22"/>
          <w:lang w:val="en-GB"/>
        </w:rPr>
        <w:t>which is based on</w:t>
      </w:r>
      <w:r w:rsidRPr="00602FFA">
        <w:rPr>
          <w:rFonts w:asciiTheme="minorHAnsi" w:hAnsiTheme="minorHAnsi" w:cstheme="minorHAnsi"/>
          <w:b/>
          <w:sz w:val="22"/>
          <w:szCs w:val="22"/>
          <w:lang w:val="en-GB"/>
        </w:rPr>
        <w:t xml:space="preserve"> Eclipse, </w:t>
      </w:r>
      <w:r w:rsidRPr="00602FFA">
        <w:rPr>
          <w:rFonts w:asciiTheme="minorHAnsi" w:hAnsiTheme="minorHAnsi" w:cstheme="minorHAnsi"/>
          <w:sz w:val="22"/>
          <w:szCs w:val="22"/>
          <w:lang w:val="en-GB"/>
        </w:rPr>
        <w:t>to develop and debug application code.</w:t>
      </w:r>
    </w:p>
    <w:p w:rsidR="009B45D5" w:rsidRPr="00602FFA" w:rsidRDefault="009B45D5" w:rsidP="003B4B88">
      <w:pPr>
        <w:pStyle w:val="msonormalcxspmiddlecxspmiddlecxspmiddlecxspmiddle"/>
        <w:numPr>
          <w:ilvl w:val="0"/>
          <w:numId w:val="2"/>
        </w:numPr>
        <w:tabs>
          <w:tab w:val="clear" w:pos="720"/>
          <w:tab w:val="num" w:pos="360"/>
          <w:tab w:val="left" w:pos="2520"/>
        </w:tabs>
        <w:spacing w:before="0" w:beforeAutospacing="0" w:after="0" w:afterAutospacing="0"/>
        <w:ind w:left="360"/>
        <w:contextualSpacing/>
        <w:jc w:val="both"/>
        <w:rPr>
          <w:rFonts w:asciiTheme="minorHAnsi" w:hAnsiTheme="minorHAnsi" w:cstheme="minorHAnsi"/>
          <w:sz w:val="22"/>
          <w:szCs w:val="22"/>
          <w:lang w:val="en-GB"/>
        </w:rPr>
      </w:pPr>
      <w:r w:rsidRPr="00602FFA">
        <w:rPr>
          <w:rFonts w:asciiTheme="minorHAnsi" w:hAnsiTheme="minorHAnsi" w:cstheme="minorHAnsi"/>
          <w:sz w:val="22"/>
          <w:szCs w:val="22"/>
          <w:shd w:val="clear" w:color="auto" w:fill="FFFFFF"/>
        </w:rPr>
        <w:t xml:space="preserve">Implemented Cascading Style Sheet (CSS) to improve look and feel of the </w:t>
      </w:r>
      <w:r w:rsidRPr="00602FFA">
        <w:rPr>
          <w:rFonts w:asciiTheme="minorHAnsi" w:hAnsiTheme="minorHAnsi" w:cstheme="minorHAnsi"/>
          <w:b/>
          <w:sz w:val="22"/>
          <w:szCs w:val="22"/>
          <w:shd w:val="clear" w:color="auto" w:fill="FFFFFF"/>
        </w:rPr>
        <w:t>ReactJS</w:t>
      </w:r>
      <w:r w:rsidRPr="00602FFA">
        <w:rPr>
          <w:rStyle w:val="apple-converted-space"/>
          <w:rFonts w:asciiTheme="minorHAnsi" w:hAnsiTheme="minorHAnsi" w:cstheme="minorHAnsi"/>
          <w:sz w:val="22"/>
          <w:szCs w:val="22"/>
          <w:shd w:val="clear" w:color="auto" w:fill="FFFFFF"/>
        </w:rPr>
        <w:t> </w:t>
      </w:r>
      <w:r w:rsidRPr="00602FFA">
        <w:rPr>
          <w:rFonts w:asciiTheme="minorHAnsi" w:hAnsiTheme="minorHAnsi" w:cstheme="minorHAnsi"/>
          <w:sz w:val="22"/>
          <w:szCs w:val="22"/>
          <w:shd w:val="clear" w:color="auto" w:fill="FFFFFF"/>
        </w:rPr>
        <w:t>web page.</w:t>
      </w:r>
    </w:p>
    <w:p w:rsidR="003B4B88" w:rsidRPr="00602FFA" w:rsidRDefault="003B4B88" w:rsidP="003B4B88">
      <w:pPr>
        <w:pStyle w:val="msonormalcxspmiddlecxspmiddlecxspmiddlecxspmiddle"/>
        <w:numPr>
          <w:ilvl w:val="0"/>
          <w:numId w:val="2"/>
        </w:numPr>
        <w:tabs>
          <w:tab w:val="clear" w:pos="720"/>
          <w:tab w:val="num" w:pos="360"/>
          <w:tab w:val="left" w:pos="2520"/>
        </w:tabs>
        <w:spacing w:before="0" w:beforeAutospacing="0" w:after="0" w:afterAutospacing="0"/>
        <w:ind w:left="360"/>
        <w:contextualSpacing/>
        <w:jc w:val="both"/>
        <w:rPr>
          <w:rFonts w:asciiTheme="minorHAnsi" w:hAnsiTheme="minorHAnsi" w:cstheme="minorHAnsi"/>
          <w:sz w:val="22"/>
          <w:szCs w:val="22"/>
          <w:lang w:val="en-GB"/>
        </w:rPr>
      </w:pPr>
      <w:r w:rsidRPr="00602FFA">
        <w:rPr>
          <w:rFonts w:asciiTheme="minorHAnsi" w:hAnsiTheme="minorHAnsi" w:cstheme="minorHAnsi"/>
          <w:sz w:val="22"/>
          <w:szCs w:val="22"/>
        </w:rPr>
        <w:t xml:space="preserve">Created user-friendly GUI interface and Web pages using </w:t>
      </w:r>
      <w:r w:rsidRPr="00602FFA">
        <w:rPr>
          <w:rFonts w:asciiTheme="minorHAnsi" w:hAnsiTheme="minorHAnsi" w:cstheme="minorHAnsi"/>
          <w:b/>
          <w:bCs/>
          <w:sz w:val="22"/>
          <w:szCs w:val="22"/>
        </w:rPr>
        <w:t>HTML , Angular JS, Jquery</w:t>
      </w:r>
      <w:r w:rsidRPr="00602FFA">
        <w:rPr>
          <w:rFonts w:asciiTheme="minorHAnsi" w:hAnsiTheme="minorHAnsi" w:cstheme="minorHAnsi"/>
          <w:bCs/>
          <w:sz w:val="22"/>
          <w:szCs w:val="22"/>
        </w:rPr>
        <w:t xml:space="preserve"> and Java script.</w:t>
      </w:r>
    </w:p>
    <w:p w:rsidR="003B4B88" w:rsidRPr="00602FFA" w:rsidRDefault="003B4B88" w:rsidP="003B4B88">
      <w:pPr>
        <w:pStyle w:val="msonormalcxspmiddlecxspmiddlecxspmiddlecxspmiddle"/>
        <w:numPr>
          <w:ilvl w:val="0"/>
          <w:numId w:val="2"/>
        </w:numPr>
        <w:tabs>
          <w:tab w:val="clear" w:pos="720"/>
          <w:tab w:val="num" w:pos="360"/>
          <w:tab w:val="left" w:pos="2520"/>
        </w:tabs>
        <w:spacing w:before="0" w:beforeAutospacing="0" w:after="0" w:afterAutospacing="0"/>
        <w:ind w:left="360"/>
        <w:contextualSpacing/>
        <w:jc w:val="both"/>
        <w:rPr>
          <w:rFonts w:asciiTheme="minorHAnsi" w:hAnsiTheme="minorHAnsi" w:cstheme="minorHAnsi"/>
          <w:sz w:val="22"/>
          <w:szCs w:val="22"/>
          <w:lang w:val="en-GB"/>
        </w:rPr>
      </w:pPr>
      <w:r w:rsidRPr="00602FFA">
        <w:rPr>
          <w:rFonts w:asciiTheme="minorHAnsi" w:hAnsiTheme="minorHAnsi" w:cstheme="minorHAnsi"/>
          <w:sz w:val="22"/>
          <w:szCs w:val="22"/>
          <w:lang w:val="en-GB"/>
        </w:rPr>
        <w:t xml:space="preserve">Used </w:t>
      </w:r>
      <w:r w:rsidRPr="00602FFA">
        <w:rPr>
          <w:rFonts w:asciiTheme="minorHAnsi" w:hAnsiTheme="minorHAnsi" w:cstheme="minorHAnsi"/>
          <w:b/>
          <w:sz w:val="22"/>
          <w:szCs w:val="22"/>
          <w:lang w:val="en-GB"/>
        </w:rPr>
        <w:t>Log4j</w:t>
      </w:r>
      <w:r w:rsidRPr="00602FFA">
        <w:rPr>
          <w:rFonts w:asciiTheme="minorHAnsi" w:hAnsiTheme="minorHAnsi" w:cstheme="minorHAnsi"/>
          <w:sz w:val="22"/>
          <w:szCs w:val="22"/>
          <w:lang w:val="en-GB"/>
        </w:rPr>
        <w:t xml:space="preserve"> utility to generate run-time logs.</w:t>
      </w:r>
    </w:p>
    <w:p w:rsidR="00352C30" w:rsidRPr="00602FFA" w:rsidRDefault="00352C30" w:rsidP="003B4B88">
      <w:pPr>
        <w:pStyle w:val="msonormalcxspmiddlecxspmiddlecxspmiddlecxspmiddle"/>
        <w:numPr>
          <w:ilvl w:val="0"/>
          <w:numId w:val="2"/>
        </w:numPr>
        <w:tabs>
          <w:tab w:val="clear" w:pos="720"/>
          <w:tab w:val="num" w:pos="360"/>
          <w:tab w:val="left" w:pos="2520"/>
        </w:tabs>
        <w:spacing w:before="0" w:beforeAutospacing="0" w:after="0" w:afterAutospacing="0"/>
        <w:ind w:left="360"/>
        <w:contextualSpacing/>
        <w:jc w:val="both"/>
        <w:rPr>
          <w:rFonts w:asciiTheme="minorHAnsi" w:hAnsiTheme="minorHAnsi" w:cstheme="minorHAnsi"/>
          <w:sz w:val="22"/>
          <w:szCs w:val="22"/>
          <w:lang w:val="en-GB"/>
        </w:rPr>
      </w:pPr>
      <w:r w:rsidRPr="00602FFA">
        <w:rPr>
          <w:rFonts w:asciiTheme="minorHAnsi" w:hAnsiTheme="minorHAnsi" w:cstheme="minorHAnsi"/>
          <w:sz w:val="22"/>
          <w:szCs w:val="22"/>
          <w:shd w:val="clear" w:color="auto" w:fill="FFFFFF"/>
        </w:rPr>
        <w:t>Research and development on scalable Linux deployments on</w:t>
      </w:r>
      <w:r w:rsidRPr="00602FFA">
        <w:rPr>
          <w:rStyle w:val="apple-converted-space"/>
          <w:rFonts w:asciiTheme="minorHAnsi" w:hAnsiTheme="minorHAnsi" w:cstheme="minorHAnsi"/>
          <w:sz w:val="22"/>
          <w:szCs w:val="22"/>
          <w:shd w:val="clear" w:color="auto" w:fill="FFFFFF"/>
        </w:rPr>
        <w:t> </w:t>
      </w:r>
      <w:r w:rsidRPr="00602FFA">
        <w:rPr>
          <w:rStyle w:val="apple-converted-space"/>
          <w:rFonts w:asciiTheme="minorHAnsi" w:hAnsiTheme="minorHAnsi" w:cstheme="minorHAnsi"/>
          <w:b/>
          <w:sz w:val="22"/>
          <w:szCs w:val="22"/>
          <w:shd w:val="clear" w:color="auto" w:fill="FFFFFF"/>
        </w:rPr>
        <w:t>AWS</w:t>
      </w:r>
      <w:r w:rsidRPr="00602FFA">
        <w:rPr>
          <w:rStyle w:val="apple-converted-space"/>
          <w:rFonts w:asciiTheme="minorHAnsi" w:hAnsiTheme="minorHAnsi" w:cstheme="minorHAnsi"/>
          <w:sz w:val="22"/>
          <w:szCs w:val="22"/>
          <w:shd w:val="clear" w:color="auto" w:fill="FFFFFF"/>
        </w:rPr>
        <w:t> </w:t>
      </w:r>
      <w:r w:rsidRPr="00602FFA">
        <w:rPr>
          <w:rFonts w:asciiTheme="minorHAnsi" w:hAnsiTheme="minorHAnsi" w:cstheme="minorHAnsi"/>
          <w:sz w:val="22"/>
          <w:szCs w:val="22"/>
          <w:shd w:val="clear" w:color="auto" w:fill="FFFFFF"/>
        </w:rPr>
        <w:t>via Docker.</w:t>
      </w:r>
    </w:p>
    <w:p w:rsidR="003B4B88" w:rsidRPr="00602FFA" w:rsidRDefault="003B4B88" w:rsidP="003B4B88">
      <w:pPr>
        <w:pStyle w:val="msonormalcxspmiddlecxspmiddlecxspmiddlecxspmiddle"/>
        <w:numPr>
          <w:ilvl w:val="0"/>
          <w:numId w:val="2"/>
        </w:numPr>
        <w:tabs>
          <w:tab w:val="clear" w:pos="720"/>
          <w:tab w:val="num" w:pos="360"/>
          <w:tab w:val="left" w:pos="2520"/>
        </w:tabs>
        <w:spacing w:before="0" w:beforeAutospacing="0" w:after="0" w:afterAutospacing="0"/>
        <w:ind w:left="360"/>
        <w:contextualSpacing/>
        <w:jc w:val="both"/>
        <w:rPr>
          <w:rFonts w:asciiTheme="minorHAnsi" w:hAnsiTheme="minorHAnsi" w:cstheme="minorHAnsi"/>
          <w:sz w:val="22"/>
          <w:szCs w:val="22"/>
          <w:lang w:val="en-GB"/>
        </w:rPr>
      </w:pPr>
      <w:r w:rsidRPr="00602FFA">
        <w:rPr>
          <w:rFonts w:asciiTheme="minorHAnsi" w:hAnsiTheme="minorHAnsi" w:cstheme="minorHAnsi"/>
          <w:b/>
          <w:sz w:val="22"/>
          <w:szCs w:val="22"/>
        </w:rPr>
        <w:t>SVN</w:t>
      </w:r>
      <w:r w:rsidRPr="00602FFA">
        <w:rPr>
          <w:rFonts w:asciiTheme="minorHAnsi" w:hAnsiTheme="minorHAnsi" w:cstheme="minorHAnsi"/>
          <w:sz w:val="22"/>
          <w:szCs w:val="22"/>
        </w:rPr>
        <w:t xml:space="preserve"> was used for project management and version management.</w:t>
      </w:r>
    </w:p>
    <w:p w:rsidR="003B4B88" w:rsidRPr="00602FFA" w:rsidRDefault="003B4B88" w:rsidP="003B4B88">
      <w:pPr>
        <w:pStyle w:val="msonormalcxspmiddlecxspmiddlecxspmiddlecxspmiddle"/>
        <w:numPr>
          <w:ilvl w:val="0"/>
          <w:numId w:val="2"/>
        </w:numPr>
        <w:tabs>
          <w:tab w:val="clear" w:pos="720"/>
          <w:tab w:val="num" w:pos="360"/>
          <w:tab w:val="left" w:pos="2520"/>
        </w:tabs>
        <w:spacing w:before="0" w:beforeAutospacing="0" w:after="0" w:afterAutospacing="0"/>
        <w:ind w:left="360"/>
        <w:contextualSpacing/>
        <w:jc w:val="both"/>
        <w:rPr>
          <w:rFonts w:asciiTheme="minorHAnsi" w:hAnsiTheme="minorHAnsi" w:cstheme="minorHAnsi"/>
          <w:sz w:val="22"/>
          <w:szCs w:val="22"/>
          <w:lang w:val="en-GB"/>
        </w:rPr>
      </w:pPr>
      <w:r w:rsidRPr="00602FFA">
        <w:rPr>
          <w:rFonts w:asciiTheme="minorHAnsi" w:hAnsiTheme="minorHAnsi" w:cstheme="minorHAnsi"/>
          <w:b/>
          <w:sz w:val="22"/>
          <w:szCs w:val="22"/>
          <w:lang w:val="en-GB"/>
        </w:rPr>
        <w:t>Deploye</w:t>
      </w:r>
      <w:r w:rsidR="0045794B" w:rsidRPr="00602FFA">
        <w:rPr>
          <w:rFonts w:asciiTheme="minorHAnsi" w:hAnsiTheme="minorHAnsi" w:cstheme="minorHAnsi"/>
          <w:b/>
          <w:sz w:val="22"/>
          <w:szCs w:val="22"/>
          <w:lang w:val="en-GB"/>
        </w:rPr>
        <w:t>d the application on Websphere 8</w:t>
      </w:r>
      <w:r w:rsidRPr="00602FFA">
        <w:rPr>
          <w:rFonts w:asciiTheme="minorHAnsi" w:hAnsiTheme="minorHAnsi" w:cstheme="minorHAnsi"/>
          <w:b/>
          <w:sz w:val="22"/>
          <w:szCs w:val="22"/>
          <w:lang w:val="en-GB"/>
        </w:rPr>
        <w:t>.0 application server.</w:t>
      </w:r>
    </w:p>
    <w:p w:rsidR="003B4B88" w:rsidRPr="00602FFA" w:rsidRDefault="003B4B88" w:rsidP="003B4B88">
      <w:pPr>
        <w:pStyle w:val="msonormalcxspmiddlecxspmiddlecxspmiddlecxspmiddle"/>
        <w:tabs>
          <w:tab w:val="left" w:pos="2520"/>
        </w:tabs>
        <w:spacing w:before="0" w:beforeAutospacing="0" w:after="0" w:afterAutospacing="0"/>
        <w:ind w:left="360"/>
        <w:contextualSpacing/>
        <w:jc w:val="both"/>
        <w:rPr>
          <w:rFonts w:asciiTheme="minorHAnsi" w:hAnsiTheme="minorHAnsi" w:cstheme="minorHAnsi"/>
          <w:sz w:val="22"/>
          <w:szCs w:val="22"/>
          <w:lang w:val="en-GB"/>
        </w:rPr>
      </w:pPr>
    </w:p>
    <w:p w:rsidR="003B4B88" w:rsidRPr="00602FFA" w:rsidRDefault="003B4B88" w:rsidP="003B4B88">
      <w:pPr>
        <w:tabs>
          <w:tab w:val="left" w:pos="2898"/>
          <w:tab w:val="left" w:pos="8838"/>
        </w:tabs>
        <w:spacing w:after="120"/>
        <w:jc w:val="both"/>
        <w:outlineLvl w:val="0"/>
        <w:rPr>
          <w:rFonts w:asciiTheme="minorHAnsi" w:hAnsiTheme="minorHAnsi" w:cstheme="minorHAnsi"/>
          <w:b/>
          <w:sz w:val="22"/>
          <w:szCs w:val="22"/>
        </w:rPr>
      </w:pPr>
      <w:r w:rsidRPr="00602FFA">
        <w:rPr>
          <w:rFonts w:asciiTheme="minorHAnsi" w:eastAsia="Calibri" w:hAnsiTheme="minorHAnsi" w:cstheme="minorHAnsi"/>
          <w:b/>
          <w:sz w:val="22"/>
          <w:szCs w:val="22"/>
        </w:rPr>
        <w:t>Environment:</w:t>
      </w:r>
      <w:r w:rsidRPr="00602FFA">
        <w:rPr>
          <w:rFonts w:asciiTheme="minorHAnsi" w:hAnsiTheme="minorHAnsi" w:cstheme="minorHAnsi"/>
          <w:b/>
          <w:sz w:val="22"/>
          <w:szCs w:val="22"/>
        </w:rPr>
        <w:t xml:space="preserve">J2EE, Spring framework, Spring MVC, Hibernate 3.x, </w:t>
      </w:r>
      <w:r w:rsidR="00B75032" w:rsidRPr="00602FFA">
        <w:rPr>
          <w:rFonts w:asciiTheme="minorHAnsi" w:hAnsiTheme="minorHAnsi" w:cstheme="minorHAnsi"/>
          <w:b/>
          <w:sz w:val="22"/>
          <w:szCs w:val="22"/>
        </w:rPr>
        <w:t>Spring batch ,</w:t>
      </w:r>
      <w:r w:rsidRPr="00602FFA">
        <w:rPr>
          <w:rFonts w:asciiTheme="minorHAnsi" w:hAnsiTheme="minorHAnsi" w:cstheme="minorHAnsi"/>
          <w:b/>
          <w:sz w:val="22"/>
          <w:szCs w:val="22"/>
        </w:rPr>
        <w:t>Angular JS,</w:t>
      </w:r>
      <w:r w:rsidR="00A60C27" w:rsidRPr="00602FFA">
        <w:rPr>
          <w:rFonts w:asciiTheme="minorHAnsi" w:hAnsiTheme="minorHAnsi" w:cstheme="minorHAnsi"/>
          <w:b/>
          <w:sz w:val="22"/>
          <w:szCs w:val="22"/>
        </w:rPr>
        <w:t xml:space="preserve"> ReactJS,</w:t>
      </w:r>
      <w:r w:rsidRPr="00602FFA">
        <w:rPr>
          <w:rFonts w:asciiTheme="minorHAnsi" w:hAnsiTheme="minorHAnsi" w:cstheme="minorHAnsi"/>
          <w:b/>
          <w:sz w:val="22"/>
          <w:szCs w:val="22"/>
        </w:rPr>
        <w:t xml:space="preserve"> jQuery, JSON, JSF, Servlets 2.3, JDBC, AJAX, Web services , SOAP, XML,</w:t>
      </w:r>
      <w:r w:rsidR="005C1CEF" w:rsidRPr="00602FFA">
        <w:rPr>
          <w:rFonts w:asciiTheme="minorHAnsi" w:hAnsiTheme="minorHAnsi" w:cstheme="minorHAnsi"/>
          <w:b/>
          <w:sz w:val="22"/>
          <w:szCs w:val="22"/>
        </w:rPr>
        <w:t>AWS,</w:t>
      </w:r>
      <w:r w:rsidRPr="00602FFA">
        <w:rPr>
          <w:rFonts w:asciiTheme="minorHAnsi" w:hAnsiTheme="minorHAnsi" w:cstheme="minorHAnsi"/>
          <w:b/>
          <w:sz w:val="22"/>
          <w:szCs w:val="22"/>
        </w:rPr>
        <w:t xml:space="preserve"> Java Beans,</w:t>
      </w:r>
      <w:r w:rsidR="00347D49" w:rsidRPr="00602FFA">
        <w:rPr>
          <w:rStyle w:val="apple-converted-space"/>
          <w:rFonts w:asciiTheme="minorHAnsi" w:hAnsiTheme="minorHAnsi" w:cstheme="minorHAnsi"/>
          <w:b/>
          <w:sz w:val="22"/>
          <w:szCs w:val="22"/>
          <w:shd w:val="clear" w:color="auto" w:fill="FFFFFF"/>
        </w:rPr>
        <w:t>JBPM,</w:t>
      </w:r>
      <w:r w:rsidRPr="00602FFA">
        <w:rPr>
          <w:rFonts w:asciiTheme="minorHAnsi" w:hAnsiTheme="minorHAnsi" w:cstheme="minorHAnsi"/>
          <w:b/>
          <w:sz w:val="22"/>
          <w:szCs w:val="22"/>
        </w:rPr>
        <w:t xml:space="preserve"> XStream, NetTool, Apache CXF 2.6, Apache POI, , JQuery, JavaScript, Oracle 10g,</w:t>
      </w:r>
      <w:r w:rsidR="006922CD" w:rsidRPr="00602FFA">
        <w:rPr>
          <w:rFonts w:asciiTheme="minorHAnsi" w:hAnsiTheme="minorHAnsi" w:cstheme="minorHAnsi"/>
          <w:b/>
          <w:sz w:val="22"/>
          <w:szCs w:val="22"/>
        </w:rPr>
        <w:t xml:space="preserve"> Node JS</w:t>
      </w:r>
      <w:r w:rsidR="008141A7" w:rsidRPr="00602FFA">
        <w:rPr>
          <w:rFonts w:asciiTheme="minorHAnsi" w:hAnsiTheme="minorHAnsi" w:cstheme="minorHAnsi"/>
          <w:b/>
          <w:sz w:val="22"/>
          <w:szCs w:val="22"/>
        </w:rPr>
        <w:t xml:space="preserve"> ,</w:t>
      </w:r>
      <w:r w:rsidRPr="00602FFA">
        <w:rPr>
          <w:rFonts w:asciiTheme="minorHAnsi" w:hAnsiTheme="minorHAnsi" w:cstheme="minorHAnsi"/>
          <w:b/>
          <w:sz w:val="22"/>
          <w:szCs w:val="22"/>
        </w:rPr>
        <w:t xml:space="preserve"> IBM RAD, </w:t>
      </w:r>
      <w:r w:rsidRPr="00602FFA">
        <w:rPr>
          <w:rFonts w:asciiTheme="minorHAnsi" w:hAnsiTheme="minorHAnsi" w:cstheme="minorHAnsi"/>
          <w:b/>
          <w:bCs/>
          <w:sz w:val="22"/>
          <w:szCs w:val="22"/>
        </w:rPr>
        <w:t>Websphere 7.0</w:t>
      </w:r>
      <w:r w:rsidRPr="00602FFA">
        <w:rPr>
          <w:rFonts w:asciiTheme="minorHAnsi" w:hAnsiTheme="minorHAnsi" w:cstheme="minorHAnsi"/>
          <w:b/>
          <w:sz w:val="22"/>
          <w:szCs w:val="22"/>
        </w:rPr>
        <w:t xml:space="preserve">, </w:t>
      </w:r>
      <w:r w:rsidR="00C34054" w:rsidRPr="00602FFA">
        <w:rPr>
          <w:rFonts w:asciiTheme="minorHAnsi" w:hAnsiTheme="minorHAnsi" w:cstheme="minorHAnsi"/>
          <w:b/>
          <w:sz w:val="22"/>
          <w:szCs w:val="22"/>
        </w:rPr>
        <w:t>SPlunk 5.x</w:t>
      </w:r>
      <w:r w:rsidR="00773438" w:rsidRPr="00602FFA">
        <w:rPr>
          <w:rFonts w:asciiTheme="minorHAnsi" w:hAnsiTheme="minorHAnsi" w:cstheme="minorHAnsi"/>
          <w:b/>
          <w:sz w:val="22"/>
          <w:szCs w:val="22"/>
        </w:rPr>
        <w:t>,</w:t>
      </w:r>
      <w:r w:rsidR="00C34054" w:rsidRPr="00602FFA">
        <w:rPr>
          <w:rFonts w:asciiTheme="minorHAnsi" w:hAnsiTheme="minorHAnsi" w:cstheme="minorHAnsi"/>
          <w:b/>
          <w:sz w:val="22"/>
          <w:szCs w:val="22"/>
        </w:rPr>
        <w:t>Drools 4.x,</w:t>
      </w:r>
      <w:r w:rsidR="00164831" w:rsidRPr="00602FFA">
        <w:rPr>
          <w:rFonts w:asciiTheme="minorHAnsi" w:hAnsiTheme="minorHAnsi" w:cstheme="minorHAnsi"/>
          <w:b/>
          <w:sz w:val="22"/>
          <w:szCs w:val="22"/>
        </w:rPr>
        <w:t>Jboss,</w:t>
      </w:r>
      <w:r w:rsidR="003A0E65" w:rsidRPr="00602FFA">
        <w:rPr>
          <w:rFonts w:asciiTheme="minorHAnsi" w:hAnsiTheme="minorHAnsi" w:cstheme="minorHAnsi"/>
          <w:b/>
          <w:sz w:val="22"/>
          <w:szCs w:val="22"/>
        </w:rPr>
        <w:t>ILog5.x</w:t>
      </w:r>
      <w:r w:rsidRPr="00602FFA">
        <w:rPr>
          <w:rFonts w:asciiTheme="minorHAnsi" w:hAnsiTheme="minorHAnsi" w:cstheme="minorHAnsi"/>
          <w:b/>
          <w:sz w:val="22"/>
          <w:szCs w:val="22"/>
        </w:rPr>
        <w:t>Agile Methodology, Design Patterns, SVN, Apache Maven, JUnit, HtmlUnit, XSLT, HTML/DHTML.</w:t>
      </w:r>
    </w:p>
    <w:p w:rsidR="003B4B88" w:rsidRPr="00602FFA" w:rsidRDefault="003B4B88" w:rsidP="003B4B88">
      <w:pPr>
        <w:tabs>
          <w:tab w:val="left" w:pos="2898"/>
          <w:tab w:val="left" w:pos="8838"/>
        </w:tabs>
        <w:spacing w:after="120"/>
        <w:jc w:val="both"/>
        <w:outlineLvl w:val="0"/>
        <w:rPr>
          <w:rFonts w:asciiTheme="minorHAnsi" w:hAnsiTheme="minorHAnsi" w:cstheme="minorHAnsi"/>
          <w:sz w:val="22"/>
          <w:szCs w:val="22"/>
          <w:lang w:val="en-GB"/>
        </w:rPr>
      </w:pPr>
    </w:p>
    <w:p w:rsidR="00602FFA" w:rsidRDefault="00602FFA" w:rsidP="0084600D">
      <w:pPr>
        <w:widowControl w:val="0"/>
        <w:autoSpaceDE w:val="0"/>
        <w:autoSpaceDN w:val="0"/>
        <w:adjustRightInd w:val="0"/>
        <w:rPr>
          <w:rFonts w:asciiTheme="minorHAnsi" w:hAnsiTheme="minorHAnsi" w:cstheme="minorHAnsi"/>
          <w:b/>
          <w:sz w:val="22"/>
          <w:szCs w:val="22"/>
        </w:rPr>
      </w:pPr>
    </w:p>
    <w:p w:rsidR="00602FFA" w:rsidRDefault="00602FFA" w:rsidP="0084600D">
      <w:pPr>
        <w:widowControl w:val="0"/>
        <w:autoSpaceDE w:val="0"/>
        <w:autoSpaceDN w:val="0"/>
        <w:adjustRightInd w:val="0"/>
        <w:rPr>
          <w:rFonts w:asciiTheme="minorHAnsi" w:hAnsiTheme="minorHAnsi" w:cstheme="minorHAnsi"/>
          <w:b/>
          <w:sz w:val="22"/>
          <w:szCs w:val="22"/>
        </w:rPr>
      </w:pPr>
    </w:p>
    <w:p w:rsidR="00602FFA" w:rsidRDefault="00602FFA" w:rsidP="0084600D">
      <w:pPr>
        <w:widowControl w:val="0"/>
        <w:autoSpaceDE w:val="0"/>
        <w:autoSpaceDN w:val="0"/>
        <w:adjustRightInd w:val="0"/>
        <w:rPr>
          <w:rFonts w:asciiTheme="minorHAnsi" w:hAnsiTheme="minorHAnsi" w:cstheme="minorHAnsi"/>
          <w:b/>
          <w:sz w:val="22"/>
          <w:szCs w:val="22"/>
        </w:rPr>
      </w:pPr>
    </w:p>
    <w:p w:rsidR="0084600D" w:rsidRPr="00602FFA" w:rsidRDefault="0084600D" w:rsidP="0084600D">
      <w:pPr>
        <w:widowControl w:val="0"/>
        <w:autoSpaceDE w:val="0"/>
        <w:autoSpaceDN w:val="0"/>
        <w:adjustRightInd w:val="0"/>
        <w:rPr>
          <w:rFonts w:asciiTheme="minorHAnsi" w:hAnsiTheme="minorHAnsi" w:cstheme="minorHAnsi"/>
          <w:b/>
          <w:sz w:val="22"/>
          <w:szCs w:val="22"/>
        </w:rPr>
      </w:pPr>
      <w:r w:rsidRPr="00602FFA">
        <w:rPr>
          <w:rFonts w:asciiTheme="minorHAnsi" w:hAnsiTheme="minorHAnsi" w:cstheme="minorHAnsi"/>
          <w:b/>
          <w:sz w:val="22"/>
          <w:szCs w:val="22"/>
        </w:rPr>
        <w:lastRenderedPageBreak/>
        <w:t>Client:</w:t>
      </w:r>
      <w:r w:rsidRPr="00602FFA">
        <w:rPr>
          <w:rFonts w:asciiTheme="minorHAnsi" w:hAnsiTheme="minorHAnsi" w:cstheme="minorHAnsi"/>
          <w:b/>
          <w:sz w:val="22"/>
          <w:szCs w:val="22"/>
        </w:rPr>
        <w:tab/>
        <w:t>CSX Transportation, Jacksonville, FL</w:t>
      </w:r>
      <w:r w:rsidRPr="00602FFA">
        <w:rPr>
          <w:rFonts w:asciiTheme="minorHAnsi" w:hAnsiTheme="minorHAnsi" w:cstheme="minorHAnsi"/>
          <w:b/>
          <w:sz w:val="22"/>
          <w:szCs w:val="22"/>
        </w:rPr>
        <w:tab/>
      </w:r>
      <w:r w:rsidRPr="00602FFA">
        <w:rPr>
          <w:rFonts w:asciiTheme="minorHAnsi" w:hAnsiTheme="minorHAnsi" w:cstheme="minorHAnsi"/>
          <w:b/>
          <w:sz w:val="22"/>
          <w:szCs w:val="22"/>
        </w:rPr>
        <w:tab/>
      </w:r>
      <w:r w:rsidRPr="00602FFA">
        <w:rPr>
          <w:rFonts w:asciiTheme="minorHAnsi" w:hAnsiTheme="minorHAnsi" w:cstheme="minorHAnsi"/>
          <w:b/>
          <w:sz w:val="22"/>
          <w:szCs w:val="22"/>
        </w:rPr>
        <w:tab/>
        <w:t xml:space="preserve">    </w:t>
      </w:r>
      <w:r w:rsidR="00602FFA">
        <w:rPr>
          <w:rFonts w:asciiTheme="minorHAnsi" w:hAnsiTheme="minorHAnsi" w:cstheme="minorHAnsi"/>
          <w:b/>
          <w:sz w:val="22"/>
          <w:szCs w:val="22"/>
        </w:rPr>
        <w:t xml:space="preserve">           </w:t>
      </w:r>
      <w:r w:rsidRPr="00602FFA">
        <w:rPr>
          <w:rFonts w:asciiTheme="minorHAnsi" w:hAnsiTheme="minorHAnsi" w:cstheme="minorHAnsi"/>
          <w:b/>
          <w:sz w:val="22"/>
          <w:szCs w:val="22"/>
        </w:rPr>
        <w:t>Duration:</w:t>
      </w:r>
      <w:r w:rsidR="005B2BD2" w:rsidRPr="00602FFA">
        <w:rPr>
          <w:rFonts w:asciiTheme="minorHAnsi" w:hAnsiTheme="minorHAnsi" w:cstheme="minorHAnsi"/>
          <w:b/>
          <w:sz w:val="22"/>
          <w:szCs w:val="22"/>
        </w:rPr>
        <w:t xml:space="preserve"> Dec 2013</w:t>
      </w:r>
      <w:r w:rsidR="000917C5" w:rsidRPr="00602FFA">
        <w:rPr>
          <w:rFonts w:asciiTheme="minorHAnsi" w:hAnsiTheme="minorHAnsi" w:cstheme="minorHAnsi"/>
          <w:b/>
          <w:sz w:val="22"/>
          <w:szCs w:val="22"/>
        </w:rPr>
        <w:t xml:space="preserve"> –June 2015</w:t>
      </w:r>
    </w:p>
    <w:p w:rsidR="003B4B88" w:rsidRPr="00602FFA" w:rsidRDefault="003B4B88" w:rsidP="003B4B88">
      <w:pPr>
        <w:pStyle w:val="NoSpacingLatinCambria"/>
        <w:jc w:val="left"/>
        <w:rPr>
          <w:rStyle w:val="bold1"/>
          <w:rFonts w:asciiTheme="minorHAnsi" w:hAnsiTheme="minorHAnsi" w:cstheme="minorHAnsi"/>
          <w:b w:val="0"/>
          <w:bCs w:val="0"/>
          <w:color w:val="auto"/>
          <w:sz w:val="22"/>
          <w:szCs w:val="22"/>
        </w:rPr>
      </w:pPr>
      <w:r w:rsidRPr="00602FFA">
        <w:rPr>
          <w:rStyle w:val="NoSpacingLatinCambriaChar"/>
          <w:rFonts w:asciiTheme="minorHAnsi" w:hAnsiTheme="minorHAnsi" w:cstheme="minorHAnsi"/>
          <w:b/>
          <w:bCs/>
        </w:rPr>
        <w:t>Role:Sr. Java/J2EE Developer</w:t>
      </w:r>
      <w:r w:rsidRPr="00602FFA">
        <w:rPr>
          <w:rStyle w:val="bold1"/>
          <w:rFonts w:asciiTheme="minorHAnsi" w:hAnsiTheme="minorHAnsi" w:cstheme="minorHAnsi"/>
          <w:color w:val="auto"/>
          <w:sz w:val="22"/>
          <w:szCs w:val="22"/>
        </w:rPr>
        <w:tab/>
      </w:r>
    </w:p>
    <w:p w:rsidR="003B4B88" w:rsidRPr="00602FFA" w:rsidRDefault="003B4B88" w:rsidP="003B4B88">
      <w:pPr>
        <w:widowControl w:val="0"/>
        <w:autoSpaceDE w:val="0"/>
        <w:autoSpaceDN w:val="0"/>
        <w:adjustRightInd w:val="0"/>
        <w:snapToGrid w:val="0"/>
        <w:jc w:val="both"/>
        <w:rPr>
          <w:rFonts w:asciiTheme="minorHAnsi" w:hAnsiTheme="minorHAnsi" w:cstheme="minorHAnsi"/>
          <w:b/>
          <w:sz w:val="22"/>
          <w:szCs w:val="22"/>
        </w:rPr>
      </w:pPr>
      <w:r w:rsidRPr="00602FFA">
        <w:rPr>
          <w:rFonts w:asciiTheme="minorHAnsi" w:hAnsiTheme="minorHAnsi" w:cstheme="minorHAnsi"/>
          <w:b/>
          <w:sz w:val="22"/>
          <w:szCs w:val="22"/>
        </w:rPr>
        <w:t>Responsibilities:</w:t>
      </w:r>
    </w:p>
    <w:p w:rsidR="003B4B88" w:rsidRPr="00602FFA" w:rsidRDefault="003B4B88" w:rsidP="003B4B88">
      <w:pPr>
        <w:widowControl w:val="0"/>
        <w:autoSpaceDE w:val="0"/>
        <w:autoSpaceDN w:val="0"/>
        <w:adjustRightInd w:val="0"/>
        <w:snapToGrid w:val="0"/>
        <w:jc w:val="both"/>
        <w:rPr>
          <w:rFonts w:asciiTheme="minorHAnsi" w:hAnsiTheme="minorHAnsi" w:cstheme="minorHAnsi"/>
          <w:b/>
          <w:sz w:val="22"/>
          <w:szCs w:val="22"/>
        </w:rPr>
      </w:pPr>
    </w:p>
    <w:p w:rsidR="003B4B88" w:rsidRPr="00602FFA" w:rsidRDefault="003B4B88" w:rsidP="003B4B88">
      <w:pPr>
        <w:widowControl w:val="0"/>
        <w:numPr>
          <w:ilvl w:val="0"/>
          <w:numId w:val="4"/>
        </w:numPr>
        <w:tabs>
          <w:tab w:val="num" w:pos="360"/>
        </w:tabs>
        <w:autoSpaceDE w:val="0"/>
        <w:autoSpaceDN w:val="0"/>
        <w:adjustRightInd w:val="0"/>
        <w:snapToGrid w:val="0"/>
        <w:ind w:left="360"/>
        <w:jc w:val="both"/>
        <w:rPr>
          <w:rFonts w:asciiTheme="minorHAnsi" w:hAnsiTheme="minorHAnsi" w:cstheme="minorHAnsi"/>
          <w:sz w:val="22"/>
          <w:szCs w:val="22"/>
        </w:rPr>
      </w:pPr>
      <w:r w:rsidRPr="00602FFA">
        <w:rPr>
          <w:rFonts w:asciiTheme="minorHAnsi" w:hAnsiTheme="minorHAnsi" w:cstheme="minorHAnsi"/>
          <w:sz w:val="22"/>
          <w:szCs w:val="22"/>
        </w:rPr>
        <w:t>Identified the Business requirements of the project.</w:t>
      </w:r>
    </w:p>
    <w:p w:rsidR="003B4B88" w:rsidRPr="00602FFA" w:rsidRDefault="003B4B88" w:rsidP="003B4B88">
      <w:pPr>
        <w:widowControl w:val="0"/>
        <w:numPr>
          <w:ilvl w:val="0"/>
          <w:numId w:val="4"/>
        </w:numPr>
        <w:tabs>
          <w:tab w:val="num" w:pos="360"/>
        </w:tabs>
        <w:autoSpaceDE w:val="0"/>
        <w:autoSpaceDN w:val="0"/>
        <w:adjustRightInd w:val="0"/>
        <w:snapToGrid w:val="0"/>
        <w:ind w:left="360"/>
        <w:jc w:val="both"/>
        <w:rPr>
          <w:rFonts w:asciiTheme="minorHAnsi" w:hAnsiTheme="minorHAnsi" w:cstheme="minorHAnsi"/>
          <w:sz w:val="22"/>
          <w:szCs w:val="22"/>
        </w:rPr>
      </w:pPr>
      <w:r w:rsidRPr="00602FFA">
        <w:rPr>
          <w:rFonts w:asciiTheme="minorHAnsi" w:hAnsiTheme="minorHAnsi" w:cstheme="minorHAnsi"/>
          <w:sz w:val="22"/>
          <w:szCs w:val="22"/>
        </w:rPr>
        <w:t>Involved in preparing System Requirements for the project.</w:t>
      </w:r>
    </w:p>
    <w:p w:rsidR="003B4B88" w:rsidRPr="00602FFA" w:rsidRDefault="003B4B88" w:rsidP="003B4B88">
      <w:pPr>
        <w:widowControl w:val="0"/>
        <w:numPr>
          <w:ilvl w:val="0"/>
          <w:numId w:val="4"/>
        </w:numPr>
        <w:tabs>
          <w:tab w:val="num" w:pos="360"/>
        </w:tabs>
        <w:autoSpaceDE w:val="0"/>
        <w:autoSpaceDN w:val="0"/>
        <w:adjustRightInd w:val="0"/>
        <w:snapToGrid w:val="0"/>
        <w:ind w:left="360"/>
        <w:jc w:val="both"/>
        <w:rPr>
          <w:rFonts w:asciiTheme="minorHAnsi" w:hAnsiTheme="minorHAnsi" w:cstheme="minorHAnsi"/>
          <w:sz w:val="22"/>
          <w:szCs w:val="22"/>
        </w:rPr>
      </w:pPr>
      <w:r w:rsidRPr="00602FFA">
        <w:rPr>
          <w:rFonts w:asciiTheme="minorHAnsi" w:hAnsiTheme="minorHAnsi" w:cstheme="minorHAnsi"/>
          <w:sz w:val="22"/>
          <w:szCs w:val="22"/>
        </w:rPr>
        <w:t>Involved in preparing the Detailed Design document for the project.</w:t>
      </w:r>
    </w:p>
    <w:p w:rsidR="003B4B88" w:rsidRPr="00602FFA" w:rsidRDefault="003B4B88" w:rsidP="003B4B88">
      <w:pPr>
        <w:widowControl w:val="0"/>
        <w:numPr>
          <w:ilvl w:val="0"/>
          <w:numId w:val="4"/>
        </w:numPr>
        <w:tabs>
          <w:tab w:val="num" w:pos="360"/>
        </w:tabs>
        <w:autoSpaceDE w:val="0"/>
        <w:autoSpaceDN w:val="0"/>
        <w:adjustRightInd w:val="0"/>
        <w:snapToGrid w:val="0"/>
        <w:ind w:left="360"/>
        <w:jc w:val="both"/>
        <w:rPr>
          <w:rFonts w:asciiTheme="minorHAnsi" w:hAnsiTheme="minorHAnsi" w:cstheme="minorHAnsi"/>
          <w:sz w:val="22"/>
          <w:szCs w:val="22"/>
        </w:rPr>
      </w:pPr>
      <w:r w:rsidRPr="00602FFA">
        <w:rPr>
          <w:rFonts w:asciiTheme="minorHAnsi" w:hAnsiTheme="minorHAnsi" w:cstheme="minorHAnsi"/>
          <w:sz w:val="22"/>
          <w:szCs w:val="22"/>
        </w:rPr>
        <w:t xml:space="preserve">Extensively used </w:t>
      </w:r>
      <w:r w:rsidRPr="00602FFA">
        <w:rPr>
          <w:rFonts w:asciiTheme="minorHAnsi" w:hAnsiTheme="minorHAnsi" w:cstheme="minorHAnsi"/>
          <w:b/>
          <w:sz w:val="22"/>
          <w:szCs w:val="22"/>
        </w:rPr>
        <w:t>MVC</w:t>
      </w:r>
      <w:r w:rsidRPr="00602FFA">
        <w:rPr>
          <w:rFonts w:asciiTheme="minorHAnsi" w:hAnsiTheme="minorHAnsi" w:cstheme="minorHAnsi"/>
          <w:sz w:val="22"/>
          <w:szCs w:val="22"/>
        </w:rPr>
        <w:t xml:space="preserve">, </w:t>
      </w:r>
      <w:r w:rsidRPr="00602FFA">
        <w:rPr>
          <w:rFonts w:asciiTheme="minorHAnsi" w:hAnsiTheme="minorHAnsi" w:cstheme="minorHAnsi"/>
          <w:b/>
          <w:sz w:val="22"/>
          <w:szCs w:val="22"/>
        </w:rPr>
        <w:t>Factory</w:t>
      </w:r>
      <w:r w:rsidRPr="00602FFA">
        <w:rPr>
          <w:rFonts w:asciiTheme="minorHAnsi" w:hAnsiTheme="minorHAnsi" w:cstheme="minorHAnsi"/>
          <w:sz w:val="22"/>
          <w:szCs w:val="22"/>
        </w:rPr>
        <w:t>,</w:t>
      </w:r>
      <w:r w:rsidRPr="00602FFA">
        <w:rPr>
          <w:rFonts w:asciiTheme="minorHAnsi" w:hAnsiTheme="minorHAnsi" w:cstheme="minorHAnsi"/>
          <w:b/>
          <w:sz w:val="22"/>
          <w:szCs w:val="22"/>
        </w:rPr>
        <w:t xml:space="preserve"> Delegate</w:t>
      </w:r>
      <w:r w:rsidRPr="00602FFA">
        <w:rPr>
          <w:rFonts w:asciiTheme="minorHAnsi" w:hAnsiTheme="minorHAnsi" w:cstheme="minorHAnsi"/>
          <w:sz w:val="22"/>
          <w:szCs w:val="22"/>
        </w:rPr>
        <w:t xml:space="preserve"> and </w:t>
      </w:r>
      <w:r w:rsidRPr="00602FFA">
        <w:rPr>
          <w:rFonts w:asciiTheme="minorHAnsi" w:hAnsiTheme="minorHAnsi" w:cstheme="minorHAnsi"/>
          <w:b/>
          <w:sz w:val="22"/>
          <w:szCs w:val="22"/>
        </w:rPr>
        <w:t>Singleton</w:t>
      </w:r>
      <w:r w:rsidRPr="00602FFA">
        <w:rPr>
          <w:rFonts w:asciiTheme="minorHAnsi" w:hAnsiTheme="minorHAnsi" w:cstheme="minorHAnsi"/>
          <w:sz w:val="22"/>
          <w:szCs w:val="22"/>
        </w:rPr>
        <w:t xml:space="preserve"> design patterns.</w:t>
      </w:r>
    </w:p>
    <w:p w:rsidR="003B4B88" w:rsidRPr="00602FFA" w:rsidRDefault="003B4B88" w:rsidP="003B4B88">
      <w:pPr>
        <w:widowControl w:val="0"/>
        <w:numPr>
          <w:ilvl w:val="0"/>
          <w:numId w:val="4"/>
        </w:numPr>
        <w:tabs>
          <w:tab w:val="num" w:pos="360"/>
        </w:tabs>
        <w:autoSpaceDE w:val="0"/>
        <w:autoSpaceDN w:val="0"/>
        <w:adjustRightInd w:val="0"/>
        <w:snapToGrid w:val="0"/>
        <w:ind w:left="360"/>
        <w:jc w:val="both"/>
        <w:rPr>
          <w:rFonts w:asciiTheme="minorHAnsi" w:hAnsiTheme="minorHAnsi" w:cstheme="minorHAnsi"/>
          <w:sz w:val="22"/>
          <w:szCs w:val="22"/>
        </w:rPr>
      </w:pPr>
      <w:r w:rsidRPr="00602FFA">
        <w:rPr>
          <w:rFonts w:asciiTheme="minorHAnsi" w:hAnsiTheme="minorHAnsi" w:cstheme="minorHAnsi"/>
          <w:sz w:val="22"/>
          <w:szCs w:val="22"/>
        </w:rPr>
        <w:t>Used</w:t>
      </w:r>
      <w:r w:rsidRPr="00602FFA">
        <w:rPr>
          <w:rFonts w:asciiTheme="minorHAnsi" w:hAnsiTheme="minorHAnsi" w:cstheme="minorHAnsi"/>
          <w:b/>
          <w:bCs/>
          <w:sz w:val="22"/>
          <w:szCs w:val="22"/>
        </w:rPr>
        <w:t xml:space="preserve"> Spring Framework AOP Module </w:t>
      </w:r>
      <w:r w:rsidRPr="00602FFA">
        <w:rPr>
          <w:rFonts w:asciiTheme="minorHAnsi" w:hAnsiTheme="minorHAnsi" w:cstheme="minorHAnsi"/>
          <w:bCs/>
          <w:sz w:val="22"/>
          <w:szCs w:val="22"/>
        </w:rPr>
        <w:t xml:space="preserve">to implement </w:t>
      </w:r>
      <w:r w:rsidRPr="00602FFA">
        <w:rPr>
          <w:rFonts w:asciiTheme="minorHAnsi" w:hAnsiTheme="minorHAnsi" w:cstheme="minorHAnsi"/>
          <w:b/>
          <w:bCs/>
          <w:sz w:val="22"/>
          <w:szCs w:val="22"/>
        </w:rPr>
        <w:t>logging</w:t>
      </w:r>
      <w:r w:rsidRPr="00602FFA">
        <w:rPr>
          <w:rFonts w:asciiTheme="minorHAnsi" w:hAnsiTheme="minorHAnsi" w:cstheme="minorHAnsi"/>
          <w:bCs/>
          <w:sz w:val="22"/>
          <w:szCs w:val="22"/>
        </w:rPr>
        <w:t xml:space="preserve"> in the application to know the application status.</w:t>
      </w:r>
      <w:r w:rsidRPr="00602FFA">
        <w:rPr>
          <w:rFonts w:asciiTheme="minorHAnsi" w:hAnsiTheme="minorHAnsi" w:cstheme="minorHAnsi"/>
          <w:sz w:val="22"/>
          <w:szCs w:val="22"/>
        </w:rPr>
        <w:t xml:space="preserve"> Used </w:t>
      </w:r>
      <w:r w:rsidRPr="00602FFA">
        <w:rPr>
          <w:rFonts w:asciiTheme="minorHAnsi" w:hAnsiTheme="minorHAnsi" w:cstheme="minorHAnsi"/>
          <w:b/>
          <w:sz w:val="22"/>
          <w:szCs w:val="22"/>
        </w:rPr>
        <w:t>Spring DAO Module</w:t>
      </w:r>
      <w:r w:rsidRPr="00602FFA">
        <w:rPr>
          <w:rFonts w:asciiTheme="minorHAnsi" w:hAnsiTheme="minorHAnsi" w:cstheme="minorHAnsi"/>
          <w:sz w:val="22"/>
          <w:szCs w:val="22"/>
        </w:rPr>
        <w:t xml:space="preserve"> along with Struts Framework to deal with Database.</w:t>
      </w:r>
    </w:p>
    <w:p w:rsidR="006E6003" w:rsidRPr="00602FFA" w:rsidRDefault="003B4B88" w:rsidP="006E6003">
      <w:pPr>
        <w:widowControl w:val="0"/>
        <w:numPr>
          <w:ilvl w:val="0"/>
          <w:numId w:val="4"/>
        </w:numPr>
        <w:tabs>
          <w:tab w:val="num" w:pos="360"/>
        </w:tabs>
        <w:autoSpaceDE w:val="0"/>
        <w:autoSpaceDN w:val="0"/>
        <w:adjustRightInd w:val="0"/>
        <w:snapToGrid w:val="0"/>
        <w:ind w:left="360"/>
        <w:jc w:val="both"/>
        <w:rPr>
          <w:rFonts w:asciiTheme="minorHAnsi" w:hAnsiTheme="minorHAnsi" w:cstheme="minorHAnsi"/>
          <w:sz w:val="22"/>
          <w:szCs w:val="22"/>
        </w:rPr>
      </w:pPr>
      <w:r w:rsidRPr="00602FFA">
        <w:rPr>
          <w:rFonts w:asciiTheme="minorHAnsi" w:hAnsiTheme="minorHAnsi" w:cstheme="minorHAnsi"/>
          <w:b/>
          <w:sz w:val="22"/>
          <w:szCs w:val="22"/>
        </w:rPr>
        <w:t xml:space="preserve">Spring MVC Framework IOC(Inversion Of Control) </w:t>
      </w:r>
      <w:r w:rsidRPr="00602FFA">
        <w:rPr>
          <w:rFonts w:asciiTheme="minorHAnsi" w:hAnsiTheme="minorHAnsi" w:cstheme="minorHAnsi"/>
          <w:sz w:val="22"/>
          <w:szCs w:val="22"/>
        </w:rPr>
        <w:t>design pattern is used to have relationships between application components. It is also used to separate the application configuration and dependency specification from the actual application code.</w:t>
      </w:r>
    </w:p>
    <w:p w:rsidR="006E6003" w:rsidRPr="00602FFA" w:rsidRDefault="006E6003" w:rsidP="006E6003">
      <w:pPr>
        <w:widowControl w:val="0"/>
        <w:numPr>
          <w:ilvl w:val="0"/>
          <w:numId w:val="4"/>
        </w:numPr>
        <w:tabs>
          <w:tab w:val="num" w:pos="360"/>
        </w:tabs>
        <w:autoSpaceDE w:val="0"/>
        <w:autoSpaceDN w:val="0"/>
        <w:adjustRightInd w:val="0"/>
        <w:snapToGrid w:val="0"/>
        <w:ind w:left="360"/>
        <w:jc w:val="both"/>
        <w:rPr>
          <w:rFonts w:asciiTheme="minorHAnsi" w:hAnsiTheme="minorHAnsi" w:cstheme="minorHAnsi"/>
          <w:sz w:val="22"/>
          <w:szCs w:val="22"/>
        </w:rPr>
      </w:pPr>
      <w:r w:rsidRPr="00602FFA">
        <w:rPr>
          <w:rFonts w:asciiTheme="minorHAnsi" w:hAnsiTheme="minorHAnsi" w:cstheme="minorHAnsi"/>
          <w:bCs/>
          <w:sz w:val="22"/>
          <w:szCs w:val="22"/>
        </w:rPr>
        <w:t xml:space="preserve">Used Collection Framework and </w:t>
      </w:r>
      <w:r w:rsidRPr="00602FFA">
        <w:rPr>
          <w:rFonts w:asciiTheme="minorHAnsi" w:hAnsiTheme="minorHAnsi" w:cstheme="minorHAnsi"/>
          <w:b/>
          <w:bCs/>
          <w:sz w:val="22"/>
          <w:szCs w:val="22"/>
        </w:rPr>
        <w:t>MultiThreading</w:t>
      </w:r>
      <w:r w:rsidRPr="00602FFA">
        <w:rPr>
          <w:rFonts w:asciiTheme="minorHAnsi" w:hAnsiTheme="minorHAnsi" w:cstheme="minorHAnsi"/>
          <w:bCs/>
          <w:sz w:val="22"/>
          <w:szCs w:val="22"/>
        </w:rPr>
        <w:t xml:space="preserve"> for performing cache Operation.</w:t>
      </w:r>
    </w:p>
    <w:p w:rsidR="003B4B88" w:rsidRPr="00602FFA" w:rsidRDefault="003B4B88" w:rsidP="003B4B88">
      <w:pPr>
        <w:widowControl w:val="0"/>
        <w:numPr>
          <w:ilvl w:val="0"/>
          <w:numId w:val="4"/>
        </w:numPr>
        <w:tabs>
          <w:tab w:val="num" w:pos="360"/>
        </w:tabs>
        <w:autoSpaceDE w:val="0"/>
        <w:autoSpaceDN w:val="0"/>
        <w:adjustRightInd w:val="0"/>
        <w:snapToGrid w:val="0"/>
        <w:ind w:left="360"/>
        <w:jc w:val="both"/>
        <w:rPr>
          <w:rFonts w:asciiTheme="minorHAnsi" w:hAnsiTheme="minorHAnsi" w:cstheme="minorHAnsi"/>
          <w:sz w:val="22"/>
          <w:szCs w:val="22"/>
        </w:rPr>
      </w:pPr>
      <w:r w:rsidRPr="00602FFA">
        <w:rPr>
          <w:rFonts w:asciiTheme="minorHAnsi" w:hAnsiTheme="minorHAnsi" w:cstheme="minorHAnsi"/>
          <w:sz w:val="22"/>
          <w:szCs w:val="22"/>
        </w:rPr>
        <w:t xml:space="preserve">Developed, and debugged the </w:t>
      </w:r>
      <w:r w:rsidRPr="00602FFA">
        <w:rPr>
          <w:rFonts w:asciiTheme="minorHAnsi" w:hAnsiTheme="minorHAnsi" w:cstheme="minorHAnsi"/>
          <w:b/>
          <w:sz w:val="22"/>
          <w:szCs w:val="22"/>
        </w:rPr>
        <w:t xml:space="preserve">servlets and EJB </w:t>
      </w:r>
      <w:r w:rsidRPr="00602FFA">
        <w:rPr>
          <w:rFonts w:asciiTheme="minorHAnsi" w:hAnsiTheme="minorHAnsi" w:cstheme="minorHAnsi"/>
          <w:sz w:val="22"/>
          <w:szCs w:val="22"/>
        </w:rPr>
        <w:t>with Websphere Application server.</w:t>
      </w:r>
    </w:p>
    <w:p w:rsidR="005F303D" w:rsidRPr="00602FFA" w:rsidRDefault="003B4B88" w:rsidP="005F303D">
      <w:pPr>
        <w:widowControl w:val="0"/>
        <w:numPr>
          <w:ilvl w:val="0"/>
          <w:numId w:val="4"/>
        </w:numPr>
        <w:tabs>
          <w:tab w:val="num" w:pos="360"/>
        </w:tabs>
        <w:autoSpaceDE w:val="0"/>
        <w:autoSpaceDN w:val="0"/>
        <w:adjustRightInd w:val="0"/>
        <w:snapToGrid w:val="0"/>
        <w:ind w:left="360"/>
        <w:jc w:val="both"/>
        <w:rPr>
          <w:rFonts w:asciiTheme="minorHAnsi" w:hAnsiTheme="minorHAnsi" w:cstheme="minorHAnsi"/>
          <w:sz w:val="22"/>
          <w:szCs w:val="22"/>
        </w:rPr>
      </w:pPr>
      <w:r w:rsidRPr="00602FFA">
        <w:rPr>
          <w:rFonts w:asciiTheme="minorHAnsi" w:hAnsiTheme="minorHAnsi" w:cstheme="minorHAnsi"/>
          <w:sz w:val="22"/>
          <w:szCs w:val="22"/>
        </w:rPr>
        <w:t xml:space="preserve">Developed the middle tier using </w:t>
      </w:r>
      <w:r w:rsidRPr="00602FFA">
        <w:rPr>
          <w:rFonts w:asciiTheme="minorHAnsi" w:hAnsiTheme="minorHAnsi" w:cstheme="minorHAnsi"/>
          <w:b/>
          <w:sz w:val="22"/>
          <w:szCs w:val="22"/>
        </w:rPr>
        <w:t>EJBs, Java Servlets</w:t>
      </w:r>
      <w:r w:rsidRPr="00602FFA">
        <w:rPr>
          <w:rFonts w:asciiTheme="minorHAnsi" w:hAnsiTheme="minorHAnsi" w:cstheme="minorHAnsi"/>
          <w:sz w:val="22"/>
          <w:szCs w:val="22"/>
        </w:rPr>
        <w:t xml:space="preserve">. </w:t>
      </w:r>
    </w:p>
    <w:p w:rsidR="00C34845" w:rsidRPr="00602FFA" w:rsidRDefault="003B4B88" w:rsidP="00C34845">
      <w:pPr>
        <w:widowControl w:val="0"/>
        <w:numPr>
          <w:ilvl w:val="0"/>
          <w:numId w:val="4"/>
        </w:numPr>
        <w:tabs>
          <w:tab w:val="num" w:pos="360"/>
        </w:tabs>
        <w:autoSpaceDE w:val="0"/>
        <w:autoSpaceDN w:val="0"/>
        <w:adjustRightInd w:val="0"/>
        <w:snapToGrid w:val="0"/>
        <w:ind w:left="360"/>
        <w:jc w:val="both"/>
        <w:rPr>
          <w:rFonts w:asciiTheme="minorHAnsi" w:hAnsiTheme="minorHAnsi" w:cstheme="minorHAnsi"/>
          <w:sz w:val="22"/>
          <w:szCs w:val="22"/>
        </w:rPr>
      </w:pPr>
      <w:r w:rsidRPr="00602FFA">
        <w:rPr>
          <w:rFonts w:asciiTheme="minorHAnsi" w:hAnsiTheme="minorHAnsi" w:cstheme="minorHAnsi"/>
          <w:bCs/>
          <w:sz w:val="22"/>
          <w:szCs w:val="22"/>
        </w:rPr>
        <w:t xml:space="preserve">Developed </w:t>
      </w:r>
      <w:r w:rsidRPr="00602FFA">
        <w:rPr>
          <w:rFonts w:asciiTheme="minorHAnsi" w:hAnsiTheme="minorHAnsi" w:cstheme="minorHAnsi"/>
          <w:b/>
          <w:sz w:val="22"/>
          <w:szCs w:val="22"/>
        </w:rPr>
        <w:t>session, entity beans and message driven beans.</w:t>
      </w:r>
    </w:p>
    <w:p w:rsidR="001C4476" w:rsidRPr="00602FFA" w:rsidRDefault="001C4476" w:rsidP="00C34845">
      <w:pPr>
        <w:widowControl w:val="0"/>
        <w:numPr>
          <w:ilvl w:val="0"/>
          <w:numId w:val="4"/>
        </w:numPr>
        <w:tabs>
          <w:tab w:val="num" w:pos="360"/>
        </w:tabs>
        <w:autoSpaceDE w:val="0"/>
        <w:autoSpaceDN w:val="0"/>
        <w:adjustRightInd w:val="0"/>
        <w:snapToGrid w:val="0"/>
        <w:ind w:left="360"/>
        <w:jc w:val="both"/>
        <w:rPr>
          <w:rFonts w:asciiTheme="minorHAnsi" w:hAnsiTheme="minorHAnsi" w:cstheme="minorHAnsi"/>
          <w:sz w:val="22"/>
          <w:szCs w:val="22"/>
        </w:rPr>
      </w:pPr>
      <w:r w:rsidRPr="00602FFA">
        <w:rPr>
          <w:rFonts w:asciiTheme="minorHAnsi" w:hAnsiTheme="minorHAnsi" w:cstheme="minorHAnsi"/>
          <w:sz w:val="22"/>
          <w:szCs w:val="22"/>
          <w:shd w:val="clear" w:color="auto" w:fill="FFFFFF"/>
        </w:rPr>
        <w:t>Develop administrative interfaces with the technologies of JSP, JSF,Node.js</w:t>
      </w:r>
      <w:r w:rsidRPr="00602FFA">
        <w:rPr>
          <w:rStyle w:val="apple-converted-space"/>
          <w:rFonts w:asciiTheme="minorHAnsi" w:hAnsiTheme="minorHAnsi" w:cstheme="minorHAnsi"/>
          <w:sz w:val="22"/>
          <w:szCs w:val="22"/>
          <w:shd w:val="clear" w:color="auto" w:fill="FFFFFF"/>
        </w:rPr>
        <w:t> </w:t>
      </w:r>
      <w:r w:rsidRPr="00602FFA">
        <w:rPr>
          <w:rFonts w:asciiTheme="minorHAnsi" w:hAnsiTheme="minorHAnsi" w:cstheme="minorHAnsi"/>
          <w:sz w:val="22"/>
          <w:szCs w:val="22"/>
          <w:shd w:val="clear" w:color="auto" w:fill="FFFFFF"/>
        </w:rPr>
        <w:t>, backbone.js</w:t>
      </w:r>
    </w:p>
    <w:p w:rsidR="002A43B7" w:rsidRPr="00602FFA" w:rsidRDefault="003B4B88" w:rsidP="002A43B7">
      <w:pPr>
        <w:widowControl w:val="0"/>
        <w:numPr>
          <w:ilvl w:val="0"/>
          <w:numId w:val="4"/>
        </w:numPr>
        <w:tabs>
          <w:tab w:val="num" w:pos="360"/>
        </w:tabs>
        <w:autoSpaceDE w:val="0"/>
        <w:autoSpaceDN w:val="0"/>
        <w:adjustRightInd w:val="0"/>
        <w:snapToGrid w:val="0"/>
        <w:ind w:left="360"/>
        <w:jc w:val="both"/>
        <w:rPr>
          <w:rFonts w:asciiTheme="minorHAnsi" w:hAnsiTheme="minorHAnsi" w:cstheme="minorHAnsi"/>
          <w:b/>
          <w:sz w:val="22"/>
          <w:szCs w:val="22"/>
        </w:rPr>
      </w:pPr>
      <w:r w:rsidRPr="00602FFA">
        <w:rPr>
          <w:rFonts w:asciiTheme="minorHAnsi" w:hAnsiTheme="minorHAnsi" w:cstheme="minorHAnsi"/>
          <w:sz w:val="22"/>
          <w:szCs w:val="22"/>
        </w:rPr>
        <w:t>Designed and developed the UI using</w:t>
      </w:r>
      <w:r w:rsidRPr="00602FFA">
        <w:rPr>
          <w:rFonts w:asciiTheme="minorHAnsi" w:hAnsiTheme="minorHAnsi" w:cstheme="minorHAnsi"/>
          <w:b/>
          <w:sz w:val="22"/>
          <w:szCs w:val="22"/>
        </w:rPr>
        <w:t xml:space="preserve"> Struts view component, JSP, HTML, CSS</w:t>
      </w:r>
      <w:r w:rsidR="005F08D8" w:rsidRPr="00602FFA">
        <w:rPr>
          <w:rFonts w:asciiTheme="minorHAnsi" w:hAnsiTheme="minorHAnsi" w:cstheme="minorHAnsi"/>
          <w:b/>
          <w:sz w:val="22"/>
          <w:szCs w:val="22"/>
        </w:rPr>
        <w:t>,</w:t>
      </w:r>
      <w:r w:rsidRPr="00602FFA">
        <w:rPr>
          <w:rFonts w:asciiTheme="minorHAnsi" w:hAnsiTheme="minorHAnsi" w:cstheme="minorHAnsi"/>
          <w:b/>
          <w:sz w:val="22"/>
          <w:szCs w:val="22"/>
        </w:rPr>
        <w:t xml:space="preserve"> JavaScript, AJAX, JSON</w:t>
      </w:r>
      <w:r w:rsidR="005F08D8" w:rsidRPr="00602FFA">
        <w:rPr>
          <w:rFonts w:asciiTheme="minorHAnsi" w:hAnsiTheme="minorHAnsi" w:cstheme="minorHAnsi"/>
          <w:sz w:val="22"/>
          <w:szCs w:val="22"/>
        </w:rPr>
        <w:t>and</w:t>
      </w:r>
      <w:r w:rsidR="005F303D" w:rsidRPr="00602FFA">
        <w:rPr>
          <w:rFonts w:asciiTheme="minorHAnsi" w:hAnsiTheme="minorHAnsi" w:cstheme="minorHAnsi"/>
          <w:b/>
          <w:sz w:val="22"/>
          <w:szCs w:val="22"/>
        </w:rPr>
        <w:t xml:space="preserve"> SCSS</w:t>
      </w:r>
      <w:r w:rsidRPr="00602FFA">
        <w:rPr>
          <w:rFonts w:asciiTheme="minorHAnsi" w:hAnsiTheme="minorHAnsi" w:cstheme="minorHAnsi"/>
          <w:sz w:val="22"/>
          <w:szCs w:val="22"/>
        </w:rPr>
        <w:t>.</w:t>
      </w:r>
    </w:p>
    <w:p w:rsidR="00A32168" w:rsidRPr="00602FFA" w:rsidRDefault="002A43B7" w:rsidP="00A32168">
      <w:pPr>
        <w:widowControl w:val="0"/>
        <w:numPr>
          <w:ilvl w:val="0"/>
          <w:numId w:val="4"/>
        </w:numPr>
        <w:tabs>
          <w:tab w:val="num" w:pos="360"/>
        </w:tabs>
        <w:autoSpaceDE w:val="0"/>
        <w:autoSpaceDN w:val="0"/>
        <w:adjustRightInd w:val="0"/>
        <w:snapToGrid w:val="0"/>
        <w:ind w:left="360"/>
        <w:jc w:val="both"/>
        <w:rPr>
          <w:rFonts w:asciiTheme="minorHAnsi" w:hAnsiTheme="minorHAnsi" w:cstheme="minorHAnsi"/>
          <w:b/>
          <w:sz w:val="22"/>
          <w:szCs w:val="22"/>
        </w:rPr>
      </w:pPr>
      <w:r w:rsidRPr="00602FFA">
        <w:rPr>
          <w:rFonts w:asciiTheme="minorHAnsi" w:hAnsiTheme="minorHAnsi" w:cstheme="minorHAnsi"/>
          <w:sz w:val="22"/>
          <w:szCs w:val="22"/>
        </w:rPr>
        <w:t>ImplementedCRUD operations</w:t>
      </w:r>
      <w:r w:rsidRPr="00602FFA">
        <w:rPr>
          <w:rFonts w:asciiTheme="minorHAnsi" w:hAnsiTheme="minorHAnsi" w:cstheme="minorHAnsi"/>
          <w:b/>
          <w:sz w:val="22"/>
          <w:szCs w:val="22"/>
        </w:rPr>
        <w:t xml:space="preserve"> with Mongo-DB (NoSQL) </w:t>
      </w:r>
      <w:r w:rsidR="00A32168" w:rsidRPr="00602FFA">
        <w:rPr>
          <w:rFonts w:asciiTheme="minorHAnsi" w:hAnsiTheme="minorHAnsi" w:cstheme="minorHAnsi"/>
          <w:sz w:val="22"/>
          <w:szCs w:val="22"/>
        </w:rPr>
        <w:t xml:space="preserve">for managing </w:t>
      </w:r>
      <w:r w:rsidRPr="00602FFA">
        <w:rPr>
          <w:rFonts w:asciiTheme="minorHAnsi" w:hAnsiTheme="minorHAnsi" w:cstheme="minorHAnsi"/>
          <w:sz w:val="22"/>
          <w:szCs w:val="22"/>
        </w:rPr>
        <w:t xml:space="preserve"> the details Of Customer</w:t>
      </w:r>
      <w:r w:rsidRPr="00602FFA">
        <w:rPr>
          <w:rFonts w:asciiTheme="minorHAnsi" w:hAnsiTheme="minorHAnsi" w:cstheme="minorHAnsi"/>
          <w:b/>
          <w:sz w:val="22"/>
          <w:szCs w:val="22"/>
        </w:rPr>
        <w:t>.</w:t>
      </w:r>
    </w:p>
    <w:p w:rsidR="002A43B7" w:rsidRPr="00602FFA" w:rsidRDefault="002A43B7" w:rsidP="002A43B7">
      <w:pPr>
        <w:widowControl w:val="0"/>
        <w:numPr>
          <w:ilvl w:val="0"/>
          <w:numId w:val="4"/>
        </w:numPr>
        <w:tabs>
          <w:tab w:val="num" w:pos="360"/>
        </w:tabs>
        <w:autoSpaceDE w:val="0"/>
        <w:autoSpaceDN w:val="0"/>
        <w:adjustRightInd w:val="0"/>
        <w:snapToGrid w:val="0"/>
        <w:ind w:left="360"/>
        <w:jc w:val="both"/>
        <w:rPr>
          <w:rFonts w:asciiTheme="minorHAnsi" w:hAnsiTheme="minorHAnsi" w:cstheme="minorHAnsi"/>
          <w:b/>
          <w:sz w:val="22"/>
          <w:szCs w:val="22"/>
        </w:rPr>
      </w:pPr>
      <w:r w:rsidRPr="00602FFA">
        <w:rPr>
          <w:rFonts w:asciiTheme="minorHAnsi" w:hAnsiTheme="minorHAnsi" w:cstheme="minorHAnsi"/>
          <w:sz w:val="22"/>
          <w:szCs w:val="22"/>
        </w:rPr>
        <w:t>Maintained, structured, and surveyed documents within the</w:t>
      </w:r>
      <w:r w:rsidRPr="00602FFA">
        <w:rPr>
          <w:rFonts w:asciiTheme="minorHAnsi" w:hAnsiTheme="minorHAnsi" w:cstheme="minorHAnsi"/>
          <w:b/>
          <w:sz w:val="22"/>
          <w:szCs w:val="22"/>
        </w:rPr>
        <w:t xml:space="preserve"> NoSQL MongoDB </w:t>
      </w:r>
      <w:r w:rsidRPr="00602FFA">
        <w:rPr>
          <w:rFonts w:asciiTheme="minorHAnsi" w:hAnsiTheme="minorHAnsi" w:cstheme="minorHAnsi"/>
          <w:sz w:val="22"/>
          <w:szCs w:val="22"/>
        </w:rPr>
        <w:t>database, ensuring data integrity, correcting anomalies, and increasing the overall maintainability of the database</w:t>
      </w:r>
      <w:r w:rsidRPr="00602FFA">
        <w:rPr>
          <w:rFonts w:asciiTheme="minorHAnsi" w:hAnsiTheme="minorHAnsi" w:cstheme="minorHAnsi"/>
          <w:b/>
          <w:sz w:val="22"/>
          <w:szCs w:val="22"/>
        </w:rPr>
        <w:t>.</w:t>
      </w:r>
    </w:p>
    <w:p w:rsidR="0014363A" w:rsidRPr="00602FFA" w:rsidRDefault="0014363A" w:rsidP="002A43B7">
      <w:pPr>
        <w:widowControl w:val="0"/>
        <w:numPr>
          <w:ilvl w:val="0"/>
          <w:numId w:val="4"/>
        </w:numPr>
        <w:tabs>
          <w:tab w:val="num" w:pos="360"/>
        </w:tabs>
        <w:autoSpaceDE w:val="0"/>
        <w:autoSpaceDN w:val="0"/>
        <w:adjustRightInd w:val="0"/>
        <w:snapToGrid w:val="0"/>
        <w:ind w:left="360"/>
        <w:jc w:val="both"/>
        <w:rPr>
          <w:rFonts w:asciiTheme="minorHAnsi" w:hAnsiTheme="minorHAnsi" w:cstheme="minorHAnsi"/>
          <w:b/>
          <w:sz w:val="22"/>
          <w:szCs w:val="22"/>
        </w:rPr>
      </w:pPr>
      <w:r w:rsidRPr="00602FFA">
        <w:rPr>
          <w:rFonts w:asciiTheme="minorHAnsi" w:hAnsiTheme="minorHAnsi" w:cstheme="minorHAnsi"/>
          <w:sz w:val="22"/>
          <w:szCs w:val="22"/>
          <w:shd w:val="clear" w:color="auto" w:fill="FFFFFF"/>
        </w:rPr>
        <w:t>Design and develop process persistence framework using</w:t>
      </w:r>
      <w:r w:rsidRPr="00602FFA">
        <w:rPr>
          <w:rStyle w:val="apple-converted-space"/>
          <w:rFonts w:asciiTheme="minorHAnsi" w:hAnsiTheme="minorHAnsi" w:cstheme="minorHAnsi"/>
          <w:sz w:val="22"/>
          <w:szCs w:val="22"/>
          <w:shd w:val="clear" w:color="auto" w:fill="FFFFFF"/>
        </w:rPr>
        <w:t> </w:t>
      </w:r>
      <w:r w:rsidRPr="00602FFA">
        <w:rPr>
          <w:rStyle w:val="apple-converted-space"/>
          <w:rFonts w:asciiTheme="minorHAnsi" w:hAnsiTheme="minorHAnsi" w:cstheme="minorHAnsi"/>
          <w:b/>
          <w:sz w:val="22"/>
          <w:szCs w:val="22"/>
          <w:shd w:val="clear" w:color="auto" w:fill="FFFFFF"/>
        </w:rPr>
        <w:t>JBPM</w:t>
      </w:r>
      <w:r w:rsidRPr="00602FFA">
        <w:rPr>
          <w:rFonts w:asciiTheme="minorHAnsi" w:hAnsiTheme="minorHAnsi" w:cstheme="minorHAnsi"/>
          <w:sz w:val="22"/>
          <w:szCs w:val="22"/>
          <w:shd w:val="clear" w:color="auto" w:fill="FFFFFF"/>
        </w:rPr>
        <w:t>and Open JPA. </w:t>
      </w:r>
    </w:p>
    <w:p w:rsidR="002A43B7" w:rsidRPr="00602FFA" w:rsidRDefault="002A43B7" w:rsidP="002A43B7">
      <w:pPr>
        <w:widowControl w:val="0"/>
        <w:numPr>
          <w:ilvl w:val="0"/>
          <w:numId w:val="4"/>
        </w:numPr>
        <w:tabs>
          <w:tab w:val="num" w:pos="360"/>
        </w:tabs>
        <w:autoSpaceDE w:val="0"/>
        <w:autoSpaceDN w:val="0"/>
        <w:adjustRightInd w:val="0"/>
        <w:snapToGrid w:val="0"/>
        <w:ind w:left="360"/>
        <w:jc w:val="both"/>
        <w:rPr>
          <w:rFonts w:asciiTheme="minorHAnsi" w:hAnsiTheme="minorHAnsi" w:cstheme="minorHAnsi"/>
          <w:b/>
          <w:sz w:val="22"/>
          <w:szCs w:val="22"/>
        </w:rPr>
      </w:pPr>
      <w:r w:rsidRPr="00602FFA">
        <w:rPr>
          <w:rFonts w:asciiTheme="minorHAnsi" w:hAnsiTheme="minorHAnsi" w:cstheme="minorHAnsi"/>
          <w:sz w:val="22"/>
          <w:szCs w:val="22"/>
        </w:rPr>
        <w:t>Involved in coding for the presentation layer using</w:t>
      </w:r>
      <w:r w:rsidRPr="00602FFA">
        <w:rPr>
          <w:rFonts w:asciiTheme="minorHAnsi" w:hAnsiTheme="minorHAnsi" w:cstheme="minorHAnsi"/>
          <w:b/>
          <w:sz w:val="22"/>
          <w:szCs w:val="22"/>
        </w:rPr>
        <w:t>JQuery  ,Jquery Mobile , NodeJS , JavaScript.</w:t>
      </w:r>
    </w:p>
    <w:p w:rsidR="002A43B7" w:rsidRPr="00602FFA" w:rsidRDefault="002A43B7" w:rsidP="002A43B7">
      <w:pPr>
        <w:widowControl w:val="0"/>
        <w:numPr>
          <w:ilvl w:val="0"/>
          <w:numId w:val="4"/>
        </w:numPr>
        <w:tabs>
          <w:tab w:val="num" w:pos="360"/>
        </w:tabs>
        <w:autoSpaceDE w:val="0"/>
        <w:autoSpaceDN w:val="0"/>
        <w:adjustRightInd w:val="0"/>
        <w:snapToGrid w:val="0"/>
        <w:ind w:left="360"/>
        <w:jc w:val="both"/>
        <w:rPr>
          <w:rFonts w:asciiTheme="minorHAnsi" w:hAnsiTheme="minorHAnsi" w:cstheme="minorHAnsi"/>
          <w:b/>
          <w:sz w:val="22"/>
          <w:szCs w:val="22"/>
        </w:rPr>
      </w:pPr>
      <w:r w:rsidRPr="00602FFA">
        <w:rPr>
          <w:rFonts w:asciiTheme="minorHAnsi" w:hAnsiTheme="minorHAnsi" w:cstheme="minorHAnsi"/>
          <w:sz w:val="22"/>
          <w:szCs w:val="22"/>
        </w:rPr>
        <w:t>Developed critical components of the application including</w:t>
      </w:r>
      <w:r w:rsidRPr="00602FFA">
        <w:rPr>
          <w:rFonts w:asciiTheme="minorHAnsi" w:hAnsiTheme="minorHAnsi" w:cstheme="minorHAnsi"/>
          <w:b/>
          <w:sz w:val="22"/>
          <w:szCs w:val="22"/>
        </w:rPr>
        <w:t xml:space="preserve"> Spring forms, Spring controllers, JSP views, </w:t>
      </w:r>
      <w:r w:rsidRPr="00602FFA">
        <w:rPr>
          <w:rFonts w:asciiTheme="minorHAnsi" w:hAnsiTheme="minorHAnsi" w:cstheme="minorHAnsi"/>
          <w:sz w:val="22"/>
          <w:szCs w:val="22"/>
        </w:rPr>
        <w:t>and businesslogic and data logic components that include</w:t>
      </w:r>
      <w:r w:rsidRPr="00602FFA">
        <w:rPr>
          <w:rFonts w:asciiTheme="minorHAnsi" w:hAnsiTheme="minorHAnsi" w:cstheme="minorHAnsi"/>
          <w:b/>
          <w:sz w:val="22"/>
          <w:szCs w:val="22"/>
        </w:rPr>
        <w:t xml:space="preserve"> Hibernate Entities, Spring-Hibernate DAO and Spring models following MVC architecture</w:t>
      </w:r>
    </w:p>
    <w:p w:rsidR="002A43B7" w:rsidRPr="00602FFA" w:rsidRDefault="002A43B7" w:rsidP="002A43B7">
      <w:pPr>
        <w:widowControl w:val="0"/>
        <w:numPr>
          <w:ilvl w:val="0"/>
          <w:numId w:val="4"/>
        </w:numPr>
        <w:tabs>
          <w:tab w:val="num" w:pos="360"/>
        </w:tabs>
        <w:autoSpaceDE w:val="0"/>
        <w:autoSpaceDN w:val="0"/>
        <w:adjustRightInd w:val="0"/>
        <w:snapToGrid w:val="0"/>
        <w:ind w:left="360"/>
        <w:jc w:val="both"/>
        <w:rPr>
          <w:rFonts w:asciiTheme="minorHAnsi" w:hAnsiTheme="minorHAnsi" w:cstheme="minorHAnsi"/>
          <w:b/>
          <w:sz w:val="22"/>
          <w:szCs w:val="22"/>
        </w:rPr>
      </w:pPr>
      <w:r w:rsidRPr="00602FFA">
        <w:rPr>
          <w:rFonts w:asciiTheme="minorHAnsi" w:hAnsiTheme="minorHAnsi" w:cstheme="minorHAnsi"/>
          <w:sz w:val="22"/>
          <w:szCs w:val="22"/>
        </w:rPr>
        <w:t>Developed the application using industry standard design patterns like</w:t>
      </w:r>
      <w:r w:rsidRPr="00602FFA">
        <w:rPr>
          <w:rFonts w:asciiTheme="minorHAnsi" w:hAnsiTheme="minorHAnsi" w:cstheme="minorHAnsi"/>
          <w:b/>
          <w:sz w:val="22"/>
          <w:szCs w:val="22"/>
        </w:rPr>
        <w:t xml:space="preserve"> Singleton, Business Delegate, MVC, and Factory Pattern etc for re-usability</w:t>
      </w:r>
    </w:p>
    <w:p w:rsidR="00B2015A" w:rsidRPr="00602FFA" w:rsidRDefault="00B2015A" w:rsidP="002A43B7">
      <w:pPr>
        <w:widowControl w:val="0"/>
        <w:numPr>
          <w:ilvl w:val="0"/>
          <w:numId w:val="4"/>
        </w:numPr>
        <w:tabs>
          <w:tab w:val="num" w:pos="360"/>
        </w:tabs>
        <w:autoSpaceDE w:val="0"/>
        <w:autoSpaceDN w:val="0"/>
        <w:adjustRightInd w:val="0"/>
        <w:snapToGrid w:val="0"/>
        <w:ind w:left="360"/>
        <w:jc w:val="both"/>
        <w:rPr>
          <w:rFonts w:asciiTheme="minorHAnsi" w:hAnsiTheme="minorHAnsi" w:cstheme="minorHAnsi"/>
          <w:b/>
          <w:sz w:val="22"/>
          <w:szCs w:val="22"/>
        </w:rPr>
      </w:pPr>
      <w:r w:rsidRPr="00602FFA">
        <w:rPr>
          <w:rFonts w:asciiTheme="minorHAnsi" w:hAnsiTheme="minorHAnsi" w:cstheme="minorHAnsi"/>
          <w:sz w:val="22"/>
          <w:szCs w:val="22"/>
          <w:shd w:val="clear" w:color="auto" w:fill="FFFFFF"/>
        </w:rPr>
        <w:t>Created the Cloud</w:t>
      </w:r>
      <w:r w:rsidRPr="00602FFA">
        <w:rPr>
          <w:rStyle w:val="apple-converted-space"/>
          <w:rFonts w:asciiTheme="minorHAnsi" w:hAnsiTheme="minorHAnsi" w:cstheme="minorHAnsi"/>
          <w:sz w:val="22"/>
          <w:szCs w:val="22"/>
          <w:shd w:val="clear" w:color="auto" w:fill="FFFFFF"/>
        </w:rPr>
        <w:t> </w:t>
      </w:r>
      <w:r w:rsidRPr="00602FFA">
        <w:rPr>
          <w:rFonts w:asciiTheme="minorHAnsi" w:hAnsiTheme="minorHAnsi" w:cstheme="minorHAnsi"/>
          <w:sz w:val="22"/>
          <w:szCs w:val="22"/>
          <w:shd w:val="clear" w:color="auto" w:fill="FFFFFF"/>
        </w:rPr>
        <w:t>formation Templates and customized them accordingly for the rest of the stack</w:t>
      </w:r>
    </w:p>
    <w:p w:rsidR="001C4476" w:rsidRPr="00602FFA" w:rsidRDefault="001C4476" w:rsidP="002A43B7">
      <w:pPr>
        <w:widowControl w:val="0"/>
        <w:numPr>
          <w:ilvl w:val="0"/>
          <w:numId w:val="4"/>
        </w:numPr>
        <w:tabs>
          <w:tab w:val="num" w:pos="360"/>
        </w:tabs>
        <w:autoSpaceDE w:val="0"/>
        <w:autoSpaceDN w:val="0"/>
        <w:adjustRightInd w:val="0"/>
        <w:snapToGrid w:val="0"/>
        <w:ind w:left="360"/>
        <w:jc w:val="both"/>
        <w:rPr>
          <w:rFonts w:asciiTheme="minorHAnsi" w:hAnsiTheme="minorHAnsi" w:cstheme="minorHAnsi"/>
          <w:b/>
          <w:sz w:val="22"/>
          <w:szCs w:val="22"/>
        </w:rPr>
      </w:pPr>
      <w:r w:rsidRPr="00602FFA">
        <w:rPr>
          <w:rFonts w:asciiTheme="minorHAnsi" w:hAnsiTheme="minorHAnsi" w:cstheme="minorHAnsi"/>
          <w:sz w:val="22"/>
          <w:szCs w:val="22"/>
          <w:shd w:val="clear" w:color="auto" w:fill="FFFFFF"/>
        </w:rPr>
        <w:t xml:space="preserve">Implemented SSL so data between applications and </w:t>
      </w:r>
      <w:r w:rsidRPr="00602FFA">
        <w:rPr>
          <w:rFonts w:asciiTheme="minorHAnsi" w:hAnsiTheme="minorHAnsi" w:cstheme="minorHAnsi"/>
          <w:b/>
          <w:sz w:val="22"/>
          <w:szCs w:val="22"/>
          <w:shd w:val="clear" w:color="auto" w:fill="FFFFFF"/>
        </w:rPr>
        <w:t>MongoDB</w:t>
      </w:r>
      <w:r w:rsidRPr="00602FFA">
        <w:rPr>
          <w:rStyle w:val="apple-converted-space"/>
          <w:rFonts w:asciiTheme="minorHAnsi" w:hAnsiTheme="minorHAnsi" w:cstheme="minorHAnsi"/>
          <w:sz w:val="22"/>
          <w:szCs w:val="22"/>
          <w:shd w:val="clear" w:color="auto" w:fill="FFFFFF"/>
        </w:rPr>
        <w:t> </w:t>
      </w:r>
      <w:r w:rsidRPr="00602FFA">
        <w:rPr>
          <w:rFonts w:asciiTheme="minorHAnsi" w:hAnsiTheme="minorHAnsi" w:cstheme="minorHAnsi"/>
          <w:sz w:val="22"/>
          <w:szCs w:val="22"/>
          <w:shd w:val="clear" w:color="auto" w:fill="FFFFFF"/>
        </w:rPr>
        <w:t xml:space="preserve"> was encrypted </w:t>
      </w:r>
    </w:p>
    <w:p w:rsidR="00A32168" w:rsidRPr="00602FFA" w:rsidRDefault="002A43B7" w:rsidP="00A32168">
      <w:pPr>
        <w:widowControl w:val="0"/>
        <w:numPr>
          <w:ilvl w:val="0"/>
          <w:numId w:val="4"/>
        </w:numPr>
        <w:tabs>
          <w:tab w:val="num" w:pos="360"/>
        </w:tabs>
        <w:autoSpaceDE w:val="0"/>
        <w:autoSpaceDN w:val="0"/>
        <w:adjustRightInd w:val="0"/>
        <w:snapToGrid w:val="0"/>
        <w:ind w:left="360"/>
        <w:jc w:val="both"/>
        <w:rPr>
          <w:rFonts w:asciiTheme="minorHAnsi" w:hAnsiTheme="minorHAnsi" w:cstheme="minorHAnsi"/>
          <w:b/>
          <w:sz w:val="22"/>
          <w:szCs w:val="22"/>
        </w:rPr>
      </w:pPr>
      <w:r w:rsidRPr="00602FFA">
        <w:rPr>
          <w:rFonts w:asciiTheme="minorHAnsi" w:hAnsiTheme="minorHAnsi" w:cstheme="minorHAnsi"/>
          <w:sz w:val="22"/>
          <w:szCs w:val="22"/>
        </w:rPr>
        <w:t xml:space="preserve">Developed </w:t>
      </w:r>
      <w:r w:rsidRPr="00602FFA">
        <w:rPr>
          <w:rFonts w:asciiTheme="minorHAnsi" w:hAnsiTheme="minorHAnsi" w:cstheme="minorHAnsi"/>
          <w:b/>
          <w:sz w:val="22"/>
          <w:szCs w:val="22"/>
        </w:rPr>
        <w:t xml:space="preserve">A dashboard based on Ajax calls </w:t>
      </w:r>
      <w:r w:rsidRPr="00602FFA">
        <w:rPr>
          <w:rFonts w:asciiTheme="minorHAnsi" w:hAnsiTheme="minorHAnsi" w:cstheme="minorHAnsi"/>
          <w:sz w:val="22"/>
          <w:szCs w:val="22"/>
        </w:rPr>
        <w:t xml:space="preserve">with Business Customers Count, Flags, Real-time graphs for Analytical Reporting using </w:t>
      </w:r>
      <w:r w:rsidR="005542C4" w:rsidRPr="00602FFA">
        <w:rPr>
          <w:rFonts w:asciiTheme="minorHAnsi" w:hAnsiTheme="minorHAnsi" w:cstheme="minorHAnsi"/>
          <w:b/>
          <w:sz w:val="22"/>
          <w:szCs w:val="22"/>
        </w:rPr>
        <w:t>NodeJ</w:t>
      </w:r>
      <w:r w:rsidRPr="00602FFA">
        <w:rPr>
          <w:rFonts w:asciiTheme="minorHAnsi" w:hAnsiTheme="minorHAnsi" w:cstheme="minorHAnsi"/>
          <w:b/>
          <w:sz w:val="22"/>
          <w:szCs w:val="22"/>
        </w:rPr>
        <w:t>s.</w:t>
      </w:r>
    </w:p>
    <w:p w:rsidR="00B2015A" w:rsidRPr="00602FFA" w:rsidRDefault="00B2015A" w:rsidP="00A32168">
      <w:pPr>
        <w:widowControl w:val="0"/>
        <w:numPr>
          <w:ilvl w:val="0"/>
          <w:numId w:val="4"/>
        </w:numPr>
        <w:tabs>
          <w:tab w:val="num" w:pos="360"/>
        </w:tabs>
        <w:autoSpaceDE w:val="0"/>
        <w:autoSpaceDN w:val="0"/>
        <w:adjustRightInd w:val="0"/>
        <w:snapToGrid w:val="0"/>
        <w:ind w:left="360"/>
        <w:jc w:val="both"/>
        <w:rPr>
          <w:rFonts w:asciiTheme="minorHAnsi" w:hAnsiTheme="minorHAnsi" w:cstheme="minorHAnsi"/>
          <w:b/>
          <w:sz w:val="22"/>
          <w:szCs w:val="22"/>
        </w:rPr>
      </w:pPr>
      <w:r w:rsidRPr="00602FFA">
        <w:rPr>
          <w:rFonts w:asciiTheme="minorHAnsi" w:hAnsiTheme="minorHAnsi" w:cstheme="minorHAnsi"/>
          <w:sz w:val="22"/>
          <w:szCs w:val="22"/>
          <w:shd w:val="clear" w:color="auto" w:fill="FFFFFF"/>
        </w:rPr>
        <w:t xml:space="preserve">Developed the Services using </w:t>
      </w:r>
      <w:r w:rsidRPr="00602FFA">
        <w:rPr>
          <w:rFonts w:asciiTheme="minorHAnsi" w:hAnsiTheme="minorHAnsi" w:cstheme="minorHAnsi"/>
          <w:b/>
          <w:sz w:val="22"/>
          <w:szCs w:val="22"/>
          <w:shd w:val="clear" w:color="auto" w:fill="FFFFFF"/>
        </w:rPr>
        <w:t>AWS</w:t>
      </w:r>
      <w:r w:rsidRPr="00602FFA">
        <w:rPr>
          <w:rFonts w:asciiTheme="minorHAnsi" w:hAnsiTheme="minorHAnsi" w:cstheme="minorHAnsi"/>
          <w:sz w:val="22"/>
          <w:szCs w:val="22"/>
          <w:shd w:val="clear" w:color="auto" w:fill="FFFFFF"/>
        </w:rPr>
        <w:t xml:space="preserve"> ElasticSearch, Restful Services using JAX-RS and</w:t>
      </w:r>
      <w:r w:rsidRPr="00602FFA">
        <w:rPr>
          <w:rStyle w:val="apple-converted-space"/>
          <w:rFonts w:asciiTheme="minorHAnsi" w:hAnsiTheme="minorHAnsi" w:cstheme="minorHAnsi"/>
          <w:sz w:val="22"/>
          <w:szCs w:val="22"/>
          <w:shd w:val="clear" w:color="auto" w:fill="FFFFFF"/>
        </w:rPr>
        <w:t> Java</w:t>
      </w:r>
      <w:r w:rsidRPr="00602FFA">
        <w:rPr>
          <w:rFonts w:asciiTheme="minorHAnsi" w:hAnsiTheme="minorHAnsi" w:cstheme="minorHAnsi"/>
          <w:sz w:val="22"/>
          <w:szCs w:val="22"/>
          <w:shd w:val="clear" w:color="auto" w:fill="FFFFFF"/>
        </w:rPr>
        <w:t>. </w:t>
      </w:r>
    </w:p>
    <w:p w:rsidR="00CB48A5" w:rsidRPr="00602FFA" w:rsidRDefault="00CB48A5" w:rsidP="00A32168">
      <w:pPr>
        <w:widowControl w:val="0"/>
        <w:numPr>
          <w:ilvl w:val="0"/>
          <w:numId w:val="4"/>
        </w:numPr>
        <w:tabs>
          <w:tab w:val="num" w:pos="360"/>
        </w:tabs>
        <w:autoSpaceDE w:val="0"/>
        <w:autoSpaceDN w:val="0"/>
        <w:adjustRightInd w:val="0"/>
        <w:snapToGrid w:val="0"/>
        <w:ind w:left="360"/>
        <w:jc w:val="both"/>
        <w:rPr>
          <w:rFonts w:asciiTheme="minorHAnsi" w:hAnsiTheme="minorHAnsi" w:cstheme="minorHAnsi"/>
          <w:b/>
          <w:sz w:val="22"/>
          <w:szCs w:val="22"/>
        </w:rPr>
      </w:pPr>
      <w:r w:rsidRPr="00602FFA">
        <w:rPr>
          <w:rFonts w:asciiTheme="minorHAnsi" w:hAnsiTheme="minorHAnsi" w:cstheme="minorHAnsi"/>
          <w:sz w:val="22"/>
          <w:szCs w:val="22"/>
          <w:shd w:val="clear" w:color="auto" w:fill="FFFFFF"/>
        </w:rPr>
        <w:t>Developed API for using</w:t>
      </w:r>
      <w:r w:rsidRPr="00602FFA">
        <w:rPr>
          <w:rStyle w:val="apple-converted-space"/>
          <w:rFonts w:asciiTheme="minorHAnsi" w:hAnsiTheme="minorHAnsi" w:cstheme="minorHAnsi"/>
          <w:sz w:val="22"/>
          <w:szCs w:val="22"/>
          <w:shd w:val="clear" w:color="auto" w:fill="FFFFFF"/>
        </w:rPr>
        <w:t> </w:t>
      </w:r>
      <w:r w:rsidRPr="00602FFA">
        <w:rPr>
          <w:rStyle w:val="apple-converted-space"/>
          <w:rFonts w:asciiTheme="minorHAnsi" w:hAnsiTheme="minorHAnsi" w:cstheme="minorHAnsi"/>
          <w:b/>
          <w:sz w:val="22"/>
          <w:szCs w:val="22"/>
          <w:shd w:val="clear" w:color="auto" w:fill="FFFFFF"/>
        </w:rPr>
        <w:t>AWS</w:t>
      </w:r>
      <w:r w:rsidRPr="00602FFA">
        <w:rPr>
          <w:rFonts w:asciiTheme="minorHAnsi" w:hAnsiTheme="minorHAnsi" w:cstheme="minorHAnsi"/>
          <w:sz w:val="22"/>
          <w:szCs w:val="22"/>
          <w:shd w:val="clear" w:color="auto" w:fill="FFFFFF"/>
        </w:rPr>
        <w:t xml:space="preserve">Lambda to manage the servers and run the code in the </w:t>
      </w:r>
      <w:r w:rsidRPr="00602FFA">
        <w:rPr>
          <w:rFonts w:asciiTheme="minorHAnsi" w:hAnsiTheme="minorHAnsi" w:cstheme="minorHAnsi"/>
          <w:b/>
          <w:sz w:val="22"/>
          <w:szCs w:val="22"/>
          <w:shd w:val="clear" w:color="auto" w:fill="FFFFFF"/>
        </w:rPr>
        <w:t>AWS</w:t>
      </w:r>
      <w:r w:rsidRPr="00602FFA">
        <w:rPr>
          <w:rStyle w:val="apple-converted-space"/>
          <w:rFonts w:asciiTheme="minorHAnsi" w:hAnsiTheme="minorHAnsi" w:cstheme="minorHAnsi"/>
          <w:sz w:val="22"/>
          <w:szCs w:val="22"/>
          <w:shd w:val="clear" w:color="auto" w:fill="FFFFFF"/>
        </w:rPr>
        <w:t> </w:t>
      </w:r>
      <w:r w:rsidRPr="00602FFA">
        <w:rPr>
          <w:rFonts w:asciiTheme="minorHAnsi" w:hAnsiTheme="minorHAnsi" w:cstheme="minorHAnsi"/>
          <w:sz w:val="22"/>
          <w:szCs w:val="22"/>
          <w:shd w:val="clear" w:color="auto" w:fill="FFFFFF"/>
        </w:rPr>
        <w:t>. </w:t>
      </w:r>
    </w:p>
    <w:p w:rsidR="001C4476" w:rsidRPr="00602FFA" w:rsidRDefault="001C4476" w:rsidP="00A32168">
      <w:pPr>
        <w:widowControl w:val="0"/>
        <w:numPr>
          <w:ilvl w:val="0"/>
          <w:numId w:val="4"/>
        </w:numPr>
        <w:tabs>
          <w:tab w:val="num" w:pos="360"/>
        </w:tabs>
        <w:autoSpaceDE w:val="0"/>
        <w:autoSpaceDN w:val="0"/>
        <w:adjustRightInd w:val="0"/>
        <w:snapToGrid w:val="0"/>
        <w:ind w:left="360"/>
        <w:jc w:val="both"/>
        <w:rPr>
          <w:rFonts w:asciiTheme="minorHAnsi" w:hAnsiTheme="minorHAnsi" w:cstheme="minorHAnsi"/>
          <w:b/>
          <w:sz w:val="22"/>
          <w:szCs w:val="22"/>
        </w:rPr>
      </w:pPr>
      <w:r w:rsidRPr="00602FFA">
        <w:rPr>
          <w:rFonts w:asciiTheme="minorHAnsi" w:hAnsiTheme="minorHAnsi" w:cstheme="minorHAnsi"/>
          <w:sz w:val="22"/>
          <w:szCs w:val="22"/>
          <w:shd w:val="clear" w:color="auto" w:fill="FFFFFF"/>
        </w:rPr>
        <w:t>Web application development for backend system using Backbone.js and Node.js</w:t>
      </w:r>
    </w:p>
    <w:p w:rsidR="003B4B88" w:rsidRPr="00602FFA" w:rsidRDefault="003B4B88" w:rsidP="003B4B88">
      <w:pPr>
        <w:widowControl w:val="0"/>
        <w:numPr>
          <w:ilvl w:val="0"/>
          <w:numId w:val="13"/>
        </w:numPr>
        <w:autoSpaceDE w:val="0"/>
        <w:autoSpaceDN w:val="0"/>
        <w:adjustRightInd w:val="0"/>
        <w:snapToGrid w:val="0"/>
        <w:jc w:val="both"/>
        <w:rPr>
          <w:rFonts w:asciiTheme="minorHAnsi" w:hAnsiTheme="minorHAnsi" w:cstheme="minorHAnsi"/>
          <w:sz w:val="22"/>
          <w:szCs w:val="22"/>
        </w:rPr>
      </w:pPr>
      <w:r w:rsidRPr="00602FFA">
        <w:rPr>
          <w:rFonts w:asciiTheme="minorHAnsi" w:hAnsiTheme="minorHAnsi" w:cstheme="minorHAnsi"/>
          <w:sz w:val="22"/>
          <w:szCs w:val="22"/>
        </w:rPr>
        <w:t xml:space="preserve">Achieved role control functionality mainly by retrieving </w:t>
      </w:r>
      <w:r w:rsidRPr="00602FFA">
        <w:rPr>
          <w:rFonts w:asciiTheme="minorHAnsi" w:hAnsiTheme="minorHAnsi" w:cstheme="minorHAnsi"/>
          <w:b/>
          <w:sz w:val="22"/>
          <w:szCs w:val="22"/>
        </w:rPr>
        <w:t>JSON</w:t>
      </w:r>
      <w:r w:rsidRPr="00602FFA">
        <w:rPr>
          <w:rFonts w:asciiTheme="minorHAnsi" w:hAnsiTheme="minorHAnsi" w:cstheme="minorHAnsi"/>
          <w:sz w:val="22"/>
          <w:szCs w:val="22"/>
        </w:rPr>
        <w:t xml:space="preserve"> data from </w:t>
      </w:r>
      <w:r w:rsidRPr="00602FFA">
        <w:rPr>
          <w:rFonts w:asciiTheme="minorHAnsi" w:hAnsiTheme="minorHAnsi" w:cstheme="minorHAnsi"/>
          <w:b/>
          <w:sz w:val="22"/>
          <w:szCs w:val="22"/>
        </w:rPr>
        <w:t>AJAX</w:t>
      </w:r>
      <w:r w:rsidRPr="00602FFA">
        <w:rPr>
          <w:rFonts w:asciiTheme="minorHAnsi" w:hAnsiTheme="minorHAnsi" w:cstheme="minorHAnsi"/>
          <w:sz w:val="22"/>
          <w:szCs w:val="22"/>
        </w:rPr>
        <w:t xml:space="preserve"> and combining the retrieved data with </w:t>
      </w:r>
      <w:r w:rsidRPr="00602FFA">
        <w:rPr>
          <w:rFonts w:asciiTheme="minorHAnsi" w:hAnsiTheme="minorHAnsi" w:cstheme="minorHAnsi"/>
          <w:b/>
          <w:sz w:val="22"/>
          <w:szCs w:val="22"/>
        </w:rPr>
        <w:t>jQuery</w:t>
      </w:r>
      <w:r w:rsidRPr="00602FFA">
        <w:rPr>
          <w:rFonts w:asciiTheme="minorHAnsi" w:hAnsiTheme="minorHAnsi" w:cstheme="minorHAnsi"/>
          <w:sz w:val="22"/>
          <w:szCs w:val="22"/>
        </w:rPr>
        <w:t xml:space="preserve"> to manipulate nodes in DOM tree.</w:t>
      </w:r>
    </w:p>
    <w:p w:rsidR="003B4B88" w:rsidRPr="00602FFA" w:rsidRDefault="003B4B88" w:rsidP="003B4B88">
      <w:pPr>
        <w:widowControl w:val="0"/>
        <w:numPr>
          <w:ilvl w:val="0"/>
          <w:numId w:val="12"/>
        </w:numPr>
        <w:autoSpaceDE w:val="0"/>
        <w:autoSpaceDN w:val="0"/>
        <w:adjustRightInd w:val="0"/>
        <w:snapToGrid w:val="0"/>
        <w:jc w:val="both"/>
        <w:rPr>
          <w:rFonts w:asciiTheme="minorHAnsi" w:hAnsiTheme="minorHAnsi" w:cstheme="minorHAnsi"/>
          <w:sz w:val="22"/>
          <w:szCs w:val="22"/>
        </w:rPr>
      </w:pPr>
      <w:r w:rsidRPr="00602FFA">
        <w:rPr>
          <w:rFonts w:asciiTheme="minorHAnsi" w:hAnsiTheme="minorHAnsi" w:cstheme="minorHAnsi"/>
          <w:sz w:val="22"/>
          <w:szCs w:val="22"/>
        </w:rPr>
        <w:t xml:space="preserve">Utilized a combination of regular expression and </w:t>
      </w:r>
      <w:r w:rsidRPr="00602FFA">
        <w:rPr>
          <w:rFonts w:asciiTheme="minorHAnsi" w:hAnsiTheme="minorHAnsi" w:cstheme="minorHAnsi"/>
          <w:b/>
          <w:sz w:val="22"/>
          <w:szCs w:val="22"/>
        </w:rPr>
        <w:t>jQuery</w:t>
      </w:r>
      <w:r w:rsidRPr="00602FFA">
        <w:rPr>
          <w:rFonts w:asciiTheme="minorHAnsi" w:hAnsiTheme="minorHAnsi" w:cstheme="minorHAnsi"/>
          <w:sz w:val="22"/>
          <w:szCs w:val="22"/>
        </w:rPr>
        <w:t xml:space="preserve"> Validation Plugin to conduct input check.</w:t>
      </w:r>
    </w:p>
    <w:p w:rsidR="004F5F58" w:rsidRPr="00602FFA" w:rsidRDefault="004F5F58" w:rsidP="004F5F58">
      <w:pPr>
        <w:widowControl w:val="0"/>
        <w:numPr>
          <w:ilvl w:val="0"/>
          <w:numId w:val="12"/>
        </w:numPr>
        <w:autoSpaceDE w:val="0"/>
        <w:autoSpaceDN w:val="0"/>
        <w:adjustRightInd w:val="0"/>
        <w:snapToGrid w:val="0"/>
        <w:jc w:val="both"/>
        <w:rPr>
          <w:rFonts w:asciiTheme="minorHAnsi" w:hAnsiTheme="minorHAnsi" w:cstheme="minorHAnsi"/>
          <w:sz w:val="22"/>
          <w:szCs w:val="22"/>
        </w:rPr>
      </w:pPr>
      <w:r w:rsidRPr="00602FFA">
        <w:rPr>
          <w:rFonts w:asciiTheme="minorHAnsi" w:hAnsiTheme="minorHAnsi" w:cstheme="minorHAnsi"/>
          <w:sz w:val="22"/>
          <w:szCs w:val="22"/>
        </w:rPr>
        <w:t xml:space="preserve">Implemented </w:t>
      </w:r>
      <w:r w:rsidRPr="00602FFA">
        <w:rPr>
          <w:rFonts w:asciiTheme="minorHAnsi" w:hAnsiTheme="minorHAnsi" w:cstheme="minorHAnsi"/>
          <w:b/>
          <w:sz w:val="22"/>
          <w:szCs w:val="22"/>
        </w:rPr>
        <w:t>JQuery for client side sorting and validations</w:t>
      </w:r>
      <w:r w:rsidRPr="00602FFA">
        <w:rPr>
          <w:rFonts w:asciiTheme="minorHAnsi" w:hAnsiTheme="minorHAnsi" w:cstheme="minorHAnsi"/>
          <w:sz w:val="22"/>
          <w:szCs w:val="22"/>
        </w:rPr>
        <w:t>.</w:t>
      </w:r>
    </w:p>
    <w:p w:rsidR="004F5F58" w:rsidRPr="00602FFA" w:rsidRDefault="004F5F58" w:rsidP="004F5F58">
      <w:pPr>
        <w:widowControl w:val="0"/>
        <w:numPr>
          <w:ilvl w:val="0"/>
          <w:numId w:val="12"/>
        </w:numPr>
        <w:autoSpaceDE w:val="0"/>
        <w:autoSpaceDN w:val="0"/>
        <w:adjustRightInd w:val="0"/>
        <w:snapToGrid w:val="0"/>
        <w:jc w:val="both"/>
        <w:rPr>
          <w:rFonts w:asciiTheme="minorHAnsi" w:hAnsiTheme="minorHAnsi" w:cstheme="minorHAnsi"/>
          <w:sz w:val="22"/>
          <w:szCs w:val="22"/>
        </w:rPr>
      </w:pPr>
      <w:r w:rsidRPr="00602FFA">
        <w:rPr>
          <w:rFonts w:asciiTheme="minorHAnsi" w:hAnsiTheme="minorHAnsi" w:cstheme="minorHAnsi"/>
          <w:sz w:val="22"/>
          <w:szCs w:val="22"/>
        </w:rPr>
        <w:t xml:space="preserve">Involved in presentation layer frameworks using </w:t>
      </w:r>
      <w:r w:rsidRPr="00602FFA">
        <w:rPr>
          <w:rFonts w:asciiTheme="minorHAnsi" w:hAnsiTheme="minorHAnsi" w:cstheme="minorHAnsi"/>
          <w:b/>
          <w:sz w:val="22"/>
          <w:szCs w:val="22"/>
        </w:rPr>
        <w:t>Jquery widgets</w:t>
      </w:r>
      <w:r w:rsidRPr="00602FFA">
        <w:rPr>
          <w:rFonts w:asciiTheme="minorHAnsi" w:hAnsiTheme="minorHAnsi" w:cstheme="minorHAnsi"/>
          <w:sz w:val="22"/>
          <w:szCs w:val="22"/>
        </w:rPr>
        <w:t xml:space="preserve"> such as </w:t>
      </w:r>
      <w:r w:rsidRPr="00602FFA">
        <w:rPr>
          <w:rFonts w:asciiTheme="minorHAnsi" w:hAnsiTheme="minorHAnsi" w:cstheme="minorHAnsi"/>
          <w:b/>
          <w:sz w:val="22"/>
          <w:szCs w:val="22"/>
        </w:rPr>
        <w:t>“Wizard”, "slide", "accordion", "dialog</w:t>
      </w:r>
      <w:r w:rsidRPr="00602FFA">
        <w:rPr>
          <w:rFonts w:asciiTheme="minorHAnsi" w:hAnsiTheme="minorHAnsi" w:cstheme="minorHAnsi"/>
          <w:sz w:val="22"/>
          <w:szCs w:val="22"/>
        </w:rPr>
        <w:t xml:space="preserve">", </w:t>
      </w:r>
      <w:r w:rsidR="00116DCF" w:rsidRPr="00602FFA">
        <w:rPr>
          <w:rFonts w:asciiTheme="minorHAnsi" w:hAnsiTheme="minorHAnsi" w:cstheme="minorHAnsi"/>
          <w:sz w:val="22"/>
          <w:szCs w:val="22"/>
        </w:rPr>
        <w:t xml:space="preserve">etc. </w:t>
      </w:r>
      <w:r w:rsidRPr="00602FFA">
        <w:rPr>
          <w:rFonts w:asciiTheme="minorHAnsi" w:hAnsiTheme="minorHAnsi" w:cstheme="minorHAnsi"/>
          <w:sz w:val="22"/>
          <w:szCs w:val="22"/>
        </w:rPr>
        <w:t>other jquery plugins.</w:t>
      </w:r>
    </w:p>
    <w:p w:rsidR="004F5F58" w:rsidRPr="00602FFA" w:rsidRDefault="004F5F58" w:rsidP="004F5F58">
      <w:pPr>
        <w:widowControl w:val="0"/>
        <w:numPr>
          <w:ilvl w:val="0"/>
          <w:numId w:val="12"/>
        </w:numPr>
        <w:autoSpaceDE w:val="0"/>
        <w:autoSpaceDN w:val="0"/>
        <w:adjustRightInd w:val="0"/>
        <w:snapToGrid w:val="0"/>
        <w:jc w:val="both"/>
        <w:rPr>
          <w:rFonts w:asciiTheme="minorHAnsi" w:hAnsiTheme="minorHAnsi" w:cstheme="minorHAnsi"/>
          <w:sz w:val="22"/>
          <w:szCs w:val="22"/>
        </w:rPr>
      </w:pPr>
      <w:r w:rsidRPr="00602FFA">
        <w:rPr>
          <w:rFonts w:asciiTheme="minorHAnsi" w:hAnsiTheme="minorHAnsi" w:cstheme="minorHAnsi"/>
          <w:sz w:val="22"/>
          <w:szCs w:val="22"/>
        </w:rPr>
        <w:t xml:space="preserve">Developed web applications for Mobile, tablets </w:t>
      </w:r>
      <w:r w:rsidRPr="00602FFA">
        <w:rPr>
          <w:rFonts w:asciiTheme="minorHAnsi" w:hAnsiTheme="minorHAnsi" w:cstheme="minorHAnsi"/>
          <w:b/>
          <w:sz w:val="22"/>
          <w:szCs w:val="22"/>
        </w:rPr>
        <w:t>using JQuery Mobile frameworks</w:t>
      </w:r>
      <w:r w:rsidRPr="00602FFA">
        <w:rPr>
          <w:rFonts w:asciiTheme="minorHAnsi" w:hAnsiTheme="minorHAnsi" w:cstheme="minorHAnsi"/>
          <w:sz w:val="22"/>
          <w:szCs w:val="22"/>
        </w:rPr>
        <w:t xml:space="preserve"> with Phone gap for background refresh with events.</w:t>
      </w:r>
    </w:p>
    <w:p w:rsidR="0014363A" w:rsidRPr="00602FFA" w:rsidRDefault="0014363A" w:rsidP="004F5F58">
      <w:pPr>
        <w:widowControl w:val="0"/>
        <w:numPr>
          <w:ilvl w:val="0"/>
          <w:numId w:val="12"/>
        </w:numPr>
        <w:autoSpaceDE w:val="0"/>
        <w:autoSpaceDN w:val="0"/>
        <w:adjustRightInd w:val="0"/>
        <w:snapToGrid w:val="0"/>
        <w:jc w:val="both"/>
        <w:rPr>
          <w:rFonts w:asciiTheme="minorHAnsi" w:hAnsiTheme="minorHAnsi" w:cstheme="minorHAnsi"/>
          <w:sz w:val="22"/>
          <w:szCs w:val="22"/>
        </w:rPr>
      </w:pPr>
      <w:r w:rsidRPr="00602FFA">
        <w:rPr>
          <w:rFonts w:asciiTheme="minorHAnsi" w:hAnsiTheme="minorHAnsi" w:cstheme="minorHAnsi"/>
          <w:sz w:val="22"/>
          <w:szCs w:val="22"/>
          <w:shd w:val="clear" w:color="auto" w:fill="FFFFFF"/>
        </w:rPr>
        <w:t>Designed and implemented the Workflow engine using JBoss</w:t>
      </w:r>
      <w:r w:rsidRPr="00602FFA">
        <w:rPr>
          <w:rStyle w:val="apple-converted-space"/>
          <w:rFonts w:asciiTheme="minorHAnsi" w:hAnsiTheme="minorHAnsi" w:cstheme="minorHAnsi"/>
          <w:sz w:val="22"/>
          <w:szCs w:val="22"/>
          <w:shd w:val="clear" w:color="auto" w:fill="FFFFFF"/>
        </w:rPr>
        <w:t> </w:t>
      </w:r>
      <w:r w:rsidRPr="00602FFA">
        <w:rPr>
          <w:rStyle w:val="apple-converted-space"/>
          <w:rFonts w:asciiTheme="minorHAnsi" w:hAnsiTheme="minorHAnsi" w:cstheme="minorHAnsi"/>
          <w:b/>
          <w:sz w:val="22"/>
          <w:szCs w:val="22"/>
          <w:shd w:val="clear" w:color="auto" w:fill="FFFFFF"/>
        </w:rPr>
        <w:t>JBPM</w:t>
      </w:r>
      <w:r w:rsidRPr="00602FFA">
        <w:rPr>
          <w:rStyle w:val="apple-converted-space"/>
          <w:rFonts w:asciiTheme="minorHAnsi" w:hAnsiTheme="minorHAnsi" w:cstheme="minorHAnsi"/>
          <w:sz w:val="22"/>
          <w:szCs w:val="22"/>
          <w:shd w:val="clear" w:color="auto" w:fill="FFFFFF"/>
        </w:rPr>
        <w:t>.</w:t>
      </w:r>
    </w:p>
    <w:p w:rsidR="003B4B88" w:rsidRPr="00602FFA" w:rsidRDefault="003B4B88" w:rsidP="003B4B88">
      <w:pPr>
        <w:widowControl w:val="0"/>
        <w:numPr>
          <w:ilvl w:val="0"/>
          <w:numId w:val="12"/>
        </w:numPr>
        <w:autoSpaceDE w:val="0"/>
        <w:autoSpaceDN w:val="0"/>
        <w:adjustRightInd w:val="0"/>
        <w:snapToGrid w:val="0"/>
        <w:jc w:val="both"/>
        <w:rPr>
          <w:rFonts w:asciiTheme="minorHAnsi" w:hAnsiTheme="minorHAnsi" w:cstheme="minorHAnsi"/>
          <w:sz w:val="22"/>
          <w:szCs w:val="22"/>
        </w:rPr>
      </w:pPr>
      <w:r w:rsidRPr="00602FFA">
        <w:rPr>
          <w:rFonts w:asciiTheme="minorHAnsi" w:hAnsiTheme="minorHAnsi" w:cstheme="minorHAnsi"/>
          <w:sz w:val="22"/>
          <w:szCs w:val="22"/>
        </w:rPr>
        <w:lastRenderedPageBreak/>
        <w:t xml:space="preserve">While in the newer sub project, conducted validation in </w:t>
      </w:r>
      <w:r w:rsidRPr="00602FFA">
        <w:rPr>
          <w:rFonts w:asciiTheme="minorHAnsi" w:hAnsiTheme="minorHAnsi" w:cstheme="minorHAnsi"/>
          <w:b/>
          <w:sz w:val="22"/>
          <w:szCs w:val="22"/>
        </w:rPr>
        <w:t>AngularJS</w:t>
      </w:r>
      <w:r w:rsidRPr="00602FFA">
        <w:rPr>
          <w:rFonts w:asciiTheme="minorHAnsi" w:hAnsiTheme="minorHAnsi" w:cstheme="minorHAnsi"/>
          <w:sz w:val="22"/>
          <w:szCs w:val="22"/>
        </w:rPr>
        <w:t xml:space="preserve"> way.</w:t>
      </w:r>
    </w:p>
    <w:p w:rsidR="003B4B88" w:rsidRPr="00602FFA" w:rsidRDefault="003B4B88" w:rsidP="003B4B88">
      <w:pPr>
        <w:widowControl w:val="0"/>
        <w:numPr>
          <w:ilvl w:val="0"/>
          <w:numId w:val="4"/>
        </w:numPr>
        <w:tabs>
          <w:tab w:val="num" w:pos="360"/>
        </w:tabs>
        <w:autoSpaceDE w:val="0"/>
        <w:autoSpaceDN w:val="0"/>
        <w:adjustRightInd w:val="0"/>
        <w:snapToGrid w:val="0"/>
        <w:ind w:left="360"/>
        <w:jc w:val="both"/>
        <w:rPr>
          <w:rFonts w:asciiTheme="minorHAnsi" w:hAnsiTheme="minorHAnsi" w:cstheme="minorHAnsi"/>
          <w:sz w:val="22"/>
          <w:szCs w:val="22"/>
        </w:rPr>
      </w:pPr>
      <w:r w:rsidRPr="00602FFA">
        <w:rPr>
          <w:rFonts w:asciiTheme="minorHAnsi" w:hAnsiTheme="minorHAnsi" w:cstheme="minorHAnsi"/>
          <w:sz w:val="22"/>
          <w:szCs w:val="22"/>
        </w:rPr>
        <w:t xml:space="preserve">Designed the data flow for the client-side screens and the object interaction layer for the server side components using </w:t>
      </w:r>
      <w:r w:rsidRPr="00602FFA">
        <w:rPr>
          <w:rFonts w:asciiTheme="minorHAnsi" w:hAnsiTheme="minorHAnsi" w:cstheme="minorHAnsi"/>
          <w:b/>
          <w:sz w:val="22"/>
          <w:szCs w:val="22"/>
        </w:rPr>
        <w:t>Rational Rose.</w:t>
      </w:r>
    </w:p>
    <w:p w:rsidR="003B4B88" w:rsidRPr="00602FFA" w:rsidRDefault="003B4B88" w:rsidP="003B4B88">
      <w:pPr>
        <w:widowControl w:val="0"/>
        <w:numPr>
          <w:ilvl w:val="0"/>
          <w:numId w:val="4"/>
        </w:numPr>
        <w:tabs>
          <w:tab w:val="num" w:pos="360"/>
        </w:tabs>
        <w:autoSpaceDE w:val="0"/>
        <w:autoSpaceDN w:val="0"/>
        <w:adjustRightInd w:val="0"/>
        <w:snapToGrid w:val="0"/>
        <w:ind w:left="360"/>
        <w:jc w:val="both"/>
        <w:rPr>
          <w:rFonts w:asciiTheme="minorHAnsi" w:hAnsiTheme="minorHAnsi" w:cstheme="minorHAnsi"/>
          <w:sz w:val="22"/>
          <w:szCs w:val="22"/>
        </w:rPr>
      </w:pPr>
      <w:r w:rsidRPr="00602FFA">
        <w:rPr>
          <w:rFonts w:asciiTheme="minorHAnsi" w:hAnsiTheme="minorHAnsi" w:cstheme="minorHAnsi"/>
          <w:sz w:val="22"/>
          <w:szCs w:val="22"/>
        </w:rPr>
        <w:t xml:space="preserve">Involved in Use Case Diagrams, Class Diagrams and Sequence diagrams using </w:t>
      </w:r>
      <w:r w:rsidRPr="00602FFA">
        <w:rPr>
          <w:rFonts w:asciiTheme="minorHAnsi" w:hAnsiTheme="minorHAnsi" w:cstheme="minorHAnsi"/>
          <w:b/>
          <w:sz w:val="22"/>
          <w:szCs w:val="22"/>
        </w:rPr>
        <w:t>Rational Rose.</w:t>
      </w:r>
    </w:p>
    <w:p w:rsidR="003B4B88" w:rsidRPr="00602FFA" w:rsidRDefault="003B4B88" w:rsidP="003B4B88">
      <w:pPr>
        <w:widowControl w:val="0"/>
        <w:numPr>
          <w:ilvl w:val="0"/>
          <w:numId w:val="4"/>
        </w:numPr>
        <w:tabs>
          <w:tab w:val="num" w:pos="360"/>
        </w:tabs>
        <w:autoSpaceDE w:val="0"/>
        <w:autoSpaceDN w:val="0"/>
        <w:adjustRightInd w:val="0"/>
        <w:snapToGrid w:val="0"/>
        <w:ind w:left="360"/>
        <w:jc w:val="both"/>
        <w:rPr>
          <w:rFonts w:asciiTheme="minorHAnsi" w:hAnsiTheme="minorHAnsi" w:cstheme="minorHAnsi"/>
          <w:sz w:val="22"/>
          <w:szCs w:val="22"/>
        </w:rPr>
      </w:pPr>
      <w:r w:rsidRPr="00602FFA">
        <w:rPr>
          <w:rFonts w:asciiTheme="minorHAnsi" w:hAnsiTheme="minorHAnsi" w:cstheme="minorHAnsi"/>
          <w:b/>
          <w:sz w:val="22"/>
          <w:szCs w:val="22"/>
        </w:rPr>
        <w:t>MQ</w:t>
      </w:r>
      <w:r w:rsidRPr="00602FFA">
        <w:rPr>
          <w:rFonts w:asciiTheme="minorHAnsi" w:hAnsiTheme="minorHAnsi" w:cstheme="minorHAnsi"/>
          <w:sz w:val="22"/>
          <w:szCs w:val="22"/>
        </w:rPr>
        <w:t xml:space="preserve"> was used to provide a single unifying transport that reduces cost and maintenance efforts, including support for </w:t>
      </w:r>
      <w:r w:rsidRPr="00602FFA">
        <w:rPr>
          <w:rFonts w:asciiTheme="minorHAnsi" w:hAnsiTheme="minorHAnsi" w:cstheme="minorHAnsi"/>
          <w:b/>
          <w:sz w:val="22"/>
          <w:szCs w:val="22"/>
        </w:rPr>
        <w:t>HTTP, REST and JMS.</w:t>
      </w:r>
    </w:p>
    <w:p w:rsidR="0014363A" w:rsidRPr="00602FFA" w:rsidRDefault="0014363A" w:rsidP="003B4B88">
      <w:pPr>
        <w:widowControl w:val="0"/>
        <w:numPr>
          <w:ilvl w:val="0"/>
          <w:numId w:val="4"/>
        </w:numPr>
        <w:tabs>
          <w:tab w:val="num" w:pos="360"/>
        </w:tabs>
        <w:autoSpaceDE w:val="0"/>
        <w:autoSpaceDN w:val="0"/>
        <w:adjustRightInd w:val="0"/>
        <w:snapToGrid w:val="0"/>
        <w:ind w:left="360"/>
        <w:jc w:val="both"/>
        <w:rPr>
          <w:rFonts w:asciiTheme="minorHAnsi" w:hAnsiTheme="minorHAnsi" w:cstheme="minorHAnsi"/>
          <w:sz w:val="22"/>
          <w:szCs w:val="22"/>
        </w:rPr>
      </w:pPr>
      <w:r w:rsidRPr="00602FFA">
        <w:rPr>
          <w:rFonts w:asciiTheme="minorHAnsi" w:hAnsiTheme="minorHAnsi" w:cstheme="minorHAnsi"/>
          <w:sz w:val="22"/>
          <w:szCs w:val="22"/>
          <w:shd w:val="clear" w:color="auto" w:fill="FFFFFF"/>
        </w:rPr>
        <w:t>Design and Development of billing and discounting process using JBoss</w:t>
      </w:r>
      <w:r w:rsidRPr="00602FFA">
        <w:rPr>
          <w:rStyle w:val="apple-converted-space"/>
          <w:rFonts w:asciiTheme="minorHAnsi" w:hAnsiTheme="minorHAnsi" w:cstheme="minorHAnsi"/>
          <w:sz w:val="22"/>
          <w:szCs w:val="22"/>
          <w:shd w:val="clear" w:color="auto" w:fill="FFFFFF"/>
        </w:rPr>
        <w:t> </w:t>
      </w:r>
      <w:r w:rsidRPr="00602FFA">
        <w:rPr>
          <w:rFonts w:asciiTheme="minorHAnsi" w:hAnsiTheme="minorHAnsi" w:cstheme="minorHAnsi"/>
          <w:b/>
          <w:sz w:val="22"/>
          <w:szCs w:val="22"/>
          <w:shd w:val="clear" w:color="auto" w:fill="FFFFFF"/>
        </w:rPr>
        <w:t>JBPM.</w:t>
      </w:r>
    </w:p>
    <w:p w:rsidR="00164831" w:rsidRPr="00602FFA" w:rsidRDefault="00164831" w:rsidP="003B4B88">
      <w:pPr>
        <w:widowControl w:val="0"/>
        <w:numPr>
          <w:ilvl w:val="0"/>
          <w:numId w:val="4"/>
        </w:numPr>
        <w:tabs>
          <w:tab w:val="num" w:pos="360"/>
        </w:tabs>
        <w:autoSpaceDE w:val="0"/>
        <w:autoSpaceDN w:val="0"/>
        <w:adjustRightInd w:val="0"/>
        <w:snapToGrid w:val="0"/>
        <w:ind w:left="360"/>
        <w:jc w:val="both"/>
        <w:rPr>
          <w:rFonts w:asciiTheme="minorHAnsi" w:hAnsiTheme="minorHAnsi" w:cstheme="minorHAnsi"/>
          <w:sz w:val="22"/>
          <w:szCs w:val="22"/>
        </w:rPr>
      </w:pPr>
      <w:r w:rsidRPr="00602FFA">
        <w:rPr>
          <w:rFonts w:asciiTheme="minorHAnsi" w:hAnsiTheme="minorHAnsi" w:cstheme="minorHAnsi"/>
          <w:sz w:val="22"/>
          <w:szCs w:val="22"/>
          <w:shd w:val="clear" w:color="auto" w:fill="FFFFFF"/>
        </w:rPr>
        <w:t>Enhancing the efficiency of</w:t>
      </w:r>
      <w:r w:rsidRPr="00602FFA">
        <w:rPr>
          <w:rStyle w:val="apple-converted-space"/>
          <w:rFonts w:asciiTheme="minorHAnsi" w:hAnsiTheme="minorHAnsi" w:cstheme="minorHAnsi"/>
          <w:sz w:val="22"/>
          <w:szCs w:val="22"/>
          <w:shd w:val="clear" w:color="auto" w:fill="FFFFFF"/>
        </w:rPr>
        <w:t> </w:t>
      </w:r>
      <w:r w:rsidRPr="00602FFA">
        <w:rPr>
          <w:rStyle w:val="apple-converted-space"/>
          <w:rFonts w:asciiTheme="minorHAnsi" w:hAnsiTheme="minorHAnsi" w:cstheme="minorHAnsi"/>
          <w:b/>
          <w:sz w:val="22"/>
          <w:szCs w:val="22"/>
          <w:shd w:val="clear" w:color="auto" w:fill="FFFFFF"/>
        </w:rPr>
        <w:t>Jboss</w:t>
      </w:r>
      <w:r w:rsidRPr="00602FFA">
        <w:rPr>
          <w:rFonts w:asciiTheme="minorHAnsi" w:hAnsiTheme="minorHAnsi" w:cstheme="minorHAnsi"/>
          <w:sz w:val="22"/>
          <w:szCs w:val="22"/>
          <w:shd w:val="clear" w:color="auto" w:fill="FFFFFF"/>
        </w:rPr>
        <w:t xml:space="preserve"> and apache layer by analyzing the load, frequency and time of peak load, memory usage, frequent memory issues, storage issue</w:t>
      </w:r>
    </w:p>
    <w:p w:rsidR="003B4B88" w:rsidRPr="00602FFA" w:rsidRDefault="003B4B88" w:rsidP="003B4B88">
      <w:pPr>
        <w:widowControl w:val="0"/>
        <w:numPr>
          <w:ilvl w:val="0"/>
          <w:numId w:val="4"/>
        </w:numPr>
        <w:tabs>
          <w:tab w:val="num" w:pos="360"/>
        </w:tabs>
        <w:autoSpaceDE w:val="0"/>
        <w:autoSpaceDN w:val="0"/>
        <w:adjustRightInd w:val="0"/>
        <w:snapToGrid w:val="0"/>
        <w:ind w:left="360"/>
        <w:jc w:val="both"/>
        <w:rPr>
          <w:rFonts w:asciiTheme="minorHAnsi" w:hAnsiTheme="minorHAnsi" w:cstheme="minorHAnsi"/>
          <w:sz w:val="22"/>
          <w:szCs w:val="22"/>
        </w:rPr>
      </w:pPr>
      <w:r w:rsidRPr="00602FFA">
        <w:rPr>
          <w:rFonts w:asciiTheme="minorHAnsi" w:hAnsiTheme="minorHAnsi" w:cstheme="minorHAnsi"/>
          <w:sz w:val="22"/>
          <w:szCs w:val="22"/>
        </w:rPr>
        <w:t xml:space="preserve">Developed reports in an excel format using </w:t>
      </w:r>
      <w:r w:rsidRPr="00602FFA">
        <w:rPr>
          <w:rFonts w:asciiTheme="minorHAnsi" w:hAnsiTheme="minorHAnsi" w:cstheme="minorHAnsi"/>
          <w:b/>
          <w:sz w:val="22"/>
          <w:szCs w:val="22"/>
        </w:rPr>
        <w:t>POI-HSSF API</w:t>
      </w:r>
      <w:r w:rsidRPr="00602FFA">
        <w:rPr>
          <w:rFonts w:asciiTheme="minorHAnsi" w:hAnsiTheme="minorHAnsi" w:cstheme="minorHAnsi"/>
          <w:sz w:val="22"/>
          <w:szCs w:val="22"/>
        </w:rPr>
        <w:t>.</w:t>
      </w:r>
    </w:p>
    <w:p w:rsidR="003B4B88" w:rsidRPr="00602FFA" w:rsidRDefault="003B4B88" w:rsidP="003B4B88">
      <w:pPr>
        <w:numPr>
          <w:ilvl w:val="0"/>
          <w:numId w:val="4"/>
        </w:numPr>
        <w:tabs>
          <w:tab w:val="num" w:pos="360"/>
        </w:tabs>
        <w:ind w:left="360"/>
        <w:jc w:val="both"/>
        <w:rPr>
          <w:rFonts w:asciiTheme="minorHAnsi" w:hAnsiTheme="minorHAnsi" w:cstheme="minorHAnsi"/>
          <w:sz w:val="22"/>
          <w:szCs w:val="22"/>
        </w:rPr>
      </w:pPr>
      <w:r w:rsidRPr="00602FFA">
        <w:rPr>
          <w:rFonts w:asciiTheme="minorHAnsi" w:hAnsiTheme="minorHAnsi" w:cstheme="minorHAnsi"/>
          <w:sz w:val="22"/>
          <w:szCs w:val="22"/>
        </w:rPr>
        <w:t xml:space="preserve">Used </w:t>
      </w:r>
      <w:r w:rsidRPr="00602FFA">
        <w:rPr>
          <w:rFonts w:asciiTheme="minorHAnsi" w:hAnsiTheme="minorHAnsi" w:cstheme="minorHAnsi"/>
          <w:b/>
          <w:sz w:val="22"/>
          <w:szCs w:val="22"/>
        </w:rPr>
        <w:t xml:space="preserve">XML/XSLT </w:t>
      </w:r>
      <w:r w:rsidRPr="00602FFA">
        <w:rPr>
          <w:rFonts w:asciiTheme="minorHAnsi" w:hAnsiTheme="minorHAnsi" w:cstheme="minorHAnsi"/>
          <w:sz w:val="22"/>
          <w:szCs w:val="22"/>
        </w:rPr>
        <w:t xml:space="preserve">for transforming common XML format and </w:t>
      </w:r>
      <w:r w:rsidRPr="00602FFA">
        <w:rPr>
          <w:rFonts w:asciiTheme="minorHAnsi" w:hAnsiTheme="minorHAnsi" w:cstheme="minorHAnsi"/>
          <w:b/>
          <w:sz w:val="22"/>
          <w:szCs w:val="22"/>
        </w:rPr>
        <w:t>SAML</w:t>
      </w:r>
      <w:r w:rsidRPr="00602FFA">
        <w:rPr>
          <w:rFonts w:asciiTheme="minorHAnsi" w:hAnsiTheme="minorHAnsi" w:cstheme="minorHAnsi"/>
          <w:sz w:val="22"/>
          <w:szCs w:val="22"/>
        </w:rPr>
        <w:t xml:space="preserve"> for Single Sign-On.</w:t>
      </w:r>
    </w:p>
    <w:p w:rsidR="000B79AF" w:rsidRPr="00602FFA" w:rsidRDefault="003B4B88" w:rsidP="000B79AF">
      <w:pPr>
        <w:numPr>
          <w:ilvl w:val="0"/>
          <w:numId w:val="4"/>
        </w:numPr>
        <w:tabs>
          <w:tab w:val="num" w:pos="360"/>
        </w:tabs>
        <w:ind w:left="360"/>
        <w:jc w:val="both"/>
        <w:rPr>
          <w:rFonts w:asciiTheme="minorHAnsi" w:hAnsiTheme="minorHAnsi" w:cstheme="minorHAnsi"/>
          <w:sz w:val="22"/>
          <w:szCs w:val="22"/>
        </w:rPr>
      </w:pPr>
      <w:r w:rsidRPr="00602FFA">
        <w:rPr>
          <w:rFonts w:asciiTheme="minorHAnsi" w:hAnsiTheme="minorHAnsi" w:cstheme="minorHAnsi"/>
          <w:sz w:val="22"/>
          <w:szCs w:val="22"/>
        </w:rPr>
        <w:t xml:space="preserve">Designed configuration </w:t>
      </w:r>
      <w:r w:rsidRPr="00602FFA">
        <w:rPr>
          <w:rFonts w:asciiTheme="minorHAnsi" w:hAnsiTheme="minorHAnsi" w:cstheme="minorHAnsi"/>
          <w:b/>
          <w:sz w:val="22"/>
          <w:szCs w:val="22"/>
        </w:rPr>
        <w:t>XML Schema</w:t>
      </w:r>
      <w:r w:rsidRPr="00602FFA">
        <w:rPr>
          <w:rFonts w:asciiTheme="minorHAnsi" w:hAnsiTheme="minorHAnsi" w:cstheme="minorHAnsi"/>
          <w:sz w:val="22"/>
          <w:szCs w:val="22"/>
        </w:rPr>
        <w:t xml:space="preserve"> for the application.</w:t>
      </w:r>
    </w:p>
    <w:p w:rsidR="000B79AF" w:rsidRPr="00602FFA" w:rsidRDefault="000B79AF" w:rsidP="000B79AF">
      <w:pPr>
        <w:numPr>
          <w:ilvl w:val="0"/>
          <w:numId w:val="4"/>
        </w:numPr>
        <w:tabs>
          <w:tab w:val="num" w:pos="360"/>
        </w:tabs>
        <w:ind w:left="360"/>
        <w:jc w:val="both"/>
        <w:rPr>
          <w:rFonts w:asciiTheme="minorHAnsi" w:hAnsiTheme="minorHAnsi" w:cstheme="minorHAnsi"/>
          <w:sz w:val="22"/>
          <w:szCs w:val="22"/>
        </w:rPr>
      </w:pPr>
      <w:r w:rsidRPr="00602FFA">
        <w:rPr>
          <w:rFonts w:asciiTheme="minorHAnsi" w:hAnsiTheme="minorHAnsi" w:cstheme="minorHAnsi"/>
          <w:sz w:val="22"/>
          <w:szCs w:val="22"/>
        </w:rPr>
        <w:t xml:space="preserve">Developed </w:t>
      </w:r>
      <w:r w:rsidRPr="00602FFA">
        <w:rPr>
          <w:rFonts w:asciiTheme="minorHAnsi" w:hAnsiTheme="minorHAnsi" w:cstheme="minorHAnsi"/>
          <w:b/>
          <w:bCs/>
          <w:sz w:val="22"/>
          <w:szCs w:val="22"/>
        </w:rPr>
        <w:t>Maven scripts</w:t>
      </w:r>
      <w:r w:rsidRPr="00602FFA">
        <w:rPr>
          <w:rFonts w:asciiTheme="minorHAnsi" w:hAnsiTheme="minorHAnsi" w:cstheme="minorHAnsi"/>
          <w:sz w:val="22"/>
          <w:szCs w:val="22"/>
        </w:rPr>
        <w:t xml:space="preserve"> and developed builds using Maven and continuous integration servers like Jenkins.</w:t>
      </w:r>
    </w:p>
    <w:p w:rsidR="003B4B88" w:rsidRPr="00602FFA" w:rsidRDefault="003B4B88" w:rsidP="003B4B88">
      <w:pPr>
        <w:widowControl w:val="0"/>
        <w:numPr>
          <w:ilvl w:val="0"/>
          <w:numId w:val="4"/>
        </w:numPr>
        <w:tabs>
          <w:tab w:val="num" w:pos="360"/>
        </w:tabs>
        <w:autoSpaceDE w:val="0"/>
        <w:autoSpaceDN w:val="0"/>
        <w:adjustRightInd w:val="0"/>
        <w:snapToGrid w:val="0"/>
        <w:ind w:left="360"/>
        <w:jc w:val="both"/>
        <w:rPr>
          <w:rFonts w:asciiTheme="minorHAnsi" w:hAnsiTheme="minorHAnsi" w:cstheme="minorHAnsi"/>
          <w:sz w:val="22"/>
          <w:szCs w:val="22"/>
        </w:rPr>
      </w:pPr>
      <w:r w:rsidRPr="00602FFA">
        <w:rPr>
          <w:rFonts w:asciiTheme="minorHAnsi" w:hAnsiTheme="minorHAnsi" w:cstheme="minorHAnsi"/>
          <w:sz w:val="22"/>
          <w:szCs w:val="22"/>
        </w:rPr>
        <w:t xml:space="preserve">Used </w:t>
      </w:r>
      <w:r w:rsidRPr="00602FFA">
        <w:rPr>
          <w:rFonts w:asciiTheme="minorHAnsi" w:hAnsiTheme="minorHAnsi" w:cstheme="minorHAnsi"/>
          <w:b/>
          <w:sz w:val="22"/>
          <w:szCs w:val="22"/>
        </w:rPr>
        <w:t>JavaScript</w:t>
      </w:r>
      <w:r w:rsidRPr="00602FFA">
        <w:rPr>
          <w:rFonts w:asciiTheme="minorHAnsi" w:hAnsiTheme="minorHAnsi" w:cstheme="minorHAnsi"/>
          <w:sz w:val="22"/>
          <w:szCs w:val="22"/>
        </w:rPr>
        <w:t xml:space="preserve"> for the client side validation.</w:t>
      </w:r>
    </w:p>
    <w:p w:rsidR="003B4B88" w:rsidRPr="00602FFA" w:rsidRDefault="003B4B88" w:rsidP="003B4B88">
      <w:pPr>
        <w:widowControl w:val="0"/>
        <w:numPr>
          <w:ilvl w:val="0"/>
          <w:numId w:val="4"/>
        </w:numPr>
        <w:tabs>
          <w:tab w:val="num" w:pos="360"/>
        </w:tabs>
        <w:autoSpaceDE w:val="0"/>
        <w:autoSpaceDN w:val="0"/>
        <w:adjustRightInd w:val="0"/>
        <w:snapToGrid w:val="0"/>
        <w:ind w:left="360"/>
        <w:jc w:val="both"/>
        <w:rPr>
          <w:rFonts w:asciiTheme="minorHAnsi" w:hAnsiTheme="minorHAnsi" w:cstheme="minorHAnsi"/>
          <w:sz w:val="22"/>
          <w:szCs w:val="22"/>
        </w:rPr>
      </w:pPr>
      <w:r w:rsidRPr="00602FFA">
        <w:rPr>
          <w:rFonts w:asciiTheme="minorHAnsi" w:hAnsiTheme="minorHAnsi" w:cstheme="minorHAnsi"/>
          <w:sz w:val="22"/>
          <w:szCs w:val="22"/>
        </w:rPr>
        <w:t xml:space="preserve">Used </w:t>
      </w:r>
      <w:r w:rsidRPr="00602FFA">
        <w:rPr>
          <w:rFonts w:asciiTheme="minorHAnsi" w:hAnsiTheme="minorHAnsi" w:cstheme="minorHAnsi"/>
          <w:b/>
          <w:sz w:val="22"/>
          <w:szCs w:val="22"/>
        </w:rPr>
        <w:t>XMLHttpRequest</w:t>
      </w:r>
      <w:r w:rsidRPr="00602FFA">
        <w:rPr>
          <w:rFonts w:asciiTheme="minorHAnsi" w:hAnsiTheme="minorHAnsi" w:cstheme="minorHAnsi"/>
          <w:sz w:val="22"/>
          <w:szCs w:val="22"/>
        </w:rPr>
        <w:t xml:space="preserve"> Object to provide asynchronous communication as part of </w:t>
      </w:r>
      <w:r w:rsidRPr="00602FFA">
        <w:rPr>
          <w:rFonts w:asciiTheme="minorHAnsi" w:hAnsiTheme="minorHAnsi" w:cstheme="minorHAnsi"/>
          <w:b/>
          <w:sz w:val="22"/>
          <w:szCs w:val="22"/>
        </w:rPr>
        <w:t>AJAX</w:t>
      </w:r>
      <w:r w:rsidRPr="00602FFA">
        <w:rPr>
          <w:rFonts w:asciiTheme="minorHAnsi" w:hAnsiTheme="minorHAnsi" w:cstheme="minorHAnsi"/>
          <w:sz w:val="22"/>
          <w:szCs w:val="22"/>
        </w:rPr>
        <w:t xml:space="preserve"> implementation.</w:t>
      </w:r>
    </w:p>
    <w:p w:rsidR="00F3494D" w:rsidRPr="00602FFA" w:rsidRDefault="003B4B88" w:rsidP="00D75816">
      <w:pPr>
        <w:widowControl w:val="0"/>
        <w:numPr>
          <w:ilvl w:val="0"/>
          <w:numId w:val="4"/>
        </w:numPr>
        <w:tabs>
          <w:tab w:val="num" w:pos="360"/>
        </w:tabs>
        <w:autoSpaceDE w:val="0"/>
        <w:autoSpaceDN w:val="0"/>
        <w:adjustRightInd w:val="0"/>
        <w:snapToGrid w:val="0"/>
        <w:ind w:left="360"/>
        <w:jc w:val="both"/>
        <w:rPr>
          <w:rFonts w:asciiTheme="minorHAnsi" w:hAnsiTheme="minorHAnsi" w:cstheme="minorHAnsi"/>
          <w:sz w:val="22"/>
          <w:szCs w:val="22"/>
        </w:rPr>
      </w:pPr>
      <w:r w:rsidRPr="00602FFA">
        <w:rPr>
          <w:rFonts w:asciiTheme="minorHAnsi" w:hAnsiTheme="minorHAnsi" w:cstheme="minorHAnsi"/>
          <w:sz w:val="22"/>
          <w:szCs w:val="22"/>
        </w:rPr>
        <w:t>Designed and implemented Java Classes to use JAXP parser to create Java objects so as to be able to modify the data received in the response.</w:t>
      </w:r>
    </w:p>
    <w:p w:rsidR="00F3494D" w:rsidRPr="00602FFA" w:rsidRDefault="00D75816" w:rsidP="000636AA">
      <w:pPr>
        <w:widowControl w:val="0"/>
        <w:numPr>
          <w:ilvl w:val="0"/>
          <w:numId w:val="4"/>
        </w:numPr>
        <w:tabs>
          <w:tab w:val="num" w:pos="360"/>
        </w:tabs>
        <w:autoSpaceDE w:val="0"/>
        <w:autoSpaceDN w:val="0"/>
        <w:adjustRightInd w:val="0"/>
        <w:snapToGrid w:val="0"/>
        <w:ind w:left="360"/>
        <w:rPr>
          <w:rFonts w:asciiTheme="minorHAnsi" w:hAnsiTheme="minorHAnsi" w:cstheme="minorHAnsi"/>
          <w:sz w:val="22"/>
          <w:szCs w:val="22"/>
        </w:rPr>
      </w:pPr>
      <w:r w:rsidRPr="00602FFA">
        <w:rPr>
          <w:rFonts w:asciiTheme="minorHAnsi" w:hAnsiTheme="minorHAnsi" w:cstheme="minorHAnsi"/>
          <w:sz w:val="22"/>
          <w:szCs w:val="22"/>
        </w:rPr>
        <w:t>Experience in working with the NoSQL, Mongo DB</w:t>
      </w:r>
      <w:r w:rsidR="00F3494D" w:rsidRPr="00602FFA">
        <w:rPr>
          <w:rFonts w:asciiTheme="minorHAnsi" w:hAnsiTheme="minorHAnsi" w:cstheme="minorHAnsi"/>
          <w:sz w:val="22"/>
          <w:szCs w:val="22"/>
        </w:rPr>
        <w:t>to maintain customer order tracking</w:t>
      </w:r>
    </w:p>
    <w:p w:rsidR="000636AA" w:rsidRPr="00602FFA" w:rsidRDefault="000636AA" w:rsidP="000636AA">
      <w:pPr>
        <w:widowControl w:val="0"/>
        <w:numPr>
          <w:ilvl w:val="0"/>
          <w:numId w:val="4"/>
        </w:numPr>
        <w:tabs>
          <w:tab w:val="num" w:pos="360"/>
        </w:tabs>
        <w:autoSpaceDE w:val="0"/>
        <w:autoSpaceDN w:val="0"/>
        <w:adjustRightInd w:val="0"/>
        <w:snapToGrid w:val="0"/>
        <w:ind w:left="360"/>
        <w:rPr>
          <w:rFonts w:asciiTheme="minorHAnsi" w:hAnsiTheme="minorHAnsi" w:cstheme="minorHAnsi"/>
          <w:sz w:val="22"/>
          <w:szCs w:val="22"/>
        </w:rPr>
      </w:pPr>
      <w:r w:rsidRPr="00602FFA">
        <w:rPr>
          <w:rFonts w:asciiTheme="minorHAnsi" w:hAnsiTheme="minorHAnsi" w:cstheme="minorHAnsi"/>
          <w:sz w:val="22"/>
          <w:szCs w:val="22"/>
        </w:rPr>
        <w:t>Experience in to increase performance by indexing</w:t>
      </w:r>
      <w:r w:rsidR="00233750" w:rsidRPr="00602FFA">
        <w:rPr>
          <w:rFonts w:asciiTheme="minorHAnsi" w:hAnsiTheme="minorHAnsi" w:cstheme="minorHAnsi"/>
          <w:sz w:val="22"/>
          <w:szCs w:val="22"/>
        </w:rPr>
        <w:t xml:space="preserve"> on No</w:t>
      </w:r>
      <w:r w:rsidR="00B730FB" w:rsidRPr="00602FFA">
        <w:rPr>
          <w:rFonts w:asciiTheme="minorHAnsi" w:hAnsiTheme="minorHAnsi" w:cstheme="minorHAnsi"/>
          <w:sz w:val="22"/>
          <w:szCs w:val="22"/>
        </w:rPr>
        <w:t>Sql DB.</w:t>
      </w:r>
    </w:p>
    <w:p w:rsidR="00164831" w:rsidRPr="00602FFA" w:rsidRDefault="00164831" w:rsidP="000636AA">
      <w:pPr>
        <w:widowControl w:val="0"/>
        <w:numPr>
          <w:ilvl w:val="0"/>
          <w:numId w:val="4"/>
        </w:numPr>
        <w:tabs>
          <w:tab w:val="num" w:pos="360"/>
        </w:tabs>
        <w:autoSpaceDE w:val="0"/>
        <w:autoSpaceDN w:val="0"/>
        <w:adjustRightInd w:val="0"/>
        <w:snapToGrid w:val="0"/>
        <w:ind w:left="360"/>
        <w:rPr>
          <w:rFonts w:asciiTheme="minorHAnsi" w:hAnsiTheme="minorHAnsi" w:cstheme="minorHAnsi"/>
          <w:sz w:val="22"/>
          <w:szCs w:val="22"/>
        </w:rPr>
      </w:pPr>
      <w:r w:rsidRPr="00602FFA">
        <w:rPr>
          <w:rFonts w:asciiTheme="minorHAnsi" w:hAnsiTheme="minorHAnsi" w:cstheme="minorHAnsi"/>
          <w:sz w:val="22"/>
          <w:szCs w:val="22"/>
          <w:shd w:val="clear" w:color="auto" w:fill="FFFFFF"/>
        </w:rPr>
        <w:t>Isolating specific traffic from front ends to a specific</w:t>
      </w:r>
      <w:r w:rsidRPr="00602FFA">
        <w:rPr>
          <w:rStyle w:val="apple-converted-space"/>
          <w:rFonts w:asciiTheme="minorHAnsi" w:hAnsiTheme="minorHAnsi" w:cstheme="minorHAnsi"/>
          <w:sz w:val="22"/>
          <w:szCs w:val="22"/>
          <w:shd w:val="clear" w:color="auto" w:fill="FFFFFF"/>
        </w:rPr>
        <w:t>  </w:t>
      </w:r>
      <w:r w:rsidRPr="00602FFA">
        <w:rPr>
          <w:rStyle w:val="apple-converted-space"/>
          <w:rFonts w:asciiTheme="minorHAnsi" w:hAnsiTheme="minorHAnsi" w:cstheme="minorHAnsi"/>
          <w:b/>
          <w:sz w:val="22"/>
          <w:szCs w:val="22"/>
          <w:shd w:val="clear" w:color="auto" w:fill="FFFFFF"/>
        </w:rPr>
        <w:t>Jboss</w:t>
      </w:r>
      <w:r w:rsidRPr="00602FFA">
        <w:rPr>
          <w:rFonts w:asciiTheme="minorHAnsi" w:hAnsiTheme="minorHAnsi" w:cstheme="minorHAnsi"/>
          <w:sz w:val="22"/>
          <w:szCs w:val="22"/>
          <w:shd w:val="clear" w:color="auto" w:fill="FFFFFF"/>
        </w:rPr>
        <w:t>instance which helps in troubleshooting and taking quick actions during outages/issues. </w:t>
      </w:r>
    </w:p>
    <w:p w:rsidR="00F3494D" w:rsidRPr="00602FFA" w:rsidRDefault="00D75816" w:rsidP="000636AA">
      <w:pPr>
        <w:widowControl w:val="0"/>
        <w:numPr>
          <w:ilvl w:val="0"/>
          <w:numId w:val="4"/>
        </w:numPr>
        <w:tabs>
          <w:tab w:val="num" w:pos="360"/>
        </w:tabs>
        <w:autoSpaceDE w:val="0"/>
        <w:autoSpaceDN w:val="0"/>
        <w:adjustRightInd w:val="0"/>
        <w:snapToGrid w:val="0"/>
        <w:ind w:left="360"/>
        <w:rPr>
          <w:rFonts w:asciiTheme="minorHAnsi" w:hAnsiTheme="minorHAnsi" w:cstheme="minorHAnsi"/>
          <w:sz w:val="22"/>
          <w:szCs w:val="22"/>
        </w:rPr>
      </w:pPr>
      <w:r w:rsidRPr="00602FFA">
        <w:rPr>
          <w:rFonts w:asciiTheme="minorHAnsi" w:hAnsiTheme="minorHAnsi" w:cstheme="minorHAnsi"/>
          <w:sz w:val="22"/>
          <w:szCs w:val="22"/>
        </w:rPr>
        <w:t>Composed and executed MongoDB scripts to insert and update NoSQL database; automating data changes and reporting.</w:t>
      </w:r>
    </w:p>
    <w:p w:rsidR="00F3494D" w:rsidRPr="00602FFA" w:rsidRDefault="00D75816" w:rsidP="000636AA">
      <w:pPr>
        <w:widowControl w:val="0"/>
        <w:numPr>
          <w:ilvl w:val="0"/>
          <w:numId w:val="4"/>
        </w:numPr>
        <w:tabs>
          <w:tab w:val="num" w:pos="360"/>
        </w:tabs>
        <w:autoSpaceDE w:val="0"/>
        <w:autoSpaceDN w:val="0"/>
        <w:adjustRightInd w:val="0"/>
        <w:snapToGrid w:val="0"/>
        <w:ind w:left="360"/>
        <w:rPr>
          <w:rFonts w:asciiTheme="minorHAnsi" w:hAnsiTheme="minorHAnsi" w:cstheme="minorHAnsi"/>
          <w:sz w:val="22"/>
          <w:szCs w:val="22"/>
        </w:rPr>
      </w:pPr>
      <w:r w:rsidRPr="00602FFA">
        <w:rPr>
          <w:rFonts w:asciiTheme="minorHAnsi" w:hAnsiTheme="minorHAnsi" w:cstheme="minorHAnsi"/>
          <w:sz w:val="22"/>
          <w:szCs w:val="22"/>
        </w:rPr>
        <w:t>Used JacksonCustomMappers for Custom manipulation for date , currency conversations on Json Data.</w:t>
      </w:r>
    </w:p>
    <w:p w:rsidR="00940512" w:rsidRPr="00602FFA" w:rsidRDefault="00D75816" w:rsidP="000636AA">
      <w:pPr>
        <w:widowControl w:val="0"/>
        <w:numPr>
          <w:ilvl w:val="0"/>
          <w:numId w:val="4"/>
        </w:numPr>
        <w:tabs>
          <w:tab w:val="num" w:pos="360"/>
        </w:tabs>
        <w:autoSpaceDE w:val="0"/>
        <w:autoSpaceDN w:val="0"/>
        <w:adjustRightInd w:val="0"/>
        <w:snapToGrid w:val="0"/>
        <w:ind w:left="360"/>
        <w:rPr>
          <w:rFonts w:asciiTheme="minorHAnsi" w:hAnsiTheme="minorHAnsi" w:cstheme="minorHAnsi"/>
          <w:sz w:val="22"/>
          <w:szCs w:val="22"/>
        </w:rPr>
      </w:pPr>
      <w:r w:rsidRPr="00602FFA">
        <w:rPr>
          <w:rFonts w:asciiTheme="minorHAnsi" w:hAnsiTheme="minorHAnsi" w:cstheme="minorHAnsi"/>
          <w:sz w:val="22"/>
          <w:szCs w:val="22"/>
        </w:rPr>
        <w:t>Used Jacks</w:t>
      </w:r>
      <w:r w:rsidR="00F3787A" w:rsidRPr="00602FFA">
        <w:rPr>
          <w:rFonts w:asciiTheme="minorHAnsi" w:hAnsiTheme="minorHAnsi" w:cstheme="minorHAnsi"/>
          <w:sz w:val="22"/>
          <w:szCs w:val="22"/>
        </w:rPr>
        <w:t>on parser for Marshaling and Un</w:t>
      </w:r>
      <w:r w:rsidRPr="00602FFA">
        <w:rPr>
          <w:rFonts w:asciiTheme="minorHAnsi" w:hAnsiTheme="minorHAnsi" w:cstheme="minorHAnsi"/>
          <w:sz w:val="22"/>
          <w:szCs w:val="22"/>
        </w:rPr>
        <w:t xml:space="preserve">Marshaling.  </w:t>
      </w:r>
    </w:p>
    <w:p w:rsidR="00940512" w:rsidRPr="00602FFA" w:rsidRDefault="00D75816" w:rsidP="000636AA">
      <w:pPr>
        <w:widowControl w:val="0"/>
        <w:numPr>
          <w:ilvl w:val="0"/>
          <w:numId w:val="4"/>
        </w:numPr>
        <w:tabs>
          <w:tab w:val="num" w:pos="360"/>
        </w:tabs>
        <w:autoSpaceDE w:val="0"/>
        <w:autoSpaceDN w:val="0"/>
        <w:adjustRightInd w:val="0"/>
        <w:snapToGrid w:val="0"/>
        <w:ind w:left="360"/>
        <w:rPr>
          <w:rFonts w:asciiTheme="minorHAnsi" w:hAnsiTheme="minorHAnsi" w:cstheme="minorHAnsi"/>
          <w:sz w:val="22"/>
          <w:szCs w:val="22"/>
        </w:rPr>
      </w:pPr>
      <w:r w:rsidRPr="00602FFA">
        <w:rPr>
          <w:rFonts w:asciiTheme="minorHAnsi" w:hAnsiTheme="minorHAnsi" w:cstheme="minorHAnsi"/>
          <w:sz w:val="22"/>
          <w:szCs w:val="22"/>
        </w:rPr>
        <w:t xml:space="preserve">Worked on </w:t>
      </w:r>
      <w:r w:rsidRPr="00602FFA">
        <w:rPr>
          <w:rFonts w:asciiTheme="minorHAnsi" w:hAnsiTheme="minorHAnsi" w:cstheme="minorHAnsi"/>
          <w:b/>
          <w:sz w:val="22"/>
          <w:szCs w:val="22"/>
        </w:rPr>
        <w:t>Drools Rule Engines</w:t>
      </w:r>
      <w:r w:rsidRPr="00602FFA">
        <w:rPr>
          <w:rFonts w:asciiTheme="minorHAnsi" w:hAnsiTheme="minorHAnsi" w:cstheme="minorHAnsi"/>
          <w:sz w:val="22"/>
          <w:szCs w:val="22"/>
        </w:rPr>
        <w:t xml:space="preserve"> with corresponding to validate the </w:t>
      </w:r>
      <w:r w:rsidRPr="00602FFA">
        <w:rPr>
          <w:rFonts w:asciiTheme="minorHAnsi" w:hAnsiTheme="minorHAnsi" w:cstheme="minorHAnsi"/>
          <w:b/>
          <w:sz w:val="22"/>
          <w:szCs w:val="22"/>
        </w:rPr>
        <w:t>business User Roles</w:t>
      </w:r>
      <w:r w:rsidRPr="00602FFA">
        <w:rPr>
          <w:rFonts w:asciiTheme="minorHAnsi" w:hAnsiTheme="minorHAnsi" w:cstheme="minorHAnsi"/>
          <w:sz w:val="22"/>
          <w:szCs w:val="22"/>
        </w:rPr>
        <w:t>.</w:t>
      </w:r>
    </w:p>
    <w:p w:rsidR="00940512" w:rsidRPr="00602FFA" w:rsidRDefault="00D75816" w:rsidP="000636AA">
      <w:pPr>
        <w:widowControl w:val="0"/>
        <w:numPr>
          <w:ilvl w:val="0"/>
          <w:numId w:val="4"/>
        </w:numPr>
        <w:tabs>
          <w:tab w:val="num" w:pos="360"/>
        </w:tabs>
        <w:autoSpaceDE w:val="0"/>
        <w:autoSpaceDN w:val="0"/>
        <w:adjustRightInd w:val="0"/>
        <w:snapToGrid w:val="0"/>
        <w:ind w:left="360"/>
        <w:rPr>
          <w:rFonts w:asciiTheme="minorHAnsi" w:hAnsiTheme="minorHAnsi" w:cstheme="minorHAnsi"/>
          <w:sz w:val="22"/>
          <w:szCs w:val="22"/>
        </w:rPr>
      </w:pPr>
      <w:r w:rsidRPr="00602FFA">
        <w:rPr>
          <w:rFonts w:asciiTheme="minorHAnsi" w:hAnsiTheme="minorHAnsi" w:cstheme="minorHAnsi"/>
          <w:sz w:val="22"/>
          <w:szCs w:val="22"/>
        </w:rPr>
        <w:t xml:space="preserve">Worked on the spring Integration for implementation and configuration of </w:t>
      </w:r>
      <w:r w:rsidRPr="00602FFA">
        <w:rPr>
          <w:rFonts w:asciiTheme="minorHAnsi" w:hAnsiTheme="minorHAnsi" w:cstheme="minorHAnsi"/>
          <w:b/>
          <w:sz w:val="22"/>
          <w:szCs w:val="22"/>
        </w:rPr>
        <w:t>SAP adapters , SAP-JCo Connectors for SAP-MDM</w:t>
      </w:r>
      <w:r w:rsidRPr="00602FFA">
        <w:rPr>
          <w:rFonts w:asciiTheme="minorHAnsi" w:hAnsiTheme="minorHAnsi" w:cstheme="minorHAnsi"/>
          <w:sz w:val="22"/>
          <w:szCs w:val="22"/>
        </w:rPr>
        <w:t xml:space="preserve"> using Spring Web flow 7.x (wizard method).</w:t>
      </w:r>
    </w:p>
    <w:p w:rsidR="00D75816" w:rsidRPr="00602FFA" w:rsidRDefault="00D75816" w:rsidP="00D75816">
      <w:pPr>
        <w:widowControl w:val="0"/>
        <w:numPr>
          <w:ilvl w:val="0"/>
          <w:numId w:val="4"/>
        </w:numPr>
        <w:tabs>
          <w:tab w:val="num" w:pos="360"/>
        </w:tabs>
        <w:autoSpaceDE w:val="0"/>
        <w:autoSpaceDN w:val="0"/>
        <w:adjustRightInd w:val="0"/>
        <w:snapToGrid w:val="0"/>
        <w:ind w:left="360"/>
        <w:jc w:val="both"/>
        <w:rPr>
          <w:rFonts w:asciiTheme="minorHAnsi" w:hAnsiTheme="minorHAnsi" w:cstheme="minorHAnsi"/>
          <w:sz w:val="22"/>
          <w:szCs w:val="22"/>
        </w:rPr>
      </w:pPr>
      <w:r w:rsidRPr="00602FFA">
        <w:rPr>
          <w:rFonts w:asciiTheme="minorHAnsi" w:hAnsiTheme="minorHAnsi" w:cstheme="minorHAnsi"/>
          <w:sz w:val="22"/>
          <w:szCs w:val="22"/>
        </w:rPr>
        <w:t xml:space="preserve">Developed the </w:t>
      </w:r>
      <w:r w:rsidRPr="00602FFA">
        <w:rPr>
          <w:rFonts w:asciiTheme="minorHAnsi" w:hAnsiTheme="minorHAnsi" w:cstheme="minorHAnsi"/>
          <w:b/>
          <w:sz w:val="22"/>
          <w:szCs w:val="22"/>
        </w:rPr>
        <w:t>IDOC Servlets</w:t>
      </w:r>
      <w:r w:rsidRPr="00602FFA">
        <w:rPr>
          <w:rFonts w:asciiTheme="minorHAnsi" w:hAnsiTheme="minorHAnsi" w:cstheme="minorHAnsi"/>
          <w:sz w:val="22"/>
          <w:szCs w:val="22"/>
        </w:rPr>
        <w:t xml:space="preserve"> for consume interfaces whic</w:t>
      </w:r>
      <w:r w:rsidR="00472C14" w:rsidRPr="00602FFA">
        <w:rPr>
          <w:rFonts w:asciiTheme="minorHAnsi" w:hAnsiTheme="minorHAnsi" w:cstheme="minorHAnsi"/>
          <w:sz w:val="22"/>
          <w:szCs w:val="22"/>
        </w:rPr>
        <w:t xml:space="preserve">h converts the </w:t>
      </w:r>
      <w:r w:rsidR="00472C14" w:rsidRPr="00602FFA">
        <w:rPr>
          <w:rFonts w:asciiTheme="minorHAnsi" w:hAnsiTheme="minorHAnsi" w:cstheme="minorHAnsi"/>
          <w:b/>
          <w:sz w:val="22"/>
          <w:szCs w:val="22"/>
        </w:rPr>
        <w:t>IDOC to XML/JSON</w:t>
      </w:r>
      <w:r w:rsidR="00472C14" w:rsidRPr="00602FFA">
        <w:rPr>
          <w:rFonts w:asciiTheme="minorHAnsi" w:hAnsiTheme="minorHAnsi" w:cstheme="minorHAnsi"/>
          <w:sz w:val="22"/>
          <w:szCs w:val="22"/>
        </w:rPr>
        <w:t>.</w:t>
      </w:r>
    </w:p>
    <w:p w:rsidR="003B4B88" w:rsidRPr="00602FFA" w:rsidRDefault="003B4B88" w:rsidP="003B4B88">
      <w:pPr>
        <w:widowControl w:val="0"/>
        <w:numPr>
          <w:ilvl w:val="0"/>
          <w:numId w:val="4"/>
        </w:numPr>
        <w:tabs>
          <w:tab w:val="num" w:pos="360"/>
        </w:tabs>
        <w:autoSpaceDE w:val="0"/>
        <w:autoSpaceDN w:val="0"/>
        <w:adjustRightInd w:val="0"/>
        <w:snapToGrid w:val="0"/>
        <w:ind w:left="360"/>
        <w:jc w:val="both"/>
        <w:rPr>
          <w:rFonts w:asciiTheme="minorHAnsi" w:hAnsiTheme="minorHAnsi" w:cstheme="minorHAnsi"/>
          <w:sz w:val="22"/>
          <w:szCs w:val="22"/>
        </w:rPr>
      </w:pPr>
      <w:r w:rsidRPr="00602FFA">
        <w:rPr>
          <w:rFonts w:asciiTheme="minorHAnsi" w:hAnsiTheme="minorHAnsi" w:cstheme="minorHAnsi"/>
          <w:sz w:val="22"/>
          <w:szCs w:val="22"/>
        </w:rPr>
        <w:t xml:space="preserve">Experience with </w:t>
      </w:r>
      <w:r w:rsidR="00D57952" w:rsidRPr="00602FFA">
        <w:rPr>
          <w:rFonts w:asciiTheme="minorHAnsi" w:hAnsiTheme="minorHAnsi" w:cstheme="minorHAnsi"/>
          <w:b/>
          <w:sz w:val="22"/>
          <w:szCs w:val="22"/>
        </w:rPr>
        <w:t>C</w:t>
      </w:r>
      <w:r w:rsidRPr="00602FFA">
        <w:rPr>
          <w:rFonts w:asciiTheme="minorHAnsi" w:hAnsiTheme="minorHAnsi" w:cstheme="minorHAnsi"/>
          <w:b/>
          <w:sz w:val="22"/>
          <w:szCs w:val="22"/>
        </w:rPr>
        <w:t>ORN</w:t>
      </w:r>
      <w:r w:rsidRPr="00602FFA">
        <w:rPr>
          <w:rFonts w:asciiTheme="minorHAnsi" w:hAnsiTheme="minorHAnsi" w:cstheme="minorHAnsi"/>
          <w:sz w:val="22"/>
          <w:szCs w:val="22"/>
        </w:rPr>
        <w:t xml:space="preserve"> based scripts as part of triggering </w:t>
      </w:r>
      <w:r w:rsidRPr="00602FFA">
        <w:rPr>
          <w:rFonts w:asciiTheme="minorHAnsi" w:hAnsiTheme="minorHAnsi" w:cstheme="minorHAnsi"/>
          <w:b/>
          <w:sz w:val="22"/>
          <w:szCs w:val="22"/>
        </w:rPr>
        <w:t>UNIX</w:t>
      </w:r>
      <w:r w:rsidRPr="00602FFA">
        <w:rPr>
          <w:rFonts w:asciiTheme="minorHAnsi" w:hAnsiTheme="minorHAnsi" w:cstheme="minorHAnsi"/>
          <w:sz w:val="22"/>
          <w:szCs w:val="22"/>
        </w:rPr>
        <w:t xml:space="preserve"> and J2EE based Jobs.</w:t>
      </w:r>
    </w:p>
    <w:p w:rsidR="003B4B88" w:rsidRPr="00602FFA" w:rsidRDefault="003B4B88" w:rsidP="003B4B88">
      <w:pPr>
        <w:widowControl w:val="0"/>
        <w:numPr>
          <w:ilvl w:val="0"/>
          <w:numId w:val="4"/>
        </w:numPr>
        <w:tabs>
          <w:tab w:val="num" w:pos="360"/>
        </w:tabs>
        <w:autoSpaceDE w:val="0"/>
        <w:autoSpaceDN w:val="0"/>
        <w:adjustRightInd w:val="0"/>
        <w:snapToGrid w:val="0"/>
        <w:ind w:left="360"/>
        <w:jc w:val="both"/>
        <w:rPr>
          <w:rFonts w:asciiTheme="minorHAnsi" w:hAnsiTheme="minorHAnsi" w:cstheme="minorHAnsi"/>
          <w:sz w:val="22"/>
          <w:szCs w:val="22"/>
        </w:rPr>
      </w:pPr>
      <w:r w:rsidRPr="00602FFA">
        <w:rPr>
          <w:rFonts w:asciiTheme="minorHAnsi" w:hAnsiTheme="minorHAnsi" w:cstheme="minorHAnsi"/>
          <w:sz w:val="22"/>
          <w:szCs w:val="22"/>
        </w:rPr>
        <w:t xml:space="preserve">Prepared the test plans and executed test cases for unit, integration and system testing using different automation tools like </w:t>
      </w:r>
      <w:r w:rsidRPr="00602FFA">
        <w:rPr>
          <w:rFonts w:asciiTheme="minorHAnsi" w:hAnsiTheme="minorHAnsi" w:cstheme="minorHAnsi"/>
          <w:b/>
          <w:sz w:val="22"/>
          <w:szCs w:val="22"/>
        </w:rPr>
        <w:t xml:space="preserve">jUnit, Soap UI </w:t>
      </w:r>
      <w:r w:rsidRPr="00602FFA">
        <w:rPr>
          <w:rFonts w:asciiTheme="minorHAnsi" w:hAnsiTheme="minorHAnsi" w:cstheme="minorHAnsi"/>
          <w:sz w:val="22"/>
          <w:szCs w:val="22"/>
        </w:rPr>
        <w:t>and</w:t>
      </w:r>
      <w:r w:rsidRPr="00602FFA">
        <w:rPr>
          <w:rFonts w:asciiTheme="minorHAnsi" w:hAnsiTheme="minorHAnsi" w:cstheme="minorHAnsi"/>
          <w:b/>
          <w:sz w:val="22"/>
          <w:szCs w:val="22"/>
        </w:rPr>
        <w:t xml:space="preserve"> Fiddler</w:t>
      </w:r>
      <w:r w:rsidRPr="00602FFA">
        <w:rPr>
          <w:rFonts w:asciiTheme="minorHAnsi" w:hAnsiTheme="minorHAnsi" w:cstheme="minorHAnsi"/>
          <w:sz w:val="22"/>
          <w:szCs w:val="22"/>
        </w:rPr>
        <w:t>.</w:t>
      </w:r>
    </w:p>
    <w:p w:rsidR="003B4B88" w:rsidRPr="00602FFA" w:rsidRDefault="003B4B88" w:rsidP="003B4B88">
      <w:pPr>
        <w:widowControl w:val="0"/>
        <w:numPr>
          <w:ilvl w:val="0"/>
          <w:numId w:val="4"/>
        </w:numPr>
        <w:tabs>
          <w:tab w:val="num" w:pos="360"/>
        </w:tabs>
        <w:autoSpaceDE w:val="0"/>
        <w:autoSpaceDN w:val="0"/>
        <w:adjustRightInd w:val="0"/>
        <w:snapToGrid w:val="0"/>
        <w:ind w:left="360"/>
        <w:jc w:val="both"/>
        <w:rPr>
          <w:rFonts w:asciiTheme="minorHAnsi" w:hAnsiTheme="minorHAnsi" w:cstheme="minorHAnsi"/>
          <w:sz w:val="22"/>
          <w:szCs w:val="22"/>
        </w:rPr>
      </w:pPr>
      <w:r w:rsidRPr="00602FFA">
        <w:rPr>
          <w:rFonts w:asciiTheme="minorHAnsi" w:hAnsiTheme="minorHAnsi" w:cstheme="minorHAnsi"/>
          <w:sz w:val="22"/>
          <w:szCs w:val="22"/>
        </w:rPr>
        <w:t xml:space="preserve">Performance Testing experience using </w:t>
      </w:r>
      <w:r w:rsidRPr="00602FFA">
        <w:rPr>
          <w:rFonts w:asciiTheme="minorHAnsi" w:hAnsiTheme="minorHAnsi" w:cstheme="minorHAnsi"/>
          <w:b/>
          <w:sz w:val="22"/>
          <w:szCs w:val="22"/>
        </w:rPr>
        <w:t>Jmeter.</w:t>
      </w:r>
    </w:p>
    <w:p w:rsidR="003B4B88" w:rsidRPr="00602FFA" w:rsidRDefault="003B4B88" w:rsidP="003B4B88">
      <w:pPr>
        <w:widowControl w:val="0"/>
        <w:numPr>
          <w:ilvl w:val="0"/>
          <w:numId w:val="4"/>
        </w:numPr>
        <w:tabs>
          <w:tab w:val="num" w:pos="360"/>
        </w:tabs>
        <w:autoSpaceDE w:val="0"/>
        <w:autoSpaceDN w:val="0"/>
        <w:adjustRightInd w:val="0"/>
        <w:snapToGrid w:val="0"/>
        <w:ind w:left="360"/>
        <w:jc w:val="both"/>
        <w:rPr>
          <w:rFonts w:asciiTheme="minorHAnsi" w:hAnsiTheme="minorHAnsi" w:cstheme="minorHAnsi"/>
          <w:sz w:val="22"/>
          <w:szCs w:val="22"/>
        </w:rPr>
      </w:pPr>
      <w:r w:rsidRPr="00602FFA">
        <w:rPr>
          <w:rFonts w:asciiTheme="minorHAnsi" w:hAnsiTheme="minorHAnsi" w:cstheme="minorHAnsi"/>
          <w:bCs/>
          <w:sz w:val="22"/>
          <w:szCs w:val="22"/>
        </w:rPr>
        <w:t xml:space="preserve">Extensively used various </w:t>
      </w:r>
      <w:r w:rsidRPr="00602FFA">
        <w:rPr>
          <w:rFonts w:asciiTheme="minorHAnsi" w:hAnsiTheme="minorHAnsi" w:cstheme="minorHAnsi"/>
          <w:b/>
          <w:bCs/>
          <w:sz w:val="22"/>
          <w:szCs w:val="22"/>
        </w:rPr>
        <w:t>Spring Framework</w:t>
      </w:r>
      <w:r w:rsidRPr="00602FFA">
        <w:rPr>
          <w:rFonts w:asciiTheme="minorHAnsi" w:hAnsiTheme="minorHAnsi" w:cstheme="minorHAnsi"/>
          <w:bCs/>
          <w:sz w:val="22"/>
          <w:szCs w:val="22"/>
        </w:rPr>
        <w:t xml:space="preserve"> modules </w:t>
      </w:r>
      <w:r w:rsidRPr="00602FFA">
        <w:rPr>
          <w:rFonts w:asciiTheme="minorHAnsi" w:hAnsiTheme="minorHAnsi" w:cstheme="minorHAnsi"/>
          <w:b/>
          <w:bCs/>
          <w:sz w:val="22"/>
          <w:szCs w:val="22"/>
        </w:rPr>
        <w:t>like DI(IOC), Bean Wiring, Inheritance, Auto Wiring, JDBC Templates, AOP and Spring Quartz Schedulers for Jobs.</w:t>
      </w:r>
    </w:p>
    <w:p w:rsidR="003B4B88" w:rsidRPr="00602FFA" w:rsidRDefault="003B4B88" w:rsidP="003B4B88">
      <w:pPr>
        <w:widowControl w:val="0"/>
        <w:numPr>
          <w:ilvl w:val="0"/>
          <w:numId w:val="4"/>
        </w:numPr>
        <w:tabs>
          <w:tab w:val="num" w:pos="360"/>
        </w:tabs>
        <w:autoSpaceDE w:val="0"/>
        <w:autoSpaceDN w:val="0"/>
        <w:adjustRightInd w:val="0"/>
        <w:snapToGrid w:val="0"/>
        <w:ind w:left="360"/>
        <w:jc w:val="both"/>
        <w:rPr>
          <w:rFonts w:asciiTheme="minorHAnsi" w:hAnsiTheme="minorHAnsi" w:cstheme="minorHAnsi"/>
          <w:sz w:val="22"/>
          <w:szCs w:val="22"/>
        </w:rPr>
      </w:pPr>
      <w:r w:rsidRPr="00602FFA">
        <w:rPr>
          <w:rFonts w:asciiTheme="minorHAnsi" w:hAnsiTheme="minorHAnsi" w:cstheme="minorHAnsi"/>
          <w:sz w:val="22"/>
          <w:szCs w:val="22"/>
        </w:rPr>
        <w:t xml:space="preserve">Used SOAP for </w:t>
      </w:r>
      <w:r w:rsidRPr="00602FFA">
        <w:rPr>
          <w:rFonts w:asciiTheme="minorHAnsi" w:hAnsiTheme="minorHAnsi" w:cstheme="minorHAnsi"/>
          <w:b/>
          <w:sz w:val="22"/>
          <w:szCs w:val="22"/>
        </w:rPr>
        <w:t>Web Services</w:t>
      </w:r>
      <w:r w:rsidRPr="00602FFA">
        <w:rPr>
          <w:rFonts w:asciiTheme="minorHAnsi" w:hAnsiTheme="minorHAnsi" w:cstheme="minorHAnsi"/>
          <w:sz w:val="22"/>
          <w:szCs w:val="22"/>
        </w:rPr>
        <w:t xml:space="preserve"> by exchanging XML data between applications over HTTP.</w:t>
      </w:r>
    </w:p>
    <w:p w:rsidR="003B4B88" w:rsidRPr="00602FFA" w:rsidRDefault="003B4B88" w:rsidP="003B4B88">
      <w:pPr>
        <w:widowControl w:val="0"/>
        <w:numPr>
          <w:ilvl w:val="0"/>
          <w:numId w:val="4"/>
        </w:numPr>
        <w:tabs>
          <w:tab w:val="num" w:pos="360"/>
        </w:tabs>
        <w:autoSpaceDE w:val="0"/>
        <w:autoSpaceDN w:val="0"/>
        <w:adjustRightInd w:val="0"/>
        <w:snapToGrid w:val="0"/>
        <w:ind w:left="360"/>
        <w:jc w:val="both"/>
        <w:rPr>
          <w:rStyle w:val="apple-style-span"/>
          <w:rFonts w:asciiTheme="minorHAnsi" w:hAnsiTheme="minorHAnsi" w:cstheme="minorHAnsi"/>
          <w:sz w:val="22"/>
          <w:szCs w:val="22"/>
        </w:rPr>
      </w:pPr>
      <w:r w:rsidRPr="00602FFA">
        <w:rPr>
          <w:rStyle w:val="apple-style-span"/>
          <w:rFonts w:asciiTheme="minorHAnsi" w:hAnsiTheme="minorHAnsi" w:cstheme="minorHAnsi"/>
          <w:b/>
          <w:sz w:val="22"/>
          <w:szCs w:val="22"/>
        </w:rPr>
        <w:t>WSDL</w:t>
      </w:r>
      <w:r w:rsidRPr="00602FFA">
        <w:rPr>
          <w:rStyle w:val="apple-style-span"/>
          <w:rFonts w:asciiTheme="minorHAnsi" w:hAnsiTheme="minorHAnsi" w:cstheme="minorHAnsi"/>
          <w:sz w:val="22"/>
          <w:szCs w:val="22"/>
        </w:rPr>
        <w:t xml:space="preserve"> was used for publishing Web Service interfaces.</w:t>
      </w:r>
    </w:p>
    <w:p w:rsidR="00B83D4F" w:rsidRPr="00602FFA" w:rsidRDefault="00B83D4F" w:rsidP="003B4B88">
      <w:pPr>
        <w:widowControl w:val="0"/>
        <w:numPr>
          <w:ilvl w:val="0"/>
          <w:numId w:val="4"/>
        </w:numPr>
        <w:tabs>
          <w:tab w:val="num" w:pos="360"/>
        </w:tabs>
        <w:autoSpaceDE w:val="0"/>
        <w:autoSpaceDN w:val="0"/>
        <w:adjustRightInd w:val="0"/>
        <w:snapToGrid w:val="0"/>
        <w:ind w:left="360"/>
        <w:jc w:val="both"/>
        <w:rPr>
          <w:rFonts w:asciiTheme="minorHAnsi" w:hAnsiTheme="minorHAnsi" w:cstheme="minorHAnsi"/>
          <w:sz w:val="22"/>
          <w:szCs w:val="22"/>
        </w:rPr>
      </w:pPr>
      <w:r w:rsidRPr="00602FFA">
        <w:rPr>
          <w:rFonts w:asciiTheme="minorHAnsi" w:hAnsiTheme="minorHAnsi" w:cstheme="minorHAnsi"/>
          <w:sz w:val="22"/>
          <w:szCs w:val="22"/>
          <w:shd w:val="clear" w:color="auto" w:fill="FFFFFF"/>
        </w:rPr>
        <w:t>Implemented spring framework beans for</w:t>
      </w:r>
      <w:r w:rsidRPr="00602FFA">
        <w:rPr>
          <w:rStyle w:val="apple-converted-space"/>
          <w:rFonts w:asciiTheme="minorHAnsi" w:hAnsiTheme="minorHAnsi" w:cstheme="minorHAnsi"/>
          <w:sz w:val="22"/>
          <w:szCs w:val="22"/>
          <w:shd w:val="clear" w:color="auto" w:fill="FFFFFF"/>
        </w:rPr>
        <w:t> </w:t>
      </w:r>
      <w:r w:rsidRPr="00602FFA">
        <w:rPr>
          <w:rStyle w:val="apple-converted-space"/>
          <w:rFonts w:asciiTheme="minorHAnsi" w:hAnsiTheme="minorHAnsi" w:cstheme="minorHAnsi"/>
          <w:b/>
          <w:sz w:val="22"/>
          <w:szCs w:val="22"/>
          <w:shd w:val="clear" w:color="auto" w:fill="FFFFFF"/>
        </w:rPr>
        <w:t>JBPM</w:t>
      </w:r>
      <w:r w:rsidRPr="00602FFA">
        <w:rPr>
          <w:rFonts w:asciiTheme="minorHAnsi" w:hAnsiTheme="minorHAnsi" w:cstheme="minorHAnsi"/>
          <w:sz w:val="22"/>
          <w:szCs w:val="22"/>
          <w:shd w:val="clear" w:color="auto" w:fill="FFFFFF"/>
        </w:rPr>
        <w:t>actions and event handlers. </w:t>
      </w:r>
    </w:p>
    <w:p w:rsidR="003B4B88" w:rsidRPr="00602FFA" w:rsidRDefault="003B4B88" w:rsidP="003B4B88">
      <w:pPr>
        <w:widowControl w:val="0"/>
        <w:numPr>
          <w:ilvl w:val="0"/>
          <w:numId w:val="4"/>
        </w:numPr>
        <w:tabs>
          <w:tab w:val="num" w:pos="360"/>
        </w:tabs>
        <w:autoSpaceDE w:val="0"/>
        <w:autoSpaceDN w:val="0"/>
        <w:adjustRightInd w:val="0"/>
        <w:snapToGrid w:val="0"/>
        <w:ind w:left="360"/>
        <w:jc w:val="both"/>
        <w:rPr>
          <w:rFonts w:asciiTheme="minorHAnsi" w:hAnsiTheme="minorHAnsi" w:cstheme="minorHAnsi"/>
          <w:sz w:val="22"/>
          <w:szCs w:val="22"/>
        </w:rPr>
      </w:pPr>
      <w:r w:rsidRPr="00602FFA">
        <w:rPr>
          <w:rFonts w:asciiTheme="minorHAnsi" w:hAnsiTheme="minorHAnsi" w:cstheme="minorHAnsi"/>
          <w:b/>
          <w:sz w:val="22"/>
          <w:szCs w:val="22"/>
        </w:rPr>
        <w:t xml:space="preserve">Junit </w:t>
      </w:r>
      <w:r w:rsidRPr="00602FFA">
        <w:rPr>
          <w:rFonts w:asciiTheme="minorHAnsi" w:hAnsiTheme="minorHAnsi" w:cstheme="minorHAnsi"/>
          <w:sz w:val="22"/>
          <w:szCs w:val="22"/>
        </w:rPr>
        <w:t xml:space="preserve">tests were written to test each module in the application. </w:t>
      </w:r>
    </w:p>
    <w:p w:rsidR="003B4B88" w:rsidRPr="00602FFA" w:rsidRDefault="003B4B88" w:rsidP="003B4B88">
      <w:pPr>
        <w:widowControl w:val="0"/>
        <w:numPr>
          <w:ilvl w:val="0"/>
          <w:numId w:val="4"/>
        </w:numPr>
        <w:tabs>
          <w:tab w:val="num" w:pos="360"/>
        </w:tabs>
        <w:autoSpaceDE w:val="0"/>
        <w:autoSpaceDN w:val="0"/>
        <w:adjustRightInd w:val="0"/>
        <w:snapToGrid w:val="0"/>
        <w:ind w:left="360"/>
        <w:jc w:val="both"/>
        <w:rPr>
          <w:rFonts w:asciiTheme="minorHAnsi" w:hAnsiTheme="minorHAnsi" w:cstheme="minorHAnsi"/>
          <w:sz w:val="22"/>
          <w:szCs w:val="22"/>
        </w:rPr>
      </w:pPr>
      <w:r w:rsidRPr="00602FFA">
        <w:rPr>
          <w:rFonts w:asciiTheme="minorHAnsi" w:hAnsiTheme="minorHAnsi" w:cstheme="minorHAnsi"/>
          <w:sz w:val="22"/>
          <w:szCs w:val="22"/>
        </w:rPr>
        <w:t xml:space="preserve">Wrote </w:t>
      </w:r>
      <w:r w:rsidRPr="00602FFA">
        <w:rPr>
          <w:rFonts w:asciiTheme="minorHAnsi" w:hAnsiTheme="minorHAnsi" w:cstheme="minorHAnsi"/>
          <w:b/>
          <w:sz w:val="22"/>
          <w:szCs w:val="22"/>
        </w:rPr>
        <w:t xml:space="preserve">Ant Scripts </w:t>
      </w:r>
      <w:r w:rsidRPr="00602FFA">
        <w:rPr>
          <w:rFonts w:asciiTheme="minorHAnsi" w:hAnsiTheme="minorHAnsi" w:cstheme="minorHAnsi"/>
          <w:sz w:val="22"/>
          <w:szCs w:val="22"/>
        </w:rPr>
        <w:t>to automate the build and deploy process.</w:t>
      </w:r>
    </w:p>
    <w:p w:rsidR="003B4B88" w:rsidRPr="00602FFA" w:rsidRDefault="003B4B88" w:rsidP="003B4B88">
      <w:pPr>
        <w:widowControl w:val="0"/>
        <w:numPr>
          <w:ilvl w:val="0"/>
          <w:numId w:val="4"/>
        </w:numPr>
        <w:tabs>
          <w:tab w:val="num" w:pos="360"/>
        </w:tabs>
        <w:autoSpaceDE w:val="0"/>
        <w:autoSpaceDN w:val="0"/>
        <w:adjustRightInd w:val="0"/>
        <w:snapToGrid w:val="0"/>
        <w:ind w:left="360"/>
        <w:jc w:val="both"/>
        <w:rPr>
          <w:rFonts w:asciiTheme="minorHAnsi" w:hAnsiTheme="minorHAnsi" w:cstheme="minorHAnsi"/>
          <w:sz w:val="22"/>
          <w:szCs w:val="22"/>
        </w:rPr>
      </w:pPr>
      <w:r w:rsidRPr="00602FFA">
        <w:rPr>
          <w:rFonts w:asciiTheme="minorHAnsi" w:hAnsiTheme="minorHAnsi" w:cstheme="minorHAnsi"/>
          <w:sz w:val="22"/>
          <w:szCs w:val="22"/>
        </w:rPr>
        <w:t>Involved in Code Review, Unit Testing and Integration Testing.</w:t>
      </w:r>
    </w:p>
    <w:p w:rsidR="003B4B88" w:rsidRPr="00602FFA" w:rsidRDefault="003B4B88" w:rsidP="003B4B88">
      <w:pPr>
        <w:widowControl w:val="0"/>
        <w:autoSpaceDE w:val="0"/>
        <w:autoSpaceDN w:val="0"/>
        <w:adjustRightInd w:val="0"/>
        <w:snapToGrid w:val="0"/>
        <w:ind w:left="360"/>
        <w:jc w:val="both"/>
        <w:rPr>
          <w:rFonts w:asciiTheme="minorHAnsi" w:hAnsiTheme="minorHAnsi" w:cstheme="minorHAnsi"/>
          <w:sz w:val="22"/>
          <w:szCs w:val="22"/>
        </w:rPr>
      </w:pPr>
    </w:p>
    <w:p w:rsidR="003B4B88" w:rsidRPr="00602FFA" w:rsidRDefault="003B4B88" w:rsidP="003B4B88">
      <w:pPr>
        <w:pStyle w:val="DefaultText"/>
        <w:jc w:val="both"/>
        <w:rPr>
          <w:rFonts w:asciiTheme="minorHAnsi" w:hAnsiTheme="minorHAnsi" w:cstheme="minorHAnsi"/>
          <w:b/>
          <w:sz w:val="22"/>
          <w:szCs w:val="22"/>
        </w:rPr>
      </w:pPr>
      <w:r w:rsidRPr="00602FFA">
        <w:rPr>
          <w:rFonts w:asciiTheme="minorHAnsi" w:hAnsiTheme="minorHAnsi" w:cstheme="minorHAnsi"/>
          <w:b/>
          <w:bCs/>
          <w:sz w:val="22"/>
          <w:szCs w:val="22"/>
        </w:rPr>
        <w:t xml:space="preserve">Environment: Core </w:t>
      </w:r>
      <w:r w:rsidRPr="00602FFA">
        <w:rPr>
          <w:rFonts w:asciiTheme="minorHAnsi" w:hAnsiTheme="minorHAnsi" w:cstheme="minorHAnsi"/>
          <w:b/>
          <w:sz w:val="22"/>
          <w:szCs w:val="22"/>
        </w:rPr>
        <w:t xml:space="preserve">Java/J2EE, Servlets, JSP, Java Spring, JSTL, EJB, JMS, XML, XSLT, JDBC, AJAX, </w:t>
      </w:r>
      <w:r w:rsidRPr="00602FFA">
        <w:rPr>
          <w:rFonts w:asciiTheme="minorHAnsi" w:hAnsiTheme="minorHAnsi" w:cstheme="minorHAnsi"/>
          <w:b/>
          <w:bCs/>
          <w:sz w:val="22"/>
          <w:szCs w:val="22"/>
        </w:rPr>
        <w:t xml:space="preserve">IBM </w:t>
      </w:r>
      <w:r w:rsidRPr="00602FFA">
        <w:rPr>
          <w:rFonts w:asciiTheme="minorHAnsi" w:hAnsiTheme="minorHAnsi" w:cstheme="minorHAnsi"/>
          <w:b/>
          <w:bCs/>
          <w:sz w:val="22"/>
          <w:szCs w:val="22"/>
        </w:rPr>
        <w:lastRenderedPageBreak/>
        <w:t>Websphere Application Server 7.0, Oracle 10g</w:t>
      </w:r>
      <w:r w:rsidRPr="00602FFA">
        <w:rPr>
          <w:rFonts w:asciiTheme="minorHAnsi" w:hAnsiTheme="minorHAnsi" w:cstheme="minorHAnsi"/>
          <w:b/>
          <w:sz w:val="22"/>
          <w:szCs w:val="22"/>
        </w:rPr>
        <w:t xml:space="preserve">, WSAD, </w:t>
      </w:r>
      <w:r w:rsidRPr="00602FFA">
        <w:rPr>
          <w:rFonts w:asciiTheme="minorHAnsi" w:hAnsiTheme="minorHAnsi" w:cstheme="minorHAnsi"/>
          <w:b/>
          <w:bCs/>
          <w:sz w:val="22"/>
          <w:szCs w:val="22"/>
        </w:rPr>
        <w:t>IBM MQ</w:t>
      </w:r>
      <w:r w:rsidRPr="00602FFA">
        <w:rPr>
          <w:rFonts w:asciiTheme="minorHAnsi" w:hAnsiTheme="minorHAnsi" w:cstheme="minorHAnsi"/>
          <w:b/>
          <w:sz w:val="22"/>
          <w:szCs w:val="22"/>
        </w:rPr>
        <w:t>, HTML,</w:t>
      </w:r>
      <w:r w:rsidR="00022599" w:rsidRPr="00602FFA">
        <w:rPr>
          <w:rFonts w:asciiTheme="minorHAnsi" w:hAnsiTheme="minorHAnsi" w:cstheme="minorHAnsi"/>
          <w:b/>
          <w:sz w:val="22"/>
          <w:szCs w:val="22"/>
        </w:rPr>
        <w:t>Mongo DB,</w:t>
      </w:r>
      <w:r w:rsidR="00B83D4F" w:rsidRPr="00602FFA">
        <w:rPr>
          <w:rStyle w:val="apple-converted-space"/>
          <w:rFonts w:asciiTheme="minorHAnsi" w:hAnsiTheme="minorHAnsi" w:cstheme="minorHAnsi"/>
          <w:b/>
          <w:sz w:val="22"/>
          <w:szCs w:val="22"/>
          <w:shd w:val="clear" w:color="auto" w:fill="FFFFFF"/>
        </w:rPr>
        <w:t>JBPM</w:t>
      </w:r>
      <w:r w:rsidR="00B83D4F" w:rsidRPr="00602FFA">
        <w:rPr>
          <w:rFonts w:asciiTheme="minorHAnsi" w:hAnsiTheme="minorHAnsi" w:cstheme="minorHAnsi"/>
          <w:b/>
          <w:sz w:val="22"/>
          <w:szCs w:val="22"/>
        </w:rPr>
        <w:t xml:space="preserve"> ,</w:t>
      </w:r>
      <w:r w:rsidRPr="00602FFA">
        <w:rPr>
          <w:rFonts w:asciiTheme="minorHAnsi" w:hAnsiTheme="minorHAnsi" w:cstheme="minorHAnsi"/>
          <w:b/>
          <w:sz w:val="22"/>
          <w:szCs w:val="22"/>
        </w:rPr>
        <w:t xml:space="preserve">CSS, </w:t>
      </w:r>
      <w:r w:rsidR="00164831" w:rsidRPr="00602FFA">
        <w:rPr>
          <w:rFonts w:asciiTheme="minorHAnsi" w:hAnsiTheme="minorHAnsi" w:cstheme="minorHAnsi"/>
          <w:b/>
          <w:sz w:val="22"/>
          <w:szCs w:val="22"/>
        </w:rPr>
        <w:t>Jboss,</w:t>
      </w:r>
      <w:r w:rsidRPr="00602FFA">
        <w:rPr>
          <w:rFonts w:asciiTheme="minorHAnsi" w:hAnsiTheme="minorHAnsi" w:cstheme="minorHAnsi"/>
          <w:b/>
          <w:sz w:val="22"/>
          <w:szCs w:val="22"/>
        </w:rPr>
        <w:t>JavaScript,</w:t>
      </w:r>
      <w:r w:rsidR="00305CAF" w:rsidRPr="00602FFA">
        <w:rPr>
          <w:rFonts w:asciiTheme="minorHAnsi" w:hAnsiTheme="minorHAnsi" w:cstheme="minorHAnsi"/>
          <w:b/>
          <w:sz w:val="22"/>
          <w:szCs w:val="22"/>
        </w:rPr>
        <w:t>Cloud,AWS,</w:t>
      </w:r>
      <w:r w:rsidRPr="00602FFA">
        <w:rPr>
          <w:rFonts w:asciiTheme="minorHAnsi" w:hAnsiTheme="minorHAnsi" w:cstheme="minorHAnsi"/>
          <w:b/>
          <w:sz w:val="22"/>
          <w:szCs w:val="22"/>
        </w:rPr>
        <w:t xml:space="preserve">Eclipse, UML, </w:t>
      </w:r>
      <w:r w:rsidRPr="00602FFA">
        <w:rPr>
          <w:rFonts w:asciiTheme="minorHAnsi" w:hAnsiTheme="minorHAnsi" w:cstheme="minorHAnsi"/>
          <w:b/>
          <w:bCs/>
          <w:sz w:val="22"/>
          <w:szCs w:val="22"/>
        </w:rPr>
        <w:t xml:space="preserve">Rational Rose, </w:t>
      </w:r>
      <w:r w:rsidRPr="00602FFA">
        <w:rPr>
          <w:rFonts w:asciiTheme="minorHAnsi" w:hAnsiTheme="minorHAnsi" w:cstheme="minorHAnsi"/>
          <w:b/>
          <w:sz w:val="22"/>
          <w:szCs w:val="22"/>
        </w:rPr>
        <w:t>Windows XP, CVS, JUnit, ANT, Adobe Flex, Visio.</w:t>
      </w:r>
    </w:p>
    <w:p w:rsidR="003B4B88" w:rsidRPr="00602FFA" w:rsidRDefault="003B4B88" w:rsidP="003B4B88">
      <w:pPr>
        <w:pStyle w:val="DefaultText"/>
        <w:jc w:val="both"/>
        <w:rPr>
          <w:rFonts w:asciiTheme="minorHAnsi" w:hAnsiTheme="minorHAnsi" w:cstheme="minorHAnsi"/>
          <w:b/>
          <w:bCs/>
          <w:sz w:val="22"/>
          <w:szCs w:val="22"/>
        </w:rPr>
      </w:pPr>
    </w:p>
    <w:p w:rsidR="00602FFA" w:rsidRDefault="0084600D" w:rsidP="0084600D">
      <w:pPr>
        <w:widowControl w:val="0"/>
        <w:autoSpaceDE w:val="0"/>
        <w:autoSpaceDN w:val="0"/>
        <w:adjustRightInd w:val="0"/>
        <w:rPr>
          <w:rFonts w:asciiTheme="minorHAnsi" w:hAnsiTheme="minorHAnsi" w:cstheme="minorHAnsi"/>
          <w:b/>
          <w:sz w:val="22"/>
          <w:szCs w:val="22"/>
        </w:rPr>
      </w:pPr>
      <w:r w:rsidRPr="00602FFA">
        <w:rPr>
          <w:rFonts w:asciiTheme="minorHAnsi" w:hAnsiTheme="minorHAnsi" w:cstheme="minorHAnsi"/>
          <w:b/>
          <w:sz w:val="22"/>
          <w:szCs w:val="22"/>
        </w:rPr>
        <w:t xml:space="preserve">Client: Retail Ventures INC, </w:t>
      </w:r>
      <w:r w:rsidR="00602FFA">
        <w:rPr>
          <w:rFonts w:asciiTheme="minorHAnsi" w:hAnsiTheme="minorHAnsi" w:cstheme="minorHAnsi"/>
          <w:b/>
          <w:sz w:val="22"/>
          <w:szCs w:val="22"/>
        </w:rPr>
        <w:t>Columbus, OH</w:t>
      </w:r>
      <w:r w:rsidR="00602FFA">
        <w:rPr>
          <w:rFonts w:asciiTheme="minorHAnsi" w:hAnsiTheme="minorHAnsi" w:cstheme="minorHAnsi"/>
          <w:b/>
          <w:sz w:val="22"/>
          <w:szCs w:val="22"/>
        </w:rPr>
        <w:tab/>
      </w:r>
      <w:r w:rsidR="00602FFA">
        <w:rPr>
          <w:rFonts w:asciiTheme="minorHAnsi" w:hAnsiTheme="minorHAnsi" w:cstheme="minorHAnsi"/>
          <w:b/>
          <w:sz w:val="22"/>
          <w:szCs w:val="22"/>
        </w:rPr>
        <w:tab/>
      </w:r>
      <w:r w:rsidR="00602FFA">
        <w:rPr>
          <w:rFonts w:asciiTheme="minorHAnsi" w:hAnsiTheme="minorHAnsi" w:cstheme="minorHAnsi"/>
          <w:b/>
          <w:sz w:val="22"/>
          <w:szCs w:val="22"/>
        </w:rPr>
        <w:tab/>
      </w:r>
      <w:r w:rsidR="00602FFA">
        <w:rPr>
          <w:rFonts w:asciiTheme="minorHAnsi" w:hAnsiTheme="minorHAnsi" w:cstheme="minorHAnsi"/>
          <w:b/>
          <w:sz w:val="22"/>
          <w:szCs w:val="22"/>
        </w:rPr>
        <w:tab/>
        <w:t xml:space="preserve"> </w:t>
      </w:r>
      <w:r w:rsidRPr="00602FFA">
        <w:rPr>
          <w:rFonts w:asciiTheme="minorHAnsi" w:hAnsiTheme="minorHAnsi" w:cstheme="minorHAnsi"/>
          <w:b/>
          <w:sz w:val="22"/>
          <w:szCs w:val="22"/>
        </w:rPr>
        <w:t>Duration:</w:t>
      </w:r>
      <w:r w:rsidR="000917C5" w:rsidRPr="00602FFA">
        <w:rPr>
          <w:rFonts w:asciiTheme="minorHAnsi" w:hAnsiTheme="minorHAnsi" w:cstheme="minorHAnsi"/>
          <w:b/>
          <w:sz w:val="22"/>
          <w:szCs w:val="22"/>
        </w:rPr>
        <w:t xml:space="preserve"> Oct 2012 – Nov 2013</w:t>
      </w:r>
    </w:p>
    <w:p w:rsidR="0084600D" w:rsidRPr="00602FFA" w:rsidRDefault="0084600D" w:rsidP="0084600D">
      <w:pPr>
        <w:widowControl w:val="0"/>
        <w:autoSpaceDE w:val="0"/>
        <w:autoSpaceDN w:val="0"/>
        <w:adjustRightInd w:val="0"/>
        <w:rPr>
          <w:rFonts w:asciiTheme="minorHAnsi" w:hAnsiTheme="minorHAnsi" w:cstheme="minorHAnsi"/>
          <w:b/>
          <w:sz w:val="22"/>
          <w:szCs w:val="22"/>
        </w:rPr>
      </w:pPr>
      <w:r w:rsidRPr="00602FFA">
        <w:rPr>
          <w:rFonts w:asciiTheme="minorHAnsi" w:hAnsiTheme="minorHAnsi" w:cstheme="minorHAnsi"/>
          <w:b/>
          <w:sz w:val="22"/>
          <w:szCs w:val="22"/>
        </w:rPr>
        <w:t xml:space="preserve">Role: Sr. Java/J2EE Developer </w:t>
      </w:r>
    </w:p>
    <w:p w:rsidR="0084600D" w:rsidRPr="00602FFA" w:rsidRDefault="0084600D" w:rsidP="0084600D">
      <w:pPr>
        <w:widowControl w:val="0"/>
        <w:autoSpaceDE w:val="0"/>
        <w:autoSpaceDN w:val="0"/>
        <w:adjustRightInd w:val="0"/>
        <w:rPr>
          <w:rFonts w:asciiTheme="minorHAnsi" w:hAnsiTheme="minorHAnsi" w:cstheme="minorHAnsi"/>
          <w:b/>
          <w:sz w:val="22"/>
          <w:szCs w:val="22"/>
        </w:rPr>
      </w:pPr>
    </w:p>
    <w:p w:rsidR="003B4B88" w:rsidRPr="00602FFA" w:rsidRDefault="0084600D" w:rsidP="0084600D">
      <w:pPr>
        <w:tabs>
          <w:tab w:val="left" w:pos="2898"/>
          <w:tab w:val="left" w:pos="8838"/>
        </w:tabs>
        <w:spacing w:after="120"/>
        <w:jc w:val="both"/>
        <w:outlineLvl w:val="0"/>
        <w:rPr>
          <w:rFonts w:asciiTheme="minorHAnsi" w:eastAsia="Calibri" w:hAnsiTheme="minorHAnsi" w:cstheme="minorHAnsi"/>
          <w:b/>
          <w:sz w:val="22"/>
          <w:szCs w:val="22"/>
        </w:rPr>
      </w:pPr>
      <w:r w:rsidRPr="00602FFA">
        <w:rPr>
          <w:rFonts w:asciiTheme="minorHAnsi" w:hAnsiTheme="minorHAnsi" w:cstheme="minorHAnsi"/>
          <w:b/>
          <w:sz w:val="22"/>
          <w:szCs w:val="22"/>
        </w:rPr>
        <w:t> </w:t>
      </w:r>
      <w:r w:rsidRPr="00602FFA">
        <w:rPr>
          <w:rFonts w:asciiTheme="minorHAnsi" w:eastAsia="Calibri" w:hAnsiTheme="minorHAnsi" w:cstheme="minorHAnsi"/>
          <w:b/>
          <w:sz w:val="22"/>
          <w:szCs w:val="22"/>
        </w:rPr>
        <w:t>Description: The Fair Credit Reporting Act (FCRA) requires JDF to update Adverse Action and Risk BasedPricing (JDFRP only) letters sent to Farm Plan, JDFRP consumer customers, and Personal Use InstallmentAccounts to disclose credit score information used in the credit decision process. The design outlined inthis document is for the manual letters for Revolving Products only and the functionality to be added toService Desktop to facilitate this functionality.</w:t>
      </w:r>
    </w:p>
    <w:p w:rsidR="003B4B88" w:rsidRPr="00602FFA" w:rsidRDefault="003B4B88" w:rsidP="003B4B88">
      <w:pPr>
        <w:tabs>
          <w:tab w:val="left" w:pos="2568"/>
          <w:tab w:val="left" w:pos="3103"/>
        </w:tabs>
        <w:spacing w:before="20" w:after="20"/>
        <w:jc w:val="both"/>
        <w:rPr>
          <w:rFonts w:asciiTheme="minorHAnsi" w:hAnsiTheme="minorHAnsi" w:cstheme="minorHAnsi"/>
          <w:sz w:val="22"/>
          <w:szCs w:val="22"/>
        </w:rPr>
      </w:pPr>
    </w:p>
    <w:p w:rsidR="003B4B88" w:rsidRPr="00602FFA" w:rsidRDefault="003B4B88" w:rsidP="003B4B88">
      <w:pPr>
        <w:jc w:val="both"/>
        <w:rPr>
          <w:rFonts w:asciiTheme="minorHAnsi" w:eastAsia="Calibri" w:hAnsiTheme="minorHAnsi" w:cstheme="minorHAnsi"/>
          <w:b/>
          <w:sz w:val="22"/>
          <w:szCs w:val="22"/>
        </w:rPr>
      </w:pPr>
      <w:r w:rsidRPr="00602FFA">
        <w:rPr>
          <w:rFonts w:asciiTheme="minorHAnsi" w:eastAsia="Calibri" w:hAnsiTheme="minorHAnsi" w:cstheme="minorHAnsi"/>
          <w:b/>
          <w:sz w:val="22"/>
          <w:szCs w:val="22"/>
        </w:rPr>
        <w:t>Responsibilities:</w:t>
      </w:r>
    </w:p>
    <w:p w:rsidR="003B4B88" w:rsidRPr="00602FFA" w:rsidRDefault="003B4B88" w:rsidP="003B4B88">
      <w:pPr>
        <w:tabs>
          <w:tab w:val="left" w:pos="5760"/>
        </w:tabs>
        <w:rPr>
          <w:rFonts w:asciiTheme="minorHAnsi" w:eastAsia="Calibri" w:hAnsiTheme="minorHAnsi" w:cstheme="minorHAnsi"/>
          <w:b/>
          <w:sz w:val="22"/>
          <w:szCs w:val="22"/>
        </w:rPr>
      </w:pPr>
    </w:p>
    <w:p w:rsidR="003B4B88" w:rsidRPr="00602FFA" w:rsidRDefault="003B4B88" w:rsidP="003B4B88">
      <w:pPr>
        <w:numPr>
          <w:ilvl w:val="0"/>
          <w:numId w:val="3"/>
        </w:numPr>
        <w:tabs>
          <w:tab w:val="num" w:pos="-720"/>
          <w:tab w:val="num" w:pos="360"/>
        </w:tabs>
        <w:ind w:left="360"/>
        <w:jc w:val="both"/>
        <w:rPr>
          <w:rFonts w:asciiTheme="minorHAnsi" w:hAnsiTheme="minorHAnsi" w:cstheme="minorHAnsi"/>
          <w:sz w:val="22"/>
          <w:szCs w:val="22"/>
        </w:rPr>
      </w:pPr>
      <w:r w:rsidRPr="00602FFA">
        <w:rPr>
          <w:rFonts w:asciiTheme="minorHAnsi" w:hAnsiTheme="minorHAnsi" w:cstheme="minorHAnsi"/>
          <w:sz w:val="22"/>
          <w:szCs w:val="22"/>
        </w:rPr>
        <w:t xml:space="preserve">Involved in various phases of </w:t>
      </w:r>
      <w:r w:rsidRPr="00602FFA">
        <w:rPr>
          <w:rFonts w:asciiTheme="minorHAnsi" w:hAnsiTheme="minorHAnsi" w:cstheme="minorHAnsi"/>
          <w:b/>
          <w:sz w:val="22"/>
          <w:szCs w:val="22"/>
        </w:rPr>
        <w:t>Software Development Life Cycle (SDLC)</w:t>
      </w:r>
      <w:r w:rsidRPr="00602FFA">
        <w:rPr>
          <w:rFonts w:asciiTheme="minorHAnsi" w:hAnsiTheme="minorHAnsi" w:cstheme="minorHAnsi"/>
          <w:sz w:val="22"/>
          <w:szCs w:val="22"/>
        </w:rPr>
        <w:t xml:space="preserve"> of the application like Requirement gathering, Design, Analysis and Code development.</w:t>
      </w:r>
    </w:p>
    <w:p w:rsidR="003B4B88" w:rsidRPr="00602FFA" w:rsidRDefault="003B4B88" w:rsidP="003B4B88">
      <w:pPr>
        <w:numPr>
          <w:ilvl w:val="0"/>
          <w:numId w:val="3"/>
        </w:numPr>
        <w:tabs>
          <w:tab w:val="num" w:pos="-720"/>
          <w:tab w:val="num" w:pos="360"/>
        </w:tabs>
        <w:ind w:left="360"/>
        <w:jc w:val="both"/>
        <w:rPr>
          <w:rFonts w:asciiTheme="minorHAnsi" w:hAnsiTheme="minorHAnsi" w:cstheme="minorHAnsi"/>
          <w:sz w:val="22"/>
          <w:szCs w:val="22"/>
        </w:rPr>
      </w:pPr>
      <w:r w:rsidRPr="00602FFA">
        <w:rPr>
          <w:rFonts w:asciiTheme="minorHAnsi" w:hAnsiTheme="minorHAnsi" w:cstheme="minorHAnsi"/>
          <w:sz w:val="22"/>
          <w:szCs w:val="22"/>
        </w:rPr>
        <w:t xml:space="preserve">Generated Use case diagrams, Class diagrams, and Sequence diagrams using </w:t>
      </w:r>
      <w:r w:rsidRPr="00602FFA">
        <w:rPr>
          <w:rFonts w:asciiTheme="minorHAnsi" w:hAnsiTheme="minorHAnsi" w:cstheme="minorHAnsi"/>
          <w:b/>
          <w:sz w:val="22"/>
          <w:szCs w:val="22"/>
        </w:rPr>
        <w:t>Rational Rose</w:t>
      </w:r>
    </w:p>
    <w:p w:rsidR="003B4B88" w:rsidRPr="00602FFA" w:rsidRDefault="003B4B88" w:rsidP="003B4B88">
      <w:pPr>
        <w:numPr>
          <w:ilvl w:val="0"/>
          <w:numId w:val="3"/>
        </w:numPr>
        <w:tabs>
          <w:tab w:val="num" w:pos="-720"/>
          <w:tab w:val="num" w:pos="360"/>
        </w:tabs>
        <w:ind w:left="360"/>
        <w:jc w:val="both"/>
        <w:rPr>
          <w:rFonts w:asciiTheme="minorHAnsi" w:hAnsiTheme="minorHAnsi" w:cstheme="minorHAnsi"/>
          <w:sz w:val="22"/>
          <w:szCs w:val="22"/>
        </w:rPr>
      </w:pPr>
      <w:r w:rsidRPr="00602FFA">
        <w:rPr>
          <w:rFonts w:asciiTheme="minorHAnsi" w:hAnsiTheme="minorHAnsi" w:cstheme="minorHAnsi"/>
          <w:sz w:val="22"/>
          <w:szCs w:val="22"/>
        </w:rPr>
        <w:t xml:space="preserve">The application is designed using </w:t>
      </w:r>
      <w:r w:rsidRPr="00602FFA">
        <w:rPr>
          <w:rFonts w:asciiTheme="minorHAnsi" w:hAnsiTheme="minorHAnsi" w:cstheme="minorHAnsi"/>
          <w:b/>
          <w:sz w:val="22"/>
          <w:szCs w:val="22"/>
        </w:rPr>
        <w:t>J2EE design patterns</w:t>
      </w:r>
      <w:r w:rsidRPr="00602FFA">
        <w:rPr>
          <w:rFonts w:asciiTheme="minorHAnsi" w:hAnsiTheme="minorHAnsi" w:cstheme="minorHAnsi"/>
          <w:sz w:val="22"/>
          <w:szCs w:val="22"/>
        </w:rPr>
        <w:t xml:space="preserve"> and technologies based on </w:t>
      </w:r>
      <w:r w:rsidRPr="00602FFA">
        <w:rPr>
          <w:rFonts w:asciiTheme="minorHAnsi" w:hAnsiTheme="minorHAnsi" w:cstheme="minorHAnsi"/>
          <w:b/>
          <w:sz w:val="22"/>
          <w:szCs w:val="22"/>
        </w:rPr>
        <w:t xml:space="preserve">MVC </w:t>
      </w:r>
      <w:r w:rsidRPr="00602FFA">
        <w:rPr>
          <w:rFonts w:asciiTheme="minorHAnsi" w:hAnsiTheme="minorHAnsi" w:cstheme="minorHAnsi"/>
          <w:sz w:val="22"/>
          <w:szCs w:val="22"/>
        </w:rPr>
        <w:t>architecture</w:t>
      </w:r>
    </w:p>
    <w:p w:rsidR="003B4B88" w:rsidRPr="00602FFA" w:rsidRDefault="003B4B88" w:rsidP="003B4B88">
      <w:pPr>
        <w:numPr>
          <w:ilvl w:val="0"/>
          <w:numId w:val="3"/>
        </w:numPr>
        <w:tabs>
          <w:tab w:val="num" w:pos="-720"/>
          <w:tab w:val="num" w:pos="360"/>
        </w:tabs>
        <w:ind w:left="360"/>
        <w:jc w:val="both"/>
        <w:rPr>
          <w:rFonts w:asciiTheme="minorHAnsi" w:hAnsiTheme="minorHAnsi" w:cstheme="minorHAnsi"/>
          <w:sz w:val="22"/>
          <w:szCs w:val="22"/>
        </w:rPr>
      </w:pPr>
      <w:r w:rsidRPr="00602FFA">
        <w:rPr>
          <w:rFonts w:asciiTheme="minorHAnsi" w:hAnsiTheme="minorHAnsi" w:cstheme="minorHAnsi"/>
          <w:b/>
          <w:sz w:val="22"/>
          <w:szCs w:val="22"/>
        </w:rPr>
        <w:t>Agile Methodology</w:t>
      </w:r>
      <w:r w:rsidRPr="00602FFA">
        <w:rPr>
          <w:rFonts w:asciiTheme="minorHAnsi" w:hAnsiTheme="minorHAnsi" w:cstheme="minorHAnsi"/>
          <w:sz w:val="22"/>
          <w:szCs w:val="22"/>
        </w:rPr>
        <w:t xml:space="preserve"> is used for development of the application.</w:t>
      </w:r>
    </w:p>
    <w:p w:rsidR="003B4B88" w:rsidRPr="00602FFA" w:rsidRDefault="003B4B88" w:rsidP="003B4B88">
      <w:pPr>
        <w:numPr>
          <w:ilvl w:val="0"/>
          <w:numId w:val="3"/>
        </w:numPr>
        <w:tabs>
          <w:tab w:val="num" w:pos="-720"/>
          <w:tab w:val="num" w:pos="360"/>
        </w:tabs>
        <w:ind w:left="360"/>
        <w:jc w:val="both"/>
        <w:rPr>
          <w:rFonts w:asciiTheme="minorHAnsi" w:hAnsiTheme="minorHAnsi" w:cstheme="minorHAnsi"/>
          <w:sz w:val="22"/>
          <w:szCs w:val="22"/>
        </w:rPr>
      </w:pPr>
      <w:r w:rsidRPr="00602FFA">
        <w:rPr>
          <w:rFonts w:asciiTheme="minorHAnsi" w:hAnsiTheme="minorHAnsi" w:cstheme="minorHAnsi"/>
          <w:sz w:val="22"/>
          <w:szCs w:val="22"/>
        </w:rPr>
        <w:t xml:space="preserve">Used </w:t>
      </w:r>
      <w:r w:rsidRPr="00602FFA">
        <w:rPr>
          <w:rFonts w:asciiTheme="minorHAnsi" w:hAnsiTheme="minorHAnsi" w:cstheme="minorHAnsi"/>
          <w:b/>
          <w:sz w:val="22"/>
          <w:szCs w:val="22"/>
        </w:rPr>
        <w:t>J2EEdesign</w:t>
      </w:r>
      <w:r w:rsidRPr="00602FFA">
        <w:rPr>
          <w:rFonts w:asciiTheme="minorHAnsi" w:hAnsiTheme="minorHAnsi" w:cstheme="minorHAnsi"/>
          <w:sz w:val="22"/>
          <w:szCs w:val="22"/>
        </w:rPr>
        <w:t xml:space="preserve"> patterns like Value Object Pattern, S</w:t>
      </w:r>
      <w:r w:rsidRPr="00602FFA">
        <w:rPr>
          <w:rFonts w:asciiTheme="minorHAnsi" w:hAnsiTheme="minorHAnsi" w:cstheme="minorHAnsi"/>
          <w:b/>
          <w:sz w:val="22"/>
          <w:szCs w:val="22"/>
        </w:rPr>
        <w:t>ession façade, Singleton, Factory</w:t>
      </w:r>
      <w:r w:rsidRPr="00602FFA">
        <w:rPr>
          <w:rFonts w:asciiTheme="minorHAnsi" w:hAnsiTheme="minorHAnsi" w:cstheme="minorHAnsi"/>
          <w:sz w:val="22"/>
          <w:szCs w:val="22"/>
        </w:rPr>
        <w:t xml:space="preserve"> and </w:t>
      </w:r>
      <w:r w:rsidRPr="00602FFA">
        <w:rPr>
          <w:rFonts w:asciiTheme="minorHAnsi" w:hAnsiTheme="minorHAnsi" w:cstheme="minorHAnsi"/>
          <w:b/>
          <w:sz w:val="22"/>
          <w:szCs w:val="22"/>
        </w:rPr>
        <w:t>DAO</w:t>
      </w:r>
      <w:r w:rsidRPr="00602FFA">
        <w:rPr>
          <w:rFonts w:asciiTheme="minorHAnsi" w:hAnsiTheme="minorHAnsi" w:cstheme="minorHAnsi"/>
          <w:sz w:val="22"/>
          <w:szCs w:val="22"/>
        </w:rPr>
        <w:t>.</w:t>
      </w:r>
    </w:p>
    <w:p w:rsidR="003B4B88" w:rsidRPr="00602FFA" w:rsidRDefault="003B4B88" w:rsidP="003B4B88">
      <w:pPr>
        <w:numPr>
          <w:ilvl w:val="0"/>
          <w:numId w:val="3"/>
        </w:numPr>
        <w:tabs>
          <w:tab w:val="num" w:pos="-720"/>
          <w:tab w:val="num" w:pos="360"/>
        </w:tabs>
        <w:ind w:left="360"/>
        <w:jc w:val="both"/>
        <w:rPr>
          <w:rStyle w:val="mainheadprod1"/>
          <w:rFonts w:asciiTheme="minorHAnsi" w:hAnsiTheme="minorHAnsi" w:cstheme="minorHAnsi"/>
          <w:b w:val="0"/>
          <w:bCs w:val="0"/>
          <w:color w:val="auto"/>
          <w:sz w:val="22"/>
          <w:szCs w:val="22"/>
        </w:rPr>
      </w:pPr>
      <w:r w:rsidRPr="00602FFA">
        <w:rPr>
          <w:rFonts w:asciiTheme="minorHAnsi" w:hAnsiTheme="minorHAnsi" w:cstheme="minorHAnsi"/>
          <w:b/>
          <w:sz w:val="22"/>
          <w:szCs w:val="22"/>
        </w:rPr>
        <w:t>Spring with Tiles Framework</w:t>
      </w:r>
      <w:r w:rsidRPr="00602FFA">
        <w:rPr>
          <w:rFonts w:asciiTheme="minorHAnsi" w:hAnsiTheme="minorHAnsi" w:cstheme="minorHAnsi"/>
          <w:sz w:val="22"/>
          <w:szCs w:val="22"/>
        </w:rPr>
        <w:t xml:space="preserve"> is implemented for a common look in all the presentation views.</w:t>
      </w:r>
    </w:p>
    <w:p w:rsidR="003B4B88" w:rsidRPr="00602FFA" w:rsidRDefault="003B4B88" w:rsidP="003B4B88">
      <w:pPr>
        <w:numPr>
          <w:ilvl w:val="0"/>
          <w:numId w:val="3"/>
        </w:numPr>
        <w:tabs>
          <w:tab w:val="num" w:pos="-720"/>
          <w:tab w:val="num" w:pos="360"/>
        </w:tabs>
        <w:ind w:left="360"/>
        <w:jc w:val="both"/>
        <w:rPr>
          <w:rFonts w:asciiTheme="minorHAnsi" w:hAnsiTheme="minorHAnsi" w:cstheme="minorHAnsi"/>
          <w:sz w:val="22"/>
          <w:szCs w:val="22"/>
        </w:rPr>
      </w:pPr>
      <w:r w:rsidRPr="00602FFA">
        <w:rPr>
          <w:rFonts w:asciiTheme="minorHAnsi" w:hAnsiTheme="minorHAnsi" w:cstheme="minorHAnsi"/>
          <w:sz w:val="22"/>
          <w:szCs w:val="22"/>
        </w:rPr>
        <w:t xml:space="preserve">Integrated struts MVC with </w:t>
      </w:r>
      <w:r w:rsidRPr="00602FFA">
        <w:rPr>
          <w:rFonts w:asciiTheme="minorHAnsi" w:hAnsiTheme="minorHAnsi" w:cstheme="minorHAnsi"/>
          <w:b/>
          <w:sz w:val="22"/>
          <w:szCs w:val="22"/>
        </w:rPr>
        <w:t>spring DI and Spring hibernate DAO</w:t>
      </w:r>
    </w:p>
    <w:p w:rsidR="003B4B88" w:rsidRPr="00602FFA" w:rsidRDefault="003B4B88" w:rsidP="003B4B88">
      <w:pPr>
        <w:numPr>
          <w:ilvl w:val="0"/>
          <w:numId w:val="3"/>
        </w:numPr>
        <w:tabs>
          <w:tab w:val="num" w:pos="-720"/>
          <w:tab w:val="num" w:pos="360"/>
        </w:tabs>
        <w:ind w:left="360"/>
        <w:jc w:val="both"/>
        <w:rPr>
          <w:rFonts w:asciiTheme="minorHAnsi" w:hAnsiTheme="minorHAnsi" w:cstheme="minorHAnsi"/>
          <w:sz w:val="22"/>
          <w:szCs w:val="22"/>
        </w:rPr>
      </w:pPr>
      <w:r w:rsidRPr="00602FFA">
        <w:rPr>
          <w:rFonts w:asciiTheme="minorHAnsi" w:hAnsiTheme="minorHAnsi" w:cstheme="minorHAnsi"/>
          <w:b/>
          <w:sz w:val="22"/>
          <w:szCs w:val="22"/>
        </w:rPr>
        <w:t xml:space="preserve">EJB </w:t>
      </w:r>
      <w:r w:rsidRPr="00602FFA">
        <w:rPr>
          <w:rFonts w:asciiTheme="minorHAnsi" w:hAnsiTheme="minorHAnsi" w:cstheme="minorHAnsi"/>
          <w:bCs/>
          <w:sz w:val="22"/>
          <w:szCs w:val="22"/>
        </w:rPr>
        <w:t>Session Beans</w:t>
      </w:r>
      <w:r w:rsidRPr="00602FFA">
        <w:rPr>
          <w:rFonts w:asciiTheme="minorHAnsi" w:hAnsiTheme="minorHAnsi" w:cstheme="minorHAnsi"/>
          <w:sz w:val="22"/>
          <w:szCs w:val="22"/>
        </w:rPr>
        <w:t xml:space="preserve"> were used to process requests from the user interface and </w:t>
      </w:r>
      <w:r w:rsidRPr="00602FFA">
        <w:rPr>
          <w:rFonts w:asciiTheme="minorHAnsi" w:hAnsiTheme="minorHAnsi" w:cstheme="minorHAnsi"/>
          <w:bCs/>
          <w:sz w:val="22"/>
          <w:szCs w:val="22"/>
        </w:rPr>
        <w:t>CMP entity beans</w:t>
      </w:r>
      <w:r w:rsidRPr="00602FFA">
        <w:rPr>
          <w:rFonts w:asciiTheme="minorHAnsi" w:hAnsiTheme="minorHAnsi" w:cstheme="minorHAnsi"/>
          <w:sz w:val="22"/>
          <w:szCs w:val="22"/>
        </w:rPr>
        <w:t xml:space="preserve"> were used to interact with the persistence layer.</w:t>
      </w:r>
    </w:p>
    <w:p w:rsidR="003B4B88" w:rsidRPr="00602FFA" w:rsidRDefault="003B4B88" w:rsidP="003B4B88">
      <w:pPr>
        <w:numPr>
          <w:ilvl w:val="0"/>
          <w:numId w:val="3"/>
        </w:numPr>
        <w:tabs>
          <w:tab w:val="num" w:pos="-720"/>
          <w:tab w:val="num" w:pos="360"/>
        </w:tabs>
        <w:ind w:left="360"/>
        <w:jc w:val="both"/>
        <w:rPr>
          <w:rFonts w:asciiTheme="minorHAnsi" w:hAnsiTheme="minorHAnsi" w:cstheme="minorHAnsi"/>
          <w:sz w:val="22"/>
          <w:szCs w:val="22"/>
        </w:rPr>
      </w:pPr>
      <w:r w:rsidRPr="00602FFA">
        <w:rPr>
          <w:rFonts w:asciiTheme="minorHAnsi" w:hAnsiTheme="minorHAnsi" w:cstheme="minorHAnsi"/>
          <w:noProof/>
          <w:sz w:val="22"/>
          <w:szCs w:val="22"/>
        </w:rPr>
        <w:t xml:space="preserve">Developed </w:t>
      </w:r>
      <w:r w:rsidRPr="00602FFA">
        <w:rPr>
          <w:rFonts w:asciiTheme="minorHAnsi" w:hAnsiTheme="minorHAnsi" w:cstheme="minorHAnsi"/>
          <w:b/>
          <w:noProof/>
          <w:sz w:val="22"/>
          <w:szCs w:val="22"/>
        </w:rPr>
        <w:t>EJB MDB’s</w:t>
      </w:r>
      <w:r w:rsidRPr="00602FFA">
        <w:rPr>
          <w:rFonts w:asciiTheme="minorHAnsi" w:hAnsiTheme="minorHAnsi" w:cstheme="minorHAnsi"/>
          <w:noProof/>
          <w:sz w:val="22"/>
          <w:szCs w:val="22"/>
        </w:rPr>
        <w:t xml:space="preserve"> and message Queue’s  using </w:t>
      </w:r>
      <w:r w:rsidRPr="00602FFA">
        <w:rPr>
          <w:rFonts w:asciiTheme="minorHAnsi" w:hAnsiTheme="minorHAnsi" w:cstheme="minorHAnsi"/>
          <w:b/>
          <w:noProof/>
          <w:sz w:val="22"/>
          <w:szCs w:val="22"/>
        </w:rPr>
        <w:t>JMS</w:t>
      </w:r>
      <w:r w:rsidRPr="00602FFA">
        <w:rPr>
          <w:rFonts w:asciiTheme="minorHAnsi" w:hAnsiTheme="minorHAnsi" w:cstheme="minorHAnsi"/>
          <w:noProof/>
          <w:sz w:val="22"/>
          <w:szCs w:val="22"/>
        </w:rPr>
        <w:t xml:space="preserve"> technology.</w:t>
      </w:r>
    </w:p>
    <w:p w:rsidR="003B4B88" w:rsidRPr="00602FFA" w:rsidRDefault="003B4B88" w:rsidP="003B4B88">
      <w:pPr>
        <w:numPr>
          <w:ilvl w:val="0"/>
          <w:numId w:val="3"/>
        </w:numPr>
        <w:tabs>
          <w:tab w:val="num" w:pos="-720"/>
          <w:tab w:val="num" w:pos="360"/>
        </w:tabs>
        <w:ind w:left="360"/>
        <w:jc w:val="both"/>
        <w:rPr>
          <w:rFonts w:asciiTheme="minorHAnsi" w:hAnsiTheme="minorHAnsi" w:cstheme="minorHAnsi"/>
          <w:sz w:val="22"/>
          <w:szCs w:val="22"/>
        </w:rPr>
      </w:pPr>
      <w:r w:rsidRPr="00602FFA">
        <w:rPr>
          <w:rFonts w:asciiTheme="minorHAnsi" w:hAnsiTheme="minorHAnsi" w:cstheme="minorHAnsi"/>
          <w:sz w:val="22"/>
          <w:szCs w:val="22"/>
        </w:rPr>
        <w:t>Implemented security for different front end views based on the access privileges.</w:t>
      </w:r>
    </w:p>
    <w:p w:rsidR="003B4B88" w:rsidRPr="00602FFA" w:rsidRDefault="003B4B88" w:rsidP="003B4B88">
      <w:pPr>
        <w:numPr>
          <w:ilvl w:val="0"/>
          <w:numId w:val="3"/>
        </w:numPr>
        <w:tabs>
          <w:tab w:val="num" w:pos="-720"/>
          <w:tab w:val="num" w:pos="360"/>
        </w:tabs>
        <w:ind w:left="360"/>
        <w:jc w:val="both"/>
        <w:rPr>
          <w:rFonts w:asciiTheme="minorHAnsi" w:hAnsiTheme="minorHAnsi" w:cstheme="minorHAnsi"/>
          <w:sz w:val="22"/>
          <w:szCs w:val="22"/>
        </w:rPr>
      </w:pPr>
      <w:r w:rsidRPr="00602FFA">
        <w:rPr>
          <w:rFonts w:asciiTheme="minorHAnsi" w:hAnsiTheme="minorHAnsi" w:cstheme="minorHAnsi"/>
          <w:sz w:val="22"/>
          <w:szCs w:val="22"/>
        </w:rPr>
        <w:t xml:space="preserve">Involved in writing </w:t>
      </w:r>
      <w:r w:rsidRPr="00602FFA">
        <w:rPr>
          <w:rFonts w:asciiTheme="minorHAnsi" w:hAnsiTheme="minorHAnsi" w:cstheme="minorHAnsi"/>
          <w:b/>
          <w:sz w:val="22"/>
          <w:szCs w:val="22"/>
        </w:rPr>
        <w:t>XML</w:t>
      </w:r>
      <w:r w:rsidRPr="00602FFA">
        <w:rPr>
          <w:rFonts w:asciiTheme="minorHAnsi" w:hAnsiTheme="minorHAnsi" w:cstheme="minorHAnsi"/>
          <w:sz w:val="22"/>
          <w:szCs w:val="22"/>
        </w:rPr>
        <w:t xml:space="preserve"> validation classes using Struts validation framework.</w:t>
      </w:r>
    </w:p>
    <w:p w:rsidR="003B4B88" w:rsidRPr="00602FFA" w:rsidRDefault="003B4B88" w:rsidP="003B4B88">
      <w:pPr>
        <w:numPr>
          <w:ilvl w:val="0"/>
          <w:numId w:val="3"/>
        </w:numPr>
        <w:tabs>
          <w:tab w:val="num" w:pos="-720"/>
          <w:tab w:val="num" w:pos="360"/>
        </w:tabs>
        <w:ind w:left="360"/>
        <w:jc w:val="both"/>
        <w:rPr>
          <w:rFonts w:asciiTheme="minorHAnsi" w:hAnsiTheme="minorHAnsi" w:cstheme="minorHAnsi"/>
          <w:sz w:val="22"/>
          <w:szCs w:val="22"/>
        </w:rPr>
      </w:pPr>
      <w:r w:rsidRPr="00602FFA">
        <w:rPr>
          <w:rFonts w:asciiTheme="minorHAnsi" w:hAnsiTheme="minorHAnsi" w:cstheme="minorHAnsi"/>
          <w:sz w:val="22"/>
          <w:szCs w:val="22"/>
        </w:rPr>
        <w:t xml:space="preserve">Designed the user interfaces using </w:t>
      </w:r>
      <w:r w:rsidRPr="00602FFA">
        <w:rPr>
          <w:rFonts w:asciiTheme="minorHAnsi" w:hAnsiTheme="minorHAnsi" w:cstheme="minorHAnsi"/>
          <w:b/>
          <w:sz w:val="22"/>
          <w:szCs w:val="22"/>
        </w:rPr>
        <w:t>JSPs,AJAX</w:t>
      </w:r>
      <w:r w:rsidRPr="00602FFA">
        <w:rPr>
          <w:rFonts w:asciiTheme="minorHAnsi" w:hAnsiTheme="minorHAnsi" w:cstheme="minorHAnsi"/>
          <w:sz w:val="22"/>
          <w:szCs w:val="22"/>
        </w:rPr>
        <w:t xml:space="preserve"> and </w:t>
      </w:r>
      <w:r w:rsidRPr="00602FFA">
        <w:rPr>
          <w:rFonts w:asciiTheme="minorHAnsi" w:hAnsiTheme="minorHAnsi" w:cstheme="minorHAnsi"/>
          <w:b/>
          <w:sz w:val="22"/>
          <w:szCs w:val="22"/>
        </w:rPr>
        <w:t>Struts Tags</w:t>
      </w:r>
      <w:r w:rsidRPr="00602FFA">
        <w:rPr>
          <w:rFonts w:asciiTheme="minorHAnsi" w:hAnsiTheme="minorHAnsi" w:cstheme="minorHAnsi"/>
          <w:sz w:val="22"/>
          <w:szCs w:val="22"/>
        </w:rPr>
        <w:t>.</w:t>
      </w:r>
    </w:p>
    <w:p w:rsidR="003B4B88" w:rsidRPr="00602FFA" w:rsidRDefault="003B4B88" w:rsidP="003B4B88">
      <w:pPr>
        <w:numPr>
          <w:ilvl w:val="0"/>
          <w:numId w:val="3"/>
        </w:numPr>
        <w:tabs>
          <w:tab w:val="num" w:pos="-720"/>
          <w:tab w:val="num" w:pos="360"/>
        </w:tabs>
        <w:ind w:left="360"/>
        <w:jc w:val="both"/>
        <w:rPr>
          <w:rFonts w:asciiTheme="minorHAnsi" w:hAnsiTheme="minorHAnsi" w:cstheme="minorHAnsi"/>
          <w:sz w:val="22"/>
          <w:szCs w:val="22"/>
        </w:rPr>
      </w:pPr>
      <w:r w:rsidRPr="00602FFA">
        <w:rPr>
          <w:rFonts w:asciiTheme="minorHAnsi" w:hAnsiTheme="minorHAnsi" w:cstheme="minorHAnsi"/>
          <w:sz w:val="22"/>
          <w:szCs w:val="22"/>
        </w:rPr>
        <w:t xml:space="preserve">Used </w:t>
      </w:r>
      <w:r w:rsidRPr="00602FFA">
        <w:rPr>
          <w:rFonts w:asciiTheme="minorHAnsi" w:hAnsiTheme="minorHAnsi" w:cstheme="minorHAnsi"/>
          <w:b/>
          <w:sz w:val="22"/>
          <w:szCs w:val="22"/>
        </w:rPr>
        <w:t>XML Web Services</w:t>
      </w:r>
      <w:r w:rsidRPr="00602FFA">
        <w:rPr>
          <w:rFonts w:asciiTheme="minorHAnsi" w:hAnsiTheme="minorHAnsi" w:cstheme="minorHAnsi"/>
          <w:sz w:val="22"/>
          <w:szCs w:val="22"/>
        </w:rPr>
        <w:t xml:space="preserve"> using </w:t>
      </w:r>
      <w:r w:rsidRPr="00602FFA">
        <w:rPr>
          <w:rFonts w:asciiTheme="minorHAnsi" w:hAnsiTheme="minorHAnsi" w:cstheme="minorHAnsi"/>
          <w:b/>
          <w:sz w:val="22"/>
          <w:szCs w:val="22"/>
        </w:rPr>
        <w:t xml:space="preserve">SOAP </w:t>
      </w:r>
      <w:r w:rsidRPr="00602FFA">
        <w:rPr>
          <w:rFonts w:asciiTheme="minorHAnsi" w:hAnsiTheme="minorHAnsi" w:cstheme="minorHAnsi"/>
          <w:sz w:val="22"/>
          <w:szCs w:val="22"/>
        </w:rPr>
        <w:t xml:space="preserve">to register agents using non-java application. </w:t>
      </w:r>
    </w:p>
    <w:p w:rsidR="00B83D4F" w:rsidRPr="00602FFA" w:rsidRDefault="00B83D4F" w:rsidP="003B4B88">
      <w:pPr>
        <w:numPr>
          <w:ilvl w:val="0"/>
          <w:numId w:val="3"/>
        </w:numPr>
        <w:tabs>
          <w:tab w:val="num" w:pos="-720"/>
          <w:tab w:val="num" w:pos="360"/>
        </w:tabs>
        <w:ind w:left="360"/>
        <w:jc w:val="both"/>
        <w:rPr>
          <w:rFonts w:asciiTheme="minorHAnsi" w:hAnsiTheme="minorHAnsi" w:cstheme="minorHAnsi"/>
          <w:sz w:val="22"/>
          <w:szCs w:val="22"/>
        </w:rPr>
      </w:pPr>
      <w:r w:rsidRPr="00602FFA">
        <w:rPr>
          <w:rFonts w:asciiTheme="minorHAnsi" w:hAnsiTheme="minorHAnsi" w:cstheme="minorHAnsi"/>
          <w:sz w:val="22"/>
          <w:szCs w:val="22"/>
          <w:shd w:val="clear" w:color="auto" w:fill="FFFFFF"/>
        </w:rPr>
        <w:t>Used</w:t>
      </w:r>
      <w:r w:rsidRPr="00602FFA">
        <w:rPr>
          <w:rStyle w:val="apple-converted-space"/>
          <w:rFonts w:asciiTheme="minorHAnsi" w:hAnsiTheme="minorHAnsi" w:cstheme="minorHAnsi"/>
          <w:sz w:val="22"/>
          <w:szCs w:val="22"/>
          <w:shd w:val="clear" w:color="auto" w:fill="FFFFFF"/>
        </w:rPr>
        <w:t> </w:t>
      </w:r>
      <w:r w:rsidRPr="00602FFA">
        <w:rPr>
          <w:rStyle w:val="apple-converted-space"/>
          <w:rFonts w:asciiTheme="minorHAnsi" w:hAnsiTheme="minorHAnsi" w:cstheme="minorHAnsi"/>
          <w:b/>
          <w:sz w:val="22"/>
          <w:szCs w:val="22"/>
          <w:shd w:val="clear" w:color="auto" w:fill="FFFFFF"/>
        </w:rPr>
        <w:t>JBPM</w:t>
      </w:r>
      <w:r w:rsidRPr="00602FFA">
        <w:rPr>
          <w:rFonts w:asciiTheme="minorHAnsi" w:hAnsiTheme="minorHAnsi" w:cstheme="minorHAnsi"/>
          <w:sz w:val="22"/>
          <w:szCs w:val="22"/>
          <w:shd w:val="clear" w:color="auto" w:fill="FFFFFF"/>
        </w:rPr>
        <w:t>command interface according to the requirements like getting all the instances. </w:t>
      </w:r>
    </w:p>
    <w:p w:rsidR="003B4B88" w:rsidRPr="00602FFA" w:rsidRDefault="003B4B88" w:rsidP="003B4B88">
      <w:pPr>
        <w:numPr>
          <w:ilvl w:val="0"/>
          <w:numId w:val="3"/>
        </w:numPr>
        <w:tabs>
          <w:tab w:val="num" w:pos="-720"/>
          <w:tab w:val="num" w:pos="360"/>
        </w:tabs>
        <w:ind w:left="360"/>
        <w:jc w:val="both"/>
        <w:rPr>
          <w:rFonts w:asciiTheme="minorHAnsi" w:hAnsiTheme="minorHAnsi" w:cstheme="minorHAnsi"/>
          <w:sz w:val="22"/>
          <w:szCs w:val="22"/>
        </w:rPr>
      </w:pPr>
      <w:r w:rsidRPr="00602FFA">
        <w:rPr>
          <w:rFonts w:asciiTheme="minorHAnsi" w:hAnsiTheme="minorHAnsi" w:cstheme="minorHAnsi"/>
          <w:sz w:val="22"/>
          <w:szCs w:val="22"/>
        </w:rPr>
        <w:t xml:space="preserve">Used </w:t>
      </w:r>
      <w:r w:rsidRPr="00602FFA">
        <w:rPr>
          <w:rFonts w:asciiTheme="minorHAnsi" w:hAnsiTheme="minorHAnsi" w:cstheme="minorHAnsi"/>
          <w:b/>
          <w:sz w:val="22"/>
          <w:szCs w:val="22"/>
        </w:rPr>
        <w:t>JMS</w:t>
      </w:r>
      <w:r w:rsidRPr="00602FFA">
        <w:rPr>
          <w:rFonts w:asciiTheme="minorHAnsi" w:hAnsiTheme="minorHAnsi" w:cstheme="minorHAnsi"/>
          <w:sz w:val="22"/>
          <w:szCs w:val="22"/>
        </w:rPr>
        <w:t xml:space="preserve"> for the asynchronous exchange of critical data and events among J2EE components. </w:t>
      </w:r>
      <w:r w:rsidRPr="00602FFA">
        <w:rPr>
          <w:rFonts w:asciiTheme="minorHAnsi" w:hAnsiTheme="minorHAnsi" w:cstheme="minorHAnsi"/>
          <w:b/>
          <w:sz w:val="22"/>
          <w:szCs w:val="22"/>
        </w:rPr>
        <w:t>Publisher-Subscriber</w:t>
      </w:r>
      <w:r w:rsidRPr="00602FFA">
        <w:rPr>
          <w:rFonts w:asciiTheme="minorHAnsi" w:hAnsiTheme="minorHAnsi" w:cstheme="minorHAnsi"/>
          <w:sz w:val="22"/>
          <w:szCs w:val="22"/>
        </w:rPr>
        <w:t xml:space="preserve"> method was used for data loading and </w:t>
      </w:r>
      <w:r w:rsidRPr="00602FFA">
        <w:rPr>
          <w:rFonts w:asciiTheme="minorHAnsi" w:hAnsiTheme="minorHAnsi" w:cstheme="minorHAnsi"/>
          <w:b/>
          <w:sz w:val="22"/>
          <w:szCs w:val="22"/>
        </w:rPr>
        <w:t>Point-To-Point</w:t>
      </w:r>
      <w:r w:rsidRPr="00602FFA">
        <w:rPr>
          <w:rFonts w:asciiTheme="minorHAnsi" w:hAnsiTheme="minorHAnsi" w:cstheme="minorHAnsi"/>
          <w:sz w:val="22"/>
          <w:szCs w:val="22"/>
        </w:rPr>
        <w:t xml:space="preserve"> method of </w:t>
      </w:r>
      <w:r w:rsidRPr="00602FFA">
        <w:rPr>
          <w:rFonts w:asciiTheme="minorHAnsi" w:hAnsiTheme="minorHAnsi" w:cstheme="minorHAnsi"/>
          <w:b/>
          <w:sz w:val="22"/>
          <w:szCs w:val="22"/>
        </w:rPr>
        <w:t>JMS</w:t>
      </w:r>
      <w:r w:rsidRPr="00602FFA">
        <w:rPr>
          <w:rFonts w:asciiTheme="minorHAnsi" w:hAnsiTheme="minorHAnsi" w:cstheme="minorHAnsi"/>
          <w:sz w:val="22"/>
          <w:szCs w:val="22"/>
        </w:rPr>
        <w:t xml:space="preserve"> was used for event processing</w:t>
      </w:r>
    </w:p>
    <w:p w:rsidR="003B4B88" w:rsidRPr="00602FFA" w:rsidRDefault="003B4B88" w:rsidP="003B4B88">
      <w:pPr>
        <w:numPr>
          <w:ilvl w:val="0"/>
          <w:numId w:val="3"/>
        </w:numPr>
        <w:tabs>
          <w:tab w:val="num" w:pos="-720"/>
          <w:tab w:val="num" w:pos="360"/>
        </w:tabs>
        <w:ind w:left="360"/>
        <w:jc w:val="both"/>
        <w:rPr>
          <w:rFonts w:asciiTheme="minorHAnsi" w:hAnsiTheme="minorHAnsi" w:cstheme="minorHAnsi"/>
          <w:sz w:val="22"/>
          <w:szCs w:val="22"/>
        </w:rPr>
      </w:pPr>
      <w:r w:rsidRPr="00602FFA">
        <w:rPr>
          <w:rFonts w:asciiTheme="minorHAnsi" w:hAnsiTheme="minorHAnsi" w:cstheme="minorHAnsi"/>
          <w:sz w:val="22"/>
          <w:szCs w:val="22"/>
        </w:rPr>
        <w:t xml:space="preserve">Used </w:t>
      </w:r>
      <w:r w:rsidRPr="00602FFA">
        <w:rPr>
          <w:rFonts w:asciiTheme="minorHAnsi" w:hAnsiTheme="minorHAnsi" w:cstheme="minorHAnsi"/>
          <w:b/>
          <w:sz w:val="22"/>
          <w:szCs w:val="22"/>
        </w:rPr>
        <w:t xml:space="preserve">RAD IDE </w:t>
      </w:r>
      <w:r w:rsidRPr="00602FFA">
        <w:rPr>
          <w:rFonts w:asciiTheme="minorHAnsi" w:hAnsiTheme="minorHAnsi" w:cstheme="minorHAnsi"/>
          <w:sz w:val="22"/>
          <w:szCs w:val="22"/>
        </w:rPr>
        <w:t>basedon</w:t>
      </w:r>
      <w:r w:rsidRPr="00602FFA">
        <w:rPr>
          <w:rFonts w:asciiTheme="minorHAnsi" w:hAnsiTheme="minorHAnsi" w:cstheme="minorHAnsi"/>
          <w:b/>
          <w:sz w:val="22"/>
          <w:szCs w:val="22"/>
        </w:rPr>
        <w:t xml:space="preserve">Eclipse </w:t>
      </w:r>
      <w:r w:rsidRPr="00602FFA">
        <w:rPr>
          <w:rFonts w:asciiTheme="minorHAnsi" w:hAnsiTheme="minorHAnsi" w:cstheme="minorHAnsi"/>
          <w:sz w:val="22"/>
          <w:szCs w:val="22"/>
        </w:rPr>
        <w:t xml:space="preserve">for writing code for </w:t>
      </w:r>
      <w:r w:rsidRPr="00602FFA">
        <w:rPr>
          <w:rFonts w:asciiTheme="minorHAnsi" w:hAnsiTheme="minorHAnsi" w:cstheme="minorHAnsi"/>
          <w:b/>
          <w:sz w:val="22"/>
          <w:szCs w:val="22"/>
        </w:rPr>
        <w:t xml:space="preserve">JSP, Action Classes, Struts </w:t>
      </w:r>
      <w:r w:rsidRPr="00602FFA">
        <w:rPr>
          <w:rFonts w:asciiTheme="minorHAnsi" w:hAnsiTheme="minorHAnsi" w:cstheme="minorHAnsi"/>
          <w:sz w:val="22"/>
          <w:szCs w:val="22"/>
        </w:rPr>
        <w:t>and</w:t>
      </w:r>
      <w:r w:rsidRPr="00602FFA">
        <w:rPr>
          <w:rFonts w:asciiTheme="minorHAnsi" w:hAnsiTheme="minorHAnsi" w:cstheme="minorHAnsi"/>
          <w:b/>
          <w:sz w:val="22"/>
          <w:szCs w:val="22"/>
        </w:rPr>
        <w:t xml:space="preserve"> spring beans</w:t>
      </w:r>
      <w:r w:rsidRPr="00602FFA">
        <w:rPr>
          <w:rFonts w:asciiTheme="minorHAnsi" w:hAnsiTheme="minorHAnsi" w:cstheme="minorHAnsi"/>
          <w:sz w:val="22"/>
          <w:szCs w:val="22"/>
        </w:rPr>
        <w:t>.</w:t>
      </w:r>
    </w:p>
    <w:p w:rsidR="003B4B88" w:rsidRPr="00602FFA" w:rsidRDefault="003B4B88" w:rsidP="003B4B88">
      <w:pPr>
        <w:numPr>
          <w:ilvl w:val="0"/>
          <w:numId w:val="3"/>
        </w:numPr>
        <w:tabs>
          <w:tab w:val="num" w:pos="-720"/>
          <w:tab w:val="num" w:pos="360"/>
        </w:tabs>
        <w:ind w:left="360"/>
        <w:jc w:val="both"/>
        <w:rPr>
          <w:rFonts w:asciiTheme="minorHAnsi" w:hAnsiTheme="minorHAnsi" w:cstheme="minorHAnsi"/>
          <w:sz w:val="22"/>
          <w:szCs w:val="22"/>
        </w:rPr>
      </w:pPr>
      <w:r w:rsidRPr="00602FFA">
        <w:rPr>
          <w:rFonts w:asciiTheme="minorHAnsi" w:hAnsiTheme="minorHAnsi" w:cstheme="minorHAnsi"/>
          <w:sz w:val="22"/>
          <w:szCs w:val="22"/>
        </w:rPr>
        <w:t xml:space="preserve">Involved in writing </w:t>
      </w:r>
      <w:r w:rsidRPr="00602FFA">
        <w:rPr>
          <w:rFonts w:asciiTheme="minorHAnsi" w:hAnsiTheme="minorHAnsi" w:cstheme="minorHAnsi"/>
          <w:b/>
          <w:sz w:val="22"/>
          <w:szCs w:val="22"/>
        </w:rPr>
        <w:t>DAO, DTO’s</w:t>
      </w:r>
      <w:r w:rsidRPr="00602FFA">
        <w:rPr>
          <w:rFonts w:asciiTheme="minorHAnsi" w:hAnsiTheme="minorHAnsi" w:cstheme="minorHAnsi"/>
          <w:sz w:val="22"/>
          <w:szCs w:val="22"/>
        </w:rPr>
        <w:t xml:space="preserve"> using Hibernate DAO Support.</w:t>
      </w:r>
    </w:p>
    <w:p w:rsidR="003B4B88" w:rsidRPr="00602FFA" w:rsidRDefault="003B4B88" w:rsidP="003B4B88">
      <w:pPr>
        <w:numPr>
          <w:ilvl w:val="0"/>
          <w:numId w:val="3"/>
        </w:numPr>
        <w:tabs>
          <w:tab w:val="num" w:pos="-720"/>
          <w:tab w:val="num" w:pos="360"/>
        </w:tabs>
        <w:ind w:left="360"/>
        <w:jc w:val="both"/>
        <w:rPr>
          <w:rFonts w:asciiTheme="minorHAnsi" w:hAnsiTheme="minorHAnsi" w:cstheme="minorHAnsi"/>
          <w:sz w:val="22"/>
          <w:szCs w:val="22"/>
        </w:rPr>
      </w:pPr>
      <w:r w:rsidRPr="00602FFA">
        <w:rPr>
          <w:rFonts w:asciiTheme="minorHAnsi" w:hAnsiTheme="minorHAnsi" w:cstheme="minorHAnsi"/>
          <w:sz w:val="22"/>
          <w:szCs w:val="22"/>
        </w:rPr>
        <w:t xml:space="preserve">Implemented persistence layer using </w:t>
      </w:r>
      <w:r w:rsidRPr="00602FFA">
        <w:rPr>
          <w:rFonts w:asciiTheme="minorHAnsi" w:hAnsiTheme="minorHAnsi" w:cstheme="minorHAnsi"/>
          <w:b/>
          <w:sz w:val="22"/>
          <w:szCs w:val="22"/>
        </w:rPr>
        <w:t>Hibernate</w:t>
      </w:r>
      <w:r w:rsidRPr="00602FFA">
        <w:rPr>
          <w:rFonts w:asciiTheme="minorHAnsi" w:hAnsiTheme="minorHAnsi" w:cstheme="minorHAnsi"/>
          <w:sz w:val="22"/>
          <w:szCs w:val="22"/>
        </w:rPr>
        <w:t xml:space="preserve"> that uses the POJOs( which do not have the business processes) to represent the persistence database tuples. </w:t>
      </w:r>
    </w:p>
    <w:p w:rsidR="003B4B88" w:rsidRPr="00602FFA" w:rsidRDefault="003B4B88" w:rsidP="003B4B88">
      <w:pPr>
        <w:numPr>
          <w:ilvl w:val="0"/>
          <w:numId w:val="3"/>
        </w:numPr>
        <w:tabs>
          <w:tab w:val="num" w:pos="-720"/>
          <w:tab w:val="num" w:pos="360"/>
        </w:tabs>
        <w:ind w:left="360"/>
        <w:jc w:val="both"/>
        <w:rPr>
          <w:rFonts w:asciiTheme="minorHAnsi" w:hAnsiTheme="minorHAnsi" w:cstheme="minorHAnsi"/>
          <w:sz w:val="22"/>
          <w:szCs w:val="22"/>
        </w:rPr>
      </w:pPr>
      <w:r w:rsidRPr="00602FFA">
        <w:rPr>
          <w:rFonts w:asciiTheme="minorHAnsi" w:hAnsiTheme="minorHAnsi" w:cstheme="minorHAnsi"/>
          <w:sz w:val="22"/>
          <w:szCs w:val="22"/>
        </w:rPr>
        <w:t xml:space="preserve">Used </w:t>
      </w:r>
      <w:r w:rsidRPr="00602FFA">
        <w:rPr>
          <w:rFonts w:asciiTheme="minorHAnsi" w:hAnsiTheme="minorHAnsi" w:cstheme="minorHAnsi"/>
          <w:b/>
          <w:sz w:val="22"/>
          <w:szCs w:val="22"/>
        </w:rPr>
        <w:t>IBM WebSphere</w:t>
      </w:r>
      <w:r w:rsidRPr="00602FFA">
        <w:rPr>
          <w:rFonts w:asciiTheme="minorHAnsi" w:hAnsiTheme="minorHAnsi" w:cstheme="minorHAnsi"/>
          <w:sz w:val="22"/>
          <w:szCs w:val="22"/>
        </w:rPr>
        <w:t xml:space="preserve"> Application Server to deploy the application.</w:t>
      </w:r>
    </w:p>
    <w:p w:rsidR="003B4B88" w:rsidRPr="00602FFA" w:rsidRDefault="003B4B88" w:rsidP="003B4B88">
      <w:pPr>
        <w:numPr>
          <w:ilvl w:val="0"/>
          <w:numId w:val="3"/>
        </w:numPr>
        <w:tabs>
          <w:tab w:val="num" w:pos="-720"/>
          <w:tab w:val="num" w:pos="360"/>
        </w:tabs>
        <w:ind w:left="360"/>
        <w:jc w:val="both"/>
        <w:rPr>
          <w:rFonts w:asciiTheme="minorHAnsi" w:hAnsiTheme="minorHAnsi" w:cstheme="minorHAnsi"/>
          <w:sz w:val="22"/>
          <w:szCs w:val="22"/>
        </w:rPr>
      </w:pPr>
      <w:r w:rsidRPr="00602FFA">
        <w:rPr>
          <w:rFonts w:asciiTheme="minorHAnsi" w:hAnsiTheme="minorHAnsi" w:cstheme="minorHAnsi"/>
          <w:sz w:val="22"/>
          <w:szCs w:val="22"/>
        </w:rPr>
        <w:t xml:space="preserve">Developed </w:t>
      </w:r>
      <w:r w:rsidRPr="00602FFA">
        <w:rPr>
          <w:rFonts w:asciiTheme="minorHAnsi" w:hAnsiTheme="minorHAnsi" w:cstheme="minorHAnsi"/>
          <w:b/>
          <w:sz w:val="22"/>
          <w:szCs w:val="22"/>
        </w:rPr>
        <w:t>JUnittest cases</w:t>
      </w:r>
      <w:r w:rsidRPr="00602FFA">
        <w:rPr>
          <w:rFonts w:asciiTheme="minorHAnsi" w:hAnsiTheme="minorHAnsi" w:cstheme="minorHAnsi"/>
          <w:sz w:val="22"/>
          <w:szCs w:val="22"/>
        </w:rPr>
        <w:t xml:space="preserve"> for DAO and Service Layer methods. </w:t>
      </w:r>
    </w:p>
    <w:p w:rsidR="003B4B88" w:rsidRPr="00602FFA" w:rsidRDefault="003B4B88" w:rsidP="003B4B88">
      <w:pPr>
        <w:numPr>
          <w:ilvl w:val="0"/>
          <w:numId w:val="3"/>
        </w:numPr>
        <w:tabs>
          <w:tab w:val="num" w:pos="-720"/>
          <w:tab w:val="num" w:pos="360"/>
        </w:tabs>
        <w:ind w:left="360"/>
        <w:jc w:val="both"/>
        <w:rPr>
          <w:rFonts w:asciiTheme="minorHAnsi" w:hAnsiTheme="minorHAnsi" w:cstheme="minorHAnsi"/>
          <w:sz w:val="22"/>
          <w:szCs w:val="22"/>
        </w:rPr>
      </w:pPr>
      <w:r w:rsidRPr="00602FFA">
        <w:rPr>
          <w:rFonts w:asciiTheme="minorHAnsi" w:hAnsiTheme="minorHAnsi" w:cstheme="minorHAnsi"/>
          <w:sz w:val="22"/>
          <w:szCs w:val="22"/>
        </w:rPr>
        <w:t xml:space="preserve">Used </w:t>
      </w:r>
      <w:r w:rsidRPr="00602FFA">
        <w:rPr>
          <w:rFonts w:asciiTheme="minorHAnsi" w:hAnsiTheme="minorHAnsi" w:cstheme="minorHAnsi"/>
          <w:b/>
          <w:sz w:val="22"/>
          <w:szCs w:val="22"/>
        </w:rPr>
        <w:t xml:space="preserve">SVN </w:t>
      </w:r>
      <w:r w:rsidRPr="00602FFA">
        <w:rPr>
          <w:rFonts w:asciiTheme="minorHAnsi" w:hAnsiTheme="minorHAnsi" w:cstheme="minorHAnsi"/>
          <w:sz w:val="22"/>
          <w:szCs w:val="22"/>
        </w:rPr>
        <w:t>for version control of the application.</w:t>
      </w:r>
    </w:p>
    <w:p w:rsidR="00B83D4F" w:rsidRPr="00602FFA" w:rsidRDefault="00B83D4F" w:rsidP="003B4B88">
      <w:pPr>
        <w:numPr>
          <w:ilvl w:val="0"/>
          <w:numId w:val="3"/>
        </w:numPr>
        <w:tabs>
          <w:tab w:val="num" w:pos="-720"/>
          <w:tab w:val="num" w:pos="360"/>
        </w:tabs>
        <w:ind w:left="360"/>
        <w:jc w:val="both"/>
        <w:rPr>
          <w:rFonts w:asciiTheme="minorHAnsi" w:hAnsiTheme="minorHAnsi" w:cstheme="minorHAnsi"/>
          <w:sz w:val="22"/>
          <w:szCs w:val="22"/>
        </w:rPr>
      </w:pPr>
      <w:r w:rsidRPr="00602FFA">
        <w:rPr>
          <w:rFonts w:asciiTheme="minorHAnsi" w:hAnsiTheme="minorHAnsi" w:cstheme="minorHAnsi"/>
          <w:sz w:val="22"/>
          <w:szCs w:val="22"/>
          <w:shd w:val="clear" w:color="auto" w:fill="FFFFFF"/>
        </w:rPr>
        <w:t>Implemented JBoss</w:t>
      </w:r>
      <w:r w:rsidRPr="00602FFA">
        <w:rPr>
          <w:rStyle w:val="apple-converted-space"/>
          <w:rFonts w:asciiTheme="minorHAnsi" w:hAnsiTheme="minorHAnsi" w:cstheme="minorHAnsi"/>
          <w:sz w:val="22"/>
          <w:szCs w:val="22"/>
          <w:shd w:val="clear" w:color="auto" w:fill="FFFFFF"/>
        </w:rPr>
        <w:t> </w:t>
      </w:r>
      <w:r w:rsidRPr="00602FFA">
        <w:rPr>
          <w:rStyle w:val="apple-converted-space"/>
          <w:rFonts w:asciiTheme="minorHAnsi" w:hAnsiTheme="minorHAnsi" w:cstheme="minorHAnsi"/>
          <w:b/>
          <w:sz w:val="22"/>
          <w:szCs w:val="22"/>
          <w:shd w:val="clear" w:color="auto" w:fill="FFFFFF"/>
        </w:rPr>
        <w:t>JBPM</w:t>
      </w:r>
      <w:r w:rsidRPr="00602FFA">
        <w:rPr>
          <w:rFonts w:asciiTheme="minorHAnsi" w:hAnsiTheme="minorHAnsi" w:cstheme="minorHAnsi"/>
          <w:sz w:val="22"/>
          <w:szCs w:val="22"/>
          <w:shd w:val="clear" w:color="auto" w:fill="FFFFFF"/>
        </w:rPr>
        <w:t>actions to spring beans not to create new instances. </w:t>
      </w:r>
    </w:p>
    <w:p w:rsidR="003B4B88" w:rsidRPr="00602FFA" w:rsidRDefault="003B4B88" w:rsidP="003B4B88">
      <w:pPr>
        <w:numPr>
          <w:ilvl w:val="0"/>
          <w:numId w:val="3"/>
        </w:numPr>
        <w:tabs>
          <w:tab w:val="num" w:pos="-720"/>
          <w:tab w:val="num" w:pos="360"/>
        </w:tabs>
        <w:ind w:left="360"/>
        <w:jc w:val="both"/>
        <w:rPr>
          <w:rFonts w:asciiTheme="minorHAnsi" w:hAnsiTheme="minorHAnsi" w:cstheme="minorHAnsi"/>
          <w:sz w:val="22"/>
          <w:szCs w:val="22"/>
        </w:rPr>
      </w:pPr>
      <w:r w:rsidRPr="00602FFA">
        <w:rPr>
          <w:rFonts w:asciiTheme="minorHAnsi" w:hAnsiTheme="minorHAnsi" w:cstheme="minorHAnsi"/>
          <w:sz w:val="22"/>
          <w:szCs w:val="22"/>
        </w:rPr>
        <w:t xml:space="preserve">Used </w:t>
      </w:r>
      <w:r w:rsidRPr="00602FFA">
        <w:rPr>
          <w:rFonts w:asciiTheme="minorHAnsi" w:hAnsiTheme="minorHAnsi" w:cstheme="minorHAnsi"/>
          <w:b/>
          <w:sz w:val="22"/>
          <w:szCs w:val="22"/>
        </w:rPr>
        <w:t>Log4J</w:t>
      </w:r>
      <w:r w:rsidRPr="00602FFA">
        <w:rPr>
          <w:rFonts w:asciiTheme="minorHAnsi" w:hAnsiTheme="minorHAnsi" w:cstheme="minorHAnsi"/>
          <w:sz w:val="22"/>
          <w:szCs w:val="22"/>
        </w:rPr>
        <w:t xml:space="preserve"> to capture the log that includes runtime exceptions.</w:t>
      </w:r>
    </w:p>
    <w:p w:rsidR="003B4B88" w:rsidRPr="00602FFA" w:rsidRDefault="003B4B88" w:rsidP="003B4B88">
      <w:pPr>
        <w:numPr>
          <w:ilvl w:val="0"/>
          <w:numId w:val="3"/>
        </w:numPr>
        <w:tabs>
          <w:tab w:val="num" w:pos="-720"/>
          <w:tab w:val="num" w:pos="360"/>
        </w:tabs>
        <w:ind w:left="360"/>
        <w:jc w:val="both"/>
        <w:rPr>
          <w:rFonts w:asciiTheme="minorHAnsi" w:hAnsiTheme="minorHAnsi" w:cstheme="minorHAnsi"/>
          <w:sz w:val="22"/>
          <w:szCs w:val="22"/>
        </w:rPr>
      </w:pPr>
      <w:r w:rsidRPr="00602FFA">
        <w:rPr>
          <w:rFonts w:asciiTheme="minorHAnsi" w:hAnsiTheme="minorHAnsi" w:cstheme="minorHAnsi"/>
          <w:sz w:val="22"/>
          <w:szCs w:val="22"/>
        </w:rPr>
        <w:t xml:space="preserve">Developed the </w:t>
      </w:r>
      <w:r w:rsidRPr="00602FFA">
        <w:rPr>
          <w:rFonts w:asciiTheme="minorHAnsi" w:hAnsiTheme="minorHAnsi" w:cstheme="minorHAnsi"/>
          <w:b/>
          <w:sz w:val="22"/>
          <w:szCs w:val="22"/>
        </w:rPr>
        <w:t xml:space="preserve">ANT </w:t>
      </w:r>
      <w:r w:rsidRPr="00602FFA">
        <w:rPr>
          <w:rFonts w:asciiTheme="minorHAnsi" w:hAnsiTheme="minorHAnsi" w:cstheme="minorHAnsi"/>
          <w:sz w:val="22"/>
          <w:szCs w:val="22"/>
        </w:rPr>
        <w:t xml:space="preserve">scripts for preparing </w:t>
      </w:r>
      <w:r w:rsidRPr="00602FFA">
        <w:rPr>
          <w:rFonts w:asciiTheme="minorHAnsi" w:hAnsiTheme="minorHAnsi" w:cstheme="minorHAnsi"/>
          <w:b/>
          <w:sz w:val="22"/>
          <w:szCs w:val="22"/>
        </w:rPr>
        <w:t>WAR</w:t>
      </w:r>
      <w:r w:rsidRPr="00602FFA">
        <w:rPr>
          <w:rFonts w:asciiTheme="minorHAnsi" w:hAnsiTheme="minorHAnsi" w:cstheme="minorHAnsi"/>
          <w:sz w:val="22"/>
          <w:szCs w:val="22"/>
        </w:rPr>
        <w:t xml:space="preserve"> files used to deploy J2EE components.</w:t>
      </w:r>
    </w:p>
    <w:p w:rsidR="003B4B88" w:rsidRPr="00602FFA" w:rsidRDefault="003B4B88" w:rsidP="003B4B88">
      <w:pPr>
        <w:numPr>
          <w:ilvl w:val="0"/>
          <w:numId w:val="3"/>
        </w:numPr>
        <w:tabs>
          <w:tab w:val="num" w:pos="-720"/>
          <w:tab w:val="num" w:pos="360"/>
        </w:tabs>
        <w:ind w:left="360"/>
        <w:jc w:val="both"/>
        <w:rPr>
          <w:rFonts w:asciiTheme="minorHAnsi" w:hAnsiTheme="minorHAnsi" w:cstheme="minorHAnsi"/>
          <w:sz w:val="22"/>
          <w:szCs w:val="22"/>
        </w:rPr>
      </w:pPr>
      <w:r w:rsidRPr="00602FFA">
        <w:rPr>
          <w:rFonts w:asciiTheme="minorHAnsi" w:hAnsiTheme="minorHAnsi" w:cstheme="minorHAnsi"/>
          <w:sz w:val="22"/>
          <w:szCs w:val="22"/>
        </w:rPr>
        <w:t xml:space="preserve">Interacted with quality assurance team for requirements gathering and analysis.  </w:t>
      </w:r>
    </w:p>
    <w:p w:rsidR="003B4B88" w:rsidRPr="00602FFA" w:rsidRDefault="003B4B88" w:rsidP="003B4B88">
      <w:pPr>
        <w:tabs>
          <w:tab w:val="num" w:pos="1080"/>
        </w:tabs>
        <w:ind w:left="360"/>
        <w:jc w:val="both"/>
        <w:rPr>
          <w:rFonts w:asciiTheme="minorHAnsi" w:hAnsiTheme="minorHAnsi" w:cstheme="minorHAnsi"/>
          <w:sz w:val="22"/>
          <w:szCs w:val="22"/>
        </w:rPr>
      </w:pPr>
    </w:p>
    <w:p w:rsidR="003B4B88" w:rsidRPr="00602FFA" w:rsidRDefault="003B4B88" w:rsidP="003B4B88">
      <w:pPr>
        <w:jc w:val="both"/>
        <w:rPr>
          <w:rStyle w:val="mainheadprod1"/>
          <w:rFonts w:asciiTheme="minorHAnsi" w:hAnsiTheme="minorHAnsi" w:cstheme="minorHAnsi"/>
          <w:b w:val="0"/>
          <w:bCs w:val="0"/>
          <w:color w:val="auto"/>
          <w:sz w:val="22"/>
          <w:szCs w:val="22"/>
        </w:rPr>
      </w:pPr>
      <w:r w:rsidRPr="00602FFA">
        <w:rPr>
          <w:rFonts w:asciiTheme="minorHAnsi" w:eastAsia="Calibri" w:hAnsiTheme="minorHAnsi" w:cstheme="minorHAnsi"/>
          <w:b/>
          <w:sz w:val="22"/>
          <w:szCs w:val="22"/>
        </w:rPr>
        <w:lastRenderedPageBreak/>
        <w:t xml:space="preserve">Environment: </w:t>
      </w:r>
      <w:r w:rsidRPr="00602FFA">
        <w:rPr>
          <w:rFonts w:asciiTheme="minorHAnsi" w:hAnsiTheme="minorHAnsi" w:cstheme="minorHAnsi"/>
          <w:b/>
          <w:sz w:val="22"/>
          <w:szCs w:val="22"/>
        </w:rPr>
        <w:t xml:space="preserve">CoreJava, J2EE, JSP,Struts, Spring, </w:t>
      </w:r>
      <w:r w:rsidRPr="00602FFA">
        <w:rPr>
          <w:rStyle w:val="mainheadprod1"/>
          <w:rFonts w:asciiTheme="minorHAnsi" w:hAnsiTheme="minorHAnsi" w:cstheme="minorHAnsi"/>
          <w:color w:val="auto"/>
          <w:sz w:val="22"/>
          <w:szCs w:val="22"/>
        </w:rPr>
        <w:t>OOAD</w:t>
      </w:r>
      <w:r w:rsidRPr="00602FFA">
        <w:rPr>
          <w:rStyle w:val="mainheadprod1"/>
          <w:rFonts w:asciiTheme="minorHAnsi" w:hAnsiTheme="minorHAnsi" w:cstheme="minorHAnsi"/>
          <w:b w:val="0"/>
          <w:color w:val="auto"/>
          <w:sz w:val="22"/>
          <w:szCs w:val="22"/>
        </w:rPr>
        <w:t xml:space="preserve">, </w:t>
      </w:r>
      <w:r w:rsidRPr="00602FFA">
        <w:rPr>
          <w:rFonts w:asciiTheme="minorHAnsi" w:hAnsiTheme="minorHAnsi" w:cstheme="minorHAnsi"/>
          <w:b/>
          <w:sz w:val="22"/>
          <w:szCs w:val="22"/>
        </w:rPr>
        <w:t xml:space="preserve">Oracle 9i, HTML, </w:t>
      </w:r>
      <w:r w:rsidRPr="00602FFA">
        <w:rPr>
          <w:rStyle w:val="mainheadprod1"/>
          <w:rFonts w:asciiTheme="minorHAnsi" w:hAnsiTheme="minorHAnsi" w:cstheme="minorHAnsi"/>
          <w:color w:val="auto"/>
          <w:sz w:val="22"/>
          <w:szCs w:val="22"/>
        </w:rPr>
        <w:t>EJB3, AJAX, JMS,XML, Design Patterns,</w:t>
      </w:r>
      <w:r w:rsidRPr="00602FFA">
        <w:rPr>
          <w:rFonts w:asciiTheme="minorHAnsi" w:hAnsiTheme="minorHAnsi" w:cstheme="minorHAnsi"/>
          <w:b/>
          <w:sz w:val="22"/>
          <w:szCs w:val="22"/>
        </w:rPr>
        <w:t xml:space="preserve">ANT, Rationale Rose, IBM RAD IDE, IBM WebSphere Application Server 6.1, </w:t>
      </w:r>
      <w:r w:rsidR="00B83D4F" w:rsidRPr="00602FFA">
        <w:rPr>
          <w:rFonts w:asciiTheme="minorHAnsi" w:hAnsiTheme="minorHAnsi" w:cstheme="minorHAnsi"/>
          <w:b/>
          <w:sz w:val="22"/>
          <w:szCs w:val="22"/>
        </w:rPr>
        <w:t xml:space="preserve">JBPM, </w:t>
      </w:r>
      <w:r w:rsidRPr="00602FFA">
        <w:rPr>
          <w:rFonts w:asciiTheme="minorHAnsi" w:hAnsiTheme="minorHAnsi" w:cstheme="minorHAnsi"/>
          <w:b/>
          <w:sz w:val="22"/>
          <w:szCs w:val="22"/>
        </w:rPr>
        <w:t xml:space="preserve">Hibernate 3.0, LOG4J, SVN, TOAD, </w:t>
      </w:r>
      <w:r w:rsidRPr="00602FFA">
        <w:rPr>
          <w:rStyle w:val="mainheadprod1"/>
          <w:rFonts w:asciiTheme="minorHAnsi" w:hAnsiTheme="minorHAnsi" w:cstheme="minorHAnsi"/>
          <w:color w:val="auto"/>
          <w:sz w:val="22"/>
          <w:szCs w:val="22"/>
        </w:rPr>
        <w:t>JUNIT, UML</w:t>
      </w:r>
      <w:r w:rsidRPr="00602FFA">
        <w:rPr>
          <w:rStyle w:val="mainheadprod1"/>
          <w:rFonts w:asciiTheme="minorHAnsi" w:hAnsiTheme="minorHAnsi" w:cstheme="minorHAnsi"/>
          <w:b w:val="0"/>
          <w:color w:val="auto"/>
          <w:sz w:val="22"/>
          <w:szCs w:val="22"/>
        </w:rPr>
        <w:t>.</w:t>
      </w:r>
    </w:p>
    <w:p w:rsidR="003B4B88" w:rsidRPr="00602FFA" w:rsidRDefault="003B4B88" w:rsidP="003B4B88">
      <w:pPr>
        <w:widowControl w:val="0"/>
        <w:autoSpaceDE w:val="0"/>
        <w:autoSpaceDN w:val="0"/>
        <w:adjustRightInd w:val="0"/>
        <w:rPr>
          <w:rFonts w:asciiTheme="minorHAnsi" w:hAnsiTheme="minorHAnsi" w:cstheme="minorHAnsi"/>
          <w:b/>
          <w:sz w:val="22"/>
          <w:szCs w:val="22"/>
        </w:rPr>
      </w:pPr>
    </w:p>
    <w:p w:rsidR="0084600D" w:rsidRPr="00602FFA" w:rsidRDefault="0084600D" w:rsidP="0084600D">
      <w:pPr>
        <w:widowControl w:val="0"/>
        <w:autoSpaceDE w:val="0"/>
        <w:autoSpaceDN w:val="0"/>
        <w:adjustRightInd w:val="0"/>
        <w:rPr>
          <w:rFonts w:asciiTheme="minorHAnsi" w:hAnsiTheme="minorHAnsi" w:cstheme="minorHAnsi"/>
          <w:b/>
          <w:sz w:val="22"/>
          <w:szCs w:val="22"/>
        </w:rPr>
      </w:pPr>
      <w:r w:rsidRPr="00602FFA">
        <w:rPr>
          <w:rFonts w:asciiTheme="minorHAnsi" w:hAnsiTheme="minorHAnsi" w:cstheme="minorHAnsi"/>
          <w:b/>
          <w:sz w:val="22"/>
          <w:szCs w:val="22"/>
        </w:rPr>
        <w:t>Client: PepsiCo, Plano, TX                                                                        </w:t>
      </w:r>
      <w:r w:rsidR="00602FFA">
        <w:rPr>
          <w:rFonts w:asciiTheme="minorHAnsi" w:hAnsiTheme="minorHAnsi" w:cstheme="minorHAnsi"/>
          <w:b/>
          <w:sz w:val="22"/>
          <w:szCs w:val="22"/>
        </w:rPr>
        <w:tab/>
        <w:t xml:space="preserve"> </w:t>
      </w:r>
      <w:r w:rsidRPr="00602FFA">
        <w:rPr>
          <w:rFonts w:asciiTheme="minorHAnsi" w:hAnsiTheme="minorHAnsi" w:cstheme="minorHAnsi"/>
          <w:b/>
          <w:sz w:val="22"/>
          <w:szCs w:val="22"/>
        </w:rPr>
        <w:t>Duration:</w:t>
      </w:r>
      <w:r w:rsidR="000917C5" w:rsidRPr="00602FFA">
        <w:rPr>
          <w:rFonts w:asciiTheme="minorHAnsi" w:hAnsiTheme="minorHAnsi" w:cstheme="minorHAnsi"/>
          <w:b/>
          <w:sz w:val="22"/>
          <w:szCs w:val="22"/>
        </w:rPr>
        <w:t xml:space="preserve"> April 2011- Sep 2012</w:t>
      </w:r>
    </w:p>
    <w:p w:rsidR="0084600D" w:rsidRPr="00602FFA" w:rsidRDefault="0084600D" w:rsidP="0084600D">
      <w:pPr>
        <w:widowControl w:val="0"/>
        <w:autoSpaceDE w:val="0"/>
        <w:autoSpaceDN w:val="0"/>
        <w:adjustRightInd w:val="0"/>
        <w:rPr>
          <w:rFonts w:asciiTheme="minorHAnsi" w:hAnsiTheme="minorHAnsi" w:cstheme="minorHAnsi"/>
          <w:b/>
          <w:sz w:val="22"/>
          <w:szCs w:val="22"/>
        </w:rPr>
      </w:pPr>
      <w:r w:rsidRPr="00602FFA">
        <w:rPr>
          <w:rFonts w:asciiTheme="minorHAnsi" w:hAnsiTheme="minorHAnsi" w:cstheme="minorHAnsi"/>
          <w:b/>
          <w:sz w:val="22"/>
          <w:szCs w:val="22"/>
        </w:rPr>
        <w:t>Role: Web Applications Developer</w:t>
      </w:r>
    </w:p>
    <w:p w:rsidR="0084600D" w:rsidRPr="00602FFA" w:rsidRDefault="0084600D" w:rsidP="0084600D">
      <w:pPr>
        <w:widowControl w:val="0"/>
        <w:autoSpaceDE w:val="0"/>
        <w:autoSpaceDN w:val="0"/>
        <w:adjustRightInd w:val="0"/>
        <w:rPr>
          <w:rFonts w:asciiTheme="minorHAnsi" w:hAnsiTheme="minorHAnsi" w:cstheme="minorHAnsi"/>
          <w:b/>
          <w:sz w:val="22"/>
          <w:szCs w:val="22"/>
        </w:rPr>
      </w:pPr>
    </w:p>
    <w:p w:rsidR="003B4B88" w:rsidRPr="00602FFA" w:rsidRDefault="0084600D" w:rsidP="0084600D">
      <w:pPr>
        <w:widowControl w:val="0"/>
        <w:autoSpaceDE w:val="0"/>
        <w:autoSpaceDN w:val="0"/>
        <w:adjustRightInd w:val="0"/>
        <w:rPr>
          <w:rFonts w:asciiTheme="minorHAnsi" w:hAnsiTheme="minorHAnsi" w:cstheme="minorHAnsi"/>
          <w:b/>
          <w:sz w:val="22"/>
          <w:szCs w:val="22"/>
        </w:rPr>
      </w:pPr>
      <w:r w:rsidRPr="00602FFA">
        <w:rPr>
          <w:rFonts w:asciiTheme="minorHAnsi" w:hAnsiTheme="minorHAnsi" w:cstheme="minorHAnsi"/>
          <w:b/>
          <w:sz w:val="22"/>
          <w:szCs w:val="22"/>
        </w:rPr>
        <w:t>Description: PepsiCo Inc. is an American multinational food, snack and beverage corporation headquartered in Purchase, New York, United States, with interests in the manufacturing, marketing, and distribution of grain-based snack foods, beverages, and other products.</w:t>
      </w:r>
    </w:p>
    <w:p w:rsidR="0084600D" w:rsidRPr="00602FFA" w:rsidRDefault="0084600D" w:rsidP="003B4B88">
      <w:pPr>
        <w:jc w:val="both"/>
        <w:rPr>
          <w:rFonts w:asciiTheme="minorHAnsi" w:hAnsiTheme="minorHAnsi" w:cstheme="minorHAnsi"/>
          <w:b/>
          <w:sz w:val="22"/>
          <w:szCs w:val="22"/>
        </w:rPr>
      </w:pPr>
    </w:p>
    <w:p w:rsidR="003B4B88" w:rsidRPr="00602FFA" w:rsidRDefault="003B4B88" w:rsidP="003B4B88">
      <w:pPr>
        <w:jc w:val="both"/>
        <w:rPr>
          <w:rFonts w:asciiTheme="minorHAnsi" w:hAnsiTheme="minorHAnsi" w:cstheme="minorHAnsi"/>
          <w:b/>
          <w:sz w:val="22"/>
          <w:szCs w:val="22"/>
        </w:rPr>
      </w:pPr>
      <w:r w:rsidRPr="00602FFA">
        <w:rPr>
          <w:rFonts w:asciiTheme="minorHAnsi" w:hAnsiTheme="minorHAnsi" w:cstheme="minorHAnsi"/>
          <w:b/>
          <w:sz w:val="22"/>
          <w:szCs w:val="22"/>
        </w:rPr>
        <w:t>Responsibilities:</w:t>
      </w:r>
    </w:p>
    <w:p w:rsidR="003B4B88" w:rsidRPr="00602FFA" w:rsidRDefault="003B4B88" w:rsidP="003B4B88">
      <w:pPr>
        <w:jc w:val="both"/>
        <w:rPr>
          <w:rFonts w:asciiTheme="minorHAnsi" w:hAnsiTheme="minorHAnsi" w:cstheme="minorHAnsi"/>
          <w:b/>
          <w:sz w:val="22"/>
          <w:szCs w:val="22"/>
        </w:rPr>
      </w:pPr>
    </w:p>
    <w:p w:rsidR="003B4B88" w:rsidRPr="00602FFA" w:rsidRDefault="003B4B88" w:rsidP="003B4B88">
      <w:pPr>
        <w:pStyle w:val="NormalVerdana"/>
        <w:numPr>
          <w:ilvl w:val="0"/>
          <w:numId w:val="5"/>
        </w:numPr>
        <w:tabs>
          <w:tab w:val="num" w:pos="360"/>
        </w:tabs>
        <w:ind w:left="360"/>
        <w:jc w:val="both"/>
        <w:rPr>
          <w:rFonts w:asciiTheme="minorHAnsi" w:hAnsiTheme="minorHAnsi" w:cstheme="minorHAnsi"/>
        </w:rPr>
      </w:pPr>
      <w:r w:rsidRPr="00602FFA">
        <w:rPr>
          <w:rFonts w:asciiTheme="minorHAnsi" w:hAnsiTheme="minorHAnsi" w:cstheme="minorHAnsi"/>
        </w:rPr>
        <w:t xml:space="preserve">Involved in various phases of </w:t>
      </w:r>
      <w:r w:rsidRPr="00602FFA">
        <w:rPr>
          <w:rFonts w:asciiTheme="minorHAnsi" w:hAnsiTheme="minorHAnsi" w:cstheme="minorHAnsi"/>
          <w:b/>
        </w:rPr>
        <w:t>Software Development Life Cycle (SDLC)</w:t>
      </w:r>
      <w:r w:rsidRPr="00602FFA">
        <w:rPr>
          <w:rFonts w:asciiTheme="minorHAnsi" w:hAnsiTheme="minorHAnsi" w:cstheme="minorHAnsi"/>
        </w:rPr>
        <w:t xml:space="preserve"> of the application like Requirement gathering, Design, Analysis and Code development.</w:t>
      </w:r>
    </w:p>
    <w:p w:rsidR="003B4B88" w:rsidRPr="00602FFA" w:rsidRDefault="003B4B88" w:rsidP="003B4B88">
      <w:pPr>
        <w:pStyle w:val="NormalVerdana"/>
        <w:numPr>
          <w:ilvl w:val="0"/>
          <w:numId w:val="5"/>
        </w:numPr>
        <w:tabs>
          <w:tab w:val="num" w:pos="360"/>
        </w:tabs>
        <w:ind w:left="360"/>
        <w:jc w:val="both"/>
        <w:rPr>
          <w:rFonts w:asciiTheme="minorHAnsi" w:hAnsiTheme="minorHAnsi" w:cstheme="minorHAnsi"/>
        </w:rPr>
      </w:pPr>
      <w:r w:rsidRPr="00602FFA">
        <w:rPr>
          <w:rFonts w:asciiTheme="minorHAnsi" w:hAnsiTheme="minorHAnsi" w:cstheme="minorHAnsi"/>
        </w:rPr>
        <w:t xml:space="preserve">Generated Use case diagrams, Class diagrams, and Sequence diagrams using </w:t>
      </w:r>
      <w:r w:rsidRPr="00602FFA">
        <w:rPr>
          <w:rFonts w:asciiTheme="minorHAnsi" w:hAnsiTheme="minorHAnsi" w:cstheme="minorHAnsi"/>
          <w:b/>
        </w:rPr>
        <w:t>Rational Rose</w:t>
      </w:r>
      <w:r w:rsidRPr="00602FFA">
        <w:rPr>
          <w:rFonts w:asciiTheme="minorHAnsi" w:hAnsiTheme="minorHAnsi" w:cstheme="minorHAnsi"/>
        </w:rPr>
        <w:t>.</w:t>
      </w:r>
    </w:p>
    <w:p w:rsidR="003B4B88" w:rsidRPr="00602FFA" w:rsidRDefault="003B4B88" w:rsidP="003B4B88">
      <w:pPr>
        <w:pStyle w:val="NormalVerdana"/>
        <w:numPr>
          <w:ilvl w:val="0"/>
          <w:numId w:val="6"/>
        </w:numPr>
        <w:tabs>
          <w:tab w:val="num" w:pos="360"/>
        </w:tabs>
        <w:ind w:left="360"/>
        <w:jc w:val="both"/>
        <w:rPr>
          <w:rFonts w:asciiTheme="minorHAnsi" w:hAnsiTheme="minorHAnsi" w:cstheme="minorHAnsi"/>
        </w:rPr>
      </w:pPr>
      <w:r w:rsidRPr="00602FFA">
        <w:rPr>
          <w:rFonts w:asciiTheme="minorHAnsi" w:hAnsiTheme="minorHAnsi" w:cstheme="minorHAnsi"/>
        </w:rPr>
        <w:t xml:space="preserve">Developed the applications using </w:t>
      </w:r>
      <w:r w:rsidRPr="00602FFA">
        <w:rPr>
          <w:rFonts w:asciiTheme="minorHAnsi" w:hAnsiTheme="minorHAnsi" w:cstheme="minorHAnsi"/>
          <w:b/>
        </w:rPr>
        <w:t>Java, J2EE, Struts, JDBC</w:t>
      </w:r>
    </w:p>
    <w:p w:rsidR="003B4B88" w:rsidRPr="00602FFA" w:rsidRDefault="003B4B88" w:rsidP="003B4B88">
      <w:pPr>
        <w:pStyle w:val="NormalVerdana"/>
        <w:numPr>
          <w:ilvl w:val="0"/>
          <w:numId w:val="6"/>
        </w:numPr>
        <w:tabs>
          <w:tab w:val="num" w:pos="360"/>
        </w:tabs>
        <w:ind w:left="360"/>
        <w:jc w:val="both"/>
        <w:rPr>
          <w:rFonts w:asciiTheme="minorHAnsi" w:hAnsiTheme="minorHAnsi" w:cstheme="minorHAnsi"/>
        </w:rPr>
      </w:pPr>
      <w:r w:rsidRPr="00602FFA">
        <w:rPr>
          <w:rFonts w:asciiTheme="minorHAnsi" w:hAnsiTheme="minorHAnsi" w:cstheme="minorHAnsi"/>
        </w:rPr>
        <w:t xml:space="preserve">Worked on various use cases in development using Struts and testing the functionalities. </w:t>
      </w:r>
    </w:p>
    <w:p w:rsidR="005C54FD" w:rsidRPr="00602FFA" w:rsidRDefault="003B4B88" w:rsidP="005C54FD">
      <w:pPr>
        <w:pStyle w:val="NormalVerdana"/>
        <w:numPr>
          <w:ilvl w:val="0"/>
          <w:numId w:val="6"/>
        </w:numPr>
        <w:tabs>
          <w:tab w:val="num" w:pos="360"/>
        </w:tabs>
        <w:ind w:left="360"/>
        <w:jc w:val="both"/>
        <w:rPr>
          <w:rFonts w:asciiTheme="minorHAnsi" w:hAnsiTheme="minorHAnsi" w:cstheme="minorHAnsi"/>
        </w:rPr>
      </w:pPr>
      <w:r w:rsidRPr="00602FFA">
        <w:rPr>
          <w:rFonts w:asciiTheme="minorHAnsi" w:hAnsiTheme="minorHAnsi" w:cstheme="minorHAnsi"/>
        </w:rPr>
        <w:t xml:space="preserve">Involved in preparing the High Level and Detail level design of the system using </w:t>
      </w:r>
      <w:r w:rsidRPr="00602FFA">
        <w:rPr>
          <w:rFonts w:asciiTheme="minorHAnsi" w:hAnsiTheme="minorHAnsi" w:cstheme="minorHAnsi"/>
          <w:b/>
        </w:rPr>
        <w:t>J2EE.</w:t>
      </w:r>
    </w:p>
    <w:p w:rsidR="005C54FD" w:rsidRPr="00602FFA" w:rsidRDefault="005C54FD" w:rsidP="005C54FD">
      <w:pPr>
        <w:pStyle w:val="NormalVerdana"/>
        <w:numPr>
          <w:ilvl w:val="0"/>
          <w:numId w:val="6"/>
        </w:numPr>
        <w:tabs>
          <w:tab w:val="num" w:pos="360"/>
        </w:tabs>
        <w:ind w:left="360"/>
        <w:jc w:val="both"/>
        <w:rPr>
          <w:rFonts w:asciiTheme="minorHAnsi" w:hAnsiTheme="minorHAnsi" w:cstheme="minorHAnsi"/>
        </w:rPr>
      </w:pPr>
      <w:r w:rsidRPr="00602FFA">
        <w:rPr>
          <w:rFonts w:asciiTheme="minorHAnsi" w:hAnsiTheme="minorHAnsi" w:cstheme="minorHAnsi"/>
          <w:shd w:val="clear" w:color="auto" w:fill="FFFFFF"/>
        </w:rPr>
        <w:t>Responsible for implementation of java integration components for</w:t>
      </w:r>
      <w:r w:rsidRPr="00602FFA">
        <w:rPr>
          <w:rStyle w:val="apple-converted-space"/>
          <w:rFonts w:asciiTheme="minorHAnsi" w:hAnsiTheme="minorHAnsi" w:cstheme="minorHAnsi"/>
          <w:b/>
          <w:shd w:val="clear" w:color="auto" w:fill="FFFFFF"/>
        </w:rPr>
        <w:t>JBPM</w:t>
      </w:r>
      <w:r w:rsidRPr="00602FFA">
        <w:rPr>
          <w:rFonts w:asciiTheme="minorHAnsi" w:hAnsiTheme="minorHAnsi" w:cstheme="minorHAnsi"/>
          <w:shd w:val="clear" w:color="auto" w:fill="FFFFFF"/>
        </w:rPr>
        <w:t xml:space="preserve"> and </w:t>
      </w:r>
      <w:r w:rsidRPr="00602FFA">
        <w:rPr>
          <w:rFonts w:asciiTheme="minorHAnsi" w:hAnsiTheme="minorHAnsi" w:cstheme="minorHAnsi"/>
          <w:b/>
          <w:shd w:val="clear" w:color="auto" w:fill="FFFFFF"/>
        </w:rPr>
        <w:t>DROOLs</w:t>
      </w:r>
      <w:r w:rsidRPr="00602FFA">
        <w:rPr>
          <w:rFonts w:asciiTheme="minorHAnsi" w:hAnsiTheme="minorHAnsi" w:cstheme="minorHAnsi"/>
          <w:shd w:val="clear" w:color="auto" w:fill="FFFFFF"/>
        </w:rPr>
        <w:t>. </w:t>
      </w:r>
    </w:p>
    <w:p w:rsidR="003B4B88" w:rsidRPr="00602FFA" w:rsidRDefault="003B4B88" w:rsidP="003B4B88">
      <w:pPr>
        <w:pStyle w:val="NormalVerdana"/>
        <w:numPr>
          <w:ilvl w:val="0"/>
          <w:numId w:val="6"/>
        </w:numPr>
        <w:tabs>
          <w:tab w:val="num" w:pos="360"/>
        </w:tabs>
        <w:ind w:left="360"/>
        <w:jc w:val="both"/>
        <w:rPr>
          <w:rFonts w:asciiTheme="minorHAnsi" w:hAnsiTheme="minorHAnsi" w:cstheme="minorHAnsi"/>
        </w:rPr>
      </w:pPr>
      <w:r w:rsidRPr="00602FFA">
        <w:rPr>
          <w:rFonts w:asciiTheme="minorHAnsi" w:hAnsiTheme="minorHAnsi" w:cstheme="minorHAnsi"/>
        </w:rPr>
        <w:t xml:space="preserve">Created </w:t>
      </w:r>
      <w:r w:rsidRPr="00602FFA">
        <w:rPr>
          <w:rFonts w:asciiTheme="minorHAnsi" w:hAnsiTheme="minorHAnsi" w:cstheme="minorHAnsi"/>
          <w:b/>
        </w:rPr>
        <w:t>struts form beans, action classes, JSPs</w:t>
      </w:r>
      <w:r w:rsidRPr="00602FFA">
        <w:rPr>
          <w:rFonts w:asciiTheme="minorHAnsi" w:hAnsiTheme="minorHAnsi" w:cstheme="minorHAnsi"/>
        </w:rPr>
        <w:t xml:space="preserve"> following </w:t>
      </w:r>
      <w:r w:rsidRPr="00602FFA">
        <w:rPr>
          <w:rFonts w:asciiTheme="minorHAnsi" w:hAnsiTheme="minorHAnsi" w:cstheme="minorHAnsi"/>
          <w:b/>
        </w:rPr>
        <w:t>Struts framework standards</w:t>
      </w:r>
      <w:r w:rsidRPr="00602FFA">
        <w:rPr>
          <w:rFonts w:asciiTheme="minorHAnsi" w:hAnsiTheme="minorHAnsi" w:cstheme="minorHAnsi"/>
        </w:rPr>
        <w:t>.</w:t>
      </w:r>
    </w:p>
    <w:p w:rsidR="003B4B88" w:rsidRPr="00602FFA" w:rsidRDefault="003B4B88" w:rsidP="003B4B88">
      <w:pPr>
        <w:pStyle w:val="NormalVerdana"/>
        <w:numPr>
          <w:ilvl w:val="0"/>
          <w:numId w:val="6"/>
        </w:numPr>
        <w:tabs>
          <w:tab w:val="num" w:pos="360"/>
        </w:tabs>
        <w:ind w:left="360"/>
        <w:jc w:val="both"/>
        <w:rPr>
          <w:rFonts w:asciiTheme="minorHAnsi" w:hAnsiTheme="minorHAnsi" w:cstheme="minorHAnsi"/>
        </w:rPr>
      </w:pPr>
      <w:r w:rsidRPr="00602FFA">
        <w:rPr>
          <w:rFonts w:asciiTheme="minorHAnsi" w:hAnsiTheme="minorHAnsi" w:cstheme="minorHAnsi"/>
        </w:rPr>
        <w:t xml:space="preserve">Implemented the database connectivity using </w:t>
      </w:r>
      <w:r w:rsidRPr="00602FFA">
        <w:rPr>
          <w:rFonts w:asciiTheme="minorHAnsi" w:hAnsiTheme="minorHAnsi" w:cstheme="minorHAnsi"/>
          <w:b/>
        </w:rPr>
        <w:t>JDBC</w:t>
      </w:r>
      <w:r w:rsidRPr="00602FFA">
        <w:rPr>
          <w:rFonts w:asciiTheme="minorHAnsi" w:hAnsiTheme="minorHAnsi" w:cstheme="minorHAnsi"/>
        </w:rPr>
        <w:t xml:space="preserve"> with </w:t>
      </w:r>
      <w:r w:rsidRPr="00602FFA">
        <w:rPr>
          <w:rFonts w:asciiTheme="minorHAnsi" w:hAnsiTheme="minorHAnsi" w:cstheme="minorHAnsi"/>
          <w:b/>
        </w:rPr>
        <w:t>Oracle 9i</w:t>
      </w:r>
      <w:r w:rsidRPr="00602FFA">
        <w:rPr>
          <w:rFonts w:asciiTheme="minorHAnsi" w:hAnsiTheme="minorHAnsi" w:cstheme="minorHAnsi"/>
        </w:rPr>
        <w:t xml:space="preserve"> database as backend. </w:t>
      </w:r>
    </w:p>
    <w:p w:rsidR="003B4B88" w:rsidRPr="00602FFA" w:rsidRDefault="003B4B88" w:rsidP="003B4B88">
      <w:pPr>
        <w:pStyle w:val="NormalVerdana"/>
        <w:numPr>
          <w:ilvl w:val="0"/>
          <w:numId w:val="6"/>
        </w:numPr>
        <w:tabs>
          <w:tab w:val="num" w:pos="360"/>
        </w:tabs>
        <w:ind w:left="360"/>
        <w:jc w:val="both"/>
        <w:rPr>
          <w:rFonts w:asciiTheme="minorHAnsi" w:hAnsiTheme="minorHAnsi" w:cstheme="minorHAnsi"/>
        </w:rPr>
      </w:pPr>
      <w:r w:rsidRPr="00602FFA">
        <w:rPr>
          <w:rFonts w:asciiTheme="minorHAnsi" w:hAnsiTheme="minorHAnsi" w:cstheme="minorHAnsi"/>
        </w:rPr>
        <w:t>Involved in the development of model, library, struts and form classes (</w:t>
      </w:r>
      <w:r w:rsidRPr="00602FFA">
        <w:rPr>
          <w:rFonts w:asciiTheme="minorHAnsi" w:hAnsiTheme="minorHAnsi" w:cstheme="minorHAnsi"/>
          <w:b/>
        </w:rPr>
        <w:t>MVC</w:t>
      </w:r>
      <w:r w:rsidRPr="00602FFA">
        <w:rPr>
          <w:rFonts w:asciiTheme="minorHAnsi" w:hAnsiTheme="minorHAnsi" w:cstheme="minorHAnsi"/>
        </w:rPr>
        <w:t>).</w:t>
      </w:r>
    </w:p>
    <w:p w:rsidR="003B4B88" w:rsidRPr="00602FFA" w:rsidRDefault="003B4B88" w:rsidP="003B4B88">
      <w:pPr>
        <w:pStyle w:val="NormalVerdana"/>
        <w:numPr>
          <w:ilvl w:val="0"/>
          <w:numId w:val="6"/>
        </w:numPr>
        <w:tabs>
          <w:tab w:val="num" w:pos="360"/>
        </w:tabs>
        <w:ind w:left="360"/>
        <w:jc w:val="both"/>
        <w:rPr>
          <w:rFonts w:asciiTheme="minorHAnsi" w:hAnsiTheme="minorHAnsi" w:cstheme="minorHAnsi"/>
        </w:rPr>
      </w:pPr>
      <w:r w:rsidRPr="00602FFA">
        <w:rPr>
          <w:rFonts w:asciiTheme="minorHAnsi" w:hAnsiTheme="minorHAnsi" w:cstheme="minorHAnsi"/>
        </w:rPr>
        <w:t xml:space="preserve">Used display tag libraries for decoration and used display table for reports and grid designs. </w:t>
      </w:r>
    </w:p>
    <w:p w:rsidR="003B4B88" w:rsidRPr="00602FFA" w:rsidRDefault="003B4B88" w:rsidP="003B4B88">
      <w:pPr>
        <w:pStyle w:val="NormalVerdana"/>
        <w:numPr>
          <w:ilvl w:val="0"/>
          <w:numId w:val="6"/>
        </w:numPr>
        <w:tabs>
          <w:tab w:val="num" w:pos="360"/>
        </w:tabs>
        <w:ind w:left="360"/>
        <w:jc w:val="both"/>
        <w:rPr>
          <w:rFonts w:asciiTheme="minorHAnsi" w:hAnsiTheme="minorHAnsi" w:cstheme="minorHAnsi"/>
        </w:rPr>
      </w:pPr>
      <w:r w:rsidRPr="00602FFA">
        <w:rPr>
          <w:rFonts w:asciiTheme="minorHAnsi" w:hAnsiTheme="minorHAnsi" w:cstheme="minorHAnsi"/>
        </w:rPr>
        <w:t>Designed and developed file upload and file download features using jdbc with Oracle Blob.</w:t>
      </w:r>
    </w:p>
    <w:p w:rsidR="00056348" w:rsidRPr="00602FFA" w:rsidRDefault="00056348" w:rsidP="003B4B88">
      <w:pPr>
        <w:pStyle w:val="NormalVerdana"/>
        <w:numPr>
          <w:ilvl w:val="0"/>
          <w:numId w:val="6"/>
        </w:numPr>
        <w:tabs>
          <w:tab w:val="num" w:pos="360"/>
        </w:tabs>
        <w:ind w:left="360"/>
        <w:jc w:val="both"/>
        <w:rPr>
          <w:rFonts w:asciiTheme="minorHAnsi" w:hAnsiTheme="minorHAnsi" w:cstheme="minorHAnsi"/>
        </w:rPr>
      </w:pPr>
      <w:r w:rsidRPr="00602FFA">
        <w:rPr>
          <w:rFonts w:asciiTheme="minorHAnsi" w:hAnsiTheme="minorHAnsi" w:cstheme="minorHAnsi"/>
        </w:rPr>
        <w:t xml:space="preserve">Worked on </w:t>
      </w:r>
      <w:r w:rsidRPr="00602FFA">
        <w:rPr>
          <w:rFonts w:asciiTheme="minorHAnsi" w:hAnsiTheme="minorHAnsi" w:cstheme="minorHAnsi"/>
          <w:b/>
        </w:rPr>
        <w:t>HTML, CSS, Java Script, SCSS</w:t>
      </w:r>
      <w:r w:rsidRPr="00602FFA">
        <w:rPr>
          <w:rFonts w:asciiTheme="minorHAnsi" w:hAnsiTheme="minorHAnsi" w:cstheme="minorHAnsi"/>
        </w:rPr>
        <w:t xml:space="preserve"> for front end development</w:t>
      </w:r>
    </w:p>
    <w:p w:rsidR="00056348" w:rsidRPr="00602FFA" w:rsidRDefault="00056348" w:rsidP="003B4B88">
      <w:pPr>
        <w:pStyle w:val="NormalVerdana"/>
        <w:numPr>
          <w:ilvl w:val="0"/>
          <w:numId w:val="6"/>
        </w:numPr>
        <w:tabs>
          <w:tab w:val="num" w:pos="360"/>
        </w:tabs>
        <w:ind w:left="360"/>
        <w:jc w:val="both"/>
        <w:rPr>
          <w:rFonts w:asciiTheme="minorHAnsi" w:hAnsiTheme="minorHAnsi" w:cstheme="minorHAnsi"/>
        </w:rPr>
      </w:pPr>
      <w:r w:rsidRPr="00602FFA">
        <w:rPr>
          <w:rFonts w:asciiTheme="minorHAnsi" w:hAnsiTheme="minorHAnsi" w:cstheme="minorHAnsi"/>
        </w:rPr>
        <w:t xml:space="preserve">Worked on UI development frameworks like </w:t>
      </w:r>
      <w:r w:rsidRPr="00602FFA">
        <w:rPr>
          <w:rFonts w:asciiTheme="minorHAnsi" w:hAnsiTheme="minorHAnsi" w:cstheme="minorHAnsi"/>
          <w:b/>
        </w:rPr>
        <w:t>JQuery UI, JTML</w:t>
      </w:r>
    </w:p>
    <w:p w:rsidR="003B4B88" w:rsidRPr="00602FFA" w:rsidRDefault="003B4B88" w:rsidP="003B4B88">
      <w:pPr>
        <w:pStyle w:val="NormalVerdana"/>
        <w:numPr>
          <w:ilvl w:val="0"/>
          <w:numId w:val="6"/>
        </w:numPr>
        <w:tabs>
          <w:tab w:val="num" w:pos="360"/>
        </w:tabs>
        <w:ind w:left="360"/>
        <w:jc w:val="both"/>
        <w:rPr>
          <w:rFonts w:asciiTheme="minorHAnsi" w:hAnsiTheme="minorHAnsi" w:cstheme="minorHAnsi"/>
        </w:rPr>
      </w:pPr>
      <w:r w:rsidRPr="00602FFA">
        <w:rPr>
          <w:rFonts w:asciiTheme="minorHAnsi" w:hAnsiTheme="minorHAnsi" w:cstheme="minorHAnsi"/>
        </w:rPr>
        <w:t xml:space="preserve">Worked on core java, using file operations to read system file (downloads) and to present on </w:t>
      </w:r>
      <w:r w:rsidRPr="00602FFA">
        <w:rPr>
          <w:rFonts w:asciiTheme="minorHAnsi" w:hAnsiTheme="minorHAnsi" w:cstheme="minorHAnsi"/>
          <w:b/>
        </w:rPr>
        <w:t>JSP</w:t>
      </w:r>
      <w:r w:rsidRPr="00602FFA">
        <w:rPr>
          <w:rFonts w:asciiTheme="minorHAnsi" w:hAnsiTheme="minorHAnsi" w:cstheme="minorHAnsi"/>
        </w:rPr>
        <w:t xml:space="preserve">. </w:t>
      </w:r>
    </w:p>
    <w:p w:rsidR="003B4B88" w:rsidRPr="00602FFA" w:rsidRDefault="003B4B88" w:rsidP="003B4B88">
      <w:pPr>
        <w:pStyle w:val="NormalVerdana"/>
        <w:numPr>
          <w:ilvl w:val="0"/>
          <w:numId w:val="6"/>
        </w:numPr>
        <w:tabs>
          <w:tab w:val="num" w:pos="360"/>
        </w:tabs>
        <w:ind w:left="360"/>
        <w:jc w:val="both"/>
        <w:rPr>
          <w:rFonts w:asciiTheme="minorHAnsi" w:hAnsiTheme="minorHAnsi" w:cstheme="minorHAnsi"/>
        </w:rPr>
      </w:pPr>
      <w:r w:rsidRPr="00602FFA">
        <w:rPr>
          <w:rFonts w:asciiTheme="minorHAnsi" w:eastAsia="MS Mincho" w:hAnsiTheme="minorHAnsi" w:cstheme="minorHAnsi"/>
        </w:rPr>
        <w:t xml:space="preserve">Involved in the development of underwriting process, which involves communications without side systems using </w:t>
      </w:r>
      <w:r w:rsidRPr="00602FFA">
        <w:rPr>
          <w:rFonts w:asciiTheme="minorHAnsi" w:eastAsia="MS Mincho" w:hAnsiTheme="minorHAnsi" w:cstheme="minorHAnsi"/>
          <w:b/>
        </w:rPr>
        <w:t>IBM MQ</w:t>
      </w:r>
      <w:r w:rsidRPr="00602FFA">
        <w:rPr>
          <w:rFonts w:asciiTheme="minorHAnsi" w:eastAsia="MS Mincho" w:hAnsiTheme="minorHAnsi" w:cstheme="minorHAnsi"/>
        </w:rPr>
        <w:t xml:space="preserve"> and </w:t>
      </w:r>
      <w:r w:rsidRPr="00602FFA">
        <w:rPr>
          <w:rFonts w:asciiTheme="minorHAnsi" w:eastAsia="MS Mincho" w:hAnsiTheme="minorHAnsi" w:cstheme="minorHAnsi"/>
          <w:b/>
        </w:rPr>
        <w:t>JMS</w:t>
      </w:r>
      <w:r w:rsidRPr="00602FFA">
        <w:rPr>
          <w:rFonts w:asciiTheme="minorHAnsi" w:eastAsia="MS Mincho" w:hAnsiTheme="minorHAnsi" w:cstheme="minorHAnsi"/>
        </w:rPr>
        <w:t>.</w:t>
      </w:r>
    </w:p>
    <w:p w:rsidR="003B4B88" w:rsidRPr="00602FFA" w:rsidRDefault="003B4B88" w:rsidP="003B4B88">
      <w:pPr>
        <w:pStyle w:val="NormalVerdana"/>
        <w:numPr>
          <w:ilvl w:val="0"/>
          <w:numId w:val="6"/>
        </w:numPr>
        <w:tabs>
          <w:tab w:val="num" w:pos="360"/>
        </w:tabs>
        <w:ind w:left="360"/>
        <w:jc w:val="both"/>
        <w:rPr>
          <w:rFonts w:asciiTheme="minorHAnsi" w:hAnsiTheme="minorHAnsi" w:cstheme="minorHAnsi"/>
        </w:rPr>
      </w:pPr>
      <w:r w:rsidRPr="00602FFA">
        <w:rPr>
          <w:rFonts w:asciiTheme="minorHAnsi" w:hAnsiTheme="minorHAnsi" w:cstheme="minorHAnsi"/>
          <w:b/>
        </w:rPr>
        <w:t xml:space="preserve">Used PL/SQL </w:t>
      </w:r>
      <w:r w:rsidRPr="00602FFA">
        <w:rPr>
          <w:rFonts w:asciiTheme="minorHAnsi" w:hAnsiTheme="minorHAnsi" w:cstheme="minorHAnsi"/>
        </w:rPr>
        <w:t>stored procedures for applications that needed to execute as part of a scheduling mechanisms.</w:t>
      </w:r>
    </w:p>
    <w:p w:rsidR="003B4B88" w:rsidRPr="00602FFA" w:rsidRDefault="003B4B88" w:rsidP="003B4B88">
      <w:pPr>
        <w:pStyle w:val="NormalVerdana"/>
        <w:numPr>
          <w:ilvl w:val="0"/>
          <w:numId w:val="6"/>
        </w:numPr>
        <w:tabs>
          <w:tab w:val="num" w:pos="360"/>
        </w:tabs>
        <w:ind w:left="360"/>
        <w:jc w:val="both"/>
        <w:rPr>
          <w:rFonts w:asciiTheme="minorHAnsi" w:hAnsiTheme="minorHAnsi" w:cstheme="minorHAnsi"/>
          <w:b/>
        </w:rPr>
      </w:pPr>
      <w:r w:rsidRPr="00602FFA">
        <w:rPr>
          <w:rFonts w:asciiTheme="minorHAnsi" w:hAnsiTheme="minorHAnsi" w:cstheme="minorHAnsi"/>
          <w:b/>
        </w:rPr>
        <w:t xml:space="preserve">Designed and developed Application based on Struts Framework using MVC design pattern. </w:t>
      </w:r>
    </w:p>
    <w:p w:rsidR="003B4B88" w:rsidRPr="00602FFA" w:rsidRDefault="003B4B88" w:rsidP="003B4B88">
      <w:pPr>
        <w:pStyle w:val="NormalVerdana"/>
        <w:numPr>
          <w:ilvl w:val="0"/>
          <w:numId w:val="6"/>
        </w:numPr>
        <w:tabs>
          <w:tab w:val="num" w:pos="360"/>
        </w:tabs>
        <w:ind w:left="360"/>
        <w:jc w:val="both"/>
        <w:rPr>
          <w:rFonts w:asciiTheme="minorHAnsi" w:hAnsiTheme="minorHAnsi" w:cstheme="minorHAnsi"/>
          <w:b/>
        </w:rPr>
      </w:pPr>
      <w:r w:rsidRPr="00602FFA">
        <w:rPr>
          <w:rFonts w:asciiTheme="minorHAnsi" w:hAnsiTheme="minorHAnsi" w:cstheme="minorHAnsi"/>
          <w:b/>
        </w:rPr>
        <w:t>Developed Struts Action classes using Struts controller component.</w:t>
      </w:r>
    </w:p>
    <w:p w:rsidR="003B4B88" w:rsidRPr="00602FFA" w:rsidRDefault="003B4B88" w:rsidP="003B4B88">
      <w:pPr>
        <w:pStyle w:val="NormalVerdana"/>
        <w:numPr>
          <w:ilvl w:val="0"/>
          <w:numId w:val="6"/>
        </w:numPr>
        <w:tabs>
          <w:tab w:val="num" w:pos="360"/>
        </w:tabs>
        <w:ind w:left="360"/>
        <w:jc w:val="both"/>
        <w:rPr>
          <w:rFonts w:asciiTheme="minorHAnsi" w:hAnsiTheme="minorHAnsi" w:cstheme="minorHAnsi"/>
        </w:rPr>
      </w:pPr>
      <w:r w:rsidRPr="00602FFA">
        <w:rPr>
          <w:rFonts w:asciiTheme="minorHAnsi" w:hAnsiTheme="minorHAnsi" w:cstheme="minorHAnsi"/>
        </w:rPr>
        <w:t>Developed SOAP based XML web services.</w:t>
      </w:r>
    </w:p>
    <w:p w:rsidR="003B4B88" w:rsidRPr="00602FFA" w:rsidRDefault="003B4B88" w:rsidP="003B4B88">
      <w:pPr>
        <w:pStyle w:val="NormalVerdana"/>
        <w:numPr>
          <w:ilvl w:val="0"/>
          <w:numId w:val="6"/>
        </w:numPr>
        <w:tabs>
          <w:tab w:val="num" w:pos="360"/>
        </w:tabs>
        <w:ind w:left="360"/>
        <w:jc w:val="both"/>
        <w:rPr>
          <w:rFonts w:asciiTheme="minorHAnsi" w:hAnsiTheme="minorHAnsi" w:cstheme="minorHAnsi"/>
        </w:rPr>
      </w:pPr>
      <w:r w:rsidRPr="00602FFA">
        <w:rPr>
          <w:rFonts w:asciiTheme="minorHAnsi" w:hAnsiTheme="minorHAnsi" w:cstheme="minorHAnsi"/>
        </w:rPr>
        <w:t xml:space="preserve">Used </w:t>
      </w:r>
      <w:r w:rsidRPr="00602FFA">
        <w:rPr>
          <w:rFonts w:asciiTheme="minorHAnsi" w:hAnsiTheme="minorHAnsi" w:cstheme="minorHAnsi"/>
          <w:b/>
        </w:rPr>
        <w:t>SAX XML API</w:t>
      </w:r>
      <w:r w:rsidRPr="00602FFA">
        <w:rPr>
          <w:rFonts w:asciiTheme="minorHAnsi" w:hAnsiTheme="minorHAnsi" w:cstheme="minorHAnsi"/>
        </w:rPr>
        <w:t xml:space="preserve"> to parse the XML and populate the values for a bean.</w:t>
      </w:r>
    </w:p>
    <w:p w:rsidR="003B4B88" w:rsidRPr="00602FFA" w:rsidRDefault="003B4B88" w:rsidP="003B4B88">
      <w:pPr>
        <w:pStyle w:val="NormalVerdana"/>
        <w:numPr>
          <w:ilvl w:val="0"/>
          <w:numId w:val="6"/>
        </w:numPr>
        <w:tabs>
          <w:tab w:val="num" w:pos="360"/>
        </w:tabs>
        <w:ind w:left="360"/>
        <w:jc w:val="both"/>
        <w:rPr>
          <w:rFonts w:asciiTheme="minorHAnsi" w:hAnsiTheme="minorHAnsi" w:cstheme="minorHAnsi"/>
        </w:rPr>
      </w:pPr>
      <w:r w:rsidRPr="00602FFA">
        <w:rPr>
          <w:rFonts w:asciiTheme="minorHAnsi" w:hAnsiTheme="minorHAnsi" w:cstheme="minorHAnsi"/>
        </w:rPr>
        <w:t xml:space="preserve">Used </w:t>
      </w:r>
      <w:r w:rsidRPr="00602FFA">
        <w:rPr>
          <w:rFonts w:asciiTheme="minorHAnsi" w:hAnsiTheme="minorHAnsi" w:cstheme="minorHAnsi"/>
          <w:b/>
        </w:rPr>
        <w:t>Jasper</w:t>
      </w:r>
      <w:r w:rsidRPr="00602FFA">
        <w:rPr>
          <w:rFonts w:asciiTheme="minorHAnsi" w:hAnsiTheme="minorHAnsi" w:cstheme="minorHAnsi"/>
        </w:rPr>
        <w:t xml:space="preserve"> to generate rich content reports. </w:t>
      </w:r>
    </w:p>
    <w:p w:rsidR="003B4B88" w:rsidRPr="00602FFA" w:rsidRDefault="003B4B88" w:rsidP="003B4B88">
      <w:pPr>
        <w:pStyle w:val="NormalVerdana"/>
        <w:numPr>
          <w:ilvl w:val="0"/>
          <w:numId w:val="6"/>
        </w:numPr>
        <w:tabs>
          <w:tab w:val="num" w:pos="360"/>
        </w:tabs>
        <w:ind w:left="360"/>
        <w:jc w:val="both"/>
        <w:rPr>
          <w:rFonts w:asciiTheme="minorHAnsi" w:hAnsiTheme="minorHAnsi" w:cstheme="minorHAnsi"/>
        </w:rPr>
      </w:pPr>
      <w:r w:rsidRPr="00602FFA">
        <w:rPr>
          <w:rFonts w:asciiTheme="minorHAnsi" w:hAnsiTheme="minorHAnsi" w:cstheme="minorHAnsi"/>
        </w:rPr>
        <w:t xml:space="preserve">Developed </w:t>
      </w:r>
      <w:r w:rsidRPr="00602FFA">
        <w:rPr>
          <w:rFonts w:asciiTheme="minorHAnsi" w:hAnsiTheme="minorHAnsi" w:cstheme="minorHAnsi"/>
          <w:b/>
        </w:rPr>
        <w:t>XML</w:t>
      </w:r>
      <w:r w:rsidRPr="00602FFA">
        <w:rPr>
          <w:rFonts w:asciiTheme="minorHAnsi" w:hAnsiTheme="minorHAnsi" w:cstheme="minorHAnsi"/>
        </w:rPr>
        <w:t xml:space="preserve"> applications using </w:t>
      </w:r>
      <w:r w:rsidRPr="00602FFA">
        <w:rPr>
          <w:rFonts w:asciiTheme="minorHAnsi" w:hAnsiTheme="minorHAnsi" w:cstheme="minorHAnsi"/>
          <w:b/>
        </w:rPr>
        <w:t>XSLT</w:t>
      </w:r>
      <w:r w:rsidRPr="00602FFA">
        <w:rPr>
          <w:rFonts w:asciiTheme="minorHAnsi" w:hAnsiTheme="minorHAnsi" w:cstheme="minorHAnsi"/>
        </w:rPr>
        <w:t xml:space="preserve"> transformations.</w:t>
      </w:r>
    </w:p>
    <w:p w:rsidR="003B4B88" w:rsidRPr="00602FFA" w:rsidRDefault="003B4B88" w:rsidP="003B4B88">
      <w:pPr>
        <w:pStyle w:val="NormalVerdana"/>
        <w:numPr>
          <w:ilvl w:val="0"/>
          <w:numId w:val="6"/>
        </w:numPr>
        <w:tabs>
          <w:tab w:val="num" w:pos="360"/>
        </w:tabs>
        <w:ind w:left="360"/>
        <w:jc w:val="both"/>
        <w:rPr>
          <w:rFonts w:asciiTheme="minorHAnsi" w:hAnsiTheme="minorHAnsi" w:cstheme="minorHAnsi"/>
        </w:rPr>
      </w:pPr>
      <w:r w:rsidRPr="00602FFA">
        <w:rPr>
          <w:rFonts w:asciiTheme="minorHAnsi" w:hAnsiTheme="minorHAnsi" w:cstheme="minorHAnsi"/>
        </w:rPr>
        <w:t xml:space="preserve">Created </w:t>
      </w:r>
      <w:r w:rsidRPr="00602FFA">
        <w:rPr>
          <w:rFonts w:asciiTheme="minorHAnsi" w:hAnsiTheme="minorHAnsi" w:cstheme="minorHAnsi"/>
          <w:b/>
        </w:rPr>
        <w:t>XML</w:t>
      </w:r>
      <w:r w:rsidRPr="00602FFA">
        <w:rPr>
          <w:rFonts w:asciiTheme="minorHAnsi" w:hAnsiTheme="minorHAnsi" w:cstheme="minorHAnsi"/>
        </w:rPr>
        <w:t xml:space="preserve"> document using </w:t>
      </w:r>
      <w:r w:rsidRPr="00602FFA">
        <w:rPr>
          <w:rFonts w:asciiTheme="minorHAnsi" w:hAnsiTheme="minorHAnsi" w:cstheme="minorHAnsi"/>
          <w:b/>
        </w:rPr>
        <w:t>STAX XML API</w:t>
      </w:r>
      <w:r w:rsidRPr="00602FFA">
        <w:rPr>
          <w:rFonts w:asciiTheme="minorHAnsi" w:hAnsiTheme="minorHAnsi" w:cstheme="minorHAnsi"/>
        </w:rPr>
        <w:t xml:space="preserve"> to pass the XML structure to Web Services.</w:t>
      </w:r>
    </w:p>
    <w:p w:rsidR="003B4B88" w:rsidRPr="00602FFA" w:rsidRDefault="003B4B88" w:rsidP="003B4B88">
      <w:pPr>
        <w:pStyle w:val="NormalVerdana"/>
        <w:numPr>
          <w:ilvl w:val="0"/>
          <w:numId w:val="6"/>
        </w:numPr>
        <w:tabs>
          <w:tab w:val="num" w:pos="360"/>
        </w:tabs>
        <w:ind w:left="360"/>
        <w:jc w:val="both"/>
        <w:rPr>
          <w:rFonts w:asciiTheme="minorHAnsi" w:hAnsiTheme="minorHAnsi" w:cstheme="minorHAnsi"/>
        </w:rPr>
      </w:pPr>
      <w:r w:rsidRPr="00602FFA">
        <w:rPr>
          <w:rFonts w:asciiTheme="minorHAnsi" w:hAnsiTheme="minorHAnsi" w:cstheme="minorHAnsi"/>
        </w:rPr>
        <w:t xml:space="preserve"> Developed and maintained </w:t>
      </w:r>
      <w:r w:rsidRPr="00602FFA">
        <w:rPr>
          <w:rFonts w:asciiTheme="minorHAnsi" w:hAnsiTheme="minorHAnsi" w:cstheme="minorHAnsi"/>
          <w:b/>
        </w:rPr>
        <w:t>UNIX</w:t>
      </w:r>
      <w:r w:rsidRPr="00602FFA">
        <w:rPr>
          <w:rFonts w:asciiTheme="minorHAnsi" w:hAnsiTheme="minorHAnsi" w:cstheme="minorHAnsi"/>
        </w:rPr>
        <w:t xml:space="preserve"> shell scripts for data-driven automatic processing. </w:t>
      </w:r>
    </w:p>
    <w:p w:rsidR="003B4B88" w:rsidRPr="00602FFA" w:rsidRDefault="003B4B88" w:rsidP="003B4B88">
      <w:pPr>
        <w:pStyle w:val="NormalVerdana"/>
        <w:numPr>
          <w:ilvl w:val="0"/>
          <w:numId w:val="6"/>
        </w:numPr>
        <w:tabs>
          <w:tab w:val="num" w:pos="360"/>
        </w:tabs>
        <w:ind w:left="360"/>
        <w:jc w:val="both"/>
        <w:rPr>
          <w:rFonts w:asciiTheme="minorHAnsi" w:hAnsiTheme="minorHAnsi" w:cstheme="minorHAnsi"/>
        </w:rPr>
      </w:pPr>
      <w:r w:rsidRPr="00602FFA">
        <w:rPr>
          <w:rFonts w:asciiTheme="minorHAnsi" w:hAnsiTheme="minorHAnsi" w:cstheme="minorHAnsi"/>
          <w:b/>
        </w:rPr>
        <w:t>Apache Ant</w:t>
      </w:r>
      <w:r w:rsidRPr="00602FFA">
        <w:rPr>
          <w:rFonts w:asciiTheme="minorHAnsi" w:hAnsiTheme="minorHAnsi" w:cstheme="minorHAnsi"/>
        </w:rPr>
        <w:t xml:space="preserve"> was used for the entire build process.</w:t>
      </w:r>
    </w:p>
    <w:p w:rsidR="003B4B88" w:rsidRPr="00602FFA" w:rsidRDefault="003B4B88" w:rsidP="003B4B88">
      <w:pPr>
        <w:pStyle w:val="NormalVerdana"/>
        <w:numPr>
          <w:ilvl w:val="0"/>
          <w:numId w:val="6"/>
        </w:numPr>
        <w:tabs>
          <w:tab w:val="num" w:pos="360"/>
        </w:tabs>
        <w:ind w:left="360"/>
        <w:jc w:val="both"/>
        <w:rPr>
          <w:rFonts w:asciiTheme="minorHAnsi" w:hAnsiTheme="minorHAnsi" w:cstheme="minorHAnsi"/>
        </w:rPr>
      </w:pPr>
      <w:r w:rsidRPr="00602FFA">
        <w:rPr>
          <w:rFonts w:asciiTheme="minorHAnsi" w:hAnsiTheme="minorHAnsi" w:cstheme="minorHAnsi"/>
        </w:rPr>
        <w:t xml:space="preserve">Used </w:t>
      </w:r>
      <w:r w:rsidRPr="00602FFA">
        <w:rPr>
          <w:rFonts w:asciiTheme="minorHAnsi" w:hAnsiTheme="minorHAnsi" w:cstheme="minorHAnsi"/>
          <w:b/>
          <w:bCs/>
        </w:rPr>
        <w:t xml:space="preserve">Rational Clear Case </w:t>
      </w:r>
      <w:r w:rsidRPr="00602FFA">
        <w:rPr>
          <w:rFonts w:asciiTheme="minorHAnsi" w:hAnsiTheme="minorHAnsi" w:cstheme="minorHAnsi"/>
        </w:rPr>
        <w:t xml:space="preserve">for version control and </w:t>
      </w:r>
      <w:r w:rsidRPr="00602FFA">
        <w:rPr>
          <w:rFonts w:asciiTheme="minorHAnsi" w:hAnsiTheme="minorHAnsi" w:cstheme="minorHAnsi"/>
          <w:b/>
        </w:rPr>
        <w:t>JUnit</w:t>
      </w:r>
      <w:r w:rsidRPr="00602FFA">
        <w:rPr>
          <w:rFonts w:asciiTheme="minorHAnsi" w:hAnsiTheme="minorHAnsi" w:cstheme="minorHAnsi"/>
        </w:rPr>
        <w:t xml:space="preserve"> for unit testing.</w:t>
      </w:r>
    </w:p>
    <w:p w:rsidR="003B4B88" w:rsidRPr="00602FFA" w:rsidRDefault="003B4B88" w:rsidP="003B4B88">
      <w:pPr>
        <w:pStyle w:val="NormalVerdana"/>
        <w:numPr>
          <w:ilvl w:val="0"/>
          <w:numId w:val="6"/>
        </w:numPr>
        <w:tabs>
          <w:tab w:val="num" w:pos="360"/>
        </w:tabs>
        <w:ind w:left="360"/>
        <w:jc w:val="both"/>
        <w:rPr>
          <w:rFonts w:asciiTheme="minorHAnsi" w:hAnsiTheme="minorHAnsi" w:cstheme="minorHAnsi"/>
        </w:rPr>
      </w:pPr>
      <w:r w:rsidRPr="00602FFA">
        <w:rPr>
          <w:rFonts w:asciiTheme="minorHAnsi" w:hAnsiTheme="minorHAnsi" w:cstheme="minorHAnsi"/>
        </w:rPr>
        <w:t>Used quartz scheduler to process or trigger the applications on a daily basis.</w:t>
      </w:r>
    </w:p>
    <w:p w:rsidR="003B4B88" w:rsidRPr="00602FFA" w:rsidRDefault="003B4B88" w:rsidP="003B4B88">
      <w:pPr>
        <w:numPr>
          <w:ilvl w:val="0"/>
          <w:numId w:val="7"/>
        </w:numPr>
        <w:jc w:val="both"/>
        <w:rPr>
          <w:rFonts w:asciiTheme="minorHAnsi" w:hAnsiTheme="minorHAnsi" w:cstheme="minorHAnsi"/>
          <w:sz w:val="22"/>
          <w:szCs w:val="22"/>
        </w:rPr>
      </w:pPr>
      <w:r w:rsidRPr="00602FFA">
        <w:rPr>
          <w:rFonts w:asciiTheme="minorHAnsi" w:hAnsiTheme="minorHAnsi" w:cstheme="minorHAnsi"/>
          <w:sz w:val="22"/>
          <w:szCs w:val="22"/>
        </w:rPr>
        <w:t xml:space="preserve">Configured </w:t>
      </w:r>
      <w:r w:rsidRPr="00602FFA">
        <w:rPr>
          <w:rFonts w:asciiTheme="minorHAnsi" w:hAnsiTheme="minorHAnsi" w:cstheme="minorHAnsi"/>
          <w:b/>
          <w:sz w:val="22"/>
          <w:szCs w:val="22"/>
        </w:rPr>
        <w:t>WebSphere</w:t>
      </w:r>
      <w:r w:rsidRPr="00602FFA">
        <w:rPr>
          <w:rFonts w:asciiTheme="minorHAnsi" w:hAnsiTheme="minorHAnsi" w:cstheme="minorHAnsi"/>
          <w:sz w:val="22"/>
          <w:szCs w:val="22"/>
        </w:rPr>
        <w:t xml:space="preserve"> Application server and deployed the web components.</w:t>
      </w:r>
    </w:p>
    <w:p w:rsidR="003B4B88" w:rsidRPr="00602FFA" w:rsidRDefault="003B4B88" w:rsidP="003B4B88">
      <w:pPr>
        <w:numPr>
          <w:ilvl w:val="0"/>
          <w:numId w:val="7"/>
        </w:numPr>
        <w:jc w:val="both"/>
        <w:rPr>
          <w:rFonts w:asciiTheme="minorHAnsi" w:hAnsiTheme="minorHAnsi" w:cstheme="minorHAnsi"/>
          <w:sz w:val="22"/>
          <w:szCs w:val="22"/>
        </w:rPr>
      </w:pPr>
      <w:r w:rsidRPr="00602FFA">
        <w:rPr>
          <w:rFonts w:asciiTheme="minorHAnsi" w:hAnsiTheme="minorHAnsi" w:cstheme="minorHAnsi"/>
          <w:sz w:val="22"/>
          <w:szCs w:val="22"/>
        </w:rPr>
        <w:t>Provided troubleshooting and error handling support in multiple projects.</w:t>
      </w:r>
    </w:p>
    <w:p w:rsidR="003B4B88" w:rsidRPr="00602FFA" w:rsidRDefault="003B4B88" w:rsidP="003B4B88">
      <w:pPr>
        <w:pStyle w:val="DefaultText"/>
        <w:jc w:val="both"/>
        <w:rPr>
          <w:rFonts w:asciiTheme="minorHAnsi" w:hAnsiTheme="minorHAnsi" w:cstheme="minorHAnsi"/>
          <w:bCs/>
          <w:sz w:val="22"/>
          <w:szCs w:val="22"/>
        </w:rPr>
      </w:pPr>
    </w:p>
    <w:p w:rsidR="003B4B88" w:rsidRPr="00602FFA" w:rsidRDefault="003B4B88" w:rsidP="003B4B88">
      <w:pPr>
        <w:pStyle w:val="DefaultText"/>
        <w:jc w:val="both"/>
        <w:rPr>
          <w:rFonts w:asciiTheme="minorHAnsi" w:hAnsiTheme="minorHAnsi" w:cstheme="minorHAnsi"/>
          <w:b/>
          <w:bCs/>
          <w:sz w:val="22"/>
          <w:szCs w:val="22"/>
        </w:rPr>
      </w:pPr>
      <w:r w:rsidRPr="00602FFA">
        <w:rPr>
          <w:rFonts w:asciiTheme="minorHAnsi" w:hAnsiTheme="minorHAnsi" w:cstheme="minorHAnsi"/>
          <w:b/>
          <w:bCs/>
          <w:sz w:val="22"/>
          <w:szCs w:val="22"/>
        </w:rPr>
        <w:lastRenderedPageBreak/>
        <w:t>Environment: Flex, EJB, Struts,spring, JSP1.2, Servlets2.1</w:t>
      </w:r>
      <w:r w:rsidRPr="00602FFA">
        <w:rPr>
          <w:rFonts w:asciiTheme="minorHAnsi" w:hAnsiTheme="minorHAnsi" w:cstheme="minorHAnsi"/>
          <w:b/>
          <w:sz w:val="22"/>
          <w:szCs w:val="22"/>
        </w:rPr>
        <w:t xml:space="preserve">, </w:t>
      </w:r>
      <w:r w:rsidRPr="00602FFA">
        <w:rPr>
          <w:rFonts w:asciiTheme="minorHAnsi" w:hAnsiTheme="minorHAnsi" w:cstheme="minorHAnsi"/>
          <w:b/>
          <w:bCs/>
          <w:sz w:val="22"/>
          <w:szCs w:val="22"/>
        </w:rPr>
        <w:t xml:space="preserve">Jasper reports, JMS, IBM MQ, XML, SOAP, UDDI, WSDL, JDBC, JavaScript, XSLT, XML, UML, HTML, JNDI, </w:t>
      </w:r>
      <w:r w:rsidRPr="00602FFA">
        <w:rPr>
          <w:rFonts w:asciiTheme="minorHAnsi" w:hAnsiTheme="minorHAnsi" w:cstheme="minorHAnsi"/>
          <w:b/>
          <w:sz w:val="22"/>
          <w:szCs w:val="22"/>
        </w:rPr>
        <w:t>Rational Rose 98, Oracle 9i,</w:t>
      </w:r>
      <w:bookmarkStart w:id="0" w:name="_GoBack"/>
      <w:bookmarkEnd w:id="0"/>
      <w:r w:rsidR="005C54FD" w:rsidRPr="00602FFA">
        <w:rPr>
          <w:rFonts w:asciiTheme="minorHAnsi" w:hAnsiTheme="minorHAnsi" w:cstheme="minorHAnsi"/>
          <w:b/>
          <w:sz w:val="22"/>
          <w:szCs w:val="22"/>
        </w:rPr>
        <w:t xml:space="preserve">JBPM, </w:t>
      </w:r>
      <w:r w:rsidRPr="00602FFA">
        <w:rPr>
          <w:rFonts w:asciiTheme="minorHAnsi" w:hAnsiTheme="minorHAnsi" w:cstheme="minorHAnsi"/>
          <w:b/>
          <w:sz w:val="22"/>
          <w:szCs w:val="22"/>
        </w:rPr>
        <w:t xml:space="preserve"> IBM Websphere 6.0, </w:t>
      </w:r>
      <w:r w:rsidRPr="00602FFA">
        <w:rPr>
          <w:rFonts w:asciiTheme="minorHAnsi" w:hAnsiTheme="minorHAnsi" w:cstheme="minorHAnsi"/>
          <w:b/>
          <w:bCs/>
          <w:sz w:val="22"/>
          <w:szCs w:val="22"/>
        </w:rPr>
        <w:t xml:space="preserve">ClearCase, Log4J, ANT, JUnit, IBM RAD, and Apache Tomcat. </w:t>
      </w:r>
    </w:p>
    <w:p w:rsidR="003B4B88" w:rsidRPr="00602FFA" w:rsidRDefault="003B4B88" w:rsidP="003B4B88">
      <w:pPr>
        <w:pStyle w:val="DefaultText"/>
        <w:jc w:val="both"/>
        <w:rPr>
          <w:rFonts w:asciiTheme="minorHAnsi" w:hAnsiTheme="minorHAnsi" w:cstheme="minorHAnsi"/>
          <w:sz w:val="22"/>
          <w:szCs w:val="22"/>
        </w:rPr>
      </w:pPr>
    </w:p>
    <w:p w:rsidR="003B4B88" w:rsidRPr="00602FFA" w:rsidRDefault="002E3E1B" w:rsidP="003B4B88">
      <w:pPr>
        <w:widowControl w:val="0"/>
        <w:autoSpaceDE w:val="0"/>
        <w:autoSpaceDN w:val="0"/>
        <w:adjustRightInd w:val="0"/>
        <w:rPr>
          <w:rFonts w:asciiTheme="minorHAnsi" w:hAnsiTheme="minorHAnsi" w:cstheme="minorHAnsi"/>
          <w:b/>
          <w:sz w:val="22"/>
          <w:szCs w:val="22"/>
        </w:rPr>
      </w:pPr>
      <w:r w:rsidRPr="00602FFA">
        <w:rPr>
          <w:rFonts w:asciiTheme="minorHAnsi" w:hAnsiTheme="minorHAnsi" w:cstheme="minorHAnsi"/>
          <w:b/>
          <w:sz w:val="22"/>
          <w:szCs w:val="22"/>
        </w:rPr>
        <w:t xml:space="preserve">Client: </w:t>
      </w:r>
      <w:r w:rsidR="0084600D" w:rsidRPr="00602FFA">
        <w:rPr>
          <w:rFonts w:asciiTheme="minorHAnsi" w:hAnsiTheme="minorHAnsi" w:cstheme="minorHAnsi"/>
          <w:b/>
          <w:sz w:val="22"/>
          <w:szCs w:val="22"/>
        </w:rPr>
        <w:t>Merge Healthcare,</w:t>
      </w:r>
      <w:r w:rsidRPr="00602FFA">
        <w:rPr>
          <w:rFonts w:asciiTheme="minorHAnsi" w:hAnsiTheme="minorHAnsi" w:cstheme="minorHAnsi"/>
          <w:b/>
          <w:sz w:val="22"/>
          <w:szCs w:val="22"/>
        </w:rPr>
        <w:t>Milwaukee, WI</w:t>
      </w:r>
      <w:r w:rsidRPr="00602FFA">
        <w:rPr>
          <w:rFonts w:asciiTheme="minorHAnsi" w:hAnsiTheme="minorHAnsi" w:cstheme="minorHAnsi"/>
          <w:b/>
          <w:sz w:val="22"/>
          <w:szCs w:val="22"/>
        </w:rPr>
        <w:tab/>
      </w:r>
      <w:r w:rsidR="00602FFA">
        <w:rPr>
          <w:rFonts w:asciiTheme="minorHAnsi" w:hAnsiTheme="minorHAnsi" w:cstheme="minorHAnsi"/>
          <w:b/>
          <w:sz w:val="22"/>
          <w:szCs w:val="22"/>
        </w:rPr>
        <w:tab/>
      </w:r>
      <w:r w:rsidR="00602FFA">
        <w:rPr>
          <w:rFonts w:asciiTheme="minorHAnsi" w:hAnsiTheme="minorHAnsi" w:cstheme="minorHAnsi"/>
          <w:b/>
          <w:sz w:val="22"/>
          <w:szCs w:val="22"/>
        </w:rPr>
        <w:tab/>
      </w:r>
      <w:r w:rsidR="00602FFA">
        <w:rPr>
          <w:rFonts w:asciiTheme="minorHAnsi" w:hAnsiTheme="minorHAnsi" w:cstheme="minorHAnsi"/>
          <w:b/>
          <w:sz w:val="22"/>
          <w:szCs w:val="22"/>
        </w:rPr>
        <w:tab/>
      </w:r>
      <w:r w:rsidRPr="00602FFA">
        <w:rPr>
          <w:rFonts w:asciiTheme="minorHAnsi" w:hAnsiTheme="minorHAnsi" w:cstheme="minorHAnsi"/>
          <w:b/>
          <w:sz w:val="22"/>
          <w:szCs w:val="22"/>
        </w:rPr>
        <w:t>Duration:</w:t>
      </w:r>
      <w:r w:rsidR="000917C5" w:rsidRPr="00602FFA">
        <w:rPr>
          <w:rFonts w:asciiTheme="minorHAnsi" w:hAnsiTheme="minorHAnsi" w:cstheme="minorHAnsi"/>
          <w:b/>
          <w:sz w:val="22"/>
          <w:szCs w:val="22"/>
        </w:rPr>
        <w:t xml:space="preserve"> Jan 2010- March2011</w:t>
      </w:r>
      <w:r w:rsidR="0084600D" w:rsidRPr="00602FFA">
        <w:rPr>
          <w:rFonts w:asciiTheme="minorHAnsi" w:hAnsiTheme="minorHAnsi" w:cstheme="minorHAnsi"/>
          <w:b/>
          <w:sz w:val="22"/>
          <w:szCs w:val="22"/>
        </w:rPr>
        <w:br/>
      </w:r>
      <w:r w:rsidRPr="00602FFA">
        <w:rPr>
          <w:rFonts w:asciiTheme="minorHAnsi" w:hAnsiTheme="minorHAnsi" w:cstheme="minorHAnsi"/>
          <w:b/>
          <w:sz w:val="22"/>
          <w:szCs w:val="22"/>
        </w:rPr>
        <w:t xml:space="preserve">Role: </w:t>
      </w:r>
      <w:r w:rsidR="0084600D" w:rsidRPr="00602FFA">
        <w:rPr>
          <w:rFonts w:asciiTheme="minorHAnsi" w:hAnsiTheme="minorHAnsi" w:cstheme="minorHAnsi"/>
          <w:b/>
          <w:sz w:val="22"/>
          <w:szCs w:val="22"/>
        </w:rPr>
        <w:t>Java Developer </w:t>
      </w:r>
      <w:r w:rsidR="0084600D" w:rsidRPr="00602FFA">
        <w:rPr>
          <w:rFonts w:asciiTheme="minorHAnsi" w:hAnsiTheme="minorHAnsi" w:cstheme="minorHAnsi"/>
          <w:b/>
          <w:sz w:val="22"/>
          <w:szCs w:val="22"/>
        </w:rPr>
        <w:br/>
      </w:r>
      <w:r w:rsidR="0084600D" w:rsidRPr="00602FFA">
        <w:rPr>
          <w:rFonts w:asciiTheme="minorHAnsi" w:hAnsiTheme="minorHAnsi" w:cstheme="minorHAnsi"/>
          <w:b/>
          <w:sz w:val="22"/>
          <w:szCs w:val="22"/>
        </w:rPr>
        <w:br/>
      </w:r>
      <w:r w:rsidRPr="00602FFA">
        <w:rPr>
          <w:rFonts w:asciiTheme="minorHAnsi" w:hAnsiTheme="minorHAnsi" w:cstheme="minorHAnsi"/>
          <w:b/>
          <w:sz w:val="22"/>
          <w:szCs w:val="22"/>
        </w:rPr>
        <w:t>Description:</w:t>
      </w:r>
      <w:r w:rsidR="0084600D" w:rsidRPr="00602FFA">
        <w:rPr>
          <w:rFonts w:asciiTheme="minorHAnsi" w:hAnsiTheme="minorHAnsi" w:cstheme="minorHAnsi"/>
          <w:b/>
          <w:sz w:val="22"/>
          <w:szCs w:val="22"/>
        </w:rPr>
        <w:t>Merge Healthcare is the leading provider of enterprise imaging and interoperability solutions. Merge solutions facilitate the sharing of images to create a more effective and efficient electronic healthcare experience for patients and physicians. </w:t>
      </w:r>
    </w:p>
    <w:p w:rsidR="003B4B88" w:rsidRPr="00602FFA" w:rsidRDefault="003B4B88" w:rsidP="003B4B88">
      <w:pPr>
        <w:widowControl w:val="0"/>
        <w:autoSpaceDE w:val="0"/>
        <w:autoSpaceDN w:val="0"/>
        <w:adjustRightInd w:val="0"/>
        <w:rPr>
          <w:rFonts w:asciiTheme="minorHAnsi" w:hAnsiTheme="minorHAnsi" w:cstheme="minorHAnsi"/>
          <w:b/>
          <w:sz w:val="22"/>
          <w:szCs w:val="22"/>
        </w:rPr>
      </w:pPr>
    </w:p>
    <w:p w:rsidR="003B4B88" w:rsidRPr="00602FFA" w:rsidRDefault="003B4B88" w:rsidP="003B4B88">
      <w:pPr>
        <w:pStyle w:val="BodyText"/>
        <w:tabs>
          <w:tab w:val="left" w:pos="90"/>
        </w:tabs>
        <w:rPr>
          <w:rFonts w:asciiTheme="minorHAnsi" w:hAnsiTheme="minorHAnsi" w:cstheme="minorHAnsi"/>
          <w:b/>
          <w:sz w:val="22"/>
          <w:szCs w:val="22"/>
        </w:rPr>
      </w:pPr>
      <w:r w:rsidRPr="00602FFA">
        <w:rPr>
          <w:rFonts w:asciiTheme="minorHAnsi" w:hAnsiTheme="minorHAnsi" w:cstheme="minorHAnsi"/>
          <w:b/>
          <w:sz w:val="22"/>
          <w:szCs w:val="22"/>
        </w:rPr>
        <w:t>Role: Java Developer</w:t>
      </w:r>
    </w:p>
    <w:p w:rsidR="003B4B88" w:rsidRPr="00602FFA" w:rsidRDefault="003B4B88" w:rsidP="003B4B88">
      <w:pPr>
        <w:jc w:val="both"/>
        <w:rPr>
          <w:rFonts w:asciiTheme="minorHAnsi" w:eastAsia="Arial" w:hAnsiTheme="minorHAnsi" w:cstheme="minorHAnsi"/>
          <w:sz w:val="22"/>
          <w:szCs w:val="22"/>
        </w:rPr>
      </w:pPr>
    </w:p>
    <w:p w:rsidR="003B4B88" w:rsidRPr="00602FFA" w:rsidRDefault="003B4B88" w:rsidP="003B4B88">
      <w:pPr>
        <w:jc w:val="both"/>
        <w:rPr>
          <w:rFonts w:asciiTheme="minorHAnsi" w:eastAsia="Calibri" w:hAnsiTheme="minorHAnsi" w:cstheme="minorHAnsi"/>
          <w:b/>
          <w:sz w:val="22"/>
          <w:szCs w:val="22"/>
        </w:rPr>
      </w:pPr>
      <w:r w:rsidRPr="00602FFA">
        <w:rPr>
          <w:rFonts w:asciiTheme="minorHAnsi" w:eastAsia="Calibri" w:hAnsiTheme="minorHAnsi" w:cstheme="minorHAnsi"/>
          <w:b/>
          <w:sz w:val="22"/>
          <w:szCs w:val="22"/>
        </w:rPr>
        <w:t>Responsibilities:</w:t>
      </w:r>
    </w:p>
    <w:p w:rsidR="003B4B88" w:rsidRPr="00602FFA" w:rsidRDefault="003B4B88" w:rsidP="003B4B88">
      <w:pPr>
        <w:widowControl w:val="0"/>
        <w:numPr>
          <w:ilvl w:val="0"/>
          <w:numId w:val="8"/>
        </w:numPr>
        <w:tabs>
          <w:tab w:val="clear" w:pos="720"/>
          <w:tab w:val="num" w:pos="360"/>
          <w:tab w:val="num" w:pos="1800"/>
        </w:tabs>
        <w:ind w:left="360" w:right="-360"/>
        <w:jc w:val="both"/>
        <w:rPr>
          <w:rFonts w:asciiTheme="minorHAnsi" w:hAnsiTheme="minorHAnsi" w:cstheme="minorHAnsi"/>
          <w:sz w:val="22"/>
          <w:szCs w:val="22"/>
        </w:rPr>
      </w:pPr>
      <w:r w:rsidRPr="00602FFA">
        <w:rPr>
          <w:rFonts w:asciiTheme="minorHAnsi" w:hAnsiTheme="minorHAnsi" w:cstheme="minorHAnsi"/>
          <w:sz w:val="22"/>
          <w:szCs w:val="22"/>
        </w:rPr>
        <w:t xml:space="preserve">Designed the application using the J2EE design patterns such as </w:t>
      </w:r>
      <w:r w:rsidRPr="00602FFA">
        <w:rPr>
          <w:rFonts w:asciiTheme="minorHAnsi" w:hAnsiTheme="minorHAnsi" w:cstheme="minorHAnsi"/>
          <w:b/>
          <w:sz w:val="22"/>
          <w:szCs w:val="22"/>
        </w:rPr>
        <w:t xml:space="preserve">Session Façade, Business Delegate, Service Locator, Value Object, Value List Handler, Singleton. </w:t>
      </w:r>
    </w:p>
    <w:p w:rsidR="003B4B88" w:rsidRPr="00602FFA" w:rsidRDefault="003B4B88" w:rsidP="003B4B88">
      <w:pPr>
        <w:widowControl w:val="0"/>
        <w:numPr>
          <w:ilvl w:val="0"/>
          <w:numId w:val="8"/>
        </w:numPr>
        <w:tabs>
          <w:tab w:val="clear" w:pos="720"/>
          <w:tab w:val="num" w:pos="360"/>
          <w:tab w:val="num" w:pos="1800"/>
        </w:tabs>
        <w:ind w:left="360" w:right="-360"/>
        <w:jc w:val="both"/>
        <w:rPr>
          <w:rFonts w:asciiTheme="minorHAnsi" w:hAnsiTheme="minorHAnsi" w:cstheme="minorHAnsi"/>
          <w:sz w:val="22"/>
          <w:szCs w:val="22"/>
        </w:rPr>
      </w:pPr>
      <w:r w:rsidRPr="00602FFA">
        <w:rPr>
          <w:rFonts w:asciiTheme="minorHAnsi" w:hAnsiTheme="minorHAnsi" w:cstheme="minorHAnsi"/>
          <w:sz w:val="22"/>
          <w:szCs w:val="22"/>
        </w:rPr>
        <w:t xml:space="preserve">Developed Use case diagrams, Object diagrams, Class diagrams, and Sequence diagrams using </w:t>
      </w:r>
      <w:r w:rsidRPr="00602FFA">
        <w:rPr>
          <w:rFonts w:asciiTheme="minorHAnsi" w:hAnsiTheme="minorHAnsi" w:cstheme="minorHAnsi"/>
          <w:b/>
          <w:bCs/>
          <w:sz w:val="22"/>
          <w:szCs w:val="22"/>
        </w:rPr>
        <w:t>UML</w:t>
      </w:r>
      <w:r w:rsidRPr="00602FFA">
        <w:rPr>
          <w:rFonts w:asciiTheme="minorHAnsi" w:hAnsiTheme="minorHAnsi" w:cstheme="minorHAnsi"/>
          <w:sz w:val="22"/>
          <w:szCs w:val="22"/>
        </w:rPr>
        <w:t>.</w:t>
      </w:r>
    </w:p>
    <w:p w:rsidR="003B4B88" w:rsidRPr="00602FFA" w:rsidRDefault="003B4B88" w:rsidP="003B4B88">
      <w:pPr>
        <w:numPr>
          <w:ilvl w:val="0"/>
          <w:numId w:val="8"/>
        </w:numPr>
        <w:tabs>
          <w:tab w:val="num" w:pos="360"/>
        </w:tabs>
        <w:ind w:left="360"/>
        <w:jc w:val="both"/>
        <w:rPr>
          <w:rFonts w:asciiTheme="minorHAnsi" w:hAnsiTheme="minorHAnsi" w:cstheme="minorHAnsi"/>
          <w:sz w:val="22"/>
          <w:szCs w:val="22"/>
        </w:rPr>
      </w:pPr>
      <w:r w:rsidRPr="00602FFA">
        <w:rPr>
          <w:rFonts w:asciiTheme="minorHAnsi" w:hAnsiTheme="minorHAnsi" w:cstheme="minorHAnsi"/>
          <w:sz w:val="22"/>
          <w:szCs w:val="22"/>
        </w:rPr>
        <w:t xml:space="preserve">Developed presentation tier as </w:t>
      </w:r>
      <w:r w:rsidRPr="00602FFA">
        <w:rPr>
          <w:rFonts w:asciiTheme="minorHAnsi" w:hAnsiTheme="minorHAnsi" w:cstheme="minorHAnsi"/>
          <w:b/>
          <w:sz w:val="22"/>
          <w:szCs w:val="22"/>
        </w:rPr>
        <w:t>HTML, JSPs</w:t>
      </w:r>
      <w:r w:rsidRPr="00602FFA">
        <w:rPr>
          <w:rFonts w:asciiTheme="minorHAnsi" w:hAnsiTheme="minorHAnsi" w:cstheme="minorHAnsi"/>
          <w:sz w:val="22"/>
          <w:szCs w:val="22"/>
        </w:rPr>
        <w:t xml:space="preserve"> using </w:t>
      </w:r>
      <w:r w:rsidRPr="00602FFA">
        <w:rPr>
          <w:rFonts w:asciiTheme="minorHAnsi" w:hAnsiTheme="minorHAnsi" w:cstheme="minorHAnsi"/>
          <w:b/>
          <w:sz w:val="22"/>
          <w:szCs w:val="22"/>
        </w:rPr>
        <w:t>Struts</w:t>
      </w:r>
      <w:r w:rsidRPr="00602FFA">
        <w:rPr>
          <w:rFonts w:asciiTheme="minorHAnsi" w:hAnsiTheme="minorHAnsi" w:cstheme="minorHAnsi"/>
          <w:sz w:val="22"/>
          <w:szCs w:val="22"/>
        </w:rPr>
        <w:t xml:space="preserve"> Framework. </w:t>
      </w:r>
    </w:p>
    <w:p w:rsidR="003B4B88" w:rsidRPr="00602FFA" w:rsidRDefault="003B4B88" w:rsidP="003B4B88">
      <w:pPr>
        <w:numPr>
          <w:ilvl w:val="0"/>
          <w:numId w:val="8"/>
        </w:numPr>
        <w:tabs>
          <w:tab w:val="num" w:pos="360"/>
        </w:tabs>
        <w:ind w:left="360"/>
        <w:jc w:val="both"/>
        <w:rPr>
          <w:rFonts w:asciiTheme="minorHAnsi" w:hAnsiTheme="minorHAnsi" w:cstheme="minorHAnsi"/>
          <w:b/>
          <w:sz w:val="22"/>
          <w:szCs w:val="22"/>
        </w:rPr>
      </w:pPr>
      <w:r w:rsidRPr="00602FFA">
        <w:rPr>
          <w:rFonts w:asciiTheme="minorHAnsi" w:hAnsiTheme="minorHAnsi" w:cstheme="minorHAnsi"/>
          <w:b/>
          <w:sz w:val="22"/>
          <w:szCs w:val="22"/>
        </w:rPr>
        <w:t xml:space="preserve">Developed the middle tier using EJBs. </w:t>
      </w:r>
    </w:p>
    <w:p w:rsidR="003B4B88" w:rsidRPr="00602FFA" w:rsidRDefault="003B4B88" w:rsidP="003B4B88">
      <w:pPr>
        <w:widowControl w:val="0"/>
        <w:numPr>
          <w:ilvl w:val="0"/>
          <w:numId w:val="8"/>
        </w:numPr>
        <w:tabs>
          <w:tab w:val="num" w:pos="360"/>
        </w:tabs>
        <w:suppressAutoHyphens/>
        <w:autoSpaceDE w:val="0"/>
        <w:ind w:left="360"/>
        <w:jc w:val="both"/>
        <w:rPr>
          <w:rFonts w:asciiTheme="minorHAnsi" w:hAnsiTheme="minorHAnsi" w:cstheme="minorHAnsi"/>
          <w:bCs/>
          <w:sz w:val="22"/>
          <w:szCs w:val="22"/>
        </w:rPr>
      </w:pPr>
      <w:r w:rsidRPr="00602FFA">
        <w:rPr>
          <w:rFonts w:asciiTheme="minorHAnsi" w:hAnsiTheme="minorHAnsi" w:cstheme="minorHAnsi"/>
          <w:bCs/>
          <w:sz w:val="22"/>
          <w:szCs w:val="22"/>
        </w:rPr>
        <w:t xml:space="preserve">Developed </w:t>
      </w:r>
      <w:r w:rsidRPr="00602FFA">
        <w:rPr>
          <w:rFonts w:asciiTheme="minorHAnsi" w:hAnsiTheme="minorHAnsi" w:cstheme="minorHAnsi"/>
          <w:b/>
          <w:sz w:val="22"/>
          <w:szCs w:val="22"/>
        </w:rPr>
        <w:t>session, entity beans and message driven beans</w:t>
      </w:r>
      <w:r w:rsidRPr="00602FFA">
        <w:rPr>
          <w:rFonts w:asciiTheme="minorHAnsi" w:hAnsiTheme="minorHAnsi" w:cstheme="minorHAnsi"/>
          <w:bCs/>
          <w:sz w:val="22"/>
          <w:szCs w:val="22"/>
        </w:rPr>
        <w:t>.</w:t>
      </w:r>
    </w:p>
    <w:p w:rsidR="003B4B88" w:rsidRPr="00602FFA" w:rsidRDefault="003B4B88" w:rsidP="003B4B88">
      <w:pPr>
        <w:numPr>
          <w:ilvl w:val="0"/>
          <w:numId w:val="8"/>
        </w:numPr>
        <w:tabs>
          <w:tab w:val="num" w:pos="360"/>
        </w:tabs>
        <w:ind w:left="360"/>
        <w:jc w:val="both"/>
        <w:rPr>
          <w:rFonts w:asciiTheme="minorHAnsi" w:hAnsiTheme="minorHAnsi" w:cstheme="minorHAnsi"/>
          <w:sz w:val="22"/>
          <w:szCs w:val="22"/>
        </w:rPr>
      </w:pPr>
      <w:r w:rsidRPr="00602FFA">
        <w:rPr>
          <w:rFonts w:asciiTheme="minorHAnsi" w:hAnsiTheme="minorHAnsi" w:cstheme="minorHAnsi"/>
          <w:sz w:val="22"/>
          <w:szCs w:val="22"/>
        </w:rPr>
        <w:t xml:space="preserve">Entity Beans used for accessing data from the </w:t>
      </w:r>
      <w:r w:rsidRPr="00602FFA">
        <w:rPr>
          <w:rFonts w:asciiTheme="minorHAnsi" w:hAnsiTheme="minorHAnsi" w:cstheme="minorHAnsi"/>
          <w:b/>
          <w:sz w:val="22"/>
          <w:szCs w:val="22"/>
        </w:rPr>
        <w:t>SQL Server</w:t>
      </w:r>
      <w:r w:rsidRPr="00602FFA">
        <w:rPr>
          <w:rFonts w:asciiTheme="minorHAnsi" w:hAnsiTheme="minorHAnsi" w:cstheme="minorHAnsi"/>
          <w:sz w:val="22"/>
          <w:szCs w:val="22"/>
        </w:rPr>
        <w:t xml:space="preserve"> database. </w:t>
      </w:r>
    </w:p>
    <w:p w:rsidR="003B4B88" w:rsidRPr="00602FFA" w:rsidRDefault="003B4B88" w:rsidP="003B4B88">
      <w:pPr>
        <w:numPr>
          <w:ilvl w:val="0"/>
          <w:numId w:val="8"/>
        </w:numPr>
        <w:tabs>
          <w:tab w:val="num" w:pos="360"/>
        </w:tabs>
        <w:ind w:left="360"/>
        <w:jc w:val="both"/>
        <w:rPr>
          <w:rFonts w:asciiTheme="minorHAnsi" w:hAnsiTheme="minorHAnsi" w:cstheme="minorHAnsi"/>
          <w:sz w:val="22"/>
          <w:szCs w:val="22"/>
        </w:rPr>
      </w:pPr>
      <w:r w:rsidRPr="00602FFA">
        <w:rPr>
          <w:rFonts w:asciiTheme="minorHAnsi" w:hAnsiTheme="minorHAnsi" w:cstheme="minorHAnsi"/>
          <w:sz w:val="22"/>
          <w:szCs w:val="22"/>
        </w:rPr>
        <w:t xml:space="preserve">Prepared high and low level design documents for the business modules for future references and updates. </w:t>
      </w:r>
    </w:p>
    <w:p w:rsidR="003B4B88" w:rsidRPr="00602FFA" w:rsidRDefault="003B4B88" w:rsidP="003B4B88">
      <w:pPr>
        <w:numPr>
          <w:ilvl w:val="0"/>
          <w:numId w:val="8"/>
        </w:numPr>
        <w:tabs>
          <w:tab w:val="num" w:pos="360"/>
        </w:tabs>
        <w:ind w:left="360"/>
        <w:jc w:val="both"/>
        <w:rPr>
          <w:rFonts w:asciiTheme="minorHAnsi" w:hAnsiTheme="minorHAnsi" w:cstheme="minorHAnsi"/>
          <w:sz w:val="22"/>
          <w:szCs w:val="22"/>
        </w:rPr>
      </w:pPr>
      <w:r w:rsidRPr="00602FFA">
        <w:rPr>
          <w:rFonts w:asciiTheme="minorHAnsi" w:hAnsiTheme="minorHAnsi" w:cstheme="minorHAnsi"/>
          <w:sz w:val="22"/>
          <w:szCs w:val="22"/>
        </w:rPr>
        <w:t xml:space="preserve">Deployed the application on </w:t>
      </w:r>
      <w:r w:rsidRPr="00602FFA">
        <w:rPr>
          <w:rFonts w:asciiTheme="minorHAnsi" w:hAnsiTheme="minorHAnsi" w:cstheme="minorHAnsi"/>
          <w:b/>
          <w:sz w:val="22"/>
          <w:szCs w:val="22"/>
        </w:rPr>
        <w:t>Websphere</w:t>
      </w:r>
      <w:r w:rsidRPr="00602FFA">
        <w:rPr>
          <w:rFonts w:asciiTheme="minorHAnsi" w:hAnsiTheme="minorHAnsi" w:cstheme="minorHAnsi"/>
          <w:sz w:val="22"/>
          <w:szCs w:val="22"/>
        </w:rPr>
        <w:t xml:space="preserve"> application server in development and production environment. </w:t>
      </w:r>
    </w:p>
    <w:p w:rsidR="003B4B88" w:rsidRPr="00602FFA" w:rsidRDefault="003B4B88" w:rsidP="003B4B88">
      <w:pPr>
        <w:pStyle w:val="NormalVerdana"/>
        <w:numPr>
          <w:ilvl w:val="0"/>
          <w:numId w:val="8"/>
        </w:numPr>
        <w:tabs>
          <w:tab w:val="num" w:pos="360"/>
        </w:tabs>
        <w:ind w:hanging="720"/>
        <w:rPr>
          <w:rFonts w:asciiTheme="minorHAnsi" w:hAnsiTheme="minorHAnsi" w:cstheme="minorHAnsi"/>
        </w:rPr>
      </w:pPr>
      <w:r w:rsidRPr="00602FFA">
        <w:rPr>
          <w:rStyle w:val="mainheadprod1"/>
          <w:rFonts w:asciiTheme="minorHAnsi" w:hAnsiTheme="minorHAnsi" w:cstheme="minorHAnsi"/>
          <w:color w:val="auto"/>
          <w:sz w:val="22"/>
          <w:szCs w:val="22"/>
        </w:rPr>
        <w:t>Undertook the Integration and testing of the different parts of the application.</w:t>
      </w:r>
    </w:p>
    <w:p w:rsidR="003B4B88" w:rsidRPr="00602FFA" w:rsidRDefault="003B4B88" w:rsidP="003B4B88">
      <w:pPr>
        <w:pStyle w:val="NormalVerdana"/>
        <w:numPr>
          <w:ilvl w:val="0"/>
          <w:numId w:val="8"/>
        </w:numPr>
        <w:tabs>
          <w:tab w:val="num" w:pos="360"/>
        </w:tabs>
        <w:ind w:hanging="720"/>
        <w:rPr>
          <w:rStyle w:val="mainheadprod1"/>
          <w:rFonts w:asciiTheme="minorHAnsi" w:hAnsiTheme="minorHAnsi" w:cstheme="minorHAnsi"/>
          <w:b w:val="0"/>
          <w:bCs w:val="0"/>
          <w:color w:val="auto"/>
          <w:sz w:val="22"/>
          <w:szCs w:val="22"/>
        </w:rPr>
      </w:pPr>
      <w:r w:rsidRPr="00602FFA">
        <w:rPr>
          <w:rStyle w:val="mainheadprod1"/>
          <w:rFonts w:asciiTheme="minorHAnsi" w:hAnsiTheme="minorHAnsi" w:cstheme="minorHAnsi"/>
          <w:color w:val="auto"/>
          <w:sz w:val="22"/>
          <w:szCs w:val="22"/>
        </w:rPr>
        <w:t>Developed automated Build files using ANT.</w:t>
      </w:r>
    </w:p>
    <w:p w:rsidR="003B4B88" w:rsidRPr="00602FFA" w:rsidRDefault="003B4B88" w:rsidP="003B4B88">
      <w:pPr>
        <w:pStyle w:val="Normalverdana9points"/>
        <w:numPr>
          <w:ilvl w:val="0"/>
          <w:numId w:val="8"/>
        </w:numPr>
        <w:tabs>
          <w:tab w:val="num" w:pos="360"/>
        </w:tabs>
        <w:spacing w:after="0" w:line="240" w:lineRule="auto"/>
        <w:ind w:left="360"/>
        <w:rPr>
          <w:rFonts w:asciiTheme="minorHAnsi" w:hAnsiTheme="minorHAnsi" w:cstheme="minorHAnsi"/>
          <w:sz w:val="22"/>
          <w:szCs w:val="22"/>
        </w:rPr>
      </w:pPr>
      <w:r w:rsidRPr="00602FFA">
        <w:rPr>
          <w:rFonts w:asciiTheme="minorHAnsi" w:hAnsiTheme="minorHAnsi" w:cstheme="minorHAnsi"/>
          <w:sz w:val="22"/>
          <w:szCs w:val="22"/>
        </w:rPr>
        <w:t xml:space="preserve">Used </w:t>
      </w:r>
      <w:r w:rsidRPr="00602FFA">
        <w:rPr>
          <w:rFonts w:asciiTheme="minorHAnsi" w:hAnsiTheme="minorHAnsi" w:cstheme="minorHAnsi"/>
          <w:b/>
          <w:sz w:val="22"/>
          <w:szCs w:val="22"/>
        </w:rPr>
        <w:t>Subversion</w:t>
      </w:r>
      <w:r w:rsidRPr="00602FFA">
        <w:rPr>
          <w:rFonts w:asciiTheme="minorHAnsi" w:hAnsiTheme="minorHAnsi" w:cstheme="minorHAnsi"/>
          <w:sz w:val="22"/>
          <w:szCs w:val="22"/>
        </w:rPr>
        <w:t xml:space="preserve"> for version control and </w:t>
      </w:r>
      <w:r w:rsidRPr="00602FFA">
        <w:rPr>
          <w:rFonts w:asciiTheme="minorHAnsi" w:hAnsiTheme="minorHAnsi" w:cstheme="minorHAnsi"/>
          <w:b/>
          <w:sz w:val="22"/>
          <w:szCs w:val="22"/>
        </w:rPr>
        <w:t>log4j</w:t>
      </w:r>
      <w:r w:rsidRPr="00602FFA">
        <w:rPr>
          <w:rFonts w:asciiTheme="minorHAnsi" w:hAnsiTheme="minorHAnsi" w:cstheme="minorHAnsi"/>
          <w:sz w:val="22"/>
          <w:szCs w:val="22"/>
        </w:rPr>
        <w:t xml:space="preserve"> for logging errors.</w:t>
      </w:r>
    </w:p>
    <w:p w:rsidR="003B4B88" w:rsidRPr="00602FFA" w:rsidRDefault="003B4B88" w:rsidP="003B4B88">
      <w:pPr>
        <w:pStyle w:val="Normalverdana9points"/>
        <w:numPr>
          <w:ilvl w:val="0"/>
          <w:numId w:val="8"/>
        </w:numPr>
        <w:tabs>
          <w:tab w:val="num" w:pos="360"/>
        </w:tabs>
        <w:spacing w:after="0" w:line="240" w:lineRule="auto"/>
        <w:ind w:left="360"/>
        <w:rPr>
          <w:rFonts w:asciiTheme="minorHAnsi" w:hAnsiTheme="minorHAnsi" w:cstheme="minorHAnsi"/>
          <w:sz w:val="22"/>
          <w:szCs w:val="22"/>
        </w:rPr>
      </w:pPr>
      <w:r w:rsidRPr="00602FFA">
        <w:rPr>
          <w:rFonts w:asciiTheme="minorHAnsi" w:hAnsiTheme="minorHAnsi" w:cstheme="minorHAnsi"/>
          <w:sz w:val="22"/>
          <w:szCs w:val="22"/>
        </w:rPr>
        <w:t>Code Walkthrough, Test cases and Test Plans.</w:t>
      </w:r>
    </w:p>
    <w:p w:rsidR="003B4B88" w:rsidRPr="00602FFA" w:rsidRDefault="003B4B88" w:rsidP="003B4B88">
      <w:pPr>
        <w:pStyle w:val="Normalverdana9points"/>
        <w:spacing w:after="0" w:line="240" w:lineRule="auto"/>
        <w:ind w:left="360"/>
        <w:rPr>
          <w:rFonts w:asciiTheme="minorHAnsi" w:hAnsiTheme="minorHAnsi" w:cstheme="minorHAnsi"/>
          <w:sz w:val="22"/>
          <w:szCs w:val="22"/>
        </w:rPr>
      </w:pPr>
    </w:p>
    <w:p w:rsidR="003B4B88" w:rsidRPr="00602FFA" w:rsidRDefault="003B4B88" w:rsidP="003B4B88">
      <w:pPr>
        <w:pStyle w:val="Normalverdana9points"/>
        <w:spacing w:line="240" w:lineRule="auto"/>
        <w:rPr>
          <w:rFonts w:asciiTheme="minorHAnsi" w:hAnsiTheme="minorHAnsi" w:cstheme="minorHAnsi"/>
          <w:b/>
          <w:sz w:val="22"/>
          <w:szCs w:val="22"/>
        </w:rPr>
      </w:pPr>
      <w:r w:rsidRPr="00602FFA">
        <w:rPr>
          <w:rFonts w:asciiTheme="minorHAnsi" w:eastAsia="Calibri" w:hAnsiTheme="minorHAnsi" w:cstheme="minorHAnsi"/>
          <w:b/>
          <w:sz w:val="22"/>
          <w:szCs w:val="22"/>
        </w:rPr>
        <w:t>Environment:</w:t>
      </w:r>
      <w:r w:rsidRPr="00602FFA">
        <w:rPr>
          <w:rFonts w:asciiTheme="minorHAnsi" w:hAnsiTheme="minorHAnsi" w:cstheme="minorHAnsi"/>
          <w:b/>
          <w:bCs/>
          <w:sz w:val="22"/>
          <w:szCs w:val="22"/>
        </w:rPr>
        <w:t>Java/J2EE, Struts 1.2, Tiles , EJB, JMS, Servlets, JSP, JDBC, HTML, CSS, JavaScript, JUnit</w:t>
      </w:r>
      <w:r w:rsidRPr="00602FFA">
        <w:rPr>
          <w:rFonts w:asciiTheme="minorHAnsi" w:hAnsiTheme="minorHAnsi" w:cstheme="minorHAnsi"/>
          <w:b/>
          <w:sz w:val="22"/>
          <w:szCs w:val="22"/>
        </w:rPr>
        <w:t xml:space="preserve">, Websphere 7.0, Eclipse, SQL Server 2000, log4j, Subversion, Windows NT </w:t>
      </w:r>
    </w:p>
    <w:p w:rsidR="003B4B88" w:rsidRPr="00602FFA" w:rsidRDefault="002E3E1B" w:rsidP="002E3E1B">
      <w:pPr>
        <w:widowControl w:val="0"/>
        <w:autoSpaceDE w:val="0"/>
        <w:autoSpaceDN w:val="0"/>
        <w:adjustRightInd w:val="0"/>
        <w:rPr>
          <w:rFonts w:asciiTheme="minorHAnsi" w:hAnsiTheme="minorHAnsi" w:cstheme="minorHAnsi"/>
          <w:b/>
          <w:sz w:val="22"/>
          <w:szCs w:val="22"/>
        </w:rPr>
      </w:pPr>
      <w:r w:rsidRPr="00602FFA">
        <w:rPr>
          <w:rFonts w:asciiTheme="minorHAnsi" w:hAnsiTheme="minorHAnsi" w:cstheme="minorHAnsi"/>
          <w:b/>
          <w:sz w:val="22"/>
          <w:szCs w:val="22"/>
        </w:rPr>
        <w:t>Client: Allumez</w:t>
      </w:r>
      <w:r w:rsidR="00602FFA">
        <w:rPr>
          <w:rFonts w:asciiTheme="minorHAnsi" w:hAnsiTheme="minorHAnsi" w:cstheme="minorHAnsi"/>
          <w:b/>
          <w:sz w:val="22"/>
          <w:szCs w:val="22"/>
        </w:rPr>
        <w:t xml:space="preserve"> </w:t>
      </w:r>
      <w:r w:rsidRPr="00602FFA">
        <w:rPr>
          <w:rFonts w:asciiTheme="minorHAnsi" w:hAnsiTheme="minorHAnsi" w:cstheme="minorHAnsi"/>
          <w:b/>
          <w:sz w:val="22"/>
          <w:szCs w:val="22"/>
        </w:rPr>
        <w:t>Infotech Private Limited, India </w:t>
      </w:r>
      <w:r w:rsidR="00602FFA">
        <w:rPr>
          <w:rFonts w:asciiTheme="minorHAnsi" w:hAnsiTheme="minorHAnsi" w:cstheme="minorHAnsi"/>
          <w:b/>
          <w:sz w:val="22"/>
          <w:szCs w:val="22"/>
        </w:rPr>
        <w:tab/>
      </w:r>
      <w:r w:rsidR="00602FFA">
        <w:rPr>
          <w:rFonts w:asciiTheme="minorHAnsi" w:hAnsiTheme="minorHAnsi" w:cstheme="minorHAnsi"/>
          <w:b/>
          <w:sz w:val="22"/>
          <w:szCs w:val="22"/>
        </w:rPr>
        <w:tab/>
      </w:r>
      <w:r w:rsidR="00602FFA">
        <w:rPr>
          <w:rFonts w:asciiTheme="minorHAnsi" w:hAnsiTheme="minorHAnsi" w:cstheme="minorHAnsi"/>
          <w:b/>
          <w:sz w:val="22"/>
          <w:szCs w:val="22"/>
        </w:rPr>
        <w:tab/>
      </w:r>
      <w:r w:rsidR="00602FFA">
        <w:rPr>
          <w:rFonts w:asciiTheme="minorHAnsi" w:hAnsiTheme="minorHAnsi" w:cstheme="minorHAnsi"/>
          <w:b/>
          <w:sz w:val="22"/>
          <w:szCs w:val="22"/>
        </w:rPr>
        <w:tab/>
        <w:t xml:space="preserve">  </w:t>
      </w:r>
      <w:r w:rsidR="000917C5" w:rsidRPr="00602FFA">
        <w:rPr>
          <w:rFonts w:asciiTheme="minorHAnsi" w:hAnsiTheme="minorHAnsi" w:cstheme="minorHAnsi"/>
          <w:b/>
          <w:sz w:val="22"/>
          <w:szCs w:val="22"/>
        </w:rPr>
        <w:t>Duration: May 2008- Dec 2009</w:t>
      </w:r>
      <w:r w:rsidRPr="00602FFA">
        <w:rPr>
          <w:rFonts w:asciiTheme="minorHAnsi" w:hAnsiTheme="minorHAnsi" w:cstheme="minorHAnsi"/>
          <w:b/>
          <w:sz w:val="22"/>
          <w:szCs w:val="22"/>
        </w:rPr>
        <w:br/>
        <w:t>Role: Java Developer (Web services Intern) </w:t>
      </w:r>
      <w:r w:rsidRPr="00602FFA">
        <w:rPr>
          <w:rFonts w:asciiTheme="minorHAnsi" w:hAnsiTheme="minorHAnsi" w:cstheme="minorHAnsi"/>
          <w:b/>
          <w:sz w:val="22"/>
          <w:szCs w:val="22"/>
        </w:rPr>
        <w:br/>
      </w:r>
      <w:r w:rsidRPr="00602FFA">
        <w:rPr>
          <w:rFonts w:asciiTheme="minorHAnsi" w:hAnsiTheme="minorHAnsi" w:cstheme="minorHAnsi"/>
          <w:b/>
          <w:sz w:val="22"/>
          <w:szCs w:val="22"/>
        </w:rPr>
        <w:br/>
        <w:t>Description: AllumezInfotech provides ecommerce, CRM, marketing, content management, application development, portal development, website and design solutions to mid-large size companies.</w:t>
      </w:r>
      <w:r w:rsidRPr="00602FFA">
        <w:rPr>
          <w:rStyle w:val="apple-converted-space"/>
          <w:rFonts w:asciiTheme="minorHAnsi" w:hAnsiTheme="minorHAnsi" w:cstheme="minorHAnsi"/>
          <w:sz w:val="22"/>
          <w:szCs w:val="22"/>
          <w:shd w:val="clear" w:color="auto" w:fill="FFFFFF"/>
        </w:rPr>
        <w:t> </w:t>
      </w:r>
    </w:p>
    <w:p w:rsidR="003B4B88" w:rsidRPr="00602FFA" w:rsidRDefault="003B4B88" w:rsidP="003B4B88">
      <w:pPr>
        <w:rPr>
          <w:rFonts w:asciiTheme="minorHAnsi" w:hAnsiTheme="minorHAnsi" w:cstheme="minorHAnsi"/>
          <w:b/>
          <w:sz w:val="22"/>
          <w:szCs w:val="22"/>
        </w:rPr>
      </w:pPr>
      <w:r w:rsidRPr="00602FFA">
        <w:rPr>
          <w:rFonts w:asciiTheme="minorHAnsi" w:hAnsiTheme="minorHAnsi" w:cstheme="minorHAnsi"/>
          <w:b/>
          <w:sz w:val="22"/>
          <w:szCs w:val="22"/>
        </w:rPr>
        <w:t>Role: Java Developer</w:t>
      </w:r>
    </w:p>
    <w:p w:rsidR="003B4B88" w:rsidRPr="00602FFA" w:rsidRDefault="003B4B88" w:rsidP="003B4B88">
      <w:pPr>
        <w:rPr>
          <w:rFonts w:asciiTheme="minorHAnsi" w:hAnsiTheme="minorHAnsi" w:cstheme="minorHAnsi"/>
          <w:sz w:val="22"/>
          <w:szCs w:val="22"/>
        </w:rPr>
      </w:pPr>
    </w:p>
    <w:p w:rsidR="003B4B88" w:rsidRPr="00602FFA" w:rsidRDefault="003B4B88" w:rsidP="003B4B88">
      <w:pPr>
        <w:rPr>
          <w:rFonts w:asciiTheme="minorHAnsi" w:hAnsiTheme="minorHAnsi" w:cstheme="minorHAnsi"/>
          <w:b/>
          <w:sz w:val="22"/>
          <w:szCs w:val="22"/>
        </w:rPr>
      </w:pPr>
      <w:r w:rsidRPr="00602FFA">
        <w:rPr>
          <w:rFonts w:asciiTheme="minorHAnsi" w:hAnsiTheme="minorHAnsi" w:cstheme="minorHAnsi"/>
          <w:b/>
          <w:sz w:val="22"/>
          <w:szCs w:val="22"/>
        </w:rPr>
        <w:t>Responsibilities:</w:t>
      </w:r>
    </w:p>
    <w:p w:rsidR="003B4B88" w:rsidRPr="00602FFA" w:rsidRDefault="003B4B88" w:rsidP="003B4B88">
      <w:pPr>
        <w:rPr>
          <w:rFonts w:asciiTheme="minorHAnsi" w:hAnsiTheme="minorHAnsi" w:cstheme="minorHAnsi"/>
          <w:b/>
          <w:sz w:val="22"/>
          <w:szCs w:val="22"/>
        </w:rPr>
      </w:pPr>
    </w:p>
    <w:p w:rsidR="003B4B88" w:rsidRPr="00602FFA" w:rsidRDefault="003B4B88" w:rsidP="003B4B88">
      <w:pPr>
        <w:widowControl w:val="0"/>
        <w:numPr>
          <w:ilvl w:val="0"/>
          <w:numId w:val="9"/>
        </w:numPr>
        <w:tabs>
          <w:tab w:val="left" w:pos="900"/>
        </w:tabs>
        <w:suppressAutoHyphens/>
        <w:rPr>
          <w:rFonts w:asciiTheme="minorHAnsi" w:hAnsiTheme="minorHAnsi" w:cstheme="minorHAnsi"/>
          <w:sz w:val="22"/>
          <w:szCs w:val="22"/>
        </w:rPr>
      </w:pPr>
      <w:r w:rsidRPr="00602FFA">
        <w:rPr>
          <w:rFonts w:asciiTheme="minorHAnsi" w:hAnsiTheme="minorHAnsi" w:cstheme="minorHAnsi"/>
          <w:sz w:val="22"/>
          <w:szCs w:val="22"/>
        </w:rPr>
        <w:t xml:space="preserve">Involved in the </w:t>
      </w:r>
      <w:r w:rsidRPr="00602FFA">
        <w:rPr>
          <w:rFonts w:asciiTheme="minorHAnsi" w:hAnsiTheme="minorHAnsi" w:cstheme="minorHAnsi"/>
          <w:b/>
          <w:bCs/>
          <w:sz w:val="22"/>
          <w:szCs w:val="22"/>
        </w:rPr>
        <w:t xml:space="preserve">Requirements collection &amp; Analysis </w:t>
      </w:r>
      <w:r w:rsidRPr="00602FFA">
        <w:rPr>
          <w:rFonts w:asciiTheme="minorHAnsi" w:hAnsiTheme="minorHAnsi" w:cstheme="minorHAnsi"/>
          <w:bCs/>
          <w:sz w:val="22"/>
          <w:szCs w:val="22"/>
        </w:rPr>
        <w:t>from the business team</w:t>
      </w:r>
      <w:r w:rsidRPr="00602FFA">
        <w:rPr>
          <w:rFonts w:asciiTheme="minorHAnsi" w:hAnsiTheme="minorHAnsi" w:cstheme="minorHAnsi"/>
          <w:sz w:val="22"/>
          <w:szCs w:val="22"/>
        </w:rPr>
        <w:t xml:space="preserve">. </w:t>
      </w:r>
    </w:p>
    <w:p w:rsidR="003B4B88" w:rsidRPr="00602FFA" w:rsidRDefault="003B4B88" w:rsidP="003B4B88">
      <w:pPr>
        <w:widowControl w:val="0"/>
        <w:numPr>
          <w:ilvl w:val="0"/>
          <w:numId w:val="9"/>
        </w:numPr>
        <w:tabs>
          <w:tab w:val="left" w:pos="900"/>
        </w:tabs>
        <w:suppressAutoHyphens/>
        <w:rPr>
          <w:rFonts w:asciiTheme="minorHAnsi" w:hAnsiTheme="minorHAnsi" w:cstheme="minorHAnsi"/>
          <w:b/>
          <w:bCs/>
          <w:sz w:val="22"/>
          <w:szCs w:val="22"/>
        </w:rPr>
      </w:pPr>
      <w:r w:rsidRPr="00602FFA">
        <w:rPr>
          <w:rFonts w:asciiTheme="minorHAnsi" w:hAnsiTheme="minorHAnsi" w:cstheme="minorHAnsi"/>
          <w:sz w:val="22"/>
          <w:szCs w:val="22"/>
        </w:rPr>
        <w:t xml:space="preserve">Created the design documents with </w:t>
      </w:r>
      <w:r w:rsidRPr="00602FFA">
        <w:rPr>
          <w:rFonts w:asciiTheme="minorHAnsi" w:hAnsiTheme="minorHAnsi" w:cstheme="minorHAnsi"/>
          <w:b/>
          <w:sz w:val="22"/>
          <w:szCs w:val="22"/>
        </w:rPr>
        <w:t>use</w:t>
      </w:r>
      <w:r w:rsidRPr="00602FFA">
        <w:rPr>
          <w:rFonts w:asciiTheme="minorHAnsi" w:hAnsiTheme="minorHAnsi" w:cstheme="minorHAnsi"/>
          <w:b/>
          <w:bCs/>
          <w:sz w:val="22"/>
          <w:szCs w:val="22"/>
        </w:rPr>
        <w:t xml:space="preserve">case diagram, class diagrams, </w:t>
      </w:r>
      <w:r w:rsidR="002E3E1B" w:rsidRPr="00602FFA">
        <w:rPr>
          <w:rFonts w:asciiTheme="minorHAnsi" w:hAnsiTheme="minorHAnsi" w:cstheme="minorHAnsi"/>
          <w:b/>
          <w:bCs/>
          <w:sz w:val="22"/>
          <w:szCs w:val="22"/>
        </w:rPr>
        <w:t>and sequence</w:t>
      </w:r>
      <w:r w:rsidRPr="00602FFA">
        <w:rPr>
          <w:rFonts w:asciiTheme="minorHAnsi" w:hAnsiTheme="minorHAnsi" w:cstheme="minorHAnsi"/>
          <w:b/>
          <w:bCs/>
          <w:sz w:val="22"/>
          <w:szCs w:val="22"/>
        </w:rPr>
        <w:t xml:space="preserve"> diagrams </w:t>
      </w:r>
      <w:r w:rsidRPr="00602FFA">
        <w:rPr>
          <w:rFonts w:asciiTheme="minorHAnsi" w:hAnsiTheme="minorHAnsi" w:cstheme="minorHAnsi"/>
          <w:bCs/>
          <w:sz w:val="22"/>
          <w:szCs w:val="22"/>
        </w:rPr>
        <w:t>using</w:t>
      </w:r>
      <w:r w:rsidRPr="00602FFA">
        <w:rPr>
          <w:rFonts w:asciiTheme="minorHAnsi" w:hAnsiTheme="minorHAnsi" w:cstheme="minorHAnsi"/>
          <w:b/>
          <w:bCs/>
          <w:sz w:val="22"/>
          <w:szCs w:val="22"/>
        </w:rPr>
        <w:t xml:space="preserve"> Rational Rose.</w:t>
      </w:r>
    </w:p>
    <w:p w:rsidR="003B4B88" w:rsidRPr="00602FFA" w:rsidRDefault="003B4B88" w:rsidP="003B4B88">
      <w:pPr>
        <w:widowControl w:val="0"/>
        <w:numPr>
          <w:ilvl w:val="0"/>
          <w:numId w:val="9"/>
        </w:numPr>
        <w:tabs>
          <w:tab w:val="left" w:pos="900"/>
        </w:tabs>
        <w:suppressAutoHyphens/>
        <w:rPr>
          <w:rFonts w:asciiTheme="minorHAnsi" w:hAnsiTheme="minorHAnsi" w:cstheme="minorHAnsi"/>
          <w:sz w:val="22"/>
          <w:szCs w:val="22"/>
        </w:rPr>
      </w:pPr>
      <w:r w:rsidRPr="00602FFA">
        <w:rPr>
          <w:rFonts w:asciiTheme="minorHAnsi" w:hAnsiTheme="minorHAnsi" w:cstheme="minorHAnsi"/>
          <w:sz w:val="22"/>
          <w:szCs w:val="22"/>
        </w:rPr>
        <w:t xml:space="preserve">Implemented the MVC architecture using Apache </w:t>
      </w:r>
      <w:r w:rsidRPr="00602FFA">
        <w:rPr>
          <w:rFonts w:asciiTheme="minorHAnsi" w:hAnsiTheme="minorHAnsi" w:cstheme="minorHAnsi"/>
          <w:b/>
          <w:bCs/>
          <w:sz w:val="22"/>
          <w:szCs w:val="22"/>
        </w:rPr>
        <w:t>Struts1.2</w:t>
      </w:r>
      <w:r w:rsidRPr="00602FFA">
        <w:rPr>
          <w:rFonts w:asciiTheme="minorHAnsi" w:hAnsiTheme="minorHAnsi" w:cstheme="minorHAnsi"/>
          <w:sz w:val="22"/>
          <w:szCs w:val="22"/>
        </w:rPr>
        <w:t xml:space="preserve"> Framework.</w:t>
      </w:r>
    </w:p>
    <w:p w:rsidR="003B4B88" w:rsidRPr="00602FFA" w:rsidRDefault="003B4B88" w:rsidP="003B4B88">
      <w:pPr>
        <w:widowControl w:val="0"/>
        <w:numPr>
          <w:ilvl w:val="0"/>
          <w:numId w:val="9"/>
        </w:numPr>
        <w:tabs>
          <w:tab w:val="left" w:pos="900"/>
        </w:tabs>
        <w:suppressAutoHyphens/>
        <w:rPr>
          <w:rFonts w:asciiTheme="minorHAnsi" w:hAnsiTheme="minorHAnsi" w:cstheme="minorHAnsi"/>
          <w:sz w:val="22"/>
          <w:szCs w:val="22"/>
        </w:rPr>
      </w:pPr>
      <w:r w:rsidRPr="00602FFA">
        <w:rPr>
          <w:rFonts w:asciiTheme="minorHAnsi" w:hAnsiTheme="minorHAnsi" w:cstheme="minorHAnsi"/>
          <w:sz w:val="22"/>
          <w:szCs w:val="22"/>
        </w:rPr>
        <w:lastRenderedPageBreak/>
        <w:t xml:space="preserve">Implemented </w:t>
      </w:r>
      <w:r w:rsidRPr="00602FFA">
        <w:rPr>
          <w:rFonts w:asciiTheme="minorHAnsi" w:hAnsiTheme="minorHAnsi" w:cstheme="minorHAnsi"/>
          <w:b/>
          <w:bCs/>
          <w:sz w:val="22"/>
          <w:szCs w:val="22"/>
        </w:rPr>
        <w:t>Action Classes</w:t>
      </w:r>
      <w:r w:rsidRPr="00602FFA">
        <w:rPr>
          <w:rFonts w:asciiTheme="minorHAnsi" w:hAnsiTheme="minorHAnsi" w:cstheme="minorHAnsi"/>
          <w:sz w:val="22"/>
          <w:szCs w:val="22"/>
        </w:rPr>
        <w:t xml:space="preserve"> and </w:t>
      </w:r>
      <w:r w:rsidRPr="00602FFA">
        <w:rPr>
          <w:rFonts w:asciiTheme="minorHAnsi" w:hAnsiTheme="minorHAnsi" w:cstheme="minorHAnsi"/>
          <w:b/>
          <w:bCs/>
          <w:sz w:val="22"/>
          <w:szCs w:val="22"/>
        </w:rPr>
        <w:t>server side validations</w:t>
      </w:r>
      <w:r w:rsidRPr="00602FFA">
        <w:rPr>
          <w:rFonts w:asciiTheme="minorHAnsi" w:hAnsiTheme="minorHAnsi" w:cstheme="minorHAnsi"/>
          <w:sz w:val="22"/>
          <w:szCs w:val="22"/>
        </w:rPr>
        <w:t xml:space="preserve"> for account activity, payment history and Transactions.</w:t>
      </w:r>
    </w:p>
    <w:p w:rsidR="003B4B88" w:rsidRPr="00602FFA" w:rsidRDefault="003B4B88" w:rsidP="003B4B88">
      <w:pPr>
        <w:widowControl w:val="0"/>
        <w:numPr>
          <w:ilvl w:val="0"/>
          <w:numId w:val="9"/>
        </w:numPr>
        <w:tabs>
          <w:tab w:val="left" w:pos="900"/>
        </w:tabs>
        <w:suppressAutoHyphens/>
        <w:rPr>
          <w:rFonts w:asciiTheme="minorHAnsi" w:hAnsiTheme="minorHAnsi" w:cstheme="minorHAnsi"/>
          <w:sz w:val="22"/>
          <w:szCs w:val="22"/>
        </w:rPr>
      </w:pPr>
      <w:r w:rsidRPr="00602FFA">
        <w:rPr>
          <w:rFonts w:asciiTheme="minorHAnsi" w:hAnsiTheme="minorHAnsi" w:cstheme="minorHAnsi"/>
          <w:sz w:val="22"/>
          <w:szCs w:val="22"/>
        </w:rPr>
        <w:t xml:space="preserve">Implemented views using </w:t>
      </w:r>
      <w:r w:rsidRPr="00602FFA">
        <w:rPr>
          <w:rFonts w:asciiTheme="minorHAnsi" w:hAnsiTheme="minorHAnsi" w:cstheme="minorHAnsi"/>
          <w:b/>
          <w:bCs/>
          <w:sz w:val="22"/>
          <w:szCs w:val="22"/>
        </w:rPr>
        <w:t xml:space="preserve">Struts tags, JSTL2.0 </w:t>
      </w:r>
      <w:r w:rsidRPr="00602FFA">
        <w:rPr>
          <w:rFonts w:asciiTheme="minorHAnsi" w:hAnsiTheme="minorHAnsi" w:cstheme="minorHAnsi"/>
          <w:sz w:val="22"/>
          <w:szCs w:val="22"/>
        </w:rPr>
        <w:t xml:space="preserve">and </w:t>
      </w:r>
      <w:r w:rsidRPr="00602FFA">
        <w:rPr>
          <w:rFonts w:asciiTheme="minorHAnsi" w:hAnsiTheme="minorHAnsi" w:cstheme="minorHAnsi"/>
          <w:b/>
          <w:bCs/>
          <w:sz w:val="22"/>
          <w:szCs w:val="22"/>
        </w:rPr>
        <w:t>Expression Language</w:t>
      </w:r>
      <w:r w:rsidRPr="00602FFA">
        <w:rPr>
          <w:rFonts w:asciiTheme="minorHAnsi" w:hAnsiTheme="minorHAnsi" w:cstheme="minorHAnsi"/>
          <w:sz w:val="22"/>
          <w:szCs w:val="22"/>
        </w:rPr>
        <w:t>.</w:t>
      </w:r>
    </w:p>
    <w:p w:rsidR="003B4B88" w:rsidRPr="00602FFA" w:rsidRDefault="003B4B88" w:rsidP="003B4B88">
      <w:pPr>
        <w:widowControl w:val="0"/>
        <w:numPr>
          <w:ilvl w:val="0"/>
          <w:numId w:val="9"/>
        </w:numPr>
        <w:tabs>
          <w:tab w:val="left" w:pos="900"/>
        </w:tabs>
        <w:suppressAutoHyphens/>
        <w:rPr>
          <w:rFonts w:asciiTheme="minorHAnsi" w:hAnsiTheme="minorHAnsi" w:cstheme="minorHAnsi"/>
          <w:sz w:val="22"/>
          <w:szCs w:val="22"/>
        </w:rPr>
      </w:pPr>
      <w:r w:rsidRPr="00602FFA">
        <w:rPr>
          <w:rFonts w:asciiTheme="minorHAnsi" w:hAnsiTheme="minorHAnsi" w:cstheme="minorHAnsi"/>
          <w:sz w:val="22"/>
          <w:szCs w:val="22"/>
        </w:rPr>
        <w:t xml:space="preserve">Implemented </w:t>
      </w:r>
      <w:r w:rsidRPr="00602FFA">
        <w:rPr>
          <w:rFonts w:asciiTheme="minorHAnsi" w:hAnsiTheme="minorHAnsi" w:cstheme="minorHAnsi"/>
          <w:b/>
          <w:bCs/>
          <w:sz w:val="22"/>
          <w:szCs w:val="22"/>
        </w:rPr>
        <w:t>Tiles Framework</w:t>
      </w:r>
      <w:r w:rsidRPr="00602FFA">
        <w:rPr>
          <w:rFonts w:asciiTheme="minorHAnsi" w:hAnsiTheme="minorHAnsi" w:cstheme="minorHAnsi"/>
          <w:sz w:val="22"/>
          <w:szCs w:val="22"/>
        </w:rPr>
        <w:t xml:space="preserve"> for</w:t>
      </w:r>
      <w:r w:rsidRPr="00602FFA">
        <w:rPr>
          <w:rFonts w:asciiTheme="minorHAnsi" w:hAnsiTheme="minorHAnsi" w:cstheme="minorHAnsi"/>
          <w:bCs/>
          <w:sz w:val="22"/>
          <w:szCs w:val="22"/>
        </w:rPr>
        <w:t xml:space="preserve"> the </w:t>
      </w:r>
      <w:r w:rsidRPr="00602FFA">
        <w:rPr>
          <w:rFonts w:asciiTheme="minorHAnsi" w:hAnsiTheme="minorHAnsi" w:cstheme="minorHAnsi"/>
          <w:b/>
          <w:bCs/>
          <w:sz w:val="22"/>
          <w:szCs w:val="22"/>
        </w:rPr>
        <w:t>views layout</w:t>
      </w:r>
      <w:r w:rsidRPr="00602FFA">
        <w:rPr>
          <w:rFonts w:asciiTheme="minorHAnsi" w:hAnsiTheme="minorHAnsi" w:cstheme="minorHAnsi"/>
          <w:sz w:val="22"/>
          <w:szCs w:val="22"/>
        </w:rPr>
        <w:t xml:space="preserve">. </w:t>
      </w:r>
    </w:p>
    <w:p w:rsidR="003B4B88" w:rsidRPr="00602FFA" w:rsidRDefault="003B4B88" w:rsidP="003B4B88">
      <w:pPr>
        <w:widowControl w:val="0"/>
        <w:numPr>
          <w:ilvl w:val="0"/>
          <w:numId w:val="9"/>
        </w:numPr>
        <w:tabs>
          <w:tab w:val="left" w:pos="900"/>
        </w:tabs>
        <w:suppressAutoHyphens/>
        <w:rPr>
          <w:rFonts w:asciiTheme="minorHAnsi" w:hAnsiTheme="minorHAnsi" w:cstheme="minorHAnsi"/>
          <w:sz w:val="22"/>
          <w:szCs w:val="22"/>
        </w:rPr>
      </w:pPr>
      <w:r w:rsidRPr="00602FFA">
        <w:rPr>
          <w:rFonts w:asciiTheme="minorHAnsi" w:hAnsiTheme="minorHAnsi" w:cstheme="minorHAnsi"/>
          <w:sz w:val="22"/>
          <w:szCs w:val="22"/>
        </w:rPr>
        <w:t xml:space="preserve">Implemented </w:t>
      </w:r>
      <w:r w:rsidRPr="00602FFA">
        <w:rPr>
          <w:rFonts w:asciiTheme="minorHAnsi" w:hAnsiTheme="minorHAnsi" w:cstheme="minorHAnsi"/>
          <w:b/>
          <w:bCs/>
          <w:sz w:val="22"/>
          <w:szCs w:val="22"/>
        </w:rPr>
        <w:t>session beans</w:t>
      </w:r>
      <w:r w:rsidRPr="00602FFA">
        <w:rPr>
          <w:rFonts w:asciiTheme="minorHAnsi" w:hAnsiTheme="minorHAnsi" w:cstheme="minorHAnsi"/>
          <w:sz w:val="22"/>
          <w:szCs w:val="22"/>
        </w:rPr>
        <w:t xml:space="preserve"> to handle </w:t>
      </w:r>
      <w:r w:rsidRPr="00602FFA">
        <w:rPr>
          <w:rFonts w:asciiTheme="minorHAnsi" w:hAnsiTheme="minorHAnsi" w:cstheme="minorHAnsi"/>
          <w:b/>
          <w:bCs/>
          <w:sz w:val="22"/>
          <w:szCs w:val="22"/>
        </w:rPr>
        <w:t>business logic</w:t>
      </w:r>
      <w:r w:rsidRPr="00602FFA">
        <w:rPr>
          <w:rFonts w:asciiTheme="minorHAnsi" w:hAnsiTheme="minorHAnsi" w:cstheme="minorHAnsi"/>
          <w:sz w:val="22"/>
          <w:szCs w:val="22"/>
        </w:rPr>
        <w:t xml:space="preserve"> for fund transfer, loan, credit card &amp; fixed deposit modules.</w:t>
      </w:r>
    </w:p>
    <w:p w:rsidR="003B4B88" w:rsidRPr="00602FFA" w:rsidRDefault="003B4B88" w:rsidP="003B4B88">
      <w:pPr>
        <w:widowControl w:val="0"/>
        <w:numPr>
          <w:ilvl w:val="0"/>
          <w:numId w:val="9"/>
        </w:numPr>
        <w:tabs>
          <w:tab w:val="left" w:pos="900"/>
        </w:tabs>
        <w:suppressAutoHyphens/>
        <w:rPr>
          <w:rFonts w:asciiTheme="minorHAnsi" w:hAnsiTheme="minorHAnsi" w:cstheme="minorHAnsi"/>
          <w:sz w:val="22"/>
          <w:szCs w:val="22"/>
        </w:rPr>
      </w:pPr>
      <w:r w:rsidRPr="00602FFA">
        <w:rPr>
          <w:rFonts w:asciiTheme="minorHAnsi" w:hAnsiTheme="minorHAnsi" w:cstheme="minorHAnsi"/>
          <w:sz w:val="22"/>
          <w:szCs w:val="22"/>
        </w:rPr>
        <w:t xml:space="preserve">Worked with various java patterns such as </w:t>
      </w:r>
      <w:r w:rsidRPr="00602FFA">
        <w:rPr>
          <w:rFonts w:asciiTheme="minorHAnsi" w:hAnsiTheme="minorHAnsi" w:cstheme="minorHAnsi"/>
          <w:b/>
          <w:bCs/>
          <w:sz w:val="22"/>
          <w:szCs w:val="22"/>
        </w:rPr>
        <w:t xml:space="preserve">Service Locater </w:t>
      </w:r>
      <w:r w:rsidRPr="00602FFA">
        <w:rPr>
          <w:rFonts w:asciiTheme="minorHAnsi" w:hAnsiTheme="minorHAnsi" w:cstheme="minorHAnsi"/>
          <w:sz w:val="22"/>
          <w:szCs w:val="22"/>
        </w:rPr>
        <w:t xml:space="preserve">and </w:t>
      </w:r>
      <w:r w:rsidRPr="00602FFA">
        <w:rPr>
          <w:rFonts w:asciiTheme="minorHAnsi" w:hAnsiTheme="minorHAnsi" w:cstheme="minorHAnsi"/>
          <w:b/>
          <w:sz w:val="22"/>
          <w:szCs w:val="22"/>
        </w:rPr>
        <w:t>Factory Pattern</w:t>
      </w:r>
      <w:r w:rsidRPr="00602FFA">
        <w:rPr>
          <w:rFonts w:asciiTheme="minorHAnsi" w:hAnsiTheme="minorHAnsi" w:cstheme="minorHAnsi"/>
          <w:sz w:val="22"/>
          <w:szCs w:val="22"/>
        </w:rPr>
        <w:t xml:space="preserve"> at the business layer for effective object behaviors.</w:t>
      </w:r>
    </w:p>
    <w:p w:rsidR="003B4B88" w:rsidRPr="00602FFA" w:rsidRDefault="003B4B88" w:rsidP="003B4B88">
      <w:pPr>
        <w:widowControl w:val="0"/>
        <w:numPr>
          <w:ilvl w:val="0"/>
          <w:numId w:val="9"/>
        </w:numPr>
        <w:tabs>
          <w:tab w:val="left" w:pos="900"/>
        </w:tabs>
        <w:suppressAutoHyphens/>
        <w:rPr>
          <w:rFonts w:asciiTheme="minorHAnsi" w:hAnsiTheme="minorHAnsi" w:cstheme="minorHAnsi"/>
          <w:sz w:val="22"/>
          <w:szCs w:val="22"/>
        </w:rPr>
      </w:pPr>
      <w:r w:rsidRPr="00602FFA">
        <w:rPr>
          <w:rFonts w:asciiTheme="minorHAnsi" w:hAnsiTheme="minorHAnsi" w:cstheme="minorHAnsi"/>
          <w:sz w:val="22"/>
          <w:szCs w:val="22"/>
        </w:rPr>
        <w:t xml:space="preserve">Worked on the </w:t>
      </w:r>
      <w:r w:rsidRPr="00602FFA">
        <w:rPr>
          <w:rFonts w:asciiTheme="minorHAnsi" w:hAnsiTheme="minorHAnsi" w:cstheme="minorHAnsi"/>
          <w:b/>
          <w:sz w:val="22"/>
          <w:szCs w:val="22"/>
        </w:rPr>
        <w:t>JAVACollections</w:t>
      </w:r>
      <w:r w:rsidRPr="00602FFA">
        <w:rPr>
          <w:rFonts w:asciiTheme="minorHAnsi" w:hAnsiTheme="minorHAnsi" w:cstheme="minorHAnsi"/>
          <w:sz w:val="22"/>
          <w:szCs w:val="22"/>
        </w:rPr>
        <w:t xml:space="preserve"> API for handling the data objects between the business layers and the front end. </w:t>
      </w:r>
    </w:p>
    <w:p w:rsidR="003B4B88" w:rsidRPr="00602FFA" w:rsidRDefault="003B4B88" w:rsidP="003B4B88">
      <w:pPr>
        <w:widowControl w:val="0"/>
        <w:numPr>
          <w:ilvl w:val="0"/>
          <w:numId w:val="9"/>
        </w:numPr>
        <w:tabs>
          <w:tab w:val="left" w:pos="900"/>
        </w:tabs>
        <w:suppressAutoHyphens/>
        <w:rPr>
          <w:rFonts w:asciiTheme="minorHAnsi" w:hAnsiTheme="minorHAnsi" w:cstheme="minorHAnsi"/>
          <w:sz w:val="22"/>
          <w:szCs w:val="22"/>
        </w:rPr>
      </w:pPr>
      <w:r w:rsidRPr="00602FFA">
        <w:rPr>
          <w:rFonts w:asciiTheme="minorHAnsi" w:hAnsiTheme="minorHAnsi" w:cstheme="minorHAnsi"/>
          <w:sz w:val="22"/>
          <w:szCs w:val="22"/>
        </w:rPr>
        <w:t xml:space="preserve">Worked with </w:t>
      </w:r>
      <w:r w:rsidRPr="00602FFA">
        <w:rPr>
          <w:rFonts w:asciiTheme="minorHAnsi" w:hAnsiTheme="minorHAnsi" w:cstheme="minorHAnsi"/>
          <w:b/>
          <w:bCs/>
          <w:sz w:val="22"/>
          <w:szCs w:val="22"/>
        </w:rPr>
        <w:t>JAXB</w:t>
      </w:r>
      <w:r w:rsidRPr="00602FFA">
        <w:rPr>
          <w:rFonts w:asciiTheme="minorHAnsi" w:hAnsiTheme="minorHAnsi" w:cstheme="minorHAnsi"/>
          <w:sz w:val="22"/>
          <w:szCs w:val="22"/>
        </w:rPr>
        <w:t>,</w:t>
      </w:r>
      <w:r w:rsidRPr="00602FFA">
        <w:rPr>
          <w:rFonts w:asciiTheme="minorHAnsi" w:hAnsiTheme="minorHAnsi" w:cstheme="minorHAnsi"/>
          <w:b/>
          <w:bCs/>
          <w:sz w:val="22"/>
          <w:szCs w:val="22"/>
        </w:rPr>
        <w:t xml:space="preserve"> SAXP</w:t>
      </w:r>
      <w:r w:rsidRPr="00602FFA">
        <w:rPr>
          <w:rFonts w:asciiTheme="minorHAnsi" w:hAnsiTheme="minorHAnsi" w:cstheme="minorHAnsi"/>
          <w:sz w:val="22"/>
          <w:szCs w:val="22"/>
        </w:rPr>
        <w:t xml:space="preserve"> and </w:t>
      </w:r>
      <w:r w:rsidRPr="00602FFA">
        <w:rPr>
          <w:rFonts w:asciiTheme="minorHAnsi" w:hAnsiTheme="minorHAnsi" w:cstheme="minorHAnsi"/>
          <w:b/>
          <w:bCs/>
          <w:sz w:val="22"/>
          <w:szCs w:val="22"/>
        </w:rPr>
        <w:t xml:space="preserve">XML Schema </w:t>
      </w:r>
      <w:r w:rsidRPr="00602FFA">
        <w:rPr>
          <w:rFonts w:asciiTheme="minorHAnsi" w:hAnsiTheme="minorHAnsi" w:cstheme="minorHAnsi"/>
          <w:sz w:val="22"/>
          <w:szCs w:val="22"/>
        </w:rPr>
        <w:t xml:space="preserve">for exporting data into XML format and importing data from XML format to data base and </w:t>
      </w:r>
      <w:r w:rsidRPr="00602FFA">
        <w:rPr>
          <w:rFonts w:asciiTheme="minorHAnsi" w:hAnsiTheme="minorHAnsi" w:cstheme="minorHAnsi"/>
          <w:b/>
          <w:sz w:val="22"/>
          <w:szCs w:val="22"/>
        </w:rPr>
        <w:t>JAXB</w:t>
      </w:r>
      <w:r w:rsidRPr="00602FFA">
        <w:rPr>
          <w:rFonts w:asciiTheme="minorHAnsi" w:hAnsiTheme="minorHAnsi" w:cstheme="minorHAnsi"/>
          <w:sz w:val="22"/>
          <w:szCs w:val="22"/>
        </w:rPr>
        <w:t xml:space="preserve"> in the web service's request response data marshalling as well as unmarshalling process. .</w:t>
      </w:r>
    </w:p>
    <w:p w:rsidR="003B4B88" w:rsidRPr="00602FFA" w:rsidRDefault="003B4B88" w:rsidP="003B4B88">
      <w:pPr>
        <w:numPr>
          <w:ilvl w:val="0"/>
          <w:numId w:val="10"/>
        </w:numPr>
        <w:tabs>
          <w:tab w:val="left" w:pos="900"/>
        </w:tabs>
        <w:suppressAutoHyphens/>
        <w:spacing w:line="100" w:lineRule="atLeast"/>
        <w:rPr>
          <w:rFonts w:asciiTheme="minorHAnsi" w:hAnsiTheme="minorHAnsi" w:cstheme="minorHAnsi"/>
          <w:sz w:val="22"/>
          <w:szCs w:val="22"/>
        </w:rPr>
      </w:pPr>
      <w:r w:rsidRPr="00602FFA">
        <w:rPr>
          <w:rFonts w:asciiTheme="minorHAnsi" w:hAnsiTheme="minorHAnsi" w:cstheme="minorHAnsi"/>
          <w:bCs/>
          <w:sz w:val="22"/>
          <w:szCs w:val="22"/>
        </w:rPr>
        <w:t xml:space="preserve">Implemented the </w:t>
      </w:r>
      <w:r w:rsidRPr="00602FFA">
        <w:rPr>
          <w:rFonts w:asciiTheme="minorHAnsi" w:hAnsiTheme="minorHAnsi" w:cstheme="minorHAnsi"/>
          <w:b/>
          <w:bCs/>
          <w:sz w:val="22"/>
          <w:szCs w:val="22"/>
        </w:rPr>
        <w:t>web services</w:t>
      </w:r>
      <w:r w:rsidRPr="00602FFA">
        <w:rPr>
          <w:rFonts w:asciiTheme="minorHAnsi" w:hAnsiTheme="minorHAnsi" w:cstheme="minorHAnsi"/>
          <w:bCs/>
          <w:sz w:val="22"/>
          <w:szCs w:val="22"/>
        </w:rPr>
        <w:t xml:space="preserve"> client to consume the third-partyservice API </w:t>
      </w:r>
      <w:r w:rsidRPr="00602FFA">
        <w:rPr>
          <w:rFonts w:asciiTheme="minorHAnsi" w:hAnsiTheme="minorHAnsi" w:cstheme="minorHAnsi"/>
          <w:sz w:val="22"/>
          <w:szCs w:val="22"/>
        </w:rPr>
        <w:t xml:space="preserve">for validating credit cards. Used </w:t>
      </w:r>
      <w:r w:rsidRPr="00602FFA">
        <w:rPr>
          <w:rFonts w:asciiTheme="minorHAnsi" w:hAnsiTheme="minorHAnsi" w:cstheme="minorHAnsi"/>
          <w:b/>
          <w:sz w:val="22"/>
          <w:szCs w:val="22"/>
        </w:rPr>
        <w:t>XMLWeb Services</w:t>
      </w:r>
      <w:r w:rsidRPr="00602FFA">
        <w:rPr>
          <w:rFonts w:asciiTheme="minorHAnsi" w:hAnsiTheme="minorHAnsi" w:cstheme="minorHAnsi"/>
          <w:sz w:val="22"/>
          <w:szCs w:val="22"/>
        </w:rPr>
        <w:t xml:space="preserve"> using </w:t>
      </w:r>
      <w:r w:rsidRPr="00602FFA">
        <w:rPr>
          <w:rFonts w:asciiTheme="minorHAnsi" w:hAnsiTheme="minorHAnsi" w:cstheme="minorHAnsi"/>
          <w:b/>
          <w:sz w:val="22"/>
          <w:szCs w:val="22"/>
        </w:rPr>
        <w:t>SOAP</w:t>
      </w:r>
      <w:r w:rsidRPr="00602FFA">
        <w:rPr>
          <w:rFonts w:asciiTheme="minorHAnsi" w:hAnsiTheme="minorHAnsi" w:cstheme="minorHAnsi"/>
          <w:sz w:val="22"/>
          <w:szCs w:val="22"/>
        </w:rPr>
        <w:t xml:space="preserve"> to transfer the amount to transfer application that is remote and global to different financial institutions.</w:t>
      </w:r>
    </w:p>
    <w:p w:rsidR="003B4B88" w:rsidRPr="00602FFA" w:rsidRDefault="003B4B88" w:rsidP="003B4B88">
      <w:pPr>
        <w:numPr>
          <w:ilvl w:val="0"/>
          <w:numId w:val="10"/>
        </w:numPr>
        <w:tabs>
          <w:tab w:val="left" w:pos="900"/>
        </w:tabs>
        <w:suppressAutoHyphens/>
        <w:spacing w:line="100" w:lineRule="atLeast"/>
        <w:rPr>
          <w:rFonts w:asciiTheme="minorHAnsi" w:hAnsiTheme="minorHAnsi" w:cstheme="minorHAnsi"/>
          <w:sz w:val="22"/>
          <w:szCs w:val="22"/>
        </w:rPr>
      </w:pPr>
      <w:r w:rsidRPr="00602FFA">
        <w:rPr>
          <w:rFonts w:asciiTheme="minorHAnsi" w:hAnsiTheme="minorHAnsi" w:cstheme="minorHAnsi"/>
          <w:sz w:val="22"/>
          <w:szCs w:val="22"/>
        </w:rPr>
        <w:t xml:space="preserve">Used </w:t>
      </w:r>
      <w:r w:rsidRPr="00602FFA">
        <w:rPr>
          <w:rFonts w:asciiTheme="minorHAnsi" w:hAnsiTheme="minorHAnsi" w:cstheme="minorHAnsi"/>
          <w:b/>
          <w:sz w:val="22"/>
          <w:szCs w:val="22"/>
        </w:rPr>
        <w:t>Java Messaging Services (JMS)</w:t>
      </w:r>
      <w:r w:rsidRPr="00602FFA">
        <w:rPr>
          <w:rFonts w:asciiTheme="minorHAnsi" w:hAnsiTheme="minorHAnsi" w:cstheme="minorHAnsi"/>
          <w:sz w:val="22"/>
          <w:szCs w:val="22"/>
        </w:rPr>
        <w:t xml:space="preserve"> for reliable and asynchronous exchange of important information such as payment status report. </w:t>
      </w:r>
    </w:p>
    <w:p w:rsidR="003B4B88" w:rsidRPr="00602FFA" w:rsidRDefault="003B4B88" w:rsidP="003B4B88">
      <w:pPr>
        <w:widowControl w:val="0"/>
        <w:numPr>
          <w:ilvl w:val="0"/>
          <w:numId w:val="9"/>
        </w:numPr>
        <w:tabs>
          <w:tab w:val="left" w:pos="900"/>
        </w:tabs>
        <w:suppressAutoHyphens/>
        <w:rPr>
          <w:rFonts w:asciiTheme="minorHAnsi" w:hAnsiTheme="minorHAnsi" w:cstheme="minorHAnsi"/>
          <w:b/>
          <w:bCs/>
          <w:sz w:val="22"/>
          <w:szCs w:val="22"/>
        </w:rPr>
      </w:pPr>
      <w:r w:rsidRPr="00602FFA">
        <w:rPr>
          <w:rFonts w:asciiTheme="minorHAnsi" w:hAnsiTheme="minorHAnsi" w:cstheme="minorHAnsi"/>
          <w:sz w:val="22"/>
          <w:szCs w:val="22"/>
        </w:rPr>
        <w:t xml:space="preserve">Developed </w:t>
      </w:r>
      <w:r w:rsidRPr="00602FFA">
        <w:rPr>
          <w:rFonts w:asciiTheme="minorHAnsi" w:hAnsiTheme="minorHAnsi" w:cstheme="minorHAnsi"/>
          <w:b/>
          <w:bCs/>
          <w:sz w:val="22"/>
          <w:szCs w:val="22"/>
        </w:rPr>
        <w:t>Unit test cases</w:t>
      </w:r>
      <w:r w:rsidRPr="00602FFA">
        <w:rPr>
          <w:rFonts w:asciiTheme="minorHAnsi" w:hAnsiTheme="minorHAnsi" w:cstheme="minorHAnsi"/>
          <w:sz w:val="22"/>
          <w:szCs w:val="22"/>
        </w:rPr>
        <w:t xml:space="preserve"> using </w:t>
      </w:r>
      <w:r w:rsidRPr="00602FFA">
        <w:rPr>
          <w:rFonts w:asciiTheme="minorHAnsi" w:hAnsiTheme="minorHAnsi" w:cstheme="minorHAnsi"/>
          <w:b/>
          <w:bCs/>
          <w:sz w:val="22"/>
          <w:szCs w:val="22"/>
        </w:rPr>
        <w:t>JUnit.</w:t>
      </w:r>
    </w:p>
    <w:p w:rsidR="003B4B88" w:rsidRPr="00602FFA" w:rsidRDefault="003B4B88" w:rsidP="003B4B88">
      <w:pPr>
        <w:widowControl w:val="0"/>
        <w:numPr>
          <w:ilvl w:val="0"/>
          <w:numId w:val="9"/>
        </w:numPr>
        <w:tabs>
          <w:tab w:val="left" w:pos="900"/>
        </w:tabs>
        <w:suppressAutoHyphens/>
        <w:rPr>
          <w:rFonts w:asciiTheme="minorHAnsi" w:hAnsiTheme="minorHAnsi" w:cstheme="minorHAnsi"/>
          <w:b/>
          <w:bCs/>
          <w:sz w:val="22"/>
          <w:szCs w:val="22"/>
        </w:rPr>
      </w:pPr>
      <w:r w:rsidRPr="00602FFA">
        <w:rPr>
          <w:rFonts w:asciiTheme="minorHAnsi" w:hAnsiTheme="minorHAnsi" w:cstheme="minorHAnsi"/>
          <w:sz w:val="22"/>
          <w:szCs w:val="22"/>
        </w:rPr>
        <w:t xml:space="preserve">Developed </w:t>
      </w:r>
      <w:r w:rsidRPr="00602FFA">
        <w:rPr>
          <w:rFonts w:asciiTheme="minorHAnsi" w:hAnsiTheme="minorHAnsi" w:cstheme="minorHAnsi"/>
          <w:b/>
          <w:bCs/>
          <w:sz w:val="22"/>
          <w:szCs w:val="22"/>
        </w:rPr>
        <w:t>Ant scripts</w:t>
      </w:r>
      <w:r w:rsidRPr="00602FFA">
        <w:rPr>
          <w:rFonts w:asciiTheme="minorHAnsi" w:hAnsiTheme="minorHAnsi" w:cstheme="minorHAnsi"/>
          <w:sz w:val="22"/>
          <w:szCs w:val="22"/>
        </w:rPr>
        <w:t xml:space="preserve"> and developed builds using </w:t>
      </w:r>
      <w:r w:rsidRPr="00602FFA">
        <w:rPr>
          <w:rFonts w:asciiTheme="minorHAnsi" w:hAnsiTheme="minorHAnsi" w:cstheme="minorHAnsi"/>
          <w:b/>
          <w:bCs/>
          <w:sz w:val="22"/>
          <w:szCs w:val="22"/>
        </w:rPr>
        <w:t>Apache ANT.</w:t>
      </w:r>
    </w:p>
    <w:p w:rsidR="003B4B88" w:rsidRPr="00602FFA" w:rsidRDefault="003B4B88" w:rsidP="003B4B88">
      <w:pPr>
        <w:numPr>
          <w:ilvl w:val="0"/>
          <w:numId w:val="11"/>
        </w:numPr>
        <w:tabs>
          <w:tab w:val="left" w:pos="900"/>
        </w:tabs>
        <w:suppressAutoHyphens/>
        <w:spacing w:line="100" w:lineRule="atLeast"/>
        <w:rPr>
          <w:rFonts w:asciiTheme="minorHAnsi" w:hAnsiTheme="minorHAnsi" w:cstheme="minorHAnsi"/>
          <w:sz w:val="22"/>
          <w:szCs w:val="22"/>
        </w:rPr>
      </w:pPr>
      <w:r w:rsidRPr="00602FFA">
        <w:rPr>
          <w:rFonts w:asciiTheme="minorHAnsi" w:hAnsiTheme="minorHAnsi" w:cstheme="minorHAnsi"/>
          <w:sz w:val="22"/>
          <w:szCs w:val="22"/>
        </w:rPr>
        <w:t xml:space="preserve">Used </w:t>
      </w:r>
      <w:r w:rsidRPr="00602FFA">
        <w:rPr>
          <w:rFonts w:asciiTheme="minorHAnsi" w:hAnsiTheme="minorHAnsi" w:cstheme="minorHAnsi"/>
          <w:b/>
          <w:sz w:val="22"/>
          <w:szCs w:val="22"/>
        </w:rPr>
        <w:t>Log4J</w:t>
      </w:r>
      <w:r w:rsidRPr="00602FFA">
        <w:rPr>
          <w:rFonts w:asciiTheme="minorHAnsi" w:hAnsiTheme="minorHAnsi" w:cstheme="minorHAnsi"/>
          <w:sz w:val="22"/>
          <w:szCs w:val="22"/>
        </w:rPr>
        <w:t xml:space="preserve"> to capture the log that includes runtime exceptions.</w:t>
      </w:r>
    </w:p>
    <w:p w:rsidR="003B4B88" w:rsidRPr="00602FFA" w:rsidRDefault="003B4B88" w:rsidP="003B4B88">
      <w:pPr>
        <w:widowControl w:val="0"/>
        <w:numPr>
          <w:ilvl w:val="0"/>
          <w:numId w:val="9"/>
        </w:numPr>
        <w:tabs>
          <w:tab w:val="left" w:pos="900"/>
        </w:tabs>
        <w:suppressAutoHyphens/>
        <w:rPr>
          <w:rFonts w:asciiTheme="minorHAnsi" w:hAnsiTheme="minorHAnsi" w:cstheme="minorHAnsi"/>
          <w:sz w:val="22"/>
          <w:szCs w:val="22"/>
        </w:rPr>
      </w:pPr>
      <w:r w:rsidRPr="00602FFA">
        <w:rPr>
          <w:rFonts w:asciiTheme="minorHAnsi" w:hAnsiTheme="minorHAnsi" w:cstheme="minorHAnsi"/>
          <w:sz w:val="22"/>
          <w:szCs w:val="22"/>
        </w:rPr>
        <w:t>Used Clear</w:t>
      </w:r>
      <w:r w:rsidRPr="00602FFA">
        <w:rPr>
          <w:rFonts w:asciiTheme="minorHAnsi" w:hAnsiTheme="minorHAnsi" w:cstheme="minorHAnsi"/>
          <w:b/>
          <w:bCs/>
          <w:sz w:val="22"/>
          <w:szCs w:val="22"/>
        </w:rPr>
        <w:t xml:space="preserve"> Case</w:t>
      </w:r>
      <w:r w:rsidRPr="00602FFA">
        <w:rPr>
          <w:rFonts w:asciiTheme="minorHAnsi" w:hAnsiTheme="minorHAnsi" w:cstheme="minorHAnsi"/>
          <w:sz w:val="22"/>
          <w:szCs w:val="22"/>
        </w:rPr>
        <w:t xml:space="preserve"> for </w:t>
      </w:r>
      <w:r w:rsidRPr="00602FFA">
        <w:rPr>
          <w:rFonts w:asciiTheme="minorHAnsi" w:hAnsiTheme="minorHAnsi" w:cstheme="minorHAnsi"/>
          <w:b/>
          <w:bCs/>
          <w:sz w:val="22"/>
          <w:szCs w:val="22"/>
        </w:rPr>
        <w:t>source code maintenance</w:t>
      </w:r>
      <w:r w:rsidRPr="00602FFA">
        <w:rPr>
          <w:rFonts w:asciiTheme="minorHAnsi" w:hAnsiTheme="minorHAnsi" w:cstheme="minorHAnsi"/>
          <w:sz w:val="22"/>
          <w:szCs w:val="22"/>
        </w:rPr>
        <w:t>.</w:t>
      </w:r>
    </w:p>
    <w:p w:rsidR="003B4B88" w:rsidRPr="00602FFA" w:rsidRDefault="003B4B88" w:rsidP="003B4B88">
      <w:pPr>
        <w:widowControl w:val="0"/>
        <w:tabs>
          <w:tab w:val="left" w:pos="900"/>
        </w:tabs>
        <w:suppressAutoHyphens/>
        <w:ind w:left="360"/>
        <w:rPr>
          <w:rFonts w:asciiTheme="minorHAnsi" w:hAnsiTheme="minorHAnsi" w:cstheme="minorHAnsi"/>
          <w:sz w:val="22"/>
          <w:szCs w:val="22"/>
        </w:rPr>
      </w:pPr>
      <w:r w:rsidRPr="00602FFA">
        <w:rPr>
          <w:rFonts w:asciiTheme="minorHAnsi" w:hAnsiTheme="minorHAnsi" w:cstheme="minorHAnsi"/>
          <w:b/>
          <w:sz w:val="22"/>
          <w:szCs w:val="22"/>
        </w:rPr>
        <w:t>Environment: J2EE, Java, Struts, Tiles, JSP, JNDI, Clear Case, SOAP, WSDL, UDDI, JAXB, JAXP, Schema (XST), EJB 2.0, ANT, JavaScript, JMS, Rational Rose, WSAD, DB 2.</w:t>
      </w:r>
    </w:p>
    <w:p w:rsidR="003B4B88" w:rsidRPr="00602FFA" w:rsidRDefault="003B4B88" w:rsidP="003B4B88">
      <w:pPr>
        <w:pStyle w:val="Normalverdana9points"/>
        <w:spacing w:line="240" w:lineRule="auto"/>
        <w:rPr>
          <w:rFonts w:asciiTheme="minorHAnsi" w:hAnsiTheme="minorHAnsi" w:cstheme="minorHAnsi"/>
          <w:b/>
          <w:sz w:val="22"/>
          <w:szCs w:val="22"/>
        </w:rPr>
      </w:pPr>
    </w:p>
    <w:p w:rsidR="00171F83" w:rsidRPr="00602FFA" w:rsidRDefault="00602FFA">
      <w:pPr>
        <w:rPr>
          <w:rFonts w:asciiTheme="minorHAnsi" w:hAnsiTheme="minorHAnsi" w:cstheme="minorHAnsi"/>
          <w:sz w:val="22"/>
          <w:szCs w:val="22"/>
        </w:rPr>
      </w:pPr>
    </w:p>
    <w:sectPr w:rsidR="00171F83" w:rsidRPr="00602FFA" w:rsidSect="00602F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 w:name="Questrial">
    <w:altName w:val="Times New Roman"/>
    <w:charset w:val="00"/>
    <w:family w:val="auto"/>
    <w:pitch w:val="default"/>
    <w:sig w:usb0="00000000" w:usb1="00000000" w:usb2="00000000" w:usb3="00000000" w:csb0="00000000"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singleLevel"/>
    <w:tmpl w:val="00000003"/>
    <w:name w:val="WW8Num3"/>
    <w:lvl w:ilvl="0">
      <w:start w:val="1"/>
      <w:numFmt w:val="bullet"/>
      <w:lvlText w:val=""/>
      <w:lvlJc w:val="left"/>
      <w:pPr>
        <w:tabs>
          <w:tab w:val="num" w:pos="720"/>
        </w:tabs>
        <w:ind w:left="720" w:hanging="360"/>
      </w:pPr>
      <w:rPr>
        <w:rFonts w:ascii="Symbol" w:hAnsi="Symbol"/>
      </w:rPr>
    </w:lvl>
  </w:abstractNum>
  <w:abstractNum w:abstractNumId="1">
    <w:nsid w:val="00000006"/>
    <w:multiLevelType w:val="multilevel"/>
    <w:tmpl w:val="00000006"/>
    <w:name w:val="WW8Num6"/>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0000007"/>
    <w:multiLevelType w:val="multilevel"/>
    <w:tmpl w:val="00000007"/>
    <w:name w:val="WW8Num7"/>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nsid w:val="07D80EAB"/>
    <w:multiLevelType w:val="hybridMultilevel"/>
    <w:tmpl w:val="E40AEAC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Arial"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Arial"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08AD13E8"/>
    <w:multiLevelType w:val="hybridMultilevel"/>
    <w:tmpl w:val="D6260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8E86508"/>
    <w:multiLevelType w:val="hybridMultilevel"/>
    <w:tmpl w:val="432673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D5D483F"/>
    <w:multiLevelType w:val="hybridMultilevel"/>
    <w:tmpl w:val="B4F469E0"/>
    <w:lvl w:ilvl="0" w:tplc="04090001">
      <w:start w:val="1"/>
      <w:numFmt w:val="bullet"/>
      <w:lvlText w:val=""/>
      <w:lvlJc w:val="left"/>
      <w:pPr>
        <w:tabs>
          <w:tab w:val="num" w:pos="713"/>
        </w:tabs>
        <w:ind w:left="713"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nsid w:val="0E6023F1"/>
    <w:multiLevelType w:val="hybridMultilevel"/>
    <w:tmpl w:val="F2FAE84C"/>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Arial"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Arial"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Arial"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8">
    <w:nsid w:val="2E842F96"/>
    <w:multiLevelType w:val="hybridMultilevel"/>
    <w:tmpl w:val="B462A1E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38C4A59"/>
    <w:multiLevelType w:val="hybridMultilevel"/>
    <w:tmpl w:val="05225F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5DD929E9"/>
    <w:multiLevelType w:val="hybridMultilevel"/>
    <w:tmpl w:val="FFEEE4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6C6D6353"/>
    <w:multiLevelType w:val="hybridMultilevel"/>
    <w:tmpl w:val="5284260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nsid w:val="6FC077A4"/>
    <w:multiLevelType w:val="hybridMultilevel"/>
    <w:tmpl w:val="C39A6B5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Arial"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Arial"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nsid w:val="714E1A33"/>
    <w:multiLevelType w:val="hybridMultilevel"/>
    <w:tmpl w:val="9B7EBF3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Arial"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Arial"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Arial"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4">
    <w:nsid w:val="7C726447"/>
    <w:multiLevelType w:val="hybridMultilevel"/>
    <w:tmpl w:val="D1FA119A"/>
    <w:lvl w:ilvl="0" w:tplc="04090001">
      <w:start w:val="1"/>
      <w:numFmt w:val="bullet"/>
      <w:lvlText w:val=""/>
      <w:lvlJc w:val="left"/>
      <w:pPr>
        <w:tabs>
          <w:tab w:val="num" w:pos="713"/>
        </w:tabs>
        <w:ind w:left="713"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nsid w:val="7F3B556A"/>
    <w:multiLevelType w:val="hybridMultilevel"/>
    <w:tmpl w:val="A9A2409A"/>
    <w:lvl w:ilvl="0" w:tplc="F1A4D5FA">
      <w:start w:val="1"/>
      <w:numFmt w:val="bullet"/>
      <w:lvlText w:val=""/>
      <w:lvlJc w:val="left"/>
      <w:pPr>
        <w:tabs>
          <w:tab w:val="num" w:pos="360"/>
        </w:tabs>
        <w:ind w:left="360" w:hanging="360"/>
      </w:pPr>
      <w:rPr>
        <w:rFonts w:ascii="Symbol" w:hAnsi="Symbol" w:hint="default"/>
        <w:color w:val="auto"/>
      </w:rPr>
    </w:lvl>
    <w:lvl w:ilvl="1" w:tplc="04090003">
      <w:start w:val="1"/>
      <w:numFmt w:val="bullet"/>
      <w:lvlText w:val="o"/>
      <w:lvlJc w:val="left"/>
      <w:pPr>
        <w:tabs>
          <w:tab w:val="num" w:pos="1170"/>
        </w:tabs>
        <w:ind w:left="1170" w:hanging="360"/>
      </w:pPr>
      <w:rPr>
        <w:rFonts w:ascii="Courier New" w:hAnsi="Courier New" w:cs="Arial" w:hint="default"/>
      </w:rPr>
    </w:lvl>
    <w:lvl w:ilvl="2" w:tplc="04090005">
      <w:start w:val="1"/>
      <w:numFmt w:val="bullet"/>
      <w:lvlText w:val=""/>
      <w:lvlJc w:val="left"/>
      <w:pPr>
        <w:tabs>
          <w:tab w:val="num" w:pos="1890"/>
        </w:tabs>
        <w:ind w:left="1890" w:hanging="360"/>
      </w:pPr>
      <w:rPr>
        <w:rFonts w:ascii="Wingdings" w:hAnsi="Wingdings" w:hint="default"/>
      </w:rPr>
    </w:lvl>
    <w:lvl w:ilvl="3" w:tplc="04090001">
      <w:start w:val="1"/>
      <w:numFmt w:val="bullet"/>
      <w:lvlText w:val=""/>
      <w:lvlJc w:val="left"/>
      <w:pPr>
        <w:tabs>
          <w:tab w:val="num" w:pos="2610"/>
        </w:tabs>
        <w:ind w:left="2610" w:hanging="360"/>
      </w:pPr>
      <w:rPr>
        <w:rFonts w:ascii="Symbol" w:hAnsi="Symbol" w:hint="default"/>
      </w:rPr>
    </w:lvl>
    <w:lvl w:ilvl="4" w:tplc="04090003">
      <w:start w:val="1"/>
      <w:numFmt w:val="bullet"/>
      <w:lvlText w:val="o"/>
      <w:lvlJc w:val="left"/>
      <w:pPr>
        <w:tabs>
          <w:tab w:val="num" w:pos="3330"/>
        </w:tabs>
        <w:ind w:left="3330" w:hanging="360"/>
      </w:pPr>
      <w:rPr>
        <w:rFonts w:ascii="Courier New" w:hAnsi="Courier New" w:cs="Arial" w:hint="default"/>
      </w:rPr>
    </w:lvl>
    <w:lvl w:ilvl="5" w:tplc="04090005">
      <w:start w:val="1"/>
      <w:numFmt w:val="bullet"/>
      <w:lvlText w:val=""/>
      <w:lvlJc w:val="left"/>
      <w:pPr>
        <w:tabs>
          <w:tab w:val="num" w:pos="4050"/>
        </w:tabs>
        <w:ind w:left="4050" w:hanging="360"/>
      </w:pPr>
      <w:rPr>
        <w:rFonts w:ascii="Wingdings" w:hAnsi="Wingdings" w:hint="default"/>
      </w:rPr>
    </w:lvl>
    <w:lvl w:ilvl="6" w:tplc="04090001">
      <w:start w:val="1"/>
      <w:numFmt w:val="bullet"/>
      <w:lvlText w:val=""/>
      <w:lvlJc w:val="left"/>
      <w:pPr>
        <w:tabs>
          <w:tab w:val="num" w:pos="4770"/>
        </w:tabs>
        <w:ind w:left="4770" w:hanging="360"/>
      </w:pPr>
      <w:rPr>
        <w:rFonts w:ascii="Symbol" w:hAnsi="Symbol" w:hint="default"/>
      </w:rPr>
    </w:lvl>
    <w:lvl w:ilvl="7" w:tplc="04090003">
      <w:start w:val="1"/>
      <w:numFmt w:val="bullet"/>
      <w:lvlText w:val="o"/>
      <w:lvlJc w:val="left"/>
      <w:pPr>
        <w:tabs>
          <w:tab w:val="num" w:pos="5490"/>
        </w:tabs>
        <w:ind w:left="5490" w:hanging="360"/>
      </w:pPr>
      <w:rPr>
        <w:rFonts w:ascii="Courier New" w:hAnsi="Courier New" w:cs="Arial" w:hint="default"/>
      </w:rPr>
    </w:lvl>
    <w:lvl w:ilvl="8" w:tplc="04090005">
      <w:start w:val="1"/>
      <w:numFmt w:val="bullet"/>
      <w:lvlText w:val=""/>
      <w:lvlJc w:val="left"/>
      <w:pPr>
        <w:tabs>
          <w:tab w:val="num" w:pos="6210"/>
        </w:tabs>
        <w:ind w:left="6210" w:hanging="360"/>
      </w:pPr>
      <w:rPr>
        <w:rFonts w:ascii="Wingdings" w:hAnsi="Wingdings" w:hint="default"/>
      </w:rPr>
    </w:lvl>
  </w:abstractNum>
  <w:num w:numId="1">
    <w:abstractNumId w:val="15"/>
  </w:num>
  <w:num w:numId="2">
    <w:abstractNumId w:val="1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12"/>
    <w:lvlOverride w:ilvl="0"/>
    <w:lvlOverride w:ilvl="1">
      <w:startOverride w:val="1"/>
    </w:lvlOverride>
    <w:lvlOverride w:ilvl="2"/>
    <w:lvlOverride w:ilvl="3"/>
    <w:lvlOverride w:ilvl="4"/>
    <w:lvlOverride w:ilvl="5"/>
    <w:lvlOverride w:ilvl="6"/>
    <w:lvlOverride w:ilvl="7"/>
    <w:lvlOverride w:ilvl="8"/>
  </w:num>
  <w:num w:numId="5">
    <w:abstractNumId w:val="14"/>
  </w:num>
  <w:num w:numId="6">
    <w:abstractNumId w:val="6"/>
  </w:num>
  <w:num w:numId="7">
    <w:abstractNumId w:val="13"/>
  </w:num>
  <w:num w:numId="8">
    <w:abstractNumId w:val="3"/>
  </w:num>
  <w:num w:numId="9">
    <w:abstractNumId w:val="2"/>
  </w:num>
  <w:num w:numId="10">
    <w:abstractNumId w:val="0"/>
  </w:num>
  <w:num w:numId="11">
    <w:abstractNumId w:val="1"/>
  </w:num>
  <w:num w:numId="12">
    <w:abstractNumId w:val="9"/>
  </w:num>
  <w:num w:numId="13">
    <w:abstractNumId w:val="10"/>
  </w:num>
  <w:num w:numId="14">
    <w:abstractNumId w:val="5"/>
  </w:num>
  <w:num w:numId="15">
    <w:abstractNumId w:val="8"/>
  </w:num>
  <w:num w:numId="1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B4B88"/>
    <w:rsid w:val="00017C80"/>
    <w:rsid w:val="00022599"/>
    <w:rsid w:val="00056348"/>
    <w:rsid w:val="000636AA"/>
    <w:rsid w:val="0006550D"/>
    <w:rsid w:val="00083A8C"/>
    <w:rsid w:val="0008717C"/>
    <w:rsid w:val="000917C5"/>
    <w:rsid w:val="00096E56"/>
    <w:rsid w:val="000B79AF"/>
    <w:rsid w:val="0010648C"/>
    <w:rsid w:val="0011355C"/>
    <w:rsid w:val="00114DE6"/>
    <w:rsid w:val="00116DCF"/>
    <w:rsid w:val="0011757F"/>
    <w:rsid w:val="00131DF5"/>
    <w:rsid w:val="00135330"/>
    <w:rsid w:val="0014363A"/>
    <w:rsid w:val="00145511"/>
    <w:rsid w:val="00164831"/>
    <w:rsid w:val="001922BC"/>
    <w:rsid w:val="001A153C"/>
    <w:rsid w:val="001A174F"/>
    <w:rsid w:val="001A6CC2"/>
    <w:rsid w:val="001C4476"/>
    <w:rsid w:val="001C59B4"/>
    <w:rsid w:val="001D1BD7"/>
    <w:rsid w:val="00233750"/>
    <w:rsid w:val="00236D2D"/>
    <w:rsid w:val="00252211"/>
    <w:rsid w:val="00263C71"/>
    <w:rsid w:val="00283D67"/>
    <w:rsid w:val="002958E6"/>
    <w:rsid w:val="00296903"/>
    <w:rsid w:val="002A14FC"/>
    <w:rsid w:val="002A22B5"/>
    <w:rsid w:val="002A43B7"/>
    <w:rsid w:val="002B1F3C"/>
    <w:rsid w:val="002D1EF8"/>
    <w:rsid w:val="002E3E1B"/>
    <w:rsid w:val="002F58C4"/>
    <w:rsid w:val="00305CAF"/>
    <w:rsid w:val="003431A4"/>
    <w:rsid w:val="00347D49"/>
    <w:rsid w:val="00352C30"/>
    <w:rsid w:val="003530B0"/>
    <w:rsid w:val="0036393A"/>
    <w:rsid w:val="003705C4"/>
    <w:rsid w:val="0038452E"/>
    <w:rsid w:val="003A0E65"/>
    <w:rsid w:val="003B4B88"/>
    <w:rsid w:val="003B5327"/>
    <w:rsid w:val="003B7984"/>
    <w:rsid w:val="003C1907"/>
    <w:rsid w:val="003D3DA2"/>
    <w:rsid w:val="004228C8"/>
    <w:rsid w:val="00453E7F"/>
    <w:rsid w:val="0045794B"/>
    <w:rsid w:val="00461EAA"/>
    <w:rsid w:val="00472C14"/>
    <w:rsid w:val="004757C9"/>
    <w:rsid w:val="00484B74"/>
    <w:rsid w:val="004964D0"/>
    <w:rsid w:val="004B0478"/>
    <w:rsid w:val="004F5F58"/>
    <w:rsid w:val="005266C0"/>
    <w:rsid w:val="00537565"/>
    <w:rsid w:val="005542C4"/>
    <w:rsid w:val="0055595F"/>
    <w:rsid w:val="0057767C"/>
    <w:rsid w:val="0058031C"/>
    <w:rsid w:val="005950BF"/>
    <w:rsid w:val="005B2BD2"/>
    <w:rsid w:val="005C1CEF"/>
    <w:rsid w:val="005C4F37"/>
    <w:rsid w:val="005C54FD"/>
    <w:rsid w:val="005C7076"/>
    <w:rsid w:val="005C74E9"/>
    <w:rsid w:val="005E18AD"/>
    <w:rsid w:val="005E4B77"/>
    <w:rsid w:val="005E5478"/>
    <w:rsid w:val="005F08D8"/>
    <w:rsid w:val="005F303D"/>
    <w:rsid w:val="005F66D2"/>
    <w:rsid w:val="005F775F"/>
    <w:rsid w:val="00602FFA"/>
    <w:rsid w:val="00604151"/>
    <w:rsid w:val="006868C6"/>
    <w:rsid w:val="006922CD"/>
    <w:rsid w:val="006B47A2"/>
    <w:rsid w:val="006B6DA3"/>
    <w:rsid w:val="006E6003"/>
    <w:rsid w:val="007123BC"/>
    <w:rsid w:val="00734368"/>
    <w:rsid w:val="007714E5"/>
    <w:rsid w:val="00773438"/>
    <w:rsid w:val="007D7F5F"/>
    <w:rsid w:val="007F5A1F"/>
    <w:rsid w:val="008141A7"/>
    <w:rsid w:val="00837D64"/>
    <w:rsid w:val="0084600D"/>
    <w:rsid w:val="00861170"/>
    <w:rsid w:val="00881FBD"/>
    <w:rsid w:val="00892249"/>
    <w:rsid w:val="008A4C8D"/>
    <w:rsid w:val="008B609C"/>
    <w:rsid w:val="008D04E3"/>
    <w:rsid w:val="008E1F2D"/>
    <w:rsid w:val="00940512"/>
    <w:rsid w:val="009A3CE3"/>
    <w:rsid w:val="009B45D5"/>
    <w:rsid w:val="009D2B9E"/>
    <w:rsid w:val="00A20D0A"/>
    <w:rsid w:val="00A32168"/>
    <w:rsid w:val="00A60C27"/>
    <w:rsid w:val="00A63A0F"/>
    <w:rsid w:val="00AE5431"/>
    <w:rsid w:val="00AF4145"/>
    <w:rsid w:val="00B10D43"/>
    <w:rsid w:val="00B2015A"/>
    <w:rsid w:val="00B375BB"/>
    <w:rsid w:val="00B506E5"/>
    <w:rsid w:val="00B730FB"/>
    <w:rsid w:val="00B75032"/>
    <w:rsid w:val="00B8071E"/>
    <w:rsid w:val="00B8391D"/>
    <w:rsid w:val="00B83D4F"/>
    <w:rsid w:val="00B961A6"/>
    <w:rsid w:val="00BC3968"/>
    <w:rsid w:val="00BD13AD"/>
    <w:rsid w:val="00BF7182"/>
    <w:rsid w:val="00C00E18"/>
    <w:rsid w:val="00C32DEC"/>
    <w:rsid w:val="00C34054"/>
    <w:rsid w:val="00C34845"/>
    <w:rsid w:val="00CA13F6"/>
    <w:rsid w:val="00CB48A5"/>
    <w:rsid w:val="00CF1036"/>
    <w:rsid w:val="00D13F0A"/>
    <w:rsid w:val="00D508B3"/>
    <w:rsid w:val="00D57952"/>
    <w:rsid w:val="00D75816"/>
    <w:rsid w:val="00D82D2D"/>
    <w:rsid w:val="00D95AC4"/>
    <w:rsid w:val="00DC444A"/>
    <w:rsid w:val="00DD7E88"/>
    <w:rsid w:val="00E227E0"/>
    <w:rsid w:val="00E45C8C"/>
    <w:rsid w:val="00E572F2"/>
    <w:rsid w:val="00EF052F"/>
    <w:rsid w:val="00F14F50"/>
    <w:rsid w:val="00F3494D"/>
    <w:rsid w:val="00F3787A"/>
    <w:rsid w:val="00F42512"/>
    <w:rsid w:val="00F70BCF"/>
    <w:rsid w:val="00FD1605"/>
    <w:rsid w:val="00FF290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4B8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3B4B88"/>
    <w:pPr>
      <w:spacing w:after="200" w:line="276" w:lineRule="auto"/>
      <w:ind w:left="720"/>
      <w:contextualSpacing/>
    </w:pPr>
    <w:rPr>
      <w:rFonts w:ascii="Calibri" w:eastAsia="Calibri" w:hAnsi="Calibri"/>
      <w:sz w:val="22"/>
      <w:szCs w:val="22"/>
    </w:rPr>
  </w:style>
  <w:style w:type="paragraph" w:customStyle="1" w:styleId="Normalverdana9points">
    <w:name w:val="Normal + verdana +9 points"/>
    <w:basedOn w:val="BodyText2"/>
    <w:rsid w:val="003B4B88"/>
    <w:rPr>
      <w:rFonts w:ascii="Verdana" w:hAnsi="Verdana"/>
      <w:sz w:val="20"/>
    </w:rPr>
  </w:style>
  <w:style w:type="paragraph" w:customStyle="1" w:styleId="DefaultText">
    <w:name w:val="Default Text"/>
    <w:basedOn w:val="Normal"/>
    <w:rsid w:val="003B4B88"/>
    <w:pPr>
      <w:widowControl w:val="0"/>
    </w:pPr>
    <w:rPr>
      <w:sz w:val="20"/>
      <w:szCs w:val="20"/>
    </w:rPr>
  </w:style>
  <w:style w:type="character" w:customStyle="1" w:styleId="NormalVerdanaChar1">
    <w:name w:val="Normal + Verdana Char1"/>
    <w:link w:val="NormalVerdana"/>
    <w:locked/>
    <w:rsid w:val="003B4B88"/>
    <w:rPr>
      <w:rFonts w:ascii="Verdana" w:eastAsia="Times New Roman" w:hAnsi="Verdana"/>
    </w:rPr>
  </w:style>
  <w:style w:type="paragraph" w:customStyle="1" w:styleId="NormalVerdana">
    <w:name w:val="Normal + Verdana"/>
    <w:basedOn w:val="Normal"/>
    <w:link w:val="NormalVerdanaChar1"/>
    <w:rsid w:val="003B4B88"/>
    <w:rPr>
      <w:rFonts w:ascii="Verdana" w:hAnsi="Verdana" w:cstheme="minorBidi"/>
      <w:sz w:val="22"/>
      <w:szCs w:val="22"/>
    </w:rPr>
  </w:style>
  <w:style w:type="paragraph" w:customStyle="1" w:styleId="msonormalcxspmiddlecxspmiddle">
    <w:name w:val="msonormalcxspmiddlecxspmiddle"/>
    <w:basedOn w:val="Normal"/>
    <w:rsid w:val="003B4B88"/>
    <w:pPr>
      <w:spacing w:before="100" w:beforeAutospacing="1" w:after="100" w:afterAutospacing="1"/>
    </w:pPr>
  </w:style>
  <w:style w:type="paragraph" w:customStyle="1" w:styleId="msonormalcxspmiddlecxspmiddlecxspmiddle">
    <w:name w:val="msonormalcxspmiddlecxspmiddlecxspmiddle"/>
    <w:basedOn w:val="Normal"/>
    <w:rsid w:val="003B4B88"/>
    <w:pPr>
      <w:spacing w:before="100" w:beforeAutospacing="1" w:after="100" w:afterAutospacing="1"/>
    </w:pPr>
  </w:style>
  <w:style w:type="character" w:customStyle="1" w:styleId="mainheadprod1">
    <w:name w:val="mainheadprod1"/>
    <w:rsid w:val="003B4B88"/>
    <w:rPr>
      <w:rFonts w:ascii="Verdana" w:hAnsi="Verdana" w:hint="default"/>
      <w:b/>
      <w:bCs/>
      <w:color w:val="333333"/>
      <w:sz w:val="20"/>
      <w:szCs w:val="20"/>
    </w:rPr>
  </w:style>
  <w:style w:type="character" w:customStyle="1" w:styleId="apple-style-span">
    <w:name w:val="apple-style-span"/>
    <w:basedOn w:val="DefaultParagraphFont"/>
    <w:rsid w:val="003B4B88"/>
  </w:style>
  <w:style w:type="character" w:customStyle="1" w:styleId="normalchar">
    <w:name w:val="normal__char"/>
    <w:basedOn w:val="DefaultParagraphFont"/>
    <w:rsid w:val="003B4B88"/>
  </w:style>
  <w:style w:type="character" w:customStyle="1" w:styleId="plain0020textchar">
    <w:name w:val="plain_0020text__char"/>
    <w:basedOn w:val="DefaultParagraphFont"/>
    <w:rsid w:val="003B4B88"/>
  </w:style>
  <w:style w:type="paragraph" w:customStyle="1" w:styleId="msonormalcxspmiddlecxspmiddlecxspmiddlecxspmiddle">
    <w:name w:val="msonormalcxspmiddlecxspmiddlecxspmiddlecxspmiddle"/>
    <w:basedOn w:val="Normal"/>
    <w:rsid w:val="003B4B88"/>
    <w:pPr>
      <w:spacing w:before="100" w:beforeAutospacing="1" w:after="100" w:afterAutospacing="1"/>
    </w:pPr>
  </w:style>
  <w:style w:type="paragraph" w:styleId="BodyText">
    <w:name w:val="Body Text"/>
    <w:basedOn w:val="Normal"/>
    <w:link w:val="BodyTextChar"/>
    <w:uiPriority w:val="99"/>
    <w:unhideWhenUsed/>
    <w:rsid w:val="003B4B88"/>
    <w:pPr>
      <w:spacing w:after="120"/>
    </w:pPr>
  </w:style>
  <w:style w:type="character" w:customStyle="1" w:styleId="BodyTextChar">
    <w:name w:val="Body Text Char"/>
    <w:basedOn w:val="DefaultParagraphFont"/>
    <w:link w:val="BodyText"/>
    <w:uiPriority w:val="99"/>
    <w:rsid w:val="003B4B88"/>
    <w:rPr>
      <w:rFonts w:ascii="Times New Roman" w:eastAsia="Times New Roman" w:hAnsi="Times New Roman" w:cs="Times New Roman"/>
      <w:sz w:val="24"/>
      <w:szCs w:val="24"/>
    </w:rPr>
  </w:style>
  <w:style w:type="paragraph" w:customStyle="1" w:styleId="NoSpacingLatinCambria">
    <w:name w:val="No Spacing + (Latin) Cambria"/>
    <w:aliases w:val="(Complex) Arial,(Complex) Bold,(Complex) Ital..."/>
    <w:basedOn w:val="ListParagraph"/>
    <w:link w:val="NoSpacingLatinCambriaChar"/>
    <w:rsid w:val="003B4B88"/>
    <w:pPr>
      <w:ind w:left="0"/>
      <w:jc w:val="both"/>
    </w:pPr>
    <w:rPr>
      <w:rFonts w:ascii="Cambria" w:hAnsi="Cambria"/>
    </w:rPr>
  </w:style>
  <w:style w:type="character" w:customStyle="1" w:styleId="bold1">
    <w:name w:val="bold1"/>
    <w:rsid w:val="003B4B88"/>
    <w:rPr>
      <w:rFonts w:ascii="Arial" w:hAnsi="Arial" w:cs="Arial"/>
      <w:b/>
      <w:bCs/>
      <w:color w:val="000000"/>
      <w:sz w:val="18"/>
      <w:szCs w:val="18"/>
    </w:rPr>
  </w:style>
  <w:style w:type="character" w:customStyle="1" w:styleId="NoSpacingLatinCambriaChar">
    <w:name w:val="No Spacing + (Latin) Cambria Char"/>
    <w:aliases w:val="(Complex) Arial Char,(Complex) Bold Char,(Complex) Ital... Char Char"/>
    <w:link w:val="NoSpacingLatinCambria"/>
    <w:rsid w:val="003B4B88"/>
    <w:rPr>
      <w:rFonts w:ascii="Cambria" w:eastAsia="Calibri" w:hAnsi="Cambria" w:cs="Times New Roman"/>
    </w:rPr>
  </w:style>
  <w:style w:type="paragraph" w:styleId="BodyText2">
    <w:name w:val="Body Text 2"/>
    <w:basedOn w:val="Normal"/>
    <w:link w:val="BodyText2Char"/>
    <w:uiPriority w:val="99"/>
    <w:semiHidden/>
    <w:unhideWhenUsed/>
    <w:rsid w:val="003B4B88"/>
    <w:pPr>
      <w:spacing w:after="120" w:line="480" w:lineRule="auto"/>
    </w:pPr>
  </w:style>
  <w:style w:type="character" w:customStyle="1" w:styleId="BodyText2Char">
    <w:name w:val="Body Text 2 Char"/>
    <w:basedOn w:val="DefaultParagraphFont"/>
    <w:link w:val="BodyText2"/>
    <w:uiPriority w:val="99"/>
    <w:semiHidden/>
    <w:rsid w:val="003B4B88"/>
    <w:rPr>
      <w:rFonts w:ascii="Times New Roman" w:eastAsia="Times New Roman" w:hAnsi="Times New Roman" w:cs="Times New Roman"/>
      <w:sz w:val="24"/>
      <w:szCs w:val="24"/>
    </w:rPr>
  </w:style>
  <w:style w:type="paragraph" w:styleId="NormalWeb">
    <w:name w:val="Normal (Web)"/>
    <w:basedOn w:val="Normal"/>
    <w:uiPriority w:val="99"/>
    <w:semiHidden/>
    <w:unhideWhenUsed/>
    <w:rsid w:val="00D82D2D"/>
    <w:pPr>
      <w:spacing w:before="100" w:beforeAutospacing="1" w:after="100" w:afterAutospacing="1"/>
    </w:pPr>
  </w:style>
  <w:style w:type="character" w:customStyle="1" w:styleId="apple-converted-space">
    <w:name w:val="apple-converted-space"/>
    <w:basedOn w:val="DefaultParagraphFont"/>
    <w:rsid w:val="00D82D2D"/>
  </w:style>
  <w:style w:type="character" w:styleId="Hyperlink">
    <w:name w:val="Hyperlink"/>
    <w:basedOn w:val="DefaultParagraphFont"/>
    <w:uiPriority w:val="99"/>
    <w:unhideWhenUsed/>
    <w:rsid w:val="00484B74"/>
    <w:rPr>
      <w:color w:val="0000FF" w:themeColor="hyperlink"/>
      <w:u w:val="single"/>
    </w:rPr>
  </w:style>
  <w:style w:type="character" w:customStyle="1" w:styleId="highlight">
    <w:name w:val="highlight"/>
    <w:basedOn w:val="DefaultParagraphFont"/>
    <w:rsid w:val="0084600D"/>
  </w:style>
  <w:style w:type="character" w:customStyle="1" w:styleId="hl">
    <w:name w:val="hl"/>
    <w:basedOn w:val="DefaultParagraphFont"/>
    <w:rsid w:val="004757C9"/>
  </w:style>
</w:styles>
</file>

<file path=word/webSettings.xml><?xml version="1.0" encoding="utf-8"?>
<w:webSettings xmlns:r="http://schemas.openxmlformats.org/officeDocument/2006/relationships" xmlns:w="http://schemas.openxmlformats.org/wordprocessingml/2006/main">
  <w:divs>
    <w:div w:id="669672871">
      <w:bodyDiv w:val="1"/>
      <w:marLeft w:val="0"/>
      <w:marRight w:val="0"/>
      <w:marTop w:val="0"/>
      <w:marBottom w:val="0"/>
      <w:divBdr>
        <w:top w:val="none" w:sz="0" w:space="0" w:color="auto"/>
        <w:left w:val="none" w:sz="0" w:space="0" w:color="auto"/>
        <w:bottom w:val="none" w:sz="0" w:space="0" w:color="auto"/>
        <w:right w:val="none" w:sz="0" w:space="0" w:color="auto"/>
      </w:divBdr>
    </w:div>
    <w:div w:id="706564142">
      <w:bodyDiv w:val="1"/>
      <w:marLeft w:val="0"/>
      <w:marRight w:val="0"/>
      <w:marTop w:val="0"/>
      <w:marBottom w:val="0"/>
      <w:divBdr>
        <w:top w:val="none" w:sz="0" w:space="0" w:color="auto"/>
        <w:left w:val="none" w:sz="0" w:space="0" w:color="auto"/>
        <w:bottom w:val="none" w:sz="0" w:space="0" w:color="auto"/>
        <w:right w:val="none" w:sz="0" w:space="0" w:color="auto"/>
      </w:divBdr>
    </w:div>
    <w:div w:id="901332590">
      <w:bodyDiv w:val="1"/>
      <w:marLeft w:val="0"/>
      <w:marRight w:val="0"/>
      <w:marTop w:val="0"/>
      <w:marBottom w:val="0"/>
      <w:divBdr>
        <w:top w:val="none" w:sz="0" w:space="0" w:color="auto"/>
        <w:left w:val="none" w:sz="0" w:space="0" w:color="auto"/>
        <w:bottom w:val="none" w:sz="0" w:space="0" w:color="auto"/>
        <w:right w:val="none" w:sz="0" w:space="0" w:color="auto"/>
      </w:divBdr>
    </w:div>
    <w:div w:id="1013413184">
      <w:bodyDiv w:val="1"/>
      <w:marLeft w:val="0"/>
      <w:marRight w:val="0"/>
      <w:marTop w:val="0"/>
      <w:marBottom w:val="0"/>
      <w:divBdr>
        <w:top w:val="none" w:sz="0" w:space="0" w:color="auto"/>
        <w:left w:val="none" w:sz="0" w:space="0" w:color="auto"/>
        <w:bottom w:val="none" w:sz="0" w:space="0" w:color="auto"/>
        <w:right w:val="none" w:sz="0" w:space="0" w:color="auto"/>
      </w:divBdr>
    </w:div>
    <w:div w:id="1142969030">
      <w:bodyDiv w:val="1"/>
      <w:marLeft w:val="0"/>
      <w:marRight w:val="0"/>
      <w:marTop w:val="0"/>
      <w:marBottom w:val="0"/>
      <w:divBdr>
        <w:top w:val="none" w:sz="0" w:space="0" w:color="auto"/>
        <w:left w:val="none" w:sz="0" w:space="0" w:color="auto"/>
        <w:bottom w:val="none" w:sz="0" w:space="0" w:color="auto"/>
        <w:right w:val="none" w:sz="0" w:space="0" w:color="auto"/>
      </w:divBdr>
    </w:div>
    <w:div w:id="1415856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11</Pages>
  <Words>4569</Words>
  <Characters>26045</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2016-08-31T18:31:00Z</dcterms:created>
  <dcterms:modified xsi:type="dcterms:W3CDTF">2016-08-31T18:31:00Z</dcterms:modified>
</cp:coreProperties>
</file>