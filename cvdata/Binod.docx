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93B" w:rsidRPr="002E693B" w:rsidRDefault="002E693B" w:rsidP="002E693B">
      <w:pPr>
        <w:spacing w:after="0" w:line="240" w:lineRule="auto"/>
        <w:rPr>
          <w:rFonts w:asciiTheme="minorHAnsi" w:eastAsiaTheme="minorHAnsi" w:hAnsiTheme="minorHAnsi" w:cstheme="minorHAnsi"/>
          <w:b/>
        </w:rPr>
      </w:pPr>
      <w:r w:rsidRPr="002E693B">
        <w:rPr>
          <w:rFonts w:asciiTheme="minorHAnsi" w:eastAsiaTheme="minorHAnsi" w:hAnsiTheme="minorHAnsi" w:cstheme="minorHAnsi"/>
          <w:b/>
        </w:rPr>
        <w:t>Binod karki</w:t>
      </w:r>
    </w:p>
    <w:p w:rsidR="002E693B" w:rsidRPr="002E693B" w:rsidRDefault="002E693B" w:rsidP="002E693B">
      <w:pPr>
        <w:spacing w:after="0" w:line="240" w:lineRule="auto"/>
        <w:rPr>
          <w:rFonts w:asciiTheme="minorHAnsi" w:eastAsiaTheme="minorHAnsi" w:hAnsiTheme="minorHAnsi" w:cstheme="minorHAnsi"/>
          <w:b/>
        </w:rPr>
      </w:pPr>
      <w:hyperlink r:id="rId9" w:history="1">
        <w:r w:rsidRPr="002E693B">
          <w:rPr>
            <w:rStyle w:val="Hyperlink"/>
            <w:rFonts w:asciiTheme="minorHAnsi" w:eastAsiaTheme="minorHAnsi" w:hAnsiTheme="minorHAnsi" w:cstheme="minorHAnsi"/>
            <w:b/>
          </w:rPr>
          <w:t>karki3676@gmail.com</w:t>
        </w:r>
      </w:hyperlink>
    </w:p>
    <w:p w:rsidR="002E693B" w:rsidRPr="002E693B" w:rsidRDefault="002E693B" w:rsidP="002E693B">
      <w:pPr>
        <w:spacing w:after="0" w:line="240" w:lineRule="auto"/>
        <w:rPr>
          <w:rFonts w:asciiTheme="minorHAnsi" w:hAnsiTheme="minorHAnsi" w:cstheme="minorHAnsi"/>
        </w:rPr>
      </w:pPr>
      <w:r w:rsidRPr="002E693B">
        <w:rPr>
          <w:rFonts w:asciiTheme="minorHAnsi" w:eastAsiaTheme="minorHAnsi" w:hAnsiTheme="minorHAnsi" w:cstheme="minorHAnsi"/>
          <w:b/>
        </w:rPr>
        <w:t>703 832 2878</w:t>
      </w:r>
    </w:p>
    <w:p w:rsidR="002E693B" w:rsidRPr="002E693B" w:rsidRDefault="002E693B" w:rsidP="00F224FB">
      <w:pPr>
        <w:tabs>
          <w:tab w:val="left" w:pos="720"/>
        </w:tabs>
        <w:spacing w:after="0" w:line="240" w:lineRule="auto"/>
        <w:rPr>
          <w:rFonts w:asciiTheme="minorHAnsi" w:hAnsiTheme="minorHAnsi" w:cstheme="minorHAnsi"/>
          <w:b/>
          <w:u w:val="single"/>
        </w:rPr>
      </w:pPr>
    </w:p>
    <w:p w:rsidR="00D60225" w:rsidRPr="002E693B" w:rsidRDefault="00DB7D2A" w:rsidP="00F224FB">
      <w:pPr>
        <w:tabs>
          <w:tab w:val="left" w:pos="720"/>
        </w:tabs>
        <w:spacing w:after="0" w:line="240" w:lineRule="auto"/>
        <w:rPr>
          <w:rFonts w:asciiTheme="minorHAnsi" w:hAnsiTheme="minorHAnsi" w:cstheme="minorHAnsi"/>
          <w:b/>
          <w:u w:val="single"/>
        </w:rPr>
      </w:pPr>
      <w:r w:rsidRPr="002E693B">
        <w:rPr>
          <w:rFonts w:asciiTheme="minorHAnsi" w:hAnsiTheme="minorHAnsi" w:cstheme="minorHAnsi"/>
          <w:b/>
          <w:u w:val="single"/>
        </w:rPr>
        <w:t xml:space="preserve">PROFESSIONAL </w:t>
      </w:r>
      <w:r w:rsidR="001F5CED" w:rsidRPr="002E693B">
        <w:rPr>
          <w:rFonts w:asciiTheme="minorHAnsi" w:hAnsiTheme="minorHAnsi" w:cstheme="minorHAnsi"/>
          <w:b/>
          <w:u w:val="single"/>
        </w:rPr>
        <w:t>SUMMA</w:t>
      </w:r>
      <w:r w:rsidR="00152DC9" w:rsidRPr="002E693B">
        <w:rPr>
          <w:rFonts w:asciiTheme="minorHAnsi" w:hAnsiTheme="minorHAnsi" w:cstheme="minorHAnsi"/>
          <w:b/>
          <w:u w:val="single"/>
        </w:rPr>
        <w:t>RY</w:t>
      </w:r>
    </w:p>
    <w:tbl>
      <w:tblPr>
        <w:tblW w:w="9576" w:type="dxa"/>
        <w:tblCellSpacing w:w="15" w:type="dxa"/>
        <w:tblCellMar>
          <w:top w:w="15" w:type="dxa"/>
          <w:left w:w="15" w:type="dxa"/>
          <w:bottom w:w="15" w:type="dxa"/>
          <w:right w:w="15" w:type="dxa"/>
        </w:tblCellMar>
        <w:tblLook w:val="04A0" w:firstRow="1" w:lastRow="0" w:firstColumn="1" w:lastColumn="0" w:noHBand="0" w:noVBand="1"/>
      </w:tblPr>
      <w:tblGrid>
        <w:gridCol w:w="9495"/>
        <w:gridCol w:w="81"/>
      </w:tblGrid>
      <w:tr w:rsidR="00F224FB" w:rsidRPr="002E693B" w:rsidTr="003F3DEB">
        <w:trPr>
          <w:gridAfter w:val="1"/>
          <w:tblCellSpacing w:w="15" w:type="dxa"/>
        </w:trPr>
        <w:tc>
          <w:tcPr>
            <w:tcW w:w="9450" w:type="dxa"/>
            <w:vAlign w:val="center"/>
            <w:hideMark/>
          </w:tcPr>
          <w:p w:rsidR="00F21BFF" w:rsidRPr="002E693B" w:rsidRDefault="00F224FB" w:rsidP="002E693B">
            <w:pPr>
              <w:pStyle w:val="NoSpacing"/>
              <w:numPr>
                <w:ilvl w:val="0"/>
                <w:numId w:val="28"/>
              </w:numPr>
            </w:pPr>
            <w:r w:rsidRPr="002E693B">
              <w:t>7</w:t>
            </w:r>
            <w:r w:rsidR="009F3AE7" w:rsidRPr="002E693B">
              <w:t xml:space="preserve"> </w:t>
            </w:r>
            <w:r w:rsidR="002F2D6A" w:rsidRPr="002E693B">
              <w:t>years of experience in</w:t>
            </w:r>
            <w:r w:rsidR="00C13412" w:rsidRPr="002E693B">
              <w:t xml:space="preserve"> Client/Server, Web based </w:t>
            </w:r>
            <w:r w:rsidR="007D104C" w:rsidRPr="002E693B">
              <w:t>application testing</w:t>
            </w:r>
            <w:r w:rsidR="00DA59EE" w:rsidRPr="002E693B">
              <w:t>.</w:t>
            </w:r>
          </w:p>
          <w:p w:rsidR="00DA59EE" w:rsidRPr="002E693B" w:rsidRDefault="00DA59EE" w:rsidP="002E693B">
            <w:pPr>
              <w:pStyle w:val="NoSpacing"/>
              <w:numPr>
                <w:ilvl w:val="0"/>
                <w:numId w:val="28"/>
              </w:numPr>
            </w:pPr>
            <w:r w:rsidRPr="002E693B">
              <w:t>Implemented and experienced in various QA methodologies.</w:t>
            </w:r>
          </w:p>
          <w:p w:rsidR="00DA59EE" w:rsidRPr="002E693B" w:rsidRDefault="00DA59EE" w:rsidP="002E693B">
            <w:pPr>
              <w:pStyle w:val="NoSpacing"/>
              <w:numPr>
                <w:ilvl w:val="0"/>
                <w:numId w:val="28"/>
              </w:numPr>
            </w:pPr>
            <w:r w:rsidRPr="002E693B">
              <w:t>Experienced in every phase of Quality Assurance Life Cycle (QALC) and Software Development Life Cycle (SDLC)</w:t>
            </w:r>
          </w:p>
          <w:p w:rsidR="00DA59EE" w:rsidRPr="002E693B" w:rsidRDefault="00DA59EE" w:rsidP="002E693B">
            <w:pPr>
              <w:pStyle w:val="NoSpacing"/>
              <w:numPr>
                <w:ilvl w:val="0"/>
                <w:numId w:val="28"/>
              </w:numPr>
            </w:pPr>
            <w:r w:rsidRPr="002E693B">
              <w:t>Performed planning and development of Test Plans, Test Strategies, Test Cases and Test Scenario to meet product’s business requirements.</w:t>
            </w:r>
          </w:p>
          <w:p w:rsidR="00DA59EE" w:rsidRPr="002E693B" w:rsidRDefault="00DA59EE" w:rsidP="002E693B">
            <w:pPr>
              <w:pStyle w:val="NoSpacing"/>
              <w:numPr>
                <w:ilvl w:val="0"/>
                <w:numId w:val="28"/>
              </w:numPr>
            </w:pPr>
            <w:r w:rsidRPr="002E693B">
              <w:t>Proficient in Defect Reporting and Tracking throughout the entire defect life cycle.</w:t>
            </w:r>
          </w:p>
          <w:p w:rsidR="00DA59EE" w:rsidRPr="002E693B" w:rsidRDefault="00DA59EE" w:rsidP="002E693B">
            <w:pPr>
              <w:pStyle w:val="NoSpacing"/>
              <w:numPr>
                <w:ilvl w:val="0"/>
                <w:numId w:val="28"/>
              </w:numPr>
            </w:pPr>
            <w:r w:rsidRPr="002E693B">
              <w:t>Possess strong problem solving skills with the ability to adapt to a new environment and meet deadlines.</w:t>
            </w:r>
          </w:p>
          <w:p w:rsidR="00DA59EE" w:rsidRPr="002E693B" w:rsidRDefault="00DA59EE" w:rsidP="002E693B">
            <w:pPr>
              <w:pStyle w:val="NoSpacing"/>
              <w:numPr>
                <w:ilvl w:val="0"/>
                <w:numId w:val="28"/>
              </w:numPr>
            </w:pPr>
            <w:r w:rsidRPr="002E693B">
              <w:t>Strong knowledge of software development methodologies including the Agile methodology, Waterfall, and V-Model and SOA Methodology.</w:t>
            </w:r>
          </w:p>
          <w:p w:rsidR="00DA59EE" w:rsidRPr="002E693B" w:rsidRDefault="00DA59EE" w:rsidP="002E693B">
            <w:pPr>
              <w:pStyle w:val="NoSpacing"/>
              <w:numPr>
                <w:ilvl w:val="0"/>
                <w:numId w:val="28"/>
              </w:numPr>
            </w:pPr>
            <w:r w:rsidRPr="002E693B">
              <w:t xml:space="preserve">Skilled in bug reporting and tracking using HP Quality Center. </w:t>
            </w:r>
          </w:p>
          <w:p w:rsidR="00F224FB" w:rsidRPr="002E693B" w:rsidRDefault="00F224FB" w:rsidP="002E693B">
            <w:pPr>
              <w:pStyle w:val="NoSpacing"/>
              <w:numPr>
                <w:ilvl w:val="0"/>
                <w:numId w:val="28"/>
              </w:numPr>
            </w:pPr>
            <w:r w:rsidRPr="002E693B">
              <w:t>Excellent Understanding in Medical and Dental Claims adjudication in QNXT. </w:t>
            </w:r>
          </w:p>
          <w:p w:rsidR="00DA59EE" w:rsidRPr="002E693B" w:rsidRDefault="00DA59EE" w:rsidP="002E693B">
            <w:pPr>
              <w:pStyle w:val="NoSpacing"/>
              <w:numPr>
                <w:ilvl w:val="0"/>
                <w:numId w:val="28"/>
              </w:numPr>
            </w:pPr>
            <w:r w:rsidRPr="002E693B">
              <w:t>Strong in IT research, software analysis and design skills.</w:t>
            </w:r>
          </w:p>
          <w:p w:rsidR="00DA59EE" w:rsidRPr="002E693B" w:rsidRDefault="00DA59EE" w:rsidP="002E693B">
            <w:pPr>
              <w:pStyle w:val="NoSpacing"/>
              <w:numPr>
                <w:ilvl w:val="0"/>
                <w:numId w:val="28"/>
              </w:numPr>
            </w:pPr>
            <w:r w:rsidRPr="002E693B">
              <w:t>Strong experience of developing, implementing and maintaining application systems under UNIX Operating System using SQL, PL/SQL, Oracle 10g/11g database</w:t>
            </w:r>
          </w:p>
          <w:p w:rsidR="00DA59EE" w:rsidRPr="002E693B" w:rsidRDefault="00DA59EE" w:rsidP="002E693B">
            <w:pPr>
              <w:pStyle w:val="NoSpacing"/>
              <w:numPr>
                <w:ilvl w:val="0"/>
                <w:numId w:val="28"/>
              </w:numPr>
            </w:pPr>
            <w:r w:rsidRPr="002E693B">
              <w:t>Performed backend database testing by writing SQL and PL/SQL scripts to verify data integrity.</w:t>
            </w:r>
          </w:p>
          <w:p w:rsidR="00DA59EE" w:rsidRPr="002E693B" w:rsidRDefault="00DA59EE" w:rsidP="002E693B">
            <w:pPr>
              <w:pStyle w:val="NoSpacing"/>
              <w:numPr>
                <w:ilvl w:val="0"/>
                <w:numId w:val="28"/>
              </w:numPr>
            </w:pPr>
            <w:r w:rsidRPr="002E693B">
              <w:t>Extensive experience in Backend Testing on distributed databases using SQL queries.</w:t>
            </w:r>
          </w:p>
          <w:p w:rsidR="00DA59EE" w:rsidRPr="002E693B" w:rsidRDefault="00DA59EE" w:rsidP="002E693B">
            <w:pPr>
              <w:pStyle w:val="NoSpacing"/>
              <w:numPr>
                <w:ilvl w:val="0"/>
                <w:numId w:val="28"/>
              </w:numPr>
            </w:pPr>
            <w:r w:rsidRPr="002E693B">
              <w:t xml:space="preserve">Experience in Functional Testing, System Integration Testing, Back End Testing, GUI Testing, configuration Testing, User Acceptance Testing. </w:t>
            </w:r>
          </w:p>
          <w:p w:rsidR="00DA59EE" w:rsidRPr="002E693B" w:rsidRDefault="00DA59EE" w:rsidP="002E693B">
            <w:pPr>
              <w:pStyle w:val="NoSpacing"/>
              <w:numPr>
                <w:ilvl w:val="0"/>
                <w:numId w:val="28"/>
              </w:numPr>
            </w:pPr>
            <w:r w:rsidRPr="002E693B">
              <w:t>Solid understanding of Membership, Claims Processing, Billing, Benefit/Eligibility, Authorization/Referrals, COB, and have experience in HIPAA standards and corresponding EDI transactions.</w:t>
            </w:r>
          </w:p>
          <w:p w:rsidR="00DA59EE" w:rsidRPr="002E693B" w:rsidRDefault="00DA59EE" w:rsidP="002E693B">
            <w:pPr>
              <w:pStyle w:val="NoSpacing"/>
              <w:numPr>
                <w:ilvl w:val="0"/>
                <w:numId w:val="28"/>
              </w:numPr>
            </w:pPr>
            <w:r w:rsidRPr="002E693B">
              <w:t>Knowledge of Medicaid and Medicare Services.</w:t>
            </w:r>
          </w:p>
          <w:p w:rsidR="00F224FB" w:rsidRPr="002E693B" w:rsidRDefault="00F224FB" w:rsidP="002E693B">
            <w:pPr>
              <w:pStyle w:val="NoSpacing"/>
              <w:numPr>
                <w:ilvl w:val="0"/>
                <w:numId w:val="28"/>
              </w:numPr>
            </w:pPr>
            <w:r w:rsidRPr="002E693B">
              <w:t>Worked on analyzing the business requirement and writing test cases for QNXT batch process.</w:t>
            </w:r>
          </w:p>
          <w:p w:rsidR="00DA59EE" w:rsidRPr="002E693B" w:rsidRDefault="00DA59EE" w:rsidP="002E693B">
            <w:pPr>
              <w:pStyle w:val="NoSpacing"/>
              <w:numPr>
                <w:ilvl w:val="0"/>
                <w:numId w:val="28"/>
              </w:numPr>
            </w:pPr>
            <w:r w:rsidRPr="002E693B">
              <w:t>Tested different web services using SOAP UI</w:t>
            </w:r>
            <w:r w:rsidR="003F3DEB" w:rsidRPr="002E693B">
              <w:t>.</w:t>
            </w:r>
          </w:p>
          <w:p w:rsidR="00DA59EE" w:rsidRPr="002E693B" w:rsidRDefault="00DA59EE" w:rsidP="002E693B">
            <w:pPr>
              <w:pStyle w:val="NoSpacing"/>
              <w:numPr>
                <w:ilvl w:val="0"/>
                <w:numId w:val="28"/>
              </w:numPr>
            </w:pPr>
            <w:r w:rsidRPr="002E693B">
              <w:t>Experience in performing functional testing using Quick Test Pro.</w:t>
            </w:r>
          </w:p>
          <w:p w:rsidR="00DA59EE" w:rsidRPr="002E693B" w:rsidRDefault="00DA59EE" w:rsidP="002E693B">
            <w:pPr>
              <w:pStyle w:val="NoSpacing"/>
              <w:numPr>
                <w:ilvl w:val="0"/>
                <w:numId w:val="28"/>
              </w:numPr>
            </w:pPr>
            <w:r w:rsidRPr="002E693B">
              <w:t>Followed Workgroup for Electronic Data Interchange standards for testing that need to comply with the HIPAA guidelines.</w:t>
            </w:r>
          </w:p>
          <w:p w:rsidR="00DA59EE" w:rsidRPr="002E693B" w:rsidRDefault="00DA59EE" w:rsidP="002E693B">
            <w:pPr>
              <w:pStyle w:val="NoSpacing"/>
              <w:numPr>
                <w:ilvl w:val="0"/>
                <w:numId w:val="28"/>
              </w:numPr>
            </w:pPr>
            <w:r w:rsidRPr="002E693B">
              <w:t>Tested the HIPAA EDI transactions 834, 837/835, 276/277, 270/271 according to the requirement test scenarios.</w:t>
            </w:r>
          </w:p>
          <w:p w:rsidR="00DA59EE" w:rsidRPr="002E693B" w:rsidRDefault="00DA59EE" w:rsidP="002E693B">
            <w:pPr>
              <w:pStyle w:val="NoSpacing"/>
              <w:numPr>
                <w:ilvl w:val="0"/>
                <w:numId w:val="28"/>
              </w:numPr>
            </w:pPr>
            <w:r w:rsidRPr="002E693B">
              <w:t>Optimum use of documentation to avoid any form of miscommunication or misinterpretation during the entire software development process</w:t>
            </w:r>
          </w:p>
          <w:p w:rsidR="00DA59EE" w:rsidRPr="002E693B" w:rsidRDefault="00DA59EE" w:rsidP="002E693B">
            <w:pPr>
              <w:pStyle w:val="NoSpacing"/>
              <w:numPr>
                <w:ilvl w:val="0"/>
                <w:numId w:val="28"/>
              </w:numPr>
            </w:pPr>
            <w:r w:rsidRPr="002E693B">
              <w:t>Excellent communication and organizational skills with the ability to adapt to a new environment.</w:t>
            </w:r>
          </w:p>
          <w:p w:rsidR="00DA59EE" w:rsidRPr="002E693B" w:rsidRDefault="00DA59EE" w:rsidP="002E693B">
            <w:pPr>
              <w:pStyle w:val="NoSpacing"/>
              <w:numPr>
                <w:ilvl w:val="0"/>
                <w:numId w:val="28"/>
              </w:numPr>
            </w:pPr>
            <w:r w:rsidRPr="002E693B">
              <w:t>Experience in facilitating meetings with clients to discuss and sign-off on the document.</w:t>
            </w:r>
          </w:p>
          <w:p w:rsidR="00DA59EE" w:rsidRPr="002E693B" w:rsidRDefault="00DA59EE" w:rsidP="002E693B">
            <w:pPr>
              <w:pStyle w:val="NoSpacing"/>
              <w:numPr>
                <w:ilvl w:val="0"/>
                <w:numId w:val="28"/>
              </w:numPr>
            </w:pPr>
            <w:r w:rsidRPr="002E693B">
              <w:t>Conducted User Acceptance Testing (UAT)</w:t>
            </w:r>
          </w:p>
          <w:p w:rsidR="00DA59EE" w:rsidRPr="002E693B" w:rsidRDefault="00DA59EE" w:rsidP="002E693B">
            <w:pPr>
              <w:pStyle w:val="NoSpacing"/>
              <w:numPr>
                <w:ilvl w:val="0"/>
                <w:numId w:val="28"/>
              </w:numPr>
            </w:pPr>
            <w:r w:rsidRPr="002E693B">
              <w:t>Motivated self-starter with exceptional team building, leadership, and interpersonal skills. Good team player with the ability to work in time sensitive environments.</w:t>
            </w:r>
          </w:p>
          <w:p w:rsidR="00DA59EE" w:rsidRPr="002E693B" w:rsidRDefault="00DA59EE" w:rsidP="002E693B">
            <w:pPr>
              <w:pStyle w:val="NoSpacing"/>
              <w:numPr>
                <w:ilvl w:val="0"/>
                <w:numId w:val="28"/>
              </w:numPr>
            </w:pPr>
            <w:r w:rsidRPr="002E693B">
              <w:t>Proficient in working with FACETS, claim processing systems.</w:t>
            </w:r>
          </w:p>
          <w:p w:rsidR="007F7289" w:rsidRPr="002E693B" w:rsidRDefault="007F7289" w:rsidP="002E693B">
            <w:pPr>
              <w:pStyle w:val="NoSpacing"/>
              <w:numPr>
                <w:ilvl w:val="0"/>
                <w:numId w:val="28"/>
              </w:numPr>
            </w:pPr>
            <w:r w:rsidRPr="002E693B">
              <w:t>Extensive experience in Web services testing using SOAP UI &amp; SOAP UI Pro. </w:t>
            </w:r>
          </w:p>
          <w:p w:rsidR="007F7289" w:rsidRPr="002E693B" w:rsidRDefault="007F7289" w:rsidP="002E693B">
            <w:pPr>
              <w:pStyle w:val="NoSpacing"/>
              <w:numPr>
                <w:ilvl w:val="0"/>
                <w:numId w:val="28"/>
              </w:numPr>
            </w:pPr>
            <w:r w:rsidRPr="002E693B">
              <w:lastRenderedPageBreak/>
              <w:t>Experience on Web services to combine component based development and Internet standards and protocols that include HTTP, XML, SOAP and Web services Description language.</w:t>
            </w:r>
          </w:p>
          <w:p w:rsidR="007F7289" w:rsidRPr="002E693B" w:rsidRDefault="007F7289" w:rsidP="002E693B">
            <w:pPr>
              <w:pStyle w:val="NoSpacing"/>
              <w:numPr>
                <w:ilvl w:val="0"/>
                <w:numId w:val="28"/>
              </w:numPr>
            </w:pPr>
            <w:r w:rsidRPr="002E693B">
              <w:t>Proficient in Black Box testing, QA Methodologies and Integration Testing, System Testing and User Acceptance Testing.</w:t>
            </w:r>
          </w:p>
          <w:p w:rsidR="007F7289" w:rsidRPr="002E693B" w:rsidRDefault="007F7289" w:rsidP="002E693B">
            <w:pPr>
              <w:pStyle w:val="NoSpacing"/>
              <w:numPr>
                <w:ilvl w:val="0"/>
                <w:numId w:val="28"/>
              </w:numPr>
            </w:pPr>
            <w:r w:rsidRPr="002E693B">
              <w:t>Excellent knowledge with Risk Assessment and root cause analysis for System Defects.</w:t>
            </w:r>
          </w:p>
          <w:p w:rsidR="007D104C" w:rsidRPr="002E693B" w:rsidRDefault="007D104C" w:rsidP="002E693B">
            <w:pPr>
              <w:pStyle w:val="NoSpacing"/>
              <w:numPr>
                <w:ilvl w:val="0"/>
                <w:numId w:val="28"/>
              </w:numPr>
            </w:pPr>
            <w:r w:rsidRPr="002E693B">
              <w:t>Experience in scripting System Test Plans, defining Test Cases, developing and maintaining</w:t>
            </w:r>
            <w:r w:rsidR="00470467" w:rsidRPr="002E693B">
              <w:t xml:space="preserve"> Test Scripts and documentation</w:t>
            </w:r>
            <w:r w:rsidR="00511C18" w:rsidRPr="002E693B">
              <w:t>\</w:t>
            </w:r>
          </w:p>
          <w:p w:rsidR="007F7289" w:rsidRPr="002E693B" w:rsidRDefault="007F7289" w:rsidP="002E693B">
            <w:pPr>
              <w:pStyle w:val="NoSpacing"/>
              <w:numPr>
                <w:ilvl w:val="0"/>
                <w:numId w:val="28"/>
              </w:numPr>
            </w:pPr>
            <w:r w:rsidRPr="002E693B">
              <w:t>Well versed in creating test strategies that ties test plan and test scripts together to enhance the quality assurance process. Good knowledge in Test Matrices, Requirement Traceability Matrix, Agile Methodologies, bug statistics, weekly and daily status reports.</w:t>
            </w:r>
          </w:p>
          <w:p w:rsidR="007F7289" w:rsidRPr="002E693B" w:rsidRDefault="007F7289" w:rsidP="002E693B">
            <w:pPr>
              <w:pStyle w:val="NoSpacing"/>
              <w:numPr>
                <w:ilvl w:val="0"/>
                <w:numId w:val="28"/>
              </w:numPr>
            </w:pPr>
            <w:r w:rsidRPr="002E693B">
              <w:t>Having Excellent Training and presentation skill.</w:t>
            </w:r>
          </w:p>
          <w:p w:rsidR="007F7289" w:rsidRPr="002E693B" w:rsidRDefault="007F7289" w:rsidP="002E693B">
            <w:pPr>
              <w:pStyle w:val="NoSpacing"/>
              <w:numPr>
                <w:ilvl w:val="0"/>
                <w:numId w:val="28"/>
              </w:numPr>
            </w:pPr>
            <w:r w:rsidRPr="002E693B">
              <w:t>Excellent verbal, written and analytical skills with ability to work in a team as well as individually. Strong inter-personal communication skills.</w:t>
            </w:r>
          </w:p>
          <w:p w:rsidR="007F7289" w:rsidRPr="002E693B" w:rsidRDefault="007F7289" w:rsidP="002E693B">
            <w:pPr>
              <w:pStyle w:val="NoSpacing"/>
              <w:numPr>
                <w:ilvl w:val="0"/>
                <w:numId w:val="28"/>
              </w:numPr>
            </w:pPr>
            <w:r w:rsidRPr="002E693B">
              <w:t>Specifically used SQL for Backend testing to validate the data.</w:t>
            </w:r>
          </w:p>
          <w:p w:rsidR="007F7289" w:rsidRPr="002E693B" w:rsidRDefault="007F7289" w:rsidP="002E693B">
            <w:pPr>
              <w:pStyle w:val="NoSpacing"/>
              <w:numPr>
                <w:ilvl w:val="0"/>
                <w:numId w:val="28"/>
              </w:numPr>
            </w:pPr>
            <w:r w:rsidRPr="002E693B">
              <w:t>Have good knowledge of SQL, Triggers, Stored Procedures and database connectivity for Back-end testing</w:t>
            </w:r>
          </w:p>
          <w:p w:rsidR="009F3AE7" w:rsidRPr="002E693B" w:rsidRDefault="009F3AE7" w:rsidP="00F224FB">
            <w:pPr>
              <w:autoSpaceDN w:val="0"/>
              <w:spacing w:after="0" w:line="240" w:lineRule="auto"/>
              <w:ind w:left="720"/>
              <w:contextualSpacing/>
              <w:rPr>
                <w:rFonts w:asciiTheme="minorHAnsi" w:hAnsiTheme="minorHAnsi" w:cstheme="minorHAnsi"/>
              </w:rPr>
            </w:pPr>
          </w:p>
          <w:p w:rsidR="00675B3F" w:rsidRPr="002E693B" w:rsidRDefault="00DB7D2A" w:rsidP="00F224FB">
            <w:pPr>
              <w:spacing w:after="0" w:line="240" w:lineRule="auto"/>
              <w:rPr>
                <w:rFonts w:asciiTheme="minorHAnsi" w:hAnsiTheme="minorHAnsi" w:cstheme="minorHAnsi"/>
                <w:b/>
                <w:u w:val="single"/>
              </w:rPr>
            </w:pPr>
            <w:r w:rsidRPr="002E693B">
              <w:rPr>
                <w:rFonts w:asciiTheme="minorHAnsi" w:hAnsiTheme="minorHAnsi" w:cstheme="minorHAnsi"/>
                <w:b/>
                <w:u w:val="single"/>
              </w:rPr>
              <w:t>TECHNICAL SKILLS</w:t>
            </w:r>
            <w:r w:rsidR="003F3DEB" w:rsidRPr="002E693B">
              <w:rPr>
                <w:rFonts w:asciiTheme="minorHAnsi" w:hAnsiTheme="minorHAnsi" w:cstheme="minorHAnsi"/>
                <w:b/>
                <w:u w:val="single"/>
              </w:rPr>
              <w:t xml:space="preserve"> </w:t>
            </w:r>
          </w:p>
          <w:p w:rsidR="003F3DEB" w:rsidRPr="002E693B" w:rsidRDefault="003F3DEB" w:rsidP="00F224FB">
            <w:pPr>
              <w:widowControl w:val="0"/>
              <w:tabs>
                <w:tab w:val="left" w:pos="3240"/>
              </w:tabs>
              <w:spacing w:after="0" w:line="240" w:lineRule="auto"/>
              <w:jc w:val="both"/>
              <w:rPr>
                <w:rFonts w:asciiTheme="minorHAnsi" w:hAnsiTheme="minorHAnsi" w:cstheme="minorHAnsi"/>
                <w:bCs/>
              </w:rPr>
            </w:pPr>
            <w:r w:rsidRPr="002E693B">
              <w:rPr>
                <w:rFonts w:asciiTheme="minorHAnsi" w:hAnsiTheme="minorHAnsi" w:cstheme="minorHAnsi"/>
                <w:b/>
                <w:bCs/>
              </w:rPr>
              <w:t>Methodologies:</w:t>
            </w:r>
            <w:r w:rsidRPr="002E693B">
              <w:rPr>
                <w:rFonts w:asciiTheme="minorHAnsi" w:hAnsiTheme="minorHAnsi" w:cstheme="minorHAnsi"/>
                <w:bCs/>
              </w:rPr>
              <w:tab/>
              <w:t>SDLC, RUP, Agile, Waterfall</w:t>
            </w:r>
          </w:p>
          <w:p w:rsidR="003F3DEB" w:rsidRPr="002E693B" w:rsidRDefault="003F3DEB" w:rsidP="00F224FB">
            <w:pPr>
              <w:widowControl w:val="0"/>
              <w:tabs>
                <w:tab w:val="left" w:pos="3240"/>
              </w:tabs>
              <w:spacing w:after="0" w:line="240" w:lineRule="auto"/>
              <w:jc w:val="both"/>
              <w:rPr>
                <w:rFonts w:asciiTheme="minorHAnsi" w:hAnsiTheme="minorHAnsi" w:cstheme="minorHAnsi"/>
                <w:bCs/>
              </w:rPr>
            </w:pPr>
            <w:r w:rsidRPr="002E693B">
              <w:rPr>
                <w:rFonts w:asciiTheme="minorHAnsi" w:hAnsiTheme="minorHAnsi" w:cstheme="minorHAnsi"/>
                <w:b/>
                <w:bCs/>
              </w:rPr>
              <w:t>Platforms:</w:t>
            </w:r>
            <w:r w:rsidRPr="002E693B">
              <w:rPr>
                <w:rFonts w:asciiTheme="minorHAnsi" w:hAnsiTheme="minorHAnsi" w:cstheme="minorHAnsi"/>
                <w:bCs/>
              </w:rPr>
              <w:tab/>
              <w:t>Windows, Linux</w:t>
            </w:r>
          </w:p>
          <w:p w:rsidR="003F3DEB" w:rsidRPr="002E693B" w:rsidRDefault="003F3DEB" w:rsidP="00F224FB">
            <w:pPr>
              <w:widowControl w:val="0"/>
              <w:tabs>
                <w:tab w:val="left" w:pos="3240"/>
              </w:tabs>
              <w:spacing w:after="0" w:line="240" w:lineRule="auto"/>
              <w:jc w:val="both"/>
              <w:rPr>
                <w:rFonts w:asciiTheme="minorHAnsi" w:hAnsiTheme="minorHAnsi" w:cstheme="minorHAnsi"/>
                <w:bCs/>
              </w:rPr>
            </w:pPr>
            <w:r w:rsidRPr="002E693B">
              <w:rPr>
                <w:rFonts w:asciiTheme="minorHAnsi" w:hAnsiTheme="minorHAnsi" w:cstheme="minorHAnsi"/>
                <w:b/>
                <w:bCs/>
              </w:rPr>
              <w:t>Testing tools:</w:t>
            </w:r>
            <w:r w:rsidRPr="002E693B">
              <w:rPr>
                <w:rFonts w:asciiTheme="minorHAnsi" w:hAnsiTheme="minorHAnsi" w:cstheme="minorHAnsi"/>
                <w:bCs/>
              </w:rPr>
              <w:tab/>
              <w:t>SOAPUI, Quick Test Professional</w:t>
            </w:r>
          </w:p>
          <w:p w:rsidR="003F3DEB" w:rsidRPr="002E693B" w:rsidRDefault="003F3DEB" w:rsidP="00F224FB">
            <w:pPr>
              <w:widowControl w:val="0"/>
              <w:tabs>
                <w:tab w:val="left" w:pos="3240"/>
              </w:tabs>
              <w:spacing w:after="0" w:line="240" w:lineRule="auto"/>
              <w:jc w:val="both"/>
              <w:rPr>
                <w:rFonts w:asciiTheme="minorHAnsi" w:hAnsiTheme="minorHAnsi" w:cstheme="minorHAnsi"/>
                <w:bCs/>
              </w:rPr>
            </w:pPr>
            <w:r w:rsidRPr="002E693B">
              <w:rPr>
                <w:rFonts w:asciiTheme="minorHAnsi" w:hAnsiTheme="minorHAnsi" w:cstheme="minorHAnsi"/>
                <w:b/>
                <w:bCs/>
              </w:rPr>
              <w:t>Change Management Tools:</w:t>
            </w:r>
            <w:r w:rsidRPr="002E693B">
              <w:rPr>
                <w:rFonts w:asciiTheme="minorHAnsi" w:hAnsiTheme="minorHAnsi" w:cstheme="minorHAnsi"/>
                <w:bCs/>
              </w:rPr>
              <w:t xml:space="preserve">         </w:t>
            </w:r>
            <w:r w:rsidRPr="002E693B">
              <w:rPr>
                <w:rFonts w:asciiTheme="minorHAnsi" w:hAnsiTheme="minorHAnsi" w:cstheme="minorHAnsi"/>
                <w:bCs/>
              </w:rPr>
              <w:tab/>
              <w:t>Rational ClearQuest, TestDirector, HP Mercury Quality</w:t>
            </w:r>
          </w:p>
          <w:p w:rsidR="003F3DEB" w:rsidRPr="002E693B" w:rsidRDefault="003F3DEB" w:rsidP="00F224FB">
            <w:pPr>
              <w:widowControl w:val="0"/>
              <w:tabs>
                <w:tab w:val="left" w:pos="3240"/>
              </w:tabs>
              <w:spacing w:after="0" w:line="240" w:lineRule="auto"/>
              <w:jc w:val="both"/>
              <w:rPr>
                <w:rFonts w:asciiTheme="minorHAnsi" w:hAnsiTheme="minorHAnsi" w:cstheme="minorHAnsi"/>
                <w:bCs/>
              </w:rPr>
            </w:pPr>
            <w:r w:rsidRPr="002E693B">
              <w:rPr>
                <w:rFonts w:asciiTheme="minorHAnsi" w:hAnsiTheme="minorHAnsi" w:cstheme="minorHAnsi"/>
                <w:b/>
                <w:bCs/>
              </w:rPr>
              <w:t>Office Tools:</w:t>
            </w:r>
            <w:r w:rsidRPr="002E693B">
              <w:rPr>
                <w:rFonts w:asciiTheme="minorHAnsi" w:hAnsiTheme="minorHAnsi" w:cstheme="minorHAnsi"/>
                <w:bCs/>
              </w:rPr>
              <w:t xml:space="preserve">                                 </w:t>
            </w:r>
            <w:r w:rsidRPr="002E693B">
              <w:rPr>
                <w:rFonts w:asciiTheme="minorHAnsi" w:hAnsiTheme="minorHAnsi" w:cstheme="minorHAnsi"/>
                <w:bCs/>
              </w:rPr>
              <w:tab/>
              <w:t>MS Project, MS Office, MS Visio</w:t>
            </w:r>
          </w:p>
          <w:p w:rsidR="003F3DEB" w:rsidRPr="002E693B" w:rsidRDefault="003F3DEB" w:rsidP="00F224FB">
            <w:pPr>
              <w:widowControl w:val="0"/>
              <w:tabs>
                <w:tab w:val="left" w:pos="3240"/>
              </w:tabs>
              <w:spacing w:after="0" w:line="240" w:lineRule="auto"/>
              <w:jc w:val="both"/>
              <w:rPr>
                <w:rFonts w:asciiTheme="minorHAnsi" w:hAnsiTheme="minorHAnsi" w:cstheme="minorHAnsi"/>
                <w:bCs/>
              </w:rPr>
            </w:pPr>
            <w:r w:rsidRPr="002E693B">
              <w:rPr>
                <w:rFonts w:asciiTheme="minorHAnsi" w:hAnsiTheme="minorHAnsi" w:cstheme="minorHAnsi"/>
                <w:b/>
                <w:bCs/>
              </w:rPr>
              <w:t>Database:</w:t>
            </w:r>
            <w:r w:rsidRPr="002E693B">
              <w:rPr>
                <w:rFonts w:asciiTheme="minorHAnsi" w:hAnsiTheme="minorHAnsi" w:cstheme="minorHAnsi"/>
                <w:bCs/>
              </w:rPr>
              <w:tab/>
              <w:t>MS SQL Server, Oracle SQL pro, MS Access, Oracle, Toad</w:t>
            </w:r>
          </w:p>
          <w:p w:rsidR="003F3DEB" w:rsidRPr="002E693B" w:rsidRDefault="003F3DEB" w:rsidP="00F224FB">
            <w:pPr>
              <w:widowControl w:val="0"/>
              <w:tabs>
                <w:tab w:val="left" w:pos="3240"/>
              </w:tabs>
              <w:spacing w:after="0" w:line="240" w:lineRule="auto"/>
              <w:jc w:val="both"/>
              <w:rPr>
                <w:rFonts w:asciiTheme="minorHAnsi" w:hAnsiTheme="minorHAnsi" w:cstheme="minorHAnsi"/>
              </w:rPr>
            </w:pPr>
            <w:r w:rsidRPr="002E693B">
              <w:rPr>
                <w:rFonts w:asciiTheme="minorHAnsi" w:hAnsiTheme="minorHAnsi" w:cstheme="minorHAnsi"/>
                <w:b/>
                <w:bCs/>
              </w:rPr>
              <w:t>Programming:</w:t>
            </w:r>
            <w:r w:rsidRPr="002E693B">
              <w:rPr>
                <w:rFonts w:asciiTheme="minorHAnsi" w:hAnsiTheme="minorHAnsi" w:cstheme="minorHAnsi"/>
                <w:bCs/>
              </w:rPr>
              <w:t xml:space="preserve">                                   </w:t>
            </w:r>
            <w:r w:rsidRPr="002E693B">
              <w:rPr>
                <w:rFonts w:asciiTheme="minorHAnsi" w:hAnsiTheme="minorHAnsi" w:cstheme="minorHAnsi"/>
                <w:bCs/>
              </w:rPr>
              <w:tab/>
              <w:t xml:space="preserve">Java, C++, </w:t>
            </w:r>
            <w:r w:rsidR="00D9375B" w:rsidRPr="002E693B">
              <w:rPr>
                <w:rFonts w:asciiTheme="minorHAnsi" w:hAnsiTheme="minorHAnsi" w:cstheme="minorHAnsi"/>
                <w:bCs/>
              </w:rPr>
              <w:t>JavaScript</w:t>
            </w:r>
            <w:r w:rsidR="00680277" w:rsidRPr="002E693B">
              <w:rPr>
                <w:rFonts w:asciiTheme="minorHAnsi" w:hAnsiTheme="minorHAnsi" w:cstheme="minorHAnsi"/>
                <w:bCs/>
              </w:rPr>
              <w:t>, HTML, XML, Ruby on Rails</w:t>
            </w:r>
          </w:p>
          <w:p w:rsidR="00E62197" w:rsidRPr="002E693B" w:rsidRDefault="00E62197" w:rsidP="00F224FB">
            <w:pPr>
              <w:spacing w:after="0" w:line="240" w:lineRule="auto"/>
              <w:contextualSpacing/>
              <w:jc w:val="center"/>
              <w:rPr>
                <w:rFonts w:asciiTheme="minorHAnsi" w:hAnsiTheme="minorHAnsi" w:cstheme="minorHAnsi"/>
              </w:rPr>
            </w:pPr>
          </w:p>
        </w:tc>
      </w:tr>
      <w:tr w:rsidR="00F224FB" w:rsidRPr="002E693B" w:rsidTr="003F3DEB">
        <w:trPr>
          <w:tblCellSpacing w:w="15" w:type="dxa"/>
        </w:trPr>
        <w:tc>
          <w:tcPr>
            <w:tcW w:w="9450" w:type="dxa"/>
            <w:vAlign w:val="center"/>
            <w:hideMark/>
          </w:tcPr>
          <w:p w:rsidR="00152DC9" w:rsidRPr="002E693B" w:rsidRDefault="00152DC9" w:rsidP="00F224FB">
            <w:pPr>
              <w:spacing w:after="0" w:line="240" w:lineRule="auto"/>
              <w:jc w:val="both"/>
              <w:rPr>
                <w:rFonts w:asciiTheme="minorHAnsi" w:hAnsiTheme="minorHAnsi" w:cstheme="minorHAnsi"/>
              </w:rPr>
            </w:pPr>
          </w:p>
        </w:tc>
        <w:tc>
          <w:tcPr>
            <w:tcW w:w="0" w:type="auto"/>
            <w:vAlign w:val="center"/>
            <w:hideMark/>
          </w:tcPr>
          <w:p w:rsidR="00152DC9" w:rsidRPr="002E693B" w:rsidRDefault="00152DC9" w:rsidP="00F224FB">
            <w:pPr>
              <w:spacing w:after="0" w:line="240" w:lineRule="auto"/>
              <w:jc w:val="both"/>
              <w:rPr>
                <w:rFonts w:asciiTheme="minorHAnsi" w:hAnsiTheme="minorHAnsi" w:cstheme="minorHAnsi"/>
              </w:rPr>
            </w:pPr>
          </w:p>
        </w:tc>
      </w:tr>
    </w:tbl>
    <w:p w:rsidR="0092638C" w:rsidRPr="002E693B" w:rsidRDefault="008F18A3" w:rsidP="00F224FB">
      <w:pPr>
        <w:shd w:val="clear" w:color="auto" w:fill="FFFFFF"/>
        <w:spacing w:after="0" w:line="240" w:lineRule="auto"/>
        <w:rPr>
          <w:rFonts w:asciiTheme="minorHAnsi" w:hAnsiTheme="minorHAnsi" w:cstheme="minorHAnsi"/>
          <w:b/>
          <w:u w:val="single"/>
        </w:rPr>
      </w:pPr>
      <w:r w:rsidRPr="002E693B">
        <w:rPr>
          <w:rFonts w:asciiTheme="minorHAnsi" w:hAnsiTheme="minorHAnsi" w:cstheme="minorHAnsi"/>
          <w:b/>
          <w:u w:val="single"/>
        </w:rPr>
        <w:t>WORK EXPERIENCE</w:t>
      </w:r>
      <w:r w:rsidR="001F2A8B" w:rsidRPr="002E693B">
        <w:rPr>
          <w:rFonts w:asciiTheme="minorHAnsi" w:hAnsiTheme="minorHAnsi" w:cstheme="minorHAnsi"/>
          <w:b/>
          <w:u w:val="single"/>
        </w:rPr>
        <w:t xml:space="preserve"> </w:t>
      </w:r>
    </w:p>
    <w:p w:rsidR="00E83313" w:rsidRPr="002E693B" w:rsidRDefault="00E83313" w:rsidP="00F224FB">
      <w:pPr>
        <w:shd w:val="clear" w:color="auto" w:fill="FFFFFF"/>
        <w:spacing w:after="0" w:line="240" w:lineRule="auto"/>
        <w:rPr>
          <w:rFonts w:asciiTheme="minorHAnsi" w:hAnsiTheme="minorHAnsi" w:cstheme="minorHAnsi"/>
        </w:rPr>
      </w:pPr>
    </w:p>
    <w:p w:rsidR="0094530C" w:rsidRPr="002E693B" w:rsidRDefault="0094530C" w:rsidP="00F224FB">
      <w:pPr>
        <w:widowControl w:val="0"/>
        <w:autoSpaceDE w:val="0"/>
        <w:autoSpaceDN w:val="0"/>
        <w:adjustRightInd w:val="0"/>
        <w:spacing w:after="0" w:line="240" w:lineRule="auto"/>
        <w:jc w:val="both"/>
        <w:rPr>
          <w:rFonts w:asciiTheme="minorHAnsi" w:hAnsiTheme="minorHAnsi" w:cstheme="minorHAnsi"/>
          <w:b/>
        </w:rPr>
      </w:pPr>
      <w:r w:rsidRPr="002E693B">
        <w:rPr>
          <w:rFonts w:asciiTheme="minorHAnsi" w:hAnsiTheme="minorHAnsi" w:cstheme="minorHAnsi"/>
          <w:b/>
        </w:rPr>
        <w:t>Cardinal Health, OH</w:t>
      </w:r>
      <w:r w:rsidR="00533356" w:rsidRPr="002E693B">
        <w:rPr>
          <w:rFonts w:asciiTheme="minorHAnsi" w:hAnsiTheme="minorHAnsi" w:cstheme="minorHAnsi"/>
          <w:b/>
        </w:rPr>
        <w:tab/>
      </w:r>
      <w:r w:rsidR="00533356" w:rsidRPr="002E693B">
        <w:rPr>
          <w:rFonts w:asciiTheme="minorHAnsi" w:hAnsiTheme="minorHAnsi" w:cstheme="minorHAnsi"/>
          <w:b/>
        </w:rPr>
        <w:tab/>
      </w:r>
      <w:r w:rsidR="00533356" w:rsidRPr="002E693B">
        <w:rPr>
          <w:rFonts w:asciiTheme="minorHAnsi" w:hAnsiTheme="minorHAnsi" w:cstheme="minorHAnsi"/>
          <w:b/>
        </w:rPr>
        <w:tab/>
      </w:r>
      <w:r w:rsidR="00533356" w:rsidRPr="002E693B">
        <w:rPr>
          <w:rFonts w:asciiTheme="minorHAnsi" w:hAnsiTheme="minorHAnsi" w:cstheme="minorHAnsi"/>
          <w:b/>
        </w:rPr>
        <w:tab/>
      </w:r>
      <w:r w:rsidR="00533356" w:rsidRPr="002E693B">
        <w:rPr>
          <w:rFonts w:asciiTheme="minorHAnsi" w:hAnsiTheme="minorHAnsi" w:cstheme="minorHAnsi"/>
          <w:b/>
        </w:rPr>
        <w:tab/>
      </w:r>
      <w:r w:rsidR="00533356" w:rsidRPr="002E693B">
        <w:rPr>
          <w:rFonts w:asciiTheme="minorHAnsi" w:hAnsiTheme="minorHAnsi" w:cstheme="minorHAnsi"/>
          <w:b/>
        </w:rPr>
        <w:tab/>
      </w:r>
      <w:r w:rsidR="00533356" w:rsidRPr="002E693B">
        <w:rPr>
          <w:rFonts w:asciiTheme="minorHAnsi" w:hAnsiTheme="minorHAnsi" w:cstheme="minorHAnsi"/>
          <w:b/>
        </w:rPr>
        <w:tab/>
      </w:r>
      <w:r w:rsidR="00533356" w:rsidRPr="002E693B">
        <w:rPr>
          <w:rFonts w:asciiTheme="minorHAnsi" w:hAnsiTheme="minorHAnsi" w:cstheme="minorHAnsi"/>
          <w:b/>
        </w:rPr>
        <w:tab/>
      </w:r>
      <w:r w:rsidR="002E693B">
        <w:rPr>
          <w:rFonts w:asciiTheme="minorHAnsi" w:hAnsiTheme="minorHAnsi" w:cstheme="minorHAnsi"/>
          <w:b/>
        </w:rPr>
        <w:t xml:space="preserve">      </w:t>
      </w:r>
      <w:r w:rsidR="00FA5A27" w:rsidRPr="002E693B">
        <w:rPr>
          <w:rFonts w:asciiTheme="minorHAnsi" w:hAnsiTheme="minorHAnsi" w:cstheme="minorHAnsi"/>
          <w:b/>
        </w:rPr>
        <w:t>Sep 2016 –July 2017</w:t>
      </w:r>
    </w:p>
    <w:p w:rsidR="0094530C" w:rsidRPr="002E693B" w:rsidRDefault="0094530C" w:rsidP="00F224FB">
      <w:pPr>
        <w:widowControl w:val="0"/>
        <w:autoSpaceDE w:val="0"/>
        <w:autoSpaceDN w:val="0"/>
        <w:adjustRightInd w:val="0"/>
        <w:spacing w:after="0" w:line="240" w:lineRule="auto"/>
        <w:jc w:val="both"/>
        <w:rPr>
          <w:rFonts w:asciiTheme="minorHAnsi" w:hAnsiTheme="minorHAnsi" w:cstheme="minorHAnsi"/>
          <w:b/>
          <w:bCs/>
        </w:rPr>
      </w:pPr>
      <w:r w:rsidRPr="002E693B">
        <w:rPr>
          <w:rFonts w:asciiTheme="minorHAnsi" w:hAnsiTheme="minorHAnsi" w:cstheme="minorHAnsi"/>
          <w:b/>
          <w:bCs/>
        </w:rPr>
        <w:t xml:space="preserve">QA </w:t>
      </w:r>
      <w:r w:rsidR="003F3DEB" w:rsidRPr="002E693B">
        <w:rPr>
          <w:rFonts w:asciiTheme="minorHAnsi" w:hAnsiTheme="minorHAnsi" w:cstheme="minorHAnsi"/>
          <w:b/>
          <w:bCs/>
        </w:rPr>
        <w:t>Analyst</w:t>
      </w:r>
      <w:r w:rsidRPr="002E693B">
        <w:rPr>
          <w:rFonts w:asciiTheme="minorHAnsi" w:hAnsiTheme="minorHAnsi" w:cstheme="minorHAnsi"/>
          <w:b/>
          <w:bCs/>
        </w:rPr>
        <w:tab/>
      </w:r>
      <w:r w:rsidRPr="002E693B">
        <w:rPr>
          <w:rFonts w:asciiTheme="minorHAnsi" w:hAnsiTheme="minorHAnsi" w:cstheme="minorHAnsi"/>
          <w:b/>
          <w:bCs/>
        </w:rPr>
        <w:tab/>
      </w:r>
      <w:r w:rsidRPr="002E693B">
        <w:rPr>
          <w:rFonts w:asciiTheme="minorHAnsi" w:hAnsiTheme="minorHAnsi" w:cstheme="minorHAnsi"/>
          <w:b/>
          <w:bCs/>
        </w:rPr>
        <w:tab/>
      </w:r>
      <w:r w:rsidRPr="002E693B">
        <w:rPr>
          <w:rFonts w:asciiTheme="minorHAnsi" w:hAnsiTheme="minorHAnsi" w:cstheme="minorHAnsi"/>
          <w:b/>
          <w:bCs/>
        </w:rPr>
        <w:tab/>
      </w:r>
      <w:r w:rsidRPr="002E693B">
        <w:rPr>
          <w:rFonts w:asciiTheme="minorHAnsi" w:hAnsiTheme="minorHAnsi" w:cstheme="minorHAnsi"/>
          <w:b/>
          <w:bCs/>
        </w:rPr>
        <w:tab/>
      </w:r>
      <w:r w:rsidRPr="002E693B">
        <w:rPr>
          <w:rFonts w:asciiTheme="minorHAnsi" w:hAnsiTheme="minorHAnsi" w:cstheme="minorHAnsi"/>
          <w:b/>
          <w:bCs/>
        </w:rPr>
        <w:tab/>
      </w:r>
      <w:r w:rsidRPr="002E693B">
        <w:rPr>
          <w:rFonts w:asciiTheme="minorHAnsi" w:hAnsiTheme="minorHAnsi" w:cstheme="minorHAnsi"/>
          <w:b/>
          <w:bCs/>
        </w:rPr>
        <w:tab/>
        <w:t xml:space="preserve">                                                     </w:t>
      </w:r>
      <w:r w:rsidRPr="002E693B">
        <w:rPr>
          <w:rFonts w:asciiTheme="minorHAnsi" w:hAnsiTheme="minorHAnsi" w:cstheme="minorHAnsi"/>
          <w:b/>
          <w:bCs/>
        </w:rPr>
        <w:tab/>
        <w:t xml:space="preserve">  </w:t>
      </w:r>
      <w:r w:rsidRPr="002E693B">
        <w:rPr>
          <w:rFonts w:asciiTheme="minorHAnsi" w:hAnsiTheme="minorHAnsi" w:cstheme="minorHAnsi"/>
          <w:b/>
          <w:bCs/>
        </w:rPr>
        <w:tab/>
      </w:r>
    </w:p>
    <w:p w:rsidR="0094530C" w:rsidRPr="002E693B" w:rsidRDefault="003F3DEB" w:rsidP="00F224FB">
      <w:pPr>
        <w:widowControl w:val="0"/>
        <w:autoSpaceDE w:val="0"/>
        <w:autoSpaceDN w:val="0"/>
        <w:adjustRightInd w:val="0"/>
        <w:spacing w:after="0" w:line="240" w:lineRule="auto"/>
        <w:jc w:val="both"/>
        <w:rPr>
          <w:rFonts w:asciiTheme="minorHAnsi" w:hAnsiTheme="minorHAnsi" w:cstheme="minorHAnsi"/>
        </w:rPr>
      </w:pPr>
      <w:r w:rsidRPr="002E693B">
        <w:rPr>
          <w:rFonts w:asciiTheme="minorHAnsi" w:hAnsiTheme="minorHAnsi" w:cstheme="minorHAnsi"/>
          <w:b/>
          <w:bCs/>
        </w:rPr>
        <w:t xml:space="preserve">Description: </w:t>
      </w:r>
      <w:r w:rsidR="0094530C" w:rsidRPr="002E693B">
        <w:rPr>
          <w:rFonts w:asciiTheme="minorHAnsi" w:hAnsiTheme="minorHAnsi" w:cstheme="minorHAnsi"/>
        </w:rPr>
        <w:t xml:space="preserve">Cardinal Health is a leading provider of products, services, and technologies supporting the healthcare industry. The Medi Pharma online service was designed to deliver refill medication to follow-up, disabled and elderly patients at their homes without the necessity to visit the physician. I was involved in different modules like Claims Adjudication, Claims Payment, Coordination of Benefits (COB) and Adjustments. </w:t>
      </w:r>
    </w:p>
    <w:p w:rsidR="00E83313" w:rsidRPr="002E693B" w:rsidRDefault="00E83313" w:rsidP="00F224FB">
      <w:pPr>
        <w:shd w:val="clear" w:color="auto" w:fill="FFFFFF"/>
        <w:spacing w:after="0" w:line="240" w:lineRule="auto"/>
        <w:rPr>
          <w:rFonts w:asciiTheme="minorHAnsi" w:hAnsiTheme="minorHAnsi" w:cstheme="minorHAnsi"/>
        </w:rPr>
      </w:pPr>
    </w:p>
    <w:p w:rsidR="0094530C" w:rsidRPr="002E693B" w:rsidRDefault="0094530C" w:rsidP="00F224FB">
      <w:pPr>
        <w:spacing w:after="0" w:line="240" w:lineRule="auto"/>
        <w:jc w:val="both"/>
        <w:rPr>
          <w:rFonts w:asciiTheme="minorHAnsi" w:hAnsiTheme="minorHAnsi" w:cstheme="minorHAnsi"/>
          <w:b/>
          <w:u w:val="single"/>
        </w:rPr>
      </w:pPr>
      <w:r w:rsidRPr="002E693B">
        <w:rPr>
          <w:rFonts w:asciiTheme="minorHAnsi" w:hAnsiTheme="minorHAnsi" w:cstheme="minorHAnsi"/>
          <w:b/>
          <w:bCs/>
          <w:u w:val="single"/>
        </w:rPr>
        <w:t>Responsibilities</w:t>
      </w:r>
      <w:r w:rsidRPr="002E693B">
        <w:rPr>
          <w:rFonts w:asciiTheme="minorHAnsi" w:hAnsiTheme="minorHAnsi" w:cstheme="minorHAnsi"/>
          <w:u w:val="single"/>
        </w:rPr>
        <w:t xml:space="preserve">: </w:t>
      </w:r>
    </w:p>
    <w:p w:rsidR="0094530C" w:rsidRPr="002E693B" w:rsidRDefault="0094530C" w:rsidP="002E693B">
      <w:pPr>
        <w:pStyle w:val="NoSpacing"/>
        <w:numPr>
          <w:ilvl w:val="0"/>
          <w:numId w:val="29"/>
        </w:numPr>
      </w:pPr>
      <w:r w:rsidRPr="002E693B">
        <w:t>Reviewed Business Requirements with Business Analyst, Project Manager and Lead Developer to learn the functionality of the application.</w:t>
      </w:r>
    </w:p>
    <w:p w:rsidR="0094530C" w:rsidRPr="002E693B" w:rsidRDefault="0094530C" w:rsidP="002E693B">
      <w:pPr>
        <w:pStyle w:val="NoSpacing"/>
        <w:numPr>
          <w:ilvl w:val="0"/>
          <w:numId w:val="29"/>
        </w:numPr>
      </w:pPr>
      <w:r w:rsidRPr="002E693B">
        <w:t>Performed regular verification sessions and walk-through sessions to check the proper functioning of the     application</w:t>
      </w:r>
    </w:p>
    <w:p w:rsidR="0094530C" w:rsidRPr="002E693B" w:rsidRDefault="0094530C" w:rsidP="002E693B">
      <w:pPr>
        <w:pStyle w:val="NoSpacing"/>
        <w:numPr>
          <w:ilvl w:val="0"/>
          <w:numId w:val="29"/>
        </w:numPr>
      </w:pPr>
      <w:r w:rsidRPr="002E693B">
        <w:t>Involved in preparing Test Plan and Test Cases based on business requirements.</w:t>
      </w:r>
    </w:p>
    <w:p w:rsidR="0094530C" w:rsidRPr="002E693B" w:rsidRDefault="0094530C" w:rsidP="002E693B">
      <w:pPr>
        <w:pStyle w:val="NoSpacing"/>
        <w:numPr>
          <w:ilvl w:val="0"/>
          <w:numId w:val="29"/>
        </w:numPr>
      </w:pPr>
      <w:r w:rsidRPr="002E693B">
        <w:t>Created and generated test scripts for different test scenarios covering all aspects of project functionality.</w:t>
      </w:r>
    </w:p>
    <w:p w:rsidR="0094530C" w:rsidRPr="002E693B" w:rsidRDefault="0094530C" w:rsidP="002E693B">
      <w:pPr>
        <w:pStyle w:val="NoSpacing"/>
        <w:numPr>
          <w:ilvl w:val="0"/>
          <w:numId w:val="29"/>
        </w:numPr>
      </w:pPr>
      <w:r w:rsidRPr="002E693B">
        <w:t>Mapped claims, payments, and status to back-office database.</w:t>
      </w:r>
    </w:p>
    <w:p w:rsidR="0094530C" w:rsidRPr="002E693B" w:rsidRDefault="0094530C" w:rsidP="002E693B">
      <w:pPr>
        <w:pStyle w:val="NoSpacing"/>
        <w:numPr>
          <w:ilvl w:val="0"/>
          <w:numId w:val="29"/>
        </w:numPr>
      </w:pPr>
      <w:r w:rsidRPr="002E693B">
        <w:t>Validate different EDI formats and transactions under HIPAA compliance</w:t>
      </w:r>
      <w:r w:rsidR="003F3DEB" w:rsidRPr="002E693B">
        <w:t>.</w:t>
      </w:r>
    </w:p>
    <w:p w:rsidR="003F3DEB" w:rsidRPr="002E693B" w:rsidRDefault="003F3DEB" w:rsidP="002E693B">
      <w:pPr>
        <w:pStyle w:val="NoSpacing"/>
        <w:numPr>
          <w:ilvl w:val="0"/>
          <w:numId w:val="29"/>
        </w:numPr>
      </w:pPr>
      <w:r w:rsidRPr="002E693B">
        <w:t>Tested and Validated Request and Response of XML using SOAP UI.</w:t>
      </w:r>
    </w:p>
    <w:p w:rsidR="0094530C" w:rsidRPr="002E693B" w:rsidRDefault="0094530C" w:rsidP="002E693B">
      <w:pPr>
        <w:pStyle w:val="NoSpacing"/>
        <w:numPr>
          <w:ilvl w:val="0"/>
          <w:numId w:val="29"/>
        </w:numPr>
      </w:pPr>
      <w:r w:rsidRPr="002E693B">
        <w:lastRenderedPageBreak/>
        <w:t>Performed testing and implementation of X12 HIPAA standards for 837.</w:t>
      </w:r>
    </w:p>
    <w:p w:rsidR="003F3DEB" w:rsidRPr="002E693B" w:rsidRDefault="003F3DEB" w:rsidP="002E693B">
      <w:pPr>
        <w:pStyle w:val="NoSpacing"/>
        <w:numPr>
          <w:ilvl w:val="0"/>
          <w:numId w:val="29"/>
        </w:numPr>
      </w:pPr>
      <w:r w:rsidRPr="002E693B">
        <w:t>Analyzed the responses of the web service using SOAP UI and validating the data in backend.</w:t>
      </w:r>
    </w:p>
    <w:p w:rsidR="0094530C" w:rsidRPr="002E693B" w:rsidRDefault="0094530C" w:rsidP="002E693B">
      <w:pPr>
        <w:pStyle w:val="NoSpacing"/>
        <w:numPr>
          <w:ilvl w:val="0"/>
          <w:numId w:val="29"/>
        </w:numPr>
      </w:pPr>
      <w:r w:rsidRPr="002E693B">
        <w:t>Developed and executed Data Driven tests using Quick Test Pro.</w:t>
      </w:r>
    </w:p>
    <w:p w:rsidR="0094530C" w:rsidRPr="002E693B" w:rsidRDefault="0094530C" w:rsidP="002E693B">
      <w:pPr>
        <w:pStyle w:val="NoSpacing"/>
        <w:numPr>
          <w:ilvl w:val="0"/>
          <w:numId w:val="29"/>
        </w:numPr>
      </w:pPr>
      <w:r w:rsidRPr="002E693B">
        <w:t>Automated execution of multi-user performance tests, used online monitors, real-time output messages   Analyze, interpret, and summarize meaningful and relevant results in a complete Performance Test Report.</w:t>
      </w:r>
    </w:p>
    <w:p w:rsidR="0094530C" w:rsidRPr="002E693B" w:rsidRDefault="0094530C" w:rsidP="002E693B">
      <w:pPr>
        <w:pStyle w:val="NoSpacing"/>
        <w:numPr>
          <w:ilvl w:val="0"/>
          <w:numId w:val="29"/>
        </w:numPr>
      </w:pPr>
      <w:r w:rsidRPr="002E693B">
        <w:t xml:space="preserve">Monitor and administrate hardware capacity to ensure the necessary resources are available for all tests.  </w:t>
      </w:r>
    </w:p>
    <w:p w:rsidR="0094530C" w:rsidRPr="002E693B" w:rsidRDefault="0094530C" w:rsidP="002E693B">
      <w:pPr>
        <w:pStyle w:val="NoSpacing"/>
        <w:numPr>
          <w:ilvl w:val="0"/>
          <w:numId w:val="29"/>
        </w:numPr>
      </w:pPr>
      <w:r w:rsidRPr="002E693B">
        <w:t>Used HP-QC for Test Planning, Test Designing, Test Analysis, Test Execution, Defect Tracking and Reporting</w:t>
      </w:r>
    </w:p>
    <w:p w:rsidR="0094530C" w:rsidRPr="002E693B" w:rsidRDefault="0094530C" w:rsidP="002E693B">
      <w:pPr>
        <w:pStyle w:val="NoSpacing"/>
        <w:numPr>
          <w:ilvl w:val="0"/>
          <w:numId w:val="29"/>
        </w:numPr>
      </w:pPr>
      <w:r w:rsidRPr="002E693B">
        <w:t>Used SOAP UI for web service testing like validating the response of claim processing.</w:t>
      </w:r>
    </w:p>
    <w:p w:rsidR="0094530C" w:rsidRPr="002E693B" w:rsidRDefault="0094530C" w:rsidP="002E693B">
      <w:pPr>
        <w:pStyle w:val="NoSpacing"/>
        <w:numPr>
          <w:ilvl w:val="0"/>
          <w:numId w:val="29"/>
        </w:numPr>
      </w:pPr>
      <w:r w:rsidRPr="002E693B">
        <w:t>Extensively used PVCS for configuration management.</w:t>
      </w:r>
    </w:p>
    <w:p w:rsidR="0094530C" w:rsidRPr="002E693B" w:rsidRDefault="0094530C" w:rsidP="002E693B">
      <w:pPr>
        <w:pStyle w:val="NoSpacing"/>
        <w:numPr>
          <w:ilvl w:val="0"/>
          <w:numId w:val="29"/>
        </w:numPr>
      </w:pPr>
      <w:r w:rsidRPr="002E693B">
        <w:t>Wrote extensive SQL queries for Back End testing.</w:t>
      </w:r>
    </w:p>
    <w:p w:rsidR="00F224FB" w:rsidRPr="002E693B" w:rsidRDefault="0094530C" w:rsidP="002E693B">
      <w:pPr>
        <w:pStyle w:val="NoSpacing"/>
        <w:numPr>
          <w:ilvl w:val="0"/>
          <w:numId w:val="29"/>
        </w:numPr>
      </w:pPr>
      <w:r w:rsidRPr="002E693B">
        <w:t>Tested the application for cross browser compatibility.</w:t>
      </w:r>
    </w:p>
    <w:p w:rsidR="00F224FB" w:rsidRPr="002E693B" w:rsidRDefault="00F224FB" w:rsidP="00F224FB">
      <w:pPr>
        <w:widowControl w:val="0"/>
        <w:autoSpaceDE w:val="0"/>
        <w:autoSpaceDN w:val="0"/>
        <w:adjustRightInd w:val="0"/>
        <w:spacing w:after="0" w:line="240" w:lineRule="auto"/>
        <w:jc w:val="both"/>
        <w:rPr>
          <w:rFonts w:asciiTheme="minorHAnsi" w:hAnsiTheme="minorHAnsi" w:cstheme="minorHAnsi"/>
        </w:rPr>
      </w:pPr>
    </w:p>
    <w:p w:rsidR="00F224FB" w:rsidRPr="002E693B" w:rsidRDefault="00F224FB" w:rsidP="00F224FB">
      <w:pPr>
        <w:widowControl w:val="0"/>
        <w:autoSpaceDE w:val="0"/>
        <w:autoSpaceDN w:val="0"/>
        <w:adjustRightInd w:val="0"/>
        <w:spacing w:after="0" w:line="240" w:lineRule="auto"/>
        <w:jc w:val="both"/>
        <w:rPr>
          <w:rFonts w:asciiTheme="minorHAnsi" w:hAnsiTheme="minorHAnsi" w:cstheme="minorHAnsi"/>
          <w:b/>
        </w:rPr>
      </w:pPr>
      <w:r w:rsidRPr="002E693B">
        <w:rPr>
          <w:rFonts w:asciiTheme="minorHAnsi" w:hAnsiTheme="minorHAnsi" w:cstheme="minorHAnsi"/>
          <w:b/>
        </w:rPr>
        <w:t xml:space="preserve">NHP, Boston MA                                                      </w:t>
      </w:r>
      <w:r w:rsidRPr="002E693B">
        <w:rPr>
          <w:rFonts w:asciiTheme="minorHAnsi" w:hAnsiTheme="minorHAnsi" w:cstheme="minorHAnsi"/>
        </w:rPr>
        <w:tab/>
      </w:r>
      <w:r w:rsidRPr="002E693B">
        <w:rPr>
          <w:rFonts w:asciiTheme="minorHAnsi" w:hAnsiTheme="minorHAnsi" w:cstheme="minorHAnsi"/>
        </w:rPr>
        <w:tab/>
      </w:r>
      <w:r w:rsidRPr="002E693B">
        <w:rPr>
          <w:rFonts w:asciiTheme="minorHAnsi" w:hAnsiTheme="minorHAnsi" w:cstheme="minorHAnsi"/>
        </w:rPr>
        <w:tab/>
      </w:r>
      <w:r w:rsidRPr="002E693B">
        <w:rPr>
          <w:rFonts w:asciiTheme="minorHAnsi" w:hAnsiTheme="minorHAnsi" w:cstheme="minorHAnsi"/>
        </w:rPr>
        <w:tab/>
      </w:r>
      <w:r w:rsidR="002E693B">
        <w:rPr>
          <w:rFonts w:asciiTheme="minorHAnsi" w:hAnsiTheme="minorHAnsi" w:cstheme="minorHAnsi"/>
        </w:rPr>
        <w:t xml:space="preserve">                     </w:t>
      </w:r>
      <w:r w:rsidRPr="002E693B">
        <w:rPr>
          <w:rFonts w:asciiTheme="minorHAnsi" w:hAnsiTheme="minorHAnsi" w:cstheme="minorHAnsi"/>
          <w:b/>
        </w:rPr>
        <w:t>Jan 2015 - Aug 2016</w:t>
      </w:r>
    </w:p>
    <w:p w:rsidR="00F224FB" w:rsidRPr="002E693B" w:rsidRDefault="00F224FB" w:rsidP="00F224FB">
      <w:pPr>
        <w:widowControl w:val="0"/>
        <w:autoSpaceDE w:val="0"/>
        <w:autoSpaceDN w:val="0"/>
        <w:adjustRightInd w:val="0"/>
        <w:spacing w:after="0" w:line="240" w:lineRule="auto"/>
        <w:jc w:val="both"/>
        <w:rPr>
          <w:rFonts w:asciiTheme="minorHAnsi" w:hAnsiTheme="minorHAnsi" w:cstheme="minorHAnsi"/>
        </w:rPr>
      </w:pPr>
      <w:r w:rsidRPr="002E693B">
        <w:rPr>
          <w:rFonts w:asciiTheme="minorHAnsi" w:hAnsiTheme="minorHAnsi" w:cstheme="minorHAnsi"/>
          <w:b/>
        </w:rPr>
        <w:t>QA Tester</w:t>
      </w:r>
    </w:p>
    <w:p w:rsidR="00E62197" w:rsidRPr="002E693B" w:rsidRDefault="00E62197" w:rsidP="00F224FB">
      <w:pPr>
        <w:widowControl w:val="0"/>
        <w:autoSpaceDE w:val="0"/>
        <w:autoSpaceDN w:val="0"/>
        <w:adjustRightInd w:val="0"/>
        <w:spacing w:after="0" w:line="240" w:lineRule="auto"/>
        <w:jc w:val="both"/>
        <w:rPr>
          <w:rFonts w:asciiTheme="minorHAnsi" w:hAnsiTheme="minorHAnsi" w:cstheme="minorHAnsi"/>
          <w:b/>
        </w:rPr>
      </w:pPr>
    </w:p>
    <w:p w:rsidR="00F224FB" w:rsidRPr="002E693B" w:rsidRDefault="00F224FB" w:rsidP="00F224FB">
      <w:pPr>
        <w:tabs>
          <w:tab w:val="left" w:pos="2160"/>
        </w:tabs>
        <w:spacing w:after="0" w:line="240" w:lineRule="auto"/>
        <w:rPr>
          <w:rFonts w:asciiTheme="minorHAnsi" w:hAnsiTheme="minorHAnsi" w:cstheme="minorHAnsi"/>
        </w:rPr>
      </w:pPr>
      <w:r w:rsidRPr="002E693B">
        <w:rPr>
          <w:rFonts w:asciiTheme="minorHAnsi" w:hAnsiTheme="minorHAnsi" w:cstheme="minorHAnsi"/>
        </w:rPr>
        <w:t>The project was also involved migration from Diamond software to QNXT including configurations, claims auto adjudication scope and definitions, Membership, Enrollment. EDI 835, 837I, 837P, 276/277, 278 and proprietary conversions utilizing QNXT extensions and development of new scripts and extensions to meet proprietary origination formats and reformat them into HIPAA standardized formats. I also worked as a QA analyst in QNXT 5.1 implementation project from QNXT 4.7.  I was involved in implementing HIPAA EDI transactions in the application especially 834, 835. Involved in Claims Adjudication, Claims Payment, and Coordination of Benefits (COB), dental implementation, membership and UAT</w:t>
      </w:r>
      <w:r w:rsidR="002E693B">
        <w:rPr>
          <w:rFonts w:asciiTheme="minorHAnsi" w:hAnsiTheme="minorHAnsi" w:cstheme="minorHAnsi"/>
        </w:rPr>
        <w:t xml:space="preserve"> </w:t>
      </w:r>
      <w:r w:rsidRPr="002E693B">
        <w:rPr>
          <w:rFonts w:asciiTheme="minorHAnsi" w:hAnsiTheme="minorHAnsi" w:cstheme="minorHAnsi"/>
        </w:rPr>
        <w:t>.</w:t>
      </w:r>
    </w:p>
    <w:p w:rsidR="0044234D" w:rsidRPr="002E693B" w:rsidRDefault="0044234D" w:rsidP="00F224FB">
      <w:pPr>
        <w:spacing w:after="0" w:line="240" w:lineRule="auto"/>
        <w:jc w:val="both"/>
        <w:rPr>
          <w:rFonts w:asciiTheme="minorHAnsi" w:hAnsiTheme="minorHAnsi" w:cstheme="minorHAnsi"/>
        </w:rPr>
      </w:pPr>
    </w:p>
    <w:p w:rsidR="00C13412" w:rsidRPr="002E693B" w:rsidRDefault="00C13412" w:rsidP="00F224FB">
      <w:pPr>
        <w:spacing w:after="0" w:line="240" w:lineRule="auto"/>
        <w:jc w:val="both"/>
        <w:rPr>
          <w:rFonts w:asciiTheme="minorHAnsi" w:hAnsiTheme="minorHAnsi" w:cstheme="minorHAnsi"/>
          <w:b/>
          <w:bCs/>
          <w:iCs/>
          <w:u w:val="single"/>
        </w:rPr>
      </w:pPr>
      <w:r w:rsidRPr="002E693B">
        <w:rPr>
          <w:rFonts w:asciiTheme="minorHAnsi" w:hAnsiTheme="minorHAnsi" w:cstheme="minorHAnsi"/>
          <w:b/>
          <w:bCs/>
          <w:iCs/>
          <w:u w:val="single"/>
        </w:rPr>
        <w:t>Responsibilities</w:t>
      </w:r>
      <w:r w:rsidR="0044234D" w:rsidRPr="002E693B">
        <w:rPr>
          <w:rFonts w:asciiTheme="minorHAnsi" w:hAnsiTheme="minorHAnsi" w:cstheme="minorHAnsi"/>
          <w:b/>
          <w:bCs/>
          <w:iCs/>
          <w:u w:val="single"/>
        </w:rPr>
        <w:t>:</w:t>
      </w:r>
    </w:p>
    <w:p w:rsidR="00F224FB" w:rsidRPr="002E693B" w:rsidRDefault="00F224FB" w:rsidP="002E693B">
      <w:pPr>
        <w:pStyle w:val="NoSpacing"/>
        <w:numPr>
          <w:ilvl w:val="0"/>
          <w:numId w:val="30"/>
        </w:numPr>
      </w:pPr>
      <w:r w:rsidRPr="002E693B">
        <w:t xml:space="preserve">Developing Test Plan with a Test Strategy for the System testing. Instrumental in creating design and frame work for testing. </w:t>
      </w:r>
    </w:p>
    <w:p w:rsidR="00F224FB" w:rsidRPr="002E693B" w:rsidRDefault="00F224FB" w:rsidP="002E693B">
      <w:pPr>
        <w:pStyle w:val="NoSpacing"/>
        <w:numPr>
          <w:ilvl w:val="0"/>
          <w:numId w:val="30"/>
        </w:numPr>
      </w:pPr>
      <w:r w:rsidRPr="002E693B">
        <w:t>Identified the impacts the HIPPA 5010 &amp; ICD 10 project had on enrollment Claims, FEP (Medicare and Medicaid program)</w:t>
      </w:r>
    </w:p>
    <w:p w:rsidR="00F224FB" w:rsidRPr="002E693B" w:rsidRDefault="00F224FB" w:rsidP="002E693B">
      <w:pPr>
        <w:pStyle w:val="NoSpacing"/>
        <w:numPr>
          <w:ilvl w:val="0"/>
          <w:numId w:val="30"/>
        </w:numPr>
      </w:pPr>
      <w:r w:rsidRPr="002E693B">
        <w:t>Work with trading partners to update EDI transaction sets as needed. </w:t>
      </w:r>
      <w:r w:rsidRPr="002E693B">
        <w:br/>
        <w:t>* EDI transaction sets currently working with include 850, 875, 855, 856, 810, 880, 860, 852, 864, 816, 820, 824, 894, 895 &amp; 943 in ANSI standards. </w:t>
      </w:r>
    </w:p>
    <w:p w:rsidR="00F224FB" w:rsidRPr="002E693B" w:rsidRDefault="00F224FB" w:rsidP="002E693B">
      <w:pPr>
        <w:pStyle w:val="NoSpacing"/>
        <w:numPr>
          <w:ilvl w:val="0"/>
          <w:numId w:val="30"/>
        </w:numPr>
      </w:pPr>
      <w:r w:rsidRPr="002E693B">
        <w:t>Troubleshoot and resolve any technical EDI related issues with Customer Service and EDI customers. </w:t>
      </w:r>
    </w:p>
    <w:p w:rsidR="00F224FB" w:rsidRPr="002E693B" w:rsidRDefault="00F224FB" w:rsidP="002E693B">
      <w:pPr>
        <w:pStyle w:val="NoSpacing"/>
        <w:numPr>
          <w:ilvl w:val="0"/>
          <w:numId w:val="30"/>
        </w:numPr>
      </w:pPr>
      <w:r w:rsidRPr="002E693B">
        <w:t>Worked on QNXT Applications for Claim Submission and Response.</w:t>
      </w:r>
    </w:p>
    <w:p w:rsidR="00F224FB" w:rsidRPr="002E693B" w:rsidRDefault="00F224FB" w:rsidP="002E693B">
      <w:pPr>
        <w:pStyle w:val="NoSpacing"/>
        <w:numPr>
          <w:ilvl w:val="0"/>
          <w:numId w:val="30"/>
        </w:numPr>
      </w:pPr>
      <w:r w:rsidRPr="002E693B">
        <w:t>Defined, analyzed, designed, created, tested and maintained several systems to interface with QNXT health care management software.</w:t>
      </w:r>
    </w:p>
    <w:p w:rsidR="00F224FB" w:rsidRPr="002E693B" w:rsidRDefault="00F224FB" w:rsidP="002E693B">
      <w:pPr>
        <w:pStyle w:val="NoSpacing"/>
        <w:numPr>
          <w:ilvl w:val="0"/>
          <w:numId w:val="30"/>
        </w:numPr>
      </w:pPr>
      <w:r w:rsidRPr="002E693B">
        <w:t>Exposed to most QNXT interface systems, including 837 Claim Routing, 835 Remittance, payment and 834 Membership.</w:t>
      </w:r>
    </w:p>
    <w:p w:rsidR="00F224FB" w:rsidRPr="002E693B" w:rsidRDefault="00F224FB" w:rsidP="002E693B">
      <w:pPr>
        <w:pStyle w:val="NoSpacing"/>
        <w:numPr>
          <w:ilvl w:val="0"/>
          <w:numId w:val="30"/>
        </w:numPr>
      </w:pPr>
      <w:r w:rsidRPr="002E693B">
        <w:t>Work with trading partners to test and approve new maps as part of the EDI on-boarding process. </w:t>
      </w:r>
    </w:p>
    <w:p w:rsidR="00F224FB" w:rsidRPr="002E693B" w:rsidRDefault="00F224FB" w:rsidP="002E693B">
      <w:pPr>
        <w:pStyle w:val="NoSpacing"/>
        <w:numPr>
          <w:ilvl w:val="0"/>
          <w:numId w:val="30"/>
        </w:numPr>
      </w:pPr>
      <w:r w:rsidRPr="002E693B">
        <w:t>Work with a 3rd party provider to create, test and deploy approved EDI maps. </w:t>
      </w:r>
    </w:p>
    <w:p w:rsidR="00F224FB" w:rsidRPr="002E693B" w:rsidRDefault="00F224FB" w:rsidP="002E693B">
      <w:pPr>
        <w:pStyle w:val="NoSpacing"/>
        <w:numPr>
          <w:ilvl w:val="0"/>
          <w:numId w:val="30"/>
        </w:numPr>
      </w:pPr>
      <w:r w:rsidRPr="002E693B">
        <w:t>Averagely on-boarding three new trading partners on EDI per month. </w:t>
      </w:r>
    </w:p>
    <w:p w:rsidR="00F224FB" w:rsidRPr="002E693B" w:rsidRDefault="00F224FB" w:rsidP="002E693B">
      <w:pPr>
        <w:pStyle w:val="NoSpacing"/>
        <w:numPr>
          <w:ilvl w:val="0"/>
          <w:numId w:val="30"/>
        </w:numPr>
      </w:pPr>
      <w:r w:rsidRPr="002E693B">
        <w:t>Work closely with the EDI software provider to install updates and fixes as needed. </w:t>
      </w:r>
    </w:p>
    <w:p w:rsidR="00F224FB" w:rsidRPr="002E693B" w:rsidRDefault="00F224FB" w:rsidP="002E693B">
      <w:pPr>
        <w:pStyle w:val="NoSpacing"/>
        <w:numPr>
          <w:ilvl w:val="0"/>
          <w:numId w:val="30"/>
        </w:numPr>
      </w:pPr>
      <w:r w:rsidRPr="002E693B">
        <w:lastRenderedPageBreak/>
        <w:t>Requirements Elicitation, Analysis, Communication, and Validation according to Six Sigma Standards.</w:t>
      </w:r>
    </w:p>
    <w:p w:rsidR="00F224FB" w:rsidRPr="002E693B" w:rsidRDefault="00F224FB" w:rsidP="002E693B">
      <w:pPr>
        <w:pStyle w:val="NoSpacing"/>
        <w:numPr>
          <w:ilvl w:val="0"/>
          <w:numId w:val="30"/>
        </w:numPr>
      </w:pPr>
      <w:r w:rsidRPr="002E693B">
        <w:t xml:space="preserve">Experience working with 2 of the Major Application that includes QNXT (For Claim Processing) and e-CW (EMR, Patient Portal, Accounts, Providers.) </w:t>
      </w:r>
    </w:p>
    <w:p w:rsidR="00F224FB" w:rsidRPr="002E693B" w:rsidRDefault="00F224FB" w:rsidP="002E693B">
      <w:pPr>
        <w:pStyle w:val="NoSpacing"/>
        <w:numPr>
          <w:ilvl w:val="0"/>
          <w:numId w:val="30"/>
        </w:numPr>
      </w:pPr>
      <w:r w:rsidRPr="002E693B">
        <w:t>Validated the SQL server data against the QNXT. </w:t>
      </w:r>
    </w:p>
    <w:p w:rsidR="00F224FB" w:rsidRPr="002E693B" w:rsidRDefault="00F224FB" w:rsidP="002E693B">
      <w:pPr>
        <w:pStyle w:val="NoSpacing"/>
        <w:numPr>
          <w:ilvl w:val="0"/>
          <w:numId w:val="30"/>
        </w:numPr>
      </w:pPr>
      <w:r w:rsidRPr="002E693B">
        <w:t>Created Use cases, activity report, logical components and deployment views to extract business process flows and workflows involved in the project. Carried out defect tracking using Clear Quest.</w:t>
      </w:r>
    </w:p>
    <w:p w:rsidR="00F224FB" w:rsidRPr="002E693B" w:rsidRDefault="00F224FB" w:rsidP="002E693B">
      <w:pPr>
        <w:pStyle w:val="NoSpacing"/>
        <w:numPr>
          <w:ilvl w:val="0"/>
          <w:numId w:val="30"/>
        </w:numPr>
      </w:pPr>
      <w:r w:rsidRPr="002E693B">
        <w:t>Provide, maintain and support user access to the EDI application.</w:t>
      </w:r>
    </w:p>
    <w:p w:rsidR="00F224FB" w:rsidRPr="002E693B" w:rsidRDefault="00F224FB" w:rsidP="002E693B">
      <w:pPr>
        <w:pStyle w:val="NoSpacing"/>
        <w:numPr>
          <w:ilvl w:val="0"/>
          <w:numId w:val="30"/>
        </w:numPr>
      </w:pPr>
      <w:r w:rsidRPr="002E693B">
        <w:t>Database Validation (SQL) to check the updated data in the Database using SQL Server </w:t>
      </w:r>
    </w:p>
    <w:p w:rsidR="00F224FB" w:rsidRPr="002E693B" w:rsidRDefault="00F224FB" w:rsidP="002E693B">
      <w:pPr>
        <w:pStyle w:val="NoSpacing"/>
        <w:numPr>
          <w:ilvl w:val="0"/>
          <w:numId w:val="30"/>
        </w:numPr>
      </w:pPr>
      <w:r w:rsidRPr="002E693B">
        <w:t xml:space="preserve">Tested the portal application to make sure the claims, members are loading to QNXT and Providers can     heck the member eligibility and claim status. </w:t>
      </w:r>
    </w:p>
    <w:p w:rsidR="00F224FB" w:rsidRPr="002E693B" w:rsidRDefault="00F224FB" w:rsidP="002E693B">
      <w:pPr>
        <w:pStyle w:val="NoSpacing"/>
        <w:numPr>
          <w:ilvl w:val="0"/>
          <w:numId w:val="30"/>
        </w:numPr>
      </w:pPr>
      <w:r w:rsidRPr="002E693B">
        <w:t>Setup and attend weekly meetings to update Customer Service managers on the EDI on-boarding progress. </w:t>
      </w:r>
    </w:p>
    <w:p w:rsidR="00F224FB" w:rsidRPr="002E693B" w:rsidRDefault="00F224FB" w:rsidP="002E693B">
      <w:pPr>
        <w:pStyle w:val="NoSpacing"/>
        <w:numPr>
          <w:ilvl w:val="0"/>
          <w:numId w:val="30"/>
        </w:numPr>
      </w:pPr>
      <w:r w:rsidRPr="002E693B">
        <w:t>Excellent working knowledge of designing and implementation of all QA test strategy plans</w:t>
      </w:r>
    </w:p>
    <w:p w:rsidR="00F224FB" w:rsidRPr="002E693B" w:rsidRDefault="00F224FB" w:rsidP="002E693B">
      <w:pPr>
        <w:pStyle w:val="NoSpacing"/>
        <w:numPr>
          <w:ilvl w:val="0"/>
          <w:numId w:val="30"/>
        </w:numPr>
      </w:pPr>
      <w:r w:rsidRPr="002E693B">
        <w:t>Worked with SQL queries using MS Access for data manipulations.</w:t>
      </w:r>
    </w:p>
    <w:p w:rsidR="00F224FB" w:rsidRPr="002E693B" w:rsidRDefault="00F224FB" w:rsidP="002E693B">
      <w:pPr>
        <w:pStyle w:val="NoSpacing"/>
        <w:numPr>
          <w:ilvl w:val="0"/>
          <w:numId w:val="30"/>
        </w:numPr>
      </w:pPr>
      <w:r w:rsidRPr="002E693B">
        <w:t>Carried out UAT by developing test plans, test scenarios, test cases, and test data to be used in testing based on business and user requirements, technical specifications of the product.</w:t>
      </w:r>
    </w:p>
    <w:p w:rsidR="00F224FB" w:rsidRPr="002E693B" w:rsidRDefault="00F224FB" w:rsidP="002E693B">
      <w:pPr>
        <w:pStyle w:val="NoSpacing"/>
        <w:numPr>
          <w:ilvl w:val="0"/>
          <w:numId w:val="30"/>
        </w:numPr>
      </w:pPr>
      <w:r w:rsidRPr="002E693B">
        <w:t>Used SDLC (System Development Life Cycle) methodologies like the RUP and the waterfall.</w:t>
      </w:r>
    </w:p>
    <w:p w:rsidR="00F224FB" w:rsidRPr="002E693B" w:rsidRDefault="00F224FB" w:rsidP="002E693B">
      <w:pPr>
        <w:pStyle w:val="NoSpacing"/>
        <w:numPr>
          <w:ilvl w:val="0"/>
          <w:numId w:val="30"/>
        </w:numPr>
      </w:pPr>
      <w:r w:rsidRPr="002E693B">
        <w:t>Responsible for business system analysis of customizing the BPS Risk Management product with involvement through the whole SDLC</w:t>
      </w:r>
    </w:p>
    <w:p w:rsidR="00F224FB" w:rsidRPr="002E693B" w:rsidRDefault="00F224FB" w:rsidP="002E693B">
      <w:pPr>
        <w:pStyle w:val="NoSpacing"/>
        <w:numPr>
          <w:ilvl w:val="0"/>
          <w:numId w:val="30"/>
        </w:numPr>
      </w:pPr>
      <w:r w:rsidRPr="002E693B">
        <w:t>Used Excel and MS-SQL to retrieve data and validate them. </w:t>
      </w:r>
    </w:p>
    <w:p w:rsidR="00F224FB" w:rsidRPr="002E693B" w:rsidRDefault="00F224FB" w:rsidP="002E693B">
      <w:pPr>
        <w:pStyle w:val="NoSpacing"/>
        <w:numPr>
          <w:ilvl w:val="0"/>
          <w:numId w:val="30"/>
        </w:numPr>
      </w:pPr>
      <w:r w:rsidRPr="002E693B">
        <w:t xml:space="preserve">Actively involved in Source Driven Testing, Target Driven Testing, Business Cycle Testing, Business Scenario Testing and Data Integration Testing. </w:t>
      </w:r>
    </w:p>
    <w:p w:rsidR="004C68D6" w:rsidRPr="002E693B" w:rsidRDefault="004C68D6" w:rsidP="00F224FB">
      <w:pPr>
        <w:shd w:val="clear" w:color="auto" w:fill="FFFFFF"/>
        <w:spacing w:after="0" w:line="240" w:lineRule="auto"/>
        <w:rPr>
          <w:rFonts w:asciiTheme="minorHAnsi" w:hAnsiTheme="minorHAnsi" w:cstheme="minorHAnsi"/>
        </w:rPr>
      </w:pPr>
    </w:p>
    <w:p w:rsidR="004811E6" w:rsidRPr="002E693B" w:rsidRDefault="004811E6" w:rsidP="00F224FB">
      <w:pPr>
        <w:widowControl w:val="0"/>
        <w:autoSpaceDE w:val="0"/>
        <w:autoSpaceDN w:val="0"/>
        <w:adjustRightInd w:val="0"/>
        <w:spacing w:after="0" w:line="240" w:lineRule="auto"/>
        <w:jc w:val="both"/>
        <w:rPr>
          <w:rFonts w:asciiTheme="minorHAnsi" w:hAnsiTheme="minorHAnsi" w:cstheme="minorHAnsi"/>
          <w:b/>
        </w:rPr>
      </w:pPr>
      <w:r w:rsidRPr="002E693B">
        <w:rPr>
          <w:rFonts w:asciiTheme="minorHAnsi" w:hAnsiTheme="minorHAnsi" w:cstheme="minorHAnsi"/>
          <w:b/>
        </w:rPr>
        <w:t xml:space="preserve">Meridian Health Care </w:t>
      </w:r>
      <w:r w:rsidR="00F224FB" w:rsidRPr="002E693B">
        <w:rPr>
          <w:rFonts w:asciiTheme="minorHAnsi" w:hAnsiTheme="minorHAnsi" w:cstheme="minorHAnsi"/>
          <w:b/>
        </w:rPr>
        <w:t>Management, Woodland Hills, CA</w:t>
      </w:r>
      <w:r w:rsidR="00F224FB" w:rsidRPr="002E693B">
        <w:rPr>
          <w:rFonts w:asciiTheme="minorHAnsi" w:hAnsiTheme="minorHAnsi" w:cstheme="minorHAnsi"/>
          <w:b/>
        </w:rPr>
        <w:tab/>
      </w:r>
      <w:r w:rsidR="00F224FB" w:rsidRPr="002E693B">
        <w:rPr>
          <w:rFonts w:asciiTheme="minorHAnsi" w:hAnsiTheme="minorHAnsi" w:cstheme="minorHAnsi"/>
          <w:b/>
        </w:rPr>
        <w:tab/>
        <w:t xml:space="preserve">          </w:t>
      </w:r>
      <w:r w:rsidR="002E693B">
        <w:rPr>
          <w:rFonts w:asciiTheme="minorHAnsi" w:hAnsiTheme="minorHAnsi" w:cstheme="minorHAnsi"/>
          <w:b/>
        </w:rPr>
        <w:t xml:space="preserve">        </w:t>
      </w:r>
      <w:r w:rsidR="00F224FB" w:rsidRPr="002E693B">
        <w:rPr>
          <w:rFonts w:asciiTheme="minorHAnsi" w:hAnsiTheme="minorHAnsi" w:cstheme="minorHAnsi"/>
          <w:b/>
        </w:rPr>
        <w:t>April</w:t>
      </w:r>
      <w:r w:rsidR="00533356" w:rsidRPr="002E693B">
        <w:rPr>
          <w:rFonts w:asciiTheme="minorHAnsi" w:hAnsiTheme="minorHAnsi" w:cstheme="minorHAnsi"/>
          <w:b/>
        </w:rPr>
        <w:t xml:space="preserve"> </w:t>
      </w:r>
      <w:r w:rsidR="00D9375B" w:rsidRPr="002E693B">
        <w:rPr>
          <w:rFonts w:asciiTheme="minorHAnsi" w:hAnsiTheme="minorHAnsi" w:cstheme="minorHAnsi"/>
          <w:b/>
        </w:rPr>
        <w:t>20</w:t>
      </w:r>
      <w:r w:rsidR="00F224FB" w:rsidRPr="002E693B">
        <w:rPr>
          <w:rFonts w:asciiTheme="minorHAnsi" w:hAnsiTheme="minorHAnsi" w:cstheme="minorHAnsi"/>
          <w:b/>
        </w:rPr>
        <w:t>13 – Dec</w:t>
      </w:r>
      <w:r w:rsidR="00533356" w:rsidRPr="002E693B">
        <w:rPr>
          <w:rFonts w:asciiTheme="minorHAnsi" w:hAnsiTheme="minorHAnsi" w:cstheme="minorHAnsi"/>
          <w:b/>
        </w:rPr>
        <w:t xml:space="preserve"> </w:t>
      </w:r>
      <w:r w:rsidR="00D9375B" w:rsidRPr="002E693B">
        <w:rPr>
          <w:rFonts w:asciiTheme="minorHAnsi" w:hAnsiTheme="minorHAnsi" w:cstheme="minorHAnsi"/>
          <w:b/>
        </w:rPr>
        <w:t>20</w:t>
      </w:r>
      <w:r w:rsidR="00533356" w:rsidRPr="002E693B">
        <w:rPr>
          <w:rFonts w:asciiTheme="minorHAnsi" w:hAnsiTheme="minorHAnsi" w:cstheme="minorHAnsi"/>
          <w:b/>
        </w:rPr>
        <w:t>1</w:t>
      </w:r>
      <w:r w:rsidR="00FA5A27" w:rsidRPr="002E693B">
        <w:rPr>
          <w:rFonts w:asciiTheme="minorHAnsi" w:hAnsiTheme="minorHAnsi" w:cstheme="minorHAnsi"/>
          <w:b/>
        </w:rPr>
        <w:t>4</w:t>
      </w:r>
    </w:p>
    <w:p w:rsidR="00533356" w:rsidRPr="002E693B" w:rsidRDefault="004811E6" w:rsidP="00F224FB">
      <w:pPr>
        <w:widowControl w:val="0"/>
        <w:autoSpaceDE w:val="0"/>
        <w:autoSpaceDN w:val="0"/>
        <w:adjustRightInd w:val="0"/>
        <w:spacing w:after="0" w:line="240" w:lineRule="auto"/>
        <w:jc w:val="both"/>
        <w:rPr>
          <w:rFonts w:asciiTheme="minorHAnsi" w:hAnsiTheme="minorHAnsi" w:cstheme="minorHAnsi"/>
          <w:b/>
          <w:bCs/>
          <w:u w:val="single"/>
        </w:rPr>
      </w:pPr>
      <w:r w:rsidRPr="002E693B">
        <w:rPr>
          <w:rFonts w:asciiTheme="minorHAnsi" w:hAnsiTheme="minorHAnsi" w:cstheme="minorHAnsi"/>
          <w:b/>
        </w:rPr>
        <w:t>QA Tester</w:t>
      </w:r>
    </w:p>
    <w:p w:rsidR="004811E6" w:rsidRPr="002E693B" w:rsidRDefault="0044234D" w:rsidP="00F224FB">
      <w:pPr>
        <w:widowControl w:val="0"/>
        <w:autoSpaceDE w:val="0"/>
        <w:autoSpaceDN w:val="0"/>
        <w:adjustRightInd w:val="0"/>
        <w:spacing w:after="0" w:line="240" w:lineRule="auto"/>
        <w:jc w:val="both"/>
        <w:rPr>
          <w:rFonts w:asciiTheme="minorHAnsi" w:hAnsiTheme="minorHAnsi" w:cstheme="minorHAnsi"/>
        </w:rPr>
      </w:pPr>
      <w:r w:rsidRPr="002E693B">
        <w:rPr>
          <w:rFonts w:asciiTheme="minorHAnsi" w:hAnsiTheme="minorHAnsi" w:cstheme="minorHAnsi"/>
          <w:b/>
          <w:bCs/>
        </w:rPr>
        <w:t xml:space="preserve">Description: </w:t>
      </w:r>
      <w:r w:rsidR="004811E6" w:rsidRPr="002E693B">
        <w:rPr>
          <w:rFonts w:asciiTheme="minorHAnsi" w:hAnsiTheme="minorHAnsi" w:cstheme="minorHAnsi"/>
        </w:rPr>
        <w:t xml:space="preserve">Meridian Health Care Management is an outsource company that provides administrative and technology services to healthcare providers and payers. </w:t>
      </w:r>
    </w:p>
    <w:p w:rsidR="0044234D" w:rsidRPr="002E693B" w:rsidRDefault="0044234D" w:rsidP="00F224FB">
      <w:pPr>
        <w:widowControl w:val="0"/>
        <w:autoSpaceDE w:val="0"/>
        <w:autoSpaceDN w:val="0"/>
        <w:adjustRightInd w:val="0"/>
        <w:spacing w:after="0" w:line="240" w:lineRule="auto"/>
        <w:jc w:val="both"/>
        <w:rPr>
          <w:rFonts w:asciiTheme="minorHAnsi" w:hAnsiTheme="minorHAnsi" w:cstheme="minorHAnsi"/>
        </w:rPr>
      </w:pPr>
    </w:p>
    <w:p w:rsidR="004811E6" w:rsidRPr="002E693B" w:rsidRDefault="004811E6" w:rsidP="00F224FB">
      <w:pPr>
        <w:spacing w:after="0" w:line="240" w:lineRule="auto"/>
        <w:jc w:val="both"/>
        <w:rPr>
          <w:rFonts w:asciiTheme="minorHAnsi" w:hAnsiTheme="minorHAnsi" w:cstheme="minorHAnsi"/>
          <w:b/>
          <w:bCs/>
          <w:iCs/>
          <w:u w:val="single"/>
        </w:rPr>
      </w:pPr>
      <w:r w:rsidRPr="002E693B">
        <w:rPr>
          <w:rFonts w:asciiTheme="minorHAnsi" w:hAnsiTheme="minorHAnsi" w:cstheme="minorHAnsi"/>
          <w:b/>
          <w:bCs/>
          <w:iCs/>
          <w:u w:val="single"/>
        </w:rPr>
        <w:t>Responsibilities</w:t>
      </w:r>
      <w:r w:rsidR="0044234D" w:rsidRPr="002E693B">
        <w:rPr>
          <w:rFonts w:asciiTheme="minorHAnsi" w:hAnsiTheme="minorHAnsi" w:cstheme="minorHAnsi"/>
          <w:b/>
          <w:bCs/>
          <w:iCs/>
          <w:u w:val="single"/>
        </w:rPr>
        <w:t>:</w:t>
      </w:r>
    </w:p>
    <w:p w:rsidR="008F18A3" w:rsidRPr="002E693B" w:rsidRDefault="00030658" w:rsidP="002E693B">
      <w:pPr>
        <w:pStyle w:val="NoSpacing"/>
        <w:numPr>
          <w:ilvl w:val="0"/>
          <w:numId w:val="31"/>
        </w:numPr>
      </w:pPr>
      <w:r w:rsidRPr="002E693B">
        <w:t xml:space="preserve">Prepared </w:t>
      </w:r>
      <w:r w:rsidR="008F18A3" w:rsidRPr="002E693B">
        <w:t xml:space="preserve"> Test plan</w:t>
      </w:r>
      <w:r w:rsidRPr="002E693B">
        <w:t xml:space="preserve"> based on high- level requirement </w:t>
      </w:r>
    </w:p>
    <w:p w:rsidR="00030658" w:rsidRPr="002E693B" w:rsidRDefault="00030658" w:rsidP="002E693B">
      <w:pPr>
        <w:pStyle w:val="NoSpacing"/>
        <w:numPr>
          <w:ilvl w:val="0"/>
          <w:numId w:val="31"/>
        </w:numPr>
      </w:pPr>
      <w:r w:rsidRPr="002E693B">
        <w:t>Creation and execution of manual test cases</w:t>
      </w:r>
    </w:p>
    <w:p w:rsidR="00030658" w:rsidRPr="002E693B" w:rsidRDefault="00030658" w:rsidP="002E693B">
      <w:pPr>
        <w:pStyle w:val="NoSpacing"/>
        <w:numPr>
          <w:ilvl w:val="0"/>
          <w:numId w:val="31"/>
        </w:numPr>
      </w:pPr>
      <w:r w:rsidRPr="002E693B">
        <w:t>Reviewed test assignments, wrote SQL queries, and conducted tests as assigned</w:t>
      </w:r>
    </w:p>
    <w:p w:rsidR="004811E6" w:rsidRPr="002E693B" w:rsidRDefault="004811E6" w:rsidP="002E693B">
      <w:pPr>
        <w:pStyle w:val="NoSpacing"/>
        <w:numPr>
          <w:ilvl w:val="0"/>
          <w:numId w:val="31"/>
        </w:numPr>
      </w:pPr>
      <w:r w:rsidRPr="002E693B">
        <w:t>Prepared Test Cases based on business requirements and business rules for HIPPA EDI Transaction 834, 837, 835.</w:t>
      </w:r>
    </w:p>
    <w:p w:rsidR="004811E6" w:rsidRPr="002E693B" w:rsidRDefault="004811E6" w:rsidP="002E693B">
      <w:pPr>
        <w:pStyle w:val="NoSpacing"/>
        <w:numPr>
          <w:ilvl w:val="0"/>
          <w:numId w:val="31"/>
        </w:numPr>
      </w:pPr>
      <w:r w:rsidRPr="002E693B">
        <w:t>Created Test Cases for Claims Adjudication Process for 837P.</w:t>
      </w:r>
    </w:p>
    <w:p w:rsidR="004811E6" w:rsidRPr="002E693B" w:rsidRDefault="004811E6" w:rsidP="002E693B">
      <w:pPr>
        <w:pStyle w:val="NoSpacing"/>
        <w:numPr>
          <w:ilvl w:val="0"/>
          <w:numId w:val="31"/>
        </w:numPr>
      </w:pPr>
      <w:r w:rsidRPr="002E693B">
        <w:t>Tested all edits for Facets Claims module.</w:t>
      </w:r>
    </w:p>
    <w:p w:rsidR="004811E6" w:rsidRPr="002E693B" w:rsidRDefault="004811E6" w:rsidP="002E693B">
      <w:pPr>
        <w:pStyle w:val="NoSpacing"/>
        <w:numPr>
          <w:ilvl w:val="0"/>
          <w:numId w:val="31"/>
        </w:numPr>
      </w:pPr>
      <w:r w:rsidRPr="002E693B">
        <w:t>Performed Positive and Negative Testing Manually</w:t>
      </w:r>
    </w:p>
    <w:p w:rsidR="004811E6" w:rsidRPr="002E693B" w:rsidRDefault="004811E6" w:rsidP="002E693B">
      <w:pPr>
        <w:pStyle w:val="NoSpacing"/>
        <w:numPr>
          <w:ilvl w:val="0"/>
          <w:numId w:val="31"/>
        </w:numPr>
      </w:pPr>
      <w:r w:rsidRPr="002E693B">
        <w:t>Performed Security testing on the application.</w:t>
      </w:r>
    </w:p>
    <w:p w:rsidR="004811E6" w:rsidRPr="002E693B" w:rsidRDefault="004811E6" w:rsidP="002E693B">
      <w:pPr>
        <w:pStyle w:val="NoSpacing"/>
        <w:numPr>
          <w:ilvl w:val="0"/>
          <w:numId w:val="31"/>
        </w:numPr>
      </w:pPr>
      <w:r w:rsidRPr="002E693B">
        <w:t>Experiences working in ANSI x12 270-271 EDI Transaction</w:t>
      </w:r>
      <w:r w:rsidR="002E693B">
        <w:t xml:space="preserve"> </w:t>
      </w:r>
      <w:r w:rsidRPr="002E693B">
        <w:t>.</w:t>
      </w:r>
    </w:p>
    <w:p w:rsidR="004811E6" w:rsidRPr="002E693B" w:rsidRDefault="004811E6" w:rsidP="002E693B">
      <w:pPr>
        <w:pStyle w:val="NoSpacing"/>
        <w:numPr>
          <w:ilvl w:val="0"/>
          <w:numId w:val="31"/>
        </w:numPr>
      </w:pPr>
      <w:r w:rsidRPr="002E693B">
        <w:t>Documented the test results and reported the status of assigned test tasks and issues to project QA Lead.</w:t>
      </w:r>
    </w:p>
    <w:p w:rsidR="004811E6" w:rsidRPr="002E693B" w:rsidRDefault="004811E6" w:rsidP="002E693B">
      <w:pPr>
        <w:pStyle w:val="NoSpacing"/>
        <w:numPr>
          <w:ilvl w:val="0"/>
          <w:numId w:val="31"/>
        </w:numPr>
      </w:pPr>
      <w:r w:rsidRPr="002E693B">
        <w:t>Extensively used SQL statements to query the Oracle Database for Data Validation and Data Integrity.</w:t>
      </w:r>
    </w:p>
    <w:p w:rsidR="004811E6" w:rsidRPr="002E693B" w:rsidRDefault="004811E6" w:rsidP="002E693B">
      <w:pPr>
        <w:pStyle w:val="NoSpacing"/>
        <w:numPr>
          <w:ilvl w:val="0"/>
          <w:numId w:val="31"/>
        </w:numPr>
      </w:pPr>
      <w:r w:rsidRPr="002E693B">
        <w:t>Made sure that the systems complied with the rules of HIPAA.</w:t>
      </w:r>
    </w:p>
    <w:p w:rsidR="004811E6" w:rsidRPr="002E693B" w:rsidRDefault="004811E6" w:rsidP="002E693B">
      <w:pPr>
        <w:pStyle w:val="NoSpacing"/>
        <w:numPr>
          <w:ilvl w:val="0"/>
          <w:numId w:val="31"/>
        </w:numPr>
      </w:pPr>
      <w:r w:rsidRPr="002E693B">
        <w:lastRenderedPageBreak/>
        <w:t>Helped in project testing efforts for doing integration tests, regression tests and user acceptance tests.</w:t>
      </w:r>
    </w:p>
    <w:p w:rsidR="004811E6" w:rsidRPr="002E693B" w:rsidRDefault="004811E6" w:rsidP="002E693B">
      <w:pPr>
        <w:pStyle w:val="NoSpacing"/>
        <w:numPr>
          <w:ilvl w:val="0"/>
          <w:numId w:val="31"/>
        </w:numPr>
      </w:pPr>
      <w:r w:rsidRPr="002E693B">
        <w:t>Reported and tracked defects using Quality Center.</w:t>
      </w:r>
    </w:p>
    <w:p w:rsidR="004811E6" w:rsidRPr="002E693B" w:rsidRDefault="004811E6" w:rsidP="002E693B">
      <w:pPr>
        <w:pStyle w:val="NoSpacing"/>
        <w:numPr>
          <w:ilvl w:val="0"/>
          <w:numId w:val="31"/>
        </w:numPr>
      </w:pPr>
      <w:r w:rsidRPr="002E693B">
        <w:t>Worked on Data mapping, logical data modeling and used SQL queries to filter data within the Oracle database tables</w:t>
      </w:r>
    </w:p>
    <w:p w:rsidR="004811E6" w:rsidRPr="002E693B" w:rsidRDefault="004811E6" w:rsidP="002E693B">
      <w:pPr>
        <w:pStyle w:val="NoSpacing"/>
        <w:numPr>
          <w:ilvl w:val="0"/>
          <w:numId w:val="31"/>
        </w:numPr>
      </w:pPr>
      <w:r w:rsidRPr="002E693B">
        <w:t>Actively participated in walkthroughs and  enhancement meetings</w:t>
      </w:r>
    </w:p>
    <w:p w:rsidR="004811E6" w:rsidRPr="002E693B" w:rsidRDefault="004811E6" w:rsidP="002E693B">
      <w:pPr>
        <w:pStyle w:val="NoSpacing"/>
        <w:numPr>
          <w:ilvl w:val="0"/>
          <w:numId w:val="31"/>
        </w:numPr>
      </w:pPr>
      <w:r w:rsidRPr="002E693B">
        <w:t>Maintained Test Matrix and Requirement Traceability Matrix.</w:t>
      </w:r>
    </w:p>
    <w:p w:rsidR="004811E6" w:rsidRPr="002E693B" w:rsidRDefault="004811E6" w:rsidP="002E693B">
      <w:pPr>
        <w:pStyle w:val="NoSpacing"/>
        <w:numPr>
          <w:ilvl w:val="0"/>
          <w:numId w:val="31"/>
        </w:numPr>
      </w:pPr>
      <w:r w:rsidRPr="002E693B">
        <w:t>Created Status and Test Summary Reports on Weekly basis.</w:t>
      </w:r>
    </w:p>
    <w:p w:rsidR="004811E6" w:rsidRPr="002E693B" w:rsidRDefault="004811E6" w:rsidP="002E693B">
      <w:pPr>
        <w:pStyle w:val="NoSpacing"/>
        <w:numPr>
          <w:ilvl w:val="0"/>
          <w:numId w:val="31"/>
        </w:numPr>
      </w:pPr>
      <w:r w:rsidRPr="002E693B">
        <w:t>Extensive UAT Testing Manually.</w:t>
      </w:r>
    </w:p>
    <w:p w:rsidR="004811E6" w:rsidRPr="002E693B" w:rsidRDefault="004811E6" w:rsidP="002E693B">
      <w:pPr>
        <w:pStyle w:val="NoSpacing"/>
        <w:numPr>
          <w:ilvl w:val="0"/>
          <w:numId w:val="31"/>
        </w:numPr>
      </w:pPr>
      <w:r w:rsidRPr="002E693B">
        <w:t>Used MQC for bug tracking and reporting, also followed up with development team to verify bug fixes, and update bug status.</w:t>
      </w:r>
    </w:p>
    <w:p w:rsidR="004811E6" w:rsidRPr="002E693B" w:rsidRDefault="004811E6" w:rsidP="002E693B">
      <w:pPr>
        <w:pStyle w:val="NoSpacing"/>
        <w:numPr>
          <w:ilvl w:val="0"/>
          <w:numId w:val="31"/>
        </w:numPr>
      </w:pPr>
      <w:r w:rsidRPr="002E693B">
        <w:t>Documented bugs found out during the process of testing</w:t>
      </w:r>
    </w:p>
    <w:p w:rsidR="00030658" w:rsidRPr="002E693B" w:rsidRDefault="00030658" w:rsidP="002E693B">
      <w:pPr>
        <w:pStyle w:val="NoSpacing"/>
        <w:numPr>
          <w:ilvl w:val="0"/>
          <w:numId w:val="31"/>
        </w:numPr>
      </w:pPr>
      <w:r w:rsidRPr="002E693B">
        <w:t>Performed Black Box testing, Functional testing, Regression Testing, system testing of the application</w:t>
      </w:r>
      <w:r w:rsidR="00EF4135" w:rsidRPr="002E693B">
        <w:t>.</w:t>
      </w:r>
    </w:p>
    <w:p w:rsidR="00030658" w:rsidRPr="002E693B" w:rsidRDefault="00030658" w:rsidP="002E693B">
      <w:pPr>
        <w:pStyle w:val="NoSpacing"/>
        <w:numPr>
          <w:ilvl w:val="0"/>
          <w:numId w:val="31"/>
        </w:numPr>
      </w:pPr>
      <w:r w:rsidRPr="002E693B">
        <w:t>Participated in weekly walkthrough and inspection meetings, to verify the status of the testing effort and the project as a whole</w:t>
      </w:r>
      <w:r w:rsidR="00EF4135" w:rsidRPr="002E693B">
        <w:t>.</w:t>
      </w:r>
    </w:p>
    <w:p w:rsidR="00533356" w:rsidRPr="002E693B" w:rsidRDefault="00533356" w:rsidP="00F224FB">
      <w:pPr>
        <w:pStyle w:val="NoSpacing"/>
        <w:rPr>
          <w:rFonts w:asciiTheme="minorHAnsi" w:hAnsiTheme="minorHAnsi" w:cstheme="minorHAnsi"/>
          <w:b/>
          <w:highlight w:val="lightGray"/>
        </w:rPr>
      </w:pPr>
    </w:p>
    <w:p w:rsidR="0044234D" w:rsidRPr="002E693B" w:rsidRDefault="003F3DEB" w:rsidP="00F224FB">
      <w:pPr>
        <w:widowControl w:val="0"/>
        <w:tabs>
          <w:tab w:val="right" w:pos="9450"/>
        </w:tabs>
        <w:spacing w:after="0" w:line="240" w:lineRule="auto"/>
        <w:jc w:val="both"/>
        <w:rPr>
          <w:rFonts w:asciiTheme="minorHAnsi" w:hAnsiTheme="minorHAnsi" w:cstheme="minorHAnsi"/>
          <w:b/>
          <w:bCs/>
        </w:rPr>
      </w:pPr>
      <w:r w:rsidRPr="002E693B">
        <w:rPr>
          <w:rFonts w:asciiTheme="minorHAnsi" w:hAnsiTheme="minorHAnsi" w:cstheme="minorHAnsi"/>
          <w:b/>
          <w:bCs/>
        </w:rPr>
        <w:t>A</w:t>
      </w:r>
      <w:r w:rsidR="0044234D" w:rsidRPr="002E693B">
        <w:rPr>
          <w:rFonts w:asciiTheme="minorHAnsi" w:hAnsiTheme="minorHAnsi" w:cstheme="minorHAnsi"/>
          <w:b/>
          <w:bCs/>
        </w:rPr>
        <w:t xml:space="preserve">etna Health Care, Blue Bell, PA </w:t>
      </w:r>
      <w:r w:rsidR="0044234D" w:rsidRPr="002E693B">
        <w:rPr>
          <w:rFonts w:asciiTheme="minorHAnsi" w:hAnsiTheme="minorHAnsi" w:cstheme="minorHAnsi"/>
          <w:b/>
          <w:bCs/>
        </w:rPr>
        <w:tab/>
      </w:r>
      <w:r w:rsidR="002E693B">
        <w:rPr>
          <w:rFonts w:asciiTheme="minorHAnsi" w:hAnsiTheme="minorHAnsi" w:cstheme="minorHAnsi"/>
          <w:b/>
          <w:bCs/>
        </w:rPr>
        <w:t xml:space="preserve">   </w:t>
      </w:r>
      <w:r w:rsidR="00F224FB" w:rsidRPr="002E693B">
        <w:rPr>
          <w:rFonts w:asciiTheme="minorHAnsi" w:hAnsiTheme="minorHAnsi" w:cstheme="minorHAnsi"/>
          <w:b/>
          <w:bCs/>
        </w:rPr>
        <w:t>Dec 2011</w:t>
      </w:r>
      <w:r w:rsidR="00D9375B" w:rsidRPr="002E693B">
        <w:rPr>
          <w:rFonts w:asciiTheme="minorHAnsi" w:hAnsiTheme="minorHAnsi" w:cstheme="minorHAnsi"/>
          <w:b/>
          <w:bCs/>
        </w:rPr>
        <w:t xml:space="preserve"> - </w:t>
      </w:r>
      <w:r w:rsidR="00F224FB" w:rsidRPr="002E693B">
        <w:rPr>
          <w:rFonts w:asciiTheme="minorHAnsi" w:hAnsiTheme="minorHAnsi" w:cstheme="minorHAnsi"/>
          <w:b/>
        </w:rPr>
        <w:t>March</w:t>
      </w:r>
      <w:r w:rsidR="00FA5A27" w:rsidRPr="002E693B">
        <w:rPr>
          <w:rFonts w:asciiTheme="minorHAnsi" w:hAnsiTheme="minorHAnsi" w:cstheme="minorHAnsi"/>
          <w:b/>
        </w:rPr>
        <w:t xml:space="preserve"> 201</w:t>
      </w:r>
      <w:r w:rsidR="00F224FB" w:rsidRPr="002E693B">
        <w:rPr>
          <w:rFonts w:asciiTheme="minorHAnsi" w:hAnsiTheme="minorHAnsi" w:cstheme="minorHAnsi"/>
          <w:b/>
        </w:rPr>
        <w:t>3</w:t>
      </w:r>
      <w:r w:rsidR="0044234D" w:rsidRPr="002E693B">
        <w:rPr>
          <w:rFonts w:asciiTheme="minorHAnsi" w:hAnsiTheme="minorHAnsi" w:cstheme="minorHAnsi"/>
          <w:b/>
          <w:bCs/>
        </w:rPr>
        <w:tab/>
      </w:r>
      <w:r w:rsidR="0044234D" w:rsidRPr="002E693B">
        <w:rPr>
          <w:rFonts w:asciiTheme="minorHAnsi" w:hAnsiTheme="minorHAnsi" w:cstheme="minorHAnsi"/>
          <w:b/>
          <w:bCs/>
        </w:rPr>
        <w:tab/>
      </w:r>
      <w:r w:rsidR="0044234D" w:rsidRPr="002E693B">
        <w:rPr>
          <w:rFonts w:asciiTheme="minorHAnsi" w:hAnsiTheme="minorHAnsi" w:cstheme="minorHAnsi"/>
          <w:b/>
          <w:bCs/>
        </w:rPr>
        <w:tab/>
      </w:r>
      <w:r w:rsidR="0044234D" w:rsidRPr="002E693B">
        <w:rPr>
          <w:rFonts w:asciiTheme="minorHAnsi" w:hAnsiTheme="minorHAnsi" w:cstheme="minorHAnsi"/>
          <w:b/>
          <w:bCs/>
        </w:rPr>
        <w:tab/>
      </w:r>
      <w:r w:rsidRPr="002E693B">
        <w:rPr>
          <w:rFonts w:asciiTheme="minorHAnsi" w:hAnsiTheme="minorHAnsi" w:cstheme="minorHAnsi"/>
          <w:b/>
          <w:bCs/>
        </w:rPr>
        <w:t xml:space="preserve"> </w:t>
      </w:r>
    </w:p>
    <w:p w:rsidR="003F3DEB" w:rsidRPr="002E693B" w:rsidRDefault="003F3DEB" w:rsidP="00F224FB">
      <w:pPr>
        <w:widowControl w:val="0"/>
        <w:tabs>
          <w:tab w:val="right" w:pos="10512"/>
        </w:tabs>
        <w:spacing w:after="0" w:line="240" w:lineRule="auto"/>
        <w:jc w:val="both"/>
        <w:rPr>
          <w:rFonts w:asciiTheme="minorHAnsi" w:hAnsiTheme="minorHAnsi" w:cstheme="minorHAnsi"/>
        </w:rPr>
      </w:pPr>
      <w:r w:rsidRPr="002E693B">
        <w:rPr>
          <w:rFonts w:asciiTheme="minorHAnsi" w:hAnsiTheme="minorHAnsi" w:cstheme="minorHAnsi"/>
          <w:b/>
          <w:bCs/>
        </w:rPr>
        <w:t xml:space="preserve">QA </w:t>
      </w:r>
      <w:r w:rsidR="0044234D" w:rsidRPr="002E693B">
        <w:rPr>
          <w:rFonts w:asciiTheme="minorHAnsi" w:hAnsiTheme="minorHAnsi" w:cstheme="minorHAnsi"/>
          <w:b/>
          <w:bCs/>
        </w:rPr>
        <w:t>Analyst</w:t>
      </w:r>
      <w:r w:rsidRPr="002E693B">
        <w:rPr>
          <w:rFonts w:asciiTheme="minorHAnsi" w:hAnsiTheme="minorHAnsi" w:cstheme="minorHAnsi"/>
          <w:b/>
          <w:bCs/>
        </w:rPr>
        <w:t xml:space="preserve">                     </w:t>
      </w:r>
      <w:r w:rsidRPr="002E693B">
        <w:rPr>
          <w:rFonts w:asciiTheme="minorHAnsi" w:hAnsiTheme="minorHAnsi" w:cstheme="minorHAnsi"/>
          <w:b/>
          <w:bCs/>
        </w:rPr>
        <w:tab/>
      </w:r>
      <w:r w:rsidRPr="002E693B">
        <w:rPr>
          <w:rFonts w:asciiTheme="minorHAnsi" w:hAnsiTheme="minorHAnsi" w:cstheme="minorHAnsi"/>
          <w:b/>
          <w:bCs/>
        </w:rPr>
        <w:tab/>
      </w:r>
    </w:p>
    <w:p w:rsidR="003F3DEB" w:rsidRPr="002E693B" w:rsidRDefault="0044234D" w:rsidP="00F224FB">
      <w:pPr>
        <w:spacing w:after="0" w:line="240" w:lineRule="auto"/>
        <w:rPr>
          <w:rFonts w:asciiTheme="minorHAnsi" w:hAnsiTheme="minorHAnsi" w:cstheme="minorHAnsi"/>
        </w:rPr>
      </w:pPr>
      <w:r w:rsidRPr="002E693B">
        <w:rPr>
          <w:rFonts w:asciiTheme="minorHAnsi" w:hAnsiTheme="minorHAnsi" w:cstheme="minorHAnsi"/>
          <w:b/>
        </w:rPr>
        <w:t>Description:</w:t>
      </w:r>
      <w:r w:rsidRPr="002E693B">
        <w:rPr>
          <w:rFonts w:asciiTheme="minorHAnsi" w:hAnsiTheme="minorHAnsi" w:cstheme="minorHAnsi"/>
        </w:rPr>
        <w:t xml:space="preserve"> </w:t>
      </w:r>
      <w:r w:rsidR="003F3DEB" w:rsidRPr="002E693B">
        <w:rPr>
          <w:rFonts w:asciiTheme="minorHAnsi" w:hAnsiTheme="minorHAnsi" w:cstheme="minorHAnsi"/>
        </w:rPr>
        <w:t xml:space="preserve">Aetna is promoting the health and </w:t>
      </w:r>
      <w:r w:rsidR="00D9375B" w:rsidRPr="002E693B">
        <w:rPr>
          <w:rFonts w:asciiTheme="minorHAnsi" w:hAnsiTheme="minorHAnsi" w:cstheme="minorHAnsi"/>
        </w:rPr>
        <w:t>well-being</w:t>
      </w:r>
      <w:r w:rsidR="003F3DEB" w:rsidRPr="002E693B">
        <w:rPr>
          <w:rFonts w:asciiTheme="minorHAnsi" w:hAnsiTheme="minorHAnsi" w:cstheme="minorHAnsi"/>
        </w:rPr>
        <w:t xml:space="preserve"> of the residence of Philadelphia. I worked as a QA Analyst on Medicare Claim Accuracy Project for Provider Reimbursement and various modules like Multiple Surgeries, Late Payment Interest and Coordination of Benefits. I worked with </w:t>
      </w:r>
      <w:r w:rsidR="003F3DEB" w:rsidRPr="002E693B">
        <w:rPr>
          <w:rFonts w:asciiTheme="minorHAnsi" w:hAnsiTheme="minorHAnsi" w:cstheme="minorHAnsi"/>
          <w:b/>
        </w:rPr>
        <w:t>Facets</w:t>
      </w:r>
      <w:r w:rsidR="003F3DEB" w:rsidRPr="002E693B">
        <w:rPr>
          <w:rFonts w:asciiTheme="minorHAnsi" w:hAnsiTheme="minorHAnsi" w:cstheme="minorHAnsi"/>
        </w:rPr>
        <w:t xml:space="preserve"> as well as EDI HIPAA transactions.</w:t>
      </w:r>
    </w:p>
    <w:p w:rsidR="003F3DEB" w:rsidRPr="002E693B" w:rsidRDefault="003F3DEB" w:rsidP="00F224FB">
      <w:pPr>
        <w:widowControl w:val="0"/>
        <w:spacing w:after="0" w:line="240" w:lineRule="auto"/>
        <w:jc w:val="both"/>
        <w:rPr>
          <w:rFonts w:asciiTheme="minorHAnsi" w:hAnsiTheme="minorHAnsi" w:cstheme="minorHAnsi"/>
        </w:rPr>
      </w:pPr>
      <w:r w:rsidRPr="002E693B">
        <w:rPr>
          <w:rFonts w:asciiTheme="minorHAnsi" w:hAnsiTheme="minorHAnsi" w:cstheme="minorHAnsi"/>
          <w:b/>
          <w:u w:val="single"/>
        </w:rPr>
        <w:t>Responsibilities</w:t>
      </w:r>
      <w:r w:rsidRPr="002E693B">
        <w:rPr>
          <w:rFonts w:asciiTheme="minorHAnsi" w:hAnsiTheme="minorHAnsi" w:cstheme="minorHAnsi"/>
          <w:b/>
        </w:rPr>
        <w:t>:</w:t>
      </w:r>
    </w:p>
    <w:p w:rsidR="003F3DEB" w:rsidRPr="002E693B" w:rsidRDefault="003F3DEB" w:rsidP="002E693B">
      <w:pPr>
        <w:pStyle w:val="NoSpacing"/>
        <w:numPr>
          <w:ilvl w:val="0"/>
          <w:numId w:val="32"/>
        </w:numPr>
      </w:pPr>
      <w:r w:rsidRPr="002E693B">
        <w:t>Involved in HIPAA/EDI Medical Claims Analysis, Design, Implementation and Documentation</w:t>
      </w:r>
    </w:p>
    <w:p w:rsidR="003F3DEB" w:rsidRPr="002E693B" w:rsidRDefault="003F3DEB" w:rsidP="002E693B">
      <w:pPr>
        <w:pStyle w:val="NoSpacing"/>
        <w:numPr>
          <w:ilvl w:val="0"/>
          <w:numId w:val="32"/>
        </w:numPr>
      </w:pPr>
      <w:r w:rsidRPr="002E693B">
        <w:t>Involved in HIPPA Complaint X12N837 Transaction testing.</w:t>
      </w:r>
    </w:p>
    <w:p w:rsidR="003F3DEB" w:rsidRPr="002E693B" w:rsidRDefault="003F3DEB" w:rsidP="002E693B">
      <w:pPr>
        <w:pStyle w:val="NoSpacing"/>
        <w:numPr>
          <w:ilvl w:val="0"/>
          <w:numId w:val="32"/>
        </w:numPr>
      </w:pPr>
      <w:r w:rsidRPr="002E693B">
        <w:t>Developed and implemented EDI applications to process Health Care transactions as per the HIPAA implementation</w:t>
      </w:r>
    </w:p>
    <w:p w:rsidR="003F3DEB" w:rsidRPr="002E693B" w:rsidRDefault="003F3DEB" w:rsidP="002E693B">
      <w:pPr>
        <w:pStyle w:val="NoSpacing"/>
        <w:numPr>
          <w:ilvl w:val="0"/>
          <w:numId w:val="32"/>
        </w:numPr>
      </w:pPr>
      <w:r w:rsidRPr="002E693B">
        <w:t>Conducted Black Box Testing on the application and validated the dataflow in the application.</w:t>
      </w:r>
    </w:p>
    <w:p w:rsidR="003F3DEB" w:rsidRPr="002E693B" w:rsidRDefault="003F3DEB" w:rsidP="002E693B">
      <w:pPr>
        <w:pStyle w:val="NoSpacing"/>
        <w:numPr>
          <w:ilvl w:val="0"/>
          <w:numId w:val="32"/>
        </w:numPr>
      </w:pPr>
      <w:r w:rsidRPr="002E693B">
        <w:t>Involved in preparing the Test Scenarios for Health Care Claim Payment/Advice</w:t>
      </w:r>
    </w:p>
    <w:p w:rsidR="003F3DEB" w:rsidRPr="002E693B" w:rsidRDefault="003F3DEB" w:rsidP="002E693B">
      <w:pPr>
        <w:pStyle w:val="NoSpacing"/>
        <w:numPr>
          <w:ilvl w:val="0"/>
          <w:numId w:val="32"/>
        </w:numPr>
      </w:pPr>
      <w:r w:rsidRPr="002E693B">
        <w:t>Written multiple Test Cases (System, Integration) for multiple transactions include 837I, 837P, 835, (both inbound and outbound) transactions</w:t>
      </w:r>
    </w:p>
    <w:p w:rsidR="003F3DEB" w:rsidRPr="002E693B" w:rsidRDefault="003F3DEB" w:rsidP="002E693B">
      <w:pPr>
        <w:pStyle w:val="NoSpacing"/>
        <w:numPr>
          <w:ilvl w:val="0"/>
          <w:numId w:val="32"/>
        </w:numPr>
      </w:pPr>
      <w:r w:rsidRPr="002E693B">
        <w:t>Wrote extensive SQL queries for data validation, analysis and manipulation, and maintaining the integrity of the database.</w:t>
      </w:r>
    </w:p>
    <w:p w:rsidR="003F3DEB" w:rsidRPr="002E693B" w:rsidRDefault="003F3DEB" w:rsidP="002E693B">
      <w:pPr>
        <w:pStyle w:val="NoSpacing"/>
        <w:numPr>
          <w:ilvl w:val="0"/>
          <w:numId w:val="32"/>
        </w:numPr>
      </w:pPr>
      <w:r w:rsidRPr="002E693B">
        <w:t>Reviewing the Use Case Requirement, Functional Design Documents and Technical Specification documents.</w:t>
      </w:r>
    </w:p>
    <w:p w:rsidR="003F3DEB" w:rsidRPr="002E693B" w:rsidRDefault="003F3DEB" w:rsidP="002E693B">
      <w:pPr>
        <w:pStyle w:val="NoSpacing"/>
        <w:numPr>
          <w:ilvl w:val="0"/>
          <w:numId w:val="32"/>
        </w:numPr>
      </w:pPr>
      <w:r w:rsidRPr="002E693B">
        <w:t>Creating Test Cases after analyzing the BRD’s.</w:t>
      </w:r>
    </w:p>
    <w:p w:rsidR="003F3DEB" w:rsidRPr="002E693B" w:rsidRDefault="003F3DEB" w:rsidP="002E693B">
      <w:pPr>
        <w:pStyle w:val="NoSpacing"/>
        <w:numPr>
          <w:ilvl w:val="0"/>
          <w:numId w:val="32"/>
        </w:numPr>
      </w:pPr>
      <w:r w:rsidRPr="002E693B">
        <w:t>Wrote SQL queries extensively to retrieved data from the database</w:t>
      </w:r>
    </w:p>
    <w:p w:rsidR="003F3DEB" w:rsidRPr="002E693B" w:rsidRDefault="003F3DEB" w:rsidP="002E693B">
      <w:pPr>
        <w:pStyle w:val="NoSpacing"/>
        <w:numPr>
          <w:ilvl w:val="0"/>
          <w:numId w:val="32"/>
        </w:numPr>
      </w:pPr>
      <w:r w:rsidRPr="002E693B">
        <w:t xml:space="preserve">Performing Functional and GUI testing on Facets. </w:t>
      </w:r>
    </w:p>
    <w:p w:rsidR="003F3DEB" w:rsidRPr="002E693B" w:rsidRDefault="003F3DEB" w:rsidP="002E693B">
      <w:pPr>
        <w:pStyle w:val="NoSpacing"/>
        <w:numPr>
          <w:ilvl w:val="0"/>
          <w:numId w:val="32"/>
        </w:numPr>
      </w:pPr>
      <w:r w:rsidRPr="002E693B">
        <w:t>Prepared test matrices based through defect status in Quality Center.</w:t>
      </w:r>
    </w:p>
    <w:p w:rsidR="003F3DEB" w:rsidRPr="002E693B" w:rsidRDefault="003F3DEB" w:rsidP="002E693B">
      <w:pPr>
        <w:pStyle w:val="NoSpacing"/>
        <w:numPr>
          <w:ilvl w:val="0"/>
          <w:numId w:val="32"/>
        </w:numPr>
      </w:pPr>
      <w:r w:rsidRPr="002E693B">
        <w:t xml:space="preserve">Involve in testing of FACETS Implementation, involve in end to end testing of FACETS Claims Processing module, Membership and benefits. </w:t>
      </w:r>
    </w:p>
    <w:p w:rsidR="003F3DEB" w:rsidRPr="002E693B" w:rsidRDefault="003F3DEB" w:rsidP="002E693B">
      <w:pPr>
        <w:pStyle w:val="NoSpacing"/>
        <w:numPr>
          <w:ilvl w:val="0"/>
          <w:numId w:val="32"/>
        </w:numPr>
      </w:pPr>
      <w:r w:rsidRPr="002E693B">
        <w:t>Retrieved records from multiple tables from Oracle Database by using joins such as Inner Joins, Outer Joins, and Self Joins.</w:t>
      </w:r>
    </w:p>
    <w:p w:rsidR="003F3DEB" w:rsidRPr="002E693B" w:rsidRDefault="003F3DEB" w:rsidP="002E693B">
      <w:pPr>
        <w:pStyle w:val="NoSpacing"/>
        <w:numPr>
          <w:ilvl w:val="0"/>
          <w:numId w:val="32"/>
        </w:numPr>
      </w:pPr>
      <w:r w:rsidRPr="002E693B">
        <w:t>Perform Header and Body Testing as a part of Regression Test using SOAP UI</w:t>
      </w:r>
    </w:p>
    <w:p w:rsidR="003F3DEB" w:rsidRPr="002E693B" w:rsidRDefault="003F3DEB" w:rsidP="002E693B">
      <w:pPr>
        <w:pStyle w:val="NoSpacing"/>
        <w:numPr>
          <w:ilvl w:val="0"/>
          <w:numId w:val="32"/>
        </w:numPr>
      </w:pPr>
      <w:r w:rsidRPr="002E693B">
        <w:t>Extensively used SQL statements to query the Oracle Database for Data Validation and Data Integrity using TOAD</w:t>
      </w:r>
    </w:p>
    <w:p w:rsidR="003F3DEB" w:rsidRPr="002E693B" w:rsidRDefault="003F3DEB" w:rsidP="002E693B">
      <w:pPr>
        <w:pStyle w:val="NoSpacing"/>
        <w:numPr>
          <w:ilvl w:val="0"/>
          <w:numId w:val="32"/>
        </w:numPr>
      </w:pPr>
      <w:r w:rsidRPr="002E693B">
        <w:lastRenderedPageBreak/>
        <w:t>Planning for and reviewing the Test cases for Functionality, Security, Performance, Database and User Acceptance testing.</w:t>
      </w:r>
    </w:p>
    <w:p w:rsidR="003F3DEB" w:rsidRPr="002E693B" w:rsidRDefault="003F3DEB" w:rsidP="002E693B">
      <w:pPr>
        <w:pStyle w:val="NoSpacing"/>
        <w:numPr>
          <w:ilvl w:val="0"/>
          <w:numId w:val="32"/>
        </w:numPr>
      </w:pPr>
      <w:r w:rsidRPr="002E693B">
        <w:t>Inspected and worked on HTTP web services application and on SOAP APIs.</w:t>
      </w:r>
    </w:p>
    <w:p w:rsidR="003F3DEB" w:rsidRPr="002E693B" w:rsidRDefault="003F3DEB" w:rsidP="002E693B">
      <w:pPr>
        <w:pStyle w:val="NoSpacing"/>
        <w:numPr>
          <w:ilvl w:val="0"/>
          <w:numId w:val="32"/>
        </w:numPr>
      </w:pPr>
      <w:r w:rsidRPr="002E693B">
        <w:t>Logged defects in Quality Center and interacted with the developers to resolve technical issues.</w:t>
      </w:r>
    </w:p>
    <w:p w:rsidR="003F3DEB" w:rsidRPr="002E693B" w:rsidRDefault="003F3DEB" w:rsidP="002E693B">
      <w:pPr>
        <w:pStyle w:val="NoSpacing"/>
        <w:numPr>
          <w:ilvl w:val="0"/>
          <w:numId w:val="32"/>
        </w:numPr>
      </w:pPr>
      <w:r w:rsidRPr="002E693B">
        <w:t>Performing Backend Testing extensively by writing validation queries on DB database.</w:t>
      </w:r>
    </w:p>
    <w:p w:rsidR="003F3DEB" w:rsidRPr="002E693B" w:rsidRDefault="003F3DEB" w:rsidP="002E693B">
      <w:pPr>
        <w:pStyle w:val="NoSpacing"/>
        <w:numPr>
          <w:ilvl w:val="0"/>
          <w:numId w:val="32"/>
        </w:numPr>
      </w:pPr>
      <w:r w:rsidRPr="002E693B">
        <w:t>Validating member’s benefits against the benefits matrix.</w:t>
      </w:r>
    </w:p>
    <w:p w:rsidR="003F3DEB" w:rsidRPr="002E693B" w:rsidRDefault="003F3DEB" w:rsidP="002E693B">
      <w:pPr>
        <w:pStyle w:val="NoSpacing"/>
        <w:numPr>
          <w:ilvl w:val="0"/>
          <w:numId w:val="32"/>
        </w:numPr>
      </w:pPr>
      <w:r w:rsidRPr="002E693B">
        <w:t>Analyzed and tested data on claims manually and writing queries on DB database for validating data.</w:t>
      </w:r>
    </w:p>
    <w:p w:rsidR="003F3DEB" w:rsidRPr="002E693B" w:rsidRDefault="003F3DEB" w:rsidP="002E693B">
      <w:pPr>
        <w:pStyle w:val="NoSpacing"/>
        <w:numPr>
          <w:ilvl w:val="0"/>
          <w:numId w:val="32"/>
        </w:numPr>
      </w:pPr>
      <w:r w:rsidRPr="002E693B">
        <w:t>Validating member’s accumulator track right member’s benefits and making sure that Claims gets paid according to the SEPY’s rule.</w:t>
      </w:r>
    </w:p>
    <w:p w:rsidR="00F224FB" w:rsidRPr="002E693B" w:rsidRDefault="00F224FB" w:rsidP="00F224FB">
      <w:pPr>
        <w:widowControl w:val="0"/>
        <w:spacing w:after="0" w:line="240" w:lineRule="auto"/>
        <w:jc w:val="both"/>
        <w:rPr>
          <w:rFonts w:asciiTheme="minorHAnsi" w:hAnsiTheme="minorHAnsi" w:cstheme="minorHAnsi"/>
          <w:bCs/>
        </w:rPr>
      </w:pPr>
    </w:p>
    <w:p w:rsidR="003F3DEB" w:rsidRPr="002E693B" w:rsidRDefault="00FA5A27" w:rsidP="00F224FB">
      <w:pPr>
        <w:widowControl w:val="0"/>
        <w:spacing w:after="0" w:line="240" w:lineRule="auto"/>
        <w:jc w:val="both"/>
        <w:rPr>
          <w:rFonts w:asciiTheme="minorHAnsi" w:hAnsiTheme="minorHAnsi" w:cstheme="minorHAnsi"/>
          <w:b/>
        </w:rPr>
      </w:pPr>
      <w:r w:rsidRPr="002E693B">
        <w:rPr>
          <w:rFonts w:asciiTheme="minorHAnsi" w:hAnsiTheme="minorHAnsi" w:cstheme="minorHAnsi"/>
          <w:b/>
        </w:rPr>
        <w:t>Unicare Corporation WI,</w:t>
      </w:r>
      <w:r w:rsidRPr="002E693B">
        <w:rPr>
          <w:rFonts w:asciiTheme="minorHAnsi" w:hAnsiTheme="minorHAnsi" w:cstheme="minorHAnsi"/>
          <w:b/>
        </w:rPr>
        <w:tab/>
      </w:r>
      <w:r w:rsidR="00F224FB" w:rsidRPr="002E693B">
        <w:rPr>
          <w:rFonts w:asciiTheme="minorHAnsi" w:hAnsiTheme="minorHAnsi" w:cstheme="minorHAnsi"/>
          <w:b/>
        </w:rPr>
        <w:tab/>
      </w:r>
      <w:r w:rsidR="00F224FB" w:rsidRPr="002E693B">
        <w:rPr>
          <w:rFonts w:asciiTheme="minorHAnsi" w:hAnsiTheme="minorHAnsi" w:cstheme="minorHAnsi"/>
          <w:b/>
        </w:rPr>
        <w:tab/>
      </w:r>
      <w:r w:rsidR="00F224FB" w:rsidRPr="002E693B">
        <w:rPr>
          <w:rFonts w:asciiTheme="minorHAnsi" w:hAnsiTheme="minorHAnsi" w:cstheme="minorHAnsi"/>
          <w:b/>
        </w:rPr>
        <w:tab/>
      </w:r>
      <w:r w:rsidR="00F224FB" w:rsidRPr="002E693B">
        <w:rPr>
          <w:rFonts w:asciiTheme="minorHAnsi" w:hAnsiTheme="minorHAnsi" w:cstheme="minorHAnsi"/>
          <w:b/>
        </w:rPr>
        <w:tab/>
      </w:r>
      <w:r w:rsidR="00F224FB" w:rsidRPr="002E693B">
        <w:rPr>
          <w:rFonts w:asciiTheme="minorHAnsi" w:hAnsiTheme="minorHAnsi" w:cstheme="minorHAnsi"/>
          <w:b/>
        </w:rPr>
        <w:tab/>
      </w:r>
      <w:r w:rsidR="00F224FB" w:rsidRPr="002E693B">
        <w:rPr>
          <w:rFonts w:asciiTheme="minorHAnsi" w:hAnsiTheme="minorHAnsi" w:cstheme="minorHAnsi"/>
          <w:b/>
        </w:rPr>
        <w:tab/>
      </w:r>
      <w:r w:rsidR="002E693B">
        <w:rPr>
          <w:rFonts w:asciiTheme="minorHAnsi" w:hAnsiTheme="minorHAnsi" w:cstheme="minorHAnsi"/>
          <w:b/>
        </w:rPr>
        <w:t xml:space="preserve">      </w:t>
      </w:r>
      <w:r w:rsidRPr="002E693B">
        <w:rPr>
          <w:rFonts w:asciiTheme="minorHAnsi" w:hAnsiTheme="minorHAnsi" w:cstheme="minorHAnsi"/>
          <w:b/>
        </w:rPr>
        <w:t>Aug 2010</w:t>
      </w:r>
      <w:r w:rsidR="00D9375B" w:rsidRPr="002E693B">
        <w:rPr>
          <w:rFonts w:asciiTheme="minorHAnsi" w:hAnsiTheme="minorHAnsi" w:cstheme="minorHAnsi"/>
          <w:b/>
        </w:rPr>
        <w:t xml:space="preserve"> </w:t>
      </w:r>
      <w:r w:rsidRPr="002E693B">
        <w:rPr>
          <w:rFonts w:asciiTheme="minorHAnsi" w:hAnsiTheme="minorHAnsi" w:cstheme="minorHAnsi"/>
          <w:b/>
        </w:rPr>
        <w:t>- Dec 2011</w:t>
      </w:r>
    </w:p>
    <w:p w:rsidR="003F3DEB" w:rsidRPr="002E693B" w:rsidRDefault="0044234D" w:rsidP="00F224FB">
      <w:pPr>
        <w:widowControl w:val="0"/>
        <w:tabs>
          <w:tab w:val="right" w:pos="9450"/>
        </w:tabs>
        <w:spacing w:after="0" w:line="240" w:lineRule="auto"/>
        <w:jc w:val="both"/>
        <w:rPr>
          <w:rFonts w:asciiTheme="minorHAnsi" w:hAnsiTheme="minorHAnsi" w:cstheme="minorHAnsi"/>
          <w:b/>
        </w:rPr>
      </w:pPr>
      <w:r w:rsidRPr="002E693B">
        <w:rPr>
          <w:rFonts w:asciiTheme="minorHAnsi" w:hAnsiTheme="minorHAnsi" w:cstheme="minorHAnsi"/>
          <w:b/>
        </w:rPr>
        <w:t>QA Analyst</w:t>
      </w:r>
    </w:p>
    <w:p w:rsidR="003F3DEB" w:rsidRPr="002E693B" w:rsidRDefault="0044234D" w:rsidP="00F224FB">
      <w:pPr>
        <w:widowControl w:val="0"/>
        <w:tabs>
          <w:tab w:val="right" w:pos="9450"/>
        </w:tabs>
        <w:spacing w:after="0" w:line="240" w:lineRule="auto"/>
        <w:jc w:val="both"/>
        <w:rPr>
          <w:rFonts w:asciiTheme="minorHAnsi" w:hAnsiTheme="minorHAnsi" w:cstheme="minorHAnsi"/>
        </w:rPr>
      </w:pPr>
      <w:r w:rsidRPr="002E693B">
        <w:rPr>
          <w:rFonts w:asciiTheme="minorHAnsi" w:hAnsiTheme="minorHAnsi" w:cstheme="minorHAnsi"/>
          <w:b/>
        </w:rPr>
        <w:t xml:space="preserve">Description: </w:t>
      </w:r>
      <w:r w:rsidR="003F3DEB" w:rsidRPr="002E693B">
        <w:rPr>
          <w:rFonts w:asciiTheme="minorHAnsi" w:hAnsiTheme="minorHAnsi" w:cstheme="minorHAnsi"/>
        </w:rPr>
        <w:t>Unicare uses FACETS, a fully integrated, intelligent data processing and management information system for managed healthcare. Involved in an application where user can find the status of the member at any instance. This would help health insurance with its Membership and Claims Management Information Tracking System, Finance and Utilization management System modules, which integrate directly with FACETS. Member Status Rewrite system has system components like Activate pending member, close pending member Terminate active member, Reinstate Closed Member, Reinstate Termed member.</w:t>
      </w:r>
    </w:p>
    <w:p w:rsidR="003F3DEB" w:rsidRPr="002E693B" w:rsidRDefault="003F3DEB" w:rsidP="00F224FB">
      <w:pPr>
        <w:widowControl w:val="0"/>
        <w:spacing w:after="0" w:line="240" w:lineRule="auto"/>
        <w:jc w:val="both"/>
        <w:rPr>
          <w:rFonts w:asciiTheme="minorHAnsi" w:hAnsiTheme="minorHAnsi" w:cstheme="minorHAnsi"/>
        </w:rPr>
      </w:pPr>
    </w:p>
    <w:p w:rsidR="003F3DEB" w:rsidRPr="002E693B" w:rsidRDefault="003F3DEB" w:rsidP="00F224FB">
      <w:pPr>
        <w:pStyle w:val="Title"/>
        <w:jc w:val="both"/>
        <w:rPr>
          <w:rFonts w:asciiTheme="minorHAnsi" w:hAnsiTheme="minorHAnsi" w:cstheme="minorHAnsi"/>
          <w:sz w:val="22"/>
          <w:szCs w:val="22"/>
        </w:rPr>
      </w:pPr>
      <w:r w:rsidRPr="002E693B">
        <w:rPr>
          <w:rFonts w:asciiTheme="minorHAnsi" w:hAnsiTheme="minorHAnsi" w:cstheme="minorHAnsi"/>
          <w:sz w:val="22"/>
          <w:szCs w:val="22"/>
          <w:u w:val="single"/>
        </w:rPr>
        <w:t>Responsibilities</w:t>
      </w:r>
      <w:r w:rsidRPr="002E693B">
        <w:rPr>
          <w:rFonts w:asciiTheme="minorHAnsi" w:hAnsiTheme="minorHAnsi" w:cstheme="minorHAnsi"/>
          <w:sz w:val="22"/>
          <w:szCs w:val="22"/>
        </w:rPr>
        <w:t>:</w:t>
      </w:r>
    </w:p>
    <w:p w:rsidR="003F3DEB" w:rsidRPr="002E693B" w:rsidRDefault="003F3DEB" w:rsidP="002E693B">
      <w:pPr>
        <w:pStyle w:val="NoSpacing"/>
        <w:numPr>
          <w:ilvl w:val="0"/>
          <w:numId w:val="33"/>
        </w:numPr>
      </w:pPr>
      <w:r w:rsidRPr="002E693B">
        <w:t>Reviewed Business requirement Documents and functional requirements.</w:t>
      </w:r>
    </w:p>
    <w:p w:rsidR="003F3DEB" w:rsidRPr="002E693B" w:rsidRDefault="003F3DEB" w:rsidP="002E693B">
      <w:pPr>
        <w:pStyle w:val="NoSpacing"/>
        <w:numPr>
          <w:ilvl w:val="0"/>
          <w:numId w:val="33"/>
        </w:numPr>
      </w:pPr>
      <w:r w:rsidRPr="002E693B">
        <w:t>Maintained Requirement Traceability Matrix (RTM) to make sure that test plans were written for all the requirements.</w:t>
      </w:r>
    </w:p>
    <w:p w:rsidR="003F3DEB" w:rsidRPr="002E693B" w:rsidRDefault="003F3DEB" w:rsidP="002E693B">
      <w:pPr>
        <w:pStyle w:val="NoSpacing"/>
        <w:numPr>
          <w:ilvl w:val="0"/>
          <w:numId w:val="33"/>
        </w:numPr>
      </w:pPr>
      <w:r w:rsidRPr="002E693B">
        <w:t>Analyzed system requirements and developed detailed test plan for testing.</w:t>
      </w:r>
    </w:p>
    <w:p w:rsidR="003F3DEB" w:rsidRPr="002E693B" w:rsidRDefault="003F3DEB" w:rsidP="002E693B">
      <w:pPr>
        <w:pStyle w:val="NoSpacing"/>
        <w:numPr>
          <w:ilvl w:val="0"/>
          <w:numId w:val="33"/>
        </w:numPr>
      </w:pPr>
      <w:r w:rsidRPr="002E693B">
        <w:t>Performed Smoke and Sanity Testing manually.</w:t>
      </w:r>
    </w:p>
    <w:p w:rsidR="003F3DEB" w:rsidRPr="002E693B" w:rsidRDefault="003F3DEB" w:rsidP="002E693B">
      <w:pPr>
        <w:pStyle w:val="NoSpacing"/>
        <w:numPr>
          <w:ilvl w:val="0"/>
          <w:numId w:val="33"/>
        </w:numPr>
      </w:pPr>
      <w:r w:rsidRPr="002E693B">
        <w:t>Performed positive testing and negative testing manually.</w:t>
      </w:r>
    </w:p>
    <w:p w:rsidR="003F3DEB" w:rsidRPr="002E693B" w:rsidRDefault="003F3DEB" w:rsidP="002E693B">
      <w:pPr>
        <w:pStyle w:val="NoSpacing"/>
        <w:numPr>
          <w:ilvl w:val="0"/>
          <w:numId w:val="33"/>
        </w:numPr>
      </w:pPr>
      <w:r w:rsidRPr="002E693B">
        <w:t>Identifying Test Cases to be run for Regression Testing and conducting Regression testing as and when new builds were made.</w:t>
      </w:r>
    </w:p>
    <w:p w:rsidR="003F3DEB" w:rsidRPr="002E693B" w:rsidRDefault="003F3DEB" w:rsidP="002E693B">
      <w:pPr>
        <w:pStyle w:val="NoSpacing"/>
        <w:numPr>
          <w:ilvl w:val="0"/>
          <w:numId w:val="33"/>
        </w:numPr>
      </w:pPr>
      <w:r w:rsidRPr="002E693B">
        <w:t>Executed Configuration Testing to check if the application was compatib</w:t>
      </w:r>
      <w:bookmarkStart w:id="0" w:name="_GoBack"/>
      <w:bookmarkEnd w:id="0"/>
      <w:r w:rsidRPr="002E693B">
        <w:t>le in different environment</w:t>
      </w:r>
    </w:p>
    <w:p w:rsidR="003F3DEB" w:rsidRPr="002E693B" w:rsidRDefault="003F3DEB" w:rsidP="002E693B">
      <w:pPr>
        <w:pStyle w:val="NoSpacing"/>
        <w:numPr>
          <w:ilvl w:val="0"/>
          <w:numId w:val="33"/>
        </w:numPr>
      </w:pPr>
      <w:r w:rsidRPr="002E693B">
        <w:t>Performed configuration/ compatibility and user interface testing manually.</w:t>
      </w:r>
    </w:p>
    <w:p w:rsidR="003F3DEB" w:rsidRPr="002E693B" w:rsidRDefault="003F3DEB" w:rsidP="002E693B">
      <w:pPr>
        <w:pStyle w:val="NoSpacing"/>
        <w:numPr>
          <w:ilvl w:val="0"/>
          <w:numId w:val="33"/>
        </w:numPr>
      </w:pPr>
      <w:r w:rsidRPr="002E693B">
        <w:t>Used IP Spoofing to simulate multiple users from different machines trying to access the website.</w:t>
      </w:r>
    </w:p>
    <w:p w:rsidR="003F3DEB" w:rsidRPr="002E693B" w:rsidRDefault="003F3DEB" w:rsidP="002E693B">
      <w:pPr>
        <w:pStyle w:val="NoSpacing"/>
        <w:numPr>
          <w:ilvl w:val="0"/>
          <w:numId w:val="33"/>
        </w:numPr>
      </w:pPr>
      <w:r w:rsidRPr="002E693B">
        <w:t>Documented the test results and reported the status of assigned test tasks and issues to project manager.</w:t>
      </w:r>
    </w:p>
    <w:p w:rsidR="003F3DEB" w:rsidRPr="002E693B" w:rsidRDefault="003F3DEB" w:rsidP="002E693B">
      <w:pPr>
        <w:pStyle w:val="NoSpacing"/>
        <w:numPr>
          <w:ilvl w:val="0"/>
          <w:numId w:val="33"/>
        </w:numPr>
      </w:pPr>
      <w:r w:rsidRPr="002E693B">
        <w:t>Verified HIPAA rules</w:t>
      </w:r>
    </w:p>
    <w:p w:rsidR="003F3DEB" w:rsidRPr="002E693B" w:rsidRDefault="003F3DEB" w:rsidP="002E693B">
      <w:pPr>
        <w:pStyle w:val="NoSpacing"/>
        <w:numPr>
          <w:ilvl w:val="0"/>
          <w:numId w:val="33"/>
        </w:numPr>
      </w:pPr>
      <w:r w:rsidRPr="002E693B">
        <w:t>Involved in testing HIPAA Transactions &amp; Code Sets Standards like (820- Premium Payment for enrolled health plan members, 834 Enrollment to a health plan, 835, 837...etc.)</w:t>
      </w:r>
    </w:p>
    <w:p w:rsidR="003F3DEB" w:rsidRPr="002E693B" w:rsidRDefault="003F3DEB" w:rsidP="002E693B">
      <w:pPr>
        <w:pStyle w:val="NoSpacing"/>
        <w:numPr>
          <w:ilvl w:val="0"/>
          <w:numId w:val="33"/>
        </w:numPr>
      </w:pPr>
      <w:r w:rsidRPr="002E693B">
        <w:t>Organized and participated in weekly QA team meetings</w:t>
      </w:r>
    </w:p>
    <w:p w:rsidR="003F3DEB" w:rsidRPr="002E693B" w:rsidRDefault="003F3DEB" w:rsidP="002E693B">
      <w:pPr>
        <w:pStyle w:val="NoSpacing"/>
        <w:numPr>
          <w:ilvl w:val="0"/>
          <w:numId w:val="33"/>
        </w:numPr>
      </w:pPr>
      <w:r w:rsidRPr="002E693B">
        <w:t>Coordinated with developers and Project Manager.</w:t>
      </w:r>
    </w:p>
    <w:p w:rsidR="003F3DEB" w:rsidRPr="002E693B" w:rsidRDefault="003F3DEB" w:rsidP="00F224FB">
      <w:pPr>
        <w:widowControl w:val="0"/>
        <w:spacing w:after="0" w:line="240" w:lineRule="auto"/>
        <w:jc w:val="both"/>
        <w:rPr>
          <w:rFonts w:asciiTheme="minorHAnsi" w:hAnsiTheme="minorHAnsi" w:cstheme="minorHAnsi"/>
          <w:bCs/>
        </w:rPr>
      </w:pPr>
    </w:p>
    <w:p w:rsidR="00675B3F" w:rsidRPr="002E693B" w:rsidRDefault="00675B3F" w:rsidP="00F224FB">
      <w:pPr>
        <w:pStyle w:val="NoSpacing"/>
        <w:rPr>
          <w:rFonts w:asciiTheme="minorHAnsi" w:hAnsiTheme="minorHAnsi" w:cstheme="minorHAnsi"/>
          <w:b/>
          <w:u w:val="single"/>
        </w:rPr>
      </w:pPr>
      <w:r w:rsidRPr="002E693B">
        <w:rPr>
          <w:rFonts w:asciiTheme="minorHAnsi" w:hAnsiTheme="minorHAnsi" w:cstheme="minorHAnsi"/>
          <w:b/>
          <w:u w:val="single"/>
        </w:rPr>
        <w:t>EDUCATION</w:t>
      </w:r>
    </w:p>
    <w:p w:rsidR="00C05879" w:rsidRPr="002E693B" w:rsidRDefault="00FA5A27" w:rsidP="00F224FB">
      <w:pPr>
        <w:spacing w:after="0" w:line="240" w:lineRule="auto"/>
        <w:rPr>
          <w:rFonts w:asciiTheme="minorHAnsi" w:hAnsiTheme="minorHAnsi" w:cstheme="minorHAnsi"/>
        </w:rPr>
      </w:pPr>
      <w:r w:rsidRPr="002E693B">
        <w:rPr>
          <w:rFonts w:asciiTheme="minorHAnsi" w:hAnsiTheme="minorHAnsi" w:cstheme="minorHAnsi"/>
        </w:rPr>
        <w:t xml:space="preserve">Masters of Science- Information systems </w:t>
      </w:r>
    </w:p>
    <w:sectPr w:rsidR="00C05879" w:rsidRPr="002E693B" w:rsidSect="002E693B">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188" w:rsidRDefault="00206188" w:rsidP="001F3018">
      <w:pPr>
        <w:spacing w:after="0" w:line="240" w:lineRule="auto"/>
      </w:pPr>
      <w:r>
        <w:separator/>
      </w:r>
    </w:p>
  </w:endnote>
  <w:endnote w:type="continuationSeparator" w:id="0">
    <w:p w:rsidR="00206188" w:rsidRDefault="00206188" w:rsidP="001F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188" w:rsidRDefault="00206188" w:rsidP="001F3018">
      <w:pPr>
        <w:spacing w:after="0" w:line="240" w:lineRule="auto"/>
      </w:pPr>
      <w:r>
        <w:separator/>
      </w:r>
    </w:p>
  </w:footnote>
  <w:footnote w:type="continuationSeparator" w:id="0">
    <w:p w:rsidR="00206188" w:rsidRDefault="00206188" w:rsidP="001F30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0"/>
        </w:tabs>
        <w:ind w:left="360" w:hanging="360"/>
      </w:pPr>
      <w:rPr>
        <w:rFonts w:ascii="Symbol" w:hAnsi="Symbol" w:cs="Symbol"/>
      </w:rPr>
    </w:lvl>
  </w:abstractNum>
  <w:abstractNum w:abstractNumId="1">
    <w:nsid w:val="00000003"/>
    <w:multiLevelType w:val="singleLevel"/>
    <w:tmpl w:val="00000003"/>
    <w:name w:val="WW8Num8"/>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9"/>
    <w:lvl w:ilvl="0">
      <w:start w:val="1"/>
      <w:numFmt w:val="bullet"/>
      <w:lvlText w:val=""/>
      <w:lvlJc w:val="left"/>
      <w:pPr>
        <w:tabs>
          <w:tab w:val="num" w:pos="720"/>
        </w:tabs>
        <w:ind w:left="720" w:hanging="360"/>
      </w:pPr>
      <w:rPr>
        <w:rFonts w:ascii="Symbol" w:hAnsi="Symbol" w:cs="Symbol"/>
      </w:rPr>
    </w:lvl>
  </w:abstractNum>
  <w:abstractNum w:abstractNumId="3">
    <w:nsid w:val="00000005"/>
    <w:multiLevelType w:val="singleLevel"/>
    <w:tmpl w:val="00000005"/>
    <w:name w:val="WW8Num14"/>
    <w:lvl w:ilvl="0">
      <w:start w:val="1"/>
      <w:numFmt w:val="bullet"/>
      <w:lvlText w:val=""/>
      <w:lvlJc w:val="left"/>
      <w:pPr>
        <w:tabs>
          <w:tab w:val="num" w:pos="720"/>
        </w:tabs>
        <w:ind w:left="720" w:hanging="360"/>
      </w:pPr>
      <w:rPr>
        <w:rFonts w:ascii="Symbol" w:hAnsi="Symbol" w:cs="Symbol"/>
      </w:rPr>
    </w:lvl>
  </w:abstractNum>
  <w:abstractNum w:abstractNumId="4">
    <w:nsid w:val="02D26312"/>
    <w:multiLevelType w:val="hybridMultilevel"/>
    <w:tmpl w:val="CC28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062271"/>
    <w:multiLevelType w:val="hybridMultilevel"/>
    <w:tmpl w:val="2978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0B5956"/>
    <w:multiLevelType w:val="hybridMultilevel"/>
    <w:tmpl w:val="F3F25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63C615C"/>
    <w:multiLevelType w:val="hybridMultilevel"/>
    <w:tmpl w:val="B7220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CB51F1"/>
    <w:multiLevelType w:val="hybridMultilevel"/>
    <w:tmpl w:val="7E169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3E24D2"/>
    <w:multiLevelType w:val="hybridMultilevel"/>
    <w:tmpl w:val="181E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BA59E7"/>
    <w:multiLevelType w:val="hybridMultilevel"/>
    <w:tmpl w:val="6CD822F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18DC6DED"/>
    <w:multiLevelType w:val="hybridMultilevel"/>
    <w:tmpl w:val="7DC22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B92DB0"/>
    <w:multiLevelType w:val="hybridMultilevel"/>
    <w:tmpl w:val="00C8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367F0"/>
    <w:multiLevelType w:val="hybridMultilevel"/>
    <w:tmpl w:val="4216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10F0B"/>
    <w:multiLevelType w:val="hybridMultilevel"/>
    <w:tmpl w:val="BE6CA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C3C091C"/>
    <w:multiLevelType w:val="hybridMultilevel"/>
    <w:tmpl w:val="32D44B7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8">
    <w:nsid w:val="3F00293E"/>
    <w:multiLevelType w:val="hybridMultilevel"/>
    <w:tmpl w:val="AFB2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502796"/>
    <w:multiLevelType w:val="hybridMultilevel"/>
    <w:tmpl w:val="8BFA7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91A20"/>
    <w:multiLevelType w:val="hybridMultilevel"/>
    <w:tmpl w:val="EB1E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81725"/>
    <w:multiLevelType w:val="hybridMultilevel"/>
    <w:tmpl w:val="3EB4F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AD3FB3"/>
    <w:multiLevelType w:val="hybridMultilevel"/>
    <w:tmpl w:val="077460A6"/>
    <w:lvl w:ilvl="0" w:tplc="9578CA8A">
      <w:start w:val="1"/>
      <w:numFmt w:val="bullet"/>
      <w:lvlText w:val=""/>
      <w:lvlJc w:val="left"/>
      <w:pPr>
        <w:tabs>
          <w:tab w:val="num" w:pos="-288"/>
        </w:tabs>
        <w:ind w:left="360" w:hanging="360"/>
      </w:pPr>
      <w:rPr>
        <w:rFonts w:ascii="Symbol" w:hAnsi="Symbol" w:hint="default"/>
      </w:rPr>
    </w:lvl>
    <w:lvl w:ilvl="1" w:tplc="04090003">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23">
    <w:nsid w:val="4F330FF2"/>
    <w:multiLevelType w:val="hybridMultilevel"/>
    <w:tmpl w:val="E044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82E34"/>
    <w:multiLevelType w:val="multilevel"/>
    <w:tmpl w:val="67F48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56FF29DB"/>
    <w:multiLevelType w:val="hybridMultilevel"/>
    <w:tmpl w:val="F29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824C7A"/>
    <w:multiLevelType w:val="hybridMultilevel"/>
    <w:tmpl w:val="6CB2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143B1E"/>
    <w:multiLevelType w:val="hybridMultilevel"/>
    <w:tmpl w:val="F4F894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A76CBD"/>
    <w:multiLevelType w:val="hybridMultilevel"/>
    <w:tmpl w:val="DF0A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275530"/>
    <w:multiLevelType w:val="hybridMultilevel"/>
    <w:tmpl w:val="9EC6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D25EEA"/>
    <w:multiLevelType w:val="hybridMultilevel"/>
    <w:tmpl w:val="9642F2D4"/>
    <w:lvl w:ilvl="0" w:tplc="4C92F62E">
      <w:numFmt w:val="bullet"/>
      <w:lvlText w:val=""/>
      <w:lvlJc w:val="left"/>
      <w:pPr>
        <w:tabs>
          <w:tab w:val="num" w:pos="720"/>
        </w:tabs>
        <w:ind w:left="720" w:hanging="360"/>
      </w:pPr>
      <w:rPr>
        <w:rFonts w:ascii="Symbol" w:eastAsia="Times New Roman" w:hAnsi="Symbol"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8220E98"/>
    <w:multiLevelType w:val="hybridMultilevel"/>
    <w:tmpl w:val="161C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5"/>
  </w:num>
  <w:num w:numId="4">
    <w:abstractNumId w:val="31"/>
  </w:num>
  <w:num w:numId="5">
    <w:abstractNumId w:val="10"/>
  </w:num>
  <w:num w:numId="6">
    <w:abstractNumId w:val="32"/>
  </w:num>
  <w:num w:numId="7">
    <w:abstractNumId w:val="5"/>
  </w:num>
  <w:num w:numId="8">
    <w:abstractNumId w:val="8"/>
  </w:num>
  <w:num w:numId="9">
    <w:abstractNumId w:val="17"/>
  </w:num>
  <w:num w:numId="10">
    <w:abstractNumId w:val="23"/>
  </w:num>
  <w:num w:numId="11">
    <w:abstractNumId w:val="25"/>
  </w:num>
  <w:num w:numId="12">
    <w:abstractNumId w:val="29"/>
  </w:num>
  <w:num w:numId="13">
    <w:abstractNumId w:val="19"/>
  </w:num>
  <w:num w:numId="14">
    <w:abstractNumId w:val="18"/>
  </w:num>
  <w:num w:numId="15">
    <w:abstractNumId w:val="11"/>
  </w:num>
  <w:num w:numId="16">
    <w:abstractNumId w:val="22"/>
  </w:num>
  <w:num w:numId="17">
    <w:abstractNumId w:val="6"/>
  </w:num>
  <w:num w:numId="18">
    <w:abstractNumId w:val="7"/>
  </w:num>
  <w:num w:numId="19">
    <w:abstractNumId w:val="21"/>
  </w:num>
  <w:num w:numId="20">
    <w:abstractNumId w:val="28"/>
  </w:num>
  <w:num w:numId="21">
    <w:abstractNumId w:val="0"/>
  </w:num>
  <w:num w:numId="22">
    <w:abstractNumId w:val="1"/>
  </w:num>
  <w:num w:numId="23">
    <w:abstractNumId w:val="2"/>
  </w:num>
  <w:num w:numId="24">
    <w:abstractNumId w:val="3"/>
  </w:num>
  <w:num w:numId="25">
    <w:abstractNumId w:val="12"/>
  </w:num>
  <w:num w:numId="26">
    <w:abstractNumId w:val="16"/>
  </w:num>
  <w:num w:numId="27">
    <w:abstractNumId w:val="24"/>
  </w:num>
  <w:num w:numId="28">
    <w:abstractNumId w:val="14"/>
  </w:num>
  <w:num w:numId="29">
    <w:abstractNumId w:val="26"/>
  </w:num>
  <w:num w:numId="30">
    <w:abstractNumId w:val="13"/>
  </w:num>
  <w:num w:numId="31">
    <w:abstractNumId w:val="30"/>
  </w:num>
  <w:num w:numId="32">
    <w:abstractNumId w:val="2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50"/>
    <w:rsid w:val="00006F12"/>
    <w:rsid w:val="0002168E"/>
    <w:rsid w:val="00024658"/>
    <w:rsid w:val="00030658"/>
    <w:rsid w:val="00051224"/>
    <w:rsid w:val="000551CC"/>
    <w:rsid w:val="000604B3"/>
    <w:rsid w:val="00064B29"/>
    <w:rsid w:val="00071D98"/>
    <w:rsid w:val="00080D7D"/>
    <w:rsid w:val="000A796A"/>
    <w:rsid w:val="000B2D37"/>
    <w:rsid w:val="000D4DE4"/>
    <w:rsid w:val="000D56FD"/>
    <w:rsid w:val="000E5322"/>
    <w:rsid w:val="00102542"/>
    <w:rsid w:val="0011142A"/>
    <w:rsid w:val="0011770F"/>
    <w:rsid w:val="00122821"/>
    <w:rsid w:val="00152DC9"/>
    <w:rsid w:val="0018513F"/>
    <w:rsid w:val="001910E2"/>
    <w:rsid w:val="00192A34"/>
    <w:rsid w:val="001A2481"/>
    <w:rsid w:val="001A651B"/>
    <w:rsid w:val="001B68A8"/>
    <w:rsid w:val="001D1C16"/>
    <w:rsid w:val="001F2A8B"/>
    <w:rsid w:val="001F3018"/>
    <w:rsid w:val="001F5CED"/>
    <w:rsid w:val="00206188"/>
    <w:rsid w:val="00206CD7"/>
    <w:rsid w:val="00222CF9"/>
    <w:rsid w:val="00243957"/>
    <w:rsid w:val="00253BF1"/>
    <w:rsid w:val="00260130"/>
    <w:rsid w:val="00275DD3"/>
    <w:rsid w:val="00283226"/>
    <w:rsid w:val="0028518A"/>
    <w:rsid w:val="002A47D2"/>
    <w:rsid w:val="002E693B"/>
    <w:rsid w:val="002F271F"/>
    <w:rsid w:val="002F2D6A"/>
    <w:rsid w:val="00321FCB"/>
    <w:rsid w:val="003323A7"/>
    <w:rsid w:val="00345D56"/>
    <w:rsid w:val="00354F51"/>
    <w:rsid w:val="003754DF"/>
    <w:rsid w:val="003806D2"/>
    <w:rsid w:val="00385035"/>
    <w:rsid w:val="0038536A"/>
    <w:rsid w:val="00387CC0"/>
    <w:rsid w:val="003A1BF6"/>
    <w:rsid w:val="003E4E63"/>
    <w:rsid w:val="003F0276"/>
    <w:rsid w:val="003F3DEB"/>
    <w:rsid w:val="00426D3F"/>
    <w:rsid w:val="0043560D"/>
    <w:rsid w:val="0044234D"/>
    <w:rsid w:val="0046355B"/>
    <w:rsid w:val="00466CF8"/>
    <w:rsid w:val="00470467"/>
    <w:rsid w:val="00471595"/>
    <w:rsid w:val="004811E6"/>
    <w:rsid w:val="004A75A3"/>
    <w:rsid w:val="004B7C43"/>
    <w:rsid w:val="004C68D6"/>
    <w:rsid w:val="004D12C7"/>
    <w:rsid w:val="004D2340"/>
    <w:rsid w:val="004D6620"/>
    <w:rsid w:val="004E64C9"/>
    <w:rsid w:val="004F0E9F"/>
    <w:rsid w:val="00511C18"/>
    <w:rsid w:val="005222DD"/>
    <w:rsid w:val="00530BCB"/>
    <w:rsid w:val="0053170C"/>
    <w:rsid w:val="00533356"/>
    <w:rsid w:val="00540877"/>
    <w:rsid w:val="00542285"/>
    <w:rsid w:val="00570C67"/>
    <w:rsid w:val="00585CE3"/>
    <w:rsid w:val="00593AFB"/>
    <w:rsid w:val="005A4C44"/>
    <w:rsid w:val="005B7219"/>
    <w:rsid w:val="005D1566"/>
    <w:rsid w:val="005F3A74"/>
    <w:rsid w:val="005F728D"/>
    <w:rsid w:val="006112C0"/>
    <w:rsid w:val="00611870"/>
    <w:rsid w:val="0062381E"/>
    <w:rsid w:val="00630A50"/>
    <w:rsid w:val="006312B1"/>
    <w:rsid w:val="006413D2"/>
    <w:rsid w:val="00646369"/>
    <w:rsid w:val="00663C86"/>
    <w:rsid w:val="006751F9"/>
    <w:rsid w:val="00675B3F"/>
    <w:rsid w:val="00680277"/>
    <w:rsid w:val="006B471D"/>
    <w:rsid w:val="006E4E8B"/>
    <w:rsid w:val="006E7106"/>
    <w:rsid w:val="00705024"/>
    <w:rsid w:val="00706358"/>
    <w:rsid w:val="00720FF1"/>
    <w:rsid w:val="0073707F"/>
    <w:rsid w:val="00745006"/>
    <w:rsid w:val="00791EA9"/>
    <w:rsid w:val="007C4039"/>
    <w:rsid w:val="007C5713"/>
    <w:rsid w:val="007D104C"/>
    <w:rsid w:val="007F7289"/>
    <w:rsid w:val="00877818"/>
    <w:rsid w:val="008A731E"/>
    <w:rsid w:val="008B25DD"/>
    <w:rsid w:val="008C67BD"/>
    <w:rsid w:val="008D1FB0"/>
    <w:rsid w:val="008D4653"/>
    <w:rsid w:val="008F18A3"/>
    <w:rsid w:val="00901C93"/>
    <w:rsid w:val="009140BC"/>
    <w:rsid w:val="0092638C"/>
    <w:rsid w:val="0094530C"/>
    <w:rsid w:val="00965B01"/>
    <w:rsid w:val="00975092"/>
    <w:rsid w:val="00977FD9"/>
    <w:rsid w:val="009A3FB0"/>
    <w:rsid w:val="009B6CD4"/>
    <w:rsid w:val="009E1A57"/>
    <w:rsid w:val="009F3AE7"/>
    <w:rsid w:val="009F45BD"/>
    <w:rsid w:val="00A019ED"/>
    <w:rsid w:val="00A06544"/>
    <w:rsid w:val="00A1172A"/>
    <w:rsid w:val="00A42B4C"/>
    <w:rsid w:val="00A43B1F"/>
    <w:rsid w:val="00A442BF"/>
    <w:rsid w:val="00A556F9"/>
    <w:rsid w:val="00A67735"/>
    <w:rsid w:val="00A80708"/>
    <w:rsid w:val="00A93CF7"/>
    <w:rsid w:val="00A94122"/>
    <w:rsid w:val="00AB279A"/>
    <w:rsid w:val="00AC3DF0"/>
    <w:rsid w:val="00AC60BC"/>
    <w:rsid w:val="00B27DB3"/>
    <w:rsid w:val="00B6070B"/>
    <w:rsid w:val="00B63C04"/>
    <w:rsid w:val="00B63D74"/>
    <w:rsid w:val="00B66060"/>
    <w:rsid w:val="00B76F79"/>
    <w:rsid w:val="00BA4B92"/>
    <w:rsid w:val="00BC00AA"/>
    <w:rsid w:val="00BC0A85"/>
    <w:rsid w:val="00BD77FB"/>
    <w:rsid w:val="00BE700C"/>
    <w:rsid w:val="00C019E7"/>
    <w:rsid w:val="00C05879"/>
    <w:rsid w:val="00C13412"/>
    <w:rsid w:val="00C31C40"/>
    <w:rsid w:val="00C34128"/>
    <w:rsid w:val="00C35655"/>
    <w:rsid w:val="00C35944"/>
    <w:rsid w:val="00C7116E"/>
    <w:rsid w:val="00C77C01"/>
    <w:rsid w:val="00C926DE"/>
    <w:rsid w:val="00CA23BE"/>
    <w:rsid w:val="00CA2667"/>
    <w:rsid w:val="00CD62CA"/>
    <w:rsid w:val="00CE5F84"/>
    <w:rsid w:val="00D03EA2"/>
    <w:rsid w:val="00D479DD"/>
    <w:rsid w:val="00D519B6"/>
    <w:rsid w:val="00D54562"/>
    <w:rsid w:val="00D60225"/>
    <w:rsid w:val="00D9375B"/>
    <w:rsid w:val="00DA59EE"/>
    <w:rsid w:val="00DA7399"/>
    <w:rsid w:val="00DB7D2A"/>
    <w:rsid w:val="00DD01CC"/>
    <w:rsid w:val="00DD7FB3"/>
    <w:rsid w:val="00E00455"/>
    <w:rsid w:val="00E04D83"/>
    <w:rsid w:val="00E1313F"/>
    <w:rsid w:val="00E151B0"/>
    <w:rsid w:val="00E240A2"/>
    <w:rsid w:val="00E25ABD"/>
    <w:rsid w:val="00E26B57"/>
    <w:rsid w:val="00E62197"/>
    <w:rsid w:val="00E77CA4"/>
    <w:rsid w:val="00E83313"/>
    <w:rsid w:val="00E92285"/>
    <w:rsid w:val="00E95372"/>
    <w:rsid w:val="00EA39F2"/>
    <w:rsid w:val="00EC02FD"/>
    <w:rsid w:val="00ED0964"/>
    <w:rsid w:val="00EE5FC0"/>
    <w:rsid w:val="00EF0052"/>
    <w:rsid w:val="00EF4135"/>
    <w:rsid w:val="00F01501"/>
    <w:rsid w:val="00F067CA"/>
    <w:rsid w:val="00F1475E"/>
    <w:rsid w:val="00F21BFF"/>
    <w:rsid w:val="00F224FB"/>
    <w:rsid w:val="00F37315"/>
    <w:rsid w:val="00F3764F"/>
    <w:rsid w:val="00F46A0D"/>
    <w:rsid w:val="00F80A72"/>
    <w:rsid w:val="00F863AF"/>
    <w:rsid w:val="00FA1340"/>
    <w:rsid w:val="00FA5A27"/>
    <w:rsid w:val="00FB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1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018"/>
  </w:style>
  <w:style w:type="paragraph" w:styleId="Footer">
    <w:name w:val="footer"/>
    <w:basedOn w:val="Normal"/>
    <w:link w:val="FooterChar"/>
    <w:uiPriority w:val="99"/>
    <w:unhideWhenUsed/>
    <w:rsid w:val="001F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018"/>
  </w:style>
  <w:style w:type="paragraph" w:styleId="BalloonText">
    <w:name w:val="Balloon Text"/>
    <w:basedOn w:val="Normal"/>
    <w:link w:val="BalloonTextChar"/>
    <w:uiPriority w:val="99"/>
    <w:semiHidden/>
    <w:unhideWhenUsed/>
    <w:rsid w:val="001F3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18"/>
    <w:rPr>
      <w:rFonts w:ascii="Tahoma" w:hAnsi="Tahoma" w:cs="Tahoma"/>
      <w:sz w:val="16"/>
      <w:szCs w:val="16"/>
    </w:rPr>
  </w:style>
  <w:style w:type="character" w:styleId="Hyperlink">
    <w:name w:val="Hyperlink"/>
    <w:basedOn w:val="DefaultParagraphFont"/>
    <w:uiPriority w:val="99"/>
    <w:unhideWhenUsed/>
    <w:rsid w:val="001F3018"/>
    <w:rPr>
      <w:color w:val="0000FF" w:themeColor="hyperlink"/>
      <w:u w:val="single"/>
    </w:rPr>
  </w:style>
  <w:style w:type="character" w:styleId="Strong">
    <w:name w:val="Strong"/>
    <w:qFormat/>
    <w:rsid w:val="001F3018"/>
    <w:rPr>
      <w:rFonts w:cs="Times New Roman"/>
      <w:b/>
    </w:rPr>
  </w:style>
  <w:style w:type="paragraph" w:styleId="ListParagraph">
    <w:name w:val="List Paragraph"/>
    <w:basedOn w:val="Normal"/>
    <w:link w:val="ListParagraphChar"/>
    <w:qFormat/>
    <w:rsid w:val="001F3018"/>
    <w:pPr>
      <w:ind w:left="720"/>
      <w:contextualSpacing/>
    </w:pPr>
  </w:style>
  <w:style w:type="character" w:customStyle="1" w:styleId="st">
    <w:name w:val="st"/>
    <w:basedOn w:val="DefaultParagraphFont"/>
    <w:rsid w:val="002A47D2"/>
  </w:style>
  <w:style w:type="table" w:styleId="TableGrid">
    <w:name w:val="Table Grid"/>
    <w:basedOn w:val="TableNormal"/>
    <w:uiPriority w:val="59"/>
    <w:rsid w:val="00675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75B3F"/>
    <w:pPr>
      <w:spacing w:after="0" w:line="240" w:lineRule="auto"/>
    </w:pPr>
    <w:rPr>
      <w:rFonts w:ascii="Calibri" w:eastAsia="Calibri" w:hAnsi="Calibri" w:cs="Times New Roman"/>
    </w:rPr>
  </w:style>
  <w:style w:type="character" w:styleId="Emphasis">
    <w:name w:val="Emphasis"/>
    <w:basedOn w:val="DefaultParagraphFont"/>
    <w:uiPriority w:val="20"/>
    <w:qFormat/>
    <w:rsid w:val="001F2A8B"/>
    <w:rPr>
      <w:i/>
      <w:iCs/>
    </w:rPr>
  </w:style>
  <w:style w:type="paragraph" w:customStyle="1" w:styleId="Style1">
    <w:name w:val="Style1"/>
    <w:basedOn w:val="NoSpacing"/>
    <w:next w:val="EnvelopeAddress"/>
    <w:link w:val="Style1Char"/>
    <w:autoRedefine/>
    <w:qFormat/>
    <w:rsid w:val="00E62197"/>
  </w:style>
  <w:style w:type="paragraph" w:customStyle="1" w:styleId="Titlte">
    <w:name w:val="Titlte"/>
    <w:basedOn w:val="ListParagraph"/>
    <w:link w:val="TitlteChar"/>
    <w:qFormat/>
    <w:rsid w:val="00E62197"/>
  </w:style>
  <w:style w:type="paragraph" w:styleId="EnvelopeAddress">
    <w:name w:val="envelope address"/>
    <w:basedOn w:val="Normal"/>
    <w:uiPriority w:val="99"/>
    <w:semiHidden/>
    <w:unhideWhenUsed/>
    <w:rsid w:val="00E6219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character" w:customStyle="1" w:styleId="NoSpacingChar">
    <w:name w:val="No Spacing Char"/>
    <w:basedOn w:val="DefaultParagraphFont"/>
    <w:link w:val="NoSpacing"/>
    <w:uiPriority w:val="99"/>
    <w:rsid w:val="00E62197"/>
    <w:rPr>
      <w:rFonts w:ascii="Calibri" w:eastAsia="Calibri" w:hAnsi="Calibri" w:cs="Times New Roman"/>
    </w:rPr>
  </w:style>
  <w:style w:type="character" w:customStyle="1" w:styleId="Style1Char">
    <w:name w:val="Style1 Char"/>
    <w:basedOn w:val="NoSpacingChar"/>
    <w:link w:val="Style1"/>
    <w:rsid w:val="00E62197"/>
    <w:rPr>
      <w:rFonts w:ascii="Calibri" w:eastAsia="Calibri" w:hAnsi="Calibri" w:cs="Times New Roman"/>
    </w:rPr>
  </w:style>
  <w:style w:type="character" w:styleId="BookTitle">
    <w:name w:val="Book Title"/>
    <w:basedOn w:val="DefaultParagraphFont"/>
    <w:uiPriority w:val="33"/>
    <w:qFormat/>
    <w:rsid w:val="00E62197"/>
    <w:rPr>
      <w:b/>
      <w:bCs/>
      <w:i/>
      <w:iCs/>
      <w:spacing w:val="5"/>
    </w:rPr>
  </w:style>
  <w:style w:type="character" w:customStyle="1" w:styleId="ListParagraphChar">
    <w:name w:val="List Paragraph Char"/>
    <w:basedOn w:val="DefaultParagraphFont"/>
    <w:link w:val="ListParagraph"/>
    <w:uiPriority w:val="34"/>
    <w:rsid w:val="00E62197"/>
    <w:rPr>
      <w:rFonts w:ascii="Calibri" w:eastAsia="Times New Roman" w:hAnsi="Calibri" w:cs="Times New Roman"/>
    </w:rPr>
  </w:style>
  <w:style w:type="character" w:customStyle="1" w:styleId="TitlteChar">
    <w:name w:val="Titlte Char"/>
    <w:basedOn w:val="ListParagraphChar"/>
    <w:link w:val="Titlte"/>
    <w:rsid w:val="00E62197"/>
    <w:rPr>
      <w:rFonts w:ascii="Calibri" w:eastAsia="Times New Roman" w:hAnsi="Calibri" w:cs="Times New Roman"/>
    </w:rPr>
  </w:style>
  <w:style w:type="character" w:customStyle="1" w:styleId="normalchar">
    <w:name w:val="normal__char"/>
    <w:uiPriority w:val="99"/>
    <w:rsid w:val="00BE700C"/>
    <w:rPr>
      <w:rFonts w:cs="Times New Roman"/>
    </w:rPr>
  </w:style>
  <w:style w:type="paragraph" w:customStyle="1" w:styleId="Normal1">
    <w:name w:val="Normal1"/>
    <w:basedOn w:val="Normal"/>
    <w:uiPriority w:val="99"/>
    <w:rsid w:val="00BE700C"/>
    <w:pPr>
      <w:widowControl w:val="0"/>
      <w:suppressAutoHyphens/>
      <w:autoSpaceDE w:val="0"/>
      <w:spacing w:before="280" w:after="280" w:line="240" w:lineRule="auto"/>
    </w:pPr>
    <w:rPr>
      <w:rFonts w:ascii="Times New Roman" w:hAnsi="Times New Roman"/>
      <w:sz w:val="24"/>
      <w:szCs w:val="24"/>
      <w:lang w:eastAsia="ar-SA"/>
    </w:rPr>
  </w:style>
  <w:style w:type="paragraph" w:styleId="ListBullet2">
    <w:name w:val="List Bullet 2"/>
    <w:basedOn w:val="Normal"/>
    <w:autoRedefine/>
    <w:rsid w:val="004811E6"/>
    <w:pPr>
      <w:spacing w:after="0" w:line="240" w:lineRule="auto"/>
      <w:jc w:val="both"/>
    </w:pPr>
    <w:rPr>
      <w:rFonts w:ascii="Times New Roman" w:hAnsi="Times New Roman"/>
      <w:snapToGrid w:val="0"/>
    </w:rPr>
  </w:style>
  <w:style w:type="paragraph" w:styleId="BodyText">
    <w:name w:val="Body Text"/>
    <w:basedOn w:val="Normal"/>
    <w:link w:val="BodyTextChar"/>
    <w:rsid w:val="004811E6"/>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4811E6"/>
    <w:rPr>
      <w:rFonts w:ascii="Times New Roman" w:eastAsia="Times New Roman" w:hAnsi="Times New Roman" w:cs="Times New Roman"/>
      <w:sz w:val="24"/>
      <w:szCs w:val="24"/>
    </w:rPr>
  </w:style>
  <w:style w:type="paragraph" w:styleId="PlainText">
    <w:name w:val="Plain Text"/>
    <w:basedOn w:val="Normal"/>
    <w:link w:val="PlainTextChar"/>
    <w:rsid w:val="004811E6"/>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4811E6"/>
    <w:rPr>
      <w:rFonts w:ascii="Courier New" w:eastAsia="Times New Roman" w:hAnsi="Courier New" w:cs="Times New Roman"/>
      <w:sz w:val="20"/>
      <w:szCs w:val="20"/>
    </w:rPr>
  </w:style>
  <w:style w:type="paragraph" w:styleId="Title">
    <w:name w:val="Title"/>
    <w:basedOn w:val="Normal"/>
    <w:next w:val="Subtitle"/>
    <w:link w:val="TitleChar"/>
    <w:qFormat/>
    <w:rsid w:val="003F3DEB"/>
    <w:pPr>
      <w:widowControl w:val="0"/>
      <w:suppressAutoHyphens/>
      <w:spacing w:after="0" w:line="240" w:lineRule="auto"/>
      <w:jc w:val="center"/>
    </w:pPr>
    <w:rPr>
      <w:rFonts w:ascii="Times New Roman" w:hAnsi="Times New Roman"/>
      <w:b/>
      <w:bCs/>
      <w:sz w:val="24"/>
      <w:szCs w:val="24"/>
      <w:lang w:eastAsia="ar-SA"/>
    </w:rPr>
  </w:style>
  <w:style w:type="character" w:customStyle="1" w:styleId="TitleChar">
    <w:name w:val="Title Char"/>
    <w:basedOn w:val="DefaultParagraphFont"/>
    <w:link w:val="Title"/>
    <w:rsid w:val="003F3DEB"/>
    <w:rPr>
      <w:rFonts w:ascii="Times New Roman" w:eastAsia="Times New Roman" w:hAnsi="Times New Roman" w:cs="Times New Roman"/>
      <w:b/>
      <w:bCs/>
      <w:sz w:val="24"/>
      <w:szCs w:val="24"/>
      <w:lang w:eastAsia="ar-SA"/>
    </w:rPr>
  </w:style>
  <w:style w:type="paragraph" w:styleId="Subtitle">
    <w:name w:val="Subtitle"/>
    <w:basedOn w:val="Normal"/>
    <w:next w:val="Normal"/>
    <w:link w:val="SubtitleChar"/>
    <w:uiPriority w:val="11"/>
    <w:qFormat/>
    <w:rsid w:val="003F3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3DE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1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018"/>
  </w:style>
  <w:style w:type="paragraph" w:styleId="Footer">
    <w:name w:val="footer"/>
    <w:basedOn w:val="Normal"/>
    <w:link w:val="FooterChar"/>
    <w:uiPriority w:val="99"/>
    <w:unhideWhenUsed/>
    <w:rsid w:val="001F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018"/>
  </w:style>
  <w:style w:type="paragraph" w:styleId="BalloonText">
    <w:name w:val="Balloon Text"/>
    <w:basedOn w:val="Normal"/>
    <w:link w:val="BalloonTextChar"/>
    <w:uiPriority w:val="99"/>
    <w:semiHidden/>
    <w:unhideWhenUsed/>
    <w:rsid w:val="001F3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18"/>
    <w:rPr>
      <w:rFonts w:ascii="Tahoma" w:hAnsi="Tahoma" w:cs="Tahoma"/>
      <w:sz w:val="16"/>
      <w:szCs w:val="16"/>
    </w:rPr>
  </w:style>
  <w:style w:type="character" w:styleId="Hyperlink">
    <w:name w:val="Hyperlink"/>
    <w:basedOn w:val="DefaultParagraphFont"/>
    <w:uiPriority w:val="99"/>
    <w:unhideWhenUsed/>
    <w:rsid w:val="001F3018"/>
    <w:rPr>
      <w:color w:val="0000FF" w:themeColor="hyperlink"/>
      <w:u w:val="single"/>
    </w:rPr>
  </w:style>
  <w:style w:type="character" w:styleId="Strong">
    <w:name w:val="Strong"/>
    <w:qFormat/>
    <w:rsid w:val="001F3018"/>
    <w:rPr>
      <w:rFonts w:cs="Times New Roman"/>
      <w:b/>
    </w:rPr>
  </w:style>
  <w:style w:type="paragraph" w:styleId="ListParagraph">
    <w:name w:val="List Paragraph"/>
    <w:basedOn w:val="Normal"/>
    <w:link w:val="ListParagraphChar"/>
    <w:qFormat/>
    <w:rsid w:val="001F3018"/>
    <w:pPr>
      <w:ind w:left="720"/>
      <w:contextualSpacing/>
    </w:pPr>
  </w:style>
  <w:style w:type="character" w:customStyle="1" w:styleId="st">
    <w:name w:val="st"/>
    <w:basedOn w:val="DefaultParagraphFont"/>
    <w:rsid w:val="002A47D2"/>
  </w:style>
  <w:style w:type="table" w:styleId="TableGrid">
    <w:name w:val="Table Grid"/>
    <w:basedOn w:val="TableNormal"/>
    <w:uiPriority w:val="59"/>
    <w:rsid w:val="00675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75B3F"/>
    <w:pPr>
      <w:spacing w:after="0" w:line="240" w:lineRule="auto"/>
    </w:pPr>
    <w:rPr>
      <w:rFonts w:ascii="Calibri" w:eastAsia="Calibri" w:hAnsi="Calibri" w:cs="Times New Roman"/>
    </w:rPr>
  </w:style>
  <w:style w:type="character" w:styleId="Emphasis">
    <w:name w:val="Emphasis"/>
    <w:basedOn w:val="DefaultParagraphFont"/>
    <w:uiPriority w:val="20"/>
    <w:qFormat/>
    <w:rsid w:val="001F2A8B"/>
    <w:rPr>
      <w:i/>
      <w:iCs/>
    </w:rPr>
  </w:style>
  <w:style w:type="paragraph" w:customStyle="1" w:styleId="Style1">
    <w:name w:val="Style1"/>
    <w:basedOn w:val="NoSpacing"/>
    <w:next w:val="EnvelopeAddress"/>
    <w:link w:val="Style1Char"/>
    <w:autoRedefine/>
    <w:qFormat/>
    <w:rsid w:val="00E62197"/>
  </w:style>
  <w:style w:type="paragraph" w:customStyle="1" w:styleId="Titlte">
    <w:name w:val="Titlte"/>
    <w:basedOn w:val="ListParagraph"/>
    <w:link w:val="TitlteChar"/>
    <w:qFormat/>
    <w:rsid w:val="00E62197"/>
  </w:style>
  <w:style w:type="paragraph" w:styleId="EnvelopeAddress">
    <w:name w:val="envelope address"/>
    <w:basedOn w:val="Normal"/>
    <w:uiPriority w:val="99"/>
    <w:semiHidden/>
    <w:unhideWhenUsed/>
    <w:rsid w:val="00E6219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character" w:customStyle="1" w:styleId="NoSpacingChar">
    <w:name w:val="No Spacing Char"/>
    <w:basedOn w:val="DefaultParagraphFont"/>
    <w:link w:val="NoSpacing"/>
    <w:uiPriority w:val="99"/>
    <w:rsid w:val="00E62197"/>
    <w:rPr>
      <w:rFonts w:ascii="Calibri" w:eastAsia="Calibri" w:hAnsi="Calibri" w:cs="Times New Roman"/>
    </w:rPr>
  </w:style>
  <w:style w:type="character" w:customStyle="1" w:styleId="Style1Char">
    <w:name w:val="Style1 Char"/>
    <w:basedOn w:val="NoSpacingChar"/>
    <w:link w:val="Style1"/>
    <w:rsid w:val="00E62197"/>
    <w:rPr>
      <w:rFonts w:ascii="Calibri" w:eastAsia="Calibri" w:hAnsi="Calibri" w:cs="Times New Roman"/>
    </w:rPr>
  </w:style>
  <w:style w:type="character" w:styleId="BookTitle">
    <w:name w:val="Book Title"/>
    <w:basedOn w:val="DefaultParagraphFont"/>
    <w:uiPriority w:val="33"/>
    <w:qFormat/>
    <w:rsid w:val="00E62197"/>
    <w:rPr>
      <w:b/>
      <w:bCs/>
      <w:i/>
      <w:iCs/>
      <w:spacing w:val="5"/>
    </w:rPr>
  </w:style>
  <w:style w:type="character" w:customStyle="1" w:styleId="ListParagraphChar">
    <w:name w:val="List Paragraph Char"/>
    <w:basedOn w:val="DefaultParagraphFont"/>
    <w:link w:val="ListParagraph"/>
    <w:uiPriority w:val="34"/>
    <w:rsid w:val="00E62197"/>
    <w:rPr>
      <w:rFonts w:ascii="Calibri" w:eastAsia="Times New Roman" w:hAnsi="Calibri" w:cs="Times New Roman"/>
    </w:rPr>
  </w:style>
  <w:style w:type="character" w:customStyle="1" w:styleId="TitlteChar">
    <w:name w:val="Titlte Char"/>
    <w:basedOn w:val="ListParagraphChar"/>
    <w:link w:val="Titlte"/>
    <w:rsid w:val="00E62197"/>
    <w:rPr>
      <w:rFonts w:ascii="Calibri" w:eastAsia="Times New Roman" w:hAnsi="Calibri" w:cs="Times New Roman"/>
    </w:rPr>
  </w:style>
  <w:style w:type="character" w:customStyle="1" w:styleId="normalchar">
    <w:name w:val="normal__char"/>
    <w:uiPriority w:val="99"/>
    <w:rsid w:val="00BE700C"/>
    <w:rPr>
      <w:rFonts w:cs="Times New Roman"/>
    </w:rPr>
  </w:style>
  <w:style w:type="paragraph" w:customStyle="1" w:styleId="Normal1">
    <w:name w:val="Normal1"/>
    <w:basedOn w:val="Normal"/>
    <w:uiPriority w:val="99"/>
    <w:rsid w:val="00BE700C"/>
    <w:pPr>
      <w:widowControl w:val="0"/>
      <w:suppressAutoHyphens/>
      <w:autoSpaceDE w:val="0"/>
      <w:spacing w:before="280" w:after="280" w:line="240" w:lineRule="auto"/>
    </w:pPr>
    <w:rPr>
      <w:rFonts w:ascii="Times New Roman" w:hAnsi="Times New Roman"/>
      <w:sz w:val="24"/>
      <w:szCs w:val="24"/>
      <w:lang w:eastAsia="ar-SA"/>
    </w:rPr>
  </w:style>
  <w:style w:type="paragraph" w:styleId="ListBullet2">
    <w:name w:val="List Bullet 2"/>
    <w:basedOn w:val="Normal"/>
    <w:autoRedefine/>
    <w:rsid w:val="004811E6"/>
    <w:pPr>
      <w:spacing w:after="0" w:line="240" w:lineRule="auto"/>
      <w:jc w:val="both"/>
    </w:pPr>
    <w:rPr>
      <w:rFonts w:ascii="Times New Roman" w:hAnsi="Times New Roman"/>
      <w:snapToGrid w:val="0"/>
    </w:rPr>
  </w:style>
  <w:style w:type="paragraph" w:styleId="BodyText">
    <w:name w:val="Body Text"/>
    <w:basedOn w:val="Normal"/>
    <w:link w:val="BodyTextChar"/>
    <w:rsid w:val="004811E6"/>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4811E6"/>
    <w:rPr>
      <w:rFonts w:ascii="Times New Roman" w:eastAsia="Times New Roman" w:hAnsi="Times New Roman" w:cs="Times New Roman"/>
      <w:sz w:val="24"/>
      <w:szCs w:val="24"/>
    </w:rPr>
  </w:style>
  <w:style w:type="paragraph" w:styleId="PlainText">
    <w:name w:val="Plain Text"/>
    <w:basedOn w:val="Normal"/>
    <w:link w:val="PlainTextChar"/>
    <w:rsid w:val="004811E6"/>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4811E6"/>
    <w:rPr>
      <w:rFonts w:ascii="Courier New" w:eastAsia="Times New Roman" w:hAnsi="Courier New" w:cs="Times New Roman"/>
      <w:sz w:val="20"/>
      <w:szCs w:val="20"/>
    </w:rPr>
  </w:style>
  <w:style w:type="paragraph" w:styleId="Title">
    <w:name w:val="Title"/>
    <w:basedOn w:val="Normal"/>
    <w:next w:val="Subtitle"/>
    <w:link w:val="TitleChar"/>
    <w:qFormat/>
    <w:rsid w:val="003F3DEB"/>
    <w:pPr>
      <w:widowControl w:val="0"/>
      <w:suppressAutoHyphens/>
      <w:spacing w:after="0" w:line="240" w:lineRule="auto"/>
      <w:jc w:val="center"/>
    </w:pPr>
    <w:rPr>
      <w:rFonts w:ascii="Times New Roman" w:hAnsi="Times New Roman"/>
      <w:b/>
      <w:bCs/>
      <w:sz w:val="24"/>
      <w:szCs w:val="24"/>
      <w:lang w:eastAsia="ar-SA"/>
    </w:rPr>
  </w:style>
  <w:style w:type="character" w:customStyle="1" w:styleId="TitleChar">
    <w:name w:val="Title Char"/>
    <w:basedOn w:val="DefaultParagraphFont"/>
    <w:link w:val="Title"/>
    <w:rsid w:val="003F3DEB"/>
    <w:rPr>
      <w:rFonts w:ascii="Times New Roman" w:eastAsia="Times New Roman" w:hAnsi="Times New Roman" w:cs="Times New Roman"/>
      <w:b/>
      <w:bCs/>
      <w:sz w:val="24"/>
      <w:szCs w:val="24"/>
      <w:lang w:eastAsia="ar-SA"/>
    </w:rPr>
  </w:style>
  <w:style w:type="paragraph" w:styleId="Subtitle">
    <w:name w:val="Subtitle"/>
    <w:basedOn w:val="Normal"/>
    <w:next w:val="Normal"/>
    <w:link w:val="SubtitleChar"/>
    <w:uiPriority w:val="11"/>
    <w:qFormat/>
    <w:rsid w:val="003F3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3DE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3125">
      <w:bodyDiv w:val="1"/>
      <w:marLeft w:val="0"/>
      <w:marRight w:val="0"/>
      <w:marTop w:val="0"/>
      <w:marBottom w:val="0"/>
      <w:divBdr>
        <w:top w:val="none" w:sz="0" w:space="0" w:color="auto"/>
        <w:left w:val="none" w:sz="0" w:space="0" w:color="auto"/>
        <w:bottom w:val="none" w:sz="0" w:space="0" w:color="auto"/>
        <w:right w:val="none" w:sz="0" w:space="0" w:color="auto"/>
      </w:divBdr>
    </w:div>
    <w:div w:id="529149143">
      <w:bodyDiv w:val="1"/>
      <w:marLeft w:val="0"/>
      <w:marRight w:val="0"/>
      <w:marTop w:val="0"/>
      <w:marBottom w:val="0"/>
      <w:divBdr>
        <w:top w:val="none" w:sz="0" w:space="0" w:color="auto"/>
        <w:left w:val="none" w:sz="0" w:space="0" w:color="auto"/>
        <w:bottom w:val="none" w:sz="0" w:space="0" w:color="auto"/>
        <w:right w:val="none" w:sz="0" w:space="0" w:color="auto"/>
      </w:divBdr>
    </w:div>
    <w:div w:id="764689965">
      <w:bodyDiv w:val="1"/>
      <w:marLeft w:val="0"/>
      <w:marRight w:val="0"/>
      <w:marTop w:val="0"/>
      <w:marBottom w:val="0"/>
      <w:divBdr>
        <w:top w:val="none" w:sz="0" w:space="0" w:color="auto"/>
        <w:left w:val="none" w:sz="0" w:space="0" w:color="auto"/>
        <w:bottom w:val="none" w:sz="0" w:space="0" w:color="auto"/>
        <w:right w:val="none" w:sz="0" w:space="0" w:color="auto"/>
      </w:divBdr>
    </w:div>
    <w:div w:id="824010288">
      <w:bodyDiv w:val="1"/>
      <w:marLeft w:val="0"/>
      <w:marRight w:val="0"/>
      <w:marTop w:val="0"/>
      <w:marBottom w:val="0"/>
      <w:divBdr>
        <w:top w:val="none" w:sz="0" w:space="0" w:color="auto"/>
        <w:left w:val="none" w:sz="0" w:space="0" w:color="auto"/>
        <w:bottom w:val="none" w:sz="0" w:space="0" w:color="auto"/>
        <w:right w:val="none" w:sz="0" w:space="0" w:color="auto"/>
      </w:divBdr>
    </w:div>
    <w:div w:id="1085225744">
      <w:bodyDiv w:val="1"/>
      <w:marLeft w:val="0"/>
      <w:marRight w:val="0"/>
      <w:marTop w:val="0"/>
      <w:marBottom w:val="0"/>
      <w:divBdr>
        <w:top w:val="none" w:sz="0" w:space="0" w:color="auto"/>
        <w:left w:val="none" w:sz="0" w:space="0" w:color="auto"/>
        <w:bottom w:val="none" w:sz="0" w:space="0" w:color="auto"/>
        <w:right w:val="none" w:sz="0" w:space="0" w:color="auto"/>
      </w:divBdr>
    </w:div>
    <w:div w:id="1318266258">
      <w:bodyDiv w:val="1"/>
      <w:marLeft w:val="0"/>
      <w:marRight w:val="0"/>
      <w:marTop w:val="0"/>
      <w:marBottom w:val="0"/>
      <w:divBdr>
        <w:top w:val="none" w:sz="0" w:space="0" w:color="auto"/>
        <w:left w:val="none" w:sz="0" w:space="0" w:color="auto"/>
        <w:bottom w:val="none" w:sz="0" w:space="0" w:color="auto"/>
        <w:right w:val="none" w:sz="0" w:space="0" w:color="auto"/>
      </w:divBdr>
    </w:div>
    <w:div w:id="1350645868">
      <w:bodyDiv w:val="1"/>
      <w:marLeft w:val="0"/>
      <w:marRight w:val="0"/>
      <w:marTop w:val="0"/>
      <w:marBottom w:val="0"/>
      <w:divBdr>
        <w:top w:val="none" w:sz="0" w:space="0" w:color="auto"/>
        <w:left w:val="none" w:sz="0" w:space="0" w:color="auto"/>
        <w:bottom w:val="none" w:sz="0" w:space="0" w:color="auto"/>
        <w:right w:val="none" w:sz="0" w:space="0" w:color="auto"/>
      </w:divBdr>
    </w:div>
    <w:div w:id="1457945950">
      <w:bodyDiv w:val="1"/>
      <w:marLeft w:val="0"/>
      <w:marRight w:val="0"/>
      <w:marTop w:val="0"/>
      <w:marBottom w:val="0"/>
      <w:divBdr>
        <w:top w:val="none" w:sz="0" w:space="0" w:color="auto"/>
        <w:left w:val="none" w:sz="0" w:space="0" w:color="auto"/>
        <w:bottom w:val="none" w:sz="0" w:space="0" w:color="auto"/>
        <w:right w:val="none" w:sz="0" w:space="0" w:color="auto"/>
      </w:divBdr>
    </w:div>
    <w:div w:id="1481924091">
      <w:bodyDiv w:val="1"/>
      <w:marLeft w:val="0"/>
      <w:marRight w:val="0"/>
      <w:marTop w:val="0"/>
      <w:marBottom w:val="0"/>
      <w:divBdr>
        <w:top w:val="none" w:sz="0" w:space="0" w:color="auto"/>
        <w:left w:val="none" w:sz="0" w:space="0" w:color="auto"/>
        <w:bottom w:val="none" w:sz="0" w:space="0" w:color="auto"/>
        <w:right w:val="none" w:sz="0" w:space="0" w:color="auto"/>
      </w:divBdr>
    </w:div>
    <w:div w:id="1511990874">
      <w:bodyDiv w:val="1"/>
      <w:marLeft w:val="0"/>
      <w:marRight w:val="0"/>
      <w:marTop w:val="0"/>
      <w:marBottom w:val="0"/>
      <w:divBdr>
        <w:top w:val="none" w:sz="0" w:space="0" w:color="auto"/>
        <w:left w:val="none" w:sz="0" w:space="0" w:color="auto"/>
        <w:bottom w:val="none" w:sz="0" w:space="0" w:color="auto"/>
        <w:right w:val="none" w:sz="0" w:space="0" w:color="auto"/>
      </w:divBdr>
    </w:div>
    <w:div w:id="165101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Sairon.XCELTECHDC\Documents\Experienced%20%20Resume\QA\Healthcare\karki367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020E2-6921-4C76-9C03-FF06DCCCA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2017-07-26T16:19:00Z</dcterms:created>
  <dcterms:modified xsi:type="dcterms:W3CDTF">2017-07-26T16:19:00Z</dcterms:modified>
</cp:coreProperties>
</file>