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90478" w:rsidRPr="008E6A6E" w:rsidRDefault="00167F63" w:rsidP="009E1E2A">
      <w:pPr>
        <w:ind w:left="-270" w:right="-90" w:hanging="180"/>
        <w:jc w:val="both"/>
        <w:rPr>
          <w:rFonts w:asciiTheme="minorHAnsi" w:hAnsiTheme="minorHAnsi" w:cstheme="minorHAnsi"/>
          <w:b/>
          <w:sz w:val="22"/>
          <w:szCs w:val="22"/>
        </w:rPr>
      </w:pPr>
      <w:r w:rsidRPr="008E6A6E">
        <w:rPr>
          <w:rFonts w:asciiTheme="minorHAnsi" w:hAnsiTheme="minorHAnsi" w:cstheme="minorHAnsi"/>
          <w:b/>
          <w:sz w:val="22"/>
          <w:szCs w:val="22"/>
        </w:rPr>
        <w:t>Naresh</w:t>
      </w:r>
      <w:r w:rsidR="00362EF4" w:rsidRPr="008E6A6E">
        <w:rPr>
          <w:rFonts w:asciiTheme="minorHAnsi" w:hAnsiTheme="minorHAnsi" w:cstheme="minorHAnsi"/>
          <w:b/>
          <w:sz w:val="22"/>
          <w:szCs w:val="22"/>
        </w:rPr>
        <w:t xml:space="preserve"> </w:t>
      </w:r>
      <w:r w:rsidR="00715313" w:rsidRPr="008E6A6E">
        <w:rPr>
          <w:rFonts w:asciiTheme="minorHAnsi" w:hAnsiTheme="minorHAnsi" w:cstheme="minorHAnsi"/>
          <w:b/>
          <w:sz w:val="22"/>
          <w:szCs w:val="22"/>
        </w:rPr>
        <w:t>Vadde</w:t>
      </w:r>
    </w:p>
    <w:p w:rsidR="00555F9B" w:rsidRPr="008E6A6E" w:rsidRDefault="00A2000C" w:rsidP="009E1E2A">
      <w:pPr>
        <w:ind w:left="-270" w:right="-90" w:hanging="180"/>
        <w:jc w:val="both"/>
        <w:rPr>
          <w:rFonts w:asciiTheme="minorHAnsi" w:hAnsiTheme="minorHAnsi" w:cstheme="minorHAnsi"/>
          <w:b/>
          <w:sz w:val="22"/>
          <w:szCs w:val="22"/>
        </w:rPr>
      </w:pPr>
      <w:r>
        <w:rPr>
          <w:rFonts w:asciiTheme="minorHAnsi" w:hAnsiTheme="minorHAnsi" w:cstheme="minorHAnsi"/>
          <w:b/>
          <w:sz w:val="22"/>
          <w:szCs w:val="22"/>
        </w:rPr>
        <w:t>508-684-7577</w:t>
      </w:r>
    </w:p>
    <w:p w:rsidR="004F5457" w:rsidRPr="008E6A6E" w:rsidRDefault="00A2000C" w:rsidP="009E1E2A">
      <w:pPr>
        <w:ind w:left="-270" w:right="-90" w:hanging="180"/>
        <w:jc w:val="both"/>
        <w:rPr>
          <w:rFonts w:asciiTheme="minorHAnsi" w:hAnsiTheme="minorHAnsi" w:cstheme="minorHAnsi"/>
          <w:b/>
          <w:sz w:val="22"/>
          <w:szCs w:val="22"/>
        </w:rPr>
      </w:pPr>
      <w:r>
        <w:rPr>
          <w:rFonts w:asciiTheme="minorHAnsi" w:hAnsiTheme="minorHAnsi" w:cstheme="minorHAnsi"/>
          <w:b/>
          <w:sz w:val="22"/>
          <w:szCs w:val="22"/>
        </w:rPr>
        <w:t>LNP@collaboratesolutions</w:t>
      </w:r>
      <w:bookmarkStart w:id="0" w:name="_GoBack"/>
      <w:bookmarkEnd w:id="0"/>
      <w:r w:rsidR="00C061AF" w:rsidRPr="008E6A6E">
        <w:rPr>
          <w:rFonts w:asciiTheme="minorHAnsi" w:hAnsiTheme="minorHAnsi" w:cstheme="minorHAnsi"/>
          <w:b/>
          <w:sz w:val="22"/>
          <w:szCs w:val="22"/>
        </w:rPr>
        <w:t>.com</w:t>
      </w:r>
    </w:p>
    <w:p w:rsidR="006E2E47" w:rsidRPr="008E6A6E" w:rsidRDefault="008E6A6E" w:rsidP="009E1E2A">
      <w:pPr>
        <w:ind w:left="-270" w:right="-90" w:hanging="180"/>
        <w:jc w:val="both"/>
        <w:rPr>
          <w:rFonts w:asciiTheme="minorHAnsi" w:hAnsiTheme="minorHAnsi" w:cstheme="minorHAnsi"/>
          <w:sz w:val="22"/>
          <w:szCs w:val="22"/>
        </w:rPr>
      </w:pPr>
      <w:r w:rsidRPr="008E6A6E">
        <w:rPr>
          <w:rFonts w:asciiTheme="minorHAnsi" w:hAnsiTheme="minorHAnsi" w:cstheme="minorHAnsi"/>
          <w:noProof/>
          <w:sz w:val="22"/>
          <w:szCs w:val="22"/>
        </w:rPr>
        <mc:AlternateContent>
          <mc:Choice Requires="wps">
            <w:drawing>
              <wp:anchor distT="4294967295" distB="4294967295" distL="114300" distR="114300" simplePos="0" relativeHeight="251657728" behindDoc="0" locked="0" layoutInCell="1" allowOverlap="1" wp14:anchorId="598D574B" wp14:editId="1E5ABBC1">
                <wp:simplePos x="0" y="0"/>
                <wp:positionH relativeFrom="column">
                  <wp:posOffset>-314325</wp:posOffset>
                </wp:positionH>
                <wp:positionV relativeFrom="paragraph">
                  <wp:posOffset>85725</wp:posOffset>
                </wp:positionV>
                <wp:extent cx="6715125" cy="0"/>
                <wp:effectExtent l="0" t="0" r="0" b="0"/>
                <wp:wrapNone/>
                <wp:docPr id="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125" cy="0"/>
                        </a:xfrm>
                        <a:prstGeom prst="line">
                          <a:avLst/>
                        </a:prstGeom>
                        <a:noFill/>
                        <a:ln w="28440">
                          <a:solidFill>
                            <a:srgbClr val="000000"/>
                          </a:solidFill>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xmlns:arto="http://schemas.microsoft.com/office/word/2006/arto"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CCF45C" id="Line 2"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75pt,6.75pt" to="7in,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" strokeweight=".79mm">
                <v:stroke joinstyle="miter"/>
              </v:line>
            </w:pict>
          </mc:Fallback>
        </mc:AlternateContent>
      </w:r>
      <w:r w:rsidR="00632155" w:rsidRPr="008E6A6E">
        <w:rPr>
          <w:rFonts w:asciiTheme="minorHAnsi" w:hAnsiTheme="minorHAnsi" w:cstheme="minorHAnsi"/>
          <w:sz w:val="22"/>
          <w:szCs w:val="22"/>
        </w:rPr>
        <w:tab/>
      </w:r>
    </w:p>
    <w:p w:rsidR="00207F38" w:rsidRPr="008E6A6E" w:rsidRDefault="00632155" w:rsidP="009E1E2A">
      <w:pPr>
        <w:shd w:val="clear" w:color="auto" w:fill="A6A6A6"/>
        <w:ind w:left="-270" w:right="-90" w:hanging="180"/>
        <w:jc w:val="both"/>
        <w:rPr>
          <w:rFonts w:asciiTheme="minorHAnsi" w:hAnsiTheme="minorHAnsi" w:cstheme="minorHAnsi"/>
          <w:b/>
          <w:sz w:val="22"/>
          <w:szCs w:val="22"/>
        </w:rPr>
      </w:pPr>
      <w:r w:rsidRPr="008E6A6E">
        <w:rPr>
          <w:rFonts w:asciiTheme="minorHAnsi" w:hAnsiTheme="minorHAnsi" w:cstheme="minorHAnsi"/>
          <w:b/>
          <w:sz w:val="22"/>
          <w:szCs w:val="22"/>
        </w:rPr>
        <w:t>Professional Summary</w:t>
      </w:r>
    </w:p>
    <w:p w:rsidR="00B16014" w:rsidRPr="008E6A6E" w:rsidRDefault="008629AE" w:rsidP="009E1E2A">
      <w:pPr>
        <w:pStyle w:val="ColorfulShading-Accent31"/>
        <w:numPr>
          <w:ilvl w:val="0"/>
          <w:numId w:val="26"/>
        </w:numPr>
        <w:spacing w:after="0" w:line="240" w:lineRule="auto"/>
        <w:ind w:right="-90"/>
        <w:jc w:val="both"/>
        <w:rPr>
          <w:rFonts w:asciiTheme="minorHAnsi" w:hAnsiTheme="minorHAnsi" w:cstheme="minorHAnsi"/>
        </w:rPr>
      </w:pPr>
      <w:r w:rsidRPr="008E6A6E">
        <w:rPr>
          <w:rFonts w:asciiTheme="minorHAnsi" w:hAnsiTheme="minorHAnsi" w:cstheme="minorHAnsi"/>
        </w:rPr>
        <w:t xml:space="preserve">I am a full stack developer with </w:t>
      </w:r>
      <w:r w:rsidR="00C175D0" w:rsidRPr="008E6A6E">
        <w:rPr>
          <w:rFonts w:asciiTheme="minorHAnsi" w:hAnsiTheme="minorHAnsi" w:cstheme="minorHAnsi"/>
        </w:rPr>
        <w:t>7</w:t>
      </w:r>
      <w:r w:rsidR="0000325C" w:rsidRPr="008E6A6E">
        <w:rPr>
          <w:rFonts w:asciiTheme="minorHAnsi" w:hAnsiTheme="minorHAnsi" w:cstheme="minorHAnsi"/>
        </w:rPr>
        <w:t>+</w:t>
      </w:r>
      <w:r w:rsidR="00FB1AA0" w:rsidRPr="008E6A6E">
        <w:rPr>
          <w:rFonts w:asciiTheme="minorHAnsi" w:hAnsiTheme="minorHAnsi" w:cstheme="minorHAnsi"/>
        </w:rPr>
        <w:t xml:space="preserve"> years of experience in analysis, design and development of software solutions.</w:t>
      </w:r>
      <w:r w:rsidR="007947A6" w:rsidRPr="008E6A6E">
        <w:rPr>
          <w:rFonts w:asciiTheme="minorHAnsi" w:hAnsiTheme="minorHAnsi" w:cstheme="minorHAnsi"/>
        </w:rPr>
        <w:t xml:space="preserve"> </w:t>
      </w:r>
    </w:p>
    <w:p w:rsidR="00B16014" w:rsidRPr="008E6A6E" w:rsidRDefault="00B16014" w:rsidP="009E1E2A">
      <w:pPr>
        <w:pStyle w:val="ColorfulShading-Accent31"/>
        <w:numPr>
          <w:ilvl w:val="0"/>
          <w:numId w:val="26"/>
        </w:numPr>
        <w:spacing w:after="0" w:line="240" w:lineRule="auto"/>
        <w:ind w:right="-90"/>
        <w:jc w:val="both"/>
        <w:rPr>
          <w:rFonts w:asciiTheme="minorHAnsi" w:hAnsiTheme="minorHAnsi" w:cstheme="minorHAnsi"/>
        </w:rPr>
      </w:pPr>
      <w:r w:rsidRPr="008E6A6E">
        <w:rPr>
          <w:rFonts w:asciiTheme="minorHAnsi" w:hAnsiTheme="minorHAnsi" w:cstheme="minorHAnsi"/>
        </w:rPr>
        <w:t>I enjoy learning and implementing new technologies.</w:t>
      </w:r>
    </w:p>
    <w:p w:rsidR="00B16014" w:rsidRPr="008E6A6E" w:rsidRDefault="00B16014" w:rsidP="009E1E2A">
      <w:pPr>
        <w:pStyle w:val="ColorfulShading-Accent31"/>
        <w:numPr>
          <w:ilvl w:val="0"/>
          <w:numId w:val="26"/>
        </w:numPr>
        <w:spacing w:after="0" w:line="240" w:lineRule="auto"/>
        <w:ind w:right="-90"/>
        <w:jc w:val="both"/>
        <w:rPr>
          <w:rFonts w:asciiTheme="minorHAnsi" w:hAnsiTheme="minorHAnsi" w:cstheme="minorHAnsi"/>
        </w:rPr>
      </w:pPr>
      <w:r w:rsidRPr="008E6A6E">
        <w:rPr>
          <w:rFonts w:asciiTheme="minorHAnsi" w:hAnsiTheme="minorHAnsi" w:cstheme="minorHAnsi"/>
        </w:rPr>
        <w:t>I can work individually or in team environments.</w:t>
      </w:r>
    </w:p>
    <w:p w:rsidR="00B16014" w:rsidRPr="008E6A6E" w:rsidRDefault="00B16014" w:rsidP="009E1E2A">
      <w:pPr>
        <w:pStyle w:val="ColorfulShading-Accent31"/>
        <w:numPr>
          <w:ilvl w:val="0"/>
          <w:numId w:val="26"/>
        </w:numPr>
        <w:spacing w:after="0" w:line="240" w:lineRule="auto"/>
        <w:ind w:right="-90"/>
        <w:jc w:val="both"/>
        <w:rPr>
          <w:rFonts w:asciiTheme="minorHAnsi" w:hAnsiTheme="minorHAnsi" w:cstheme="minorHAnsi"/>
        </w:rPr>
      </w:pPr>
      <w:r w:rsidRPr="008E6A6E">
        <w:rPr>
          <w:rFonts w:asciiTheme="minorHAnsi" w:hAnsiTheme="minorHAnsi" w:cstheme="minorHAnsi"/>
        </w:rPr>
        <w:t>I have the ability to successfully multi</w:t>
      </w:r>
      <w:r w:rsidR="00F25A8F" w:rsidRPr="008E6A6E">
        <w:rPr>
          <w:rFonts w:asciiTheme="minorHAnsi" w:hAnsiTheme="minorHAnsi" w:cstheme="minorHAnsi"/>
        </w:rPr>
        <w:t>-</w:t>
      </w:r>
      <w:r w:rsidRPr="008E6A6E">
        <w:rPr>
          <w:rFonts w:asciiTheme="minorHAnsi" w:hAnsiTheme="minorHAnsi" w:cstheme="minorHAnsi"/>
        </w:rPr>
        <w:t>task and prioritize work.</w:t>
      </w:r>
    </w:p>
    <w:p w:rsidR="00EA1777" w:rsidRPr="008E6A6E" w:rsidRDefault="00EA1777" w:rsidP="009E1E2A">
      <w:pPr>
        <w:pStyle w:val="ColorfulShading-Accent31"/>
        <w:spacing w:after="0" w:line="240" w:lineRule="auto"/>
        <w:ind w:left="-270" w:right="-90"/>
        <w:jc w:val="both"/>
        <w:rPr>
          <w:rFonts w:asciiTheme="minorHAnsi" w:hAnsiTheme="minorHAnsi" w:cstheme="minorHAnsi"/>
        </w:rPr>
      </w:pPr>
    </w:p>
    <w:p w:rsidR="00632155" w:rsidRPr="008E6A6E" w:rsidRDefault="00632155" w:rsidP="009E1E2A">
      <w:pPr>
        <w:shd w:val="clear" w:color="auto" w:fill="A6A6A6"/>
        <w:ind w:left="-270" w:right="-90" w:hanging="180"/>
        <w:jc w:val="both"/>
        <w:rPr>
          <w:rFonts w:asciiTheme="minorHAnsi" w:hAnsiTheme="minorHAnsi" w:cstheme="minorHAnsi"/>
          <w:b/>
          <w:sz w:val="22"/>
          <w:szCs w:val="22"/>
        </w:rPr>
      </w:pPr>
      <w:r w:rsidRPr="008E6A6E">
        <w:rPr>
          <w:rFonts w:asciiTheme="minorHAnsi" w:hAnsiTheme="minorHAnsi" w:cstheme="minorHAnsi"/>
          <w:b/>
          <w:sz w:val="22"/>
          <w:szCs w:val="22"/>
        </w:rPr>
        <w:t>Technical Skills</w:t>
      </w:r>
    </w:p>
    <w:p w:rsidR="00632155" w:rsidRPr="008E6A6E" w:rsidRDefault="00632155" w:rsidP="009E1E2A">
      <w:pPr>
        <w:ind w:left="-270" w:right="-90" w:hanging="180"/>
        <w:jc w:val="both"/>
        <w:rPr>
          <w:rFonts w:asciiTheme="minorHAnsi" w:hAnsiTheme="minorHAnsi" w:cstheme="minorHAnsi"/>
          <w:sz w:val="22"/>
          <w:szCs w:val="22"/>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0"/>
        <w:gridCol w:w="7038"/>
      </w:tblGrid>
      <w:tr w:rsidR="008E6A6E" w:rsidRPr="008E6A6E" w:rsidTr="006E2E47">
        <w:tc>
          <w:tcPr>
            <w:tcW w:w="2520" w:type="dxa"/>
            <w:tcBorders>
              <w:top w:val="single" w:sz="4" w:space="0" w:color="auto"/>
              <w:left w:val="single" w:sz="4" w:space="0" w:color="auto"/>
              <w:bottom w:val="single" w:sz="4" w:space="0" w:color="auto"/>
              <w:right w:val="single" w:sz="4" w:space="0" w:color="auto"/>
            </w:tcBorders>
          </w:tcPr>
          <w:p w:rsidR="006E2E47" w:rsidRPr="008E6A6E" w:rsidRDefault="00C75E0B" w:rsidP="009E1E2A">
            <w:pPr>
              <w:jc w:val="both"/>
              <w:rPr>
                <w:rFonts w:asciiTheme="minorHAnsi" w:eastAsia="MS Mincho" w:hAnsiTheme="minorHAnsi" w:cstheme="minorHAnsi"/>
                <w:sz w:val="22"/>
                <w:szCs w:val="22"/>
                <w:lang w:bidi="te-IN"/>
              </w:rPr>
            </w:pPr>
            <w:r w:rsidRPr="008E6A6E">
              <w:rPr>
                <w:rFonts w:asciiTheme="minorHAnsi" w:eastAsia="MS Mincho" w:hAnsiTheme="minorHAnsi" w:cstheme="minorHAnsi"/>
                <w:b/>
                <w:sz w:val="22"/>
                <w:szCs w:val="22"/>
                <w:lang w:bidi="te-IN"/>
              </w:rPr>
              <w:t>Skills</w:t>
            </w:r>
          </w:p>
          <w:p w:rsidR="006E2E47" w:rsidRPr="008E6A6E" w:rsidRDefault="006E2E47" w:rsidP="009E1E2A">
            <w:pPr>
              <w:jc w:val="both"/>
              <w:rPr>
                <w:rFonts w:asciiTheme="minorHAnsi" w:eastAsia="MS Mincho" w:hAnsiTheme="minorHAnsi" w:cstheme="minorHAnsi"/>
                <w:sz w:val="22"/>
                <w:szCs w:val="22"/>
                <w:lang w:val="te-IN" w:bidi="te-IN"/>
              </w:rPr>
            </w:pPr>
          </w:p>
        </w:tc>
        <w:tc>
          <w:tcPr>
            <w:tcW w:w="7038" w:type="dxa"/>
            <w:tcBorders>
              <w:top w:val="single" w:sz="4" w:space="0" w:color="auto"/>
              <w:left w:val="single" w:sz="4" w:space="0" w:color="auto"/>
              <w:bottom w:val="single" w:sz="4" w:space="0" w:color="auto"/>
              <w:right w:val="single" w:sz="4" w:space="0" w:color="auto"/>
            </w:tcBorders>
            <w:hideMark/>
          </w:tcPr>
          <w:p w:rsidR="006E2E47" w:rsidRPr="008E6A6E" w:rsidRDefault="009917A8" w:rsidP="009E1E2A">
            <w:pPr>
              <w:jc w:val="both"/>
              <w:rPr>
                <w:rFonts w:asciiTheme="minorHAnsi" w:hAnsiTheme="minorHAnsi" w:cstheme="minorHAnsi"/>
                <w:sz w:val="22"/>
                <w:szCs w:val="22"/>
                <w:u w:val="single"/>
              </w:rPr>
            </w:pPr>
            <w:r w:rsidRPr="008E6A6E">
              <w:rPr>
                <w:rFonts w:asciiTheme="minorHAnsi" w:hAnsiTheme="minorHAnsi" w:cstheme="minorHAnsi"/>
                <w:sz w:val="22"/>
                <w:szCs w:val="22"/>
              </w:rPr>
              <w:t>Python,</w:t>
            </w:r>
            <w:r w:rsidR="00C75E0B" w:rsidRPr="008E6A6E">
              <w:rPr>
                <w:rFonts w:asciiTheme="minorHAnsi" w:hAnsiTheme="minorHAnsi" w:cstheme="minorHAnsi"/>
                <w:sz w:val="22"/>
                <w:szCs w:val="22"/>
              </w:rPr>
              <w:t xml:space="preserve"> Django, ASP.NET,</w:t>
            </w:r>
            <w:r w:rsidR="00260540" w:rsidRPr="008E6A6E">
              <w:rPr>
                <w:rFonts w:asciiTheme="minorHAnsi" w:hAnsiTheme="minorHAnsi" w:cstheme="minorHAnsi"/>
                <w:sz w:val="22"/>
                <w:szCs w:val="22"/>
              </w:rPr>
              <w:t xml:space="preserve"> C#,</w:t>
            </w:r>
            <w:r w:rsidR="00C75E0B" w:rsidRPr="008E6A6E">
              <w:rPr>
                <w:rFonts w:asciiTheme="minorHAnsi" w:hAnsiTheme="minorHAnsi" w:cstheme="minorHAnsi"/>
                <w:sz w:val="22"/>
                <w:szCs w:val="22"/>
              </w:rPr>
              <w:t xml:space="preserve"> HTML5, CSS, JavaScript, SQL,</w:t>
            </w:r>
            <w:r w:rsidRPr="008E6A6E">
              <w:rPr>
                <w:rFonts w:asciiTheme="minorHAnsi" w:hAnsiTheme="minorHAnsi" w:cstheme="minorHAnsi"/>
                <w:sz w:val="22"/>
                <w:szCs w:val="22"/>
              </w:rPr>
              <w:t xml:space="preserve"> </w:t>
            </w:r>
            <w:r w:rsidR="00FB1AA0" w:rsidRPr="008E6A6E">
              <w:rPr>
                <w:rFonts w:asciiTheme="minorHAnsi" w:hAnsiTheme="minorHAnsi" w:cstheme="minorHAnsi"/>
                <w:sz w:val="22"/>
                <w:szCs w:val="22"/>
              </w:rPr>
              <w:t>Elastic Search</w:t>
            </w:r>
            <w:r w:rsidR="0000325C" w:rsidRPr="008E6A6E">
              <w:rPr>
                <w:rFonts w:asciiTheme="minorHAnsi" w:hAnsiTheme="minorHAnsi" w:cstheme="minorHAnsi"/>
                <w:sz w:val="22"/>
                <w:szCs w:val="22"/>
              </w:rPr>
              <w:t>(</w:t>
            </w:r>
            <w:r w:rsidR="00FB1AA0" w:rsidRPr="008E6A6E">
              <w:rPr>
                <w:rFonts w:asciiTheme="minorHAnsi" w:hAnsiTheme="minorHAnsi" w:cstheme="minorHAnsi"/>
                <w:sz w:val="22"/>
                <w:szCs w:val="22"/>
              </w:rPr>
              <w:t xml:space="preserve"> Log Stash, Kibana, Beats</w:t>
            </w:r>
            <w:r w:rsidR="0000325C" w:rsidRPr="008E6A6E">
              <w:rPr>
                <w:rFonts w:asciiTheme="minorHAnsi" w:hAnsiTheme="minorHAnsi" w:cstheme="minorHAnsi"/>
                <w:sz w:val="22"/>
                <w:szCs w:val="22"/>
              </w:rPr>
              <w:t>)</w:t>
            </w:r>
            <w:r w:rsidR="00154C10" w:rsidRPr="008E6A6E">
              <w:rPr>
                <w:rFonts w:asciiTheme="minorHAnsi" w:hAnsiTheme="minorHAnsi" w:cstheme="minorHAnsi"/>
                <w:sz w:val="22"/>
                <w:szCs w:val="22"/>
              </w:rPr>
              <w:t xml:space="preserve">, </w:t>
            </w:r>
            <w:r w:rsidR="00056C70" w:rsidRPr="008E6A6E">
              <w:rPr>
                <w:rFonts w:asciiTheme="minorHAnsi" w:hAnsiTheme="minorHAnsi" w:cstheme="minorHAnsi"/>
                <w:sz w:val="22"/>
                <w:szCs w:val="22"/>
              </w:rPr>
              <w:t xml:space="preserve">Angular </w:t>
            </w:r>
            <w:r w:rsidR="00C75E0B" w:rsidRPr="008E6A6E">
              <w:rPr>
                <w:rFonts w:asciiTheme="minorHAnsi" w:hAnsiTheme="minorHAnsi" w:cstheme="minorHAnsi"/>
                <w:sz w:val="22"/>
                <w:szCs w:val="22"/>
              </w:rPr>
              <w:t>JS</w:t>
            </w:r>
            <w:r w:rsidR="00056C70" w:rsidRPr="008E6A6E">
              <w:rPr>
                <w:rFonts w:asciiTheme="minorHAnsi" w:hAnsiTheme="minorHAnsi" w:cstheme="minorHAnsi"/>
                <w:sz w:val="22"/>
                <w:szCs w:val="22"/>
              </w:rPr>
              <w:t xml:space="preserve">, Aurelia </w:t>
            </w:r>
            <w:r w:rsidR="00C75E0B" w:rsidRPr="008E6A6E">
              <w:rPr>
                <w:rFonts w:asciiTheme="minorHAnsi" w:hAnsiTheme="minorHAnsi" w:cstheme="minorHAnsi"/>
                <w:sz w:val="22"/>
                <w:szCs w:val="22"/>
              </w:rPr>
              <w:t>JS, Plotly, D3 JS</w:t>
            </w:r>
            <w:r w:rsidR="009840E4" w:rsidRPr="008E6A6E">
              <w:rPr>
                <w:rFonts w:asciiTheme="minorHAnsi" w:hAnsiTheme="minorHAnsi" w:cstheme="minorHAnsi"/>
                <w:sz w:val="22"/>
                <w:szCs w:val="22"/>
              </w:rPr>
              <w:t>, AWS</w:t>
            </w:r>
            <w:r w:rsidR="00FB1AA0" w:rsidRPr="008E6A6E">
              <w:rPr>
                <w:rFonts w:asciiTheme="minorHAnsi" w:hAnsiTheme="minorHAnsi" w:cstheme="minorHAnsi"/>
                <w:sz w:val="22"/>
                <w:szCs w:val="22"/>
              </w:rPr>
              <w:t>.</w:t>
            </w:r>
          </w:p>
        </w:tc>
      </w:tr>
      <w:tr w:rsidR="008E6A6E" w:rsidRPr="008E6A6E" w:rsidTr="006E2E47">
        <w:tc>
          <w:tcPr>
            <w:tcW w:w="2520" w:type="dxa"/>
            <w:tcBorders>
              <w:top w:val="single" w:sz="4" w:space="0" w:color="auto"/>
              <w:left w:val="single" w:sz="4" w:space="0" w:color="auto"/>
              <w:bottom w:val="single" w:sz="4" w:space="0" w:color="auto"/>
              <w:right w:val="single" w:sz="4" w:space="0" w:color="auto"/>
            </w:tcBorders>
            <w:hideMark/>
          </w:tcPr>
          <w:p w:rsidR="006E2E47" w:rsidRPr="008E6A6E" w:rsidRDefault="006E2E47" w:rsidP="009E1E2A">
            <w:pPr>
              <w:jc w:val="both"/>
              <w:rPr>
                <w:rFonts w:asciiTheme="minorHAnsi" w:eastAsia="MS Mincho" w:hAnsiTheme="minorHAnsi" w:cstheme="minorHAnsi"/>
                <w:b/>
                <w:bCs/>
                <w:sz w:val="22"/>
                <w:szCs w:val="22"/>
                <w:lang w:bidi="te-IN"/>
              </w:rPr>
            </w:pPr>
            <w:r w:rsidRPr="008E6A6E">
              <w:rPr>
                <w:rFonts w:asciiTheme="minorHAnsi" w:eastAsia="MS Mincho" w:hAnsiTheme="minorHAnsi" w:cstheme="minorHAnsi"/>
                <w:b/>
                <w:bCs/>
                <w:sz w:val="22"/>
                <w:szCs w:val="22"/>
                <w:lang w:bidi="te-IN"/>
              </w:rPr>
              <w:t>Database</w:t>
            </w:r>
          </w:p>
        </w:tc>
        <w:tc>
          <w:tcPr>
            <w:tcW w:w="7038" w:type="dxa"/>
            <w:tcBorders>
              <w:top w:val="single" w:sz="4" w:space="0" w:color="auto"/>
              <w:left w:val="single" w:sz="4" w:space="0" w:color="auto"/>
              <w:bottom w:val="single" w:sz="4" w:space="0" w:color="auto"/>
              <w:right w:val="single" w:sz="4" w:space="0" w:color="auto"/>
            </w:tcBorders>
            <w:hideMark/>
          </w:tcPr>
          <w:p w:rsidR="006E2E47" w:rsidRPr="008E6A6E" w:rsidRDefault="006E2E47" w:rsidP="009E1E2A">
            <w:pPr>
              <w:jc w:val="both"/>
              <w:rPr>
                <w:rFonts w:asciiTheme="minorHAnsi" w:eastAsia="MS Mincho" w:hAnsiTheme="minorHAnsi" w:cstheme="minorHAnsi"/>
                <w:sz w:val="22"/>
                <w:szCs w:val="22"/>
                <w:lang w:bidi="te-IN"/>
              </w:rPr>
            </w:pPr>
            <w:r w:rsidRPr="008E6A6E">
              <w:rPr>
                <w:rFonts w:asciiTheme="minorHAnsi" w:hAnsiTheme="minorHAnsi" w:cstheme="minorHAnsi"/>
                <w:sz w:val="22"/>
                <w:szCs w:val="22"/>
              </w:rPr>
              <w:t>MS SQL S</w:t>
            </w:r>
            <w:r w:rsidR="009917A8" w:rsidRPr="008E6A6E">
              <w:rPr>
                <w:rFonts w:asciiTheme="minorHAnsi" w:hAnsiTheme="minorHAnsi" w:cstheme="minorHAnsi"/>
                <w:sz w:val="22"/>
                <w:szCs w:val="22"/>
              </w:rPr>
              <w:t>erver</w:t>
            </w:r>
            <w:r w:rsidR="003B708E" w:rsidRPr="008E6A6E">
              <w:rPr>
                <w:rFonts w:asciiTheme="minorHAnsi" w:hAnsiTheme="minorHAnsi" w:cstheme="minorHAnsi"/>
                <w:sz w:val="22"/>
                <w:szCs w:val="22"/>
              </w:rPr>
              <w:t>, Oracle</w:t>
            </w:r>
            <w:r w:rsidR="009917A8" w:rsidRPr="008E6A6E">
              <w:rPr>
                <w:rFonts w:asciiTheme="minorHAnsi" w:hAnsiTheme="minorHAnsi" w:cstheme="minorHAnsi"/>
                <w:sz w:val="22"/>
                <w:szCs w:val="22"/>
              </w:rPr>
              <w:t xml:space="preserve">, </w:t>
            </w:r>
            <w:r w:rsidR="00996849" w:rsidRPr="008E6A6E">
              <w:rPr>
                <w:rFonts w:asciiTheme="minorHAnsi" w:hAnsiTheme="minorHAnsi" w:cstheme="minorHAnsi"/>
                <w:sz w:val="22"/>
                <w:szCs w:val="22"/>
              </w:rPr>
              <w:t>PostgreSQL</w:t>
            </w:r>
            <w:r w:rsidR="003B708E" w:rsidRPr="008E6A6E">
              <w:rPr>
                <w:rFonts w:asciiTheme="minorHAnsi" w:hAnsiTheme="minorHAnsi" w:cstheme="minorHAnsi"/>
                <w:sz w:val="22"/>
                <w:szCs w:val="22"/>
              </w:rPr>
              <w:t>.</w:t>
            </w:r>
          </w:p>
        </w:tc>
      </w:tr>
      <w:tr w:rsidR="008E6A6E" w:rsidRPr="008E6A6E" w:rsidTr="006E2E47">
        <w:tc>
          <w:tcPr>
            <w:tcW w:w="2520" w:type="dxa"/>
            <w:tcBorders>
              <w:top w:val="single" w:sz="4" w:space="0" w:color="auto"/>
              <w:left w:val="single" w:sz="4" w:space="0" w:color="auto"/>
              <w:bottom w:val="single" w:sz="4" w:space="0" w:color="auto"/>
              <w:right w:val="single" w:sz="4" w:space="0" w:color="auto"/>
            </w:tcBorders>
            <w:hideMark/>
          </w:tcPr>
          <w:p w:rsidR="006E2E47" w:rsidRPr="008E6A6E" w:rsidRDefault="006E2E47" w:rsidP="009E1E2A">
            <w:pPr>
              <w:tabs>
                <w:tab w:val="center" w:pos="1152"/>
              </w:tabs>
              <w:jc w:val="both"/>
              <w:rPr>
                <w:rFonts w:asciiTheme="minorHAnsi" w:eastAsia="MS Mincho" w:hAnsiTheme="minorHAnsi" w:cstheme="minorHAnsi"/>
                <w:b/>
                <w:bCs/>
                <w:sz w:val="22"/>
                <w:szCs w:val="22"/>
                <w:lang w:bidi="te-IN"/>
              </w:rPr>
            </w:pPr>
            <w:r w:rsidRPr="008E6A6E">
              <w:rPr>
                <w:rFonts w:asciiTheme="minorHAnsi" w:eastAsia="MS Mincho" w:hAnsiTheme="minorHAnsi" w:cstheme="minorHAnsi"/>
                <w:b/>
                <w:bCs/>
                <w:sz w:val="22"/>
                <w:szCs w:val="22"/>
                <w:lang w:bidi="te-IN"/>
              </w:rPr>
              <w:t>Version Control Tools</w:t>
            </w:r>
          </w:p>
        </w:tc>
        <w:tc>
          <w:tcPr>
            <w:tcW w:w="7038" w:type="dxa"/>
            <w:tcBorders>
              <w:top w:val="single" w:sz="4" w:space="0" w:color="auto"/>
              <w:left w:val="single" w:sz="4" w:space="0" w:color="auto"/>
              <w:bottom w:val="single" w:sz="4" w:space="0" w:color="auto"/>
              <w:right w:val="single" w:sz="4" w:space="0" w:color="auto"/>
            </w:tcBorders>
            <w:hideMark/>
          </w:tcPr>
          <w:p w:rsidR="006E2E47" w:rsidRPr="008E6A6E" w:rsidRDefault="009917A8" w:rsidP="009E1E2A">
            <w:pPr>
              <w:jc w:val="both"/>
              <w:rPr>
                <w:rFonts w:asciiTheme="minorHAnsi" w:eastAsia="MS Mincho" w:hAnsiTheme="minorHAnsi" w:cstheme="minorHAnsi"/>
                <w:sz w:val="22"/>
                <w:szCs w:val="22"/>
                <w:lang w:bidi="te-IN"/>
              </w:rPr>
            </w:pPr>
            <w:r w:rsidRPr="008E6A6E">
              <w:rPr>
                <w:rFonts w:asciiTheme="minorHAnsi" w:hAnsiTheme="minorHAnsi" w:cstheme="minorHAnsi"/>
                <w:sz w:val="22"/>
                <w:szCs w:val="22"/>
              </w:rPr>
              <w:t>GIT</w:t>
            </w:r>
            <w:r w:rsidR="00141782" w:rsidRPr="008E6A6E">
              <w:rPr>
                <w:rFonts w:asciiTheme="minorHAnsi" w:hAnsiTheme="minorHAnsi" w:cstheme="minorHAnsi"/>
                <w:sz w:val="22"/>
                <w:szCs w:val="22"/>
              </w:rPr>
              <w:t>, TFS, SVN,</w:t>
            </w:r>
          </w:p>
        </w:tc>
      </w:tr>
    </w:tbl>
    <w:p w:rsidR="00DF3C81" w:rsidRPr="008E6A6E" w:rsidRDefault="00DF3C81" w:rsidP="009E1E2A">
      <w:pPr>
        <w:tabs>
          <w:tab w:val="left" w:pos="7785"/>
        </w:tabs>
        <w:ind w:right="-90"/>
        <w:jc w:val="both"/>
        <w:rPr>
          <w:rFonts w:asciiTheme="minorHAnsi" w:hAnsiTheme="minorHAnsi" w:cstheme="minorHAnsi"/>
          <w:sz w:val="22"/>
          <w:szCs w:val="22"/>
        </w:rPr>
      </w:pPr>
    </w:p>
    <w:p w:rsidR="0000325C" w:rsidRPr="008E6A6E" w:rsidRDefault="0000325C" w:rsidP="009E1E2A">
      <w:pPr>
        <w:shd w:val="clear" w:color="auto" w:fill="A6A6A6"/>
        <w:ind w:left="-270" w:right="-90" w:hanging="180"/>
        <w:jc w:val="both"/>
        <w:rPr>
          <w:rFonts w:asciiTheme="minorHAnsi" w:hAnsiTheme="minorHAnsi" w:cstheme="minorHAnsi"/>
          <w:b/>
          <w:sz w:val="22"/>
          <w:szCs w:val="22"/>
        </w:rPr>
      </w:pPr>
      <w:r w:rsidRPr="008E6A6E">
        <w:rPr>
          <w:rFonts w:asciiTheme="minorHAnsi" w:hAnsiTheme="minorHAnsi" w:cstheme="minorHAnsi"/>
          <w:b/>
          <w:sz w:val="22"/>
          <w:szCs w:val="22"/>
        </w:rPr>
        <w:t>Educational Qualification:</w:t>
      </w:r>
    </w:p>
    <w:p w:rsidR="0000325C" w:rsidRPr="008E6A6E" w:rsidRDefault="0000325C" w:rsidP="009E1E2A">
      <w:pPr>
        <w:numPr>
          <w:ilvl w:val="0"/>
          <w:numId w:val="18"/>
        </w:numPr>
        <w:ind w:right="-90"/>
        <w:jc w:val="both"/>
        <w:rPr>
          <w:rFonts w:asciiTheme="minorHAnsi" w:hAnsiTheme="minorHAnsi" w:cstheme="minorHAnsi"/>
          <w:b/>
          <w:sz w:val="22"/>
          <w:szCs w:val="22"/>
          <w:u w:val="single"/>
        </w:rPr>
      </w:pPr>
      <w:r w:rsidRPr="008E6A6E">
        <w:rPr>
          <w:rFonts w:asciiTheme="minorHAnsi" w:hAnsiTheme="minorHAnsi" w:cstheme="minorHAnsi"/>
          <w:b/>
          <w:sz w:val="22"/>
          <w:szCs w:val="22"/>
        </w:rPr>
        <w:t xml:space="preserve">Master of Science Computer Science from Texas A&amp;M University – Kingsville (2011-2012). </w:t>
      </w:r>
    </w:p>
    <w:p w:rsidR="00DF3C81" w:rsidRPr="008E6A6E" w:rsidRDefault="00645D7B" w:rsidP="009E1E2A">
      <w:pPr>
        <w:numPr>
          <w:ilvl w:val="0"/>
          <w:numId w:val="18"/>
        </w:numPr>
        <w:ind w:right="-90"/>
        <w:jc w:val="both"/>
        <w:rPr>
          <w:rFonts w:asciiTheme="minorHAnsi" w:hAnsiTheme="minorHAnsi" w:cstheme="minorHAnsi"/>
          <w:b/>
          <w:sz w:val="22"/>
          <w:szCs w:val="22"/>
          <w:u w:val="single"/>
        </w:rPr>
      </w:pPr>
      <w:r w:rsidRPr="008E6A6E">
        <w:rPr>
          <w:rFonts w:asciiTheme="minorHAnsi" w:hAnsiTheme="minorHAnsi" w:cstheme="minorHAnsi"/>
          <w:b/>
          <w:sz w:val="22"/>
          <w:szCs w:val="22"/>
        </w:rPr>
        <w:t>Bachelors</w:t>
      </w:r>
      <w:r w:rsidR="0000325C" w:rsidRPr="008E6A6E">
        <w:rPr>
          <w:rFonts w:asciiTheme="minorHAnsi" w:hAnsiTheme="minorHAnsi" w:cstheme="minorHAnsi"/>
          <w:b/>
          <w:sz w:val="22"/>
          <w:szCs w:val="22"/>
        </w:rPr>
        <w:t xml:space="preserve"> of Technology – Computer Science &amp; Engineering from JNTU-Hyderabad (2006-2010).</w:t>
      </w:r>
    </w:p>
    <w:p w:rsidR="00DF3C81" w:rsidRPr="008E6A6E" w:rsidRDefault="00DF3C81" w:rsidP="009E1E2A">
      <w:pPr>
        <w:tabs>
          <w:tab w:val="left" w:pos="7785"/>
        </w:tabs>
        <w:ind w:right="-90"/>
        <w:jc w:val="both"/>
        <w:rPr>
          <w:rFonts w:asciiTheme="minorHAnsi" w:hAnsiTheme="minorHAnsi" w:cstheme="minorHAnsi"/>
          <w:sz w:val="22"/>
          <w:szCs w:val="22"/>
        </w:rPr>
      </w:pPr>
    </w:p>
    <w:p w:rsidR="00632155" w:rsidRPr="008E6A6E" w:rsidRDefault="00632155" w:rsidP="009E1E2A">
      <w:pPr>
        <w:shd w:val="clear" w:color="auto" w:fill="A6A6A6"/>
        <w:ind w:left="-270" w:right="-90" w:hanging="180"/>
        <w:jc w:val="both"/>
        <w:rPr>
          <w:rFonts w:asciiTheme="minorHAnsi" w:hAnsiTheme="minorHAnsi" w:cstheme="minorHAnsi"/>
          <w:b/>
          <w:sz w:val="22"/>
          <w:szCs w:val="22"/>
        </w:rPr>
      </w:pPr>
      <w:r w:rsidRPr="008E6A6E">
        <w:rPr>
          <w:rFonts w:asciiTheme="minorHAnsi" w:hAnsiTheme="minorHAnsi" w:cstheme="minorHAnsi"/>
          <w:b/>
          <w:sz w:val="22"/>
          <w:szCs w:val="22"/>
        </w:rPr>
        <w:t>Professional Experience</w:t>
      </w:r>
      <w:r w:rsidR="002B4DF8" w:rsidRPr="008E6A6E">
        <w:rPr>
          <w:rFonts w:asciiTheme="minorHAnsi" w:hAnsiTheme="minorHAnsi" w:cstheme="minorHAnsi"/>
          <w:b/>
          <w:sz w:val="22"/>
          <w:szCs w:val="22"/>
        </w:rPr>
        <w:t>:</w:t>
      </w:r>
    </w:p>
    <w:p w:rsidR="00F65980" w:rsidRPr="008E6A6E" w:rsidRDefault="00F65980" w:rsidP="009E1E2A">
      <w:pPr>
        <w:ind w:left="-270" w:right="-90" w:hanging="180"/>
        <w:jc w:val="both"/>
        <w:rPr>
          <w:rFonts w:asciiTheme="minorHAnsi" w:hAnsiTheme="minorHAnsi" w:cstheme="minorHAnsi"/>
          <w:sz w:val="22"/>
          <w:szCs w:val="22"/>
        </w:rPr>
      </w:pPr>
    </w:p>
    <w:p w:rsidR="009E1E2A" w:rsidRPr="008E6A6E" w:rsidRDefault="00A44FF5" w:rsidP="009E1E2A">
      <w:pPr>
        <w:shd w:val="clear" w:color="auto" w:fill="A6A6A6"/>
        <w:ind w:left="-270" w:right="-90" w:hanging="180"/>
        <w:jc w:val="both"/>
        <w:rPr>
          <w:rFonts w:asciiTheme="minorHAnsi" w:hAnsiTheme="minorHAnsi" w:cstheme="minorHAnsi"/>
          <w:b/>
          <w:sz w:val="22"/>
          <w:szCs w:val="22"/>
        </w:rPr>
      </w:pPr>
      <w:r w:rsidRPr="008E6A6E">
        <w:rPr>
          <w:rFonts w:asciiTheme="minorHAnsi" w:hAnsiTheme="minorHAnsi" w:cstheme="minorHAnsi"/>
          <w:b/>
          <w:sz w:val="22"/>
          <w:szCs w:val="22"/>
          <w:u w:val="single"/>
        </w:rPr>
        <w:t>Client</w:t>
      </w:r>
      <w:r w:rsidRPr="008E6A6E">
        <w:rPr>
          <w:rFonts w:asciiTheme="minorHAnsi" w:hAnsiTheme="minorHAnsi" w:cstheme="minorHAnsi"/>
          <w:sz w:val="22"/>
          <w:szCs w:val="22"/>
        </w:rPr>
        <w:t xml:space="preserve">: </w:t>
      </w:r>
      <w:r w:rsidRPr="008E6A6E">
        <w:rPr>
          <w:rFonts w:asciiTheme="minorHAnsi" w:hAnsiTheme="minorHAnsi" w:cstheme="minorHAnsi"/>
          <w:b/>
          <w:sz w:val="22"/>
          <w:szCs w:val="22"/>
        </w:rPr>
        <w:t xml:space="preserve">Merck &amp; Co., </w:t>
      </w:r>
      <w:r w:rsidR="00967318" w:rsidRPr="008E6A6E">
        <w:rPr>
          <w:rFonts w:asciiTheme="minorHAnsi" w:hAnsiTheme="minorHAnsi" w:cstheme="minorHAnsi"/>
          <w:b/>
          <w:sz w:val="22"/>
          <w:szCs w:val="22"/>
        </w:rPr>
        <w:t>Inc. (</w:t>
      </w:r>
      <w:r w:rsidR="00010C0A" w:rsidRPr="008E6A6E">
        <w:rPr>
          <w:rFonts w:asciiTheme="minorHAnsi" w:hAnsiTheme="minorHAnsi" w:cstheme="minorHAnsi"/>
          <w:b/>
          <w:sz w:val="22"/>
          <w:szCs w:val="22"/>
        </w:rPr>
        <w:t>Merck Research Laboratories-Boston)</w:t>
      </w:r>
      <w:r w:rsidR="00F8163A" w:rsidRPr="008E6A6E">
        <w:rPr>
          <w:rFonts w:asciiTheme="minorHAnsi" w:hAnsiTheme="minorHAnsi" w:cstheme="minorHAnsi"/>
          <w:b/>
          <w:sz w:val="22"/>
          <w:szCs w:val="22"/>
        </w:rPr>
        <w:tab/>
      </w:r>
      <w:r w:rsidR="00F8163A" w:rsidRPr="008E6A6E">
        <w:rPr>
          <w:rFonts w:asciiTheme="minorHAnsi" w:hAnsiTheme="minorHAnsi" w:cstheme="minorHAnsi"/>
          <w:b/>
          <w:sz w:val="22"/>
          <w:szCs w:val="22"/>
        </w:rPr>
        <w:tab/>
      </w:r>
      <w:r w:rsidR="00F8163A" w:rsidRPr="008E6A6E">
        <w:rPr>
          <w:rFonts w:asciiTheme="minorHAnsi" w:hAnsiTheme="minorHAnsi" w:cstheme="minorHAnsi"/>
          <w:b/>
          <w:sz w:val="22"/>
          <w:szCs w:val="22"/>
        </w:rPr>
        <w:tab/>
      </w:r>
      <w:r w:rsidR="00010C0A" w:rsidRPr="008E6A6E">
        <w:rPr>
          <w:rFonts w:asciiTheme="minorHAnsi" w:hAnsiTheme="minorHAnsi" w:cstheme="minorHAnsi"/>
          <w:b/>
          <w:sz w:val="22"/>
          <w:szCs w:val="22"/>
        </w:rPr>
        <w:tab/>
        <w:t xml:space="preserve">February 2014 </w:t>
      </w:r>
      <w:r w:rsidR="009E1E2A" w:rsidRPr="008E6A6E">
        <w:rPr>
          <w:rFonts w:asciiTheme="minorHAnsi" w:hAnsiTheme="minorHAnsi" w:cstheme="minorHAnsi"/>
          <w:b/>
          <w:sz w:val="22"/>
          <w:szCs w:val="22"/>
        </w:rPr>
        <w:t>–</w:t>
      </w:r>
      <w:r w:rsidR="00010C0A" w:rsidRPr="008E6A6E">
        <w:rPr>
          <w:rFonts w:asciiTheme="minorHAnsi" w:hAnsiTheme="minorHAnsi" w:cstheme="minorHAnsi"/>
          <w:b/>
          <w:sz w:val="22"/>
          <w:szCs w:val="22"/>
        </w:rPr>
        <w:t xml:space="preserve"> Curren</w:t>
      </w:r>
      <w:r w:rsidR="007B57E8" w:rsidRPr="008E6A6E">
        <w:rPr>
          <w:rFonts w:asciiTheme="minorHAnsi" w:hAnsiTheme="minorHAnsi" w:cstheme="minorHAnsi"/>
          <w:b/>
          <w:sz w:val="22"/>
          <w:szCs w:val="22"/>
        </w:rPr>
        <w:t>t</w:t>
      </w:r>
    </w:p>
    <w:p w:rsidR="009E1E2A" w:rsidRPr="008E6A6E" w:rsidRDefault="009E1E2A" w:rsidP="009E1E2A">
      <w:pPr>
        <w:shd w:val="clear" w:color="auto" w:fill="A6A6A6"/>
        <w:ind w:left="-270" w:right="-90" w:hanging="180"/>
        <w:jc w:val="both"/>
        <w:rPr>
          <w:rFonts w:asciiTheme="minorHAnsi" w:hAnsiTheme="minorHAnsi" w:cstheme="minorHAnsi"/>
          <w:b/>
          <w:sz w:val="22"/>
          <w:szCs w:val="22"/>
        </w:rPr>
      </w:pPr>
      <w:r w:rsidRPr="00BE19E5">
        <w:rPr>
          <w:rFonts w:asciiTheme="minorHAnsi" w:hAnsiTheme="minorHAnsi" w:cstheme="minorHAnsi"/>
          <w:b/>
          <w:sz w:val="22"/>
          <w:szCs w:val="22"/>
          <w:u w:val="single"/>
        </w:rPr>
        <w:t>Role:</w:t>
      </w:r>
      <w:r w:rsidRPr="008E6A6E">
        <w:rPr>
          <w:rFonts w:asciiTheme="minorHAnsi" w:hAnsiTheme="minorHAnsi" w:cstheme="minorHAnsi"/>
          <w:b/>
          <w:sz w:val="22"/>
          <w:szCs w:val="22"/>
        </w:rPr>
        <w:t xml:space="preserve"> Senior Software Engineer</w:t>
      </w:r>
      <w:r w:rsidR="007A7C37">
        <w:rPr>
          <w:rFonts w:asciiTheme="minorHAnsi" w:hAnsiTheme="minorHAnsi" w:cstheme="minorHAnsi"/>
          <w:b/>
          <w:sz w:val="22"/>
          <w:szCs w:val="22"/>
        </w:rPr>
        <w:t xml:space="preserve"> (Python)</w:t>
      </w:r>
    </w:p>
    <w:p w:rsidR="00562B83" w:rsidRPr="008E6A6E" w:rsidRDefault="00F8163A" w:rsidP="009E1E2A">
      <w:pPr>
        <w:tabs>
          <w:tab w:val="left" w:pos="3285"/>
        </w:tabs>
        <w:ind w:left="-270" w:right="-90" w:hanging="180"/>
        <w:jc w:val="both"/>
        <w:rPr>
          <w:rFonts w:asciiTheme="minorHAnsi" w:hAnsiTheme="minorHAnsi" w:cstheme="minorHAnsi"/>
          <w:b/>
          <w:sz w:val="22"/>
          <w:szCs w:val="22"/>
        </w:rPr>
      </w:pPr>
      <w:r w:rsidRPr="008E6A6E">
        <w:rPr>
          <w:rFonts w:asciiTheme="minorHAnsi" w:hAnsiTheme="minorHAnsi" w:cstheme="minorHAnsi"/>
          <w:b/>
          <w:sz w:val="22"/>
          <w:szCs w:val="22"/>
        </w:rPr>
        <w:tab/>
        <w:t xml:space="preserve">              </w:t>
      </w:r>
      <w:r w:rsidR="00DF3C81" w:rsidRPr="008E6A6E">
        <w:rPr>
          <w:rFonts w:asciiTheme="minorHAnsi" w:hAnsiTheme="minorHAnsi" w:cstheme="minorHAnsi"/>
          <w:b/>
          <w:sz w:val="22"/>
          <w:szCs w:val="22"/>
        </w:rPr>
        <w:t xml:space="preserve">         </w:t>
      </w:r>
    </w:p>
    <w:p w:rsidR="001401FA" w:rsidRPr="008E6A6E" w:rsidRDefault="00562B83" w:rsidP="009E1E2A">
      <w:pPr>
        <w:ind w:left="-270" w:right="-90" w:hanging="180"/>
        <w:jc w:val="both"/>
        <w:rPr>
          <w:rFonts w:asciiTheme="minorHAnsi" w:hAnsiTheme="minorHAnsi" w:cstheme="minorHAnsi"/>
          <w:sz w:val="22"/>
          <w:szCs w:val="22"/>
        </w:rPr>
      </w:pPr>
      <w:r w:rsidRPr="008E6A6E">
        <w:rPr>
          <w:rFonts w:asciiTheme="minorHAnsi" w:hAnsiTheme="minorHAnsi" w:cstheme="minorHAnsi"/>
          <w:b/>
          <w:sz w:val="22"/>
          <w:szCs w:val="22"/>
          <w:u w:val="single"/>
        </w:rPr>
        <w:t>Project Description</w:t>
      </w:r>
      <w:r w:rsidR="00052D60" w:rsidRPr="008E6A6E">
        <w:rPr>
          <w:rFonts w:asciiTheme="minorHAnsi" w:hAnsiTheme="minorHAnsi" w:cstheme="minorHAnsi"/>
          <w:b/>
          <w:sz w:val="22"/>
          <w:szCs w:val="22"/>
          <w:u w:val="single"/>
        </w:rPr>
        <w:t xml:space="preserve"> 1</w:t>
      </w:r>
      <w:r w:rsidRPr="008E6A6E">
        <w:rPr>
          <w:rFonts w:asciiTheme="minorHAnsi" w:hAnsiTheme="minorHAnsi" w:cstheme="minorHAnsi"/>
          <w:b/>
          <w:sz w:val="22"/>
          <w:szCs w:val="22"/>
          <w:u w:val="single"/>
        </w:rPr>
        <w:t>:</w:t>
      </w:r>
      <w:r w:rsidR="00CD6E18" w:rsidRPr="008E6A6E">
        <w:rPr>
          <w:rFonts w:asciiTheme="minorHAnsi" w:hAnsiTheme="minorHAnsi" w:cstheme="minorHAnsi"/>
          <w:sz w:val="22"/>
          <w:szCs w:val="22"/>
        </w:rPr>
        <w:t> </w:t>
      </w:r>
    </w:p>
    <w:p w:rsidR="001401FA" w:rsidRPr="008E6A6E" w:rsidRDefault="00562B83" w:rsidP="009E1E2A">
      <w:pPr>
        <w:ind w:left="-270" w:right="-90" w:hanging="180"/>
        <w:jc w:val="both"/>
        <w:rPr>
          <w:rFonts w:asciiTheme="minorHAnsi" w:hAnsiTheme="minorHAnsi" w:cstheme="minorHAnsi"/>
          <w:sz w:val="22"/>
          <w:szCs w:val="22"/>
        </w:rPr>
      </w:pPr>
      <w:r w:rsidRPr="008E6A6E">
        <w:rPr>
          <w:rFonts w:asciiTheme="minorHAnsi" w:hAnsiTheme="minorHAnsi" w:cstheme="minorHAnsi"/>
          <w:sz w:val="22"/>
          <w:szCs w:val="22"/>
        </w:rPr>
        <w:t>SKM</w:t>
      </w:r>
      <w:r w:rsidR="00CD6E18" w:rsidRPr="008E6A6E">
        <w:rPr>
          <w:rFonts w:asciiTheme="minorHAnsi" w:hAnsiTheme="minorHAnsi" w:cstheme="minorHAnsi"/>
          <w:sz w:val="22"/>
          <w:szCs w:val="22"/>
        </w:rPr>
        <w:t>S p</w:t>
      </w:r>
      <w:r w:rsidRPr="008E6A6E">
        <w:rPr>
          <w:rFonts w:asciiTheme="minorHAnsi" w:hAnsiTheme="minorHAnsi" w:cstheme="minorHAnsi"/>
          <w:sz w:val="22"/>
          <w:szCs w:val="22"/>
        </w:rPr>
        <w:t>rovides a platform to answer scientific questions tha</w:t>
      </w:r>
      <w:r w:rsidR="00CD6E18" w:rsidRPr="008E6A6E">
        <w:rPr>
          <w:rFonts w:asciiTheme="minorHAnsi" w:hAnsiTheme="minorHAnsi" w:cstheme="minorHAnsi"/>
          <w:sz w:val="22"/>
          <w:szCs w:val="22"/>
        </w:rPr>
        <w:t xml:space="preserve">t arise during a drug discovery </w:t>
      </w:r>
      <w:r w:rsidR="001401FA" w:rsidRPr="008E6A6E">
        <w:rPr>
          <w:rFonts w:asciiTheme="minorHAnsi" w:hAnsiTheme="minorHAnsi" w:cstheme="minorHAnsi"/>
          <w:sz w:val="22"/>
          <w:szCs w:val="22"/>
        </w:rPr>
        <w:t>project in a</w:t>
      </w:r>
    </w:p>
    <w:p w:rsidR="001401FA" w:rsidRPr="008E6A6E" w:rsidRDefault="00562B83" w:rsidP="009E1E2A">
      <w:pPr>
        <w:ind w:left="-270" w:right="-90" w:hanging="180"/>
        <w:jc w:val="both"/>
        <w:rPr>
          <w:rFonts w:asciiTheme="minorHAnsi" w:hAnsiTheme="minorHAnsi" w:cstheme="minorHAnsi"/>
          <w:sz w:val="22"/>
          <w:szCs w:val="22"/>
        </w:rPr>
      </w:pPr>
      <w:r w:rsidRPr="008E6A6E">
        <w:rPr>
          <w:rFonts w:asciiTheme="minorHAnsi" w:hAnsiTheme="minorHAnsi" w:cstheme="minorHAnsi"/>
          <w:sz w:val="22"/>
          <w:szCs w:val="22"/>
        </w:rPr>
        <w:t>structured manner so that the knowledge generated can be easily shared and re-used by other Merc</w:t>
      </w:r>
      <w:r w:rsidR="001401FA" w:rsidRPr="008E6A6E">
        <w:rPr>
          <w:rFonts w:asciiTheme="minorHAnsi" w:hAnsiTheme="minorHAnsi" w:cstheme="minorHAnsi"/>
          <w:sz w:val="22"/>
          <w:szCs w:val="22"/>
        </w:rPr>
        <w:t>k</w:t>
      </w:r>
    </w:p>
    <w:p w:rsidR="001401FA" w:rsidRPr="008E6A6E" w:rsidRDefault="00562B83" w:rsidP="009E1E2A">
      <w:pPr>
        <w:ind w:left="-270" w:right="-90" w:hanging="180"/>
        <w:jc w:val="both"/>
        <w:rPr>
          <w:rFonts w:asciiTheme="minorHAnsi" w:hAnsiTheme="minorHAnsi" w:cstheme="minorHAnsi"/>
          <w:sz w:val="22"/>
          <w:szCs w:val="22"/>
          <w:shd w:val="clear" w:color="auto" w:fill="FFFFFF"/>
        </w:rPr>
      </w:pPr>
      <w:r w:rsidRPr="008E6A6E">
        <w:rPr>
          <w:rFonts w:asciiTheme="minorHAnsi" w:hAnsiTheme="minorHAnsi" w:cstheme="minorHAnsi"/>
          <w:sz w:val="22"/>
          <w:szCs w:val="22"/>
        </w:rPr>
        <w:t>scientists.</w:t>
      </w:r>
      <w:r w:rsidR="00CD6E18" w:rsidRPr="008E6A6E">
        <w:rPr>
          <w:rFonts w:asciiTheme="minorHAnsi" w:hAnsiTheme="minorHAnsi" w:cstheme="minorHAnsi"/>
          <w:sz w:val="22"/>
          <w:szCs w:val="22"/>
        </w:rPr>
        <w:t xml:space="preserve"> </w:t>
      </w:r>
      <w:r w:rsidRPr="008E6A6E">
        <w:rPr>
          <w:rFonts w:asciiTheme="minorHAnsi" w:hAnsiTheme="minorHAnsi" w:cstheme="minorHAnsi"/>
          <w:sz w:val="22"/>
          <w:szCs w:val="22"/>
          <w:shd w:val="clear" w:color="auto" w:fill="FFFFFF"/>
        </w:rPr>
        <w:t>The aim is to provide an intuitive web based system that signifi</w:t>
      </w:r>
      <w:r w:rsidR="001401FA" w:rsidRPr="008E6A6E">
        <w:rPr>
          <w:rFonts w:asciiTheme="minorHAnsi" w:hAnsiTheme="minorHAnsi" w:cstheme="minorHAnsi"/>
          <w:sz w:val="22"/>
          <w:szCs w:val="22"/>
          <w:shd w:val="clear" w:color="auto" w:fill="FFFFFF"/>
        </w:rPr>
        <w:t>cantly speeds up the generation</w:t>
      </w:r>
    </w:p>
    <w:p w:rsidR="00562B83" w:rsidRPr="008E6A6E" w:rsidRDefault="00562B83" w:rsidP="009E1E2A">
      <w:pPr>
        <w:ind w:left="-270" w:right="-90" w:hanging="180"/>
        <w:jc w:val="both"/>
        <w:rPr>
          <w:rFonts w:asciiTheme="minorHAnsi" w:hAnsiTheme="minorHAnsi" w:cstheme="minorHAnsi"/>
          <w:sz w:val="22"/>
          <w:szCs w:val="22"/>
        </w:rPr>
      </w:pPr>
      <w:r w:rsidRPr="008E6A6E">
        <w:rPr>
          <w:rFonts w:asciiTheme="minorHAnsi" w:hAnsiTheme="minorHAnsi" w:cstheme="minorHAnsi"/>
          <w:sz w:val="22"/>
          <w:szCs w:val="22"/>
          <w:shd w:val="clear" w:color="auto" w:fill="FFFFFF"/>
        </w:rPr>
        <w:t>and sharing of reports that are created during the drug discovery process.</w:t>
      </w:r>
      <w:r w:rsidR="00010C0A" w:rsidRPr="008E6A6E">
        <w:rPr>
          <w:rFonts w:asciiTheme="minorHAnsi" w:hAnsiTheme="minorHAnsi" w:cstheme="minorHAnsi"/>
          <w:sz w:val="22"/>
          <w:szCs w:val="22"/>
          <w:shd w:val="clear" w:color="auto" w:fill="FFFFFF"/>
        </w:rPr>
        <w:t xml:space="preserve"> </w:t>
      </w:r>
    </w:p>
    <w:p w:rsidR="00562B83" w:rsidRPr="008E6A6E" w:rsidRDefault="00562B83" w:rsidP="009E1E2A">
      <w:pPr>
        <w:ind w:left="-450" w:right="-86" w:hanging="180"/>
        <w:contextualSpacing/>
        <w:rPr>
          <w:rFonts w:asciiTheme="minorHAnsi" w:hAnsiTheme="minorHAnsi" w:cstheme="minorHAnsi"/>
          <w:b/>
          <w:sz w:val="22"/>
          <w:szCs w:val="22"/>
        </w:rPr>
      </w:pPr>
    </w:p>
    <w:p w:rsidR="009E1E2A" w:rsidRPr="008E6A6E" w:rsidRDefault="00562B83" w:rsidP="009E1E2A">
      <w:pPr>
        <w:ind w:left="-270" w:right="-86" w:hanging="180"/>
        <w:contextualSpacing/>
        <w:jc w:val="both"/>
        <w:rPr>
          <w:rFonts w:asciiTheme="minorHAnsi" w:hAnsiTheme="minorHAnsi" w:cstheme="minorHAnsi"/>
          <w:sz w:val="22"/>
          <w:szCs w:val="22"/>
          <w:u w:val="single"/>
        </w:rPr>
      </w:pPr>
      <w:r w:rsidRPr="008E6A6E">
        <w:rPr>
          <w:rFonts w:asciiTheme="minorHAnsi" w:hAnsiTheme="minorHAnsi" w:cstheme="minorHAnsi"/>
          <w:b/>
          <w:sz w:val="22"/>
          <w:szCs w:val="22"/>
          <w:u w:val="single"/>
        </w:rPr>
        <w:t>Responsibilities</w:t>
      </w:r>
      <w:r w:rsidRPr="008E6A6E">
        <w:rPr>
          <w:rFonts w:asciiTheme="minorHAnsi" w:hAnsiTheme="minorHAnsi" w:cstheme="minorHAnsi"/>
          <w:sz w:val="22"/>
          <w:szCs w:val="22"/>
          <w:u w:val="single"/>
        </w:rPr>
        <w:t>:</w:t>
      </w:r>
    </w:p>
    <w:p w:rsidR="009E1E2A" w:rsidRPr="008E6A6E" w:rsidRDefault="000341BA" w:rsidP="009E1E2A">
      <w:pPr>
        <w:ind w:left="-270" w:right="-86" w:hanging="180"/>
        <w:contextualSpacing/>
        <w:jc w:val="both"/>
        <w:rPr>
          <w:rFonts w:asciiTheme="minorHAnsi" w:hAnsiTheme="minorHAnsi" w:cstheme="minorHAnsi"/>
          <w:sz w:val="22"/>
          <w:szCs w:val="22"/>
        </w:rPr>
      </w:pPr>
      <w:r w:rsidRPr="008E6A6E">
        <w:rPr>
          <w:rFonts w:asciiTheme="minorHAnsi" w:hAnsiTheme="minorHAnsi" w:cstheme="minorHAnsi"/>
          <w:sz w:val="22"/>
          <w:szCs w:val="22"/>
        </w:rPr>
        <w:t>Worked as a primary developer for building an application to store</w:t>
      </w:r>
      <w:r w:rsidR="00F55958" w:rsidRPr="008E6A6E">
        <w:rPr>
          <w:rFonts w:asciiTheme="minorHAnsi" w:hAnsiTheme="minorHAnsi" w:cstheme="minorHAnsi"/>
          <w:sz w:val="22"/>
          <w:szCs w:val="22"/>
        </w:rPr>
        <w:t>/collect</w:t>
      </w:r>
      <w:r w:rsidR="00806D07" w:rsidRPr="008E6A6E">
        <w:rPr>
          <w:rFonts w:asciiTheme="minorHAnsi" w:hAnsiTheme="minorHAnsi" w:cstheme="minorHAnsi"/>
          <w:sz w:val="22"/>
          <w:szCs w:val="22"/>
        </w:rPr>
        <w:t xml:space="preserve"> and share</w:t>
      </w:r>
      <w:r w:rsidRPr="008E6A6E">
        <w:rPr>
          <w:rFonts w:asciiTheme="minorHAnsi" w:hAnsiTheme="minorHAnsi" w:cstheme="minorHAnsi"/>
          <w:sz w:val="22"/>
          <w:szCs w:val="22"/>
        </w:rPr>
        <w:t xml:space="preserve"> </w:t>
      </w:r>
      <w:r w:rsidR="009E1E2A" w:rsidRPr="008E6A6E">
        <w:rPr>
          <w:rFonts w:asciiTheme="minorHAnsi" w:hAnsiTheme="minorHAnsi" w:cstheme="minorHAnsi"/>
          <w:sz w:val="22"/>
          <w:szCs w:val="22"/>
        </w:rPr>
        <w:t>scientific knowledge across the</w:t>
      </w:r>
    </w:p>
    <w:p w:rsidR="009E1E2A" w:rsidRPr="008E6A6E" w:rsidRDefault="000341BA" w:rsidP="009E1E2A">
      <w:pPr>
        <w:ind w:left="-270" w:right="-86" w:hanging="180"/>
        <w:contextualSpacing/>
        <w:jc w:val="both"/>
        <w:rPr>
          <w:rFonts w:asciiTheme="minorHAnsi" w:hAnsiTheme="minorHAnsi" w:cstheme="minorHAnsi"/>
          <w:sz w:val="22"/>
          <w:szCs w:val="22"/>
        </w:rPr>
      </w:pPr>
      <w:r w:rsidRPr="008E6A6E">
        <w:rPr>
          <w:rFonts w:asciiTheme="minorHAnsi" w:hAnsiTheme="minorHAnsi" w:cstheme="minorHAnsi"/>
          <w:sz w:val="22"/>
          <w:szCs w:val="22"/>
        </w:rPr>
        <w:t xml:space="preserve">departments </w:t>
      </w:r>
      <w:r w:rsidR="00F55958" w:rsidRPr="008E6A6E">
        <w:rPr>
          <w:rFonts w:asciiTheme="minorHAnsi" w:hAnsiTheme="minorHAnsi" w:cstheme="minorHAnsi"/>
          <w:sz w:val="22"/>
          <w:szCs w:val="22"/>
        </w:rPr>
        <w:t>using Python/Django backend and using Aurelia JS to build an Intuitive fro</w:t>
      </w:r>
      <w:r w:rsidR="009E1E2A" w:rsidRPr="008E6A6E">
        <w:rPr>
          <w:rFonts w:asciiTheme="minorHAnsi" w:hAnsiTheme="minorHAnsi" w:cstheme="minorHAnsi"/>
          <w:sz w:val="22"/>
          <w:szCs w:val="22"/>
        </w:rPr>
        <w:t>nt end to answer the questions,</w:t>
      </w:r>
    </w:p>
    <w:p w:rsidR="009E1E2A" w:rsidRPr="008E6A6E" w:rsidRDefault="00F55958" w:rsidP="009E1E2A">
      <w:pPr>
        <w:ind w:left="-270" w:right="-86" w:hanging="180"/>
        <w:contextualSpacing/>
        <w:jc w:val="both"/>
        <w:rPr>
          <w:rFonts w:asciiTheme="minorHAnsi" w:hAnsiTheme="minorHAnsi" w:cstheme="minorHAnsi"/>
          <w:sz w:val="22"/>
          <w:szCs w:val="22"/>
        </w:rPr>
      </w:pPr>
      <w:r w:rsidRPr="008E6A6E">
        <w:rPr>
          <w:rFonts w:asciiTheme="minorHAnsi" w:hAnsiTheme="minorHAnsi" w:cstheme="minorHAnsi"/>
          <w:sz w:val="22"/>
          <w:szCs w:val="22"/>
        </w:rPr>
        <w:t xml:space="preserve">generate reports, collect data </w:t>
      </w:r>
      <w:r w:rsidR="00806D07" w:rsidRPr="008E6A6E">
        <w:rPr>
          <w:rFonts w:asciiTheme="minorHAnsi" w:hAnsiTheme="minorHAnsi" w:cstheme="minorHAnsi"/>
          <w:sz w:val="22"/>
          <w:szCs w:val="22"/>
        </w:rPr>
        <w:t>(</w:t>
      </w:r>
      <w:r w:rsidRPr="008E6A6E">
        <w:rPr>
          <w:rFonts w:asciiTheme="minorHAnsi" w:hAnsiTheme="minorHAnsi" w:cstheme="minorHAnsi"/>
          <w:sz w:val="22"/>
          <w:szCs w:val="22"/>
        </w:rPr>
        <w:t>or</w:t>
      </w:r>
      <w:r w:rsidR="00806D07" w:rsidRPr="008E6A6E">
        <w:rPr>
          <w:rFonts w:asciiTheme="minorHAnsi" w:hAnsiTheme="minorHAnsi" w:cstheme="minorHAnsi"/>
          <w:sz w:val="22"/>
          <w:szCs w:val="22"/>
        </w:rPr>
        <w:t>)</w:t>
      </w:r>
      <w:r w:rsidRPr="008E6A6E">
        <w:rPr>
          <w:rFonts w:asciiTheme="minorHAnsi" w:hAnsiTheme="minorHAnsi" w:cstheme="minorHAnsi"/>
          <w:sz w:val="22"/>
          <w:szCs w:val="22"/>
        </w:rPr>
        <w:t xml:space="preserve"> visualize the data. </w:t>
      </w:r>
      <w:r w:rsidR="00806D07" w:rsidRPr="008E6A6E">
        <w:rPr>
          <w:rFonts w:asciiTheme="minorHAnsi" w:hAnsiTheme="minorHAnsi" w:cstheme="minorHAnsi"/>
          <w:sz w:val="22"/>
          <w:szCs w:val="22"/>
        </w:rPr>
        <w:t>Used Redis as the in-memory database to</w:t>
      </w:r>
      <w:r w:rsidR="009E1E2A" w:rsidRPr="008E6A6E">
        <w:rPr>
          <w:rFonts w:asciiTheme="minorHAnsi" w:hAnsiTheme="minorHAnsi" w:cstheme="minorHAnsi"/>
          <w:sz w:val="22"/>
          <w:szCs w:val="22"/>
        </w:rPr>
        <w:t xml:space="preserve"> speed up the search of</w:t>
      </w:r>
    </w:p>
    <w:p w:rsidR="009E1E2A" w:rsidRPr="008E6A6E" w:rsidRDefault="00806D07" w:rsidP="009E1E2A">
      <w:pPr>
        <w:ind w:left="-270" w:right="-86" w:hanging="180"/>
        <w:contextualSpacing/>
        <w:jc w:val="both"/>
        <w:rPr>
          <w:rFonts w:asciiTheme="minorHAnsi" w:hAnsiTheme="minorHAnsi" w:cstheme="minorHAnsi"/>
          <w:sz w:val="22"/>
          <w:szCs w:val="22"/>
        </w:rPr>
      </w:pPr>
      <w:r w:rsidRPr="008E6A6E">
        <w:rPr>
          <w:rFonts w:asciiTheme="minorHAnsi" w:hAnsiTheme="minorHAnsi" w:cstheme="minorHAnsi"/>
          <w:sz w:val="22"/>
          <w:szCs w:val="22"/>
        </w:rPr>
        <w:t>Gene/Indications(diseases) lookup.</w:t>
      </w:r>
      <w:r w:rsidR="00F55958" w:rsidRPr="008E6A6E">
        <w:rPr>
          <w:rFonts w:asciiTheme="minorHAnsi" w:hAnsiTheme="minorHAnsi" w:cstheme="minorHAnsi"/>
          <w:sz w:val="22"/>
          <w:szCs w:val="22"/>
        </w:rPr>
        <w:t xml:space="preserve"> </w:t>
      </w:r>
      <w:r w:rsidRPr="008E6A6E">
        <w:rPr>
          <w:rFonts w:asciiTheme="minorHAnsi" w:hAnsiTheme="minorHAnsi" w:cstheme="minorHAnsi"/>
          <w:sz w:val="22"/>
          <w:szCs w:val="22"/>
        </w:rPr>
        <w:t>Involved in gathering the requirements from the end users.</w:t>
      </w:r>
      <w:r w:rsidR="009E1E2A" w:rsidRPr="008E6A6E">
        <w:rPr>
          <w:rFonts w:asciiTheme="minorHAnsi" w:hAnsiTheme="minorHAnsi" w:cstheme="minorHAnsi"/>
          <w:sz w:val="22"/>
          <w:szCs w:val="22"/>
        </w:rPr>
        <w:t xml:space="preserve"> Used Microsoft Graph</w:t>
      </w:r>
    </w:p>
    <w:p w:rsidR="001C731D" w:rsidRPr="008E6A6E" w:rsidRDefault="00010C0A" w:rsidP="009E1E2A">
      <w:pPr>
        <w:ind w:left="-270" w:right="-86" w:hanging="180"/>
        <w:contextualSpacing/>
        <w:jc w:val="both"/>
        <w:rPr>
          <w:rFonts w:asciiTheme="minorHAnsi" w:hAnsiTheme="minorHAnsi" w:cstheme="minorHAnsi"/>
          <w:sz w:val="22"/>
          <w:szCs w:val="22"/>
          <w:u w:val="single"/>
        </w:rPr>
      </w:pPr>
      <w:r w:rsidRPr="008E6A6E">
        <w:rPr>
          <w:rFonts w:asciiTheme="minorHAnsi" w:hAnsiTheme="minorHAnsi" w:cstheme="minorHAnsi"/>
          <w:sz w:val="22"/>
          <w:szCs w:val="22"/>
        </w:rPr>
        <w:t>API’s to enable collaborative authoring of documents/research plans with in the application.</w:t>
      </w:r>
    </w:p>
    <w:p w:rsidR="00562B83" w:rsidRPr="008E6A6E" w:rsidRDefault="00562B83" w:rsidP="009E1E2A">
      <w:pPr>
        <w:ind w:right="-90"/>
        <w:jc w:val="both"/>
        <w:rPr>
          <w:rFonts w:asciiTheme="minorHAnsi" w:hAnsiTheme="minorHAnsi" w:cstheme="minorHAnsi"/>
          <w:b/>
          <w:sz w:val="22"/>
          <w:szCs w:val="22"/>
          <w:u w:val="single"/>
        </w:rPr>
      </w:pPr>
    </w:p>
    <w:p w:rsidR="0089181C" w:rsidRPr="008E6A6E" w:rsidRDefault="0089181C" w:rsidP="009E1E2A">
      <w:pPr>
        <w:ind w:left="-270" w:right="-90" w:hanging="180"/>
        <w:jc w:val="both"/>
        <w:rPr>
          <w:rFonts w:asciiTheme="minorHAnsi" w:hAnsiTheme="minorHAnsi" w:cstheme="minorHAnsi"/>
          <w:b/>
          <w:sz w:val="22"/>
          <w:szCs w:val="22"/>
          <w:u w:val="single"/>
        </w:rPr>
      </w:pPr>
      <w:r w:rsidRPr="008E6A6E">
        <w:rPr>
          <w:rFonts w:asciiTheme="minorHAnsi" w:hAnsiTheme="minorHAnsi" w:cstheme="minorHAnsi"/>
          <w:b/>
          <w:sz w:val="22"/>
          <w:szCs w:val="22"/>
          <w:u w:val="single"/>
        </w:rPr>
        <w:t xml:space="preserve">Environment: </w:t>
      </w:r>
      <w:r w:rsidR="009E1E2A" w:rsidRPr="008E6A6E">
        <w:rPr>
          <w:rFonts w:asciiTheme="minorHAnsi" w:hAnsiTheme="minorHAnsi" w:cstheme="minorHAnsi"/>
          <w:b/>
          <w:sz w:val="22"/>
          <w:szCs w:val="22"/>
          <w:u w:val="single"/>
        </w:rPr>
        <w:t xml:space="preserve"> </w:t>
      </w:r>
      <w:r w:rsidRPr="008E6A6E">
        <w:rPr>
          <w:rFonts w:asciiTheme="minorHAnsi" w:hAnsiTheme="minorHAnsi" w:cstheme="minorHAnsi"/>
          <w:sz w:val="22"/>
          <w:szCs w:val="22"/>
        </w:rPr>
        <w:t>Python, Django, PostgreSQL, Aurelia JS, HTML 5, Pdf JS, Annotator JS, Git, Jenkins, Redis</w:t>
      </w:r>
      <w:r w:rsidR="00635F6E" w:rsidRPr="008E6A6E">
        <w:rPr>
          <w:rFonts w:asciiTheme="minorHAnsi" w:hAnsiTheme="minorHAnsi" w:cstheme="minorHAnsi"/>
          <w:sz w:val="22"/>
          <w:szCs w:val="22"/>
        </w:rPr>
        <w:t>, AWS</w:t>
      </w:r>
    </w:p>
    <w:p w:rsidR="0089181C" w:rsidRPr="008E6A6E" w:rsidRDefault="0089181C" w:rsidP="009E1E2A">
      <w:pPr>
        <w:ind w:left="-270" w:right="-90" w:hanging="180"/>
        <w:jc w:val="both"/>
        <w:rPr>
          <w:rFonts w:asciiTheme="minorHAnsi" w:hAnsiTheme="minorHAnsi" w:cstheme="minorHAnsi"/>
          <w:b/>
          <w:sz w:val="22"/>
          <w:szCs w:val="22"/>
          <w:u w:val="single"/>
        </w:rPr>
      </w:pPr>
    </w:p>
    <w:p w:rsidR="00394126" w:rsidRPr="008E6A6E" w:rsidRDefault="00394126" w:rsidP="009E1E2A">
      <w:pPr>
        <w:ind w:left="-270" w:right="-90" w:hanging="180"/>
        <w:jc w:val="both"/>
        <w:rPr>
          <w:rFonts w:asciiTheme="minorHAnsi" w:hAnsiTheme="minorHAnsi" w:cstheme="minorHAnsi"/>
          <w:sz w:val="22"/>
          <w:szCs w:val="22"/>
        </w:rPr>
      </w:pPr>
      <w:r w:rsidRPr="008E6A6E">
        <w:rPr>
          <w:rFonts w:asciiTheme="minorHAnsi" w:hAnsiTheme="minorHAnsi" w:cstheme="minorHAnsi"/>
          <w:b/>
          <w:sz w:val="22"/>
          <w:szCs w:val="22"/>
          <w:u w:val="single"/>
        </w:rPr>
        <w:t>Project Description</w:t>
      </w:r>
      <w:r w:rsidR="00052D60" w:rsidRPr="008E6A6E">
        <w:rPr>
          <w:rFonts w:asciiTheme="minorHAnsi" w:hAnsiTheme="minorHAnsi" w:cstheme="minorHAnsi"/>
          <w:b/>
          <w:sz w:val="22"/>
          <w:szCs w:val="22"/>
          <w:u w:val="single"/>
        </w:rPr>
        <w:t xml:space="preserve"> 2</w:t>
      </w:r>
      <w:r w:rsidRPr="008E6A6E">
        <w:rPr>
          <w:rFonts w:asciiTheme="minorHAnsi" w:hAnsiTheme="minorHAnsi" w:cstheme="minorHAnsi"/>
          <w:b/>
          <w:sz w:val="22"/>
          <w:szCs w:val="22"/>
          <w:u w:val="single"/>
        </w:rPr>
        <w:t>:</w:t>
      </w:r>
      <w:r w:rsidRPr="008E6A6E">
        <w:rPr>
          <w:rFonts w:asciiTheme="minorHAnsi" w:hAnsiTheme="minorHAnsi" w:cstheme="minorHAnsi"/>
          <w:sz w:val="22"/>
          <w:szCs w:val="22"/>
        </w:rPr>
        <w:t> </w:t>
      </w:r>
    </w:p>
    <w:p w:rsidR="00394126" w:rsidRPr="008E6A6E" w:rsidRDefault="00394126" w:rsidP="009E1E2A">
      <w:pPr>
        <w:ind w:left="-270" w:right="-90" w:hanging="180"/>
        <w:jc w:val="both"/>
        <w:rPr>
          <w:rFonts w:asciiTheme="minorHAnsi" w:hAnsiTheme="minorHAnsi" w:cstheme="minorHAnsi"/>
          <w:sz w:val="22"/>
          <w:szCs w:val="22"/>
          <w:shd w:val="clear" w:color="auto" w:fill="FFFFFF"/>
        </w:rPr>
      </w:pPr>
      <w:r w:rsidRPr="008E6A6E">
        <w:rPr>
          <w:rFonts w:asciiTheme="minorHAnsi" w:hAnsiTheme="minorHAnsi" w:cstheme="minorHAnsi"/>
          <w:sz w:val="22"/>
          <w:szCs w:val="22"/>
          <w:shd w:val="clear" w:color="auto" w:fill="FFFFFF"/>
        </w:rPr>
        <w:t>Utopia Web is a web-based collaborative scientific literature reading system. It is based upon the open-source reading</w:t>
      </w:r>
    </w:p>
    <w:p w:rsidR="00806D07" w:rsidRPr="008E6A6E" w:rsidRDefault="00394126" w:rsidP="009E1E2A">
      <w:pPr>
        <w:ind w:left="-270" w:right="-90" w:hanging="180"/>
        <w:jc w:val="both"/>
        <w:rPr>
          <w:rFonts w:asciiTheme="minorHAnsi" w:hAnsiTheme="minorHAnsi" w:cstheme="minorHAnsi"/>
          <w:sz w:val="22"/>
          <w:szCs w:val="22"/>
          <w:shd w:val="clear" w:color="auto" w:fill="FFFFFF"/>
        </w:rPr>
      </w:pPr>
      <w:r w:rsidRPr="008E6A6E">
        <w:rPr>
          <w:rFonts w:asciiTheme="minorHAnsi" w:hAnsiTheme="minorHAnsi" w:cstheme="minorHAnsi"/>
          <w:sz w:val="22"/>
          <w:szCs w:val="22"/>
          <w:shd w:val="clear" w:color="auto" w:fill="FFFFFF"/>
        </w:rPr>
        <w:t>application, </w:t>
      </w:r>
      <w:r w:rsidRPr="008E6A6E">
        <w:rPr>
          <w:rFonts w:asciiTheme="minorHAnsi" w:hAnsiTheme="minorHAnsi" w:cstheme="minorHAnsi"/>
          <w:sz w:val="22"/>
          <w:szCs w:val="22"/>
        </w:rPr>
        <w:t>Utopia Docs</w:t>
      </w:r>
      <w:r w:rsidRPr="008E6A6E">
        <w:rPr>
          <w:rFonts w:asciiTheme="minorHAnsi" w:hAnsiTheme="minorHAnsi" w:cstheme="minorHAnsi"/>
          <w:sz w:val="22"/>
          <w:szCs w:val="22"/>
          <w:shd w:val="clear" w:color="auto" w:fill="FFFFFF"/>
        </w:rPr>
        <w:t xml:space="preserve"> with its functionality ported to be fully web based instead of a thick client. </w:t>
      </w:r>
      <w:r w:rsidR="001D2C2E" w:rsidRPr="008E6A6E">
        <w:rPr>
          <w:rFonts w:asciiTheme="minorHAnsi" w:hAnsiTheme="minorHAnsi" w:cstheme="minorHAnsi"/>
          <w:sz w:val="22"/>
          <w:szCs w:val="22"/>
          <w:shd w:val="clear" w:color="auto" w:fill="FFFFFF"/>
        </w:rPr>
        <w:t>The main purpose</w:t>
      </w:r>
    </w:p>
    <w:p w:rsidR="00806D07" w:rsidRPr="008E6A6E" w:rsidRDefault="001D2C2E" w:rsidP="009E1E2A">
      <w:pPr>
        <w:ind w:left="-270" w:right="-90" w:hanging="180"/>
        <w:jc w:val="both"/>
        <w:rPr>
          <w:rFonts w:asciiTheme="minorHAnsi" w:hAnsiTheme="minorHAnsi" w:cstheme="minorHAnsi"/>
          <w:sz w:val="22"/>
          <w:szCs w:val="22"/>
        </w:rPr>
      </w:pPr>
      <w:r w:rsidRPr="008E6A6E">
        <w:rPr>
          <w:rFonts w:asciiTheme="minorHAnsi" w:hAnsiTheme="minorHAnsi" w:cstheme="minorHAnsi"/>
          <w:sz w:val="22"/>
          <w:szCs w:val="22"/>
          <w:shd w:val="clear" w:color="auto" w:fill="FFFFFF"/>
        </w:rPr>
        <w:t xml:space="preserve">is to </w:t>
      </w:r>
      <w:r w:rsidR="00394126" w:rsidRPr="008E6A6E">
        <w:rPr>
          <w:rFonts w:asciiTheme="minorHAnsi" w:hAnsiTheme="minorHAnsi" w:cstheme="minorHAnsi"/>
          <w:sz w:val="22"/>
          <w:szCs w:val="22"/>
        </w:rPr>
        <w:t>Build an inform</w:t>
      </w:r>
      <w:r w:rsidRPr="008E6A6E">
        <w:rPr>
          <w:rFonts w:asciiTheme="minorHAnsi" w:hAnsiTheme="minorHAnsi" w:cstheme="minorHAnsi"/>
          <w:sz w:val="22"/>
          <w:szCs w:val="22"/>
        </w:rPr>
        <w:t>ation</w:t>
      </w:r>
      <w:r w:rsidR="004D0851" w:rsidRPr="008E6A6E">
        <w:rPr>
          <w:rFonts w:asciiTheme="minorHAnsi" w:hAnsiTheme="minorHAnsi" w:cstheme="minorHAnsi"/>
          <w:sz w:val="22"/>
          <w:szCs w:val="22"/>
          <w:shd w:val="clear" w:color="auto" w:fill="FFFFFF"/>
        </w:rPr>
        <w:t xml:space="preserve"> </w:t>
      </w:r>
      <w:r w:rsidR="00394126" w:rsidRPr="008E6A6E">
        <w:rPr>
          <w:rFonts w:asciiTheme="minorHAnsi" w:hAnsiTheme="minorHAnsi" w:cstheme="minorHAnsi"/>
          <w:sz w:val="22"/>
          <w:szCs w:val="22"/>
        </w:rPr>
        <w:t>repository (encyclopedia)</w:t>
      </w:r>
      <w:r w:rsidRPr="008E6A6E">
        <w:rPr>
          <w:rFonts w:asciiTheme="minorHAnsi" w:hAnsiTheme="minorHAnsi" w:cstheme="minorHAnsi"/>
          <w:sz w:val="22"/>
          <w:szCs w:val="22"/>
        </w:rPr>
        <w:t xml:space="preserve"> </w:t>
      </w:r>
      <w:r w:rsidR="00394126" w:rsidRPr="008E6A6E">
        <w:rPr>
          <w:rFonts w:asciiTheme="minorHAnsi" w:hAnsiTheme="minorHAnsi" w:cstheme="minorHAnsi"/>
          <w:sz w:val="22"/>
          <w:szCs w:val="22"/>
        </w:rPr>
        <w:t>of targets that has been or will be evaluated and/or pursued by</w:t>
      </w:r>
    </w:p>
    <w:p w:rsidR="00806D07" w:rsidRPr="008E6A6E" w:rsidRDefault="00394126" w:rsidP="009E1E2A">
      <w:pPr>
        <w:ind w:left="-270" w:right="-90" w:hanging="180"/>
        <w:jc w:val="both"/>
        <w:rPr>
          <w:rFonts w:asciiTheme="minorHAnsi" w:hAnsiTheme="minorHAnsi" w:cstheme="minorHAnsi"/>
          <w:sz w:val="22"/>
          <w:szCs w:val="22"/>
        </w:rPr>
      </w:pPr>
      <w:r w:rsidRPr="008E6A6E">
        <w:rPr>
          <w:rFonts w:asciiTheme="minorHAnsi" w:hAnsiTheme="minorHAnsi" w:cstheme="minorHAnsi"/>
          <w:sz w:val="22"/>
          <w:szCs w:val="22"/>
        </w:rPr>
        <w:t xml:space="preserve">Merck which </w:t>
      </w:r>
      <w:r w:rsidR="001D2C2E" w:rsidRPr="008E6A6E">
        <w:rPr>
          <w:rFonts w:asciiTheme="minorHAnsi" w:hAnsiTheme="minorHAnsi" w:cstheme="minorHAnsi"/>
          <w:sz w:val="22"/>
          <w:szCs w:val="22"/>
        </w:rPr>
        <w:t>can be</w:t>
      </w:r>
      <w:r w:rsidR="004D0851" w:rsidRPr="008E6A6E">
        <w:rPr>
          <w:rFonts w:asciiTheme="minorHAnsi" w:hAnsiTheme="minorHAnsi" w:cstheme="minorHAnsi"/>
          <w:sz w:val="22"/>
          <w:szCs w:val="22"/>
          <w:shd w:val="clear" w:color="auto" w:fill="FFFFFF"/>
        </w:rPr>
        <w:t xml:space="preserve"> </w:t>
      </w:r>
      <w:r w:rsidRPr="008E6A6E">
        <w:rPr>
          <w:rFonts w:asciiTheme="minorHAnsi" w:hAnsiTheme="minorHAnsi" w:cstheme="minorHAnsi"/>
          <w:sz w:val="22"/>
          <w:szCs w:val="22"/>
        </w:rPr>
        <w:t>easily mined, allows for</w:t>
      </w:r>
      <w:r w:rsidR="001D2C2E" w:rsidRPr="008E6A6E">
        <w:rPr>
          <w:rFonts w:asciiTheme="minorHAnsi" w:hAnsiTheme="minorHAnsi" w:cstheme="minorHAnsi"/>
          <w:sz w:val="22"/>
          <w:szCs w:val="22"/>
        </w:rPr>
        <w:t xml:space="preserve"> </w:t>
      </w:r>
      <w:r w:rsidRPr="008E6A6E">
        <w:rPr>
          <w:rFonts w:asciiTheme="minorHAnsi" w:hAnsiTheme="minorHAnsi" w:cstheme="minorHAnsi"/>
          <w:sz w:val="22"/>
          <w:szCs w:val="22"/>
        </w:rPr>
        <w:t xml:space="preserve">collaborative knowledge capture and updates and can be </w:t>
      </w:r>
      <w:r w:rsidR="001D2C2E" w:rsidRPr="008E6A6E">
        <w:rPr>
          <w:rFonts w:asciiTheme="minorHAnsi" w:hAnsiTheme="minorHAnsi" w:cstheme="minorHAnsi"/>
          <w:sz w:val="22"/>
          <w:szCs w:val="22"/>
        </w:rPr>
        <w:t>accessed</w:t>
      </w:r>
    </w:p>
    <w:p w:rsidR="00394126" w:rsidRPr="008E6A6E" w:rsidRDefault="001D2C2E" w:rsidP="009E1E2A">
      <w:pPr>
        <w:ind w:left="-270" w:right="-90" w:hanging="180"/>
        <w:jc w:val="both"/>
        <w:rPr>
          <w:rFonts w:asciiTheme="minorHAnsi" w:hAnsiTheme="minorHAnsi" w:cstheme="minorHAnsi"/>
          <w:sz w:val="22"/>
          <w:szCs w:val="22"/>
          <w:shd w:val="clear" w:color="auto" w:fill="FFFFFF"/>
          <w:lang w:eastAsia="ar-SA"/>
        </w:rPr>
      </w:pPr>
      <w:r w:rsidRPr="008E6A6E">
        <w:rPr>
          <w:rFonts w:asciiTheme="minorHAnsi" w:hAnsiTheme="minorHAnsi" w:cstheme="minorHAnsi"/>
          <w:sz w:val="22"/>
          <w:szCs w:val="22"/>
        </w:rPr>
        <w:t>intuitively for use by</w:t>
      </w:r>
      <w:r w:rsidR="004D0851" w:rsidRPr="008E6A6E">
        <w:rPr>
          <w:rFonts w:asciiTheme="minorHAnsi" w:hAnsiTheme="minorHAnsi" w:cstheme="minorHAnsi"/>
          <w:sz w:val="22"/>
          <w:szCs w:val="22"/>
          <w:shd w:val="clear" w:color="auto" w:fill="FFFFFF"/>
        </w:rPr>
        <w:t xml:space="preserve"> </w:t>
      </w:r>
      <w:r w:rsidR="00394126" w:rsidRPr="008E6A6E">
        <w:rPr>
          <w:rFonts w:asciiTheme="minorHAnsi" w:hAnsiTheme="minorHAnsi" w:cstheme="minorHAnsi"/>
          <w:sz w:val="22"/>
          <w:szCs w:val="22"/>
        </w:rPr>
        <w:t>researchers.</w:t>
      </w:r>
    </w:p>
    <w:p w:rsidR="00394126" w:rsidRPr="008E6A6E" w:rsidRDefault="00394126" w:rsidP="009E1E2A">
      <w:pPr>
        <w:ind w:right="-86"/>
        <w:contextualSpacing/>
        <w:rPr>
          <w:rFonts w:asciiTheme="minorHAnsi" w:hAnsiTheme="minorHAnsi" w:cstheme="minorHAnsi"/>
          <w:b/>
          <w:sz w:val="22"/>
          <w:szCs w:val="22"/>
        </w:rPr>
      </w:pPr>
    </w:p>
    <w:p w:rsidR="009E1E2A" w:rsidRPr="008E6A6E" w:rsidRDefault="00394126" w:rsidP="009E1E2A">
      <w:pPr>
        <w:ind w:left="-270" w:right="-86" w:hanging="180"/>
        <w:contextualSpacing/>
        <w:jc w:val="both"/>
        <w:rPr>
          <w:rFonts w:asciiTheme="minorHAnsi" w:hAnsiTheme="minorHAnsi" w:cstheme="minorHAnsi"/>
          <w:sz w:val="22"/>
          <w:szCs w:val="22"/>
          <w:u w:val="single"/>
        </w:rPr>
      </w:pPr>
      <w:r w:rsidRPr="008E6A6E">
        <w:rPr>
          <w:rFonts w:asciiTheme="minorHAnsi" w:hAnsiTheme="minorHAnsi" w:cstheme="minorHAnsi"/>
          <w:b/>
          <w:sz w:val="22"/>
          <w:szCs w:val="22"/>
          <w:u w:val="single"/>
        </w:rPr>
        <w:lastRenderedPageBreak/>
        <w:t>Responsibilities</w:t>
      </w:r>
      <w:r w:rsidRPr="008E6A6E">
        <w:rPr>
          <w:rFonts w:asciiTheme="minorHAnsi" w:hAnsiTheme="minorHAnsi" w:cstheme="minorHAnsi"/>
          <w:sz w:val="22"/>
          <w:szCs w:val="22"/>
          <w:u w:val="single"/>
        </w:rPr>
        <w:t>:</w:t>
      </w:r>
    </w:p>
    <w:p w:rsidR="009E1E2A" w:rsidRPr="008E6A6E" w:rsidRDefault="00010C0A" w:rsidP="009E1E2A">
      <w:pPr>
        <w:ind w:left="-270" w:right="-86" w:hanging="180"/>
        <w:contextualSpacing/>
        <w:jc w:val="both"/>
        <w:rPr>
          <w:rFonts w:asciiTheme="minorHAnsi" w:hAnsiTheme="minorHAnsi" w:cstheme="minorHAnsi"/>
          <w:sz w:val="22"/>
          <w:szCs w:val="22"/>
        </w:rPr>
      </w:pPr>
      <w:r w:rsidRPr="008E6A6E">
        <w:rPr>
          <w:rFonts w:asciiTheme="minorHAnsi" w:hAnsiTheme="minorHAnsi" w:cstheme="minorHAnsi"/>
          <w:sz w:val="22"/>
          <w:szCs w:val="22"/>
        </w:rPr>
        <w:t>Worked as a lead to</w:t>
      </w:r>
      <w:r w:rsidR="00243508" w:rsidRPr="008E6A6E">
        <w:rPr>
          <w:rFonts w:asciiTheme="minorHAnsi" w:hAnsiTheme="minorHAnsi" w:cstheme="minorHAnsi"/>
          <w:sz w:val="22"/>
          <w:szCs w:val="22"/>
        </w:rPr>
        <w:t xml:space="preserve"> </w:t>
      </w:r>
      <w:r w:rsidR="00AD5D63" w:rsidRPr="008E6A6E">
        <w:rPr>
          <w:rFonts w:asciiTheme="minorHAnsi" w:hAnsiTheme="minorHAnsi" w:cstheme="minorHAnsi"/>
          <w:sz w:val="22"/>
          <w:szCs w:val="22"/>
        </w:rPr>
        <w:t>Develop</w:t>
      </w:r>
      <w:r w:rsidR="00394126" w:rsidRPr="008E6A6E">
        <w:rPr>
          <w:rFonts w:asciiTheme="minorHAnsi" w:hAnsiTheme="minorHAnsi" w:cstheme="minorHAnsi"/>
          <w:sz w:val="22"/>
          <w:szCs w:val="22"/>
        </w:rPr>
        <w:t xml:space="preserve"> </w:t>
      </w:r>
      <w:r w:rsidRPr="008E6A6E">
        <w:rPr>
          <w:rFonts w:asciiTheme="minorHAnsi" w:hAnsiTheme="minorHAnsi" w:cstheme="minorHAnsi"/>
          <w:sz w:val="22"/>
          <w:szCs w:val="22"/>
        </w:rPr>
        <w:t>an inhouse web based literature r</w:t>
      </w:r>
      <w:r w:rsidR="009E1E2A" w:rsidRPr="008E6A6E">
        <w:rPr>
          <w:rFonts w:asciiTheme="minorHAnsi" w:hAnsiTheme="minorHAnsi" w:cstheme="minorHAnsi"/>
          <w:sz w:val="22"/>
          <w:szCs w:val="22"/>
        </w:rPr>
        <w:t>eading tool that can be used to</w:t>
      </w:r>
    </w:p>
    <w:p w:rsidR="009E1E2A" w:rsidRPr="008E6A6E" w:rsidRDefault="00010C0A" w:rsidP="009E1E2A">
      <w:pPr>
        <w:ind w:left="-270" w:right="-86" w:hanging="180"/>
        <w:contextualSpacing/>
        <w:jc w:val="both"/>
        <w:rPr>
          <w:rFonts w:asciiTheme="minorHAnsi" w:hAnsiTheme="minorHAnsi" w:cstheme="minorHAnsi"/>
          <w:sz w:val="22"/>
          <w:szCs w:val="22"/>
        </w:rPr>
      </w:pPr>
      <w:r w:rsidRPr="008E6A6E">
        <w:rPr>
          <w:rFonts w:asciiTheme="minorHAnsi" w:hAnsiTheme="minorHAnsi" w:cstheme="minorHAnsi"/>
          <w:sz w:val="22"/>
          <w:szCs w:val="22"/>
        </w:rPr>
        <w:t>read</w:t>
      </w:r>
      <w:r w:rsidR="007B57E8" w:rsidRPr="008E6A6E">
        <w:rPr>
          <w:rFonts w:asciiTheme="minorHAnsi" w:hAnsiTheme="minorHAnsi" w:cstheme="minorHAnsi"/>
          <w:sz w:val="22"/>
          <w:szCs w:val="22"/>
        </w:rPr>
        <w:t>/annotate/share/store</w:t>
      </w:r>
      <w:r w:rsidRPr="008E6A6E">
        <w:rPr>
          <w:rFonts w:asciiTheme="minorHAnsi" w:hAnsiTheme="minorHAnsi" w:cstheme="minorHAnsi"/>
          <w:sz w:val="22"/>
          <w:szCs w:val="22"/>
        </w:rPr>
        <w:t xml:space="preserve"> scientific literature</w:t>
      </w:r>
      <w:r w:rsidR="00394126" w:rsidRPr="008E6A6E">
        <w:rPr>
          <w:rFonts w:asciiTheme="minorHAnsi" w:hAnsiTheme="minorHAnsi" w:cstheme="minorHAnsi"/>
          <w:sz w:val="22"/>
          <w:szCs w:val="22"/>
        </w:rPr>
        <w:t xml:space="preserve"> </w:t>
      </w:r>
      <w:r w:rsidRPr="008E6A6E">
        <w:rPr>
          <w:rFonts w:asciiTheme="minorHAnsi" w:hAnsiTheme="minorHAnsi" w:cstheme="minorHAnsi"/>
          <w:sz w:val="22"/>
          <w:szCs w:val="22"/>
        </w:rPr>
        <w:t xml:space="preserve">from different sources like science direct, </w:t>
      </w:r>
      <w:r w:rsidR="007B57E8" w:rsidRPr="008E6A6E">
        <w:rPr>
          <w:rFonts w:asciiTheme="minorHAnsi" w:hAnsiTheme="minorHAnsi" w:cstheme="minorHAnsi"/>
          <w:sz w:val="22"/>
          <w:szCs w:val="22"/>
        </w:rPr>
        <w:t xml:space="preserve">PubMed etc. </w:t>
      </w:r>
      <w:r w:rsidR="009E1E2A" w:rsidRPr="008E6A6E">
        <w:rPr>
          <w:rFonts w:asciiTheme="minorHAnsi" w:hAnsiTheme="minorHAnsi" w:cstheme="minorHAnsi"/>
          <w:sz w:val="22"/>
          <w:szCs w:val="22"/>
        </w:rPr>
        <w:t>using</w:t>
      </w:r>
    </w:p>
    <w:p w:rsidR="009E1E2A" w:rsidRPr="008E6A6E" w:rsidRDefault="00394126" w:rsidP="009E1E2A">
      <w:pPr>
        <w:ind w:left="-270" w:right="-86" w:hanging="180"/>
        <w:contextualSpacing/>
        <w:jc w:val="both"/>
        <w:rPr>
          <w:rFonts w:asciiTheme="minorHAnsi" w:hAnsiTheme="minorHAnsi" w:cstheme="minorHAnsi"/>
          <w:sz w:val="22"/>
          <w:szCs w:val="22"/>
        </w:rPr>
      </w:pPr>
      <w:r w:rsidRPr="008E6A6E">
        <w:rPr>
          <w:rFonts w:asciiTheme="minorHAnsi" w:hAnsiTheme="minorHAnsi" w:cstheme="minorHAnsi"/>
          <w:sz w:val="22"/>
          <w:szCs w:val="22"/>
        </w:rPr>
        <w:t>Python</w:t>
      </w:r>
      <w:r w:rsidR="007B57E8" w:rsidRPr="008E6A6E">
        <w:rPr>
          <w:rFonts w:asciiTheme="minorHAnsi" w:hAnsiTheme="minorHAnsi" w:cstheme="minorHAnsi"/>
          <w:sz w:val="22"/>
          <w:szCs w:val="22"/>
        </w:rPr>
        <w:t>/</w:t>
      </w:r>
      <w:r w:rsidRPr="008E6A6E">
        <w:rPr>
          <w:rFonts w:asciiTheme="minorHAnsi" w:hAnsiTheme="minorHAnsi" w:cstheme="minorHAnsi"/>
          <w:sz w:val="22"/>
          <w:szCs w:val="22"/>
        </w:rPr>
        <w:t>Django</w:t>
      </w:r>
      <w:r w:rsidR="007B57E8" w:rsidRPr="008E6A6E">
        <w:rPr>
          <w:rFonts w:asciiTheme="minorHAnsi" w:hAnsiTheme="minorHAnsi" w:cstheme="minorHAnsi"/>
          <w:sz w:val="22"/>
          <w:szCs w:val="22"/>
        </w:rPr>
        <w:t xml:space="preserve"> as the backend and used Aurelia JS in the front-end. Built pdf reader into</w:t>
      </w:r>
      <w:r w:rsidR="009E1E2A" w:rsidRPr="008E6A6E">
        <w:rPr>
          <w:rFonts w:asciiTheme="minorHAnsi" w:hAnsiTheme="minorHAnsi" w:cstheme="minorHAnsi"/>
          <w:sz w:val="22"/>
          <w:szCs w:val="22"/>
        </w:rPr>
        <w:t xml:space="preserve"> the application by customizing</w:t>
      </w:r>
    </w:p>
    <w:p w:rsidR="009E1E2A" w:rsidRPr="008E6A6E" w:rsidRDefault="007B57E8" w:rsidP="009E1E2A">
      <w:pPr>
        <w:ind w:left="-270" w:right="-86" w:hanging="180"/>
        <w:contextualSpacing/>
        <w:jc w:val="both"/>
        <w:rPr>
          <w:rFonts w:asciiTheme="minorHAnsi" w:hAnsiTheme="minorHAnsi" w:cstheme="minorHAnsi"/>
          <w:sz w:val="22"/>
          <w:szCs w:val="22"/>
        </w:rPr>
      </w:pPr>
      <w:r w:rsidRPr="008E6A6E">
        <w:rPr>
          <w:rFonts w:asciiTheme="minorHAnsi" w:hAnsiTheme="minorHAnsi" w:cstheme="minorHAnsi"/>
          <w:sz w:val="22"/>
          <w:szCs w:val="22"/>
        </w:rPr>
        <w:t>pdf js library and ability to annotate the pdf’s using annotator js library. Built resolver in</w:t>
      </w:r>
      <w:r w:rsidR="009E1E2A" w:rsidRPr="008E6A6E">
        <w:rPr>
          <w:rFonts w:asciiTheme="minorHAnsi" w:hAnsiTheme="minorHAnsi" w:cstheme="minorHAnsi"/>
          <w:sz w:val="22"/>
          <w:szCs w:val="22"/>
        </w:rPr>
        <w:t xml:space="preserve"> python to connect to different</w:t>
      </w:r>
    </w:p>
    <w:p w:rsidR="00213CF9" w:rsidRPr="008E6A6E" w:rsidRDefault="007B57E8" w:rsidP="009E1E2A">
      <w:pPr>
        <w:ind w:left="-270" w:right="-86" w:hanging="180"/>
        <w:contextualSpacing/>
        <w:jc w:val="both"/>
        <w:rPr>
          <w:rFonts w:asciiTheme="minorHAnsi" w:hAnsiTheme="minorHAnsi" w:cstheme="minorHAnsi"/>
          <w:sz w:val="22"/>
          <w:szCs w:val="22"/>
          <w:u w:val="single"/>
        </w:rPr>
      </w:pPr>
      <w:r w:rsidRPr="008E6A6E">
        <w:rPr>
          <w:rFonts w:asciiTheme="minorHAnsi" w:hAnsiTheme="minorHAnsi" w:cstheme="minorHAnsi"/>
          <w:sz w:val="22"/>
          <w:szCs w:val="22"/>
        </w:rPr>
        <w:t>data sources to retrieve the data by passing the license information.</w:t>
      </w:r>
    </w:p>
    <w:p w:rsidR="00A44FF5" w:rsidRPr="008E6A6E" w:rsidRDefault="00A44FF5" w:rsidP="009E1E2A">
      <w:pPr>
        <w:ind w:right="-90"/>
        <w:jc w:val="both"/>
        <w:rPr>
          <w:rFonts w:asciiTheme="minorHAnsi" w:hAnsiTheme="minorHAnsi" w:cstheme="minorHAnsi"/>
          <w:sz w:val="22"/>
          <w:szCs w:val="22"/>
        </w:rPr>
      </w:pPr>
    </w:p>
    <w:p w:rsidR="0089181C" w:rsidRPr="008E6A6E" w:rsidRDefault="0089181C" w:rsidP="009E1E2A">
      <w:pPr>
        <w:ind w:left="-270" w:right="-90" w:hanging="180"/>
        <w:jc w:val="both"/>
        <w:rPr>
          <w:rFonts w:asciiTheme="minorHAnsi" w:hAnsiTheme="minorHAnsi" w:cstheme="minorHAnsi"/>
          <w:b/>
          <w:sz w:val="22"/>
          <w:szCs w:val="22"/>
          <w:u w:val="single"/>
        </w:rPr>
      </w:pPr>
      <w:r w:rsidRPr="008E6A6E">
        <w:rPr>
          <w:rFonts w:asciiTheme="minorHAnsi" w:hAnsiTheme="minorHAnsi" w:cstheme="minorHAnsi"/>
          <w:b/>
          <w:sz w:val="22"/>
          <w:szCs w:val="22"/>
          <w:u w:val="single"/>
        </w:rPr>
        <w:t xml:space="preserve">Environment: </w:t>
      </w:r>
      <w:r w:rsidR="009E1E2A" w:rsidRPr="008E6A6E">
        <w:rPr>
          <w:rFonts w:asciiTheme="minorHAnsi" w:hAnsiTheme="minorHAnsi" w:cstheme="minorHAnsi"/>
          <w:b/>
          <w:sz w:val="22"/>
          <w:szCs w:val="22"/>
          <w:u w:val="single"/>
        </w:rPr>
        <w:t xml:space="preserve"> </w:t>
      </w:r>
      <w:r w:rsidRPr="008E6A6E">
        <w:rPr>
          <w:rFonts w:asciiTheme="minorHAnsi" w:hAnsiTheme="minorHAnsi" w:cstheme="minorHAnsi"/>
          <w:sz w:val="22"/>
          <w:szCs w:val="22"/>
        </w:rPr>
        <w:t>Python, Django, PostgreSQL, Aurelia JS, HTML 5, Pdf JS, Annotator JS, Git, Jenkins, Redis</w:t>
      </w:r>
      <w:r w:rsidR="00635F6E" w:rsidRPr="008E6A6E">
        <w:rPr>
          <w:rFonts w:asciiTheme="minorHAnsi" w:hAnsiTheme="minorHAnsi" w:cstheme="minorHAnsi"/>
          <w:sz w:val="22"/>
          <w:szCs w:val="22"/>
        </w:rPr>
        <w:t>, AWS</w:t>
      </w:r>
    </w:p>
    <w:p w:rsidR="0089181C" w:rsidRPr="008E6A6E" w:rsidRDefault="0089181C" w:rsidP="009E1E2A">
      <w:pPr>
        <w:ind w:left="-270" w:right="-90" w:hanging="180"/>
        <w:jc w:val="both"/>
        <w:rPr>
          <w:rFonts w:asciiTheme="minorHAnsi" w:hAnsiTheme="minorHAnsi" w:cstheme="minorHAnsi"/>
          <w:b/>
          <w:sz w:val="22"/>
          <w:szCs w:val="22"/>
          <w:u w:val="single"/>
        </w:rPr>
      </w:pPr>
    </w:p>
    <w:p w:rsidR="007B57E8" w:rsidRPr="008E6A6E" w:rsidRDefault="007B57E8" w:rsidP="009E1E2A">
      <w:pPr>
        <w:ind w:left="-270" w:right="-90" w:hanging="180"/>
        <w:jc w:val="both"/>
        <w:rPr>
          <w:rFonts w:asciiTheme="minorHAnsi" w:hAnsiTheme="minorHAnsi" w:cstheme="minorHAnsi"/>
          <w:b/>
          <w:sz w:val="22"/>
          <w:szCs w:val="22"/>
          <w:u w:val="single"/>
        </w:rPr>
      </w:pPr>
      <w:r w:rsidRPr="008E6A6E">
        <w:rPr>
          <w:rFonts w:asciiTheme="minorHAnsi" w:hAnsiTheme="minorHAnsi" w:cstheme="minorHAnsi"/>
          <w:b/>
          <w:sz w:val="22"/>
          <w:szCs w:val="22"/>
          <w:u w:val="single"/>
        </w:rPr>
        <w:t>Project Description</w:t>
      </w:r>
      <w:r w:rsidR="00052D60" w:rsidRPr="008E6A6E">
        <w:rPr>
          <w:rFonts w:asciiTheme="minorHAnsi" w:hAnsiTheme="minorHAnsi" w:cstheme="minorHAnsi"/>
          <w:b/>
          <w:sz w:val="22"/>
          <w:szCs w:val="22"/>
          <w:u w:val="single"/>
        </w:rPr>
        <w:t xml:space="preserve"> 3</w:t>
      </w:r>
      <w:r w:rsidRPr="008E6A6E">
        <w:rPr>
          <w:rFonts w:asciiTheme="minorHAnsi" w:hAnsiTheme="minorHAnsi" w:cstheme="minorHAnsi"/>
          <w:b/>
          <w:sz w:val="22"/>
          <w:szCs w:val="22"/>
          <w:u w:val="single"/>
        </w:rPr>
        <w:t>:</w:t>
      </w:r>
    </w:p>
    <w:p w:rsidR="00F3282A" w:rsidRPr="008E6A6E" w:rsidRDefault="00F3282A" w:rsidP="009E1E2A">
      <w:pPr>
        <w:ind w:left="-270" w:right="-90" w:hanging="180"/>
        <w:rPr>
          <w:rFonts w:asciiTheme="minorHAnsi" w:hAnsiTheme="minorHAnsi" w:cstheme="minorHAnsi"/>
          <w:sz w:val="22"/>
          <w:szCs w:val="22"/>
          <w:shd w:val="clear" w:color="auto" w:fill="FFFFFF"/>
        </w:rPr>
      </w:pPr>
      <w:r w:rsidRPr="008E6A6E">
        <w:rPr>
          <w:rFonts w:asciiTheme="minorHAnsi" w:hAnsiTheme="minorHAnsi" w:cstheme="minorHAnsi"/>
          <w:sz w:val="22"/>
          <w:szCs w:val="22"/>
          <w:shd w:val="clear" w:color="auto" w:fill="FFFFFF"/>
        </w:rPr>
        <w:t xml:space="preserve">Genetics </w:t>
      </w:r>
      <w:r w:rsidR="00C92F45" w:rsidRPr="008E6A6E">
        <w:rPr>
          <w:rFonts w:asciiTheme="minorHAnsi" w:hAnsiTheme="minorHAnsi" w:cstheme="minorHAnsi"/>
          <w:sz w:val="22"/>
          <w:szCs w:val="22"/>
          <w:shd w:val="clear" w:color="auto" w:fill="FFFFFF"/>
        </w:rPr>
        <w:t>Database</w:t>
      </w:r>
      <w:r w:rsidR="007B57E8" w:rsidRPr="008E6A6E">
        <w:rPr>
          <w:rFonts w:asciiTheme="minorHAnsi" w:hAnsiTheme="minorHAnsi" w:cstheme="minorHAnsi"/>
          <w:sz w:val="22"/>
          <w:szCs w:val="22"/>
          <w:shd w:val="clear" w:color="auto" w:fill="FFFFFF"/>
        </w:rPr>
        <w:t xml:space="preserve"> is a compendium of carefully harmonized human genetic data, along with a user friendly data</w:t>
      </w:r>
      <w:r w:rsidR="00243508" w:rsidRPr="008E6A6E">
        <w:rPr>
          <w:rFonts w:asciiTheme="minorHAnsi" w:hAnsiTheme="minorHAnsi" w:cstheme="minorHAnsi"/>
          <w:sz w:val="22"/>
          <w:szCs w:val="22"/>
          <w:shd w:val="clear" w:color="auto" w:fill="FFFFFF"/>
        </w:rPr>
        <w:t xml:space="preserve"> </w:t>
      </w:r>
    </w:p>
    <w:p w:rsidR="007B57E8" w:rsidRPr="008E6A6E" w:rsidRDefault="007B57E8" w:rsidP="009E1E2A">
      <w:pPr>
        <w:ind w:left="-270" w:right="-90" w:hanging="180"/>
        <w:rPr>
          <w:rFonts w:asciiTheme="minorHAnsi" w:hAnsiTheme="minorHAnsi" w:cstheme="minorHAnsi"/>
          <w:sz w:val="22"/>
          <w:szCs w:val="22"/>
          <w:shd w:val="clear" w:color="auto" w:fill="FFFFFF"/>
        </w:rPr>
      </w:pPr>
      <w:r w:rsidRPr="008E6A6E">
        <w:rPr>
          <w:rFonts w:asciiTheme="minorHAnsi" w:hAnsiTheme="minorHAnsi" w:cstheme="minorHAnsi"/>
          <w:sz w:val="22"/>
          <w:szCs w:val="22"/>
          <w:shd w:val="clear" w:color="auto" w:fill="FFFFFF"/>
        </w:rPr>
        <w:t>search and</w:t>
      </w:r>
      <w:r w:rsidR="00243508" w:rsidRPr="008E6A6E">
        <w:rPr>
          <w:rFonts w:asciiTheme="minorHAnsi" w:hAnsiTheme="minorHAnsi" w:cstheme="minorHAnsi"/>
          <w:sz w:val="22"/>
          <w:szCs w:val="22"/>
          <w:shd w:val="clear" w:color="auto" w:fill="FFFFFF"/>
        </w:rPr>
        <w:t xml:space="preserve"> </w:t>
      </w:r>
      <w:r w:rsidRPr="008E6A6E">
        <w:rPr>
          <w:rFonts w:asciiTheme="minorHAnsi" w:hAnsiTheme="minorHAnsi" w:cstheme="minorHAnsi"/>
          <w:sz w:val="22"/>
          <w:szCs w:val="22"/>
          <w:shd w:val="clear" w:color="auto" w:fill="FFFFFF"/>
        </w:rPr>
        <w:t>visualization interface and a set of power tools to enable more complex calculations.</w:t>
      </w:r>
    </w:p>
    <w:p w:rsidR="007B57E8" w:rsidRPr="008E6A6E" w:rsidRDefault="007B57E8" w:rsidP="009E1E2A">
      <w:pPr>
        <w:ind w:left="-270" w:right="-90" w:hanging="180"/>
        <w:jc w:val="both"/>
        <w:rPr>
          <w:rFonts w:asciiTheme="minorHAnsi" w:hAnsiTheme="minorHAnsi" w:cstheme="minorHAnsi"/>
          <w:sz w:val="22"/>
          <w:szCs w:val="22"/>
          <w:shd w:val="clear" w:color="auto" w:fill="FFFFFF"/>
        </w:rPr>
      </w:pPr>
    </w:p>
    <w:p w:rsidR="009E1E2A" w:rsidRPr="008E6A6E" w:rsidRDefault="007B57E8" w:rsidP="009E1E2A">
      <w:pPr>
        <w:ind w:left="-270" w:right="-90" w:hanging="180"/>
        <w:jc w:val="both"/>
        <w:rPr>
          <w:rFonts w:asciiTheme="minorHAnsi" w:hAnsiTheme="minorHAnsi" w:cstheme="minorHAnsi"/>
          <w:b/>
          <w:sz w:val="22"/>
          <w:szCs w:val="22"/>
          <w:u w:val="single"/>
          <w:shd w:val="clear" w:color="auto" w:fill="FFFFFF"/>
        </w:rPr>
      </w:pPr>
      <w:r w:rsidRPr="008E6A6E">
        <w:rPr>
          <w:rFonts w:asciiTheme="minorHAnsi" w:hAnsiTheme="minorHAnsi" w:cstheme="minorHAnsi"/>
          <w:b/>
          <w:sz w:val="22"/>
          <w:szCs w:val="22"/>
          <w:u w:val="single"/>
          <w:shd w:val="clear" w:color="auto" w:fill="FFFFFF"/>
        </w:rPr>
        <w:t>Responsibilities:</w:t>
      </w:r>
    </w:p>
    <w:p w:rsidR="009E1E2A" w:rsidRPr="008E6A6E" w:rsidRDefault="007B57E8" w:rsidP="009E1E2A">
      <w:pPr>
        <w:ind w:left="-270" w:right="-90" w:hanging="180"/>
        <w:jc w:val="both"/>
        <w:rPr>
          <w:rFonts w:asciiTheme="minorHAnsi" w:hAnsiTheme="minorHAnsi" w:cstheme="minorHAnsi"/>
          <w:sz w:val="22"/>
          <w:szCs w:val="22"/>
        </w:rPr>
      </w:pPr>
      <w:r w:rsidRPr="008E6A6E">
        <w:rPr>
          <w:rFonts w:asciiTheme="minorHAnsi" w:hAnsiTheme="minorHAnsi" w:cstheme="minorHAnsi"/>
          <w:sz w:val="22"/>
          <w:szCs w:val="22"/>
        </w:rPr>
        <w:t xml:space="preserve">I was </w:t>
      </w:r>
      <w:r w:rsidR="00243508" w:rsidRPr="008E6A6E">
        <w:rPr>
          <w:rFonts w:asciiTheme="minorHAnsi" w:hAnsiTheme="minorHAnsi" w:cstheme="minorHAnsi"/>
          <w:sz w:val="22"/>
          <w:szCs w:val="22"/>
        </w:rPr>
        <w:t xml:space="preserve">part of </w:t>
      </w:r>
      <w:r w:rsidR="009E1E2A" w:rsidRPr="008E6A6E">
        <w:rPr>
          <w:rFonts w:asciiTheme="minorHAnsi" w:hAnsiTheme="minorHAnsi" w:cstheme="minorHAnsi"/>
          <w:sz w:val="22"/>
          <w:szCs w:val="22"/>
        </w:rPr>
        <w:t>a development</w:t>
      </w:r>
      <w:r w:rsidR="00243508" w:rsidRPr="008E6A6E">
        <w:rPr>
          <w:rFonts w:asciiTheme="minorHAnsi" w:hAnsiTheme="minorHAnsi" w:cstheme="minorHAnsi"/>
          <w:sz w:val="22"/>
          <w:szCs w:val="22"/>
        </w:rPr>
        <w:t xml:space="preserve"> team</w:t>
      </w:r>
      <w:r w:rsidRPr="008E6A6E">
        <w:rPr>
          <w:rFonts w:asciiTheme="minorHAnsi" w:hAnsiTheme="minorHAnsi" w:cstheme="minorHAnsi"/>
          <w:sz w:val="22"/>
          <w:szCs w:val="22"/>
        </w:rPr>
        <w:t xml:space="preserve"> </w:t>
      </w:r>
      <w:r w:rsidR="00243508" w:rsidRPr="008E6A6E">
        <w:rPr>
          <w:rFonts w:asciiTheme="minorHAnsi" w:hAnsiTheme="minorHAnsi" w:cstheme="minorHAnsi"/>
          <w:sz w:val="22"/>
          <w:szCs w:val="22"/>
        </w:rPr>
        <w:t>that was tasked with building the</w:t>
      </w:r>
      <w:r w:rsidRPr="008E6A6E">
        <w:rPr>
          <w:rFonts w:asciiTheme="minorHAnsi" w:hAnsiTheme="minorHAnsi" w:cstheme="minorHAnsi"/>
          <w:sz w:val="22"/>
          <w:szCs w:val="22"/>
        </w:rPr>
        <w:t xml:space="preserve"> Front End</w:t>
      </w:r>
      <w:r w:rsidR="00243508" w:rsidRPr="008E6A6E">
        <w:rPr>
          <w:rFonts w:asciiTheme="minorHAnsi" w:hAnsiTheme="minorHAnsi" w:cstheme="minorHAnsi"/>
          <w:sz w:val="22"/>
          <w:szCs w:val="22"/>
        </w:rPr>
        <w:t xml:space="preserve"> using AureliaJS</w:t>
      </w:r>
      <w:r w:rsidR="00361140" w:rsidRPr="008E6A6E">
        <w:rPr>
          <w:rFonts w:asciiTheme="minorHAnsi" w:hAnsiTheme="minorHAnsi" w:cstheme="minorHAnsi"/>
          <w:sz w:val="22"/>
          <w:szCs w:val="22"/>
        </w:rPr>
        <w:t xml:space="preserve"> and</w:t>
      </w:r>
      <w:r w:rsidR="00243508" w:rsidRPr="008E6A6E">
        <w:rPr>
          <w:rFonts w:asciiTheme="minorHAnsi" w:hAnsiTheme="minorHAnsi" w:cstheme="minorHAnsi"/>
          <w:sz w:val="22"/>
          <w:szCs w:val="22"/>
        </w:rPr>
        <w:t xml:space="preserve"> Plotly</w:t>
      </w:r>
      <w:r w:rsidRPr="008E6A6E">
        <w:rPr>
          <w:rFonts w:asciiTheme="minorHAnsi" w:hAnsiTheme="minorHAnsi" w:cstheme="minorHAnsi"/>
          <w:sz w:val="22"/>
          <w:szCs w:val="22"/>
        </w:rPr>
        <w:t xml:space="preserve"> </w:t>
      </w:r>
      <w:r w:rsidR="009E1E2A" w:rsidRPr="008E6A6E">
        <w:rPr>
          <w:rFonts w:asciiTheme="minorHAnsi" w:hAnsiTheme="minorHAnsi" w:cstheme="minorHAnsi"/>
          <w:sz w:val="22"/>
          <w:szCs w:val="22"/>
        </w:rPr>
        <w:t>to build search</w:t>
      </w:r>
    </w:p>
    <w:p w:rsidR="007B57E8" w:rsidRPr="008E6A6E" w:rsidRDefault="00361140" w:rsidP="009E1E2A">
      <w:pPr>
        <w:ind w:left="-270" w:right="-90" w:hanging="180"/>
        <w:jc w:val="both"/>
        <w:rPr>
          <w:rFonts w:asciiTheme="minorHAnsi" w:hAnsiTheme="minorHAnsi" w:cstheme="minorHAnsi"/>
          <w:b/>
          <w:sz w:val="22"/>
          <w:szCs w:val="22"/>
          <w:u w:val="single"/>
          <w:shd w:val="clear" w:color="auto" w:fill="FFFFFF"/>
        </w:rPr>
      </w:pPr>
      <w:r w:rsidRPr="008E6A6E">
        <w:rPr>
          <w:rFonts w:asciiTheme="minorHAnsi" w:hAnsiTheme="minorHAnsi" w:cstheme="minorHAnsi"/>
          <w:sz w:val="22"/>
          <w:szCs w:val="22"/>
        </w:rPr>
        <w:t xml:space="preserve">and visualizations. Build </w:t>
      </w:r>
      <w:r w:rsidR="007B57E8" w:rsidRPr="008E6A6E">
        <w:rPr>
          <w:rFonts w:asciiTheme="minorHAnsi" w:hAnsiTheme="minorHAnsi" w:cstheme="minorHAnsi"/>
          <w:sz w:val="22"/>
          <w:szCs w:val="22"/>
        </w:rPr>
        <w:t>API’s to retrieve data from Elastic Search</w:t>
      </w:r>
      <w:r w:rsidRPr="008E6A6E">
        <w:rPr>
          <w:rFonts w:asciiTheme="minorHAnsi" w:hAnsiTheme="minorHAnsi" w:cstheme="minorHAnsi"/>
          <w:sz w:val="22"/>
          <w:szCs w:val="22"/>
        </w:rPr>
        <w:t xml:space="preserve"> using Python/Django</w:t>
      </w:r>
      <w:r w:rsidR="007B57E8" w:rsidRPr="008E6A6E">
        <w:rPr>
          <w:rFonts w:asciiTheme="minorHAnsi" w:hAnsiTheme="minorHAnsi" w:cstheme="minorHAnsi"/>
          <w:sz w:val="22"/>
          <w:szCs w:val="22"/>
        </w:rPr>
        <w:t>.</w:t>
      </w:r>
    </w:p>
    <w:p w:rsidR="007B57E8" w:rsidRPr="008E6A6E" w:rsidRDefault="007B57E8" w:rsidP="009E1E2A">
      <w:pPr>
        <w:ind w:left="-270" w:right="-90" w:hanging="180"/>
        <w:jc w:val="both"/>
        <w:rPr>
          <w:rFonts w:asciiTheme="minorHAnsi" w:hAnsiTheme="minorHAnsi" w:cstheme="minorHAnsi"/>
          <w:b/>
          <w:sz w:val="22"/>
          <w:szCs w:val="22"/>
          <w:u w:val="single"/>
        </w:rPr>
      </w:pPr>
    </w:p>
    <w:p w:rsidR="007B57E8" w:rsidRPr="008E6A6E" w:rsidRDefault="007B57E8" w:rsidP="009E1E2A">
      <w:pPr>
        <w:ind w:left="-270" w:right="-90" w:hanging="180"/>
        <w:jc w:val="both"/>
        <w:rPr>
          <w:rFonts w:asciiTheme="minorHAnsi" w:hAnsiTheme="minorHAnsi" w:cstheme="minorHAnsi"/>
          <w:b/>
          <w:sz w:val="22"/>
          <w:szCs w:val="22"/>
          <w:u w:val="single"/>
        </w:rPr>
      </w:pPr>
      <w:r w:rsidRPr="008E6A6E">
        <w:rPr>
          <w:rFonts w:asciiTheme="minorHAnsi" w:hAnsiTheme="minorHAnsi" w:cstheme="minorHAnsi"/>
          <w:b/>
          <w:sz w:val="22"/>
          <w:szCs w:val="22"/>
          <w:u w:val="single"/>
        </w:rPr>
        <w:t xml:space="preserve">Environment: </w:t>
      </w:r>
      <w:r w:rsidR="0089181C" w:rsidRPr="008E6A6E">
        <w:rPr>
          <w:rFonts w:asciiTheme="minorHAnsi" w:hAnsiTheme="minorHAnsi" w:cstheme="minorHAnsi"/>
          <w:sz w:val="22"/>
          <w:szCs w:val="22"/>
        </w:rPr>
        <w:t xml:space="preserve">Python, Django, </w:t>
      </w:r>
      <w:r w:rsidRPr="008E6A6E">
        <w:rPr>
          <w:rFonts w:asciiTheme="minorHAnsi" w:hAnsiTheme="minorHAnsi" w:cstheme="minorHAnsi"/>
          <w:sz w:val="22"/>
          <w:szCs w:val="22"/>
        </w:rPr>
        <w:t>Elas</w:t>
      </w:r>
      <w:r w:rsidR="00EF4A5A">
        <w:rPr>
          <w:rFonts w:asciiTheme="minorHAnsi" w:hAnsiTheme="minorHAnsi" w:cstheme="minorHAnsi"/>
          <w:sz w:val="22"/>
          <w:szCs w:val="22"/>
        </w:rPr>
        <w:t xml:space="preserve">tic Search, PostgreSQL, Aurelia </w:t>
      </w:r>
      <w:r w:rsidRPr="008E6A6E">
        <w:rPr>
          <w:rFonts w:asciiTheme="minorHAnsi" w:hAnsiTheme="minorHAnsi" w:cstheme="minorHAnsi"/>
          <w:sz w:val="22"/>
          <w:szCs w:val="22"/>
        </w:rPr>
        <w:t xml:space="preserve">JS, HTML 5, </w:t>
      </w:r>
      <w:r w:rsidR="0089181C" w:rsidRPr="008E6A6E">
        <w:rPr>
          <w:rFonts w:asciiTheme="minorHAnsi" w:hAnsiTheme="minorHAnsi" w:cstheme="minorHAnsi"/>
          <w:sz w:val="22"/>
          <w:szCs w:val="22"/>
        </w:rPr>
        <w:t>Plotly, Git, Jenkins, Redis</w:t>
      </w:r>
      <w:r w:rsidR="00635F6E" w:rsidRPr="008E6A6E">
        <w:rPr>
          <w:rFonts w:asciiTheme="minorHAnsi" w:hAnsiTheme="minorHAnsi" w:cstheme="minorHAnsi"/>
          <w:sz w:val="22"/>
          <w:szCs w:val="22"/>
        </w:rPr>
        <w:t>, AWS</w:t>
      </w:r>
    </w:p>
    <w:p w:rsidR="007B57E8" w:rsidRPr="008E6A6E" w:rsidRDefault="007B57E8" w:rsidP="009E1E2A">
      <w:pPr>
        <w:ind w:left="-270" w:right="-90" w:hanging="180"/>
        <w:jc w:val="both"/>
        <w:rPr>
          <w:rFonts w:asciiTheme="minorHAnsi" w:hAnsiTheme="minorHAnsi" w:cstheme="minorHAnsi"/>
          <w:sz w:val="22"/>
          <w:szCs w:val="22"/>
        </w:rPr>
      </w:pPr>
    </w:p>
    <w:p w:rsidR="00361140" w:rsidRPr="008E6A6E" w:rsidRDefault="00361140" w:rsidP="009E1E2A">
      <w:pPr>
        <w:ind w:left="-270" w:right="-90" w:hanging="180"/>
        <w:jc w:val="both"/>
        <w:rPr>
          <w:rFonts w:asciiTheme="minorHAnsi" w:hAnsiTheme="minorHAnsi" w:cstheme="minorHAnsi"/>
          <w:b/>
          <w:sz w:val="22"/>
          <w:szCs w:val="22"/>
          <w:u w:val="single"/>
        </w:rPr>
      </w:pPr>
      <w:r w:rsidRPr="008E6A6E">
        <w:rPr>
          <w:rFonts w:asciiTheme="minorHAnsi" w:hAnsiTheme="minorHAnsi" w:cstheme="minorHAnsi"/>
          <w:b/>
          <w:sz w:val="22"/>
          <w:szCs w:val="22"/>
          <w:u w:val="single"/>
        </w:rPr>
        <w:t>Project Description</w:t>
      </w:r>
      <w:r w:rsidR="00052D60" w:rsidRPr="008E6A6E">
        <w:rPr>
          <w:rFonts w:asciiTheme="minorHAnsi" w:hAnsiTheme="minorHAnsi" w:cstheme="minorHAnsi"/>
          <w:b/>
          <w:sz w:val="22"/>
          <w:szCs w:val="22"/>
          <w:u w:val="single"/>
        </w:rPr>
        <w:t xml:space="preserve"> 4</w:t>
      </w:r>
      <w:r w:rsidRPr="008E6A6E">
        <w:rPr>
          <w:rFonts w:asciiTheme="minorHAnsi" w:hAnsiTheme="minorHAnsi" w:cstheme="minorHAnsi"/>
          <w:b/>
          <w:sz w:val="22"/>
          <w:szCs w:val="22"/>
          <w:u w:val="single"/>
        </w:rPr>
        <w:t>:</w:t>
      </w:r>
    </w:p>
    <w:p w:rsidR="00361140" w:rsidRPr="008E6A6E" w:rsidRDefault="00361140" w:rsidP="009E1E2A">
      <w:pPr>
        <w:ind w:left="-270" w:right="-90" w:hanging="180"/>
        <w:jc w:val="both"/>
        <w:rPr>
          <w:rFonts w:asciiTheme="minorHAnsi" w:hAnsiTheme="minorHAnsi" w:cstheme="minorHAnsi"/>
          <w:sz w:val="22"/>
          <w:szCs w:val="22"/>
          <w:shd w:val="clear" w:color="auto" w:fill="FFFFFF"/>
        </w:rPr>
      </w:pPr>
      <w:r w:rsidRPr="008E6A6E">
        <w:rPr>
          <w:rFonts w:asciiTheme="minorHAnsi" w:hAnsiTheme="minorHAnsi" w:cstheme="minorHAnsi"/>
          <w:sz w:val="22"/>
          <w:szCs w:val="22"/>
          <w:shd w:val="clear" w:color="auto" w:fill="FFFFFF"/>
        </w:rPr>
        <w:t>Project Central focuses on end-to-end scientific project tracking. Tracking and management of Experiments, Samples,</w:t>
      </w:r>
    </w:p>
    <w:p w:rsidR="00361140" w:rsidRPr="008E6A6E" w:rsidRDefault="00361140" w:rsidP="009E1E2A">
      <w:pPr>
        <w:ind w:left="-270" w:right="-90" w:hanging="180"/>
        <w:jc w:val="both"/>
        <w:rPr>
          <w:rFonts w:asciiTheme="minorHAnsi" w:hAnsiTheme="minorHAnsi" w:cstheme="minorHAnsi"/>
          <w:sz w:val="22"/>
          <w:szCs w:val="22"/>
          <w:shd w:val="clear" w:color="auto" w:fill="FFFFFF"/>
        </w:rPr>
      </w:pPr>
      <w:r w:rsidRPr="008E6A6E">
        <w:rPr>
          <w:rFonts w:asciiTheme="minorHAnsi" w:hAnsiTheme="minorHAnsi" w:cstheme="minorHAnsi"/>
          <w:sz w:val="22"/>
          <w:szCs w:val="22"/>
          <w:shd w:val="clear" w:color="auto" w:fill="FFFFFF"/>
        </w:rPr>
        <w:t>Results. Enables planning and execution of Immuno-Oncology biomarker studies and collaboration among researchers.</w:t>
      </w:r>
    </w:p>
    <w:p w:rsidR="00361140" w:rsidRPr="008E6A6E" w:rsidRDefault="00361140" w:rsidP="009E1E2A">
      <w:pPr>
        <w:ind w:left="-270" w:right="-90" w:hanging="180"/>
        <w:jc w:val="both"/>
        <w:rPr>
          <w:rFonts w:asciiTheme="minorHAnsi" w:hAnsiTheme="minorHAnsi" w:cstheme="minorHAnsi"/>
          <w:sz w:val="22"/>
          <w:szCs w:val="22"/>
          <w:shd w:val="clear" w:color="auto" w:fill="FFFFFF"/>
        </w:rPr>
      </w:pPr>
    </w:p>
    <w:p w:rsidR="009E1E2A" w:rsidRPr="008E6A6E" w:rsidRDefault="00361140" w:rsidP="009E1E2A">
      <w:pPr>
        <w:ind w:left="-270" w:right="-90" w:hanging="180"/>
        <w:jc w:val="both"/>
        <w:rPr>
          <w:rFonts w:asciiTheme="minorHAnsi" w:hAnsiTheme="minorHAnsi" w:cstheme="minorHAnsi"/>
          <w:b/>
          <w:sz w:val="22"/>
          <w:szCs w:val="22"/>
          <w:u w:val="single"/>
          <w:shd w:val="clear" w:color="auto" w:fill="FFFFFF"/>
        </w:rPr>
      </w:pPr>
      <w:r w:rsidRPr="008E6A6E">
        <w:rPr>
          <w:rFonts w:asciiTheme="minorHAnsi" w:hAnsiTheme="minorHAnsi" w:cstheme="minorHAnsi"/>
          <w:b/>
          <w:sz w:val="22"/>
          <w:szCs w:val="22"/>
          <w:u w:val="single"/>
          <w:shd w:val="clear" w:color="auto" w:fill="FFFFFF"/>
        </w:rPr>
        <w:t>Responsibilities:</w:t>
      </w:r>
    </w:p>
    <w:p w:rsidR="009E1E2A" w:rsidRPr="008E6A6E" w:rsidRDefault="00361140" w:rsidP="009E1E2A">
      <w:pPr>
        <w:ind w:left="-270" w:right="-90" w:hanging="180"/>
        <w:jc w:val="both"/>
        <w:rPr>
          <w:rFonts w:asciiTheme="minorHAnsi" w:hAnsiTheme="minorHAnsi" w:cstheme="minorHAnsi"/>
          <w:sz w:val="22"/>
          <w:szCs w:val="22"/>
        </w:rPr>
      </w:pPr>
      <w:r w:rsidRPr="008E6A6E">
        <w:rPr>
          <w:rFonts w:asciiTheme="minorHAnsi" w:hAnsiTheme="minorHAnsi" w:cstheme="minorHAnsi"/>
          <w:sz w:val="22"/>
          <w:szCs w:val="22"/>
        </w:rPr>
        <w:t>I was a full stack developer tasked with development of SSAP module of the</w:t>
      </w:r>
      <w:r w:rsidR="0089181C" w:rsidRPr="008E6A6E">
        <w:rPr>
          <w:rFonts w:asciiTheme="minorHAnsi" w:hAnsiTheme="minorHAnsi" w:cstheme="minorHAnsi"/>
          <w:sz w:val="22"/>
          <w:szCs w:val="22"/>
        </w:rPr>
        <w:t xml:space="preserve"> Project Central</w:t>
      </w:r>
      <w:r w:rsidR="009E1E2A" w:rsidRPr="008E6A6E">
        <w:rPr>
          <w:rFonts w:asciiTheme="minorHAnsi" w:hAnsiTheme="minorHAnsi" w:cstheme="minorHAnsi"/>
          <w:sz w:val="22"/>
          <w:szCs w:val="22"/>
        </w:rPr>
        <w:t xml:space="preserve"> application using</w:t>
      </w:r>
    </w:p>
    <w:p w:rsidR="00361140" w:rsidRPr="008E6A6E" w:rsidRDefault="00361140" w:rsidP="009E1E2A">
      <w:pPr>
        <w:ind w:left="-270" w:right="-90" w:hanging="180"/>
        <w:jc w:val="both"/>
        <w:rPr>
          <w:rFonts w:asciiTheme="minorHAnsi" w:hAnsiTheme="minorHAnsi" w:cstheme="minorHAnsi"/>
          <w:b/>
          <w:sz w:val="22"/>
          <w:szCs w:val="22"/>
          <w:u w:val="single"/>
          <w:shd w:val="clear" w:color="auto" w:fill="FFFFFF"/>
        </w:rPr>
      </w:pPr>
      <w:r w:rsidRPr="008E6A6E">
        <w:rPr>
          <w:rFonts w:asciiTheme="minorHAnsi" w:hAnsiTheme="minorHAnsi" w:cstheme="minorHAnsi"/>
          <w:sz w:val="22"/>
          <w:szCs w:val="22"/>
        </w:rPr>
        <w:t xml:space="preserve">Groovy/Grails as the </w:t>
      </w:r>
      <w:r w:rsidR="0089181C" w:rsidRPr="008E6A6E">
        <w:rPr>
          <w:rFonts w:asciiTheme="minorHAnsi" w:hAnsiTheme="minorHAnsi" w:cstheme="minorHAnsi"/>
          <w:sz w:val="22"/>
          <w:szCs w:val="22"/>
        </w:rPr>
        <w:t>backend and Angular JS as the frontend framework.</w:t>
      </w:r>
    </w:p>
    <w:p w:rsidR="00361140" w:rsidRPr="008E6A6E" w:rsidRDefault="00361140" w:rsidP="009E1E2A">
      <w:pPr>
        <w:ind w:left="-270" w:right="-90" w:hanging="180"/>
        <w:jc w:val="both"/>
        <w:rPr>
          <w:rFonts w:asciiTheme="minorHAnsi" w:hAnsiTheme="minorHAnsi" w:cstheme="minorHAnsi"/>
          <w:b/>
          <w:sz w:val="22"/>
          <w:szCs w:val="22"/>
          <w:u w:val="single"/>
        </w:rPr>
      </w:pPr>
    </w:p>
    <w:p w:rsidR="00361140" w:rsidRPr="008E6A6E" w:rsidRDefault="00361140" w:rsidP="009E1E2A">
      <w:pPr>
        <w:ind w:left="-270" w:right="-90" w:hanging="180"/>
        <w:jc w:val="both"/>
        <w:rPr>
          <w:rFonts w:asciiTheme="minorHAnsi" w:hAnsiTheme="minorHAnsi" w:cstheme="minorHAnsi"/>
          <w:b/>
          <w:sz w:val="22"/>
          <w:szCs w:val="22"/>
          <w:u w:val="single"/>
        </w:rPr>
      </w:pPr>
      <w:r w:rsidRPr="008E6A6E">
        <w:rPr>
          <w:rFonts w:asciiTheme="minorHAnsi" w:hAnsiTheme="minorHAnsi" w:cstheme="minorHAnsi"/>
          <w:b/>
          <w:sz w:val="22"/>
          <w:szCs w:val="22"/>
          <w:u w:val="single"/>
        </w:rPr>
        <w:t xml:space="preserve">Environment: </w:t>
      </w:r>
      <w:r w:rsidR="0089181C" w:rsidRPr="008E6A6E">
        <w:rPr>
          <w:rFonts w:asciiTheme="minorHAnsi" w:hAnsiTheme="minorHAnsi" w:cstheme="minorHAnsi"/>
          <w:sz w:val="22"/>
          <w:szCs w:val="22"/>
          <w:shd w:val="clear" w:color="auto" w:fill="FFFFFF"/>
        </w:rPr>
        <w:t>AngularJS, Groovy, Grails, PostgreSQL, Git, Jenkins</w:t>
      </w:r>
      <w:r w:rsidR="00635F6E" w:rsidRPr="008E6A6E">
        <w:rPr>
          <w:rFonts w:asciiTheme="minorHAnsi" w:hAnsiTheme="minorHAnsi" w:cstheme="minorHAnsi"/>
          <w:sz w:val="22"/>
          <w:szCs w:val="22"/>
          <w:shd w:val="clear" w:color="auto" w:fill="FFFFFF"/>
        </w:rPr>
        <w:t>, AWS</w:t>
      </w:r>
    </w:p>
    <w:p w:rsidR="00361140" w:rsidRPr="008E6A6E" w:rsidRDefault="00361140" w:rsidP="009E1E2A">
      <w:pPr>
        <w:ind w:right="-90"/>
        <w:jc w:val="both"/>
        <w:rPr>
          <w:rFonts w:asciiTheme="minorHAnsi" w:hAnsiTheme="minorHAnsi" w:cstheme="minorHAnsi"/>
          <w:sz w:val="22"/>
          <w:szCs w:val="22"/>
        </w:rPr>
      </w:pPr>
    </w:p>
    <w:p w:rsidR="00A44FF5" w:rsidRPr="008E6A6E" w:rsidRDefault="00A44FF5" w:rsidP="009E1E2A">
      <w:pPr>
        <w:ind w:left="-270" w:right="-90" w:hanging="180"/>
        <w:jc w:val="both"/>
        <w:rPr>
          <w:rFonts w:asciiTheme="minorHAnsi" w:hAnsiTheme="minorHAnsi" w:cstheme="minorHAnsi"/>
          <w:b/>
          <w:sz w:val="22"/>
          <w:szCs w:val="22"/>
          <w:u w:val="single"/>
        </w:rPr>
      </w:pPr>
      <w:r w:rsidRPr="008E6A6E">
        <w:rPr>
          <w:rFonts w:asciiTheme="minorHAnsi" w:hAnsiTheme="minorHAnsi" w:cstheme="minorHAnsi"/>
          <w:b/>
          <w:sz w:val="22"/>
          <w:szCs w:val="22"/>
          <w:u w:val="single"/>
        </w:rPr>
        <w:t>Project Description</w:t>
      </w:r>
      <w:r w:rsidR="00052D60" w:rsidRPr="008E6A6E">
        <w:rPr>
          <w:rFonts w:asciiTheme="minorHAnsi" w:hAnsiTheme="minorHAnsi" w:cstheme="minorHAnsi"/>
          <w:b/>
          <w:sz w:val="22"/>
          <w:szCs w:val="22"/>
          <w:u w:val="single"/>
        </w:rPr>
        <w:t xml:space="preserve"> 5</w:t>
      </w:r>
      <w:r w:rsidRPr="008E6A6E">
        <w:rPr>
          <w:rFonts w:asciiTheme="minorHAnsi" w:hAnsiTheme="minorHAnsi" w:cstheme="minorHAnsi"/>
          <w:b/>
          <w:sz w:val="22"/>
          <w:szCs w:val="22"/>
          <w:u w:val="single"/>
        </w:rPr>
        <w:t>:</w:t>
      </w:r>
    </w:p>
    <w:p w:rsidR="00A44FF5" w:rsidRPr="008E6A6E" w:rsidRDefault="00A44FF5" w:rsidP="009E1E2A">
      <w:pPr>
        <w:ind w:left="-450" w:right="-86" w:hanging="180"/>
        <w:contextualSpacing/>
        <w:jc w:val="both"/>
        <w:rPr>
          <w:rFonts w:asciiTheme="minorHAnsi" w:hAnsiTheme="minorHAnsi" w:cstheme="minorHAnsi"/>
          <w:sz w:val="22"/>
          <w:szCs w:val="22"/>
          <w:shd w:val="clear" w:color="auto" w:fill="FFFFFF"/>
        </w:rPr>
      </w:pPr>
      <w:r w:rsidRPr="008E6A6E">
        <w:rPr>
          <w:rFonts w:asciiTheme="minorHAnsi" w:hAnsiTheme="minorHAnsi" w:cstheme="minorHAnsi"/>
          <w:sz w:val="22"/>
          <w:szCs w:val="22"/>
          <w:shd w:val="clear" w:color="auto" w:fill="FFFFFF"/>
        </w:rPr>
        <w:t xml:space="preserve">    Model Explorer is a </w:t>
      </w:r>
      <w:r w:rsidR="00751485" w:rsidRPr="008E6A6E">
        <w:rPr>
          <w:rFonts w:asciiTheme="minorHAnsi" w:hAnsiTheme="minorHAnsi" w:cstheme="minorHAnsi"/>
          <w:sz w:val="22"/>
          <w:szCs w:val="22"/>
          <w:shd w:val="clear" w:color="auto" w:fill="FFFFFF"/>
        </w:rPr>
        <w:t>Simulation tool</w:t>
      </w:r>
      <w:r w:rsidRPr="008E6A6E">
        <w:rPr>
          <w:rFonts w:asciiTheme="minorHAnsi" w:hAnsiTheme="minorHAnsi" w:cstheme="minorHAnsi"/>
          <w:sz w:val="22"/>
          <w:szCs w:val="22"/>
          <w:shd w:val="clear" w:color="auto" w:fill="FFFFFF"/>
        </w:rPr>
        <w:t xml:space="preserve"> where Modeler</w:t>
      </w:r>
      <w:r w:rsidR="00751485" w:rsidRPr="008E6A6E">
        <w:rPr>
          <w:rFonts w:asciiTheme="minorHAnsi" w:hAnsiTheme="minorHAnsi" w:cstheme="minorHAnsi"/>
          <w:sz w:val="22"/>
          <w:szCs w:val="22"/>
          <w:shd w:val="clear" w:color="auto" w:fill="FFFFFF"/>
        </w:rPr>
        <w:t>’</w:t>
      </w:r>
      <w:r w:rsidRPr="008E6A6E">
        <w:rPr>
          <w:rFonts w:asciiTheme="minorHAnsi" w:hAnsiTheme="minorHAnsi" w:cstheme="minorHAnsi"/>
          <w:sz w:val="22"/>
          <w:szCs w:val="22"/>
          <w:shd w:val="clear" w:color="auto" w:fill="FFFFFF"/>
        </w:rPr>
        <w:t>s can create Models and make those models available for other Modelers and Non-Modelers. Non Modelers can use the models created</w:t>
      </w:r>
      <w:r w:rsidR="004D0851" w:rsidRPr="008E6A6E">
        <w:rPr>
          <w:rFonts w:asciiTheme="minorHAnsi" w:hAnsiTheme="minorHAnsi" w:cstheme="minorHAnsi"/>
          <w:sz w:val="22"/>
          <w:szCs w:val="22"/>
          <w:shd w:val="clear" w:color="auto" w:fill="FFFFFF"/>
        </w:rPr>
        <w:t xml:space="preserve"> </w:t>
      </w:r>
      <w:r w:rsidRPr="008E6A6E">
        <w:rPr>
          <w:rFonts w:asciiTheme="minorHAnsi" w:hAnsiTheme="minorHAnsi" w:cstheme="minorHAnsi"/>
          <w:sz w:val="22"/>
          <w:szCs w:val="22"/>
          <w:shd w:val="clear" w:color="auto" w:fill="FFFFFF"/>
        </w:rPr>
        <w:t>by the modelers and run the simulations on the models and see the output after processing the model on the High Performance Clusters.</w:t>
      </w:r>
    </w:p>
    <w:p w:rsidR="00A44FF5" w:rsidRPr="008E6A6E" w:rsidRDefault="00A44FF5" w:rsidP="009E1E2A">
      <w:pPr>
        <w:ind w:left="-270" w:right="-86" w:hanging="180"/>
        <w:contextualSpacing/>
        <w:jc w:val="both"/>
        <w:rPr>
          <w:rFonts w:asciiTheme="minorHAnsi" w:hAnsiTheme="minorHAnsi" w:cstheme="minorHAnsi"/>
          <w:b/>
          <w:sz w:val="22"/>
          <w:szCs w:val="22"/>
        </w:rPr>
      </w:pPr>
    </w:p>
    <w:p w:rsidR="009E1E2A" w:rsidRPr="008E6A6E" w:rsidRDefault="00A44FF5" w:rsidP="009E1E2A">
      <w:pPr>
        <w:ind w:left="-270" w:right="-86" w:hanging="180"/>
        <w:contextualSpacing/>
        <w:jc w:val="both"/>
        <w:rPr>
          <w:rFonts w:asciiTheme="minorHAnsi" w:hAnsiTheme="minorHAnsi" w:cstheme="minorHAnsi"/>
          <w:sz w:val="22"/>
          <w:szCs w:val="22"/>
          <w:u w:val="single"/>
        </w:rPr>
      </w:pPr>
      <w:r w:rsidRPr="008E6A6E">
        <w:rPr>
          <w:rFonts w:asciiTheme="minorHAnsi" w:hAnsiTheme="minorHAnsi" w:cstheme="minorHAnsi"/>
          <w:sz w:val="22"/>
          <w:szCs w:val="22"/>
        </w:rPr>
        <w:t xml:space="preserve"> </w:t>
      </w:r>
      <w:r w:rsidRPr="008E6A6E">
        <w:rPr>
          <w:rFonts w:asciiTheme="minorHAnsi" w:hAnsiTheme="minorHAnsi" w:cstheme="minorHAnsi"/>
          <w:b/>
          <w:sz w:val="22"/>
          <w:szCs w:val="22"/>
          <w:u w:val="single"/>
        </w:rPr>
        <w:t>Responsibilities</w:t>
      </w:r>
      <w:r w:rsidRPr="008E6A6E">
        <w:rPr>
          <w:rFonts w:asciiTheme="minorHAnsi" w:hAnsiTheme="minorHAnsi" w:cstheme="minorHAnsi"/>
          <w:sz w:val="22"/>
          <w:szCs w:val="22"/>
          <w:u w:val="single"/>
        </w:rPr>
        <w:t>:</w:t>
      </w:r>
    </w:p>
    <w:p w:rsidR="009E1E2A" w:rsidRPr="008E6A6E" w:rsidRDefault="00521EC9" w:rsidP="009E1E2A">
      <w:pPr>
        <w:ind w:left="-270" w:right="-86" w:hanging="180"/>
        <w:contextualSpacing/>
        <w:jc w:val="both"/>
        <w:rPr>
          <w:rFonts w:asciiTheme="minorHAnsi" w:hAnsiTheme="minorHAnsi" w:cstheme="minorHAnsi"/>
          <w:sz w:val="22"/>
          <w:szCs w:val="22"/>
        </w:rPr>
      </w:pPr>
      <w:r w:rsidRPr="008E6A6E">
        <w:rPr>
          <w:rFonts w:asciiTheme="minorHAnsi" w:hAnsiTheme="minorHAnsi" w:cstheme="minorHAnsi"/>
          <w:sz w:val="22"/>
          <w:szCs w:val="22"/>
        </w:rPr>
        <w:t>Worked as</w:t>
      </w:r>
      <w:r w:rsidR="00C86A7A" w:rsidRPr="008E6A6E">
        <w:rPr>
          <w:rFonts w:asciiTheme="minorHAnsi" w:hAnsiTheme="minorHAnsi" w:cstheme="minorHAnsi"/>
          <w:sz w:val="22"/>
          <w:szCs w:val="22"/>
        </w:rPr>
        <w:t xml:space="preserve"> a full stack developer in a team that was tasked with building</w:t>
      </w:r>
      <w:r w:rsidR="00B9774B" w:rsidRPr="008E6A6E">
        <w:rPr>
          <w:rFonts w:asciiTheme="minorHAnsi" w:hAnsiTheme="minorHAnsi" w:cstheme="minorHAnsi"/>
          <w:sz w:val="22"/>
          <w:szCs w:val="22"/>
        </w:rPr>
        <w:t xml:space="preserve"> part of the application</w:t>
      </w:r>
      <w:r w:rsidR="00025327" w:rsidRPr="008E6A6E">
        <w:rPr>
          <w:rFonts w:asciiTheme="minorHAnsi" w:hAnsiTheme="minorHAnsi" w:cstheme="minorHAnsi"/>
          <w:sz w:val="22"/>
          <w:szCs w:val="22"/>
        </w:rPr>
        <w:t xml:space="preserve"> that deals with </w:t>
      </w:r>
      <w:r w:rsidR="009E1E2A" w:rsidRPr="008E6A6E">
        <w:rPr>
          <w:rFonts w:asciiTheme="minorHAnsi" w:hAnsiTheme="minorHAnsi" w:cstheme="minorHAnsi"/>
          <w:sz w:val="22"/>
          <w:szCs w:val="22"/>
        </w:rPr>
        <w:t>saving</w:t>
      </w:r>
    </w:p>
    <w:p w:rsidR="009E1E2A" w:rsidRPr="008E6A6E" w:rsidRDefault="0026183E" w:rsidP="009E1E2A">
      <w:pPr>
        <w:ind w:left="-270" w:right="-86" w:hanging="180"/>
        <w:contextualSpacing/>
        <w:jc w:val="both"/>
        <w:rPr>
          <w:rFonts w:asciiTheme="minorHAnsi" w:hAnsiTheme="minorHAnsi" w:cstheme="minorHAnsi"/>
          <w:sz w:val="22"/>
          <w:szCs w:val="22"/>
        </w:rPr>
      </w:pPr>
      <w:r w:rsidRPr="008E6A6E">
        <w:rPr>
          <w:rFonts w:asciiTheme="minorHAnsi" w:hAnsiTheme="minorHAnsi" w:cstheme="minorHAnsi"/>
          <w:sz w:val="22"/>
          <w:szCs w:val="22"/>
        </w:rPr>
        <w:t>the data to the database, submit jobs to the cluster and visualize the results returned fr</w:t>
      </w:r>
      <w:r w:rsidR="009E1E2A" w:rsidRPr="008E6A6E">
        <w:rPr>
          <w:rFonts w:asciiTheme="minorHAnsi" w:hAnsiTheme="minorHAnsi" w:cstheme="minorHAnsi"/>
          <w:sz w:val="22"/>
          <w:szCs w:val="22"/>
        </w:rPr>
        <w:t>om the cluster. Built the Users</w:t>
      </w:r>
    </w:p>
    <w:p w:rsidR="009E1E2A" w:rsidRPr="008E6A6E" w:rsidRDefault="0026183E" w:rsidP="009E1E2A">
      <w:pPr>
        <w:ind w:left="-270" w:right="-86" w:hanging="180"/>
        <w:contextualSpacing/>
        <w:jc w:val="both"/>
        <w:rPr>
          <w:rFonts w:asciiTheme="minorHAnsi" w:hAnsiTheme="minorHAnsi" w:cstheme="minorHAnsi"/>
          <w:sz w:val="22"/>
          <w:szCs w:val="22"/>
        </w:rPr>
      </w:pPr>
      <w:r w:rsidRPr="008E6A6E">
        <w:rPr>
          <w:rFonts w:asciiTheme="minorHAnsi" w:hAnsiTheme="minorHAnsi" w:cstheme="minorHAnsi"/>
          <w:sz w:val="22"/>
          <w:szCs w:val="22"/>
        </w:rPr>
        <w:t>interface using Angular JS framework and used D3 JS to visualize the results returned by the cluster.</w:t>
      </w:r>
      <w:r w:rsidR="00C86A7A" w:rsidRPr="008E6A6E">
        <w:rPr>
          <w:rFonts w:asciiTheme="minorHAnsi" w:hAnsiTheme="minorHAnsi" w:cstheme="minorHAnsi"/>
          <w:sz w:val="22"/>
          <w:szCs w:val="22"/>
        </w:rPr>
        <w:t xml:space="preserve"> </w:t>
      </w:r>
      <w:r w:rsidR="009E1E2A" w:rsidRPr="008E6A6E">
        <w:rPr>
          <w:rFonts w:asciiTheme="minorHAnsi" w:hAnsiTheme="minorHAnsi" w:cstheme="minorHAnsi"/>
          <w:sz w:val="22"/>
          <w:szCs w:val="22"/>
        </w:rPr>
        <w:t>Built the API’s using</w:t>
      </w:r>
    </w:p>
    <w:p w:rsidR="009E1E2A" w:rsidRPr="008E6A6E" w:rsidRDefault="0026183E" w:rsidP="009E1E2A">
      <w:pPr>
        <w:ind w:left="-270" w:right="-86" w:hanging="180"/>
        <w:contextualSpacing/>
        <w:jc w:val="both"/>
        <w:rPr>
          <w:rFonts w:asciiTheme="minorHAnsi" w:hAnsiTheme="minorHAnsi" w:cstheme="minorHAnsi"/>
          <w:sz w:val="22"/>
          <w:szCs w:val="22"/>
        </w:rPr>
      </w:pPr>
      <w:r w:rsidRPr="008E6A6E">
        <w:rPr>
          <w:rFonts w:asciiTheme="minorHAnsi" w:hAnsiTheme="minorHAnsi" w:cstheme="minorHAnsi"/>
          <w:sz w:val="22"/>
          <w:szCs w:val="22"/>
        </w:rPr>
        <w:t>WEB API and used Entity Framework to create the database</w:t>
      </w:r>
      <w:r w:rsidR="00521EC9" w:rsidRPr="008E6A6E">
        <w:rPr>
          <w:rFonts w:asciiTheme="minorHAnsi" w:hAnsiTheme="minorHAnsi" w:cstheme="minorHAnsi"/>
          <w:sz w:val="22"/>
          <w:szCs w:val="22"/>
        </w:rPr>
        <w:t xml:space="preserve">. </w:t>
      </w:r>
      <w:r w:rsidRPr="008E6A6E">
        <w:rPr>
          <w:rFonts w:asciiTheme="minorHAnsi" w:hAnsiTheme="minorHAnsi" w:cstheme="minorHAnsi"/>
          <w:sz w:val="22"/>
          <w:szCs w:val="22"/>
        </w:rPr>
        <w:t>Used Signal R to communic</w:t>
      </w:r>
      <w:r w:rsidR="009E1E2A" w:rsidRPr="008E6A6E">
        <w:rPr>
          <w:rFonts w:asciiTheme="minorHAnsi" w:hAnsiTheme="minorHAnsi" w:cstheme="minorHAnsi"/>
          <w:sz w:val="22"/>
          <w:szCs w:val="22"/>
        </w:rPr>
        <w:t>ate the job status to the front</w:t>
      </w:r>
    </w:p>
    <w:p w:rsidR="00C86A7A" w:rsidRPr="008E6A6E" w:rsidRDefault="0026183E" w:rsidP="009E1E2A">
      <w:pPr>
        <w:ind w:left="-270" w:right="-86" w:hanging="180"/>
        <w:contextualSpacing/>
        <w:jc w:val="both"/>
        <w:rPr>
          <w:rFonts w:asciiTheme="minorHAnsi" w:hAnsiTheme="minorHAnsi" w:cstheme="minorHAnsi"/>
          <w:sz w:val="22"/>
          <w:szCs w:val="22"/>
          <w:u w:val="single"/>
        </w:rPr>
      </w:pPr>
      <w:r w:rsidRPr="008E6A6E">
        <w:rPr>
          <w:rFonts w:asciiTheme="minorHAnsi" w:hAnsiTheme="minorHAnsi" w:cstheme="minorHAnsi"/>
          <w:sz w:val="22"/>
          <w:szCs w:val="22"/>
        </w:rPr>
        <w:t>end. Worked in Agile/Scrum environment. Set up the application authentication using CAS.</w:t>
      </w:r>
    </w:p>
    <w:p w:rsidR="0026183E" w:rsidRPr="008E6A6E" w:rsidRDefault="0026183E" w:rsidP="009E1E2A">
      <w:pPr>
        <w:ind w:left="-270" w:right="-90" w:hanging="180"/>
        <w:jc w:val="both"/>
        <w:rPr>
          <w:rFonts w:asciiTheme="minorHAnsi" w:hAnsiTheme="minorHAnsi" w:cstheme="minorHAnsi"/>
          <w:b/>
          <w:sz w:val="22"/>
          <w:szCs w:val="22"/>
          <w:u w:val="single"/>
        </w:rPr>
      </w:pPr>
    </w:p>
    <w:p w:rsidR="009E1E2A" w:rsidRPr="008E6A6E" w:rsidRDefault="00A44FF5" w:rsidP="009E1E2A">
      <w:pPr>
        <w:ind w:left="-270" w:right="-90" w:hanging="180"/>
        <w:jc w:val="both"/>
        <w:rPr>
          <w:rFonts w:asciiTheme="minorHAnsi" w:hAnsiTheme="minorHAnsi" w:cstheme="minorHAnsi"/>
          <w:bCs/>
          <w:sz w:val="22"/>
          <w:szCs w:val="22"/>
        </w:rPr>
      </w:pPr>
      <w:r w:rsidRPr="008E6A6E">
        <w:rPr>
          <w:rFonts w:asciiTheme="minorHAnsi" w:hAnsiTheme="minorHAnsi" w:cstheme="minorHAnsi"/>
          <w:b/>
          <w:sz w:val="22"/>
          <w:szCs w:val="22"/>
          <w:u w:val="single"/>
        </w:rPr>
        <w:t>Environment</w:t>
      </w:r>
      <w:r w:rsidRPr="008E6A6E">
        <w:rPr>
          <w:rFonts w:asciiTheme="minorHAnsi" w:hAnsiTheme="minorHAnsi" w:cstheme="minorHAnsi"/>
          <w:b/>
          <w:sz w:val="22"/>
          <w:szCs w:val="22"/>
        </w:rPr>
        <w:t>:</w:t>
      </w:r>
      <w:r w:rsidR="009E1E2A" w:rsidRPr="008E6A6E">
        <w:rPr>
          <w:rFonts w:asciiTheme="minorHAnsi" w:hAnsiTheme="minorHAnsi" w:cstheme="minorHAnsi"/>
          <w:b/>
          <w:sz w:val="22"/>
          <w:szCs w:val="22"/>
        </w:rPr>
        <w:t xml:space="preserve"> .</w:t>
      </w:r>
      <w:r w:rsidRPr="008E6A6E">
        <w:rPr>
          <w:rFonts w:asciiTheme="minorHAnsi" w:hAnsiTheme="minorHAnsi" w:cstheme="minorHAnsi"/>
          <w:bCs/>
          <w:sz w:val="22"/>
          <w:szCs w:val="22"/>
        </w:rPr>
        <w:t xml:space="preserve">NET Framework 4.0, Visual Studio 2012, Object Oriented Design (OOD), </w:t>
      </w:r>
      <w:r w:rsidR="009E1E2A" w:rsidRPr="008E6A6E">
        <w:rPr>
          <w:rFonts w:asciiTheme="minorHAnsi" w:hAnsiTheme="minorHAnsi" w:cstheme="minorHAnsi"/>
          <w:bCs/>
          <w:sz w:val="22"/>
          <w:szCs w:val="22"/>
        </w:rPr>
        <w:t>AJAX, Active Directory, CAS, C#</w:t>
      </w:r>
    </w:p>
    <w:p w:rsidR="004D54CF" w:rsidRPr="008E6A6E" w:rsidRDefault="00A44FF5" w:rsidP="009E1E2A">
      <w:pPr>
        <w:ind w:left="-270" w:right="-90" w:hanging="180"/>
        <w:jc w:val="both"/>
        <w:rPr>
          <w:rFonts w:asciiTheme="minorHAnsi" w:hAnsiTheme="minorHAnsi" w:cstheme="minorHAnsi"/>
          <w:b/>
          <w:sz w:val="22"/>
          <w:szCs w:val="22"/>
          <w:u w:val="single"/>
        </w:rPr>
      </w:pPr>
      <w:r w:rsidRPr="008E6A6E">
        <w:rPr>
          <w:rFonts w:asciiTheme="minorHAnsi" w:hAnsiTheme="minorHAnsi" w:cstheme="minorHAnsi"/>
          <w:bCs/>
          <w:sz w:val="22"/>
          <w:szCs w:val="22"/>
        </w:rPr>
        <w:t>.NET, MVC 4, MVC RAZOR, CSS, Entity Framework,</w:t>
      </w:r>
      <w:r w:rsidR="00D3302F" w:rsidRPr="008E6A6E">
        <w:rPr>
          <w:rFonts w:asciiTheme="minorHAnsi" w:hAnsiTheme="minorHAnsi" w:cstheme="minorHAnsi"/>
          <w:bCs/>
          <w:sz w:val="22"/>
          <w:szCs w:val="22"/>
        </w:rPr>
        <w:t xml:space="preserve"> </w:t>
      </w:r>
      <w:r w:rsidRPr="008E6A6E">
        <w:rPr>
          <w:rStyle w:val="HTMLTypewriter"/>
          <w:rFonts w:asciiTheme="minorHAnsi" w:hAnsiTheme="minorHAnsi" w:cstheme="minorHAnsi"/>
          <w:bCs/>
          <w:sz w:val="22"/>
          <w:szCs w:val="22"/>
        </w:rPr>
        <w:t>RESTFULL Web services</w:t>
      </w:r>
      <w:r w:rsidRPr="008E6A6E">
        <w:rPr>
          <w:rFonts w:asciiTheme="minorHAnsi" w:hAnsiTheme="minorHAnsi" w:cstheme="minorHAnsi"/>
          <w:bCs/>
          <w:sz w:val="22"/>
          <w:szCs w:val="22"/>
        </w:rPr>
        <w:t xml:space="preserve">, </w:t>
      </w:r>
      <w:r w:rsidRPr="008E6A6E">
        <w:rPr>
          <w:rStyle w:val="HTMLTypewriter"/>
          <w:rFonts w:asciiTheme="minorHAnsi" w:hAnsiTheme="minorHAnsi" w:cstheme="minorHAnsi"/>
          <w:bCs/>
          <w:sz w:val="22"/>
          <w:szCs w:val="22"/>
        </w:rPr>
        <w:t>HTML</w:t>
      </w:r>
      <w:r w:rsidRPr="008E6A6E">
        <w:rPr>
          <w:rFonts w:asciiTheme="minorHAnsi" w:hAnsiTheme="minorHAnsi" w:cstheme="minorHAnsi"/>
          <w:bCs/>
          <w:sz w:val="22"/>
          <w:szCs w:val="22"/>
        </w:rPr>
        <w:t xml:space="preserve">, </w:t>
      </w:r>
      <w:r w:rsidR="0026183E" w:rsidRPr="008E6A6E">
        <w:rPr>
          <w:rFonts w:asciiTheme="minorHAnsi" w:hAnsiTheme="minorHAnsi" w:cstheme="minorHAnsi"/>
          <w:bCs/>
          <w:sz w:val="22"/>
          <w:szCs w:val="22"/>
        </w:rPr>
        <w:t>Angular JS</w:t>
      </w:r>
      <w:r w:rsidRPr="008E6A6E">
        <w:rPr>
          <w:rFonts w:asciiTheme="minorHAnsi" w:hAnsiTheme="minorHAnsi" w:cstheme="minorHAnsi"/>
          <w:bCs/>
          <w:sz w:val="22"/>
          <w:szCs w:val="22"/>
        </w:rPr>
        <w:t xml:space="preserve">, </w:t>
      </w:r>
      <w:r w:rsidR="00D3302F" w:rsidRPr="008E6A6E">
        <w:rPr>
          <w:rFonts w:asciiTheme="minorHAnsi" w:hAnsiTheme="minorHAnsi" w:cstheme="minorHAnsi"/>
          <w:bCs/>
          <w:sz w:val="22"/>
          <w:szCs w:val="22"/>
        </w:rPr>
        <w:t>Git</w:t>
      </w:r>
      <w:r w:rsidRPr="008E6A6E">
        <w:rPr>
          <w:rFonts w:asciiTheme="minorHAnsi" w:hAnsiTheme="minorHAnsi" w:cstheme="minorHAnsi"/>
          <w:bCs/>
          <w:sz w:val="22"/>
          <w:szCs w:val="22"/>
        </w:rPr>
        <w:t xml:space="preserve">, </w:t>
      </w:r>
      <w:r w:rsidR="009E1E2A" w:rsidRPr="008E6A6E">
        <w:rPr>
          <w:rFonts w:asciiTheme="minorHAnsi" w:hAnsiTheme="minorHAnsi" w:cstheme="minorHAnsi"/>
          <w:bCs/>
          <w:sz w:val="22"/>
          <w:szCs w:val="22"/>
        </w:rPr>
        <w:t>JIRA (</w:t>
      </w:r>
      <w:r w:rsidRPr="008E6A6E">
        <w:rPr>
          <w:rFonts w:asciiTheme="minorHAnsi" w:hAnsiTheme="minorHAnsi" w:cstheme="minorHAnsi"/>
          <w:bCs/>
          <w:sz w:val="22"/>
          <w:szCs w:val="22"/>
        </w:rPr>
        <w:t>Issue Tracking).</w:t>
      </w:r>
    </w:p>
    <w:p w:rsidR="009E1E2A" w:rsidRPr="008E6A6E" w:rsidRDefault="009E1E2A" w:rsidP="009E1E2A">
      <w:pPr>
        <w:ind w:left="-270" w:right="-90" w:hanging="180"/>
        <w:jc w:val="both"/>
        <w:rPr>
          <w:rFonts w:asciiTheme="minorHAnsi" w:hAnsiTheme="minorHAnsi" w:cstheme="minorHAnsi"/>
          <w:b/>
          <w:sz w:val="22"/>
          <w:szCs w:val="22"/>
          <w:u w:val="single"/>
        </w:rPr>
      </w:pPr>
    </w:p>
    <w:p w:rsidR="00A44FF5" w:rsidRDefault="00A44FF5" w:rsidP="009E1E2A">
      <w:pPr>
        <w:ind w:left="-270" w:right="-90" w:hanging="180"/>
        <w:jc w:val="both"/>
        <w:rPr>
          <w:rFonts w:asciiTheme="minorHAnsi" w:hAnsiTheme="minorHAnsi" w:cstheme="minorHAnsi"/>
          <w:b/>
          <w:sz w:val="22"/>
          <w:szCs w:val="22"/>
        </w:rPr>
      </w:pPr>
      <w:r w:rsidRPr="008E6A6E">
        <w:rPr>
          <w:rFonts w:asciiTheme="minorHAnsi" w:hAnsiTheme="minorHAnsi" w:cstheme="minorHAnsi"/>
          <w:b/>
          <w:sz w:val="22"/>
          <w:szCs w:val="22"/>
          <w:u w:val="single"/>
        </w:rPr>
        <w:t>Client:</w:t>
      </w:r>
      <w:r w:rsidRPr="008E6A6E">
        <w:rPr>
          <w:rFonts w:asciiTheme="minorHAnsi" w:hAnsiTheme="minorHAnsi" w:cstheme="minorHAnsi"/>
          <w:b/>
          <w:sz w:val="22"/>
          <w:szCs w:val="22"/>
        </w:rPr>
        <w:t xml:space="preserve"> THE MIT GROUP</w:t>
      </w:r>
      <w:r w:rsidR="00683754" w:rsidRPr="008E6A6E">
        <w:rPr>
          <w:rFonts w:asciiTheme="minorHAnsi" w:hAnsiTheme="minorHAnsi" w:cstheme="minorHAnsi"/>
          <w:b/>
          <w:sz w:val="22"/>
          <w:szCs w:val="22"/>
        </w:rPr>
        <w:t>, Oklahoma City, OK</w:t>
      </w:r>
      <w:r w:rsidR="006061E0" w:rsidRPr="008E6A6E">
        <w:rPr>
          <w:rFonts w:asciiTheme="minorHAnsi" w:hAnsiTheme="minorHAnsi" w:cstheme="minorHAnsi"/>
          <w:b/>
          <w:sz w:val="22"/>
          <w:szCs w:val="22"/>
        </w:rPr>
        <w:tab/>
      </w:r>
      <w:r w:rsidR="006061E0" w:rsidRPr="008E6A6E">
        <w:rPr>
          <w:rFonts w:asciiTheme="minorHAnsi" w:hAnsiTheme="minorHAnsi" w:cstheme="minorHAnsi"/>
          <w:b/>
          <w:sz w:val="22"/>
          <w:szCs w:val="22"/>
        </w:rPr>
        <w:tab/>
      </w:r>
      <w:r w:rsidRPr="008E6A6E">
        <w:rPr>
          <w:rFonts w:asciiTheme="minorHAnsi" w:hAnsiTheme="minorHAnsi" w:cstheme="minorHAnsi"/>
          <w:b/>
          <w:sz w:val="22"/>
          <w:szCs w:val="22"/>
        </w:rPr>
        <w:tab/>
      </w:r>
      <w:r w:rsidRPr="008E6A6E">
        <w:rPr>
          <w:rFonts w:asciiTheme="minorHAnsi" w:hAnsiTheme="minorHAnsi" w:cstheme="minorHAnsi"/>
          <w:b/>
          <w:sz w:val="22"/>
          <w:szCs w:val="22"/>
        </w:rPr>
        <w:tab/>
      </w:r>
      <w:r w:rsidRPr="008E6A6E">
        <w:rPr>
          <w:rFonts w:asciiTheme="minorHAnsi" w:hAnsiTheme="minorHAnsi" w:cstheme="minorHAnsi"/>
          <w:b/>
          <w:sz w:val="22"/>
          <w:szCs w:val="22"/>
        </w:rPr>
        <w:tab/>
      </w:r>
      <w:r w:rsidRPr="008E6A6E">
        <w:rPr>
          <w:rFonts w:asciiTheme="minorHAnsi" w:hAnsiTheme="minorHAnsi" w:cstheme="minorHAnsi"/>
          <w:b/>
          <w:sz w:val="22"/>
          <w:szCs w:val="22"/>
        </w:rPr>
        <w:tab/>
      </w:r>
      <w:r w:rsidR="00683754" w:rsidRPr="008E6A6E">
        <w:rPr>
          <w:rFonts w:asciiTheme="minorHAnsi" w:hAnsiTheme="minorHAnsi" w:cstheme="minorHAnsi"/>
          <w:b/>
          <w:sz w:val="22"/>
          <w:szCs w:val="22"/>
        </w:rPr>
        <w:t xml:space="preserve">      </w:t>
      </w:r>
      <w:r w:rsidRPr="008E6A6E">
        <w:rPr>
          <w:rFonts w:asciiTheme="minorHAnsi" w:hAnsiTheme="minorHAnsi" w:cstheme="minorHAnsi"/>
          <w:b/>
          <w:sz w:val="22"/>
          <w:szCs w:val="22"/>
        </w:rPr>
        <w:t>August 2013-February 2014</w:t>
      </w:r>
      <w:r w:rsidR="00F8163A" w:rsidRPr="008E6A6E">
        <w:rPr>
          <w:rFonts w:asciiTheme="minorHAnsi" w:hAnsiTheme="minorHAnsi" w:cstheme="minorHAnsi"/>
          <w:b/>
          <w:sz w:val="22"/>
          <w:szCs w:val="22"/>
        </w:rPr>
        <w:t>.</w:t>
      </w:r>
    </w:p>
    <w:p w:rsidR="00915DE9" w:rsidRPr="008E6A6E" w:rsidRDefault="00915DE9" w:rsidP="009E1E2A">
      <w:pPr>
        <w:ind w:left="-270" w:right="-90" w:hanging="180"/>
        <w:jc w:val="both"/>
        <w:rPr>
          <w:rFonts w:asciiTheme="minorHAnsi" w:hAnsiTheme="minorHAnsi" w:cstheme="minorHAnsi"/>
          <w:b/>
          <w:sz w:val="22"/>
          <w:szCs w:val="22"/>
        </w:rPr>
      </w:pPr>
      <w:r w:rsidRPr="00915DE9">
        <w:rPr>
          <w:rFonts w:asciiTheme="minorHAnsi" w:hAnsiTheme="minorHAnsi" w:cstheme="minorHAnsi"/>
          <w:b/>
          <w:sz w:val="22"/>
          <w:szCs w:val="22"/>
        </w:rPr>
        <w:t xml:space="preserve">Role: .Net Developer  </w:t>
      </w:r>
    </w:p>
    <w:p w:rsidR="009E1E2A" w:rsidRPr="008E6A6E" w:rsidRDefault="00A44FF5" w:rsidP="009E1E2A">
      <w:pPr>
        <w:ind w:left="-270" w:right="-90" w:hanging="180"/>
        <w:jc w:val="both"/>
        <w:rPr>
          <w:rFonts w:asciiTheme="minorHAnsi" w:hAnsiTheme="minorHAnsi" w:cstheme="minorHAnsi"/>
          <w:b/>
          <w:sz w:val="22"/>
          <w:szCs w:val="22"/>
          <w:u w:val="single"/>
        </w:rPr>
      </w:pPr>
      <w:r w:rsidRPr="008E6A6E">
        <w:rPr>
          <w:rFonts w:asciiTheme="minorHAnsi" w:hAnsiTheme="minorHAnsi" w:cstheme="minorHAnsi"/>
          <w:b/>
          <w:sz w:val="22"/>
          <w:szCs w:val="22"/>
          <w:u w:val="single"/>
        </w:rPr>
        <w:t xml:space="preserve">Project </w:t>
      </w:r>
      <w:r w:rsidR="00F65980" w:rsidRPr="008E6A6E">
        <w:rPr>
          <w:rFonts w:asciiTheme="minorHAnsi" w:hAnsiTheme="minorHAnsi" w:cstheme="minorHAnsi"/>
          <w:b/>
          <w:sz w:val="22"/>
          <w:szCs w:val="22"/>
          <w:u w:val="single"/>
        </w:rPr>
        <w:t>Description:</w:t>
      </w:r>
    </w:p>
    <w:p w:rsidR="009E1E2A" w:rsidRPr="008E6A6E" w:rsidRDefault="00F027E8" w:rsidP="009E1E2A">
      <w:pPr>
        <w:ind w:left="-270" w:right="-90" w:hanging="180"/>
        <w:jc w:val="both"/>
        <w:rPr>
          <w:rFonts w:asciiTheme="minorHAnsi" w:hAnsiTheme="minorHAnsi" w:cstheme="minorHAnsi"/>
          <w:sz w:val="22"/>
          <w:szCs w:val="22"/>
        </w:rPr>
      </w:pPr>
      <w:r w:rsidRPr="008E6A6E">
        <w:rPr>
          <w:rFonts w:asciiTheme="minorHAnsi" w:hAnsiTheme="minorHAnsi" w:cstheme="minorHAnsi"/>
          <w:sz w:val="22"/>
          <w:szCs w:val="22"/>
        </w:rPr>
        <w:t xml:space="preserve">Donor Care </w:t>
      </w:r>
      <w:r w:rsidR="00F65980" w:rsidRPr="008E6A6E">
        <w:rPr>
          <w:rFonts w:asciiTheme="minorHAnsi" w:hAnsiTheme="minorHAnsi" w:cstheme="minorHAnsi"/>
          <w:sz w:val="22"/>
          <w:szCs w:val="22"/>
        </w:rPr>
        <w:t>application</w:t>
      </w:r>
      <w:r w:rsidR="00AC53C3" w:rsidRPr="008E6A6E">
        <w:rPr>
          <w:rFonts w:asciiTheme="minorHAnsi" w:hAnsiTheme="minorHAnsi" w:cstheme="minorHAnsi"/>
          <w:sz w:val="22"/>
          <w:szCs w:val="22"/>
        </w:rPr>
        <w:t xml:space="preserve"> process</w:t>
      </w:r>
      <w:r w:rsidR="002325E1" w:rsidRPr="008E6A6E">
        <w:rPr>
          <w:rFonts w:asciiTheme="minorHAnsi" w:hAnsiTheme="minorHAnsi" w:cstheme="minorHAnsi"/>
          <w:sz w:val="22"/>
          <w:szCs w:val="22"/>
        </w:rPr>
        <w:t>es</w:t>
      </w:r>
      <w:r w:rsidR="00AC53C3" w:rsidRPr="008E6A6E">
        <w:rPr>
          <w:rFonts w:asciiTheme="minorHAnsi" w:hAnsiTheme="minorHAnsi" w:cstheme="minorHAnsi"/>
          <w:sz w:val="22"/>
          <w:szCs w:val="22"/>
        </w:rPr>
        <w:t xml:space="preserve"> the donor</w:t>
      </w:r>
      <w:r w:rsidR="002325E1" w:rsidRPr="008E6A6E">
        <w:rPr>
          <w:rFonts w:asciiTheme="minorHAnsi" w:hAnsiTheme="minorHAnsi" w:cstheme="minorHAnsi"/>
          <w:sz w:val="22"/>
          <w:szCs w:val="22"/>
        </w:rPr>
        <w:t xml:space="preserve"> blood</w:t>
      </w:r>
      <w:r w:rsidR="00AC53C3" w:rsidRPr="008E6A6E">
        <w:rPr>
          <w:rFonts w:asciiTheme="minorHAnsi" w:hAnsiTheme="minorHAnsi" w:cstheme="minorHAnsi"/>
          <w:sz w:val="22"/>
          <w:szCs w:val="22"/>
        </w:rPr>
        <w:t xml:space="preserve"> test results and</w:t>
      </w:r>
      <w:r w:rsidRPr="008E6A6E">
        <w:rPr>
          <w:rFonts w:asciiTheme="minorHAnsi" w:hAnsiTheme="minorHAnsi" w:cstheme="minorHAnsi"/>
          <w:sz w:val="22"/>
          <w:szCs w:val="22"/>
        </w:rPr>
        <w:t xml:space="preserve"> </w:t>
      </w:r>
      <w:r w:rsidR="007D069F" w:rsidRPr="008E6A6E">
        <w:rPr>
          <w:rFonts w:asciiTheme="minorHAnsi" w:hAnsiTheme="minorHAnsi" w:cstheme="minorHAnsi"/>
          <w:sz w:val="22"/>
          <w:szCs w:val="22"/>
        </w:rPr>
        <w:t>will keep track of donor</w:t>
      </w:r>
      <w:r w:rsidR="00F8638F" w:rsidRPr="008E6A6E">
        <w:rPr>
          <w:rFonts w:asciiTheme="minorHAnsi" w:hAnsiTheme="minorHAnsi" w:cstheme="minorHAnsi"/>
          <w:sz w:val="22"/>
          <w:szCs w:val="22"/>
        </w:rPr>
        <w:t xml:space="preserve"> with</w:t>
      </w:r>
      <w:r w:rsidR="007D069F" w:rsidRPr="008E6A6E">
        <w:rPr>
          <w:rFonts w:asciiTheme="minorHAnsi" w:hAnsiTheme="minorHAnsi" w:cstheme="minorHAnsi"/>
          <w:sz w:val="22"/>
          <w:szCs w:val="22"/>
        </w:rPr>
        <w:t xml:space="preserve"> test </w:t>
      </w:r>
      <w:r w:rsidR="009E1E2A" w:rsidRPr="008E6A6E">
        <w:rPr>
          <w:rFonts w:asciiTheme="minorHAnsi" w:hAnsiTheme="minorHAnsi" w:cstheme="minorHAnsi"/>
          <w:sz w:val="22"/>
          <w:szCs w:val="22"/>
        </w:rPr>
        <w:t>values greater than</w:t>
      </w:r>
    </w:p>
    <w:p w:rsidR="009E1E2A" w:rsidRPr="008E6A6E" w:rsidRDefault="00AC53C3" w:rsidP="009E1E2A">
      <w:pPr>
        <w:ind w:left="-270" w:right="-90" w:hanging="180"/>
        <w:jc w:val="both"/>
        <w:rPr>
          <w:rFonts w:asciiTheme="minorHAnsi" w:hAnsiTheme="minorHAnsi" w:cstheme="minorHAnsi"/>
          <w:sz w:val="22"/>
          <w:szCs w:val="22"/>
        </w:rPr>
      </w:pPr>
      <w:r w:rsidRPr="008E6A6E">
        <w:rPr>
          <w:rFonts w:asciiTheme="minorHAnsi" w:hAnsiTheme="minorHAnsi" w:cstheme="minorHAnsi"/>
          <w:sz w:val="22"/>
          <w:szCs w:val="22"/>
        </w:rPr>
        <w:t>defined medical rule and sends out letter’s</w:t>
      </w:r>
      <w:r w:rsidR="00370DB2" w:rsidRPr="008E6A6E">
        <w:rPr>
          <w:rFonts w:asciiTheme="minorHAnsi" w:hAnsiTheme="minorHAnsi" w:cstheme="minorHAnsi"/>
          <w:sz w:val="22"/>
          <w:szCs w:val="22"/>
        </w:rPr>
        <w:t xml:space="preserve"> to</w:t>
      </w:r>
      <w:r w:rsidR="0056383A" w:rsidRPr="008E6A6E">
        <w:rPr>
          <w:rFonts w:asciiTheme="minorHAnsi" w:hAnsiTheme="minorHAnsi" w:cstheme="minorHAnsi"/>
          <w:sz w:val="22"/>
          <w:szCs w:val="22"/>
        </w:rPr>
        <w:t xml:space="preserve"> blood</w:t>
      </w:r>
      <w:r w:rsidR="00370DB2" w:rsidRPr="008E6A6E">
        <w:rPr>
          <w:rFonts w:asciiTheme="minorHAnsi" w:hAnsiTheme="minorHAnsi" w:cstheme="minorHAnsi"/>
          <w:sz w:val="22"/>
          <w:szCs w:val="22"/>
        </w:rPr>
        <w:t xml:space="preserve"> donor</w:t>
      </w:r>
      <w:r w:rsidR="0056383A" w:rsidRPr="008E6A6E">
        <w:rPr>
          <w:rFonts w:asciiTheme="minorHAnsi" w:hAnsiTheme="minorHAnsi" w:cstheme="minorHAnsi"/>
          <w:sz w:val="22"/>
          <w:szCs w:val="22"/>
        </w:rPr>
        <w:t>’</w:t>
      </w:r>
      <w:r w:rsidR="00370DB2" w:rsidRPr="008E6A6E">
        <w:rPr>
          <w:rFonts w:asciiTheme="minorHAnsi" w:hAnsiTheme="minorHAnsi" w:cstheme="minorHAnsi"/>
          <w:sz w:val="22"/>
          <w:szCs w:val="22"/>
        </w:rPr>
        <w:t>s detailing the elevated medic</w:t>
      </w:r>
      <w:r w:rsidR="009E1E2A" w:rsidRPr="008E6A6E">
        <w:rPr>
          <w:rFonts w:asciiTheme="minorHAnsi" w:hAnsiTheme="minorHAnsi" w:cstheme="minorHAnsi"/>
          <w:sz w:val="22"/>
          <w:szCs w:val="22"/>
        </w:rPr>
        <w:t>al condition and suggesting the</w:t>
      </w:r>
    </w:p>
    <w:p w:rsidR="009E1E2A" w:rsidRPr="008E6A6E" w:rsidRDefault="00370DB2" w:rsidP="009E1E2A">
      <w:pPr>
        <w:ind w:left="-270" w:right="-90" w:hanging="180"/>
        <w:jc w:val="both"/>
        <w:rPr>
          <w:rFonts w:asciiTheme="minorHAnsi" w:hAnsiTheme="minorHAnsi" w:cstheme="minorHAnsi"/>
          <w:sz w:val="22"/>
          <w:szCs w:val="22"/>
        </w:rPr>
      </w:pPr>
      <w:r w:rsidRPr="008E6A6E">
        <w:rPr>
          <w:rFonts w:asciiTheme="minorHAnsi" w:hAnsiTheme="minorHAnsi" w:cstheme="minorHAnsi"/>
          <w:sz w:val="22"/>
          <w:szCs w:val="22"/>
        </w:rPr>
        <w:lastRenderedPageBreak/>
        <w:t>nearby medical centers</w:t>
      </w:r>
      <w:r w:rsidR="0056383A" w:rsidRPr="008E6A6E">
        <w:rPr>
          <w:rFonts w:asciiTheme="minorHAnsi" w:hAnsiTheme="minorHAnsi" w:cstheme="minorHAnsi"/>
          <w:sz w:val="22"/>
          <w:szCs w:val="22"/>
        </w:rPr>
        <w:t xml:space="preserve"> to consult</w:t>
      </w:r>
      <w:r w:rsidRPr="008E6A6E">
        <w:rPr>
          <w:rFonts w:asciiTheme="minorHAnsi" w:hAnsiTheme="minorHAnsi" w:cstheme="minorHAnsi"/>
          <w:sz w:val="22"/>
          <w:szCs w:val="22"/>
        </w:rPr>
        <w:t>.</w:t>
      </w:r>
      <w:r w:rsidR="0056383A" w:rsidRPr="008E6A6E">
        <w:rPr>
          <w:rFonts w:asciiTheme="minorHAnsi" w:hAnsiTheme="minorHAnsi" w:cstheme="minorHAnsi"/>
          <w:sz w:val="22"/>
          <w:szCs w:val="22"/>
        </w:rPr>
        <w:t xml:space="preserve"> Donor care application is also </w:t>
      </w:r>
      <w:r w:rsidR="00530929" w:rsidRPr="008E6A6E">
        <w:rPr>
          <w:rFonts w:asciiTheme="minorHAnsi" w:hAnsiTheme="minorHAnsi" w:cstheme="minorHAnsi"/>
          <w:sz w:val="22"/>
          <w:szCs w:val="22"/>
        </w:rPr>
        <w:t>user</w:t>
      </w:r>
      <w:r w:rsidR="0056383A" w:rsidRPr="008E6A6E">
        <w:rPr>
          <w:rFonts w:asciiTheme="minorHAnsi" w:hAnsiTheme="minorHAnsi" w:cstheme="minorHAnsi"/>
          <w:sz w:val="22"/>
          <w:szCs w:val="22"/>
        </w:rPr>
        <w:t xml:space="preserve"> to perform the Donor Management</w:t>
      </w:r>
      <w:r w:rsidR="009E1E2A" w:rsidRPr="008E6A6E">
        <w:rPr>
          <w:rFonts w:asciiTheme="minorHAnsi" w:hAnsiTheme="minorHAnsi" w:cstheme="minorHAnsi"/>
          <w:sz w:val="22"/>
          <w:szCs w:val="22"/>
        </w:rPr>
        <w:t xml:space="preserve"> (Registering</w:t>
      </w:r>
    </w:p>
    <w:p w:rsidR="009E1E2A" w:rsidRPr="008E6A6E" w:rsidRDefault="00530929" w:rsidP="009E1E2A">
      <w:pPr>
        <w:ind w:left="-270" w:right="-90" w:hanging="180"/>
        <w:jc w:val="both"/>
        <w:rPr>
          <w:rFonts w:asciiTheme="minorHAnsi" w:hAnsiTheme="minorHAnsi" w:cstheme="minorHAnsi"/>
          <w:b/>
          <w:sz w:val="22"/>
          <w:szCs w:val="22"/>
          <w:u w:val="single"/>
        </w:rPr>
      </w:pPr>
      <w:r w:rsidRPr="008E6A6E">
        <w:rPr>
          <w:rFonts w:asciiTheme="minorHAnsi" w:hAnsiTheme="minorHAnsi" w:cstheme="minorHAnsi"/>
          <w:sz w:val="22"/>
          <w:szCs w:val="22"/>
        </w:rPr>
        <w:t>new donors, updating donor information)</w:t>
      </w:r>
      <w:r w:rsidR="0056383A" w:rsidRPr="008E6A6E">
        <w:rPr>
          <w:rFonts w:asciiTheme="minorHAnsi" w:hAnsiTheme="minorHAnsi" w:cstheme="minorHAnsi"/>
          <w:sz w:val="22"/>
          <w:szCs w:val="22"/>
        </w:rPr>
        <w:t>.</w:t>
      </w:r>
    </w:p>
    <w:p w:rsidR="009E1E2A" w:rsidRPr="008E6A6E" w:rsidRDefault="009E1E2A" w:rsidP="009E1E2A">
      <w:pPr>
        <w:ind w:left="-270" w:right="-90" w:hanging="180"/>
        <w:jc w:val="both"/>
        <w:rPr>
          <w:rFonts w:asciiTheme="minorHAnsi" w:hAnsiTheme="minorHAnsi" w:cstheme="minorHAnsi"/>
          <w:b/>
          <w:sz w:val="22"/>
          <w:szCs w:val="22"/>
          <w:u w:val="single"/>
        </w:rPr>
      </w:pPr>
    </w:p>
    <w:p w:rsidR="00370DB2" w:rsidRPr="008E6A6E" w:rsidRDefault="00370DB2" w:rsidP="009E1E2A">
      <w:pPr>
        <w:ind w:left="-270" w:right="-90" w:hanging="180"/>
        <w:jc w:val="both"/>
        <w:rPr>
          <w:rFonts w:asciiTheme="minorHAnsi" w:hAnsiTheme="minorHAnsi" w:cstheme="minorHAnsi"/>
          <w:b/>
          <w:sz w:val="22"/>
          <w:szCs w:val="22"/>
          <w:u w:val="single"/>
        </w:rPr>
      </w:pPr>
      <w:r w:rsidRPr="008E6A6E">
        <w:rPr>
          <w:rFonts w:asciiTheme="minorHAnsi" w:hAnsiTheme="minorHAnsi" w:cstheme="minorHAnsi"/>
          <w:b/>
          <w:sz w:val="22"/>
          <w:szCs w:val="22"/>
          <w:u w:val="single"/>
        </w:rPr>
        <w:t>Responsibilities:</w:t>
      </w:r>
    </w:p>
    <w:p w:rsidR="00E1760E" w:rsidRPr="008E6A6E" w:rsidRDefault="00E1760E" w:rsidP="009E1E2A">
      <w:pPr>
        <w:numPr>
          <w:ilvl w:val="0"/>
          <w:numId w:val="15"/>
        </w:numPr>
        <w:tabs>
          <w:tab w:val="left" w:pos="0"/>
        </w:tabs>
        <w:ind w:left="0" w:right="-86" w:hanging="270"/>
        <w:jc w:val="both"/>
        <w:rPr>
          <w:rFonts w:asciiTheme="minorHAnsi" w:hAnsiTheme="minorHAnsi" w:cstheme="minorHAnsi"/>
          <w:sz w:val="22"/>
          <w:szCs w:val="22"/>
          <w:u w:val="single"/>
        </w:rPr>
      </w:pPr>
      <w:r w:rsidRPr="008E6A6E">
        <w:rPr>
          <w:rFonts w:asciiTheme="minorHAnsi" w:hAnsiTheme="minorHAnsi" w:cstheme="minorHAnsi"/>
          <w:sz w:val="22"/>
          <w:szCs w:val="22"/>
        </w:rPr>
        <w:t>Developed</w:t>
      </w:r>
      <w:r w:rsidR="003554FD" w:rsidRPr="008E6A6E">
        <w:rPr>
          <w:rFonts w:asciiTheme="minorHAnsi" w:hAnsiTheme="minorHAnsi" w:cstheme="minorHAnsi"/>
          <w:sz w:val="22"/>
          <w:szCs w:val="22"/>
        </w:rPr>
        <w:t xml:space="preserve"> Web</w:t>
      </w:r>
      <w:r w:rsidRPr="008E6A6E">
        <w:rPr>
          <w:rFonts w:asciiTheme="minorHAnsi" w:hAnsiTheme="minorHAnsi" w:cstheme="minorHAnsi"/>
          <w:sz w:val="22"/>
          <w:szCs w:val="22"/>
        </w:rPr>
        <w:t xml:space="preserve"> application using </w:t>
      </w:r>
      <w:r w:rsidR="0063716A" w:rsidRPr="008E6A6E">
        <w:rPr>
          <w:rFonts w:asciiTheme="minorHAnsi" w:hAnsiTheme="minorHAnsi" w:cstheme="minorHAnsi"/>
          <w:sz w:val="22"/>
          <w:szCs w:val="22"/>
        </w:rPr>
        <w:t>ASP.Net</w:t>
      </w:r>
      <w:r w:rsidRPr="008E6A6E">
        <w:rPr>
          <w:rFonts w:asciiTheme="minorHAnsi" w:hAnsiTheme="minorHAnsi" w:cstheme="minorHAnsi"/>
          <w:sz w:val="22"/>
          <w:szCs w:val="22"/>
        </w:rPr>
        <w:t>.</w:t>
      </w:r>
    </w:p>
    <w:p w:rsidR="00E1760E" w:rsidRPr="008E6A6E" w:rsidRDefault="00E1760E" w:rsidP="009E1E2A">
      <w:pPr>
        <w:numPr>
          <w:ilvl w:val="0"/>
          <w:numId w:val="15"/>
        </w:numPr>
        <w:tabs>
          <w:tab w:val="left" w:pos="0"/>
        </w:tabs>
        <w:ind w:left="0" w:right="-86" w:hanging="270"/>
        <w:jc w:val="both"/>
        <w:rPr>
          <w:rFonts w:asciiTheme="minorHAnsi" w:hAnsiTheme="minorHAnsi" w:cstheme="minorHAnsi"/>
          <w:sz w:val="22"/>
          <w:szCs w:val="22"/>
          <w:u w:val="single"/>
        </w:rPr>
      </w:pPr>
      <w:r w:rsidRPr="008E6A6E">
        <w:rPr>
          <w:rFonts w:asciiTheme="minorHAnsi" w:hAnsiTheme="minorHAnsi" w:cstheme="minorHAnsi"/>
          <w:sz w:val="22"/>
          <w:szCs w:val="22"/>
        </w:rPr>
        <w:t xml:space="preserve">Developed User Interface using </w:t>
      </w:r>
      <w:r w:rsidR="0063716A" w:rsidRPr="008E6A6E">
        <w:rPr>
          <w:rFonts w:asciiTheme="minorHAnsi" w:hAnsiTheme="minorHAnsi" w:cstheme="minorHAnsi"/>
          <w:sz w:val="22"/>
          <w:szCs w:val="22"/>
        </w:rPr>
        <w:t>JQuery, Java Script</w:t>
      </w:r>
      <w:r w:rsidR="00AC39BC" w:rsidRPr="008E6A6E">
        <w:rPr>
          <w:rFonts w:asciiTheme="minorHAnsi" w:hAnsiTheme="minorHAnsi" w:cstheme="minorHAnsi"/>
          <w:sz w:val="22"/>
          <w:szCs w:val="22"/>
        </w:rPr>
        <w:t>, HTML 5</w:t>
      </w:r>
      <w:r w:rsidRPr="008E6A6E">
        <w:rPr>
          <w:rFonts w:asciiTheme="minorHAnsi" w:hAnsiTheme="minorHAnsi" w:cstheme="minorHAnsi"/>
          <w:sz w:val="22"/>
          <w:szCs w:val="22"/>
        </w:rPr>
        <w:t>.</w:t>
      </w:r>
    </w:p>
    <w:p w:rsidR="00E1760E" w:rsidRPr="008E6A6E" w:rsidRDefault="00E1760E" w:rsidP="009E1E2A">
      <w:pPr>
        <w:numPr>
          <w:ilvl w:val="0"/>
          <w:numId w:val="15"/>
        </w:numPr>
        <w:tabs>
          <w:tab w:val="left" w:pos="0"/>
        </w:tabs>
        <w:ind w:left="0" w:right="-86" w:hanging="270"/>
        <w:jc w:val="both"/>
        <w:rPr>
          <w:rFonts w:asciiTheme="minorHAnsi" w:hAnsiTheme="minorHAnsi" w:cstheme="minorHAnsi"/>
          <w:sz w:val="22"/>
          <w:szCs w:val="22"/>
          <w:u w:val="single"/>
        </w:rPr>
      </w:pPr>
      <w:r w:rsidRPr="008E6A6E">
        <w:rPr>
          <w:rFonts w:asciiTheme="minorHAnsi" w:hAnsiTheme="minorHAnsi" w:cstheme="minorHAnsi"/>
          <w:sz w:val="22"/>
          <w:szCs w:val="22"/>
        </w:rPr>
        <w:t>Worked with LINQ in customizing insert, update and delete operations (LINQ TO SQL)</w:t>
      </w:r>
    </w:p>
    <w:p w:rsidR="00E1760E" w:rsidRPr="008E6A6E" w:rsidRDefault="00E1760E" w:rsidP="009E1E2A">
      <w:pPr>
        <w:numPr>
          <w:ilvl w:val="0"/>
          <w:numId w:val="14"/>
        </w:numPr>
        <w:tabs>
          <w:tab w:val="left" w:pos="0"/>
        </w:tabs>
        <w:ind w:left="0" w:right="-86" w:hanging="270"/>
        <w:jc w:val="both"/>
        <w:rPr>
          <w:rFonts w:asciiTheme="minorHAnsi" w:hAnsiTheme="minorHAnsi" w:cstheme="minorHAnsi"/>
          <w:sz w:val="22"/>
          <w:szCs w:val="22"/>
        </w:rPr>
      </w:pPr>
      <w:r w:rsidRPr="008E6A6E">
        <w:rPr>
          <w:rFonts w:asciiTheme="minorHAnsi" w:hAnsiTheme="minorHAnsi" w:cstheme="minorHAnsi"/>
          <w:sz w:val="22"/>
          <w:szCs w:val="22"/>
        </w:rPr>
        <w:t xml:space="preserve">Created WCF services </w:t>
      </w:r>
      <w:r w:rsidR="00AC39BC" w:rsidRPr="008E6A6E">
        <w:rPr>
          <w:rFonts w:asciiTheme="minorHAnsi" w:hAnsiTheme="minorHAnsi" w:cstheme="minorHAnsi"/>
          <w:sz w:val="22"/>
          <w:szCs w:val="22"/>
        </w:rPr>
        <w:t xml:space="preserve">(SOAP) </w:t>
      </w:r>
      <w:r w:rsidRPr="008E6A6E">
        <w:rPr>
          <w:rFonts w:asciiTheme="minorHAnsi" w:hAnsiTheme="minorHAnsi" w:cstheme="minorHAnsi"/>
          <w:sz w:val="22"/>
          <w:szCs w:val="22"/>
        </w:rPr>
        <w:t>responsible for making calls between Client Application</w:t>
      </w:r>
      <w:r w:rsidR="00C108A6" w:rsidRPr="008E6A6E">
        <w:rPr>
          <w:rFonts w:asciiTheme="minorHAnsi" w:hAnsiTheme="minorHAnsi" w:cstheme="minorHAnsi"/>
          <w:sz w:val="22"/>
          <w:szCs w:val="22"/>
        </w:rPr>
        <w:t xml:space="preserve"> and</w:t>
      </w:r>
      <w:r w:rsidRPr="008E6A6E">
        <w:rPr>
          <w:rFonts w:asciiTheme="minorHAnsi" w:hAnsiTheme="minorHAnsi" w:cstheme="minorHAnsi"/>
          <w:sz w:val="22"/>
          <w:szCs w:val="22"/>
        </w:rPr>
        <w:t xml:space="preserve"> Data Base.</w:t>
      </w:r>
    </w:p>
    <w:p w:rsidR="00C108A6" w:rsidRPr="008E6A6E" w:rsidRDefault="00C108A6" w:rsidP="009E1E2A">
      <w:pPr>
        <w:numPr>
          <w:ilvl w:val="0"/>
          <w:numId w:val="14"/>
        </w:numPr>
        <w:tabs>
          <w:tab w:val="left" w:pos="0"/>
        </w:tabs>
        <w:ind w:left="0" w:right="-86" w:hanging="270"/>
        <w:jc w:val="both"/>
        <w:rPr>
          <w:rFonts w:asciiTheme="minorHAnsi" w:hAnsiTheme="minorHAnsi" w:cstheme="minorHAnsi"/>
          <w:sz w:val="22"/>
          <w:szCs w:val="22"/>
        </w:rPr>
      </w:pPr>
      <w:r w:rsidRPr="008E6A6E">
        <w:rPr>
          <w:rFonts w:asciiTheme="minorHAnsi" w:hAnsiTheme="minorHAnsi" w:cstheme="minorHAnsi"/>
          <w:sz w:val="22"/>
          <w:szCs w:val="22"/>
        </w:rPr>
        <w:t>Designed custom classes for Data Validations, exception handling and logging.</w:t>
      </w:r>
    </w:p>
    <w:p w:rsidR="00CF0550" w:rsidRPr="008E6A6E" w:rsidRDefault="00C108A6" w:rsidP="009E1E2A">
      <w:pPr>
        <w:numPr>
          <w:ilvl w:val="0"/>
          <w:numId w:val="14"/>
        </w:numPr>
        <w:tabs>
          <w:tab w:val="left" w:pos="0"/>
        </w:tabs>
        <w:ind w:left="0" w:right="-86" w:hanging="270"/>
        <w:jc w:val="both"/>
        <w:rPr>
          <w:rFonts w:asciiTheme="minorHAnsi" w:hAnsiTheme="minorHAnsi" w:cstheme="minorHAnsi"/>
          <w:sz w:val="22"/>
          <w:szCs w:val="22"/>
        </w:rPr>
      </w:pPr>
      <w:r w:rsidRPr="008E6A6E">
        <w:rPr>
          <w:rFonts w:asciiTheme="minorHAnsi" w:hAnsiTheme="minorHAnsi" w:cstheme="minorHAnsi"/>
          <w:sz w:val="22"/>
          <w:szCs w:val="22"/>
        </w:rPr>
        <w:t>Used Integrated Services</w:t>
      </w:r>
      <w:r w:rsidR="008571D4" w:rsidRPr="008E6A6E">
        <w:rPr>
          <w:rFonts w:asciiTheme="minorHAnsi" w:hAnsiTheme="minorHAnsi" w:cstheme="minorHAnsi"/>
          <w:sz w:val="22"/>
          <w:szCs w:val="22"/>
        </w:rPr>
        <w:t xml:space="preserve"> (SSIS)</w:t>
      </w:r>
      <w:r w:rsidRPr="008E6A6E">
        <w:rPr>
          <w:rFonts w:asciiTheme="minorHAnsi" w:hAnsiTheme="minorHAnsi" w:cstheme="minorHAnsi"/>
          <w:sz w:val="22"/>
          <w:szCs w:val="22"/>
        </w:rPr>
        <w:t xml:space="preserve"> to extract and transform data from a wide variety of sources such as XML data files, flat files, </w:t>
      </w:r>
      <w:r w:rsidR="000825F5" w:rsidRPr="008E6A6E">
        <w:rPr>
          <w:rFonts w:asciiTheme="minorHAnsi" w:hAnsiTheme="minorHAnsi" w:cstheme="minorHAnsi"/>
          <w:sz w:val="22"/>
          <w:szCs w:val="22"/>
        </w:rPr>
        <w:t>and relational</w:t>
      </w:r>
      <w:r w:rsidRPr="008E6A6E">
        <w:rPr>
          <w:rFonts w:asciiTheme="minorHAnsi" w:hAnsiTheme="minorHAnsi" w:cstheme="minorHAnsi"/>
          <w:sz w:val="22"/>
          <w:szCs w:val="22"/>
        </w:rPr>
        <w:t xml:space="preserve"> data sources</w:t>
      </w:r>
      <w:r w:rsidR="000825F5" w:rsidRPr="008E6A6E">
        <w:rPr>
          <w:rFonts w:asciiTheme="minorHAnsi" w:hAnsiTheme="minorHAnsi" w:cstheme="minorHAnsi"/>
          <w:sz w:val="22"/>
          <w:szCs w:val="22"/>
        </w:rPr>
        <w:t>,</w:t>
      </w:r>
      <w:r w:rsidRPr="008E6A6E">
        <w:rPr>
          <w:rFonts w:asciiTheme="minorHAnsi" w:hAnsiTheme="minorHAnsi" w:cstheme="minorHAnsi"/>
          <w:sz w:val="22"/>
          <w:szCs w:val="22"/>
        </w:rPr>
        <w:t xml:space="preserve"> then load the data into one or more destinations.</w:t>
      </w:r>
    </w:p>
    <w:p w:rsidR="00C108A6" w:rsidRPr="008E6A6E" w:rsidRDefault="00AC39BC" w:rsidP="009E1E2A">
      <w:pPr>
        <w:numPr>
          <w:ilvl w:val="0"/>
          <w:numId w:val="14"/>
        </w:numPr>
        <w:tabs>
          <w:tab w:val="left" w:pos="0"/>
        </w:tabs>
        <w:ind w:left="0" w:right="-86" w:hanging="270"/>
        <w:jc w:val="both"/>
        <w:rPr>
          <w:rFonts w:asciiTheme="minorHAnsi" w:hAnsiTheme="minorHAnsi" w:cstheme="minorHAnsi"/>
          <w:sz w:val="22"/>
          <w:szCs w:val="22"/>
        </w:rPr>
      </w:pPr>
      <w:r w:rsidRPr="008E6A6E">
        <w:rPr>
          <w:rFonts w:asciiTheme="minorHAnsi" w:hAnsiTheme="minorHAnsi" w:cstheme="minorHAnsi"/>
          <w:sz w:val="22"/>
          <w:szCs w:val="22"/>
        </w:rPr>
        <w:t>Involved in designing</w:t>
      </w:r>
      <w:r w:rsidR="00C108A6" w:rsidRPr="008E6A6E">
        <w:rPr>
          <w:rFonts w:asciiTheme="minorHAnsi" w:hAnsiTheme="minorHAnsi" w:cstheme="minorHAnsi"/>
          <w:sz w:val="22"/>
          <w:szCs w:val="22"/>
        </w:rPr>
        <w:t xml:space="preserve"> database objects like Tables, Views, Stored Procedures, Jobs, Trigger’s using SQL Server 2008 R2.</w:t>
      </w:r>
    </w:p>
    <w:p w:rsidR="00D175BD" w:rsidRPr="008E6A6E" w:rsidRDefault="00D175BD" w:rsidP="009E1E2A">
      <w:pPr>
        <w:numPr>
          <w:ilvl w:val="0"/>
          <w:numId w:val="14"/>
        </w:numPr>
        <w:tabs>
          <w:tab w:val="left" w:pos="0"/>
        </w:tabs>
        <w:ind w:left="0" w:right="-86" w:hanging="270"/>
        <w:jc w:val="both"/>
        <w:rPr>
          <w:rFonts w:asciiTheme="minorHAnsi" w:hAnsiTheme="minorHAnsi" w:cstheme="minorHAnsi"/>
          <w:sz w:val="22"/>
          <w:szCs w:val="22"/>
        </w:rPr>
      </w:pPr>
      <w:r w:rsidRPr="008E6A6E">
        <w:rPr>
          <w:rFonts w:asciiTheme="minorHAnsi" w:hAnsiTheme="minorHAnsi" w:cstheme="minorHAnsi"/>
          <w:sz w:val="22"/>
          <w:szCs w:val="22"/>
        </w:rPr>
        <w:t xml:space="preserve">Used AJAX and </w:t>
      </w:r>
      <w:r w:rsidR="00982639" w:rsidRPr="008E6A6E">
        <w:rPr>
          <w:rFonts w:asciiTheme="minorHAnsi" w:hAnsiTheme="minorHAnsi" w:cstheme="minorHAnsi"/>
          <w:sz w:val="22"/>
          <w:szCs w:val="22"/>
        </w:rPr>
        <w:t>JQuery</w:t>
      </w:r>
      <w:r w:rsidRPr="008E6A6E">
        <w:rPr>
          <w:rFonts w:asciiTheme="minorHAnsi" w:hAnsiTheme="minorHAnsi" w:cstheme="minorHAnsi"/>
          <w:sz w:val="22"/>
          <w:szCs w:val="22"/>
        </w:rPr>
        <w:t xml:space="preserve"> to get the Rich GUI.</w:t>
      </w:r>
    </w:p>
    <w:p w:rsidR="00C108A6" w:rsidRPr="008E6A6E" w:rsidRDefault="00C108A6" w:rsidP="009E1E2A">
      <w:pPr>
        <w:numPr>
          <w:ilvl w:val="0"/>
          <w:numId w:val="14"/>
        </w:numPr>
        <w:tabs>
          <w:tab w:val="left" w:pos="0"/>
        </w:tabs>
        <w:ind w:left="0" w:right="-86" w:hanging="270"/>
        <w:jc w:val="both"/>
        <w:rPr>
          <w:rFonts w:asciiTheme="minorHAnsi" w:hAnsiTheme="minorHAnsi" w:cstheme="minorHAnsi"/>
          <w:sz w:val="22"/>
          <w:szCs w:val="22"/>
        </w:rPr>
      </w:pPr>
      <w:r w:rsidRPr="008E6A6E">
        <w:rPr>
          <w:rFonts w:asciiTheme="minorHAnsi" w:hAnsiTheme="minorHAnsi" w:cstheme="minorHAnsi"/>
          <w:sz w:val="22"/>
          <w:szCs w:val="22"/>
        </w:rPr>
        <w:t>Developed custom reports using SQL server report services.</w:t>
      </w:r>
    </w:p>
    <w:p w:rsidR="00E1760E" w:rsidRPr="008E6A6E" w:rsidRDefault="0056383A" w:rsidP="009E1E2A">
      <w:pPr>
        <w:numPr>
          <w:ilvl w:val="0"/>
          <w:numId w:val="14"/>
        </w:numPr>
        <w:tabs>
          <w:tab w:val="left" w:pos="0"/>
        </w:tabs>
        <w:ind w:left="0" w:right="-86" w:hanging="270"/>
        <w:jc w:val="both"/>
        <w:rPr>
          <w:rFonts w:asciiTheme="minorHAnsi" w:hAnsiTheme="minorHAnsi" w:cstheme="minorHAnsi"/>
          <w:sz w:val="22"/>
          <w:szCs w:val="22"/>
        </w:rPr>
      </w:pPr>
      <w:r w:rsidRPr="008E6A6E">
        <w:rPr>
          <w:rFonts w:asciiTheme="minorHAnsi" w:hAnsiTheme="minorHAnsi" w:cstheme="minorHAnsi"/>
          <w:sz w:val="22"/>
          <w:szCs w:val="22"/>
        </w:rPr>
        <w:t>Designed the Donor Care Application to interact with different 3</w:t>
      </w:r>
      <w:r w:rsidRPr="008E6A6E">
        <w:rPr>
          <w:rFonts w:asciiTheme="minorHAnsi" w:hAnsiTheme="minorHAnsi" w:cstheme="minorHAnsi"/>
          <w:sz w:val="22"/>
          <w:szCs w:val="22"/>
          <w:vertAlign w:val="superscript"/>
        </w:rPr>
        <w:t>rd</w:t>
      </w:r>
      <w:r w:rsidRPr="008E6A6E">
        <w:rPr>
          <w:rFonts w:asciiTheme="minorHAnsi" w:hAnsiTheme="minorHAnsi" w:cstheme="minorHAnsi"/>
          <w:sz w:val="22"/>
          <w:szCs w:val="22"/>
        </w:rPr>
        <w:t xml:space="preserve"> party API’s, such as 3CLogic (CRM Software) and Google Maps API (To find nearby medical centers based on donor zip code).</w:t>
      </w:r>
    </w:p>
    <w:p w:rsidR="00CF0550" w:rsidRPr="008E6A6E" w:rsidRDefault="00CF0550" w:rsidP="009E1E2A">
      <w:pPr>
        <w:numPr>
          <w:ilvl w:val="0"/>
          <w:numId w:val="14"/>
        </w:numPr>
        <w:tabs>
          <w:tab w:val="left" w:pos="0"/>
        </w:tabs>
        <w:ind w:left="0" w:right="-86" w:hanging="270"/>
        <w:jc w:val="both"/>
        <w:rPr>
          <w:rFonts w:asciiTheme="minorHAnsi" w:hAnsiTheme="minorHAnsi" w:cstheme="minorHAnsi"/>
          <w:sz w:val="22"/>
          <w:szCs w:val="22"/>
        </w:rPr>
      </w:pPr>
      <w:r w:rsidRPr="008E6A6E">
        <w:rPr>
          <w:rFonts w:asciiTheme="minorHAnsi" w:hAnsiTheme="minorHAnsi" w:cstheme="minorHAnsi"/>
          <w:sz w:val="22"/>
          <w:szCs w:val="22"/>
        </w:rPr>
        <w:t>This application is designed to be Subscription based,</w:t>
      </w:r>
      <w:r w:rsidR="00515A12" w:rsidRPr="008E6A6E">
        <w:rPr>
          <w:rFonts w:asciiTheme="minorHAnsi" w:hAnsiTheme="minorHAnsi" w:cstheme="minorHAnsi"/>
          <w:sz w:val="22"/>
          <w:szCs w:val="22"/>
        </w:rPr>
        <w:t xml:space="preserve"> new</w:t>
      </w:r>
      <w:r w:rsidRPr="008E6A6E">
        <w:rPr>
          <w:rFonts w:asciiTheme="minorHAnsi" w:hAnsiTheme="minorHAnsi" w:cstheme="minorHAnsi"/>
          <w:sz w:val="22"/>
          <w:szCs w:val="22"/>
        </w:rPr>
        <w:t xml:space="preserve"> Blood Centers can be added </w:t>
      </w:r>
      <w:r w:rsidR="00515A12" w:rsidRPr="008E6A6E">
        <w:rPr>
          <w:rFonts w:asciiTheme="minorHAnsi" w:hAnsiTheme="minorHAnsi" w:cstheme="minorHAnsi"/>
          <w:sz w:val="22"/>
          <w:szCs w:val="22"/>
        </w:rPr>
        <w:t>by the System Admin and they can work as autonomous units.</w:t>
      </w:r>
    </w:p>
    <w:p w:rsidR="009E1E2A" w:rsidRPr="008E6A6E" w:rsidRDefault="008571D4" w:rsidP="009E1E2A">
      <w:pPr>
        <w:numPr>
          <w:ilvl w:val="0"/>
          <w:numId w:val="14"/>
        </w:numPr>
        <w:tabs>
          <w:tab w:val="left" w:pos="0"/>
        </w:tabs>
        <w:ind w:left="0" w:right="-86" w:hanging="270"/>
        <w:jc w:val="both"/>
        <w:rPr>
          <w:rFonts w:asciiTheme="minorHAnsi" w:hAnsiTheme="minorHAnsi" w:cstheme="minorHAnsi"/>
          <w:sz w:val="22"/>
          <w:szCs w:val="22"/>
        </w:rPr>
      </w:pPr>
      <w:r w:rsidRPr="008E6A6E">
        <w:rPr>
          <w:rFonts w:asciiTheme="minorHAnsi" w:hAnsiTheme="minorHAnsi" w:cstheme="minorHAnsi"/>
          <w:sz w:val="22"/>
          <w:szCs w:val="22"/>
        </w:rPr>
        <w:t>Involved in Bug Fixes and System Testing.</w:t>
      </w:r>
    </w:p>
    <w:p w:rsidR="009E1E2A" w:rsidRPr="008E6A6E" w:rsidRDefault="009E1E2A" w:rsidP="009E1E2A">
      <w:pPr>
        <w:tabs>
          <w:tab w:val="left" w:pos="0"/>
        </w:tabs>
        <w:ind w:right="-86"/>
        <w:jc w:val="both"/>
        <w:rPr>
          <w:rFonts w:asciiTheme="minorHAnsi" w:hAnsiTheme="minorHAnsi" w:cstheme="minorHAnsi"/>
          <w:sz w:val="22"/>
          <w:szCs w:val="22"/>
        </w:rPr>
      </w:pPr>
    </w:p>
    <w:p w:rsidR="00915DE9" w:rsidRDefault="00B25406" w:rsidP="00915DE9">
      <w:pPr>
        <w:tabs>
          <w:tab w:val="left" w:pos="0"/>
        </w:tabs>
        <w:ind w:left="-432" w:right="288"/>
        <w:jc w:val="both"/>
        <w:rPr>
          <w:rFonts w:asciiTheme="minorHAnsi" w:hAnsiTheme="minorHAnsi" w:cstheme="minorHAnsi"/>
          <w:sz w:val="22"/>
          <w:szCs w:val="22"/>
        </w:rPr>
      </w:pPr>
      <w:r w:rsidRPr="008E6A6E">
        <w:rPr>
          <w:rFonts w:asciiTheme="minorHAnsi" w:hAnsiTheme="minorHAnsi" w:cstheme="minorHAnsi"/>
          <w:b/>
          <w:sz w:val="22"/>
          <w:szCs w:val="22"/>
          <w:u w:val="single"/>
        </w:rPr>
        <w:t>Environment:</w:t>
      </w:r>
      <w:r w:rsidRPr="008E6A6E">
        <w:rPr>
          <w:rFonts w:asciiTheme="minorHAnsi" w:hAnsiTheme="minorHAnsi" w:cstheme="minorHAnsi"/>
          <w:sz w:val="22"/>
          <w:szCs w:val="22"/>
        </w:rPr>
        <w:t xml:space="preserve"> Visual </w:t>
      </w:r>
      <w:r w:rsidR="00AC39BC" w:rsidRPr="008E6A6E">
        <w:rPr>
          <w:rFonts w:asciiTheme="minorHAnsi" w:hAnsiTheme="minorHAnsi" w:cstheme="minorHAnsi"/>
          <w:sz w:val="22"/>
          <w:szCs w:val="22"/>
        </w:rPr>
        <w:t>Studio 2012</w:t>
      </w:r>
      <w:r w:rsidRPr="008E6A6E">
        <w:rPr>
          <w:rFonts w:asciiTheme="minorHAnsi" w:hAnsiTheme="minorHAnsi" w:cstheme="minorHAnsi"/>
          <w:sz w:val="22"/>
          <w:szCs w:val="22"/>
        </w:rPr>
        <w:t xml:space="preserve">, SQL Server 2008 R2, </w:t>
      </w:r>
      <w:r w:rsidR="0040366F" w:rsidRPr="008E6A6E">
        <w:rPr>
          <w:rFonts w:asciiTheme="minorHAnsi" w:hAnsiTheme="minorHAnsi" w:cstheme="minorHAnsi"/>
          <w:sz w:val="22"/>
          <w:szCs w:val="22"/>
        </w:rPr>
        <w:t>JQuery</w:t>
      </w:r>
      <w:r w:rsidRPr="008E6A6E">
        <w:rPr>
          <w:rFonts w:asciiTheme="minorHAnsi" w:hAnsiTheme="minorHAnsi" w:cstheme="minorHAnsi"/>
          <w:sz w:val="22"/>
          <w:szCs w:val="22"/>
        </w:rPr>
        <w:t>,</w:t>
      </w:r>
      <w:r w:rsidR="00E41849" w:rsidRPr="008E6A6E">
        <w:rPr>
          <w:rFonts w:asciiTheme="minorHAnsi" w:hAnsiTheme="minorHAnsi" w:cstheme="minorHAnsi"/>
          <w:sz w:val="22"/>
          <w:szCs w:val="22"/>
        </w:rPr>
        <w:t xml:space="preserve"> AJAX,</w:t>
      </w:r>
      <w:r w:rsidRPr="008E6A6E">
        <w:rPr>
          <w:rFonts w:asciiTheme="minorHAnsi" w:hAnsiTheme="minorHAnsi" w:cstheme="minorHAnsi"/>
          <w:sz w:val="22"/>
          <w:szCs w:val="22"/>
        </w:rPr>
        <w:t xml:space="preserve"> C#, ASP.NET, WCF, HTML</w:t>
      </w:r>
      <w:r w:rsidR="00AC39BC" w:rsidRPr="008E6A6E">
        <w:rPr>
          <w:rFonts w:asciiTheme="minorHAnsi" w:hAnsiTheme="minorHAnsi" w:cstheme="minorHAnsi"/>
          <w:sz w:val="22"/>
          <w:szCs w:val="22"/>
        </w:rPr>
        <w:t xml:space="preserve"> 5</w:t>
      </w:r>
      <w:r w:rsidRPr="008E6A6E">
        <w:rPr>
          <w:rFonts w:asciiTheme="minorHAnsi" w:hAnsiTheme="minorHAnsi" w:cstheme="minorHAnsi"/>
          <w:sz w:val="22"/>
          <w:szCs w:val="22"/>
        </w:rPr>
        <w:t>, X</w:t>
      </w:r>
      <w:r w:rsidR="00AC39BC" w:rsidRPr="008E6A6E">
        <w:rPr>
          <w:rFonts w:asciiTheme="minorHAnsi" w:hAnsiTheme="minorHAnsi" w:cstheme="minorHAnsi"/>
          <w:sz w:val="22"/>
          <w:szCs w:val="22"/>
        </w:rPr>
        <w:t>ML, SVN</w:t>
      </w:r>
      <w:r w:rsidR="008571D4" w:rsidRPr="008E6A6E">
        <w:rPr>
          <w:rFonts w:asciiTheme="minorHAnsi" w:hAnsiTheme="minorHAnsi" w:cstheme="minorHAnsi"/>
          <w:sz w:val="22"/>
          <w:szCs w:val="22"/>
        </w:rPr>
        <w:t>, SSIS</w:t>
      </w:r>
      <w:r w:rsidR="00E41849" w:rsidRPr="008E6A6E">
        <w:rPr>
          <w:rFonts w:asciiTheme="minorHAnsi" w:hAnsiTheme="minorHAnsi" w:cstheme="minorHAnsi"/>
          <w:sz w:val="22"/>
          <w:szCs w:val="22"/>
        </w:rPr>
        <w:t>, LINQ, WCF, Teleric Controllers</w:t>
      </w:r>
      <w:r w:rsidR="008571D4" w:rsidRPr="008E6A6E">
        <w:rPr>
          <w:rFonts w:asciiTheme="minorHAnsi" w:hAnsiTheme="minorHAnsi" w:cstheme="minorHAnsi"/>
          <w:sz w:val="22"/>
          <w:szCs w:val="22"/>
        </w:rPr>
        <w:t>,</w:t>
      </w:r>
      <w:r w:rsidR="00A00AF4" w:rsidRPr="008E6A6E">
        <w:rPr>
          <w:rFonts w:asciiTheme="minorHAnsi" w:hAnsiTheme="minorHAnsi" w:cstheme="minorHAnsi"/>
          <w:sz w:val="22"/>
          <w:szCs w:val="22"/>
        </w:rPr>
        <w:t xml:space="preserve"> Crystal Reports</w:t>
      </w:r>
      <w:r w:rsidRPr="008E6A6E">
        <w:rPr>
          <w:rFonts w:asciiTheme="minorHAnsi" w:hAnsiTheme="minorHAnsi" w:cstheme="minorHAnsi"/>
          <w:sz w:val="22"/>
          <w:szCs w:val="22"/>
        </w:rPr>
        <w:t>.</w:t>
      </w:r>
      <w:r w:rsidR="00915DE9">
        <w:rPr>
          <w:rFonts w:asciiTheme="minorHAnsi" w:hAnsiTheme="minorHAnsi" w:cstheme="minorHAnsi"/>
          <w:sz w:val="22"/>
          <w:szCs w:val="22"/>
        </w:rPr>
        <w:t>\</w:t>
      </w:r>
    </w:p>
    <w:p w:rsidR="00915DE9" w:rsidRDefault="00915DE9" w:rsidP="00915DE9">
      <w:pPr>
        <w:tabs>
          <w:tab w:val="left" w:pos="0"/>
        </w:tabs>
        <w:ind w:left="-432" w:right="288"/>
        <w:jc w:val="both"/>
        <w:rPr>
          <w:rFonts w:asciiTheme="minorHAnsi" w:hAnsiTheme="minorHAnsi" w:cstheme="minorHAnsi"/>
          <w:sz w:val="22"/>
          <w:szCs w:val="22"/>
        </w:rPr>
      </w:pPr>
    </w:p>
    <w:p w:rsidR="00915DE9" w:rsidRPr="007E5798" w:rsidRDefault="00915DE9" w:rsidP="00915DE9">
      <w:pPr>
        <w:tabs>
          <w:tab w:val="left" w:pos="0"/>
        </w:tabs>
        <w:ind w:left="-432" w:right="288"/>
        <w:jc w:val="both"/>
        <w:rPr>
          <w:rFonts w:asciiTheme="minorHAnsi" w:hAnsiTheme="minorHAnsi" w:cstheme="minorHAnsi"/>
          <w:b/>
          <w:sz w:val="22"/>
          <w:szCs w:val="22"/>
        </w:rPr>
      </w:pPr>
      <w:r w:rsidRPr="007E5798">
        <w:rPr>
          <w:rFonts w:asciiTheme="minorHAnsi" w:hAnsiTheme="minorHAnsi" w:cstheme="minorHAnsi"/>
          <w:b/>
          <w:sz w:val="22"/>
          <w:szCs w:val="22"/>
        </w:rPr>
        <w:t>Shell Oil Corporation, Houston, TX</w:t>
      </w:r>
      <w:r w:rsidRPr="007E5798">
        <w:rPr>
          <w:rFonts w:asciiTheme="minorHAnsi" w:hAnsiTheme="minorHAnsi" w:cstheme="minorHAnsi"/>
          <w:b/>
          <w:sz w:val="22"/>
          <w:szCs w:val="22"/>
        </w:rPr>
        <w:tab/>
        <w:t xml:space="preserve">                </w:t>
      </w:r>
      <w:r w:rsidRPr="007E5798">
        <w:rPr>
          <w:rFonts w:asciiTheme="minorHAnsi" w:hAnsiTheme="minorHAnsi" w:cstheme="minorHAnsi"/>
          <w:b/>
          <w:sz w:val="22"/>
          <w:szCs w:val="22"/>
        </w:rPr>
        <w:tab/>
      </w:r>
      <w:r w:rsidRPr="007E5798">
        <w:rPr>
          <w:rFonts w:asciiTheme="minorHAnsi" w:hAnsiTheme="minorHAnsi" w:cstheme="minorHAnsi"/>
          <w:b/>
          <w:sz w:val="22"/>
          <w:szCs w:val="22"/>
        </w:rPr>
        <w:tab/>
      </w:r>
      <w:r w:rsidRPr="007E5798">
        <w:rPr>
          <w:rFonts w:asciiTheme="minorHAnsi" w:hAnsiTheme="minorHAnsi" w:cstheme="minorHAnsi"/>
          <w:b/>
          <w:sz w:val="22"/>
          <w:szCs w:val="22"/>
        </w:rPr>
        <w:tab/>
      </w:r>
      <w:r w:rsidRPr="007E5798">
        <w:rPr>
          <w:rFonts w:asciiTheme="minorHAnsi" w:hAnsiTheme="minorHAnsi" w:cstheme="minorHAnsi"/>
          <w:b/>
          <w:sz w:val="22"/>
          <w:szCs w:val="22"/>
        </w:rPr>
        <w:tab/>
        <w:t xml:space="preserve">                            May 2012 – July2013</w:t>
      </w:r>
    </w:p>
    <w:p w:rsidR="007E5798" w:rsidRPr="007E5798" w:rsidRDefault="007E5798" w:rsidP="00915DE9">
      <w:pPr>
        <w:tabs>
          <w:tab w:val="left" w:pos="0"/>
        </w:tabs>
        <w:ind w:left="-432" w:right="288"/>
        <w:jc w:val="both"/>
        <w:rPr>
          <w:rFonts w:asciiTheme="minorHAnsi" w:hAnsiTheme="minorHAnsi" w:cstheme="minorHAnsi"/>
          <w:b/>
          <w:sz w:val="22"/>
          <w:szCs w:val="22"/>
        </w:rPr>
      </w:pPr>
      <w:r w:rsidRPr="007E5798">
        <w:rPr>
          <w:rFonts w:asciiTheme="minorHAnsi" w:hAnsiTheme="minorHAnsi" w:cstheme="minorHAnsi"/>
          <w:b/>
          <w:sz w:val="22"/>
          <w:szCs w:val="22"/>
        </w:rPr>
        <w:t>.NET Developer</w:t>
      </w:r>
    </w:p>
    <w:p w:rsidR="00915DE9" w:rsidRDefault="00915DE9" w:rsidP="00915DE9">
      <w:pPr>
        <w:tabs>
          <w:tab w:val="left" w:pos="0"/>
        </w:tabs>
        <w:ind w:left="-432" w:right="288"/>
        <w:jc w:val="both"/>
        <w:rPr>
          <w:rFonts w:asciiTheme="minorHAnsi" w:hAnsiTheme="minorHAnsi" w:cstheme="minorHAnsi"/>
          <w:sz w:val="22"/>
          <w:szCs w:val="22"/>
        </w:rPr>
      </w:pPr>
      <w:r w:rsidRPr="00915DE9">
        <w:rPr>
          <w:rFonts w:asciiTheme="minorHAnsi" w:hAnsiTheme="minorHAnsi" w:cstheme="minorHAnsi"/>
          <w:b/>
          <w:sz w:val="22"/>
          <w:szCs w:val="22"/>
          <w:u w:val="single"/>
        </w:rPr>
        <w:t>Description:</w:t>
      </w:r>
      <w:r>
        <w:rPr>
          <w:rFonts w:asciiTheme="minorHAnsi" w:hAnsiTheme="minorHAnsi" w:cstheme="minorHAnsi"/>
          <w:sz w:val="22"/>
          <w:szCs w:val="22"/>
        </w:rPr>
        <w:t xml:space="preserve"> </w:t>
      </w:r>
      <w:r w:rsidRPr="00915DE9">
        <w:rPr>
          <w:rFonts w:asciiTheme="minorHAnsi" w:hAnsiTheme="minorHAnsi" w:cstheme="minorHAnsi"/>
          <w:sz w:val="22"/>
          <w:szCs w:val="22"/>
        </w:rPr>
        <w:t>Fuel Rewards program is an application to provide common platform to define components and rules of loyalty rewards program for Shell customers. This application contains modules to define and maintain customer’s Fuel Rewards preferences and Reward balances. It includes modules to allow users to redeem their rewards, view history of rewards. It includes web applications that allow customers to view history of their rewards.</w:t>
      </w:r>
    </w:p>
    <w:p w:rsidR="00915DE9" w:rsidRDefault="00915DE9" w:rsidP="00915DE9">
      <w:pPr>
        <w:tabs>
          <w:tab w:val="left" w:pos="0"/>
        </w:tabs>
        <w:ind w:left="-432" w:right="288"/>
        <w:jc w:val="both"/>
        <w:rPr>
          <w:rFonts w:asciiTheme="minorHAnsi" w:hAnsiTheme="minorHAnsi" w:cstheme="minorHAnsi"/>
          <w:sz w:val="22"/>
          <w:szCs w:val="22"/>
        </w:rPr>
      </w:pPr>
    </w:p>
    <w:p w:rsidR="00915DE9" w:rsidRPr="00915DE9" w:rsidRDefault="00915DE9" w:rsidP="00915DE9">
      <w:pPr>
        <w:tabs>
          <w:tab w:val="left" w:pos="0"/>
        </w:tabs>
        <w:ind w:left="-432" w:right="288"/>
        <w:jc w:val="both"/>
        <w:rPr>
          <w:rFonts w:asciiTheme="minorHAnsi" w:hAnsiTheme="minorHAnsi" w:cstheme="minorHAnsi"/>
          <w:b/>
          <w:sz w:val="22"/>
          <w:szCs w:val="22"/>
          <w:u w:val="single"/>
        </w:rPr>
      </w:pPr>
      <w:r w:rsidRPr="00915DE9">
        <w:rPr>
          <w:rFonts w:asciiTheme="minorHAnsi" w:hAnsiTheme="minorHAnsi" w:cstheme="minorHAnsi"/>
          <w:b/>
          <w:sz w:val="22"/>
          <w:szCs w:val="22"/>
          <w:u w:val="single"/>
        </w:rPr>
        <w:t>Responsibilities:</w:t>
      </w:r>
    </w:p>
    <w:p w:rsidR="00915DE9" w:rsidRDefault="00915DE9" w:rsidP="00915DE9">
      <w:pPr>
        <w:pStyle w:val="ListParagraph"/>
        <w:numPr>
          <w:ilvl w:val="0"/>
          <w:numId w:val="28"/>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Developed the web application based on .NET and web technologies like ASP.NET, Visual Basic, HTML, CSS, AJAX, JavaScript, Multithreading, Entity Framework, LINQ, and so on.</w:t>
      </w:r>
    </w:p>
    <w:p w:rsidR="00915DE9" w:rsidRDefault="00915DE9" w:rsidP="00915DE9">
      <w:pPr>
        <w:pStyle w:val="ListParagraph"/>
        <w:numPr>
          <w:ilvl w:val="0"/>
          <w:numId w:val="28"/>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Worked on Team Foundation Server (TFS) for source control during application development.</w:t>
      </w:r>
    </w:p>
    <w:p w:rsidR="00915DE9" w:rsidRDefault="00915DE9" w:rsidP="00915DE9">
      <w:pPr>
        <w:pStyle w:val="ListParagraph"/>
        <w:numPr>
          <w:ilvl w:val="0"/>
          <w:numId w:val="28"/>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Created various styles for HTML controls, server controls on front-end pages using CSS and ASP.NET Themes</w:t>
      </w:r>
    </w:p>
    <w:p w:rsidR="00915DE9" w:rsidRDefault="00915DE9" w:rsidP="00915DE9">
      <w:pPr>
        <w:pStyle w:val="ListParagraph"/>
        <w:numPr>
          <w:ilvl w:val="0"/>
          <w:numId w:val="28"/>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Created and consumed WCF services Used for the implementation of the registration.</w:t>
      </w:r>
    </w:p>
    <w:p w:rsidR="00915DE9" w:rsidRDefault="00915DE9" w:rsidP="00915DE9">
      <w:pPr>
        <w:pStyle w:val="ListParagraph"/>
        <w:numPr>
          <w:ilvl w:val="0"/>
          <w:numId w:val="28"/>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Maintained batch jobs that are used for generating automated reports and correspondences.</w:t>
      </w:r>
    </w:p>
    <w:p w:rsidR="00915DE9" w:rsidRDefault="00915DE9" w:rsidP="00915DE9">
      <w:pPr>
        <w:pStyle w:val="ListParagraph"/>
        <w:numPr>
          <w:ilvl w:val="0"/>
          <w:numId w:val="28"/>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 xml:space="preserve">Worked on ASP.Net Web Application Security like Authentication and Authorization for security policies and security classes in .NET for encrypted signing Data, Code access and users Role based security checks. </w:t>
      </w:r>
    </w:p>
    <w:p w:rsidR="00915DE9" w:rsidRDefault="00915DE9" w:rsidP="00915DE9">
      <w:pPr>
        <w:pStyle w:val="ListParagraph"/>
        <w:numPr>
          <w:ilvl w:val="0"/>
          <w:numId w:val="28"/>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Developed Design Documentation using Class Diagrams, Use Cases, and Activity Diagrams based on User Stories/Scenarios.</w:t>
      </w:r>
    </w:p>
    <w:p w:rsidR="00915DE9" w:rsidRDefault="00915DE9" w:rsidP="00915DE9">
      <w:pPr>
        <w:pStyle w:val="ListParagraph"/>
        <w:numPr>
          <w:ilvl w:val="0"/>
          <w:numId w:val="28"/>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Been the 24x7 support person on call for Production Support during testing.</w:t>
      </w:r>
    </w:p>
    <w:p w:rsidR="00915DE9" w:rsidRDefault="00915DE9" w:rsidP="00915DE9">
      <w:pPr>
        <w:pStyle w:val="ListParagraph"/>
        <w:numPr>
          <w:ilvl w:val="0"/>
          <w:numId w:val="28"/>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Developed the projects using SCRUM/Agile project development methodology and actively participated in daily status meetings.</w:t>
      </w:r>
    </w:p>
    <w:p w:rsidR="00915DE9" w:rsidRDefault="00915DE9" w:rsidP="00915DE9">
      <w:pPr>
        <w:tabs>
          <w:tab w:val="left" w:pos="0"/>
        </w:tabs>
        <w:ind w:left="-432" w:right="288"/>
        <w:jc w:val="both"/>
        <w:rPr>
          <w:rFonts w:asciiTheme="minorHAnsi" w:hAnsiTheme="minorHAnsi" w:cstheme="minorHAnsi"/>
          <w:sz w:val="22"/>
          <w:szCs w:val="22"/>
        </w:rPr>
      </w:pPr>
      <w:r w:rsidRPr="00915DE9">
        <w:rPr>
          <w:rFonts w:asciiTheme="minorHAnsi" w:hAnsiTheme="minorHAnsi" w:cstheme="minorHAnsi"/>
          <w:b/>
          <w:sz w:val="22"/>
          <w:szCs w:val="22"/>
          <w:u w:val="single"/>
        </w:rPr>
        <w:t>Environment:</w:t>
      </w:r>
      <w:r>
        <w:rPr>
          <w:rFonts w:asciiTheme="minorHAnsi" w:hAnsiTheme="minorHAnsi" w:cstheme="minorHAnsi"/>
          <w:sz w:val="22"/>
          <w:szCs w:val="22"/>
        </w:rPr>
        <w:t xml:space="preserve"> </w:t>
      </w:r>
      <w:r w:rsidRPr="00915DE9">
        <w:rPr>
          <w:rFonts w:asciiTheme="minorHAnsi" w:hAnsiTheme="minorHAnsi" w:cstheme="minorHAnsi"/>
          <w:sz w:val="22"/>
          <w:szCs w:val="22"/>
        </w:rPr>
        <w:t>NET Framework 4.0, Visual Studio 2010, Visual Basic, N Unit Testing, Object Oriented Design (OOD), AJAX, Active Directory, C#.NET, ASP.Net, Entity Framework, XML, WCF Services, SOAP, WSDL, HTML, JavaScript, JQuery, Cascading Style Sheets, UML, IIS7.0, TFS.</w:t>
      </w:r>
    </w:p>
    <w:p w:rsidR="00915DE9" w:rsidRDefault="00915DE9" w:rsidP="00915DE9">
      <w:pPr>
        <w:tabs>
          <w:tab w:val="left" w:pos="0"/>
        </w:tabs>
        <w:ind w:left="-432" w:right="288"/>
        <w:jc w:val="both"/>
        <w:rPr>
          <w:rFonts w:asciiTheme="minorHAnsi" w:hAnsiTheme="minorHAnsi" w:cstheme="minorHAnsi"/>
          <w:sz w:val="22"/>
          <w:szCs w:val="22"/>
        </w:rPr>
      </w:pPr>
    </w:p>
    <w:p w:rsidR="00915DE9" w:rsidRDefault="00915DE9" w:rsidP="00915DE9">
      <w:pPr>
        <w:tabs>
          <w:tab w:val="left" w:pos="0"/>
        </w:tabs>
        <w:ind w:left="-432" w:right="288"/>
        <w:jc w:val="both"/>
        <w:rPr>
          <w:rFonts w:asciiTheme="minorHAnsi" w:hAnsiTheme="minorHAnsi" w:cstheme="minorHAnsi"/>
          <w:sz w:val="22"/>
          <w:szCs w:val="22"/>
        </w:rPr>
      </w:pPr>
    </w:p>
    <w:p w:rsidR="00915DE9" w:rsidRPr="007E5798" w:rsidRDefault="00915DE9" w:rsidP="00915DE9">
      <w:pPr>
        <w:tabs>
          <w:tab w:val="left" w:pos="0"/>
        </w:tabs>
        <w:ind w:left="-432" w:right="288"/>
        <w:jc w:val="both"/>
        <w:rPr>
          <w:rFonts w:asciiTheme="minorHAnsi" w:hAnsiTheme="minorHAnsi" w:cstheme="minorHAnsi"/>
          <w:b/>
          <w:sz w:val="22"/>
          <w:szCs w:val="22"/>
        </w:rPr>
      </w:pPr>
      <w:r w:rsidRPr="007E5798">
        <w:rPr>
          <w:rFonts w:asciiTheme="minorHAnsi" w:hAnsiTheme="minorHAnsi" w:cstheme="minorHAnsi"/>
          <w:b/>
          <w:sz w:val="22"/>
          <w:szCs w:val="22"/>
        </w:rPr>
        <w:t>Commonwealth of Massachusetts, Boston, MA</w:t>
      </w:r>
      <w:r w:rsidRPr="007E5798">
        <w:rPr>
          <w:rFonts w:asciiTheme="minorHAnsi" w:hAnsiTheme="minorHAnsi" w:cstheme="minorHAnsi"/>
          <w:b/>
          <w:sz w:val="22"/>
          <w:szCs w:val="22"/>
        </w:rPr>
        <w:tab/>
      </w:r>
      <w:r w:rsidRPr="007E5798">
        <w:rPr>
          <w:rFonts w:asciiTheme="minorHAnsi" w:hAnsiTheme="minorHAnsi" w:cstheme="minorHAnsi"/>
          <w:b/>
          <w:sz w:val="22"/>
          <w:szCs w:val="22"/>
        </w:rPr>
        <w:tab/>
      </w:r>
      <w:r w:rsidRPr="007E5798">
        <w:rPr>
          <w:rFonts w:asciiTheme="minorHAnsi" w:hAnsiTheme="minorHAnsi" w:cstheme="minorHAnsi"/>
          <w:b/>
          <w:sz w:val="22"/>
          <w:szCs w:val="22"/>
        </w:rPr>
        <w:tab/>
      </w:r>
      <w:r w:rsidRPr="007E5798">
        <w:rPr>
          <w:rFonts w:asciiTheme="minorHAnsi" w:hAnsiTheme="minorHAnsi" w:cstheme="minorHAnsi"/>
          <w:b/>
          <w:sz w:val="22"/>
          <w:szCs w:val="22"/>
        </w:rPr>
        <w:tab/>
      </w:r>
      <w:r w:rsidR="007A7C37">
        <w:rPr>
          <w:rFonts w:asciiTheme="minorHAnsi" w:hAnsiTheme="minorHAnsi" w:cstheme="minorHAnsi"/>
          <w:b/>
          <w:sz w:val="22"/>
          <w:szCs w:val="22"/>
        </w:rPr>
        <w:t xml:space="preserve">                     </w:t>
      </w:r>
      <w:r w:rsidRPr="007E5798">
        <w:rPr>
          <w:rFonts w:asciiTheme="minorHAnsi" w:hAnsiTheme="minorHAnsi" w:cstheme="minorHAnsi"/>
          <w:b/>
          <w:sz w:val="22"/>
          <w:szCs w:val="22"/>
        </w:rPr>
        <w:t xml:space="preserve">    </w:t>
      </w:r>
      <w:r w:rsidRPr="007E5798">
        <w:rPr>
          <w:rFonts w:asciiTheme="minorHAnsi" w:hAnsiTheme="minorHAnsi" w:cstheme="minorHAnsi"/>
          <w:b/>
          <w:sz w:val="22"/>
          <w:szCs w:val="22"/>
        </w:rPr>
        <w:tab/>
        <w:t xml:space="preserve"> Oct 2011 – Apr 2012</w:t>
      </w:r>
    </w:p>
    <w:p w:rsidR="007E5798" w:rsidRPr="007E5798" w:rsidRDefault="007E5798" w:rsidP="00915DE9">
      <w:pPr>
        <w:tabs>
          <w:tab w:val="left" w:pos="0"/>
        </w:tabs>
        <w:ind w:left="-432" w:right="288"/>
        <w:jc w:val="both"/>
        <w:rPr>
          <w:rFonts w:asciiTheme="minorHAnsi" w:hAnsiTheme="minorHAnsi" w:cstheme="minorHAnsi"/>
          <w:b/>
          <w:sz w:val="22"/>
          <w:szCs w:val="22"/>
        </w:rPr>
      </w:pPr>
      <w:r w:rsidRPr="007E5798">
        <w:rPr>
          <w:rFonts w:asciiTheme="minorHAnsi" w:hAnsiTheme="minorHAnsi" w:cstheme="minorHAnsi"/>
          <w:b/>
          <w:sz w:val="22"/>
          <w:szCs w:val="22"/>
        </w:rPr>
        <w:t>Software Engineer</w:t>
      </w:r>
    </w:p>
    <w:p w:rsidR="00915DE9" w:rsidRDefault="00915DE9" w:rsidP="00915DE9">
      <w:pPr>
        <w:tabs>
          <w:tab w:val="left" w:pos="0"/>
        </w:tabs>
        <w:ind w:left="-432" w:right="288"/>
        <w:jc w:val="both"/>
        <w:rPr>
          <w:rFonts w:asciiTheme="minorHAnsi" w:hAnsiTheme="minorHAnsi" w:cstheme="minorHAnsi"/>
          <w:sz w:val="22"/>
          <w:szCs w:val="22"/>
        </w:rPr>
      </w:pPr>
      <w:r w:rsidRPr="00915DE9">
        <w:rPr>
          <w:rFonts w:asciiTheme="minorHAnsi" w:hAnsiTheme="minorHAnsi" w:cstheme="minorHAnsi"/>
          <w:b/>
          <w:sz w:val="22"/>
          <w:szCs w:val="22"/>
          <w:u w:val="single"/>
        </w:rPr>
        <w:t>Description</w:t>
      </w:r>
      <w:r w:rsidRPr="00915DE9">
        <w:rPr>
          <w:rFonts w:asciiTheme="minorHAnsi" w:hAnsiTheme="minorHAnsi" w:cstheme="minorHAnsi"/>
          <w:b/>
          <w:sz w:val="22"/>
          <w:szCs w:val="22"/>
        </w:rPr>
        <w:t>:</w:t>
      </w:r>
      <w:r>
        <w:rPr>
          <w:rFonts w:asciiTheme="minorHAnsi" w:hAnsiTheme="minorHAnsi" w:cstheme="minorHAnsi"/>
          <w:sz w:val="22"/>
          <w:szCs w:val="22"/>
        </w:rPr>
        <w:t xml:space="preserve"> </w:t>
      </w:r>
      <w:r w:rsidRPr="00915DE9">
        <w:rPr>
          <w:rFonts w:asciiTheme="minorHAnsi" w:hAnsiTheme="minorHAnsi" w:cstheme="minorHAnsi"/>
          <w:sz w:val="22"/>
          <w:szCs w:val="22"/>
        </w:rPr>
        <w:t>Medicaid is a state and federal cooperative venture that provides health-care benefits to eligible residents.5010 is an Upgrade of the existing application 4010 in which we had some enhancements. Facilitates those providers with various claim forms for Professional, Institutional and Dental Claim Types. These claim forms are submitted by the providers and is processed through EDI. This EDI validates the claim submitted and returns the result depending on the request type of the provider.</w:t>
      </w:r>
    </w:p>
    <w:p w:rsidR="00915DE9" w:rsidRDefault="00915DE9" w:rsidP="00915DE9">
      <w:pPr>
        <w:tabs>
          <w:tab w:val="left" w:pos="0"/>
        </w:tabs>
        <w:ind w:left="-432" w:right="288"/>
        <w:jc w:val="both"/>
        <w:rPr>
          <w:rFonts w:asciiTheme="minorHAnsi" w:hAnsiTheme="minorHAnsi" w:cstheme="minorHAnsi"/>
          <w:sz w:val="22"/>
          <w:szCs w:val="22"/>
        </w:rPr>
      </w:pPr>
    </w:p>
    <w:p w:rsidR="00915DE9" w:rsidRDefault="00915DE9" w:rsidP="00915DE9">
      <w:pPr>
        <w:tabs>
          <w:tab w:val="left" w:pos="0"/>
        </w:tabs>
        <w:ind w:left="-432" w:right="288"/>
        <w:jc w:val="both"/>
        <w:rPr>
          <w:rFonts w:asciiTheme="minorHAnsi" w:hAnsiTheme="minorHAnsi" w:cstheme="minorHAnsi"/>
          <w:sz w:val="22"/>
          <w:szCs w:val="22"/>
        </w:rPr>
      </w:pPr>
      <w:r w:rsidRPr="00915DE9">
        <w:rPr>
          <w:rFonts w:asciiTheme="minorHAnsi" w:hAnsiTheme="minorHAnsi" w:cstheme="minorHAnsi"/>
          <w:b/>
          <w:sz w:val="22"/>
          <w:szCs w:val="22"/>
          <w:u w:val="single"/>
        </w:rPr>
        <w:t>Responsibilities</w:t>
      </w:r>
      <w:r>
        <w:rPr>
          <w:rFonts w:asciiTheme="minorHAnsi" w:hAnsiTheme="minorHAnsi" w:cstheme="minorHAnsi"/>
          <w:sz w:val="22"/>
          <w:szCs w:val="22"/>
        </w:rPr>
        <w:t>:</w:t>
      </w:r>
    </w:p>
    <w:p w:rsidR="00915DE9" w:rsidRDefault="00915DE9" w:rsidP="00915DE9">
      <w:pPr>
        <w:pStyle w:val="ListParagraph"/>
        <w:numPr>
          <w:ilvl w:val="0"/>
          <w:numId w:val="29"/>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Developed the Web Application using C#.NET, ASP.NET, AJAX and ADO.NET.</w:t>
      </w:r>
    </w:p>
    <w:p w:rsidR="00915DE9" w:rsidRDefault="00915DE9" w:rsidP="00915DE9">
      <w:pPr>
        <w:pStyle w:val="ListParagraph"/>
        <w:numPr>
          <w:ilvl w:val="0"/>
          <w:numId w:val="29"/>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Developed GUI using ASP.NET, HTML, CSS, JavaScript, Custom controls and Telerik controls.</w:t>
      </w:r>
    </w:p>
    <w:p w:rsidR="00915DE9" w:rsidRDefault="00915DE9" w:rsidP="00915DE9">
      <w:pPr>
        <w:pStyle w:val="ListParagraph"/>
        <w:numPr>
          <w:ilvl w:val="0"/>
          <w:numId w:val="29"/>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Developed web pages and validated these pages using ASP.NET and JavaScript.</w:t>
      </w:r>
    </w:p>
    <w:p w:rsidR="00915DE9" w:rsidRDefault="00915DE9" w:rsidP="00915DE9">
      <w:pPr>
        <w:pStyle w:val="ListParagraph"/>
        <w:numPr>
          <w:ilvl w:val="0"/>
          <w:numId w:val="29"/>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Extensively used Data Adapter, Data Set, Data Table, Data View, Data Grid, Data List, Data Repeater and Data Reader for binding data from database to the various web forms.</w:t>
      </w:r>
    </w:p>
    <w:p w:rsidR="00915DE9" w:rsidRDefault="00915DE9" w:rsidP="00915DE9">
      <w:pPr>
        <w:pStyle w:val="ListParagraph"/>
        <w:numPr>
          <w:ilvl w:val="0"/>
          <w:numId w:val="29"/>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Wrote T-SQL queries, T-SQL Stored Procedures and Triggers, which will execute against SQL Server 2008 database in order to extract the appropriate data for each report.</w:t>
      </w:r>
    </w:p>
    <w:p w:rsidR="00915DE9" w:rsidRDefault="00915DE9" w:rsidP="00915DE9">
      <w:pPr>
        <w:pStyle w:val="ListParagraph"/>
        <w:numPr>
          <w:ilvl w:val="0"/>
          <w:numId w:val="29"/>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Created User controls (.ascx) for using on multiple web forms in the application.</w:t>
      </w:r>
    </w:p>
    <w:p w:rsidR="00915DE9" w:rsidRDefault="00915DE9" w:rsidP="00915DE9">
      <w:pPr>
        <w:pStyle w:val="ListParagraph"/>
        <w:numPr>
          <w:ilvl w:val="0"/>
          <w:numId w:val="29"/>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Used Java Script and AJAX for Client side events, styling and Validations on the data prior to being submitted to the database.</w:t>
      </w:r>
    </w:p>
    <w:p w:rsidR="00915DE9" w:rsidRDefault="00915DE9" w:rsidP="00915DE9">
      <w:pPr>
        <w:pStyle w:val="ListParagraph"/>
        <w:numPr>
          <w:ilvl w:val="0"/>
          <w:numId w:val="29"/>
        </w:numPr>
        <w:tabs>
          <w:tab w:val="left" w:pos="0"/>
        </w:tabs>
        <w:ind w:right="288"/>
        <w:jc w:val="both"/>
        <w:rPr>
          <w:rFonts w:asciiTheme="minorHAnsi" w:hAnsiTheme="minorHAnsi" w:cstheme="minorHAnsi"/>
          <w:sz w:val="22"/>
          <w:szCs w:val="22"/>
        </w:rPr>
      </w:pPr>
      <w:r w:rsidRPr="00915DE9">
        <w:rPr>
          <w:rFonts w:asciiTheme="minorHAnsi" w:hAnsiTheme="minorHAnsi" w:cstheme="minorHAnsi"/>
          <w:sz w:val="22"/>
          <w:szCs w:val="22"/>
        </w:rPr>
        <w:t>Used XML technologies for news information.</w:t>
      </w:r>
    </w:p>
    <w:p w:rsidR="00915DE9" w:rsidRPr="00915DE9" w:rsidRDefault="00915DE9" w:rsidP="00915DE9">
      <w:pPr>
        <w:tabs>
          <w:tab w:val="left" w:pos="0"/>
        </w:tabs>
        <w:ind w:left="-432" w:right="288"/>
        <w:jc w:val="both"/>
        <w:rPr>
          <w:rFonts w:asciiTheme="minorHAnsi" w:hAnsiTheme="minorHAnsi" w:cstheme="minorHAnsi"/>
          <w:sz w:val="22"/>
          <w:szCs w:val="22"/>
        </w:rPr>
      </w:pPr>
      <w:r w:rsidRPr="00915DE9">
        <w:rPr>
          <w:rFonts w:asciiTheme="minorHAnsi" w:hAnsiTheme="minorHAnsi" w:cstheme="minorHAnsi"/>
          <w:b/>
          <w:sz w:val="22"/>
          <w:szCs w:val="22"/>
          <w:u w:val="single"/>
        </w:rPr>
        <w:t>Environment:</w:t>
      </w:r>
      <w:r w:rsidRPr="00915DE9">
        <w:rPr>
          <w:rFonts w:asciiTheme="minorHAnsi" w:hAnsiTheme="minorHAnsi" w:cstheme="minorHAnsi"/>
          <w:sz w:val="22"/>
          <w:szCs w:val="22"/>
        </w:rPr>
        <w:t xml:space="preserve"> Visual Studio 2008, .NET Framework 3.5, Object Oriented Development (OOD), C#, ASP.Net, IIS 6.0, ADO.NET, SVN, HTML, CSS, JavaScript, Jquery, T-SQL, Stored Procedures, Functions, Triggers, Cursors, XML Web Services, SOAP, WSDL, NUnit testing, SQL Server 2008, User Controls, Telerik Controls, AJAX.</w:t>
      </w:r>
    </w:p>
    <w:p w:rsidR="00FE62B2" w:rsidRPr="008E6A6E" w:rsidRDefault="00FE62B2" w:rsidP="009E1E2A">
      <w:pPr>
        <w:ind w:firstLine="720"/>
        <w:rPr>
          <w:rFonts w:asciiTheme="minorHAnsi" w:hAnsiTheme="minorHAnsi" w:cstheme="minorHAnsi"/>
          <w:sz w:val="22"/>
          <w:szCs w:val="22"/>
        </w:rPr>
      </w:pPr>
    </w:p>
    <w:sectPr w:rsidR="00FE62B2" w:rsidRPr="008E6A6E" w:rsidSect="002402FD">
      <w:footnotePr>
        <w:pos w:val="beneathText"/>
      </w:footnotePr>
      <w:pgSz w:w="12240" w:h="15840"/>
      <w:pgMar w:top="990" w:right="990" w:bottom="1440"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C29" w:rsidRDefault="00622C29" w:rsidP="004C0137">
      <w:r>
        <w:separator/>
      </w:r>
    </w:p>
  </w:endnote>
  <w:endnote w:type="continuationSeparator" w:id="0">
    <w:p w:rsidR="00622C29" w:rsidRDefault="00622C29" w:rsidP="004C01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MS PMincho">
    <w:charset w:val="80"/>
    <w:family w:val="roman"/>
    <w:pitch w:val="variable"/>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C29" w:rsidRDefault="00622C29" w:rsidP="004C0137">
      <w:r>
        <w:separator/>
      </w:r>
    </w:p>
  </w:footnote>
  <w:footnote w:type="continuationSeparator" w:id="0">
    <w:p w:rsidR="00622C29" w:rsidRDefault="00622C29" w:rsidP="004C01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3in;height:3in" o:bullet="t"/>
    </w:pict>
  </w:numPicBullet>
  <w:numPicBullet w:numPicBulletId="1">
    <w:pict>
      <v:shape id="_x0000_i1043" type="#_x0000_t75" style="width:3in;height:3in" o:bullet="t"/>
    </w:pict>
  </w:numPicBullet>
  <w:numPicBullet w:numPicBulletId="2">
    <w:pict>
      <v:shape id="_x0000_i1044" type="#_x0000_t75" style="width:3in;height:3in" o:bullet="t"/>
    </w:pict>
  </w:numPicBullet>
  <w:numPicBullet w:numPicBulletId="3">
    <w:pict>
      <v:shape id="_x0000_i1045" type="#_x0000_t75" style="width:3in;height:3in" o:bullet="t"/>
    </w:pict>
  </w:numPicBullet>
  <w:abstractNum w:abstractNumId="0" w15:restartNumberingAfterBreak="0">
    <w:nsid w:val="FFFFFF1D"/>
    <w:multiLevelType w:val="multilevel"/>
    <w:tmpl w:val="2AF2F0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42A017A"/>
    <w:lvl w:ilvl="0">
      <w:start w:val="1"/>
      <w:numFmt w:val="bullet"/>
      <w:lvlText w:val=""/>
      <w:lvlJc w:val="left"/>
      <w:pPr>
        <w:tabs>
          <w:tab w:val="num" w:pos="0"/>
        </w:tabs>
        <w:ind w:left="0" w:firstLine="0"/>
      </w:pPr>
      <w:rPr>
        <w:rFonts w:ascii="Symbol" w:hAnsi="Symbol" w:hint="default"/>
        <w:sz w:val="22"/>
        <w:szCs w:val="22"/>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4" w15:restartNumberingAfterBreak="0">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5"/>
    <w:multiLevelType w:val="singleLevel"/>
    <w:tmpl w:val="00000005"/>
    <w:name w:val="WW8Num5"/>
    <w:lvl w:ilvl="0">
      <w:start w:val="1"/>
      <w:numFmt w:val="bullet"/>
      <w:lvlText w:val=""/>
      <w:lvlJc w:val="left"/>
      <w:pPr>
        <w:tabs>
          <w:tab w:val="num" w:pos="1080"/>
        </w:tabs>
        <w:ind w:left="1080" w:hanging="360"/>
      </w:pPr>
      <w:rPr>
        <w:rFonts w:ascii="Symbol" w:hAnsi="Symbol"/>
      </w:rPr>
    </w:lvl>
  </w:abstractNum>
  <w:abstractNum w:abstractNumId="6" w15:restartNumberingAfterBreak="0">
    <w:nsid w:val="00000006"/>
    <w:multiLevelType w:val="singleLevel"/>
    <w:tmpl w:val="00000006"/>
    <w:name w:val="WW8Num6"/>
    <w:lvl w:ilvl="0">
      <w:start w:val="1"/>
      <w:numFmt w:val="bullet"/>
      <w:lvlText w:val=""/>
      <w:lvlJc w:val="left"/>
      <w:pPr>
        <w:tabs>
          <w:tab w:val="num" w:pos="360"/>
        </w:tabs>
        <w:ind w:left="360" w:hanging="360"/>
      </w:pPr>
      <w:rPr>
        <w:rFonts w:ascii="Symbol" w:hAnsi="Symbol"/>
      </w:rPr>
    </w:lvl>
  </w:abstractNum>
  <w:abstractNum w:abstractNumId="7"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Symbol" w:hAnsi="Symbol"/>
      </w:rPr>
    </w:lvl>
  </w:abstractNum>
  <w:abstractNum w:abstractNumId="8" w15:restartNumberingAfterBreak="0">
    <w:nsid w:val="00000008"/>
    <w:multiLevelType w:val="singleLevel"/>
    <w:tmpl w:val="A470EA8E"/>
    <w:name w:val="WW8Num8"/>
    <w:lvl w:ilvl="0">
      <w:start w:val="1"/>
      <w:numFmt w:val="bullet"/>
      <w:lvlText w:val=""/>
      <w:lvlJc w:val="left"/>
      <w:pPr>
        <w:tabs>
          <w:tab w:val="num" w:pos="720"/>
        </w:tabs>
        <w:ind w:left="720" w:hanging="360"/>
      </w:pPr>
      <w:rPr>
        <w:rFonts w:ascii="Symbol" w:hAnsi="Symbol"/>
        <w:color w:val="auto"/>
        <w:sz w:val="22"/>
        <w:szCs w:val="22"/>
      </w:rPr>
    </w:lvl>
  </w:abstractNum>
  <w:abstractNum w:abstractNumId="9" w15:restartNumberingAfterBreak="0">
    <w:nsid w:val="01096166"/>
    <w:multiLevelType w:val="hybridMultilevel"/>
    <w:tmpl w:val="AA3EA908"/>
    <w:lvl w:ilvl="0" w:tplc="813E990C">
      <w:start w:val="1"/>
      <w:numFmt w:val="bullet"/>
      <w:pStyle w:val="aline-bullets0-5pts"/>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2522D95"/>
    <w:multiLevelType w:val="hybridMultilevel"/>
    <w:tmpl w:val="AC3E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6A7366"/>
    <w:multiLevelType w:val="hybridMultilevel"/>
    <w:tmpl w:val="C4FE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BC34C0"/>
    <w:multiLevelType w:val="hybridMultilevel"/>
    <w:tmpl w:val="AA82C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D505BC"/>
    <w:multiLevelType w:val="hybridMultilevel"/>
    <w:tmpl w:val="2CF8A228"/>
    <w:lvl w:ilvl="0" w:tplc="775A1FCE">
      <w:start w:val="1"/>
      <w:numFmt w:val="bullet"/>
      <w:pStyle w:val="BulletedList"/>
      <w:lvlText w:val=""/>
      <w:lvlJc w:val="left"/>
      <w:pPr>
        <w:tabs>
          <w:tab w:val="num" w:pos="360"/>
        </w:tabs>
        <w:ind w:left="360" w:hanging="360"/>
      </w:pPr>
      <w:rPr>
        <w:rFonts w:ascii="Wingdings 2" w:hAnsi="Wingdings 2" w:hint="default"/>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D69080F"/>
    <w:multiLevelType w:val="hybridMultilevel"/>
    <w:tmpl w:val="CAAEEF7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5" w15:restartNumberingAfterBreak="0">
    <w:nsid w:val="1D707D2B"/>
    <w:multiLevelType w:val="hybridMultilevel"/>
    <w:tmpl w:val="4D9495C4"/>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6" w15:restartNumberingAfterBreak="0">
    <w:nsid w:val="2AAA68D6"/>
    <w:multiLevelType w:val="hybridMultilevel"/>
    <w:tmpl w:val="A5E001D6"/>
    <w:lvl w:ilvl="0" w:tplc="E3B8C474">
      <w:start w:val="1"/>
      <w:numFmt w:val="bullet"/>
      <w:pStyle w:val="9-Environ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8C1AB3"/>
    <w:multiLevelType w:val="hybridMultilevel"/>
    <w:tmpl w:val="8496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F051B4"/>
    <w:multiLevelType w:val="hybridMultilevel"/>
    <w:tmpl w:val="963AC71E"/>
    <w:lvl w:ilvl="0" w:tplc="7BD89BAE">
      <w:start w:val="1"/>
      <w:numFmt w:val="bullet"/>
      <w:lvlText w:val=""/>
      <w:lvlJc w:val="left"/>
      <w:pPr>
        <w:tabs>
          <w:tab w:val="num" w:pos="720"/>
        </w:tabs>
        <w:ind w:left="720" w:hanging="360"/>
      </w:pPr>
      <w:rPr>
        <w:rFonts w:ascii="Symbol" w:hAnsi="Symbol" w:hint="default"/>
        <w:b w:val="0"/>
        <w:i w:val="0"/>
        <w:sz w:val="22"/>
        <w:szCs w:val="22"/>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3AC1368"/>
    <w:multiLevelType w:val="hybridMultilevel"/>
    <w:tmpl w:val="4CD4C0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BB7787"/>
    <w:multiLevelType w:val="hybridMultilevel"/>
    <w:tmpl w:val="B3FC67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473664"/>
    <w:multiLevelType w:val="hybridMultilevel"/>
    <w:tmpl w:val="F08241D0"/>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D06B3E"/>
    <w:multiLevelType w:val="multilevel"/>
    <w:tmpl w:val="DC5A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4A4DA4"/>
    <w:multiLevelType w:val="hybridMultilevel"/>
    <w:tmpl w:val="C49E7D0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4" w15:restartNumberingAfterBreak="0">
    <w:nsid w:val="46207559"/>
    <w:multiLevelType w:val="hybridMultilevel"/>
    <w:tmpl w:val="FDDCAB42"/>
    <w:lvl w:ilvl="0" w:tplc="04090001">
      <w:start w:val="1"/>
      <w:numFmt w:val="bullet"/>
      <w:lvlText w:val=""/>
      <w:lvlJc w:val="left"/>
      <w:pPr>
        <w:tabs>
          <w:tab w:val="num" w:pos="720"/>
        </w:tabs>
        <w:ind w:left="720" w:hanging="360"/>
      </w:pPr>
      <w:rPr>
        <w:rFonts w:ascii="Symbol" w:hAnsi="Symbol" w:hint="default"/>
      </w:rPr>
    </w:lvl>
    <w:lvl w:ilvl="1" w:tplc="8A52FAEA" w:tentative="1">
      <w:start w:val="1"/>
      <w:numFmt w:val="bullet"/>
      <w:lvlText w:val="o"/>
      <w:lvlJc w:val="left"/>
      <w:pPr>
        <w:tabs>
          <w:tab w:val="num" w:pos="1080"/>
        </w:tabs>
        <w:ind w:left="1080" w:hanging="360"/>
      </w:pPr>
      <w:rPr>
        <w:rFonts w:ascii="Courier New" w:hAnsi="Courier New" w:hint="default"/>
      </w:rPr>
    </w:lvl>
    <w:lvl w:ilvl="2" w:tplc="6B8EBFC4" w:tentative="1">
      <w:start w:val="1"/>
      <w:numFmt w:val="bullet"/>
      <w:lvlText w:val=""/>
      <w:lvlJc w:val="left"/>
      <w:pPr>
        <w:tabs>
          <w:tab w:val="num" w:pos="1800"/>
        </w:tabs>
        <w:ind w:left="1800" w:hanging="360"/>
      </w:pPr>
      <w:rPr>
        <w:rFonts w:ascii="Wingdings" w:hAnsi="Wingdings" w:hint="default"/>
      </w:rPr>
    </w:lvl>
    <w:lvl w:ilvl="3" w:tplc="38022FC4" w:tentative="1">
      <w:start w:val="1"/>
      <w:numFmt w:val="bullet"/>
      <w:lvlText w:val=""/>
      <w:lvlJc w:val="left"/>
      <w:pPr>
        <w:tabs>
          <w:tab w:val="num" w:pos="2520"/>
        </w:tabs>
        <w:ind w:left="2520" w:hanging="360"/>
      </w:pPr>
      <w:rPr>
        <w:rFonts w:ascii="Symbol" w:hAnsi="Symbol" w:hint="default"/>
      </w:rPr>
    </w:lvl>
    <w:lvl w:ilvl="4" w:tplc="D35C0FDE" w:tentative="1">
      <w:start w:val="1"/>
      <w:numFmt w:val="bullet"/>
      <w:lvlText w:val="o"/>
      <w:lvlJc w:val="left"/>
      <w:pPr>
        <w:tabs>
          <w:tab w:val="num" w:pos="3240"/>
        </w:tabs>
        <w:ind w:left="3240" w:hanging="360"/>
      </w:pPr>
      <w:rPr>
        <w:rFonts w:ascii="Courier New" w:hAnsi="Courier New" w:hint="default"/>
      </w:rPr>
    </w:lvl>
    <w:lvl w:ilvl="5" w:tplc="20386CD2" w:tentative="1">
      <w:start w:val="1"/>
      <w:numFmt w:val="bullet"/>
      <w:lvlText w:val=""/>
      <w:lvlJc w:val="left"/>
      <w:pPr>
        <w:tabs>
          <w:tab w:val="num" w:pos="3960"/>
        </w:tabs>
        <w:ind w:left="3960" w:hanging="360"/>
      </w:pPr>
      <w:rPr>
        <w:rFonts w:ascii="Wingdings" w:hAnsi="Wingdings" w:hint="default"/>
      </w:rPr>
    </w:lvl>
    <w:lvl w:ilvl="6" w:tplc="1E2A8C34" w:tentative="1">
      <w:start w:val="1"/>
      <w:numFmt w:val="bullet"/>
      <w:lvlText w:val=""/>
      <w:lvlJc w:val="left"/>
      <w:pPr>
        <w:tabs>
          <w:tab w:val="num" w:pos="4680"/>
        </w:tabs>
        <w:ind w:left="4680" w:hanging="360"/>
      </w:pPr>
      <w:rPr>
        <w:rFonts w:ascii="Symbol" w:hAnsi="Symbol" w:hint="default"/>
      </w:rPr>
    </w:lvl>
    <w:lvl w:ilvl="7" w:tplc="4F24AE26" w:tentative="1">
      <w:start w:val="1"/>
      <w:numFmt w:val="bullet"/>
      <w:lvlText w:val="o"/>
      <w:lvlJc w:val="left"/>
      <w:pPr>
        <w:tabs>
          <w:tab w:val="num" w:pos="5400"/>
        </w:tabs>
        <w:ind w:left="5400" w:hanging="360"/>
      </w:pPr>
      <w:rPr>
        <w:rFonts w:ascii="Courier New" w:hAnsi="Courier New" w:hint="default"/>
      </w:rPr>
    </w:lvl>
    <w:lvl w:ilvl="8" w:tplc="95AEE09A"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63A59C8"/>
    <w:multiLevelType w:val="hybridMultilevel"/>
    <w:tmpl w:val="408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F54110"/>
    <w:multiLevelType w:val="hybridMultilevel"/>
    <w:tmpl w:val="81BA3A12"/>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27" w15:restartNumberingAfterBreak="0">
    <w:nsid w:val="4D84756F"/>
    <w:multiLevelType w:val="hybridMultilevel"/>
    <w:tmpl w:val="F44A4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14755C"/>
    <w:multiLevelType w:val="hybridMultilevel"/>
    <w:tmpl w:val="1FAED3D0"/>
    <w:lvl w:ilvl="0" w:tplc="513E4774">
      <w:start w:val="1"/>
      <w:numFmt w:val="bullet"/>
      <w:lvlText w:val=""/>
      <w:lvlJc w:val="left"/>
      <w:pPr>
        <w:tabs>
          <w:tab w:val="num" w:pos="720"/>
        </w:tabs>
        <w:ind w:left="720" w:hanging="360"/>
      </w:pPr>
      <w:rPr>
        <w:rFonts w:ascii="Symbol" w:hAnsi="Symbol" w:hint="default"/>
        <w:b w:val="0"/>
        <w:i w:val="0"/>
        <w:sz w:val="22"/>
        <w:szCs w:val="22"/>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3855167"/>
    <w:multiLevelType w:val="hybridMultilevel"/>
    <w:tmpl w:val="233AB6A8"/>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30" w15:restartNumberingAfterBreak="0">
    <w:nsid w:val="56E54E30"/>
    <w:multiLevelType w:val="hybridMultilevel"/>
    <w:tmpl w:val="CCBCFDA0"/>
    <w:lvl w:ilvl="0" w:tplc="92BCB306">
      <w:start w:val="1"/>
      <w:numFmt w:val="bullet"/>
      <w:lvlText w:val=""/>
      <w:lvlJc w:val="left"/>
      <w:pPr>
        <w:ind w:left="720" w:hanging="360"/>
      </w:pPr>
      <w:rPr>
        <w:rFonts w:ascii="Symbol" w:hAnsi="Symbol" w:hint="default"/>
        <w:color w:val="auto"/>
      </w:rPr>
    </w:lvl>
    <w:lvl w:ilvl="1" w:tplc="4E8236C8">
      <w:numFmt w:val="bullet"/>
      <w:lvlText w:val=""/>
      <w:lvlJc w:val="left"/>
      <w:pPr>
        <w:ind w:left="1440" w:hanging="360"/>
      </w:pPr>
      <w:rPr>
        <w:rFonts w:ascii="Wingdings" w:eastAsia="Calibri" w:hAnsi="Wingdings"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E827E4"/>
    <w:multiLevelType w:val="hybridMultilevel"/>
    <w:tmpl w:val="256613EC"/>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32" w15:restartNumberingAfterBreak="0">
    <w:nsid w:val="74593CB3"/>
    <w:multiLevelType w:val="multilevel"/>
    <w:tmpl w:val="B0DA2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D300E6"/>
    <w:multiLevelType w:val="hybridMultilevel"/>
    <w:tmpl w:val="4F2A7AEC"/>
    <w:lvl w:ilvl="0" w:tplc="204C4B96">
      <w:start w:val="1"/>
      <w:numFmt w:val="bullet"/>
      <w:pStyle w:val="Responsibility"/>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4E114B"/>
    <w:multiLevelType w:val="hybridMultilevel"/>
    <w:tmpl w:val="1C0C7E1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755B7D4B"/>
    <w:multiLevelType w:val="hybridMultilevel"/>
    <w:tmpl w:val="F464313E"/>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1"/>
  </w:num>
  <w:num w:numId="2">
    <w:abstractNumId w:val="33"/>
  </w:num>
  <w:num w:numId="3">
    <w:abstractNumId w:val="17"/>
  </w:num>
  <w:num w:numId="4">
    <w:abstractNumId w:val="13"/>
  </w:num>
  <w:num w:numId="5">
    <w:abstractNumId w:val="16"/>
  </w:num>
  <w:num w:numId="6">
    <w:abstractNumId w:val="27"/>
  </w:num>
  <w:num w:numId="7">
    <w:abstractNumId w:val="9"/>
  </w:num>
  <w:num w:numId="8">
    <w:abstractNumId w:val="18"/>
  </w:num>
  <w:num w:numId="9">
    <w:abstractNumId w:val="28"/>
  </w:num>
  <w:num w:numId="10">
    <w:abstractNumId w:val="24"/>
  </w:num>
  <w:num w:numId="11">
    <w:abstractNumId w:val="0"/>
  </w:num>
  <w:num w:numId="12">
    <w:abstractNumId w:val="23"/>
  </w:num>
  <w:num w:numId="13">
    <w:abstractNumId w:val="34"/>
  </w:num>
  <w:num w:numId="14">
    <w:abstractNumId w:val="30"/>
  </w:num>
  <w:num w:numId="15">
    <w:abstractNumId w:val="10"/>
  </w:num>
  <w:num w:numId="16">
    <w:abstractNumId w:val="26"/>
  </w:num>
  <w:num w:numId="17">
    <w:abstractNumId w:val="21"/>
  </w:num>
  <w:num w:numId="18">
    <w:abstractNumId w:val="35"/>
  </w:num>
  <w:num w:numId="19">
    <w:abstractNumId w:val="11"/>
  </w:num>
  <w:num w:numId="20">
    <w:abstractNumId w:val="12"/>
  </w:num>
  <w:num w:numId="21">
    <w:abstractNumId w:val="25"/>
  </w:num>
  <w:num w:numId="22">
    <w:abstractNumId w:val="22"/>
  </w:num>
  <w:num w:numId="23">
    <w:abstractNumId w:val="32"/>
  </w:num>
  <w:num w:numId="24">
    <w:abstractNumId w:val="14"/>
  </w:num>
  <w:num w:numId="25">
    <w:abstractNumId w:val="31"/>
  </w:num>
  <w:num w:numId="26">
    <w:abstractNumId w:val="19"/>
  </w:num>
  <w:num w:numId="27">
    <w:abstractNumId w:val="20"/>
  </w:num>
  <w:num w:numId="28">
    <w:abstractNumId w:val="29"/>
  </w:num>
  <w:num w:numId="29">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02A"/>
    <w:rsid w:val="000006F4"/>
    <w:rsid w:val="00000AAA"/>
    <w:rsid w:val="0000325C"/>
    <w:rsid w:val="00010C0A"/>
    <w:rsid w:val="0002394F"/>
    <w:rsid w:val="00025327"/>
    <w:rsid w:val="00025AB8"/>
    <w:rsid w:val="0002796D"/>
    <w:rsid w:val="00030656"/>
    <w:rsid w:val="00032C28"/>
    <w:rsid w:val="00032D5A"/>
    <w:rsid w:val="000341BA"/>
    <w:rsid w:val="0004070A"/>
    <w:rsid w:val="00044A27"/>
    <w:rsid w:val="0004626A"/>
    <w:rsid w:val="0004717A"/>
    <w:rsid w:val="00047B8A"/>
    <w:rsid w:val="00052D60"/>
    <w:rsid w:val="00056C70"/>
    <w:rsid w:val="00061BB5"/>
    <w:rsid w:val="00061C6F"/>
    <w:rsid w:val="000670EA"/>
    <w:rsid w:val="00070CC9"/>
    <w:rsid w:val="0007458E"/>
    <w:rsid w:val="000825F5"/>
    <w:rsid w:val="00083026"/>
    <w:rsid w:val="000833B7"/>
    <w:rsid w:val="00085BA6"/>
    <w:rsid w:val="00085FA9"/>
    <w:rsid w:val="000A12D8"/>
    <w:rsid w:val="000A3265"/>
    <w:rsid w:val="000B2DED"/>
    <w:rsid w:val="000B7172"/>
    <w:rsid w:val="000B75EE"/>
    <w:rsid w:val="000D63B4"/>
    <w:rsid w:val="000E3A99"/>
    <w:rsid w:val="000E4D6F"/>
    <w:rsid w:val="000F1DD5"/>
    <w:rsid w:val="000F6749"/>
    <w:rsid w:val="000F6BE4"/>
    <w:rsid w:val="001049EE"/>
    <w:rsid w:val="00105115"/>
    <w:rsid w:val="00116DB6"/>
    <w:rsid w:val="00120D8D"/>
    <w:rsid w:val="001216E5"/>
    <w:rsid w:val="00122E5C"/>
    <w:rsid w:val="001264BA"/>
    <w:rsid w:val="00130066"/>
    <w:rsid w:val="00134D86"/>
    <w:rsid w:val="0013524D"/>
    <w:rsid w:val="001401FA"/>
    <w:rsid w:val="00141782"/>
    <w:rsid w:val="00154C10"/>
    <w:rsid w:val="0015557F"/>
    <w:rsid w:val="001640C3"/>
    <w:rsid w:val="001677B3"/>
    <w:rsid w:val="00167F63"/>
    <w:rsid w:val="001743DC"/>
    <w:rsid w:val="00175349"/>
    <w:rsid w:val="001754DA"/>
    <w:rsid w:val="00183382"/>
    <w:rsid w:val="001963A4"/>
    <w:rsid w:val="001A203F"/>
    <w:rsid w:val="001B4D37"/>
    <w:rsid w:val="001C731D"/>
    <w:rsid w:val="001D2C2E"/>
    <w:rsid w:val="001D4027"/>
    <w:rsid w:val="001E0884"/>
    <w:rsid w:val="001E2EDD"/>
    <w:rsid w:val="001E5161"/>
    <w:rsid w:val="001F2984"/>
    <w:rsid w:val="001F4E4A"/>
    <w:rsid w:val="001F6857"/>
    <w:rsid w:val="001F72A3"/>
    <w:rsid w:val="002010FD"/>
    <w:rsid w:val="002040A3"/>
    <w:rsid w:val="00206917"/>
    <w:rsid w:val="00207F38"/>
    <w:rsid w:val="002135F1"/>
    <w:rsid w:val="00213CF9"/>
    <w:rsid w:val="00216F02"/>
    <w:rsid w:val="00224535"/>
    <w:rsid w:val="0022686D"/>
    <w:rsid w:val="002311B7"/>
    <w:rsid w:val="002320EC"/>
    <w:rsid w:val="002325E1"/>
    <w:rsid w:val="002402FD"/>
    <w:rsid w:val="00241419"/>
    <w:rsid w:val="00243508"/>
    <w:rsid w:val="002436FB"/>
    <w:rsid w:val="00250B34"/>
    <w:rsid w:val="0025200C"/>
    <w:rsid w:val="0025423A"/>
    <w:rsid w:val="00260540"/>
    <w:rsid w:val="0026183E"/>
    <w:rsid w:val="0026541E"/>
    <w:rsid w:val="0026667D"/>
    <w:rsid w:val="0027112D"/>
    <w:rsid w:val="002730D2"/>
    <w:rsid w:val="00277A4D"/>
    <w:rsid w:val="002A254A"/>
    <w:rsid w:val="002A2ADF"/>
    <w:rsid w:val="002A35D2"/>
    <w:rsid w:val="002A6368"/>
    <w:rsid w:val="002B12EA"/>
    <w:rsid w:val="002B4DF8"/>
    <w:rsid w:val="002C2C79"/>
    <w:rsid w:val="002C7151"/>
    <w:rsid w:val="002D1675"/>
    <w:rsid w:val="002D2BC7"/>
    <w:rsid w:val="002D7899"/>
    <w:rsid w:val="002E080E"/>
    <w:rsid w:val="002E1667"/>
    <w:rsid w:val="002F0189"/>
    <w:rsid w:val="002F16F5"/>
    <w:rsid w:val="002F53DF"/>
    <w:rsid w:val="002F5809"/>
    <w:rsid w:val="002F59C8"/>
    <w:rsid w:val="002F5B03"/>
    <w:rsid w:val="002F7E4F"/>
    <w:rsid w:val="00305FAC"/>
    <w:rsid w:val="00327992"/>
    <w:rsid w:val="00327F0C"/>
    <w:rsid w:val="00330734"/>
    <w:rsid w:val="003457B1"/>
    <w:rsid w:val="00346A29"/>
    <w:rsid w:val="003519AD"/>
    <w:rsid w:val="00351FAF"/>
    <w:rsid w:val="00352356"/>
    <w:rsid w:val="003554FD"/>
    <w:rsid w:val="00361140"/>
    <w:rsid w:val="00362EF4"/>
    <w:rsid w:val="00370AF9"/>
    <w:rsid w:val="00370DB2"/>
    <w:rsid w:val="00371953"/>
    <w:rsid w:val="00381250"/>
    <w:rsid w:val="0038160B"/>
    <w:rsid w:val="003831A7"/>
    <w:rsid w:val="0038685B"/>
    <w:rsid w:val="0039168A"/>
    <w:rsid w:val="00394126"/>
    <w:rsid w:val="00395327"/>
    <w:rsid w:val="003A5291"/>
    <w:rsid w:val="003B05D0"/>
    <w:rsid w:val="003B708E"/>
    <w:rsid w:val="003C1181"/>
    <w:rsid w:val="003C2553"/>
    <w:rsid w:val="003C2620"/>
    <w:rsid w:val="003C33CD"/>
    <w:rsid w:val="003C7F1A"/>
    <w:rsid w:val="003D3570"/>
    <w:rsid w:val="003D37BC"/>
    <w:rsid w:val="003E0C9C"/>
    <w:rsid w:val="003F319F"/>
    <w:rsid w:val="003F5366"/>
    <w:rsid w:val="00400D8C"/>
    <w:rsid w:val="0040299E"/>
    <w:rsid w:val="0040366F"/>
    <w:rsid w:val="004134AC"/>
    <w:rsid w:val="00414A4D"/>
    <w:rsid w:val="00421855"/>
    <w:rsid w:val="00427CDD"/>
    <w:rsid w:val="004422DE"/>
    <w:rsid w:val="004500ED"/>
    <w:rsid w:val="00455571"/>
    <w:rsid w:val="004622A5"/>
    <w:rsid w:val="00472703"/>
    <w:rsid w:val="00474960"/>
    <w:rsid w:val="00491F52"/>
    <w:rsid w:val="00492F76"/>
    <w:rsid w:val="00495BA7"/>
    <w:rsid w:val="004A29A3"/>
    <w:rsid w:val="004A4B46"/>
    <w:rsid w:val="004B69CA"/>
    <w:rsid w:val="004C0137"/>
    <w:rsid w:val="004C0596"/>
    <w:rsid w:val="004D0289"/>
    <w:rsid w:val="004D0851"/>
    <w:rsid w:val="004D5143"/>
    <w:rsid w:val="004D54CF"/>
    <w:rsid w:val="004E0A14"/>
    <w:rsid w:val="004E2748"/>
    <w:rsid w:val="004E2B00"/>
    <w:rsid w:val="004F5457"/>
    <w:rsid w:val="00506CA6"/>
    <w:rsid w:val="0051057D"/>
    <w:rsid w:val="00513E45"/>
    <w:rsid w:val="00515A12"/>
    <w:rsid w:val="00521EC9"/>
    <w:rsid w:val="00523B96"/>
    <w:rsid w:val="00530929"/>
    <w:rsid w:val="00533CFE"/>
    <w:rsid w:val="00541B8A"/>
    <w:rsid w:val="00544B36"/>
    <w:rsid w:val="00546201"/>
    <w:rsid w:val="00554007"/>
    <w:rsid w:val="00555F9B"/>
    <w:rsid w:val="005566A4"/>
    <w:rsid w:val="005570FC"/>
    <w:rsid w:val="00560B87"/>
    <w:rsid w:val="00562B83"/>
    <w:rsid w:val="005634CA"/>
    <w:rsid w:val="0056383A"/>
    <w:rsid w:val="00564040"/>
    <w:rsid w:val="0056679F"/>
    <w:rsid w:val="00567AFC"/>
    <w:rsid w:val="00574654"/>
    <w:rsid w:val="00592065"/>
    <w:rsid w:val="005B68A1"/>
    <w:rsid w:val="005C1EFF"/>
    <w:rsid w:val="005C2C4D"/>
    <w:rsid w:val="005C45A5"/>
    <w:rsid w:val="005D3E13"/>
    <w:rsid w:val="005D4375"/>
    <w:rsid w:val="005D6279"/>
    <w:rsid w:val="005F27A2"/>
    <w:rsid w:val="005F40C9"/>
    <w:rsid w:val="005F74FB"/>
    <w:rsid w:val="00601B7A"/>
    <w:rsid w:val="006048BA"/>
    <w:rsid w:val="00605933"/>
    <w:rsid w:val="006061E0"/>
    <w:rsid w:val="006068A9"/>
    <w:rsid w:val="006131ED"/>
    <w:rsid w:val="006228BA"/>
    <w:rsid w:val="00622C29"/>
    <w:rsid w:val="00627B6F"/>
    <w:rsid w:val="00632155"/>
    <w:rsid w:val="006345FD"/>
    <w:rsid w:val="00635F6E"/>
    <w:rsid w:val="0063716A"/>
    <w:rsid w:val="00637301"/>
    <w:rsid w:val="0064597A"/>
    <w:rsid w:val="00645D7B"/>
    <w:rsid w:val="0065380B"/>
    <w:rsid w:val="00657F1D"/>
    <w:rsid w:val="006600DF"/>
    <w:rsid w:val="00661370"/>
    <w:rsid w:val="00666840"/>
    <w:rsid w:val="006702DD"/>
    <w:rsid w:val="0067338F"/>
    <w:rsid w:val="00677E9A"/>
    <w:rsid w:val="00681C36"/>
    <w:rsid w:val="00681DC9"/>
    <w:rsid w:val="00683754"/>
    <w:rsid w:val="006857FF"/>
    <w:rsid w:val="00690478"/>
    <w:rsid w:val="00695F64"/>
    <w:rsid w:val="006A563D"/>
    <w:rsid w:val="006B3EE8"/>
    <w:rsid w:val="006B5277"/>
    <w:rsid w:val="006B5C8E"/>
    <w:rsid w:val="006B76AD"/>
    <w:rsid w:val="006C11A2"/>
    <w:rsid w:val="006C2A6E"/>
    <w:rsid w:val="006D1C3C"/>
    <w:rsid w:val="006E151A"/>
    <w:rsid w:val="006E2E47"/>
    <w:rsid w:val="006F4CF5"/>
    <w:rsid w:val="006F5487"/>
    <w:rsid w:val="006F7CEE"/>
    <w:rsid w:val="007003DC"/>
    <w:rsid w:val="007121EB"/>
    <w:rsid w:val="00712915"/>
    <w:rsid w:val="0071438E"/>
    <w:rsid w:val="00715313"/>
    <w:rsid w:val="007222DE"/>
    <w:rsid w:val="00725068"/>
    <w:rsid w:val="0073098E"/>
    <w:rsid w:val="007406DC"/>
    <w:rsid w:val="00746E81"/>
    <w:rsid w:val="00751485"/>
    <w:rsid w:val="0076425C"/>
    <w:rsid w:val="00766D63"/>
    <w:rsid w:val="00777770"/>
    <w:rsid w:val="00782AE4"/>
    <w:rsid w:val="007947A6"/>
    <w:rsid w:val="00796AB7"/>
    <w:rsid w:val="007A1999"/>
    <w:rsid w:val="007A49D2"/>
    <w:rsid w:val="007A4F8F"/>
    <w:rsid w:val="007A7C37"/>
    <w:rsid w:val="007B1E8D"/>
    <w:rsid w:val="007B3660"/>
    <w:rsid w:val="007B36BE"/>
    <w:rsid w:val="007B3F53"/>
    <w:rsid w:val="007B57E8"/>
    <w:rsid w:val="007C0667"/>
    <w:rsid w:val="007C24AF"/>
    <w:rsid w:val="007C373B"/>
    <w:rsid w:val="007D069F"/>
    <w:rsid w:val="007E38CD"/>
    <w:rsid w:val="007E5798"/>
    <w:rsid w:val="007E70D6"/>
    <w:rsid w:val="007E7781"/>
    <w:rsid w:val="007F09A5"/>
    <w:rsid w:val="00806D07"/>
    <w:rsid w:val="0081050A"/>
    <w:rsid w:val="00811E64"/>
    <w:rsid w:val="00822F07"/>
    <w:rsid w:val="0082623E"/>
    <w:rsid w:val="008302A2"/>
    <w:rsid w:val="00832A74"/>
    <w:rsid w:val="00835073"/>
    <w:rsid w:val="008364C2"/>
    <w:rsid w:val="00842016"/>
    <w:rsid w:val="00847B4B"/>
    <w:rsid w:val="00850383"/>
    <w:rsid w:val="0085508C"/>
    <w:rsid w:val="008571D4"/>
    <w:rsid w:val="008629AE"/>
    <w:rsid w:val="00864198"/>
    <w:rsid w:val="00864F1C"/>
    <w:rsid w:val="008675F9"/>
    <w:rsid w:val="0087746B"/>
    <w:rsid w:val="008775D8"/>
    <w:rsid w:val="00877BFB"/>
    <w:rsid w:val="00880151"/>
    <w:rsid w:val="00884BA2"/>
    <w:rsid w:val="008865BB"/>
    <w:rsid w:val="0089181C"/>
    <w:rsid w:val="008918EC"/>
    <w:rsid w:val="008A24AB"/>
    <w:rsid w:val="008A2938"/>
    <w:rsid w:val="008B0CD6"/>
    <w:rsid w:val="008B648B"/>
    <w:rsid w:val="008C1D57"/>
    <w:rsid w:val="008C4C55"/>
    <w:rsid w:val="008E4FA0"/>
    <w:rsid w:val="008E505A"/>
    <w:rsid w:val="008E6602"/>
    <w:rsid w:val="008E6A6E"/>
    <w:rsid w:val="008F2510"/>
    <w:rsid w:val="008F476B"/>
    <w:rsid w:val="008F5E1C"/>
    <w:rsid w:val="008F612E"/>
    <w:rsid w:val="0090043E"/>
    <w:rsid w:val="0090327E"/>
    <w:rsid w:val="00903FCB"/>
    <w:rsid w:val="00904D26"/>
    <w:rsid w:val="00915DE9"/>
    <w:rsid w:val="00921115"/>
    <w:rsid w:val="00926A68"/>
    <w:rsid w:val="009276FC"/>
    <w:rsid w:val="00930A16"/>
    <w:rsid w:val="00937045"/>
    <w:rsid w:val="009449D9"/>
    <w:rsid w:val="00946F52"/>
    <w:rsid w:val="00956DA4"/>
    <w:rsid w:val="00967318"/>
    <w:rsid w:val="00967904"/>
    <w:rsid w:val="009776F7"/>
    <w:rsid w:val="009822EB"/>
    <w:rsid w:val="00982639"/>
    <w:rsid w:val="009840E4"/>
    <w:rsid w:val="0098742E"/>
    <w:rsid w:val="009917A8"/>
    <w:rsid w:val="00991924"/>
    <w:rsid w:val="00994460"/>
    <w:rsid w:val="00996849"/>
    <w:rsid w:val="009A5FB7"/>
    <w:rsid w:val="009A6FB4"/>
    <w:rsid w:val="009C0935"/>
    <w:rsid w:val="009E1E2A"/>
    <w:rsid w:val="009F21DF"/>
    <w:rsid w:val="009F499C"/>
    <w:rsid w:val="009F6922"/>
    <w:rsid w:val="00A00AF4"/>
    <w:rsid w:val="00A2000C"/>
    <w:rsid w:val="00A2541E"/>
    <w:rsid w:val="00A319D6"/>
    <w:rsid w:val="00A36F12"/>
    <w:rsid w:val="00A44FA6"/>
    <w:rsid w:val="00A44FF5"/>
    <w:rsid w:val="00A45A7D"/>
    <w:rsid w:val="00A5268A"/>
    <w:rsid w:val="00A565BA"/>
    <w:rsid w:val="00A75DF3"/>
    <w:rsid w:val="00A80353"/>
    <w:rsid w:val="00A92868"/>
    <w:rsid w:val="00A96B84"/>
    <w:rsid w:val="00AA041D"/>
    <w:rsid w:val="00AA4B7E"/>
    <w:rsid w:val="00AC39BC"/>
    <w:rsid w:val="00AC53C3"/>
    <w:rsid w:val="00AD53F9"/>
    <w:rsid w:val="00AD5D63"/>
    <w:rsid w:val="00AE74CC"/>
    <w:rsid w:val="00AF555F"/>
    <w:rsid w:val="00AF5BDC"/>
    <w:rsid w:val="00AF7B6D"/>
    <w:rsid w:val="00B058D5"/>
    <w:rsid w:val="00B155E1"/>
    <w:rsid w:val="00B16014"/>
    <w:rsid w:val="00B25406"/>
    <w:rsid w:val="00B27015"/>
    <w:rsid w:val="00B41F47"/>
    <w:rsid w:val="00B45B88"/>
    <w:rsid w:val="00B4655B"/>
    <w:rsid w:val="00B54EC9"/>
    <w:rsid w:val="00B603CE"/>
    <w:rsid w:val="00B65253"/>
    <w:rsid w:val="00B65836"/>
    <w:rsid w:val="00B71B92"/>
    <w:rsid w:val="00B71F91"/>
    <w:rsid w:val="00B77A7A"/>
    <w:rsid w:val="00B8389C"/>
    <w:rsid w:val="00B9774B"/>
    <w:rsid w:val="00B97ABB"/>
    <w:rsid w:val="00BA6327"/>
    <w:rsid w:val="00BA6382"/>
    <w:rsid w:val="00BB2C91"/>
    <w:rsid w:val="00BC6285"/>
    <w:rsid w:val="00BE19E5"/>
    <w:rsid w:val="00BE2520"/>
    <w:rsid w:val="00BE60D3"/>
    <w:rsid w:val="00BF0679"/>
    <w:rsid w:val="00C03C4F"/>
    <w:rsid w:val="00C061AF"/>
    <w:rsid w:val="00C108A6"/>
    <w:rsid w:val="00C16ED9"/>
    <w:rsid w:val="00C175D0"/>
    <w:rsid w:val="00C22681"/>
    <w:rsid w:val="00C27311"/>
    <w:rsid w:val="00C47E2A"/>
    <w:rsid w:val="00C50D52"/>
    <w:rsid w:val="00C533CF"/>
    <w:rsid w:val="00C5796A"/>
    <w:rsid w:val="00C61623"/>
    <w:rsid w:val="00C66264"/>
    <w:rsid w:val="00C673D8"/>
    <w:rsid w:val="00C75E0B"/>
    <w:rsid w:val="00C83F6F"/>
    <w:rsid w:val="00C868B0"/>
    <w:rsid w:val="00C86A7A"/>
    <w:rsid w:val="00C86BED"/>
    <w:rsid w:val="00C87E08"/>
    <w:rsid w:val="00C92F45"/>
    <w:rsid w:val="00CB2038"/>
    <w:rsid w:val="00CB34B3"/>
    <w:rsid w:val="00CC5B81"/>
    <w:rsid w:val="00CC6887"/>
    <w:rsid w:val="00CD32A5"/>
    <w:rsid w:val="00CD3F17"/>
    <w:rsid w:val="00CD6E18"/>
    <w:rsid w:val="00CD793A"/>
    <w:rsid w:val="00CE0A2F"/>
    <w:rsid w:val="00CE4D2B"/>
    <w:rsid w:val="00CF0550"/>
    <w:rsid w:val="00CF0D68"/>
    <w:rsid w:val="00CF5CA2"/>
    <w:rsid w:val="00D00DB6"/>
    <w:rsid w:val="00D175BD"/>
    <w:rsid w:val="00D24128"/>
    <w:rsid w:val="00D312AE"/>
    <w:rsid w:val="00D3302F"/>
    <w:rsid w:val="00D469EC"/>
    <w:rsid w:val="00D4702A"/>
    <w:rsid w:val="00D715DF"/>
    <w:rsid w:val="00D71F03"/>
    <w:rsid w:val="00D82A72"/>
    <w:rsid w:val="00D84478"/>
    <w:rsid w:val="00D968A4"/>
    <w:rsid w:val="00D97F00"/>
    <w:rsid w:val="00DA1009"/>
    <w:rsid w:val="00DA522F"/>
    <w:rsid w:val="00DB205F"/>
    <w:rsid w:val="00DC24C7"/>
    <w:rsid w:val="00DC4B3B"/>
    <w:rsid w:val="00DC64C5"/>
    <w:rsid w:val="00DC72E2"/>
    <w:rsid w:val="00DD26D8"/>
    <w:rsid w:val="00DD6886"/>
    <w:rsid w:val="00DF3C81"/>
    <w:rsid w:val="00DF4342"/>
    <w:rsid w:val="00DF5AD8"/>
    <w:rsid w:val="00DF6C7D"/>
    <w:rsid w:val="00E10FBD"/>
    <w:rsid w:val="00E1760E"/>
    <w:rsid w:val="00E17843"/>
    <w:rsid w:val="00E218AA"/>
    <w:rsid w:val="00E23F43"/>
    <w:rsid w:val="00E25E86"/>
    <w:rsid w:val="00E30D0B"/>
    <w:rsid w:val="00E40F81"/>
    <w:rsid w:val="00E41849"/>
    <w:rsid w:val="00E47401"/>
    <w:rsid w:val="00E50BD2"/>
    <w:rsid w:val="00E608A3"/>
    <w:rsid w:val="00E62E9C"/>
    <w:rsid w:val="00E63784"/>
    <w:rsid w:val="00E67874"/>
    <w:rsid w:val="00E70093"/>
    <w:rsid w:val="00E73969"/>
    <w:rsid w:val="00E750FE"/>
    <w:rsid w:val="00E818E1"/>
    <w:rsid w:val="00E81A27"/>
    <w:rsid w:val="00E82CEF"/>
    <w:rsid w:val="00E84B8C"/>
    <w:rsid w:val="00E867D1"/>
    <w:rsid w:val="00EA0876"/>
    <w:rsid w:val="00EA1777"/>
    <w:rsid w:val="00EA6221"/>
    <w:rsid w:val="00EA68D3"/>
    <w:rsid w:val="00EC2561"/>
    <w:rsid w:val="00EC7E09"/>
    <w:rsid w:val="00ED04F2"/>
    <w:rsid w:val="00EE58E5"/>
    <w:rsid w:val="00EF4A5A"/>
    <w:rsid w:val="00EF695A"/>
    <w:rsid w:val="00F027E8"/>
    <w:rsid w:val="00F06768"/>
    <w:rsid w:val="00F132D2"/>
    <w:rsid w:val="00F21557"/>
    <w:rsid w:val="00F25A8F"/>
    <w:rsid w:val="00F312F8"/>
    <w:rsid w:val="00F3282A"/>
    <w:rsid w:val="00F33A79"/>
    <w:rsid w:val="00F33FF0"/>
    <w:rsid w:val="00F45DFF"/>
    <w:rsid w:val="00F50253"/>
    <w:rsid w:val="00F52519"/>
    <w:rsid w:val="00F5530E"/>
    <w:rsid w:val="00F55958"/>
    <w:rsid w:val="00F65980"/>
    <w:rsid w:val="00F67F52"/>
    <w:rsid w:val="00F77DAF"/>
    <w:rsid w:val="00F805AA"/>
    <w:rsid w:val="00F8163A"/>
    <w:rsid w:val="00F8638F"/>
    <w:rsid w:val="00FB1AA0"/>
    <w:rsid w:val="00FB3154"/>
    <w:rsid w:val="00FB32CF"/>
    <w:rsid w:val="00FC5908"/>
    <w:rsid w:val="00FC6708"/>
    <w:rsid w:val="00FD286D"/>
    <w:rsid w:val="00FE1E60"/>
    <w:rsid w:val="00FE3C54"/>
    <w:rsid w:val="00FE62B2"/>
    <w:rsid w:val="00FE6A86"/>
    <w:rsid w:val="00FE6CEF"/>
    <w:rsid w:val="00FF0AC3"/>
    <w:rsid w:val="00FF5CA7"/>
    <w:rsid w:val="00FF65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120E4A"/>
  <w15:chartTrackingRefBased/>
  <w15:docId w15:val="{DFD4460C-B5D7-3C48-8C0D-7DA70D435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uiPriority="0" w:qFormat="1"/>
    <w:lsdException w:name="heading 6" w:semiHidden="1" w:uiPriority="9" w:unhideWhenUsed="1"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361140"/>
    <w:rPr>
      <w:sz w:val="24"/>
      <w:szCs w:val="24"/>
      <w:lang w:eastAsia="en-US"/>
    </w:rPr>
  </w:style>
  <w:style w:type="paragraph" w:styleId="Heading1">
    <w:name w:val="heading 1"/>
    <w:basedOn w:val="Normal"/>
    <w:next w:val="Normal"/>
    <w:qFormat/>
    <w:rsid w:val="003C33CD"/>
    <w:pPr>
      <w:widowControl w:val="0"/>
      <w:autoSpaceDE w:val="0"/>
      <w:outlineLvl w:val="0"/>
    </w:pPr>
    <w:rPr>
      <w:b/>
      <w:bCs/>
    </w:rPr>
  </w:style>
  <w:style w:type="paragraph" w:styleId="Heading2">
    <w:name w:val="heading 2"/>
    <w:basedOn w:val="Normal"/>
    <w:next w:val="Normal"/>
    <w:qFormat/>
    <w:rsid w:val="003C33C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C33CD"/>
    <w:pPr>
      <w:widowControl w:val="0"/>
      <w:autoSpaceDE w:val="0"/>
      <w:jc w:val="both"/>
      <w:outlineLvl w:val="2"/>
    </w:pPr>
    <w:rPr>
      <w:rFonts w:ascii="Arial" w:hAnsi="Arial" w:cs="Arial"/>
      <w:b/>
      <w:bCs/>
      <w:sz w:val="20"/>
      <w:szCs w:val="20"/>
    </w:rPr>
  </w:style>
  <w:style w:type="paragraph" w:styleId="Heading5">
    <w:name w:val="heading 5"/>
    <w:basedOn w:val="Normal"/>
    <w:next w:val="Normal"/>
    <w:qFormat/>
    <w:rsid w:val="003C33CD"/>
    <w:pPr>
      <w:keepNext/>
      <w:numPr>
        <w:ilvl w:val="4"/>
        <w:numId w:val="1"/>
      </w:numPr>
      <w:autoSpaceDE w:val="0"/>
      <w:spacing w:line="240" w:lineRule="exact"/>
      <w:outlineLvl w:val="4"/>
    </w:pPr>
    <w:rPr>
      <w:b/>
      <w:bCs/>
      <w:i/>
      <w:iCs/>
      <w:sz w:val="20"/>
      <w:szCs w:val="20"/>
    </w:rPr>
  </w:style>
  <w:style w:type="paragraph" w:styleId="Heading7">
    <w:name w:val="heading 7"/>
    <w:basedOn w:val="Normal"/>
    <w:next w:val="Normal"/>
    <w:qFormat/>
    <w:rsid w:val="003C33CD"/>
    <w:pPr>
      <w:spacing w:before="240" w:after="60"/>
      <w:outlineLvl w:val="6"/>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3C33CD"/>
    <w:rPr>
      <w:rFonts w:ascii="Symbol" w:hAnsi="Symbol"/>
    </w:rPr>
  </w:style>
  <w:style w:type="character" w:customStyle="1" w:styleId="WW8Num3z0">
    <w:name w:val="WW8Num3z0"/>
    <w:rsid w:val="003C33CD"/>
    <w:rPr>
      <w:rFonts w:ascii="Symbol" w:hAnsi="Symbol"/>
    </w:rPr>
  </w:style>
  <w:style w:type="character" w:customStyle="1" w:styleId="WW8Num4z0">
    <w:name w:val="WW8Num4z0"/>
    <w:rsid w:val="003C33CD"/>
    <w:rPr>
      <w:rFonts w:ascii="Symbol" w:hAnsi="Symbol"/>
    </w:rPr>
  </w:style>
  <w:style w:type="character" w:customStyle="1" w:styleId="WW8Num5z0">
    <w:name w:val="WW8Num5z0"/>
    <w:rsid w:val="003C33CD"/>
    <w:rPr>
      <w:rFonts w:ascii="Symbol" w:hAnsi="Symbol"/>
    </w:rPr>
  </w:style>
  <w:style w:type="character" w:customStyle="1" w:styleId="WW8Num6z0">
    <w:name w:val="WW8Num6z0"/>
    <w:rsid w:val="003C33CD"/>
    <w:rPr>
      <w:rFonts w:ascii="Symbol" w:hAnsi="Symbol"/>
    </w:rPr>
  </w:style>
  <w:style w:type="character" w:customStyle="1" w:styleId="WW8Num7z0">
    <w:name w:val="WW8Num7z0"/>
    <w:rsid w:val="003C33CD"/>
    <w:rPr>
      <w:rFonts w:ascii="Symbol" w:hAnsi="Symbol"/>
    </w:rPr>
  </w:style>
  <w:style w:type="character" w:customStyle="1" w:styleId="WW8Num8z0">
    <w:name w:val="WW8Num8z0"/>
    <w:rsid w:val="003C33CD"/>
    <w:rPr>
      <w:rFonts w:ascii="Symbol" w:hAnsi="Symbol"/>
      <w:color w:val="auto"/>
      <w:sz w:val="20"/>
    </w:rPr>
  </w:style>
  <w:style w:type="character" w:customStyle="1" w:styleId="Absatz-Standardschriftart">
    <w:name w:val="Absatz-Standardschriftart"/>
    <w:rsid w:val="003C33CD"/>
  </w:style>
  <w:style w:type="character" w:customStyle="1" w:styleId="WW-Absatz-Standardschriftart">
    <w:name w:val="WW-Absatz-Standardschriftart"/>
    <w:rsid w:val="003C33CD"/>
  </w:style>
  <w:style w:type="character" w:customStyle="1" w:styleId="WW-Absatz-Standardschriftart1">
    <w:name w:val="WW-Absatz-Standardschriftart1"/>
    <w:rsid w:val="003C33CD"/>
  </w:style>
  <w:style w:type="character" w:customStyle="1" w:styleId="WW8Num9z0">
    <w:name w:val="WW8Num9z0"/>
    <w:rsid w:val="003C33CD"/>
    <w:rPr>
      <w:rFonts w:ascii="Symbol" w:eastAsia="Times New Roman" w:hAnsi="Symbol" w:cs="Symbol"/>
      <w:b w:val="0"/>
    </w:rPr>
  </w:style>
  <w:style w:type="character" w:customStyle="1" w:styleId="WW8Num9z1">
    <w:name w:val="WW8Num9z1"/>
    <w:rsid w:val="003C33CD"/>
    <w:rPr>
      <w:rFonts w:ascii="Courier New" w:hAnsi="Courier New" w:cs="Courier New"/>
    </w:rPr>
  </w:style>
  <w:style w:type="character" w:customStyle="1" w:styleId="WW8Num9z2">
    <w:name w:val="WW8Num9z2"/>
    <w:rsid w:val="003C33CD"/>
    <w:rPr>
      <w:rFonts w:ascii="Wingdings" w:hAnsi="Wingdings"/>
    </w:rPr>
  </w:style>
  <w:style w:type="character" w:customStyle="1" w:styleId="WW-DefaultParagraphFont">
    <w:name w:val="WW-Default Paragraph Font"/>
    <w:rsid w:val="003C33CD"/>
  </w:style>
  <w:style w:type="character" w:customStyle="1" w:styleId="WW-Absatz-Standardschriftart11">
    <w:name w:val="WW-Absatz-Standardschriftart11"/>
    <w:rsid w:val="003C33CD"/>
  </w:style>
  <w:style w:type="character" w:customStyle="1" w:styleId="WW-Absatz-Standardschriftart111">
    <w:name w:val="WW-Absatz-Standardschriftart111"/>
    <w:rsid w:val="003C33CD"/>
  </w:style>
  <w:style w:type="character" w:customStyle="1" w:styleId="WW-Absatz-Standardschriftart1111">
    <w:name w:val="WW-Absatz-Standardschriftart1111"/>
    <w:rsid w:val="003C33CD"/>
  </w:style>
  <w:style w:type="character" w:customStyle="1" w:styleId="WW8Num5z1">
    <w:name w:val="WW8Num5z1"/>
    <w:rsid w:val="003C33CD"/>
    <w:rPr>
      <w:rFonts w:ascii="Courier New" w:hAnsi="Courier New" w:cs="Courier New"/>
    </w:rPr>
  </w:style>
  <w:style w:type="character" w:customStyle="1" w:styleId="WW8Num5z2">
    <w:name w:val="WW8Num5z2"/>
    <w:rsid w:val="003C33CD"/>
    <w:rPr>
      <w:rFonts w:ascii="Wingdings" w:hAnsi="Wingdings"/>
    </w:rPr>
  </w:style>
  <w:style w:type="character" w:customStyle="1" w:styleId="WW8Num6z4">
    <w:name w:val="WW8Num6z4"/>
    <w:rsid w:val="003C33CD"/>
    <w:rPr>
      <w:rFonts w:ascii="Wingdings" w:hAnsi="Wingdings"/>
    </w:rPr>
  </w:style>
  <w:style w:type="character" w:customStyle="1" w:styleId="WW8Num7z1">
    <w:name w:val="WW8Num7z1"/>
    <w:rsid w:val="003C33CD"/>
    <w:rPr>
      <w:rFonts w:ascii="Courier New" w:hAnsi="Courier New"/>
    </w:rPr>
  </w:style>
  <w:style w:type="character" w:customStyle="1" w:styleId="WW8Num7z2">
    <w:name w:val="WW8Num7z2"/>
    <w:rsid w:val="003C33CD"/>
    <w:rPr>
      <w:rFonts w:ascii="Wingdings" w:hAnsi="Wingdings"/>
    </w:rPr>
  </w:style>
  <w:style w:type="character" w:customStyle="1" w:styleId="WW8Num8z1">
    <w:name w:val="WW8Num8z1"/>
    <w:rsid w:val="003C33CD"/>
    <w:rPr>
      <w:rFonts w:ascii="Courier New" w:hAnsi="Courier New" w:cs="Courier New"/>
    </w:rPr>
  </w:style>
  <w:style w:type="character" w:customStyle="1" w:styleId="WW8Num8z2">
    <w:name w:val="WW8Num8z2"/>
    <w:rsid w:val="003C33CD"/>
    <w:rPr>
      <w:rFonts w:ascii="Wingdings" w:hAnsi="Wingdings"/>
    </w:rPr>
  </w:style>
  <w:style w:type="character" w:customStyle="1" w:styleId="WW8Num8z3">
    <w:name w:val="WW8Num8z3"/>
    <w:rsid w:val="003C33CD"/>
    <w:rPr>
      <w:rFonts w:ascii="Symbol" w:hAnsi="Symbol"/>
    </w:rPr>
  </w:style>
  <w:style w:type="character" w:customStyle="1" w:styleId="WW8Num9z3">
    <w:name w:val="WW8Num9z3"/>
    <w:rsid w:val="003C33CD"/>
    <w:rPr>
      <w:rFonts w:ascii="Symbol" w:hAnsi="Symbol"/>
    </w:rPr>
  </w:style>
  <w:style w:type="character" w:customStyle="1" w:styleId="WW8Num10z0">
    <w:name w:val="WW8Num10z0"/>
    <w:rsid w:val="003C33CD"/>
    <w:rPr>
      <w:rFonts w:ascii="Symbol" w:hAnsi="Symbol"/>
    </w:rPr>
  </w:style>
  <w:style w:type="character" w:customStyle="1" w:styleId="WW8Num10z1">
    <w:name w:val="WW8Num10z1"/>
    <w:rsid w:val="003C33CD"/>
    <w:rPr>
      <w:rFonts w:ascii="Courier New" w:hAnsi="Courier New"/>
    </w:rPr>
  </w:style>
  <w:style w:type="character" w:customStyle="1" w:styleId="WW8Num10z2">
    <w:name w:val="WW8Num10z2"/>
    <w:rsid w:val="003C33CD"/>
    <w:rPr>
      <w:rFonts w:ascii="Wingdings" w:hAnsi="Wingdings"/>
    </w:rPr>
  </w:style>
  <w:style w:type="character" w:customStyle="1" w:styleId="WW8Num11z0">
    <w:name w:val="WW8Num11z0"/>
    <w:rsid w:val="003C33CD"/>
    <w:rPr>
      <w:rFonts w:ascii="Symbol" w:hAnsi="Symbol"/>
    </w:rPr>
  </w:style>
  <w:style w:type="character" w:customStyle="1" w:styleId="WW8Num11z1">
    <w:name w:val="WW8Num11z1"/>
    <w:rsid w:val="003C33CD"/>
    <w:rPr>
      <w:rFonts w:ascii="Courier New" w:hAnsi="Courier New" w:cs="Courier New"/>
    </w:rPr>
  </w:style>
  <w:style w:type="character" w:customStyle="1" w:styleId="WW8Num11z2">
    <w:name w:val="WW8Num11z2"/>
    <w:rsid w:val="003C33CD"/>
    <w:rPr>
      <w:rFonts w:ascii="Wingdings" w:hAnsi="Wingdings"/>
    </w:rPr>
  </w:style>
  <w:style w:type="character" w:customStyle="1" w:styleId="WW8Num12z0">
    <w:name w:val="WW8Num12z0"/>
    <w:rsid w:val="003C33CD"/>
    <w:rPr>
      <w:rFonts w:ascii="Symbol" w:hAnsi="Symbol"/>
    </w:rPr>
  </w:style>
  <w:style w:type="character" w:customStyle="1" w:styleId="WW8Num12z1">
    <w:name w:val="WW8Num12z1"/>
    <w:rsid w:val="003C33CD"/>
    <w:rPr>
      <w:rFonts w:ascii="Courier New" w:hAnsi="Courier New" w:cs="Courier New"/>
    </w:rPr>
  </w:style>
  <w:style w:type="character" w:customStyle="1" w:styleId="WW8Num12z2">
    <w:name w:val="WW8Num12z2"/>
    <w:rsid w:val="003C33CD"/>
    <w:rPr>
      <w:rFonts w:ascii="Wingdings" w:hAnsi="Wingdings"/>
    </w:rPr>
  </w:style>
  <w:style w:type="character" w:customStyle="1" w:styleId="WW8Num13z4">
    <w:name w:val="WW8Num13z4"/>
    <w:rsid w:val="003C33CD"/>
    <w:rPr>
      <w:rFonts w:ascii="Symbol" w:hAnsi="Symbol"/>
    </w:rPr>
  </w:style>
  <w:style w:type="character" w:customStyle="1" w:styleId="WW8Num14z0">
    <w:name w:val="WW8Num14z0"/>
    <w:rsid w:val="003C33CD"/>
    <w:rPr>
      <w:rFonts w:ascii="Symbol" w:eastAsia="Times New Roman" w:hAnsi="Symbol" w:cs="Symbol"/>
      <w:b w:val="0"/>
    </w:rPr>
  </w:style>
  <w:style w:type="character" w:customStyle="1" w:styleId="WW8Num14z1">
    <w:name w:val="WW8Num14z1"/>
    <w:rsid w:val="003C33CD"/>
    <w:rPr>
      <w:rFonts w:ascii="Courier New" w:hAnsi="Courier New" w:cs="Courier New"/>
    </w:rPr>
  </w:style>
  <w:style w:type="character" w:customStyle="1" w:styleId="WW8Num14z2">
    <w:name w:val="WW8Num14z2"/>
    <w:rsid w:val="003C33CD"/>
    <w:rPr>
      <w:rFonts w:ascii="Wingdings" w:hAnsi="Wingdings"/>
    </w:rPr>
  </w:style>
  <w:style w:type="character" w:customStyle="1" w:styleId="WW8Num14z3">
    <w:name w:val="WW8Num14z3"/>
    <w:rsid w:val="003C33CD"/>
    <w:rPr>
      <w:rFonts w:ascii="Symbol" w:hAnsi="Symbol"/>
    </w:rPr>
  </w:style>
  <w:style w:type="character" w:customStyle="1" w:styleId="WW8Num15z0">
    <w:name w:val="WW8Num15z0"/>
    <w:rsid w:val="003C33CD"/>
    <w:rPr>
      <w:rFonts w:ascii="Symbol" w:hAnsi="Symbol"/>
    </w:rPr>
  </w:style>
  <w:style w:type="character" w:customStyle="1" w:styleId="WW8Num15z1">
    <w:name w:val="WW8Num15z1"/>
    <w:rsid w:val="003C33CD"/>
    <w:rPr>
      <w:rFonts w:ascii="Courier New" w:hAnsi="Courier New" w:cs="Courier New"/>
    </w:rPr>
  </w:style>
  <w:style w:type="character" w:customStyle="1" w:styleId="WW8Num15z2">
    <w:name w:val="WW8Num15z2"/>
    <w:rsid w:val="003C33CD"/>
    <w:rPr>
      <w:rFonts w:ascii="Wingdings" w:hAnsi="Wingdings"/>
    </w:rPr>
  </w:style>
  <w:style w:type="character" w:customStyle="1" w:styleId="WW8Num16z0">
    <w:name w:val="WW8Num16z0"/>
    <w:rsid w:val="003C33CD"/>
    <w:rPr>
      <w:rFonts w:ascii="Symbol" w:hAnsi="Symbol"/>
    </w:rPr>
  </w:style>
  <w:style w:type="character" w:customStyle="1" w:styleId="WW8Num16z1">
    <w:name w:val="WW8Num16z1"/>
    <w:rsid w:val="003C33CD"/>
    <w:rPr>
      <w:rFonts w:ascii="Courier New" w:hAnsi="Courier New" w:cs="Courier New"/>
    </w:rPr>
  </w:style>
  <w:style w:type="character" w:customStyle="1" w:styleId="WW8Num16z2">
    <w:name w:val="WW8Num16z2"/>
    <w:rsid w:val="003C33CD"/>
    <w:rPr>
      <w:rFonts w:ascii="Wingdings" w:hAnsi="Wingdings"/>
    </w:rPr>
  </w:style>
  <w:style w:type="character" w:customStyle="1" w:styleId="WW8Num17z0">
    <w:name w:val="WW8Num17z0"/>
    <w:rsid w:val="003C33CD"/>
    <w:rPr>
      <w:rFonts w:ascii="Symbol" w:eastAsia="Times New Roman" w:hAnsi="Symbol" w:cs="Symbol"/>
      <w:b w:val="0"/>
    </w:rPr>
  </w:style>
  <w:style w:type="character" w:customStyle="1" w:styleId="WW8Num17z1">
    <w:name w:val="WW8Num17z1"/>
    <w:rsid w:val="003C33CD"/>
    <w:rPr>
      <w:rFonts w:ascii="Courier New" w:hAnsi="Courier New" w:cs="Courier New"/>
    </w:rPr>
  </w:style>
  <w:style w:type="character" w:customStyle="1" w:styleId="WW8Num17z2">
    <w:name w:val="WW8Num17z2"/>
    <w:rsid w:val="003C33CD"/>
    <w:rPr>
      <w:rFonts w:ascii="Wingdings" w:hAnsi="Wingdings"/>
    </w:rPr>
  </w:style>
  <w:style w:type="character" w:customStyle="1" w:styleId="WW8Num17z3">
    <w:name w:val="WW8Num17z3"/>
    <w:rsid w:val="003C33CD"/>
    <w:rPr>
      <w:rFonts w:ascii="Symbol" w:hAnsi="Symbol"/>
    </w:rPr>
  </w:style>
  <w:style w:type="character" w:customStyle="1" w:styleId="WW8Num18z0">
    <w:name w:val="WW8Num18z0"/>
    <w:rsid w:val="003C33CD"/>
    <w:rPr>
      <w:rFonts w:ascii="Symbol" w:hAnsi="Symbol"/>
    </w:rPr>
  </w:style>
  <w:style w:type="character" w:customStyle="1" w:styleId="WW8Num18z1">
    <w:name w:val="WW8Num18z1"/>
    <w:rsid w:val="003C33CD"/>
    <w:rPr>
      <w:rFonts w:ascii="Courier New" w:hAnsi="Courier New"/>
    </w:rPr>
  </w:style>
  <w:style w:type="character" w:customStyle="1" w:styleId="WW8Num18z2">
    <w:name w:val="WW8Num18z2"/>
    <w:rsid w:val="003C33CD"/>
    <w:rPr>
      <w:rFonts w:ascii="Wingdings" w:hAnsi="Wingdings"/>
    </w:rPr>
  </w:style>
  <w:style w:type="character" w:customStyle="1" w:styleId="WW8Num19z0">
    <w:name w:val="WW8Num19z0"/>
    <w:rsid w:val="003C33CD"/>
    <w:rPr>
      <w:rFonts w:ascii="Symbol" w:hAnsi="Symbol"/>
    </w:rPr>
  </w:style>
  <w:style w:type="character" w:customStyle="1" w:styleId="WW8Num20z0">
    <w:name w:val="WW8Num20z0"/>
    <w:rsid w:val="003C33CD"/>
    <w:rPr>
      <w:rFonts w:ascii="Symbol" w:hAnsi="Symbol"/>
    </w:rPr>
  </w:style>
  <w:style w:type="character" w:customStyle="1" w:styleId="WW8Num20z1">
    <w:name w:val="WW8Num20z1"/>
    <w:rsid w:val="003C33CD"/>
    <w:rPr>
      <w:rFonts w:ascii="Courier New" w:hAnsi="Courier New"/>
    </w:rPr>
  </w:style>
  <w:style w:type="character" w:customStyle="1" w:styleId="WW8Num20z2">
    <w:name w:val="WW8Num20z2"/>
    <w:rsid w:val="003C33CD"/>
    <w:rPr>
      <w:rFonts w:ascii="Wingdings" w:hAnsi="Wingdings"/>
    </w:rPr>
  </w:style>
  <w:style w:type="character" w:customStyle="1" w:styleId="WW8Num21z0">
    <w:name w:val="WW8Num21z0"/>
    <w:rsid w:val="003C33CD"/>
    <w:rPr>
      <w:rFonts w:ascii="Symbol" w:eastAsia="Times New Roman" w:hAnsi="Symbol" w:cs="Symbol"/>
      <w:b w:val="0"/>
    </w:rPr>
  </w:style>
  <w:style w:type="character" w:customStyle="1" w:styleId="WW8Num21z1">
    <w:name w:val="WW8Num21z1"/>
    <w:rsid w:val="003C33CD"/>
    <w:rPr>
      <w:rFonts w:ascii="Courier New" w:hAnsi="Courier New" w:cs="Courier New"/>
    </w:rPr>
  </w:style>
  <w:style w:type="character" w:customStyle="1" w:styleId="WW8Num21z2">
    <w:name w:val="WW8Num21z2"/>
    <w:rsid w:val="003C33CD"/>
    <w:rPr>
      <w:rFonts w:ascii="Wingdings" w:hAnsi="Wingdings"/>
    </w:rPr>
  </w:style>
  <w:style w:type="character" w:customStyle="1" w:styleId="WW8Num21z3">
    <w:name w:val="WW8Num21z3"/>
    <w:rsid w:val="003C33CD"/>
    <w:rPr>
      <w:rFonts w:ascii="Symbol" w:hAnsi="Symbol"/>
    </w:rPr>
  </w:style>
  <w:style w:type="character" w:customStyle="1" w:styleId="WW8Num22z0">
    <w:name w:val="WW8Num22z0"/>
    <w:rsid w:val="003C33CD"/>
    <w:rPr>
      <w:rFonts w:ascii="Symbol" w:hAnsi="Symbol"/>
    </w:rPr>
  </w:style>
  <w:style w:type="character" w:customStyle="1" w:styleId="WW8Num22z1">
    <w:name w:val="WW8Num22z1"/>
    <w:rsid w:val="003C33CD"/>
    <w:rPr>
      <w:rFonts w:ascii="Courier New" w:hAnsi="Courier New" w:cs="Courier New"/>
    </w:rPr>
  </w:style>
  <w:style w:type="character" w:customStyle="1" w:styleId="WW8Num22z2">
    <w:name w:val="WW8Num22z2"/>
    <w:rsid w:val="003C33CD"/>
    <w:rPr>
      <w:rFonts w:ascii="Wingdings" w:hAnsi="Wingdings"/>
    </w:rPr>
  </w:style>
  <w:style w:type="character" w:customStyle="1" w:styleId="WW8NumSt16z0">
    <w:name w:val="WW8NumSt16z0"/>
    <w:rsid w:val="003C33CD"/>
    <w:rPr>
      <w:rFonts w:ascii="Symbol" w:hAnsi="Symbol"/>
    </w:rPr>
  </w:style>
  <w:style w:type="character" w:customStyle="1" w:styleId="WW-DefaultParagraphFont1">
    <w:name w:val="WW-Default Paragraph Font1"/>
    <w:rsid w:val="003C33CD"/>
  </w:style>
  <w:style w:type="character" w:styleId="Hyperlink">
    <w:name w:val="Hyperlink"/>
    <w:semiHidden/>
    <w:rsid w:val="003C33CD"/>
    <w:rPr>
      <w:color w:val="0000FF"/>
      <w:u w:val="single"/>
    </w:rPr>
  </w:style>
  <w:style w:type="character" w:customStyle="1" w:styleId="Heading7Char">
    <w:name w:val="Heading 7 Char"/>
    <w:rsid w:val="003C33CD"/>
    <w:rPr>
      <w:rFonts w:ascii="Calibri" w:eastAsia="Times New Roman" w:hAnsi="Calibri" w:cs="Times New Roman"/>
      <w:sz w:val="24"/>
      <w:szCs w:val="24"/>
    </w:rPr>
  </w:style>
  <w:style w:type="paragraph" w:customStyle="1" w:styleId="Heading">
    <w:name w:val="Heading"/>
    <w:basedOn w:val="Normal"/>
    <w:next w:val="BodyText"/>
    <w:rsid w:val="003C33CD"/>
    <w:pPr>
      <w:keepNext/>
      <w:spacing w:before="240" w:after="120"/>
    </w:pPr>
    <w:rPr>
      <w:rFonts w:ascii="Arial" w:eastAsia="Lucida Sans Unicode" w:hAnsi="Arial" w:cs="Tahoma"/>
      <w:sz w:val="28"/>
      <w:szCs w:val="28"/>
    </w:rPr>
  </w:style>
  <w:style w:type="paragraph" w:styleId="BodyText">
    <w:name w:val="Body Text"/>
    <w:basedOn w:val="Normal"/>
    <w:semiHidden/>
    <w:rsid w:val="003C33CD"/>
    <w:pPr>
      <w:widowControl w:val="0"/>
      <w:autoSpaceDE w:val="0"/>
      <w:spacing w:after="120"/>
    </w:pPr>
  </w:style>
  <w:style w:type="paragraph" w:styleId="List">
    <w:name w:val="List"/>
    <w:basedOn w:val="BodyText"/>
    <w:semiHidden/>
    <w:rsid w:val="003C33CD"/>
    <w:rPr>
      <w:rFonts w:cs="Tahoma"/>
    </w:rPr>
  </w:style>
  <w:style w:type="paragraph" w:styleId="Caption">
    <w:name w:val="caption"/>
    <w:basedOn w:val="Normal"/>
    <w:qFormat/>
    <w:rsid w:val="003C33CD"/>
    <w:pPr>
      <w:suppressLineNumbers/>
      <w:spacing w:before="120" w:after="120"/>
    </w:pPr>
    <w:rPr>
      <w:rFonts w:cs="Tahoma"/>
      <w:i/>
      <w:iCs/>
    </w:rPr>
  </w:style>
  <w:style w:type="paragraph" w:customStyle="1" w:styleId="Index">
    <w:name w:val="Index"/>
    <w:basedOn w:val="Normal"/>
    <w:rsid w:val="003C33CD"/>
    <w:pPr>
      <w:suppressLineNumbers/>
    </w:pPr>
    <w:rPr>
      <w:rFonts w:cs="Tahoma"/>
    </w:rPr>
  </w:style>
  <w:style w:type="paragraph" w:styleId="Header">
    <w:name w:val="header"/>
    <w:basedOn w:val="Normal"/>
    <w:semiHidden/>
    <w:rsid w:val="003C33CD"/>
    <w:pPr>
      <w:tabs>
        <w:tab w:val="center" w:pos="4320"/>
        <w:tab w:val="right" w:pos="8640"/>
      </w:tabs>
      <w:overflowPunct w:val="0"/>
      <w:autoSpaceDE w:val="0"/>
      <w:textAlignment w:val="baseline"/>
    </w:pPr>
    <w:rPr>
      <w:sz w:val="20"/>
      <w:szCs w:val="20"/>
    </w:rPr>
  </w:style>
  <w:style w:type="paragraph" w:styleId="NormalWeb">
    <w:name w:val="Normal (Web)"/>
    <w:basedOn w:val="Normal"/>
    <w:uiPriority w:val="99"/>
    <w:rsid w:val="003C33CD"/>
    <w:pPr>
      <w:spacing w:before="280" w:after="280"/>
    </w:pPr>
    <w:rPr>
      <w:color w:val="000000"/>
    </w:rPr>
  </w:style>
  <w:style w:type="paragraph" w:customStyle="1" w:styleId="level1">
    <w:name w:val="_level1"/>
    <w:basedOn w:val="Normal"/>
    <w:rsid w:val="003C33CD"/>
    <w:pPr>
      <w:widowControl w:val="0"/>
      <w:tabs>
        <w:tab w:val="left" w:pos="32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right" w:pos="12240"/>
      </w:tabs>
      <w:autoSpaceDE w:val="0"/>
      <w:ind w:left="360" w:hanging="360"/>
    </w:pPr>
  </w:style>
  <w:style w:type="paragraph" w:styleId="BodyTextIndent">
    <w:name w:val="Body Text Indent"/>
    <w:basedOn w:val="Normal"/>
    <w:semiHidden/>
    <w:rsid w:val="003C33CD"/>
    <w:pPr>
      <w:spacing w:after="120"/>
      <w:ind w:left="360"/>
    </w:pPr>
  </w:style>
  <w:style w:type="paragraph" w:customStyle="1" w:styleId="RoseResumeHeader">
    <w:name w:val="Rose Resume Header"/>
    <w:basedOn w:val="BodyTextIndent"/>
    <w:rsid w:val="003C33CD"/>
    <w:pPr>
      <w:shd w:val="clear" w:color="auto" w:fill="000000"/>
      <w:tabs>
        <w:tab w:val="left" w:pos="2880"/>
      </w:tabs>
      <w:spacing w:after="0"/>
      <w:ind w:left="0"/>
      <w:jc w:val="center"/>
    </w:pPr>
    <w:rPr>
      <w:rFonts w:ascii="Arial" w:hAnsi="Arial" w:cs="Arial"/>
      <w:b/>
      <w:caps/>
    </w:rPr>
  </w:style>
  <w:style w:type="paragraph" w:styleId="BodyTextIndent3">
    <w:name w:val="Body Text Indent 3"/>
    <w:basedOn w:val="Normal"/>
    <w:rsid w:val="003C33CD"/>
    <w:pPr>
      <w:spacing w:after="120"/>
      <w:ind w:left="360"/>
    </w:pPr>
    <w:rPr>
      <w:sz w:val="16"/>
      <w:szCs w:val="16"/>
    </w:rPr>
  </w:style>
  <w:style w:type="paragraph" w:styleId="PlainText">
    <w:name w:val="Plain Text"/>
    <w:basedOn w:val="Normal"/>
    <w:link w:val="PlainTextChar"/>
    <w:rsid w:val="003C33CD"/>
    <w:rPr>
      <w:rFonts w:ascii="Courier New" w:hAnsi="Courier New"/>
      <w:sz w:val="20"/>
      <w:szCs w:val="20"/>
      <w:lang w:val="x-none"/>
    </w:rPr>
  </w:style>
  <w:style w:type="paragraph" w:customStyle="1" w:styleId="verdana">
    <w:name w:val="verdana"/>
    <w:basedOn w:val="Heading5"/>
    <w:rsid w:val="003C33CD"/>
    <w:pPr>
      <w:numPr>
        <w:ilvl w:val="0"/>
        <w:numId w:val="0"/>
      </w:numPr>
    </w:pPr>
  </w:style>
  <w:style w:type="paragraph" w:styleId="Title">
    <w:name w:val="Title"/>
    <w:basedOn w:val="Normal"/>
    <w:next w:val="Subtitle"/>
    <w:qFormat/>
    <w:rsid w:val="003C33CD"/>
    <w:pPr>
      <w:jc w:val="center"/>
    </w:pPr>
    <w:rPr>
      <w:rFonts w:ascii="Arial" w:hAnsi="Arial" w:cs="Arial"/>
      <w:b/>
      <w:caps/>
      <w:sz w:val="20"/>
      <w:szCs w:val="28"/>
    </w:rPr>
  </w:style>
  <w:style w:type="paragraph" w:styleId="Subtitle">
    <w:name w:val="Subtitle"/>
    <w:basedOn w:val="Heading"/>
    <w:next w:val="BodyText"/>
    <w:qFormat/>
    <w:rsid w:val="003C33CD"/>
    <w:pPr>
      <w:jc w:val="center"/>
    </w:pPr>
    <w:rPr>
      <w:i/>
      <w:iCs/>
    </w:rPr>
  </w:style>
  <w:style w:type="paragraph" w:styleId="BodyText2">
    <w:name w:val="Body Text 2"/>
    <w:basedOn w:val="Normal"/>
    <w:link w:val="BodyText2Char"/>
    <w:rsid w:val="003C33CD"/>
    <w:pPr>
      <w:jc w:val="both"/>
    </w:pPr>
    <w:rPr>
      <w:rFonts w:ascii="Arial" w:hAnsi="Arial"/>
      <w:sz w:val="20"/>
      <w:lang w:val="x-none"/>
    </w:rPr>
  </w:style>
  <w:style w:type="paragraph" w:customStyle="1" w:styleId="CharChar1CharCharCharCharCharCharCharCharCharCharCharCharCharCharCharChar">
    <w:name w:val="Char Char1 Char Char Char Char Char Char Char Char Char Char Char Char Char Char Char Char"/>
    <w:basedOn w:val="Normal"/>
    <w:rsid w:val="003C33CD"/>
    <w:pPr>
      <w:spacing w:after="160" w:line="240" w:lineRule="exact"/>
    </w:pPr>
    <w:rPr>
      <w:rFonts w:ascii="Tahoma" w:hAnsi="Tahoma"/>
      <w:sz w:val="22"/>
      <w:szCs w:val="20"/>
    </w:rPr>
  </w:style>
  <w:style w:type="paragraph" w:customStyle="1" w:styleId="TableContents">
    <w:name w:val="Table Contents"/>
    <w:basedOn w:val="Normal"/>
    <w:rsid w:val="003C33CD"/>
    <w:pPr>
      <w:suppressLineNumbers/>
    </w:pPr>
  </w:style>
  <w:style w:type="paragraph" w:customStyle="1" w:styleId="TableHeading">
    <w:name w:val="Table Heading"/>
    <w:basedOn w:val="TableContents"/>
    <w:rsid w:val="003C33CD"/>
    <w:pPr>
      <w:jc w:val="center"/>
    </w:pPr>
    <w:rPr>
      <w:b/>
      <w:bCs/>
    </w:rPr>
  </w:style>
  <w:style w:type="paragraph" w:customStyle="1" w:styleId="WW-HTMLPreformatted">
    <w:name w:val="WW-HTML Preformatted"/>
    <w:basedOn w:val="Normal"/>
    <w:rsid w:val="003C3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rPr>
  </w:style>
  <w:style w:type="paragraph" w:customStyle="1" w:styleId="xxInstructions">
    <w:name w:val="x.x. Instructions"/>
    <w:basedOn w:val="Normal"/>
    <w:rsid w:val="00371953"/>
    <w:pPr>
      <w:spacing w:before="40" w:after="40"/>
      <w:ind w:left="720"/>
    </w:pPr>
    <w:rPr>
      <w:rFonts w:ascii="Arial" w:hAnsi="Arial"/>
      <w:color w:val="0000FF"/>
      <w:sz w:val="20"/>
      <w:szCs w:val="20"/>
    </w:rPr>
  </w:style>
  <w:style w:type="character" w:customStyle="1" w:styleId="apple-style-span">
    <w:name w:val="apple-style-span"/>
    <w:rsid w:val="002135F1"/>
  </w:style>
  <w:style w:type="paragraph" w:customStyle="1" w:styleId="MediumList1-Accent41">
    <w:name w:val="Medium List 1 - Accent 41"/>
    <w:hidden/>
    <w:uiPriority w:val="99"/>
    <w:semiHidden/>
    <w:rsid w:val="00224535"/>
    <w:rPr>
      <w:sz w:val="24"/>
      <w:szCs w:val="24"/>
      <w:lang w:eastAsia="ar-SA"/>
    </w:rPr>
  </w:style>
  <w:style w:type="paragraph" w:styleId="BalloonText">
    <w:name w:val="Balloon Text"/>
    <w:basedOn w:val="Normal"/>
    <w:link w:val="BalloonTextChar"/>
    <w:uiPriority w:val="99"/>
    <w:semiHidden/>
    <w:unhideWhenUsed/>
    <w:rsid w:val="00224535"/>
    <w:rPr>
      <w:rFonts w:ascii="Tahoma" w:hAnsi="Tahoma"/>
      <w:sz w:val="16"/>
      <w:szCs w:val="16"/>
      <w:lang w:val="x-none"/>
    </w:rPr>
  </w:style>
  <w:style w:type="character" w:customStyle="1" w:styleId="BalloonTextChar">
    <w:name w:val="Balloon Text Char"/>
    <w:link w:val="BalloonText"/>
    <w:uiPriority w:val="99"/>
    <w:semiHidden/>
    <w:rsid w:val="00224535"/>
    <w:rPr>
      <w:rFonts w:ascii="Tahoma" w:hAnsi="Tahoma" w:cs="Tahoma"/>
      <w:sz w:val="16"/>
      <w:szCs w:val="16"/>
      <w:lang w:eastAsia="ar-SA"/>
    </w:rPr>
  </w:style>
  <w:style w:type="character" w:customStyle="1" w:styleId="apple-converted-space">
    <w:name w:val="apple-converted-space"/>
    <w:basedOn w:val="DefaultParagraphFont"/>
    <w:rsid w:val="00567AFC"/>
  </w:style>
  <w:style w:type="paragraph" w:customStyle="1" w:styleId="MediumList2-Accent41">
    <w:name w:val="Medium List 2 - Accent 41"/>
    <w:basedOn w:val="Normal"/>
    <w:link w:val="MediumList2-Accent4Char"/>
    <w:qFormat/>
    <w:rsid w:val="009F499C"/>
    <w:pPr>
      <w:spacing w:before="40" w:after="200" w:line="276" w:lineRule="auto"/>
      <w:ind w:left="720"/>
      <w:jc w:val="both"/>
    </w:pPr>
    <w:rPr>
      <w:rFonts w:ascii="Century Schoolbook" w:eastAsia="MS PMincho" w:hAnsi="Century Schoolbook"/>
      <w:sz w:val="20"/>
      <w:szCs w:val="20"/>
      <w:lang w:val="x-none" w:eastAsia="x-none"/>
    </w:rPr>
  </w:style>
  <w:style w:type="character" w:customStyle="1" w:styleId="MediumList2-Accent4Char">
    <w:name w:val="Medium List 2 - Accent 4 Char"/>
    <w:link w:val="MediumList2-Accent41"/>
    <w:rsid w:val="009F499C"/>
    <w:rPr>
      <w:rFonts w:ascii="Century Schoolbook" w:eastAsia="MS PMincho" w:hAnsi="Century Schoolbook"/>
    </w:rPr>
  </w:style>
  <w:style w:type="paragraph" w:customStyle="1" w:styleId="Responsibility">
    <w:name w:val="Responsibility"/>
    <w:basedOn w:val="BodyText"/>
    <w:link w:val="ResponsibilityChar"/>
    <w:qFormat/>
    <w:rsid w:val="009F499C"/>
    <w:pPr>
      <w:widowControl/>
      <w:numPr>
        <w:numId w:val="2"/>
      </w:numPr>
      <w:autoSpaceDE/>
      <w:spacing w:after="0"/>
      <w:contextualSpacing/>
      <w:jc w:val="both"/>
    </w:pPr>
    <w:rPr>
      <w:sz w:val="22"/>
      <w:szCs w:val="22"/>
      <w:lang w:val="x-none" w:eastAsia="x-none"/>
    </w:rPr>
  </w:style>
  <w:style w:type="character" w:customStyle="1" w:styleId="ResponsibilityChar">
    <w:name w:val="Responsibility Char"/>
    <w:link w:val="Responsibility"/>
    <w:rsid w:val="009F499C"/>
    <w:rPr>
      <w:sz w:val="22"/>
      <w:szCs w:val="22"/>
      <w:lang w:val="x-none" w:eastAsia="x-none"/>
    </w:rPr>
  </w:style>
  <w:style w:type="character" w:customStyle="1" w:styleId="font11bl18">
    <w:name w:val="font11bl18"/>
    <w:basedOn w:val="DefaultParagraphFont"/>
    <w:rsid w:val="009F499C"/>
  </w:style>
  <w:style w:type="paragraph" w:customStyle="1" w:styleId="MediumGrid21">
    <w:name w:val="Medium Grid 21"/>
    <w:link w:val="MediumGrid2Char"/>
    <w:uiPriority w:val="1"/>
    <w:qFormat/>
    <w:rsid w:val="002D1675"/>
    <w:rPr>
      <w:rFonts w:ascii="Calibri" w:hAnsi="Calibri"/>
      <w:sz w:val="22"/>
      <w:szCs w:val="22"/>
      <w:lang w:eastAsia="en-US"/>
    </w:rPr>
  </w:style>
  <w:style w:type="character" w:customStyle="1" w:styleId="MediumGrid2Char">
    <w:name w:val="Medium Grid 2 Char"/>
    <w:link w:val="MediumGrid21"/>
    <w:uiPriority w:val="1"/>
    <w:locked/>
    <w:rsid w:val="0022686D"/>
    <w:rPr>
      <w:rFonts w:ascii="Calibri" w:hAnsi="Calibri"/>
      <w:sz w:val="22"/>
      <w:szCs w:val="22"/>
      <w:lang w:bidi="ar-SA"/>
    </w:rPr>
  </w:style>
  <w:style w:type="paragraph" w:styleId="Footer">
    <w:name w:val="footer"/>
    <w:basedOn w:val="Normal"/>
    <w:link w:val="FooterChar"/>
    <w:uiPriority w:val="99"/>
    <w:unhideWhenUsed/>
    <w:rsid w:val="004C0137"/>
    <w:pPr>
      <w:tabs>
        <w:tab w:val="center" w:pos="4680"/>
        <w:tab w:val="right" w:pos="9360"/>
      </w:tabs>
    </w:pPr>
    <w:rPr>
      <w:lang w:val="x-none"/>
    </w:rPr>
  </w:style>
  <w:style w:type="character" w:customStyle="1" w:styleId="FooterChar">
    <w:name w:val="Footer Char"/>
    <w:link w:val="Footer"/>
    <w:uiPriority w:val="99"/>
    <w:rsid w:val="004C0137"/>
    <w:rPr>
      <w:sz w:val="24"/>
      <w:szCs w:val="24"/>
      <w:lang w:eastAsia="ar-SA"/>
    </w:rPr>
  </w:style>
  <w:style w:type="table" w:styleId="TableGrid">
    <w:name w:val="Table Grid"/>
    <w:basedOn w:val="TableNormal"/>
    <w:uiPriority w:val="59"/>
    <w:rsid w:val="00370AF9"/>
    <w:rPr>
      <w:rFonts w:ascii="Calibri" w:eastAsia="MS Mincho" w:hAnsi="Calibri"/>
      <w:sz w:val="22"/>
      <w:szCs w:val="22"/>
      <w:lang w:bidi="te-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AA041D"/>
    <w:rPr>
      <w:b/>
      <w:bCs/>
    </w:rPr>
  </w:style>
  <w:style w:type="character" w:customStyle="1" w:styleId="BodyText2Char">
    <w:name w:val="Body Text 2 Char"/>
    <w:link w:val="BodyText2"/>
    <w:rsid w:val="00782AE4"/>
    <w:rPr>
      <w:rFonts w:ascii="Arial" w:hAnsi="Arial" w:cs="Arial"/>
      <w:szCs w:val="24"/>
      <w:lang w:eastAsia="ar-SA"/>
    </w:rPr>
  </w:style>
  <w:style w:type="character" w:customStyle="1" w:styleId="PlainTextChar">
    <w:name w:val="Plain Text Char"/>
    <w:link w:val="PlainText"/>
    <w:rsid w:val="00712915"/>
    <w:rPr>
      <w:rFonts w:ascii="Courier New" w:hAnsi="Courier New" w:cs="Courier New"/>
      <w:lang w:eastAsia="ar-SA"/>
    </w:rPr>
  </w:style>
  <w:style w:type="paragraph" w:customStyle="1" w:styleId="ColorfulShading-Accent31">
    <w:name w:val="Colorful Shading - Accent 31"/>
    <w:basedOn w:val="Normal"/>
    <w:uiPriority w:val="34"/>
    <w:qFormat/>
    <w:rsid w:val="00F77DAF"/>
    <w:pPr>
      <w:spacing w:after="200" w:line="276" w:lineRule="auto"/>
      <w:ind w:left="720"/>
      <w:contextualSpacing/>
    </w:pPr>
    <w:rPr>
      <w:rFonts w:ascii="Calibri" w:eastAsia="MS Mincho" w:hAnsi="Calibri"/>
      <w:sz w:val="22"/>
      <w:szCs w:val="22"/>
    </w:rPr>
  </w:style>
  <w:style w:type="paragraph" w:customStyle="1" w:styleId="BulletedList">
    <w:name w:val="Bulleted List"/>
    <w:basedOn w:val="Normal"/>
    <w:rsid w:val="00F77DAF"/>
    <w:pPr>
      <w:numPr>
        <w:numId w:val="4"/>
      </w:numPr>
      <w:autoSpaceDE w:val="0"/>
      <w:autoSpaceDN w:val="0"/>
      <w:adjustRightInd w:val="0"/>
      <w:spacing w:after="60"/>
      <w:jc w:val="both"/>
    </w:pPr>
    <w:rPr>
      <w:rFonts w:ascii="Cambria" w:hAnsi="Cambria"/>
      <w:sz w:val="19"/>
      <w:szCs w:val="19"/>
    </w:rPr>
  </w:style>
  <w:style w:type="paragraph" w:customStyle="1" w:styleId="9-Environment">
    <w:name w:val="9-Environment"/>
    <w:next w:val="Normal"/>
    <w:autoRedefine/>
    <w:rsid w:val="00D968A4"/>
    <w:pPr>
      <w:numPr>
        <w:numId w:val="5"/>
      </w:numPr>
      <w:tabs>
        <w:tab w:val="left" w:pos="450"/>
      </w:tabs>
      <w:jc w:val="both"/>
    </w:pPr>
    <w:rPr>
      <w:sz w:val="22"/>
      <w:szCs w:val="22"/>
      <w:lang w:eastAsia="en-US"/>
    </w:rPr>
  </w:style>
  <w:style w:type="character" w:styleId="HTMLTypewriter">
    <w:name w:val="HTML Typewriter"/>
    <w:rsid w:val="00D968A4"/>
    <w:rPr>
      <w:rFonts w:ascii="Courier New" w:eastAsia="Courier New" w:hAnsi="Courier New" w:cs="Courier New" w:hint="default"/>
      <w:sz w:val="20"/>
      <w:szCs w:val="20"/>
    </w:rPr>
  </w:style>
  <w:style w:type="paragraph" w:customStyle="1" w:styleId="aline-bullets0-5pts">
    <w:name w:val="a line-bullets (0-5 pts)"/>
    <w:basedOn w:val="Normal"/>
    <w:rsid w:val="008A2938"/>
    <w:pPr>
      <w:keepLines/>
      <w:widowControl w:val="0"/>
      <w:numPr>
        <w:numId w:val="7"/>
      </w:numPr>
      <w:jc w:val="both"/>
    </w:pPr>
    <w:rPr>
      <w:sz w:val="20"/>
    </w:rPr>
  </w:style>
  <w:style w:type="character" w:styleId="FollowedHyperlink">
    <w:name w:val="FollowedHyperlink"/>
    <w:uiPriority w:val="99"/>
    <w:semiHidden/>
    <w:unhideWhenUsed/>
    <w:rsid w:val="009A6FB4"/>
    <w:rPr>
      <w:color w:val="800080"/>
      <w:u w:val="single"/>
    </w:rPr>
  </w:style>
  <w:style w:type="paragraph" w:styleId="ListParagraph">
    <w:name w:val="List Paragraph"/>
    <w:basedOn w:val="Normal"/>
    <w:uiPriority w:val="63"/>
    <w:qFormat/>
    <w:rsid w:val="00CD6E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54789">
      <w:bodyDiv w:val="1"/>
      <w:marLeft w:val="0"/>
      <w:marRight w:val="0"/>
      <w:marTop w:val="0"/>
      <w:marBottom w:val="0"/>
      <w:divBdr>
        <w:top w:val="none" w:sz="0" w:space="0" w:color="auto"/>
        <w:left w:val="none" w:sz="0" w:space="0" w:color="auto"/>
        <w:bottom w:val="none" w:sz="0" w:space="0" w:color="auto"/>
        <w:right w:val="none" w:sz="0" w:space="0" w:color="auto"/>
      </w:divBdr>
    </w:div>
    <w:div w:id="110713111">
      <w:bodyDiv w:val="1"/>
      <w:marLeft w:val="0"/>
      <w:marRight w:val="0"/>
      <w:marTop w:val="0"/>
      <w:marBottom w:val="0"/>
      <w:divBdr>
        <w:top w:val="none" w:sz="0" w:space="0" w:color="auto"/>
        <w:left w:val="none" w:sz="0" w:space="0" w:color="auto"/>
        <w:bottom w:val="none" w:sz="0" w:space="0" w:color="auto"/>
        <w:right w:val="none" w:sz="0" w:space="0" w:color="auto"/>
      </w:divBdr>
    </w:div>
    <w:div w:id="280190282">
      <w:bodyDiv w:val="1"/>
      <w:marLeft w:val="0"/>
      <w:marRight w:val="0"/>
      <w:marTop w:val="0"/>
      <w:marBottom w:val="0"/>
      <w:divBdr>
        <w:top w:val="none" w:sz="0" w:space="0" w:color="auto"/>
        <w:left w:val="none" w:sz="0" w:space="0" w:color="auto"/>
        <w:bottom w:val="none" w:sz="0" w:space="0" w:color="auto"/>
        <w:right w:val="none" w:sz="0" w:space="0" w:color="auto"/>
      </w:divBdr>
    </w:div>
    <w:div w:id="374621769">
      <w:bodyDiv w:val="1"/>
      <w:marLeft w:val="0"/>
      <w:marRight w:val="0"/>
      <w:marTop w:val="0"/>
      <w:marBottom w:val="0"/>
      <w:divBdr>
        <w:top w:val="none" w:sz="0" w:space="0" w:color="auto"/>
        <w:left w:val="none" w:sz="0" w:space="0" w:color="auto"/>
        <w:bottom w:val="none" w:sz="0" w:space="0" w:color="auto"/>
        <w:right w:val="none" w:sz="0" w:space="0" w:color="auto"/>
      </w:divBdr>
    </w:div>
    <w:div w:id="415903313">
      <w:bodyDiv w:val="1"/>
      <w:marLeft w:val="0"/>
      <w:marRight w:val="0"/>
      <w:marTop w:val="0"/>
      <w:marBottom w:val="0"/>
      <w:divBdr>
        <w:top w:val="none" w:sz="0" w:space="0" w:color="auto"/>
        <w:left w:val="none" w:sz="0" w:space="0" w:color="auto"/>
        <w:bottom w:val="none" w:sz="0" w:space="0" w:color="auto"/>
        <w:right w:val="none" w:sz="0" w:space="0" w:color="auto"/>
      </w:divBdr>
    </w:div>
    <w:div w:id="525867250">
      <w:bodyDiv w:val="1"/>
      <w:marLeft w:val="0"/>
      <w:marRight w:val="0"/>
      <w:marTop w:val="0"/>
      <w:marBottom w:val="0"/>
      <w:divBdr>
        <w:top w:val="none" w:sz="0" w:space="0" w:color="auto"/>
        <w:left w:val="none" w:sz="0" w:space="0" w:color="auto"/>
        <w:bottom w:val="none" w:sz="0" w:space="0" w:color="auto"/>
        <w:right w:val="none" w:sz="0" w:space="0" w:color="auto"/>
      </w:divBdr>
    </w:div>
    <w:div w:id="637148087">
      <w:bodyDiv w:val="1"/>
      <w:marLeft w:val="0"/>
      <w:marRight w:val="0"/>
      <w:marTop w:val="0"/>
      <w:marBottom w:val="0"/>
      <w:divBdr>
        <w:top w:val="none" w:sz="0" w:space="0" w:color="auto"/>
        <w:left w:val="none" w:sz="0" w:space="0" w:color="auto"/>
        <w:bottom w:val="none" w:sz="0" w:space="0" w:color="auto"/>
        <w:right w:val="none" w:sz="0" w:space="0" w:color="auto"/>
      </w:divBdr>
    </w:div>
    <w:div w:id="675306838">
      <w:bodyDiv w:val="1"/>
      <w:marLeft w:val="0"/>
      <w:marRight w:val="0"/>
      <w:marTop w:val="0"/>
      <w:marBottom w:val="0"/>
      <w:divBdr>
        <w:top w:val="none" w:sz="0" w:space="0" w:color="auto"/>
        <w:left w:val="none" w:sz="0" w:space="0" w:color="auto"/>
        <w:bottom w:val="none" w:sz="0" w:space="0" w:color="auto"/>
        <w:right w:val="none" w:sz="0" w:space="0" w:color="auto"/>
      </w:divBdr>
    </w:div>
    <w:div w:id="954292232">
      <w:bodyDiv w:val="1"/>
      <w:marLeft w:val="0"/>
      <w:marRight w:val="0"/>
      <w:marTop w:val="0"/>
      <w:marBottom w:val="0"/>
      <w:divBdr>
        <w:top w:val="none" w:sz="0" w:space="0" w:color="auto"/>
        <w:left w:val="none" w:sz="0" w:space="0" w:color="auto"/>
        <w:bottom w:val="none" w:sz="0" w:space="0" w:color="auto"/>
        <w:right w:val="none" w:sz="0" w:space="0" w:color="auto"/>
      </w:divBdr>
    </w:div>
    <w:div w:id="968165617">
      <w:bodyDiv w:val="1"/>
      <w:marLeft w:val="0"/>
      <w:marRight w:val="0"/>
      <w:marTop w:val="0"/>
      <w:marBottom w:val="0"/>
      <w:divBdr>
        <w:top w:val="none" w:sz="0" w:space="0" w:color="auto"/>
        <w:left w:val="none" w:sz="0" w:space="0" w:color="auto"/>
        <w:bottom w:val="none" w:sz="0" w:space="0" w:color="auto"/>
        <w:right w:val="none" w:sz="0" w:space="0" w:color="auto"/>
      </w:divBdr>
    </w:div>
    <w:div w:id="1065836833">
      <w:bodyDiv w:val="1"/>
      <w:marLeft w:val="0"/>
      <w:marRight w:val="0"/>
      <w:marTop w:val="0"/>
      <w:marBottom w:val="0"/>
      <w:divBdr>
        <w:top w:val="none" w:sz="0" w:space="0" w:color="auto"/>
        <w:left w:val="none" w:sz="0" w:space="0" w:color="auto"/>
        <w:bottom w:val="none" w:sz="0" w:space="0" w:color="auto"/>
        <w:right w:val="none" w:sz="0" w:space="0" w:color="auto"/>
      </w:divBdr>
    </w:div>
    <w:div w:id="1111048382">
      <w:bodyDiv w:val="1"/>
      <w:marLeft w:val="0"/>
      <w:marRight w:val="0"/>
      <w:marTop w:val="0"/>
      <w:marBottom w:val="0"/>
      <w:divBdr>
        <w:top w:val="none" w:sz="0" w:space="0" w:color="auto"/>
        <w:left w:val="none" w:sz="0" w:space="0" w:color="auto"/>
        <w:bottom w:val="none" w:sz="0" w:space="0" w:color="auto"/>
        <w:right w:val="none" w:sz="0" w:space="0" w:color="auto"/>
      </w:divBdr>
    </w:div>
    <w:div w:id="1120998433">
      <w:bodyDiv w:val="1"/>
      <w:marLeft w:val="0"/>
      <w:marRight w:val="0"/>
      <w:marTop w:val="0"/>
      <w:marBottom w:val="0"/>
      <w:divBdr>
        <w:top w:val="none" w:sz="0" w:space="0" w:color="auto"/>
        <w:left w:val="none" w:sz="0" w:space="0" w:color="auto"/>
        <w:bottom w:val="none" w:sz="0" w:space="0" w:color="auto"/>
        <w:right w:val="none" w:sz="0" w:space="0" w:color="auto"/>
      </w:divBdr>
    </w:div>
    <w:div w:id="1129012752">
      <w:bodyDiv w:val="1"/>
      <w:marLeft w:val="0"/>
      <w:marRight w:val="0"/>
      <w:marTop w:val="0"/>
      <w:marBottom w:val="0"/>
      <w:divBdr>
        <w:top w:val="none" w:sz="0" w:space="0" w:color="auto"/>
        <w:left w:val="none" w:sz="0" w:space="0" w:color="auto"/>
        <w:bottom w:val="none" w:sz="0" w:space="0" w:color="auto"/>
        <w:right w:val="none" w:sz="0" w:space="0" w:color="auto"/>
      </w:divBdr>
    </w:div>
    <w:div w:id="1135492014">
      <w:bodyDiv w:val="1"/>
      <w:marLeft w:val="0"/>
      <w:marRight w:val="0"/>
      <w:marTop w:val="0"/>
      <w:marBottom w:val="0"/>
      <w:divBdr>
        <w:top w:val="none" w:sz="0" w:space="0" w:color="auto"/>
        <w:left w:val="none" w:sz="0" w:space="0" w:color="auto"/>
        <w:bottom w:val="none" w:sz="0" w:space="0" w:color="auto"/>
        <w:right w:val="none" w:sz="0" w:space="0" w:color="auto"/>
      </w:divBdr>
    </w:div>
    <w:div w:id="1231112114">
      <w:bodyDiv w:val="1"/>
      <w:marLeft w:val="0"/>
      <w:marRight w:val="0"/>
      <w:marTop w:val="0"/>
      <w:marBottom w:val="0"/>
      <w:divBdr>
        <w:top w:val="none" w:sz="0" w:space="0" w:color="auto"/>
        <w:left w:val="none" w:sz="0" w:space="0" w:color="auto"/>
        <w:bottom w:val="none" w:sz="0" w:space="0" w:color="auto"/>
        <w:right w:val="none" w:sz="0" w:space="0" w:color="auto"/>
      </w:divBdr>
    </w:div>
    <w:div w:id="1265269074">
      <w:bodyDiv w:val="1"/>
      <w:marLeft w:val="0"/>
      <w:marRight w:val="0"/>
      <w:marTop w:val="0"/>
      <w:marBottom w:val="0"/>
      <w:divBdr>
        <w:top w:val="none" w:sz="0" w:space="0" w:color="auto"/>
        <w:left w:val="none" w:sz="0" w:space="0" w:color="auto"/>
        <w:bottom w:val="none" w:sz="0" w:space="0" w:color="auto"/>
        <w:right w:val="none" w:sz="0" w:space="0" w:color="auto"/>
      </w:divBdr>
    </w:div>
    <w:div w:id="1296565026">
      <w:bodyDiv w:val="1"/>
      <w:marLeft w:val="0"/>
      <w:marRight w:val="0"/>
      <w:marTop w:val="0"/>
      <w:marBottom w:val="0"/>
      <w:divBdr>
        <w:top w:val="none" w:sz="0" w:space="0" w:color="auto"/>
        <w:left w:val="none" w:sz="0" w:space="0" w:color="auto"/>
        <w:bottom w:val="none" w:sz="0" w:space="0" w:color="auto"/>
        <w:right w:val="none" w:sz="0" w:space="0" w:color="auto"/>
      </w:divBdr>
    </w:div>
    <w:div w:id="1349525734">
      <w:bodyDiv w:val="1"/>
      <w:marLeft w:val="0"/>
      <w:marRight w:val="0"/>
      <w:marTop w:val="0"/>
      <w:marBottom w:val="0"/>
      <w:divBdr>
        <w:top w:val="none" w:sz="0" w:space="0" w:color="auto"/>
        <w:left w:val="none" w:sz="0" w:space="0" w:color="auto"/>
        <w:bottom w:val="none" w:sz="0" w:space="0" w:color="auto"/>
        <w:right w:val="none" w:sz="0" w:space="0" w:color="auto"/>
      </w:divBdr>
    </w:div>
    <w:div w:id="1415977879">
      <w:bodyDiv w:val="1"/>
      <w:marLeft w:val="0"/>
      <w:marRight w:val="0"/>
      <w:marTop w:val="0"/>
      <w:marBottom w:val="0"/>
      <w:divBdr>
        <w:top w:val="none" w:sz="0" w:space="0" w:color="auto"/>
        <w:left w:val="none" w:sz="0" w:space="0" w:color="auto"/>
        <w:bottom w:val="none" w:sz="0" w:space="0" w:color="auto"/>
        <w:right w:val="none" w:sz="0" w:space="0" w:color="auto"/>
      </w:divBdr>
    </w:div>
    <w:div w:id="1465079963">
      <w:bodyDiv w:val="1"/>
      <w:marLeft w:val="0"/>
      <w:marRight w:val="0"/>
      <w:marTop w:val="0"/>
      <w:marBottom w:val="0"/>
      <w:divBdr>
        <w:top w:val="none" w:sz="0" w:space="0" w:color="auto"/>
        <w:left w:val="none" w:sz="0" w:space="0" w:color="auto"/>
        <w:bottom w:val="none" w:sz="0" w:space="0" w:color="auto"/>
        <w:right w:val="none" w:sz="0" w:space="0" w:color="auto"/>
      </w:divBdr>
    </w:div>
    <w:div w:id="1513489825">
      <w:bodyDiv w:val="1"/>
      <w:marLeft w:val="0"/>
      <w:marRight w:val="0"/>
      <w:marTop w:val="0"/>
      <w:marBottom w:val="0"/>
      <w:divBdr>
        <w:top w:val="none" w:sz="0" w:space="0" w:color="auto"/>
        <w:left w:val="none" w:sz="0" w:space="0" w:color="auto"/>
        <w:bottom w:val="none" w:sz="0" w:space="0" w:color="auto"/>
        <w:right w:val="none" w:sz="0" w:space="0" w:color="auto"/>
      </w:divBdr>
    </w:div>
    <w:div w:id="1584794813">
      <w:bodyDiv w:val="1"/>
      <w:marLeft w:val="0"/>
      <w:marRight w:val="0"/>
      <w:marTop w:val="0"/>
      <w:marBottom w:val="0"/>
      <w:divBdr>
        <w:top w:val="none" w:sz="0" w:space="0" w:color="auto"/>
        <w:left w:val="none" w:sz="0" w:space="0" w:color="auto"/>
        <w:bottom w:val="none" w:sz="0" w:space="0" w:color="auto"/>
        <w:right w:val="none" w:sz="0" w:space="0" w:color="auto"/>
      </w:divBdr>
    </w:div>
    <w:div w:id="1804419526">
      <w:bodyDiv w:val="1"/>
      <w:marLeft w:val="0"/>
      <w:marRight w:val="0"/>
      <w:marTop w:val="0"/>
      <w:marBottom w:val="0"/>
      <w:divBdr>
        <w:top w:val="none" w:sz="0" w:space="0" w:color="auto"/>
        <w:left w:val="none" w:sz="0" w:space="0" w:color="auto"/>
        <w:bottom w:val="none" w:sz="0" w:space="0" w:color="auto"/>
        <w:right w:val="none" w:sz="0" w:space="0" w:color="auto"/>
      </w:divBdr>
    </w:div>
    <w:div w:id="1884828387">
      <w:bodyDiv w:val="1"/>
      <w:marLeft w:val="0"/>
      <w:marRight w:val="0"/>
      <w:marTop w:val="0"/>
      <w:marBottom w:val="0"/>
      <w:divBdr>
        <w:top w:val="none" w:sz="0" w:space="0" w:color="auto"/>
        <w:left w:val="none" w:sz="0" w:space="0" w:color="auto"/>
        <w:bottom w:val="none" w:sz="0" w:space="0" w:color="auto"/>
        <w:right w:val="none" w:sz="0" w:space="0" w:color="auto"/>
      </w:divBdr>
    </w:div>
    <w:div w:id="1965573321">
      <w:bodyDiv w:val="1"/>
      <w:marLeft w:val="0"/>
      <w:marRight w:val="0"/>
      <w:marTop w:val="0"/>
      <w:marBottom w:val="0"/>
      <w:divBdr>
        <w:top w:val="none" w:sz="0" w:space="0" w:color="auto"/>
        <w:left w:val="none" w:sz="0" w:space="0" w:color="auto"/>
        <w:bottom w:val="none" w:sz="0" w:space="0" w:color="auto"/>
        <w:right w:val="none" w:sz="0" w:space="0" w:color="auto"/>
      </w:divBdr>
    </w:div>
    <w:div w:id="1983339584">
      <w:bodyDiv w:val="1"/>
      <w:marLeft w:val="0"/>
      <w:marRight w:val="0"/>
      <w:marTop w:val="0"/>
      <w:marBottom w:val="0"/>
      <w:divBdr>
        <w:top w:val="none" w:sz="0" w:space="0" w:color="auto"/>
        <w:left w:val="none" w:sz="0" w:space="0" w:color="auto"/>
        <w:bottom w:val="none" w:sz="0" w:space="0" w:color="auto"/>
        <w:right w:val="none" w:sz="0" w:space="0" w:color="auto"/>
      </w:divBdr>
    </w:div>
    <w:div w:id="2089302432">
      <w:bodyDiv w:val="1"/>
      <w:marLeft w:val="0"/>
      <w:marRight w:val="0"/>
      <w:marTop w:val="0"/>
      <w:marBottom w:val="0"/>
      <w:divBdr>
        <w:top w:val="none" w:sz="0" w:space="0" w:color="auto"/>
        <w:left w:val="none" w:sz="0" w:space="0" w:color="auto"/>
        <w:bottom w:val="none" w:sz="0" w:space="0" w:color="auto"/>
        <w:right w:val="none" w:sz="0" w:space="0" w:color="auto"/>
      </w:divBdr>
    </w:div>
    <w:div w:id="2103911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D62872-9B91-4474-BCD3-91535ADD6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1658</Words>
  <Characters>9456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Python Developer</vt:lpstr>
    </vt:vector>
  </TitlesOfParts>
  <Company/>
  <LinksUpToDate>false</LinksUpToDate>
  <CharactersWithSpaces>11092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Developer</dc:title>
  <dc:subject/>
  <dc:creator>naresh</dc:creator>
  <cp:keywords/>
  <dc:description/>
  <cp:lastModifiedBy>Lakshmi Narayana</cp:lastModifiedBy>
  <cp:revision>2</cp:revision>
  <cp:lastPrinted>2012-06-27T21:45:00Z</cp:lastPrinted>
  <dcterms:created xsi:type="dcterms:W3CDTF">2018-12-13T14:54:00Z</dcterms:created>
  <dcterms:modified xsi:type="dcterms:W3CDTF">2018-12-13T14:54:00Z</dcterms:modified>
</cp:coreProperties>
</file>