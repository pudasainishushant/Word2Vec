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81BD8" w:rsidRPr="001D37D7" w:rsidRDefault="00081BD8" w:rsidP="004A1F37">
      <w:pPr>
        <w:pStyle w:val="NormalArial1"/>
        <w:ind w:left="0" w:firstLine="0"/>
        <w:jc w:val="both"/>
        <w:rPr>
          <w:rFonts w:ascii="Times New Roman" w:hAnsi="Times New Roman" w:cs="Times New Roman"/>
          <w:b w:val="0"/>
          <w:sz w:val="24"/>
          <w:szCs w:val="24"/>
        </w:rPr>
      </w:pPr>
    </w:p>
    <w:p w:rsidR="005C5604" w:rsidRPr="005C5604" w:rsidRDefault="005C5604" w:rsidP="005C5604">
      <w:pPr>
        <w:pStyle w:val="Heading3"/>
        <w:jc w:val="center"/>
        <w:rPr>
          <w:rFonts w:asciiTheme="majorHAnsi" w:hAnsiTheme="majorHAnsi"/>
          <w:sz w:val="22"/>
          <w:szCs w:val="22"/>
          <w:u w:val="none"/>
        </w:rPr>
      </w:pPr>
      <w:r w:rsidRPr="005C5604">
        <w:rPr>
          <w:rFonts w:asciiTheme="majorHAnsi" w:hAnsiTheme="majorHAnsi"/>
          <w:sz w:val="22"/>
          <w:szCs w:val="22"/>
          <w:u w:val="none"/>
        </w:rPr>
        <w:t>Shrijana Aryal</w:t>
      </w:r>
    </w:p>
    <w:p w:rsidR="005C5604" w:rsidRPr="005C5604" w:rsidRDefault="005C5604" w:rsidP="005C5604">
      <w:pPr>
        <w:pStyle w:val="Heading3"/>
        <w:jc w:val="center"/>
        <w:rPr>
          <w:rFonts w:asciiTheme="majorHAnsi" w:hAnsiTheme="majorHAnsi"/>
          <w:sz w:val="22"/>
          <w:szCs w:val="22"/>
          <w:u w:val="none"/>
        </w:rPr>
      </w:pPr>
      <w:r w:rsidRPr="005C5604">
        <w:rPr>
          <w:rFonts w:asciiTheme="majorHAnsi" w:hAnsiTheme="majorHAnsi"/>
          <w:sz w:val="22"/>
          <w:szCs w:val="22"/>
          <w:u w:val="none"/>
        </w:rPr>
        <w:t>510-491-7212</w:t>
      </w:r>
    </w:p>
    <w:p w:rsidR="005C5604" w:rsidRPr="005C5604" w:rsidRDefault="005C5604" w:rsidP="005C5604">
      <w:pPr>
        <w:pStyle w:val="Heading3"/>
        <w:jc w:val="center"/>
        <w:rPr>
          <w:rFonts w:asciiTheme="majorHAnsi" w:hAnsiTheme="majorHAnsi"/>
          <w:sz w:val="22"/>
          <w:szCs w:val="22"/>
          <w:u w:val="none"/>
        </w:rPr>
      </w:pPr>
      <w:hyperlink r:id="rId8" w:history="1">
        <w:r w:rsidRPr="005C5604">
          <w:rPr>
            <w:rStyle w:val="Hyperlink"/>
            <w:rFonts w:asciiTheme="majorHAnsi" w:hAnsiTheme="majorHAnsi" w:cs="Times New Roman"/>
            <w:sz w:val="22"/>
            <w:szCs w:val="22"/>
            <w:u w:val="none"/>
          </w:rPr>
          <w:t>shrijana.cit@gmail.com</w:t>
        </w:r>
      </w:hyperlink>
    </w:p>
    <w:p w:rsidR="00904E5B" w:rsidRPr="001D37D7" w:rsidRDefault="00904E5B" w:rsidP="004A1F37">
      <w:pPr>
        <w:pStyle w:val="Heading3"/>
        <w:rPr>
          <w:rFonts w:ascii="Times New Roman" w:hAnsi="Times New Roman"/>
          <w:sz w:val="24"/>
        </w:rPr>
      </w:pPr>
      <w:r w:rsidRPr="001D37D7">
        <w:rPr>
          <w:rFonts w:ascii="Times New Roman" w:hAnsi="Times New Roman"/>
          <w:sz w:val="24"/>
        </w:rPr>
        <w:t xml:space="preserve">Professional </w:t>
      </w:r>
      <w:r w:rsidR="00A51CC9" w:rsidRPr="001D37D7">
        <w:rPr>
          <w:rFonts w:ascii="Times New Roman" w:hAnsi="Times New Roman"/>
          <w:sz w:val="24"/>
        </w:rPr>
        <w:t>Summary</w:t>
      </w:r>
      <w:r w:rsidR="00D151BA" w:rsidRPr="001D37D7">
        <w:rPr>
          <w:rFonts w:ascii="Times New Roman" w:hAnsi="Times New Roman"/>
          <w:sz w:val="24"/>
        </w:rPr>
        <w:t>:</w:t>
      </w:r>
    </w:p>
    <w:p w:rsidR="00081BD8" w:rsidRPr="001D37D7" w:rsidRDefault="00A17E73" w:rsidP="004A1F37">
      <w:pPr>
        <w:pStyle w:val="NormalArial1"/>
        <w:numPr>
          <w:ilvl w:val="0"/>
          <w:numId w:val="4"/>
        </w:numPr>
        <w:ind w:left="360"/>
        <w:jc w:val="both"/>
        <w:rPr>
          <w:rFonts w:ascii="Times New Roman" w:hAnsi="Times New Roman" w:cs="Times New Roman"/>
          <w:b w:val="0"/>
          <w:sz w:val="24"/>
          <w:szCs w:val="24"/>
        </w:rPr>
      </w:pPr>
      <w:r>
        <w:rPr>
          <w:rFonts w:ascii="Times New Roman" w:hAnsi="Times New Roman" w:cs="Times New Roman"/>
          <w:b w:val="0"/>
          <w:sz w:val="24"/>
          <w:szCs w:val="24"/>
        </w:rPr>
        <w:t>Over</w:t>
      </w:r>
      <w:r w:rsidR="0025670A">
        <w:rPr>
          <w:rFonts w:ascii="Times New Roman" w:hAnsi="Times New Roman" w:cs="Times New Roman"/>
          <w:b w:val="0"/>
          <w:sz w:val="24"/>
          <w:szCs w:val="24"/>
        </w:rPr>
        <w:t xml:space="preserve"> </w:t>
      </w:r>
      <w:r w:rsidR="009D471D">
        <w:rPr>
          <w:rFonts w:ascii="Times New Roman" w:hAnsi="Times New Roman" w:cs="Times New Roman"/>
          <w:sz w:val="24"/>
          <w:szCs w:val="24"/>
        </w:rPr>
        <w:t>7</w:t>
      </w:r>
      <w:r w:rsidR="00081BD8" w:rsidRPr="0025670A">
        <w:rPr>
          <w:rFonts w:ascii="Times New Roman" w:hAnsi="Times New Roman" w:cs="Times New Roman"/>
          <w:sz w:val="24"/>
          <w:szCs w:val="24"/>
        </w:rPr>
        <w:t xml:space="preserve"> </w:t>
      </w:r>
      <w:r w:rsidR="00081BD8" w:rsidRPr="009D471D">
        <w:rPr>
          <w:rFonts w:ascii="Times New Roman" w:hAnsi="Times New Roman" w:cs="Times New Roman"/>
          <w:b w:val="0"/>
          <w:sz w:val="24"/>
          <w:szCs w:val="24"/>
        </w:rPr>
        <w:t>years</w:t>
      </w:r>
      <w:r w:rsidR="00081BD8" w:rsidRPr="001D37D7">
        <w:rPr>
          <w:rFonts w:ascii="Times New Roman" w:hAnsi="Times New Roman" w:cs="Times New Roman"/>
          <w:b w:val="0"/>
          <w:sz w:val="24"/>
          <w:szCs w:val="24"/>
        </w:rPr>
        <w:t xml:space="preserve"> of professional experience in Software Industry, Expertise in all kinds of testing </w:t>
      </w:r>
      <w:r w:rsidR="00D07571" w:rsidRPr="001D37D7">
        <w:rPr>
          <w:rFonts w:ascii="Times New Roman" w:hAnsi="Times New Roman" w:cs="Times New Roman"/>
          <w:b w:val="0"/>
          <w:sz w:val="24"/>
          <w:szCs w:val="24"/>
        </w:rPr>
        <w:t xml:space="preserve">(Manual and Automation) </w:t>
      </w:r>
      <w:r w:rsidR="00081BD8" w:rsidRPr="001D37D7">
        <w:rPr>
          <w:rFonts w:ascii="Times New Roman" w:hAnsi="Times New Roman" w:cs="Times New Roman"/>
          <w:b w:val="0"/>
          <w:sz w:val="24"/>
          <w:szCs w:val="24"/>
        </w:rPr>
        <w:t xml:space="preserve">with focus on </w:t>
      </w:r>
      <w:r w:rsidR="004A1F37" w:rsidRPr="001D37D7">
        <w:rPr>
          <w:rFonts w:ascii="Times New Roman" w:hAnsi="Times New Roman" w:cs="Times New Roman"/>
          <w:b w:val="0"/>
          <w:sz w:val="24"/>
          <w:szCs w:val="24"/>
        </w:rPr>
        <w:t xml:space="preserve">Business Intelligence, ETL, Data </w:t>
      </w:r>
      <w:r w:rsidR="00CC0441">
        <w:rPr>
          <w:rFonts w:ascii="Times New Roman" w:hAnsi="Times New Roman" w:cs="Times New Roman"/>
          <w:b w:val="0"/>
          <w:sz w:val="24"/>
          <w:szCs w:val="24"/>
        </w:rPr>
        <w:t>warehouse, DataMart, Databases.</w:t>
      </w:r>
    </w:p>
    <w:p w:rsidR="00F46DD2" w:rsidRPr="001D37D7" w:rsidRDefault="00904E5B" w:rsidP="004A1F37">
      <w:pPr>
        <w:numPr>
          <w:ilvl w:val="0"/>
          <w:numId w:val="4"/>
        </w:numPr>
        <w:suppressAutoHyphens w:val="0"/>
        <w:ind w:left="360"/>
        <w:jc w:val="both"/>
      </w:pPr>
      <w:r w:rsidRPr="001D37D7">
        <w:t xml:space="preserve">Extensive knowledge on all phases of </w:t>
      </w:r>
      <w:r w:rsidRPr="001D37D7">
        <w:rPr>
          <w:bCs/>
        </w:rPr>
        <w:t>Software Development Life Cycle (SDLC)</w:t>
      </w:r>
      <w:r w:rsidR="00F46DD2" w:rsidRPr="001D37D7">
        <w:t>.</w:t>
      </w:r>
      <w:r w:rsidRPr="001D37D7">
        <w:t>Experience in Agile</w:t>
      </w:r>
      <w:r w:rsidR="00C97703" w:rsidRPr="001D37D7">
        <w:t xml:space="preserve">, Scrum </w:t>
      </w:r>
      <w:r w:rsidRPr="001D37D7">
        <w:t>and Waterfall models of SDLC</w:t>
      </w:r>
      <w:r w:rsidR="00F46DD2" w:rsidRPr="001D37D7">
        <w:t>.</w:t>
      </w:r>
    </w:p>
    <w:p w:rsidR="00904E5B" w:rsidRPr="001D37D7" w:rsidRDefault="00904E5B" w:rsidP="004A1F37">
      <w:pPr>
        <w:numPr>
          <w:ilvl w:val="0"/>
          <w:numId w:val="4"/>
        </w:numPr>
        <w:ind w:left="360"/>
        <w:jc w:val="both"/>
        <w:rPr>
          <w:rFonts w:eastAsia="KaiTi"/>
        </w:rPr>
      </w:pPr>
      <w:r w:rsidRPr="001D37D7">
        <w:t>Extensive experience in Software Testing Life</w:t>
      </w:r>
      <w:r w:rsidR="0081029A" w:rsidRPr="001D37D7">
        <w:t xml:space="preserve"> </w:t>
      </w:r>
      <w:r w:rsidRPr="001D37D7">
        <w:t>Cycle</w:t>
      </w:r>
      <w:r w:rsidR="00A2183E" w:rsidRPr="001D37D7">
        <w:t xml:space="preserve"> </w:t>
      </w:r>
      <w:r w:rsidR="00593744" w:rsidRPr="001D37D7">
        <w:t>(STLC)</w:t>
      </w:r>
      <w:r w:rsidR="005224AB" w:rsidRPr="001D37D7">
        <w:t xml:space="preserve"> and Defect Life </w:t>
      </w:r>
      <w:r w:rsidR="00526BC1" w:rsidRPr="001D37D7">
        <w:t>Cycle (</w:t>
      </w:r>
      <w:r w:rsidR="00593744" w:rsidRPr="001D37D7">
        <w:t>D</w:t>
      </w:r>
      <w:r w:rsidR="005224AB" w:rsidRPr="001D37D7">
        <w:t>LC)</w:t>
      </w:r>
      <w:r w:rsidR="009D295F" w:rsidRPr="001D37D7">
        <w:t>.</w:t>
      </w:r>
      <w:r w:rsidR="009D295F" w:rsidRPr="001D37D7">
        <w:rPr>
          <w:rFonts w:eastAsia="KaiTi"/>
        </w:rPr>
        <w:t xml:space="preserve"> Participate in complete testing Lifecycle, Test Plan, Test Cases, Test Execution, &amp; Defect Report.   </w:t>
      </w:r>
    </w:p>
    <w:p w:rsidR="00904E5B" w:rsidRPr="001D37D7" w:rsidRDefault="008B5A78" w:rsidP="004A1F37">
      <w:pPr>
        <w:numPr>
          <w:ilvl w:val="0"/>
          <w:numId w:val="4"/>
        </w:numPr>
        <w:suppressAutoHyphens w:val="0"/>
        <w:ind w:left="360"/>
        <w:jc w:val="both"/>
      </w:pPr>
      <w:r w:rsidRPr="001D37D7">
        <w:t>Wrote complex SQL and PL/SQL queries to validate DataMart and Data warehouse Backend Testing</w:t>
      </w:r>
    </w:p>
    <w:p w:rsidR="00904E5B" w:rsidRPr="001D37D7" w:rsidRDefault="00904E5B" w:rsidP="004A1F37">
      <w:pPr>
        <w:numPr>
          <w:ilvl w:val="0"/>
          <w:numId w:val="4"/>
        </w:numPr>
        <w:suppressAutoHyphens w:val="0"/>
        <w:ind w:left="360"/>
        <w:jc w:val="both"/>
      </w:pPr>
      <w:r w:rsidRPr="001D37D7">
        <w:t xml:space="preserve">In-depth knowledge of all QA Phases that include </w:t>
      </w:r>
      <w:r w:rsidRPr="001D37D7">
        <w:rPr>
          <w:bCs/>
        </w:rPr>
        <w:t>Manual</w:t>
      </w:r>
      <w:r w:rsidRPr="001D37D7">
        <w:t xml:space="preserve">, </w:t>
      </w:r>
      <w:r w:rsidRPr="001D37D7">
        <w:rPr>
          <w:bCs/>
        </w:rPr>
        <w:t>Functional</w:t>
      </w:r>
      <w:r w:rsidRPr="001D37D7">
        <w:t xml:space="preserve">, </w:t>
      </w:r>
      <w:r w:rsidRPr="001D37D7">
        <w:rPr>
          <w:bCs/>
        </w:rPr>
        <w:t>System</w:t>
      </w:r>
      <w:r w:rsidRPr="001D37D7">
        <w:t>, Integration,</w:t>
      </w:r>
      <w:r w:rsidR="0002085B" w:rsidRPr="001D37D7">
        <w:t xml:space="preserve"> Regr</w:t>
      </w:r>
      <w:r w:rsidR="00B22831" w:rsidRPr="001D37D7">
        <w:t>ess</w:t>
      </w:r>
      <w:r w:rsidR="0002085B" w:rsidRPr="001D37D7">
        <w:t>ion Testing</w:t>
      </w:r>
      <w:r w:rsidRPr="001D37D7">
        <w:t xml:space="preserve"> </w:t>
      </w:r>
      <w:r w:rsidRPr="001D37D7">
        <w:rPr>
          <w:bCs/>
        </w:rPr>
        <w:t>End-to-End testing</w:t>
      </w:r>
    </w:p>
    <w:p w:rsidR="00CB0EBC" w:rsidRPr="001D37D7" w:rsidRDefault="00D07571" w:rsidP="004A1F37">
      <w:pPr>
        <w:numPr>
          <w:ilvl w:val="0"/>
          <w:numId w:val="4"/>
        </w:numPr>
        <w:suppressAutoHyphens w:val="0"/>
        <w:ind w:left="360"/>
        <w:jc w:val="both"/>
      </w:pPr>
      <w:r w:rsidRPr="001D37D7">
        <w:t>Worked on Batch Processing ETL, PL/SQL subprograms and performed backend testing.</w:t>
      </w:r>
    </w:p>
    <w:p w:rsidR="003C00FA" w:rsidRDefault="00D151BA" w:rsidP="004A1F37">
      <w:pPr>
        <w:numPr>
          <w:ilvl w:val="0"/>
          <w:numId w:val="4"/>
        </w:numPr>
        <w:suppressAutoHyphens w:val="0"/>
        <w:ind w:left="360"/>
        <w:jc w:val="both"/>
      </w:pPr>
      <w:r w:rsidRPr="001D37D7">
        <w:t xml:space="preserve">Worked heavily on testing </w:t>
      </w:r>
      <w:r w:rsidR="008B5A78" w:rsidRPr="001D37D7">
        <w:t xml:space="preserve">Data warehouse </w:t>
      </w:r>
      <w:r w:rsidRPr="001D37D7">
        <w:t>ETL process</w:t>
      </w:r>
      <w:r w:rsidR="00CB0EBC" w:rsidRPr="001D37D7">
        <w:t xml:space="preserve"> with tool</w:t>
      </w:r>
      <w:r w:rsidR="00CC0441">
        <w:t>s</w:t>
      </w:r>
      <w:r w:rsidR="00CB0EBC" w:rsidRPr="001D37D7">
        <w:t xml:space="preserve"> includes Informatica</w:t>
      </w:r>
      <w:r w:rsidR="00CC0441">
        <w:t xml:space="preserve"> Poercenter, Informatica Data Services</w:t>
      </w:r>
      <w:r w:rsidR="00CB0EBC" w:rsidRPr="001D37D7">
        <w:t xml:space="preserve"> </w:t>
      </w:r>
      <w:r w:rsidRPr="001D37D7">
        <w:t>as well as many reports developed used various BI tools</w:t>
      </w:r>
      <w:r w:rsidR="00CB0EBC" w:rsidRPr="001D37D7">
        <w:t xml:space="preserve"> includes Business Objects, OBIEE</w:t>
      </w:r>
      <w:r w:rsidR="00C97703" w:rsidRPr="001D37D7">
        <w:t xml:space="preserve">, </w:t>
      </w:r>
      <w:r w:rsidR="00CC0441">
        <w:t xml:space="preserve">Hyperion Brio </w:t>
      </w:r>
      <w:r w:rsidR="00C97703" w:rsidRPr="001D37D7">
        <w:t>and Crystal Reports</w:t>
      </w:r>
      <w:r w:rsidR="00CC0441">
        <w:t>.</w:t>
      </w:r>
      <w:r w:rsidR="00CB0EBC" w:rsidRPr="001D37D7">
        <w:t xml:space="preserve"> </w:t>
      </w:r>
    </w:p>
    <w:p w:rsidR="004A1F37" w:rsidRPr="001D37D7" w:rsidRDefault="004E030C" w:rsidP="004A1F37">
      <w:pPr>
        <w:numPr>
          <w:ilvl w:val="0"/>
          <w:numId w:val="4"/>
        </w:numPr>
        <w:suppressAutoHyphens w:val="0"/>
        <w:ind w:left="360"/>
        <w:jc w:val="both"/>
      </w:pPr>
      <w:r w:rsidRPr="001D37D7">
        <w:rPr>
          <w:color w:val="000000"/>
        </w:rPr>
        <w:t xml:space="preserve">Excellent in writing SQL </w:t>
      </w:r>
      <w:r w:rsidR="008B5A78" w:rsidRPr="001D37D7">
        <w:rPr>
          <w:color w:val="000000"/>
        </w:rPr>
        <w:t xml:space="preserve">and PL/SQL </w:t>
      </w:r>
      <w:r w:rsidRPr="001D37D7">
        <w:rPr>
          <w:color w:val="000000"/>
        </w:rPr>
        <w:t>queries to perform Backend testing</w:t>
      </w:r>
    </w:p>
    <w:p w:rsidR="004E030C" w:rsidRPr="001D37D7" w:rsidRDefault="00D07571" w:rsidP="004A1F37">
      <w:pPr>
        <w:numPr>
          <w:ilvl w:val="0"/>
          <w:numId w:val="4"/>
        </w:numPr>
        <w:suppressAutoHyphens w:val="0"/>
        <w:ind w:left="360"/>
        <w:jc w:val="both"/>
      </w:pPr>
      <w:r w:rsidRPr="001D37D7">
        <w:rPr>
          <w:color w:val="000000"/>
        </w:rPr>
        <w:t>Strong working experience in the Data Centric Testing, Data Analysis, Design and Development</w:t>
      </w:r>
    </w:p>
    <w:p w:rsidR="004A1F37" w:rsidRPr="001D37D7" w:rsidRDefault="00D07571" w:rsidP="004A1F37">
      <w:pPr>
        <w:numPr>
          <w:ilvl w:val="0"/>
          <w:numId w:val="4"/>
        </w:numPr>
        <w:suppressAutoHyphens w:val="0"/>
        <w:ind w:left="360" w:right="187"/>
        <w:contextualSpacing/>
        <w:jc w:val="both"/>
      </w:pPr>
      <w:r w:rsidRPr="001D37D7">
        <w:t>S</w:t>
      </w:r>
      <w:r w:rsidR="00904E5B" w:rsidRPr="001D37D7">
        <w:t>upporting m</w:t>
      </w:r>
      <w:r w:rsidRPr="001D37D7">
        <w:t xml:space="preserve">ultiple projects, </w:t>
      </w:r>
      <w:r w:rsidR="00904E5B" w:rsidRPr="001D37D7">
        <w:t>while maintaining strong quality and ability to meet deadlines</w:t>
      </w:r>
      <w:r w:rsidR="004A1F37" w:rsidRPr="001D37D7">
        <w:t xml:space="preserve"> </w:t>
      </w:r>
    </w:p>
    <w:p w:rsidR="00904E5B" w:rsidRPr="001D37D7"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Excellent analytical skills, documentation skills and presentation skills</w:t>
      </w:r>
    </w:p>
    <w:p w:rsidR="00904E5B" w:rsidRDefault="00904E5B" w:rsidP="00152B83">
      <w:pPr>
        <w:pStyle w:val="ListParagraph"/>
        <w:numPr>
          <w:ilvl w:val="0"/>
          <w:numId w:val="4"/>
        </w:numPr>
        <w:spacing w:after="0" w:line="240" w:lineRule="auto"/>
        <w:ind w:left="360" w:right="187"/>
        <w:jc w:val="both"/>
        <w:rPr>
          <w:rFonts w:ascii="Times New Roman" w:hAnsi="Times New Roman"/>
          <w:sz w:val="24"/>
          <w:szCs w:val="24"/>
        </w:rPr>
      </w:pPr>
      <w:r w:rsidRPr="001D37D7">
        <w:rPr>
          <w:rFonts w:ascii="Times New Roman" w:hAnsi="Times New Roman"/>
          <w:sz w:val="24"/>
          <w:szCs w:val="24"/>
        </w:rPr>
        <w:t>Self-starter and ability to present ideas in a concise, logical and well organized format</w:t>
      </w:r>
    </w:p>
    <w:p w:rsidR="00A10E79" w:rsidRPr="005C5604" w:rsidRDefault="00EC52CC" w:rsidP="00152B83">
      <w:pPr>
        <w:pStyle w:val="ListParagraph"/>
        <w:numPr>
          <w:ilvl w:val="0"/>
          <w:numId w:val="4"/>
        </w:numPr>
        <w:spacing w:after="0" w:line="240" w:lineRule="auto"/>
        <w:ind w:left="360" w:right="187"/>
        <w:jc w:val="both"/>
        <w:rPr>
          <w:rFonts w:ascii="Times New Roman" w:hAnsi="Times New Roman"/>
          <w:sz w:val="24"/>
          <w:szCs w:val="24"/>
        </w:rPr>
      </w:pPr>
      <w:r w:rsidRPr="00EC52CC">
        <w:rPr>
          <w:rFonts w:ascii="Times New Roman" w:hAnsi="Times New Roman"/>
          <w:sz w:val="24"/>
          <w:szCs w:val="24"/>
        </w:rPr>
        <w:t>Highly experienced in US Life Insurance and Annuities domain.</w:t>
      </w:r>
    </w:p>
    <w:p w:rsidR="008A002D" w:rsidRPr="001D37D7" w:rsidRDefault="00E36522" w:rsidP="00152B83">
      <w:pPr>
        <w:jc w:val="both"/>
        <w:rPr>
          <w:rFonts w:eastAsia="KaiTi"/>
          <w:b/>
          <w:u w:val="single"/>
        </w:rPr>
      </w:pPr>
      <w:r w:rsidRPr="001D37D7">
        <w:rPr>
          <w:rFonts w:eastAsia="KaiTi"/>
          <w:b/>
          <w:u w:val="single"/>
        </w:rPr>
        <w:t>Technical Skills</w:t>
      </w:r>
      <w:r w:rsidR="0083504E" w:rsidRPr="001D37D7">
        <w:rPr>
          <w:rFonts w:eastAsia="KaiTi"/>
          <w:b/>
          <w:u w:val="single"/>
        </w:rPr>
        <w:t>:</w:t>
      </w:r>
    </w:p>
    <w:p w:rsidR="0083504E" w:rsidRPr="001D37D7" w:rsidRDefault="0083504E" w:rsidP="00152B83">
      <w:pPr>
        <w:jc w:val="both"/>
        <w:rPr>
          <w:rFonts w:eastAsia="KaiTi"/>
          <w:b/>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90"/>
        <w:gridCol w:w="6570"/>
      </w:tblGrid>
      <w:tr w:rsidR="009F25A7" w:rsidRPr="001D37D7" w:rsidTr="005C5604">
        <w:trPr>
          <w:trHeight w:val="332"/>
        </w:trPr>
        <w:tc>
          <w:tcPr>
            <w:tcW w:w="3690" w:type="dxa"/>
          </w:tcPr>
          <w:p w:rsidR="009F25A7" w:rsidRPr="001D37D7" w:rsidRDefault="006E10B0" w:rsidP="00152B83">
            <w:pPr>
              <w:rPr>
                <w:rFonts w:eastAsia="KaiTi"/>
                <w:b/>
                <w:u w:val="single"/>
              </w:rPr>
            </w:pPr>
            <w:r w:rsidRPr="001D37D7">
              <w:rPr>
                <w:b/>
              </w:rPr>
              <w:t>Bug Tracking</w:t>
            </w:r>
            <w:r w:rsidR="009F25A7" w:rsidRPr="001D37D7">
              <w:rPr>
                <w:b/>
              </w:rPr>
              <w:t>/</w:t>
            </w:r>
            <w:r w:rsidRPr="001D37D7">
              <w:rPr>
                <w:b/>
              </w:rPr>
              <w:t xml:space="preserve">Test </w:t>
            </w:r>
            <w:r w:rsidR="009F25A7" w:rsidRPr="001D37D7">
              <w:rPr>
                <w:b/>
              </w:rPr>
              <w:t>Management</w:t>
            </w:r>
          </w:p>
        </w:tc>
        <w:tc>
          <w:tcPr>
            <w:tcW w:w="6570" w:type="dxa"/>
          </w:tcPr>
          <w:p w:rsidR="009F25A7" w:rsidRPr="001D37D7" w:rsidRDefault="00EC52CC" w:rsidP="00EC52CC">
            <w:pPr>
              <w:jc w:val="both"/>
              <w:rPr>
                <w:rFonts w:eastAsia="KaiTi"/>
                <w:b/>
                <w:u w:val="single"/>
              </w:rPr>
            </w:pPr>
            <w:r>
              <w:t xml:space="preserve">HP </w:t>
            </w:r>
            <w:r w:rsidR="009F25A7" w:rsidRPr="001D37D7">
              <w:t>Quality Center</w:t>
            </w:r>
            <w:r w:rsidR="00152B83" w:rsidRPr="001D37D7">
              <w:t xml:space="preserve"> </w:t>
            </w:r>
          </w:p>
        </w:tc>
      </w:tr>
      <w:tr w:rsidR="00D151BA" w:rsidRPr="001D37D7" w:rsidTr="005C5604">
        <w:trPr>
          <w:trHeight w:val="275"/>
        </w:trPr>
        <w:tc>
          <w:tcPr>
            <w:tcW w:w="3690" w:type="dxa"/>
          </w:tcPr>
          <w:p w:rsidR="00D151BA" w:rsidRPr="001D37D7" w:rsidRDefault="00152B83" w:rsidP="004A1F37">
            <w:pPr>
              <w:jc w:val="both"/>
              <w:rPr>
                <w:b/>
              </w:rPr>
            </w:pPr>
            <w:r w:rsidRPr="001D37D7">
              <w:rPr>
                <w:b/>
              </w:rPr>
              <w:t xml:space="preserve">Data warehouse </w:t>
            </w:r>
            <w:r w:rsidR="00D151BA" w:rsidRPr="001D37D7">
              <w:rPr>
                <w:b/>
              </w:rPr>
              <w:t>ETL Tools</w:t>
            </w:r>
          </w:p>
        </w:tc>
        <w:tc>
          <w:tcPr>
            <w:tcW w:w="6570" w:type="dxa"/>
          </w:tcPr>
          <w:p w:rsidR="00D151BA" w:rsidRPr="001D37D7" w:rsidRDefault="00D151BA" w:rsidP="00EC52CC">
            <w:pPr>
              <w:jc w:val="both"/>
            </w:pPr>
            <w:r w:rsidRPr="001D37D7">
              <w:t>Informatica</w:t>
            </w:r>
            <w:r w:rsidR="00EC52CC">
              <w:t xml:space="preserve"> power center </w:t>
            </w:r>
            <w:r w:rsidR="006E10B0" w:rsidRPr="001D37D7">
              <w:t xml:space="preserve"> 9</w:t>
            </w:r>
            <w:r w:rsidR="00152B83" w:rsidRPr="001D37D7">
              <w:t>.6</w:t>
            </w:r>
            <w:r w:rsidR="00CB0EBC" w:rsidRPr="001D37D7">
              <w:t xml:space="preserve">, </w:t>
            </w:r>
            <w:r w:rsidR="00EC52CC">
              <w:t>informatica data services</w:t>
            </w:r>
          </w:p>
        </w:tc>
      </w:tr>
      <w:tr w:rsidR="00D151BA" w:rsidRPr="001D37D7" w:rsidTr="005C5604">
        <w:trPr>
          <w:trHeight w:val="260"/>
        </w:trPr>
        <w:tc>
          <w:tcPr>
            <w:tcW w:w="3690" w:type="dxa"/>
          </w:tcPr>
          <w:p w:rsidR="00D151BA" w:rsidRPr="001D37D7" w:rsidRDefault="00152B83" w:rsidP="00152B83">
            <w:pPr>
              <w:jc w:val="both"/>
              <w:rPr>
                <w:b/>
              </w:rPr>
            </w:pPr>
            <w:r w:rsidRPr="001D37D7">
              <w:rPr>
                <w:b/>
              </w:rPr>
              <w:t xml:space="preserve">Reports </w:t>
            </w:r>
            <w:r w:rsidR="00D151BA" w:rsidRPr="001D37D7">
              <w:rPr>
                <w:b/>
              </w:rPr>
              <w:t>B</w:t>
            </w:r>
            <w:r w:rsidRPr="001D37D7">
              <w:rPr>
                <w:b/>
              </w:rPr>
              <w:t xml:space="preserve">usiness </w:t>
            </w:r>
            <w:r w:rsidR="00D151BA" w:rsidRPr="001D37D7">
              <w:rPr>
                <w:b/>
              </w:rPr>
              <w:t>I</w:t>
            </w:r>
            <w:r w:rsidRPr="001D37D7">
              <w:rPr>
                <w:b/>
              </w:rPr>
              <w:t>ntelligence</w:t>
            </w:r>
          </w:p>
        </w:tc>
        <w:tc>
          <w:tcPr>
            <w:tcW w:w="6570" w:type="dxa"/>
          </w:tcPr>
          <w:p w:rsidR="00D151BA" w:rsidRPr="001D37D7" w:rsidRDefault="00D151BA" w:rsidP="00EC52CC">
            <w:r w:rsidRPr="001D37D7">
              <w:t>Business Objects</w:t>
            </w:r>
            <w:r w:rsidR="00152B83" w:rsidRPr="001D37D7">
              <w:t xml:space="preserve">, Crystal Reports, Hyperion , </w:t>
            </w:r>
            <w:r w:rsidR="00EC52CC">
              <w:t>OBIEE</w:t>
            </w:r>
          </w:p>
        </w:tc>
      </w:tr>
      <w:tr w:rsidR="00184403" w:rsidRPr="001D37D7" w:rsidTr="005C5604">
        <w:trPr>
          <w:trHeight w:val="260"/>
        </w:trPr>
        <w:tc>
          <w:tcPr>
            <w:tcW w:w="3690" w:type="dxa"/>
          </w:tcPr>
          <w:p w:rsidR="00184403" w:rsidRPr="001D37D7" w:rsidRDefault="00152B83" w:rsidP="004A1F37">
            <w:pPr>
              <w:jc w:val="both"/>
              <w:rPr>
                <w:rFonts w:eastAsia="KaiTi"/>
                <w:b/>
                <w:u w:val="single"/>
              </w:rPr>
            </w:pPr>
            <w:r w:rsidRPr="001D37D7">
              <w:rPr>
                <w:b/>
              </w:rPr>
              <w:t>Relational Database (R</w:t>
            </w:r>
            <w:r w:rsidR="00184403" w:rsidRPr="001D37D7">
              <w:rPr>
                <w:b/>
              </w:rPr>
              <w:t>DBMS</w:t>
            </w:r>
            <w:r w:rsidRPr="001D37D7">
              <w:rPr>
                <w:b/>
              </w:rPr>
              <w:t>)</w:t>
            </w:r>
          </w:p>
        </w:tc>
        <w:tc>
          <w:tcPr>
            <w:tcW w:w="6570" w:type="dxa"/>
          </w:tcPr>
          <w:p w:rsidR="00184403" w:rsidRPr="001D37D7" w:rsidRDefault="009B64C2" w:rsidP="00EC52CC">
            <w:pPr>
              <w:jc w:val="both"/>
              <w:rPr>
                <w:rFonts w:eastAsia="KaiTi"/>
                <w:b/>
                <w:u w:val="single"/>
              </w:rPr>
            </w:pPr>
            <w:r w:rsidRPr="001D37D7">
              <w:t>SQL Server, Oracle</w:t>
            </w:r>
            <w:r w:rsidR="00D151BA" w:rsidRPr="001D37D7">
              <w:t xml:space="preserve">, </w:t>
            </w:r>
            <w:r w:rsidR="00EC52CC">
              <w:t>greenplum</w:t>
            </w:r>
          </w:p>
        </w:tc>
      </w:tr>
      <w:tr w:rsidR="00C32107" w:rsidRPr="001D37D7" w:rsidTr="005C5604">
        <w:trPr>
          <w:trHeight w:val="260"/>
        </w:trPr>
        <w:tc>
          <w:tcPr>
            <w:tcW w:w="3690" w:type="dxa"/>
          </w:tcPr>
          <w:p w:rsidR="00C32107" w:rsidRPr="001D37D7" w:rsidRDefault="00C32107" w:rsidP="004A1F37">
            <w:pPr>
              <w:jc w:val="both"/>
              <w:rPr>
                <w:rFonts w:eastAsia="KaiTi"/>
                <w:b/>
                <w:u w:val="single"/>
              </w:rPr>
            </w:pPr>
            <w:r w:rsidRPr="001D37D7">
              <w:rPr>
                <w:b/>
              </w:rPr>
              <w:t>Operating Systems</w:t>
            </w:r>
          </w:p>
        </w:tc>
        <w:tc>
          <w:tcPr>
            <w:tcW w:w="6570" w:type="dxa"/>
          </w:tcPr>
          <w:p w:rsidR="00C32107" w:rsidRPr="001D37D7" w:rsidRDefault="00152B83" w:rsidP="00EC52CC">
            <w:pPr>
              <w:jc w:val="both"/>
              <w:rPr>
                <w:rFonts w:eastAsia="KaiTi"/>
                <w:b/>
                <w:u w:val="single"/>
              </w:rPr>
            </w:pPr>
            <w:r w:rsidRPr="001D37D7">
              <w:t xml:space="preserve">Windows, </w:t>
            </w:r>
            <w:r w:rsidR="00C32107" w:rsidRPr="001D37D7">
              <w:t>Vista ,UNIX</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Method</w:t>
            </w:r>
            <w:r w:rsidR="00152B83" w:rsidRPr="001D37D7">
              <w:rPr>
                <w:b/>
                <w:bCs/>
              </w:rPr>
              <w:t>ologies</w:t>
            </w:r>
          </w:p>
        </w:tc>
        <w:tc>
          <w:tcPr>
            <w:tcW w:w="6570" w:type="dxa"/>
          </w:tcPr>
          <w:p w:rsidR="00184403" w:rsidRPr="001D37D7" w:rsidRDefault="00184403" w:rsidP="00EC52CC">
            <w:pPr>
              <w:jc w:val="both"/>
              <w:rPr>
                <w:rFonts w:eastAsia="KaiTi"/>
                <w:b/>
                <w:u w:val="single"/>
              </w:rPr>
            </w:pPr>
            <w:r w:rsidRPr="001D37D7">
              <w:t xml:space="preserve">Scrum, Agile, </w:t>
            </w:r>
            <w:r w:rsidR="00BF0652" w:rsidRPr="001D37D7">
              <w:t>Spiral</w:t>
            </w:r>
            <w:r w:rsidR="00EC52CC">
              <w:t xml:space="preserve"> and</w:t>
            </w:r>
            <w:r w:rsidR="00152B83" w:rsidRPr="001D37D7">
              <w:t xml:space="preserve"> </w:t>
            </w:r>
            <w:r w:rsidRPr="001D37D7">
              <w:t>Waterfall</w:t>
            </w:r>
          </w:p>
        </w:tc>
      </w:tr>
      <w:tr w:rsidR="00184403" w:rsidRPr="001D37D7" w:rsidTr="005C5604">
        <w:trPr>
          <w:trHeight w:val="260"/>
        </w:trPr>
        <w:tc>
          <w:tcPr>
            <w:tcW w:w="3690" w:type="dxa"/>
          </w:tcPr>
          <w:p w:rsidR="00184403" w:rsidRPr="001D37D7" w:rsidRDefault="00184403" w:rsidP="00152B83">
            <w:pPr>
              <w:jc w:val="both"/>
              <w:rPr>
                <w:rFonts w:eastAsia="KaiTi"/>
                <w:b/>
                <w:u w:val="single"/>
              </w:rPr>
            </w:pPr>
            <w:r w:rsidRPr="001D37D7">
              <w:rPr>
                <w:b/>
                <w:bCs/>
              </w:rPr>
              <w:t>Business Tools</w:t>
            </w:r>
          </w:p>
        </w:tc>
        <w:tc>
          <w:tcPr>
            <w:tcW w:w="6570" w:type="dxa"/>
          </w:tcPr>
          <w:p w:rsidR="00184403" w:rsidRPr="001D37D7" w:rsidRDefault="00AA2B16" w:rsidP="00EC52CC">
            <w:pPr>
              <w:jc w:val="both"/>
              <w:rPr>
                <w:rFonts w:eastAsia="KaiTi"/>
                <w:b/>
                <w:u w:val="single"/>
              </w:rPr>
            </w:pPr>
            <w:r w:rsidRPr="001D37D7">
              <w:t xml:space="preserve">SQL, PL/SQL, </w:t>
            </w:r>
            <w:r w:rsidR="00152B83" w:rsidRPr="001D37D7">
              <w:t>TOAD</w:t>
            </w:r>
            <w:r w:rsidR="001B7F4B" w:rsidRPr="001D37D7">
              <w:t>, QTP</w:t>
            </w:r>
            <w:r w:rsidR="00152B83" w:rsidRPr="001D37D7">
              <w:t xml:space="preserve"> </w:t>
            </w:r>
          </w:p>
        </w:tc>
      </w:tr>
      <w:tr w:rsidR="00AA2B16" w:rsidRPr="001D37D7" w:rsidTr="005C5604">
        <w:trPr>
          <w:trHeight w:val="260"/>
        </w:trPr>
        <w:tc>
          <w:tcPr>
            <w:tcW w:w="3690" w:type="dxa"/>
          </w:tcPr>
          <w:p w:rsidR="00AA2B16" w:rsidRPr="001D37D7" w:rsidRDefault="00AA2B16" w:rsidP="00AA2B16">
            <w:pPr>
              <w:jc w:val="both"/>
              <w:rPr>
                <w:b/>
                <w:bCs/>
              </w:rPr>
            </w:pPr>
            <w:r w:rsidRPr="001D37D7">
              <w:rPr>
                <w:b/>
                <w:bCs/>
              </w:rPr>
              <w:t>Programming Languages</w:t>
            </w:r>
          </w:p>
        </w:tc>
        <w:tc>
          <w:tcPr>
            <w:tcW w:w="6570" w:type="dxa"/>
          </w:tcPr>
          <w:p w:rsidR="00AA2B16" w:rsidRPr="001D37D7" w:rsidRDefault="00AA2B16" w:rsidP="00AA2B16">
            <w:r w:rsidRPr="001D37D7">
              <w:t>Java, .Net, XML, HTML, C/C++, VB &amp; Java Script</w:t>
            </w:r>
          </w:p>
        </w:tc>
      </w:tr>
      <w:tr w:rsidR="00AA2B16" w:rsidRPr="001D37D7" w:rsidTr="005C5604">
        <w:trPr>
          <w:trHeight w:val="260"/>
        </w:trPr>
        <w:tc>
          <w:tcPr>
            <w:tcW w:w="3690" w:type="dxa"/>
          </w:tcPr>
          <w:p w:rsidR="00AA2B16" w:rsidRPr="001D37D7" w:rsidRDefault="00AA2B16" w:rsidP="00152B83">
            <w:pPr>
              <w:jc w:val="both"/>
              <w:rPr>
                <w:b/>
                <w:bCs/>
              </w:rPr>
            </w:pPr>
            <w:r w:rsidRPr="001D37D7">
              <w:rPr>
                <w:b/>
                <w:bCs/>
              </w:rPr>
              <w:t>Microsoft Tools</w:t>
            </w:r>
          </w:p>
        </w:tc>
        <w:tc>
          <w:tcPr>
            <w:tcW w:w="6570" w:type="dxa"/>
          </w:tcPr>
          <w:p w:rsidR="00AA2B16" w:rsidRPr="001D37D7" w:rsidRDefault="00AA2B16" w:rsidP="00AA2B16">
            <w:r w:rsidRPr="001D37D7">
              <w:t>Microsoft Excel, Word, Power point, MS Project , Visio</w:t>
            </w:r>
          </w:p>
        </w:tc>
      </w:tr>
      <w:tr w:rsidR="00EC52CC" w:rsidRPr="001D37D7" w:rsidTr="005C5604">
        <w:trPr>
          <w:trHeight w:val="275"/>
        </w:trPr>
        <w:tc>
          <w:tcPr>
            <w:tcW w:w="3690" w:type="dxa"/>
          </w:tcPr>
          <w:p w:rsidR="00EC52CC" w:rsidRPr="001D37D7" w:rsidRDefault="00EC52CC" w:rsidP="00152B83">
            <w:pPr>
              <w:jc w:val="both"/>
              <w:rPr>
                <w:b/>
                <w:bCs/>
              </w:rPr>
            </w:pPr>
            <w:r>
              <w:rPr>
                <w:b/>
                <w:bCs/>
              </w:rPr>
              <w:t>Education</w:t>
            </w:r>
          </w:p>
        </w:tc>
        <w:tc>
          <w:tcPr>
            <w:tcW w:w="6570" w:type="dxa"/>
          </w:tcPr>
          <w:p w:rsidR="00EC52CC" w:rsidRPr="001D37D7" w:rsidRDefault="00EC52CC" w:rsidP="00AA2B16">
            <w:r w:rsidRPr="00EC52CC">
              <w:t>Masters of Business Administration, Masters of Commerce</w:t>
            </w:r>
          </w:p>
        </w:tc>
      </w:tr>
    </w:tbl>
    <w:p w:rsidR="002839A3" w:rsidRPr="001D37D7" w:rsidRDefault="002839A3" w:rsidP="004A1F37">
      <w:pPr>
        <w:jc w:val="both"/>
        <w:rPr>
          <w:rFonts w:eastAsia="KaiTi"/>
          <w:b/>
          <w:bCs/>
          <w:u w:val="single"/>
        </w:rPr>
      </w:pPr>
    </w:p>
    <w:p w:rsidR="0007550F" w:rsidRDefault="00E36522" w:rsidP="0007550F">
      <w:pPr>
        <w:jc w:val="both"/>
        <w:rPr>
          <w:rFonts w:eastAsia="KaiTi"/>
          <w:b/>
          <w:bCs/>
          <w:u w:val="single"/>
        </w:rPr>
      </w:pPr>
      <w:r w:rsidRPr="001D37D7">
        <w:rPr>
          <w:rFonts w:eastAsia="KaiTi"/>
          <w:b/>
          <w:bCs/>
          <w:u w:val="single"/>
        </w:rPr>
        <w:t>Professional Experience</w:t>
      </w:r>
      <w:r w:rsidR="0083504E" w:rsidRPr="001D37D7">
        <w:rPr>
          <w:rFonts w:eastAsia="KaiTi"/>
          <w:b/>
          <w:bCs/>
          <w:u w:val="single"/>
        </w:rPr>
        <w:t>:</w:t>
      </w:r>
    </w:p>
    <w:p w:rsidR="00C10917" w:rsidRPr="00C10917" w:rsidRDefault="00C10917" w:rsidP="0007550F">
      <w:pPr>
        <w:jc w:val="both"/>
        <w:rPr>
          <w:rFonts w:eastAsia="KaiTi"/>
          <w:b/>
          <w:bCs/>
          <w:u w:val="single"/>
        </w:rPr>
      </w:pPr>
    </w:p>
    <w:p w:rsidR="0007550F" w:rsidRPr="001D37D7" w:rsidRDefault="00800286" w:rsidP="0007550F">
      <w:pPr>
        <w:pBdr>
          <w:top w:val="single" w:sz="4" w:space="1" w:color="000000"/>
        </w:pBdr>
        <w:jc w:val="both"/>
        <w:rPr>
          <w:rFonts w:eastAsia="KaiTi"/>
          <w:b/>
        </w:rPr>
      </w:pPr>
      <w:r w:rsidRPr="00800286">
        <w:rPr>
          <w:rFonts w:eastAsia="KaiTi"/>
          <w:b/>
        </w:rPr>
        <w:t>Citi Group Inc</w:t>
      </w:r>
      <w:r>
        <w:rPr>
          <w:rFonts w:eastAsia="KaiTi"/>
          <w:b/>
        </w:rPr>
        <w:t xml:space="preserve">, </w:t>
      </w:r>
      <w:r w:rsidRPr="00800286">
        <w:rPr>
          <w:rFonts w:eastAsia="KaiTi"/>
          <w:b/>
        </w:rPr>
        <w:t>Edison, NJ</w:t>
      </w:r>
      <w:r w:rsidR="0007550F" w:rsidRPr="001D37D7">
        <w:rPr>
          <w:rFonts w:eastAsia="KaiTi"/>
        </w:rPr>
        <w:tab/>
      </w:r>
      <w:r w:rsidR="0007550F" w:rsidRPr="001D37D7">
        <w:rPr>
          <w:rFonts w:eastAsia="KaiTi"/>
        </w:rPr>
        <w:tab/>
      </w:r>
      <w:r w:rsidR="0007550F" w:rsidRPr="001D37D7">
        <w:rPr>
          <w:rFonts w:eastAsia="KaiTi"/>
        </w:rPr>
        <w:tab/>
      </w:r>
      <w:r w:rsidR="0007550F" w:rsidRPr="001D37D7">
        <w:rPr>
          <w:rFonts w:eastAsia="KaiTi"/>
        </w:rPr>
        <w:tab/>
      </w:r>
      <w:r w:rsidR="0007550F" w:rsidRPr="001D37D7">
        <w:rPr>
          <w:rFonts w:eastAsia="KaiTi"/>
        </w:rPr>
        <w:tab/>
        <w:t xml:space="preserve">         </w:t>
      </w:r>
      <w:r w:rsidR="001D37D7">
        <w:rPr>
          <w:rFonts w:eastAsia="KaiTi"/>
        </w:rPr>
        <w:t xml:space="preserve">      </w:t>
      </w:r>
      <w:r>
        <w:rPr>
          <w:rFonts w:eastAsia="KaiTi"/>
        </w:rPr>
        <w:t xml:space="preserve">    </w:t>
      </w:r>
      <w:r w:rsidR="00C67CDD">
        <w:rPr>
          <w:rFonts w:eastAsia="KaiTi"/>
        </w:rPr>
        <w:tab/>
      </w:r>
      <w:r w:rsidR="00C67CDD">
        <w:rPr>
          <w:rFonts w:eastAsia="KaiTi"/>
        </w:rPr>
        <w:tab/>
      </w:r>
      <w:r w:rsidR="001D37D7">
        <w:rPr>
          <w:rFonts w:eastAsia="KaiTi"/>
        </w:rPr>
        <w:t xml:space="preserve"> </w:t>
      </w:r>
      <w:r w:rsidR="005C5604">
        <w:rPr>
          <w:rFonts w:eastAsia="KaiTi"/>
          <w:b/>
        </w:rPr>
        <w:t>Jan 1</w:t>
      </w:r>
      <w:r w:rsidR="00C67CDD">
        <w:rPr>
          <w:rFonts w:eastAsia="KaiTi"/>
          <w:b/>
        </w:rPr>
        <w:t>4</w:t>
      </w:r>
      <w:r w:rsidR="0007550F" w:rsidRPr="001D37D7">
        <w:rPr>
          <w:rFonts w:eastAsia="KaiTi"/>
          <w:b/>
        </w:rPr>
        <w:t xml:space="preserve"> – Till Date</w:t>
      </w:r>
    </w:p>
    <w:p w:rsidR="0007550F" w:rsidRPr="00C10917" w:rsidRDefault="0007550F" w:rsidP="00C10917">
      <w:pPr>
        <w:pStyle w:val="BodyText2"/>
        <w:pBdr>
          <w:bottom w:val="single" w:sz="4" w:space="1" w:color="000000"/>
        </w:pBdr>
        <w:ind w:right="24"/>
        <w:rPr>
          <w:rFonts w:eastAsia="KaiTi"/>
          <w:b/>
          <w:sz w:val="24"/>
          <w:szCs w:val="24"/>
        </w:rPr>
      </w:pPr>
      <w:r w:rsidRPr="001D37D7">
        <w:rPr>
          <w:rFonts w:eastAsia="KaiTi"/>
          <w:b/>
          <w:sz w:val="24"/>
          <w:szCs w:val="24"/>
        </w:rPr>
        <w:t>Sr.</w:t>
      </w:r>
      <w:r w:rsidR="00DD2CC1">
        <w:rPr>
          <w:rFonts w:eastAsia="KaiTi"/>
          <w:b/>
          <w:sz w:val="24"/>
          <w:szCs w:val="24"/>
        </w:rPr>
        <w:t xml:space="preserve"> </w:t>
      </w:r>
      <w:r w:rsidR="005014D4">
        <w:rPr>
          <w:rFonts w:eastAsia="KaiTi"/>
          <w:b/>
          <w:sz w:val="24"/>
          <w:szCs w:val="24"/>
        </w:rPr>
        <w:t xml:space="preserve">ETL </w:t>
      </w:r>
      <w:r w:rsidRPr="001D37D7">
        <w:rPr>
          <w:rFonts w:eastAsia="KaiTi"/>
          <w:b/>
          <w:sz w:val="24"/>
          <w:szCs w:val="24"/>
        </w:rPr>
        <w:t>QA Tester</w:t>
      </w:r>
    </w:p>
    <w:p w:rsidR="0007550F" w:rsidRPr="001D37D7" w:rsidRDefault="00800286" w:rsidP="0007550F">
      <w:pPr>
        <w:jc w:val="both"/>
        <w:rPr>
          <w:rFonts w:eastAsia="KaiTi"/>
        </w:rPr>
      </w:pPr>
      <w:r w:rsidRPr="00800286">
        <w:rPr>
          <w:rFonts w:eastAsia="KaiTi"/>
        </w:rPr>
        <w:t>Citigroup Inc. is one of the largest banks who serve with financial applications in all major area of Money Market Operations. This project development involved on 3-tier architecture and the System is designed to automate the bank’s money market operations. This Money-Market system provides for on-line data capture and validation. The system posts transactions details and accounting entries to the Citibank host</w:t>
      </w:r>
      <w:r>
        <w:rPr>
          <w:rFonts w:eastAsia="KaiTi"/>
        </w:rPr>
        <w:t>.</w:t>
      </w:r>
    </w:p>
    <w:p w:rsidR="0007550F" w:rsidRPr="001D37D7" w:rsidRDefault="0007550F" w:rsidP="0007550F">
      <w:pPr>
        <w:jc w:val="both"/>
        <w:rPr>
          <w:rFonts w:eastAsia="KaiTi"/>
        </w:rPr>
      </w:pPr>
      <w:r w:rsidRPr="001D37D7">
        <w:rPr>
          <w:rFonts w:eastAsia="KaiTi"/>
          <w:b/>
        </w:rPr>
        <w:t>Responsibilities:</w:t>
      </w:r>
      <w:r w:rsidRPr="001D37D7">
        <w:rPr>
          <w:rFonts w:eastAsia="KaiTi"/>
        </w:rPr>
        <w:t xml:space="preserve">  </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Analyzed Business Requirement Document, Software Design Document, Software Requirement Specification and Functional Requirement Document.</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data from front end systems to the backend databases.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Performed both Positive Testing and Negative Testing.</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Performed Code review of automation Scripts and made comments for changes made in the script.</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Involved in User Acceptance Testing, GUI Testing, and Regression testing, on different versions of the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Involved in Data migration and Data distribution testing</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lastRenderedPageBreak/>
        <w:t>Validated all the web services by testing the WSDLs using SOAP UI.</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all the ETL mappings developed to fetch data from OLTP system to the data warehouse.</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Validated all the session logs.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 xml:space="preserve">Participated in SCRUM and SPRINT meetings. </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Created Scenarios as per business requirements with various user loads using Performance Center.</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Enhanced the Ramp Up and Ramp Down time’s to simulate the real time scenarios.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Generated Load Runner reports with Running Vusers, Hits per Second, Throughput, Average Response time and Total Transactions per Second graphs.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Uploading the Performance Test Plan, Test Scripts, Scenarios and Final Reports in the Quality Center for every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Extensively used SQL to query the Database to setup the test data for at least 500 virtual users for each applications.</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Also worked closely with the developers for the Performance Tuning of a new application by gradual Scaling of the application.</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Assigned critical performance Defects to the developer using Quality Center.</w:t>
      </w:r>
    </w:p>
    <w:p w:rsidR="00800286" w:rsidRPr="00800286" w:rsidRDefault="00800286" w:rsidP="00800286">
      <w:pPr>
        <w:pStyle w:val="NormalWeb"/>
        <w:numPr>
          <w:ilvl w:val="0"/>
          <w:numId w:val="9"/>
        </w:numPr>
        <w:shd w:val="clear" w:color="auto" w:fill="FFFFFF"/>
        <w:suppressAutoHyphens w:val="0"/>
        <w:spacing w:before="100" w:beforeAutospacing="1" w:after="100" w:afterAutospacing="1"/>
        <w:jc w:val="both"/>
      </w:pPr>
      <w:r w:rsidRPr="00800286">
        <w:t>Weekly meeting with the management team and share the Status Report on the weekly basis.</w:t>
      </w:r>
    </w:p>
    <w:p w:rsidR="0007550F" w:rsidRPr="001D37D7" w:rsidRDefault="00800286" w:rsidP="00800286">
      <w:pPr>
        <w:pStyle w:val="NormalWeb"/>
        <w:numPr>
          <w:ilvl w:val="0"/>
          <w:numId w:val="9"/>
        </w:numPr>
        <w:shd w:val="clear" w:color="auto" w:fill="FFFFFF"/>
        <w:suppressAutoHyphens w:val="0"/>
        <w:spacing w:before="100" w:beforeAutospacing="1" w:after="100" w:afterAutospacing="1"/>
        <w:jc w:val="both"/>
      </w:pPr>
      <w:r w:rsidRPr="00800286">
        <w:t>Tested and validated data on Hyperion reports</w:t>
      </w:r>
      <w:r w:rsidR="0007550F" w:rsidRPr="001D37D7">
        <w:t>.</w:t>
      </w:r>
    </w:p>
    <w:p w:rsidR="005C702B" w:rsidRPr="00C10917" w:rsidRDefault="0007550F" w:rsidP="004A1F37">
      <w:pPr>
        <w:jc w:val="both"/>
        <w:rPr>
          <w:bCs/>
          <w:lang w:eastAsia="en-US"/>
        </w:rPr>
      </w:pPr>
      <w:r w:rsidRPr="001D37D7">
        <w:rPr>
          <w:b/>
          <w:bCs/>
          <w:lang w:eastAsia="en-US"/>
        </w:rPr>
        <w:t>Environment:</w:t>
      </w:r>
      <w:r w:rsidR="00BA4FE8">
        <w:rPr>
          <w:bCs/>
          <w:lang w:eastAsia="en-US"/>
        </w:rPr>
        <w:t xml:space="preserve"> Data warehouse ETL Informatica, BI Business Objects</w:t>
      </w:r>
      <w:r w:rsidRPr="001D37D7">
        <w:rPr>
          <w:bCs/>
          <w:lang w:eastAsia="en-US"/>
        </w:rPr>
        <w:t xml:space="preserve">, SQL, PL/SQL, SQL SERVER 2008, Quality Center 9.0,TFS, XML, XSLT, EDI, TOAD, IBM DB2, </w:t>
      </w:r>
      <w:r w:rsidR="003C00FA">
        <w:rPr>
          <w:bCs/>
          <w:lang w:eastAsia="en-US"/>
        </w:rPr>
        <w:t xml:space="preserve">HL7, EDI, HIPPA, ICD, </w:t>
      </w:r>
      <w:r w:rsidRPr="001D37D7">
        <w:rPr>
          <w:bCs/>
          <w:lang w:eastAsia="en-US"/>
        </w:rPr>
        <w:t>UNIX, PERL , MS Access, Flat Files.</w:t>
      </w:r>
    </w:p>
    <w:p w:rsidR="005C5604" w:rsidRPr="001D37D7" w:rsidRDefault="005C5604" w:rsidP="004A1F37">
      <w:pPr>
        <w:jc w:val="both"/>
        <w:rPr>
          <w:bCs/>
          <w:lang w:eastAsia="en-US"/>
        </w:rPr>
      </w:pPr>
    </w:p>
    <w:p w:rsidR="00C10917" w:rsidRPr="00F062E8" w:rsidRDefault="00C10917" w:rsidP="00C10917">
      <w:pPr>
        <w:pBdr>
          <w:top w:val="single" w:sz="4" w:space="0" w:color="000000"/>
        </w:pBdr>
        <w:jc w:val="both"/>
        <w:rPr>
          <w:rFonts w:eastAsia="KaiTi"/>
          <w:b/>
        </w:rPr>
      </w:pPr>
      <w:r w:rsidRPr="00C10917">
        <w:rPr>
          <w:rFonts w:eastAsia="KaiTi"/>
          <w:b/>
          <w:bCs/>
        </w:rPr>
        <w:t xml:space="preserve">Gulf Atlantic Capital Corporation, Tampa, FL  </w:t>
      </w:r>
      <w:r w:rsidR="005C5604">
        <w:rPr>
          <w:rFonts w:eastAsia="KaiTi"/>
        </w:rPr>
        <w:tab/>
        <w:t xml:space="preserve">                    </w:t>
      </w:r>
      <w:r w:rsidR="00F062E8">
        <w:rPr>
          <w:rFonts w:eastAsia="KaiTi"/>
        </w:rPr>
        <w:t xml:space="preserve">                             </w:t>
      </w:r>
      <w:r>
        <w:rPr>
          <w:rFonts w:eastAsia="KaiTi"/>
        </w:rPr>
        <w:t xml:space="preserve"> </w:t>
      </w:r>
      <w:r w:rsidR="00F062E8" w:rsidRPr="00F062E8">
        <w:rPr>
          <w:rFonts w:eastAsia="KaiTi"/>
          <w:b/>
        </w:rPr>
        <w:t xml:space="preserve">Nov ‘12 </w:t>
      </w:r>
      <w:r w:rsidR="00F062E8" w:rsidRPr="00F062E8">
        <w:rPr>
          <w:rFonts w:eastAsia="KaiTi"/>
        </w:rPr>
        <w:t>–</w:t>
      </w:r>
      <w:r w:rsidR="00F062E8" w:rsidRPr="00F062E8">
        <w:rPr>
          <w:rFonts w:eastAsia="KaiTi"/>
          <w:b/>
        </w:rPr>
        <w:t xml:space="preserve"> Dec ‘13</w:t>
      </w:r>
    </w:p>
    <w:p w:rsidR="00C10917" w:rsidRPr="005C5604" w:rsidRDefault="00C10917" w:rsidP="005C5604">
      <w:pPr>
        <w:pStyle w:val="BodyText2"/>
        <w:pBdr>
          <w:bottom w:val="single" w:sz="4" w:space="1" w:color="000000"/>
        </w:pBdr>
        <w:ind w:right="24"/>
        <w:rPr>
          <w:rFonts w:eastAsia="KaiTi"/>
          <w:b/>
          <w:sz w:val="24"/>
          <w:szCs w:val="24"/>
        </w:rPr>
      </w:pPr>
      <w:r>
        <w:rPr>
          <w:rFonts w:eastAsia="KaiTi"/>
          <w:b/>
          <w:sz w:val="24"/>
          <w:szCs w:val="24"/>
        </w:rPr>
        <w:t>Data warehouse ETL Tester</w:t>
      </w:r>
    </w:p>
    <w:p w:rsidR="00C10917" w:rsidRPr="001D37D7" w:rsidRDefault="00C10917" w:rsidP="00C10917">
      <w:pPr>
        <w:jc w:val="both"/>
        <w:rPr>
          <w:color w:val="000000"/>
        </w:rPr>
      </w:pPr>
      <w:r w:rsidRPr="00C10917">
        <w:rPr>
          <w:color w:val="000000"/>
        </w:rPr>
        <w:t>Gulf Atlantic Capital is a private investment bank specializing in middle-market companies. The firm provides its clients, their investors and lenders with a broad range of financial, operational and investment banking services. Gulf Atlantic Capital is an industry leader, invests in Aerospace spares manufacturing, Automotive, Construction, Consumer Products, Food Services, Healthcare, Heavy Industries, Textiles &amp; Fashion, Transportation and Marine units, this project deals with company Financial Accounts like General Ledger, Balance Sheets, Retirement Planning and Insurance</w:t>
      </w:r>
      <w:r w:rsidRPr="001D37D7">
        <w:rPr>
          <w:color w:val="000000"/>
        </w:rPr>
        <w:t>.</w:t>
      </w:r>
    </w:p>
    <w:p w:rsidR="00C10917" w:rsidRPr="001D37D7" w:rsidRDefault="00C10917" w:rsidP="00C10917">
      <w:pPr>
        <w:ind w:firstLine="720"/>
        <w:jc w:val="both"/>
        <w:rPr>
          <w:color w:val="000000"/>
        </w:rPr>
      </w:pPr>
    </w:p>
    <w:p w:rsidR="00C10917" w:rsidRPr="001D37D7" w:rsidRDefault="00C10917" w:rsidP="00C10917">
      <w:pPr>
        <w:jc w:val="both"/>
        <w:rPr>
          <w:b/>
          <w:bCs/>
          <w:lang w:eastAsia="en-US"/>
        </w:rPr>
      </w:pPr>
      <w:r w:rsidRPr="001D37D7">
        <w:rPr>
          <w:b/>
          <w:bCs/>
          <w:lang w:eastAsia="en-US"/>
        </w:rPr>
        <w:t>Responsibilities:</w:t>
      </w:r>
    </w:p>
    <w:p w:rsidR="00C10917" w:rsidRPr="00C10917" w:rsidRDefault="00C10917" w:rsidP="00C10917">
      <w:pPr>
        <w:numPr>
          <w:ilvl w:val="0"/>
          <w:numId w:val="5"/>
        </w:numPr>
        <w:jc w:val="both"/>
        <w:rPr>
          <w:bCs/>
          <w:lang w:eastAsia="en-US"/>
        </w:rPr>
      </w:pPr>
      <w:r w:rsidRPr="00C10917">
        <w:rPr>
          <w:bCs/>
          <w:lang w:eastAsia="en-US"/>
        </w:rPr>
        <w:t xml:space="preserve">Analyzed Functional specifications, Business rules to gain a better understanding of the application </w:t>
      </w:r>
    </w:p>
    <w:p w:rsidR="00C10917" w:rsidRPr="00C10917" w:rsidRDefault="00C10917" w:rsidP="00C10917">
      <w:pPr>
        <w:numPr>
          <w:ilvl w:val="0"/>
          <w:numId w:val="5"/>
        </w:numPr>
        <w:jc w:val="both"/>
        <w:rPr>
          <w:bCs/>
          <w:lang w:eastAsia="en-US"/>
        </w:rPr>
      </w:pPr>
      <w:r w:rsidRPr="00C10917">
        <w:rPr>
          <w:bCs/>
          <w:lang w:eastAsia="en-US"/>
        </w:rPr>
        <w:t>Prepared Test Cases for Basic, Alternate and Error Flows.</w:t>
      </w:r>
    </w:p>
    <w:p w:rsidR="00C10917" w:rsidRPr="00C10917" w:rsidRDefault="00C10917" w:rsidP="00C10917">
      <w:pPr>
        <w:numPr>
          <w:ilvl w:val="0"/>
          <w:numId w:val="5"/>
        </w:numPr>
        <w:jc w:val="both"/>
        <w:rPr>
          <w:bCs/>
          <w:lang w:eastAsia="en-US"/>
        </w:rPr>
      </w:pPr>
      <w:r w:rsidRPr="00C10917">
        <w:rPr>
          <w:bCs/>
          <w:lang w:eastAsia="en-US"/>
        </w:rPr>
        <w:t>Reviewed Test Scenarios and Test Cases.</w:t>
      </w:r>
    </w:p>
    <w:p w:rsidR="00C10917" w:rsidRPr="00C10917" w:rsidRDefault="00C10917" w:rsidP="00C10917">
      <w:pPr>
        <w:numPr>
          <w:ilvl w:val="0"/>
          <w:numId w:val="5"/>
        </w:numPr>
        <w:jc w:val="both"/>
        <w:rPr>
          <w:bCs/>
          <w:lang w:eastAsia="en-US"/>
        </w:rPr>
      </w:pPr>
      <w:r w:rsidRPr="00C10917">
        <w:rPr>
          <w:bCs/>
          <w:lang w:eastAsia="en-US"/>
        </w:rPr>
        <w:t>Conducted Smoke testing to ensure the stability of the Application</w:t>
      </w:r>
    </w:p>
    <w:p w:rsidR="00C10917" w:rsidRPr="00C10917" w:rsidRDefault="00C10917" w:rsidP="00C10917">
      <w:pPr>
        <w:numPr>
          <w:ilvl w:val="0"/>
          <w:numId w:val="5"/>
        </w:numPr>
        <w:jc w:val="both"/>
        <w:rPr>
          <w:bCs/>
          <w:lang w:eastAsia="en-US"/>
        </w:rPr>
      </w:pPr>
      <w:r w:rsidRPr="00C10917">
        <w:rPr>
          <w:bCs/>
          <w:lang w:eastAsia="en-US"/>
        </w:rPr>
        <w:t>Managing the Test Process, Web/eBusiness Testing,</w:t>
      </w:r>
    </w:p>
    <w:p w:rsidR="00C10917" w:rsidRPr="00C10917" w:rsidRDefault="00C10917" w:rsidP="00C10917">
      <w:pPr>
        <w:numPr>
          <w:ilvl w:val="0"/>
          <w:numId w:val="5"/>
        </w:numPr>
        <w:jc w:val="both"/>
        <w:rPr>
          <w:bCs/>
          <w:lang w:eastAsia="en-US"/>
        </w:rPr>
      </w:pPr>
      <w:r w:rsidRPr="00C10917">
        <w:rPr>
          <w:bCs/>
          <w:lang w:eastAsia="en-US"/>
        </w:rPr>
        <w:t>Used Test to invoke the scripts and initially performed the baseline testing and organized all the scripts systematically and generated reports.</w:t>
      </w:r>
    </w:p>
    <w:p w:rsidR="00C10917" w:rsidRPr="00C10917" w:rsidRDefault="00C10917" w:rsidP="00C10917">
      <w:pPr>
        <w:numPr>
          <w:ilvl w:val="0"/>
          <w:numId w:val="5"/>
        </w:numPr>
        <w:jc w:val="both"/>
        <w:rPr>
          <w:bCs/>
          <w:lang w:eastAsia="en-US"/>
        </w:rPr>
      </w:pPr>
      <w:r w:rsidRPr="00C10917">
        <w:rPr>
          <w:bCs/>
          <w:lang w:eastAsia="en-US"/>
        </w:rPr>
        <w:t>Test Case Execution and logging defects for the failed test cases into the Excel Sheet.</w:t>
      </w:r>
    </w:p>
    <w:p w:rsidR="00C10917" w:rsidRPr="00C10917" w:rsidRDefault="00C10917" w:rsidP="00C10917">
      <w:pPr>
        <w:numPr>
          <w:ilvl w:val="0"/>
          <w:numId w:val="5"/>
        </w:numPr>
        <w:jc w:val="both"/>
        <w:rPr>
          <w:bCs/>
          <w:lang w:eastAsia="en-US"/>
        </w:rPr>
      </w:pPr>
      <w:r w:rsidRPr="00C10917">
        <w:rPr>
          <w:bCs/>
          <w:lang w:eastAsia="en-US"/>
        </w:rPr>
        <w:t>Creation and Maintenance of Defect Profiles.</w:t>
      </w:r>
    </w:p>
    <w:p w:rsidR="00C10917" w:rsidRPr="00C10917" w:rsidRDefault="00C10917" w:rsidP="00C10917">
      <w:pPr>
        <w:numPr>
          <w:ilvl w:val="0"/>
          <w:numId w:val="5"/>
        </w:numPr>
        <w:jc w:val="both"/>
        <w:rPr>
          <w:bCs/>
          <w:lang w:eastAsia="en-US"/>
        </w:rPr>
      </w:pPr>
      <w:r w:rsidRPr="00C10917">
        <w:rPr>
          <w:bCs/>
          <w:lang w:eastAsia="en-US"/>
        </w:rPr>
        <w:t>Wrote VBScripts for Black Box and White Box Testing.</w:t>
      </w:r>
    </w:p>
    <w:p w:rsidR="00C10917" w:rsidRPr="00C10917" w:rsidRDefault="00C10917" w:rsidP="00C10917">
      <w:pPr>
        <w:numPr>
          <w:ilvl w:val="0"/>
          <w:numId w:val="5"/>
        </w:numPr>
        <w:jc w:val="both"/>
        <w:rPr>
          <w:bCs/>
          <w:lang w:eastAsia="en-US"/>
        </w:rPr>
      </w:pPr>
      <w:r w:rsidRPr="00C10917">
        <w:rPr>
          <w:bCs/>
          <w:lang w:eastAsia="en-US"/>
        </w:rPr>
        <w:t>Used Unix Shell Scripting as needed for backing up data.</w:t>
      </w:r>
    </w:p>
    <w:p w:rsidR="00C10917" w:rsidRPr="00C10917" w:rsidRDefault="00C10917" w:rsidP="00C10917">
      <w:pPr>
        <w:numPr>
          <w:ilvl w:val="0"/>
          <w:numId w:val="5"/>
        </w:numPr>
        <w:jc w:val="both"/>
        <w:rPr>
          <w:bCs/>
          <w:lang w:eastAsia="en-US"/>
        </w:rPr>
      </w:pPr>
      <w:r w:rsidRPr="00C10917">
        <w:rPr>
          <w:bCs/>
          <w:lang w:eastAsia="en-US"/>
        </w:rPr>
        <w:t>Performing Backend testing using extensive SQL queries by UNIX Shell Scripting.</w:t>
      </w:r>
    </w:p>
    <w:p w:rsidR="00C10917" w:rsidRPr="00C10917" w:rsidRDefault="00C10917" w:rsidP="00C10917">
      <w:pPr>
        <w:numPr>
          <w:ilvl w:val="0"/>
          <w:numId w:val="5"/>
        </w:numPr>
        <w:jc w:val="both"/>
        <w:rPr>
          <w:bCs/>
          <w:lang w:eastAsia="en-US"/>
        </w:rPr>
      </w:pPr>
      <w:r w:rsidRPr="00C10917">
        <w:rPr>
          <w:bCs/>
          <w:lang w:eastAsia="en-US"/>
        </w:rPr>
        <w:t>Conducted Boundary and Error testing on the AUT manually for selected Test Cases.</w:t>
      </w:r>
    </w:p>
    <w:p w:rsidR="00C10917" w:rsidRPr="00C10917" w:rsidRDefault="00C10917" w:rsidP="00C10917">
      <w:pPr>
        <w:numPr>
          <w:ilvl w:val="0"/>
          <w:numId w:val="5"/>
        </w:numPr>
        <w:jc w:val="both"/>
        <w:rPr>
          <w:bCs/>
          <w:lang w:eastAsia="en-US"/>
        </w:rPr>
      </w:pPr>
      <w:r w:rsidRPr="00C10917">
        <w:rPr>
          <w:bCs/>
          <w:lang w:eastAsia="en-US"/>
        </w:rPr>
        <w:t>Created libraries in VB Script to call from test script</w:t>
      </w:r>
    </w:p>
    <w:p w:rsidR="00C10917" w:rsidRDefault="00C10917" w:rsidP="00C10917">
      <w:pPr>
        <w:jc w:val="both"/>
        <w:rPr>
          <w:bCs/>
          <w:lang w:eastAsia="en-US"/>
        </w:rPr>
      </w:pPr>
      <w:r w:rsidRPr="001D37D7">
        <w:rPr>
          <w:b/>
          <w:bCs/>
          <w:lang w:eastAsia="en-US"/>
        </w:rPr>
        <w:t>Environment:</w:t>
      </w:r>
      <w:r w:rsidRPr="001D37D7">
        <w:rPr>
          <w:bCs/>
          <w:lang w:eastAsia="en-US"/>
        </w:rPr>
        <w:t xml:space="preserve"> </w:t>
      </w:r>
      <w:r w:rsidR="005C5604" w:rsidRPr="005C5604">
        <w:rPr>
          <w:bCs/>
          <w:lang w:eastAsia="en-US"/>
        </w:rPr>
        <w:t>Toad, PL/SQL, XML, UNIX, Quality Center 9.0, Weblogicserver5.1, SQL Server 2005</w:t>
      </w:r>
      <w:r w:rsidR="005C5604" w:rsidRPr="005C5604">
        <w:rPr>
          <w:b/>
          <w:bCs/>
          <w:lang w:eastAsia="en-US"/>
        </w:rPr>
        <w:t xml:space="preserve"> </w:t>
      </w:r>
      <w:r w:rsidR="005C5604" w:rsidRPr="005C5604">
        <w:rPr>
          <w:bCs/>
          <w:lang w:eastAsia="en-US"/>
        </w:rPr>
        <w:t>Windows 2003/XP, VS.Net 2008, ASP.Net, VB.Net, SQL Server 2005, T-SQL, CSS and HTML, QTP</w:t>
      </w:r>
      <w:r w:rsidR="005C5604">
        <w:rPr>
          <w:bCs/>
          <w:lang w:eastAsia="en-US"/>
        </w:rPr>
        <w:t>.</w:t>
      </w:r>
    </w:p>
    <w:p w:rsidR="00F062E8" w:rsidRDefault="00F062E8" w:rsidP="00C10917">
      <w:pPr>
        <w:jc w:val="both"/>
        <w:rPr>
          <w:bCs/>
          <w:lang w:eastAsia="en-US"/>
        </w:rPr>
      </w:pPr>
    </w:p>
    <w:p w:rsidR="00D0104C" w:rsidRPr="001D37D7" w:rsidRDefault="00D0104C" w:rsidP="00D0104C">
      <w:pPr>
        <w:pBdr>
          <w:top w:val="single" w:sz="4" w:space="1" w:color="000000"/>
        </w:pBdr>
        <w:jc w:val="both"/>
        <w:rPr>
          <w:rFonts w:eastAsia="KaiTi"/>
          <w:b/>
        </w:rPr>
      </w:pPr>
      <w:r w:rsidRPr="00526C68">
        <w:rPr>
          <w:rFonts w:eastAsia="KaiTi"/>
          <w:b/>
        </w:rPr>
        <w:t>Dean Health Plan, Madison, WI</w:t>
      </w:r>
      <w:r w:rsidRPr="00526C68">
        <w:rPr>
          <w:rFonts w:eastAsia="KaiTi"/>
          <w:b/>
        </w:rPr>
        <w:tab/>
      </w:r>
      <w:r w:rsidRPr="001D37D7">
        <w:rPr>
          <w:rFonts w:eastAsia="KaiTi"/>
          <w:b/>
        </w:rPr>
        <w:t xml:space="preserve">             </w:t>
      </w:r>
      <w:r w:rsidRPr="001D37D7">
        <w:rPr>
          <w:rFonts w:eastAsia="KaiTi"/>
        </w:rPr>
        <w:tab/>
      </w:r>
      <w:r w:rsidRPr="001D37D7">
        <w:rPr>
          <w:rFonts w:eastAsia="KaiTi"/>
        </w:rPr>
        <w:tab/>
      </w:r>
      <w:r w:rsidRPr="001D37D7">
        <w:rPr>
          <w:rFonts w:eastAsia="KaiTi"/>
        </w:rPr>
        <w:tab/>
      </w:r>
      <w:r w:rsidRPr="001D37D7">
        <w:rPr>
          <w:rFonts w:eastAsia="KaiTi"/>
        </w:rPr>
        <w:tab/>
        <w:t xml:space="preserve">      </w:t>
      </w:r>
      <w:r w:rsidR="00F062E8">
        <w:rPr>
          <w:rFonts w:eastAsia="KaiTi"/>
        </w:rPr>
        <w:t xml:space="preserve">    </w:t>
      </w:r>
      <w:r>
        <w:rPr>
          <w:rFonts w:eastAsia="KaiTi"/>
        </w:rPr>
        <w:t xml:space="preserve"> </w:t>
      </w:r>
      <w:r w:rsidR="00F062E8">
        <w:rPr>
          <w:rFonts w:eastAsia="KaiTi"/>
          <w:b/>
        </w:rPr>
        <w:t>Jan ’11</w:t>
      </w:r>
      <w:r w:rsidR="00F062E8" w:rsidRPr="001D37D7">
        <w:rPr>
          <w:rFonts w:eastAsia="KaiTi"/>
          <w:b/>
        </w:rPr>
        <w:t xml:space="preserve"> – </w:t>
      </w:r>
      <w:r w:rsidR="00F062E8">
        <w:rPr>
          <w:rFonts w:eastAsia="KaiTi"/>
          <w:b/>
        </w:rPr>
        <w:t>Oct ‘12</w:t>
      </w:r>
      <w:r>
        <w:rPr>
          <w:rFonts w:eastAsia="KaiTi"/>
        </w:rPr>
        <w:t xml:space="preserve">     </w:t>
      </w:r>
    </w:p>
    <w:p w:rsidR="00D0104C" w:rsidRPr="001D37D7" w:rsidRDefault="00D0104C" w:rsidP="00D0104C">
      <w:pPr>
        <w:pStyle w:val="BodyText2"/>
        <w:pBdr>
          <w:bottom w:val="single" w:sz="4" w:space="1" w:color="000000"/>
        </w:pBdr>
        <w:ind w:right="24"/>
        <w:rPr>
          <w:rFonts w:eastAsia="KaiTi"/>
          <w:b/>
          <w:sz w:val="24"/>
          <w:szCs w:val="24"/>
        </w:rPr>
      </w:pPr>
      <w:r w:rsidRPr="001D37D7">
        <w:rPr>
          <w:rFonts w:eastAsia="KaiTi"/>
          <w:b/>
          <w:sz w:val="24"/>
          <w:szCs w:val="24"/>
        </w:rPr>
        <w:t>Sr.</w:t>
      </w:r>
      <w:r>
        <w:rPr>
          <w:rFonts w:eastAsia="KaiTi"/>
          <w:b/>
          <w:sz w:val="24"/>
          <w:szCs w:val="24"/>
        </w:rPr>
        <w:t xml:space="preserve"> ETL QA Tester</w:t>
      </w:r>
    </w:p>
    <w:p w:rsidR="00D0104C" w:rsidRPr="001D37D7" w:rsidRDefault="00D0104C" w:rsidP="00D0104C">
      <w:pPr>
        <w:jc w:val="both"/>
        <w:rPr>
          <w:rFonts w:eastAsia="KaiTi"/>
        </w:rPr>
      </w:pPr>
      <w:r w:rsidRPr="00526C68">
        <w:rPr>
          <w:rFonts w:eastAsia="KaiTi"/>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D0104C" w:rsidRPr="001D37D7" w:rsidRDefault="00D0104C" w:rsidP="00D0104C">
      <w:pPr>
        <w:jc w:val="both"/>
        <w:rPr>
          <w:rFonts w:eastAsia="KaiTi"/>
        </w:rPr>
      </w:pPr>
    </w:p>
    <w:p w:rsidR="00D0104C" w:rsidRPr="001D37D7" w:rsidRDefault="00D0104C" w:rsidP="00D0104C">
      <w:pPr>
        <w:jc w:val="both"/>
        <w:rPr>
          <w:rFonts w:eastAsia="KaiTi"/>
        </w:rPr>
      </w:pPr>
      <w:r w:rsidRPr="001D37D7">
        <w:rPr>
          <w:rFonts w:eastAsia="KaiTi"/>
          <w:b/>
        </w:rPr>
        <w:t>Responsibilities:</w:t>
      </w:r>
      <w:r w:rsidRPr="001D37D7">
        <w:rPr>
          <w:rFonts w:eastAsia="KaiTi"/>
        </w:rPr>
        <w:t xml:space="preserve">  </w:t>
      </w:r>
    </w:p>
    <w:p w:rsidR="00D0104C" w:rsidRPr="001D37D7" w:rsidRDefault="00D0104C" w:rsidP="00D0104C">
      <w:pPr>
        <w:pStyle w:val="NormalWeb"/>
        <w:numPr>
          <w:ilvl w:val="0"/>
          <w:numId w:val="9"/>
        </w:numPr>
        <w:shd w:val="clear" w:color="auto" w:fill="FFFFFF"/>
        <w:suppressAutoHyphens w:val="0"/>
        <w:spacing w:before="0" w:after="100" w:afterAutospacing="1"/>
        <w:jc w:val="both"/>
      </w:pPr>
      <w:r w:rsidRPr="001D37D7">
        <w:t xml:space="preserve">Documented the business requirements, developed test plans, test cases created for the database backend testing and to test database functionality.  </w:t>
      </w:r>
    </w:p>
    <w:p w:rsidR="00D0104C" w:rsidRPr="001D37D7" w:rsidRDefault="00D0104C" w:rsidP="00D0104C">
      <w:pPr>
        <w:pStyle w:val="NormalWeb"/>
        <w:numPr>
          <w:ilvl w:val="0"/>
          <w:numId w:val="9"/>
        </w:numPr>
        <w:shd w:val="clear" w:color="auto" w:fill="FFFFFF"/>
        <w:suppressAutoHyphens w:val="0"/>
        <w:spacing w:before="0" w:after="100" w:afterAutospacing="1"/>
        <w:jc w:val="both"/>
      </w:pPr>
      <w:r w:rsidRPr="001D37D7">
        <w:t>Designed and executed various Test scripts for Regression tests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Assisted in gathering the business requirements, ETL Analysis, ETL test and design of the flow and the logic for the Data warehouse project</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Developed ETL test cases for various lines of businesses based on ETL </w:t>
      </w:r>
      <w:r>
        <w:t xml:space="preserve">Infornmatica </w:t>
      </w:r>
      <w:r w:rsidRPr="001D37D7">
        <w:t>mapping document.</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Expertise in writing SQL Statements in database to make sure whether the data is populated in Data Mart/Data warehouse According to Business Rules.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Extensively used WinSQL for querying SQL queries against DB2 database to validate the Data Driven results.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Responsible for validation of Target data in Data Warehouse and Data Marts which are Transformed and Loaded using ETL Informatica Power center.</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Extensively used ETL </w:t>
      </w:r>
      <w:r>
        <w:t xml:space="preserve">Informatica </w:t>
      </w:r>
      <w:r w:rsidRPr="001D37D7">
        <w:t xml:space="preserve">methodology for testing and supporting data extraction, transformations and loading processing in a corporate-wide-ETL Solution using Informatica.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Have programming skills in SQL and PL/SQL and experience in SQL Server and Oracle databases on UNIX and Windows platforms. </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Backend testing of the DB by writing SQL queries and PL/SQL scripts to test the integrity of the application and Oracle databases.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 xml:space="preserve">Created ETL test data for all ETL </w:t>
      </w:r>
      <w:r>
        <w:t xml:space="preserve">Informatica </w:t>
      </w:r>
      <w:r w:rsidRPr="001D37D7">
        <w:t>mapping rules to test the functionality of the SSIS packages.</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Wrote SQL and PL/SQL scripts to validate the database systems and for backend database testing.</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Used T-SQL for Querying the SQL Server database for data validation and data conditioning.</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Raised defects in HP Quality Center defect tracking system.</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Assisted in promotion of ETL Informatica Power center  code and UNIX from UAT to Production.</w:t>
      </w:r>
    </w:p>
    <w:p w:rsidR="00D0104C" w:rsidRPr="001D37D7" w:rsidRDefault="00D0104C" w:rsidP="00D0104C">
      <w:pPr>
        <w:pStyle w:val="NormalWeb"/>
        <w:numPr>
          <w:ilvl w:val="0"/>
          <w:numId w:val="9"/>
        </w:numPr>
        <w:shd w:val="clear" w:color="auto" w:fill="FFFFFF"/>
        <w:suppressAutoHyphens w:val="0"/>
        <w:spacing w:before="100" w:beforeAutospacing="1" w:after="100" w:afterAutospacing="1"/>
        <w:jc w:val="both"/>
      </w:pPr>
      <w:r w:rsidRPr="001D37D7">
        <w:t>Worked on issues with migration from development to testing.</w:t>
      </w:r>
    </w:p>
    <w:p w:rsidR="00D0104C" w:rsidRPr="00D0104C" w:rsidRDefault="00D0104C" w:rsidP="00C10917">
      <w:pPr>
        <w:jc w:val="both"/>
        <w:rPr>
          <w:bCs/>
          <w:lang w:eastAsia="en-US"/>
        </w:rPr>
      </w:pPr>
      <w:r w:rsidRPr="001D37D7">
        <w:rPr>
          <w:b/>
          <w:bCs/>
          <w:lang w:eastAsia="en-US"/>
        </w:rPr>
        <w:t>Environment:</w:t>
      </w:r>
      <w:r w:rsidRPr="001D37D7">
        <w:rPr>
          <w:bCs/>
          <w:lang w:eastAsia="en-US"/>
        </w:rPr>
        <w:t xml:space="preserve"> Data warehouse ETL Informatica 9.6.1, Business Objects, WinSQL, DB2, Quality Center 11.0, XML, XSLT, WinSQL, SQL Server 2005, DTS, SSIS, T-SQL, SQL, TOAD, SQL Assistant 6.0, Oracle 9i/10g, PL/SQL, IBM DB2,UNIX, PERL, , MS Access, Flat Files.</w:t>
      </w:r>
    </w:p>
    <w:p w:rsidR="002839A3" w:rsidRPr="001D37D7" w:rsidRDefault="00C10917" w:rsidP="004A1F37">
      <w:pPr>
        <w:jc w:val="both"/>
        <w:rPr>
          <w:bCs/>
          <w:lang w:eastAsia="en-US"/>
        </w:rPr>
      </w:pPr>
      <w:r w:rsidRPr="00C10917">
        <w:rPr>
          <w:b/>
          <w:bCs/>
          <w:lang w:eastAsia="en-US"/>
        </w:rPr>
        <w:t xml:space="preserve">                                                </w:t>
      </w:r>
    </w:p>
    <w:p w:rsidR="00420E2B" w:rsidRPr="001D37D7" w:rsidRDefault="00800286" w:rsidP="00C10917">
      <w:pPr>
        <w:pBdr>
          <w:top w:val="single" w:sz="4" w:space="0" w:color="000000"/>
        </w:pBdr>
        <w:jc w:val="both"/>
        <w:rPr>
          <w:rFonts w:eastAsia="KaiTi"/>
          <w:b/>
        </w:rPr>
      </w:pPr>
      <w:r w:rsidRPr="00800286">
        <w:rPr>
          <w:rFonts w:eastAsia="KaiTi"/>
          <w:b/>
        </w:rPr>
        <w:t>CNA Insurance, NJ</w:t>
      </w:r>
      <w:r w:rsidR="00420E2B" w:rsidRPr="001D37D7">
        <w:rPr>
          <w:rFonts w:eastAsia="KaiTi"/>
        </w:rPr>
        <w:tab/>
      </w:r>
      <w:r w:rsidR="00420E2B" w:rsidRPr="001D37D7">
        <w:rPr>
          <w:rFonts w:eastAsia="KaiTi"/>
        </w:rPr>
        <w:tab/>
      </w:r>
      <w:r w:rsidR="00420E2B" w:rsidRPr="001D37D7">
        <w:rPr>
          <w:rFonts w:eastAsia="KaiTi"/>
        </w:rPr>
        <w:tab/>
      </w:r>
      <w:r w:rsidR="00420E2B" w:rsidRPr="001D37D7">
        <w:rPr>
          <w:rFonts w:eastAsia="KaiTi"/>
        </w:rPr>
        <w:tab/>
      </w:r>
      <w:r w:rsidR="002A71EA" w:rsidRPr="001D37D7">
        <w:rPr>
          <w:rFonts w:eastAsia="KaiTi"/>
        </w:rPr>
        <w:tab/>
      </w:r>
      <w:r w:rsidR="00420E2B" w:rsidRPr="001D37D7">
        <w:rPr>
          <w:rFonts w:eastAsia="KaiTi"/>
        </w:rPr>
        <w:t xml:space="preserve"> </w:t>
      </w:r>
      <w:r w:rsidR="00C66EA0" w:rsidRPr="001D37D7">
        <w:rPr>
          <w:rFonts w:eastAsia="KaiTi"/>
        </w:rPr>
        <w:t xml:space="preserve">  </w:t>
      </w:r>
      <w:r w:rsidR="00C67CDD">
        <w:rPr>
          <w:rFonts w:eastAsia="KaiTi"/>
        </w:rPr>
        <w:tab/>
      </w:r>
      <w:r w:rsidR="00C67CDD">
        <w:rPr>
          <w:rFonts w:eastAsia="KaiTi"/>
        </w:rPr>
        <w:tab/>
      </w:r>
      <w:r w:rsidR="00C67CDD">
        <w:rPr>
          <w:rFonts w:eastAsia="KaiTi"/>
        </w:rPr>
        <w:tab/>
      </w:r>
      <w:r w:rsidR="00C67CDD">
        <w:rPr>
          <w:rFonts w:eastAsia="KaiTi"/>
        </w:rPr>
        <w:tab/>
      </w:r>
      <w:r w:rsidR="00C66EA0" w:rsidRPr="001D37D7">
        <w:rPr>
          <w:rFonts w:eastAsia="KaiTi"/>
        </w:rPr>
        <w:t xml:space="preserve">  </w:t>
      </w:r>
      <w:r w:rsidR="008E0783">
        <w:rPr>
          <w:rFonts w:eastAsia="KaiTi"/>
        </w:rPr>
        <w:t xml:space="preserve"> </w:t>
      </w:r>
      <w:r w:rsidR="005C5604">
        <w:rPr>
          <w:rFonts w:eastAsia="KaiTi"/>
          <w:b/>
        </w:rPr>
        <w:t>Feb ’08</w:t>
      </w:r>
      <w:r w:rsidR="00862240" w:rsidRPr="001D37D7">
        <w:rPr>
          <w:rFonts w:eastAsia="KaiTi"/>
          <w:b/>
        </w:rPr>
        <w:t xml:space="preserve"> </w:t>
      </w:r>
      <w:r w:rsidR="00420E2B" w:rsidRPr="001D37D7">
        <w:rPr>
          <w:rFonts w:eastAsia="KaiTi"/>
          <w:b/>
        </w:rPr>
        <w:t xml:space="preserve">– </w:t>
      </w:r>
      <w:r w:rsidR="00B66A0C" w:rsidRPr="001D37D7">
        <w:rPr>
          <w:rFonts w:eastAsia="KaiTi"/>
          <w:b/>
        </w:rPr>
        <w:t>Dec</w:t>
      </w:r>
      <w:r w:rsidR="00862240">
        <w:rPr>
          <w:rFonts w:eastAsia="KaiTi"/>
          <w:b/>
        </w:rPr>
        <w:t xml:space="preserve"> ‘</w:t>
      </w:r>
      <w:r w:rsidR="005C5604">
        <w:rPr>
          <w:rFonts w:eastAsia="KaiTi"/>
          <w:b/>
        </w:rPr>
        <w:t>10</w:t>
      </w:r>
    </w:p>
    <w:p w:rsidR="005C5604" w:rsidRPr="005C5604" w:rsidRDefault="00225893" w:rsidP="005C5604">
      <w:pPr>
        <w:pStyle w:val="BodyText2"/>
        <w:pBdr>
          <w:bottom w:val="single" w:sz="4" w:space="1" w:color="000000"/>
        </w:pBdr>
        <w:ind w:right="24"/>
        <w:rPr>
          <w:rFonts w:eastAsia="KaiTi"/>
          <w:b/>
          <w:sz w:val="24"/>
          <w:szCs w:val="24"/>
        </w:rPr>
      </w:pPr>
      <w:r>
        <w:rPr>
          <w:rFonts w:eastAsia="KaiTi"/>
          <w:b/>
          <w:sz w:val="24"/>
          <w:szCs w:val="24"/>
        </w:rPr>
        <w:t xml:space="preserve">Data </w:t>
      </w:r>
      <w:r w:rsidR="005014D4">
        <w:rPr>
          <w:rFonts w:eastAsia="KaiTi"/>
          <w:b/>
          <w:sz w:val="24"/>
          <w:szCs w:val="24"/>
        </w:rPr>
        <w:t>warehouse ETL Tester</w:t>
      </w:r>
    </w:p>
    <w:p w:rsidR="00C66EA0" w:rsidRPr="001D37D7" w:rsidRDefault="00081BD8" w:rsidP="004A1F37">
      <w:pPr>
        <w:jc w:val="both"/>
        <w:rPr>
          <w:b/>
          <w:bCs/>
          <w:lang w:eastAsia="en-US"/>
        </w:rPr>
      </w:pPr>
      <w:r w:rsidRPr="001D37D7">
        <w:rPr>
          <w:b/>
          <w:bCs/>
          <w:lang w:eastAsia="en-US"/>
        </w:rPr>
        <w:t>Responsibilities</w:t>
      </w:r>
      <w:r w:rsidR="00C66EA0" w:rsidRPr="001D37D7">
        <w:rPr>
          <w:b/>
          <w:bCs/>
          <w:lang w:eastAsia="en-US"/>
        </w:rPr>
        <w:t>:</w:t>
      </w:r>
    </w:p>
    <w:p w:rsidR="00C67CDD" w:rsidRPr="00C67CDD" w:rsidRDefault="00C67CDD" w:rsidP="00C67CDD">
      <w:pPr>
        <w:numPr>
          <w:ilvl w:val="0"/>
          <w:numId w:val="5"/>
        </w:numPr>
        <w:jc w:val="both"/>
        <w:rPr>
          <w:bCs/>
          <w:lang w:eastAsia="en-US"/>
        </w:rPr>
      </w:pPr>
      <w:r w:rsidRPr="00C67CDD">
        <w:rPr>
          <w:bCs/>
          <w:lang w:eastAsia="en-US"/>
        </w:rPr>
        <w:t>Defined and developed Test strategies and associated scripts for the verification and validation of the application to ensure it meet all requirements and associated functionality.</w:t>
      </w:r>
    </w:p>
    <w:p w:rsidR="00C67CDD" w:rsidRPr="00C67CDD" w:rsidRDefault="00C67CDD" w:rsidP="00C67CDD">
      <w:pPr>
        <w:numPr>
          <w:ilvl w:val="0"/>
          <w:numId w:val="5"/>
        </w:numPr>
        <w:jc w:val="both"/>
        <w:rPr>
          <w:bCs/>
          <w:lang w:eastAsia="en-US"/>
        </w:rPr>
      </w:pPr>
      <w:r w:rsidRPr="00C67CDD">
        <w:rPr>
          <w:bCs/>
          <w:lang w:eastAsia="en-US"/>
        </w:rPr>
        <w:t>Developed and executed various Manual Testing Scenarios and neatly documented the process to perform Functional of the application.</w:t>
      </w:r>
    </w:p>
    <w:p w:rsidR="00C67CDD" w:rsidRPr="00C67CDD" w:rsidRDefault="00C67CDD" w:rsidP="00C67CDD">
      <w:pPr>
        <w:numPr>
          <w:ilvl w:val="0"/>
          <w:numId w:val="5"/>
        </w:numPr>
        <w:jc w:val="both"/>
        <w:rPr>
          <w:bCs/>
          <w:lang w:eastAsia="en-US"/>
        </w:rPr>
      </w:pPr>
      <w:r w:rsidRPr="00C67CDD">
        <w:rPr>
          <w:bCs/>
          <w:lang w:eastAsia="en-US"/>
        </w:rPr>
        <w:t xml:space="preserve">Involved in testing of Informatica mappings. Performed Data Validation with Data Warehouse. </w:t>
      </w:r>
    </w:p>
    <w:p w:rsidR="00C67CDD" w:rsidRPr="00C67CDD" w:rsidRDefault="00C67CDD" w:rsidP="00C67CDD">
      <w:pPr>
        <w:numPr>
          <w:ilvl w:val="0"/>
          <w:numId w:val="5"/>
        </w:numPr>
        <w:jc w:val="both"/>
        <w:rPr>
          <w:bCs/>
          <w:lang w:eastAsia="en-US"/>
        </w:rPr>
      </w:pPr>
      <w:r w:rsidRPr="00C67CDD">
        <w:rPr>
          <w:bCs/>
          <w:lang w:eastAsia="en-US"/>
        </w:rPr>
        <w:t>Worked as ETL Tester responsible for the requirements / ETL Analysis, ETL Testing and designing of the flow and the logic for the Data warehouse project.</w:t>
      </w:r>
    </w:p>
    <w:p w:rsidR="00C67CDD" w:rsidRPr="00C67CDD" w:rsidRDefault="00C67CDD" w:rsidP="00C67CDD">
      <w:pPr>
        <w:numPr>
          <w:ilvl w:val="0"/>
          <w:numId w:val="5"/>
        </w:numPr>
        <w:jc w:val="both"/>
        <w:rPr>
          <w:bCs/>
          <w:lang w:eastAsia="en-US"/>
        </w:rPr>
      </w:pPr>
      <w:r w:rsidRPr="00C67CDD">
        <w:rPr>
          <w:bCs/>
          <w:lang w:eastAsia="en-US"/>
        </w:rPr>
        <w:t>Wrote UNIX shell scripts in post session loads, storing the files and retrieving them from UNIX and calling them in mappings and sessions.</w:t>
      </w:r>
    </w:p>
    <w:p w:rsidR="00C67CDD" w:rsidRPr="00C67CDD" w:rsidRDefault="00C67CDD" w:rsidP="00C67CDD">
      <w:pPr>
        <w:numPr>
          <w:ilvl w:val="0"/>
          <w:numId w:val="5"/>
        </w:numPr>
        <w:jc w:val="both"/>
        <w:rPr>
          <w:bCs/>
          <w:lang w:eastAsia="en-US"/>
        </w:rPr>
      </w:pPr>
      <w:r w:rsidRPr="00C67CDD">
        <w:rPr>
          <w:bCs/>
          <w:lang w:eastAsia="en-US"/>
        </w:rPr>
        <w:t>Extensively worked with backend activities for testing several reports developed by BI tools. Written several SQL queries.</w:t>
      </w:r>
    </w:p>
    <w:p w:rsidR="00081BD8" w:rsidRPr="001D37D7" w:rsidRDefault="00C66EA0" w:rsidP="004A1F37">
      <w:pPr>
        <w:jc w:val="both"/>
        <w:rPr>
          <w:bCs/>
          <w:lang w:eastAsia="en-US"/>
        </w:rPr>
      </w:pPr>
      <w:r w:rsidRPr="001D37D7">
        <w:rPr>
          <w:b/>
          <w:bCs/>
          <w:lang w:eastAsia="en-US"/>
        </w:rPr>
        <w:t>Environment:</w:t>
      </w:r>
      <w:r w:rsidRPr="001D37D7">
        <w:rPr>
          <w:bCs/>
          <w:lang w:eastAsia="en-US"/>
        </w:rPr>
        <w:t xml:space="preserve"> </w:t>
      </w:r>
      <w:r w:rsidR="00C67CDD">
        <w:rPr>
          <w:bCs/>
          <w:lang w:eastAsia="en-US"/>
        </w:rPr>
        <w:t xml:space="preserve">Data warehouse ETL, </w:t>
      </w:r>
      <w:r w:rsidR="007A7DB2" w:rsidRPr="001D37D7">
        <w:rPr>
          <w:bCs/>
          <w:lang w:eastAsia="en-US"/>
        </w:rPr>
        <w:t xml:space="preserve">Business Objects, </w:t>
      </w:r>
      <w:r w:rsidRPr="001D37D7">
        <w:rPr>
          <w:bCs/>
          <w:lang w:eastAsia="en-US"/>
        </w:rPr>
        <w:t>SQL, PL/SQL, HP Quality Center</w:t>
      </w:r>
      <w:r w:rsidR="00E71884" w:rsidRPr="001D37D7">
        <w:rPr>
          <w:bCs/>
          <w:lang w:eastAsia="en-US"/>
        </w:rPr>
        <w:t xml:space="preserve"> 9.2</w:t>
      </w:r>
      <w:r w:rsidR="008E0783">
        <w:rPr>
          <w:bCs/>
          <w:lang w:eastAsia="en-US"/>
        </w:rPr>
        <w:t>, XML, Oracle 10g</w:t>
      </w:r>
      <w:r w:rsidR="007A7DB2" w:rsidRPr="001D37D7">
        <w:rPr>
          <w:bCs/>
          <w:lang w:eastAsia="en-US"/>
        </w:rPr>
        <w:t>, ALM, SOAP UI, JavaScript and TOAD</w:t>
      </w:r>
      <w:r w:rsidRPr="001D37D7">
        <w:rPr>
          <w:bCs/>
          <w:lang w:eastAsia="en-US"/>
        </w:rPr>
        <w:t xml:space="preserve"> for Oracle</w:t>
      </w:r>
    </w:p>
    <w:sectPr w:rsidR="00081BD8" w:rsidRPr="001D37D7" w:rsidSect="005C5604">
      <w:footerReference w:type="even" r:id="rId9"/>
      <w:footerReference w:type="default" r:id="rId10"/>
      <w:footnotePr>
        <w:pos w:val="beneathText"/>
      </w:footnotePr>
      <w:pgSz w:w="12240" w:h="15840" w:code="1"/>
      <w:pgMar w:top="0" w:right="1440" w:bottom="90" w:left="540" w:header="144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0FE4" w:rsidRDefault="00550FE4">
      <w:r>
        <w:separator/>
      </w:r>
    </w:p>
  </w:endnote>
  <w:endnote w:type="continuationSeparator" w:id="1">
    <w:p w:rsidR="00550FE4" w:rsidRDefault="00550F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CF6395"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D471D">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CF6395"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9D471D">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0FE4" w:rsidRDefault="00550FE4">
      <w:r>
        <w:separator/>
      </w:r>
    </w:p>
  </w:footnote>
  <w:footnote w:type="continuationSeparator" w:id="1">
    <w:p w:rsidR="00550FE4" w:rsidRDefault="00550F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5360FB8"/>
    <w:multiLevelType w:val="hybridMultilevel"/>
    <w:tmpl w:val="57FCC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DDC08F6"/>
    <w:multiLevelType w:val="hybridMultilevel"/>
    <w:tmpl w:val="AB06A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430698"/>
    <w:multiLevelType w:val="multilevel"/>
    <w:tmpl w:val="6556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7527A2"/>
    <w:multiLevelType w:val="hybridMultilevel"/>
    <w:tmpl w:val="681460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85FC5"/>
    <w:multiLevelType w:val="hybridMultilevel"/>
    <w:tmpl w:val="BEBCA33A"/>
    <w:lvl w:ilvl="0" w:tplc="3530EC28">
      <w:start w:val="1"/>
      <w:numFmt w:val="bullet"/>
      <w:lvlText w:val=""/>
      <w:lvlJc w:val="left"/>
      <w:pPr>
        <w:ind w:left="720" w:hanging="360"/>
      </w:pPr>
      <w:rPr>
        <w:rFonts w:ascii="Symbol" w:hAnsi="Symbol" w:hint="default"/>
        <w:color w:val="auto"/>
        <w:u w:color="FF66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92E5419"/>
    <w:multiLevelType w:val="multilevel"/>
    <w:tmpl w:val="EFECC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8"/>
  </w:num>
  <w:num w:numId="4">
    <w:abstractNumId w:val="16"/>
  </w:num>
  <w:num w:numId="5">
    <w:abstractNumId w:val="15"/>
  </w:num>
  <w:num w:numId="6">
    <w:abstractNumId w:val="7"/>
  </w:num>
  <w:num w:numId="7">
    <w:abstractNumId w:val="11"/>
  </w:num>
  <w:num w:numId="8">
    <w:abstractNumId w:val="10"/>
  </w:num>
  <w:num w:numId="9">
    <w:abstractNumId w:val="18"/>
  </w:num>
  <w:num w:numId="10">
    <w:abstractNumId w:val="21"/>
  </w:num>
  <w:num w:numId="11">
    <w:abstractNumId w:val="14"/>
  </w:num>
  <w:num w:numId="12">
    <w:abstractNumId w:val="12"/>
  </w:num>
  <w:num w:numId="13">
    <w:abstractNumId w:val="20"/>
  </w:num>
  <w:num w:numId="14">
    <w:abstractNumId w:val="13"/>
  </w:num>
  <w:num w:numId="15">
    <w:abstractNumId w:val="6"/>
  </w:num>
  <w:num w:numId="16">
    <w:abstractNumId w:val="9"/>
  </w:num>
  <w:num w:numId="17">
    <w:abstractNumId w:val="1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5362"/>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0FE4"/>
    <w:rsid w:val="00553BA5"/>
    <w:rsid w:val="00566CF4"/>
    <w:rsid w:val="00566F50"/>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5604"/>
    <w:rsid w:val="005C702B"/>
    <w:rsid w:val="005C78FC"/>
    <w:rsid w:val="005D0B95"/>
    <w:rsid w:val="005D2C26"/>
    <w:rsid w:val="005D7F3B"/>
    <w:rsid w:val="005E102B"/>
    <w:rsid w:val="005E1896"/>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2B7D"/>
    <w:rsid w:val="007E3587"/>
    <w:rsid w:val="007E3AE0"/>
    <w:rsid w:val="007E6F3A"/>
    <w:rsid w:val="007F16A6"/>
    <w:rsid w:val="007F3FF8"/>
    <w:rsid w:val="007F40ED"/>
    <w:rsid w:val="007F43D0"/>
    <w:rsid w:val="00800286"/>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71D"/>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917"/>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67CDD"/>
    <w:rsid w:val="00C70001"/>
    <w:rsid w:val="00C70DB5"/>
    <w:rsid w:val="00C72B09"/>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6395"/>
    <w:rsid w:val="00CF7663"/>
    <w:rsid w:val="00D0104C"/>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062E8"/>
    <w:rsid w:val="00F12279"/>
    <w:rsid w:val="00F20DB6"/>
    <w:rsid w:val="00F21FD4"/>
    <w:rsid w:val="00F25DCB"/>
    <w:rsid w:val="00F27716"/>
    <w:rsid w:val="00F318B0"/>
    <w:rsid w:val="00F328D8"/>
    <w:rsid w:val="00F405D6"/>
    <w:rsid w:val="00F40A66"/>
    <w:rsid w:val="00F4530F"/>
    <w:rsid w:val="00F46DD2"/>
    <w:rsid w:val="00F60FC7"/>
    <w:rsid w:val="00F622A1"/>
    <w:rsid w:val="00F6473F"/>
    <w:rsid w:val="00F71887"/>
    <w:rsid w:val="00F721B2"/>
    <w:rsid w:val="00F741B3"/>
    <w:rsid w:val="00F74A12"/>
    <w:rsid w:val="00F75A1A"/>
    <w:rsid w:val="00F76B04"/>
    <w:rsid w:val="00F81E8D"/>
    <w:rsid w:val="00F82A53"/>
    <w:rsid w:val="00F84295"/>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 w:type="character" w:customStyle="1" w:styleId="normalchar">
    <w:name w:val="normal__char"/>
    <w:rsid w:val="00800286"/>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rijana.cit@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30</cp:revision>
  <cp:lastPrinted>2013-09-17T15:28:00Z</cp:lastPrinted>
  <dcterms:created xsi:type="dcterms:W3CDTF">2015-01-15T20:44:00Z</dcterms:created>
  <dcterms:modified xsi:type="dcterms:W3CDTF">2015-01-15T21:02:00Z</dcterms:modified>
</cp:coreProperties>
</file>