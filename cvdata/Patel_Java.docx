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6A" w:rsidRPr="00877542" w:rsidRDefault="00831BDB" w:rsidP="00FA50A9">
      <w:pPr>
        <w:pStyle w:val="PlainText"/>
        <w:jc w:val="center"/>
        <w:rPr>
          <w:rFonts w:ascii="Times New Roman" w:hAnsi="Times New Roman" w:cs="Times New Roman"/>
          <w:b/>
          <w:bCs/>
          <w:sz w:val="22"/>
          <w:szCs w:val="22"/>
        </w:rPr>
      </w:pPr>
      <w:r>
        <w:rPr>
          <w:rFonts w:ascii="Times New Roman" w:hAnsi="Times New Roman" w:cs="Times New Roman"/>
          <w:b/>
          <w:bCs/>
          <w:sz w:val="22"/>
          <w:szCs w:val="22"/>
        </w:rPr>
        <w:t>Neel Patel</w:t>
      </w:r>
    </w:p>
    <w:p w:rsidR="00D7266A" w:rsidRPr="00877542" w:rsidRDefault="00D7266A" w:rsidP="00EB0FC9">
      <w:pPr>
        <w:pStyle w:val="PlainText"/>
        <w:rPr>
          <w:rFonts w:ascii="Times New Roman" w:hAnsi="Times New Roman" w:cs="Times New Roman"/>
          <w:sz w:val="22"/>
          <w:szCs w:val="22"/>
        </w:rPr>
      </w:pPr>
      <w:bookmarkStart w:id="0" w:name="_GoBack"/>
      <w:bookmarkEnd w:id="0"/>
      <w:r w:rsidRPr="00877542">
        <w:rPr>
          <w:rFonts w:ascii="Times New Roman" w:hAnsi="Times New Roman" w:cs="Times New Roman"/>
          <w:color w:val="0000FF"/>
          <w:sz w:val="22"/>
          <w:szCs w:val="22"/>
        </w:rPr>
        <w:t xml:space="preserve">     </w:t>
      </w:r>
    </w:p>
    <w:p w:rsidR="00D7266A" w:rsidRPr="00877542" w:rsidRDefault="00D7266A">
      <w:pPr>
        <w:shd w:val="clear" w:color="auto" w:fill="E0E0E0"/>
        <w:jc w:val="both"/>
        <w:rPr>
          <w:b/>
          <w:bCs/>
          <w:sz w:val="22"/>
          <w:szCs w:val="22"/>
        </w:rPr>
      </w:pPr>
      <w:r w:rsidRPr="00877542">
        <w:rPr>
          <w:b/>
          <w:bCs/>
          <w:sz w:val="22"/>
          <w:szCs w:val="22"/>
        </w:rPr>
        <w:t xml:space="preserve">PROFESSIONAL SUMMARY </w:t>
      </w:r>
    </w:p>
    <w:p w:rsidR="00D7266A" w:rsidRPr="00877542" w:rsidRDefault="00D7266A">
      <w:pPr>
        <w:jc w:val="both"/>
        <w:rPr>
          <w:b/>
          <w:bCs/>
          <w:smallCaps/>
          <w:sz w:val="22"/>
          <w:szCs w:val="22"/>
        </w:rPr>
      </w:pPr>
    </w:p>
    <w:p w:rsidR="00D7266A" w:rsidRPr="00877542" w:rsidRDefault="009E10CC">
      <w:pPr>
        <w:numPr>
          <w:ilvl w:val="0"/>
          <w:numId w:val="12"/>
        </w:numPr>
        <w:jc w:val="both"/>
        <w:rPr>
          <w:sz w:val="22"/>
          <w:szCs w:val="22"/>
        </w:rPr>
      </w:pPr>
      <w:r>
        <w:rPr>
          <w:bCs/>
          <w:sz w:val="22"/>
          <w:szCs w:val="22"/>
        </w:rPr>
        <w:t>8</w:t>
      </w:r>
      <w:r w:rsidR="00D949F5">
        <w:rPr>
          <w:bCs/>
          <w:sz w:val="22"/>
          <w:szCs w:val="22"/>
        </w:rPr>
        <w:t xml:space="preserve"> plus</w:t>
      </w:r>
      <w:r w:rsidR="00D7266A" w:rsidRPr="00877542">
        <w:rPr>
          <w:bCs/>
          <w:sz w:val="22"/>
          <w:szCs w:val="22"/>
        </w:rPr>
        <w:t xml:space="preserve"> years</w:t>
      </w:r>
      <w:r w:rsidR="00D7266A" w:rsidRPr="00877542">
        <w:rPr>
          <w:sz w:val="22"/>
          <w:szCs w:val="22"/>
        </w:rPr>
        <w:t xml:space="preserve"> of experience in </w:t>
      </w:r>
      <w:r w:rsidR="00D7266A" w:rsidRPr="00877542">
        <w:rPr>
          <w:bCs/>
          <w:sz w:val="22"/>
          <w:szCs w:val="22"/>
        </w:rPr>
        <w:t>Analysis, Design, Development, Implementation</w:t>
      </w:r>
      <w:r w:rsidR="00D7266A" w:rsidRPr="00877542">
        <w:rPr>
          <w:sz w:val="22"/>
          <w:szCs w:val="22"/>
        </w:rPr>
        <w:t xml:space="preserve"> of application software in Web-based environment, distributed n-tier architecture and Client/Server architecture using </w:t>
      </w:r>
      <w:r w:rsidR="00D7266A" w:rsidRPr="00877542">
        <w:rPr>
          <w:b/>
          <w:bCs/>
          <w:sz w:val="22"/>
          <w:szCs w:val="22"/>
        </w:rPr>
        <w:t xml:space="preserve">Java, J2EE </w:t>
      </w:r>
      <w:r w:rsidR="00D7266A" w:rsidRPr="00877542">
        <w:rPr>
          <w:bCs/>
          <w:sz w:val="22"/>
          <w:szCs w:val="22"/>
        </w:rPr>
        <w:t>technologies</w:t>
      </w:r>
      <w:r w:rsidR="00D7266A" w:rsidRPr="00877542">
        <w:rPr>
          <w:sz w:val="22"/>
          <w:szCs w:val="22"/>
        </w:rPr>
        <w:t>.</w:t>
      </w:r>
    </w:p>
    <w:p w:rsidR="00D7266A" w:rsidRPr="00877542" w:rsidRDefault="00D7266A">
      <w:pPr>
        <w:numPr>
          <w:ilvl w:val="0"/>
          <w:numId w:val="12"/>
        </w:numPr>
        <w:jc w:val="both"/>
        <w:rPr>
          <w:sz w:val="22"/>
          <w:szCs w:val="22"/>
        </w:rPr>
      </w:pPr>
      <w:r w:rsidRPr="00877542">
        <w:rPr>
          <w:sz w:val="22"/>
          <w:szCs w:val="22"/>
        </w:rPr>
        <w:t>End-End Project Delivery starting from collecting requirements – preparing use cases/test cases – business object modeling – sequence diagrams – class diagrams – code generation -  detailed design/implementation – unit testing – component testing – integration testing – performance testing and UAT.</w:t>
      </w:r>
    </w:p>
    <w:p w:rsidR="00D7266A" w:rsidRPr="00877542" w:rsidRDefault="00D7266A">
      <w:pPr>
        <w:numPr>
          <w:ilvl w:val="0"/>
          <w:numId w:val="12"/>
        </w:numPr>
        <w:jc w:val="both"/>
        <w:rPr>
          <w:sz w:val="22"/>
          <w:szCs w:val="22"/>
        </w:rPr>
      </w:pPr>
      <w:r w:rsidRPr="00877542">
        <w:rPr>
          <w:sz w:val="22"/>
          <w:szCs w:val="22"/>
        </w:rPr>
        <w:t>Experience in full system development and product life cycle (</w:t>
      </w:r>
      <w:r w:rsidR="00FD1981" w:rsidRPr="00877542">
        <w:rPr>
          <w:b/>
          <w:bCs/>
          <w:sz w:val="22"/>
          <w:szCs w:val="22"/>
        </w:rPr>
        <w:t>Plan &amp; Define</w:t>
      </w:r>
      <w:r w:rsidRPr="00877542">
        <w:rPr>
          <w:b/>
          <w:bCs/>
          <w:sz w:val="22"/>
          <w:szCs w:val="22"/>
        </w:rPr>
        <w:t>, Design, Development, Deployment Support and Testing</w:t>
      </w:r>
      <w:r w:rsidRPr="00877542">
        <w:rPr>
          <w:sz w:val="22"/>
          <w:szCs w:val="22"/>
        </w:rPr>
        <w:t xml:space="preserve">) using </w:t>
      </w:r>
      <w:r w:rsidR="001F4153" w:rsidRPr="00877542">
        <w:rPr>
          <w:b/>
          <w:bCs/>
          <w:sz w:val="22"/>
          <w:szCs w:val="22"/>
        </w:rPr>
        <w:t xml:space="preserve">Agile </w:t>
      </w:r>
      <w:r w:rsidRPr="00877542">
        <w:rPr>
          <w:b/>
          <w:bCs/>
          <w:sz w:val="22"/>
          <w:szCs w:val="22"/>
        </w:rPr>
        <w:t xml:space="preserve">and </w:t>
      </w:r>
      <w:r w:rsidR="00541F56" w:rsidRPr="00877542">
        <w:rPr>
          <w:b/>
          <w:bCs/>
          <w:sz w:val="22"/>
          <w:szCs w:val="22"/>
        </w:rPr>
        <w:t>W</w:t>
      </w:r>
      <w:r w:rsidRPr="00877542">
        <w:rPr>
          <w:b/>
          <w:bCs/>
          <w:sz w:val="22"/>
          <w:szCs w:val="22"/>
        </w:rPr>
        <w:t xml:space="preserve">ater </w:t>
      </w:r>
      <w:r w:rsidR="00541F56" w:rsidRPr="00877542">
        <w:rPr>
          <w:b/>
          <w:bCs/>
          <w:sz w:val="22"/>
          <w:szCs w:val="22"/>
        </w:rPr>
        <w:t>F</w:t>
      </w:r>
      <w:r w:rsidRPr="00877542">
        <w:rPr>
          <w:b/>
          <w:bCs/>
          <w:sz w:val="22"/>
          <w:szCs w:val="22"/>
        </w:rPr>
        <w:t>all</w:t>
      </w:r>
      <w:r w:rsidRPr="00877542">
        <w:rPr>
          <w:sz w:val="22"/>
          <w:szCs w:val="22"/>
        </w:rPr>
        <w:t xml:space="preserve"> methodologies</w:t>
      </w:r>
      <w:r w:rsidR="00766098" w:rsidRPr="00877542">
        <w:rPr>
          <w:sz w:val="22"/>
          <w:szCs w:val="22"/>
        </w:rPr>
        <w:t>.</w:t>
      </w:r>
    </w:p>
    <w:p w:rsidR="00033301" w:rsidRDefault="00D7266A">
      <w:pPr>
        <w:numPr>
          <w:ilvl w:val="0"/>
          <w:numId w:val="12"/>
        </w:numPr>
        <w:jc w:val="both"/>
        <w:rPr>
          <w:b/>
          <w:bCs/>
          <w:sz w:val="22"/>
          <w:szCs w:val="22"/>
        </w:rPr>
      </w:pPr>
      <w:r w:rsidRPr="00877542">
        <w:rPr>
          <w:sz w:val="22"/>
          <w:szCs w:val="22"/>
        </w:rPr>
        <w:t>Expertise in Object Oriented technologies using</w:t>
      </w:r>
      <w:r w:rsidRPr="00877542">
        <w:rPr>
          <w:b/>
          <w:bCs/>
          <w:sz w:val="22"/>
          <w:szCs w:val="22"/>
        </w:rPr>
        <w:t xml:space="preserve"> Java, J2EE, Design Patterns, JSP, Servlet, </w:t>
      </w:r>
      <w:r w:rsidR="002860E1">
        <w:rPr>
          <w:b/>
          <w:bCs/>
          <w:sz w:val="22"/>
          <w:szCs w:val="22"/>
        </w:rPr>
        <w:t>Spring</w:t>
      </w:r>
      <w:r w:rsidR="00127E9C" w:rsidRPr="00877542">
        <w:rPr>
          <w:b/>
          <w:bCs/>
          <w:sz w:val="22"/>
          <w:szCs w:val="22"/>
        </w:rPr>
        <w:t xml:space="preserve">, </w:t>
      </w:r>
      <w:r w:rsidR="00FF1E4E" w:rsidRPr="00877542">
        <w:rPr>
          <w:b/>
          <w:bCs/>
          <w:sz w:val="22"/>
          <w:szCs w:val="22"/>
        </w:rPr>
        <w:t>JDBC</w:t>
      </w:r>
      <w:r w:rsidRPr="00877542">
        <w:rPr>
          <w:b/>
          <w:bCs/>
          <w:sz w:val="22"/>
          <w:szCs w:val="22"/>
        </w:rPr>
        <w:t xml:space="preserve">, EJB, </w:t>
      </w:r>
      <w:r w:rsidR="00FF1E4E" w:rsidRPr="00877542">
        <w:rPr>
          <w:b/>
          <w:bCs/>
          <w:sz w:val="22"/>
          <w:szCs w:val="22"/>
        </w:rPr>
        <w:t>JMS</w:t>
      </w:r>
      <w:r w:rsidR="00DB3197" w:rsidRPr="00877542">
        <w:rPr>
          <w:b/>
          <w:bCs/>
          <w:sz w:val="22"/>
          <w:szCs w:val="22"/>
        </w:rPr>
        <w:t xml:space="preserve">, Java Mail, RMI/IIOP, </w:t>
      </w:r>
      <w:r w:rsidR="00FF1E4E" w:rsidRPr="00877542">
        <w:rPr>
          <w:b/>
          <w:bCs/>
          <w:sz w:val="22"/>
          <w:szCs w:val="22"/>
        </w:rPr>
        <w:t xml:space="preserve">and </w:t>
      </w:r>
      <w:r w:rsidRPr="00877542">
        <w:rPr>
          <w:b/>
          <w:bCs/>
          <w:sz w:val="22"/>
          <w:szCs w:val="22"/>
        </w:rPr>
        <w:t>Hibernate.</w:t>
      </w:r>
      <w:r w:rsidR="00033301" w:rsidRPr="00033301">
        <w:t xml:space="preserve"> </w:t>
      </w:r>
    </w:p>
    <w:p w:rsidR="00D7266A" w:rsidRPr="00877542" w:rsidRDefault="00033301">
      <w:pPr>
        <w:numPr>
          <w:ilvl w:val="0"/>
          <w:numId w:val="12"/>
        </w:numPr>
        <w:jc w:val="both"/>
        <w:rPr>
          <w:b/>
          <w:bCs/>
          <w:sz w:val="22"/>
          <w:szCs w:val="22"/>
        </w:rPr>
      </w:pPr>
      <w:r w:rsidRPr="00033301">
        <w:rPr>
          <w:b/>
          <w:bCs/>
          <w:sz w:val="22"/>
          <w:szCs w:val="22"/>
        </w:rPr>
        <w:t>Experience with various MVC Java frameworks like Angular.JS, Node.JS, bootstrap.JS etc.</w:t>
      </w:r>
    </w:p>
    <w:p w:rsidR="00D7266A" w:rsidRPr="00877542" w:rsidRDefault="00D7266A">
      <w:pPr>
        <w:widowControl w:val="0"/>
        <w:numPr>
          <w:ilvl w:val="0"/>
          <w:numId w:val="12"/>
        </w:numPr>
        <w:tabs>
          <w:tab w:val="left" w:pos="630"/>
          <w:tab w:val="left" w:pos="2160"/>
          <w:tab w:val="center" w:pos="4320"/>
          <w:tab w:val="right" w:pos="8640"/>
          <w:tab w:val="right" w:pos="9360"/>
        </w:tabs>
        <w:overflowPunct w:val="0"/>
        <w:jc w:val="both"/>
        <w:rPr>
          <w:b/>
          <w:bCs/>
          <w:sz w:val="22"/>
          <w:szCs w:val="22"/>
        </w:rPr>
      </w:pPr>
      <w:r w:rsidRPr="00877542">
        <w:rPr>
          <w:sz w:val="22"/>
          <w:szCs w:val="22"/>
        </w:rPr>
        <w:t xml:space="preserve">Expertise in implementing applications with </w:t>
      </w:r>
      <w:r w:rsidRPr="00877542">
        <w:rPr>
          <w:b/>
          <w:bCs/>
          <w:sz w:val="22"/>
          <w:szCs w:val="22"/>
        </w:rPr>
        <w:t>Model-View-Controller (MVC)</w:t>
      </w:r>
      <w:r w:rsidRPr="00877542">
        <w:rPr>
          <w:sz w:val="22"/>
          <w:szCs w:val="22"/>
        </w:rPr>
        <w:t xml:space="preserve"> pattern using Jakarta Struts and implementing various </w:t>
      </w:r>
      <w:r w:rsidRPr="00877542">
        <w:rPr>
          <w:b/>
          <w:bCs/>
          <w:sz w:val="22"/>
          <w:szCs w:val="22"/>
        </w:rPr>
        <w:t>Java/J2EE design patterns</w:t>
      </w:r>
      <w:r w:rsidRPr="00877542">
        <w:rPr>
          <w:sz w:val="22"/>
          <w:szCs w:val="22"/>
        </w:rPr>
        <w:t xml:space="preserve"> including </w:t>
      </w:r>
      <w:r w:rsidRPr="00877542">
        <w:rPr>
          <w:b/>
          <w:bCs/>
          <w:sz w:val="22"/>
          <w:szCs w:val="22"/>
        </w:rPr>
        <w:t>Singleton, Factory, MVC, Front Controller, DAO, Service Locator, Business Delegates</w:t>
      </w:r>
      <w:r w:rsidR="006F3D39" w:rsidRPr="00877542">
        <w:rPr>
          <w:b/>
          <w:bCs/>
          <w:sz w:val="22"/>
          <w:szCs w:val="22"/>
        </w:rPr>
        <w:t xml:space="preserve">, </w:t>
      </w:r>
      <w:r w:rsidR="00175598" w:rsidRPr="00877542">
        <w:rPr>
          <w:b/>
          <w:bCs/>
          <w:sz w:val="22"/>
          <w:szCs w:val="22"/>
        </w:rPr>
        <w:t xml:space="preserve">Business Object, </w:t>
      </w:r>
      <w:r w:rsidR="00FF1E4E" w:rsidRPr="00877542">
        <w:rPr>
          <w:b/>
          <w:bCs/>
          <w:sz w:val="22"/>
          <w:szCs w:val="22"/>
        </w:rPr>
        <w:t xml:space="preserve">Data </w:t>
      </w:r>
      <w:r w:rsidR="00175598" w:rsidRPr="00877542">
        <w:rPr>
          <w:b/>
          <w:bCs/>
          <w:sz w:val="22"/>
          <w:szCs w:val="22"/>
        </w:rPr>
        <w:t>Transfer</w:t>
      </w:r>
      <w:r w:rsidR="006F3D39" w:rsidRPr="00877542">
        <w:rPr>
          <w:b/>
          <w:bCs/>
          <w:sz w:val="22"/>
          <w:szCs w:val="22"/>
        </w:rPr>
        <w:t xml:space="preserve"> Object</w:t>
      </w:r>
      <w:r w:rsidR="00175598" w:rsidRPr="00877542">
        <w:rPr>
          <w:b/>
          <w:bCs/>
          <w:sz w:val="22"/>
          <w:szCs w:val="22"/>
        </w:rPr>
        <w:t xml:space="preserve"> and</w:t>
      </w:r>
      <w:r w:rsidR="00763AB3" w:rsidRPr="00877542">
        <w:rPr>
          <w:b/>
          <w:bCs/>
          <w:sz w:val="22"/>
          <w:szCs w:val="22"/>
        </w:rPr>
        <w:t xml:space="preserve"> Session </w:t>
      </w:r>
      <w:r w:rsidR="00F91FB4" w:rsidRPr="00877542">
        <w:rPr>
          <w:b/>
          <w:bCs/>
          <w:sz w:val="22"/>
          <w:szCs w:val="22"/>
        </w:rPr>
        <w:t>Façade.</w:t>
      </w:r>
    </w:p>
    <w:p w:rsidR="00D7266A" w:rsidRDefault="00D7266A">
      <w:pPr>
        <w:widowControl w:val="0"/>
        <w:numPr>
          <w:ilvl w:val="0"/>
          <w:numId w:val="12"/>
        </w:numPr>
        <w:tabs>
          <w:tab w:val="left" w:pos="630"/>
          <w:tab w:val="left" w:pos="2160"/>
          <w:tab w:val="center" w:pos="4320"/>
          <w:tab w:val="right" w:pos="8640"/>
          <w:tab w:val="right" w:pos="9360"/>
        </w:tabs>
        <w:overflowPunct w:val="0"/>
        <w:jc w:val="both"/>
        <w:rPr>
          <w:b/>
          <w:bCs/>
          <w:sz w:val="22"/>
          <w:szCs w:val="22"/>
        </w:rPr>
      </w:pPr>
      <w:r w:rsidRPr="00877542">
        <w:rPr>
          <w:sz w:val="22"/>
          <w:szCs w:val="22"/>
        </w:rPr>
        <w:t xml:space="preserve">Development of Enterprise Java Beans </w:t>
      </w:r>
      <w:r w:rsidRPr="00877542">
        <w:rPr>
          <w:b/>
          <w:bCs/>
          <w:sz w:val="22"/>
          <w:szCs w:val="22"/>
        </w:rPr>
        <w:t xml:space="preserve">EJB </w:t>
      </w:r>
      <w:r w:rsidRPr="00877542">
        <w:rPr>
          <w:sz w:val="22"/>
          <w:szCs w:val="22"/>
        </w:rPr>
        <w:t>(</w:t>
      </w:r>
      <w:r w:rsidRPr="00877542">
        <w:rPr>
          <w:b/>
          <w:bCs/>
          <w:sz w:val="22"/>
          <w:szCs w:val="22"/>
        </w:rPr>
        <w:t>Stateless Session Bean</w:t>
      </w:r>
      <w:r w:rsidRPr="00877542">
        <w:rPr>
          <w:sz w:val="22"/>
          <w:szCs w:val="22"/>
        </w:rPr>
        <w:t>)</w:t>
      </w:r>
      <w:r w:rsidRPr="00877542">
        <w:rPr>
          <w:b/>
          <w:bCs/>
          <w:sz w:val="22"/>
          <w:szCs w:val="22"/>
        </w:rPr>
        <w:t xml:space="preserve"> </w:t>
      </w:r>
      <w:r w:rsidRPr="00877542">
        <w:rPr>
          <w:sz w:val="22"/>
          <w:szCs w:val="22"/>
        </w:rPr>
        <w:t>and</w:t>
      </w:r>
      <w:r w:rsidRPr="00877542">
        <w:rPr>
          <w:b/>
          <w:bCs/>
          <w:sz w:val="22"/>
          <w:szCs w:val="22"/>
        </w:rPr>
        <w:t xml:space="preserve"> Message Driven Beans </w:t>
      </w:r>
      <w:r w:rsidRPr="00877542">
        <w:rPr>
          <w:sz w:val="22"/>
          <w:szCs w:val="22"/>
        </w:rPr>
        <w:t>(</w:t>
      </w:r>
      <w:r w:rsidRPr="00877542">
        <w:rPr>
          <w:b/>
          <w:bCs/>
          <w:sz w:val="22"/>
          <w:szCs w:val="22"/>
        </w:rPr>
        <w:t>MDB</w:t>
      </w:r>
      <w:r w:rsidRPr="00877542">
        <w:rPr>
          <w:sz w:val="22"/>
          <w:szCs w:val="22"/>
        </w:rPr>
        <w:t>)</w:t>
      </w:r>
      <w:r w:rsidRPr="00877542">
        <w:rPr>
          <w:b/>
          <w:bCs/>
          <w:sz w:val="22"/>
          <w:szCs w:val="22"/>
        </w:rPr>
        <w:t xml:space="preserve"> components.</w:t>
      </w:r>
      <w:r w:rsidRPr="00877542">
        <w:rPr>
          <w:sz w:val="22"/>
          <w:szCs w:val="22"/>
        </w:rPr>
        <w:t xml:space="preserve"> Comfortable with </w:t>
      </w:r>
      <w:r w:rsidRPr="00877542">
        <w:rPr>
          <w:b/>
          <w:bCs/>
          <w:sz w:val="22"/>
          <w:szCs w:val="22"/>
        </w:rPr>
        <w:t>MQ (Message queue) channels for asynchronous communications.</w:t>
      </w:r>
    </w:p>
    <w:p w:rsidR="00C35526" w:rsidRPr="00877542" w:rsidRDefault="00C35526">
      <w:pPr>
        <w:widowControl w:val="0"/>
        <w:numPr>
          <w:ilvl w:val="0"/>
          <w:numId w:val="12"/>
        </w:numPr>
        <w:tabs>
          <w:tab w:val="left" w:pos="630"/>
          <w:tab w:val="left" w:pos="2160"/>
          <w:tab w:val="center" w:pos="4320"/>
          <w:tab w:val="right" w:pos="8640"/>
          <w:tab w:val="right" w:pos="9360"/>
        </w:tabs>
        <w:overflowPunct w:val="0"/>
        <w:jc w:val="both"/>
        <w:rPr>
          <w:b/>
          <w:bCs/>
          <w:sz w:val="22"/>
          <w:szCs w:val="22"/>
        </w:rPr>
      </w:pPr>
      <w:r>
        <w:rPr>
          <w:bCs/>
          <w:sz w:val="22"/>
          <w:szCs w:val="22"/>
        </w:rPr>
        <w:t xml:space="preserve">Extensively worked on applications using </w:t>
      </w:r>
      <w:r>
        <w:rPr>
          <w:b/>
          <w:bCs/>
          <w:sz w:val="22"/>
          <w:szCs w:val="22"/>
        </w:rPr>
        <w:t xml:space="preserve">AngularJS, HTML5, CSS3 </w:t>
      </w:r>
      <w:r>
        <w:rPr>
          <w:bCs/>
          <w:sz w:val="22"/>
          <w:szCs w:val="22"/>
        </w:rPr>
        <w:t xml:space="preserve">with the help of </w:t>
      </w:r>
      <w:r w:rsidR="00D528C3">
        <w:rPr>
          <w:b/>
          <w:bCs/>
          <w:sz w:val="22"/>
          <w:szCs w:val="22"/>
        </w:rPr>
        <w:t>JavaScript</w:t>
      </w:r>
      <w:r>
        <w:rPr>
          <w:b/>
          <w:bCs/>
          <w:sz w:val="22"/>
          <w:szCs w:val="22"/>
        </w:rPr>
        <w:t>, NodeJS, JSON, AJAX, JQuery and SalesJS.</w:t>
      </w:r>
    </w:p>
    <w:p w:rsidR="00D7266A" w:rsidRPr="00877542" w:rsidRDefault="00D7266A">
      <w:pPr>
        <w:numPr>
          <w:ilvl w:val="0"/>
          <w:numId w:val="12"/>
        </w:numPr>
        <w:jc w:val="both"/>
        <w:rPr>
          <w:sz w:val="22"/>
          <w:szCs w:val="22"/>
        </w:rPr>
      </w:pPr>
      <w:r w:rsidRPr="00877542">
        <w:rPr>
          <w:sz w:val="22"/>
          <w:szCs w:val="22"/>
        </w:rPr>
        <w:t xml:space="preserve">Architected and Developed solutions with </w:t>
      </w:r>
      <w:r w:rsidR="00C30760" w:rsidRPr="00877542">
        <w:rPr>
          <w:b/>
          <w:sz w:val="22"/>
          <w:szCs w:val="22"/>
        </w:rPr>
        <w:t>IBM</w:t>
      </w:r>
      <w:r w:rsidR="00C30760" w:rsidRPr="00877542">
        <w:rPr>
          <w:sz w:val="22"/>
          <w:szCs w:val="22"/>
        </w:rPr>
        <w:t xml:space="preserve"> </w:t>
      </w:r>
      <w:r w:rsidRPr="00877542">
        <w:rPr>
          <w:b/>
          <w:bCs/>
          <w:sz w:val="22"/>
          <w:szCs w:val="22"/>
        </w:rPr>
        <w:t>Web</w:t>
      </w:r>
      <w:r w:rsidR="006432C3" w:rsidRPr="00877542">
        <w:rPr>
          <w:b/>
          <w:bCs/>
          <w:sz w:val="22"/>
          <w:szCs w:val="22"/>
        </w:rPr>
        <w:t xml:space="preserve"> S</w:t>
      </w:r>
      <w:r w:rsidR="002860E1">
        <w:rPr>
          <w:b/>
          <w:bCs/>
          <w:sz w:val="22"/>
          <w:szCs w:val="22"/>
        </w:rPr>
        <w:t>phere</w:t>
      </w:r>
      <w:r w:rsidRPr="00877542">
        <w:rPr>
          <w:b/>
          <w:bCs/>
          <w:sz w:val="22"/>
          <w:szCs w:val="22"/>
        </w:rPr>
        <w:t xml:space="preserve"> and </w:t>
      </w:r>
      <w:r w:rsidR="0037678B" w:rsidRPr="00877542">
        <w:rPr>
          <w:b/>
          <w:bCs/>
          <w:sz w:val="22"/>
          <w:szCs w:val="22"/>
        </w:rPr>
        <w:t>Apache</w:t>
      </w:r>
      <w:r w:rsidRPr="00877542">
        <w:rPr>
          <w:b/>
          <w:bCs/>
          <w:sz w:val="22"/>
          <w:szCs w:val="22"/>
        </w:rPr>
        <w:t xml:space="preserve"> </w:t>
      </w:r>
      <w:r w:rsidR="0037678B" w:rsidRPr="00877542">
        <w:rPr>
          <w:b/>
          <w:bCs/>
          <w:sz w:val="22"/>
          <w:szCs w:val="22"/>
        </w:rPr>
        <w:t>Tomcat</w:t>
      </w:r>
      <w:r w:rsidRPr="00877542">
        <w:rPr>
          <w:b/>
          <w:bCs/>
          <w:sz w:val="22"/>
          <w:szCs w:val="22"/>
        </w:rPr>
        <w:t xml:space="preserve"> Server</w:t>
      </w:r>
      <w:r w:rsidR="0036177C" w:rsidRPr="00877542">
        <w:rPr>
          <w:b/>
          <w:bCs/>
          <w:sz w:val="22"/>
          <w:szCs w:val="22"/>
        </w:rPr>
        <w:t>.</w:t>
      </w:r>
      <w:r w:rsidRPr="00877542">
        <w:rPr>
          <w:sz w:val="22"/>
          <w:szCs w:val="22"/>
        </w:rPr>
        <w:t xml:space="preserve"> </w:t>
      </w:r>
    </w:p>
    <w:p w:rsidR="00D7266A" w:rsidRPr="00877542" w:rsidRDefault="007278DF" w:rsidP="007278DF">
      <w:pPr>
        <w:numPr>
          <w:ilvl w:val="0"/>
          <w:numId w:val="12"/>
        </w:numPr>
        <w:jc w:val="both"/>
        <w:rPr>
          <w:sz w:val="22"/>
          <w:szCs w:val="22"/>
        </w:rPr>
      </w:pPr>
      <w:r w:rsidRPr="00877542">
        <w:rPr>
          <w:sz w:val="22"/>
          <w:szCs w:val="22"/>
        </w:rPr>
        <w:t>Having more familiar with object oriented programming</w:t>
      </w:r>
      <w:r w:rsidR="00D7266A" w:rsidRPr="00877542">
        <w:rPr>
          <w:sz w:val="22"/>
          <w:szCs w:val="22"/>
        </w:rPr>
        <w:t>.</w:t>
      </w:r>
    </w:p>
    <w:p w:rsidR="00D7266A" w:rsidRPr="00877542" w:rsidRDefault="00412D20" w:rsidP="00412D20">
      <w:pPr>
        <w:numPr>
          <w:ilvl w:val="0"/>
          <w:numId w:val="12"/>
        </w:numPr>
        <w:jc w:val="both"/>
        <w:rPr>
          <w:sz w:val="22"/>
          <w:szCs w:val="22"/>
        </w:rPr>
      </w:pPr>
      <w:r w:rsidRPr="00877542">
        <w:rPr>
          <w:sz w:val="22"/>
          <w:szCs w:val="22"/>
        </w:rPr>
        <w:t xml:space="preserve">Experience in </w:t>
      </w:r>
      <w:r w:rsidR="006C4559" w:rsidRPr="00877542">
        <w:rPr>
          <w:sz w:val="22"/>
          <w:szCs w:val="22"/>
        </w:rPr>
        <w:t xml:space="preserve">consuming </w:t>
      </w:r>
      <w:r w:rsidRPr="00877542">
        <w:rPr>
          <w:sz w:val="22"/>
          <w:szCs w:val="22"/>
        </w:rPr>
        <w:t>web services</w:t>
      </w:r>
      <w:r w:rsidR="006C4559" w:rsidRPr="00877542">
        <w:rPr>
          <w:sz w:val="22"/>
          <w:szCs w:val="22"/>
        </w:rPr>
        <w:t xml:space="preserve"> using WSDL</w:t>
      </w:r>
      <w:r w:rsidR="00D7266A" w:rsidRPr="00877542">
        <w:rPr>
          <w:sz w:val="22"/>
          <w:szCs w:val="22"/>
        </w:rPr>
        <w:t>.</w:t>
      </w:r>
    </w:p>
    <w:p w:rsidR="00D7266A" w:rsidRPr="00877542" w:rsidRDefault="00D7266A">
      <w:pPr>
        <w:widowControl w:val="0"/>
        <w:numPr>
          <w:ilvl w:val="0"/>
          <w:numId w:val="12"/>
        </w:numPr>
        <w:tabs>
          <w:tab w:val="left" w:pos="630"/>
          <w:tab w:val="left" w:pos="2160"/>
          <w:tab w:val="center" w:pos="4320"/>
          <w:tab w:val="right" w:pos="8640"/>
          <w:tab w:val="right" w:pos="9360"/>
        </w:tabs>
        <w:overflowPunct w:val="0"/>
        <w:jc w:val="both"/>
        <w:rPr>
          <w:sz w:val="22"/>
          <w:szCs w:val="22"/>
        </w:rPr>
      </w:pPr>
      <w:r w:rsidRPr="00877542">
        <w:rPr>
          <w:sz w:val="22"/>
          <w:szCs w:val="22"/>
        </w:rPr>
        <w:t xml:space="preserve">Used </w:t>
      </w:r>
      <w:r w:rsidRPr="00877542">
        <w:rPr>
          <w:b/>
          <w:bCs/>
          <w:sz w:val="22"/>
          <w:szCs w:val="22"/>
        </w:rPr>
        <w:t>ANT</w:t>
      </w:r>
      <w:r w:rsidR="00F82B31">
        <w:rPr>
          <w:sz w:val="22"/>
          <w:szCs w:val="22"/>
        </w:rPr>
        <w:t xml:space="preserve">, </w:t>
      </w:r>
      <w:r w:rsidR="00F82B31">
        <w:rPr>
          <w:b/>
          <w:sz w:val="22"/>
          <w:szCs w:val="22"/>
        </w:rPr>
        <w:t>MAVEN</w:t>
      </w:r>
      <w:r w:rsidR="00F82B31">
        <w:rPr>
          <w:sz w:val="22"/>
          <w:szCs w:val="22"/>
        </w:rPr>
        <w:t xml:space="preserve"> </w:t>
      </w:r>
      <w:r w:rsidRPr="00877542">
        <w:rPr>
          <w:sz w:val="22"/>
          <w:szCs w:val="22"/>
        </w:rPr>
        <w:t>for build scripts and project release documentations</w:t>
      </w:r>
      <w:r w:rsidR="00C122B4" w:rsidRPr="00877542">
        <w:rPr>
          <w:sz w:val="22"/>
          <w:szCs w:val="22"/>
        </w:rPr>
        <w:t>.</w:t>
      </w:r>
    </w:p>
    <w:p w:rsidR="00D7266A" w:rsidRPr="00877542" w:rsidRDefault="00D7266A">
      <w:pPr>
        <w:numPr>
          <w:ilvl w:val="0"/>
          <w:numId w:val="12"/>
        </w:numPr>
        <w:jc w:val="both"/>
        <w:rPr>
          <w:sz w:val="22"/>
          <w:szCs w:val="22"/>
        </w:rPr>
      </w:pPr>
      <w:r w:rsidRPr="00877542">
        <w:rPr>
          <w:sz w:val="22"/>
          <w:szCs w:val="22"/>
        </w:rPr>
        <w:t xml:space="preserve">Experienced with IDEs such as </w:t>
      </w:r>
      <w:r w:rsidR="00F57A66" w:rsidRPr="00877542">
        <w:rPr>
          <w:b/>
          <w:sz w:val="22"/>
          <w:szCs w:val="22"/>
        </w:rPr>
        <w:t xml:space="preserve">IBM </w:t>
      </w:r>
      <w:r w:rsidRPr="00877542">
        <w:rPr>
          <w:b/>
          <w:bCs/>
          <w:sz w:val="22"/>
          <w:szCs w:val="22"/>
        </w:rPr>
        <w:t xml:space="preserve">WSAD </w:t>
      </w:r>
      <w:r w:rsidR="00F57A66" w:rsidRPr="00877542">
        <w:rPr>
          <w:b/>
          <w:bCs/>
          <w:sz w:val="22"/>
          <w:szCs w:val="22"/>
        </w:rPr>
        <w:t>6.x/</w:t>
      </w:r>
      <w:r w:rsidR="00A75074" w:rsidRPr="00877542">
        <w:rPr>
          <w:b/>
          <w:bCs/>
          <w:sz w:val="22"/>
          <w:szCs w:val="22"/>
        </w:rPr>
        <w:t>7</w:t>
      </w:r>
      <w:r w:rsidRPr="00877542">
        <w:rPr>
          <w:b/>
          <w:bCs/>
          <w:sz w:val="22"/>
          <w:szCs w:val="22"/>
        </w:rPr>
        <w:t>.x, Eclipse</w:t>
      </w:r>
      <w:r w:rsidR="00C97E1B" w:rsidRPr="00877542">
        <w:rPr>
          <w:b/>
          <w:bCs/>
          <w:sz w:val="22"/>
          <w:szCs w:val="22"/>
        </w:rPr>
        <w:t xml:space="preserve"> SDE,</w:t>
      </w:r>
      <w:r w:rsidR="00697823" w:rsidRPr="00877542">
        <w:rPr>
          <w:b/>
          <w:bCs/>
          <w:sz w:val="22"/>
          <w:szCs w:val="22"/>
        </w:rPr>
        <w:t xml:space="preserve"> </w:t>
      </w:r>
      <w:r w:rsidR="00F57A66" w:rsidRPr="00877542">
        <w:rPr>
          <w:b/>
          <w:bCs/>
          <w:sz w:val="22"/>
          <w:szCs w:val="22"/>
        </w:rPr>
        <w:t xml:space="preserve">JDeveloper, </w:t>
      </w:r>
      <w:r w:rsidR="002860E1">
        <w:rPr>
          <w:b/>
          <w:bCs/>
          <w:sz w:val="22"/>
          <w:szCs w:val="22"/>
        </w:rPr>
        <w:t>IntelliJ</w:t>
      </w:r>
      <w:r w:rsidR="00F57A66" w:rsidRPr="00877542">
        <w:rPr>
          <w:b/>
          <w:bCs/>
          <w:sz w:val="22"/>
          <w:szCs w:val="22"/>
        </w:rPr>
        <w:t>.</w:t>
      </w:r>
    </w:p>
    <w:p w:rsidR="00D7266A" w:rsidRDefault="00514C87">
      <w:pPr>
        <w:widowControl w:val="0"/>
        <w:numPr>
          <w:ilvl w:val="0"/>
          <w:numId w:val="12"/>
        </w:numPr>
        <w:tabs>
          <w:tab w:val="left" w:pos="630"/>
          <w:tab w:val="left" w:pos="2160"/>
          <w:tab w:val="center" w:pos="4320"/>
          <w:tab w:val="right" w:pos="8640"/>
          <w:tab w:val="right" w:pos="9360"/>
        </w:tabs>
        <w:overflowPunct w:val="0"/>
        <w:jc w:val="both"/>
        <w:rPr>
          <w:b/>
          <w:bCs/>
          <w:sz w:val="22"/>
          <w:szCs w:val="22"/>
        </w:rPr>
      </w:pPr>
      <w:r w:rsidRPr="00877542">
        <w:rPr>
          <w:sz w:val="22"/>
          <w:szCs w:val="22"/>
        </w:rPr>
        <w:t>Experienced in</w:t>
      </w:r>
      <w:r w:rsidR="00D7266A" w:rsidRPr="00877542">
        <w:rPr>
          <w:b/>
          <w:bCs/>
          <w:sz w:val="22"/>
          <w:szCs w:val="22"/>
        </w:rPr>
        <w:t xml:space="preserve"> SQL development</w:t>
      </w:r>
      <w:r w:rsidR="00202C20" w:rsidRPr="00877542">
        <w:rPr>
          <w:b/>
          <w:bCs/>
          <w:sz w:val="22"/>
          <w:szCs w:val="22"/>
        </w:rPr>
        <w:t xml:space="preserve"> </w:t>
      </w:r>
      <w:r w:rsidR="0095209B" w:rsidRPr="00877542">
        <w:rPr>
          <w:sz w:val="22"/>
          <w:szCs w:val="22"/>
        </w:rPr>
        <w:t>(Writing</w:t>
      </w:r>
      <w:r w:rsidR="00D7266A" w:rsidRPr="00877542">
        <w:rPr>
          <w:b/>
          <w:bCs/>
          <w:sz w:val="22"/>
          <w:szCs w:val="22"/>
        </w:rPr>
        <w:t xml:space="preserve"> SQL Queries including Joins, Triggers, Stored procedures, Views</w:t>
      </w:r>
      <w:r w:rsidR="00D7266A" w:rsidRPr="00877542">
        <w:rPr>
          <w:sz w:val="22"/>
          <w:szCs w:val="22"/>
        </w:rPr>
        <w:t xml:space="preserve">) using </w:t>
      </w:r>
      <w:r w:rsidR="00D7266A" w:rsidRPr="00877542">
        <w:rPr>
          <w:b/>
          <w:bCs/>
          <w:sz w:val="22"/>
          <w:szCs w:val="22"/>
        </w:rPr>
        <w:t>Oracle</w:t>
      </w:r>
      <w:r w:rsidR="005E24BB" w:rsidRPr="00877542">
        <w:rPr>
          <w:sz w:val="22"/>
          <w:szCs w:val="22"/>
        </w:rPr>
        <w:t xml:space="preserve"> </w:t>
      </w:r>
      <w:r w:rsidR="00D7266A" w:rsidRPr="00877542">
        <w:rPr>
          <w:b/>
          <w:bCs/>
          <w:sz w:val="22"/>
          <w:szCs w:val="22"/>
        </w:rPr>
        <w:t>and DB2.</w:t>
      </w:r>
    </w:p>
    <w:p w:rsidR="00D7266A" w:rsidRDefault="00D7266A">
      <w:pPr>
        <w:widowControl w:val="0"/>
        <w:numPr>
          <w:ilvl w:val="0"/>
          <w:numId w:val="12"/>
        </w:numPr>
        <w:tabs>
          <w:tab w:val="left" w:pos="630"/>
        </w:tabs>
        <w:overflowPunct w:val="0"/>
        <w:jc w:val="both"/>
        <w:rPr>
          <w:b/>
          <w:bCs/>
          <w:sz w:val="22"/>
          <w:szCs w:val="22"/>
        </w:rPr>
      </w:pPr>
      <w:r w:rsidRPr="00877542">
        <w:rPr>
          <w:sz w:val="22"/>
          <w:szCs w:val="22"/>
        </w:rPr>
        <w:t xml:space="preserve">Ability to work independently or collaboratively in any product development assignment or system development business because of excellent ability to understand </w:t>
      </w:r>
      <w:r w:rsidRPr="00877542">
        <w:rPr>
          <w:b/>
          <w:bCs/>
          <w:sz w:val="22"/>
          <w:szCs w:val="22"/>
        </w:rPr>
        <w:t xml:space="preserve">business </w:t>
      </w:r>
      <w:r w:rsidR="00053BE4" w:rsidRPr="00877542">
        <w:rPr>
          <w:b/>
          <w:bCs/>
          <w:sz w:val="22"/>
          <w:szCs w:val="22"/>
        </w:rPr>
        <w:t>requirements</w:t>
      </w:r>
      <w:r w:rsidR="001203AD" w:rsidRPr="00877542">
        <w:rPr>
          <w:b/>
          <w:bCs/>
          <w:sz w:val="22"/>
          <w:szCs w:val="22"/>
        </w:rPr>
        <w:t xml:space="preserve"> </w:t>
      </w:r>
      <w:r w:rsidRPr="00877542">
        <w:rPr>
          <w:b/>
          <w:bCs/>
          <w:sz w:val="22"/>
          <w:szCs w:val="22"/>
        </w:rPr>
        <w:t>(SRS) and System Design</w:t>
      </w:r>
      <w:r w:rsidR="00406D75" w:rsidRPr="00877542">
        <w:rPr>
          <w:b/>
          <w:bCs/>
          <w:sz w:val="22"/>
          <w:szCs w:val="22"/>
        </w:rPr>
        <w:t>.</w:t>
      </w:r>
    </w:p>
    <w:p w:rsidR="007A4798" w:rsidRPr="00877542" w:rsidRDefault="007A4798">
      <w:pPr>
        <w:widowControl w:val="0"/>
        <w:numPr>
          <w:ilvl w:val="0"/>
          <w:numId w:val="12"/>
        </w:numPr>
        <w:tabs>
          <w:tab w:val="left" w:pos="630"/>
        </w:tabs>
        <w:overflowPunct w:val="0"/>
        <w:jc w:val="both"/>
        <w:rPr>
          <w:b/>
          <w:bCs/>
          <w:sz w:val="22"/>
          <w:szCs w:val="22"/>
        </w:rPr>
      </w:pPr>
      <w:r>
        <w:rPr>
          <w:bCs/>
          <w:sz w:val="22"/>
          <w:szCs w:val="22"/>
        </w:rPr>
        <w:t xml:space="preserve">Has very good understanding about </w:t>
      </w:r>
      <w:r>
        <w:rPr>
          <w:b/>
          <w:bCs/>
          <w:sz w:val="22"/>
          <w:szCs w:val="22"/>
        </w:rPr>
        <w:t>Auto Finances, E-Commerce, Banking &amp; Manufacturing.</w:t>
      </w:r>
    </w:p>
    <w:p w:rsidR="00406D75" w:rsidRPr="00877542" w:rsidRDefault="00406D75" w:rsidP="00406D75">
      <w:pPr>
        <w:widowControl w:val="0"/>
        <w:numPr>
          <w:ilvl w:val="0"/>
          <w:numId w:val="12"/>
        </w:numPr>
        <w:tabs>
          <w:tab w:val="left" w:pos="630"/>
        </w:tabs>
        <w:overflowPunct w:val="0"/>
        <w:jc w:val="both"/>
        <w:rPr>
          <w:bCs/>
          <w:sz w:val="22"/>
          <w:szCs w:val="22"/>
        </w:rPr>
      </w:pPr>
      <w:r w:rsidRPr="00877542">
        <w:rPr>
          <w:bCs/>
          <w:sz w:val="22"/>
          <w:szCs w:val="22"/>
        </w:rPr>
        <w:t>Strong Client interaction skills with ability to develop and maintain excellent rapport and adapt to any situation</w:t>
      </w:r>
      <w:r w:rsidR="005556B8" w:rsidRPr="00877542">
        <w:rPr>
          <w:bCs/>
          <w:sz w:val="22"/>
          <w:szCs w:val="22"/>
        </w:rPr>
        <w:t>.</w:t>
      </w:r>
    </w:p>
    <w:p w:rsidR="00D7266A" w:rsidRPr="00877542" w:rsidRDefault="00D7266A">
      <w:pPr>
        <w:numPr>
          <w:ilvl w:val="0"/>
          <w:numId w:val="12"/>
        </w:numPr>
        <w:jc w:val="both"/>
        <w:rPr>
          <w:sz w:val="22"/>
          <w:szCs w:val="22"/>
        </w:rPr>
      </w:pPr>
      <w:r w:rsidRPr="00877542">
        <w:rPr>
          <w:sz w:val="22"/>
          <w:szCs w:val="22"/>
        </w:rPr>
        <w:t>Has the motivation to take independent responsibility as well as ability to contribute and be a productive team member.</w:t>
      </w:r>
    </w:p>
    <w:p w:rsidR="00D7266A" w:rsidRPr="00877542" w:rsidRDefault="00146C54" w:rsidP="00146C54">
      <w:pPr>
        <w:numPr>
          <w:ilvl w:val="0"/>
          <w:numId w:val="12"/>
        </w:numPr>
        <w:jc w:val="both"/>
        <w:rPr>
          <w:sz w:val="22"/>
          <w:szCs w:val="22"/>
        </w:rPr>
      </w:pPr>
      <w:r w:rsidRPr="00877542">
        <w:rPr>
          <w:sz w:val="22"/>
          <w:szCs w:val="22"/>
        </w:rPr>
        <w:t>Excellent team player with good analytical, problem solving, planning and interpersonal skills</w:t>
      </w:r>
      <w:r w:rsidR="00D7266A" w:rsidRPr="00877542">
        <w:rPr>
          <w:sz w:val="22"/>
          <w:szCs w:val="22"/>
        </w:rPr>
        <w:t>.</w:t>
      </w:r>
    </w:p>
    <w:p w:rsidR="00032884" w:rsidRDefault="00032884" w:rsidP="00146C54">
      <w:pPr>
        <w:numPr>
          <w:ilvl w:val="0"/>
          <w:numId w:val="12"/>
        </w:numPr>
        <w:jc w:val="both"/>
        <w:rPr>
          <w:sz w:val="22"/>
          <w:szCs w:val="22"/>
        </w:rPr>
      </w:pPr>
      <w:r w:rsidRPr="00877542">
        <w:rPr>
          <w:sz w:val="22"/>
          <w:szCs w:val="22"/>
        </w:rPr>
        <w:t xml:space="preserve">Have developed prototype for ELVIS rewrite project using </w:t>
      </w:r>
      <w:r w:rsidR="00673869">
        <w:rPr>
          <w:b/>
          <w:sz w:val="22"/>
          <w:szCs w:val="22"/>
        </w:rPr>
        <w:t>S</w:t>
      </w:r>
      <w:r w:rsidR="00673869" w:rsidRPr="00877542">
        <w:rPr>
          <w:b/>
          <w:sz w:val="22"/>
          <w:szCs w:val="22"/>
        </w:rPr>
        <w:t>pring</w:t>
      </w:r>
      <w:r w:rsidRPr="00877542">
        <w:rPr>
          <w:b/>
          <w:sz w:val="22"/>
          <w:szCs w:val="22"/>
        </w:rPr>
        <w:t>, Hibernate, DAO and Log4J frameworks</w:t>
      </w:r>
      <w:r w:rsidRPr="00877542">
        <w:rPr>
          <w:sz w:val="22"/>
          <w:szCs w:val="22"/>
        </w:rPr>
        <w:t>.</w:t>
      </w:r>
    </w:p>
    <w:p w:rsidR="002449F2" w:rsidRPr="00877542" w:rsidRDefault="002449F2" w:rsidP="002449F2">
      <w:pPr>
        <w:ind w:left="360"/>
        <w:jc w:val="both"/>
        <w:rPr>
          <w:sz w:val="22"/>
          <w:szCs w:val="22"/>
        </w:rPr>
      </w:pPr>
    </w:p>
    <w:p w:rsidR="00D7266A" w:rsidRPr="00877542" w:rsidRDefault="00D7266A">
      <w:pPr>
        <w:jc w:val="both"/>
        <w:rPr>
          <w:b/>
          <w:bCs/>
          <w:sz w:val="22"/>
          <w:szCs w:val="22"/>
        </w:rPr>
      </w:pPr>
    </w:p>
    <w:p w:rsidR="00D7266A" w:rsidRPr="00877542" w:rsidRDefault="00D7266A">
      <w:pPr>
        <w:shd w:val="clear" w:color="auto" w:fill="E0E0E0"/>
        <w:jc w:val="both"/>
        <w:rPr>
          <w:b/>
          <w:bCs/>
          <w:caps/>
          <w:sz w:val="22"/>
          <w:szCs w:val="22"/>
        </w:rPr>
      </w:pPr>
      <w:r w:rsidRPr="00877542">
        <w:rPr>
          <w:b/>
          <w:bCs/>
          <w:caps/>
          <w:sz w:val="22"/>
          <w:szCs w:val="22"/>
        </w:rPr>
        <w:t xml:space="preserve">Technical skills </w:t>
      </w:r>
    </w:p>
    <w:p w:rsidR="00673869" w:rsidRDefault="00673869">
      <w:pPr>
        <w:pStyle w:val="DefaultText"/>
        <w:rPr>
          <w:b/>
          <w:bCs/>
          <w:sz w:val="22"/>
          <w:szCs w:val="22"/>
        </w:rPr>
      </w:pPr>
    </w:p>
    <w:p w:rsidR="00D7266A" w:rsidRPr="00877542" w:rsidRDefault="00D7266A">
      <w:pPr>
        <w:pStyle w:val="DefaultText"/>
        <w:rPr>
          <w:sz w:val="22"/>
          <w:szCs w:val="22"/>
        </w:rPr>
      </w:pPr>
      <w:r w:rsidRPr="00877542">
        <w:rPr>
          <w:b/>
          <w:bCs/>
          <w:sz w:val="22"/>
          <w:szCs w:val="22"/>
        </w:rPr>
        <w:t>Languages</w:t>
      </w:r>
      <w:r w:rsidRPr="00877542">
        <w:rPr>
          <w:sz w:val="22"/>
          <w:szCs w:val="22"/>
        </w:rPr>
        <w:tab/>
      </w:r>
      <w:r w:rsidRPr="00877542">
        <w:rPr>
          <w:sz w:val="22"/>
          <w:szCs w:val="22"/>
        </w:rPr>
        <w:tab/>
      </w:r>
      <w:r w:rsidRPr="00877542">
        <w:rPr>
          <w:sz w:val="22"/>
          <w:szCs w:val="22"/>
        </w:rPr>
        <w:tab/>
        <w:t xml:space="preserve">: Java, </w:t>
      </w:r>
      <w:r w:rsidR="006432C3" w:rsidRPr="00877542">
        <w:rPr>
          <w:sz w:val="22"/>
          <w:szCs w:val="22"/>
        </w:rPr>
        <w:t>J2EE</w:t>
      </w:r>
      <w:r w:rsidRPr="00877542">
        <w:rPr>
          <w:sz w:val="22"/>
          <w:szCs w:val="22"/>
        </w:rPr>
        <w:t>.</w:t>
      </w:r>
    </w:p>
    <w:p w:rsidR="00D7266A" w:rsidRPr="00877542" w:rsidRDefault="00D7266A">
      <w:pPr>
        <w:pStyle w:val="DefaultText"/>
        <w:rPr>
          <w:sz w:val="22"/>
          <w:szCs w:val="22"/>
        </w:rPr>
      </w:pPr>
      <w:r w:rsidRPr="00877542">
        <w:rPr>
          <w:b/>
          <w:bCs/>
          <w:sz w:val="22"/>
          <w:szCs w:val="22"/>
        </w:rPr>
        <w:t>Web Technologies</w:t>
      </w:r>
      <w:r w:rsidRPr="00877542">
        <w:rPr>
          <w:sz w:val="22"/>
          <w:szCs w:val="22"/>
        </w:rPr>
        <w:t xml:space="preserve"> </w:t>
      </w:r>
      <w:r w:rsidRPr="00877542">
        <w:rPr>
          <w:sz w:val="22"/>
          <w:szCs w:val="22"/>
        </w:rPr>
        <w:tab/>
      </w:r>
      <w:r w:rsidRPr="00877542">
        <w:rPr>
          <w:sz w:val="22"/>
          <w:szCs w:val="22"/>
        </w:rPr>
        <w:tab/>
      </w:r>
      <w:r w:rsidRPr="00877542">
        <w:rPr>
          <w:b/>
          <w:bCs/>
          <w:sz w:val="22"/>
          <w:szCs w:val="22"/>
        </w:rPr>
        <w:t xml:space="preserve">: </w:t>
      </w:r>
      <w:r w:rsidR="00DF4077">
        <w:rPr>
          <w:bCs/>
          <w:sz w:val="22"/>
          <w:szCs w:val="22"/>
        </w:rPr>
        <w:t xml:space="preserve">AngularJS, </w:t>
      </w:r>
      <w:r w:rsidRPr="00877542">
        <w:rPr>
          <w:sz w:val="22"/>
          <w:szCs w:val="22"/>
        </w:rPr>
        <w:t xml:space="preserve">HTML, JavaScript, </w:t>
      </w:r>
      <w:r w:rsidR="003E24DC" w:rsidRPr="00877542">
        <w:rPr>
          <w:sz w:val="22"/>
          <w:szCs w:val="22"/>
        </w:rPr>
        <w:t>CSS</w:t>
      </w:r>
      <w:r w:rsidRPr="00877542">
        <w:rPr>
          <w:sz w:val="22"/>
          <w:szCs w:val="22"/>
        </w:rPr>
        <w:t xml:space="preserve">, </w:t>
      </w:r>
      <w:r w:rsidR="00511A33" w:rsidRPr="00877542">
        <w:rPr>
          <w:sz w:val="22"/>
          <w:szCs w:val="22"/>
        </w:rPr>
        <w:t>JSON</w:t>
      </w:r>
      <w:r w:rsidRPr="00877542">
        <w:rPr>
          <w:sz w:val="22"/>
          <w:szCs w:val="22"/>
        </w:rPr>
        <w:t>, AJAX, XML</w:t>
      </w:r>
      <w:r w:rsidR="00333E15" w:rsidRPr="00877542">
        <w:rPr>
          <w:sz w:val="22"/>
          <w:szCs w:val="22"/>
        </w:rPr>
        <w:t>, ESAPI</w:t>
      </w:r>
    </w:p>
    <w:p w:rsidR="00D7266A" w:rsidRPr="00877542" w:rsidRDefault="00D7266A">
      <w:pPr>
        <w:jc w:val="both"/>
        <w:rPr>
          <w:sz w:val="22"/>
          <w:szCs w:val="22"/>
        </w:rPr>
      </w:pPr>
      <w:r w:rsidRPr="00877542">
        <w:rPr>
          <w:b/>
          <w:bCs/>
          <w:sz w:val="22"/>
          <w:szCs w:val="22"/>
        </w:rPr>
        <w:t xml:space="preserve">J2EE Technologies </w:t>
      </w:r>
      <w:r w:rsidRPr="00877542">
        <w:rPr>
          <w:b/>
          <w:bCs/>
          <w:sz w:val="22"/>
          <w:szCs w:val="22"/>
        </w:rPr>
        <w:tab/>
      </w:r>
      <w:r w:rsidRPr="00877542">
        <w:rPr>
          <w:b/>
          <w:bCs/>
          <w:sz w:val="22"/>
          <w:szCs w:val="22"/>
        </w:rPr>
        <w:tab/>
        <w:t>:</w:t>
      </w:r>
      <w:r w:rsidRPr="00877542">
        <w:rPr>
          <w:sz w:val="22"/>
          <w:szCs w:val="22"/>
        </w:rPr>
        <w:t xml:space="preserve"> Servlets, JSP, EJB, JMS, JNDI, Web Services, JDBC, SOAP</w:t>
      </w:r>
    </w:p>
    <w:p w:rsidR="00D7266A" w:rsidRPr="00877542" w:rsidRDefault="00D7266A">
      <w:pPr>
        <w:pStyle w:val="DefaultText"/>
        <w:rPr>
          <w:sz w:val="22"/>
          <w:szCs w:val="22"/>
        </w:rPr>
      </w:pPr>
      <w:r w:rsidRPr="00877542">
        <w:rPr>
          <w:b/>
          <w:bCs/>
          <w:sz w:val="22"/>
          <w:szCs w:val="22"/>
        </w:rPr>
        <w:t>Methodology</w:t>
      </w:r>
      <w:r w:rsidRPr="00877542">
        <w:rPr>
          <w:sz w:val="22"/>
          <w:szCs w:val="22"/>
        </w:rPr>
        <w:tab/>
      </w:r>
      <w:r w:rsidRPr="00877542">
        <w:rPr>
          <w:sz w:val="22"/>
          <w:szCs w:val="22"/>
        </w:rPr>
        <w:tab/>
      </w:r>
      <w:r w:rsidRPr="00877542">
        <w:rPr>
          <w:sz w:val="22"/>
          <w:szCs w:val="22"/>
        </w:rPr>
        <w:tab/>
        <w:t xml:space="preserve">: </w:t>
      </w:r>
      <w:r w:rsidR="002F19FD" w:rsidRPr="00877542">
        <w:rPr>
          <w:sz w:val="22"/>
          <w:szCs w:val="22"/>
        </w:rPr>
        <w:t>Waterfall</w:t>
      </w:r>
      <w:r w:rsidRPr="00877542">
        <w:rPr>
          <w:sz w:val="22"/>
          <w:szCs w:val="22"/>
        </w:rPr>
        <w:t>, Agile methodology</w:t>
      </w:r>
    </w:p>
    <w:p w:rsidR="00D7266A" w:rsidRPr="00877542" w:rsidRDefault="00D7266A">
      <w:pPr>
        <w:pStyle w:val="DefaultText"/>
        <w:rPr>
          <w:sz w:val="22"/>
          <w:szCs w:val="22"/>
        </w:rPr>
      </w:pPr>
      <w:r w:rsidRPr="00877542">
        <w:rPr>
          <w:b/>
          <w:bCs/>
          <w:sz w:val="22"/>
          <w:szCs w:val="22"/>
        </w:rPr>
        <w:t>ORM technology</w:t>
      </w:r>
      <w:r w:rsidR="00215954" w:rsidRPr="00877542">
        <w:rPr>
          <w:sz w:val="22"/>
          <w:szCs w:val="22"/>
        </w:rPr>
        <w:tab/>
      </w:r>
      <w:r w:rsidR="00215954" w:rsidRPr="00877542">
        <w:rPr>
          <w:sz w:val="22"/>
          <w:szCs w:val="22"/>
        </w:rPr>
        <w:tab/>
        <w:t>: Hibernate</w:t>
      </w:r>
      <w:r w:rsidR="00B01E5B" w:rsidRPr="00877542">
        <w:rPr>
          <w:sz w:val="22"/>
          <w:szCs w:val="22"/>
        </w:rPr>
        <w:tab/>
      </w:r>
    </w:p>
    <w:p w:rsidR="00D7266A" w:rsidRPr="00877542" w:rsidRDefault="00D7266A">
      <w:pPr>
        <w:pStyle w:val="DefaultText"/>
        <w:rPr>
          <w:b/>
          <w:bCs/>
          <w:sz w:val="22"/>
          <w:szCs w:val="22"/>
        </w:rPr>
      </w:pPr>
      <w:r w:rsidRPr="00877542">
        <w:rPr>
          <w:b/>
          <w:bCs/>
          <w:sz w:val="22"/>
          <w:szCs w:val="22"/>
        </w:rPr>
        <w:t>App/Web servers</w:t>
      </w:r>
      <w:r w:rsidRPr="00877542">
        <w:rPr>
          <w:sz w:val="22"/>
          <w:szCs w:val="22"/>
        </w:rPr>
        <w:tab/>
      </w:r>
      <w:r w:rsidRPr="00877542">
        <w:rPr>
          <w:sz w:val="22"/>
          <w:szCs w:val="22"/>
        </w:rPr>
        <w:tab/>
        <w:t xml:space="preserve">: </w:t>
      </w:r>
      <w:r w:rsidR="00D45E72" w:rsidRPr="00877542">
        <w:rPr>
          <w:sz w:val="22"/>
          <w:szCs w:val="22"/>
        </w:rPr>
        <w:t>IBM</w:t>
      </w:r>
      <w:r w:rsidRPr="00877542">
        <w:rPr>
          <w:sz w:val="22"/>
          <w:szCs w:val="22"/>
        </w:rPr>
        <w:t xml:space="preserve"> </w:t>
      </w:r>
      <w:r w:rsidR="00D45E72" w:rsidRPr="00877542">
        <w:rPr>
          <w:sz w:val="22"/>
          <w:szCs w:val="22"/>
        </w:rPr>
        <w:t>WebSphere</w:t>
      </w:r>
      <w:r w:rsidR="00B11F94" w:rsidRPr="00877542">
        <w:rPr>
          <w:sz w:val="22"/>
          <w:szCs w:val="22"/>
        </w:rPr>
        <w:t xml:space="preserve"> 7.x</w:t>
      </w:r>
      <w:r w:rsidRPr="00877542">
        <w:rPr>
          <w:sz w:val="22"/>
          <w:szCs w:val="22"/>
        </w:rPr>
        <w:t xml:space="preserve">, </w:t>
      </w:r>
      <w:r w:rsidR="00F57A66" w:rsidRPr="00877542">
        <w:rPr>
          <w:sz w:val="22"/>
          <w:szCs w:val="22"/>
        </w:rPr>
        <w:t>OC4J</w:t>
      </w:r>
      <w:r w:rsidRPr="00877542">
        <w:rPr>
          <w:sz w:val="22"/>
          <w:szCs w:val="22"/>
        </w:rPr>
        <w:t xml:space="preserve">, </w:t>
      </w:r>
      <w:r w:rsidR="00372489" w:rsidRPr="00877542">
        <w:rPr>
          <w:sz w:val="22"/>
          <w:szCs w:val="22"/>
        </w:rPr>
        <w:t xml:space="preserve">Apache </w:t>
      </w:r>
      <w:r w:rsidRPr="00877542">
        <w:rPr>
          <w:sz w:val="22"/>
          <w:szCs w:val="22"/>
        </w:rPr>
        <w:t>Tomcat 5.x</w:t>
      </w:r>
      <w:r w:rsidRPr="00877542">
        <w:rPr>
          <w:b/>
          <w:bCs/>
          <w:sz w:val="22"/>
          <w:szCs w:val="22"/>
        </w:rPr>
        <w:t xml:space="preserve">, </w:t>
      </w:r>
    </w:p>
    <w:p w:rsidR="00D7266A" w:rsidRPr="00877542" w:rsidRDefault="00D7266A">
      <w:pPr>
        <w:pStyle w:val="DefaultText"/>
        <w:rPr>
          <w:sz w:val="22"/>
          <w:szCs w:val="22"/>
        </w:rPr>
      </w:pPr>
      <w:r w:rsidRPr="00877542">
        <w:rPr>
          <w:b/>
          <w:bCs/>
          <w:sz w:val="22"/>
          <w:szCs w:val="22"/>
        </w:rPr>
        <w:t>Applications Frameworks</w:t>
      </w:r>
      <w:r w:rsidRPr="00877542">
        <w:rPr>
          <w:sz w:val="22"/>
          <w:szCs w:val="22"/>
        </w:rPr>
        <w:tab/>
        <w:t>: Jakarta Struts</w:t>
      </w:r>
      <w:r w:rsidR="00EE0E0F" w:rsidRPr="00877542">
        <w:rPr>
          <w:sz w:val="22"/>
          <w:szCs w:val="22"/>
        </w:rPr>
        <w:t xml:space="preserve">, </w:t>
      </w:r>
      <w:r w:rsidR="00293714" w:rsidRPr="00877542">
        <w:rPr>
          <w:sz w:val="22"/>
          <w:szCs w:val="22"/>
        </w:rPr>
        <w:t xml:space="preserve">Spring, </w:t>
      </w:r>
      <w:r w:rsidR="00EE0E0F" w:rsidRPr="00877542">
        <w:rPr>
          <w:sz w:val="22"/>
          <w:szCs w:val="22"/>
        </w:rPr>
        <w:t>IBM JADE, Log4J.</w:t>
      </w:r>
    </w:p>
    <w:p w:rsidR="00D7266A" w:rsidRDefault="00D7266A">
      <w:pPr>
        <w:pStyle w:val="DefaultText"/>
        <w:rPr>
          <w:sz w:val="22"/>
          <w:szCs w:val="22"/>
        </w:rPr>
      </w:pPr>
      <w:r w:rsidRPr="00877542">
        <w:rPr>
          <w:b/>
          <w:bCs/>
          <w:sz w:val="22"/>
          <w:szCs w:val="22"/>
        </w:rPr>
        <w:t>Databases</w:t>
      </w:r>
      <w:r w:rsidRPr="00877542">
        <w:rPr>
          <w:sz w:val="22"/>
          <w:szCs w:val="22"/>
        </w:rPr>
        <w:tab/>
      </w:r>
      <w:r w:rsidRPr="00877542">
        <w:rPr>
          <w:sz w:val="22"/>
          <w:szCs w:val="22"/>
        </w:rPr>
        <w:tab/>
      </w:r>
      <w:r w:rsidRPr="00877542">
        <w:rPr>
          <w:sz w:val="22"/>
          <w:szCs w:val="22"/>
        </w:rPr>
        <w:tab/>
        <w:t xml:space="preserve">: </w:t>
      </w:r>
      <w:r w:rsidR="00EE0E0F" w:rsidRPr="00877542">
        <w:rPr>
          <w:sz w:val="22"/>
          <w:szCs w:val="22"/>
        </w:rPr>
        <w:t xml:space="preserve">IBM DB2, </w:t>
      </w:r>
      <w:r w:rsidRPr="00877542">
        <w:rPr>
          <w:sz w:val="22"/>
          <w:szCs w:val="22"/>
        </w:rPr>
        <w:t>Oracle</w:t>
      </w:r>
      <w:r w:rsidR="001716D0">
        <w:rPr>
          <w:sz w:val="22"/>
          <w:szCs w:val="22"/>
        </w:rPr>
        <w:t>,</w:t>
      </w:r>
      <w:r w:rsidR="00673869">
        <w:rPr>
          <w:sz w:val="22"/>
          <w:szCs w:val="22"/>
        </w:rPr>
        <w:t xml:space="preserve"> MySQL</w:t>
      </w:r>
    </w:p>
    <w:p w:rsidR="00293714" w:rsidRPr="00877542" w:rsidRDefault="003802ED" w:rsidP="00293714">
      <w:pPr>
        <w:pStyle w:val="DefaultText"/>
        <w:rPr>
          <w:sz w:val="22"/>
          <w:szCs w:val="22"/>
        </w:rPr>
      </w:pPr>
      <w:r>
        <w:rPr>
          <w:b/>
          <w:bCs/>
          <w:sz w:val="22"/>
          <w:szCs w:val="22"/>
        </w:rPr>
        <w:t>Scripting Languages</w:t>
      </w:r>
      <w:r w:rsidRPr="00877542">
        <w:rPr>
          <w:sz w:val="22"/>
          <w:szCs w:val="22"/>
        </w:rPr>
        <w:tab/>
      </w:r>
      <w:r w:rsidRPr="00877542">
        <w:rPr>
          <w:sz w:val="22"/>
          <w:szCs w:val="22"/>
        </w:rPr>
        <w:tab/>
        <w:t xml:space="preserve">: </w:t>
      </w:r>
      <w:r w:rsidR="00DF4077">
        <w:rPr>
          <w:sz w:val="22"/>
          <w:szCs w:val="22"/>
        </w:rPr>
        <w:t>JavaScript, NodeJS</w:t>
      </w:r>
    </w:p>
    <w:p w:rsidR="00D7266A" w:rsidRPr="00877542" w:rsidRDefault="00D7266A">
      <w:pPr>
        <w:pStyle w:val="DefaultText"/>
        <w:rPr>
          <w:sz w:val="22"/>
          <w:szCs w:val="22"/>
        </w:rPr>
      </w:pPr>
      <w:r w:rsidRPr="00877542">
        <w:rPr>
          <w:b/>
          <w:bCs/>
          <w:sz w:val="22"/>
          <w:szCs w:val="22"/>
        </w:rPr>
        <w:t>Operating Systems</w:t>
      </w:r>
      <w:r w:rsidRPr="00877542">
        <w:rPr>
          <w:sz w:val="22"/>
          <w:szCs w:val="22"/>
        </w:rPr>
        <w:tab/>
      </w:r>
      <w:r w:rsidRPr="00877542">
        <w:rPr>
          <w:sz w:val="22"/>
          <w:szCs w:val="22"/>
        </w:rPr>
        <w:tab/>
        <w:t>: Windows 9X/NT/2000, UNIX, LINUX.</w:t>
      </w:r>
    </w:p>
    <w:p w:rsidR="00D7266A" w:rsidRPr="00877542" w:rsidRDefault="00D7266A">
      <w:pPr>
        <w:pStyle w:val="DefaultText"/>
        <w:rPr>
          <w:sz w:val="22"/>
          <w:szCs w:val="22"/>
        </w:rPr>
      </w:pPr>
      <w:r w:rsidRPr="00877542">
        <w:rPr>
          <w:b/>
          <w:bCs/>
          <w:sz w:val="22"/>
          <w:szCs w:val="22"/>
        </w:rPr>
        <w:t>Webservices</w:t>
      </w:r>
      <w:r w:rsidRPr="00877542">
        <w:rPr>
          <w:sz w:val="22"/>
          <w:szCs w:val="22"/>
        </w:rPr>
        <w:t xml:space="preserve">            </w:t>
      </w:r>
      <w:r w:rsidR="00E062CC" w:rsidRPr="00877542">
        <w:rPr>
          <w:sz w:val="22"/>
          <w:szCs w:val="22"/>
        </w:rPr>
        <w:t xml:space="preserve"> </w:t>
      </w:r>
      <w:r w:rsidR="00E062CC" w:rsidRPr="00877542">
        <w:rPr>
          <w:sz w:val="22"/>
          <w:szCs w:val="22"/>
        </w:rPr>
        <w:tab/>
      </w:r>
      <w:r w:rsidR="00E062CC" w:rsidRPr="00877542">
        <w:rPr>
          <w:sz w:val="22"/>
          <w:szCs w:val="22"/>
        </w:rPr>
        <w:tab/>
        <w:t>: SOAP, WSDL</w:t>
      </w:r>
    </w:p>
    <w:p w:rsidR="00D7266A" w:rsidRPr="00877542" w:rsidRDefault="00D7266A">
      <w:pPr>
        <w:pStyle w:val="DefaultText"/>
        <w:rPr>
          <w:sz w:val="22"/>
          <w:szCs w:val="22"/>
        </w:rPr>
      </w:pPr>
      <w:r w:rsidRPr="00877542">
        <w:rPr>
          <w:b/>
          <w:bCs/>
          <w:sz w:val="22"/>
          <w:szCs w:val="22"/>
        </w:rPr>
        <w:t>Tools</w:t>
      </w:r>
      <w:r w:rsidRPr="00877542">
        <w:rPr>
          <w:sz w:val="22"/>
          <w:szCs w:val="22"/>
        </w:rPr>
        <w:tab/>
      </w:r>
      <w:r w:rsidRPr="00877542">
        <w:rPr>
          <w:sz w:val="22"/>
          <w:szCs w:val="22"/>
        </w:rPr>
        <w:tab/>
      </w:r>
      <w:r w:rsidRPr="00877542">
        <w:rPr>
          <w:sz w:val="22"/>
          <w:szCs w:val="22"/>
        </w:rPr>
        <w:tab/>
      </w:r>
      <w:r w:rsidRPr="00877542">
        <w:rPr>
          <w:sz w:val="22"/>
          <w:szCs w:val="22"/>
        </w:rPr>
        <w:tab/>
        <w:t xml:space="preserve">: </w:t>
      </w:r>
      <w:r w:rsidR="00EE0E0F" w:rsidRPr="00877542">
        <w:rPr>
          <w:sz w:val="22"/>
          <w:szCs w:val="22"/>
        </w:rPr>
        <w:t xml:space="preserve">FileZilla, </w:t>
      </w:r>
      <w:r w:rsidR="009B0F3D" w:rsidRPr="00877542">
        <w:rPr>
          <w:sz w:val="22"/>
          <w:szCs w:val="22"/>
        </w:rPr>
        <w:t>BugZilla</w:t>
      </w:r>
      <w:r w:rsidR="00AB32B1" w:rsidRPr="00877542">
        <w:rPr>
          <w:sz w:val="22"/>
          <w:szCs w:val="22"/>
        </w:rPr>
        <w:t>, Putty, Rapid SQL, IBM DB2 client</w:t>
      </w:r>
      <w:r w:rsidR="00E404D8" w:rsidRPr="00877542">
        <w:rPr>
          <w:sz w:val="22"/>
          <w:szCs w:val="22"/>
        </w:rPr>
        <w:t>, CISM</w:t>
      </w:r>
      <w:r w:rsidR="00AB32B1" w:rsidRPr="00877542">
        <w:rPr>
          <w:sz w:val="22"/>
          <w:szCs w:val="22"/>
        </w:rPr>
        <w:t>.</w:t>
      </w:r>
    </w:p>
    <w:p w:rsidR="00D7266A" w:rsidRPr="00877542" w:rsidRDefault="00D7266A">
      <w:pPr>
        <w:pStyle w:val="DefaultText"/>
        <w:rPr>
          <w:sz w:val="22"/>
          <w:szCs w:val="22"/>
        </w:rPr>
      </w:pPr>
      <w:r w:rsidRPr="00877542">
        <w:rPr>
          <w:b/>
          <w:bCs/>
          <w:sz w:val="22"/>
          <w:szCs w:val="22"/>
        </w:rPr>
        <w:t xml:space="preserve">IDEs                </w:t>
      </w:r>
      <w:r w:rsidRPr="00877542">
        <w:rPr>
          <w:b/>
          <w:bCs/>
          <w:sz w:val="22"/>
          <w:szCs w:val="22"/>
        </w:rPr>
        <w:tab/>
      </w:r>
      <w:r w:rsidRPr="00877542">
        <w:rPr>
          <w:b/>
          <w:bCs/>
          <w:sz w:val="22"/>
          <w:szCs w:val="22"/>
        </w:rPr>
        <w:tab/>
      </w:r>
      <w:r w:rsidRPr="00877542">
        <w:rPr>
          <w:b/>
          <w:bCs/>
          <w:sz w:val="22"/>
          <w:szCs w:val="22"/>
        </w:rPr>
        <w:tab/>
      </w:r>
      <w:r w:rsidRPr="00877542">
        <w:rPr>
          <w:sz w:val="22"/>
          <w:szCs w:val="22"/>
        </w:rPr>
        <w:t xml:space="preserve">: </w:t>
      </w:r>
      <w:r w:rsidR="00C707C0" w:rsidRPr="00877542">
        <w:rPr>
          <w:sz w:val="22"/>
          <w:szCs w:val="22"/>
        </w:rPr>
        <w:t>IBM WSAD</w:t>
      </w:r>
      <w:r w:rsidR="0015389D" w:rsidRPr="00877542">
        <w:rPr>
          <w:sz w:val="22"/>
          <w:szCs w:val="22"/>
        </w:rPr>
        <w:t xml:space="preserve"> 7.5</w:t>
      </w:r>
      <w:r w:rsidR="00C707C0" w:rsidRPr="00877542">
        <w:rPr>
          <w:sz w:val="22"/>
          <w:szCs w:val="22"/>
        </w:rPr>
        <w:t xml:space="preserve">, </w:t>
      </w:r>
      <w:r w:rsidR="000021CD" w:rsidRPr="00877542">
        <w:rPr>
          <w:sz w:val="22"/>
          <w:szCs w:val="22"/>
        </w:rPr>
        <w:t xml:space="preserve">Eclipse, </w:t>
      </w:r>
      <w:r w:rsidR="00C707C0" w:rsidRPr="00877542">
        <w:rPr>
          <w:sz w:val="22"/>
          <w:szCs w:val="22"/>
        </w:rPr>
        <w:t>JDeveloper,</w:t>
      </w:r>
      <w:r w:rsidR="000021CD" w:rsidRPr="00877542">
        <w:rPr>
          <w:sz w:val="22"/>
          <w:szCs w:val="22"/>
        </w:rPr>
        <w:t>Borland Toge</w:t>
      </w:r>
      <w:r w:rsidR="00021A2E" w:rsidRPr="00877542">
        <w:rPr>
          <w:sz w:val="22"/>
          <w:szCs w:val="22"/>
        </w:rPr>
        <w:t>ther Architect</w:t>
      </w:r>
      <w:r w:rsidR="00C707C0" w:rsidRPr="00877542">
        <w:rPr>
          <w:sz w:val="22"/>
          <w:szCs w:val="22"/>
        </w:rPr>
        <w:t>.</w:t>
      </w:r>
    </w:p>
    <w:p w:rsidR="00D7266A" w:rsidRPr="00877542" w:rsidRDefault="00D7266A" w:rsidP="00392697">
      <w:pPr>
        <w:pStyle w:val="DefaultText"/>
        <w:rPr>
          <w:sz w:val="22"/>
          <w:szCs w:val="22"/>
        </w:rPr>
      </w:pPr>
      <w:r w:rsidRPr="00877542">
        <w:rPr>
          <w:b/>
          <w:bCs/>
          <w:sz w:val="22"/>
          <w:szCs w:val="22"/>
        </w:rPr>
        <w:t xml:space="preserve">Domain Knowledge                  </w:t>
      </w:r>
      <w:r w:rsidR="00611FA3" w:rsidRPr="00877542">
        <w:rPr>
          <w:b/>
          <w:bCs/>
          <w:sz w:val="22"/>
          <w:szCs w:val="22"/>
        </w:rPr>
        <w:t xml:space="preserve"> </w:t>
      </w:r>
      <w:r w:rsidRPr="00877542">
        <w:rPr>
          <w:bCs/>
          <w:sz w:val="22"/>
          <w:szCs w:val="22"/>
        </w:rPr>
        <w:t xml:space="preserve">: </w:t>
      </w:r>
      <w:r w:rsidRPr="00877542">
        <w:rPr>
          <w:sz w:val="22"/>
          <w:szCs w:val="22"/>
        </w:rPr>
        <w:t xml:space="preserve">Well versed in </w:t>
      </w:r>
      <w:r w:rsidR="00C707C0" w:rsidRPr="00877542">
        <w:rPr>
          <w:sz w:val="22"/>
          <w:szCs w:val="22"/>
        </w:rPr>
        <w:t xml:space="preserve">Auto Financing, </w:t>
      </w:r>
      <w:r w:rsidR="00F13F0D" w:rsidRPr="00877542">
        <w:rPr>
          <w:sz w:val="22"/>
          <w:szCs w:val="22"/>
        </w:rPr>
        <w:t>Manufacturing</w:t>
      </w:r>
      <w:r w:rsidR="00C707C0" w:rsidRPr="00877542">
        <w:rPr>
          <w:sz w:val="22"/>
          <w:szCs w:val="22"/>
        </w:rPr>
        <w:t xml:space="preserve">, </w:t>
      </w:r>
      <w:r w:rsidR="007A4798">
        <w:rPr>
          <w:sz w:val="22"/>
          <w:szCs w:val="22"/>
        </w:rPr>
        <w:t xml:space="preserve">E-Commerce, Banking, </w:t>
      </w:r>
      <w:r w:rsidR="007034F3" w:rsidRPr="00877542">
        <w:rPr>
          <w:sz w:val="22"/>
          <w:szCs w:val="22"/>
        </w:rPr>
        <w:t>Logistics</w:t>
      </w:r>
      <w:r w:rsidR="007A4798">
        <w:rPr>
          <w:sz w:val="22"/>
          <w:szCs w:val="22"/>
        </w:rPr>
        <w:t>.</w:t>
      </w:r>
    </w:p>
    <w:p w:rsidR="00D7266A" w:rsidRPr="00877542" w:rsidRDefault="00D7266A">
      <w:pPr>
        <w:rPr>
          <w:b/>
          <w:bCs/>
          <w:sz w:val="22"/>
          <w:szCs w:val="22"/>
          <w:u w:val="single"/>
        </w:rPr>
      </w:pPr>
    </w:p>
    <w:p w:rsidR="00877542" w:rsidRDefault="00D7266A">
      <w:pPr>
        <w:shd w:val="clear" w:color="auto" w:fill="E0E0E0"/>
        <w:jc w:val="both"/>
        <w:rPr>
          <w:b/>
          <w:bCs/>
          <w:caps/>
          <w:sz w:val="22"/>
          <w:szCs w:val="22"/>
        </w:rPr>
      </w:pPr>
      <w:r w:rsidRPr="00877542">
        <w:rPr>
          <w:b/>
          <w:bCs/>
          <w:caps/>
          <w:sz w:val="22"/>
          <w:szCs w:val="22"/>
        </w:rPr>
        <w:t xml:space="preserve">Education </w:t>
      </w:r>
    </w:p>
    <w:p w:rsidR="00673869" w:rsidRPr="00673869" w:rsidRDefault="00673869" w:rsidP="002E7BFC">
      <w:pPr>
        <w:pStyle w:val="Heading5"/>
        <w:rPr>
          <w:b w:val="0"/>
          <w:bCs w:val="0"/>
        </w:rPr>
      </w:pPr>
    </w:p>
    <w:p w:rsidR="00D7266A" w:rsidRDefault="00831BDB">
      <w:pPr>
        <w:rPr>
          <w:sz w:val="22"/>
          <w:szCs w:val="22"/>
        </w:rPr>
      </w:pPr>
      <w:r w:rsidRPr="00831BDB">
        <w:rPr>
          <w:b/>
          <w:sz w:val="22"/>
          <w:szCs w:val="22"/>
        </w:rPr>
        <w:t>Bachelor of Engineering in Information Technology</w:t>
      </w:r>
      <w:r w:rsidR="00673869">
        <w:rPr>
          <w:sz w:val="22"/>
          <w:szCs w:val="22"/>
        </w:rPr>
        <w:t xml:space="preserve"> from </w:t>
      </w:r>
      <w:r>
        <w:t>Vishwakarma Government Engineering College.</w:t>
      </w:r>
    </w:p>
    <w:p w:rsidR="007A12BB" w:rsidRPr="00877542" w:rsidRDefault="001B375D">
      <w:pPr>
        <w:rPr>
          <w:sz w:val="22"/>
          <w:szCs w:val="22"/>
        </w:rPr>
      </w:pPr>
      <w:r>
        <w:rPr>
          <w:sz w:val="22"/>
          <w:szCs w:val="22"/>
        </w:rPr>
        <w:lastRenderedPageBreak/>
        <w:t>GPA- 3.60/4.00</w:t>
      </w:r>
    </w:p>
    <w:p w:rsidR="00F7349A" w:rsidRDefault="00F7349A" w:rsidP="00771B13">
      <w:pPr>
        <w:pBdr>
          <w:bottom w:val="single" w:sz="4" w:space="1" w:color="FFFFFF"/>
        </w:pBdr>
        <w:suppressAutoHyphens w:val="0"/>
        <w:outlineLvl w:val="0"/>
        <w:rPr>
          <w:b/>
          <w:sz w:val="22"/>
          <w:szCs w:val="20"/>
        </w:rPr>
      </w:pPr>
    </w:p>
    <w:p w:rsidR="001B375D" w:rsidRDefault="001B375D" w:rsidP="00771B13">
      <w:pPr>
        <w:pBdr>
          <w:bottom w:val="single" w:sz="4" w:space="1" w:color="FFFFFF"/>
        </w:pBdr>
        <w:suppressAutoHyphens w:val="0"/>
        <w:outlineLvl w:val="0"/>
        <w:rPr>
          <w:b/>
          <w:sz w:val="22"/>
          <w:szCs w:val="20"/>
        </w:rPr>
      </w:pPr>
    </w:p>
    <w:p w:rsidR="00D7266A" w:rsidRPr="00877542" w:rsidRDefault="00D7266A">
      <w:pPr>
        <w:shd w:val="clear" w:color="auto" w:fill="E0E0E0"/>
        <w:jc w:val="both"/>
        <w:rPr>
          <w:b/>
          <w:bCs/>
          <w:caps/>
          <w:sz w:val="22"/>
          <w:szCs w:val="22"/>
        </w:rPr>
      </w:pPr>
      <w:r w:rsidRPr="00877542">
        <w:rPr>
          <w:b/>
          <w:bCs/>
          <w:caps/>
          <w:sz w:val="22"/>
          <w:szCs w:val="22"/>
        </w:rPr>
        <w:t>Professional experience</w:t>
      </w:r>
    </w:p>
    <w:p w:rsidR="000E6DDF" w:rsidRDefault="000E6DDF" w:rsidP="001B375D">
      <w:pPr>
        <w:jc w:val="both"/>
        <w:rPr>
          <w:b/>
          <w:sz w:val="22"/>
          <w:szCs w:val="22"/>
        </w:rPr>
      </w:pPr>
    </w:p>
    <w:p w:rsidR="00E82DD9" w:rsidRPr="001B375D" w:rsidRDefault="00A667A1" w:rsidP="001B375D">
      <w:pPr>
        <w:jc w:val="both"/>
        <w:rPr>
          <w:b/>
          <w:sz w:val="22"/>
          <w:szCs w:val="22"/>
        </w:rPr>
      </w:pPr>
      <w:r w:rsidRPr="001B375D">
        <w:rPr>
          <w:b/>
          <w:sz w:val="22"/>
          <w:szCs w:val="22"/>
        </w:rPr>
        <w:t>Project: GBSOMS</w:t>
      </w:r>
      <w:r w:rsidR="001B375D">
        <w:rPr>
          <w:b/>
          <w:sz w:val="22"/>
          <w:szCs w:val="22"/>
        </w:rPr>
        <w:tab/>
      </w:r>
      <w:r w:rsidR="001B375D">
        <w:rPr>
          <w:b/>
          <w:sz w:val="22"/>
          <w:szCs w:val="22"/>
        </w:rPr>
        <w:tab/>
      </w:r>
      <w:r w:rsidR="001B375D">
        <w:rPr>
          <w:b/>
          <w:sz w:val="22"/>
          <w:szCs w:val="22"/>
        </w:rPr>
        <w:tab/>
      </w:r>
      <w:r w:rsidR="001B375D">
        <w:rPr>
          <w:b/>
          <w:sz w:val="22"/>
          <w:szCs w:val="22"/>
        </w:rPr>
        <w:tab/>
      </w:r>
      <w:r w:rsidR="001B375D">
        <w:rPr>
          <w:b/>
          <w:sz w:val="22"/>
          <w:szCs w:val="22"/>
        </w:rPr>
        <w:tab/>
      </w:r>
      <w:r w:rsidR="001B375D">
        <w:rPr>
          <w:b/>
          <w:sz w:val="22"/>
          <w:szCs w:val="22"/>
        </w:rPr>
        <w:tab/>
      </w:r>
      <w:r w:rsidR="001B375D">
        <w:rPr>
          <w:b/>
          <w:sz w:val="22"/>
          <w:szCs w:val="22"/>
        </w:rPr>
        <w:tab/>
      </w:r>
      <w:r w:rsidR="001B375D">
        <w:rPr>
          <w:b/>
          <w:sz w:val="22"/>
          <w:szCs w:val="22"/>
        </w:rPr>
        <w:tab/>
      </w:r>
      <w:r w:rsidR="001B375D">
        <w:rPr>
          <w:b/>
          <w:sz w:val="22"/>
          <w:szCs w:val="22"/>
        </w:rPr>
        <w:tab/>
        <w:t xml:space="preserve">     August 2015- Till Date</w:t>
      </w:r>
    </w:p>
    <w:p w:rsidR="00A667A1" w:rsidRPr="001B375D" w:rsidRDefault="00A667A1" w:rsidP="001B375D">
      <w:pPr>
        <w:jc w:val="both"/>
        <w:rPr>
          <w:b/>
          <w:sz w:val="22"/>
          <w:szCs w:val="22"/>
        </w:rPr>
      </w:pPr>
      <w:r w:rsidRPr="001B375D">
        <w:rPr>
          <w:b/>
          <w:sz w:val="22"/>
          <w:szCs w:val="22"/>
        </w:rPr>
        <w:t>Client: AT&amp;T</w:t>
      </w:r>
    </w:p>
    <w:p w:rsidR="00A667A1" w:rsidRPr="001B375D" w:rsidRDefault="00A667A1" w:rsidP="001B375D">
      <w:pPr>
        <w:jc w:val="both"/>
        <w:rPr>
          <w:b/>
          <w:sz w:val="22"/>
          <w:szCs w:val="22"/>
        </w:rPr>
      </w:pPr>
      <w:r w:rsidRPr="001B375D">
        <w:rPr>
          <w:b/>
          <w:sz w:val="22"/>
          <w:szCs w:val="22"/>
        </w:rPr>
        <w:t>Role: Senior Java Developer</w:t>
      </w:r>
    </w:p>
    <w:p w:rsidR="00A667A1" w:rsidRDefault="00A667A1" w:rsidP="00877542">
      <w:pPr>
        <w:ind w:right="90"/>
        <w:jc w:val="both"/>
        <w:rPr>
          <w:b/>
          <w:sz w:val="22"/>
          <w:szCs w:val="22"/>
          <w:highlight w:val="lightGray"/>
        </w:rPr>
      </w:pPr>
    </w:p>
    <w:p w:rsidR="00A667A1" w:rsidRPr="001B375D" w:rsidRDefault="00A667A1" w:rsidP="00877542">
      <w:pPr>
        <w:ind w:right="90"/>
        <w:jc w:val="both"/>
        <w:rPr>
          <w:b/>
          <w:sz w:val="22"/>
          <w:szCs w:val="22"/>
        </w:rPr>
      </w:pPr>
      <w:r w:rsidRPr="001B375D">
        <w:rPr>
          <w:b/>
          <w:sz w:val="22"/>
          <w:szCs w:val="22"/>
        </w:rPr>
        <w:t>Description:</w:t>
      </w:r>
    </w:p>
    <w:p w:rsidR="00A667A1" w:rsidRPr="001B375D" w:rsidRDefault="00A667A1" w:rsidP="001B375D">
      <w:pPr>
        <w:ind w:right="90"/>
        <w:jc w:val="both"/>
        <w:rPr>
          <w:sz w:val="22"/>
          <w:szCs w:val="22"/>
        </w:rPr>
      </w:pPr>
      <w:r w:rsidRPr="001B375D">
        <w:rPr>
          <w:sz w:val="22"/>
          <w:szCs w:val="22"/>
        </w:rPr>
        <w:t>The Global Bluesky Order Management System (GBSOMS) will track projects &amp; hours incurred and send a billing data feed to billing system (IBS) to bill the PxQ Labor charges. GBSOMS works as gateway between AT&amp;T and IBM.</w:t>
      </w:r>
    </w:p>
    <w:p w:rsidR="005943C4" w:rsidRPr="001B375D" w:rsidRDefault="005943C4" w:rsidP="001B375D">
      <w:pPr>
        <w:ind w:right="90"/>
        <w:jc w:val="both"/>
        <w:rPr>
          <w:sz w:val="22"/>
          <w:szCs w:val="22"/>
        </w:rPr>
      </w:pPr>
    </w:p>
    <w:p w:rsidR="005943C4" w:rsidRPr="001B375D" w:rsidRDefault="005943C4" w:rsidP="001B375D">
      <w:pPr>
        <w:ind w:right="90"/>
        <w:jc w:val="both"/>
        <w:rPr>
          <w:sz w:val="22"/>
          <w:szCs w:val="22"/>
        </w:rPr>
      </w:pPr>
      <w:r w:rsidRPr="001B375D">
        <w:rPr>
          <w:sz w:val="22"/>
          <w:szCs w:val="22"/>
        </w:rPr>
        <w:t>The application is designed to request the professional services and project management labor work to be initiated, tracked and reported at the IBM customer level account and the billing is calculated at country level.</w:t>
      </w:r>
      <w:r w:rsidR="00E960C9" w:rsidRPr="001B375D">
        <w:rPr>
          <w:sz w:val="22"/>
          <w:szCs w:val="22"/>
        </w:rPr>
        <w:t xml:space="preserve"> The system’s scope is global and the </w:t>
      </w:r>
      <w:r w:rsidR="00952618" w:rsidRPr="001B375D">
        <w:rPr>
          <w:sz w:val="22"/>
          <w:szCs w:val="22"/>
        </w:rPr>
        <w:t>bill is settled in local currencies.</w:t>
      </w:r>
      <w:r w:rsidR="007A4798">
        <w:rPr>
          <w:sz w:val="22"/>
          <w:szCs w:val="22"/>
        </w:rPr>
        <w:t xml:space="preserve"> The application is built for the stakeholders to commercially request the services.</w:t>
      </w:r>
      <w:r w:rsidR="00952618" w:rsidRPr="001B375D">
        <w:rPr>
          <w:sz w:val="22"/>
          <w:szCs w:val="22"/>
        </w:rPr>
        <w:t xml:space="preserve"> Custom reports such as E-Files and GBSOMS Report are generated as per request of the clients for monthly charges that maps to the invoice charges.</w:t>
      </w:r>
      <w:r w:rsidR="007A4798">
        <w:rPr>
          <w:sz w:val="22"/>
          <w:szCs w:val="22"/>
        </w:rPr>
        <w:t xml:space="preserve"> </w:t>
      </w:r>
    </w:p>
    <w:p w:rsidR="003A5DD2" w:rsidRDefault="003A5DD2" w:rsidP="00877542">
      <w:pPr>
        <w:ind w:right="90"/>
        <w:jc w:val="both"/>
        <w:rPr>
          <w:b/>
          <w:sz w:val="22"/>
          <w:szCs w:val="22"/>
          <w:highlight w:val="lightGray"/>
        </w:rPr>
      </w:pPr>
    </w:p>
    <w:p w:rsidR="003A5DD2" w:rsidRPr="001B375D" w:rsidRDefault="003A5DD2" w:rsidP="003A5DD2">
      <w:pPr>
        <w:jc w:val="both"/>
        <w:rPr>
          <w:sz w:val="22"/>
          <w:szCs w:val="22"/>
        </w:rPr>
      </w:pPr>
      <w:r w:rsidRPr="00877542">
        <w:rPr>
          <w:b/>
          <w:sz w:val="22"/>
          <w:szCs w:val="22"/>
        </w:rPr>
        <w:t>Responsibilities:</w:t>
      </w:r>
    </w:p>
    <w:p w:rsidR="003A5DD2" w:rsidRPr="001B375D" w:rsidRDefault="003A5DD2" w:rsidP="003A5DD2">
      <w:pPr>
        <w:numPr>
          <w:ilvl w:val="0"/>
          <w:numId w:val="26"/>
        </w:numPr>
        <w:ind w:right="90"/>
        <w:jc w:val="both"/>
        <w:rPr>
          <w:sz w:val="22"/>
          <w:szCs w:val="22"/>
        </w:rPr>
      </w:pPr>
      <w:r w:rsidRPr="001B375D">
        <w:rPr>
          <w:sz w:val="22"/>
          <w:szCs w:val="22"/>
        </w:rPr>
        <w:t xml:space="preserve">Involved in </w:t>
      </w:r>
      <w:r w:rsidR="000D4D5C" w:rsidRPr="001B375D">
        <w:rPr>
          <w:sz w:val="22"/>
          <w:szCs w:val="22"/>
        </w:rPr>
        <w:t>full SDLC by analyzing</w:t>
      </w:r>
      <w:r w:rsidRPr="001B375D">
        <w:rPr>
          <w:sz w:val="22"/>
          <w:szCs w:val="22"/>
        </w:rPr>
        <w:t>, design</w:t>
      </w:r>
      <w:r w:rsidR="000D4D5C" w:rsidRPr="001B375D">
        <w:rPr>
          <w:sz w:val="22"/>
          <w:szCs w:val="22"/>
        </w:rPr>
        <w:t>ing</w:t>
      </w:r>
      <w:r w:rsidRPr="001B375D">
        <w:rPr>
          <w:sz w:val="22"/>
          <w:szCs w:val="22"/>
        </w:rPr>
        <w:t xml:space="preserve"> and implementation of the business requirements.</w:t>
      </w:r>
    </w:p>
    <w:p w:rsidR="00033301" w:rsidRPr="00033301" w:rsidRDefault="00C54E4E" w:rsidP="003A5DD2">
      <w:pPr>
        <w:numPr>
          <w:ilvl w:val="0"/>
          <w:numId w:val="26"/>
        </w:numPr>
        <w:ind w:right="90"/>
        <w:jc w:val="both"/>
        <w:rPr>
          <w:sz w:val="22"/>
          <w:szCs w:val="22"/>
        </w:rPr>
      </w:pPr>
      <w:r w:rsidRPr="001B375D">
        <w:rPr>
          <w:sz w:val="22"/>
          <w:szCs w:val="22"/>
        </w:rPr>
        <w:t>Implemented Fusion</w:t>
      </w:r>
      <w:r w:rsidR="003A5DD2" w:rsidRPr="001B375D">
        <w:rPr>
          <w:sz w:val="22"/>
          <w:szCs w:val="22"/>
        </w:rPr>
        <w:t xml:space="preserve"> framework to implement MVC design pattern.</w:t>
      </w:r>
    </w:p>
    <w:p w:rsidR="003A5DD2" w:rsidRPr="001B375D" w:rsidRDefault="00033301" w:rsidP="003A5DD2">
      <w:pPr>
        <w:numPr>
          <w:ilvl w:val="0"/>
          <w:numId w:val="26"/>
        </w:numPr>
        <w:ind w:right="90"/>
        <w:jc w:val="both"/>
        <w:rPr>
          <w:sz w:val="22"/>
          <w:szCs w:val="22"/>
        </w:rPr>
      </w:pPr>
      <w:r w:rsidRPr="00033301">
        <w:rPr>
          <w:sz w:val="22"/>
          <w:szCs w:val="22"/>
        </w:rPr>
        <w:t>Designed and implemented the User Interface using Angular js, JQuery, HTML5, CSS3 And SASS, Javascript, AJAX and MySQL.</w:t>
      </w:r>
    </w:p>
    <w:p w:rsidR="003A5DD2" w:rsidRPr="001B375D" w:rsidRDefault="003A5DD2" w:rsidP="003A5DD2">
      <w:pPr>
        <w:numPr>
          <w:ilvl w:val="0"/>
          <w:numId w:val="26"/>
        </w:numPr>
        <w:ind w:right="90"/>
        <w:jc w:val="both"/>
        <w:rPr>
          <w:sz w:val="22"/>
          <w:szCs w:val="22"/>
        </w:rPr>
      </w:pPr>
      <w:r w:rsidRPr="001B375D">
        <w:rPr>
          <w:sz w:val="22"/>
          <w:szCs w:val="22"/>
        </w:rPr>
        <w:t xml:space="preserve">Involved in Agile Scrum </w:t>
      </w:r>
      <w:r w:rsidR="001B439F" w:rsidRPr="001B375D">
        <w:rPr>
          <w:sz w:val="22"/>
          <w:szCs w:val="22"/>
        </w:rPr>
        <w:t>development methodology for daily tasks.</w:t>
      </w:r>
    </w:p>
    <w:p w:rsidR="00C54E4E" w:rsidRPr="001B375D" w:rsidRDefault="001B439F" w:rsidP="00C54E4E">
      <w:pPr>
        <w:numPr>
          <w:ilvl w:val="0"/>
          <w:numId w:val="26"/>
        </w:numPr>
        <w:ind w:right="90"/>
        <w:jc w:val="both"/>
        <w:rPr>
          <w:sz w:val="22"/>
          <w:szCs w:val="22"/>
        </w:rPr>
      </w:pPr>
      <w:r w:rsidRPr="001B375D">
        <w:rPr>
          <w:sz w:val="22"/>
          <w:szCs w:val="22"/>
        </w:rPr>
        <w:t>Responsible for creating user interface using JSP</w:t>
      </w:r>
      <w:r w:rsidR="00C54E4E" w:rsidRPr="001B375D">
        <w:rPr>
          <w:sz w:val="22"/>
          <w:szCs w:val="22"/>
        </w:rPr>
        <w:t xml:space="preserve"> views and HTML.</w:t>
      </w:r>
    </w:p>
    <w:p w:rsidR="00C54E4E" w:rsidRPr="001B375D" w:rsidRDefault="00C54E4E" w:rsidP="00C54E4E">
      <w:pPr>
        <w:numPr>
          <w:ilvl w:val="0"/>
          <w:numId w:val="26"/>
        </w:numPr>
        <w:ind w:right="90"/>
        <w:jc w:val="both"/>
        <w:rPr>
          <w:sz w:val="22"/>
          <w:szCs w:val="22"/>
        </w:rPr>
      </w:pPr>
      <w:r w:rsidRPr="001B375D">
        <w:rPr>
          <w:sz w:val="22"/>
          <w:szCs w:val="22"/>
        </w:rPr>
        <w:t>Performed client side validation using Javascript and JQuery.</w:t>
      </w:r>
    </w:p>
    <w:p w:rsidR="00C54E4E" w:rsidRPr="001B375D" w:rsidRDefault="00C54E4E" w:rsidP="00C54E4E">
      <w:pPr>
        <w:numPr>
          <w:ilvl w:val="0"/>
          <w:numId w:val="26"/>
        </w:numPr>
        <w:ind w:right="90"/>
        <w:jc w:val="both"/>
        <w:rPr>
          <w:sz w:val="22"/>
          <w:szCs w:val="22"/>
        </w:rPr>
      </w:pPr>
      <w:r w:rsidRPr="001B375D">
        <w:rPr>
          <w:sz w:val="22"/>
          <w:szCs w:val="22"/>
        </w:rPr>
        <w:t>Implemented middleware framework using Hibernate for database</w:t>
      </w:r>
      <w:r w:rsidR="000D4D5C" w:rsidRPr="001B375D">
        <w:rPr>
          <w:sz w:val="22"/>
          <w:szCs w:val="22"/>
        </w:rPr>
        <w:t xml:space="preserve"> connectivity and wrote Hibernate mapping files for mapping the ORM objects to database tables.</w:t>
      </w:r>
    </w:p>
    <w:p w:rsidR="00033301" w:rsidRDefault="00C54E4E" w:rsidP="00C54E4E">
      <w:pPr>
        <w:numPr>
          <w:ilvl w:val="0"/>
          <w:numId w:val="26"/>
        </w:numPr>
        <w:ind w:right="90"/>
        <w:jc w:val="both"/>
        <w:rPr>
          <w:sz w:val="22"/>
          <w:szCs w:val="22"/>
        </w:rPr>
      </w:pPr>
      <w:r w:rsidRPr="001B375D">
        <w:rPr>
          <w:sz w:val="22"/>
          <w:szCs w:val="22"/>
        </w:rPr>
        <w:t>Developed web services using Raptor</w:t>
      </w:r>
      <w:r w:rsidR="000D4D5C" w:rsidRPr="001B375D">
        <w:rPr>
          <w:sz w:val="22"/>
          <w:szCs w:val="22"/>
        </w:rPr>
        <w:t xml:space="preserve"> tool to generate custom reports.</w:t>
      </w:r>
      <w:r w:rsidR="00033301" w:rsidRPr="00033301">
        <w:t xml:space="preserve"> </w:t>
      </w:r>
    </w:p>
    <w:p w:rsidR="00C54E4E" w:rsidRPr="001B375D" w:rsidRDefault="00033301" w:rsidP="00C54E4E">
      <w:pPr>
        <w:numPr>
          <w:ilvl w:val="0"/>
          <w:numId w:val="26"/>
        </w:numPr>
        <w:ind w:right="90"/>
        <w:jc w:val="both"/>
        <w:rPr>
          <w:sz w:val="22"/>
          <w:szCs w:val="22"/>
        </w:rPr>
      </w:pPr>
      <w:r w:rsidRPr="00033301">
        <w:rPr>
          <w:sz w:val="22"/>
          <w:szCs w:val="22"/>
        </w:rPr>
        <w:t>Used Angularjs, JavaScript, and JQuery extensively in order to customize the functionalities.</w:t>
      </w:r>
    </w:p>
    <w:p w:rsidR="000D4D5C" w:rsidRPr="001B375D" w:rsidRDefault="000D4D5C" w:rsidP="00C54E4E">
      <w:pPr>
        <w:numPr>
          <w:ilvl w:val="0"/>
          <w:numId w:val="26"/>
        </w:numPr>
        <w:ind w:right="90"/>
        <w:jc w:val="both"/>
        <w:rPr>
          <w:sz w:val="22"/>
          <w:szCs w:val="22"/>
        </w:rPr>
      </w:pPr>
      <w:r w:rsidRPr="001B375D">
        <w:rPr>
          <w:sz w:val="22"/>
          <w:szCs w:val="22"/>
        </w:rPr>
        <w:t>Worked closely with PL/SQL developer to create SQL statements, stored procedures.</w:t>
      </w:r>
    </w:p>
    <w:p w:rsidR="000D4D5C" w:rsidRPr="001B375D" w:rsidRDefault="000D4D5C" w:rsidP="00C54E4E">
      <w:pPr>
        <w:numPr>
          <w:ilvl w:val="0"/>
          <w:numId w:val="26"/>
        </w:numPr>
        <w:ind w:right="90"/>
        <w:jc w:val="both"/>
        <w:rPr>
          <w:sz w:val="22"/>
          <w:szCs w:val="22"/>
        </w:rPr>
      </w:pPr>
      <w:r w:rsidRPr="001B375D">
        <w:rPr>
          <w:sz w:val="22"/>
          <w:szCs w:val="22"/>
        </w:rPr>
        <w:t>Responsible for writing JSON and AJAX scripts for retrieving and manipulating the data.</w:t>
      </w:r>
    </w:p>
    <w:p w:rsidR="000D4D5C" w:rsidRPr="001B375D" w:rsidRDefault="000D4D5C" w:rsidP="00C54E4E">
      <w:pPr>
        <w:numPr>
          <w:ilvl w:val="0"/>
          <w:numId w:val="26"/>
        </w:numPr>
        <w:ind w:right="90"/>
        <w:jc w:val="both"/>
        <w:rPr>
          <w:sz w:val="22"/>
          <w:szCs w:val="22"/>
        </w:rPr>
      </w:pPr>
      <w:r w:rsidRPr="001B375D">
        <w:rPr>
          <w:sz w:val="22"/>
          <w:szCs w:val="22"/>
        </w:rPr>
        <w:t>Used SVN for version control.</w:t>
      </w:r>
    </w:p>
    <w:p w:rsidR="000D4D5C" w:rsidRPr="001B375D" w:rsidRDefault="000D4D5C" w:rsidP="00C54E4E">
      <w:pPr>
        <w:numPr>
          <w:ilvl w:val="0"/>
          <w:numId w:val="26"/>
        </w:numPr>
        <w:ind w:right="90"/>
        <w:jc w:val="both"/>
        <w:rPr>
          <w:sz w:val="22"/>
          <w:szCs w:val="22"/>
        </w:rPr>
      </w:pPr>
      <w:r w:rsidRPr="001B375D">
        <w:rPr>
          <w:sz w:val="22"/>
          <w:szCs w:val="22"/>
        </w:rPr>
        <w:t>Involved in unit testing using Junit.</w:t>
      </w:r>
    </w:p>
    <w:p w:rsidR="000D4D5C" w:rsidRPr="001B375D" w:rsidRDefault="00C9635D" w:rsidP="00C54E4E">
      <w:pPr>
        <w:numPr>
          <w:ilvl w:val="0"/>
          <w:numId w:val="26"/>
        </w:numPr>
        <w:ind w:right="90"/>
        <w:jc w:val="both"/>
        <w:rPr>
          <w:sz w:val="22"/>
          <w:szCs w:val="22"/>
        </w:rPr>
      </w:pPr>
      <w:r w:rsidRPr="001B375D">
        <w:rPr>
          <w:sz w:val="22"/>
          <w:szCs w:val="22"/>
        </w:rPr>
        <w:t>Wrote the module for communicating with AT&amp;T servers using custom APIs. Used JSON to parse the data and send it using custom APIs.</w:t>
      </w:r>
    </w:p>
    <w:p w:rsidR="00C9635D" w:rsidRPr="00C54E4E" w:rsidRDefault="00C9635D" w:rsidP="00C9635D">
      <w:pPr>
        <w:ind w:right="90"/>
        <w:jc w:val="both"/>
        <w:rPr>
          <w:b/>
          <w:sz w:val="22"/>
          <w:szCs w:val="22"/>
          <w:highlight w:val="lightGray"/>
        </w:rPr>
      </w:pPr>
    </w:p>
    <w:p w:rsidR="00C9635D" w:rsidRDefault="00C9635D" w:rsidP="00C9635D">
      <w:pPr>
        <w:jc w:val="both"/>
        <w:rPr>
          <w:sz w:val="22"/>
          <w:szCs w:val="22"/>
        </w:rPr>
      </w:pPr>
      <w:r w:rsidRPr="00877542">
        <w:rPr>
          <w:b/>
          <w:sz w:val="22"/>
          <w:szCs w:val="22"/>
        </w:rPr>
        <w:t>Environment:</w:t>
      </w:r>
      <w:r w:rsidRPr="00877542">
        <w:rPr>
          <w:sz w:val="22"/>
          <w:szCs w:val="22"/>
        </w:rPr>
        <w:t xml:space="preserve"> Struts 1.2, Spring, </w:t>
      </w:r>
      <w:r w:rsidRPr="00033301">
        <w:rPr>
          <w:sz w:val="22"/>
          <w:szCs w:val="22"/>
        </w:rPr>
        <w:t>Java</w:t>
      </w:r>
      <w:r w:rsidR="00033301" w:rsidRPr="00033301">
        <w:rPr>
          <w:sz w:val="22"/>
          <w:szCs w:val="22"/>
        </w:rPr>
        <w:t xml:space="preserve">, </w:t>
      </w:r>
      <w:r w:rsidR="00033301" w:rsidRPr="00033301">
        <w:t>Angularjs</w:t>
      </w:r>
      <w:r w:rsidRPr="00033301">
        <w:rPr>
          <w:sz w:val="22"/>
          <w:szCs w:val="22"/>
        </w:rPr>
        <w:t>,</w:t>
      </w:r>
      <w:r w:rsidR="00033301" w:rsidRPr="00033301">
        <w:rPr>
          <w:sz w:val="22"/>
          <w:szCs w:val="22"/>
        </w:rPr>
        <w:t xml:space="preserve"> </w:t>
      </w:r>
      <w:r w:rsidRPr="00033301">
        <w:rPr>
          <w:sz w:val="22"/>
          <w:szCs w:val="22"/>
        </w:rPr>
        <w:t>J2EE</w:t>
      </w:r>
      <w:r>
        <w:rPr>
          <w:sz w:val="22"/>
          <w:szCs w:val="22"/>
        </w:rPr>
        <w:t>, JSP</w:t>
      </w:r>
      <w:r w:rsidRPr="00877542">
        <w:rPr>
          <w:sz w:val="22"/>
          <w:szCs w:val="22"/>
        </w:rPr>
        <w:t>, SOAP</w:t>
      </w:r>
      <w:r>
        <w:rPr>
          <w:sz w:val="22"/>
          <w:szCs w:val="22"/>
        </w:rPr>
        <w:t>, EJB 2.1, JSON</w:t>
      </w:r>
      <w:r w:rsidRPr="00877542">
        <w:rPr>
          <w:sz w:val="22"/>
          <w:szCs w:val="22"/>
        </w:rPr>
        <w:t xml:space="preserve">, </w:t>
      </w:r>
      <w:r>
        <w:rPr>
          <w:sz w:val="22"/>
          <w:szCs w:val="22"/>
        </w:rPr>
        <w:t>AJAX</w:t>
      </w:r>
      <w:r w:rsidRPr="00877542">
        <w:rPr>
          <w:sz w:val="22"/>
          <w:szCs w:val="22"/>
        </w:rPr>
        <w:t xml:space="preserve">, </w:t>
      </w:r>
      <w:r>
        <w:rPr>
          <w:sz w:val="22"/>
          <w:szCs w:val="22"/>
        </w:rPr>
        <w:t>WSAD</w:t>
      </w:r>
      <w:r w:rsidRPr="00877542">
        <w:rPr>
          <w:sz w:val="22"/>
          <w:szCs w:val="22"/>
        </w:rPr>
        <w:t>,</w:t>
      </w:r>
      <w:r>
        <w:rPr>
          <w:sz w:val="22"/>
          <w:szCs w:val="22"/>
        </w:rPr>
        <w:t xml:space="preserve"> PL/SQL, </w:t>
      </w:r>
      <w:r w:rsidR="001B375D">
        <w:rPr>
          <w:sz w:val="22"/>
          <w:szCs w:val="22"/>
        </w:rPr>
        <w:t>Junit, SVN, Raptor</w:t>
      </w:r>
      <w:r w:rsidRPr="00877542">
        <w:rPr>
          <w:sz w:val="22"/>
          <w:szCs w:val="22"/>
        </w:rPr>
        <w:t>.</w:t>
      </w:r>
    </w:p>
    <w:p w:rsidR="001B375D" w:rsidRPr="00877542" w:rsidRDefault="001B375D" w:rsidP="00C9635D">
      <w:pPr>
        <w:jc w:val="both"/>
        <w:rPr>
          <w:sz w:val="22"/>
          <w:szCs w:val="22"/>
        </w:rPr>
      </w:pPr>
    </w:p>
    <w:p w:rsidR="00A667A1" w:rsidRPr="001B375D" w:rsidRDefault="00A667A1" w:rsidP="00877542">
      <w:pPr>
        <w:ind w:right="90"/>
        <w:jc w:val="both"/>
        <w:rPr>
          <w:b/>
          <w:sz w:val="22"/>
          <w:szCs w:val="22"/>
        </w:rPr>
      </w:pPr>
    </w:p>
    <w:p w:rsidR="00E132D0" w:rsidRDefault="00A105DD">
      <w:pPr>
        <w:jc w:val="both"/>
        <w:rPr>
          <w:b/>
          <w:sz w:val="22"/>
          <w:szCs w:val="22"/>
        </w:rPr>
      </w:pPr>
      <w:r w:rsidRPr="001B375D">
        <w:rPr>
          <w:b/>
          <w:sz w:val="22"/>
          <w:szCs w:val="22"/>
          <w:highlight w:val="lightGray"/>
        </w:rPr>
        <w:t xml:space="preserve">Mercedes Benz Financial Services     </w:t>
      </w:r>
      <w:r w:rsidR="00F57826" w:rsidRPr="001B375D">
        <w:rPr>
          <w:b/>
          <w:sz w:val="22"/>
          <w:szCs w:val="22"/>
          <w:highlight w:val="lightGray"/>
        </w:rPr>
        <w:tab/>
      </w:r>
      <w:r w:rsidR="00F57826" w:rsidRPr="001B375D">
        <w:rPr>
          <w:b/>
          <w:sz w:val="22"/>
          <w:szCs w:val="22"/>
          <w:highlight w:val="lightGray"/>
        </w:rPr>
        <w:tab/>
      </w:r>
      <w:r w:rsidR="00F57826" w:rsidRPr="001B375D">
        <w:rPr>
          <w:b/>
          <w:sz w:val="22"/>
          <w:szCs w:val="22"/>
          <w:highlight w:val="lightGray"/>
        </w:rPr>
        <w:tab/>
      </w:r>
      <w:r w:rsidR="00F57826" w:rsidRPr="001B375D">
        <w:rPr>
          <w:b/>
          <w:sz w:val="22"/>
          <w:szCs w:val="22"/>
          <w:highlight w:val="lightGray"/>
        </w:rPr>
        <w:tab/>
        <w:t xml:space="preserve">          </w:t>
      </w:r>
      <w:r w:rsidR="00CA5DEF" w:rsidRPr="001B375D">
        <w:rPr>
          <w:b/>
          <w:sz w:val="22"/>
          <w:szCs w:val="22"/>
          <w:highlight w:val="lightGray"/>
        </w:rPr>
        <w:t xml:space="preserve"> </w:t>
      </w:r>
      <w:r w:rsidR="0017714D" w:rsidRPr="001B375D">
        <w:rPr>
          <w:b/>
          <w:sz w:val="22"/>
          <w:szCs w:val="22"/>
          <w:highlight w:val="lightGray"/>
        </w:rPr>
        <w:tab/>
      </w:r>
      <w:r w:rsidR="0017714D" w:rsidRPr="001B375D">
        <w:rPr>
          <w:b/>
          <w:sz w:val="22"/>
          <w:szCs w:val="22"/>
          <w:highlight w:val="lightGray"/>
        </w:rPr>
        <w:tab/>
      </w:r>
      <w:r w:rsidR="002F67A1" w:rsidRPr="001B375D">
        <w:rPr>
          <w:b/>
          <w:sz w:val="22"/>
          <w:szCs w:val="22"/>
          <w:highlight w:val="lightGray"/>
        </w:rPr>
        <w:t xml:space="preserve">       </w:t>
      </w:r>
      <w:r w:rsidR="001B375D" w:rsidRPr="001B375D">
        <w:rPr>
          <w:b/>
          <w:sz w:val="22"/>
          <w:szCs w:val="22"/>
          <w:highlight w:val="lightGray"/>
        </w:rPr>
        <w:t xml:space="preserve">       Nov</w:t>
      </w:r>
      <w:r w:rsidR="00D7266A" w:rsidRPr="001B375D">
        <w:rPr>
          <w:b/>
          <w:sz w:val="22"/>
          <w:szCs w:val="22"/>
          <w:highlight w:val="lightGray"/>
        </w:rPr>
        <w:t xml:space="preserve"> </w:t>
      </w:r>
      <w:r w:rsidR="005D2EA8" w:rsidRPr="001B375D">
        <w:rPr>
          <w:b/>
          <w:sz w:val="22"/>
          <w:szCs w:val="22"/>
          <w:highlight w:val="lightGray"/>
        </w:rPr>
        <w:t>20</w:t>
      </w:r>
      <w:r w:rsidR="001B375D" w:rsidRPr="001B375D">
        <w:rPr>
          <w:b/>
          <w:sz w:val="22"/>
          <w:szCs w:val="22"/>
          <w:highlight w:val="lightGray"/>
        </w:rPr>
        <w:t>11</w:t>
      </w:r>
      <w:r w:rsidR="00D06E3D" w:rsidRPr="001B375D">
        <w:rPr>
          <w:b/>
          <w:sz w:val="22"/>
          <w:szCs w:val="22"/>
          <w:highlight w:val="lightGray"/>
        </w:rPr>
        <w:t xml:space="preserve"> to </w:t>
      </w:r>
      <w:r w:rsidR="001B375D" w:rsidRPr="001B375D">
        <w:rPr>
          <w:b/>
          <w:sz w:val="22"/>
          <w:szCs w:val="22"/>
          <w:highlight w:val="lightGray"/>
        </w:rPr>
        <w:t>August 2015</w:t>
      </w:r>
      <w:r w:rsidR="006043AC">
        <w:rPr>
          <w:b/>
          <w:sz w:val="22"/>
          <w:szCs w:val="22"/>
        </w:rPr>
        <w:t xml:space="preserve"> </w:t>
      </w:r>
    </w:p>
    <w:p w:rsidR="001B375D" w:rsidRPr="001B375D" w:rsidRDefault="001B375D">
      <w:pPr>
        <w:jc w:val="both"/>
        <w:rPr>
          <w:b/>
          <w:sz w:val="22"/>
          <w:szCs w:val="22"/>
        </w:rPr>
      </w:pPr>
    </w:p>
    <w:p w:rsidR="00655A5C" w:rsidRPr="00877542" w:rsidRDefault="00655A5C" w:rsidP="00655A5C">
      <w:pPr>
        <w:jc w:val="both"/>
        <w:rPr>
          <w:b/>
          <w:sz w:val="22"/>
          <w:szCs w:val="22"/>
        </w:rPr>
      </w:pPr>
      <w:r w:rsidRPr="00877542">
        <w:rPr>
          <w:b/>
          <w:sz w:val="22"/>
          <w:szCs w:val="22"/>
        </w:rPr>
        <w:t xml:space="preserve">Project: </w:t>
      </w:r>
      <w:r w:rsidR="00CB111F" w:rsidRPr="00877542">
        <w:rPr>
          <w:b/>
          <w:sz w:val="22"/>
          <w:szCs w:val="22"/>
        </w:rPr>
        <w:t>Remarketing Systems (Web Asset Management System, Remarketing Gateway)</w:t>
      </w:r>
    </w:p>
    <w:p w:rsidR="00655A5C" w:rsidRPr="00877542" w:rsidRDefault="00655A5C" w:rsidP="00655A5C">
      <w:pPr>
        <w:jc w:val="both"/>
        <w:rPr>
          <w:sz w:val="22"/>
          <w:szCs w:val="22"/>
        </w:rPr>
      </w:pPr>
      <w:r w:rsidRPr="00877542">
        <w:rPr>
          <w:b/>
          <w:sz w:val="22"/>
          <w:szCs w:val="22"/>
        </w:rPr>
        <w:t xml:space="preserve">Client: </w:t>
      </w:r>
      <w:r w:rsidR="00CB111F" w:rsidRPr="00877542">
        <w:rPr>
          <w:b/>
          <w:sz w:val="22"/>
          <w:szCs w:val="22"/>
        </w:rPr>
        <w:tab/>
        <w:t xml:space="preserve">Mercedes Benz Financial Services USA </w:t>
      </w:r>
      <w:r w:rsidR="00364CF4" w:rsidRPr="00877542">
        <w:rPr>
          <w:b/>
          <w:sz w:val="22"/>
          <w:szCs w:val="22"/>
        </w:rPr>
        <w:t>LLC:</w:t>
      </w:r>
      <w:r w:rsidR="00364CF4">
        <w:rPr>
          <w:b/>
          <w:sz w:val="22"/>
          <w:szCs w:val="22"/>
        </w:rPr>
        <w:t xml:space="preserve"> Detroit, MI</w:t>
      </w:r>
      <w:r w:rsidRPr="00877542">
        <w:rPr>
          <w:b/>
          <w:sz w:val="22"/>
          <w:szCs w:val="22"/>
        </w:rPr>
        <w:t xml:space="preserve">   </w:t>
      </w:r>
      <w:r w:rsidR="00364CF4">
        <w:rPr>
          <w:b/>
          <w:sz w:val="22"/>
          <w:szCs w:val="22"/>
        </w:rPr>
        <w:t xml:space="preserve">      </w:t>
      </w:r>
      <w:r w:rsidR="00364CF4">
        <w:rPr>
          <w:b/>
          <w:sz w:val="22"/>
          <w:szCs w:val="22"/>
        </w:rPr>
        <w:tab/>
        <w:t xml:space="preserve">    </w:t>
      </w:r>
      <w:r w:rsidR="00364CF4">
        <w:rPr>
          <w:b/>
          <w:sz w:val="22"/>
          <w:szCs w:val="22"/>
        </w:rPr>
        <w:tab/>
      </w:r>
      <w:r w:rsidR="001B375D">
        <w:rPr>
          <w:b/>
          <w:sz w:val="22"/>
          <w:szCs w:val="22"/>
        </w:rPr>
        <w:t xml:space="preserve">       Dec</w:t>
      </w:r>
      <w:r w:rsidR="00144CB0" w:rsidRPr="005638BD">
        <w:rPr>
          <w:b/>
          <w:sz w:val="22"/>
          <w:szCs w:val="22"/>
        </w:rPr>
        <w:t xml:space="preserve"> </w:t>
      </w:r>
      <w:r w:rsidR="00EA604B" w:rsidRPr="005638BD">
        <w:rPr>
          <w:b/>
          <w:sz w:val="22"/>
          <w:szCs w:val="22"/>
        </w:rPr>
        <w:t>20</w:t>
      </w:r>
      <w:r w:rsidR="00F13827" w:rsidRPr="005638BD">
        <w:rPr>
          <w:b/>
          <w:sz w:val="22"/>
          <w:szCs w:val="22"/>
        </w:rPr>
        <w:t>1</w:t>
      </w:r>
      <w:r w:rsidR="001B375D">
        <w:rPr>
          <w:b/>
          <w:sz w:val="22"/>
          <w:szCs w:val="22"/>
        </w:rPr>
        <w:t>3</w:t>
      </w:r>
      <w:r w:rsidR="00195320" w:rsidRPr="005638BD">
        <w:rPr>
          <w:b/>
          <w:sz w:val="22"/>
          <w:szCs w:val="22"/>
        </w:rPr>
        <w:t xml:space="preserve"> </w:t>
      </w:r>
      <w:r w:rsidRPr="005638BD">
        <w:rPr>
          <w:b/>
          <w:sz w:val="22"/>
          <w:szCs w:val="22"/>
        </w:rPr>
        <w:t xml:space="preserve">to </w:t>
      </w:r>
      <w:r w:rsidR="001B375D">
        <w:rPr>
          <w:b/>
          <w:sz w:val="22"/>
          <w:szCs w:val="22"/>
        </w:rPr>
        <w:t>Aug 2015</w:t>
      </w:r>
    </w:p>
    <w:p w:rsidR="00655A5C" w:rsidRPr="00877542" w:rsidRDefault="00655A5C" w:rsidP="00655A5C">
      <w:pPr>
        <w:rPr>
          <w:b/>
          <w:bCs/>
          <w:sz w:val="22"/>
          <w:szCs w:val="22"/>
        </w:rPr>
      </w:pPr>
      <w:r w:rsidRPr="00877542">
        <w:rPr>
          <w:b/>
          <w:bCs/>
          <w:sz w:val="22"/>
          <w:szCs w:val="22"/>
        </w:rPr>
        <w:t xml:space="preserve">Role: </w:t>
      </w:r>
      <w:r w:rsidR="00C5016F" w:rsidRPr="00877542">
        <w:rPr>
          <w:b/>
          <w:bCs/>
          <w:sz w:val="22"/>
          <w:szCs w:val="22"/>
        </w:rPr>
        <w:t xml:space="preserve">Senior </w:t>
      </w:r>
      <w:r w:rsidR="001716D0">
        <w:rPr>
          <w:b/>
          <w:bCs/>
          <w:sz w:val="22"/>
          <w:szCs w:val="22"/>
        </w:rPr>
        <w:t>Java</w:t>
      </w:r>
      <w:r w:rsidR="00C5016F" w:rsidRPr="00877542">
        <w:rPr>
          <w:b/>
          <w:bCs/>
          <w:sz w:val="22"/>
          <w:szCs w:val="22"/>
        </w:rPr>
        <w:t xml:space="preserve"> Developer</w:t>
      </w:r>
    </w:p>
    <w:p w:rsidR="00FB15C6" w:rsidRPr="00877542" w:rsidRDefault="00FB15C6" w:rsidP="00655A5C">
      <w:pPr>
        <w:rPr>
          <w:b/>
          <w:sz w:val="22"/>
          <w:szCs w:val="22"/>
        </w:rPr>
      </w:pPr>
    </w:p>
    <w:p w:rsidR="00CB111F" w:rsidRPr="00877542" w:rsidRDefault="00FB15C6" w:rsidP="00655A5C">
      <w:pPr>
        <w:rPr>
          <w:b/>
          <w:sz w:val="22"/>
          <w:szCs w:val="22"/>
        </w:rPr>
      </w:pPr>
      <w:r w:rsidRPr="00877542">
        <w:rPr>
          <w:b/>
          <w:sz w:val="22"/>
          <w:szCs w:val="22"/>
        </w:rPr>
        <w:t>Description:</w:t>
      </w:r>
    </w:p>
    <w:p w:rsidR="008751D5" w:rsidRPr="00877542" w:rsidRDefault="00CB111F" w:rsidP="00285E06">
      <w:pPr>
        <w:jc w:val="both"/>
        <w:rPr>
          <w:sz w:val="22"/>
          <w:szCs w:val="22"/>
        </w:rPr>
      </w:pPr>
      <w:r w:rsidRPr="00877542">
        <w:rPr>
          <w:b/>
          <w:sz w:val="22"/>
          <w:szCs w:val="22"/>
        </w:rPr>
        <w:t>WebAMS</w:t>
      </w:r>
      <w:r w:rsidRPr="00877542">
        <w:rPr>
          <w:sz w:val="22"/>
          <w:szCs w:val="22"/>
        </w:rPr>
        <w:t xml:space="preserve"> </w:t>
      </w:r>
      <w:r w:rsidR="00186BFC" w:rsidRPr="00877542">
        <w:rPr>
          <w:sz w:val="22"/>
          <w:szCs w:val="22"/>
        </w:rPr>
        <w:t>system</w:t>
      </w:r>
      <w:r w:rsidRPr="00877542">
        <w:rPr>
          <w:sz w:val="22"/>
          <w:szCs w:val="22"/>
        </w:rPr>
        <w:t xml:space="preserve"> manages “Assets” or accounts that are primarily leased;</w:t>
      </w:r>
      <w:r w:rsidR="00771B13">
        <w:rPr>
          <w:sz w:val="22"/>
          <w:szCs w:val="22"/>
        </w:rPr>
        <w:t xml:space="preserve"> </w:t>
      </w:r>
      <w:r w:rsidRPr="00877542">
        <w:rPr>
          <w:sz w:val="22"/>
          <w:szCs w:val="22"/>
        </w:rPr>
        <w:t xml:space="preserve">it also deals with few retail assets, MBUSA, Balloon and Gold Key accounts. </w:t>
      </w:r>
      <w:r w:rsidR="00693E94">
        <w:rPr>
          <w:sz w:val="22"/>
          <w:szCs w:val="22"/>
        </w:rPr>
        <w:t xml:space="preserve">The e-commerce interactive application was intended for various functionalities. </w:t>
      </w:r>
      <w:r w:rsidRPr="00877542">
        <w:rPr>
          <w:sz w:val="22"/>
          <w:szCs w:val="22"/>
        </w:rPr>
        <w:t>It is an intranet application handling consumer accounts for US and Canada and helping MB (Mercedes Benz) US and Canada to remarket units in numerous ways by providing quotes for Lease Extension or Lease to Retail Conversion, Disposal of units at Dealer location or Internet Auctions or Physical Auctions.</w:t>
      </w:r>
      <w:r w:rsidR="008C1576" w:rsidRPr="00877542">
        <w:rPr>
          <w:sz w:val="22"/>
          <w:szCs w:val="22"/>
        </w:rPr>
        <w:t xml:space="preserve"> This system supports to create Quote, Submit Credit Application, Terminate Lease, and </w:t>
      </w:r>
      <w:r w:rsidR="00250189" w:rsidRPr="00877542">
        <w:rPr>
          <w:sz w:val="22"/>
          <w:szCs w:val="22"/>
        </w:rPr>
        <w:t>discounting</w:t>
      </w:r>
      <w:r w:rsidR="008C1576" w:rsidRPr="00877542">
        <w:rPr>
          <w:sz w:val="22"/>
          <w:szCs w:val="22"/>
        </w:rPr>
        <w:t xml:space="preserve"> </w:t>
      </w:r>
      <w:r w:rsidR="00D42161" w:rsidRPr="00877542">
        <w:rPr>
          <w:sz w:val="22"/>
          <w:szCs w:val="22"/>
        </w:rPr>
        <w:t>options to Business users and Agents.</w:t>
      </w:r>
      <w:r w:rsidR="00693E94">
        <w:rPr>
          <w:sz w:val="22"/>
          <w:szCs w:val="22"/>
        </w:rPr>
        <w:t xml:space="preserve"> </w:t>
      </w:r>
    </w:p>
    <w:p w:rsidR="00CB111F" w:rsidRPr="00877542" w:rsidRDefault="00CB111F" w:rsidP="00285E06">
      <w:pPr>
        <w:jc w:val="both"/>
        <w:rPr>
          <w:sz w:val="22"/>
          <w:szCs w:val="22"/>
        </w:rPr>
      </w:pPr>
    </w:p>
    <w:p w:rsidR="0045043D" w:rsidRPr="00877542" w:rsidRDefault="00CB111F" w:rsidP="0045043D">
      <w:pPr>
        <w:jc w:val="both"/>
        <w:rPr>
          <w:sz w:val="22"/>
          <w:szCs w:val="22"/>
        </w:rPr>
      </w:pPr>
      <w:r w:rsidRPr="00877542">
        <w:rPr>
          <w:b/>
          <w:sz w:val="22"/>
          <w:szCs w:val="22"/>
        </w:rPr>
        <w:lastRenderedPageBreak/>
        <w:t>Remarketing Gateway</w:t>
      </w:r>
      <w:r w:rsidRPr="00877542">
        <w:rPr>
          <w:sz w:val="22"/>
          <w:szCs w:val="22"/>
        </w:rPr>
        <w:t>:</w:t>
      </w:r>
      <w:r w:rsidR="00186BFC" w:rsidRPr="00877542">
        <w:rPr>
          <w:sz w:val="22"/>
          <w:szCs w:val="22"/>
        </w:rPr>
        <w:t xml:space="preserve"> This application is designed to enhance the customer satisfaction by allowing the dealer to hand the final bill to the customer during the time of return lease vehicles. </w:t>
      </w:r>
      <w:r w:rsidR="0045043D" w:rsidRPr="00877542">
        <w:rPr>
          <w:sz w:val="22"/>
          <w:szCs w:val="22"/>
        </w:rPr>
        <w:t>This will provides Improved and Quick Asset Disposal Process, Expedites billing processes required for compliance with state laws where</w:t>
      </w:r>
      <w:r w:rsidR="00E960C9">
        <w:rPr>
          <w:sz w:val="22"/>
          <w:szCs w:val="22"/>
        </w:rPr>
        <w:t xml:space="preserve"> applicable, Dealer inspection during vehicle grounding, a</w:t>
      </w:r>
      <w:r w:rsidR="0045043D" w:rsidRPr="00877542">
        <w:rPr>
          <w:sz w:val="22"/>
          <w:szCs w:val="22"/>
        </w:rPr>
        <w:t>bility to electronically capture customer signatu</w:t>
      </w:r>
      <w:r w:rsidR="00E960C9">
        <w:rPr>
          <w:sz w:val="22"/>
          <w:szCs w:val="22"/>
        </w:rPr>
        <w:t>re on the grounding documents, a</w:t>
      </w:r>
      <w:r w:rsidR="0045043D" w:rsidRPr="00877542">
        <w:rPr>
          <w:sz w:val="22"/>
          <w:szCs w:val="22"/>
        </w:rPr>
        <w:t>llow dealers to collect credit card payments towards the Lease end customer obligation and Automatic Auction Assignment after grounding.</w:t>
      </w:r>
    </w:p>
    <w:p w:rsidR="00CB111F" w:rsidRPr="00877542" w:rsidRDefault="00CB111F" w:rsidP="00285E06">
      <w:pPr>
        <w:jc w:val="both"/>
        <w:rPr>
          <w:sz w:val="22"/>
          <w:szCs w:val="22"/>
        </w:rPr>
      </w:pPr>
    </w:p>
    <w:p w:rsidR="008751D5" w:rsidRPr="00877542" w:rsidRDefault="008751D5" w:rsidP="008751D5">
      <w:pPr>
        <w:jc w:val="both"/>
        <w:rPr>
          <w:b/>
          <w:sz w:val="22"/>
          <w:szCs w:val="22"/>
        </w:rPr>
      </w:pPr>
      <w:r w:rsidRPr="00877542">
        <w:rPr>
          <w:b/>
          <w:sz w:val="22"/>
          <w:szCs w:val="22"/>
        </w:rPr>
        <w:t>Responsibilities:</w:t>
      </w:r>
    </w:p>
    <w:p w:rsidR="009F6E3D" w:rsidRPr="00E960C9" w:rsidRDefault="009F6E3D" w:rsidP="00E960C9">
      <w:pPr>
        <w:numPr>
          <w:ilvl w:val="0"/>
          <w:numId w:val="18"/>
        </w:numPr>
        <w:jc w:val="both"/>
        <w:rPr>
          <w:sz w:val="22"/>
          <w:szCs w:val="22"/>
        </w:rPr>
      </w:pPr>
      <w:r w:rsidRPr="00877542">
        <w:rPr>
          <w:sz w:val="22"/>
          <w:szCs w:val="22"/>
        </w:rPr>
        <w:t>Used Struts Framework as the MVC for the development and implementation of the project.</w:t>
      </w:r>
    </w:p>
    <w:p w:rsidR="009F6E3D" w:rsidRPr="00877542" w:rsidRDefault="009F6E3D" w:rsidP="009F6E3D">
      <w:pPr>
        <w:numPr>
          <w:ilvl w:val="0"/>
          <w:numId w:val="18"/>
        </w:numPr>
        <w:jc w:val="both"/>
        <w:rPr>
          <w:sz w:val="22"/>
          <w:szCs w:val="22"/>
        </w:rPr>
      </w:pPr>
      <w:r w:rsidRPr="00877542">
        <w:rPr>
          <w:sz w:val="22"/>
          <w:szCs w:val="22"/>
        </w:rPr>
        <w:t>Involved in writing the DB2 Queries for different database operations, Stored Procedures, Functions.</w:t>
      </w:r>
    </w:p>
    <w:p w:rsidR="009F6E3D" w:rsidRDefault="009F6E3D" w:rsidP="009F6E3D">
      <w:pPr>
        <w:pStyle w:val="NoSpacing"/>
        <w:numPr>
          <w:ilvl w:val="0"/>
          <w:numId w:val="18"/>
        </w:numPr>
        <w:jc w:val="both"/>
        <w:rPr>
          <w:rFonts w:ascii="Times New Roman" w:eastAsia="Times New Roman" w:hAnsi="Times New Roman"/>
          <w:lang w:eastAsia="ar-SA"/>
        </w:rPr>
      </w:pPr>
      <w:r w:rsidRPr="00877542">
        <w:rPr>
          <w:rFonts w:ascii="Times New Roman" w:eastAsia="Times New Roman" w:hAnsi="Times New Roman"/>
          <w:lang w:eastAsia="ar-SA"/>
        </w:rPr>
        <w:t>Designed and developed the front end of the applicatio</w:t>
      </w:r>
      <w:r w:rsidR="00183862">
        <w:rPr>
          <w:rFonts w:ascii="Times New Roman" w:eastAsia="Times New Roman" w:hAnsi="Times New Roman"/>
          <w:lang w:eastAsia="ar-SA"/>
        </w:rPr>
        <w:t xml:space="preserve">n using Struts </w:t>
      </w:r>
      <w:r w:rsidR="00A635BB">
        <w:rPr>
          <w:rFonts w:ascii="Times New Roman" w:eastAsia="Times New Roman" w:hAnsi="Times New Roman"/>
          <w:lang w:eastAsia="ar-SA"/>
        </w:rPr>
        <w:t xml:space="preserve">AngularJS, </w:t>
      </w:r>
      <w:r w:rsidR="00183862">
        <w:rPr>
          <w:rFonts w:ascii="Times New Roman" w:eastAsia="Times New Roman" w:hAnsi="Times New Roman"/>
          <w:lang w:eastAsia="ar-SA"/>
        </w:rPr>
        <w:t xml:space="preserve">Tiles, JSP, </w:t>
      </w:r>
      <w:r w:rsidR="007C1450">
        <w:rPr>
          <w:rFonts w:ascii="Times New Roman" w:eastAsia="Times New Roman" w:hAnsi="Times New Roman"/>
          <w:lang w:eastAsia="ar-SA"/>
        </w:rPr>
        <w:t>Java</w:t>
      </w:r>
      <w:r w:rsidR="007C1450" w:rsidRPr="00877542">
        <w:rPr>
          <w:rFonts w:ascii="Times New Roman" w:eastAsia="Times New Roman" w:hAnsi="Times New Roman"/>
          <w:lang w:eastAsia="ar-SA"/>
        </w:rPr>
        <w:t>Script</w:t>
      </w:r>
      <w:r w:rsidRPr="00877542">
        <w:rPr>
          <w:rFonts w:ascii="Times New Roman" w:eastAsia="Times New Roman" w:hAnsi="Times New Roman"/>
          <w:lang w:eastAsia="ar-SA"/>
        </w:rPr>
        <w:t>, HTML,</w:t>
      </w:r>
      <w:r w:rsidR="00A635BB">
        <w:rPr>
          <w:rFonts w:ascii="Times New Roman" w:eastAsia="Times New Roman" w:hAnsi="Times New Roman"/>
          <w:lang w:eastAsia="ar-SA"/>
        </w:rPr>
        <w:t xml:space="preserve"> NodeJS,</w:t>
      </w:r>
      <w:r w:rsidRPr="00877542">
        <w:rPr>
          <w:rFonts w:ascii="Times New Roman" w:eastAsia="Times New Roman" w:hAnsi="Times New Roman"/>
          <w:lang w:eastAsia="ar-SA"/>
        </w:rPr>
        <w:t xml:space="preserve"> Ajax and CSS.</w:t>
      </w:r>
    </w:p>
    <w:p w:rsidR="00A635BB" w:rsidRPr="003B04AC" w:rsidRDefault="00A635BB" w:rsidP="003B04AC">
      <w:pPr>
        <w:pStyle w:val="NoSpacing"/>
        <w:numPr>
          <w:ilvl w:val="0"/>
          <w:numId w:val="18"/>
        </w:numPr>
        <w:jc w:val="both"/>
        <w:rPr>
          <w:rFonts w:ascii="Times New Roman" w:eastAsia="Times New Roman" w:hAnsi="Times New Roman"/>
          <w:lang w:eastAsia="ar-SA"/>
        </w:rPr>
      </w:pPr>
      <w:r>
        <w:rPr>
          <w:rFonts w:ascii="Times New Roman" w:eastAsia="Times New Roman" w:hAnsi="Times New Roman"/>
          <w:lang w:eastAsia="ar-SA"/>
        </w:rPr>
        <w:t>Implemented two way data binding and dependency injection using AngularJS for retrieving and manipulating data from database.</w:t>
      </w:r>
    </w:p>
    <w:p w:rsidR="00033301" w:rsidRDefault="003B04AC" w:rsidP="00033301">
      <w:pPr>
        <w:numPr>
          <w:ilvl w:val="0"/>
          <w:numId w:val="18"/>
        </w:numPr>
        <w:jc w:val="both"/>
        <w:rPr>
          <w:sz w:val="22"/>
          <w:szCs w:val="22"/>
        </w:rPr>
      </w:pPr>
      <w:r>
        <w:rPr>
          <w:sz w:val="22"/>
          <w:szCs w:val="22"/>
        </w:rPr>
        <w:t>Implemented form validation using Javascript and NodeJS.</w:t>
      </w:r>
      <w:r w:rsidR="00033301" w:rsidRPr="00033301">
        <w:t xml:space="preserve"> </w:t>
      </w:r>
    </w:p>
    <w:p w:rsidR="00033301" w:rsidRPr="00033301" w:rsidRDefault="00033301" w:rsidP="00033301">
      <w:pPr>
        <w:numPr>
          <w:ilvl w:val="0"/>
          <w:numId w:val="18"/>
        </w:numPr>
        <w:jc w:val="both"/>
        <w:rPr>
          <w:sz w:val="22"/>
          <w:szCs w:val="22"/>
        </w:rPr>
      </w:pPr>
      <w:r w:rsidRPr="00033301">
        <w:rPr>
          <w:sz w:val="22"/>
          <w:szCs w:val="22"/>
        </w:rPr>
        <w:t>Designed and implemented the User Interface using Angular.js, JQuery, HTML5, CSS3 And SASS , JSP, AJAX and MySQL.</w:t>
      </w:r>
    </w:p>
    <w:p w:rsidR="007B06B9" w:rsidRDefault="00033301" w:rsidP="00033301">
      <w:pPr>
        <w:numPr>
          <w:ilvl w:val="0"/>
          <w:numId w:val="18"/>
        </w:numPr>
        <w:jc w:val="both"/>
        <w:rPr>
          <w:sz w:val="22"/>
          <w:szCs w:val="22"/>
        </w:rPr>
      </w:pPr>
      <w:r w:rsidRPr="00033301">
        <w:rPr>
          <w:sz w:val="22"/>
          <w:szCs w:val="22"/>
        </w:rPr>
        <w:t>Used Angular.js, JQuery and Bootstrap plug-in extensively in order to customize the functionalities.</w:t>
      </w:r>
    </w:p>
    <w:p w:rsidR="007C1450" w:rsidRDefault="007C1450" w:rsidP="007C1450">
      <w:pPr>
        <w:numPr>
          <w:ilvl w:val="0"/>
          <w:numId w:val="18"/>
        </w:numPr>
        <w:rPr>
          <w:sz w:val="22"/>
          <w:szCs w:val="22"/>
        </w:rPr>
      </w:pPr>
      <w:r w:rsidRPr="007C1450">
        <w:rPr>
          <w:sz w:val="22"/>
          <w:szCs w:val="22"/>
        </w:rPr>
        <w:t>Used Maven as build tool for Struts 2.0 application</w:t>
      </w:r>
      <w:r>
        <w:rPr>
          <w:sz w:val="22"/>
          <w:szCs w:val="22"/>
        </w:rPr>
        <w:t>.</w:t>
      </w:r>
    </w:p>
    <w:p w:rsidR="007C1450" w:rsidRPr="007C1450" w:rsidRDefault="007C1450" w:rsidP="007C1450">
      <w:pPr>
        <w:numPr>
          <w:ilvl w:val="0"/>
          <w:numId w:val="18"/>
        </w:numPr>
        <w:rPr>
          <w:sz w:val="22"/>
          <w:szCs w:val="22"/>
        </w:rPr>
      </w:pPr>
      <w:r w:rsidRPr="007C1450">
        <w:rPr>
          <w:sz w:val="22"/>
          <w:szCs w:val="22"/>
        </w:rPr>
        <w:t>Used web servicing systems like Spring REST</w:t>
      </w:r>
      <w:r>
        <w:rPr>
          <w:sz w:val="22"/>
          <w:szCs w:val="22"/>
        </w:rPr>
        <w:t>.</w:t>
      </w:r>
    </w:p>
    <w:p w:rsidR="007C1450" w:rsidRDefault="007C1450" w:rsidP="007C1450">
      <w:pPr>
        <w:pStyle w:val="NoSpacing"/>
        <w:numPr>
          <w:ilvl w:val="0"/>
          <w:numId w:val="18"/>
        </w:numPr>
        <w:jc w:val="both"/>
        <w:rPr>
          <w:rFonts w:ascii="Times New Roman" w:hAnsi="Times New Roman"/>
        </w:rPr>
      </w:pPr>
      <w:r>
        <w:rPr>
          <w:rFonts w:ascii="Times New Roman" w:hAnsi="Times New Roman"/>
        </w:rPr>
        <w:t>Used JMS for Application Communication purpose.</w:t>
      </w:r>
    </w:p>
    <w:p w:rsidR="007C1450" w:rsidRPr="00877542" w:rsidRDefault="007C1450" w:rsidP="007C1450">
      <w:pPr>
        <w:numPr>
          <w:ilvl w:val="0"/>
          <w:numId w:val="18"/>
        </w:numPr>
        <w:jc w:val="both"/>
        <w:rPr>
          <w:sz w:val="22"/>
          <w:szCs w:val="22"/>
        </w:rPr>
      </w:pPr>
      <w:r>
        <w:t>Business logic is implemented using Spring Core and Hibernate</w:t>
      </w:r>
    </w:p>
    <w:p w:rsidR="009F6E3D" w:rsidRDefault="009F6E3D" w:rsidP="009F6E3D">
      <w:pPr>
        <w:numPr>
          <w:ilvl w:val="0"/>
          <w:numId w:val="18"/>
        </w:numPr>
        <w:jc w:val="both"/>
        <w:rPr>
          <w:sz w:val="22"/>
          <w:szCs w:val="22"/>
        </w:rPr>
      </w:pPr>
      <w:r w:rsidRPr="00877542">
        <w:rPr>
          <w:sz w:val="22"/>
          <w:szCs w:val="22"/>
        </w:rPr>
        <w:t>Involved in preparing Build and Deployment preparation.</w:t>
      </w:r>
    </w:p>
    <w:p w:rsidR="00246CFA" w:rsidRPr="00246CFA" w:rsidRDefault="00246CFA" w:rsidP="00246CFA">
      <w:pPr>
        <w:numPr>
          <w:ilvl w:val="0"/>
          <w:numId w:val="18"/>
        </w:numPr>
        <w:jc w:val="both"/>
        <w:rPr>
          <w:sz w:val="22"/>
          <w:szCs w:val="22"/>
        </w:rPr>
      </w:pPr>
      <w:r w:rsidRPr="00246CFA">
        <w:rPr>
          <w:sz w:val="22"/>
          <w:szCs w:val="22"/>
        </w:rPr>
        <w:t>Implemented ORM framework using Hibernate for persistence and data retrieval.</w:t>
      </w:r>
    </w:p>
    <w:p w:rsidR="00246CFA" w:rsidRPr="00246CFA" w:rsidRDefault="00246CFA" w:rsidP="00246CFA">
      <w:pPr>
        <w:numPr>
          <w:ilvl w:val="0"/>
          <w:numId w:val="18"/>
        </w:numPr>
        <w:jc w:val="both"/>
        <w:rPr>
          <w:sz w:val="22"/>
          <w:szCs w:val="22"/>
        </w:rPr>
      </w:pPr>
      <w:r w:rsidRPr="00246CFA">
        <w:rPr>
          <w:sz w:val="22"/>
          <w:szCs w:val="22"/>
        </w:rPr>
        <w:t>Involved in designing components with design patterns like Session Façade, Service Locator, Data Access Objects, Singleton and Data Transfer Object</w:t>
      </w:r>
    </w:p>
    <w:p w:rsidR="00E04273" w:rsidRDefault="00E04273" w:rsidP="00E04273">
      <w:pPr>
        <w:numPr>
          <w:ilvl w:val="0"/>
          <w:numId w:val="18"/>
        </w:numPr>
        <w:jc w:val="both"/>
        <w:rPr>
          <w:sz w:val="22"/>
          <w:szCs w:val="22"/>
        </w:rPr>
      </w:pPr>
      <w:r w:rsidRPr="00E04273">
        <w:rPr>
          <w:sz w:val="22"/>
          <w:szCs w:val="22"/>
        </w:rPr>
        <w:t>Involved in writing JUNIT test cases.</w:t>
      </w:r>
    </w:p>
    <w:p w:rsidR="003B04AC" w:rsidRPr="00E04273" w:rsidRDefault="003B04AC" w:rsidP="00E04273">
      <w:pPr>
        <w:numPr>
          <w:ilvl w:val="0"/>
          <w:numId w:val="18"/>
        </w:numPr>
        <w:jc w:val="both"/>
        <w:rPr>
          <w:sz w:val="22"/>
          <w:szCs w:val="22"/>
        </w:rPr>
      </w:pPr>
      <w:r>
        <w:rPr>
          <w:sz w:val="22"/>
          <w:szCs w:val="22"/>
        </w:rPr>
        <w:t>Configured the web pages for cross-browser compatibility.</w:t>
      </w:r>
    </w:p>
    <w:p w:rsidR="00E04273" w:rsidRPr="00E04273" w:rsidRDefault="00E04273" w:rsidP="00E04273">
      <w:pPr>
        <w:numPr>
          <w:ilvl w:val="0"/>
          <w:numId w:val="18"/>
        </w:numPr>
        <w:jc w:val="both"/>
        <w:rPr>
          <w:sz w:val="22"/>
          <w:szCs w:val="22"/>
        </w:rPr>
      </w:pPr>
      <w:r w:rsidRPr="00E04273">
        <w:rPr>
          <w:sz w:val="22"/>
          <w:szCs w:val="22"/>
        </w:rPr>
        <w:t>Involved in writing PL/SQL stored procedures, functions, tuning SQL Queries and Procedures.</w:t>
      </w:r>
    </w:p>
    <w:p w:rsidR="00E04273" w:rsidRPr="00E04273" w:rsidRDefault="00E04273" w:rsidP="00E04273">
      <w:pPr>
        <w:numPr>
          <w:ilvl w:val="0"/>
          <w:numId w:val="18"/>
        </w:numPr>
        <w:jc w:val="both"/>
        <w:rPr>
          <w:sz w:val="22"/>
          <w:szCs w:val="22"/>
        </w:rPr>
      </w:pPr>
      <w:r w:rsidRPr="00E04273">
        <w:rPr>
          <w:sz w:val="22"/>
          <w:szCs w:val="22"/>
        </w:rPr>
        <w:t>Implemented Agile Software methodology for this application.</w:t>
      </w:r>
    </w:p>
    <w:p w:rsidR="009F6E3D" w:rsidRPr="00877542" w:rsidRDefault="009F6E3D" w:rsidP="009F6E3D">
      <w:pPr>
        <w:numPr>
          <w:ilvl w:val="0"/>
          <w:numId w:val="18"/>
        </w:numPr>
        <w:jc w:val="both"/>
        <w:rPr>
          <w:sz w:val="22"/>
          <w:szCs w:val="22"/>
        </w:rPr>
      </w:pPr>
      <w:r w:rsidRPr="00877542">
        <w:rPr>
          <w:sz w:val="22"/>
          <w:szCs w:val="22"/>
        </w:rPr>
        <w:t>Participated in all the SDLC process, like Requirement Analysis, Design, Coding, etc…</w:t>
      </w:r>
    </w:p>
    <w:p w:rsidR="0045043D" w:rsidRPr="00877542" w:rsidRDefault="0045043D" w:rsidP="007B06B9">
      <w:pPr>
        <w:numPr>
          <w:ilvl w:val="0"/>
          <w:numId w:val="18"/>
        </w:numPr>
        <w:jc w:val="both"/>
        <w:rPr>
          <w:sz w:val="22"/>
          <w:szCs w:val="22"/>
        </w:rPr>
      </w:pPr>
      <w:r w:rsidRPr="00877542">
        <w:rPr>
          <w:sz w:val="22"/>
          <w:szCs w:val="22"/>
        </w:rPr>
        <w:t>Created Performance script</w:t>
      </w:r>
      <w:r w:rsidR="009F6E3D" w:rsidRPr="00877542">
        <w:rPr>
          <w:sz w:val="22"/>
          <w:szCs w:val="22"/>
        </w:rPr>
        <w:t>s using HP Load Runner</w:t>
      </w:r>
      <w:r w:rsidRPr="00877542">
        <w:rPr>
          <w:sz w:val="22"/>
          <w:szCs w:val="22"/>
        </w:rPr>
        <w:t xml:space="preserve"> to test </w:t>
      </w:r>
      <w:r w:rsidR="009F6E3D" w:rsidRPr="00877542">
        <w:rPr>
          <w:sz w:val="22"/>
          <w:szCs w:val="22"/>
        </w:rPr>
        <w:t xml:space="preserve">the </w:t>
      </w:r>
      <w:r w:rsidRPr="00877542">
        <w:rPr>
          <w:sz w:val="22"/>
          <w:szCs w:val="22"/>
        </w:rPr>
        <w:t>Application Performance.</w:t>
      </w:r>
    </w:p>
    <w:p w:rsidR="007B06B9" w:rsidRDefault="009F6E3D" w:rsidP="007B06B9">
      <w:pPr>
        <w:numPr>
          <w:ilvl w:val="0"/>
          <w:numId w:val="18"/>
        </w:numPr>
        <w:jc w:val="both"/>
        <w:rPr>
          <w:sz w:val="22"/>
          <w:szCs w:val="22"/>
        </w:rPr>
      </w:pPr>
      <w:r w:rsidRPr="00877542">
        <w:rPr>
          <w:sz w:val="22"/>
          <w:szCs w:val="22"/>
        </w:rPr>
        <w:t>Developed SOAP web services to consume services.</w:t>
      </w:r>
    </w:p>
    <w:p w:rsidR="00C64B1D" w:rsidRPr="00877542" w:rsidRDefault="00C64B1D" w:rsidP="007B06B9">
      <w:pPr>
        <w:numPr>
          <w:ilvl w:val="0"/>
          <w:numId w:val="18"/>
        </w:numPr>
        <w:jc w:val="both"/>
        <w:rPr>
          <w:sz w:val="22"/>
          <w:szCs w:val="22"/>
        </w:rPr>
      </w:pPr>
      <w:r w:rsidRPr="00877542">
        <w:rPr>
          <w:rFonts w:eastAsia="Calibri"/>
          <w:sz w:val="22"/>
          <w:szCs w:val="22"/>
          <w:lang w:eastAsia="en-US"/>
        </w:rPr>
        <w:t>Used Hibernate ORM framework as persistence layer, configured hibernate.xml file and Involved in Mapping, Coding and Fine-tuning of Hibernate Queries</w:t>
      </w:r>
    </w:p>
    <w:p w:rsidR="007B06B9" w:rsidRDefault="002440F4" w:rsidP="007B06B9">
      <w:pPr>
        <w:numPr>
          <w:ilvl w:val="0"/>
          <w:numId w:val="18"/>
        </w:numPr>
        <w:jc w:val="both"/>
        <w:rPr>
          <w:sz w:val="22"/>
          <w:szCs w:val="22"/>
        </w:rPr>
      </w:pPr>
      <w:r w:rsidRPr="00877542">
        <w:rPr>
          <w:sz w:val="22"/>
          <w:szCs w:val="22"/>
        </w:rPr>
        <w:t>Created AJAX component to load the Contract documents.</w:t>
      </w:r>
    </w:p>
    <w:p w:rsidR="007C1450" w:rsidRPr="007C1450" w:rsidRDefault="007C1450" w:rsidP="007C1450">
      <w:pPr>
        <w:numPr>
          <w:ilvl w:val="0"/>
          <w:numId w:val="18"/>
        </w:numPr>
        <w:rPr>
          <w:sz w:val="22"/>
          <w:szCs w:val="22"/>
        </w:rPr>
      </w:pPr>
      <w:r w:rsidRPr="007C1450">
        <w:rPr>
          <w:sz w:val="22"/>
          <w:szCs w:val="22"/>
        </w:rPr>
        <w:t>Implemented log4j for logging purposes and debug the application</w:t>
      </w:r>
    </w:p>
    <w:p w:rsidR="00CE7E07" w:rsidRPr="00877542" w:rsidRDefault="00CE7E07" w:rsidP="001B375D">
      <w:pPr>
        <w:jc w:val="both"/>
        <w:rPr>
          <w:sz w:val="22"/>
          <w:szCs w:val="22"/>
        </w:rPr>
      </w:pPr>
    </w:p>
    <w:p w:rsidR="00E01693" w:rsidRPr="00877542" w:rsidRDefault="00E01693" w:rsidP="00285E06">
      <w:pPr>
        <w:jc w:val="both"/>
        <w:rPr>
          <w:sz w:val="22"/>
          <w:szCs w:val="22"/>
        </w:rPr>
      </w:pPr>
    </w:p>
    <w:p w:rsidR="00D103A2" w:rsidRPr="00877542" w:rsidRDefault="00AF3842" w:rsidP="00285E06">
      <w:pPr>
        <w:jc w:val="both"/>
        <w:rPr>
          <w:sz w:val="22"/>
          <w:szCs w:val="22"/>
        </w:rPr>
      </w:pPr>
      <w:r w:rsidRPr="00877542">
        <w:rPr>
          <w:b/>
          <w:sz w:val="22"/>
          <w:szCs w:val="22"/>
        </w:rPr>
        <w:t>Environment:</w:t>
      </w:r>
      <w:r w:rsidRPr="00877542">
        <w:rPr>
          <w:sz w:val="22"/>
          <w:szCs w:val="22"/>
        </w:rPr>
        <w:t xml:space="preserve"> </w:t>
      </w:r>
      <w:r w:rsidR="00A75833" w:rsidRPr="00877542">
        <w:rPr>
          <w:sz w:val="22"/>
          <w:szCs w:val="22"/>
        </w:rPr>
        <w:t xml:space="preserve">Struts </w:t>
      </w:r>
      <w:r w:rsidR="00A96A0A" w:rsidRPr="00877542">
        <w:rPr>
          <w:sz w:val="22"/>
          <w:szCs w:val="22"/>
        </w:rPr>
        <w:t>1.2</w:t>
      </w:r>
      <w:r w:rsidR="00A75833" w:rsidRPr="00877542">
        <w:rPr>
          <w:sz w:val="22"/>
          <w:szCs w:val="22"/>
        </w:rPr>
        <w:t xml:space="preserve">, </w:t>
      </w:r>
      <w:r w:rsidR="007E21DF" w:rsidRPr="00877542">
        <w:rPr>
          <w:sz w:val="22"/>
          <w:szCs w:val="22"/>
        </w:rPr>
        <w:t xml:space="preserve">Mule ESB, Spring, </w:t>
      </w:r>
      <w:r w:rsidR="00D103A2" w:rsidRPr="00877542">
        <w:rPr>
          <w:sz w:val="22"/>
          <w:szCs w:val="22"/>
        </w:rPr>
        <w:t>Java ,J2EE, JSP,</w:t>
      </w:r>
      <w:r w:rsidR="008C6D6C" w:rsidRPr="00877542">
        <w:rPr>
          <w:sz w:val="22"/>
          <w:szCs w:val="22"/>
        </w:rPr>
        <w:t xml:space="preserve"> </w:t>
      </w:r>
      <w:r w:rsidR="00FA2B91" w:rsidRPr="00877542">
        <w:rPr>
          <w:sz w:val="22"/>
          <w:szCs w:val="22"/>
        </w:rPr>
        <w:t xml:space="preserve">XML, </w:t>
      </w:r>
      <w:r w:rsidR="009F6E3D" w:rsidRPr="00877542">
        <w:rPr>
          <w:sz w:val="22"/>
          <w:szCs w:val="22"/>
        </w:rPr>
        <w:t>SOAP</w:t>
      </w:r>
      <w:r w:rsidR="00D103A2" w:rsidRPr="00877542">
        <w:rPr>
          <w:sz w:val="22"/>
          <w:szCs w:val="22"/>
        </w:rPr>
        <w:t xml:space="preserve">, EJB 2.1, JSON, JNDI, </w:t>
      </w:r>
      <w:r w:rsidR="00A75833" w:rsidRPr="00877542">
        <w:rPr>
          <w:sz w:val="22"/>
          <w:szCs w:val="22"/>
        </w:rPr>
        <w:t xml:space="preserve">JAXB 2.1, </w:t>
      </w:r>
      <w:r w:rsidR="00C91CD9" w:rsidRPr="00877542">
        <w:rPr>
          <w:sz w:val="22"/>
          <w:szCs w:val="22"/>
        </w:rPr>
        <w:t>AJAX,</w:t>
      </w:r>
      <w:r w:rsidR="00D103A2" w:rsidRPr="00877542">
        <w:rPr>
          <w:sz w:val="22"/>
          <w:szCs w:val="22"/>
        </w:rPr>
        <w:t xml:space="preserve"> </w:t>
      </w:r>
      <w:r w:rsidR="00A75833" w:rsidRPr="00877542">
        <w:rPr>
          <w:sz w:val="22"/>
          <w:szCs w:val="22"/>
        </w:rPr>
        <w:t xml:space="preserve">Log4J, </w:t>
      </w:r>
      <w:r w:rsidR="009F6E3D" w:rsidRPr="00877542">
        <w:rPr>
          <w:sz w:val="22"/>
          <w:szCs w:val="22"/>
        </w:rPr>
        <w:t xml:space="preserve">WSAD, </w:t>
      </w:r>
      <w:r w:rsidR="008C6D6C" w:rsidRPr="00877542">
        <w:rPr>
          <w:sz w:val="22"/>
          <w:szCs w:val="22"/>
        </w:rPr>
        <w:t>IBM Web</w:t>
      </w:r>
      <w:r w:rsidR="002325D7" w:rsidRPr="00877542">
        <w:rPr>
          <w:sz w:val="22"/>
          <w:szCs w:val="22"/>
        </w:rPr>
        <w:t xml:space="preserve"> </w:t>
      </w:r>
      <w:r w:rsidR="008C6D6C" w:rsidRPr="00877542">
        <w:rPr>
          <w:sz w:val="22"/>
          <w:szCs w:val="22"/>
        </w:rPr>
        <w:t>Sphere 7.</w:t>
      </w:r>
      <w:r w:rsidR="008149FD" w:rsidRPr="00877542">
        <w:rPr>
          <w:sz w:val="22"/>
          <w:szCs w:val="22"/>
        </w:rPr>
        <w:t>0</w:t>
      </w:r>
      <w:r w:rsidR="00D103A2" w:rsidRPr="00877542">
        <w:rPr>
          <w:sz w:val="22"/>
          <w:szCs w:val="22"/>
        </w:rPr>
        <w:t xml:space="preserve"> ,</w:t>
      </w:r>
      <w:r w:rsidR="008C6D6C" w:rsidRPr="00877542">
        <w:rPr>
          <w:sz w:val="22"/>
          <w:szCs w:val="22"/>
        </w:rPr>
        <w:t>IBM DB2</w:t>
      </w:r>
      <w:r w:rsidR="00A75833" w:rsidRPr="00877542">
        <w:rPr>
          <w:sz w:val="22"/>
          <w:szCs w:val="22"/>
        </w:rPr>
        <w:t xml:space="preserve"> 10</w:t>
      </w:r>
      <w:r w:rsidR="006F7CE8" w:rsidRPr="00877542">
        <w:rPr>
          <w:sz w:val="22"/>
          <w:szCs w:val="22"/>
        </w:rPr>
        <w:t>, Unix</w:t>
      </w:r>
      <w:r w:rsidR="00872759" w:rsidRPr="00877542">
        <w:rPr>
          <w:sz w:val="22"/>
          <w:szCs w:val="22"/>
        </w:rPr>
        <w:t>, PGP</w:t>
      </w:r>
      <w:r w:rsidR="00C91CD9" w:rsidRPr="00877542">
        <w:rPr>
          <w:sz w:val="22"/>
          <w:szCs w:val="22"/>
        </w:rPr>
        <w:t>.</w:t>
      </w:r>
    </w:p>
    <w:p w:rsidR="0047678C" w:rsidRPr="00877542" w:rsidRDefault="0047678C" w:rsidP="00552E7C">
      <w:pPr>
        <w:jc w:val="both"/>
        <w:rPr>
          <w:b/>
          <w:sz w:val="22"/>
          <w:szCs w:val="22"/>
        </w:rPr>
      </w:pPr>
    </w:p>
    <w:p w:rsidR="0034681D" w:rsidRDefault="0034681D" w:rsidP="00552E7C">
      <w:pPr>
        <w:jc w:val="both"/>
        <w:rPr>
          <w:b/>
          <w:sz w:val="22"/>
          <w:szCs w:val="22"/>
        </w:rPr>
      </w:pPr>
    </w:p>
    <w:p w:rsidR="0034681D" w:rsidRDefault="0034681D" w:rsidP="00552E7C">
      <w:pPr>
        <w:jc w:val="both"/>
        <w:rPr>
          <w:b/>
          <w:sz w:val="22"/>
          <w:szCs w:val="22"/>
        </w:rPr>
      </w:pPr>
    </w:p>
    <w:p w:rsidR="0034681D" w:rsidRDefault="0034681D" w:rsidP="00552E7C">
      <w:pPr>
        <w:jc w:val="both"/>
        <w:rPr>
          <w:b/>
          <w:sz w:val="22"/>
          <w:szCs w:val="22"/>
        </w:rPr>
      </w:pPr>
    </w:p>
    <w:p w:rsidR="00552E7C" w:rsidRPr="00877542" w:rsidRDefault="00552E7C" w:rsidP="00552E7C">
      <w:pPr>
        <w:jc w:val="both"/>
        <w:rPr>
          <w:b/>
          <w:sz w:val="22"/>
          <w:szCs w:val="22"/>
        </w:rPr>
      </w:pPr>
      <w:r w:rsidRPr="00877542">
        <w:rPr>
          <w:b/>
          <w:sz w:val="22"/>
          <w:szCs w:val="22"/>
        </w:rPr>
        <w:t xml:space="preserve">Project: </w:t>
      </w:r>
      <w:r w:rsidR="008C5149" w:rsidRPr="00877542">
        <w:rPr>
          <w:b/>
          <w:sz w:val="22"/>
          <w:szCs w:val="22"/>
        </w:rPr>
        <w:t>MB Advantage, EFT</w:t>
      </w:r>
    </w:p>
    <w:p w:rsidR="00C91CD9" w:rsidRPr="00877542" w:rsidRDefault="00C91CD9" w:rsidP="00C91CD9">
      <w:pPr>
        <w:jc w:val="both"/>
        <w:rPr>
          <w:sz w:val="22"/>
          <w:szCs w:val="22"/>
        </w:rPr>
      </w:pPr>
      <w:r w:rsidRPr="00877542">
        <w:rPr>
          <w:b/>
          <w:sz w:val="22"/>
          <w:szCs w:val="22"/>
        </w:rPr>
        <w:t xml:space="preserve">Client: </w:t>
      </w:r>
      <w:r w:rsidRPr="00877542">
        <w:rPr>
          <w:b/>
          <w:sz w:val="22"/>
          <w:szCs w:val="22"/>
        </w:rPr>
        <w:tab/>
        <w:t xml:space="preserve">Mercedes Benz Financial Services USA LLC               </w:t>
      </w:r>
      <w:r w:rsidRPr="00877542">
        <w:rPr>
          <w:b/>
          <w:sz w:val="22"/>
          <w:szCs w:val="22"/>
        </w:rPr>
        <w:tab/>
        <w:t xml:space="preserve">    </w:t>
      </w:r>
      <w:r w:rsidRPr="00877542">
        <w:rPr>
          <w:b/>
          <w:sz w:val="22"/>
          <w:szCs w:val="22"/>
        </w:rPr>
        <w:tab/>
        <w:t xml:space="preserve">            </w:t>
      </w:r>
      <w:r w:rsidR="003F1793">
        <w:rPr>
          <w:b/>
          <w:sz w:val="22"/>
          <w:szCs w:val="22"/>
        </w:rPr>
        <w:t xml:space="preserve"> </w:t>
      </w:r>
      <w:r w:rsidR="001B375D">
        <w:rPr>
          <w:b/>
          <w:sz w:val="22"/>
          <w:szCs w:val="22"/>
        </w:rPr>
        <w:t xml:space="preserve">                    Nov</w:t>
      </w:r>
      <w:r w:rsidRPr="005638BD">
        <w:rPr>
          <w:b/>
          <w:sz w:val="22"/>
          <w:szCs w:val="22"/>
        </w:rPr>
        <w:t xml:space="preserve"> 20</w:t>
      </w:r>
      <w:r w:rsidR="001B375D">
        <w:rPr>
          <w:b/>
          <w:sz w:val="22"/>
          <w:szCs w:val="22"/>
        </w:rPr>
        <w:t>11</w:t>
      </w:r>
      <w:r w:rsidR="00831BDB">
        <w:rPr>
          <w:b/>
          <w:sz w:val="22"/>
          <w:szCs w:val="22"/>
        </w:rPr>
        <w:t xml:space="preserve"> to Dec</w:t>
      </w:r>
      <w:r w:rsidRPr="005638BD">
        <w:rPr>
          <w:b/>
          <w:sz w:val="22"/>
          <w:szCs w:val="22"/>
        </w:rPr>
        <w:t xml:space="preserve"> 201</w:t>
      </w:r>
      <w:r w:rsidR="001B375D">
        <w:rPr>
          <w:b/>
          <w:sz w:val="22"/>
          <w:szCs w:val="22"/>
        </w:rPr>
        <w:t>3</w:t>
      </w:r>
    </w:p>
    <w:p w:rsidR="00C91CD9" w:rsidRPr="00877542" w:rsidRDefault="00C91CD9" w:rsidP="00C91CD9">
      <w:pPr>
        <w:rPr>
          <w:b/>
          <w:bCs/>
          <w:sz w:val="22"/>
          <w:szCs w:val="22"/>
        </w:rPr>
      </w:pPr>
      <w:r w:rsidRPr="00877542">
        <w:rPr>
          <w:b/>
          <w:bCs/>
          <w:sz w:val="22"/>
          <w:szCs w:val="22"/>
        </w:rPr>
        <w:t>Role: Senior Web Developer</w:t>
      </w:r>
    </w:p>
    <w:p w:rsidR="00552E7C" w:rsidRPr="00877542" w:rsidRDefault="00552E7C" w:rsidP="00552E7C">
      <w:pPr>
        <w:jc w:val="both"/>
        <w:rPr>
          <w:b/>
          <w:sz w:val="22"/>
          <w:szCs w:val="22"/>
        </w:rPr>
      </w:pPr>
    </w:p>
    <w:p w:rsidR="00AD0224" w:rsidRPr="00877542" w:rsidRDefault="00AD0224" w:rsidP="00AD0224">
      <w:pPr>
        <w:jc w:val="both"/>
        <w:rPr>
          <w:b/>
          <w:sz w:val="22"/>
          <w:szCs w:val="22"/>
        </w:rPr>
      </w:pPr>
      <w:r w:rsidRPr="00877542">
        <w:rPr>
          <w:b/>
          <w:sz w:val="22"/>
          <w:szCs w:val="22"/>
        </w:rPr>
        <w:t xml:space="preserve">Description: </w:t>
      </w:r>
    </w:p>
    <w:p w:rsidR="00C91CD9" w:rsidRPr="00877542" w:rsidRDefault="00C91CD9" w:rsidP="00C91CD9">
      <w:pPr>
        <w:jc w:val="both"/>
        <w:rPr>
          <w:rFonts w:eastAsia="Calibri"/>
          <w:sz w:val="22"/>
          <w:szCs w:val="22"/>
          <w:lang w:eastAsia="en-US"/>
        </w:rPr>
      </w:pPr>
      <w:r w:rsidRPr="00877542">
        <w:rPr>
          <w:rFonts w:eastAsia="Calibri"/>
          <w:b/>
          <w:sz w:val="22"/>
          <w:szCs w:val="22"/>
          <w:lang w:eastAsia="en-US"/>
        </w:rPr>
        <w:t>MB Advantage</w:t>
      </w:r>
      <w:r w:rsidRPr="00877542">
        <w:rPr>
          <w:rFonts w:eastAsia="Calibri"/>
          <w:sz w:val="22"/>
          <w:szCs w:val="22"/>
          <w:lang w:eastAsia="en-US"/>
        </w:rPr>
        <w:t xml:space="preserve"> provides a single secure application for Mercedes-Benz and Smart dealers in US &amp; Canada. This is achieved by consolidating the business processes across the brands &amp; adapting the best in breed process while maintaining the brand identity. </w:t>
      </w:r>
      <w:r w:rsidR="008C5149" w:rsidRPr="00877542">
        <w:rPr>
          <w:rFonts w:eastAsia="Calibri"/>
          <w:sz w:val="22"/>
          <w:szCs w:val="22"/>
          <w:lang w:eastAsia="en-US"/>
        </w:rPr>
        <w:t>System</w:t>
      </w:r>
      <w:r w:rsidRPr="00877542">
        <w:rPr>
          <w:rFonts w:eastAsia="Calibri"/>
          <w:sz w:val="22"/>
          <w:szCs w:val="22"/>
          <w:lang w:eastAsia="en-US"/>
        </w:rPr>
        <w:t xml:space="preserve"> processes include Prospecting, Credit Applications, Quotes, Contract/Discounting, Funding, Customer Services, Remarketing and Dealer Services.  </w:t>
      </w:r>
    </w:p>
    <w:p w:rsidR="00C91CD9" w:rsidRPr="00877542" w:rsidRDefault="00C91CD9" w:rsidP="00C91CD9">
      <w:pPr>
        <w:jc w:val="both"/>
        <w:rPr>
          <w:rFonts w:eastAsia="Calibri"/>
          <w:sz w:val="22"/>
          <w:szCs w:val="22"/>
          <w:lang w:eastAsia="en-US"/>
        </w:rPr>
      </w:pPr>
    </w:p>
    <w:p w:rsidR="00C91CD9" w:rsidRPr="00877542" w:rsidRDefault="00C91CD9" w:rsidP="00C91CD9">
      <w:pPr>
        <w:jc w:val="both"/>
        <w:rPr>
          <w:rFonts w:eastAsia="Calibri"/>
          <w:sz w:val="22"/>
          <w:szCs w:val="22"/>
          <w:lang w:eastAsia="en-US"/>
        </w:rPr>
      </w:pPr>
      <w:r w:rsidRPr="00877542">
        <w:rPr>
          <w:rFonts w:eastAsia="Calibri"/>
          <w:sz w:val="22"/>
          <w:szCs w:val="22"/>
          <w:lang w:eastAsia="en-US"/>
        </w:rPr>
        <w:t xml:space="preserve">The </w:t>
      </w:r>
      <w:r w:rsidRPr="00877542">
        <w:rPr>
          <w:rFonts w:eastAsia="Calibri"/>
          <w:b/>
          <w:sz w:val="22"/>
          <w:szCs w:val="22"/>
          <w:lang w:eastAsia="en-US"/>
        </w:rPr>
        <w:t>Electronic Fund Transfer</w:t>
      </w:r>
      <w:r w:rsidRPr="00877542">
        <w:rPr>
          <w:rFonts w:eastAsia="Calibri"/>
          <w:sz w:val="22"/>
          <w:szCs w:val="22"/>
          <w:lang w:eastAsia="en-US"/>
        </w:rPr>
        <w:t xml:space="preserve"> (EFT) is the process of transferring funds between Mercedes-Benz Financial Services USA LLC &amp; the dealership. This includes advances, payments, adjustments and CMA. It is based on the user action and works on https protocol. EFT is a part of Sales Application portfolio. DFS is planning on creating a </w:t>
      </w:r>
      <w:r w:rsidRPr="00877542">
        <w:rPr>
          <w:rFonts w:eastAsia="Calibri"/>
          <w:sz w:val="22"/>
          <w:szCs w:val="22"/>
          <w:lang w:eastAsia="en-US"/>
        </w:rPr>
        <w:lastRenderedPageBreak/>
        <w:t>similar web interface for truck dealers by reusing the MB Car EFT application components. This requirement includes EFT as a separate integrated service for types of users including Car and Truck dealerships. DFS is to streamline User Maintenance processes for truck dealerships by making those functions available for Dealers.</w:t>
      </w:r>
    </w:p>
    <w:p w:rsidR="00386A1C" w:rsidRPr="00877542" w:rsidRDefault="00386A1C" w:rsidP="00275420">
      <w:pPr>
        <w:jc w:val="both"/>
        <w:rPr>
          <w:b/>
          <w:sz w:val="22"/>
          <w:szCs w:val="22"/>
        </w:rPr>
      </w:pPr>
    </w:p>
    <w:p w:rsidR="00275420" w:rsidRPr="00877542" w:rsidRDefault="00275420" w:rsidP="00275420">
      <w:pPr>
        <w:jc w:val="both"/>
        <w:rPr>
          <w:b/>
          <w:sz w:val="22"/>
          <w:szCs w:val="22"/>
        </w:rPr>
      </w:pPr>
      <w:r w:rsidRPr="00877542">
        <w:rPr>
          <w:b/>
          <w:sz w:val="22"/>
          <w:szCs w:val="22"/>
        </w:rPr>
        <w:t>Responsibilities:</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Implemented desi</w:t>
      </w:r>
      <w:r w:rsidR="003A5DD2">
        <w:rPr>
          <w:rFonts w:ascii="Times New Roman" w:hAnsi="Times New Roman"/>
        </w:rPr>
        <w:t>gn patterns like MVC</w:t>
      </w:r>
      <w:r w:rsidRPr="00877542">
        <w:rPr>
          <w:rFonts w:ascii="Times New Roman" w:hAnsi="Times New Roman"/>
        </w:rPr>
        <w:t>, DAO, Factory, Abstract Factory</w:t>
      </w:r>
      <w:r w:rsidR="00611FA3" w:rsidRPr="00877542">
        <w:rPr>
          <w:rFonts w:ascii="Times New Roman" w:hAnsi="Times New Roman"/>
        </w:rPr>
        <w:t>, etc..</w:t>
      </w:r>
      <w:r w:rsidRPr="00877542">
        <w:rPr>
          <w:rFonts w:ascii="Times New Roman" w:hAnsi="Times New Roman"/>
        </w:rPr>
        <w:t>.</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Designed and developed HTML pages and JSP pages.</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Configured controllers using Struts framework.</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Server side validations in the UI are achieved using Struts Validation.</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Achieved database persistence through hibernate.</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Developed and debugging of java files is done using Eclipse IDE.</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Developed build script using ANT to build, package, test and deploy application in application server.</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 xml:space="preserve">Auditing tool is implemented by using log4j. </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 xml:space="preserve">Used Java Mail for sending the </w:t>
      </w:r>
      <w:r w:rsidR="00611FA3" w:rsidRPr="00877542">
        <w:rPr>
          <w:rFonts w:ascii="Times New Roman" w:hAnsi="Times New Roman"/>
        </w:rPr>
        <w:t xml:space="preserve">Electronic Fund Transfer </w:t>
      </w:r>
      <w:r w:rsidRPr="00877542">
        <w:rPr>
          <w:rFonts w:ascii="Times New Roman" w:hAnsi="Times New Roman"/>
        </w:rPr>
        <w:t>s</w:t>
      </w:r>
      <w:r w:rsidR="00611FA3" w:rsidRPr="00877542">
        <w:rPr>
          <w:rFonts w:ascii="Times New Roman" w:hAnsi="Times New Roman"/>
        </w:rPr>
        <w:t>tatus report of Vehicle Sale</w:t>
      </w:r>
      <w:r w:rsidRPr="00877542">
        <w:rPr>
          <w:rFonts w:ascii="Times New Roman" w:hAnsi="Times New Roman"/>
        </w:rPr>
        <w:t>.</w:t>
      </w:r>
    </w:p>
    <w:p w:rsidR="009F6E3D" w:rsidRPr="00877542" w:rsidRDefault="009F6E3D" w:rsidP="009F6E3D">
      <w:pPr>
        <w:pStyle w:val="NoSpacing"/>
        <w:numPr>
          <w:ilvl w:val="0"/>
          <w:numId w:val="21"/>
        </w:numPr>
        <w:jc w:val="both"/>
        <w:rPr>
          <w:rFonts w:ascii="Times New Roman" w:hAnsi="Times New Roman"/>
        </w:rPr>
      </w:pPr>
      <w:r w:rsidRPr="00877542">
        <w:rPr>
          <w:rFonts w:ascii="Times New Roman" w:hAnsi="Times New Roman"/>
        </w:rPr>
        <w:t xml:space="preserve">Deployed on Web </w:t>
      </w:r>
      <w:r w:rsidR="00611FA3" w:rsidRPr="00877542">
        <w:rPr>
          <w:rFonts w:ascii="Times New Roman" w:hAnsi="Times New Roman"/>
        </w:rPr>
        <w:t>Sphere</w:t>
      </w:r>
      <w:r w:rsidRPr="00877542">
        <w:rPr>
          <w:rFonts w:ascii="Times New Roman" w:hAnsi="Times New Roman"/>
        </w:rPr>
        <w:t xml:space="preserve"> Server.</w:t>
      </w:r>
    </w:p>
    <w:p w:rsidR="009F6E3D" w:rsidRDefault="009F6E3D" w:rsidP="009F6E3D">
      <w:pPr>
        <w:pStyle w:val="NoSpacing"/>
        <w:numPr>
          <w:ilvl w:val="0"/>
          <w:numId w:val="21"/>
        </w:numPr>
        <w:jc w:val="both"/>
        <w:rPr>
          <w:rFonts w:ascii="Times New Roman" w:hAnsi="Times New Roman"/>
        </w:rPr>
      </w:pPr>
      <w:r w:rsidRPr="00877542">
        <w:rPr>
          <w:rFonts w:ascii="Times New Roman" w:hAnsi="Times New Roman"/>
        </w:rPr>
        <w:t>Integrating the newly written code with the existing application and performing integration and complete functionality.</w:t>
      </w:r>
    </w:p>
    <w:p w:rsidR="00246CFA" w:rsidRPr="00246CFA" w:rsidRDefault="00246CFA" w:rsidP="00246CFA">
      <w:pPr>
        <w:pStyle w:val="NoSpacing"/>
        <w:numPr>
          <w:ilvl w:val="0"/>
          <w:numId w:val="21"/>
        </w:numPr>
        <w:jc w:val="both"/>
        <w:rPr>
          <w:rFonts w:ascii="Times New Roman" w:hAnsi="Times New Roman"/>
        </w:rPr>
      </w:pPr>
      <w:r w:rsidRPr="00246CFA">
        <w:rPr>
          <w:rFonts w:ascii="Times New Roman" w:hAnsi="Times New Roman"/>
        </w:rPr>
        <w:t>Implemented Spring MVC with the application.</w:t>
      </w:r>
    </w:p>
    <w:p w:rsidR="00246CFA" w:rsidRPr="00246CFA" w:rsidRDefault="00246CFA" w:rsidP="00246CFA">
      <w:pPr>
        <w:pStyle w:val="NoSpacing"/>
        <w:numPr>
          <w:ilvl w:val="0"/>
          <w:numId w:val="21"/>
        </w:numPr>
        <w:jc w:val="both"/>
        <w:rPr>
          <w:rFonts w:ascii="Times New Roman" w:hAnsi="Times New Roman"/>
        </w:rPr>
      </w:pPr>
      <w:r w:rsidRPr="00246CFA">
        <w:rPr>
          <w:rFonts w:ascii="Times New Roman" w:hAnsi="Times New Roman"/>
        </w:rPr>
        <w:t>Implemented Spring AOP for declarative transaction management.</w:t>
      </w:r>
    </w:p>
    <w:p w:rsidR="00246CFA" w:rsidRPr="00246CFA" w:rsidRDefault="00246CFA" w:rsidP="00246CFA">
      <w:pPr>
        <w:pStyle w:val="NoSpacing"/>
        <w:numPr>
          <w:ilvl w:val="0"/>
          <w:numId w:val="21"/>
        </w:numPr>
        <w:jc w:val="both"/>
        <w:rPr>
          <w:rFonts w:ascii="Times New Roman" w:hAnsi="Times New Roman"/>
        </w:rPr>
      </w:pPr>
      <w:r w:rsidRPr="00246CFA">
        <w:rPr>
          <w:rFonts w:ascii="Times New Roman" w:hAnsi="Times New Roman"/>
        </w:rPr>
        <w:t>Implemented Spring ORM for integrating Hibernate ORM tool.</w:t>
      </w:r>
    </w:p>
    <w:p w:rsidR="00246CFA" w:rsidRPr="00246CFA" w:rsidRDefault="00246CFA" w:rsidP="00246CFA">
      <w:pPr>
        <w:pStyle w:val="NoSpacing"/>
        <w:numPr>
          <w:ilvl w:val="0"/>
          <w:numId w:val="21"/>
        </w:numPr>
        <w:jc w:val="both"/>
        <w:rPr>
          <w:rFonts w:ascii="Times New Roman" w:hAnsi="Times New Roman"/>
        </w:rPr>
      </w:pPr>
      <w:r w:rsidRPr="00246CFA">
        <w:rPr>
          <w:rFonts w:ascii="Times New Roman" w:hAnsi="Times New Roman"/>
        </w:rPr>
        <w:t xml:space="preserve">Implemented </w:t>
      </w:r>
      <w:r>
        <w:rPr>
          <w:rFonts w:ascii="Times New Roman" w:hAnsi="Times New Roman"/>
        </w:rPr>
        <w:t>Spring</w:t>
      </w:r>
      <w:r w:rsidRPr="00246CFA">
        <w:rPr>
          <w:rFonts w:ascii="Times New Roman" w:hAnsi="Times New Roman"/>
        </w:rPr>
        <w:t xml:space="preserve"> dependency injection for all the DAO’s, Service Beans.</w:t>
      </w:r>
    </w:p>
    <w:p w:rsidR="00955B30" w:rsidRPr="00877542" w:rsidRDefault="00955B30" w:rsidP="00955B30">
      <w:pPr>
        <w:numPr>
          <w:ilvl w:val="0"/>
          <w:numId w:val="19"/>
        </w:numPr>
        <w:rPr>
          <w:rFonts w:eastAsia="Calibri"/>
          <w:sz w:val="22"/>
          <w:szCs w:val="22"/>
          <w:lang w:eastAsia="en-US"/>
        </w:rPr>
      </w:pPr>
      <w:r w:rsidRPr="00877542">
        <w:rPr>
          <w:rFonts w:eastAsia="Calibri"/>
          <w:sz w:val="22"/>
          <w:szCs w:val="22"/>
          <w:lang w:eastAsia="en-US"/>
        </w:rPr>
        <w:t xml:space="preserve">Used Hibernate ORM framework as persistence layer, configured hibernate.xml file and Involved in Mapping, Coding and Fine-tuning of Hibernate Queries. </w:t>
      </w:r>
    </w:p>
    <w:p w:rsidR="00893067" w:rsidRPr="00877542" w:rsidRDefault="00893067">
      <w:pPr>
        <w:jc w:val="both"/>
        <w:rPr>
          <w:rFonts w:eastAsia="Calibri"/>
          <w:sz w:val="22"/>
          <w:szCs w:val="22"/>
          <w:lang w:eastAsia="en-US"/>
        </w:rPr>
      </w:pPr>
    </w:p>
    <w:p w:rsidR="007F550C" w:rsidRPr="00877542" w:rsidRDefault="00657313" w:rsidP="00657313">
      <w:pPr>
        <w:jc w:val="both"/>
        <w:rPr>
          <w:rFonts w:eastAsia="Calibri"/>
          <w:sz w:val="22"/>
          <w:szCs w:val="22"/>
          <w:lang w:eastAsia="en-US"/>
        </w:rPr>
      </w:pPr>
      <w:r w:rsidRPr="00877542">
        <w:rPr>
          <w:rFonts w:eastAsia="Calibri"/>
          <w:b/>
          <w:sz w:val="22"/>
          <w:szCs w:val="22"/>
          <w:lang w:eastAsia="en-US"/>
        </w:rPr>
        <w:t>Environment</w:t>
      </w:r>
      <w:r w:rsidRPr="00877542">
        <w:rPr>
          <w:rFonts w:eastAsia="Calibri"/>
          <w:sz w:val="22"/>
          <w:szCs w:val="22"/>
          <w:lang w:eastAsia="en-US"/>
        </w:rPr>
        <w:t xml:space="preserve">: </w:t>
      </w:r>
      <w:r w:rsidR="00C91CD9" w:rsidRPr="00877542">
        <w:rPr>
          <w:rFonts w:eastAsia="Calibri"/>
          <w:sz w:val="22"/>
          <w:szCs w:val="22"/>
          <w:lang w:eastAsia="en-US"/>
        </w:rPr>
        <w:t xml:space="preserve">Struts, Hibernate 3.0, </w:t>
      </w:r>
      <w:r w:rsidR="003A59AB" w:rsidRPr="00877542">
        <w:rPr>
          <w:rFonts w:eastAsia="Calibri"/>
          <w:sz w:val="22"/>
          <w:szCs w:val="22"/>
          <w:lang w:eastAsia="en-US"/>
        </w:rPr>
        <w:t>Java,</w:t>
      </w:r>
      <w:r w:rsidR="007F550C" w:rsidRPr="00877542">
        <w:rPr>
          <w:rFonts w:eastAsia="Calibri"/>
          <w:sz w:val="22"/>
          <w:szCs w:val="22"/>
          <w:lang w:eastAsia="en-US"/>
        </w:rPr>
        <w:t xml:space="preserve"> </w:t>
      </w:r>
      <w:r w:rsidR="00443A63" w:rsidRPr="00877542">
        <w:rPr>
          <w:rFonts w:eastAsia="Calibri"/>
          <w:sz w:val="22"/>
          <w:szCs w:val="22"/>
          <w:lang w:eastAsia="en-US"/>
        </w:rPr>
        <w:t>J2EE,</w:t>
      </w:r>
      <w:r w:rsidR="00BA1BA2" w:rsidRPr="00877542">
        <w:rPr>
          <w:rFonts w:eastAsia="Calibri"/>
          <w:sz w:val="22"/>
          <w:szCs w:val="22"/>
          <w:lang w:eastAsia="en-US"/>
        </w:rPr>
        <w:t xml:space="preserve"> </w:t>
      </w:r>
      <w:r w:rsidR="00C91CD9" w:rsidRPr="00877542">
        <w:rPr>
          <w:rFonts w:eastAsia="Calibri"/>
          <w:sz w:val="22"/>
          <w:szCs w:val="22"/>
          <w:lang w:eastAsia="en-US"/>
        </w:rPr>
        <w:t>JDK 1.5,</w:t>
      </w:r>
      <w:r w:rsidR="007F550C" w:rsidRPr="00877542">
        <w:rPr>
          <w:rFonts w:eastAsia="Calibri"/>
          <w:sz w:val="22"/>
          <w:szCs w:val="22"/>
          <w:lang w:eastAsia="en-US"/>
        </w:rPr>
        <w:t xml:space="preserve"> </w:t>
      </w:r>
      <w:r w:rsidR="00C91CD9" w:rsidRPr="00877542">
        <w:rPr>
          <w:rFonts w:eastAsia="Calibri"/>
          <w:sz w:val="22"/>
          <w:szCs w:val="22"/>
          <w:lang w:eastAsia="en-US"/>
        </w:rPr>
        <w:t>WSAD 7.5</w:t>
      </w:r>
      <w:r w:rsidR="007F550C" w:rsidRPr="00877542">
        <w:rPr>
          <w:rFonts w:eastAsia="Calibri"/>
          <w:sz w:val="22"/>
          <w:szCs w:val="22"/>
          <w:lang w:eastAsia="en-US"/>
        </w:rPr>
        <w:t xml:space="preserve">, Apache Ant 1.7.1, </w:t>
      </w:r>
      <w:r w:rsidR="00C91CD9" w:rsidRPr="00877542">
        <w:rPr>
          <w:rFonts w:eastAsia="Calibri"/>
          <w:sz w:val="22"/>
          <w:szCs w:val="22"/>
          <w:lang w:eastAsia="en-US"/>
        </w:rPr>
        <w:t>IBM Web Sphere 7.0</w:t>
      </w:r>
      <w:r w:rsidR="007F550C" w:rsidRPr="00877542">
        <w:rPr>
          <w:rFonts w:eastAsia="Calibri"/>
          <w:sz w:val="22"/>
          <w:szCs w:val="22"/>
          <w:lang w:eastAsia="en-US"/>
        </w:rPr>
        <w:t xml:space="preserve">, </w:t>
      </w:r>
      <w:r w:rsidR="00803175" w:rsidRPr="00877542">
        <w:rPr>
          <w:rFonts w:eastAsia="Calibri"/>
          <w:sz w:val="22"/>
          <w:szCs w:val="22"/>
          <w:lang w:eastAsia="en-US"/>
        </w:rPr>
        <w:t>XML</w:t>
      </w:r>
      <w:r w:rsidR="007F550C" w:rsidRPr="00877542">
        <w:rPr>
          <w:rFonts w:eastAsia="Calibri"/>
          <w:sz w:val="22"/>
          <w:szCs w:val="22"/>
          <w:lang w:eastAsia="en-US"/>
        </w:rPr>
        <w:t>, HTML, JavaScript, CSS, TOAD</w:t>
      </w:r>
      <w:r w:rsidR="009051C5" w:rsidRPr="00877542">
        <w:rPr>
          <w:rFonts w:eastAsia="Calibri"/>
          <w:sz w:val="22"/>
          <w:szCs w:val="22"/>
          <w:lang w:eastAsia="en-US"/>
        </w:rPr>
        <w:t>, IBM DB2 10.0</w:t>
      </w:r>
      <w:r w:rsidR="00C91CD9" w:rsidRPr="00877542">
        <w:rPr>
          <w:rFonts w:eastAsia="Calibri"/>
          <w:sz w:val="22"/>
          <w:szCs w:val="22"/>
          <w:lang w:eastAsia="en-US"/>
        </w:rPr>
        <w:t>.</w:t>
      </w:r>
    </w:p>
    <w:p w:rsidR="00657313" w:rsidRDefault="00657313">
      <w:pPr>
        <w:jc w:val="both"/>
        <w:rPr>
          <w:b/>
          <w:sz w:val="22"/>
          <w:szCs w:val="22"/>
        </w:rPr>
      </w:pPr>
    </w:p>
    <w:p w:rsidR="001716D0" w:rsidRPr="00877542" w:rsidRDefault="001716D0" w:rsidP="001716D0">
      <w:pPr>
        <w:jc w:val="both"/>
        <w:rPr>
          <w:sz w:val="22"/>
          <w:szCs w:val="22"/>
        </w:rPr>
      </w:pPr>
    </w:p>
    <w:p w:rsidR="001716D0" w:rsidRDefault="001716D0">
      <w:pPr>
        <w:jc w:val="both"/>
        <w:rPr>
          <w:b/>
          <w:sz w:val="22"/>
          <w:szCs w:val="22"/>
        </w:rPr>
      </w:pPr>
    </w:p>
    <w:p w:rsidR="00407EB5" w:rsidRPr="00877542" w:rsidRDefault="00407EB5">
      <w:pPr>
        <w:jc w:val="both"/>
        <w:rPr>
          <w:b/>
          <w:sz w:val="22"/>
          <w:szCs w:val="22"/>
        </w:rPr>
      </w:pPr>
    </w:p>
    <w:p w:rsidR="003C4AC3" w:rsidRPr="00877542" w:rsidRDefault="003C4AC3" w:rsidP="003C4AC3">
      <w:pPr>
        <w:jc w:val="both"/>
        <w:rPr>
          <w:b/>
          <w:sz w:val="22"/>
          <w:szCs w:val="22"/>
        </w:rPr>
      </w:pPr>
      <w:r w:rsidRPr="00877542">
        <w:rPr>
          <w:b/>
          <w:sz w:val="22"/>
          <w:szCs w:val="22"/>
        </w:rPr>
        <w:t xml:space="preserve">Project: </w:t>
      </w:r>
      <w:r w:rsidR="00A4490F" w:rsidRPr="00877542">
        <w:rPr>
          <w:b/>
          <w:sz w:val="22"/>
          <w:szCs w:val="22"/>
        </w:rPr>
        <w:t xml:space="preserve">www.education.ti.com </w:t>
      </w:r>
    </w:p>
    <w:p w:rsidR="00A4490F" w:rsidRPr="005638BD" w:rsidRDefault="003C4AC3" w:rsidP="003C4AC3">
      <w:pPr>
        <w:jc w:val="both"/>
        <w:rPr>
          <w:b/>
          <w:sz w:val="22"/>
          <w:szCs w:val="22"/>
        </w:rPr>
      </w:pPr>
      <w:r w:rsidRPr="00877542">
        <w:rPr>
          <w:b/>
          <w:sz w:val="22"/>
          <w:szCs w:val="22"/>
        </w:rPr>
        <w:t xml:space="preserve">Client: </w:t>
      </w:r>
      <w:r w:rsidR="00A4490F" w:rsidRPr="00877542">
        <w:rPr>
          <w:b/>
          <w:sz w:val="22"/>
          <w:szCs w:val="22"/>
        </w:rPr>
        <w:t>Texas Instruments Inc.</w:t>
      </w:r>
      <w:r w:rsidR="00AE080F" w:rsidRPr="00877542">
        <w:rPr>
          <w:b/>
          <w:sz w:val="22"/>
          <w:szCs w:val="22"/>
        </w:rPr>
        <w:t xml:space="preserve">, </w:t>
      </w:r>
      <w:r w:rsidR="00A4490F" w:rsidRPr="00877542">
        <w:rPr>
          <w:b/>
          <w:sz w:val="22"/>
          <w:szCs w:val="22"/>
        </w:rPr>
        <w:t>Texas, USA</w:t>
      </w:r>
      <w:r w:rsidRPr="00877542">
        <w:rPr>
          <w:b/>
          <w:sz w:val="22"/>
          <w:szCs w:val="22"/>
        </w:rPr>
        <w:t xml:space="preserve">    </w:t>
      </w:r>
      <w:r w:rsidRPr="00877542">
        <w:rPr>
          <w:b/>
          <w:sz w:val="22"/>
          <w:szCs w:val="22"/>
        </w:rPr>
        <w:tab/>
      </w:r>
      <w:r w:rsidRPr="00877542">
        <w:rPr>
          <w:b/>
          <w:sz w:val="22"/>
          <w:szCs w:val="22"/>
        </w:rPr>
        <w:tab/>
        <w:t xml:space="preserve">       </w:t>
      </w:r>
      <w:r w:rsidR="00EA604B" w:rsidRPr="00877542">
        <w:rPr>
          <w:b/>
          <w:sz w:val="22"/>
          <w:szCs w:val="22"/>
        </w:rPr>
        <w:t xml:space="preserve">         </w:t>
      </w:r>
      <w:r w:rsidR="00EA604B" w:rsidRPr="00877542">
        <w:rPr>
          <w:b/>
          <w:sz w:val="22"/>
          <w:szCs w:val="22"/>
        </w:rPr>
        <w:tab/>
        <w:t xml:space="preserve">    </w:t>
      </w:r>
      <w:r w:rsidR="00EA604B" w:rsidRPr="00877542">
        <w:rPr>
          <w:b/>
          <w:sz w:val="22"/>
          <w:szCs w:val="22"/>
        </w:rPr>
        <w:tab/>
        <w:t xml:space="preserve">  </w:t>
      </w:r>
      <w:r w:rsidR="00A4490F" w:rsidRPr="00877542">
        <w:rPr>
          <w:b/>
          <w:sz w:val="22"/>
          <w:szCs w:val="22"/>
        </w:rPr>
        <w:t xml:space="preserve">       </w:t>
      </w:r>
      <w:r w:rsidR="001B375D">
        <w:rPr>
          <w:b/>
          <w:sz w:val="22"/>
          <w:szCs w:val="22"/>
        </w:rPr>
        <w:t xml:space="preserve">          </w:t>
      </w:r>
      <w:r w:rsidR="00A4490F" w:rsidRPr="00877542">
        <w:rPr>
          <w:b/>
          <w:sz w:val="22"/>
          <w:szCs w:val="22"/>
        </w:rPr>
        <w:t xml:space="preserve"> </w:t>
      </w:r>
      <w:r w:rsidR="00A4490F" w:rsidRPr="005638BD">
        <w:rPr>
          <w:b/>
          <w:sz w:val="22"/>
          <w:szCs w:val="22"/>
        </w:rPr>
        <w:t xml:space="preserve">Nov </w:t>
      </w:r>
      <w:r w:rsidR="00EA604B" w:rsidRPr="005638BD">
        <w:rPr>
          <w:b/>
          <w:sz w:val="22"/>
          <w:szCs w:val="22"/>
        </w:rPr>
        <w:t>20</w:t>
      </w:r>
      <w:r w:rsidR="00831BDB">
        <w:rPr>
          <w:b/>
          <w:sz w:val="22"/>
          <w:szCs w:val="22"/>
        </w:rPr>
        <w:t>10</w:t>
      </w:r>
      <w:r w:rsidRPr="005638BD">
        <w:rPr>
          <w:b/>
          <w:sz w:val="22"/>
          <w:szCs w:val="22"/>
        </w:rPr>
        <w:t xml:space="preserve"> to </w:t>
      </w:r>
      <w:r w:rsidR="00831BDB">
        <w:rPr>
          <w:b/>
          <w:sz w:val="22"/>
          <w:szCs w:val="22"/>
        </w:rPr>
        <w:t>Nov 2011</w:t>
      </w:r>
    </w:p>
    <w:p w:rsidR="003C4AC3" w:rsidRPr="00877542" w:rsidRDefault="003C4AC3" w:rsidP="003C4AC3">
      <w:pPr>
        <w:jc w:val="both"/>
        <w:rPr>
          <w:b/>
          <w:bCs/>
          <w:sz w:val="22"/>
          <w:szCs w:val="22"/>
        </w:rPr>
      </w:pPr>
      <w:r w:rsidRPr="00877542">
        <w:rPr>
          <w:b/>
          <w:bCs/>
          <w:sz w:val="22"/>
          <w:szCs w:val="22"/>
        </w:rPr>
        <w:t>Role: Java, J2EE Developer</w:t>
      </w:r>
      <w:r w:rsidR="00F3458B" w:rsidRPr="00877542">
        <w:rPr>
          <w:b/>
          <w:bCs/>
          <w:sz w:val="22"/>
          <w:szCs w:val="22"/>
        </w:rPr>
        <w:t>, Offshore Coordinator</w:t>
      </w:r>
    </w:p>
    <w:p w:rsidR="003C4AC3" w:rsidRPr="00877542" w:rsidRDefault="003C4AC3" w:rsidP="003C4AC3">
      <w:pPr>
        <w:jc w:val="both"/>
        <w:rPr>
          <w:b/>
          <w:sz w:val="22"/>
          <w:szCs w:val="22"/>
        </w:rPr>
      </w:pPr>
    </w:p>
    <w:p w:rsidR="003C4AC3" w:rsidRPr="00877542" w:rsidRDefault="003C4AC3" w:rsidP="003C4AC3">
      <w:pPr>
        <w:jc w:val="both"/>
        <w:rPr>
          <w:b/>
          <w:sz w:val="22"/>
          <w:szCs w:val="22"/>
        </w:rPr>
      </w:pPr>
      <w:r w:rsidRPr="00877542">
        <w:rPr>
          <w:b/>
          <w:sz w:val="22"/>
          <w:szCs w:val="22"/>
        </w:rPr>
        <w:t xml:space="preserve">Description: </w:t>
      </w:r>
    </w:p>
    <w:p w:rsidR="003C4AC3" w:rsidRPr="00877542" w:rsidRDefault="00F3458B" w:rsidP="00F3458B">
      <w:pPr>
        <w:jc w:val="both"/>
        <w:rPr>
          <w:b/>
          <w:sz w:val="22"/>
          <w:szCs w:val="22"/>
        </w:rPr>
      </w:pPr>
      <w:r w:rsidRPr="00877542">
        <w:rPr>
          <w:sz w:val="22"/>
          <w:szCs w:val="22"/>
        </w:rPr>
        <w:t>This website is developed for Texas Instruments Inc., to promote their products which are used for education. User can see the educational events which are happening through TI, they can download the software (free as well as licensed) for TI products</w:t>
      </w:r>
      <w:r w:rsidR="002860E1">
        <w:rPr>
          <w:sz w:val="22"/>
          <w:szCs w:val="22"/>
        </w:rPr>
        <w:t xml:space="preserve"> and also they can share their i</w:t>
      </w:r>
      <w:r w:rsidRPr="00877542">
        <w:rPr>
          <w:sz w:val="22"/>
          <w:szCs w:val="22"/>
        </w:rPr>
        <w:t>deas and knowledge about the product through this website.</w:t>
      </w:r>
    </w:p>
    <w:p w:rsidR="003C4AC3" w:rsidRPr="00877542" w:rsidRDefault="003C4AC3" w:rsidP="003C4AC3">
      <w:pPr>
        <w:jc w:val="both"/>
        <w:rPr>
          <w:b/>
          <w:sz w:val="22"/>
          <w:szCs w:val="22"/>
        </w:rPr>
      </w:pPr>
    </w:p>
    <w:p w:rsidR="003C4AC3" w:rsidRPr="00877542" w:rsidRDefault="003C4AC3" w:rsidP="003C4AC3">
      <w:pPr>
        <w:jc w:val="both"/>
        <w:rPr>
          <w:b/>
          <w:sz w:val="22"/>
          <w:szCs w:val="22"/>
        </w:rPr>
      </w:pPr>
      <w:r w:rsidRPr="00877542">
        <w:rPr>
          <w:b/>
          <w:sz w:val="22"/>
          <w:szCs w:val="22"/>
        </w:rPr>
        <w:t>Responsibilities:</w:t>
      </w:r>
    </w:p>
    <w:p w:rsidR="00C64B1D" w:rsidRDefault="00C64B1D" w:rsidP="00C64B1D">
      <w:pPr>
        <w:pStyle w:val="NoSpacing"/>
        <w:numPr>
          <w:ilvl w:val="0"/>
          <w:numId w:val="19"/>
        </w:numPr>
        <w:jc w:val="both"/>
        <w:rPr>
          <w:rFonts w:ascii="Times New Roman" w:hAnsi="Times New Roman"/>
        </w:rPr>
      </w:pPr>
      <w:r>
        <w:rPr>
          <w:rFonts w:ascii="Times New Roman" w:hAnsi="Times New Roman"/>
        </w:rPr>
        <w:t>Developed application using Spring MVC, JSP, JSTL and AJAX on the presentation layer, the business layer is built using spring and the persistent layer uses Hibernate.</w:t>
      </w:r>
    </w:p>
    <w:p w:rsidR="00C64B1D" w:rsidRPr="00C64B1D" w:rsidRDefault="00C64B1D" w:rsidP="00C64B1D">
      <w:pPr>
        <w:numPr>
          <w:ilvl w:val="0"/>
          <w:numId w:val="19"/>
        </w:numPr>
        <w:rPr>
          <w:rFonts w:eastAsia="Calibri"/>
          <w:sz w:val="22"/>
          <w:szCs w:val="22"/>
          <w:lang w:eastAsia="en-US"/>
        </w:rPr>
      </w:pPr>
      <w:r w:rsidRPr="00C64B1D">
        <w:rPr>
          <w:rFonts w:eastAsia="Calibri"/>
          <w:sz w:val="22"/>
          <w:szCs w:val="22"/>
          <w:lang w:eastAsia="en-US"/>
        </w:rPr>
        <w:t xml:space="preserve">Developed user interface using JSP with Java Beans, JSTL and Custom Tag Libraries and Ajax to speed the application. </w:t>
      </w:r>
    </w:p>
    <w:p w:rsidR="00955B30" w:rsidRPr="00877542" w:rsidRDefault="00955B30" w:rsidP="00955B30">
      <w:pPr>
        <w:numPr>
          <w:ilvl w:val="0"/>
          <w:numId w:val="19"/>
        </w:numPr>
        <w:rPr>
          <w:sz w:val="22"/>
          <w:szCs w:val="22"/>
        </w:rPr>
      </w:pPr>
      <w:r w:rsidRPr="00877542">
        <w:rPr>
          <w:sz w:val="22"/>
          <w:szCs w:val="22"/>
        </w:rPr>
        <w:t xml:space="preserve">Used </w:t>
      </w:r>
      <w:r w:rsidR="005614E9" w:rsidRPr="00877542">
        <w:rPr>
          <w:sz w:val="22"/>
          <w:szCs w:val="22"/>
        </w:rPr>
        <w:t>iText</w:t>
      </w:r>
      <w:r w:rsidRPr="00877542">
        <w:rPr>
          <w:sz w:val="22"/>
          <w:szCs w:val="22"/>
        </w:rPr>
        <w:t xml:space="preserve"> with iReport 4.0 to generate custom reports in excel and pdf format. </w:t>
      </w:r>
    </w:p>
    <w:p w:rsidR="00955B30" w:rsidRPr="00877542" w:rsidRDefault="00955B30" w:rsidP="00955B30">
      <w:pPr>
        <w:numPr>
          <w:ilvl w:val="0"/>
          <w:numId w:val="19"/>
        </w:numPr>
        <w:rPr>
          <w:sz w:val="22"/>
          <w:szCs w:val="22"/>
        </w:rPr>
      </w:pPr>
      <w:r w:rsidRPr="00877542">
        <w:rPr>
          <w:sz w:val="22"/>
          <w:szCs w:val="22"/>
        </w:rPr>
        <w:t>Accessed and manipulated the Oracle 7.0 database environment by writing SQL queries and P</w:t>
      </w:r>
      <w:r w:rsidR="002860E1">
        <w:rPr>
          <w:sz w:val="22"/>
          <w:szCs w:val="22"/>
        </w:rPr>
        <w:t>L/SQL s</w:t>
      </w:r>
      <w:r w:rsidRPr="00877542">
        <w:rPr>
          <w:sz w:val="22"/>
          <w:szCs w:val="22"/>
        </w:rPr>
        <w:t xml:space="preserve">tored procedures, functions and triggers. </w:t>
      </w:r>
    </w:p>
    <w:p w:rsidR="00955B30" w:rsidRPr="00877542" w:rsidRDefault="00955B30" w:rsidP="00955B30">
      <w:pPr>
        <w:numPr>
          <w:ilvl w:val="0"/>
          <w:numId w:val="19"/>
        </w:numPr>
        <w:rPr>
          <w:sz w:val="22"/>
          <w:szCs w:val="22"/>
        </w:rPr>
      </w:pPr>
      <w:r w:rsidRPr="00877542">
        <w:rPr>
          <w:sz w:val="22"/>
          <w:szCs w:val="22"/>
        </w:rPr>
        <w:t xml:space="preserve">Developed JSP pages for presentation layer (UI) using Struts with client side validations using Struts </w:t>
      </w:r>
    </w:p>
    <w:p w:rsidR="00955B30" w:rsidRPr="00877542" w:rsidRDefault="00955B30" w:rsidP="00955B30">
      <w:pPr>
        <w:ind w:left="720"/>
        <w:rPr>
          <w:sz w:val="22"/>
          <w:szCs w:val="22"/>
        </w:rPr>
      </w:pPr>
      <w:r w:rsidRPr="00877542">
        <w:rPr>
          <w:sz w:val="22"/>
          <w:szCs w:val="22"/>
        </w:rPr>
        <w:t>Validator framework/ JavaScript.</w:t>
      </w:r>
    </w:p>
    <w:p w:rsidR="00955B30" w:rsidRPr="00877542" w:rsidRDefault="00955B30" w:rsidP="00955B30">
      <w:pPr>
        <w:numPr>
          <w:ilvl w:val="0"/>
          <w:numId w:val="19"/>
        </w:numPr>
        <w:rPr>
          <w:sz w:val="22"/>
          <w:szCs w:val="22"/>
        </w:rPr>
      </w:pPr>
      <w:r w:rsidRPr="00877542">
        <w:rPr>
          <w:sz w:val="22"/>
          <w:szCs w:val="22"/>
        </w:rPr>
        <w:t>Implemented the Connectivity to the Data Base Server Using JDBC.</w:t>
      </w:r>
    </w:p>
    <w:p w:rsidR="00615D6F" w:rsidRPr="002860E1" w:rsidRDefault="00955B30" w:rsidP="002860E1">
      <w:pPr>
        <w:numPr>
          <w:ilvl w:val="0"/>
          <w:numId w:val="19"/>
        </w:numPr>
        <w:rPr>
          <w:sz w:val="22"/>
          <w:szCs w:val="22"/>
        </w:rPr>
      </w:pPr>
      <w:r w:rsidRPr="00877542">
        <w:rPr>
          <w:sz w:val="22"/>
          <w:szCs w:val="22"/>
        </w:rPr>
        <w:t>Involved in entire SDLC life cycle like, Requirement gathering, design, Coding, Code Review and Deployment preparation.</w:t>
      </w:r>
    </w:p>
    <w:p w:rsidR="00615D6F" w:rsidRPr="00615D6F" w:rsidRDefault="00615D6F" w:rsidP="00615D6F">
      <w:pPr>
        <w:numPr>
          <w:ilvl w:val="0"/>
          <w:numId w:val="19"/>
        </w:numPr>
        <w:rPr>
          <w:sz w:val="22"/>
          <w:szCs w:val="22"/>
        </w:rPr>
      </w:pPr>
      <w:r w:rsidRPr="00615D6F">
        <w:rPr>
          <w:sz w:val="22"/>
          <w:szCs w:val="22"/>
        </w:rPr>
        <w:t>Developed Custom Tags to simplify the JSP code</w:t>
      </w:r>
    </w:p>
    <w:p w:rsidR="00615D6F" w:rsidRPr="00615D6F" w:rsidRDefault="00615D6F" w:rsidP="00615D6F">
      <w:pPr>
        <w:numPr>
          <w:ilvl w:val="0"/>
          <w:numId w:val="19"/>
        </w:numPr>
        <w:rPr>
          <w:sz w:val="22"/>
          <w:szCs w:val="22"/>
        </w:rPr>
      </w:pPr>
      <w:r w:rsidRPr="00615D6F">
        <w:rPr>
          <w:sz w:val="22"/>
          <w:szCs w:val="22"/>
        </w:rPr>
        <w:t>Used JDBC to access SQL Server 2005 database for accessing customer information</w:t>
      </w:r>
    </w:p>
    <w:p w:rsidR="00955B30" w:rsidRPr="00877542" w:rsidRDefault="00955B30" w:rsidP="00955B30">
      <w:pPr>
        <w:numPr>
          <w:ilvl w:val="0"/>
          <w:numId w:val="19"/>
        </w:numPr>
        <w:rPr>
          <w:sz w:val="22"/>
          <w:szCs w:val="22"/>
        </w:rPr>
      </w:pPr>
      <w:r w:rsidRPr="00877542">
        <w:rPr>
          <w:sz w:val="22"/>
          <w:szCs w:val="22"/>
        </w:rPr>
        <w:t>Involved in developing Proof of Concept for the new requirements.</w:t>
      </w:r>
    </w:p>
    <w:p w:rsidR="00A57CF0" w:rsidRPr="00877542" w:rsidRDefault="00A57CF0" w:rsidP="00955B30">
      <w:pPr>
        <w:numPr>
          <w:ilvl w:val="0"/>
          <w:numId w:val="19"/>
        </w:numPr>
        <w:rPr>
          <w:sz w:val="22"/>
          <w:szCs w:val="22"/>
        </w:rPr>
      </w:pPr>
      <w:r w:rsidRPr="00877542">
        <w:rPr>
          <w:sz w:val="22"/>
          <w:szCs w:val="22"/>
        </w:rPr>
        <w:t>Involved in implementing build tool using Ant from CVS.</w:t>
      </w:r>
    </w:p>
    <w:p w:rsidR="00955B30" w:rsidRPr="00877542" w:rsidRDefault="00955B30" w:rsidP="00A57CF0">
      <w:pPr>
        <w:ind w:left="720"/>
        <w:rPr>
          <w:sz w:val="22"/>
          <w:szCs w:val="22"/>
        </w:rPr>
      </w:pPr>
    </w:p>
    <w:p w:rsidR="003C4AC3" w:rsidRPr="00877542" w:rsidRDefault="003C4AC3" w:rsidP="003C4AC3">
      <w:pPr>
        <w:jc w:val="both"/>
        <w:rPr>
          <w:b/>
          <w:sz w:val="22"/>
          <w:szCs w:val="22"/>
        </w:rPr>
      </w:pPr>
    </w:p>
    <w:p w:rsidR="003C4AC3" w:rsidRPr="00877542" w:rsidRDefault="003C4AC3" w:rsidP="003C4AC3">
      <w:pPr>
        <w:jc w:val="both"/>
        <w:rPr>
          <w:sz w:val="22"/>
          <w:szCs w:val="22"/>
        </w:rPr>
      </w:pPr>
      <w:r w:rsidRPr="00877542">
        <w:rPr>
          <w:b/>
          <w:sz w:val="22"/>
          <w:szCs w:val="22"/>
        </w:rPr>
        <w:lastRenderedPageBreak/>
        <w:t>Environment:</w:t>
      </w:r>
      <w:r w:rsidRPr="00877542">
        <w:rPr>
          <w:sz w:val="22"/>
          <w:szCs w:val="22"/>
        </w:rPr>
        <w:t xml:space="preserve"> </w:t>
      </w:r>
      <w:r w:rsidR="006873D3" w:rsidRPr="00877542">
        <w:rPr>
          <w:sz w:val="22"/>
          <w:szCs w:val="22"/>
        </w:rPr>
        <w:t xml:space="preserve">Struts, </w:t>
      </w:r>
      <w:r w:rsidRPr="00877542">
        <w:rPr>
          <w:sz w:val="22"/>
          <w:szCs w:val="22"/>
        </w:rPr>
        <w:t>J</w:t>
      </w:r>
      <w:r w:rsidR="006873D3" w:rsidRPr="00877542">
        <w:rPr>
          <w:sz w:val="22"/>
          <w:szCs w:val="22"/>
        </w:rPr>
        <w:t>2EE</w:t>
      </w:r>
      <w:r w:rsidRPr="00877542">
        <w:rPr>
          <w:sz w:val="22"/>
          <w:szCs w:val="22"/>
        </w:rPr>
        <w:t>, JDBC,</w:t>
      </w:r>
      <w:r w:rsidR="00B233B0" w:rsidRPr="00877542">
        <w:rPr>
          <w:sz w:val="22"/>
          <w:szCs w:val="22"/>
        </w:rPr>
        <w:t>J</w:t>
      </w:r>
      <w:r w:rsidR="006873D3" w:rsidRPr="00877542">
        <w:rPr>
          <w:sz w:val="22"/>
          <w:szCs w:val="22"/>
        </w:rPr>
        <w:t>SON,</w:t>
      </w:r>
      <w:r w:rsidRPr="00877542">
        <w:rPr>
          <w:sz w:val="22"/>
          <w:szCs w:val="22"/>
        </w:rPr>
        <w:t xml:space="preserve"> </w:t>
      </w:r>
      <w:r w:rsidR="006D3E32" w:rsidRPr="00877542">
        <w:rPr>
          <w:sz w:val="22"/>
          <w:szCs w:val="22"/>
        </w:rPr>
        <w:t xml:space="preserve">JUnit, </w:t>
      </w:r>
      <w:r w:rsidR="00872759" w:rsidRPr="00877542">
        <w:rPr>
          <w:sz w:val="22"/>
          <w:szCs w:val="22"/>
        </w:rPr>
        <w:t xml:space="preserve">Teamsite, </w:t>
      </w:r>
      <w:r w:rsidRPr="00877542">
        <w:rPr>
          <w:sz w:val="22"/>
          <w:szCs w:val="22"/>
        </w:rPr>
        <w:t>JDK 1.</w:t>
      </w:r>
      <w:r w:rsidR="006873D3" w:rsidRPr="00877542">
        <w:rPr>
          <w:sz w:val="22"/>
          <w:szCs w:val="22"/>
        </w:rPr>
        <w:t>3</w:t>
      </w:r>
      <w:r w:rsidRPr="00877542">
        <w:rPr>
          <w:sz w:val="22"/>
          <w:szCs w:val="22"/>
        </w:rPr>
        <w:t xml:space="preserve">, Application Server </w:t>
      </w:r>
      <w:r w:rsidR="006873D3" w:rsidRPr="00877542">
        <w:rPr>
          <w:sz w:val="22"/>
          <w:szCs w:val="22"/>
        </w:rPr>
        <w:t>OC4J</w:t>
      </w:r>
      <w:r w:rsidRPr="00877542">
        <w:rPr>
          <w:sz w:val="22"/>
          <w:szCs w:val="22"/>
        </w:rPr>
        <w:t xml:space="preserve">, </w:t>
      </w:r>
      <w:r w:rsidR="006873D3" w:rsidRPr="00877542">
        <w:rPr>
          <w:sz w:val="22"/>
          <w:szCs w:val="22"/>
        </w:rPr>
        <w:t>JDeveloper</w:t>
      </w:r>
      <w:r w:rsidRPr="00877542">
        <w:rPr>
          <w:sz w:val="22"/>
          <w:szCs w:val="22"/>
        </w:rPr>
        <w:t xml:space="preserve">, XML, HTML, JavaScript, CSS, TOAD, </w:t>
      </w:r>
      <w:r w:rsidR="006873D3" w:rsidRPr="00877542">
        <w:rPr>
          <w:sz w:val="22"/>
          <w:szCs w:val="22"/>
        </w:rPr>
        <w:t>Oracle</w:t>
      </w:r>
      <w:r w:rsidR="009E53B7" w:rsidRPr="00877542">
        <w:rPr>
          <w:sz w:val="22"/>
          <w:szCs w:val="22"/>
        </w:rPr>
        <w:t>, CVS</w:t>
      </w:r>
      <w:r w:rsidR="006865E7" w:rsidRPr="00877542">
        <w:rPr>
          <w:sz w:val="22"/>
          <w:szCs w:val="22"/>
        </w:rPr>
        <w:t>.</w:t>
      </w:r>
    </w:p>
    <w:p w:rsidR="00AD0224" w:rsidRPr="00877542" w:rsidRDefault="00AD0224">
      <w:pPr>
        <w:jc w:val="both"/>
        <w:rPr>
          <w:b/>
          <w:sz w:val="22"/>
          <w:szCs w:val="22"/>
        </w:rPr>
      </w:pPr>
    </w:p>
    <w:p w:rsidR="00305E1C" w:rsidRPr="00877542" w:rsidRDefault="00305E1C" w:rsidP="00305E1C">
      <w:pPr>
        <w:jc w:val="both"/>
        <w:rPr>
          <w:b/>
          <w:sz w:val="22"/>
          <w:szCs w:val="22"/>
        </w:rPr>
      </w:pPr>
      <w:r w:rsidRPr="00877542">
        <w:rPr>
          <w:b/>
          <w:sz w:val="22"/>
          <w:szCs w:val="22"/>
        </w:rPr>
        <w:t xml:space="preserve">Project: </w:t>
      </w:r>
      <w:r w:rsidR="002230EC" w:rsidRPr="00877542">
        <w:rPr>
          <w:b/>
          <w:sz w:val="22"/>
          <w:szCs w:val="22"/>
        </w:rPr>
        <w:t>GDLN, RAPMAN</w:t>
      </w:r>
    </w:p>
    <w:p w:rsidR="00305E1C" w:rsidRPr="005638BD" w:rsidRDefault="00305E1C" w:rsidP="00305E1C">
      <w:pPr>
        <w:jc w:val="both"/>
        <w:rPr>
          <w:b/>
          <w:sz w:val="22"/>
          <w:szCs w:val="22"/>
        </w:rPr>
      </w:pPr>
      <w:r w:rsidRPr="00877542">
        <w:rPr>
          <w:b/>
          <w:sz w:val="22"/>
          <w:szCs w:val="22"/>
        </w:rPr>
        <w:t xml:space="preserve">Client: </w:t>
      </w:r>
      <w:r w:rsidR="002230EC" w:rsidRPr="00877542">
        <w:rPr>
          <w:b/>
          <w:sz w:val="22"/>
          <w:szCs w:val="22"/>
        </w:rPr>
        <w:tab/>
        <w:t>World Bank, Washington DC, USA</w:t>
      </w:r>
      <w:r w:rsidR="00927E4B" w:rsidRPr="00877542">
        <w:rPr>
          <w:b/>
          <w:sz w:val="22"/>
          <w:szCs w:val="22"/>
        </w:rPr>
        <w:t xml:space="preserve">   </w:t>
      </w:r>
      <w:r w:rsidRPr="00877542">
        <w:rPr>
          <w:b/>
          <w:sz w:val="22"/>
          <w:szCs w:val="22"/>
        </w:rPr>
        <w:t xml:space="preserve">                </w:t>
      </w:r>
      <w:r w:rsidRPr="00877542">
        <w:rPr>
          <w:b/>
          <w:sz w:val="22"/>
          <w:szCs w:val="22"/>
        </w:rPr>
        <w:tab/>
        <w:t xml:space="preserve">    </w:t>
      </w:r>
      <w:r w:rsidRPr="00877542">
        <w:rPr>
          <w:b/>
          <w:sz w:val="22"/>
          <w:szCs w:val="22"/>
        </w:rPr>
        <w:tab/>
        <w:t xml:space="preserve">                 </w:t>
      </w:r>
      <w:r w:rsidR="002230EC" w:rsidRPr="00877542">
        <w:rPr>
          <w:b/>
          <w:sz w:val="22"/>
          <w:szCs w:val="22"/>
        </w:rPr>
        <w:t xml:space="preserve">      </w:t>
      </w:r>
      <w:r w:rsidRPr="00877542">
        <w:rPr>
          <w:sz w:val="22"/>
          <w:szCs w:val="22"/>
        </w:rPr>
        <w:t xml:space="preserve"> </w:t>
      </w:r>
      <w:r w:rsidR="001B375D">
        <w:rPr>
          <w:sz w:val="22"/>
          <w:szCs w:val="22"/>
        </w:rPr>
        <w:t xml:space="preserve">         </w:t>
      </w:r>
      <w:r w:rsidR="00777AAD" w:rsidRPr="005638BD">
        <w:rPr>
          <w:b/>
          <w:sz w:val="22"/>
          <w:szCs w:val="22"/>
        </w:rPr>
        <w:t>Aug</w:t>
      </w:r>
      <w:r w:rsidR="002230EC" w:rsidRPr="005638BD">
        <w:rPr>
          <w:b/>
          <w:sz w:val="22"/>
          <w:szCs w:val="22"/>
        </w:rPr>
        <w:t xml:space="preserve"> </w:t>
      </w:r>
      <w:r w:rsidR="00EA604B" w:rsidRPr="005638BD">
        <w:rPr>
          <w:b/>
          <w:sz w:val="22"/>
          <w:szCs w:val="22"/>
        </w:rPr>
        <w:t>20</w:t>
      </w:r>
      <w:r w:rsidR="002230EC" w:rsidRPr="005638BD">
        <w:rPr>
          <w:b/>
          <w:sz w:val="22"/>
          <w:szCs w:val="22"/>
        </w:rPr>
        <w:t>0</w:t>
      </w:r>
      <w:r w:rsidR="009E10CC">
        <w:rPr>
          <w:b/>
          <w:sz w:val="22"/>
          <w:szCs w:val="22"/>
        </w:rPr>
        <w:t>8</w:t>
      </w:r>
      <w:r w:rsidRPr="005638BD">
        <w:rPr>
          <w:b/>
          <w:sz w:val="22"/>
          <w:szCs w:val="22"/>
        </w:rPr>
        <w:t xml:space="preserve"> to </w:t>
      </w:r>
      <w:r w:rsidR="002230EC" w:rsidRPr="005638BD">
        <w:rPr>
          <w:b/>
          <w:sz w:val="22"/>
          <w:szCs w:val="22"/>
        </w:rPr>
        <w:t>Nov</w:t>
      </w:r>
      <w:r w:rsidRPr="005638BD">
        <w:rPr>
          <w:b/>
          <w:sz w:val="22"/>
          <w:szCs w:val="22"/>
        </w:rPr>
        <w:t xml:space="preserve"> </w:t>
      </w:r>
      <w:r w:rsidR="00EA604B" w:rsidRPr="005638BD">
        <w:rPr>
          <w:b/>
          <w:sz w:val="22"/>
          <w:szCs w:val="22"/>
        </w:rPr>
        <w:t>20</w:t>
      </w:r>
      <w:r w:rsidR="00831BDB">
        <w:rPr>
          <w:b/>
          <w:sz w:val="22"/>
          <w:szCs w:val="22"/>
        </w:rPr>
        <w:t>10</w:t>
      </w:r>
    </w:p>
    <w:p w:rsidR="00305E1C" w:rsidRPr="00877542" w:rsidRDefault="00305E1C" w:rsidP="00305E1C">
      <w:pPr>
        <w:jc w:val="both"/>
        <w:rPr>
          <w:b/>
          <w:bCs/>
          <w:sz w:val="22"/>
          <w:szCs w:val="22"/>
        </w:rPr>
      </w:pPr>
      <w:r w:rsidRPr="00877542">
        <w:rPr>
          <w:b/>
          <w:bCs/>
          <w:sz w:val="22"/>
          <w:szCs w:val="22"/>
        </w:rPr>
        <w:t>Role: Java, J2EE Developer</w:t>
      </w:r>
    </w:p>
    <w:p w:rsidR="00226AA0" w:rsidRPr="00877542" w:rsidRDefault="00226AA0" w:rsidP="00E24F6C">
      <w:pPr>
        <w:rPr>
          <w:b/>
          <w:bCs/>
          <w:sz w:val="22"/>
          <w:szCs w:val="22"/>
        </w:rPr>
      </w:pPr>
      <w:r w:rsidRPr="00877542">
        <w:rPr>
          <w:b/>
          <w:bCs/>
          <w:sz w:val="22"/>
          <w:szCs w:val="22"/>
        </w:rPr>
        <w:t xml:space="preserve">Company: </w:t>
      </w:r>
      <w:r w:rsidR="002230EC" w:rsidRPr="00877542">
        <w:rPr>
          <w:b/>
          <w:bCs/>
          <w:sz w:val="22"/>
          <w:szCs w:val="22"/>
        </w:rPr>
        <w:t xml:space="preserve">Satyam Computer Services Ltd, </w:t>
      </w:r>
      <w:r w:rsidR="002D6AE1" w:rsidRPr="00877542">
        <w:rPr>
          <w:b/>
          <w:bCs/>
          <w:sz w:val="22"/>
          <w:szCs w:val="22"/>
        </w:rPr>
        <w:t xml:space="preserve">Location: Chennai, </w:t>
      </w:r>
      <w:r w:rsidR="002230EC" w:rsidRPr="00877542">
        <w:rPr>
          <w:b/>
          <w:bCs/>
          <w:sz w:val="22"/>
          <w:szCs w:val="22"/>
        </w:rPr>
        <w:t>India</w:t>
      </w:r>
    </w:p>
    <w:p w:rsidR="00D7266A" w:rsidRPr="00877542" w:rsidRDefault="00D7266A">
      <w:pPr>
        <w:jc w:val="both"/>
        <w:rPr>
          <w:b/>
          <w:sz w:val="22"/>
          <w:szCs w:val="22"/>
        </w:rPr>
      </w:pPr>
    </w:p>
    <w:p w:rsidR="00D7266A" w:rsidRPr="00877542" w:rsidRDefault="00D7266A">
      <w:pPr>
        <w:jc w:val="both"/>
        <w:rPr>
          <w:b/>
          <w:sz w:val="22"/>
          <w:szCs w:val="22"/>
        </w:rPr>
      </w:pPr>
      <w:r w:rsidRPr="00877542">
        <w:rPr>
          <w:b/>
          <w:sz w:val="22"/>
          <w:szCs w:val="22"/>
        </w:rPr>
        <w:t xml:space="preserve">Description: </w:t>
      </w:r>
    </w:p>
    <w:p w:rsidR="0039387F" w:rsidRPr="00877542" w:rsidRDefault="0039387F" w:rsidP="0039387F">
      <w:pPr>
        <w:jc w:val="both"/>
        <w:rPr>
          <w:sz w:val="22"/>
          <w:szCs w:val="22"/>
        </w:rPr>
      </w:pPr>
      <w:r w:rsidRPr="00877542">
        <w:rPr>
          <w:sz w:val="22"/>
          <w:szCs w:val="22"/>
        </w:rPr>
        <w:t xml:space="preserve">World Bank uses the </w:t>
      </w:r>
      <w:r w:rsidRPr="00877542">
        <w:rPr>
          <w:b/>
          <w:sz w:val="22"/>
          <w:szCs w:val="22"/>
        </w:rPr>
        <w:t>Risk and Portfolio Management System (RAPMAN)</w:t>
      </w:r>
      <w:r w:rsidRPr="00877542">
        <w:rPr>
          <w:sz w:val="22"/>
          <w:szCs w:val="22"/>
        </w:rPr>
        <w:t xml:space="preserve"> to assess and monitor the financial risk in its lending projects. The purpose of such a risk model is to identify risk profile of all projects, enabling the FMT to give greater emphasis on high and substantial risk projects during the project preparation as well as project supervision. RAPMAN provides a highly flexible, configurable, scalable and robust system built on 3 tier architecture using Jakarta Struts and web based crystal reports to meet this need.</w:t>
      </w:r>
    </w:p>
    <w:p w:rsidR="0039387F" w:rsidRPr="00877542" w:rsidRDefault="0039387F" w:rsidP="0039387F">
      <w:pPr>
        <w:jc w:val="both"/>
        <w:rPr>
          <w:sz w:val="22"/>
          <w:szCs w:val="22"/>
        </w:rPr>
      </w:pPr>
    </w:p>
    <w:p w:rsidR="00D7266A" w:rsidRPr="00877542" w:rsidRDefault="0039387F" w:rsidP="0039387F">
      <w:pPr>
        <w:jc w:val="both"/>
        <w:rPr>
          <w:sz w:val="22"/>
          <w:szCs w:val="22"/>
        </w:rPr>
      </w:pPr>
      <w:r w:rsidRPr="00877542">
        <w:rPr>
          <w:sz w:val="22"/>
          <w:szCs w:val="22"/>
        </w:rPr>
        <w:t xml:space="preserve">The </w:t>
      </w:r>
      <w:r w:rsidRPr="00877542">
        <w:rPr>
          <w:b/>
          <w:sz w:val="22"/>
          <w:szCs w:val="22"/>
        </w:rPr>
        <w:t>GDLN AMS</w:t>
      </w:r>
      <w:r w:rsidRPr="00877542">
        <w:rPr>
          <w:sz w:val="22"/>
          <w:szCs w:val="22"/>
        </w:rPr>
        <w:t xml:space="preserve"> aims at providing a software medium to create, track and deploy learning courses for various Distant Learning Centers (DLC’s) associated with the World Bank Institute. The system would facilitate direct interaction between third party vendors (Program partners), World Bank Staff and Distant Learning Centers.</w:t>
      </w:r>
      <w:r w:rsidR="000077AF" w:rsidRPr="00877542">
        <w:rPr>
          <w:sz w:val="22"/>
          <w:szCs w:val="22"/>
        </w:rPr>
        <w:t>.</w:t>
      </w:r>
    </w:p>
    <w:p w:rsidR="008744C8" w:rsidRPr="00877542" w:rsidRDefault="008744C8" w:rsidP="008744C8">
      <w:pPr>
        <w:jc w:val="both"/>
        <w:rPr>
          <w:b/>
          <w:sz w:val="22"/>
          <w:szCs w:val="22"/>
        </w:rPr>
      </w:pPr>
    </w:p>
    <w:p w:rsidR="008744C8" w:rsidRPr="00877542" w:rsidRDefault="008744C8" w:rsidP="008744C8">
      <w:pPr>
        <w:jc w:val="both"/>
        <w:rPr>
          <w:b/>
          <w:sz w:val="22"/>
          <w:szCs w:val="22"/>
        </w:rPr>
      </w:pPr>
      <w:r w:rsidRPr="00877542">
        <w:rPr>
          <w:b/>
          <w:sz w:val="22"/>
          <w:szCs w:val="22"/>
        </w:rPr>
        <w:t>Responsibilities:</w:t>
      </w:r>
    </w:p>
    <w:p w:rsidR="00250172" w:rsidRDefault="00846D3D" w:rsidP="00846D3D">
      <w:pPr>
        <w:pStyle w:val="BodyText"/>
        <w:numPr>
          <w:ilvl w:val="0"/>
          <w:numId w:val="4"/>
        </w:numPr>
        <w:tabs>
          <w:tab w:val="clear" w:pos="1080"/>
          <w:tab w:val="num" w:pos="828"/>
        </w:tabs>
        <w:ind w:left="828"/>
        <w:rPr>
          <w:sz w:val="22"/>
          <w:szCs w:val="22"/>
        </w:rPr>
      </w:pPr>
      <w:r w:rsidRPr="00877542">
        <w:rPr>
          <w:sz w:val="22"/>
          <w:szCs w:val="22"/>
        </w:rPr>
        <w:t>Developed JSP pages for presentation layer (UI) using Struts with client side validations using Struts Validator framework/ JavaScript.</w:t>
      </w:r>
    </w:p>
    <w:p w:rsidR="00C64B1D" w:rsidRPr="00C64B1D" w:rsidRDefault="00C64B1D" w:rsidP="00C64B1D">
      <w:pPr>
        <w:pStyle w:val="BodyText"/>
        <w:numPr>
          <w:ilvl w:val="0"/>
          <w:numId w:val="4"/>
        </w:numPr>
        <w:tabs>
          <w:tab w:val="clear" w:pos="1080"/>
          <w:tab w:val="num" w:pos="828"/>
        </w:tabs>
        <w:ind w:left="828"/>
        <w:rPr>
          <w:sz w:val="22"/>
          <w:szCs w:val="22"/>
        </w:rPr>
      </w:pPr>
      <w:r w:rsidRPr="00C64B1D">
        <w:rPr>
          <w:sz w:val="22"/>
          <w:szCs w:val="22"/>
        </w:rPr>
        <w:t>Implemented ORM framework using Hibernate for persistence and data retrieval.</w:t>
      </w:r>
    </w:p>
    <w:p w:rsidR="00C64B1D" w:rsidRPr="00C64B1D" w:rsidRDefault="00C64B1D" w:rsidP="00C64B1D">
      <w:pPr>
        <w:pStyle w:val="BodyText"/>
        <w:numPr>
          <w:ilvl w:val="0"/>
          <w:numId w:val="4"/>
        </w:numPr>
        <w:tabs>
          <w:tab w:val="clear" w:pos="1080"/>
          <w:tab w:val="num" w:pos="828"/>
        </w:tabs>
        <w:ind w:left="828"/>
        <w:rPr>
          <w:sz w:val="22"/>
          <w:szCs w:val="22"/>
        </w:rPr>
      </w:pPr>
      <w:r w:rsidRPr="00C64B1D">
        <w:rPr>
          <w:sz w:val="22"/>
          <w:szCs w:val="22"/>
        </w:rPr>
        <w:t>Involved in designing components with design patterns like Session Façade, Service Locator, Data Access Objects, Singleton and Data Transfer Object</w:t>
      </w:r>
    </w:p>
    <w:p w:rsidR="000D21FA" w:rsidRPr="00877542" w:rsidRDefault="00846D3D" w:rsidP="001B2E02">
      <w:pPr>
        <w:pStyle w:val="BodyText"/>
        <w:numPr>
          <w:ilvl w:val="0"/>
          <w:numId w:val="4"/>
        </w:numPr>
        <w:tabs>
          <w:tab w:val="clear" w:pos="1080"/>
          <w:tab w:val="num" w:pos="828"/>
        </w:tabs>
        <w:ind w:left="828"/>
        <w:rPr>
          <w:sz w:val="22"/>
          <w:szCs w:val="22"/>
        </w:rPr>
      </w:pPr>
      <w:r w:rsidRPr="00877542">
        <w:rPr>
          <w:sz w:val="22"/>
          <w:szCs w:val="22"/>
        </w:rPr>
        <w:t>Implemented Business Layer to interact with DAO layer and UI layer.</w:t>
      </w:r>
    </w:p>
    <w:p w:rsidR="00846D3D" w:rsidRPr="00877542" w:rsidRDefault="00846D3D" w:rsidP="001B2E02">
      <w:pPr>
        <w:pStyle w:val="BodyText"/>
        <w:numPr>
          <w:ilvl w:val="0"/>
          <w:numId w:val="4"/>
        </w:numPr>
        <w:tabs>
          <w:tab w:val="clear" w:pos="1080"/>
          <w:tab w:val="num" w:pos="828"/>
        </w:tabs>
        <w:ind w:left="828"/>
        <w:rPr>
          <w:sz w:val="22"/>
          <w:szCs w:val="22"/>
        </w:rPr>
      </w:pPr>
      <w:r w:rsidRPr="00877542">
        <w:rPr>
          <w:sz w:val="22"/>
          <w:szCs w:val="22"/>
        </w:rPr>
        <w:t>Implemented Custom tag libraries to reuse the presentation logic.</w:t>
      </w:r>
    </w:p>
    <w:p w:rsidR="00351E7B" w:rsidRPr="00877542" w:rsidRDefault="00846D3D" w:rsidP="00351E7B">
      <w:pPr>
        <w:pStyle w:val="BodyText"/>
        <w:numPr>
          <w:ilvl w:val="0"/>
          <w:numId w:val="4"/>
        </w:numPr>
        <w:tabs>
          <w:tab w:val="clear" w:pos="1080"/>
          <w:tab w:val="num" w:pos="828"/>
        </w:tabs>
        <w:ind w:left="828"/>
        <w:rPr>
          <w:sz w:val="22"/>
          <w:szCs w:val="22"/>
        </w:rPr>
      </w:pPr>
      <w:r w:rsidRPr="00877542">
        <w:rPr>
          <w:sz w:val="22"/>
          <w:szCs w:val="22"/>
        </w:rPr>
        <w:t>Implemented JUNI test cases.</w:t>
      </w:r>
    </w:p>
    <w:p w:rsidR="00D7266A" w:rsidRPr="00877542" w:rsidRDefault="00D7266A">
      <w:pPr>
        <w:jc w:val="both"/>
        <w:rPr>
          <w:b/>
          <w:sz w:val="22"/>
          <w:szCs w:val="22"/>
        </w:rPr>
      </w:pPr>
    </w:p>
    <w:p w:rsidR="00AB37DD" w:rsidRPr="00877542" w:rsidRDefault="00D7266A">
      <w:pPr>
        <w:jc w:val="both"/>
        <w:rPr>
          <w:sz w:val="22"/>
          <w:szCs w:val="22"/>
        </w:rPr>
      </w:pPr>
      <w:r w:rsidRPr="00877542">
        <w:rPr>
          <w:b/>
          <w:sz w:val="22"/>
          <w:szCs w:val="22"/>
        </w:rPr>
        <w:t>Environment:</w:t>
      </w:r>
      <w:r w:rsidRPr="00877542">
        <w:rPr>
          <w:sz w:val="22"/>
          <w:szCs w:val="22"/>
        </w:rPr>
        <w:t xml:space="preserve"> </w:t>
      </w:r>
      <w:r w:rsidR="0039387F" w:rsidRPr="00877542">
        <w:rPr>
          <w:sz w:val="22"/>
          <w:szCs w:val="22"/>
        </w:rPr>
        <w:t>Struts, Java, J2EE, JDK 1.3, JDBC, JNDI, Java Sc</w:t>
      </w:r>
      <w:r w:rsidR="002C6CA8" w:rsidRPr="00877542">
        <w:rPr>
          <w:sz w:val="22"/>
          <w:szCs w:val="22"/>
        </w:rPr>
        <w:t>ript, Oracle, Eclipse, Bugzilla, WebSphere 5.0, WSAD 5.0.</w:t>
      </w:r>
    </w:p>
    <w:sectPr w:rsidR="00AB37DD" w:rsidRPr="00877542" w:rsidSect="00E82DD9">
      <w:pgSz w:w="11906" w:h="16838"/>
      <w:pgMar w:top="900" w:right="746" w:bottom="72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filled="t">
        <v:fill color2="black"/>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o"/>
      <w:lvlJc w:val="left"/>
      <w:pPr>
        <w:tabs>
          <w:tab w:val="num" w:pos="720"/>
        </w:tabs>
        <w:ind w:left="720" w:hanging="360"/>
      </w:pPr>
      <w:rPr>
        <w:rFonts w:ascii="Courier New" w:hAnsi="Courier New"/>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szCs w:val="20"/>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s="Times New Roman"/>
      </w:rPr>
    </w:lvl>
  </w:abstractNum>
  <w:abstractNum w:abstractNumId="7">
    <w:nsid w:val="00000008"/>
    <w:multiLevelType w:val="singleLevel"/>
    <w:tmpl w:val="00000008"/>
    <w:name w:val="WW8Num8"/>
    <w:lvl w:ilvl="0">
      <w:start w:val="1"/>
      <w:numFmt w:val="bullet"/>
      <w:lvlText w:val="o"/>
      <w:lvlJc w:val="left"/>
      <w:pPr>
        <w:tabs>
          <w:tab w:val="num" w:pos="0"/>
        </w:tabs>
        <w:ind w:left="720" w:hanging="360"/>
      </w:pPr>
      <w:rPr>
        <w:rFonts w:ascii="Courier New" w:hAnsi="Courier New"/>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b/>
        <w:color w:val="auto"/>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start w:val="1"/>
      <w:numFmt w:val="bullet"/>
      <w:lvlText w:val=""/>
      <w:lvlJc w:val="left"/>
      <w:pPr>
        <w:tabs>
          <w:tab w:val="num" w:pos="360"/>
        </w:tabs>
        <w:ind w:left="360" w:hanging="360"/>
      </w:pPr>
      <w:rPr>
        <w:rFonts w:ascii="Symbol" w:hAnsi="Symbol" w:cs="Courier New"/>
      </w:rPr>
    </w:lvl>
  </w:abstractNum>
  <w:abstractNum w:abstractNumId="12">
    <w:nsid w:val="0000000D"/>
    <w:multiLevelType w:val="multilevel"/>
    <w:tmpl w:val="0000000D"/>
    <w:name w:val="WW8Num13"/>
    <w:lvl w:ilvl="0">
      <w:start w:val="1"/>
      <w:numFmt w:val="upperRoman"/>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Courier New"/>
      </w:rPr>
    </w:lvl>
    <w:lvl w:ilvl="2">
      <w:start w:val="1"/>
      <w:numFmt w:val="bullet"/>
      <w:lvlText w:val=""/>
      <w:lvlJc w:val="left"/>
      <w:pPr>
        <w:tabs>
          <w:tab w:val="num" w:pos="0"/>
        </w:tabs>
        <w:ind w:left="1080" w:hanging="360"/>
      </w:pPr>
      <w:rPr>
        <w:rFonts w:ascii="Wingdings" w:hAnsi="Wingdings" w:cs="Courier New"/>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Wingdings" w:hAnsi="Wingdings" w:cs="Courier New"/>
      </w:rPr>
    </w:lvl>
    <w:lvl w:ilvl="6">
      <w:start w:val="1"/>
      <w:numFmt w:val="bullet"/>
      <w:lvlText w:val=""/>
      <w:lvlJc w:val="left"/>
      <w:pPr>
        <w:tabs>
          <w:tab w:val="num" w:pos="0"/>
        </w:tabs>
        <w:ind w:left="2520" w:hanging="360"/>
      </w:pPr>
      <w:rPr>
        <w:rFonts w:ascii="Wingdings" w:hAnsi="Wingdings" w:cs="Courier New"/>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13">
    <w:nsid w:val="0000000E"/>
    <w:multiLevelType w:val="singleLevel"/>
    <w:tmpl w:val="0000000E"/>
    <w:name w:val="WW8Num14"/>
    <w:lvl w:ilvl="0">
      <w:start w:val="1"/>
      <w:numFmt w:val="bullet"/>
      <w:lvlText w:val=""/>
      <w:lvlJc w:val="left"/>
      <w:pPr>
        <w:tabs>
          <w:tab w:val="num" w:pos="360"/>
        </w:tabs>
        <w:ind w:left="36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multilevel"/>
    <w:tmpl w:val="00000010"/>
    <w:name w:val="WW8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7">
    <w:nsid w:val="1CC30A70"/>
    <w:multiLevelType w:val="hybridMultilevel"/>
    <w:tmpl w:val="33AA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763F4"/>
    <w:multiLevelType w:val="hybridMultilevel"/>
    <w:tmpl w:val="AFDE8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351D3"/>
    <w:multiLevelType w:val="hybridMultilevel"/>
    <w:tmpl w:val="8C74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6F2E"/>
    <w:multiLevelType w:val="hybridMultilevel"/>
    <w:tmpl w:val="EF56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5C6184"/>
    <w:multiLevelType w:val="hybridMultilevel"/>
    <w:tmpl w:val="A31AA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C3296"/>
    <w:multiLevelType w:val="hybridMultilevel"/>
    <w:tmpl w:val="9C76E736"/>
    <w:lvl w:ilvl="0" w:tplc="843213DE">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F140828"/>
    <w:multiLevelType w:val="hybridMultilevel"/>
    <w:tmpl w:val="29B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05ECD"/>
    <w:multiLevelType w:val="hybridMultilevel"/>
    <w:tmpl w:val="4B488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E6712F3"/>
    <w:multiLevelType w:val="hybridMultilevel"/>
    <w:tmpl w:val="7146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3"/>
  </w:num>
  <w:num w:numId="19">
    <w:abstractNumId w:val="25"/>
  </w:num>
  <w:num w:numId="20">
    <w:abstractNumId w:val="18"/>
  </w:num>
  <w:num w:numId="21">
    <w:abstractNumId w:val="20"/>
  </w:num>
  <w:num w:numId="22">
    <w:abstractNumId w:val="17"/>
  </w:num>
  <w:num w:numId="23">
    <w:abstractNumId w:val="21"/>
  </w:num>
  <w:num w:numId="24">
    <w:abstractNumId w:val="22"/>
  </w:num>
  <w:num w:numId="25">
    <w:abstractNumId w:val="24"/>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
  <w:rsids>
    <w:rsidRoot w:val="00D477E7"/>
    <w:rsid w:val="000021CD"/>
    <w:rsid w:val="00003231"/>
    <w:rsid w:val="000077AF"/>
    <w:rsid w:val="00011966"/>
    <w:rsid w:val="00011E67"/>
    <w:rsid w:val="00021A2E"/>
    <w:rsid w:val="00023B77"/>
    <w:rsid w:val="00031C0F"/>
    <w:rsid w:val="00032884"/>
    <w:rsid w:val="00033301"/>
    <w:rsid w:val="00036A15"/>
    <w:rsid w:val="00036C4F"/>
    <w:rsid w:val="00037FAF"/>
    <w:rsid w:val="000403EF"/>
    <w:rsid w:val="000414CC"/>
    <w:rsid w:val="00042D61"/>
    <w:rsid w:val="0004788C"/>
    <w:rsid w:val="00047DDE"/>
    <w:rsid w:val="00053BE4"/>
    <w:rsid w:val="00055DF4"/>
    <w:rsid w:val="00061847"/>
    <w:rsid w:val="00062E3C"/>
    <w:rsid w:val="00063F5B"/>
    <w:rsid w:val="00063F96"/>
    <w:rsid w:val="00067830"/>
    <w:rsid w:val="00067E57"/>
    <w:rsid w:val="00074749"/>
    <w:rsid w:val="00076054"/>
    <w:rsid w:val="00076439"/>
    <w:rsid w:val="000830C7"/>
    <w:rsid w:val="00083A0B"/>
    <w:rsid w:val="0008665C"/>
    <w:rsid w:val="00090FBA"/>
    <w:rsid w:val="00092075"/>
    <w:rsid w:val="00092D45"/>
    <w:rsid w:val="000958BE"/>
    <w:rsid w:val="00096E0E"/>
    <w:rsid w:val="00097F01"/>
    <w:rsid w:val="000A3A52"/>
    <w:rsid w:val="000A47A2"/>
    <w:rsid w:val="000B02FF"/>
    <w:rsid w:val="000B19C6"/>
    <w:rsid w:val="000B2AE5"/>
    <w:rsid w:val="000B3B30"/>
    <w:rsid w:val="000B57EE"/>
    <w:rsid w:val="000B5D40"/>
    <w:rsid w:val="000B5F85"/>
    <w:rsid w:val="000C3395"/>
    <w:rsid w:val="000C3E1A"/>
    <w:rsid w:val="000C7F0C"/>
    <w:rsid w:val="000D21FA"/>
    <w:rsid w:val="000D31FB"/>
    <w:rsid w:val="000D4D5C"/>
    <w:rsid w:val="000E2D12"/>
    <w:rsid w:val="000E3C44"/>
    <w:rsid w:val="000E6DDF"/>
    <w:rsid w:val="000F1206"/>
    <w:rsid w:val="000F5D0B"/>
    <w:rsid w:val="001028F5"/>
    <w:rsid w:val="0011165C"/>
    <w:rsid w:val="00117665"/>
    <w:rsid w:val="00117F93"/>
    <w:rsid w:val="001203AD"/>
    <w:rsid w:val="0012152E"/>
    <w:rsid w:val="00123505"/>
    <w:rsid w:val="00123B42"/>
    <w:rsid w:val="00127BE4"/>
    <w:rsid w:val="00127E9C"/>
    <w:rsid w:val="00130213"/>
    <w:rsid w:val="00131118"/>
    <w:rsid w:val="00133D27"/>
    <w:rsid w:val="00135106"/>
    <w:rsid w:val="00136665"/>
    <w:rsid w:val="00144CB0"/>
    <w:rsid w:val="00146C2A"/>
    <w:rsid w:val="00146C54"/>
    <w:rsid w:val="001521FE"/>
    <w:rsid w:val="0015389D"/>
    <w:rsid w:val="001605D4"/>
    <w:rsid w:val="00160D87"/>
    <w:rsid w:val="00163262"/>
    <w:rsid w:val="00163AF5"/>
    <w:rsid w:val="00165F74"/>
    <w:rsid w:val="00166C4C"/>
    <w:rsid w:val="00171075"/>
    <w:rsid w:val="001716D0"/>
    <w:rsid w:val="00171BE2"/>
    <w:rsid w:val="00172D2F"/>
    <w:rsid w:val="00175598"/>
    <w:rsid w:val="0017714D"/>
    <w:rsid w:val="0018142A"/>
    <w:rsid w:val="00183862"/>
    <w:rsid w:val="0018557D"/>
    <w:rsid w:val="001866D0"/>
    <w:rsid w:val="00186BFC"/>
    <w:rsid w:val="00192FA7"/>
    <w:rsid w:val="00195320"/>
    <w:rsid w:val="001A2C3A"/>
    <w:rsid w:val="001A301F"/>
    <w:rsid w:val="001A63D8"/>
    <w:rsid w:val="001B0D18"/>
    <w:rsid w:val="001B152E"/>
    <w:rsid w:val="001B2E02"/>
    <w:rsid w:val="001B375D"/>
    <w:rsid w:val="001B439F"/>
    <w:rsid w:val="001C2EC6"/>
    <w:rsid w:val="001C51B9"/>
    <w:rsid w:val="001C66DB"/>
    <w:rsid w:val="001D0E8A"/>
    <w:rsid w:val="001D692A"/>
    <w:rsid w:val="001E04A4"/>
    <w:rsid w:val="001F4153"/>
    <w:rsid w:val="001F4230"/>
    <w:rsid w:val="001F5C97"/>
    <w:rsid w:val="001F7B03"/>
    <w:rsid w:val="001F7C55"/>
    <w:rsid w:val="00201083"/>
    <w:rsid w:val="00202C20"/>
    <w:rsid w:val="002047C3"/>
    <w:rsid w:val="002105A9"/>
    <w:rsid w:val="00215954"/>
    <w:rsid w:val="00221496"/>
    <w:rsid w:val="002230EC"/>
    <w:rsid w:val="00223A6B"/>
    <w:rsid w:val="00225394"/>
    <w:rsid w:val="00226A28"/>
    <w:rsid w:val="00226AA0"/>
    <w:rsid w:val="00231352"/>
    <w:rsid w:val="002325D7"/>
    <w:rsid w:val="0023553F"/>
    <w:rsid w:val="00235A15"/>
    <w:rsid w:val="002379B7"/>
    <w:rsid w:val="002405C1"/>
    <w:rsid w:val="00243F1B"/>
    <w:rsid w:val="002440F4"/>
    <w:rsid w:val="002449F2"/>
    <w:rsid w:val="00246876"/>
    <w:rsid w:val="00246CFA"/>
    <w:rsid w:val="00250172"/>
    <w:rsid w:val="00250189"/>
    <w:rsid w:val="00252FC1"/>
    <w:rsid w:val="0025559A"/>
    <w:rsid w:val="00257627"/>
    <w:rsid w:val="002712A6"/>
    <w:rsid w:val="0027138A"/>
    <w:rsid w:val="00275420"/>
    <w:rsid w:val="00275FAF"/>
    <w:rsid w:val="002806C5"/>
    <w:rsid w:val="0028175D"/>
    <w:rsid w:val="00284385"/>
    <w:rsid w:val="00285E06"/>
    <w:rsid w:val="0028600F"/>
    <w:rsid w:val="002860E1"/>
    <w:rsid w:val="002878BA"/>
    <w:rsid w:val="0029327A"/>
    <w:rsid w:val="00293714"/>
    <w:rsid w:val="00296280"/>
    <w:rsid w:val="002A3086"/>
    <w:rsid w:val="002A4884"/>
    <w:rsid w:val="002A4F88"/>
    <w:rsid w:val="002A7AC6"/>
    <w:rsid w:val="002B1E91"/>
    <w:rsid w:val="002B7C9C"/>
    <w:rsid w:val="002C0A11"/>
    <w:rsid w:val="002C1082"/>
    <w:rsid w:val="002C6CA8"/>
    <w:rsid w:val="002D0E82"/>
    <w:rsid w:val="002D5E24"/>
    <w:rsid w:val="002D640D"/>
    <w:rsid w:val="002D6AE1"/>
    <w:rsid w:val="002E1FF5"/>
    <w:rsid w:val="002E4FCF"/>
    <w:rsid w:val="002E5C59"/>
    <w:rsid w:val="002E672C"/>
    <w:rsid w:val="002E7716"/>
    <w:rsid w:val="002E7BFC"/>
    <w:rsid w:val="002E7E6A"/>
    <w:rsid w:val="002F19FD"/>
    <w:rsid w:val="002F2B4F"/>
    <w:rsid w:val="002F67A1"/>
    <w:rsid w:val="0030255B"/>
    <w:rsid w:val="00305E1C"/>
    <w:rsid w:val="00307725"/>
    <w:rsid w:val="0031108D"/>
    <w:rsid w:val="00314699"/>
    <w:rsid w:val="0031475F"/>
    <w:rsid w:val="00317263"/>
    <w:rsid w:val="003201D6"/>
    <w:rsid w:val="003206D4"/>
    <w:rsid w:val="00320A79"/>
    <w:rsid w:val="003335B0"/>
    <w:rsid w:val="00333E15"/>
    <w:rsid w:val="003342FA"/>
    <w:rsid w:val="00342920"/>
    <w:rsid w:val="00344E49"/>
    <w:rsid w:val="0034681D"/>
    <w:rsid w:val="003517B4"/>
    <w:rsid w:val="00351D15"/>
    <w:rsid w:val="00351E7B"/>
    <w:rsid w:val="003526FB"/>
    <w:rsid w:val="003612B7"/>
    <w:rsid w:val="0036177C"/>
    <w:rsid w:val="00364CF4"/>
    <w:rsid w:val="00370C58"/>
    <w:rsid w:val="00371EE2"/>
    <w:rsid w:val="00372034"/>
    <w:rsid w:val="00372489"/>
    <w:rsid w:val="003746F6"/>
    <w:rsid w:val="00374F23"/>
    <w:rsid w:val="0037678B"/>
    <w:rsid w:val="003802ED"/>
    <w:rsid w:val="00381AD0"/>
    <w:rsid w:val="00384B08"/>
    <w:rsid w:val="00384C41"/>
    <w:rsid w:val="0038532C"/>
    <w:rsid w:val="00385A63"/>
    <w:rsid w:val="003866B3"/>
    <w:rsid w:val="00386A1C"/>
    <w:rsid w:val="00387BC7"/>
    <w:rsid w:val="003911C5"/>
    <w:rsid w:val="00392697"/>
    <w:rsid w:val="0039387F"/>
    <w:rsid w:val="003940D3"/>
    <w:rsid w:val="0039766D"/>
    <w:rsid w:val="003A4714"/>
    <w:rsid w:val="003A52E1"/>
    <w:rsid w:val="003A59AB"/>
    <w:rsid w:val="003A5DD2"/>
    <w:rsid w:val="003A65C7"/>
    <w:rsid w:val="003A7023"/>
    <w:rsid w:val="003B04AC"/>
    <w:rsid w:val="003B2AFA"/>
    <w:rsid w:val="003B45CD"/>
    <w:rsid w:val="003C4AC3"/>
    <w:rsid w:val="003C6C6D"/>
    <w:rsid w:val="003E24DC"/>
    <w:rsid w:val="003E3527"/>
    <w:rsid w:val="003F1399"/>
    <w:rsid w:val="003F1793"/>
    <w:rsid w:val="00404A04"/>
    <w:rsid w:val="00405F2D"/>
    <w:rsid w:val="004068B0"/>
    <w:rsid w:val="00406D75"/>
    <w:rsid w:val="00407EB5"/>
    <w:rsid w:val="00412055"/>
    <w:rsid w:val="00412D20"/>
    <w:rsid w:val="00415BBB"/>
    <w:rsid w:val="00434629"/>
    <w:rsid w:val="0043645D"/>
    <w:rsid w:val="00437E4F"/>
    <w:rsid w:val="0044136D"/>
    <w:rsid w:val="00443A63"/>
    <w:rsid w:val="00444367"/>
    <w:rsid w:val="0044576E"/>
    <w:rsid w:val="00445B27"/>
    <w:rsid w:val="0045043D"/>
    <w:rsid w:val="00450FE9"/>
    <w:rsid w:val="00451F39"/>
    <w:rsid w:val="004535BF"/>
    <w:rsid w:val="004576CE"/>
    <w:rsid w:val="00457B29"/>
    <w:rsid w:val="0046075D"/>
    <w:rsid w:val="0046318B"/>
    <w:rsid w:val="0046328C"/>
    <w:rsid w:val="00465152"/>
    <w:rsid w:val="00465730"/>
    <w:rsid w:val="00470AB1"/>
    <w:rsid w:val="0047445C"/>
    <w:rsid w:val="0047678C"/>
    <w:rsid w:val="00477A01"/>
    <w:rsid w:val="00481599"/>
    <w:rsid w:val="004843FB"/>
    <w:rsid w:val="00485FDD"/>
    <w:rsid w:val="0049400A"/>
    <w:rsid w:val="004A08C9"/>
    <w:rsid w:val="004A1B0F"/>
    <w:rsid w:val="004A3081"/>
    <w:rsid w:val="004A76D4"/>
    <w:rsid w:val="004A7845"/>
    <w:rsid w:val="004B249E"/>
    <w:rsid w:val="004B7D30"/>
    <w:rsid w:val="004C6802"/>
    <w:rsid w:val="004D0F95"/>
    <w:rsid w:val="004E093B"/>
    <w:rsid w:val="004E1C21"/>
    <w:rsid w:val="004E2278"/>
    <w:rsid w:val="004E7AA1"/>
    <w:rsid w:val="004F3CAC"/>
    <w:rsid w:val="004F69E6"/>
    <w:rsid w:val="0050520C"/>
    <w:rsid w:val="005119E4"/>
    <w:rsid w:val="00511A33"/>
    <w:rsid w:val="005122B0"/>
    <w:rsid w:val="00513038"/>
    <w:rsid w:val="00514C87"/>
    <w:rsid w:val="00533F36"/>
    <w:rsid w:val="005362CD"/>
    <w:rsid w:val="00541F56"/>
    <w:rsid w:val="005446F5"/>
    <w:rsid w:val="00546778"/>
    <w:rsid w:val="005473A7"/>
    <w:rsid w:val="00547692"/>
    <w:rsid w:val="005478D0"/>
    <w:rsid w:val="00550B8C"/>
    <w:rsid w:val="00550C61"/>
    <w:rsid w:val="00552E7C"/>
    <w:rsid w:val="005533FC"/>
    <w:rsid w:val="005556B8"/>
    <w:rsid w:val="0055579C"/>
    <w:rsid w:val="005614E9"/>
    <w:rsid w:val="005622DD"/>
    <w:rsid w:val="005635D1"/>
    <w:rsid w:val="005638BD"/>
    <w:rsid w:val="0057053A"/>
    <w:rsid w:val="00571154"/>
    <w:rsid w:val="005712CA"/>
    <w:rsid w:val="00574E73"/>
    <w:rsid w:val="005829FE"/>
    <w:rsid w:val="00583137"/>
    <w:rsid w:val="00583D7A"/>
    <w:rsid w:val="0058572A"/>
    <w:rsid w:val="00586F8D"/>
    <w:rsid w:val="005943C4"/>
    <w:rsid w:val="00597F3A"/>
    <w:rsid w:val="005B0C83"/>
    <w:rsid w:val="005B1561"/>
    <w:rsid w:val="005B3F4F"/>
    <w:rsid w:val="005B5401"/>
    <w:rsid w:val="005B5B8F"/>
    <w:rsid w:val="005B601A"/>
    <w:rsid w:val="005C110D"/>
    <w:rsid w:val="005C1D57"/>
    <w:rsid w:val="005C1EA8"/>
    <w:rsid w:val="005C29F2"/>
    <w:rsid w:val="005C4E15"/>
    <w:rsid w:val="005D2EA8"/>
    <w:rsid w:val="005D7A55"/>
    <w:rsid w:val="005E021D"/>
    <w:rsid w:val="005E0A1C"/>
    <w:rsid w:val="005E19CD"/>
    <w:rsid w:val="005E24BB"/>
    <w:rsid w:val="005E396B"/>
    <w:rsid w:val="005E4BDF"/>
    <w:rsid w:val="005E7553"/>
    <w:rsid w:val="005F38A7"/>
    <w:rsid w:val="005F44CB"/>
    <w:rsid w:val="005F4C50"/>
    <w:rsid w:val="0060075A"/>
    <w:rsid w:val="00600EC4"/>
    <w:rsid w:val="006043AC"/>
    <w:rsid w:val="006106B1"/>
    <w:rsid w:val="00611FA3"/>
    <w:rsid w:val="00615D6F"/>
    <w:rsid w:val="00622AC6"/>
    <w:rsid w:val="00626368"/>
    <w:rsid w:val="00631556"/>
    <w:rsid w:val="00634EEB"/>
    <w:rsid w:val="006432C3"/>
    <w:rsid w:val="006434CF"/>
    <w:rsid w:val="00646F4D"/>
    <w:rsid w:val="00647C19"/>
    <w:rsid w:val="00655A5C"/>
    <w:rsid w:val="00655F22"/>
    <w:rsid w:val="00657313"/>
    <w:rsid w:val="006579DA"/>
    <w:rsid w:val="00660611"/>
    <w:rsid w:val="006674F4"/>
    <w:rsid w:val="00673869"/>
    <w:rsid w:val="00680C16"/>
    <w:rsid w:val="00681A21"/>
    <w:rsid w:val="006824F0"/>
    <w:rsid w:val="00682E28"/>
    <w:rsid w:val="00683013"/>
    <w:rsid w:val="006841C3"/>
    <w:rsid w:val="006853D8"/>
    <w:rsid w:val="006865E7"/>
    <w:rsid w:val="006873D3"/>
    <w:rsid w:val="00693E94"/>
    <w:rsid w:val="0069429B"/>
    <w:rsid w:val="00694BC7"/>
    <w:rsid w:val="0069705A"/>
    <w:rsid w:val="00697823"/>
    <w:rsid w:val="006A7C84"/>
    <w:rsid w:val="006B2DD1"/>
    <w:rsid w:val="006B6F3A"/>
    <w:rsid w:val="006B7F9E"/>
    <w:rsid w:val="006C2501"/>
    <w:rsid w:val="006C3870"/>
    <w:rsid w:val="006C4559"/>
    <w:rsid w:val="006C537B"/>
    <w:rsid w:val="006C54AF"/>
    <w:rsid w:val="006C5FB6"/>
    <w:rsid w:val="006C6FF2"/>
    <w:rsid w:val="006D00C3"/>
    <w:rsid w:val="006D3806"/>
    <w:rsid w:val="006D3E32"/>
    <w:rsid w:val="006D454F"/>
    <w:rsid w:val="006D53A5"/>
    <w:rsid w:val="006E047B"/>
    <w:rsid w:val="006E2CEA"/>
    <w:rsid w:val="006E5A9E"/>
    <w:rsid w:val="006E676C"/>
    <w:rsid w:val="006F12D9"/>
    <w:rsid w:val="006F3D39"/>
    <w:rsid w:val="006F3D4F"/>
    <w:rsid w:val="006F5EC8"/>
    <w:rsid w:val="006F7CE8"/>
    <w:rsid w:val="007004EA"/>
    <w:rsid w:val="007034F3"/>
    <w:rsid w:val="007045F5"/>
    <w:rsid w:val="007107AF"/>
    <w:rsid w:val="00712895"/>
    <w:rsid w:val="00720FCD"/>
    <w:rsid w:val="007211F5"/>
    <w:rsid w:val="0072540B"/>
    <w:rsid w:val="007278DF"/>
    <w:rsid w:val="007303AC"/>
    <w:rsid w:val="0073612A"/>
    <w:rsid w:val="007411EB"/>
    <w:rsid w:val="0074136C"/>
    <w:rsid w:val="00741BC4"/>
    <w:rsid w:val="00747BAF"/>
    <w:rsid w:val="0075341C"/>
    <w:rsid w:val="00755A9C"/>
    <w:rsid w:val="007569FE"/>
    <w:rsid w:val="00763AB3"/>
    <w:rsid w:val="00763D00"/>
    <w:rsid w:val="00766098"/>
    <w:rsid w:val="0076650A"/>
    <w:rsid w:val="00771855"/>
    <w:rsid w:val="00771B13"/>
    <w:rsid w:val="007759CF"/>
    <w:rsid w:val="007764B5"/>
    <w:rsid w:val="00777AAD"/>
    <w:rsid w:val="0078048D"/>
    <w:rsid w:val="007864EE"/>
    <w:rsid w:val="00786DA7"/>
    <w:rsid w:val="00790BAD"/>
    <w:rsid w:val="00793666"/>
    <w:rsid w:val="007A12BB"/>
    <w:rsid w:val="007A478B"/>
    <w:rsid w:val="007A4798"/>
    <w:rsid w:val="007A6D12"/>
    <w:rsid w:val="007B02CF"/>
    <w:rsid w:val="007B06B9"/>
    <w:rsid w:val="007B66E4"/>
    <w:rsid w:val="007B76BC"/>
    <w:rsid w:val="007C10EC"/>
    <w:rsid w:val="007C1450"/>
    <w:rsid w:val="007C6056"/>
    <w:rsid w:val="007D01C0"/>
    <w:rsid w:val="007D064C"/>
    <w:rsid w:val="007E21DF"/>
    <w:rsid w:val="007E34EC"/>
    <w:rsid w:val="007E4EC5"/>
    <w:rsid w:val="007E56CC"/>
    <w:rsid w:val="007E5BD5"/>
    <w:rsid w:val="007F01EB"/>
    <w:rsid w:val="007F550C"/>
    <w:rsid w:val="007F6086"/>
    <w:rsid w:val="008029EB"/>
    <w:rsid w:val="00803175"/>
    <w:rsid w:val="0080450F"/>
    <w:rsid w:val="00806EF1"/>
    <w:rsid w:val="00806F81"/>
    <w:rsid w:val="00810E88"/>
    <w:rsid w:val="00811BDF"/>
    <w:rsid w:val="00812B5F"/>
    <w:rsid w:val="008149FD"/>
    <w:rsid w:val="00815024"/>
    <w:rsid w:val="00820CB3"/>
    <w:rsid w:val="008213E1"/>
    <w:rsid w:val="00831BDB"/>
    <w:rsid w:val="0083304B"/>
    <w:rsid w:val="00835102"/>
    <w:rsid w:val="00837437"/>
    <w:rsid w:val="00837497"/>
    <w:rsid w:val="00846146"/>
    <w:rsid w:val="00846D3D"/>
    <w:rsid w:val="00856064"/>
    <w:rsid w:val="00864B50"/>
    <w:rsid w:val="00865554"/>
    <w:rsid w:val="00867375"/>
    <w:rsid w:val="00872759"/>
    <w:rsid w:val="008744C8"/>
    <w:rsid w:val="008751D5"/>
    <w:rsid w:val="00877542"/>
    <w:rsid w:val="00877EF0"/>
    <w:rsid w:val="00884524"/>
    <w:rsid w:val="00886ABC"/>
    <w:rsid w:val="00887840"/>
    <w:rsid w:val="00887EF7"/>
    <w:rsid w:val="00893067"/>
    <w:rsid w:val="008A1B52"/>
    <w:rsid w:val="008A3E38"/>
    <w:rsid w:val="008A4127"/>
    <w:rsid w:val="008B219B"/>
    <w:rsid w:val="008B4D7E"/>
    <w:rsid w:val="008B5616"/>
    <w:rsid w:val="008B632D"/>
    <w:rsid w:val="008C0A86"/>
    <w:rsid w:val="008C1576"/>
    <w:rsid w:val="008C4DF7"/>
    <w:rsid w:val="008C5149"/>
    <w:rsid w:val="008C5AB6"/>
    <w:rsid w:val="008C5F81"/>
    <w:rsid w:val="008C6510"/>
    <w:rsid w:val="008C6D6C"/>
    <w:rsid w:val="008D0B92"/>
    <w:rsid w:val="008D13CE"/>
    <w:rsid w:val="008D2F14"/>
    <w:rsid w:val="008D3089"/>
    <w:rsid w:val="008D7C1B"/>
    <w:rsid w:val="008E0334"/>
    <w:rsid w:val="008E1829"/>
    <w:rsid w:val="008E437E"/>
    <w:rsid w:val="008E4C54"/>
    <w:rsid w:val="008F2D2A"/>
    <w:rsid w:val="008F7DF9"/>
    <w:rsid w:val="009051C5"/>
    <w:rsid w:val="009165B5"/>
    <w:rsid w:val="00920471"/>
    <w:rsid w:val="0092366F"/>
    <w:rsid w:val="00924766"/>
    <w:rsid w:val="00926D49"/>
    <w:rsid w:val="00927E4B"/>
    <w:rsid w:val="009306EF"/>
    <w:rsid w:val="00937FCB"/>
    <w:rsid w:val="0095209B"/>
    <w:rsid w:val="00952618"/>
    <w:rsid w:val="00953CE3"/>
    <w:rsid w:val="00954734"/>
    <w:rsid w:val="00955886"/>
    <w:rsid w:val="00955B30"/>
    <w:rsid w:val="009571A4"/>
    <w:rsid w:val="009618D4"/>
    <w:rsid w:val="00963903"/>
    <w:rsid w:val="0096554E"/>
    <w:rsid w:val="009835CD"/>
    <w:rsid w:val="00997DA8"/>
    <w:rsid w:val="009A3206"/>
    <w:rsid w:val="009A666C"/>
    <w:rsid w:val="009B0DF3"/>
    <w:rsid w:val="009B0F3D"/>
    <w:rsid w:val="009B5DF9"/>
    <w:rsid w:val="009B63AA"/>
    <w:rsid w:val="009D7C16"/>
    <w:rsid w:val="009E034D"/>
    <w:rsid w:val="009E10CC"/>
    <w:rsid w:val="009E353F"/>
    <w:rsid w:val="009E53B7"/>
    <w:rsid w:val="009E569D"/>
    <w:rsid w:val="009E5975"/>
    <w:rsid w:val="009E7DBD"/>
    <w:rsid w:val="009F1A72"/>
    <w:rsid w:val="009F4B20"/>
    <w:rsid w:val="009F6E3D"/>
    <w:rsid w:val="009F7E0B"/>
    <w:rsid w:val="00A009E5"/>
    <w:rsid w:val="00A00DA8"/>
    <w:rsid w:val="00A032E2"/>
    <w:rsid w:val="00A05E66"/>
    <w:rsid w:val="00A06BD7"/>
    <w:rsid w:val="00A105DD"/>
    <w:rsid w:val="00A11D12"/>
    <w:rsid w:val="00A12619"/>
    <w:rsid w:val="00A13D45"/>
    <w:rsid w:val="00A17E07"/>
    <w:rsid w:val="00A2105D"/>
    <w:rsid w:val="00A225F4"/>
    <w:rsid w:val="00A23620"/>
    <w:rsid w:val="00A26742"/>
    <w:rsid w:val="00A26FB6"/>
    <w:rsid w:val="00A32538"/>
    <w:rsid w:val="00A3289E"/>
    <w:rsid w:val="00A41112"/>
    <w:rsid w:val="00A42A62"/>
    <w:rsid w:val="00A4490F"/>
    <w:rsid w:val="00A46C3C"/>
    <w:rsid w:val="00A47306"/>
    <w:rsid w:val="00A5357D"/>
    <w:rsid w:val="00A53B8E"/>
    <w:rsid w:val="00A570CE"/>
    <w:rsid w:val="00A57CF0"/>
    <w:rsid w:val="00A635BB"/>
    <w:rsid w:val="00A64408"/>
    <w:rsid w:val="00A6653C"/>
    <w:rsid w:val="00A667A1"/>
    <w:rsid w:val="00A671A8"/>
    <w:rsid w:val="00A75074"/>
    <w:rsid w:val="00A75833"/>
    <w:rsid w:val="00A772CA"/>
    <w:rsid w:val="00A812D5"/>
    <w:rsid w:val="00A83D85"/>
    <w:rsid w:val="00A844A8"/>
    <w:rsid w:val="00A86176"/>
    <w:rsid w:val="00A9203E"/>
    <w:rsid w:val="00A942BE"/>
    <w:rsid w:val="00A94C3E"/>
    <w:rsid w:val="00A968B0"/>
    <w:rsid w:val="00A96A0A"/>
    <w:rsid w:val="00AB17CD"/>
    <w:rsid w:val="00AB1855"/>
    <w:rsid w:val="00AB32B1"/>
    <w:rsid w:val="00AB37DD"/>
    <w:rsid w:val="00AB6010"/>
    <w:rsid w:val="00AC2655"/>
    <w:rsid w:val="00AC3F47"/>
    <w:rsid w:val="00AC57D6"/>
    <w:rsid w:val="00AD0224"/>
    <w:rsid w:val="00AD10B8"/>
    <w:rsid w:val="00AD6F0E"/>
    <w:rsid w:val="00AE080F"/>
    <w:rsid w:val="00AE66D2"/>
    <w:rsid w:val="00AF34DA"/>
    <w:rsid w:val="00AF3842"/>
    <w:rsid w:val="00AF4868"/>
    <w:rsid w:val="00B001EF"/>
    <w:rsid w:val="00B01695"/>
    <w:rsid w:val="00B01E5B"/>
    <w:rsid w:val="00B032CB"/>
    <w:rsid w:val="00B05835"/>
    <w:rsid w:val="00B06DA4"/>
    <w:rsid w:val="00B11F94"/>
    <w:rsid w:val="00B233B0"/>
    <w:rsid w:val="00B2420F"/>
    <w:rsid w:val="00B25EDD"/>
    <w:rsid w:val="00B32A82"/>
    <w:rsid w:val="00B34EAE"/>
    <w:rsid w:val="00B40F7C"/>
    <w:rsid w:val="00B411F2"/>
    <w:rsid w:val="00B4542C"/>
    <w:rsid w:val="00B543C6"/>
    <w:rsid w:val="00B56E05"/>
    <w:rsid w:val="00B62AF9"/>
    <w:rsid w:val="00B63CBD"/>
    <w:rsid w:val="00B65C16"/>
    <w:rsid w:val="00B66D3C"/>
    <w:rsid w:val="00B66EFC"/>
    <w:rsid w:val="00B7039D"/>
    <w:rsid w:val="00B722E3"/>
    <w:rsid w:val="00B72537"/>
    <w:rsid w:val="00B76016"/>
    <w:rsid w:val="00B80630"/>
    <w:rsid w:val="00B80A5F"/>
    <w:rsid w:val="00B80D1E"/>
    <w:rsid w:val="00B8508B"/>
    <w:rsid w:val="00B87D13"/>
    <w:rsid w:val="00B915DB"/>
    <w:rsid w:val="00B96ABA"/>
    <w:rsid w:val="00BA1BA2"/>
    <w:rsid w:val="00BA2A21"/>
    <w:rsid w:val="00BA3C6D"/>
    <w:rsid w:val="00BB568D"/>
    <w:rsid w:val="00BB65E6"/>
    <w:rsid w:val="00BC1A9C"/>
    <w:rsid w:val="00BD00DD"/>
    <w:rsid w:val="00BD2497"/>
    <w:rsid w:val="00BD3279"/>
    <w:rsid w:val="00BD630F"/>
    <w:rsid w:val="00BD6365"/>
    <w:rsid w:val="00BE4862"/>
    <w:rsid w:val="00BF1F1E"/>
    <w:rsid w:val="00BF20B6"/>
    <w:rsid w:val="00BF4952"/>
    <w:rsid w:val="00C007E3"/>
    <w:rsid w:val="00C016E6"/>
    <w:rsid w:val="00C11F0B"/>
    <w:rsid w:val="00C122B4"/>
    <w:rsid w:val="00C1379A"/>
    <w:rsid w:val="00C14246"/>
    <w:rsid w:val="00C15F14"/>
    <w:rsid w:val="00C16079"/>
    <w:rsid w:val="00C26A1C"/>
    <w:rsid w:val="00C3043C"/>
    <w:rsid w:val="00C30760"/>
    <w:rsid w:val="00C35526"/>
    <w:rsid w:val="00C37A3D"/>
    <w:rsid w:val="00C4296B"/>
    <w:rsid w:val="00C46181"/>
    <w:rsid w:val="00C46274"/>
    <w:rsid w:val="00C5016F"/>
    <w:rsid w:val="00C5121D"/>
    <w:rsid w:val="00C51BC7"/>
    <w:rsid w:val="00C543AA"/>
    <w:rsid w:val="00C54E4E"/>
    <w:rsid w:val="00C5519B"/>
    <w:rsid w:val="00C5763A"/>
    <w:rsid w:val="00C6288C"/>
    <w:rsid w:val="00C63C70"/>
    <w:rsid w:val="00C64B1D"/>
    <w:rsid w:val="00C707C0"/>
    <w:rsid w:val="00C7277A"/>
    <w:rsid w:val="00C80B01"/>
    <w:rsid w:val="00C82BFF"/>
    <w:rsid w:val="00C82E1A"/>
    <w:rsid w:val="00C86114"/>
    <w:rsid w:val="00C875FD"/>
    <w:rsid w:val="00C91CD9"/>
    <w:rsid w:val="00C92C27"/>
    <w:rsid w:val="00C93E3E"/>
    <w:rsid w:val="00C9635D"/>
    <w:rsid w:val="00C97E1B"/>
    <w:rsid w:val="00CA015B"/>
    <w:rsid w:val="00CA1AEF"/>
    <w:rsid w:val="00CA287A"/>
    <w:rsid w:val="00CA322D"/>
    <w:rsid w:val="00CA45A0"/>
    <w:rsid w:val="00CA4AA7"/>
    <w:rsid w:val="00CA5DEF"/>
    <w:rsid w:val="00CA7094"/>
    <w:rsid w:val="00CA7499"/>
    <w:rsid w:val="00CB001D"/>
    <w:rsid w:val="00CB092B"/>
    <w:rsid w:val="00CB111F"/>
    <w:rsid w:val="00CB2032"/>
    <w:rsid w:val="00CB3D9F"/>
    <w:rsid w:val="00CC235C"/>
    <w:rsid w:val="00CC61A8"/>
    <w:rsid w:val="00CC672F"/>
    <w:rsid w:val="00CD145B"/>
    <w:rsid w:val="00CD2D01"/>
    <w:rsid w:val="00CD6D4B"/>
    <w:rsid w:val="00CE346E"/>
    <w:rsid w:val="00CE53AF"/>
    <w:rsid w:val="00CE7E07"/>
    <w:rsid w:val="00CF0754"/>
    <w:rsid w:val="00CF1CA9"/>
    <w:rsid w:val="00CF316B"/>
    <w:rsid w:val="00CF3352"/>
    <w:rsid w:val="00CF358C"/>
    <w:rsid w:val="00CF6C5B"/>
    <w:rsid w:val="00D01009"/>
    <w:rsid w:val="00D02626"/>
    <w:rsid w:val="00D03905"/>
    <w:rsid w:val="00D05F36"/>
    <w:rsid w:val="00D05FC5"/>
    <w:rsid w:val="00D06E3D"/>
    <w:rsid w:val="00D07723"/>
    <w:rsid w:val="00D103A2"/>
    <w:rsid w:val="00D10A65"/>
    <w:rsid w:val="00D10C72"/>
    <w:rsid w:val="00D14440"/>
    <w:rsid w:val="00D20B3A"/>
    <w:rsid w:val="00D2240A"/>
    <w:rsid w:val="00D24AA9"/>
    <w:rsid w:val="00D42161"/>
    <w:rsid w:val="00D45E72"/>
    <w:rsid w:val="00D477E7"/>
    <w:rsid w:val="00D50ABF"/>
    <w:rsid w:val="00D528C3"/>
    <w:rsid w:val="00D52F34"/>
    <w:rsid w:val="00D541E9"/>
    <w:rsid w:val="00D548DA"/>
    <w:rsid w:val="00D55CBF"/>
    <w:rsid w:val="00D56163"/>
    <w:rsid w:val="00D61FD2"/>
    <w:rsid w:val="00D63A45"/>
    <w:rsid w:val="00D65081"/>
    <w:rsid w:val="00D721BF"/>
    <w:rsid w:val="00D7266A"/>
    <w:rsid w:val="00D7669D"/>
    <w:rsid w:val="00D76818"/>
    <w:rsid w:val="00D77F32"/>
    <w:rsid w:val="00D87F8F"/>
    <w:rsid w:val="00D917E2"/>
    <w:rsid w:val="00D9425C"/>
    <w:rsid w:val="00D949F5"/>
    <w:rsid w:val="00D96CA4"/>
    <w:rsid w:val="00DA4118"/>
    <w:rsid w:val="00DB3197"/>
    <w:rsid w:val="00DB4B5E"/>
    <w:rsid w:val="00DB53B6"/>
    <w:rsid w:val="00DB7BF7"/>
    <w:rsid w:val="00DB7EAF"/>
    <w:rsid w:val="00DC18CD"/>
    <w:rsid w:val="00DC3443"/>
    <w:rsid w:val="00DC69E1"/>
    <w:rsid w:val="00DD5AC0"/>
    <w:rsid w:val="00DE1296"/>
    <w:rsid w:val="00DE532B"/>
    <w:rsid w:val="00DF0A6A"/>
    <w:rsid w:val="00DF4077"/>
    <w:rsid w:val="00E01693"/>
    <w:rsid w:val="00E02684"/>
    <w:rsid w:val="00E028A7"/>
    <w:rsid w:val="00E04273"/>
    <w:rsid w:val="00E05A05"/>
    <w:rsid w:val="00E062CC"/>
    <w:rsid w:val="00E07E0F"/>
    <w:rsid w:val="00E1109D"/>
    <w:rsid w:val="00E132D0"/>
    <w:rsid w:val="00E13902"/>
    <w:rsid w:val="00E174A0"/>
    <w:rsid w:val="00E221DF"/>
    <w:rsid w:val="00E24F6C"/>
    <w:rsid w:val="00E277B7"/>
    <w:rsid w:val="00E30328"/>
    <w:rsid w:val="00E32391"/>
    <w:rsid w:val="00E3708B"/>
    <w:rsid w:val="00E37A58"/>
    <w:rsid w:val="00E404D8"/>
    <w:rsid w:val="00E41C1F"/>
    <w:rsid w:val="00E4326F"/>
    <w:rsid w:val="00E473E5"/>
    <w:rsid w:val="00E5097D"/>
    <w:rsid w:val="00E50BEE"/>
    <w:rsid w:val="00E51E6A"/>
    <w:rsid w:val="00E53566"/>
    <w:rsid w:val="00E542E2"/>
    <w:rsid w:val="00E5561D"/>
    <w:rsid w:val="00E56BFA"/>
    <w:rsid w:val="00E61EBC"/>
    <w:rsid w:val="00E64AD4"/>
    <w:rsid w:val="00E66627"/>
    <w:rsid w:val="00E6751C"/>
    <w:rsid w:val="00E72B9F"/>
    <w:rsid w:val="00E74860"/>
    <w:rsid w:val="00E82DD9"/>
    <w:rsid w:val="00E8346F"/>
    <w:rsid w:val="00E960C9"/>
    <w:rsid w:val="00E96692"/>
    <w:rsid w:val="00E96F67"/>
    <w:rsid w:val="00EA002D"/>
    <w:rsid w:val="00EA24F7"/>
    <w:rsid w:val="00EA59DB"/>
    <w:rsid w:val="00EA604B"/>
    <w:rsid w:val="00EB0FC9"/>
    <w:rsid w:val="00EB3ECB"/>
    <w:rsid w:val="00EB5208"/>
    <w:rsid w:val="00EB74D6"/>
    <w:rsid w:val="00EB78CF"/>
    <w:rsid w:val="00ED1AAD"/>
    <w:rsid w:val="00ED3E2D"/>
    <w:rsid w:val="00ED4098"/>
    <w:rsid w:val="00EE0E0F"/>
    <w:rsid w:val="00EE2269"/>
    <w:rsid w:val="00EE783C"/>
    <w:rsid w:val="00EF16F6"/>
    <w:rsid w:val="00EF2CF1"/>
    <w:rsid w:val="00EF5E27"/>
    <w:rsid w:val="00EF6A06"/>
    <w:rsid w:val="00F04479"/>
    <w:rsid w:val="00F13827"/>
    <w:rsid w:val="00F13F0D"/>
    <w:rsid w:val="00F15EA6"/>
    <w:rsid w:val="00F160C5"/>
    <w:rsid w:val="00F23134"/>
    <w:rsid w:val="00F335D8"/>
    <w:rsid w:val="00F3458B"/>
    <w:rsid w:val="00F36EF4"/>
    <w:rsid w:val="00F37ECD"/>
    <w:rsid w:val="00F43FDA"/>
    <w:rsid w:val="00F45E84"/>
    <w:rsid w:val="00F50260"/>
    <w:rsid w:val="00F5046D"/>
    <w:rsid w:val="00F531E2"/>
    <w:rsid w:val="00F542BA"/>
    <w:rsid w:val="00F56B7C"/>
    <w:rsid w:val="00F57310"/>
    <w:rsid w:val="00F5774A"/>
    <w:rsid w:val="00F57826"/>
    <w:rsid w:val="00F57A66"/>
    <w:rsid w:val="00F60C6B"/>
    <w:rsid w:val="00F61AFD"/>
    <w:rsid w:val="00F61F76"/>
    <w:rsid w:val="00F63337"/>
    <w:rsid w:val="00F63CE7"/>
    <w:rsid w:val="00F71A17"/>
    <w:rsid w:val="00F7349A"/>
    <w:rsid w:val="00F762C9"/>
    <w:rsid w:val="00F82B31"/>
    <w:rsid w:val="00F91FB4"/>
    <w:rsid w:val="00F92C1C"/>
    <w:rsid w:val="00F95E05"/>
    <w:rsid w:val="00FA2B91"/>
    <w:rsid w:val="00FA50A9"/>
    <w:rsid w:val="00FA7CB7"/>
    <w:rsid w:val="00FA7CD9"/>
    <w:rsid w:val="00FA7DC3"/>
    <w:rsid w:val="00FB15C6"/>
    <w:rsid w:val="00FB2B58"/>
    <w:rsid w:val="00FC3D6D"/>
    <w:rsid w:val="00FC3E6A"/>
    <w:rsid w:val="00FC78A2"/>
    <w:rsid w:val="00FD1838"/>
    <w:rsid w:val="00FD1981"/>
    <w:rsid w:val="00FD36F6"/>
    <w:rsid w:val="00FD3C32"/>
    <w:rsid w:val="00FD7536"/>
    <w:rsid w:val="00FE0DE5"/>
    <w:rsid w:val="00FE137F"/>
    <w:rsid w:val="00FE2A57"/>
    <w:rsid w:val="00FE45E8"/>
    <w:rsid w:val="00FE4EBC"/>
    <w:rsid w:val="00FF039F"/>
    <w:rsid w:val="00FF1DC0"/>
    <w:rsid w:val="00FF1E4E"/>
    <w:rsid w:val="00FF4420"/>
    <w:rsid w:val="00FF7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13"/>
    <w:pPr>
      <w:suppressAutoHyphens/>
    </w:pPr>
    <w:rPr>
      <w:sz w:val="24"/>
      <w:szCs w:val="24"/>
      <w:lang w:eastAsia="ar-SA"/>
    </w:rPr>
  </w:style>
  <w:style w:type="paragraph" w:styleId="Heading1">
    <w:name w:val="heading 1"/>
    <w:basedOn w:val="Normal"/>
    <w:next w:val="Normal"/>
    <w:qFormat/>
    <w:rsid w:val="002E7E6A"/>
    <w:pPr>
      <w:keepNext/>
      <w:numPr>
        <w:numId w:val="1"/>
      </w:numPr>
      <w:outlineLvl w:val="0"/>
    </w:pPr>
    <w:rPr>
      <w:rFonts w:ascii="Verdana" w:hAnsi="Verdana" w:cs="Verdana"/>
      <w:b/>
      <w:bCs/>
      <w:sz w:val="20"/>
      <w:szCs w:val="20"/>
    </w:rPr>
  </w:style>
  <w:style w:type="paragraph" w:styleId="Heading2">
    <w:name w:val="heading 2"/>
    <w:basedOn w:val="Normal"/>
    <w:next w:val="Normal"/>
    <w:qFormat/>
    <w:rsid w:val="002E7E6A"/>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2E7E6A"/>
    <w:pPr>
      <w:keepNext/>
      <w:numPr>
        <w:ilvl w:val="2"/>
        <w:numId w:val="1"/>
      </w:numPr>
      <w:jc w:val="center"/>
      <w:outlineLvl w:val="2"/>
    </w:pPr>
    <w:rPr>
      <w:rFonts w:ascii="Arial" w:hAnsi="Arial" w:cs="Arial"/>
      <w:b/>
      <w:bCs/>
      <w:sz w:val="20"/>
      <w:szCs w:val="20"/>
      <w:u w:val="single"/>
    </w:rPr>
  </w:style>
  <w:style w:type="paragraph" w:styleId="Heading4">
    <w:name w:val="heading 4"/>
    <w:basedOn w:val="Normal"/>
    <w:next w:val="Normal"/>
    <w:qFormat/>
    <w:rsid w:val="002E7E6A"/>
    <w:pPr>
      <w:keepNext/>
      <w:numPr>
        <w:ilvl w:val="3"/>
        <w:numId w:val="1"/>
      </w:numPr>
      <w:jc w:val="both"/>
      <w:outlineLvl w:val="3"/>
    </w:pPr>
    <w:rPr>
      <w:b/>
      <w:bCs/>
      <w:sz w:val="20"/>
      <w:szCs w:val="20"/>
    </w:rPr>
  </w:style>
  <w:style w:type="paragraph" w:styleId="Heading5">
    <w:name w:val="heading 5"/>
    <w:basedOn w:val="Normal"/>
    <w:next w:val="Normal"/>
    <w:qFormat/>
    <w:rsid w:val="002E7E6A"/>
    <w:pPr>
      <w:keepNext/>
      <w:numPr>
        <w:ilvl w:val="4"/>
        <w:numId w:val="1"/>
      </w:numPr>
      <w:outlineLvl w:val="4"/>
    </w:pPr>
    <w:rPr>
      <w:b/>
      <w:bCs/>
      <w:sz w:val="22"/>
      <w:szCs w:val="22"/>
    </w:rPr>
  </w:style>
  <w:style w:type="paragraph" w:styleId="Heading6">
    <w:name w:val="heading 6"/>
    <w:basedOn w:val="Normal"/>
    <w:next w:val="Normal"/>
    <w:qFormat/>
    <w:rsid w:val="002E7E6A"/>
    <w:pPr>
      <w:keepNext/>
      <w:numPr>
        <w:ilvl w:val="5"/>
        <w:numId w:val="1"/>
      </w:numPr>
      <w:outlineLvl w:val="5"/>
    </w:pPr>
    <w:rPr>
      <w:b/>
      <w:bCs/>
      <w:sz w:val="22"/>
      <w:szCs w:val="22"/>
      <w:u w:val="single"/>
    </w:rPr>
  </w:style>
  <w:style w:type="paragraph" w:styleId="Heading9">
    <w:name w:val="heading 9"/>
    <w:basedOn w:val="Normal"/>
    <w:next w:val="Normal"/>
    <w:qFormat/>
    <w:rsid w:val="002E7E6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E7E6A"/>
    <w:rPr>
      <w:rFonts w:ascii="Courier New" w:hAnsi="Courier New"/>
    </w:rPr>
  </w:style>
  <w:style w:type="character" w:customStyle="1" w:styleId="WW8Num3z0">
    <w:name w:val="WW8Num3z0"/>
    <w:rsid w:val="002E7E6A"/>
    <w:rPr>
      <w:rFonts w:ascii="Symbol" w:hAnsi="Symbol"/>
    </w:rPr>
  </w:style>
  <w:style w:type="character" w:customStyle="1" w:styleId="WW8Num4z0">
    <w:name w:val="WW8Num4z0"/>
    <w:rsid w:val="002E7E6A"/>
    <w:rPr>
      <w:rFonts w:ascii="Symbol" w:hAnsi="Symbol"/>
    </w:rPr>
  </w:style>
  <w:style w:type="character" w:customStyle="1" w:styleId="WW8Num5z0">
    <w:name w:val="WW8Num5z0"/>
    <w:rsid w:val="002E7E6A"/>
    <w:rPr>
      <w:rFonts w:ascii="Symbol" w:hAnsi="Symbol"/>
    </w:rPr>
  </w:style>
  <w:style w:type="character" w:customStyle="1" w:styleId="WW8Num6z0">
    <w:name w:val="WW8Num6z0"/>
    <w:rsid w:val="002E7E6A"/>
    <w:rPr>
      <w:rFonts w:ascii="Symbol" w:hAnsi="Symbol"/>
      <w:sz w:val="20"/>
      <w:szCs w:val="20"/>
    </w:rPr>
  </w:style>
  <w:style w:type="character" w:customStyle="1" w:styleId="WW8Num7z0">
    <w:name w:val="WW8Num7z0"/>
    <w:rsid w:val="002E7E6A"/>
    <w:rPr>
      <w:rFonts w:cs="Times New Roman"/>
    </w:rPr>
  </w:style>
  <w:style w:type="character" w:customStyle="1" w:styleId="WW8Num8z0">
    <w:name w:val="WW8Num8z0"/>
    <w:rsid w:val="002E7E6A"/>
    <w:rPr>
      <w:rFonts w:ascii="Symbol" w:hAnsi="Symbol"/>
    </w:rPr>
  </w:style>
  <w:style w:type="character" w:customStyle="1" w:styleId="WW8Num9z0">
    <w:name w:val="WW8Num9z0"/>
    <w:rsid w:val="002E7E6A"/>
    <w:rPr>
      <w:rFonts w:ascii="Symbol" w:hAnsi="Symbol"/>
    </w:rPr>
  </w:style>
  <w:style w:type="character" w:customStyle="1" w:styleId="WW8Num10z0">
    <w:name w:val="WW8Num10z0"/>
    <w:rsid w:val="002E7E6A"/>
    <w:rPr>
      <w:rFonts w:ascii="Symbol" w:hAnsi="Symbol"/>
      <w:b/>
      <w:color w:val="auto"/>
    </w:rPr>
  </w:style>
  <w:style w:type="character" w:customStyle="1" w:styleId="WW8Num11z0">
    <w:name w:val="WW8Num11z0"/>
    <w:rsid w:val="002E7E6A"/>
    <w:rPr>
      <w:rFonts w:ascii="Symbol" w:hAnsi="Symbol"/>
    </w:rPr>
  </w:style>
  <w:style w:type="character" w:customStyle="1" w:styleId="WW8Num12z0">
    <w:name w:val="WW8Num12z0"/>
    <w:rsid w:val="002E7E6A"/>
    <w:rPr>
      <w:rFonts w:ascii="Courier New" w:hAnsi="Courier New" w:cs="Courier New"/>
    </w:rPr>
  </w:style>
  <w:style w:type="character" w:customStyle="1" w:styleId="WW8Num13z1">
    <w:name w:val="WW8Num13z1"/>
    <w:rsid w:val="002E7E6A"/>
    <w:rPr>
      <w:rFonts w:ascii="Courier New" w:hAnsi="Courier New" w:cs="Courier New"/>
    </w:rPr>
  </w:style>
  <w:style w:type="character" w:customStyle="1" w:styleId="WW8Num13z3">
    <w:name w:val="WW8Num13z3"/>
    <w:rsid w:val="002E7E6A"/>
    <w:rPr>
      <w:rFonts w:ascii="Symbol" w:hAnsi="Symbol"/>
    </w:rPr>
  </w:style>
  <w:style w:type="character" w:customStyle="1" w:styleId="WW8Num14z0">
    <w:name w:val="WW8Num14z0"/>
    <w:rsid w:val="002E7E6A"/>
    <w:rPr>
      <w:rFonts w:ascii="Symbol" w:hAnsi="Symbol"/>
    </w:rPr>
  </w:style>
  <w:style w:type="character" w:customStyle="1" w:styleId="WW8Num15z0">
    <w:name w:val="WW8Num15z0"/>
    <w:rsid w:val="002E7E6A"/>
    <w:rPr>
      <w:rFonts w:ascii="Symbol" w:hAnsi="Symbol"/>
    </w:rPr>
  </w:style>
  <w:style w:type="character" w:customStyle="1" w:styleId="WW8Num16z0">
    <w:name w:val="WW8Num16z0"/>
    <w:rsid w:val="002E7E6A"/>
    <w:rPr>
      <w:rFonts w:ascii="Symbol" w:hAnsi="Symbol"/>
    </w:rPr>
  </w:style>
  <w:style w:type="character" w:customStyle="1" w:styleId="WW8Num16z1">
    <w:name w:val="WW8Num16z1"/>
    <w:rsid w:val="002E7E6A"/>
    <w:rPr>
      <w:rFonts w:ascii="Courier New" w:hAnsi="Courier New" w:cs="Courier New"/>
    </w:rPr>
  </w:style>
  <w:style w:type="character" w:customStyle="1" w:styleId="WW8Num16z2">
    <w:name w:val="WW8Num16z2"/>
    <w:rsid w:val="002E7E6A"/>
    <w:rPr>
      <w:rFonts w:ascii="Wingdings" w:hAnsi="Wingdings"/>
    </w:rPr>
  </w:style>
  <w:style w:type="character" w:customStyle="1" w:styleId="WW8Num17z0">
    <w:name w:val="WW8Num17z0"/>
    <w:rsid w:val="002E7E6A"/>
    <w:rPr>
      <w:rFonts w:ascii="Symbol" w:hAnsi="Symbol"/>
    </w:rPr>
  </w:style>
  <w:style w:type="character" w:customStyle="1" w:styleId="Absatz-Standardschriftart">
    <w:name w:val="Absatz-Standardschriftart"/>
    <w:rsid w:val="002E7E6A"/>
  </w:style>
  <w:style w:type="character" w:customStyle="1" w:styleId="WW-Absatz-Standardschriftart">
    <w:name w:val="WW-Absatz-Standardschriftart"/>
    <w:rsid w:val="002E7E6A"/>
  </w:style>
  <w:style w:type="character" w:customStyle="1" w:styleId="WW-Absatz-Standardschriftart1">
    <w:name w:val="WW-Absatz-Standardschriftart1"/>
    <w:rsid w:val="002E7E6A"/>
  </w:style>
  <w:style w:type="character" w:customStyle="1" w:styleId="WW-Absatz-Standardschriftart11">
    <w:name w:val="WW-Absatz-Standardschriftart11"/>
    <w:rsid w:val="002E7E6A"/>
  </w:style>
  <w:style w:type="character" w:customStyle="1" w:styleId="WW-Absatz-Standardschriftart111">
    <w:name w:val="WW-Absatz-Standardschriftart111"/>
    <w:rsid w:val="002E7E6A"/>
  </w:style>
  <w:style w:type="character" w:customStyle="1" w:styleId="WW8Num1z0">
    <w:name w:val="WW8Num1z0"/>
    <w:rsid w:val="002E7E6A"/>
    <w:rPr>
      <w:rFonts w:ascii="Times New Roman" w:hAnsi="Times New Roman" w:cs="Times New Roman"/>
    </w:rPr>
  </w:style>
  <w:style w:type="character" w:customStyle="1" w:styleId="WW8Num2z2">
    <w:name w:val="WW8Num2z2"/>
    <w:rsid w:val="002E7E6A"/>
    <w:rPr>
      <w:rFonts w:ascii="Wingdings" w:hAnsi="Wingdings"/>
    </w:rPr>
  </w:style>
  <w:style w:type="character" w:customStyle="1" w:styleId="WW8Num2z3">
    <w:name w:val="WW8Num2z3"/>
    <w:rsid w:val="002E7E6A"/>
    <w:rPr>
      <w:rFonts w:ascii="Symbol" w:hAnsi="Symbol"/>
    </w:rPr>
  </w:style>
  <w:style w:type="character" w:customStyle="1" w:styleId="WW8Num3z1">
    <w:name w:val="WW8Num3z1"/>
    <w:rsid w:val="002E7E6A"/>
    <w:rPr>
      <w:rFonts w:ascii="Courier New" w:hAnsi="Courier New"/>
    </w:rPr>
  </w:style>
  <w:style w:type="character" w:customStyle="1" w:styleId="WW8Num3z2">
    <w:name w:val="WW8Num3z2"/>
    <w:rsid w:val="002E7E6A"/>
    <w:rPr>
      <w:rFonts w:ascii="Wingdings" w:hAnsi="Wingdings"/>
    </w:rPr>
  </w:style>
  <w:style w:type="character" w:customStyle="1" w:styleId="WW8Num5z1">
    <w:name w:val="WW8Num5z1"/>
    <w:rsid w:val="002E7E6A"/>
    <w:rPr>
      <w:rFonts w:ascii="Courier New" w:hAnsi="Courier New" w:cs="Courier New"/>
    </w:rPr>
  </w:style>
  <w:style w:type="character" w:customStyle="1" w:styleId="WW8Num5z2">
    <w:name w:val="WW8Num5z2"/>
    <w:rsid w:val="002E7E6A"/>
    <w:rPr>
      <w:rFonts w:ascii="Wingdings" w:hAnsi="Wingdings"/>
    </w:rPr>
  </w:style>
  <w:style w:type="character" w:customStyle="1" w:styleId="WW8Num6z1">
    <w:name w:val="WW8Num6z1"/>
    <w:rsid w:val="002E7E6A"/>
    <w:rPr>
      <w:rFonts w:ascii="Courier New" w:hAnsi="Courier New" w:cs="Courier New"/>
    </w:rPr>
  </w:style>
  <w:style w:type="character" w:customStyle="1" w:styleId="WW8Num6z2">
    <w:name w:val="WW8Num6z2"/>
    <w:rsid w:val="002E7E6A"/>
    <w:rPr>
      <w:rFonts w:ascii="Wingdings" w:hAnsi="Wingdings"/>
    </w:rPr>
  </w:style>
  <w:style w:type="character" w:customStyle="1" w:styleId="WW8Num6z3">
    <w:name w:val="WW8Num6z3"/>
    <w:rsid w:val="002E7E6A"/>
    <w:rPr>
      <w:rFonts w:ascii="Symbol" w:hAnsi="Symbol"/>
    </w:rPr>
  </w:style>
  <w:style w:type="character" w:customStyle="1" w:styleId="WW8Num8z1">
    <w:name w:val="WW8Num8z1"/>
    <w:rsid w:val="002E7E6A"/>
    <w:rPr>
      <w:rFonts w:ascii="Courier New" w:hAnsi="Courier New" w:cs="Courier New"/>
    </w:rPr>
  </w:style>
  <w:style w:type="character" w:customStyle="1" w:styleId="WW8Num8z2">
    <w:name w:val="WW8Num8z2"/>
    <w:rsid w:val="002E7E6A"/>
    <w:rPr>
      <w:rFonts w:ascii="Wingdings" w:hAnsi="Wingdings"/>
    </w:rPr>
  </w:style>
  <w:style w:type="character" w:customStyle="1" w:styleId="WW8Num9z1">
    <w:name w:val="WW8Num9z1"/>
    <w:rsid w:val="002E7E6A"/>
    <w:rPr>
      <w:rFonts w:ascii="Courier New" w:hAnsi="Courier New"/>
    </w:rPr>
  </w:style>
  <w:style w:type="character" w:customStyle="1" w:styleId="WW8Num9z2">
    <w:name w:val="WW8Num9z2"/>
    <w:rsid w:val="002E7E6A"/>
    <w:rPr>
      <w:rFonts w:ascii="Wingdings" w:hAnsi="Wingdings"/>
    </w:rPr>
  </w:style>
  <w:style w:type="character" w:customStyle="1" w:styleId="WW8Num10z1">
    <w:name w:val="WW8Num10z1"/>
    <w:rsid w:val="002E7E6A"/>
    <w:rPr>
      <w:rFonts w:ascii="Courier New" w:hAnsi="Courier New" w:cs="Courier New"/>
    </w:rPr>
  </w:style>
  <w:style w:type="character" w:customStyle="1" w:styleId="WW8Num10z2">
    <w:name w:val="WW8Num10z2"/>
    <w:rsid w:val="002E7E6A"/>
    <w:rPr>
      <w:rFonts w:ascii="Wingdings" w:hAnsi="Wingdings"/>
    </w:rPr>
  </w:style>
  <w:style w:type="character" w:customStyle="1" w:styleId="WW8Num10z3">
    <w:name w:val="WW8Num10z3"/>
    <w:rsid w:val="002E7E6A"/>
    <w:rPr>
      <w:rFonts w:ascii="Symbol" w:hAnsi="Symbol"/>
    </w:rPr>
  </w:style>
  <w:style w:type="character" w:customStyle="1" w:styleId="WW8Num11z1">
    <w:name w:val="WW8Num11z1"/>
    <w:rsid w:val="002E7E6A"/>
    <w:rPr>
      <w:rFonts w:ascii="Courier New" w:hAnsi="Courier New" w:cs="Courier New"/>
    </w:rPr>
  </w:style>
  <w:style w:type="character" w:customStyle="1" w:styleId="WW8Num11z2">
    <w:name w:val="WW8Num11z2"/>
    <w:rsid w:val="002E7E6A"/>
    <w:rPr>
      <w:rFonts w:ascii="Wingdings" w:hAnsi="Wingdings"/>
    </w:rPr>
  </w:style>
  <w:style w:type="character" w:customStyle="1" w:styleId="WW8Num12z2">
    <w:name w:val="WW8Num12z2"/>
    <w:rsid w:val="002E7E6A"/>
    <w:rPr>
      <w:rFonts w:ascii="Wingdings" w:hAnsi="Wingdings"/>
    </w:rPr>
  </w:style>
  <w:style w:type="character" w:customStyle="1" w:styleId="WW8Num12z3">
    <w:name w:val="WW8Num12z3"/>
    <w:rsid w:val="002E7E6A"/>
    <w:rPr>
      <w:rFonts w:ascii="Symbol" w:hAnsi="Symbol"/>
    </w:rPr>
  </w:style>
  <w:style w:type="character" w:customStyle="1" w:styleId="WW8Num13z0">
    <w:name w:val="WW8Num13z0"/>
    <w:rsid w:val="002E7E6A"/>
    <w:rPr>
      <w:rFonts w:ascii="Symbol" w:hAnsi="Symbol"/>
    </w:rPr>
  </w:style>
  <w:style w:type="character" w:customStyle="1" w:styleId="WW8Num13z2">
    <w:name w:val="WW8Num13z2"/>
    <w:rsid w:val="002E7E6A"/>
    <w:rPr>
      <w:rFonts w:ascii="Wingdings" w:hAnsi="Wingdings"/>
    </w:rPr>
  </w:style>
  <w:style w:type="character" w:customStyle="1" w:styleId="WW8Num14z1">
    <w:name w:val="WW8Num14z1"/>
    <w:rsid w:val="002E7E6A"/>
    <w:rPr>
      <w:rFonts w:ascii="Courier New" w:hAnsi="Courier New" w:cs="Courier New"/>
    </w:rPr>
  </w:style>
  <w:style w:type="character" w:customStyle="1" w:styleId="WW8Num14z2">
    <w:name w:val="WW8Num14z2"/>
    <w:rsid w:val="002E7E6A"/>
    <w:rPr>
      <w:rFonts w:ascii="Wingdings" w:hAnsi="Wingdings"/>
    </w:rPr>
  </w:style>
  <w:style w:type="character" w:customStyle="1" w:styleId="WW8Num15z1">
    <w:name w:val="WW8Num15z1"/>
    <w:rsid w:val="002E7E6A"/>
    <w:rPr>
      <w:rFonts w:ascii="Courier New" w:hAnsi="Courier New" w:cs="Courier New"/>
    </w:rPr>
  </w:style>
  <w:style w:type="character" w:customStyle="1" w:styleId="WW8Num15z2">
    <w:name w:val="WW8Num15z2"/>
    <w:rsid w:val="002E7E6A"/>
    <w:rPr>
      <w:rFonts w:ascii="Wingdings" w:hAnsi="Wingdings"/>
    </w:rPr>
  </w:style>
  <w:style w:type="character" w:customStyle="1" w:styleId="WW8Num17z1">
    <w:name w:val="WW8Num17z1"/>
    <w:rsid w:val="002E7E6A"/>
    <w:rPr>
      <w:rFonts w:ascii="Courier New" w:hAnsi="Courier New"/>
    </w:rPr>
  </w:style>
  <w:style w:type="character" w:customStyle="1" w:styleId="WW8Num17z2">
    <w:name w:val="WW8Num17z2"/>
    <w:rsid w:val="002E7E6A"/>
    <w:rPr>
      <w:rFonts w:ascii="Wingdings" w:hAnsi="Wingdings"/>
    </w:rPr>
  </w:style>
  <w:style w:type="character" w:customStyle="1" w:styleId="WW8Num18z1">
    <w:name w:val="WW8Num18z1"/>
    <w:rsid w:val="002E7E6A"/>
    <w:rPr>
      <w:rFonts w:ascii="Wingdings" w:hAnsi="Wingdings"/>
    </w:rPr>
  </w:style>
  <w:style w:type="character" w:customStyle="1" w:styleId="WW8Num18z3">
    <w:name w:val="WW8Num18z3"/>
    <w:rsid w:val="002E7E6A"/>
    <w:rPr>
      <w:rFonts w:ascii="Symbol" w:hAnsi="Symbol"/>
    </w:rPr>
  </w:style>
  <w:style w:type="character" w:customStyle="1" w:styleId="WW8Num19z0">
    <w:name w:val="WW8Num19z0"/>
    <w:rsid w:val="002E7E6A"/>
    <w:rPr>
      <w:rFonts w:ascii="Symbol" w:hAnsi="Symbol"/>
    </w:rPr>
  </w:style>
  <w:style w:type="character" w:customStyle="1" w:styleId="WW8Num19z1">
    <w:name w:val="WW8Num19z1"/>
    <w:rsid w:val="002E7E6A"/>
    <w:rPr>
      <w:rFonts w:ascii="Courier New" w:hAnsi="Courier New"/>
    </w:rPr>
  </w:style>
  <w:style w:type="character" w:customStyle="1" w:styleId="WW8Num19z2">
    <w:name w:val="WW8Num19z2"/>
    <w:rsid w:val="002E7E6A"/>
    <w:rPr>
      <w:rFonts w:ascii="Wingdings" w:hAnsi="Wingdings"/>
    </w:rPr>
  </w:style>
  <w:style w:type="character" w:customStyle="1" w:styleId="WW8Num20z0">
    <w:name w:val="WW8Num20z0"/>
    <w:rsid w:val="002E7E6A"/>
    <w:rPr>
      <w:rFonts w:ascii="Symbol" w:hAnsi="Symbol"/>
    </w:rPr>
  </w:style>
  <w:style w:type="character" w:customStyle="1" w:styleId="WW8Num20z1">
    <w:name w:val="WW8Num20z1"/>
    <w:rsid w:val="002E7E6A"/>
    <w:rPr>
      <w:rFonts w:ascii="Courier New" w:hAnsi="Courier New" w:cs="Courier New"/>
    </w:rPr>
  </w:style>
  <w:style w:type="character" w:customStyle="1" w:styleId="WW8Num20z2">
    <w:name w:val="WW8Num20z2"/>
    <w:rsid w:val="002E7E6A"/>
    <w:rPr>
      <w:rFonts w:ascii="Wingdings" w:hAnsi="Wingdings"/>
    </w:rPr>
  </w:style>
  <w:style w:type="character" w:customStyle="1" w:styleId="WW8Num21z0">
    <w:name w:val="WW8Num21z0"/>
    <w:rsid w:val="002E7E6A"/>
    <w:rPr>
      <w:rFonts w:ascii="Symbol" w:hAnsi="Symbol"/>
    </w:rPr>
  </w:style>
  <w:style w:type="character" w:customStyle="1" w:styleId="WW8Num21z1">
    <w:name w:val="WW8Num21z1"/>
    <w:rsid w:val="002E7E6A"/>
    <w:rPr>
      <w:rFonts w:ascii="Courier New" w:hAnsi="Courier New"/>
    </w:rPr>
  </w:style>
  <w:style w:type="character" w:customStyle="1" w:styleId="WW8Num21z2">
    <w:name w:val="WW8Num21z2"/>
    <w:rsid w:val="002E7E6A"/>
    <w:rPr>
      <w:rFonts w:ascii="Wingdings" w:hAnsi="Wingdings"/>
    </w:rPr>
  </w:style>
  <w:style w:type="character" w:customStyle="1" w:styleId="WW8Num22z0">
    <w:name w:val="WW8Num22z0"/>
    <w:rsid w:val="002E7E6A"/>
    <w:rPr>
      <w:rFonts w:ascii="Symbol" w:hAnsi="Symbol"/>
    </w:rPr>
  </w:style>
  <w:style w:type="character" w:customStyle="1" w:styleId="WW8Num22z1">
    <w:name w:val="WW8Num22z1"/>
    <w:rsid w:val="002E7E6A"/>
    <w:rPr>
      <w:rFonts w:ascii="Courier New" w:hAnsi="Courier New"/>
    </w:rPr>
  </w:style>
  <w:style w:type="character" w:customStyle="1" w:styleId="WW8Num22z2">
    <w:name w:val="WW8Num22z2"/>
    <w:rsid w:val="002E7E6A"/>
    <w:rPr>
      <w:rFonts w:ascii="Wingdings" w:hAnsi="Wingdings"/>
    </w:rPr>
  </w:style>
  <w:style w:type="character" w:customStyle="1" w:styleId="WW8Num23z0">
    <w:name w:val="WW8Num23z0"/>
    <w:rsid w:val="002E7E6A"/>
    <w:rPr>
      <w:rFonts w:ascii="Symbol" w:hAnsi="Symbol"/>
    </w:rPr>
  </w:style>
  <w:style w:type="character" w:customStyle="1" w:styleId="WW8Num23z1">
    <w:name w:val="WW8Num23z1"/>
    <w:rsid w:val="002E7E6A"/>
    <w:rPr>
      <w:rFonts w:ascii="Courier New" w:hAnsi="Courier New" w:cs="Courier New"/>
    </w:rPr>
  </w:style>
  <w:style w:type="character" w:customStyle="1" w:styleId="WW8Num23z2">
    <w:name w:val="WW8Num23z2"/>
    <w:rsid w:val="002E7E6A"/>
    <w:rPr>
      <w:rFonts w:ascii="Wingdings" w:hAnsi="Wingdings"/>
    </w:rPr>
  </w:style>
  <w:style w:type="character" w:customStyle="1" w:styleId="WW8Num24z0">
    <w:name w:val="WW8Num24z0"/>
    <w:rsid w:val="002E7E6A"/>
    <w:rPr>
      <w:rFonts w:ascii="Symbol" w:hAnsi="Symbol"/>
    </w:rPr>
  </w:style>
  <w:style w:type="character" w:customStyle="1" w:styleId="WW8Num24z1">
    <w:name w:val="WW8Num24z1"/>
    <w:rsid w:val="002E7E6A"/>
    <w:rPr>
      <w:rFonts w:ascii="Courier New" w:hAnsi="Courier New"/>
    </w:rPr>
  </w:style>
  <w:style w:type="character" w:customStyle="1" w:styleId="WW8Num24z2">
    <w:name w:val="WW8Num24z2"/>
    <w:rsid w:val="002E7E6A"/>
    <w:rPr>
      <w:rFonts w:ascii="Wingdings" w:hAnsi="Wingdings"/>
    </w:rPr>
  </w:style>
  <w:style w:type="character" w:styleId="Hyperlink">
    <w:name w:val="Hyperlink"/>
    <w:rsid w:val="002E7E6A"/>
    <w:rPr>
      <w:rFonts w:ascii="Times New Roman" w:hAnsi="Times New Roman" w:cs="Times New Roman"/>
      <w:color w:val="0000FF"/>
      <w:u w:val="single"/>
    </w:rPr>
  </w:style>
  <w:style w:type="character" w:customStyle="1" w:styleId="subtitletext1">
    <w:name w:val="subtitletext1"/>
    <w:rsid w:val="002E7E6A"/>
    <w:rPr>
      <w:rFonts w:ascii="Verdana" w:hAnsi="Verdana" w:cs="Verdana"/>
      <w:color w:val="000000"/>
      <w:sz w:val="22"/>
      <w:szCs w:val="22"/>
      <w:u w:val="none"/>
    </w:rPr>
  </w:style>
  <w:style w:type="character" w:styleId="FollowedHyperlink">
    <w:name w:val="FollowedHyperlink"/>
    <w:rsid w:val="002E7E6A"/>
    <w:rPr>
      <w:rFonts w:ascii="Times New Roman" w:hAnsi="Times New Roman" w:cs="Times New Roman"/>
      <w:color w:val="800080"/>
      <w:u w:val="single"/>
    </w:rPr>
  </w:style>
  <w:style w:type="character" w:customStyle="1" w:styleId="PlainTextChar">
    <w:name w:val="Plain Text Char"/>
    <w:rsid w:val="002E7E6A"/>
    <w:rPr>
      <w:rFonts w:ascii="Courier New" w:hAnsi="Courier New" w:cs="Courier New"/>
    </w:rPr>
  </w:style>
  <w:style w:type="paragraph" w:customStyle="1" w:styleId="Heading">
    <w:name w:val="Heading"/>
    <w:basedOn w:val="Normal"/>
    <w:next w:val="BodyText"/>
    <w:rsid w:val="002E7E6A"/>
    <w:pPr>
      <w:keepNext/>
      <w:spacing w:before="240" w:after="120"/>
    </w:pPr>
    <w:rPr>
      <w:rFonts w:ascii="Arial" w:eastAsia="SimSun" w:hAnsi="Arial" w:cs="Mangal"/>
      <w:sz w:val="28"/>
      <w:szCs w:val="28"/>
    </w:rPr>
  </w:style>
  <w:style w:type="paragraph" w:styleId="BodyText">
    <w:name w:val="Body Text"/>
    <w:basedOn w:val="Normal"/>
    <w:rsid w:val="002E7E6A"/>
    <w:pPr>
      <w:autoSpaceDE w:val="0"/>
      <w:jc w:val="both"/>
    </w:pPr>
    <w:rPr>
      <w:color w:val="000000"/>
      <w:sz w:val="20"/>
      <w:szCs w:val="20"/>
    </w:rPr>
  </w:style>
  <w:style w:type="paragraph" w:styleId="List">
    <w:name w:val="List"/>
    <w:basedOn w:val="BodyText"/>
    <w:rsid w:val="002E7E6A"/>
    <w:rPr>
      <w:rFonts w:cs="Mangal"/>
    </w:rPr>
  </w:style>
  <w:style w:type="paragraph" w:styleId="Caption">
    <w:name w:val="caption"/>
    <w:basedOn w:val="Normal"/>
    <w:qFormat/>
    <w:rsid w:val="002E7E6A"/>
    <w:pPr>
      <w:suppressLineNumbers/>
      <w:spacing w:before="120" w:after="120"/>
    </w:pPr>
    <w:rPr>
      <w:rFonts w:cs="Mangal"/>
      <w:i/>
      <w:iCs/>
    </w:rPr>
  </w:style>
  <w:style w:type="paragraph" w:customStyle="1" w:styleId="Index">
    <w:name w:val="Index"/>
    <w:basedOn w:val="Normal"/>
    <w:rsid w:val="002E7E6A"/>
    <w:pPr>
      <w:suppressLineNumbers/>
    </w:pPr>
    <w:rPr>
      <w:rFonts w:cs="Mangal"/>
    </w:rPr>
  </w:style>
  <w:style w:type="paragraph" w:styleId="Title">
    <w:name w:val="Title"/>
    <w:basedOn w:val="Normal"/>
    <w:next w:val="Subtitle"/>
    <w:qFormat/>
    <w:rsid w:val="002E7E6A"/>
    <w:pPr>
      <w:autoSpaceDE w:val="0"/>
      <w:jc w:val="center"/>
    </w:pPr>
    <w:rPr>
      <w:b/>
      <w:bCs/>
      <w:sz w:val="40"/>
      <w:szCs w:val="40"/>
    </w:rPr>
  </w:style>
  <w:style w:type="paragraph" w:styleId="Subtitle">
    <w:name w:val="Subtitle"/>
    <w:basedOn w:val="Heading"/>
    <w:next w:val="BodyText"/>
    <w:qFormat/>
    <w:rsid w:val="002E7E6A"/>
    <w:pPr>
      <w:jc w:val="center"/>
    </w:pPr>
    <w:rPr>
      <w:i/>
      <w:iCs/>
    </w:rPr>
  </w:style>
  <w:style w:type="paragraph" w:styleId="BodyText2">
    <w:name w:val="Body Text 2"/>
    <w:basedOn w:val="Normal"/>
    <w:rsid w:val="002E7E6A"/>
    <w:pPr>
      <w:widowControl w:val="0"/>
      <w:tabs>
        <w:tab w:val="left" w:pos="6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sz w:val="22"/>
      <w:szCs w:val="22"/>
    </w:rPr>
  </w:style>
  <w:style w:type="paragraph" w:styleId="PlainText">
    <w:name w:val="Plain Text"/>
    <w:basedOn w:val="Normal"/>
    <w:rsid w:val="002E7E6A"/>
    <w:rPr>
      <w:rFonts w:ascii="Courier New" w:hAnsi="Courier New" w:cs="Courier New"/>
      <w:sz w:val="20"/>
      <w:szCs w:val="20"/>
    </w:rPr>
  </w:style>
  <w:style w:type="paragraph" w:styleId="NormalWeb">
    <w:name w:val="Normal (Web)"/>
    <w:basedOn w:val="Normal"/>
    <w:rsid w:val="002E7E6A"/>
    <w:pPr>
      <w:spacing w:before="100" w:after="100"/>
    </w:pPr>
  </w:style>
  <w:style w:type="paragraph" w:styleId="BodyText3">
    <w:name w:val="Body Text 3"/>
    <w:basedOn w:val="Normal"/>
    <w:rsid w:val="002E7E6A"/>
    <w:pPr>
      <w:jc w:val="both"/>
    </w:pPr>
    <w:rPr>
      <w:rFonts w:ascii="Verdana" w:hAnsi="Verdana" w:cs="Verdana"/>
      <w:sz w:val="18"/>
      <w:szCs w:val="18"/>
    </w:rPr>
  </w:style>
  <w:style w:type="paragraph" w:customStyle="1" w:styleId="DefaultText">
    <w:name w:val="Default Text"/>
    <w:basedOn w:val="Normal"/>
    <w:rsid w:val="002E7E6A"/>
    <w:pPr>
      <w:overflowPunct w:val="0"/>
      <w:autoSpaceDE w:val="0"/>
      <w:textAlignment w:val="baseline"/>
    </w:pPr>
  </w:style>
  <w:style w:type="paragraph" w:customStyle="1" w:styleId="level1">
    <w:name w:val="_level1"/>
    <w:basedOn w:val="Normal"/>
    <w:rsid w:val="002E7E6A"/>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paragraph" w:customStyle="1" w:styleId="Style11ptBold">
    <w:name w:val="Style 11 pt Bold"/>
    <w:basedOn w:val="Normal"/>
    <w:rsid w:val="002E7E6A"/>
    <w:pPr>
      <w:widowControl w:val="0"/>
      <w:autoSpaceDE w:val="0"/>
    </w:pPr>
    <w:rPr>
      <w:rFonts w:ascii="Arial" w:hAnsi="Arial"/>
      <w:b/>
      <w:bCs/>
      <w:sz w:val="22"/>
      <w:szCs w:val="20"/>
    </w:rPr>
  </w:style>
  <w:style w:type="paragraph" w:styleId="NoSpacing">
    <w:name w:val="No Spacing"/>
    <w:uiPriority w:val="1"/>
    <w:qFormat/>
    <w:rsid w:val="009F6E3D"/>
    <w:rPr>
      <w:rFonts w:ascii="Calibri" w:eastAsia="Calibri" w:hAnsi="Calibri"/>
      <w:sz w:val="22"/>
      <w:szCs w:val="22"/>
    </w:rPr>
  </w:style>
  <w:style w:type="character" w:customStyle="1" w:styleId="rpct1">
    <w:name w:val="_rpc_t1"/>
    <w:rsid w:val="007045F5"/>
  </w:style>
</w:styles>
</file>

<file path=word/webSettings.xml><?xml version="1.0" encoding="utf-8"?>
<w:webSettings xmlns:r="http://schemas.openxmlformats.org/officeDocument/2006/relationships" xmlns:w="http://schemas.openxmlformats.org/wordprocessingml/2006/main">
  <w:divs>
    <w:div w:id="7755451">
      <w:bodyDiv w:val="1"/>
      <w:marLeft w:val="0"/>
      <w:marRight w:val="0"/>
      <w:marTop w:val="0"/>
      <w:marBottom w:val="0"/>
      <w:divBdr>
        <w:top w:val="none" w:sz="0" w:space="0" w:color="auto"/>
        <w:left w:val="none" w:sz="0" w:space="0" w:color="auto"/>
        <w:bottom w:val="none" w:sz="0" w:space="0" w:color="auto"/>
        <w:right w:val="none" w:sz="0" w:space="0" w:color="auto"/>
      </w:divBdr>
    </w:div>
    <w:div w:id="80492504">
      <w:bodyDiv w:val="1"/>
      <w:marLeft w:val="0"/>
      <w:marRight w:val="0"/>
      <w:marTop w:val="0"/>
      <w:marBottom w:val="0"/>
      <w:divBdr>
        <w:top w:val="none" w:sz="0" w:space="0" w:color="auto"/>
        <w:left w:val="none" w:sz="0" w:space="0" w:color="auto"/>
        <w:bottom w:val="none" w:sz="0" w:space="0" w:color="auto"/>
        <w:right w:val="none" w:sz="0" w:space="0" w:color="auto"/>
      </w:divBdr>
    </w:div>
    <w:div w:id="322054867">
      <w:bodyDiv w:val="1"/>
      <w:marLeft w:val="0"/>
      <w:marRight w:val="0"/>
      <w:marTop w:val="0"/>
      <w:marBottom w:val="0"/>
      <w:divBdr>
        <w:top w:val="none" w:sz="0" w:space="0" w:color="auto"/>
        <w:left w:val="none" w:sz="0" w:space="0" w:color="auto"/>
        <w:bottom w:val="none" w:sz="0" w:space="0" w:color="auto"/>
        <w:right w:val="none" w:sz="0" w:space="0" w:color="auto"/>
      </w:divBdr>
    </w:div>
    <w:div w:id="433356226">
      <w:bodyDiv w:val="1"/>
      <w:marLeft w:val="0"/>
      <w:marRight w:val="0"/>
      <w:marTop w:val="0"/>
      <w:marBottom w:val="0"/>
      <w:divBdr>
        <w:top w:val="none" w:sz="0" w:space="0" w:color="auto"/>
        <w:left w:val="none" w:sz="0" w:space="0" w:color="auto"/>
        <w:bottom w:val="none" w:sz="0" w:space="0" w:color="auto"/>
        <w:right w:val="none" w:sz="0" w:space="0" w:color="auto"/>
      </w:divBdr>
    </w:div>
    <w:div w:id="469716099">
      <w:bodyDiv w:val="1"/>
      <w:marLeft w:val="0"/>
      <w:marRight w:val="0"/>
      <w:marTop w:val="0"/>
      <w:marBottom w:val="0"/>
      <w:divBdr>
        <w:top w:val="none" w:sz="0" w:space="0" w:color="auto"/>
        <w:left w:val="none" w:sz="0" w:space="0" w:color="auto"/>
        <w:bottom w:val="none" w:sz="0" w:space="0" w:color="auto"/>
        <w:right w:val="none" w:sz="0" w:space="0" w:color="auto"/>
      </w:divBdr>
    </w:div>
    <w:div w:id="481315127">
      <w:bodyDiv w:val="1"/>
      <w:marLeft w:val="0"/>
      <w:marRight w:val="0"/>
      <w:marTop w:val="0"/>
      <w:marBottom w:val="0"/>
      <w:divBdr>
        <w:top w:val="none" w:sz="0" w:space="0" w:color="auto"/>
        <w:left w:val="none" w:sz="0" w:space="0" w:color="auto"/>
        <w:bottom w:val="none" w:sz="0" w:space="0" w:color="auto"/>
        <w:right w:val="none" w:sz="0" w:space="0" w:color="auto"/>
      </w:divBdr>
    </w:div>
    <w:div w:id="629551142">
      <w:bodyDiv w:val="1"/>
      <w:marLeft w:val="0"/>
      <w:marRight w:val="0"/>
      <w:marTop w:val="0"/>
      <w:marBottom w:val="0"/>
      <w:divBdr>
        <w:top w:val="none" w:sz="0" w:space="0" w:color="auto"/>
        <w:left w:val="none" w:sz="0" w:space="0" w:color="auto"/>
        <w:bottom w:val="none" w:sz="0" w:space="0" w:color="auto"/>
        <w:right w:val="none" w:sz="0" w:space="0" w:color="auto"/>
      </w:divBdr>
    </w:div>
    <w:div w:id="762797791">
      <w:bodyDiv w:val="1"/>
      <w:marLeft w:val="0"/>
      <w:marRight w:val="0"/>
      <w:marTop w:val="0"/>
      <w:marBottom w:val="0"/>
      <w:divBdr>
        <w:top w:val="none" w:sz="0" w:space="0" w:color="auto"/>
        <w:left w:val="none" w:sz="0" w:space="0" w:color="auto"/>
        <w:bottom w:val="none" w:sz="0" w:space="0" w:color="auto"/>
        <w:right w:val="none" w:sz="0" w:space="0" w:color="auto"/>
      </w:divBdr>
    </w:div>
    <w:div w:id="779689785">
      <w:bodyDiv w:val="1"/>
      <w:marLeft w:val="0"/>
      <w:marRight w:val="0"/>
      <w:marTop w:val="0"/>
      <w:marBottom w:val="0"/>
      <w:divBdr>
        <w:top w:val="none" w:sz="0" w:space="0" w:color="auto"/>
        <w:left w:val="none" w:sz="0" w:space="0" w:color="auto"/>
        <w:bottom w:val="none" w:sz="0" w:space="0" w:color="auto"/>
        <w:right w:val="none" w:sz="0" w:space="0" w:color="auto"/>
      </w:divBdr>
    </w:div>
    <w:div w:id="879246830">
      <w:bodyDiv w:val="1"/>
      <w:marLeft w:val="0"/>
      <w:marRight w:val="0"/>
      <w:marTop w:val="0"/>
      <w:marBottom w:val="0"/>
      <w:divBdr>
        <w:top w:val="none" w:sz="0" w:space="0" w:color="auto"/>
        <w:left w:val="none" w:sz="0" w:space="0" w:color="auto"/>
        <w:bottom w:val="none" w:sz="0" w:space="0" w:color="auto"/>
        <w:right w:val="none" w:sz="0" w:space="0" w:color="auto"/>
      </w:divBdr>
    </w:div>
    <w:div w:id="1031301024">
      <w:bodyDiv w:val="1"/>
      <w:marLeft w:val="0"/>
      <w:marRight w:val="0"/>
      <w:marTop w:val="0"/>
      <w:marBottom w:val="0"/>
      <w:divBdr>
        <w:top w:val="none" w:sz="0" w:space="0" w:color="auto"/>
        <w:left w:val="none" w:sz="0" w:space="0" w:color="auto"/>
        <w:bottom w:val="none" w:sz="0" w:space="0" w:color="auto"/>
        <w:right w:val="none" w:sz="0" w:space="0" w:color="auto"/>
      </w:divBdr>
    </w:div>
    <w:div w:id="1080175445">
      <w:bodyDiv w:val="1"/>
      <w:marLeft w:val="0"/>
      <w:marRight w:val="0"/>
      <w:marTop w:val="0"/>
      <w:marBottom w:val="0"/>
      <w:divBdr>
        <w:top w:val="none" w:sz="0" w:space="0" w:color="auto"/>
        <w:left w:val="none" w:sz="0" w:space="0" w:color="auto"/>
        <w:bottom w:val="none" w:sz="0" w:space="0" w:color="auto"/>
        <w:right w:val="none" w:sz="0" w:space="0" w:color="auto"/>
      </w:divBdr>
    </w:div>
    <w:div w:id="1348554947">
      <w:bodyDiv w:val="1"/>
      <w:marLeft w:val="0"/>
      <w:marRight w:val="0"/>
      <w:marTop w:val="0"/>
      <w:marBottom w:val="0"/>
      <w:divBdr>
        <w:top w:val="none" w:sz="0" w:space="0" w:color="auto"/>
        <w:left w:val="none" w:sz="0" w:space="0" w:color="auto"/>
        <w:bottom w:val="none" w:sz="0" w:space="0" w:color="auto"/>
        <w:right w:val="none" w:sz="0" w:space="0" w:color="auto"/>
      </w:divBdr>
    </w:div>
    <w:div w:id="1460610414">
      <w:bodyDiv w:val="1"/>
      <w:marLeft w:val="0"/>
      <w:marRight w:val="0"/>
      <w:marTop w:val="0"/>
      <w:marBottom w:val="0"/>
      <w:divBdr>
        <w:top w:val="none" w:sz="0" w:space="0" w:color="auto"/>
        <w:left w:val="none" w:sz="0" w:space="0" w:color="auto"/>
        <w:bottom w:val="none" w:sz="0" w:space="0" w:color="auto"/>
        <w:right w:val="none" w:sz="0" w:space="0" w:color="auto"/>
      </w:divBdr>
    </w:div>
    <w:div w:id="1469467719">
      <w:bodyDiv w:val="1"/>
      <w:marLeft w:val="0"/>
      <w:marRight w:val="0"/>
      <w:marTop w:val="0"/>
      <w:marBottom w:val="0"/>
      <w:divBdr>
        <w:top w:val="none" w:sz="0" w:space="0" w:color="auto"/>
        <w:left w:val="none" w:sz="0" w:space="0" w:color="auto"/>
        <w:bottom w:val="none" w:sz="0" w:space="0" w:color="auto"/>
        <w:right w:val="none" w:sz="0" w:space="0" w:color="auto"/>
      </w:divBdr>
    </w:div>
    <w:div w:id="1506826168">
      <w:bodyDiv w:val="1"/>
      <w:marLeft w:val="0"/>
      <w:marRight w:val="0"/>
      <w:marTop w:val="0"/>
      <w:marBottom w:val="0"/>
      <w:divBdr>
        <w:top w:val="none" w:sz="0" w:space="0" w:color="auto"/>
        <w:left w:val="none" w:sz="0" w:space="0" w:color="auto"/>
        <w:bottom w:val="none" w:sz="0" w:space="0" w:color="auto"/>
        <w:right w:val="none" w:sz="0" w:space="0" w:color="auto"/>
      </w:divBdr>
    </w:div>
    <w:div w:id="1598518495">
      <w:bodyDiv w:val="1"/>
      <w:marLeft w:val="0"/>
      <w:marRight w:val="0"/>
      <w:marTop w:val="0"/>
      <w:marBottom w:val="0"/>
      <w:divBdr>
        <w:top w:val="none" w:sz="0" w:space="0" w:color="auto"/>
        <w:left w:val="none" w:sz="0" w:space="0" w:color="auto"/>
        <w:bottom w:val="none" w:sz="0" w:space="0" w:color="auto"/>
        <w:right w:val="none" w:sz="0" w:space="0" w:color="auto"/>
      </w:divBdr>
    </w:div>
    <w:div w:id="1645235561">
      <w:bodyDiv w:val="1"/>
      <w:marLeft w:val="0"/>
      <w:marRight w:val="0"/>
      <w:marTop w:val="0"/>
      <w:marBottom w:val="0"/>
      <w:divBdr>
        <w:top w:val="none" w:sz="0" w:space="0" w:color="auto"/>
        <w:left w:val="none" w:sz="0" w:space="0" w:color="auto"/>
        <w:bottom w:val="none" w:sz="0" w:space="0" w:color="auto"/>
        <w:right w:val="none" w:sz="0" w:space="0" w:color="auto"/>
      </w:divBdr>
    </w:div>
    <w:div w:id="1826556126">
      <w:bodyDiv w:val="1"/>
      <w:marLeft w:val="0"/>
      <w:marRight w:val="0"/>
      <w:marTop w:val="0"/>
      <w:marBottom w:val="0"/>
      <w:divBdr>
        <w:top w:val="none" w:sz="0" w:space="0" w:color="auto"/>
        <w:left w:val="none" w:sz="0" w:space="0" w:color="auto"/>
        <w:bottom w:val="none" w:sz="0" w:space="0" w:color="auto"/>
        <w:right w:val="none" w:sz="0" w:space="0" w:color="auto"/>
      </w:divBdr>
    </w:div>
    <w:div w:id="20395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15788</CharactersWithSpaces>
  <SharedDoc>false</SharedDoc>
  <HLinks>
    <vt:vector size="6" baseType="variant">
      <vt:variant>
        <vt:i4>7471120</vt:i4>
      </vt:variant>
      <vt:variant>
        <vt:i4>0</vt:i4>
      </vt:variant>
      <vt:variant>
        <vt:i4>0</vt:i4>
      </vt:variant>
      <vt:variant>
        <vt:i4>5</vt:i4>
      </vt:variant>
      <vt:variant>
        <vt:lpwstr>mailto:neel.24patel@gmail.com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2011-06-09T04:03:00Z</cp:lastPrinted>
  <dcterms:created xsi:type="dcterms:W3CDTF">2016-12-16T21:51:00Z</dcterms:created>
  <dcterms:modified xsi:type="dcterms:W3CDTF">2016-12-16T21:51:00Z</dcterms:modified>
</cp:coreProperties>
</file>