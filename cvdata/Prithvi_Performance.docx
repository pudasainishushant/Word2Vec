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ED6" w:rsidRPr="002965F4" w:rsidRDefault="00C951B0" w:rsidP="002965F4">
      <w:pPr>
        <w:shd w:val="clear" w:color="auto" w:fill="FFFFFF"/>
        <w:spacing w:after="0" w:line="240" w:lineRule="auto"/>
        <w:ind w:left="0" w:firstLine="0"/>
        <w:jc w:val="center"/>
        <w:rPr>
          <w:rFonts w:eastAsia="Times New Roman" w:cstheme="minorHAnsi"/>
          <w:b/>
        </w:rPr>
      </w:pPr>
      <w:bookmarkStart w:id="0" w:name="_GoBack"/>
      <w:bookmarkEnd w:id="0"/>
      <w:r w:rsidRPr="002965F4">
        <w:rPr>
          <w:rFonts w:eastAsia="Times New Roman" w:cstheme="minorHAnsi"/>
          <w:b/>
        </w:rPr>
        <w:t>P</w:t>
      </w:r>
      <w:r w:rsidR="00E83383" w:rsidRPr="002965F4">
        <w:rPr>
          <w:rFonts w:eastAsia="Times New Roman" w:cstheme="minorHAnsi"/>
          <w:b/>
        </w:rPr>
        <w:t>rithvi</w:t>
      </w:r>
      <w:r w:rsidR="00C4303A" w:rsidRPr="002965F4">
        <w:rPr>
          <w:rFonts w:eastAsia="Times New Roman" w:cstheme="minorHAnsi"/>
          <w:b/>
        </w:rPr>
        <w:t xml:space="preserve"> Goud</w:t>
      </w:r>
    </w:p>
    <w:p w:rsidR="00467CF3" w:rsidRPr="002965F4" w:rsidRDefault="00467CF3" w:rsidP="00467CF3">
      <w:pPr>
        <w:pStyle w:val="Heading4"/>
        <w:rPr>
          <w:rFonts w:asciiTheme="minorHAnsi" w:hAnsiTheme="minorHAnsi" w:cstheme="minorHAnsi"/>
          <w:i w:val="0"/>
          <w:color w:val="auto"/>
        </w:rPr>
      </w:pPr>
      <w:r w:rsidRPr="002965F4">
        <w:rPr>
          <w:rFonts w:asciiTheme="minorHAnsi" w:hAnsiTheme="minorHAnsi" w:cstheme="minorHAnsi"/>
          <w:i w:val="0"/>
          <w:color w:val="auto"/>
        </w:rPr>
        <w:t>PROFESSIONAL SUMMARY</w:t>
      </w:r>
    </w:p>
    <w:p w:rsidR="0057581F" w:rsidRPr="002965F4" w:rsidRDefault="006158B2"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8</w:t>
      </w:r>
      <w:r w:rsidR="0057581F" w:rsidRPr="002965F4">
        <w:rPr>
          <w:rFonts w:eastAsia="Times New Roman" w:cstheme="minorHAnsi"/>
          <w:bCs/>
        </w:rPr>
        <w:t xml:space="preserve"> </w:t>
      </w:r>
      <w:r w:rsidR="00FB2DB2" w:rsidRPr="002965F4">
        <w:rPr>
          <w:rFonts w:eastAsia="Times New Roman" w:cstheme="minorHAnsi"/>
          <w:bCs/>
        </w:rPr>
        <w:t xml:space="preserve">+ </w:t>
      </w:r>
      <w:r w:rsidR="0057581F" w:rsidRPr="002965F4">
        <w:rPr>
          <w:rFonts w:eastAsia="Times New Roman" w:cstheme="minorHAnsi"/>
          <w:bCs/>
        </w:rPr>
        <w:t xml:space="preserve">years of Quality Assurance experience with strong expertise in </w:t>
      </w:r>
      <w:r w:rsidR="0057581F" w:rsidRPr="002965F4">
        <w:rPr>
          <w:rFonts w:eastAsia="Times New Roman" w:cstheme="minorHAnsi"/>
          <w:b/>
          <w:bCs/>
        </w:rPr>
        <w:t>Performance/Load &amp; Stress Testing</w:t>
      </w:r>
      <w:r w:rsidR="0057581F" w:rsidRPr="002965F4">
        <w:rPr>
          <w:rFonts w:eastAsia="Times New Roman" w:cstheme="minorHAnsi"/>
          <w:bCs/>
        </w:rPr>
        <w:t xml:space="preserve"> using HP Performance Center /Load Runner.</w:t>
      </w:r>
    </w:p>
    <w:p w:rsidR="00467CF3" w:rsidRPr="002965F4" w:rsidRDefault="0057581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 xml:space="preserve">Extensive experience in automated testing of Web based and Client/Server applications with proficiency in </w:t>
      </w:r>
      <w:r w:rsidRPr="002965F4">
        <w:rPr>
          <w:rFonts w:eastAsia="Times New Roman" w:cstheme="minorHAnsi"/>
          <w:b/>
          <w:bCs/>
        </w:rPr>
        <w:t>Load and Performance Testing</w:t>
      </w:r>
      <w:r w:rsidRPr="002965F4">
        <w:rPr>
          <w:rFonts w:eastAsia="Times New Roman" w:cstheme="minorHAnsi"/>
          <w:bCs/>
        </w:rPr>
        <w:t xml:space="preserve">. </w:t>
      </w:r>
    </w:p>
    <w:p w:rsidR="0057581F" w:rsidRPr="002965F4" w:rsidRDefault="0057581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 xml:space="preserve">Expertise on various monitoring tools like </w:t>
      </w:r>
      <w:r w:rsidRPr="002965F4">
        <w:rPr>
          <w:rFonts w:eastAsia="Times New Roman" w:cstheme="minorHAnsi"/>
          <w:b/>
          <w:bCs/>
        </w:rPr>
        <w:t>HP Site scope and HP Diagnostics</w:t>
      </w:r>
      <w:r w:rsidRPr="002965F4">
        <w:rPr>
          <w:rFonts w:eastAsia="Times New Roman" w:cstheme="minorHAnsi"/>
          <w:bCs/>
        </w:rPr>
        <w:t>, to keep track of the test performance and identify various bottlenecks.</w:t>
      </w:r>
    </w:p>
    <w:p w:rsidR="000E749F" w:rsidRPr="002965F4" w:rsidRDefault="000E749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 xml:space="preserve">Experience in Performance testing of </w:t>
      </w:r>
      <w:r w:rsidRPr="002965F4">
        <w:rPr>
          <w:rFonts w:eastAsia="Times New Roman" w:cstheme="minorHAnsi"/>
          <w:b/>
          <w:bCs/>
        </w:rPr>
        <w:t>Web and Client/Server</w:t>
      </w:r>
      <w:r w:rsidR="00C94C41" w:rsidRPr="002965F4">
        <w:rPr>
          <w:rFonts w:eastAsia="Times New Roman" w:cstheme="minorHAnsi"/>
          <w:bCs/>
        </w:rPr>
        <w:t xml:space="preserve"> </w:t>
      </w:r>
      <w:r w:rsidR="00467CF3" w:rsidRPr="002965F4">
        <w:rPr>
          <w:rFonts w:eastAsia="Times New Roman" w:cstheme="minorHAnsi"/>
          <w:b/>
          <w:bCs/>
        </w:rPr>
        <w:t xml:space="preserve">applications </w:t>
      </w:r>
      <w:r w:rsidR="00C94C41" w:rsidRPr="002965F4">
        <w:rPr>
          <w:rFonts w:eastAsia="Times New Roman" w:cstheme="minorHAnsi"/>
          <w:bCs/>
        </w:rPr>
        <w:t xml:space="preserve">using </w:t>
      </w:r>
      <w:r w:rsidRPr="002965F4">
        <w:rPr>
          <w:rFonts w:eastAsia="Times New Roman" w:cstheme="minorHAnsi"/>
          <w:bCs/>
        </w:rPr>
        <w:t>Load Runner</w:t>
      </w:r>
      <w:r w:rsidR="00467CF3" w:rsidRPr="002965F4">
        <w:rPr>
          <w:rFonts w:eastAsia="Times New Roman" w:cstheme="minorHAnsi"/>
          <w:bCs/>
        </w:rPr>
        <w:t>.</w:t>
      </w:r>
    </w:p>
    <w:p w:rsidR="000E749F" w:rsidRPr="002965F4" w:rsidRDefault="000E749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 xml:space="preserve">Experienced with all functionality of </w:t>
      </w:r>
      <w:r w:rsidRPr="002965F4">
        <w:rPr>
          <w:rFonts w:eastAsia="Times New Roman" w:cstheme="minorHAnsi"/>
          <w:b/>
          <w:bCs/>
        </w:rPr>
        <w:t>Virtual User Generator and Correlating Statements</w:t>
      </w:r>
      <w:r w:rsidRPr="002965F4">
        <w:rPr>
          <w:rFonts w:eastAsia="Times New Roman" w:cstheme="minorHAnsi"/>
          <w:bCs/>
        </w:rPr>
        <w:t>, configuring Run time settings for HTTP, iterations, Simulated Modem speeds to bring the testing scenario to real world  </w:t>
      </w:r>
    </w:p>
    <w:p w:rsidR="000E749F" w:rsidRPr="002965F4" w:rsidRDefault="000E749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Strong experience in using Single and Multiple protocols in Loadrunner Vugen like </w:t>
      </w:r>
      <w:r w:rsidRPr="002965F4">
        <w:rPr>
          <w:rFonts w:eastAsia="Times New Roman" w:cstheme="minorHAnsi"/>
          <w:b/>
          <w:bCs/>
        </w:rPr>
        <w:t>Web Http, WebSe</w:t>
      </w:r>
      <w:r w:rsidR="00544E1D" w:rsidRPr="002965F4">
        <w:rPr>
          <w:rFonts w:eastAsia="Times New Roman" w:cstheme="minorHAnsi"/>
          <w:b/>
          <w:bCs/>
        </w:rPr>
        <w:t>r</w:t>
      </w:r>
      <w:r w:rsidRPr="002965F4">
        <w:rPr>
          <w:rFonts w:eastAsia="Times New Roman" w:cstheme="minorHAnsi"/>
          <w:b/>
          <w:bCs/>
        </w:rPr>
        <w:t>vices, Ajax TruClient, Web Click and Script, Citrix ICA,ODBC and Oracle NCA</w:t>
      </w:r>
      <w:r w:rsidRPr="002965F4">
        <w:rPr>
          <w:rFonts w:eastAsia="Times New Roman" w:cstheme="minorHAnsi"/>
          <w:bCs/>
        </w:rPr>
        <w:t>.</w:t>
      </w:r>
    </w:p>
    <w:p w:rsidR="00467CF3" w:rsidRPr="002965F4" w:rsidRDefault="00467CF3"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Strong experience in preparing Performance Test Plans, Performance Test Strategy, Performance Test Analysis Reports, Test Scenarios and Test Scripts for Automated Testing for various software applications.</w:t>
      </w:r>
    </w:p>
    <w:p w:rsidR="0057581F" w:rsidRPr="002965F4" w:rsidRDefault="0057581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Expertise in SQL queries to perform Backend testing,</w:t>
      </w:r>
    </w:p>
    <w:p w:rsidR="0057581F" w:rsidRPr="002965F4" w:rsidRDefault="0057581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Execution of Manuel Test Scripts and responsible to track and log the defects using </w:t>
      </w:r>
      <w:r w:rsidR="00467CF3" w:rsidRPr="002965F4">
        <w:rPr>
          <w:rFonts w:eastAsia="Times New Roman" w:cstheme="minorHAnsi"/>
          <w:bCs/>
        </w:rPr>
        <w:t>Quality Center</w:t>
      </w:r>
      <w:r w:rsidRPr="002965F4">
        <w:rPr>
          <w:rFonts w:eastAsia="Times New Roman" w:cstheme="minorHAnsi"/>
          <w:bCs/>
        </w:rPr>
        <w:t xml:space="preserve"> ALM.</w:t>
      </w:r>
    </w:p>
    <w:p w:rsidR="0057581F" w:rsidRPr="002965F4" w:rsidRDefault="0057581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Experience in monitoring Web Servers and Application Servers such as Microsoft IIS, web logic, Web Sphere and Database Servers such as SQL Server and Oracle during the Performance Test with and without firewalls.</w:t>
      </w:r>
    </w:p>
    <w:p w:rsidR="00467CF3" w:rsidRPr="002965F4" w:rsidRDefault="00467CF3"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 xml:space="preserve">Experienced in Installation and Setup of </w:t>
      </w:r>
      <w:r w:rsidRPr="002965F4">
        <w:rPr>
          <w:rFonts w:eastAsia="Times New Roman" w:cstheme="minorHAnsi"/>
          <w:b/>
          <w:bCs/>
        </w:rPr>
        <w:t>Performance Center and Multi LoadRunner Agents</w:t>
      </w:r>
      <w:r w:rsidRPr="002965F4">
        <w:rPr>
          <w:rFonts w:eastAsia="Times New Roman" w:cstheme="minorHAnsi"/>
          <w:bCs/>
        </w:rPr>
        <w:t>.</w:t>
      </w:r>
    </w:p>
    <w:p w:rsidR="0057581F" w:rsidRPr="002965F4" w:rsidRDefault="0057581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 xml:space="preserve">Expertise on Web Services </w:t>
      </w:r>
      <w:r w:rsidR="00467CF3" w:rsidRPr="002965F4">
        <w:rPr>
          <w:rFonts w:eastAsia="Times New Roman" w:cstheme="minorHAnsi"/>
          <w:bCs/>
        </w:rPr>
        <w:t xml:space="preserve">testing </w:t>
      </w:r>
      <w:r w:rsidRPr="002965F4">
        <w:rPr>
          <w:rFonts w:eastAsia="Times New Roman" w:cstheme="minorHAnsi"/>
          <w:bCs/>
        </w:rPr>
        <w:t xml:space="preserve">using </w:t>
      </w:r>
      <w:r w:rsidRPr="002965F4">
        <w:rPr>
          <w:rFonts w:eastAsia="Times New Roman" w:cstheme="minorHAnsi"/>
          <w:b/>
          <w:bCs/>
        </w:rPr>
        <w:t>SOAP UI</w:t>
      </w:r>
      <w:r w:rsidRPr="002965F4">
        <w:rPr>
          <w:rFonts w:eastAsia="Times New Roman" w:cstheme="minorHAnsi"/>
          <w:bCs/>
        </w:rPr>
        <w:t>.</w:t>
      </w:r>
    </w:p>
    <w:p w:rsidR="0057581F" w:rsidRPr="002965F4" w:rsidRDefault="0057581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Participated in Integration, System, Smoke and User Acceptance Testing.</w:t>
      </w:r>
    </w:p>
    <w:p w:rsidR="000E749F" w:rsidRPr="002965F4" w:rsidRDefault="000E749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Experienced in execution of automated test scripts using Mercury Tools (Test Director/Quality Center (ALM), LoadRunner, and QTP)</w:t>
      </w:r>
    </w:p>
    <w:p w:rsidR="0057581F" w:rsidRPr="002965F4" w:rsidRDefault="0057581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Good understanding of object oriented methodologies, software development life cycle (SDLC) and software testing methodologies</w:t>
      </w:r>
    </w:p>
    <w:p w:rsidR="0057581F" w:rsidRPr="002965F4" w:rsidRDefault="0057581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 xml:space="preserve">Excellent ability to understand complex </w:t>
      </w:r>
      <w:r w:rsidRPr="002965F4">
        <w:rPr>
          <w:rFonts w:eastAsia="Times New Roman" w:cstheme="minorHAnsi"/>
          <w:b/>
          <w:bCs/>
        </w:rPr>
        <w:t>scenarios and business problems</w:t>
      </w:r>
      <w:r w:rsidRPr="002965F4">
        <w:rPr>
          <w:rFonts w:eastAsia="Times New Roman" w:cstheme="minorHAnsi"/>
          <w:bCs/>
        </w:rPr>
        <w:t>, and transfer the knowledge to other users/developers in the most comprehensible manner  </w:t>
      </w:r>
    </w:p>
    <w:p w:rsidR="00467CF3" w:rsidRPr="002965F4" w:rsidRDefault="00467CF3"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 xml:space="preserve">Good experience in </w:t>
      </w:r>
      <w:r w:rsidR="0053561C" w:rsidRPr="002965F4">
        <w:rPr>
          <w:rFonts w:eastAsia="Times New Roman" w:cstheme="minorHAnsi"/>
          <w:b/>
          <w:bCs/>
        </w:rPr>
        <w:t>agile</w:t>
      </w:r>
      <w:r w:rsidRPr="002965F4">
        <w:rPr>
          <w:rFonts w:eastAsia="Times New Roman" w:cstheme="minorHAnsi"/>
          <w:b/>
          <w:bCs/>
        </w:rPr>
        <w:t> methodology</w:t>
      </w:r>
      <w:r w:rsidRPr="002965F4">
        <w:rPr>
          <w:rFonts w:eastAsia="Times New Roman" w:cstheme="minorHAnsi"/>
          <w:bCs/>
        </w:rPr>
        <w:t>.</w:t>
      </w:r>
    </w:p>
    <w:p w:rsidR="0057581F" w:rsidRPr="002965F4" w:rsidRDefault="0057581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Good knowledge on Object Oriented Programming,</w:t>
      </w:r>
      <w:r w:rsidR="000E749F" w:rsidRPr="002965F4">
        <w:rPr>
          <w:rFonts w:eastAsia="Times New Roman" w:cstheme="minorHAnsi"/>
          <w:bCs/>
        </w:rPr>
        <w:t xml:space="preserve"> experienced with C programming </w:t>
      </w:r>
      <w:r w:rsidRPr="002965F4">
        <w:rPr>
          <w:rFonts w:eastAsia="Times New Roman" w:cstheme="minorHAnsi"/>
          <w:bCs/>
        </w:rPr>
        <w:t>(C#), HTML, XML, CSS.</w:t>
      </w:r>
    </w:p>
    <w:p w:rsidR="0057581F" w:rsidRPr="002965F4" w:rsidRDefault="0057581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Experienced working with developers in White Box Testing, and debugging codes for better performances results</w:t>
      </w:r>
    </w:p>
    <w:p w:rsidR="00005E16" w:rsidRPr="002965F4" w:rsidRDefault="0057581F" w:rsidP="00467CF3">
      <w:pPr>
        <w:numPr>
          <w:ilvl w:val="0"/>
          <w:numId w:val="1"/>
        </w:numPr>
        <w:tabs>
          <w:tab w:val="num" w:pos="360"/>
        </w:tabs>
        <w:spacing w:after="0" w:line="240" w:lineRule="auto"/>
        <w:ind w:left="360"/>
        <w:jc w:val="both"/>
        <w:rPr>
          <w:rFonts w:eastAsia="Times New Roman" w:cstheme="minorHAnsi"/>
          <w:bCs/>
        </w:rPr>
      </w:pPr>
      <w:r w:rsidRPr="002965F4">
        <w:rPr>
          <w:rFonts w:eastAsia="Times New Roman" w:cstheme="minorHAnsi"/>
          <w:bCs/>
        </w:rPr>
        <w:t>Quick learner by respect to latest technology, most excellent put into practice and system</w:t>
      </w:r>
      <w:r w:rsidR="00005E16" w:rsidRPr="002965F4">
        <w:rPr>
          <w:rFonts w:eastAsia="Times New Roman" w:cstheme="minorHAnsi"/>
          <w:bCs/>
        </w:rPr>
        <w:t>.</w:t>
      </w:r>
    </w:p>
    <w:p w:rsidR="00467CF3" w:rsidRPr="002965F4" w:rsidRDefault="00467CF3" w:rsidP="00467CF3">
      <w:pPr>
        <w:pStyle w:val="Heading4"/>
        <w:rPr>
          <w:rFonts w:asciiTheme="minorHAnsi" w:hAnsiTheme="minorHAnsi" w:cstheme="minorHAnsi"/>
          <w:i w:val="0"/>
          <w:color w:val="auto"/>
          <w:highlight w:val="lightGray"/>
        </w:rPr>
      </w:pPr>
      <w:r w:rsidRPr="002965F4">
        <w:rPr>
          <w:rFonts w:asciiTheme="minorHAnsi" w:hAnsiTheme="minorHAnsi" w:cstheme="minorHAnsi"/>
          <w:i w:val="0"/>
          <w:color w:val="auto"/>
          <w:highlight w:val="lightGray"/>
        </w:rPr>
        <w:t>TECHNICAL SKILLS</w:t>
      </w:r>
    </w:p>
    <w:p w:rsidR="001D65FC" w:rsidRPr="002965F4" w:rsidRDefault="001D65FC" w:rsidP="001D65FC">
      <w:pPr>
        <w:shd w:val="clear" w:color="auto" w:fill="FFFFFF"/>
        <w:spacing w:after="0" w:line="240" w:lineRule="auto"/>
        <w:rPr>
          <w:rFonts w:eastAsia="Times New Roman" w:cstheme="minorHAnsi"/>
          <w:bCs/>
        </w:rPr>
      </w:pPr>
      <w:r w:rsidRPr="002965F4">
        <w:rPr>
          <w:rFonts w:eastAsia="Times New Roman" w:cstheme="minorHAnsi"/>
          <w:bCs/>
        </w:rPr>
        <w:t xml:space="preserve">                         </w:t>
      </w:r>
    </w:p>
    <w:tbl>
      <w:tblPr>
        <w:tblStyle w:val="TableGrid"/>
        <w:tblW w:w="9000" w:type="dxa"/>
        <w:tblInd w:w="738" w:type="dxa"/>
        <w:tblLook w:val="04A0"/>
      </w:tblPr>
      <w:tblGrid>
        <w:gridCol w:w="2610"/>
        <w:gridCol w:w="6390"/>
      </w:tblGrid>
      <w:tr w:rsidR="00584639" w:rsidRPr="002965F4" w:rsidTr="000269AB">
        <w:tc>
          <w:tcPr>
            <w:tcW w:w="2610" w:type="dxa"/>
          </w:tcPr>
          <w:p w:rsidR="00584639" w:rsidRPr="002965F4" w:rsidRDefault="00584639" w:rsidP="001D65FC">
            <w:pPr>
              <w:ind w:left="0" w:firstLine="0"/>
              <w:rPr>
                <w:rFonts w:eastAsia="Times New Roman" w:cstheme="minorHAnsi"/>
                <w:b/>
                <w:bCs/>
              </w:rPr>
            </w:pPr>
            <w:r w:rsidRPr="002965F4">
              <w:rPr>
                <w:rFonts w:eastAsia="Times New Roman" w:cstheme="minorHAnsi"/>
                <w:b/>
                <w:bCs/>
              </w:rPr>
              <w:t>Testing Tools</w:t>
            </w:r>
          </w:p>
        </w:tc>
        <w:tc>
          <w:tcPr>
            <w:tcW w:w="6390" w:type="dxa"/>
          </w:tcPr>
          <w:p w:rsidR="00584639" w:rsidRPr="002965F4" w:rsidRDefault="00584639" w:rsidP="001D65FC">
            <w:pPr>
              <w:ind w:left="0" w:firstLine="0"/>
              <w:rPr>
                <w:rFonts w:eastAsia="Times New Roman" w:cstheme="minorHAnsi"/>
                <w:b/>
                <w:bCs/>
              </w:rPr>
            </w:pPr>
            <w:r w:rsidRPr="002965F4">
              <w:rPr>
                <w:rFonts w:eastAsia="Times New Roman" w:cstheme="minorHAnsi"/>
                <w:bCs/>
              </w:rPr>
              <w:t>Load Runner 8x/9x/11x</w:t>
            </w:r>
            <w:r w:rsidR="00582AA5" w:rsidRPr="002965F4">
              <w:rPr>
                <w:rFonts w:eastAsia="Times New Roman" w:cstheme="minorHAnsi"/>
                <w:bCs/>
              </w:rPr>
              <w:t>/12</w:t>
            </w:r>
            <w:r w:rsidRPr="002965F4">
              <w:rPr>
                <w:rFonts w:eastAsia="Times New Roman" w:cstheme="minorHAnsi"/>
                <w:bCs/>
              </w:rPr>
              <w:t>,</w:t>
            </w:r>
            <w:r w:rsidR="00582AA5" w:rsidRPr="002965F4">
              <w:rPr>
                <w:rFonts w:eastAsia="Times New Roman" w:cstheme="minorHAnsi"/>
                <w:bCs/>
              </w:rPr>
              <w:t xml:space="preserve"> Performance Center</w:t>
            </w:r>
            <w:r w:rsidR="00FD7A5E" w:rsidRPr="002965F4">
              <w:rPr>
                <w:rFonts w:eastAsia="Times New Roman" w:cstheme="minorHAnsi"/>
                <w:bCs/>
              </w:rPr>
              <w:t xml:space="preserve"> 12</w:t>
            </w:r>
            <w:r w:rsidR="0071438E" w:rsidRPr="002965F4">
              <w:rPr>
                <w:rFonts w:eastAsia="Times New Roman" w:cstheme="minorHAnsi"/>
                <w:bCs/>
              </w:rPr>
              <w:t>.0</w:t>
            </w:r>
            <w:r w:rsidR="00FB62C3" w:rsidRPr="002965F4">
              <w:rPr>
                <w:rFonts w:eastAsia="Times New Roman" w:cstheme="minorHAnsi"/>
                <w:bCs/>
              </w:rPr>
              <w:t>, Silk</w:t>
            </w:r>
            <w:r w:rsidRPr="002965F4">
              <w:rPr>
                <w:rFonts w:eastAsia="Times New Roman" w:cstheme="minorHAnsi"/>
                <w:bCs/>
              </w:rPr>
              <w:t xml:space="preserve"> Performer 7x, </w:t>
            </w:r>
            <w:r w:rsidR="00B30B8C" w:rsidRPr="002965F4">
              <w:rPr>
                <w:rFonts w:eastAsia="Times New Roman" w:cstheme="minorHAnsi"/>
                <w:bCs/>
              </w:rPr>
              <w:t>Jmeter,</w:t>
            </w:r>
            <w:r w:rsidR="00124B7E" w:rsidRPr="002965F4">
              <w:rPr>
                <w:rFonts w:eastAsia="Times New Roman" w:cstheme="minorHAnsi"/>
                <w:bCs/>
              </w:rPr>
              <w:t xml:space="preserve"> </w:t>
            </w:r>
            <w:r w:rsidRPr="002965F4">
              <w:rPr>
                <w:rFonts w:eastAsia="Times New Roman" w:cstheme="minorHAnsi"/>
                <w:bCs/>
              </w:rPr>
              <w:t>QTP, Quality Center 9/10/11</w:t>
            </w:r>
          </w:p>
        </w:tc>
      </w:tr>
      <w:tr w:rsidR="00584639" w:rsidRPr="002965F4" w:rsidTr="000269AB">
        <w:tc>
          <w:tcPr>
            <w:tcW w:w="2610" w:type="dxa"/>
          </w:tcPr>
          <w:p w:rsidR="00584639" w:rsidRPr="002965F4" w:rsidRDefault="00584639" w:rsidP="00584639">
            <w:pPr>
              <w:rPr>
                <w:rFonts w:eastAsia="Times New Roman" w:cstheme="minorHAnsi"/>
                <w:b/>
                <w:bCs/>
              </w:rPr>
            </w:pPr>
            <w:r w:rsidRPr="002965F4">
              <w:rPr>
                <w:rFonts w:eastAsia="Times New Roman" w:cstheme="minorHAnsi"/>
                <w:b/>
                <w:bCs/>
              </w:rPr>
              <w:t>Load Runner Protocols</w:t>
            </w:r>
          </w:p>
        </w:tc>
        <w:tc>
          <w:tcPr>
            <w:tcW w:w="6390" w:type="dxa"/>
          </w:tcPr>
          <w:p w:rsidR="00584639" w:rsidRPr="002965F4" w:rsidRDefault="00584639" w:rsidP="001D65FC">
            <w:pPr>
              <w:ind w:left="0" w:firstLine="0"/>
              <w:rPr>
                <w:rFonts w:eastAsia="Times New Roman" w:cstheme="minorHAnsi"/>
                <w:b/>
                <w:bCs/>
              </w:rPr>
            </w:pPr>
            <w:r w:rsidRPr="002965F4">
              <w:rPr>
                <w:rFonts w:eastAsia="Times New Roman" w:cstheme="minorHAnsi"/>
                <w:bCs/>
              </w:rPr>
              <w:t>Web-HTTP, Web Services, Citrix, Oracle NCA, SQL Scripting, JAVASCRIPT, VB Script 9x/10, Selenium, ADO.net, Ajax TruClient </w:t>
            </w:r>
          </w:p>
        </w:tc>
      </w:tr>
      <w:tr w:rsidR="00584639" w:rsidRPr="002965F4" w:rsidTr="000269AB">
        <w:trPr>
          <w:trHeight w:val="521"/>
        </w:trPr>
        <w:tc>
          <w:tcPr>
            <w:tcW w:w="2610" w:type="dxa"/>
          </w:tcPr>
          <w:p w:rsidR="00584639" w:rsidRPr="002965F4" w:rsidRDefault="000269AB" w:rsidP="001D65FC">
            <w:pPr>
              <w:ind w:left="0" w:firstLine="0"/>
              <w:rPr>
                <w:rFonts w:eastAsia="Times New Roman" w:cstheme="minorHAnsi"/>
                <w:b/>
                <w:bCs/>
              </w:rPr>
            </w:pPr>
            <w:r w:rsidRPr="002965F4">
              <w:rPr>
                <w:rFonts w:eastAsia="Times New Roman" w:cstheme="minorHAnsi"/>
                <w:b/>
                <w:bCs/>
              </w:rPr>
              <w:lastRenderedPageBreak/>
              <w:t>Programming Languages</w:t>
            </w:r>
          </w:p>
        </w:tc>
        <w:tc>
          <w:tcPr>
            <w:tcW w:w="6390" w:type="dxa"/>
          </w:tcPr>
          <w:p w:rsidR="00584639" w:rsidRPr="002965F4" w:rsidRDefault="00584639" w:rsidP="00584639">
            <w:pPr>
              <w:shd w:val="clear" w:color="auto" w:fill="FFFFFF"/>
              <w:ind w:left="0" w:firstLine="0"/>
              <w:rPr>
                <w:rFonts w:eastAsia="Times New Roman" w:cstheme="minorHAnsi"/>
                <w:bCs/>
              </w:rPr>
            </w:pPr>
            <w:r w:rsidRPr="002965F4">
              <w:rPr>
                <w:rFonts w:eastAsia="Times New Roman" w:cstheme="minorHAnsi"/>
                <w:bCs/>
              </w:rPr>
              <w:t xml:space="preserve">C,C++, JAVA/J2EE,VB.net, ASP.net, PEARL, Python, XML </w:t>
            </w:r>
          </w:p>
          <w:p w:rsidR="00584639" w:rsidRPr="002965F4" w:rsidRDefault="00584639" w:rsidP="001D65FC">
            <w:pPr>
              <w:ind w:left="0" w:firstLine="0"/>
              <w:rPr>
                <w:rFonts w:eastAsia="Times New Roman" w:cstheme="minorHAnsi"/>
                <w:b/>
                <w:bCs/>
              </w:rPr>
            </w:pPr>
          </w:p>
        </w:tc>
      </w:tr>
      <w:tr w:rsidR="00584639" w:rsidRPr="002965F4" w:rsidTr="000269AB">
        <w:trPr>
          <w:trHeight w:val="476"/>
        </w:trPr>
        <w:tc>
          <w:tcPr>
            <w:tcW w:w="2610" w:type="dxa"/>
          </w:tcPr>
          <w:p w:rsidR="00584639" w:rsidRPr="002965F4" w:rsidRDefault="00584639" w:rsidP="001D65FC">
            <w:pPr>
              <w:ind w:left="0" w:firstLine="0"/>
              <w:rPr>
                <w:rFonts w:eastAsia="Times New Roman" w:cstheme="minorHAnsi"/>
                <w:b/>
                <w:bCs/>
              </w:rPr>
            </w:pPr>
            <w:r w:rsidRPr="002965F4">
              <w:rPr>
                <w:rFonts w:eastAsia="Times New Roman" w:cstheme="minorHAnsi"/>
                <w:b/>
                <w:bCs/>
              </w:rPr>
              <w:t>Web/ Application Servers:</w:t>
            </w:r>
          </w:p>
        </w:tc>
        <w:tc>
          <w:tcPr>
            <w:tcW w:w="6390" w:type="dxa"/>
          </w:tcPr>
          <w:p w:rsidR="00584639" w:rsidRPr="002965F4" w:rsidRDefault="00584639" w:rsidP="000269AB">
            <w:pPr>
              <w:shd w:val="clear" w:color="auto" w:fill="FFFFFF"/>
              <w:ind w:left="0" w:firstLine="0"/>
              <w:rPr>
                <w:rFonts w:eastAsia="Times New Roman" w:cstheme="minorHAnsi"/>
                <w:bCs/>
              </w:rPr>
            </w:pPr>
            <w:r w:rsidRPr="002965F4">
              <w:rPr>
                <w:rFonts w:eastAsia="Times New Roman" w:cstheme="minorHAnsi"/>
                <w:bCs/>
              </w:rPr>
              <w:t xml:space="preserve">MS IIS, Apache, Web sphere, </w:t>
            </w:r>
            <w:r w:rsidR="00005E16" w:rsidRPr="002965F4">
              <w:rPr>
                <w:rFonts w:eastAsia="Times New Roman" w:cstheme="minorHAnsi"/>
                <w:bCs/>
              </w:rPr>
              <w:t xml:space="preserve">CSS, XML, XSLT, XPATH, </w:t>
            </w:r>
            <w:r w:rsidR="000269AB" w:rsidRPr="002965F4">
              <w:rPr>
                <w:rFonts w:eastAsia="Times New Roman" w:cstheme="minorHAnsi"/>
                <w:bCs/>
              </w:rPr>
              <w:t>I</w:t>
            </w:r>
            <w:r w:rsidR="00005E16" w:rsidRPr="002965F4">
              <w:rPr>
                <w:rFonts w:eastAsia="Times New Roman" w:cstheme="minorHAnsi"/>
                <w:bCs/>
              </w:rPr>
              <w:t>SS(7.0/6.0/5.0)</w:t>
            </w:r>
          </w:p>
        </w:tc>
      </w:tr>
      <w:tr w:rsidR="00584639" w:rsidRPr="002965F4" w:rsidTr="000269AB">
        <w:trPr>
          <w:trHeight w:val="341"/>
        </w:trPr>
        <w:tc>
          <w:tcPr>
            <w:tcW w:w="2610" w:type="dxa"/>
          </w:tcPr>
          <w:p w:rsidR="00584639" w:rsidRPr="002965F4" w:rsidRDefault="00584639" w:rsidP="001D65FC">
            <w:pPr>
              <w:ind w:left="0" w:firstLine="0"/>
              <w:rPr>
                <w:rFonts w:eastAsia="Times New Roman" w:cstheme="minorHAnsi"/>
                <w:b/>
                <w:bCs/>
              </w:rPr>
            </w:pPr>
            <w:r w:rsidRPr="002965F4">
              <w:rPr>
                <w:rFonts w:eastAsia="Times New Roman" w:cstheme="minorHAnsi"/>
                <w:b/>
                <w:bCs/>
              </w:rPr>
              <w:t>Database:</w:t>
            </w:r>
          </w:p>
        </w:tc>
        <w:tc>
          <w:tcPr>
            <w:tcW w:w="6390" w:type="dxa"/>
          </w:tcPr>
          <w:p w:rsidR="00584639" w:rsidRPr="002965F4" w:rsidRDefault="000269AB" w:rsidP="000269AB">
            <w:pPr>
              <w:shd w:val="clear" w:color="auto" w:fill="FFFFFF"/>
              <w:ind w:left="0" w:firstLine="0"/>
              <w:rPr>
                <w:rFonts w:eastAsia="Times New Roman" w:cstheme="minorHAnsi"/>
                <w:b/>
                <w:bCs/>
              </w:rPr>
            </w:pPr>
            <w:r w:rsidRPr="002965F4">
              <w:rPr>
                <w:rFonts w:eastAsia="Times New Roman" w:cstheme="minorHAnsi"/>
                <w:bCs/>
              </w:rPr>
              <w:t>Oracle, Db2, SQL Server, MySQL</w:t>
            </w:r>
          </w:p>
        </w:tc>
      </w:tr>
      <w:tr w:rsidR="00584639" w:rsidRPr="002965F4" w:rsidTr="000269AB">
        <w:trPr>
          <w:trHeight w:val="359"/>
        </w:trPr>
        <w:tc>
          <w:tcPr>
            <w:tcW w:w="2610" w:type="dxa"/>
          </w:tcPr>
          <w:p w:rsidR="00584639" w:rsidRPr="002965F4" w:rsidRDefault="00584639" w:rsidP="001D65FC">
            <w:pPr>
              <w:ind w:left="0" w:firstLine="0"/>
              <w:rPr>
                <w:rFonts w:eastAsia="Times New Roman" w:cstheme="minorHAnsi"/>
                <w:b/>
                <w:bCs/>
              </w:rPr>
            </w:pPr>
            <w:r w:rsidRPr="002965F4">
              <w:rPr>
                <w:rFonts w:eastAsia="Times New Roman" w:cstheme="minorHAnsi"/>
                <w:b/>
                <w:bCs/>
              </w:rPr>
              <w:t>GUI</w:t>
            </w:r>
          </w:p>
        </w:tc>
        <w:tc>
          <w:tcPr>
            <w:tcW w:w="6390" w:type="dxa"/>
          </w:tcPr>
          <w:p w:rsidR="00584639" w:rsidRPr="002965F4" w:rsidRDefault="00584639" w:rsidP="001D65FC">
            <w:pPr>
              <w:ind w:left="0" w:firstLine="0"/>
              <w:rPr>
                <w:rFonts w:eastAsia="Times New Roman" w:cstheme="minorHAnsi"/>
                <w:bCs/>
              </w:rPr>
            </w:pPr>
            <w:r w:rsidRPr="002965F4">
              <w:rPr>
                <w:rFonts w:eastAsia="Times New Roman" w:cstheme="minorHAnsi"/>
                <w:bCs/>
              </w:rPr>
              <w:t>VB, JSP, Java Applets, ASP, HTML</w:t>
            </w:r>
          </w:p>
        </w:tc>
      </w:tr>
      <w:tr w:rsidR="00584639" w:rsidRPr="002965F4" w:rsidTr="000269AB">
        <w:tc>
          <w:tcPr>
            <w:tcW w:w="2610" w:type="dxa"/>
          </w:tcPr>
          <w:p w:rsidR="00584639" w:rsidRPr="002965F4" w:rsidRDefault="00584639" w:rsidP="00F87252">
            <w:pPr>
              <w:ind w:left="0" w:firstLine="0"/>
              <w:rPr>
                <w:rFonts w:eastAsia="Times New Roman" w:cstheme="minorHAnsi"/>
                <w:b/>
                <w:bCs/>
              </w:rPr>
            </w:pPr>
            <w:r w:rsidRPr="002965F4">
              <w:rPr>
                <w:rFonts w:eastAsia="Times New Roman" w:cstheme="minorHAnsi"/>
                <w:b/>
                <w:bCs/>
              </w:rPr>
              <w:t>Other:</w:t>
            </w:r>
          </w:p>
        </w:tc>
        <w:tc>
          <w:tcPr>
            <w:tcW w:w="6390" w:type="dxa"/>
          </w:tcPr>
          <w:p w:rsidR="000269AB" w:rsidRPr="002965F4" w:rsidRDefault="00584639" w:rsidP="000269AB">
            <w:pPr>
              <w:shd w:val="clear" w:color="auto" w:fill="FFFFFF"/>
              <w:ind w:left="2880" w:hanging="2880"/>
              <w:rPr>
                <w:rFonts w:eastAsia="Times New Roman" w:cstheme="minorHAnsi"/>
                <w:bCs/>
              </w:rPr>
            </w:pPr>
            <w:r w:rsidRPr="002965F4">
              <w:rPr>
                <w:rFonts w:eastAsia="Times New Roman" w:cstheme="minorHAnsi"/>
                <w:bCs/>
              </w:rPr>
              <w:t>Service Oriented Architecture, Web services,</w:t>
            </w:r>
            <w:r w:rsidR="000269AB" w:rsidRPr="002965F4">
              <w:rPr>
                <w:rFonts w:eastAsia="Times New Roman" w:cstheme="minorHAnsi"/>
                <w:bCs/>
              </w:rPr>
              <w:t xml:space="preserve"> XML, SOAPUI, </w:t>
            </w:r>
          </w:p>
          <w:p w:rsidR="00584639" w:rsidRPr="002965F4" w:rsidRDefault="00584639" w:rsidP="000269AB">
            <w:pPr>
              <w:shd w:val="clear" w:color="auto" w:fill="FFFFFF"/>
              <w:ind w:left="2880" w:hanging="2880"/>
              <w:rPr>
                <w:rFonts w:eastAsia="Times New Roman" w:cstheme="minorHAnsi"/>
                <w:b/>
                <w:bCs/>
              </w:rPr>
            </w:pPr>
            <w:r w:rsidRPr="002965F4">
              <w:rPr>
                <w:rFonts w:eastAsia="Times New Roman" w:cstheme="minorHAnsi"/>
                <w:bCs/>
              </w:rPr>
              <w:t>WSDL, WCF</w:t>
            </w:r>
          </w:p>
        </w:tc>
      </w:tr>
    </w:tbl>
    <w:p w:rsidR="001D65FC" w:rsidRPr="002965F4" w:rsidRDefault="0057581F" w:rsidP="001D65FC">
      <w:pPr>
        <w:shd w:val="clear" w:color="auto" w:fill="FFFFFF"/>
        <w:spacing w:after="0" w:line="240" w:lineRule="auto"/>
        <w:ind w:left="2880" w:hanging="2880"/>
        <w:rPr>
          <w:rFonts w:eastAsia="Times New Roman" w:cstheme="minorHAnsi"/>
          <w:bCs/>
        </w:rPr>
      </w:pPr>
      <w:r w:rsidRPr="002965F4">
        <w:rPr>
          <w:rFonts w:eastAsia="Times New Roman" w:cstheme="minorHAnsi"/>
          <w:bCs/>
        </w:rPr>
        <w:t xml:space="preserve"> </w:t>
      </w:r>
      <w:r w:rsidR="001D65FC" w:rsidRPr="002965F4">
        <w:rPr>
          <w:rFonts w:eastAsia="Times New Roman" w:cstheme="minorHAnsi"/>
          <w:bCs/>
        </w:rPr>
        <w:tab/>
      </w:r>
    </w:p>
    <w:p w:rsidR="00467CF3" w:rsidRPr="002965F4" w:rsidRDefault="00467CF3" w:rsidP="001D65FC">
      <w:pPr>
        <w:pStyle w:val="Heading4"/>
        <w:rPr>
          <w:rFonts w:asciiTheme="minorHAnsi" w:hAnsiTheme="minorHAnsi" w:cstheme="minorHAnsi"/>
          <w:i w:val="0"/>
          <w:color w:val="auto"/>
          <w:highlight w:val="lightGray"/>
        </w:rPr>
      </w:pPr>
      <w:r w:rsidRPr="002965F4">
        <w:rPr>
          <w:rFonts w:asciiTheme="minorHAnsi" w:hAnsiTheme="minorHAnsi" w:cstheme="minorHAnsi"/>
          <w:i w:val="0"/>
          <w:color w:val="auto"/>
          <w:highlight w:val="lightGray"/>
        </w:rPr>
        <w:t>PROFESSIONAL EXPERIENCE</w:t>
      </w:r>
    </w:p>
    <w:p w:rsidR="002B3C95" w:rsidRPr="002965F4" w:rsidRDefault="002B3C95" w:rsidP="002B3C95">
      <w:pPr>
        <w:rPr>
          <w:rFonts w:cstheme="minorHAnsi"/>
          <w:highlight w:val="lightGray"/>
        </w:rPr>
      </w:pPr>
    </w:p>
    <w:p w:rsidR="002B3C95" w:rsidRPr="002965F4" w:rsidRDefault="00545C62" w:rsidP="002965F4">
      <w:pPr>
        <w:pStyle w:val="Heading5"/>
        <w:keepLines w:val="0"/>
        <w:spacing w:before="0" w:line="240" w:lineRule="auto"/>
        <w:ind w:left="0" w:firstLine="0"/>
        <w:rPr>
          <w:rFonts w:asciiTheme="minorHAnsi" w:eastAsia="Times New Roman" w:hAnsiTheme="minorHAnsi" w:cstheme="minorHAnsi"/>
          <w:b/>
          <w:color w:val="auto"/>
        </w:rPr>
      </w:pPr>
      <w:r w:rsidRPr="002965F4">
        <w:rPr>
          <w:rFonts w:asciiTheme="minorHAnsi" w:eastAsia="Times New Roman" w:hAnsiTheme="minorHAnsi" w:cstheme="minorHAnsi"/>
          <w:b/>
          <w:color w:val="auto"/>
        </w:rPr>
        <w:t>Magellan Health Inc,</w:t>
      </w:r>
      <w:r w:rsidR="002965F4">
        <w:rPr>
          <w:rFonts w:asciiTheme="minorHAnsi" w:eastAsia="Times New Roman" w:hAnsiTheme="minorHAnsi" w:cstheme="minorHAnsi"/>
          <w:b/>
          <w:color w:val="auto"/>
        </w:rPr>
        <w:t xml:space="preserve"> </w:t>
      </w:r>
      <w:r w:rsidR="002B3C95" w:rsidRPr="002965F4">
        <w:rPr>
          <w:rFonts w:asciiTheme="minorHAnsi" w:eastAsia="Times New Roman" w:hAnsiTheme="minorHAnsi" w:cstheme="minorHAnsi"/>
          <w:b/>
          <w:color w:val="auto"/>
        </w:rPr>
        <w:t xml:space="preserve">Chandler, AZ                                                                     </w:t>
      </w:r>
      <w:r w:rsidR="00D17427" w:rsidRPr="002965F4">
        <w:rPr>
          <w:rFonts w:asciiTheme="minorHAnsi" w:eastAsia="Times New Roman" w:hAnsiTheme="minorHAnsi" w:cstheme="minorHAnsi"/>
          <w:b/>
          <w:color w:val="auto"/>
        </w:rPr>
        <w:t xml:space="preserve">           </w:t>
      </w:r>
      <w:r w:rsidR="002965F4" w:rsidRPr="002965F4">
        <w:rPr>
          <w:rFonts w:asciiTheme="minorHAnsi" w:eastAsia="Times New Roman" w:hAnsiTheme="minorHAnsi" w:cstheme="minorHAnsi"/>
          <w:b/>
          <w:color w:val="auto"/>
        </w:rPr>
        <w:t xml:space="preserve">              Nov15 – Till Date</w:t>
      </w:r>
    </w:p>
    <w:p w:rsidR="002B3C95" w:rsidRPr="002965F4" w:rsidRDefault="002B3C95" w:rsidP="002965F4">
      <w:pPr>
        <w:pStyle w:val="Heading5"/>
        <w:keepLines w:val="0"/>
        <w:spacing w:before="0" w:line="240" w:lineRule="auto"/>
        <w:ind w:left="0" w:firstLine="0"/>
        <w:rPr>
          <w:rFonts w:asciiTheme="minorHAnsi" w:eastAsia="Times New Roman" w:hAnsiTheme="minorHAnsi" w:cstheme="minorHAnsi"/>
          <w:b/>
          <w:color w:val="auto"/>
        </w:rPr>
      </w:pPr>
      <w:r w:rsidRPr="002965F4">
        <w:rPr>
          <w:rFonts w:asciiTheme="minorHAnsi" w:eastAsia="Times New Roman" w:hAnsiTheme="minorHAnsi" w:cstheme="minorHAnsi"/>
          <w:b/>
          <w:color w:val="auto"/>
        </w:rPr>
        <w:t>Senior Performance Engineer</w:t>
      </w:r>
    </w:p>
    <w:p w:rsidR="002B3C95" w:rsidRPr="002965F4" w:rsidRDefault="00545C62" w:rsidP="002B3C95">
      <w:pPr>
        <w:shd w:val="clear" w:color="auto" w:fill="FFFFFF"/>
        <w:spacing w:after="0" w:line="240" w:lineRule="auto"/>
        <w:ind w:left="0" w:firstLine="0"/>
        <w:jc w:val="both"/>
        <w:rPr>
          <w:rFonts w:eastAsia="Times New Roman" w:cstheme="minorHAnsi"/>
        </w:rPr>
      </w:pPr>
      <w:r w:rsidRPr="002965F4">
        <w:rPr>
          <w:rFonts w:cstheme="minorHAnsi"/>
        </w:rPr>
        <w:t>(Magellan), formerly Magellan Health Services, Inc., is engaged in the healthcare management business. It ranked 645 on the Fortune 1000 in 2015. Magellan Health focuses on the unmet needs in the fast growing, highly complex and high cost areas of health care.</w:t>
      </w:r>
    </w:p>
    <w:p w:rsidR="00545C62" w:rsidRPr="002965F4" w:rsidRDefault="00545C62" w:rsidP="002B3C95">
      <w:pPr>
        <w:jc w:val="both"/>
        <w:rPr>
          <w:rFonts w:eastAsia="Times New Roman" w:cstheme="minorHAnsi"/>
        </w:rPr>
      </w:pPr>
    </w:p>
    <w:p w:rsidR="002B3C95" w:rsidRPr="002965F4" w:rsidRDefault="002B3C95" w:rsidP="002B3C95">
      <w:pPr>
        <w:jc w:val="both"/>
        <w:rPr>
          <w:rFonts w:cstheme="minorHAnsi"/>
          <w:b/>
          <w:bCs/>
          <w:iCs/>
        </w:rPr>
      </w:pPr>
      <w:r w:rsidRPr="002965F4">
        <w:rPr>
          <w:rFonts w:cstheme="minorHAnsi"/>
          <w:b/>
          <w:bCs/>
          <w:iCs/>
        </w:rPr>
        <w:t>Roles and Responsibilities:</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Prepared Test plan and Test specifications based on Functional Requirement.</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Experienced in defining the performance scenarios based on the client provided QA use cases and inputs.</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Creating and executing scenarios for Focus tests to target key business use cases.</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 xml:space="preserve">Developed performance workload distribution test models. </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 xml:space="preserve">Created Test Plan/Strategy, which includes Testing Resources, Testing Strategy, Risks and testing of end-to-end scenarios. </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Prepared test Estimations and presented in front of  higher management for approvals.</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Created automated scripts by including timers for recording response times, and test checks for confirming the retrieval of the correct page.</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Developed test scripts in VuGen using Web/http, Web Service, Ajax Trueclient and. Enhanced the scripts by adding checkpoints, functions in C Language, transactions, created parameters, shared Queues Assertions, and performed manual correlation to develop robust scripts .</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 xml:space="preserve">Extensively did performance testing of server’s load and scalability by creating multiple Virtual Users by using Load Runner Virtual User Generator (VuGen) component. </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Developed Vuser Scripts by using Vugen and enhanced the scripts with Parameterization, Pacing, and correlation.</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Extensive backend knowledge of Oracle 10g,11g, SOA,JAVA  Application Servers.</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Developed Vuser scripts using LoadRunner for Web (HTTP/HTML), and Web services protocols based on the user workflows.</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Correlated the dynamically created session data in the load test scripts in VuGen to synchronize with the application.</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 xml:space="preserve">Created Various Vuser Scripts based on the Transactions such as Transfer funds, My Accounts, </w:t>
      </w:r>
      <w:r w:rsidRPr="002965F4">
        <w:rPr>
          <w:rFonts w:eastAsia="Times New Roman" w:cstheme="minorHAnsi"/>
        </w:rPr>
        <w:lastRenderedPageBreak/>
        <w:t>Customer service, Alerts, and pay bills Used by the Real Time users using VuGen of Load Runner.</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Defined and configured SLAs for hits/sec, throughput, transactions per second in LoadRunner.</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Identify system/application bottlenecks and work with Bottom-line to facilitate the tuning of the application/environment in order to optimize capacity and improve performance of the application in order to handle peak workloads generated via Mercury Interactive LoadRunner tool to simulate activity.</w:t>
      </w:r>
    </w:p>
    <w:p w:rsidR="002B3C95" w:rsidRPr="002965F4" w:rsidRDefault="002B3C95" w:rsidP="002B3C95">
      <w:pPr>
        <w:widowControl w:val="0"/>
        <w:numPr>
          <w:ilvl w:val="0"/>
          <w:numId w:val="26"/>
        </w:numPr>
        <w:suppressAutoHyphens/>
        <w:autoSpaceDE w:val="0"/>
        <w:spacing w:after="0" w:line="264" w:lineRule="auto"/>
        <w:jc w:val="both"/>
        <w:rPr>
          <w:rFonts w:eastAsia="Times New Roman" w:cstheme="minorHAnsi"/>
        </w:rPr>
      </w:pPr>
      <w:r w:rsidRPr="002965F4">
        <w:rPr>
          <w:rFonts w:eastAsia="Times New Roman" w:cstheme="minorHAnsi"/>
        </w:rPr>
        <w:t>Configured Web, Application, and Database server performance monitoring setup using LoadRunner Controller, Wily Introscope, Spunk &amp; HP diagnostics.</w:t>
      </w:r>
    </w:p>
    <w:p w:rsidR="002B3C95" w:rsidRPr="002965F4" w:rsidRDefault="002B3C95" w:rsidP="002B3C95">
      <w:pPr>
        <w:pStyle w:val="ListParagraph"/>
        <w:numPr>
          <w:ilvl w:val="0"/>
          <w:numId w:val="26"/>
        </w:numPr>
        <w:rPr>
          <w:rFonts w:eastAsia="Times New Roman" w:cstheme="minorHAnsi"/>
        </w:rPr>
      </w:pPr>
      <w:r w:rsidRPr="002965F4">
        <w:rPr>
          <w:rFonts w:eastAsia="Times New Roman" w:cstheme="minorHAnsi"/>
        </w:rPr>
        <w:t>Responsible for analyzing the results like CPU usage, memory usage, garbage collection/heap size, server response times, database response times, active/idle threads, size of weblogic queues, etc.</w:t>
      </w:r>
    </w:p>
    <w:p w:rsidR="00703237" w:rsidRPr="002965F4" w:rsidRDefault="00703237" w:rsidP="00703237">
      <w:pPr>
        <w:pStyle w:val="ListParagraph"/>
        <w:numPr>
          <w:ilvl w:val="0"/>
          <w:numId w:val="26"/>
        </w:numPr>
        <w:rPr>
          <w:rFonts w:eastAsia="Times New Roman" w:cstheme="minorHAnsi"/>
        </w:rPr>
      </w:pPr>
      <w:r w:rsidRPr="002965F4">
        <w:rPr>
          <w:rFonts w:eastAsia="Times New Roman" w:cstheme="minorHAnsi"/>
        </w:rPr>
        <w:t>Perform root cause analysis on failures. Resolve performance tuning related issues and queries.</w:t>
      </w:r>
    </w:p>
    <w:p w:rsidR="002B3C95" w:rsidRPr="002965F4" w:rsidRDefault="002B3C95" w:rsidP="002B3C95">
      <w:pPr>
        <w:pStyle w:val="ListParagraph"/>
        <w:numPr>
          <w:ilvl w:val="0"/>
          <w:numId w:val="26"/>
        </w:numPr>
        <w:rPr>
          <w:rFonts w:eastAsia="Times New Roman" w:cstheme="minorHAnsi"/>
        </w:rPr>
      </w:pPr>
      <w:r w:rsidRPr="002965F4">
        <w:rPr>
          <w:rFonts w:eastAsia="Times New Roman" w:cstheme="minorHAnsi"/>
        </w:rPr>
        <w:t>Added various monitoring parameters (CPU, Memory) to the LoadRunner controller for monitoring.</w:t>
      </w:r>
    </w:p>
    <w:p w:rsidR="002B3C95" w:rsidRPr="002965F4" w:rsidRDefault="002B3C95" w:rsidP="002B3C95">
      <w:pPr>
        <w:pStyle w:val="ListParagraph"/>
        <w:numPr>
          <w:ilvl w:val="0"/>
          <w:numId w:val="26"/>
        </w:numPr>
        <w:rPr>
          <w:rFonts w:eastAsia="Times New Roman" w:cstheme="minorHAnsi"/>
        </w:rPr>
      </w:pPr>
      <w:r w:rsidRPr="002965F4">
        <w:rPr>
          <w:rFonts w:eastAsia="Times New Roman" w:cstheme="minorHAnsi"/>
        </w:rPr>
        <w:t xml:space="preserve">Using Performance Center to create scenarios and set up monitors to track load generator for performance testing; Involved in determining scalability and bottleneck testing of applications; </w:t>
      </w:r>
    </w:p>
    <w:p w:rsidR="002B3C95" w:rsidRPr="002965F4" w:rsidRDefault="002B3C95" w:rsidP="002B3C95">
      <w:pPr>
        <w:pStyle w:val="ListParagraph"/>
        <w:numPr>
          <w:ilvl w:val="0"/>
          <w:numId w:val="26"/>
        </w:numPr>
        <w:rPr>
          <w:rFonts w:eastAsia="Times New Roman" w:cstheme="minorHAnsi"/>
        </w:rPr>
      </w:pPr>
      <w:r w:rsidRPr="002965F4">
        <w:rPr>
          <w:rFonts w:eastAsia="Times New Roman" w:cstheme="minorHAnsi"/>
        </w:rPr>
        <w:t xml:space="preserve">Analyzing Throughput Graph, Hits/Second Graph, Transactions per second Graph and Rendezvous Graphs using LR Analysis Tool; </w:t>
      </w:r>
    </w:p>
    <w:p w:rsidR="002B3C95" w:rsidRPr="002965F4" w:rsidRDefault="002B3C95" w:rsidP="002B3C95">
      <w:pPr>
        <w:pStyle w:val="ListParagraph"/>
        <w:numPr>
          <w:ilvl w:val="0"/>
          <w:numId w:val="26"/>
        </w:numPr>
        <w:rPr>
          <w:rFonts w:eastAsia="Times New Roman" w:cstheme="minorHAnsi"/>
        </w:rPr>
      </w:pPr>
      <w:r w:rsidRPr="002965F4">
        <w:rPr>
          <w:rFonts w:eastAsia="Times New Roman" w:cstheme="minorHAnsi"/>
        </w:rPr>
        <w:t xml:space="preserve">Documented delays and coordinated test results. </w:t>
      </w:r>
    </w:p>
    <w:p w:rsidR="002B3C95" w:rsidRPr="002965F4" w:rsidRDefault="002B3C95" w:rsidP="002B3C95">
      <w:pPr>
        <w:pStyle w:val="ListParagraph"/>
        <w:numPr>
          <w:ilvl w:val="0"/>
          <w:numId w:val="26"/>
        </w:numPr>
        <w:rPr>
          <w:rFonts w:eastAsia="Times New Roman" w:cstheme="minorHAnsi"/>
        </w:rPr>
      </w:pPr>
      <w:r w:rsidRPr="002965F4">
        <w:rPr>
          <w:rFonts w:eastAsia="Times New Roman" w:cstheme="minorHAnsi"/>
        </w:rPr>
        <w:t>Participated in conference calls with client and effectively communicated issues, project updates etc.</w:t>
      </w:r>
    </w:p>
    <w:p w:rsidR="002B3C95" w:rsidRPr="002965F4" w:rsidRDefault="002B3C95" w:rsidP="002B3C95">
      <w:pPr>
        <w:pStyle w:val="ListParagraph"/>
        <w:numPr>
          <w:ilvl w:val="0"/>
          <w:numId w:val="26"/>
        </w:numPr>
        <w:rPr>
          <w:rFonts w:eastAsia="Times New Roman" w:cstheme="minorHAnsi"/>
        </w:rPr>
      </w:pPr>
      <w:r w:rsidRPr="002965F4">
        <w:rPr>
          <w:rFonts w:eastAsia="Times New Roman" w:cstheme="minorHAnsi"/>
        </w:rPr>
        <w:t>Created detailed test status reports, performance capacity reports, web trend analysis reports, and graphical charts for upper management using Load Runner analysis component.</w:t>
      </w:r>
    </w:p>
    <w:p w:rsidR="002B3C95" w:rsidRPr="002965F4" w:rsidRDefault="002B3C95" w:rsidP="002B3C95">
      <w:pPr>
        <w:pStyle w:val="ListParagraph"/>
        <w:numPr>
          <w:ilvl w:val="0"/>
          <w:numId w:val="26"/>
        </w:numPr>
        <w:rPr>
          <w:rFonts w:eastAsia="Times New Roman" w:cstheme="minorHAnsi"/>
        </w:rPr>
      </w:pPr>
      <w:r w:rsidRPr="002965F4">
        <w:rPr>
          <w:rFonts w:eastAsia="Times New Roman" w:cstheme="minorHAnsi"/>
        </w:rPr>
        <w:t>Responsible for monitoring different graphs such as Throughput, Hits/Sec, Transaction Response time and Windows Resources while executing the scripts from LoadRunner.</w:t>
      </w:r>
    </w:p>
    <w:p w:rsidR="002B3C95" w:rsidRPr="002965F4" w:rsidRDefault="002B3C95" w:rsidP="002A63C0">
      <w:pPr>
        <w:pStyle w:val="ListParagraph"/>
        <w:numPr>
          <w:ilvl w:val="0"/>
          <w:numId w:val="26"/>
        </w:numPr>
        <w:rPr>
          <w:rFonts w:eastAsia="Times New Roman" w:cstheme="minorHAnsi"/>
        </w:rPr>
      </w:pPr>
      <w:r w:rsidRPr="002965F4">
        <w:rPr>
          <w:rFonts w:eastAsia="Times New Roman" w:cstheme="minorHAnsi"/>
        </w:rPr>
        <w:t>Used Quality Center for complete defect management and reporting.</w:t>
      </w:r>
    </w:p>
    <w:p w:rsidR="002B3C95" w:rsidRPr="002965F4" w:rsidRDefault="002B3C95" w:rsidP="002B3C95">
      <w:pPr>
        <w:pStyle w:val="HTMLPreformatted"/>
        <w:tabs>
          <w:tab w:val="clear" w:pos="916"/>
          <w:tab w:val="left" w:pos="720"/>
        </w:tabs>
        <w:jc w:val="both"/>
        <w:rPr>
          <w:rFonts w:asciiTheme="minorHAnsi" w:hAnsiTheme="minorHAnsi" w:cstheme="minorHAnsi"/>
          <w:sz w:val="22"/>
          <w:szCs w:val="22"/>
        </w:rPr>
      </w:pPr>
      <w:r w:rsidRPr="002965F4">
        <w:rPr>
          <w:rFonts w:asciiTheme="minorHAnsi" w:hAnsiTheme="minorHAnsi" w:cstheme="minorHAnsi"/>
          <w:b/>
          <w:sz w:val="22"/>
          <w:szCs w:val="22"/>
        </w:rPr>
        <w:t>Environment</w:t>
      </w:r>
      <w:r w:rsidRPr="002965F4">
        <w:rPr>
          <w:rFonts w:asciiTheme="minorHAnsi" w:hAnsiTheme="minorHAnsi" w:cstheme="minorHAnsi"/>
          <w:sz w:val="22"/>
          <w:szCs w:val="22"/>
        </w:rPr>
        <w:t>:</w:t>
      </w:r>
      <w:r w:rsidRPr="002965F4">
        <w:rPr>
          <w:rFonts w:asciiTheme="minorHAnsi" w:eastAsia="Calibri" w:hAnsiTheme="minorHAnsi" w:cstheme="minorHAnsi"/>
          <w:bCs/>
          <w:sz w:val="22"/>
          <w:szCs w:val="22"/>
        </w:rPr>
        <w:t xml:space="preserve"> </w:t>
      </w:r>
      <w:r w:rsidRPr="002965F4">
        <w:rPr>
          <w:rFonts w:asciiTheme="minorHAnsi" w:hAnsiTheme="minorHAnsi" w:cstheme="minorHAnsi"/>
          <w:sz w:val="22"/>
          <w:szCs w:val="22"/>
        </w:rPr>
        <w:t>Java, J2EE 1.4, AJAX , HTML, Web Services, SQL Server.</w:t>
      </w:r>
    </w:p>
    <w:p w:rsidR="002B3C95" w:rsidRPr="002965F4" w:rsidRDefault="002B3C95" w:rsidP="002B3C95">
      <w:pPr>
        <w:pStyle w:val="HTMLPreformatted"/>
        <w:tabs>
          <w:tab w:val="clear" w:pos="916"/>
          <w:tab w:val="left" w:pos="720"/>
        </w:tabs>
        <w:jc w:val="both"/>
        <w:rPr>
          <w:rFonts w:asciiTheme="minorHAnsi" w:hAnsiTheme="minorHAnsi" w:cstheme="minorHAnsi"/>
          <w:sz w:val="22"/>
          <w:szCs w:val="22"/>
        </w:rPr>
      </w:pPr>
      <w:r w:rsidRPr="002965F4">
        <w:rPr>
          <w:rFonts w:asciiTheme="minorHAnsi" w:hAnsiTheme="minorHAnsi" w:cstheme="minorHAnsi"/>
          <w:b/>
          <w:sz w:val="22"/>
          <w:szCs w:val="22"/>
        </w:rPr>
        <w:t>Tools</w:t>
      </w:r>
      <w:r w:rsidRPr="002965F4">
        <w:rPr>
          <w:rFonts w:asciiTheme="minorHAnsi" w:hAnsiTheme="minorHAnsi" w:cstheme="minorHAnsi"/>
          <w:sz w:val="22"/>
          <w:szCs w:val="22"/>
        </w:rPr>
        <w:t>: HP ALM Performance Cente</w:t>
      </w:r>
      <w:r w:rsidR="000A1841" w:rsidRPr="002965F4">
        <w:rPr>
          <w:rFonts w:asciiTheme="minorHAnsi" w:hAnsiTheme="minorHAnsi" w:cstheme="minorHAnsi"/>
          <w:sz w:val="22"/>
          <w:szCs w:val="22"/>
        </w:rPr>
        <w:t>r 12.01</w:t>
      </w:r>
      <w:r w:rsidRPr="002965F4">
        <w:rPr>
          <w:rFonts w:asciiTheme="minorHAnsi" w:hAnsiTheme="minorHAnsi" w:cstheme="minorHAnsi"/>
          <w:sz w:val="22"/>
          <w:szCs w:val="22"/>
        </w:rPr>
        <w:t>,</w:t>
      </w:r>
      <w:r w:rsidR="00115D46" w:rsidRPr="002965F4">
        <w:rPr>
          <w:rFonts w:asciiTheme="minorHAnsi" w:hAnsiTheme="minorHAnsi" w:cstheme="minorHAnsi"/>
          <w:sz w:val="22"/>
          <w:szCs w:val="22"/>
        </w:rPr>
        <w:t xml:space="preserve"> Jmeter</w:t>
      </w:r>
      <w:r w:rsidR="00703237" w:rsidRPr="002965F4">
        <w:rPr>
          <w:rFonts w:asciiTheme="minorHAnsi" w:hAnsiTheme="minorHAnsi" w:cstheme="minorHAnsi"/>
          <w:sz w:val="22"/>
          <w:szCs w:val="22"/>
        </w:rPr>
        <w:t>,</w:t>
      </w:r>
      <w:r w:rsidRPr="002965F4">
        <w:rPr>
          <w:rFonts w:asciiTheme="minorHAnsi" w:hAnsiTheme="minorHAnsi" w:cstheme="minorHAnsi"/>
          <w:sz w:val="22"/>
          <w:szCs w:val="22"/>
        </w:rPr>
        <w:t xml:space="preserve"> HP Analyzer, SOAP UI, HP Diagnostics Server, HP Site Scope.</w:t>
      </w:r>
    </w:p>
    <w:p w:rsidR="002B3C95" w:rsidRPr="002965F4" w:rsidRDefault="002B3C95" w:rsidP="002B3C95">
      <w:pPr>
        <w:pStyle w:val="HTMLPreformatted"/>
        <w:tabs>
          <w:tab w:val="clear" w:pos="916"/>
          <w:tab w:val="left" w:pos="720"/>
        </w:tabs>
        <w:jc w:val="both"/>
        <w:rPr>
          <w:rFonts w:asciiTheme="minorHAnsi" w:hAnsiTheme="minorHAnsi" w:cstheme="minorHAnsi"/>
          <w:sz w:val="22"/>
          <w:szCs w:val="22"/>
        </w:rPr>
      </w:pPr>
      <w:r w:rsidRPr="002965F4">
        <w:rPr>
          <w:rFonts w:asciiTheme="minorHAnsi" w:hAnsiTheme="minorHAnsi" w:cstheme="minorHAnsi"/>
          <w:b/>
          <w:sz w:val="22"/>
          <w:szCs w:val="22"/>
        </w:rPr>
        <w:t>Protocols</w:t>
      </w:r>
      <w:r w:rsidRPr="002965F4">
        <w:rPr>
          <w:rFonts w:asciiTheme="minorHAnsi" w:hAnsiTheme="minorHAnsi" w:cstheme="minorHAnsi"/>
          <w:sz w:val="22"/>
          <w:szCs w:val="22"/>
        </w:rPr>
        <w:t>: Ajax True client, Web Services, Web (HTTP/HTML).</w:t>
      </w:r>
    </w:p>
    <w:p w:rsidR="000269AB" w:rsidRPr="002965F4" w:rsidRDefault="000269AB" w:rsidP="006210CD">
      <w:pPr>
        <w:pStyle w:val="Heading5"/>
        <w:keepLines w:val="0"/>
        <w:spacing w:before="0" w:line="240" w:lineRule="auto"/>
        <w:ind w:left="0" w:firstLine="0"/>
        <w:rPr>
          <w:rFonts w:asciiTheme="minorHAnsi" w:eastAsia="Times New Roman" w:hAnsiTheme="minorHAnsi" w:cstheme="minorHAnsi"/>
          <w:b/>
          <w:color w:val="auto"/>
        </w:rPr>
      </w:pPr>
    </w:p>
    <w:p w:rsidR="006210CD" w:rsidRPr="002965F4" w:rsidRDefault="00FD3694" w:rsidP="006210CD">
      <w:pPr>
        <w:pStyle w:val="Heading5"/>
        <w:keepLines w:val="0"/>
        <w:spacing w:before="0" w:line="240" w:lineRule="auto"/>
        <w:ind w:left="0" w:firstLine="0"/>
        <w:rPr>
          <w:rFonts w:asciiTheme="minorHAnsi" w:eastAsia="Times New Roman" w:hAnsiTheme="minorHAnsi" w:cstheme="minorHAnsi"/>
          <w:b/>
          <w:color w:val="auto"/>
        </w:rPr>
      </w:pPr>
      <w:r w:rsidRPr="002965F4">
        <w:rPr>
          <w:rFonts w:asciiTheme="minorHAnsi" w:eastAsia="Times New Roman" w:hAnsiTheme="minorHAnsi" w:cstheme="minorHAnsi"/>
          <w:b/>
          <w:color w:val="auto"/>
        </w:rPr>
        <w:t>Accident Fund, L</w:t>
      </w:r>
      <w:r w:rsidR="005928CC" w:rsidRPr="002965F4">
        <w:rPr>
          <w:rFonts w:asciiTheme="minorHAnsi" w:eastAsia="Times New Roman" w:hAnsiTheme="minorHAnsi" w:cstheme="minorHAnsi"/>
          <w:b/>
          <w:color w:val="auto"/>
        </w:rPr>
        <w:t xml:space="preserve">ansing, MI                                                                                             </w:t>
      </w:r>
      <w:r w:rsidR="002965F4">
        <w:rPr>
          <w:rFonts w:asciiTheme="minorHAnsi" w:eastAsia="Times New Roman" w:hAnsiTheme="minorHAnsi" w:cstheme="minorHAnsi"/>
          <w:b/>
          <w:color w:val="auto"/>
        </w:rPr>
        <w:t xml:space="preserve">               </w:t>
      </w:r>
      <w:r w:rsidR="005D4FB9" w:rsidRPr="002965F4">
        <w:rPr>
          <w:rFonts w:asciiTheme="minorHAnsi" w:eastAsia="Times New Roman" w:hAnsiTheme="minorHAnsi" w:cstheme="minorHAnsi"/>
          <w:b/>
          <w:color w:val="auto"/>
        </w:rPr>
        <w:t>Mar 14 – OCT 15</w:t>
      </w:r>
    </w:p>
    <w:p w:rsidR="006210CD" w:rsidRPr="002965F4" w:rsidRDefault="006210CD" w:rsidP="006210CD">
      <w:pPr>
        <w:pStyle w:val="Heading5"/>
        <w:keepLines w:val="0"/>
        <w:spacing w:before="0" w:line="240" w:lineRule="auto"/>
        <w:ind w:left="0" w:firstLine="0"/>
        <w:rPr>
          <w:rFonts w:asciiTheme="minorHAnsi" w:eastAsia="Times New Roman" w:hAnsiTheme="minorHAnsi" w:cstheme="minorHAnsi"/>
          <w:b/>
          <w:color w:val="auto"/>
        </w:rPr>
      </w:pPr>
      <w:r w:rsidRPr="002965F4">
        <w:rPr>
          <w:rFonts w:asciiTheme="minorHAnsi" w:eastAsia="Times New Roman" w:hAnsiTheme="minorHAnsi" w:cstheme="minorHAnsi"/>
          <w:b/>
          <w:color w:val="auto"/>
        </w:rPr>
        <w:t>Senior Performance Engineer</w:t>
      </w:r>
    </w:p>
    <w:p w:rsidR="005928CC" w:rsidRPr="002965F4" w:rsidRDefault="005928CC" w:rsidP="00F15A3F">
      <w:pPr>
        <w:shd w:val="clear" w:color="auto" w:fill="FFFFFF"/>
        <w:spacing w:after="0" w:line="240" w:lineRule="auto"/>
        <w:ind w:left="0" w:firstLine="0"/>
        <w:jc w:val="both"/>
        <w:rPr>
          <w:rFonts w:eastAsia="Times New Roman" w:cstheme="minorHAnsi"/>
        </w:rPr>
      </w:pPr>
    </w:p>
    <w:p w:rsidR="0057581F" w:rsidRPr="002965F4" w:rsidRDefault="00F15A3F" w:rsidP="00F15A3F">
      <w:pPr>
        <w:shd w:val="clear" w:color="auto" w:fill="FFFFFF"/>
        <w:spacing w:after="0" w:line="240" w:lineRule="auto"/>
        <w:ind w:left="0" w:firstLine="0"/>
        <w:jc w:val="both"/>
        <w:rPr>
          <w:rFonts w:eastAsia="Times New Roman" w:cstheme="minorHAnsi"/>
        </w:rPr>
      </w:pPr>
      <w:r w:rsidRPr="002965F4">
        <w:rPr>
          <w:rFonts w:eastAsia="Times New Roman" w:cstheme="minorHAnsi"/>
        </w:rPr>
        <w:t>Accident Fund Insurance Company of America is one of the nation’s leading workers’ compensation insurance organizations, managing risk and minimizing loss for policyholders, creating a safer environment for workers and building businesses.</w:t>
      </w:r>
      <w:r w:rsidR="00CB15AF" w:rsidRPr="002965F4">
        <w:rPr>
          <w:rFonts w:eastAsia="Times New Roman" w:cstheme="minorHAnsi"/>
        </w:rPr>
        <w:t xml:space="preserve"> </w:t>
      </w:r>
    </w:p>
    <w:p w:rsidR="00CB15AF" w:rsidRPr="002965F4" w:rsidRDefault="00CB15AF" w:rsidP="00F15A3F">
      <w:pPr>
        <w:shd w:val="clear" w:color="auto" w:fill="FFFFFF"/>
        <w:spacing w:after="0" w:line="240" w:lineRule="auto"/>
        <w:ind w:left="0" w:firstLine="0"/>
        <w:jc w:val="both"/>
        <w:rPr>
          <w:rFonts w:eastAsia="Times New Roman" w:cstheme="minorHAnsi"/>
        </w:rPr>
      </w:pPr>
    </w:p>
    <w:p w:rsidR="0057581F" w:rsidRPr="002965F4" w:rsidRDefault="001D65FC" w:rsidP="001D65FC">
      <w:pPr>
        <w:jc w:val="both"/>
        <w:rPr>
          <w:rFonts w:eastAsia="Times New Roman" w:cstheme="minorHAnsi"/>
        </w:rPr>
      </w:pPr>
      <w:r w:rsidRPr="002965F4">
        <w:rPr>
          <w:rFonts w:cstheme="minorHAnsi"/>
          <w:b/>
          <w:bCs/>
          <w:iCs/>
        </w:rPr>
        <w:t>Roles and Responsibilities:</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 xml:space="preserve">Prepared Test plan and Test specifications </w:t>
      </w:r>
      <w:r w:rsidR="004D3987" w:rsidRPr="002965F4">
        <w:rPr>
          <w:rFonts w:eastAsia="Times New Roman" w:cstheme="minorHAnsi"/>
        </w:rPr>
        <w:t>based on Functional Requirement.</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Specifications and System Design Specifications for ecommerce application.</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lastRenderedPageBreak/>
        <w:t>Executed scenarios using HP Performance Center and analyzed the results through Performance Center Analysis to find the bottlenecks in networks and server resources including deadlock conditions, database connectivity problems and system crashes under load.</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Parameterized actions and created files using random, sequential and unique options in VUGen.</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Developed Virtual User Scripts using protocols like Web (http/html), Web Services, .Net, Oracle NCA.</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 xml:space="preserve">Reviewed and </w:t>
      </w:r>
      <w:r w:rsidR="00544E1D" w:rsidRPr="002965F4">
        <w:rPr>
          <w:rFonts w:eastAsia="Times New Roman" w:cstheme="minorHAnsi"/>
        </w:rPr>
        <w:t>analyzed</w:t>
      </w:r>
      <w:r w:rsidRPr="002965F4">
        <w:rPr>
          <w:rFonts w:eastAsia="Times New Roman" w:cstheme="minorHAnsi"/>
        </w:rPr>
        <w:t xml:space="preserve"> Web Services contracts, WSDL, XSD and XML files.</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Used Correlation to handle the Dynamic return values an</w:t>
      </w:r>
      <w:r w:rsidR="000F1E98" w:rsidRPr="002965F4">
        <w:rPr>
          <w:rFonts w:eastAsia="Times New Roman" w:cstheme="minorHAnsi"/>
        </w:rPr>
        <w:t>d scheduled the test under work</w:t>
      </w:r>
      <w:r w:rsidRPr="002965F4">
        <w:rPr>
          <w:rFonts w:eastAsia="Times New Roman" w:cstheme="minorHAnsi"/>
        </w:rPr>
        <w:t>load compositions.</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Developed load test scripts using VUGen to make them flexible and useful for Regression testing.</w:t>
      </w:r>
    </w:p>
    <w:p w:rsidR="00703237" w:rsidRPr="002965F4" w:rsidRDefault="00703237" w:rsidP="00703237">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Continuous review of Business critical Database to proactively identify space issues, performance tuning issues</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Configured monitors to monitor performance of individual Hosts behavior on load.</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Created scenarios using HP Performance Center to do Load and Stress test.</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Analyzed the results and Created Analysis Report through Performance Center Analysis, prepared and submitted Exit Report with Recommendations.</w:t>
      </w:r>
    </w:p>
    <w:p w:rsidR="0057581F" w:rsidRPr="002965F4" w:rsidRDefault="00544E1D"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Analyzed</w:t>
      </w:r>
      <w:r w:rsidR="0057581F" w:rsidRPr="002965F4">
        <w:rPr>
          <w:rFonts w:eastAsia="Times New Roman" w:cstheme="minorHAnsi"/>
        </w:rPr>
        <w:t xml:space="preserve"> the system resource graphs, network monitor graphs and error graphs to identify transaction performance, network problems and scenario results respectively.</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Enhanced Vuser scripts with transactions, functions, parameterization and correlation.</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Measured the response time at different points in the application using Site Scope monitoring tool.</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Configured Web, Application, and Database server performance</w:t>
      </w:r>
      <w:r w:rsidR="00870EFE" w:rsidRPr="002965F4">
        <w:rPr>
          <w:rFonts w:eastAsia="Times New Roman" w:cstheme="minorHAnsi"/>
        </w:rPr>
        <w:t xml:space="preserve"> tunning</w:t>
      </w:r>
      <w:r w:rsidRPr="002965F4">
        <w:rPr>
          <w:rFonts w:eastAsia="Times New Roman" w:cstheme="minorHAnsi"/>
        </w:rPr>
        <w:t xml:space="preserve"> monitoring setup using LoadRunner Controller and HP Site scope.</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Build and execute SQL queries to verify the data updates to various tables and ensure data quality and integrity. </w:t>
      </w:r>
    </w:p>
    <w:p w:rsidR="0057581F" w:rsidRPr="002965F4" w:rsidRDefault="0057581F" w:rsidP="001D65FC">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Created detailed test status reports, performance capacity reports, web trend analysis reports, and graphical charts for upper management using Load Runner analysis component.</w:t>
      </w:r>
    </w:p>
    <w:p w:rsidR="0057581F" w:rsidRPr="002965F4" w:rsidRDefault="0057581F" w:rsidP="00740BB8">
      <w:pPr>
        <w:shd w:val="clear" w:color="auto" w:fill="FFFFFF"/>
        <w:spacing w:after="0" w:line="240" w:lineRule="auto"/>
        <w:ind w:left="0" w:firstLine="0"/>
        <w:rPr>
          <w:rFonts w:eastAsia="Times New Roman" w:cstheme="minorHAnsi"/>
        </w:rPr>
      </w:pPr>
    </w:p>
    <w:p w:rsidR="0057581F" w:rsidRPr="002965F4" w:rsidRDefault="0057581F" w:rsidP="00740BB8">
      <w:pPr>
        <w:shd w:val="clear" w:color="auto" w:fill="FFFFFF"/>
        <w:spacing w:after="0" w:line="240" w:lineRule="auto"/>
        <w:ind w:left="0" w:firstLine="0"/>
        <w:rPr>
          <w:rFonts w:eastAsia="Times New Roman" w:cstheme="minorHAnsi"/>
        </w:rPr>
      </w:pPr>
      <w:r w:rsidRPr="002965F4">
        <w:rPr>
          <w:rFonts w:eastAsia="Times New Roman" w:cstheme="minorHAnsi"/>
          <w:b/>
        </w:rPr>
        <w:t>Environment</w:t>
      </w:r>
      <w:r w:rsidR="00637ADA" w:rsidRPr="002965F4">
        <w:rPr>
          <w:rFonts w:eastAsia="Times New Roman" w:cstheme="minorHAnsi"/>
        </w:rPr>
        <w:t>: Agile Methodology</w:t>
      </w:r>
      <w:r w:rsidRPr="002965F4">
        <w:rPr>
          <w:rFonts w:eastAsia="Times New Roman" w:cstheme="minorHAnsi"/>
        </w:rPr>
        <w:t>, IIS 6.0, Oracle</w:t>
      </w:r>
      <w:r w:rsidR="00C15BFF" w:rsidRPr="002965F4">
        <w:rPr>
          <w:rFonts w:eastAsia="Times New Roman" w:cstheme="minorHAnsi"/>
        </w:rPr>
        <w:t xml:space="preserve"> Applications</w:t>
      </w:r>
      <w:r w:rsidRPr="002965F4">
        <w:rPr>
          <w:rFonts w:eastAsia="Times New Roman" w:cstheme="minorHAnsi"/>
        </w:rPr>
        <w:t>,</w:t>
      </w:r>
      <w:r w:rsidR="003D0857" w:rsidRPr="002965F4">
        <w:rPr>
          <w:rFonts w:eastAsia="Times New Roman" w:cstheme="minorHAnsi"/>
        </w:rPr>
        <w:t xml:space="preserve"> Oracle,</w:t>
      </w:r>
      <w:r w:rsidRPr="002965F4">
        <w:rPr>
          <w:rFonts w:eastAsia="Times New Roman" w:cstheme="minorHAnsi"/>
        </w:rPr>
        <w:t xml:space="preserve"> UNIX, </w:t>
      </w:r>
    </w:p>
    <w:p w:rsidR="0057581F" w:rsidRPr="002965F4" w:rsidRDefault="00544E1D" w:rsidP="00740BB8">
      <w:pPr>
        <w:shd w:val="clear" w:color="auto" w:fill="FFFFFF"/>
        <w:spacing w:after="0" w:line="240" w:lineRule="auto"/>
        <w:ind w:left="0" w:firstLine="0"/>
        <w:rPr>
          <w:rFonts w:eastAsia="Times New Roman" w:cstheme="minorHAnsi"/>
        </w:rPr>
      </w:pPr>
      <w:r w:rsidRPr="002965F4">
        <w:rPr>
          <w:rFonts w:eastAsia="Times New Roman" w:cstheme="minorHAnsi"/>
          <w:b/>
        </w:rPr>
        <w:t>Tools</w:t>
      </w:r>
      <w:r w:rsidRPr="002965F4">
        <w:rPr>
          <w:rFonts w:eastAsia="Times New Roman" w:cstheme="minorHAnsi"/>
        </w:rPr>
        <w:t>:</w:t>
      </w:r>
      <w:r w:rsidR="0057581F" w:rsidRPr="002965F4">
        <w:rPr>
          <w:rFonts w:eastAsia="Times New Roman" w:cstheme="minorHAnsi"/>
        </w:rPr>
        <w:t xml:space="preserve"> </w:t>
      </w:r>
      <w:r w:rsidR="004D3987" w:rsidRPr="002965F4">
        <w:rPr>
          <w:rFonts w:eastAsia="Times New Roman" w:cstheme="minorHAnsi"/>
        </w:rPr>
        <w:t>Performance Center 11.0</w:t>
      </w:r>
      <w:r w:rsidR="006210CD" w:rsidRPr="002965F4">
        <w:rPr>
          <w:rFonts w:eastAsia="Times New Roman" w:cstheme="minorHAnsi"/>
        </w:rPr>
        <w:t>,</w:t>
      </w:r>
      <w:r w:rsidR="002B3C95" w:rsidRPr="002965F4">
        <w:rPr>
          <w:rFonts w:eastAsia="Times New Roman" w:cstheme="minorHAnsi"/>
        </w:rPr>
        <w:t xml:space="preserve"> JMeter</w:t>
      </w:r>
      <w:r w:rsidR="00286C6A" w:rsidRPr="002965F4">
        <w:rPr>
          <w:rFonts w:eastAsia="Times New Roman" w:cstheme="minorHAnsi"/>
        </w:rPr>
        <w:t>,</w:t>
      </w:r>
      <w:r w:rsidR="006210CD" w:rsidRPr="002965F4">
        <w:rPr>
          <w:rFonts w:eastAsia="Times New Roman" w:cstheme="minorHAnsi"/>
        </w:rPr>
        <w:t xml:space="preserve"> </w:t>
      </w:r>
      <w:r w:rsidR="0057581F" w:rsidRPr="002965F4">
        <w:rPr>
          <w:rFonts w:eastAsia="Times New Roman" w:cstheme="minorHAnsi"/>
        </w:rPr>
        <w:t xml:space="preserve">HP Site scope, </w:t>
      </w:r>
      <w:r w:rsidR="00475B89" w:rsidRPr="002965F4">
        <w:rPr>
          <w:rFonts w:eastAsia="Times New Roman" w:cstheme="minorHAnsi"/>
        </w:rPr>
        <w:t>HP Quality Center.</w:t>
      </w:r>
    </w:p>
    <w:p w:rsidR="0057581F" w:rsidRPr="002965F4" w:rsidRDefault="0057581F" w:rsidP="00740BB8">
      <w:pPr>
        <w:shd w:val="clear" w:color="auto" w:fill="FFFFFF"/>
        <w:spacing w:after="0" w:line="240" w:lineRule="auto"/>
        <w:ind w:left="0" w:firstLine="0"/>
        <w:rPr>
          <w:rFonts w:eastAsia="Times New Roman" w:cstheme="minorHAnsi"/>
        </w:rPr>
      </w:pPr>
      <w:r w:rsidRPr="002965F4">
        <w:rPr>
          <w:rFonts w:eastAsia="Times New Roman" w:cstheme="minorHAnsi"/>
          <w:b/>
        </w:rPr>
        <w:t>Protocols</w:t>
      </w:r>
      <w:r w:rsidRPr="002965F4">
        <w:rPr>
          <w:rFonts w:eastAsia="Times New Roman" w:cstheme="minorHAnsi"/>
        </w:rPr>
        <w:t>:</w:t>
      </w:r>
      <w:r w:rsidR="006210CD" w:rsidRPr="002965F4">
        <w:rPr>
          <w:rFonts w:eastAsia="Times New Roman" w:cstheme="minorHAnsi"/>
        </w:rPr>
        <w:t xml:space="preserve"> </w:t>
      </w:r>
      <w:r w:rsidRPr="002965F4">
        <w:rPr>
          <w:rFonts w:eastAsia="Times New Roman" w:cstheme="minorHAnsi"/>
        </w:rPr>
        <w:t xml:space="preserve">Oracle Web, ODBC, </w:t>
      </w:r>
      <w:r w:rsidR="002A57A0" w:rsidRPr="002965F4">
        <w:rPr>
          <w:rFonts w:eastAsia="Times New Roman" w:cstheme="minorHAnsi"/>
        </w:rPr>
        <w:t>and Web</w:t>
      </w:r>
      <w:r w:rsidRPr="002965F4">
        <w:rPr>
          <w:rFonts w:eastAsia="Times New Roman" w:cstheme="minorHAnsi"/>
        </w:rPr>
        <w:t xml:space="preserve"> Http</w:t>
      </w:r>
      <w:r w:rsidR="00A14BDF" w:rsidRPr="002965F4">
        <w:rPr>
          <w:rFonts w:eastAsia="Times New Roman" w:cstheme="minorHAnsi"/>
        </w:rPr>
        <w:t>/HTML</w:t>
      </w:r>
      <w:r w:rsidR="002A57A0" w:rsidRPr="002965F4">
        <w:rPr>
          <w:rFonts w:eastAsia="Times New Roman" w:cstheme="minorHAnsi"/>
        </w:rPr>
        <w:t>.</w:t>
      </w:r>
    </w:p>
    <w:p w:rsidR="002A57A0" w:rsidRPr="002965F4" w:rsidRDefault="002A57A0" w:rsidP="00740BB8">
      <w:pPr>
        <w:shd w:val="clear" w:color="auto" w:fill="FFFFFF"/>
        <w:spacing w:after="0" w:line="240" w:lineRule="auto"/>
        <w:ind w:left="0" w:firstLine="0"/>
        <w:rPr>
          <w:rFonts w:eastAsia="Times New Roman" w:cstheme="minorHAnsi"/>
        </w:rPr>
      </w:pPr>
    </w:p>
    <w:p w:rsidR="002A57A0" w:rsidRPr="002965F4" w:rsidRDefault="002A57A0" w:rsidP="00740BB8">
      <w:pPr>
        <w:shd w:val="clear" w:color="auto" w:fill="FFFFFF"/>
        <w:spacing w:after="0" w:line="240" w:lineRule="auto"/>
        <w:ind w:left="0" w:firstLine="0"/>
        <w:rPr>
          <w:rFonts w:eastAsia="Times New Roman" w:cstheme="minorHAnsi"/>
        </w:rPr>
      </w:pPr>
    </w:p>
    <w:p w:rsidR="002C3E81" w:rsidRPr="002965F4" w:rsidRDefault="00545C62" w:rsidP="002C3E81">
      <w:pPr>
        <w:pStyle w:val="Heading5"/>
        <w:keepLines w:val="0"/>
        <w:spacing w:before="0" w:line="240" w:lineRule="auto"/>
        <w:ind w:left="0" w:firstLine="0"/>
        <w:rPr>
          <w:rFonts w:asciiTheme="minorHAnsi" w:eastAsia="Times New Roman" w:hAnsiTheme="minorHAnsi" w:cstheme="minorHAnsi"/>
          <w:b/>
          <w:color w:val="auto"/>
        </w:rPr>
      </w:pPr>
      <w:r w:rsidRPr="002965F4">
        <w:rPr>
          <w:rFonts w:asciiTheme="minorHAnsi" w:eastAsia="Times New Roman" w:hAnsiTheme="minorHAnsi" w:cstheme="minorHAnsi"/>
          <w:b/>
          <w:color w:val="auto"/>
        </w:rPr>
        <w:t>CSS Health Technologies, Mobile, AL</w:t>
      </w:r>
      <w:r w:rsidR="002C3E81" w:rsidRPr="002965F4">
        <w:rPr>
          <w:rFonts w:asciiTheme="minorHAnsi" w:eastAsia="Times New Roman" w:hAnsiTheme="minorHAnsi" w:cstheme="minorHAnsi"/>
          <w:b/>
          <w:color w:val="auto"/>
        </w:rPr>
        <w:t xml:space="preserve"> </w:t>
      </w:r>
      <w:r w:rsidR="00870EFE" w:rsidRPr="002965F4">
        <w:rPr>
          <w:rFonts w:asciiTheme="minorHAnsi" w:eastAsia="Times New Roman" w:hAnsiTheme="minorHAnsi" w:cstheme="minorHAnsi"/>
          <w:b/>
          <w:color w:val="auto"/>
        </w:rPr>
        <w:tab/>
      </w:r>
      <w:r w:rsidR="00870EFE" w:rsidRPr="002965F4">
        <w:rPr>
          <w:rFonts w:asciiTheme="minorHAnsi" w:eastAsia="Times New Roman" w:hAnsiTheme="minorHAnsi" w:cstheme="minorHAnsi"/>
          <w:b/>
          <w:color w:val="auto"/>
        </w:rPr>
        <w:tab/>
      </w:r>
      <w:r w:rsidR="00870EFE" w:rsidRPr="002965F4">
        <w:rPr>
          <w:rFonts w:asciiTheme="minorHAnsi" w:eastAsia="Times New Roman" w:hAnsiTheme="minorHAnsi" w:cstheme="minorHAnsi"/>
          <w:b/>
          <w:color w:val="auto"/>
        </w:rPr>
        <w:tab/>
      </w:r>
      <w:r w:rsidR="00870EFE" w:rsidRPr="002965F4">
        <w:rPr>
          <w:rFonts w:asciiTheme="minorHAnsi" w:eastAsia="Times New Roman" w:hAnsiTheme="minorHAnsi" w:cstheme="minorHAnsi"/>
          <w:b/>
          <w:color w:val="auto"/>
        </w:rPr>
        <w:tab/>
      </w:r>
      <w:r w:rsidR="00870EFE" w:rsidRPr="002965F4">
        <w:rPr>
          <w:rFonts w:asciiTheme="minorHAnsi" w:eastAsia="Times New Roman" w:hAnsiTheme="minorHAnsi" w:cstheme="minorHAnsi"/>
          <w:b/>
          <w:color w:val="auto"/>
        </w:rPr>
        <w:tab/>
      </w:r>
      <w:r w:rsidR="00870EFE" w:rsidRPr="002965F4">
        <w:rPr>
          <w:rFonts w:asciiTheme="minorHAnsi" w:eastAsia="Times New Roman" w:hAnsiTheme="minorHAnsi" w:cstheme="minorHAnsi"/>
          <w:b/>
          <w:color w:val="auto"/>
        </w:rPr>
        <w:tab/>
      </w:r>
      <w:r w:rsidR="002965F4">
        <w:rPr>
          <w:rFonts w:asciiTheme="minorHAnsi" w:eastAsia="Times New Roman" w:hAnsiTheme="minorHAnsi" w:cstheme="minorHAnsi"/>
          <w:b/>
          <w:color w:val="auto"/>
        </w:rPr>
        <w:t xml:space="preserve">               </w:t>
      </w:r>
      <w:r w:rsidR="002C3E81" w:rsidRPr="002965F4">
        <w:rPr>
          <w:rFonts w:asciiTheme="minorHAnsi" w:eastAsia="Times New Roman" w:hAnsiTheme="minorHAnsi" w:cstheme="minorHAnsi"/>
          <w:b/>
          <w:color w:val="auto"/>
        </w:rPr>
        <w:t>Jan 1</w:t>
      </w:r>
      <w:r w:rsidR="006210CD" w:rsidRPr="002965F4">
        <w:rPr>
          <w:rFonts w:asciiTheme="minorHAnsi" w:eastAsia="Times New Roman" w:hAnsiTheme="minorHAnsi" w:cstheme="minorHAnsi"/>
          <w:b/>
          <w:color w:val="auto"/>
        </w:rPr>
        <w:t>3</w:t>
      </w:r>
      <w:r w:rsidR="002C3E81" w:rsidRPr="002965F4">
        <w:rPr>
          <w:rFonts w:asciiTheme="minorHAnsi" w:eastAsia="Times New Roman" w:hAnsiTheme="minorHAnsi" w:cstheme="minorHAnsi"/>
          <w:b/>
          <w:color w:val="auto"/>
        </w:rPr>
        <w:t xml:space="preserve"> – </w:t>
      </w:r>
      <w:r w:rsidR="006210CD" w:rsidRPr="002965F4">
        <w:rPr>
          <w:rFonts w:asciiTheme="minorHAnsi" w:eastAsia="Times New Roman" w:hAnsiTheme="minorHAnsi" w:cstheme="minorHAnsi"/>
          <w:b/>
          <w:color w:val="auto"/>
        </w:rPr>
        <w:t>Feb 14</w:t>
      </w:r>
    </w:p>
    <w:p w:rsidR="002C3E81" w:rsidRPr="002965F4" w:rsidRDefault="002C3E81" w:rsidP="002C3E81">
      <w:pPr>
        <w:pStyle w:val="Heading5"/>
        <w:keepLines w:val="0"/>
        <w:spacing w:before="0" w:line="240" w:lineRule="auto"/>
        <w:ind w:left="0" w:firstLine="0"/>
        <w:rPr>
          <w:rFonts w:asciiTheme="minorHAnsi" w:eastAsia="Times New Roman" w:hAnsiTheme="minorHAnsi" w:cstheme="minorHAnsi"/>
          <w:b/>
          <w:color w:val="auto"/>
        </w:rPr>
      </w:pPr>
      <w:r w:rsidRPr="002965F4">
        <w:rPr>
          <w:rFonts w:asciiTheme="minorHAnsi" w:eastAsia="Times New Roman" w:hAnsiTheme="minorHAnsi" w:cstheme="minorHAnsi"/>
          <w:b/>
          <w:color w:val="auto"/>
        </w:rPr>
        <w:t>Senior Performance Engineer</w:t>
      </w:r>
    </w:p>
    <w:p w:rsidR="00786641" w:rsidRPr="002965F4" w:rsidRDefault="00545C62" w:rsidP="002C3E81">
      <w:pPr>
        <w:pStyle w:val="Heading5"/>
        <w:keepLines w:val="0"/>
        <w:spacing w:before="0" w:line="240" w:lineRule="auto"/>
        <w:ind w:left="0" w:firstLine="0"/>
        <w:rPr>
          <w:rFonts w:asciiTheme="minorHAnsi" w:eastAsia="Times New Roman" w:hAnsiTheme="minorHAnsi" w:cstheme="minorHAnsi"/>
          <w:color w:val="auto"/>
        </w:rPr>
      </w:pPr>
      <w:r w:rsidRPr="002965F4">
        <w:rPr>
          <w:rFonts w:asciiTheme="minorHAnsi" w:eastAsia="Times New Roman" w:hAnsiTheme="minorHAnsi" w:cstheme="minorHAnsi"/>
          <w:color w:val="auto"/>
        </w:rPr>
        <w:t>ChartSmart is a Drummond Group certified Electronic Medical Record system, which provides a complete package for Inpatient, Outpatient, Ambulatory and Emergency Patients. It includes different, easy to use modules for Nurses and Physicians.  ChartSmart follows the HL7 standard and is capable of communicating with other Medical / Health related software’s.</w:t>
      </w:r>
    </w:p>
    <w:p w:rsidR="00545C62" w:rsidRPr="002965F4" w:rsidRDefault="00545C62" w:rsidP="002C3E81">
      <w:pPr>
        <w:jc w:val="both"/>
        <w:rPr>
          <w:rFonts w:eastAsia="Times New Roman" w:cstheme="minorHAnsi"/>
        </w:rPr>
      </w:pPr>
    </w:p>
    <w:p w:rsidR="002C3E81" w:rsidRPr="002965F4" w:rsidRDefault="002C3E81" w:rsidP="002C3E81">
      <w:pPr>
        <w:jc w:val="both"/>
        <w:rPr>
          <w:rFonts w:eastAsia="Times New Roman" w:cstheme="minorHAnsi"/>
        </w:rPr>
      </w:pPr>
      <w:r w:rsidRPr="002965F4">
        <w:rPr>
          <w:rFonts w:cstheme="minorHAnsi"/>
          <w:b/>
          <w:bCs/>
          <w:iCs/>
        </w:rPr>
        <w:t>Roles and Responsibilities:</w:t>
      </w:r>
    </w:p>
    <w:p w:rsidR="002C3E81" w:rsidRPr="002965F4" w:rsidRDefault="002C3E81" w:rsidP="002C3E81">
      <w:pPr>
        <w:pStyle w:val="Heading5"/>
        <w:keepLines w:val="0"/>
        <w:spacing w:before="0" w:line="240" w:lineRule="auto"/>
        <w:ind w:left="0" w:firstLine="0"/>
        <w:rPr>
          <w:rFonts w:asciiTheme="minorHAnsi" w:eastAsia="Times New Roman" w:hAnsiTheme="minorHAnsi" w:cstheme="minorHAnsi"/>
          <w:b/>
          <w:color w:val="auto"/>
        </w:rPr>
      </w:pPr>
      <w:r w:rsidRPr="002965F4">
        <w:rPr>
          <w:rFonts w:asciiTheme="minorHAnsi" w:eastAsia="Times New Roman" w:hAnsiTheme="minorHAnsi" w:cstheme="minorHAnsi"/>
          <w:b/>
          <w:color w:val="auto"/>
        </w:rPr>
        <w:t>Billing/CIS</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 xml:space="preserve">Developing Master Test Plan, which includes entire Testing Plan, Testing Resources, Testing Strategy and testing of end-to-end scenarios. </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Created automated scripts by including timers for recording response times, and test checks for confirming the retrieval of the correct page.</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Reviewed and analyzed Web Services contracts, WSDL, XSD and XML files.</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lastRenderedPageBreak/>
        <w:t>Designed multiple LoadRunner scripts (VuGen) with different protocols like Web (Http/Html), Ajax, Web services for load testing different applications.</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Correlated and Parameterized test scripts to capture Dynamic data and input various test data as per business requirements.</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Executed Test Cases using SOAPUI tool, updated the status in Quality Center and logged defects in Quality Center.</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Responsible for functional/</w:t>
      </w:r>
      <w:r w:rsidR="00544E1D" w:rsidRPr="002965F4">
        <w:rPr>
          <w:rFonts w:eastAsia="Times New Roman" w:cstheme="minorHAnsi"/>
        </w:rPr>
        <w:t>regression</w:t>
      </w:r>
      <w:r w:rsidRPr="002965F4">
        <w:rPr>
          <w:rFonts w:eastAsia="Times New Roman" w:cstheme="minorHAnsi"/>
        </w:rPr>
        <w:t xml:space="preserve">, performance, stress and capacity testing assessments for a number of company products.  Worked with development team on server tuning efforts.  </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Used SQL Developer and Toad to retrieve data from Oracle database.</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Created detailed test status reports, performance capacity reports, web trend analysis reports, and graphical charts for upper management using Load Runner analysis component.</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Identify system/application bottlenecks and work with Bottom line to facilitate the tuning of the application/environment in order to optimize capacity and improve performance of the application in order to handle peak workloads generated via Mercury Interactive LoadRunner tool to simulate activity.</w:t>
      </w:r>
    </w:p>
    <w:p w:rsidR="00703237" w:rsidRPr="002965F4" w:rsidRDefault="00703237" w:rsidP="00703237">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Perform root cause analysis on failures. Resolve performance tuning related issues and queries.</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Created Vusers to emulate concurrent users, inserting Rendezvous points in the Vuser scripts and executed the Vuser Scripts in various scenarios which were both goal oriented and manual using Load Runner.</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Added various monitoring parameters (CPU, Memory) to the LoadRunner controller for monitoring.</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Setting run-time parameters (Think time, Pace time, Replay options etc.).</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Created, Executed and Monitored the feasibility of various manual and goal oriented scenarios of an application with Load Runner Controller.</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Configured Web, Application setup using LoadRunner Controller and HP Site scope.</w:t>
      </w:r>
    </w:p>
    <w:p w:rsidR="0038091D" w:rsidRPr="002965F4" w:rsidRDefault="0038091D" w:rsidP="002C3E81">
      <w:pPr>
        <w:numPr>
          <w:ilvl w:val="0"/>
          <w:numId w:val="3"/>
        </w:numPr>
        <w:tabs>
          <w:tab w:val="num" w:pos="360"/>
        </w:tabs>
        <w:spacing w:after="0" w:line="240" w:lineRule="auto"/>
        <w:ind w:left="360"/>
        <w:jc w:val="both"/>
        <w:rPr>
          <w:rFonts w:eastAsia="Times New Roman" w:cstheme="minorHAnsi"/>
        </w:rPr>
      </w:pPr>
      <w:r w:rsidRPr="002965F4">
        <w:rPr>
          <w:rFonts w:cstheme="minorHAnsi"/>
          <w:shd w:val="clear" w:color="auto" w:fill="FFFFFF"/>
        </w:rPr>
        <w:t>Used JMeter to perform basic load and stress testing on  web application environment.</w:t>
      </w:r>
    </w:p>
    <w:p w:rsidR="002C3E81" w:rsidRPr="002965F4" w:rsidRDefault="002C3E81" w:rsidP="002C3E81">
      <w:pPr>
        <w:numPr>
          <w:ilvl w:val="0"/>
          <w:numId w:val="3"/>
        </w:numPr>
        <w:tabs>
          <w:tab w:val="num" w:pos="0"/>
          <w:tab w:val="num" w:pos="360"/>
        </w:tabs>
        <w:spacing w:after="0" w:line="240" w:lineRule="auto"/>
        <w:ind w:left="360"/>
        <w:jc w:val="both"/>
        <w:rPr>
          <w:rFonts w:eastAsia="Times New Roman" w:cstheme="minorHAnsi"/>
        </w:rPr>
      </w:pPr>
      <w:r w:rsidRPr="002965F4">
        <w:rPr>
          <w:rFonts w:eastAsia="Times New Roman" w:cstheme="minorHAnsi"/>
        </w:rPr>
        <w:t>Written common and business library functions by using VBScript.</w:t>
      </w:r>
    </w:p>
    <w:p w:rsidR="002C3E81" w:rsidRPr="002965F4" w:rsidRDefault="002C3E81" w:rsidP="002C3E81">
      <w:pPr>
        <w:numPr>
          <w:ilvl w:val="0"/>
          <w:numId w:val="3"/>
        </w:numPr>
        <w:tabs>
          <w:tab w:val="num" w:pos="0"/>
          <w:tab w:val="num" w:pos="360"/>
        </w:tabs>
        <w:spacing w:after="0" w:line="240" w:lineRule="auto"/>
        <w:ind w:left="360"/>
        <w:jc w:val="both"/>
        <w:rPr>
          <w:rFonts w:eastAsia="Times New Roman" w:cstheme="minorHAnsi"/>
        </w:rPr>
      </w:pPr>
      <w:r w:rsidRPr="002965F4">
        <w:rPr>
          <w:rFonts w:eastAsia="Times New Roman" w:cstheme="minorHAnsi"/>
        </w:rPr>
        <w:t xml:space="preserve">Worked with Shared Objects repository and act as point of contact for adding, updating objects in Object Repository. </w:t>
      </w:r>
    </w:p>
    <w:p w:rsidR="002C3E81" w:rsidRPr="002965F4" w:rsidRDefault="002C3E81" w:rsidP="002C3E81">
      <w:pPr>
        <w:numPr>
          <w:ilvl w:val="0"/>
          <w:numId w:val="3"/>
        </w:numPr>
        <w:tabs>
          <w:tab w:val="num" w:pos="0"/>
          <w:tab w:val="num" w:pos="360"/>
        </w:tabs>
        <w:spacing w:after="0" w:line="240" w:lineRule="auto"/>
        <w:ind w:left="360"/>
        <w:jc w:val="both"/>
        <w:rPr>
          <w:rFonts w:eastAsia="Times New Roman" w:cstheme="minorHAnsi"/>
        </w:rPr>
      </w:pPr>
      <w:r w:rsidRPr="002965F4">
        <w:rPr>
          <w:rFonts w:eastAsia="Times New Roman" w:cstheme="minorHAnsi"/>
        </w:rPr>
        <w:t xml:space="preserve">Developed Test Actions, Reusable Actions and call them in to Driver Scripts </w:t>
      </w:r>
    </w:p>
    <w:p w:rsidR="002C3E81" w:rsidRPr="002965F4" w:rsidRDefault="002C3E81" w:rsidP="002C3E81">
      <w:pPr>
        <w:numPr>
          <w:ilvl w:val="0"/>
          <w:numId w:val="3"/>
        </w:numPr>
        <w:tabs>
          <w:tab w:val="num" w:pos="0"/>
          <w:tab w:val="num" w:pos="360"/>
        </w:tabs>
        <w:spacing w:after="0" w:line="240" w:lineRule="auto"/>
        <w:ind w:left="360"/>
        <w:jc w:val="both"/>
        <w:rPr>
          <w:rFonts w:eastAsia="Times New Roman" w:cstheme="minorHAnsi"/>
        </w:rPr>
      </w:pPr>
      <w:r w:rsidRPr="002965F4">
        <w:rPr>
          <w:rFonts w:eastAsia="Times New Roman" w:cstheme="minorHAnsi"/>
        </w:rPr>
        <w:t>Worked with Recovery Scenarios to define and specify the recovery operations to avoid interruption in the application.</w:t>
      </w:r>
    </w:p>
    <w:p w:rsidR="002C3E81" w:rsidRPr="002965F4" w:rsidRDefault="002C3E81" w:rsidP="002C3E81">
      <w:pPr>
        <w:numPr>
          <w:ilvl w:val="0"/>
          <w:numId w:val="3"/>
        </w:numPr>
        <w:tabs>
          <w:tab w:val="num" w:pos="360"/>
        </w:tabs>
        <w:spacing w:after="0" w:line="240" w:lineRule="auto"/>
        <w:ind w:left="360"/>
        <w:jc w:val="both"/>
        <w:rPr>
          <w:rFonts w:eastAsia="Times New Roman" w:cstheme="minorHAnsi"/>
        </w:rPr>
      </w:pPr>
      <w:r w:rsidRPr="002965F4">
        <w:rPr>
          <w:rFonts w:eastAsia="Times New Roman" w:cstheme="minorHAnsi"/>
        </w:rPr>
        <w:t>Coordinated and collaborated with Developers, Production support team, Project Management folks and Requirements Analysts to resolve issues.</w:t>
      </w:r>
    </w:p>
    <w:p w:rsidR="002C3E81" w:rsidRPr="002965F4" w:rsidRDefault="002C3E81" w:rsidP="002C3E81">
      <w:pPr>
        <w:spacing w:after="0" w:line="240" w:lineRule="auto"/>
        <w:ind w:left="720" w:firstLine="0"/>
        <w:rPr>
          <w:rFonts w:cstheme="minorHAnsi"/>
        </w:rPr>
      </w:pPr>
    </w:p>
    <w:p w:rsidR="002C3E81" w:rsidRPr="002965F4" w:rsidRDefault="002C3E81" w:rsidP="002C3E81">
      <w:pPr>
        <w:spacing w:after="0" w:line="240" w:lineRule="auto"/>
        <w:rPr>
          <w:rFonts w:eastAsia="Times New Roman" w:cstheme="minorHAnsi"/>
        </w:rPr>
      </w:pPr>
      <w:r w:rsidRPr="002965F4">
        <w:rPr>
          <w:rFonts w:eastAsia="Times New Roman" w:cstheme="minorHAnsi"/>
          <w:b/>
        </w:rPr>
        <w:t>Environment</w:t>
      </w:r>
      <w:r w:rsidRPr="002965F4">
        <w:rPr>
          <w:rFonts w:cstheme="minorHAnsi"/>
        </w:rPr>
        <w:t xml:space="preserve">: </w:t>
      </w:r>
      <w:r w:rsidRPr="002965F4">
        <w:rPr>
          <w:rFonts w:eastAsia="Times New Roman" w:cstheme="minorHAnsi"/>
        </w:rPr>
        <w:t>HP Loadrunner, Sitescope,</w:t>
      </w:r>
      <w:r w:rsidR="00B30B8C" w:rsidRPr="002965F4">
        <w:rPr>
          <w:rFonts w:eastAsia="Times New Roman" w:cstheme="minorHAnsi"/>
        </w:rPr>
        <w:t>Jmeter</w:t>
      </w:r>
      <w:r w:rsidR="00286C6A" w:rsidRPr="002965F4">
        <w:rPr>
          <w:rFonts w:eastAsia="Times New Roman" w:cstheme="minorHAnsi"/>
        </w:rPr>
        <w:t xml:space="preserve">, </w:t>
      </w:r>
      <w:r w:rsidRPr="002965F4">
        <w:rPr>
          <w:rFonts w:eastAsia="Times New Roman" w:cstheme="minorHAnsi"/>
        </w:rPr>
        <w:t xml:space="preserve">HP </w:t>
      </w:r>
      <w:r w:rsidR="00B30B8C" w:rsidRPr="002965F4">
        <w:rPr>
          <w:rFonts w:eastAsia="Times New Roman" w:cstheme="minorHAnsi"/>
        </w:rPr>
        <w:t>Diagnostics, Quality Center,</w:t>
      </w:r>
      <w:r w:rsidRPr="002965F4">
        <w:rPr>
          <w:rFonts w:eastAsia="Times New Roman" w:cstheme="minorHAnsi"/>
        </w:rPr>
        <w:t>Putty, Oracle 10g,</w:t>
      </w:r>
      <w:r w:rsidRPr="002965F4">
        <w:rPr>
          <w:rFonts w:cstheme="minorHAnsi"/>
        </w:rPr>
        <w:t xml:space="preserve"> </w:t>
      </w:r>
      <w:r w:rsidRPr="002965F4">
        <w:rPr>
          <w:rFonts w:eastAsia="Times New Roman" w:cstheme="minorHAnsi"/>
        </w:rPr>
        <w:t xml:space="preserve">SQL </w:t>
      </w:r>
    </w:p>
    <w:p w:rsidR="006210CD" w:rsidRPr="002965F4" w:rsidRDefault="006210CD" w:rsidP="006210CD">
      <w:pPr>
        <w:shd w:val="clear" w:color="auto" w:fill="FFFFFF"/>
        <w:spacing w:after="0" w:line="240" w:lineRule="auto"/>
        <w:ind w:left="0" w:firstLine="0"/>
        <w:rPr>
          <w:rFonts w:eastAsia="Times New Roman" w:cstheme="minorHAnsi"/>
        </w:rPr>
      </w:pPr>
      <w:r w:rsidRPr="002965F4">
        <w:rPr>
          <w:rFonts w:eastAsia="Times New Roman" w:cstheme="minorHAnsi"/>
          <w:b/>
        </w:rPr>
        <w:t>Tools:</w:t>
      </w:r>
      <w:r w:rsidR="00BC7EBA" w:rsidRPr="002965F4">
        <w:rPr>
          <w:rFonts w:eastAsia="Times New Roman" w:cstheme="minorHAnsi"/>
        </w:rPr>
        <w:t xml:space="preserve"> Load Runner 11</w:t>
      </w:r>
      <w:r w:rsidRPr="002965F4">
        <w:rPr>
          <w:rFonts w:eastAsia="Times New Roman" w:cstheme="minorHAnsi"/>
        </w:rPr>
        <w:t>.0, ETL, Web Sphere, Load Balancer, Quality Center, J2EE Diagnostic Tool.</w:t>
      </w:r>
    </w:p>
    <w:p w:rsidR="002C3E81" w:rsidRPr="002965F4" w:rsidRDefault="002C3E81" w:rsidP="002C3E81">
      <w:pPr>
        <w:spacing w:after="0" w:line="240" w:lineRule="auto"/>
        <w:rPr>
          <w:rFonts w:eastAsia="Times New Roman" w:cstheme="minorHAnsi"/>
        </w:rPr>
      </w:pPr>
    </w:p>
    <w:p w:rsidR="00B02351" w:rsidRPr="002965F4" w:rsidRDefault="00B02351" w:rsidP="001E516A">
      <w:pPr>
        <w:pStyle w:val="Heading5"/>
        <w:keepLines w:val="0"/>
        <w:spacing w:before="0" w:line="240" w:lineRule="auto"/>
        <w:ind w:left="0" w:firstLine="0"/>
        <w:rPr>
          <w:rFonts w:asciiTheme="minorHAnsi" w:eastAsia="Times New Roman" w:hAnsiTheme="minorHAnsi" w:cstheme="minorHAnsi"/>
          <w:b/>
          <w:color w:val="auto"/>
        </w:rPr>
      </w:pPr>
      <w:r w:rsidRPr="002965F4">
        <w:rPr>
          <w:rFonts w:asciiTheme="minorHAnsi" w:eastAsia="Times New Roman" w:hAnsiTheme="minorHAnsi" w:cstheme="minorHAnsi"/>
          <w:b/>
          <w:color w:val="auto"/>
        </w:rPr>
        <w:t xml:space="preserve">Genesis Health Systems, Davenport IA </w:t>
      </w:r>
      <w:r w:rsidR="001E516A" w:rsidRPr="002965F4">
        <w:rPr>
          <w:rFonts w:asciiTheme="minorHAnsi" w:eastAsia="Times New Roman" w:hAnsiTheme="minorHAnsi" w:cstheme="minorHAnsi"/>
          <w:b/>
          <w:color w:val="auto"/>
        </w:rPr>
        <w:tab/>
      </w:r>
      <w:r w:rsidR="001E516A" w:rsidRPr="002965F4">
        <w:rPr>
          <w:rFonts w:asciiTheme="minorHAnsi" w:eastAsia="Times New Roman" w:hAnsiTheme="minorHAnsi" w:cstheme="minorHAnsi"/>
          <w:b/>
          <w:color w:val="auto"/>
        </w:rPr>
        <w:tab/>
      </w:r>
      <w:r w:rsidR="001E516A" w:rsidRPr="002965F4">
        <w:rPr>
          <w:rFonts w:asciiTheme="minorHAnsi" w:eastAsia="Times New Roman" w:hAnsiTheme="minorHAnsi" w:cstheme="minorHAnsi"/>
          <w:b/>
          <w:color w:val="auto"/>
        </w:rPr>
        <w:tab/>
      </w:r>
      <w:r w:rsidR="001E516A" w:rsidRPr="002965F4">
        <w:rPr>
          <w:rFonts w:asciiTheme="minorHAnsi" w:eastAsia="Times New Roman" w:hAnsiTheme="minorHAnsi" w:cstheme="minorHAnsi"/>
          <w:b/>
          <w:color w:val="auto"/>
        </w:rPr>
        <w:tab/>
      </w:r>
      <w:r w:rsidR="001E516A" w:rsidRPr="002965F4">
        <w:rPr>
          <w:rFonts w:asciiTheme="minorHAnsi" w:eastAsia="Times New Roman" w:hAnsiTheme="minorHAnsi" w:cstheme="minorHAnsi"/>
          <w:b/>
          <w:color w:val="auto"/>
        </w:rPr>
        <w:tab/>
      </w:r>
      <w:r w:rsidR="001E516A" w:rsidRPr="002965F4">
        <w:rPr>
          <w:rFonts w:asciiTheme="minorHAnsi" w:eastAsia="Times New Roman" w:hAnsiTheme="minorHAnsi" w:cstheme="minorHAnsi"/>
          <w:b/>
          <w:color w:val="auto"/>
        </w:rPr>
        <w:tab/>
      </w:r>
      <w:r w:rsidR="006210CD" w:rsidRPr="002965F4">
        <w:rPr>
          <w:rFonts w:asciiTheme="minorHAnsi" w:eastAsia="Times New Roman" w:hAnsiTheme="minorHAnsi" w:cstheme="minorHAnsi"/>
          <w:b/>
          <w:color w:val="auto"/>
        </w:rPr>
        <w:t xml:space="preserve">          </w:t>
      </w:r>
      <w:r w:rsidR="002965F4">
        <w:rPr>
          <w:rFonts w:asciiTheme="minorHAnsi" w:eastAsia="Times New Roman" w:hAnsiTheme="minorHAnsi" w:cstheme="minorHAnsi"/>
          <w:b/>
          <w:color w:val="auto"/>
        </w:rPr>
        <w:t xml:space="preserve">    </w:t>
      </w:r>
      <w:r w:rsidR="006210CD" w:rsidRPr="002965F4">
        <w:rPr>
          <w:rFonts w:asciiTheme="minorHAnsi" w:eastAsia="Times New Roman" w:hAnsiTheme="minorHAnsi" w:cstheme="minorHAnsi"/>
          <w:b/>
          <w:color w:val="auto"/>
        </w:rPr>
        <w:t>July</w:t>
      </w:r>
      <w:r w:rsidRPr="002965F4">
        <w:rPr>
          <w:rFonts w:asciiTheme="minorHAnsi" w:eastAsia="Times New Roman" w:hAnsiTheme="minorHAnsi" w:cstheme="minorHAnsi"/>
          <w:b/>
          <w:color w:val="auto"/>
        </w:rPr>
        <w:t xml:space="preserve"> </w:t>
      </w:r>
      <w:r w:rsidR="006210CD" w:rsidRPr="002965F4">
        <w:rPr>
          <w:rFonts w:asciiTheme="minorHAnsi" w:eastAsia="Times New Roman" w:hAnsiTheme="minorHAnsi" w:cstheme="minorHAnsi"/>
          <w:b/>
          <w:color w:val="auto"/>
        </w:rPr>
        <w:t>11</w:t>
      </w:r>
      <w:r w:rsidRPr="002965F4">
        <w:rPr>
          <w:rFonts w:asciiTheme="minorHAnsi" w:eastAsia="Times New Roman" w:hAnsiTheme="minorHAnsi" w:cstheme="minorHAnsi"/>
          <w:b/>
          <w:color w:val="auto"/>
        </w:rPr>
        <w:t xml:space="preserve"> – Dec </w:t>
      </w:r>
      <w:r w:rsidR="006210CD" w:rsidRPr="002965F4">
        <w:rPr>
          <w:rFonts w:asciiTheme="minorHAnsi" w:eastAsia="Times New Roman" w:hAnsiTheme="minorHAnsi" w:cstheme="minorHAnsi"/>
          <w:b/>
          <w:color w:val="auto"/>
        </w:rPr>
        <w:t>12</w:t>
      </w:r>
    </w:p>
    <w:p w:rsidR="00B02351" w:rsidRPr="002965F4" w:rsidRDefault="001E516A" w:rsidP="006210CD">
      <w:pPr>
        <w:pStyle w:val="Heading5"/>
        <w:keepLines w:val="0"/>
        <w:spacing w:before="0" w:line="240" w:lineRule="auto"/>
        <w:ind w:left="0" w:firstLine="0"/>
        <w:rPr>
          <w:rFonts w:asciiTheme="minorHAnsi" w:eastAsia="Times New Roman" w:hAnsiTheme="minorHAnsi" w:cstheme="minorHAnsi"/>
          <w:b/>
          <w:color w:val="auto"/>
        </w:rPr>
      </w:pPr>
      <w:r w:rsidRPr="002965F4">
        <w:rPr>
          <w:rFonts w:asciiTheme="minorHAnsi" w:eastAsia="Times New Roman" w:hAnsiTheme="minorHAnsi" w:cstheme="minorHAnsi"/>
          <w:b/>
          <w:color w:val="auto"/>
        </w:rPr>
        <w:t xml:space="preserve">Performance </w:t>
      </w:r>
      <w:r w:rsidR="00596865" w:rsidRPr="002965F4">
        <w:rPr>
          <w:rFonts w:asciiTheme="minorHAnsi" w:eastAsia="Times New Roman" w:hAnsiTheme="minorHAnsi" w:cstheme="minorHAnsi"/>
          <w:b/>
          <w:color w:val="auto"/>
        </w:rPr>
        <w:t>Tester</w:t>
      </w:r>
    </w:p>
    <w:p w:rsidR="00B02351" w:rsidRPr="002965F4" w:rsidRDefault="00B02351" w:rsidP="00740BB8">
      <w:pPr>
        <w:shd w:val="clear" w:color="auto" w:fill="FFFFFF"/>
        <w:spacing w:after="0" w:line="240" w:lineRule="auto"/>
        <w:ind w:left="0" w:firstLine="0"/>
        <w:rPr>
          <w:rFonts w:eastAsia="Times New Roman" w:cstheme="minorHAnsi"/>
        </w:rPr>
      </w:pPr>
    </w:p>
    <w:p w:rsidR="00B02351" w:rsidRPr="002965F4" w:rsidRDefault="00B02351" w:rsidP="00C951B0">
      <w:pPr>
        <w:shd w:val="clear" w:color="auto" w:fill="FFFFFF"/>
        <w:spacing w:after="0" w:line="240" w:lineRule="auto"/>
        <w:ind w:left="0" w:firstLine="0"/>
        <w:jc w:val="both"/>
        <w:rPr>
          <w:rFonts w:eastAsia="Times New Roman" w:cstheme="minorHAnsi"/>
        </w:rPr>
      </w:pPr>
      <w:r w:rsidRPr="002965F4">
        <w:rPr>
          <w:rFonts w:eastAsia="Times New Roman" w:cstheme="minorHAnsi"/>
        </w:rPr>
        <w:t>The scope of the project was to Implement a web based claims processing and management application to manage health insurance claims electronically. This software is a web-based electronic claims processing solution providing real-time patient insurance information. The application connects the organization to the largest all-payer network of commercial and government health plans nationwide to provide a wealth of real-time patient benefit information. Data is automatically translated to meet HIPAA compliance standards and the privacy of transactions is protected with the highest level of internet-based security. They also support Medicaid and Medicare programs. </w:t>
      </w:r>
    </w:p>
    <w:p w:rsidR="00B02351" w:rsidRPr="002965F4" w:rsidRDefault="00B02351" w:rsidP="00C951B0">
      <w:pPr>
        <w:shd w:val="clear" w:color="auto" w:fill="FFFFFF"/>
        <w:spacing w:after="0" w:line="240" w:lineRule="auto"/>
        <w:ind w:left="0" w:firstLine="0"/>
        <w:jc w:val="both"/>
        <w:rPr>
          <w:rFonts w:eastAsia="Times New Roman" w:cstheme="minorHAnsi"/>
        </w:rPr>
      </w:pPr>
    </w:p>
    <w:p w:rsidR="00B02351" w:rsidRPr="002965F4" w:rsidRDefault="001D65FC" w:rsidP="001D65FC">
      <w:pPr>
        <w:jc w:val="both"/>
        <w:rPr>
          <w:rFonts w:eastAsia="Times New Roman" w:cstheme="minorHAnsi"/>
        </w:rPr>
      </w:pPr>
      <w:r w:rsidRPr="002965F4">
        <w:rPr>
          <w:rFonts w:cstheme="minorHAnsi"/>
          <w:b/>
          <w:bCs/>
          <w:iCs/>
        </w:rPr>
        <w:t>Roles and Responsibilities:</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Responsible for all performance testing (Load, Stress and Volume) efforts using LoadRunner (Controller, Virtual User Generator, Analysis)</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Developed performance test plan and cases based on business and technical requirements. </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Analyzed Load pattern and developed test scenarios to emulate the real life stress conditions.</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Developed Vuser scripts in LoadRunner using Web (HTTP/HTML), Webservices, Ajax (Click and Script), Microsoft .Net, ODBC, Oracle NCA, PeopleSoft Enterprise protocols.</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 xml:space="preserve">Installation and Setup of Performance Center and Multi LoadRunner </w:t>
      </w:r>
      <w:r w:rsidR="00544E1D" w:rsidRPr="002965F4">
        <w:rPr>
          <w:rFonts w:eastAsia="Times New Roman" w:cstheme="minorHAnsi"/>
        </w:rPr>
        <w:t>Agents Verified</w:t>
      </w:r>
      <w:r w:rsidRPr="002965F4">
        <w:rPr>
          <w:rFonts w:eastAsia="Times New Roman" w:cstheme="minorHAnsi"/>
        </w:rPr>
        <w:t xml:space="preserve"> the SOAP message delivery to the web services and verified the XML formatted response using the SOAP UI.</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Performance Tested Middleware applications developed in SOAP environment.</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Correlated and parameterized scripts, configured the Runtime settings in Virtual User Generator.</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Developed Scenarios with different schedules like Ramp-up, Run Duration, and Ramp-Down.</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Monitored performance using windows performance monitors and Load Runner monitors.</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Analyzed Test using Summary Analysis, Average Transaction Response Time, Throughput, Used Web_Reg_Find function to search for the text to see if the desired pages are returned during replay in Virtual User Generator.</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 xml:space="preserve">Worked closely on application </w:t>
      </w:r>
      <w:r w:rsidR="00544E1D" w:rsidRPr="002965F4">
        <w:rPr>
          <w:rFonts w:eastAsia="Times New Roman" w:cstheme="minorHAnsi"/>
        </w:rPr>
        <w:t>availability,</w:t>
      </w:r>
      <w:r w:rsidRPr="002965F4">
        <w:rPr>
          <w:rFonts w:eastAsia="Times New Roman" w:cstheme="minorHAnsi"/>
        </w:rPr>
        <w:t xml:space="preserve"> performance tuning with Analysts, Developers and Infrastructure SMEsGenerated weekly reports for senior management.</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Environment: Load Runner, LDAP ,Mainframe, Oracle , MS SQL Server , Web logic , Web Sphere, JAVA, Quality Center, J2EE Diagnostic Tool , Windows 2000 / XP, Solaris, AIX, IE, Netscape</w:t>
      </w:r>
      <w:r w:rsidR="00544E1D" w:rsidRPr="002965F4">
        <w:rPr>
          <w:rFonts w:eastAsia="Times New Roman" w:cstheme="minorHAnsi"/>
        </w:rPr>
        <w:t xml:space="preserve"> </w:t>
      </w:r>
      <w:r w:rsidRPr="002965F4">
        <w:rPr>
          <w:rFonts w:eastAsia="Times New Roman" w:cstheme="minorHAnsi"/>
        </w:rPr>
        <w:t>execution plan, Test cases, Test scripts etc.</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Configured and used IP Spoofing in LoadRunner to simulate a more realistic testing scenario. </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Involved in conducting Verification, Benchmark test, stress tests, Fail over and volume tests against the application using Load Runner.</w:t>
      </w:r>
    </w:p>
    <w:p w:rsidR="00B02351" w:rsidRPr="002965F4" w:rsidRDefault="00B02351" w:rsidP="00740BB8">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 xml:space="preserve">Performance tested to determine system latencies </w:t>
      </w:r>
      <w:r w:rsidR="00544E1D" w:rsidRPr="002965F4">
        <w:rPr>
          <w:rFonts w:eastAsia="Times New Roman" w:cstheme="minorHAnsi"/>
        </w:rPr>
        <w:t>on Solaris</w:t>
      </w:r>
      <w:r w:rsidRPr="002965F4">
        <w:rPr>
          <w:rFonts w:eastAsia="Times New Roman" w:cstheme="minorHAnsi"/>
        </w:rPr>
        <w:t xml:space="preserve"> and Linux</w:t>
      </w:r>
      <w:r w:rsidR="000F1E98" w:rsidRPr="002965F4">
        <w:rPr>
          <w:rFonts w:eastAsia="Times New Roman" w:cstheme="minorHAnsi"/>
        </w:rPr>
        <w:t xml:space="preserve"> </w:t>
      </w:r>
      <w:r w:rsidRPr="002965F4">
        <w:rPr>
          <w:rFonts w:eastAsia="Times New Roman" w:cstheme="minorHAnsi"/>
        </w:rPr>
        <w:t>Coordinated with Business Users to understand business needs and implement the same into a functional Data warehouse design.</w:t>
      </w:r>
    </w:p>
    <w:p w:rsidR="00B02351" w:rsidRPr="002965F4" w:rsidRDefault="00B02351" w:rsidP="00740BB8">
      <w:pPr>
        <w:shd w:val="clear" w:color="auto" w:fill="FFFFFF"/>
        <w:spacing w:after="0" w:line="240" w:lineRule="auto"/>
        <w:ind w:left="0" w:firstLine="0"/>
        <w:rPr>
          <w:rFonts w:eastAsia="Times New Roman" w:cstheme="minorHAnsi"/>
        </w:rPr>
      </w:pPr>
    </w:p>
    <w:p w:rsidR="00B02351" w:rsidRPr="002965F4" w:rsidRDefault="00B02351" w:rsidP="00740BB8">
      <w:pPr>
        <w:shd w:val="clear" w:color="auto" w:fill="FFFFFF"/>
        <w:spacing w:after="0" w:line="240" w:lineRule="auto"/>
        <w:ind w:left="0" w:firstLine="0"/>
        <w:rPr>
          <w:rFonts w:eastAsia="Times New Roman" w:cstheme="minorHAnsi"/>
        </w:rPr>
      </w:pPr>
      <w:r w:rsidRPr="002965F4">
        <w:rPr>
          <w:rFonts w:eastAsia="Times New Roman" w:cstheme="minorHAnsi"/>
          <w:b/>
        </w:rPr>
        <w:t>Environment:</w:t>
      </w:r>
      <w:r w:rsidRPr="002965F4">
        <w:rPr>
          <w:rFonts w:eastAsia="Times New Roman" w:cstheme="minorHAnsi"/>
        </w:rPr>
        <w:t xml:space="preserve"> Oracle, .Net Framework 3, MS SQL Server 2005, DB2</w:t>
      </w:r>
    </w:p>
    <w:p w:rsidR="00B02351" w:rsidRPr="002965F4" w:rsidRDefault="00B02351" w:rsidP="00740BB8">
      <w:pPr>
        <w:shd w:val="clear" w:color="auto" w:fill="FFFFFF"/>
        <w:spacing w:after="0" w:line="240" w:lineRule="auto"/>
        <w:ind w:left="0" w:firstLine="0"/>
        <w:rPr>
          <w:rFonts w:eastAsia="Times New Roman" w:cstheme="minorHAnsi"/>
        </w:rPr>
      </w:pPr>
      <w:r w:rsidRPr="002965F4">
        <w:rPr>
          <w:rFonts w:eastAsia="Times New Roman" w:cstheme="minorHAnsi"/>
          <w:b/>
        </w:rPr>
        <w:t>Tools:</w:t>
      </w:r>
      <w:r w:rsidRPr="002965F4">
        <w:rPr>
          <w:rFonts w:eastAsia="Times New Roman" w:cstheme="minorHAnsi"/>
        </w:rPr>
        <w:t xml:space="preserve"> Load Runner</w:t>
      </w:r>
      <w:r w:rsidR="00BC7EBA" w:rsidRPr="002965F4">
        <w:rPr>
          <w:rFonts w:eastAsia="Times New Roman" w:cstheme="minorHAnsi"/>
        </w:rPr>
        <w:t xml:space="preserve"> 11.0</w:t>
      </w:r>
      <w:r w:rsidRPr="002965F4">
        <w:rPr>
          <w:rFonts w:eastAsia="Times New Roman" w:cstheme="minorHAnsi"/>
        </w:rPr>
        <w:t>, ETL, Web Sphere, Load Balancer, Quality Center, J2EE Diagnostic Tool, Ethereal, Windows, Wily, HP Site Scope, BAC.</w:t>
      </w:r>
    </w:p>
    <w:p w:rsidR="00B02351" w:rsidRPr="002965F4" w:rsidRDefault="00B02351" w:rsidP="00740BB8">
      <w:pPr>
        <w:shd w:val="clear" w:color="auto" w:fill="FFFFFF"/>
        <w:spacing w:after="0" w:line="240" w:lineRule="auto"/>
        <w:ind w:left="0" w:firstLine="0"/>
        <w:rPr>
          <w:rFonts w:eastAsia="Times New Roman" w:cstheme="minorHAnsi"/>
        </w:rPr>
      </w:pPr>
      <w:r w:rsidRPr="002965F4">
        <w:rPr>
          <w:rFonts w:eastAsia="Times New Roman" w:cstheme="minorHAnsi"/>
          <w:b/>
        </w:rPr>
        <w:t>Protocols:</w:t>
      </w:r>
      <w:r w:rsidRPr="002965F4">
        <w:rPr>
          <w:rFonts w:eastAsia="Times New Roman" w:cstheme="minorHAnsi"/>
        </w:rPr>
        <w:t xml:space="preserve"> WebHttp, .Net, SOAP, ADO.Net</w:t>
      </w:r>
    </w:p>
    <w:p w:rsidR="002965F4" w:rsidRDefault="002965F4" w:rsidP="0053561C">
      <w:pPr>
        <w:pStyle w:val="Heading5"/>
        <w:keepLines w:val="0"/>
        <w:spacing w:before="0" w:line="240" w:lineRule="auto"/>
        <w:ind w:left="0" w:firstLine="0"/>
        <w:rPr>
          <w:rFonts w:asciiTheme="minorHAnsi" w:eastAsiaTheme="minorHAnsi" w:hAnsiTheme="minorHAnsi" w:cstheme="minorHAnsi"/>
          <w:color w:val="auto"/>
        </w:rPr>
      </w:pPr>
    </w:p>
    <w:p w:rsidR="0053561C" w:rsidRPr="002965F4" w:rsidRDefault="0053561C" w:rsidP="0053561C">
      <w:pPr>
        <w:pStyle w:val="Heading5"/>
        <w:keepLines w:val="0"/>
        <w:spacing w:before="0" w:line="240" w:lineRule="auto"/>
        <w:ind w:left="0" w:firstLine="0"/>
        <w:rPr>
          <w:rFonts w:asciiTheme="minorHAnsi" w:eastAsia="Times New Roman" w:hAnsiTheme="minorHAnsi" w:cstheme="minorHAnsi"/>
          <w:b/>
          <w:color w:val="auto"/>
        </w:rPr>
      </w:pPr>
      <w:r w:rsidRPr="002965F4">
        <w:rPr>
          <w:rFonts w:asciiTheme="minorHAnsi" w:eastAsia="Times New Roman" w:hAnsiTheme="minorHAnsi" w:cstheme="minorHAnsi"/>
          <w:b/>
          <w:color w:val="auto"/>
        </w:rPr>
        <w:t xml:space="preserve">Vertex Pharmaceuticals, Cambridge, MA                                                          </w:t>
      </w:r>
      <w:r w:rsidR="002965F4">
        <w:rPr>
          <w:rFonts w:asciiTheme="minorHAnsi" w:eastAsia="Times New Roman" w:hAnsiTheme="minorHAnsi" w:cstheme="minorHAnsi"/>
          <w:b/>
          <w:color w:val="auto"/>
        </w:rPr>
        <w:t xml:space="preserve">                         </w:t>
      </w:r>
      <w:r w:rsidR="00233AA1" w:rsidRPr="002965F4">
        <w:rPr>
          <w:rFonts w:asciiTheme="minorHAnsi" w:eastAsia="Times New Roman" w:hAnsiTheme="minorHAnsi" w:cstheme="minorHAnsi"/>
          <w:b/>
          <w:color w:val="auto"/>
        </w:rPr>
        <w:t>Jun</w:t>
      </w:r>
      <w:r w:rsidRPr="002965F4">
        <w:rPr>
          <w:rFonts w:asciiTheme="minorHAnsi" w:eastAsia="Times New Roman" w:hAnsiTheme="minorHAnsi" w:cstheme="minorHAnsi"/>
          <w:b/>
          <w:color w:val="auto"/>
        </w:rPr>
        <w:t xml:space="preserve"> </w:t>
      </w:r>
      <w:r w:rsidR="00233AA1" w:rsidRPr="002965F4">
        <w:rPr>
          <w:rFonts w:asciiTheme="minorHAnsi" w:eastAsia="Times New Roman" w:hAnsiTheme="minorHAnsi" w:cstheme="minorHAnsi"/>
          <w:b/>
          <w:color w:val="auto"/>
        </w:rPr>
        <w:t>10</w:t>
      </w:r>
      <w:r w:rsidRPr="002965F4">
        <w:rPr>
          <w:rFonts w:asciiTheme="minorHAnsi" w:eastAsia="Times New Roman" w:hAnsiTheme="minorHAnsi" w:cstheme="minorHAnsi"/>
          <w:b/>
          <w:color w:val="auto"/>
        </w:rPr>
        <w:t xml:space="preserve"> – </w:t>
      </w:r>
      <w:r w:rsidR="006210CD" w:rsidRPr="002965F4">
        <w:rPr>
          <w:rFonts w:asciiTheme="minorHAnsi" w:eastAsia="Times New Roman" w:hAnsiTheme="minorHAnsi" w:cstheme="minorHAnsi"/>
          <w:b/>
          <w:color w:val="auto"/>
        </w:rPr>
        <w:t>June</w:t>
      </w:r>
      <w:r w:rsidRPr="002965F4">
        <w:rPr>
          <w:rFonts w:asciiTheme="minorHAnsi" w:eastAsia="Times New Roman" w:hAnsiTheme="minorHAnsi" w:cstheme="minorHAnsi"/>
          <w:b/>
          <w:color w:val="auto"/>
        </w:rPr>
        <w:t xml:space="preserve"> </w:t>
      </w:r>
      <w:r w:rsidR="006210CD" w:rsidRPr="002965F4">
        <w:rPr>
          <w:rFonts w:asciiTheme="minorHAnsi" w:eastAsia="Times New Roman" w:hAnsiTheme="minorHAnsi" w:cstheme="minorHAnsi"/>
          <w:b/>
          <w:color w:val="auto"/>
        </w:rPr>
        <w:t>11</w:t>
      </w:r>
      <w:r w:rsidRPr="002965F4">
        <w:rPr>
          <w:rFonts w:asciiTheme="minorHAnsi" w:eastAsia="Times New Roman" w:hAnsiTheme="minorHAnsi" w:cstheme="minorHAnsi"/>
          <w:b/>
          <w:color w:val="auto"/>
        </w:rPr>
        <w:t> </w:t>
      </w:r>
    </w:p>
    <w:p w:rsidR="00BD04E3" w:rsidRPr="002965F4" w:rsidRDefault="0053561C" w:rsidP="00640C11">
      <w:pPr>
        <w:pStyle w:val="Heading5"/>
        <w:keepLines w:val="0"/>
        <w:spacing w:before="0" w:line="240" w:lineRule="auto"/>
        <w:ind w:left="0" w:firstLine="0"/>
        <w:rPr>
          <w:rFonts w:asciiTheme="minorHAnsi" w:eastAsia="Times New Roman" w:hAnsiTheme="minorHAnsi" w:cstheme="minorHAnsi"/>
          <w:b/>
          <w:color w:val="auto"/>
        </w:rPr>
      </w:pPr>
      <w:r w:rsidRPr="002965F4">
        <w:rPr>
          <w:rFonts w:asciiTheme="minorHAnsi" w:eastAsia="Times New Roman" w:hAnsiTheme="minorHAnsi" w:cstheme="minorHAnsi"/>
          <w:b/>
          <w:color w:val="auto"/>
        </w:rPr>
        <w:t xml:space="preserve">Performance </w:t>
      </w:r>
      <w:r w:rsidR="000811A6" w:rsidRPr="002965F4">
        <w:rPr>
          <w:rFonts w:asciiTheme="minorHAnsi" w:eastAsia="Times New Roman" w:hAnsiTheme="minorHAnsi" w:cstheme="minorHAnsi"/>
          <w:b/>
          <w:color w:val="auto"/>
        </w:rPr>
        <w:t>Tester</w:t>
      </w:r>
    </w:p>
    <w:p w:rsidR="00BD04E3" w:rsidRPr="002965F4" w:rsidRDefault="00BD04E3" w:rsidP="00BD04E3">
      <w:pPr>
        <w:shd w:val="clear" w:color="auto" w:fill="FFFFFF"/>
        <w:spacing w:after="0" w:line="240" w:lineRule="auto"/>
        <w:ind w:left="0" w:firstLine="0"/>
        <w:jc w:val="both"/>
        <w:rPr>
          <w:rFonts w:eastAsia="Times New Roman" w:cstheme="minorHAnsi"/>
        </w:rPr>
      </w:pPr>
      <w:r w:rsidRPr="002965F4">
        <w:rPr>
          <w:rFonts w:eastAsia="Times New Roman" w:cstheme="minorHAnsi"/>
        </w:rPr>
        <w:t>Vital Point is a HIPAA compliant, secure, web-based application that allows claims professionals to process retail and mail order pharmacy claims in real-time. Currently Helios is providing this service for worker compensation health insurance (only pharmacy claims) and is looking forward to dealing with Automobile claims as well in the future. Some of its clients include AIG, New York Life Insurance etc. Specifically, Vital Point can do the following:</w:t>
      </w:r>
    </w:p>
    <w:p w:rsidR="00BD04E3" w:rsidRPr="002965F4" w:rsidRDefault="00BD04E3" w:rsidP="00BD04E3">
      <w:pPr>
        <w:shd w:val="clear" w:color="auto" w:fill="FFFFFF"/>
        <w:spacing w:after="0" w:line="240" w:lineRule="auto"/>
        <w:ind w:left="0" w:firstLine="0"/>
        <w:jc w:val="both"/>
        <w:rPr>
          <w:rFonts w:eastAsia="Times New Roman" w:cstheme="minorHAnsi"/>
        </w:rPr>
      </w:pPr>
      <w:r w:rsidRPr="002965F4">
        <w:rPr>
          <w:rFonts w:eastAsia="Times New Roman" w:cstheme="minorHAnsi"/>
        </w:rPr>
        <w:t> Manage pending retail and mail order pharmacy transactions</w:t>
      </w:r>
    </w:p>
    <w:p w:rsidR="00BD04E3" w:rsidRPr="002965F4" w:rsidRDefault="00BD04E3" w:rsidP="00BD04E3">
      <w:pPr>
        <w:shd w:val="clear" w:color="auto" w:fill="FFFFFF"/>
        <w:spacing w:after="0" w:line="240" w:lineRule="auto"/>
        <w:ind w:left="0" w:firstLine="0"/>
        <w:jc w:val="both"/>
        <w:rPr>
          <w:rFonts w:eastAsia="Times New Roman" w:cstheme="minorHAnsi"/>
        </w:rPr>
      </w:pPr>
      <w:r w:rsidRPr="002965F4">
        <w:rPr>
          <w:rFonts w:eastAsia="Times New Roman" w:cstheme="minorHAnsi"/>
        </w:rPr>
        <w:t>         o   Manage pending Medical Services &amp; Equipment claims</w:t>
      </w:r>
    </w:p>
    <w:p w:rsidR="00BD04E3" w:rsidRPr="002965F4" w:rsidRDefault="00BD04E3" w:rsidP="00BD04E3">
      <w:pPr>
        <w:shd w:val="clear" w:color="auto" w:fill="FFFFFF"/>
        <w:spacing w:after="0" w:line="240" w:lineRule="auto"/>
        <w:ind w:left="0" w:firstLine="0"/>
        <w:jc w:val="both"/>
        <w:rPr>
          <w:rFonts w:eastAsia="Times New Roman" w:cstheme="minorHAnsi"/>
        </w:rPr>
      </w:pPr>
      <w:r w:rsidRPr="002965F4">
        <w:rPr>
          <w:rFonts w:eastAsia="Times New Roman" w:cstheme="minorHAnsi"/>
        </w:rPr>
        <w:t>         o   Restrict medication and physician at claim level.</w:t>
      </w:r>
    </w:p>
    <w:p w:rsidR="00BD04E3" w:rsidRPr="002965F4" w:rsidRDefault="00BD04E3" w:rsidP="00BD04E3">
      <w:pPr>
        <w:shd w:val="clear" w:color="auto" w:fill="FFFFFF"/>
        <w:spacing w:after="0" w:line="240" w:lineRule="auto"/>
        <w:ind w:left="0" w:firstLine="0"/>
        <w:jc w:val="both"/>
        <w:rPr>
          <w:rFonts w:eastAsia="Times New Roman" w:cstheme="minorHAnsi"/>
        </w:rPr>
      </w:pPr>
      <w:r w:rsidRPr="002965F4">
        <w:rPr>
          <w:rFonts w:eastAsia="Times New Roman" w:cstheme="minorHAnsi"/>
        </w:rPr>
        <w:lastRenderedPageBreak/>
        <w:t>         o   View medication and therapeutic classification reports.</w:t>
      </w:r>
    </w:p>
    <w:p w:rsidR="00BD04E3" w:rsidRPr="002965F4" w:rsidRDefault="00BD04E3" w:rsidP="00BD04E3">
      <w:pPr>
        <w:shd w:val="clear" w:color="auto" w:fill="FFFFFF"/>
        <w:spacing w:after="0" w:line="240" w:lineRule="auto"/>
        <w:ind w:left="0" w:firstLine="0"/>
        <w:jc w:val="both"/>
        <w:rPr>
          <w:rFonts w:eastAsia="Times New Roman" w:cstheme="minorHAnsi"/>
        </w:rPr>
      </w:pPr>
      <w:r w:rsidRPr="002965F4">
        <w:rPr>
          <w:rFonts w:eastAsia="Times New Roman" w:cstheme="minorHAnsi"/>
        </w:rPr>
        <w:t>         o   Embedded workflow capabilities.</w:t>
      </w:r>
    </w:p>
    <w:p w:rsidR="00BD04E3" w:rsidRPr="002965F4" w:rsidRDefault="00BD04E3" w:rsidP="00BD04E3">
      <w:pPr>
        <w:shd w:val="clear" w:color="auto" w:fill="FFFFFF"/>
        <w:spacing w:after="0" w:line="240" w:lineRule="auto"/>
        <w:ind w:left="0" w:firstLine="0"/>
        <w:jc w:val="both"/>
        <w:rPr>
          <w:rFonts w:eastAsia="Times New Roman" w:cstheme="minorHAnsi"/>
        </w:rPr>
      </w:pPr>
      <w:r w:rsidRPr="002965F4">
        <w:rPr>
          <w:rFonts w:eastAsia="Times New Roman" w:cstheme="minorHAnsi"/>
        </w:rPr>
        <w:t>         o   Submit referrals.</w:t>
      </w:r>
    </w:p>
    <w:p w:rsidR="0053561C" w:rsidRPr="002965F4" w:rsidRDefault="0053561C" w:rsidP="0053561C">
      <w:pPr>
        <w:shd w:val="clear" w:color="auto" w:fill="FFFFFF"/>
        <w:spacing w:after="0" w:line="240" w:lineRule="auto"/>
        <w:ind w:left="0" w:firstLine="0"/>
        <w:rPr>
          <w:rFonts w:eastAsia="Times New Roman" w:cstheme="minorHAnsi"/>
        </w:rPr>
      </w:pPr>
    </w:p>
    <w:p w:rsidR="0053561C" w:rsidRPr="002965F4" w:rsidRDefault="0053561C" w:rsidP="0053561C">
      <w:pPr>
        <w:shd w:val="clear" w:color="auto" w:fill="FFFFFF"/>
        <w:spacing w:after="0" w:line="240" w:lineRule="auto"/>
        <w:ind w:left="0" w:firstLine="0"/>
        <w:rPr>
          <w:rFonts w:eastAsia="Times New Roman" w:cstheme="minorHAnsi"/>
        </w:rPr>
      </w:pPr>
    </w:p>
    <w:p w:rsidR="0053561C" w:rsidRPr="002965F4" w:rsidRDefault="0053561C" w:rsidP="0053561C">
      <w:pPr>
        <w:jc w:val="both"/>
        <w:rPr>
          <w:rFonts w:eastAsia="Times New Roman" w:cstheme="minorHAnsi"/>
        </w:rPr>
      </w:pPr>
      <w:r w:rsidRPr="002965F4">
        <w:rPr>
          <w:rFonts w:cstheme="minorHAnsi"/>
          <w:b/>
          <w:bCs/>
          <w:iCs/>
        </w:rPr>
        <w:t>Roles and Responsibilities:</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 xml:space="preserve"> Analyzed and Developing Test Plan, Test Cases, Test Scripts, Expected Test Results and Test Procedure from functional requirement for each module.</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Have good exposure in GUI, Business Testing, Functionality Testing, Manual testing, White Box testing, Black box Testing, System testing, including Integration, Performance, Stress, Load and Regression Testing of Web and Client/Server based applications and UAT using Automated Testing tools like Load runner and Quality Center/Test Director</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Used Quality Center to check out the latest versions of the build for testing purposes, and check in the updated test cases, and test documentation periodically.</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Maintained bug lists for critical issues using QC.</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Conducted extensive Security Testing including alternative user identification and authentication using manual testing</w:t>
      </w:r>
      <w:r w:rsidR="002965F4">
        <w:rPr>
          <w:rFonts w:eastAsia="Times New Roman" w:cstheme="minorHAnsi"/>
        </w:rPr>
        <w:t xml:space="preserve"> </w:t>
      </w:r>
      <w:r w:rsidRPr="002965F4">
        <w:rPr>
          <w:rFonts w:eastAsia="Times New Roman" w:cstheme="minorHAnsi"/>
        </w:rPr>
        <w:t>.</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Reviewed Load Runner coding standards and best practices process for performance testing projects</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Performed back-end testing by extensively using SQL commands to verify the database integrity</w:t>
      </w:r>
      <w:r w:rsidR="002965F4">
        <w:rPr>
          <w:rFonts w:eastAsia="Times New Roman" w:cstheme="minorHAnsi"/>
        </w:rPr>
        <w:t xml:space="preserve"> </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Evaluated test results to identify performance issues,</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Worked in designing test objectives, planning the test, creating Vusers, creating the scenarios, executing the Scenarios, monitoring the scenarios, and analyzing the test results for the Performance testing using Load Runner.</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Planned, designed, executed and evaluated performance tests of web application and services and ensured optimal application performance using Load Runner.</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Identified performance issues with the servers and made recommendations for their</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Prepared, reviewed and executed the tests plan and test cases based on requirements. </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Worked in writing and reviewing the test cases. </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Utilized testing tools to manage the testing process. </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Verified EDI test files to communicate with external vendors. </w:t>
      </w:r>
    </w:p>
    <w:p w:rsidR="0053561C" w:rsidRPr="002965F4" w:rsidRDefault="0053561C" w:rsidP="002965F4">
      <w:pPr>
        <w:pStyle w:val="ListParagraph"/>
        <w:numPr>
          <w:ilvl w:val="0"/>
          <w:numId w:val="5"/>
        </w:numPr>
        <w:shd w:val="clear" w:color="auto" w:fill="FFFFFF"/>
        <w:spacing w:after="0" w:line="240" w:lineRule="auto"/>
        <w:rPr>
          <w:rFonts w:eastAsia="Times New Roman" w:cstheme="minorHAnsi"/>
        </w:rPr>
      </w:pPr>
      <w:r w:rsidRPr="002965F4">
        <w:rPr>
          <w:rFonts w:eastAsia="Times New Roman" w:cstheme="minorHAnsi"/>
        </w:rPr>
        <w:t>Logged and tracked defects identified during testing cycle.</w:t>
      </w:r>
    </w:p>
    <w:p w:rsidR="0053561C" w:rsidRPr="002965F4" w:rsidRDefault="0053561C" w:rsidP="0053561C">
      <w:pPr>
        <w:shd w:val="clear" w:color="auto" w:fill="FFFFFF"/>
        <w:spacing w:after="0" w:line="240" w:lineRule="auto"/>
        <w:ind w:left="0" w:firstLine="0"/>
        <w:rPr>
          <w:rFonts w:eastAsia="Times New Roman" w:cstheme="minorHAnsi"/>
        </w:rPr>
      </w:pPr>
    </w:p>
    <w:p w:rsidR="0053561C" w:rsidRPr="002965F4" w:rsidRDefault="0053561C" w:rsidP="0053561C">
      <w:pPr>
        <w:shd w:val="clear" w:color="auto" w:fill="FFFFFF"/>
        <w:spacing w:after="0" w:line="240" w:lineRule="auto"/>
        <w:ind w:left="0" w:firstLine="0"/>
        <w:rPr>
          <w:rFonts w:eastAsia="Times New Roman" w:cstheme="minorHAnsi"/>
        </w:rPr>
      </w:pPr>
      <w:r w:rsidRPr="002965F4">
        <w:rPr>
          <w:rFonts w:eastAsia="Times New Roman" w:cstheme="minorHAnsi"/>
          <w:b/>
        </w:rPr>
        <w:t>Environment/Tools</w:t>
      </w:r>
      <w:r w:rsidRPr="002965F4">
        <w:rPr>
          <w:rFonts w:eastAsia="Times New Roman" w:cstheme="minorHAnsi"/>
        </w:rPr>
        <w:t>: Windows NT/2000, Load Runner 9.0, Quality Center 8.0, SQL, PL/SQL, Web Sphere 6.0, Bugzilla</w:t>
      </w:r>
    </w:p>
    <w:p w:rsidR="0057581F" w:rsidRPr="002965F4" w:rsidRDefault="0057581F" w:rsidP="00740BB8">
      <w:pPr>
        <w:shd w:val="clear" w:color="auto" w:fill="FFFFFF"/>
        <w:spacing w:after="0" w:line="240" w:lineRule="auto"/>
        <w:ind w:left="0" w:firstLine="0"/>
        <w:rPr>
          <w:rFonts w:eastAsia="Times New Roman" w:cstheme="minorHAnsi"/>
        </w:rPr>
      </w:pPr>
    </w:p>
    <w:p w:rsidR="0057581F" w:rsidRPr="002965F4" w:rsidRDefault="0057581F" w:rsidP="0053561C">
      <w:pPr>
        <w:pStyle w:val="Heading5"/>
        <w:keepLines w:val="0"/>
        <w:spacing w:before="0" w:line="240" w:lineRule="auto"/>
        <w:ind w:left="0" w:firstLine="0"/>
        <w:rPr>
          <w:rFonts w:asciiTheme="minorHAnsi" w:eastAsia="Times New Roman" w:hAnsiTheme="minorHAnsi" w:cstheme="minorHAnsi"/>
          <w:b/>
          <w:color w:val="auto"/>
        </w:rPr>
      </w:pPr>
      <w:r w:rsidRPr="002965F4">
        <w:rPr>
          <w:rFonts w:asciiTheme="minorHAnsi" w:eastAsia="Times New Roman" w:hAnsiTheme="minorHAnsi" w:cstheme="minorHAnsi"/>
          <w:b/>
          <w:color w:val="auto"/>
        </w:rPr>
        <w:t>Walmart</w:t>
      </w:r>
      <w:r w:rsidR="00DA6373" w:rsidRPr="002965F4">
        <w:rPr>
          <w:rFonts w:asciiTheme="minorHAnsi" w:eastAsia="Times New Roman" w:hAnsiTheme="minorHAnsi" w:cstheme="minorHAnsi"/>
          <w:b/>
          <w:color w:val="auto"/>
        </w:rPr>
        <w:t>,</w:t>
      </w:r>
      <w:r w:rsidRPr="002965F4">
        <w:rPr>
          <w:rFonts w:asciiTheme="minorHAnsi" w:eastAsia="Times New Roman" w:hAnsiTheme="minorHAnsi" w:cstheme="minorHAnsi"/>
          <w:b/>
          <w:color w:val="auto"/>
        </w:rPr>
        <w:t xml:space="preserve"> Bentonville, Arkansas </w:t>
      </w:r>
      <w:r w:rsidR="0053561C" w:rsidRPr="002965F4">
        <w:rPr>
          <w:rFonts w:asciiTheme="minorHAnsi" w:eastAsia="Times New Roman" w:hAnsiTheme="minorHAnsi" w:cstheme="minorHAnsi"/>
          <w:b/>
          <w:color w:val="auto"/>
        </w:rPr>
        <w:t xml:space="preserve">                                                                               </w:t>
      </w:r>
      <w:r w:rsidR="002965F4">
        <w:rPr>
          <w:rFonts w:asciiTheme="minorHAnsi" w:eastAsia="Times New Roman" w:hAnsiTheme="minorHAnsi" w:cstheme="minorHAnsi"/>
          <w:b/>
          <w:color w:val="auto"/>
        </w:rPr>
        <w:t xml:space="preserve">                  </w:t>
      </w:r>
      <w:r w:rsidR="00340ADE" w:rsidRPr="002965F4">
        <w:rPr>
          <w:rFonts w:asciiTheme="minorHAnsi" w:eastAsia="Times New Roman" w:hAnsiTheme="minorHAnsi" w:cstheme="minorHAnsi"/>
          <w:b/>
          <w:color w:val="auto"/>
        </w:rPr>
        <w:t>Nov</w:t>
      </w:r>
      <w:r w:rsidRPr="002965F4">
        <w:rPr>
          <w:rFonts w:asciiTheme="minorHAnsi" w:eastAsia="Times New Roman" w:hAnsiTheme="minorHAnsi" w:cstheme="minorHAnsi"/>
          <w:b/>
          <w:color w:val="auto"/>
        </w:rPr>
        <w:t xml:space="preserve"> 0</w:t>
      </w:r>
      <w:r w:rsidR="00340ADE" w:rsidRPr="002965F4">
        <w:rPr>
          <w:rFonts w:asciiTheme="minorHAnsi" w:eastAsia="Times New Roman" w:hAnsiTheme="minorHAnsi" w:cstheme="minorHAnsi"/>
          <w:b/>
          <w:color w:val="auto"/>
        </w:rPr>
        <w:t>8</w:t>
      </w:r>
      <w:r w:rsidRPr="002965F4">
        <w:rPr>
          <w:rFonts w:asciiTheme="minorHAnsi" w:eastAsia="Times New Roman" w:hAnsiTheme="minorHAnsi" w:cstheme="minorHAnsi"/>
          <w:b/>
          <w:color w:val="auto"/>
        </w:rPr>
        <w:t xml:space="preserve"> – </w:t>
      </w:r>
      <w:r w:rsidR="00233AA1" w:rsidRPr="002965F4">
        <w:rPr>
          <w:rFonts w:asciiTheme="minorHAnsi" w:eastAsia="Times New Roman" w:hAnsiTheme="minorHAnsi" w:cstheme="minorHAnsi"/>
          <w:b/>
          <w:color w:val="auto"/>
        </w:rPr>
        <w:t>May</w:t>
      </w:r>
      <w:r w:rsidRPr="002965F4">
        <w:rPr>
          <w:rFonts w:asciiTheme="minorHAnsi" w:eastAsia="Times New Roman" w:hAnsiTheme="minorHAnsi" w:cstheme="minorHAnsi"/>
          <w:b/>
          <w:color w:val="auto"/>
        </w:rPr>
        <w:t xml:space="preserve"> </w:t>
      </w:r>
      <w:r w:rsidR="00233AA1" w:rsidRPr="002965F4">
        <w:rPr>
          <w:rFonts w:asciiTheme="minorHAnsi" w:eastAsia="Times New Roman" w:hAnsiTheme="minorHAnsi" w:cstheme="minorHAnsi"/>
          <w:b/>
          <w:color w:val="auto"/>
        </w:rPr>
        <w:t>10</w:t>
      </w:r>
      <w:r w:rsidRPr="002965F4">
        <w:rPr>
          <w:rFonts w:asciiTheme="minorHAnsi" w:eastAsia="Times New Roman" w:hAnsiTheme="minorHAnsi" w:cstheme="minorHAnsi"/>
          <w:b/>
          <w:color w:val="auto"/>
        </w:rPr>
        <w:t> </w:t>
      </w:r>
    </w:p>
    <w:p w:rsidR="0057581F" w:rsidRPr="002965F4" w:rsidRDefault="00856281" w:rsidP="00740BB8">
      <w:pPr>
        <w:shd w:val="clear" w:color="auto" w:fill="FFFFFF"/>
        <w:spacing w:after="0" w:line="240" w:lineRule="auto"/>
        <w:ind w:left="0" w:firstLine="0"/>
        <w:rPr>
          <w:rFonts w:eastAsia="Times New Roman" w:cstheme="minorHAnsi"/>
          <w:b/>
        </w:rPr>
      </w:pPr>
      <w:r w:rsidRPr="002965F4">
        <w:rPr>
          <w:rFonts w:eastAsia="Times New Roman" w:cstheme="minorHAnsi"/>
          <w:b/>
        </w:rPr>
        <w:t>Load Tester</w:t>
      </w:r>
    </w:p>
    <w:p w:rsidR="0057581F" w:rsidRPr="002965F4" w:rsidRDefault="0057581F" w:rsidP="00740BB8">
      <w:pPr>
        <w:shd w:val="clear" w:color="auto" w:fill="FFFFFF"/>
        <w:spacing w:after="0" w:line="240" w:lineRule="auto"/>
        <w:ind w:left="0" w:firstLine="0"/>
        <w:rPr>
          <w:rFonts w:eastAsia="Times New Roman" w:cstheme="minorHAnsi"/>
        </w:rPr>
      </w:pPr>
    </w:p>
    <w:p w:rsidR="0057581F" w:rsidRPr="002965F4" w:rsidRDefault="0057581F" w:rsidP="00740BB8">
      <w:pPr>
        <w:shd w:val="clear" w:color="auto" w:fill="FFFFFF"/>
        <w:spacing w:after="0" w:line="240" w:lineRule="auto"/>
        <w:ind w:left="0" w:firstLine="0"/>
        <w:rPr>
          <w:rFonts w:eastAsia="Times New Roman" w:cstheme="minorHAnsi"/>
        </w:rPr>
      </w:pPr>
      <w:r w:rsidRPr="002965F4">
        <w:rPr>
          <w:rFonts w:eastAsia="Times New Roman" w:cstheme="minorHAnsi"/>
        </w:rPr>
        <w:t>This Internet based application was designed and developed for the departmental sales leads to do their business online. The system is aimed to facilitate them with product information, distribution data of samples to sales managers and their usage analysis. The sales managers are provided with login accounts to analyze and control the operations in their area. All the data is recorded in the database, which was used to analyze the usage statistics. </w:t>
      </w:r>
    </w:p>
    <w:p w:rsidR="0057581F" w:rsidRPr="002965F4" w:rsidRDefault="0057581F" w:rsidP="00740BB8">
      <w:pPr>
        <w:shd w:val="clear" w:color="auto" w:fill="FFFFFF"/>
        <w:spacing w:after="0" w:line="240" w:lineRule="auto"/>
        <w:ind w:left="0" w:firstLine="0"/>
        <w:rPr>
          <w:rFonts w:eastAsia="Times New Roman" w:cstheme="minorHAnsi"/>
        </w:rPr>
      </w:pPr>
    </w:p>
    <w:p w:rsidR="002965F4" w:rsidRDefault="002965F4" w:rsidP="001D65FC">
      <w:pPr>
        <w:jc w:val="both"/>
        <w:rPr>
          <w:rFonts w:cstheme="minorHAnsi"/>
          <w:b/>
          <w:bCs/>
          <w:iCs/>
        </w:rPr>
      </w:pPr>
    </w:p>
    <w:p w:rsidR="001D65FC" w:rsidRPr="002965F4" w:rsidRDefault="001D65FC" w:rsidP="001D65FC">
      <w:pPr>
        <w:jc w:val="both"/>
        <w:rPr>
          <w:rFonts w:eastAsia="Times New Roman" w:cstheme="minorHAnsi"/>
        </w:rPr>
      </w:pPr>
      <w:r w:rsidRPr="002965F4">
        <w:rPr>
          <w:rFonts w:cstheme="minorHAnsi"/>
          <w:b/>
          <w:bCs/>
          <w:iCs/>
        </w:rPr>
        <w:lastRenderedPageBreak/>
        <w:t>Roles and Responsibilities:</w:t>
      </w:r>
    </w:p>
    <w:p w:rsidR="001D164D" w:rsidRPr="002965F4" w:rsidRDefault="001D164D" w:rsidP="001D164D">
      <w:pPr>
        <w:pStyle w:val="ListParagraph"/>
        <w:numPr>
          <w:ilvl w:val="0"/>
          <w:numId w:val="24"/>
        </w:numPr>
        <w:shd w:val="clear" w:color="auto" w:fill="FFFFFF"/>
        <w:spacing w:after="0" w:line="240" w:lineRule="auto"/>
        <w:rPr>
          <w:rFonts w:eastAsia="Times New Roman" w:cstheme="minorHAnsi"/>
        </w:rPr>
      </w:pPr>
      <w:r w:rsidRPr="002965F4">
        <w:rPr>
          <w:rFonts w:eastAsia="Times New Roman" w:cstheme="minorHAnsi"/>
        </w:rPr>
        <w:t>Gathering and analyzing business and technical requirements for Performance Testing purposes.</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Coordinating with Functional Teams to identify the Business Processes to be Performance tested.</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Having good communication with crossfunctional team and get various updates to move on to next step.</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Arranging daily stand up meeting with off shore team and plan accordingly with development team and functional team.</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Experience in using SOAP UI for testing the Web services.</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Participate in all meetings planned for particular release and obtain necessary technical requirement and such meetings include design review, test execution timeline etc.</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Meeting with project team to work for project business volume metrics.</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Gathering and analyzing business and technical requirements for Performance Testing purposes.</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Configure all necessary hardware and software to support Performance Center.</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Planning, development and testing of scripts.</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Prepared Test Automation Project Milestones and deliverables. Prepared Project Schedule, Attended the Project Status Meetings</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Designing, developing and the execution of reusable and maintainable automated scripts.</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Created and executed scenarios that emulated typical working conditions using LoadRunner VuGen.</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Planned the load by analyzing Task distribution diagrams, Transaction Profile and User profile and executed Performance Testing using Mercury performance center</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 xml:space="preserve">Conducted Performance testing and analyzed various graphs against product requirements. </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Added various monitoring parameters (CPU, Memory) to the LoadRunner controller for monitoring.</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Setting run-time parameters (Think time, Pace time, Replay options etc.).</w:t>
      </w:r>
    </w:p>
    <w:p w:rsidR="001D164D" w:rsidRPr="002965F4" w:rsidRDefault="001D164D" w:rsidP="001D164D">
      <w:pPr>
        <w:widowControl w:val="0"/>
        <w:numPr>
          <w:ilvl w:val="0"/>
          <w:numId w:val="25"/>
        </w:numPr>
        <w:autoSpaceDE w:val="0"/>
        <w:autoSpaceDN w:val="0"/>
        <w:adjustRightInd w:val="0"/>
        <w:spacing w:after="0" w:line="269" w:lineRule="auto"/>
        <w:jc w:val="both"/>
        <w:rPr>
          <w:rFonts w:eastAsia="Times New Roman" w:cstheme="minorHAnsi"/>
        </w:rPr>
      </w:pPr>
      <w:r w:rsidRPr="002965F4">
        <w:rPr>
          <w:rFonts w:eastAsia="Times New Roman" w:cstheme="minorHAnsi"/>
        </w:rPr>
        <w:t>Participated in discussions with the QA manager, Developers and Administrators in fine-tuning the applications based on the Results produced by Mercury Analysis.</w:t>
      </w:r>
    </w:p>
    <w:p w:rsidR="001D164D" w:rsidRPr="002965F4" w:rsidRDefault="001D164D" w:rsidP="001D164D">
      <w:pPr>
        <w:widowControl w:val="0"/>
        <w:numPr>
          <w:ilvl w:val="0"/>
          <w:numId w:val="25"/>
        </w:numPr>
        <w:autoSpaceDE w:val="0"/>
        <w:autoSpaceDN w:val="0"/>
        <w:adjustRightInd w:val="0"/>
        <w:spacing w:after="0" w:line="269" w:lineRule="auto"/>
        <w:rPr>
          <w:rFonts w:eastAsia="Times New Roman" w:cstheme="minorHAnsi"/>
        </w:rPr>
      </w:pPr>
      <w:r w:rsidRPr="002965F4">
        <w:rPr>
          <w:rFonts w:eastAsia="Times New Roman" w:cstheme="minorHAnsi"/>
        </w:rPr>
        <w:t>Using Test Director for the complete defect management and reporting.</w:t>
      </w:r>
    </w:p>
    <w:p w:rsidR="001D164D" w:rsidRPr="002965F4" w:rsidRDefault="001D164D" w:rsidP="001D164D">
      <w:pPr>
        <w:pStyle w:val="ListParagraph"/>
        <w:widowControl w:val="0"/>
        <w:numPr>
          <w:ilvl w:val="0"/>
          <w:numId w:val="25"/>
        </w:numPr>
        <w:autoSpaceDE w:val="0"/>
        <w:autoSpaceDN w:val="0"/>
        <w:adjustRightInd w:val="0"/>
        <w:spacing w:after="0" w:line="240" w:lineRule="auto"/>
        <w:rPr>
          <w:rFonts w:eastAsia="Times New Roman" w:cstheme="minorHAnsi"/>
        </w:rPr>
      </w:pPr>
      <w:r w:rsidRPr="002965F4">
        <w:rPr>
          <w:rFonts w:eastAsia="Times New Roman" w:cstheme="minorHAnsi"/>
        </w:rPr>
        <w:t>Responsible for weekly status, Updated showing the Progress of the automation testing effort.</w:t>
      </w:r>
    </w:p>
    <w:p w:rsidR="001D164D" w:rsidRPr="002965F4" w:rsidRDefault="001D164D" w:rsidP="001D164D">
      <w:pPr>
        <w:pStyle w:val="ListParagraph"/>
        <w:widowControl w:val="0"/>
        <w:autoSpaceDE w:val="0"/>
        <w:autoSpaceDN w:val="0"/>
        <w:adjustRightInd w:val="0"/>
        <w:spacing w:after="0" w:line="240" w:lineRule="auto"/>
        <w:ind w:left="1080"/>
        <w:rPr>
          <w:rFonts w:cstheme="minorHAnsi"/>
          <w:bCs/>
        </w:rPr>
      </w:pPr>
    </w:p>
    <w:p w:rsidR="001D164D" w:rsidRPr="002965F4" w:rsidRDefault="001D164D" w:rsidP="000C2927">
      <w:pPr>
        <w:shd w:val="clear" w:color="auto" w:fill="FFFFFF"/>
        <w:spacing w:after="0" w:line="240" w:lineRule="auto"/>
        <w:ind w:left="0" w:firstLine="0"/>
        <w:rPr>
          <w:rFonts w:eastAsia="Times New Roman" w:cstheme="minorHAnsi"/>
          <w:b/>
        </w:rPr>
      </w:pPr>
      <w:r w:rsidRPr="002965F4">
        <w:rPr>
          <w:rFonts w:eastAsia="Times New Roman" w:cstheme="minorHAnsi"/>
          <w:b/>
        </w:rPr>
        <w:t>Environment :</w:t>
      </w:r>
      <w:r w:rsidR="000C2927" w:rsidRPr="002965F4">
        <w:rPr>
          <w:rFonts w:eastAsia="Times New Roman" w:cstheme="minorHAnsi"/>
          <w:b/>
        </w:rPr>
        <w:t xml:space="preserve"> </w:t>
      </w:r>
      <w:r w:rsidR="00AA237B" w:rsidRPr="002965F4">
        <w:rPr>
          <w:rFonts w:eastAsia="Times New Roman" w:cstheme="minorHAnsi"/>
          <w:b/>
        </w:rPr>
        <w:t xml:space="preserve"> </w:t>
      </w:r>
      <w:r w:rsidRPr="002965F4">
        <w:rPr>
          <w:rFonts w:eastAsia="Times New Roman" w:cstheme="minorHAnsi"/>
        </w:rPr>
        <w:t>NET, C#, Web services</w:t>
      </w:r>
      <w:r w:rsidR="00F05890" w:rsidRPr="002965F4">
        <w:rPr>
          <w:rFonts w:eastAsia="Times New Roman" w:cstheme="minorHAnsi"/>
        </w:rPr>
        <w:t>.</w:t>
      </w:r>
      <w:r w:rsidRPr="002965F4">
        <w:rPr>
          <w:rFonts w:eastAsia="Times New Roman" w:cstheme="minorHAnsi"/>
          <w:b/>
        </w:rPr>
        <w:t xml:space="preserve"> </w:t>
      </w:r>
    </w:p>
    <w:p w:rsidR="001D164D" w:rsidRPr="002965F4" w:rsidRDefault="001D164D" w:rsidP="000C2927">
      <w:pPr>
        <w:shd w:val="clear" w:color="auto" w:fill="FFFFFF"/>
        <w:spacing w:after="0" w:line="240" w:lineRule="auto"/>
        <w:ind w:left="0" w:firstLine="0"/>
        <w:rPr>
          <w:rFonts w:eastAsia="Times New Roman" w:cstheme="minorHAnsi"/>
          <w:b/>
        </w:rPr>
      </w:pPr>
      <w:r w:rsidRPr="002965F4">
        <w:rPr>
          <w:rFonts w:eastAsia="Times New Roman" w:cstheme="minorHAnsi"/>
          <w:b/>
        </w:rPr>
        <w:t xml:space="preserve">Tools: </w:t>
      </w:r>
      <w:r w:rsidRPr="002965F4">
        <w:rPr>
          <w:rFonts w:eastAsia="Times New Roman" w:cstheme="minorHAnsi"/>
        </w:rPr>
        <w:t>Load Runner 9.0, Quality Center, HP Site Scope.</w:t>
      </w:r>
    </w:p>
    <w:p w:rsidR="001D164D" w:rsidRPr="002965F4" w:rsidRDefault="001D164D" w:rsidP="000C2927">
      <w:pPr>
        <w:shd w:val="clear" w:color="auto" w:fill="FFFFFF"/>
        <w:spacing w:after="0" w:line="240" w:lineRule="auto"/>
        <w:ind w:left="0" w:firstLine="0"/>
        <w:rPr>
          <w:rFonts w:eastAsia="Times New Roman" w:cstheme="minorHAnsi"/>
          <w:b/>
        </w:rPr>
      </w:pPr>
      <w:r w:rsidRPr="002965F4">
        <w:rPr>
          <w:rFonts w:eastAsia="Times New Roman" w:cstheme="minorHAnsi"/>
          <w:b/>
        </w:rPr>
        <w:t xml:space="preserve">Protocols: </w:t>
      </w:r>
      <w:r w:rsidRPr="002965F4">
        <w:rPr>
          <w:rFonts w:eastAsia="Times New Roman" w:cstheme="minorHAnsi"/>
        </w:rPr>
        <w:t>Microsoft ADO.NET.</w:t>
      </w:r>
    </w:p>
    <w:p w:rsidR="00C951B0" w:rsidRPr="002965F4" w:rsidRDefault="00C951B0" w:rsidP="00740BB8">
      <w:pPr>
        <w:shd w:val="clear" w:color="auto" w:fill="FFFFFF"/>
        <w:spacing w:after="0" w:line="240" w:lineRule="auto"/>
        <w:ind w:left="0" w:firstLine="0"/>
        <w:rPr>
          <w:rFonts w:cstheme="minorHAnsi"/>
        </w:rPr>
      </w:pPr>
    </w:p>
    <w:p w:rsidR="00916303" w:rsidRPr="002965F4" w:rsidRDefault="00916303" w:rsidP="00740BB8">
      <w:pPr>
        <w:shd w:val="clear" w:color="auto" w:fill="FFFFFF"/>
        <w:spacing w:after="0" w:line="240" w:lineRule="auto"/>
        <w:ind w:left="0" w:firstLine="0"/>
        <w:rPr>
          <w:rFonts w:cstheme="minorHAnsi"/>
        </w:rPr>
      </w:pPr>
    </w:p>
    <w:p w:rsidR="00B02351" w:rsidRPr="002965F4" w:rsidRDefault="00B02351" w:rsidP="0053561C">
      <w:pPr>
        <w:pStyle w:val="Heading5"/>
        <w:keepLines w:val="0"/>
        <w:spacing w:before="0" w:line="240" w:lineRule="auto"/>
        <w:ind w:left="0" w:firstLine="0"/>
        <w:rPr>
          <w:rFonts w:asciiTheme="minorHAnsi" w:eastAsia="Times New Roman" w:hAnsiTheme="minorHAnsi" w:cstheme="minorHAnsi"/>
          <w:b/>
          <w:color w:val="auto"/>
        </w:rPr>
      </w:pPr>
      <w:r w:rsidRPr="002965F4">
        <w:rPr>
          <w:rFonts w:asciiTheme="minorHAnsi" w:eastAsia="Times New Roman" w:hAnsiTheme="minorHAnsi" w:cstheme="minorHAnsi"/>
          <w:b/>
          <w:color w:val="auto"/>
        </w:rPr>
        <w:t xml:space="preserve">Assurant Health Insurance, Milwaukee, WI                                                         </w:t>
      </w:r>
      <w:r w:rsidR="0053561C" w:rsidRPr="002965F4">
        <w:rPr>
          <w:rFonts w:asciiTheme="minorHAnsi" w:eastAsia="Times New Roman" w:hAnsiTheme="minorHAnsi" w:cstheme="minorHAnsi"/>
          <w:b/>
          <w:color w:val="auto"/>
        </w:rPr>
        <w:t xml:space="preserve">     </w:t>
      </w:r>
      <w:r w:rsidR="002965F4">
        <w:rPr>
          <w:rFonts w:asciiTheme="minorHAnsi" w:eastAsia="Times New Roman" w:hAnsiTheme="minorHAnsi" w:cstheme="minorHAnsi"/>
          <w:b/>
          <w:color w:val="auto"/>
        </w:rPr>
        <w:t xml:space="preserve">               </w:t>
      </w:r>
      <w:r w:rsidR="00186E11" w:rsidRPr="002965F4">
        <w:rPr>
          <w:rFonts w:asciiTheme="minorHAnsi" w:eastAsia="Times New Roman" w:hAnsiTheme="minorHAnsi" w:cstheme="minorHAnsi"/>
          <w:b/>
          <w:color w:val="auto"/>
        </w:rPr>
        <w:t>May</w:t>
      </w:r>
      <w:r w:rsidR="00115D46" w:rsidRPr="002965F4">
        <w:rPr>
          <w:rFonts w:asciiTheme="minorHAnsi" w:eastAsia="Times New Roman" w:hAnsiTheme="minorHAnsi" w:cstheme="minorHAnsi"/>
          <w:b/>
          <w:color w:val="auto"/>
        </w:rPr>
        <w:t xml:space="preserve"> 08</w:t>
      </w:r>
      <w:r w:rsidRPr="002965F4">
        <w:rPr>
          <w:rFonts w:asciiTheme="minorHAnsi" w:eastAsia="Times New Roman" w:hAnsiTheme="minorHAnsi" w:cstheme="minorHAnsi"/>
          <w:b/>
          <w:color w:val="auto"/>
        </w:rPr>
        <w:t xml:space="preserve"> – </w:t>
      </w:r>
      <w:r w:rsidR="00340ADE" w:rsidRPr="002965F4">
        <w:rPr>
          <w:rFonts w:asciiTheme="minorHAnsi" w:eastAsia="Times New Roman" w:hAnsiTheme="minorHAnsi" w:cstheme="minorHAnsi"/>
          <w:b/>
          <w:color w:val="auto"/>
        </w:rPr>
        <w:t>Oct</w:t>
      </w:r>
      <w:r w:rsidR="006210CD" w:rsidRPr="002965F4">
        <w:rPr>
          <w:rFonts w:asciiTheme="minorHAnsi" w:eastAsia="Times New Roman" w:hAnsiTheme="minorHAnsi" w:cstheme="minorHAnsi"/>
          <w:b/>
          <w:color w:val="auto"/>
        </w:rPr>
        <w:t xml:space="preserve"> </w:t>
      </w:r>
      <w:r w:rsidRPr="002965F4">
        <w:rPr>
          <w:rFonts w:asciiTheme="minorHAnsi" w:eastAsia="Times New Roman" w:hAnsiTheme="minorHAnsi" w:cstheme="minorHAnsi"/>
          <w:b/>
          <w:color w:val="auto"/>
        </w:rPr>
        <w:t>0</w:t>
      </w:r>
      <w:r w:rsidR="006210CD" w:rsidRPr="002965F4">
        <w:rPr>
          <w:rFonts w:asciiTheme="minorHAnsi" w:eastAsia="Times New Roman" w:hAnsiTheme="minorHAnsi" w:cstheme="minorHAnsi"/>
          <w:b/>
          <w:color w:val="auto"/>
        </w:rPr>
        <w:t>8</w:t>
      </w:r>
      <w:r w:rsidRPr="002965F4">
        <w:rPr>
          <w:rFonts w:asciiTheme="minorHAnsi" w:eastAsia="Times New Roman" w:hAnsiTheme="minorHAnsi" w:cstheme="minorHAnsi"/>
          <w:b/>
          <w:color w:val="auto"/>
        </w:rPr>
        <w:t xml:space="preserve">   </w:t>
      </w:r>
    </w:p>
    <w:p w:rsidR="00B02351" w:rsidRPr="002965F4" w:rsidRDefault="00B02351" w:rsidP="00740BB8">
      <w:pPr>
        <w:shd w:val="clear" w:color="auto" w:fill="FFFFFF"/>
        <w:spacing w:after="0" w:line="240" w:lineRule="auto"/>
        <w:ind w:left="0" w:firstLine="0"/>
        <w:rPr>
          <w:rFonts w:eastAsia="Times New Roman" w:cstheme="minorHAnsi"/>
          <w:b/>
        </w:rPr>
      </w:pPr>
      <w:r w:rsidRPr="002965F4">
        <w:rPr>
          <w:rFonts w:eastAsia="Times New Roman" w:cstheme="minorHAnsi"/>
          <w:b/>
        </w:rPr>
        <w:t>Load Tester</w:t>
      </w:r>
    </w:p>
    <w:p w:rsidR="00B02351" w:rsidRPr="002965F4" w:rsidRDefault="00B02351" w:rsidP="00740BB8">
      <w:pPr>
        <w:shd w:val="clear" w:color="auto" w:fill="FFFFFF"/>
        <w:spacing w:after="0" w:line="240" w:lineRule="auto"/>
        <w:ind w:left="0" w:firstLine="0"/>
        <w:rPr>
          <w:rFonts w:eastAsia="Times New Roman" w:cstheme="minorHAnsi"/>
        </w:rPr>
      </w:pPr>
    </w:p>
    <w:p w:rsidR="00B02351" w:rsidRPr="002965F4" w:rsidRDefault="00B02351" w:rsidP="001C2DCF">
      <w:pPr>
        <w:shd w:val="clear" w:color="auto" w:fill="FFFFFF"/>
        <w:spacing w:after="0" w:line="240" w:lineRule="auto"/>
        <w:ind w:left="0" w:firstLine="0"/>
        <w:jc w:val="both"/>
        <w:rPr>
          <w:rFonts w:eastAsia="Times New Roman" w:cstheme="minorHAnsi"/>
        </w:rPr>
      </w:pPr>
      <w:r w:rsidRPr="002965F4">
        <w:rPr>
          <w:rFonts w:eastAsia="Times New Roman" w:cstheme="minorHAnsi"/>
        </w:rPr>
        <w:t>Assurant Health is the brand name for a family of health insurance products focused on providing a </w:t>
      </w:r>
    </w:p>
    <w:p w:rsidR="00B02351" w:rsidRPr="002965F4" w:rsidRDefault="00B02351" w:rsidP="001C2DCF">
      <w:pPr>
        <w:shd w:val="clear" w:color="auto" w:fill="FFFFFF"/>
        <w:spacing w:after="0" w:line="240" w:lineRule="auto"/>
        <w:ind w:left="0" w:firstLine="0"/>
        <w:jc w:val="both"/>
        <w:rPr>
          <w:rFonts w:eastAsia="Times New Roman" w:cstheme="minorHAnsi"/>
        </w:rPr>
      </w:pPr>
      <w:r w:rsidRPr="002965F4">
        <w:rPr>
          <w:rFonts w:eastAsia="Times New Roman" w:cstheme="minorHAnsi"/>
        </w:rPr>
        <w:t>variety of affordable plan choices to consumers. The portfolio of health care products includes major </w:t>
      </w:r>
    </w:p>
    <w:p w:rsidR="00B02351" w:rsidRPr="002965F4" w:rsidRDefault="00B02351" w:rsidP="001C2DCF">
      <w:pPr>
        <w:shd w:val="clear" w:color="auto" w:fill="FFFFFF"/>
        <w:spacing w:after="0" w:line="240" w:lineRule="auto"/>
        <w:ind w:left="0" w:firstLine="0"/>
        <w:jc w:val="both"/>
        <w:rPr>
          <w:rFonts w:eastAsia="Times New Roman" w:cstheme="minorHAnsi"/>
        </w:rPr>
      </w:pPr>
      <w:r w:rsidRPr="002965F4">
        <w:rPr>
          <w:rFonts w:eastAsia="Times New Roman" w:cstheme="minorHAnsi"/>
        </w:rPr>
        <w:t>medical, supplemental and fixed-benefit plans for individuals, families and small employers. Assurant </w:t>
      </w:r>
    </w:p>
    <w:p w:rsidR="00B02351" w:rsidRPr="002965F4" w:rsidRDefault="00B02351" w:rsidP="001C2DCF">
      <w:pPr>
        <w:shd w:val="clear" w:color="auto" w:fill="FFFFFF"/>
        <w:spacing w:after="0" w:line="240" w:lineRule="auto"/>
        <w:ind w:left="0" w:firstLine="0"/>
        <w:jc w:val="both"/>
        <w:rPr>
          <w:rFonts w:eastAsia="Times New Roman" w:cstheme="minorHAnsi"/>
        </w:rPr>
      </w:pPr>
      <w:r w:rsidRPr="002965F4">
        <w:rPr>
          <w:rFonts w:eastAsia="Times New Roman" w:cstheme="minorHAnsi"/>
        </w:rPr>
        <w:t>Health is committed to providing access to convenient health care delivery; easy-to-understand </w:t>
      </w:r>
    </w:p>
    <w:p w:rsidR="00B02351" w:rsidRPr="002965F4" w:rsidRDefault="00B02351" w:rsidP="001C2DCF">
      <w:pPr>
        <w:shd w:val="clear" w:color="auto" w:fill="FFFFFF"/>
        <w:spacing w:after="0" w:line="240" w:lineRule="auto"/>
        <w:ind w:left="0" w:firstLine="0"/>
        <w:jc w:val="both"/>
        <w:rPr>
          <w:rFonts w:eastAsia="Times New Roman" w:cstheme="minorHAnsi"/>
        </w:rPr>
      </w:pPr>
      <w:r w:rsidRPr="002965F4">
        <w:rPr>
          <w:rFonts w:eastAsia="Times New Roman" w:cstheme="minorHAnsi"/>
        </w:rPr>
        <w:lastRenderedPageBreak/>
        <w:t>products and value-added services that help customers better manage their health</w:t>
      </w:r>
    </w:p>
    <w:p w:rsidR="00B02351" w:rsidRPr="002965F4" w:rsidRDefault="00B02351" w:rsidP="00740BB8">
      <w:pPr>
        <w:shd w:val="clear" w:color="auto" w:fill="FFFFFF"/>
        <w:spacing w:after="0" w:line="240" w:lineRule="auto"/>
        <w:ind w:left="0" w:firstLine="0"/>
        <w:rPr>
          <w:rFonts w:eastAsia="Times New Roman" w:cstheme="minorHAnsi"/>
        </w:rPr>
      </w:pPr>
    </w:p>
    <w:p w:rsidR="001D65FC" w:rsidRPr="002965F4" w:rsidRDefault="001D65FC" w:rsidP="001D65FC">
      <w:pPr>
        <w:jc w:val="both"/>
        <w:rPr>
          <w:rFonts w:eastAsia="Times New Roman" w:cstheme="minorHAnsi"/>
        </w:rPr>
      </w:pPr>
      <w:r w:rsidRPr="002965F4">
        <w:rPr>
          <w:rFonts w:cstheme="minorHAnsi"/>
          <w:b/>
          <w:bCs/>
          <w:iCs/>
        </w:rPr>
        <w:t>Roles and Responsibilities:</w:t>
      </w:r>
    </w:p>
    <w:p w:rsidR="00B02351" w:rsidRPr="002965F4" w:rsidRDefault="00B02351" w:rsidP="001D164D">
      <w:pPr>
        <w:pStyle w:val="ListParagraph"/>
        <w:numPr>
          <w:ilvl w:val="0"/>
          <w:numId w:val="24"/>
        </w:numPr>
        <w:shd w:val="clear" w:color="auto" w:fill="FFFFFF"/>
        <w:spacing w:after="0" w:line="240" w:lineRule="auto"/>
        <w:rPr>
          <w:rFonts w:eastAsia="Times New Roman" w:cstheme="minorHAnsi"/>
        </w:rPr>
      </w:pPr>
      <w:r w:rsidRPr="002965F4">
        <w:rPr>
          <w:rFonts w:eastAsia="Times New Roman" w:cstheme="minorHAnsi"/>
        </w:rPr>
        <w:t>Reviewing the requirements documents for testability.</w:t>
      </w:r>
    </w:p>
    <w:p w:rsidR="00B02351" w:rsidRPr="002965F4" w:rsidRDefault="00B02351" w:rsidP="001D164D">
      <w:pPr>
        <w:pStyle w:val="ListParagraph"/>
        <w:numPr>
          <w:ilvl w:val="0"/>
          <w:numId w:val="24"/>
        </w:numPr>
        <w:shd w:val="clear" w:color="auto" w:fill="FFFFFF"/>
        <w:spacing w:after="0" w:line="240" w:lineRule="auto"/>
        <w:rPr>
          <w:rFonts w:eastAsia="Times New Roman" w:cstheme="minorHAnsi"/>
        </w:rPr>
      </w:pPr>
      <w:r w:rsidRPr="002965F4">
        <w:rPr>
          <w:rFonts w:eastAsia="Times New Roman" w:cstheme="minorHAnsi"/>
        </w:rPr>
        <w:t xml:space="preserve">Developing Master Test Plan, which includes entire Testing </w:t>
      </w:r>
      <w:r w:rsidR="00740BB8" w:rsidRPr="002965F4">
        <w:rPr>
          <w:rFonts w:eastAsia="Times New Roman" w:cstheme="minorHAnsi"/>
        </w:rPr>
        <w:t xml:space="preserve">Plan, Testing </w:t>
      </w:r>
      <w:r w:rsidR="00544E1D" w:rsidRPr="002965F4">
        <w:rPr>
          <w:rFonts w:eastAsia="Times New Roman" w:cstheme="minorHAnsi"/>
        </w:rPr>
        <w:t>Resource Strategy</w:t>
      </w:r>
      <w:r w:rsidRPr="002965F4">
        <w:rPr>
          <w:rFonts w:eastAsia="Times New Roman" w:cstheme="minorHAnsi"/>
        </w:rPr>
        <w:t xml:space="preserve"> and testing of end-to-end scenarios. </w:t>
      </w:r>
    </w:p>
    <w:p w:rsidR="00B02351" w:rsidRPr="002965F4" w:rsidRDefault="00B02351" w:rsidP="00740BB8">
      <w:pPr>
        <w:pStyle w:val="ListParagraph"/>
        <w:numPr>
          <w:ilvl w:val="0"/>
          <w:numId w:val="14"/>
        </w:numPr>
        <w:shd w:val="clear" w:color="auto" w:fill="FFFFFF"/>
        <w:spacing w:after="0" w:line="240" w:lineRule="auto"/>
        <w:rPr>
          <w:rFonts w:eastAsia="Times New Roman" w:cstheme="minorHAnsi"/>
        </w:rPr>
      </w:pPr>
      <w:r w:rsidRPr="002965F4">
        <w:rPr>
          <w:rFonts w:eastAsia="Times New Roman" w:cstheme="minorHAnsi"/>
        </w:rPr>
        <w:t>Designed performance test suites by creating Web (GUI/HTTP/HTML), PeopleSoft test scripts, workload scenarios, setting transactions. Extensively used VUGen to create Load Test Scripts.</w:t>
      </w:r>
    </w:p>
    <w:p w:rsidR="00B02351" w:rsidRPr="002965F4" w:rsidRDefault="00B02351" w:rsidP="00740BB8">
      <w:pPr>
        <w:pStyle w:val="ListParagraph"/>
        <w:numPr>
          <w:ilvl w:val="0"/>
          <w:numId w:val="14"/>
        </w:numPr>
        <w:shd w:val="clear" w:color="auto" w:fill="FFFFFF"/>
        <w:spacing w:after="0" w:line="240" w:lineRule="auto"/>
        <w:rPr>
          <w:rFonts w:eastAsia="Times New Roman" w:cstheme="minorHAnsi"/>
        </w:rPr>
      </w:pPr>
      <w:r w:rsidRPr="002965F4">
        <w:rPr>
          <w:rFonts w:eastAsia="Times New Roman" w:cstheme="minorHAnsi"/>
        </w:rPr>
        <w:t>Correlated and Parameterized test scripts to capture Dynamic data and input various test data as per business requirements.</w:t>
      </w:r>
    </w:p>
    <w:p w:rsidR="00B02351" w:rsidRPr="002965F4" w:rsidRDefault="00B02351" w:rsidP="00740BB8">
      <w:pPr>
        <w:pStyle w:val="ListParagraph"/>
        <w:numPr>
          <w:ilvl w:val="0"/>
          <w:numId w:val="14"/>
        </w:numPr>
        <w:shd w:val="clear" w:color="auto" w:fill="FFFFFF"/>
        <w:spacing w:after="0" w:line="240" w:lineRule="auto"/>
        <w:rPr>
          <w:rFonts w:eastAsia="Times New Roman" w:cstheme="minorHAnsi"/>
        </w:rPr>
      </w:pPr>
      <w:r w:rsidRPr="002965F4">
        <w:rPr>
          <w:rFonts w:eastAsia="Times New Roman" w:cstheme="minorHAnsi"/>
        </w:rPr>
        <w:t>Extensively used C programming language for incorporating business logic and error handling code in to the scripts.</w:t>
      </w:r>
    </w:p>
    <w:p w:rsidR="00740BB8" w:rsidRPr="002965F4" w:rsidRDefault="00B02351" w:rsidP="00740BB8">
      <w:pPr>
        <w:pStyle w:val="ListParagraph"/>
        <w:numPr>
          <w:ilvl w:val="0"/>
          <w:numId w:val="14"/>
        </w:numPr>
        <w:shd w:val="clear" w:color="auto" w:fill="FFFFFF"/>
        <w:spacing w:after="0" w:line="240" w:lineRule="auto"/>
        <w:rPr>
          <w:rFonts w:eastAsia="Times New Roman" w:cstheme="minorHAnsi"/>
        </w:rPr>
      </w:pPr>
      <w:r w:rsidRPr="002965F4">
        <w:rPr>
          <w:rFonts w:eastAsia="Times New Roman" w:cstheme="minorHAnsi"/>
        </w:rPr>
        <w:t>Assisted Application Developers and technical support staff in identifying and resolving defects.</w:t>
      </w:r>
    </w:p>
    <w:p w:rsidR="00740BB8" w:rsidRPr="002965F4" w:rsidRDefault="00B02351" w:rsidP="00740BB8">
      <w:pPr>
        <w:pStyle w:val="ListParagraph"/>
        <w:numPr>
          <w:ilvl w:val="0"/>
          <w:numId w:val="14"/>
        </w:numPr>
        <w:shd w:val="clear" w:color="auto" w:fill="FFFFFF"/>
        <w:spacing w:after="0" w:line="240" w:lineRule="auto"/>
        <w:rPr>
          <w:rFonts w:eastAsia="Times New Roman" w:cstheme="minorHAnsi"/>
        </w:rPr>
      </w:pPr>
      <w:r w:rsidRPr="002965F4">
        <w:rPr>
          <w:rFonts w:eastAsia="Times New Roman" w:cstheme="minorHAnsi"/>
        </w:rPr>
        <w:t>Created LoadRunner scenarios and scheduled the Virtual Users to generate realistic load on the server using LoadRunner</w:t>
      </w:r>
      <w:r w:rsidR="0053561C" w:rsidRPr="002965F4">
        <w:rPr>
          <w:rFonts w:eastAsia="Times New Roman" w:cstheme="minorHAnsi"/>
        </w:rPr>
        <w:t xml:space="preserve"> </w:t>
      </w:r>
      <w:r w:rsidRPr="002965F4">
        <w:rPr>
          <w:rFonts w:eastAsia="Times New Roman" w:cstheme="minorHAnsi"/>
        </w:rPr>
        <w:t>(Load generator machine)</w:t>
      </w:r>
      <w:r w:rsidR="0053561C" w:rsidRPr="002965F4">
        <w:rPr>
          <w:rFonts w:eastAsia="Times New Roman" w:cstheme="minorHAnsi"/>
        </w:rPr>
        <w:t>.</w:t>
      </w:r>
    </w:p>
    <w:p w:rsidR="00740BB8" w:rsidRPr="002965F4" w:rsidRDefault="00B02351" w:rsidP="00740BB8">
      <w:pPr>
        <w:pStyle w:val="ListParagraph"/>
        <w:numPr>
          <w:ilvl w:val="0"/>
          <w:numId w:val="14"/>
        </w:numPr>
        <w:shd w:val="clear" w:color="auto" w:fill="FFFFFF"/>
        <w:spacing w:after="0" w:line="240" w:lineRule="auto"/>
        <w:rPr>
          <w:rFonts w:eastAsia="Times New Roman" w:cstheme="minorHAnsi"/>
        </w:rPr>
      </w:pPr>
      <w:r w:rsidRPr="002965F4">
        <w:rPr>
          <w:rFonts w:eastAsia="Times New Roman" w:cstheme="minorHAnsi"/>
        </w:rPr>
        <w:t>Gathering the Test Input data. Test Input data includes Pre-condition, Test Input, Test Result, Test Regression data.</w:t>
      </w:r>
    </w:p>
    <w:p w:rsidR="00740BB8" w:rsidRPr="002965F4" w:rsidRDefault="00B02351" w:rsidP="00740BB8">
      <w:pPr>
        <w:pStyle w:val="ListParagraph"/>
        <w:numPr>
          <w:ilvl w:val="0"/>
          <w:numId w:val="14"/>
        </w:numPr>
        <w:shd w:val="clear" w:color="auto" w:fill="FFFFFF"/>
        <w:spacing w:after="0" w:line="240" w:lineRule="auto"/>
        <w:rPr>
          <w:rFonts w:eastAsia="Times New Roman" w:cstheme="minorHAnsi"/>
        </w:rPr>
      </w:pPr>
      <w:r w:rsidRPr="002965F4">
        <w:rPr>
          <w:rFonts w:eastAsia="Times New Roman" w:cstheme="minorHAnsi"/>
        </w:rPr>
        <w:t>Planning of Test Strategy on how to automate the testing. Selecting the Test Cases for Regression testing and automating the Test Cases using WinRunner.</w:t>
      </w:r>
    </w:p>
    <w:p w:rsidR="00740BB8" w:rsidRPr="002965F4" w:rsidRDefault="00B02351" w:rsidP="00740BB8">
      <w:pPr>
        <w:pStyle w:val="ListParagraph"/>
        <w:numPr>
          <w:ilvl w:val="0"/>
          <w:numId w:val="14"/>
        </w:numPr>
        <w:shd w:val="clear" w:color="auto" w:fill="FFFFFF"/>
        <w:spacing w:after="0" w:line="240" w:lineRule="auto"/>
        <w:rPr>
          <w:rFonts w:eastAsia="Times New Roman" w:cstheme="minorHAnsi"/>
        </w:rPr>
      </w:pPr>
      <w:r w:rsidRPr="002965F4">
        <w:rPr>
          <w:rFonts w:eastAsia="Times New Roman" w:cstheme="minorHAnsi"/>
        </w:rPr>
        <w:t>Creating GUI, Bitmap, Database and Synchronization verification points in WinRunner.</w:t>
      </w:r>
    </w:p>
    <w:p w:rsidR="00B02351" w:rsidRPr="002965F4" w:rsidRDefault="00B02351" w:rsidP="00740BB8">
      <w:pPr>
        <w:pStyle w:val="ListParagraph"/>
        <w:numPr>
          <w:ilvl w:val="0"/>
          <w:numId w:val="14"/>
        </w:numPr>
        <w:shd w:val="clear" w:color="auto" w:fill="FFFFFF"/>
        <w:spacing w:after="0" w:line="240" w:lineRule="auto"/>
        <w:rPr>
          <w:rFonts w:eastAsia="Times New Roman" w:cstheme="minorHAnsi"/>
        </w:rPr>
      </w:pPr>
      <w:r w:rsidRPr="002965F4">
        <w:rPr>
          <w:rFonts w:eastAsia="Times New Roman" w:cstheme="minorHAnsi"/>
        </w:rPr>
        <w:t>Validated the integrity constraints on the database by creating Procedures and Functions.</w:t>
      </w:r>
    </w:p>
    <w:p w:rsidR="00722102" w:rsidRPr="002965F4" w:rsidRDefault="00722102" w:rsidP="00F87252">
      <w:pPr>
        <w:pStyle w:val="HTMLPreformatted"/>
        <w:tabs>
          <w:tab w:val="clear" w:pos="916"/>
          <w:tab w:val="left" w:pos="720"/>
        </w:tabs>
        <w:jc w:val="both"/>
        <w:rPr>
          <w:rFonts w:asciiTheme="minorHAnsi" w:eastAsia="Calibri" w:hAnsiTheme="minorHAnsi" w:cstheme="minorHAnsi"/>
          <w:b/>
          <w:sz w:val="22"/>
          <w:szCs w:val="22"/>
        </w:rPr>
      </w:pPr>
    </w:p>
    <w:p w:rsidR="00F87252" w:rsidRPr="002965F4" w:rsidRDefault="00F87252" w:rsidP="00F87252">
      <w:pPr>
        <w:pStyle w:val="HTMLPreformatted"/>
        <w:tabs>
          <w:tab w:val="clear" w:pos="916"/>
          <w:tab w:val="left" w:pos="720"/>
        </w:tabs>
        <w:jc w:val="both"/>
        <w:rPr>
          <w:rFonts w:asciiTheme="minorHAnsi" w:eastAsia="Calibri" w:hAnsiTheme="minorHAnsi" w:cstheme="minorHAnsi"/>
          <w:sz w:val="22"/>
          <w:szCs w:val="22"/>
        </w:rPr>
      </w:pPr>
      <w:r w:rsidRPr="002965F4">
        <w:rPr>
          <w:rFonts w:asciiTheme="minorHAnsi" w:eastAsia="Calibri" w:hAnsiTheme="minorHAnsi" w:cstheme="minorHAnsi"/>
          <w:b/>
          <w:sz w:val="22"/>
          <w:szCs w:val="22"/>
        </w:rPr>
        <w:t>Environment</w:t>
      </w:r>
      <w:r w:rsidRPr="002965F4">
        <w:rPr>
          <w:rFonts w:asciiTheme="minorHAnsi" w:eastAsia="Calibri" w:hAnsiTheme="minorHAnsi" w:cstheme="minorHAnsi"/>
          <w:sz w:val="22"/>
          <w:szCs w:val="22"/>
        </w:rPr>
        <w:t xml:space="preserve"> : Java, J2ee,Oracle.</w:t>
      </w:r>
    </w:p>
    <w:p w:rsidR="00F87252" w:rsidRPr="002965F4" w:rsidRDefault="00F87252" w:rsidP="00722102">
      <w:pPr>
        <w:pStyle w:val="HTMLPreformatted"/>
        <w:tabs>
          <w:tab w:val="clear" w:pos="916"/>
          <w:tab w:val="left" w:pos="720"/>
        </w:tabs>
        <w:jc w:val="both"/>
        <w:rPr>
          <w:rFonts w:asciiTheme="minorHAnsi" w:eastAsia="Calibri" w:hAnsiTheme="minorHAnsi" w:cstheme="minorHAnsi"/>
          <w:sz w:val="22"/>
          <w:szCs w:val="22"/>
        </w:rPr>
      </w:pPr>
      <w:r w:rsidRPr="002965F4">
        <w:rPr>
          <w:rFonts w:asciiTheme="minorHAnsi" w:eastAsia="Calibri" w:hAnsiTheme="minorHAnsi" w:cstheme="minorHAnsi"/>
          <w:b/>
          <w:sz w:val="22"/>
          <w:szCs w:val="22"/>
        </w:rPr>
        <w:t>Tools</w:t>
      </w:r>
      <w:r w:rsidRPr="002965F4">
        <w:rPr>
          <w:rFonts w:asciiTheme="minorHAnsi" w:eastAsia="Calibri" w:hAnsiTheme="minorHAnsi" w:cstheme="minorHAnsi"/>
          <w:sz w:val="22"/>
          <w:szCs w:val="22"/>
        </w:rPr>
        <w:t xml:space="preserve"> : QTP, Quality Center, LoadRunner.</w:t>
      </w:r>
    </w:p>
    <w:p w:rsidR="00F87252" w:rsidRPr="002965F4" w:rsidRDefault="00F87252" w:rsidP="00722102">
      <w:pPr>
        <w:pStyle w:val="HTMLPreformatted"/>
        <w:tabs>
          <w:tab w:val="clear" w:pos="916"/>
          <w:tab w:val="left" w:pos="720"/>
        </w:tabs>
        <w:jc w:val="both"/>
        <w:rPr>
          <w:rFonts w:asciiTheme="minorHAnsi" w:eastAsia="Calibri" w:hAnsiTheme="minorHAnsi" w:cstheme="minorHAnsi"/>
          <w:sz w:val="22"/>
          <w:szCs w:val="22"/>
        </w:rPr>
      </w:pPr>
      <w:r w:rsidRPr="002965F4">
        <w:rPr>
          <w:rFonts w:asciiTheme="minorHAnsi" w:eastAsia="Calibri" w:hAnsiTheme="minorHAnsi" w:cstheme="minorHAnsi"/>
          <w:b/>
          <w:sz w:val="22"/>
          <w:szCs w:val="22"/>
        </w:rPr>
        <w:t>Protocols</w:t>
      </w:r>
      <w:r w:rsidRPr="002965F4">
        <w:rPr>
          <w:rFonts w:asciiTheme="minorHAnsi" w:eastAsia="Calibri" w:hAnsiTheme="minorHAnsi" w:cstheme="minorHAnsi"/>
          <w:sz w:val="22"/>
          <w:szCs w:val="22"/>
        </w:rPr>
        <w:t xml:space="preserve"> : Web HTTP/HTML</w:t>
      </w:r>
    </w:p>
    <w:p w:rsidR="00F87252" w:rsidRPr="002965F4" w:rsidRDefault="00F87252" w:rsidP="00F87252">
      <w:pPr>
        <w:shd w:val="clear" w:color="auto" w:fill="FFFFFF"/>
        <w:spacing w:after="0" w:line="240" w:lineRule="auto"/>
        <w:rPr>
          <w:rFonts w:eastAsia="Times New Roman" w:cstheme="minorHAnsi"/>
        </w:rPr>
      </w:pPr>
    </w:p>
    <w:p w:rsidR="00B02351" w:rsidRPr="002965F4" w:rsidRDefault="00B02351" w:rsidP="00740BB8">
      <w:pPr>
        <w:rPr>
          <w:rFonts w:cstheme="minorHAnsi"/>
        </w:rPr>
      </w:pPr>
    </w:p>
    <w:sectPr w:rsidR="00B02351" w:rsidRPr="002965F4" w:rsidSect="002965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0A4" w:rsidRDefault="00C750A4" w:rsidP="006727A9">
      <w:pPr>
        <w:spacing w:after="0" w:line="240" w:lineRule="auto"/>
      </w:pPr>
      <w:r>
        <w:separator/>
      </w:r>
    </w:p>
  </w:endnote>
  <w:endnote w:type="continuationSeparator" w:id="1">
    <w:p w:rsidR="00C750A4" w:rsidRDefault="00C750A4" w:rsidP="00672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0A4" w:rsidRDefault="00C750A4" w:rsidP="006727A9">
      <w:pPr>
        <w:spacing w:after="0" w:line="240" w:lineRule="auto"/>
      </w:pPr>
      <w:r>
        <w:separator/>
      </w:r>
    </w:p>
  </w:footnote>
  <w:footnote w:type="continuationSeparator" w:id="1">
    <w:p w:rsidR="00C750A4" w:rsidRDefault="00C750A4" w:rsidP="006727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Tahoma"/>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Verdana"/>
        <w:b w:val="0"/>
        <w:bCs w:val="0"/>
        <w:i w:val="0"/>
        <w:iCs w:val="0"/>
        <w:strike w:val="0"/>
        <w:dstrike w:val="0"/>
        <w:color w:val="000000"/>
        <w:sz w:val="20"/>
        <w:szCs w:val="20"/>
        <w:u w:val="none"/>
        <w:effect w:val="none"/>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3">
    <w:nsid w:val="096A481B"/>
    <w:multiLevelType w:val="hybridMultilevel"/>
    <w:tmpl w:val="D0362F3E"/>
    <w:lvl w:ilvl="0" w:tplc="04090001">
      <w:start w:val="1"/>
      <w:numFmt w:val="bullet"/>
      <w:lvlText w:val=""/>
      <w:lvlJc w:val="left"/>
      <w:pPr>
        <w:ind w:left="745" w:hanging="360"/>
      </w:pPr>
      <w:rPr>
        <w:rFonts w:ascii="Symbol" w:hAnsi="Symbol" w:hint="default"/>
      </w:rPr>
    </w:lvl>
    <w:lvl w:ilvl="1" w:tplc="BE68525C">
      <w:numFmt w:val="bullet"/>
      <w:lvlText w:val=""/>
      <w:lvlJc w:val="left"/>
      <w:pPr>
        <w:ind w:left="1465" w:hanging="360"/>
      </w:pPr>
      <w:rPr>
        <w:rFonts w:ascii="Symbol" w:eastAsia="Times New Roman" w:hAnsi="Symbol" w:cs="Arial"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4">
    <w:nsid w:val="0FC81764"/>
    <w:multiLevelType w:val="hybridMultilevel"/>
    <w:tmpl w:val="2C14448E"/>
    <w:lvl w:ilvl="0" w:tplc="130AA6B4">
      <w:start w:val="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77F82"/>
    <w:multiLevelType w:val="hybridMultilevel"/>
    <w:tmpl w:val="0576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F1700"/>
    <w:multiLevelType w:val="hybridMultilevel"/>
    <w:tmpl w:val="4492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4370D1"/>
    <w:multiLevelType w:val="hybridMultilevel"/>
    <w:tmpl w:val="F0DA6786"/>
    <w:lvl w:ilvl="0" w:tplc="3774C9F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15A66"/>
    <w:multiLevelType w:val="multilevel"/>
    <w:tmpl w:val="92A4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A270E5"/>
    <w:multiLevelType w:val="hybridMultilevel"/>
    <w:tmpl w:val="AAFCF67A"/>
    <w:lvl w:ilvl="0" w:tplc="130AA6B4">
      <w:start w:val="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B970AD"/>
    <w:multiLevelType w:val="multilevel"/>
    <w:tmpl w:val="FAF4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A926DB"/>
    <w:multiLevelType w:val="hybridMultilevel"/>
    <w:tmpl w:val="41E664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306FD5"/>
    <w:multiLevelType w:val="hybridMultilevel"/>
    <w:tmpl w:val="9EA4A836"/>
    <w:lvl w:ilvl="0" w:tplc="130AA6B4">
      <w:start w:val="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94624"/>
    <w:multiLevelType w:val="hybridMultilevel"/>
    <w:tmpl w:val="22AEE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066FAA"/>
    <w:multiLevelType w:val="hybridMultilevel"/>
    <w:tmpl w:val="3914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615F41"/>
    <w:multiLevelType w:val="multilevel"/>
    <w:tmpl w:val="1962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C35E9E"/>
    <w:multiLevelType w:val="hybridMultilevel"/>
    <w:tmpl w:val="793EC254"/>
    <w:lvl w:ilvl="0" w:tplc="F5208A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D45F13"/>
    <w:multiLevelType w:val="hybridMultilevel"/>
    <w:tmpl w:val="495E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3956F5"/>
    <w:multiLevelType w:val="hybridMultilevel"/>
    <w:tmpl w:val="6AD4CFFC"/>
    <w:lvl w:ilvl="0" w:tplc="130AA6B4">
      <w:start w:val="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C22620"/>
    <w:multiLevelType w:val="hybridMultilevel"/>
    <w:tmpl w:val="D1F41B60"/>
    <w:lvl w:ilvl="0" w:tplc="C956A69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AD7E1B"/>
    <w:multiLevelType w:val="hybridMultilevel"/>
    <w:tmpl w:val="F9ACDDC2"/>
    <w:lvl w:ilvl="0" w:tplc="139A8222">
      <w:start w:val="1"/>
      <w:numFmt w:val="bullet"/>
      <w:lvlText w:val=""/>
      <w:lvlJc w:val="left"/>
      <w:pPr>
        <w:tabs>
          <w:tab w:val="num" w:pos="450"/>
        </w:tabs>
        <w:ind w:left="450" w:hanging="360"/>
      </w:pPr>
      <w:rPr>
        <w:rFonts w:ascii="Symbol" w:hAnsi="Symbol" w:hint="default"/>
        <w:sz w:val="24"/>
        <w:szCs w:val="24"/>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1">
    <w:nsid w:val="5A9549B2"/>
    <w:multiLevelType w:val="hybridMultilevel"/>
    <w:tmpl w:val="CF28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0106A8"/>
    <w:multiLevelType w:val="hybridMultilevel"/>
    <w:tmpl w:val="12F8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523197"/>
    <w:multiLevelType w:val="hybridMultilevel"/>
    <w:tmpl w:val="24F2AD7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AC85B77"/>
    <w:multiLevelType w:val="hybridMultilevel"/>
    <w:tmpl w:val="556C6CAA"/>
    <w:lvl w:ilvl="0" w:tplc="130AA6B4">
      <w:start w:val="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F6D45"/>
    <w:multiLevelType w:val="hybridMultilevel"/>
    <w:tmpl w:val="6DBA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5B446D"/>
    <w:multiLevelType w:val="hybridMultilevel"/>
    <w:tmpl w:val="DE4454FA"/>
    <w:lvl w:ilvl="0" w:tplc="130AA6B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FB6873"/>
    <w:multiLevelType w:val="hybridMultilevel"/>
    <w:tmpl w:val="91C2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8E0C89"/>
    <w:multiLevelType w:val="hybridMultilevel"/>
    <w:tmpl w:val="0B88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14"/>
  </w:num>
  <w:num w:numId="4">
    <w:abstractNumId w:val="18"/>
  </w:num>
  <w:num w:numId="5">
    <w:abstractNumId w:val="6"/>
  </w:num>
  <w:num w:numId="6">
    <w:abstractNumId w:val="24"/>
  </w:num>
  <w:num w:numId="7">
    <w:abstractNumId w:val="5"/>
  </w:num>
  <w:num w:numId="8">
    <w:abstractNumId w:val="12"/>
  </w:num>
  <w:num w:numId="9">
    <w:abstractNumId w:val="28"/>
  </w:num>
  <w:num w:numId="10">
    <w:abstractNumId w:val="4"/>
  </w:num>
  <w:num w:numId="11">
    <w:abstractNumId w:val="17"/>
  </w:num>
  <w:num w:numId="12">
    <w:abstractNumId w:val="9"/>
  </w:num>
  <w:num w:numId="13">
    <w:abstractNumId w:val="3"/>
  </w:num>
  <w:num w:numId="14">
    <w:abstractNumId w:val="13"/>
  </w:num>
  <w:num w:numId="15">
    <w:abstractNumId w:val="16"/>
  </w:num>
  <w:num w:numId="16">
    <w:abstractNumId w:val="7"/>
  </w:num>
  <w:num w:numId="17">
    <w:abstractNumId w:val="19"/>
  </w:num>
  <w:num w:numId="18">
    <w:abstractNumId w:val="11"/>
  </w:num>
  <w:num w:numId="19">
    <w:abstractNumId w:val="20"/>
  </w:num>
  <w:num w:numId="20">
    <w:abstractNumId w:val="0"/>
  </w:num>
  <w:num w:numId="21">
    <w:abstractNumId w:val="1"/>
  </w:num>
  <w:num w:numId="22">
    <w:abstractNumId w:val="2"/>
  </w:num>
  <w:num w:numId="23">
    <w:abstractNumId w:val="23"/>
  </w:num>
  <w:num w:numId="24">
    <w:abstractNumId w:val="25"/>
  </w:num>
  <w:num w:numId="25">
    <w:abstractNumId w:val="22"/>
  </w:num>
  <w:num w:numId="26">
    <w:abstractNumId w:val="27"/>
  </w:num>
  <w:num w:numId="27">
    <w:abstractNumId w:val="15"/>
  </w:num>
  <w:num w:numId="28">
    <w:abstractNumId w:val="10"/>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7581F"/>
    <w:rsid w:val="00004926"/>
    <w:rsid w:val="00005E16"/>
    <w:rsid w:val="000269AB"/>
    <w:rsid w:val="00030FB6"/>
    <w:rsid w:val="0004289C"/>
    <w:rsid w:val="0007301E"/>
    <w:rsid w:val="000811A6"/>
    <w:rsid w:val="0008567C"/>
    <w:rsid w:val="0009020A"/>
    <w:rsid w:val="000A1841"/>
    <w:rsid w:val="000A75F3"/>
    <w:rsid w:val="000C2927"/>
    <w:rsid w:val="000E749F"/>
    <w:rsid w:val="000F1E98"/>
    <w:rsid w:val="000F5FEF"/>
    <w:rsid w:val="00115D46"/>
    <w:rsid w:val="00124B7E"/>
    <w:rsid w:val="00174DB8"/>
    <w:rsid w:val="00186E11"/>
    <w:rsid w:val="001C2DCF"/>
    <w:rsid w:val="001D164D"/>
    <w:rsid w:val="001D65FC"/>
    <w:rsid w:val="001E516A"/>
    <w:rsid w:val="00221246"/>
    <w:rsid w:val="00227C7B"/>
    <w:rsid w:val="00233AA1"/>
    <w:rsid w:val="00286C6A"/>
    <w:rsid w:val="002965F4"/>
    <w:rsid w:val="002A437C"/>
    <w:rsid w:val="002A57A0"/>
    <w:rsid w:val="002A63C0"/>
    <w:rsid w:val="002B3C95"/>
    <w:rsid w:val="002C3E81"/>
    <w:rsid w:val="002E7A23"/>
    <w:rsid w:val="003126DC"/>
    <w:rsid w:val="00312E77"/>
    <w:rsid w:val="00320F03"/>
    <w:rsid w:val="00340ADE"/>
    <w:rsid w:val="0038091D"/>
    <w:rsid w:val="0038430C"/>
    <w:rsid w:val="003D0857"/>
    <w:rsid w:val="0040763C"/>
    <w:rsid w:val="00423E30"/>
    <w:rsid w:val="00467CF3"/>
    <w:rsid w:val="00475B89"/>
    <w:rsid w:val="00481618"/>
    <w:rsid w:val="00491831"/>
    <w:rsid w:val="004D3987"/>
    <w:rsid w:val="004F59FD"/>
    <w:rsid w:val="00511A50"/>
    <w:rsid w:val="005200AF"/>
    <w:rsid w:val="0052058F"/>
    <w:rsid w:val="0053561C"/>
    <w:rsid w:val="00535FC3"/>
    <w:rsid w:val="00544E1D"/>
    <w:rsid w:val="00545C62"/>
    <w:rsid w:val="0056510F"/>
    <w:rsid w:val="0057581F"/>
    <w:rsid w:val="00582AA5"/>
    <w:rsid w:val="00584639"/>
    <w:rsid w:val="005928CC"/>
    <w:rsid w:val="00596865"/>
    <w:rsid w:val="005A5ED0"/>
    <w:rsid w:val="005D4FB9"/>
    <w:rsid w:val="005E287F"/>
    <w:rsid w:val="006158B2"/>
    <w:rsid w:val="006210CD"/>
    <w:rsid w:val="006340FE"/>
    <w:rsid w:val="00637ADA"/>
    <w:rsid w:val="00640C11"/>
    <w:rsid w:val="00642C8F"/>
    <w:rsid w:val="00642E9B"/>
    <w:rsid w:val="00643DBA"/>
    <w:rsid w:val="006727A9"/>
    <w:rsid w:val="00684CB1"/>
    <w:rsid w:val="006A309E"/>
    <w:rsid w:val="006C2613"/>
    <w:rsid w:val="006E669D"/>
    <w:rsid w:val="00703237"/>
    <w:rsid w:val="0071180C"/>
    <w:rsid w:val="0071438E"/>
    <w:rsid w:val="00722102"/>
    <w:rsid w:val="00740BB8"/>
    <w:rsid w:val="00781655"/>
    <w:rsid w:val="0078406A"/>
    <w:rsid w:val="00786641"/>
    <w:rsid w:val="007C0DDE"/>
    <w:rsid w:val="007C49B8"/>
    <w:rsid w:val="007F2432"/>
    <w:rsid w:val="0082621A"/>
    <w:rsid w:val="00856281"/>
    <w:rsid w:val="00870EFE"/>
    <w:rsid w:val="008D6C28"/>
    <w:rsid w:val="00916303"/>
    <w:rsid w:val="00943115"/>
    <w:rsid w:val="009D1686"/>
    <w:rsid w:val="00A12AC5"/>
    <w:rsid w:val="00A14BDF"/>
    <w:rsid w:val="00A3080E"/>
    <w:rsid w:val="00A379F5"/>
    <w:rsid w:val="00AA237B"/>
    <w:rsid w:val="00AA4652"/>
    <w:rsid w:val="00AF34A4"/>
    <w:rsid w:val="00AF5439"/>
    <w:rsid w:val="00B02351"/>
    <w:rsid w:val="00B06DD1"/>
    <w:rsid w:val="00B07552"/>
    <w:rsid w:val="00B22ECD"/>
    <w:rsid w:val="00B30B8C"/>
    <w:rsid w:val="00B31F48"/>
    <w:rsid w:val="00B3757A"/>
    <w:rsid w:val="00B43E89"/>
    <w:rsid w:val="00B9272A"/>
    <w:rsid w:val="00BA4279"/>
    <w:rsid w:val="00BC7EBA"/>
    <w:rsid w:val="00BD04E3"/>
    <w:rsid w:val="00C01B6F"/>
    <w:rsid w:val="00C0325C"/>
    <w:rsid w:val="00C15BFF"/>
    <w:rsid w:val="00C4303A"/>
    <w:rsid w:val="00C750A4"/>
    <w:rsid w:val="00C94C41"/>
    <w:rsid w:val="00C951B0"/>
    <w:rsid w:val="00CA2DF2"/>
    <w:rsid w:val="00CB15AF"/>
    <w:rsid w:val="00CE516C"/>
    <w:rsid w:val="00CF5731"/>
    <w:rsid w:val="00D17427"/>
    <w:rsid w:val="00D208A9"/>
    <w:rsid w:val="00D66E96"/>
    <w:rsid w:val="00D85090"/>
    <w:rsid w:val="00DA6373"/>
    <w:rsid w:val="00E40B39"/>
    <w:rsid w:val="00E52521"/>
    <w:rsid w:val="00E81DBD"/>
    <w:rsid w:val="00E83383"/>
    <w:rsid w:val="00E929DB"/>
    <w:rsid w:val="00EB22E3"/>
    <w:rsid w:val="00ED2950"/>
    <w:rsid w:val="00ED4ED6"/>
    <w:rsid w:val="00F05890"/>
    <w:rsid w:val="00F071BC"/>
    <w:rsid w:val="00F14542"/>
    <w:rsid w:val="00F15A3F"/>
    <w:rsid w:val="00F54778"/>
    <w:rsid w:val="00F87252"/>
    <w:rsid w:val="00F8731F"/>
    <w:rsid w:val="00F9195A"/>
    <w:rsid w:val="00FB2DB2"/>
    <w:rsid w:val="00FB62C3"/>
    <w:rsid w:val="00FD3694"/>
    <w:rsid w:val="00FD7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28080" w:hanging="280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1BC"/>
  </w:style>
  <w:style w:type="paragraph" w:styleId="Heading1">
    <w:name w:val="heading 1"/>
    <w:basedOn w:val="Normal"/>
    <w:next w:val="Normal"/>
    <w:link w:val="Heading1Char"/>
    <w:uiPriority w:val="9"/>
    <w:qFormat/>
    <w:rsid w:val="00467CF3"/>
    <w:pPr>
      <w:keepNext/>
      <w:keepLines/>
      <w:spacing w:before="480" w:after="0"/>
      <w:ind w:left="0" w:firstLine="0"/>
      <w:outlineLvl w:val="0"/>
    </w:pPr>
    <w:rPr>
      <w:rFonts w:asciiTheme="majorHAnsi" w:eastAsiaTheme="majorEastAsia" w:hAnsiTheme="majorHAnsi" w:cstheme="majorBidi"/>
      <w:b/>
      <w:bCs/>
      <w:color w:val="365F91" w:themeColor="accent1" w:themeShade="BF"/>
      <w:sz w:val="28"/>
      <w:szCs w:val="28"/>
      <w:lang w:val="en-GB"/>
    </w:rPr>
  </w:style>
  <w:style w:type="paragraph" w:styleId="Heading4">
    <w:name w:val="heading 4"/>
    <w:basedOn w:val="Normal"/>
    <w:next w:val="Normal"/>
    <w:link w:val="Heading4Char"/>
    <w:uiPriority w:val="9"/>
    <w:unhideWhenUsed/>
    <w:qFormat/>
    <w:rsid w:val="00467C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E5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8B2"/>
    <w:pPr>
      <w:ind w:left="720"/>
      <w:contextualSpacing/>
    </w:pPr>
  </w:style>
  <w:style w:type="paragraph" w:styleId="Header">
    <w:name w:val="header"/>
    <w:basedOn w:val="Normal"/>
    <w:link w:val="HeaderChar"/>
    <w:uiPriority w:val="99"/>
    <w:semiHidden/>
    <w:unhideWhenUsed/>
    <w:rsid w:val="006727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27A9"/>
  </w:style>
  <w:style w:type="paragraph" w:styleId="Footer">
    <w:name w:val="footer"/>
    <w:basedOn w:val="Normal"/>
    <w:link w:val="FooterChar"/>
    <w:uiPriority w:val="99"/>
    <w:semiHidden/>
    <w:unhideWhenUsed/>
    <w:rsid w:val="006727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27A9"/>
  </w:style>
  <w:style w:type="character" w:customStyle="1" w:styleId="Heading1Char">
    <w:name w:val="Heading 1 Char"/>
    <w:basedOn w:val="DefaultParagraphFont"/>
    <w:link w:val="Heading1"/>
    <w:uiPriority w:val="9"/>
    <w:rsid w:val="00467CF3"/>
    <w:rPr>
      <w:rFonts w:asciiTheme="majorHAnsi" w:eastAsiaTheme="majorEastAsia" w:hAnsiTheme="majorHAnsi" w:cstheme="majorBidi"/>
      <w:b/>
      <w:bCs/>
      <w:color w:val="365F91" w:themeColor="accent1" w:themeShade="BF"/>
      <w:sz w:val="28"/>
      <w:szCs w:val="28"/>
      <w:lang w:val="en-GB"/>
    </w:rPr>
  </w:style>
  <w:style w:type="character" w:customStyle="1" w:styleId="Heading4Char">
    <w:name w:val="Heading 4 Char"/>
    <w:basedOn w:val="DefaultParagraphFont"/>
    <w:link w:val="Heading4"/>
    <w:uiPriority w:val="9"/>
    <w:rsid w:val="00467C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516A"/>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5846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1"/>
    <w:uiPriority w:val="99"/>
    <w:unhideWhenUsed/>
    <w:rsid w:val="001D1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Times New Roman"/>
      <w:sz w:val="20"/>
      <w:szCs w:val="20"/>
    </w:rPr>
  </w:style>
  <w:style w:type="character" w:customStyle="1" w:styleId="HTMLPreformattedChar">
    <w:name w:val="HTML Preformatted Char"/>
    <w:basedOn w:val="DefaultParagraphFont"/>
    <w:uiPriority w:val="99"/>
    <w:semiHidden/>
    <w:rsid w:val="001D164D"/>
    <w:rPr>
      <w:rFonts w:ascii="Courier" w:hAnsi="Courier"/>
      <w:sz w:val="20"/>
      <w:szCs w:val="20"/>
    </w:rPr>
  </w:style>
  <w:style w:type="character" w:customStyle="1" w:styleId="HTMLPreformattedChar1">
    <w:name w:val="HTML Preformatted Char1"/>
    <w:link w:val="HTMLPreformatted"/>
    <w:uiPriority w:val="99"/>
    <w:locked/>
    <w:rsid w:val="001D164D"/>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28080" w:hanging="280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1BC"/>
  </w:style>
  <w:style w:type="paragraph" w:styleId="Heading1">
    <w:name w:val="heading 1"/>
    <w:basedOn w:val="Normal"/>
    <w:next w:val="Normal"/>
    <w:link w:val="Heading1Char"/>
    <w:uiPriority w:val="9"/>
    <w:qFormat/>
    <w:rsid w:val="00467CF3"/>
    <w:pPr>
      <w:keepNext/>
      <w:keepLines/>
      <w:spacing w:before="480" w:after="0"/>
      <w:ind w:left="0" w:firstLine="0"/>
      <w:outlineLvl w:val="0"/>
    </w:pPr>
    <w:rPr>
      <w:rFonts w:asciiTheme="majorHAnsi" w:eastAsiaTheme="majorEastAsia" w:hAnsiTheme="majorHAnsi" w:cstheme="majorBidi"/>
      <w:b/>
      <w:bCs/>
      <w:color w:val="365F91" w:themeColor="accent1" w:themeShade="BF"/>
      <w:sz w:val="28"/>
      <w:szCs w:val="28"/>
      <w:lang w:val="en-GB"/>
    </w:rPr>
  </w:style>
  <w:style w:type="paragraph" w:styleId="Heading4">
    <w:name w:val="heading 4"/>
    <w:basedOn w:val="Normal"/>
    <w:next w:val="Normal"/>
    <w:link w:val="Heading4Char"/>
    <w:uiPriority w:val="9"/>
    <w:unhideWhenUsed/>
    <w:qFormat/>
    <w:rsid w:val="00467C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E5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8B2"/>
    <w:pPr>
      <w:ind w:left="720"/>
      <w:contextualSpacing/>
    </w:pPr>
  </w:style>
  <w:style w:type="paragraph" w:styleId="Header">
    <w:name w:val="header"/>
    <w:basedOn w:val="Normal"/>
    <w:link w:val="HeaderChar"/>
    <w:uiPriority w:val="99"/>
    <w:semiHidden/>
    <w:unhideWhenUsed/>
    <w:rsid w:val="006727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27A9"/>
  </w:style>
  <w:style w:type="paragraph" w:styleId="Footer">
    <w:name w:val="footer"/>
    <w:basedOn w:val="Normal"/>
    <w:link w:val="FooterChar"/>
    <w:uiPriority w:val="99"/>
    <w:semiHidden/>
    <w:unhideWhenUsed/>
    <w:rsid w:val="006727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27A9"/>
  </w:style>
  <w:style w:type="character" w:customStyle="1" w:styleId="Heading1Char">
    <w:name w:val="Heading 1 Char"/>
    <w:basedOn w:val="DefaultParagraphFont"/>
    <w:link w:val="Heading1"/>
    <w:uiPriority w:val="9"/>
    <w:rsid w:val="00467CF3"/>
    <w:rPr>
      <w:rFonts w:asciiTheme="majorHAnsi" w:eastAsiaTheme="majorEastAsia" w:hAnsiTheme="majorHAnsi" w:cstheme="majorBidi"/>
      <w:b/>
      <w:bCs/>
      <w:color w:val="365F91" w:themeColor="accent1" w:themeShade="BF"/>
      <w:sz w:val="28"/>
      <w:szCs w:val="28"/>
      <w:lang w:val="en-GB"/>
    </w:rPr>
  </w:style>
  <w:style w:type="character" w:customStyle="1" w:styleId="Heading4Char">
    <w:name w:val="Heading 4 Char"/>
    <w:basedOn w:val="DefaultParagraphFont"/>
    <w:link w:val="Heading4"/>
    <w:uiPriority w:val="9"/>
    <w:rsid w:val="00467C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516A"/>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5846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1"/>
    <w:uiPriority w:val="99"/>
    <w:unhideWhenUsed/>
    <w:rsid w:val="001D1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uiPriority w:val="99"/>
    <w:semiHidden/>
    <w:rsid w:val="001D164D"/>
    <w:rPr>
      <w:rFonts w:ascii="Courier" w:hAnsi="Courier"/>
      <w:sz w:val="20"/>
      <w:szCs w:val="20"/>
    </w:rPr>
  </w:style>
  <w:style w:type="character" w:customStyle="1" w:styleId="HTMLPreformattedChar1">
    <w:name w:val="HTML Preformatted Char1"/>
    <w:link w:val="HTMLPreformatted"/>
    <w:uiPriority w:val="99"/>
    <w:locked/>
    <w:rsid w:val="001D164D"/>
    <w:rPr>
      <w:rFonts w:ascii="Courier New" w:eastAsia="Times New Roman" w:hAnsi="Courier New" w:cs="Times New Roman"/>
      <w:sz w:val="20"/>
      <w:szCs w:val="20"/>
      <w:lang w:val="x-none" w:eastAsia="x-none"/>
    </w:rPr>
  </w:style>
</w:styles>
</file>

<file path=word/webSettings.xml><?xml version="1.0" encoding="utf-8"?>
<w:webSettings xmlns:r="http://schemas.openxmlformats.org/officeDocument/2006/relationships" xmlns:w="http://schemas.openxmlformats.org/wordprocessingml/2006/main">
  <w:divs>
    <w:div w:id="365913115">
      <w:bodyDiv w:val="1"/>
      <w:marLeft w:val="0"/>
      <w:marRight w:val="0"/>
      <w:marTop w:val="0"/>
      <w:marBottom w:val="0"/>
      <w:divBdr>
        <w:top w:val="none" w:sz="0" w:space="0" w:color="auto"/>
        <w:left w:val="none" w:sz="0" w:space="0" w:color="auto"/>
        <w:bottom w:val="none" w:sz="0" w:space="0" w:color="auto"/>
        <w:right w:val="none" w:sz="0" w:space="0" w:color="auto"/>
      </w:divBdr>
    </w:div>
    <w:div w:id="699740235">
      <w:bodyDiv w:val="1"/>
      <w:marLeft w:val="0"/>
      <w:marRight w:val="0"/>
      <w:marTop w:val="0"/>
      <w:marBottom w:val="0"/>
      <w:divBdr>
        <w:top w:val="none" w:sz="0" w:space="0" w:color="auto"/>
        <w:left w:val="none" w:sz="0" w:space="0" w:color="auto"/>
        <w:bottom w:val="none" w:sz="0" w:space="0" w:color="auto"/>
        <w:right w:val="none" w:sz="0" w:space="0" w:color="auto"/>
      </w:divBdr>
    </w:div>
    <w:div w:id="803809856">
      <w:bodyDiv w:val="1"/>
      <w:marLeft w:val="0"/>
      <w:marRight w:val="0"/>
      <w:marTop w:val="0"/>
      <w:marBottom w:val="0"/>
      <w:divBdr>
        <w:top w:val="none" w:sz="0" w:space="0" w:color="auto"/>
        <w:left w:val="none" w:sz="0" w:space="0" w:color="auto"/>
        <w:bottom w:val="none" w:sz="0" w:space="0" w:color="auto"/>
        <w:right w:val="none" w:sz="0" w:space="0" w:color="auto"/>
      </w:divBdr>
    </w:div>
    <w:div w:id="1515535194">
      <w:bodyDiv w:val="1"/>
      <w:marLeft w:val="0"/>
      <w:marRight w:val="0"/>
      <w:marTop w:val="0"/>
      <w:marBottom w:val="0"/>
      <w:divBdr>
        <w:top w:val="none" w:sz="0" w:space="0" w:color="auto"/>
        <w:left w:val="none" w:sz="0" w:space="0" w:color="auto"/>
        <w:bottom w:val="none" w:sz="0" w:space="0" w:color="auto"/>
        <w:right w:val="none" w:sz="0" w:space="0" w:color="auto"/>
      </w:divBdr>
      <w:divsChild>
        <w:div w:id="1090662196">
          <w:marLeft w:val="0"/>
          <w:marRight w:val="0"/>
          <w:marTop w:val="0"/>
          <w:marBottom w:val="0"/>
          <w:divBdr>
            <w:top w:val="none" w:sz="0" w:space="0" w:color="auto"/>
            <w:left w:val="none" w:sz="0" w:space="0" w:color="auto"/>
            <w:bottom w:val="none" w:sz="0" w:space="0" w:color="auto"/>
            <w:right w:val="none" w:sz="0" w:space="0" w:color="auto"/>
          </w:divBdr>
        </w:div>
        <w:div w:id="1783572909">
          <w:marLeft w:val="0"/>
          <w:marRight w:val="0"/>
          <w:marTop w:val="0"/>
          <w:marBottom w:val="0"/>
          <w:divBdr>
            <w:top w:val="none" w:sz="0" w:space="0" w:color="auto"/>
            <w:left w:val="none" w:sz="0" w:space="0" w:color="auto"/>
            <w:bottom w:val="none" w:sz="0" w:space="0" w:color="auto"/>
            <w:right w:val="none" w:sz="0" w:space="0" w:color="auto"/>
          </w:divBdr>
        </w:div>
        <w:div w:id="1756247804">
          <w:marLeft w:val="0"/>
          <w:marRight w:val="0"/>
          <w:marTop w:val="0"/>
          <w:marBottom w:val="0"/>
          <w:divBdr>
            <w:top w:val="none" w:sz="0" w:space="0" w:color="auto"/>
            <w:left w:val="none" w:sz="0" w:space="0" w:color="auto"/>
            <w:bottom w:val="none" w:sz="0" w:space="0" w:color="auto"/>
            <w:right w:val="none" w:sz="0" w:space="0" w:color="auto"/>
          </w:divBdr>
        </w:div>
        <w:div w:id="1865705199">
          <w:marLeft w:val="0"/>
          <w:marRight w:val="0"/>
          <w:marTop w:val="0"/>
          <w:marBottom w:val="0"/>
          <w:divBdr>
            <w:top w:val="none" w:sz="0" w:space="0" w:color="auto"/>
            <w:left w:val="none" w:sz="0" w:space="0" w:color="auto"/>
            <w:bottom w:val="none" w:sz="0" w:space="0" w:color="auto"/>
            <w:right w:val="none" w:sz="0" w:space="0" w:color="auto"/>
          </w:divBdr>
        </w:div>
        <w:div w:id="287587916">
          <w:marLeft w:val="0"/>
          <w:marRight w:val="0"/>
          <w:marTop w:val="0"/>
          <w:marBottom w:val="0"/>
          <w:divBdr>
            <w:top w:val="none" w:sz="0" w:space="0" w:color="auto"/>
            <w:left w:val="none" w:sz="0" w:space="0" w:color="auto"/>
            <w:bottom w:val="none" w:sz="0" w:space="0" w:color="auto"/>
            <w:right w:val="none" w:sz="0" w:space="0" w:color="auto"/>
          </w:divBdr>
        </w:div>
        <w:div w:id="118305017">
          <w:marLeft w:val="0"/>
          <w:marRight w:val="0"/>
          <w:marTop w:val="0"/>
          <w:marBottom w:val="0"/>
          <w:divBdr>
            <w:top w:val="none" w:sz="0" w:space="0" w:color="auto"/>
            <w:left w:val="none" w:sz="0" w:space="0" w:color="auto"/>
            <w:bottom w:val="none" w:sz="0" w:space="0" w:color="auto"/>
            <w:right w:val="none" w:sz="0" w:space="0" w:color="auto"/>
          </w:divBdr>
        </w:div>
        <w:div w:id="1673530027">
          <w:marLeft w:val="0"/>
          <w:marRight w:val="0"/>
          <w:marTop w:val="0"/>
          <w:marBottom w:val="0"/>
          <w:divBdr>
            <w:top w:val="none" w:sz="0" w:space="0" w:color="auto"/>
            <w:left w:val="none" w:sz="0" w:space="0" w:color="auto"/>
            <w:bottom w:val="none" w:sz="0" w:space="0" w:color="auto"/>
            <w:right w:val="none" w:sz="0" w:space="0" w:color="auto"/>
          </w:divBdr>
        </w:div>
        <w:div w:id="1063874689">
          <w:marLeft w:val="0"/>
          <w:marRight w:val="0"/>
          <w:marTop w:val="0"/>
          <w:marBottom w:val="0"/>
          <w:divBdr>
            <w:top w:val="none" w:sz="0" w:space="0" w:color="auto"/>
            <w:left w:val="none" w:sz="0" w:space="0" w:color="auto"/>
            <w:bottom w:val="none" w:sz="0" w:space="0" w:color="auto"/>
            <w:right w:val="none" w:sz="0" w:space="0" w:color="auto"/>
          </w:divBdr>
        </w:div>
        <w:div w:id="553279238">
          <w:marLeft w:val="0"/>
          <w:marRight w:val="0"/>
          <w:marTop w:val="0"/>
          <w:marBottom w:val="0"/>
          <w:divBdr>
            <w:top w:val="none" w:sz="0" w:space="0" w:color="auto"/>
            <w:left w:val="none" w:sz="0" w:space="0" w:color="auto"/>
            <w:bottom w:val="none" w:sz="0" w:space="0" w:color="auto"/>
            <w:right w:val="none" w:sz="0" w:space="0" w:color="auto"/>
          </w:divBdr>
        </w:div>
        <w:div w:id="303243977">
          <w:marLeft w:val="0"/>
          <w:marRight w:val="0"/>
          <w:marTop w:val="0"/>
          <w:marBottom w:val="0"/>
          <w:divBdr>
            <w:top w:val="none" w:sz="0" w:space="0" w:color="auto"/>
            <w:left w:val="none" w:sz="0" w:space="0" w:color="auto"/>
            <w:bottom w:val="none" w:sz="0" w:space="0" w:color="auto"/>
            <w:right w:val="none" w:sz="0" w:space="0" w:color="auto"/>
          </w:divBdr>
        </w:div>
        <w:div w:id="2100177723">
          <w:marLeft w:val="0"/>
          <w:marRight w:val="0"/>
          <w:marTop w:val="0"/>
          <w:marBottom w:val="0"/>
          <w:divBdr>
            <w:top w:val="none" w:sz="0" w:space="0" w:color="auto"/>
            <w:left w:val="none" w:sz="0" w:space="0" w:color="auto"/>
            <w:bottom w:val="none" w:sz="0" w:space="0" w:color="auto"/>
            <w:right w:val="none" w:sz="0" w:space="0" w:color="auto"/>
          </w:divBdr>
        </w:div>
        <w:div w:id="344786822">
          <w:marLeft w:val="0"/>
          <w:marRight w:val="0"/>
          <w:marTop w:val="0"/>
          <w:marBottom w:val="0"/>
          <w:divBdr>
            <w:top w:val="none" w:sz="0" w:space="0" w:color="auto"/>
            <w:left w:val="none" w:sz="0" w:space="0" w:color="auto"/>
            <w:bottom w:val="none" w:sz="0" w:space="0" w:color="auto"/>
            <w:right w:val="none" w:sz="0" w:space="0" w:color="auto"/>
          </w:divBdr>
        </w:div>
        <w:div w:id="425661571">
          <w:marLeft w:val="0"/>
          <w:marRight w:val="0"/>
          <w:marTop w:val="0"/>
          <w:marBottom w:val="0"/>
          <w:divBdr>
            <w:top w:val="none" w:sz="0" w:space="0" w:color="auto"/>
            <w:left w:val="none" w:sz="0" w:space="0" w:color="auto"/>
            <w:bottom w:val="none" w:sz="0" w:space="0" w:color="auto"/>
            <w:right w:val="none" w:sz="0" w:space="0" w:color="auto"/>
          </w:divBdr>
        </w:div>
        <w:div w:id="1717699928">
          <w:marLeft w:val="0"/>
          <w:marRight w:val="0"/>
          <w:marTop w:val="0"/>
          <w:marBottom w:val="0"/>
          <w:divBdr>
            <w:top w:val="none" w:sz="0" w:space="0" w:color="auto"/>
            <w:left w:val="none" w:sz="0" w:space="0" w:color="auto"/>
            <w:bottom w:val="none" w:sz="0" w:space="0" w:color="auto"/>
            <w:right w:val="none" w:sz="0" w:space="0" w:color="auto"/>
          </w:divBdr>
        </w:div>
        <w:div w:id="465390489">
          <w:marLeft w:val="0"/>
          <w:marRight w:val="0"/>
          <w:marTop w:val="0"/>
          <w:marBottom w:val="0"/>
          <w:divBdr>
            <w:top w:val="none" w:sz="0" w:space="0" w:color="auto"/>
            <w:left w:val="none" w:sz="0" w:space="0" w:color="auto"/>
            <w:bottom w:val="none" w:sz="0" w:space="0" w:color="auto"/>
            <w:right w:val="none" w:sz="0" w:space="0" w:color="auto"/>
          </w:divBdr>
        </w:div>
        <w:div w:id="1339964637">
          <w:marLeft w:val="0"/>
          <w:marRight w:val="0"/>
          <w:marTop w:val="0"/>
          <w:marBottom w:val="0"/>
          <w:divBdr>
            <w:top w:val="none" w:sz="0" w:space="0" w:color="auto"/>
            <w:left w:val="none" w:sz="0" w:space="0" w:color="auto"/>
            <w:bottom w:val="none" w:sz="0" w:space="0" w:color="auto"/>
            <w:right w:val="none" w:sz="0" w:space="0" w:color="auto"/>
          </w:divBdr>
        </w:div>
        <w:div w:id="133105970">
          <w:marLeft w:val="0"/>
          <w:marRight w:val="0"/>
          <w:marTop w:val="0"/>
          <w:marBottom w:val="0"/>
          <w:divBdr>
            <w:top w:val="none" w:sz="0" w:space="0" w:color="auto"/>
            <w:left w:val="none" w:sz="0" w:space="0" w:color="auto"/>
            <w:bottom w:val="none" w:sz="0" w:space="0" w:color="auto"/>
            <w:right w:val="none" w:sz="0" w:space="0" w:color="auto"/>
          </w:divBdr>
        </w:div>
        <w:div w:id="1260018066">
          <w:marLeft w:val="0"/>
          <w:marRight w:val="0"/>
          <w:marTop w:val="0"/>
          <w:marBottom w:val="0"/>
          <w:divBdr>
            <w:top w:val="none" w:sz="0" w:space="0" w:color="auto"/>
            <w:left w:val="none" w:sz="0" w:space="0" w:color="auto"/>
            <w:bottom w:val="none" w:sz="0" w:space="0" w:color="auto"/>
            <w:right w:val="none" w:sz="0" w:space="0" w:color="auto"/>
          </w:divBdr>
        </w:div>
        <w:div w:id="1350646087">
          <w:marLeft w:val="0"/>
          <w:marRight w:val="0"/>
          <w:marTop w:val="0"/>
          <w:marBottom w:val="0"/>
          <w:divBdr>
            <w:top w:val="none" w:sz="0" w:space="0" w:color="auto"/>
            <w:left w:val="none" w:sz="0" w:space="0" w:color="auto"/>
            <w:bottom w:val="none" w:sz="0" w:space="0" w:color="auto"/>
            <w:right w:val="none" w:sz="0" w:space="0" w:color="auto"/>
          </w:divBdr>
        </w:div>
        <w:div w:id="1899316245">
          <w:marLeft w:val="0"/>
          <w:marRight w:val="0"/>
          <w:marTop w:val="0"/>
          <w:marBottom w:val="0"/>
          <w:divBdr>
            <w:top w:val="none" w:sz="0" w:space="0" w:color="auto"/>
            <w:left w:val="none" w:sz="0" w:space="0" w:color="auto"/>
            <w:bottom w:val="none" w:sz="0" w:space="0" w:color="auto"/>
            <w:right w:val="none" w:sz="0" w:space="0" w:color="auto"/>
          </w:divBdr>
        </w:div>
        <w:div w:id="122238039">
          <w:marLeft w:val="0"/>
          <w:marRight w:val="0"/>
          <w:marTop w:val="0"/>
          <w:marBottom w:val="0"/>
          <w:divBdr>
            <w:top w:val="none" w:sz="0" w:space="0" w:color="auto"/>
            <w:left w:val="none" w:sz="0" w:space="0" w:color="auto"/>
            <w:bottom w:val="none" w:sz="0" w:space="0" w:color="auto"/>
            <w:right w:val="none" w:sz="0" w:space="0" w:color="auto"/>
          </w:divBdr>
        </w:div>
        <w:div w:id="53740436">
          <w:marLeft w:val="0"/>
          <w:marRight w:val="0"/>
          <w:marTop w:val="0"/>
          <w:marBottom w:val="0"/>
          <w:divBdr>
            <w:top w:val="none" w:sz="0" w:space="0" w:color="auto"/>
            <w:left w:val="none" w:sz="0" w:space="0" w:color="auto"/>
            <w:bottom w:val="none" w:sz="0" w:space="0" w:color="auto"/>
            <w:right w:val="none" w:sz="0" w:space="0" w:color="auto"/>
          </w:divBdr>
        </w:div>
        <w:div w:id="998576509">
          <w:marLeft w:val="0"/>
          <w:marRight w:val="0"/>
          <w:marTop w:val="0"/>
          <w:marBottom w:val="0"/>
          <w:divBdr>
            <w:top w:val="none" w:sz="0" w:space="0" w:color="auto"/>
            <w:left w:val="none" w:sz="0" w:space="0" w:color="auto"/>
            <w:bottom w:val="none" w:sz="0" w:space="0" w:color="auto"/>
            <w:right w:val="none" w:sz="0" w:space="0" w:color="auto"/>
          </w:divBdr>
        </w:div>
        <w:div w:id="1897203064">
          <w:marLeft w:val="0"/>
          <w:marRight w:val="0"/>
          <w:marTop w:val="0"/>
          <w:marBottom w:val="0"/>
          <w:divBdr>
            <w:top w:val="none" w:sz="0" w:space="0" w:color="auto"/>
            <w:left w:val="none" w:sz="0" w:space="0" w:color="auto"/>
            <w:bottom w:val="none" w:sz="0" w:space="0" w:color="auto"/>
            <w:right w:val="none" w:sz="0" w:space="0" w:color="auto"/>
          </w:divBdr>
        </w:div>
        <w:div w:id="1279289448">
          <w:marLeft w:val="0"/>
          <w:marRight w:val="0"/>
          <w:marTop w:val="0"/>
          <w:marBottom w:val="0"/>
          <w:divBdr>
            <w:top w:val="none" w:sz="0" w:space="0" w:color="auto"/>
            <w:left w:val="none" w:sz="0" w:space="0" w:color="auto"/>
            <w:bottom w:val="none" w:sz="0" w:space="0" w:color="auto"/>
            <w:right w:val="none" w:sz="0" w:space="0" w:color="auto"/>
          </w:divBdr>
        </w:div>
        <w:div w:id="1926456371">
          <w:marLeft w:val="0"/>
          <w:marRight w:val="0"/>
          <w:marTop w:val="0"/>
          <w:marBottom w:val="0"/>
          <w:divBdr>
            <w:top w:val="none" w:sz="0" w:space="0" w:color="auto"/>
            <w:left w:val="none" w:sz="0" w:space="0" w:color="auto"/>
            <w:bottom w:val="none" w:sz="0" w:space="0" w:color="auto"/>
            <w:right w:val="none" w:sz="0" w:space="0" w:color="auto"/>
          </w:divBdr>
        </w:div>
        <w:div w:id="355429824">
          <w:marLeft w:val="0"/>
          <w:marRight w:val="0"/>
          <w:marTop w:val="0"/>
          <w:marBottom w:val="0"/>
          <w:divBdr>
            <w:top w:val="none" w:sz="0" w:space="0" w:color="auto"/>
            <w:left w:val="none" w:sz="0" w:space="0" w:color="auto"/>
            <w:bottom w:val="none" w:sz="0" w:space="0" w:color="auto"/>
            <w:right w:val="none" w:sz="0" w:space="0" w:color="auto"/>
          </w:divBdr>
        </w:div>
        <w:div w:id="2037652695">
          <w:marLeft w:val="0"/>
          <w:marRight w:val="0"/>
          <w:marTop w:val="0"/>
          <w:marBottom w:val="0"/>
          <w:divBdr>
            <w:top w:val="none" w:sz="0" w:space="0" w:color="auto"/>
            <w:left w:val="none" w:sz="0" w:space="0" w:color="auto"/>
            <w:bottom w:val="none" w:sz="0" w:space="0" w:color="auto"/>
            <w:right w:val="none" w:sz="0" w:space="0" w:color="auto"/>
          </w:divBdr>
        </w:div>
        <w:div w:id="1848791240">
          <w:marLeft w:val="0"/>
          <w:marRight w:val="0"/>
          <w:marTop w:val="0"/>
          <w:marBottom w:val="0"/>
          <w:divBdr>
            <w:top w:val="none" w:sz="0" w:space="0" w:color="auto"/>
            <w:left w:val="none" w:sz="0" w:space="0" w:color="auto"/>
            <w:bottom w:val="none" w:sz="0" w:space="0" w:color="auto"/>
            <w:right w:val="none" w:sz="0" w:space="0" w:color="auto"/>
          </w:divBdr>
        </w:div>
        <w:div w:id="717893477">
          <w:marLeft w:val="0"/>
          <w:marRight w:val="0"/>
          <w:marTop w:val="0"/>
          <w:marBottom w:val="0"/>
          <w:divBdr>
            <w:top w:val="none" w:sz="0" w:space="0" w:color="auto"/>
            <w:left w:val="none" w:sz="0" w:space="0" w:color="auto"/>
            <w:bottom w:val="none" w:sz="0" w:space="0" w:color="auto"/>
            <w:right w:val="none" w:sz="0" w:space="0" w:color="auto"/>
          </w:divBdr>
        </w:div>
        <w:div w:id="1226062676">
          <w:marLeft w:val="0"/>
          <w:marRight w:val="0"/>
          <w:marTop w:val="0"/>
          <w:marBottom w:val="0"/>
          <w:divBdr>
            <w:top w:val="none" w:sz="0" w:space="0" w:color="auto"/>
            <w:left w:val="none" w:sz="0" w:space="0" w:color="auto"/>
            <w:bottom w:val="none" w:sz="0" w:space="0" w:color="auto"/>
            <w:right w:val="none" w:sz="0" w:space="0" w:color="auto"/>
          </w:divBdr>
        </w:div>
        <w:div w:id="228079420">
          <w:marLeft w:val="0"/>
          <w:marRight w:val="0"/>
          <w:marTop w:val="0"/>
          <w:marBottom w:val="0"/>
          <w:divBdr>
            <w:top w:val="none" w:sz="0" w:space="0" w:color="auto"/>
            <w:left w:val="none" w:sz="0" w:space="0" w:color="auto"/>
            <w:bottom w:val="none" w:sz="0" w:space="0" w:color="auto"/>
            <w:right w:val="none" w:sz="0" w:space="0" w:color="auto"/>
          </w:divBdr>
        </w:div>
        <w:div w:id="341973676">
          <w:marLeft w:val="0"/>
          <w:marRight w:val="0"/>
          <w:marTop w:val="0"/>
          <w:marBottom w:val="0"/>
          <w:divBdr>
            <w:top w:val="none" w:sz="0" w:space="0" w:color="auto"/>
            <w:left w:val="none" w:sz="0" w:space="0" w:color="auto"/>
            <w:bottom w:val="none" w:sz="0" w:space="0" w:color="auto"/>
            <w:right w:val="none" w:sz="0" w:space="0" w:color="auto"/>
          </w:divBdr>
        </w:div>
        <w:div w:id="1311861017">
          <w:marLeft w:val="0"/>
          <w:marRight w:val="0"/>
          <w:marTop w:val="0"/>
          <w:marBottom w:val="0"/>
          <w:divBdr>
            <w:top w:val="none" w:sz="0" w:space="0" w:color="auto"/>
            <w:left w:val="none" w:sz="0" w:space="0" w:color="auto"/>
            <w:bottom w:val="none" w:sz="0" w:space="0" w:color="auto"/>
            <w:right w:val="none" w:sz="0" w:space="0" w:color="auto"/>
          </w:divBdr>
        </w:div>
        <w:div w:id="193735543">
          <w:marLeft w:val="0"/>
          <w:marRight w:val="0"/>
          <w:marTop w:val="0"/>
          <w:marBottom w:val="0"/>
          <w:divBdr>
            <w:top w:val="none" w:sz="0" w:space="0" w:color="auto"/>
            <w:left w:val="none" w:sz="0" w:space="0" w:color="auto"/>
            <w:bottom w:val="none" w:sz="0" w:space="0" w:color="auto"/>
            <w:right w:val="none" w:sz="0" w:space="0" w:color="auto"/>
          </w:divBdr>
        </w:div>
        <w:div w:id="343214200">
          <w:marLeft w:val="0"/>
          <w:marRight w:val="0"/>
          <w:marTop w:val="0"/>
          <w:marBottom w:val="0"/>
          <w:divBdr>
            <w:top w:val="none" w:sz="0" w:space="0" w:color="auto"/>
            <w:left w:val="none" w:sz="0" w:space="0" w:color="auto"/>
            <w:bottom w:val="none" w:sz="0" w:space="0" w:color="auto"/>
            <w:right w:val="none" w:sz="0" w:space="0" w:color="auto"/>
          </w:divBdr>
        </w:div>
        <w:div w:id="1924097663">
          <w:marLeft w:val="0"/>
          <w:marRight w:val="0"/>
          <w:marTop w:val="0"/>
          <w:marBottom w:val="0"/>
          <w:divBdr>
            <w:top w:val="none" w:sz="0" w:space="0" w:color="auto"/>
            <w:left w:val="none" w:sz="0" w:space="0" w:color="auto"/>
            <w:bottom w:val="none" w:sz="0" w:space="0" w:color="auto"/>
            <w:right w:val="none" w:sz="0" w:space="0" w:color="auto"/>
          </w:divBdr>
        </w:div>
        <w:div w:id="868107969">
          <w:marLeft w:val="0"/>
          <w:marRight w:val="0"/>
          <w:marTop w:val="0"/>
          <w:marBottom w:val="0"/>
          <w:divBdr>
            <w:top w:val="none" w:sz="0" w:space="0" w:color="auto"/>
            <w:left w:val="none" w:sz="0" w:space="0" w:color="auto"/>
            <w:bottom w:val="none" w:sz="0" w:space="0" w:color="auto"/>
            <w:right w:val="none" w:sz="0" w:space="0" w:color="auto"/>
          </w:divBdr>
        </w:div>
        <w:div w:id="1867017929">
          <w:marLeft w:val="0"/>
          <w:marRight w:val="0"/>
          <w:marTop w:val="0"/>
          <w:marBottom w:val="0"/>
          <w:divBdr>
            <w:top w:val="none" w:sz="0" w:space="0" w:color="auto"/>
            <w:left w:val="none" w:sz="0" w:space="0" w:color="auto"/>
            <w:bottom w:val="none" w:sz="0" w:space="0" w:color="auto"/>
            <w:right w:val="none" w:sz="0" w:space="0" w:color="auto"/>
          </w:divBdr>
        </w:div>
        <w:div w:id="971402145">
          <w:marLeft w:val="0"/>
          <w:marRight w:val="0"/>
          <w:marTop w:val="0"/>
          <w:marBottom w:val="0"/>
          <w:divBdr>
            <w:top w:val="none" w:sz="0" w:space="0" w:color="auto"/>
            <w:left w:val="none" w:sz="0" w:space="0" w:color="auto"/>
            <w:bottom w:val="none" w:sz="0" w:space="0" w:color="auto"/>
            <w:right w:val="none" w:sz="0" w:space="0" w:color="auto"/>
          </w:divBdr>
        </w:div>
        <w:div w:id="373312069">
          <w:marLeft w:val="0"/>
          <w:marRight w:val="0"/>
          <w:marTop w:val="0"/>
          <w:marBottom w:val="0"/>
          <w:divBdr>
            <w:top w:val="none" w:sz="0" w:space="0" w:color="auto"/>
            <w:left w:val="none" w:sz="0" w:space="0" w:color="auto"/>
            <w:bottom w:val="none" w:sz="0" w:space="0" w:color="auto"/>
            <w:right w:val="none" w:sz="0" w:space="0" w:color="auto"/>
          </w:divBdr>
        </w:div>
        <w:div w:id="1548223533">
          <w:marLeft w:val="0"/>
          <w:marRight w:val="0"/>
          <w:marTop w:val="0"/>
          <w:marBottom w:val="0"/>
          <w:divBdr>
            <w:top w:val="none" w:sz="0" w:space="0" w:color="auto"/>
            <w:left w:val="none" w:sz="0" w:space="0" w:color="auto"/>
            <w:bottom w:val="none" w:sz="0" w:space="0" w:color="auto"/>
            <w:right w:val="none" w:sz="0" w:space="0" w:color="auto"/>
          </w:divBdr>
        </w:div>
        <w:div w:id="728724364">
          <w:marLeft w:val="0"/>
          <w:marRight w:val="0"/>
          <w:marTop w:val="0"/>
          <w:marBottom w:val="0"/>
          <w:divBdr>
            <w:top w:val="none" w:sz="0" w:space="0" w:color="auto"/>
            <w:left w:val="none" w:sz="0" w:space="0" w:color="auto"/>
            <w:bottom w:val="none" w:sz="0" w:space="0" w:color="auto"/>
            <w:right w:val="none" w:sz="0" w:space="0" w:color="auto"/>
          </w:divBdr>
        </w:div>
        <w:div w:id="1542398784">
          <w:marLeft w:val="0"/>
          <w:marRight w:val="0"/>
          <w:marTop w:val="0"/>
          <w:marBottom w:val="0"/>
          <w:divBdr>
            <w:top w:val="none" w:sz="0" w:space="0" w:color="auto"/>
            <w:left w:val="none" w:sz="0" w:space="0" w:color="auto"/>
            <w:bottom w:val="none" w:sz="0" w:space="0" w:color="auto"/>
            <w:right w:val="none" w:sz="0" w:space="0" w:color="auto"/>
          </w:divBdr>
        </w:div>
        <w:div w:id="1715618119">
          <w:marLeft w:val="0"/>
          <w:marRight w:val="0"/>
          <w:marTop w:val="0"/>
          <w:marBottom w:val="0"/>
          <w:divBdr>
            <w:top w:val="none" w:sz="0" w:space="0" w:color="auto"/>
            <w:left w:val="none" w:sz="0" w:space="0" w:color="auto"/>
            <w:bottom w:val="none" w:sz="0" w:space="0" w:color="auto"/>
            <w:right w:val="none" w:sz="0" w:space="0" w:color="auto"/>
          </w:divBdr>
        </w:div>
        <w:div w:id="1500579756">
          <w:marLeft w:val="0"/>
          <w:marRight w:val="0"/>
          <w:marTop w:val="0"/>
          <w:marBottom w:val="0"/>
          <w:divBdr>
            <w:top w:val="none" w:sz="0" w:space="0" w:color="auto"/>
            <w:left w:val="none" w:sz="0" w:space="0" w:color="auto"/>
            <w:bottom w:val="none" w:sz="0" w:space="0" w:color="auto"/>
            <w:right w:val="none" w:sz="0" w:space="0" w:color="auto"/>
          </w:divBdr>
        </w:div>
        <w:div w:id="1273705389">
          <w:marLeft w:val="0"/>
          <w:marRight w:val="0"/>
          <w:marTop w:val="0"/>
          <w:marBottom w:val="0"/>
          <w:divBdr>
            <w:top w:val="none" w:sz="0" w:space="0" w:color="auto"/>
            <w:left w:val="none" w:sz="0" w:space="0" w:color="auto"/>
            <w:bottom w:val="none" w:sz="0" w:space="0" w:color="auto"/>
            <w:right w:val="none" w:sz="0" w:space="0" w:color="auto"/>
          </w:divBdr>
        </w:div>
        <w:div w:id="93983810">
          <w:marLeft w:val="0"/>
          <w:marRight w:val="0"/>
          <w:marTop w:val="0"/>
          <w:marBottom w:val="0"/>
          <w:divBdr>
            <w:top w:val="none" w:sz="0" w:space="0" w:color="auto"/>
            <w:left w:val="none" w:sz="0" w:space="0" w:color="auto"/>
            <w:bottom w:val="none" w:sz="0" w:space="0" w:color="auto"/>
            <w:right w:val="none" w:sz="0" w:space="0" w:color="auto"/>
          </w:divBdr>
        </w:div>
        <w:div w:id="1089161935">
          <w:marLeft w:val="0"/>
          <w:marRight w:val="0"/>
          <w:marTop w:val="0"/>
          <w:marBottom w:val="0"/>
          <w:divBdr>
            <w:top w:val="none" w:sz="0" w:space="0" w:color="auto"/>
            <w:left w:val="none" w:sz="0" w:space="0" w:color="auto"/>
            <w:bottom w:val="none" w:sz="0" w:space="0" w:color="auto"/>
            <w:right w:val="none" w:sz="0" w:space="0" w:color="auto"/>
          </w:divBdr>
        </w:div>
        <w:div w:id="191191025">
          <w:marLeft w:val="0"/>
          <w:marRight w:val="0"/>
          <w:marTop w:val="0"/>
          <w:marBottom w:val="0"/>
          <w:divBdr>
            <w:top w:val="none" w:sz="0" w:space="0" w:color="auto"/>
            <w:left w:val="none" w:sz="0" w:space="0" w:color="auto"/>
            <w:bottom w:val="none" w:sz="0" w:space="0" w:color="auto"/>
            <w:right w:val="none" w:sz="0" w:space="0" w:color="auto"/>
          </w:divBdr>
        </w:div>
        <w:div w:id="1215387859">
          <w:marLeft w:val="0"/>
          <w:marRight w:val="0"/>
          <w:marTop w:val="0"/>
          <w:marBottom w:val="0"/>
          <w:divBdr>
            <w:top w:val="none" w:sz="0" w:space="0" w:color="auto"/>
            <w:left w:val="none" w:sz="0" w:space="0" w:color="auto"/>
            <w:bottom w:val="none" w:sz="0" w:space="0" w:color="auto"/>
            <w:right w:val="none" w:sz="0" w:space="0" w:color="auto"/>
          </w:divBdr>
        </w:div>
        <w:div w:id="1261335916">
          <w:marLeft w:val="0"/>
          <w:marRight w:val="0"/>
          <w:marTop w:val="0"/>
          <w:marBottom w:val="0"/>
          <w:divBdr>
            <w:top w:val="none" w:sz="0" w:space="0" w:color="auto"/>
            <w:left w:val="none" w:sz="0" w:space="0" w:color="auto"/>
            <w:bottom w:val="none" w:sz="0" w:space="0" w:color="auto"/>
            <w:right w:val="none" w:sz="0" w:space="0" w:color="auto"/>
          </w:divBdr>
        </w:div>
        <w:div w:id="1640916666">
          <w:marLeft w:val="0"/>
          <w:marRight w:val="0"/>
          <w:marTop w:val="0"/>
          <w:marBottom w:val="0"/>
          <w:divBdr>
            <w:top w:val="none" w:sz="0" w:space="0" w:color="auto"/>
            <w:left w:val="none" w:sz="0" w:space="0" w:color="auto"/>
            <w:bottom w:val="none" w:sz="0" w:space="0" w:color="auto"/>
            <w:right w:val="none" w:sz="0" w:space="0" w:color="auto"/>
          </w:divBdr>
        </w:div>
        <w:div w:id="288172890">
          <w:marLeft w:val="0"/>
          <w:marRight w:val="0"/>
          <w:marTop w:val="0"/>
          <w:marBottom w:val="0"/>
          <w:divBdr>
            <w:top w:val="none" w:sz="0" w:space="0" w:color="auto"/>
            <w:left w:val="none" w:sz="0" w:space="0" w:color="auto"/>
            <w:bottom w:val="none" w:sz="0" w:space="0" w:color="auto"/>
            <w:right w:val="none" w:sz="0" w:space="0" w:color="auto"/>
          </w:divBdr>
        </w:div>
        <w:div w:id="690379385">
          <w:marLeft w:val="0"/>
          <w:marRight w:val="0"/>
          <w:marTop w:val="0"/>
          <w:marBottom w:val="0"/>
          <w:divBdr>
            <w:top w:val="none" w:sz="0" w:space="0" w:color="auto"/>
            <w:left w:val="none" w:sz="0" w:space="0" w:color="auto"/>
            <w:bottom w:val="none" w:sz="0" w:space="0" w:color="auto"/>
            <w:right w:val="none" w:sz="0" w:space="0" w:color="auto"/>
          </w:divBdr>
        </w:div>
        <w:div w:id="2087651101">
          <w:marLeft w:val="0"/>
          <w:marRight w:val="0"/>
          <w:marTop w:val="0"/>
          <w:marBottom w:val="0"/>
          <w:divBdr>
            <w:top w:val="none" w:sz="0" w:space="0" w:color="auto"/>
            <w:left w:val="none" w:sz="0" w:space="0" w:color="auto"/>
            <w:bottom w:val="none" w:sz="0" w:space="0" w:color="auto"/>
            <w:right w:val="none" w:sz="0" w:space="0" w:color="auto"/>
          </w:divBdr>
        </w:div>
        <w:div w:id="1939866252">
          <w:marLeft w:val="0"/>
          <w:marRight w:val="0"/>
          <w:marTop w:val="0"/>
          <w:marBottom w:val="0"/>
          <w:divBdr>
            <w:top w:val="none" w:sz="0" w:space="0" w:color="auto"/>
            <w:left w:val="none" w:sz="0" w:space="0" w:color="auto"/>
            <w:bottom w:val="none" w:sz="0" w:space="0" w:color="auto"/>
            <w:right w:val="none" w:sz="0" w:space="0" w:color="auto"/>
          </w:divBdr>
        </w:div>
        <w:div w:id="1198661281">
          <w:marLeft w:val="0"/>
          <w:marRight w:val="0"/>
          <w:marTop w:val="0"/>
          <w:marBottom w:val="0"/>
          <w:divBdr>
            <w:top w:val="none" w:sz="0" w:space="0" w:color="auto"/>
            <w:left w:val="none" w:sz="0" w:space="0" w:color="auto"/>
            <w:bottom w:val="none" w:sz="0" w:space="0" w:color="auto"/>
            <w:right w:val="none" w:sz="0" w:space="0" w:color="auto"/>
          </w:divBdr>
        </w:div>
        <w:div w:id="409933087">
          <w:marLeft w:val="0"/>
          <w:marRight w:val="0"/>
          <w:marTop w:val="0"/>
          <w:marBottom w:val="0"/>
          <w:divBdr>
            <w:top w:val="none" w:sz="0" w:space="0" w:color="auto"/>
            <w:left w:val="none" w:sz="0" w:space="0" w:color="auto"/>
            <w:bottom w:val="none" w:sz="0" w:space="0" w:color="auto"/>
            <w:right w:val="none" w:sz="0" w:space="0" w:color="auto"/>
          </w:divBdr>
        </w:div>
        <w:div w:id="1217283733">
          <w:marLeft w:val="0"/>
          <w:marRight w:val="0"/>
          <w:marTop w:val="0"/>
          <w:marBottom w:val="0"/>
          <w:divBdr>
            <w:top w:val="none" w:sz="0" w:space="0" w:color="auto"/>
            <w:left w:val="none" w:sz="0" w:space="0" w:color="auto"/>
            <w:bottom w:val="none" w:sz="0" w:space="0" w:color="auto"/>
            <w:right w:val="none" w:sz="0" w:space="0" w:color="auto"/>
          </w:divBdr>
        </w:div>
        <w:div w:id="1498381554">
          <w:marLeft w:val="0"/>
          <w:marRight w:val="0"/>
          <w:marTop w:val="0"/>
          <w:marBottom w:val="0"/>
          <w:divBdr>
            <w:top w:val="none" w:sz="0" w:space="0" w:color="auto"/>
            <w:left w:val="none" w:sz="0" w:space="0" w:color="auto"/>
            <w:bottom w:val="none" w:sz="0" w:space="0" w:color="auto"/>
            <w:right w:val="none" w:sz="0" w:space="0" w:color="auto"/>
          </w:divBdr>
        </w:div>
        <w:div w:id="1801536003">
          <w:marLeft w:val="0"/>
          <w:marRight w:val="0"/>
          <w:marTop w:val="0"/>
          <w:marBottom w:val="0"/>
          <w:divBdr>
            <w:top w:val="none" w:sz="0" w:space="0" w:color="auto"/>
            <w:left w:val="none" w:sz="0" w:space="0" w:color="auto"/>
            <w:bottom w:val="none" w:sz="0" w:space="0" w:color="auto"/>
            <w:right w:val="none" w:sz="0" w:space="0" w:color="auto"/>
          </w:divBdr>
        </w:div>
        <w:div w:id="111481172">
          <w:marLeft w:val="0"/>
          <w:marRight w:val="0"/>
          <w:marTop w:val="0"/>
          <w:marBottom w:val="0"/>
          <w:divBdr>
            <w:top w:val="none" w:sz="0" w:space="0" w:color="auto"/>
            <w:left w:val="none" w:sz="0" w:space="0" w:color="auto"/>
            <w:bottom w:val="none" w:sz="0" w:space="0" w:color="auto"/>
            <w:right w:val="none" w:sz="0" w:space="0" w:color="auto"/>
          </w:divBdr>
        </w:div>
        <w:div w:id="1280260636">
          <w:marLeft w:val="0"/>
          <w:marRight w:val="0"/>
          <w:marTop w:val="0"/>
          <w:marBottom w:val="0"/>
          <w:divBdr>
            <w:top w:val="none" w:sz="0" w:space="0" w:color="auto"/>
            <w:left w:val="none" w:sz="0" w:space="0" w:color="auto"/>
            <w:bottom w:val="none" w:sz="0" w:space="0" w:color="auto"/>
            <w:right w:val="none" w:sz="0" w:space="0" w:color="auto"/>
          </w:divBdr>
        </w:div>
        <w:div w:id="1706373271">
          <w:marLeft w:val="0"/>
          <w:marRight w:val="0"/>
          <w:marTop w:val="0"/>
          <w:marBottom w:val="0"/>
          <w:divBdr>
            <w:top w:val="none" w:sz="0" w:space="0" w:color="auto"/>
            <w:left w:val="none" w:sz="0" w:space="0" w:color="auto"/>
            <w:bottom w:val="none" w:sz="0" w:space="0" w:color="auto"/>
            <w:right w:val="none" w:sz="0" w:space="0" w:color="auto"/>
          </w:divBdr>
        </w:div>
        <w:div w:id="972096227">
          <w:marLeft w:val="0"/>
          <w:marRight w:val="0"/>
          <w:marTop w:val="0"/>
          <w:marBottom w:val="0"/>
          <w:divBdr>
            <w:top w:val="none" w:sz="0" w:space="0" w:color="auto"/>
            <w:left w:val="none" w:sz="0" w:space="0" w:color="auto"/>
            <w:bottom w:val="none" w:sz="0" w:space="0" w:color="auto"/>
            <w:right w:val="none" w:sz="0" w:space="0" w:color="auto"/>
          </w:divBdr>
        </w:div>
        <w:div w:id="1440028072">
          <w:marLeft w:val="0"/>
          <w:marRight w:val="0"/>
          <w:marTop w:val="0"/>
          <w:marBottom w:val="0"/>
          <w:divBdr>
            <w:top w:val="none" w:sz="0" w:space="0" w:color="auto"/>
            <w:left w:val="none" w:sz="0" w:space="0" w:color="auto"/>
            <w:bottom w:val="none" w:sz="0" w:space="0" w:color="auto"/>
            <w:right w:val="none" w:sz="0" w:space="0" w:color="auto"/>
          </w:divBdr>
        </w:div>
        <w:div w:id="1535577036">
          <w:marLeft w:val="0"/>
          <w:marRight w:val="0"/>
          <w:marTop w:val="0"/>
          <w:marBottom w:val="0"/>
          <w:divBdr>
            <w:top w:val="none" w:sz="0" w:space="0" w:color="auto"/>
            <w:left w:val="none" w:sz="0" w:space="0" w:color="auto"/>
            <w:bottom w:val="none" w:sz="0" w:space="0" w:color="auto"/>
            <w:right w:val="none" w:sz="0" w:space="0" w:color="auto"/>
          </w:divBdr>
        </w:div>
        <w:div w:id="708915012">
          <w:marLeft w:val="0"/>
          <w:marRight w:val="0"/>
          <w:marTop w:val="0"/>
          <w:marBottom w:val="0"/>
          <w:divBdr>
            <w:top w:val="none" w:sz="0" w:space="0" w:color="auto"/>
            <w:left w:val="none" w:sz="0" w:space="0" w:color="auto"/>
            <w:bottom w:val="none" w:sz="0" w:space="0" w:color="auto"/>
            <w:right w:val="none" w:sz="0" w:space="0" w:color="auto"/>
          </w:divBdr>
        </w:div>
        <w:div w:id="1330136241">
          <w:marLeft w:val="0"/>
          <w:marRight w:val="0"/>
          <w:marTop w:val="0"/>
          <w:marBottom w:val="0"/>
          <w:divBdr>
            <w:top w:val="none" w:sz="0" w:space="0" w:color="auto"/>
            <w:left w:val="none" w:sz="0" w:space="0" w:color="auto"/>
            <w:bottom w:val="none" w:sz="0" w:space="0" w:color="auto"/>
            <w:right w:val="none" w:sz="0" w:space="0" w:color="auto"/>
          </w:divBdr>
        </w:div>
        <w:div w:id="1209222453">
          <w:marLeft w:val="0"/>
          <w:marRight w:val="0"/>
          <w:marTop w:val="0"/>
          <w:marBottom w:val="0"/>
          <w:divBdr>
            <w:top w:val="none" w:sz="0" w:space="0" w:color="auto"/>
            <w:left w:val="none" w:sz="0" w:space="0" w:color="auto"/>
            <w:bottom w:val="none" w:sz="0" w:space="0" w:color="auto"/>
            <w:right w:val="none" w:sz="0" w:space="0" w:color="auto"/>
          </w:divBdr>
        </w:div>
        <w:div w:id="839078602">
          <w:marLeft w:val="0"/>
          <w:marRight w:val="0"/>
          <w:marTop w:val="0"/>
          <w:marBottom w:val="0"/>
          <w:divBdr>
            <w:top w:val="none" w:sz="0" w:space="0" w:color="auto"/>
            <w:left w:val="none" w:sz="0" w:space="0" w:color="auto"/>
            <w:bottom w:val="none" w:sz="0" w:space="0" w:color="auto"/>
            <w:right w:val="none" w:sz="0" w:space="0" w:color="auto"/>
          </w:divBdr>
        </w:div>
        <w:div w:id="575290232">
          <w:marLeft w:val="0"/>
          <w:marRight w:val="0"/>
          <w:marTop w:val="0"/>
          <w:marBottom w:val="0"/>
          <w:divBdr>
            <w:top w:val="none" w:sz="0" w:space="0" w:color="auto"/>
            <w:left w:val="none" w:sz="0" w:space="0" w:color="auto"/>
            <w:bottom w:val="none" w:sz="0" w:space="0" w:color="auto"/>
            <w:right w:val="none" w:sz="0" w:space="0" w:color="auto"/>
          </w:divBdr>
        </w:div>
        <w:div w:id="2113083252">
          <w:marLeft w:val="0"/>
          <w:marRight w:val="0"/>
          <w:marTop w:val="0"/>
          <w:marBottom w:val="0"/>
          <w:divBdr>
            <w:top w:val="none" w:sz="0" w:space="0" w:color="auto"/>
            <w:left w:val="none" w:sz="0" w:space="0" w:color="auto"/>
            <w:bottom w:val="none" w:sz="0" w:space="0" w:color="auto"/>
            <w:right w:val="none" w:sz="0" w:space="0" w:color="auto"/>
          </w:divBdr>
        </w:div>
        <w:div w:id="1060249857">
          <w:marLeft w:val="0"/>
          <w:marRight w:val="0"/>
          <w:marTop w:val="0"/>
          <w:marBottom w:val="0"/>
          <w:divBdr>
            <w:top w:val="none" w:sz="0" w:space="0" w:color="auto"/>
            <w:left w:val="none" w:sz="0" w:space="0" w:color="auto"/>
            <w:bottom w:val="none" w:sz="0" w:space="0" w:color="auto"/>
            <w:right w:val="none" w:sz="0" w:space="0" w:color="auto"/>
          </w:divBdr>
        </w:div>
        <w:div w:id="790855678">
          <w:marLeft w:val="0"/>
          <w:marRight w:val="0"/>
          <w:marTop w:val="0"/>
          <w:marBottom w:val="0"/>
          <w:divBdr>
            <w:top w:val="none" w:sz="0" w:space="0" w:color="auto"/>
            <w:left w:val="none" w:sz="0" w:space="0" w:color="auto"/>
            <w:bottom w:val="none" w:sz="0" w:space="0" w:color="auto"/>
            <w:right w:val="none" w:sz="0" w:space="0" w:color="auto"/>
          </w:divBdr>
        </w:div>
        <w:div w:id="1870989390">
          <w:marLeft w:val="0"/>
          <w:marRight w:val="0"/>
          <w:marTop w:val="0"/>
          <w:marBottom w:val="0"/>
          <w:divBdr>
            <w:top w:val="none" w:sz="0" w:space="0" w:color="auto"/>
            <w:left w:val="none" w:sz="0" w:space="0" w:color="auto"/>
            <w:bottom w:val="none" w:sz="0" w:space="0" w:color="auto"/>
            <w:right w:val="none" w:sz="0" w:space="0" w:color="auto"/>
          </w:divBdr>
        </w:div>
        <w:div w:id="622813601">
          <w:marLeft w:val="0"/>
          <w:marRight w:val="0"/>
          <w:marTop w:val="0"/>
          <w:marBottom w:val="0"/>
          <w:divBdr>
            <w:top w:val="none" w:sz="0" w:space="0" w:color="auto"/>
            <w:left w:val="none" w:sz="0" w:space="0" w:color="auto"/>
            <w:bottom w:val="none" w:sz="0" w:space="0" w:color="auto"/>
            <w:right w:val="none" w:sz="0" w:space="0" w:color="auto"/>
          </w:divBdr>
        </w:div>
        <w:div w:id="51121887">
          <w:marLeft w:val="0"/>
          <w:marRight w:val="0"/>
          <w:marTop w:val="0"/>
          <w:marBottom w:val="0"/>
          <w:divBdr>
            <w:top w:val="none" w:sz="0" w:space="0" w:color="auto"/>
            <w:left w:val="none" w:sz="0" w:space="0" w:color="auto"/>
            <w:bottom w:val="none" w:sz="0" w:space="0" w:color="auto"/>
            <w:right w:val="none" w:sz="0" w:space="0" w:color="auto"/>
          </w:divBdr>
        </w:div>
        <w:div w:id="2100133173">
          <w:marLeft w:val="0"/>
          <w:marRight w:val="0"/>
          <w:marTop w:val="0"/>
          <w:marBottom w:val="0"/>
          <w:divBdr>
            <w:top w:val="none" w:sz="0" w:space="0" w:color="auto"/>
            <w:left w:val="none" w:sz="0" w:space="0" w:color="auto"/>
            <w:bottom w:val="none" w:sz="0" w:space="0" w:color="auto"/>
            <w:right w:val="none" w:sz="0" w:space="0" w:color="auto"/>
          </w:divBdr>
        </w:div>
        <w:div w:id="143544298">
          <w:marLeft w:val="0"/>
          <w:marRight w:val="0"/>
          <w:marTop w:val="0"/>
          <w:marBottom w:val="0"/>
          <w:divBdr>
            <w:top w:val="none" w:sz="0" w:space="0" w:color="auto"/>
            <w:left w:val="none" w:sz="0" w:space="0" w:color="auto"/>
            <w:bottom w:val="none" w:sz="0" w:space="0" w:color="auto"/>
            <w:right w:val="none" w:sz="0" w:space="0" w:color="auto"/>
          </w:divBdr>
        </w:div>
        <w:div w:id="1865555645">
          <w:marLeft w:val="0"/>
          <w:marRight w:val="0"/>
          <w:marTop w:val="0"/>
          <w:marBottom w:val="0"/>
          <w:divBdr>
            <w:top w:val="none" w:sz="0" w:space="0" w:color="auto"/>
            <w:left w:val="none" w:sz="0" w:space="0" w:color="auto"/>
            <w:bottom w:val="none" w:sz="0" w:space="0" w:color="auto"/>
            <w:right w:val="none" w:sz="0" w:space="0" w:color="auto"/>
          </w:divBdr>
        </w:div>
        <w:div w:id="1486822225">
          <w:marLeft w:val="0"/>
          <w:marRight w:val="0"/>
          <w:marTop w:val="0"/>
          <w:marBottom w:val="0"/>
          <w:divBdr>
            <w:top w:val="none" w:sz="0" w:space="0" w:color="auto"/>
            <w:left w:val="none" w:sz="0" w:space="0" w:color="auto"/>
            <w:bottom w:val="none" w:sz="0" w:space="0" w:color="auto"/>
            <w:right w:val="none" w:sz="0" w:space="0" w:color="auto"/>
          </w:divBdr>
        </w:div>
        <w:div w:id="338428885">
          <w:marLeft w:val="0"/>
          <w:marRight w:val="0"/>
          <w:marTop w:val="0"/>
          <w:marBottom w:val="0"/>
          <w:divBdr>
            <w:top w:val="none" w:sz="0" w:space="0" w:color="auto"/>
            <w:left w:val="none" w:sz="0" w:space="0" w:color="auto"/>
            <w:bottom w:val="none" w:sz="0" w:space="0" w:color="auto"/>
            <w:right w:val="none" w:sz="0" w:space="0" w:color="auto"/>
          </w:divBdr>
        </w:div>
        <w:div w:id="449469407">
          <w:marLeft w:val="0"/>
          <w:marRight w:val="0"/>
          <w:marTop w:val="0"/>
          <w:marBottom w:val="0"/>
          <w:divBdr>
            <w:top w:val="none" w:sz="0" w:space="0" w:color="auto"/>
            <w:left w:val="none" w:sz="0" w:space="0" w:color="auto"/>
            <w:bottom w:val="none" w:sz="0" w:space="0" w:color="auto"/>
            <w:right w:val="none" w:sz="0" w:space="0" w:color="auto"/>
          </w:divBdr>
        </w:div>
        <w:div w:id="328363676">
          <w:marLeft w:val="0"/>
          <w:marRight w:val="0"/>
          <w:marTop w:val="0"/>
          <w:marBottom w:val="0"/>
          <w:divBdr>
            <w:top w:val="none" w:sz="0" w:space="0" w:color="auto"/>
            <w:left w:val="none" w:sz="0" w:space="0" w:color="auto"/>
            <w:bottom w:val="none" w:sz="0" w:space="0" w:color="auto"/>
            <w:right w:val="none" w:sz="0" w:space="0" w:color="auto"/>
          </w:divBdr>
        </w:div>
        <w:div w:id="2020353152">
          <w:marLeft w:val="0"/>
          <w:marRight w:val="0"/>
          <w:marTop w:val="0"/>
          <w:marBottom w:val="0"/>
          <w:divBdr>
            <w:top w:val="none" w:sz="0" w:space="0" w:color="auto"/>
            <w:left w:val="none" w:sz="0" w:space="0" w:color="auto"/>
            <w:bottom w:val="none" w:sz="0" w:space="0" w:color="auto"/>
            <w:right w:val="none" w:sz="0" w:space="0" w:color="auto"/>
          </w:divBdr>
        </w:div>
        <w:div w:id="1603028492">
          <w:marLeft w:val="0"/>
          <w:marRight w:val="0"/>
          <w:marTop w:val="0"/>
          <w:marBottom w:val="0"/>
          <w:divBdr>
            <w:top w:val="none" w:sz="0" w:space="0" w:color="auto"/>
            <w:left w:val="none" w:sz="0" w:space="0" w:color="auto"/>
            <w:bottom w:val="none" w:sz="0" w:space="0" w:color="auto"/>
            <w:right w:val="none" w:sz="0" w:space="0" w:color="auto"/>
          </w:divBdr>
        </w:div>
        <w:div w:id="1496267785">
          <w:marLeft w:val="0"/>
          <w:marRight w:val="0"/>
          <w:marTop w:val="0"/>
          <w:marBottom w:val="0"/>
          <w:divBdr>
            <w:top w:val="none" w:sz="0" w:space="0" w:color="auto"/>
            <w:left w:val="none" w:sz="0" w:space="0" w:color="auto"/>
            <w:bottom w:val="none" w:sz="0" w:space="0" w:color="auto"/>
            <w:right w:val="none" w:sz="0" w:space="0" w:color="auto"/>
          </w:divBdr>
        </w:div>
        <w:div w:id="841629865">
          <w:marLeft w:val="0"/>
          <w:marRight w:val="0"/>
          <w:marTop w:val="0"/>
          <w:marBottom w:val="0"/>
          <w:divBdr>
            <w:top w:val="none" w:sz="0" w:space="0" w:color="auto"/>
            <w:left w:val="none" w:sz="0" w:space="0" w:color="auto"/>
            <w:bottom w:val="none" w:sz="0" w:space="0" w:color="auto"/>
            <w:right w:val="none" w:sz="0" w:space="0" w:color="auto"/>
          </w:divBdr>
        </w:div>
        <w:div w:id="1065224718">
          <w:marLeft w:val="0"/>
          <w:marRight w:val="0"/>
          <w:marTop w:val="0"/>
          <w:marBottom w:val="0"/>
          <w:divBdr>
            <w:top w:val="none" w:sz="0" w:space="0" w:color="auto"/>
            <w:left w:val="none" w:sz="0" w:space="0" w:color="auto"/>
            <w:bottom w:val="none" w:sz="0" w:space="0" w:color="auto"/>
            <w:right w:val="none" w:sz="0" w:space="0" w:color="auto"/>
          </w:divBdr>
        </w:div>
        <w:div w:id="942760411">
          <w:marLeft w:val="0"/>
          <w:marRight w:val="0"/>
          <w:marTop w:val="0"/>
          <w:marBottom w:val="0"/>
          <w:divBdr>
            <w:top w:val="none" w:sz="0" w:space="0" w:color="auto"/>
            <w:left w:val="none" w:sz="0" w:space="0" w:color="auto"/>
            <w:bottom w:val="none" w:sz="0" w:space="0" w:color="auto"/>
            <w:right w:val="none" w:sz="0" w:space="0" w:color="auto"/>
          </w:divBdr>
        </w:div>
        <w:div w:id="1057095692">
          <w:marLeft w:val="0"/>
          <w:marRight w:val="0"/>
          <w:marTop w:val="0"/>
          <w:marBottom w:val="0"/>
          <w:divBdr>
            <w:top w:val="none" w:sz="0" w:space="0" w:color="auto"/>
            <w:left w:val="none" w:sz="0" w:space="0" w:color="auto"/>
            <w:bottom w:val="none" w:sz="0" w:space="0" w:color="auto"/>
            <w:right w:val="none" w:sz="0" w:space="0" w:color="auto"/>
          </w:divBdr>
        </w:div>
        <w:div w:id="1389914740">
          <w:marLeft w:val="0"/>
          <w:marRight w:val="0"/>
          <w:marTop w:val="0"/>
          <w:marBottom w:val="0"/>
          <w:divBdr>
            <w:top w:val="none" w:sz="0" w:space="0" w:color="auto"/>
            <w:left w:val="none" w:sz="0" w:space="0" w:color="auto"/>
            <w:bottom w:val="none" w:sz="0" w:space="0" w:color="auto"/>
            <w:right w:val="none" w:sz="0" w:space="0" w:color="auto"/>
          </w:divBdr>
        </w:div>
        <w:div w:id="132186241">
          <w:marLeft w:val="0"/>
          <w:marRight w:val="0"/>
          <w:marTop w:val="0"/>
          <w:marBottom w:val="0"/>
          <w:divBdr>
            <w:top w:val="none" w:sz="0" w:space="0" w:color="auto"/>
            <w:left w:val="none" w:sz="0" w:space="0" w:color="auto"/>
            <w:bottom w:val="none" w:sz="0" w:space="0" w:color="auto"/>
            <w:right w:val="none" w:sz="0" w:space="0" w:color="auto"/>
          </w:divBdr>
        </w:div>
      </w:divsChild>
    </w:div>
    <w:div w:id="1614825557">
      <w:bodyDiv w:val="1"/>
      <w:marLeft w:val="0"/>
      <w:marRight w:val="0"/>
      <w:marTop w:val="0"/>
      <w:marBottom w:val="0"/>
      <w:divBdr>
        <w:top w:val="none" w:sz="0" w:space="0" w:color="auto"/>
        <w:left w:val="none" w:sz="0" w:space="0" w:color="auto"/>
        <w:bottom w:val="none" w:sz="0" w:space="0" w:color="auto"/>
        <w:right w:val="none" w:sz="0" w:space="0" w:color="auto"/>
      </w:divBdr>
    </w:div>
    <w:div w:id="1755319466">
      <w:bodyDiv w:val="1"/>
      <w:marLeft w:val="0"/>
      <w:marRight w:val="0"/>
      <w:marTop w:val="0"/>
      <w:marBottom w:val="0"/>
      <w:divBdr>
        <w:top w:val="none" w:sz="0" w:space="0" w:color="auto"/>
        <w:left w:val="none" w:sz="0" w:space="0" w:color="auto"/>
        <w:bottom w:val="none" w:sz="0" w:space="0" w:color="auto"/>
        <w:right w:val="none" w:sz="0" w:space="0" w:color="auto"/>
      </w:divBdr>
      <w:divsChild>
        <w:div w:id="1455365870">
          <w:marLeft w:val="0"/>
          <w:marRight w:val="0"/>
          <w:marTop w:val="0"/>
          <w:marBottom w:val="0"/>
          <w:divBdr>
            <w:top w:val="none" w:sz="0" w:space="0" w:color="auto"/>
            <w:left w:val="none" w:sz="0" w:space="0" w:color="auto"/>
            <w:bottom w:val="none" w:sz="0" w:space="0" w:color="auto"/>
            <w:right w:val="none" w:sz="0" w:space="0" w:color="auto"/>
          </w:divBdr>
        </w:div>
        <w:div w:id="715815676">
          <w:marLeft w:val="0"/>
          <w:marRight w:val="0"/>
          <w:marTop w:val="0"/>
          <w:marBottom w:val="0"/>
          <w:divBdr>
            <w:top w:val="none" w:sz="0" w:space="0" w:color="auto"/>
            <w:left w:val="none" w:sz="0" w:space="0" w:color="auto"/>
            <w:bottom w:val="none" w:sz="0" w:space="0" w:color="auto"/>
            <w:right w:val="none" w:sz="0" w:space="0" w:color="auto"/>
          </w:divBdr>
        </w:div>
        <w:div w:id="1073510986">
          <w:marLeft w:val="0"/>
          <w:marRight w:val="0"/>
          <w:marTop w:val="0"/>
          <w:marBottom w:val="0"/>
          <w:divBdr>
            <w:top w:val="none" w:sz="0" w:space="0" w:color="auto"/>
            <w:left w:val="none" w:sz="0" w:space="0" w:color="auto"/>
            <w:bottom w:val="none" w:sz="0" w:space="0" w:color="auto"/>
            <w:right w:val="none" w:sz="0" w:space="0" w:color="auto"/>
          </w:divBdr>
        </w:div>
        <w:div w:id="61029446">
          <w:marLeft w:val="0"/>
          <w:marRight w:val="0"/>
          <w:marTop w:val="0"/>
          <w:marBottom w:val="0"/>
          <w:divBdr>
            <w:top w:val="none" w:sz="0" w:space="0" w:color="auto"/>
            <w:left w:val="none" w:sz="0" w:space="0" w:color="auto"/>
            <w:bottom w:val="none" w:sz="0" w:space="0" w:color="auto"/>
            <w:right w:val="none" w:sz="0" w:space="0" w:color="auto"/>
          </w:divBdr>
        </w:div>
        <w:div w:id="1434129121">
          <w:marLeft w:val="0"/>
          <w:marRight w:val="0"/>
          <w:marTop w:val="0"/>
          <w:marBottom w:val="0"/>
          <w:divBdr>
            <w:top w:val="none" w:sz="0" w:space="0" w:color="auto"/>
            <w:left w:val="none" w:sz="0" w:space="0" w:color="auto"/>
            <w:bottom w:val="none" w:sz="0" w:space="0" w:color="auto"/>
            <w:right w:val="none" w:sz="0" w:space="0" w:color="auto"/>
          </w:divBdr>
        </w:div>
        <w:div w:id="1076510004">
          <w:marLeft w:val="0"/>
          <w:marRight w:val="0"/>
          <w:marTop w:val="0"/>
          <w:marBottom w:val="0"/>
          <w:divBdr>
            <w:top w:val="none" w:sz="0" w:space="0" w:color="auto"/>
            <w:left w:val="none" w:sz="0" w:space="0" w:color="auto"/>
            <w:bottom w:val="none" w:sz="0" w:space="0" w:color="auto"/>
            <w:right w:val="none" w:sz="0" w:space="0" w:color="auto"/>
          </w:divBdr>
        </w:div>
        <w:div w:id="283779353">
          <w:marLeft w:val="0"/>
          <w:marRight w:val="0"/>
          <w:marTop w:val="0"/>
          <w:marBottom w:val="0"/>
          <w:divBdr>
            <w:top w:val="none" w:sz="0" w:space="0" w:color="auto"/>
            <w:left w:val="none" w:sz="0" w:space="0" w:color="auto"/>
            <w:bottom w:val="none" w:sz="0" w:space="0" w:color="auto"/>
            <w:right w:val="none" w:sz="0" w:space="0" w:color="auto"/>
          </w:divBdr>
        </w:div>
        <w:div w:id="1103916552">
          <w:marLeft w:val="0"/>
          <w:marRight w:val="0"/>
          <w:marTop w:val="0"/>
          <w:marBottom w:val="0"/>
          <w:divBdr>
            <w:top w:val="none" w:sz="0" w:space="0" w:color="auto"/>
            <w:left w:val="none" w:sz="0" w:space="0" w:color="auto"/>
            <w:bottom w:val="none" w:sz="0" w:space="0" w:color="auto"/>
            <w:right w:val="none" w:sz="0" w:space="0" w:color="auto"/>
          </w:divBdr>
        </w:div>
        <w:div w:id="1307665749">
          <w:marLeft w:val="0"/>
          <w:marRight w:val="0"/>
          <w:marTop w:val="0"/>
          <w:marBottom w:val="0"/>
          <w:divBdr>
            <w:top w:val="none" w:sz="0" w:space="0" w:color="auto"/>
            <w:left w:val="none" w:sz="0" w:space="0" w:color="auto"/>
            <w:bottom w:val="none" w:sz="0" w:space="0" w:color="auto"/>
            <w:right w:val="none" w:sz="0" w:space="0" w:color="auto"/>
          </w:divBdr>
        </w:div>
        <w:div w:id="321660261">
          <w:marLeft w:val="0"/>
          <w:marRight w:val="0"/>
          <w:marTop w:val="0"/>
          <w:marBottom w:val="0"/>
          <w:divBdr>
            <w:top w:val="none" w:sz="0" w:space="0" w:color="auto"/>
            <w:left w:val="none" w:sz="0" w:space="0" w:color="auto"/>
            <w:bottom w:val="none" w:sz="0" w:space="0" w:color="auto"/>
            <w:right w:val="none" w:sz="0" w:space="0" w:color="auto"/>
          </w:divBdr>
        </w:div>
        <w:div w:id="569930196">
          <w:marLeft w:val="0"/>
          <w:marRight w:val="0"/>
          <w:marTop w:val="0"/>
          <w:marBottom w:val="0"/>
          <w:divBdr>
            <w:top w:val="none" w:sz="0" w:space="0" w:color="auto"/>
            <w:left w:val="none" w:sz="0" w:space="0" w:color="auto"/>
            <w:bottom w:val="none" w:sz="0" w:space="0" w:color="auto"/>
            <w:right w:val="none" w:sz="0" w:space="0" w:color="auto"/>
          </w:divBdr>
        </w:div>
        <w:div w:id="2053192426">
          <w:marLeft w:val="0"/>
          <w:marRight w:val="0"/>
          <w:marTop w:val="0"/>
          <w:marBottom w:val="0"/>
          <w:divBdr>
            <w:top w:val="none" w:sz="0" w:space="0" w:color="auto"/>
            <w:left w:val="none" w:sz="0" w:space="0" w:color="auto"/>
            <w:bottom w:val="none" w:sz="0" w:space="0" w:color="auto"/>
            <w:right w:val="none" w:sz="0" w:space="0" w:color="auto"/>
          </w:divBdr>
        </w:div>
        <w:div w:id="1014724658">
          <w:marLeft w:val="0"/>
          <w:marRight w:val="0"/>
          <w:marTop w:val="0"/>
          <w:marBottom w:val="0"/>
          <w:divBdr>
            <w:top w:val="none" w:sz="0" w:space="0" w:color="auto"/>
            <w:left w:val="none" w:sz="0" w:space="0" w:color="auto"/>
            <w:bottom w:val="none" w:sz="0" w:space="0" w:color="auto"/>
            <w:right w:val="none" w:sz="0" w:space="0" w:color="auto"/>
          </w:divBdr>
        </w:div>
        <w:div w:id="1060249063">
          <w:marLeft w:val="0"/>
          <w:marRight w:val="0"/>
          <w:marTop w:val="0"/>
          <w:marBottom w:val="0"/>
          <w:divBdr>
            <w:top w:val="none" w:sz="0" w:space="0" w:color="auto"/>
            <w:left w:val="none" w:sz="0" w:space="0" w:color="auto"/>
            <w:bottom w:val="none" w:sz="0" w:space="0" w:color="auto"/>
            <w:right w:val="none" w:sz="0" w:space="0" w:color="auto"/>
          </w:divBdr>
        </w:div>
        <w:div w:id="791631081">
          <w:marLeft w:val="0"/>
          <w:marRight w:val="0"/>
          <w:marTop w:val="0"/>
          <w:marBottom w:val="0"/>
          <w:divBdr>
            <w:top w:val="none" w:sz="0" w:space="0" w:color="auto"/>
            <w:left w:val="none" w:sz="0" w:space="0" w:color="auto"/>
            <w:bottom w:val="none" w:sz="0" w:space="0" w:color="auto"/>
            <w:right w:val="none" w:sz="0" w:space="0" w:color="auto"/>
          </w:divBdr>
        </w:div>
        <w:div w:id="516117305">
          <w:marLeft w:val="0"/>
          <w:marRight w:val="0"/>
          <w:marTop w:val="0"/>
          <w:marBottom w:val="0"/>
          <w:divBdr>
            <w:top w:val="none" w:sz="0" w:space="0" w:color="auto"/>
            <w:left w:val="none" w:sz="0" w:space="0" w:color="auto"/>
            <w:bottom w:val="none" w:sz="0" w:space="0" w:color="auto"/>
            <w:right w:val="none" w:sz="0" w:space="0" w:color="auto"/>
          </w:divBdr>
        </w:div>
        <w:div w:id="1162543372">
          <w:marLeft w:val="0"/>
          <w:marRight w:val="0"/>
          <w:marTop w:val="0"/>
          <w:marBottom w:val="0"/>
          <w:divBdr>
            <w:top w:val="none" w:sz="0" w:space="0" w:color="auto"/>
            <w:left w:val="none" w:sz="0" w:space="0" w:color="auto"/>
            <w:bottom w:val="none" w:sz="0" w:space="0" w:color="auto"/>
            <w:right w:val="none" w:sz="0" w:space="0" w:color="auto"/>
          </w:divBdr>
        </w:div>
        <w:div w:id="694893019">
          <w:marLeft w:val="0"/>
          <w:marRight w:val="0"/>
          <w:marTop w:val="0"/>
          <w:marBottom w:val="0"/>
          <w:divBdr>
            <w:top w:val="none" w:sz="0" w:space="0" w:color="auto"/>
            <w:left w:val="none" w:sz="0" w:space="0" w:color="auto"/>
            <w:bottom w:val="none" w:sz="0" w:space="0" w:color="auto"/>
            <w:right w:val="none" w:sz="0" w:space="0" w:color="auto"/>
          </w:divBdr>
        </w:div>
        <w:div w:id="669335740">
          <w:marLeft w:val="0"/>
          <w:marRight w:val="0"/>
          <w:marTop w:val="0"/>
          <w:marBottom w:val="0"/>
          <w:divBdr>
            <w:top w:val="none" w:sz="0" w:space="0" w:color="auto"/>
            <w:left w:val="none" w:sz="0" w:space="0" w:color="auto"/>
            <w:bottom w:val="none" w:sz="0" w:space="0" w:color="auto"/>
            <w:right w:val="none" w:sz="0" w:space="0" w:color="auto"/>
          </w:divBdr>
        </w:div>
        <w:div w:id="2146501590">
          <w:marLeft w:val="0"/>
          <w:marRight w:val="0"/>
          <w:marTop w:val="0"/>
          <w:marBottom w:val="0"/>
          <w:divBdr>
            <w:top w:val="none" w:sz="0" w:space="0" w:color="auto"/>
            <w:left w:val="none" w:sz="0" w:space="0" w:color="auto"/>
            <w:bottom w:val="none" w:sz="0" w:space="0" w:color="auto"/>
            <w:right w:val="none" w:sz="0" w:space="0" w:color="auto"/>
          </w:divBdr>
        </w:div>
        <w:div w:id="519438510">
          <w:marLeft w:val="0"/>
          <w:marRight w:val="0"/>
          <w:marTop w:val="0"/>
          <w:marBottom w:val="0"/>
          <w:divBdr>
            <w:top w:val="none" w:sz="0" w:space="0" w:color="auto"/>
            <w:left w:val="none" w:sz="0" w:space="0" w:color="auto"/>
            <w:bottom w:val="none" w:sz="0" w:space="0" w:color="auto"/>
            <w:right w:val="none" w:sz="0" w:space="0" w:color="auto"/>
          </w:divBdr>
        </w:div>
        <w:div w:id="764037901">
          <w:marLeft w:val="0"/>
          <w:marRight w:val="0"/>
          <w:marTop w:val="0"/>
          <w:marBottom w:val="0"/>
          <w:divBdr>
            <w:top w:val="none" w:sz="0" w:space="0" w:color="auto"/>
            <w:left w:val="none" w:sz="0" w:space="0" w:color="auto"/>
            <w:bottom w:val="none" w:sz="0" w:space="0" w:color="auto"/>
            <w:right w:val="none" w:sz="0" w:space="0" w:color="auto"/>
          </w:divBdr>
        </w:div>
        <w:div w:id="1502508238">
          <w:marLeft w:val="0"/>
          <w:marRight w:val="0"/>
          <w:marTop w:val="0"/>
          <w:marBottom w:val="0"/>
          <w:divBdr>
            <w:top w:val="none" w:sz="0" w:space="0" w:color="auto"/>
            <w:left w:val="none" w:sz="0" w:space="0" w:color="auto"/>
            <w:bottom w:val="none" w:sz="0" w:space="0" w:color="auto"/>
            <w:right w:val="none" w:sz="0" w:space="0" w:color="auto"/>
          </w:divBdr>
        </w:div>
        <w:div w:id="962659592">
          <w:marLeft w:val="0"/>
          <w:marRight w:val="0"/>
          <w:marTop w:val="0"/>
          <w:marBottom w:val="0"/>
          <w:divBdr>
            <w:top w:val="none" w:sz="0" w:space="0" w:color="auto"/>
            <w:left w:val="none" w:sz="0" w:space="0" w:color="auto"/>
            <w:bottom w:val="none" w:sz="0" w:space="0" w:color="auto"/>
            <w:right w:val="none" w:sz="0" w:space="0" w:color="auto"/>
          </w:divBdr>
        </w:div>
        <w:div w:id="94717162">
          <w:marLeft w:val="0"/>
          <w:marRight w:val="0"/>
          <w:marTop w:val="0"/>
          <w:marBottom w:val="0"/>
          <w:divBdr>
            <w:top w:val="none" w:sz="0" w:space="0" w:color="auto"/>
            <w:left w:val="none" w:sz="0" w:space="0" w:color="auto"/>
            <w:bottom w:val="none" w:sz="0" w:space="0" w:color="auto"/>
            <w:right w:val="none" w:sz="0" w:space="0" w:color="auto"/>
          </w:divBdr>
        </w:div>
        <w:div w:id="1641376733">
          <w:marLeft w:val="0"/>
          <w:marRight w:val="0"/>
          <w:marTop w:val="0"/>
          <w:marBottom w:val="0"/>
          <w:divBdr>
            <w:top w:val="none" w:sz="0" w:space="0" w:color="auto"/>
            <w:left w:val="none" w:sz="0" w:space="0" w:color="auto"/>
            <w:bottom w:val="none" w:sz="0" w:space="0" w:color="auto"/>
            <w:right w:val="none" w:sz="0" w:space="0" w:color="auto"/>
          </w:divBdr>
        </w:div>
        <w:div w:id="612204318">
          <w:marLeft w:val="0"/>
          <w:marRight w:val="0"/>
          <w:marTop w:val="0"/>
          <w:marBottom w:val="0"/>
          <w:divBdr>
            <w:top w:val="none" w:sz="0" w:space="0" w:color="auto"/>
            <w:left w:val="none" w:sz="0" w:space="0" w:color="auto"/>
            <w:bottom w:val="none" w:sz="0" w:space="0" w:color="auto"/>
            <w:right w:val="none" w:sz="0" w:space="0" w:color="auto"/>
          </w:divBdr>
        </w:div>
        <w:div w:id="1657756342">
          <w:marLeft w:val="0"/>
          <w:marRight w:val="0"/>
          <w:marTop w:val="0"/>
          <w:marBottom w:val="0"/>
          <w:divBdr>
            <w:top w:val="none" w:sz="0" w:space="0" w:color="auto"/>
            <w:left w:val="none" w:sz="0" w:space="0" w:color="auto"/>
            <w:bottom w:val="none" w:sz="0" w:space="0" w:color="auto"/>
            <w:right w:val="none" w:sz="0" w:space="0" w:color="auto"/>
          </w:divBdr>
        </w:div>
        <w:div w:id="599215067">
          <w:marLeft w:val="0"/>
          <w:marRight w:val="0"/>
          <w:marTop w:val="0"/>
          <w:marBottom w:val="0"/>
          <w:divBdr>
            <w:top w:val="none" w:sz="0" w:space="0" w:color="auto"/>
            <w:left w:val="none" w:sz="0" w:space="0" w:color="auto"/>
            <w:bottom w:val="none" w:sz="0" w:space="0" w:color="auto"/>
            <w:right w:val="none" w:sz="0" w:space="0" w:color="auto"/>
          </w:divBdr>
        </w:div>
        <w:div w:id="617222940">
          <w:marLeft w:val="0"/>
          <w:marRight w:val="0"/>
          <w:marTop w:val="0"/>
          <w:marBottom w:val="0"/>
          <w:divBdr>
            <w:top w:val="none" w:sz="0" w:space="0" w:color="auto"/>
            <w:left w:val="none" w:sz="0" w:space="0" w:color="auto"/>
            <w:bottom w:val="none" w:sz="0" w:space="0" w:color="auto"/>
            <w:right w:val="none" w:sz="0" w:space="0" w:color="auto"/>
          </w:divBdr>
        </w:div>
        <w:div w:id="680204790">
          <w:marLeft w:val="0"/>
          <w:marRight w:val="0"/>
          <w:marTop w:val="0"/>
          <w:marBottom w:val="0"/>
          <w:divBdr>
            <w:top w:val="none" w:sz="0" w:space="0" w:color="auto"/>
            <w:left w:val="none" w:sz="0" w:space="0" w:color="auto"/>
            <w:bottom w:val="none" w:sz="0" w:space="0" w:color="auto"/>
            <w:right w:val="none" w:sz="0" w:space="0" w:color="auto"/>
          </w:divBdr>
        </w:div>
        <w:div w:id="1996448661">
          <w:marLeft w:val="0"/>
          <w:marRight w:val="0"/>
          <w:marTop w:val="0"/>
          <w:marBottom w:val="0"/>
          <w:divBdr>
            <w:top w:val="none" w:sz="0" w:space="0" w:color="auto"/>
            <w:left w:val="none" w:sz="0" w:space="0" w:color="auto"/>
            <w:bottom w:val="none" w:sz="0" w:space="0" w:color="auto"/>
            <w:right w:val="none" w:sz="0" w:space="0" w:color="auto"/>
          </w:divBdr>
        </w:div>
        <w:div w:id="1628125043">
          <w:marLeft w:val="0"/>
          <w:marRight w:val="0"/>
          <w:marTop w:val="0"/>
          <w:marBottom w:val="0"/>
          <w:divBdr>
            <w:top w:val="none" w:sz="0" w:space="0" w:color="auto"/>
            <w:left w:val="none" w:sz="0" w:space="0" w:color="auto"/>
            <w:bottom w:val="none" w:sz="0" w:space="0" w:color="auto"/>
            <w:right w:val="none" w:sz="0" w:space="0" w:color="auto"/>
          </w:divBdr>
        </w:div>
        <w:div w:id="1188835369">
          <w:marLeft w:val="0"/>
          <w:marRight w:val="0"/>
          <w:marTop w:val="0"/>
          <w:marBottom w:val="0"/>
          <w:divBdr>
            <w:top w:val="none" w:sz="0" w:space="0" w:color="auto"/>
            <w:left w:val="none" w:sz="0" w:space="0" w:color="auto"/>
            <w:bottom w:val="none" w:sz="0" w:space="0" w:color="auto"/>
            <w:right w:val="none" w:sz="0" w:space="0" w:color="auto"/>
          </w:divBdr>
        </w:div>
        <w:div w:id="697975792">
          <w:marLeft w:val="0"/>
          <w:marRight w:val="0"/>
          <w:marTop w:val="0"/>
          <w:marBottom w:val="0"/>
          <w:divBdr>
            <w:top w:val="none" w:sz="0" w:space="0" w:color="auto"/>
            <w:left w:val="none" w:sz="0" w:space="0" w:color="auto"/>
            <w:bottom w:val="none" w:sz="0" w:space="0" w:color="auto"/>
            <w:right w:val="none" w:sz="0" w:space="0" w:color="auto"/>
          </w:divBdr>
        </w:div>
        <w:div w:id="1747728933">
          <w:marLeft w:val="0"/>
          <w:marRight w:val="0"/>
          <w:marTop w:val="0"/>
          <w:marBottom w:val="0"/>
          <w:divBdr>
            <w:top w:val="none" w:sz="0" w:space="0" w:color="auto"/>
            <w:left w:val="none" w:sz="0" w:space="0" w:color="auto"/>
            <w:bottom w:val="none" w:sz="0" w:space="0" w:color="auto"/>
            <w:right w:val="none" w:sz="0" w:space="0" w:color="auto"/>
          </w:divBdr>
        </w:div>
        <w:div w:id="1089500625">
          <w:marLeft w:val="0"/>
          <w:marRight w:val="0"/>
          <w:marTop w:val="0"/>
          <w:marBottom w:val="0"/>
          <w:divBdr>
            <w:top w:val="none" w:sz="0" w:space="0" w:color="auto"/>
            <w:left w:val="none" w:sz="0" w:space="0" w:color="auto"/>
            <w:bottom w:val="none" w:sz="0" w:space="0" w:color="auto"/>
            <w:right w:val="none" w:sz="0" w:space="0" w:color="auto"/>
          </w:divBdr>
        </w:div>
        <w:div w:id="2109109975">
          <w:marLeft w:val="0"/>
          <w:marRight w:val="0"/>
          <w:marTop w:val="0"/>
          <w:marBottom w:val="0"/>
          <w:divBdr>
            <w:top w:val="none" w:sz="0" w:space="0" w:color="auto"/>
            <w:left w:val="none" w:sz="0" w:space="0" w:color="auto"/>
            <w:bottom w:val="none" w:sz="0" w:space="0" w:color="auto"/>
            <w:right w:val="none" w:sz="0" w:space="0" w:color="auto"/>
          </w:divBdr>
        </w:div>
        <w:div w:id="853113836">
          <w:marLeft w:val="0"/>
          <w:marRight w:val="0"/>
          <w:marTop w:val="0"/>
          <w:marBottom w:val="0"/>
          <w:divBdr>
            <w:top w:val="none" w:sz="0" w:space="0" w:color="auto"/>
            <w:left w:val="none" w:sz="0" w:space="0" w:color="auto"/>
            <w:bottom w:val="none" w:sz="0" w:space="0" w:color="auto"/>
            <w:right w:val="none" w:sz="0" w:space="0" w:color="auto"/>
          </w:divBdr>
        </w:div>
        <w:div w:id="1153906372">
          <w:marLeft w:val="0"/>
          <w:marRight w:val="0"/>
          <w:marTop w:val="0"/>
          <w:marBottom w:val="0"/>
          <w:divBdr>
            <w:top w:val="none" w:sz="0" w:space="0" w:color="auto"/>
            <w:left w:val="none" w:sz="0" w:space="0" w:color="auto"/>
            <w:bottom w:val="none" w:sz="0" w:space="0" w:color="auto"/>
            <w:right w:val="none" w:sz="0" w:space="0" w:color="auto"/>
          </w:divBdr>
        </w:div>
        <w:div w:id="527108783">
          <w:marLeft w:val="0"/>
          <w:marRight w:val="0"/>
          <w:marTop w:val="0"/>
          <w:marBottom w:val="0"/>
          <w:divBdr>
            <w:top w:val="none" w:sz="0" w:space="0" w:color="auto"/>
            <w:left w:val="none" w:sz="0" w:space="0" w:color="auto"/>
            <w:bottom w:val="none" w:sz="0" w:space="0" w:color="auto"/>
            <w:right w:val="none" w:sz="0" w:space="0" w:color="auto"/>
          </w:divBdr>
        </w:div>
        <w:div w:id="1445422206">
          <w:marLeft w:val="0"/>
          <w:marRight w:val="0"/>
          <w:marTop w:val="0"/>
          <w:marBottom w:val="0"/>
          <w:divBdr>
            <w:top w:val="none" w:sz="0" w:space="0" w:color="auto"/>
            <w:left w:val="none" w:sz="0" w:space="0" w:color="auto"/>
            <w:bottom w:val="none" w:sz="0" w:space="0" w:color="auto"/>
            <w:right w:val="none" w:sz="0" w:space="0" w:color="auto"/>
          </w:divBdr>
        </w:div>
        <w:div w:id="1278829692">
          <w:marLeft w:val="0"/>
          <w:marRight w:val="0"/>
          <w:marTop w:val="0"/>
          <w:marBottom w:val="0"/>
          <w:divBdr>
            <w:top w:val="none" w:sz="0" w:space="0" w:color="auto"/>
            <w:left w:val="none" w:sz="0" w:space="0" w:color="auto"/>
            <w:bottom w:val="none" w:sz="0" w:space="0" w:color="auto"/>
            <w:right w:val="none" w:sz="0" w:space="0" w:color="auto"/>
          </w:divBdr>
        </w:div>
        <w:div w:id="324826321">
          <w:marLeft w:val="0"/>
          <w:marRight w:val="0"/>
          <w:marTop w:val="0"/>
          <w:marBottom w:val="0"/>
          <w:divBdr>
            <w:top w:val="none" w:sz="0" w:space="0" w:color="auto"/>
            <w:left w:val="none" w:sz="0" w:space="0" w:color="auto"/>
            <w:bottom w:val="none" w:sz="0" w:space="0" w:color="auto"/>
            <w:right w:val="none" w:sz="0" w:space="0" w:color="auto"/>
          </w:divBdr>
        </w:div>
        <w:div w:id="390421576">
          <w:marLeft w:val="0"/>
          <w:marRight w:val="0"/>
          <w:marTop w:val="0"/>
          <w:marBottom w:val="0"/>
          <w:divBdr>
            <w:top w:val="none" w:sz="0" w:space="0" w:color="auto"/>
            <w:left w:val="none" w:sz="0" w:space="0" w:color="auto"/>
            <w:bottom w:val="none" w:sz="0" w:space="0" w:color="auto"/>
            <w:right w:val="none" w:sz="0" w:space="0" w:color="auto"/>
          </w:divBdr>
        </w:div>
        <w:div w:id="1348093919">
          <w:marLeft w:val="0"/>
          <w:marRight w:val="0"/>
          <w:marTop w:val="0"/>
          <w:marBottom w:val="0"/>
          <w:divBdr>
            <w:top w:val="none" w:sz="0" w:space="0" w:color="auto"/>
            <w:left w:val="none" w:sz="0" w:space="0" w:color="auto"/>
            <w:bottom w:val="none" w:sz="0" w:space="0" w:color="auto"/>
            <w:right w:val="none" w:sz="0" w:space="0" w:color="auto"/>
          </w:divBdr>
        </w:div>
        <w:div w:id="1543706686">
          <w:marLeft w:val="0"/>
          <w:marRight w:val="0"/>
          <w:marTop w:val="0"/>
          <w:marBottom w:val="0"/>
          <w:divBdr>
            <w:top w:val="none" w:sz="0" w:space="0" w:color="auto"/>
            <w:left w:val="none" w:sz="0" w:space="0" w:color="auto"/>
            <w:bottom w:val="none" w:sz="0" w:space="0" w:color="auto"/>
            <w:right w:val="none" w:sz="0" w:space="0" w:color="auto"/>
          </w:divBdr>
        </w:div>
        <w:div w:id="604730318">
          <w:marLeft w:val="0"/>
          <w:marRight w:val="0"/>
          <w:marTop w:val="0"/>
          <w:marBottom w:val="0"/>
          <w:divBdr>
            <w:top w:val="none" w:sz="0" w:space="0" w:color="auto"/>
            <w:left w:val="none" w:sz="0" w:space="0" w:color="auto"/>
            <w:bottom w:val="none" w:sz="0" w:space="0" w:color="auto"/>
            <w:right w:val="none" w:sz="0" w:space="0" w:color="auto"/>
          </w:divBdr>
        </w:div>
        <w:div w:id="1478449194">
          <w:marLeft w:val="0"/>
          <w:marRight w:val="0"/>
          <w:marTop w:val="0"/>
          <w:marBottom w:val="0"/>
          <w:divBdr>
            <w:top w:val="none" w:sz="0" w:space="0" w:color="auto"/>
            <w:left w:val="none" w:sz="0" w:space="0" w:color="auto"/>
            <w:bottom w:val="none" w:sz="0" w:space="0" w:color="auto"/>
            <w:right w:val="none" w:sz="0" w:space="0" w:color="auto"/>
          </w:divBdr>
        </w:div>
        <w:div w:id="1797530371">
          <w:marLeft w:val="0"/>
          <w:marRight w:val="0"/>
          <w:marTop w:val="0"/>
          <w:marBottom w:val="0"/>
          <w:divBdr>
            <w:top w:val="none" w:sz="0" w:space="0" w:color="auto"/>
            <w:left w:val="none" w:sz="0" w:space="0" w:color="auto"/>
            <w:bottom w:val="none" w:sz="0" w:space="0" w:color="auto"/>
            <w:right w:val="none" w:sz="0" w:space="0" w:color="auto"/>
          </w:divBdr>
        </w:div>
        <w:div w:id="1024284812">
          <w:marLeft w:val="0"/>
          <w:marRight w:val="0"/>
          <w:marTop w:val="0"/>
          <w:marBottom w:val="0"/>
          <w:divBdr>
            <w:top w:val="none" w:sz="0" w:space="0" w:color="auto"/>
            <w:left w:val="none" w:sz="0" w:space="0" w:color="auto"/>
            <w:bottom w:val="none" w:sz="0" w:space="0" w:color="auto"/>
            <w:right w:val="none" w:sz="0" w:space="0" w:color="auto"/>
          </w:divBdr>
        </w:div>
        <w:div w:id="477722490">
          <w:marLeft w:val="0"/>
          <w:marRight w:val="0"/>
          <w:marTop w:val="0"/>
          <w:marBottom w:val="0"/>
          <w:divBdr>
            <w:top w:val="none" w:sz="0" w:space="0" w:color="auto"/>
            <w:left w:val="none" w:sz="0" w:space="0" w:color="auto"/>
            <w:bottom w:val="none" w:sz="0" w:space="0" w:color="auto"/>
            <w:right w:val="none" w:sz="0" w:space="0" w:color="auto"/>
          </w:divBdr>
        </w:div>
        <w:div w:id="478230558">
          <w:marLeft w:val="0"/>
          <w:marRight w:val="0"/>
          <w:marTop w:val="0"/>
          <w:marBottom w:val="0"/>
          <w:divBdr>
            <w:top w:val="none" w:sz="0" w:space="0" w:color="auto"/>
            <w:left w:val="none" w:sz="0" w:space="0" w:color="auto"/>
            <w:bottom w:val="none" w:sz="0" w:space="0" w:color="auto"/>
            <w:right w:val="none" w:sz="0" w:space="0" w:color="auto"/>
          </w:divBdr>
        </w:div>
        <w:div w:id="1667170734">
          <w:marLeft w:val="0"/>
          <w:marRight w:val="0"/>
          <w:marTop w:val="0"/>
          <w:marBottom w:val="0"/>
          <w:divBdr>
            <w:top w:val="none" w:sz="0" w:space="0" w:color="auto"/>
            <w:left w:val="none" w:sz="0" w:space="0" w:color="auto"/>
            <w:bottom w:val="none" w:sz="0" w:space="0" w:color="auto"/>
            <w:right w:val="none" w:sz="0" w:space="0" w:color="auto"/>
          </w:divBdr>
        </w:div>
        <w:div w:id="1758864937">
          <w:marLeft w:val="0"/>
          <w:marRight w:val="0"/>
          <w:marTop w:val="0"/>
          <w:marBottom w:val="0"/>
          <w:divBdr>
            <w:top w:val="none" w:sz="0" w:space="0" w:color="auto"/>
            <w:left w:val="none" w:sz="0" w:space="0" w:color="auto"/>
            <w:bottom w:val="none" w:sz="0" w:space="0" w:color="auto"/>
            <w:right w:val="none" w:sz="0" w:space="0" w:color="auto"/>
          </w:divBdr>
        </w:div>
        <w:div w:id="49616964">
          <w:marLeft w:val="0"/>
          <w:marRight w:val="0"/>
          <w:marTop w:val="0"/>
          <w:marBottom w:val="0"/>
          <w:divBdr>
            <w:top w:val="none" w:sz="0" w:space="0" w:color="auto"/>
            <w:left w:val="none" w:sz="0" w:space="0" w:color="auto"/>
            <w:bottom w:val="none" w:sz="0" w:space="0" w:color="auto"/>
            <w:right w:val="none" w:sz="0" w:space="0" w:color="auto"/>
          </w:divBdr>
        </w:div>
        <w:div w:id="2074159494">
          <w:marLeft w:val="0"/>
          <w:marRight w:val="0"/>
          <w:marTop w:val="0"/>
          <w:marBottom w:val="0"/>
          <w:divBdr>
            <w:top w:val="none" w:sz="0" w:space="0" w:color="auto"/>
            <w:left w:val="none" w:sz="0" w:space="0" w:color="auto"/>
            <w:bottom w:val="none" w:sz="0" w:space="0" w:color="auto"/>
            <w:right w:val="none" w:sz="0" w:space="0" w:color="auto"/>
          </w:divBdr>
        </w:div>
        <w:div w:id="469595164">
          <w:marLeft w:val="0"/>
          <w:marRight w:val="0"/>
          <w:marTop w:val="0"/>
          <w:marBottom w:val="0"/>
          <w:divBdr>
            <w:top w:val="none" w:sz="0" w:space="0" w:color="auto"/>
            <w:left w:val="none" w:sz="0" w:space="0" w:color="auto"/>
            <w:bottom w:val="none" w:sz="0" w:space="0" w:color="auto"/>
            <w:right w:val="none" w:sz="0" w:space="0" w:color="auto"/>
          </w:divBdr>
        </w:div>
        <w:div w:id="2071422384">
          <w:marLeft w:val="0"/>
          <w:marRight w:val="0"/>
          <w:marTop w:val="0"/>
          <w:marBottom w:val="0"/>
          <w:divBdr>
            <w:top w:val="none" w:sz="0" w:space="0" w:color="auto"/>
            <w:left w:val="none" w:sz="0" w:space="0" w:color="auto"/>
            <w:bottom w:val="none" w:sz="0" w:space="0" w:color="auto"/>
            <w:right w:val="none" w:sz="0" w:space="0" w:color="auto"/>
          </w:divBdr>
        </w:div>
        <w:div w:id="1147093576">
          <w:marLeft w:val="0"/>
          <w:marRight w:val="0"/>
          <w:marTop w:val="0"/>
          <w:marBottom w:val="0"/>
          <w:divBdr>
            <w:top w:val="none" w:sz="0" w:space="0" w:color="auto"/>
            <w:left w:val="none" w:sz="0" w:space="0" w:color="auto"/>
            <w:bottom w:val="none" w:sz="0" w:space="0" w:color="auto"/>
            <w:right w:val="none" w:sz="0" w:space="0" w:color="auto"/>
          </w:divBdr>
        </w:div>
        <w:div w:id="1750610695">
          <w:marLeft w:val="0"/>
          <w:marRight w:val="0"/>
          <w:marTop w:val="0"/>
          <w:marBottom w:val="0"/>
          <w:divBdr>
            <w:top w:val="none" w:sz="0" w:space="0" w:color="auto"/>
            <w:left w:val="none" w:sz="0" w:space="0" w:color="auto"/>
            <w:bottom w:val="none" w:sz="0" w:space="0" w:color="auto"/>
            <w:right w:val="none" w:sz="0" w:space="0" w:color="auto"/>
          </w:divBdr>
        </w:div>
        <w:div w:id="504827210">
          <w:marLeft w:val="0"/>
          <w:marRight w:val="0"/>
          <w:marTop w:val="0"/>
          <w:marBottom w:val="0"/>
          <w:divBdr>
            <w:top w:val="none" w:sz="0" w:space="0" w:color="auto"/>
            <w:left w:val="none" w:sz="0" w:space="0" w:color="auto"/>
            <w:bottom w:val="none" w:sz="0" w:space="0" w:color="auto"/>
            <w:right w:val="none" w:sz="0" w:space="0" w:color="auto"/>
          </w:divBdr>
        </w:div>
        <w:div w:id="1812400566">
          <w:marLeft w:val="0"/>
          <w:marRight w:val="0"/>
          <w:marTop w:val="0"/>
          <w:marBottom w:val="0"/>
          <w:divBdr>
            <w:top w:val="none" w:sz="0" w:space="0" w:color="auto"/>
            <w:left w:val="none" w:sz="0" w:space="0" w:color="auto"/>
            <w:bottom w:val="none" w:sz="0" w:space="0" w:color="auto"/>
            <w:right w:val="none" w:sz="0" w:space="0" w:color="auto"/>
          </w:divBdr>
        </w:div>
        <w:div w:id="395322024">
          <w:marLeft w:val="0"/>
          <w:marRight w:val="0"/>
          <w:marTop w:val="0"/>
          <w:marBottom w:val="0"/>
          <w:divBdr>
            <w:top w:val="none" w:sz="0" w:space="0" w:color="auto"/>
            <w:left w:val="none" w:sz="0" w:space="0" w:color="auto"/>
            <w:bottom w:val="none" w:sz="0" w:space="0" w:color="auto"/>
            <w:right w:val="none" w:sz="0" w:space="0" w:color="auto"/>
          </w:divBdr>
        </w:div>
        <w:div w:id="260572868">
          <w:marLeft w:val="0"/>
          <w:marRight w:val="0"/>
          <w:marTop w:val="0"/>
          <w:marBottom w:val="0"/>
          <w:divBdr>
            <w:top w:val="none" w:sz="0" w:space="0" w:color="auto"/>
            <w:left w:val="none" w:sz="0" w:space="0" w:color="auto"/>
            <w:bottom w:val="none" w:sz="0" w:space="0" w:color="auto"/>
            <w:right w:val="none" w:sz="0" w:space="0" w:color="auto"/>
          </w:divBdr>
        </w:div>
        <w:div w:id="396048616">
          <w:marLeft w:val="0"/>
          <w:marRight w:val="0"/>
          <w:marTop w:val="0"/>
          <w:marBottom w:val="0"/>
          <w:divBdr>
            <w:top w:val="none" w:sz="0" w:space="0" w:color="auto"/>
            <w:left w:val="none" w:sz="0" w:space="0" w:color="auto"/>
            <w:bottom w:val="none" w:sz="0" w:space="0" w:color="auto"/>
            <w:right w:val="none" w:sz="0" w:space="0" w:color="auto"/>
          </w:divBdr>
        </w:div>
        <w:div w:id="1198813154">
          <w:marLeft w:val="0"/>
          <w:marRight w:val="0"/>
          <w:marTop w:val="0"/>
          <w:marBottom w:val="0"/>
          <w:divBdr>
            <w:top w:val="none" w:sz="0" w:space="0" w:color="auto"/>
            <w:left w:val="none" w:sz="0" w:space="0" w:color="auto"/>
            <w:bottom w:val="none" w:sz="0" w:space="0" w:color="auto"/>
            <w:right w:val="none" w:sz="0" w:space="0" w:color="auto"/>
          </w:divBdr>
        </w:div>
        <w:div w:id="1531381297">
          <w:marLeft w:val="0"/>
          <w:marRight w:val="0"/>
          <w:marTop w:val="0"/>
          <w:marBottom w:val="0"/>
          <w:divBdr>
            <w:top w:val="none" w:sz="0" w:space="0" w:color="auto"/>
            <w:left w:val="none" w:sz="0" w:space="0" w:color="auto"/>
            <w:bottom w:val="none" w:sz="0" w:space="0" w:color="auto"/>
            <w:right w:val="none" w:sz="0" w:space="0" w:color="auto"/>
          </w:divBdr>
        </w:div>
        <w:div w:id="244925219">
          <w:marLeft w:val="0"/>
          <w:marRight w:val="0"/>
          <w:marTop w:val="0"/>
          <w:marBottom w:val="0"/>
          <w:divBdr>
            <w:top w:val="none" w:sz="0" w:space="0" w:color="auto"/>
            <w:left w:val="none" w:sz="0" w:space="0" w:color="auto"/>
            <w:bottom w:val="none" w:sz="0" w:space="0" w:color="auto"/>
            <w:right w:val="none" w:sz="0" w:space="0" w:color="auto"/>
          </w:divBdr>
        </w:div>
        <w:div w:id="928580852">
          <w:marLeft w:val="0"/>
          <w:marRight w:val="0"/>
          <w:marTop w:val="0"/>
          <w:marBottom w:val="0"/>
          <w:divBdr>
            <w:top w:val="none" w:sz="0" w:space="0" w:color="auto"/>
            <w:left w:val="none" w:sz="0" w:space="0" w:color="auto"/>
            <w:bottom w:val="none" w:sz="0" w:space="0" w:color="auto"/>
            <w:right w:val="none" w:sz="0" w:space="0" w:color="auto"/>
          </w:divBdr>
        </w:div>
        <w:div w:id="261644748">
          <w:marLeft w:val="0"/>
          <w:marRight w:val="0"/>
          <w:marTop w:val="0"/>
          <w:marBottom w:val="0"/>
          <w:divBdr>
            <w:top w:val="none" w:sz="0" w:space="0" w:color="auto"/>
            <w:left w:val="none" w:sz="0" w:space="0" w:color="auto"/>
            <w:bottom w:val="none" w:sz="0" w:space="0" w:color="auto"/>
            <w:right w:val="none" w:sz="0" w:space="0" w:color="auto"/>
          </w:divBdr>
        </w:div>
        <w:div w:id="1781608963">
          <w:marLeft w:val="0"/>
          <w:marRight w:val="0"/>
          <w:marTop w:val="0"/>
          <w:marBottom w:val="0"/>
          <w:divBdr>
            <w:top w:val="none" w:sz="0" w:space="0" w:color="auto"/>
            <w:left w:val="none" w:sz="0" w:space="0" w:color="auto"/>
            <w:bottom w:val="none" w:sz="0" w:space="0" w:color="auto"/>
            <w:right w:val="none" w:sz="0" w:space="0" w:color="auto"/>
          </w:divBdr>
        </w:div>
        <w:div w:id="895701447">
          <w:marLeft w:val="0"/>
          <w:marRight w:val="0"/>
          <w:marTop w:val="0"/>
          <w:marBottom w:val="0"/>
          <w:divBdr>
            <w:top w:val="none" w:sz="0" w:space="0" w:color="auto"/>
            <w:left w:val="none" w:sz="0" w:space="0" w:color="auto"/>
            <w:bottom w:val="none" w:sz="0" w:space="0" w:color="auto"/>
            <w:right w:val="none" w:sz="0" w:space="0" w:color="auto"/>
          </w:divBdr>
        </w:div>
        <w:div w:id="1924679132">
          <w:marLeft w:val="0"/>
          <w:marRight w:val="0"/>
          <w:marTop w:val="0"/>
          <w:marBottom w:val="0"/>
          <w:divBdr>
            <w:top w:val="none" w:sz="0" w:space="0" w:color="auto"/>
            <w:left w:val="none" w:sz="0" w:space="0" w:color="auto"/>
            <w:bottom w:val="none" w:sz="0" w:space="0" w:color="auto"/>
            <w:right w:val="none" w:sz="0" w:space="0" w:color="auto"/>
          </w:divBdr>
        </w:div>
        <w:div w:id="416292452">
          <w:marLeft w:val="0"/>
          <w:marRight w:val="0"/>
          <w:marTop w:val="0"/>
          <w:marBottom w:val="0"/>
          <w:divBdr>
            <w:top w:val="none" w:sz="0" w:space="0" w:color="auto"/>
            <w:left w:val="none" w:sz="0" w:space="0" w:color="auto"/>
            <w:bottom w:val="none" w:sz="0" w:space="0" w:color="auto"/>
            <w:right w:val="none" w:sz="0" w:space="0" w:color="auto"/>
          </w:divBdr>
        </w:div>
        <w:div w:id="1686324674">
          <w:marLeft w:val="0"/>
          <w:marRight w:val="0"/>
          <w:marTop w:val="0"/>
          <w:marBottom w:val="0"/>
          <w:divBdr>
            <w:top w:val="none" w:sz="0" w:space="0" w:color="auto"/>
            <w:left w:val="none" w:sz="0" w:space="0" w:color="auto"/>
            <w:bottom w:val="none" w:sz="0" w:space="0" w:color="auto"/>
            <w:right w:val="none" w:sz="0" w:space="0" w:color="auto"/>
          </w:divBdr>
        </w:div>
        <w:div w:id="829752170">
          <w:marLeft w:val="0"/>
          <w:marRight w:val="0"/>
          <w:marTop w:val="0"/>
          <w:marBottom w:val="0"/>
          <w:divBdr>
            <w:top w:val="none" w:sz="0" w:space="0" w:color="auto"/>
            <w:left w:val="none" w:sz="0" w:space="0" w:color="auto"/>
            <w:bottom w:val="none" w:sz="0" w:space="0" w:color="auto"/>
            <w:right w:val="none" w:sz="0" w:space="0" w:color="auto"/>
          </w:divBdr>
        </w:div>
        <w:div w:id="2134980785">
          <w:marLeft w:val="0"/>
          <w:marRight w:val="0"/>
          <w:marTop w:val="0"/>
          <w:marBottom w:val="0"/>
          <w:divBdr>
            <w:top w:val="none" w:sz="0" w:space="0" w:color="auto"/>
            <w:left w:val="none" w:sz="0" w:space="0" w:color="auto"/>
            <w:bottom w:val="none" w:sz="0" w:space="0" w:color="auto"/>
            <w:right w:val="none" w:sz="0" w:space="0" w:color="auto"/>
          </w:divBdr>
        </w:div>
        <w:div w:id="1840004899">
          <w:marLeft w:val="0"/>
          <w:marRight w:val="0"/>
          <w:marTop w:val="0"/>
          <w:marBottom w:val="0"/>
          <w:divBdr>
            <w:top w:val="none" w:sz="0" w:space="0" w:color="auto"/>
            <w:left w:val="none" w:sz="0" w:space="0" w:color="auto"/>
            <w:bottom w:val="none" w:sz="0" w:space="0" w:color="auto"/>
            <w:right w:val="none" w:sz="0" w:space="0" w:color="auto"/>
          </w:divBdr>
        </w:div>
        <w:div w:id="1181892598">
          <w:marLeft w:val="0"/>
          <w:marRight w:val="0"/>
          <w:marTop w:val="0"/>
          <w:marBottom w:val="0"/>
          <w:divBdr>
            <w:top w:val="none" w:sz="0" w:space="0" w:color="auto"/>
            <w:left w:val="none" w:sz="0" w:space="0" w:color="auto"/>
            <w:bottom w:val="none" w:sz="0" w:space="0" w:color="auto"/>
            <w:right w:val="none" w:sz="0" w:space="0" w:color="auto"/>
          </w:divBdr>
        </w:div>
        <w:div w:id="1269506544">
          <w:marLeft w:val="0"/>
          <w:marRight w:val="0"/>
          <w:marTop w:val="0"/>
          <w:marBottom w:val="0"/>
          <w:divBdr>
            <w:top w:val="none" w:sz="0" w:space="0" w:color="auto"/>
            <w:left w:val="none" w:sz="0" w:space="0" w:color="auto"/>
            <w:bottom w:val="none" w:sz="0" w:space="0" w:color="auto"/>
            <w:right w:val="none" w:sz="0" w:space="0" w:color="auto"/>
          </w:divBdr>
        </w:div>
        <w:div w:id="1944218066">
          <w:marLeft w:val="0"/>
          <w:marRight w:val="0"/>
          <w:marTop w:val="0"/>
          <w:marBottom w:val="0"/>
          <w:divBdr>
            <w:top w:val="none" w:sz="0" w:space="0" w:color="auto"/>
            <w:left w:val="none" w:sz="0" w:space="0" w:color="auto"/>
            <w:bottom w:val="none" w:sz="0" w:space="0" w:color="auto"/>
            <w:right w:val="none" w:sz="0" w:space="0" w:color="auto"/>
          </w:divBdr>
        </w:div>
        <w:div w:id="870150195">
          <w:marLeft w:val="0"/>
          <w:marRight w:val="0"/>
          <w:marTop w:val="0"/>
          <w:marBottom w:val="0"/>
          <w:divBdr>
            <w:top w:val="none" w:sz="0" w:space="0" w:color="auto"/>
            <w:left w:val="none" w:sz="0" w:space="0" w:color="auto"/>
            <w:bottom w:val="none" w:sz="0" w:space="0" w:color="auto"/>
            <w:right w:val="none" w:sz="0" w:space="0" w:color="auto"/>
          </w:divBdr>
        </w:div>
        <w:div w:id="1839805852">
          <w:marLeft w:val="0"/>
          <w:marRight w:val="0"/>
          <w:marTop w:val="0"/>
          <w:marBottom w:val="0"/>
          <w:divBdr>
            <w:top w:val="none" w:sz="0" w:space="0" w:color="auto"/>
            <w:left w:val="none" w:sz="0" w:space="0" w:color="auto"/>
            <w:bottom w:val="none" w:sz="0" w:space="0" w:color="auto"/>
            <w:right w:val="none" w:sz="0" w:space="0" w:color="auto"/>
          </w:divBdr>
        </w:div>
        <w:div w:id="1179542611">
          <w:marLeft w:val="0"/>
          <w:marRight w:val="0"/>
          <w:marTop w:val="0"/>
          <w:marBottom w:val="0"/>
          <w:divBdr>
            <w:top w:val="none" w:sz="0" w:space="0" w:color="auto"/>
            <w:left w:val="none" w:sz="0" w:space="0" w:color="auto"/>
            <w:bottom w:val="none" w:sz="0" w:space="0" w:color="auto"/>
            <w:right w:val="none" w:sz="0" w:space="0" w:color="auto"/>
          </w:divBdr>
        </w:div>
        <w:div w:id="1638757456">
          <w:marLeft w:val="0"/>
          <w:marRight w:val="0"/>
          <w:marTop w:val="0"/>
          <w:marBottom w:val="0"/>
          <w:divBdr>
            <w:top w:val="none" w:sz="0" w:space="0" w:color="auto"/>
            <w:left w:val="none" w:sz="0" w:space="0" w:color="auto"/>
            <w:bottom w:val="none" w:sz="0" w:space="0" w:color="auto"/>
            <w:right w:val="none" w:sz="0" w:space="0" w:color="auto"/>
          </w:divBdr>
        </w:div>
        <w:div w:id="959996887">
          <w:marLeft w:val="0"/>
          <w:marRight w:val="0"/>
          <w:marTop w:val="0"/>
          <w:marBottom w:val="0"/>
          <w:divBdr>
            <w:top w:val="none" w:sz="0" w:space="0" w:color="auto"/>
            <w:left w:val="none" w:sz="0" w:space="0" w:color="auto"/>
            <w:bottom w:val="none" w:sz="0" w:space="0" w:color="auto"/>
            <w:right w:val="none" w:sz="0" w:space="0" w:color="auto"/>
          </w:divBdr>
        </w:div>
        <w:div w:id="1367028707">
          <w:marLeft w:val="0"/>
          <w:marRight w:val="0"/>
          <w:marTop w:val="0"/>
          <w:marBottom w:val="0"/>
          <w:divBdr>
            <w:top w:val="none" w:sz="0" w:space="0" w:color="auto"/>
            <w:left w:val="none" w:sz="0" w:space="0" w:color="auto"/>
            <w:bottom w:val="none" w:sz="0" w:space="0" w:color="auto"/>
            <w:right w:val="none" w:sz="0" w:space="0" w:color="auto"/>
          </w:divBdr>
        </w:div>
        <w:div w:id="321398780">
          <w:marLeft w:val="0"/>
          <w:marRight w:val="0"/>
          <w:marTop w:val="0"/>
          <w:marBottom w:val="0"/>
          <w:divBdr>
            <w:top w:val="none" w:sz="0" w:space="0" w:color="auto"/>
            <w:left w:val="none" w:sz="0" w:space="0" w:color="auto"/>
            <w:bottom w:val="none" w:sz="0" w:space="0" w:color="auto"/>
            <w:right w:val="none" w:sz="0" w:space="0" w:color="auto"/>
          </w:divBdr>
        </w:div>
        <w:div w:id="365447679">
          <w:marLeft w:val="0"/>
          <w:marRight w:val="0"/>
          <w:marTop w:val="0"/>
          <w:marBottom w:val="0"/>
          <w:divBdr>
            <w:top w:val="none" w:sz="0" w:space="0" w:color="auto"/>
            <w:left w:val="none" w:sz="0" w:space="0" w:color="auto"/>
            <w:bottom w:val="none" w:sz="0" w:space="0" w:color="auto"/>
            <w:right w:val="none" w:sz="0" w:space="0" w:color="auto"/>
          </w:divBdr>
          <w:divsChild>
            <w:div w:id="1985349389">
              <w:marLeft w:val="0"/>
              <w:marRight w:val="0"/>
              <w:marTop w:val="0"/>
              <w:marBottom w:val="0"/>
              <w:divBdr>
                <w:top w:val="none" w:sz="0" w:space="0" w:color="auto"/>
                <w:left w:val="none" w:sz="0" w:space="0" w:color="auto"/>
                <w:bottom w:val="none" w:sz="0" w:space="0" w:color="auto"/>
                <w:right w:val="none" w:sz="0" w:space="0" w:color="auto"/>
              </w:divBdr>
            </w:div>
            <w:div w:id="381559735">
              <w:marLeft w:val="0"/>
              <w:marRight w:val="0"/>
              <w:marTop w:val="0"/>
              <w:marBottom w:val="0"/>
              <w:divBdr>
                <w:top w:val="none" w:sz="0" w:space="0" w:color="auto"/>
                <w:left w:val="none" w:sz="0" w:space="0" w:color="auto"/>
                <w:bottom w:val="none" w:sz="0" w:space="0" w:color="auto"/>
                <w:right w:val="none" w:sz="0" w:space="0" w:color="auto"/>
              </w:divBdr>
            </w:div>
            <w:div w:id="622271647">
              <w:marLeft w:val="0"/>
              <w:marRight w:val="0"/>
              <w:marTop w:val="0"/>
              <w:marBottom w:val="0"/>
              <w:divBdr>
                <w:top w:val="none" w:sz="0" w:space="0" w:color="auto"/>
                <w:left w:val="none" w:sz="0" w:space="0" w:color="auto"/>
                <w:bottom w:val="none" w:sz="0" w:space="0" w:color="auto"/>
                <w:right w:val="none" w:sz="0" w:space="0" w:color="auto"/>
              </w:divBdr>
            </w:div>
            <w:div w:id="70779882">
              <w:marLeft w:val="0"/>
              <w:marRight w:val="0"/>
              <w:marTop w:val="0"/>
              <w:marBottom w:val="0"/>
              <w:divBdr>
                <w:top w:val="none" w:sz="0" w:space="0" w:color="auto"/>
                <w:left w:val="none" w:sz="0" w:space="0" w:color="auto"/>
                <w:bottom w:val="none" w:sz="0" w:space="0" w:color="auto"/>
                <w:right w:val="none" w:sz="0" w:space="0" w:color="auto"/>
              </w:divBdr>
            </w:div>
            <w:div w:id="820317929">
              <w:marLeft w:val="0"/>
              <w:marRight w:val="0"/>
              <w:marTop w:val="0"/>
              <w:marBottom w:val="0"/>
              <w:divBdr>
                <w:top w:val="none" w:sz="0" w:space="0" w:color="auto"/>
                <w:left w:val="none" w:sz="0" w:space="0" w:color="auto"/>
                <w:bottom w:val="none" w:sz="0" w:space="0" w:color="auto"/>
                <w:right w:val="none" w:sz="0" w:space="0" w:color="auto"/>
              </w:divBdr>
            </w:div>
            <w:div w:id="118110743">
              <w:marLeft w:val="0"/>
              <w:marRight w:val="0"/>
              <w:marTop w:val="0"/>
              <w:marBottom w:val="0"/>
              <w:divBdr>
                <w:top w:val="none" w:sz="0" w:space="0" w:color="auto"/>
                <w:left w:val="none" w:sz="0" w:space="0" w:color="auto"/>
                <w:bottom w:val="none" w:sz="0" w:space="0" w:color="auto"/>
                <w:right w:val="none" w:sz="0" w:space="0" w:color="auto"/>
              </w:divBdr>
            </w:div>
            <w:div w:id="371156690">
              <w:marLeft w:val="0"/>
              <w:marRight w:val="0"/>
              <w:marTop w:val="0"/>
              <w:marBottom w:val="0"/>
              <w:divBdr>
                <w:top w:val="none" w:sz="0" w:space="0" w:color="auto"/>
                <w:left w:val="none" w:sz="0" w:space="0" w:color="auto"/>
                <w:bottom w:val="none" w:sz="0" w:space="0" w:color="auto"/>
                <w:right w:val="none" w:sz="0" w:space="0" w:color="auto"/>
              </w:divBdr>
            </w:div>
            <w:div w:id="708146517">
              <w:marLeft w:val="0"/>
              <w:marRight w:val="0"/>
              <w:marTop w:val="0"/>
              <w:marBottom w:val="0"/>
              <w:divBdr>
                <w:top w:val="none" w:sz="0" w:space="0" w:color="auto"/>
                <w:left w:val="none" w:sz="0" w:space="0" w:color="auto"/>
                <w:bottom w:val="none" w:sz="0" w:space="0" w:color="auto"/>
                <w:right w:val="none" w:sz="0" w:space="0" w:color="auto"/>
              </w:divBdr>
            </w:div>
            <w:div w:id="1715621623">
              <w:marLeft w:val="0"/>
              <w:marRight w:val="0"/>
              <w:marTop w:val="0"/>
              <w:marBottom w:val="0"/>
              <w:divBdr>
                <w:top w:val="none" w:sz="0" w:space="0" w:color="auto"/>
                <w:left w:val="none" w:sz="0" w:space="0" w:color="auto"/>
                <w:bottom w:val="none" w:sz="0" w:space="0" w:color="auto"/>
                <w:right w:val="none" w:sz="0" w:space="0" w:color="auto"/>
              </w:divBdr>
            </w:div>
            <w:div w:id="1830897869">
              <w:marLeft w:val="0"/>
              <w:marRight w:val="0"/>
              <w:marTop w:val="0"/>
              <w:marBottom w:val="0"/>
              <w:divBdr>
                <w:top w:val="none" w:sz="0" w:space="0" w:color="auto"/>
                <w:left w:val="none" w:sz="0" w:space="0" w:color="auto"/>
                <w:bottom w:val="none" w:sz="0" w:space="0" w:color="auto"/>
                <w:right w:val="none" w:sz="0" w:space="0" w:color="auto"/>
              </w:divBdr>
            </w:div>
            <w:div w:id="1846282013">
              <w:marLeft w:val="0"/>
              <w:marRight w:val="0"/>
              <w:marTop w:val="0"/>
              <w:marBottom w:val="0"/>
              <w:divBdr>
                <w:top w:val="none" w:sz="0" w:space="0" w:color="auto"/>
                <w:left w:val="none" w:sz="0" w:space="0" w:color="auto"/>
                <w:bottom w:val="none" w:sz="0" w:space="0" w:color="auto"/>
                <w:right w:val="none" w:sz="0" w:space="0" w:color="auto"/>
              </w:divBdr>
            </w:div>
            <w:div w:id="1750735302">
              <w:marLeft w:val="0"/>
              <w:marRight w:val="0"/>
              <w:marTop w:val="0"/>
              <w:marBottom w:val="0"/>
              <w:divBdr>
                <w:top w:val="none" w:sz="0" w:space="0" w:color="auto"/>
                <w:left w:val="none" w:sz="0" w:space="0" w:color="auto"/>
                <w:bottom w:val="none" w:sz="0" w:space="0" w:color="auto"/>
                <w:right w:val="none" w:sz="0" w:space="0" w:color="auto"/>
              </w:divBdr>
            </w:div>
            <w:div w:id="1457871961">
              <w:marLeft w:val="0"/>
              <w:marRight w:val="0"/>
              <w:marTop w:val="0"/>
              <w:marBottom w:val="0"/>
              <w:divBdr>
                <w:top w:val="none" w:sz="0" w:space="0" w:color="auto"/>
                <w:left w:val="none" w:sz="0" w:space="0" w:color="auto"/>
                <w:bottom w:val="none" w:sz="0" w:space="0" w:color="auto"/>
                <w:right w:val="none" w:sz="0" w:space="0" w:color="auto"/>
              </w:divBdr>
            </w:div>
            <w:div w:id="1473019329">
              <w:marLeft w:val="0"/>
              <w:marRight w:val="0"/>
              <w:marTop w:val="0"/>
              <w:marBottom w:val="0"/>
              <w:divBdr>
                <w:top w:val="none" w:sz="0" w:space="0" w:color="auto"/>
                <w:left w:val="none" w:sz="0" w:space="0" w:color="auto"/>
                <w:bottom w:val="none" w:sz="0" w:space="0" w:color="auto"/>
                <w:right w:val="none" w:sz="0" w:space="0" w:color="auto"/>
              </w:divBdr>
            </w:div>
            <w:div w:id="2122996075">
              <w:marLeft w:val="0"/>
              <w:marRight w:val="0"/>
              <w:marTop w:val="0"/>
              <w:marBottom w:val="0"/>
              <w:divBdr>
                <w:top w:val="none" w:sz="0" w:space="0" w:color="auto"/>
                <w:left w:val="none" w:sz="0" w:space="0" w:color="auto"/>
                <w:bottom w:val="none" w:sz="0" w:space="0" w:color="auto"/>
                <w:right w:val="none" w:sz="0" w:space="0" w:color="auto"/>
              </w:divBdr>
            </w:div>
            <w:div w:id="113254181">
              <w:marLeft w:val="0"/>
              <w:marRight w:val="0"/>
              <w:marTop w:val="0"/>
              <w:marBottom w:val="0"/>
              <w:divBdr>
                <w:top w:val="none" w:sz="0" w:space="0" w:color="auto"/>
                <w:left w:val="none" w:sz="0" w:space="0" w:color="auto"/>
                <w:bottom w:val="none" w:sz="0" w:space="0" w:color="auto"/>
                <w:right w:val="none" w:sz="0" w:space="0" w:color="auto"/>
              </w:divBdr>
            </w:div>
            <w:div w:id="1515071447">
              <w:marLeft w:val="0"/>
              <w:marRight w:val="0"/>
              <w:marTop w:val="0"/>
              <w:marBottom w:val="0"/>
              <w:divBdr>
                <w:top w:val="none" w:sz="0" w:space="0" w:color="auto"/>
                <w:left w:val="none" w:sz="0" w:space="0" w:color="auto"/>
                <w:bottom w:val="none" w:sz="0" w:space="0" w:color="auto"/>
                <w:right w:val="none" w:sz="0" w:space="0" w:color="auto"/>
              </w:divBdr>
            </w:div>
            <w:div w:id="2034501469">
              <w:marLeft w:val="0"/>
              <w:marRight w:val="0"/>
              <w:marTop w:val="0"/>
              <w:marBottom w:val="0"/>
              <w:divBdr>
                <w:top w:val="none" w:sz="0" w:space="0" w:color="auto"/>
                <w:left w:val="none" w:sz="0" w:space="0" w:color="auto"/>
                <w:bottom w:val="none" w:sz="0" w:space="0" w:color="auto"/>
                <w:right w:val="none" w:sz="0" w:space="0" w:color="auto"/>
              </w:divBdr>
            </w:div>
            <w:div w:id="129641774">
              <w:marLeft w:val="0"/>
              <w:marRight w:val="0"/>
              <w:marTop w:val="0"/>
              <w:marBottom w:val="0"/>
              <w:divBdr>
                <w:top w:val="none" w:sz="0" w:space="0" w:color="auto"/>
                <w:left w:val="none" w:sz="0" w:space="0" w:color="auto"/>
                <w:bottom w:val="none" w:sz="0" w:space="0" w:color="auto"/>
                <w:right w:val="none" w:sz="0" w:space="0" w:color="auto"/>
              </w:divBdr>
            </w:div>
            <w:div w:id="1571647992">
              <w:marLeft w:val="0"/>
              <w:marRight w:val="0"/>
              <w:marTop w:val="0"/>
              <w:marBottom w:val="0"/>
              <w:divBdr>
                <w:top w:val="none" w:sz="0" w:space="0" w:color="auto"/>
                <w:left w:val="none" w:sz="0" w:space="0" w:color="auto"/>
                <w:bottom w:val="none" w:sz="0" w:space="0" w:color="auto"/>
                <w:right w:val="none" w:sz="0" w:space="0" w:color="auto"/>
              </w:divBdr>
            </w:div>
            <w:div w:id="1746763182">
              <w:marLeft w:val="0"/>
              <w:marRight w:val="0"/>
              <w:marTop w:val="0"/>
              <w:marBottom w:val="0"/>
              <w:divBdr>
                <w:top w:val="none" w:sz="0" w:space="0" w:color="auto"/>
                <w:left w:val="none" w:sz="0" w:space="0" w:color="auto"/>
                <w:bottom w:val="none" w:sz="0" w:space="0" w:color="auto"/>
                <w:right w:val="none" w:sz="0" w:space="0" w:color="auto"/>
              </w:divBdr>
            </w:div>
            <w:div w:id="481580203">
              <w:marLeft w:val="0"/>
              <w:marRight w:val="0"/>
              <w:marTop w:val="0"/>
              <w:marBottom w:val="0"/>
              <w:divBdr>
                <w:top w:val="none" w:sz="0" w:space="0" w:color="auto"/>
                <w:left w:val="none" w:sz="0" w:space="0" w:color="auto"/>
                <w:bottom w:val="none" w:sz="0" w:space="0" w:color="auto"/>
                <w:right w:val="none" w:sz="0" w:space="0" w:color="auto"/>
              </w:divBdr>
            </w:div>
            <w:div w:id="1070733336">
              <w:marLeft w:val="0"/>
              <w:marRight w:val="0"/>
              <w:marTop w:val="0"/>
              <w:marBottom w:val="0"/>
              <w:divBdr>
                <w:top w:val="none" w:sz="0" w:space="0" w:color="auto"/>
                <w:left w:val="none" w:sz="0" w:space="0" w:color="auto"/>
                <w:bottom w:val="none" w:sz="0" w:space="0" w:color="auto"/>
                <w:right w:val="none" w:sz="0" w:space="0" w:color="auto"/>
              </w:divBdr>
            </w:div>
            <w:div w:id="1617561029">
              <w:marLeft w:val="0"/>
              <w:marRight w:val="0"/>
              <w:marTop w:val="0"/>
              <w:marBottom w:val="0"/>
              <w:divBdr>
                <w:top w:val="none" w:sz="0" w:space="0" w:color="auto"/>
                <w:left w:val="none" w:sz="0" w:space="0" w:color="auto"/>
                <w:bottom w:val="none" w:sz="0" w:space="0" w:color="auto"/>
                <w:right w:val="none" w:sz="0" w:space="0" w:color="auto"/>
              </w:divBdr>
            </w:div>
            <w:div w:id="1357341541">
              <w:marLeft w:val="0"/>
              <w:marRight w:val="0"/>
              <w:marTop w:val="0"/>
              <w:marBottom w:val="0"/>
              <w:divBdr>
                <w:top w:val="none" w:sz="0" w:space="0" w:color="auto"/>
                <w:left w:val="none" w:sz="0" w:space="0" w:color="auto"/>
                <w:bottom w:val="none" w:sz="0" w:space="0" w:color="auto"/>
                <w:right w:val="none" w:sz="0" w:space="0" w:color="auto"/>
              </w:divBdr>
            </w:div>
            <w:div w:id="1051996105">
              <w:marLeft w:val="0"/>
              <w:marRight w:val="0"/>
              <w:marTop w:val="0"/>
              <w:marBottom w:val="0"/>
              <w:divBdr>
                <w:top w:val="none" w:sz="0" w:space="0" w:color="auto"/>
                <w:left w:val="none" w:sz="0" w:space="0" w:color="auto"/>
                <w:bottom w:val="none" w:sz="0" w:space="0" w:color="auto"/>
                <w:right w:val="none" w:sz="0" w:space="0" w:color="auto"/>
              </w:divBdr>
            </w:div>
            <w:div w:id="1125387543">
              <w:marLeft w:val="0"/>
              <w:marRight w:val="0"/>
              <w:marTop w:val="0"/>
              <w:marBottom w:val="0"/>
              <w:divBdr>
                <w:top w:val="none" w:sz="0" w:space="0" w:color="auto"/>
                <w:left w:val="none" w:sz="0" w:space="0" w:color="auto"/>
                <w:bottom w:val="none" w:sz="0" w:space="0" w:color="auto"/>
                <w:right w:val="none" w:sz="0" w:space="0" w:color="auto"/>
              </w:divBdr>
            </w:div>
            <w:div w:id="913704147">
              <w:marLeft w:val="0"/>
              <w:marRight w:val="0"/>
              <w:marTop w:val="0"/>
              <w:marBottom w:val="0"/>
              <w:divBdr>
                <w:top w:val="none" w:sz="0" w:space="0" w:color="auto"/>
                <w:left w:val="none" w:sz="0" w:space="0" w:color="auto"/>
                <w:bottom w:val="none" w:sz="0" w:space="0" w:color="auto"/>
                <w:right w:val="none" w:sz="0" w:space="0" w:color="auto"/>
              </w:divBdr>
            </w:div>
            <w:div w:id="573857096">
              <w:marLeft w:val="0"/>
              <w:marRight w:val="0"/>
              <w:marTop w:val="0"/>
              <w:marBottom w:val="0"/>
              <w:divBdr>
                <w:top w:val="none" w:sz="0" w:space="0" w:color="auto"/>
                <w:left w:val="none" w:sz="0" w:space="0" w:color="auto"/>
                <w:bottom w:val="none" w:sz="0" w:space="0" w:color="auto"/>
                <w:right w:val="none" w:sz="0" w:space="0" w:color="auto"/>
              </w:divBdr>
            </w:div>
            <w:div w:id="934825636">
              <w:marLeft w:val="0"/>
              <w:marRight w:val="0"/>
              <w:marTop w:val="0"/>
              <w:marBottom w:val="0"/>
              <w:divBdr>
                <w:top w:val="none" w:sz="0" w:space="0" w:color="auto"/>
                <w:left w:val="none" w:sz="0" w:space="0" w:color="auto"/>
                <w:bottom w:val="none" w:sz="0" w:space="0" w:color="auto"/>
                <w:right w:val="none" w:sz="0" w:space="0" w:color="auto"/>
              </w:divBdr>
            </w:div>
            <w:div w:id="393628220">
              <w:marLeft w:val="0"/>
              <w:marRight w:val="0"/>
              <w:marTop w:val="0"/>
              <w:marBottom w:val="0"/>
              <w:divBdr>
                <w:top w:val="none" w:sz="0" w:space="0" w:color="auto"/>
                <w:left w:val="none" w:sz="0" w:space="0" w:color="auto"/>
                <w:bottom w:val="none" w:sz="0" w:space="0" w:color="auto"/>
                <w:right w:val="none" w:sz="0" w:space="0" w:color="auto"/>
              </w:divBdr>
            </w:div>
            <w:div w:id="2083867851">
              <w:marLeft w:val="0"/>
              <w:marRight w:val="0"/>
              <w:marTop w:val="0"/>
              <w:marBottom w:val="0"/>
              <w:divBdr>
                <w:top w:val="none" w:sz="0" w:space="0" w:color="auto"/>
                <w:left w:val="none" w:sz="0" w:space="0" w:color="auto"/>
                <w:bottom w:val="none" w:sz="0" w:space="0" w:color="auto"/>
                <w:right w:val="none" w:sz="0" w:space="0" w:color="auto"/>
              </w:divBdr>
            </w:div>
            <w:div w:id="892691398">
              <w:marLeft w:val="0"/>
              <w:marRight w:val="0"/>
              <w:marTop w:val="0"/>
              <w:marBottom w:val="0"/>
              <w:divBdr>
                <w:top w:val="none" w:sz="0" w:space="0" w:color="auto"/>
                <w:left w:val="none" w:sz="0" w:space="0" w:color="auto"/>
                <w:bottom w:val="none" w:sz="0" w:space="0" w:color="auto"/>
                <w:right w:val="none" w:sz="0" w:space="0" w:color="auto"/>
              </w:divBdr>
            </w:div>
            <w:div w:id="1352606766">
              <w:marLeft w:val="0"/>
              <w:marRight w:val="0"/>
              <w:marTop w:val="0"/>
              <w:marBottom w:val="0"/>
              <w:divBdr>
                <w:top w:val="none" w:sz="0" w:space="0" w:color="auto"/>
                <w:left w:val="none" w:sz="0" w:space="0" w:color="auto"/>
                <w:bottom w:val="none" w:sz="0" w:space="0" w:color="auto"/>
                <w:right w:val="none" w:sz="0" w:space="0" w:color="auto"/>
              </w:divBdr>
            </w:div>
            <w:div w:id="159152161">
              <w:marLeft w:val="0"/>
              <w:marRight w:val="0"/>
              <w:marTop w:val="0"/>
              <w:marBottom w:val="0"/>
              <w:divBdr>
                <w:top w:val="none" w:sz="0" w:space="0" w:color="auto"/>
                <w:left w:val="none" w:sz="0" w:space="0" w:color="auto"/>
                <w:bottom w:val="none" w:sz="0" w:space="0" w:color="auto"/>
                <w:right w:val="none" w:sz="0" w:space="0" w:color="auto"/>
              </w:divBdr>
            </w:div>
            <w:div w:id="988287783">
              <w:marLeft w:val="0"/>
              <w:marRight w:val="0"/>
              <w:marTop w:val="0"/>
              <w:marBottom w:val="0"/>
              <w:divBdr>
                <w:top w:val="none" w:sz="0" w:space="0" w:color="auto"/>
                <w:left w:val="none" w:sz="0" w:space="0" w:color="auto"/>
                <w:bottom w:val="none" w:sz="0" w:space="0" w:color="auto"/>
                <w:right w:val="none" w:sz="0" w:space="0" w:color="auto"/>
              </w:divBdr>
            </w:div>
            <w:div w:id="1333289905">
              <w:marLeft w:val="0"/>
              <w:marRight w:val="0"/>
              <w:marTop w:val="0"/>
              <w:marBottom w:val="0"/>
              <w:divBdr>
                <w:top w:val="none" w:sz="0" w:space="0" w:color="auto"/>
                <w:left w:val="none" w:sz="0" w:space="0" w:color="auto"/>
                <w:bottom w:val="none" w:sz="0" w:space="0" w:color="auto"/>
                <w:right w:val="none" w:sz="0" w:space="0" w:color="auto"/>
              </w:divBdr>
            </w:div>
            <w:div w:id="572669136">
              <w:marLeft w:val="0"/>
              <w:marRight w:val="0"/>
              <w:marTop w:val="0"/>
              <w:marBottom w:val="0"/>
              <w:divBdr>
                <w:top w:val="none" w:sz="0" w:space="0" w:color="auto"/>
                <w:left w:val="none" w:sz="0" w:space="0" w:color="auto"/>
                <w:bottom w:val="none" w:sz="0" w:space="0" w:color="auto"/>
                <w:right w:val="none" w:sz="0" w:space="0" w:color="auto"/>
              </w:divBdr>
            </w:div>
            <w:div w:id="449053420">
              <w:marLeft w:val="0"/>
              <w:marRight w:val="0"/>
              <w:marTop w:val="0"/>
              <w:marBottom w:val="0"/>
              <w:divBdr>
                <w:top w:val="none" w:sz="0" w:space="0" w:color="auto"/>
                <w:left w:val="none" w:sz="0" w:space="0" w:color="auto"/>
                <w:bottom w:val="none" w:sz="0" w:space="0" w:color="auto"/>
                <w:right w:val="none" w:sz="0" w:space="0" w:color="auto"/>
              </w:divBdr>
            </w:div>
            <w:div w:id="733503310">
              <w:marLeft w:val="0"/>
              <w:marRight w:val="0"/>
              <w:marTop w:val="0"/>
              <w:marBottom w:val="0"/>
              <w:divBdr>
                <w:top w:val="none" w:sz="0" w:space="0" w:color="auto"/>
                <w:left w:val="none" w:sz="0" w:space="0" w:color="auto"/>
                <w:bottom w:val="none" w:sz="0" w:space="0" w:color="auto"/>
                <w:right w:val="none" w:sz="0" w:space="0" w:color="auto"/>
              </w:divBdr>
            </w:div>
            <w:div w:id="1466386736">
              <w:marLeft w:val="0"/>
              <w:marRight w:val="0"/>
              <w:marTop w:val="0"/>
              <w:marBottom w:val="0"/>
              <w:divBdr>
                <w:top w:val="none" w:sz="0" w:space="0" w:color="auto"/>
                <w:left w:val="none" w:sz="0" w:space="0" w:color="auto"/>
                <w:bottom w:val="none" w:sz="0" w:space="0" w:color="auto"/>
                <w:right w:val="none" w:sz="0" w:space="0" w:color="auto"/>
              </w:divBdr>
            </w:div>
            <w:div w:id="1308321465">
              <w:marLeft w:val="0"/>
              <w:marRight w:val="0"/>
              <w:marTop w:val="0"/>
              <w:marBottom w:val="0"/>
              <w:divBdr>
                <w:top w:val="none" w:sz="0" w:space="0" w:color="auto"/>
                <w:left w:val="none" w:sz="0" w:space="0" w:color="auto"/>
                <w:bottom w:val="none" w:sz="0" w:space="0" w:color="auto"/>
                <w:right w:val="none" w:sz="0" w:space="0" w:color="auto"/>
              </w:divBdr>
            </w:div>
            <w:div w:id="1905950432">
              <w:marLeft w:val="0"/>
              <w:marRight w:val="0"/>
              <w:marTop w:val="0"/>
              <w:marBottom w:val="0"/>
              <w:divBdr>
                <w:top w:val="none" w:sz="0" w:space="0" w:color="auto"/>
                <w:left w:val="none" w:sz="0" w:space="0" w:color="auto"/>
                <w:bottom w:val="none" w:sz="0" w:space="0" w:color="auto"/>
                <w:right w:val="none" w:sz="0" w:space="0" w:color="auto"/>
              </w:divBdr>
            </w:div>
            <w:div w:id="347759173">
              <w:marLeft w:val="0"/>
              <w:marRight w:val="0"/>
              <w:marTop w:val="0"/>
              <w:marBottom w:val="0"/>
              <w:divBdr>
                <w:top w:val="none" w:sz="0" w:space="0" w:color="auto"/>
                <w:left w:val="none" w:sz="0" w:space="0" w:color="auto"/>
                <w:bottom w:val="none" w:sz="0" w:space="0" w:color="auto"/>
                <w:right w:val="none" w:sz="0" w:space="0" w:color="auto"/>
              </w:divBdr>
            </w:div>
            <w:div w:id="553591107">
              <w:marLeft w:val="0"/>
              <w:marRight w:val="0"/>
              <w:marTop w:val="0"/>
              <w:marBottom w:val="0"/>
              <w:divBdr>
                <w:top w:val="none" w:sz="0" w:space="0" w:color="auto"/>
                <w:left w:val="none" w:sz="0" w:space="0" w:color="auto"/>
                <w:bottom w:val="none" w:sz="0" w:space="0" w:color="auto"/>
                <w:right w:val="none" w:sz="0" w:space="0" w:color="auto"/>
              </w:divBdr>
            </w:div>
            <w:div w:id="353313889">
              <w:marLeft w:val="0"/>
              <w:marRight w:val="0"/>
              <w:marTop w:val="0"/>
              <w:marBottom w:val="0"/>
              <w:divBdr>
                <w:top w:val="none" w:sz="0" w:space="0" w:color="auto"/>
                <w:left w:val="none" w:sz="0" w:space="0" w:color="auto"/>
                <w:bottom w:val="none" w:sz="0" w:space="0" w:color="auto"/>
                <w:right w:val="none" w:sz="0" w:space="0" w:color="auto"/>
              </w:divBdr>
            </w:div>
            <w:div w:id="925530415">
              <w:marLeft w:val="0"/>
              <w:marRight w:val="0"/>
              <w:marTop w:val="0"/>
              <w:marBottom w:val="0"/>
              <w:divBdr>
                <w:top w:val="none" w:sz="0" w:space="0" w:color="auto"/>
                <w:left w:val="none" w:sz="0" w:space="0" w:color="auto"/>
                <w:bottom w:val="none" w:sz="0" w:space="0" w:color="auto"/>
                <w:right w:val="none" w:sz="0" w:space="0" w:color="auto"/>
              </w:divBdr>
            </w:div>
            <w:div w:id="937911616">
              <w:marLeft w:val="0"/>
              <w:marRight w:val="0"/>
              <w:marTop w:val="0"/>
              <w:marBottom w:val="0"/>
              <w:divBdr>
                <w:top w:val="none" w:sz="0" w:space="0" w:color="auto"/>
                <w:left w:val="none" w:sz="0" w:space="0" w:color="auto"/>
                <w:bottom w:val="none" w:sz="0" w:space="0" w:color="auto"/>
                <w:right w:val="none" w:sz="0" w:space="0" w:color="auto"/>
              </w:divBdr>
            </w:div>
            <w:div w:id="1577864787">
              <w:marLeft w:val="0"/>
              <w:marRight w:val="0"/>
              <w:marTop w:val="0"/>
              <w:marBottom w:val="0"/>
              <w:divBdr>
                <w:top w:val="none" w:sz="0" w:space="0" w:color="auto"/>
                <w:left w:val="none" w:sz="0" w:space="0" w:color="auto"/>
                <w:bottom w:val="none" w:sz="0" w:space="0" w:color="auto"/>
                <w:right w:val="none" w:sz="0" w:space="0" w:color="auto"/>
              </w:divBdr>
            </w:div>
            <w:div w:id="1489860521">
              <w:marLeft w:val="0"/>
              <w:marRight w:val="0"/>
              <w:marTop w:val="0"/>
              <w:marBottom w:val="0"/>
              <w:divBdr>
                <w:top w:val="none" w:sz="0" w:space="0" w:color="auto"/>
                <w:left w:val="none" w:sz="0" w:space="0" w:color="auto"/>
                <w:bottom w:val="none" w:sz="0" w:space="0" w:color="auto"/>
                <w:right w:val="none" w:sz="0" w:space="0" w:color="auto"/>
              </w:divBdr>
            </w:div>
            <w:div w:id="1093013808">
              <w:marLeft w:val="0"/>
              <w:marRight w:val="0"/>
              <w:marTop w:val="0"/>
              <w:marBottom w:val="0"/>
              <w:divBdr>
                <w:top w:val="none" w:sz="0" w:space="0" w:color="auto"/>
                <w:left w:val="none" w:sz="0" w:space="0" w:color="auto"/>
                <w:bottom w:val="none" w:sz="0" w:space="0" w:color="auto"/>
                <w:right w:val="none" w:sz="0" w:space="0" w:color="auto"/>
              </w:divBdr>
            </w:div>
            <w:div w:id="1799641346">
              <w:marLeft w:val="0"/>
              <w:marRight w:val="0"/>
              <w:marTop w:val="0"/>
              <w:marBottom w:val="0"/>
              <w:divBdr>
                <w:top w:val="none" w:sz="0" w:space="0" w:color="auto"/>
                <w:left w:val="none" w:sz="0" w:space="0" w:color="auto"/>
                <w:bottom w:val="none" w:sz="0" w:space="0" w:color="auto"/>
                <w:right w:val="none" w:sz="0" w:space="0" w:color="auto"/>
              </w:divBdr>
            </w:div>
            <w:div w:id="1345130236">
              <w:marLeft w:val="0"/>
              <w:marRight w:val="0"/>
              <w:marTop w:val="0"/>
              <w:marBottom w:val="0"/>
              <w:divBdr>
                <w:top w:val="none" w:sz="0" w:space="0" w:color="auto"/>
                <w:left w:val="none" w:sz="0" w:space="0" w:color="auto"/>
                <w:bottom w:val="none" w:sz="0" w:space="0" w:color="auto"/>
                <w:right w:val="none" w:sz="0" w:space="0" w:color="auto"/>
              </w:divBdr>
            </w:div>
            <w:div w:id="1878348268">
              <w:marLeft w:val="0"/>
              <w:marRight w:val="0"/>
              <w:marTop w:val="0"/>
              <w:marBottom w:val="0"/>
              <w:divBdr>
                <w:top w:val="none" w:sz="0" w:space="0" w:color="auto"/>
                <w:left w:val="none" w:sz="0" w:space="0" w:color="auto"/>
                <w:bottom w:val="none" w:sz="0" w:space="0" w:color="auto"/>
                <w:right w:val="none" w:sz="0" w:space="0" w:color="auto"/>
              </w:divBdr>
            </w:div>
            <w:div w:id="1756974860">
              <w:marLeft w:val="0"/>
              <w:marRight w:val="0"/>
              <w:marTop w:val="0"/>
              <w:marBottom w:val="0"/>
              <w:divBdr>
                <w:top w:val="none" w:sz="0" w:space="0" w:color="auto"/>
                <w:left w:val="none" w:sz="0" w:space="0" w:color="auto"/>
                <w:bottom w:val="none" w:sz="0" w:space="0" w:color="auto"/>
                <w:right w:val="none" w:sz="0" w:space="0" w:color="auto"/>
              </w:divBdr>
            </w:div>
          </w:divsChild>
        </w:div>
        <w:div w:id="1589119896">
          <w:marLeft w:val="0"/>
          <w:marRight w:val="0"/>
          <w:marTop w:val="0"/>
          <w:marBottom w:val="0"/>
          <w:divBdr>
            <w:top w:val="none" w:sz="0" w:space="0" w:color="auto"/>
            <w:left w:val="none" w:sz="0" w:space="0" w:color="auto"/>
            <w:bottom w:val="none" w:sz="0" w:space="0" w:color="auto"/>
            <w:right w:val="none" w:sz="0" w:space="0" w:color="auto"/>
          </w:divBdr>
        </w:div>
        <w:div w:id="1284729996">
          <w:marLeft w:val="0"/>
          <w:marRight w:val="0"/>
          <w:marTop w:val="0"/>
          <w:marBottom w:val="0"/>
          <w:divBdr>
            <w:top w:val="none" w:sz="0" w:space="0" w:color="auto"/>
            <w:left w:val="none" w:sz="0" w:space="0" w:color="auto"/>
            <w:bottom w:val="none" w:sz="0" w:space="0" w:color="auto"/>
            <w:right w:val="none" w:sz="0" w:space="0" w:color="auto"/>
          </w:divBdr>
        </w:div>
        <w:div w:id="1768188390">
          <w:marLeft w:val="0"/>
          <w:marRight w:val="0"/>
          <w:marTop w:val="0"/>
          <w:marBottom w:val="0"/>
          <w:divBdr>
            <w:top w:val="none" w:sz="0" w:space="0" w:color="auto"/>
            <w:left w:val="none" w:sz="0" w:space="0" w:color="auto"/>
            <w:bottom w:val="none" w:sz="0" w:space="0" w:color="auto"/>
            <w:right w:val="none" w:sz="0" w:space="0" w:color="auto"/>
          </w:divBdr>
        </w:div>
        <w:div w:id="1001935555">
          <w:marLeft w:val="0"/>
          <w:marRight w:val="0"/>
          <w:marTop w:val="0"/>
          <w:marBottom w:val="0"/>
          <w:divBdr>
            <w:top w:val="none" w:sz="0" w:space="0" w:color="auto"/>
            <w:left w:val="none" w:sz="0" w:space="0" w:color="auto"/>
            <w:bottom w:val="none" w:sz="0" w:space="0" w:color="auto"/>
            <w:right w:val="none" w:sz="0" w:space="0" w:color="auto"/>
          </w:divBdr>
        </w:div>
        <w:div w:id="721028528">
          <w:marLeft w:val="0"/>
          <w:marRight w:val="0"/>
          <w:marTop w:val="0"/>
          <w:marBottom w:val="0"/>
          <w:divBdr>
            <w:top w:val="none" w:sz="0" w:space="0" w:color="auto"/>
            <w:left w:val="none" w:sz="0" w:space="0" w:color="auto"/>
            <w:bottom w:val="none" w:sz="0" w:space="0" w:color="auto"/>
            <w:right w:val="none" w:sz="0" w:space="0" w:color="auto"/>
          </w:divBdr>
        </w:div>
        <w:div w:id="1057512010">
          <w:marLeft w:val="0"/>
          <w:marRight w:val="0"/>
          <w:marTop w:val="0"/>
          <w:marBottom w:val="0"/>
          <w:divBdr>
            <w:top w:val="none" w:sz="0" w:space="0" w:color="auto"/>
            <w:left w:val="none" w:sz="0" w:space="0" w:color="auto"/>
            <w:bottom w:val="none" w:sz="0" w:space="0" w:color="auto"/>
            <w:right w:val="none" w:sz="0" w:space="0" w:color="auto"/>
          </w:divBdr>
        </w:div>
        <w:div w:id="1679651255">
          <w:marLeft w:val="0"/>
          <w:marRight w:val="0"/>
          <w:marTop w:val="0"/>
          <w:marBottom w:val="0"/>
          <w:divBdr>
            <w:top w:val="none" w:sz="0" w:space="0" w:color="auto"/>
            <w:left w:val="none" w:sz="0" w:space="0" w:color="auto"/>
            <w:bottom w:val="none" w:sz="0" w:space="0" w:color="auto"/>
            <w:right w:val="none" w:sz="0" w:space="0" w:color="auto"/>
          </w:divBdr>
        </w:div>
        <w:div w:id="471019478">
          <w:marLeft w:val="0"/>
          <w:marRight w:val="0"/>
          <w:marTop w:val="0"/>
          <w:marBottom w:val="0"/>
          <w:divBdr>
            <w:top w:val="none" w:sz="0" w:space="0" w:color="auto"/>
            <w:left w:val="none" w:sz="0" w:space="0" w:color="auto"/>
            <w:bottom w:val="none" w:sz="0" w:space="0" w:color="auto"/>
            <w:right w:val="none" w:sz="0" w:space="0" w:color="auto"/>
          </w:divBdr>
        </w:div>
        <w:div w:id="830175159">
          <w:marLeft w:val="0"/>
          <w:marRight w:val="0"/>
          <w:marTop w:val="0"/>
          <w:marBottom w:val="0"/>
          <w:divBdr>
            <w:top w:val="none" w:sz="0" w:space="0" w:color="auto"/>
            <w:left w:val="none" w:sz="0" w:space="0" w:color="auto"/>
            <w:bottom w:val="none" w:sz="0" w:space="0" w:color="auto"/>
            <w:right w:val="none" w:sz="0" w:space="0" w:color="auto"/>
          </w:divBdr>
        </w:div>
        <w:div w:id="1309819122">
          <w:marLeft w:val="0"/>
          <w:marRight w:val="0"/>
          <w:marTop w:val="0"/>
          <w:marBottom w:val="0"/>
          <w:divBdr>
            <w:top w:val="none" w:sz="0" w:space="0" w:color="auto"/>
            <w:left w:val="none" w:sz="0" w:space="0" w:color="auto"/>
            <w:bottom w:val="none" w:sz="0" w:space="0" w:color="auto"/>
            <w:right w:val="none" w:sz="0" w:space="0" w:color="auto"/>
          </w:divBdr>
        </w:div>
        <w:div w:id="247273072">
          <w:marLeft w:val="0"/>
          <w:marRight w:val="0"/>
          <w:marTop w:val="0"/>
          <w:marBottom w:val="0"/>
          <w:divBdr>
            <w:top w:val="none" w:sz="0" w:space="0" w:color="auto"/>
            <w:left w:val="none" w:sz="0" w:space="0" w:color="auto"/>
            <w:bottom w:val="none" w:sz="0" w:space="0" w:color="auto"/>
            <w:right w:val="none" w:sz="0" w:space="0" w:color="auto"/>
          </w:divBdr>
        </w:div>
        <w:div w:id="1111977186">
          <w:marLeft w:val="0"/>
          <w:marRight w:val="0"/>
          <w:marTop w:val="0"/>
          <w:marBottom w:val="0"/>
          <w:divBdr>
            <w:top w:val="none" w:sz="0" w:space="0" w:color="auto"/>
            <w:left w:val="none" w:sz="0" w:space="0" w:color="auto"/>
            <w:bottom w:val="none" w:sz="0" w:space="0" w:color="auto"/>
            <w:right w:val="none" w:sz="0" w:space="0" w:color="auto"/>
          </w:divBdr>
        </w:div>
        <w:div w:id="1414814707">
          <w:marLeft w:val="0"/>
          <w:marRight w:val="0"/>
          <w:marTop w:val="0"/>
          <w:marBottom w:val="0"/>
          <w:divBdr>
            <w:top w:val="none" w:sz="0" w:space="0" w:color="auto"/>
            <w:left w:val="none" w:sz="0" w:space="0" w:color="auto"/>
            <w:bottom w:val="none" w:sz="0" w:space="0" w:color="auto"/>
            <w:right w:val="none" w:sz="0" w:space="0" w:color="auto"/>
          </w:divBdr>
        </w:div>
        <w:div w:id="240020256">
          <w:marLeft w:val="0"/>
          <w:marRight w:val="0"/>
          <w:marTop w:val="0"/>
          <w:marBottom w:val="0"/>
          <w:divBdr>
            <w:top w:val="none" w:sz="0" w:space="0" w:color="auto"/>
            <w:left w:val="none" w:sz="0" w:space="0" w:color="auto"/>
            <w:bottom w:val="none" w:sz="0" w:space="0" w:color="auto"/>
            <w:right w:val="none" w:sz="0" w:space="0" w:color="auto"/>
          </w:divBdr>
        </w:div>
        <w:div w:id="1352026774">
          <w:marLeft w:val="0"/>
          <w:marRight w:val="0"/>
          <w:marTop w:val="0"/>
          <w:marBottom w:val="0"/>
          <w:divBdr>
            <w:top w:val="none" w:sz="0" w:space="0" w:color="auto"/>
            <w:left w:val="none" w:sz="0" w:space="0" w:color="auto"/>
            <w:bottom w:val="none" w:sz="0" w:space="0" w:color="auto"/>
            <w:right w:val="none" w:sz="0" w:space="0" w:color="auto"/>
          </w:divBdr>
        </w:div>
        <w:div w:id="1758670401">
          <w:marLeft w:val="0"/>
          <w:marRight w:val="0"/>
          <w:marTop w:val="0"/>
          <w:marBottom w:val="0"/>
          <w:divBdr>
            <w:top w:val="none" w:sz="0" w:space="0" w:color="auto"/>
            <w:left w:val="none" w:sz="0" w:space="0" w:color="auto"/>
            <w:bottom w:val="none" w:sz="0" w:space="0" w:color="auto"/>
            <w:right w:val="none" w:sz="0" w:space="0" w:color="auto"/>
          </w:divBdr>
        </w:div>
        <w:div w:id="428695675">
          <w:marLeft w:val="0"/>
          <w:marRight w:val="0"/>
          <w:marTop w:val="0"/>
          <w:marBottom w:val="0"/>
          <w:divBdr>
            <w:top w:val="none" w:sz="0" w:space="0" w:color="auto"/>
            <w:left w:val="none" w:sz="0" w:space="0" w:color="auto"/>
            <w:bottom w:val="none" w:sz="0" w:space="0" w:color="auto"/>
            <w:right w:val="none" w:sz="0" w:space="0" w:color="auto"/>
          </w:divBdr>
        </w:div>
        <w:div w:id="2066488491">
          <w:marLeft w:val="0"/>
          <w:marRight w:val="0"/>
          <w:marTop w:val="0"/>
          <w:marBottom w:val="0"/>
          <w:divBdr>
            <w:top w:val="none" w:sz="0" w:space="0" w:color="auto"/>
            <w:left w:val="none" w:sz="0" w:space="0" w:color="auto"/>
            <w:bottom w:val="none" w:sz="0" w:space="0" w:color="auto"/>
            <w:right w:val="none" w:sz="0" w:space="0" w:color="auto"/>
          </w:divBdr>
        </w:div>
        <w:div w:id="1574394181">
          <w:marLeft w:val="0"/>
          <w:marRight w:val="0"/>
          <w:marTop w:val="0"/>
          <w:marBottom w:val="0"/>
          <w:divBdr>
            <w:top w:val="none" w:sz="0" w:space="0" w:color="auto"/>
            <w:left w:val="none" w:sz="0" w:space="0" w:color="auto"/>
            <w:bottom w:val="none" w:sz="0" w:space="0" w:color="auto"/>
            <w:right w:val="none" w:sz="0" w:space="0" w:color="auto"/>
          </w:divBdr>
        </w:div>
        <w:div w:id="1525247339">
          <w:marLeft w:val="0"/>
          <w:marRight w:val="0"/>
          <w:marTop w:val="0"/>
          <w:marBottom w:val="0"/>
          <w:divBdr>
            <w:top w:val="none" w:sz="0" w:space="0" w:color="auto"/>
            <w:left w:val="none" w:sz="0" w:space="0" w:color="auto"/>
            <w:bottom w:val="none" w:sz="0" w:space="0" w:color="auto"/>
            <w:right w:val="none" w:sz="0" w:space="0" w:color="auto"/>
          </w:divBdr>
        </w:div>
        <w:div w:id="1393701639">
          <w:marLeft w:val="0"/>
          <w:marRight w:val="0"/>
          <w:marTop w:val="0"/>
          <w:marBottom w:val="0"/>
          <w:divBdr>
            <w:top w:val="none" w:sz="0" w:space="0" w:color="auto"/>
            <w:left w:val="none" w:sz="0" w:space="0" w:color="auto"/>
            <w:bottom w:val="none" w:sz="0" w:space="0" w:color="auto"/>
            <w:right w:val="none" w:sz="0" w:space="0" w:color="auto"/>
          </w:divBdr>
        </w:div>
        <w:div w:id="885028294">
          <w:marLeft w:val="0"/>
          <w:marRight w:val="0"/>
          <w:marTop w:val="0"/>
          <w:marBottom w:val="0"/>
          <w:divBdr>
            <w:top w:val="none" w:sz="0" w:space="0" w:color="auto"/>
            <w:left w:val="none" w:sz="0" w:space="0" w:color="auto"/>
            <w:bottom w:val="none" w:sz="0" w:space="0" w:color="auto"/>
            <w:right w:val="none" w:sz="0" w:space="0" w:color="auto"/>
          </w:divBdr>
        </w:div>
        <w:div w:id="1282221064">
          <w:marLeft w:val="0"/>
          <w:marRight w:val="0"/>
          <w:marTop w:val="0"/>
          <w:marBottom w:val="0"/>
          <w:divBdr>
            <w:top w:val="none" w:sz="0" w:space="0" w:color="auto"/>
            <w:left w:val="none" w:sz="0" w:space="0" w:color="auto"/>
            <w:bottom w:val="none" w:sz="0" w:space="0" w:color="auto"/>
            <w:right w:val="none" w:sz="0" w:space="0" w:color="auto"/>
          </w:divBdr>
        </w:div>
        <w:div w:id="1645815282">
          <w:marLeft w:val="0"/>
          <w:marRight w:val="0"/>
          <w:marTop w:val="0"/>
          <w:marBottom w:val="0"/>
          <w:divBdr>
            <w:top w:val="none" w:sz="0" w:space="0" w:color="auto"/>
            <w:left w:val="none" w:sz="0" w:space="0" w:color="auto"/>
            <w:bottom w:val="none" w:sz="0" w:space="0" w:color="auto"/>
            <w:right w:val="none" w:sz="0" w:space="0" w:color="auto"/>
          </w:divBdr>
        </w:div>
        <w:div w:id="930315010">
          <w:marLeft w:val="0"/>
          <w:marRight w:val="0"/>
          <w:marTop w:val="0"/>
          <w:marBottom w:val="0"/>
          <w:divBdr>
            <w:top w:val="none" w:sz="0" w:space="0" w:color="auto"/>
            <w:left w:val="none" w:sz="0" w:space="0" w:color="auto"/>
            <w:bottom w:val="none" w:sz="0" w:space="0" w:color="auto"/>
            <w:right w:val="none" w:sz="0" w:space="0" w:color="auto"/>
          </w:divBdr>
        </w:div>
        <w:div w:id="370417678">
          <w:marLeft w:val="0"/>
          <w:marRight w:val="0"/>
          <w:marTop w:val="0"/>
          <w:marBottom w:val="0"/>
          <w:divBdr>
            <w:top w:val="none" w:sz="0" w:space="0" w:color="auto"/>
            <w:left w:val="none" w:sz="0" w:space="0" w:color="auto"/>
            <w:bottom w:val="none" w:sz="0" w:space="0" w:color="auto"/>
            <w:right w:val="none" w:sz="0" w:space="0" w:color="auto"/>
          </w:divBdr>
        </w:div>
        <w:div w:id="1310789773">
          <w:marLeft w:val="0"/>
          <w:marRight w:val="0"/>
          <w:marTop w:val="0"/>
          <w:marBottom w:val="0"/>
          <w:divBdr>
            <w:top w:val="none" w:sz="0" w:space="0" w:color="auto"/>
            <w:left w:val="none" w:sz="0" w:space="0" w:color="auto"/>
            <w:bottom w:val="none" w:sz="0" w:space="0" w:color="auto"/>
            <w:right w:val="none" w:sz="0" w:space="0" w:color="auto"/>
          </w:divBdr>
        </w:div>
        <w:div w:id="1884249392">
          <w:marLeft w:val="0"/>
          <w:marRight w:val="0"/>
          <w:marTop w:val="0"/>
          <w:marBottom w:val="0"/>
          <w:divBdr>
            <w:top w:val="none" w:sz="0" w:space="0" w:color="auto"/>
            <w:left w:val="none" w:sz="0" w:space="0" w:color="auto"/>
            <w:bottom w:val="none" w:sz="0" w:space="0" w:color="auto"/>
            <w:right w:val="none" w:sz="0" w:space="0" w:color="auto"/>
          </w:divBdr>
        </w:div>
        <w:div w:id="498348180">
          <w:marLeft w:val="0"/>
          <w:marRight w:val="0"/>
          <w:marTop w:val="0"/>
          <w:marBottom w:val="0"/>
          <w:divBdr>
            <w:top w:val="none" w:sz="0" w:space="0" w:color="auto"/>
            <w:left w:val="none" w:sz="0" w:space="0" w:color="auto"/>
            <w:bottom w:val="none" w:sz="0" w:space="0" w:color="auto"/>
            <w:right w:val="none" w:sz="0" w:space="0" w:color="auto"/>
          </w:divBdr>
        </w:div>
        <w:div w:id="620962982">
          <w:marLeft w:val="0"/>
          <w:marRight w:val="0"/>
          <w:marTop w:val="0"/>
          <w:marBottom w:val="0"/>
          <w:divBdr>
            <w:top w:val="none" w:sz="0" w:space="0" w:color="auto"/>
            <w:left w:val="none" w:sz="0" w:space="0" w:color="auto"/>
            <w:bottom w:val="none" w:sz="0" w:space="0" w:color="auto"/>
            <w:right w:val="none" w:sz="0" w:space="0" w:color="auto"/>
          </w:divBdr>
        </w:div>
        <w:div w:id="239367700">
          <w:marLeft w:val="0"/>
          <w:marRight w:val="0"/>
          <w:marTop w:val="0"/>
          <w:marBottom w:val="0"/>
          <w:divBdr>
            <w:top w:val="none" w:sz="0" w:space="0" w:color="auto"/>
            <w:left w:val="none" w:sz="0" w:space="0" w:color="auto"/>
            <w:bottom w:val="none" w:sz="0" w:space="0" w:color="auto"/>
            <w:right w:val="none" w:sz="0" w:space="0" w:color="auto"/>
          </w:divBdr>
        </w:div>
        <w:div w:id="32732063">
          <w:marLeft w:val="0"/>
          <w:marRight w:val="0"/>
          <w:marTop w:val="0"/>
          <w:marBottom w:val="0"/>
          <w:divBdr>
            <w:top w:val="none" w:sz="0" w:space="0" w:color="auto"/>
            <w:left w:val="none" w:sz="0" w:space="0" w:color="auto"/>
            <w:bottom w:val="none" w:sz="0" w:space="0" w:color="auto"/>
            <w:right w:val="none" w:sz="0" w:space="0" w:color="auto"/>
          </w:divBdr>
        </w:div>
        <w:div w:id="1083381774">
          <w:marLeft w:val="0"/>
          <w:marRight w:val="0"/>
          <w:marTop w:val="0"/>
          <w:marBottom w:val="0"/>
          <w:divBdr>
            <w:top w:val="none" w:sz="0" w:space="0" w:color="auto"/>
            <w:left w:val="none" w:sz="0" w:space="0" w:color="auto"/>
            <w:bottom w:val="none" w:sz="0" w:space="0" w:color="auto"/>
            <w:right w:val="none" w:sz="0" w:space="0" w:color="auto"/>
          </w:divBdr>
        </w:div>
        <w:div w:id="1845969123">
          <w:marLeft w:val="0"/>
          <w:marRight w:val="0"/>
          <w:marTop w:val="0"/>
          <w:marBottom w:val="0"/>
          <w:divBdr>
            <w:top w:val="none" w:sz="0" w:space="0" w:color="auto"/>
            <w:left w:val="none" w:sz="0" w:space="0" w:color="auto"/>
            <w:bottom w:val="none" w:sz="0" w:space="0" w:color="auto"/>
            <w:right w:val="none" w:sz="0" w:space="0" w:color="auto"/>
          </w:divBdr>
        </w:div>
        <w:div w:id="1453356422">
          <w:marLeft w:val="0"/>
          <w:marRight w:val="0"/>
          <w:marTop w:val="0"/>
          <w:marBottom w:val="0"/>
          <w:divBdr>
            <w:top w:val="none" w:sz="0" w:space="0" w:color="auto"/>
            <w:left w:val="none" w:sz="0" w:space="0" w:color="auto"/>
            <w:bottom w:val="none" w:sz="0" w:space="0" w:color="auto"/>
            <w:right w:val="none" w:sz="0" w:space="0" w:color="auto"/>
          </w:divBdr>
        </w:div>
        <w:div w:id="935212355">
          <w:marLeft w:val="0"/>
          <w:marRight w:val="0"/>
          <w:marTop w:val="0"/>
          <w:marBottom w:val="0"/>
          <w:divBdr>
            <w:top w:val="none" w:sz="0" w:space="0" w:color="auto"/>
            <w:left w:val="none" w:sz="0" w:space="0" w:color="auto"/>
            <w:bottom w:val="none" w:sz="0" w:space="0" w:color="auto"/>
            <w:right w:val="none" w:sz="0" w:space="0" w:color="auto"/>
          </w:divBdr>
        </w:div>
        <w:div w:id="1868054469">
          <w:marLeft w:val="0"/>
          <w:marRight w:val="0"/>
          <w:marTop w:val="0"/>
          <w:marBottom w:val="0"/>
          <w:divBdr>
            <w:top w:val="none" w:sz="0" w:space="0" w:color="auto"/>
            <w:left w:val="none" w:sz="0" w:space="0" w:color="auto"/>
            <w:bottom w:val="none" w:sz="0" w:space="0" w:color="auto"/>
            <w:right w:val="none" w:sz="0" w:space="0" w:color="auto"/>
          </w:divBdr>
        </w:div>
        <w:div w:id="2039619512">
          <w:marLeft w:val="0"/>
          <w:marRight w:val="0"/>
          <w:marTop w:val="0"/>
          <w:marBottom w:val="0"/>
          <w:divBdr>
            <w:top w:val="none" w:sz="0" w:space="0" w:color="auto"/>
            <w:left w:val="none" w:sz="0" w:space="0" w:color="auto"/>
            <w:bottom w:val="none" w:sz="0" w:space="0" w:color="auto"/>
            <w:right w:val="none" w:sz="0" w:space="0" w:color="auto"/>
          </w:divBdr>
        </w:div>
        <w:div w:id="1910070375">
          <w:marLeft w:val="0"/>
          <w:marRight w:val="0"/>
          <w:marTop w:val="0"/>
          <w:marBottom w:val="0"/>
          <w:divBdr>
            <w:top w:val="none" w:sz="0" w:space="0" w:color="auto"/>
            <w:left w:val="none" w:sz="0" w:space="0" w:color="auto"/>
            <w:bottom w:val="none" w:sz="0" w:space="0" w:color="auto"/>
            <w:right w:val="none" w:sz="0" w:space="0" w:color="auto"/>
          </w:divBdr>
        </w:div>
        <w:div w:id="53747894">
          <w:marLeft w:val="0"/>
          <w:marRight w:val="0"/>
          <w:marTop w:val="0"/>
          <w:marBottom w:val="0"/>
          <w:divBdr>
            <w:top w:val="none" w:sz="0" w:space="0" w:color="auto"/>
            <w:left w:val="none" w:sz="0" w:space="0" w:color="auto"/>
            <w:bottom w:val="none" w:sz="0" w:space="0" w:color="auto"/>
            <w:right w:val="none" w:sz="0" w:space="0" w:color="auto"/>
          </w:divBdr>
        </w:div>
        <w:div w:id="2011829675">
          <w:marLeft w:val="0"/>
          <w:marRight w:val="0"/>
          <w:marTop w:val="0"/>
          <w:marBottom w:val="0"/>
          <w:divBdr>
            <w:top w:val="none" w:sz="0" w:space="0" w:color="auto"/>
            <w:left w:val="none" w:sz="0" w:space="0" w:color="auto"/>
            <w:bottom w:val="none" w:sz="0" w:space="0" w:color="auto"/>
            <w:right w:val="none" w:sz="0" w:space="0" w:color="auto"/>
          </w:divBdr>
        </w:div>
        <w:div w:id="1378162278">
          <w:marLeft w:val="0"/>
          <w:marRight w:val="0"/>
          <w:marTop w:val="0"/>
          <w:marBottom w:val="0"/>
          <w:divBdr>
            <w:top w:val="none" w:sz="0" w:space="0" w:color="auto"/>
            <w:left w:val="none" w:sz="0" w:space="0" w:color="auto"/>
            <w:bottom w:val="none" w:sz="0" w:space="0" w:color="auto"/>
            <w:right w:val="none" w:sz="0" w:space="0" w:color="auto"/>
          </w:divBdr>
        </w:div>
        <w:div w:id="1348213242">
          <w:marLeft w:val="0"/>
          <w:marRight w:val="0"/>
          <w:marTop w:val="0"/>
          <w:marBottom w:val="0"/>
          <w:divBdr>
            <w:top w:val="none" w:sz="0" w:space="0" w:color="auto"/>
            <w:left w:val="none" w:sz="0" w:space="0" w:color="auto"/>
            <w:bottom w:val="none" w:sz="0" w:space="0" w:color="auto"/>
            <w:right w:val="none" w:sz="0" w:space="0" w:color="auto"/>
          </w:divBdr>
        </w:div>
        <w:div w:id="569927095">
          <w:marLeft w:val="0"/>
          <w:marRight w:val="0"/>
          <w:marTop w:val="0"/>
          <w:marBottom w:val="0"/>
          <w:divBdr>
            <w:top w:val="none" w:sz="0" w:space="0" w:color="auto"/>
            <w:left w:val="none" w:sz="0" w:space="0" w:color="auto"/>
            <w:bottom w:val="none" w:sz="0" w:space="0" w:color="auto"/>
            <w:right w:val="none" w:sz="0" w:space="0" w:color="auto"/>
          </w:divBdr>
        </w:div>
        <w:div w:id="1358115117">
          <w:marLeft w:val="0"/>
          <w:marRight w:val="0"/>
          <w:marTop w:val="0"/>
          <w:marBottom w:val="0"/>
          <w:divBdr>
            <w:top w:val="none" w:sz="0" w:space="0" w:color="auto"/>
            <w:left w:val="none" w:sz="0" w:space="0" w:color="auto"/>
            <w:bottom w:val="none" w:sz="0" w:space="0" w:color="auto"/>
            <w:right w:val="none" w:sz="0" w:space="0" w:color="auto"/>
          </w:divBdr>
        </w:div>
        <w:div w:id="266623649">
          <w:marLeft w:val="0"/>
          <w:marRight w:val="0"/>
          <w:marTop w:val="0"/>
          <w:marBottom w:val="0"/>
          <w:divBdr>
            <w:top w:val="none" w:sz="0" w:space="0" w:color="auto"/>
            <w:left w:val="none" w:sz="0" w:space="0" w:color="auto"/>
            <w:bottom w:val="none" w:sz="0" w:space="0" w:color="auto"/>
            <w:right w:val="none" w:sz="0" w:space="0" w:color="auto"/>
          </w:divBdr>
        </w:div>
        <w:div w:id="2017533188">
          <w:marLeft w:val="0"/>
          <w:marRight w:val="0"/>
          <w:marTop w:val="0"/>
          <w:marBottom w:val="0"/>
          <w:divBdr>
            <w:top w:val="none" w:sz="0" w:space="0" w:color="auto"/>
            <w:left w:val="none" w:sz="0" w:space="0" w:color="auto"/>
            <w:bottom w:val="none" w:sz="0" w:space="0" w:color="auto"/>
            <w:right w:val="none" w:sz="0" w:space="0" w:color="auto"/>
          </w:divBdr>
        </w:div>
        <w:div w:id="1007561323">
          <w:marLeft w:val="0"/>
          <w:marRight w:val="0"/>
          <w:marTop w:val="0"/>
          <w:marBottom w:val="0"/>
          <w:divBdr>
            <w:top w:val="none" w:sz="0" w:space="0" w:color="auto"/>
            <w:left w:val="none" w:sz="0" w:space="0" w:color="auto"/>
            <w:bottom w:val="none" w:sz="0" w:space="0" w:color="auto"/>
            <w:right w:val="none" w:sz="0" w:space="0" w:color="auto"/>
          </w:divBdr>
        </w:div>
        <w:div w:id="1423454374">
          <w:marLeft w:val="0"/>
          <w:marRight w:val="0"/>
          <w:marTop w:val="0"/>
          <w:marBottom w:val="0"/>
          <w:divBdr>
            <w:top w:val="none" w:sz="0" w:space="0" w:color="auto"/>
            <w:left w:val="none" w:sz="0" w:space="0" w:color="auto"/>
            <w:bottom w:val="none" w:sz="0" w:space="0" w:color="auto"/>
            <w:right w:val="none" w:sz="0" w:space="0" w:color="auto"/>
          </w:divBdr>
        </w:div>
        <w:div w:id="1552695126">
          <w:marLeft w:val="0"/>
          <w:marRight w:val="0"/>
          <w:marTop w:val="0"/>
          <w:marBottom w:val="0"/>
          <w:divBdr>
            <w:top w:val="none" w:sz="0" w:space="0" w:color="auto"/>
            <w:left w:val="none" w:sz="0" w:space="0" w:color="auto"/>
            <w:bottom w:val="none" w:sz="0" w:space="0" w:color="auto"/>
            <w:right w:val="none" w:sz="0" w:space="0" w:color="auto"/>
          </w:divBdr>
        </w:div>
        <w:div w:id="1695030627">
          <w:marLeft w:val="0"/>
          <w:marRight w:val="0"/>
          <w:marTop w:val="0"/>
          <w:marBottom w:val="0"/>
          <w:divBdr>
            <w:top w:val="none" w:sz="0" w:space="0" w:color="auto"/>
            <w:left w:val="none" w:sz="0" w:space="0" w:color="auto"/>
            <w:bottom w:val="none" w:sz="0" w:space="0" w:color="auto"/>
            <w:right w:val="none" w:sz="0" w:space="0" w:color="auto"/>
          </w:divBdr>
        </w:div>
        <w:div w:id="38819424">
          <w:marLeft w:val="0"/>
          <w:marRight w:val="0"/>
          <w:marTop w:val="0"/>
          <w:marBottom w:val="0"/>
          <w:divBdr>
            <w:top w:val="none" w:sz="0" w:space="0" w:color="auto"/>
            <w:left w:val="none" w:sz="0" w:space="0" w:color="auto"/>
            <w:bottom w:val="none" w:sz="0" w:space="0" w:color="auto"/>
            <w:right w:val="none" w:sz="0" w:space="0" w:color="auto"/>
          </w:divBdr>
        </w:div>
        <w:div w:id="945577112">
          <w:marLeft w:val="0"/>
          <w:marRight w:val="0"/>
          <w:marTop w:val="0"/>
          <w:marBottom w:val="0"/>
          <w:divBdr>
            <w:top w:val="none" w:sz="0" w:space="0" w:color="auto"/>
            <w:left w:val="none" w:sz="0" w:space="0" w:color="auto"/>
            <w:bottom w:val="none" w:sz="0" w:space="0" w:color="auto"/>
            <w:right w:val="none" w:sz="0" w:space="0" w:color="auto"/>
          </w:divBdr>
        </w:div>
        <w:div w:id="1532693750">
          <w:marLeft w:val="0"/>
          <w:marRight w:val="0"/>
          <w:marTop w:val="0"/>
          <w:marBottom w:val="0"/>
          <w:divBdr>
            <w:top w:val="none" w:sz="0" w:space="0" w:color="auto"/>
            <w:left w:val="none" w:sz="0" w:space="0" w:color="auto"/>
            <w:bottom w:val="none" w:sz="0" w:space="0" w:color="auto"/>
            <w:right w:val="none" w:sz="0" w:space="0" w:color="auto"/>
          </w:divBdr>
        </w:div>
        <w:div w:id="1275211471">
          <w:marLeft w:val="0"/>
          <w:marRight w:val="0"/>
          <w:marTop w:val="0"/>
          <w:marBottom w:val="0"/>
          <w:divBdr>
            <w:top w:val="none" w:sz="0" w:space="0" w:color="auto"/>
            <w:left w:val="none" w:sz="0" w:space="0" w:color="auto"/>
            <w:bottom w:val="none" w:sz="0" w:space="0" w:color="auto"/>
            <w:right w:val="none" w:sz="0" w:space="0" w:color="auto"/>
          </w:divBdr>
        </w:div>
        <w:div w:id="1202354902">
          <w:marLeft w:val="0"/>
          <w:marRight w:val="0"/>
          <w:marTop w:val="0"/>
          <w:marBottom w:val="0"/>
          <w:divBdr>
            <w:top w:val="none" w:sz="0" w:space="0" w:color="auto"/>
            <w:left w:val="none" w:sz="0" w:space="0" w:color="auto"/>
            <w:bottom w:val="none" w:sz="0" w:space="0" w:color="auto"/>
            <w:right w:val="none" w:sz="0" w:space="0" w:color="auto"/>
          </w:divBdr>
        </w:div>
        <w:div w:id="551426389">
          <w:marLeft w:val="0"/>
          <w:marRight w:val="0"/>
          <w:marTop w:val="0"/>
          <w:marBottom w:val="0"/>
          <w:divBdr>
            <w:top w:val="none" w:sz="0" w:space="0" w:color="auto"/>
            <w:left w:val="none" w:sz="0" w:space="0" w:color="auto"/>
            <w:bottom w:val="none" w:sz="0" w:space="0" w:color="auto"/>
            <w:right w:val="none" w:sz="0" w:space="0" w:color="auto"/>
          </w:divBdr>
        </w:div>
        <w:div w:id="1813014980">
          <w:marLeft w:val="0"/>
          <w:marRight w:val="0"/>
          <w:marTop w:val="0"/>
          <w:marBottom w:val="0"/>
          <w:divBdr>
            <w:top w:val="none" w:sz="0" w:space="0" w:color="auto"/>
            <w:left w:val="none" w:sz="0" w:space="0" w:color="auto"/>
            <w:bottom w:val="none" w:sz="0" w:space="0" w:color="auto"/>
            <w:right w:val="none" w:sz="0" w:space="0" w:color="auto"/>
          </w:divBdr>
        </w:div>
        <w:div w:id="452675223">
          <w:marLeft w:val="0"/>
          <w:marRight w:val="0"/>
          <w:marTop w:val="0"/>
          <w:marBottom w:val="0"/>
          <w:divBdr>
            <w:top w:val="none" w:sz="0" w:space="0" w:color="auto"/>
            <w:left w:val="none" w:sz="0" w:space="0" w:color="auto"/>
            <w:bottom w:val="none" w:sz="0" w:space="0" w:color="auto"/>
            <w:right w:val="none" w:sz="0" w:space="0" w:color="auto"/>
          </w:divBdr>
        </w:div>
        <w:div w:id="912852355">
          <w:marLeft w:val="0"/>
          <w:marRight w:val="0"/>
          <w:marTop w:val="0"/>
          <w:marBottom w:val="0"/>
          <w:divBdr>
            <w:top w:val="none" w:sz="0" w:space="0" w:color="auto"/>
            <w:left w:val="none" w:sz="0" w:space="0" w:color="auto"/>
            <w:bottom w:val="none" w:sz="0" w:space="0" w:color="auto"/>
            <w:right w:val="none" w:sz="0" w:space="0" w:color="auto"/>
          </w:divBdr>
        </w:div>
        <w:div w:id="2033797067">
          <w:marLeft w:val="0"/>
          <w:marRight w:val="0"/>
          <w:marTop w:val="0"/>
          <w:marBottom w:val="0"/>
          <w:divBdr>
            <w:top w:val="none" w:sz="0" w:space="0" w:color="auto"/>
            <w:left w:val="none" w:sz="0" w:space="0" w:color="auto"/>
            <w:bottom w:val="none" w:sz="0" w:space="0" w:color="auto"/>
            <w:right w:val="none" w:sz="0" w:space="0" w:color="auto"/>
          </w:divBdr>
        </w:div>
        <w:div w:id="1124038641">
          <w:marLeft w:val="0"/>
          <w:marRight w:val="0"/>
          <w:marTop w:val="0"/>
          <w:marBottom w:val="0"/>
          <w:divBdr>
            <w:top w:val="none" w:sz="0" w:space="0" w:color="auto"/>
            <w:left w:val="none" w:sz="0" w:space="0" w:color="auto"/>
            <w:bottom w:val="none" w:sz="0" w:space="0" w:color="auto"/>
            <w:right w:val="none" w:sz="0" w:space="0" w:color="auto"/>
          </w:divBdr>
        </w:div>
        <w:div w:id="61029046">
          <w:marLeft w:val="0"/>
          <w:marRight w:val="0"/>
          <w:marTop w:val="0"/>
          <w:marBottom w:val="0"/>
          <w:divBdr>
            <w:top w:val="none" w:sz="0" w:space="0" w:color="auto"/>
            <w:left w:val="none" w:sz="0" w:space="0" w:color="auto"/>
            <w:bottom w:val="none" w:sz="0" w:space="0" w:color="auto"/>
            <w:right w:val="none" w:sz="0" w:space="0" w:color="auto"/>
          </w:divBdr>
        </w:div>
        <w:div w:id="1879121406">
          <w:marLeft w:val="0"/>
          <w:marRight w:val="0"/>
          <w:marTop w:val="0"/>
          <w:marBottom w:val="0"/>
          <w:divBdr>
            <w:top w:val="none" w:sz="0" w:space="0" w:color="auto"/>
            <w:left w:val="none" w:sz="0" w:space="0" w:color="auto"/>
            <w:bottom w:val="none" w:sz="0" w:space="0" w:color="auto"/>
            <w:right w:val="none" w:sz="0" w:space="0" w:color="auto"/>
          </w:divBdr>
        </w:div>
        <w:div w:id="580867656">
          <w:marLeft w:val="0"/>
          <w:marRight w:val="0"/>
          <w:marTop w:val="0"/>
          <w:marBottom w:val="0"/>
          <w:divBdr>
            <w:top w:val="none" w:sz="0" w:space="0" w:color="auto"/>
            <w:left w:val="none" w:sz="0" w:space="0" w:color="auto"/>
            <w:bottom w:val="none" w:sz="0" w:space="0" w:color="auto"/>
            <w:right w:val="none" w:sz="0" w:space="0" w:color="auto"/>
          </w:divBdr>
        </w:div>
        <w:div w:id="408968199">
          <w:marLeft w:val="0"/>
          <w:marRight w:val="0"/>
          <w:marTop w:val="0"/>
          <w:marBottom w:val="0"/>
          <w:divBdr>
            <w:top w:val="none" w:sz="0" w:space="0" w:color="auto"/>
            <w:left w:val="none" w:sz="0" w:space="0" w:color="auto"/>
            <w:bottom w:val="none" w:sz="0" w:space="0" w:color="auto"/>
            <w:right w:val="none" w:sz="0" w:space="0" w:color="auto"/>
          </w:divBdr>
        </w:div>
        <w:div w:id="543444127">
          <w:marLeft w:val="0"/>
          <w:marRight w:val="0"/>
          <w:marTop w:val="0"/>
          <w:marBottom w:val="0"/>
          <w:divBdr>
            <w:top w:val="none" w:sz="0" w:space="0" w:color="auto"/>
            <w:left w:val="none" w:sz="0" w:space="0" w:color="auto"/>
            <w:bottom w:val="none" w:sz="0" w:space="0" w:color="auto"/>
            <w:right w:val="none" w:sz="0" w:space="0" w:color="auto"/>
          </w:divBdr>
        </w:div>
        <w:div w:id="372195692">
          <w:marLeft w:val="0"/>
          <w:marRight w:val="0"/>
          <w:marTop w:val="0"/>
          <w:marBottom w:val="0"/>
          <w:divBdr>
            <w:top w:val="none" w:sz="0" w:space="0" w:color="auto"/>
            <w:left w:val="none" w:sz="0" w:space="0" w:color="auto"/>
            <w:bottom w:val="none" w:sz="0" w:space="0" w:color="auto"/>
            <w:right w:val="none" w:sz="0" w:space="0" w:color="auto"/>
          </w:divBdr>
        </w:div>
        <w:div w:id="1521972854">
          <w:marLeft w:val="0"/>
          <w:marRight w:val="0"/>
          <w:marTop w:val="0"/>
          <w:marBottom w:val="0"/>
          <w:divBdr>
            <w:top w:val="none" w:sz="0" w:space="0" w:color="auto"/>
            <w:left w:val="none" w:sz="0" w:space="0" w:color="auto"/>
            <w:bottom w:val="none" w:sz="0" w:space="0" w:color="auto"/>
            <w:right w:val="none" w:sz="0" w:space="0" w:color="auto"/>
          </w:divBdr>
        </w:div>
        <w:div w:id="1071611779">
          <w:marLeft w:val="0"/>
          <w:marRight w:val="0"/>
          <w:marTop w:val="0"/>
          <w:marBottom w:val="0"/>
          <w:divBdr>
            <w:top w:val="none" w:sz="0" w:space="0" w:color="auto"/>
            <w:left w:val="none" w:sz="0" w:space="0" w:color="auto"/>
            <w:bottom w:val="none" w:sz="0" w:space="0" w:color="auto"/>
            <w:right w:val="none" w:sz="0" w:space="0" w:color="auto"/>
          </w:divBdr>
        </w:div>
        <w:div w:id="1636638448">
          <w:marLeft w:val="0"/>
          <w:marRight w:val="0"/>
          <w:marTop w:val="0"/>
          <w:marBottom w:val="0"/>
          <w:divBdr>
            <w:top w:val="none" w:sz="0" w:space="0" w:color="auto"/>
            <w:left w:val="none" w:sz="0" w:space="0" w:color="auto"/>
            <w:bottom w:val="none" w:sz="0" w:space="0" w:color="auto"/>
            <w:right w:val="none" w:sz="0" w:space="0" w:color="auto"/>
          </w:divBdr>
        </w:div>
        <w:div w:id="1554926682">
          <w:marLeft w:val="0"/>
          <w:marRight w:val="0"/>
          <w:marTop w:val="0"/>
          <w:marBottom w:val="0"/>
          <w:divBdr>
            <w:top w:val="none" w:sz="0" w:space="0" w:color="auto"/>
            <w:left w:val="none" w:sz="0" w:space="0" w:color="auto"/>
            <w:bottom w:val="none" w:sz="0" w:space="0" w:color="auto"/>
            <w:right w:val="none" w:sz="0" w:space="0" w:color="auto"/>
          </w:divBdr>
        </w:div>
        <w:div w:id="1113475232">
          <w:marLeft w:val="0"/>
          <w:marRight w:val="0"/>
          <w:marTop w:val="0"/>
          <w:marBottom w:val="0"/>
          <w:divBdr>
            <w:top w:val="none" w:sz="0" w:space="0" w:color="auto"/>
            <w:left w:val="none" w:sz="0" w:space="0" w:color="auto"/>
            <w:bottom w:val="none" w:sz="0" w:space="0" w:color="auto"/>
            <w:right w:val="none" w:sz="0" w:space="0" w:color="auto"/>
          </w:divBdr>
        </w:div>
        <w:div w:id="874122913">
          <w:marLeft w:val="0"/>
          <w:marRight w:val="0"/>
          <w:marTop w:val="0"/>
          <w:marBottom w:val="0"/>
          <w:divBdr>
            <w:top w:val="none" w:sz="0" w:space="0" w:color="auto"/>
            <w:left w:val="none" w:sz="0" w:space="0" w:color="auto"/>
            <w:bottom w:val="none" w:sz="0" w:space="0" w:color="auto"/>
            <w:right w:val="none" w:sz="0" w:space="0" w:color="auto"/>
          </w:divBdr>
        </w:div>
        <w:div w:id="1258174065">
          <w:marLeft w:val="0"/>
          <w:marRight w:val="0"/>
          <w:marTop w:val="0"/>
          <w:marBottom w:val="0"/>
          <w:divBdr>
            <w:top w:val="none" w:sz="0" w:space="0" w:color="auto"/>
            <w:left w:val="none" w:sz="0" w:space="0" w:color="auto"/>
            <w:bottom w:val="none" w:sz="0" w:space="0" w:color="auto"/>
            <w:right w:val="none" w:sz="0" w:space="0" w:color="auto"/>
          </w:divBdr>
        </w:div>
        <w:div w:id="612396734">
          <w:marLeft w:val="0"/>
          <w:marRight w:val="0"/>
          <w:marTop w:val="0"/>
          <w:marBottom w:val="0"/>
          <w:divBdr>
            <w:top w:val="none" w:sz="0" w:space="0" w:color="auto"/>
            <w:left w:val="none" w:sz="0" w:space="0" w:color="auto"/>
            <w:bottom w:val="none" w:sz="0" w:space="0" w:color="auto"/>
            <w:right w:val="none" w:sz="0" w:space="0" w:color="auto"/>
          </w:divBdr>
        </w:div>
        <w:div w:id="382749616">
          <w:marLeft w:val="0"/>
          <w:marRight w:val="0"/>
          <w:marTop w:val="0"/>
          <w:marBottom w:val="0"/>
          <w:divBdr>
            <w:top w:val="none" w:sz="0" w:space="0" w:color="auto"/>
            <w:left w:val="none" w:sz="0" w:space="0" w:color="auto"/>
            <w:bottom w:val="none" w:sz="0" w:space="0" w:color="auto"/>
            <w:right w:val="none" w:sz="0" w:space="0" w:color="auto"/>
          </w:divBdr>
        </w:div>
        <w:div w:id="779036508">
          <w:marLeft w:val="0"/>
          <w:marRight w:val="0"/>
          <w:marTop w:val="0"/>
          <w:marBottom w:val="0"/>
          <w:divBdr>
            <w:top w:val="none" w:sz="0" w:space="0" w:color="auto"/>
            <w:left w:val="none" w:sz="0" w:space="0" w:color="auto"/>
            <w:bottom w:val="none" w:sz="0" w:space="0" w:color="auto"/>
            <w:right w:val="none" w:sz="0" w:space="0" w:color="auto"/>
          </w:divBdr>
        </w:div>
        <w:div w:id="2016498272">
          <w:marLeft w:val="0"/>
          <w:marRight w:val="0"/>
          <w:marTop w:val="0"/>
          <w:marBottom w:val="0"/>
          <w:divBdr>
            <w:top w:val="none" w:sz="0" w:space="0" w:color="auto"/>
            <w:left w:val="none" w:sz="0" w:space="0" w:color="auto"/>
            <w:bottom w:val="none" w:sz="0" w:space="0" w:color="auto"/>
            <w:right w:val="none" w:sz="0" w:space="0" w:color="auto"/>
          </w:divBdr>
        </w:div>
        <w:div w:id="1014958142">
          <w:marLeft w:val="0"/>
          <w:marRight w:val="0"/>
          <w:marTop w:val="0"/>
          <w:marBottom w:val="0"/>
          <w:divBdr>
            <w:top w:val="none" w:sz="0" w:space="0" w:color="auto"/>
            <w:left w:val="none" w:sz="0" w:space="0" w:color="auto"/>
            <w:bottom w:val="none" w:sz="0" w:space="0" w:color="auto"/>
            <w:right w:val="none" w:sz="0" w:space="0" w:color="auto"/>
          </w:divBdr>
        </w:div>
        <w:div w:id="1139227561">
          <w:marLeft w:val="0"/>
          <w:marRight w:val="0"/>
          <w:marTop w:val="0"/>
          <w:marBottom w:val="0"/>
          <w:divBdr>
            <w:top w:val="none" w:sz="0" w:space="0" w:color="auto"/>
            <w:left w:val="none" w:sz="0" w:space="0" w:color="auto"/>
            <w:bottom w:val="none" w:sz="0" w:space="0" w:color="auto"/>
            <w:right w:val="none" w:sz="0" w:space="0" w:color="auto"/>
          </w:divBdr>
        </w:div>
        <w:div w:id="1543008948">
          <w:marLeft w:val="0"/>
          <w:marRight w:val="0"/>
          <w:marTop w:val="0"/>
          <w:marBottom w:val="0"/>
          <w:divBdr>
            <w:top w:val="none" w:sz="0" w:space="0" w:color="auto"/>
            <w:left w:val="none" w:sz="0" w:space="0" w:color="auto"/>
            <w:bottom w:val="none" w:sz="0" w:space="0" w:color="auto"/>
            <w:right w:val="none" w:sz="0" w:space="0" w:color="auto"/>
          </w:divBdr>
        </w:div>
        <w:div w:id="79497167">
          <w:marLeft w:val="0"/>
          <w:marRight w:val="0"/>
          <w:marTop w:val="0"/>
          <w:marBottom w:val="0"/>
          <w:divBdr>
            <w:top w:val="none" w:sz="0" w:space="0" w:color="auto"/>
            <w:left w:val="none" w:sz="0" w:space="0" w:color="auto"/>
            <w:bottom w:val="none" w:sz="0" w:space="0" w:color="auto"/>
            <w:right w:val="none" w:sz="0" w:space="0" w:color="auto"/>
          </w:divBdr>
        </w:div>
        <w:div w:id="625625406">
          <w:marLeft w:val="0"/>
          <w:marRight w:val="0"/>
          <w:marTop w:val="0"/>
          <w:marBottom w:val="0"/>
          <w:divBdr>
            <w:top w:val="none" w:sz="0" w:space="0" w:color="auto"/>
            <w:left w:val="none" w:sz="0" w:space="0" w:color="auto"/>
            <w:bottom w:val="none" w:sz="0" w:space="0" w:color="auto"/>
            <w:right w:val="none" w:sz="0" w:space="0" w:color="auto"/>
          </w:divBdr>
        </w:div>
        <w:div w:id="1873684845">
          <w:marLeft w:val="0"/>
          <w:marRight w:val="0"/>
          <w:marTop w:val="0"/>
          <w:marBottom w:val="0"/>
          <w:divBdr>
            <w:top w:val="none" w:sz="0" w:space="0" w:color="auto"/>
            <w:left w:val="none" w:sz="0" w:space="0" w:color="auto"/>
            <w:bottom w:val="none" w:sz="0" w:space="0" w:color="auto"/>
            <w:right w:val="none" w:sz="0" w:space="0" w:color="auto"/>
          </w:divBdr>
        </w:div>
        <w:div w:id="1472285636">
          <w:marLeft w:val="0"/>
          <w:marRight w:val="0"/>
          <w:marTop w:val="0"/>
          <w:marBottom w:val="0"/>
          <w:divBdr>
            <w:top w:val="none" w:sz="0" w:space="0" w:color="auto"/>
            <w:left w:val="none" w:sz="0" w:space="0" w:color="auto"/>
            <w:bottom w:val="none" w:sz="0" w:space="0" w:color="auto"/>
            <w:right w:val="none" w:sz="0" w:space="0" w:color="auto"/>
          </w:divBdr>
        </w:div>
        <w:div w:id="1076168254">
          <w:marLeft w:val="0"/>
          <w:marRight w:val="0"/>
          <w:marTop w:val="0"/>
          <w:marBottom w:val="0"/>
          <w:divBdr>
            <w:top w:val="none" w:sz="0" w:space="0" w:color="auto"/>
            <w:left w:val="none" w:sz="0" w:space="0" w:color="auto"/>
            <w:bottom w:val="none" w:sz="0" w:space="0" w:color="auto"/>
            <w:right w:val="none" w:sz="0" w:space="0" w:color="auto"/>
          </w:divBdr>
        </w:div>
        <w:div w:id="346833962">
          <w:marLeft w:val="0"/>
          <w:marRight w:val="0"/>
          <w:marTop w:val="0"/>
          <w:marBottom w:val="0"/>
          <w:divBdr>
            <w:top w:val="none" w:sz="0" w:space="0" w:color="auto"/>
            <w:left w:val="none" w:sz="0" w:space="0" w:color="auto"/>
            <w:bottom w:val="none" w:sz="0" w:space="0" w:color="auto"/>
            <w:right w:val="none" w:sz="0" w:space="0" w:color="auto"/>
          </w:divBdr>
        </w:div>
        <w:div w:id="750353307">
          <w:marLeft w:val="0"/>
          <w:marRight w:val="0"/>
          <w:marTop w:val="0"/>
          <w:marBottom w:val="0"/>
          <w:divBdr>
            <w:top w:val="none" w:sz="0" w:space="0" w:color="auto"/>
            <w:left w:val="none" w:sz="0" w:space="0" w:color="auto"/>
            <w:bottom w:val="none" w:sz="0" w:space="0" w:color="auto"/>
            <w:right w:val="none" w:sz="0" w:space="0" w:color="auto"/>
          </w:divBdr>
        </w:div>
        <w:div w:id="279530114">
          <w:marLeft w:val="0"/>
          <w:marRight w:val="0"/>
          <w:marTop w:val="0"/>
          <w:marBottom w:val="0"/>
          <w:divBdr>
            <w:top w:val="none" w:sz="0" w:space="0" w:color="auto"/>
            <w:left w:val="none" w:sz="0" w:space="0" w:color="auto"/>
            <w:bottom w:val="none" w:sz="0" w:space="0" w:color="auto"/>
            <w:right w:val="none" w:sz="0" w:space="0" w:color="auto"/>
          </w:divBdr>
        </w:div>
        <w:div w:id="1799838266">
          <w:marLeft w:val="0"/>
          <w:marRight w:val="0"/>
          <w:marTop w:val="0"/>
          <w:marBottom w:val="0"/>
          <w:divBdr>
            <w:top w:val="none" w:sz="0" w:space="0" w:color="auto"/>
            <w:left w:val="none" w:sz="0" w:space="0" w:color="auto"/>
            <w:bottom w:val="none" w:sz="0" w:space="0" w:color="auto"/>
            <w:right w:val="none" w:sz="0" w:space="0" w:color="auto"/>
          </w:divBdr>
        </w:div>
        <w:div w:id="2041007001">
          <w:marLeft w:val="0"/>
          <w:marRight w:val="0"/>
          <w:marTop w:val="0"/>
          <w:marBottom w:val="0"/>
          <w:divBdr>
            <w:top w:val="none" w:sz="0" w:space="0" w:color="auto"/>
            <w:left w:val="none" w:sz="0" w:space="0" w:color="auto"/>
            <w:bottom w:val="none" w:sz="0" w:space="0" w:color="auto"/>
            <w:right w:val="none" w:sz="0" w:space="0" w:color="auto"/>
          </w:divBdr>
        </w:div>
        <w:div w:id="1377049779">
          <w:marLeft w:val="0"/>
          <w:marRight w:val="0"/>
          <w:marTop w:val="0"/>
          <w:marBottom w:val="0"/>
          <w:divBdr>
            <w:top w:val="none" w:sz="0" w:space="0" w:color="auto"/>
            <w:left w:val="none" w:sz="0" w:space="0" w:color="auto"/>
            <w:bottom w:val="none" w:sz="0" w:space="0" w:color="auto"/>
            <w:right w:val="none" w:sz="0" w:space="0" w:color="auto"/>
          </w:divBdr>
        </w:div>
        <w:div w:id="286085849">
          <w:marLeft w:val="0"/>
          <w:marRight w:val="0"/>
          <w:marTop w:val="0"/>
          <w:marBottom w:val="0"/>
          <w:divBdr>
            <w:top w:val="none" w:sz="0" w:space="0" w:color="auto"/>
            <w:left w:val="none" w:sz="0" w:space="0" w:color="auto"/>
            <w:bottom w:val="none" w:sz="0" w:space="0" w:color="auto"/>
            <w:right w:val="none" w:sz="0" w:space="0" w:color="auto"/>
          </w:divBdr>
        </w:div>
        <w:div w:id="1811708508">
          <w:marLeft w:val="0"/>
          <w:marRight w:val="0"/>
          <w:marTop w:val="0"/>
          <w:marBottom w:val="0"/>
          <w:divBdr>
            <w:top w:val="none" w:sz="0" w:space="0" w:color="auto"/>
            <w:left w:val="none" w:sz="0" w:space="0" w:color="auto"/>
            <w:bottom w:val="none" w:sz="0" w:space="0" w:color="auto"/>
            <w:right w:val="none" w:sz="0" w:space="0" w:color="auto"/>
          </w:divBdr>
        </w:div>
        <w:div w:id="1424573360">
          <w:marLeft w:val="0"/>
          <w:marRight w:val="0"/>
          <w:marTop w:val="0"/>
          <w:marBottom w:val="0"/>
          <w:divBdr>
            <w:top w:val="none" w:sz="0" w:space="0" w:color="auto"/>
            <w:left w:val="none" w:sz="0" w:space="0" w:color="auto"/>
            <w:bottom w:val="none" w:sz="0" w:space="0" w:color="auto"/>
            <w:right w:val="none" w:sz="0" w:space="0" w:color="auto"/>
          </w:divBdr>
        </w:div>
        <w:div w:id="1406757250">
          <w:marLeft w:val="0"/>
          <w:marRight w:val="0"/>
          <w:marTop w:val="0"/>
          <w:marBottom w:val="0"/>
          <w:divBdr>
            <w:top w:val="none" w:sz="0" w:space="0" w:color="auto"/>
            <w:left w:val="none" w:sz="0" w:space="0" w:color="auto"/>
            <w:bottom w:val="none" w:sz="0" w:space="0" w:color="auto"/>
            <w:right w:val="none" w:sz="0" w:space="0" w:color="auto"/>
          </w:divBdr>
        </w:div>
        <w:div w:id="1384602943">
          <w:marLeft w:val="0"/>
          <w:marRight w:val="0"/>
          <w:marTop w:val="0"/>
          <w:marBottom w:val="0"/>
          <w:divBdr>
            <w:top w:val="none" w:sz="0" w:space="0" w:color="auto"/>
            <w:left w:val="none" w:sz="0" w:space="0" w:color="auto"/>
            <w:bottom w:val="none" w:sz="0" w:space="0" w:color="auto"/>
            <w:right w:val="none" w:sz="0" w:space="0" w:color="auto"/>
          </w:divBdr>
        </w:div>
        <w:div w:id="1819104978">
          <w:marLeft w:val="0"/>
          <w:marRight w:val="0"/>
          <w:marTop w:val="0"/>
          <w:marBottom w:val="0"/>
          <w:divBdr>
            <w:top w:val="none" w:sz="0" w:space="0" w:color="auto"/>
            <w:left w:val="none" w:sz="0" w:space="0" w:color="auto"/>
            <w:bottom w:val="none" w:sz="0" w:space="0" w:color="auto"/>
            <w:right w:val="none" w:sz="0" w:space="0" w:color="auto"/>
          </w:divBdr>
        </w:div>
        <w:div w:id="1320033462">
          <w:marLeft w:val="0"/>
          <w:marRight w:val="0"/>
          <w:marTop w:val="0"/>
          <w:marBottom w:val="0"/>
          <w:divBdr>
            <w:top w:val="none" w:sz="0" w:space="0" w:color="auto"/>
            <w:left w:val="none" w:sz="0" w:space="0" w:color="auto"/>
            <w:bottom w:val="none" w:sz="0" w:space="0" w:color="auto"/>
            <w:right w:val="none" w:sz="0" w:space="0" w:color="auto"/>
          </w:divBdr>
        </w:div>
        <w:div w:id="327556684">
          <w:marLeft w:val="0"/>
          <w:marRight w:val="0"/>
          <w:marTop w:val="0"/>
          <w:marBottom w:val="0"/>
          <w:divBdr>
            <w:top w:val="none" w:sz="0" w:space="0" w:color="auto"/>
            <w:left w:val="none" w:sz="0" w:space="0" w:color="auto"/>
            <w:bottom w:val="none" w:sz="0" w:space="0" w:color="auto"/>
            <w:right w:val="none" w:sz="0" w:space="0" w:color="auto"/>
          </w:divBdr>
        </w:div>
        <w:div w:id="1739009366">
          <w:marLeft w:val="0"/>
          <w:marRight w:val="0"/>
          <w:marTop w:val="0"/>
          <w:marBottom w:val="0"/>
          <w:divBdr>
            <w:top w:val="none" w:sz="0" w:space="0" w:color="auto"/>
            <w:left w:val="none" w:sz="0" w:space="0" w:color="auto"/>
            <w:bottom w:val="none" w:sz="0" w:space="0" w:color="auto"/>
            <w:right w:val="none" w:sz="0" w:space="0" w:color="auto"/>
          </w:divBdr>
        </w:div>
        <w:div w:id="1324820150">
          <w:marLeft w:val="0"/>
          <w:marRight w:val="0"/>
          <w:marTop w:val="0"/>
          <w:marBottom w:val="0"/>
          <w:divBdr>
            <w:top w:val="none" w:sz="0" w:space="0" w:color="auto"/>
            <w:left w:val="none" w:sz="0" w:space="0" w:color="auto"/>
            <w:bottom w:val="none" w:sz="0" w:space="0" w:color="auto"/>
            <w:right w:val="none" w:sz="0" w:space="0" w:color="auto"/>
          </w:divBdr>
        </w:div>
        <w:div w:id="590892426">
          <w:marLeft w:val="0"/>
          <w:marRight w:val="0"/>
          <w:marTop w:val="0"/>
          <w:marBottom w:val="0"/>
          <w:divBdr>
            <w:top w:val="none" w:sz="0" w:space="0" w:color="auto"/>
            <w:left w:val="none" w:sz="0" w:space="0" w:color="auto"/>
            <w:bottom w:val="none" w:sz="0" w:space="0" w:color="auto"/>
            <w:right w:val="none" w:sz="0" w:space="0" w:color="auto"/>
          </w:divBdr>
        </w:div>
        <w:div w:id="879510711">
          <w:marLeft w:val="0"/>
          <w:marRight w:val="0"/>
          <w:marTop w:val="0"/>
          <w:marBottom w:val="0"/>
          <w:divBdr>
            <w:top w:val="none" w:sz="0" w:space="0" w:color="auto"/>
            <w:left w:val="none" w:sz="0" w:space="0" w:color="auto"/>
            <w:bottom w:val="none" w:sz="0" w:space="0" w:color="auto"/>
            <w:right w:val="none" w:sz="0" w:space="0" w:color="auto"/>
          </w:divBdr>
        </w:div>
        <w:div w:id="1182281241">
          <w:marLeft w:val="0"/>
          <w:marRight w:val="0"/>
          <w:marTop w:val="0"/>
          <w:marBottom w:val="0"/>
          <w:divBdr>
            <w:top w:val="none" w:sz="0" w:space="0" w:color="auto"/>
            <w:left w:val="none" w:sz="0" w:space="0" w:color="auto"/>
            <w:bottom w:val="none" w:sz="0" w:space="0" w:color="auto"/>
            <w:right w:val="none" w:sz="0" w:space="0" w:color="auto"/>
          </w:divBdr>
        </w:div>
        <w:div w:id="84689156">
          <w:marLeft w:val="0"/>
          <w:marRight w:val="0"/>
          <w:marTop w:val="0"/>
          <w:marBottom w:val="0"/>
          <w:divBdr>
            <w:top w:val="none" w:sz="0" w:space="0" w:color="auto"/>
            <w:left w:val="none" w:sz="0" w:space="0" w:color="auto"/>
            <w:bottom w:val="none" w:sz="0" w:space="0" w:color="auto"/>
            <w:right w:val="none" w:sz="0" w:space="0" w:color="auto"/>
          </w:divBdr>
        </w:div>
        <w:div w:id="1431971498">
          <w:marLeft w:val="0"/>
          <w:marRight w:val="0"/>
          <w:marTop w:val="0"/>
          <w:marBottom w:val="0"/>
          <w:divBdr>
            <w:top w:val="none" w:sz="0" w:space="0" w:color="auto"/>
            <w:left w:val="none" w:sz="0" w:space="0" w:color="auto"/>
            <w:bottom w:val="none" w:sz="0" w:space="0" w:color="auto"/>
            <w:right w:val="none" w:sz="0" w:space="0" w:color="auto"/>
          </w:divBdr>
        </w:div>
        <w:div w:id="1459254305">
          <w:marLeft w:val="0"/>
          <w:marRight w:val="0"/>
          <w:marTop w:val="0"/>
          <w:marBottom w:val="0"/>
          <w:divBdr>
            <w:top w:val="none" w:sz="0" w:space="0" w:color="auto"/>
            <w:left w:val="none" w:sz="0" w:space="0" w:color="auto"/>
            <w:bottom w:val="none" w:sz="0" w:space="0" w:color="auto"/>
            <w:right w:val="none" w:sz="0" w:space="0" w:color="auto"/>
          </w:divBdr>
        </w:div>
        <w:div w:id="836531105">
          <w:marLeft w:val="0"/>
          <w:marRight w:val="0"/>
          <w:marTop w:val="0"/>
          <w:marBottom w:val="0"/>
          <w:divBdr>
            <w:top w:val="none" w:sz="0" w:space="0" w:color="auto"/>
            <w:left w:val="none" w:sz="0" w:space="0" w:color="auto"/>
            <w:bottom w:val="none" w:sz="0" w:space="0" w:color="auto"/>
            <w:right w:val="none" w:sz="0" w:space="0" w:color="auto"/>
          </w:divBdr>
        </w:div>
        <w:div w:id="55324021">
          <w:marLeft w:val="0"/>
          <w:marRight w:val="0"/>
          <w:marTop w:val="0"/>
          <w:marBottom w:val="0"/>
          <w:divBdr>
            <w:top w:val="none" w:sz="0" w:space="0" w:color="auto"/>
            <w:left w:val="none" w:sz="0" w:space="0" w:color="auto"/>
            <w:bottom w:val="none" w:sz="0" w:space="0" w:color="auto"/>
            <w:right w:val="none" w:sz="0" w:space="0" w:color="auto"/>
          </w:divBdr>
        </w:div>
        <w:div w:id="1815564751">
          <w:marLeft w:val="0"/>
          <w:marRight w:val="0"/>
          <w:marTop w:val="0"/>
          <w:marBottom w:val="0"/>
          <w:divBdr>
            <w:top w:val="none" w:sz="0" w:space="0" w:color="auto"/>
            <w:left w:val="none" w:sz="0" w:space="0" w:color="auto"/>
            <w:bottom w:val="none" w:sz="0" w:space="0" w:color="auto"/>
            <w:right w:val="none" w:sz="0" w:space="0" w:color="auto"/>
          </w:divBdr>
        </w:div>
        <w:div w:id="500120507">
          <w:marLeft w:val="0"/>
          <w:marRight w:val="0"/>
          <w:marTop w:val="0"/>
          <w:marBottom w:val="0"/>
          <w:divBdr>
            <w:top w:val="none" w:sz="0" w:space="0" w:color="auto"/>
            <w:left w:val="none" w:sz="0" w:space="0" w:color="auto"/>
            <w:bottom w:val="none" w:sz="0" w:space="0" w:color="auto"/>
            <w:right w:val="none" w:sz="0" w:space="0" w:color="auto"/>
          </w:divBdr>
        </w:div>
        <w:div w:id="131290332">
          <w:marLeft w:val="0"/>
          <w:marRight w:val="0"/>
          <w:marTop w:val="0"/>
          <w:marBottom w:val="0"/>
          <w:divBdr>
            <w:top w:val="none" w:sz="0" w:space="0" w:color="auto"/>
            <w:left w:val="none" w:sz="0" w:space="0" w:color="auto"/>
            <w:bottom w:val="none" w:sz="0" w:space="0" w:color="auto"/>
            <w:right w:val="none" w:sz="0" w:space="0" w:color="auto"/>
          </w:divBdr>
        </w:div>
        <w:div w:id="218245427">
          <w:marLeft w:val="0"/>
          <w:marRight w:val="0"/>
          <w:marTop w:val="0"/>
          <w:marBottom w:val="0"/>
          <w:divBdr>
            <w:top w:val="none" w:sz="0" w:space="0" w:color="auto"/>
            <w:left w:val="none" w:sz="0" w:space="0" w:color="auto"/>
            <w:bottom w:val="none" w:sz="0" w:space="0" w:color="auto"/>
            <w:right w:val="none" w:sz="0" w:space="0" w:color="auto"/>
          </w:divBdr>
        </w:div>
        <w:div w:id="773282058">
          <w:marLeft w:val="0"/>
          <w:marRight w:val="0"/>
          <w:marTop w:val="0"/>
          <w:marBottom w:val="0"/>
          <w:divBdr>
            <w:top w:val="none" w:sz="0" w:space="0" w:color="auto"/>
            <w:left w:val="none" w:sz="0" w:space="0" w:color="auto"/>
            <w:bottom w:val="none" w:sz="0" w:space="0" w:color="auto"/>
            <w:right w:val="none" w:sz="0" w:space="0" w:color="auto"/>
          </w:divBdr>
        </w:div>
        <w:div w:id="106583377">
          <w:marLeft w:val="0"/>
          <w:marRight w:val="0"/>
          <w:marTop w:val="0"/>
          <w:marBottom w:val="0"/>
          <w:divBdr>
            <w:top w:val="none" w:sz="0" w:space="0" w:color="auto"/>
            <w:left w:val="none" w:sz="0" w:space="0" w:color="auto"/>
            <w:bottom w:val="none" w:sz="0" w:space="0" w:color="auto"/>
            <w:right w:val="none" w:sz="0" w:space="0" w:color="auto"/>
          </w:divBdr>
        </w:div>
        <w:div w:id="825053573">
          <w:marLeft w:val="0"/>
          <w:marRight w:val="0"/>
          <w:marTop w:val="0"/>
          <w:marBottom w:val="0"/>
          <w:divBdr>
            <w:top w:val="none" w:sz="0" w:space="0" w:color="auto"/>
            <w:left w:val="none" w:sz="0" w:space="0" w:color="auto"/>
            <w:bottom w:val="none" w:sz="0" w:space="0" w:color="auto"/>
            <w:right w:val="none" w:sz="0" w:space="0" w:color="auto"/>
          </w:divBdr>
        </w:div>
        <w:div w:id="120269232">
          <w:marLeft w:val="0"/>
          <w:marRight w:val="0"/>
          <w:marTop w:val="0"/>
          <w:marBottom w:val="0"/>
          <w:divBdr>
            <w:top w:val="none" w:sz="0" w:space="0" w:color="auto"/>
            <w:left w:val="none" w:sz="0" w:space="0" w:color="auto"/>
            <w:bottom w:val="none" w:sz="0" w:space="0" w:color="auto"/>
            <w:right w:val="none" w:sz="0" w:space="0" w:color="auto"/>
          </w:divBdr>
        </w:div>
        <w:div w:id="1801147441">
          <w:marLeft w:val="0"/>
          <w:marRight w:val="0"/>
          <w:marTop w:val="0"/>
          <w:marBottom w:val="0"/>
          <w:divBdr>
            <w:top w:val="none" w:sz="0" w:space="0" w:color="auto"/>
            <w:left w:val="none" w:sz="0" w:space="0" w:color="auto"/>
            <w:bottom w:val="none" w:sz="0" w:space="0" w:color="auto"/>
            <w:right w:val="none" w:sz="0" w:space="0" w:color="auto"/>
          </w:divBdr>
        </w:div>
        <w:div w:id="2147310201">
          <w:marLeft w:val="0"/>
          <w:marRight w:val="0"/>
          <w:marTop w:val="0"/>
          <w:marBottom w:val="0"/>
          <w:divBdr>
            <w:top w:val="none" w:sz="0" w:space="0" w:color="auto"/>
            <w:left w:val="none" w:sz="0" w:space="0" w:color="auto"/>
            <w:bottom w:val="none" w:sz="0" w:space="0" w:color="auto"/>
            <w:right w:val="none" w:sz="0" w:space="0" w:color="auto"/>
          </w:divBdr>
        </w:div>
        <w:div w:id="1693263565">
          <w:marLeft w:val="0"/>
          <w:marRight w:val="0"/>
          <w:marTop w:val="0"/>
          <w:marBottom w:val="0"/>
          <w:divBdr>
            <w:top w:val="none" w:sz="0" w:space="0" w:color="auto"/>
            <w:left w:val="none" w:sz="0" w:space="0" w:color="auto"/>
            <w:bottom w:val="none" w:sz="0" w:space="0" w:color="auto"/>
            <w:right w:val="none" w:sz="0" w:space="0" w:color="auto"/>
          </w:divBdr>
        </w:div>
        <w:div w:id="615723614">
          <w:marLeft w:val="0"/>
          <w:marRight w:val="0"/>
          <w:marTop w:val="0"/>
          <w:marBottom w:val="0"/>
          <w:divBdr>
            <w:top w:val="none" w:sz="0" w:space="0" w:color="auto"/>
            <w:left w:val="none" w:sz="0" w:space="0" w:color="auto"/>
            <w:bottom w:val="none" w:sz="0" w:space="0" w:color="auto"/>
            <w:right w:val="none" w:sz="0" w:space="0" w:color="auto"/>
          </w:divBdr>
        </w:div>
        <w:div w:id="1501774816">
          <w:marLeft w:val="0"/>
          <w:marRight w:val="0"/>
          <w:marTop w:val="0"/>
          <w:marBottom w:val="0"/>
          <w:divBdr>
            <w:top w:val="none" w:sz="0" w:space="0" w:color="auto"/>
            <w:left w:val="none" w:sz="0" w:space="0" w:color="auto"/>
            <w:bottom w:val="none" w:sz="0" w:space="0" w:color="auto"/>
            <w:right w:val="none" w:sz="0" w:space="0" w:color="auto"/>
          </w:divBdr>
        </w:div>
        <w:div w:id="368144591">
          <w:marLeft w:val="0"/>
          <w:marRight w:val="0"/>
          <w:marTop w:val="0"/>
          <w:marBottom w:val="0"/>
          <w:divBdr>
            <w:top w:val="none" w:sz="0" w:space="0" w:color="auto"/>
            <w:left w:val="none" w:sz="0" w:space="0" w:color="auto"/>
            <w:bottom w:val="none" w:sz="0" w:space="0" w:color="auto"/>
            <w:right w:val="none" w:sz="0" w:space="0" w:color="auto"/>
          </w:divBdr>
        </w:div>
        <w:div w:id="1733041156">
          <w:marLeft w:val="0"/>
          <w:marRight w:val="0"/>
          <w:marTop w:val="0"/>
          <w:marBottom w:val="0"/>
          <w:divBdr>
            <w:top w:val="none" w:sz="0" w:space="0" w:color="auto"/>
            <w:left w:val="none" w:sz="0" w:space="0" w:color="auto"/>
            <w:bottom w:val="none" w:sz="0" w:space="0" w:color="auto"/>
            <w:right w:val="none" w:sz="0" w:space="0" w:color="auto"/>
          </w:divBdr>
        </w:div>
        <w:div w:id="1603105551">
          <w:marLeft w:val="0"/>
          <w:marRight w:val="0"/>
          <w:marTop w:val="0"/>
          <w:marBottom w:val="0"/>
          <w:divBdr>
            <w:top w:val="none" w:sz="0" w:space="0" w:color="auto"/>
            <w:left w:val="none" w:sz="0" w:space="0" w:color="auto"/>
            <w:bottom w:val="none" w:sz="0" w:space="0" w:color="auto"/>
            <w:right w:val="none" w:sz="0" w:space="0" w:color="auto"/>
          </w:divBdr>
        </w:div>
        <w:div w:id="916482199">
          <w:marLeft w:val="0"/>
          <w:marRight w:val="0"/>
          <w:marTop w:val="0"/>
          <w:marBottom w:val="0"/>
          <w:divBdr>
            <w:top w:val="none" w:sz="0" w:space="0" w:color="auto"/>
            <w:left w:val="none" w:sz="0" w:space="0" w:color="auto"/>
            <w:bottom w:val="none" w:sz="0" w:space="0" w:color="auto"/>
            <w:right w:val="none" w:sz="0" w:space="0" w:color="auto"/>
          </w:divBdr>
        </w:div>
        <w:div w:id="2515168">
          <w:marLeft w:val="0"/>
          <w:marRight w:val="0"/>
          <w:marTop w:val="0"/>
          <w:marBottom w:val="0"/>
          <w:divBdr>
            <w:top w:val="none" w:sz="0" w:space="0" w:color="auto"/>
            <w:left w:val="none" w:sz="0" w:space="0" w:color="auto"/>
            <w:bottom w:val="none" w:sz="0" w:space="0" w:color="auto"/>
            <w:right w:val="none" w:sz="0" w:space="0" w:color="auto"/>
          </w:divBdr>
        </w:div>
        <w:div w:id="687676021">
          <w:marLeft w:val="0"/>
          <w:marRight w:val="0"/>
          <w:marTop w:val="0"/>
          <w:marBottom w:val="0"/>
          <w:divBdr>
            <w:top w:val="none" w:sz="0" w:space="0" w:color="auto"/>
            <w:left w:val="none" w:sz="0" w:space="0" w:color="auto"/>
            <w:bottom w:val="none" w:sz="0" w:space="0" w:color="auto"/>
            <w:right w:val="none" w:sz="0" w:space="0" w:color="auto"/>
          </w:divBdr>
        </w:div>
        <w:div w:id="335308533">
          <w:marLeft w:val="0"/>
          <w:marRight w:val="0"/>
          <w:marTop w:val="0"/>
          <w:marBottom w:val="0"/>
          <w:divBdr>
            <w:top w:val="none" w:sz="0" w:space="0" w:color="auto"/>
            <w:left w:val="none" w:sz="0" w:space="0" w:color="auto"/>
            <w:bottom w:val="none" w:sz="0" w:space="0" w:color="auto"/>
            <w:right w:val="none" w:sz="0" w:space="0" w:color="auto"/>
          </w:divBdr>
        </w:div>
        <w:div w:id="1667518483">
          <w:marLeft w:val="0"/>
          <w:marRight w:val="0"/>
          <w:marTop w:val="0"/>
          <w:marBottom w:val="0"/>
          <w:divBdr>
            <w:top w:val="none" w:sz="0" w:space="0" w:color="auto"/>
            <w:left w:val="none" w:sz="0" w:space="0" w:color="auto"/>
            <w:bottom w:val="none" w:sz="0" w:space="0" w:color="auto"/>
            <w:right w:val="none" w:sz="0" w:space="0" w:color="auto"/>
          </w:divBdr>
        </w:div>
        <w:div w:id="408774032">
          <w:marLeft w:val="0"/>
          <w:marRight w:val="0"/>
          <w:marTop w:val="0"/>
          <w:marBottom w:val="0"/>
          <w:divBdr>
            <w:top w:val="none" w:sz="0" w:space="0" w:color="auto"/>
            <w:left w:val="none" w:sz="0" w:space="0" w:color="auto"/>
            <w:bottom w:val="none" w:sz="0" w:space="0" w:color="auto"/>
            <w:right w:val="none" w:sz="0" w:space="0" w:color="auto"/>
          </w:divBdr>
        </w:div>
        <w:div w:id="1841851497">
          <w:marLeft w:val="0"/>
          <w:marRight w:val="0"/>
          <w:marTop w:val="0"/>
          <w:marBottom w:val="0"/>
          <w:divBdr>
            <w:top w:val="none" w:sz="0" w:space="0" w:color="auto"/>
            <w:left w:val="none" w:sz="0" w:space="0" w:color="auto"/>
            <w:bottom w:val="none" w:sz="0" w:space="0" w:color="auto"/>
            <w:right w:val="none" w:sz="0" w:space="0" w:color="auto"/>
          </w:divBdr>
        </w:div>
        <w:div w:id="533006997">
          <w:marLeft w:val="0"/>
          <w:marRight w:val="0"/>
          <w:marTop w:val="0"/>
          <w:marBottom w:val="0"/>
          <w:divBdr>
            <w:top w:val="none" w:sz="0" w:space="0" w:color="auto"/>
            <w:left w:val="none" w:sz="0" w:space="0" w:color="auto"/>
            <w:bottom w:val="none" w:sz="0" w:space="0" w:color="auto"/>
            <w:right w:val="none" w:sz="0" w:space="0" w:color="auto"/>
          </w:divBdr>
        </w:div>
        <w:div w:id="211771022">
          <w:marLeft w:val="0"/>
          <w:marRight w:val="0"/>
          <w:marTop w:val="0"/>
          <w:marBottom w:val="0"/>
          <w:divBdr>
            <w:top w:val="none" w:sz="0" w:space="0" w:color="auto"/>
            <w:left w:val="none" w:sz="0" w:space="0" w:color="auto"/>
            <w:bottom w:val="none" w:sz="0" w:space="0" w:color="auto"/>
            <w:right w:val="none" w:sz="0" w:space="0" w:color="auto"/>
          </w:divBdr>
        </w:div>
        <w:div w:id="200363028">
          <w:marLeft w:val="0"/>
          <w:marRight w:val="0"/>
          <w:marTop w:val="0"/>
          <w:marBottom w:val="0"/>
          <w:divBdr>
            <w:top w:val="none" w:sz="0" w:space="0" w:color="auto"/>
            <w:left w:val="none" w:sz="0" w:space="0" w:color="auto"/>
            <w:bottom w:val="none" w:sz="0" w:space="0" w:color="auto"/>
            <w:right w:val="none" w:sz="0" w:space="0" w:color="auto"/>
          </w:divBdr>
        </w:div>
        <w:div w:id="1152259097">
          <w:marLeft w:val="0"/>
          <w:marRight w:val="0"/>
          <w:marTop w:val="0"/>
          <w:marBottom w:val="0"/>
          <w:divBdr>
            <w:top w:val="none" w:sz="0" w:space="0" w:color="auto"/>
            <w:left w:val="none" w:sz="0" w:space="0" w:color="auto"/>
            <w:bottom w:val="none" w:sz="0" w:space="0" w:color="auto"/>
            <w:right w:val="none" w:sz="0" w:space="0" w:color="auto"/>
          </w:divBdr>
        </w:div>
        <w:div w:id="190806870">
          <w:marLeft w:val="0"/>
          <w:marRight w:val="0"/>
          <w:marTop w:val="0"/>
          <w:marBottom w:val="0"/>
          <w:divBdr>
            <w:top w:val="none" w:sz="0" w:space="0" w:color="auto"/>
            <w:left w:val="none" w:sz="0" w:space="0" w:color="auto"/>
            <w:bottom w:val="none" w:sz="0" w:space="0" w:color="auto"/>
            <w:right w:val="none" w:sz="0" w:space="0" w:color="auto"/>
          </w:divBdr>
        </w:div>
        <w:div w:id="945772940">
          <w:marLeft w:val="0"/>
          <w:marRight w:val="0"/>
          <w:marTop w:val="0"/>
          <w:marBottom w:val="0"/>
          <w:divBdr>
            <w:top w:val="none" w:sz="0" w:space="0" w:color="auto"/>
            <w:left w:val="none" w:sz="0" w:space="0" w:color="auto"/>
            <w:bottom w:val="none" w:sz="0" w:space="0" w:color="auto"/>
            <w:right w:val="none" w:sz="0" w:space="0" w:color="auto"/>
          </w:divBdr>
        </w:div>
        <w:div w:id="1746494705">
          <w:marLeft w:val="0"/>
          <w:marRight w:val="0"/>
          <w:marTop w:val="0"/>
          <w:marBottom w:val="0"/>
          <w:divBdr>
            <w:top w:val="none" w:sz="0" w:space="0" w:color="auto"/>
            <w:left w:val="none" w:sz="0" w:space="0" w:color="auto"/>
            <w:bottom w:val="none" w:sz="0" w:space="0" w:color="auto"/>
            <w:right w:val="none" w:sz="0" w:space="0" w:color="auto"/>
          </w:divBdr>
        </w:div>
        <w:div w:id="178397391">
          <w:marLeft w:val="0"/>
          <w:marRight w:val="0"/>
          <w:marTop w:val="0"/>
          <w:marBottom w:val="0"/>
          <w:divBdr>
            <w:top w:val="none" w:sz="0" w:space="0" w:color="auto"/>
            <w:left w:val="none" w:sz="0" w:space="0" w:color="auto"/>
            <w:bottom w:val="none" w:sz="0" w:space="0" w:color="auto"/>
            <w:right w:val="none" w:sz="0" w:space="0" w:color="auto"/>
          </w:divBdr>
        </w:div>
        <w:div w:id="813445535">
          <w:marLeft w:val="0"/>
          <w:marRight w:val="0"/>
          <w:marTop w:val="0"/>
          <w:marBottom w:val="0"/>
          <w:divBdr>
            <w:top w:val="none" w:sz="0" w:space="0" w:color="auto"/>
            <w:left w:val="none" w:sz="0" w:space="0" w:color="auto"/>
            <w:bottom w:val="none" w:sz="0" w:space="0" w:color="auto"/>
            <w:right w:val="none" w:sz="0" w:space="0" w:color="auto"/>
          </w:divBdr>
        </w:div>
        <w:div w:id="1046295713">
          <w:marLeft w:val="0"/>
          <w:marRight w:val="0"/>
          <w:marTop w:val="0"/>
          <w:marBottom w:val="0"/>
          <w:divBdr>
            <w:top w:val="none" w:sz="0" w:space="0" w:color="auto"/>
            <w:left w:val="none" w:sz="0" w:space="0" w:color="auto"/>
            <w:bottom w:val="none" w:sz="0" w:space="0" w:color="auto"/>
            <w:right w:val="none" w:sz="0" w:space="0" w:color="auto"/>
          </w:divBdr>
        </w:div>
        <w:div w:id="402068235">
          <w:marLeft w:val="0"/>
          <w:marRight w:val="0"/>
          <w:marTop w:val="0"/>
          <w:marBottom w:val="0"/>
          <w:divBdr>
            <w:top w:val="none" w:sz="0" w:space="0" w:color="auto"/>
            <w:left w:val="none" w:sz="0" w:space="0" w:color="auto"/>
            <w:bottom w:val="none" w:sz="0" w:space="0" w:color="auto"/>
            <w:right w:val="none" w:sz="0" w:space="0" w:color="auto"/>
          </w:divBdr>
        </w:div>
        <w:div w:id="547183714">
          <w:marLeft w:val="0"/>
          <w:marRight w:val="0"/>
          <w:marTop w:val="0"/>
          <w:marBottom w:val="0"/>
          <w:divBdr>
            <w:top w:val="none" w:sz="0" w:space="0" w:color="auto"/>
            <w:left w:val="none" w:sz="0" w:space="0" w:color="auto"/>
            <w:bottom w:val="none" w:sz="0" w:space="0" w:color="auto"/>
            <w:right w:val="none" w:sz="0" w:space="0" w:color="auto"/>
          </w:divBdr>
        </w:div>
        <w:div w:id="1157456359">
          <w:marLeft w:val="0"/>
          <w:marRight w:val="0"/>
          <w:marTop w:val="0"/>
          <w:marBottom w:val="0"/>
          <w:divBdr>
            <w:top w:val="none" w:sz="0" w:space="0" w:color="auto"/>
            <w:left w:val="none" w:sz="0" w:space="0" w:color="auto"/>
            <w:bottom w:val="none" w:sz="0" w:space="0" w:color="auto"/>
            <w:right w:val="none" w:sz="0" w:space="0" w:color="auto"/>
          </w:divBdr>
        </w:div>
        <w:div w:id="148986775">
          <w:marLeft w:val="0"/>
          <w:marRight w:val="0"/>
          <w:marTop w:val="0"/>
          <w:marBottom w:val="0"/>
          <w:divBdr>
            <w:top w:val="none" w:sz="0" w:space="0" w:color="auto"/>
            <w:left w:val="none" w:sz="0" w:space="0" w:color="auto"/>
            <w:bottom w:val="none" w:sz="0" w:space="0" w:color="auto"/>
            <w:right w:val="none" w:sz="0" w:space="0" w:color="auto"/>
          </w:divBdr>
        </w:div>
        <w:div w:id="1558324057">
          <w:marLeft w:val="0"/>
          <w:marRight w:val="0"/>
          <w:marTop w:val="0"/>
          <w:marBottom w:val="0"/>
          <w:divBdr>
            <w:top w:val="none" w:sz="0" w:space="0" w:color="auto"/>
            <w:left w:val="none" w:sz="0" w:space="0" w:color="auto"/>
            <w:bottom w:val="none" w:sz="0" w:space="0" w:color="auto"/>
            <w:right w:val="none" w:sz="0" w:space="0" w:color="auto"/>
          </w:divBdr>
        </w:div>
        <w:div w:id="297272453">
          <w:marLeft w:val="0"/>
          <w:marRight w:val="0"/>
          <w:marTop w:val="0"/>
          <w:marBottom w:val="0"/>
          <w:divBdr>
            <w:top w:val="none" w:sz="0" w:space="0" w:color="auto"/>
            <w:left w:val="none" w:sz="0" w:space="0" w:color="auto"/>
            <w:bottom w:val="none" w:sz="0" w:space="0" w:color="auto"/>
            <w:right w:val="none" w:sz="0" w:space="0" w:color="auto"/>
          </w:divBdr>
        </w:div>
        <w:div w:id="1678533512">
          <w:marLeft w:val="0"/>
          <w:marRight w:val="0"/>
          <w:marTop w:val="0"/>
          <w:marBottom w:val="0"/>
          <w:divBdr>
            <w:top w:val="none" w:sz="0" w:space="0" w:color="auto"/>
            <w:left w:val="none" w:sz="0" w:space="0" w:color="auto"/>
            <w:bottom w:val="none" w:sz="0" w:space="0" w:color="auto"/>
            <w:right w:val="none" w:sz="0" w:space="0" w:color="auto"/>
          </w:divBdr>
        </w:div>
        <w:div w:id="1830441254">
          <w:marLeft w:val="0"/>
          <w:marRight w:val="0"/>
          <w:marTop w:val="0"/>
          <w:marBottom w:val="0"/>
          <w:divBdr>
            <w:top w:val="none" w:sz="0" w:space="0" w:color="auto"/>
            <w:left w:val="none" w:sz="0" w:space="0" w:color="auto"/>
            <w:bottom w:val="none" w:sz="0" w:space="0" w:color="auto"/>
            <w:right w:val="none" w:sz="0" w:space="0" w:color="auto"/>
          </w:divBdr>
        </w:div>
        <w:div w:id="1085419519">
          <w:marLeft w:val="0"/>
          <w:marRight w:val="0"/>
          <w:marTop w:val="0"/>
          <w:marBottom w:val="0"/>
          <w:divBdr>
            <w:top w:val="none" w:sz="0" w:space="0" w:color="auto"/>
            <w:left w:val="none" w:sz="0" w:space="0" w:color="auto"/>
            <w:bottom w:val="none" w:sz="0" w:space="0" w:color="auto"/>
            <w:right w:val="none" w:sz="0" w:space="0" w:color="auto"/>
          </w:divBdr>
        </w:div>
        <w:div w:id="1742481760">
          <w:marLeft w:val="0"/>
          <w:marRight w:val="0"/>
          <w:marTop w:val="0"/>
          <w:marBottom w:val="0"/>
          <w:divBdr>
            <w:top w:val="none" w:sz="0" w:space="0" w:color="auto"/>
            <w:left w:val="none" w:sz="0" w:space="0" w:color="auto"/>
            <w:bottom w:val="none" w:sz="0" w:space="0" w:color="auto"/>
            <w:right w:val="none" w:sz="0" w:space="0" w:color="auto"/>
          </w:divBdr>
        </w:div>
        <w:div w:id="1274823532">
          <w:marLeft w:val="0"/>
          <w:marRight w:val="0"/>
          <w:marTop w:val="0"/>
          <w:marBottom w:val="0"/>
          <w:divBdr>
            <w:top w:val="none" w:sz="0" w:space="0" w:color="auto"/>
            <w:left w:val="none" w:sz="0" w:space="0" w:color="auto"/>
            <w:bottom w:val="none" w:sz="0" w:space="0" w:color="auto"/>
            <w:right w:val="none" w:sz="0" w:space="0" w:color="auto"/>
          </w:divBdr>
        </w:div>
        <w:div w:id="353506299">
          <w:marLeft w:val="0"/>
          <w:marRight w:val="0"/>
          <w:marTop w:val="0"/>
          <w:marBottom w:val="0"/>
          <w:divBdr>
            <w:top w:val="none" w:sz="0" w:space="0" w:color="auto"/>
            <w:left w:val="none" w:sz="0" w:space="0" w:color="auto"/>
            <w:bottom w:val="none" w:sz="0" w:space="0" w:color="auto"/>
            <w:right w:val="none" w:sz="0" w:space="0" w:color="auto"/>
          </w:divBdr>
        </w:div>
        <w:div w:id="439035032">
          <w:marLeft w:val="0"/>
          <w:marRight w:val="0"/>
          <w:marTop w:val="0"/>
          <w:marBottom w:val="0"/>
          <w:divBdr>
            <w:top w:val="none" w:sz="0" w:space="0" w:color="auto"/>
            <w:left w:val="none" w:sz="0" w:space="0" w:color="auto"/>
            <w:bottom w:val="none" w:sz="0" w:space="0" w:color="auto"/>
            <w:right w:val="none" w:sz="0" w:space="0" w:color="auto"/>
          </w:divBdr>
        </w:div>
        <w:div w:id="1998729475">
          <w:marLeft w:val="0"/>
          <w:marRight w:val="0"/>
          <w:marTop w:val="0"/>
          <w:marBottom w:val="0"/>
          <w:divBdr>
            <w:top w:val="none" w:sz="0" w:space="0" w:color="auto"/>
            <w:left w:val="none" w:sz="0" w:space="0" w:color="auto"/>
            <w:bottom w:val="none" w:sz="0" w:space="0" w:color="auto"/>
            <w:right w:val="none" w:sz="0" w:space="0" w:color="auto"/>
          </w:divBdr>
        </w:div>
        <w:div w:id="1156529953">
          <w:marLeft w:val="0"/>
          <w:marRight w:val="0"/>
          <w:marTop w:val="0"/>
          <w:marBottom w:val="0"/>
          <w:divBdr>
            <w:top w:val="none" w:sz="0" w:space="0" w:color="auto"/>
            <w:left w:val="none" w:sz="0" w:space="0" w:color="auto"/>
            <w:bottom w:val="none" w:sz="0" w:space="0" w:color="auto"/>
            <w:right w:val="none" w:sz="0" w:space="0" w:color="auto"/>
          </w:divBdr>
        </w:div>
        <w:div w:id="47579593">
          <w:marLeft w:val="0"/>
          <w:marRight w:val="0"/>
          <w:marTop w:val="0"/>
          <w:marBottom w:val="0"/>
          <w:divBdr>
            <w:top w:val="none" w:sz="0" w:space="0" w:color="auto"/>
            <w:left w:val="none" w:sz="0" w:space="0" w:color="auto"/>
            <w:bottom w:val="none" w:sz="0" w:space="0" w:color="auto"/>
            <w:right w:val="none" w:sz="0" w:space="0" w:color="auto"/>
          </w:divBdr>
        </w:div>
        <w:div w:id="167603803">
          <w:marLeft w:val="0"/>
          <w:marRight w:val="0"/>
          <w:marTop w:val="0"/>
          <w:marBottom w:val="0"/>
          <w:divBdr>
            <w:top w:val="none" w:sz="0" w:space="0" w:color="auto"/>
            <w:left w:val="none" w:sz="0" w:space="0" w:color="auto"/>
            <w:bottom w:val="none" w:sz="0" w:space="0" w:color="auto"/>
            <w:right w:val="none" w:sz="0" w:space="0" w:color="auto"/>
          </w:divBdr>
        </w:div>
        <w:div w:id="825054482">
          <w:marLeft w:val="0"/>
          <w:marRight w:val="0"/>
          <w:marTop w:val="0"/>
          <w:marBottom w:val="0"/>
          <w:divBdr>
            <w:top w:val="none" w:sz="0" w:space="0" w:color="auto"/>
            <w:left w:val="none" w:sz="0" w:space="0" w:color="auto"/>
            <w:bottom w:val="none" w:sz="0" w:space="0" w:color="auto"/>
            <w:right w:val="none" w:sz="0" w:space="0" w:color="auto"/>
          </w:divBdr>
        </w:div>
        <w:div w:id="1154562741">
          <w:marLeft w:val="0"/>
          <w:marRight w:val="0"/>
          <w:marTop w:val="0"/>
          <w:marBottom w:val="0"/>
          <w:divBdr>
            <w:top w:val="none" w:sz="0" w:space="0" w:color="auto"/>
            <w:left w:val="none" w:sz="0" w:space="0" w:color="auto"/>
            <w:bottom w:val="none" w:sz="0" w:space="0" w:color="auto"/>
            <w:right w:val="none" w:sz="0" w:space="0" w:color="auto"/>
          </w:divBdr>
        </w:div>
        <w:div w:id="1556811787">
          <w:marLeft w:val="0"/>
          <w:marRight w:val="0"/>
          <w:marTop w:val="0"/>
          <w:marBottom w:val="0"/>
          <w:divBdr>
            <w:top w:val="none" w:sz="0" w:space="0" w:color="auto"/>
            <w:left w:val="none" w:sz="0" w:space="0" w:color="auto"/>
            <w:bottom w:val="none" w:sz="0" w:space="0" w:color="auto"/>
            <w:right w:val="none" w:sz="0" w:space="0" w:color="auto"/>
          </w:divBdr>
        </w:div>
        <w:div w:id="2062248620">
          <w:marLeft w:val="0"/>
          <w:marRight w:val="0"/>
          <w:marTop w:val="0"/>
          <w:marBottom w:val="0"/>
          <w:divBdr>
            <w:top w:val="none" w:sz="0" w:space="0" w:color="auto"/>
            <w:left w:val="none" w:sz="0" w:space="0" w:color="auto"/>
            <w:bottom w:val="none" w:sz="0" w:space="0" w:color="auto"/>
            <w:right w:val="none" w:sz="0" w:space="0" w:color="auto"/>
          </w:divBdr>
        </w:div>
        <w:div w:id="2049991503">
          <w:marLeft w:val="0"/>
          <w:marRight w:val="0"/>
          <w:marTop w:val="0"/>
          <w:marBottom w:val="0"/>
          <w:divBdr>
            <w:top w:val="none" w:sz="0" w:space="0" w:color="auto"/>
            <w:left w:val="none" w:sz="0" w:space="0" w:color="auto"/>
            <w:bottom w:val="none" w:sz="0" w:space="0" w:color="auto"/>
            <w:right w:val="none" w:sz="0" w:space="0" w:color="auto"/>
          </w:divBdr>
        </w:div>
        <w:div w:id="2059627665">
          <w:marLeft w:val="0"/>
          <w:marRight w:val="0"/>
          <w:marTop w:val="0"/>
          <w:marBottom w:val="0"/>
          <w:divBdr>
            <w:top w:val="none" w:sz="0" w:space="0" w:color="auto"/>
            <w:left w:val="none" w:sz="0" w:space="0" w:color="auto"/>
            <w:bottom w:val="none" w:sz="0" w:space="0" w:color="auto"/>
            <w:right w:val="none" w:sz="0" w:space="0" w:color="auto"/>
          </w:divBdr>
        </w:div>
        <w:div w:id="534658140">
          <w:marLeft w:val="0"/>
          <w:marRight w:val="0"/>
          <w:marTop w:val="0"/>
          <w:marBottom w:val="0"/>
          <w:divBdr>
            <w:top w:val="none" w:sz="0" w:space="0" w:color="auto"/>
            <w:left w:val="none" w:sz="0" w:space="0" w:color="auto"/>
            <w:bottom w:val="none" w:sz="0" w:space="0" w:color="auto"/>
            <w:right w:val="none" w:sz="0" w:space="0" w:color="auto"/>
          </w:divBdr>
        </w:div>
        <w:div w:id="1042025039">
          <w:marLeft w:val="0"/>
          <w:marRight w:val="0"/>
          <w:marTop w:val="0"/>
          <w:marBottom w:val="0"/>
          <w:divBdr>
            <w:top w:val="none" w:sz="0" w:space="0" w:color="auto"/>
            <w:left w:val="none" w:sz="0" w:space="0" w:color="auto"/>
            <w:bottom w:val="none" w:sz="0" w:space="0" w:color="auto"/>
            <w:right w:val="none" w:sz="0" w:space="0" w:color="auto"/>
          </w:divBdr>
        </w:div>
        <w:div w:id="208996204">
          <w:marLeft w:val="0"/>
          <w:marRight w:val="0"/>
          <w:marTop w:val="0"/>
          <w:marBottom w:val="0"/>
          <w:divBdr>
            <w:top w:val="none" w:sz="0" w:space="0" w:color="auto"/>
            <w:left w:val="none" w:sz="0" w:space="0" w:color="auto"/>
            <w:bottom w:val="none" w:sz="0" w:space="0" w:color="auto"/>
            <w:right w:val="none" w:sz="0" w:space="0" w:color="auto"/>
          </w:divBdr>
        </w:div>
        <w:div w:id="1152258176">
          <w:marLeft w:val="0"/>
          <w:marRight w:val="0"/>
          <w:marTop w:val="0"/>
          <w:marBottom w:val="0"/>
          <w:divBdr>
            <w:top w:val="none" w:sz="0" w:space="0" w:color="auto"/>
            <w:left w:val="none" w:sz="0" w:space="0" w:color="auto"/>
            <w:bottom w:val="none" w:sz="0" w:space="0" w:color="auto"/>
            <w:right w:val="none" w:sz="0" w:space="0" w:color="auto"/>
          </w:divBdr>
        </w:div>
        <w:div w:id="19168744">
          <w:marLeft w:val="0"/>
          <w:marRight w:val="0"/>
          <w:marTop w:val="0"/>
          <w:marBottom w:val="0"/>
          <w:divBdr>
            <w:top w:val="none" w:sz="0" w:space="0" w:color="auto"/>
            <w:left w:val="none" w:sz="0" w:space="0" w:color="auto"/>
            <w:bottom w:val="none" w:sz="0" w:space="0" w:color="auto"/>
            <w:right w:val="none" w:sz="0" w:space="0" w:color="auto"/>
          </w:divBdr>
        </w:div>
        <w:div w:id="1379471366">
          <w:marLeft w:val="0"/>
          <w:marRight w:val="0"/>
          <w:marTop w:val="0"/>
          <w:marBottom w:val="0"/>
          <w:divBdr>
            <w:top w:val="none" w:sz="0" w:space="0" w:color="auto"/>
            <w:left w:val="none" w:sz="0" w:space="0" w:color="auto"/>
            <w:bottom w:val="none" w:sz="0" w:space="0" w:color="auto"/>
            <w:right w:val="none" w:sz="0" w:space="0" w:color="auto"/>
          </w:divBdr>
        </w:div>
        <w:div w:id="1434351787">
          <w:marLeft w:val="0"/>
          <w:marRight w:val="0"/>
          <w:marTop w:val="0"/>
          <w:marBottom w:val="0"/>
          <w:divBdr>
            <w:top w:val="none" w:sz="0" w:space="0" w:color="auto"/>
            <w:left w:val="none" w:sz="0" w:space="0" w:color="auto"/>
            <w:bottom w:val="none" w:sz="0" w:space="0" w:color="auto"/>
            <w:right w:val="none" w:sz="0" w:space="0" w:color="auto"/>
          </w:divBdr>
        </w:div>
        <w:div w:id="1375545025">
          <w:marLeft w:val="0"/>
          <w:marRight w:val="0"/>
          <w:marTop w:val="0"/>
          <w:marBottom w:val="0"/>
          <w:divBdr>
            <w:top w:val="none" w:sz="0" w:space="0" w:color="auto"/>
            <w:left w:val="none" w:sz="0" w:space="0" w:color="auto"/>
            <w:bottom w:val="none" w:sz="0" w:space="0" w:color="auto"/>
            <w:right w:val="none" w:sz="0" w:space="0" w:color="auto"/>
          </w:divBdr>
        </w:div>
        <w:div w:id="1164470272">
          <w:marLeft w:val="0"/>
          <w:marRight w:val="0"/>
          <w:marTop w:val="0"/>
          <w:marBottom w:val="0"/>
          <w:divBdr>
            <w:top w:val="none" w:sz="0" w:space="0" w:color="auto"/>
            <w:left w:val="none" w:sz="0" w:space="0" w:color="auto"/>
            <w:bottom w:val="none" w:sz="0" w:space="0" w:color="auto"/>
            <w:right w:val="none" w:sz="0" w:space="0" w:color="auto"/>
          </w:divBdr>
        </w:div>
        <w:div w:id="2102994512">
          <w:marLeft w:val="0"/>
          <w:marRight w:val="0"/>
          <w:marTop w:val="0"/>
          <w:marBottom w:val="0"/>
          <w:divBdr>
            <w:top w:val="none" w:sz="0" w:space="0" w:color="auto"/>
            <w:left w:val="none" w:sz="0" w:space="0" w:color="auto"/>
            <w:bottom w:val="none" w:sz="0" w:space="0" w:color="auto"/>
            <w:right w:val="none" w:sz="0" w:space="0" w:color="auto"/>
          </w:divBdr>
        </w:div>
        <w:div w:id="1501581258">
          <w:marLeft w:val="0"/>
          <w:marRight w:val="0"/>
          <w:marTop w:val="0"/>
          <w:marBottom w:val="0"/>
          <w:divBdr>
            <w:top w:val="none" w:sz="0" w:space="0" w:color="auto"/>
            <w:left w:val="none" w:sz="0" w:space="0" w:color="auto"/>
            <w:bottom w:val="none" w:sz="0" w:space="0" w:color="auto"/>
            <w:right w:val="none" w:sz="0" w:space="0" w:color="auto"/>
          </w:divBdr>
        </w:div>
        <w:div w:id="413892578">
          <w:marLeft w:val="0"/>
          <w:marRight w:val="0"/>
          <w:marTop w:val="0"/>
          <w:marBottom w:val="0"/>
          <w:divBdr>
            <w:top w:val="none" w:sz="0" w:space="0" w:color="auto"/>
            <w:left w:val="none" w:sz="0" w:space="0" w:color="auto"/>
            <w:bottom w:val="none" w:sz="0" w:space="0" w:color="auto"/>
            <w:right w:val="none" w:sz="0" w:space="0" w:color="auto"/>
          </w:divBdr>
        </w:div>
        <w:div w:id="766510655">
          <w:marLeft w:val="0"/>
          <w:marRight w:val="0"/>
          <w:marTop w:val="0"/>
          <w:marBottom w:val="0"/>
          <w:divBdr>
            <w:top w:val="none" w:sz="0" w:space="0" w:color="auto"/>
            <w:left w:val="none" w:sz="0" w:space="0" w:color="auto"/>
            <w:bottom w:val="none" w:sz="0" w:space="0" w:color="auto"/>
            <w:right w:val="none" w:sz="0" w:space="0" w:color="auto"/>
          </w:divBdr>
        </w:div>
        <w:div w:id="559557210">
          <w:marLeft w:val="0"/>
          <w:marRight w:val="0"/>
          <w:marTop w:val="0"/>
          <w:marBottom w:val="0"/>
          <w:divBdr>
            <w:top w:val="none" w:sz="0" w:space="0" w:color="auto"/>
            <w:left w:val="none" w:sz="0" w:space="0" w:color="auto"/>
            <w:bottom w:val="none" w:sz="0" w:space="0" w:color="auto"/>
            <w:right w:val="none" w:sz="0" w:space="0" w:color="auto"/>
          </w:divBdr>
        </w:div>
        <w:div w:id="1621718925">
          <w:marLeft w:val="0"/>
          <w:marRight w:val="0"/>
          <w:marTop w:val="0"/>
          <w:marBottom w:val="0"/>
          <w:divBdr>
            <w:top w:val="none" w:sz="0" w:space="0" w:color="auto"/>
            <w:left w:val="none" w:sz="0" w:space="0" w:color="auto"/>
            <w:bottom w:val="none" w:sz="0" w:space="0" w:color="auto"/>
            <w:right w:val="none" w:sz="0" w:space="0" w:color="auto"/>
          </w:divBdr>
        </w:div>
        <w:div w:id="256912632">
          <w:marLeft w:val="0"/>
          <w:marRight w:val="0"/>
          <w:marTop w:val="0"/>
          <w:marBottom w:val="0"/>
          <w:divBdr>
            <w:top w:val="none" w:sz="0" w:space="0" w:color="auto"/>
            <w:left w:val="none" w:sz="0" w:space="0" w:color="auto"/>
            <w:bottom w:val="none" w:sz="0" w:space="0" w:color="auto"/>
            <w:right w:val="none" w:sz="0" w:space="0" w:color="auto"/>
          </w:divBdr>
        </w:div>
        <w:div w:id="1054353012">
          <w:marLeft w:val="0"/>
          <w:marRight w:val="0"/>
          <w:marTop w:val="0"/>
          <w:marBottom w:val="0"/>
          <w:divBdr>
            <w:top w:val="none" w:sz="0" w:space="0" w:color="auto"/>
            <w:left w:val="none" w:sz="0" w:space="0" w:color="auto"/>
            <w:bottom w:val="none" w:sz="0" w:space="0" w:color="auto"/>
            <w:right w:val="none" w:sz="0" w:space="0" w:color="auto"/>
          </w:divBdr>
        </w:div>
        <w:div w:id="1002464606">
          <w:marLeft w:val="0"/>
          <w:marRight w:val="0"/>
          <w:marTop w:val="0"/>
          <w:marBottom w:val="0"/>
          <w:divBdr>
            <w:top w:val="none" w:sz="0" w:space="0" w:color="auto"/>
            <w:left w:val="none" w:sz="0" w:space="0" w:color="auto"/>
            <w:bottom w:val="none" w:sz="0" w:space="0" w:color="auto"/>
            <w:right w:val="none" w:sz="0" w:space="0" w:color="auto"/>
          </w:divBdr>
        </w:div>
        <w:div w:id="1890073321">
          <w:marLeft w:val="0"/>
          <w:marRight w:val="0"/>
          <w:marTop w:val="0"/>
          <w:marBottom w:val="0"/>
          <w:divBdr>
            <w:top w:val="none" w:sz="0" w:space="0" w:color="auto"/>
            <w:left w:val="none" w:sz="0" w:space="0" w:color="auto"/>
            <w:bottom w:val="none" w:sz="0" w:space="0" w:color="auto"/>
            <w:right w:val="none" w:sz="0" w:space="0" w:color="auto"/>
          </w:divBdr>
        </w:div>
        <w:div w:id="605113751">
          <w:marLeft w:val="0"/>
          <w:marRight w:val="0"/>
          <w:marTop w:val="0"/>
          <w:marBottom w:val="0"/>
          <w:divBdr>
            <w:top w:val="none" w:sz="0" w:space="0" w:color="auto"/>
            <w:left w:val="none" w:sz="0" w:space="0" w:color="auto"/>
            <w:bottom w:val="none" w:sz="0" w:space="0" w:color="auto"/>
            <w:right w:val="none" w:sz="0" w:space="0" w:color="auto"/>
          </w:divBdr>
        </w:div>
        <w:div w:id="765002917">
          <w:marLeft w:val="0"/>
          <w:marRight w:val="0"/>
          <w:marTop w:val="0"/>
          <w:marBottom w:val="0"/>
          <w:divBdr>
            <w:top w:val="none" w:sz="0" w:space="0" w:color="auto"/>
            <w:left w:val="none" w:sz="0" w:space="0" w:color="auto"/>
            <w:bottom w:val="none" w:sz="0" w:space="0" w:color="auto"/>
            <w:right w:val="none" w:sz="0" w:space="0" w:color="auto"/>
          </w:divBdr>
        </w:div>
        <w:div w:id="822282744">
          <w:marLeft w:val="0"/>
          <w:marRight w:val="0"/>
          <w:marTop w:val="0"/>
          <w:marBottom w:val="0"/>
          <w:divBdr>
            <w:top w:val="none" w:sz="0" w:space="0" w:color="auto"/>
            <w:left w:val="none" w:sz="0" w:space="0" w:color="auto"/>
            <w:bottom w:val="none" w:sz="0" w:space="0" w:color="auto"/>
            <w:right w:val="none" w:sz="0" w:space="0" w:color="auto"/>
          </w:divBdr>
        </w:div>
        <w:div w:id="1765030510">
          <w:marLeft w:val="0"/>
          <w:marRight w:val="0"/>
          <w:marTop w:val="0"/>
          <w:marBottom w:val="0"/>
          <w:divBdr>
            <w:top w:val="none" w:sz="0" w:space="0" w:color="auto"/>
            <w:left w:val="none" w:sz="0" w:space="0" w:color="auto"/>
            <w:bottom w:val="none" w:sz="0" w:space="0" w:color="auto"/>
            <w:right w:val="none" w:sz="0" w:space="0" w:color="auto"/>
          </w:divBdr>
        </w:div>
        <w:div w:id="877745280">
          <w:marLeft w:val="0"/>
          <w:marRight w:val="0"/>
          <w:marTop w:val="0"/>
          <w:marBottom w:val="0"/>
          <w:divBdr>
            <w:top w:val="none" w:sz="0" w:space="0" w:color="auto"/>
            <w:left w:val="none" w:sz="0" w:space="0" w:color="auto"/>
            <w:bottom w:val="none" w:sz="0" w:space="0" w:color="auto"/>
            <w:right w:val="none" w:sz="0" w:space="0" w:color="auto"/>
          </w:divBdr>
        </w:div>
        <w:div w:id="1675453843">
          <w:marLeft w:val="0"/>
          <w:marRight w:val="0"/>
          <w:marTop w:val="0"/>
          <w:marBottom w:val="0"/>
          <w:divBdr>
            <w:top w:val="none" w:sz="0" w:space="0" w:color="auto"/>
            <w:left w:val="none" w:sz="0" w:space="0" w:color="auto"/>
            <w:bottom w:val="none" w:sz="0" w:space="0" w:color="auto"/>
            <w:right w:val="none" w:sz="0" w:space="0" w:color="auto"/>
          </w:divBdr>
        </w:div>
        <w:div w:id="1613973705">
          <w:marLeft w:val="0"/>
          <w:marRight w:val="0"/>
          <w:marTop w:val="0"/>
          <w:marBottom w:val="0"/>
          <w:divBdr>
            <w:top w:val="none" w:sz="0" w:space="0" w:color="auto"/>
            <w:left w:val="none" w:sz="0" w:space="0" w:color="auto"/>
            <w:bottom w:val="none" w:sz="0" w:space="0" w:color="auto"/>
            <w:right w:val="none" w:sz="0" w:space="0" w:color="auto"/>
          </w:divBdr>
        </w:div>
        <w:div w:id="1379012706">
          <w:marLeft w:val="0"/>
          <w:marRight w:val="0"/>
          <w:marTop w:val="0"/>
          <w:marBottom w:val="0"/>
          <w:divBdr>
            <w:top w:val="none" w:sz="0" w:space="0" w:color="auto"/>
            <w:left w:val="none" w:sz="0" w:space="0" w:color="auto"/>
            <w:bottom w:val="none" w:sz="0" w:space="0" w:color="auto"/>
            <w:right w:val="none" w:sz="0" w:space="0" w:color="auto"/>
          </w:divBdr>
        </w:div>
        <w:div w:id="141896967">
          <w:marLeft w:val="0"/>
          <w:marRight w:val="0"/>
          <w:marTop w:val="0"/>
          <w:marBottom w:val="0"/>
          <w:divBdr>
            <w:top w:val="none" w:sz="0" w:space="0" w:color="auto"/>
            <w:left w:val="none" w:sz="0" w:space="0" w:color="auto"/>
            <w:bottom w:val="none" w:sz="0" w:space="0" w:color="auto"/>
            <w:right w:val="none" w:sz="0" w:space="0" w:color="auto"/>
          </w:divBdr>
        </w:div>
        <w:div w:id="37704636">
          <w:marLeft w:val="0"/>
          <w:marRight w:val="0"/>
          <w:marTop w:val="0"/>
          <w:marBottom w:val="0"/>
          <w:divBdr>
            <w:top w:val="none" w:sz="0" w:space="0" w:color="auto"/>
            <w:left w:val="none" w:sz="0" w:space="0" w:color="auto"/>
            <w:bottom w:val="none" w:sz="0" w:space="0" w:color="auto"/>
            <w:right w:val="none" w:sz="0" w:space="0" w:color="auto"/>
          </w:divBdr>
        </w:div>
        <w:div w:id="1784419475">
          <w:marLeft w:val="0"/>
          <w:marRight w:val="0"/>
          <w:marTop w:val="0"/>
          <w:marBottom w:val="0"/>
          <w:divBdr>
            <w:top w:val="none" w:sz="0" w:space="0" w:color="auto"/>
            <w:left w:val="none" w:sz="0" w:space="0" w:color="auto"/>
            <w:bottom w:val="none" w:sz="0" w:space="0" w:color="auto"/>
            <w:right w:val="none" w:sz="0" w:space="0" w:color="auto"/>
          </w:divBdr>
        </w:div>
        <w:div w:id="1474175957">
          <w:marLeft w:val="0"/>
          <w:marRight w:val="0"/>
          <w:marTop w:val="0"/>
          <w:marBottom w:val="0"/>
          <w:divBdr>
            <w:top w:val="none" w:sz="0" w:space="0" w:color="auto"/>
            <w:left w:val="none" w:sz="0" w:space="0" w:color="auto"/>
            <w:bottom w:val="none" w:sz="0" w:space="0" w:color="auto"/>
            <w:right w:val="none" w:sz="0" w:space="0" w:color="auto"/>
          </w:divBdr>
        </w:div>
        <w:div w:id="1193883843">
          <w:marLeft w:val="0"/>
          <w:marRight w:val="0"/>
          <w:marTop w:val="0"/>
          <w:marBottom w:val="0"/>
          <w:divBdr>
            <w:top w:val="none" w:sz="0" w:space="0" w:color="auto"/>
            <w:left w:val="none" w:sz="0" w:space="0" w:color="auto"/>
            <w:bottom w:val="none" w:sz="0" w:space="0" w:color="auto"/>
            <w:right w:val="none" w:sz="0" w:space="0" w:color="auto"/>
          </w:divBdr>
        </w:div>
        <w:div w:id="396709792">
          <w:marLeft w:val="0"/>
          <w:marRight w:val="0"/>
          <w:marTop w:val="0"/>
          <w:marBottom w:val="0"/>
          <w:divBdr>
            <w:top w:val="none" w:sz="0" w:space="0" w:color="auto"/>
            <w:left w:val="none" w:sz="0" w:space="0" w:color="auto"/>
            <w:bottom w:val="none" w:sz="0" w:space="0" w:color="auto"/>
            <w:right w:val="none" w:sz="0" w:space="0" w:color="auto"/>
          </w:divBdr>
        </w:div>
        <w:div w:id="1306356673">
          <w:marLeft w:val="0"/>
          <w:marRight w:val="0"/>
          <w:marTop w:val="0"/>
          <w:marBottom w:val="0"/>
          <w:divBdr>
            <w:top w:val="none" w:sz="0" w:space="0" w:color="auto"/>
            <w:left w:val="none" w:sz="0" w:space="0" w:color="auto"/>
            <w:bottom w:val="none" w:sz="0" w:space="0" w:color="auto"/>
            <w:right w:val="none" w:sz="0" w:space="0" w:color="auto"/>
          </w:divBdr>
        </w:div>
        <w:div w:id="1620916733">
          <w:marLeft w:val="0"/>
          <w:marRight w:val="0"/>
          <w:marTop w:val="0"/>
          <w:marBottom w:val="0"/>
          <w:divBdr>
            <w:top w:val="none" w:sz="0" w:space="0" w:color="auto"/>
            <w:left w:val="none" w:sz="0" w:space="0" w:color="auto"/>
            <w:bottom w:val="none" w:sz="0" w:space="0" w:color="auto"/>
            <w:right w:val="none" w:sz="0" w:space="0" w:color="auto"/>
          </w:divBdr>
        </w:div>
        <w:div w:id="1205825158">
          <w:marLeft w:val="0"/>
          <w:marRight w:val="0"/>
          <w:marTop w:val="0"/>
          <w:marBottom w:val="0"/>
          <w:divBdr>
            <w:top w:val="none" w:sz="0" w:space="0" w:color="auto"/>
            <w:left w:val="none" w:sz="0" w:space="0" w:color="auto"/>
            <w:bottom w:val="none" w:sz="0" w:space="0" w:color="auto"/>
            <w:right w:val="none" w:sz="0" w:space="0" w:color="auto"/>
          </w:divBdr>
        </w:div>
        <w:div w:id="725034113">
          <w:marLeft w:val="0"/>
          <w:marRight w:val="0"/>
          <w:marTop w:val="0"/>
          <w:marBottom w:val="0"/>
          <w:divBdr>
            <w:top w:val="none" w:sz="0" w:space="0" w:color="auto"/>
            <w:left w:val="none" w:sz="0" w:space="0" w:color="auto"/>
            <w:bottom w:val="none" w:sz="0" w:space="0" w:color="auto"/>
            <w:right w:val="none" w:sz="0" w:space="0" w:color="auto"/>
          </w:divBdr>
        </w:div>
        <w:div w:id="187647214">
          <w:marLeft w:val="0"/>
          <w:marRight w:val="0"/>
          <w:marTop w:val="0"/>
          <w:marBottom w:val="0"/>
          <w:divBdr>
            <w:top w:val="none" w:sz="0" w:space="0" w:color="auto"/>
            <w:left w:val="none" w:sz="0" w:space="0" w:color="auto"/>
            <w:bottom w:val="none" w:sz="0" w:space="0" w:color="auto"/>
            <w:right w:val="none" w:sz="0" w:space="0" w:color="auto"/>
          </w:divBdr>
        </w:div>
        <w:div w:id="1864593633">
          <w:marLeft w:val="0"/>
          <w:marRight w:val="0"/>
          <w:marTop w:val="0"/>
          <w:marBottom w:val="0"/>
          <w:divBdr>
            <w:top w:val="none" w:sz="0" w:space="0" w:color="auto"/>
            <w:left w:val="none" w:sz="0" w:space="0" w:color="auto"/>
            <w:bottom w:val="none" w:sz="0" w:space="0" w:color="auto"/>
            <w:right w:val="none" w:sz="0" w:space="0" w:color="auto"/>
          </w:divBdr>
        </w:div>
        <w:div w:id="154226837">
          <w:marLeft w:val="0"/>
          <w:marRight w:val="0"/>
          <w:marTop w:val="0"/>
          <w:marBottom w:val="0"/>
          <w:divBdr>
            <w:top w:val="none" w:sz="0" w:space="0" w:color="auto"/>
            <w:left w:val="none" w:sz="0" w:space="0" w:color="auto"/>
            <w:bottom w:val="none" w:sz="0" w:space="0" w:color="auto"/>
            <w:right w:val="none" w:sz="0" w:space="0" w:color="auto"/>
          </w:divBdr>
        </w:div>
        <w:div w:id="368575811">
          <w:marLeft w:val="0"/>
          <w:marRight w:val="0"/>
          <w:marTop w:val="0"/>
          <w:marBottom w:val="0"/>
          <w:divBdr>
            <w:top w:val="none" w:sz="0" w:space="0" w:color="auto"/>
            <w:left w:val="none" w:sz="0" w:space="0" w:color="auto"/>
            <w:bottom w:val="none" w:sz="0" w:space="0" w:color="auto"/>
            <w:right w:val="none" w:sz="0" w:space="0" w:color="auto"/>
          </w:divBdr>
        </w:div>
        <w:div w:id="1909731764">
          <w:marLeft w:val="0"/>
          <w:marRight w:val="0"/>
          <w:marTop w:val="0"/>
          <w:marBottom w:val="0"/>
          <w:divBdr>
            <w:top w:val="none" w:sz="0" w:space="0" w:color="auto"/>
            <w:left w:val="none" w:sz="0" w:space="0" w:color="auto"/>
            <w:bottom w:val="none" w:sz="0" w:space="0" w:color="auto"/>
            <w:right w:val="none" w:sz="0" w:space="0" w:color="auto"/>
          </w:divBdr>
        </w:div>
        <w:div w:id="1867910084">
          <w:marLeft w:val="0"/>
          <w:marRight w:val="0"/>
          <w:marTop w:val="0"/>
          <w:marBottom w:val="0"/>
          <w:divBdr>
            <w:top w:val="none" w:sz="0" w:space="0" w:color="auto"/>
            <w:left w:val="none" w:sz="0" w:space="0" w:color="auto"/>
            <w:bottom w:val="none" w:sz="0" w:space="0" w:color="auto"/>
            <w:right w:val="none" w:sz="0" w:space="0" w:color="auto"/>
          </w:divBdr>
        </w:div>
        <w:div w:id="1465923866">
          <w:marLeft w:val="0"/>
          <w:marRight w:val="0"/>
          <w:marTop w:val="0"/>
          <w:marBottom w:val="0"/>
          <w:divBdr>
            <w:top w:val="none" w:sz="0" w:space="0" w:color="auto"/>
            <w:left w:val="none" w:sz="0" w:space="0" w:color="auto"/>
            <w:bottom w:val="none" w:sz="0" w:space="0" w:color="auto"/>
            <w:right w:val="none" w:sz="0" w:space="0" w:color="auto"/>
          </w:divBdr>
        </w:div>
        <w:div w:id="719014195">
          <w:marLeft w:val="0"/>
          <w:marRight w:val="0"/>
          <w:marTop w:val="0"/>
          <w:marBottom w:val="0"/>
          <w:divBdr>
            <w:top w:val="none" w:sz="0" w:space="0" w:color="auto"/>
            <w:left w:val="none" w:sz="0" w:space="0" w:color="auto"/>
            <w:bottom w:val="none" w:sz="0" w:space="0" w:color="auto"/>
            <w:right w:val="none" w:sz="0" w:space="0" w:color="auto"/>
          </w:divBdr>
        </w:div>
        <w:div w:id="1007555618">
          <w:marLeft w:val="0"/>
          <w:marRight w:val="0"/>
          <w:marTop w:val="0"/>
          <w:marBottom w:val="0"/>
          <w:divBdr>
            <w:top w:val="none" w:sz="0" w:space="0" w:color="auto"/>
            <w:left w:val="none" w:sz="0" w:space="0" w:color="auto"/>
            <w:bottom w:val="none" w:sz="0" w:space="0" w:color="auto"/>
            <w:right w:val="none" w:sz="0" w:space="0" w:color="auto"/>
          </w:divBdr>
        </w:div>
        <w:div w:id="1575241988">
          <w:marLeft w:val="0"/>
          <w:marRight w:val="0"/>
          <w:marTop w:val="0"/>
          <w:marBottom w:val="0"/>
          <w:divBdr>
            <w:top w:val="none" w:sz="0" w:space="0" w:color="auto"/>
            <w:left w:val="none" w:sz="0" w:space="0" w:color="auto"/>
            <w:bottom w:val="none" w:sz="0" w:space="0" w:color="auto"/>
            <w:right w:val="none" w:sz="0" w:space="0" w:color="auto"/>
          </w:divBdr>
        </w:div>
        <w:div w:id="786240733">
          <w:marLeft w:val="0"/>
          <w:marRight w:val="0"/>
          <w:marTop w:val="0"/>
          <w:marBottom w:val="0"/>
          <w:divBdr>
            <w:top w:val="none" w:sz="0" w:space="0" w:color="auto"/>
            <w:left w:val="none" w:sz="0" w:space="0" w:color="auto"/>
            <w:bottom w:val="none" w:sz="0" w:space="0" w:color="auto"/>
            <w:right w:val="none" w:sz="0" w:space="0" w:color="auto"/>
          </w:divBdr>
        </w:div>
        <w:div w:id="1803961476">
          <w:marLeft w:val="0"/>
          <w:marRight w:val="0"/>
          <w:marTop w:val="0"/>
          <w:marBottom w:val="0"/>
          <w:divBdr>
            <w:top w:val="none" w:sz="0" w:space="0" w:color="auto"/>
            <w:left w:val="none" w:sz="0" w:space="0" w:color="auto"/>
            <w:bottom w:val="none" w:sz="0" w:space="0" w:color="auto"/>
            <w:right w:val="none" w:sz="0" w:space="0" w:color="auto"/>
          </w:divBdr>
        </w:div>
        <w:div w:id="695888880">
          <w:marLeft w:val="0"/>
          <w:marRight w:val="0"/>
          <w:marTop w:val="0"/>
          <w:marBottom w:val="0"/>
          <w:divBdr>
            <w:top w:val="none" w:sz="0" w:space="0" w:color="auto"/>
            <w:left w:val="none" w:sz="0" w:space="0" w:color="auto"/>
            <w:bottom w:val="none" w:sz="0" w:space="0" w:color="auto"/>
            <w:right w:val="none" w:sz="0" w:space="0" w:color="auto"/>
          </w:divBdr>
        </w:div>
        <w:div w:id="2080513195">
          <w:marLeft w:val="0"/>
          <w:marRight w:val="0"/>
          <w:marTop w:val="0"/>
          <w:marBottom w:val="0"/>
          <w:divBdr>
            <w:top w:val="none" w:sz="0" w:space="0" w:color="auto"/>
            <w:left w:val="none" w:sz="0" w:space="0" w:color="auto"/>
            <w:bottom w:val="none" w:sz="0" w:space="0" w:color="auto"/>
            <w:right w:val="none" w:sz="0" w:space="0" w:color="auto"/>
          </w:divBdr>
        </w:div>
        <w:div w:id="1379747340">
          <w:marLeft w:val="0"/>
          <w:marRight w:val="0"/>
          <w:marTop w:val="0"/>
          <w:marBottom w:val="0"/>
          <w:divBdr>
            <w:top w:val="none" w:sz="0" w:space="0" w:color="auto"/>
            <w:left w:val="none" w:sz="0" w:space="0" w:color="auto"/>
            <w:bottom w:val="none" w:sz="0" w:space="0" w:color="auto"/>
            <w:right w:val="none" w:sz="0" w:space="0" w:color="auto"/>
          </w:divBdr>
        </w:div>
        <w:div w:id="1262183206">
          <w:marLeft w:val="0"/>
          <w:marRight w:val="0"/>
          <w:marTop w:val="0"/>
          <w:marBottom w:val="0"/>
          <w:divBdr>
            <w:top w:val="none" w:sz="0" w:space="0" w:color="auto"/>
            <w:left w:val="none" w:sz="0" w:space="0" w:color="auto"/>
            <w:bottom w:val="none" w:sz="0" w:space="0" w:color="auto"/>
            <w:right w:val="none" w:sz="0" w:space="0" w:color="auto"/>
          </w:divBdr>
        </w:div>
        <w:div w:id="1345746817">
          <w:marLeft w:val="0"/>
          <w:marRight w:val="0"/>
          <w:marTop w:val="0"/>
          <w:marBottom w:val="0"/>
          <w:divBdr>
            <w:top w:val="none" w:sz="0" w:space="0" w:color="auto"/>
            <w:left w:val="none" w:sz="0" w:space="0" w:color="auto"/>
            <w:bottom w:val="none" w:sz="0" w:space="0" w:color="auto"/>
            <w:right w:val="none" w:sz="0" w:space="0" w:color="auto"/>
          </w:divBdr>
        </w:div>
        <w:div w:id="1146316489">
          <w:marLeft w:val="0"/>
          <w:marRight w:val="0"/>
          <w:marTop w:val="0"/>
          <w:marBottom w:val="0"/>
          <w:divBdr>
            <w:top w:val="none" w:sz="0" w:space="0" w:color="auto"/>
            <w:left w:val="none" w:sz="0" w:space="0" w:color="auto"/>
            <w:bottom w:val="none" w:sz="0" w:space="0" w:color="auto"/>
            <w:right w:val="none" w:sz="0" w:space="0" w:color="auto"/>
          </w:divBdr>
        </w:div>
        <w:div w:id="1680690569">
          <w:marLeft w:val="0"/>
          <w:marRight w:val="0"/>
          <w:marTop w:val="0"/>
          <w:marBottom w:val="0"/>
          <w:divBdr>
            <w:top w:val="none" w:sz="0" w:space="0" w:color="auto"/>
            <w:left w:val="none" w:sz="0" w:space="0" w:color="auto"/>
            <w:bottom w:val="none" w:sz="0" w:space="0" w:color="auto"/>
            <w:right w:val="none" w:sz="0" w:space="0" w:color="auto"/>
          </w:divBdr>
        </w:div>
        <w:div w:id="631255707">
          <w:marLeft w:val="0"/>
          <w:marRight w:val="0"/>
          <w:marTop w:val="0"/>
          <w:marBottom w:val="0"/>
          <w:divBdr>
            <w:top w:val="none" w:sz="0" w:space="0" w:color="auto"/>
            <w:left w:val="none" w:sz="0" w:space="0" w:color="auto"/>
            <w:bottom w:val="none" w:sz="0" w:space="0" w:color="auto"/>
            <w:right w:val="none" w:sz="0" w:space="0" w:color="auto"/>
          </w:divBdr>
        </w:div>
        <w:div w:id="1969816063">
          <w:marLeft w:val="0"/>
          <w:marRight w:val="0"/>
          <w:marTop w:val="0"/>
          <w:marBottom w:val="0"/>
          <w:divBdr>
            <w:top w:val="none" w:sz="0" w:space="0" w:color="auto"/>
            <w:left w:val="none" w:sz="0" w:space="0" w:color="auto"/>
            <w:bottom w:val="none" w:sz="0" w:space="0" w:color="auto"/>
            <w:right w:val="none" w:sz="0" w:space="0" w:color="auto"/>
          </w:divBdr>
        </w:div>
        <w:div w:id="762189838">
          <w:marLeft w:val="0"/>
          <w:marRight w:val="0"/>
          <w:marTop w:val="0"/>
          <w:marBottom w:val="0"/>
          <w:divBdr>
            <w:top w:val="none" w:sz="0" w:space="0" w:color="auto"/>
            <w:left w:val="none" w:sz="0" w:space="0" w:color="auto"/>
            <w:bottom w:val="none" w:sz="0" w:space="0" w:color="auto"/>
            <w:right w:val="none" w:sz="0" w:space="0" w:color="auto"/>
          </w:divBdr>
        </w:div>
        <w:div w:id="1384211022">
          <w:marLeft w:val="0"/>
          <w:marRight w:val="0"/>
          <w:marTop w:val="0"/>
          <w:marBottom w:val="0"/>
          <w:divBdr>
            <w:top w:val="none" w:sz="0" w:space="0" w:color="auto"/>
            <w:left w:val="none" w:sz="0" w:space="0" w:color="auto"/>
            <w:bottom w:val="none" w:sz="0" w:space="0" w:color="auto"/>
            <w:right w:val="none" w:sz="0" w:space="0" w:color="auto"/>
          </w:divBdr>
        </w:div>
        <w:div w:id="1637833575">
          <w:marLeft w:val="0"/>
          <w:marRight w:val="0"/>
          <w:marTop w:val="0"/>
          <w:marBottom w:val="0"/>
          <w:divBdr>
            <w:top w:val="none" w:sz="0" w:space="0" w:color="auto"/>
            <w:left w:val="none" w:sz="0" w:space="0" w:color="auto"/>
            <w:bottom w:val="none" w:sz="0" w:space="0" w:color="auto"/>
            <w:right w:val="none" w:sz="0" w:space="0" w:color="auto"/>
          </w:divBdr>
        </w:div>
        <w:div w:id="560018120">
          <w:marLeft w:val="0"/>
          <w:marRight w:val="0"/>
          <w:marTop w:val="0"/>
          <w:marBottom w:val="0"/>
          <w:divBdr>
            <w:top w:val="none" w:sz="0" w:space="0" w:color="auto"/>
            <w:left w:val="none" w:sz="0" w:space="0" w:color="auto"/>
            <w:bottom w:val="none" w:sz="0" w:space="0" w:color="auto"/>
            <w:right w:val="none" w:sz="0" w:space="0" w:color="auto"/>
          </w:divBdr>
        </w:div>
        <w:div w:id="1234968625">
          <w:marLeft w:val="0"/>
          <w:marRight w:val="0"/>
          <w:marTop w:val="0"/>
          <w:marBottom w:val="0"/>
          <w:divBdr>
            <w:top w:val="none" w:sz="0" w:space="0" w:color="auto"/>
            <w:left w:val="none" w:sz="0" w:space="0" w:color="auto"/>
            <w:bottom w:val="none" w:sz="0" w:space="0" w:color="auto"/>
            <w:right w:val="none" w:sz="0" w:space="0" w:color="auto"/>
          </w:divBdr>
        </w:div>
        <w:div w:id="2118984054">
          <w:marLeft w:val="0"/>
          <w:marRight w:val="0"/>
          <w:marTop w:val="0"/>
          <w:marBottom w:val="0"/>
          <w:divBdr>
            <w:top w:val="none" w:sz="0" w:space="0" w:color="auto"/>
            <w:left w:val="none" w:sz="0" w:space="0" w:color="auto"/>
            <w:bottom w:val="none" w:sz="0" w:space="0" w:color="auto"/>
            <w:right w:val="none" w:sz="0" w:space="0" w:color="auto"/>
          </w:divBdr>
        </w:div>
        <w:div w:id="1028946475">
          <w:marLeft w:val="0"/>
          <w:marRight w:val="0"/>
          <w:marTop w:val="0"/>
          <w:marBottom w:val="0"/>
          <w:divBdr>
            <w:top w:val="none" w:sz="0" w:space="0" w:color="auto"/>
            <w:left w:val="none" w:sz="0" w:space="0" w:color="auto"/>
            <w:bottom w:val="none" w:sz="0" w:space="0" w:color="auto"/>
            <w:right w:val="none" w:sz="0" w:space="0" w:color="auto"/>
          </w:divBdr>
        </w:div>
      </w:divsChild>
    </w:div>
    <w:div w:id="1764839723">
      <w:bodyDiv w:val="1"/>
      <w:marLeft w:val="0"/>
      <w:marRight w:val="0"/>
      <w:marTop w:val="0"/>
      <w:marBottom w:val="0"/>
      <w:divBdr>
        <w:top w:val="none" w:sz="0" w:space="0" w:color="auto"/>
        <w:left w:val="none" w:sz="0" w:space="0" w:color="auto"/>
        <w:bottom w:val="none" w:sz="0" w:space="0" w:color="auto"/>
        <w:right w:val="none" w:sz="0" w:space="0" w:color="auto"/>
      </w:divBdr>
    </w:div>
    <w:div w:id="1820799726">
      <w:bodyDiv w:val="1"/>
      <w:marLeft w:val="0"/>
      <w:marRight w:val="0"/>
      <w:marTop w:val="0"/>
      <w:marBottom w:val="0"/>
      <w:divBdr>
        <w:top w:val="none" w:sz="0" w:space="0" w:color="auto"/>
        <w:left w:val="none" w:sz="0" w:space="0" w:color="auto"/>
        <w:bottom w:val="none" w:sz="0" w:space="0" w:color="auto"/>
        <w:right w:val="none" w:sz="0" w:space="0" w:color="auto"/>
      </w:divBdr>
    </w:div>
    <w:div w:id="21138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3642</Words>
  <Characters>20763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2016-10-21T15:14:00Z</dcterms:created>
  <dcterms:modified xsi:type="dcterms:W3CDTF">2016-10-21T15:14:00Z</dcterms:modified>
</cp:coreProperties>
</file>