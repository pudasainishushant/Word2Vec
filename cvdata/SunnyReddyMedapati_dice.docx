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2D8" w:rsidRDefault="009D1094" w:rsidP="00981AAC">
      <w:pPr>
        <w:pStyle w:val="Heading3"/>
        <w:spacing w:before="120"/>
        <w:ind w:left="0"/>
        <w:jc w:val="center"/>
      </w:pPr>
      <w:r>
        <w:t>Sunny Reddy Medapati</w:t>
      </w:r>
    </w:p>
    <w:p w:rsidR="007860C4" w:rsidRDefault="009D1094" w:rsidP="00981AAC">
      <w:pPr>
        <w:pStyle w:val="BodyText"/>
        <w:tabs>
          <w:tab w:val="clear" w:pos="2340"/>
          <w:tab w:val="clear" w:pos="5220"/>
          <w:tab w:val="left" w:pos="6840"/>
        </w:tabs>
        <w:jc w:val="center"/>
      </w:pPr>
      <w:r w:rsidRPr="007860C4">
        <w:rPr>
          <w:b/>
        </w:rPr>
        <w:t>P:</w:t>
      </w:r>
      <w:r w:rsidR="003E58B3">
        <w:t>8329377007</w:t>
      </w:r>
      <w:r w:rsidR="00981AAC" w:rsidRPr="00D44F02">
        <w:rPr>
          <w:rFonts w:ascii="Helvetica Neue" w:hAnsi="Helvetica Neue"/>
        </w:rPr>
        <w:sym w:font="Symbol" w:char="F0E7"/>
      </w:r>
      <w:r w:rsidR="00460284">
        <w:rPr>
          <w:b/>
        </w:rPr>
        <w:t>E</w:t>
      </w:r>
      <w:r w:rsidR="007860C4">
        <w:rPr>
          <w:b/>
        </w:rPr>
        <w:t>:</w:t>
      </w:r>
      <w:hyperlink r:id="rId8" w:history="1">
        <w:r w:rsidR="000E00F7" w:rsidRPr="00B738A5">
          <w:rPr>
            <w:rStyle w:val="Hyperlink"/>
          </w:rPr>
          <w:t>developer112@outlook.com</w:t>
        </w:r>
      </w:hyperlink>
    </w:p>
    <w:p w:rsidR="007860C4" w:rsidRPr="00981AAC" w:rsidRDefault="007860C4" w:rsidP="00981AAC">
      <w:pPr>
        <w:pStyle w:val="BodyText"/>
        <w:tabs>
          <w:tab w:val="clear" w:pos="2340"/>
          <w:tab w:val="clear" w:pos="5220"/>
          <w:tab w:val="left" w:pos="6840"/>
        </w:tabs>
        <w:jc w:val="center"/>
        <w:rPr>
          <w:rStyle w:val="Hyperlink"/>
          <w:color w:val="auto"/>
          <w:u w:val="none"/>
        </w:rPr>
      </w:pPr>
      <w:r>
        <w:rPr>
          <w:b/>
        </w:rPr>
        <w:t xml:space="preserve">URL: </w:t>
      </w:r>
      <w:hyperlink r:id="rId9" w:history="1">
        <w:r w:rsidRPr="00DB77F4">
          <w:rPr>
            <w:rStyle w:val="Hyperlink"/>
          </w:rPr>
          <w:t>www.sunnyreddy.com</w:t>
        </w:r>
      </w:hyperlink>
      <w:r w:rsidR="00981AAC" w:rsidRPr="00D44F02">
        <w:rPr>
          <w:rFonts w:ascii="Helvetica Neue" w:hAnsi="Helvetica Neue"/>
        </w:rPr>
        <w:sym w:font="Symbol" w:char="F0E7"/>
      </w:r>
      <w:r w:rsidRPr="007860C4">
        <w:rPr>
          <w:b/>
        </w:rPr>
        <w:t>LinkedIn:</w:t>
      </w:r>
      <w:hyperlink r:id="rId10" w:history="1">
        <w:r w:rsidRPr="00DC36F8">
          <w:rPr>
            <w:rStyle w:val="Hyperlink"/>
            <w:rFonts w:ascii="Helvetica Neue" w:hAnsi="Helvetica Neue"/>
            <w:shd w:val="clear" w:color="auto" w:fill="FFFFFF"/>
          </w:rPr>
          <w:t>https://www.linkedin.com/in/sunnyreddymedapati/</w:t>
        </w:r>
      </w:hyperlink>
    </w:p>
    <w:p w:rsidR="000B42D8" w:rsidRDefault="000B42D8">
      <w:pPr>
        <w:pStyle w:val="BodyText"/>
        <w:tabs>
          <w:tab w:val="clear" w:pos="2340"/>
          <w:tab w:val="clear" w:pos="5220"/>
          <w:tab w:val="left" w:pos="6840"/>
        </w:tabs>
        <w:ind w:left="1440"/>
        <w:rPr>
          <w:caps/>
        </w:rPr>
      </w:pPr>
      <w:r>
        <w:tab/>
      </w:r>
    </w:p>
    <w:p w:rsidR="00180816" w:rsidRDefault="000B42D8" w:rsidP="00180816">
      <w:pPr>
        <w:pStyle w:val="Heading1"/>
        <w:numPr>
          <w:ilvl w:val="0"/>
          <w:numId w:val="0"/>
        </w:numPr>
        <w:pBdr>
          <w:top w:val="single" w:sz="4" w:space="1" w:color="000000"/>
        </w:pBdr>
        <w:tabs>
          <w:tab w:val="left" w:pos="2160"/>
        </w:tabs>
        <w:rPr>
          <w:rFonts w:ascii="Helvetica Neue" w:hAnsi="Helvetica Neue"/>
          <w:caps/>
          <w:color w:val="000000" w:themeColor="text1"/>
          <w:sz w:val="22"/>
          <w:szCs w:val="22"/>
        </w:rPr>
      </w:pPr>
      <w:r w:rsidRPr="00180816">
        <w:rPr>
          <w:rFonts w:ascii="Helvetica Neue" w:hAnsi="Helvetica Neue"/>
          <w:caps/>
          <w:color w:val="000000" w:themeColor="text1"/>
          <w:sz w:val="22"/>
          <w:szCs w:val="22"/>
        </w:rPr>
        <w:t>summar</w:t>
      </w:r>
      <w:r w:rsidR="00180816" w:rsidRPr="00180816">
        <w:rPr>
          <w:rFonts w:ascii="Helvetica Neue" w:hAnsi="Helvetica Neue"/>
          <w:caps/>
          <w:color w:val="000000" w:themeColor="text1"/>
          <w:sz w:val="22"/>
          <w:szCs w:val="22"/>
        </w:rPr>
        <w:t>Y</w:t>
      </w:r>
    </w:p>
    <w:p w:rsidR="00180816" w:rsidRDefault="00180816" w:rsidP="00180816">
      <w:pPr>
        <w:pStyle w:val="BodyText"/>
        <w:numPr>
          <w:ilvl w:val="0"/>
          <w:numId w:val="14"/>
        </w:numPr>
        <w:tabs>
          <w:tab w:val="left" w:pos="720"/>
        </w:tabs>
        <w:spacing w:before="120"/>
      </w:pPr>
      <w:r w:rsidRPr="00180816">
        <w:rPr>
          <w:rFonts w:ascii="Helvetica Neue" w:hAnsi="Helvetica Neue"/>
          <w:shd w:val="clear" w:color="auto" w:fill="FFFFFF"/>
        </w:rPr>
        <w:t>As I’m a multi-disciplinary Digital Media specialist, with over 6 years of hands-on experience in driving UI/UX and Visual Design projects. With a forte in exhibiting an exceptionally creative approach towards a broad array of creating clean, functional and useful designs for web/mobile applications and digital media marketing campaigns.</w:t>
      </w:r>
    </w:p>
    <w:p w:rsidR="00180816" w:rsidRPr="00180816" w:rsidRDefault="00180816" w:rsidP="00180816">
      <w:pPr>
        <w:pStyle w:val="BodyText"/>
        <w:numPr>
          <w:ilvl w:val="0"/>
          <w:numId w:val="14"/>
        </w:numPr>
        <w:tabs>
          <w:tab w:val="left" w:pos="720"/>
        </w:tabs>
        <w:spacing w:before="120"/>
      </w:pPr>
      <w:r w:rsidRPr="00180816">
        <w:rPr>
          <w:rFonts w:ascii="Helvetica Neue" w:hAnsi="Helvetica Neue" w:cs="Times New Roman"/>
          <w:shd w:val="clear" w:color="auto" w:fill="FFFFFF"/>
          <w:lang w:eastAsia="en-US"/>
        </w:rPr>
        <w:t>Capable of leading the UI/UX design process through brainstorming ideas/concepts, market research, target audience, color research, and from sketches to wireframes of the product. Experience in managing multiple concurrent projects at any stage of its life cycle and turn them into a successful user-centered product in fast-paced environments with ease and grace.</w:t>
      </w:r>
    </w:p>
    <w:p w:rsidR="00180816" w:rsidRPr="00180816" w:rsidRDefault="00180816" w:rsidP="00180816">
      <w:pPr>
        <w:pStyle w:val="BodyText"/>
        <w:numPr>
          <w:ilvl w:val="0"/>
          <w:numId w:val="14"/>
        </w:numPr>
        <w:tabs>
          <w:tab w:val="left" w:pos="720"/>
        </w:tabs>
        <w:spacing w:before="120"/>
      </w:pPr>
      <w:r w:rsidRPr="00180816">
        <w:rPr>
          <w:rFonts w:ascii="Helvetica Neue" w:hAnsi="Helvetica Neue" w:cs="Times New Roman"/>
          <w:shd w:val="clear" w:color="auto" w:fill="FFFFFF"/>
          <w:lang w:eastAsia="en-US"/>
        </w:rPr>
        <w:t>As a designer, I’m passionate about problem solving through iteration and love to see designs transform and become more elegant as they move through each stage of the design process. Professionally, I'm interested in utilizing my multi-disciplinary background to create elegant solutions to complex problems.</w:t>
      </w:r>
    </w:p>
    <w:p w:rsidR="00284B45" w:rsidRDefault="00284B45" w:rsidP="004C7F7F">
      <w:pPr>
        <w:pStyle w:val="StyleBodyTextBefore6pt"/>
        <w:spacing w:before="0" w:line="240" w:lineRule="auto"/>
        <w:rPr>
          <w:color w:val="000000" w:themeColor="text1"/>
        </w:rPr>
      </w:pPr>
    </w:p>
    <w:p w:rsidR="0042039B" w:rsidRPr="00284B45" w:rsidRDefault="0042039B" w:rsidP="004C7F7F">
      <w:pPr>
        <w:pStyle w:val="StyleBodyTextBefore6pt"/>
        <w:spacing w:before="0" w:line="240" w:lineRule="auto"/>
        <w:rPr>
          <w:color w:val="000000" w:themeColor="text1"/>
        </w:rPr>
      </w:pPr>
      <w:bookmarkStart w:id="0" w:name="_GoBack"/>
      <w:bookmarkEnd w:id="0"/>
    </w:p>
    <w:p w:rsidR="00D63CBF" w:rsidRPr="00284B45" w:rsidRDefault="00460284" w:rsidP="00D63CBF">
      <w:pPr>
        <w:pStyle w:val="Heading1"/>
        <w:spacing w:before="80"/>
        <w:ind w:left="0"/>
        <w:rPr>
          <w:rFonts w:ascii="Helvetica Neue" w:hAnsi="Helvetica Neue"/>
          <w:caps/>
          <w:color w:val="000000" w:themeColor="text1"/>
          <w:sz w:val="22"/>
          <w:szCs w:val="22"/>
        </w:rPr>
      </w:pPr>
      <w:r w:rsidRPr="00284B45">
        <w:rPr>
          <w:rFonts w:ascii="Helvetica Neue" w:hAnsi="Helvetica Neue"/>
          <w:caps/>
          <w:color w:val="000000" w:themeColor="text1"/>
          <w:sz w:val="22"/>
          <w:szCs w:val="22"/>
        </w:rPr>
        <w:t>EDUCATION</w:t>
      </w:r>
      <w:r w:rsidR="00D63CBF" w:rsidRPr="00284B45">
        <w:rPr>
          <w:color w:val="000000" w:themeColor="text1"/>
          <w:sz w:val="22"/>
          <w:szCs w:val="22"/>
        </w:rPr>
        <w:tab/>
      </w:r>
    </w:p>
    <w:p w:rsidR="00460284" w:rsidRPr="00284B45" w:rsidRDefault="00460284" w:rsidP="00460284">
      <w:pPr>
        <w:pStyle w:val="Heading1"/>
        <w:pBdr>
          <w:top w:val="single" w:sz="4" w:space="1" w:color="000000"/>
        </w:pBdr>
        <w:tabs>
          <w:tab w:val="left" w:pos="2160"/>
        </w:tabs>
        <w:ind w:left="0"/>
        <w:rPr>
          <w:caps/>
          <w:color w:val="000000" w:themeColor="text1"/>
        </w:rPr>
      </w:pPr>
    </w:p>
    <w:p w:rsidR="00460284" w:rsidRPr="00C83632" w:rsidRDefault="00460284" w:rsidP="00460284">
      <w:pPr>
        <w:numPr>
          <w:ilvl w:val="0"/>
          <w:numId w:val="1"/>
        </w:numPr>
        <w:rPr>
          <w:rFonts w:ascii="Helvetica Neue" w:eastAsia="Times New Roman" w:hAnsi="Helvetica Neue" w:cs="Calibri Light"/>
          <w:b/>
          <w:i/>
          <w:color w:val="000000" w:themeColor="text1"/>
          <w:sz w:val="20"/>
          <w:shd w:val="clear" w:color="auto" w:fill="FFFFFF"/>
        </w:rPr>
      </w:pPr>
      <w:r w:rsidRPr="00C83632">
        <w:rPr>
          <w:rFonts w:ascii="Helvetica Neue" w:hAnsi="Helvetica Neue" w:cs="Arial"/>
          <w:b/>
          <w:i/>
          <w:color w:val="000000" w:themeColor="text1"/>
          <w:sz w:val="20"/>
        </w:rPr>
        <w:t>Master of Applied Arts, Digital Media</w:t>
      </w:r>
    </w:p>
    <w:p w:rsidR="00460284" w:rsidRPr="00284B45" w:rsidRDefault="00460284" w:rsidP="00460284">
      <w:pPr>
        <w:numPr>
          <w:ilvl w:val="0"/>
          <w:numId w:val="1"/>
        </w:numPr>
        <w:jc w:val="both"/>
        <w:outlineLvl w:val="0"/>
        <w:rPr>
          <w:rFonts w:ascii="Helvetica Neue" w:hAnsi="Helvetica Neue" w:cs="Arial"/>
          <w:color w:val="000000" w:themeColor="text1"/>
          <w:sz w:val="20"/>
        </w:rPr>
      </w:pPr>
      <w:r w:rsidRPr="00284B45">
        <w:rPr>
          <w:rFonts w:ascii="Helvetica Neue" w:eastAsia="Times New Roman" w:hAnsi="Helvetica Neue" w:cs="Calibri Light"/>
          <w:color w:val="000000" w:themeColor="text1"/>
          <w:sz w:val="20"/>
          <w:shd w:val="clear" w:color="auto" w:fill="FFFFFF"/>
        </w:rPr>
        <w:t>Missouri Western State University</w:t>
      </w:r>
      <w:r w:rsidRPr="00284B45">
        <w:rPr>
          <w:rFonts w:ascii="Helvetica Neue" w:eastAsia="Times New Roman" w:hAnsi="Helvetica Neue" w:cs="Calibri Light"/>
          <w:color w:val="000000" w:themeColor="text1"/>
          <w:sz w:val="20"/>
        </w:rPr>
        <w:t xml:space="preserve">, </w:t>
      </w:r>
      <w:r w:rsidRPr="00C83632">
        <w:rPr>
          <w:rFonts w:ascii="Helvetica Neue" w:eastAsia="Times New Roman" w:hAnsi="Helvetica Neue" w:cs="Calibri Light"/>
          <w:color w:val="000000" w:themeColor="text1"/>
          <w:sz w:val="18"/>
          <w:szCs w:val="18"/>
          <w:shd w:val="clear" w:color="auto" w:fill="FFFFFF"/>
        </w:rPr>
        <w:t>Saint Joseph, MO</w:t>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Pr="00C83632">
        <w:rPr>
          <w:rFonts w:ascii="Helvetica Neue" w:eastAsia="Times New Roman" w:hAnsi="Helvetica Neue" w:cs="Calibri Light"/>
          <w:color w:val="000000" w:themeColor="text1"/>
          <w:sz w:val="18"/>
          <w:szCs w:val="18"/>
          <w:shd w:val="clear" w:color="auto" w:fill="FFFFFF"/>
        </w:rPr>
        <w:t>August 2013 – July 2016</w:t>
      </w:r>
    </w:p>
    <w:p w:rsidR="00460284" w:rsidRPr="00284B45" w:rsidRDefault="00460284" w:rsidP="00460284">
      <w:pPr>
        <w:numPr>
          <w:ilvl w:val="0"/>
          <w:numId w:val="1"/>
        </w:numPr>
        <w:jc w:val="both"/>
        <w:outlineLvl w:val="0"/>
        <w:rPr>
          <w:rFonts w:ascii="Helvetica Neue" w:hAnsi="Helvetica Neue" w:cs="Arial"/>
          <w:color w:val="000000" w:themeColor="text1"/>
          <w:sz w:val="20"/>
        </w:rPr>
      </w:pPr>
    </w:p>
    <w:p w:rsidR="00460284" w:rsidRPr="00C83632" w:rsidRDefault="00460284" w:rsidP="00460284">
      <w:pPr>
        <w:numPr>
          <w:ilvl w:val="0"/>
          <w:numId w:val="1"/>
        </w:numPr>
        <w:rPr>
          <w:rFonts w:ascii="Helvetica Neue" w:eastAsia="Times New Roman" w:hAnsi="Helvetica Neue" w:cs="Calibri Light"/>
          <w:b/>
          <w:i/>
          <w:color w:val="000000" w:themeColor="text1"/>
          <w:sz w:val="20"/>
          <w:shd w:val="clear" w:color="auto" w:fill="FFFFFF"/>
        </w:rPr>
      </w:pPr>
      <w:r w:rsidRPr="00C83632">
        <w:rPr>
          <w:rFonts w:ascii="Helvetica Neue" w:hAnsi="Helvetica Neue" w:cs="Arial"/>
          <w:b/>
          <w:i/>
          <w:color w:val="000000" w:themeColor="text1"/>
          <w:sz w:val="20"/>
        </w:rPr>
        <w:t>Master of Fine Arts, Graphic Design</w:t>
      </w:r>
    </w:p>
    <w:p w:rsidR="00460284" w:rsidRPr="00284B45" w:rsidRDefault="00460284" w:rsidP="00460284">
      <w:pPr>
        <w:rPr>
          <w:rFonts w:ascii="Helvetica Neue" w:eastAsia="Times New Roman" w:hAnsi="Helvetica Neue" w:cs="Calibri Light"/>
          <w:color w:val="000000" w:themeColor="text1"/>
          <w:sz w:val="20"/>
          <w:shd w:val="clear" w:color="auto" w:fill="FFFFFF"/>
        </w:rPr>
      </w:pPr>
      <w:r w:rsidRPr="00284B45">
        <w:rPr>
          <w:rFonts w:ascii="Helvetica Neue" w:eastAsia="Times New Roman" w:hAnsi="Helvetica Neue" w:cs="Calibri Light"/>
          <w:color w:val="000000" w:themeColor="text1"/>
          <w:sz w:val="20"/>
          <w:shd w:val="clear" w:color="auto" w:fill="FFFFFF"/>
        </w:rPr>
        <w:t>University of South Dakota</w:t>
      </w:r>
      <w:r w:rsidRPr="00284B45">
        <w:rPr>
          <w:rFonts w:ascii="Helvetica Neue" w:eastAsia="Times New Roman" w:hAnsi="Helvetica Neue" w:cs="Calibri Light"/>
          <w:color w:val="000000" w:themeColor="text1"/>
          <w:sz w:val="20"/>
        </w:rPr>
        <w:t xml:space="preserve">, </w:t>
      </w:r>
      <w:r w:rsidRPr="00C83632">
        <w:rPr>
          <w:rFonts w:ascii="Helvetica Neue" w:eastAsia="Times New Roman" w:hAnsi="Helvetica Neue" w:cs="Calibri Light"/>
          <w:color w:val="000000" w:themeColor="text1"/>
          <w:sz w:val="18"/>
          <w:szCs w:val="18"/>
          <w:shd w:val="clear" w:color="auto" w:fill="FFFFFF"/>
        </w:rPr>
        <w:t>Vermillion, SD</w:t>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Pr="00C83632">
        <w:rPr>
          <w:rFonts w:ascii="Helvetica Neue" w:eastAsia="Times New Roman" w:hAnsi="Helvetica Neue" w:cs="Calibri Light"/>
          <w:color w:val="000000" w:themeColor="text1"/>
          <w:sz w:val="18"/>
          <w:szCs w:val="18"/>
          <w:shd w:val="clear" w:color="auto" w:fill="FFFFFF"/>
        </w:rPr>
        <w:t>August 2012 – May 2013</w:t>
      </w:r>
    </w:p>
    <w:p w:rsidR="00460284" w:rsidRPr="00284B45" w:rsidRDefault="00460284" w:rsidP="00460284">
      <w:pPr>
        <w:rPr>
          <w:rFonts w:ascii="Helvetica Neue" w:eastAsia="Times New Roman" w:hAnsi="Helvetica Neue" w:cs="Calibri Light"/>
          <w:color w:val="000000" w:themeColor="text1"/>
          <w:sz w:val="20"/>
          <w:shd w:val="clear" w:color="auto" w:fill="FFFFFF"/>
        </w:rPr>
      </w:pPr>
    </w:p>
    <w:p w:rsidR="00460284" w:rsidRPr="00C83632" w:rsidRDefault="00460284" w:rsidP="00460284">
      <w:pPr>
        <w:rPr>
          <w:rFonts w:ascii="Helvetica Neue" w:eastAsia="Times New Roman" w:hAnsi="Helvetica Neue" w:cs="Calibri Light"/>
          <w:b/>
          <w:i/>
          <w:color w:val="000000" w:themeColor="text1"/>
          <w:sz w:val="20"/>
          <w:shd w:val="clear" w:color="auto" w:fill="FFFFFF"/>
        </w:rPr>
      </w:pPr>
      <w:r w:rsidRPr="00C83632">
        <w:rPr>
          <w:rFonts w:ascii="Helvetica Neue" w:hAnsi="Helvetica Neue" w:cs="Arial"/>
          <w:b/>
          <w:i/>
          <w:color w:val="000000" w:themeColor="text1"/>
          <w:sz w:val="20"/>
        </w:rPr>
        <w:t>Bachelor of Fine Arts, Visual Communication</w:t>
      </w:r>
    </w:p>
    <w:p w:rsidR="00460284" w:rsidRPr="00284B45" w:rsidRDefault="00460284" w:rsidP="00460284">
      <w:pPr>
        <w:rPr>
          <w:rFonts w:ascii="Helvetica Neue" w:eastAsia="Times New Roman" w:hAnsi="Helvetica Neue" w:cs="Calibri Light"/>
          <w:color w:val="000000" w:themeColor="text1"/>
          <w:sz w:val="20"/>
          <w:shd w:val="clear" w:color="auto" w:fill="FFFFFF"/>
          <w:lang w:eastAsia="en-US"/>
        </w:rPr>
      </w:pPr>
      <w:r w:rsidRPr="00284B45">
        <w:rPr>
          <w:rFonts w:ascii="Helvetica Neue" w:eastAsia="Times New Roman" w:hAnsi="Helvetica Neue" w:cs="Calibri Light"/>
          <w:color w:val="000000" w:themeColor="text1"/>
          <w:sz w:val="20"/>
          <w:shd w:val="clear" w:color="auto" w:fill="FFFFFF"/>
        </w:rPr>
        <w:t>Sri Venkateshwara College of Fine Arts</w:t>
      </w:r>
      <w:r w:rsidRPr="00284B45">
        <w:rPr>
          <w:rFonts w:ascii="Helvetica Neue" w:eastAsia="Times New Roman" w:hAnsi="Helvetica Neue" w:cs="Calibri Light"/>
          <w:color w:val="000000" w:themeColor="text1"/>
          <w:sz w:val="20"/>
        </w:rPr>
        <w:t xml:space="preserve">, </w:t>
      </w:r>
      <w:r w:rsidRPr="00C83632">
        <w:rPr>
          <w:rFonts w:ascii="Helvetica Neue" w:eastAsia="Times New Roman" w:hAnsi="Helvetica Neue" w:cs="Calibri Light"/>
          <w:color w:val="000000" w:themeColor="text1"/>
          <w:sz w:val="18"/>
          <w:szCs w:val="18"/>
          <w:shd w:val="clear" w:color="auto" w:fill="FFFFFF"/>
        </w:rPr>
        <w:t>Hyderabad, India</w:t>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00C83632">
        <w:rPr>
          <w:rFonts w:ascii="Helvetica Neue" w:eastAsia="Times New Roman" w:hAnsi="Helvetica Neue" w:cs="Calibri Light"/>
          <w:color w:val="000000" w:themeColor="text1"/>
          <w:sz w:val="18"/>
          <w:szCs w:val="18"/>
          <w:shd w:val="clear" w:color="auto" w:fill="FFFFFF"/>
        </w:rPr>
        <w:tab/>
      </w:r>
      <w:r w:rsidRPr="00C83632">
        <w:rPr>
          <w:rFonts w:ascii="Helvetica Neue" w:eastAsia="Times New Roman" w:hAnsi="Helvetica Neue" w:cs="Calibri Light"/>
          <w:color w:val="000000" w:themeColor="text1"/>
          <w:sz w:val="18"/>
          <w:szCs w:val="18"/>
          <w:shd w:val="clear" w:color="auto" w:fill="FFFFFF"/>
        </w:rPr>
        <w:t>August 2007 – May 2011</w:t>
      </w:r>
    </w:p>
    <w:p w:rsidR="00460284" w:rsidRPr="00284B45" w:rsidRDefault="00460284" w:rsidP="00460284">
      <w:pPr>
        <w:rPr>
          <w:rFonts w:ascii="Helvetica Neue" w:eastAsia="Times New Roman" w:hAnsi="Helvetica Neue" w:cs="Calibri Light"/>
          <w:color w:val="000000" w:themeColor="text1"/>
          <w:sz w:val="20"/>
          <w:shd w:val="clear" w:color="auto" w:fill="FFFFFF"/>
        </w:rPr>
      </w:pPr>
    </w:p>
    <w:p w:rsidR="005611C1" w:rsidRPr="00284B45" w:rsidRDefault="005611C1" w:rsidP="00460284">
      <w:pPr>
        <w:rPr>
          <w:rFonts w:ascii="Helvetica Neue" w:eastAsia="Times New Roman" w:hAnsi="Helvetica Neue" w:cs="Calibri Light"/>
          <w:color w:val="000000" w:themeColor="text1"/>
          <w:sz w:val="20"/>
          <w:shd w:val="clear" w:color="auto" w:fill="FFFFFF"/>
        </w:rPr>
      </w:pPr>
    </w:p>
    <w:p w:rsidR="00D63CBF" w:rsidRPr="00284B45" w:rsidRDefault="005611C1" w:rsidP="00D63CBF">
      <w:pPr>
        <w:pStyle w:val="Heading1"/>
        <w:spacing w:before="80"/>
        <w:ind w:left="0"/>
        <w:rPr>
          <w:rFonts w:ascii="Helvetica Neue" w:hAnsi="Helvetica Neue"/>
          <w:caps/>
          <w:color w:val="000000" w:themeColor="text1"/>
          <w:sz w:val="22"/>
          <w:szCs w:val="22"/>
        </w:rPr>
      </w:pPr>
      <w:r w:rsidRPr="00284B45">
        <w:rPr>
          <w:rFonts w:ascii="Helvetica Neue" w:hAnsi="Helvetica Neue"/>
          <w:caps/>
          <w:color w:val="000000" w:themeColor="text1"/>
          <w:sz w:val="22"/>
          <w:szCs w:val="22"/>
        </w:rPr>
        <w:lastRenderedPageBreak/>
        <w:t>Technical skills</w:t>
      </w:r>
      <w:r w:rsidR="00D63CBF" w:rsidRPr="00284B45">
        <w:rPr>
          <w:color w:val="000000" w:themeColor="text1"/>
          <w:sz w:val="22"/>
          <w:szCs w:val="22"/>
        </w:rPr>
        <w:tab/>
      </w:r>
    </w:p>
    <w:p w:rsidR="0042039B" w:rsidRPr="0042039B" w:rsidRDefault="0042039B" w:rsidP="0042039B">
      <w:pPr>
        <w:pStyle w:val="Heading1"/>
        <w:pBdr>
          <w:top w:val="single" w:sz="4" w:space="1" w:color="000000"/>
        </w:pBdr>
        <w:tabs>
          <w:tab w:val="left" w:pos="2160"/>
        </w:tabs>
        <w:ind w:left="0"/>
        <w:rPr>
          <w:caps/>
          <w:color w:val="000000" w:themeColor="text1"/>
        </w:rPr>
      </w:pPr>
    </w:p>
    <w:p w:rsidR="00180816" w:rsidRPr="0042039B" w:rsidRDefault="00EC4F42" w:rsidP="0042039B">
      <w:pPr>
        <w:pStyle w:val="Heading1"/>
        <w:pBdr>
          <w:top w:val="single" w:sz="4" w:space="1" w:color="000000"/>
        </w:pBdr>
        <w:tabs>
          <w:tab w:val="left" w:pos="2160"/>
        </w:tabs>
        <w:ind w:left="0"/>
        <w:rPr>
          <w:caps/>
          <w:color w:val="000000" w:themeColor="text1"/>
        </w:rPr>
      </w:pPr>
      <w:r w:rsidRPr="0042039B">
        <w:rPr>
          <w:rFonts w:ascii="Helvetica Neue" w:hAnsi="Helvetica Neue"/>
          <w:i/>
          <w:color w:val="000000" w:themeColor="text1"/>
        </w:rPr>
        <w:t>Area of Expertise</w:t>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r w:rsidR="00180816" w:rsidRPr="0042039B">
        <w:rPr>
          <w:rFonts w:ascii="Helvetica Neue" w:hAnsi="Helvetica Neue"/>
          <w:color w:val="000000" w:themeColor="text1"/>
          <w:sz w:val="18"/>
          <w:szCs w:val="18"/>
        </w:rPr>
        <w:tab/>
      </w:r>
    </w:p>
    <w:p w:rsidR="00180816" w:rsidRDefault="00EC4F42" w:rsidP="00180816">
      <w:pPr>
        <w:spacing w:before="120"/>
        <w:jc w:val="both"/>
        <w:outlineLvl w:val="0"/>
        <w:rPr>
          <w:rFonts w:ascii="Helvetica Neue" w:hAnsi="Helvetica Neue" w:cs="Arial"/>
          <w:color w:val="000000" w:themeColor="text1"/>
          <w:sz w:val="20"/>
        </w:rPr>
      </w:pPr>
      <w:r>
        <w:rPr>
          <w:rFonts w:ascii="Helvetica Neue" w:hAnsi="Helvetica Neue"/>
          <w:color w:val="000000" w:themeColor="text1"/>
          <w:sz w:val="20"/>
        </w:rPr>
        <w:t>UI/UX design, Web/Mobile applications design and planning, Iconography, Interaction design, Requirements gathering, Wireframes, Prototypes, Data Visualization, Market research, User surveys, Personas, Task analysis, User scenarios, Process flows, Card sorting, Information Architecture (IA), Usabili</w:t>
      </w:r>
      <w:r w:rsidR="0042039B">
        <w:rPr>
          <w:rFonts w:ascii="Helvetica Neue" w:hAnsi="Helvetica Neue"/>
          <w:color w:val="000000" w:themeColor="text1"/>
          <w:sz w:val="20"/>
        </w:rPr>
        <w:t>ty protocols, A/B Testing, Affinity diagramming, Branding, Cinematography, Video Editing, Motion graphics.</w:t>
      </w:r>
    </w:p>
    <w:p w:rsidR="00EC4F42" w:rsidRPr="00180816" w:rsidRDefault="00EC4F42" w:rsidP="00EC4F42">
      <w:pPr>
        <w:numPr>
          <w:ilvl w:val="0"/>
          <w:numId w:val="1"/>
        </w:numPr>
        <w:spacing w:before="120"/>
        <w:jc w:val="both"/>
        <w:outlineLvl w:val="0"/>
        <w:rPr>
          <w:rFonts w:ascii="Helvetica Neue" w:hAnsi="Helvetica Neue"/>
          <w:i/>
          <w:color w:val="000000" w:themeColor="text1"/>
          <w:sz w:val="18"/>
          <w:szCs w:val="18"/>
        </w:rPr>
      </w:pPr>
      <w:r>
        <w:rPr>
          <w:rFonts w:ascii="Helvetica Neue" w:hAnsi="Helvetica Neue" w:cs="Arial"/>
          <w:b/>
          <w:i/>
          <w:color w:val="000000" w:themeColor="text1"/>
          <w:sz w:val="20"/>
        </w:rPr>
        <w:t>Tool Proficien</w:t>
      </w:r>
      <w:r w:rsidRPr="00180816">
        <w:rPr>
          <w:rFonts w:ascii="Helvetica Neue" w:hAnsi="Helvetica Neue" w:cs="Arial"/>
          <w:b/>
          <w:i/>
          <w:color w:val="000000" w:themeColor="text1"/>
          <w:sz w:val="20"/>
        </w:rPr>
        <w:t>cy</w:t>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r w:rsidRPr="00180816">
        <w:rPr>
          <w:rFonts w:ascii="Helvetica Neue" w:hAnsi="Helvetica Neue" w:cs="Arial"/>
          <w:color w:val="000000" w:themeColor="text1"/>
          <w:sz w:val="18"/>
          <w:szCs w:val="18"/>
        </w:rPr>
        <w:tab/>
      </w:r>
    </w:p>
    <w:p w:rsidR="00EC4F42" w:rsidRPr="00180816" w:rsidRDefault="00EC4F42" w:rsidP="00EC4F42">
      <w:pPr>
        <w:spacing w:before="120"/>
        <w:jc w:val="both"/>
        <w:outlineLvl w:val="0"/>
        <w:rPr>
          <w:rFonts w:ascii="Helvetica Neue" w:hAnsi="Helvetica Neue"/>
          <w:color w:val="000000" w:themeColor="text1"/>
          <w:sz w:val="20"/>
        </w:rPr>
      </w:pPr>
      <w:r w:rsidRPr="00284B45">
        <w:rPr>
          <w:rFonts w:ascii="Helvetica Neue" w:hAnsi="Helvetica Neue"/>
          <w:color w:val="000000" w:themeColor="text1"/>
          <w:sz w:val="20"/>
        </w:rPr>
        <w:t>Adobe Creative Suite (Photoshop, Illustrator, In Design, Experience Design(X</w:t>
      </w:r>
      <w:r>
        <w:rPr>
          <w:rFonts w:ascii="Helvetica Neue" w:hAnsi="Helvetica Neue"/>
          <w:color w:val="000000" w:themeColor="text1"/>
          <w:sz w:val="20"/>
        </w:rPr>
        <w:t xml:space="preserve">D), After Effects, Premier Pro </w:t>
      </w:r>
      <w:r w:rsidRPr="00284B45">
        <w:rPr>
          <w:rFonts w:ascii="Helvetica Neue" w:hAnsi="Helvetica Neue"/>
          <w:color w:val="000000" w:themeColor="text1"/>
          <w:sz w:val="20"/>
        </w:rPr>
        <w:t xml:space="preserve">Acrobat Pro DC), Balsamiq, </w:t>
      </w:r>
      <w:r w:rsidRPr="00284B45">
        <w:rPr>
          <w:rFonts w:ascii="Helvetica Neue" w:hAnsi="Helvetica Neue" w:cs="Arial"/>
          <w:color w:val="000000" w:themeColor="text1"/>
          <w:sz w:val="20"/>
        </w:rPr>
        <w:t xml:space="preserve">Sketch, Axure RP, InVision, Zeplin, HubSpot, Keynote, </w:t>
      </w:r>
      <w:r w:rsidRPr="00284B45">
        <w:rPr>
          <w:rFonts w:ascii="Helvetica Neue" w:hAnsi="Helvetica Neue"/>
          <w:color w:val="000000" w:themeColor="text1"/>
          <w:sz w:val="20"/>
        </w:rPr>
        <w:t>Microsoft Office Suite</w:t>
      </w:r>
      <w:r w:rsidRPr="00284B45">
        <w:rPr>
          <w:rFonts w:ascii="Helvetica Neue" w:hAnsi="Helvetica Neue" w:cs="Arial"/>
          <w:color w:val="000000" w:themeColor="text1"/>
          <w:sz w:val="20"/>
        </w:rPr>
        <w:t>, HTML 5, CSS</w:t>
      </w:r>
    </w:p>
    <w:p w:rsidR="00EC4F42" w:rsidRPr="00180816" w:rsidRDefault="00EC4F42" w:rsidP="00180816">
      <w:pPr>
        <w:spacing w:before="120"/>
        <w:jc w:val="both"/>
        <w:outlineLvl w:val="0"/>
        <w:rPr>
          <w:rFonts w:ascii="Helvetica Neue" w:hAnsi="Helvetica Neue"/>
          <w:color w:val="000000" w:themeColor="text1"/>
          <w:sz w:val="20"/>
        </w:rPr>
      </w:pPr>
    </w:p>
    <w:p w:rsidR="00797702" w:rsidRPr="00797702" w:rsidRDefault="00797702" w:rsidP="00797702"/>
    <w:p w:rsidR="00284B45" w:rsidRPr="00C83632" w:rsidRDefault="000B42D8" w:rsidP="00284B45">
      <w:pPr>
        <w:pStyle w:val="Heading1"/>
        <w:numPr>
          <w:ilvl w:val="0"/>
          <w:numId w:val="0"/>
        </w:numPr>
        <w:spacing w:before="80"/>
        <w:rPr>
          <w:rFonts w:ascii="Helvetica Neue" w:hAnsi="Helvetica Neue"/>
          <w:caps/>
          <w:color w:val="000000" w:themeColor="text1"/>
          <w:sz w:val="22"/>
          <w:szCs w:val="22"/>
        </w:rPr>
      </w:pPr>
      <w:r w:rsidRPr="00C83632">
        <w:rPr>
          <w:rFonts w:ascii="Helvetica Neue" w:hAnsi="Helvetica Neue"/>
          <w:caps/>
          <w:color w:val="000000" w:themeColor="text1"/>
          <w:sz w:val="22"/>
          <w:szCs w:val="22"/>
        </w:rPr>
        <w:t>Professional experience</w:t>
      </w:r>
      <w:r w:rsidR="00284B45" w:rsidRPr="00C83632">
        <w:rPr>
          <w:color w:val="000000" w:themeColor="text1"/>
          <w:sz w:val="22"/>
          <w:szCs w:val="22"/>
        </w:rPr>
        <w:tab/>
      </w:r>
    </w:p>
    <w:p w:rsidR="00981AAC" w:rsidRPr="00C83632" w:rsidRDefault="00981AAC" w:rsidP="00981AAC">
      <w:pPr>
        <w:pStyle w:val="Heading1"/>
        <w:pBdr>
          <w:top w:val="single" w:sz="4" w:space="1" w:color="000000"/>
        </w:pBdr>
        <w:tabs>
          <w:tab w:val="left" w:pos="2160"/>
        </w:tabs>
        <w:ind w:left="0"/>
        <w:rPr>
          <w:caps/>
          <w:color w:val="000000" w:themeColor="text1"/>
        </w:rPr>
      </w:pPr>
    </w:p>
    <w:p w:rsidR="00981AAC" w:rsidRPr="00C83632" w:rsidRDefault="00981AAC" w:rsidP="00981AAC">
      <w:pPr>
        <w:numPr>
          <w:ilvl w:val="0"/>
          <w:numId w:val="1"/>
        </w:numPr>
        <w:jc w:val="both"/>
        <w:outlineLvl w:val="0"/>
        <w:rPr>
          <w:rFonts w:ascii="Helvetica Neue" w:hAnsi="Helvetica Neue" w:cs="Arial"/>
          <w:color w:val="000000" w:themeColor="text1"/>
          <w:sz w:val="20"/>
        </w:rPr>
      </w:pPr>
      <w:r w:rsidRPr="00C83632">
        <w:rPr>
          <w:rFonts w:ascii="Helvetica Neue" w:hAnsi="Helvetica Neue" w:cs="Arial"/>
          <w:b/>
          <w:i/>
          <w:color w:val="000000" w:themeColor="text1"/>
          <w:sz w:val="20"/>
        </w:rPr>
        <w:t>UI/UX Designer,</w:t>
      </w:r>
      <w:r w:rsidRPr="00C83632">
        <w:rPr>
          <w:rFonts w:ascii="Helvetica Neue" w:hAnsi="Helvetica Neue" w:cs="Arial"/>
          <w:color w:val="000000" w:themeColor="text1"/>
          <w:sz w:val="20"/>
        </w:rPr>
        <w:t>Coolfire Solutions</w:t>
      </w:r>
    </w:p>
    <w:p w:rsidR="00981AAC" w:rsidRPr="00C83632" w:rsidRDefault="00981AAC" w:rsidP="00981AAC">
      <w:pPr>
        <w:numPr>
          <w:ilvl w:val="0"/>
          <w:numId w:val="1"/>
        </w:numPr>
        <w:jc w:val="both"/>
        <w:outlineLvl w:val="0"/>
        <w:rPr>
          <w:rFonts w:ascii="Helvetica Neue" w:hAnsi="Helvetica Neue" w:cs="Arial"/>
          <w:color w:val="000000" w:themeColor="text1"/>
          <w:sz w:val="18"/>
          <w:szCs w:val="18"/>
        </w:rPr>
      </w:pPr>
      <w:r w:rsidRPr="00C83632">
        <w:rPr>
          <w:rFonts w:ascii="Helvetica Neue" w:hAnsi="Helvetica Neue" w:cs="Arial"/>
          <w:color w:val="000000" w:themeColor="text1"/>
          <w:sz w:val="18"/>
          <w:szCs w:val="18"/>
        </w:rPr>
        <w:t>Saint Louis, MO</w:t>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00C83632" w:rsidRPr="00C83632">
        <w:rPr>
          <w:rFonts w:ascii="Helvetica Neue" w:hAnsi="Helvetica Neue" w:cs="Arial"/>
          <w:color w:val="000000" w:themeColor="text1"/>
          <w:sz w:val="18"/>
          <w:szCs w:val="18"/>
        </w:rPr>
        <w:tab/>
      </w:r>
      <w:r w:rsidRPr="00C83632">
        <w:rPr>
          <w:rFonts w:ascii="Helvetica Neue" w:hAnsi="Helvetica Neue" w:cs="Arial"/>
          <w:color w:val="000000" w:themeColor="text1"/>
          <w:sz w:val="18"/>
          <w:szCs w:val="18"/>
        </w:rPr>
        <w:t xml:space="preserve">December 2016 </w:t>
      </w:r>
      <w:r w:rsidRPr="00C83632">
        <w:rPr>
          <w:rFonts w:ascii="Helvetica Neue" w:eastAsia="Times New Roman" w:hAnsi="Helvetica Neue" w:cs="Calibri Light"/>
          <w:color w:val="000000" w:themeColor="text1"/>
          <w:sz w:val="18"/>
          <w:szCs w:val="18"/>
          <w:shd w:val="clear" w:color="auto" w:fill="FFFFFF"/>
        </w:rPr>
        <w:t>–</w:t>
      </w:r>
      <w:r w:rsidRPr="00C83632">
        <w:rPr>
          <w:rFonts w:ascii="Helvetica Neue" w:hAnsi="Helvetica Neue" w:cs="Arial"/>
          <w:color w:val="000000" w:themeColor="text1"/>
          <w:sz w:val="18"/>
          <w:szCs w:val="18"/>
        </w:rPr>
        <w:t>Present</w:t>
      </w:r>
    </w:p>
    <w:p w:rsidR="000B42D8" w:rsidRPr="00C83632" w:rsidRDefault="007407B3">
      <w:pPr>
        <w:pStyle w:val="BodyText"/>
        <w:spacing w:before="120"/>
        <w:rPr>
          <w:rFonts w:ascii="Helvetica Neue" w:hAnsi="Helvetica Neue"/>
          <w:i/>
          <w:color w:val="000000" w:themeColor="text1"/>
        </w:rPr>
      </w:pPr>
      <w:r w:rsidRPr="00C83632">
        <w:rPr>
          <w:rFonts w:ascii="Helvetica Neue" w:hAnsi="Helvetica Neue"/>
          <w:i/>
          <w:color w:val="000000" w:themeColor="text1"/>
          <w:sz w:val="18"/>
        </w:rPr>
        <w:t>Clients: E</w:t>
      </w:r>
      <w:r w:rsidR="00002B05">
        <w:rPr>
          <w:rFonts w:ascii="Helvetica Neue" w:hAnsi="Helvetica Neue"/>
          <w:i/>
          <w:color w:val="000000" w:themeColor="text1"/>
          <w:sz w:val="18"/>
        </w:rPr>
        <w:t xml:space="preserve">nterprise Rent-A-Car, RONIN, </w:t>
      </w:r>
      <w:r w:rsidRPr="00C83632">
        <w:rPr>
          <w:rFonts w:ascii="Helvetica Neue" w:hAnsi="Helvetica Neue"/>
          <w:i/>
          <w:color w:val="000000" w:themeColor="text1"/>
          <w:sz w:val="18"/>
        </w:rPr>
        <w:t>TCCC</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 xml:space="preserve">Leading the design for in-house projects known as RONIN Platform, a situational awareness application and TCCC emergency medical assistance application for US Military forces. </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 xml:space="preserve">Lead UI/UX Design project for client </w:t>
      </w:r>
      <w:r w:rsidR="00284B45" w:rsidRPr="00C83632">
        <w:rPr>
          <w:rFonts w:ascii="Helvetica Neue" w:hAnsi="Helvetica Neue" w:cs="AppleSystemUIFont"/>
          <w:color w:val="000000" w:themeColor="text1"/>
          <w:lang w:eastAsia="en-US"/>
        </w:rPr>
        <w:t>called</w:t>
      </w:r>
      <w:r w:rsidRPr="00C83632">
        <w:rPr>
          <w:rFonts w:ascii="Helvetica Neue" w:hAnsi="Helvetica Neue" w:cs="AppleSystemUIFont"/>
          <w:color w:val="000000" w:themeColor="text1"/>
          <w:lang w:eastAsia="en-US"/>
        </w:rPr>
        <w:t xml:space="preserve"> Enterprise Rent-A-Car by overseeing all the design decisions, analyzing customer requirements, user profiles, and translated them into an effective user experience.</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 xml:space="preserve">Creating user journeys to find the best navigation system, and then designing </w:t>
      </w:r>
      <w:r w:rsidR="00284B45" w:rsidRPr="00C83632">
        <w:rPr>
          <w:rFonts w:ascii="Helvetica Neue" w:hAnsi="Helvetica Neue" w:cs="AppleSystemUIFont"/>
          <w:color w:val="000000" w:themeColor="text1"/>
          <w:lang w:eastAsia="en-US"/>
        </w:rPr>
        <w:t xml:space="preserve">interactive prototypes from hand sketches to </w:t>
      </w:r>
      <w:r w:rsidRPr="00C83632">
        <w:rPr>
          <w:rFonts w:ascii="Helvetica Neue" w:hAnsi="Helvetica Neue" w:cs="AppleSystemUIFont"/>
          <w:color w:val="000000" w:themeColor="text1"/>
          <w:lang w:eastAsia="en-US"/>
        </w:rPr>
        <w:t>wireframes to show the layout and flow change.</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Built responsive user-interfaces to accommodate all the various device form factors out there.</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Managing all aspects of marketing designs for “Ronin Platform” by collaborating with marketing director and project managers to encourage Public Safety, Transportation, Campus Security, Ski Resorts and Airports businesses to use Ronin situational awareness application.</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 xml:space="preserve">Redesigned the logo and style guide for Coolfire Solutions and created a range of deliverables including </w:t>
      </w:r>
      <w:r w:rsidR="006D00CF" w:rsidRPr="00C83632">
        <w:rPr>
          <w:rFonts w:ascii="Helvetica Neue" w:hAnsi="Helvetica Neue" w:cs="AppleSystemUIFont"/>
          <w:color w:val="000000" w:themeColor="text1"/>
          <w:lang w:eastAsia="en-US"/>
        </w:rPr>
        <w:t>PowerPoint</w:t>
      </w:r>
      <w:r w:rsidR="00C83632" w:rsidRPr="00C83632">
        <w:rPr>
          <w:rFonts w:ascii="Helvetica Neue" w:hAnsi="Helvetica Neue" w:cs="AppleSystemUIFont"/>
          <w:color w:val="000000" w:themeColor="text1"/>
          <w:lang w:eastAsia="en-US"/>
        </w:rPr>
        <w:t xml:space="preserve"> p</w:t>
      </w:r>
      <w:r w:rsidRPr="00C83632">
        <w:rPr>
          <w:rFonts w:ascii="Helvetica Neue" w:hAnsi="Helvetica Neue" w:cs="AppleSystemUIFont"/>
          <w:color w:val="000000" w:themeColor="text1"/>
          <w:lang w:eastAsia="en-US"/>
        </w:rPr>
        <w:t xml:space="preserve">resentations, </w:t>
      </w:r>
      <w:r w:rsidR="00C83632" w:rsidRPr="00C83632">
        <w:rPr>
          <w:rFonts w:ascii="Helvetica Neue" w:hAnsi="Helvetica Neue" w:cs="AppleSystemUIFont"/>
          <w:color w:val="000000" w:themeColor="text1"/>
          <w:lang w:eastAsia="en-US"/>
        </w:rPr>
        <w:t>use c</w:t>
      </w:r>
      <w:r w:rsidR="006D00CF" w:rsidRPr="00C83632">
        <w:rPr>
          <w:rFonts w:ascii="Helvetica Neue" w:hAnsi="Helvetica Neue" w:cs="AppleSystemUIFont"/>
          <w:color w:val="000000" w:themeColor="text1"/>
          <w:lang w:eastAsia="en-US"/>
        </w:rPr>
        <w:t>ase</w:t>
      </w:r>
      <w:r w:rsidR="00C83632" w:rsidRPr="00C83632">
        <w:rPr>
          <w:rFonts w:ascii="Helvetica Neue" w:hAnsi="Helvetica Neue" w:cs="AppleSystemUIFont"/>
          <w:color w:val="000000" w:themeColor="text1"/>
          <w:lang w:eastAsia="en-US"/>
        </w:rPr>
        <w:t xml:space="preserve"> PDF’s, posters, i</w:t>
      </w:r>
      <w:r w:rsidRPr="00C83632">
        <w:rPr>
          <w:rFonts w:ascii="Helvetica Neue" w:hAnsi="Helvetica Neue" w:cs="AppleSystemUIFont"/>
          <w:color w:val="000000" w:themeColor="text1"/>
          <w:lang w:eastAsia="en-US"/>
        </w:rPr>
        <w:t>llu</w:t>
      </w:r>
      <w:r w:rsidR="00C83632" w:rsidRPr="00C83632">
        <w:rPr>
          <w:rFonts w:ascii="Helvetica Neue" w:hAnsi="Helvetica Neue" w:cs="AppleSystemUIFont"/>
          <w:color w:val="000000" w:themeColor="text1"/>
          <w:lang w:eastAsia="en-US"/>
        </w:rPr>
        <w:t>strations, and a</w:t>
      </w:r>
      <w:r w:rsidRPr="00C83632">
        <w:rPr>
          <w:rFonts w:ascii="Helvetica Neue" w:hAnsi="Helvetica Neue" w:cs="AppleSystemUIFont"/>
          <w:color w:val="000000" w:themeColor="text1"/>
          <w:lang w:eastAsia="en-US"/>
        </w:rPr>
        <w:t>nimations.</w:t>
      </w:r>
    </w:p>
    <w:p w:rsidR="00C83632" w:rsidRPr="00C83632" w:rsidRDefault="00C83632" w:rsidP="00C83632">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lastRenderedPageBreak/>
        <w:t>Collaborated closely with the development team to discuss anticipated problems and proposed solutions.</w:t>
      </w:r>
    </w:p>
    <w:p w:rsidR="007407B3" w:rsidRPr="00C83632" w:rsidRDefault="007407B3">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lang w:eastAsia="en-US"/>
        </w:rPr>
        <w:t>Worked on Agile methodologies to support all stages o</w:t>
      </w:r>
      <w:r w:rsidR="00C83632" w:rsidRPr="00C83632">
        <w:rPr>
          <w:rFonts w:ascii="Helvetica Neue" w:hAnsi="Helvetica Neue" w:cs="AppleSystemUIFont"/>
          <w:color w:val="000000" w:themeColor="text1"/>
          <w:lang w:eastAsia="en-US"/>
        </w:rPr>
        <w:t>f a Design/development project and c</w:t>
      </w:r>
      <w:r w:rsidRPr="00C83632">
        <w:rPr>
          <w:rFonts w:ascii="Helvetica Neue" w:hAnsi="Helvetica Neue" w:cs="AppleSystemUIFont"/>
          <w:color w:val="000000" w:themeColor="text1"/>
          <w:lang w:eastAsia="en-US"/>
        </w:rPr>
        <w:t>onsistently tracked and maintained high quality and on-time delivery, within budget.</w:t>
      </w:r>
    </w:p>
    <w:p w:rsidR="007407B3" w:rsidRPr="00C83632" w:rsidRDefault="007407B3" w:rsidP="007407B3">
      <w:pPr>
        <w:pStyle w:val="BodyText"/>
        <w:tabs>
          <w:tab w:val="left" w:pos="720"/>
        </w:tabs>
        <w:spacing w:before="120"/>
        <w:rPr>
          <w:rFonts w:ascii="Helvetica Neue" w:hAnsi="Helvetica Neue" w:cs="AppleSystemUIFont"/>
          <w:b/>
          <w:color w:val="000000" w:themeColor="text1"/>
          <w:szCs w:val="24"/>
          <w:lang w:eastAsia="en-US"/>
        </w:rPr>
      </w:pPr>
    </w:p>
    <w:p w:rsidR="006D00CF" w:rsidRPr="00C83632" w:rsidRDefault="006D00CF" w:rsidP="006D00CF">
      <w:pPr>
        <w:numPr>
          <w:ilvl w:val="0"/>
          <w:numId w:val="1"/>
        </w:numPr>
        <w:jc w:val="both"/>
        <w:outlineLvl w:val="0"/>
        <w:rPr>
          <w:rFonts w:ascii="Helvetica Neue" w:hAnsi="Helvetica Neue" w:cs="Arial"/>
          <w:color w:val="000000" w:themeColor="text1"/>
          <w:sz w:val="20"/>
        </w:rPr>
      </w:pPr>
      <w:r w:rsidRPr="00C83632">
        <w:rPr>
          <w:rFonts w:ascii="Helvetica Neue" w:hAnsi="Helvetica Neue" w:cs="Arial"/>
          <w:b/>
          <w:i/>
          <w:color w:val="000000" w:themeColor="text1"/>
          <w:sz w:val="20"/>
        </w:rPr>
        <w:t>Digital Media Specialist</w:t>
      </w:r>
      <w:r w:rsidRPr="00C83632">
        <w:rPr>
          <w:rFonts w:ascii="Helvetica Neue" w:hAnsi="Helvetica Neue" w:cs="Arial"/>
          <w:b/>
          <w:color w:val="000000" w:themeColor="text1"/>
          <w:sz w:val="20"/>
        </w:rPr>
        <w:t>,</w:t>
      </w:r>
      <w:r w:rsidRPr="00C83632">
        <w:rPr>
          <w:rFonts w:ascii="Helvetica Neue" w:hAnsi="Helvetica Neue" w:cs="Arial"/>
          <w:color w:val="000000" w:themeColor="text1"/>
          <w:sz w:val="20"/>
        </w:rPr>
        <w:t xml:space="preserve"> American Angus Association</w:t>
      </w:r>
    </w:p>
    <w:p w:rsidR="006D00CF" w:rsidRPr="00C83632" w:rsidRDefault="006D00CF" w:rsidP="006D00CF">
      <w:pPr>
        <w:numPr>
          <w:ilvl w:val="0"/>
          <w:numId w:val="1"/>
        </w:numPr>
        <w:jc w:val="both"/>
        <w:outlineLvl w:val="0"/>
        <w:rPr>
          <w:rFonts w:ascii="Helvetica Neue" w:hAnsi="Helvetica Neue" w:cs="Arial"/>
          <w:color w:val="000000" w:themeColor="text1"/>
          <w:sz w:val="18"/>
          <w:szCs w:val="18"/>
        </w:rPr>
      </w:pPr>
      <w:r w:rsidRPr="00C83632">
        <w:rPr>
          <w:rFonts w:ascii="Helvetica Neue" w:hAnsi="Helvetica Neue" w:cs="Arial"/>
          <w:color w:val="000000" w:themeColor="text1"/>
          <w:sz w:val="18"/>
          <w:szCs w:val="18"/>
        </w:rPr>
        <w:t>Saint Joseph, MO</w:t>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Pr="00C83632">
        <w:rPr>
          <w:rFonts w:ascii="Helvetica Neue" w:hAnsi="Helvetica Neue" w:cs="Arial"/>
          <w:color w:val="000000" w:themeColor="text1"/>
          <w:sz w:val="18"/>
          <w:szCs w:val="18"/>
        </w:rPr>
        <w:t xml:space="preserve">August 2016 </w:t>
      </w:r>
      <w:r w:rsidRPr="00C83632">
        <w:rPr>
          <w:rFonts w:ascii="Helvetica Neue" w:eastAsia="Times New Roman" w:hAnsi="Helvetica Neue" w:cs="Calibri Light"/>
          <w:color w:val="000000" w:themeColor="text1"/>
          <w:sz w:val="18"/>
          <w:szCs w:val="18"/>
          <w:shd w:val="clear" w:color="auto" w:fill="FFFFFF"/>
        </w:rPr>
        <w:t>–</w:t>
      </w:r>
      <w:r w:rsidRPr="00C83632">
        <w:rPr>
          <w:rFonts w:ascii="Helvetica Neue" w:hAnsi="Helvetica Neue" w:cs="Arial"/>
          <w:color w:val="000000" w:themeColor="text1"/>
          <w:sz w:val="18"/>
          <w:szCs w:val="18"/>
        </w:rPr>
        <w:t>December 2016</w:t>
      </w:r>
    </w:p>
    <w:p w:rsidR="006D00CF" w:rsidRPr="00C83632" w:rsidRDefault="006D00CF" w:rsidP="006D00CF">
      <w:pPr>
        <w:pStyle w:val="BodyText"/>
        <w:spacing w:before="120"/>
        <w:rPr>
          <w:rFonts w:ascii="Helvetica Neue" w:hAnsi="Helvetica Neue"/>
          <w:i/>
          <w:color w:val="000000" w:themeColor="text1"/>
        </w:rPr>
      </w:pPr>
      <w:r w:rsidRPr="00C83632">
        <w:rPr>
          <w:rFonts w:ascii="Helvetica Neue" w:hAnsi="Helvetica Neue"/>
          <w:i/>
          <w:color w:val="000000" w:themeColor="text1"/>
          <w:sz w:val="18"/>
        </w:rPr>
        <w:t>Client: University of Nebraska-Lincoln</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szCs w:val="24"/>
          <w:lang w:eastAsia="en-US"/>
        </w:rPr>
        <w:t>Responsible of editing and designing infographics for National TV Commercials for broadcast.</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olor w:val="000000" w:themeColor="text1"/>
        </w:rPr>
        <w:t>Established a proxy workflow by rapid conceptualization and edited interviews and promotional segments for the “University of Nebraska-Lincoln”.</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Open Sans"/>
          <w:color w:val="000000" w:themeColor="text1"/>
        </w:rPr>
        <w:t xml:space="preserve">Created story boards along with filming and editing of videos for the Television commercials, Interviews and Transcode media </w:t>
      </w:r>
      <w:r w:rsidRPr="00C83632">
        <w:rPr>
          <w:rFonts w:ascii="Helvetica Neue" w:hAnsi="Helvetica Neue"/>
          <w:color w:val="000000" w:themeColor="text1"/>
        </w:rPr>
        <w:t>for other media outlets such as web ads and Radio ads</w:t>
      </w:r>
      <w:r w:rsidRPr="00C83632">
        <w:rPr>
          <w:rFonts w:ascii="Helvetica Neue" w:hAnsi="Helvetica Neue" w:cs="Open Sans"/>
          <w:color w:val="000000" w:themeColor="text1"/>
        </w:rPr>
        <w:t xml:space="preserve"> by using Adobe Premier Pro application.</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olor w:val="000000" w:themeColor="text1"/>
          <w:shd w:val="clear" w:color="auto" w:fill="FFFFFF"/>
        </w:rPr>
        <w:t>Created multiple media delivery formats such as Blue Ray, DVD, 3D Blue Ray, and 5.1 DVD.</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olor w:val="000000" w:themeColor="text1"/>
          <w:shd w:val="clear" w:color="auto" w:fill="FFFFFF"/>
        </w:rPr>
        <w:t>AAA Media Back up: Responsible for backing up media and client hard drive to ensure there is a safety copy of material for in-house. </w:t>
      </w:r>
    </w:p>
    <w:p w:rsidR="006D00CF" w:rsidRPr="00C83632" w:rsidRDefault="006D00CF" w:rsidP="006D00CF">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olor w:val="000000" w:themeColor="text1"/>
          <w:shd w:val="clear" w:color="auto" w:fill="FFFFFF"/>
        </w:rPr>
        <w:t>After Effects:</w:t>
      </w:r>
      <w:r w:rsidRPr="00C83632">
        <w:rPr>
          <w:rFonts w:ascii="Helvetica Neue" w:hAnsi="Helvetica Neue"/>
          <w:color w:val="000000" w:themeColor="text1"/>
        </w:rPr>
        <w:t> </w:t>
      </w:r>
      <w:r w:rsidRPr="00C83632">
        <w:rPr>
          <w:rFonts w:ascii="Helvetica Neue" w:hAnsi="Helvetica Neue"/>
          <w:color w:val="000000" w:themeColor="text1"/>
          <w:shd w:val="clear" w:color="auto" w:fill="FFFFFF"/>
        </w:rPr>
        <w:t>VFX editorial work, animation, removal of the unwanted object in the frame, for client approval at post-production life cycle.</w:t>
      </w:r>
    </w:p>
    <w:p w:rsidR="006D00CF" w:rsidRPr="00C83632" w:rsidRDefault="006D00CF" w:rsidP="006D00CF">
      <w:pPr>
        <w:pStyle w:val="BodyText"/>
        <w:tabs>
          <w:tab w:val="left" w:pos="720"/>
        </w:tabs>
        <w:spacing w:before="120"/>
        <w:rPr>
          <w:rFonts w:ascii="Helvetica Neue" w:hAnsi="Helvetica Neue"/>
          <w:color w:val="000000" w:themeColor="text1"/>
          <w:shd w:val="clear" w:color="auto" w:fill="FFFFFF"/>
        </w:rPr>
      </w:pPr>
    </w:p>
    <w:p w:rsidR="006D00CF" w:rsidRPr="00C83632" w:rsidRDefault="006D00CF" w:rsidP="006D00CF">
      <w:pPr>
        <w:numPr>
          <w:ilvl w:val="0"/>
          <w:numId w:val="1"/>
        </w:numPr>
        <w:shd w:val="clear" w:color="auto" w:fill="FFFFFF"/>
        <w:rPr>
          <w:rFonts w:ascii="Helvetica Neue" w:eastAsia="Times New Roman" w:hAnsi="Helvetica Neue" w:cs="Times New Roman"/>
          <w:color w:val="000000" w:themeColor="text1"/>
          <w:sz w:val="20"/>
        </w:rPr>
      </w:pPr>
      <w:r w:rsidRPr="00C83632">
        <w:rPr>
          <w:rFonts w:ascii="Helvetica Neue" w:hAnsi="Helvetica Neue" w:cs="Arial"/>
          <w:b/>
          <w:i/>
          <w:color w:val="000000" w:themeColor="text1"/>
          <w:sz w:val="20"/>
        </w:rPr>
        <w:t>UI/Visual Designer</w:t>
      </w:r>
      <w:r w:rsidRPr="00C83632">
        <w:rPr>
          <w:rFonts w:ascii="Helvetica Neue" w:hAnsi="Helvetica Neue" w:cs="Arial"/>
          <w:b/>
          <w:color w:val="000000" w:themeColor="text1"/>
          <w:sz w:val="20"/>
        </w:rPr>
        <w:t>,</w:t>
      </w:r>
      <w:r w:rsidRPr="00C83632">
        <w:rPr>
          <w:rFonts w:ascii="Helvetica Neue" w:hAnsi="Helvetica Neue" w:cs="Arial"/>
          <w:color w:val="000000" w:themeColor="text1"/>
          <w:sz w:val="20"/>
        </w:rPr>
        <w:t xml:space="preserve"> Missouri Western State University</w:t>
      </w:r>
    </w:p>
    <w:p w:rsidR="006D00CF" w:rsidRPr="00C83632" w:rsidRDefault="006D00CF" w:rsidP="006D00CF">
      <w:pPr>
        <w:numPr>
          <w:ilvl w:val="0"/>
          <w:numId w:val="1"/>
        </w:numPr>
        <w:jc w:val="both"/>
        <w:outlineLvl w:val="0"/>
        <w:rPr>
          <w:rFonts w:ascii="Helvetica Neue" w:hAnsi="Helvetica Neue" w:cs="Arial"/>
          <w:color w:val="000000" w:themeColor="text1"/>
          <w:sz w:val="18"/>
          <w:szCs w:val="18"/>
        </w:rPr>
      </w:pPr>
      <w:r w:rsidRPr="00C83632">
        <w:rPr>
          <w:rFonts w:ascii="Helvetica Neue" w:hAnsi="Helvetica Neue" w:cs="Arial"/>
          <w:color w:val="000000" w:themeColor="text1"/>
          <w:sz w:val="18"/>
          <w:szCs w:val="18"/>
        </w:rPr>
        <w:t>Saint Jos</w:t>
      </w:r>
      <w:r w:rsidR="00C83632">
        <w:rPr>
          <w:rFonts w:ascii="Helvetica Neue" w:hAnsi="Helvetica Neue" w:cs="Arial"/>
          <w:color w:val="000000" w:themeColor="text1"/>
          <w:sz w:val="18"/>
          <w:szCs w:val="18"/>
        </w:rPr>
        <w:t>eph, MO</w:t>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00C83632">
        <w:rPr>
          <w:rFonts w:ascii="Helvetica Neue" w:hAnsi="Helvetica Neue" w:cs="Arial"/>
          <w:color w:val="000000" w:themeColor="text1"/>
          <w:sz w:val="18"/>
          <w:szCs w:val="18"/>
        </w:rPr>
        <w:tab/>
      </w:r>
      <w:r w:rsidRPr="00C83632">
        <w:rPr>
          <w:rFonts w:ascii="Helvetica Neue" w:hAnsi="Helvetica Neue" w:cs="Arial"/>
          <w:color w:val="000000" w:themeColor="text1"/>
          <w:sz w:val="18"/>
          <w:szCs w:val="18"/>
        </w:rPr>
        <w:t>August 2014 – August 2015</w:t>
      </w:r>
    </w:p>
    <w:p w:rsidR="006D00CF" w:rsidRPr="00C83632" w:rsidRDefault="006D00CF" w:rsidP="006D00CF">
      <w:pPr>
        <w:pStyle w:val="BodyText"/>
        <w:spacing w:before="120"/>
        <w:rPr>
          <w:rFonts w:ascii="Helvetica Neue" w:hAnsi="Helvetica Neue"/>
          <w:i/>
          <w:color w:val="000000" w:themeColor="text1"/>
          <w:sz w:val="18"/>
          <w:szCs w:val="18"/>
        </w:rPr>
      </w:pPr>
      <w:r w:rsidRPr="00C83632">
        <w:rPr>
          <w:rFonts w:ascii="Helvetica Neue" w:hAnsi="Helvetica Neue"/>
          <w:i/>
          <w:color w:val="000000" w:themeColor="text1"/>
          <w:sz w:val="18"/>
          <w:szCs w:val="18"/>
        </w:rPr>
        <w:t xml:space="preserve">Client: </w:t>
      </w:r>
      <w:r w:rsidR="004E6747" w:rsidRPr="00C83632">
        <w:rPr>
          <w:rFonts w:ascii="Helvetica Neue" w:hAnsi="Helvetica Neue"/>
          <w:i/>
          <w:color w:val="000000" w:themeColor="text1"/>
          <w:sz w:val="18"/>
          <w:szCs w:val="18"/>
        </w:rPr>
        <w:t>Griffon Yearbook (Missouri Western State University)</w:t>
      </w:r>
    </w:p>
    <w:p w:rsidR="004E6747" w:rsidRPr="00C83632" w:rsidRDefault="004E6747" w:rsidP="004E6747">
      <w:pPr>
        <w:pStyle w:val="BodyText"/>
        <w:numPr>
          <w:ilvl w:val="0"/>
          <w:numId w:val="14"/>
        </w:numPr>
        <w:tabs>
          <w:tab w:val="left" w:pos="720"/>
        </w:tabs>
        <w:spacing w:before="120"/>
        <w:rPr>
          <w:rFonts w:ascii="Helvetica Neue" w:hAnsi="Helvetica Neue"/>
          <w:color w:val="000000" w:themeColor="text1"/>
        </w:rPr>
      </w:pPr>
      <w:r w:rsidRPr="00C83632">
        <w:rPr>
          <w:rFonts w:ascii="Helvetica Neue" w:hAnsi="Helvetica Neue" w:cs="AppleSystemUIFont"/>
          <w:color w:val="000000" w:themeColor="text1"/>
          <w:szCs w:val="24"/>
          <w:lang w:eastAsia="en-US"/>
        </w:rPr>
        <w:t>Worked on Centennial Yearbook agile rebranding and website design to better reach the audience with new marketing design strategies. Designed the user interface and data visualization for the website.</w:t>
      </w:r>
    </w:p>
    <w:p w:rsidR="004E6747" w:rsidRPr="00002B05" w:rsidRDefault="004E6747" w:rsidP="004E6747">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s="Open Sans"/>
          <w:color w:val="000000" w:themeColor="text1"/>
        </w:rPr>
        <w:t>Designed visual mockups/prototypes from wireframes and delivered final design production-ready assets for development.</w:t>
      </w:r>
    </w:p>
    <w:p w:rsidR="004E6747" w:rsidRPr="00002B05" w:rsidRDefault="004E6747" w:rsidP="00C83632">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s="Open Sans"/>
          <w:color w:val="000000" w:themeColor="text1"/>
        </w:rPr>
        <w:t xml:space="preserve">Conceptualized and designed </w:t>
      </w:r>
      <w:r w:rsidRPr="00002B05">
        <w:rPr>
          <w:rFonts w:ascii="Helvetica Neue" w:hAnsi="Helvetica Neue"/>
          <w:color w:val="000000" w:themeColor="text1"/>
        </w:rPr>
        <w:t xml:space="preserve">UI patterns, Yearbook cover design, layouts, color plate, email blasters, </w:t>
      </w:r>
      <w:r w:rsidRPr="00002B05">
        <w:rPr>
          <w:rFonts w:ascii="Helvetica Neue" w:hAnsi="Helvetica Neue"/>
          <w:color w:val="000000" w:themeColor="text1"/>
          <w:shd w:val="clear" w:color="auto" w:fill="FFFFFF"/>
        </w:rPr>
        <w:t>typography, data visualization,</w:t>
      </w:r>
      <w:r w:rsidR="00C83632" w:rsidRPr="00002B05">
        <w:rPr>
          <w:rFonts w:ascii="Helvetica Neue" w:hAnsi="Helvetica Neue"/>
          <w:color w:val="000000" w:themeColor="text1"/>
        </w:rPr>
        <w:t xml:space="preserve"> timeline, </w:t>
      </w:r>
      <w:r w:rsidR="00C83632" w:rsidRPr="00002B05">
        <w:rPr>
          <w:rFonts w:ascii="Helvetica Neue" w:hAnsi="Helvetica Neue" w:cs="Open Sans"/>
          <w:color w:val="000000" w:themeColor="text1"/>
        </w:rPr>
        <w:t xml:space="preserve">visual assets for social media advertising, </w:t>
      </w:r>
      <w:r w:rsidRPr="00002B05">
        <w:rPr>
          <w:rFonts w:ascii="Helvetica Neue" w:hAnsi="Helvetica Neue"/>
          <w:color w:val="000000" w:themeColor="text1"/>
        </w:rPr>
        <w:t>and print-ready artworks </w:t>
      </w:r>
      <w:r w:rsidRPr="00002B05">
        <w:rPr>
          <w:rFonts w:ascii="Helvetica Neue" w:hAnsi="Helvetica Neue"/>
          <w:color w:val="000000" w:themeColor="text1"/>
          <w:shd w:val="clear" w:color="auto" w:fill="FFFFFF"/>
        </w:rPr>
        <w:t>under tight deadlines.</w:t>
      </w:r>
    </w:p>
    <w:p w:rsidR="00002B05" w:rsidRPr="00002B05" w:rsidRDefault="00002B05" w:rsidP="00002B05">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olor w:val="000000" w:themeColor="text1"/>
        </w:rPr>
        <w:t>Applied User Center Design method to create the most user-friendly pages.</w:t>
      </w:r>
    </w:p>
    <w:p w:rsidR="00C83632" w:rsidRPr="00002B05" w:rsidRDefault="00C83632" w:rsidP="00C83632">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olor w:val="000000" w:themeColor="text1"/>
        </w:rPr>
        <w:lastRenderedPageBreak/>
        <w:t>Collaborated with editors, photographers, developers, and </w:t>
      </w:r>
      <w:r w:rsidRPr="00002B05">
        <w:rPr>
          <w:rFonts w:ascii="Helvetica Neue" w:hAnsi="Helvetica Neue"/>
          <w:color w:val="000000" w:themeColor="text1"/>
          <w:shd w:val="clear" w:color="auto" w:fill="FFFFFF"/>
        </w:rPr>
        <w:t>managed</w:t>
      </w:r>
      <w:r w:rsidRPr="00002B05">
        <w:rPr>
          <w:rFonts w:ascii="Helvetica Neue" w:hAnsi="Helvetica Neue"/>
          <w:color w:val="000000" w:themeColor="text1"/>
        </w:rPr>
        <w:t xml:space="preserve"> visual design team members to execute meticulous pixel perfect graphic compositions. </w:t>
      </w:r>
    </w:p>
    <w:p w:rsidR="005D5EA8" w:rsidRPr="00002B05" w:rsidRDefault="004E6747" w:rsidP="005D5EA8">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s="Open Sans"/>
          <w:color w:val="000000" w:themeColor="text1"/>
        </w:rPr>
        <w:t xml:space="preserve">Charged with improving the experience of multi-brand campaigns through quantitative research, ultimately increasing user engagement more than </w:t>
      </w:r>
      <w:r w:rsidR="00002B05" w:rsidRPr="00002B05">
        <w:rPr>
          <w:rFonts w:ascii="Helvetica Neue" w:hAnsi="Helvetica Neue" w:cs="Open Sans"/>
          <w:color w:val="000000" w:themeColor="text1"/>
        </w:rPr>
        <w:t>30% compared to</w:t>
      </w:r>
      <w:r w:rsidRPr="00002B05">
        <w:rPr>
          <w:rFonts w:ascii="Helvetica Neue" w:hAnsi="Helvetica Neue" w:cs="Open Sans"/>
          <w:color w:val="000000" w:themeColor="text1"/>
        </w:rPr>
        <w:t xml:space="preserve"> previous campaigns.</w:t>
      </w:r>
    </w:p>
    <w:p w:rsidR="00002B05" w:rsidRPr="00002B05" w:rsidRDefault="00002B05" w:rsidP="00002B05">
      <w:pPr>
        <w:pStyle w:val="BodyText"/>
        <w:numPr>
          <w:ilvl w:val="0"/>
          <w:numId w:val="14"/>
        </w:numPr>
        <w:tabs>
          <w:tab w:val="left" w:pos="720"/>
        </w:tabs>
        <w:spacing w:before="120"/>
        <w:rPr>
          <w:rFonts w:ascii="Helvetica Neue" w:hAnsi="Helvetica Neue"/>
          <w:color w:val="000000" w:themeColor="text1"/>
        </w:rPr>
      </w:pPr>
      <w:r w:rsidRPr="00002B05">
        <w:rPr>
          <w:rFonts w:ascii="Helvetica Neue" w:hAnsi="Helvetica Neue"/>
          <w:color w:val="000000" w:themeColor="text1"/>
        </w:rPr>
        <w:t>Attended everyday standup meetings with other team members to review the previous day work and gather all information and feedback.</w:t>
      </w:r>
    </w:p>
    <w:p w:rsidR="005D5EA8" w:rsidRPr="00002B05" w:rsidRDefault="005D5EA8" w:rsidP="005D5EA8">
      <w:pPr>
        <w:pStyle w:val="BodyText"/>
        <w:tabs>
          <w:tab w:val="left" w:pos="720"/>
        </w:tabs>
        <w:spacing w:before="120"/>
        <w:ind w:left="360"/>
        <w:rPr>
          <w:rFonts w:ascii="Helvetica Neue" w:hAnsi="Helvetica Neue"/>
          <w:color w:val="000000" w:themeColor="text1"/>
        </w:rPr>
      </w:pPr>
    </w:p>
    <w:p w:rsidR="004E6747" w:rsidRPr="00002B05" w:rsidRDefault="004E6747" w:rsidP="004E6747">
      <w:pPr>
        <w:jc w:val="both"/>
        <w:outlineLvl w:val="0"/>
        <w:rPr>
          <w:rFonts w:ascii="Helvetica Neue" w:hAnsi="Helvetica Neue" w:cs="Arial"/>
          <w:color w:val="000000" w:themeColor="text1"/>
          <w:sz w:val="20"/>
        </w:rPr>
      </w:pPr>
      <w:r w:rsidRPr="00002B05">
        <w:rPr>
          <w:rFonts w:ascii="Helvetica Neue" w:hAnsi="Helvetica Neue" w:cs="Arial"/>
          <w:b/>
          <w:i/>
          <w:color w:val="000000" w:themeColor="text1"/>
          <w:sz w:val="20"/>
        </w:rPr>
        <w:t>Visual Designer,</w:t>
      </w:r>
      <w:r w:rsidRPr="00002B05">
        <w:rPr>
          <w:rFonts w:ascii="Helvetica Neue" w:hAnsi="Helvetica Neue" w:cs="Arial"/>
          <w:color w:val="000000" w:themeColor="text1"/>
          <w:sz w:val="20"/>
        </w:rPr>
        <w:t>Missouri Western State University</w:t>
      </w:r>
    </w:p>
    <w:p w:rsidR="004E6747" w:rsidRPr="00002B05" w:rsidRDefault="004E6747" w:rsidP="004E6747">
      <w:pPr>
        <w:shd w:val="clear" w:color="auto" w:fill="FFFFFF"/>
        <w:rPr>
          <w:rFonts w:ascii="Helvetica Neue" w:eastAsia="Times New Roman" w:hAnsi="Helvetica Neue" w:cs="Times New Roman"/>
          <w:color w:val="000000" w:themeColor="text1"/>
          <w:sz w:val="20"/>
        </w:rPr>
      </w:pPr>
      <w:r w:rsidRPr="00002B05">
        <w:rPr>
          <w:rFonts w:ascii="Helvetica Neue" w:hAnsi="Helvetica Neue" w:cs="Arial"/>
          <w:color w:val="000000" w:themeColor="text1"/>
          <w:sz w:val="18"/>
          <w:szCs w:val="18"/>
        </w:rPr>
        <w:t>Saint Jos</w:t>
      </w:r>
      <w:r w:rsidR="00002B05">
        <w:rPr>
          <w:rFonts w:ascii="Helvetica Neue" w:hAnsi="Helvetica Neue" w:cs="Arial"/>
          <w:color w:val="000000" w:themeColor="text1"/>
          <w:sz w:val="18"/>
          <w:szCs w:val="18"/>
        </w:rPr>
        <w:t>eph, MO</w:t>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Pr="00002B05">
        <w:rPr>
          <w:rFonts w:ascii="Helvetica Neue" w:hAnsi="Helvetica Neue" w:cs="Arial"/>
          <w:color w:val="000000" w:themeColor="text1"/>
          <w:sz w:val="18"/>
          <w:szCs w:val="18"/>
        </w:rPr>
        <w:t>January 2014 – December 2015</w:t>
      </w:r>
    </w:p>
    <w:p w:rsidR="004E6747" w:rsidRPr="00002B05" w:rsidRDefault="004E6747" w:rsidP="004E6747">
      <w:pPr>
        <w:pStyle w:val="BodyText"/>
        <w:spacing w:before="120"/>
        <w:rPr>
          <w:rFonts w:ascii="Helvetica Neue" w:hAnsi="Helvetica Neue"/>
          <w:i/>
          <w:color w:val="000000" w:themeColor="text1"/>
          <w:sz w:val="18"/>
          <w:szCs w:val="18"/>
        </w:rPr>
      </w:pPr>
      <w:r w:rsidRPr="00002B05">
        <w:rPr>
          <w:rFonts w:ascii="Helvetica Neue" w:hAnsi="Helvetica Neue"/>
          <w:i/>
          <w:color w:val="000000" w:themeColor="text1"/>
          <w:sz w:val="18"/>
          <w:szCs w:val="18"/>
        </w:rPr>
        <w:t>Client: Griffon News (Missouri Western State University)</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Responsible for designing and developing promotional materials for both print and web such as, email marketing, banners, c</w:t>
      </w:r>
      <w:r w:rsidR="00002B05">
        <w:rPr>
          <w:rFonts w:ascii="Helvetica Neue" w:hAnsi="Helvetica Neue" w:cs="AppleSystemUIFont"/>
          <w:color w:val="000000" w:themeColor="text1"/>
          <w:szCs w:val="24"/>
          <w:lang w:eastAsia="en-US"/>
        </w:rPr>
        <w:t>reating advertising layouts and promotional videos.</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Followed the design guidelines to establish and maintain the visual integrity, brand standards, and consistency of the layouts.</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Managed creative projects effectively and efficiently while maintaining priorities, deadlines and deliverables.</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Participated in brainstorming, story boarding and developing UI design for mobile applications.</w:t>
      </w:r>
    </w:p>
    <w:p w:rsidR="00002B05" w:rsidRPr="00002B05" w:rsidRDefault="00002B05" w:rsidP="00002B05">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Coordinated closely with content editors, photographers to develop concepts related to sports and student’s success stor</w:t>
      </w:r>
      <w:r>
        <w:rPr>
          <w:rFonts w:ascii="Helvetica Neue" w:hAnsi="Helvetica Neue" w:cs="AppleSystemUIFont"/>
          <w:color w:val="000000" w:themeColor="text1"/>
          <w:szCs w:val="24"/>
          <w:lang w:eastAsia="en-US"/>
        </w:rPr>
        <w:t xml:space="preserve">ies. Responsible for developing infographics, illustrations as required for print, </w:t>
      </w:r>
      <w:r w:rsidRPr="00002B05">
        <w:rPr>
          <w:rFonts w:ascii="Helvetica Neue" w:hAnsi="Helvetica Neue" w:cs="AppleSystemUIFont"/>
          <w:color w:val="000000" w:themeColor="text1"/>
          <w:szCs w:val="24"/>
          <w:lang w:eastAsia="en-US"/>
        </w:rPr>
        <w:t xml:space="preserve">social media, and </w:t>
      </w:r>
      <w:r>
        <w:rPr>
          <w:rFonts w:ascii="Helvetica Neue" w:hAnsi="Helvetica Neue" w:cs="AppleSystemUIFont"/>
          <w:color w:val="000000" w:themeColor="text1"/>
          <w:szCs w:val="24"/>
          <w:lang w:eastAsia="en-US"/>
        </w:rPr>
        <w:t xml:space="preserve">Griffon News </w:t>
      </w:r>
      <w:r w:rsidRPr="00002B05">
        <w:rPr>
          <w:rFonts w:ascii="Helvetica Neue" w:hAnsi="Helvetica Neue" w:cs="AppleSystemUIFont"/>
          <w:color w:val="000000" w:themeColor="text1"/>
          <w:szCs w:val="24"/>
          <w:lang w:eastAsia="en-US"/>
        </w:rPr>
        <w:t>website.</w:t>
      </w:r>
    </w:p>
    <w:p w:rsidR="004E6747" w:rsidRPr="00002B05" w:rsidRDefault="004E6747" w:rsidP="004E6747">
      <w:pPr>
        <w:pStyle w:val="BodyText"/>
        <w:tabs>
          <w:tab w:val="left" w:pos="720"/>
        </w:tabs>
        <w:spacing w:before="120"/>
        <w:rPr>
          <w:rFonts w:ascii="Helvetica Neue" w:hAnsi="Helvetica Neue"/>
          <w:color w:val="000000" w:themeColor="text1"/>
        </w:rPr>
      </w:pPr>
    </w:p>
    <w:p w:rsidR="004E6747" w:rsidRPr="00002B05" w:rsidRDefault="004E6747" w:rsidP="004E6747">
      <w:pPr>
        <w:jc w:val="both"/>
        <w:outlineLvl w:val="0"/>
        <w:rPr>
          <w:rFonts w:ascii="Helvetica Neue" w:hAnsi="Helvetica Neue" w:cs="Arial"/>
          <w:color w:val="000000" w:themeColor="text1"/>
          <w:sz w:val="20"/>
        </w:rPr>
      </w:pPr>
      <w:r w:rsidRPr="00002B05">
        <w:rPr>
          <w:rFonts w:ascii="Helvetica Neue" w:hAnsi="Helvetica Neue" w:cs="Arial"/>
          <w:b/>
          <w:i/>
          <w:color w:val="000000" w:themeColor="text1"/>
          <w:sz w:val="20"/>
        </w:rPr>
        <w:t>Graphic Design Research Assistant</w:t>
      </w:r>
      <w:r w:rsidRPr="00002B05">
        <w:rPr>
          <w:rFonts w:ascii="Helvetica Neue" w:hAnsi="Helvetica Neue" w:cs="Arial"/>
          <w:b/>
          <w:color w:val="000000" w:themeColor="text1"/>
          <w:sz w:val="20"/>
        </w:rPr>
        <w:t>,</w:t>
      </w:r>
      <w:r w:rsidRPr="00002B05">
        <w:rPr>
          <w:rFonts w:ascii="Helvetica Neue" w:hAnsi="Helvetica Neue" w:cs="Arial"/>
          <w:color w:val="000000" w:themeColor="text1"/>
          <w:sz w:val="20"/>
        </w:rPr>
        <w:t xml:space="preserve"> University of South Dakota</w:t>
      </w:r>
    </w:p>
    <w:p w:rsidR="004E6747" w:rsidRPr="00002B05" w:rsidRDefault="00002B05" w:rsidP="004E6747">
      <w:pPr>
        <w:jc w:val="both"/>
        <w:outlineLvl w:val="0"/>
        <w:rPr>
          <w:rFonts w:ascii="Helvetica Neue" w:hAnsi="Helvetica Neue" w:cs="Arial"/>
          <w:color w:val="000000" w:themeColor="text1"/>
          <w:sz w:val="18"/>
          <w:szCs w:val="18"/>
        </w:rPr>
      </w:pPr>
      <w:r>
        <w:rPr>
          <w:rFonts w:ascii="Helvetica Neue" w:hAnsi="Helvetica Neue" w:cs="Arial"/>
          <w:color w:val="000000" w:themeColor="text1"/>
          <w:sz w:val="18"/>
          <w:szCs w:val="18"/>
        </w:rPr>
        <w:t>Vermillion, SD</w:t>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sidR="004E6747" w:rsidRPr="00002B05">
        <w:rPr>
          <w:rFonts w:ascii="Helvetica Neue" w:hAnsi="Helvetica Neue" w:cs="Arial"/>
          <w:color w:val="000000" w:themeColor="text1"/>
          <w:sz w:val="18"/>
          <w:szCs w:val="18"/>
        </w:rPr>
        <w:t>August 2012 – December 2012</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Supervised on BFA Graphic Design student’s weekly projects. Oversaw the ideas and implementation design process to guide students in a right direction.</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Served as a research assistant to the graphic design professor on research projects and prepared numerous design presentations for the class and conferences and maintained accurate information on MFA Graphic design web page.</w:t>
      </w:r>
    </w:p>
    <w:p w:rsidR="004E6747" w:rsidRPr="00002B05" w:rsidRDefault="004E6747" w:rsidP="004E6747">
      <w:pPr>
        <w:pStyle w:val="BodyText"/>
        <w:tabs>
          <w:tab w:val="left" w:pos="720"/>
        </w:tabs>
        <w:spacing w:before="120"/>
        <w:rPr>
          <w:rFonts w:ascii="Helvetica Neue" w:hAnsi="Helvetica Neue"/>
          <w:color w:val="000000" w:themeColor="text1"/>
        </w:rPr>
      </w:pPr>
    </w:p>
    <w:p w:rsidR="005D5EA8" w:rsidRPr="00002B05" w:rsidRDefault="005D5EA8" w:rsidP="005D5EA8">
      <w:pPr>
        <w:jc w:val="both"/>
        <w:outlineLvl w:val="0"/>
        <w:rPr>
          <w:rFonts w:ascii="Helvetica Neue" w:hAnsi="Helvetica Neue" w:cs="Arial"/>
          <w:color w:val="000000" w:themeColor="text1"/>
          <w:sz w:val="20"/>
        </w:rPr>
      </w:pPr>
      <w:r w:rsidRPr="00002B05">
        <w:rPr>
          <w:rFonts w:ascii="Helvetica Neue" w:hAnsi="Helvetica Neue" w:cs="Arial"/>
          <w:b/>
          <w:i/>
          <w:color w:val="000000" w:themeColor="text1"/>
          <w:sz w:val="20"/>
        </w:rPr>
        <w:t>UI/Visual Designer,</w:t>
      </w:r>
      <w:r w:rsidRPr="00002B05">
        <w:rPr>
          <w:rFonts w:ascii="Helvetica Neue" w:hAnsi="Helvetica Neue" w:cs="Arial"/>
          <w:color w:val="000000" w:themeColor="text1"/>
          <w:sz w:val="20"/>
        </w:rPr>
        <w:t xml:space="preserve"> Asian Paints</w:t>
      </w:r>
    </w:p>
    <w:p w:rsidR="004E6747" w:rsidRPr="00002B05" w:rsidRDefault="004E6747" w:rsidP="004E6747">
      <w:pPr>
        <w:tabs>
          <w:tab w:val="left" w:pos="6015"/>
        </w:tabs>
        <w:jc w:val="both"/>
        <w:outlineLvl w:val="0"/>
        <w:rPr>
          <w:rFonts w:ascii="Helvetica Neue" w:hAnsi="Helvetica Neue" w:cs="Arial"/>
          <w:color w:val="000000" w:themeColor="text1"/>
          <w:sz w:val="18"/>
          <w:szCs w:val="18"/>
        </w:rPr>
      </w:pPr>
      <w:r w:rsidRPr="00002B05">
        <w:rPr>
          <w:rFonts w:ascii="Helvetica Neue" w:hAnsi="Helvetica Neue" w:cs="Arial"/>
          <w:color w:val="000000" w:themeColor="text1"/>
          <w:sz w:val="18"/>
          <w:szCs w:val="18"/>
        </w:rPr>
        <w:t>Hyderabad, India</w:t>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00002B05">
        <w:rPr>
          <w:rFonts w:ascii="Helvetica Neue" w:hAnsi="Helvetica Neue" w:cs="Arial"/>
          <w:color w:val="000000" w:themeColor="text1"/>
          <w:sz w:val="18"/>
          <w:szCs w:val="18"/>
        </w:rPr>
        <w:tab/>
      </w:r>
      <w:r w:rsidRPr="00002B05">
        <w:rPr>
          <w:rFonts w:ascii="Helvetica Neue" w:hAnsi="Helvetica Neue" w:cs="Arial"/>
          <w:color w:val="000000" w:themeColor="text1"/>
          <w:sz w:val="18"/>
          <w:szCs w:val="18"/>
        </w:rPr>
        <w:t>June 2011 – July 2012</w:t>
      </w:r>
    </w:p>
    <w:p w:rsidR="004E6747" w:rsidRPr="00002B05" w:rsidRDefault="004E6747" w:rsidP="004E6747">
      <w:pPr>
        <w:pStyle w:val="BodyText"/>
        <w:spacing w:before="120"/>
        <w:rPr>
          <w:rFonts w:ascii="Helvetica Neue" w:hAnsi="Helvetica Neue"/>
          <w:i/>
          <w:color w:val="000000" w:themeColor="text1"/>
          <w:sz w:val="18"/>
          <w:szCs w:val="18"/>
        </w:rPr>
      </w:pPr>
      <w:r w:rsidRPr="00002B05">
        <w:rPr>
          <w:rFonts w:ascii="Helvetica Neue" w:hAnsi="Helvetica Neue"/>
          <w:i/>
          <w:color w:val="000000" w:themeColor="text1"/>
          <w:sz w:val="18"/>
          <w:szCs w:val="18"/>
        </w:rPr>
        <w:t>Client: Asian Paints</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lastRenderedPageBreak/>
        <w:t>Integrated problem-solving skills and clean design sensibilities for optimal user interface design.</w:t>
      </w:r>
    </w:p>
    <w:p w:rsidR="004E6747" w:rsidRPr="004C4AF5" w:rsidRDefault="004E6747" w:rsidP="004C4AF5">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Redesigned website using innovative processes to position Asian Paints as the go-to paint expert.</w:t>
      </w:r>
    </w:p>
    <w:p w:rsidR="004E6747" w:rsidRPr="004C4AF5" w:rsidRDefault="004E6747" w:rsidP="004C4AF5">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Managed all projects from concept to production, under ti</w:t>
      </w:r>
      <w:r w:rsidR="004C4AF5">
        <w:rPr>
          <w:rFonts w:ascii="Helvetica Neue" w:hAnsi="Helvetica Neue" w:cs="AppleSystemUIFont"/>
          <w:color w:val="000000" w:themeColor="text1"/>
          <w:szCs w:val="24"/>
          <w:lang w:eastAsia="en-US"/>
        </w:rPr>
        <w:t xml:space="preserve">ght deadlines on a daily basis. </w:t>
      </w:r>
      <w:r w:rsidR="004C4AF5" w:rsidRPr="00002B05">
        <w:rPr>
          <w:rFonts w:ascii="Helvetica Neue" w:hAnsi="Helvetica Neue" w:cs="AppleSystemUIFont"/>
          <w:color w:val="000000" w:themeColor="text1"/>
          <w:szCs w:val="24"/>
          <w:lang w:eastAsia="en-US"/>
        </w:rPr>
        <w:t xml:space="preserve">Responsibilities include creating concepts, interaction patterns, </w:t>
      </w:r>
      <w:r w:rsidR="004C4AF5">
        <w:rPr>
          <w:rFonts w:ascii="Helvetica Neue" w:hAnsi="Helvetica Neue" w:cs="AppleSystemUIFont"/>
          <w:color w:val="000000" w:themeColor="text1"/>
          <w:szCs w:val="24"/>
          <w:lang w:eastAsia="en-US"/>
        </w:rPr>
        <w:t xml:space="preserve">style guides, UI elements, brand identity, </w:t>
      </w:r>
      <w:r w:rsidRPr="004C4AF5">
        <w:rPr>
          <w:rFonts w:ascii="Helvetica Neue" w:hAnsi="Helvetica Neue" w:cs="AppleSystemUIFont"/>
          <w:color w:val="000000" w:themeColor="text1"/>
          <w:szCs w:val="24"/>
          <w:lang w:eastAsia="en-US"/>
        </w:rPr>
        <w:t xml:space="preserve">visual mockups, banners, email </w:t>
      </w:r>
      <w:r w:rsidR="004C4AF5">
        <w:rPr>
          <w:rFonts w:ascii="Helvetica Neue" w:hAnsi="Helvetica Neue" w:cs="AppleSystemUIFont"/>
          <w:color w:val="000000" w:themeColor="text1"/>
          <w:szCs w:val="24"/>
          <w:lang w:eastAsia="en-US"/>
        </w:rPr>
        <w:t xml:space="preserve">newsletters, social media ads and </w:t>
      </w:r>
      <w:r w:rsidRPr="004C4AF5">
        <w:rPr>
          <w:rFonts w:ascii="Helvetica Neue" w:hAnsi="Helvetica Neue" w:cs="AppleSystemUIFont"/>
          <w:color w:val="000000" w:themeColor="text1"/>
          <w:szCs w:val="24"/>
          <w:lang w:eastAsia="en-US"/>
        </w:rPr>
        <w:t>ensured consistency, quality &amp; best user experience practices across the product.</w:t>
      </w:r>
    </w:p>
    <w:p w:rsidR="004C4AF5" w:rsidRPr="004C4AF5" w:rsidRDefault="004C4AF5" w:rsidP="004C4AF5">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Improving the UI/UX experience for its online app, optimize it into more scalable and responsible mobile platform.</w:t>
      </w:r>
    </w:p>
    <w:p w:rsidR="004C4AF5" w:rsidRPr="004C4AF5" w:rsidRDefault="004C4AF5" w:rsidP="004C4AF5">
      <w:pPr>
        <w:pStyle w:val="BodyText"/>
        <w:numPr>
          <w:ilvl w:val="0"/>
          <w:numId w:val="23"/>
        </w:numPr>
        <w:tabs>
          <w:tab w:val="left" w:pos="720"/>
        </w:tabs>
        <w:spacing w:before="120"/>
        <w:rPr>
          <w:rFonts w:ascii="Helvetica Neue" w:hAnsi="Helvetica Neue"/>
          <w:color w:val="000000" w:themeColor="text1"/>
        </w:rPr>
      </w:pPr>
      <w:r>
        <w:rPr>
          <w:rFonts w:ascii="Helvetica Neue" w:hAnsi="Helvetica Neue" w:cs="AppleSystemUIFont"/>
          <w:color w:val="000000" w:themeColor="text1"/>
          <w:szCs w:val="24"/>
          <w:lang w:eastAsia="en-US"/>
        </w:rPr>
        <w:t xml:space="preserve">Collaborated with </w:t>
      </w:r>
      <w:r w:rsidRPr="00002B05">
        <w:rPr>
          <w:rFonts w:ascii="Helvetica Neue" w:hAnsi="Helvetica Neue" w:cs="AppleSystemUIFont"/>
          <w:color w:val="000000" w:themeColor="text1"/>
          <w:szCs w:val="24"/>
          <w:lang w:eastAsia="en-US"/>
        </w:rPr>
        <w:t>team members to translate concepts into working prototypes.</w:t>
      </w:r>
    </w:p>
    <w:p w:rsidR="004E6747" w:rsidRPr="00002B05" w:rsidRDefault="004E6747" w:rsidP="004E6747">
      <w:pPr>
        <w:pStyle w:val="BodyText"/>
        <w:numPr>
          <w:ilvl w:val="0"/>
          <w:numId w:val="23"/>
        </w:numPr>
        <w:tabs>
          <w:tab w:val="left" w:pos="720"/>
        </w:tabs>
        <w:spacing w:before="120"/>
        <w:rPr>
          <w:rFonts w:ascii="Helvetica Neue" w:hAnsi="Helvetica Neue"/>
          <w:color w:val="000000" w:themeColor="text1"/>
        </w:rPr>
      </w:pPr>
      <w:r w:rsidRPr="00002B05">
        <w:rPr>
          <w:rFonts w:ascii="Helvetica Neue" w:hAnsi="Helvetica Neue" w:cs="AppleSystemUIFont"/>
          <w:color w:val="000000" w:themeColor="text1"/>
          <w:szCs w:val="24"/>
          <w:lang w:eastAsia="en-US"/>
        </w:rPr>
        <w:t>Enhanced user experience, usability, and functionality of the website to keep effective bounce rate performance. Since the launch, website’s unique visitors have increased from 62% to 71%.</w:t>
      </w:r>
    </w:p>
    <w:p w:rsidR="005D5EA8" w:rsidRPr="00002B05" w:rsidRDefault="005D5EA8" w:rsidP="005D5EA8">
      <w:pPr>
        <w:pStyle w:val="BodyText"/>
        <w:spacing w:before="80"/>
        <w:rPr>
          <w:color w:val="000000" w:themeColor="text1"/>
        </w:rPr>
      </w:pPr>
    </w:p>
    <w:p w:rsidR="005D5EA8" w:rsidRPr="00002B05" w:rsidRDefault="005D5EA8" w:rsidP="005D5EA8">
      <w:pPr>
        <w:jc w:val="both"/>
        <w:outlineLvl w:val="0"/>
        <w:rPr>
          <w:rFonts w:ascii="Helvetica Neue" w:hAnsi="Helvetica Neue" w:cs="Arial"/>
          <w:color w:val="000000" w:themeColor="text1"/>
          <w:sz w:val="20"/>
        </w:rPr>
      </w:pPr>
      <w:r w:rsidRPr="00002B05">
        <w:rPr>
          <w:rFonts w:ascii="Helvetica Neue" w:hAnsi="Helvetica Neue" w:cs="Arial"/>
          <w:b/>
          <w:i/>
          <w:color w:val="000000" w:themeColor="text1"/>
          <w:sz w:val="20"/>
        </w:rPr>
        <w:t>Visual Designer,</w:t>
      </w:r>
      <w:r w:rsidRPr="00002B05">
        <w:rPr>
          <w:rFonts w:ascii="Helvetica Neue" w:hAnsi="Helvetica Neue" w:cs="Arial"/>
          <w:color w:val="000000" w:themeColor="text1"/>
          <w:sz w:val="20"/>
        </w:rPr>
        <w:t>Adwize India</w:t>
      </w:r>
    </w:p>
    <w:p w:rsidR="005D5EA8" w:rsidRPr="00002B05" w:rsidRDefault="004C4AF5" w:rsidP="005D5EA8">
      <w:pPr>
        <w:tabs>
          <w:tab w:val="left" w:pos="6015"/>
        </w:tabs>
        <w:jc w:val="both"/>
        <w:outlineLvl w:val="0"/>
        <w:rPr>
          <w:rFonts w:ascii="Helvetica Neue" w:hAnsi="Helvetica Neue" w:cs="Arial"/>
          <w:color w:val="000000" w:themeColor="text1"/>
          <w:sz w:val="18"/>
          <w:szCs w:val="18"/>
        </w:rPr>
      </w:pPr>
      <w:r>
        <w:rPr>
          <w:rFonts w:ascii="Helvetica Neue" w:hAnsi="Helvetica Neue" w:cs="Arial"/>
          <w:color w:val="000000" w:themeColor="text1"/>
          <w:sz w:val="18"/>
          <w:szCs w:val="18"/>
        </w:rPr>
        <w:t>Bangalore, India</w:t>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sidR="005D5EA8" w:rsidRPr="00002B05">
        <w:rPr>
          <w:rFonts w:ascii="Helvetica Neue" w:hAnsi="Helvetica Neue" w:cs="Arial"/>
          <w:color w:val="000000" w:themeColor="text1"/>
          <w:sz w:val="18"/>
          <w:szCs w:val="18"/>
        </w:rPr>
        <w:t>September 2010 – December 2010</w:t>
      </w:r>
    </w:p>
    <w:p w:rsidR="005D5EA8" w:rsidRPr="00002B05" w:rsidRDefault="005D5EA8" w:rsidP="005D5EA8">
      <w:pPr>
        <w:pStyle w:val="BodyText"/>
        <w:spacing w:before="120"/>
        <w:rPr>
          <w:rFonts w:ascii="Helvetica Neue" w:hAnsi="Helvetica Neue"/>
          <w:i/>
          <w:color w:val="000000" w:themeColor="text1"/>
          <w:sz w:val="18"/>
          <w:szCs w:val="18"/>
        </w:rPr>
      </w:pPr>
      <w:r w:rsidRPr="00002B05">
        <w:rPr>
          <w:rFonts w:ascii="Helvetica Neue" w:hAnsi="Helvetica Neue"/>
          <w:i/>
          <w:color w:val="000000" w:themeColor="text1"/>
          <w:sz w:val="18"/>
          <w:szCs w:val="18"/>
        </w:rPr>
        <w:t>Client: ING Vysya, Vi</w:t>
      </w:r>
      <w:r w:rsidR="00002B05">
        <w:rPr>
          <w:rFonts w:ascii="Helvetica Neue" w:hAnsi="Helvetica Neue"/>
          <w:i/>
          <w:color w:val="000000" w:themeColor="text1"/>
          <w:sz w:val="18"/>
          <w:szCs w:val="18"/>
        </w:rPr>
        <w:t xml:space="preserve">ddyarthDexler, </w:t>
      </w:r>
      <w:r w:rsidRPr="00002B05">
        <w:rPr>
          <w:rFonts w:ascii="Helvetica Neue" w:hAnsi="Helvetica Neue"/>
          <w:i/>
          <w:color w:val="000000" w:themeColor="text1"/>
          <w:sz w:val="18"/>
          <w:szCs w:val="18"/>
        </w:rPr>
        <w:t>Infosys BPO</w:t>
      </w:r>
    </w:p>
    <w:p w:rsidR="005D5EA8" w:rsidRPr="00002B05" w:rsidRDefault="005D5EA8" w:rsidP="005D5EA8">
      <w:pPr>
        <w:pStyle w:val="BodyText"/>
        <w:numPr>
          <w:ilvl w:val="0"/>
          <w:numId w:val="23"/>
        </w:numPr>
        <w:tabs>
          <w:tab w:val="left" w:pos="720"/>
        </w:tabs>
        <w:spacing w:before="80"/>
        <w:rPr>
          <w:rFonts w:ascii="Helvetica Neue" w:hAnsi="Helvetica Neue"/>
          <w:color w:val="000000" w:themeColor="text1"/>
        </w:rPr>
      </w:pPr>
      <w:r w:rsidRPr="00002B05">
        <w:rPr>
          <w:rFonts w:ascii="Helvetica Neue" w:hAnsi="Helvetica Neue" w:cs="AppleSystemUIFont"/>
          <w:color w:val="000000" w:themeColor="text1"/>
          <w:szCs w:val="24"/>
          <w:lang w:eastAsia="en-US"/>
        </w:rPr>
        <w:t>Developed collaborative, versatile, and detail-oriented designs, with a commitment to project and team success.</w:t>
      </w:r>
    </w:p>
    <w:p w:rsidR="005D5EA8" w:rsidRPr="00002B05" w:rsidRDefault="005D5EA8" w:rsidP="005D5EA8">
      <w:pPr>
        <w:pStyle w:val="BodyText"/>
        <w:numPr>
          <w:ilvl w:val="0"/>
          <w:numId w:val="23"/>
        </w:numPr>
        <w:tabs>
          <w:tab w:val="left" w:pos="720"/>
        </w:tabs>
        <w:spacing w:before="80"/>
        <w:rPr>
          <w:rFonts w:ascii="Helvetica Neue" w:hAnsi="Helvetica Neue"/>
          <w:color w:val="000000" w:themeColor="text1"/>
        </w:rPr>
      </w:pPr>
      <w:r w:rsidRPr="00002B05">
        <w:rPr>
          <w:rFonts w:ascii="Helvetica Neue" w:hAnsi="Helvetica Neue"/>
          <w:color w:val="000000" w:themeColor="text1"/>
        </w:rPr>
        <w:t>Participated in User Case Study and Analysis with Bangalore online restaurants for the home delivery web application. </w:t>
      </w:r>
    </w:p>
    <w:p w:rsidR="005D5EA8" w:rsidRPr="00002B05" w:rsidRDefault="005D5EA8" w:rsidP="005D5EA8">
      <w:pPr>
        <w:pStyle w:val="BodyText"/>
        <w:numPr>
          <w:ilvl w:val="0"/>
          <w:numId w:val="23"/>
        </w:numPr>
        <w:tabs>
          <w:tab w:val="left" w:pos="720"/>
        </w:tabs>
        <w:spacing w:before="80"/>
        <w:rPr>
          <w:rFonts w:ascii="Helvetica Neue" w:hAnsi="Helvetica Neue"/>
          <w:color w:val="000000" w:themeColor="text1"/>
        </w:rPr>
      </w:pPr>
      <w:r w:rsidRPr="00002B05">
        <w:rPr>
          <w:rFonts w:ascii="Helvetica Neue" w:hAnsi="Helvetica Neue"/>
          <w:color w:val="000000" w:themeColor="text1"/>
          <w:shd w:val="clear" w:color="auto" w:fill="FFFFFF"/>
        </w:rPr>
        <w:t>Produced visual designs and user-friendly interface designs for the Web and mobile-based projects, including icons, prototypes, wireframes, mockups, flowcharts, typography patterns, illustrations and print materials, in a deadline driven environment.</w:t>
      </w:r>
    </w:p>
    <w:p w:rsidR="005D5EA8" w:rsidRPr="00002B05" w:rsidRDefault="005D5EA8" w:rsidP="005D5EA8">
      <w:pPr>
        <w:pStyle w:val="BodyText"/>
        <w:numPr>
          <w:ilvl w:val="0"/>
          <w:numId w:val="23"/>
        </w:numPr>
        <w:tabs>
          <w:tab w:val="left" w:pos="720"/>
        </w:tabs>
        <w:spacing w:before="80"/>
        <w:rPr>
          <w:rFonts w:ascii="Helvetica Neue" w:hAnsi="Helvetica Neue"/>
          <w:color w:val="000000" w:themeColor="text1"/>
        </w:rPr>
      </w:pPr>
      <w:r w:rsidRPr="00002B05">
        <w:rPr>
          <w:rFonts w:ascii="Helvetica Neue" w:hAnsi="Helvetica Neue"/>
          <w:color w:val="000000" w:themeColor="text1"/>
          <w:shd w:val="clear" w:color="auto" w:fill="FFFFFF"/>
        </w:rPr>
        <w:t>Collaborated with a cross-functional team of developers, product managers, and designers, to ensure visual consistency across projects.</w:t>
      </w:r>
    </w:p>
    <w:p w:rsidR="005D5EA8" w:rsidRPr="00002B05" w:rsidRDefault="005D5EA8" w:rsidP="005D5EA8">
      <w:pPr>
        <w:pStyle w:val="BodyText"/>
        <w:numPr>
          <w:ilvl w:val="0"/>
          <w:numId w:val="23"/>
        </w:numPr>
        <w:tabs>
          <w:tab w:val="left" w:pos="720"/>
        </w:tabs>
        <w:spacing w:before="80"/>
        <w:rPr>
          <w:rFonts w:ascii="Helvetica Neue" w:hAnsi="Helvetica Neue"/>
          <w:color w:val="000000" w:themeColor="text1"/>
        </w:rPr>
      </w:pPr>
      <w:r w:rsidRPr="00002B05">
        <w:rPr>
          <w:rFonts w:ascii="Helvetica Neue" w:hAnsi="Helvetica Neue"/>
          <w:color w:val="000000" w:themeColor="text1"/>
          <w:shd w:val="clear" w:color="auto" w:fill="FFFFFF"/>
        </w:rPr>
        <w:t>Attended client meetings and understood their brand and promotion requirements. Translated client business requirements and user needs into designs that are visually enticing, easy to use, and emotionally engaging.</w:t>
      </w:r>
    </w:p>
    <w:p w:rsidR="005D5EA8" w:rsidRDefault="005D5EA8" w:rsidP="005D5EA8">
      <w:pPr>
        <w:rPr>
          <w:color w:val="000000" w:themeColor="text1"/>
        </w:rPr>
      </w:pPr>
    </w:p>
    <w:p w:rsidR="004C4AF5" w:rsidRPr="00002B05" w:rsidRDefault="004C4AF5" w:rsidP="005D5EA8">
      <w:pPr>
        <w:rPr>
          <w:color w:val="000000" w:themeColor="text1"/>
        </w:rPr>
      </w:pPr>
    </w:p>
    <w:p w:rsidR="004C4AF5" w:rsidRPr="004C4AF5" w:rsidRDefault="005D5EA8" w:rsidP="004C4AF5">
      <w:pPr>
        <w:pStyle w:val="Heading1"/>
        <w:spacing w:before="80"/>
        <w:ind w:left="0"/>
        <w:rPr>
          <w:rFonts w:ascii="Helvetica Neue" w:hAnsi="Helvetica Neue"/>
          <w:caps/>
          <w:color w:val="000000" w:themeColor="text1"/>
          <w:sz w:val="22"/>
          <w:szCs w:val="22"/>
        </w:rPr>
      </w:pPr>
      <w:r w:rsidRPr="004C4AF5">
        <w:rPr>
          <w:rFonts w:ascii="Helvetica Neue" w:hAnsi="Helvetica Neue"/>
          <w:caps/>
          <w:color w:val="000000" w:themeColor="text1"/>
          <w:sz w:val="22"/>
          <w:szCs w:val="22"/>
        </w:rPr>
        <w:t>ADDITIONAL EXPERIENCE</w:t>
      </w:r>
      <w:r w:rsidR="004C4AF5" w:rsidRPr="004C4AF5">
        <w:rPr>
          <w:color w:val="000000" w:themeColor="text1"/>
          <w:sz w:val="22"/>
          <w:szCs w:val="22"/>
        </w:rPr>
        <w:tab/>
      </w:r>
    </w:p>
    <w:p w:rsidR="004C4AF5" w:rsidRPr="00C83632" w:rsidRDefault="004C4AF5" w:rsidP="004C4AF5">
      <w:pPr>
        <w:pStyle w:val="Heading1"/>
        <w:pBdr>
          <w:top w:val="single" w:sz="4" w:space="1" w:color="000000"/>
        </w:pBdr>
        <w:tabs>
          <w:tab w:val="left" w:pos="2160"/>
        </w:tabs>
        <w:ind w:left="0"/>
        <w:rPr>
          <w:caps/>
          <w:color w:val="000000" w:themeColor="text1"/>
        </w:rPr>
      </w:pPr>
    </w:p>
    <w:p w:rsidR="005D5EA8" w:rsidRPr="00002B05" w:rsidRDefault="005D5EA8" w:rsidP="005D5EA8">
      <w:pPr>
        <w:outlineLvl w:val="0"/>
        <w:rPr>
          <w:rFonts w:ascii="Helvetica Neue" w:hAnsi="Helvetica Neue" w:cs="Arial"/>
          <w:color w:val="000000" w:themeColor="text1"/>
          <w:sz w:val="20"/>
        </w:rPr>
      </w:pPr>
      <w:r w:rsidRPr="00002B05">
        <w:rPr>
          <w:rFonts w:ascii="Helvetica Neue" w:hAnsi="Helvetica Neue" w:cs="Arial"/>
          <w:b/>
          <w:color w:val="000000" w:themeColor="text1"/>
          <w:sz w:val="20"/>
        </w:rPr>
        <w:t>Midwest interdisciplinary Graduate Conference,</w:t>
      </w:r>
      <w:r w:rsidRPr="00002B05">
        <w:rPr>
          <w:rFonts w:ascii="Helvetica Neue" w:hAnsi="Helvetica Neue" w:cs="Arial"/>
          <w:color w:val="000000" w:themeColor="text1"/>
          <w:sz w:val="20"/>
        </w:rPr>
        <w:t xml:space="preserve"> University of Wisconsin</w:t>
      </w:r>
    </w:p>
    <w:p w:rsidR="005D5EA8" w:rsidRPr="00002B05" w:rsidRDefault="004C4AF5" w:rsidP="005D5EA8">
      <w:pPr>
        <w:numPr>
          <w:ilvl w:val="0"/>
          <w:numId w:val="1"/>
        </w:numPr>
        <w:jc w:val="both"/>
        <w:outlineLvl w:val="0"/>
        <w:rPr>
          <w:rFonts w:ascii="Helvetica Neue" w:hAnsi="Helvetica Neue" w:cs="Arial"/>
          <w:color w:val="000000" w:themeColor="text1"/>
          <w:sz w:val="18"/>
          <w:szCs w:val="18"/>
        </w:rPr>
      </w:pPr>
      <w:r>
        <w:rPr>
          <w:rFonts w:ascii="Helvetica Neue" w:hAnsi="Helvetica Neue" w:cs="Arial"/>
          <w:color w:val="000000" w:themeColor="text1"/>
          <w:sz w:val="18"/>
          <w:szCs w:val="18"/>
        </w:rPr>
        <w:lastRenderedPageBreak/>
        <w:t>Milwaukee, WI</w:t>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Pr>
          <w:rFonts w:ascii="Helvetica Neue" w:hAnsi="Helvetica Neue" w:cs="Arial"/>
          <w:color w:val="000000" w:themeColor="text1"/>
          <w:sz w:val="18"/>
          <w:szCs w:val="18"/>
        </w:rPr>
        <w:tab/>
      </w:r>
      <w:r w:rsidR="005D5EA8" w:rsidRPr="00002B05">
        <w:rPr>
          <w:rFonts w:ascii="Helvetica Neue" w:hAnsi="Helvetica Neue" w:cs="Arial"/>
          <w:color w:val="000000" w:themeColor="text1"/>
          <w:sz w:val="18"/>
          <w:szCs w:val="18"/>
        </w:rPr>
        <w:t>February – 2015</w:t>
      </w:r>
    </w:p>
    <w:p w:rsidR="005D5EA8" w:rsidRPr="00002B05" w:rsidRDefault="005D5EA8" w:rsidP="005D5EA8">
      <w:pPr>
        <w:numPr>
          <w:ilvl w:val="0"/>
          <w:numId w:val="1"/>
        </w:numPr>
        <w:jc w:val="both"/>
        <w:outlineLvl w:val="0"/>
        <w:rPr>
          <w:rFonts w:ascii="Helvetica Neue" w:hAnsi="Helvetica Neue" w:cs="Arial"/>
          <w:color w:val="000000" w:themeColor="text1"/>
          <w:sz w:val="18"/>
          <w:szCs w:val="18"/>
        </w:rPr>
      </w:pPr>
    </w:p>
    <w:p w:rsidR="005D5EA8" w:rsidRPr="00002B05" w:rsidRDefault="005D5EA8" w:rsidP="005D5EA8">
      <w:pPr>
        <w:pStyle w:val="ListParagraph"/>
        <w:numPr>
          <w:ilvl w:val="0"/>
          <w:numId w:val="29"/>
        </w:numPr>
        <w:outlineLvl w:val="0"/>
        <w:rPr>
          <w:rFonts w:ascii="Helvetica Neue" w:hAnsi="Helvetica Neue" w:cs="Arial"/>
          <w:color w:val="000000" w:themeColor="text1"/>
          <w:sz w:val="18"/>
          <w:szCs w:val="18"/>
        </w:rPr>
      </w:pPr>
      <w:r w:rsidRPr="00002B05">
        <w:rPr>
          <w:rFonts w:ascii="Helvetica Neue" w:eastAsia="Times New Roman" w:hAnsi="Helvetica Neue" w:cs="Arial"/>
          <w:color w:val="000000" w:themeColor="text1"/>
          <w:sz w:val="20"/>
          <w:szCs w:val="20"/>
        </w:rPr>
        <w:t>Presented “Pixel Art” installation in 10th annual, “Midwest Interdisciplinary Graduate Conference” as part of 2015 “UNBEARABLE” theme walk and talk session.</w:t>
      </w:r>
    </w:p>
    <w:p w:rsidR="005D5EA8" w:rsidRPr="00002B05" w:rsidRDefault="005D5EA8" w:rsidP="005D5EA8">
      <w:pPr>
        <w:pStyle w:val="ListParagraph"/>
        <w:ind w:left="0"/>
        <w:outlineLvl w:val="0"/>
        <w:rPr>
          <w:rFonts w:ascii="Helvetica Neue" w:eastAsia="Times New Roman" w:hAnsi="Helvetica Neue" w:cs="Arial"/>
          <w:color w:val="000000" w:themeColor="text1"/>
          <w:sz w:val="20"/>
          <w:szCs w:val="20"/>
        </w:rPr>
      </w:pPr>
    </w:p>
    <w:p w:rsidR="005D5EA8" w:rsidRPr="00002B05" w:rsidRDefault="005D5EA8" w:rsidP="005D5EA8">
      <w:pPr>
        <w:numPr>
          <w:ilvl w:val="0"/>
          <w:numId w:val="1"/>
        </w:numPr>
        <w:outlineLvl w:val="0"/>
        <w:rPr>
          <w:rFonts w:ascii="Helvetica Neue" w:hAnsi="Helvetica Neue" w:cs="Arial"/>
          <w:color w:val="000000" w:themeColor="text1"/>
          <w:sz w:val="18"/>
          <w:szCs w:val="18"/>
        </w:rPr>
      </w:pPr>
      <w:r w:rsidRPr="00002B05">
        <w:rPr>
          <w:rFonts w:ascii="Helvetica Neue" w:hAnsi="Helvetica Neue" w:cs="Arial"/>
          <w:b/>
          <w:i/>
          <w:color w:val="000000" w:themeColor="text1"/>
          <w:sz w:val="20"/>
        </w:rPr>
        <w:t>Broadcast Educational Association</w:t>
      </w:r>
    </w:p>
    <w:p w:rsidR="005D5EA8" w:rsidRPr="00002B05" w:rsidRDefault="005D5EA8" w:rsidP="005D5EA8">
      <w:pPr>
        <w:numPr>
          <w:ilvl w:val="0"/>
          <w:numId w:val="1"/>
        </w:numPr>
        <w:jc w:val="both"/>
        <w:outlineLvl w:val="0"/>
        <w:rPr>
          <w:rFonts w:ascii="Helvetica Neue" w:hAnsi="Helvetica Neue" w:cs="Arial"/>
          <w:color w:val="000000" w:themeColor="text1"/>
          <w:sz w:val="18"/>
          <w:szCs w:val="18"/>
        </w:rPr>
      </w:pPr>
      <w:r w:rsidRPr="00002B05">
        <w:rPr>
          <w:rFonts w:ascii="Helvetica Neue" w:hAnsi="Helvetica Neue" w:cs="Arial"/>
          <w:color w:val="000000" w:themeColor="text1"/>
          <w:sz w:val="18"/>
          <w:szCs w:val="18"/>
        </w:rPr>
        <w:t>Las Vegas, NV</w:t>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004C4AF5">
        <w:rPr>
          <w:rFonts w:ascii="Helvetica Neue" w:hAnsi="Helvetica Neue" w:cs="Arial"/>
          <w:color w:val="000000" w:themeColor="text1"/>
          <w:sz w:val="18"/>
          <w:szCs w:val="18"/>
        </w:rPr>
        <w:tab/>
      </w:r>
      <w:r w:rsidRPr="00002B05">
        <w:rPr>
          <w:rFonts w:ascii="Helvetica Neue" w:hAnsi="Helvetica Neue" w:cs="Arial"/>
          <w:color w:val="000000" w:themeColor="text1"/>
          <w:sz w:val="18"/>
          <w:szCs w:val="18"/>
        </w:rPr>
        <w:t>April – 2015</w:t>
      </w:r>
    </w:p>
    <w:p w:rsidR="005D5EA8" w:rsidRPr="00002B05" w:rsidRDefault="005D5EA8" w:rsidP="005D5EA8">
      <w:pPr>
        <w:numPr>
          <w:ilvl w:val="0"/>
          <w:numId w:val="1"/>
        </w:numPr>
        <w:jc w:val="both"/>
        <w:outlineLvl w:val="0"/>
        <w:rPr>
          <w:rFonts w:ascii="Helvetica Neue" w:hAnsi="Helvetica Neue" w:cs="Arial"/>
          <w:color w:val="000000" w:themeColor="text1"/>
          <w:sz w:val="18"/>
          <w:szCs w:val="18"/>
        </w:rPr>
      </w:pPr>
    </w:p>
    <w:p w:rsidR="005D5EA8" w:rsidRPr="00002B05" w:rsidRDefault="005D5EA8" w:rsidP="005D5EA8">
      <w:pPr>
        <w:pStyle w:val="ListParagraph"/>
        <w:numPr>
          <w:ilvl w:val="0"/>
          <w:numId w:val="29"/>
        </w:numPr>
        <w:outlineLvl w:val="0"/>
        <w:rPr>
          <w:rFonts w:ascii="Helvetica Neue" w:hAnsi="Helvetica Neue" w:cs="Arial"/>
          <w:color w:val="000000" w:themeColor="text1"/>
          <w:sz w:val="18"/>
          <w:szCs w:val="18"/>
        </w:rPr>
      </w:pPr>
      <w:r w:rsidRPr="00002B05">
        <w:rPr>
          <w:rFonts w:ascii="Helvetica Neue" w:eastAsia="Times New Roman" w:hAnsi="Helvetica Neue" w:cs="Arial"/>
          <w:color w:val="000000" w:themeColor="text1"/>
          <w:sz w:val="20"/>
          <w:szCs w:val="20"/>
        </w:rPr>
        <w:t>Presented research on "TV News Websites of the Top 25 Markets" Scholar-to-Scholar poster session.</w:t>
      </w:r>
    </w:p>
    <w:p w:rsidR="005D5EA8" w:rsidRPr="00002B05" w:rsidRDefault="005D5EA8" w:rsidP="005D5EA8">
      <w:pPr>
        <w:pStyle w:val="ListParagraph"/>
        <w:ind w:left="0"/>
        <w:outlineLvl w:val="0"/>
        <w:rPr>
          <w:rFonts w:ascii="Helvetica Neue" w:hAnsi="Helvetica Neue" w:cs="Arial"/>
          <w:color w:val="000000" w:themeColor="text1"/>
          <w:sz w:val="18"/>
          <w:szCs w:val="18"/>
        </w:rPr>
      </w:pPr>
    </w:p>
    <w:p w:rsidR="005D5EA8" w:rsidRDefault="005D5EA8" w:rsidP="005D5EA8">
      <w:pPr>
        <w:rPr>
          <w:color w:val="000000" w:themeColor="text1"/>
        </w:rPr>
      </w:pPr>
    </w:p>
    <w:p w:rsidR="004C4AF5" w:rsidRPr="00002B05" w:rsidRDefault="004C4AF5" w:rsidP="005D5EA8">
      <w:pPr>
        <w:rPr>
          <w:color w:val="000000" w:themeColor="text1"/>
        </w:rPr>
      </w:pPr>
    </w:p>
    <w:p w:rsidR="005D5EA8" w:rsidRPr="00002B05" w:rsidRDefault="005D5EA8" w:rsidP="005D5EA8">
      <w:pPr>
        <w:numPr>
          <w:ilvl w:val="0"/>
          <w:numId w:val="1"/>
        </w:numPr>
        <w:tabs>
          <w:tab w:val="left" w:pos="6015"/>
        </w:tabs>
        <w:jc w:val="both"/>
        <w:outlineLvl w:val="0"/>
        <w:rPr>
          <w:rFonts w:ascii="Helvetica Neue" w:hAnsi="Helvetica Neue" w:cs="Arial"/>
          <w:color w:val="000000" w:themeColor="text1"/>
          <w:sz w:val="18"/>
          <w:szCs w:val="18"/>
        </w:rPr>
      </w:pPr>
      <w:r w:rsidRPr="00002B05">
        <w:rPr>
          <w:rFonts w:ascii="Helvetica Neue" w:hAnsi="Helvetica Neue" w:cs="Arial"/>
          <w:color w:val="000000" w:themeColor="text1"/>
          <w:sz w:val="18"/>
          <w:szCs w:val="18"/>
        </w:rPr>
        <w:tab/>
      </w:r>
      <w:r w:rsidRPr="00002B05">
        <w:rPr>
          <w:rFonts w:ascii="Helvetica Neue" w:hAnsi="Helvetica Neue" w:cs="Arial"/>
          <w:color w:val="000000" w:themeColor="text1"/>
          <w:sz w:val="18"/>
          <w:szCs w:val="18"/>
        </w:rPr>
        <w:tab/>
      </w:r>
    </w:p>
    <w:p w:rsidR="000B42D8" w:rsidRPr="004C4AF5" w:rsidRDefault="000B42D8">
      <w:pPr>
        <w:pStyle w:val="BodyText"/>
        <w:spacing w:line="280" w:lineRule="exact"/>
        <w:rPr>
          <w:rFonts w:ascii="Helvetica Neue" w:hAnsi="Helvetica Neue"/>
          <w:b/>
          <w:color w:val="000000" w:themeColor="text1"/>
        </w:rPr>
      </w:pPr>
      <w:r w:rsidRPr="004C4AF5">
        <w:rPr>
          <w:rFonts w:ascii="Helvetica Neue" w:hAnsi="Helvetica Neue"/>
          <w:b/>
          <w:caps/>
          <w:color w:val="000000" w:themeColor="text1"/>
        </w:rPr>
        <w:t xml:space="preserve">REFERENCES </w:t>
      </w:r>
      <w:r w:rsidR="004C4AF5" w:rsidRPr="004C4AF5">
        <w:rPr>
          <w:rFonts w:ascii="Helvetica Neue" w:hAnsi="Helvetica Neue"/>
          <w:b/>
          <w:color w:val="000000" w:themeColor="text1"/>
        </w:rPr>
        <w:t>available upon request</w:t>
      </w:r>
    </w:p>
    <w:sectPr w:rsidR="000B42D8" w:rsidRPr="004C4AF5" w:rsidSect="00D929DD">
      <w:headerReference w:type="default" r:id="rId11"/>
      <w:footerReference w:type="default" r:id="rId12"/>
      <w:headerReference w:type="first" r:id="rId13"/>
      <w:footerReference w:type="first" r:id="rId14"/>
      <w:type w:val="continuous"/>
      <w:pgSz w:w="12240" w:h="15840"/>
      <w:pgMar w:top="1080" w:right="1440" w:bottom="1440" w:left="144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3B1" w:rsidRDefault="00C863B1">
      <w:r>
        <w:separator/>
      </w:r>
    </w:p>
  </w:endnote>
  <w:endnote w:type="continuationSeparator" w:id="1">
    <w:p w:rsidR="00C863B1" w:rsidRDefault="00C863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ans">
    <w:altName w:val="Arial"/>
    <w:charset w:val="01"/>
    <w:family w:val="swiss"/>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Helvetica Neue Medium">
    <w:altName w:val="Arial"/>
    <w:charset w:val="4D"/>
    <w:family w:val="swiss"/>
    <w:pitch w:val="variable"/>
    <w:sig w:usb0="00000001" w:usb1="5000205B" w:usb2="00000002" w:usb3="00000000" w:csb0="0000009B"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2D8" w:rsidRPr="005D5EA8" w:rsidRDefault="00D929DD">
    <w:pPr>
      <w:pStyle w:val="Footer"/>
      <w:jc w:val="right"/>
      <w:rPr>
        <w:rFonts w:ascii="Helvetica Neue" w:hAnsi="Helvetica Neue"/>
      </w:rPr>
    </w:pPr>
    <w:r w:rsidRPr="005D5EA8">
      <w:rPr>
        <w:rStyle w:val="PageNumber"/>
        <w:rFonts w:ascii="Helvetica Neue" w:hAnsi="Helvetica Neue" w:cs="Arial"/>
        <w:b/>
        <w:sz w:val="16"/>
      </w:rPr>
      <w:fldChar w:fldCharType="begin"/>
    </w:r>
    <w:r w:rsidR="000B42D8" w:rsidRPr="005D5EA8">
      <w:rPr>
        <w:rStyle w:val="PageNumber"/>
        <w:rFonts w:ascii="Helvetica Neue" w:hAnsi="Helvetica Neue" w:cs="Arial"/>
        <w:b/>
        <w:sz w:val="16"/>
      </w:rPr>
      <w:instrText xml:space="preserve"> PAGE </w:instrText>
    </w:r>
    <w:r w:rsidRPr="005D5EA8">
      <w:rPr>
        <w:rStyle w:val="PageNumber"/>
        <w:rFonts w:ascii="Helvetica Neue" w:hAnsi="Helvetica Neue" w:cs="Arial"/>
        <w:b/>
        <w:sz w:val="16"/>
      </w:rPr>
      <w:fldChar w:fldCharType="separate"/>
    </w:r>
    <w:r w:rsidR="003E58B3">
      <w:rPr>
        <w:rStyle w:val="PageNumber"/>
        <w:rFonts w:ascii="Helvetica Neue" w:hAnsi="Helvetica Neue" w:cs="Arial"/>
        <w:b/>
        <w:noProof/>
        <w:sz w:val="16"/>
      </w:rPr>
      <w:t>6</w:t>
    </w:r>
    <w:r w:rsidRPr="005D5EA8">
      <w:rPr>
        <w:rStyle w:val="PageNumber"/>
        <w:rFonts w:ascii="Helvetica Neue" w:hAnsi="Helvetica Neue" w:cs="Arial"/>
        <w:b/>
        <w:sz w:val="16"/>
      </w:rPr>
      <w:fldChar w:fldCharType="end"/>
    </w:r>
    <w:r w:rsidR="000B42D8" w:rsidRPr="005D5EA8">
      <w:rPr>
        <w:rStyle w:val="PageNumber"/>
        <w:rFonts w:ascii="Helvetica Neue" w:hAnsi="Helvetica Neue" w:cs="Arial"/>
        <w:sz w:val="16"/>
      </w:rPr>
      <w:t xml:space="preserve">of </w:t>
    </w:r>
    <w:r w:rsidRPr="005D5EA8">
      <w:rPr>
        <w:rStyle w:val="PageNumber"/>
        <w:rFonts w:ascii="Helvetica Neue" w:hAnsi="Helvetica Neue" w:cs="Arial"/>
        <w:sz w:val="16"/>
      </w:rPr>
      <w:fldChar w:fldCharType="begin"/>
    </w:r>
    <w:r w:rsidR="000B42D8" w:rsidRPr="005D5EA8">
      <w:rPr>
        <w:rStyle w:val="PageNumber"/>
        <w:rFonts w:ascii="Helvetica Neue" w:hAnsi="Helvetica Neue" w:cs="Arial"/>
        <w:sz w:val="16"/>
      </w:rPr>
      <w:instrText xml:space="preserve"> NUMPAGES \*Arabic </w:instrText>
    </w:r>
    <w:r w:rsidRPr="005D5EA8">
      <w:rPr>
        <w:rStyle w:val="PageNumber"/>
        <w:rFonts w:ascii="Helvetica Neue" w:hAnsi="Helvetica Neue" w:cs="Arial"/>
        <w:sz w:val="16"/>
      </w:rPr>
      <w:fldChar w:fldCharType="separate"/>
    </w:r>
    <w:r w:rsidR="003E58B3">
      <w:rPr>
        <w:rStyle w:val="PageNumber"/>
        <w:rFonts w:ascii="Helvetica Neue" w:hAnsi="Helvetica Neue" w:cs="Arial"/>
        <w:noProof/>
        <w:sz w:val="16"/>
      </w:rPr>
      <w:t>6</w:t>
    </w:r>
    <w:r w:rsidRPr="005D5EA8">
      <w:rPr>
        <w:rStyle w:val="PageNumber"/>
        <w:rFonts w:ascii="Helvetica Neue" w:hAnsi="Helvetica Neue" w:cs="Arial"/>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2D8" w:rsidRDefault="00D929DD">
    <w:pPr>
      <w:pStyle w:val="Footer"/>
      <w:jc w:val="right"/>
    </w:pPr>
    <w:r>
      <w:rPr>
        <w:rStyle w:val="PageNumber"/>
        <w:rFonts w:cs="Arial"/>
        <w:b/>
        <w:sz w:val="16"/>
      </w:rPr>
      <w:fldChar w:fldCharType="begin"/>
    </w:r>
    <w:r w:rsidR="000B42D8">
      <w:rPr>
        <w:rStyle w:val="PageNumber"/>
        <w:rFonts w:cs="Arial"/>
        <w:b/>
        <w:sz w:val="16"/>
      </w:rPr>
      <w:instrText xml:space="preserve"> PAGE </w:instrText>
    </w:r>
    <w:r>
      <w:rPr>
        <w:rStyle w:val="PageNumber"/>
        <w:rFonts w:cs="Arial"/>
        <w:b/>
        <w:sz w:val="16"/>
      </w:rPr>
      <w:fldChar w:fldCharType="separate"/>
    </w:r>
    <w:r w:rsidR="000E00F7">
      <w:rPr>
        <w:rStyle w:val="PageNumber"/>
        <w:rFonts w:cs="Arial"/>
        <w:b/>
        <w:noProof/>
        <w:sz w:val="16"/>
      </w:rPr>
      <w:t>1</w:t>
    </w:r>
    <w:r>
      <w:rPr>
        <w:rStyle w:val="PageNumber"/>
        <w:rFonts w:cs="Arial"/>
        <w:b/>
        <w:sz w:val="16"/>
      </w:rPr>
      <w:fldChar w:fldCharType="end"/>
    </w:r>
    <w:r w:rsidR="000B42D8">
      <w:rPr>
        <w:rStyle w:val="PageNumber"/>
        <w:rFonts w:ascii="Arial" w:hAnsi="Arial" w:cs="Arial"/>
        <w:sz w:val="16"/>
      </w:rPr>
      <w:t xml:space="preserve">of </w:t>
    </w:r>
    <w:r>
      <w:rPr>
        <w:rStyle w:val="PageNumber"/>
        <w:rFonts w:cs="Arial"/>
        <w:sz w:val="16"/>
      </w:rPr>
      <w:fldChar w:fldCharType="begin"/>
    </w:r>
    <w:r w:rsidR="000B42D8">
      <w:rPr>
        <w:rStyle w:val="PageNumber"/>
        <w:rFonts w:cs="Arial"/>
        <w:sz w:val="16"/>
      </w:rPr>
      <w:instrText xml:space="preserve"> NUMPAGES \*Arabic </w:instrText>
    </w:r>
    <w:r>
      <w:rPr>
        <w:rStyle w:val="PageNumber"/>
        <w:rFonts w:cs="Arial"/>
        <w:sz w:val="16"/>
      </w:rPr>
      <w:fldChar w:fldCharType="separate"/>
    </w:r>
    <w:r w:rsidR="000E00F7">
      <w:rPr>
        <w:rStyle w:val="PageNumber"/>
        <w:rFonts w:cs="Arial"/>
        <w:noProof/>
        <w:sz w:val="16"/>
      </w:rPr>
      <w:t>6</w:t>
    </w:r>
    <w:r>
      <w:rPr>
        <w:rStyle w:val="PageNumber"/>
        <w:rFonts w:cs="Aria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3B1" w:rsidRDefault="00C863B1">
      <w:r>
        <w:separator/>
      </w:r>
    </w:p>
  </w:footnote>
  <w:footnote w:type="continuationSeparator" w:id="1">
    <w:p w:rsidR="00C863B1" w:rsidRDefault="00C86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2D8" w:rsidRDefault="006D00CF" w:rsidP="006D00CF">
    <w:pPr>
      <w:pStyle w:val="Header"/>
      <w:tabs>
        <w:tab w:val="clear" w:pos="8640"/>
      </w:tabs>
      <w:ind w:right="-720"/>
    </w:pPr>
    <w:r>
      <w:rPr>
        <w:rFonts w:ascii="Arial" w:hAnsi="Arial" w:cs="Arial"/>
        <w:b/>
        <w:sz w:val="16"/>
      </w:rPr>
      <w:tab/>
    </w:r>
    <w:r w:rsidR="00981AAC">
      <w:rPr>
        <w:rFonts w:ascii="Arial" w:hAnsi="Arial" w:cs="Arial"/>
        <w:b/>
        <w:sz w:val="16"/>
      </w:rPr>
      <w:t>Sunny Reddy Medapati</w:t>
    </w:r>
    <w:r w:rsidR="000B42D8">
      <w:rPr>
        <w:rFonts w:ascii="Arial" w:hAnsi="Arial" w:cs="Arial"/>
        <w:sz w:val="16"/>
      </w:rPr>
      <w:t xml:space="preserve"> | </w:t>
    </w:r>
    <w:r w:rsidR="00981AAC" w:rsidRPr="00981AAC">
      <w:rPr>
        <w:rFonts w:ascii="Arial" w:hAnsi="Arial" w:cs="Arial"/>
        <w:sz w:val="16"/>
      </w:rPr>
      <w:t>www.</w:t>
    </w:r>
    <w:r w:rsidR="00981AAC">
      <w:rPr>
        <w:rFonts w:ascii="Arial" w:hAnsi="Arial" w:cs="Arial"/>
        <w:sz w:val="16"/>
      </w:rPr>
      <w:t>su</w:t>
    </w:r>
    <w:r w:rsidR="00981AAC" w:rsidRPr="00981AAC">
      <w:rPr>
        <w:rFonts w:ascii="Arial" w:hAnsi="Arial" w:cs="Arial"/>
        <w:sz w:val="16"/>
      </w:rPr>
      <w:t>nnyreddy.com</w:t>
    </w:r>
    <w:r w:rsidR="000B42D8">
      <w:rPr>
        <w:rFonts w:ascii="Arial" w:hAnsi="Arial" w:cs="Arial"/>
        <w:sz w:val="16"/>
      </w:rPr>
      <w:t xml:space="preserve"> |</w:t>
    </w:r>
    <w:hyperlink r:id="rId1" w:history="1">
      <w:r w:rsidR="00981AAC" w:rsidRPr="00DB77F4">
        <w:rPr>
          <w:rStyle w:val="Hyperlink"/>
          <w:rFonts w:ascii="Arial" w:hAnsi="Arial" w:cs="Arial"/>
          <w:sz w:val="16"/>
        </w:rPr>
        <w:t>sunnyreddymedapati@gmail.com</w:t>
      </w:r>
    </w:hyperlink>
    <w:r w:rsidR="00981AAC">
      <w:rPr>
        <w:rFonts w:ascii="Arial" w:hAnsi="Arial" w:cs="Arial"/>
        <w:sz w:val="16"/>
      </w:rPr>
      <w:t xml:space="preserve"> | 816.244</w:t>
    </w:r>
    <w:r w:rsidR="000B42D8">
      <w:rPr>
        <w:rFonts w:ascii="Arial" w:hAnsi="Arial" w:cs="Arial"/>
        <w:sz w:val="16"/>
      </w:rPr>
      <w:t>.</w:t>
    </w:r>
    <w:r w:rsidR="00981AAC">
      <w:rPr>
        <w:rFonts w:ascii="Arial" w:hAnsi="Arial" w:cs="Arial"/>
        <w:sz w:val="16"/>
      </w:rPr>
      <w:t>0796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94" w:rsidRPr="00084FCC" w:rsidRDefault="009D1094" w:rsidP="003F0D7D">
    <w:pPr>
      <w:ind w:right="-180"/>
      <w:jc w:val="center"/>
      <w:outlineLvl w:val="0"/>
      <w:rPr>
        <w:rFonts w:ascii="Helvetica Neue Medium" w:hAnsi="Helvetica Neue Medium" w:cs="Arial"/>
        <w:sz w:val="28"/>
        <w:szCs w:val="28"/>
      </w:rPr>
    </w:pPr>
    <w:r w:rsidRPr="00084FCC">
      <w:rPr>
        <w:rFonts w:ascii="Helvetica Neue Medium" w:hAnsi="Helvetica Neue Medium" w:cs="Arial"/>
        <w:sz w:val="28"/>
        <w:szCs w:val="28"/>
      </w:rPr>
      <w:t>UI/UX &amp; VISUAL DESIGNER</w:t>
    </w:r>
  </w:p>
  <w:p w:rsidR="000B42D8" w:rsidRDefault="000B42D8">
    <w:pPr>
      <w:pStyle w:val="BodyText"/>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pStyle w:val="ListNumber5"/>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pStyle w:val="ListNumber4"/>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pStyle w:val="ListNumber3"/>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pStyle w:val="ListNumber2"/>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pStyle w:val="ListBullet5"/>
      <w:lvlText w:val=""/>
      <w:lvlJc w:val="left"/>
      <w:pPr>
        <w:tabs>
          <w:tab w:val="num" w:pos="1800"/>
        </w:tabs>
        <w:ind w:left="1800" w:hanging="360"/>
      </w:pPr>
      <w:rPr>
        <w:rFonts w:ascii="Symbol" w:hAnsi="Symbol" w:cs="Symbol"/>
      </w:rPr>
    </w:lvl>
  </w:abstractNum>
  <w:abstractNum w:abstractNumId="6">
    <w:nsid w:val="00000007"/>
    <w:multiLevelType w:val="singleLevel"/>
    <w:tmpl w:val="00000007"/>
    <w:name w:val="WW8Num6"/>
    <w:lvl w:ilvl="0">
      <w:start w:val="1"/>
      <w:numFmt w:val="bullet"/>
      <w:pStyle w:val="ListBullet4"/>
      <w:lvlText w:val=""/>
      <w:lvlJc w:val="left"/>
      <w:pPr>
        <w:tabs>
          <w:tab w:val="num" w:pos="1440"/>
        </w:tabs>
        <w:ind w:left="1440" w:hanging="360"/>
      </w:pPr>
      <w:rPr>
        <w:rFonts w:ascii="Symbol" w:hAnsi="Symbol" w:cs="Symbol"/>
      </w:rPr>
    </w:lvl>
  </w:abstractNum>
  <w:abstractNum w:abstractNumId="7">
    <w:nsid w:val="00000008"/>
    <w:multiLevelType w:val="singleLevel"/>
    <w:tmpl w:val="00000008"/>
    <w:name w:val="WW8Num7"/>
    <w:lvl w:ilvl="0">
      <w:start w:val="1"/>
      <w:numFmt w:val="bullet"/>
      <w:pStyle w:val="ListBullet3"/>
      <w:lvlText w:val=""/>
      <w:lvlJc w:val="left"/>
      <w:pPr>
        <w:tabs>
          <w:tab w:val="num" w:pos="1080"/>
        </w:tabs>
        <w:ind w:left="1080" w:hanging="360"/>
      </w:pPr>
      <w:rPr>
        <w:rFonts w:ascii="Symbol" w:hAnsi="Symbol" w:cs="Symbol"/>
      </w:rPr>
    </w:lvl>
  </w:abstractNum>
  <w:abstractNum w:abstractNumId="8">
    <w:nsid w:val="00000009"/>
    <w:multiLevelType w:val="singleLevel"/>
    <w:tmpl w:val="00000009"/>
    <w:name w:val="WW8Num8"/>
    <w:lvl w:ilvl="0">
      <w:start w:val="1"/>
      <w:numFmt w:val="bullet"/>
      <w:pStyle w:val="ListBullet2"/>
      <w:lvlText w:val=""/>
      <w:lvlJc w:val="left"/>
      <w:pPr>
        <w:tabs>
          <w:tab w:val="num" w:pos="720"/>
        </w:tabs>
        <w:ind w:left="720" w:hanging="360"/>
      </w:pPr>
      <w:rPr>
        <w:rFonts w:ascii="Symbol" w:hAnsi="Symbol" w:cs="Symbol"/>
      </w:rPr>
    </w:lvl>
  </w:abstractNum>
  <w:abstractNum w:abstractNumId="9">
    <w:nsid w:val="0000000A"/>
    <w:multiLevelType w:val="singleLevel"/>
    <w:tmpl w:val="0000000A"/>
    <w:name w:val="WW8Num9"/>
    <w:lvl w:ilvl="0">
      <w:start w:val="1"/>
      <w:numFmt w:val="decimal"/>
      <w:pStyle w:val="ListNumber"/>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1080"/>
        </w:tabs>
        <w:ind w:left="1080" w:hanging="360"/>
      </w:pPr>
      <w:rPr>
        <w:rFonts w:ascii="Wingdings" w:hAnsi="Wingdings" w:cs="Wingdings"/>
      </w:rPr>
    </w:lvl>
  </w:abstractNum>
  <w:abstractNum w:abstractNumId="11">
    <w:nsid w:val="0000000C"/>
    <w:multiLevelType w:val="singleLevel"/>
    <w:tmpl w:val="0000000C"/>
    <w:name w:val="WW8Num11"/>
    <w:lvl w:ilvl="0">
      <w:start w:val="1"/>
      <w:numFmt w:val="bullet"/>
      <w:pStyle w:val="ListBullet"/>
      <w:lvlText w:val=""/>
      <w:lvlJc w:val="left"/>
      <w:pPr>
        <w:tabs>
          <w:tab w:val="num" w:pos="1800"/>
        </w:tabs>
        <w:ind w:left="1800" w:hanging="360"/>
      </w:pPr>
      <w:rPr>
        <w:rFonts w:ascii="Wingdings" w:hAnsi="Wingdings" w:cs="Wingdings"/>
        <w:color w:val="007DCC"/>
        <w:sz w:val="24"/>
      </w:rPr>
    </w:lvl>
  </w:abstractNum>
  <w:abstractNum w:abstractNumId="12">
    <w:nsid w:val="0000000D"/>
    <w:multiLevelType w:val="singleLevel"/>
    <w:tmpl w:val="0000000D"/>
    <w:name w:val="WW8Num14"/>
    <w:lvl w:ilvl="0">
      <w:start w:val="1"/>
      <w:numFmt w:val="bullet"/>
      <w:lvlText w:val=""/>
      <w:lvlJc w:val="left"/>
      <w:pPr>
        <w:tabs>
          <w:tab w:val="num" w:pos="1080"/>
        </w:tabs>
        <w:ind w:left="1080" w:hanging="360"/>
      </w:pPr>
      <w:rPr>
        <w:rFonts w:ascii="Wingdings" w:hAnsi="Wingdings" w:cs="Wingdings"/>
      </w:rPr>
    </w:lvl>
  </w:abstractNum>
  <w:abstractNum w:abstractNumId="13">
    <w:nsid w:val="0000000E"/>
    <w:multiLevelType w:val="singleLevel"/>
    <w:tmpl w:val="04090005"/>
    <w:lvl w:ilvl="0">
      <w:start w:val="1"/>
      <w:numFmt w:val="bullet"/>
      <w:lvlText w:val=""/>
      <w:lvlJc w:val="left"/>
      <w:pPr>
        <w:ind w:left="720" w:hanging="360"/>
      </w:pPr>
      <w:rPr>
        <w:rFonts w:ascii="Wingdings" w:hAnsi="Wingdings" w:hint="default"/>
        <w:color w:val="auto"/>
      </w:rPr>
    </w:lvl>
  </w:abstractNum>
  <w:abstractNum w:abstractNumId="14">
    <w:nsid w:val="0000000F"/>
    <w:multiLevelType w:val="singleLevel"/>
    <w:tmpl w:val="0000000F"/>
    <w:name w:val="WW8Num21"/>
    <w:lvl w:ilvl="0">
      <w:start w:val="1"/>
      <w:numFmt w:val="bullet"/>
      <w:lvlText w:val=""/>
      <w:lvlJc w:val="left"/>
      <w:pPr>
        <w:tabs>
          <w:tab w:val="num" w:pos="1080"/>
        </w:tabs>
        <w:ind w:left="1080" w:hanging="360"/>
      </w:pPr>
      <w:rPr>
        <w:rFonts w:ascii="Wingdings" w:hAnsi="Wingdings" w:cs="Wingdings"/>
      </w:rPr>
    </w:lvl>
  </w:abstractNum>
  <w:abstractNum w:abstractNumId="15">
    <w:nsid w:val="00000010"/>
    <w:multiLevelType w:val="singleLevel"/>
    <w:tmpl w:val="00000010"/>
    <w:name w:val="WW8Num23"/>
    <w:lvl w:ilvl="0">
      <w:start w:val="1"/>
      <w:numFmt w:val="bullet"/>
      <w:lvlText w:val=""/>
      <w:lvlJc w:val="left"/>
      <w:pPr>
        <w:tabs>
          <w:tab w:val="num" w:pos="1080"/>
        </w:tabs>
        <w:ind w:left="1080" w:hanging="360"/>
      </w:pPr>
      <w:rPr>
        <w:rFonts w:ascii="Wingdings" w:hAnsi="Wingdings" w:cs="Wingdings"/>
      </w:rPr>
    </w:lvl>
  </w:abstractNum>
  <w:abstractNum w:abstractNumId="16">
    <w:nsid w:val="00000011"/>
    <w:multiLevelType w:val="multilevel"/>
    <w:tmpl w:val="00000011"/>
    <w:name w:val="WW8Num26"/>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7">
    <w:nsid w:val="00000012"/>
    <w:multiLevelType w:val="multilevel"/>
    <w:tmpl w:val="00000012"/>
    <w:name w:val="WW8Num29"/>
    <w:lvl w:ilvl="0">
      <w:start w:val="1"/>
      <w:numFmt w:val="bullet"/>
      <w:lvlText w:val=""/>
      <w:lvlJc w:val="left"/>
      <w:pPr>
        <w:tabs>
          <w:tab w:val="num" w:pos="1080"/>
        </w:tabs>
        <w:ind w:left="1080" w:hanging="360"/>
      </w:pPr>
      <w:rPr>
        <w:rFonts w:ascii="Wingdings" w:hAnsi="Wingdings" w:cs="Wingdings"/>
      </w:rPr>
    </w:lvl>
    <w:lvl w:ilvl="1">
      <w:start w:val="1"/>
      <w:numFmt w:val="bullet"/>
      <w:lvlText w:val=""/>
      <w:lvlJc w:val="left"/>
      <w:pPr>
        <w:tabs>
          <w:tab w:val="num" w:pos="1440"/>
        </w:tabs>
        <w:ind w:left="1440" w:hanging="360"/>
      </w:pPr>
      <w:rPr>
        <w:rFonts w:ascii="Wingdings" w:hAnsi="Wingdings" w:cs="Wingdings"/>
        <w:color w:val="auto"/>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8">
    <w:nsid w:val="049870B5"/>
    <w:multiLevelType w:val="hybridMultilevel"/>
    <w:tmpl w:val="2B94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321ECC"/>
    <w:multiLevelType w:val="hybridMultilevel"/>
    <w:tmpl w:val="516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6E1AD3"/>
    <w:multiLevelType w:val="multilevel"/>
    <w:tmpl w:val="884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523E26"/>
    <w:multiLevelType w:val="hybridMultilevel"/>
    <w:tmpl w:val="E106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F36A9"/>
    <w:multiLevelType w:val="hybridMultilevel"/>
    <w:tmpl w:val="9F006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D269C"/>
    <w:multiLevelType w:val="hybridMultilevel"/>
    <w:tmpl w:val="DFB6DA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28753E"/>
    <w:multiLevelType w:val="hybridMultilevel"/>
    <w:tmpl w:val="27182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nsid w:val="67F32335"/>
    <w:multiLevelType w:val="hybridMultilevel"/>
    <w:tmpl w:val="D90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5157DD"/>
    <w:multiLevelType w:val="hybridMultilevel"/>
    <w:tmpl w:val="2862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2566C9"/>
    <w:multiLevelType w:val="hybridMultilevel"/>
    <w:tmpl w:val="C6C88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6782D"/>
    <w:multiLevelType w:val="hybridMultilevel"/>
    <w:tmpl w:val="370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F50448"/>
    <w:multiLevelType w:val="hybridMultilevel"/>
    <w:tmpl w:val="D5F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19"/>
  </w:num>
  <w:num w:numId="21">
    <w:abstractNumId w:val="20"/>
  </w:num>
  <w:num w:numId="22">
    <w:abstractNumId w:val="18"/>
  </w:num>
  <w:num w:numId="23">
    <w:abstractNumId w:val="22"/>
  </w:num>
  <w:num w:numId="24">
    <w:abstractNumId w:val="26"/>
  </w:num>
  <w:num w:numId="25">
    <w:abstractNumId w:val="25"/>
  </w:num>
  <w:num w:numId="26">
    <w:abstractNumId w:val="30"/>
  </w:num>
  <w:num w:numId="27">
    <w:abstractNumId w:val="21"/>
  </w:num>
  <w:num w:numId="28">
    <w:abstractNumId w:val="29"/>
  </w:num>
  <w:num w:numId="29">
    <w:abstractNumId w:val="24"/>
  </w:num>
  <w:num w:numId="30">
    <w:abstractNumId w:val="28"/>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rsids>
    <w:rsidRoot w:val="009D1094"/>
    <w:rsid w:val="00002B05"/>
    <w:rsid w:val="00076972"/>
    <w:rsid w:val="00084FCC"/>
    <w:rsid w:val="000B42D8"/>
    <w:rsid w:val="000E00F7"/>
    <w:rsid w:val="00180816"/>
    <w:rsid w:val="0018356C"/>
    <w:rsid w:val="001D3198"/>
    <w:rsid w:val="00284B45"/>
    <w:rsid w:val="0029390B"/>
    <w:rsid w:val="003E58B3"/>
    <w:rsid w:val="003F0D7D"/>
    <w:rsid w:val="0042039B"/>
    <w:rsid w:val="00460284"/>
    <w:rsid w:val="004C4AF5"/>
    <w:rsid w:val="004C7F7F"/>
    <w:rsid w:val="004E6747"/>
    <w:rsid w:val="005611C1"/>
    <w:rsid w:val="005D5EA8"/>
    <w:rsid w:val="006D00CF"/>
    <w:rsid w:val="0073164B"/>
    <w:rsid w:val="00732BC2"/>
    <w:rsid w:val="007407B3"/>
    <w:rsid w:val="007860C4"/>
    <w:rsid w:val="00797702"/>
    <w:rsid w:val="008E70BC"/>
    <w:rsid w:val="00974C39"/>
    <w:rsid w:val="00981AAC"/>
    <w:rsid w:val="009A3038"/>
    <w:rsid w:val="009D1094"/>
    <w:rsid w:val="00A664CE"/>
    <w:rsid w:val="00C83632"/>
    <w:rsid w:val="00C863B1"/>
    <w:rsid w:val="00CE12DE"/>
    <w:rsid w:val="00D63CBF"/>
    <w:rsid w:val="00D929DD"/>
    <w:rsid w:val="00EC4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47"/>
    <w:pPr>
      <w:suppressAutoHyphens/>
    </w:pPr>
    <w:rPr>
      <w:rFonts w:ascii="Times" w:eastAsia="Times" w:hAnsi="Times" w:cs="Times"/>
      <w:sz w:val="24"/>
      <w:lang w:eastAsia="zh-CN"/>
    </w:rPr>
  </w:style>
  <w:style w:type="paragraph" w:styleId="Heading1">
    <w:name w:val="heading 1"/>
    <w:basedOn w:val="Normal"/>
    <w:next w:val="Normal"/>
    <w:qFormat/>
    <w:rsid w:val="00D929DD"/>
    <w:pPr>
      <w:keepNext/>
      <w:numPr>
        <w:numId w:val="1"/>
      </w:numPr>
      <w:ind w:left="180" w:firstLine="0"/>
      <w:outlineLvl w:val="0"/>
    </w:pPr>
    <w:rPr>
      <w:rFonts w:ascii="Arial" w:hAnsi="Arial" w:cs="Arial"/>
      <w:b/>
      <w:sz w:val="20"/>
    </w:rPr>
  </w:style>
  <w:style w:type="paragraph" w:styleId="Heading2">
    <w:name w:val="heading 2"/>
    <w:basedOn w:val="Normal"/>
    <w:next w:val="Normal"/>
    <w:qFormat/>
    <w:rsid w:val="00D929DD"/>
    <w:pPr>
      <w:keepNext/>
      <w:numPr>
        <w:ilvl w:val="1"/>
        <w:numId w:val="1"/>
      </w:numPr>
      <w:ind w:left="180" w:firstLine="0"/>
      <w:outlineLvl w:val="1"/>
    </w:pPr>
    <w:rPr>
      <w:rFonts w:ascii="Verdana" w:hAnsi="Verdana" w:cs="Verdana"/>
      <w:b/>
      <w:caps/>
      <w:sz w:val="18"/>
    </w:rPr>
  </w:style>
  <w:style w:type="paragraph" w:styleId="Heading3">
    <w:name w:val="heading 3"/>
    <w:basedOn w:val="Normal"/>
    <w:next w:val="Normal"/>
    <w:qFormat/>
    <w:rsid w:val="00D929DD"/>
    <w:pPr>
      <w:keepNext/>
      <w:numPr>
        <w:ilvl w:val="2"/>
        <w:numId w:val="1"/>
      </w:numPr>
      <w:spacing w:after="120"/>
      <w:ind w:left="1440" w:firstLine="0"/>
      <w:outlineLvl w:val="2"/>
    </w:pPr>
    <w:rPr>
      <w:rFonts w:ascii="Arial" w:hAnsi="Arial" w:cs="Arial"/>
      <w:b/>
      <w:sz w:val="32"/>
    </w:rPr>
  </w:style>
  <w:style w:type="paragraph" w:styleId="Heading4">
    <w:name w:val="heading 4"/>
    <w:basedOn w:val="Normal"/>
    <w:next w:val="Normal"/>
    <w:qFormat/>
    <w:rsid w:val="00D929DD"/>
    <w:pPr>
      <w:keepNext/>
      <w:numPr>
        <w:ilvl w:val="3"/>
        <w:numId w:val="1"/>
      </w:numPr>
      <w:spacing w:before="240" w:after="60"/>
      <w:outlineLvl w:val="3"/>
    </w:pPr>
    <w:rPr>
      <w:rFonts w:ascii="Times New Roman" w:hAnsi="Times New Roman" w:cs="Times New Roman"/>
      <w:b/>
      <w:sz w:val="28"/>
    </w:rPr>
  </w:style>
  <w:style w:type="paragraph" w:styleId="Heading5">
    <w:name w:val="heading 5"/>
    <w:basedOn w:val="Normal"/>
    <w:next w:val="Normal"/>
    <w:qFormat/>
    <w:rsid w:val="00D929DD"/>
    <w:pPr>
      <w:numPr>
        <w:ilvl w:val="4"/>
        <w:numId w:val="1"/>
      </w:numPr>
      <w:spacing w:before="240" w:after="60"/>
      <w:outlineLvl w:val="4"/>
    </w:pPr>
    <w:rPr>
      <w:b/>
      <w:i/>
      <w:sz w:val="26"/>
    </w:rPr>
  </w:style>
  <w:style w:type="paragraph" w:styleId="Heading6">
    <w:name w:val="heading 6"/>
    <w:basedOn w:val="Normal"/>
    <w:next w:val="Normal"/>
    <w:qFormat/>
    <w:rsid w:val="00D929DD"/>
    <w:pPr>
      <w:numPr>
        <w:ilvl w:val="5"/>
        <w:numId w:val="1"/>
      </w:numPr>
      <w:spacing w:before="240" w:after="60"/>
      <w:outlineLvl w:val="5"/>
    </w:pPr>
    <w:rPr>
      <w:rFonts w:ascii="Times New Roman" w:hAnsi="Times New Roman" w:cs="Times New Roman"/>
      <w:b/>
      <w:sz w:val="22"/>
    </w:rPr>
  </w:style>
  <w:style w:type="paragraph" w:styleId="Heading7">
    <w:name w:val="heading 7"/>
    <w:basedOn w:val="Normal"/>
    <w:next w:val="Normal"/>
    <w:qFormat/>
    <w:rsid w:val="00D929DD"/>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rsid w:val="00D929DD"/>
    <w:pPr>
      <w:numPr>
        <w:ilvl w:val="7"/>
        <w:numId w:val="1"/>
      </w:numPr>
      <w:spacing w:before="240" w:after="60"/>
      <w:outlineLvl w:val="7"/>
    </w:pPr>
    <w:rPr>
      <w:rFonts w:ascii="Times New Roman" w:hAnsi="Times New Roman" w:cs="Times New Roman"/>
      <w:i/>
    </w:rPr>
  </w:style>
  <w:style w:type="paragraph" w:styleId="Heading9">
    <w:name w:val="heading 9"/>
    <w:basedOn w:val="Normal"/>
    <w:next w:val="Normal"/>
    <w:qFormat/>
    <w:rsid w:val="00D929DD"/>
    <w:pPr>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29DD"/>
  </w:style>
  <w:style w:type="character" w:customStyle="1" w:styleId="WW8Num2z0">
    <w:name w:val="WW8Num2z0"/>
    <w:rsid w:val="00D929DD"/>
  </w:style>
  <w:style w:type="character" w:customStyle="1" w:styleId="WW8Num3z0">
    <w:name w:val="WW8Num3z0"/>
    <w:rsid w:val="00D929DD"/>
  </w:style>
  <w:style w:type="character" w:customStyle="1" w:styleId="WW8Num4z0">
    <w:name w:val="WW8Num4z0"/>
    <w:rsid w:val="00D929DD"/>
  </w:style>
  <w:style w:type="character" w:customStyle="1" w:styleId="WW8Num5z0">
    <w:name w:val="WW8Num5z0"/>
    <w:rsid w:val="00D929DD"/>
    <w:rPr>
      <w:rFonts w:ascii="Symbol" w:hAnsi="Symbol" w:cs="Symbol"/>
    </w:rPr>
  </w:style>
  <w:style w:type="character" w:customStyle="1" w:styleId="WW8Num6z0">
    <w:name w:val="WW8Num6z0"/>
    <w:rsid w:val="00D929DD"/>
    <w:rPr>
      <w:rFonts w:ascii="Symbol" w:hAnsi="Symbol" w:cs="Symbol"/>
    </w:rPr>
  </w:style>
  <w:style w:type="character" w:customStyle="1" w:styleId="WW8Num7z0">
    <w:name w:val="WW8Num7z0"/>
    <w:rsid w:val="00D929DD"/>
    <w:rPr>
      <w:rFonts w:ascii="Symbol" w:hAnsi="Symbol" w:cs="Symbol"/>
    </w:rPr>
  </w:style>
  <w:style w:type="character" w:customStyle="1" w:styleId="WW8Num8z0">
    <w:name w:val="WW8Num8z0"/>
    <w:rsid w:val="00D929DD"/>
    <w:rPr>
      <w:rFonts w:ascii="Symbol" w:hAnsi="Symbol" w:cs="Symbol"/>
    </w:rPr>
  </w:style>
  <w:style w:type="character" w:customStyle="1" w:styleId="WW8Num9z0">
    <w:name w:val="WW8Num9z0"/>
    <w:rsid w:val="00D929DD"/>
  </w:style>
  <w:style w:type="character" w:customStyle="1" w:styleId="WW8Num10z0">
    <w:name w:val="WW8Num10z0"/>
    <w:rsid w:val="00D929DD"/>
    <w:rPr>
      <w:rFonts w:ascii="Wingdings" w:hAnsi="Wingdings" w:cs="Wingdings"/>
    </w:rPr>
  </w:style>
  <w:style w:type="character" w:customStyle="1" w:styleId="WW8Num10z1">
    <w:name w:val="WW8Num10z1"/>
    <w:rsid w:val="00D929DD"/>
    <w:rPr>
      <w:rFonts w:ascii="Courier New" w:hAnsi="Courier New" w:cs="Courier New"/>
    </w:rPr>
  </w:style>
  <w:style w:type="character" w:customStyle="1" w:styleId="WW8Num10z3">
    <w:name w:val="WW8Num10z3"/>
    <w:rsid w:val="00D929DD"/>
    <w:rPr>
      <w:rFonts w:ascii="Symbol" w:hAnsi="Symbol" w:cs="Symbol"/>
    </w:rPr>
  </w:style>
  <w:style w:type="character" w:customStyle="1" w:styleId="WW8Num11z0">
    <w:name w:val="WW8Num11z0"/>
    <w:rsid w:val="00D929DD"/>
    <w:rPr>
      <w:rFonts w:ascii="Wingdings" w:hAnsi="Wingdings" w:cs="Wingdings"/>
      <w:color w:val="007DCC"/>
      <w:sz w:val="24"/>
    </w:rPr>
  </w:style>
  <w:style w:type="character" w:customStyle="1" w:styleId="WW8Num11z1">
    <w:name w:val="WW8Num11z1"/>
    <w:rsid w:val="00D929DD"/>
  </w:style>
  <w:style w:type="character" w:customStyle="1" w:styleId="WW8Num11z2">
    <w:name w:val="WW8Num11z2"/>
    <w:rsid w:val="00D929DD"/>
  </w:style>
  <w:style w:type="character" w:customStyle="1" w:styleId="WW8Num11z3">
    <w:name w:val="WW8Num11z3"/>
    <w:rsid w:val="00D929DD"/>
  </w:style>
  <w:style w:type="character" w:customStyle="1" w:styleId="WW8Num11z4">
    <w:name w:val="WW8Num11z4"/>
    <w:rsid w:val="00D929DD"/>
  </w:style>
  <w:style w:type="character" w:customStyle="1" w:styleId="WW8Num11z5">
    <w:name w:val="WW8Num11z5"/>
    <w:rsid w:val="00D929DD"/>
  </w:style>
  <w:style w:type="character" w:customStyle="1" w:styleId="WW8Num11z6">
    <w:name w:val="WW8Num11z6"/>
    <w:rsid w:val="00D929DD"/>
  </w:style>
  <w:style w:type="character" w:customStyle="1" w:styleId="WW8Num11z7">
    <w:name w:val="WW8Num11z7"/>
    <w:rsid w:val="00D929DD"/>
  </w:style>
  <w:style w:type="character" w:customStyle="1" w:styleId="WW8Num11z8">
    <w:name w:val="WW8Num11z8"/>
    <w:rsid w:val="00D929DD"/>
  </w:style>
  <w:style w:type="character" w:customStyle="1" w:styleId="WW8Num12z0">
    <w:name w:val="WW8Num12z0"/>
    <w:rsid w:val="00D929DD"/>
    <w:rPr>
      <w:rFonts w:ascii="Wingdings" w:hAnsi="Wingdings" w:cs="Wingdings"/>
    </w:rPr>
  </w:style>
  <w:style w:type="character" w:customStyle="1" w:styleId="WW8Num12z1">
    <w:name w:val="WW8Num12z1"/>
    <w:rsid w:val="00D929DD"/>
    <w:rPr>
      <w:rFonts w:ascii="Courier New" w:hAnsi="Courier New" w:cs="Courier New"/>
    </w:rPr>
  </w:style>
  <w:style w:type="character" w:customStyle="1" w:styleId="WW8Num12z3">
    <w:name w:val="WW8Num12z3"/>
    <w:rsid w:val="00D929DD"/>
    <w:rPr>
      <w:rFonts w:ascii="Symbol" w:hAnsi="Symbol" w:cs="Symbol"/>
    </w:rPr>
  </w:style>
  <w:style w:type="character" w:customStyle="1" w:styleId="WW8Num13z0">
    <w:name w:val="WW8Num13z0"/>
    <w:rsid w:val="00D929DD"/>
    <w:rPr>
      <w:rFonts w:ascii="Wingdings" w:hAnsi="Wingdings" w:cs="Wingdings"/>
    </w:rPr>
  </w:style>
  <w:style w:type="character" w:customStyle="1" w:styleId="WW8Num13z1">
    <w:name w:val="WW8Num13z1"/>
    <w:rsid w:val="00D929DD"/>
    <w:rPr>
      <w:rFonts w:ascii="Courier New" w:hAnsi="Courier New" w:cs="Courier New"/>
    </w:rPr>
  </w:style>
  <w:style w:type="character" w:customStyle="1" w:styleId="WW8Num13z3">
    <w:name w:val="WW8Num13z3"/>
    <w:rsid w:val="00D929DD"/>
    <w:rPr>
      <w:rFonts w:ascii="Symbol" w:hAnsi="Symbol" w:cs="Symbol"/>
    </w:rPr>
  </w:style>
  <w:style w:type="character" w:customStyle="1" w:styleId="WW8Num14z0">
    <w:name w:val="WW8Num14z0"/>
    <w:rsid w:val="00D929DD"/>
    <w:rPr>
      <w:rFonts w:ascii="Wingdings" w:hAnsi="Wingdings" w:cs="Wingdings"/>
    </w:rPr>
  </w:style>
  <w:style w:type="character" w:customStyle="1" w:styleId="WW8Num14z1">
    <w:name w:val="WW8Num14z1"/>
    <w:rsid w:val="00D929DD"/>
    <w:rPr>
      <w:rFonts w:ascii="Courier New" w:hAnsi="Courier New" w:cs="Courier New"/>
    </w:rPr>
  </w:style>
  <w:style w:type="character" w:customStyle="1" w:styleId="WW8Num14z3">
    <w:name w:val="WW8Num14z3"/>
    <w:rsid w:val="00D929DD"/>
    <w:rPr>
      <w:rFonts w:ascii="Symbol" w:hAnsi="Symbol" w:cs="Symbol"/>
    </w:rPr>
  </w:style>
  <w:style w:type="character" w:customStyle="1" w:styleId="WW8Num15z0">
    <w:name w:val="WW8Num15z0"/>
    <w:rsid w:val="00D929DD"/>
    <w:rPr>
      <w:rFonts w:ascii="Wingdings" w:hAnsi="Wingdings" w:cs="Wingdings"/>
      <w:color w:val="auto"/>
    </w:rPr>
  </w:style>
  <w:style w:type="character" w:customStyle="1" w:styleId="WW8Num15z1">
    <w:name w:val="WW8Num15z1"/>
    <w:rsid w:val="00D929DD"/>
    <w:rPr>
      <w:rFonts w:ascii="Courier New" w:hAnsi="Courier New" w:cs="Courier New"/>
    </w:rPr>
  </w:style>
  <w:style w:type="character" w:customStyle="1" w:styleId="WW8Num15z2">
    <w:name w:val="WW8Num15z2"/>
    <w:rsid w:val="00D929DD"/>
    <w:rPr>
      <w:rFonts w:ascii="Wingdings" w:hAnsi="Wingdings" w:cs="Wingdings"/>
    </w:rPr>
  </w:style>
  <w:style w:type="character" w:customStyle="1" w:styleId="WW8Num15z3">
    <w:name w:val="WW8Num15z3"/>
    <w:rsid w:val="00D929DD"/>
    <w:rPr>
      <w:rFonts w:ascii="Symbol" w:hAnsi="Symbol" w:cs="Symbol"/>
    </w:rPr>
  </w:style>
  <w:style w:type="character" w:customStyle="1" w:styleId="WW8Num16z0">
    <w:name w:val="WW8Num16z0"/>
    <w:rsid w:val="00D929DD"/>
    <w:rPr>
      <w:rFonts w:ascii="Wingdings" w:hAnsi="Wingdings" w:cs="Wingdings"/>
    </w:rPr>
  </w:style>
  <w:style w:type="character" w:customStyle="1" w:styleId="WW8Num16z1">
    <w:name w:val="WW8Num16z1"/>
    <w:rsid w:val="00D929DD"/>
    <w:rPr>
      <w:rFonts w:ascii="Courier New" w:hAnsi="Courier New" w:cs="Courier New"/>
    </w:rPr>
  </w:style>
  <w:style w:type="character" w:customStyle="1" w:styleId="WW8Num16z3">
    <w:name w:val="WW8Num16z3"/>
    <w:rsid w:val="00D929DD"/>
    <w:rPr>
      <w:rFonts w:ascii="Symbol" w:hAnsi="Symbol" w:cs="Symbol"/>
    </w:rPr>
  </w:style>
  <w:style w:type="character" w:customStyle="1" w:styleId="WW8Num17z0">
    <w:name w:val="WW8Num17z0"/>
    <w:rsid w:val="00D929DD"/>
    <w:rPr>
      <w:rFonts w:ascii="Wingdings" w:hAnsi="Wingdings" w:cs="Wingdings"/>
    </w:rPr>
  </w:style>
  <w:style w:type="character" w:customStyle="1" w:styleId="WW8Num17z1">
    <w:name w:val="WW8Num17z1"/>
    <w:rsid w:val="00D929DD"/>
    <w:rPr>
      <w:rFonts w:ascii="Courier New" w:hAnsi="Courier New" w:cs="Courier New"/>
    </w:rPr>
  </w:style>
  <w:style w:type="character" w:customStyle="1" w:styleId="WW8Num17z3">
    <w:name w:val="WW8Num17z3"/>
    <w:rsid w:val="00D929DD"/>
    <w:rPr>
      <w:rFonts w:ascii="Symbol" w:hAnsi="Symbol" w:cs="Symbol"/>
    </w:rPr>
  </w:style>
  <w:style w:type="character" w:customStyle="1" w:styleId="WW8Num18z0">
    <w:name w:val="WW8Num18z0"/>
    <w:rsid w:val="00D929DD"/>
    <w:rPr>
      <w:rFonts w:ascii="Wingdings" w:hAnsi="Wingdings" w:cs="Wingdings"/>
    </w:rPr>
  </w:style>
  <w:style w:type="character" w:customStyle="1" w:styleId="WW8Num18z3">
    <w:name w:val="WW8Num18z3"/>
    <w:rsid w:val="00D929DD"/>
    <w:rPr>
      <w:rFonts w:ascii="Symbol" w:hAnsi="Symbol" w:cs="Symbol"/>
    </w:rPr>
  </w:style>
  <w:style w:type="character" w:customStyle="1" w:styleId="WW8Num18z4">
    <w:name w:val="WW8Num18z4"/>
    <w:rsid w:val="00D929DD"/>
    <w:rPr>
      <w:rFonts w:ascii="Courier New" w:hAnsi="Courier New" w:cs="Courier New"/>
    </w:rPr>
  </w:style>
  <w:style w:type="character" w:customStyle="1" w:styleId="WW8Num19z0">
    <w:name w:val="WW8Num19z0"/>
    <w:rsid w:val="00D929DD"/>
    <w:rPr>
      <w:rFonts w:ascii="Wingdings" w:hAnsi="Wingdings" w:cs="Wingdings"/>
    </w:rPr>
  </w:style>
  <w:style w:type="character" w:customStyle="1" w:styleId="WW8Num19z1">
    <w:name w:val="WW8Num19z1"/>
    <w:rsid w:val="00D929DD"/>
    <w:rPr>
      <w:rFonts w:ascii="Courier New" w:hAnsi="Courier New" w:cs="Courier New"/>
    </w:rPr>
  </w:style>
  <w:style w:type="character" w:customStyle="1" w:styleId="WW8Num19z3">
    <w:name w:val="WW8Num19z3"/>
    <w:rsid w:val="00D929DD"/>
    <w:rPr>
      <w:rFonts w:ascii="Symbol" w:hAnsi="Symbol" w:cs="Symbol"/>
    </w:rPr>
  </w:style>
  <w:style w:type="character" w:customStyle="1" w:styleId="WW8Num20z0">
    <w:name w:val="WW8Num20z0"/>
    <w:rsid w:val="00D929DD"/>
    <w:rPr>
      <w:rFonts w:ascii="Wingdings" w:hAnsi="Wingdings" w:cs="Wingdings"/>
    </w:rPr>
  </w:style>
  <w:style w:type="character" w:customStyle="1" w:styleId="WW8Num20z1">
    <w:name w:val="WW8Num20z1"/>
    <w:rsid w:val="00D929DD"/>
    <w:rPr>
      <w:rFonts w:ascii="Courier New" w:hAnsi="Courier New" w:cs="Courier New"/>
    </w:rPr>
  </w:style>
  <w:style w:type="character" w:customStyle="1" w:styleId="WW8Num20z3">
    <w:name w:val="WW8Num20z3"/>
    <w:rsid w:val="00D929DD"/>
    <w:rPr>
      <w:rFonts w:ascii="Symbol" w:hAnsi="Symbol" w:cs="Symbol"/>
    </w:rPr>
  </w:style>
  <w:style w:type="character" w:customStyle="1" w:styleId="WW8Num21z0">
    <w:name w:val="WW8Num21z0"/>
    <w:rsid w:val="00D929DD"/>
    <w:rPr>
      <w:rFonts w:ascii="Wingdings" w:hAnsi="Wingdings" w:cs="Wingdings"/>
    </w:rPr>
  </w:style>
  <w:style w:type="character" w:customStyle="1" w:styleId="WW8Num21z3">
    <w:name w:val="WW8Num21z3"/>
    <w:rsid w:val="00D929DD"/>
    <w:rPr>
      <w:rFonts w:ascii="Symbol" w:hAnsi="Symbol" w:cs="Symbol"/>
    </w:rPr>
  </w:style>
  <w:style w:type="character" w:customStyle="1" w:styleId="WW8Num21z4">
    <w:name w:val="WW8Num21z4"/>
    <w:rsid w:val="00D929DD"/>
    <w:rPr>
      <w:rFonts w:ascii="Courier New" w:hAnsi="Courier New" w:cs="Courier New"/>
    </w:rPr>
  </w:style>
  <w:style w:type="character" w:customStyle="1" w:styleId="WW8Num22z0">
    <w:name w:val="WW8Num22z0"/>
    <w:rsid w:val="00D929DD"/>
    <w:rPr>
      <w:rFonts w:ascii="Symbol" w:hAnsi="Symbol" w:cs="Symbol"/>
    </w:rPr>
  </w:style>
  <w:style w:type="character" w:customStyle="1" w:styleId="WW8Num22z1">
    <w:name w:val="WW8Num22z1"/>
    <w:rsid w:val="00D929DD"/>
    <w:rPr>
      <w:rFonts w:ascii="Courier New" w:hAnsi="Courier New" w:cs="Courier New"/>
    </w:rPr>
  </w:style>
  <w:style w:type="character" w:customStyle="1" w:styleId="WW8Num22z2">
    <w:name w:val="WW8Num22z2"/>
    <w:rsid w:val="00D929DD"/>
    <w:rPr>
      <w:rFonts w:ascii="Wingdings" w:hAnsi="Wingdings" w:cs="Wingdings"/>
    </w:rPr>
  </w:style>
  <w:style w:type="character" w:customStyle="1" w:styleId="WW8Num23z0">
    <w:name w:val="WW8Num23z0"/>
    <w:rsid w:val="00D929DD"/>
    <w:rPr>
      <w:rFonts w:ascii="Wingdings" w:hAnsi="Wingdings" w:cs="Wingdings"/>
    </w:rPr>
  </w:style>
  <w:style w:type="character" w:customStyle="1" w:styleId="WW8Num23z1">
    <w:name w:val="WW8Num23z1"/>
    <w:rsid w:val="00D929DD"/>
    <w:rPr>
      <w:rFonts w:ascii="Courier New" w:hAnsi="Courier New" w:cs="Courier New"/>
    </w:rPr>
  </w:style>
  <w:style w:type="character" w:customStyle="1" w:styleId="WW8Num23z3">
    <w:name w:val="WW8Num23z3"/>
    <w:rsid w:val="00D929DD"/>
    <w:rPr>
      <w:rFonts w:ascii="Symbol" w:hAnsi="Symbol" w:cs="Symbol"/>
    </w:rPr>
  </w:style>
  <w:style w:type="character" w:customStyle="1" w:styleId="WW8Num24z0">
    <w:name w:val="WW8Num24z0"/>
    <w:rsid w:val="00D929DD"/>
    <w:rPr>
      <w:rFonts w:ascii="Wingdings" w:hAnsi="Wingdings" w:cs="Wingdings"/>
    </w:rPr>
  </w:style>
  <w:style w:type="character" w:customStyle="1" w:styleId="WW8Num24z1">
    <w:name w:val="WW8Num24z1"/>
    <w:rsid w:val="00D929DD"/>
    <w:rPr>
      <w:rFonts w:ascii="Courier New" w:hAnsi="Courier New" w:cs="Courier New"/>
    </w:rPr>
  </w:style>
  <w:style w:type="character" w:customStyle="1" w:styleId="WW8Num24z3">
    <w:name w:val="WW8Num24z3"/>
    <w:rsid w:val="00D929DD"/>
    <w:rPr>
      <w:rFonts w:ascii="Symbol" w:hAnsi="Symbol" w:cs="Symbol"/>
    </w:rPr>
  </w:style>
  <w:style w:type="character" w:customStyle="1" w:styleId="WW8Num25z0">
    <w:name w:val="WW8Num25z0"/>
    <w:rsid w:val="00D929DD"/>
    <w:rPr>
      <w:rFonts w:ascii="Wingdings" w:hAnsi="Wingdings" w:cs="Wingdings"/>
    </w:rPr>
  </w:style>
  <w:style w:type="character" w:customStyle="1" w:styleId="WW8Num25z1">
    <w:name w:val="WW8Num25z1"/>
    <w:rsid w:val="00D929DD"/>
    <w:rPr>
      <w:rFonts w:ascii="Courier New" w:hAnsi="Courier New" w:cs="Courier New"/>
    </w:rPr>
  </w:style>
  <w:style w:type="character" w:customStyle="1" w:styleId="WW8Num25z3">
    <w:name w:val="WW8Num25z3"/>
    <w:rsid w:val="00D929DD"/>
    <w:rPr>
      <w:rFonts w:ascii="Symbol" w:hAnsi="Symbol" w:cs="Symbol"/>
    </w:rPr>
  </w:style>
  <w:style w:type="character" w:customStyle="1" w:styleId="WW8Num26z0">
    <w:name w:val="WW8Num26z0"/>
    <w:rsid w:val="00D929DD"/>
    <w:rPr>
      <w:rFonts w:ascii="Wingdings" w:hAnsi="Wingdings" w:cs="Wingdings"/>
    </w:rPr>
  </w:style>
  <w:style w:type="character" w:customStyle="1" w:styleId="WW8Num26z1">
    <w:name w:val="WW8Num26z1"/>
    <w:rsid w:val="00D929DD"/>
    <w:rPr>
      <w:rFonts w:ascii="Courier New" w:hAnsi="Courier New" w:cs="Courier New"/>
    </w:rPr>
  </w:style>
  <w:style w:type="character" w:customStyle="1" w:styleId="WW8Num26z3">
    <w:name w:val="WW8Num26z3"/>
    <w:rsid w:val="00D929DD"/>
    <w:rPr>
      <w:rFonts w:ascii="Symbol" w:hAnsi="Symbol" w:cs="Symbol"/>
    </w:rPr>
  </w:style>
  <w:style w:type="character" w:customStyle="1" w:styleId="WW8Num27z0">
    <w:name w:val="WW8Num27z0"/>
    <w:rsid w:val="00D929DD"/>
    <w:rPr>
      <w:rFonts w:ascii="Wingdings" w:hAnsi="Wingdings" w:cs="Wingdings"/>
    </w:rPr>
  </w:style>
  <w:style w:type="character" w:customStyle="1" w:styleId="WW8Num27z1">
    <w:name w:val="WW8Num27z1"/>
    <w:rsid w:val="00D929DD"/>
    <w:rPr>
      <w:rFonts w:ascii="Courier New" w:hAnsi="Courier New" w:cs="Courier New"/>
    </w:rPr>
  </w:style>
  <w:style w:type="character" w:customStyle="1" w:styleId="WW8Num27z3">
    <w:name w:val="WW8Num27z3"/>
    <w:rsid w:val="00D929DD"/>
    <w:rPr>
      <w:rFonts w:ascii="Symbol" w:hAnsi="Symbol" w:cs="Symbol"/>
    </w:rPr>
  </w:style>
  <w:style w:type="character" w:customStyle="1" w:styleId="WW8Num28z0">
    <w:name w:val="WW8Num28z0"/>
    <w:rsid w:val="00D929DD"/>
    <w:rPr>
      <w:rFonts w:ascii="Wingdings" w:hAnsi="Wingdings" w:cs="Wingdings"/>
    </w:rPr>
  </w:style>
  <w:style w:type="character" w:customStyle="1" w:styleId="WW8Num28z1">
    <w:name w:val="WW8Num28z1"/>
    <w:rsid w:val="00D929DD"/>
    <w:rPr>
      <w:rFonts w:ascii="Courier New" w:hAnsi="Courier New" w:cs="Courier New"/>
    </w:rPr>
  </w:style>
  <w:style w:type="character" w:customStyle="1" w:styleId="WW8Num28z3">
    <w:name w:val="WW8Num28z3"/>
    <w:rsid w:val="00D929DD"/>
    <w:rPr>
      <w:rFonts w:ascii="Symbol" w:hAnsi="Symbol" w:cs="Symbol"/>
    </w:rPr>
  </w:style>
  <w:style w:type="character" w:customStyle="1" w:styleId="WW8Num29z0">
    <w:name w:val="WW8Num29z0"/>
    <w:rsid w:val="00D929DD"/>
    <w:rPr>
      <w:rFonts w:ascii="Wingdings" w:hAnsi="Wingdings" w:cs="Wingdings"/>
    </w:rPr>
  </w:style>
  <w:style w:type="character" w:customStyle="1" w:styleId="WW8Num29z1">
    <w:name w:val="WW8Num29z1"/>
    <w:rsid w:val="00D929DD"/>
    <w:rPr>
      <w:rFonts w:ascii="Wingdings" w:hAnsi="Wingdings" w:cs="Wingdings"/>
      <w:color w:val="auto"/>
    </w:rPr>
  </w:style>
  <w:style w:type="character" w:customStyle="1" w:styleId="WW8Num29z3">
    <w:name w:val="WW8Num29z3"/>
    <w:rsid w:val="00D929DD"/>
    <w:rPr>
      <w:rFonts w:ascii="Symbol" w:hAnsi="Symbol" w:cs="Symbol"/>
    </w:rPr>
  </w:style>
  <w:style w:type="character" w:customStyle="1" w:styleId="WW8Num29z4">
    <w:name w:val="WW8Num29z4"/>
    <w:rsid w:val="00D929DD"/>
    <w:rPr>
      <w:rFonts w:ascii="Courier New" w:hAnsi="Courier New" w:cs="Courier New"/>
    </w:rPr>
  </w:style>
  <w:style w:type="character" w:customStyle="1" w:styleId="WW8Num30z0">
    <w:name w:val="WW8Num30z0"/>
    <w:rsid w:val="00D929DD"/>
    <w:rPr>
      <w:rFonts w:ascii="Wingdings" w:hAnsi="Wingdings" w:cs="Wingdings"/>
    </w:rPr>
  </w:style>
  <w:style w:type="character" w:customStyle="1" w:styleId="WW8Num30z1">
    <w:name w:val="WW8Num30z1"/>
    <w:rsid w:val="00D929DD"/>
    <w:rPr>
      <w:rFonts w:ascii="Courier New" w:hAnsi="Courier New" w:cs="Courier New"/>
    </w:rPr>
  </w:style>
  <w:style w:type="character" w:customStyle="1" w:styleId="WW8Num30z3">
    <w:name w:val="WW8Num30z3"/>
    <w:rsid w:val="00D929DD"/>
    <w:rPr>
      <w:rFonts w:ascii="Symbol" w:hAnsi="Symbol" w:cs="Symbol"/>
    </w:rPr>
  </w:style>
  <w:style w:type="character" w:customStyle="1" w:styleId="WW8Num31z0">
    <w:name w:val="WW8Num31z0"/>
    <w:rsid w:val="00D929DD"/>
    <w:rPr>
      <w:rFonts w:ascii="Symbol" w:hAnsi="Symbol" w:cs="Symbol"/>
    </w:rPr>
  </w:style>
  <w:style w:type="character" w:customStyle="1" w:styleId="WW8Num31z1">
    <w:name w:val="WW8Num31z1"/>
    <w:rsid w:val="00D929DD"/>
    <w:rPr>
      <w:rFonts w:ascii="Courier New" w:hAnsi="Courier New" w:cs="Courier New"/>
    </w:rPr>
  </w:style>
  <w:style w:type="character" w:customStyle="1" w:styleId="WW8Num31z2">
    <w:name w:val="WW8Num31z2"/>
    <w:rsid w:val="00D929DD"/>
    <w:rPr>
      <w:rFonts w:ascii="Wingdings" w:hAnsi="Wingdings" w:cs="Wingdings"/>
    </w:rPr>
  </w:style>
  <w:style w:type="character" w:customStyle="1" w:styleId="WW8Num32z0">
    <w:name w:val="WW8Num32z0"/>
    <w:rsid w:val="00D929DD"/>
    <w:rPr>
      <w:rFonts w:ascii="Wingdings" w:hAnsi="Wingdings" w:cs="Wingdings"/>
    </w:rPr>
  </w:style>
  <w:style w:type="character" w:customStyle="1" w:styleId="WW8Num32z1">
    <w:name w:val="WW8Num32z1"/>
    <w:rsid w:val="00D929DD"/>
    <w:rPr>
      <w:rFonts w:ascii="Courier New" w:hAnsi="Courier New" w:cs="Courier New"/>
    </w:rPr>
  </w:style>
  <w:style w:type="character" w:customStyle="1" w:styleId="WW8Num32z3">
    <w:name w:val="WW8Num32z3"/>
    <w:rsid w:val="00D929DD"/>
    <w:rPr>
      <w:rFonts w:ascii="Symbol" w:hAnsi="Symbol" w:cs="Symbol"/>
    </w:rPr>
  </w:style>
  <w:style w:type="character" w:customStyle="1" w:styleId="WW8Num33z0">
    <w:name w:val="WW8Num33z0"/>
    <w:rsid w:val="00D929DD"/>
    <w:rPr>
      <w:rFonts w:ascii="Wingdings" w:hAnsi="Wingdings" w:cs="Wingdings"/>
    </w:rPr>
  </w:style>
  <w:style w:type="character" w:customStyle="1" w:styleId="WW8Num33z3">
    <w:name w:val="WW8Num33z3"/>
    <w:rsid w:val="00D929DD"/>
    <w:rPr>
      <w:rFonts w:ascii="Symbol" w:hAnsi="Symbol" w:cs="Symbol"/>
    </w:rPr>
  </w:style>
  <w:style w:type="character" w:customStyle="1" w:styleId="WW8Num33z4">
    <w:name w:val="WW8Num33z4"/>
    <w:rsid w:val="00D929DD"/>
    <w:rPr>
      <w:rFonts w:ascii="Courier New" w:hAnsi="Courier New" w:cs="Courier New"/>
    </w:rPr>
  </w:style>
  <w:style w:type="character" w:customStyle="1" w:styleId="DefaultParagraphFont1">
    <w:name w:val="Default Paragraph Font1"/>
    <w:rsid w:val="00D929DD"/>
  </w:style>
  <w:style w:type="character" w:styleId="Hyperlink">
    <w:name w:val="Hyperlink"/>
    <w:rsid w:val="00D929DD"/>
    <w:rPr>
      <w:color w:val="0000FF"/>
      <w:u w:val="single"/>
    </w:rPr>
  </w:style>
  <w:style w:type="character" w:styleId="PageNumber">
    <w:name w:val="page number"/>
    <w:basedOn w:val="DefaultParagraphFont1"/>
    <w:rsid w:val="00D929DD"/>
  </w:style>
  <w:style w:type="paragraph" w:customStyle="1" w:styleId="Heading">
    <w:name w:val="Heading"/>
    <w:basedOn w:val="Normal"/>
    <w:next w:val="BodyText"/>
    <w:rsid w:val="00D929DD"/>
    <w:pPr>
      <w:spacing w:before="240" w:after="60"/>
      <w:jc w:val="center"/>
    </w:pPr>
    <w:rPr>
      <w:rFonts w:ascii="Arial" w:hAnsi="Arial" w:cs="Arial"/>
      <w:b/>
      <w:kern w:val="1"/>
      <w:sz w:val="32"/>
    </w:rPr>
  </w:style>
  <w:style w:type="paragraph" w:styleId="BodyText">
    <w:name w:val="Body Text"/>
    <w:basedOn w:val="Normal"/>
    <w:rsid w:val="00D929DD"/>
    <w:pPr>
      <w:tabs>
        <w:tab w:val="left" w:pos="2340"/>
        <w:tab w:val="left" w:pos="5220"/>
      </w:tabs>
    </w:pPr>
    <w:rPr>
      <w:rFonts w:ascii="Arial" w:eastAsia="Times New Roman" w:hAnsi="Arial" w:cs="Arial"/>
      <w:sz w:val="20"/>
    </w:rPr>
  </w:style>
  <w:style w:type="paragraph" w:styleId="List">
    <w:name w:val="List"/>
    <w:basedOn w:val="Normal"/>
    <w:rsid w:val="00D929DD"/>
    <w:pPr>
      <w:ind w:left="360" w:hanging="360"/>
    </w:pPr>
  </w:style>
  <w:style w:type="paragraph" w:styleId="Caption">
    <w:name w:val="caption"/>
    <w:basedOn w:val="Normal"/>
    <w:next w:val="Normal"/>
    <w:qFormat/>
    <w:rsid w:val="00D929DD"/>
    <w:pPr>
      <w:spacing w:before="120" w:after="120"/>
    </w:pPr>
    <w:rPr>
      <w:b/>
      <w:sz w:val="20"/>
    </w:rPr>
  </w:style>
  <w:style w:type="paragraph" w:customStyle="1" w:styleId="Index">
    <w:name w:val="Index"/>
    <w:basedOn w:val="Normal"/>
    <w:rsid w:val="00D929DD"/>
    <w:pPr>
      <w:suppressLineNumbers/>
    </w:pPr>
    <w:rPr>
      <w:rFonts w:cs="FreeSans"/>
    </w:rPr>
  </w:style>
  <w:style w:type="paragraph" w:styleId="Header">
    <w:name w:val="header"/>
    <w:basedOn w:val="Normal"/>
    <w:rsid w:val="00D929DD"/>
    <w:pPr>
      <w:tabs>
        <w:tab w:val="center" w:pos="4320"/>
        <w:tab w:val="right" w:pos="8640"/>
      </w:tabs>
    </w:pPr>
  </w:style>
  <w:style w:type="paragraph" w:styleId="Footer">
    <w:name w:val="footer"/>
    <w:basedOn w:val="Normal"/>
    <w:rsid w:val="00D929DD"/>
    <w:pPr>
      <w:tabs>
        <w:tab w:val="center" w:pos="4320"/>
        <w:tab w:val="right" w:pos="8640"/>
      </w:tabs>
    </w:pPr>
  </w:style>
  <w:style w:type="paragraph" w:styleId="BodyTextIndent">
    <w:name w:val="Body Text Indent"/>
    <w:basedOn w:val="Normal"/>
    <w:rsid w:val="00D929DD"/>
    <w:pPr>
      <w:spacing w:before="120"/>
      <w:ind w:left="187"/>
    </w:pPr>
    <w:rPr>
      <w:rFonts w:ascii="Verdana" w:hAnsi="Verdana" w:cs="Verdana"/>
      <w:sz w:val="16"/>
    </w:rPr>
  </w:style>
  <w:style w:type="paragraph" w:customStyle="1" w:styleId="StyleBodyTextBefore6pt">
    <w:name w:val="Style Body Text + Before:  6 pt"/>
    <w:basedOn w:val="BodyText"/>
    <w:rsid w:val="00D929DD"/>
    <w:pPr>
      <w:spacing w:before="120" w:line="280" w:lineRule="exact"/>
    </w:pPr>
  </w:style>
  <w:style w:type="paragraph" w:styleId="ListBullet">
    <w:name w:val="List Bullet"/>
    <w:basedOn w:val="Normal"/>
    <w:rsid w:val="00D929DD"/>
    <w:pPr>
      <w:widowControl w:val="0"/>
      <w:numPr>
        <w:numId w:val="12"/>
      </w:numPr>
      <w:tabs>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280" w:after="280" w:line="240" w:lineRule="exact"/>
    </w:pPr>
    <w:rPr>
      <w:rFonts w:ascii="Helvetica" w:eastAsia="Times New Roman" w:hAnsi="Helvetica" w:cs="Helvetica"/>
      <w:kern w:val="1"/>
      <w:sz w:val="20"/>
    </w:rPr>
  </w:style>
  <w:style w:type="paragraph" w:styleId="BalloonText">
    <w:name w:val="Balloon Text"/>
    <w:basedOn w:val="Normal"/>
    <w:rsid w:val="00D929DD"/>
    <w:rPr>
      <w:rFonts w:ascii="Tahoma" w:hAnsi="Tahoma" w:cs="Tahoma"/>
      <w:sz w:val="16"/>
    </w:rPr>
  </w:style>
  <w:style w:type="paragraph" w:styleId="BlockText">
    <w:name w:val="Block Text"/>
    <w:basedOn w:val="Normal"/>
    <w:rsid w:val="00D929DD"/>
    <w:pPr>
      <w:spacing w:after="120"/>
      <w:ind w:left="1440" w:right="1440"/>
    </w:pPr>
  </w:style>
  <w:style w:type="paragraph" w:styleId="BodyText2">
    <w:name w:val="Body Text 2"/>
    <w:basedOn w:val="Normal"/>
    <w:rsid w:val="00D929DD"/>
    <w:pPr>
      <w:spacing w:after="120" w:line="480" w:lineRule="auto"/>
    </w:pPr>
  </w:style>
  <w:style w:type="paragraph" w:styleId="BodyText3">
    <w:name w:val="Body Text 3"/>
    <w:basedOn w:val="Normal"/>
    <w:rsid w:val="00D929DD"/>
    <w:pPr>
      <w:spacing w:after="120"/>
    </w:pPr>
    <w:rPr>
      <w:sz w:val="16"/>
    </w:rPr>
  </w:style>
  <w:style w:type="paragraph" w:styleId="BodyTextFirstIndent">
    <w:name w:val="Body Text First Indent"/>
    <w:basedOn w:val="BodyText"/>
    <w:rsid w:val="00D929DD"/>
    <w:pPr>
      <w:tabs>
        <w:tab w:val="clear" w:pos="2340"/>
        <w:tab w:val="clear" w:pos="5220"/>
      </w:tabs>
      <w:spacing w:after="120"/>
      <w:ind w:firstLine="210"/>
    </w:pPr>
    <w:rPr>
      <w:rFonts w:ascii="Times" w:eastAsia="Times" w:hAnsi="Times" w:cs="Times"/>
      <w:sz w:val="24"/>
    </w:rPr>
  </w:style>
  <w:style w:type="paragraph" w:styleId="BodyTextFirstIndent2">
    <w:name w:val="Body Text First Indent 2"/>
    <w:basedOn w:val="BodyTextIndent"/>
    <w:rsid w:val="00D929DD"/>
    <w:pPr>
      <w:spacing w:before="0" w:after="120"/>
      <w:ind w:left="360" w:firstLine="210"/>
    </w:pPr>
    <w:rPr>
      <w:rFonts w:ascii="Times" w:hAnsi="Times" w:cs="Times"/>
      <w:sz w:val="24"/>
    </w:rPr>
  </w:style>
  <w:style w:type="paragraph" w:styleId="BodyTextIndent2">
    <w:name w:val="Body Text Indent 2"/>
    <w:basedOn w:val="Normal"/>
    <w:rsid w:val="00D929DD"/>
    <w:pPr>
      <w:spacing w:after="120" w:line="480" w:lineRule="auto"/>
      <w:ind w:left="360"/>
    </w:pPr>
  </w:style>
  <w:style w:type="paragraph" w:styleId="BodyTextIndent3">
    <w:name w:val="Body Text Indent 3"/>
    <w:basedOn w:val="Normal"/>
    <w:rsid w:val="00D929DD"/>
    <w:pPr>
      <w:spacing w:after="120"/>
      <w:ind w:left="360"/>
    </w:pPr>
    <w:rPr>
      <w:sz w:val="16"/>
    </w:rPr>
  </w:style>
  <w:style w:type="paragraph" w:styleId="Closing">
    <w:name w:val="Closing"/>
    <w:basedOn w:val="Normal"/>
    <w:rsid w:val="00D929DD"/>
    <w:pPr>
      <w:ind w:left="4320"/>
    </w:pPr>
  </w:style>
  <w:style w:type="paragraph" w:styleId="CommentText">
    <w:name w:val="annotation text"/>
    <w:basedOn w:val="Normal"/>
    <w:rsid w:val="00D929DD"/>
    <w:rPr>
      <w:sz w:val="20"/>
    </w:rPr>
  </w:style>
  <w:style w:type="paragraph" w:styleId="CommentSubject">
    <w:name w:val="annotation subject"/>
    <w:basedOn w:val="CommentText"/>
    <w:next w:val="CommentText"/>
    <w:rsid w:val="00D929DD"/>
    <w:rPr>
      <w:b/>
    </w:rPr>
  </w:style>
  <w:style w:type="paragraph" w:styleId="Date">
    <w:name w:val="Date"/>
    <w:basedOn w:val="Normal"/>
    <w:next w:val="Normal"/>
    <w:rsid w:val="00D929DD"/>
  </w:style>
  <w:style w:type="paragraph" w:styleId="DocumentMap">
    <w:name w:val="Document Map"/>
    <w:basedOn w:val="Normal"/>
    <w:rsid w:val="00D929DD"/>
    <w:pPr>
      <w:shd w:val="clear" w:color="auto" w:fill="000080"/>
    </w:pPr>
    <w:rPr>
      <w:rFonts w:ascii="Tahoma" w:hAnsi="Tahoma" w:cs="Tahoma"/>
    </w:rPr>
  </w:style>
  <w:style w:type="paragraph" w:styleId="E-mailSignature">
    <w:name w:val="E-mail Signature"/>
    <w:basedOn w:val="Normal"/>
    <w:rsid w:val="00D929DD"/>
  </w:style>
  <w:style w:type="paragraph" w:styleId="EndnoteText">
    <w:name w:val="endnote text"/>
    <w:basedOn w:val="Normal"/>
    <w:rsid w:val="00D929DD"/>
    <w:rPr>
      <w:sz w:val="20"/>
    </w:rPr>
  </w:style>
  <w:style w:type="paragraph" w:styleId="EnvelopeAddress">
    <w:name w:val="envelope address"/>
    <w:basedOn w:val="Normal"/>
    <w:rsid w:val="00D929DD"/>
    <w:pPr>
      <w:ind w:left="2880"/>
    </w:pPr>
    <w:rPr>
      <w:rFonts w:ascii="Arial" w:hAnsi="Arial" w:cs="Arial"/>
    </w:rPr>
  </w:style>
  <w:style w:type="paragraph" w:styleId="EnvelopeReturn">
    <w:name w:val="envelope return"/>
    <w:basedOn w:val="Normal"/>
    <w:rsid w:val="00D929DD"/>
    <w:rPr>
      <w:rFonts w:ascii="Arial" w:hAnsi="Arial" w:cs="Arial"/>
      <w:sz w:val="20"/>
    </w:rPr>
  </w:style>
  <w:style w:type="paragraph" w:styleId="FootnoteText">
    <w:name w:val="footnote text"/>
    <w:basedOn w:val="Normal"/>
    <w:rsid w:val="00D929DD"/>
    <w:rPr>
      <w:sz w:val="20"/>
    </w:rPr>
  </w:style>
  <w:style w:type="paragraph" w:styleId="HTMLAddress">
    <w:name w:val="HTML Address"/>
    <w:basedOn w:val="Normal"/>
    <w:rsid w:val="00D929DD"/>
    <w:rPr>
      <w:i/>
    </w:rPr>
  </w:style>
  <w:style w:type="paragraph" w:styleId="HTMLPreformatted">
    <w:name w:val="HTML Preformatted"/>
    <w:basedOn w:val="Normal"/>
    <w:rsid w:val="00D929DD"/>
    <w:rPr>
      <w:rFonts w:ascii="Courier New" w:hAnsi="Courier New" w:cs="Courier New"/>
      <w:sz w:val="20"/>
    </w:rPr>
  </w:style>
  <w:style w:type="paragraph" w:styleId="Index1">
    <w:name w:val="index 1"/>
    <w:basedOn w:val="Normal"/>
    <w:next w:val="Normal"/>
    <w:rsid w:val="00D929DD"/>
    <w:pPr>
      <w:ind w:left="240" w:hanging="240"/>
    </w:pPr>
  </w:style>
  <w:style w:type="paragraph" w:styleId="Index2">
    <w:name w:val="index 2"/>
    <w:basedOn w:val="Normal"/>
    <w:next w:val="Normal"/>
    <w:rsid w:val="00D929DD"/>
    <w:pPr>
      <w:ind w:left="480" w:hanging="240"/>
    </w:pPr>
  </w:style>
  <w:style w:type="paragraph" w:styleId="Index3">
    <w:name w:val="index 3"/>
    <w:basedOn w:val="Normal"/>
    <w:next w:val="Normal"/>
    <w:rsid w:val="00D929DD"/>
    <w:pPr>
      <w:ind w:left="720" w:hanging="240"/>
    </w:pPr>
  </w:style>
  <w:style w:type="paragraph" w:styleId="Index4">
    <w:name w:val="index 4"/>
    <w:basedOn w:val="Normal"/>
    <w:next w:val="Normal"/>
    <w:rsid w:val="00D929DD"/>
    <w:pPr>
      <w:ind w:left="960" w:hanging="240"/>
    </w:pPr>
  </w:style>
  <w:style w:type="paragraph" w:styleId="Index5">
    <w:name w:val="index 5"/>
    <w:basedOn w:val="Normal"/>
    <w:next w:val="Normal"/>
    <w:rsid w:val="00D929DD"/>
    <w:pPr>
      <w:ind w:left="1200" w:hanging="240"/>
    </w:pPr>
  </w:style>
  <w:style w:type="paragraph" w:styleId="Index6">
    <w:name w:val="index 6"/>
    <w:basedOn w:val="Normal"/>
    <w:next w:val="Normal"/>
    <w:rsid w:val="00D929DD"/>
    <w:pPr>
      <w:ind w:left="1440" w:hanging="240"/>
    </w:pPr>
  </w:style>
  <w:style w:type="paragraph" w:styleId="Index7">
    <w:name w:val="index 7"/>
    <w:basedOn w:val="Normal"/>
    <w:next w:val="Normal"/>
    <w:rsid w:val="00D929DD"/>
    <w:pPr>
      <w:ind w:left="1680" w:hanging="240"/>
    </w:pPr>
  </w:style>
  <w:style w:type="paragraph" w:styleId="Index8">
    <w:name w:val="index 8"/>
    <w:basedOn w:val="Normal"/>
    <w:next w:val="Normal"/>
    <w:rsid w:val="00D929DD"/>
    <w:pPr>
      <w:ind w:left="1920" w:hanging="240"/>
    </w:pPr>
  </w:style>
  <w:style w:type="paragraph" w:styleId="Index9">
    <w:name w:val="index 9"/>
    <w:basedOn w:val="Normal"/>
    <w:next w:val="Normal"/>
    <w:rsid w:val="00D929DD"/>
    <w:pPr>
      <w:ind w:left="2160" w:hanging="240"/>
    </w:pPr>
  </w:style>
  <w:style w:type="paragraph" w:styleId="IndexHeading">
    <w:name w:val="index heading"/>
    <w:basedOn w:val="Normal"/>
    <w:next w:val="Index1"/>
    <w:rsid w:val="00D929DD"/>
    <w:rPr>
      <w:rFonts w:ascii="Arial" w:hAnsi="Arial" w:cs="Arial"/>
      <w:b/>
    </w:rPr>
  </w:style>
  <w:style w:type="paragraph" w:customStyle="1" w:styleId="ListBullet21">
    <w:name w:val="List Bullet 21"/>
    <w:basedOn w:val="Normal"/>
    <w:rsid w:val="00D929DD"/>
    <w:pPr>
      <w:ind w:left="720" w:hanging="360"/>
    </w:pPr>
  </w:style>
  <w:style w:type="paragraph" w:customStyle="1" w:styleId="ListBullet31">
    <w:name w:val="List Bullet 31"/>
    <w:basedOn w:val="Normal"/>
    <w:rsid w:val="00D929DD"/>
    <w:pPr>
      <w:ind w:left="1080" w:hanging="360"/>
    </w:pPr>
  </w:style>
  <w:style w:type="paragraph" w:customStyle="1" w:styleId="ListBullet41">
    <w:name w:val="List Bullet 41"/>
    <w:basedOn w:val="Normal"/>
    <w:rsid w:val="00D929DD"/>
    <w:pPr>
      <w:ind w:left="1440" w:hanging="360"/>
    </w:pPr>
  </w:style>
  <w:style w:type="paragraph" w:customStyle="1" w:styleId="ListBullet51">
    <w:name w:val="List Bullet 51"/>
    <w:basedOn w:val="Normal"/>
    <w:rsid w:val="00D929DD"/>
    <w:pPr>
      <w:ind w:left="1800" w:hanging="360"/>
    </w:pPr>
  </w:style>
  <w:style w:type="paragraph" w:styleId="ListBullet2">
    <w:name w:val="List Bullet 2"/>
    <w:basedOn w:val="Normal"/>
    <w:rsid w:val="00D929DD"/>
    <w:pPr>
      <w:numPr>
        <w:numId w:val="9"/>
      </w:numPr>
    </w:pPr>
  </w:style>
  <w:style w:type="paragraph" w:styleId="ListBullet3">
    <w:name w:val="List Bullet 3"/>
    <w:basedOn w:val="Normal"/>
    <w:rsid w:val="00D929DD"/>
    <w:pPr>
      <w:numPr>
        <w:numId w:val="8"/>
      </w:numPr>
    </w:pPr>
  </w:style>
  <w:style w:type="paragraph" w:styleId="ListBullet4">
    <w:name w:val="List Bullet 4"/>
    <w:basedOn w:val="Normal"/>
    <w:rsid w:val="00D929DD"/>
    <w:pPr>
      <w:numPr>
        <w:numId w:val="7"/>
      </w:numPr>
    </w:pPr>
  </w:style>
  <w:style w:type="paragraph" w:styleId="ListBullet5">
    <w:name w:val="List Bullet 5"/>
    <w:basedOn w:val="Normal"/>
    <w:rsid w:val="00D929DD"/>
    <w:pPr>
      <w:numPr>
        <w:numId w:val="6"/>
      </w:numPr>
    </w:pPr>
  </w:style>
  <w:style w:type="paragraph" w:styleId="ListContinue">
    <w:name w:val="List Continue"/>
    <w:basedOn w:val="Normal"/>
    <w:rsid w:val="00D929DD"/>
    <w:pPr>
      <w:spacing w:after="120"/>
      <w:ind w:left="360"/>
    </w:pPr>
  </w:style>
  <w:style w:type="paragraph" w:styleId="ListContinue2">
    <w:name w:val="List Continue 2"/>
    <w:basedOn w:val="Normal"/>
    <w:rsid w:val="00D929DD"/>
    <w:pPr>
      <w:spacing w:after="120"/>
      <w:ind w:left="720"/>
    </w:pPr>
  </w:style>
  <w:style w:type="paragraph" w:styleId="ListContinue3">
    <w:name w:val="List Continue 3"/>
    <w:basedOn w:val="Normal"/>
    <w:rsid w:val="00D929DD"/>
    <w:pPr>
      <w:spacing w:after="120"/>
      <w:ind w:left="1080"/>
    </w:pPr>
  </w:style>
  <w:style w:type="paragraph" w:styleId="ListContinue4">
    <w:name w:val="List Continue 4"/>
    <w:basedOn w:val="Normal"/>
    <w:rsid w:val="00D929DD"/>
    <w:pPr>
      <w:spacing w:after="120"/>
      <w:ind w:left="1440"/>
    </w:pPr>
  </w:style>
  <w:style w:type="paragraph" w:styleId="ListContinue5">
    <w:name w:val="List Continue 5"/>
    <w:basedOn w:val="Normal"/>
    <w:rsid w:val="00D929DD"/>
    <w:pPr>
      <w:spacing w:after="120"/>
      <w:ind w:left="1800"/>
    </w:pPr>
  </w:style>
  <w:style w:type="paragraph" w:styleId="ListNumber">
    <w:name w:val="List Number"/>
    <w:basedOn w:val="Normal"/>
    <w:rsid w:val="00D929DD"/>
    <w:pPr>
      <w:numPr>
        <w:numId w:val="10"/>
      </w:numPr>
    </w:pPr>
  </w:style>
  <w:style w:type="paragraph" w:styleId="ListNumber2">
    <w:name w:val="List Number 2"/>
    <w:basedOn w:val="Normal"/>
    <w:rsid w:val="00D929DD"/>
    <w:pPr>
      <w:numPr>
        <w:numId w:val="5"/>
      </w:numPr>
    </w:pPr>
  </w:style>
  <w:style w:type="paragraph" w:styleId="ListNumber3">
    <w:name w:val="List Number 3"/>
    <w:basedOn w:val="Normal"/>
    <w:rsid w:val="00D929DD"/>
    <w:pPr>
      <w:numPr>
        <w:numId w:val="4"/>
      </w:numPr>
    </w:pPr>
  </w:style>
  <w:style w:type="paragraph" w:styleId="ListNumber4">
    <w:name w:val="List Number 4"/>
    <w:basedOn w:val="Normal"/>
    <w:rsid w:val="00D929DD"/>
    <w:pPr>
      <w:numPr>
        <w:numId w:val="3"/>
      </w:numPr>
    </w:pPr>
  </w:style>
  <w:style w:type="paragraph" w:styleId="ListNumber5">
    <w:name w:val="List Number 5"/>
    <w:basedOn w:val="Normal"/>
    <w:rsid w:val="00D929DD"/>
    <w:pPr>
      <w:numPr>
        <w:numId w:val="2"/>
      </w:numPr>
    </w:pPr>
  </w:style>
  <w:style w:type="paragraph" w:styleId="MacroText">
    <w:name w:val="macro"/>
    <w:rsid w:val="00D929DD"/>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Times" w:hAnsi="Courier New" w:cs="Courier New"/>
      <w:lang w:eastAsia="zh-CN"/>
    </w:rPr>
  </w:style>
  <w:style w:type="paragraph" w:styleId="MessageHeader">
    <w:name w:val="Message Header"/>
    <w:basedOn w:val="Normal"/>
    <w:rsid w:val="00D929DD"/>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rsid w:val="00D929DD"/>
    <w:rPr>
      <w:rFonts w:ascii="Times New Roman" w:hAnsi="Times New Roman" w:cs="Times New Roman"/>
    </w:rPr>
  </w:style>
  <w:style w:type="paragraph" w:styleId="NormalIndent">
    <w:name w:val="Normal Indent"/>
    <w:basedOn w:val="Normal"/>
    <w:rsid w:val="00D929DD"/>
    <w:pPr>
      <w:ind w:left="720"/>
    </w:pPr>
  </w:style>
  <w:style w:type="paragraph" w:styleId="NoteHeading">
    <w:name w:val="Note Heading"/>
    <w:basedOn w:val="Normal"/>
    <w:next w:val="Normal"/>
    <w:rsid w:val="00D929DD"/>
  </w:style>
  <w:style w:type="paragraph" w:styleId="PlainText">
    <w:name w:val="Plain Text"/>
    <w:basedOn w:val="Normal"/>
    <w:rsid w:val="00D929DD"/>
    <w:rPr>
      <w:rFonts w:ascii="Courier New" w:hAnsi="Courier New" w:cs="Courier New"/>
      <w:sz w:val="20"/>
    </w:rPr>
  </w:style>
  <w:style w:type="paragraph" w:styleId="Salutation">
    <w:name w:val="Salutation"/>
    <w:basedOn w:val="Normal"/>
    <w:next w:val="Normal"/>
    <w:rsid w:val="00D929DD"/>
  </w:style>
  <w:style w:type="paragraph" w:styleId="Signature">
    <w:name w:val="Signature"/>
    <w:basedOn w:val="Normal"/>
    <w:rsid w:val="00D929DD"/>
    <w:pPr>
      <w:ind w:left="4320"/>
    </w:pPr>
  </w:style>
  <w:style w:type="paragraph" w:styleId="Subtitle">
    <w:name w:val="Subtitle"/>
    <w:basedOn w:val="Normal"/>
    <w:next w:val="BodyText"/>
    <w:qFormat/>
    <w:rsid w:val="00D929DD"/>
    <w:pPr>
      <w:spacing w:after="60"/>
      <w:jc w:val="center"/>
    </w:pPr>
    <w:rPr>
      <w:rFonts w:ascii="Arial" w:hAnsi="Arial" w:cs="Arial"/>
    </w:rPr>
  </w:style>
  <w:style w:type="paragraph" w:styleId="TableofAuthorities">
    <w:name w:val="table of authorities"/>
    <w:basedOn w:val="Normal"/>
    <w:next w:val="Normal"/>
    <w:rsid w:val="00D929DD"/>
    <w:pPr>
      <w:ind w:left="240" w:hanging="240"/>
    </w:pPr>
  </w:style>
  <w:style w:type="paragraph" w:styleId="TableofFigures">
    <w:name w:val="table of figures"/>
    <w:basedOn w:val="Normal"/>
    <w:next w:val="Normal"/>
    <w:rsid w:val="00D929DD"/>
    <w:pPr>
      <w:ind w:left="480" w:hanging="480"/>
    </w:pPr>
  </w:style>
  <w:style w:type="paragraph" w:styleId="TOAHeading">
    <w:name w:val="toa heading"/>
    <w:basedOn w:val="Normal"/>
    <w:next w:val="Normal"/>
    <w:rsid w:val="00D929DD"/>
    <w:pPr>
      <w:spacing w:before="120"/>
    </w:pPr>
    <w:rPr>
      <w:rFonts w:ascii="Arial" w:hAnsi="Arial" w:cs="Arial"/>
      <w:b/>
    </w:rPr>
  </w:style>
  <w:style w:type="paragraph" w:styleId="TOC1">
    <w:name w:val="toc 1"/>
    <w:basedOn w:val="Normal"/>
    <w:next w:val="Normal"/>
    <w:rsid w:val="00D929DD"/>
  </w:style>
  <w:style w:type="paragraph" w:styleId="TOC2">
    <w:name w:val="toc 2"/>
    <w:basedOn w:val="Normal"/>
    <w:next w:val="Normal"/>
    <w:rsid w:val="00D929DD"/>
    <w:pPr>
      <w:ind w:left="240"/>
    </w:pPr>
  </w:style>
  <w:style w:type="paragraph" w:styleId="TOC3">
    <w:name w:val="toc 3"/>
    <w:basedOn w:val="Normal"/>
    <w:next w:val="Normal"/>
    <w:rsid w:val="00D929DD"/>
    <w:pPr>
      <w:ind w:left="480"/>
    </w:pPr>
  </w:style>
  <w:style w:type="paragraph" w:styleId="TOC4">
    <w:name w:val="toc 4"/>
    <w:basedOn w:val="Normal"/>
    <w:next w:val="Normal"/>
    <w:rsid w:val="00D929DD"/>
    <w:pPr>
      <w:ind w:left="720"/>
    </w:pPr>
  </w:style>
  <w:style w:type="paragraph" w:styleId="TOC5">
    <w:name w:val="toc 5"/>
    <w:basedOn w:val="Normal"/>
    <w:next w:val="Normal"/>
    <w:rsid w:val="00D929DD"/>
    <w:pPr>
      <w:ind w:left="960"/>
    </w:pPr>
  </w:style>
  <w:style w:type="paragraph" w:styleId="TOC6">
    <w:name w:val="toc 6"/>
    <w:basedOn w:val="Normal"/>
    <w:next w:val="Normal"/>
    <w:rsid w:val="00D929DD"/>
    <w:pPr>
      <w:ind w:left="1200"/>
    </w:pPr>
  </w:style>
  <w:style w:type="paragraph" w:styleId="TOC7">
    <w:name w:val="toc 7"/>
    <w:basedOn w:val="Normal"/>
    <w:next w:val="Normal"/>
    <w:rsid w:val="00D929DD"/>
    <w:pPr>
      <w:ind w:left="1440"/>
    </w:pPr>
  </w:style>
  <w:style w:type="paragraph" w:styleId="TOC8">
    <w:name w:val="toc 8"/>
    <w:basedOn w:val="Normal"/>
    <w:next w:val="Normal"/>
    <w:rsid w:val="00D929DD"/>
    <w:pPr>
      <w:ind w:left="1680"/>
    </w:pPr>
  </w:style>
  <w:style w:type="paragraph" w:styleId="TOC9">
    <w:name w:val="toc 9"/>
    <w:basedOn w:val="Normal"/>
    <w:next w:val="Normal"/>
    <w:rsid w:val="00D929DD"/>
    <w:pPr>
      <w:ind w:left="1920"/>
    </w:pPr>
  </w:style>
  <w:style w:type="paragraph" w:customStyle="1" w:styleId="HeaderLeft">
    <w:name w:val="Header Left"/>
    <w:basedOn w:val="Normal"/>
    <w:rsid w:val="00D929DD"/>
    <w:pPr>
      <w:suppressLineNumbers/>
      <w:tabs>
        <w:tab w:val="center" w:pos="4680"/>
        <w:tab w:val="right" w:pos="9360"/>
      </w:tabs>
    </w:pPr>
  </w:style>
  <w:style w:type="character" w:styleId="FollowedHyperlink">
    <w:name w:val="FollowedHyperlink"/>
    <w:uiPriority w:val="99"/>
    <w:semiHidden/>
    <w:unhideWhenUsed/>
    <w:rsid w:val="009D1094"/>
    <w:rPr>
      <w:color w:val="954F72"/>
      <w:u w:val="single"/>
    </w:rPr>
  </w:style>
  <w:style w:type="character" w:customStyle="1" w:styleId="UnresolvedMention">
    <w:name w:val="Unresolved Mention"/>
    <w:uiPriority w:val="99"/>
    <w:semiHidden/>
    <w:unhideWhenUsed/>
    <w:rsid w:val="007860C4"/>
    <w:rPr>
      <w:color w:val="808080"/>
      <w:shd w:val="clear" w:color="auto" w:fill="E6E6E6"/>
    </w:rPr>
  </w:style>
  <w:style w:type="paragraph" w:styleId="ListParagraph">
    <w:name w:val="List Paragraph"/>
    <w:basedOn w:val="Normal"/>
    <w:uiPriority w:val="34"/>
    <w:qFormat/>
    <w:rsid w:val="006D00CF"/>
    <w:pPr>
      <w:suppressAutoHyphens w:val="0"/>
      <w:ind w:left="720"/>
      <w:contextualSpacing/>
    </w:pPr>
    <w:rPr>
      <w:rFonts w:ascii="Cambria" w:eastAsia="MS Mincho" w:hAnsi="Cambria" w:cs="Times New Roman"/>
      <w:szCs w:val="24"/>
      <w:lang w:eastAsia="en-US"/>
    </w:rPr>
  </w:style>
  <w:style w:type="paragraph" w:customStyle="1" w:styleId="Achievement">
    <w:name w:val="Achievement"/>
    <w:basedOn w:val="BodyText"/>
    <w:rsid w:val="005D5EA8"/>
    <w:pPr>
      <w:numPr>
        <w:numId w:val="25"/>
      </w:numPr>
      <w:tabs>
        <w:tab w:val="clear" w:pos="360"/>
        <w:tab w:val="clear" w:pos="2340"/>
        <w:tab w:val="clear" w:pos="5220"/>
      </w:tabs>
      <w:suppressAutoHyphens w:val="0"/>
      <w:spacing w:after="60" w:line="220" w:lineRule="atLeast"/>
      <w:jc w:val="both"/>
    </w:pPr>
    <w:rPr>
      <w:rFonts w:eastAsia="SimSun" w:cs="Times New Roman"/>
      <w:spacing w:val="-5"/>
      <w:lang/>
    </w:rPr>
  </w:style>
</w:styles>
</file>

<file path=word/webSettings.xml><?xml version="1.0" encoding="utf-8"?>
<w:webSettings xmlns:r="http://schemas.openxmlformats.org/officeDocument/2006/relationships" xmlns:w="http://schemas.openxmlformats.org/wordprocessingml/2006/main">
  <w:divs>
    <w:div w:id="6736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eloper112@outlook.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sunnyreddymedapati/" TargetMode="External"/><Relationship Id="rId4" Type="http://schemas.openxmlformats.org/officeDocument/2006/relationships/settings" Target="settings.xml"/><Relationship Id="rId9" Type="http://schemas.openxmlformats.org/officeDocument/2006/relationships/hyperlink" Target="http://www.sunnyreddy.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sunnyreddymedapa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7D15-DE69-2D4C-AE7A-98BFDEA8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Jenny Chang Resume: User Experience Designer, iPhone Designer, Mobile Designer, UI Designer, Information Architect, Social Media Design, iPhone Mobile Design, Project Manager</vt:lpstr>
    </vt:vector>
  </TitlesOfParts>
  <Company/>
  <LinksUpToDate>false</LinksUpToDate>
  <CharactersWithSpaces>10010</CharactersWithSpaces>
  <SharedDoc>false</SharedDoc>
  <HLinks>
    <vt:vector size="24" baseType="variant">
      <vt:variant>
        <vt:i4>7340070</vt:i4>
      </vt:variant>
      <vt:variant>
        <vt:i4>6</vt:i4>
      </vt:variant>
      <vt:variant>
        <vt:i4>0</vt:i4>
      </vt:variant>
      <vt:variant>
        <vt:i4>5</vt:i4>
      </vt:variant>
      <vt:variant>
        <vt:lpwstr>https://www.linkedin.com/in/sunnyreddymedapati/</vt:lpwstr>
      </vt:variant>
      <vt:variant>
        <vt:lpwstr/>
      </vt:variant>
      <vt:variant>
        <vt:i4>2097194</vt:i4>
      </vt:variant>
      <vt:variant>
        <vt:i4>3</vt:i4>
      </vt:variant>
      <vt:variant>
        <vt:i4>0</vt:i4>
      </vt:variant>
      <vt:variant>
        <vt:i4>5</vt:i4>
      </vt:variant>
      <vt:variant>
        <vt:lpwstr>http://www.sunnyreddy.com/</vt:lpwstr>
      </vt:variant>
      <vt:variant>
        <vt:lpwstr/>
      </vt:variant>
      <vt:variant>
        <vt:i4>983099</vt:i4>
      </vt:variant>
      <vt:variant>
        <vt:i4>0</vt:i4>
      </vt:variant>
      <vt:variant>
        <vt:i4>0</vt:i4>
      </vt:variant>
      <vt:variant>
        <vt:i4>5</vt:i4>
      </vt:variant>
      <vt:variant>
        <vt:lpwstr>mailto:sunnyreddymedapati@gmail.com</vt:lpwstr>
      </vt:variant>
      <vt:variant>
        <vt:lpwstr/>
      </vt:variant>
      <vt:variant>
        <vt:i4>983099</vt:i4>
      </vt:variant>
      <vt:variant>
        <vt:i4>0</vt:i4>
      </vt:variant>
      <vt:variant>
        <vt:i4>0</vt:i4>
      </vt:variant>
      <vt:variant>
        <vt:i4>5</vt:i4>
      </vt:variant>
      <vt:variant>
        <vt:lpwstr>mailto:sunnyreddymedapati@gmail.com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Jenny Chang Resume: User Experience Designer, iPhone Designer, Mobile Designer, UI Designer, Information Architect, Social Media Design, iPhone Mobile Design, Project Manager</dc:title>
  <dc:subject>Jenny Chang Resume: User Experience Designer, iPhone Designer, Mobile Designer, UI Designer, Information Architect, Social Media Design, iPhone Mobile Design, Project Manager</dc:subject>
  <dc:creator>Jenny Chang</dc:creator>
  <cp:keywords>Jenny Chang, design, user experience, mobile, iPhone, user interface, interaction design, information architecture, usability, UCD, user-centered design, ease of use, business analyst, functional, creative, portfolio, freelance, Boston, Massachusetts</cp:keywords>
  <cp:lastModifiedBy>Prabhu</cp:lastModifiedBy>
  <cp:revision>3</cp:revision>
  <cp:lastPrinted>2009-09-10T04:16:00Z</cp:lastPrinted>
  <dcterms:created xsi:type="dcterms:W3CDTF">2018-03-23T19:12:00Z</dcterms:created>
  <dcterms:modified xsi:type="dcterms:W3CDTF">2018-03-23T19:12:00Z</dcterms:modified>
</cp:coreProperties>
</file>