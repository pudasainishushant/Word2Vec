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35EC" w:rsidRPr="00702BC8" w:rsidRDefault="002335EC" w:rsidP="004A1F37">
      <w:pPr>
        <w:pStyle w:val="Heading3"/>
        <w:rPr>
          <w:rFonts w:ascii="Times New Roman" w:hAnsi="Times New Roman"/>
          <w:sz w:val="18"/>
          <w:szCs w:val="18"/>
        </w:rPr>
      </w:pPr>
    </w:p>
    <w:p w:rsidR="00C21733" w:rsidRPr="00C21733" w:rsidRDefault="00C21733" w:rsidP="00C21733">
      <w:pPr>
        <w:jc w:val="center"/>
        <w:rPr>
          <w:b/>
          <w:bCs/>
          <w:sz w:val="18"/>
          <w:szCs w:val="18"/>
        </w:rPr>
      </w:pPr>
      <w:r w:rsidRPr="00C21733">
        <w:rPr>
          <w:b/>
          <w:bCs/>
          <w:sz w:val="18"/>
          <w:szCs w:val="18"/>
        </w:rPr>
        <w:t>SABINA KARKI</w:t>
      </w:r>
    </w:p>
    <w:p w:rsidR="00C21733" w:rsidRPr="00C21733" w:rsidRDefault="00C21733" w:rsidP="00C21733">
      <w:pPr>
        <w:jc w:val="center"/>
        <w:rPr>
          <w:bCs/>
          <w:sz w:val="18"/>
          <w:szCs w:val="18"/>
        </w:rPr>
      </w:pPr>
      <w:r w:rsidRPr="00C21733">
        <w:rPr>
          <w:b/>
          <w:bCs/>
          <w:sz w:val="18"/>
          <w:szCs w:val="18"/>
        </w:rPr>
        <w:t>917-544-4024</w:t>
      </w:r>
    </w:p>
    <w:p w:rsidR="00C21733" w:rsidRPr="00C21733" w:rsidRDefault="00C21733" w:rsidP="00C21733">
      <w:pPr>
        <w:jc w:val="center"/>
        <w:rPr>
          <w:sz w:val="18"/>
          <w:szCs w:val="18"/>
        </w:rPr>
      </w:pPr>
      <w:hyperlink r:id="rId8" w:history="1">
        <w:r w:rsidRPr="00C21733">
          <w:rPr>
            <w:rStyle w:val="Hyperlink"/>
            <w:rFonts w:ascii="Times New Roman" w:hAnsi="Times New Roman" w:cs="Times New Roman"/>
            <w:b/>
            <w:bCs/>
            <w:sz w:val="18"/>
            <w:szCs w:val="18"/>
          </w:rPr>
          <w:t>karki_sabina@hotmail.com</w:t>
        </w:r>
      </w:hyperlink>
    </w:p>
    <w:p w:rsidR="00702BC8" w:rsidRPr="00702BC8" w:rsidRDefault="00702BC8" w:rsidP="00C74C73">
      <w:pPr>
        <w:rPr>
          <w:b/>
          <w:sz w:val="18"/>
          <w:szCs w:val="18"/>
        </w:rPr>
      </w:pPr>
    </w:p>
    <w:p w:rsidR="00C74C73" w:rsidRPr="00702BC8" w:rsidRDefault="00702BC8" w:rsidP="00C74C73">
      <w:pPr>
        <w:rPr>
          <w:b/>
          <w:sz w:val="18"/>
          <w:szCs w:val="18"/>
        </w:rPr>
      </w:pPr>
      <w:r w:rsidRPr="00702BC8">
        <w:rPr>
          <w:b/>
          <w:sz w:val="18"/>
          <w:szCs w:val="18"/>
        </w:rPr>
        <w:t>Sr. Data</w:t>
      </w:r>
      <w:r w:rsidR="00D9025B">
        <w:rPr>
          <w:b/>
          <w:sz w:val="18"/>
          <w:szCs w:val="18"/>
        </w:rPr>
        <w:t xml:space="preserve"> warehouse ETL</w:t>
      </w:r>
      <w:r w:rsidRPr="00702BC8">
        <w:rPr>
          <w:b/>
          <w:sz w:val="18"/>
          <w:szCs w:val="18"/>
        </w:rPr>
        <w:t xml:space="preserve"> QA Tester/ Lead </w:t>
      </w:r>
    </w:p>
    <w:p w:rsidR="00904E5B" w:rsidRPr="00702BC8" w:rsidRDefault="00904E5B" w:rsidP="002335EC">
      <w:pPr>
        <w:pStyle w:val="Heading3"/>
        <w:ind w:right="-990"/>
        <w:rPr>
          <w:rFonts w:ascii="Times New Roman" w:hAnsi="Times New Roman"/>
          <w:sz w:val="18"/>
          <w:szCs w:val="18"/>
        </w:rPr>
      </w:pPr>
      <w:r w:rsidRPr="00702BC8">
        <w:rPr>
          <w:rFonts w:ascii="Times New Roman" w:hAnsi="Times New Roman"/>
          <w:sz w:val="18"/>
          <w:szCs w:val="18"/>
        </w:rPr>
        <w:t xml:space="preserve">Professional </w:t>
      </w:r>
      <w:r w:rsidR="00A51CC9" w:rsidRPr="00702BC8">
        <w:rPr>
          <w:rFonts w:ascii="Times New Roman" w:hAnsi="Times New Roman"/>
          <w:sz w:val="18"/>
          <w:szCs w:val="18"/>
        </w:rPr>
        <w:t>Summary</w:t>
      </w:r>
      <w:r w:rsidR="00D151BA" w:rsidRPr="00702BC8">
        <w:rPr>
          <w:rFonts w:ascii="Times New Roman" w:hAnsi="Times New Roman"/>
          <w:sz w:val="18"/>
          <w:szCs w:val="18"/>
        </w:rPr>
        <w:t>:</w:t>
      </w:r>
    </w:p>
    <w:p w:rsidR="00143D70"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Over all 8</w:t>
      </w:r>
      <w:r w:rsidR="00143D70" w:rsidRPr="00702BC8">
        <w:rPr>
          <w:sz w:val="18"/>
          <w:szCs w:val="18"/>
        </w:rPr>
        <w:t xml:space="preserve"> years of IT experience in Quality Assurance and Software Testing of various business applications in Client/Server environments, Web-based applications, Data-Warehousing solutions and ETL Testing and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Excellent working knowledge of System Development Life Cycle(SDLC) and Software Testing Life Cycle(STLC) in Requirements gathering ,Analysis, Design, Development, Implementation and Testing, Methods like Waterfall, RUP &amp; Agile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 Knowledge in Understanding SRS(Software Requirement Specifications) and AUC(Application Use Case)</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Ability to identify problems, analyze test results, and investigating their cause and suggesting remedies. Proficient in all stages of the SDLC as well Agile including QA testing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Understanding of HIPPA compliance and EDI transactions (837,835,276,277)</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modules for IAS and GS segments to be used as per HIPPA-4010 named Implementation.</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requirements from Test plans, FRD, Use cases and updated those is Requisite pro and then in Clear Quest(CQ),Quality Center(QC) and Application Life Management(ALM).</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knowledge of 4010 Implementation guide and 5010 guide.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Hands on experience in preparing Test cases, Test plans, Executing Test cases, converting the Test Cases to Automation Script, Creating Automation Components.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Test case Repository that contained the pool of Regression Test Cases of the business critical components for building the Automated Regression Test suites in QTP</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Developed SQL queries using joins and sub queries to test data tables against the source and target and to validate data and verify</w:t>
      </w:r>
      <w:r>
        <w:rPr>
          <w:sz w:val="18"/>
          <w:szCs w:val="18"/>
        </w:rPr>
        <w: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Performing GUI, Regression, Functional, Integration, System, User Acceptance, Black Box, Sanity, Performance, Stress, Reliability, Compatibility, Cross Browser, Security and Database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Hands on experience of defect reporting into the bug tracking system such as Mercury Quality Center(QC)/Test Directory </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Exposure in creating documents (QA Status Report, QA Summary Reports, QA Test Logs, issue and defects) to apprise project team members as to the status of meeting defined quality goals.</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Experience in Backend testing by writing PL/SQL queries to test the integrity of application</w:t>
      </w:r>
      <w:r>
        <w:rPr>
          <w:sz w:val="18"/>
          <w:szCs w:val="18"/>
        </w:rPr>
        <w:t>.</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bug-reporting and bug-tracking using the test management tool like Clear Quest, ALM and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Able to learn quickly and independently to understand the technical aspects of products in sufficient detail so the test results can be analyzed and problems isolated independently.</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bug scrub meeting and status review meetings to provide quality assurance feedback throughout the project life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closely with Business Analyst and developers to review Test requirements.</w:t>
      </w:r>
    </w:p>
    <w:p w:rsidR="00A10E79"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analytical, Interpersonal, communication, Coordination, problem solving and decision-making skills</w:t>
      </w:r>
      <w:r w:rsidR="00EC52CC" w:rsidRPr="00702BC8">
        <w:rPr>
          <w:sz w:val="18"/>
          <w:szCs w:val="18"/>
        </w:rPr>
        <w:t>.</w:t>
      </w:r>
    </w:p>
    <w:p w:rsidR="008A002D" w:rsidRPr="00702BC8" w:rsidRDefault="00E36522" w:rsidP="00152B83">
      <w:pPr>
        <w:jc w:val="both"/>
        <w:rPr>
          <w:rFonts w:eastAsia="KaiTi"/>
          <w:b/>
          <w:sz w:val="18"/>
          <w:szCs w:val="18"/>
          <w:u w:val="single"/>
        </w:rPr>
      </w:pPr>
      <w:r w:rsidRPr="00702BC8">
        <w:rPr>
          <w:rFonts w:eastAsia="KaiTi"/>
          <w:b/>
          <w:sz w:val="18"/>
          <w:szCs w:val="18"/>
          <w:u w:val="single"/>
        </w:rPr>
        <w:t>Technical Skills</w:t>
      </w:r>
      <w:r w:rsidR="0083504E" w:rsidRPr="00702BC8">
        <w:rPr>
          <w:rFonts w:eastAsia="KaiTi"/>
          <w:b/>
          <w:sz w:val="18"/>
          <w:szCs w:val="18"/>
          <w:u w:val="single"/>
        </w:rPr>
        <w:t>:</w:t>
      </w:r>
    </w:p>
    <w:p w:rsidR="0083504E" w:rsidRPr="00702BC8" w:rsidRDefault="0083504E" w:rsidP="00152B83">
      <w:pPr>
        <w:jc w:val="both"/>
        <w:rPr>
          <w:rFonts w:eastAsia="KaiTi"/>
          <w:b/>
          <w:sz w:val="18"/>
          <w:szCs w:val="18"/>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6980"/>
      </w:tblGrid>
      <w:tr w:rsidR="009F25A7" w:rsidRPr="00702BC8" w:rsidTr="00F87673">
        <w:trPr>
          <w:trHeight w:val="523"/>
        </w:trPr>
        <w:tc>
          <w:tcPr>
            <w:tcW w:w="4112" w:type="dxa"/>
          </w:tcPr>
          <w:p w:rsidR="009F25A7" w:rsidRPr="00702BC8" w:rsidRDefault="006E10B0" w:rsidP="00152B83">
            <w:pPr>
              <w:rPr>
                <w:rFonts w:eastAsia="KaiTi"/>
                <w:b/>
                <w:sz w:val="18"/>
                <w:szCs w:val="18"/>
                <w:u w:val="single"/>
              </w:rPr>
            </w:pPr>
            <w:r w:rsidRPr="00702BC8">
              <w:rPr>
                <w:b/>
                <w:sz w:val="18"/>
                <w:szCs w:val="18"/>
              </w:rPr>
              <w:t>Bug Tracking</w:t>
            </w:r>
            <w:r w:rsidR="009F25A7" w:rsidRPr="00702BC8">
              <w:rPr>
                <w:b/>
                <w:sz w:val="18"/>
                <w:szCs w:val="18"/>
              </w:rPr>
              <w:t>/</w:t>
            </w:r>
            <w:r w:rsidRPr="00702BC8">
              <w:rPr>
                <w:b/>
                <w:sz w:val="18"/>
                <w:szCs w:val="18"/>
              </w:rPr>
              <w:t xml:space="preserve">Test </w:t>
            </w:r>
            <w:r w:rsidR="009F25A7" w:rsidRPr="00702BC8">
              <w:rPr>
                <w:b/>
                <w:sz w:val="18"/>
                <w:szCs w:val="18"/>
              </w:rPr>
              <w:t>Management</w:t>
            </w:r>
          </w:p>
        </w:tc>
        <w:tc>
          <w:tcPr>
            <w:tcW w:w="6980" w:type="dxa"/>
          </w:tcPr>
          <w:p w:rsidR="009F25A7" w:rsidRPr="00702BC8" w:rsidRDefault="00EC52CC" w:rsidP="00EC52CC">
            <w:pPr>
              <w:jc w:val="both"/>
              <w:rPr>
                <w:rFonts w:eastAsia="KaiTi"/>
                <w:b/>
                <w:sz w:val="18"/>
                <w:szCs w:val="18"/>
                <w:u w:val="single"/>
              </w:rPr>
            </w:pPr>
            <w:r w:rsidRPr="00702BC8">
              <w:rPr>
                <w:sz w:val="18"/>
                <w:szCs w:val="18"/>
              </w:rPr>
              <w:t xml:space="preserve">HP </w:t>
            </w:r>
            <w:r w:rsidR="009F25A7" w:rsidRPr="00702BC8">
              <w:rPr>
                <w:sz w:val="18"/>
                <w:szCs w:val="18"/>
              </w:rPr>
              <w:t>Quality Center</w:t>
            </w:r>
            <w:r w:rsidR="00570F06" w:rsidRPr="00702BC8">
              <w:rPr>
                <w:sz w:val="18"/>
                <w:szCs w:val="18"/>
              </w:rPr>
              <w:t>, ALM</w:t>
            </w:r>
            <w:r w:rsidR="00152B83" w:rsidRPr="00702BC8">
              <w:rPr>
                <w:sz w:val="18"/>
                <w:szCs w:val="18"/>
              </w:rPr>
              <w:t xml:space="preserve"> </w:t>
            </w:r>
          </w:p>
        </w:tc>
      </w:tr>
      <w:tr w:rsidR="00D151BA" w:rsidRPr="00702BC8" w:rsidTr="00F87673">
        <w:trPr>
          <w:trHeight w:val="276"/>
        </w:trPr>
        <w:tc>
          <w:tcPr>
            <w:tcW w:w="4112" w:type="dxa"/>
          </w:tcPr>
          <w:p w:rsidR="00D151BA" w:rsidRPr="00702BC8" w:rsidRDefault="00152B83" w:rsidP="004A1F37">
            <w:pPr>
              <w:jc w:val="both"/>
              <w:rPr>
                <w:b/>
                <w:sz w:val="18"/>
                <w:szCs w:val="18"/>
              </w:rPr>
            </w:pPr>
            <w:r w:rsidRPr="00702BC8">
              <w:rPr>
                <w:b/>
                <w:sz w:val="18"/>
                <w:szCs w:val="18"/>
              </w:rPr>
              <w:t xml:space="preserve">Data warehouse </w:t>
            </w:r>
            <w:r w:rsidR="00D151BA" w:rsidRPr="00702BC8">
              <w:rPr>
                <w:b/>
                <w:sz w:val="18"/>
                <w:szCs w:val="18"/>
              </w:rPr>
              <w:t>ETL Tools</w:t>
            </w:r>
          </w:p>
        </w:tc>
        <w:tc>
          <w:tcPr>
            <w:tcW w:w="6980" w:type="dxa"/>
          </w:tcPr>
          <w:p w:rsidR="00D151BA" w:rsidRPr="00702BC8" w:rsidRDefault="00D151BA" w:rsidP="00EC52CC">
            <w:pPr>
              <w:jc w:val="both"/>
              <w:rPr>
                <w:sz w:val="18"/>
                <w:szCs w:val="18"/>
              </w:rPr>
            </w:pPr>
            <w:r w:rsidRPr="00702BC8">
              <w:rPr>
                <w:sz w:val="18"/>
                <w:szCs w:val="18"/>
              </w:rPr>
              <w:t>Informatica</w:t>
            </w:r>
            <w:r w:rsidR="00EC52CC" w:rsidRPr="00702BC8">
              <w:rPr>
                <w:sz w:val="18"/>
                <w:szCs w:val="18"/>
              </w:rPr>
              <w:t xml:space="preserve"> power center </w:t>
            </w:r>
            <w:r w:rsidR="006E10B0" w:rsidRPr="00702BC8">
              <w:rPr>
                <w:sz w:val="18"/>
                <w:szCs w:val="18"/>
              </w:rPr>
              <w:t xml:space="preserve"> 9</w:t>
            </w:r>
            <w:r w:rsidR="00152B83" w:rsidRPr="00702BC8">
              <w:rPr>
                <w:sz w:val="18"/>
                <w:szCs w:val="18"/>
              </w:rPr>
              <w:t>.6</w:t>
            </w:r>
            <w:r w:rsidR="00CB0EBC" w:rsidRPr="00702BC8">
              <w:rPr>
                <w:sz w:val="18"/>
                <w:szCs w:val="18"/>
              </w:rPr>
              <w:t xml:space="preserve">, </w:t>
            </w:r>
            <w:r w:rsidR="00EC52CC" w:rsidRPr="00702BC8">
              <w:rPr>
                <w:sz w:val="18"/>
                <w:szCs w:val="18"/>
              </w:rPr>
              <w:t>informatica data services</w:t>
            </w:r>
          </w:p>
        </w:tc>
      </w:tr>
      <w:tr w:rsidR="00D151BA" w:rsidRPr="00702BC8" w:rsidTr="00F87673">
        <w:trPr>
          <w:trHeight w:val="261"/>
        </w:trPr>
        <w:tc>
          <w:tcPr>
            <w:tcW w:w="4112" w:type="dxa"/>
          </w:tcPr>
          <w:p w:rsidR="00D151BA" w:rsidRPr="00702BC8" w:rsidRDefault="00152B83" w:rsidP="00152B83">
            <w:pPr>
              <w:jc w:val="both"/>
              <w:rPr>
                <w:b/>
                <w:sz w:val="18"/>
                <w:szCs w:val="18"/>
              </w:rPr>
            </w:pPr>
            <w:r w:rsidRPr="00702BC8">
              <w:rPr>
                <w:b/>
                <w:sz w:val="18"/>
                <w:szCs w:val="18"/>
              </w:rPr>
              <w:t xml:space="preserve">Reports </w:t>
            </w:r>
            <w:r w:rsidR="00D151BA" w:rsidRPr="00702BC8">
              <w:rPr>
                <w:b/>
                <w:sz w:val="18"/>
                <w:szCs w:val="18"/>
              </w:rPr>
              <w:t>B</w:t>
            </w:r>
            <w:r w:rsidRPr="00702BC8">
              <w:rPr>
                <w:b/>
                <w:sz w:val="18"/>
                <w:szCs w:val="18"/>
              </w:rPr>
              <w:t xml:space="preserve">usiness </w:t>
            </w:r>
            <w:r w:rsidR="00D151BA" w:rsidRPr="00702BC8">
              <w:rPr>
                <w:b/>
                <w:sz w:val="18"/>
                <w:szCs w:val="18"/>
              </w:rPr>
              <w:t>I</w:t>
            </w:r>
            <w:r w:rsidRPr="00702BC8">
              <w:rPr>
                <w:b/>
                <w:sz w:val="18"/>
                <w:szCs w:val="18"/>
              </w:rPr>
              <w:t>ntelligence</w:t>
            </w:r>
          </w:p>
        </w:tc>
        <w:tc>
          <w:tcPr>
            <w:tcW w:w="6980" w:type="dxa"/>
          </w:tcPr>
          <w:p w:rsidR="00D151BA" w:rsidRPr="00702BC8" w:rsidRDefault="00D151BA" w:rsidP="00EC52CC">
            <w:pPr>
              <w:rPr>
                <w:sz w:val="18"/>
                <w:szCs w:val="18"/>
              </w:rPr>
            </w:pPr>
            <w:r w:rsidRPr="00702BC8">
              <w:rPr>
                <w:sz w:val="18"/>
                <w:szCs w:val="18"/>
              </w:rPr>
              <w:t>Business Objects</w:t>
            </w:r>
            <w:r w:rsidR="00152B83" w:rsidRPr="00702BC8">
              <w:rPr>
                <w:sz w:val="18"/>
                <w:szCs w:val="18"/>
              </w:rPr>
              <w:t xml:space="preserve">, Crystal Reports, Hyperion , </w:t>
            </w:r>
            <w:r w:rsidR="00EC52CC" w:rsidRPr="00702BC8">
              <w:rPr>
                <w:sz w:val="18"/>
                <w:szCs w:val="18"/>
              </w:rPr>
              <w:t>OBIEE</w:t>
            </w:r>
          </w:p>
        </w:tc>
      </w:tr>
      <w:tr w:rsidR="00184403" w:rsidRPr="00702BC8" w:rsidTr="00F87673">
        <w:trPr>
          <w:trHeight w:val="261"/>
        </w:trPr>
        <w:tc>
          <w:tcPr>
            <w:tcW w:w="4112" w:type="dxa"/>
          </w:tcPr>
          <w:p w:rsidR="00184403" w:rsidRPr="00702BC8" w:rsidRDefault="00152B83" w:rsidP="004A1F37">
            <w:pPr>
              <w:jc w:val="both"/>
              <w:rPr>
                <w:rFonts w:eastAsia="KaiTi"/>
                <w:b/>
                <w:sz w:val="18"/>
                <w:szCs w:val="18"/>
                <w:u w:val="single"/>
              </w:rPr>
            </w:pPr>
            <w:r w:rsidRPr="00702BC8">
              <w:rPr>
                <w:b/>
                <w:sz w:val="18"/>
                <w:szCs w:val="18"/>
              </w:rPr>
              <w:t>Relational Database (R</w:t>
            </w:r>
            <w:r w:rsidR="00184403" w:rsidRPr="00702BC8">
              <w:rPr>
                <w:b/>
                <w:sz w:val="18"/>
                <w:szCs w:val="18"/>
              </w:rPr>
              <w:t>DBMS</w:t>
            </w:r>
            <w:r w:rsidRPr="00702BC8">
              <w:rPr>
                <w:b/>
                <w:sz w:val="18"/>
                <w:szCs w:val="18"/>
              </w:rPr>
              <w:t>)</w:t>
            </w:r>
          </w:p>
        </w:tc>
        <w:tc>
          <w:tcPr>
            <w:tcW w:w="6980" w:type="dxa"/>
          </w:tcPr>
          <w:p w:rsidR="00184403" w:rsidRPr="00702BC8" w:rsidRDefault="009B64C2" w:rsidP="00EC52CC">
            <w:pPr>
              <w:jc w:val="both"/>
              <w:rPr>
                <w:rFonts w:eastAsia="KaiTi"/>
                <w:b/>
                <w:sz w:val="18"/>
                <w:szCs w:val="18"/>
                <w:u w:val="single"/>
              </w:rPr>
            </w:pPr>
            <w:r w:rsidRPr="00702BC8">
              <w:rPr>
                <w:sz w:val="18"/>
                <w:szCs w:val="18"/>
              </w:rPr>
              <w:t>SQL Server, Oracle</w:t>
            </w:r>
            <w:r w:rsidR="00D151BA" w:rsidRPr="00702BC8">
              <w:rPr>
                <w:sz w:val="18"/>
                <w:szCs w:val="18"/>
              </w:rPr>
              <w:t xml:space="preserve">, </w:t>
            </w:r>
            <w:r w:rsidR="00EC52CC" w:rsidRPr="00702BC8">
              <w:rPr>
                <w:sz w:val="18"/>
                <w:szCs w:val="18"/>
              </w:rPr>
              <w:t>greenplum</w:t>
            </w:r>
          </w:p>
        </w:tc>
      </w:tr>
      <w:tr w:rsidR="00C32107" w:rsidRPr="00702BC8" w:rsidTr="00F87673">
        <w:trPr>
          <w:trHeight w:val="261"/>
        </w:trPr>
        <w:tc>
          <w:tcPr>
            <w:tcW w:w="4112" w:type="dxa"/>
          </w:tcPr>
          <w:p w:rsidR="00C32107" w:rsidRPr="00702BC8" w:rsidRDefault="00C32107" w:rsidP="004A1F37">
            <w:pPr>
              <w:jc w:val="both"/>
              <w:rPr>
                <w:rFonts w:eastAsia="KaiTi"/>
                <w:b/>
                <w:sz w:val="18"/>
                <w:szCs w:val="18"/>
                <w:u w:val="single"/>
              </w:rPr>
            </w:pPr>
            <w:r w:rsidRPr="00702BC8">
              <w:rPr>
                <w:b/>
                <w:sz w:val="18"/>
                <w:szCs w:val="18"/>
              </w:rPr>
              <w:t>Operating Systems</w:t>
            </w:r>
          </w:p>
        </w:tc>
        <w:tc>
          <w:tcPr>
            <w:tcW w:w="6980" w:type="dxa"/>
          </w:tcPr>
          <w:p w:rsidR="00C32107" w:rsidRPr="00702BC8" w:rsidRDefault="00152B83" w:rsidP="00EC52CC">
            <w:pPr>
              <w:jc w:val="both"/>
              <w:rPr>
                <w:rFonts w:eastAsia="KaiTi"/>
                <w:b/>
                <w:sz w:val="18"/>
                <w:szCs w:val="18"/>
                <w:u w:val="single"/>
              </w:rPr>
            </w:pPr>
            <w:r w:rsidRPr="00702BC8">
              <w:rPr>
                <w:sz w:val="18"/>
                <w:szCs w:val="18"/>
              </w:rPr>
              <w:t xml:space="preserve">Windows, </w:t>
            </w:r>
            <w:r w:rsidR="00C32107" w:rsidRPr="00702BC8">
              <w:rPr>
                <w:sz w:val="18"/>
                <w:szCs w:val="18"/>
              </w:rPr>
              <w:t>Vista ,UNIX</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Method</w:t>
            </w:r>
            <w:r w:rsidR="00152B83" w:rsidRPr="00702BC8">
              <w:rPr>
                <w:b/>
                <w:bCs/>
                <w:sz w:val="18"/>
                <w:szCs w:val="18"/>
              </w:rPr>
              <w:t>ologies</w:t>
            </w:r>
          </w:p>
        </w:tc>
        <w:tc>
          <w:tcPr>
            <w:tcW w:w="6980" w:type="dxa"/>
          </w:tcPr>
          <w:p w:rsidR="00184403" w:rsidRPr="00702BC8" w:rsidRDefault="00184403" w:rsidP="00EC52CC">
            <w:pPr>
              <w:jc w:val="both"/>
              <w:rPr>
                <w:rFonts w:eastAsia="KaiTi"/>
                <w:b/>
                <w:sz w:val="18"/>
                <w:szCs w:val="18"/>
                <w:u w:val="single"/>
              </w:rPr>
            </w:pPr>
            <w:r w:rsidRPr="00702BC8">
              <w:rPr>
                <w:sz w:val="18"/>
                <w:szCs w:val="18"/>
              </w:rPr>
              <w:t xml:space="preserve">Scrum, Agile, </w:t>
            </w:r>
            <w:r w:rsidR="00BF0652" w:rsidRPr="00702BC8">
              <w:rPr>
                <w:sz w:val="18"/>
                <w:szCs w:val="18"/>
              </w:rPr>
              <w:t>Spiral</w:t>
            </w:r>
            <w:r w:rsidR="00EC52CC" w:rsidRPr="00702BC8">
              <w:rPr>
                <w:sz w:val="18"/>
                <w:szCs w:val="18"/>
              </w:rPr>
              <w:t xml:space="preserve"> and</w:t>
            </w:r>
            <w:r w:rsidR="00152B83" w:rsidRPr="00702BC8">
              <w:rPr>
                <w:sz w:val="18"/>
                <w:szCs w:val="18"/>
              </w:rPr>
              <w:t xml:space="preserve"> </w:t>
            </w:r>
            <w:r w:rsidRPr="00702BC8">
              <w:rPr>
                <w:sz w:val="18"/>
                <w:szCs w:val="18"/>
              </w:rPr>
              <w:t>Waterfall</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Business Tools</w:t>
            </w:r>
          </w:p>
        </w:tc>
        <w:tc>
          <w:tcPr>
            <w:tcW w:w="6980" w:type="dxa"/>
          </w:tcPr>
          <w:p w:rsidR="00184403" w:rsidRPr="00702BC8" w:rsidRDefault="00AA2B16" w:rsidP="00EC52CC">
            <w:pPr>
              <w:jc w:val="both"/>
              <w:rPr>
                <w:rFonts w:eastAsia="KaiTi"/>
                <w:b/>
                <w:sz w:val="18"/>
                <w:szCs w:val="18"/>
                <w:u w:val="single"/>
              </w:rPr>
            </w:pPr>
            <w:r w:rsidRPr="00702BC8">
              <w:rPr>
                <w:sz w:val="18"/>
                <w:szCs w:val="18"/>
              </w:rPr>
              <w:t xml:space="preserve">SQL, PL/SQL, </w:t>
            </w:r>
            <w:r w:rsidR="00152B83" w:rsidRPr="00702BC8">
              <w:rPr>
                <w:sz w:val="18"/>
                <w:szCs w:val="18"/>
              </w:rPr>
              <w:t>TOAD</w:t>
            </w:r>
            <w:r w:rsidR="001B7F4B" w:rsidRPr="00702BC8">
              <w:rPr>
                <w:sz w:val="18"/>
                <w:szCs w:val="18"/>
              </w:rPr>
              <w:t>, QTP</w:t>
            </w:r>
            <w:r w:rsidR="00152B83" w:rsidRPr="00702BC8">
              <w:rPr>
                <w:sz w:val="18"/>
                <w:szCs w:val="18"/>
              </w:rPr>
              <w:t xml:space="preserve"> </w:t>
            </w:r>
          </w:p>
        </w:tc>
      </w:tr>
      <w:tr w:rsidR="00AA2B16" w:rsidRPr="00702BC8" w:rsidTr="00F87673">
        <w:trPr>
          <w:trHeight w:val="261"/>
        </w:trPr>
        <w:tc>
          <w:tcPr>
            <w:tcW w:w="4112" w:type="dxa"/>
          </w:tcPr>
          <w:p w:rsidR="00AA2B16" w:rsidRPr="00702BC8" w:rsidRDefault="00AA2B16" w:rsidP="00AA2B16">
            <w:pPr>
              <w:jc w:val="both"/>
              <w:rPr>
                <w:b/>
                <w:bCs/>
                <w:sz w:val="18"/>
                <w:szCs w:val="18"/>
              </w:rPr>
            </w:pPr>
            <w:r w:rsidRPr="00702BC8">
              <w:rPr>
                <w:b/>
                <w:bCs/>
                <w:sz w:val="18"/>
                <w:szCs w:val="18"/>
              </w:rPr>
              <w:t>Programming Languages</w:t>
            </w:r>
          </w:p>
        </w:tc>
        <w:tc>
          <w:tcPr>
            <w:tcW w:w="6980" w:type="dxa"/>
          </w:tcPr>
          <w:p w:rsidR="00AA2B16" w:rsidRPr="00702BC8" w:rsidRDefault="00AA2B16" w:rsidP="00AA2B16">
            <w:pPr>
              <w:rPr>
                <w:sz w:val="18"/>
                <w:szCs w:val="18"/>
              </w:rPr>
            </w:pPr>
            <w:r w:rsidRPr="00702BC8">
              <w:rPr>
                <w:sz w:val="18"/>
                <w:szCs w:val="18"/>
              </w:rPr>
              <w:t>Java, .Net, XML, HTML, C/C++, VB &amp; Java Script</w:t>
            </w:r>
          </w:p>
        </w:tc>
      </w:tr>
      <w:tr w:rsidR="00AA2B16" w:rsidRPr="00702BC8" w:rsidTr="00F87673">
        <w:trPr>
          <w:trHeight w:val="261"/>
        </w:trPr>
        <w:tc>
          <w:tcPr>
            <w:tcW w:w="4112" w:type="dxa"/>
          </w:tcPr>
          <w:p w:rsidR="00AA2B16" w:rsidRPr="00702BC8" w:rsidRDefault="00AA2B16" w:rsidP="00152B83">
            <w:pPr>
              <w:jc w:val="both"/>
              <w:rPr>
                <w:b/>
                <w:bCs/>
                <w:sz w:val="18"/>
                <w:szCs w:val="18"/>
              </w:rPr>
            </w:pPr>
            <w:r w:rsidRPr="00702BC8">
              <w:rPr>
                <w:b/>
                <w:bCs/>
                <w:sz w:val="18"/>
                <w:szCs w:val="18"/>
              </w:rPr>
              <w:t>Microsoft Tools</w:t>
            </w:r>
          </w:p>
        </w:tc>
        <w:tc>
          <w:tcPr>
            <w:tcW w:w="6980" w:type="dxa"/>
          </w:tcPr>
          <w:p w:rsidR="00AA2B16" w:rsidRPr="00702BC8" w:rsidRDefault="00AA2B16" w:rsidP="00AA2B16">
            <w:pPr>
              <w:rPr>
                <w:sz w:val="18"/>
                <w:szCs w:val="18"/>
              </w:rPr>
            </w:pPr>
            <w:r w:rsidRPr="00702BC8">
              <w:rPr>
                <w:sz w:val="18"/>
                <w:szCs w:val="18"/>
              </w:rPr>
              <w:t>Microsoft Excel, Word, Power point, MS Project , Visio</w:t>
            </w:r>
          </w:p>
        </w:tc>
      </w:tr>
      <w:tr w:rsidR="00EC52CC" w:rsidRPr="00702BC8" w:rsidTr="00F87673">
        <w:trPr>
          <w:trHeight w:val="276"/>
        </w:trPr>
        <w:tc>
          <w:tcPr>
            <w:tcW w:w="4112" w:type="dxa"/>
          </w:tcPr>
          <w:p w:rsidR="00EC52CC" w:rsidRPr="00702BC8" w:rsidRDefault="00EC52CC" w:rsidP="00152B83">
            <w:pPr>
              <w:jc w:val="both"/>
              <w:rPr>
                <w:b/>
                <w:bCs/>
                <w:sz w:val="18"/>
                <w:szCs w:val="18"/>
              </w:rPr>
            </w:pPr>
            <w:r w:rsidRPr="00702BC8">
              <w:rPr>
                <w:b/>
                <w:bCs/>
                <w:sz w:val="18"/>
                <w:szCs w:val="18"/>
              </w:rPr>
              <w:t>Education</w:t>
            </w:r>
          </w:p>
        </w:tc>
        <w:tc>
          <w:tcPr>
            <w:tcW w:w="6980" w:type="dxa"/>
          </w:tcPr>
          <w:p w:rsidR="00EC52CC" w:rsidRPr="00702BC8" w:rsidRDefault="00EC52CC" w:rsidP="00AA2B16">
            <w:pPr>
              <w:rPr>
                <w:sz w:val="18"/>
                <w:szCs w:val="18"/>
              </w:rPr>
            </w:pPr>
            <w:r w:rsidRPr="00702BC8">
              <w:rPr>
                <w:sz w:val="18"/>
                <w:szCs w:val="18"/>
              </w:rPr>
              <w:t>Masters of Business Administration, Masters of Commerce</w:t>
            </w:r>
          </w:p>
        </w:tc>
      </w:tr>
    </w:tbl>
    <w:p w:rsidR="002839A3" w:rsidRPr="00702BC8" w:rsidRDefault="002839A3" w:rsidP="004A1F37">
      <w:pPr>
        <w:jc w:val="both"/>
        <w:rPr>
          <w:rFonts w:eastAsia="KaiTi"/>
          <w:b/>
          <w:bCs/>
          <w:sz w:val="18"/>
          <w:szCs w:val="18"/>
          <w:u w:val="single"/>
        </w:rPr>
      </w:pPr>
    </w:p>
    <w:p w:rsidR="00C81DF5" w:rsidRPr="00702BC8" w:rsidRDefault="00E36522" w:rsidP="004A1F37">
      <w:pPr>
        <w:jc w:val="both"/>
        <w:rPr>
          <w:rFonts w:eastAsia="KaiTi"/>
          <w:b/>
          <w:bCs/>
          <w:sz w:val="18"/>
          <w:szCs w:val="18"/>
          <w:u w:val="single"/>
        </w:rPr>
      </w:pPr>
      <w:r w:rsidRPr="00702BC8">
        <w:rPr>
          <w:rFonts w:eastAsia="KaiTi"/>
          <w:b/>
          <w:bCs/>
          <w:sz w:val="18"/>
          <w:szCs w:val="18"/>
          <w:u w:val="single"/>
        </w:rPr>
        <w:t>Professional Experience</w:t>
      </w:r>
      <w:r w:rsidR="0083504E" w:rsidRPr="00702BC8">
        <w:rPr>
          <w:rFonts w:eastAsia="KaiTi"/>
          <w:b/>
          <w:bCs/>
          <w:sz w:val="18"/>
          <w:szCs w:val="18"/>
          <w:u w:val="single"/>
        </w:rPr>
        <w:t>:</w:t>
      </w:r>
    </w:p>
    <w:p w:rsidR="00143D70" w:rsidRPr="00702BC8" w:rsidRDefault="00143D70" w:rsidP="004A1F37">
      <w:pPr>
        <w:jc w:val="both"/>
        <w:rPr>
          <w:rFonts w:eastAsia="KaiTi"/>
          <w:b/>
          <w:bCs/>
          <w:sz w:val="18"/>
          <w:szCs w:val="18"/>
          <w:u w:val="single"/>
        </w:rPr>
      </w:pPr>
    </w:p>
    <w:p w:rsidR="00143D70" w:rsidRPr="00702BC8" w:rsidRDefault="00143D70" w:rsidP="00143D70">
      <w:pPr>
        <w:pBdr>
          <w:top w:val="single" w:sz="4" w:space="1" w:color="000000"/>
        </w:pBdr>
        <w:jc w:val="both"/>
        <w:rPr>
          <w:rFonts w:eastAsia="KaiTi"/>
          <w:b/>
          <w:sz w:val="18"/>
          <w:szCs w:val="18"/>
        </w:rPr>
      </w:pPr>
      <w:r w:rsidRPr="00702BC8">
        <w:rPr>
          <w:rFonts w:eastAsia="KaiTi"/>
          <w:b/>
          <w:sz w:val="18"/>
          <w:szCs w:val="18"/>
        </w:rPr>
        <w:t>Wellcare Health Management Inc, FL</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Pr="00702BC8">
        <w:rPr>
          <w:rFonts w:eastAsia="KaiTi"/>
          <w:sz w:val="18"/>
          <w:szCs w:val="18"/>
        </w:rPr>
        <w:tab/>
      </w:r>
      <w:r w:rsidRPr="00702BC8">
        <w:rPr>
          <w:rFonts w:eastAsia="KaiTi"/>
          <w:sz w:val="18"/>
          <w:szCs w:val="18"/>
        </w:rPr>
        <w:tab/>
      </w:r>
      <w:r w:rsidRPr="00702BC8">
        <w:rPr>
          <w:rFonts w:eastAsia="KaiTi"/>
          <w:sz w:val="18"/>
          <w:szCs w:val="18"/>
        </w:rPr>
        <w:tab/>
      </w:r>
      <w:r w:rsidR="00702BC8" w:rsidRPr="00702BC8">
        <w:rPr>
          <w:rFonts w:eastAsia="KaiTi"/>
          <w:sz w:val="18"/>
          <w:szCs w:val="18"/>
        </w:rPr>
        <w:t xml:space="preserve">       </w:t>
      </w:r>
      <w:r w:rsidRPr="00702BC8">
        <w:rPr>
          <w:rFonts w:eastAsia="KaiTi"/>
          <w:sz w:val="18"/>
          <w:szCs w:val="18"/>
        </w:rPr>
        <w:t xml:space="preserve"> </w:t>
      </w:r>
      <w:r w:rsidR="00C74C73" w:rsidRPr="00702BC8">
        <w:rPr>
          <w:rFonts w:eastAsia="KaiTi"/>
          <w:b/>
          <w:sz w:val="18"/>
          <w:szCs w:val="18"/>
        </w:rPr>
        <w:t>Apr 13 – Till Date</w:t>
      </w:r>
    </w:p>
    <w:p w:rsidR="00143D70" w:rsidRPr="00702BC8" w:rsidRDefault="00143D70" w:rsidP="00143D70">
      <w:pPr>
        <w:pStyle w:val="BodyText2"/>
        <w:pBdr>
          <w:bottom w:val="single" w:sz="4" w:space="1" w:color="000000"/>
        </w:pBdr>
        <w:ind w:right="24"/>
        <w:rPr>
          <w:rFonts w:eastAsia="KaiTi"/>
          <w:b/>
          <w:sz w:val="18"/>
          <w:szCs w:val="18"/>
        </w:rPr>
      </w:pPr>
      <w:r w:rsidRPr="00702BC8">
        <w:rPr>
          <w:rFonts w:eastAsia="KaiTi"/>
          <w:b/>
          <w:sz w:val="18"/>
          <w:szCs w:val="18"/>
        </w:rPr>
        <w:t>Sr. Data warehouse</w:t>
      </w:r>
      <w:r w:rsidR="00D9025B">
        <w:rPr>
          <w:rFonts w:eastAsia="KaiTi"/>
          <w:b/>
          <w:sz w:val="18"/>
          <w:szCs w:val="18"/>
        </w:rPr>
        <w:t xml:space="preserve"> ETL</w:t>
      </w:r>
      <w:r w:rsidRPr="00702BC8">
        <w:rPr>
          <w:rFonts w:eastAsia="KaiTi"/>
          <w:b/>
          <w:sz w:val="18"/>
          <w:szCs w:val="18"/>
        </w:rPr>
        <w:t xml:space="preserve"> QA Tester/ Lead </w:t>
      </w:r>
    </w:p>
    <w:p w:rsidR="00143D70" w:rsidRPr="00702BC8" w:rsidRDefault="00143D70" w:rsidP="00143D70">
      <w:pPr>
        <w:jc w:val="both"/>
        <w:rPr>
          <w:rFonts w:eastAsia="KaiTi"/>
          <w:sz w:val="18"/>
          <w:szCs w:val="18"/>
        </w:rPr>
      </w:pPr>
      <w:r w:rsidRPr="00702BC8">
        <w:rPr>
          <w:rFonts w:eastAsia="KaiTi"/>
          <w:sz w:val="18"/>
          <w:szCs w:val="18"/>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The company serves approximately 2.7 million members nationwide. WellCare is dedicated to promoting ethical conduct in all aspects of Company operations Medco</w:t>
      </w:r>
    </w:p>
    <w:p w:rsidR="00143D70" w:rsidRPr="00702BC8" w:rsidRDefault="00143D70" w:rsidP="00143D70">
      <w:pPr>
        <w:jc w:val="both"/>
        <w:rPr>
          <w:rFonts w:eastAsia="KaiTi"/>
          <w:sz w:val="18"/>
          <w:szCs w:val="18"/>
        </w:rPr>
      </w:pPr>
    </w:p>
    <w:p w:rsidR="00143D70" w:rsidRPr="00702BC8" w:rsidRDefault="00143D70" w:rsidP="00143D70">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HI Expansion Regulatory Reports, EDI Transactions, NCPDP, DRE Pharmacy/Medical, Web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Deployed SAS code using XWIN32 in both interactive mode and batch mode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Analyzed business requirements documents for writing test cases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scheduled meetings directly with business users, Developers, BSA to discuss on requirement changes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experience with QA &amp;UAT environments as a Lead</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that loaded the data into target database after performing all the transformations according to the business requirements.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Served as lead on-onshore testing resource for functional test efforts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As a lead that I am responsible for Translating the customer requirements into formal requirements and design documents, establish specific solutions, and leading the efforts including testing that culminate in client acceptance of the results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 depth testing for 834/835 Inbound &amp; Outbound process of X12 through Xengine until Submission file to State in ETL Process for Various LOB's.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the ETL Processes (Data Warehouse Testing).</w:t>
      </w:r>
    </w:p>
    <w:p w:rsidR="00F55D28" w:rsidRPr="00702BC8" w:rsidRDefault="00F55D2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 a separate folder for every release in HP ALM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Built Queries to test various Pharmacy, Medical  Regulatory Reports for various Line of Business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Web Testing for OHANAA project which includes testing various functionalities of Medicare, Medicaid Members, In Network &amp; Out network Providers</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from source CDR and targeted into NUC DataMart.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on EDI transactions like 270/271, 276/277, 835/837,834</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a number of complex ETL Ab Initio graphs, for initial and daily data loads.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Data Selection for testing the EDI load Process: backend process for loading and processing the data received through EDI and manual process as per Business Rules.</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Used SAS to create datasets by merging oracle tables, existing datasets, and delimited text files</w:t>
      </w:r>
      <w:r>
        <w:rPr>
          <w:sz w:val="18"/>
          <w:szCs w:val="18"/>
        </w:rPr>
        <w:t>.</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using HP’s automated testing tools:  QTP, QC, ALM.</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mappings to the different sources such as Flat files and Oracle to load into the Oracle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Executed the EDI Load process to verify that claims are validated as per Business Rules and good claims are successfully loaded for the adjudication; tested the loading of claims data into facets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Functional testing of Mobile application on platforms like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end to end testing of the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compatibility testing with various mobile handsets to ensure that functionality works fine.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GUI and functionality on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writing SQL Queries using Oracle, SQL Server and informatica in validating data into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working experience in the Data Analysis, Data Verification and Validation of an ETL Applications using Backend/Database Testing/informatica.</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Experience with working tools like TOAD, MS SQL Server Management studio,</w:t>
      </w:r>
      <w:r w:rsidR="000A3669">
        <w:rPr>
          <w:sz w:val="18"/>
          <w:szCs w:val="18"/>
        </w:rPr>
        <w:t xml:space="preserve"> </w:t>
      </w:r>
      <w:r w:rsidRPr="00702BC8">
        <w:rPr>
          <w:sz w:val="18"/>
          <w:szCs w:val="18"/>
        </w:rPr>
        <w:t>PLSQL, SQL Developer, Win SQL for creating and executing SQL Queries.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UNIX shell scripts as part of the ETL process.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Reviewed and Analyzed, Business, System and Technical requirements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and Executed test Plan, Test Scripts and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Test Planning, Test Schedule Management, Reporting, and Test Data gathering.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Design, Execution and updating of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Regression test for fixes and enhancements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as test management tool for defect tracking and test case execution.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for defect tracking and maintained the trailing history of the bugs.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Prepared Traceability matrix, bug matrix, weekly and daily status reports and sent to management.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Interacted with Developers to fix the defects raised during the testing period.</w:t>
      </w:r>
    </w:p>
    <w:p w:rsidR="00143D70" w:rsidRPr="00702BC8" w:rsidRDefault="00143D70" w:rsidP="00143D70">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Pr="00702BC8">
        <w:rPr>
          <w:bCs/>
          <w:sz w:val="18"/>
          <w:szCs w:val="18"/>
          <w:lang w:eastAsia="en-US"/>
        </w:rPr>
        <w:t xml:space="preserve"> Winscp418,X-Win32(SAS),</w:t>
      </w:r>
      <w:r w:rsidR="00F55D28" w:rsidRPr="00702BC8">
        <w:rPr>
          <w:color w:val="222222"/>
          <w:sz w:val="18"/>
          <w:szCs w:val="18"/>
          <w:lang w:eastAsia="en-IN"/>
        </w:rPr>
        <w:t xml:space="preserve"> </w:t>
      </w:r>
      <w:r w:rsidR="00F55D28" w:rsidRPr="00702BC8">
        <w:rPr>
          <w:bCs/>
          <w:sz w:val="18"/>
          <w:szCs w:val="18"/>
          <w:lang w:eastAsia="en-US"/>
        </w:rPr>
        <w:t>ALM Quality Center 11.0,</w:t>
      </w:r>
      <w:r w:rsidR="00702BC8" w:rsidRPr="00702BC8">
        <w:rPr>
          <w:sz w:val="18"/>
          <w:szCs w:val="18"/>
        </w:rPr>
        <w:t xml:space="preserve"> Agile,</w:t>
      </w:r>
      <w:r w:rsidR="00F55D28" w:rsidRPr="00702BC8">
        <w:rPr>
          <w:bCs/>
          <w:sz w:val="18"/>
          <w:szCs w:val="18"/>
          <w:lang w:eastAsia="en-US"/>
        </w:rPr>
        <w:t xml:space="preserve"> </w:t>
      </w:r>
      <w:r w:rsidRPr="00702BC8">
        <w:rPr>
          <w:bCs/>
          <w:sz w:val="18"/>
          <w:szCs w:val="18"/>
          <w:lang w:eastAsia="en-US"/>
        </w:rPr>
        <w:t>Informatica Power Center Designer, Oracle SQL Developer, Xcelys,Toad for Data Analyst , Ultra Edit, Notepad ++,  SpecBuilder, Transaction Manager(Xengine),TFS,Share point, HP tools like Application Life Cycle Management (QC 11.0), Xcelys, Load Runner</w:t>
      </w:r>
    </w:p>
    <w:p w:rsidR="0007550F" w:rsidRPr="00702BC8" w:rsidRDefault="0007550F" w:rsidP="0007550F">
      <w:pPr>
        <w:pBdr>
          <w:top w:val="single" w:sz="4" w:space="1" w:color="000000"/>
        </w:pBdr>
        <w:jc w:val="both"/>
        <w:rPr>
          <w:rFonts w:eastAsia="KaiTi"/>
          <w:b/>
          <w:sz w:val="18"/>
          <w:szCs w:val="18"/>
        </w:rPr>
      </w:pPr>
      <w:r w:rsidRPr="00702BC8">
        <w:rPr>
          <w:rFonts w:eastAsia="KaiTi"/>
          <w:b/>
          <w:sz w:val="18"/>
          <w:szCs w:val="18"/>
        </w:rPr>
        <w:t xml:space="preserve">Verisk Health, Richmond, VA     </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001D37D7" w:rsidRPr="00702BC8">
        <w:rPr>
          <w:rFonts w:eastAsia="KaiTi"/>
          <w:sz w:val="18"/>
          <w:szCs w:val="18"/>
        </w:rPr>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1D37D7" w:rsidRPr="00702BC8">
        <w:rPr>
          <w:rFonts w:eastAsia="KaiTi"/>
          <w:sz w:val="18"/>
          <w:szCs w:val="18"/>
        </w:rPr>
        <w:t xml:space="preserve"> </w:t>
      </w:r>
      <w:r w:rsidR="00702BC8" w:rsidRPr="00702BC8">
        <w:rPr>
          <w:rFonts w:eastAsia="KaiTi"/>
          <w:sz w:val="18"/>
          <w:szCs w:val="18"/>
        </w:rPr>
        <w:t xml:space="preserve">             </w:t>
      </w:r>
      <w:r w:rsidR="00C74C73" w:rsidRPr="00702BC8">
        <w:rPr>
          <w:rFonts w:eastAsia="KaiTi"/>
          <w:b/>
          <w:sz w:val="18"/>
          <w:szCs w:val="18"/>
        </w:rPr>
        <w:t>Jan 12 – Mar 13</w:t>
      </w:r>
    </w:p>
    <w:p w:rsidR="0007550F" w:rsidRPr="00702BC8" w:rsidRDefault="0007550F" w:rsidP="002335EC">
      <w:pPr>
        <w:pStyle w:val="BodyText2"/>
        <w:pBdr>
          <w:bottom w:val="single" w:sz="4" w:space="1" w:color="000000"/>
        </w:pBdr>
        <w:ind w:right="24"/>
        <w:rPr>
          <w:rFonts w:eastAsia="KaiTi"/>
          <w:b/>
          <w:sz w:val="18"/>
          <w:szCs w:val="18"/>
        </w:rPr>
      </w:pPr>
      <w:r w:rsidRPr="00702BC8">
        <w:rPr>
          <w:rFonts w:eastAsia="KaiTi"/>
          <w:b/>
          <w:sz w:val="18"/>
          <w:szCs w:val="18"/>
        </w:rPr>
        <w:t>Sr.</w:t>
      </w:r>
      <w:r w:rsidR="00DD2CC1" w:rsidRPr="00702BC8">
        <w:rPr>
          <w:rFonts w:eastAsia="KaiTi"/>
          <w:b/>
          <w:sz w:val="18"/>
          <w:szCs w:val="18"/>
        </w:rPr>
        <w:t xml:space="preserve"> </w:t>
      </w:r>
      <w:r w:rsidR="00225893" w:rsidRPr="00702BC8">
        <w:rPr>
          <w:rFonts w:eastAsia="KaiTi"/>
          <w:b/>
          <w:sz w:val="18"/>
          <w:szCs w:val="18"/>
        </w:rPr>
        <w:t>Data</w:t>
      </w:r>
      <w:r w:rsidR="005014D4" w:rsidRPr="00702BC8">
        <w:rPr>
          <w:rFonts w:eastAsia="KaiTi"/>
          <w:b/>
          <w:sz w:val="18"/>
          <w:szCs w:val="18"/>
        </w:rPr>
        <w:t xml:space="preserve"> warehouse ETL </w:t>
      </w:r>
      <w:r w:rsidRPr="00702BC8">
        <w:rPr>
          <w:rFonts w:eastAsia="KaiTi"/>
          <w:b/>
          <w:sz w:val="18"/>
          <w:szCs w:val="18"/>
        </w:rPr>
        <w:t>QA Tester</w:t>
      </w:r>
    </w:p>
    <w:p w:rsidR="0007550F" w:rsidRPr="00702BC8" w:rsidRDefault="0007550F" w:rsidP="002335EC">
      <w:pPr>
        <w:jc w:val="both"/>
        <w:rPr>
          <w:rFonts w:eastAsia="KaiTi"/>
          <w:sz w:val="18"/>
          <w:szCs w:val="18"/>
        </w:rPr>
      </w:pPr>
      <w:r w:rsidRPr="00702BC8">
        <w:rPr>
          <w:rFonts w:eastAsia="KaiTi"/>
          <w:sz w:val="18"/>
          <w:szCs w:val="18"/>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702BC8" w:rsidRDefault="0007550F" w:rsidP="0007550F">
      <w:pPr>
        <w:jc w:val="both"/>
        <w:rPr>
          <w:rFonts w:eastAsia="KaiTi"/>
          <w:sz w:val="18"/>
          <w:szCs w:val="18"/>
        </w:rPr>
      </w:pPr>
    </w:p>
    <w:p w:rsidR="0007550F" w:rsidRPr="00702BC8" w:rsidRDefault="0007550F" w:rsidP="0007550F">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8B2239"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r w:rsidR="008B2239" w:rsidRPr="00702BC8">
        <w:rPr>
          <w:sz w:val="18"/>
          <w:szCs w:val="18"/>
        </w:rPr>
        <w:t xml:space="preserve"> </w:t>
      </w:r>
    </w:p>
    <w:p w:rsidR="0007550F" w:rsidRPr="00702BC8" w:rsidRDefault="008B2239"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Validated ETL Informatica test data for all transformation rules and covered all the scenarios required for implementing business logic.</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Backend testing of the Data Base by writing SQL queries to test the Integrity of the application and SQL Server databases.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Test plans for Functional Testing, Integration, Regression Testing and User Acceptance Testing using ALM BPT. Prepared test scripts, execution of test scripts, consolidation &amp; reporting the bugs as per severity in HP ALM BPT.</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Coordinated all QA activities and enhancements using Agile Methodology.</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validating the transformation and edits on claims as required by the CMS.</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07550F"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w:t>
      </w:r>
      <w:r w:rsidR="00BA4FE8" w:rsidRPr="00702BC8">
        <w:rPr>
          <w:sz w:val="18"/>
          <w:szCs w:val="18"/>
        </w:rPr>
        <w:t>ate-wide-ETL Solution using Informatica</w:t>
      </w:r>
      <w:r w:rsidRPr="00702BC8">
        <w:rPr>
          <w:sz w:val="18"/>
          <w:szCs w:val="18"/>
        </w:rPr>
        <w:t xml:space="preserve">. </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Involved in validation of data warehouse applications, SAS reports and EDW data validations</w:t>
      </w:r>
      <w:r>
        <w:rPr>
          <w:sz w:val="18"/>
          <w:szCs w:val="18"/>
        </w:rPr>
        <w:t>.</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87673"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Managed and executed the test process, using Agile Methodology.</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lastRenderedPageBreak/>
        <w:t>Analyzed the SAS codes to validate the field in the report are correctly populated from the database</w:t>
      </w:r>
      <w:r>
        <w:rPr>
          <w:sz w:val="18"/>
          <w:szCs w:val="18"/>
        </w:rPr>
        <w:t>.</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reports developed by Business Objects Universes for both Adhoc &amp; Canned Reporting users of Business Objects XI R3</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Written Complex SQL Queries. To do manual testing in my feature on the SDM tool for every release and check the configurations </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 Business Objects OLAP Intelligence to natively access and analyze OLAP servers. OLAP Intelligence tool helps to Slice, dice, and drill directly on multidimensional sources and deliver workflows via the Web, Windows, and Microsoft Excel</w:t>
      </w:r>
    </w:p>
    <w:p w:rsidR="00702BC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702BC8" w:rsidRPr="00702BC8" w:rsidRDefault="0007550F" w:rsidP="00702BC8">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00BA4FE8" w:rsidRPr="00702BC8">
        <w:rPr>
          <w:bCs/>
          <w:sz w:val="18"/>
          <w:szCs w:val="18"/>
          <w:lang w:eastAsia="en-US"/>
        </w:rPr>
        <w:t xml:space="preserve"> Data warehouse ETL Informatica, </w:t>
      </w:r>
      <w:r w:rsidR="00F55D28" w:rsidRPr="00702BC8">
        <w:rPr>
          <w:bCs/>
          <w:sz w:val="18"/>
          <w:szCs w:val="18"/>
          <w:lang w:eastAsia="en-US"/>
        </w:rPr>
        <w:t>ALM Quality Center 11.0,</w:t>
      </w:r>
      <w:r w:rsidR="00D43A02" w:rsidRPr="00D43A02">
        <w:rPr>
          <w:rFonts w:ascii="Arial" w:hAnsi="Arial" w:cs="Arial"/>
          <w:sz w:val="22"/>
          <w:szCs w:val="22"/>
          <w:lang w:eastAsia="en-IN"/>
        </w:rPr>
        <w:t xml:space="preserve"> </w:t>
      </w:r>
      <w:r w:rsidR="00D43A02" w:rsidRPr="00D43A02">
        <w:rPr>
          <w:bCs/>
          <w:sz w:val="18"/>
          <w:szCs w:val="18"/>
          <w:lang w:eastAsia="en-US"/>
        </w:rPr>
        <w:t>SAS</w:t>
      </w:r>
      <w:r w:rsidR="00D43A02">
        <w:rPr>
          <w:bCs/>
          <w:sz w:val="18"/>
          <w:szCs w:val="18"/>
          <w:lang w:eastAsia="en-US"/>
        </w:rPr>
        <w:t>,</w:t>
      </w:r>
      <w:r w:rsidR="00702BC8" w:rsidRPr="00702BC8">
        <w:rPr>
          <w:bCs/>
          <w:sz w:val="18"/>
          <w:szCs w:val="18"/>
          <w:lang w:eastAsia="en-US"/>
        </w:rPr>
        <w:t xml:space="preserve"> Agile,</w:t>
      </w:r>
      <w:r w:rsidR="00F55D28" w:rsidRPr="00702BC8">
        <w:rPr>
          <w:bCs/>
          <w:sz w:val="18"/>
          <w:szCs w:val="18"/>
          <w:lang w:eastAsia="en-US"/>
        </w:rPr>
        <w:t xml:space="preserve"> </w:t>
      </w:r>
      <w:r w:rsidR="00BA4FE8" w:rsidRPr="00702BC8">
        <w:rPr>
          <w:bCs/>
          <w:sz w:val="18"/>
          <w:szCs w:val="18"/>
          <w:lang w:eastAsia="en-US"/>
        </w:rPr>
        <w:t>BI Business Objects</w:t>
      </w:r>
      <w:r w:rsidRPr="00702BC8">
        <w:rPr>
          <w:bCs/>
          <w:sz w:val="18"/>
          <w:szCs w:val="18"/>
          <w:lang w:eastAsia="en-US"/>
        </w:rPr>
        <w:t xml:space="preserve">, SQL, PL/SQL, SQL SERVER 2008, ,TFS, XML, XSLT, EDI, TOAD, IBM DB2, </w:t>
      </w:r>
      <w:r w:rsidR="003C00FA" w:rsidRPr="00702BC8">
        <w:rPr>
          <w:bCs/>
          <w:sz w:val="18"/>
          <w:szCs w:val="18"/>
          <w:lang w:eastAsia="en-US"/>
        </w:rPr>
        <w:t xml:space="preserve">HL7, EDI, HIPPA, ICD, </w:t>
      </w:r>
      <w:r w:rsidRPr="00702BC8">
        <w:rPr>
          <w:bCs/>
          <w:sz w:val="18"/>
          <w:szCs w:val="18"/>
          <w:lang w:eastAsia="en-US"/>
        </w:rPr>
        <w:t>UNIX,</w:t>
      </w:r>
      <w:r w:rsidR="00F87673" w:rsidRPr="00702BC8">
        <w:rPr>
          <w:bCs/>
          <w:sz w:val="18"/>
          <w:szCs w:val="18"/>
          <w:lang w:eastAsia="en-US"/>
        </w:rPr>
        <w:t xml:space="preserve"> Agile,</w:t>
      </w:r>
      <w:r w:rsidRPr="00702BC8">
        <w:rPr>
          <w:bCs/>
          <w:sz w:val="18"/>
          <w:szCs w:val="18"/>
          <w:lang w:eastAsia="en-US"/>
        </w:rPr>
        <w:t xml:space="preserve"> PERL , MS Access, Flat Files.</w:t>
      </w:r>
    </w:p>
    <w:p w:rsidR="00994AA1" w:rsidRPr="00702BC8" w:rsidRDefault="00526C68" w:rsidP="004A1F37">
      <w:pPr>
        <w:pBdr>
          <w:top w:val="single" w:sz="4" w:space="1" w:color="000000"/>
        </w:pBdr>
        <w:jc w:val="both"/>
        <w:rPr>
          <w:rFonts w:eastAsia="KaiTi"/>
          <w:b/>
          <w:sz w:val="18"/>
          <w:szCs w:val="18"/>
        </w:rPr>
      </w:pPr>
      <w:r w:rsidRPr="00702BC8">
        <w:rPr>
          <w:rFonts w:eastAsia="KaiTi"/>
          <w:b/>
          <w:sz w:val="18"/>
          <w:szCs w:val="18"/>
        </w:rPr>
        <w:t>Dean Health Plan, Madison, WI</w:t>
      </w:r>
      <w:r w:rsidRPr="00702BC8">
        <w:rPr>
          <w:rFonts w:eastAsia="KaiTi"/>
          <w:b/>
          <w:sz w:val="18"/>
          <w:szCs w:val="18"/>
        </w:rPr>
        <w:tab/>
      </w:r>
      <w:r w:rsidR="00402372" w:rsidRPr="00702BC8">
        <w:rPr>
          <w:rFonts w:eastAsia="KaiTi"/>
          <w:b/>
          <w:sz w:val="18"/>
          <w:szCs w:val="18"/>
        </w:rPr>
        <w:t xml:space="preserve">             </w:t>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b/>
          <w:sz w:val="18"/>
          <w:szCs w:val="18"/>
        </w:rPr>
        <w:t>Mar</w:t>
      </w:r>
      <w:r w:rsidR="008E0783" w:rsidRPr="00702BC8">
        <w:rPr>
          <w:rFonts w:eastAsia="KaiTi"/>
          <w:b/>
          <w:sz w:val="18"/>
          <w:szCs w:val="18"/>
        </w:rPr>
        <w:t xml:space="preserve"> ‘</w:t>
      </w:r>
      <w:r w:rsidR="00C74C73" w:rsidRPr="00702BC8">
        <w:rPr>
          <w:rFonts w:eastAsia="KaiTi"/>
          <w:b/>
          <w:sz w:val="18"/>
          <w:szCs w:val="18"/>
        </w:rPr>
        <w:t>10</w:t>
      </w:r>
      <w:r w:rsidR="00994AA1" w:rsidRPr="00702BC8">
        <w:rPr>
          <w:rFonts w:eastAsia="KaiTi"/>
          <w:b/>
          <w:sz w:val="18"/>
          <w:szCs w:val="18"/>
        </w:rPr>
        <w:t xml:space="preserve"> </w:t>
      </w:r>
      <w:r w:rsidR="00994AA1" w:rsidRPr="00702BC8">
        <w:rPr>
          <w:rFonts w:eastAsia="KaiTi"/>
          <w:sz w:val="18"/>
          <w:szCs w:val="18"/>
        </w:rPr>
        <w:t>–</w:t>
      </w:r>
      <w:r w:rsidR="00994AA1" w:rsidRPr="00702BC8">
        <w:rPr>
          <w:rFonts w:eastAsia="KaiTi"/>
          <w:b/>
          <w:sz w:val="18"/>
          <w:szCs w:val="18"/>
        </w:rPr>
        <w:t xml:space="preserve"> </w:t>
      </w:r>
      <w:r w:rsidR="00C74C73" w:rsidRPr="00702BC8">
        <w:rPr>
          <w:rFonts w:eastAsia="KaiTi"/>
          <w:b/>
          <w:sz w:val="18"/>
          <w:szCs w:val="18"/>
        </w:rPr>
        <w:t>Dec ‘11</w:t>
      </w:r>
    </w:p>
    <w:p w:rsidR="007A7DB2" w:rsidRPr="00702BC8" w:rsidRDefault="00225893" w:rsidP="002335EC">
      <w:pPr>
        <w:pStyle w:val="BodyText2"/>
        <w:pBdr>
          <w:bottom w:val="single" w:sz="4" w:space="1" w:color="000000"/>
        </w:pBdr>
        <w:ind w:right="24"/>
        <w:rPr>
          <w:rFonts w:eastAsia="KaiTi"/>
          <w:b/>
          <w:sz w:val="18"/>
          <w:szCs w:val="18"/>
        </w:rPr>
      </w:pPr>
      <w:r w:rsidRPr="00702BC8">
        <w:rPr>
          <w:rFonts w:eastAsia="KaiTi"/>
          <w:b/>
          <w:sz w:val="18"/>
          <w:szCs w:val="18"/>
        </w:rPr>
        <w:t>Data</w:t>
      </w:r>
      <w:r w:rsidR="005014D4" w:rsidRPr="00702BC8">
        <w:rPr>
          <w:rFonts w:eastAsia="KaiTi"/>
          <w:b/>
          <w:sz w:val="18"/>
          <w:szCs w:val="18"/>
        </w:rPr>
        <w:t xml:space="preserve"> warehouse </w:t>
      </w:r>
      <w:r w:rsidR="00F87673" w:rsidRPr="00702BC8">
        <w:rPr>
          <w:rFonts w:eastAsia="KaiTi"/>
          <w:b/>
          <w:sz w:val="18"/>
          <w:szCs w:val="18"/>
        </w:rPr>
        <w:t>QA Tester</w:t>
      </w:r>
    </w:p>
    <w:p w:rsidR="00C66EA0" w:rsidRPr="00702BC8" w:rsidRDefault="00526C68" w:rsidP="002335EC">
      <w:pPr>
        <w:jc w:val="both"/>
        <w:rPr>
          <w:rFonts w:eastAsia="KaiTi"/>
          <w:sz w:val="18"/>
          <w:szCs w:val="18"/>
        </w:rPr>
      </w:pPr>
      <w:r w:rsidRPr="00702BC8">
        <w:rPr>
          <w:rFonts w:eastAsia="KaiTi"/>
          <w:sz w:val="18"/>
          <w:szCs w:val="18"/>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702BC8" w:rsidRDefault="007A7DB2" w:rsidP="004A1F37">
      <w:pPr>
        <w:jc w:val="both"/>
        <w:rPr>
          <w:rFonts w:eastAsia="KaiTi"/>
          <w:sz w:val="18"/>
          <w:szCs w:val="18"/>
        </w:rPr>
      </w:pPr>
    </w:p>
    <w:p w:rsidR="00994AA1" w:rsidRPr="00702BC8" w:rsidRDefault="00C66EA0" w:rsidP="00AA2B16">
      <w:pPr>
        <w:jc w:val="both"/>
        <w:rPr>
          <w:rFonts w:eastAsia="KaiTi"/>
          <w:sz w:val="18"/>
          <w:szCs w:val="18"/>
        </w:rPr>
      </w:pPr>
      <w:r w:rsidRPr="00702BC8">
        <w:rPr>
          <w:rFonts w:eastAsia="KaiTi"/>
          <w:b/>
          <w:sz w:val="18"/>
          <w:szCs w:val="18"/>
        </w:rPr>
        <w:t>Responsibilities:</w:t>
      </w:r>
      <w:r w:rsidR="00994AA1" w:rsidRPr="00702BC8">
        <w:rPr>
          <w:rFonts w:eastAsia="KaiTi"/>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Assisted in gathering the business requirements, ETL Analysis, ETL test and design of the flow and the logic for the Data warehouse project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Different Data Stage components especially are used effectively to develop and maintain the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Developed ETL test cases for various lines of businesses based on ETL </w:t>
      </w:r>
      <w:r w:rsidR="00BA4FE8" w:rsidRPr="00702BC8">
        <w:rPr>
          <w:sz w:val="18"/>
          <w:szCs w:val="18"/>
        </w:rPr>
        <w:t xml:space="preserve">Infornmatica </w:t>
      </w:r>
      <w:r w:rsidRPr="00702BC8">
        <w:rPr>
          <w:sz w:val="18"/>
          <w:szCs w:val="18"/>
        </w:rPr>
        <w:t>mapping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5C702B"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F328D8" w:rsidRPr="00702BC8" w:rsidRDefault="005C702B"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Extensively used WinSQL for querying SQL queries against DB2 database to validate the Data Driven results.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Closely went through and worked on all the stages of SDLC for this project and designed and executed Functional, Integration, Regression, System (End to End) and Backend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Responsible for validation of Target data in Data Warehouse and Data Marts which are Transformed and Loaded using </w:t>
      </w:r>
      <w:r w:rsidR="00A30909" w:rsidRPr="00702BC8">
        <w:rPr>
          <w:sz w:val="18"/>
          <w:szCs w:val="18"/>
        </w:rPr>
        <w:t>ETL Informatica Power center</w:t>
      </w:r>
      <w:r w:rsidRPr="00702BC8">
        <w:rPr>
          <w:sz w:val="18"/>
          <w:szCs w:val="18"/>
        </w:rPr>
        <w: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corporate-wide-ETL Solution using </w:t>
      </w:r>
      <w:r w:rsidR="00A30909" w:rsidRPr="00702BC8">
        <w:rPr>
          <w:sz w:val="18"/>
          <w:szCs w:val="18"/>
        </w:rPr>
        <w:t>Informatica</w:t>
      </w:r>
      <w:r w:rsidRPr="00702BC8">
        <w:rPr>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Worked in a team adopting </w:t>
      </w:r>
      <w:r w:rsidR="005024E9" w:rsidRPr="00702BC8">
        <w:rPr>
          <w:sz w:val="18"/>
          <w:szCs w:val="18"/>
        </w:rPr>
        <w:t>agile</w:t>
      </w:r>
      <w:r w:rsidRPr="00702BC8">
        <w:rPr>
          <w:sz w:val="18"/>
          <w:szCs w:val="18"/>
        </w:rPr>
        <w:t xml:space="preserve"> software development methodology.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Created ETL test data for all ETL </w:t>
      </w:r>
      <w:r w:rsidR="00BA4FE8" w:rsidRPr="00702BC8">
        <w:rPr>
          <w:sz w:val="18"/>
          <w:szCs w:val="18"/>
        </w:rPr>
        <w:t xml:space="preserve">Informatica </w:t>
      </w:r>
      <w:r w:rsidRPr="00702BC8">
        <w:rPr>
          <w:sz w:val="18"/>
          <w:szCs w:val="18"/>
        </w:rPr>
        <w:t>mapping rules to test the functionality of the SSIS packages.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several different types of reports including Report Layout, Naming Conventions, Totals, Sub-Totals, Drilling options, prompts, metric calculations, drill maps and security filters using Business Objects.</w:t>
      </w:r>
    </w:p>
    <w:p w:rsidR="00A90742" w:rsidRPr="00702BC8" w:rsidRDefault="00A90742"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T-SQL for Querying the SQL Server database for data validation and data conditioning.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Raised defects in HP Quality Center defect tracking system.</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Traceability Matrix to match the test scripts with the Functional design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experience in writing SQL in order to data validation in migration as part of backend testing</w:t>
      </w:r>
      <w:r w:rsidR="00A30909" w:rsidRPr="00702BC8">
        <w:rPr>
          <w:sz w:val="18"/>
          <w:szCs w:val="18"/>
        </w:rPr>
        <w:t xml:space="preserve"> w</w:t>
      </w:r>
      <w:r w:rsidRPr="00702BC8">
        <w:rPr>
          <w:sz w:val="18"/>
          <w:szCs w:val="18"/>
        </w:rPr>
        <w:t>orked with ETL group for understating mappings for dimensions and facts.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Assisted in promotion of </w:t>
      </w:r>
      <w:r w:rsidR="00A30909" w:rsidRPr="00702BC8">
        <w:rPr>
          <w:sz w:val="18"/>
          <w:szCs w:val="18"/>
        </w:rPr>
        <w:t xml:space="preserve">ETL Informatica Power center </w:t>
      </w:r>
      <w:r w:rsidRPr="00702BC8">
        <w:rPr>
          <w:sz w:val="18"/>
          <w:szCs w:val="18"/>
        </w:rPr>
        <w:t xml:space="preserve"> code and UNIX from UAT to Production.</w:t>
      </w:r>
    </w:p>
    <w:p w:rsidR="00C66EA0" w:rsidRPr="00702BC8" w:rsidRDefault="00C66EA0" w:rsidP="004A1F37">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00A30909" w:rsidRPr="00702BC8">
        <w:rPr>
          <w:bCs/>
          <w:color w:val="000000"/>
          <w:sz w:val="18"/>
          <w:szCs w:val="18"/>
          <w:lang w:eastAsia="en-US"/>
        </w:rPr>
        <w:t xml:space="preserve">Data warehouse ETL Informatica 9.6.1, Business Objects, </w:t>
      </w:r>
      <w:r w:rsidR="005C702B" w:rsidRPr="00702BC8">
        <w:rPr>
          <w:bCs/>
          <w:color w:val="000000"/>
          <w:sz w:val="18"/>
          <w:szCs w:val="18"/>
          <w:lang w:eastAsia="en-US"/>
        </w:rPr>
        <w:t xml:space="preserve">WinSQL, DB2, </w:t>
      </w:r>
      <w:r w:rsidR="00F55D28" w:rsidRPr="00702BC8">
        <w:rPr>
          <w:bCs/>
          <w:color w:val="000000"/>
          <w:sz w:val="18"/>
          <w:szCs w:val="18"/>
          <w:lang w:eastAsia="en-US"/>
        </w:rPr>
        <w:t>Quality Center</w:t>
      </w:r>
      <w:r w:rsidR="007A7DB2" w:rsidRPr="00702BC8">
        <w:rPr>
          <w:bCs/>
          <w:color w:val="000000"/>
          <w:sz w:val="18"/>
          <w:szCs w:val="18"/>
          <w:lang w:eastAsia="en-US"/>
        </w:rPr>
        <w:t xml:space="preserve">, </w:t>
      </w:r>
      <w:r w:rsidR="00A30909" w:rsidRPr="00702BC8">
        <w:rPr>
          <w:bCs/>
          <w:color w:val="000000"/>
          <w:sz w:val="18"/>
          <w:szCs w:val="18"/>
          <w:lang w:eastAsia="en-US"/>
        </w:rPr>
        <w:t>XML, XSLT, WinSQL, SQL Server 2005, DTS, SSIS, T-SQL, SQL, TOAD, SQL Assistant 6.0,</w:t>
      </w:r>
      <w:r w:rsidR="00A90742" w:rsidRPr="00702BC8">
        <w:rPr>
          <w:bCs/>
          <w:color w:val="000000"/>
          <w:sz w:val="18"/>
          <w:szCs w:val="18"/>
          <w:lang w:eastAsia="en-US"/>
        </w:rPr>
        <w:t xml:space="preserve"> Agile,</w:t>
      </w:r>
      <w:r w:rsidR="00A30909" w:rsidRPr="00702BC8">
        <w:rPr>
          <w:bCs/>
          <w:color w:val="000000"/>
          <w:sz w:val="18"/>
          <w:szCs w:val="18"/>
          <w:lang w:eastAsia="en-US"/>
        </w:rPr>
        <w:t xml:space="preserve"> Oracle 9i/10g,</w:t>
      </w:r>
      <w:r w:rsidR="00F87673" w:rsidRPr="00702BC8">
        <w:rPr>
          <w:bCs/>
          <w:color w:val="000000"/>
          <w:sz w:val="18"/>
          <w:szCs w:val="18"/>
          <w:lang w:eastAsia="en-US"/>
        </w:rPr>
        <w:t xml:space="preserve"> </w:t>
      </w:r>
      <w:r w:rsidR="00A30909" w:rsidRPr="00702BC8">
        <w:rPr>
          <w:bCs/>
          <w:color w:val="000000"/>
          <w:sz w:val="18"/>
          <w:szCs w:val="18"/>
          <w:lang w:eastAsia="en-US"/>
        </w:rPr>
        <w:t>PL/SQL, IBM DB2,UNIX, PERL, , MS Access, Flat Files.</w:t>
      </w:r>
    </w:p>
    <w:p w:rsidR="002839A3" w:rsidRPr="00702BC8" w:rsidRDefault="002839A3" w:rsidP="004A1F37">
      <w:pPr>
        <w:jc w:val="both"/>
        <w:rPr>
          <w:bCs/>
          <w:sz w:val="18"/>
          <w:szCs w:val="18"/>
          <w:lang w:eastAsia="en-US"/>
        </w:rPr>
      </w:pPr>
    </w:p>
    <w:p w:rsidR="002335EC" w:rsidRPr="00702BC8" w:rsidRDefault="002335EC" w:rsidP="002335EC">
      <w:pPr>
        <w:pBdr>
          <w:top w:val="single" w:sz="4" w:space="1" w:color="000000"/>
        </w:pBdr>
        <w:jc w:val="both"/>
        <w:rPr>
          <w:rFonts w:eastAsia="KaiTi"/>
          <w:b/>
          <w:sz w:val="18"/>
          <w:szCs w:val="18"/>
        </w:rPr>
      </w:pPr>
      <w:r w:rsidRPr="00702BC8">
        <w:rPr>
          <w:rFonts w:eastAsia="KaiTi"/>
          <w:b/>
          <w:bCs/>
          <w:sz w:val="18"/>
          <w:szCs w:val="18"/>
        </w:rPr>
        <w:t xml:space="preserve">American Airlines, Dallas, TX                                                     </w:t>
      </w:r>
      <w:r w:rsidRPr="00702BC8">
        <w:rPr>
          <w:rFonts w:eastAsia="KaiTi"/>
          <w:b/>
          <w:sz w:val="18"/>
          <w:szCs w:val="18"/>
        </w:rPr>
        <w:tab/>
        <w:t xml:space="preserve">       </w:t>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Pr="00702BC8">
        <w:rPr>
          <w:rFonts w:eastAsia="KaiTi"/>
          <w:b/>
          <w:sz w:val="18"/>
          <w:szCs w:val="18"/>
        </w:rPr>
        <w:t xml:space="preserve"> </w:t>
      </w:r>
      <w:r w:rsidR="00F87673" w:rsidRPr="00702BC8">
        <w:rPr>
          <w:rFonts w:eastAsia="KaiTi"/>
          <w:b/>
          <w:sz w:val="18"/>
          <w:szCs w:val="18"/>
        </w:rPr>
        <w:t>Feb</w:t>
      </w:r>
      <w:r w:rsidRPr="00702BC8">
        <w:rPr>
          <w:rFonts w:eastAsia="KaiTi"/>
          <w:b/>
          <w:sz w:val="18"/>
          <w:szCs w:val="18"/>
        </w:rPr>
        <w:t xml:space="preserve"> </w:t>
      </w:r>
      <w:r w:rsidR="00C74C73" w:rsidRPr="00702BC8">
        <w:rPr>
          <w:rFonts w:eastAsia="KaiTi"/>
          <w:b/>
          <w:sz w:val="18"/>
          <w:szCs w:val="18"/>
        </w:rPr>
        <w:t>’09</w:t>
      </w:r>
      <w:r w:rsidR="00F87673" w:rsidRPr="00702BC8">
        <w:rPr>
          <w:rFonts w:eastAsia="KaiTi"/>
          <w:b/>
          <w:sz w:val="18"/>
          <w:szCs w:val="18"/>
        </w:rPr>
        <w:t xml:space="preserve"> </w:t>
      </w:r>
      <w:r w:rsidRPr="00702BC8">
        <w:rPr>
          <w:rFonts w:eastAsia="KaiTi"/>
          <w:sz w:val="18"/>
          <w:szCs w:val="18"/>
        </w:rPr>
        <w:t>–</w:t>
      </w:r>
      <w:r w:rsidRPr="00702BC8">
        <w:rPr>
          <w:rFonts w:eastAsia="KaiTi"/>
          <w:b/>
          <w:sz w:val="18"/>
          <w:szCs w:val="18"/>
        </w:rPr>
        <w:t xml:space="preserve"> </w:t>
      </w:r>
      <w:r w:rsidR="00C74C73" w:rsidRPr="00702BC8">
        <w:rPr>
          <w:rFonts w:eastAsia="KaiTi"/>
          <w:b/>
          <w:sz w:val="18"/>
          <w:szCs w:val="18"/>
        </w:rPr>
        <w:t>Jan ‘10</w:t>
      </w:r>
    </w:p>
    <w:p w:rsidR="002335EC" w:rsidRPr="00702BC8" w:rsidRDefault="002335EC" w:rsidP="002335EC">
      <w:pPr>
        <w:pStyle w:val="BodyText2"/>
        <w:pBdr>
          <w:bottom w:val="single" w:sz="4" w:space="1" w:color="000000"/>
        </w:pBdr>
        <w:ind w:right="24"/>
        <w:rPr>
          <w:rFonts w:eastAsia="KaiTi"/>
          <w:b/>
          <w:sz w:val="18"/>
          <w:szCs w:val="18"/>
        </w:rPr>
      </w:pPr>
      <w:r w:rsidRPr="00702BC8">
        <w:rPr>
          <w:rFonts w:eastAsia="KaiTi"/>
          <w:b/>
          <w:sz w:val="18"/>
          <w:szCs w:val="18"/>
        </w:rPr>
        <w:t>Data warehouse</w:t>
      </w:r>
      <w:r w:rsidR="00F87673" w:rsidRPr="00702BC8">
        <w:rPr>
          <w:rFonts w:eastAsia="KaiTi"/>
          <w:b/>
          <w:sz w:val="18"/>
          <w:szCs w:val="18"/>
        </w:rPr>
        <w:t>/ ETL Tester</w:t>
      </w:r>
      <w:r w:rsidRPr="00702BC8">
        <w:rPr>
          <w:rFonts w:eastAsia="KaiTi"/>
          <w:b/>
          <w:sz w:val="18"/>
          <w:szCs w:val="18"/>
        </w:rPr>
        <w:t xml:space="preserve"> </w:t>
      </w:r>
    </w:p>
    <w:p w:rsidR="002335EC" w:rsidRPr="00702BC8" w:rsidRDefault="002335EC" w:rsidP="002335EC">
      <w:pPr>
        <w:jc w:val="both"/>
        <w:rPr>
          <w:rFonts w:eastAsia="KaiTi"/>
          <w:sz w:val="18"/>
          <w:szCs w:val="18"/>
        </w:rPr>
      </w:pPr>
      <w:r w:rsidRPr="00702BC8">
        <w:rPr>
          <w:rFonts w:eastAsia="KaiTi"/>
          <w:sz w:val="18"/>
          <w:szCs w:val="18"/>
        </w:rPr>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702BC8" w:rsidRDefault="002335EC" w:rsidP="002335EC">
      <w:pPr>
        <w:jc w:val="both"/>
        <w:rPr>
          <w:rFonts w:eastAsia="KaiTi"/>
          <w:sz w:val="18"/>
          <w:szCs w:val="18"/>
        </w:rPr>
      </w:pPr>
    </w:p>
    <w:p w:rsidR="002335EC" w:rsidRPr="00702BC8" w:rsidRDefault="002335EC" w:rsidP="002335EC">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Actively involved in understanding business requirements, analysis and design of the ETL process.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Analyzed and tested the data that is migrated from LUS systems to LAA systems.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the test cases after thorough analysis of each requirement.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Conducted and actively participated in reviews, walkthroughs of test cases.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test data by modifying the sample data in the source systems, to cover all the requirements and scenarios.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Tested Complex ETL Mappings and Sessions based on business user requirements and business rules to load data from source flat files and RDBMS tables to target tables. </w:t>
      </w:r>
    </w:p>
    <w:p w:rsidR="00570F06" w:rsidRPr="00702BC8" w:rsidRDefault="00570F06"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 of ALM- Quality Center to create and maintain Test Requirements and to communicate the bugs with the Developers.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field and data defects with required information in ETL process in various jobs and one to one mapping.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Validated the load process of ETL to make sure the target tables are populated according to the data mapping provided that satisfies the transformation rules.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Reviewed the ETL mappings to ensure the transformation rules are applied correctly and conducted data validation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Performed Data completeness, validity, Data transformation and Data quality tests.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extraction of test data from tables and loading of data into SQL tables.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duplicate records by writing test scripts fro back-end validation.</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Supported the extraction, transformation and load process (ETL) for a Data Warehouse from their legacy systems using and provide technical support and hands-on mentoring for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troubleshooting, resolving and escalating data related issues and validating data to improve data quality.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Used SQL queries to retrieve data from Enterprise Data Warehouse.</w:t>
      </w:r>
    </w:p>
    <w:p w:rsidR="002335EC" w:rsidRPr="00702BC8" w:rsidRDefault="002335EC"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Preparing documentation for some of the recurring defects and resolutions and business comments for those defects.</w:t>
      </w:r>
    </w:p>
    <w:p w:rsidR="002335EC" w:rsidRPr="00702BC8" w:rsidRDefault="002335EC" w:rsidP="002335EC">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Pr="00702BC8">
        <w:rPr>
          <w:bCs/>
          <w:color w:val="000000"/>
          <w:sz w:val="18"/>
          <w:szCs w:val="18"/>
          <w:lang w:eastAsia="en-US"/>
        </w:rPr>
        <w:t>Informatica Power Center 8.5.1/9 x, Teradata SQL Assistant 14.0, Oracle 11g, SQL, SQL Developer, TOAD, ER/Studio Portal, SharePoint, UNIX Shell scripting, MS SQL Server,</w:t>
      </w:r>
      <w:r w:rsidR="00A90742" w:rsidRPr="00702BC8">
        <w:rPr>
          <w:bCs/>
          <w:color w:val="000000"/>
          <w:sz w:val="18"/>
          <w:szCs w:val="18"/>
          <w:lang w:eastAsia="en-US"/>
        </w:rPr>
        <w:t xml:space="preserve"> </w:t>
      </w:r>
      <w:r w:rsidRPr="00702BC8">
        <w:rPr>
          <w:bCs/>
          <w:color w:val="000000"/>
          <w:sz w:val="18"/>
          <w:szCs w:val="18"/>
          <w:lang w:eastAsia="en-US"/>
        </w:rPr>
        <w:t>Windows2000.</w:t>
      </w:r>
    </w:p>
    <w:p w:rsidR="002335EC" w:rsidRPr="00702BC8" w:rsidRDefault="002335EC" w:rsidP="002335EC">
      <w:pPr>
        <w:jc w:val="both"/>
        <w:rPr>
          <w:bCs/>
          <w:sz w:val="18"/>
          <w:szCs w:val="18"/>
          <w:lang w:eastAsia="en-US"/>
        </w:rPr>
      </w:pPr>
    </w:p>
    <w:p w:rsidR="002335EC" w:rsidRPr="00702BC8" w:rsidRDefault="002335EC" w:rsidP="002335EC">
      <w:pPr>
        <w:pBdr>
          <w:top w:val="single" w:sz="4" w:space="1" w:color="000000"/>
        </w:pBdr>
        <w:jc w:val="both"/>
        <w:rPr>
          <w:rFonts w:eastAsia="KaiTi"/>
          <w:b/>
          <w:sz w:val="18"/>
          <w:szCs w:val="18"/>
        </w:rPr>
      </w:pPr>
      <w:r w:rsidRPr="00702BC8">
        <w:rPr>
          <w:rFonts w:eastAsia="KaiTi"/>
          <w:b/>
          <w:bCs/>
          <w:sz w:val="18"/>
          <w:szCs w:val="18"/>
        </w:rPr>
        <w:t xml:space="preserve">Stage Stores Inc., Houston, TX                                                     </w:t>
      </w:r>
      <w:r w:rsidRPr="00702BC8">
        <w:rPr>
          <w:rFonts w:eastAsia="KaiTi"/>
          <w:b/>
          <w:sz w:val="18"/>
          <w:szCs w:val="18"/>
        </w:rPr>
        <w:tab/>
        <w:t xml:space="preserve">       </w:t>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Pr="00702BC8">
        <w:rPr>
          <w:rFonts w:eastAsia="KaiTi"/>
          <w:b/>
          <w:sz w:val="18"/>
          <w:szCs w:val="18"/>
        </w:rPr>
        <w:t xml:space="preserve"> </w:t>
      </w:r>
      <w:r w:rsidR="00C74C73" w:rsidRPr="00702BC8">
        <w:rPr>
          <w:rFonts w:eastAsia="KaiTi"/>
          <w:b/>
          <w:sz w:val="18"/>
          <w:szCs w:val="18"/>
        </w:rPr>
        <w:t>Apr</w:t>
      </w:r>
      <w:r w:rsidR="00F87673" w:rsidRPr="00702BC8">
        <w:rPr>
          <w:rFonts w:eastAsia="KaiTi"/>
          <w:b/>
          <w:sz w:val="18"/>
          <w:szCs w:val="18"/>
        </w:rPr>
        <w:t xml:space="preserve"> </w:t>
      </w:r>
      <w:r w:rsidR="00C74C73" w:rsidRPr="00702BC8">
        <w:rPr>
          <w:rFonts w:eastAsia="KaiTi"/>
          <w:b/>
          <w:sz w:val="18"/>
          <w:szCs w:val="18"/>
        </w:rPr>
        <w:t>‘07</w:t>
      </w:r>
      <w:r w:rsidRPr="00702BC8">
        <w:rPr>
          <w:rFonts w:eastAsia="KaiTi"/>
          <w:b/>
          <w:sz w:val="18"/>
          <w:szCs w:val="18"/>
        </w:rPr>
        <w:t xml:space="preserve"> </w:t>
      </w:r>
      <w:r w:rsidRPr="00702BC8">
        <w:rPr>
          <w:rFonts w:eastAsia="KaiTi"/>
          <w:sz w:val="18"/>
          <w:szCs w:val="18"/>
        </w:rPr>
        <w:t>–</w:t>
      </w:r>
      <w:r w:rsidRPr="00702BC8">
        <w:rPr>
          <w:rFonts w:eastAsia="KaiTi"/>
          <w:b/>
          <w:sz w:val="18"/>
          <w:szCs w:val="18"/>
        </w:rPr>
        <w:t xml:space="preserve"> </w:t>
      </w:r>
      <w:r w:rsidR="00C74C73" w:rsidRPr="00702BC8">
        <w:rPr>
          <w:rFonts w:eastAsia="KaiTi"/>
          <w:b/>
          <w:sz w:val="18"/>
          <w:szCs w:val="18"/>
        </w:rPr>
        <w:t>Jan ‘09</w:t>
      </w:r>
    </w:p>
    <w:p w:rsidR="002335EC" w:rsidRPr="00702BC8" w:rsidRDefault="002335EC" w:rsidP="002335EC">
      <w:pPr>
        <w:pStyle w:val="BodyText2"/>
        <w:pBdr>
          <w:bottom w:val="single" w:sz="4" w:space="1" w:color="000000"/>
        </w:pBdr>
        <w:ind w:right="24"/>
        <w:rPr>
          <w:rFonts w:eastAsia="KaiTi"/>
          <w:b/>
          <w:sz w:val="18"/>
          <w:szCs w:val="18"/>
        </w:rPr>
      </w:pPr>
      <w:r w:rsidRPr="00702BC8">
        <w:rPr>
          <w:rFonts w:eastAsia="KaiTi"/>
          <w:b/>
          <w:sz w:val="18"/>
          <w:szCs w:val="18"/>
        </w:rPr>
        <w:t xml:space="preserve">Data warehouse </w:t>
      </w:r>
      <w:r w:rsidR="00F87673" w:rsidRPr="00702BC8">
        <w:rPr>
          <w:rFonts w:eastAsia="KaiTi"/>
          <w:b/>
          <w:sz w:val="18"/>
          <w:szCs w:val="18"/>
        </w:rPr>
        <w:t>Tester</w:t>
      </w:r>
    </w:p>
    <w:p w:rsidR="002335EC" w:rsidRPr="00702BC8" w:rsidRDefault="002335EC" w:rsidP="002335EC">
      <w:pPr>
        <w:jc w:val="both"/>
        <w:rPr>
          <w:rFonts w:eastAsia="KaiTi"/>
          <w:sz w:val="18"/>
          <w:szCs w:val="18"/>
        </w:rPr>
      </w:pPr>
      <w:r w:rsidRPr="00702BC8">
        <w:rPr>
          <w:rFonts w:eastAsia="KaiTi"/>
          <w:sz w:val="18"/>
          <w:szCs w:val="18"/>
        </w:rPr>
        <w:t>Stage Stores, Inc. brings nationally recognized brand name apparel, accessories, cosmetics and footwear for the entire family to small and mid-size towns and communities through 667 stores located in 33 states. The purpose of this project was to provide Stage Stores with key reporting and analysis capabilities to evaluate sales and inventory performance across its network of stores.</w:t>
      </w:r>
    </w:p>
    <w:p w:rsidR="002335EC" w:rsidRPr="00702BC8" w:rsidRDefault="002335EC" w:rsidP="002335EC">
      <w:pPr>
        <w:jc w:val="both"/>
        <w:rPr>
          <w:rFonts w:eastAsia="KaiTi"/>
          <w:sz w:val="18"/>
          <w:szCs w:val="18"/>
        </w:rPr>
      </w:pPr>
    </w:p>
    <w:p w:rsidR="002335EC" w:rsidRPr="00702BC8" w:rsidRDefault="002335EC" w:rsidP="002335EC">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Maintain, backup and restore the Informatica ETL repositories for the QA team.</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Coordinated all QA activities and enhancements.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As part of QA team was involved in implementation of ETL best practices.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all phases of (Unit, Integrated and UAT) testing Informatica mappings.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Tested Informatica folders, global sources, global targets, global ODBC connections, global FTP connections workflows, data profiling and manage metadata.</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Tested data models and data maps (extract, transform and load analysis - ETL analysis) of the datamarts and feeder systems in the aggregation effort.</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Formulate methods to perform Positive and Negative testing against requirements.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Performed Verification, Validation, and Transformations on the Input data (Text files, XML files) before loading into target database.</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Responsible for validation of Target data in Data Warehouse and Data Marts which are Transformed and Loaded using Informatica Power Center.</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Validated data in between source and target after running Mappings by the Informatica developer team.</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Developed SQL queries to check the database automatically and checking the data integrity in accordance with business standards of the company.</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Used TOAD for SQL Server to write SQL queries for validating constraints, indexes.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Responsible to send the Data Warehouse Quality report to the QA manger on weekly basis for Caliber data mart.</w:t>
      </w:r>
    </w:p>
    <w:p w:rsidR="00081BD8" w:rsidRPr="00702BC8" w:rsidRDefault="002335EC" w:rsidP="004A1F37">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Pr="00702BC8">
        <w:rPr>
          <w:bCs/>
          <w:color w:val="000000"/>
          <w:sz w:val="18"/>
          <w:szCs w:val="18"/>
          <w:lang w:eastAsia="en-US"/>
        </w:rPr>
        <w:t>Informatica Power Center 8.6, IDQ 8.6.1, MDM, ESP, Oracle 10g, PL/SQL, SQL Server 2000, Flat files, SQL Loader, UNIX Shell scripts, Erwin, Datamart.</w:t>
      </w:r>
    </w:p>
    <w:p w:rsidR="00143D70" w:rsidRPr="00702BC8" w:rsidRDefault="00143D70" w:rsidP="004A1F37">
      <w:pPr>
        <w:jc w:val="both"/>
        <w:rPr>
          <w:bCs/>
          <w:sz w:val="18"/>
          <w:szCs w:val="18"/>
          <w:lang w:eastAsia="en-US"/>
        </w:rPr>
      </w:pPr>
    </w:p>
    <w:sectPr w:rsidR="00143D70" w:rsidRPr="00702BC8" w:rsidSect="002335EC">
      <w:footerReference w:type="even" r:id="rId9"/>
      <w:footerReference w:type="default" r:id="rId10"/>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82D" w:rsidRDefault="00ED582D">
      <w:r>
        <w:separator/>
      </w:r>
    </w:p>
  </w:endnote>
  <w:endnote w:type="continuationSeparator" w:id="1">
    <w:p w:rsidR="00ED582D" w:rsidRDefault="00ED58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5E0667"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C21733">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5E0667"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C21733">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82D" w:rsidRDefault="00ED582D">
      <w:r>
        <w:separator/>
      </w:r>
    </w:p>
  </w:footnote>
  <w:footnote w:type="continuationSeparator" w:id="1">
    <w:p w:rsidR="00ED582D" w:rsidRDefault="00ED58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A60C83"/>
    <w:multiLevelType w:val="hybridMultilevel"/>
    <w:tmpl w:val="31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33465"/>
    <w:multiLevelType w:val="hybridMultilevel"/>
    <w:tmpl w:val="9C08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5D1F4C"/>
    <w:multiLevelType w:val="hybridMultilevel"/>
    <w:tmpl w:val="D24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457BF4"/>
    <w:multiLevelType w:val="hybridMultilevel"/>
    <w:tmpl w:val="0234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6"/>
  </w:num>
  <w:num w:numId="5">
    <w:abstractNumId w:val="15"/>
  </w:num>
  <w:num w:numId="6">
    <w:abstractNumId w:val="6"/>
  </w:num>
  <w:num w:numId="7">
    <w:abstractNumId w:val="12"/>
  </w:num>
  <w:num w:numId="8">
    <w:abstractNumId w:val="11"/>
  </w:num>
  <w:num w:numId="9">
    <w:abstractNumId w:val="17"/>
  </w:num>
  <w:num w:numId="10">
    <w:abstractNumId w:val="20"/>
  </w:num>
  <w:num w:numId="11">
    <w:abstractNumId w:val="14"/>
  </w:num>
  <w:num w:numId="12">
    <w:abstractNumId w:val="13"/>
  </w:num>
  <w:num w:numId="13">
    <w:abstractNumId w:val="9"/>
  </w:num>
  <w:num w:numId="14">
    <w:abstractNumId w:val="19"/>
  </w:num>
  <w:num w:numId="15">
    <w:abstractNumId w:val="8"/>
  </w:num>
  <w:num w:numId="16">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8434"/>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1DE7"/>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3669"/>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3D70"/>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0F06"/>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0667"/>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02BC8"/>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1733"/>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74C73"/>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3A02"/>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025B"/>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582D"/>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55D28"/>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uiPriority w:val="34"/>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ki_sabina@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20124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2013-09-17T15:28:00Z</cp:lastPrinted>
  <dcterms:created xsi:type="dcterms:W3CDTF">2015-03-19T15:40:00Z</dcterms:created>
  <dcterms:modified xsi:type="dcterms:W3CDTF">2015-03-19T15:40:00Z</dcterms:modified>
</cp:coreProperties>
</file>