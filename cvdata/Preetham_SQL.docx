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76E" w:rsidRDefault="00E14209" w:rsidP="00CE576E">
      <w:pPr>
        <w:ind w:right="9"/>
        <w:jc w:val="center"/>
        <w:rPr>
          <w:rFonts w:ascii="Calibri" w:hAnsi="Calibri" w:cs="Calibri"/>
          <w:b/>
          <w:sz w:val="22"/>
          <w:szCs w:val="22"/>
        </w:rPr>
      </w:pPr>
      <w:r w:rsidRPr="002568AD">
        <w:rPr>
          <w:rFonts w:ascii="Calibri" w:hAnsi="Calibri" w:cs="Calibri"/>
          <w:b/>
          <w:sz w:val="22"/>
          <w:szCs w:val="22"/>
        </w:rPr>
        <w:t xml:space="preserve">PREETHAM </w:t>
      </w:r>
      <w:r w:rsidR="007B0E11">
        <w:rPr>
          <w:rFonts w:ascii="Calibri" w:hAnsi="Calibri" w:cs="Calibri"/>
          <w:b/>
          <w:sz w:val="22"/>
          <w:szCs w:val="22"/>
        </w:rPr>
        <w:t>REDDY MATHENI</w:t>
      </w:r>
    </w:p>
    <w:p w:rsidR="00CE576E" w:rsidRDefault="00CE576E" w:rsidP="00CE576E">
      <w:pPr>
        <w:ind w:right="9"/>
        <w:jc w:val="center"/>
        <w:rPr>
          <w:rFonts w:ascii="Calibri" w:hAnsi="Calibri" w:cs="Calibri"/>
          <w:b/>
          <w:sz w:val="22"/>
          <w:szCs w:val="22"/>
        </w:rPr>
      </w:pPr>
      <w:r w:rsidRPr="002568AD">
        <w:rPr>
          <w:rFonts w:ascii="Calibri" w:hAnsi="Calibri" w:cs="Calibri"/>
          <w:b/>
          <w:sz w:val="22"/>
          <w:szCs w:val="22"/>
        </w:rPr>
        <w:t>732-543-6673</w:t>
      </w:r>
    </w:p>
    <w:p w:rsidR="00CE576E" w:rsidRPr="002568AD" w:rsidRDefault="00CE576E" w:rsidP="00CE576E">
      <w:pPr>
        <w:tabs>
          <w:tab w:val="left" w:pos="6758"/>
        </w:tabs>
        <w:ind w:right="9"/>
        <w:jc w:val="center"/>
        <w:rPr>
          <w:rFonts w:ascii="Calibri" w:hAnsi="Calibri" w:cs="Calibri"/>
          <w:b/>
          <w:sz w:val="22"/>
          <w:szCs w:val="22"/>
        </w:rPr>
      </w:pPr>
      <w:r w:rsidRPr="002568AD">
        <w:rPr>
          <w:rFonts w:ascii="Calibri" w:hAnsi="Calibri" w:cs="Calibri"/>
          <w:b/>
          <w:sz w:val="22"/>
          <w:szCs w:val="22"/>
          <w:u w:val="single"/>
        </w:rPr>
        <w:t>mpreethamreddy1706@gmail.com</w:t>
      </w:r>
    </w:p>
    <w:p w:rsidR="00E14209" w:rsidRPr="00777425" w:rsidRDefault="00B261CD" w:rsidP="00CE576E">
      <w:pPr>
        <w:ind w:right="9"/>
        <w:jc w:val="center"/>
        <w:sectPr w:rsidR="00E14209" w:rsidRPr="00777425" w:rsidSect="00E64008">
          <w:type w:val="continuous"/>
          <w:pgSz w:w="12240" w:h="15840"/>
          <w:pgMar w:top="709" w:right="1325" w:bottom="993" w:left="1276" w:header="720" w:footer="720" w:gutter="0"/>
          <w:cols w:space="720"/>
          <w:docGrid w:linePitch="360"/>
        </w:sectPr>
      </w:pPr>
      <w:r>
        <w:pict>
          <v:rect id="_x0000_i1025" style="width:467pt;height:2pt" o:hrpct="979" o:hralign="center" o:hrstd="t" o:hrnoshade="t" o:hr="t" fillcolor="black" stroked="f"/>
        </w:pict>
      </w:r>
    </w:p>
    <w:p w:rsidR="00F64F85" w:rsidRPr="00777425" w:rsidRDefault="00F64F85" w:rsidP="001A6AB4">
      <w:pPr>
        <w:ind w:right="9"/>
        <w:jc w:val="both"/>
        <w:sectPr w:rsidR="00F64F85" w:rsidRPr="00777425" w:rsidSect="00BB22C3">
          <w:headerReference w:type="default" r:id="rId8"/>
          <w:type w:val="continuous"/>
          <w:pgSz w:w="12240" w:h="15840"/>
          <w:pgMar w:top="1440" w:right="1260" w:bottom="1440" w:left="1440" w:header="540" w:footer="720" w:gutter="0"/>
          <w:cols w:space="720"/>
          <w:docGrid w:linePitch="360"/>
        </w:sectPr>
      </w:pPr>
    </w:p>
    <w:p w:rsidR="002568AD" w:rsidRPr="002568AD" w:rsidRDefault="00FA7B82" w:rsidP="002568AD">
      <w:pPr>
        <w:shd w:val="clear" w:color="auto" w:fill="C6D9F1"/>
        <w:ind w:right="9"/>
        <w:jc w:val="both"/>
        <w:rPr>
          <w:rFonts w:ascii="Calibri" w:hAnsi="Calibri" w:cs="Calibri"/>
          <w:b/>
          <w:sz w:val="22"/>
          <w:szCs w:val="22"/>
        </w:rPr>
      </w:pPr>
      <w:r w:rsidRPr="002568AD">
        <w:rPr>
          <w:rFonts w:ascii="Calibri" w:hAnsi="Calibri" w:cs="Calibri"/>
          <w:b/>
          <w:sz w:val="22"/>
          <w:szCs w:val="22"/>
        </w:rPr>
        <w:lastRenderedPageBreak/>
        <w:t>Summary</w:t>
      </w:r>
    </w:p>
    <w:p w:rsidR="002568AD" w:rsidRPr="002568AD" w:rsidRDefault="002568AD" w:rsidP="002568AD">
      <w:pPr>
        <w:pStyle w:val="MediumGrid1-Accent21"/>
        <w:tabs>
          <w:tab w:val="left" w:pos="360"/>
        </w:tabs>
        <w:ind w:left="360" w:right="-43"/>
        <w:contextualSpacing/>
        <w:jc w:val="both"/>
      </w:pPr>
    </w:p>
    <w:p w:rsidR="00323B86" w:rsidRPr="002568AD" w:rsidRDefault="00323B86" w:rsidP="00AA7DA0">
      <w:pPr>
        <w:pStyle w:val="MediumGrid1-Accent21"/>
        <w:numPr>
          <w:ilvl w:val="0"/>
          <w:numId w:val="7"/>
        </w:numPr>
        <w:tabs>
          <w:tab w:val="left" w:pos="360"/>
        </w:tabs>
        <w:ind w:left="360" w:right="-43"/>
        <w:contextualSpacing/>
        <w:jc w:val="both"/>
        <w:rPr>
          <w:rFonts w:ascii="Calibri" w:hAnsi="Calibri" w:cs="Calibri"/>
          <w:sz w:val="22"/>
          <w:szCs w:val="22"/>
        </w:rPr>
      </w:pPr>
      <w:r w:rsidRPr="002568AD">
        <w:rPr>
          <w:rFonts w:ascii="Calibri" w:hAnsi="Calibri" w:cs="Calibri"/>
          <w:sz w:val="22"/>
          <w:szCs w:val="22"/>
        </w:rPr>
        <w:t>6</w:t>
      </w:r>
      <w:r w:rsidR="00BC34B5">
        <w:rPr>
          <w:rFonts w:ascii="Calibri" w:hAnsi="Calibri" w:cs="Calibri"/>
          <w:sz w:val="22"/>
          <w:szCs w:val="22"/>
        </w:rPr>
        <w:t>+</w:t>
      </w:r>
      <w:r w:rsidRPr="002568AD">
        <w:rPr>
          <w:rFonts w:ascii="Calibri" w:hAnsi="Calibri" w:cs="Calibri"/>
          <w:sz w:val="22"/>
          <w:szCs w:val="22"/>
        </w:rPr>
        <w:t xml:space="preserve"> years of experience with </w:t>
      </w:r>
      <w:r w:rsidRPr="002568AD">
        <w:rPr>
          <w:rFonts w:ascii="Calibri" w:hAnsi="Calibri" w:cs="Calibri"/>
          <w:b/>
          <w:sz w:val="22"/>
          <w:szCs w:val="22"/>
        </w:rPr>
        <w:t>design, development</w:t>
      </w:r>
      <w:r w:rsidRPr="002568AD">
        <w:rPr>
          <w:rFonts w:ascii="Calibri" w:hAnsi="Calibri" w:cs="Calibri"/>
          <w:sz w:val="22"/>
          <w:szCs w:val="22"/>
        </w:rPr>
        <w:t xml:space="preserve"> and </w:t>
      </w:r>
      <w:r w:rsidRPr="002568AD">
        <w:rPr>
          <w:rFonts w:ascii="Calibri" w:hAnsi="Calibri" w:cs="Calibri"/>
          <w:b/>
          <w:sz w:val="22"/>
          <w:szCs w:val="22"/>
        </w:rPr>
        <w:t xml:space="preserve">implementation </w:t>
      </w:r>
      <w:r w:rsidRPr="002568AD">
        <w:rPr>
          <w:rFonts w:ascii="Calibri" w:hAnsi="Calibri" w:cs="Calibri"/>
          <w:sz w:val="22"/>
          <w:szCs w:val="22"/>
        </w:rPr>
        <w:t>of SQL Server based Application methodologies in the field of commercial and business applications.</w:t>
      </w:r>
    </w:p>
    <w:p w:rsidR="00323B86" w:rsidRPr="002568AD" w:rsidRDefault="00323B86" w:rsidP="00AA7DA0">
      <w:pPr>
        <w:pStyle w:val="MediumGrid1-Accent21"/>
        <w:numPr>
          <w:ilvl w:val="0"/>
          <w:numId w:val="7"/>
        </w:numPr>
        <w:tabs>
          <w:tab w:val="left" w:pos="360"/>
        </w:tabs>
        <w:ind w:left="360" w:right="-43"/>
        <w:contextualSpacing/>
        <w:jc w:val="both"/>
        <w:rPr>
          <w:rFonts w:ascii="Calibri" w:hAnsi="Calibri" w:cs="Calibri"/>
          <w:sz w:val="22"/>
          <w:szCs w:val="22"/>
        </w:rPr>
      </w:pPr>
      <w:r w:rsidRPr="002568AD">
        <w:rPr>
          <w:rFonts w:ascii="Calibri" w:hAnsi="Calibri" w:cs="Calibri"/>
          <w:sz w:val="22"/>
          <w:szCs w:val="22"/>
        </w:rPr>
        <w:t xml:space="preserve">Experience in installation, Upgrade and configuration of </w:t>
      </w:r>
      <w:r w:rsidRPr="002568AD">
        <w:rPr>
          <w:rFonts w:ascii="Calibri" w:hAnsi="Calibri" w:cs="Calibri"/>
          <w:b/>
          <w:sz w:val="22"/>
          <w:szCs w:val="22"/>
        </w:rPr>
        <w:t>MS SQL Server</w:t>
      </w:r>
      <w:r w:rsidRPr="002568AD">
        <w:rPr>
          <w:rFonts w:ascii="Calibri" w:hAnsi="Calibri" w:cs="Calibri"/>
          <w:sz w:val="22"/>
          <w:szCs w:val="22"/>
        </w:rPr>
        <w:t xml:space="preserve"> database. </w:t>
      </w:r>
    </w:p>
    <w:p w:rsidR="00323B86" w:rsidRPr="002568AD" w:rsidRDefault="00323B86" w:rsidP="00AA7DA0">
      <w:pPr>
        <w:pStyle w:val="MediumGrid1-Accent21"/>
        <w:numPr>
          <w:ilvl w:val="0"/>
          <w:numId w:val="7"/>
        </w:numPr>
        <w:tabs>
          <w:tab w:val="left" w:pos="360"/>
        </w:tabs>
        <w:ind w:left="360" w:right="-43"/>
        <w:contextualSpacing/>
        <w:jc w:val="both"/>
        <w:rPr>
          <w:rFonts w:ascii="Calibri" w:hAnsi="Calibri" w:cs="Calibri"/>
          <w:sz w:val="22"/>
          <w:szCs w:val="22"/>
        </w:rPr>
      </w:pPr>
      <w:r w:rsidRPr="002568AD">
        <w:rPr>
          <w:rFonts w:ascii="Calibri" w:hAnsi="Calibri" w:cs="Calibri"/>
          <w:sz w:val="22"/>
          <w:szCs w:val="22"/>
        </w:rPr>
        <w:t>Hands on expertise in migrations from MS SQL Server 2000 to MS SQL Server 2005 to MS SQL Server 2008</w:t>
      </w:r>
    </w:p>
    <w:p w:rsidR="00323B86" w:rsidRPr="002568AD" w:rsidRDefault="00323B86" w:rsidP="00AA7DA0">
      <w:pPr>
        <w:pStyle w:val="MediumGrid1-Accent21"/>
        <w:numPr>
          <w:ilvl w:val="0"/>
          <w:numId w:val="7"/>
        </w:numPr>
        <w:tabs>
          <w:tab w:val="left" w:pos="360"/>
        </w:tabs>
        <w:ind w:left="360" w:right="-43"/>
        <w:contextualSpacing/>
        <w:jc w:val="both"/>
        <w:rPr>
          <w:rFonts w:ascii="Calibri" w:hAnsi="Calibri" w:cs="Calibri"/>
          <w:sz w:val="22"/>
          <w:szCs w:val="22"/>
        </w:rPr>
      </w:pPr>
      <w:r w:rsidRPr="002568AD">
        <w:rPr>
          <w:rFonts w:ascii="Calibri" w:hAnsi="Calibri" w:cs="Calibri"/>
          <w:sz w:val="22"/>
          <w:szCs w:val="22"/>
        </w:rPr>
        <w:t xml:space="preserve">Experience in Microsoft SQL Server Database Administration including </w:t>
      </w:r>
      <w:r w:rsidRPr="002568AD">
        <w:rPr>
          <w:rFonts w:ascii="Calibri" w:hAnsi="Calibri" w:cs="Calibri"/>
          <w:b/>
          <w:sz w:val="22"/>
          <w:szCs w:val="22"/>
        </w:rPr>
        <w:t xml:space="preserve">planning, implementing, backup, and recovery strategies. </w:t>
      </w:r>
    </w:p>
    <w:p w:rsidR="00323B86" w:rsidRPr="002568AD" w:rsidRDefault="00323B86" w:rsidP="00AA7DA0">
      <w:pPr>
        <w:pStyle w:val="MediumGrid1-Accent21"/>
        <w:numPr>
          <w:ilvl w:val="0"/>
          <w:numId w:val="7"/>
        </w:numPr>
        <w:tabs>
          <w:tab w:val="left" w:pos="360"/>
        </w:tabs>
        <w:ind w:left="360" w:right="-43"/>
        <w:contextualSpacing/>
        <w:jc w:val="both"/>
        <w:rPr>
          <w:rFonts w:ascii="Calibri" w:hAnsi="Calibri" w:cs="Calibri"/>
          <w:sz w:val="22"/>
          <w:szCs w:val="22"/>
        </w:rPr>
      </w:pPr>
      <w:r w:rsidRPr="002568AD">
        <w:rPr>
          <w:rFonts w:ascii="Calibri" w:hAnsi="Calibri" w:cs="Calibri"/>
          <w:sz w:val="22"/>
          <w:szCs w:val="22"/>
        </w:rPr>
        <w:t>Strong Transact-SQL query writing skills (DDL, DML, and DCL).</w:t>
      </w:r>
    </w:p>
    <w:p w:rsidR="00323B86" w:rsidRPr="002568AD" w:rsidRDefault="00323B86" w:rsidP="00AA7DA0">
      <w:pPr>
        <w:pStyle w:val="MediumGrid1-Accent21"/>
        <w:numPr>
          <w:ilvl w:val="0"/>
          <w:numId w:val="7"/>
        </w:numPr>
        <w:tabs>
          <w:tab w:val="left" w:pos="360"/>
        </w:tabs>
        <w:ind w:left="360" w:right="-43"/>
        <w:contextualSpacing/>
        <w:jc w:val="both"/>
        <w:rPr>
          <w:rFonts w:ascii="Calibri" w:hAnsi="Calibri" w:cs="Calibri"/>
          <w:sz w:val="22"/>
          <w:szCs w:val="22"/>
        </w:rPr>
      </w:pPr>
      <w:r w:rsidRPr="002568AD">
        <w:rPr>
          <w:rFonts w:ascii="Calibri" w:hAnsi="Calibri" w:cs="Calibri"/>
          <w:sz w:val="22"/>
          <w:szCs w:val="22"/>
        </w:rPr>
        <w:t xml:space="preserve">Good experience in creating objects such as Databases, Tables, </w:t>
      </w:r>
      <w:r w:rsidRPr="002568AD">
        <w:rPr>
          <w:rFonts w:ascii="Calibri" w:hAnsi="Calibri" w:cs="Calibri"/>
          <w:b/>
          <w:sz w:val="22"/>
          <w:szCs w:val="22"/>
        </w:rPr>
        <w:t xml:space="preserve">Stored </w:t>
      </w:r>
      <w:r w:rsidR="00CB0A60" w:rsidRPr="002568AD">
        <w:rPr>
          <w:rFonts w:ascii="Calibri" w:hAnsi="Calibri" w:cs="Calibri"/>
          <w:b/>
          <w:sz w:val="22"/>
          <w:szCs w:val="22"/>
        </w:rPr>
        <w:t>Procedures, Triggers</w:t>
      </w:r>
      <w:r w:rsidRPr="002568AD">
        <w:rPr>
          <w:rFonts w:ascii="Calibri" w:hAnsi="Calibri" w:cs="Calibri"/>
          <w:b/>
          <w:sz w:val="22"/>
          <w:szCs w:val="22"/>
        </w:rPr>
        <w:t xml:space="preserve"> and Cursors, Constraints, Indexes, Views, Indexed Views</w:t>
      </w:r>
      <w:r w:rsidRPr="002568AD">
        <w:rPr>
          <w:rFonts w:ascii="Calibri" w:hAnsi="Calibri" w:cs="Calibri"/>
          <w:sz w:val="22"/>
          <w:szCs w:val="22"/>
        </w:rPr>
        <w:t xml:space="preserve"> in Microsoft SQL Server 2000/2005/2008.</w:t>
      </w:r>
    </w:p>
    <w:p w:rsidR="00323B86" w:rsidRPr="002568AD" w:rsidRDefault="00323B86" w:rsidP="00AA7DA0">
      <w:pPr>
        <w:pStyle w:val="MediumGrid1-Accent21"/>
        <w:numPr>
          <w:ilvl w:val="0"/>
          <w:numId w:val="7"/>
        </w:numPr>
        <w:tabs>
          <w:tab w:val="left" w:pos="360"/>
        </w:tabs>
        <w:ind w:left="360" w:right="-43"/>
        <w:contextualSpacing/>
        <w:jc w:val="both"/>
        <w:rPr>
          <w:rFonts w:ascii="Calibri" w:hAnsi="Calibri" w:cs="Calibri"/>
          <w:sz w:val="22"/>
          <w:szCs w:val="22"/>
        </w:rPr>
      </w:pPr>
      <w:r w:rsidRPr="002568AD">
        <w:rPr>
          <w:rFonts w:ascii="Calibri" w:hAnsi="Calibri" w:cs="Calibri"/>
          <w:sz w:val="22"/>
          <w:szCs w:val="22"/>
        </w:rPr>
        <w:t xml:space="preserve">Good understanding of </w:t>
      </w:r>
      <w:r w:rsidRPr="002568AD">
        <w:rPr>
          <w:rFonts w:ascii="Calibri" w:hAnsi="Calibri" w:cs="Calibri"/>
          <w:b/>
          <w:sz w:val="22"/>
          <w:szCs w:val="22"/>
        </w:rPr>
        <w:t>Normalization/De-normalization, Database design, Entity- model</w:t>
      </w:r>
      <w:r w:rsidRPr="002568AD">
        <w:rPr>
          <w:rFonts w:ascii="Calibri" w:hAnsi="Calibri" w:cs="Calibri"/>
          <w:sz w:val="22"/>
          <w:szCs w:val="22"/>
        </w:rPr>
        <w:t xml:space="preserve"> and application oriented design.</w:t>
      </w:r>
    </w:p>
    <w:p w:rsidR="00323B86" w:rsidRPr="002568AD" w:rsidRDefault="00323B86" w:rsidP="00AA7DA0">
      <w:pPr>
        <w:pStyle w:val="MediumGrid1-Accent21"/>
        <w:numPr>
          <w:ilvl w:val="0"/>
          <w:numId w:val="7"/>
        </w:numPr>
        <w:tabs>
          <w:tab w:val="left" w:pos="360"/>
        </w:tabs>
        <w:ind w:left="360" w:right="-43"/>
        <w:contextualSpacing/>
        <w:jc w:val="both"/>
        <w:rPr>
          <w:rFonts w:ascii="Calibri" w:hAnsi="Calibri" w:cs="Calibri"/>
          <w:sz w:val="22"/>
          <w:szCs w:val="22"/>
        </w:rPr>
      </w:pPr>
      <w:r w:rsidRPr="002568AD">
        <w:rPr>
          <w:rFonts w:ascii="Calibri" w:hAnsi="Calibri" w:cs="Calibri"/>
          <w:sz w:val="22"/>
          <w:szCs w:val="22"/>
        </w:rPr>
        <w:t xml:space="preserve">Hands on experience in designing, Installing, Creating, Maintaining of Databases, Performance Tuning, Backup and Recovery, Optimization and Database Security. </w:t>
      </w:r>
    </w:p>
    <w:p w:rsidR="00323B86" w:rsidRPr="002568AD" w:rsidRDefault="00323B86" w:rsidP="00AA7DA0">
      <w:pPr>
        <w:pStyle w:val="MediumGrid1-Accent21"/>
        <w:numPr>
          <w:ilvl w:val="0"/>
          <w:numId w:val="7"/>
        </w:numPr>
        <w:tabs>
          <w:tab w:val="left" w:pos="360"/>
        </w:tabs>
        <w:ind w:left="360" w:right="-43"/>
        <w:contextualSpacing/>
        <w:jc w:val="both"/>
        <w:rPr>
          <w:rFonts w:ascii="Calibri" w:hAnsi="Calibri" w:cs="Calibri"/>
          <w:sz w:val="22"/>
          <w:szCs w:val="22"/>
        </w:rPr>
      </w:pPr>
      <w:r w:rsidRPr="002568AD">
        <w:rPr>
          <w:rFonts w:ascii="Calibri" w:eastAsia="Calibri" w:hAnsi="Calibri" w:cs="Calibri"/>
          <w:sz w:val="22"/>
          <w:szCs w:val="22"/>
        </w:rPr>
        <w:t xml:space="preserve">Expertise in generating reports using </w:t>
      </w:r>
      <w:r w:rsidRPr="002568AD">
        <w:rPr>
          <w:rFonts w:ascii="Calibri" w:eastAsia="Calibri" w:hAnsi="Calibri" w:cs="Calibri"/>
          <w:b/>
          <w:sz w:val="22"/>
          <w:szCs w:val="22"/>
        </w:rPr>
        <w:t>SQL ServerReportingServices</w:t>
      </w:r>
      <w:r w:rsidRPr="002568AD">
        <w:rPr>
          <w:rFonts w:ascii="Calibri" w:eastAsia="Calibri" w:hAnsi="Calibri" w:cs="Calibri"/>
          <w:sz w:val="22"/>
          <w:szCs w:val="22"/>
        </w:rPr>
        <w:t xml:space="preserve"> (</w:t>
      </w:r>
      <w:r w:rsidRPr="002568AD">
        <w:rPr>
          <w:rFonts w:ascii="Calibri" w:eastAsia="Calibri" w:hAnsi="Calibri" w:cs="Calibri"/>
          <w:b/>
          <w:sz w:val="22"/>
          <w:szCs w:val="22"/>
        </w:rPr>
        <w:t>SSRS</w:t>
      </w:r>
      <w:r w:rsidRPr="002568AD">
        <w:rPr>
          <w:rFonts w:ascii="Calibri" w:eastAsia="Calibri" w:hAnsi="Calibri" w:cs="Calibri"/>
          <w:sz w:val="22"/>
          <w:szCs w:val="22"/>
        </w:rPr>
        <w:t>)2008/2005.</w:t>
      </w:r>
    </w:p>
    <w:p w:rsidR="00323B86" w:rsidRPr="0073737C" w:rsidRDefault="00323B86" w:rsidP="00AA7DA0">
      <w:pPr>
        <w:pStyle w:val="MediumGrid1-Accent21"/>
        <w:numPr>
          <w:ilvl w:val="0"/>
          <w:numId w:val="7"/>
        </w:numPr>
        <w:tabs>
          <w:tab w:val="left" w:pos="360"/>
        </w:tabs>
        <w:ind w:left="360" w:right="-43"/>
        <w:contextualSpacing/>
        <w:jc w:val="both"/>
        <w:rPr>
          <w:rFonts w:ascii="Calibri" w:hAnsi="Calibri" w:cs="Calibri"/>
          <w:sz w:val="22"/>
          <w:szCs w:val="22"/>
        </w:rPr>
      </w:pPr>
      <w:r w:rsidRPr="002568AD">
        <w:rPr>
          <w:rFonts w:ascii="Calibri" w:eastAsia="Calibri" w:hAnsi="Calibri" w:cs="Calibri"/>
          <w:sz w:val="22"/>
          <w:szCs w:val="22"/>
        </w:rPr>
        <w:t xml:space="preserve">Experience in configuration of </w:t>
      </w:r>
      <w:r w:rsidRPr="002568AD">
        <w:rPr>
          <w:rFonts w:ascii="Calibri" w:eastAsia="Calibri" w:hAnsi="Calibri" w:cs="Calibri"/>
          <w:b/>
          <w:sz w:val="22"/>
          <w:szCs w:val="22"/>
        </w:rPr>
        <w:t>reportserver</w:t>
      </w:r>
      <w:r w:rsidRPr="002568AD">
        <w:rPr>
          <w:rFonts w:ascii="Calibri" w:eastAsia="Calibri" w:hAnsi="Calibri" w:cs="Calibri"/>
          <w:sz w:val="22"/>
          <w:szCs w:val="22"/>
        </w:rPr>
        <w:t xml:space="preserve"> and report manager scheduling, give permissions to different level of users in SQL Server Reporting Services (</w:t>
      </w:r>
      <w:r w:rsidRPr="002568AD">
        <w:rPr>
          <w:rFonts w:ascii="Calibri" w:eastAsia="Calibri" w:hAnsi="Calibri" w:cs="Calibri"/>
          <w:b/>
          <w:sz w:val="22"/>
          <w:szCs w:val="22"/>
        </w:rPr>
        <w:t>SSRS)</w:t>
      </w:r>
    </w:p>
    <w:p w:rsidR="0073737C" w:rsidRPr="0073737C" w:rsidRDefault="0073737C" w:rsidP="00AA7DA0">
      <w:pPr>
        <w:pStyle w:val="MediumGrid1-Accent21"/>
        <w:numPr>
          <w:ilvl w:val="0"/>
          <w:numId w:val="7"/>
        </w:numPr>
        <w:tabs>
          <w:tab w:val="left" w:pos="360"/>
        </w:tabs>
        <w:ind w:left="360" w:right="-43"/>
        <w:contextualSpacing/>
        <w:jc w:val="both"/>
        <w:rPr>
          <w:rFonts w:asciiTheme="minorHAnsi" w:hAnsiTheme="minorHAnsi"/>
          <w:sz w:val="22"/>
          <w:szCs w:val="22"/>
        </w:rPr>
      </w:pPr>
      <w:r w:rsidRPr="0073737C">
        <w:rPr>
          <w:rFonts w:asciiTheme="minorHAnsi" w:hAnsiTheme="minorHAnsi"/>
          <w:color w:val="1A1A1A"/>
          <w:sz w:val="22"/>
          <w:szCs w:val="22"/>
        </w:rPr>
        <w:t xml:space="preserve">Extensively involved in the </w:t>
      </w:r>
      <w:r w:rsidRPr="0073737C">
        <w:rPr>
          <w:rFonts w:asciiTheme="minorHAnsi" w:hAnsiTheme="minorHAnsi"/>
          <w:b/>
          <w:bCs/>
          <w:color w:val="1A1A1A"/>
          <w:sz w:val="22"/>
          <w:szCs w:val="22"/>
        </w:rPr>
        <w:t>SSASstorage</w:t>
      </w:r>
      <w:r w:rsidRPr="0073737C">
        <w:rPr>
          <w:rFonts w:asciiTheme="minorHAnsi" w:hAnsiTheme="minorHAnsi"/>
          <w:color w:val="1A1A1A"/>
          <w:sz w:val="22"/>
          <w:szCs w:val="22"/>
        </w:rPr>
        <w:t xml:space="preserve"> and </w:t>
      </w:r>
      <w:r w:rsidRPr="0073737C">
        <w:rPr>
          <w:rFonts w:asciiTheme="minorHAnsi" w:hAnsiTheme="minorHAnsi"/>
          <w:b/>
          <w:bCs/>
          <w:color w:val="1A1A1A"/>
          <w:sz w:val="22"/>
          <w:szCs w:val="22"/>
        </w:rPr>
        <w:t>partitions</w:t>
      </w:r>
      <w:r w:rsidRPr="0073737C">
        <w:rPr>
          <w:rFonts w:asciiTheme="minorHAnsi" w:hAnsiTheme="minorHAnsi"/>
          <w:color w:val="1A1A1A"/>
          <w:sz w:val="22"/>
          <w:szCs w:val="22"/>
        </w:rPr>
        <w:t xml:space="preserve">, and </w:t>
      </w:r>
      <w:r w:rsidRPr="0073737C">
        <w:rPr>
          <w:rFonts w:asciiTheme="minorHAnsi" w:hAnsiTheme="minorHAnsi"/>
          <w:b/>
          <w:bCs/>
          <w:color w:val="1A1A1A"/>
          <w:sz w:val="22"/>
          <w:szCs w:val="22"/>
        </w:rPr>
        <w:t>Aggregations</w:t>
      </w:r>
      <w:r w:rsidRPr="0073737C">
        <w:rPr>
          <w:rFonts w:asciiTheme="minorHAnsi" w:hAnsiTheme="minorHAnsi"/>
          <w:color w:val="1A1A1A"/>
          <w:sz w:val="22"/>
          <w:szCs w:val="22"/>
        </w:rPr>
        <w:t xml:space="preserve">, </w:t>
      </w:r>
      <w:r w:rsidRPr="0073737C">
        <w:rPr>
          <w:rFonts w:asciiTheme="minorHAnsi" w:hAnsiTheme="minorHAnsi"/>
          <w:b/>
          <w:bCs/>
          <w:color w:val="1A1A1A"/>
          <w:sz w:val="22"/>
          <w:szCs w:val="22"/>
        </w:rPr>
        <w:t>calculation</w:t>
      </w:r>
      <w:r w:rsidRPr="0073737C">
        <w:rPr>
          <w:rFonts w:asciiTheme="minorHAnsi" w:hAnsiTheme="minorHAnsi"/>
          <w:color w:val="1A1A1A"/>
          <w:sz w:val="22"/>
          <w:szCs w:val="22"/>
        </w:rPr>
        <w:t xml:space="preserve"> of </w:t>
      </w:r>
      <w:r w:rsidRPr="0073737C">
        <w:rPr>
          <w:rFonts w:asciiTheme="minorHAnsi" w:hAnsiTheme="minorHAnsi"/>
          <w:b/>
          <w:bCs/>
          <w:color w:val="1A1A1A"/>
          <w:sz w:val="22"/>
          <w:szCs w:val="22"/>
        </w:rPr>
        <w:t>queries</w:t>
      </w:r>
      <w:r w:rsidRPr="0073737C">
        <w:rPr>
          <w:rFonts w:asciiTheme="minorHAnsi" w:hAnsiTheme="minorHAnsi"/>
          <w:color w:val="1A1A1A"/>
          <w:sz w:val="22"/>
          <w:szCs w:val="22"/>
        </w:rPr>
        <w:t xml:space="preserve"> with </w:t>
      </w:r>
      <w:r w:rsidRPr="0073737C">
        <w:rPr>
          <w:rFonts w:asciiTheme="minorHAnsi" w:hAnsiTheme="minorHAnsi"/>
          <w:b/>
          <w:bCs/>
          <w:color w:val="1A1A1A"/>
          <w:sz w:val="22"/>
          <w:szCs w:val="22"/>
        </w:rPr>
        <w:t>MDX</w:t>
      </w:r>
      <w:r w:rsidRPr="0073737C">
        <w:rPr>
          <w:rFonts w:asciiTheme="minorHAnsi" w:hAnsiTheme="minorHAnsi"/>
          <w:color w:val="1A1A1A"/>
          <w:sz w:val="22"/>
          <w:szCs w:val="22"/>
        </w:rPr>
        <w:t xml:space="preserve">, </w:t>
      </w:r>
      <w:r w:rsidRPr="0073737C">
        <w:rPr>
          <w:rFonts w:asciiTheme="minorHAnsi" w:hAnsiTheme="minorHAnsi"/>
          <w:b/>
          <w:bCs/>
          <w:color w:val="1A1A1A"/>
          <w:sz w:val="22"/>
          <w:szCs w:val="22"/>
        </w:rPr>
        <w:t>Data MiningModels</w:t>
      </w:r>
      <w:r w:rsidRPr="0073737C">
        <w:rPr>
          <w:rFonts w:asciiTheme="minorHAnsi" w:hAnsiTheme="minorHAnsi"/>
          <w:color w:val="1A1A1A"/>
          <w:sz w:val="22"/>
          <w:szCs w:val="22"/>
        </w:rPr>
        <w:t xml:space="preserve">, developing </w:t>
      </w:r>
      <w:r w:rsidRPr="0073737C">
        <w:rPr>
          <w:rFonts w:asciiTheme="minorHAnsi" w:hAnsiTheme="minorHAnsi"/>
          <w:b/>
          <w:bCs/>
          <w:color w:val="1A1A1A"/>
          <w:sz w:val="22"/>
          <w:szCs w:val="22"/>
        </w:rPr>
        <w:t>reports</w:t>
      </w:r>
      <w:r w:rsidRPr="0073737C">
        <w:rPr>
          <w:rFonts w:asciiTheme="minorHAnsi" w:hAnsiTheme="minorHAnsi"/>
          <w:color w:val="1A1A1A"/>
          <w:sz w:val="22"/>
          <w:szCs w:val="22"/>
        </w:rPr>
        <w:t xml:space="preserve"> using </w:t>
      </w:r>
      <w:r w:rsidRPr="0073737C">
        <w:rPr>
          <w:rFonts w:asciiTheme="minorHAnsi" w:hAnsiTheme="minorHAnsi"/>
          <w:b/>
          <w:bCs/>
          <w:color w:val="1A1A1A"/>
          <w:sz w:val="22"/>
          <w:szCs w:val="22"/>
        </w:rPr>
        <w:t>MDX</w:t>
      </w:r>
      <w:r w:rsidRPr="0073737C">
        <w:rPr>
          <w:rFonts w:asciiTheme="minorHAnsi" w:hAnsiTheme="minorHAnsi"/>
          <w:color w:val="1A1A1A"/>
          <w:sz w:val="22"/>
          <w:szCs w:val="22"/>
        </w:rPr>
        <w:t xml:space="preserve"> and </w:t>
      </w:r>
      <w:r w:rsidRPr="0073737C">
        <w:rPr>
          <w:rFonts w:asciiTheme="minorHAnsi" w:hAnsiTheme="minorHAnsi"/>
          <w:b/>
          <w:bCs/>
          <w:color w:val="1A1A1A"/>
          <w:sz w:val="22"/>
          <w:szCs w:val="22"/>
        </w:rPr>
        <w:t>SQL</w:t>
      </w:r>
      <w:r w:rsidRPr="0073737C">
        <w:rPr>
          <w:rFonts w:asciiTheme="minorHAnsi" w:hAnsiTheme="minorHAnsi"/>
          <w:color w:val="1A1A1A"/>
          <w:sz w:val="22"/>
          <w:szCs w:val="22"/>
        </w:rPr>
        <w:t>.</w:t>
      </w:r>
    </w:p>
    <w:p w:rsidR="00323B86" w:rsidRPr="002568AD" w:rsidRDefault="00323B86" w:rsidP="00AA7DA0">
      <w:pPr>
        <w:pStyle w:val="MediumGrid1-Accent21"/>
        <w:numPr>
          <w:ilvl w:val="0"/>
          <w:numId w:val="7"/>
        </w:numPr>
        <w:tabs>
          <w:tab w:val="left" w:pos="360"/>
        </w:tabs>
        <w:ind w:left="360" w:right="-43"/>
        <w:contextualSpacing/>
        <w:jc w:val="both"/>
        <w:rPr>
          <w:rFonts w:ascii="Calibri" w:hAnsi="Calibri" w:cs="Calibri"/>
          <w:sz w:val="22"/>
          <w:szCs w:val="22"/>
        </w:rPr>
      </w:pPr>
      <w:r w:rsidRPr="002568AD">
        <w:rPr>
          <w:rFonts w:ascii="Calibri" w:eastAsia="Calibri" w:hAnsi="Calibri" w:cs="Calibri"/>
          <w:sz w:val="22"/>
          <w:szCs w:val="22"/>
        </w:rPr>
        <w:t xml:space="preserve">Created star schema in </w:t>
      </w:r>
      <w:r w:rsidRPr="002568AD">
        <w:rPr>
          <w:rFonts w:ascii="Calibri" w:eastAsia="Calibri" w:hAnsi="Calibri" w:cs="Calibri"/>
          <w:b/>
          <w:bCs/>
          <w:sz w:val="22"/>
          <w:szCs w:val="22"/>
        </w:rPr>
        <w:t>SSAS</w:t>
      </w:r>
      <w:r w:rsidRPr="002568AD">
        <w:rPr>
          <w:rFonts w:ascii="Calibri" w:eastAsia="Calibri" w:hAnsi="Calibri" w:cs="Calibri"/>
          <w:sz w:val="22"/>
          <w:szCs w:val="22"/>
        </w:rPr>
        <w:t xml:space="preserve"> and developed </w:t>
      </w:r>
      <w:r w:rsidRPr="002568AD">
        <w:rPr>
          <w:rFonts w:ascii="Calibri" w:eastAsia="Calibri" w:hAnsi="Calibri" w:cs="Calibri"/>
          <w:b/>
          <w:bCs/>
          <w:sz w:val="22"/>
          <w:szCs w:val="22"/>
        </w:rPr>
        <w:t>SSRS</w:t>
      </w:r>
      <w:r w:rsidRPr="002568AD">
        <w:rPr>
          <w:rFonts w:ascii="Calibri" w:eastAsia="Calibri" w:hAnsi="Calibri" w:cs="Calibri"/>
          <w:sz w:val="22"/>
          <w:szCs w:val="22"/>
        </w:rPr>
        <w:t xml:space="preserve"> reports based on the cubes.</w:t>
      </w:r>
    </w:p>
    <w:p w:rsidR="00323B86" w:rsidRPr="002A104C" w:rsidRDefault="00323B86" w:rsidP="00AA7DA0">
      <w:pPr>
        <w:pStyle w:val="MediumGrid1-Accent21"/>
        <w:numPr>
          <w:ilvl w:val="0"/>
          <w:numId w:val="7"/>
        </w:numPr>
        <w:tabs>
          <w:tab w:val="left" w:pos="360"/>
        </w:tabs>
        <w:ind w:left="360" w:right="-43"/>
        <w:contextualSpacing/>
        <w:jc w:val="both"/>
        <w:rPr>
          <w:rFonts w:ascii="Calibri" w:hAnsi="Calibri" w:cs="Calibri"/>
          <w:sz w:val="22"/>
          <w:szCs w:val="22"/>
        </w:rPr>
      </w:pPr>
      <w:r w:rsidRPr="002568AD">
        <w:rPr>
          <w:rFonts w:ascii="Calibri" w:hAnsi="Calibri" w:cs="Calibri"/>
          <w:sz w:val="22"/>
          <w:szCs w:val="22"/>
        </w:rPr>
        <w:t xml:space="preserve">Knowledge of </w:t>
      </w:r>
      <w:r w:rsidRPr="002568AD">
        <w:rPr>
          <w:rFonts w:ascii="Calibri" w:hAnsi="Calibri" w:cs="Calibri"/>
          <w:b/>
          <w:sz w:val="22"/>
          <w:szCs w:val="22"/>
        </w:rPr>
        <w:t>Dimensional Data Model concepts</w:t>
      </w:r>
      <w:r w:rsidRPr="002568AD">
        <w:rPr>
          <w:rFonts w:ascii="Calibri" w:hAnsi="Calibri" w:cs="Calibri"/>
          <w:sz w:val="22"/>
          <w:szCs w:val="22"/>
        </w:rPr>
        <w:t xml:space="preserve">, </w:t>
      </w:r>
      <w:r w:rsidRPr="002568AD">
        <w:rPr>
          <w:rFonts w:ascii="Calibri" w:hAnsi="Calibri" w:cs="Calibri"/>
          <w:b/>
          <w:sz w:val="22"/>
          <w:szCs w:val="22"/>
        </w:rPr>
        <w:t>Dimension and Fact tables</w:t>
      </w:r>
      <w:r w:rsidRPr="002568AD">
        <w:rPr>
          <w:rFonts w:ascii="Calibri" w:hAnsi="Calibri" w:cs="Calibri"/>
          <w:sz w:val="22"/>
          <w:szCs w:val="22"/>
        </w:rPr>
        <w:t xml:space="preserve">, </w:t>
      </w:r>
      <w:r w:rsidRPr="002568AD">
        <w:rPr>
          <w:rFonts w:ascii="Calibri" w:hAnsi="Calibri" w:cs="Calibri"/>
          <w:b/>
          <w:sz w:val="22"/>
          <w:szCs w:val="22"/>
        </w:rPr>
        <w:t xml:space="preserve">Surrogate keys, Star </w:t>
      </w:r>
      <w:r w:rsidRPr="002568AD">
        <w:rPr>
          <w:rFonts w:ascii="Calibri" w:hAnsi="Calibri" w:cs="Calibri"/>
          <w:sz w:val="22"/>
          <w:szCs w:val="22"/>
        </w:rPr>
        <w:t xml:space="preserve">and </w:t>
      </w:r>
      <w:r w:rsidRPr="002568AD">
        <w:rPr>
          <w:rFonts w:ascii="Calibri" w:hAnsi="Calibri" w:cs="Calibri"/>
          <w:b/>
          <w:sz w:val="22"/>
          <w:szCs w:val="22"/>
        </w:rPr>
        <w:t>Snow Flake Schema</w:t>
      </w:r>
      <w:r w:rsidRPr="002568AD">
        <w:rPr>
          <w:rFonts w:ascii="Calibri" w:hAnsi="Calibri" w:cs="Calibri"/>
          <w:sz w:val="22"/>
          <w:szCs w:val="22"/>
        </w:rPr>
        <w:t xml:space="preserve">, </w:t>
      </w:r>
      <w:r w:rsidRPr="002568AD">
        <w:rPr>
          <w:rFonts w:ascii="Calibri" w:hAnsi="Calibri" w:cs="Calibri"/>
          <w:b/>
          <w:sz w:val="22"/>
          <w:szCs w:val="22"/>
        </w:rPr>
        <w:t>Physical and Logical Data modeling.</w:t>
      </w:r>
    </w:p>
    <w:p w:rsidR="002A104C" w:rsidRPr="002A104C" w:rsidRDefault="002A104C" w:rsidP="002A104C">
      <w:pPr>
        <w:numPr>
          <w:ilvl w:val="0"/>
          <w:numId w:val="7"/>
        </w:numPr>
        <w:tabs>
          <w:tab w:val="left" w:pos="450"/>
        </w:tabs>
        <w:spacing w:before="100" w:beforeAutospacing="1" w:after="100" w:afterAutospacing="1"/>
        <w:ind w:left="360"/>
        <w:rPr>
          <w:rFonts w:asciiTheme="minorHAnsi" w:hAnsiTheme="minorHAnsi"/>
          <w:sz w:val="22"/>
          <w:szCs w:val="22"/>
        </w:rPr>
      </w:pPr>
      <w:r w:rsidRPr="002A104C">
        <w:rPr>
          <w:rFonts w:asciiTheme="minorHAnsi" w:hAnsiTheme="minorHAnsi" w:cs="Arial"/>
          <w:sz w:val="22"/>
          <w:szCs w:val="22"/>
        </w:rPr>
        <w:t xml:space="preserve">Experience in Microsoft Access, </w:t>
      </w:r>
      <w:r w:rsidRPr="002A104C">
        <w:rPr>
          <w:rFonts w:asciiTheme="minorHAnsi" w:hAnsiTheme="minorHAnsi" w:cs="Arial"/>
          <w:b/>
          <w:bCs/>
          <w:sz w:val="22"/>
          <w:szCs w:val="22"/>
        </w:rPr>
        <w:t>SQL, PL/SQL</w:t>
      </w:r>
      <w:r>
        <w:rPr>
          <w:rFonts w:asciiTheme="minorHAnsi" w:hAnsiTheme="minorHAnsi" w:cs="Arial"/>
          <w:b/>
          <w:bCs/>
          <w:sz w:val="22"/>
          <w:szCs w:val="22"/>
        </w:rPr>
        <w:t>.</w:t>
      </w:r>
    </w:p>
    <w:p w:rsidR="00323B86" w:rsidRPr="002568AD" w:rsidRDefault="00323B86" w:rsidP="00AA7DA0">
      <w:pPr>
        <w:pStyle w:val="MediumGrid1-Accent21"/>
        <w:numPr>
          <w:ilvl w:val="0"/>
          <w:numId w:val="7"/>
        </w:numPr>
        <w:tabs>
          <w:tab w:val="left" w:pos="360"/>
        </w:tabs>
        <w:ind w:left="360" w:right="-43"/>
        <w:contextualSpacing/>
        <w:jc w:val="both"/>
        <w:rPr>
          <w:rFonts w:ascii="Calibri" w:hAnsi="Calibri" w:cs="Calibri"/>
          <w:sz w:val="22"/>
          <w:szCs w:val="22"/>
        </w:rPr>
      </w:pPr>
      <w:r w:rsidRPr="002568AD">
        <w:rPr>
          <w:rFonts w:ascii="Calibri" w:eastAsia="Calibri" w:hAnsi="Calibri" w:cs="Calibri"/>
          <w:sz w:val="22"/>
          <w:szCs w:val="22"/>
        </w:rPr>
        <w:t xml:space="preserve">Maintaining, creating / Designing and monitoring databases (SQL server, Oracle), </w:t>
      </w:r>
    </w:p>
    <w:p w:rsidR="00323B86" w:rsidRPr="002568AD" w:rsidRDefault="00323B86" w:rsidP="00AA7DA0">
      <w:pPr>
        <w:pStyle w:val="MediumGrid1-Accent21"/>
        <w:numPr>
          <w:ilvl w:val="0"/>
          <w:numId w:val="7"/>
        </w:numPr>
        <w:tabs>
          <w:tab w:val="left" w:pos="360"/>
        </w:tabs>
        <w:ind w:left="360" w:right="-43"/>
        <w:contextualSpacing/>
        <w:jc w:val="both"/>
        <w:rPr>
          <w:rFonts w:ascii="Calibri" w:hAnsi="Calibri" w:cs="Calibri"/>
          <w:sz w:val="22"/>
          <w:szCs w:val="22"/>
        </w:rPr>
      </w:pPr>
      <w:r w:rsidRPr="002568AD">
        <w:rPr>
          <w:rFonts w:ascii="Calibri" w:hAnsi="Calibri" w:cs="Calibri"/>
          <w:color w:val="000000"/>
          <w:sz w:val="22"/>
          <w:szCs w:val="22"/>
        </w:rPr>
        <w:t xml:space="preserve">Experience in Designing and Building the </w:t>
      </w:r>
      <w:r w:rsidRPr="002568AD">
        <w:rPr>
          <w:rFonts w:ascii="Calibri" w:hAnsi="Calibri" w:cs="Calibri"/>
          <w:b/>
          <w:color w:val="000000"/>
          <w:sz w:val="22"/>
          <w:szCs w:val="22"/>
        </w:rPr>
        <w:t>Dimensions, Fact Tables</w:t>
      </w:r>
      <w:r w:rsidRPr="002568AD">
        <w:rPr>
          <w:rFonts w:ascii="Calibri" w:hAnsi="Calibri" w:cs="Calibri"/>
          <w:color w:val="000000"/>
          <w:sz w:val="22"/>
          <w:szCs w:val="22"/>
        </w:rPr>
        <w:t xml:space="preserve"> with star and snow flake schemas using SQL Server Analysis Services (</w:t>
      </w:r>
      <w:r w:rsidRPr="002568AD">
        <w:rPr>
          <w:rFonts w:ascii="Calibri" w:hAnsi="Calibri" w:cs="Calibri"/>
          <w:b/>
          <w:color w:val="000000"/>
          <w:sz w:val="22"/>
          <w:szCs w:val="22"/>
        </w:rPr>
        <w:t>SSAS</w:t>
      </w:r>
      <w:r w:rsidRPr="002568AD">
        <w:rPr>
          <w:rFonts w:ascii="Calibri" w:hAnsi="Calibri" w:cs="Calibri"/>
          <w:color w:val="000000"/>
          <w:sz w:val="22"/>
          <w:szCs w:val="22"/>
        </w:rPr>
        <w:t>).</w:t>
      </w:r>
    </w:p>
    <w:p w:rsidR="00323B86" w:rsidRPr="002568AD" w:rsidRDefault="00323B86" w:rsidP="00AA7DA0">
      <w:pPr>
        <w:pStyle w:val="MediumGrid1-Accent21"/>
        <w:numPr>
          <w:ilvl w:val="0"/>
          <w:numId w:val="7"/>
        </w:numPr>
        <w:tabs>
          <w:tab w:val="left" w:pos="360"/>
        </w:tabs>
        <w:ind w:left="360" w:right="-43"/>
        <w:contextualSpacing/>
        <w:jc w:val="both"/>
        <w:rPr>
          <w:rFonts w:ascii="Calibri" w:hAnsi="Calibri" w:cs="Calibri"/>
          <w:sz w:val="22"/>
          <w:szCs w:val="22"/>
        </w:rPr>
      </w:pPr>
      <w:r w:rsidRPr="002568AD">
        <w:rPr>
          <w:rFonts w:ascii="Calibri" w:eastAsia="Calibri" w:hAnsi="Calibri" w:cs="Calibri"/>
          <w:sz w:val="22"/>
          <w:szCs w:val="22"/>
        </w:rPr>
        <w:t>Monitors database for potential problems and creates end user reports. Also Security Administration and Replication, Database mirroring &amp; clustering.</w:t>
      </w:r>
    </w:p>
    <w:p w:rsidR="00323B86" w:rsidRPr="002568AD" w:rsidRDefault="00323B86" w:rsidP="00AA7DA0">
      <w:pPr>
        <w:pStyle w:val="MediumGrid1-Accent21"/>
        <w:numPr>
          <w:ilvl w:val="0"/>
          <w:numId w:val="7"/>
        </w:numPr>
        <w:tabs>
          <w:tab w:val="left" w:pos="360"/>
        </w:tabs>
        <w:ind w:left="360" w:right="-43"/>
        <w:contextualSpacing/>
        <w:jc w:val="both"/>
        <w:rPr>
          <w:rFonts w:ascii="Calibri" w:hAnsi="Calibri" w:cs="Calibri"/>
          <w:sz w:val="22"/>
          <w:szCs w:val="22"/>
        </w:rPr>
      </w:pPr>
      <w:r w:rsidRPr="002568AD">
        <w:rPr>
          <w:rFonts w:ascii="Calibri" w:eastAsia="Calibri" w:hAnsi="Calibri" w:cs="Calibri"/>
          <w:sz w:val="22"/>
          <w:szCs w:val="22"/>
        </w:rPr>
        <w:t>Flexible, enthusiastic and project oriented team player with excellent written, verbal communication and leadership skills to develop creative solutions for challenging client needs.</w:t>
      </w:r>
    </w:p>
    <w:p w:rsidR="00FA7B82" w:rsidRPr="002568AD" w:rsidRDefault="00323B86" w:rsidP="00AA7DA0">
      <w:pPr>
        <w:pStyle w:val="MediumGrid1-Accent21"/>
        <w:numPr>
          <w:ilvl w:val="0"/>
          <w:numId w:val="7"/>
        </w:numPr>
        <w:tabs>
          <w:tab w:val="left" w:pos="360"/>
        </w:tabs>
        <w:ind w:left="360" w:right="-43"/>
        <w:contextualSpacing/>
        <w:jc w:val="both"/>
        <w:rPr>
          <w:rFonts w:ascii="Calibri" w:hAnsi="Calibri" w:cs="Calibri"/>
          <w:sz w:val="22"/>
          <w:szCs w:val="22"/>
        </w:rPr>
      </w:pPr>
      <w:r w:rsidRPr="002568AD">
        <w:rPr>
          <w:rFonts w:ascii="Calibri" w:hAnsi="Calibri" w:cs="Calibri"/>
          <w:sz w:val="22"/>
          <w:szCs w:val="22"/>
        </w:rPr>
        <w:t>Quick learner and good performer both in team and independent job environments.</w:t>
      </w:r>
    </w:p>
    <w:p w:rsidR="006A3804" w:rsidRPr="00777425" w:rsidRDefault="006A3804" w:rsidP="001A6AB4">
      <w:pPr>
        <w:ind w:left="-360" w:right="9" w:firstLine="720"/>
        <w:jc w:val="both"/>
        <w:rPr>
          <w:b/>
        </w:rPr>
      </w:pPr>
    </w:p>
    <w:p w:rsidR="00B3362D" w:rsidRPr="002568AD" w:rsidRDefault="007C6C23" w:rsidP="001A6AB4">
      <w:pPr>
        <w:shd w:val="clear" w:color="auto" w:fill="C6D9F1"/>
        <w:ind w:right="9"/>
        <w:jc w:val="both"/>
        <w:rPr>
          <w:rFonts w:ascii="Calibri" w:hAnsi="Calibri" w:cs="Calibri"/>
          <w:b/>
          <w:sz w:val="22"/>
          <w:szCs w:val="22"/>
        </w:rPr>
      </w:pPr>
      <w:r w:rsidRPr="002568AD">
        <w:rPr>
          <w:rFonts w:ascii="Calibri" w:hAnsi="Calibri" w:cs="Calibri"/>
          <w:b/>
          <w:sz w:val="22"/>
          <w:szCs w:val="22"/>
        </w:rPr>
        <w:t>Technical Proficiency</w:t>
      </w:r>
    </w:p>
    <w:p w:rsidR="001A6AB4" w:rsidRDefault="001A6AB4" w:rsidP="001A6AB4">
      <w:pPr>
        <w:tabs>
          <w:tab w:val="left" w:pos="360"/>
        </w:tabs>
        <w:ind w:left="360"/>
        <w:contextualSpacing/>
        <w:jc w:val="both"/>
      </w:pPr>
    </w:p>
    <w:p w:rsidR="00323B86" w:rsidRPr="002568AD" w:rsidRDefault="00323B86" w:rsidP="00AA7DA0">
      <w:pPr>
        <w:numPr>
          <w:ilvl w:val="0"/>
          <w:numId w:val="8"/>
        </w:numPr>
        <w:ind w:left="360" w:right="-43"/>
        <w:jc w:val="both"/>
        <w:rPr>
          <w:rFonts w:ascii="Calibri" w:hAnsi="Calibri" w:cs="Calibri"/>
          <w:sz w:val="22"/>
          <w:szCs w:val="22"/>
        </w:rPr>
      </w:pPr>
      <w:r w:rsidRPr="002568AD">
        <w:rPr>
          <w:rFonts w:ascii="Calibri" w:hAnsi="Calibri" w:cs="Calibri"/>
          <w:b/>
          <w:sz w:val="22"/>
          <w:szCs w:val="22"/>
        </w:rPr>
        <w:t>RDBMS</w:t>
      </w:r>
      <w:r w:rsidRPr="002568AD">
        <w:rPr>
          <w:rFonts w:ascii="Calibri" w:hAnsi="Calibri" w:cs="Calibri"/>
          <w:sz w:val="22"/>
          <w:szCs w:val="22"/>
        </w:rPr>
        <w:t>: MS SQL Server 2000/2005/2008/2012, MySQL, Oracle 9i/10g</w:t>
      </w:r>
    </w:p>
    <w:p w:rsidR="00323B86" w:rsidRPr="002568AD" w:rsidRDefault="00323B86" w:rsidP="00AA7DA0">
      <w:pPr>
        <w:numPr>
          <w:ilvl w:val="0"/>
          <w:numId w:val="8"/>
        </w:numPr>
        <w:ind w:left="360" w:right="-43"/>
        <w:jc w:val="both"/>
        <w:rPr>
          <w:rFonts w:ascii="Calibri" w:hAnsi="Calibri" w:cs="Calibri"/>
          <w:sz w:val="22"/>
          <w:szCs w:val="22"/>
        </w:rPr>
      </w:pPr>
      <w:r w:rsidRPr="002568AD">
        <w:rPr>
          <w:rFonts w:ascii="Calibri" w:hAnsi="Calibri" w:cs="Calibri"/>
          <w:b/>
          <w:bCs/>
          <w:sz w:val="22"/>
          <w:szCs w:val="22"/>
        </w:rPr>
        <w:t xml:space="preserve">Operating System: </w:t>
      </w:r>
      <w:r w:rsidRPr="002568AD">
        <w:rPr>
          <w:rFonts w:ascii="Calibri" w:hAnsi="Calibri" w:cs="Calibri"/>
          <w:sz w:val="22"/>
          <w:szCs w:val="22"/>
        </w:rPr>
        <w:t>Windows 2000/2003, Linux, HP-UNIX</w:t>
      </w:r>
    </w:p>
    <w:p w:rsidR="00323B86" w:rsidRPr="002568AD" w:rsidRDefault="00323B86" w:rsidP="00AA7DA0">
      <w:pPr>
        <w:numPr>
          <w:ilvl w:val="0"/>
          <w:numId w:val="8"/>
        </w:numPr>
        <w:ind w:left="360" w:right="-43"/>
        <w:jc w:val="both"/>
        <w:rPr>
          <w:rFonts w:ascii="Calibri" w:hAnsi="Calibri" w:cs="Calibri"/>
          <w:b/>
          <w:sz w:val="22"/>
          <w:szCs w:val="22"/>
        </w:rPr>
      </w:pPr>
      <w:r w:rsidRPr="002568AD">
        <w:rPr>
          <w:rFonts w:ascii="Calibri" w:hAnsi="Calibri" w:cs="Calibri"/>
          <w:b/>
          <w:bCs/>
          <w:sz w:val="22"/>
          <w:szCs w:val="22"/>
        </w:rPr>
        <w:t>. NET Technologies</w:t>
      </w:r>
      <w:r w:rsidRPr="002568AD">
        <w:rPr>
          <w:rFonts w:ascii="Calibri" w:hAnsi="Calibri" w:cs="Calibri"/>
          <w:b/>
          <w:sz w:val="22"/>
          <w:szCs w:val="22"/>
        </w:rPr>
        <w:t xml:space="preserve">: </w:t>
      </w:r>
      <w:r w:rsidRPr="002568AD">
        <w:rPr>
          <w:rFonts w:ascii="Calibri" w:hAnsi="Calibri" w:cs="Calibri"/>
          <w:sz w:val="22"/>
          <w:szCs w:val="22"/>
        </w:rPr>
        <w:t>ASP.net, C#, VB.net</w:t>
      </w:r>
    </w:p>
    <w:p w:rsidR="00323B86" w:rsidRPr="002568AD" w:rsidRDefault="00323B86" w:rsidP="00AA7DA0">
      <w:pPr>
        <w:numPr>
          <w:ilvl w:val="0"/>
          <w:numId w:val="8"/>
        </w:numPr>
        <w:ind w:left="360" w:right="-43"/>
        <w:jc w:val="both"/>
        <w:rPr>
          <w:rFonts w:ascii="Calibri" w:hAnsi="Calibri" w:cs="Calibri"/>
          <w:sz w:val="22"/>
          <w:szCs w:val="22"/>
        </w:rPr>
      </w:pPr>
      <w:r w:rsidRPr="002568AD">
        <w:rPr>
          <w:rFonts w:ascii="Calibri" w:hAnsi="Calibri" w:cs="Calibri"/>
          <w:b/>
          <w:bCs/>
          <w:sz w:val="22"/>
          <w:szCs w:val="22"/>
        </w:rPr>
        <w:t>Database Tools</w:t>
      </w:r>
      <w:r w:rsidRPr="002568AD">
        <w:rPr>
          <w:rFonts w:ascii="Calibri" w:hAnsi="Calibri" w:cs="Calibri"/>
          <w:bCs/>
          <w:sz w:val="22"/>
          <w:szCs w:val="22"/>
        </w:rPr>
        <w:t xml:space="preserve">: </w:t>
      </w:r>
      <w:r w:rsidRPr="002568AD">
        <w:rPr>
          <w:rFonts w:ascii="Calibri" w:hAnsi="Calibri" w:cs="Calibri"/>
          <w:sz w:val="22"/>
          <w:szCs w:val="22"/>
        </w:rPr>
        <w:t>SQL Profiler, SQL Quer</w:t>
      </w:r>
      <w:r w:rsidR="004F306C" w:rsidRPr="002568AD">
        <w:rPr>
          <w:rFonts w:ascii="Calibri" w:hAnsi="Calibri" w:cs="Calibri"/>
          <w:sz w:val="22"/>
          <w:szCs w:val="22"/>
        </w:rPr>
        <w:t>y Analyzer, Index Analyzer, DTS</w:t>
      </w:r>
      <w:r w:rsidRPr="002568AD">
        <w:rPr>
          <w:rFonts w:ascii="Calibri" w:hAnsi="Calibri" w:cs="Calibri"/>
          <w:sz w:val="22"/>
          <w:szCs w:val="22"/>
        </w:rPr>
        <w:t xml:space="preserve">, Import/Export, SSRS, SSIS, SSAS, Backup Server, Replication </w:t>
      </w:r>
      <w:r w:rsidRPr="002568AD">
        <w:rPr>
          <w:rFonts w:ascii="Calibri" w:hAnsi="Calibri" w:cs="Calibri"/>
          <w:sz w:val="22"/>
          <w:szCs w:val="22"/>
        </w:rPr>
        <w:tab/>
        <w:t xml:space="preserve">server, OLAP Services, SQL, Agents, SQL Alerts, </w:t>
      </w:r>
      <w:r w:rsidR="00470434" w:rsidRPr="002568AD">
        <w:rPr>
          <w:rFonts w:ascii="Calibri" w:hAnsi="Calibri" w:cs="Calibri"/>
          <w:sz w:val="22"/>
          <w:szCs w:val="22"/>
        </w:rPr>
        <w:t>SQL,</w:t>
      </w:r>
      <w:r w:rsidRPr="002568AD">
        <w:rPr>
          <w:rFonts w:ascii="Calibri" w:hAnsi="Calibri" w:cs="Calibri"/>
          <w:sz w:val="22"/>
          <w:szCs w:val="22"/>
        </w:rPr>
        <w:t xml:space="preserve"> Jobs, Replication tools, Data visualization </w:t>
      </w:r>
      <w:r w:rsidR="00470434" w:rsidRPr="002568AD">
        <w:rPr>
          <w:rFonts w:ascii="Calibri" w:hAnsi="Calibri" w:cs="Calibri"/>
          <w:sz w:val="22"/>
          <w:szCs w:val="22"/>
        </w:rPr>
        <w:t>(Composite</w:t>
      </w:r>
      <w:r w:rsidRPr="002568AD">
        <w:rPr>
          <w:rFonts w:ascii="Calibri" w:hAnsi="Calibri" w:cs="Calibri"/>
          <w:sz w:val="22"/>
          <w:szCs w:val="22"/>
        </w:rPr>
        <w:t xml:space="preserve"> tool).</w:t>
      </w:r>
    </w:p>
    <w:p w:rsidR="00323B86" w:rsidRPr="002568AD" w:rsidRDefault="00323B86" w:rsidP="00AA7DA0">
      <w:pPr>
        <w:numPr>
          <w:ilvl w:val="0"/>
          <w:numId w:val="8"/>
        </w:numPr>
        <w:ind w:left="360" w:right="-43"/>
        <w:jc w:val="both"/>
        <w:rPr>
          <w:rFonts w:ascii="Calibri" w:hAnsi="Calibri" w:cs="Calibri"/>
          <w:sz w:val="22"/>
          <w:szCs w:val="22"/>
        </w:rPr>
      </w:pPr>
      <w:r w:rsidRPr="002568AD">
        <w:rPr>
          <w:rFonts w:ascii="Calibri" w:hAnsi="Calibri" w:cs="Calibri"/>
          <w:b/>
          <w:bCs/>
          <w:sz w:val="22"/>
          <w:szCs w:val="22"/>
        </w:rPr>
        <w:t xml:space="preserve">Programming Languages: </w:t>
      </w:r>
      <w:r w:rsidRPr="002568AD">
        <w:rPr>
          <w:rFonts w:ascii="Calibri" w:hAnsi="Calibri" w:cs="Calibri"/>
          <w:sz w:val="22"/>
          <w:szCs w:val="22"/>
        </w:rPr>
        <w:t>C, C++, Java</w:t>
      </w:r>
    </w:p>
    <w:p w:rsidR="00323B86" w:rsidRPr="002568AD" w:rsidRDefault="00323B86" w:rsidP="00AA7DA0">
      <w:pPr>
        <w:numPr>
          <w:ilvl w:val="0"/>
          <w:numId w:val="8"/>
        </w:numPr>
        <w:ind w:left="360" w:right="-43"/>
        <w:jc w:val="both"/>
        <w:rPr>
          <w:rFonts w:ascii="Calibri" w:hAnsi="Calibri" w:cs="Calibri"/>
          <w:sz w:val="22"/>
          <w:szCs w:val="22"/>
        </w:rPr>
      </w:pPr>
      <w:r w:rsidRPr="002568AD">
        <w:rPr>
          <w:rFonts w:ascii="Calibri" w:eastAsia="Calibri" w:hAnsi="Calibri" w:cs="Calibri"/>
          <w:b/>
          <w:sz w:val="22"/>
          <w:szCs w:val="22"/>
        </w:rPr>
        <w:t xml:space="preserve">DBA: </w:t>
      </w:r>
      <w:r w:rsidRPr="002568AD">
        <w:rPr>
          <w:rFonts w:ascii="Calibri" w:eastAsia="Calibri" w:hAnsi="Calibri" w:cs="Calibri"/>
          <w:sz w:val="22"/>
          <w:szCs w:val="22"/>
        </w:rPr>
        <w:t>Database Administration of MS SQL Server         2008,2008R2, 2005, 2000</w:t>
      </w:r>
    </w:p>
    <w:p w:rsidR="00323B86" w:rsidRPr="002568AD" w:rsidRDefault="00323B86" w:rsidP="00AA7DA0">
      <w:pPr>
        <w:numPr>
          <w:ilvl w:val="0"/>
          <w:numId w:val="8"/>
        </w:numPr>
        <w:ind w:left="360" w:right="-43"/>
        <w:jc w:val="both"/>
        <w:rPr>
          <w:rFonts w:ascii="Calibri" w:hAnsi="Calibri" w:cs="Calibri"/>
          <w:sz w:val="22"/>
          <w:szCs w:val="22"/>
        </w:rPr>
      </w:pPr>
      <w:r w:rsidRPr="002568AD">
        <w:rPr>
          <w:rFonts w:ascii="Calibri" w:hAnsi="Calibri" w:cs="Calibri"/>
          <w:b/>
          <w:bCs/>
          <w:sz w:val="22"/>
          <w:szCs w:val="22"/>
        </w:rPr>
        <w:t>Web Technologies</w:t>
      </w:r>
      <w:r w:rsidRPr="002568AD">
        <w:rPr>
          <w:rFonts w:ascii="Calibri" w:hAnsi="Calibri" w:cs="Calibri"/>
          <w:sz w:val="22"/>
          <w:szCs w:val="22"/>
        </w:rPr>
        <w:t>: HTML, DHTML, CSS, Java Script, AJAX, VB S</w:t>
      </w:r>
      <w:r w:rsidR="009E7476" w:rsidRPr="002568AD">
        <w:rPr>
          <w:rFonts w:ascii="Calibri" w:hAnsi="Calibri" w:cs="Calibri"/>
          <w:sz w:val="22"/>
          <w:szCs w:val="22"/>
        </w:rPr>
        <w:t>s</w:t>
      </w:r>
      <w:r w:rsidRPr="002568AD">
        <w:rPr>
          <w:rFonts w:ascii="Calibri" w:hAnsi="Calibri" w:cs="Calibri"/>
          <w:sz w:val="22"/>
          <w:szCs w:val="22"/>
        </w:rPr>
        <w:t>cript, XML, SOAP, IIS</w:t>
      </w:r>
    </w:p>
    <w:p w:rsidR="00323B86" w:rsidRPr="002568AD" w:rsidRDefault="00323B86" w:rsidP="00AA7DA0">
      <w:pPr>
        <w:numPr>
          <w:ilvl w:val="0"/>
          <w:numId w:val="8"/>
        </w:numPr>
        <w:ind w:left="360" w:right="-43"/>
        <w:jc w:val="both"/>
        <w:rPr>
          <w:rFonts w:ascii="Calibri" w:hAnsi="Calibri" w:cs="Calibri"/>
          <w:sz w:val="22"/>
          <w:szCs w:val="22"/>
        </w:rPr>
      </w:pPr>
      <w:r w:rsidRPr="002568AD">
        <w:rPr>
          <w:rFonts w:ascii="Calibri" w:hAnsi="Calibri" w:cs="Calibri"/>
          <w:b/>
          <w:bCs/>
          <w:sz w:val="22"/>
          <w:szCs w:val="22"/>
        </w:rPr>
        <w:t xml:space="preserve">Database Access Technology: </w:t>
      </w:r>
      <w:r w:rsidRPr="002568AD">
        <w:rPr>
          <w:rFonts w:ascii="Calibri" w:hAnsi="Calibri" w:cs="Calibri"/>
          <w:sz w:val="22"/>
          <w:szCs w:val="22"/>
        </w:rPr>
        <w:t>ADO.NET, DTS</w:t>
      </w:r>
    </w:p>
    <w:p w:rsidR="00323B86" w:rsidRPr="002568AD" w:rsidRDefault="00323B86" w:rsidP="00AA7DA0">
      <w:pPr>
        <w:numPr>
          <w:ilvl w:val="0"/>
          <w:numId w:val="8"/>
        </w:numPr>
        <w:ind w:left="360" w:right="-43"/>
        <w:jc w:val="both"/>
        <w:rPr>
          <w:rFonts w:ascii="Calibri" w:hAnsi="Calibri" w:cs="Calibri"/>
          <w:sz w:val="22"/>
          <w:szCs w:val="22"/>
        </w:rPr>
      </w:pPr>
      <w:r w:rsidRPr="002568AD">
        <w:rPr>
          <w:rFonts w:ascii="Calibri" w:hAnsi="Calibri" w:cs="Calibri"/>
          <w:b/>
          <w:bCs/>
          <w:sz w:val="22"/>
          <w:szCs w:val="22"/>
        </w:rPr>
        <w:lastRenderedPageBreak/>
        <w:t>Design and Development</w:t>
      </w:r>
      <w:r w:rsidRPr="002568AD">
        <w:rPr>
          <w:rFonts w:ascii="Calibri" w:hAnsi="Calibri" w:cs="Calibri"/>
          <w:sz w:val="22"/>
          <w:szCs w:val="22"/>
        </w:rPr>
        <w:t>: Visual Studio 2008/2005/2003, Visual Studio 6.0</w:t>
      </w:r>
    </w:p>
    <w:p w:rsidR="006B421A" w:rsidRPr="002568AD" w:rsidRDefault="00323B86" w:rsidP="00AA7DA0">
      <w:pPr>
        <w:numPr>
          <w:ilvl w:val="0"/>
          <w:numId w:val="8"/>
        </w:numPr>
        <w:tabs>
          <w:tab w:val="left" w:pos="360"/>
        </w:tabs>
        <w:ind w:left="360" w:right="-43"/>
        <w:contextualSpacing/>
        <w:jc w:val="both"/>
        <w:rPr>
          <w:rFonts w:ascii="Calibri" w:hAnsi="Calibri" w:cs="Calibri"/>
          <w:sz w:val="22"/>
          <w:szCs w:val="22"/>
        </w:rPr>
      </w:pPr>
      <w:r w:rsidRPr="002568AD">
        <w:rPr>
          <w:rFonts w:ascii="Calibri" w:hAnsi="Calibri" w:cs="Calibri"/>
          <w:b/>
          <w:bCs/>
          <w:sz w:val="22"/>
          <w:szCs w:val="22"/>
        </w:rPr>
        <w:t>Reports</w:t>
      </w:r>
      <w:r w:rsidRPr="002568AD">
        <w:rPr>
          <w:rFonts w:ascii="Calibri" w:hAnsi="Calibri" w:cs="Calibri"/>
          <w:sz w:val="22"/>
          <w:szCs w:val="22"/>
        </w:rPr>
        <w:t>: SSRS, Crystal Reports, Cognos Reporting tool, Business Objects.</w:t>
      </w:r>
    </w:p>
    <w:p w:rsidR="006B421A" w:rsidRPr="00777425" w:rsidRDefault="006B421A" w:rsidP="001A6AB4">
      <w:pPr>
        <w:pStyle w:val="MediumGrid1-Accent21"/>
        <w:autoSpaceDE w:val="0"/>
        <w:autoSpaceDN w:val="0"/>
        <w:adjustRightInd w:val="0"/>
        <w:spacing w:line="276" w:lineRule="auto"/>
        <w:ind w:left="0" w:right="9"/>
        <w:contextualSpacing/>
        <w:jc w:val="both"/>
        <w:rPr>
          <w:b/>
          <w:bCs/>
        </w:rPr>
      </w:pPr>
    </w:p>
    <w:p w:rsidR="002729E0" w:rsidRPr="00777425" w:rsidRDefault="002729E0" w:rsidP="001A6AB4">
      <w:pPr>
        <w:pStyle w:val="MediumGrid1-Accent21"/>
        <w:autoSpaceDE w:val="0"/>
        <w:autoSpaceDN w:val="0"/>
        <w:adjustRightInd w:val="0"/>
        <w:spacing w:line="276" w:lineRule="auto"/>
        <w:ind w:left="0" w:right="9"/>
        <w:contextualSpacing/>
        <w:jc w:val="both"/>
        <w:rPr>
          <w:b/>
          <w:bCs/>
        </w:rPr>
      </w:pPr>
    </w:p>
    <w:p w:rsidR="00B15DFC" w:rsidRPr="007C32F1" w:rsidRDefault="00883509" w:rsidP="007C32F1">
      <w:pPr>
        <w:shd w:val="clear" w:color="auto" w:fill="C6D9F1"/>
        <w:ind w:right="9"/>
        <w:jc w:val="both"/>
        <w:rPr>
          <w:rFonts w:ascii="Calibri" w:hAnsi="Calibri" w:cs="Calibri"/>
          <w:b/>
          <w:sz w:val="22"/>
          <w:szCs w:val="22"/>
        </w:rPr>
      </w:pPr>
      <w:r w:rsidRPr="002568AD">
        <w:rPr>
          <w:rFonts w:ascii="Calibri" w:hAnsi="Calibri" w:cs="Calibri"/>
          <w:b/>
          <w:sz w:val="22"/>
          <w:szCs w:val="22"/>
        </w:rPr>
        <w:t>Work</w:t>
      </w:r>
      <w:r w:rsidR="00C15BFF" w:rsidRPr="002568AD">
        <w:rPr>
          <w:rFonts w:ascii="Calibri" w:hAnsi="Calibri" w:cs="Calibri"/>
          <w:b/>
          <w:sz w:val="22"/>
          <w:szCs w:val="22"/>
        </w:rPr>
        <w:t xml:space="preserve"> Summary</w:t>
      </w:r>
    </w:p>
    <w:p w:rsidR="00A324BC" w:rsidRDefault="00A324BC" w:rsidP="001A6AB4">
      <w:pPr>
        <w:tabs>
          <w:tab w:val="left" w:pos="360"/>
        </w:tabs>
        <w:autoSpaceDE w:val="0"/>
        <w:autoSpaceDN w:val="0"/>
        <w:adjustRightInd w:val="0"/>
        <w:ind w:right="9"/>
        <w:contextualSpacing/>
        <w:jc w:val="both"/>
        <w:rPr>
          <w:color w:val="262626"/>
        </w:rPr>
      </w:pPr>
    </w:p>
    <w:p w:rsidR="002568AD" w:rsidRPr="007C32F1" w:rsidRDefault="00A27C73" w:rsidP="007C32F1">
      <w:pPr>
        <w:ind w:right="-43"/>
        <w:jc w:val="both"/>
        <w:rPr>
          <w:rFonts w:ascii="Calibri" w:eastAsia="Calibri" w:hAnsi="Calibri" w:cs="Calibri"/>
          <w:b/>
          <w:sz w:val="22"/>
          <w:szCs w:val="22"/>
        </w:rPr>
      </w:pPr>
      <w:r w:rsidRPr="00E651E3">
        <w:rPr>
          <w:rFonts w:ascii="Calibri" w:hAnsi="Calibri" w:cs="Calibri"/>
          <w:b/>
          <w:sz w:val="22"/>
          <w:szCs w:val="22"/>
        </w:rPr>
        <w:t>Great West financial</w:t>
      </w:r>
      <w:r w:rsidR="00691F88" w:rsidRPr="00E651E3">
        <w:rPr>
          <w:rFonts w:ascii="Calibri" w:hAnsi="Calibri" w:cs="Calibri"/>
          <w:b/>
          <w:sz w:val="22"/>
          <w:szCs w:val="22"/>
        </w:rPr>
        <w:t xml:space="preserve">, </w:t>
      </w:r>
      <w:r w:rsidR="001A02A9" w:rsidRPr="00E651E3">
        <w:rPr>
          <w:rFonts w:ascii="Calibri" w:hAnsi="Calibri" w:cs="Calibri"/>
          <w:b/>
          <w:sz w:val="22"/>
          <w:szCs w:val="22"/>
        </w:rPr>
        <w:t>Denver, CO</w:t>
      </w:r>
      <w:r w:rsidR="0065064D" w:rsidRPr="00E651E3">
        <w:rPr>
          <w:rFonts w:ascii="Calibri" w:hAnsi="Calibri" w:cs="Calibri"/>
          <w:b/>
          <w:sz w:val="22"/>
          <w:szCs w:val="22"/>
        </w:rPr>
        <w:tab/>
      </w:r>
      <w:r w:rsidR="0065064D" w:rsidRPr="00E651E3">
        <w:rPr>
          <w:rFonts w:ascii="Calibri" w:hAnsi="Calibri" w:cs="Calibri"/>
          <w:b/>
          <w:sz w:val="22"/>
          <w:szCs w:val="22"/>
        </w:rPr>
        <w:tab/>
      </w:r>
      <w:r w:rsidR="0065064D" w:rsidRPr="00E651E3">
        <w:rPr>
          <w:rFonts w:ascii="Calibri" w:hAnsi="Calibri" w:cs="Calibri"/>
          <w:b/>
          <w:sz w:val="22"/>
          <w:szCs w:val="22"/>
        </w:rPr>
        <w:tab/>
      </w:r>
      <w:r w:rsidR="0065064D" w:rsidRPr="00E651E3">
        <w:rPr>
          <w:rFonts w:ascii="Calibri" w:hAnsi="Calibri" w:cs="Calibri"/>
          <w:b/>
          <w:sz w:val="22"/>
          <w:szCs w:val="22"/>
        </w:rPr>
        <w:tab/>
      </w:r>
      <w:r w:rsidR="0065064D" w:rsidRPr="00E651E3">
        <w:rPr>
          <w:rFonts w:ascii="Calibri" w:hAnsi="Calibri" w:cs="Calibri"/>
          <w:b/>
          <w:sz w:val="22"/>
          <w:szCs w:val="22"/>
        </w:rPr>
        <w:tab/>
      </w:r>
      <w:r w:rsidR="0065064D" w:rsidRPr="00E651E3">
        <w:rPr>
          <w:rFonts w:ascii="Calibri" w:hAnsi="Calibri" w:cs="Calibri"/>
          <w:b/>
          <w:sz w:val="22"/>
          <w:szCs w:val="22"/>
        </w:rPr>
        <w:tab/>
      </w:r>
      <w:r w:rsidR="007C32F1">
        <w:rPr>
          <w:rFonts w:ascii="Calibri" w:eastAsia="Calibri" w:hAnsi="Calibri" w:cs="Calibri"/>
          <w:b/>
          <w:sz w:val="22"/>
          <w:szCs w:val="22"/>
        </w:rPr>
        <w:t>May 2014 – Till Date</w:t>
      </w:r>
      <w:bookmarkStart w:id="0" w:name="_GoBack"/>
      <w:bookmarkEnd w:id="0"/>
    </w:p>
    <w:p w:rsidR="002568AD" w:rsidRPr="00E651E3" w:rsidRDefault="002568AD" w:rsidP="002568AD">
      <w:pPr>
        <w:tabs>
          <w:tab w:val="left" w:pos="360"/>
        </w:tabs>
        <w:autoSpaceDE w:val="0"/>
        <w:autoSpaceDN w:val="0"/>
        <w:adjustRightInd w:val="0"/>
        <w:ind w:right="9"/>
        <w:contextualSpacing/>
        <w:jc w:val="both"/>
        <w:rPr>
          <w:rFonts w:ascii="Calibri" w:hAnsi="Calibri" w:cs="Calibri"/>
          <w:b/>
          <w:sz w:val="22"/>
          <w:szCs w:val="22"/>
        </w:rPr>
      </w:pPr>
      <w:r w:rsidRPr="00E651E3">
        <w:rPr>
          <w:rFonts w:ascii="Calibri" w:hAnsi="Calibri" w:cs="Calibri"/>
          <w:b/>
          <w:sz w:val="22"/>
          <w:szCs w:val="22"/>
        </w:rPr>
        <w:t>Role:</w:t>
      </w:r>
      <w:r w:rsidR="00171986" w:rsidRPr="00E651E3">
        <w:rPr>
          <w:rFonts w:ascii="Calibri" w:hAnsi="Calibri" w:cs="Calibri"/>
          <w:b/>
          <w:sz w:val="22"/>
          <w:szCs w:val="22"/>
        </w:rPr>
        <w:t xml:space="preserve"> SQL/SSIS Developer</w:t>
      </w:r>
    </w:p>
    <w:p w:rsidR="00E651E3" w:rsidRPr="00E651E3" w:rsidRDefault="00E651E3" w:rsidP="002568AD">
      <w:pPr>
        <w:tabs>
          <w:tab w:val="left" w:pos="360"/>
        </w:tabs>
        <w:autoSpaceDE w:val="0"/>
        <w:autoSpaceDN w:val="0"/>
        <w:adjustRightInd w:val="0"/>
        <w:ind w:right="9"/>
        <w:contextualSpacing/>
        <w:jc w:val="both"/>
        <w:rPr>
          <w:rFonts w:ascii="Calibri" w:hAnsi="Calibri" w:cs="Calibri"/>
          <w:b/>
          <w:sz w:val="22"/>
          <w:szCs w:val="22"/>
        </w:rPr>
      </w:pPr>
    </w:p>
    <w:p w:rsidR="009E7476" w:rsidRPr="00E651E3" w:rsidRDefault="002568AD" w:rsidP="002568AD">
      <w:pPr>
        <w:tabs>
          <w:tab w:val="left" w:pos="360"/>
        </w:tabs>
        <w:autoSpaceDE w:val="0"/>
        <w:autoSpaceDN w:val="0"/>
        <w:adjustRightInd w:val="0"/>
        <w:ind w:right="9"/>
        <w:contextualSpacing/>
        <w:jc w:val="both"/>
        <w:rPr>
          <w:rFonts w:ascii="Calibri" w:hAnsi="Calibri" w:cs="Calibri"/>
          <w:sz w:val="22"/>
          <w:szCs w:val="22"/>
        </w:rPr>
      </w:pPr>
      <w:r w:rsidRPr="00E651E3">
        <w:rPr>
          <w:rFonts w:ascii="Calibri" w:hAnsi="Calibri" w:cs="Calibri"/>
          <w:b/>
          <w:sz w:val="22"/>
          <w:szCs w:val="22"/>
        </w:rPr>
        <w:t>Description:</w:t>
      </w:r>
      <w:r w:rsidR="00171986" w:rsidRPr="00E651E3">
        <w:rPr>
          <w:rFonts w:ascii="Calibri" w:hAnsi="Calibri" w:cs="Arial"/>
          <w:sz w:val="22"/>
          <w:szCs w:val="22"/>
        </w:rPr>
        <w:t>Great-West Financial is a leading provider of employer-sponsored retirement savings products and services for public, corporate and nonprofit employers, as well as private-label recordkeeping and administrative services for other providers of defined contribution plans. They also provide individual retirement accounts, individual life insurance and annuity products and executive benefits products.</w:t>
      </w:r>
    </w:p>
    <w:p w:rsidR="002D2CEE" w:rsidRDefault="002D2CEE" w:rsidP="002D2CEE">
      <w:pPr>
        <w:jc w:val="both"/>
        <w:rPr>
          <w:rFonts w:ascii="Calibri" w:hAnsi="Calibri" w:cs="Calibri"/>
          <w:b/>
          <w:sz w:val="22"/>
          <w:szCs w:val="22"/>
        </w:rPr>
      </w:pPr>
    </w:p>
    <w:p w:rsidR="009E7476" w:rsidRPr="002D2CEE" w:rsidRDefault="009E7476" w:rsidP="002D2CEE">
      <w:pPr>
        <w:jc w:val="both"/>
        <w:rPr>
          <w:rFonts w:ascii="Calibri" w:hAnsi="Calibri" w:cs="Calibri"/>
          <w:b/>
          <w:sz w:val="22"/>
          <w:szCs w:val="22"/>
        </w:rPr>
      </w:pPr>
      <w:r w:rsidRPr="002568AD">
        <w:rPr>
          <w:rFonts w:ascii="Calibri" w:hAnsi="Calibri" w:cs="Calibri"/>
          <w:b/>
          <w:sz w:val="22"/>
          <w:szCs w:val="22"/>
        </w:rPr>
        <w:t>Responsibilities:</w:t>
      </w:r>
    </w:p>
    <w:p w:rsidR="009E7476" w:rsidRPr="002568AD" w:rsidRDefault="009E7476" w:rsidP="00AA7DA0">
      <w:pPr>
        <w:numPr>
          <w:ilvl w:val="0"/>
          <w:numId w:val="10"/>
        </w:numPr>
        <w:jc w:val="both"/>
        <w:rPr>
          <w:rFonts w:ascii="Calibri" w:hAnsi="Calibri" w:cs="Calibri"/>
          <w:sz w:val="22"/>
          <w:szCs w:val="22"/>
        </w:rPr>
      </w:pPr>
      <w:r w:rsidRPr="002568AD">
        <w:rPr>
          <w:rFonts w:ascii="Calibri" w:hAnsi="Calibri" w:cs="Calibri"/>
          <w:sz w:val="22"/>
          <w:szCs w:val="22"/>
        </w:rPr>
        <w:t xml:space="preserve">Gathering the requirements by interacting heavily with the business users, multiple technical teams to design develop the </w:t>
      </w:r>
      <w:r w:rsidR="00470434" w:rsidRPr="002568AD">
        <w:rPr>
          <w:rFonts w:ascii="Calibri" w:hAnsi="Calibri" w:cs="Calibri"/>
          <w:sz w:val="22"/>
          <w:szCs w:val="22"/>
        </w:rPr>
        <w:t>workflows</w:t>
      </w:r>
      <w:r w:rsidRPr="002568AD">
        <w:rPr>
          <w:rFonts w:ascii="Calibri" w:hAnsi="Calibri" w:cs="Calibri"/>
          <w:sz w:val="22"/>
          <w:szCs w:val="22"/>
        </w:rPr>
        <w:t xml:space="preserve"> for the new functional piece.</w:t>
      </w:r>
    </w:p>
    <w:p w:rsidR="009E7476" w:rsidRPr="002568AD" w:rsidRDefault="009E7476" w:rsidP="00AA7DA0">
      <w:pPr>
        <w:numPr>
          <w:ilvl w:val="0"/>
          <w:numId w:val="10"/>
        </w:numPr>
        <w:contextualSpacing/>
        <w:jc w:val="both"/>
        <w:rPr>
          <w:rFonts w:ascii="Calibri" w:hAnsi="Calibri" w:cs="Calibri"/>
          <w:sz w:val="22"/>
          <w:szCs w:val="22"/>
        </w:rPr>
      </w:pPr>
      <w:r w:rsidRPr="002568AD">
        <w:rPr>
          <w:rFonts w:ascii="Calibri" w:hAnsi="Calibri" w:cs="Calibri"/>
          <w:sz w:val="22"/>
          <w:szCs w:val="22"/>
        </w:rPr>
        <w:t xml:space="preserve">Experience in SQL joins, sub queries, tracing and performance tuning for better running of queries. </w:t>
      </w:r>
    </w:p>
    <w:p w:rsidR="009E7476" w:rsidRPr="002568AD" w:rsidRDefault="009E7476" w:rsidP="00AA7DA0">
      <w:pPr>
        <w:numPr>
          <w:ilvl w:val="0"/>
          <w:numId w:val="10"/>
        </w:numPr>
        <w:jc w:val="both"/>
        <w:rPr>
          <w:rFonts w:ascii="Calibri" w:hAnsi="Calibri" w:cs="Calibri"/>
          <w:sz w:val="22"/>
          <w:szCs w:val="22"/>
        </w:rPr>
      </w:pPr>
      <w:r w:rsidRPr="002568AD">
        <w:rPr>
          <w:rFonts w:ascii="Calibri" w:hAnsi="Calibri" w:cs="Calibri"/>
          <w:sz w:val="22"/>
          <w:szCs w:val="22"/>
        </w:rPr>
        <w:t>Responsible for installation of SQL Server, database design, and create schema objects like tables, views and indexes</w:t>
      </w:r>
    </w:p>
    <w:p w:rsidR="009E7476" w:rsidRDefault="009E7476" w:rsidP="00AA7DA0">
      <w:pPr>
        <w:pStyle w:val="NoSpacing1"/>
        <w:numPr>
          <w:ilvl w:val="0"/>
          <w:numId w:val="10"/>
        </w:numPr>
        <w:contextualSpacing/>
        <w:jc w:val="both"/>
        <w:rPr>
          <w:rFonts w:ascii="Calibri" w:hAnsi="Calibri" w:cs="Calibri"/>
          <w:sz w:val="22"/>
          <w:szCs w:val="22"/>
        </w:rPr>
      </w:pPr>
      <w:r w:rsidRPr="002568AD">
        <w:rPr>
          <w:rFonts w:ascii="Calibri" w:hAnsi="Calibri" w:cs="Calibri"/>
          <w:sz w:val="22"/>
          <w:szCs w:val="22"/>
        </w:rPr>
        <w:t>Extensively used joins and sub queries for complex queries involving multiple tables from different databases.</w:t>
      </w:r>
    </w:p>
    <w:p w:rsidR="005C1DF1" w:rsidRPr="005C1DF1" w:rsidRDefault="005C1DF1" w:rsidP="00AA7DA0">
      <w:pPr>
        <w:pStyle w:val="NoSpacing1"/>
        <w:numPr>
          <w:ilvl w:val="0"/>
          <w:numId w:val="10"/>
        </w:numPr>
        <w:contextualSpacing/>
        <w:jc w:val="both"/>
        <w:rPr>
          <w:rFonts w:asciiTheme="minorHAnsi" w:hAnsiTheme="minorHAnsi" w:cs="Calibri"/>
          <w:sz w:val="22"/>
          <w:szCs w:val="22"/>
        </w:rPr>
      </w:pPr>
      <w:r w:rsidRPr="005C1DF1">
        <w:rPr>
          <w:rFonts w:asciiTheme="minorHAnsi" w:hAnsiTheme="minorHAnsi"/>
          <w:sz w:val="22"/>
          <w:szCs w:val="22"/>
        </w:rPr>
        <w:t xml:space="preserve">Managed the complete migration of </w:t>
      </w:r>
      <w:r w:rsidRPr="005C1DF1">
        <w:rPr>
          <w:rFonts w:asciiTheme="minorHAnsi" w:hAnsiTheme="minorHAnsi"/>
          <w:b/>
          <w:bCs/>
          <w:sz w:val="22"/>
          <w:szCs w:val="22"/>
        </w:rPr>
        <w:t>SQL Server 2008</w:t>
      </w:r>
      <w:r w:rsidRPr="005C1DF1">
        <w:rPr>
          <w:rFonts w:asciiTheme="minorHAnsi" w:hAnsiTheme="minorHAnsi"/>
          <w:b/>
          <w:sz w:val="22"/>
          <w:szCs w:val="22"/>
        </w:rPr>
        <w:t>R2</w:t>
      </w:r>
      <w:r w:rsidRPr="005C1DF1">
        <w:rPr>
          <w:rFonts w:asciiTheme="minorHAnsi" w:hAnsiTheme="minorHAnsi"/>
          <w:sz w:val="22"/>
          <w:szCs w:val="22"/>
        </w:rPr>
        <w:t xml:space="preserve">to </w:t>
      </w:r>
      <w:r w:rsidRPr="005C1DF1">
        <w:rPr>
          <w:rFonts w:asciiTheme="minorHAnsi" w:hAnsiTheme="minorHAnsi"/>
          <w:b/>
          <w:bCs/>
          <w:sz w:val="22"/>
          <w:szCs w:val="22"/>
        </w:rPr>
        <w:t>SQL Server 2012.</w:t>
      </w:r>
    </w:p>
    <w:p w:rsidR="009E7476" w:rsidRPr="002568AD" w:rsidRDefault="009E7476" w:rsidP="00AA7DA0">
      <w:pPr>
        <w:numPr>
          <w:ilvl w:val="0"/>
          <w:numId w:val="10"/>
        </w:numPr>
        <w:jc w:val="both"/>
        <w:rPr>
          <w:rFonts w:ascii="Calibri" w:hAnsi="Calibri" w:cs="Calibri"/>
          <w:sz w:val="22"/>
          <w:szCs w:val="22"/>
        </w:rPr>
      </w:pPr>
      <w:r w:rsidRPr="002568AD">
        <w:rPr>
          <w:rFonts w:ascii="Calibri" w:hAnsi="Calibri" w:cs="Calibri"/>
          <w:sz w:val="22"/>
          <w:szCs w:val="22"/>
        </w:rPr>
        <w:t>Performance tuning of stored procedures and functions to optimize the query for better performance.</w:t>
      </w:r>
    </w:p>
    <w:p w:rsidR="009E7476" w:rsidRPr="002568AD" w:rsidRDefault="009E7476" w:rsidP="00AA7DA0">
      <w:pPr>
        <w:pStyle w:val="NoSpacing1"/>
        <w:numPr>
          <w:ilvl w:val="0"/>
          <w:numId w:val="10"/>
        </w:numPr>
        <w:contextualSpacing/>
        <w:jc w:val="both"/>
        <w:rPr>
          <w:rFonts w:ascii="Calibri" w:hAnsi="Calibri" w:cs="Calibri"/>
          <w:sz w:val="22"/>
          <w:szCs w:val="22"/>
        </w:rPr>
      </w:pPr>
      <w:r w:rsidRPr="002568AD">
        <w:rPr>
          <w:rFonts w:ascii="Calibri" w:hAnsi="Calibri" w:cs="Calibri"/>
          <w:sz w:val="22"/>
          <w:szCs w:val="22"/>
        </w:rPr>
        <w:t>Transformed complex business logic into database design and maintaining it by using Sql objects, stored procedures, user defined functions, views, T-SQL scripting and jobs.</w:t>
      </w:r>
    </w:p>
    <w:p w:rsidR="005C1DF1" w:rsidRPr="005C1DF1" w:rsidRDefault="009E7476" w:rsidP="005C1DF1">
      <w:pPr>
        <w:pStyle w:val="NoSpacing1"/>
        <w:numPr>
          <w:ilvl w:val="0"/>
          <w:numId w:val="10"/>
        </w:numPr>
        <w:contextualSpacing/>
        <w:jc w:val="both"/>
        <w:rPr>
          <w:rFonts w:ascii="Calibri" w:hAnsi="Calibri" w:cs="Calibri"/>
          <w:sz w:val="22"/>
          <w:szCs w:val="22"/>
        </w:rPr>
      </w:pPr>
      <w:r w:rsidRPr="002568AD">
        <w:rPr>
          <w:rFonts w:ascii="Calibri" w:hAnsi="Calibri" w:cs="Calibri"/>
          <w:sz w:val="22"/>
          <w:szCs w:val="22"/>
        </w:rPr>
        <w:t>Successfully implemented indexes on tables for optimum performance.</w:t>
      </w:r>
    </w:p>
    <w:p w:rsidR="00173E36" w:rsidRPr="00173E36" w:rsidRDefault="009E7476" w:rsidP="00173E36">
      <w:pPr>
        <w:pStyle w:val="ListParagraph"/>
        <w:widowControl w:val="0"/>
        <w:numPr>
          <w:ilvl w:val="0"/>
          <w:numId w:val="10"/>
        </w:numPr>
        <w:autoSpaceDE w:val="0"/>
        <w:autoSpaceDN w:val="0"/>
        <w:adjustRightInd w:val="0"/>
        <w:rPr>
          <w:rFonts w:asciiTheme="minorHAnsi" w:hAnsiTheme="minorHAnsi" w:cs="Verdana"/>
          <w:b/>
          <w:bCs/>
          <w:color w:val="262626"/>
          <w:sz w:val="22"/>
          <w:szCs w:val="22"/>
        </w:rPr>
      </w:pPr>
      <w:r w:rsidRPr="002568AD">
        <w:rPr>
          <w:rFonts w:ascii="Calibri" w:hAnsi="Calibri" w:cs="Calibri"/>
          <w:sz w:val="22"/>
          <w:szCs w:val="22"/>
        </w:rPr>
        <w:t>Developed complex stored procedures using T-SQL to generate Ad-hoc reports within SQL Server Reporting services.</w:t>
      </w:r>
    </w:p>
    <w:p w:rsidR="00173E36" w:rsidRPr="00F90B36" w:rsidRDefault="00173E36" w:rsidP="00173E36">
      <w:pPr>
        <w:pStyle w:val="ListParagraph"/>
        <w:widowControl w:val="0"/>
        <w:numPr>
          <w:ilvl w:val="0"/>
          <w:numId w:val="10"/>
        </w:numPr>
        <w:autoSpaceDE w:val="0"/>
        <w:autoSpaceDN w:val="0"/>
        <w:adjustRightInd w:val="0"/>
        <w:rPr>
          <w:rFonts w:asciiTheme="minorHAnsi" w:hAnsiTheme="minorHAnsi" w:cs="Verdana"/>
          <w:b/>
          <w:bCs/>
          <w:color w:val="262626"/>
          <w:sz w:val="22"/>
          <w:szCs w:val="22"/>
        </w:rPr>
      </w:pPr>
      <w:r w:rsidRPr="00F90B36">
        <w:rPr>
          <w:rFonts w:asciiTheme="minorHAnsi" w:hAnsiTheme="minorHAnsi" w:cs="Verdana"/>
          <w:color w:val="262626"/>
          <w:sz w:val="22"/>
          <w:szCs w:val="22"/>
        </w:rPr>
        <w:t>Worked in various domains such as </w:t>
      </w:r>
      <w:r w:rsidRPr="00F90B36">
        <w:rPr>
          <w:rFonts w:asciiTheme="minorHAnsi" w:hAnsiTheme="minorHAnsi" w:cs="Verdana"/>
          <w:b/>
          <w:bCs/>
          <w:color w:val="262626"/>
          <w:sz w:val="22"/>
          <w:szCs w:val="22"/>
        </w:rPr>
        <w:t>Manufacturing, Healthcare, and Supply Chain</w:t>
      </w:r>
    </w:p>
    <w:p w:rsidR="00173E36" w:rsidRPr="00F90B36" w:rsidRDefault="00173E36" w:rsidP="00173E36">
      <w:pPr>
        <w:pStyle w:val="ListParagraph"/>
        <w:widowControl w:val="0"/>
        <w:numPr>
          <w:ilvl w:val="0"/>
          <w:numId w:val="10"/>
        </w:numPr>
        <w:autoSpaceDE w:val="0"/>
        <w:autoSpaceDN w:val="0"/>
        <w:adjustRightInd w:val="0"/>
        <w:rPr>
          <w:rFonts w:asciiTheme="minorHAnsi" w:hAnsiTheme="minorHAnsi" w:cs="Helvetica Neue"/>
          <w:sz w:val="22"/>
          <w:szCs w:val="22"/>
        </w:rPr>
      </w:pPr>
      <w:r w:rsidRPr="00F90B36">
        <w:rPr>
          <w:rFonts w:asciiTheme="minorHAnsi" w:hAnsiTheme="minorHAnsi" w:cs="Verdana"/>
          <w:color w:val="262626"/>
          <w:sz w:val="22"/>
          <w:szCs w:val="22"/>
        </w:rPr>
        <w:t>Conducted </w:t>
      </w:r>
      <w:r w:rsidRPr="00F90B36">
        <w:rPr>
          <w:rFonts w:asciiTheme="minorHAnsi" w:hAnsiTheme="minorHAnsi" w:cs="Verdana"/>
          <w:b/>
          <w:bCs/>
          <w:color w:val="262626"/>
          <w:sz w:val="22"/>
          <w:szCs w:val="22"/>
        </w:rPr>
        <w:t>GAP</w:t>
      </w:r>
      <w:r w:rsidRPr="00F90B36">
        <w:rPr>
          <w:rFonts w:asciiTheme="minorHAnsi" w:hAnsiTheme="minorHAnsi" w:cs="Verdana"/>
          <w:color w:val="262626"/>
          <w:sz w:val="22"/>
          <w:szCs w:val="22"/>
        </w:rPr>
        <w:t> Analysis, SWOT Analysis, Cost Benefit Analysis, </w:t>
      </w:r>
      <w:r w:rsidRPr="00F90B36">
        <w:rPr>
          <w:rFonts w:asciiTheme="minorHAnsi" w:hAnsiTheme="minorHAnsi" w:cs="Verdana"/>
          <w:b/>
          <w:bCs/>
          <w:color w:val="262626"/>
          <w:sz w:val="22"/>
          <w:szCs w:val="22"/>
        </w:rPr>
        <w:t>Risk Analysis and Impact Analysis</w:t>
      </w:r>
    </w:p>
    <w:p w:rsidR="00173E36" w:rsidRPr="00F90B36" w:rsidRDefault="00173E36" w:rsidP="00173E36">
      <w:pPr>
        <w:pStyle w:val="ListParagraph"/>
        <w:widowControl w:val="0"/>
        <w:numPr>
          <w:ilvl w:val="0"/>
          <w:numId w:val="10"/>
        </w:numPr>
        <w:autoSpaceDE w:val="0"/>
        <w:autoSpaceDN w:val="0"/>
        <w:adjustRightInd w:val="0"/>
        <w:rPr>
          <w:rFonts w:asciiTheme="minorHAnsi" w:hAnsiTheme="minorHAnsi" w:cs="Helvetica Neue"/>
          <w:sz w:val="22"/>
          <w:szCs w:val="22"/>
        </w:rPr>
      </w:pPr>
      <w:r w:rsidRPr="00F90B36">
        <w:rPr>
          <w:rFonts w:asciiTheme="minorHAnsi" w:hAnsiTheme="minorHAnsi" w:cs="Verdana"/>
          <w:color w:val="262626"/>
          <w:sz w:val="22"/>
          <w:szCs w:val="22"/>
        </w:rPr>
        <w:t>Experience in creating </w:t>
      </w:r>
      <w:r w:rsidRPr="00F90B36">
        <w:rPr>
          <w:rFonts w:asciiTheme="minorHAnsi" w:hAnsiTheme="minorHAnsi" w:cs="Verdana"/>
          <w:b/>
          <w:bCs/>
          <w:color w:val="262626"/>
          <w:sz w:val="22"/>
          <w:szCs w:val="22"/>
        </w:rPr>
        <w:t>Business Process Models</w:t>
      </w:r>
      <w:r w:rsidRPr="00F90B36">
        <w:rPr>
          <w:rFonts w:asciiTheme="minorHAnsi" w:hAnsiTheme="minorHAnsi" w:cs="Verdana"/>
          <w:color w:val="262626"/>
          <w:sz w:val="22"/>
          <w:szCs w:val="22"/>
        </w:rPr>
        <w:t>, Use Case Design and Analysis</w:t>
      </w:r>
    </w:p>
    <w:p w:rsidR="00173E36" w:rsidRPr="00F90B36" w:rsidRDefault="00173E36" w:rsidP="00173E36">
      <w:pPr>
        <w:pStyle w:val="ListParagraph"/>
        <w:widowControl w:val="0"/>
        <w:numPr>
          <w:ilvl w:val="0"/>
          <w:numId w:val="10"/>
        </w:numPr>
        <w:autoSpaceDE w:val="0"/>
        <w:autoSpaceDN w:val="0"/>
        <w:adjustRightInd w:val="0"/>
        <w:rPr>
          <w:rFonts w:asciiTheme="minorHAnsi" w:hAnsiTheme="minorHAnsi" w:cs="Helvetica Neue"/>
          <w:sz w:val="22"/>
          <w:szCs w:val="22"/>
        </w:rPr>
      </w:pPr>
      <w:r w:rsidRPr="00F90B36">
        <w:rPr>
          <w:rFonts w:asciiTheme="minorHAnsi" w:hAnsiTheme="minorHAnsi" w:cs="Verdana"/>
          <w:color w:val="262626"/>
          <w:sz w:val="22"/>
          <w:szCs w:val="22"/>
        </w:rPr>
        <w:t>Extensively interacted with the QA Team in executing the </w:t>
      </w:r>
      <w:r w:rsidRPr="00F90B36">
        <w:rPr>
          <w:rFonts w:asciiTheme="minorHAnsi" w:hAnsiTheme="minorHAnsi" w:cs="Verdana"/>
          <w:b/>
          <w:bCs/>
          <w:color w:val="262626"/>
          <w:sz w:val="22"/>
          <w:szCs w:val="22"/>
        </w:rPr>
        <w:t>Test Plans, Providing Test Data and Creating Test Cases.</w:t>
      </w:r>
    </w:p>
    <w:p w:rsidR="009E7476" w:rsidRPr="002568AD" w:rsidRDefault="009E7476" w:rsidP="00AA7DA0">
      <w:pPr>
        <w:pStyle w:val="MediumGrid1-Accent21"/>
        <w:numPr>
          <w:ilvl w:val="0"/>
          <w:numId w:val="10"/>
        </w:numPr>
        <w:contextualSpacing/>
        <w:jc w:val="both"/>
        <w:rPr>
          <w:rFonts w:ascii="Calibri" w:hAnsi="Calibri" w:cs="Calibri"/>
          <w:sz w:val="22"/>
          <w:szCs w:val="22"/>
        </w:rPr>
      </w:pPr>
      <w:r w:rsidRPr="002568AD">
        <w:rPr>
          <w:rFonts w:ascii="Calibri" w:hAnsi="Calibri" w:cs="Calibri"/>
          <w:sz w:val="22"/>
          <w:szCs w:val="22"/>
        </w:rPr>
        <w:t>Created</w:t>
      </w:r>
      <w:r w:rsidRPr="002568AD">
        <w:rPr>
          <w:rStyle w:val="apple-converted-space"/>
          <w:rFonts w:ascii="Calibri" w:hAnsi="Calibri" w:cs="Calibri"/>
          <w:sz w:val="22"/>
          <w:szCs w:val="22"/>
        </w:rPr>
        <w:t> </w:t>
      </w:r>
      <w:r w:rsidRPr="002568AD">
        <w:rPr>
          <w:rFonts w:ascii="Calibri" w:hAnsi="Calibri" w:cs="Calibri"/>
          <w:bCs/>
          <w:sz w:val="22"/>
          <w:szCs w:val="22"/>
        </w:rPr>
        <w:t>Sub Reports, Parameterized and Drill down Reports</w:t>
      </w:r>
      <w:r w:rsidRPr="002568AD">
        <w:rPr>
          <w:rStyle w:val="apple-converted-space"/>
          <w:rFonts w:ascii="Calibri" w:hAnsi="Calibri" w:cs="Calibri"/>
          <w:sz w:val="22"/>
          <w:szCs w:val="22"/>
        </w:rPr>
        <w:t> </w:t>
      </w:r>
      <w:r w:rsidRPr="002568AD">
        <w:rPr>
          <w:rFonts w:ascii="Calibri" w:hAnsi="Calibri" w:cs="Calibri"/>
          <w:sz w:val="22"/>
          <w:szCs w:val="22"/>
        </w:rPr>
        <w:t>based on the requirements provided using SSRS.</w:t>
      </w:r>
    </w:p>
    <w:p w:rsidR="009E7476" w:rsidRDefault="009E7476" w:rsidP="00AA7DA0">
      <w:pPr>
        <w:numPr>
          <w:ilvl w:val="0"/>
          <w:numId w:val="10"/>
        </w:numPr>
        <w:contextualSpacing/>
        <w:jc w:val="both"/>
        <w:rPr>
          <w:rFonts w:ascii="Calibri" w:hAnsi="Calibri" w:cs="Calibri"/>
          <w:sz w:val="22"/>
          <w:szCs w:val="22"/>
        </w:rPr>
      </w:pPr>
      <w:r w:rsidRPr="002568AD">
        <w:rPr>
          <w:rFonts w:ascii="Calibri" w:hAnsi="Calibri" w:cs="Calibri"/>
          <w:sz w:val="22"/>
          <w:szCs w:val="22"/>
        </w:rPr>
        <w:t>Created various SSRS reports such as Multi-valued reports, Parameterized, Linked reports, Drill down reports, Tabular Matrix reports and Chart diagrams.</w:t>
      </w:r>
    </w:p>
    <w:p w:rsidR="00F53D1D" w:rsidRPr="00F53D1D" w:rsidRDefault="00F53D1D" w:rsidP="00F53D1D">
      <w:pPr>
        <w:pStyle w:val="BodyText3"/>
        <w:numPr>
          <w:ilvl w:val="0"/>
          <w:numId w:val="10"/>
        </w:numPr>
        <w:shd w:val="clear" w:color="auto" w:fill="FFFFFF"/>
        <w:tabs>
          <w:tab w:val="left" w:pos="720"/>
        </w:tabs>
        <w:suppressAutoHyphens/>
        <w:spacing w:after="0" w:line="276" w:lineRule="auto"/>
        <w:jc w:val="both"/>
        <w:rPr>
          <w:rFonts w:ascii="Calibri" w:hAnsi="Calibri"/>
          <w:sz w:val="22"/>
          <w:szCs w:val="22"/>
        </w:rPr>
      </w:pPr>
      <w:r w:rsidRPr="00280A82">
        <w:rPr>
          <w:rFonts w:ascii="Calibri" w:hAnsi="Calibri"/>
          <w:sz w:val="22"/>
          <w:szCs w:val="22"/>
        </w:rPr>
        <w:t xml:space="preserve">Functionalities include writing code in </w:t>
      </w:r>
      <w:r w:rsidRPr="00280A82">
        <w:rPr>
          <w:rFonts w:ascii="Calibri" w:hAnsi="Calibri"/>
          <w:b/>
          <w:bCs/>
          <w:sz w:val="22"/>
          <w:szCs w:val="22"/>
        </w:rPr>
        <w:t xml:space="preserve">HTML, CSS, JavaScript, JQuery and JSP </w:t>
      </w:r>
      <w:r w:rsidRPr="00280A82">
        <w:rPr>
          <w:rFonts w:ascii="Calibri" w:hAnsi="Calibri"/>
          <w:sz w:val="22"/>
          <w:szCs w:val="22"/>
        </w:rPr>
        <w:t>making use of Bootstrap framework.</w:t>
      </w:r>
    </w:p>
    <w:p w:rsidR="0073737C" w:rsidRPr="0073737C" w:rsidRDefault="0073737C" w:rsidP="0073737C">
      <w:pPr>
        <w:pStyle w:val="ListParagraph"/>
        <w:widowControl w:val="0"/>
        <w:numPr>
          <w:ilvl w:val="0"/>
          <w:numId w:val="10"/>
        </w:numPr>
        <w:autoSpaceDE w:val="0"/>
        <w:autoSpaceDN w:val="0"/>
        <w:adjustRightInd w:val="0"/>
        <w:jc w:val="both"/>
        <w:rPr>
          <w:rFonts w:asciiTheme="minorHAnsi" w:hAnsiTheme="minorHAnsi" w:cs="Calibri"/>
          <w:color w:val="1A1A1A"/>
          <w:sz w:val="22"/>
          <w:szCs w:val="22"/>
        </w:rPr>
      </w:pPr>
      <w:r w:rsidRPr="0073737C">
        <w:rPr>
          <w:rFonts w:asciiTheme="minorHAnsi" w:hAnsiTheme="minorHAnsi" w:cs="Arial"/>
          <w:color w:val="1A1A1A"/>
          <w:sz w:val="22"/>
          <w:szCs w:val="22"/>
        </w:rPr>
        <w:t xml:space="preserve">Querying and manipulating multidimensional cube data through </w:t>
      </w:r>
      <w:r w:rsidRPr="0073737C">
        <w:rPr>
          <w:rFonts w:asciiTheme="minorHAnsi" w:hAnsiTheme="minorHAnsi" w:cs="Arial"/>
          <w:b/>
          <w:bCs/>
          <w:color w:val="1A1A1A"/>
          <w:sz w:val="22"/>
          <w:szCs w:val="22"/>
        </w:rPr>
        <w:t>MDX Scripting</w:t>
      </w:r>
      <w:r w:rsidRPr="0073737C">
        <w:rPr>
          <w:rFonts w:asciiTheme="minorHAnsi" w:hAnsiTheme="minorHAnsi" w:cs="Arial"/>
          <w:color w:val="1A1A1A"/>
          <w:sz w:val="22"/>
          <w:szCs w:val="22"/>
        </w:rPr>
        <w:t xml:space="preserve"> (</w:t>
      </w:r>
      <w:r w:rsidRPr="0073737C">
        <w:rPr>
          <w:rFonts w:asciiTheme="minorHAnsi" w:hAnsiTheme="minorHAnsi" w:cs="Arial"/>
          <w:b/>
          <w:bCs/>
          <w:color w:val="1A1A1A"/>
          <w:sz w:val="22"/>
          <w:szCs w:val="22"/>
        </w:rPr>
        <w:t>SSAS</w:t>
      </w:r>
      <w:r w:rsidRPr="0073737C">
        <w:rPr>
          <w:rFonts w:asciiTheme="minorHAnsi" w:hAnsiTheme="minorHAnsi" w:cs="Arial"/>
          <w:color w:val="1A1A1A"/>
          <w:sz w:val="22"/>
          <w:szCs w:val="22"/>
        </w:rPr>
        <w:t>).</w:t>
      </w:r>
    </w:p>
    <w:p w:rsidR="0073737C" w:rsidRPr="0073737C" w:rsidRDefault="0073737C" w:rsidP="0073737C">
      <w:pPr>
        <w:pStyle w:val="ListParagraph"/>
        <w:widowControl w:val="0"/>
        <w:numPr>
          <w:ilvl w:val="0"/>
          <w:numId w:val="10"/>
        </w:numPr>
        <w:autoSpaceDE w:val="0"/>
        <w:autoSpaceDN w:val="0"/>
        <w:adjustRightInd w:val="0"/>
        <w:rPr>
          <w:rFonts w:asciiTheme="minorHAnsi" w:hAnsiTheme="minorHAnsi" w:cs="Calibri"/>
          <w:color w:val="1A1A1A"/>
          <w:sz w:val="22"/>
          <w:szCs w:val="22"/>
        </w:rPr>
      </w:pPr>
      <w:r w:rsidRPr="0073737C">
        <w:rPr>
          <w:rFonts w:asciiTheme="minorHAnsi" w:hAnsiTheme="minorHAnsi" w:cs="Calibri"/>
          <w:color w:val="1A1A1A"/>
          <w:sz w:val="22"/>
          <w:szCs w:val="22"/>
        </w:rPr>
        <w:t xml:space="preserve">Involved to planning and designing </w:t>
      </w:r>
      <w:r w:rsidRPr="0073737C">
        <w:rPr>
          <w:rFonts w:asciiTheme="minorHAnsi" w:hAnsiTheme="minorHAnsi" w:cs="Calibri"/>
          <w:b/>
          <w:bCs/>
          <w:color w:val="1A1A1A"/>
          <w:sz w:val="22"/>
          <w:szCs w:val="22"/>
        </w:rPr>
        <w:t>SSAS Cubes</w:t>
      </w:r>
      <w:r w:rsidRPr="0073737C">
        <w:rPr>
          <w:rFonts w:asciiTheme="minorHAnsi" w:hAnsiTheme="minorHAnsi" w:cs="Calibri"/>
          <w:color w:val="1A1A1A"/>
          <w:sz w:val="22"/>
          <w:szCs w:val="22"/>
        </w:rPr>
        <w:t xml:space="preserve"> and building attribute relationships for optimal MDX query performance of Hierarchies and Fact Dimensions.</w:t>
      </w:r>
    </w:p>
    <w:p w:rsidR="0073737C" w:rsidRPr="0073737C" w:rsidRDefault="0073737C" w:rsidP="0073737C">
      <w:pPr>
        <w:pStyle w:val="ListParagraph"/>
        <w:widowControl w:val="0"/>
        <w:numPr>
          <w:ilvl w:val="0"/>
          <w:numId w:val="10"/>
        </w:numPr>
        <w:autoSpaceDE w:val="0"/>
        <w:autoSpaceDN w:val="0"/>
        <w:adjustRightInd w:val="0"/>
        <w:rPr>
          <w:rFonts w:asciiTheme="minorHAnsi" w:hAnsiTheme="minorHAnsi" w:cs="Calibri"/>
          <w:color w:val="1A1A1A"/>
          <w:sz w:val="22"/>
          <w:szCs w:val="22"/>
        </w:rPr>
      </w:pPr>
      <w:r w:rsidRPr="0073737C">
        <w:rPr>
          <w:rFonts w:asciiTheme="minorHAnsi" w:hAnsiTheme="minorHAnsi" w:cs="Calibri"/>
          <w:color w:val="1A1A1A"/>
          <w:sz w:val="22"/>
          <w:szCs w:val="22"/>
        </w:rPr>
        <w:t>Experienced in developing OLAP (MOLAP/ROLAP) Cubes and optimizing performance using SSAS, and retrieving Multi-dimensional data with MDX</w:t>
      </w:r>
      <w:r>
        <w:rPr>
          <w:rFonts w:asciiTheme="minorHAnsi" w:hAnsiTheme="minorHAnsi" w:cs="Calibri"/>
          <w:color w:val="1A1A1A"/>
          <w:sz w:val="22"/>
          <w:szCs w:val="22"/>
        </w:rPr>
        <w:t>.</w:t>
      </w:r>
    </w:p>
    <w:p w:rsidR="0073737C" w:rsidRPr="0073737C" w:rsidRDefault="0073737C" w:rsidP="0073737C">
      <w:pPr>
        <w:pStyle w:val="ListParagraph"/>
        <w:widowControl w:val="0"/>
        <w:numPr>
          <w:ilvl w:val="0"/>
          <w:numId w:val="10"/>
        </w:numPr>
        <w:autoSpaceDE w:val="0"/>
        <w:autoSpaceDN w:val="0"/>
        <w:adjustRightInd w:val="0"/>
        <w:rPr>
          <w:rFonts w:asciiTheme="minorHAnsi" w:hAnsiTheme="minorHAnsi" w:cs="Calibri"/>
          <w:color w:val="1A1A1A"/>
          <w:sz w:val="22"/>
          <w:szCs w:val="22"/>
        </w:rPr>
      </w:pPr>
      <w:r w:rsidRPr="0073737C">
        <w:rPr>
          <w:rFonts w:asciiTheme="minorHAnsi" w:hAnsiTheme="minorHAnsi"/>
          <w:color w:val="1A1A1A"/>
          <w:sz w:val="22"/>
          <w:szCs w:val="22"/>
        </w:rPr>
        <w:t xml:space="preserve">Built </w:t>
      </w:r>
      <w:r w:rsidRPr="0073737C">
        <w:rPr>
          <w:rFonts w:asciiTheme="minorHAnsi" w:hAnsiTheme="minorHAnsi"/>
          <w:b/>
          <w:bCs/>
          <w:color w:val="1A1A1A"/>
          <w:sz w:val="22"/>
          <w:szCs w:val="22"/>
        </w:rPr>
        <w:t>MDX queries and Data Mining Expression (DMX) queries</w:t>
      </w:r>
      <w:r w:rsidRPr="0073737C">
        <w:rPr>
          <w:rFonts w:asciiTheme="minorHAnsi" w:hAnsiTheme="minorHAnsi"/>
          <w:color w:val="1A1A1A"/>
          <w:sz w:val="22"/>
          <w:szCs w:val="22"/>
        </w:rPr>
        <w:t xml:space="preserve"> for Analysis Services &amp; Reporting Services.</w:t>
      </w:r>
    </w:p>
    <w:p w:rsidR="0073737C" w:rsidRPr="0073737C" w:rsidRDefault="0073737C" w:rsidP="0073737C">
      <w:pPr>
        <w:pStyle w:val="ListParagraph"/>
        <w:widowControl w:val="0"/>
        <w:numPr>
          <w:ilvl w:val="0"/>
          <w:numId w:val="10"/>
        </w:numPr>
        <w:autoSpaceDE w:val="0"/>
        <w:autoSpaceDN w:val="0"/>
        <w:adjustRightInd w:val="0"/>
        <w:rPr>
          <w:rFonts w:asciiTheme="minorHAnsi" w:hAnsiTheme="minorHAnsi" w:cs="Calibri"/>
          <w:color w:val="1A1A1A"/>
          <w:sz w:val="22"/>
          <w:szCs w:val="22"/>
        </w:rPr>
      </w:pPr>
      <w:r w:rsidRPr="0073737C">
        <w:rPr>
          <w:rFonts w:asciiTheme="minorHAnsi" w:hAnsiTheme="minorHAnsi"/>
          <w:color w:val="1A1A1A"/>
          <w:sz w:val="22"/>
          <w:szCs w:val="22"/>
        </w:rPr>
        <w:t xml:space="preserve">Created calculated measures for business calculations using complex </w:t>
      </w:r>
      <w:r w:rsidRPr="0073737C">
        <w:rPr>
          <w:rFonts w:asciiTheme="minorHAnsi" w:hAnsiTheme="minorHAnsi"/>
          <w:b/>
          <w:bCs/>
          <w:color w:val="1A1A1A"/>
          <w:sz w:val="22"/>
          <w:szCs w:val="22"/>
        </w:rPr>
        <w:t>MDX scripts.</w:t>
      </w:r>
    </w:p>
    <w:p w:rsidR="0073737C" w:rsidRPr="0073737C" w:rsidRDefault="0073737C" w:rsidP="0073737C">
      <w:pPr>
        <w:numPr>
          <w:ilvl w:val="0"/>
          <w:numId w:val="10"/>
        </w:numPr>
        <w:contextualSpacing/>
        <w:jc w:val="both"/>
        <w:rPr>
          <w:rFonts w:asciiTheme="minorHAnsi" w:hAnsiTheme="minorHAnsi" w:cs="Calibri"/>
          <w:sz w:val="22"/>
          <w:szCs w:val="22"/>
        </w:rPr>
      </w:pPr>
      <w:r w:rsidRPr="0073737C">
        <w:rPr>
          <w:rFonts w:asciiTheme="minorHAnsi" w:hAnsiTheme="minorHAnsi"/>
          <w:color w:val="1A1A1A"/>
          <w:sz w:val="22"/>
          <w:szCs w:val="22"/>
        </w:rPr>
        <w:lastRenderedPageBreak/>
        <w:t>Implemented hierarchies on Cubes, wrote MDX for creating calculated measures.</w:t>
      </w:r>
    </w:p>
    <w:p w:rsidR="009E7476" w:rsidRPr="002568AD" w:rsidRDefault="009E7476" w:rsidP="00AA7DA0">
      <w:pPr>
        <w:numPr>
          <w:ilvl w:val="0"/>
          <w:numId w:val="10"/>
        </w:numPr>
        <w:contextualSpacing/>
        <w:jc w:val="both"/>
        <w:rPr>
          <w:rFonts w:ascii="Calibri" w:hAnsi="Calibri" w:cs="Calibri"/>
          <w:sz w:val="22"/>
          <w:szCs w:val="22"/>
        </w:rPr>
      </w:pPr>
      <w:r w:rsidRPr="002568AD">
        <w:rPr>
          <w:rFonts w:ascii="Calibri" w:hAnsi="Calibri" w:cs="Calibri"/>
          <w:sz w:val="22"/>
          <w:szCs w:val="22"/>
        </w:rPr>
        <w:t>Scheduled SSRS reports for end users and managed the security of the reports.</w:t>
      </w:r>
    </w:p>
    <w:p w:rsidR="009E7476" w:rsidRDefault="009E7476" w:rsidP="00AA7DA0">
      <w:pPr>
        <w:pStyle w:val="BodyTextIndent2"/>
        <w:numPr>
          <w:ilvl w:val="0"/>
          <w:numId w:val="10"/>
        </w:numPr>
        <w:spacing w:after="0" w:line="240" w:lineRule="auto"/>
        <w:jc w:val="both"/>
        <w:rPr>
          <w:rFonts w:ascii="Calibri" w:hAnsi="Calibri" w:cs="Calibri"/>
          <w:sz w:val="22"/>
          <w:szCs w:val="22"/>
        </w:rPr>
      </w:pPr>
      <w:r w:rsidRPr="002568AD">
        <w:rPr>
          <w:rFonts w:ascii="Calibri" w:hAnsi="Calibri" w:cs="Calibri"/>
          <w:sz w:val="22"/>
          <w:szCs w:val="22"/>
        </w:rPr>
        <w:t>Exported SSRS reports to various formats like PDF, Word and Excel and scheduled to reports to send as an email body.</w:t>
      </w:r>
    </w:p>
    <w:p w:rsidR="002C3A53" w:rsidRPr="002C3A53" w:rsidRDefault="002C3A53" w:rsidP="002C3A53">
      <w:pPr>
        <w:widowControl w:val="0"/>
        <w:numPr>
          <w:ilvl w:val="0"/>
          <w:numId w:val="10"/>
        </w:numPr>
        <w:tabs>
          <w:tab w:val="left" w:pos="360"/>
        </w:tabs>
        <w:autoSpaceDE w:val="0"/>
        <w:autoSpaceDN w:val="0"/>
        <w:adjustRightInd w:val="0"/>
        <w:jc w:val="both"/>
        <w:rPr>
          <w:rFonts w:asciiTheme="minorHAnsi" w:hAnsiTheme="minorHAnsi" w:cs="Verdana"/>
          <w:color w:val="262626"/>
          <w:sz w:val="22"/>
          <w:szCs w:val="22"/>
        </w:rPr>
      </w:pPr>
      <w:r w:rsidRPr="002C3A53">
        <w:rPr>
          <w:rFonts w:asciiTheme="minorHAnsi" w:hAnsiTheme="minorHAnsi" w:cs="Verdana"/>
          <w:color w:val="262626"/>
          <w:sz w:val="22"/>
          <w:szCs w:val="22"/>
        </w:rPr>
        <w:t xml:space="preserve">Developed </w:t>
      </w:r>
      <w:r w:rsidRPr="002C3A53">
        <w:rPr>
          <w:rFonts w:asciiTheme="minorHAnsi" w:hAnsiTheme="minorHAnsi" w:cs="Verdana"/>
          <w:b/>
          <w:bCs/>
          <w:color w:val="262626"/>
          <w:sz w:val="22"/>
          <w:szCs w:val="22"/>
        </w:rPr>
        <w:t xml:space="preserve">PL/SQL triggers </w:t>
      </w:r>
      <w:r w:rsidRPr="002C3A53">
        <w:rPr>
          <w:rFonts w:asciiTheme="minorHAnsi" w:hAnsiTheme="minorHAnsi" w:cs="Verdana"/>
          <w:color w:val="262626"/>
          <w:sz w:val="22"/>
          <w:szCs w:val="22"/>
        </w:rPr>
        <w:t>and</w:t>
      </w:r>
      <w:r w:rsidRPr="002C3A53">
        <w:rPr>
          <w:rFonts w:asciiTheme="minorHAnsi" w:hAnsiTheme="minorHAnsi" w:cs="Verdana"/>
          <w:b/>
          <w:bCs/>
          <w:color w:val="262626"/>
          <w:sz w:val="22"/>
          <w:szCs w:val="22"/>
        </w:rPr>
        <w:t xml:space="preserve"> master tables</w:t>
      </w:r>
      <w:r w:rsidRPr="002C3A53">
        <w:rPr>
          <w:rFonts w:asciiTheme="minorHAnsi" w:hAnsiTheme="minorHAnsi" w:cs="Verdana"/>
          <w:color w:val="262626"/>
          <w:sz w:val="22"/>
          <w:szCs w:val="22"/>
        </w:rPr>
        <w:t xml:space="preserve"> for automatic creation of primary keys.</w:t>
      </w:r>
    </w:p>
    <w:p w:rsidR="002C3A53" w:rsidRPr="002568AD" w:rsidRDefault="002C3A53" w:rsidP="002C3A53">
      <w:pPr>
        <w:pStyle w:val="BodyTextIndent2"/>
        <w:numPr>
          <w:ilvl w:val="0"/>
          <w:numId w:val="10"/>
        </w:numPr>
        <w:tabs>
          <w:tab w:val="left" w:pos="360"/>
        </w:tabs>
        <w:spacing w:after="0" w:line="240" w:lineRule="auto"/>
        <w:jc w:val="both"/>
        <w:rPr>
          <w:rFonts w:ascii="Calibri" w:hAnsi="Calibri" w:cs="Calibri"/>
          <w:sz w:val="22"/>
          <w:szCs w:val="22"/>
        </w:rPr>
      </w:pPr>
      <w:r w:rsidRPr="002C3A53">
        <w:rPr>
          <w:rFonts w:asciiTheme="minorHAnsi" w:hAnsiTheme="minorHAnsi" w:cs="Verdana"/>
          <w:color w:val="262626"/>
          <w:sz w:val="22"/>
          <w:szCs w:val="22"/>
        </w:rPr>
        <w:t xml:space="preserve">Created PL/SQL </w:t>
      </w:r>
      <w:r w:rsidRPr="002C3A53">
        <w:rPr>
          <w:rFonts w:asciiTheme="minorHAnsi" w:hAnsiTheme="minorHAnsi" w:cs="Verdana"/>
          <w:b/>
          <w:bCs/>
          <w:color w:val="262626"/>
          <w:sz w:val="22"/>
          <w:szCs w:val="22"/>
        </w:rPr>
        <w:t>stored procedures, functionsandpackages</w:t>
      </w:r>
      <w:r w:rsidRPr="002C3A53">
        <w:rPr>
          <w:rFonts w:asciiTheme="minorHAnsi" w:hAnsiTheme="minorHAnsi" w:cs="Verdana"/>
          <w:color w:val="262626"/>
          <w:sz w:val="22"/>
          <w:szCs w:val="22"/>
        </w:rPr>
        <w:t xml:space="preserve"> for moving the data from staging area to data mart.</w:t>
      </w:r>
    </w:p>
    <w:p w:rsidR="009E7476" w:rsidRPr="002568AD" w:rsidRDefault="009E7476" w:rsidP="00AA7DA0">
      <w:pPr>
        <w:numPr>
          <w:ilvl w:val="0"/>
          <w:numId w:val="10"/>
        </w:numPr>
        <w:rPr>
          <w:rFonts w:ascii="Calibri" w:hAnsi="Calibri" w:cs="Calibri"/>
          <w:sz w:val="22"/>
          <w:szCs w:val="22"/>
        </w:rPr>
      </w:pPr>
      <w:r w:rsidRPr="002568AD">
        <w:rPr>
          <w:rFonts w:ascii="Calibri" w:hAnsi="Calibri" w:cs="Calibri"/>
          <w:sz w:val="22"/>
          <w:szCs w:val="22"/>
        </w:rPr>
        <w:t>Strong analytical and problem solving skills coupled with interpersonal and leadership skills.</w:t>
      </w:r>
    </w:p>
    <w:p w:rsidR="009E7476" w:rsidRPr="002568AD" w:rsidRDefault="009E7476" w:rsidP="00AA7DA0">
      <w:pPr>
        <w:numPr>
          <w:ilvl w:val="0"/>
          <w:numId w:val="10"/>
        </w:numPr>
        <w:rPr>
          <w:rFonts w:ascii="Calibri" w:hAnsi="Calibri" w:cs="Calibri"/>
          <w:sz w:val="22"/>
          <w:szCs w:val="22"/>
        </w:rPr>
      </w:pPr>
      <w:r w:rsidRPr="002568AD">
        <w:rPr>
          <w:rFonts w:ascii="Calibri" w:hAnsi="Calibri" w:cs="Calibri"/>
          <w:sz w:val="22"/>
          <w:szCs w:val="22"/>
        </w:rPr>
        <w:t xml:space="preserve">Interaction with the clients to gather out the requirements and assist them in immediate workarounds for the issues with the application. </w:t>
      </w:r>
    </w:p>
    <w:p w:rsidR="009E7476" w:rsidRPr="002568AD" w:rsidRDefault="009E7476" w:rsidP="00AA7DA0">
      <w:pPr>
        <w:numPr>
          <w:ilvl w:val="0"/>
          <w:numId w:val="10"/>
        </w:numPr>
        <w:rPr>
          <w:rFonts w:ascii="Calibri" w:hAnsi="Calibri" w:cs="Calibri"/>
          <w:sz w:val="22"/>
          <w:szCs w:val="22"/>
        </w:rPr>
      </w:pPr>
      <w:r w:rsidRPr="002568AD">
        <w:rPr>
          <w:rFonts w:ascii="Calibri" w:hAnsi="Calibri" w:cs="Calibri"/>
          <w:sz w:val="22"/>
          <w:szCs w:val="22"/>
        </w:rPr>
        <w:t>As SSRS developer, working closely with Business Analysts gathering and clarifying data reporting requirements</w:t>
      </w:r>
    </w:p>
    <w:p w:rsidR="009E7476" w:rsidRPr="002568AD" w:rsidRDefault="009E7476" w:rsidP="009E7476">
      <w:pPr>
        <w:ind w:left="360"/>
        <w:rPr>
          <w:rFonts w:ascii="Calibri" w:hAnsi="Calibri" w:cs="Calibri"/>
          <w:sz w:val="22"/>
          <w:szCs w:val="22"/>
        </w:rPr>
      </w:pPr>
    </w:p>
    <w:p w:rsidR="009E7476" w:rsidRPr="002D2CEE" w:rsidRDefault="009E7476" w:rsidP="002D2CEE">
      <w:pPr>
        <w:tabs>
          <w:tab w:val="left" w:pos="360"/>
        </w:tabs>
        <w:autoSpaceDE w:val="0"/>
        <w:autoSpaceDN w:val="0"/>
        <w:adjustRightInd w:val="0"/>
        <w:ind w:right="9"/>
        <w:contextualSpacing/>
        <w:jc w:val="both"/>
        <w:rPr>
          <w:rFonts w:ascii="Calibri" w:eastAsia="Courier New" w:hAnsi="Calibri" w:cs="Calibri"/>
          <w:sz w:val="22"/>
          <w:szCs w:val="22"/>
          <w:lang w:val="en-GB"/>
        </w:rPr>
      </w:pPr>
      <w:r w:rsidRPr="002568AD">
        <w:rPr>
          <w:rFonts w:ascii="Calibri" w:hAnsi="Calibri" w:cs="Calibri"/>
          <w:b/>
          <w:color w:val="000000"/>
          <w:sz w:val="22"/>
          <w:szCs w:val="22"/>
        </w:rPr>
        <w:t>Environment:</w:t>
      </w:r>
      <w:r w:rsidRPr="002568AD">
        <w:rPr>
          <w:rFonts w:ascii="Calibri" w:eastAsia="Courier New" w:hAnsi="Calibri" w:cs="Calibri"/>
          <w:sz w:val="22"/>
          <w:szCs w:val="22"/>
          <w:lang w:val="en-GB"/>
        </w:rPr>
        <w:t>MS SQL Server 2008R2/2012, SSIS 2008/2005, SSRS 2008/2008R2, DTS, T-SQL, Oracle 10g, PL/SQL, TOAD, T-SQL, Mainframes, C#. NET, VB.NET, Windows Sever 2000/2003/2008, SQL Server Management Studio, SQL Profiler, Query Analyzer, Erwin 7.0</w:t>
      </w:r>
    </w:p>
    <w:p w:rsidR="002568AD" w:rsidRDefault="002568AD" w:rsidP="002568AD">
      <w:pPr>
        <w:rPr>
          <w:b/>
        </w:rPr>
      </w:pPr>
    </w:p>
    <w:p w:rsidR="009D420D" w:rsidRDefault="009D420D" w:rsidP="002568AD">
      <w:pPr>
        <w:rPr>
          <w:rFonts w:ascii="Calibri" w:hAnsi="Calibri" w:cs="Calibri"/>
          <w:b/>
          <w:sz w:val="22"/>
          <w:szCs w:val="22"/>
        </w:rPr>
      </w:pPr>
    </w:p>
    <w:p w:rsidR="007C32F1" w:rsidRDefault="007C32F1" w:rsidP="007C32F1">
      <w:pPr>
        <w:ind w:right="-43"/>
        <w:jc w:val="both"/>
        <w:rPr>
          <w:rFonts w:ascii="Calibri" w:eastAsia="Calibri" w:hAnsi="Calibri" w:cs="Calibri"/>
          <w:b/>
          <w:sz w:val="22"/>
          <w:szCs w:val="22"/>
        </w:rPr>
      </w:pPr>
      <w:r>
        <w:rPr>
          <w:rFonts w:ascii="Calibri" w:eastAsia="Calibri" w:hAnsi="Calibri" w:cs="Calibri"/>
          <w:b/>
          <w:sz w:val="22"/>
          <w:szCs w:val="22"/>
        </w:rPr>
        <w:t xml:space="preserve">Horizon BCBS, </w:t>
      </w:r>
      <w:r w:rsidRPr="00CB0A60">
        <w:rPr>
          <w:rFonts w:ascii="Calibri" w:eastAsia="Calibri" w:hAnsi="Calibri" w:cs="Calibri"/>
          <w:b/>
          <w:sz w:val="22"/>
          <w:szCs w:val="22"/>
        </w:rPr>
        <w:t>Newark, NJ</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sidRPr="00E651E3">
        <w:rPr>
          <w:rFonts w:ascii="Calibri" w:hAnsi="Calibri" w:cs="Calibri"/>
          <w:b/>
          <w:sz w:val="22"/>
          <w:szCs w:val="22"/>
        </w:rPr>
        <w:t>July 2013 – April -2014</w:t>
      </w:r>
    </w:p>
    <w:p w:rsidR="007C32F1" w:rsidRPr="002B53BF" w:rsidRDefault="007C32F1" w:rsidP="007C32F1">
      <w:pPr>
        <w:ind w:right="-43"/>
        <w:jc w:val="both"/>
        <w:rPr>
          <w:rFonts w:ascii="Calibri" w:eastAsia="Calibri" w:hAnsi="Calibri" w:cs="Calibri"/>
          <w:b/>
          <w:sz w:val="22"/>
          <w:szCs w:val="22"/>
        </w:rPr>
      </w:pPr>
      <w:r w:rsidRPr="002B53BF">
        <w:rPr>
          <w:rFonts w:ascii="Calibri" w:eastAsia="Calibri" w:hAnsi="Calibri" w:cs="Calibri"/>
          <w:b/>
          <w:sz w:val="22"/>
          <w:szCs w:val="22"/>
        </w:rPr>
        <w:t>Role:</w:t>
      </w:r>
      <w:r>
        <w:rPr>
          <w:rFonts w:ascii="Calibri" w:eastAsia="Calibri" w:hAnsi="Calibri" w:cs="Calibri"/>
          <w:b/>
          <w:sz w:val="22"/>
          <w:szCs w:val="22"/>
        </w:rPr>
        <w:t xml:space="preserve"> SQL/SSIS Developer</w:t>
      </w:r>
    </w:p>
    <w:p w:rsidR="007C32F1" w:rsidRDefault="007C32F1" w:rsidP="007C32F1">
      <w:pPr>
        <w:ind w:right="-43"/>
        <w:jc w:val="both"/>
        <w:rPr>
          <w:rFonts w:ascii="Calibri" w:eastAsia="Calibri" w:hAnsi="Calibri" w:cs="Calibri"/>
          <w:b/>
          <w:sz w:val="22"/>
          <w:szCs w:val="22"/>
        </w:rPr>
      </w:pPr>
    </w:p>
    <w:p w:rsidR="007C32F1" w:rsidRPr="00CB0A60" w:rsidRDefault="007C32F1" w:rsidP="007C32F1">
      <w:pPr>
        <w:jc w:val="both"/>
        <w:rPr>
          <w:rFonts w:ascii="Calibri" w:hAnsi="Calibri" w:cs="Calibri"/>
          <w:b/>
          <w:sz w:val="22"/>
          <w:szCs w:val="22"/>
        </w:rPr>
      </w:pPr>
      <w:r w:rsidRPr="002B53BF">
        <w:rPr>
          <w:rFonts w:ascii="Calibri" w:eastAsia="Calibri" w:hAnsi="Calibri" w:cs="Calibri"/>
          <w:b/>
          <w:sz w:val="22"/>
          <w:szCs w:val="22"/>
        </w:rPr>
        <w:t>Description:</w:t>
      </w:r>
      <w:r w:rsidRPr="00CB0A60">
        <w:rPr>
          <w:rFonts w:ascii="Calibri" w:hAnsi="Calibri" w:cs="Calibri"/>
          <w:sz w:val="22"/>
          <w:szCs w:val="22"/>
        </w:rPr>
        <w:t>Horizon Blue Cross Blue Shield of New Jersey, headquartered in </w:t>
      </w:r>
      <w:hyperlink r:id="rId9" w:tooltip="Newark, New Jersey" w:history="1">
        <w:r w:rsidRPr="00CB0A60">
          <w:rPr>
            <w:rFonts w:ascii="Calibri" w:hAnsi="Calibri" w:cs="Calibri"/>
            <w:sz w:val="22"/>
            <w:szCs w:val="22"/>
          </w:rPr>
          <w:t>Newark</w:t>
        </w:r>
      </w:hyperlink>
      <w:r w:rsidRPr="00CB0A60">
        <w:rPr>
          <w:rFonts w:ascii="Calibri" w:hAnsi="Calibri" w:cs="Calibri"/>
          <w:sz w:val="22"/>
          <w:szCs w:val="22"/>
        </w:rPr>
        <w:t>, </w:t>
      </w:r>
      <w:hyperlink r:id="rId10" w:tooltip="New Jersey" w:history="1">
        <w:r w:rsidRPr="00CB0A60">
          <w:rPr>
            <w:rFonts w:ascii="Calibri" w:hAnsi="Calibri" w:cs="Calibri"/>
            <w:sz w:val="22"/>
            <w:szCs w:val="22"/>
          </w:rPr>
          <w:t>New Jersey</w:t>
        </w:r>
      </w:hyperlink>
      <w:r w:rsidRPr="00CB0A60">
        <w:rPr>
          <w:rFonts w:ascii="Calibri" w:hAnsi="Calibri" w:cs="Calibri"/>
          <w:sz w:val="22"/>
          <w:szCs w:val="22"/>
        </w:rPr>
        <w:t> is the only licensed </w:t>
      </w:r>
      <w:hyperlink r:id="rId11" w:tooltip="Blue Cross and Blue Shield Association" w:history="1">
        <w:r w:rsidRPr="00CB0A60">
          <w:rPr>
            <w:rFonts w:ascii="Calibri" w:hAnsi="Calibri" w:cs="Calibri"/>
            <w:sz w:val="22"/>
            <w:szCs w:val="22"/>
          </w:rPr>
          <w:t>Blue Cross and Blue Shield Association</w:t>
        </w:r>
      </w:hyperlink>
      <w:r w:rsidRPr="00CB0A60">
        <w:rPr>
          <w:rFonts w:ascii="Calibri" w:hAnsi="Calibri" w:cs="Calibri"/>
          <w:sz w:val="22"/>
          <w:szCs w:val="22"/>
        </w:rPr>
        <w:t> plan in </w:t>
      </w:r>
      <w:hyperlink r:id="rId12" w:tooltip="New Jersey" w:history="1">
        <w:r w:rsidRPr="00CB0A60">
          <w:rPr>
            <w:rFonts w:ascii="Calibri" w:hAnsi="Calibri" w:cs="Calibri"/>
            <w:sz w:val="22"/>
            <w:szCs w:val="22"/>
          </w:rPr>
          <w:t>New Jersey</w:t>
        </w:r>
      </w:hyperlink>
      <w:r w:rsidRPr="00CB0A60">
        <w:rPr>
          <w:rFonts w:ascii="Calibri" w:hAnsi="Calibri" w:cs="Calibri"/>
          <w:sz w:val="22"/>
          <w:szCs w:val="22"/>
        </w:rPr>
        <w:t>, providing </w:t>
      </w:r>
      <w:hyperlink r:id="rId13" w:tooltip="Health insurance" w:history="1">
        <w:r w:rsidRPr="00CB0A60">
          <w:rPr>
            <w:rFonts w:ascii="Calibri" w:hAnsi="Calibri" w:cs="Calibri"/>
            <w:sz w:val="22"/>
            <w:szCs w:val="22"/>
          </w:rPr>
          <w:t>health insurance</w:t>
        </w:r>
      </w:hyperlink>
      <w:r w:rsidRPr="00CB0A60">
        <w:rPr>
          <w:rFonts w:ascii="Calibri" w:hAnsi="Calibri" w:cs="Calibri"/>
          <w:sz w:val="22"/>
          <w:szCs w:val="22"/>
        </w:rPr>
        <w:t> coverage. It is a not-for-profit health service corporation. Horizon Blue Cross Blue Shield of New Jersey is best known for their </w:t>
      </w:r>
      <w:hyperlink r:id="rId14" w:tooltip="Managed care" w:history="1">
        <w:r w:rsidRPr="00CB0A60">
          <w:rPr>
            <w:rFonts w:ascii="Calibri" w:hAnsi="Calibri" w:cs="Calibri"/>
            <w:sz w:val="22"/>
            <w:szCs w:val="22"/>
          </w:rPr>
          <w:t>managed care</w:t>
        </w:r>
      </w:hyperlink>
      <w:r w:rsidRPr="00CB0A60">
        <w:rPr>
          <w:rFonts w:ascii="Calibri" w:hAnsi="Calibri" w:cs="Calibri"/>
          <w:sz w:val="22"/>
          <w:szCs w:val="22"/>
        </w:rPr>
        <w:t> and traditional indemnity plans for individuals and employers.</w:t>
      </w:r>
    </w:p>
    <w:p w:rsidR="007C32F1" w:rsidRDefault="007C32F1" w:rsidP="007C32F1">
      <w:pPr>
        <w:ind w:right="-43"/>
        <w:jc w:val="both"/>
        <w:rPr>
          <w:rFonts w:ascii="Calibri" w:hAnsi="Calibri" w:cs="Calibri"/>
          <w:b/>
          <w:sz w:val="22"/>
          <w:szCs w:val="22"/>
        </w:rPr>
      </w:pPr>
    </w:p>
    <w:p w:rsidR="007C32F1" w:rsidRPr="002D2CEE" w:rsidRDefault="007C32F1" w:rsidP="007C32F1">
      <w:pPr>
        <w:ind w:right="-43"/>
        <w:jc w:val="both"/>
        <w:rPr>
          <w:rFonts w:ascii="Calibri" w:hAnsi="Calibri" w:cs="Calibri"/>
          <w:b/>
          <w:sz w:val="22"/>
          <w:szCs w:val="22"/>
        </w:rPr>
      </w:pPr>
      <w:r w:rsidRPr="002568AD">
        <w:rPr>
          <w:rFonts w:ascii="Calibri" w:hAnsi="Calibri" w:cs="Calibri"/>
          <w:b/>
          <w:sz w:val="22"/>
          <w:szCs w:val="22"/>
        </w:rPr>
        <w:t>Responsibilities:</w:t>
      </w:r>
    </w:p>
    <w:p w:rsidR="007C32F1" w:rsidRPr="002568AD" w:rsidRDefault="007C32F1" w:rsidP="007C32F1">
      <w:pPr>
        <w:numPr>
          <w:ilvl w:val="0"/>
          <w:numId w:val="9"/>
        </w:numPr>
        <w:suppressAutoHyphens/>
        <w:ind w:left="360" w:right="-43"/>
        <w:jc w:val="both"/>
        <w:rPr>
          <w:rFonts w:ascii="Calibri" w:hAnsi="Calibri" w:cs="Calibri"/>
          <w:sz w:val="22"/>
          <w:szCs w:val="22"/>
        </w:rPr>
      </w:pPr>
      <w:r w:rsidRPr="002568AD">
        <w:rPr>
          <w:rFonts w:ascii="Calibri" w:hAnsi="Calibri" w:cs="Calibri"/>
          <w:sz w:val="22"/>
          <w:szCs w:val="22"/>
        </w:rPr>
        <w:t xml:space="preserve">Created complex Stored Procedures for </w:t>
      </w:r>
      <w:r w:rsidRPr="002568AD">
        <w:rPr>
          <w:rFonts w:ascii="Calibri" w:hAnsi="Calibri" w:cs="Calibri"/>
          <w:b/>
          <w:sz w:val="22"/>
          <w:szCs w:val="22"/>
        </w:rPr>
        <w:t>Quality Checking</w:t>
      </w:r>
      <w:r w:rsidRPr="002568AD">
        <w:rPr>
          <w:rFonts w:ascii="Calibri" w:hAnsi="Calibri" w:cs="Calibri"/>
          <w:sz w:val="22"/>
          <w:szCs w:val="22"/>
        </w:rPr>
        <w:t>.</w:t>
      </w:r>
    </w:p>
    <w:p w:rsidR="007C32F1" w:rsidRPr="002568AD" w:rsidRDefault="007C32F1" w:rsidP="007C32F1">
      <w:pPr>
        <w:numPr>
          <w:ilvl w:val="0"/>
          <w:numId w:val="9"/>
        </w:numPr>
        <w:suppressAutoHyphens/>
        <w:ind w:left="360" w:right="-43"/>
        <w:jc w:val="both"/>
        <w:rPr>
          <w:rFonts w:ascii="Calibri" w:hAnsi="Calibri" w:cs="Calibri"/>
          <w:b/>
          <w:sz w:val="22"/>
          <w:szCs w:val="22"/>
        </w:rPr>
      </w:pPr>
      <w:r w:rsidRPr="002568AD">
        <w:rPr>
          <w:rFonts w:ascii="Calibri" w:hAnsi="Calibri" w:cs="Calibri"/>
          <w:sz w:val="22"/>
          <w:szCs w:val="22"/>
        </w:rPr>
        <w:t xml:space="preserve">Created </w:t>
      </w:r>
      <w:r w:rsidRPr="002568AD">
        <w:rPr>
          <w:rFonts w:ascii="Calibri" w:hAnsi="Calibri" w:cs="Calibri"/>
          <w:b/>
          <w:sz w:val="22"/>
          <w:szCs w:val="22"/>
        </w:rPr>
        <w:t>SSIS packages, Stored Procedures</w:t>
      </w:r>
      <w:r w:rsidRPr="002568AD">
        <w:rPr>
          <w:rFonts w:ascii="Calibri" w:hAnsi="Calibri" w:cs="Calibri"/>
          <w:sz w:val="22"/>
          <w:szCs w:val="22"/>
        </w:rPr>
        <w:t xml:space="preserve">, auto schedule the </w:t>
      </w:r>
      <w:r w:rsidRPr="002568AD">
        <w:rPr>
          <w:rFonts w:ascii="Calibri" w:hAnsi="Calibri" w:cs="Calibri"/>
          <w:b/>
          <w:sz w:val="22"/>
          <w:szCs w:val="22"/>
        </w:rPr>
        <w:t>SQL profiling</w:t>
      </w:r>
    </w:p>
    <w:p w:rsidR="007C32F1" w:rsidRPr="002568AD" w:rsidRDefault="007C32F1" w:rsidP="007C32F1">
      <w:pPr>
        <w:pStyle w:val="MediumGrid1-Accent21"/>
        <w:numPr>
          <w:ilvl w:val="0"/>
          <w:numId w:val="9"/>
        </w:numPr>
        <w:suppressAutoHyphens/>
        <w:ind w:left="360" w:right="-43"/>
        <w:jc w:val="both"/>
        <w:rPr>
          <w:rFonts w:ascii="Calibri" w:hAnsi="Calibri" w:cs="Calibri"/>
          <w:sz w:val="22"/>
          <w:szCs w:val="22"/>
        </w:rPr>
      </w:pPr>
      <w:r w:rsidRPr="002568AD">
        <w:rPr>
          <w:rFonts w:ascii="Calibri" w:hAnsi="Calibri" w:cs="Calibri"/>
          <w:sz w:val="22"/>
          <w:szCs w:val="22"/>
        </w:rPr>
        <w:t xml:space="preserve">Created SSIS Packages using </w:t>
      </w:r>
      <w:r w:rsidRPr="002568AD">
        <w:rPr>
          <w:rFonts w:ascii="Calibri" w:hAnsi="Calibri" w:cs="Calibri"/>
          <w:b/>
          <w:sz w:val="22"/>
          <w:szCs w:val="22"/>
        </w:rPr>
        <w:t>Pivot Transformation</w:t>
      </w:r>
      <w:r w:rsidRPr="002568AD">
        <w:rPr>
          <w:rFonts w:ascii="Calibri" w:hAnsi="Calibri" w:cs="Calibri"/>
          <w:sz w:val="22"/>
          <w:szCs w:val="22"/>
        </w:rPr>
        <w:t xml:space="preserve">, </w:t>
      </w:r>
      <w:r w:rsidRPr="002568AD">
        <w:rPr>
          <w:rFonts w:ascii="Calibri" w:hAnsi="Calibri" w:cs="Calibri"/>
          <w:b/>
          <w:sz w:val="22"/>
          <w:szCs w:val="22"/>
        </w:rPr>
        <w:t>Execute SQL Task</w:t>
      </w:r>
      <w:r w:rsidRPr="002568AD">
        <w:rPr>
          <w:rFonts w:ascii="Calibri" w:hAnsi="Calibri" w:cs="Calibri"/>
          <w:sz w:val="22"/>
          <w:szCs w:val="22"/>
        </w:rPr>
        <w:t xml:space="preserve">, </w:t>
      </w:r>
      <w:r w:rsidRPr="002568AD">
        <w:rPr>
          <w:rFonts w:ascii="Calibri" w:hAnsi="Calibri" w:cs="Calibri"/>
          <w:b/>
          <w:sz w:val="22"/>
          <w:szCs w:val="22"/>
        </w:rPr>
        <w:t>Data Flow Task</w:t>
      </w:r>
      <w:r w:rsidRPr="002568AD">
        <w:rPr>
          <w:rFonts w:ascii="Calibri" w:hAnsi="Calibri" w:cs="Calibri"/>
          <w:sz w:val="22"/>
          <w:szCs w:val="22"/>
        </w:rPr>
        <w:t>, etc to import data into the data warehouse.</w:t>
      </w:r>
    </w:p>
    <w:p w:rsidR="007C32F1" w:rsidRPr="002568AD" w:rsidRDefault="007C32F1" w:rsidP="007C32F1">
      <w:pPr>
        <w:numPr>
          <w:ilvl w:val="0"/>
          <w:numId w:val="9"/>
        </w:numPr>
        <w:suppressAutoHyphens/>
        <w:ind w:left="360" w:right="-43"/>
        <w:jc w:val="both"/>
        <w:rPr>
          <w:rFonts w:ascii="Calibri" w:hAnsi="Calibri" w:cs="Calibri"/>
          <w:sz w:val="22"/>
          <w:szCs w:val="22"/>
        </w:rPr>
      </w:pPr>
      <w:r w:rsidRPr="002568AD">
        <w:rPr>
          <w:rFonts w:ascii="Calibri" w:hAnsi="Calibri" w:cs="Calibri"/>
          <w:sz w:val="22"/>
          <w:szCs w:val="22"/>
        </w:rPr>
        <w:t xml:space="preserve">Development, </w:t>
      </w:r>
      <w:r w:rsidRPr="002568AD">
        <w:rPr>
          <w:rFonts w:ascii="Calibri" w:hAnsi="Calibri" w:cs="Calibri"/>
          <w:b/>
          <w:sz w:val="22"/>
          <w:szCs w:val="22"/>
        </w:rPr>
        <w:t>Stored Procedures</w:t>
      </w:r>
      <w:r w:rsidRPr="002568AD">
        <w:rPr>
          <w:rFonts w:ascii="Calibri" w:hAnsi="Calibri" w:cs="Calibri"/>
          <w:sz w:val="22"/>
          <w:szCs w:val="22"/>
        </w:rPr>
        <w:t xml:space="preserve">, </w:t>
      </w:r>
      <w:r w:rsidRPr="002568AD">
        <w:rPr>
          <w:rFonts w:ascii="Calibri" w:hAnsi="Calibri" w:cs="Calibri"/>
          <w:b/>
          <w:sz w:val="22"/>
          <w:szCs w:val="22"/>
        </w:rPr>
        <w:t>Views, Triggers, Index and SQL Scripts</w:t>
      </w:r>
      <w:r w:rsidRPr="002568AD">
        <w:rPr>
          <w:rFonts w:ascii="Calibri" w:hAnsi="Calibri" w:cs="Calibri"/>
          <w:sz w:val="22"/>
          <w:szCs w:val="22"/>
        </w:rPr>
        <w:t>.</w:t>
      </w:r>
    </w:p>
    <w:p w:rsidR="007C32F1" w:rsidRPr="002568AD" w:rsidRDefault="007C32F1" w:rsidP="007C32F1">
      <w:pPr>
        <w:numPr>
          <w:ilvl w:val="0"/>
          <w:numId w:val="9"/>
        </w:numPr>
        <w:ind w:left="360" w:right="-43"/>
        <w:jc w:val="both"/>
        <w:rPr>
          <w:rFonts w:ascii="Calibri" w:hAnsi="Calibri" w:cs="Calibri"/>
          <w:sz w:val="22"/>
          <w:szCs w:val="22"/>
        </w:rPr>
      </w:pPr>
      <w:r w:rsidRPr="002568AD">
        <w:rPr>
          <w:rFonts w:ascii="Calibri" w:hAnsi="Calibri" w:cs="Calibri"/>
          <w:sz w:val="22"/>
          <w:szCs w:val="22"/>
        </w:rPr>
        <w:t xml:space="preserve">Developed complex </w:t>
      </w:r>
      <w:r w:rsidRPr="002568AD">
        <w:rPr>
          <w:rFonts w:ascii="Calibri" w:hAnsi="Calibri" w:cs="Calibri"/>
          <w:b/>
          <w:sz w:val="22"/>
          <w:szCs w:val="22"/>
        </w:rPr>
        <w:t>T SQL code</w:t>
      </w:r>
      <w:r w:rsidRPr="002568AD">
        <w:rPr>
          <w:rFonts w:ascii="Calibri" w:hAnsi="Calibri" w:cs="Calibri"/>
          <w:sz w:val="22"/>
          <w:szCs w:val="22"/>
        </w:rPr>
        <w:t xml:space="preserve"> for Customer Imports and other interfaces for the </w:t>
      </w:r>
      <w:r w:rsidRPr="002568AD">
        <w:rPr>
          <w:rFonts w:ascii="Calibri" w:hAnsi="Calibri" w:cs="Calibri"/>
          <w:b/>
          <w:sz w:val="22"/>
          <w:szCs w:val="22"/>
        </w:rPr>
        <w:t>PAT</w:t>
      </w:r>
      <w:r w:rsidRPr="002568AD">
        <w:rPr>
          <w:rFonts w:ascii="Calibri" w:hAnsi="Calibri" w:cs="Calibri"/>
          <w:sz w:val="22"/>
          <w:szCs w:val="22"/>
        </w:rPr>
        <w:t xml:space="preserve"> and </w:t>
      </w:r>
      <w:r w:rsidRPr="002568AD">
        <w:rPr>
          <w:rFonts w:ascii="Calibri" w:hAnsi="Calibri" w:cs="Calibri"/>
          <w:b/>
          <w:sz w:val="22"/>
          <w:szCs w:val="22"/>
        </w:rPr>
        <w:t>Portal</w:t>
      </w:r>
      <w:r w:rsidRPr="002568AD">
        <w:rPr>
          <w:rFonts w:ascii="Calibri" w:hAnsi="Calibri" w:cs="Calibri"/>
          <w:sz w:val="22"/>
          <w:szCs w:val="22"/>
        </w:rPr>
        <w:t>.</w:t>
      </w:r>
    </w:p>
    <w:p w:rsidR="007C32F1" w:rsidRPr="002568AD" w:rsidRDefault="007C32F1" w:rsidP="007C32F1">
      <w:pPr>
        <w:numPr>
          <w:ilvl w:val="0"/>
          <w:numId w:val="9"/>
        </w:numPr>
        <w:ind w:left="360" w:right="-43"/>
        <w:jc w:val="both"/>
        <w:rPr>
          <w:rFonts w:ascii="Calibri" w:hAnsi="Calibri" w:cs="Calibri"/>
          <w:sz w:val="22"/>
          <w:szCs w:val="22"/>
        </w:rPr>
      </w:pPr>
      <w:r w:rsidRPr="002568AD">
        <w:rPr>
          <w:rFonts w:ascii="Calibri" w:hAnsi="Calibri" w:cs="Calibri"/>
          <w:sz w:val="22"/>
          <w:szCs w:val="22"/>
        </w:rPr>
        <w:t xml:space="preserve">Modified the existing database by adding the tables and maintained relationships between the tables. </w:t>
      </w:r>
    </w:p>
    <w:p w:rsidR="007C32F1" w:rsidRPr="002568AD" w:rsidRDefault="007C32F1" w:rsidP="007C32F1">
      <w:pPr>
        <w:numPr>
          <w:ilvl w:val="0"/>
          <w:numId w:val="9"/>
        </w:numPr>
        <w:suppressAutoHyphens/>
        <w:ind w:left="360" w:right="-43"/>
        <w:jc w:val="both"/>
        <w:rPr>
          <w:rFonts w:ascii="Calibri" w:hAnsi="Calibri" w:cs="Calibri"/>
          <w:sz w:val="22"/>
          <w:szCs w:val="22"/>
        </w:rPr>
      </w:pPr>
      <w:r w:rsidRPr="002568AD">
        <w:rPr>
          <w:rFonts w:ascii="Calibri" w:hAnsi="Calibri" w:cs="Calibri"/>
          <w:sz w:val="22"/>
          <w:szCs w:val="22"/>
        </w:rPr>
        <w:t xml:space="preserve">Created SSIS Package to </w:t>
      </w:r>
      <w:r w:rsidRPr="002568AD">
        <w:rPr>
          <w:rFonts w:ascii="Calibri" w:hAnsi="Calibri" w:cs="Calibri"/>
          <w:b/>
          <w:sz w:val="22"/>
          <w:szCs w:val="22"/>
        </w:rPr>
        <w:t>transfer data from various locations</w:t>
      </w:r>
      <w:r w:rsidRPr="002568AD">
        <w:rPr>
          <w:rFonts w:ascii="Calibri" w:hAnsi="Calibri" w:cs="Calibri"/>
          <w:sz w:val="22"/>
          <w:szCs w:val="22"/>
        </w:rPr>
        <w:t xml:space="preserve"> using the </w:t>
      </w:r>
      <w:r w:rsidRPr="002568AD">
        <w:rPr>
          <w:rFonts w:ascii="Calibri" w:hAnsi="Calibri" w:cs="Calibri"/>
          <w:b/>
          <w:sz w:val="22"/>
          <w:szCs w:val="22"/>
        </w:rPr>
        <w:t>FTP task</w:t>
      </w:r>
      <w:r w:rsidRPr="002568AD">
        <w:rPr>
          <w:rFonts w:ascii="Calibri" w:hAnsi="Calibri" w:cs="Calibri"/>
          <w:sz w:val="22"/>
          <w:szCs w:val="22"/>
        </w:rPr>
        <w:t xml:space="preserve">. </w:t>
      </w:r>
    </w:p>
    <w:p w:rsidR="007C32F1" w:rsidRPr="002568AD" w:rsidRDefault="007C32F1" w:rsidP="007C32F1">
      <w:pPr>
        <w:numPr>
          <w:ilvl w:val="0"/>
          <w:numId w:val="9"/>
        </w:numPr>
        <w:suppressAutoHyphens/>
        <w:ind w:left="360" w:right="-43"/>
        <w:jc w:val="both"/>
        <w:rPr>
          <w:rFonts w:ascii="Calibri" w:hAnsi="Calibri" w:cs="Calibri"/>
          <w:sz w:val="22"/>
          <w:szCs w:val="22"/>
        </w:rPr>
      </w:pPr>
      <w:r w:rsidRPr="002568AD">
        <w:rPr>
          <w:rFonts w:ascii="Calibri" w:hAnsi="Calibri" w:cs="Calibri"/>
          <w:sz w:val="22"/>
          <w:szCs w:val="22"/>
        </w:rPr>
        <w:t xml:space="preserve">Created SSIS and used the task to </w:t>
      </w:r>
      <w:r w:rsidRPr="002568AD">
        <w:rPr>
          <w:rFonts w:ascii="Calibri" w:hAnsi="Calibri" w:cs="Calibri"/>
          <w:b/>
          <w:sz w:val="22"/>
          <w:szCs w:val="22"/>
        </w:rPr>
        <w:t xml:space="preserve">import </w:t>
      </w:r>
      <w:r w:rsidRPr="002568AD">
        <w:rPr>
          <w:rFonts w:ascii="Calibri" w:hAnsi="Calibri" w:cs="Calibri"/>
          <w:sz w:val="22"/>
          <w:szCs w:val="22"/>
        </w:rPr>
        <w:t xml:space="preserve">and </w:t>
      </w:r>
      <w:r w:rsidRPr="002568AD">
        <w:rPr>
          <w:rFonts w:ascii="Calibri" w:hAnsi="Calibri" w:cs="Calibri"/>
          <w:b/>
          <w:sz w:val="22"/>
          <w:szCs w:val="22"/>
        </w:rPr>
        <w:t>export files</w:t>
      </w:r>
      <w:r w:rsidRPr="002568AD">
        <w:rPr>
          <w:rFonts w:ascii="Calibri" w:hAnsi="Calibri" w:cs="Calibri"/>
          <w:sz w:val="22"/>
          <w:szCs w:val="22"/>
        </w:rPr>
        <w:t>.</w:t>
      </w:r>
    </w:p>
    <w:p w:rsidR="007C32F1" w:rsidRDefault="007C32F1" w:rsidP="007C32F1">
      <w:pPr>
        <w:numPr>
          <w:ilvl w:val="0"/>
          <w:numId w:val="9"/>
        </w:numPr>
        <w:suppressAutoHyphens/>
        <w:ind w:left="360" w:right="-43"/>
        <w:jc w:val="both"/>
        <w:rPr>
          <w:rFonts w:ascii="Calibri" w:hAnsi="Calibri" w:cs="Calibri"/>
          <w:sz w:val="22"/>
          <w:szCs w:val="22"/>
        </w:rPr>
      </w:pPr>
      <w:r w:rsidRPr="002568AD">
        <w:rPr>
          <w:rFonts w:ascii="Calibri" w:hAnsi="Calibri" w:cs="Calibri"/>
          <w:sz w:val="22"/>
          <w:szCs w:val="22"/>
        </w:rPr>
        <w:t xml:space="preserve">Created, </w:t>
      </w:r>
      <w:r w:rsidRPr="002568AD">
        <w:rPr>
          <w:rFonts w:ascii="Calibri" w:hAnsi="Calibri" w:cs="Calibri"/>
          <w:b/>
          <w:sz w:val="22"/>
          <w:szCs w:val="22"/>
        </w:rPr>
        <w:t>modify, schedule, test</w:t>
      </w:r>
      <w:r w:rsidRPr="002568AD">
        <w:rPr>
          <w:rFonts w:ascii="Calibri" w:hAnsi="Calibri" w:cs="Calibri"/>
          <w:sz w:val="22"/>
          <w:szCs w:val="22"/>
        </w:rPr>
        <w:t xml:space="preserve"> and or trouble shoot SQL </w:t>
      </w:r>
      <w:r w:rsidRPr="002568AD">
        <w:rPr>
          <w:rFonts w:ascii="Calibri" w:hAnsi="Calibri" w:cs="Calibri"/>
          <w:b/>
          <w:sz w:val="22"/>
          <w:szCs w:val="22"/>
        </w:rPr>
        <w:t>Server Integration Services</w:t>
      </w:r>
      <w:r w:rsidRPr="002568AD">
        <w:rPr>
          <w:rFonts w:ascii="Calibri" w:hAnsi="Calibri" w:cs="Calibri"/>
          <w:sz w:val="22"/>
          <w:szCs w:val="22"/>
        </w:rPr>
        <w:t xml:space="preserve"> (</w:t>
      </w:r>
      <w:r w:rsidRPr="002568AD">
        <w:rPr>
          <w:rFonts w:ascii="Calibri" w:hAnsi="Calibri" w:cs="Calibri"/>
          <w:b/>
          <w:sz w:val="22"/>
          <w:szCs w:val="22"/>
        </w:rPr>
        <w:t>SSIS</w:t>
      </w:r>
      <w:r w:rsidRPr="002568AD">
        <w:rPr>
          <w:rFonts w:ascii="Calibri" w:hAnsi="Calibri" w:cs="Calibri"/>
          <w:sz w:val="22"/>
          <w:szCs w:val="22"/>
        </w:rPr>
        <w:t>) packages, stored procedures, Tables and Views.</w:t>
      </w:r>
    </w:p>
    <w:p w:rsidR="007C32F1" w:rsidRPr="005C1DF1" w:rsidRDefault="007C32F1" w:rsidP="007C32F1">
      <w:pPr>
        <w:numPr>
          <w:ilvl w:val="0"/>
          <w:numId w:val="9"/>
        </w:numPr>
        <w:suppressAutoHyphens/>
        <w:ind w:left="360" w:right="-43"/>
        <w:jc w:val="both"/>
        <w:rPr>
          <w:rFonts w:asciiTheme="minorHAnsi" w:hAnsiTheme="minorHAnsi" w:cs="Calibri"/>
          <w:sz w:val="22"/>
          <w:szCs w:val="22"/>
        </w:rPr>
      </w:pPr>
      <w:r w:rsidRPr="005C1DF1">
        <w:rPr>
          <w:rFonts w:asciiTheme="minorHAnsi" w:hAnsiTheme="minorHAnsi"/>
          <w:sz w:val="22"/>
          <w:szCs w:val="22"/>
        </w:rPr>
        <w:t xml:space="preserve">Designed and developed various </w:t>
      </w:r>
      <w:r w:rsidRPr="005C1DF1">
        <w:rPr>
          <w:rFonts w:asciiTheme="minorHAnsi" w:hAnsiTheme="minorHAnsi"/>
          <w:b/>
          <w:sz w:val="22"/>
          <w:szCs w:val="22"/>
        </w:rPr>
        <w:t>ServiceManagementReports</w:t>
      </w:r>
      <w:r w:rsidRPr="005C1DF1">
        <w:rPr>
          <w:rFonts w:asciiTheme="minorHAnsi" w:hAnsiTheme="minorHAnsi"/>
          <w:sz w:val="22"/>
          <w:szCs w:val="22"/>
        </w:rPr>
        <w:t xml:space="preserve">, utilizing </w:t>
      </w:r>
      <w:r w:rsidRPr="005C1DF1">
        <w:rPr>
          <w:rFonts w:asciiTheme="minorHAnsi" w:hAnsiTheme="minorHAnsi"/>
          <w:b/>
          <w:sz w:val="22"/>
          <w:szCs w:val="22"/>
        </w:rPr>
        <w:t>Dynamic</w:t>
      </w:r>
      <w:r w:rsidRPr="005C1DF1">
        <w:rPr>
          <w:rFonts w:asciiTheme="minorHAnsi" w:hAnsiTheme="minorHAnsi"/>
          <w:sz w:val="22"/>
          <w:szCs w:val="22"/>
        </w:rPr>
        <w:t xml:space="preserve"> and </w:t>
      </w:r>
      <w:r w:rsidRPr="005C1DF1">
        <w:rPr>
          <w:rFonts w:asciiTheme="minorHAnsi" w:hAnsiTheme="minorHAnsi"/>
          <w:b/>
          <w:sz w:val="22"/>
          <w:szCs w:val="22"/>
        </w:rPr>
        <w:t>CascadingPrompts</w:t>
      </w:r>
      <w:r w:rsidRPr="005C1DF1">
        <w:rPr>
          <w:rFonts w:asciiTheme="minorHAnsi" w:hAnsiTheme="minorHAnsi"/>
          <w:sz w:val="22"/>
          <w:szCs w:val="22"/>
        </w:rPr>
        <w:t xml:space="preserve">, fund Reports, sub-reports, charts, Pie charts, conditional and dynamic reports using </w:t>
      </w:r>
      <w:r w:rsidRPr="005C1DF1">
        <w:rPr>
          <w:rFonts w:asciiTheme="minorHAnsi" w:hAnsiTheme="minorHAnsi"/>
          <w:b/>
          <w:sz w:val="22"/>
          <w:szCs w:val="22"/>
        </w:rPr>
        <w:t>SSRS2012</w:t>
      </w:r>
      <w:r w:rsidRPr="005C1DF1">
        <w:rPr>
          <w:rFonts w:asciiTheme="minorHAnsi" w:hAnsiTheme="minorHAnsi"/>
          <w:sz w:val="22"/>
          <w:szCs w:val="22"/>
        </w:rPr>
        <w:t>.</w:t>
      </w:r>
    </w:p>
    <w:p w:rsidR="007C32F1" w:rsidRPr="002568AD" w:rsidRDefault="007C32F1" w:rsidP="007C32F1">
      <w:pPr>
        <w:numPr>
          <w:ilvl w:val="0"/>
          <w:numId w:val="9"/>
        </w:numPr>
        <w:ind w:left="360" w:right="-43"/>
        <w:jc w:val="both"/>
        <w:rPr>
          <w:rFonts w:ascii="Calibri" w:hAnsi="Calibri" w:cs="Calibri"/>
          <w:sz w:val="22"/>
          <w:szCs w:val="22"/>
        </w:rPr>
      </w:pPr>
      <w:r w:rsidRPr="002568AD">
        <w:rPr>
          <w:rFonts w:ascii="Calibri" w:hAnsi="Calibri" w:cs="Calibri"/>
          <w:sz w:val="22"/>
          <w:szCs w:val="22"/>
        </w:rPr>
        <w:t xml:space="preserve">Used </w:t>
      </w:r>
      <w:r w:rsidRPr="002568AD">
        <w:rPr>
          <w:rFonts w:ascii="Calibri" w:hAnsi="Calibri" w:cs="Calibri"/>
          <w:b/>
          <w:sz w:val="22"/>
          <w:szCs w:val="22"/>
        </w:rPr>
        <w:t>complex query statements</w:t>
      </w:r>
      <w:r w:rsidRPr="002568AD">
        <w:rPr>
          <w:rFonts w:ascii="Calibri" w:hAnsi="Calibri" w:cs="Calibri"/>
          <w:sz w:val="22"/>
          <w:szCs w:val="22"/>
        </w:rPr>
        <w:t xml:space="preserve"> like </w:t>
      </w:r>
      <w:r w:rsidRPr="002568AD">
        <w:rPr>
          <w:rFonts w:ascii="Calibri" w:hAnsi="Calibri" w:cs="Calibri"/>
          <w:b/>
          <w:sz w:val="22"/>
          <w:szCs w:val="22"/>
        </w:rPr>
        <w:t xml:space="preserve">sub queries, correlated queries, derived tables, CASE functions </w:t>
      </w:r>
      <w:r w:rsidRPr="002568AD">
        <w:rPr>
          <w:rFonts w:ascii="Calibri" w:hAnsi="Calibri" w:cs="Calibri"/>
          <w:sz w:val="22"/>
          <w:szCs w:val="22"/>
        </w:rPr>
        <w:t>to insert the data depending on the criteria into the tables of schemas.</w:t>
      </w:r>
    </w:p>
    <w:p w:rsidR="007C32F1" w:rsidRPr="002568AD" w:rsidRDefault="007C32F1" w:rsidP="007C32F1">
      <w:pPr>
        <w:numPr>
          <w:ilvl w:val="0"/>
          <w:numId w:val="9"/>
        </w:numPr>
        <w:ind w:left="360" w:right="-43"/>
        <w:jc w:val="both"/>
        <w:rPr>
          <w:rFonts w:ascii="Calibri" w:hAnsi="Calibri" w:cs="Calibri"/>
          <w:sz w:val="22"/>
          <w:szCs w:val="22"/>
        </w:rPr>
      </w:pPr>
      <w:r w:rsidRPr="002568AD">
        <w:rPr>
          <w:rFonts w:ascii="Calibri" w:hAnsi="Calibri" w:cs="Calibri"/>
          <w:sz w:val="22"/>
          <w:szCs w:val="22"/>
        </w:rPr>
        <w:t xml:space="preserve">Enhanced the business logic using </w:t>
      </w:r>
      <w:r w:rsidRPr="002568AD">
        <w:rPr>
          <w:rFonts w:ascii="Calibri" w:hAnsi="Calibri" w:cs="Calibri"/>
          <w:b/>
          <w:sz w:val="22"/>
          <w:szCs w:val="22"/>
        </w:rPr>
        <w:t>User Defined Functions</w:t>
      </w:r>
      <w:r w:rsidRPr="002568AD">
        <w:rPr>
          <w:rFonts w:ascii="Calibri" w:hAnsi="Calibri" w:cs="Calibri"/>
          <w:sz w:val="22"/>
          <w:szCs w:val="22"/>
        </w:rPr>
        <w:t xml:space="preserve"> to retrieve information on the services like Internal, External, retailing, and Prime Clients and requests reports for the trading of their business.</w:t>
      </w:r>
    </w:p>
    <w:p w:rsidR="007C32F1" w:rsidRPr="002568AD" w:rsidRDefault="007C32F1" w:rsidP="007C32F1">
      <w:pPr>
        <w:numPr>
          <w:ilvl w:val="0"/>
          <w:numId w:val="9"/>
        </w:numPr>
        <w:ind w:left="360" w:right="-43"/>
        <w:jc w:val="both"/>
        <w:rPr>
          <w:rFonts w:ascii="Calibri" w:hAnsi="Calibri" w:cs="Calibri"/>
          <w:b/>
          <w:sz w:val="22"/>
          <w:szCs w:val="22"/>
        </w:rPr>
      </w:pPr>
      <w:r w:rsidRPr="002568AD">
        <w:rPr>
          <w:rFonts w:ascii="Calibri" w:hAnsi="Calibri" w:cs="Calibri"/>
          <w:sz w:val="22"/>
          <w:szCs w:val="22"/>
        </w:rPr>
        <w:t xml:space="preserve">Designed SSIS packages to </w:t>
      </w:r>
      <w:r w:rsidRPr="002568AD">
        <w:rPr>
          <w:rFonts w:ascii="Calibri" w:hAnsi="Calibri" w:cs="Calibri"/>
          <w:b/>
          <w:sz w:val="22"/>
          <w:szCs w:val="22"/>
        </w:rPr>
        <w:t>migrate the data from PDX files to the Staging Area in SQL server 2008.</w:t>
      </w:r>
    </w:p>
    <w:p w:rsidR="007C32F1" w:rsidRPr="002568AD" w:rsidRDefault="007C32F1" w:rsidP="007C32F1">
      <w:pPr>
        <w:numPr>
          <w:ilvl w:val="0"/>
          <w:numId w:val="9"/>
        </w:numPr>
        <w:ind w:left="360" w:right="-43"/>
        <w:jc w:val="both"/>
        <w:rPr>
          <w:rFonts w:ascii="Calibri" w:hAnsi="Calibri" w:cs="Calibri"/>
          <w:sz w:val="22"/>
          <w:szCs w:val="22"/>
        </w:rPr>
      </w:pPr>
      <w:r w:rsidRPr="002568AD">
        <w:rPr>
          <w:rFonts w:ascii="Calibri" w:hAnsi="Calibri" w:cs="Calibri"/>
          <w:b/>
          <w:sz w:val="22"/>
          <w:szCs w:val="22"/>
        </w:rPr>
        <w:t>Created Database Objects</w:t>
      </w:r>
      <w:r w:rsidRPr="002568AD">
        <w:rPr>
          <w:rFonts w:ascii="Calibri" w:hAnsi="Calibri" w:cs="Calibri"/>
          <w:sz w:val="22"/>
          <w:szCs w:val="22"/>
        </w:rPr>
        <w:t xml:space="preserve"> like Tables, Linked Servers, Indexes, Views; User defined functions, Cursors, Triggers, Stored Procedure, and Constraints Roles in SQL Server 2005/2008.</w:t>
      </w:r>
    </w:p>
    <w:p w:rsidR="007C32F1" w:rsidRPr="002568AD" w:rsidRDefault="007C32F1" w:rsidP="007C32F1">
      <w:pPr>
        <w:numPr>
          <w:ilvl w:val="0"/>
          <w:numId w:val="9"/>
        </w:numPr>
        <w:ind w:left="360" w:right="-43"/>
        <w:jc w:val="both"/>
        <w:rPr>
          <w:rFonts w:ascii="Calibri" w:hAnsi="Calibri" w:cs="Calibri"/>
          <w:sz w:val="22"/>
          <w:szCs w:val="22"/>
        </w:rPr>
      </w:pPr>
      <w:r w:rsidRPr="002568AD">
        <w:rPr>
          <w:rFonts w:ascii="Calibri" w:hAnsi="Calibri" w:cs="Calibri"/>
          <w:b/>
          <w:sz w:val="22"/>
          <w:szCs w:val="22"/>
        </w:rPr>
        <w:t>Created and maintained various database</w:t>
      </w:r>
      <w:r w:rsidRPr="002568AD">
        <w:rPr>
          <w:rFonts w:ascii="Calibri" w:hAnsi="Calibri" w:cs="Calibri"/>
          <w:sz w:val="22"/>
          <w:szCs w:val="22"/>
        </w:rPr>
        <w:t xml:space="preserve"> in MS Access to track activities and progress.</w:t>
      </w:r>
    </w:p>
    <w:p w:rsidR="007C32F1" w:rsidRPr="002568AD" w:rsidRDefault="007C32F1" w:rsidP="007C32F1">
      <w:pPr>
        <w:numPr>
          <w:ilvl w:val="0"/>
          <w:numId w:val="9"/>
        </w:numPr>
        <w:ind w:left="360" w:right="-43"/>
        <w:jc w:val="both"/>
        <w:rPr>
          <w:rFonts w:ascii="Calibri" w:hAnsi="Calibri" w:cs="Calibri"/>
          <w:sz w:val="22"/>
          <w:szCs w:val="22"/>
        </w:rPr>
      </w:pPr>
      <w:r w:rsidRPr="002568AD">
        <w:rPr>
          <w:rFonts w:ascii="Calibri" w:hAnsi="Calibri" w:cs="Calibri"/>
          <w:sz w:val="22"/>
          <w:szCs w:val="22"/>
        </w:rPr>
        <w:lastRenderedPageBreak/>
        <w:t xml:space="preserve">Produced Metrics for reporting to Senior Management. Used Extract, Transform, Load, </w:t>
      </w:r>
      <w:r w:rsidRPr="002568AD">
        <w:rPr>
          <w:rFonts w:ascii="Calibri" w:hAnsi="Calibri" w:cs="Calibri"/>
          <w:b/>
          <w:sz w:val="22"/>
          <w:szCs w:val="22"/>
        </w:rPr>
        <w:t>(ETL</w:t>
      </w:r>
      <w:r w:rsidRPr="002568AD">
        <w:rPr>
          <w:rFonts w:ascii="Calibri" w:hAnsi="Calibri" w:cs="Calibri"/>
          <w:sz w:val="22"/>
          <w:szCs w:val="22"/>
        </w:rPr>
        <w:t>) Concepts to Transform Data into MS Access database to produce reports in MS Excel.</w:t>
      </w:r>
    </w:p>
    <w:p w:rsidR="007C32F1" w:rsidRPr="002568AD" w:rsidRDefault="007C32F1" w:rsidP="007C32F1">
      <w:pPr>
        <w:numPr>
          <w:ilvl w:val="0"/>
          <w:numId w:val="9"/>
        </w:numPr>
        <w:ind w:left="360" w:right="-43"/>
        <w:jc w:val="both"/>
        <w:rPr>
          <w:rFonts w:ascii="Calibri" w:hAnsi="Calibri" w:cs="Calibri"/>
          <w:sz w:val="22"/>
          <w:szCs w:val="22"/>
        </w:rPr>
      </w:pPr>
      <w:r w:rsidRPr="002568AD">
        <w:rPr>
          <w:rFonts w:ascii="Calibri" w:hAnsi="Calibri" w:cs="Calibri"/>
          <w:sz w:val="22"/>
          <w:szCs w:val="22"/>
        </w:rPr>
        <w:t xml:space="preserve">Enhanced the business logic and maintain integrity in end to end logic from UI to Backend database through </w:t>
      </w:r>
      <w:r w:rsidRPr="002568AD">
        <w:rPr>
          <w:rFonts w:ascii="Calibri" w:hAnsi="Calibri" w:cs="Calibri"/>
          <w:b/>
          <w:sz w:val="22"/>
          <w:szCs w:val="22"/>
        </w:rPr>
        <w:t>Oracle PrimeOne DB to SQL primeDB</w:t>
      </w:r>
      <w:r w:rsidRPr="002568AD">
        <w:rPr>
          <w:rFonts w:ascii="Calibri" w:hAnsi="Calibri" w:cs="Calibri"/>
          <w:sz w:val="22"/>
          <w:szCs w:val="22"/>
        </w:rPr>
        <w:t xml:space="preserve"> servers through SQL Server Integration services.</w:t>
      </w:r>
    </w:p>
    <w:p w:rsidR="007C32F1" w:rsidRDefault="007C32F1" w:rsidP="007C32F1">
      <w:pPr>
        <w:numPr>
          <w:ilvl w:val="0"/>
          <w:numId w:val="9"/>
        </w:numPr>
        <w:ind w:left="360" w:right="-43"/>
        <w:jc w:val="both"/>
        <w:rPr>
          <w:rFonts w:ascii="Calibri" w:hAnsi="Calibri" w:cs="Calibri"/>
          <w:sz w:val="22"/>
          <w:szCs w:val="22"/>
        </w:rPr>
      </w:pPr>
      <w:r w:rsidRPr="002568AD">
        <w:rPr>
          <w:rFonts w:ascii="Calibri" w:hAnsi="Calibri" w:cs="Calibri"/>
          <w:sz w:val="22"/>
          <w:szCs w:val="22"/>
        </w:rPr>
        <w:t>Created SSIS Packages using Lookup, Merge, Derived Columns, Condition Split, Aggregate, Execute SQL Task, Data Flow Task and expressions etc. to generate underlying data for the reports and to export cleaned data from Excel, Text file and MS Access, Oracle Servers to different data Marts.</w:t>
      </w:r>
    </w:p>
    <w:p w:rsidR="007C32F1" w:rsidRPr="008C01F8" w:rsidRDefault="007C32F1" w:rsidP="007C32F1">
      <w:pPr>
        <w:pStyle w:val="ListParagraph"/>
        <w:numPr>
          <w:ilvl w:val="0"/>
          <w:numId w:val="9"/>
        </w:numPr>
        <w:tabs>
          <w:tab w:val="left" w:pos="360"/>
        </w:tabs>
        <w:spacing w:after="160"/>
        <w:ind w:left="360"/>
        <w:jc w:val="both"/>
        <w:rPr>
          <w:rFonts w:asciiTheme="minorHAnsi" w:eastAsia="Cambria" w:hAnsiTheme="minorHAnsi" w:cs="Cambria"/>
          <w:sz w:val="22"/>
          <w:szCs w:val="22"/>
        </w:rPr>
      </w:pPr>
      <w:r w:rsidRPr="008C01F8">
        <w:rPr>
          <w:rFonts w:asciiTheme="minorHAnsi" w:eastAsia="Cambria" w:hAnsiTheme="minorHAnsi" w:cs="Cambria"/>
          <w:sz w:val="22"/>
          <w:szCs w:val="22"/>
        </w:rPr>
        <w:t>Used core jQuery library functions for logical implementation part of the website.</w:t>
      </w:r>
    </w:p>
    <w:p w:rsidR="007C32F1" w:rsidRDefault="007C32F1" w:rsidP="007C32F1">
      <w:pPr>
        <w:pStyle w:val="ListParagraph"/>
        <w:numPr>
          <w:ilvl w:val="0"/>
          <w:numId w:val="9"/>
        </w:numPr>
        <w:tabs>
          <w:tab w:val="left" w:pos="360"/>
        </w:tabs>
        <w:spacing w:after="160"/>
        <w:ind w:left="360"/>
        <w:jc w:val="both"/>
        <w:rPr>
          <w:rFonts w:asciiTheme="minorHAnsi" w:eastAsia="Cambria" w:hAnsiTheme="minorHAnsi" w:cs="Cambria"/>
          <w:sz w:val="22"/>
          <w:szCs w:val="22"/>
        </w:rPr>
      </w:pPr>
      <w:r w:rsidRPr="008C01F8">
        <w:rPr>
          <w:rFonts w:asciiTheme="minorHAnsi" w:eastAsia="Cambria" w:hAnsiTheme="minorHAnsi" w:cs="Cambria"/>
          <w:sz w:val="22"/>
          <w:szCs w:val="22"/>
        </w:rPr>
        <w:t>Worked with Analytics team to implement reporting values for tracking page hits and link clicks using JavaScript.</w:t>
      </w:r>
    </w:p>
    <w:p w:rsidR="007C32F1" w:rsidRPr="008C01F8" w:rsidRDefault="007C32F1" w:rsidP="007C32F1">
      <w:pPr>
        <w:pStyle w:val="ListParagraph"/>
        <w:numPr>
          <w:ilvl w:val="0"/>
          <w:numId w:val="9"/>
        </w:numPr>
        <w:tabs>
          <w:tab w:val="left" w:pos="360"/>
        </w:tabs>
        <w:spacing w:after="160"/>
        <w:ind w:left="360"/>
        <w:jc w:val="both"/>
        <w:rPr>
          <w:rFonts w:asciiTheme="minorHAnsi" w:eastAsia="Cambria" w:hAnsiTheme="minorHAnsi" w:cs="Cambria"/>
          <w:sz w:val="22"/>
          <w:szCs w:val="22"/>
        </w:rPr>
      </w:pPr>
      <w:r w:rsidRPr="008C01F8">
        <w:rPr>
          <w:rFonts w:ascii="Calibri" w:hAnsi="Calibri" w:cs="Calibri"/>
          <w:sz w:val="22"/>
          <w:szCs w:val="22"/>
        </w:rPr>
        <w:t xml:space="preserve">Designed and developed various Service management reports, utilizing dynamic and cascading Prompts, sub-reports, charts, Formulas, parameterized reports, Navigation reports using SSRS. </w:t>
      </w:r>
    </w:p>
    <w:p w:rsidR="007C32F1" w:rsidRPr="008C01F8" w:rsidRDefault="007C32F1" w:rsidP="007C32F1">
      <w:pPr>
        <w:pStyle w:val="ListParagraph"/>
        <w:numPr>
          <w:ilvl w:val="0"/>
          <w:numId w:val="9"/>
        </w:numPr>
        <w:tabs>
          <w:tab w:val="left" w:pos="360"/>
        </w:tabs>
        <w:spacing w:after="160"/>
        <w:ind w:left="360"/>
        <w:jc w:val="both"/>
        <w:rPr>
          <w:rFonts w:asciiTheme="minorHAnsi" w:eastAsia="Cambria" w:hAnsiTheme="minorHAnsi" w:cs="Cambria"/>
          <w:sz w:val="22"/>
          <w:szCs w:val="22"/>
        </w:rPr>
      </w:pPr>
      <w:r w:rsidRPr="008C01F8">
        <w:rPr>
          <w:rFonts w:ascii="Calibri" w:hAnsi="Calibri" w:cs="Calibri"/>
          <w:sz w:val="22"/>
          <w:szCs w:val="22"/>
        </w:rPr>
        <w:t xml:space="preserve">Designed and developed </w:t>
      </w:r>
      <w:r w:rsidRPr="008C01F8">
        <w:rPr>
          <w:rFonts w:ascii="Calibri" w:hAnsi="Calibri" w:cs="Calibri"/>
          <w:b/>
          <w:sz w:val="22"/>
          <w:szCs w:val="22"/>
        </w:rPr>
        <w:t>DTS packages</w:t>
      </w:r>
      <w:r w:rsidRPr="008C01F8">
        <w:rPr>
          <w:rFonts w:ascii="Calibri" w:hAnsi="Calibri" w:cs="Calibri"/>
          <w:sz w:val="22"/>
          <w:szCs w:val="22"/>
        </w:rPr>
        <w:t xml:space="preserve"> for data import and export.</w:t>
      </w:r>
    </w:p>
    <w:p w:rsidR="007C32F1" w:rsidRPr="008C01F8" w:rsidRDefault="007C32F1" w:rsidP="007C32F1">
      <w:pPr>
        <w:pStyle w:val="ListParagraph"/>
        <w:numPr>
          <w:ilvl w:val="0"/>
          <w:numId w:val="9"/>
        </w:numPr>
        <w:tabs>
          <w:tab w:val="left" w:pos="360"/>
        </w:tabs>
        <w:spacing w:after="160"/>
        <w:ind w:left="360"/>
        <w:jc w:val="both"/>
        <w:rPr>
          <w:rFonts w:asciiTheme="minorHAnsi" w:eastAsia="Cambria" w:hAnsiTheme="minorHAnsi" w:cs="Cambria"/>
          <w:sz w:val="22"/>
          <w:szCs w:val="22"/>
        </w:rPr>
      </w:pPr>
      <w:r w:rsidRPr="008C01F8">
        <w:rPr>
          <w:rFonts w:ascii="Calibri" w:hAnsi="Calibri" w:cs="Calibri"/>
          <w:sz w:val="22"/>
          <w:szCs w:val="22"/>
        </w:rPr>
        <w:t>Developed different types of Tabular Reports, Matrix Reports, Drill-Down, Cross Tab Reports, Ad hoc reports and distributed reports in multiple formats using SQL Server Reporting Services (</w:t>
      </w:r>
      <w:r w:rsidRPr="008C01F8">
        <w:rPr>
          <w:rFonts w:ascii="Calibri" w:hAnsi="Calibri" w:cs="Calibri"/>
          <w:b/>
          <w:sz w:val="22"/>
          <w:szCs w:val="22"/>
        </w:rPr>
        <w:t>SSRS</w:t>
      </w:r>
      <w:r w:rsidRPr="008C01F8">
        <w:rPr>
          <w:rFonts w:ascii="Calibri" w:hAnsi="Calibri" w:cs="Calibri"/>
          <w:sz w:val="22"/>
          <w:szCs w:val="22"/>
        </w:rPr>
        <w:t>) in Business intelligence development studio (</w:t>
      </w:r>
      <w:r w:rsidRPr="008C01F8">
        <w:rPr>
          <w:rFonts w:ascii="Calibri" w:hAnsi="Calibri" w:cs="Calibri"/>
          <w:b/>
          <w:sz w:val="22"/>
          <w:szCs w:val="22"/>
        </w:rPr>
        <w:t>BIDS</w:t>
      </w:r>
      <w:r w:rsidRPr="008C01F8">
        <w:rPr>
          <w:rFonts w:ascii="Calibri" w:hAnsi="Calibri" w:cs="Calibri"/>
          <w:sz w:val="22"/>
          <w:szCs w:val="22"/>
        </w:rPr>
        <w:t>)</w:t>
      </w:r>
    </w:p>
    <w:p w:rsidR="007C32F1" w:rsidRPr="002568AD" w:rsidRDefault="007C32F1" w:rsidP="007C32F1">
      <w:pPr>
        <w:numPr>
          <w:ilvl w:val="0"/>
          <w:numId w:val="9"/>
        </w:numPr>
        <w:ind w:left="360" w:right="-43"/>
        <w:jc w:val="both"/>
        <w:rPr>
          <w:rFonts w:ascii="Calibri" w:hAnsi="Calibri" w:cs="Calibri"/>
          <w:sz w:val="22"/>
          <w:szCs w:val="22"/>
        </w:rPr>
      </w:pPr>
      <w:r w:rsidRPr="002568AD">
        <w:rPr>
          <w:rFonts w:ascii="Calibri" w:hAnsi="Calibri" w:cs="Calibri"/>
          <w:sz w:val="22"/>
          <w:szCs w:val="22"/>
        </w:rPr>
        <w:t>Configured Connection Manager files and CMD Batch files for SSIS packages to dynamically execute on DEV, QA, UAT and Production server</w:t>
      </w:r>
    </w:p>
    <w:p w:rsidR="007C32F1" w:rsidRPr="002568AD" w:rsidRDefault="007C32F1" w:rsidP="007C32F1">
      <w:pPr>
        <w:numPr>
          <w:ilvl w:val="0"/>
          <w:numId w:val="9"/>
        </w:numPr>
        <w:ind w:left="360" w:right="-43"/>
        <w:jc w:val="both"/>
        <w:rPr>
          <w:rFonts w:ascii="Calibri" w:hAnsi="Calibri" w:cs="Calibri"/>
          <w:sz w:val="22"/>
          <w:szCs w:val="22"/>
        </w:rPr>
      </w:pPr>
      <w:r w:rsidRPr="002568AD">
        <w:rPr>
          <w:rFonts w:ascii="Calibri" w:hAnsi="Calibri" w:cs="Calibri"/>
          <w:sz w:val="22"/>
          <w:szCs w:val="22"/>
        </w:rPr>
        <w:t xml:space="preserve">Migrated </w:t>
      </w:r>
      <w:r w:rsidRPr="002568AD">
        <w:rPr>
          <w:rFonts w:ascii="Calibri" w:hAnsi="Calibri" w:cs="Calibri"/>
          <w:b/>
          <w:sz w:val="22"/>
          <w:szCs w:val="22"/>
        </w:rPr>
        <w:t>SSIS 2005</w:t>
      </w:r>
      <w:r w:rsidRPr="002568AD">
        <w:rPr>
          <w:rFonts w:ascii="Calibri" w:hAnsi="Calibri" w:cs="Calibri"/>
          <w:sz w:val="22"/>
          <w:szCs w:val="22"/>
        </w:rPr>
        <w:t xml:space="preserve"> packages to </w:t>
      </w:r>
      <w:r w:rsidRPr="002568AD">
        <w:rPr>
          <w:rFonts w:ascii="Calibri" w:hAnsi="Calibri" w:cs="Calibri"/>
          <w:b/>
          <w:sz w:val="22"/>
          <w:szCs w:val="22"/>
        </w:rPr>
        <w:t>SSIS 2008</w:t>
      </w:r>
      <w:r w:rsidRPr="002568AD">
        <w:rPr>
          <w:rFonts w:ascii="Calibri" w:hAnsi="Calibri" w:cs="Calibri"/>
          <w:sz w:val="22"/>
          <w:szCs w:val="22"/>
        </w:rPr>
        <w:t xml:space="preserve"> packages used Event Handlers for Exception Handling in SSIS packages deployed, Tested and Scheduled SSIS packages using SQL Agent. </w:t>
      </w:r>
    </w:p>
    <w:p w:rsidR="007C32F1" w:rsidRPr="002568AD" w:rsidRDefault="007C32F1" w:rsidP="007C32F1">
      <w:pPr>
        <w:numPr>
          <w:ilvl w:val="0"/>
          <w:numId w:val="9"/>
        </w:numPr>
        <w:ind w:left="360" w:right="-43"/>
        <w:jc w:val="both"/>
        <w:rPr>
          <w:rFonts w:ascii="Calibri" w:hAnsi="Calibri" w:cs="Calibri"/>
          <w:sz w:val="22"/>
          <w:szCs w:val="22"/>
        </w:rPr>
      </w:pPr>
      <w:r w:rsidRPr="002568AD">
        <w:rPr>
          <w:rFonts w:ascii="Calibri" w:hAnsi="Calibri" w:cs="Calibri"/>
          <w:sz w:val="22"/>
          <w:szCs w:val="22"/>
        </w:rPr>
        <w:t xml:space="preserve">Created several views and Stored Procedures to be accessed by the </w:t>
      </w:r>
      <w:r w:rsidRPr="002568AD">
        <w:rPr>
          <w:rFonts w:ascii="Calibri" w:hAnsi="Calibri" w:cs="Calibri"/>
          <w:b/>
          <w:sz w:val="22"/>
          <w:szCs w:val="22"/>
        </w:rPr>
        <w:t>new front-end applications</w:t>
      </w:r>
      <w:r w:rsidRPr="002568AD">
        <w:rPr>
          <w:rFonts w:ascii="Calibri" w:hAnsi="Calibri" w:cs="Calibri"/>
          <w:sz w:val="22"/>
          <w:szCs w:val="22"/>
        </w:rPr>
        <w:t xml:space="preserve"> PAT, Trade Manager and Portal.</w:t>
      </w:r>
    </w:p>
    <w:p w:rsidR="007C32F1" w:rsidRPr="002568AD" w:rsidRDefault="007C32F1" w:rsidP="007C32F1">
      <w:pPr>
        <w:ind w:right="-43"/>
        <w:jc w:val="both"/>
        <w:rPr>
          <w:rFonts w:ascii="Calibri" w:hAnsi="Calibri" w:cs="Calibri"/>
          <w:b/>
          <w:bCs/>
          <w:sz w:val="22"/>
          <w:szCs w:val="22"/>
        </w:rPr>
      </w:pPr>
    </w:p>
    <w:p w:rsidR="007C32F1" w:rsidRPr="002568AD" w:rsidRDefault="007C32F1" w:rsidP="007C32F1">
      <w:pPr>
        <w:tabs>
          <w:tab w:val="left" w:pos="360"/>
        </w:tabs>
        <w:autoSpaceDE w:val="0"/>
        <w:autoSpaceDN w:val="0"/>
        <w:adjustRightInd w:val="0"/>
        <w:ind w:right="-43"/>
        <w:contextualSpacing/>
        <w:jc w:val="both"/>
        <w:rPr>
          <w:rFonts w:ascii="Calibri" w:hAnsi="Calibri" w:cs="Calibri"/>
          <w:color w:val="262626"/>
          <w:sz w:val="22"/>
          <w:szCs w:val="22"/>
        </w:rPr>
      </w:pPr>
      <w:r w:rsidRPr="002568AD">
        <w:rPr>
          <w:rFonts w:ascii="Calibri" w:hAnsi="Calibri" w:cs="Calibri"/>
          <w:b/>
          <w:bCs/>
          <w:sz w:val="22"/>
          <w:szCs w:val="22"/>
        </w:rPr>
        <w:t xml:space="preserve">Environment: </w:t>
      </w:r>
      <w:r w:rsidRPr="002568AD">
        <w:rPr>
          <w:rFonts w:ascii="Calibri" w:hAnsi="Calibri" w:cs="Calibri"/>
          <w:bCs/>
          <w:sz w:val="22"/>
          <w:szCs w:val="22"/>
        </w:rPr>
        <w:t>SQL Server 2005/2008R2</w:t>
      </w:r>
      <w:r w:rsidRPr="002568AD">
        <w:rPr>
          <w:rFonts w:ascii="Calibri" w:hAnsi="Calibri" w:cs="Calibri"/>
          <w:sz w:val="22"/>
          <w:szCs w:val="22"/>
        </w:rPr>
        <w:t>, MS Access, SQL Server Integration Services 2005, SQL Server Reporting Services 2005 and 2008, and 2008, Windows Scheduler, SQL Server Agent, SQL Navigator, SQL Developer, Clear Case, CVS tortoise, Team Foundation Server and Data base administration of MS SQLSERVER 2008, 2008R2, 2005, 2000</w:t>
      </w:r>
    </w:p>
    <w:p w:rsidR="007C32F1" w:rsidRDefault="007C32F1" w:rsidP="002568AD">
      <w:pPr>
        <w:rPr>
          <w:rFonts w:ascii="Calibri" w:hAnsi="Calibri" w:cs="Calibri"/>
          <w:b/>
          <w:sz w:val="22"/>
          <w:szCs w:val="22"/>
        </w:rPr>
      </w:pPr>
    </w:p>
    <w:p w:rsidR="007C32F1" w:rsidRDefault="007C32F1" w:rsidP="002568AD">
      <w:pPr>
        <w:rPr>
          <w:rFonts w:ascii="Calibri" w:hAnsi="Calibri" w:cs="Calibri"/>
          <w:b/>
          <w:sz w:val="22"/>
          <w:szCs w:val="22"/>
        </w:rPr>
      </w:pPr>
    </w:p>
    <w:p w:rsidR="002568AD" w:rsidRPr="002D2CEE" w:rsidRDefault="002568AD" w:rsidP="002568AD">
      <w:pPr>
        <w:rPr>
          <w:rFonts w:ascii="Calibri" w:hAnsi="Calibri" w:cs="Calibri"/>
          <w:b/>
          <w:sz w:val="22"/>
          <w:szCs w:val="22"/>
        </w:rPr>
      </w:pPr>
      <w:r w:rsidRPr="002D2CEE">
        <w:rPr>
          <w:rFonts w:ascii="Calibri" w:hAnsi="Calibri" w:cs="Calibri"/>
          <w:b/>
          <w:sz w:val="22"/>
          <w:szCs w:val="22"/>
        </w:rPr>
        <w:t>OE Connection, Richfield, OH</w:t>
      </w:r>
      <w:r w:rsidR="0065064D">
        <w:rPr>
          <w:rFonts w:ascii="Calibri" w:hAnsi="Calibri" w:cs="Calibri"/>
          <w:b/>
          <w:sz w:val="22"/>
          <w:szCs w:val="22"/>
        </w:rPr>
        <w:tab/>
      </w:r>
      <w:r w:rsidR="0065064D">
        <w:rPr>
          <w:rFonts w:ascii="Calibri" w:hAnsi="Calibri" w:cs="Calibri"/>
          <w:b/>
          <w:sz w:val="22"/>
          <w:szCs w:val="22"/>
        </w:rPr>
        <w:tab/>
      </w:r>
      <w:r w:rsidR="0065064D">
        <w:rPr>
          <w:rFonts w:ascii="Calibri" w:hAnsi="Calibri" w:cs="Calibri"/>
          <w:b/>
          <w:sz w:val="22"/>
          <w:szCs w:val="22"/>
        </w:rPr>
        <w:tab/>
      </w:r>
      <w:r w:rsidR="0065064D">
        <w:rPr>
          <w:rFonts w:ascii="Calibri" w:hAnsi="Calibri" w:cs="Calibri"/>
          <w:b/>
          <w:sz w:val="22"/>
          <w:szCs w:val="22"/>
        </w:rPr>
        <w:tab/>
      </w:r>
      <w:r w:rsidR="0065064D">
        <w:rPr>
          <w:rFonts w:ascii="Calibri" w:hAnsi="Calibri" w:cs="Calibri"/>
          <w:b/>
          <w:sz w:val="22"/>
          <w:szCs w:val="22"/>
        </w:rPr>
        <w:tab/>
      </w:r>
      <w:r w:rsidR="0065064D">
        <w:rPr>
          <w:rFonts w:ascii="Calibri" w:hAnsi="Calibri" w:cs="Calibri"/>
          <w:b/>
          <w:sz w:val="22"/>
          <w:szCs w:val="22"/>
        </w:rPr>
        <w:tab/>
      </w:r>
      <w:r w:rsidR="0065064D">
        <w:rPr>
          <w:rFonts w:ascii="Calibri" w:hAnsi="Calibri" w:cs="Calibri"/>
          <w:b/>
          <w:sz w:val="22"/>
          <w:szCs w:val="22"/>
        </w:rPr>
        <w:tab/>
      </w:r>
      <w:r w:rsidR="002B53BF">
        <w:rPr>
          <w:rFonts w:ascii="Calibri" w:hAnsi="Calibri" w:cs="Calibri"/>
          <w:b/>
          <w:sz w:val="22"/>
          <w:szCs w:val="22"/>
        </w:rPr>
        <w:t>Jan 20</w:t>
      </w:r>
      <w:r w:rsidRPr="002D2CEE">
        <w:rPr>
          <w:rFonts w:ascii="Calibri" w:hAnsi="Calibri" w:cs="Calibri"/>
          <w:b/>
          <w:sz w:val="22"/>
          <w:szCs w:val="22"/>
        </w:rPr>
        <w:t xml:space="preserve">12 – Jun </w:t>
      </w:r>
      <w:r w:rsidR="002B53BF">
        <w:rPr>
          <w:rFonts w:ascii="Calibri" w:hAnsi="Calibri" w:cs="Calibri"/>
          <w:b/>
          <w:sz w:val="22"/>
          <w:szCs w:val="22"/>
        </w:rPr>
        <w:t>20</w:t>
      </w:r>
      <w:r w:rsidRPr="002D2CEE">
        <w:rPr>
          <w:rFonts w:ascii="Calibri" w:hAnsi="Calibri" w:cs="Calibri"/>
          <w:b/>
          <w:sz w:val="22"/>
          <w:szCs w:val="22"/>
        </w:rPr>
        <w:t>13</w:t>
      </w:r>
    </w:p>
    <w:p w:rsidR="002568AD" w:rsidRPr="002D2CEE" w:rsidRDefault="002568AD" w:rsidP="002568AD">
      <w:pPr>
        <w:rPr>
          <w:rFonts w:ascii="Calibri" w:hAnsi="Calibri" w:cs="Calibri"/>
          <w:b/>
          <w:sz w:val="22"/>
          <w:szCs w:val="22"/>
        </w:rPr>
      </w:pPr>
      <w:r w:rsidRPr="002D2CEE">
        <w:rPr>
          <w:rFonts w:ascii="Calibri" w:hAnsi="Calibri" w:cs="Calibri"/>
          <w:b/>
          <w:sz w:val="22"/>
          <w:szCs w:val="22"/>
        </w:rPr>
        <w:t>Role:</w:t>
      </w:r>
      <w:r w:rsidR="00171986">
        <w:rPr>
          <w:rFonts w:ascii="Calibri" w:hAnsi="Calibri" w:cs="Calibri"/>
          <w:b/>
          <w:sz w:val="22"/>
          <w:szCs w:val="22"/>
        </w:rPr>
        <w:t xml:space="preserve"> SQL/SSIS Developer</w:t>
      </w:r>
    </w:p>
    <w:p w:rsidR="00E651E3" w:rsidRDefault="00E651E3" w:rsidP="002568AD">
      <w:pPr>
        <w:rPr>
          <w:rFonts w:ascii="Calibri" w:hAnsi="Calibri" w:cs="Calibri"/>
          <w:b/>
          <w:sz w:val="22"/>
          <w:szCs w:val="22"/>
        </w:rPr>
      </w:pPr>
    </w:p>
    <w:p w:rsidR="009E7476" w:rsidRPr="004E106E" w:rsidRDefault="002568AD" w:rsidP="002568AD">
      <w:pPr>
        <w:rPr>
          <w:rFonts w:ascii="Calibri" w:hAnsi="Calibri" w:cs="Calibri"/>
          <w:b/>
          <w:sz w:val="22"/>
          <w:szCs w:val="22"/>
        </w:rPr>
      </w:pPr>
      <w:r w:rsidRPr="002D2CEE">
        <w:rPr>
          <w:rFonts w:ascii="Calibri" w:hAnsi="Calibri" w:cs="Calibri"/>
          <w:b/>
          <w:sz w:val="22"/>
          <w:szCs w:val="22"/>
        </w:rPr>
        <w:t>Description:</w:t>
      </w:r>
      <w:r w:rsidR="001E328E" w:rsidRPr="004E106E">
        <w:rPr>
          <w:rFonts w:ascii="Calibri" w:hAnsi="Calibri" w:cs="Arial"/>
          <w:sz w:val="22"/>
          <w:szCs w:val="22"/>
        </w:rPr>
        <w:t>OEC's market leadership is built on collaboration, innovation, and a deep understanding of original equipment replacement parts supply chains. It also relies on the technical knowledge of our associates, who apply their know-how to develop leading edge, specialized solutions.</w:t>
      </w:r>
    </w:p>
    <w:p w:rsidR="002D2CEE" w:rsidRPr="004E106E" w:rsidRDefault="002D2CEE" w:rsidP="009E7476">
      <w:pPr>
        <w:rPr>
          <w:rFonts w:ascii="Calibri" w:hAnsi="Calibri" w:cs="Calibri"/>
          <w:b/>
          <w:sz w:val="22"/>
          <w:szCs w:val="22"/>
        </w:rPr>
      </w:pPr>
    </w:p>
    <w:p w:rsidR="009E7476" w:rsidRPr="002D2CEE" w:rsidRDefault="009E7476" w:rsidP="009E7476">
      <w:pPr>
        <w:rPr>
          <w:rFonts w:ascii="Calibri" w:hAnsi="Calibri" w:cs="Calibri"/>
          <w:b/>
          <w:sz w:val="22"/>
          <w:szCs w:val="22"/>
        </w:rPr>
      </w:pPr>
      <w:r w:rsidRPr="002D2CEE">
        <w:rPr>
          <w:rFonts w:ascii="Calibri" w:hAnsi="Calibri" w:cs="Calibri"/>
          <w:b/>
          <w:sz w:val="22"/>
          <w:szCs w:val="22"/>
        </w:rPr>
        <w:t>Responsibilities:</w:t>
      </w:r>
    </w:p>
    <w:p w:rsidR="009E7476" w:rsidRPr="00601807" w:rsidRDefault="009E7476" w:rsidP="00AA7DA0">
      <w:pPr>
        <w:widowControl w:val="0"/>
        <w:numPr>
          <w:ilvl w:val="0"/>
          <w:numId w:val="11"/>
        </w:numPr>
        <w:suppressAutoHyphens/>
        <w:ind w:left="360"/>
        <w:jc w:val="both"/>
        <w:textAlignment w:val="baseline"/>
        <w:rPr>
          <w:rFonts w:ascii="Calibri" w:hAnsi="Calibri" w:cs="Calibri"/>
          <w:sz w:val="22"/>
          <w:szCs w:val="22"/>
        </w:rPr>
      </w:pPr>
      <w:r w:rsidRPr="00601807">
        <w:rPr>
          <w:rFonts w:ascii="Calibri" w:hAnsi="Calibri" w:cs="Calibri"/>
          <w:sz w:val="22"/>
          <w:szCs w:val="22"/>
        </w:rPr>
        <w:t>Perform all SDLC phases related to extract, transform, and load (ETL) processes using SQL Server Integration Services (SSIS) and SQL Server stored procedures within MS SQL Server 2008 environments</w:t>
      </w:r>
    </w:p>
    <w:p w:rsidR="009E7476" w:rsidRPr="00601807" w:rsidRDefault="009E7476" w:rsidP="00AA7DA0">
      <w:pPr>
        <w:widowControl w:val="0"/>
        <w:numPr>
          <w:ilvl w:val="0"/>
          <w:numId w:val="11"/>
        </w:numPr>
        <w:suppressAutoHyphens/>
        <w:ind w:left="360"/>
        <w:jc w:val="both"/>
        <w:textAlignment w:val="baseline"/>
        <w:rPr>
          <w:rFonts w:ascii="Calibri" w:hAnsi="Calibri" w:cs="Calibri"/>
          <w:sz w:val="22"/>
          <w:szCs w:val="22"/>
        </w:rPr>
      </w:pPr>
      <w:r w:rsidRPr="00601807">
        <w:rPr>
          <w:rFonts w:ascii="Calibri" w:hAnsi="Calibri" w:cs="Calibri"/>
          <w:sz w:val="22"/>
          <w:szCs w:val="22"/>
        </w:rPr>
        <w:t>Participate in on-call support rotation for nightly ETL batch cycles</w:t>
      </w:r>
    </w:p>
    <w:p w:rsidR="009E7476" w:rsidRPr="00601807" w:rsidRDefault="009E7476" w:rsidP="00AA7DA0">
      <w:pPr>
        <w:widowControl w:val="0"/>
        <w:numPr>
          <w:ilvl w:val="0"/>
          <w:numId w:val="11"/>
        </w:numPr>
        <w:suppressAutoHyphens/>
        <w:ind w:left="360"/>
        <w:jc w:val="both"/>
        <w:textAlignment w:val="baseline"/>
        <w:rPr>
          <w:rFonts w:ascii="Calibri" w:hAnsi="Calibri" w:cs="Calibri"/>
          <w:sz w:val="22"/>
          <w:szCs w:val="22"/>
        </w:rPr>
      </w:pPr>
      <w:r w:rsidRPr="00601807">
        <w:rPr>
          <w:rFonts w:ascii="Calibri" w:hAnsi="Calibri" w:cs="Calibri"/>
          <w:sz w:val="22"/>
          <w:szCs w:val="22"/>
        </w:rPr>
        <w:t>Assist in the definition of the database requirements; analyze existing models and reports looking for opportunities to improve their efficiency; and resolve technical problems </w:t>
      </w:r>
    </w:p>
    <w:p w:rsidR="009E7476" w:rsidRPr="00601807" w:rsidRDefault="009E7476" w:rsidP="00AA7DA0">
      <w:pPr>
        <w:widowControl w:val="0"/>
        <w:numPr>
          <w:ilvl w:val="0"/>
          <w:numId w:val="11"/>
        </w:numPr>
        <w:suppressAutoHyphens/>
        <w:ind w:left="360"/>
        <w:jc w:val="both"/>
        <w:textAlignment w:val="baseline"/>
        <w:rPr>
          <w:rFonts w:ascii="Calibri" w:hAnsi="Calibri" w:cs="Calibri"/>
          <w:sz w:val="22"/>
          <w:szCs w:val="22"/>
        </w:rPr>
      </w:pPr>
      <w:r w:rsidRPr="00601807">
        <w:rPr>
          <w:rFonts w:ascii="Calibri" w:hAnsi="Calibri" w:cs="Calibri"/>
          <w:sz w:val="22"/>
          <w:szCs w:val="22"/>
        </w:rPr>
        <w:t>Develop optimized SQL Server stored procedures, functions, and database views</w:t>
      </w:r>
    </w:p>
    <w:p w:rsidR="009E7476" w:rsidRPr="00601807" w:rsidRDefault="009E7476" w:rsidP="00AA7DA0">
      <w:pPr>
        <w:widowControl w:val="0"/>
        <w:numPr>
          <w:ilvl w:val="0"/>
          <w:numId w:val="11"/>
        </w:numPr>
        <w:suppressAutoHyphens/>
        <w:ind w:left="360"/>
        <w:jc w:val="both"/>
        <w:textAlignment w:val="baseline"/>
        <w:rPr>
          <w:rFonts w:ascii="Calibri" w:hAnsi="Calibri" w:cs="Calibri"/>
          <w:sz w:val="22"/>
          <w:szCs w:val="22"/>
        </w:rPr>
      </w:pPr>
      <w:r w:rsidRPr="00601807">
        <w:rPr>
          <w:rFonts w:ascii="Calibri" w:hAnsi="Calibri" w:cs="Calibri"/>
          <w:sz w:val="22"/>
          <w:szCs w:val="22"/>
        </w:rPr>
        <w:t>Translate business requirements into BI application designs and solutions </w:t>
      </w:r>
    </w:p>
    <w:p w:rsidR="009E7476" w:rsidRPr="00F53D1D" w:rsidRDefault="009E7476" w:rsidP="00AA7DA0">
      <w:pPr>
        <w:widowControl w:val="0"/>
        <w:numPr>
          <w:ilvl w:val="0"/>
          <w:numId w:val="11"/>
        </w:numPr>
        <w:suppressAutoHyphens/>
        <w:ind w:left="360"/>
        <w:jc w:val="both"/>
        <w:textAlignment w:val="baseline"/>
        <w:rPr>
          <w:rFonts w:ascii="Calibri" w:hAnsi="Calibri" w:cs="Calibri"/>
          <w:sz w:val="22"/>
          <w:szCs w:val="22"/>
        </w:rPr>
      </w:pPr>
      <w:r w:rsidRPr="00601807">
        <w:rPr>
          <w:rFonts w:ascii="Calibri" w:hAnsi="Calibri" w:cs="Calibri"/>
          <w:sz w:val="22"/>
          <w:szCs w:val="22"/>
        </w:rPr>
        <w:t xml:space="preserve">Worked on </w:t>
      </w:r>
      <w:r w:rsidRPr="00601807">
        <w:rPr>
          <w:rFonts w:ascii="Calibri" w:eastAsia="Arial" w:hAnsi="Calibri" w:cs="Calibri"/>
          <w:sz w:val="22"/>
          <w:szCs w:val="22"/>
        </w:rPr>
        <w:t>COSMOS Workgroup Feed Import. The Automated feed will update tables from COSMOS Data.</w:t>
      </w:r>
    </w:p>
    <w:p w:rsidR="00F53D1D" w:rsidRPr="00F53D1D" w:rsidRDefault="00F53D1D" w:rsidP="00AA7DA0">
      <w:pPr>
        <w:widowControl w:val="0"/>
        <w:numPr>
          <w:ilvl w:val="0"/>
          <w:numId w:val="11"/>
        </w:numPr>
        <w:suppressAutoHyphens/>
        <w:ind w:left="360"/>
        <w:jc w:val="both"/>
        <w:textAlignment w:val="baseline"/>
        <w:rPr>
          <w:rFonts w:ascii="Calibri" w:hAnsi="Calibri" w:cs="Calibri"/>
          <w:sz w:val="22"/>
          <w:szCs w:val="22"/>
        </w:rPr>
      </w:pPr>
      <w:r w:rsidRPr="007C57AD">
        <w:rPr>
          <w:rFonts w:ascii="Calibri" w:hAnsi="Calibri"/>
          <w:bCs/>
          <w:sz w:val="22"/>
          <w:szCs w:val="22"/>
        </w:rPr>
        <w:t>Implemented JQuery frontend for Insurance policy display for employees using JQuery</w:t>
      </w:r>
    </w:p>
    <w:p w:rsidR="00F53D1D" w:rsidRPr="00601807" w:rsidRDefault="00F53D1D" w:rsidP="00AA7DA0">
      <w:pPr>
        <w:widowControl w:val="0"/>
        <w:numPr>
          <w:ilvl w:val="0"/>
          <w:numId w:val="11"/>
        </w:numPr>
        <w:suppressAutoHyphens/>
        <w:ind w:left="360"/>
        <w:jc w:val="both"/>
        <w:textAlignment w:val="baseline"/>
        <w:rPr>
          <w:rFonts w:ascii="Calibri" w:hAnsi="Calibri" w:cs="Calibri"/>
          <w:sz w:val="22"/>
          <w:szCs w:val="22"/>
        </w:rPr>
      </w:pPr>
      <w:r w:rsidRPr="00176A7C">
        <w:rPr>
          <w:rFonts w:ascii="Calibri" w:hAnsi="Calibri"/>
          <w:sz w:val="22"/>
          <w:szCs w:val="22"/>
        </w:rPr>
        <w:t xml:space="preserve">Developed the User Interface using </w:t>
      </w:r>
      <w:r w:rsidRPr="00176A7C">
        <w:rPr>
          <w:rFonts w:ascii="Calibri" w:hAnsi="Calibri"/>
          <w:b/>
          <w:bCs/>
          <w:sz w:val="22"/>
          <w:szCs w:val="22"/>
        </w:rPr>
        <w:t>Angular JS, HTML 5, CSS, JavaScript, JQuery</w:t>
      </w:r>
    </w:p>
    <w:p w:rsidR="009E7476" w:rsidRPr="00601807" w:rsidRDefault="009E7476" w:rsidP="00AA7DA0">
      <w:pPr>
        <w:widowControl w:val="0"/>
        <w:numPr>
          <w:ilvl w:val="0"/>
          <w:numId w:val="11"/>
        </w:numPr>
        <w:suppressAutoHyphens/>
        <w:ind w:left="360"/>
        <w:jc w:val="both"/>
        <w:textAlignment w:val="baseline"/>
        <w:rPr>
          <w:rFonts w:ascii="Calibri" w:hAnsi="Calibri" w:cs="Calibri"/>
          <w:sz w:val="22"/>
          <w:szCs w:val="22"/>
        </w:rPr>
      </w:pPr>
      <w:r w:rsidRPr="00601807">
        <w:rPr>
          <w:rFonts w:ascii="Calibri" w:hAnsi="Calibri" w:cs="Calibri"/>
          <w:sz w:val="22"/>
          <w:szCs w:val="22"/>
        </w:rPr>
        <w:t>Performance monitoring, tuning and capacity planning</w:t>
      </w:r>
    </w:p>
    <w:p w:rsidR="009E7476" w:rsidRPr="00601807" w:rsidRDefault="009E7476" w:rsidP="00AA7DA0">
      <w:pPr>
        <w:widowControl w:val="0"/>
        <w:numPr>
          <w:ilvl w:val="0"/>
          <w:numId w:val="11"/>
        </w:numPr>
        <w:suppressAutoHyphens/>
        <w:ind w:left="360"/>
        <w:jc w:val="both"/>
        <w:textAlignment w:val="baseline"/>
        <w:rPr>
          <w:rFonts w:ascii="Calibri" w:hAnsi="Calibri" w:cs="Calibri"/>
          <w:sz w:val="22"/>
          <w:szCs w:val="22"/>
        </w:rPr>
      </w:pPr>
      <w:r w:rsidRPr="00601807">
        <w:rPr>
          <w:rFonts w:ascii="Calibri" w:hAnsi="Calibri" w:cs="Calibri"/>
          <w:sz w:val="22"/>
          <w:szCs w:val="22"/>
        </w:rPr>
        <w:lastRenderedPageBreak/>
        <w:t xml:space="preserve">Develop ETL audits and controls to ensure quality of data meets or exceeds defined standards and </w:t>
      </w:r>
      <w:r w:rsidR="00470434" w:rsidRPr="00601807">
        <w:rPr>
          <w:rFonts w:ascii="Calibri" w:hAnsi="Calibri" w:cs="Calibri"/>
          <w:sz w:val="22"/>
          <w:szCs w:val="22"/>
        </w:rPr>
        <w:t>thresholds Worked</w:t>
      </w:r>
      <w:r w:rsidRPr="00601807">
        <w:rPr>
          <w:rFonts w:ascii="Calibri" w:hAnsi="Calibri" w:cs="Calibri"/>
          <w:sz w:val="22"/>
          <w:szCs w:val="22"/>
        </w:rPr>
        <w:t xml:space="preserve"> as a developer in creating complex Stored Procedures, SSIS packages, triggers, cursors, tables, and views and other SQL joins for building various applications.</w:t>
      </w:r>
    </w:p>
    <w:p w:rsidR="00F52A4C" w:rsidRDefault="009E7476" w:rsidP="00F52A4C">
      <w:pPr>
        <w:widowControl w:val="0"/>
        <w:numPr>
          <w:ilvl w:val="0"/>
          <w:numId w:val="11"/>
        </w:numPr>
        <w:suppressAutoHyphens/>
        <w:ind w:left="360"/>
        <w:jc w:val="both"/>
        <w:textAlignment w:val="baseline"/>
        <w:rPr>
          <w:rFonts w:ascii="Calibri" w:hAnsi="Calibri" w:cs="Calibri"/>
          <w:sz w:val="22"/>
          <w:szCs w:val="22"/>
        </w:rPr>
      </w:pPr>
      <w:r w:rsidRPr="00601807">
        <w:rPr>
          <w:rFonts w:ascii="Calibri" w:hAnsi="Calibri" w:cs="Calibri"/>
          <w:sz w:val="22"/>
          <w:szCs w:val="22"/>
        </w:rPr>
        <w:t>Have written   Reports, Sub Reports, drill down reports   using various features like Charts, graphs, filters, parameters, indi</w:t>
      </w:r>
      <w:r w:rsidR="00C16279">
        <w:rPr>
          <w:rFonts w:ascii="Calibri" w:hAnsi="Calibri" w:cs="Calibri"/>
          <w:sz w:val="22"/>
          <w:szCs w:val="22"/>
        </w:rPr>
        <w:t xml:space="preserve">cators, gauges, spark lines. </w:t>
      </w:r>
    </w:p>
    <w:p w:rsidR="00F52A4C" w:rsidRPr="00F52A4C" w:rsidRDefault="00F52A4C" w:rsidP="00F52A4C">
      <w:pPr>
        <w:widowControl w:val="0"/>
        <w:numPr>
          <w:ilvl w:val="0"/>
          <w:numId w:val="11"/>
        </w:numPr>
        <w:suppressAutoHyphens/>
        <w:ind w:left="360"/>
        <w:jc w:val="both"/>
        <w:textAlignment w:val="baseline"/>
        <w:rPr>
          <w:rFonts w:asciiTheme="minorHAnsi" w:hAnsiTheme="minorHAnsi" w:cs="Calibri"/>
          <w:sz w:val="22"/>
          <w:szCs w:val="22"/>
        </w:rPr>
      </w:pPr>
      <w:r w:rsidRPr="00F52A4C">
        <w:rPr>
          <w:rFonts w:asciiTheme="minorHAnsi" w:hAnsiTheme="minorHAnsi" w:cs="Arial"/>
          <w:color w:val="262626"/>
          <w:sz w:val="22"/>
          <w:szCs w:val="22"/>
        </w:rPr>
        <w:t>Involved in complete SDLC (System Development Life Cycle). </w:t>
      </w:r>
    </w:p>
    <w:p w:rsidR="00F52A4C" w:rsidRPr="00F52A4C" w:rsidRDefault="00F52A4C" w:rsidP="00F52A4C">
      <w:pPr>
        <w:widowControl w:val="0"/>
        <w:numPr>
          <w:ilvl w:val="0"/>
          <w:numId w:val="11"/>
        </w:numPr>
        <w:suppressAutoHyphens/>
        <w:ind w:left="360"/>
        <w:jc w:val="both"/>
        <w:textAlignment w:val="baseline"/>
        <w:rPr>
          <w:rFonts w:asciiTheme="minorHAnsi" w:hAnsiTheme="minorHAnsi" w:cs="Calibri"/>
          <w:sz w:val="22"/>
          <w:szCs w:val="22"/>
        </w:rPr>
      </w:pPr>
      <w:r w:rsidRPr="00F52A4C">
        <w:rPr>
          <w:rFonts w:asciiTheme="minorHAnsi" w:hAnsiTheme="minorHAnsi" w:cs="Arial"/>
          <w:color w:val="262626"/>
          <w:sz w:val="22"/>
          <w:szCs w:val="22"/>
        </w:rPr>
        <w:t>Developed performance utilization charts, optimized and tuned SQL and designed physical databases. Assisted developers with Teradata load utilities and SQL. </w:t>
      </w:r>
    </w:p>
    <w:p w:rsidR="00C16279" w:rsidRPr="00C16279" w:rsidRDefault="00C16279" w:rsidP="00AA7DA0">
      <w:pPr>
        <w:widowControl w:val="0"/>
        <w:numPr>
          <w:ilvl w:val="0"/>
          <w:numId w:val="11"/>
        </w:numPr>
        <w:suppressAutoHyphens/>
        <w:ind w:left="360"/>
        <w:jc w:val="both"/>
        <w:textAlignment w:val="baseline"/>
        <w:rPr>
          <w:rFonts w:asciiTheme="minorHAnsi" w:hAnsiTheme="minorHAnsi" w:cs="Calibri"/>
          <w:sz w:val="22"/>
          <w:szCs w:val="22"/>
        </w:rPr>
      </w:pPr>
      <w:r w:rsidRPr="00C16279">
        <w:rPr>
          <w:rFonts w:asciiTheme="minorHAnsi" w:hAnsiTheme="minorHAnsi"/>
          <w:sz w:val="22"/>
          <w:szCs w:val="22"/>
        </w:rPr>
        <w:t xml:space="preserve">Conversion of </w:t>
      </w:r>
      <w:r w:rsidRPr="00C16279">
        <w:rPr>
          <w:rFonts w:asciiTheme="minorHAnsi" w:hAnsiTheme="minorHAnsi"/>
          <w:b/>
          <w:sz w:val="22"/>
          <w:szCs w:val="22"/>
        </w:rPr>
        <w:t>MS Access</w:t>
      </w:r>
      <w:r w:rsidRPr="00C16279">
        <w:rPr>
          <w:rFonts w:asciiTheme="minorHAnsi" w:hAnsiTheme="minorHAnsi"/>
          <w:sz w:val="22"/>
          <w:szCs w:val="22"/>
        </w:rPr>
        <w:t xml:space="preserve"> Scripts into </w:t>
      </w:r>
      <w:r w:rsidRPr="00C16279">
        <w:rPr>
          <w:rFonts w:asciiTheme="minorHAnsi" w:hAnsiTheme="minorHAnsi"/>
          <w:b/>
          <w:sz w:val="22"/>
          <w:szCs w:val="22"/>
        </w:rPr>
        <w:t xml:space="preserve">Transact-SQL </w:t>
      </w:r>
      <w:r w:rsidRPr="00C16279">
        <w:rPr>
          <w:rFonts w:asciiTheme="minorHAnsi" w:hAnsiTheme="minorHAnsi"/>
          <w:sz w:val="22"/>
          <w:szCs w:val="22"/>
        </w:rPr>
        <w:t>Scripts</w:t>
      </w:r>
    </w:p>
    <w:p w:rsidR="009E7476" w:rsidRPr="00601807" w:rsidRDefault="009E7476" w:rsidP="00AA7DA0">
      <w:pPr>
        <w:widowControl w:val="0"/>
        <w:numPr>
          <w:ilvl w:val="0"/>
          <w:numId w:val="11"/>
        </w:numPr>
        <w:suppressAutoHyphens/>
        <w:ind w:left="360"/>
        <w:jc w:val="both"/>
        <w:textAlignment w:val="baseline"/>
        <w:rPr>
          <w:rFonts w:ascii="Calibri" w:hAnsi="Calibri" w:cs="Calibri"/>
          <w:sz w:val="22"/>
          <w:szCs w:val="22"/>
        </w:rPr>
      </w:pPr>
      <w:r w:rsidRPr="00601807">
        <w:rPr>
          <w:rFonts w:ascii="Calibri" w:hAnsi="Calibri" w:cs="Calibri"/>
          <w:sz w:val="22"/>
          <w:szCs w:val="22"/>
        </w:rPr>
        <w:t>Worked on searching and sorting, dynamic and mathematical programming and finite state machine</w:t>
      </w:r>
    </w:p>
    <w:p w:rsidR="009E7476" w:rsidRPr="00601807" w:rsidRDefault="009E7476" w:rsidP="00AA7DA0">
      <w:pPr>
        <w:widowControl w:val="0"/>
        <w:numPr>
          <w:ilvl w:val="0"/>
          <w:numId w:val="11"/>
        </w:numPr>
        <w:suppressAutoHyphens/>
        <w:ind w:left="360"/>
        <w:jc w:val="both"/>
        <w:textAlignment w:val="baseline"/>
        <w:rPr>
          <w:rFonts w:ascii="Calibri" w:hAnsi="Calibri" w:cs="Calibri"/>
          <w:sz w:val="22"/>
          <w:szCs w:val="22"/>
        </w:rPr>
      </w:pPr>
      <w:r w:rsidRPr="00601807">
        <w:rPr>
          <w:rFonts w:ascii="Calibri" w:hAnsi="Calibri" w:cs="Calibri"/>
          <w:sz w:val="22"/>
          <w:szCs w:val="22"/>
        </w:rPr>
        <w:t>Created stored procedures to use as datasets for the Report Design.</w:t>
      </w:r>
    </w:p>
    <w:p w:rsidR="009E7476" w:rsidRPr="00601807" w:rsidRDefault="009E7476" w:rsidP="00AA7DA0">
      <w:pPr>
        <w:widowControl w:val="0"/>
        <w:numPr>
          <w:ilvl w:val="0"/>
          <w:numId w:val="11"/>
        </w:numPr>
        <w:suppressAutoHyphens/>
        <w:ind w:left="360"/>
        <w:jc w:val="both"/>
        <w:textAlignment w:val="baseline"/>
        <w:rPr>
          <w:rFonts w:ascii="Calibri" w:hAnsi="Calibri" w:cs="Calibri"/>
          <w:sz w:val="22"/>
          <w:szCs w:val="22"/>
        </w:rPr>
      </w:pPr>
      <w:r w:rsidRPr="00601807">
        <w:rPr>
          <w:rFonts w:ascii="Calibri" w:eastAsia="Calibri" w:hAnsi="Calibri" w:cs="Calibri"/>
          <w:sz w:val="22"/>
          <w:szCs w:val="22"/>
        </w:rPr>
        <w:t>Written scripts using C # programming to customize the reports in SSRS environment.</w:t>
      </w:r>
    </w:p>
    <w:p w:rsidR="009E7476" w:rsidRPr="00601807" w:rsidRDefault="009E7476" w:rsidP="00AA7DA0">
      <w:pPr>
        <w:numPr>
          <w:ilvl w:val="0"/>
          <w:numId w:val="11"/>
        </w:numPr>
        <w:suppressAutoHyphens/>
        <w:ind w:left="360"/>
        <w:jc w:val="both"/>
        <w:rPr>
          <w:rFonts w:ascii="Calibri" w:hAnsi="Calibri" w:cs="Calibri"/>
          <w:sz w:val="22"/>
          <w:szCs w:val="22"/>
        </w:rPr>
      </w:pPr>
      <w:r w:rsidRPr="00601807">
        <w:rPr>
          <w:rFonts w:ascii="Calibri" w:hAnsi="Calibri" w:cs="Calibri"/>
          <w:sz w:val="22"/>
          <w:szCs w:val="22"/>
        </w:rPr>
        <w:t>Designed VB forms using the forms and crystal reports were made for business reporting purpose.</w:t>
      </w:r>
    </w:p>
    <w:p w:rsidR="009E7476" w:rsidRPr="00601807" w:rsidRDefault="009E7476" w:rsidP="00AA7DA0">
      <w:pPr>
        <w:numPr>
          <w:ilvl w:val="0"/>
          <w:numId w:val="11"/>
        </w:numPr>
        <w:suppressAutoHyphens/>
        <w:ind w:left="360"/>
        <w:jc w:val="both"/>
        <w:rPr>
          <w:rFonts w:ascii="Calibri" w:hAnsi="Calibri" w:cs="Calibri"/>
          <w:sz w:val="22"/>
          <w:szCs w:val="22"/>
        </w:rPr>
      </w:pPr>
      <w:r w:rsidRPr="00601807">
        <w:rPr>
          <w:rFonts w:ascii="Calibri" w:hAnsi="Calibri" w:cs="Calibri"/>
          <w:sz w:val="22"/>
          <w:szCs w:val="22"/>
        </w:rPr>
        <w:t>Worked on .Net framework and Asp.net as a programming part</w:t>
      </w:r>
    </w:p>
    <w:p w:rsidR="009E7476" w:rsidRPr="00601807" w:rsidRDefault="009E7476" w:rsidP="00AA7DA0">
      <w:pPr>
        <w:numPr>
          <w:ilvl w:val="0"/>
          <w:numId w:val="11"/>
        </w:numPr>
        <w:suppressAutoHyphens/>
        <w:ind w:left="360"/>
        <w:jc w:val="both"/>
        <w:rPr>
          <w:rFonts w:ascii="Calibri" w:hAnsi="Calibri" w:cs="Calibri"/>
          <w:sz w:val="22"/>
          <w:szCs w:val="22"/>
        </w:rPr>
      </w:pPr>
      <w:r w:rsidRPr="00601807">
        <w:rPr>
          <w:rFonts w:ascii="Calibri" w:hAnsi="Calibri" w:cs="Calibri"/>
          <w:sz w:val="22"/>
          <w:szCs w:val="22"/>
        </w:rPr>
        <w:t>Maintained and implemented</w:t>
      </w:r>
      <w:r w:rsidRPr="00601807">
        <w:rPr>
          <w:rFonts w:ascii="Calibri" w:hAnsi="Calibri" w:cs="Calibri"/>
          <w:color w:val="222222"/>
          <w:sz w:val="22"/>
          <w:szCs w:val="22"/>
          <w:shd w:val="clear" w:color="auto" w:fill="FFFFFF"/>
        </w:rPr>
        <w:t xml:space="preserve"> technical specification and documentation</w:t>
      </w:r>
      <w:r w:rsidRPr="00601807">
        <w:rPr>
          <w:rStyle w:val="apple-converted-space"/>
          <w:rFonts w:ascii="Calibri" w:hAnsi="Calibri" w:cs="Calibri"/>
          <w:color w:val="222222"/>
          <w:sz w:val="22"/>
          <w:szCs w:val="22"/>
          <w:shd w:val="clear" w:color="auto" w:fill="FFFFFF"/>
        </w:rPr>
        <w:t>.</w:t>
      </w:r>
    </w:p>
    <w:p w:rsidR="009E7476" w:rsidRPr="00601807" w:rsidRDefault="009E7476" w:rsidP="00AA7DA0">
      <w:pPr>
        <w:widowControl w:val="0"/>
        <w:numPr>
          <w:ilvl w:val="0"/>
          <w:numId w:val="11"/>
        </w:numPr>
        <w:suppressAutoHyphens/>
        <w:ind w:left="360"/>
        <w:jc w:val="both"/>
        <w:textAlignment w:val="baseline"/>
        <w:rPr>
          <w:rFonts w:ascii="Calibri" w:hAnsi="Calibri" w:cs="Calibri"/>
          <w:sz w:val="22"/>
          <w:szCs w:val="22"/>
        </w:rPr>
      </w:pPr>
      <w:r w:rsidRPr="00601807">
        <w:rPr>
          <w:rFonts w:ascii="Calibri" w:hAnsi="Calibri" w:cs="Calibri"/>
          <w:sz w:val="22"/>
          <w:szCs w:val="22"/>
        </w:rPr>
        <w:t>Involved in generating reports for Forecasting Revenues based on the historical data and used various delivery mechanisms and formats to deliver Reports</w:t>
      </w:r>
    </w:p>
    <w:p w:rsidR="009E7476" w:rsidRPr="002D2CEE" w:rsidRDefault="009E7476" w:rsidP="009E7476">
      <w:pPr>
        <w:pStyle w:val="MediumGrid1-Accent21"/>
        <w:rPr>
          <w:rFonts w:ascii="Calibri" w:hAnsi="Calibri" w:cs="Calibri"/>
          <w:sz w:val="22"/>
          <w:szCs w:val="22"/>
        </w:rPr>
      </w:pPr>
    </w:p>
    <w:p w:rsidR="009E7476" w:rsidRPr="002D2CEE" w:rsidRDefault="009E7476" w:rsidP="009E7476">
      <w:pPr>
        <w:tabs>
          <w:tab w:val="left" w:pos="360"/>
        </w:tabs>
        <w:autoSpaceDE w:val="0"/>
        <w:autoSpaceDN w:val="0"/>
        <w:adjustRightInd w:val="0"/>
        <w:ind w:right="9"/>
        <w:contextualSpacing/>
        <w:jc w:val="both"/>
        <w:rPr>
          <w:rFonts w:ascii="Calibri" w:hAnsi="Calibri" w:cs="Calibri"/>
          <w:sz w:val="22"/>
          <w:szCs w:val="22"/>
        </w:rPr>
      </w:pPr>
      <w:r w:rsidRPr="002D2CEE">
        <w:rPr>
          <w:rFonts w:ascii="Calibri" w:hAnsi="Calibri" w:cs="Calibri"/>
          <w:b/>
          <w:color w:val="000000"/>
          <w:sz w:val="22"/>
          <w:szCs w:val="22"/>
        </w:rPr>
        <w:t>Environment:</w:t>
      </w:r>
      <w:r w:rsidRPr="002D2CEE">
        <w:rPr>
          <w:rFonts w:ascii="Calibri" w:hAnsi="Calibri" w:cs="Calibri"/>
          <w:sz w:val="22"/>
          <w:szCs w:val="22"/>
        </w:rPr>
        <w:t>MS SQL Server Management Studio 2008, MS SQL Server Integration Services (SSIS), SQL Server Reporting Services (SSRS).</w:t>
      </w:r>
    </w:p>
    <w:p w:rsidR="004348A8" w:rsidRDefault="004348A8" w:rsidP="009E7476">
      <w:pPr>
        <w:tabs>
          <w:tab w:val="left" w:pos="360"/>
        </w:tabs>
        <w:autoSpaceDE w:val="0"/>
        <w:autoSpaceDN w:val="0"/>
        <w:adjustRightInd w:val="0"/>
        <w:ind w:right="9"/>
        <w:contextualSpacing/>
        <w:jc w:val="both"/>
        <w:rPr>
          <w:rFonts w:ascii="Calibri" w:hAnsi="Calibri" w:cs="Calibri"/>
          <w:sz w:val="22"/>
          <w:szCs w:val="22"/>
        </w:rPr>
      </w:pPr>
    </w:p>
    <w:p w:rsidR="00A324BC" w:rsidRPr="002D2CEE" w:rsidRDefault="00A324BC" w:rsidP="009E7476">
      <w:pPr>
        <w:tabs>
          <w:tab w:val="left" w:pos="360"/>
        </w:tabs>
        <w:autoSpaceDE w:val="0"/>
        <w:autoSpaceDN w:val="0"/>
        <w:adjustRightInd w:val="0"/>
        <w:ind w:right="9"/>
        <w:contextualSpacing/>
        <w:jc w:val="both"/>
        <w:rPr>
          <w:rFonts w:ascii="Calibri" w:hAnsi="Calibri" w:cs="Calibri"/>
          <w:sz w:val="22"/>
          <w:szCs w:val="22"/>
        </w:rPr>
      </w:pPr>
    </w:p>
    <w:p w:rsidR="002568AD" w:rsidRPr="002D2CEE" w:rsidRDefault="002568AD" w:rsidP="002568AD">
      <w:pPr>
        <w:jc w:val="both"/>
        <w:rPr>
          <w:rFonts w:ascii="Calibri" w:hAnsi="Calibri" w:cs="Calibri"/>
          <w:color w:val="000000"/>
          <w:sz w:val="22"/>
          <w:szCs w:val="22"/>
        </w:rPr>
      </w:pPr>
      <w:r w:rsidRPr="002D2CEE">
        <w:rPr>
          <w:rFonts w:ascii="Calibri" w:hAnsi="Calibri" w:cs="Calibri"/>
          <w:b/>
          <w:color w:val="000000"/>
          <w:sz w:val="22"/>
          <w:szCs w:val="22"/>
        </w:rPr>
        <w:t>American Express, Phoenix, AZ</w:t>
      </w:r>
      <w:r w:rsidR="0065064D">
        <w:rPr>
          <w:rFonts w:ascii="Calibri" w:hAnsi="Calibri" w:cs="Calibri"/>
          <w:color w:val="000000"/>
          <w:sz w:val="22"/>
          <w:szCs w:val="22"/>
        </w:rPr>
        <w:tab/>
      </w:r>
      <w:r w:rsidR="0065064D">
        <w:rPr>
          <w:rFonts w:ascii="Calibri" w:hAnsi="Calibri" w:cs="Calibri"/>
          <w:color w:val="000000"/>
          <w:sz w:val="22"/>
          <w:szCs w:val="22"/>
        </w:rPr>
        <w:tab/>
      </w:r>
      <w:r w:rsidR="0065064D">
        <w:rPr>
          <w:rFonts w:ascii="Calibri" w:hAnsi="Calibri" w:cs="Calibri"/>
          <w:color w:val="000000"/>
          <w:sz w:val="22"/>
          <w:szCs w:val="22"/>
        </w:rPr>
        <w:tab/>
      </w:r>
      <w:r w:rsidR="0065064D">
        <w:rPr>
          <w:rFonts w:ascii="Calibri" w:hAnsi="Calibri" w:cs="Calibri"/>
          <w:color w:val="000000"/>
          <w:sz w:val="22"/>
          <w:szCs w:val="22"/>
        </w:rPr>
        <w:tab/>
      </w:r>
      <w:r w:rsidR="0065064D">
        <w:rPr>
          <w:rFonts w:ascii="Calibri" w:hAnsi="Calibri" w:cs="Calibri"/>
          <w:color w:val="000000"/>
          <w:sz w:val="22"/>
          <w:szCs w:val="22"/>
        </w:rPr>
        <w:tab/>
      </w:r>
      <w:r w:rsidR="0065064D">
        <w:rPr>
          <w:rFonts w:ascii="Calibri" w:hAnsi="Calibri" w:cs="Calibri"/>
          <w:color w:val="000000"/>
          <w:sz w:val="22"/>
          <w:szCs w:val="22"/>
        </w:rPr>
        <w:tab/>
      </w:r>
      <w:r w:rsidR="0065064D">
        <w:rPr>
          <w:rFonts w:ascii="Calibri" w:hAnsi="Calibri" w:cs="Calibri"/>
          <w:color w:val="000000"/>
          <w:sz w:val="22"/>
          <w:szCs w:val="22"/>
        </w:rPr>
        <w:tab/>
      </w:r>
      <w:r w:rsidR="002B53BF">
        <w:rPr>
          <w:rFonts w:ascii="Calibri" w:hAnsi="Calibri" w:cs="Calibri"/>
          <w:b/>
          <w:sz w:val="22"/>
          <w:szCs w:val="22"/>
        </w:rPr>
        <w:t>Jan 2010-Dec 2011</w:t>
      </w:r>
    </w:p>
    <w:p w:rsidR="002568AD" w:rsidRPr="002D2CEE" w:rsidRDefault="002568AD" w:rsidP="002568AD">
      <w:pPr>
        <w:jc w:val="both"/>
        <w:rPr>
          <w:rFonts w:ascii="Calibri" w:hAnsi="Calibri" w:cs="Calibri"/>
          <w:color w:val="000000"/>
          <w:sz w:val="22"/>
          <w:szCs w:val="22"/>
        </w:rPr>
      </w:pPr>
      <w:r w:rsidRPr="002D2CEE">
        <w:rPr>
          <w:rFonts w:ascii="Calibri" w:hAnsi="Calibri" w:cs="Calibri"/>
          <w:b/>
          <w:bCs/>
          <w:color w:val="000000"/>
          <w:sz w:val="22"/>
          <w:szCs w:val="22"/>
        </w:rPr>
        <w:t>Role:</w:t>
      </w:r>
      <w:r w:rsidR="00477217">
        <w:rPr>
          <w:rFonts w:ascii="Calibri" w:eastAsia="Calibri" w:hAnsi="Calibri" w:cs="Calibri"/>
          <w:sz w:val="22"/>
          <w:szCs w:val="22"/>
        </w:rPr>
        <w:t>SQL</w:t>
      </w:r>
      <w:r w:rsidR="009F5A3D">
        <w:rPr>
          <w:rFonts w:ascii="Calibri" w:eastAsia="Calibri" w:hAnsi="Calibri" w:cs="Calibri"/>
          <w:sz w:val="22"/>
          <w:szCs w:val="22"/>
        </w:rPr>
        <w:t xml:space="preserve"> Developer</w:t>
      </w:r>
    </w:p>
    <w:p w:rsidR="002B53BF" w:rsidRPr="002B53BF" w:rsidRDefault="002B53BF" w:rsidP="002B53BF">
      <w:pPr>
        <w:tabs>
          <w:tab w:val="left" w:pos="360"/>
        </w:tabs>
        <w:autoSpaceDE w:val="0"/>
        <w:autoSpaceDN w:val="0"/>
        <w:adjustRightInd w:val="0"/>
        <w:ind w:right="9"/>
        <w:contextualSpacing/>
        <w:jc w:val="both"/>
        <w:rPr>
          <w:rFonts w:ascii="Calibri" w:hAnsi="Calibri" w:cs="Calibri"/>
          <w:sz w:val="22"/>
          <w:szCs w:val="22"/>
        </w:rPr>
      </w:pPr>
    </w:p>
    <w:p w:rsidR="004348A8" w:rsidRPr="002D2CEE" w:rsidRDefault="004348A8" w:rsidP="004348A8">
      <w:pPr>
        <w:jc w:val="both"/>
        <w:rPr>
          <w:rFonts w:ascii="Calibri" w:hAnsi="Calibri" w:cs="Calibri"/>
          <w:b/>
          <w:sz w:val="22"/>
          <w:szCs w:val="22"/>
        </w:rPr>
      </w:pPr>
      <w:r w:rsidRPr="002D2CEE">
        <w:rPr>
          <w:rFonts w:ascii="Calibri" w:hAnsi="Calibri" w:cs="Calibri"/>
          <w:b/>
          <w:sz w:val="22"/>
          <w:szCs w:val="22"/>
        </w:rPr>
        <w:t>Responsibilities:</w:t>
      </w:r>
    </w:p>
    <w:p w:rsidR="004348A8" w:rsidRPr="002D2CEE" w:rsidRDefault="004348A8" w:rsidP="00AA7DA0">
      <w:pPr>
        <w:numPr>
          <w:ilvl w:val="0"/>
          <w:numId w:val="12"/>
        </w:numPr>
        <w:jc w:val="both"/>
        <w:rPr>
          <w:rFonts w:ascii="Calibri" w:hAnsi="Calibri" w:cs="Calibri"/>
          <w:sz w:val="22"/>
          <w:szCs w:val="22"/>
        </w:rPr>
      </w:pPr>
      <w:r w:rsidRPr="002D2CEE">
        <w:rPr>
          <w:rFonts w:ascii="Calibri" w:hAnsi="Calibri" w:cs="Calibri"/>
          <w:sz w:val="22"/>
          <w:szCs w:val="22"/>
        </w:rPr>
        <w:t>Designed details of UI/Reports for Sales Performance tracking</w:t>
      </w:r>
    </w:p>
    <w:p w:rsidR="004348A8" w:rsidRPr="002D2CEE" w:rsidRDefault="004348A8" w:rsidP="00AA7DA0">
      <w:pPr>
        <w:numPr>
          <w:ilvl w:val="0"/>
          <w:numId w:val="12"/>
        </w:numPr>
        <w:jc w:val="both"/>
        <w:rPr>
          <w:rFonts w:ascii="Calibri" w:hAnsi="Calibri" w:cs="Calibri"/>
          <w:sz w:val="22"/>
          <w:szCs w:val="22"/>
        </w:rPr>
      </w:pPr>
      <w:r w:rsidRPr="002D2CEE">
        <w:rPr>
          <w:rFonts w:ascii="Calibri" w:hAnsi="Calibri" w:cs="Calibri"/>
          <w:sz w:val="22"/>
          <w:szCs w:val="22"/>
        </w:rPr>
        <w:t>Designed and implemented datasets and layouts for various reports with SSRS</w:t>
      </w:r>
    </w:p>
    <w:p w:rsidR="004348A8" w:rsidRPr="002D2CEE" w:rsidRDefault="004348A8" w:rsidP="00AA7DA0">
      <w:pPr>
        <w:numPr>
          <w:ilvl w:val="0"/>
          <w:numId w:val="12"/>
        </w:numPr>
        <w:jc w:val="both"/>
        <w:rPr>
          <w:rFonts w:ascii="Calibri" w:hAnsi="Calibri" w:cs="Calibri"/>
          <w:sz w:val="22"/>
          <w:szCs w:val="22"/>
        </w:rPr>
      </w:pPr>
      <w:r w:rsidRPr="002D2CEE">
        <w:rPr>
          <w:rFonts w:ascii="Calibri" w:hAnsi="Calibri" w:cs="Calibri"/>
          <w:sz w:val="22"/>
          <w:szCs w:val="22"/>
        </w:rPr>
        <w:t>Identified aggregation from business requirements and designed cubes with SSAS</w:t>
      </w:r>
    </w:p>
    <w:p w:rsidR="004348A8" w:rsidRPr="002D2CEE" w:rsidRDefault="004348A8" w:rsidP="00AA7DA0">
      <w:pPr>
        <w:numPr>
          <w:ilvl w:val="0"/>
          <w:numId w:val="12"/>
        </w:numPr>
        <w:jc w:val="both"/>
        <w:rPr>
          <w:rFonts w:ascii="Calibri" w:hAnsi="Calibri" w:cs="Calibri"/>
          <w:sz w:val="22"/>
          <w:szCs w:val="22"/>
        </w:rPr>
      </w:pPr>
      <w:r w:rsidRPr="002D2CEE">
        <w:rPr>
          <w:rFonts w:ascii="Calibri" w:hAnsi="Calibri" w:cs="Calibri"/>
          <w:sz w:val="22"/>
          <w:szCs w:val="22"/>
        </w:rPr>
        <w:t>Created cubes, did performance optimization and generated OLAP reports with SSAS</w:t>
      </w:r>
    </w:p>
    <w:p w:rsidR="004348A8" w:rsidRPr="002D2CEE" w:rsidRDefault="004348A8" w:rsidP="00AA7DA0">
      <w:pPr>
        <w:numPr>
          <w:ilvl w:val="0"/>
          <w:numId w:val="12"/>
        </w:numPr>
        <w:jc w:val="both"/>
        <w:rPr>
          <w:rFonts w:ascii="Calibri" w:hAnsi="Calibri" w:cs="Calibri"/>
          <w:sz w:val="22"/>
          <w:szCs w:val="22"/>
        </w:rPr>
      </w:pPr>
      <w:r w:rsidRPr="002D2CEE">
        <w:rPr>
          <w:rFonts w:ascii="Calibri" w:hAnsi="Calibri" w:cs="Calibri"/>
          <w:sz w:val="22"/>
          <w:szCs w:val="22"/>
        </w:rPr>
        <w:t>Involved in logical design and physical design of the data mart, forward engineering and reverse engineering with Erwin</w:t>
      </w:r>
    </w:p>
    <w:p w:rsidR="004348A8" w:rsidRPr="002D2CEE" w:rsidRDefault="004348A8" w:rsidP="00AA7DA0">
      <w:pPr>
        <w:numPr>
          <w:ilvl w:val="0"/>
          <w:numId w:val="12"/>
        </w:numPr>
        <w:jc w:val="both"/>
        <w:rPr>
          <w:rFonts w:ascii="Calibri" w:hAnsi="Calibri" w:cs="Calibri"/>
          <w:sz w:val="22"/>
          <w:szCs w:val="22"/>
        </w:rPr>
      </w:pPr>
      <w:r w:rsidRPr="002D2CEE">
        <w:rPr>
          <w:rFonts w:ascii="Calibri" w:hAnsi="Calibri" w:cs="Calibri"/>
          <w:sz w:val="22"/>
          <w:szCs w:val="22"/>
        </w:rPr>
        <w:t>Created data dictionary for the overall database</w:t>
      </w:r>
    </w:p>
    <w:p w:rsidR="004348A8" w:rsidRPr="002D2CEE" w:rsidRDefault="004348A8" w:rsidP="00AA7DA0">
      <w:pPr>
        <w:numPr>
          <w:ilvl w:val="0"/>
          <w:numId w:val="12"/>
        </w:numPr>
        <w:jc w:val="both"/>
        <w:rPr>
          <w:rFonts w:ascii="Calibri" w:hAnsi="Calibri" w:cs="Calibri"/>
          <w:sz w:val="22"/>
          <w:szCs w:val="22"/>
        </w:rPr>
      </w:pPr>
      <w:r w:rsidRPr="002D2CEE">
        <w:rPr>
          <w:rFonts w:ascii="Calibri" w:hAnsi="Calibri" w:cs="Calibri"/>
          <w:sz w:val="22"/>
          <w:szCs w:val="22"/>
        </w:rPr>
        <w:t>Identified interfaces to the Data mart, design and implemented data mappings with SSIS</w:t>
      </w:r>
    </w:p>
    <w:p w:rsidR="004348A8" w:rsidRPr="002D2CEE" w:rsidRDefault="004348A8" w:rsidP="00AA7DA0">
      <w:pPr>
        <w:numPr>
          <w:ilvl w:val="0"/>
          <w:numId w:val="12"/>
        </w:numPr>
        <w:jc w:val="both"/>
        <w:rPr>
          <w:rFonts w:ascii="Calibri" w:hAnsi="Calibri" w:cs="Calibri"/>
          <w:sz w:val="22"/>
          <w:szCs w:val="22"/>
        </w:rPr>
      </w:pPr>
      <w:r w:rsidRPr="002D2CEE">
        <w:rPr>
          <w:rFonts w:ascii="Calibri" w:hAnsi="Calibri" w:cs="Calibri"/>
          <w:sz w:val="22"/>
          <w:szCs w:val="22"/>
        </w:rPr>
        <w:t>Developed stored procedures to retrieve and transform data in T-SQL</w:t>
      </w:r>
    </w:p>
    <w:p w:rsidR="004348A8" w:rsidRDefault="004348A8" w:rsidP="00AA7DA0">
      <w:pPr>
        <w:numPr>
          <w:ilvl w:val="0"/>
          <w:numId w:val="13"/>
        </w:numPr>
        <w:jc w:val="both"/>
        <w:rPr>
          <w:rFonts w:ascii="Calibri" w:hAnsi="Calibri" w:cs="Calibri"/>
          <w:sz w:val="22"/>
          <w:szCs w:val="22"/>
        </w:rPr>
      </w:pPr>
      <w:r w:rsidRPr="002D2CEE">
        <w:rPr>
          <w:rFonts w:ascii="Calibri" w:hAnsi="Calibri" w:cs="Calibri"/>
          <w:sz w:val="22"/>
          <w:szCs w:val="22"/>
        </w:rPr>
        <w:t>Provided Full Reporting Life Cycle support using SSRS</w:t>
      </w:r>
    </w:p>
    <w:p w:rsidR="0073737C" w:rsidRPr="0073737C" w:rsidRDefault="0073737C" w:rsidP="0073737C">
      <w:pPr>
        <w:pStyle w:val="ListParagraph"/>
        <w:widowControl w:val="0"/>
        <w:numPr>
          <w:ilvl w:val="0"/>
          <w:numId w:val="13"/>
        </w:numPr>
        <w:autoSpaceDE w:val="0"/>
        <w:autoSpaceDN w:val="0"/>
        <w:adjustRightInd w:val="0"/>
        <w:jc w:val="both"/>
        <w:rPr>
          <w:rFonts w:asciiTheme="minorHAnsi" w:hAnsiTheme="minorHAnsi" w:cs="Calibri"/>
          <w:color w:val="1A1A1A"/>
          <w:sz w:val="22"/>
          <w:szCs w:val="22"/>
        </w:rPr>
      </w:pPr>
      <w:r w:rsidRPr="0073737C">
        <w:rPr>
          <w:rFonts w:asciiTheme="minorHAnsi" w:hAnsiTheme="minorHAnsi" w:cs="Arial"/>
          <w:color w:val="1A1A1A"/>
          <w:sz w:val="22"/>
          <w:szCs w:val="22"/>
        </w:rPr>
        <w:t xml:space="preserve">Querying and manipulating multidimensional cube data through </w:t>
      </w:r>
      <w:r w:rsidRPr="0073737C">
        <w:rPr>
          <w:rFonts w:asciiTheme="minorHAnsi" w:hAnsiTheme="minorHAnsi" w:cs="Arial"/>
          <w:b/>
          <w:bCs/>
          <w:color w:val="1A1A1A"/>
          <w:sz w:val="22"/>
          <w:szCs w:val="22"/>
        </w:rPr>
        <w:t>MDX Scripting</w:t>
      </w:r>
      <w:r w:rsidRPr="0073737C">
        <w:rPr>
          <w:rFonts w:asciiTheme="minorHAnsi" w:hAnsiTheme="minorHAnsi" w:cs="Arial"/>
          <w:color w:val="1A1A1A"/>
          <w:sz w:val="22"/>
          <w:szCs w:val="22"/>
        </w:rPr>
        <w:t xml:space="preserve"> (</w:t>
      </w:r>
      <w:r w:rsidRPr="0073737C">
        <w:rPr>
          <w:rFonts w:asciiTheme="minorHAnsi" w:hAnsiTheme="minorHAnsi" w:cs="Arial"/>
          <w:b/>
          <w:bCs/>
          <w:color w:val="1A1A1A"/>
          <w:sz w:val="22"/>
          <w:szCs w:val="22"/>
        </w:rPr>
        <w:t>SSAS</w:t>
      </w:r>
      <w:r w:rsidRPr="0073737C">
        <w:rPr>
          <w:rFonts w:asciiTheme="minorHAnsi" w:hAnsiTheme="minorHAnsi" w:cs="Arial"/>
          <w:color w:val="1A1A1A"/>
          <w:sz w:val="22"/>
          <w:szCs w:val="22"/>
        </w:rPr>
        <w:t>).</w:t>
      </w:r>
    </w:p>
    <w:p w:rsidR="004348A8" w:rsidRPr="002D2CEE" w:rsidRDefault="004348A8" w:rsidP="00AA7DA0">
      <w:pPr>
        <w:numPr>
          <w:ilvl w:val="0"/>
          <w:numId w:val="13"/>
        </w:numPr>
        <w:jc w:val="both"/>
        <w:rPr>
          <w:rFonts w:ascii="Calibri" w:hAnsi="Calibri" w:cs="Calibri"/>
          <w:sz w:val="22"/>
          <w:szCs w:val="22"/>
        </w:rPr>
      </w:pPr>
      <w:r w:rsidRPr="002D2CEE">
        <w:rPr>
          <w:rFonts w:ascii="Calibri" w:hAnsi="Calibri" w:cs="Calibri"/>
          <w:sz w:val="22"/>
          <w:szCs w:val="22"/>
        </w:rPr>
        <w:t>Understood complex reporting requirements and define functional requirement</w:t>
      </w:r>
    </w:p>
    <w:p w:rsidR="004348A8" w:rsidRPr="002D2CEE" w:rsidRDefault="004348A8" w:rsidP="00AA7DA0">
      <w:pPr>
        <w:numPr>
          <w:ilvl w:val="0"/>
          <w:numId w:val="13"/>
        </w:numPr>
        <w:jc w:val="both"/>
        <w:rPr>
          <w:rFonts w:ascii="Calibri" w:hAnsi="Calibri" w:cs="Calibri"/>
          <w:sz w:val="22"/>
          <w:szCs w:val="22"/>
        </w:rPr>
      </w:pPr>
      <w:r w:rsidRPr="002D2CEE">
        <w:rPr>
          <w:rFonts w:ascii="Calibri" w:hAnsi="Calibri" w:cs="Calibri"/>
          <w:sz w:val="22"/>
          <w:szCs w:val="22"/>
        </w:rPr>
        <w:t>Designed, developed, and deployed new reports and enhanced existing Reports</w:t>
      </w:r>
    </w:p>
    <w:p w:rsidR="004348A8" w:rsidRPr="002D2CEE" w:rsidRDefault="004348A8" w:rsidP="00AA7DA0">
      <w:pPr>
        <w:numPr>
          <w:ilvl w:val="0"/>
          <w:numId w:val="13"/>
        </w:numPr>
        <w:jc w:val="both"/>
        <w:rPr>
          <w:rFonts w:ascii="Calibri" w:hAnsi="Calibri" w:cs="Calibri"/>
          <w:sz w:val="22"/>
          <w:szCs w:val="22"/>
        </w:rPr>
      </w:pPr>
      <w:r w:rsidRPr="002D2CEE">
        <w:rPr>
          <w:rFonts w:ascii="Calibri" w:hAnsi="Calibri" w:cs="Calibri"/>
          <w:sz w:val="22"/>
          <w:szCs w:val="22"/>
        </w:rPr>
        <w:t>Identified and worked with parameters for parameterized reports using SSRS</w:t>
      </w:r>
    </w:p>
    <w:p w:rsidR="004348A8" w:rsidRPr="002D2CEE" w:rsidRDefault="004348A8" w:rsidP="00AA7DA0">
      <w:pPr>
        <w:numPr>
          <w:ilvl w:val="0"/>
          <w:numId w:val="13"/>
        </w:numPr>
        <w:jc w:val="both"/>
        <w:rPr>
          <w:rFonts w:ascii="Calibri" w:hAnsi="Calibri" w:cs="Calibri"/>
          <w:sz w:val="22"/>
          <w:szCs w:val="22"/>
        </w:rPr>
      </w:pPr>
      <w:r w:rsidRPr="002D2CEE">
        <w:rPr>
          <w:rFonts w:ascii="Calibri" w:hAnsi="Calibri" w:cs="Calibri"/>
          <w:sz w:val="22"/>
          <w:szCs w:val="22"/>
        </w:rPr>
        <w:t>Retrieved data from cubes and generated OLAP reports using SSRS and SSAS</w:t>
      </w:r>
    </w:p>
    <w:p w:rsidR="004348A8" w:rsidRPr="002D2CEE" w:rsidRDefault="004348A8" w:rsidP="00AA7DA0">
      <w:pPr>
        <w:numPr>
          <w:ilvl w:val="0"/>
          <w:numId w:val="13"/>
        </w:numPr>
        <w:jc w:val="both"/>
        <w:rPr>
          <w:rFonts w:ascii="Calibri" w:hAnsi="Calibri" w:cs="Calibri"/>
          <w:sz w:val="22"/>
          <w:szCs w:val="22"/>
        </w:rPr>
      </w:pPr>
      <w:r w:rsidRPr="002D2CEE">
        <w:rPr>
          <w:rFonts w:ascii="Calibri" w:hAnsi="Calibri" w:cs="Calibri"/>
          <w:sz w:val="22"/>
          <w:szCs w:val="22"/>
        </w:rPr>
        <w:t>Developed complex Stored Procedures for the reports</w:t>
      </w:r>
    </w:p>
    <w:p w:rsidR="004348A8" w:rsidRDefault="004348A8" w:rsidP="00AA7DA0">
      <w:pPr>
        <w:numPr>
          <w:ilvl w:val="0"/>
          <w:numId w:val="13"/>
        </w:numPr>
        <w:jc w:val="both"/>
        <w:rPr>
          <w:rFonts w:ascii="Calibri" w:hAnsi="Calibri" w:cs="Calibri"/>
          <w:sz w:val="22"/>
          <w:szCs w:val="22"/>
        </w:rPr>
      </w:pPr>
      <w:r w:rsidRPr="002D2CEE">
        <w:rPr>
          <w:rFonts w:ascii="Calibri" w:hAnsi="Calibri" w:cs="Calibri"/>
          <w:sz w:val="22"/>
          <w:szCs w:val="22"/>
        </w:rPr>
        <w:t>Maintained data integrity by performing validation checks</w:t>
      </w:r>
    </w:p>
    <w:p w:rsidR="00CA3ED1" w:rsidRPr="00CA3ED1" w:rsidRDefault="00CA3ED1" w:rsidP="00AA7DA0">
      <w:pPr>
        <w:numPr>
          <w:ilvl w:val="0"/>
          <w:numId w:val="13"/>
        </w:numPr>
        <w:jc w:val="both"/>
        <w:rPr>
          <w:rFonts w:asciiTheme="minorHAnsi" w:hAnsiTheme="minorHAnsi" w:cs="Calibri"/>
          <w:sz w:val="22"/>
          <w:szCs w:val="22"/>
        </w:rPr>
      </w:pPr>
      <w:r w:rsidRPr="00CA3ED1">
        <w:rPr>
          <w:rFonts w:asciiTheme="minorHAnsi" w:hAnsiTheme="minorHAnsi" w:cs="Verdana"/>
          <w:color w:val="262626"/>
          <w:sz w:val="22"/>
          <w:szCs w:val="22"/>
        </w:rPr>
        <w:t xml:space="preserve">Extensively used </w:t>
      </w:r>
      <w:r w:rsidRPr="00CA3ED1">
        <w:rPr>
          <w:rFonts w:asciiTheme="minorHAnsi" w:hAnsiTheme="minorHAnsi" w:cs="Verdana"/>
          <w:b/>
          <w:bCs/>
          <w:color w:val="262626"/>
          <w:sz w:val="22"/>
          <w:szCs w:val="22"/>
        </w:rPr>
        <w:t>bulk collection</w:t>
      </w:r>
      <w:r w:rsidRPr="00CA3ED1">
        <w:rPr>
          <w:rFonts w:asciiTheme="minorHAnsi" w:hAnsiTheme="minorHAnsi" w:cs="Verdana"/>
          <w:color w:val="262626"/>
          <w:sz w:val="22"/>
          <w:szCs w:val="22"/>
        </w:rPr>
        <w:t xml:space="preserve"> in PL/SQL objects for improving the performing.</w:t>
      </w:r>
    </w:p>
    <w:p w:rsidR="00CA3ED1" w:rsidRPr="00CA3ED1" w:rsidRDefault="00CA3ED1" w:rsidP="00AA7DA0">
      <w:pPr>
        <w:numPr>
          <w:ilvl w:val="0"/>
          <w:numId w:val="13"/>
        </w:numPr>
        <w:jc w:val="both"/>
        <w:rPr>
          <w:rFonts w:asciiTheme="minorHAnsi" w:hAnsiTheme="minorHAnsi" w:cs="Calibri"/>
          <w:sz w:val="22"/>
          <w:szCs w:val="22"/>
        </w:rPr>
      </w:pPr>
      <w:r w:rsidRPr="00CA3ED1">
        <w:rPr>
          <w:rFonts w:asciiTheme="minorHAnsi" w:hAnsiTheme="minorHAnsi" w:cs="Verdana"/>
          <w:color w:val="262626"/>
          <w:sz w:val="22"/>
          <w:szCs w:val="22"/>
        </w:rPr>
        <w:t xml:space="preserve">Extensively used the advanced features of PL/SQL like </w:t>
      </w:r>
      <w:r w:rsidRPr="00CA3ED1">
        <w:rPr>
          <w:rFonts w:asciiTheme="minorHAnsi" w:hAnsiTheme="minorHAnsi" w:cs="Verdana"/>
          <w:b/>
          <w:bCs/>
          <w:color w:val="262626"/>
          <w:sz w:val="22"/>
          <w:szCs w:val="22"/>
        </w:rPr>
        <w:t xml:space="preserve">Records, Tables, Object types </w:t>
      </w:r>
      <w:r w:rsidRPr="00CA3ED1">
        <w:rPr>
          <w:rFonts w:asciiTheme="minorHAnsi" w:hAnsiTheme="minorHAnsi" w:cs="Verdana"/>
          <w:color w:val="262626"/>
          <w:sz w:val="22"/>
          <w:szCs w:val="22"/>
        </w:rPr>
        <w:t>and</w:t>
      </w:r>
      <w:r w:rsidRPr="00CA3ED1">
        <w:rPr>
          <w:rFonts w:asciiTheme="minorHAnsi" w:hAnsiTheme="minorHAnsi" w:cs="Verdana"/>
          <w:b/>
          <w:bCs/>
          <w:color w:val="262626"/>
          <w:sz w:val="22"/>
          <w:szCs w:val="22"/>
        </w:rPr>
        <w:t xml:space="preserve"> Dynamic SQL.</w:t>
      </w:r>
    </w:p>
    <w:p w:rsidR="004348A8" w:rsidRPr="002D2CEE" w:rsidRDefault="004348A8" w:rsidP="00AA7DA0">
      <w:pPr>
        <w:numPr>
          <w:ilvl w:val="0"/>
          <w:numId w:val="13"/>
        </w:numPr>
        <w:jc w:val="both"/>
        <w:rPr>
          <w:rFonts w:ascii="Calibri" w:hAnsi="Calibri" w:cs="Calibri"/>
          <w:sz w:val="22"/>
          <w:szCs w:val="22"/>
        </w:rPr>
      </w:pPr>
      <w:r w:rsidRPr="002D2CEE">
        <w:rPr>
          <w:rFonts w:ascii="Calibri" w:hAnsi="Calibri" w:cs="Calibri"/>
          <w:sz w:val="22"/>
          <w:szCs w:val="22"/>
        </w:rPr>
        <w:t>Optimized queries, tuned and monitored server performance</w:t>
      </w:r>
    </w:p>
    <w:p w:rsidR="004348A8" w:rsidRPr="002D2CEE" w:rsidRDefault="004348A8" w:rsidP="00AA7DA0">
      <w:pPr>
        <w:numPr>
          <w:ilvl w:val="0"/>
          <w:numId w:val="13"/>
        </w:numPr>
        <w:jc w:val="both"/>
        <w:rPr>
          <w:rFonts w:ascii="Calibri" w:hAnsi="Calibri" w:cs="Calibri"/>
          <w:sz w:val="22"/>
          <w:szCs w:val="22"/>
        </w:rPr>
      </w:pPr>
      <w:r w:rsidRPr="002D2CEE">
        <w:rPr>
          <w:rFonts w:ascii="Calibri" w:hAnsi="Calibri" w:cs="Calibri"/>
          <w:sz w:val="22"/>
          <w:szCs w:val="22"/>
        </w:rPr>
        <w:t>Fine tuned of database objects and server to ensure efficient data retrieval</w:t>
      </w:r>
    </w:p>
    <w:p w:rsidR="004348A8" w:rsidRPr="002D2CEE" w:rsidRDefault="004348A8" w:rsidP="00AA7DA0">
      <w:pPr>
        <w:numPr>
          <w:ilvl w:val="0"/>
          <w:numId w:val="13"/>
        </w:numPr>
        <w:jc w:val="both"/>
        <w:rPr>
          <w:rFonts w:ascii="Calibri" w:hAnsi="Calibri" w:cs="Calibri"/>
          <w:sz w:val="22"/>
          <w:szCs w:val="22"/>
        </w:rPr>
      </w:pPr>
      <w:r w:rsidRPr="002D2CEE">
        <w:rPr>
          <w:rFonts w:ascii="Calibri" w:hAnsi="Calibri" w:cs="Calibri"/>
          <w:sz w:val="22"/>
          <w:szCs w:val="22"/>
        </w:rPr>
        <w:t>Tested applications for performance, data integrity and validation issues</w:t>
      </w:r>
    </w:p>
    <w:p w:rsidR="004348A8" w:rsidRPr="002D2CEE" w:rsidRDefault="004348A8" w:rsidP="00AA7DA0">
      <w:pPr>
        <w:numPr>
          <w:ilvl w:val="0"/>
          <w:numId w:val="13"/>
        </w:numPr>
        <w:jc w:val="both"/>
        <w:rPr>
          <w:rFonts w:ascii="Calibri" w:hAnsi="Calibri" w:cs="Calibri"/>
          <w:sz w:val="22"/>
          <w:szCs w:val="22"/>
        </w:rPr>
      </w:pPr>
      <w:r w:rsidRPr="002D2CEE">
        <w:rPr>
          <w:rFonts w:ascii="Calibri" w:hAnsi="Calibri" w:cs="Calibri"/>
          <w:sz w:val="22"/>
          <w:szCs w:val="22"/>
        </w:rPr>
        <w:t xml:space="preserve">Developed front-end/UI for easy data access and submission in C# </w:t>
      </w:r>
    </w:p>
    <w:p w:rsidR="004348A8" w:rsidRPr="002D2CEE" w:rsidRDefault="004348A8" w:rsidP="004348A8">
      <w:pPr>
        <w:ind w:left="360"/>
        <w:jc w:val="both"/>
        <w:rPr>
          <w:rFonts w:ascii="Calibri" w:hAnsi="Calibri" w:cs="Calibri"/>
          <w:sz w:val="22"/>
          <w:szCs w:val="22"/>
        </w:rPr>
      </w:pPr>
    </w:p>
    <w:p w:rsidR="002B53BF" w:rsidRDefault="004348A8" w:rsidP="00A27C73">
      <w:pPr>
        <w:tabs>
          <w:tab w:val="left" w:pos="360"/>
        </w:tabs>
        <w:autoSpaceDE w:val="0"/>
        <w:autoSpaceDN w:val="0"/>
        <w:adjustRightInd w:val="0"/>
        <w:ind w:right="9"/>
        <w:contextualSpacing/>
        <w:jc w:val="both"/>
        <w:rPr>
          <w:rFonts w:ascii="Calibri" w:hAnsi="Calibri" w:cs="Calibri"/>
          <w:sz w:val="22"/>
          <w:szCs w:val="22"/>
        </w:rPr>
      </w:pPr>
      <w:r w:rsidRPr="002D2CEE">
        <w:rPr>
          <w:rFonts w:ascii="Calibri" w:hAnsi="Calibri" w:cs="Calibri"/>
          <w:b/>
          <w:sz w:val="22"/>
          <w:szCs w:val="22"/>
        </w:rPr>
        <w:t>Environment</w:t>
      </w:r>
      <w:r w:rsidRPr="002D2CEE">
        <w:rPr>
          <w:rFonts w:ascii="Calibri" w:hAnsi="Calibri" w:cs="Calibri"/>
          <w:sz w:val="22"/>
          <w:szCs w:val="22"/>
        </w:rPr>
        <w:t>: SQL Server 2005, SSRS, SSIS, SSAS, Erwin 4.1, Oracle 10g, C#</w:t>
      </w:r>
    </w:p>
    <w:p w:rsidR="00A27C73" w:rsidRDefault="00A27C73" w:rsidP="00A27C73">
      <w:pPr>
        <w:tabs>
          <w:tab w:val="left" w:pos="360"/>
        </w:tabs>
        <w:autoSpaceDE w:val="0"/>
        <w:autoSpaceDN w:val="0"/>
        <w:adjustRightInd w:val="0"/>
        <w:ind w:right="9"/>
        <w:contextualSpacing/>
        <w:jc w:val="both"/>
        <w:rPr>
          <w:rFonts w:ascii="Calibri" w:hAnsi="Calibri" w:cs="Calibri"/>
          <w:sz w:val="22"/>
          <w:szCs w:val="22"/>
        </w:rPr>
      </w:pPr>
    </w:p>
    <w:p w:rsidR="0065064D" w:rsidRPr="00A27C73" w:rsidRDefault="0065064D" w:rsidP="00A27C73">
      <w:pPr>
        <w:tabs>
          <w:tab w:val="left" w:pos="360"/>
        </w:tabs>
        <w:autoSpaceDE w:val="0"/>
        <w:autoSpaceDN w:val="0"/>
        <w:adjustRightInd w:val="0"/>
        <w:ind w:right="9"/>
        <w:contextualSpacing/>
        <w:jc w:val="both"/>
        <w:rPr>
          <w:rFonts w:ascii="Calibri" w:hAnsi="Calibri" w:cs="Calibri"/>
          <w:sz w:val="22"/>
          <w:szCs w:val="22"/>
        </w:rPr>
      </w:pPr>
    </w:p>
    <w:p w:rsidR="002D2CEE" w:rsidRPr="002B53BF" w:rsidRDefault="0065064D" w:rsidP="00A84E01">
      <w:pPr>
        <w:pStyle w:val="BodyText"/>
        <w:jc w:val="both"/>
        <w:rPr>
          <w:rFonts w:ascii="Calibri" w:hAnsi="Calibri"/>
          <w:b/>
          <w:sz w:val="22"/>
          <w:szCs w:val="22"/>
        </w:rPr>
      </w:pPr>
      <w:r>
        <w:rPr>
          <w:rFonts w:ascii="Calibri" w:hAnsi="Calibri"/>
          <w:b/>
          <w:sz w:val="22"/>
          <w:szCs w:val="22"/>
        </w:rPr>
        <w:t>DCMTE, India</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sidR="002B53BF">
        <w:rPr>
          <w:rFonts w:ascii="Calibri" w:hAnsi="Calibri"/>
          <w:b/>
          <w:sz w:val="22"/>
          <w:szCs w:val="22"/>
        </w:rPr>
        <w:t>Jan 2009–Dec 2009</w:t>
      </w:r>
    </w:p>
    <w:p w:rsidR="002D2CEE" w:rsidRPr="002D2CEE" w:rsidRDefault="002D2CEE" w:rsidP="00A84E01">
      <w:pPr>
        <w:pStyle w:val="BodyText"/>
        <w:jc w:val="both"/>
        <w:rPr>
          <w:rFonts w:ascii="Calibri" w:hAnsi="Calibri" w:cs="Calibri"/>
          <w:b/>
          <w:bCs/>
          <w:sz w:val="22"/>
          <w:szCs w:val="22"/>
        </w:rPr>
      </w:pPr>
      <w:r>
        <w:rPr>
          <w:rFonts w:ascii="Calibri" w:hAnsi="Calibri"/>
          <w:b/>
          <w:sz w:val="22"/>
          <w:szCs w:val="22"/>
        </w:rPr>
        <w:t>Role:</w:t>
      </w:r>
      <w:r w:rsidR="00D66C27">
        <w:rPr>
          <w:rFonts w:ascii="Calibri" w:hAnsi="Calibri"/>
          <w:b/>
          <w:sz w:val="22"/>
          <w:szCs w:val="22"/>
        </w:rPr>
        <w:t xml:space="preserve"> SQL Developer</w:t>
      </w:r>
    </w:p>
    <w:p w:rsidR="002D2CEE" w:rsidRDefault="002D2CEE" w:rsidP="00A84E01">
      <w:pPr>
        <w:pStyle w:val="BodyText"/>
        <w:jc w:val="both"/>
        <w:rPr>
          <w:rFonts w:ascii="Calibri" w:hAnsi="Calibri" w:cs="Calibri"/>
          <w:b/>
          <w:bCs/>
          <w:sz w:val="22"/>
          <w:szCs w:val="22"/>
        </w:rPr>
      </w:pPr>
    </w:p>
    <w:p w:rsidR="00A84E01" w:rsidRPr="002D2CEE" w:rsidRDefault="00A84E01" w:rsidP="00A84E01">
      <w:pPr>
        <w:pStyle w:val="BodyText"/>
        <w:jc w:val="both"/>
        <w:rPr>
          <w:rFonts w:ascii="Calibri" w:hAnsi="Calibri" w:cs="Calibri"/>
          <w:b/>
          <w:bCs/>
          <w:sz w:val="22"/>
          <w:szCs w:val="22"/>
        </w:rPr>
      </w:pPr>
      <w:r w:rsidRPr="002D2CEE">
        <w:rPr>
          <w:rFonts w:ascii="Calibri" w:hAnsi="Calibri" w:cs="Calibri"/>
          <w:b/>
          <w:bCs/>
          <w:sz w:val="22"/>
          <w:szCs w:val="22"/>
        </w:rPr>
        <w:t>Responsibilities</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rPr>
        <w:t xml:space="preserve">Implementation of SQL </w:t>
      </w:r>
      <w:r w:rsidRPr="002D2CEE">
        <w:rPr>
          <w:rFonts w:ascii="Calibri" w:eastAsia="Calibri" w:hAnsi="Calibri" w:cs="Calibri"/>
          <w:b/>
          <w:sz w:val="22"/>
          <w:szCs w:val="22"/>
        </w:rPr>
        <w:t xml:space="preserve">Logins, Roles </w:t>
      </w:r>
      <w:r w:rsidRPr="002D2CEE">
        <w:rPr>
          <w:rFonts w:ascii="Calibri" w:eastAsia="Calibri" w:hAnsi="Calibri" w:cs="Calibri"/>
          <w:sz w:val="22"/>
          <w:szCs w:val="22"/>
        </w:rPr>
        <w:t>and</w:t>
      </w:r>
      <w:r w:rsidRPr="002D2CEE">
        <w:rPr>
          <w:rFonts w:ascii="Calibri" w:eastAsia="Calibri" w:hAnsi="Calibri" w:cs="Calibri"/>
          <w:b/>
          <w:sz w:val="22"/>
          <w:szCs w:val="22"/>
        </w:rPr>
        <w:t xml:space="preserve"> Authentication</w:t>
      </w:r>
      <w:r w:rsidRPr="002D2CEE">
        <w:rPr>
          <w:rFonts w:ascii="Calibri" w:eastAsia="Calibri" w:hAnsi="Calibri" w:cs="Calibri"/>
          <w:sz w:val="22"/>
          <w:szCs w:val="22"/>
        </w:rPr>
        <w:t xml:space="preserve"> Modes as a part of Security Policies for various categories of users.</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lang w:val="en-GB"/>
        </w:rPr>
        <w:t xml:space="preserve">Involved in defining the source to </w:t>
      </w:r>
      <w:r w:rsidRPr="002D2CEE">
        <w:rPr>
          <w:rFonts w:ascii="Calibri" w:eastAsia="Calibri" w:hAnsi="Calibri" w:cs="Calibri"/>
          <w:b/>
          <w:sz w:val="22"/>
          <w:szCs w:val="22"/>
          <w:lang w:val="en-GB"/>
        </w:rPr>
        <w:t>target data mappings</w:t>
      </w:r>
      <w:r w:rsidRPr="002D2CEE">
        <w:rPr>
          <w:rFonts w:ascii="Calibri" w:eastAsia="Calibri" w:hAnsi="Calibri" w:cs="Calibri"/>
          <w:sz w:val="22"/>
          <w:szCs w:val="22"/>
          <w:lang w:val="en-GB"/>
        </w:rPr>
        <w:t xml:space="preserve">, </w:t>
      </w:r>
      <w:r w:rsidRPr="002D2CEE">
        <w:rPr>
          <w:rFonts w:ascii="Calibri" w:eastAsia="Calibri" w:hAnsi="Calibri" w:cs="Calibri"/>
          <w:b/>
          <w:sz w:val="22"/>
          <w:szCs w:val="22"/>
          <w:lang w:val="en-GB"/>
        </w:rPr>
        <w:t>business rules</w:t>
      </w:r>
      <w:r w:rsidRPr="002D2CEE">
        <w:rPr>
          <w:rFonts w:ascii="Calibri" w:eastAsia="Calibri" w:hAnsi="Calibri" w:cs="Calibri"/>
          <w:sz w:val="22"/>
          <w:szCs w:val="22"/>
          <w:lang w:val="en-GB"/>
        </w:rPr>
        <w:t xml:space="preserve"> and </w:t>
      </w:r>
      <w:r w:rsidRPr="002D2CEE">
        <w:rPr>
          <w:rFonts w:ascii="Calibri" w:eastAsia="Calibri" w:hAnsi="Calibri" w:cs="Calibri"/>
          <w:b/>
          <w:sz w:val="22"/>
          <w:szCs w:val="22"/>
          <w:lang w:val="en-GB"/>
        </w:rPr>
        <w:t>data definitions.</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lang w:val="en-GB"/>
        </w:rPr>
        <w:t>Documented, clarify, and communicate requests for change requests with the requestor and coordinate with the development and testing team.</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rPr>
        <w:t xml:space="preserve">Expertise in </w:t>
      </w:r>
      <w:r w:rsidRPr="002D2CEE">
        <w:rPr>
          <w:rFonts w:ascii="Calibri" w:eastAsia="Calibri" w:hAnsi="Calibri" w:cs="Calibri"/>
          <w:b/>
          <w:sz w:val="22"/>
          <w:szCs w:val="22"/>
        </w:rPr>
        <w:t>designing</w:t>
      </w:r>
      <w:r w:rsidRPr="002D2CEE">
        <w:rPr>
          <w:rFonts w:ascii="Calibri" w:eastAsia="Calibri" w:hAnsi="Calibri" w:cs="Calibri"/>
          <w:sz w:val="22"/>
          <w:szCs w:val="22"/>
        </w:rPr>
        <w:t xml:space="preserve"> databases and </w:t>
      </w:r>
      <w:r w:rsidRPr="002D2CEE">
        <w:rPr>
          <w:rFonts w:ascii="Calibri" w:eastAsia="Calibri" w:hAnsi="Calibri" w:cs="Calibri"/>
          <w:b/>
          <w:sz w:val="22"/>
          <w:szCs w:val="22"/>
        </w:rPr>
        <w:t>capacity planning</w:t>
      </w:r>
      <w:r w:rsidRPr="002D2CEE">
        <w:rPr>
          <w:rFonts w:ascii="Calibri" w:eastAsia="Calibri" w:hAnsi="Calibri" w:cs="Calibri"/>
          <w:sz w:val="22"/>
          <w:szCs w:val="22"/>
        </w:rPr>
        <w:t>.</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rPr>
        <w:t xml:space="preserve">Worked on Client/Server tools like SQL Server Enterprise Manager and Query Analyzer to Administer SQL Server. </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rPr>
        <w:t xml:space="preserve">Scheduled the </w:t>
      </w:r>
      <w:r w:rsidRPr="002D2CEE">
        <w:rPr>
          <w:rFonts w:ascii="Calibri" w:eastAsia="Calibri" w:hAnsi="Calibri" w:cs="Calibri"/>
          <w:b/>
          <w:sz w:val="22"/>
          <w:szCs w:val="22"/>
        </w:rPr>
        <w:t>backups</w:t>
      </w:r>
      <w:r w:rsidRPr="002D2CEE">
        <w:rPr>
          <w:rFonts w:ascii="Calibri" w:eastAsia="Calibri" w:hAnsi="Calibri" w:cs="Calibri"/>
          <w:sz w:val="22"/>
          <w:szCs w:val="22"/>
        </w:rPr>
        <w:t xml:space="preserve"> for Databases and </w:t>
      </w:r>
      <w:r w:rsidRPr="002D2CEE">
        <w:rPr>
          <w:rFonts w:ascii="Calibri" w:eastAsia="Calibri" w:hAnsi="Calibri" w:cs="Calibri"/>
          <w:b/>
          <w:sz w:val="22"/>
          <w:szCs w:val="22"/>
        </w:rPr>
        <w:t>Transaction log</w:t>
      </w:r>
      <w:r w:rsidRPr="002D2CEE">
        <w:rPr>
          <w:rFonts w:ascii="Calibri" w:eastAsia="Calibri" w:hAnsi="Calibri" w:cs="Calibri"/>
          <w:sz w:val="22"/>
          <w:szCs w:val="22"/>
        </w:rPr>
        <w:t xml:space="preserve">. Performed </w:t>
      </w:r>
      <w:r w:rsidRPr="002D2CEE">
        <w:rPr>
          <w:rFonts w:ascii="Calibri" w:eastAsia="Calibri" w:hAnsi="Calibri" w:cs="Calibri"/>
          <w:b/>
          <w:sz w:val="22"/>
          <w:szCs w:val="22"/>
        </w:rPr>
        <w:t>restoration</w:t>
      </w:r>
      <w:r w:rsidRPr="002D2CEE">
        <w:rPr>
          <w:rFonts w:ascii="Calibri" w:eastAsia="Calibri" w:hAnsi="Calibri" w:cs="Calibri"/>
          <w:sz w:val="22"/>
          <w:szCs w:val="22"/>
        </w:rPr>
        <w:t xml:space="preserve"> operations. Suggested backup strategies.</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b/>
          <w:sz w:val="22"/>
          <w:szCs w:val="22"/>
        </w:rPr>
        <w:t>Archiving</w:t>
      </w:r>
      <w:r w:rsidRPr="002D2CEE">
        <w:rPr>
          <w:rFonts w:ascii="Calibri" w:eastAsia="Calibri" w:hAnsi="Calibri" w:cs="Calibri"/>
          <w:sz w:val="22"/>
          <w:szCs w:val="22"/>
        </w:rPr>
        <w:t xml:space="preserve"> the Data onto Backup tapes</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b/>
          <w:sz w:val="22"/>
          <w:szCs w:val="22"/>
        </w:rPr>
        <w:t>Upgraded</w:t>
      </w:r>
      <w:r w:rsidRPr="002D2CEE">
        <w:rPr>
          <w:rFonts w:ascii="Calibri" w:eastAsia="Calibri" w:hAnsi="Calibri" w:cs="Calibri"/>
          <w:sz w:val="22"/>
          <w:szCs w:val="22"/>
        </w:rPr>
        <w:t xml:space="preserve"> SQL Server 2000 to SQL Server 2005 server for high volume processing databases.</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rPr>
        <w:t xml:space="preserve">Created Linked Servers between </w:t>
      </w:r>
      <w:r w:rsidRPr="002D2CEE">
        <w:rPr>
          <w:rFonts w:ascii="Calibri" w:eastAsia="Calibri" w:hAnsi="Calibri" w:cs="Calibri"/>
          <w:b/>
          <w:sz w:val="22"/>
          <w:szCs w:val="22"/>
        </w:rPr>
        <w:t>SQL Server 2008 R2</w:t>
      </w:r>
      <w:r w:rsidRPr="002D2CEE">
        <w:rPr>
          <w:rFonts w:ascii="Calibri" w:eastAsia="Calibri" w:hAnsi="Calibri" w:cs="Calibri"/>
          <w:sz w:val="22"/>
          <w:szCs w:val="22"/>
        </w:rPr>
        <w:t>&amp; Oracle 9i. Also created DTS package for data transfer between the two environments.</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b/>
          <w:sz w:val="22"/>
          <w:szCs w:val="22"/>
        </w:rPr>
        <w:t>Migrated</w:t>
      </w:r>
      <w:r w:rsidRPr="002D2CEE">
        <w:rPr>
          <w:rFonts w:ascii="Calibri" w:eastAsia="Calibri" w:hAnsi="Calibri" w:cs="Calibri"/>
          <w:sz w:val="22"/>
          <w:szCs w:val="22"/>
        </w:rPr>
        <w:t xml:space="preserve"> SQL Server 2000 DTS Packages to SQL Server 2005 SSIS packages.</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rPr>
        <w:t xml:space="preserve">Used </w:t>
      </w:r>
      <w:r w:rsidRPr="002D2CEE">
        <w:rPr>
          <w:rFonts w:ascii="Calibri" w:eastAsia="Calibri" w:hAnsi="Calibri" w:cs="Calibri"/>
          <w:b/>
          <w:sz w:val="22"/>
          <w:szCs w:val="22"/>
        </w:rPr>
        <w:t>SSIS</w:t>
      </w:r>
      <w:r w:rsidRPr="002D2CEE">
        <w:rPr>
          <w:rFonts w:ascii="Calibri" w:eastAsia="Calibri" w:hAnsi="Calibri" w:cs="Calibri"/>
          <w:sz w:val="22"/>
          <w:szCs w:val="22"/>
        </w:rPr>
        <w:t xml:space="preserve"> to extract, transform and consolidate data from different sources into Data Warehouse.</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rPr>
        <w:t>Involved in building and maintaining SSIS Packages to import and export the data from various data sources using BIDS based on the design data models.</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rPr>
        <w:t xml:space="preserve">Created star schema in </w:t>
      </w:r>
      <w:r w:rsidRPr="002D2CEE">
        <w:rPr>
          <w:rFonts w:ascii="Calibri" w:eastAsia="Calibri" w:hAnsi="Calibri" w:cs="Calibri"/>
          <w:b/>
          <w:bCs/>
          <w:sz w:val="22"/>
          <w:szCs w:val="22"/>
        </w:rPr>
        <w:t>SSAS</w:t>
      </w:r>
      <w:r w:rsidRPr="002D2CEE">
        <w:rPr>
          <w:rFonts w:ascii="Calibri" w:eastAsia="Calibri" w:hAnsi="Calibri" w:cs="Calibri"/>
          <w:sz w:val="22"/>
          <w:szCs w:val="22"/>
        </w:rPr>
        <w:t xml:space="preserve"> and developed </w:t>
      </w:r>
      <w:r w:rsidRPr="002D2CEE">
        <w:rPr>
          <w:rFonts w:ascii="Calibri" w:eastAsia="Calibri" w:hAnsi="Calibri" w:cs="Calibri"/>
          <w:bCs/>
          <w:sz w:val="22"/>
          <w:szCs w:val="22"/>
        </w:rPr>
        <w:t>SSRS</w:t>
      </w:r>
      <w:r w:rsidRPr="002D2CEE">
        <w:rPr>
          <w:rFonts w:ascii="Calibri" w:eastAsia="Calibri" w:hAnsi="Calibri" w:cs="Calibri"/>
          <w:sz w:val="22"/>
          <w:szCs w:val="22"/>
        </w:rPr>
        <w:t xml:space="preserve"> reports based on the cubes.</w:t>
      </w:r>
    </w:p>
    <w:p w:rsidR="006D78C4" w:rsidRPr="006D78C4" w:rsidRDefault="006D78C4" w:rsidP="00AA7DA0">
      <w:pPr>
        <w:pStyle w:val="NoSpacing1"/>
        <w:numPr>
          <w:ilvl w:val="0"/>
          <w:numId w:val="14"/>
        </w:numPr>
        <w:suppressAutoHyphens/>
        <w:ind w:left="360"/>
        <w:jc w:val="both"/>
        <w:rPr>
          <w:rFonts w:ascii="Calibri" w:eastAsia="Calibri" w:hAnsi="Calibri" w:cs="Calibri"/>
          <w:sz w:val="22"/>
          <w:szCs w:val="22"/>
        </w:rPr>
      </w:pPr>
      <w:r w:rsidRPr="006D78C4">
        <w:rPr>
          <w:rFonts w:ascii="Calibri" w:eastAsia="Calibri" w:hAnsi="Calibri" w:cs="Calibri"/>
          <w:sz w:val="22"/>
          <w:szCs w:val="22"/>
        </w:rPr>
        <w:t>Involved to planning and designing SSAS Cubes and building attribute relationships for optimal MDX query performance of Hierarchies and Fact Dimensions.</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rPr>
        <w:t xml:space="preserve">Experience with the </w:t>
      </w:r>
      <w:r w:rsidRPr="002D2CEE">
        <w:rPr>
          <w:rFonts w:ascii="Calibri" w:eastAsia="Calibri" w:hAnsi="Calibri" w:cs="Calibri"/>
          <w:b/>
          <w:sz w:val="22"/>
          <w:szCs w:val="22"/>
        </w:rPr>
        <w:t>.NET framework</w:t>
      </w:r>
      <w:r w:rsidRPr="002D2CEE">
        <w:rPr>
          <w:rFonts w:ascii="Calibri" w:eastAsia="Calibri" w:hAnsi="Calibri" w:cs="Calibri"/>
          <w:sz w:val="22"/>
          <w:szCs w:val="22"/>
        </w:rPr>
        <w:t xml:space="preserve"> including </w:t>
      </w:r>
      <w:r w:rsidRPr="002D2CEE">
        <w:rPr>
          <w:rFonts w:ascii="Calibri" w:eastAsia="Calibri" w:hAnsi="Calibri" w:cs="Calibri"/>
          <w:b/>
          <w:sz w:val="22"/>
          <w:szCs w:val="22"/>
        </w:rPr>
        <w:t>C#, ASP.NET</w:t>
      </w:r>
      <w:r w:rsidRPr="002D2CEE">
        <w:rPr>
          <w:rFonts w:ascii="Calibri" w:eastAsia="Calibri" w:hAnsi="Calibri" w:cs="Calibri"/>
          <w:sz w:val="22"/>
          <w:szCs w:val="22"/>
        </w:rPr>
        <w:t xml:space="preserve"> and </w:t>
      </w:r>
      <w:r w:rsidRPr="002D2CEE">
        <w:rPr>
          <w:rFonts w:ascii="Calibri" w:eastAsia="Calibri" w:hAnsi="Calibri" w:cs="Calibri"/>
          <w:b/>
          <w:sz w:val="22"/>
          <w:szCs w:val="22"/>
        </w:rPr>
        <w:t>Web Service</w:t>
      </w:r>
      <w:r w:rsidRPr="002D2CEE">
        <w:rPr>
          <w:rFonts w:ascii="Calibri" w:eastAsia="Calibri" w:hAnsi="Calibri" w:cs="Calibri"/>
          <w:sz w:val="22"/>
          <w:szCs w:val="22"/>
        </w:rPr>
        <w:t>.</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rPr>
        <w:t xml:space="preserve">Implemented </w:t>
      </w:r>
      <w:r w:rsidRPr="002D2CEE">
        <w:rPr>
          <w:rFonts w:ascii="Calibri" w:eastAsia="Calibri" w:hAnsi="Calibri" w:cs="Calibri"/>
          <w:b/>
          <w:sz w:val="22"/>
          <w:szCs w:val="22"/>
        </w:rPr>
        <w:t>2-node Active/Active &amp; Active Passive</w:t>
      </w:r>
      <w:r w:rsidRPr="002D2CEE">
        <w:rPr>
          <w:rFonts w:ascii="Calibri" w:eastAsia="Calibri" w:hAnsi="Calibri" w:cs="Calibri"/>
          <w:sz w:val="22"/>
          <w:szCs w:val="22"/>
        </w:rPr>
        <w:t xml:space="preserve"> Clustering.</w:t>
      </w:r>
    </w:p>
    <w:p w:rsidR="00A84E01"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rPr>
        <w:t xml:space="preserve">Successfully implemented </w:t>
      </w:r>
      <w:r w:rsidRPr="002D2CEE">
        <w:rPr>
          <w:rFonts w:ascii="Calibri" w:eastAsia="Calibri" w:hAnsi="Calibri" w:cs="Calibri"/>
          <w:b/>
          <w:sz w:val="22"/>
          <w:szCs w:val="22"/>
        </w:rPr>
        <w:t>Database Mirroring</w:t>
      </w:r>
      <w:r w:rsidRPr="002D2CEE">
        <w:rPr>
          <w:rFonts w:ascii="Calibri" w:eastAsia="Calibri" w:hAnsi="Calibri" w:cs="Calibri"/>
          <w:sz w:val="22"/>
          <w:szCs w:val="22"/>
        </w:rPr>
        <w:t xml:space="preserve"> in SQL Server 2005.</w:t>
      </w:r>
    </w:p>
    <w:p w:rsidR="006D78C4" w:rsidRDefault="006D78C4" w:rsidP="00AA7DA0">
      <w:pPr>
        <w:pStyle w:val="NoSpacing1"/>
        <w:numPr>
          <w:ilvl w:val="0"/>
          <w:numId w:val="14"/>
        </w:numPr>
        <w:suppressAutoHyphens/>
        <w:ind w:left="360"/>
        <w:jc w:val="both"/>
        <w:rPr>
          <w:rFonts w:ascii="Calibri" w:eastAsia="Calibri" w:hAnsi="Calibri" w:cs="Calibri"/>
          <w:sz w:val="22"/>
          <w:szCs w:val="22"/>
        </w:rPr>
      </w:pPr>
      <w:r w:rsidRPr="006D78C4">
        <w:rPr>
          <w:rFonts w:ascii="Calibri" w:eastAsia="Calibri" w:hAnsi="Calibri" w:cs="Calibri"/>
          <w:sz w:val="22"/>
          <w:szCs w:val="22"/>
        </w:rPr>
        <w:t xml:space="preserve">Created and Configured </w:t>
      </w:r>
      <w:r w:rsidRPr="006D78C4">
        <w:rPr>
          <w:rFonts w:ascii="Calibri" w:eastAsia="Calibri" w:hAnsi="Calibri" w:cs="Calibri"/>
          <w:b/>
          <w:sz w:val="22"/>
          <w:szCs w:val="22"/>
        </w:rPr>
        <w:t>Data Source &amp; Data Source Views, Dimensions, Cubes, Measures, Partitions, KPI’s</w:t>
      </w:r>
      <w:r w:rsidRPr="006D78C4">
        <w:rPr>
          <w:rFonts w:ascii="Calibri" w:eastAsia="Calibri" w:hAnsi="Calibri" w:cs="Calibri"/>
          <w:sz w:val="22"/>
          <w:szCs w:val="22"/>
        </w:rPr>
        <w:t>&amp;</w:t>
      </w:r>
      <w:r w:rsidRPr="006D78C4">
        <w:rPr>
          <w:rFonts w:ascii="Calibri" w:eastAsia="Calibri" w:hAnsi="Calibri" w:cs="Calibri"/>
          <w:b/>
          <w:sz w:val="22"/>
          <w:szCs w:val="22"/>
        </w:rPr>
        <w:t>MDX Queries</w:t>
      </w:r>
      <w:r w:rsidRPr="006D78C4">
        <w:rPr>
          <w:rFonts w:ascii="Calibri" w:eastAsia="Calibri" w:hAnsi="Calibri" w:cs="Calibri"/>
          <w:sz w:val="22"/>
          <w:szCs w:val="22"/>
        </w:rPr>
        <w:t xml:space="preserve"> using SQL Server Analysis Services.</w:t>
      </w:r>
    </w:p>
    <w:p w:rsidR="00CA3ED1" w:rsidRPr="00CA3ED1" w:rsidRDefault="00CA3ED1" w:rsidP="00AA7DA0">
      <w:pPr>
        <w:pStyle w:val="NoSpacing1"/>
        <w:numPr>
          <w:ilvl w:val="0"/>
          <w:numId w:val="14"/>
        </w:numPr>
        <w:suppressAutoHyphens/>
        <w:ind w:left="360"/>
        <w:jc w:val="both"/>
        <w:rPr>
          <w:rFonts w:asciiTheme="minorHAnsi" w:eastAsia="Calibri" w:hAnsiTheme="minorHAnsi" w:cs="Calibri"/>
          <w:sz w:val="22"/>
          <w:szCs w:val="22"/>
        </w:rPr>
      </w:pPr>
      <w:r w:rsidRPr="00CA3ED1">
        <w:rPr>
          <w:rFonts w:asciiTheme="minorHAnsi" w:hAnsiTheme="minorHAnsi" w:cs="Verdana"/>
          <w:color w:val="262626"/>
          <w:sz w:val="22"/>
          <w:szCs w:val="22"/>
        </w:rPr>
        <w:t xml:space="preserve">Used principles of Normalization to improve the performance. Involved in </w:t>
      </w:r>
      <w:r w:rsidRPr="00CA3ED1">
        <w:rPr>
          <w:rFonts w:asciiTheme="minorHAnsi" w:hAnsiTheme="minorHAnsi" w:cs="Verdana"/>
          <w:b/>
          <w:bCs/>
          <w:color w:val="262626"/>
          <w:sz w:val="22"/>
          <w:szCs w:val="22"/>
        </w:rPr>
        <w:t>ETL</w:t>
      </w:r>
      <w:r w:rsidRPr="00CA3ED1">
        <w:rPr>
          <w:rFonts w:asciiTheme="minorHAnsi" w:hAnsiTheme="minorHAnsi" w:cs="Verdana"/>
          <w:color w:val="262626"/>
          <w:sz w:val="22"/>
          <w:szCs w:val="22"/>
        </w:rPr>
        <w:t xml:space="preserve"> code using </w:t>
      </w:r>
      <w:r w:rsidRPr="00CA3ED1">
        <w:rPr>
          <w:rFonts w:asciiTheme="minorHAnsi" w:hAnsiTheme="minorHAnsi" w:cs="Verdana"/>
          <w:b/>
          <w:bCs/>
          <w:color w:val="262626"/>
          <w:sz w:val="22"/>
          <w:szCs w:val="22"/>
        </w:rPr>
        <w:t>PL/SQL</w:t>
      </w:r>
      <w:r w:rsidRPr="00CA3ED1">
        <w:rPr>
          <w:rFonts w:asciiTheme="minorHAnsi" w:hAnsiTheme="minorHAnsi" w:cs="Verdana"/>
          <w:color w:val="262626"/>
          <w:sz w:val="22"/>
          <w:szCs w:val="22"/>
        </w:rPr>
        <w:t xml:space="preserve"> in order to meet requirements for Extract, transformation, cleansing and loading of data from source to target </w:t>
      </w:r>
      <w:r w:rsidRPr="00CA3ED1">
        <w:rPr>
          <w:rFonts w:asciiTheme="minorHAnsi" w:hAnsiTheme="minorHAnsi" w:cs="Verdana"/>
          <w:b/>
          <w:bCs/>
          <w:color w:val="262626"/>
          <w:sz w:val="22"/>
          <w:szCs w:val="22"/>
        </w:rPr>
        <w:t>datastructures.</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rPr>
        <w:t xml:space="preserve">Configured </w:t>
      </w:r>
      <w:r w:rsidRPr="002D2CEE">
        <w:rPr>
          <w:rFonts w:ascii="Calibri" w:eastAsia="Calibri" w:hAnsi="Calibri" w:cs="Calibri"/>
          <w:b/>
          <w:sz w:val="22"/>
          <w:szCs w:val="22"/>
        </w:rPr>
        <w:t>Central Publisher/Distributor Transactional Replication Model</w:t>
      </w:r>
      <w:r w:rsidRPr="002D2CEE">
        <w:rPr>
          <w:rFonts w:ascii="Calibri" w:eastAsia="Calibri" w:hAnsi="Calibri" w:cs="Calibri"/>
          <w:sz w:val="22"/>
          <w:szCs w:val="22"/>
        </w:rPr>
        <w:t xml:space="preserve"> (Creating Distribution Databases, updating Publishers, creating &amp; managing Publications, managing Replication monitors).  </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b/>
          <w:sz w:val="22"/>
          <w:szCs w:val="22"/>
        </w:rPr>
        <w:t>Rebuilding</w:t>
      </w:r>
      <w:r w:rsidRPr="002D2CEE">
        <w:rPr>
          <w:rFonts w:ascii="Calibri" w:eastAsia="Calibri" w:hAnsi="Calibri" w:cs="Calibri"/>
          <w:sz w:val="22"/>
          <w:szCs w:val="22"/>
        </w:rPr>
        <w:t xml:space="preserve"> the </w:t>
      </w:r>
      <w:r w:rsidRPr="002D2CEE">
        <w:rPr>
          <w:rFonts w:ascii="Calibri" w:eastAsia="Calibri" w:hAnsi="Calibri" w:cs="Calibri"/>
          <w:b/>
          <w:sz w:val="22"/>
          <w:szCs w:val="22"/>
        </w:rPr>
        <w:t>indexes</w:t>
      </w:r>
      <w:r w:rsidRPr="002D2CEE">
        <w:rPr>
          <w:rFonts w:ascii="Calibri" w:eastAsia="Calibri" w:hAnsi="Calibri" w:cs="Calibri"/>
          <w:sz w:val="22"/>
          <w:szCs w:val="22"/>
        </w:rPr>
        <w:t xml:space="preserve"> at regular intervals for better performance.</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rPr>
        <w:t xml:space="preserve">Developed complex </w:t>
      </w:r>
      <w:r w:rsidRPr="002D2CEE">
        <w:rPr>
          <w:rFonts w:ascii="Calibri" w:eastAsia="Calibri" w:hAnsi="Calibri" w:cs="Calibri"/>
          <w:b/>
          <w:sz w:val="22"/>
          <w:szCs w:val="22"/>
        </w:rPr>
        <w:t xml:space="preserve">stored procedures, T-SQL functions, Joins, triggers </w:t>
      </w:r>
      <w:r w:rsidRPr="002D2CEE">
        <w:rPr>
          <w:rFonts w:ascii="Calibri" w:eastAsia="Calibri" w:hAnsi="Calibri" w:cs="Calibri"/>
          <w:sz w:val="22"/>
          <w:szCs w:val="22"/>
        </w:rPr>
        <w:t>and</w:t>
      </w:r>
      <w:r w:rsidRPr="002D2CEE">
        <w:rPr>
          <w:rFonts w:ascii="Calibri" w:eastAsia="Calibri" w:hAnsi="Calibri" w:cs="Calibri"/>
          <w:b/>
          <w:sz w:val="22"/>
          <w:szCs w:val="22"/>
        </w:rPr>
        <w:t xml:space="preserve"> views</w:t>
      </w:r>
      <w:r w:rsidRPr="002D2CEE">
        <w:rPr>
          <w:rFonts w:ascii="Calibri" w:eastAsia="Calibri" w:hAnsi="Calibri" w:cs="Calibri"/>
          <w:sz w:val="22"/>
          <w:szCs w:val="22"/>
        </w:rPr>
        <w:t xml:space="preserve"> using SQL Server Management Studio.</w:t>
      </w:r>
    </w:p>
    <w:p w:rsidR="00093543" w:rsidRPr="00093543" w:rsidRDefault="00A84E01" w:rsidP="00AA7DA0">
      <w:pPr>
        <w:pStyle w:val="NoSpacing1"/>
        <w:numPr>
          <w:ilvl w:val="0"/>
          <w:numId w:val="14"/>
        </w:numPr>
        <w:suppressAutoHyphens/>
        <w:ind w:left="360"/>
        <w:jc w:val="both"/>
        <w:rPr>
          <w:rFonts w:asciiTheme="minorHAnsi" w:eastAsia="Calibri" w:hAnsiTheme="minorHAnsi" w:cs="Calibri"/>
          <w:sz w:val="22"/>
          <w:szCs w:val="22"/>
        </w:rPr>
      </w:pPr>
      <w:r w:rsidRPr="002D2CEE">
        <w:rPr>
          <w:rFonts w:ascii="Calibri" w:eastAsia="Calibri" w:hAnsi="Calibri" w:cs="Calibri"/>
          <w:sz w:val="22"/>
          <w:szCs w:val="22"/>
        </w:rPr>
        <w:t xml:space="preserve">Responsible for </w:t>
      </w:r>
      <w:r w:rsidRPr="002D2CEE">
        <w:rPr>
          <w:rFonts w:ascii="Calibri" w:eastAsia="Calibri" w:hAnsi="Calibri" w:cs="Calibri"/>
          <w:b/>
          <w:sz w:val="22"/>
          <w:szCs w:val="22"/>
        </w:rPr>
        <w:t>Query optimization</w:t>
      </w:r>
      <w:r w:rsidRPr="002D2CEE">
        <w:rPr>
          <w:rFonts w:ascii="Calibri" w:eastAsia="Calibri" w:hAnsi="Calibri" w:cs="Calibri"/>
          <w:sz w:val="22"/>
          <w:szCs w:val="22"/>
        </w:rPr>
        <w:t xml:space="preserve"> and </w:t>
      </w:r>
      <w:r w:rsidRPr="002D2CEE">
        <w:rPr>
          <w:rFonts w:ascii="Calibri" w:eastAsia="Calibri" w:hAnsi="Calibri" w:cs="Calibri"/>
          <w:b/>
          <w:sz w:val="22"/>
          <w:szCs w:val="22"/>
        </w:rPr>
        <w:t>Performance tuning</w:t>
      </w:r>
      <w:r w:rsidRPr="002D2CEE">
        <w:rPr>
          <w:rFonts w:ascii="Calibri" w:eastAsia="Calibri" w:hAnsi="Calibri" w:cs="Calibri"/>
          <w:sz w:val="22"/>
          <w:szCs w:val="22"/>
        </w:rPr>
        <w:t xml:space="preserve">, tuned SQL queries using </w:t>
      </w:r>
      <w:r w:rsidRPr="002D2CEE">
        <w:rPr>
          <w:rFonts w:ascii="Calibri" w:eastAsia="Calibri" w:hAnsi="Calibri" w:cs="Calibri"/>
          <w:b/>
          <w:sz w:val="22"/>
          <w:szCs w:val="22"/>
        </w:rPr>
        <w:t>Show Plans</w:t>
      </w:r>
      <w:r w:rsidRPr="002D2CEE">
        <w:rPr>
          <w:rFonts w:ascii="Calibri" w:eastAsia="Calibri" w:hAnsi="Calibri" w:cs="Calibri"/>
          <w:sz w:val="22"/>
          <w:szCs w:val="22"/>
        </w:rPr>
        <w:t xml:space="preserve"> and </w:t>
      </w:r>
      <w:r w:rsidRPr="002D2CEE">
        <w:rPr>
          <w:rFonts w:ascii="Calibri" w:eastAsia="Calibri" w:hAnsi="Calibri" w:cs="Calibri"/>
          <w:b/>
          <w:sz w:val="22"/>
          <w:szCs w:val="22"/>
        </w:rPr>
        <w:t>Execution Plans</w:t>
      </w:r>
      <w:r w:rsidRPr="002D2CEE">
        <w:rPr>
          <w:rFonts w:ascii="Calibri" w:eastAsia="Calibri" w:hAnsi="Calibri" w:cs="Calibri"/>
          <w:sz w:val="22"/>
          <w:szCs w:val="22"/>
        </w:rPr>
        <w:t>.</w:t>
      </w:r>
    </w:p>
    <w:p w:rsidR="00495322" w:rsidRPr="00093543" w:rsidRDefault="00093543" w:rsidP="00AA7DA0">
      <w:pPr>
        <w:pStyle w:val="NoSpacing1"/>
        <w:numPr>
          <w:ilvl w:val="0"/>
          <w:numId w:val="14"/>
        </w:numPr>
        <w:suppressAutoHyphens/>
        <w:ind w:left="360"/>
        <w:jc w:val="both"/>
        <w:rPr>
          <w:rFonts w:asciiTheme="minorHAnsi" w:eastAsia="Calibri" w:hAnsiTheme="minorHAnsi" w:cs="Calibri"/>
          <w:sz w:val="22"/>
          <w:szCs w:val="22"/>
        </w:rPr>
      </w:pPr>
      <w:r w:rsidRPr="00093543">
        <w:rPr>
          <w:rFonts w:asciiTheme="minorHAnsi" w:hAnsiTheme="minorHAnsi" w:cs="Arial"/>
          <w:color w:val="262626"/>
          <w:sz w:val="22"/>
          <w:szCs w:val="22"/>
        </w:rPr>
        <w:t>Created/Enhanced Teradata Stored Procedures to generate automated testing SQLs. </w:t>
      </w:r>
    </w:p>
    <w:p w:rsidR="00495322" w:rsidRPr="00495322" w:rsidRDefault="00495322" w:rsidP="00AA7DA0">
      <w:pPr>
        <w:pStyle w:val="NoSpacing1"/>
        <w:numPr>
          <w:ilvl w:val="0"/>
          <w:numId w:val="14"/>
        </w:numPr>
        <w:suppressAutoHyphens/>
        <w:ind w:left="360"/>
        <w:jc w:val="both"/>
        <w:rPr>
          <w:rFonts w:asciiTheme="minorHAnsi" w:eastAsia="Calibri" w:hAnsiTheme="minorHAnsi" w:cs="Calibri"/>
          <w:sz w:val="22"/>
          <w:szCs w:val="22"/>
        </w:rPr>
      </w:pPr>
      <w:r w:rsidRPr="00495322">
        <w:rPr>
          <w:rFonts w:asciiTheme="minorHAnsi" w:hAnsiTheme="minorHAnsi" w:cs="Arial"/>
          <w:color w:val="262626"/>
          <w:sz w:val="22"/>
          <w:szCs w:val="22"/>
        </w:rPr>
        <w:t>Used Teradata utilities like MultiLoad, Tpump, and Fast Load to load data into Teradata data warehouse from Oracle and DB2 databases. </w:t>
      </w:r>
    </w:p>
    <w:p w:rsidR="00A84E01" w:rsidRPr="002D2CEE" w:rsidRDefault="00495322" w:rsidP="00AA7DA0">
      <w:pPr>
        <w:pStyle w:val="NoSpacing1"/>
        <w:numPr>
          <w:ilvl w:val="0"/>
          <w:numId w:val="14"/>
        </w:numPr>
        <w:suppressAutoHyphens/>
        <w:ind w:left="360"/>
        <w:jc w:val="both"/>
        <w:rPr>
          <w:rFonts w:ascii="Calibri" w:eastAsia="Calibri" w:hAnsi="Calibri" w:cs="Calibri"/>
          <w:sz w:val="22"/>
          <w:szCs w:val="22"/>
        </w:rPr>
      </w:pPr>
      <w:r w:rsidRPr="00495322">
        <w:rPr>
          <w:rFonts w:asciiTheme="minorHAnsi" w:hAnsiTheme="minorHAnsi" w:cs="Arial"/>
          <w:color w:val="262626"/>
          <w:sz w:val="22"/>
          <w:szCs w:val="22"/>
        </w:rPr>
        <w:t>Loaded the data into the Teradata dat</w:t>
      </w:r>
      <w:r>
        <w:rPr>
          <w:rFonts w:asciiTheme="minorHAnsi" w:hAnsiTheme="minorHAnsi" w:cs="Arial"/>
          <w:color w:val="262626"/>
          <w:sz w:val="22"/>
          <w:szCs w:val="22"/>
        </w:rPr>
        <w:t xml:space="preserve">abase using Load utilities like </w:t>
      </w:r>
      <w:r w:rsidRPr="00495322">
        <w:rPr>
          <w:rFonts w:asciiTheme="minorHAnsi" w:hAnsiTheme="minorHAnsi" w:cs="Arial"/>
          <w:color w:val="262626"/>
          <w:sz w:val="22"/>
          <w:szCs w:val="22"/>
        </w:rPr>
        <w:t xml:space="preserve">(Fast Export, </w:t>
      </w:r>
      <w:r>
        <w:rPr>
          <w:rFonts w:asciiTheme="minorHAnsi" w:hAnsiTheme="minorHAnsi" w:cs="Arial"/>
          <w:color w:val="262626"/>
          <w:sz w:val="22"/>
          <w:szCs w:val="22"/>
        </w:rPr>
        <w:t>Fast Load, MultiLoad)</w:t>
      </w:r>
      <w:r w:rsidRPr="00495322">
        <w:rPr>
          <w:rFonts w:asciiTheme="minorHAnsi" w:hAnsiTheme="minorHAnsi" w:cs="Arial"/>
          <w:color w:val="262626"/>
          <w:sz w:val="22"/>
          <w:szCs w:val="22"/>
        </w:rPr>
        <w:t>.</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rPr>
        <w:t xml:space="preserve">Performed database </w:t>
      </w:r>
      <w:r w:rsidRPr="002D2CEE">
        <w:rPr>
          <w:rFonts w:ascii="Calibri" w:eastAsia="Calibri" w:hAnsi="Calibri" w:cs="Calibri"/>
          <w:b/>
          <w:sz w:val="22"/>
          <w:szCs w:val="22"/>
        </w:rPr>
        <w:t>backup</w:t>
      </w:r>
      <w:r w:rsidRPr="002D2CEE">
        <w:rPr>
          <w:rFonts w:ascii="Calibri" w:eastAsia="Calibri" w:hAnsi="Calibri" w:cs="Calibri"/>
          <w:sz w:val="22"/>
          <w:szCs w:val="22"/>
        </w:rPr>
        <w:t xml:space="preserve"> and deployment to the production server.</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rPr>
        <w:lastRenderedPageBreak/>
        <w:t xml:space="preserve">Monitoring </w:t>
      </w:r>
      <w:r w:rsidRPr="002D2CEE">
        <w:rPr>
          <w:rFonts w:ascii="Calibri" w:eastAsia="Calibri" w:hAnsi="Calibri" w:cs="Calibri"/>
          <w:b/>
          <w:sz w:val="22"/>
          <w:szCs w:val="22"/>
        </w:rPr>
        <w:t>SQL Server logs</w:t>
      </w:r>
      <w:r w:rsidRPr="002D2CEE">
        <w:rPr>
          <w:rFonts w:ascii="Calibri" w:eastAsia="Calibri" w:hAnsi="Calibri" w:cs="Calibri"/>
          <w:sz w:val="22"/>
          <w:szCs w:val="22"/>
        </w:rPr>
        <w:t xml:space="preserve"> to ensure the backup operations, </w:t>
      </w:r>
      <w:r w:rsidRPr="002D2CEE">
        <w:rPr>
          <w:rFonts w:ascii="Calibri" w:eastAsia="Calibri" w:hAnsi="Calibri" w:cs="Calibri"/>
          <w:b/>
          <w:sz w:val="22"/>
          <w:szCs w:val="22"/>
        </w:rPr>
        <w:t>batch</w:t>
      </w:r>
      <w:r w:rsidRPr="002D2CEE">
        <w:rPr>
          <w:rFonts w:ascii="Calibri" w:eastAsia="Calibri" w:hAnsi="Calibri" w:cs="Calibri"/>
          <w:sz w:val="22"/>
          <w:szCs w:val="22"/>
        </w:rPr>
        <w:t xml:space="preserve"> commands, or other scripts and processes have completed successfully. </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rPr>
        <w:t xml:space="preserve">Involved in configuration of </w:t>
      </w:r>
      <w:r w:rsidRPr="002D2CEE">
        <w:rPr>
          <w:rFonts w:ascii="Calibri" w:eastAsia="Calibri" w:hAnsi="Calibri" w:cs="Calibri"/>
          <w:b/>
          <w:sz w:val="22"/>
          <w:szCs w:val="22"/>
        </w:rPr>
        <w:t>Team Foundation environment</w:t>
      </w:r>
      <w:r w:rsidRPr="002D2CEE">
        <w:rPr>
          <w:rFonts w:ascii="Calibri" w:eastAsia="Calibri" w:hAnsi="Calibri" w:cs="Calibri"/>
          <w:sz w:val="22"/>
          <w:szCs w:val="22"/>
        </w:rPr>
        <w:t xml:space="preserve"> along with Share point Services and Reporting Services.</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rPr>
        <w:t xml:space="preserve">Responsible for </w:t>
      </w:r>
      <w:r w:rsidRPr="002D2CEE">
        <w:rPr>
          <w:rFonts w:ascii="Calibri" w:eastAsia="Calibri" w:hAnsi="Calibri" w:cs="Calibri"/>
          <w:b/>
          <w:sz w:val="22"/>
          <w:szCs w:val="22"/>
        </w:rPr>
        <w:t xml:space="preserve">creating Databases, Tables, Cluster/Non-Cluster Index, Unique/Check Constraints, Views, Stored Procedures, Triggers, Rules </w:t>
      </w:r>
      <w:r w:rsidRPr="002D2CEE">
        <w:rPr>
          <w:rFonts w:ascii="Calibri" w:eastAsia="Calibri" w:hAnsi="Calibri" w:cs="Calibri"/>
          <w:sz w:val="22"/>
          <w:szCs w:val="22"/>
        </w:rPr>
        <w:t>and</w:t>
      </w:r>
      <w:r w:rsidRPr="002D2CEE">
        <w:rPr>
          <w:rFonts w:ascii="Calibri" w:eastAsia="Calibri" w:hAnsi="Calibri" w:cs="Calibri"/>
          <w:b/>
          <w:sz w:val="22"/>
          <w:szCs w:val="22"/>
        </w:rPr>
        <w:t xml:space="preserve"> Defaults</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b/>
          <w:sz w:val="22"/>
          <w:szCs w:val="22"/>
        </w:rPr>
        <w:t xml:space="preserve">Exported </w:t>
      </w:r>
      <w:r w:rsidRPr="002D2CEE">
        <w:rPr>
          <w:rFonts w:ascii="Calibri" w:eastAsia="Calibri" w:hAnsi="Calibri" w:cs="Calibri"/>
          <w:sz w:val="22"/>
          <w:szCs w:val="22"/>
        </w:rPr>
        <w:t>and</w:t>
      </w:r>
      <w:r w:rsidRPr="002D2CEE">
        <w:rPr>
          <w:rFonts w:ascii="Calibri" w:eastAsia="Calibri" w:hAnsi="Calibri" w:cs="Calibri"/>
          <w:b/>
          <w:sz w:val="22"/>
          <w:szCs w:val="22"/>
        </w:rPr>
        <w:t xml:space="preserve"> imported</w:t>
      </w:r>
      <w:r w:rsidRPr="002D2CEE">
        <w:rPr>
          <w:rFonts w:ascii="Calibri" w:eastAsia="Calibri" w:hAnsi="Calibri" w:cs="Calibri"/>
          <w:sz w:val="22"/>
          <w:szCs w:val="22"/>
        </w:rPr>
        <w:t xml:space="preserve"> data from text files and Excel T-SQL Server database using </w:t>
      </w:r>
      <w:r w:rsidRPr="002D2CEE">
        <w:rPr>
          <w:rFonts w:ascii="Calibri" w:eastAsia="Calibri" w:hAnsi="Calibri" w:cs="Calibri"/>
          <w:b/>
          <w:sz w:val="22"/>
          <w:szCs w:val="22"/>
        </w:rPr>
        <w:t>bulk copyinsert</w:t>
      </w:r>
      <w:r w:rsidRPr="002D2CEE">
        <w:rPr>
          <w:rFonts w:ascii="Calibri" w:eastAsia="Calibri" w:hAnsi="Calibri" w:cs="Calibri"/>
          <w:sz w:val="22"/>
          <w:szCs w:val="22"/>
        </w:rPr>
        <w:t xml:space="preserve"> and </w:t>
      </w:r>
      <w:r w:rsidRPr="002D2CEE">
        <w:rPr>
          <w:rFonts w:ascii="Calibri" w:eastAsia="Calibri" w:hAnsi="Calibri" w:cs="Calibri"/>
          <w:b/>
          <w:sz w:val="22"/>
          <w:szCs w:val="22"/>
        </w:rPr>
        <w:t>BCP</w:t>
      </w:r>
      <w:r w:rsidRPr="002D2CEE">
        <w:rPr>
          <w:rFonts w:ascii="Calibri" w:eastAsia="Calibri" w:hAnsi="Calibri" w:cs="Calibri"/>
          <w:sz w:val="22"/>
          <w:szCs w:val="22"/>
        </w:rPr>
        <w:t xml:space="preserve"> utility.</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rPr>
        <w:t xml:space="preserve">Reviewed all code prior to production and moved team from </w:t>
      </w:r>
      <w:r w:rsidRPr="002D2CEE">
        <w:rPr>
          <w:rFonts w:ascii="Calibri" w:eastAsia="Calibri" w:hAnsi="Calibri" w:cs="Calibri"/>
          <w:b/>
          <w:sz w:val="22"/>
          <w:szCs w:val="22"/>
        </w:rPr>
        <w:t>Visual Source Safe</w:t>
      </w:r>
      <w:r w:rsidRPr="002D2CEE">
        <w:rPr>
          <w:rFonts w:ascii="Calibri" w:eastAsia="Calibri" w:hAnsi="Calibri" w:cs="Calibri"/>
          <w:sz w:val="22"/>
          <w:szCs w:val="22"/>
        </w:rPr>
        <w:t xml:space="preserve"> to Subversion.</w:t>
      </w:r>
    </w:p>
    <w:p w:rsidR="00A84E01" w:rsidRPr="002D2CEE" w:rsidRDefault="00A84E01" w:rsidP="00AA7DA0">
      <w:pPr>
        <w:pStyle w:val="NoSpacing1"/>
        <w:numPr>
          <w:ilvl w:val="0"/>
          <w:numId w:val="14"/>
        </w:numPr>
        <w:suppressAutoHyphens/>
        <w:ind w:left="360"/>
        <w:jc w:val="both"/>
        <w:rPr>
          <w:rFonts w:ascii="Calibri" w:eastAsia="Calibri" w:hAnsi="Calibri" w:cs="Calibri"/>
          <w:sz w:val="22"/>
          <w:szCs w:val="22"/>
        </w:rPr>
      </w:pPr>
      <w:r w:rsidRPr="002D2CEE">
        <w:rPr>
          <w:rFonts w:ascii="Calibri" w:eastAsia="Calibri" w:hAnsi="Calibri" w:cs="Calibri"/>
          <w:sz w:val="22"/>
          <w:szCs w:val="22"/>
        </w:rPr>
        <w:t>Flexible, enthusiastic and project oriented team player with solid communication and leadership skills to develop creative solution for challenging client needs.</w:t>
      </w:r>
    </w:p>
    <w:p w:rsidR="00A84E01" w:rsidRPr="002D2CEE" w:rsidRDefault="00A84E01" w:rsidP="00A84E01">
      <w:pPr>
        <w:pStyle w:val="ResumeBullet3"/>
        <w:spacing w:line="276" w:lineRule="auto"/>
        <w:rPr>
          <w:rFonts w:ascii="Calibri" w:hAnsi="Calibri" w:cs="Calibri"/>
        </w:rPr>
      </w:pPr>
    </w:p>
    <w:p w:rsidR="00251623" w:rsidRDefault="00A84E01" w:rsidP="005E1E06">
      <w:pPr>
        <w:tabs>
          <w:tab w:val="left" w:pos="360"/>
        </w:tabs>
        <w:autoSpaceDE w:val="0"/>
        <w:autoSpaceDN w:val="0"/>
        <w:adjustRightInd w:val="0"/>
        <w:ind w:right="9"/>
        <w:contextualSpacing/>
        <w:jc w:val="both"/>
        <w:rPr>
          <w:rFonts w:ascii="Calibri" w:hAnsi="Calibri" w:cs="Calibri"/>
          <w:bCs/>
          <w:sz w:val="22"/>
          <w:szCs w:val="22"/>
        </w:rPr>
      </w:pPr>
      <w:r w:rsidRPr="002D2CEE">
        <w:rPr>
          <w:rFonts w:ascii="Calibri" w:hAnsi="Calibri" w:cs="Calibri"/>
          <w:b/>
          <w:sz w:val="22"/>
          <w:szCs w:val="22"/>
        </w:rPr>
        <w:t>Environment</w:t>
      </w:r>
      <w:r w:rsidRPr="002D2CEE">
        <w:rPr>
          <w:rFonts w:ascii="Calibri" w:hAnsi="Calibri" w:cs="Calibri"/>
          <w:bCs/>
          <w:color w:val="000000"/>
          <w:sz w:val="22"/>
          <w:szCs w:val="22"/>
        </w:rPr>
        <w:t xml:space="preserve">: MS SQL Server 2000/2005/2008, SQL server 2008 R2, NETEZZA SQL, Windows Enterprises 2003 servers, VERITAS, SSMA, SAN, Index Tuning Wizard, Database Maintenance Plan Wizard, SQL Server Integration Services (SSIS), SSAS, Transact-SQL, </w:t>
      </w:r>
      <w:r w:rsidRPr="002D2CEE">
        <w:rPr>
          <w:rFonts w:ascii="Calibri" w:hAnsi="Calibri" w:cs="Calibri"/>
          <w:bCs/>
          <w:sz w:val="22"/>
          <w:szCs w:val="22"/>
        </w:rPr>
        <w:t>Net Framework, Visual studio, Visual Source Safe.</w:t>
      </w:r>
    </w:p>
    <w:p w:rsidR="00251623" w:rsidRPr="005E1E06" w:rsidRDefault="00251623" w:rsidP="005E1E06">
      <w:pPr>
        <w:tabs>
          <w:tab w:val="left" w:pos="360"/>
        </w:tabs>
        <w:autoSpaceDE w:val="0"/>
        <w:autoSpaceDN w:val="0"/>
        <w:adjustRightInd w:val="0"/>
        <w:ind w:right="9"/>
        <w:contextualSpacing/>
        <w:jc w:val="both"/>
        <w:rPr>
          <w:rFonts w:ascii="Calibri" w:hAnsi="Calibri" w:cs="Calibri"/>
          <w:bCs/>
          <w:sz w:val="22"/>
          <w:szCs w:val="22"/>
        </w:rPr>
      </w:pPr>
    </w:p>
    <w:sectPr w:rsidR="00251623" w:rsidRPr="005E1E06" w:rsidSect="00B3362D">
      <w:type w:val="continuous"/>
      <w:pgSz w:w="12240" w:h="15840"/>
      <w:pgMar w:top="993" w:right="1325" w:bottom="850" w:left="1418" w:header="540" w:footer="720" w:gutter="0"/>
      <w:cols w:space="27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749" w:rsidRDefault="002C1749" w:rsidP="00BB1D7F">
      <w:r>
        <w:separator/>
      </w:r>
    </w:p>
  </w:endnote>
  <w:endnote w:type="continuationSeparator" w:id="1">
    <w:p w:rsidR="002C1749" w:rsidRDefault="002C1749" w:rsidP="00BB1D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Helvetica Neue">
    <w:charset w:val="00"/>
    <w:family w:val="auto"/>
    <w:pitch w:val="variable"/>
    <w:sig w:usb0="E50002FF" w:usb1="500079DB" w:usb2="0000001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749" w:rsidRDefault="002C1749" w:rsidP="00BB1D7F">
      <w:r>
        <w:separator/>
      </w:r>
    </w:p>
  </w:footnote>
  <w:footnote w:type="continuationSeparator" w:id="1">
    <w:p w:rsidR="002C1749" w:rsidRDefault="002C1749" w:rsidP="00BB1D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ED1" w:rsidRPr="005C0ADA" w:rsidRDefault="00CA3E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singleLevel"/>
    <w:tmpl w:val="00000002"/>
    <w:name w:val="WW8Num2"/>
    <w:lvl w:ilvl="0">
      <w:start w:val="1"/>
      <w:numFmt w:val="bullet"/>
      <w:pStyle w:val="BodyTextBookmanOldStyle"/>
      <w:lvlText w:val=""/>
      <w:lvlJc w:val="left"/>
      <w:pPr>
        <w:tabs>
          <w:tab w:val="num" w:pos="720"/>
        </w:tabs>
        <w:ind w:left="720" w:hanging="360"/>
      </w:pPr>
      <w:rPr>
        <w:rFonts w:ascii="Symbol" w:hAnsi="Symbol"/>
      </w:rPr>
    </w:lvl>
  </w:abstractNum>
  <w:abstractNum w:abstractNumId="2">
    <w:nsid w:val="00000005"/>
    <w:multiLevelType w:val="multilevel"/>
    <w:tmpl w:val="00000005"/>
    <w:name w:val="WW8Num15"/>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7"/>
    <w:multiLevelType w:val="singleLevel"/>
    <w:tmpl w:val="00000007"/>
    <w:name w:val="WW8Num12"/>
    <w:lvl w:ilvl="0">
      <w:start w:val="1"/>
      <w:numFmt w:val="bullet"/>
      <w:lvlText w:val=""/>
      <w:lvlJc w:val="left"/>
      <w:pPr>
        <w:tabs>
          <w:tab w:val="num" w:pos="540"/>
        </w:tabs>
        <w:ind w:left="540" w:hanging="360"/>
      </w:pPr>
      <w:rPr>
        <w:rFonts w:ascii="Symbol" w:hAnsi="Symbol"/>
      </w:rPr>
    </w:lvl>
  </w:abstractNum>
  <w:abstractNum w:abstractNumId="4">
    <w:nsid w:val="0FE31B20"/>
    <w:multiLevelType w:val="hybridMultilevel"/>
    <w:tmpl w:val="43021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02D5A"/>
    <w:multiLevelType w:val="hybridMultilevel"/>
    <w:tmpl w:val="02CCAAA8"/>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6">
    <w:nsid w:val="219C252E"/>
    <w:multiLevelType w:val="hybridMultilevel"/>
    <w:tmpl w:val="13A02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BE2D52"/>
    <w:multiLevelType w:val="hybridMultilevel"/>
    <w:tmpl w:val="BFAE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696818"/>
    <w:multiLevelType w:val="hybridMultilevel"/>
    <w:tmpl w:val="5F90B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2E339A"/>
    <w:multiLevelType w:val="hybridMultilevel"/>
    <w:tmpl w:val="A8C2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522C45"/>
    <w:multiLevelType w:val="multilevel"/>
    <w:tmpl w:val="F96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7220A3"/>
    <w:multiLevelType w:val="hybridMultilevel"/>
    <w:tmpl w:val="FCA4DADC"/>
    <w:lvl w:ilvl="0" w:tplc="DD442CB8">
      <w:start w:val="1"/>
      <w:numFmt w:val="bullet"/>
      <w:pStyle w:val="NormalBookmanOldSty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9955F60"/>
    <w:multiLevelType w:val="hybridMultilevel"/>
    <w:tmpl w:val="682CD068"/>
    <w:lvl w:ilvl="0" w:tplc="5A1C378E">
      <w:start w:val="1"/>
      <w:numFmt w:val="bullet"/>
      <w:pStyle w:val="Poin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5A63517F"/>
    <w:multiLevelType w:val="hybridMultilevel"/>
    <w:tmpl w:val="5ABC6F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C4A3B1A"/>
    <w:multiLevelType w:val="hybridMultilevel"/>
    <w:tmpl w:val="453676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DE55CB0"/>
    <w:multiLevelType w:val="hybridMultilevel"/>
    <w:tmpl w:val="52E6D22C"/>
    <w:lvl w:ilvl="0" w:tplc="9F40C552">
      <w:start w:val="1"/>
      <w:numFmt w:val="bullet"/>
      <w:pStyle w:val="pv-SummaryBullets"/>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659E23C3"/>
    <w:multiLevelType w:val="hybridMultilevel"/>
    <w:tmpl w:val="3256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4D1AF0"/>
    <w:multiLevelType w:val="hybridMultilevel"/>
    <w:tmpl w:val="700E2FBE"/>
    <w:lvl w:ilvl="0" w:tplc="FC223A1E">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019515E"/>
    <w:multiLevelType w:val="hybridMultilevel"/>
    <w:tmpl w:val="15AE26C6"/>
    <w:lvl w:ilvl="0" w:tplc="08090001">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D73D6B"/>
    <w:multiLevelType w:val="hybridMultilevel"/>
    <w:tmpl w:val="CB4CA7C2"/>
    <w:lvl w:ilvl="0" w:tplc="546E797A">
      <w:start w:val="1"/>
      <w:numFmt w:val="bullet"/>
      <w:pStyle w:val="Bullets"/>
      <w:lvlText w:val=""/>
      <w:lvlJc w:val="left"/>
      <w:pPr>
        <w:tabs>
          <w:tab w:val="num" w:pos="2058"/>
        </w:tabs>
        <w:ind w:left="2058"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A3C115D"/>
    <w:multiLevelType w:val="hybridMultilevel"/>
    <w:tmpl w:val="9A3A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D04E8D"/>
    <w:multiLevelType w:val="hybridMultilevel"/>
    <w:tmpl w:val="6B96F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1"/>
  </w:num>
  <w:num w:numId="5">
    <w:abstractNumId w:val="12"/>
  </w:num>
  <w:num w:numId="6">
    <w:abstractNumId w:val="19"/>
  </w:num>
  <w:num w:numId="7">
    <w:abstractNumId w:val="20"/>
  </w:num>
  <w:num w:numId="8">
    <w:abstractNumId w:val="8"/>
  </w:num>
  <w:num w:numId="9">
    <w:abstractNumId w:val="21"/>
  </w:num>
  <w:num w:numId="10">
    <w:abstractNumId w:val="18"/>
  </w:num>
  <w:num w:numId="11">
    <w:abstractNumId w:val="7"/>
  </w:num>
  <w:num w:numId="12">
    <w:abstractNumId w:val="14"/>
  </w:num>
  <w:num w:numId="13">
    <w:abstractNumId w:val="13"/>
  </w:num>
  <w:num w:numId="14">
    <w:abstractNumId w:val="9"/>
  </w:num>
  <w:num w:numId="15">
    <w:abstractNumId w:val="4"/>
  </w:num>
  <w:num w:numId="16">
    <w:abstractNumId w:val="5"/>
  </w:num>
  <w:num w:numId="17">
    <w:abstractNumId w:val="16"/>
  </w:num>
  <w:num w:numId="18">
    <w:abstractNumId w:val="6"/>
  </w:num>
  <w:num w:numId="19">
    <w:abstractNumId w:val="0"/>
  </w:num>
  <w:num w:numId="20">
    <w:abstractNumId w:val="1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activeWritingStyle w:appName="MSWord" w:lang="en-US" w:vendorID="64" w:dllVersion="131078" w:nlCheck="1" w:checkStyle="1"/>
  <w:activeWritingStyle w:appName="MSWord" w:lang="en-GB" w:vendorID="64" w:dllVersion="131078" w:nlCheck="1" w:checkStyle="1"/>
  <w:stylePaneFormatFilter w:val="3F01"/>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9B6751"/>
    <w:rsid w:val="00000DB7"/>
    <w:rsid w:val="000011F4"/>
    <w:rsid w:val="00001B80"/>
    <w:rsid w:val="000030BF"/>
    <w:rsid w:val="000103B6"/>
    <w:rsid w:val="00011FEA"/>
    <w:rsid w:val="00013F49"/>
    <w:rsid w:val="0001518F"/>
    <w:rsid w:val="0001711D"/>
    <w:rsid w:val="00021862"/>
    <w:rsid w:val="00025E80"/>
    <w:rsid w:val="000312E3"/>
    <w:rsid w:val="00037E84"/>
    <w:rsid w:val="000445E5"/>
    <w:rsid w:val="00053777"/>
    <w:rsid w:val="00053F2B"/>
    <w:rsid w:val="00054116"/>
    <w:rsid w:val="0005432F"/>
    <w:rsid w:val="000562E6"/>
    <w:rsid w:val="00056560"/>
    <w:rsid w:val="00056BB1"/>
    <w:rsid w:val="00056F7E"/>
    <w:rsid w:val="0007486F"/>
    <w:rsid w:val="00083AEF"/>
    <w:rsid w:val="0008598D"/>
    <w:rsid w:val="00087F7E"/>
    <w:rsid w:val="00092C9B"/>
    <w:rsid w:val="00093543"/>
    <w:rsid w:val="00093EEE"/>
    <w:rsid w:val="000958A6"/>
    <w:rsid w:val="000A280A"/>
    <w:rsid w:val="000A432D"/>
    <w:rsid w:val="000B3971"/>
    <w:rsid w:val="000B69D6"/>
    <w:rsid w:val="000B6DB9"/>
    <w:rsid w:val="000D1DCA"/>
    <w:rsid w:val="000D69DE"/>
    <w:rsid w:val="000E5684"/>
    <w:rsid w:val="000E6B02"/>
    <w:rsid w:val="000F6D24"/>
    <w:rsid w:val="000F7C1A"/>
    <w:rsid w:val="000F7DD8"/>
    <w:rsid w:val="00102076"/>
    <w:rsid w:val="00105D63"/>
    <w:rsid w:val="001070F9"/>
    <w:rsid w:val="001161E5"/>
    <w:rsid w:val="00117CEF"/>
    <w:rsid w:val="001303A5"/>
    <w:rsid w:val="00133D16"/>
    <w:rsid w:val="00136063"/>
    <w:rsid w:val="001402EC"/>
    <w:rsid w:val="00147830"/>
    <w:rsid w:val="0014786E"/>
    <w:rsid w:val="001560DA"/>
    <w:rsid w:val="00171986"/>
    <w:rsid w:val="00173E36"/>
    <w:rsid w:val="00176BC4"/>
    <w:rsid w:val="00177428"/>
    <w:rsid w:val="001819BD"/>
    <w:rsid w:val="00181E8D"/>
    <w:rsid w:val="00182948"/>
    <w:rsid w:val="00182C13"/>
    <w:rsid w:val="00194F98"/>
    <w:rsid w:val="001A02A9"/>
    <w:rsid w:val="001A6AB4"/>
    <w:rsid w:val="001C021B"/>
    <w:rsid w:val="001C0746"/>
    <w:rsid w:val="001C39DC"/>
    <w:rsid w:val="001C5EA8"/>
    <w:rsid w:val="001C67D3"/>
    <w:rsid w:val="001D7DE1"/>
    <w:rsid w:val="001E02BD"/>
    <w:rsid w:val="001E328E"/>
    <w:rsid w:val="001E615C"/>
    <w:rsid w:val="0020004D"/>
    <w:rsid w:val="00201B58"/>
    <w:rsid w:val="002025C0"/>
    <w:rsid w:val="002038E9"/>
    <w:rsid w:val="002062D5"/>
    <w:rsid w:val="002066C9"/>
    <w:rsid w:val="00213827"/>
    <w:rsid w:val="0021596A"/>
    <w:rsid w:val="00217F9C"/>
    <w:rsid w:val="002241F5"/>
    <w:rsid w:val="0022466A"/>
    <w:rsid w:val="00225FC2"/>
    <w:rsid w:val="00226867"/>
    <w:rsid w:val="002324DD"/>
    <w:rsid w:val="0023304C"/>
    <w:rsid w:val="0023600B"/>
    <w:rsid w:val="00237992"/>
    <w:rsid w:val="00241A0E"/>
    <w:rsid w:val="00241D97"/>
    <w:rsid w:val="00242723"/>
    <w:rsid w:val="002464C1"/>
    <w:rsid w:val="00251623"/>
    <w:rsid w:val="00252F01"/>
    <w:rsid w:val="00254240"/>
    <w:rsid w:val="002568AD"/>
    <w:rsid w:val="00267FC5"/>
    <w:rsid w:val="002729E0"/>
    <w:rsid w:val="0027343E"/>
    <w:rsid w:val="00275DC3"/>
    <w:rsid w:val="00284557"/>
    <w:rsid w:val="00293DB9"/>
    <w:rsid w:val="00295575"/>
    <w:rsid w:val="00295A34"/>
    <w:rsid w:val="002A104C"/>
    <w:rsid w:val="002A277B"/>
    <w:rsid w:val="002A42C4"/>
    <w:rsid w:val="002B1C9D"/>
    <w:rsid w:val="002B3C11"/>
    <w:rsid w:val="002B53BF"/>
    <w:rsid w:val="002B65D1"/>
    <w:rsid w:val="002B6E9E"/>
    <w:rsid w:val="002B7690"/>
    <w:rsid w:val="002C1749"/>
    <w:rsid w:val="002C2916"/>
    <w:rsid w:val="002C3A53"/>
    <w:rsid w:val="002C4C48"/>
    <w:rsid w:val="002D2CEE"/>
    <w:rsid w:val="002E13F9"/>
    <w:rsid w:val="002E205F"/>
    <w:rsid w:val="002E51CD"/>
    <w:rsid w:val="002E5F7B"/>
    <w:rsid w:val="002F0C2F"/>
    <w:rsid w:val="002F1F40"/>
    <w:rsid w:val="002F3A3C"/>
    <w:rsid w:val="002F4D49"/>
    <w:rsid w:val="002F5F43"/>
    <w:rsid w:val="002F7E60"/>
    <w:rsid w:val="003011F7"/>
    <w:rsid w:val="0031264A"/>
    <w:rsid w:val="00312B6A"/>
    <w:rsid w:val="00313590"/>
    <w:rsid w:val="00313E60"/>
    <w:rsid w:val="00317481"/>
    <w:rsid w:val="00322D30"/>
    <w:rsid w:val="00323B86"/>
    <w:rsid w:val="003327E5"/>
    <w:rsid w:val="003361D7"/>
    <w:rsid w:val="00337AC8"/>
    <w:rsid w:val="00341A80"/>
    <w:rsid w:val="0034204A"/>
    <w:rsid w:val="00346CCE"/>
    <w:rsid w:val="00352E0E"/>
    <w:rsid w:val="0035413D"/>
    <w:rsid w:val="0036698A"/>
    <w:rsid w:val="00367BB5"/>
    <w:rsid w:val="00374451"/>
    <w:rsid w:val="00376495"/>
    <w:rsid w:val="00377AA6"/>
    <w:rsid w:val="00380344"/>
    <w:rsid w:val="00382EEE"/>
    <w:rsid w:val="00386330"/>
    <w:rsid w:val="00387E21"/>
    <w:rsid w:val="00390AFB"/>
    <w:rsid w:val="003966D0"/>
    <w:rsid w:val="003A0B02"/>
    <w:rsid w:val="003A3C82"/>
    <w:rsid w:val="003A5CDD"/>
    <w:rsid w:val="003A705D"/>
    <w:rsid w:val="003B1137"/>
    <w:rsid w:val="003B3EF3"/>
    <w:rsid w:val="003C30DF"/>
    <w:rsid w:val="003C431A"/>
    <w:rsid w:val="003C66DC"/>
    <w:rsid w:val="003E2A88"/>
    <w:rsid w:val="003E5D9A"/>
    <w:rsid w:val="003F2F8A"/>
    <w:rsid w:val="00400A51"/>
    <w:rsid w:val="00406F64"/>
    <w:rsid w:val="004104B2"/>
    <w:rsid w:val="00413FAE"/>
    <w:rsid w:val="00415C05"/>
    <w:rsid w:val="00416066"/>
    <w:rsid w:val="00416CC8"/>
    <w:rsid w:val="00421372"/>
    <w:rsid w:val="004242CB"/>
    <w:rsid w:val="0042450F"/>
    <w:rsid w:val="00427BE6"/>
    <w:rsid w:val="004348A8"/>
    <w:rsid w:val="004401E7"/>
    <w:rsid w:val="00440935"/>
    <w:rsid w:val="004554A2"/>
    <w:rsid w:val="004564DD"/>
    <w:rsid w:val="00465717"/>
    <w:rsid w:val="00466EA7"/>
    <w:rsid w:val="00467FE6"/>
    <w:rsid w:val="00470434"/>
    <w:rsid w:val="00477217"/>
    <w:rsid w:val="00484A86"/>
    <w:rsid w:val="004862AC"/>
    <w:rsid w:val="004863FC"/>
    <w:rsid w:val="004869F8"/>
    <w:rsid w:val="00487400"/>
    <w:rsid w:val="00495322"/>
    <w:rsid w:val="00496ACB"/>
    <w:rsid w:val="00497858"/>
    <w:rsid w:val="004A3794"/>
    <w:rsid w:val="004B0370"/>
    <w:rsid w:val="004B3378"/>
    <w:rsid w:val="004C12A7"/>
    <w:rsid w:val="004C3AE1"/>
    <w:rsid w:val="004C5F11"/>
    <w:rsid w:val="004C5F50"/>
    <w:rsid w:val="004C6D23"/>
    <w:rsid w:val="004C7CFC"/>
    <w:rsid w:val="004D1EB6"/>
    <w:rsid w:val="004E106E"/>
    <w:rsid w:val="004E41A9"/>
    <w:rsid w:val="004E5A9B"/>
    <w:rsid w:val="004E72CE"/>
    <w:rsid w:val="004F09D8"/>
    <w:rsid w:val="004F306C"/>
    <w:rsid w:val="005004E9"/>
    <w:rsid w:val="00503388"/>
    <w:rsid w:val="0050453E"/>
    <w:rsid w:val="00504AD0"/>
    <w:rsid w:val="00505FB2"/>
    <w:rsid w:val="0051281D"/>
    <w:rsid w:val="00516026"/>
    <w:rsid w:val="00517E2E"/>
    <w:rsid w:val="00520FE1"/>
    <w:rsid w:val="00524E22"/>
    <w:rsid w:val="00530612"/>
    <w:rsid w:val="00536186"/>
    <w:rsid w:val="005370FB"/>
    <w:rsid w:val="0055019D"/>
    <w:rsid w:val="00550B23"/>
    <w:rsid w:val="00560FA4"/>
    <w:rsid w:val="00566F84"/>
    <w:rsid w:val="0057313C"/>
    <w:rsid w:val="00577CC5"/>
    <w:rsid w:val="00581014"/>
    <w:rsid w:val="00583B81"/>
    <w:rsid w:val="00586673"/>
    <w:rsid w:val="00587389"/>
    <w:rsid w:val="00591B12"/>
    <w:rsid w:val="00597DD4"/>
    <w:rsid w:val="005A28BD"/>
    <w:rsid w:val="005A7264"/>
    <w:rsid w:val="005B4061"/>
    <w:rsid w:val="005B6D6D"/>
    <w:rsid w:val="005C0ADA"/>
    <w:rsid w:val="005C1B79"/>
    <w:rsid w:val="005C1DF1"/>
    <w:rsid w:val="005C7862"/>
    <w:rsid w:val="005D2302"/>
    <w:rsid w:val="005E058B"/>
    <w:rsid w:val="005E0C83"/>
    <w:rsid w:val="005E1E06"/>
    <w:rsid w:val="005E2396"/>
    <w:rsid w:val="005E2AB1"/>
    <w:rsid w:val="005F1144"/>
    <w:rsid w:val="005F18DB"/>
    <w:rsid w:val="005F3CAD"/>
    <w:rsid w:val="005F6C11"/>
    <w:rsid w:val="006003D3"/>
    <w:rsid w:val="00601078"/>
    <w:rsid w:val="00601807"/>
    <w:rsid w:val="006076B9"/>
    <w:rsid w:val="00621DDD"/>
    <w:rsid w:val="006230D1"/>
    <w:rsid w:val="00624DE4"/>
    <w:rsid w:val="00624E77"/>
    <w:rsid w:val="00626578"/>
    <w:rsid w:val="0063537F"/>
    <w:rsid w:val="00637E57"/>
    <w:rsid w:val="00647901"/>
    <w:rsid w:val="0065064D"/>
    <w:rsid w:val="00654785"/>
    <w:rsid w:val="00657AEC"/>
    <w:rsid w:val="00661744"/>
    <w:rsid w:val="00661A18"/>
    <w:rsid w:val="00667100"/>
    <w:rsid w:val="00667991"/>
    <w:rsid w:val="00672923"/>
    <w:rsid w:val="006736FC"/>
    <w:rsid w:val="006773E8"/>
    <w:rsid w:val="00686072"/>
    <w:rsid w:val="006874AB"/>
    <w:rsid w:val="00687BA5"/>
    <w:rsid w:val="00690AB3"/>
    <w:rsid w:val="006912CD"/>
    <w:rsid w:val="00691F88"/>
    <w:rsid w:val="00696305"/>
    <w:rsid w:val="006A1D72"/>
    <w:rsid w:val="006A3804"/>
    <w:rsid w:val="006A4195"/>
    <w:rsid w:val="006A60B4"/>
    <w:rsid w:val="006A749D"/>
    <w:rsid w:val="006B196B"/>
    <w:rsid w:val="006B308F"/>
    <w:rsid w:val="006B3C56"/>
    <w:rsid w:val="006B421A"/>
    <w:rsid w:val="006B7EBB"/>
    <w:rsid w:val="006C3F89"/>
    <w:rsid w:val="006C6C84"/>
    <w:rsid w:val="006C7941"/>
    <w:rsid w:val="006D16F8"/>
    <w:rsid w:val="006D1B27"/>
    <w:rsid w:val="006D1BEF"/>
    <w:rsid w:val="006D2289"/>
    <w:rsid w:val="006D78C4"/>
    <w:rsid w:val="006D7D45"/>
    <w:rsid w:val="006E170C"/>
    <w:rsid w:val="006E22B7"/>
    <w:rsid w:val="006E5264"/>
    <w:rsid w:val="006E5FEE"/>
    <w:rsid w:val="006F2AF6"/>
    <w:rsid w:val="006F6834"/>
    <w:rsid w:val="00700ED0"/>
    <w:rsid w:val="00705AEB"/>
    <w:rsid w:val="00706C70"/>
    <w:rsid w:val="00714912"/>
    <w:rsid w:val="0071630A"/>
    <w:rsid w:val="0072099D"/>
    <w:rsid w:val="00726A78"/>
    <w:rsid w:val="007272DB"/>
    <w:rsid w:val="007303D0"/>
    <w:rsid w:val="00731C9D"/>
    <w:rsid w:val="007321DE"/>
    <w:rsid w:val="00736719"/>
    <w:rsid w:val="0073737C"/>
    <w:rsid w:val="00737CEB"/>
    <w:rsid w:val="007472C9"/>
    <w:rsid w:val="00752E37"/>
    <w:rsid w:val="00765FB8"/>
    <w:rsid w:val="00770C1F"/>
    <w:rsid w:val="00772028"/>
    <w:rsid w:val="0077411E"/>
    <w:rsid w:val="00777425"/>
    <w:rsid w:val="007821E3"/>
    <w:rsid w:val="0079140F"/>
    <w:rsid w:val="007A5F0B"/>
    <w:rsid w:val="007B0E11"/>
    <w:rsid w:val="007B19EB"/>
    <w:rsid w:val="007B2C29"/>
    <w:rsid w:val="007B3023"/>
    <w:rsid w:val="007B3D25"/>
    <w:rsid w:val="007B5B69"/>
    <w:rsid w:val="007B5C0F"/>
    <w:rsid w:val="007C32F1"/>
    <w:rsid w:val="007C6C23"/>
    <w:rsid w:val="007D1FF4"/>
    <w:rsid w:val="007D30D0"/>
    <w:rsid w:val="007D64A1"/>
    <w:rsid w:val="007E0DA6"/>
    <w:rsid w:val="007E11DB"/>
    <w:rsid w:val="007F0D6C"/>
    <w:rsid w:val="007F1B2F"/>
    <w:rsid w:val="00802E92"/>
    <w:rsid w:val="00806D58"/>
    <w:rsid w:val="0082694F"/>
    <w:rsid w:val="0083796D"/>
    <w:rsid w:val="0084216C"/>
    <w:rsid w:val="00842FDB"/>
    <w:rsid w:val="0084551D"/>
    <w:rsid w:val="008500DB"/>
    <w:rsid w:val="00856511"/>
    <w:rsid w:val="008610D0"/>
    <w:rsid w:val="008617DC"/>
    <w:rsid w:val="00862C3F"/>
    <w:rsid w:val="00880955"/>
    <w:rsid w:val="00881E2C"/>
    <w:rsid w:val="00883509"/>
    <w:rsid w:val="00887C41"/>
    <w:rsid w:val="00894AB0"/>
    <w:rsid w:val="00897C8F"/>
    <w:rsid w:val="008A2FB2"/>
    <w:rsid w:val="008A47B5"/>
    <w:rsid w:val="008A7200"/>
    <w:rsid w:val="008B233C"/>
    <w:rsid w:val="008B730F"/>
    <w:rsid w:val="008C01F8"/>
    <w:rsid w:val="008C2D64"/>
    <w:rsid w:val="008C342F"/>
    <w:rsid w:val="008C6773"/>
    <w:rsid w:val="008C6F6A"/>
    <w:rsid w:val="008D14CC"/>
    <w:rsid w:val="008D2A10"/>
    <w:rsid w:val="008D708C"/>
    <w:rsid w:val="008E1B20"/>
    <w:rsid w:val="008E7130"/>
    <w:rsid w:val="008F290B"/>
    <w:rsid w:val="008F4008"/>
    <w:rsid w:val="008F5BD1"/>
    <w:rsid w:val="00902816"/>
    <w:rsid w:val="0090723D"/>
    <w:rsid w:val="00910C0F"/>
    <w:rsid w:val="0091288E"/>
    <w:rsid w:val="009141E1"/>
    <w:rsid w:val="00914B1B"/>
    <w:rsid w:val="0091627B"/>
    <w:rsid w:val="00922422"/>
    <w:rsid w:val="00923E48"/>
    <w:rsid w:val="009259A7"/>
    <w:rsid w:val="00931F6D"/>
    <w:rsid w:val="00933AB2"/>
    <w:rsid w:val="00934175"/>
    <w:rsid w:val="0093637D"/>
    <w:rsid w:val="009410B7"/>
    <w:rsid w:val="0094530E"/>
    <w:rsid w:val="00945DBF"/>
    <w:rsid w:val="00950D5D"/>
    <w:rsid w:val="00952954"/>
    <w:rsid w:val="00953F7E"/>
    <w:rsid w:val="00956149"/>
    <w:rsid w:val="009571D4"/>
    <w:rsid w:val="0097651D"/>
    <w:rsid w:val="00983ECF"/>
    <w:rsid w:val="00986070"/>
    <w:rsid w:val="00996327"/>
    <w:rsid w:val="00996F23"/>
    <w:rsid w:val="009A072B"/>
    <w:rsid w:val="009A20A4"/>
    <w:rsid w:val="009A2E02"/>
    <w:rsid w:val="009A5643"/>
    <w:rsid w:val="009B6751"/>
    <w:rsid w:val="009D1964"/>
    <w:rsid w:val="009D420D"/>
    <w:rsid w:val="009D4F1C"/>
    <w:rsid w:val="009D6230"/>
    <w:rsid w:val="009D6B71"/>
    <w:rsid w:val="009D74F4"/>
    <w:rsid w:val="009E7476"/>
    <w:rsid w:val="009F3B08"/>
    <w:rsid w:val="009F5A3D"/>
    <w:rsid w:val="009F5E46"/>
    <w:rsid w:val="00A03886"/>
    <w:rsid w:val="00A06FC4"/>
    <w:rsid w:val="00A17547"/>
    <w:rsid w:val="00A17D6C"/>
    <w:rsid w:val="00A21209"/>
    <w:rsid w:val="00A2172F"/>
    <w:rsid w:val="00A22FB3"/>
    <w:rsid w:val="00A26FEB"/>
    <w:rsid w:val="00A27C73"/>
    <w:rsid w:val="00A3057B"/>
    <w:rsid w:val="00A30EBE"/>
    <w:rsid w:val="00A324BC"/>
    <w:rsid w:val="00A359BA"/>
    <w:rsid w:val="00A36A25"/>
    <w:rsid w:val="00A36E4C"/>
    <w:rsid w:val="00A57F66"/>
    <w:rsid w:val="00A6406C"/>
    <w:rsid w:val="00A65F20"/>
    <w:rsid w:val="00A75773"/>
    <w:rsid w:val="00A77304"/>
    <w:rsid w:val="00A8188A"/>
    <w:rsid w:val="00A82539"/>
    <w:rsid w:val="00A84AC8"/>
    <w:rsid w:val="00A84E01"/>
    <w:rsid w:val="00A95A92"/>
    <w:rsid w:val="00A970AA"/>
    <w:rsid w:val="00AA2B9F"/>
    <w:rsid w:val="00AA2FB6"/>
    <w:rsid w:val="00AA7DA0"/>
    <w:rsid w:val="00AC7DCA"/>
    <w:rsid w:val="00AD547C"/>
    <w:rsid w:val="00AE08B1"/>
    <w:rsid w:val="00AE094E"/>
    <w:rsid w:val="00AE4140"/>
    <w:rsid w:val="00AF5589"/>
    <w:rsid w:val="00B02332"/>
    <w:rsid w:val="00B10012"/>
    <w:rsid w:val="00B15DFC"/>
    <w:rsid w:val="00B16F16"/>
    <w:rsid w:val="00B174C1"/>
    <w:rsid w:val="00B25E56"/>
    <w:rsid w:val="00B261CD"/>
    <w:rsid w:val="00B3030A"/>
    <w:rsid w:val="00B31A6A"/>
    <w:rsid w:val="00B3362D"/>
    <w:rsid w:val="00B4052D"/>
    <w:rsid w:val="00B4778B"/>
    <w:rsid w:val="00B512FC"/>
    <w:rsid w:val="00B5356E"/>
    <w:rsid w:val="00B5565C"/>
    <w:rsid w:val="00B56C0D"/>
    <w:rsid w:val="00B56F6E"/>
    <w:rsid w:val="00B5702E"/>
    <w:rsid w:val="00B57B41"/>
    <w:rsid w:val="00B75FAF"/>
    <w:rsid w:val="00B82000"/>
    <w:rsid w:val="00B82FD1"/>
    <w:rsid w:val="00B86003"/>
    <w:rsid w:val="00B86FE0"/>
    <w:rsid w:val="00B87CAA"/>
    <w:rsid w:val="00B9339B"/>
    <w:rsid w:val="00B9474C"/>
    <w:rsid w:val="00BA62DD"/>
    <w:rsid w:val="00BA7A23"/>
    <w:rsid w:val="00BB0AB6"/>
    <w:rsid w:val="00BB1D7F"/>
    <w:rsid w:val="00BB2158"/>
    <w:rsid w:val="00BB22C3"/>
    <w:rsid w:val="00BC0A95"/>
    <w:rsid w:val="00BC0BCD"/>
    <w:rsid w:val="00BC34B5"/>
    <w:rsid w:val="00BD0E2C"/>
    <w:rsid w:val="00BD65BF"/>
    <w:rsid w:val="00BE373F"/>
    <w:rsid w:val="00BF0542"/>
    <w:rsid w:val="00C01A79"/>
    <w:rsid w:val="00C03E17"/>
    <w:rsid w:val="00C06B52"/>
    <w:rsid w:val="00C07751"/>
    <w:rsid w:val="00C07FFD"/>
    <w:rsid w:val="00C15BFF"/>
    <w:rsid w:val="00C16279"/>
    <w:rsid w:val="00C1661A"/>
    <w:rsid w:val="00C168B4"/>
    <w:rsid w:val="00C21D9C"/>
    <w:rsid w:val="00C2276A"/>
    <w:rsid w:val="00C279E8"/>
    <w:rsid w:val="00C32065"/>
    <w:rsid w:val="00C37939"/>
    <w:rsid w:val="00C428C7"/>
    <w:rsid w:val="00C43B5E"/>
    <w:rsid w:val="00C43C84"/>
    <w:rsid w:val="00C47F69"/>
    <w:rsid w:val="00C511F4"/>
    <w:rsid w:val="00C51A13"/>
    <w:rsid w:val="00C53240"/>
    <w:rsid w:val="00C72A29"/>
    <w:rsid w:val="00C767CF"/>
    <w:rsid w:val="00C90247"/>
    <w:rsid w:val="00C96729"/>
    <w:rsid w:val="00CA20E0"/>
    <w:rsid w:val="00CA2AF3"/>
    <w:rsid w:val="00CA3ED1"/>
    <w:rsid w:val="00CB0A60"/>
    <w:rsid w:val="00CB7E62"/>
    <w:rsid w:val="00CC05F5"/>
    <w:rsid w:val="00CC0613"/>
    <w:rsid w:val="00CC27A4"/>
    <w:rsid w:val="00CC6A13"/>
    <w:rsid w:val="00CE576E"/>
    <w:rsid w:val="00CE76D7"/>
    <w:rsid w:val="00CF05FE"/>
    <w:rsid w:val="00CF1D1F"/>
    <w:rsid w:val="00CF2BD2"/>
    <w:rsid w:val="00CF30FB"/>
    <w:rsid w:val="00CF31A0"/>
    <w:rsid w:val="00CF3F90"/>
    <w:rsid w:val="00CF6D91"/>
    <w:rsid w:val="00D0276C"/>
    <w:rsid w:val="00D03CFA"/>
    <w:rsid w:val="00D04857"/>
    <w:rsid w:val="00D223D8"/>
    <w:rsid w:val="00D271EF"/>
    <w:rsid w:val="00D33744"/>
    <w:rsid w:val="00D41E8B"/>
    <w:rsid w:val="00D46B28"/>
    <w:rsid w:val="00D51812"/>
    <w:rsid w:val="00D51DFC"/>
    <w:rsid w:val="00D545F8"/>
    <w:rsid w:val="00D60E2A"/>
    <w:rsid w:val="00D62FA2"/>
    <w:rsid w:val="00D66C27"/>
    <w:rsid w:val="00D73263"/>
    <w:rsid w:val="00D741CC"/>
    <w:rsid w:val="00D8601F"/>
    <w:rsid w:val="00D863B9"/>
    <w:rsid w:val="00D92EC0"/>
    <w:rsid w:val="00D94510"/>
    <w:rsid w:val="00D9614E"/>
    <w:rsid w:val="00DA0AAB"/>
    <w:rsid w:val="00DA0FFD"/>
    <w:rsid w:val="00DB20A5"/>
    <w:rsid w:val="00DB3B83"/>
    <w:rsid w:val="00DB6BF6"/>
    <w:rsid w:val="00DC1A0C"/>
    <w:rsid w:val="00DC611B"/>
    <w:rsid w:val="00DD4EA3"/>
    <w:rsid w:val="00DD76A1"/>
    <w:rsid w:val="00DE090B"/>
    <w:rsid w:val="00DE0C01"/>
    <w:rsid w:val="00DE27DC"/>
    <w:rsid w:val="00DE5A7A"/>
    <w:rsid w:val="00DE75B5"/>
    <w:rsid w:val="00DF175F"/>
    <w:rsid w:val="00DF2687"/>
    <w:rsid w:val="00E01989"/>
    <w:rsid w:val="00E03168"/>
    <w:rsid w:val="00E0396E"/>
    <w:rsid w:val="00E04BC1"/>
    <w:rsid w:val="00E050D9"/>
    <w:rsid w:val="00E05884"/>
    <w:rsid w:val="00E06497"/>
    <w:rsid w:val="00E06E11"/>
    <w:rsid w:val="00E074CE"/>
    <w:rsid w:val="00E14209"/>
    <w:rsid w:val="00E143DC"/>
    <w:rsid w:val="00E208DF"/>
    <w:rsid w:val="00E26AEB"/>
    <w:rsid w:val="00E327D6"/>
    <w:rsid w:val="00E352F6"/>
    <w:rsid w:val="00E4673D"/>
    <w:rsid w:val="00E51567"/>
    <w:rsid w:val="00E603DD"/>
    <w:rsid w:val="00E62D13"/>
    <w:rsid w:val="00E63033"/>
    <w:rsid w:val="00E639A2"/>
    <w:rsid w:val="00E64008"/>
    <w:rsid w:val="00E64F1E"/>
    <w:rsid w:val="00E651E3"/>
    <w:rsid w:val="00E65CE1"/>
    <w:rsid w:val="00E675BA"/>
    <w:rsid w:val="00E67E5E"/>
    <w:rsid w:val="00E73C3C"/>
    <w:rsid w:val="00E750F0"/>
    <w:rsid w:val="00E806A1"/>
    <w:rsid w:val="00E82A48"/>
    <w:rsid w:val="00E93A23"/>
    <w:rsid w:val="00E94295"/>
    <w:rsid w:val="00E9480E"/>
    <w:rsid w:val="00EA3D8D"/>
    <w:rsid w:val="00EA6916"/>
    <w:rsid w:val="00EB1F89"/>
    <w:rsid w:val="00EB2E91"/>
    <w:rsid w:val="00EB5469"/>
    <w:rsid w:val="00EB5C0D"/>
    <w:rsid w:val="00EC2A76"/>
    <w:rsid w:val="00ED0BB6"/>
    <w:rsid w:val="00ED1E4C"/>
    <w:rsid w:val="00ED73B3"/>
    <w:rsid w:val="00ED78AA"/>
    <w:rsid w:val="00EE70E9"/>
    <w:rsid w:val="00EE7C29"/>
    <w:rsid w:val="00EF1EC2"/>
    <w:rsid w:val="00EF2D2A"/>
    <w:rsid w:val="00EF2F3E"/>
    <w:rsid w:val="00EF30D7"/>
    <w:rsid w:val="00EF3282"/>
    <w:rsid w:val="00EF6866"/>
    <w:rsid w:val="00EF7357"/>
    <w:rsid w:val="00F04992"/>
    <w:rsid w:val="00F06A2A"/>
    <w:rsid w:val="00F102E9"/>
    <w:rsid w:val="00F124D8"/>
    <w:rsid w:val="00F15626"/>
    <w:rsid w:val="00F23556"/>
    <w:rsid w:val="00F30500"/>
    <w:rsid w:val="00F32E9E"/>
    <w:rsid w:val="00F364E3"/>
    <w:rsid w:val="00F40DC6"/>
    <w:rsid w:val="00F4194E"/>
    <w:rsid w:val="00F42A60"/>
    <w:rsid w:val="00F46436"/>
    <w:rsid w:val="00F52A4C"/>
    <w:rsid w:val="00F53D1D"/>
    <w:rsid w:val="00F55144"/>
    <w:rsid w:val="00F64F85"/>
    <w:rsid w:val="00F7437F"/>
    <w:rsid w:val="00F7511E"/>
    <w:rsid w:val="00F7735F"/>
    <w:rsid w:val="00F803C4"/>
    <w:rsid w:val="00F81A3B"/>
    <w:rsid w:val="00F81FCF"/>
    <w:rsid w:val="00F82181"/>
    <w:rsid w:val="00F8546F"/>
    <w:rsid w:val="00F911A7"/>
    <w:rsid w:val="00F93163"/>
    <w:rsid w:val="00F96403"/>
    <w:rsid w:val="00F97CA5"/>
    <w:rsid w:val="00FA4EE2"/>
    <w:rsid w:val="00FA6063"/>
    <w:rsid w:val="00FA7B82"/>
    <w:rsid w:val="00FA7B85"/>
    <w:rsid w:val="00FA7DA9"/>
    <w:rsid w:val="00FB61BC"/>
    <w:rsid w:val="00FB6F85"/>
    <w:rsid w:val="00FC0151"/>
    <w:rsid w:val="00FC0833"/>
    <w:rsid w:val="00FC266B"/>
    <w:rsid w:val="00FC3B5D"/>
    <w:rsid w:val="00FC636B"/>
    <w:rsid w:val="00FC6677"/>
    <w:rsid w:val="00FD2CFD"/>
    <w:rsid w:val="00FD4BA8"/>
    <w:rsid w:val="00FD75D9"/>
    <w:rsid w:val="00FE21F3"/>
    <w:rsid w:val="00FE68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Body Text" w:uiPriority="99"/>
    <w:lsdException w:name="Body Text Indent" w:uiPriority="99"/>
    <w:lsdException w:name="Subtitle" w:qFormat="1"/>
    <w:lsdException w:name="Hyperlink" w:uiPriority="99"/>
    <w:lsdException w:name="Strong" w:uiPriority="22" w:qFormat="1"/>
    <w:lsdException w:name="Emphasis"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1" w:qFormat="1"/>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qFormat="1"/>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5F0B"/>
    <w:rPr>
      <w:sz w:val="24"/>
      <w:szCs w:val="24"/>
    </w:rPr>
  </w:style>
  <w:style w:type="paragraph" w:styleId="Heading2">
    <w:name w:val="heading 2"/>
    <w:basedOn w:val="Normal"/>
    <w:next w:val="Normal"/>
    <w:link w:val="Heading2Char"/>
    <w:qFormat/>
    <w:rsid w:val="00777425"/>
    <w:pPr>
      <w:keepNext/>
      <w:spacing w:before="240" w:after="60"/>
      <w:outlineLvl w:val="1"/>
    </w:pPr>
    <w:rPr>
      <w:rFonts w:ascii="Calibri" w:eastAsia="MS Gothic" w:hAnsi="Calibri"/>
      <w:b/>
      <w:bCs/>
      <w:i/>
      <w:iCs/>
      <w:sz w:val="28"/>
      <w:szCs w:val="28"/>
    </w:rPr>
  </w:style>
  <w:style w:type="paragraph" w:styleId="Heading3">
    <w:name w:val="heading 3"/>
    <w:basedOn w:val="Normal"/>
    <w:next w:val="Normal"/>
    <w:link w:val="Heading3Char"/>
    <w:qFormat/>
    <w:rsid w:val="00705AEB"/>
    <w:pPr>
      <w:keepNext/>
      <w:keepLines/>
      <w:spacing w:before="200"/>
      <w:outlineLvl w:val="2"/>
    </w:pPr>
    <w:rPr>
      <w:rFonts w:ascii="Calibri" w:eastAsia="MS Gothic" w:hAnsi="Calibri"/>
      <w:b/>
      <w:bCs/>
      <w:color w:val="4F81BD"/>
    </w:rPr>
  </w:style>
  <w:style w:type="paragraph" w:styleId="Heading8">
    <w:name w:val="heading 8"/>
    <w:basedOn w:val="Normal"/>
    <w:next w:val="Normal"/>
    <w:link w:val="Heading8Char"/>
    <w:qFormat/>
    <w:rsid w:val="0090723D"/>
    <w:pPr>
      <w:keepNext/>
      <w:widowControl w:val="0"/>
      <w:autoSpaceDE w:val="0"/>
      <w:autoSpaceDN w:val="0"/>
      <w:adjustRightInd w:val="0"/>
      <w:jc w:val="center"/>
      <w:outlineLvl w:val="7"/>
    </w:pPr>
    <w:rPr>
      <w:b/>
      <w:bCs/>
      <w:kern w:val="16"/>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A3794"/>
    <w:rPr>
      <w:color w:val="0000FF"/>
      <w:u w:val="single"/>
    </w:rPr>
  </w:style>
  <w:style w:type="character" w:customStyle="1" w:styleId="apple-style-span">
    <w:name w:val="apple-style-span"/>
    <w:basedOn w:val="DefaultParagraphFont"/>
    <w:rsid w:val="003E2A88"/>
  </w:style>
  <w:style w:type="paragraph" w:styleId="Header">
    <w:name w:val="header"/>
    <w:basedOn w:val="Normal"/>
    <w:link w:val="HeaderChar"/>
    <w:uiPriority w:val="99"/>
    <w:rsid w:val="00BB1D7F"/>
    <w:pPr>
      <w:tabs>
        <w:tab w:val="center" w:pos="4680"/>
        <w:tab w:val="right" w:pos="9360"/>
      </w:tabs>
    </w:pPr>
  </w:style>
  <w:style w:type="character" w:customStyle="1" w:styleId="HeaderChar">
    <w:name w:val="Header Char"/>
    <w:link w:val="Header"/>
    <w:uiPriority w:val="99"/>
    <w:rsid w:val="00BB1D7F"/>
    <w:rPr>
      <w:sz w:val="24"/>
      <w:szCs w:val="24"/>
    </w:rPr>
  </w:style>
  <w:style w:type="paragraph" w:styleId="Footer">
    <w:name w:val="footer"/>
    <w:basedOn w:val="Normal"/>
    <w:link w:val="FooterChar"/>
    <w:rsid w:val="00BB1D7F"/>
    <w:pPr>
      <w:tabs>
        <w:tab w:val="center" w:pos="4680"/>
        <w:tab w:val="right" w:pos="9360"/>
      </w:tabs>
    </w:pPr>
  </w:style>
  <w:style w:type="character" w:customStyle="1" w:styleId="FooterChar">
    <w:name w:val="Footer Char"/>
    <w:link w:val="Footer"/>
    <w:rsid w:val="00BB1D7F"/>
    <w:rPr>
      <w:sz w:val="24"/>
      <w:szCs w:val="24"/>
    </w:rPr>
  </w:style>
  <w:style w:type="character" w:customStyle="1" w:styleId="Heading8Char">
    <w:name w:val="Heading 8 Char"/>
    <w:link w:val="Heading8"/>
    <w:rsid w:val="0090723D"/>
    <w:rPr>
      <w:b/>
      <w:bCs/>
      <w:kern w:val="16"/>
      <w:sz w:val="24"/>
      <w:szCs w:val="24"/>
      <w:lang w:val="af-ZA"/>
    </w:rPr>
  </w:style>
  <w:style w:type="paragraph" w:customStyle="1" w:styleId="Tit">
    <w:name w:val="Tit"/>
    <w:basedOn w:val="Normal"/>
    <w:rsid w:val="00647901"/>
    <w:pPr>
      <w:pBdr>
        <w:bottom w:val="single" w:sz="4" w:space="2" w:color="000000"/>
      </w:pBdr>
      <w:shd w:val="clear" w:color="auto" w:fill="F2F2F2"/>
      <w:suppressAutoHyphens/>
      <w:spacing w:after="120"/>
      <w:ind w:left="851" w:hanging="851"/>
    </w:pPr>
    <w:rPr>
      <w:b/>
      <w:lang w:eastAsia="ar-SA"/>
    </w:rPr>
  </w:style>
  <w:style w:type="paragraph" w:customStyle="1" w:styleId="MediumGrid1-Accent21">
    <w:name w:val="Medium Grid 1 - Accent 21"/>
    <w:basedOn w:val="Normal"/>
    <w:link w:val="MediumGrid1-Accent2Char"/>
    <w:uiPriority w:val="34"/>
    <w:qFormat/>
    <w:rsid w:val="00897C8F"/>
    <w:pPr>
      <w:ind w:left="720"/>
    </w:pPr>
  </w:style>
  <w:style w:type="paragraph" w:customStyle="1" w:styleId="MediumList2-Accent21">
    <w:name w:val="Medium List 2 - Accent 21"/>
    <w:hidden/>
    <w:uiPriority w:val="99"/>
    <w:semiHidden/>
    <w:rsid w:val="00E06E11"/>
    <w:rPr>
      <w:sz w:val="24"/>
      <w:szCs w:val="24"/>
    </w:rPr>
  </w:style>
  <w:style w:type="paragraph" w:styleId="BalloonText">
    <w:name w:val="Balloon Text"/>
    <w:basedOn w:val="Normal"/>
    <w:link w:val="BalloonTextChar"/>
    <w:rsid w:val="00E06E11"/>
    <w:rPr>
      <w:rFonts w:ascii="Tahoma" w:hAnsi="Tahoma"/>
      <w:sz w:val="16"/>
      <w:szCs w:val="16"/>
    </w:rPr>
  </w:style>
  <w:style w:type="character" w:customStyle="1" w:styleId="BalloonTextChar">
    <w:name w:val="Balloon Text Char"/>
    <w:link w:val="BalloonText"/>
    <w:rsid w:val="00E06E11"/>
    <w:rPr>
      <w:rFonts w:ascii="Tahoma" w:hAnsi="Tahoma" w:cs="Tahoma"/>
      <w:sz w:val="16"/>
      <w:szCs w:val="16"/>
    </w:rPr>
  </w:style>
  <w:style w:type="paragraph" w:styleId="DocumentMap">
    <w:name w:val="Document Map"/>
    <w:basedOn w:val="Normal"/>
    <w:link w:val="DocumentMapChar"/>
    <w:rsid w:val="00B9339B"/>
    <w:rPr>
      <w:rFonts w:ascii="Tahoma" w:hAnsi="Tahoma"/>
      <w:sz w:val="16"/>
      <w:szCs w:val="16"/>
    </w:rPr>
  </w:style>
  <w:style w:type="character" w:customStyle="1" w:styleId="DocumentMapChar">
    <w:name w:val="Document Map Char"/>
    <w:link w:val="DocumentMap"/>
    <w:rsid w:val="00B9339B"/>
    <w:rPr>
      <w:rFonts w:ascii="Tahoma" w:hAnsi="Tahoma" w:cs="Tahoma"/>
      <w:sz w:val="16"/>
      <w:szCs w:val="16"/>
    </w:rPr>
  </w:style>
  <w:style w:type="character" w:styleId="Emphasis">
    <w:name w:val="Emphasis"/>
    <w:qFormat/>
    <w:rsid w:val="00A2172F"/>
    <w:rPr>
      <w:i/>
      <w:iCs/>
    </w:rPr>
  </w:style>
  <w:style w:type="character" w:customStyle="1" w:styleId="MediumGrid1-Accent2Char">
    <w:name w:val="Medium Grid 1 - Accent 2 Char"/>
    <w:link w:val="MediumGrid1-Accent21"/>
    <w:uiPriority w:val="34"/>
    <w:locked/>
    <w:rsid w:val="00FA7B82"/>
    <w:rPr>
      <w:sz w:val="24"/>
      <w:szCs w:val="24"/>
    </w:rPr>
  </w:style>
  <w:style w:type="paragraph" w:styleId="BodyText">
    <w:name w:val="Body Text"/>
    <w:basedOn w:val="Normal"/>
    <w:link w:val="BodyTextChar"/>
    <w:uiPriority w:val="99"/>
    <w:rsid w:val="00C07FFD"/>
  </w:style>
  <w:style w:type="character" w:customStyle="1" w:styleId="BodyTextChar">
    <w:name w:val="Body Text Char"/>
    <w:link w:val="BodyText"/>
    <w:uiPriority w:val="99"/>
    <w:rsid w:val="00C07FFD"/>
    <w:rPr>
      <w:sz w:val="24"/>
      <w:szCs w:val="24"/>
    </w:rPr>
  </w:style>
  <w:style w:type="paragraph" w:customStyle="1" w:styleId="NoSpacing1">
    <w:name w:val="No Spacing1"/>
    <w:link w:val="NoSpacingChar"/>
    <w:uiPriority w:val="1"/>
    <w:qFormat/>
    <w:rsid w:val="00C07FFD"/>
    <w:rPr>
      <w:rFonts w:ascii="Cambria" w:eastAsia="MS Mincho" w:hAnsi="Cambria"/>
      <w:sz w:val="24"/>
      <w:szCs w:val="24"/>
    </w:rPr>
  </w:style>
  <w:style w:type="character" w:customStyle="1" w:styleId="apple-converted-space">
    <w:name w:val="apple-converted-space"/>
    <w:basedOn w:val="DefaultParagraphFont"/>
    <w:rsid w:val="00C07FFD"/>
  </w:style>
  <w:style w:type="paragraph" w:customStyle="1" w:styleId="pv-SummaryBullets">
    <w:name w:val="pv-SummaryBullets"/>
    <w:basedOn w:val="Heading3"/>
    <w:rsid w:val="00705AEB"/>
    <w:pPr>
      <w:keepNext w:val="0"/>
      <w:keepLines w:val="0"/>
      <w:widowControl w:val="0"/>
      <w:numPr>
        <w:numId w:val="1"/>
      </w:numPr>
      <w:tabs>
        <w:tab w:val="clear" w:pos="1440"/>
        <w:tab w:val="num" w:pos="720"/>
      </w:tabs>
      <w:spacing w:before="60" w:after="60"/>
      <w:ind w:left="1080"/>
    </w:pPr>
    <w:rPr>
      <w:rFonts w:ascii="Garamond" w:eastAsia="Times New Roman" w:hAnsi="Garamond" w:cs="Arial"/>
      <w:b w:val="0"/>
      <w:bCs w:val="0"/>
      <w:color w:val="auto"/>
      <w:sz w:val="20"/>
      <w:szCs w:val="26"/>
    </w:rPr>
  </w:style>
  <w:style w:type="character" w:customStyle="1" w:styleId="Heading3Char">
    <w:name w:val="Heading 3 Char"/>
    <w:link w:val="Heading3"/>
    <w:semiHidden/>
    <w:rsid w:val="00705AEB"/>
    <w:rPr>
      <w:rFonts w:ascii="Calibri" w:eastAsia="MS Gothic" w:hAnsi="Calibri" w:cs="Times New Roman"/>
      <w:b/>
      <w:bCs/>
      <w:color w:val="4F81BD"/>
      <w:sz w:val="24"/>
      <w:szCs w:val="24"/>
    </w:rPr>
  </w:style>
  <w:style w:type="paragraph" w:styleId="ListBullet">
    <w:name w:val="List Bullet"/>
    <w:basedOn w:val="Normal"/>
    <w:rsid w:val="00416CC8"/>
    <w:pPr>
      <w:numPr>
        <w:numId w:val="2"/>
      </w:numPr>
      <w:jc w:val="both"/>
    </w:pPr>
    <w:rPr>
      <w:color w:val="000000"/>
      <w:sz w:val="20"/>
      <w:szCs w:val="20"/>
    </w:rPr>
  </w:style>
  <w:style w:type="paragraph" w:styleId="NormalWeb">
    <w:name w:val="Normal (Web)"/>
    <w:basedOn w:val="Normal"/>
    <w:uiPriority w:val="99"/>
    <w:rsid w:val="00416CC8"/>
    <w:pPr>
      <w:spacing w:before="100" w:beforeAutospacing="1" w:after="100" w:afterAutospacing="1"/>
    </w:pPr>
  </w:style>
  <w:style w:type="paragraph" w:customStyle="1" w:styleId="BodyTextBookmanOldStyle">
    <w:name w:val="Body Text + Bookman Old Style"/>
    <w:basedOn w:val="Normal"/>
    <w:rsid w:val="00241D97"/>
    <w:pPr>
      <w:numPr>
        <w:numId w:val="3"/>
      </w:numPr>
      <w:suppressAutoHyphens/>
    </w:pPr>
    <w:rPr>
      <w:rFonts w:ascii="Bookman Old Style" w:hAnsi="Bookman Old Style"/>
      <w:sz w:val="20"/>
      <w:szCs w:val="20"/>
      <w:lang w:eastAsia="ar-SA"/>
    </w:rPr>
  </w:style>
  <w:style w:type="paragraph" w:customStyle="1" w:styleId="NormalBookmanOldStyle">
    <w:name w:val="Normal + Bookman Old Style"/>
    <w:aliases w:val="10 pt"/>
    <w:basedOn w:val="Normal"/>
    <w:rsid w:val="00241D97"/>
    <w:pPr>
      <w:numPr>
        <w:numId w:val="4"/>
      </w:numPr>
      <w:ind w:right="-180"/>
      <w:jc w:val="both"/>
    </w:pPr>
    <w:rPr>
      <w:rFonts w:ascii="Bookman Old Style" w:hAnsi="Bookman Old Style"/>
      <w:sz w:val="20"/>
      <w:szCs w:val="20"/>
    </w:rPr>
  </w:style>
  <w:style w:type="paragraph" w:customStyle="1" w:styleId="Default">
    <w:name w:val="Default"/>
    <w:uiPriority w:val="99"/>
    <w:rsid w:val="00504AD0"/>
    <w:pPr>
      <w:autoSpaceDE w:val="0"/>
      <w:autoSpaceDN w:val="0"/>
      <w:adjustRightInd w:val="0"/>
    </w:pPr>
    <w:rPr>
      <w:rFonts w:eastAsia="Calibri"/>
      <w:color w:val="000000"/>
      <w:sz w:val="24"/>
      <w:szCs w:val="24"/>
    </w:rPr>
  </w:style>
  <w:style w:type="paragraph" w:customStyle="1" w:styleId="StyleVerdana9ptJustified">
    <w:name w:val="Style Verdana 9 pt Justified"/>
    <w:basedOn w:val="Normal"/>
    <w:rsid w:val="00504AD0"/>
    <w:pPr>
      <w:suppressAutoHyphens/>
      <w:jc w:val="both"/>
    </w:pPr>
    <w:rPr>
      <w:rFonts w:ascii="Verdana" w:hAnsi="Verdana"/>
      <w:sz w:val="18"/>
      <w:szCs w:val="20"/>
      <w:lang w:eastAsia="ar-SA"/>
    </w:rPr>
  </w:style>
  <w:style w:type="paragraph" w:customStyle="1" w:styleId="NormalTrebuchetMS">
    <w:name w:val="Normal + Trebuchet MS"/>
    <w:basedOn w:val="Normal"/>
    <w:rsid w:val="00504AD0"/>
    <w:pPr>
      <w:widowControl w:val="0"/>
      <w:suppressAutoHyphens/>
      <w:jc w:val="both"/>
    </w:pPr>
    <w:rPr>
      <w:rFonts w:ascii="Trebuchet MS" w:hAnsi="Trebuchet MS" w:cs="Trebuchet MS"/>
      <w:sz w:val="22"/>
      <w:szCs w:val="22"/>
      <w:lang w:eastAsia="ar-SA"/>
    </w:rPr>
  </w:style>
  <w:style w:type="paragraph" w:styleId="BodyText3">
    <w:name w:val="Body Text 3"/>
    <w:basedOn w:val="Normal"/>
    <w:link w:val="BodyText3Char"/>
    <w:rsid w:val="00504AD0"/>
    <w:pPr>
      <w:spacing w:after="120"/>
    </w:pPr>
    <w:rPr>
      <w:sz w:val="16"/>
      <w:szCs w:val="16"/>
    </w:rPr>
  </w:style>
  <w:style w:type="character" w:customStyle="1" w:styleId="BodyText3Char">
    <w:name w:val="Body Text 3 Char"/>
    <w:link w:val="BodyText3"/>
    <w:rsid w:val="00504AD0"/>
    <w:rPr>
      <w:sz w:val="16"/>
      <w:szCs w:val="16"/>
    </w:rPr>
  </w:style>
  <w:style w:type="character" w:styleId="Strong">
    <w:name w:val="Strong"/>
    <w:uiPriority w:val="22"/>
    <w:qFormat/>
    <w:rsid w:val="00504AD0"/>
    <w:rPr>
      <w:b/>
      <w:bCs/>
    </w:rPr>
  </w:style>
  <w:style w:type="character" w:customStyle="1" w:styleId="InternetLink">
    <w:name w:val="Internet Link"/>
    <w:rsid w:val="006D1B27"/>
    <w:rPr>
      <w:color w:val="0000FF"/>
      <w:u w:val="single"/>
    </w:rPr>
  </w:style>
  <w:style w:type="character" w:customStyle="1" w:styleId="Heading2Char">
    <w:name w:val="Heading 2 Char"/>
    <w:link w:val="Heading2"/>
    <w:rsid w:val="00777425"/>
    <w:rPr>
      <w:rFonts w:ascii="Calibri" w:eastAsia="MS Gothic" w:hAnsi="Calibri" w:cs="Times New Roman"/>
      <w:b/>
      <w:bCs/>
      <w:i/>
      <w:iCs/>
      <w:sz w:val="28"/>
      <w:szCs w:val="28"/>
    </w:rPr>
  </w:style>
  <w:style w:type="character" w:customStyle="1" w:styleId="PointsChar">
    <w:name w:val="Points Char"/>
    <w:link w:val="Points"/>
    <w:locked/>
    <w:rsid w:val="00777425"/>
    <w:rPr>
      <w:rFonts w:ascii="Verdana" w:eastAsia="Malgun Gothic" w:hAnsi="Verdana"/>
    </w:rPr>
  </w:style>
  <w:style w:type="paragraph" w:customStyle="1" w:styleId="Points">
    <w:name w:val="Points"/>
    <w:basedOn w:val="Normal"/>
    <w:link w:val="PointsChar"/>
    <w:qFormat/>
    <w:rsid w:val="00777425"/>
    <w:pPr>
      <w:numPr>
        <w:numId w:val="5"/>
      </w:numPr>
      <w:tabs>
        <w:tab w:val="left" w:pos="720"/>
      </w:tabs>
    </w:pPr>
    <w:rPr>
      <w:rFonts w:ascii="Verdana" w:eastAsia="Malgun Gothic" w:hAnsi="Verdana"/>
      <w:sz w:val="20"/>
      <w:szCs w:val="20"/>
    </w:rPr>
  </w:style>
  <w:style w:type="character" w:customStyle="1" w:styleId="small1">
    <w:name w:val="small1"/>
    <w:rsid w:val="00777425"/>
    <w:rPr>
      <w:rFonts w:ascii="Verdana" w:hAnsi="Verdana" w:hint="default"/>
      <w:i w:val="0"/>
      <w:iCs w:val="0"/>
      <w:sz w:val="16"/>
      <w:szCs w:val="16"/>
    </w:rPr>
  </w:style>
  <w:style w:type="character" w:customStyle="1" w:styleId="Heading">
    <w:name w:val="Heading"/>
    <w:rsid w:val="00777425"/>
    <w:rPr>
      <w:rFonts w:cs="Times New Roman"/>
      <w:b/>
      <w:sz w:val="22"/>
      <w:szCs w:val="22"/>
    </w:rPr>
  </w:style>
  <w:style w:type="paragraph" w:customStyle="1" w:styleId="HangingIndent">
    <w:name w:val="Hanging Indent"/>
    <w:basedOn w:val="BodyText"/>
    <w:rsid w:val="00777425"/>
    <w:pPr>
      <w:tabs>
        <w:tab w:val="left" w:pos="6521"/>
      </w:tabs>
      <w:ind w:left="1701" w:hanging="1701"/>
    </w:pPr>
    <w:rPr>
      <w:rFonts w:ascii="Arial" w:hAnsi="Arial"/>
      <w:sz w:val="20"/>
      <w:lang w:val="en-GB" w:eastAsia="fi-FI"/>
    </w:rPr>
  </w:style>
  <w:style w:type="paragraph" w:customStyle="1" w:styleId="Bullets">
    <w:name w:val="Bullets"/>
    <w:basedOn w:val="Normal"/>
    <w:rsid w:val="00777425"/>
    <w:pPr>
      <w:numPr>
        <w:numId w:val="6"/>
      </w:numPr>
    </w:pPr>
    <w:rPr>
      <w:rFonts w:ascii="Arial" w:hAnsi="Arial"/>
      <w:sz w:val="20"/>
      <w:lang w:val="en-GB" w:eastAsia="fi-FI"/>
    </w:rPr>
  </w:style>
  <w:style w:type="character" w:customStyle="1" w:styleId="pseditboxdisponly">
    <w:name w:val="pseditbox_disponly"/>
    <w:uiPriority w:val="99"/>
    <w:rsid w:val="00777425"/>
  </w:style>
  <w:style w:type="paragraph" w:styleId="BodyTextIndent">
    <w:name w:val="Body Text Indent"/>
    <w:basedOn w:val="Normal"/>
    <w:link w:val="BodyTextIndentChar"/>
    <w:uiPriority w:val="99"/>
    <w:unhideWhenUsed/>
    <w:rsid w:val="00323B86"/>
    <w:pPr>
      <w:spacing w:after="120"/>
      <w:ind w:left="360"/>
    </w:pPr>
    <w:rPr>
      <w:rFonts w:ascii="Cambria" w:eastAsia="MS Mincho" w:hAnsi="Cambria"/>
    </w:rPr>
  </w:style>
  <w:style w:type="character" w:customStyle="1" w:styleId="BodyTextIndentChar">
    <w:name w:val="Body Text Indent Char"/>
    <w:link w:val="BodyTextIndent"/>
    <w:uiPriority w:val="99"/>
    <w:rsid w:val="00323B86"/>
    <w:rPr>
      <w:rFonts w:ascii="Cambria" w:eastAsia="MS Mincho" w:hAnsi="Cambria"/>
      <w:sz w:val="24"/>
      <w:szCs w:val="24"/>
    </w:rPr>
  </w:style>
  <w:style w:type="paragraph" w:styleId="BodyTextIndent2">
    <w:name w:val="Body Text Indent 2"/>
    <w:basedOn w:val="Normal"/>
    <w:link w:val="BodyTextIndent2Char"/>
    <w:rsid w:val="009E7476"/>
    <w:pPr>
      <w:spacing w:after="120" w:line="480" w:lineRule="auto"/>
      <w:ind w:left="360"/>
    </w:pPr>
  </w:style>
  <w:style w:type="character" w:customStyle="1" w:styleId="BodyTextIndent2Char">
    <w:name w:val="Body Text Indent 2 Char"/>
    <w:link w:val="BodyTextIndent2"/>
    <w:rsid w:val="009E7476"/>
    <w:rPr>
      <w:sz w:val="24"/>
      <w:szCs w:val="24"/>
    </w:rPr>
  </w:style>
  <w:style w:type="character" w:customStyle="1" w:styleId="NoSpacingChar">
    <w:name w:val="No Spacing Char"/>
    <w:link w:val="NoSpacing1"/>
    <w:uiPriority w:val="1"/>
    <w:rsid w:val="009E7476"/>
    <w:rPr>
      <w:rFonts w:ascii="Cambria" w:eastAsia="MS Mincho" w:hAnsi="Cambria"/>
      <w:sz w:val="24"/>
      <w:szCs w:val="24"/>
      <w:lang w:bidi="ar-SA"/>
    </w:rPr>
  </w:style>
  <w:style w:type="paragraph" w:customStyle="1" w:styleId="ResumeBullet3">
    <w:name w:val="(Resume) Bullet 3"/>
    <w:basedOn w:val="Normal"/>
    <w:rsid w:val="00A84E01"/>
    <w:pPr>
      <w:suppressAutoHyphens/>
      <w:spacing w:line="100" w:lineRule="atLeast"/>
      <w:jc w:val="both"/>
    </w:pPr>
    <w:rPr>
      <w:rFonts w:eastAsia="Calibri"/>
      <w:kern w:val="1"/>
      <w:sz w:val="22"/>
      <w:szCs w:val="22"/>
      <w:lang w:eastAsia="hi-IN" w:bidi="hi-IN"/>
    </w:rPr>
  </w:style>
  <w:style w:type="paragraph" w:styleId="ListParagraph">
    <w:name w:val="List Paragraph"/>
    <w:basedOn w:val="Normal"/>
    <w:uiPriority w:val="34"/>
    <w:qFormat/>
    <w:rsid w:val="007373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Body Text" w:uiPriority="99"/>
    <w:lsdException w:name="Body Text Indent" w:uiPriority="99"/>
    <w:lsdException w:name="Subtitle" w:qFormat="1"/>
    <w:lsdException w:name="Hyperlink" w:uiPriority="99"/>
    <w:lsdException w:name="Strong" w:uiPriority="22" w:qFormat="1"/>
    <w:lsdException w:name="Emphasis"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1" w:qFormat="1"/>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qFormat="1"/>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5F0B"/>
    <w:rPr>
      <w:sz w:val="24"/>
      <w:szCs w:val="24"/>
    </w:rPr>
  </w:style>
  <w:style w:type="paragraph" w:styleId="Heading2">
    <w:name w:val="heading 2"/>
    <w:basedOn w:val="Normal"/>
    <w:next w:val="Normal"/>
    <w:link w:val="Heading2Char"/>
    <w:qFormat/>
    <w:rsid w:val="00777425"/>
    <w:pPr>
      <w:keepNext/>
      <w:spacing w:before="240" w:after="60"/>
      <w:outlineLvl w:val="1"/>
    </w:pPr>
    <w:rPr>
      <w:rFonts w:ascii="Calibri" w:eastAsia="MS Gothic" w:hAnsi="Calibri"/>
      <w:b/>
      <w:bCs/>
      <w:i/>
      <w:iCs/>
      <w:sz w:val="28"/>
      <w:szCs w:val="28"/>
    </w:rPr>
  </w:style>
  <w:style w:type="paragraph" w:styleId="Heading3">
    <w:name w:val="heading 3"/>
    <w:basedOn w:val="Normal"/>
    <w:next w:val="Normal"/>
    <w:link w:val="Heading3Char"/>
    <w:qFormat/>
    <w:rsid w:val="00705AEB"/>
    <w:pPr>
      <w:keepNext/>
      <w:keepLines/>
      <w:spacing w:before="200"/>
      <w:outlineLvl w:val="2"/>
    </w:pPr>
    <w:rPr>
      <w:rFonts w:ascii="Calibri" w:eastAsia="MS Gothic" w:hAnsi="Calibri"/>
      <w:b/>
      <w:bCs/>
      <w:color w:val="4F81BD"/>
    </w:rPr>
  </w:style>
  <w:style w:type="paragraph" w:styleId="Heading8">
    <w:name w:val="heading 8"/>
    <w:basedOn w:val="Normal"/>
    <w:next w:val="Normal"/>
    <w:link w:val="Heading8Char"/>
    <w:qFormat/>
    <w:rsid w:val="0090723D"/>
    <w:pPr>
      <w:keepNext/>
      <w:widowControl w:val="0"/>
      <w:autoSpaceDE w:val="0"/>
      <w:autoSpaceDN w:val="0"/>
      <w:adjustRightInd w:val="0"/>
      <w:jc w:val="center"/>
      <w:outlineLvl w:val="7"/>
    </w:pPr>
    <w:rPr>
      <w:b/>
      <w:bCs/>
      <w:kern w:val="16"/>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A3794"/>
    <w:rPr>
      <w:color w:val="0000FF"/>
      <w:u w:val="single"/>
    </w:rPr>
  </w:style>
  <w:style w:type="character" w:customStyle="1" w:styleId="apple-style-span">
    <w:name w:val="apple-style-span"/>
    <w:basedOn w:val="DefaultParagraphFont"/>
    <w:rsid w:val="003E2A88"/>
  </w:style>
  <w:style w:type="paragraph" w:styleId="Header">
    <w:name w:val="header"/>
    <w:basedOn w:val="Normal"/>
    <w:link w:val="HeaderChar"/>
    <w:uiPriority w:val="99"/>
    <w:rsid w:val="00BB1D7F"/>
    <w:pPr>
      <w:tabs>
        <w:tab w:val="center" w:pos="4680"/>
        <w:tab w:val="right" w:pos="9360"/>
      </w:tabs>
    </w:pPr>
  </w:style>
  <w:style w:type="character" w:customStyle="1" w:styleId="HeaderChar">
    <w:name w:val="Header Char"/>
    <w:link w:val="Header"/>
    <w:uiPriority w:val="99"/>
    <w:rsid w:val="00BB1D7F"/>
    <w:rPr>
      <w:sz w:val="24"/>
      <w:szCs w:val="24"/>
    </w:rPr>
  </w:style>
  <w:style w:type="paragraph" w:styleId="Footer">
    <w:name w:val="footer"/>
    <w:basedOn w:val="Normal"/>
    <w:link w:val="FooterChar"/>
    <w:rsid w:val="00BB1D7F"/>
    <w:pPr>
      <w:tabs>
        <w:tab w:val="center" w:pos="4680"/>
        <w:tab w:val="right" w:pos="9360"/>
      </w:tabs>
    </w:pPr>
  </w:style>
  <w:style w:type="character" w:customStyle="1" w:styleId="FooterChar">
    <w:name w:val="Footer Char"/>
    <w:link w:val="Footer"/>
    <w:rsid w:val="00BB1D7F"/>
    <w:rPr>
      <w:sz w:val="24"/>
      <w:szCs w:val="24"/>
    </w:rPr>
  </w:style>
  <w:style w:type="character" w:customStyle="1" w:styleId="Heading8Char">
    <w:name w:val="Heading 8 Char"/>
    <w:link w:val="Heading8"/>
    <w:rsid w:val="0090723D"/>
    <w:rPr>
      <w:b/>
      <w:bCs/>
      <w:kern w:val="16"/>
      <w:sz w:val="24"/>
      <w:szCs w:val="24"/>
      <w:lang w:val="af-ZA"/>
    </w:rPr>
  </w:style>
  <w:style w:type="paragraph" w:customStyle="1" w:styleId="Tit">
    <w:name w:val="Tit"/>
    <w:basedOn w:val="Normal"/>
    <w:rsid w:val="00647901"/>
    <w:pPr>
      <w:pBdr>
        <w:bottom w:val="single" w:sz="4" w:space="2" w:color="000000"/>
      </w:pBdr>
      <w:shd w:val="clear" w:color="auto" w:fill="F2F2F2"/>
      <w:suppressAutoHyphens/>
      <w:spacing w:after="120"/>
      <w:ind w:left="851" w:hanging="851"/>
    </w:pPr>
    <w:rPr>
      <w:b/>
      <w:lang w:eastAsia="ar-SA"/>
    </w:rPr>
  </w:style>
  <w:style w:type="paragraph" w:customStyle="1" w:styleId="MediumGrid1-Accent21">
    <w:name w:val="Medium Grid 1 - Accent 21"/>
    <w:basedOn w:val="Normal"/>
    <w:link w:val="MediumGrid1-Accent2Char"/>
    <w:uiPriority w:val="34"/>
    <w:qFormat/>
    <w:rsid w:val="00897C8F"/>
    <w:pPr>
      <w:ind w:left="720"/>
    </w:pPr>
  </w:style>
  <w:style w:type="paragraph" w:customStyle="1" w:styleId="MediumList2-Accent21">
    <w:name w:val="Medium List 2 - Accent 21"/>
    <w:hidden/>
    <w:uiPriority w:val="99"/>
    <w:semiHidden/>
    <w:rsid w:val="00E06E11"/>
    <w:rPr>
      <w:sz w:val="24"/>
      <w:szCs w:val="24"/>
    </w:rPr>
  </w:style>
  <w:style w:type="paragraph" w:styleId="BalloonText">
    <w:name w:val="Balloon Text"/>
    <w:basedOn w:val="Normal"/>
    <w:link w:val="BalloonTextChar"/>
    <w:rsid w:val="00E06E11"/>
    <w:rPr>
      <w:rFonts w:ascii="Tahoma" w:hAnsi="Tahoma"/>
      <w:sz w:val="16"/>
      <w:szCs w:val="16"/>
    </w:rPr>
  </w:style>
  <w:style w:type="character" w:customStyle="1" w:styleId="BalloonTextChar">
    <w:name w:val="Balloon Text Char"/>
    <w:link w:val="BalloonText"/>
    <w:rsid w:val="00E06E11"/>
    <w:rPr>
      <w:rFonts w:ascii="Tahoma" w:hAnsi="Tahoma" w:cs="Tahoma"/>
      <w:sz w:val="16"/>
      <w:szCs w:val="16"/>
    </w:rPr>
  </w:style>
  <w:style w:type="paragraph" w:styleId="DocumentMap">
    <w:name w:val="Document Map"/>
    <w:basedOn w:val="Normal"/>
    <w:link w:val="DocumentMapChar"/>
    <w:rsid w:val="00B9339B"/>
    <w:rPr>
      <w:rFonts w:ascii="Tahoma" w:hAnsi="Tahoma"/>
      <w:sz w:val="16"/>
      <w:szCs w:val="16"/>
    </w:rPr>
  </w:style>
  <w:style w:type="character" w:customStyle="1" w:styleId="DocumentMapChar">
    <w:name w:val="Document Map Char"/>
    <w:link w:val="DocumentMap"/>
    <w:rsid w:val="00B9339B"/>
    <w:rPr>
      <w:rFonts w:ascii="Tahoma" w:hAnsi="Tahoma" w:cs="Tahoma"/>
      <w:sz w:val="16"/>
      <w:szCs w:val="16"/>
    </w:rPr>
  </w:style>
  <w:style w:type="character" w:styleId="Emphasis">
    <w:name w:val="Emphasis"/>
    <w:qFormat/>
    <w:rsid w:val="00A2172F"/>
    <w:rPr>
      <w:i/>
      <w:iCs/>
    </w:rPr>
  </w:style>
  <w:style w:type="character" w:customStyle="1" w:styleId="MediumGrid1-Accent2Char">
    <w:name w:val="Medium Grid 1 - Accent 2 Char"/>
    <w:link w:val="MediumGrid1-Accent21"/>
    <w:uiPriority w:val="34"/>
    <w:locked/>
    <w:rsid w:val="00FA7B82"/>
    <w:rPr>
      <w:sz w:val="24"/>
      <w:szCs w:val="24"/>
    </w:rPr>
  </w:style>
  <w:style w:type="paragraph" w:styleId="BodyText">
    <w:name w:val="Body Text"/>
    <w:basedOn w:val="Normal"/>
    <w:link w:val="BodyTextChar"/>
    <w:uiPriority w:val="99"/>
    <w:rsid w:val="00C07FFD"/>
  </w:style>
  <w:style w:type="character" w:customStyle="1" w:styleId="BodyTextChar">
    <w:name w:val="Body Text Char"/>
    <w:link w:val="BodyText"/>
    <w:uiPriority w:val="99"/>
    <w:rsid w:val="00C07FFD"/>
    <w:rPr>
      <w:sz w:val="24"/>
      <w:szCs w:val="24"/>
    </w:rPr>
  </w:style>
  <w:style w:type="paragraph" w:customStyle="1" w:styleId="NoSpacing1">
    <w:name w:val="No Spacing1"/>
    <w:link w:val="NoSpacingChar"/>
    <w:uiPriority w:val="1"/>
    <w:qFormat/>
    <w:rsid w:val="00C07FFD"/>
    <w:rPr>
      <w:rFonts w:ascii="Cambria" w:eastAsia="MS Mincho" w:hAnsi="Cambria"/>
      <w:sz w:val="24"/>
      <w:szCs w:val="24"/>
    </w:rPr>
  </w:style>
  <w:style w:type="character" w:customStyle="1" w:styleId="apple-converted-space">
    <w:name w:val="apple-converted-space"/>
    <w:basedOn w:val="DefaultParagraphFont"/>
    <w:rsid w:val="00C07FFD"/>
  </w:style>
  <w:style w:type="paragraph" w:customStyle="1" w:styleId="pv-SummaryBullets">
    <w:name w:val="pv-SummaryBullets"/>
    <w:basedOn w:val="Heading3"/>
    <w:rsid w:val="00705AEB"/>
    <w:pPr>
      <w:keepNext w:val="0"/>
      <w:keepLines w:val="0"/>
      <w:widowControl w:val="0"/>
      <w:numPr>
        <w:numId w:val="1"/>
      </w:numPr>
      <w:tabs>
        <w:tab w:val="clear" w:pos="1440"/>
        <w:tab w:val="num" w:pos="720"/>
      </w:tabs>
      <w:spacing w:before="60" w:after="60"/>
      <w:ind w:left="1080"/>
    </w:pPr>
    <w:rPr>
      <w:rFonts w:ascii="Garamond" w:eastAsia="Times New Roman" w:hAnsi="Garamond" w:cs="Arial"/>
      <w:b w:val="0"/>
      <w:bCs w:val="0"/>
      <w:color w:val="auto"/>
      <w:sz w:val="20"/>
      <w:szCs w:val="26"/>
    </w:rPr>
  </w:style>
  <w:style w:type="character" w:customStyle="1" w:styleId="Heading3Char">
    <w:name w:val="Heading 3 Char"/>
    <w:link w:val="Heading3"/>
    <w:semiHidden/>
    <w:rsid w:val="00705AEB"/>
    <w:rPr>
      <w:rFonts w:ascii="Calibri" w:eastAsia="MS Gothic" w:hAnsi="Calibri" w:cs="Times New Roman"/>
      <w:b/>
      <w:bCs/>
      <w:color w:val="4F81BD"/>
      <w:sz w:val="24"/>
      <w:szCs w:val="24"/>
    </w:rPr>
  </w:style>
  <w:style w:type="paragraph" w:styleId="ListBullet">
    <w:name w:val="List Bullet"/>
    <w:basedOn w:val="Normal"/>
    <w:rsid w:val="00416CC8"/>
    <w:pPr>
      <w:numPr>
        <w:numId w:val="2"/>
      </w:numPr>
      <w:jc w:val="both"/>
    </w:pPr>
    <w:rPr>
      <w:color w:val="000000"/>
      <w:sz w:val="20"/>
      <w:szCs w:val="20"/>
    </w:rPr>
  </w:style>
  <w:style w:type="paragraph" w:styleId="NormalWeb">
    <w:name w:val="Normal (Web)"/>
    <w:basedOn w:val="Normal"/>
    <w:uiPriority w:val="99"/>
    <w:rsid w:val="00416CC8"/>
    <w:pPr>
      <w:spacing w:before="100" w:beforeAutospacing="1" w:after="100" w:afterAutospacing="1"/>
    </w:pPr>
  </w:style>
  <w:style w:type="paragraph" w:customStyle="1" w:styleId="BodyTextBookmanOldStyle">
    <w:name w:val="Body Text + Bookman Old Style"/>
    <w:basedOn w:val="Normal"/>
    <w:rsid w:val="00241D97"/>
    <w:pPr>
      <w:numPr>
        <w:numId w:val="3"/>
      </w:numPr>
      <w:suppressAutoHyphens/>
    </w:pPr>
    <w:rPr>
      <w:rFonts w:ascii="Bookman Old Style" w:hAnsi="Bookman Old Style"/>
      <w:sz w:val="20"/>
      <w:szCs w:val="20"/>
      <w:lang w:eastAsia="ar-SA"/>
    </w:rPr>
  </w:style>
  <w:style w:type="paragraph" w:customStyle="1" w:styleId="NormalBookmanOldStyle">
    <w:name w:val="Normal + Bookman Old Style"/>
    <w:aliases w:val="10 pt"/>
    <w:basedOn w:val="Normal"/>
    <w:rsid w:val="00241D97"/>
    <w:pPr>
      <w:numPr>
        <w:numId w:val="4"/>
      </w:numPr>
      <w:ind w:right="-180"/>
      <w:jc w:val="both"/>
    </w:pPr>
    <w:rPr>
      <w:rFonts w:ascii="Bookman Old Style" w:hAnsi="Bookman Old Style"/>
      <w:sz w:val="20"/>
      <w:szCs w:val="20"/>
    </w:rPr>
  </w:style>
  <w:style w:type="paragraph" w:customStyle="1" w:styleId="Default">
    <w:name w:val="Default"/>
    <w:uiPriority w:val="99"/>
    <w:rsid w:val="00504AD0"/>
    <w:pPr>
      <w:autoSpaceDE w:val="0"/>
      <w:autoSpaceDN w:val="0"/>
      <w:adjustRightInd w:val="0"/>
    </w:pPr>
    <w:rPr>
      <w:rFonts w:eastAsia="Calibri"/>
      <w:color w:val="000000"/>
      <w:sz w:val="24"/>
      <w:szCs w:val="24"/>
    </w:rPr>
  </w:style>
  <w:style w:type="paragraph" w:customStyle="1" w:styleId="StyleVerdana9ptJustified">
    <w:name w:val="Style Verdana 9 pt Justified"/>
    <w:basedOn w:val="Normal"/>
    <w:rsid w:val="00504AD0"/>
    <w:pPr>
      <w:suppressAutoHyphens/>
      <w:jc w:val="both"/>
    </w:pPr>
    <w:rPr>
      <w:rFonts w:ascii="Verdana" w:hAnsi="Verdana"/>
      <w:sz w:val="18"/>
      <w:szCs w:val="20"/>
      <w:lang w:eastAsia="ar-SA"/>
    </w:rPr>
  </w:style>
  <w:style w:type="paragraph" w:customStyle="1" w:styleId="NormalTrebuchetMS">
    <w:name w:val="Normal + Trebuchet MS"/>
    <w:basedOn w:val="Normal"/>
    <w:rsid w:val="00504AD0"/>
    <w:pPr>
      <w:widowControl w:val="0"/>
      <w:suppressAutoHyphens/>
      <w:jc w:val="both"/>
    </w:pPr>
    <w:rPr>
      <w:rFonts w:ascii="Trebuchet MS" w:hAnsi="Trebuchet MS" w:cs="Trebuchet MS"/>
      <w:sz w:val="22"/>
      <w:szCs w:val="22"/>
      <w:lang w:eastAsia="ar-SA"/>
    </w:rPr>
  </w:style>
  <w:style w:type="paragraph" w:styleId="BodyText3">
    <w:name w:val="Body Text 3"/>
    <w:basedOn w:val="Normal"/>
    <w:link w:val="BodyText3Char"/>
    <w:rsid w:val="00504AD0"/>
    <w:pPr>
      <w:spacing w:after="120"/>
    </w:pPr>
    <w:rPr>
      <w:sz w:val="16"/>
      <w:szCs w:val="16"/>
    </w:rPr>
  </w:style>
  <w:style w:type="character" w:customStyle="1" w:styleId="BodyText3Char">
    <w:name w:val="Body Text 3 Char"/>
    <w:link w:val="BodyText3"/>
    <w:rsid w:val="00504AD0"/>
    <w:rPr>
      <w:sz w:val="16"/>
      <w:szCs w:val="16"/>
    </w:rPr>
  </w:style>
  <w:style w:type="character" w:styleId="Strong">
    <w:name w:val="Strong"/>
    <w:uiPriority w:val="22"/>
    <w:qFormat/>
    <w:rsid w:val="00504AD0"/>
    <w:rPr>
      <w:b/>
      <w:bCs/>
    </w:rPr>
  </w:style>
  <w:style w:type="character" w:customStyle="1" w:styleId="InternetLink">
    <w:name w:val="Internet Link"/>
    <w:rsid w:val="006D1B27"/>
    <w:rPr>
      <w:color w:val="0000FF"/>
      <w:u w:val="single"/>
    </w:rPr>
  </w:style>
  <w:style w:type="character" w:customStyle="1" w:styleId="Heading2Char">
    <w:name w:val="Heading 2 Char"/>
    <w:link w:val="Heading2"/>
    <w:rsid w:val="00777425"/>
    <w:rPr>
      <w:rFonts w:ascii="Calibri" w:eastAsia="MS Gothic" w:hAnsi="Calibri" w:cs="Times New Roman"/>
      <w:b/>
      <w:bCs/>
      <w:i/>
      <w:iCs/>
      <w:sz w:val="28"/>
      <w:szCs w:val="28"/>
    </w:rPr>
  </w:style>
  <w:style w:type="character" w:customStyle="1" w:styleId="PointsChar">
    <w:name w:val="Points Char"/>
    <w:link w:val="Points"/>
    <w:locked/>
    <w:rsid w:val="00777425"/>
    <w:rPr>
      <w:rFonts w:ascii="Verdana" w:eastAsia="Malgun Gothic" w:hAnsi="Verdana"/>
    </w:rPr>
  </w:style>
  <w:style w:type="paragraph" w:customStyle="1" w:styleId="Points">
    <w:name w:val="Points"/>
    <w:basedOn w:val="Normal"/>
    <w:link w:val="PointsChar"/>
    <w:qFormat/>
    <w:rsid w:val="00777425"/>
    <w:pPr>
      <w:numPr>
        <w:numId w:val="5"/>
      </w:numPr>
      <w:tabs>
        <w:tab w:val="left" w:pos="720"/>
      </w:tabs>
    </w:pPr>
    <w:rPr>
      <w:rFonts w:ascii="Verdana" w:eastAsia="Malgun Gothic" w:hAnsi="Verdana"/>
      <w:sz w:val="20"/>
      <w:szCs w:val="20"/>
    </w:rPr>
  </w:style>
  <w:style w:type="character" w:customStyle="1" w:styleId="small1">
    <w:name w:val="small1"/>
    <w:rsid w:val="00777425"/>
    <w:rPr>
      <w:rFonts w:ascii="Verdana" w:hAnsi="Verdana" w:hint="default"/>
      <w:i w:val="0"/>
      <w:iCs w:val="0"/>
      <w:sz w:val="16"/>
      <w:szCs w:val="16"/>
    </w:rPr>
  </w:style>
  <w:style w:type="character" w:customStyle="1" w:styleId="Heading">
    <w:name w:val="Heading"/>
    <w:rsid w:val="00777425"/>
    <w:rPr>
      <w:rFonts w:cs="Times New Roman"/>
      <w:b/>
      <w:sz w:val="22"/>
      <w:szCs w:val="22"/>
    </w:rPr>
  </w:style>
  <w:style w:type="paragraph" w:customStyle="1" w:styleId="HangingIndent">
    <w:name w:val="Hanging Indent"/>
    <w:basedOn w:val="BodyText"/>
    <w:rsid w:val="00777425"/>
    <w:pPr>
      <w:tabs>
        <w:tab w:val="left" w:pos="6521"/>
      </w:tabs>
      <w:ind w:left="1701" w:hanging="1701"/>
    </w:pPr>
    <w:rPr>
      <w:rFonts w:ascii="Arial" w:hAnsi="Arial"/>
      <w:sz w:val="20"/>
      <w:lang w:val="en-GB" w:eastAsia="fi-FI"/>
    </w:rPr>
  </w:style>
  <w:style w:type="paragraph" w:customStyle="1" w:styleId="Bullets">
    <w:name w:val="Bullets"/>
    <w:basedOn w:val="Normal"/>
    <w:rsid w:val="00777425"/>
    <w:pPr>
      <w:numPr>
        <w:numId w:val="6"/>
      </w:numPr>
    </w:pPr>
    <w:rPr>
      <w:rFonts w:ascii="Arial" w:hAnsi="Arial"/>
      <w:sz w:val="20"/>
      <w:lang w:val="en-GB" w:eastAsia="fi-FI"/>
    </w:rPr>
  </w:style>
  <w:style w:type="character" w:customStyle="1" w:styleId="pseditboxdisponly">
    <w:name w:val="pseditbox_disponly"/>
    <w:uiPriority w:val="99"/>
    <w:rsid w:val="00777425"/>
  </w:style>
  <w:style w:type="paragraph" w:styleId="BodyTextIndent">
    <w:name w:val="Body Text Indent"/>
    <w:basedOn w:val="Normal"/>
    <w:link w:val="BodyTextIndentChar"/>
    <w:uiPriority w:val="99"/>
    <w:unhideWhenUsed/>
    <w:rsid w:val="00323B86"/>
    <w:pPr>
      <w:spacing w:after="120"/>
      <w:ind w:left="360"/>
    </w:pPr>
    <w:rPr>
      <w:rFonts w:ascii="Cambria" w:eastAsia="MS Mincho" w:hAnsi="Cambria"/>
    </w:rPr>
  </w:style>
  <w:style w:type="character" w:customStyle="1" w:styleId="BodyTextIndentChar">
    <w:name w:val="Body Text Indent Char"/>
    <w:link w:val="BodyTextIndent"/>
    <w:uiPriority w:val="99"/>
    <w:rsid w:val="00323B86"/>
    <w:rPr>
      <w:rFonts w:ascii="Cambria" w:eastAsia="MS Mincho" w:hAnsi="Cambria"/>
      <w:sz w:val="24"/>
      <w:szCs w:val="24"/>
    </w:rPr>
  </w:style>
  <w:style w:type="paragraph" w:styleId="BodyTextIndent2">
    <w:name w:val="Body Text Indent 2"/>
    <w:basedOn w:val="Normal"/>
    <w:link w:val="BodyTextIndent2Char"/>
    <w:rsid w:val="009E7476"/>
    <w:pPr>
      <w:spacing w:after="120" w:line="480" w:lineRule="auto"/>
      <w:ind w:left="360"/>
    </w:pPr>
  </w:style>
  <w:style w:type="character" w:customStyle="1" w:styleId="BodyTextIndent2Char">
    <w:name w:val="Body Text Indent 2 Char"/>
    <w:link w:val="BodyTextIndent2"/>
    <w:rsid w:val="009E7476"/>
    <w:rPr>
      <w:sz w:val="24"/>
      <w:szCs w:val="24"/>
    </w:rPr>
  </w:style>
  <w:style w:type="character" w:customStyle="1" w:styleId="NoSpacingChar">
    <w:name w:val="No Spacing Char"/>
    <w:link w:val="NoSpacing1"/>
    <w:uiPriority w:val="1"/>
    <w:rsid w:val="009E7476"/>
    <w:rPr>
      <w:rFonts w:ascii="Cambria" w:eastAsia="MS Mincho" w:hAnsi="Cambria"/>
      <w:sz w:val="24"/>
      <w:szCs w:val="24"/>
      <w:lang w:bidi="ar-SA"/>
    </w:rPr>
  </w:style>
  <w:style w:type="paragraph" w:customStyle="1" w:styleId="ResumeBullet3">
    <w:name w:val="(Resume) Bullet 3"/>
    <w:basedOn w:val="Normal"/>
    <w:rsid w:val="00A84E01"/>
    <w:pPr>
      <w:suppressAutoHyphens/>
      <w:spacing w:line="100" w:lineRule="atLeast"/>
      <w:jc w:val="both"/>
    </w:pPr>
    <w:rPr>
      <w:rFonts w:eastAsia="Calibri"/>
      <w:kern w:val="1"/>
      <w:sz w:val="22"/>
      <w:szCs w:val="22"/>
      <w:lang w:eastAsia="hi-IN" w:bidi="hi-IN"/>
    </w:rPr>
  </w:style>
  <w:style w:type="paragraph" w:styleId="ListParagraph">
    <w:name w:val="List Paragraph"/>
    <w:basedOn w:val="Normal"/>
    <w:uiPriority w:val="34"/>
    <w:qFormat/>
    <w:rsid w:val="0073737C"/>
    <w:pPr>
      <w:ind w:left="720"/>
      <w:contextualSpacing/>
    </w:pPr>
  </w:style>
</w:styles>
</file>

<file path=word/webSettings.xml><?xml version="1.0" encoding="utf-8"?>
<w:webSettings xmlns:r="http://schemas.openxmlformats.org/officeDocument/2006/relationships" xmlns:w="http://schemas.openxmlformats.org/wordprocessingml/2006/main">
  <w:divs>
    <w:div w:id="931009555">
      <w:bodyDiv w:val="1"/>
      <w:marLeft w:val="0"/>
      <w:marRight w:val="0"/>
      <w:marTop w:val="0"/>
      <w:marBottom w:val="0"/>
      <w:divBdr>
        <w:top w:val="none" w:sz="0" w:space="0" w:color="auto"/>
        <w:left w:val="none" w:sz="0" w:space="0" w:color="auto"/>
        <w:bottom w:val="none" w:sz="0" w:space="0" w:color="auto"/>
        <w:right w:val="none" w:sz="0" w:space="0" w:color="auto"/>
      </w:divBdr>
    </w:div>
    <w:div w:id="1658531886">
      <w:bodyDiv w:val="1"/>
      <w:marLeft w:val="0"/>
      <w:marRight w:val="0"/>
      <w:marTop w:val="0"/>
      <w:marBottom w:val="0"/>
      <w:divBdr>
        <w:top w:val="none" w:sz="0" w:space="0" w:color="auto"/>
        <w:left w:val="none" w:sz="0" w:space="0" w:color="auto"/>
        <w:bottom w:val="none" w:sz="0" w:space="0" w:color="auto"/>
        <w:right w:val="none" w:sz="0" w:space="0" w:color="auto"/>
      </w:divBdr>
      <w:divsChild>
        <w:div w:id="1182158616">
          <w:marLeft w:val="0"/>
          <w:marRight w:val="0"/>
          <w:marTop w:val="0"/>
          <w:marBottom w:val="0"/>
          <w:divBdr>
            <w:top w:val="none" w:sz="0" w:space="0" w:color="auto"/>
            <w:left w:val="none" w:sz="0" w:space="0" w:color="auto"/>
            <w:bottom w:val="none" w:sz="0" w:space="0" w:color="auto"/>
            <w:right w:val="none" w:sz="0" w:space="0" w:color="auto"/>
          </w:divBdr>
          <w:divsChild>
            <w:div w:id="696273603">
              <w:marLeft w:val="0"/>
              <w:marRight w:val="0"/>
              <w:marTop w:val="0"/>
              <w:marBottom w:val="0"/>
              <w:divBdr>
                <w:top w:val="none" w:sz="0" w:space="0" w:color="auto"/>
                <w:left w:val="none" w:sz="0" w:space="0" w:color="auto"/>
                <w:bottom w:val="none" w:sz="0" w:space="0" w:color="auto"/>
                <w:right w:val="none" w:sz="0" w:space="0" w:color="auto"/>
              </w:divBdr>
              <w:divsChild>
                <w:div w:id="7605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Health_insura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New_Jersey"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Blue_Cross_and_Blue_Shield_Associ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New_Jersey" TargetMode="External"/><Relationship Id="rId4" Type="http://schemas.openxmlformats.org/officeDocument/2006/relationships/settings" Target="settings.xml"/><Relationship Id="rId9" Type="http://schemas.openxmlformats.org/officeDocument/2006/relationships/hyperlink" Target="http://en.wikipedia.org/wiki/Newark,_New_Jersey" TargetMode="External"/><Relationship Id="rId14" Type="http://schemas.openxmlformats.org/officeDocument/2006/relationships/hyperlink" Target="http://en.wikipedia.org/wiki/Managed_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F655D-AFAE-F947-9B93-D9356FDA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SQL</vt:lpstr>
    </vt:vector>
  </TitlesOfParts>
  <Company/>
  <LinksUpToDate>false</LinksUpToDate>
  <CharactersWithSpaces>20546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creator>Preetham Reddy M</dc:creator>
  <cp:lastModifiedBy>lkush</cp:lastModifiedBy>
  <cp:revision>2</cp:revision>
  <dcterms:created xsi:type="dcterms:W3CDTF">2015-06-16T16:15:00Z</dcterms:created>
  <dcterms:modified xsi:type="dcterms:W3CDTF">2015-06-16T16:15:00Z</dcterms:modified>
</cp:coreProperties>
</file>