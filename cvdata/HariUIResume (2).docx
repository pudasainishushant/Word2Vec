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97E" w:rsidRDefault="000609E4" w:rsidP="00B50B6F">
      <w:pPr>
        <w:pBdr>
          <w:bottom w:val="single" w:sz="4" w:space="1" w:color="auto"/>
        </w:pBdr>
        <w:spacing w:after="0" w:line="312" w:lineRule="auto"/>
        <w:rPr>
          <w:rFonts w:ascii="Times New Roman" w:hAnsi="Times New Roman" w:cs="Times New Roman"/>
          <w:b/>
          <w:sz w:val="32"/>
          <w:szCs w:val="32"/>
        </w:rPr>
      </w:pPr>
      <w:r>
        <w:rPr>
          <w:rFonts w:ascii="Times New Roman" w:hAnsi="Times New Roman" w:cs="Times New Roman"/>
          <w:b/>
          <w:sz w:val="32"/>
          <w:szCs w:val="32"/>
        </w:rPr>
        <w:t>Hari</w:t>
      </w:r>
      <w:r w:rsidR="00A7561C" w:rsidRPr="008B0012">
        <w:rPr>
          <w:rFonts w:ascii="Times New Roman" w:hAnsi="Times New Roman" w:cs="Times New Roman"/>
          <w:b/>
          <w:sz w:val="32"/>
          <w:szCs w:val="32"/>
        </w:rPr>
        <w:t xml:space="preserve"> </w:t>
      </w:r>
      <w:r w:rsidR="00410177">
        <w:rPr>
          <w:rFonts w:ascii="Times New Roman" w:hAnsi="Times New Roman" w:cs="Times New Roman"/>
          <w:b/>
          <w:sz w:val="32"/>
          <w:szCs w:val="32"/>
        </w:rPr>
        <w:t>naidu</w:t>
      </w:r>
    </w:p>
    <w:p w:rsidR="00410177" w:rsidRDefault="00410177" w:rsidP="00B50B6F">
      <w:pPr>
        <w:pBdr>
          <w:bottom w:val="single" w:sz="4" w:space="1" w:color="auto"/>
        </w:pBdr>
        <w:spacing w:after="0" w:line="312" w:lineRule="auto"/>
        <w:rPr>
          <w:rFonts w:ascii="Times New Roman" w:hAnsi="Times New Roman" w:cs="Times New Roman"/>
          <w:b/>
          <w:sz w:val="32"/>
          <w:szCs w:val="32"/>
        </w:rPr>
      </w:pPr>
      <w:r>
        <w:rPr>
          <w:rFonts w:ascii="Times New Roman" w:hAnsi="Times New Roman" w:cs="Times New Roman"/>
          <w:b/>
          <w:sz w:val="32"/>
          <w:szCs w:val="32"/>
        </w:rPr>
        <w:t>Can city me</w:t>
      </w:r>
    </w:p>
    <w:p w:rsidR="00410177" w:rsidRDefault="00410177" w:rsidP="00B50B6F">
      <w:pPr>
        <w:pBdr>
          <w:bottom w:val="single" w:sz="4" w:space="1" w:color="auto"/>
        </w:pBdr>
        <w:spacing w:after="0" w:line="312" w:lineRule="auto"/>
        <w:rPr>
          <w:rFonts w:ascii="Times New Roman" w:hAnsi="Times New Roman" w:cs="Times New Roman"/>
          <w:b/>
          <w:sz w:val="32"/>
          <w:szCs w:val="32"/>
        </w:rPr>
      </w:pPr>
      <w:r>
        <w:rPr>
          <w:rFonts w:ascii="Times New Roman" w:hAnsi="Times New Roman" w:cs="Times New Roman"/>
          <w:b/>
          <w:sz w:val="32"/>
          <w:szCs w:val="32"/>
        </w:rPr>
        <w:t>EAD</w:t>
      </w:r>
    </w:p>
    <w:p w:rsidR="00410177" w:rsidRDefault="00410177" w:rsidP="00B50B6F">
      <w:pPr>
        <w:pBdr>
          <w:bottom w:val="single" w:sz="4" w:space="1" w:color="auto"/>
        </w:pBdr>
        <w:spacing w:after="0" w:line="312" w:lineRule="auto"/>
        <w:rPr>
          <w:rFonts w:ascii="Times New Roman" w:hAnsi="Times New Roman" w:cs="Times New Roman"/>
          <w:b/>
          <w:sz w:val="32"/>
          <w:szCs w:val="32"/>
        </w:rPr>
      </w:pPr>
      <w:r>
        <w:rPr>
          <w:rFonts w:ascii="Times New Roman" w:hAnsi="Times New Roman" w:cs="Times New Roman"/>
          <w:b/>
          <w:sz w:val="32"/>
          <w:szCs w:val="32"/>
        </w:rPr>
        <w:t>2957</w:t>
      </w:r>
    </w:p>
    <w:p w:rsidR="00410177" w:rsidRDefault="00410177" w:rsidP="00B50B6F">
      <w:pPr>
        <w:pBdr>
          <w:bottom w:val="single" w:sz="4" w:space="1" w:color="auto"/>
        </w:pBdr>
        <w:spacing w:after="0" w:line="312" w:lineRule="auto"/>
        <w:rPr>
          <w:rFonts w:ascii="Times New Roman" w:hAnsi="Times New Roman" w:cs="Times New Roman"/>
          <w:b/>
          <w:sz w:val="32"/>
          <w:szCs w:val="32"/>
        </w:rPr>
      </w:pPr>
      <w:r>
        <w:rPr>
          <w:rFonts w:ascii="Times New Roman" w:hAnsi="Times New Roman" w:cs="Times New Roman"/>
          <w:b/>
          <w:sz w:val="32"/>
          <w:szCs w:val="32"/>
        </w:rPr>
        <w:t>1july1989</w:t>
      </w:r>
    </w:p>
    <w:p w:rsidR="00410177" w:rsidRPr="008B0012" w:rsidRDefault="00410177" w:rsidP="00B50B6F">
      <w:pPr>
        <w:pBdr>
          <w:bottom w:val="single" w:sz="4" w:space="1" w:color="auto"/>
        </w:pBdr>
        <w:spacing w:after="0" w:line="312" w:lineRule="auto"/>
        <w:rPr>
          <w:rFonts w:ascii="Times New Roman" w:hAnsi="Times New Roman" w:cs="Times New Roman"/>
          <w:b/>
          <w:sz w:val="32"/>
          <w:szCs w:val="32"/>
        </w:rPr>
      </w:pPr>
    </w:p>
    <w:p w:rsidR="0047197E" w:rsidRPr="00BE69F4" w:rsidRDefault="0047197E" w:rsidP="00B50B6F">
      <w:pPr>
        <w:pBdr>
          <w:bottom w:val="single" w:sz="4" w:space="1" w:color="auto"/>
        </w:pBdr>
        <w:spacing w:after="0" w:line="312" w:lineRule="auto"/>
        <w:rPr>
          <w:rFonts w:ascii="Times New Roman" w:hAnsi="Times New Roman" w:cs="Times New Roman"/>
          <w:sz w:val="24"/>
          <w:szCs w:val="24"/>
        </w:rPr>
      </w:pPr>
      <w:r w:rsidRPr="00BE69F4">
        <w:rPr>
          <w:rFonts w:ascii="Times New Roman" w:hAnsi="Times New Roman" w:cs="Times New Roman"/>
          <w:sz w:val="24"/>
          <w:szCs w:val="24"/>
        </w:rPr>
        <w:t xml:space="preserve">Phone: </w:t>
      </w:r>
      <w:hyperlink r:id="rId8" w:tgtFrame="_blank" w:history="1">
        <w:r w:rsidR="00A7561C" w:rsidRPr="00BE69F4">
          <w:rPr>
            <w:rStyle w:val="Hyperlink"/>
            <w:rFonts w:ascii="Times New Roman" w:hAnsi="Times New Roman" w:cs="Times New Roman"/>
            <w:color w:val="auto"/>
            <w:sz w:val="24"/>
            <w:szCs w:val="24"/>
          </w:rPr>
          <w:t>(732) 595-2283</w:t>
        </w:r>
      </w:hyperlink>
      <w:r w:rsidR="00A7561C" w:rsidRPr="00BE69F4">
        <w:rPr>
          <w:rFonts w:ascii="Times New Roman" w:hAnsi="Times New Roman" w:cs="Times New Roman"/>
          <w:sz w:val="24"/>
          <w:szCs w:val="24"/>
        </w:rPr>
        <w:t>.</w:t>
      </w:r>
      <w:r w:rsidRPr="00BE69F4">
        <w:rPr>
          <w:rFonts w:ascii="Times New Roman" w:hAnsi="Times New Roman" w:cs="Times New Roman"/>
          <w:sz w:val="24"/>
          <w:szCs w:val="24"/>
        </w:rPr>
        <w:tab/>
      </w:r>
      <w:r w:rsidRPr="00BE69F4">
        <w:rPr>
          <w:rFonts w:ascii="Times New Roman" w:hAnsi="Times New Roman" w:cs="Times New Roman"/>
          <w:sz w:val="24"/>
          <w:szCs w:val="24"/>
        </w:rPr>
        <w:tab/>
      </w:r>
      <w:r w:rsidRPr="00BE69F4">
        <w:rPr>
          <w:rFonts w:ascii="Times New Roman" w:hAnsi="Times New Roman" w:cs="Times New Roman"/>
          <w:sz w:val="24"/>
          <w:szCs w:val="24"/>
        </w:rPr>
        <w:tab/>
      </w:r>
      <w:r w:rsidRPr="00BE69F4">
        <w:rPr>
          <w:rFonts w:ascii="Times New Roman" w:hAnsi="Times New Roman" w:cs="Times New Roman"/>
          <w:sz w:val="24"/>
          <w:szCs w:val="24"/>
        </w:rPr>
        <w:tab/>
      </w:r>
      <w:r w:rsidRPr="00BE69F4">
        <w:rPr>
          <w:rFonts w:ascii="Times New Roman" w:hAnsi="Times New Roman" w:cs="Times New Roman"/>
          <w:sz w:val="24"/>
          <w:szCs w:val="24"/>
        </w:rPr>
        <w:tab/>
      </w:r>
      <w:r w:rsidRPr="00BE69F4">
        <w:rPr>
          <w:rFonts w:ascii="Times New Roman" w:hAnsi="Times New Roman" w:cs="Times New Roman"/>
          <w:sz w:val="24"/>
          <w:szCs w:val="24"/>
        </w:rPr>
        <w:tab/>
      </w:r>
      <w:r w:rsidR="00CE53B3" w:rsidRPr="00BE69F4">
        <w:rPr>
          <w:rFonts w:ascii="Times New Roman" w:hAnsi="Times New Roman" w:cs="Times New Roman"/>
          <w:sz w:val="24"/>
          <w:szCs w:val="24"/>
        </w:rPr>
        <w:t xml:space="preserve">  </w:t>
      </w:r>
      <w:r w:rsidRPr="00BE69F4">
        <w:rPr>
          <w:rFonts w:ascii="Times New Roman" w:hAnsi="Times New Roman" w:cs="Times New Roman"/>
          <w:sz w:val="24"/>
          <w:szCs w:val="24"/>
        </w:rPr>
        <w:t xml:space="preserve">E-mail: </w:t>
      </w:r>
      <w:hyperlink r:id="rId9" w:history="1">
        <w:r w:rsidR="00585C50">
          <w:rPr>
            <w:rStyle w:val="Hyperlink"/>
            <w:rFonts w:ascii="Times New Roman" w:hAnsi="Times New Roman" w:cs="Times New Roman"/>
            <w:color w:val="auto"/>
            <w:sz w:val="24"/>
            <w:szCs w:val="24"/>
          </w:rPr>
          <w:t>hariui</w:t>
        </w:r>
        <w:r w:rsidR="000609E4">
          <w:rPr>
            <w:rStyle w:val="Hyperlink"/>
            <w:rFonts w:ascii="Times New Roman" w:hAnsi="Times New Roman" w:cs="Times New Roman"/>
            <w:color w:val="auto"/>
            <w:sz w:val="24"/>
            <w:szCs w:val="24"/>
          </w:rPr>
          <w:t>09</w:t>
        </w:r>
        <w:r w:rsidR="00A7561C" w:rsidRPr="00BE69F4">
          <w:rPr>
            <w:rStyle w:val="Hyperlink"/>
            <w:rFonts w:ascii="Times New Roman" w:hAnsi="Times New Roman" w:cs="Times New Roman"/>
            <w:color w:val="auto"/>
            <w:sz w:val="24"/>
            <w:szCs w:val="24"/>
          </w:rPr>
          <w:t>@gmail.com</w:t>
        </w:r>
      </w:hyperlink>
    </w:p>
    <w:p w:rsidR="0047197E" w:rsidRPr="00BE69F4" w:rsidRDefault="0047197E" w:rsidP="00B50B6F">
      <w:pPr>
        <w:spacing w:line="312" w:lineRule="auto"/>
        <w:jc w:val="both"/>
        <w:rPr>
          <w:rFonts w:ascii="Times New Roman" w:hAnsi="Times New Roman" w:cs="Times New Roman"/>
          <w:sz w:val="24"/>
          <w:szCs w:val="24"/>
        </w:rPr>
      </w:pPr>
    </w:p>
    <w:p w:rsidR="00EA5E70" w:rsidRPr="00BE69F4" w:rsidRDefault="00EA5E70" w:rsidP="00B50B6F">
      <w:pPr>
        <w:spacing w:line="312" w:lineRule="auto"/>
        <w:jc w:val="both"/>
        <w:rPr>
          <w:rFonts w:ascii="Times New Roman" w:eastAsia="Cambria" w:hAnsi="Times New Roman" w:cs="Times New Roman"/>
          <w:b/>
          <w:bCs/>
          <w:sz w:val="24"/>
          <w:szCs w:val="24"/>
        </w:rPr>
      </w:pPr>
      <w:r w:rsidRPr="00BE69F4">
        <w:rPr>
          <w:rFonts w:ascii="Times New Roman" w:eastAsia="Cambria" w:hAnsi="Times New Roman" w:cs="Times New Roman"/>
          <w:b/>
          <w:bCs/>
          <w:sz w:val="24"/>
          <w:szCs w:val="24"/>
        </w:rPr>
        <w:t>PROFESSIONAL SUMMARY:</w:t>
      </w:r>
    </w:p>
    <w:p w:rsidR="00EA5E70" w:rsidRPr="00215A69" w:rsidRDefault="00215A69" w:rsidP="00B50B6F">
      <w:pPr>
        <w:numPr>
          <w:ilvl w:val="0"/>
          <w:numId w:val="1"/>
        </w:numPr>
        <w:spacing w:after="0" w:line="312" w:lineRule="auto"/>
        <w:ind w:hanging="274"/>
        <w:jc w:val="both"/>
        <w:rPr>
          <w:rFonts w:ascii="Times New Roman" w:eastAsia="Cambria" w:hAnsi="Times New Roman" w:cs="Times New Roman"/>
          <w:sz w:val="24"/>
          <w:szCs w:val="24"/>
        </w:rPr>
      </w:pPr>
      <w:r w:rsidRPr="00215A69">
        <w:rPr>
          <w:rFonts w:ascii="Times New Roman" w:eastAsia="Cambria" w:hAnsi="Times New Roman" w:cs="Times New Roman"/>
          <w:sz w:val="24"/>
          <w:szCs w:val="24"/>
        </w:rPr>
        <w:t xml:space="preserve"> </w:t>
      </w:r>
      <w:r w:rsidR="003D432A" w:rsidRPr="00215A69">
        <w:rPr>
          <w:rFonts w:ascii="Times New Roman" w:eastAsia="Cambria" w:hAnsi="Times New Roman" w:cs="Times New Roman"/>
          <w:sz w:val="24"/>
          <w:szCs w:val="24"/>
        </w:rPr>
        <w:t>6</w:t>
      </w:r>
      <w:r w:rsidR="00BE69F4" w:rsidRPr="00215A69">
        <w:rPr>
          <w:rFonts w:ascii="Times New Roman" w:eastAsia="Cambria" w:hAnsi="Times New Roman" w:cs="Times New Roman"/>
          <w:sz w:val="24"/>
          <w:szCs w:val="24"/>
        </w:rPr>
        <w:t xml:space="preserve"> years of extensive e</w:t>
      </w:r>
      <w:r w:rsidR="00EA5E70" w:rsidRPr="00215A69">
        <w:rPr>
          <w:rFonts w:ascii="Times New Roman" w:eastAsia="Cambria" w:hAnsi="Times New Roman" w:cs="Times New Roman"/>
          <w:sz w:val="24"/>
          <w:szCs w:val="24"/>
        </w:rPr>
        <w:t xml:space="preserve">xperience in designing User Interface (UI) applications and professional web applications using </w:t>
      </w:r>
      <w:r w:rsidR="00EA5E70" w:rsidRPr="00215A69">
        <w:rPr>
          <w:rFonts w:ascii="Times New Roman" w:eastAsia="Cambria" w:hAnsi="Times New Roman" w:cs="Times New Roman"/>
          <w:b/>
          <w:bCs/>
          <w:sz w:val="24"/>
          <w:szCs w:val="24"/>
        </w:rPr>
        <w:t>HTML 4.0/5, XHTML, CSS2/CSS3, JAVASCRIPT, JQUERY,  AJAX</w:t>
      </w:r>
      <w:r w:rsidR="00EA5E70" w:rsidRPr="00215A69">
        <w:rPr>
          <w:rFonts w:ascii="Times New Roman" w:eastAsia="Cambria" w:hAnsi="Times New Roman" w:cs="Times New Roman"/>
          <w:sz w:val="24"/>
          <w:szCs w:val="24"/>
        </w:rPr>
        <w:t xml:space="preserve">, </w:t>
      </w:r>
      <w:r w:rsidR="00EA5E70" w:rsidRPr="00215A69">
        <w:rPr>
          <w:rFonts w:ascii="Times New Roman" w:eastAsia="Cambria" w:hAnsi="Times New Roman" w:cs="Times New Roman"/>
          <w:b/>
          <w:bCs/>
          <w:sz w:val="24"/>
          <w:szCs w:val="24"/>
        </w:rPr>
        <w:t>JSON AND XML</w:t>
      </w:r>
    </w:p>
    <w:p w:rsidR="00EA5E70" w:rsidRPr="00215A69" w:rsidRDefault="00EA5E70" w:rsidP="00B50B6F">
      <w:pPr>
        <w:numPr>
          <w:ilvl w:val="0"/>
          <w:numId w:val="1"/>
        </w:numPr>
        <w:spacing w:after="0" w:line="312" w:lineRule="auto"/>
        <w:ind w:hanging="274"/>
        <w:jc w:val="both"/>
        <w:rPr>
          <w:rFonts w:ascii="Times New Roman" w:eastAsia="Cambria" w:hAnsi="Times New Roman" w:cs="Times New Roman"/>
          <w:sz w:val="24"/>
          <w:szCs w:val="24"/>
        </w:rPr>
      </w:pPr>
      <w:r w:rsidRPr="00215A69">
        <w:rPr>
          <w:rFonts w:ascii="Times New Roman" w:eastAsia="Cambria" w:hAnsi="Times New Roman" w:cs="Times New Roman"/>
          <w:sz w:val="24"/>
          <w:szCs w:val="24"/>
        </w:rPr>
        <w:t xml:space="preserve">Experience applying the latest development approaches including MVC, event-driven applications using </w:t>
      </w:r>
      <w:r w:rsidRPr="00215A69">
        <w:rPr>
          <w:rFonts w:ascii="Times New Roman" w:eastAsia="Cambria" w:hAnsi="Times New Roman" w:cs="Times New Roman"/>
          <w:b/>
          <w:bCs/>
          <w:sz w:val="24"/>
          <w:szCs w:val="24"/>
        </w:rPr>
        <w:t>AJAX</w:t>
      </w:r>
      <w:r w:rsidRPr="00215A69">
        <w:rPr>
          <w:rFonts w:ascii="Times New Roman" w:eastAsia="Cambria" w:hAnsi="Times New Roman" w:cs="Times New Roman"/>
          <w:sz w:val="24"/>
          <w:szCs w:val="24"/>
        </w:rPr>
        <w:t xml:space="preserve">, </w:t>
      </w:r>
      <w:r w:rsidRPr="00215A69">
        <w:rPr>
          <w:rFonts w:ascii="Times New Roman" w:eastAsia="Cambria" w:hAnsi="Times New Roman" w:cs="Times New Roman"/>
          <w:b/>
          <w:bCs/>
          <w:sz w:val="24"/>
          <w:szCs w:val="24"/>
        </w:rPr>
        <w:t>Object Oriented (OO) Java</w:t>
      </w:r>
      <w:r w:rsidR="00355E21" w:rsidRPr="00215A69">
        <w:rPr>
          <w:rFonts w:ascii="Times New Roman" w:eastAsia="Cambria" w:hAnsi="Times New Roman" w:cs="Times New Roman"/>
          <w:b/>
          <w:bCs/>
          <w:sz w:val="24"/>
          <w:szCs w:val="24"/>
        </w:rPr>
        <w:t xml:space="preserve"> </w:t>
      </w:r>
      <w:r w:rsidRPr="00215A69">
        <w:rPr>
          <w:rFonts w:ascii="Times New Roman" w:eastAsia="Cambria" w:hAnsi="Times New Roman" w:cs="Times New Roman"/>
          <w:b/>
          <w:bCs/>
          <w:sz w:val="24"/>
          <w:szCs w:val="24"/>
        </w:rPr>
        <w:t>Script,</w:t>
      </w:r>
      <w:r w:rsidR="00355E21" w:rsidRPr="00215A69">
        <w:rPr>
          <w:rFonts w:ascii="Times New Roman" w:eastAsia="Cambria" w:hAnsi="Times New Roman" w:cs="Times New Roman"/>
          <w:b/>
          <w:bCs/>
          <w:sz w:val="24"/>
          <w:szCs w:val="24"/>
        </w:rPr>
        <w:t xml:space="preserve"> </w:t>
      </w:r>
      <w:r w:rsidRPr="00215A69">
        <w:rPr>
          <w:rFonts w:ascii="Times New Roman" w:eastAsia="Cambria" w:hAnsi="Times New Roman" w:cs="Times New Roman"/>
          <w:b/>
          <w:bCs/>
          <w:sz w:val="24"/>
          <w:szCs w:val="24"/>
        </w:rPr>
        <w:t xml:space="preserve">JSON, </w:t>
      </w:r>
      <w:r w:rsidRPr="00215A69">
        <w:rPr>
          <w:rFonts w:ascii="Times New Roman" w:eastAsia="Cambria" w:hAnsi="Times New Roman" w:cs="Times New Roman"/>
          <w:sz w:val="24"/>
          <w:szCs w:val="24"/>
        </w:rPr>
        <w:t xml:space="preserve">and </w:t>
      </w:r>
      <w:r w:rsidRPr="00215A69">
        <w:rPr>
          <w:rFonts w:ascii="Times New Roman" w:eastAsia="Cambria" w:hAnsi="Times New Roman" w:cs="Times New Roman"/>
          <w:b/>
          <w:bCs/>
          <w:sz w:val="24"/>
          <w:szCs w:val="24"/>
        </w:rPr>
        <w:t>XML</w:t>
      </w:r>
      <w:r w:rsidRPr="00215A69">
        <w:rPr>
          <w:rFonts w:ascii="Times New Roman" w:eastAsia="Cambria" w:hAnsi="Times New Roman" w:cs="Times New Roman"/>
          <w:sz w:val="24"/>
          <w:szCs w:val="24"/>
        </w:rPr>
        <w:t>.</w:t>
      </w:r>
    </w:p>
    <w:p w:rsidR="00215A69" w:rsidRDefault="005A4C0E" w:rsidP="00B50B6F">
      <w:pPr>
        <w:pStyle w:val="ListParagraph"/>
        <w:numPr>
          <w:ilvl w:val="0"/>
          <w:numId w:val="1"/>
        </w:numPr>
        <w:spacing w:after="200" w:line="312" w:lineRule="auto"/>
        <w:ind w:hanging="274"/>
        <w:jc w:val="both"/>
        <w:rPr>
          <w:rFonts w:ascii="Times New Roman" w:hAnsi="Times New Roman" w:cs="Times New Roman"/>
          <w:sz w:val="24"/>
          <w:szCs w:val="24"/>
        </w:rPr>
      </w:pPr>
      <w:r w:rsidRPr="00215A69">
        <w:rPr>
          <w:rFonts w:ascii="Times New Roman" w:hAnsi="Times New Roman" w:cs="Times New Roman"/>
          <w:sz w:val="24"/>
          <w:szCs w:val="24"/>
        </w:rPr>
        <w:t xml:space="preserve">Excellent working knowledge and thorough exposure on compatibility issues with different versions of browsers like </w:t>
      </w:r>
      <w:r w:rsidRPr="00215A69">
        <w:rPr>
          <w:rFonts w:ascii="Times New Roman" w:hAnsi="Times New Roman" w:cs="Times New Roman"/>
          <w:b/>
          <w:sz w:val="24"/>
          <w:szCs w:val="24"/>
        </w:rPr>
        <w:t>Internet Explorer</w:t>
      </w:r>
      <w:r w:rsidRPr="00215A69">
        <w:rPr>
          <w:rFonts w:ascii="Times New Roman" w:hAnsi="Times New Roman" w:cs="Times New Roman"/>
          <w:sz w:val="24"/>
          <w:szCs w:val="24"/>
        </w:rPr>
        <w:t xml:space="preserve">, </w:t>
      </w:r>
      <w:r w:rsidRPr="00215A69">
        <w:rPr>
          <w:rFonts w:ascii="Times New Roman" w:hAnsi="Times New Roman" w:cs="Times New Roman"/>
          <w:b/>
          <w:sz w:val="24"/>
          <w:szCs w:val="24"/>
        </w:rPr>
        <w:t>Mozilla Firefox</w:t>
      </w:r>
      <w:r w:rsidRPr="00215A69">
        <w:rPr>
          <w:rFonts w:ascii="Times New Roman" w:hAnsi="Times New Roman" w:cs="Times New Roman"/>
          <w:sz w:val="24"/>
          <w:szCs w:val="24"/>
        </w:rPr>
        <w:t xml:space="preserve">, </w:t>
      </w:r>
      <w:r w:rsidRPr="00215A69">
        <w:rPr>
          <w:rFonts w:ascii="Times New Roman" w:hAnsi="Times New Roman" w:cs="Times New Roman"/>
          <w:b/>
          <w:sz w:val="24"/>
          <w:szCs w:val="24"/>
        </w:rPr>
        <w:t>Safari</w:t>
      </w:r>
      <w:r w:rsidRPr="00215A69">
        <w:rPr>
          <w:rFonts w:ascii="Times New Roman" w:hAnsi="Times New Roman" w:cs="Times New Roman"/>
          <w:sz w:val="24"/>
          <w:szCs w:val="24"/>
        </w:rPr>
        <w:t xml:space="preserve"> and </w:t>
      </w:r>
      <w:r w:rsidRPr="00215A69">
        <w:rPr>
          <w:rFonts w:ascii="Times New Roman" w:hAnsi="Times New Roman" w:cs="Times New Roman"/>
          <w:b/>
          <w:sz w:val="24"/>
          <w:szCs w:val="24"/>
        </w:rPr>
        <w:t>Google</w:t>
      </w:r>
      <w:r w:rsidRPr="00215A69">
        <w:rPr>
          <w:rFonts w:ascii="Times New Roman" w:hAnsi="Times New Roman" w:cs="Times New Roman"/>
          <w:sz w:val="24"/>
          <w:szCs w:val="24"/>
        </w:rPr>
        <w:t xml:space="preserve"> </w:t>
      </w:r>
      <w:r w:rsidRPr="00215A69">
        <w:rPr>
          <w:rFonts w:ascii="Times New Roman" w:hAnsi="Times New Roman" w:cs="Times New Roman"/>
          <w:b/>
          <w:sz w:val="24"/>
          <w:szCs w:val="24"/>
        </w:rPr>
        <w:t>Chrome</w:t>
      </w:r>
      <w:r w:rsidRPr="00215A69">
        <w:rPr>
          <w:rFonts w:ascii="Times New Roman" w:hAnsi="Times New Roman" w:cs="Times New Roman"/>
          <w:sz w:val="24"/>
          <w:szCs w:val="24"/>
        </w:rPr>
        <w:t>.</w:t>
      </w:r>
    </w:p>
    <w:p w:rsidR="00EA5E70" w:rsidRPr="00215A69" w:rsidRDefault="00EA5E70" w:rsidP="00B50B6F">
      <w:pPr>
        <w:pStyle w:val="ListParagraph"/>
        <w:numPr>
          <w:ilvl w:val="0"/>
          <w:numId w:val="1"/>
        </w:numPr>
        <w:spacing w:after="200" w:line="312" w:lineRule="auto"/>
        <w:ind w:hanging="274"/>
        <w:jc w:val="both"/>
        <w:rPr>
          <w:rFonts w:ascii="Times New Roman" w:hAnsi="Times New Roman" w:cs="Times New Roman"/>
          <w:sz w:val="24"/>
          <w:szCs w:val="24"/>
        </w:rPr>
      </w:pPr>
      <w:r w:rsidRPr="00215A69">
        <w:rPr>
          <w:rFonts w:ascii="Times New Roman" w:eastAsia="Cambria" w:hAnsi="Times New Roman" w:cs="Times New Roman"/>
          <w:sz w:val="24"/>
          <w:szCs w:val="24"/>
        </w:rPr>
        <w:t xml:space="preserve">Experience integrating the third party </w:t>
      </w:r>
      <w:r w:rsidRPr="00215A69">
        <w:rPr>
          <w:rFonts w:ascii="Times New Roman" w:eastAsia="Cambria" w:hAnsi="Times New Roman" w:cs="Times New Roman"/>
          <w:b/>
          <w:bCs/>
          <w:sz w:val="24"/>
          <w:szCs w:val="24"/>
        </w:rPr>
        <w:t>Social Media Tools</w:t>
      </w:r>
      <w:r w:rsidRPr="00215A69">
        <w:rPr>
          <w:rFonts w:ascii="Times New Roman" w:eastAsia="Cambria" w:hAnsi="Times New Roman" w:cs="Times New Roman"/>
          <w:sz w:val="24"/>
          <w:szCs w:val="24"/>
        </w:rPr>
        <w:t xml:space="preserve"> provided by web site thereby transforming it into two-way conversation place where registered users can interact directly with the content and each other using </w:t>
      </w:r>
      <w:r w:rsidRPr="00215A69">
        <w:rPr>
          <w:rFonts w:ascii="Times New Roman" w:eastAsia="Cambria" w:hAnsi="Times New Roman" w:cs="Times New Roman"/>
          <w:b/>
          <w:bCs/>
          <w:sz w:val="24"/>
          <w:szCs w:val="24"/>
        </w:rPr>
        <w:t>HTML</w:t>
      </w:r>
      <w:r w:rsidRPr="00215A69">
        <w:rPr>
          <w:rFonts w:ascii="Times New Roman" w:eastAsia="Cambria" w:hAnsi="Times New Roman" w:cs="Times New Roman"/>
          <w:sz w:val="24"/>
          <w:szCs w:val="24"/>
        </w:rPr>
        <w:t xml:space="preserve">, </w:t>
      </w:r>
      <w:r w:rsidRPr="00215A69">
        <w:rPr>
          <w:rFonts w:ascii="Times New Roman" w:eastAsia="Cambria" w:hAnsi="Times New Roman" w:cs="Times New Roman"/>
          <w:b/>
          <w:bCs/>
          <w:sz w:val="24"/>
          <w:szCs w:val="24"/>
        </w:rPr>
        <w:t>CSS,</w:t>
      </w:r>
      <w:r w:rsidR="00355E21" w:rsidRPr="00215A69">
        <w:rPr>
          <w:rFonts w:ascii="Times New Roman" w:eastAsia="Cambria" w:hAnsi="Times New Roman" w:cs="Times New Roman"/>
          <w:b/>
          <w:bCs/>
          <w:sz w:val="24"/>
          <w:szCs w:val="24"/>
        </w:rPr>
        <w:t xml:space="preserve"> </w:t>
      </w:r>
      <w:r w:rsidRPr="00215A69">
        <w:rPr>
          <w:rFonts w:ascii="Times New Roman" w:eastAsia="Cambria" w:hAnsi="Times New Roman" w:cs="Times New Roman"/>
          <w:b/>
          <w:bCs/>
          <w:sz w:val="24"/>
          <w:szCs w:val="24"/>
        </w:rPr>
        <w:t>JavaScript</w:t>
      </w:r>
      <w:r w:rsidR="00355E21" w:rsidRPr="00215A69">
        <w:rPr>
          <w:rFonts w:ascii="Times New Roman" w:eastAsia="Cambria" w:hAnsi="Times New Roman" w:cs="Times New Roman"/>
          <w:b/>
          <w:bCs/>
          <w:sz w:val="24"/>
          <w:szCs w:val="24"/>
        </w:rPr>
        <w:t xml:space="preserve"> </w:t>
      </w:r>
      <w:r w:rsidRPr="00215A69">
        <w:rPr>
          <w:rFonts w:ascii="Times New Roman" w:eastAsia="Cambria" w:hAnsi="Times New Roman" w:cs="Times New Roman"/>
          <w:sz w:val="24"/>
          <w:szCs w:val="24"/>
        </w:rPr>
        <w:t>and</w:t>
      </w:r>
      <w:r w:rsidR="00355E21" w:rsidRPr="00215A69">
        <w:rPr>
          <w:rFonts w:ascii="Times New Roman" w:eastAsia="Cambria" w:hAnsi="Times New Roman" w:cs="Times New Roman"/>
          <w:sz w:val="24"/>
          <w:szCs w:val="24"/>
        </w:rPr>
        <w:t xml:space="preserve"> </w:t>
      </w:r>
      <w:r w:rsidRPr="00215A69">
        <w:rPr>
          <w:rFonts w:ascii="Times New Roman" w:eastAsia="Cambria" w:hAnsi="Times New Roman" w:cs="Times New Roman"/>
          <w:b/>
          <w:bCs/>
          <w:sz w:val="24"/>
          <w:szCs w:val="24"/>
        </w:rPr>
        <w:t>JQuery</w:t>
      </w:r>
      <w:r w:rsidRPr="00215A69">
        <w:rPr>
          <w:rFonts w:ascii="Times New Roman" w:eastAsia="Cambria" w:hAnsi="Times New Roman" w:cs="Times New Roman"/>
          <w:sz w:val="24"/>
          <w:szCs w:val="24"/>
        </w:rPr>
        <w:t>.</w:t>
      </w:r>
      <w:r w:rsidR="00355E21" w:rsidRPr="00215A69">
        <w:rPr>
          <w:rFonts w:ascii="Times New Roman" w:eastAsia="Cambria" w:hAnsi="Times New Roman" w:cs="Times New Roman"/>
          <w:sz w:val="24"/>
          <w:szCs w:val="24"/>
        </w:rPr>
        <w:t xml:space="preserve"> </w:t>
      </w:r>
      <w:r w:rsidRPr="00215A69">
        <w:rPr>
          <w:rFonts w:ascii="Times New Roman" w:eastAsia="Cambria" w:hAnsi="Times New Roman" w:cs="Times New Roman"/>
          <w:sz w:val="24"/>
          <w:szCs w:val="24"/>
        </w:rPr>
        <w:t>Worked with teams where requirements are constantly being implemented, tested and improved.</w:t>
      </w:r>
    </w:p>
    <w:p w:rsidR="00A675E0" w:rsidRPr="00215A69" w:rsidRDefault="00A675E0" w:rsidP="00B50B6F">
      <w:pPr>
        <w:pStyle w:val="ListParagraph"/>
        <w:numPr>
          <w:ilvl w:val="0"/>
          <w:numId w:val="1"/>
        </w:numPr>
        <w:spacing w:after="200" w:line="312" w:lineRule="auto"/>
        <w:ind w:hanging="274"/>
        <w:jc w:val="both"/>
        <w:rPr>
          <w:rFonts w:ascii="Times New Roman" w:hAnsi="Times New Roman" w:cs="Times New Roman"/>
          <w:sz w:val="24"/>
          <w:szCs w:val="24"/>
        </w:rPr>
      </w:pPr>
      <w:r w:rsidRPr="00215A69">
        <w:rPr>
          <w:rFonts w:ascii="Times New Roman" w:hAnsi="Times New Roman" w:cs="Times New Roman"/>
          <w:sz w:val="24"/>
          <w:szCs w:val="24"/>
        </w:rPr>
        <w:t>Involves in understanding functional specifications and developing creative</w:t>
      </w:r>
      <w:r w:rsidRPr="00215A69">
        <w:rPr>
          <w:rFonts w:ascii="Times New Roman" w:hAnsi="Times New Roman" w:cs="Times New Roman"/>
          <w:b/>
          <w:sz w:val="24"/>
          <w:szCs w:val="24"/>
        </w:rPr>
        <w:t xml:space="preserve"> </w:t>
      </w:r>
      <w:r w:rsidRPr="00215A69">
        <w:rPr>
          <w:rFonts w:ascii="Times New Roman" w:hAnsi="Times New Roman" w:cs="Times New Roman"/>
          <w:sz w:val="24"/>
          <w:szCs w:val="24"/>
        </w:rPr>
        <w:t xml:space="preserve">solutions to meet </w:t>
      </w:r>
      <w:r w:rsidRPr="00215A69">
        <w:rPr>
          <w:rFonts w:ascii="Times New Roman" w:hAnsi="Times New Roman" w:cs="Times New Roman"/>
          <w:b/>
          <w:sz w:val="24"/>
          <w:szCs w:val="24"/>
        </w:rPr>
        <w:t>business requirements</w:t>
      </w:r>
      <w:r w:rsidRPr="00215A69">
        <w:rPr>
          <w:rFonts w:ascii="Times New Roman" w:hAnsi="Times New Roman" w:cs="Times New Roman"/>
          <w:sz w:val="24"/>
          <w:szCs w:val="24"/>
        </w:rPr>
        <w:t>.</w:t>
      </w:r>
    </w:p>
    <w:p w:rsidR="00215A69" w:rsidRDefault="005A4C0E" w:rsidP="00B50B6F">
      <w:pPr>
        <w:pStyle w:val="ListParagraph"/>
        <w:numPr>
          <w:ilvl w:val="0"/>
          <w:numId w:val="1"/>
        </w:numPr>
        <w:spacing w:after="200" w:line="312" w:lineRule="auto"/>
        <w:ind w:hanging="274"/>
        <w:jc w:val="both"/>
        <w:rPr>
          <w:rFonts w:ascii="Times New Roman" w:hAnsi="Times New Roman" w:cs="Times New Roman"/>
          <w:sz w:val="24"/>
          <w:szCs w:val="24"/>
        </w:rPr>
      </w:pPr>
      <w:r w:rsidRPr="00215A69">
        <w:rPr>
          <w:rFonts w:ascii="Times New Roman" w:hAnsi="Times New Roman" w:cs="Times New Roman"/>
          <w:sz w:val="24"/>
          <w:szCs w:val="24"/>
        </w:rPr>
        <w:t xml:space="preserve">Skilled at analyzing and solving browser compatibility challenges and possesses ability to maintain consistency and well commented </w:t>
      </w:r>
      <w:r w:rsidRPr="00215A69">
        <w:rPr>
          <w:rFonts w:ascii="Times New Roman" w:hAnsi="Times New Roman" w:cs="Times New Roman"/>
          <w:b/>
          <w:sz w:val="24"/>
          <w:szCs w:val="24"/>
        </w:rPr>
        <w:t xml:space="preserve">HTML </w:t>
      </w:r>
      <w:r w:rsidRPr="00215A69">
        <w:rPr>
          <w:rFonts w:ascii="Times New Roman" w:hAnsi="Times New Roman" w:cs="Times New Roman"/>
          <w:sz w:val="24"/>
          <w:szCs w:val="24"/>
        </w:rPr>
        <w:t>and</w:t>
      </w:r>
      <w:r w:rsidRPr="00215A69">
        <w:rPr>
          <w:rFonts w:ascii="Times New Roman" w:hAnsi="Times New Roman" w:cs="Times New Roman"/>
          <w:b/>
          <w:sz w:val="24"/>
          <w:szCs w:val="24"/>
        </w:rPr>
        <w:t xml:space="preserve"> CSS markup</w:t>
      </w:r>
      <w:r w:rsidRPr="00215A69">
        <w:rPr>
          <w:rFonts w:ascii="Times New Roman" w:hAnsi="Times New Roman" w:cs="Times New Roman"/>
          <w:sz w:val="24"/>
          <w:szCs w:val="24"/>
        </w:rPr>
        <w:t>.</w:t>
      </w:r>
    </w:p>
    <w:p w:rsidR="00EA5E70" w:rsidRPr="00215A69" w:rsidRDefault="00EA5E70" w:rsidP="00B50B6F">
      <w:pPr>
        <w:pStyle w:val="ListParagraph"/>
        <w:numPr>
          <w:ilvl w:val="0"/>
          <w:numId w:val="1"/>
        </w:numPr>
        <w:spacing w:after="200" w:line="312" w:lineRule="auto"/>
        <w:ind w:hanging="274"/>
        <w:jc w:val="both"/>
        <w:rPr>
          <w:rFonts w:ascii="Times New Roman" w:hAnsi="Times New Roman" w:cs="Times New Roman"/>
          <w:sz w:val="24"/>
          <w:szCs w:val="24"/>
        </w:rPr>
      </w:pPr>
      <w:r w:rsidRPr="00215A69">
        <w:rPr>
          <w:rFonts w:ascii="Times New Roman" w:eastAsia="Cambria" w:hAnsi="Times New Roman" w:cs="Times New Roman"/>
          <w:sz w:val="24"/>
          <w:szCs w:val="24"/>
        </w:rPr>
        <w:t>Strong communication skills, with the ability to convey concepts/requirements between technical and non-technical stakeholders.</w:t>
      </w:r>
    </w:p>
    <w:p w:rsidR="000F3A1D" w:rsidRPr="00215A69" w:rsidRDefault="00A675E0" w:rsidP="00B50B6F">
      <w:pPr>
        <w:pStyle w:val="ListParagraph"/>
        <w:numPr>
          <w:ilvl w:val="0"/>
          <w:numId w:val="1"/>
        </w:numPr>
        <w:spacing w:after="200" w:line="312" w:lineRule="auto"/>
        <w:ind w:hanging="274"/>
        <w:jc w:val="both"/>
        <w:rPr>
          <w:rFonts w:ascii="Times New Roman" w:hAnsi="Times New Roman" w:cs="Times New Roman"/>
          <w:b/>
          <w:sz w:val="24"/>
          <w:szCs w:val="24"/>
        </w:rPr>
      </w:pPr>
      <w:r w:rsidRPr="00215A69">
        <w:rPr>
          <w:rFonts w:ascii="Times New Roman" w:hAnsi="Times New Roman" w:cs="Times New Roman"/>
          <w:sz w:val="24"/>
          <w:szCs w:val="24"/>
        </w:rPr>
        <w:t xml:space="preserve">Experience on working with </w:t>
      </w:r>
      <w:r w:rsidRPr="00215A69">
        <w:rPr>
          <w:rFonts w:ascii="Times New Roman" w:hAnsi="Times New Roman" w:cs="Times New Roman"/>
          <w:b/>
          <w:sz w:val="24"/>
          <w:szCs w:val="24"/>
        </w:rPr>
        <w:t>CSS background</w:t>
      </w:r>
      <w:r w:rsidR="00BE69F4" w:rsidRPr="00215A69">
        <w:rPr>
          <w:rFonts w:ascii="Times New Roman" w:hAnsi="Times New Roman" w:cs="Times New Roman"/>
          <w:b/>
          <w:sz w:val="24"/>
          <w:szCs w:val="24"/>
        </w:rPr>
        <w:t>s</w:t>
      </w:r>
      <w:r w:rsidRPr="00215A69">
        <w:rPr>
          <w:rFonts w:ascii="Times New Roman" w:hAnsi="Times New Roman" w:cs="Times New Roman"/>
          <w:b/>
          <w:sz w:val="24"/>
          <w:szCs w:val="24"/>
        </w:rPr>
        <w:t xml:space="preserve">, Layouts, Positioning, Text, Border, Padding, Pseudo Classes, Elements </w:t>
      </w:r>
      <w:r w:rsidRPr="00215A69">
        <w:rPr>
          <w:rFonts w:ascii="Times New Roman" w:hAnsi="Times New Roman" w:cs="Times New Roman"/>
          <w:sz w:val="24"/>
          <w:szCs w:val="24"/>
        </w:rPr>
        <w:t>and</w:t>
      </w:r>
      <w:r w:rsidRPr="00215A69">
        <w:rPr>
          <w:rFonts w:ascii="Times New Roman" w:hAnsi="Times New Roman" w:cs="Times New Roman"/>
          <w:b/>
          <w:sz w:val="24"/>
          <w:szCs w:val="24"/>
        </w:rPr>
        <w:t xml:space="preserve"> CSS behaviors </w:t>
      </w:r>
      <w:r w:rsidRPr="00215A69">
        <w:rPr>
          <w:rFonts w:ascii="Times New Roman" w:hAnsi="Times New Roman" w:cs="Times New Roman"/>
          <w:sz w:val="24"/>
          <w:szCs w:val="24"/>
        </w:rPr>
        <w:t>in</w:t>
      </w:r>
      <w:r w:rsidRPr="00215A69">
        <w:rPr>
          <w:rFonts w:ascii="Times New Roman" w:hAnsi="Times New Roman" w:cs="Times New Roman"/>
          <w:b/>
          <w:sz w:val="24"/>
          <w:szCs w:val="24"/>
        </w:rPr>
        <w:t xml:space="preserve"> </w:t>
      </w:r>
      <w:r w:rsidRPr="00215A69">
        <w:rPr>
          <w:rFonts w:ascii="Times New Roman" w:hAnsi="Times New Roman" w:cs="Times New Roman"/>
          <w:sz w:val="24"/>
          <w:szCs w:val="24"/>
        </w:rPr>
        <w:t>CSS</w:t>
      </w:r>
      <w:r w:rsidRPr="00215A69">
        <w:rPr>
          <w:rFonts w:ascii="Times New Roman" w:hAnsi="Times New Roman" w:cs="Times New Roman"/>
          <w:b/>
          <w:sz w:val="24"/>
          <w:szCs w:val="24"/>
        </w:rPr>
        <w:t>.</w:t>
      </w:r>
    </w:p>
    <w:p w:rsidR="00C25212" w:rsidRPr="00215A69" w:rsidRDefault="00C25212" w:rsidP="00B50B6F">
      <w:pPr>
        <w:pStyle w:val="ListParagraph"/>
        <w:numPr>
          <w:ilvl w:val="0"/>
          <w:numId w:val="1"/>
        </w:numPr>
        <w:spacing w:after="0" w:line="312" w:lineRule="auto"/>
        <w:ind w:hanging="274"/>
        <w:jc w:val="both"/>
        <w:rPr>
          <w:rFonts w:ascii="Times New Roman" w:eastAsia="Cambria" w:hAnsi="Times New Roman" w:cs="Times New Roman"/>
          <w:sz w:val="24"/>
          <w:szCs w:val="24"/>
        </w:rPr>
      </w:pPr>
      <w:r w:rsidRPr="00215A69">
        <w:rPr>
          <w:rFonts w:ascii="Times New Roman" w:eastAsia="Cambria" w:hAnsi="Times New Roman" w:cs="Times New Roman"/>
          <w:sz w:val="24"/>
          <w:szCs w:val="24"/>
        </w:rPr>
        <w:t xml:space="preserve">Strong proficiency with </w:t>
      </w:r>
      <w:r w:rsidRPr="00215A69">
        <w:rPr>
          <w:rFonts w:ascii="Times New Roman" w:eastAsia="Cambria" w:hAnsi="Times New Roman" w:cs="Times New Roman"/>
          <w:b/>
          <w:sz w:val="24"/>
          <w:szCs w:val="24"/>
        </w:rPr>
        <w:t>IA/UX</w:t>
      </w:r>
      <w:r w:rsidRPr="00215A69">
        <w:rPr>
          <w:rFonts w:ascii="Times New Roman" w:eastAsia="Cambria" w:hAnsi="Times New Roman" w:cs="Times New Roman"/>
          <w:sz w:val="24"/>
          <w:szCs w:val="24"/>
        </w:rPr>
        <w:t xml:space="preserve"> and web usability best practices.</w:t>
      </w:r>
    </w:p>
    <w:p w:rsidR="00C25212" w:rsidRPr="00215A69" w:rsidRDefault="00C25212" w:rsidP="00B50B6F">
      <w:pPr>
        <w:pStyle w:val="ListParagraph"/>
        <w:numPr>
          <w:ilvl w:val="0"/>
          <w:numId w:val="1"/>
        </w:numPr>
        <w:spacing w:after="0" w:line="312" w:lineRule="auto"/>
        <w:ind w:hanging="274"/>
        <w:jc w:val="both"/>
        <w:rPr>
          <w:rFonts w:ascii="Times New Roman" w:eastAsia="Cambria" w:hAnsi="Times New Roman" w:cs="Times New Roman"/>
          <w:b/>
          <w:sz w:val="24"/>
          <w:szCs w:val="24"/>
        </w:rPr>
      </w:pPr>
      <w:r w:rsidRPr="00215A69">
        <w:rPr>
          <w:rFonts w:ascii="Times New Roman" w:eastAsia="Cambria" w:hAnsi="Times New Roman" w:cs="Times New Roman"/>
          <w:sz w:val="24"/>
          <w:szCs w:val="24"/>
        </w:rPr>
        <w:t xml:space="preserve">Produced visually appealing designs focused on usability, utility, </w:t>
      </w:r>
      <w:r w:rsidRPr="00215A69">
        <w:rPr>
          <w:rFonts w:ascii="Times New Roman" w:eastAsia="Cambria" w:hAnsi="Times New Roman" w:cs="Times New Roman"/>
          <w:b/>
          <w:sz w:val="24"/>
          <w:szCs w:val="24"/>
        </w:rPr>
        <w:t>UX, cross-browser compatibility</w:t>
      </w:r>
      <w:r w:rsidRPr="00215A69">
        <w:rPr>
          <w:rFonts w:ascii="Times New Roman" w:eastAsia="Cambria" w:hAnsi="Times New Roman" w:cs="Times New Roman"/>
          <w:sz w:val="24"/>
          <w:szCs w:val="24"/>
        </w:rPr>
        <w:t xml:space="preserve"> and</w:t>
      </w:r>
      <w:r w:rsidRPr="00215A69">
        <w:rPr>
          <w:rFonts w:ascii="Times New Roman" w:eastAsia="Cambria" w:hAnsi="Times New Roman" w:cs="Times New Roman"/>
          <w:b/>
          <w:sz w:val="24"/>
          <w:szCs w:val="24"/>
        </w:rPr>
        <w:t xml:space="preserve"> SEO / web standards.</w:t>
      </w:r>
    </w:p>
    <w:p w:rsidR="00215A69" w:rsidRPr="00215A69" w:rsidRDefault="00C25212" w:rsidP="00B50B6F">
      <w:pPr>
        <w:pStyle w:val="ListParagraph"/>
        <w:numPr>
          <w:ilvl w:val="0"/>
          <w:numId w:val="1"/>
        </w:numPr>
        <w:spacing w:after="0" w:line="312" w:lineRule="auto"/>
        <w:ind w:hanging="274"/>
        <w:jc w:val="both"/>
        <w:rPr>
          <w:rFonts w:ascii="Times New Roman" w:eastAsia="Cambria" w:hAnsi="Times New Roman" w:cs="Times New Roman"/>
          <w:sz w:val="24"/>
          <w:szCs w:val="24"/>
        </w:rPr>
      </w:pPr>
      <w:r w:rsidRPr="00215A69">
        <w:rPr>
          <w:rFonts w:ascii="Times New Roman" w:eastAsia="Cambria" w:hAnsi="Times New Roman" w:cs="Times New Roman"/>
          <w:sz w:val="24"/>
          <w:szCs w:val="24"/>
        </w:rPr>
        <w:t xml:space="preserve">Proven track record demonstrating innovative and unique designing skills, computer proficiency, ability to work in a stressful environment with projects and interaction with every team member. </w:t>
      </w:r>
    </w:p>
    <w:p w:rsidR="00215A69" w:rsidRDefault="00215A69" w:rsidP="00B50B6F">
      <w:pPr>
        <w:pStyle w:val="ListParagraph"/>
        <w:spacing w:after="0" w:line="312" w:lineRule="auto"/>
        <w:ind w:left="360"/>
        <w:jc w:val="both"/>
        <w:rPr>
          <w:rFonts w:ascii="Times New Roman" w:eastAsia="Cambria" w:hAnsi="Times New Roman" w:cs="Times New Roman"/>
          <w:sz w:val="24"/>
          <w:szCs w:val="24"/>
        </w:rPr>
      </w:pPr>
    </w:p>
    <w:p w:rsidR="00524A65" w:rsidRDefault="00524A65" w:rsidP="00B50B6F">
      <w:pPr>
        <w:pStyle w:val="ListParagraph"/>
        <w:spacing w:after="0" w:line="312" w:lineRule="auto"/>
        <w:ind w:left="360"/>
        <w:jc w:val="both"/>
        <w:rPr>
          <w:rFonts w:ascii="Times New Roman" w:eastAsia="Cambria" w:hAnsi="Times New Roman" w:cs="Times New Roman"/>
          <w:sz w:val="24"/>
          <w:szCs w:val="24"/>
        </w:rPr>
      </w:pPr>
    </w:p>
    <w:p w:rsidR="00524A65" w:rsidRDefault="00524A65" w:rsidP="00B50B6F">
      <w:pPr>
        <w:pStyle w:val="ListParagraph"/>
        <w:spacing w:after="0" w:line="312" w:lineRule="auto"/>
        <w:ind w:left="360"/>
        <w:jc w:val="both"/>
        <w:rPr>
          <w:rFonts w:ascii="Times New Roman" w:eastAsia="Cambria" w:hAnsi="Times New Roman" w:cs="Times New Roman"/>
          <w:sz w:val="24"/>
          <w:szCs w:val="24"/>
        </w:rPr>
      </w:pPr>
    </w:p>
    <w:p w:rsidR="00524A65" w:rsidRDefault="00524A65" w:rsidP="00B50B6F">
      <w:pPr>
        <w:pStyle w:val="ListParagraph"/>
        <w:spacing w:after="0" w:line="312" w:lineRule="auto"/>
        <w:ind w:left="360"/>
        <w:jc w:val="both"/>
        <w:rPr>
          <w:rFonts w:ascii="Times New Roman" w:eastAsia="Cambria" w:hAnsi="Times New Roman" w:cs="Times New Roman"/>
          <w:sz w:val="24"/>
          <w:szCs w:val="24"/>
        </w:rPr>
      </w:pPr>
    </w:p>
    <w:p w:rsidR="00524A65" w:rsidRDefault="00524A65" w:rsidP="00B50B6F">
      <w:pPr>
        <w:pStyle w:val="ListParagraph"/>
        <w:spacing w:after="0" w:line="312" w:lineRule="auto"/>
        <w:ind w:left="360"/>
        <w:jc w:val="both"/>
        <w:rPr>
          <w:rFonts w:ascii="Times New Roman" w:eastAsia="Cambria" w:hAnsi="Times New Roman" w:cs="Times New Roman"/>
          <w:sz w:val="24"/>
          <w:szCs w:val="24"/>
        </w:rPr>
      </w:pPr>
    </w:p>
    <w:p w:rsidR="00524A65" w:rsidRDefault="00524A65" w:rsidP="00B50B6F">
      <w:pPr>
        <w:pStyle w:val="ListParagraph"/>
        <w:spacing w:after="0" w:line="312" w:lineRule="auto"/>
        <w:ind w:left="360"/>
        <w:jc w:val="both"/>
        <w:rPr>
          <w:rFonts w:ascii="Times New Roman" w:eastAsia="Cambria" w:hAnsi="Times New Roman" w:cs="Times New Roman"/>
          <w:sz w:val="24"/>
          <w:szCs w:val="24"/>
        </w:rPr>
      </w:pPr>
    </w:p>
    <w:p w:rsidR="00524A65" w:rsidRPr="00BE69F4" w:rsidRDefault="00524A65" w:rsidP="00B50B6F">
      <w:pPr>
        <w:pStyle w:val="ListParagraph"/>
        <w:spacing w:after="0" w:line="312" w:lineRule="auto"/>
        <w:ind w:left="360"/>
        <w:jc w:val="both"/>
        <w:rPr>
          <w:rFonts w:ascii="Times New Roman" w:eastAsia="Cambria" w:hAnsi="Times New Roman" w:cs="Times New Roman"/>
          <w:sz w:val="24"/>
          <w:szCs w:val="24"/>
        </w:rPr>
      </w:pPr>
    </w:p>
    <w:p w:rsidR="00524A65" w:rsidRPr="00BE69F4" w:rsidRDefault="00524A65" w:rsidP="00B50B6F">
      <w:pPr>
        <w:spacing w:line="312" w:lineRule="auto"/>
        <w:jc w:val="both"/>
        <w:rPr>
          <w:rFonts w:ascii="Times New Roman" w:hAnsi="Times New Roman" w:cs="Times New Roman"/>
          <w:b/>
          <w:smallCaps/>
          <w:spacing w:val="20"/>
          <w:sz w:val="24"/>
          <w:szCs w:val="24"/>
        </w:rPr>
      </w:pPr>
      <w:r>
        <w:rPr>
          <w:rFonts w:ascii="Times New Roman" w:hAnsi="Times New Roman" w:cs="Times New Roman"/>
          <w:b/>
          <w:smallCaps/>
          <w:spacing w:val="20"/>
          <w:sz w:val="24"/>
          <w:szCs w:val="24"/>
        </w:rPr>
        <w:t>TECHNICAL SKILLS:</w:t>
      </w:r>
    </w:p>
    <w:tbl>
      <w:tblPr>
        <w:tblStyle w:val="TableGrid"/>
        <w:tblW w:w="0" w:type="auto"/>
        <w:tblLook w:val="04A0"/>
      </w:tblPr>
      <w:tblGrid>
        <w:gridCol w:w="2808"/>
        <w:gridCol w:w="6768"/>
      </w:tblGrid>
      <w:tr w:rsidR="00A77E16" w:rsidRPr="00AB15C9" w:rsidTr="00AB15C9">
        <w:trPr>
          <w:trHeight w:val="1088"/>
        </w:trPr>
        <w:tc>
          <w:tcPr>
            <w:tcW w:w="2808" w:type="dxa"/>
          </w:tcPr>
          <w:p w:rsidR="00A77E16" w:rsidRPr="00BE69F4" w:rsidRDefault="00A77E16"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Web Technologies</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HTML, HTML 5, DHTML, Cascading Style Sheets (CSS),</w:t>
            </w:r>
          </w:p>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CSS3, XHTML, XML, JavaScript, JQUERY, JSON, AJAX</w:t>
            </w:r>
          </w:p>
        </w:tc>
      </w:tr>
      <w:tr w:rsidR="00A77E16" w:rsidRPr="00AB15C9" w:rsidTr="002A4923">
        <w:tc>
          <w:tcPr>
            <w:tcW w:w="2808" w:type="dxa"/>
          </w:tcPr>
          <w:p w:rsidR="00A77E16" w:rsidRPr="00BE69F4" w:rsidRDefault="00A77E16"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Languages</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C, C++, Java, JavaScript</w:t>
            </w:r>
          </w:p>
        </w:tc>
      </w:tr>
      <w:tr w:rsidR="00A77E16" w:rsidRPr="00AB15C9" w:rsidTr="002A4923">
        <w:tc>
          <w:tcPr>
            <w:tcW w:w="2808" w:type="dxa"/>
          </w:tcPr>
          <w:p w:rsidR="00A77E16" w:rsidRPr="00BE69F4" w:rsidRDefault="00A77E16"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IDE, HTML Editor</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Notepad++, Eclipse IDE, Adobe Dreamweaver</w:t>
            </w:r>
            <w:r w:rsidR="00AB15C9" w:rsidRPr="009C0DB9">
              <w:rPr>
                <w:rFonts w:ascii="Times New Roman" w:hAnsi="Times New Roman" w:cs="Times New Roman"/>
                <w:sz w:val="24"/>
                <w:szCs w:val="24"/>
              </w:rPr>
              <w:t>, Sublime</w:t>
            </w:r>
          </w:p>
        </w:tc>
      </w:tr>
      <w:tr w:rsidR="00A77E16" w:rsidRPr="00AB15C9" w:rsidTr="002A4923">
        <w:tc>
          <w:tcPr>
            <w:tcW w:w="2808" w:type="dxa"/>
          </w:tcPr>
          <w:p w:rsidR="00A77E16" w:rsidRPr="00BE69F4" w:rsidRDefault="00A77E16"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Application servers</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Web</w:t>
            </w:r>
            <w:r w:rsidR="006F2C24" w:rsidRPr="009C0DB9">
              <w:rPr>
                <w:rFonts w:ascii="Times New Roman" w:hAnsi="Times New Roman" w:cs="Times New Roman"/>
                <w:sz w:val="24"/>
                <w:szCs w:val="24"/>
              </w:rPr>
              <w:t xml:space="preserve"> </w:t>
            </w:r>
            <w:r w:rsidRPr="009C0DB9">
              <w:rPr>
                <w:rFonts w:ascii="Times New Roman" w:hAnsi="Times New Roman" w:cs="Times New Roman"/>
                <w:sz w:val="24"/>
                <w:szCs w:val="24"/>
              </w:rPr>
              <w:t xml:space="preserve">Sphere, </w:t>
            </w:r>
            <w:r w:rsidR="006F2C24" w:rsidRPr="009C0DB9">
              <w:rPr>
                <w:rFonts w:ascii="Times New Roman" w:hAnsi="Times New Roman" w:cs="Times New Roman"/>
                <w:sz w:val="24"/>
                <w:szCs w:val="24"/>
              </w:rPr>
              <w:t xml:space="preserve"> </w:t>
            </w:r>
            <w:r w:rsidRPr="009C0DB9">
              <w:rPr>
                <w:rFonts w:ascii="Times New Roman" w:hAnsi="Times New Roman" w:cs="Times New Roman"/>
                <w:sz w:val="24"/>
                <w:szCs w:val="24"/>
              </w:rPr>
              <w:t>Web</w:t>
            </w:r>
            <w:r w:rsidR="006F2C24" w:rsidRPr="009C0DB9">
              <w:rPr>
                <w:rFonts w:ascii="Times New Roman" w:hAnsi="Times New Roman" w:cs="Times New Roman"/>
                <w:sz w:val="24"/>
                <w:szCs w:val="24"/>
              </w:rPr>
              <w:t xml:space="preserve"> </w:t>
            </w:r>
            <w:r w:rsidRPr="009C0DB9">
              <w:rPr>
                <w:rFonts w:ascii="Times New Roman" w:hAnsi="Times New Roman" w:cs="Times New Roman"/>
                <w:sz w:val="24"/>
                <w:szCs w:val="24"/>
              </w:rPr>
              <w:t xml:space="preserve">Logic </w:t>
            </w:r>
          </w:p>
        </w:tc>
      </w:tr>
      <w:tr w:rsidR="00A77E16" w:rsidRPr="00AB15C9" w:rsidTr="002A4923">
        <w:tc>
          <w:tcPr>
            <w:tcW w:w="2808" w:type="dxa"/>
          </w:tcPr>
          <w:p w:rsidR="00A77E16" w:rsidRPr="00BE69F4" w:rsidRDefault="00A77E16"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Database</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Oracle11g, MySQL, SQL Server</w:t>
            </w:r>
          </w:p>
        </w:tc>
      </w:tr>
      <w:tr w:rsidR="00A77E16" w:rsidRPr="00AB15C9" w:rsidTr="002A4923">
        <w:tc>
          <w:tcPr>
            <w:tcW w:w="2808" w:type="dxa"/>
          </w:tcPr>
          <w:p w:rsidR="00A77E16" w:rsidRPr="00BE69F4" w:rsidRDefault="00A77E16"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Operating Systems</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 xml:space="preserve">Windows 98,2000,XP, Windows7, Mac OS, Unix </w:t>
            </w:r>
          </w:p>
        </w:tc>
      </w:tr>
      <w:tr w:rsidR="00A77E16" w:rsidRPr="00AB15C9" w:rsidTr="002A4923">
        <w:trPr>
          <w:trHeight w:val="170"/>
        </w:trPr>
        <w:tc>
          <w:tcPr>
            <w:tcW w:w="2808" w:type="dxa"/>
          </w:tcPr>
          <w:p w:rsidR="00A77E16" w:rsidRPr="00BE69F4" w:rsidRDefault="00AB15C9" w:rsidP="00B50B6F">
            <w:pPr>
              <w:spacing w:line="312" w:lineRule="auto"/>
              <w:jc w:val="both"/>
              <w:rPr>
                <w:rFonts w:ascii="Times New Roman" w:hAnsi="Times New Roman" w:cs="Times New Roman"/>
                <w:b/>
                <w:sz w:val="24"/>
                <w:szCs w:val="24"/>
              </w:rPr>
            </w:pPr>
            <w:r>
              <w:rPr>
                <w:rFonts w:ascii="Times New Roman" w:eastAsia="Calibri" w:hAnsi="Times New Roman" w:cs="Times New Roman"/>
                <w:b/>
                <w:spacing w:val="4"/>
                <w:sz w:val="24"/>
                <w:szCs w:val="24"/>
              </w:rPr>
              <w:t xml:space="preserve"> </w:t>
            </w:r>
            <w:r w:rsidR="00A77E16" w:rsidRPr="00BE69F4">
              <w:rPr>
                <w:rFonts w:ascii="Times New Roman" w:eastAsia="Calibri" w:hAnsi="Times New Roman" w:cs="Times New Roman"/>
                <w:b/>
                <w:spacing w:val="4"/>
                <w:sz w:val="24"/>
                <w:szCs w:val="24"/>
              </w:rPr>
              <w:t>Version Controls</w:t>
            </w:r>
          </w:p>
        </w:tc>
        <w:tc>
          <w:tcPr>
            <w:tcW w:w="6768" w:type="dxa"/>
          </w:tcPr>
          <w:p w:rsidR="00A77E16" w:rsidRPr="009C0DB9" w:rsidRDefault="00A77E16" w:rsidP="00B50B6F">
            <w:pPr>
              <w:spacing w:line="312" w:lineRule="auto"/>
              <w:jc w:val="both"/>
              <w:rPr>
                <w:rFonts w:ascii="Times New Roman" w:hAnsi="Times New Roman" w:cs="Times New Roman"/>
                <w:sz w:val="24"/>
                <w:szCs w:val="24"/>
              </w:rPr>
            </w:pPr>
            <w:r w:rsidRPr="009C0DB9">
              <w:rPr>
                <w:rFonts w:ascii="Times New Roman" w:hAnsi="Times New Roman" w:cs="Times New Roman"/>
                <w:sz w:val="24"/>
                <w:szCs w:val="24"/>
              </w:rPr>
              <w:t>SVN, CVS and Harvest.</w:t>
            </w:r>
          </w:p>
        </w:tc>
      </w:tr>
    </w:tbl>
    <w:p w:rsidR="00DD2AC5" w:rsidRPr="00BE69F4" w:rsidRDefault="00DD2AC5" w:rsidP="00B50B6F">
      <w:pPr>
        <w:tabs>
          <w:tab w:val="left" w:pos="-180"/>
          <w:tab w:val="left" w:pos="-90"/>
        </w:tabs>
        <w:spacing w:line="312" w:lineRule="auto"/>
        <w:ind w:left="180"/>
        <w:jc w:val="both"/>
        <w:rPr>
          <w:rFonts w:ascii="Times New Roman" w:hAnsi="Times New Roman" w:cs="Times New Roman"/>
          <w:sz w:val="24"/>
          <w:szCs w:val="24"/>
        </w:rPr>
      </w:pPr>
    </w:p>
    <w:p w:rsidR="00EA5E70" w:rsidRPr="00BE69F4" w:rsidRDefault="00EA5E70" w:rsidP="00B50B6F">
      <w:pPr>
        <w:spacing w:line="312" w:lineRule="auto"/>
        <w:jc w:val="both"/>
        <w:rPr>
          <w:rFonts w:ascii="Times New Roman" w:eastAsia="Cambria" w:hAnsi="Times New Roman" w:cs="Times New Roman"/>
          <w:sz w:val="24"/>
          <w:szCs w:val="24"/>
          <w:u w:val="single"/>
        </w:rPr>
      </w:pPr>
      <w:r w:rsidRPr="00BE69F4">
        <w:rPr>
          <w:rFonts w:ascii="Times New Roman" w:hAnsi="Times New Roman" w:cs="Times New Roman"/>
          <w:b/>
          <w:sz w:val="24"/>
          <w:szCs w:val="24"/>
        </w:rPr>
        <w:t>EDUCATION:</w:t>
      </w:r>
    </w:p>
    <w:p w:rsidR="00105304" w:rsidRPr="00105304" w:rsidRDefault="00C90A34" w:rsidP="00B50B6F">
      <w:pPr>
        <w:pStyle w:val="ListParagraph"/>
        <w:numPr>
          <w:ilvl w:val="0"/>
          <w:numId w:val="3"/>
        </w:numPr>
        <w:tabs>
          <w:tab w:val="left" w:pos="2865"/>
        </w:tabs>
        <w:spacing w:line="312" w:lineRule="auto"/>
        <w:ind w:left="360" w:hanging="270"/>
        <w:jc w:val="both"/>
        <w:rPr>
          <w:rFonts w:ascii="Times New Roman" w:hAnsi="Times New Roman" w:cs="Times New Roman"/>
          <w:sz w:val="24"/>
          <w:szCs w:val="24"/>
        </w:rPr>
      </w:pPr>
      <w:r w:rsidRPr="00BE69F4">
        <w:rPr>
          <w:rFonts w:ascii="Times New Roman" w:eastAsia="Cambria" w:hAnsi="Times New Roman" w:cs="Times New Roman"/>
          <w:sz w:val="24"/>
          <w:szCs w:val="24"/>
        </w:rPr>
        <w:t>B.Tech in Elect</w:t>
      </w:r>
      <w:r w:rsidR="00A77E16" w:rsidRPr="00BE69F4">
        <w:rPr>
          <w:rFonts w:ascii="Times New Roman" w:eastAsia="Cambria" w:hAnsi="Times New Roman" w:cs="Times New Roman"/>
          <w:sz w:val="24"/>
          <w:szCs w:val="24"/>
        </w:rPr>
        <w:t>r</w:t>
      </w:r>
      <w:r w:rsidRPr="00BE69F4">
        <w:rPr>
          <w:rFonts w:ascii="Times New Roman" w:eastAsia="Cambria" w:hAnsi="Times New Roman" w:cs="Times New Roman"/>
          <w:sz w:val="24"/>
          <w:szCs w:val="24"/>
        </w:rPr>
        <w:t>onics and Communications</w:t>
      </w:r>
      <w:r w:rsidR="00EA5E70" w:rsidRPr="00BE69F4">
        <w:rPr>
          <w:rFonts w:ascii="Times New Roman" w:eastAsia="Cambria" w:hAnsi="Times New Roman" w:cs="Times New Roman"/>
          <w:sz w:val="24"/>
          <w:szCs w:val="24"/>
        </w:rPr>
        <w:t xml:space="preserve"> from JNT University, Hyderabad, India</w:t>
      </w:r>
      <w:r w:rsidR="00410177">
        <w:rPr>
          <w:rFonts w:ascii="Times New Roman" w:eastAsia="Cambria" w:hAnsi="Times New Roman" w:cs="Times New Roman"/>
          <w:sz w:val="24"/>
          <w:szCs w:val="24"/>
        </w:rPr>
        <w:t>,2010</w:t>
      </w:r>
      <w:r w:rsidR="00EA5E70" w:rsidRPr="00BE69F4">
        <w:rPr>
          <w:rFonts w:ascii="Times New Roman" w:eastAsia="Cambria" w:hAnsi="Times New Roman" w:cs="Times New Roman"/>
          <w:sz w:val="24"/>
          <w:szCs w:val="24"/>
        </w:rPr>
        <w:t>.</w:t>
      </w:r>
    </w:p>
    <w:p w:rsidR="00105304" w:rsidRDefault="00105304" w:rsidP="00B50B6F">
      <w:pPr>
        <w:spacing w:after="0" w:line="312" w:lineRule="auto"/>
        <w:jc w:val="both"/>
        <w:rPr>
          <w:rFonts w:ascii="Times New Roman" w:eastAsia="Cambria" w:hAnsi="Times New Roman" w:cs="Times New Roman"/>
          <w:b/>
          <w:sz w:val="24"/>
          <w:szCs w:val="24"/>
        </w:rPr>
      </w:pPr>
      <w:r>
        <w:rPr>
          <w:rFonts w:ascii="Times New Roman" w:eastAsia="Cambria" w:hAnsi="Times New Roman" w:cs="Times New Roman"/>
          <w:b/>
          <w:sz w:val="24"/>
          <w:szCs w:val="24"/>
        </w:rPr>
        <w:t>PROJECT DETAILS:</w:t>
      </w:r>
    </w:p>
    <w:p w:rsidR="00B6363E" w:rsidRDefault="00105304" w:rsidP="00B50B6F">
      <w:pPr>
        <w:spacing w:after="0" w:line="312" w:lineRule="auto"/>
        <w:jc w:val="both"/>
        <w:rPr>
          <w:rFonts w:ascii="Times New Roman" w:eastAsia="Cambria" w:hAnsi="Times New Roman" w:cs="Times New Roman"/>
          <w:b/>
          <w:sz w:val="24"/>
          <w:szCs w:val="24"/>
        </w:rPr>
      </w:pPr>
      <w:r>
        <w:rPr>
          <w:rFonts w:ascii="Times New Roman" w:eastAsia="Cambria" w:hAnsi="Times New Roman" w:cs="Times New Roman"/>
          <w:b/>
          <w:sz w:val="24"/>
          <w:szCs w:val="24"/>
        </w:rPr>
        <w:t xml:space="preserve">  </w:t>
      </w:r>
    </w:p>
    <w:tbl>
      <w:tblPr>
        <w:tblW w:w="930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52"/>
        <w:gridCol w:w="7248"/>
      </w:tblGrid>
      <w:tr w:rsidR="00B6363E" w:rsidRPr="00BC39E4" w:rsidTr="002E0A39">
        <w:trPr>
          <w:trHeight w:val="220"/>
        </w:trPr>
        <w:tc>
          <w:tcPr>
            <w:tcW w:w="2052" w:type="dxa"/>
          </w:tcPr>
          <w:p w:rsidR="00B6363E" w:rsidRPr="00B6363E" w:rsidRDefault="00B6363E" w:rsidP="00B50B6F">
            <w:pPr>
              <w:pStyle w:val="Header"/>
              <w:spacing w:before="20" w:after="20" w:line="312" w:lineRule="auto"/>
              <w:rPr>
                <w:rFonts w:ascii="Times New Roman" w:hAnsi="Times New Roman" w:cs="Times New Roman"/>
                <w:b/>
                <w:bCs/>
              </w:rPr>
            </w:pPr>
            <w:r w:rsidRPr="00B6363E">
              <w:rPr>
                <w:rFonts w:ascii="Times New Roman" w:hAnsi="Times New Roman" w:cs="Times New Roman"/>
                <w:b/>
                <w:bCs/>
              </w:rPr>
              <w:t>Client</w:t>
            </w:r>
          </w:p>
        </w:tc>
        <w:tc>
          <w:tcPr>
            <w:tcW w:w="7248" w:type="dxa"/>
          </w:tcPr>
          <w:p w:rsidR="00B6363E" w:rsidRPr="00DF6FC9" w:rsidRDefault="00B6363E" w:rsidP="00B50B6F">
            <w:pPr>
              <w:pStyle w:val="Header"/>
              <w:spacing w:before="20" w:after="20" w:line="312" w:lineRule="auto"/>
              <w:rPr>
                <w:rFonts w:ascii="Times New Roman" w:hAnsi="Times New Roman" w:cs="Times New Roman"/>
                <w:bCs/>
              </w:rPr>
            </w:pPr>
            <w:r w:rsidRPr="003E3CA6">
              <w:rPr>
                <w:rFonts w:ascii="Times New Roman" w:hAnsi="Times New Roman" w:cs="Times New Roman"/>
                <w:b/>
                <w:bCs/>
                <w:sz w:val="24"/>
                <w:szCs w:val="24"/>
              </w:rPr>
              <w:t>Apollo Groups</w:t>
            </w:r>
            <w:r w:rsidRPr="00DF6FC9">
              <w:rPr>
                <w:rFonts w:ascii="Times New Roman" w:hAnsi="Times New Roman" w:cs="Times New Roman"/>
                <w:bCs/>
              </w:rPr>
              <w:t>, Pittsburgh, USA</w:t>
            </w:r>
          </w:p>
        </w:tc>
      </w:tr>
      <w:tr w:rsidR="00B6363E" w:rsidRPr="00481DA6" w:rsidTr="002E0A39">
        <w:trPr>
          <w:trHeight w:val="233"/>
        </w:trPr>
        <w:tc>
          <w:tcPr>
            <w:tcW w:w="2052" w:type="dxa"/>
          </w:tcPr>
          <w:p w:rsidR="00B6363E" w:rsidRPr="00B6363E" w:rsidRDefault="00B6363E"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Role</w:t>
            </w:r>
          </w:p>
        </w:tc>
        <w:tc>
          <w:tcPr>
            <w:tcW w:w="7248" w:type="dxa"/>
          </w:tcPr>
          <w:p w:rsidR="00B6363E" w:rsidRPr="00B6363E" w:rsidRDefault="0073134C"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Web/Front End Developer</w:t>
            </w:r>
          </w:p>
        </w:tc>
      </w:tr>
      <w:tr w:rsidR="00B6363E" w:rsidRPr="00481DA6" w:rsidTr="002E0A39">
        <w:trPr>
          <w:trHeight w:val="233"/>
        </w:trPr>
        <w:tc>
          <w:tcPr>
            <w:tcW w:w="2052" w:type="dxa"/>
          </w:tcPr>
          <w:p w:rsidR="00B6363E" w:rsidRPr="00B6363E" w:rsidRDefault="00B6363E"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Duration</w:t>
            </w:r>
          </w:p>
        </w:tc>
        <w:tc>
          <w:tcPr>
            <w:tcW w:w="7248" w:type="dxa"/>
          </w:tcPr>
          <w:p w:rsidR="00B6363E" w:rsidRPr="00B6363E" w:rsidRDefault="0097002F"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June</w:t>
            </w:r>
            <w:r w:rsidR="00B6363E" w:rsidRPr="00B6363E">
              <w:rPr>
                <w:rFonts w:ascii="Times New Roman" w:eastAsia="Times New Roman" w:hAnsi="Times New Roman" w:cs="Times New Roman"/>
                <w:bCs/>
              </w:rPr>
              <w:t xml:space="preserve"> 201</w:t>
            </w:r>
            <w:r>
              <w:rPr>
                <w:rFonts w:ascii="Times New Roman" w:eastAsia="Times New Roman" w:hAnsi="Times New Roman" w:cs="Times New Roman"/>
                <w:bCs/>
              </w:rPr>
              <w:t>3</w:t>
            </w:r>
            <w:r w:rsidR="00B6363E" w:rsidRPr="00B6363E">
              <w:rPr>
                <w:rFonts w:ascii="Times New Roman" w:eastAsia="Times New Roman" w:hAnsi="Times New Roman" w:cs="Times New Roman"/>
                <w:bCs/>
              </w:rPr>
              <w:t xml:space="preserve"> – Till Date</w:t>
            </w:r>
          </w:p>
        </w:tc>
      </w:tr>
      <w:tr w:rsidR="00B6363E" w:rsidRPr="00481DA6" w:rsidTr="002E0A39">
        <w:trPr>
          <w:trHeight w:val="246"/>
        </w:trPr>
        <w:tc>
          <w:tcPr>
            <w:tcW w:w="2052" w:type="dxa"/>
          </w:tcPr>
          <w:p w:rsidR="00B6363E" w:rsidRPr="00B6363E" w:rsidRDefault="00B6363E"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Team Size</w:t>
            </w:r>
          </w:p>
        </w:tc>
        <w:tc>
          <w:tcPr>
            <w:tcW w:w="7248" w:type="dxa"/>
          </w:tcPr>
          <w:p w:rsidR="00B6363E" w:rsidRPr="00B6363E" w:rsidRDefault="00B6363E" w:rsidP="00B50B6F">
            <w:pPr>
              <w:spacing w:before="20" w:after="20" w:line="312" w:lineRule="auto"/>
              <w:rPr>
                <w:rFonts w:ascii="Times New Roman" w:eastAsia="Times New Roman" w:hAnsi="Times New Roman" w:cs="Times New Roman"/>
                <w:bCs/>
              </w:rPr>
            </w:pPr>
            <w:r w:rsidRPr="00B6363E">
              <w:rPr>
                <w:rFonts w:ascii="Times New Roman" w:eastAsia="Times New Roman" w:hAnsi="Times New Roman" w:cs="Times New Roman"/>
                <w:bCs/>
              </w:rPr>
              <w:t>12</w:t>
            </w:r>
          </w:p>
        </w:tc>
      </w:tr>
      <w:tr w:rsidR="00B6363E" w:rsidRPr="00481DA6" w:rsidTr="002E0A39">
        <w:tblPrEx>
          <w:tblBorders>
            <w:bottom w:val="single" w:sz="4" w:space="0" w:color="auto"/>
          </w:tblBorders>
        </w:tblPrEx>
        <w:trPr>
          <w:trHeight w:val="665"/>
        </w:trPr>
        <w:tc>
          <w:tcPr>
            <w:tcW w:w="2052" w:type="dxa"/>
          </w:tcPr>
          <w:p w:rsidR="00B6363E" w:rsidRPr="00B6363E" w:rsidRDefault="00B6363E"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Environment</w:t>
            </w:r>
          </w:p>
        </w:tc>
        <w:tc>
          <w:tcPr>
            <w:tcW w:w="7248" w:type="dxa"/>
          </w:tcPr>
          <w:p w:rsidR="00B6363E" w:rsidRPr="003E3CA6" w:rsidRDefault="00B6363E" w:rsidP="00B50B6F">
            <w:pPr>
              <w:spacing w:line="312" w:lineRule="auto"/>
              <w:jc w:val="both"/>
              <w:rPr>
                <w:rFonts w:ascii="Times New Roman" w:eastAsia="Cambria" w:hAnsi="Times New Roman" w:cs="Times New Roman"/>
                <w:b/>
              </w:rPr>
            </w:pPr>
            <w:r w:rsidRPr="003E3CA6">
              <w:rPr>
                <w:rFonts w:ascii="Times New Roman" w:eastAsia="Cambria" w:hAnsi="Times New Roman" w:cs="Times New Roman"/>
                <w:b/>
              </w:rPr>
              <w:t xml:space="preserve">HTML 4.x,HTML 5, CSS2.x,CSS 3, JavaScript, </w:t>
            </w:r>
            <w:r w:rsidR="0074764E">
              <w:rPr>
                <w:rFonts w:ascii="Times New Roman" w:eastAsia="Cambria" w:hAnsi="Times New Roman" w:cs="Times New Roman"/>
                <w:b/>
              </w:rPr>
              <w:t>Angular JS,</w:t>
            </w:r>
            <w:r w:rsidRPr="003E3CA6">
              <w:rPr>
                <w:rFonts w:ascii="Times New Roman" w:eastAsia="Cambria" w:hAnsi="Times New Roman" w:cs="Times New Roman"/>
                <w:b/>
              </w:rPr>
              <w:t>JQUERY, AJAX, JSON, XML, SVN.Q</w:t>
            </w:r>
          </w:p>
        </w:tc>
      </w:tr>
    </w:tbl>
    <w:p w:rsidR="00105304" w:rsidRDefault="00105304" w:rsidP="00B50B6F">
      <w:pPr>
        <w:spacing w:after="0" w:line="312" w:lineRule="auto"/>
        <w:jc w:val="both"/>
        <w:rPr>
          <w:rFonts w:ascii="Times New Roman" w:eastAsia="Cambria" w:hAnsi="Times New Roman" w:cs="Times New Roman"/>
          <w:b/>
          <w:sz w:val="24"/>
          <w:szCs w:val="24"/>
        </w:rPr>
      </w:pPr>
    </w:p>
    <w:p w:rsidR="00DF6FC9" w:rsidRDefault="00DF6FC9" w:rsidP="00B50B6F">
      <w:pPr>
        <w:spacing w:after="0" w:line="312" w:lineRule="auto"/>
        <w:jc w:val="both"/>
        <w:rPr>
          <w:rFonts w:ascii="Times New Roman" w:eastAsia="Cambria" w:hAnsi="Times New Roman" w:cs="Times New Roman"/>
          <w:b/>
          <w:sz w:val="24"/>
          <w:szCs w:val="24"/>
        </w:rPr>
      </w:pPr>
      <w:r>
        <w:rPr>
          <w:rFonts w:ascii="Times New Roman" w:eastAsia="Cambria" w:hAnsi="Times New Roman" w:cs="Times New Roman"/>
          <w:b/>
          <w:sz w:val="24"/>
          <w:szCs w:val="24"/>
        </w:rPr>
        <w:t>Description:</w:t>
      </w:r>
    </w:p>
    <w:p w:rsidR="00DF6FC9" w:rsidRPr="00DF6FC9" w:rsidRDefault="00DF6FC9" w:rsidP="00B50B6F">
      <w:pPr>
        <w:spacing w:after="0" w:line="312"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lastRenderedPageBreak/>
        <w:t>Apollo Education Group Inc is the parent company of University of Phoenix, Apollo Global, Carnegie Learning, College for Financial Planning, and Institute for Professional Development. It has established itself as a leading provider of higher education programs for working adults by focusing on servicing the needs of working adult.</w:t>
      </w:r>
    </w:p>
    <w:p w:rsidR="00792ABC" w:rsidRDefault="00792ABC" w:rsidP="00B50B6F">
      <w:pPr>
        <w:spacing w:after="0" w:line="312" w:lineRule="auto"/>
        <w:jc w:val="both"/>
        <w:rPr>
          <w:rFonts w:ascii="Times New Roman" w:eastAsia="Cambria" w:hAnsi="Times New Roman" w:cs="Times New Roman"/>
          <w:b/>
          <w:bCs/>
          <w:sz w:val="24"/>
          <w:szCs w:val="24"/>
        </w:rPr>
      </w:pPr>
    </w:p>
    <w:p w:rsidR="00B50B6F" w:rsidRDefault="00B50B6F" w:rsidP="00B50B6F">
      <w:pPr>
        <w:spacing w:after="0" w:line="312" w:lineRule="auto"/>
        <w:jc w:val="both"/>
        <w:rPr>
          <w:rFonts w:ascii="Times New Roman" w:eastAsia="Cambria" w:hAnsi="Times New Roman" w:cs="Times New Roman"/>
          <w:b/>
          <w:bCs/>
          <w:sz w:val="24"/>
          <w:szCs w:val="24"/>
        </w:rPr>
      </w:pPr>
    </w:p>
    <w:p w:rsidR="00B50B6F" w:rsidRPr="00DF6FC9" w:rsidRDefault="00B50B6F" w:rsidP="00B50B6F">
      <w:pPr>
        <w:spacing w:after="0" w:line="312" w:lineRule="auto"/>
        <w:jc w:val="both"/>
        <w:rPr>
          <w:rFonts w:ascii="Times New Roman" w:eastAsia="Cambria" w:hAnsi="Times New Roman" w:cs="Times New Roman"/>
          <w:b/>
          <w:bCs/>
          <w:sz w:val="24"/>
          <w:szCs w:val="24"/>
        </w:rPr>
      </w:pPr>
    </w:p>
    <w:p w:rsidR="00EA5E70" w:rsidRPr="00BE69F4" w:rsidRDefault="00EA5E70" w:rsidP="00B50B6F">
      <w:pPr>
        <w:spacing w:line="312" w:lineRule="auto"/>
        <w:jc w:val="both"/>
        <w:rPr>
          <w:rFonts w:ascii="Times New Roman" w:eastAsia="Cambria" w:hAnsi="Times New Roman" w:cs="Times New Roman"/>
          <w:b/>
          <w:bCs/>
          <w:sz w:val="24"/>
          <w:szCs w:val="24"/>
        </w:rPr>
      </w:pPr>
      <w:r w:rsidRPr="00BE69F4">
        <w:rPr>
          <w:rFonts w:ascii="Times New Roman" w:eastAsia="Cambria" w:hAnsi="Times New Roman" w:cs="Times New Roman"/>
          <w:b/>
          <w:bCs/>
          <w:sz w:val="24"/>
          <w:szCs w:val="24"/>
        </w:rPr>
        <w:t>Responsibilities:</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Closely worked with business system analyst to understand the requirements to ensure that right set of UI modules been built.</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Wrote application level code to perform client side validation using </w:t>
      </w:r>
      <w:r w:rsidRPr="008332D5">
        <w:rPr>
          <w:rFonts w:ascii="Times New Roman" w:eastAsia="Cambria" w:hAnsi="Times New Roman" w:cs="Times New Roman"/>
          <w:b/>
          <w:sz w:val="24"/>
          <w:szCs w:val="24"/>
        </w:rPr>
        <w:t>JQUERY</w:t>
      </w:r>
      <w:r w:rsidRPr="00BE69F4">
        <w:rPr>
          <w:rFonts w:ascii="Times New Roman" w:eastAsia="Cambria" w:hAnsi="Times New Roman" w:cs="Times New Roman"/>
          <w:sz w:val="24"/>
          <w:szCs w:val="24"/>
        </w:rPr>
        <w:t xml:space="preserve"> and </w:t>
      </w:r>
      <w:r w:rsidRPr="008332D5">
        <w:rPr>
          <w:rFonts w:ascii="Times New Roman" w:eastAsia="Cambria" w:hAnsi="Times New Roman" w:cs="Times New Roman"/>
          <w:b/>
          <w:sz w:val="24"/>
          <w:szCs w:val="24"/>
        </w:rPr>
        <w:t>JavaScript</w:t>
      </w:r>
      <w:r w:rsidRPr="00BE69F4">
        <w:rPr>
          <w:rFonts w:ascii="Times New Roman" w:eastAsia="Cambria" w:hAnsi="Times New Roman" w:cs="Times New Roman"/>
          <w:sz w:val="24"/>
          <w:szCs w:val="24"/>
        </w:rPr>
        <w:t>.</w:t>
      </w:r>
    </w:p>
    <w:p w:rsidR="00EA5E70"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Designed the front end applications, user interactive (UI) web pages using web technologies like </w:t>
      </w:r>
      <w:r w:rsidRPr="008332D5">
        <w:rPr>
          <w:rFonts w:ascii="Times New Roman" w:eastAsia="Cambria" w:hAnsi="Times New Roman" w:cs="Times New Roman"/>
          <w:b/>
          <w:sz w:val="24"/>
          <w:szCs w:val="24"/>
        </w:rPr>
        <w:t>HTML</w:t>
      </w:r>
      <w:r w:rsidR="000F3A1D" w:rsidRPr="008332D5">
        <w:rPr>
          <w:rFonts w:ascii="Times New Roman" w:eastAsia="Cambria" w:hAnsi="Times New Roman" w:cs="Times New Roman"/>
          <w:b/>
          <w:sz w:val="24"/>
          <w:szCs w:val="24"/>
        </w:rPr>
        <w:t>5</w:t>
      </w:r>
      <w:r w:rsidRPr="00BE69F4">
        <w:rPr>
          <w:rFonts w:ascii="Times New Roman" w:eastAsia="Cambria" w:hAnsi="Times New Roman" w:cs="Times New Roman"/>
          <w:sz w:val="24"/>
          <w:szCs w:val="24"/>
        </w:rPr>
        <w:t xml:space="preserve">, </w:t>
      </w:r>
      <w:r w:rsidRPr="008332D5">
        <w:rPr>
          <w:rFonts w:ascii="Times New Roman" w:eastAsia="Cambria" w:hAnsi="Times New Roman" w:cs="Times New Roman"/>
          <w:b/>
          <w:sz w:val="24"/>
          <w:szCs w:val="24"/>
        </w:rPr>
        <w:t>XHTML</w:t>
      </w:r>
      <w:r w:rsidRPr="00BE69F4">
        <w:rPr>
          <w:rFonts w:ascii="Times New Roman" w:eastAsia="Cambria" w:hAnsi="Times New Roman" w:cs="Times New Roman"/>
          <w:sz w:val="24"/>
          <w:szCs w:val="24"/>
        </w:rPr>
        <w:t xml:space="preserve">, and </w:t>
      </w:r>
      <w:r w:rsidRPr="008332D5">
        <w:rPr>
          <w:rFonts w:ascii="Times New Roman" w:eastAsia="Cambria" w:hAnsi="Times New Roman" w:cs="Times New Roman"/>
          <w:b/>
          <w:sz w:val="24"/>
          <w:szCs w:val="24"/>
        </w:rPr>
        <w:t>CSS</w:t>
      </w:r>
      <w:r w:rsidR="000F3A1D" w:rsidRPr="008332D5">
        <w:rPr>
          <w:rFonts w:ascii="Times New Roman" w:eastAsia="Cambria" w:hAnsi="Times New Roman" w:cs="Times New Roman"/>
          <w:b/>
          <w:sz w:val="24"/>
          <w:szCs w:val="24"/>
        </w:rPr>
        <w:t>3</w:t>
      </w:r>
      <w:r w:rsidRPr="00BE69F4">
        <w:rPr>
          <w:rFonts w:ascii="Times New Roman" w:eastAsia="Cambria" w:hAnsi="Times New Roman" w:cs="Times New Roman"/>
          <w:sz w:val="24"/>
          <w:szCs w:val="24"/>
        </w:rPr>
        <w:t>.</w:t>
      </w:r>
    </w:p>
    <w:p w:rsidR="0074764E" w:rsidRPr="00BE69F4" w:rsidRDefault="0074764E"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Used </w:t>
      </w:r>
      <w:r w:rsidRPr="0074764E">
        <w:rPr>
          <w:rFonts w:ascii="Times New Roman" w:eastAsia="Cambria" w:hAnsi="Times New Roman" w:cs="Times New Roman"/>
          <w:b/>
          <w:sz w:val="24"/>
          <w:szCs w:val="24"/>
        </w:rPr>
        <w:t>Angular JS</w:t>
      </w:r>
      <w:r>
        <w:rPr>
          <w:rFonts w:ascii="Times New Roman" w:eastAsia="Cambria" w:hAnsi="Times New Roman" w:cs="Times New Roman"/>
          <w:sz w:val="24"/>
          <w:szCs w:val="24"/>
        </w:rPr>
        <w:t xml:space="preserve"> in developing single page applications.</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Using advanced level of </w:t>
      </w:r>
      <w:r w:rsidRPr="008332D5">
        <w:rPr>
          <w:rFonts w:ascii="Times New Roman" w:eastAsia="Cambria" w:hAnsi="Times New Roman" w:cs="Times New Roman"/>
          <w:b/>
          <w:sz w:val="24"/>
          <w:szCs w:val="24"/>
        </w:rPr>
        <w:t>JQUERY</w:t>
      </w:r>
      <w:r w:rsidRPr="00BE69F4">
        <w:rPr>
          <w:rFonts w:ascii="Times New Roman" w:eastAsia="Cambria" w:hAnsi="Times New Roman" w:cs="Times New Roman"/>
          <w:sz w:val="24"/>
          <w:szCs w:val="24"/>
        </w:rPr>
        <w:t xml:space="preserve">, </w:t>
      </w:r>
      <w:r w:rsidRPr="008332D5">
        <w:rPr>
          <w:rFonts w:ascii="Times New Roman" w:eastAsia="Cambria" w:hAnsi="Times New Roman" w:cs="Times New Roman"/>
          <w:b/>
          <w:sz w:val="24"/>
          <w:szCs w:val="24"/>
        </w:rPr>
        <w:t>AJAX</w:t>
      </w:r>
      <w:r w:rsidRPr="00BE69F4">
        <w:rPr>
          <w:rFonts w:ascii="Times New Roman" w:eastAsia="Cambria" w:hAnsi="Times New Roman" w:cs="Times New Roman"/>
          <w:sz w:val="24"/>
          <w:szCs w:val="24"/>
        </w:rPr>
        <w:t xml:space="preserve">, </w:t>
      </w:r>
      <w:r w:rsidRPr="008332D5">
        <w:rPr>
          <w:rFonts w:ascii="Times New Roman" w:eastAsia="Cambria" w:hAnsi="Times New Roman" w:cs="Times New Roman"/>
          <w:b/>
          <w:sz w:val="24"/>
          <w:szCs w:val="24"/>
        </w:rPr>
        <w:t>JavaScript</w:t>
      </w:r>
      <w:r w:rsidRPr="00BE69F4">
        <w:rPr>
          <w:rFonts w:ascii="Times New Roman" w:eastAsia="Cambria" w:hAnsi="Times New Roman" w:cs="Times New Roman"/>
          <w:sz w:val="24"/>
          <w:szCs w:val="24"/>
        </w:rPr>
        <w:t xml:space="preserve">, </w:t>
      </w:r>
      <w:r w:rsidRPr="008332D5">
        <w:rPr>
          <w:rFonts w:ascii="Times New Roman" w:eastAsia="Cambria" w:hAnsi="Times New Roman" w:cs="Times New Roman"/>
          <w:b/>
          <w:sz w:val="24"/>
          <w:szCs w:val="24"/>
        </w:rPr>
        <w:t>CSS</w:t>
      </w:r>
      <w:r w:rsidRPr="00BE69F4">
        <w:rPr>
          <w:rFonts w:ascii="Times New Roman" w:eastAsia="Cambria" w:hAnsi="Times New Roman" w:cs="Times New Roman"/>
          <w:sz w:val="24"/>
          <w:szCs w:val="24"/>
        </w:rPr>
        <w:t xml:space="preserve"> and pure </w:t>
      </w:r>
      <w:r w:rsidRPr="008332D5">
        <w:rPr>
          <w:rFonts w:ascii="Times New Roman" w:eastAsia="Cambria" w:hAnsi="Times New Roman" w:cs="Times New Roman"/>
          <w:b/>
          <w:sz w:val="24"/>
          <w:szCs w:val="24"/>
        </w:rPr>
        <w:t>CSS</w:t>
      </w:r>
      <w:r w:rsidRPr="00BE69F4">
        <w:rPr>
          <w:rFonts w:ascii="Times New Roman" w:eastAsia="Cambria" w:hAnsi="Times New Roman" w:cs="Times New Roman"/>
          <w:sz w:val="24"/>
          <w:szCs w:val="24"/>
        </w:rPr>
        <w:t xml:space="preserve"> layouts.</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Wrote </w:t>
      </w:r>
      <w:r w:rsidRPr="008332D5">
        <w:rPr>
          <w:rFonts w:ascii="Times New Roman" w:eastAsia="Cambria" w:hAnsi="Times New Roman" w:cs="Times New Roman"/>
          <w:b/>
          <w:sz w:val="24"/>
          <w:szCs w:val="24"/>
        </w:rPr>
        <w:t>JQUERY</w:t>
      </w:r>
      <w:r w:rsidRPr="00BE69F4">
        <w:rPr>
          <w:rFonts w:ascii="Times New Roman" w:eastAsia="Cambria" w:hAnsi="Times New Roman" w:cs="Times New Roman"/>
          <w:sz w:val="24"/>
          <w:szCs w:val="24"/>
        </w:rPr>
        <w:t xml:space="preserve"> function while implementing various </w:t>
      </w:r>
      <w:r w:rsidRPr="008332D5">
        <w:rPr>
          <w:rFonts w:ascii="Times New Roman" w:eastAsia="Cambria" w:hAnsi="Times New Roman" w:cs="Times New Roman"/>
          <w:b/>
          <w:sz w:val="24"/>
          <w:szCs w:val="24"/>
        </w:rPr>
        <w:t>UI</w:t>
      </w:r>
      <w:r w:rsidRPr="00BE69F4">
        <w:rPr>
          <w:rFonts w:ascii="Times New Roman" w:eastAsia="Cambria" w:hAnsi="Times New Roman" w:cs="Times New Roman"/>
          <w:sz w:val="24"/>
          <w:szCs w:val="24"/>
        </w:rPr>
        <w:t xml:space="preserve"> Screens across the whole web application (both consumer facing as well as internal application).</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Involved in writing application level code to interact with APIs, Web Services using </w:t>
      </w:r>
      <w:r w:rsidRPr="008332D5">
        <w:rPr>
          <w:rFonts w:ascii="Times New Roman" w:eastAsia="Cambria" w:hAnsi="Times New Roman" w:cs="Times New Roman"/>
          <w:b/>
          <w:sz w:val="24"/>
          <w:szCs w:val="24"/>
        </w:rPr>
        <w:t>AJAX</w:t>
      </w:r>
      <w:r w:rsidRPr="00BE69F4">
        <w:rPr>
          <w:rFonts w:ascii="Times New Roman" w:eastAsia="Cambria" w:hAnsi="Times New Roman" w:cs="Times New Roman"/>
          <w:sz w:val="24"/>
          <w:szCs w:val="24"/>
        </w:rPr>
        <w:t xml:space="preserve">, </w:t>
      </w:r>
      <w:r w:rsidRPr="008332D5">
        <w:rPr>
          <w:rFonts w:ascii="Times New Roman" w:eastAsia="Cambria" w:hAnsi="Times New Roman" w:cs="Times New Roman"/>
          <w:b/>
          <w:sz w:val="24"/>
          <w:szCs w:val="24"/>
        </w:rPr>
        <w:t>JSON</w:t>
      </w:r>
      <w:r w:rsidRPr="00BE69F4">
        <w:rPr>
          <w:rFonts w:ascii="Times New Roman" w:eastAsia="Cambria" w:hAnsi="Times New Roman" w:cs="Times New Roman"/>
          <w:sz w:val="24"/>
          <w:szCs w:val="24"/>
        </w:rPr>
        <w:t xml:space="preserve"> and </w:t>
      </w:r>
      <w:r w:rsidRPr="008332D5">
        <w:rPr>
          <w:rFonts w:ascii="Times New Roman" w:eastAsia="Cambria" w:hAnsi="Times New Roman" w:cs="Times New Roman"/>
          <w:b/>
          <w:sz w:val="24"/>
          <w:szCs w:val="24"/>
        </w:rPr>
        <w:t>XML</w:t>
      </w:r>
      <w:r w:rsidRPr="00BE69F4">
        <w:rPr>
          <w:rFonts w:ascii="Times New Roman" w:eastAsia="Cambria" w:hAnsi="Times New Roman" w:cs="Times New Roman"/>
          <w:sz w:val="24"/>
          <w:szCs w:val="24"/>
        </w:rPr>
        <w:t>.</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Designed and developed intranet web applications using </w:t>
      </w:r>
      <w:r w:rsidRPr="008332D5">
        <w:rPr>
          <w:rFonts w:ascii="Times New Roman" w:eastAsia="Cambria" w:hAnsi="Times New Roman" w:cs="Times New Roman"/>
          <w:b/>
          <w:sz w:val="24"/>
          <w:szCs w:val="24"/>
        </w:rPr>
        <w:t>JavaScript</w:t>
      </w:r>
      <w:r w:rsidRPr="00BE69F4">
        <w:rPr>
          <w:rFonts w:ascii="Times New Roman" w:eastAsia="Cambria" w:hAnsi="Times New Roman" w:cs="Times New Roman"/>
          <w:sz w:val="24"/>
          <w:szCs w:val="24"/>
        </w:rPr>
        <w:t xml:space="preserve"> and </w:t>
      </w:r>
      <w:r w:rsidRPr="008332D5">
        <w:rPr>
          <w:rFonts w:ascii="Times New Roman" w:eastAsia="Cambria" w:hAnsi="Times New Roman" w:cs="Times New Roman"/>
          <w:b/>
          <w:sz w:val="24"/>
          <w:szCs w:val="24"/>
        </w:rPr>
        <w:t>CSS</w:t>
      </w:r>
      <w:r w:rsidRPr="00BE69F4">
        <w:rPr>
          <w:rFonts w:ascii="Times New Roman" w:eastAsia="Cambria" w:hAnsi="Times New Roman" w:cs="Times New Roman"/>
          <w:sz w:val="24"/>
          <w:szCs w:val="24"/>
        </w:rPr>
        <w:t>.</w:t>
      </w:r>
    </w:p>
    <w:p w:rsidR="00EA5E70"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Interacted with java controllers (</w:t>
      </w:r>
      <w:r w:rsidRPr="008332D5">
        <w:rPr>
          <w:rFonts w:ascii="Times New Roman" w:eastAsia="Cambria" w:hAnsi="Times New Roman" w:cs="Times New Roman"/>
          <w:b/>
          <w:sz w:val="24"/>
          <w:szCs w:val="24"/>
        </w:rPr>
        <w:t>JQUERY</w:t>
      </w:r>
      <w:r w:rsidRPr="00BE69F4">
        <w:rPr>
          <w:rFonts w:ascii="Times New Roman" w:eastAsia="Cambria" w:hAnsi="Times New Roman" w:cs="Times New Roman"/>
          <w:sz w:val="24"/>
          <w:szCs w:val="24"/>
        </w:rPr>
        <w:t xml:space="preserve">, </w:t>
      </w:r>
      <w:r w:rsidRPr="008332D5">
        <w:rPr>
          <w:rFonts w:ascii="Times New Roman" w:eastAsia="Cambria" w:hAnsi="Times New Roman" w:cs="Times New Roman"/>
          <w:b/>
          <w:sz w:val="24"/>
          <w:szCs w:val="24"/>
        </w:rPr>
        <w:t>A</w:t>
      </w:r>
      <w:r w:rsidR="00B50B6F">
        <w:rPr>
          <w:rFonts w:ascii="Times New Roman" w:eastAsia="Cambria" w:hAnsi="Times New Roman" w:cs="Times New Roman"/>
          <w:b/>
          <w:sz w:val="24"/>
          <w:szCs w:val="24"/>
        </w:rPr>
        <w:t>JAX</w:t>
      </w:r>
      <w:r w:rsidRPr="00BE69F4">
        <w:rPr>
          <w:rFonts w:ascii="Times New Roman" w:eastAsia="Cambria" w:hAnsi="Times New Roman" w:cs="Times New Roman"/>
          <w:sz w:val="24"/>
          <w:szCs w:val="24"/>
        </w:rPr>
        <w:t xml:space="preserve">, and </w:t>
      </w:r>
      <w:r w:rsidRPr="008332D5">
        <w:rPr>
          <w:rFonts w:ascii="Times New Roman" w:eastAsia="Cambria" w:hAnsi="Times New Roman" w:cs="Times New Roman"/>
          <w:b/>
          <w:sz w:val="24"/>
          <w:szCs w:val="24"/>
        </w:rPr>
        <w:t>JSON</w:t>
      </w:r>
      <w:r w:rsidRPr="00BE69F4">
        <w:rPr>
          <w:rFonts w:ascii="Times New Roman" w:eastAsia="Cambria" w:hAnsi="Times New Roman" w:cs="Times New Roman"/>
          <w:sz w:val="24"/>
          <w:szCs w:val="24"/>
        </w:rPr>
        <w:t xml:space="preserve"> to write/read data from back end systems).</w:t>
      </w:r>
    </w:p>
    <w:p w:rsidR="007A5F76" w:rsidRPr="00BE69F4" w:rsidRDefault="00EA5E70"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Used </w:t>
      </w:r>
      <w:r w:rsidRPr="008332D5">
        <w:rPr>
          <w:rFonts w:ascii="Times New Roman" w:eastAsia="Cambria" w:hAnsi="Times New Roman" w:cs="Times New Roman"/>
          <w:b/>
          <w:sz w:val="24"/>
          <w:szCs w:val="24"/>
        </w:rPr>
        <w:t>SVN</w:t>
      </w:r>
      <w:r w:rsidRPr="00BE69F4">
        <w:rPr>
          <w:rFonts w:ascii="Times New Roman" w:eastAsia="Cambria" w:hAnsi="Times New Roman" w:cs="Times New Roman"/>
          <w:sz w:val="24"/>
          <w:szCs w:val="24"/>
        </w:rPr>
        <w:t xml:space="preserve"> for version control and </w:t>
      </w:r>
      <w:r w:rsidRPr="008332D5">
        <w:rPr>
          <w:rFonts w:ascii="Times New Roman" w:eastAsia="Cambria" w:hAnsi="Times New Roman" w:cs="Times New Roman"/>
          <w:b/>
          <w:sz w:val="24"/>
          <w:szCs w:val="24"/>
        </w:rPr>
        <w:t>QC</w:t>
      </w:r>
      <w:r w:rsidRPr="00BE69F4">
        <w:rPr>
          <w:rFonts w:ascii="Times New Roman" w:eastAsia="Cambria" w:hAnsi="Times New Roman" w:cs="Times New Roman"/>
          <w:sz w:val="24"/>
          <w:szCs w:val="24"/>
        </w:rPr>
        <w:t xml:space="preserve"> for defect tracking.</w:t>
      </w:r>
    </w:p>
    <w:p w:rsidR="007A5F76" w:rsidRPr="00BE69F4" w:rsidRDefault="007A5F76"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Lucida Sans Unicode" w:hAnsi="Times New Roman" w:cs="Times New Roman"/>
          <w:sz w:val="24"/>
          <w:szCs w:val="24"/>
        </w:rPr>
        <w:t xml:space="preserve">Interfaced with third-party vendors to customize </w:t>
      </w:r>
      <w:r w:rsidRPr="008332D5">
        <w:rPr>
          <w:rFonts w:ascii="Times New Roman" w:eastAsia="Lucida Sans Unicode" w:hAnsi="Times New Roman" w:cs="Times New Roman"/>
          <w:b/>
          <w:sz w:val="24"/>
          <w:szCs w:val="24"/>
        </w:rPr>
        <w:t>UI</w:t>
      </w:r>
      <w:r w:rsidRPr="00BE69F4">
        <w:rPr>
          <w:rFonts w:ascii="Times New Roman" w:eastAsia="Lucida Sans Unicode" w:hAnsi="Times New Roman" w:cs="Times New Roman"/>
          <w:sz w:val="24"/>
          <w:szCs w:val="24"/>
        </w:rPr>
        <w:t>/</w:t>
      </w:r>
      <w:r w:rsidRPr="008332D5">
        <w:rPr>
          <w:rFonts w:ascii="Times New Roman" w:eastAsia="Lucida Sans Unicode" w:hAnsi="Times New Roman" w:cs="Times New Roman"/>
          <w:b/>
          <w:sz w:val="24"/>
          <w:szCs w:val="24"/>
        </w:rPr>
        <w:t>UX</w:t>
      </w:r>
      <w:r w:rsidRPr="00BE69F4">
        <w:rPr>
          <w:rFonts w:ascii="Times New Roman" w:eastAsia="Lucida Sans Unicode" w:hAnsi="Times New Roman" w:cs="Times New Roman"/>
          <w:sz w:val="24"/>
          <w:szCs w:val="24"/>
        </w:rPr>
        <w:t xml:space="preserve"> solutions for web verticals</w:t>
      </w:r>
    </w:p>
    <w:p w:rsidR="00581B88" w:rsidRPr="00BE69F4" w:rsidRDefault="00581B88" w:rsidP="00B50B6F">
      <w:pPr>
        <w:numPr>
          <w:ilvl w:val="0"/>
          <w:numId w:val="4"/>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hAnsi="Times New Roman" w:cs="Times New Roman"/>
          <w:sz w:val="24"/>
          <w:szCs w:val="24"/>
        </w:rPr>
        <w:t xml:space="preserve">Component level design and defined the usage of </w:t>
      </w:r>
      <w:r w:rsidRPr="00BE69F4">
        <w:rPr>
          <w:rFonts w:ascii="Times New Roman" w:hAnsi="Times New Roman" w:cs="Times New Roman"/>
          <w:b/>
          <w:sz w:val="24"/>
          <w:szCs w:val="24"/>
        </w:rPr>
        <w:t>AJAX</w:t>
      </w:r>
      <w:r w:rsidRPr="00BE69F4">
        <w:rPr>
          <w:rFonts w:ascii="Times New Roman" w:hAnsi="Times New Roman" w:cs="Times New Roman"/>
          <w:sz w:val="24"/>
          <w:szCs w:val="24"/>
        </w:rPr>
        <w:t xml:space="preserve"> to reuse the </w:t>
      </w:r>
      <w:r w:rsidRPr="00BE69F4">
        <w:rPr>
          <w:rFonts w:ascii="Times New Roman" w:hAnsi="Times New Roman" w:cs="Times New Roman"/>
          <w:b/>
          <w:sz w:val="24"/>
          <w:szCs w:val="24"/>
        </w:rPr>
        <w:t>network bandwidth</w:t>
      </w:r>
      <w:r w:rsidRPr="00BE69F4">
        <w:rPr>
          <w:rFonts w:ascii="Times New Roman" w:hAnsi="Times New Roman" w:cs="Times New Roman"/>
          <w:sz w:val="24"/>
          <w:szCs w:val="24"/>
        </w:rPr>
        <w:t xml:space="preserve"> efficiently and making feel that the user resides in the same page of our website.</w:t>
      </w:r>
    </w:p>
    <w:p w:rsidR="00EA5E70" w:rsidRPr="00BE69F4" w:rsidRDefault="00EA5E70" w:rsidP="00B50B6F">
      <w:pPr>
        <w:numPr>
          <w:ilvl w:val="0"/>
          <w:numId w:val="5"/>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Maintain, enhance, and recommend solutions that best suit business and technology needs from UI standpoint.</w:t>
      </w:r>
    </w:p>
    <w:p w:rsidR="00EA5E70" w:rsidRPr="00BE69F4" w:rsidRDefault="00EA5E70" w:rsidP="00B50B6F">
      <w:pPr>
        <w:numPr>
          <w:ilvl w:val="0"/>
          <w:numId w:val="5"/>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Define technical requirements based upon business requirements.</w:t>
      </w:r>
    </w:p>
    <w:p w:rsidR="00EA5E70" w:rsidRPr="00BE69F4" w:rsidRDefault="00EA5E70" w:rsidP="00B50B6F">
      <w:pPr>
        <w:numPr>
          <w:ilvl w:val="0"/>
          <w:numId w:val="5"/>
        </w:numPr>
        <w:tabs>
          <w:tab w:val="left" w:pos="360"/>
        </w:tabs>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Creating cross-browser compatible and standards-compliant CSS-based page layouts.</w:t>
      </w:r>
    </w:p>
    <w:p w:rsidR="00EA5E70" w:rsidRPr="00BE69F4" w:rsidRDefault="00EA5E70" w:rsidP="00B50B6F">
      <w:pPr>
        <w:numPr>
          <w:ilvl w:val="0"/>
          <w:numId w:val="5"/>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Strong communication, analytical and interpersonal skills working within cross-functional teams.</w:t>
      </w:r>
    </w:p>
    <w:p w:rsidR="00EA5E70" w:rsidRPr="00BE69F4" w:rsidRDefault="00EA5E70" w:rsidP="00B50B6F">
      <w:pPr>
        <w:numPr>
          <w:ilvl w:val="0"/>
          <w:numId w:val="5"/>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Worked on cross browser compatibility issues and fix the bugs pertaining to various browsers.</w:t>
      </w:r>
    </w:p>
    <w:p w:rsidR="00DD2AC5" w:rsidRPr="00BE69F4" w:rsidRDefault="00DD2AC5" w:rsidP="00B50B6F">
      <w:pPr>
        <w:spacing w:after="0" w:line="312" w:lineRule="auto"/>
        <w:ind w:left="360"/>
        <w:jc w:val="both"/>
        <w:rPr>
          <w:rFonts w:ascii="Times New Roman" w:eastAsia="Cambria" w:hAnsi="Times New Roman" w:cs="Times New Roman"/>
          <w:sz w:val="24"/>
          <w:szCs w:val="24"/>
        </w:rPr>
      </w:pPr>
    </w:p>
    <w:p w:rsidR="002E0A39" w:rsidRDefault="002E0A39" w:rsidP="00B50B6F">
      <w:pPr>
        <w:spacing w:after="0" w:line="312" w:lineRule="auto"/>
        <w:jc w:val="both"/>
        <w:rPr>
          <w:rFonts w:ascii="Times New Roman" w:eastAsia="Cambria" w:hAnsi="Times New Roman" w:cs="Times New Roman"/>
          <w:b/>
          <w:sz w:val="24"/>
          <w:szCs w:val="24"/>
        </w:rPr>
      </w:pPr>
      <w:r>
        <w:rPr>
          <w:rFonts w:ascii="Times New Roman" w:eastAsia="Cambria" w:hAnsi="Times New Roman" w:cs="Times New Roman"/>
          <w:b/>
          <w:sz w:val="24"/>
          <w:szCs w:val="24"/>
        </w:rPr>
        <w:t>PROJECT DETAILS:</w:t>
      </w:r>
    </w:p>
    <w:p w:rsidR="002E0A39" w:rsidRDefault="002E0A39" w:rsidP="00B50B6F">
      <w:pPr>
        <w:spacing w:after="0" w:line="312" w:lineRule="auto"/>
        <w:jc w:val="both"/>
        <w:rPr>
          <w:rFonts w:ascii="Times New Roman" w:eastAsia="Cambria" w:hAnsi="Times New Roman" w:cs="Times New Roman"/>
          <w:b/>
          <w:sz w:val="24"/>
          <w:szCs w:val="24"/>
        </w:rPr>
      </w:pPr>
    </w:p>
    <w:tbl>
      <w:tblPr>
        <w:tblW w:w="930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52"/>
        <w:gridCol w:w="7248"/>
      </w:tblGrid>
      <w:tr w:rsidR="002E0A39" w:rsidRPr="00BC39E4" w:rsidTr="006B5039">
        <w:trPr>
          <w:trHeight w:val="220"/>
        </w:trPr>
        <w:tc>
          <w:tcPr>
            <w:tcW w:w="2052" w:type="dxa"/>
          </w:tcPr>
          <w:p w:rsidR="002E0A39" w:rsidRPr="00B6363E" w:rsidRDefault="002E0A39" w:rsidP="00B50B6F">
            <w:pPr>
              <w:pStyle w:val="Header"/>
              <w:spacing w:before="20" w:after="20" w:line="312" w:lineRule="auto"/>
              <w:rPr>
                <w:rFonts w:ascii="Times New Roman" w:hAnsi="Times New Roman" w:cs="Times New Roman"/>
                <w:b/>
                <w:bCs/>
              </w:rPr>
            </w:pPr>
            <w:r w:rsidRPr="00B6363E">
              <w:rPr>
                <w:rFonts w:ascii="Times New Roman" w:hAnsi="Times New Roman" w:cs="Times New Roman"/>
                <w:b/>
                <w:bCs/>
              </w:rPr>
              <w:lastRenderedPageBreak/>
              <w:t>Client</w:t>
            </w:r>
          </w:p>
        </w:tc>
        <w:tc>
          <w:tcPr>
            <w:tcW w:w="7248" w:type="dxa"/>
          </w:tcPr>
          <w:p w:rsidR="002E0A39" w:rsidRPr="00DF6FC9" w:rsidRDefault="002E0A39" w:rsidP="00B50B6F">
            <w:pPr>
              <w:pStyle w:val="Header"/>
              <w:spacing w:before="20" w:after="20" w:line="312" w:lineRule="auto"/>
              <w:rPr>
                <w:rFonts w:ascii="Times New Roman" w:hAnsi="Times New Roman" w:cs="Times New Roman"/>
                <w:bCs/>
              </w:rPr>
            </w:pPr>
            <w:r w:rsidRPr="003E3CA6">
              <w:rPr>
                <w:rFonts w:ascii="Times New Roman" w:hAnsi="Times New Roman" w:cs="Times New Roman"/>
                <w:b/>
                <w:bCs/>
                <w:sz w:val="24"/>
                <w:szCs w:val="24"/>
              </w:rPr>
              <w:t>Conoco Phillips</w:t>
            </w:r>
            <w:r w:rsidRPr="00DF6FC9">
              <w:rPr>
                <w:rFonts w:ascii="Times New Roman" w:hAnsi="Times New Roman" w:cs="Times New Roman"/>
                <w:bCs/>
              </w:rPr>
              <w:t>,</w:t>
            </w:r>
            <w:r>
              <w:rPr>
                <w:rFonts w:ascii="Times New Roman" w:hAnsi="Times New Roman" w:cs="Times New Roman"/>
                <w:bCs/>
              </w:rPr>
              <w:t xml:space="preserve"> Bartlesville OK,</w:t>
            </w:r>
            <w:r w:rsidRPr="00DF6FC9">
              <w:rPr>
                <w:rFonts w:ascii="Times New Roman" w:hAnsi="Times New Roman" w:cs="Times New Roman"/>
                <w:bCs/>
              </w:rPr>
              <w:t xml:space="preserve"> USA</w:t>
            </w:r>
          </w:p>
        </w:tc>
      </w:tr>
      <w:tr w:rsidR="002E0A39" w:rsidRPr="00481DA6" w:rsidTr="006B5039">
        <w:trPr>
          <w:trHeight w:val="233"/>
        </w:trPr>
        <w:tc>
          <w:tcPr>
            <w:tcW w:w="2052" w:type="dxa"/>
          </w:tcPr>
          <w:p w:rsidR="002E0A39" w:rsidRPr="00B6363E" w:rsidRDefault="002E0A39"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Role</w:t>
            </w:r>
          </w:p>
        </w:tc>
        <w:tc>
          <w:tcPr>
            <w:tcW w:w="7248" w:type="dxa"/>
          </w:tcPr>
          <w:p w:rsidR="002E0A39" w:rsidRPr="00B6363E" w:rsidRDefault="002E0A39"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 xml:space="preserve">Front End </w:t>
            </w:r>
            <w:r w:rsidRPr="00B6363E">
              <w:rPr>
                <w:rFonts w:ascii="Times New Roman" w:eastAsia="Times New Roman" w:hAnsi="Times New Roman" w:cs="Times New Roman"/>
                <w:bCs/>
              </w:rPr>
              <w:t xml:space="preserve">  Developer</w:t>
            </w:r>
          </w:p>
        </w:tc>
      </w:tr>
      <w:tr w:rsidR="002E0A39" w:rsidRPr="00481DA6" w:rsidTr="006B5039">
        <w:trPr>
          <w:trHeight w:val="233"/>
        </w:trPr>
        <w:tc>
          <w:tcPr>
            <w:tcW w:w="2052" w:type="dxa"/>
          </w:tcPr>
          <w:p w:rsidR="002E0A39" w:rsidRPr="00B6363E" w:rsidRDefault="002E0A39"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Duration</w:t>
            </w:r>
          </w:p>
        </w:tc>
        <w:tc>
          <w:tcPr>
            <w:tcW w:w="7248" w:type="dxa"/>
          </w:tcPr>
          <w:p w:rsidR="002E0A39" w:rsidRPr="00B6363E" w:rsidRDefault="002E0A39" w:rsidP="00B50B6F">
            <w:pPr>
              <w:spacing w:before="20" w:after="20" w:line="312" w:lineRule="auto"/>
              <w:rPr>
                <w:rFonts w:ascii="Times New Roman" w:eastAsia="Times New Roman" w:hAnsi="Times New Roman" w:cs="Times New Roman"/>
                <w:bCs/>
              </w:rPr>
            </w:pPr>
            <w:r w:rsidRPr="00B6363E">
              <w:rPr>
                <w:rFonts w:ascii="Times New Roman" w:eastAsia="Times New Roman" w:hAnsi="Times New Roman" w:cs="Times New Roman"/>
                <w:bCs/>
              </w:rPr>
              <w:t xml:space="preserve">Nov 2011 – </w:t>
            </w:r>
            <w:r w:rsidR="0097002F">
              <w:rPr>
                <w:rFonts w:ascii="Times New Roman" w:eastAsia="Times New Roman" w:hAnsi="Times New Roman" w:cs="Times New Roman"/>
                <w:bCs/>
              </w:rPr>
              <w:t>June 2013</w:t>
            </w:r>
          </w:p>
        </w:tc>
      </w:tr>
      <w:tr w:rsidR="002E0A39" w:rsidRPr="00481DA6" w:rsidTr="006B5039">
        <w:trPr>
          <w:trHeight w:val="246"/>
        </w:trPr>
        <w:tc>
          <w:tcPr>
            <w:tcW w:w="2052" w:type="dxa"/>
          </w:tcPr>
          <w:p w:rsidR="002E0A39" w:rsidRPr="00B6363E" w:rsidRDefault="002E0A39"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Team Size</w:t>
            </w:r>
          </w:p>
        </w:tc>
        <w:tc>
          <w:tcPr>
            <w:tcW w:w="7248" w:type="dxa"/>
          </w:tcPr>
          <w:p w:rsidR="002E0A39" w:rsidRPr="00B6363E" w:rsidRDefault="002E0A39" w:rsidP="00B50B6F">
            <w:pPr>
              <w:spacing w:before="20" w:after="20" w:line="312" w:lineRule="auto"/>
              <w:rPr>
                <w:rFonts w:ascii="Times New Roman" w:eastAsia="Times New Roman" w:hAnsi="Times New Roman" w:cs="Times New Roman"/>
                <w:bCs/>
              </w:rPr>
            </w:pPr>
            <w:r w:rsidRPr="00B6363E">
              <w:rPr>
                <w:rFonts w:ascii="Times New Roman" w:eastAsia="Times New Roman" w:hAnsi="Times New Roman" w:cs="Times New Roman"/>
                <w:bCs/>
              </w:rPr>
              <w:t>1</w:t>
            </w:r>
            <w:r>
              <w:rPr>
                <w:rFonts w:ascii="Times New Roman" w:eastAsia="Times New Roman" w:hAnsi="Times New Roman" w:cs="Times New Roman"/>
                <w:bCs/>
              </w:rPr>
              <w:t>0</w:t>
            </w:r>
          </w:p>
        </w:tc>
      </w:tr>
      <w:tr w:rsidR="002E0A39" w:rsidRPr="00481DA6" w:rsidTr="006B5039">
        <w:tblPrEx>
          <w:tblBorders>
            <w:bottom w:val="single" w:sz="4" w:space="0" w:color="auto"/>
          </w:tblBorders>
        </w:tblPrEx>
        <w:trPr>
          <w:trHeight w:val="665"/>
        </w:trPr>
        <w:tc>
          <w:tcPr>
            <w:tcW w:w="2052" w:type="dxa"/>
          </w:tcPr>
          <w:p w:rsidR="002E0A39" w:rsidRPr="00B6363E" w:rsidRDefault="002E0A39"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Environment</w:t>
            </w:r>
          </w:p>
        </w:tc>
        <w:tc>
          <w:tcPr>
            <w:tcW w:w="7248" w:type="dxa"/>
          </w:tcPr>
          <w:p w:rsidR="002E0A39" w:rsidRPr="003E3CA6" w:rsidRDefault="002E0A39" w:rsidP="00B50B6F">
            <w:pPr>
              <w:spacing w:line="312" w:lineRule="auto"/>
              <w:jc w:val="both"/>
              <w:rPr>
                <w:rFonts w:ascii="Times New Roman" w:eastAsia="Cambria" w:hAnsi="Times New Roman" w:cs="Times New Roman"/>
                <w:b/>
              </w:rPr>
            </w:pPr>
            <w:r w:rsidRPr="003E3CA6">
              <w:rPr>
                <w:rFonts w:ascii="Times New Roman" w:hAnsi="Times New Roman" w:cs="Times New Roman"/>
                <w:b/>
                <w:sz w:val="24"/>
                <w:szCs w:val="24"/>
              </w:rPr>
              <w:t>HTML, CSS, JavaScript, JQuery, Dreamweaver CS5, AJAX, JSON, ECLIPSE, MS Office and SVN.</w:t>
            </w:r>
          </w:p>
        </w:tc>
      </w:tr>
    </w:tbl>
    <w:p w:rsidR="00B50B6F" w:rsidRDefault="00B50B6F" w:rsidP="00B50B6F">
      <w:pPr>
        <w:spacing w:line="312" w:lineRule="auto"/>
        <w:jc w:val="both"/>
        <w:rPr>
          <w:rFonts w:ascii="Times New Roman" w:hAnsi="Times New Roman" w:cs="Times New Roman"/>
          <w:b/>
          <w:sz w:val="24"/>
          <w:szCs w:val="24"/>
        </w:rPr>
      </w:pPr>
    </w:p>
    <w:p w:rsidR="0093259E" w:rsidRPr="00BE69F4" w:rsidRDefault="0093259E"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Description</w:t>
      </w:r>
      <w:r w:rsidR="00134662">
        <w:rPr>
          <w:rFonts w:ascii="Times New Roman" w:hAnsi="Times New Roman" w:cs="Times New Roman"/>
          <w:b/>
          <w:sz w:val="24"/>
          <w:szCs w:val="24"/>
        </w:rPr>
        <w:t>:</w:t>
      </w:r>
    </w:p>
    <w:p w:rsidR="00524A65" w:rsidRDefault="0093259E" w:rsidP="00660221">
      <w:pPr>
        <w:spacing w:line="312" w:lineRule="auto"/>
        <w:jc w:val="both"/>
        <w:rPr>
          <w:rFonts w:ascii="Times New Roman" w:hAnsi="Times New Roman" w:cs="Times New Roman"/>
          <w:b/>
          <w:sz w:val="24"/>
          <w:szCs w:val="24"/>
        </w:rPr>
      </w:pPr>
      <w:r w:rsidRPr="00BE69F4">
        <w:rPr>
          <w:rFonts w:ascii="Times New Roman" w:hAnsi="Times New Roman" w:cs="Times New Roman"/>
          <w:sz w:val="24"/>
          <w:szCs w:val="24"/>
          <w:bdr w:val="none" w:sz="0" w:space="0" w:color="auto" w:frame="1"/>
          <w:shd w:val="clear" w:color="auto" w:fill="FFFFFF"/>
        </w:rPr>
        <w:t>ConocoPhillips Information Technology (IT) provides technical services to the ConocoPhillips network.</w:t>
      </w:r>
      <w:r w:rsidR="00AF10A5" w:rsidRPr="00BE69F4">
        <w:rPr>
          <w:rFonts w:ascii="Times New Roman" w:hAnsi="Times New Roman" w:cs="Times New Roman"/>
          <w:sz w:val="24"/>
          <w:szCs w:val="24"/>
          <w:bdr w:val="none" w:sz="0" w:space="0" w:color="auto" w:frame="1"/>
          <w:shd w:val="clear" w:color="auto" w:fill="FFFFFF"/>
        </w:rPr>
        <w:t xml:space="preserve"> </w:t>
      </w:r>
      <w:r w:rsidRPr="00BE69F4">
        <w:rPr>
          <w:rFonts w:ascii="Times New Roman" w:hAnsi="Times New Roman" w:cs="Times New Roman"/>
          <w:sz w:val="24"/>
          <w:szCs w:val="24"/>
          <w:bdr w:val="none" w:sz="0" w:space="0" w:color="auto" w:frame="1"/>
          <w:shd w:val="clear" w:color="auto" w:fill="FFFFFF"/>
        </w:rPr>
        <w:t>The Architecture center</w:t>
      </w:r>
      <w:r w:rsidR="003268DE">
        <w:rPr>
          <w:rFonts w:ascii="Times New Roman" w:hAnsi="Times New Roman" w:cs="Times New Roman"/>
          <w:sz w:val="24"/>
          <w:szCs w:val="24"/>
          <w:bdr w:val="none" w:sz="0" w:space="0" w:color="auto" w:frame="1"/>
          <w:shd w:val="clear" w:color="auto" w:fill="FFFFFF"/>
        </w:rPr>
        <w:t xml:space="preserve"> of excellence Project</w:t>
      </w:r>
      <w:r w:rsidRPr="00BE69F4">
        <w:rPr>
          <w:rFonts w:ascii="Times New Roman" w:hAnsi="Times New Roman" w:cs="Times New Roman"/>
          <w:sz w:val="24"/>
          <w:szCs w:val="24"/>
          <w:bdr w:val="none" w:sz="0" w:space="0" w:color="auto" w:frame="1"/>
          <w:shd w:val="clear" w:color="auto" w:fill="FFFFFF"/>
        </w:rPr>
        <w:t xml:space="preserve"> is accountable for delivering services that meet Exploration &amp; Production business needs.  The position has leadership responsibilities includi</w:t>
      </w:r>
      <w:r w:rsidR="00693A83" w:rsidRPr="00BE69F4">
        <w:rPr>
          <w:rFonts w:ascii="Times New Roman" w:hAnsi="Times New Roman" w:cs="Times New Roman"/>
          <w:sz w:val="24"/>
          <w:szCs w:val="24"/>
          <w:bdr w:val="none" w:sz="0" w:space="0" w:color="auto" w:frame="1"/>
          <w:shd w:val="clear" w:color="auto" w:fill="FFFFFF"/>
        </w:rPr>
        <w:t>ng assist</w:t>
      </w:r>
      <w:r w:rsidR="00BE69F4">
        <w:rPr>
          <w:rFonts w:ascii="Times New Roman" w:hAnsi="Times New Roman" w:cs="Times New Roman"/>
          <w:sz w:val="24"/>
          <w:szCs w:val="24"/>
          <w:bdr w:val="none" w:sz="0" w:space="0" w:color="auto" w:frame="1"/>
          <w:shd w:val="clear" w:color="auto" w:fill="FFFFFF"/>
        </w:rPr>
        <w:t xml:space="preserve">ing </w:t>
      </w:r>
      <w:r w:rsidR="00693A83" w:rsidRPr="00BE69F4">
        <w:rPr>
          <w:rFonts w:ascii="Times New Roman" w:hAnsi="Times New Roman" w:cs="Times New Roman"/>
          <w:sz w:val="24"/>
          <w:szCs w:val="24"/>
          <w:bdr w:val="none" w:sz="0" w:space="0" w:color="auto" w:frame="1"/>
          <w:shd w:val="clear" w:color="auto" w:fill="FFFFFF"/>
        </w:rPr>
        <w:t>with designing the webpage, updating stock information dynamically and linking its information to the server side</w:t>
      </w:r>
      <w:r w:rsidR="00A65088">
        <w:rPr>
          <w:rFonts w:ascii="Times New Roman" w:hAnsi="Times New Roman" w:cs="Times New Roman"/>
          <w:sz w:val="24"/>
          <w:szCs w:val="24"/>
          <w:bdr w:val="none" w:sz="0" w:space="0" w:color="auto" w:frame="1"/>
          <w:shd w:val="clear" w:color="auto" w:fill="FFFFFF"/>
        </w:rPr>
        <w:t xml:space="preserve"> </w:t>
      </w:r>
      <w:r w:rsidRPr="00BE69F4">
        <w:rPr>
          <w:rFonts w:ascii="Times New Roman" w:hAnsi="Times New Roman" w:cs="Times New Roman"/>
          <w:sz w:val="24"/>
          <w:szCs w:val="24"/>
          <w:bdr w:val="none" w:sz="0" w:space="0" w:color="auto" w:frame="1"/>
          <w:shd w:val="clear" w:color="auto" w:fill="FFFFFF"/>
        </w:rPr>
        <w:t xml:space="preserve">personnel. </w:t>
      </w:r>
    </w:p>
    <w:p w:rsidR="00EA5E70" w:rsidRPr="00BE69F4" w:rsidRDefault="00EA5E70" w:rsidP="00B50B6F">
      <w:pPr>
        <w:tabs>
          <w:tab w:val="left" w:pos="7217"/>
        </w:tabs>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Responsibilities:</w:t>
      </w:r>
      <w:r w:rsidR="0093259E" w:rsidRPr="00BE69F4">
        <w:rPr>
          <w:rFonts w:ascii="Times New Roman" w:hAnsi="Times New Roman" w:cs="Times New Roman"/>
          <w:b/>
          <w:sz w:val="24"/>
          <w:szCs w:val="24"/>
        </w:rPr>
        <w:tab/>
      </w:r>
    </w:p>
    <w:p w:rsidR="00EA5E70" w:rsidRPr="00BE69F4" w:rsidRDefault="00EA5E70"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Actively involved in all aspects of the system design. </w:t>
      </w:r>
    </w:p>
    <w:p w:rsidR="00EA5E70" w:rsidRPr="00BE69F4" w:rsidRDefault="00EA5E70"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Worked extensively on designand development of </w:t>
      </w:r>
      <w:r w:rsidRPr="00BE69F4">
        <w:rPr>
          <w:rFonts w:ascii="Times New Roman" w:hAnsi="Times New Roman" w:cs="Times New Roman"/>
          <w:b/>
          <w:sz w:val="24"/>
          <w:szCs w:val="24"/>
        </w:rPr>
        <w:t>UX, UI, IA, HTML, CSS, JQuery</w:t>
      </w:r>
    </w:p>
    <w:p w:rsidR="00EA5E70" w:rsidRPr="00BE69F4" w:rsidRDefault="00EA5E70"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Worked with complete redesigns of a daily events website and focused on improving readability, utility, and overall </w:t>
      </w:r>
      <w:r w:rsidRPr="00BE69F4">
        <w:rPr>
          <w:rFonts w:ascii="Times New Roman" w:hAnsi="Times New Roman" w:cs="Times New Roman"/>
          <w:b/>
          <w:sz w:val="24"/>
          <w:szCs w:val="24"/>
        </w:rPr>
        <w:t>UX</w:t>
      </w:r>
      <w:r w:rsidRPr="00BE69F4">
        <w:rPr>
          <w:rFonts w:ascii="Times New Roman" w:hAnsi="Times New Roman" w:cs="Times New Roman"/>
          <w:sz w:val="24"/>
          <w:szCs w:val="24"/>
        </w:rPr>
        <w:t>.</w:t>
      </w:r>
    </w:p>
    <w:p w:rsidR="00034EED" w:rsidRPr="00BE69F4" w:rsidRDefault="00EA5E70"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Worked closely with back-end developers to find ways to push the  limits of existing Web technology in service of creating the best  possible user experience</w:t>
      </w:r>
    </w:p>
    <w:p w:rsidR="00034EED" w:rsidRPr="00BE69F4" w:rsidRDefault="00034EED"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Involved in writing jQuery-based Ajax requests using </w:t>
      </w:r>
      <w:r w:rsidRPr="00BE69F4">
        <w:rPr>
          <w:rFonts w:ascii="Times New Roman" w:hAnsi="Times New Roman" w:cs="Times New Roman"/>
          <w:b/>
          <w:sz w:val="24"/>
          <w:szCs w:val="24"/>
        </w:rPr>
        <w:t>jquery.get</w:t>
      </w:r>
      <w:r w:rsidRPr="00BE69F4">
        <w:rPr>
          <w:rFonts w:ascii="Times New Roman" w:hAnsi="Times New Roman" w:cs="Times New Roman"/>
          <w:sz w:val="24"/>
          <w:szCs w:val="24"/>
        </w:rPr>
        <w:t xml:space="preserve"> (url, data, callback, type) or </w:t>
      </w:r>
      <w:r w:rsidRPr="00BE69F4">
        <w:rPr>
          <w:rFonts w:ascii="Times New Roman" w:hAnsi="Times New Roman" w:cs="Times New Roman"/>
          <w:b/>
          <w:sz w:val="24"/>
          <w:szCs w:val="24"/>
        </w:rPr>
        <w:t>jquery.ajax</w:t>
      </w:r>
      <w:r w:rsidRPr="00BE69F4">
        <w:rPr>
          <w:rFonts w:ascii="Times New Roman" w:hAnsi="Times New Roman" w:cs="Times New Roman"/>
          <w:sz w:val="24"/>
          <w:szCs w:val="24"/>
        </w:rPr>
        <w:t xml:space="preserve"> (options) and </w:t>
      </w:r>
      <w:r w:rsidRPr="00BE69F4">
        <w:rPr>
          <w:rFonts w:ascii="Times New Roman" w:hAnsi="Times New Roman" w:cs="Times New Roman"/>
          <w:b/>
          <w:sz w:val="24"/>
          <w:szCs w:val="24"/>
        </w:rPr>
        <w:t>jquery.post</w:t>
      </w:r>
      <w:r w:rsidRPr="00BE69F4">
        <w:rPr>
          <w:rFonts w:ascii="Times New Roman" w:hAnsi="Times New Roman" w:cs="Times New Roman"/>
          <w:sz w:val="24"/>
          <w:szCs w:val="24"/>
        </w:rPr>
        <w:t xml:space="preserve"> (url, data, callback, type)</w:t>
      </w:r>
    </w:p>
    <w:p w:rsidR="003F7CB7" w:rsidRPr="00AF68E8" w:rsidRDefault="00EA5E70" w:rsidP="00AF68E8">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Created various interactive plugins, widgets or design </w:t>
      </w:r>
      <w:r w:rsidRPr="00A65088">
        <w:rPr>
          <w:rFonts w:ascii="Times New Roman" w:hAnsi="Times New Roman" w:cs="Times New Roman"/>
          <w:b/>
          <w:sz w:val="24"/>
          <w:szCs w:val="24"/>
        </w:rPr>
        <w:t>UI/UX</w:t>
      </w:r>
    </w:p>
    <w:p w:rsidR="00735644" w:rsidRDefault="00EA5E70" w:rsidP="00735644">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Wrote code to implement </w:t>
      </w:r>
      <w:r w:rsidRPr="00A65088">
        <w:rPr>
          <w:rFonts w:ascii="Times New Roman" w:hAnsi="Times New Roman" w:cs="Times New Roman"/>
          <w:b/>
          <w:sz w:val="24"/>
          <w:szCs w:val="24"/>
        </w:rPr>
        <w:t>AJAX</w:t>
      </w:r>
      <w:r w:rsidRPr="00BE69F4">
        <w:rPr>
          <w:rFonts w:ascii="Times New Roman" w:hAnsi="Times New Roman" w:cs="Times New Roman"/>
          <w:sz w:val="24"/>
          <w:szCs w:val="24"/>
        </w:rPr>
        <w:t xml:space="preserve"> based application by fetching the response from backend API as a part of </w:t>
      </w:r>
      <w:r w:rsidRPr="00A65088">
        <w:rPr>
          <w:rFonts w:ascii="Times New Roman" w:hAnsi="Times New Roman" w:cs="Times New Roman"/>
          <w:b/>
          <w:sz w:val="24"/>
          <w:szCs w:val="24"/>
        </w:rPr>
        <w:t>JSON</w:t>
      </w:r>
      <w:r w:rsidRPr="00BE69F4">
        <w:rPr>
          <w:rFonts w:ascii="Times New Roman" w:hAnsi="Times New Roman" w:cs="Times New Roman"/>
          <w:sz w:val="24"/>
          <w:szCs w:val="24"/>
        </w:rPr>
        <w:t>.</w:t>
      </w:r>
    </w:p>
    <w:p w:rsidR="007E0075" w:rsidRPr="00735644" w:rsidRDefault="007E0075" w:rsidP="00735644">
      <w:pPr>
        <w:pStyle w:val="ListParagraph"/>
        <w:numPr>
          <w:ilvl w:val="0"/>
          <w:numId w:val="13"/>
        </w:numPr>
        <w:spacing w:after="0" w:line="312" w:lineRule="auto"/>
        <w:ind w:hanging="274"/>
        <w:jc w:val="both"/>
        <w:rPr>
          <w:rFonts w:ascii="Times New Roman" w:hAnsi="Times New Roman" w:cs="Times New Roman"/>
          <w:sz w:val="24"/>
          <w:szCs w:val="24"/>
        </w:rPr>
      </w:pPr>
      <w:r w:rsidRPr="00735644">
        <w:rPr>
          <w:rFonts w:ascii="Times New Roman" w:hAnsi="Times New Roman" w:cs="Times New Roman"/>
          <w:sz w:val="24"/>
          <w:szCs w:val="24"/>
        </w:rPr>
        <w:t xml:space="preserve">Involved in developing </w:t>
      </w:r>
      <w:r w:rsidRPr="00735644">
        <w:rPr>
          <w:rFonts w:ascii="Times New Roman" w:hAnsi="Times New Roman" w:cs="Times New Roman"/>
          <w:b/>
          <w:sz w:val="24"/>
          <w:szCs w:val="24"/>
        </w:rPr>
        <w:t>XUL</w:t>
      </w:r>
      <w:r w:rsidRPr="00735644">
        <w:rPr>
          <w:rFonts w:ascii="Times New Roman" w:hAnsi="Times New Roman" w:cs="Times New Roman"/>
          <w:sz w:val="24"/>
          <w:szCs w:val="24"/>
        </w:rPr>
        <w:t xml:space="preserve">, </w:t>
      </w:r>
      <w:r w:rsidRPr="00735644">
        <w:rPr>
          <w:rFonts w:ascii="Times New Roman" w:hAnsi="Times New Roman" w:cs="Times New Roman"/>
          <w:b/>
          <w:sz w:val="24"/>
          <w:szCs w:val="24"/>
        </w:rPr>
        <w:t>HTML</w:t>
      </w:r>
      <w:r w:rsidRPr="00735644">
        <w:rPr>
          <w:rFonts w:ascii="Times New Roman" w:hAnsi="Times New Roman" w:cs="Times New Roman"/>
          <w:sz w:val="24"/>
          <w:szCs w:val="24"/>
        </w:rPr>
        <w:t xml:space="preserve">, and </w:t>
      </w:r>
      <w:r w:rsidRPr="00735644">
        <w:rPr>
          <w:rFonts w:ascii="Times New Roman" w:hAnsi="Times New Roman" w:cs="Times New Roman"/>
          <w:b/>
          <w:sz w:val="24"/>
          <w:szCs w:val="24"/>
        </w:rPr>
        <w:t>JavaScript</w:t>
      </w:r>
      <w:r w:rsidR="003F7CB7">
        <w:rPr>
          <w:rFonts w:ascii="Times New Roman" w:hAnsi="Times New Roman" w:cs="Times New Roman"/>
          <w:b/>
          <w:sz w:val="24"/>
          <w:szCs w:val="24"/>
        </w:rPr>
        <w:t xml:space="preserve"> and Angular JS</w:t>
      </w:r>
      <w:r w:rsidRPr="00735644">
        <w:rPr>
          <w:rFonts w:ascii="Times New Roman" w:hAnsi="Times New Roman" w:cs="Times New Roman"/>
          <w:sz w:val="24"/>
          <w:szCs w:val="24"/>
        </w:rPr>
        <w:t xml:space="preserve"> for client side presentation and data validation on the client side within the forms. </w:t>
      </w:r>
    </w:p>
    <w:p w:rsidR="001D52F9" w:rsidRPr="00BE69F4" w:rsidRDefault="00EA5E70"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Interfaced with third-party vendors to customize </w:t>
      </w:r>
      <w:r w:rsidRPr="00FD1AF2">
        <w:rPr>
          <w:rFonts w:ascii="Times New Roman" w:hAnsi="Times New Roman" w:cs="Times New Roman"/>
          <w:b/>
          <w:sz w:val="24"/>
          <w:szCs w:val="24"/>
        </w:rPr>
        <w:t>UI/UX</w:t>
      </w:r>
      <w:r w:rsidRPr="00BE69F4">
        <w:rPr>
          <w:rFonts w:ascii="Times New Roman" w:hAnsi="Times New Roman" w:cs="Times New Roman"/>
          <w:sz w:val="24"/>
          <w:szCs w:val="24"/>
        </w:rPr>
        <w:t xml:space="preserve"> solutions for web verticals</w:t>
      </w:r>
    </w:p>
    <w:p w:rsidR="00745F94" w:rsidRPr="00BE69F4" w:rsidRDefault="00745F94"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eastAsia="Lucida Sans Unicode" w:hAnsi="Times New Roman" w:cs="Times New Roman"/>
          <w:sz w:val="24"/>
          <w:szCs w:val="24"/>
        </w:rPr>
        <w:t>Maintained, enhanced and recommend solutions that best suit the business and technological needs from the UI standpoint</w:t>
      </w:r>
    </w:p>
    <w:p w:rsidR="00EA5E70" w:rsidRPr="00BE69F4" w:rsidRDefault="00EA5E70" w:rsidP="00B50B6F">
      <w:pPr>
        <w:pStyle w:val="ListParagraph"/>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Elegantly implemented page designs in standards-compliant dynamic </w:t>
      </w:r>
      <w:r w:rsidRPr="00FD1AF2">
        <w:rPr>
          <w:rFonts w:ascii="Times New Roman" w:hAnsi="Times New Roman" w:cs="Times New Roman"/>
          <w:b/>
          <w:sz w:val="24"/>
          <w:szCs w:val="24"/>
        </w:rPr>
        <w:t>XHTML</w:t>
      </w:r>
      <w:r w:rsidRPr="00BE69F4">
        <w:rPr>
          <w:rFonts w:ascii="Times New Roman" w:hAnsi="Times New Roman" w:cs="Times New Roman"/>
          <w:sz w:val="24"/>
          <w:szCs w:val="24"/>
        </w:rPr>
        <w:t xml:space="preserve"> and </w:t>
      </w:r>
      <w:r w:rsidRPr="00FD1AF2">
        <w:rPr>
          <w:rFonts w:ascii="Times New Roman" w:hAnsi="Times New Roman" w:cs="Times New Roman"/>
          <w:b/>
          <w:sz w:val="24"/>
          <w:szCs w:val="24"/>
        </w:rPr>
        <w:t>CSS</w:t>
      </w:r>
    </w:p>
    <w:p w:rsidR="00EA5E70" w:rsidRPr="00BE69F4" w:rsidRDefault="00EA5E70" w:rsidP="00B50B6F">
      <w:pPr>
        <w:numPr>
          <w:ilvl w:val="0"/>
          <w:numId w:val="13"/>
        </w:numPr>
        <w:spacing w:after="0" w:line="312" w:lineRule="auto"/>
        <w:ind w:hanging="274"/>
        <w:jc w:val="both"/>
        <w:rPr>
          <w:rFonts w:ascii="Times New Roman" w:hAnsi="Times New Roman" w:cs="Times New Roman"/>
          <w:sz w:val="24"/>
          <w:szCs w:val="24"/>
        </w:rPr>
      </w:pPr>
      <w:r w:rsidRPr="00BE69F4">
        <w:rPr>
          <w:rFonts w:ascii="Times New Roman" w:hAnsi="Times New Roman" w:cs="Times New Roman"/>
          <w:sz w:val="24"/>
          <w:szCs w:val="24"/>
        </w:rPr>
        <w:t xml:space="preserve">Design User Interface for the project using </w:t>
      </w:r>
      <w:r w:rsidRPr="00FD1AF2">
        <w:rPr>
          <w:rFonts w:ascii="Times New Roman" w:hAnsi="Times New Roman" w:cs="Times New Roman"/>
          <w:b/>
          <w:sz w:val="24"/>
          <w:szCs w:val="24"/>
        </w:rPr>
        <w:t>HTML</w:t>
      </w:r>
      <w:r w:rsidRPr="00BE69F4">
        <w:rPr>
          <w:rFonts w:ascii="Times New Roman" w:hAnsi="Times New Roman" w:cs="Times New Roman"/>
          <w:sz w:val="24"/>
          <w:szCs w:val="24"/>
        </w:rPr>
        <w:t xml:space="preserve">, </w:t>
      </w:r>
      <w:r w:rsidRPr="00FD1AF2">
        <w:rPr>
          <w:rFonts w:ascii="Times New Roman" w:hAnsi="Times New Roman" w:cs="Times New Roman"/>
          <w:b/>
          <w:sz w:val="24"/>
          <w:szCs w:val="24"/>
        </w:rPr>
        <w:t>CSS</w:t>
      </w:r>
      <w:r w:rsidRPr="00BE69F4">
        <w:rPr>
          <w:rFonts w:ascii="Times New Roman" w:hAnsi="Times New Roman" w:cs="Times New Roman"/>
          <w:sz w:val="24"/>
          <w:szCs w:val="24"/>
        </w:rPr>
        <w:t xml:space="preserve">, and </w:t>
      </w:r>
      <w:r w:rsidRPr="00FD1AF2">
        <w:rPr>
          <w:rFonts w:ascii="Times New Roman" w:hAnsi="Times New Roman" w:cs="Times New Roman"/>
          <w:b/>
          <w:sz w:val="24"/>
          <w:szCs w:val="24"/>
        </w:rPr>
        <w:t>Flash</w:t>
      </w:r>
    </w:p>
    <w:p w:rsidR="00B338BE" w:rsidRPr="00660221" w:rsidRDefault="00EA5E70" w:rsidP="00B50B6F">
      <w:pPr>
        <w:pStyle w:val="ListParagraph"/>
        <w:numPr>
          <w:ilvl w:val="0"/>
          <w:numId w:val="13"/>
        </w:numPr>
        <w:spacing w:after="0" w:line="312" w:lineRule="auto"/>
        <w:ind w:hanging="274"/>
        <w:jc w:val="both"/>
        <w:rPr>
          <w:rFonts w:ascii="Times New Roman" w:hAnsi="Times New Roman" w:cs="Times New Roman"/>
          <w:b/>
          <w:sz w:val="24"/>
          <w:szCs w:val="24"/>
        </w:rPr>
      </w:pPr>
      <w:r w:rsidRPr="00BE69F4">
        <w:rPr>
          <w:rFonts w:ascii="Times New Roman" w:hAnsi="Times New Roman" w:cs="Times New Roman"/>
          <w:sz w:val="24"/>
          <w:szCs w:val="24"/>
        </w:rPr>
        <w:t xml:space="preserve">Developed </w:t>
      </w:r>
      <w:r w:rsidRPr="00FD1AF2">
        <w:rPr>
          <w:rFonts w:ascii="Times New Roman" w:hAnsi="Times New Roman" w:cs="Times New Roman"/>
          <w:b/>
          <w:sz w:val="24"/>
          <w:szCs w:val="24"/>
        </w:rPr>
        <w:t>JavaScript</w:t>
      </w:r>
      <w:r w:rsidRPr="00BE69F4">
        <w:rPr>
          <w:rFonts w:ascii="Times New Roman" w:hAnsi="Times New Roman" w:cs="Times New Roman"/>
          <w:sz w:val="24"/>
          <w:szCs w:val="24"/>
        </w:rPr>
        <w:t xml:space="preserve"> library for rendering domain-specific layout </w:t>
      </w:r>
      <w:r w:rsidRPr="00FD1AF2">
        <w:rPr>
          <w:rFonts w:ascii="Times New Roman" w:hAnsi="Times New Roman" w:cs="Times New Roman"/>
          <w:b/>
          <w:sz w:val="24"/>
          <w:szCs w:val="24"/>
        </w:rPr>
        <w:t>XML</w:t>
      </w:r>
      <w:r w:rsidRPr="00BE69F4">
        <w:rPr>
          <w:rFonts w:ascii="Times New Roman" w:hAnsi="Times New Roman" w:cs="Times New Roman"/>
          <w:sz w:val="24"/>
          <w:szCs w:val="24"/>
        </w:rPr>
        <w:t xml:space="preserve"> to the web.</w:t>
      </w:r>
    </w:p>
    <w:p w:rsidR="00660221" w:rsidRDefault="00660221" w:rsidP="00B50B6F">
      <w:pPr>
        <w:spacing w:after="0" w:line="312" w:lineRule="auto"/>
        <w:jc w:val="both"/>
        <w:rPr>
          <w:rFonts w:ascii="Times New Roman" w:eastAsia="Cambria" w:hAnsi="Times New Roman" w:cs="Times New Roman"/>
          <w:b/>
          <w:sz w:val="24"/>
          <w:szCs w:val="24"/>
        </w:rPr>
      </w:pPr>
    </w:p>
    <w:p w:rsidR="00134662" w:rsidRDefault="00134662" w:rsidP="00B50B6F">
      <w:pPr>
        <w:spacing w:after="0" w:line="312" w:lineRule="auto"/>
        <w:jc w:val="both"/>
        <w:rPr>
          <w:rFonts w:ascii="Times New Roman" w:eastAsia="Cambria" w:hAnsi="Times New Roman" w:cs="Times New Roman"/>
          <w:b/>
          <w:sz w:val="24"/>
          <w:szCs w:val="24"/>
        </w:rPr>
      </w:pPr>
      <w:r>
        <w:rPr>
          <w:rFonts w:ascii="Times New Roman" w:eastAsia="Cambria" w:hAnsi="Times New Roman" w:cs="Times New Roman"/>
          <w:b/>
          <w:sz w:val="24"/>
          <w:szCs w:val="24"/>
        </w:rPr>
        <w:t>PROJECT DETAILS:</w:t>
      </w:r>
    </w:p>
    <w:tbl>
      <w:tblPr>
        <w:tblW w:w="930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52"/>
        <w:gridCol w:w="7248"/>
      </w:tblGrid>
      <w:tr w:rsidR="00134662" w:rsidRPr="00BC39E4" w:rsidTr="006B5039">
        <w:trPr>
          <w:trHeight w:val="220"/>
        </w:trPr>
        <w:tc>
          <w:tcPr>
            <w:tcW w:w="2052" w:type="dxa"/>
          </w:tcPr>
          <w:p w:rsidR="00134662" w:rsidRPr="00B6363E" w:rsidRDefault="00134662" w:rsidP="00B50B6F">
            <w:pPr>
              <w:pStyle w:val="Header"/>
              <w:spacing w:before="20" w:after="20" w:line="312" w:lineRule="auto"/>
              <w:rPr>
                <w:rFonts w:ascii="Times New Roman" w:hAnsi="Times New Roman" w:cs="Times New Roman"/>
                <w:b/>
                <w:bCs/>
              </w:rPr>
            </w:pPr>
            <w:r w:rsidRPr="00B6363E">
              <w:rPr>
                <w:rFonts w:ascii="Times New Roman" w:hAnsi="Times New Roman" w:cs="Times New Roman"/>
                <w:b/>
                <w:bCs/>
              </w:rPr>
              <w:t>Client</w:t>
            </w:r>
          </w:p>
        </w:tc>
        <w:tc>
          <w:tcPr>
            <w:tcW w:w="7248" w:type="dxa"/>
          </w:tcPr>
          <w:p w:rsidR="00134662" w:rsidRPr="00DF6FC9" w:rsidRDefault="00134662" w:rsidP="00B50B6F">
            <w:pPr>
              <w:pStyle w:val="Header"/>
              <w:spacing w:before="20" w:after="20" w:line="312" w:lineRule="auto"/>
              <w:rPr>
                <w:rFonts w:ascii="Times New Roman" w:hAnsi="Times New Roman" w:cs="Times New Roman"/>
                <w:bCs/>
              </w:rPr>
            </w:pPr>
            <w:r>
              <w:rPr>
                <w:rFonts w:ascii="Times New Roman" w:hAnsi="Times New Roman" w:cs="Times New Roman"/>
                <w:bCs/>
              </w:rPr>
              <w:t>Client Network Services Inc</w:t>
            </w:r>
            <w:r w:rsidRPr="00DF6FC9">
              <w:rPr>
                <w:rFonts w:ascii="Times New Roman" w:hAnsi="Times New Roman" w:cs="Times New Roman"/>
                <w:bCs/>
              </w:rPr>
              <w:t>,</w:t>
            </w:r>
            <w:r>
              <w:rPr>
                <w:rFonts w:ascii="Times New Roman" w:hAnsi="Times New Roman" w:cs="Times New Roman"/>
                <w:bCs/>
              </w:rPr>
              <w:t xml:space="preserve"> Gaithersburg MD,</w:t>
            </w:r>
            <w:r w:rsidRPr="00DF6FC9">
              <w:rPr>
                <w:rFonts w:ascii="Times New Roman" w:hAnsi="Times New Roman" w:cs="Times New Roman"/>
                <w:bCs/>
              </w:rPr>
              <w:t xml:space="preserve"> USA</w:t>
            </w:r>
          </w:p>
        </w:tc>
      </w:tr>
      <w:tr w:rsidR="00134662" w:rsidRPr="00481DA6" w:rsidTr="006B5039">
        <w:trPr>
          <w:trHeight w:val="233"/>
        </w:trPr>
        <w:tc>
          <w:tcPr>
            <w:tcW w:w="2052" w:type="dxa"/>
          </w:tcPr>
          <w:p w:rsidR="00134662" w:rsidRPr="00B6363E" w:rsidRDefault="00134662"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Role</w:t>
            </w:r>
          </w:p>
        </w:tc>
        <w:tc>
          <w:tcPr>
            <w:tcW w:w="7248" w:type="dxa"/>
          </w:tcPr>
          <w:p w:rsidR="00134662" w:rsidRPr="00B6363E" w:rsidRDefault="00134662"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UI</w:t>
            </w:r>
            <w:r w:rsidRPr="00B6363E">
              <w:rPr>
                <w:rFonts w:ascii="Times New Roman" w:eastAsia="Times New Roman" w:hAnsi="Times New Roman" w:cs="Times New Roman"/>
                <w:bCs/>
              </w:rPr>
              <w:t xml:space="preserve">  Developer</w:t>
            </w:r>
          </w:p>
        </w:tc>
      </w:tr>
      <w:tr w:rsidR="00134662" w:rsidRPr="00481DA6" w:rsidTr="006B5039">
        <w:trPr>
          <w:trHeight w:val="233"/>
        </w:trPr>
        <w:tc>
          <w:tcPr>
            <w:tcW w:w="2052" w:type="dxa"/>
          </w:tcPr>
          <w:p w:rsidR="00134662" w:rsidRPr="00B6363E" w:rsidRDefault="00134662"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Duration</w:t>
            </w:r>
          </w:p>
        </w:tc>
        <w:tc>
          <w:tcPr>
            <w:tcW w:w="7248" w:type="dxa"/>
          </w:tcPr>
          <w:p w:rsidR="00134662" w:rsidRPr="00B6363E" w:rsidRDefault="0097002F"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 xml:space="preserve">Aug </w:t>
            </w:r>
            <w:r w:rsidR="00134662" w:rsidRPr="00B6363E">
              <w:rPr>
                <w:rFonts w:ascii="Times New Roman" w:eastAsia="Times New Roman" w:hAnsi="Times New Roman" w:cs="Times New Roman"/>
                <w:bCs/>
              </w:rPr>
              <w:t>201</w:t>
            </w:r>
            <w:r>
              <w:rPr>
                <w:rFonts w:ascii="Times New Roman" w:eastAsia="Times New Roman" w:hAnsi="Times New Roman" w:cs="Times New Roman"/>
                <w:bCs/>
              </w:rPr>
              <w:t>0</w:t>
            </w:r>
            <w:r w:rsidR="00134662" w:rsidRPr="00B6363E">
              <w:rPr>
                <w:rFonts w:ascii="Times New Roman" w:eastAsia="Times New Roman" w:hAnsi="Times New Roman" w:cs="Times New Roman"/>
                <w:bCs/>
              </w:rPr>
              <w:t xml:space="preserve"> – </w:t>
            </w:r>
            <w:r>
              <w:rPr>
                <w:rFonts w:ascii="Times New Roman" w:eastAsia="Times New Roman" w:hAnsi="Times New Roman" w:cs="Times New Roman"/>
                <w:bCs/>
              </w:rPr>
              <w:t>Oct 2011</w:t>
            </w:r>
          </w:p>
        </w:tc>
      </w:tr>
      <w:tr w:rsidR="00134662" w:rsidRPr="00481DA6" w:rsidTr="006B5039">
        <w:trPr>
          <w:trHeight w:val="246"/>
        </w:trPr>
        <w:tc>
          <w:tcPr>
            <w:tcW w:w="2052" w:type="dxa"/>
          </w:tcPr>
          <w:p w:rsidR="00134662" w:rsidRPr="00B6363E" w:rsidRDefault="00134662"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Team Size</w:t>
            </w:r>
          </w:p>
        </w:tc>
        <w:tc>
          <w:tcPr>
            <w:tcW w:w="7248" w:type="dxa"/>
          </w:tcPr>
          <w:p w:rsidR="00134662" w:rsidRPr="00B6363E" w:rsidRDefault="00134662" w:rsidP="00B50B6F">
            <w:pPr>
              <w:spacing w:before="20" w:after="20" w:line="312" w:lineRule="auto"/>
              <w:rPr>
                <w:rFonts w:ascii="Times New Roman" w:eastAsia="Times New Roman" w:hAnsi="Times New Roman" w:cs="Times New Roman"/>
                <w:bCs/>
              </w:rPr>
            </w:pPr>
            <w:r w:rsidRPr="00B6363E">
              <w:rPr>
                <w:rFonts w:ascii="Times New Roman" w:eastAsia="Times New Roman" w:hAnsi="Times New Roman" w:cs="Times New Roman"/>
                <w:bCs/>
              </w:rPr>
              <w:t>1</w:t>
            </w:r>
            <w:r>
              <w:rPr>
                <w:rFonts w:ascii="Times New Roman" w:eastAsia="Times New Roman" w:hAnsi="Times New Roman" w:cs="Times New Roman"/>
                <w:bCs/>
              </w:rPr>
              <w:t>0</w:t>
            </w:r>
          </w:p>
        </w:tc>
      </w:tr>
      <w:tr w:rsidR="00134662" w:rsidRPr="00481DA6" w:rsidTr="006B5039">
        <w:tblPrEx>
          <w:tblBorders>
            <w:bottom w:val="single" w:sz="4" w:space="0" w:color="auto"/>
          </w:tblBorders>
        </w:tblPrEx>
        <w:trPr>
          <w:trHeight w:val="665"/>
        </w:trPr>
        <w:tc>
          <w:tcPr>
            <w:tcW w:w="2052" w:type="dxa"/>
          </w:tcPr>
          <w:p w:rsidR="00134662" w:rsidRPr="00B6363E" w:rsidRDefault="00134662"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Environment</w:t>
            </w:r>
          </w:p>
        </w:tc>
        <w:tc>
          <w:tcPr>
            <w:tcW w:w="7248" w:type="dxa"/>
          </w:tcPr>
          <w:p w:rsidR="00134662" w:rsidRPr="00660221" w:rsidRDefault="00134662" w:rsidP="00B50B6F">
            <w:pPr>
              <w:spacing w:line="312" w:lineRule="auto"/>
              <w:jc w:val="both"/>
              <w:rPr>
                <w:rFonts w:ascii="Times New Roman" w:eastAsia="Cambria" w:hAnsi="Times New Roman" w:cs="Times New Roman"/>
                <w:b/>
                <w:sz w:val="24"/>
                <w:szCs w:val="24"/>
              </w:rPr>
            </w:pPr>
            <w:r w:rsidRPr="00660221">
              <w:rPr>
                <w:rFonts w:ascii="Times New Roman" w:eastAsia="Cambria" w:hAnsi="Times New Roman" w:cs="Times New Roman"/>
                <w:b/>
                <w:sz w:val="24"/>
                <w:szCs w:val="24"/>
              </w:rPr>
              <w:t>HTML, CSS, MySQL, JavaScript, AJAX and Windows XP.</w:t>
            </w:r>
          </w:p>
        </w:tc>
      </w:tr>
    </w:tbl>
    <w:p w:rsidR="0093259E" w:rsidRPr="00BE69F4" w:rsidRDefault="0093259E" w:rsidP="00B50B6F">
      <w:pPr>
        <w:spacing w:line="312" w:lineRule="auto"/>
        <w:jc w:val="both"/>
        <w:rPr>
          <w:rFonts w:ascii="Times New Roman" w:hAnsi="Times New Roman" w:cs="Times New Roman"/>
          <w:b/>
          <w:sz w:val="24"/>
          <w:szCs w:val="24"/>
        </w:rPr>
      </w:pPr>
      <w:r w:rsidRPr="00BE69F4">
        <w:rPr>
          <w:rFonts w:ascii="Times New Roman" w:hAnsi="Times New Roman" w:cs="Times New Roman"/>
          <w:b/>
          <w:sz w:val="24"/>
          <w:szCs w:val="24"/>
        </w:rPr>
        <w:t>Description</w:t>
      </w:r>
      <w:r w:rsidR="00134662">
        <w:rPr>
          <w:rFonts w:ascii="Times New Roman" w:hAnsi="Times New Roman" w:cs="Times New Roman"/>
          <w:b/>
          <w:sz w:val="24"/>
          <w:szCs w:val="24"/>
        </w:rPr>
        <w:t>:</w:t>
      </w:r>
    </w:p>
    <w:p w:rsidR="00E35FB8" w:rsidRPr="00BE69F4" w:rsidRDefault="0093259E" w:rsidP="00B50B6F">
      <w:pPr>
        <w:spacing w:line="312" w:lineRule="auto"/>
        <w:jc w:val="both"/>
        <w:rPr>
          <w:rFonts w:ascii="Times New Roman" w:hAnsi="Times New Roman" w:cs="Times New Roman"/>
          <w:b/>
          <w:sz w:val="24"/>
          <w:szCs w:val="24"/>
        </w:rPr>
      </w:pPr>
      <w:r w:rsidRPr="00BE69F4">
        <w:rPr>
          <w:rFonts w:ascii="Times New Roman" w:hAnsi="Times New Roman" w:cs="Times New Roman"/>
          <w:sz w:val="24"/>
          <w:szCs w:val="24"/>
          <w:shd w:val="clear" w:color="auto" w:fill="FFFFFF"/>
        </w:rPr>
        <w:t>Client Network Services, Inc. delivers a portfolio of information technology and business process outsourcing solutions to federal, state, and local government agencies; and commercial enterprises. It offers defense and national security, healthcare, government information technology, and enterprise mobility solutions. The company serves defense, energy, financial services, healthcare, homeland security/law enforcement, and transportation industries.</w:t>
      </w:r>
      <w:r w:rsidRPr="00BE69F4">
        <w:rPr>
          <w:rStyle w:val="apple-converted-space"/>
          <w:rFonts w:ascii="Times New Roman" w:hAnsi="Times New Roman" w:cs="Times New Roman"/>
          <w:sz w:val="24"/>
          <w:szCs w:val="24"/>
          <w:shd w:val="clear" w:color="auto" w:fill="FFFFFF"/>
        </w:rPr>
        <w:t> </w:t>
      </w:r>
      <w:r w:rsidRPr="00BE69F4">
        <w:rPr>
          <w:rFonts w:ascii="Times New Roman" w:hAnsi="Times New Roman" w:cs="Times New Roman"/>
          <w:b/>
          <w:sz w:val="24"/>
          <w:szCs w:val="24"/>
        </w:rPr>
        <w:t xml:space="preserve">                 </w:t>
      </w:r>
    </w:p>
    <w:p w:rsidR="00E35FB8" w:rsidRPr="00BE69F4" w:rsidRDefault="00E35FB8" w:rsidP="00B50B6F">
      <w:pPr>
        <w:spacing w:after="0" w:line="312" w:lineRule="auto"/>
        <w:jc w:val="both"/>
        <w:rPr>
          <w:rFonts w:ascii="Times New Roman" w:eastAsia="Cambria" w:hAnsi="Times New Roman" w:cs="Times New Roman"/>
          <w:sz w:val="24"/>
          <w:szCs w:val="24"/>
        </w:rPr>
      </w:pPr>
      <w:r w:rsidRPr="00BE69F4">
        <w:rPr>
          <w:rFonts w:ascii="Times New Roman" w:eastAsia="Cambria" w:hAnsi="Times New Roman" w:cs="Times New Roman"/>
          <w:b/>
          <w:bCs/>
          <w:sz w:val="24"/>
          <w:szCs w:val="24"/>
        </w:rPr>
        <w:t>Responsibilities</w:t>
      </w:r>
      <w:r w:rsidRPr="00BE69F4">
        <w:rPr>
          <w:rFonts w:ascii="Times New Roman" w:eastAsia="Cambria" w:hAnsi="Times New Roman" w:cs="Times New Roman"/>
          <w:sz w:val="24"/>
          <w:szCs w:val="24"/>
        </w:rPr>
        <w:t>:</w:t>
      </w:r>
    </w:p>
    <w:p w:rsidR="00E35FB8" w:rsidRPr="00BE69F4" w:rsidRDefault="00E35FB8" w:rsidP="00B50B6F">
      <w:pPr>
        <w:spacing w:after="0" w:line="312" w:lineRule="auto"/>
        <w:jc w:val="both"/>
        <w:rPr>
          <w:rFonts w:ascii="Times New Roman" w:eastAsia="Cambria" w:hAnsi="Times New Roman" w:cs="Times New Roman"/>
          <w:b/>
          <w:bCs/>
          <w:sz w:val="24"/>
          <w:szCs w:val="24"/>
        </w:rPr>
      </w:pP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Worked closely with system analyst to understand the technical requirements of the projects </w:t>
      </w: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Worked closely with Photoshop designers to implement mock ups and the layouts of the application.</w:t>
      </w: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Design and development of Web pages using </w:t>
      </w:r>
      <w:r w:rsidRPr="00FD1AF2">
        <w:rPr>
          <w:rFonts w:ascii="Times New Roman" w:eastAsia="Cambria" w:hAnsi="Times New Roman" w:cs="Times New Roman"/>
          <w:b/>
          <w:sz w:val="24"/>
          <w:szCs w:val="24"/>
        </w:rPr>
        <w:t>HTML</w:t>
      </w:r>
      <w:r w:rsidRPr="00BE69F4">
        <w:rPr>
          <w:rFonts w:ascii="Times New Roman" w:eastAsia="Cambria" w:hAnsi="Times New Roman" w:cs="Times New Roman"/>
          <w:sz w:val="24"/>
          <w:szCs w:val="24"/>
        </w:rPr>
        <w:t xml:space="preserve">, </w:t>
      </w:r>
      <w:r w:rsidRPr="00FD1AF2">
        <w:rPr>
          <w:rFonts w:ascii="Times New Roman" w:eastAsia="Cambria" w:hAnsi="Times New Roman" w:cs="Times New Roman"/>
          <w:b/>
          <w:sz w:val="24"/>
          <w:szCs w:val="24"/>
        </w:rPr>
        <w:t>CSS</w:t>
      </w:r>
      <w:r w:rsidRPr="00BE69F4">
        <w:rPr>
          <w:rFonts w:ascii="Times New Roman" w:eastAsia="Cambria" w:hAnsi="Times New Roman" w:cs="Times New Roman"/>
          <w:sz w:val="24"/>
          <w:szCs w:val="24"/>
        </w:rPr>
        <w:t xml:space="preserve"> including </w:t>
      </w:r>
      <w:r w:rsidRPr="00FD1AF2">
        <w:rPr>
          <w:rFonts w:ascii="Times New Roman" w:eastAsia="Cambria" w:hAnsi="Times New Roman" w:cs="Times New Roman"/>
          <w:b/>
          <w:sz w:val="24"/>
          <w:szCs w:val="24"/>
        </w:rPr>
        <w:t>A</w:t>
      </w:r>
      <w:r w:rsidR="00735644">
        <w:rPr>
          <w:rFonts w:ascii="Times New Roman" w:eastAsia="Cambria" w:hAnsi="Times New Roman" w:cs="Times New Roman"/>
          <w:b/>
          <w:sz w:val="24"/>
          <w:szCs w:val="24"/>
        </w:rPr>
        <w:t>JAX</w:t>
      </w:r>
      <w:r w:rsidRPr="00BE69F4">
        <w:rPr>
          <w:rFonts w:ascii="Times New Roman" w:eastAsia="Cambria" w:hAnsi="Times New Roman" w:cs="Times New Roman"/>
          <w:sz w:val="24"/>
          <w:szCs w:val="24"/>
        </w:rPr>
        <w:t xml:space="preserve"> controls and </w:t>
      </w:r>
      <w:r w:rsidRPr="00FD1AF2">
        <w:rPr>
          <w:rFonts w:ascii="Times New Roman" w:eastAsia="Cambria" w:hAnsi="Times New Roman" w:cs="Times New Roman"/>
          <w:b/>
          <w:sz w:val="24"/>
          <w:szCs w:val="24"/>
        </w:rPr>
        <w:t>XML</w:t>
      </w:r>
      <w:r w:rsidRPr="00BE69F4">
        <w:rPr>
          <w:rFonts w:ascii="Times New Roman" w:eastAsia="Cambria" w:hAnsi="Times New Roman" w:cs="Times New Roman"/>
          <w:sz w:val="24"/>
          <w:szCs w:val="24"/>
        </w:rPr>
        <w:t>.</w:t>
      </w: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Involved in writing the Properties, methods in the Class Modules and also consumed  web services</w:t>
      </w: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Played a vital role in defining, implementing and enforcing quality practices in the team organization to ensure internal controls, quality and compliance policies and standards.</w:t>
      </w: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Used </w:t>
      </w:r>
      <w:r w:rsidRPr="00FD1AF2">
        <w:rPr>
          <w:rFonts w:ascii="Times New Roman" w:eastAsia="Cambria" w:hAnsi="Times New Roman" w:cs="Times New Roman"/>
          <w:b/>
          <w:sz w:val="24"/>
          <w:szCs w:val="24"/>
        </w:rPr>
        <w:t>JavaScript</w:t>
      </w:r>
      <w:r w:rsidRPr="00BE69F4">
        <w:rPr>
          <w:rFonts w:ascii="Times New Roman" w:eastAsia="Cambria" w:hAnsi="Times New Roman" w:cs="Times New Roman"/>
          <w:sz w:val="24"/>
          <w:szCs w:val="24"/>
        </w:rPr>
        <w:t xml:space="preserve"> for custom client-side validation.</w:t>
      </w:r>
    </w:p>
    <w:p w:rsidR="00E35FB8" w:rsidRPr="00BE69F4"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Involved in designing and developing the </w:t>
      </w:r>
      <w:r w:rsidRPr="00FD1AF2">
        <w:rPr>
          <w:rFonts w:ascii="Times New Roman" w:eastAsia="Cambria" w:hAnsi="Times New Roman" w:cs="Times New Roman"/>
          <w:b/>
          <w:sz w:val="24"/>
          <w:szCs w:val="24"/>
        </w:rPr>
        <w:t>GUI</w:t>
      </w:r>
      <w:r w:rsidRPr="00BE69F4">
        <w:rPr>
          <w:rFonts w:ascii="Times New Roman" w:eastAsia="Cambria" w:hAnsi="Times New Roman" w:cs="Times New Roman"/>
          <w:sz w:val="24"/>
          <w:szCs w:val="24"/>
        </w:rPr>
        <w:t xml:space="preserve"> for the user interface with various controls.</w:t>
      </w:r>
    </w:p>
    <w:p w:rsidR="00FD221E" w:rsidRPr="00517867" w:rsidRDefault="00E35FB8" w:rsidP="00B50B6F">
      <w:pPr>
        <w:numPr>
          <w:ilvl w:val="0"/>
          <w:numId w:val="11"/>
        </w:numPr>
        <w:spacing w:after="0" w:line="312" w:lineRule="auto"/>
        <w:ind w:left="360" w:hanging="274"/>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Worked with View State to maintain data between the pages of the application.</w:t>
      </w:r>
    </w:p>
    <w:p w:rsidR="00B338BE" w:rsidRDefault="00B338BE" w:rsidP="00B50B6F">
      <w:pPr>
        <w:spacing w:after="0" w:line="312" w:lineRule="auto"/>
        <w:jc w:val="both"/>
        <w:rPr>
          <w:rFonts w:ascii="Times New Roman" w:eastAsia="Cambria" w:hAnsi="Times New Roman" w:cs="Times New Roman"/>
          <w:b/>
          <w:sz w:val="24"/>
          <w:szCs w:val="24"/>
        </w:rPr>
      </w:pPr>
    </w:p>
    <w:p w:rsidR="00524A65" w:rsidRDefault="00524A65" w:rsidP="00B50B6F">
      <w:pPr>
        <w:spacing w:after="0" w:line="312" w:lineRule="auto"/>
        <w:jc w:val="both"/>
        <w:rPr>
          <w:rFonts w:ascii="Times New Roman" w:eastAsia="Cambria" w:hAnsi="Times New Roman" w:cs="Times New Roman"/>
          <w:b/>
          <w:sz w:val="24"/>
          <w:szCs w:val="24"/>
        </w:rPr>
      </w:pPr>
      <w:r>
        <w:rPr>
          <w:rFonts w:ascii="Times New Roman" w:eastAsia="Cambria" w:hAnsi="Times New Roman" w:cs="Times New Roman"/>
          <w:b/>
          <w:sz w:val="24"/>
          <w:szCs w:val="24"/>
        </w:rPr>
        <w:t xml:space="preserve">PROJECT DETAILS:  </w:t>
      </w:r>
    </w:p>
    <w:tbl>
      <w:tblPr>
        <w:tblW w:w="930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tblPr>
      <w:tblGrid>
        <w:gridCol w:w="2052"/>
        <w:gridCol w:w="7248"/>
      </w:tblGrid>
      <w:tr w:rsidR="00524A65" w:rsidRPr="00BC39E4" w:rsidTr="006B5039">
        <w:trPr>
          <w:trHeight w:val="220"/>
        </w:trPr>
        <w:tc>
          <w:tcPr>
            <w:tcW w:w="2052" w:type="dxa"/>
          </w:tcPr>
          <w:p w:rsidR="00524A65" w:rsidRPr="00B6363E" w:rsidRDefault="00524A65" w:rsidP="00B50B6F">
            <w:pPr>
              <w:pStyle w:val="Header"/>
              <w:spacing w:before="20" w:after="20" w:line="312" w:lineRule="auto"/>
              <w:rPr>
                <w:rFonts w:ascii="Times New Roman" w:hAnsi="Times New Roman" w:cs="Times New Roman"/>
                <w:b/>
                <w:bCs/>
              </w:rPr>
            </w:pPr>
            <w:r w:rsidRPr="00B6363E">
              <w:rPr>
                <w:rFonts w:ascii="Times New Roman" w:hAnsi="Times New Roman" w:cs="Times New Roman"/>
                <w:b/>
                <w:bCs/>
              </w:rPr>
              <w:t>Client</w:t>
            </w:r>
          </w:p>
        </w:tc>
        <w:tc>
          <w:tcPr>
            <w:tcW w:w="7248" w:type="dxa"/>
          </w:tcPr>
          <w:p w:rsidR="00524A65" w:rsidRPr="00DF6FC9" w:rsidRDefault="00524A65" w:rsidP="00B50B6F">
            <w:pPr>
              <w:pStyle w:val="Header"/>
              <w:spacing w:before="20" w:after="20" w:line="312" w:lineRule="auto"/>
              <w:rPr>
                <w:rFonts w:ascii="Times New Roman" w:hAnsi="Times New Roman" w:cs="Times New Roman"/>
                <w:bCs/>
              </w:rPr>
            </w:pPr>
            <w:r>
              <w:rPr>
                <w:rFonts w:ascii="Times New Roman" w:hAnsi="Times New Roman" w:cs="Times New Roman"/>
                <w:bCs/>
              </w:rPr>
              <w:t>Intergraph</w:t>
            </w:r>
            <w:r w:rsidRPr="00DF6FC9">
              <w:rPr>
                <w:rFonts w:ascii="Times New Roman" w:hAnsi="Times New Roman" w:cs="Times New Roman"/>
                <w:bCs/>
              </w:rPr>
              <w:t>,</w:t>
            </w:r>
            <w:r>
              <w:rPr>
                <w:rFonts w:ascii="Times New Roman" w:hAnsi="Times New Roman" w:cs="Times New Roman"/>
                <w:bCs/>
              </w:rPr>
              <w:t xml:space="preserve"> Hyderabad,</w:t>
            </w:r>
            <w:r w:rsidRPr="00DF6FC9">
              <w:rPr>
                <w:rFonts w:ascii="Times New Roman" w:hAnsi="Times New Roman" w:cs="Times New Roman"/>
                <w:bCs/>
              </w:rPr>
              <w:t xml:space="preserve"> </w:t>
            </w:r>
            <w:r>
              <w:rPr>
                <w:rFonts w:ascii="Times New Roman" w:hAnsi="Times New Roman" w:cs="Times New Roman"/>
                <w:bCs/>
              </w:rPr>
              <w:t>INDIA</w:t>
            </w:r>
          </w:p>
        </w:tc>
      </w:tr>
      <w:tr w:rsidR="00524A65" w:rsidRPr="00481DA6" w:rsidTr="006B5039">
        <w:trPr>
          <w:trHeight w:val="233"/>
        </w:trPr>
        <w:tc>
          <w:tcPr>
            <w:tcW w:w="2052" w:type="dxa"/>
          </w:tcPr>
          <w:p w:rsidR="00524A65" w:rsidRPr="00B6363E" w:rsidRDefault="00524A65"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Role</w:t>
            </w:r>
          </w:p>
        </w:tc>
        <w:tc>
          <w:tcPr>
            <w:tcW w:w="7248" w:type="dxa"/>
          </w:tcPr>
          <w:p w:rsidR="00524A65" w:rsidRPr="00B6363E" w:rsidRDefault="00524A65"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UI</w:t>
            </w:r>
            <w:r w:rsidRPr="00B6363E">
              <w:rPr>
                <w:rFonts w:ascii="Times New Roman" w:eastAsia="Times New Roman" w:hAnsi="Times New Roman" w:cs="Times New Roman"/>
                <w:bCs/>
              </w:rPr>
              <w:t xml:space="preserve">  Developer</w:t>
            </w:r>
          </w:p>
        </w:tc>
      </w:tr>
      <w:tr w:rsidR="00524A65" w:rsidRPr="00481DA6" w:rsidTr="006B5039">
        <w:trPr>
          <w:trHeight w:val="233"/>
        </w:trPr>
        <w:tc>
          <w:tcPr>
            <w:tcW w:w="2052" w:type="dxa"/>
          </w:tcPr>
          <w:p w:rsidR="00524A65" w:rsidRPr="00B6363E" w:rsidRDefault="00524A65"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Duration</w:t>
            </w:r>
          </w:p>
        </w:tc>
        <w:tc>
          <w:tcPr>
            <w:tcW w:w="7248" w:type="dxa"/>
          </w:tcPr>
          <w:p w:rsidR="00524A65" w:rsidRPr="00B6363E" w:rsidRDefault="00215A68"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Mar 2008</w:t>
            </w:r>
            <w:r w:rsidR="0097002F">
              <w:rPr>
                <w:rFonts w:ascii="Times New Roman" w:eastAsia="Times New Roman" w:hAnsi="Times New Roman" w:cs="Times New Roman"/>
                <w:bCs/>
              </w:rPr>
              <w:t xml:space="preserve"> </w:t>
            </w:r>
            <w:r>
              <w:rPr>
                <w:rFonts w:ascii="Times New Roman" w:eastAsia="Times New Roman" w:hAnsi="Times New Roman" w:cs="Times New Roman"/>
                <w:bCs/>
              </w:rPr>
              <w:t>-</w:t>
            </w:r>
            <w:r w:rsidR="0097002F">
              <w:rPr>
                <w:rFonts w:ascii="Times New Roman" w:eastAsia="Times New Roman" w:hAnsi="Times New Roman" w:cs="Times New Roman"/>
                <w:bCs/>
              </w:rPr>
              <w:t xml:space="preserve"> April 2010</w:t>
            </w:r>
          </w:p>
        </w:tc>
      </w:tr>
      <w:tr w:rsidR="00524A65" w:rsidRPr="00481DA6" w:rsidTr="006B5039">
        <w:trPr>
          <w:trHeight w:val="246"/>
        </w:trPr>
        <w:tc>
          <w:tcPr>
            <w:tcW w:w="2052" w:type="dxa"/>
          </w:tcPr>
          <w:p w:rsidR="00524A65" w:rsidRPr="00B6363E" w:rsidRDefault="00524A65"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t>Team Size</w:t>
            </w:r>
          </w:p>
        </w:tc>
        <w:tc>
          <w:tcPr>
            <w:tcW w:w="7248" w:type="dxa"/>
          </w:tcPr>
          <w:p w:rsidR="00524A65" w:rsidRPr="00B6363E" w:rsidRDefault="00524A65" w:rsidP="00B50B6F">
            <w:pPr>
              <w:spacing w:before="20" w:after="20" w:line="312" w:lineRule="auto"/>
              <w:rPr>
                <w:rFonts w:ascii="Times New Roman" w:eastAsia="Times New Roman" w:hAnsi="Times New Roman" w:cs="Times New Roman"/>
                <w:bCs/>
              </w:rPr>
            </w:pPr>
            <w:r>
              <w:rPr>
                <w:rFonts w:ascii="Times New Roman" w:eastAsia="Times New Roman" w:hAnsi="Times New Roman" w:cs="Times New Roman"/>
                <w:bCs/>
              </w:rPr>
              <w:t>8</w:t>
            </w:r>
          </w:p>
        </w:tc>
      </w:tr>
      <w:tr w:rsidR="00524A65" w:rsidRPr="00481DA6" w:rsidTr="006B5039">
        <w:tblPrEx>
          <w:tblBorders>
            <w:bottom w:val="single" w:sz="4" w:space="0" w:color="auto"/>
          </w:tblBorders>
        </w:tblPrEx>
        <w:trPr>
          <w:trHeight w:val="665"/>
        </w:trPr>
        <w:tc>
          <w:tcPr>
            <w:tcW w:w="2052" w:type="dxa"/>
          </w:tcPr>
          <w:p w:rsidR="00524A65" w:rsidRPr="00B6363E" w:rsidRDefault="00524A65" w:rsidP="00B50B6F">
            <w:pPr>
              <w:spacing w:before="20" w:after="20" w:line="312" w:lineRule="auto"/>
              <w:rPr>
                <w:rFonts w:ascii="Times New Roman" w:eastAsia="Times New Roman" w:hAnsi="Times New Roman" w:cs="Times New Roman"/>
                <w:b/>
                <w:bCs/>
              </w:rPr>
            </w:pPr>
            <w:r w:rsidRPr="00B6363E">
              <w:rPr>
                <w:rFonts w:ascii="Times New Roman" w:eastAsia="Times New Roman" w:hAnsi="Times New Roman" w:cs="Times New Roman"/>
                <w:b/>
                <w:bCs/>
              </w:rPr>
              <w:lastRenderedPageBreak/>
              <w:t>Environment</w:t>
            </w:r>
          </w:p>
        </w:tc>
        <w:tc>
          <w:tcPr>
            <w:tcW w:w="7248" w:type="dxa"/>
          </w:tcPr>
          <w:p w:rsidR="00524A65" w:rsidRPr="00BE69F4" w:rsidRDefault="00524A65" w:rsidP="00B50B6F">
            <w:pPr>
              <w:spacing w:line="312" w:lineRule="auto"/>
              <w:jc w:val="both"/>
              <w:rPr>
                <w:rFonts w:ascii="Times New Roman" w:eastAsia="Cambria" w:hAnsi="Times New Roman" w:cs="Times New Roman"/>
                <w:b/>
                <w:bCs/>
                <w:sz w:val="24"/>
                <w:szCs w:val="24"/>
              </w:rPr>
            </w:pPr>
            <w:r w:rsidRPr="00BE69F4">
              <w:rPr>
                <w:rFonts w:ascii="Times New Roman" w:eastAsia="Cambria" w:hAnsi="Times New Roman" w:cs="Times New Roman"/>
                <w:sz w:val="24"/>
                <w:szCs w:val="24"/>
              </w:rPr>
              <w:t>HTML, CSS, MySQL, JavaScript, and Windows XP.</w:t>
            </w:r>
          </w:p>
          <w:p w:rsidR="00524A65" w:rsidRPr="00134662" w:rsidRDefault="00524A65" w:rsidP="00B50B6F">
            <w:pPr>
              <w:spacing w:line="312" w:lineRule="auto"/>
              <w:jc w:val="both"/>
              <w:rPr>
                <w:rFonts w:ascii="Times New Roman" w:eastAsia="Cambria" w:hAnsi="Times New Roman" w:cs="Times New Roman"/>
                <w:sz w:val="24"/>
                <w:szCs w:val="24"/>
              </w:rPr>
            </w:pPr>
          </w:p>
        </w:tc>
      </w:tr>
    </w:tbl>
    <w:p w:rsidR="00524A65" w:rsidRDefault="00524A65" w:rsidP="00B50B6F">
      <w:pPr>
        <w:spacing w:line="312" w:lineRule="auto"/>
        <w:jc w:val="both"/>
        <w:rPr>
          <w:rFonts w:ascii="Times New Roman" w:hAnsi="Times New Roman" w:cs="Times New Roman"/>
          <w:b/>
          <w:sz w:val="24"/>
          <w:szCs w:val="24"/>
        </w:rPr>
      </w:pPr>
    </w:p>
    <w:p w:rsidR="0093259E" w:rsidRDefault="0093259E" w:rsidP="00B50B6F">
      <w:pPr>
        <w:spacing w:after="0" w:line="312" w:lineRule="auto"/>
        <w:jc w:val="both"/>
        <w:rPr>
          <w:rFonts w:ascii="Times New Roman" w:eastAsia="Cambria" w:hAnsi="Times New Roman" w:cs="Times New Roman"/>
          <w:b/>
          <w:bCs/>
          <w:sz w:val="24"/>
          <w:szCs w:val="24"/>
        </w:rPr>
      </w:pPr>
      <w:r w:rsidRPr="00BE69F4">
        <w:rPr>
          <w:rFonts w:ascii="Times New Roman" w:eastAsia="Cambria" w:hAnsi="Times New Roman" w:cs="Times New Roman"/>
          <w:b/>
          <w:bCs/>
          <w:sz w:val="24"/>
          <w:szCs w:val="24"/>
        </w:rPr>
        <w:t>Description</w:t>
      </w:r>
      <w:r w:rsidR="001C30B8">
        <w:rPr>
          <w:rFonts w:ascii="Times New Roman" w:eastAsia="Cambria" w:hAnsi="Times New Roman" w:cs="Times New Roman"/>
          <w:b/>
          <w:bCs/>
          <w:sz w:val="24"/>
          <w:szCs w:val="24"/>
        </w:rPr>
        <w:t>:</w:t>
      </w:r>
    </w:p>
    <w:p w:rsidR="001C30B8" w:rsidRPr="001C30B8" w:rsidRDefault="001C30B8" w:rsidP="00B50B6F">
      <w:pPr>
        <w:spacing w:after="0" w:line="312" w:lineRule="auto"/>
        <w:jc w:val="both"/>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Intergraph is the leading global provider of engineering and geospatial that enables customers to visualize complex data. Businesses and governments in more than 60 companies rely on Intergraph's industry-specific software to organize vast amounts of data and infuse the world with , intelligence to make processes and infrastructures better, safer, and smarter. The company's software and services empower customers to build and operate more efficient plants and ships, create intelligent maps, and the protect critical infrastructure and millions of people around the world. </w:t>
      </w:r>
    </w:p>
    <w:p w:rsidR="001C1E8B" w:rsidRDefault="001C1E8B" w:rsidP="00B50B6F">
      <w:pPr>
        <w:spacing w:after="0" w:line="312" w:lineRule="auto"/>
        <w:jc w:val="both"/>
        <w:rPr>
          <w:rFonts w:ascii="Times New Roman" w:eastAsia="Cambria" w:hAnsi="Times New Roman" w:cs="Times New Roman"/>
          <w:b/>
          <w:bCs/>
          <w:sz w:val="24"/>
          <w:szCs w:val="24"/>
        </w:rPr>
      </w:pPr>
    </w:p>
    <w:p w:rsidR="00E919F4" w:rsidRDefault="00E919F4" w:rsidP="00B50B6F">
      <w:pPr>
        <w:spacing w:after="0" w:line="312" w:lineRule="auto"/>
        <w:jc w:val="both"/>
        <w:rPr>
          <w:rFonts w:ascii="Times New Roman" w:eastAsia="Cambria" w:hAnsi="Times New Roman" w:cs="Times New Roman"/>
          <w:sz w:val="24"/>
          <w:szCs w:val="24"/>
        </w:rPr>
      </w:pPr>
      <w:r w:rsidRPr="00BE69F4">
        <w:rPr>
          <w:rFonts w:ascii="Times New Roman" w:eastAsia="Cambria" w:hAnsi="Times New Roman" w:cs="Times New Roman"/>
          <w:b/>
          <w:bCs/>
          <w:sz w:val="24"/>
          <w:szCs w:val="24"/>
        </w:rPr>
        <w:t>Responsibilities</w:t>
      </w:r>
      <w:r w:rsidRPr="00BE69F4">
        <w:rPr>
          <w:rFonts w:ascii="Times New Roman" w:eastAsia="Cambria" w:hAnsi="Times New Roman" w:cs="Times New Roman"/>
          <w:sz w:val="24"/>
          <w:szCs w:val="24"/>
        </w:rPr>
        <w:t>:</w:t>
      </w:r>
    </w:p>
    <w:p w:rsidR="001C1E8B" w:rsidRPr="001C1E8B" w:rsidRDefault="001C1E8B" w:rsidP="00B50B6F">
      <w:pPr>
        <w:spacing w:after="0" w:line="312" w:lineRule="auto"/>
        <w:jc w:val="both"/>
        <w:rPr>
          <w:rFonts w:ascii="Times New Roman" w:eastAsia="Cambria" w:hAnsi="Times New Roman" w:cs="Times New Roman"/>
          <w:sz w:val="24"/>
          <w:szCs w:val="24"/>
        </w:rPr>
      </w:pP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Worked closely with system analyst to understand the technical requirements of the projects </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Worked closely with Photoshop designers to implement mock ups and the layouts of the application.</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Design and development of Web pages using </w:t>
      </w:r>
      <w:r w:rsidRPr="00FD1AF2">
        <w:rPr>
          <w:rFonts w:ascii="Times New Roman" w:eastAsia="Cambria" w:hAnsi="Times New Roman" w:cs="Times New Roman"/>
          <w:b/>
          <w:sz w:val="24"/>
          <w:szCs w:val="24"/>
        </w:rPr>
        <w:t>HTML</w:t>
      </w:r>
      <w:r w:rsidRPr="00BE69F4">
        <w:rPr>
          <w:rFonts w:ascii="Times New Roman" w:eastAsia="Cambria" w:hAnsi="Times New Roman" w:cs="Times New Roman"/>
          <w:sz w:val="24"/>
          <w:szCs w:val="24"/>
        </w:rPr>
        <w:t xml:space="preserve">, </w:t>
      </w:r>
      <w:r w:rsidRPr="00FD1AF2">
        <w:rPr>
          <w:rFonts w:ascii="Times New Roman" w:eastAsia="Cambria" w:hAnsi="Times New Roman" w:cs="Times New Roman"/>
          <w:b/>
          <w:sz w:val="24"/>
          <w:szCs w:val="24"/>
        </w:rPr>
        <w:t>CSS</w:t>
      </w:r>
      <w:r w:rsidRPr="00BE69F4">
        <w:rPr>
          <w:rFonts w:ascii="Times New Roman" w:eastAsia="Cambria" w:hAnsi="Times New Roman" w:cs="Times New Roman"/>
          <w:sz w:val="24"/>
          <w:szCs w:val="24"/>
        </w:rPr>
        <w:t xml:space="preserve"> including </w:t>
      </w:r>
      <w:r w:rsidRPr="00FD1AF2">
        <w:rPr>
          <w:rFonts w:ascii="Times New Roman" w:eastAsia="Cambria" w:hAnsi="Times New Roman" w:cs="Times New Roman"/>
          <w:b/>
          <w:sz w:val="24"/>
          <w:szCs w:val="24"/>
        </w:rPr>
        <w:t>XML</w:t>
      </w:r>
      <w:r w:rsidRPr="00BE69F4">
        <w:rPr>
          <w:rFonts w:ascii="Times New Roman" w:eastAsia="Cambria" w:hAnsi="Times New Roman" w:cs="Times New Roman"/>
          <w:sz w:val="24"/>
          <w:szCs w:val="24"/>
        </w:rPr>
        <w:t>.</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Involved in writing the Properties, methods in the Class Modules and also consumed  web services</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Played a vital role in defining, implementing and enforcing quality practices in the team organization to ensure internal controls, quality and compliance policies and standards.</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Used </w:t>
      </w:r>
      <w:r w:rsidRPr="00FD1AF2">
        <w:rPr>
          <w:rFonts w:ascii="Times New Roman" w:eastAsia="Cambria" w:hAnsi="Times New Roman" w:cs="Times New Roman"/>
          <w:b/>
          <w:sz w:val="24"/>
          <w:szCs w:val="24"/>
        </w:rPr>
        <w:t>JavaScript</w:t>
      </w:r>
      <w:r w:rsidRPr="00BE69F4">
        <w:rPr>
          <w:rFonts w:ascii="Times New Roman" w:eastAsia="Cambria" w:hAnsi="Times New Roman" w:cs="Times New Roman"/>
          <w:sz w:val="24"/>
          <w:szCs w:val="24"/>
        </w:rPr>
        <w:t xml:space="preserve"> for custom client-side validation.</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 xml:space="preserve">Involved in designing and developing the </w:t>
      </w:r>
      <w:r w:rsidRPr="00FD1AF2">
        <w:rPr>
          <w:rFonts w:ascii="Times New Roman" w:eastAsia="Cambria" w:hAnsi="Times New Roman" w:cs="Times New Roman"/>
          <w:b/>
          <w:sz w:val="24"/>
          <w:szCs w:val="24"/>
        </w:rPr>
        <w:t>GUI</w:t>
      </w:r>
      <w:r w:rsidRPr="00BE69F4">
        <w:rPr>
          <w:rFonts w:ascii="Times New Roman" w:eastAsia="Cambria" w:hAnsi="Times New Roman" w:cs="Times New Roman"/>
          <w:sz w:val="24"/>
          <w:szCs w:val="24"/>
        </w:rPr>
        <w:t xml:space="preserve"> for the user interface with various controls.</w:t>
      </w:r>
    </w:p>
    <w:p w:rsidR="00E919F4" w:rsidRPr="00BE69F4" w:rsidRDefault="00E919F4" w:rsidP="00B50B6F">
      <w:pPr>
        <w:numPr>
          <w:ilvl w:val="0"/>
          <w:numId w:val="11"/>
        </w:numPr>
        <w:spacing w:after="0" w:line="312" w:lineRule="auto"/>
        <w:ind w:left="360" w:hanging="270"/>
        <w:jc w:val="both"/>
        <w:rPr>
          <w:rFonts w:ascii="Times New Roman" w:eastAsia="Cambria" w:hAnsi="Times New Roman" w:cs="Times New Roman"/>
          <w:sz w:val="24"/>
          <w:szCs w:val="24"/>
        </w:rPr>
      </w:pPr>
      <w:r w:rsidRPr="00BE69F4">
        <w:rPr>
          <w:rFonts w:ascii="Times New Roman" w:eastAsia="Cambria" w:hAnsi="Times New Roman" w:cs="Times New Roman"/>
          <w:sz w:val="24"/>
          <w:szCs w:val="24"/>
        </w:rPr>
        <w:t>Worked with View State to maintain data between the pages of the application.</w:t>
      </w:r>
    </w:p>
    <w:p w:rsidR="00E919F4" w:rsidRPr="00BE69F4" w:rsidRDefault="00E919F4" w:rsidP="00B50B6F">
      <w:pPr>
        <w:spacing w:after="0" w:line="312" w:lineRule="auto"/>
        <w:jc w:val="both"/>
        <w:rPr>
          <w:rFonts w:ascii="Times New Roman" w:eastAsia="Cambria" w:hAnsi="Times New Roman" w:cs="Times New Roman"/>
          <w:sz w:val="24"/>
          <w:szCs w:val="24"/>
        </w:rPr>
      </w:pPr>
    </w:p>
    <w:p w:rsidR="00E919F4" w:rsidRPr="00BE69F4" w:rsidRDefault="00E919F4" w:rsidP="00B50B6F">
      <w:pPr>
        <w:spacing w:line="312" w:lineRule="auto"/>
        <w:jc w:val="both"/>
        <w:rPr>
          <w:rFonts w:ascii="Times New Roman" w:hAnsi="Times New Roman" w:cs="Times New Roman"/>
          <w:sz w:val="24"/>
          <w:szCs w:val="24"/>
        </w:rPr>
      </w:pPr>
    </w:p>
    <w:p w:rsidR="00E919F4" w:rsidRPr="00BE69F4" w:rsidRDefault="00E919F4" w:rsidP="00B50B6F">
      <w:pPr>
        <w:spacing w:line="312" w:lineRule="auto"/>
        <w:jc w:val="both"/>
        <w:rPr>
          <w:rFonts w:ascii="Times New Roman" w:eastAsia="Cambria" w:hAnsi="Times New Roman" w:cs="Times New Roman"/>
          <w:b/>
          <w:bCs/>
          <w:sz w:val="24"/>
          <w:szCs w:val="24"/>
        </w:rPr>
      </w:pPr>
    </w:p>
    <w:p w:rsidR="00E35FB8" w:rsidRPr="00BE69F4" w:rsidRDefault="00E35FB8" w:rsidP="00B50B6F">
      <w:pPr>
        <w:spacing w:line="312" w:lineRule="auto"/>
        <w:jc w:val="both"/>
        <w:rPr>
          <w:rFonts w:ascii="Times New Roman" w:hAnsi="Times New Roman" w:cs="Times New Roman"/>
          <w:sz w:val="24"/>
          <w:szCs w:val="24"/>
        </w:rPr>
      </w:pPr>
    </w:p>
    <w:sectPr w:rsidR="00E35FB8" w:rsidRPr="00BE69F4" w:rsidSect="00DD2AC5">
      <w:pgSz w:w="12240" w:h="15840"/>
      <w:pgMar w:top="1440" w:right="117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413" w:rsidRDefault="00EB7413" w:rsidP="005F6267">
      <w:pPr>
        <w:spacing w:after="0" w:line="240" w:lineRule="auto"/>
      </w:pPr>
      <w:r>
        <w:separator/>
      </w:r>
    </w:p>
  </w:endnote>
  <w:endnote w:type="continuationSeparator" w:id="1">
    <w:p w:rsidR="00EB7413" w:rsidRDefault="00EB7413" w:rsidP="005F62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413" w:rsidRDefault="00EB7413" w:rsidP="005F6267">
      <w:pPr>
        <w:spacing w:after="0" w:line="240" w:lineRule="auto"/>
      </w:pPr>
      <w:r>
        <w:separator/>
      </w:r>
    </w:p>
  </w:footnote>
  <w:footnote w:type="continuationSeparator" w:id="1">
    <w:p w:rsidR="00EB7413" w:rsidRDefault="00EB7413" w:rsidP="005F62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36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6"/>
    <w:multiLevelType w:val="hybridMultilevel"/>
    <w:tmpl w:val="00000006"/>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2C90231"/>
    <w:multiLevelType w:val="hybridMultilevel"/>
    <w:tmpl w:val="9CC83B1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23D6E11"/>
    <w:multiLevelType w:val="hybridMultilevel"/>
    <w:tmpl w:val="9004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B336E"/>
    <w:multiLevelType w:val="hybridMultilevel"/>
    <w:tmpl w:val="EDD6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C1609"/>
    <w:multiLevelType w:val="hybridMultilevel"/>
    <w:tmpl w:val="19AAE5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96503F"/>
    <w:multiLevelType w:val="hybridMultilevel"/>
    <w:tmpl w:val="832CAB7E"/>
    <w:lvl w:ilvl="0" w:tplc="A80C5A16">
      <w:start w:val="1"/>
      <w:numFmt w:val="bullet"/>
      <w:lvlText w:val=""/>
      <w:lvlJc w:val="left"/>
      <w:pPr>
        <w:ind w:left="720" w:hanging="360"/>
      </w:pPr>
      <w:rPr>
        <w:rFonts w:ascii="Wingdings" w:hAnsi="Wingdings" w:hint="default"/>
        <w:b w:val="0"/>
        <w:i w:val="0"/>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1D72"/>
    <w:multiLevelType w:val="hybridMultilevel"/>
    <w:tmpl w:val="1382B2FA"/>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
    <w:nsid w:val="438042B8"/>
    <w:multiLevelType w:val="hybridMultilevel"/>
    <w:tmpl w:val="DE36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77435"/>
    <w:multiLevelType w:val="hybridMultilevel"/>
    <w:tmpl w:val="B744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E1373"/>
    <w:multiLevelType w:val="hybridMultilevel"/>
    <w:tmpl w:val="4E6C1600"/>
    <w:lvl w:ilvl="0" w:tplc="6AEAF0DC">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51E162BB"/>
    <w:multiLevelType w:val="hybridMultilevel"/>
    <w:tmpl w:val="E9F62010"/>
    <w:lvl w:ilvl="0" w:tplc="FFFFFFFF">
      <w:start w:val="1"/>
      <w:numFmt w:val="bullet"/>
      <w:lvlText w:val="●"/>
      <w:lvlJc w:val="left"/>
      <w:pPr>
        <w:ind w:left="36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717CF0"/>
    <w:multiLevelType w:val="hybridMultilevel"/>
    <w:tmpl w:val="60621376"/>
    <w:lvl w:ilvl="0" w:tplc="D3E69618">
      <w:start w:val="732"/>
      <w:numFmt w:val="bullet"/>
      <w:lvlText w:val="•"/>
      <w:lvlJc w:val="left"/>
      <w:pPr>
        <w:ind w:left="360" w:hanging="360"/>
      </w:pPr>
      <w:rPr>
        <w:rFonts w:ascii="Verdana" w:eastAsia="Times New Roman" w:hAnsi="Verdana" w:cs="Times New Roman"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0469FB"/>
    <w:multiLevelType w:val="hybridMultilevel"/>
    <w:tmpl w:val="9A3A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824704"/>
    <w:multiLevelType w:val="hybridMultilevel"/>
    <w:tmpl w:val="4E14A4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7A1548"/>
    <w:multiLevelType w:val="hybridMultilevel"/>
    <w:tmpl w:val="5E70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FE5247"/>
    <w:multiLevelType w:val="hybridMultilevel"/>
    <w:tmpl w:val="BF3C1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1"/>
  </w:num>
  <w:num w:numId="4">
    <w:abstractNumId w:val="1"/>
  </w:num>
  <w:num w:numId="5">
    <w:abstractNumId w:val="2"/>
  </w:num>
  <w:num w:numId="6">
    <w:abstractNumId w:val="14"/>
  </w:num>
  <w:num w:numId="7">
    <w:abstractNumId w:val="10"/>
  </w:num>
  <w:num w:numId="8">
    <w:abstractNumId w:val="5"/>
  </w:num>
  <w:num w:numId="9">
    <w:abstractNumId w:val="7"/>
  </w:num>
  <w:num w:numId="10">
    <w:abstractNumId w:val="9"/>
  </w:num>
  <w:num w:numId="11">
    <w:abstractNumId w:val="3"/>
  </w:num>
  <w:num w:numId="12">
    <w:abstractNumId w:val="4"/>
  </w:num>
  <w:num w:numId="13">
    <w:abstractNumId w:val="13"/>
  </w:num>
  <w:num w:numId="14">
    <w:abstractNumId w:val="18"/>
  </w:num>
  <w:num w:numId="15">
    <w:abstractNumId w:val="15"/>
  </w:num>
  <w:num w:numId="16">
    <w:abstractNumId w:val="6"/>
  </w:num>
  <w:num w:numId="17">
    <w:abstractNumId w:val="16"/>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197E"/>
    <w:rsid w:val="00034EED"/>
    <w:rsid w:val="0004511B"/>
    <w:rsid w:val="000609E4"/>
    <w:rsid w:val="000C68CC"/>
    <w:rsid w:val="000D71DF"/>
    <w:rsid w:val="000F3A1D"/>
    <w:rsid w:val="00101E33"/>
    <w:rsid w:val="00105304"/>
    <w:rsid w:val="00134662"/>
    <w:rsid w:val="001370E5"/>
    <w:rsid w:val="001575D0"/>
    <w:rsid w:val="001C1E8B"/>
    <w:rsid w:val="001C30B8"/>
    <w:rsid w:val="001D52F9"/>
    <w:rsid w:val="00215A68"/>
    <w:rsid w:val="00215A69"/>
    <w:rsid w:val="00243F46"/>
    <w:rsid w:val="00250700"/>
    <w:rsid w:val="00257128"/>
    <w:rsid w:val="002E0A39"/>
    <w:rsid w:val="002F3BF1"/>
    <w:rsid w:val="003268DE"/>
    <w:rsid w:val="00327206"/>
    <w:rsid w:val="00355E21"/>
    <w:rsid w:val="0037608F"/>
    <w:rsid w:val="00390C9C"/>
    <w:rsid w:val="003A60A6"/>
    <w:rsid w:val="003B1E77"/>
    <w:rsid w:val="003D432A"/>
    <w:rsid w:val="003E3CA6"/>
    <w:rsid w:val="003F7CB7"/>
    <w:rsid w:val="00410177"/>
    <w:rsid w:val="004115B6"/>
    <w:rsid w:val="0047197E"/>
    <w:rsid w:val="0050576A"/>
    <w:rsid w:val="00517867"/>
    <w:rsid w:val="00524A65"/>
    <w:rsid w:val="00535682"/>
    <w:rsid w:val="00581B88"/>
    <w:rsid w:val="00585C50"/>
    <w:rsid w:val="00586D72"/>
    <w:rsid w:val="005A4C0E"/>
    <w:rsid w:val="005F6267"/>
    <w:rsid w:val="00633CEC"/>
    <w:rsid w:val="00660221"/>
    <w:rsid w:val="00693A83"/>
    <w:rsid w:val="006F2C24"/>
    <w:rsid w:val="0073134C"/>
    <w:rsid w:val="00735644"/>
    <w:rsid w:val="00745F94"/>
    <w:rsid w:val="0074764E"/>
    <w:rsid w:val="00751D9D"/>
    <w:rsid w:val="007652AA"/>
    <w:rsid w:val="007835E0"/>
    <w:rsid w:val="00792ABC"/>
    <w:rsid w:val="007A5F76"/>
    <w:rsid w:val="007B5CA5"/>
    <w:rsid w:val="007E0075"/>
    <w:rsid w:val="00817352"/>
    <w:rsid w:val="00820573"/>
    <w:rsid w:val="008332D5"/>
    <w:rsid w:val="00874B20"/>
    <w:rsid w:val="0088292E"/>
    <w:rsid w:val="008B0012"/>
    <w:rsid w:val="008E1B54"/>
    <w:rsid w:val="0093259E"/>
    <w:rsid w:val="0097002F"/>
    <w:rsid w:val="009C0DB9"/>
    <w:rsid w:val="009F0A84"/>
    <w:rsid w:val="00A25EA2"/>
    <w:rsid w:val="00A65088"/>
    <w:rsid w:val="00A675E0"/>
    <w:rsid w:val="00A7561C"/>
    <w:rsid w:val="00A75726"/>
    <w:rsid w:val="00A77E16"/>
    <w:rsid w:val="00AB15C9"/>
    <w:rsid w:val="00AB2B0C"/>
    <w:rsid w:val="00AC029C"/>
    <w:rsid w:val="00AF10A5"/>
    <w:rsid w:val="00AF68E8"/>
    <w:rsid w:val="00B338BE"/>
    <w:rsid w:val="00B50B6F"/>
    <w:rsid w:val="00B6042D"/>
    <w:rsid w:val="00B62D93"/>
    <w:rsid w:val="00B6363E"/>
    <w:rsid w:val="00BB0A15"/>
    <w:rsid w:val="00BE69F4"/>
    <w:rsid w:val="00C01C2F"/>
    <w:rsid w:val="00C25212"/>
    <w:rsid w:val="00C549A9"/>
    <w:rsid w:val="00C90A34"/>
    <w:rsid w:val="00CE53B3"/>
    <w:rsid w:val="00D60683"/>
    <w:rsid w:val="00D86ECB"/>
    <w:rsid w:val="00DD2AC5"/>
    <w:rsid w:val="00DF6FC9"/>
    <w:rsid w:val="00E35FB8"/>
    <w:rsid w:val="00E919F4"/>
    <w:rsid w:val="00EA5E70"/>
    <w:rsid w:val="00EB0231"/>
    <w:rsid w:val="00EB7413"/>
    <w:rsid w:val="00F44FBD"/>
    <w:rsid w:val="00F877BC"/>
    <w:rsid w:val="00FD1AF2"/>
    <w:rsid w:val="00FD22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97E"/>
    <w:pPr>
      <w:spacing w:after="160" w:line="259" w:lineRule="auto"/>
    </w:pPr>
    <w:rPr>
      <w:kern w:val="2"/>
    </w:rPr>
  </w:style>
  <w:style w:type="paragraph" w:styleId="Heading1">
    <w:name w:val="heading 1"/>
    <w:basedOn w:val="Normal"/>
    <w:next w:val="Normal"/>
    <w:link w:val="Heading1Char"/>
    <w:qFormat/>
    <w:rsid w:val="00EA5E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97E"/>
    <w:rPr>
      <w:color w:val="0000FF" w:themeColor="hyperlink"/>
      <w:u w:val="single"/>
    </w:rPr>
  </w:style>
  <w:style w:type="character" w:customStyle="1" w:styleId="Heading1Char">
    <w:name w:val="Heading 1 Char"/>
    <w:basedOn w:val="DefaultParagraphFont"/>
    <w:link w:val="Heading1"/>
    <w:rsid w:val="00EA5E70"/>
    <w:rPr>
      <w:rFonts w:asciiTheme="majorHAnsi" w:eastAsiaTheme="majorEastAsia" w:hAnsiTheme="majorHAnsi" w:cstheme="majorBidi"/>
      <w:color w:val="365F91" w:themeColor="accent1" w:themeShade="BF"/>
      <w:kern w:val="2"/>
      <w:sz w:val="32"/>
      <w:szCs w:val="32"/>
    </w:rPr>
  </w:style>
  <w:style w:type="paragraph" w:styleId="ListParagraph">
    <w:name w:val="List Paragraph"/>
    <w:basedOn w:val="Normal"/>
    <w:qFormat/>
    <w:rsid w:val="00EA5E70"/>
    <w:pPr>
      <w:ind w:left="720"/>
      <w:contextualSpacing/>
    </w:pPr>
  </w:style>
  <w:style w:type="paragraph" w:customStyle="1" w:styleId="ExperianceBody">
    <w:name w:val="Experiance Body"/>
    <w:basedOn w:val="Normal"/>
    <w:rsid w:val="00EA5E70"/>
    <w:pPr>
      <w:widowControl w:val="0"/>
      <w:suppressAutoHyphens/>
      <w:spacing w:after="0" w:line="240" w:lineRule="auto"/>
      <w:jc w:val="both"/>
    </w:pPr>
    <w:rPr>
      <w:rFonts w:ascii="Arial" w:eastAsia="Lucida Sans Unicode" w:hAnsi="Arial" w:cs="Times New Roman"/>
      <w:kern w:val="0"/>
      <w:sz w:val="20"/>
      <w:szCs w:val="24"/>
    </w:rPr>
  </w:style>
  <w:style w:type="table" w:styleId="TableGrid">
    <w:name w:val="Table Grid"/>
    <w:basedOn w:val="TableNormal"/>
    <w:uiPriority w:val="59"/>
    <w:rsid w:val="00A77E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3259E"/>
  </w:style>
  <w:style w:type="paragraph" w:styleId="Header">
    <w:name w:val="header"/>
    <w:basedOn w:val="Normal"/>
    <w:link w:val="HeaderChar"/>
    <w:unhideWhenUsed/>
    <w:rsid w:val="005F6267"/>
    <w:pPr>
      <w:tabs>
        <w:tab w:val="center" w:pos="4680"/>
        <w:tab w:val="right" w:pos="9360"/>
      </w:tabs>
      <w:spacing w:after="0" w:line="240" w:lineRule="auto"/>
    </w:pPr>
  </w:style>
  <w:style w:type="character" w:customStyle="1" w:styleId="HeaderChar">
    <w:name w:val="Header Char"/>
    <w:basedOn w:val="DefaultParagraphFont"/>
    <w:link w:val="Header"/>
    <w:rsid w:val="005F6267"/>
    <w:rPr>
      <w:kern w:val="2"/>
    </w:rPr>
  </w:style>
  <w:style w:type="paragraph" w:styleId="Footer">
    <w:name w:val="footer"/>
    <w:basedOn w:val="Normal"/>
    <w:link w:val="FooterChar"/>
    <w:uiPriority w:val="99"/>
    <w:semiHidden/>
    <w:unhideWhenUsed/>
    <w:rsid w:val="005F62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267"/>
    <w:rPr>
      <w:kern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97E"/>
    <w:pPr>
      <w:spacing w:after="160" w:line="259" w:lineRule="auto"/>
    </w:pPr>
    <w:rPr>
      <w:kern w:val="2"/>
    </w:rPr>
  </w:style>
  <w:style w:type="paragraph" w:styleId="Heading1">
    <w:name w:val="heading 1"/>
    <w:basedOn w:val="Normal"/>
    <w:next w:val="Normal"/>
    <w:link w:val="Heading1Char"/>
    <w:qFormat/>
    <w:rsid w:val="00EA5E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97E"/>
    <w:rPr>
      <w:color w:val="0000FF" w:themeColor="hyperlink"/>
      <w:u w:val="single"/>
    </w:rPr>
  </w:style>
  <w:style w:type="character" w:customStyle="1" w:styleId="Heading1Char">
    <w:name w:val="Heading 1 Char"/>
    <w:basedOn w:val="DefaultParagraphFont"/>
    <w:link w:val="Heading1"/>
    <w:rsid w:val="00EA5E70"/>
    <w:rPr>
      <w:rFonts w:asciiTheme="majorHAnsi" w:eastAsiaTheme="majorEastAsia" w:hAnsiTheme="majorHAnsi" w:cstheme="majorBidi"/>
      <w:color w:val="365F91" w:themeColor="accent1" w:themeShade="BF"/>
      <w:kern w:val="2"/>
      <w:sz w:val="32"/>
      <w:szCs w:val="32"/>
    </w:rPr>
  </w:style>
  <w:style w:type="paragraph" w:styleId="ListParagraph">
    <w:name w:val="List Paragraph"/>
    <w:basedOn w:val="Normal"/>
    <w:uiPriority w:val="34"/>
    <w:qFormat/>
    <w:rsid w:val="00EA5E70"/>
    <w:pPr>
      <w:ind w:left="720"/>
      <w:contextualSpacing/>
    </w:pPr>
  </w:style>
  <w:style w:type="paragraph" w:customStyle="1" w:styleId="ExperianceBody">
    <w:name w:val="Experiance Body"/>
    <w:basedOn w:val="Normal"/>
    <w:rsid w:val="00EA5E70"/>
    <w:pPr>
      <w:widowControl w:val="0"/>
      <w:suppressAutoHyphens/>
      <w:spacing w:after="0" w:line="240" w:lineRule="auto"/>
      <w:jc w:val="both"/>
    </w:pPr>
    <w:rPr>
      <w:rFonts w:ascii="Arial" w:eastAsia="Lucida Sans Unicode" w:hAnsi="Arial" w:cs="Times New Roman"/>
      <w:kern w:val="0"/>
      <w:sz w:val="20"/>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tel:%28732%29%20595-2283"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jay.reddy@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A175F-66B7-4AD9-8946-C3ADBB7E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lav</cp:lastModifiedBy>
  <cp:revision>2</cp:revision>
  <dcterms:created xsi:type="dcterms:W3CDTF">2014-06-10T18:40:00Z</dcterms:created>
  <dcterms:modified xsi:type="dcterms:W3CDTF">2014-06-10T18:40:00Z</dcterms:modified>
</cp:coreProperties>
</file>