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4E5" w:rsidRPr="00CE1079" w:rsidRDefault="00CB64E5" w:rsidP="003173EE">
      <w:pPr>
        <w:pStyle w:val="Heading1"/>
        <w:rPr>
          <w:rFonts w:asciiTheme="minorHAnsi" w:hAnsiTheme="minorHAnsi" w:cstheme="minorHAnsi"/>
          <w:sz w:val="22"/>
          <w:szCs w:val="22"/>
          <w:u w:val="single"/>
        </w:rPr>
      </w:pPr>
      <w:r w:rsidRPr="00CE1079">
        <w:rPr>
          <w:rFonts w:asciiTheme="minorHAnsi" w:hAnsiTheme="minorHAnsi" w:cstheme="minorHAnsi"/>
          <w:sz w:val="22"/>
          <w:szCs w:val="22"/>
          <w:u w:val="single"/>
        </w:rPr>
        <w:t>SUMMARY:</w:t>
      </w:r>
    </w:p>
    <w:p w:rsidR="00CB64E5" w:rsidRPr="00CE1079" w:rsidRDefault="002C1621" w:rsidP="003173EE">
      <w:pPr>
        <w:widowControl w:val="0"/>
        <w:numPr>
          <w:ilvl w:val="0"/>
          <w:numId w:val="19"/>
        </w:numPr>
        <w:suppressAutoHyphens w:val="0"/>
        <w:autoSpaceDE w:val="0"/>
        <w:autoSpaceDN w:val="0"/>
        <w:rPr>
          <w:rFonts w:asciiTheme="minorHAnsi" w:hAnsiTheme="minorHAnsi" w:cstheme="minorHAnsi"/>
          <w:sz w:val="22"/>
          <w:szCs w:val="22"/>
        </w:rPr>
      </w:pPr>
      <w:r w:rsidRPr="00CE1079">
        <w:rPr>
          <w:rFonts w:asciiTheme="minorHAnsi" w:hAnsiTheme="minorHAnsi" w:cstheme="minorHAnsi"/>
          <w:sz w:val="22"/>
          <w:szCs w:val="22"/>
        </w:rPr>
        <w:t>Over all 8</w:t>
      </w:r>
      <w:r w:rsidR="00CB64E5" w:rsidRPr="00CE1079">
        <w:rPr>
          <w:rFonts w:asciiTheme="minorHAnsi" w:hAnsiTheme="minorHAnsi" w:cstheme="minorHAnsi"/>
          <w:sz w:val="22"/>
          <w:szCs w:val="22"/>
        </w:rPr>
        <w:t xml:space="preserve"> years of data warehousing experience in building and managing various data warehouses/data marts using Informatica products: Power Center 9.1/8.6/8.0/7.1, Power Exchange. SQL Server / SSIS, SSRS and SSAS Developer</w:t>
      </w:r>
    </w:p>
    <w:p w:rsidR="00CB64E5" w:rsidRPr="00CE1079" w:rsidRDefault="00CB64E5" w:rsidP="003173EE">
      <w:pPr>
        <w:widowControl w:val="0"/>
        <w:numPr>
          <w:ilvl w:val="0"/>
          <w:numId w:val="19"/>
        </w:numPr>
        <w:suppressAutoHyphens w:val="0"/>
        <w:autoSpaceDE w:val="0"/>
        <w:autoSpaceDN w:val="0"/>
        <w:rPr>
          <w:rFonts w:asciiTheme="minorHAnsi" w:hAnsiTheme="minorHAnsi" w:cstheme="minorHAnsi"/>
          <w:sz w:val="22"/>
          <w:szCs w:val="22"/>
        </w:rPr>
      </w:pPr>
      <w:r w:rsidRPr="00CE1079">
        <w:rPr>
          <w:rFonts w:asciiTheme="minorHAnsi" w:hAnsiTheme="minorHAnsi" w:cstheme="minorHAnsi"/>
          <w:sz w:val="22"/>
          <w:szCs w:val="22"/>
        </w:rPr>
        <w:t>Have worked extensively on analyzing project requirements and develop detailed specifications for the technical build.</w:t>
      </w:r>
    </w:p>
    <w:p w:rsidR="00CB64E5" w:rsidRPr="00CE1079" w:rsidRDefault="00CB64E5" w:rsidP="003173EE">
      <w:pPr>
        <w:widowControl w:val="0"/>
        <w:numPr>
          <w:ilvl w:val="0"/>
          <w:numId w:val="19"/>
        </w:numPr>
        <w:suppressAutoHyphens w:val="0"/>
        <w:autoSpaceDE w:val="0"/>
        <w:autoSpaceDN w:val="0"/>
        <w:rPr>
          <w:rFonts w:asciiTheme="minorHAnsi" w:hAnsiTheme="minorHAnsi" w:cstheme="minorHAnsi"/>
          <w:bCs/>
          <w:sz w:val="22"/>
          <w:szCs w:val="22"/>
        </w:rPr>
      </w:pPr>
      <w:r w:rsidRPr="00CE1079">
        <w:rPr>
          <w:rFonts w:asciiTheme="minorHAnsi" w:hAnsiTheme="minorHAnsi" w:cstheme="minorHAnsi"/>
          <w:sz w:val="22"/>
          <w:szCs w:val="22"/>
        </w:rPr>
        <w:t>Experienced with ETL tool, Informatica, in designing and developing complex m</w:t>
      </w:r>
      <w:r w:rsidRPr="00CE1079">
        <w:rPr>
          <w:rFonts w:asciiTheme="minorHAnsi" w:hAnsiTheme="minorHAnsi" w:cstheme="minorHAnsi"/>
          <w:bCs/>
          <w:sz w:val="22"/>
          <w:szCs w:val="22"/>
        </w:rPr>
        <w:t>appings, mapplets, transformations, workflows, worklets, and scheduled sessions.</w:t>
      </w:r>
    </w:p>
    <w:p w:rsidR="00CB64E5" w:rsidRPr="00CE1079" w:rsidRDefault="00CB64E5" w:rsidP="003173EE">
      <w:pPr>
        <w:widowControl w:val="0"/>
        <w:numPr>
          <w:ilvl w:val="0"/>
          <w:numId w:val="19"/>
        </w:numPr>
        <w:suppressAutoHyphens w:val="0"/>
        <w:autoSpaceDE w:val="0"/>
        <w:autoSpaceDN w:val="0"/>
        <w:rPr>
          <w:rFonts w:asciiTheme="minorHAnsi" w:hAnsiTheme="minorHAnsi" w:cstheme="minorHAnsi"/>
          <w:bCs/>
          <w:sz w:val="22"/>
          <w:szCs w:val="22"/>
        </w:rPr>
      </w:pPr>
      <w:r w:rsidRPr="00CE1079">
        <w:rPr>
          <w:rFonts w:asciiTheme="minorHAnsi" w:hAnsiTheme="minorHAnsi" w:cstheme="minorHAnsi"/>
          <w:bCs/>
          <w:sz w:val="22"/>
          <w:szCs w:val="22"/>
        </w:rPr>
        <w:t>Hands on experience in ETL development processes using DTS and SSIS.</w:t>
      </w:r>
    </w:p>
    <w:p w:rsidR="00CB64E5" w:rsidRPr="00CE1079" w:rsidRDefault="00CB64E5" w:rsidP="003173EE">
      <w:pPr>
        <w:widowControl w:val="0"/>
        <w:numPr>
          <w:ilvl w:val="0"/>
          <w:numId w:val="19"/>
        </w:numPr>
        <w:suppressAutoHyphens w:val="0"/>
        <w:autoSpaceDE w:val="0"/>
        <w:autoSpaceDN w:val="0"/>
        <w:rPr>
          <w:rFonts w:asciiTheme="minorHAnsi" w:hAnsiTheme="minorHAnsi" w:cstheme="minorHAnsi"/>
          <w:bCs/>
          <w:sz w:val="22"/>
          <w:szCs w:val="22"/>
        </w:rPr>
      </w:pPr>
      <w:r w:rsidRPr="00CE1079">
        <w:rPr>
          <w:rFonts w:asciiTheme="minorHAnsi" w:hAnsiTheme="minorHAnsi" w:cstheme="minorHAnsi"/>
          <w:bCs/>
          <w:sz w:val="22"/>
          <w:szCs w:val="22"/>
        </w:rPr>
        <w:t>Utilized workflow manager, workflow monitor and scheduled ETL jobs in Informatica.</w:t>
      </w:r>
    </w:p>
    <w:p w:rsidR="00CB64E5" w:rsidRPr="00CE1079" w:rsidRDefault="00CB64E5" w:rsidP="003173EE">
      <w:pPr>
        <w:widowControl w:val="0"/>
        <w:numPr>
          <w:ilvl w:val="0"/>
          <w:numId w:val="19"/>
        </w:numPr>
        <w:suppressAutoHyphens w:val="0"/>
        <w:autoSpaceDE w:val="0"/>
        <w:autoSpaceDN w:val="0"/>
        <w:rPr>
          <w:rFonts w:asciiTheme="minorHAnsi" w:hAnsiTheme="minorHAnsi" w:cstheme="minorHAnsi"/>
          <w:bCs/>
          <w:sz w:val="22"/>
          <w:szCs w:val="22"/>
        </w:rPr>
      </w:pPr>
      <w:r w:rsidRPr="00CE1079">
        <w:rPr>
          <w:rFonts w:asciiTheme="minorHAnsi" w:hAnsiTheme="minorHAnsi" w:cstheme="minorHAnsi"/>
          <w:bCs/>
          <w:sz w:val="22"/>
          <w:szCs w:val="22"/>
        </w:rPr>
        <w:t>Proficient in developing, debugging, deploying SSIS Packages using SSIS designer in</w:t>
      </w:r>
    </w:p>
    <w:p w:rsidR="00CB64E5" w:rsidRPr="00CE1079" w:rsidRDefault="00CB64E5" w:rsidP="003173EE">
      <w:pPr>
        <w:widowControl w:val="0"/>
        <w:numPr>
          <w:ilvl w:val="0"/>
          <w:numId w:val="19"/>
        </w:numPr>
        <w:suppressAutoHyphens w:val="0"/>
        <w:autoSpaceDE w:val="0"/>
        <w:autoSpaceDN w:val="0"/>
        <w:rPr>
          <w:rFonts w:asciiTheme="minorHAnsi" w:hAnsiTheme="minorHAnsi" w:cstheme="minorHAnsi"/>
          <w:bCs/>
          <w:sz w:val="22"/>
          <w:szCs w:val="22"/>
        </w:rPr>
      </w:pPr>
      <w:r w:rsidRPr="00CE1079">
        <w:rPr>
          <w:rFonts w:asciiTheme="minorHAnsi" w:hAnsiTheme="minorHAnsi" w:cstheme="minorHAnsi"/>
          <w:bCs/>
          <w:sz w:val="22"/>
          <w:szCs w:val="22"/>
        </w:rPr>
        <w:t>Experience in Extraction, Transformation and Loading of data from different heterogeneous source systems like Flat files (Fixed width &amp; Delimited), XML Files, COBOL files, Excel, Oracle, Sybase, MS SQL Server and Teradata.</w:t>
      </w:r>
    </w:p>
    <w:p w:rsidR="00CB64E5" w:rsidRPr="00CE1079" w:rsidRDefault="00CB64E5" w:rsidP="003173EE">
      <w:pPr>
        <w:widowControl w:val="0"/>
        <w:numPr>
          <w:ilvl w:val="0"/>
          <w:numId w:val="19"/>
        </w:numPr>
        <w:suppressAutoHyphens w:val="0"/>
        <w:autoSpaceDE w:val="0"/>
        <w:autoSpaceDN w:val="0"/>
        <w:rPr>
          <w:rFonts w:asciiTheme="minorHAnsi" w:hAnsiTheme="minorHAnsi" w:cstheme="minorHAnsi"/>
          <w:bCs/>
          <w:sz w:val="22"/>
          <w:szCs w:val="22"/>
        </w:rPr>
      </w:pPr>
      <w:r w:rsidRPr="00CE1079">
        <w:rPr>
          <w:rFonts w:asciiTheme="minorHAnsi" w:hAnsiTheme="minorHAnsi" w:cstheme="minorHAnsi"/>
          <w:bCs/>
          <w:sz w:val="22"/>
          <w:szCs w:val="22"/>
        </w:rPr>
        <w:t>Performance tuned targets, sources, mappings and sessions, co-coordinated with DBA’s and UNIX administrator for ETL tuning.</w:t>
      </w:r>
    </w:p>
    <w:p w:rsidR="00CB64E5" w:rsidRPr="00CE1079" w:rsidRDefault="00CB64E5" w:rsidP="003173EE">
      <w:pPr>
        <w:widowControl w:val="0"/>
        <w:numPr>
          <w:ilvl w:val="0"/>
          <w:numId w:val="19"/>
        </w:numPr>
        <w:suppressAutoHyphens w:val="0"/>
        <w:autoSpaceDE w:val="0"/>
        <w:autoSpaceDN w:val="0"/>
        <w:rPr>
          <w:rFonts w:asciiTheme="minorHAnsi" w:hAnsiTheme="minorHAnsi" w:cstheme="minorHAnsi"/>
          <w:bCs/>
          <w:sz w:val="22"/>
          <w:szCs w:val="22"/>
        </w:rPr>
      </w:pPr>
      <w:r w:rsidRPr="00CE1079">
        <w:rPr>
          <w:rFonts w:asciiTheme="minorHAnsi" w:hAnsiTheme="minorHAnsi" w:cstheme="minorHAnsi"/>
          <w:bCs/>
          <w:sz w:val="22"/>
          <w:szCs w:val="22"/>
        </w:rPr>
        <w:t>Migrated code from Sagent to informatica 9.x and tested all objects developed and checked their end to end consistency in new environment.</w:t>
      </w:r>
    </w:p>
    <w:p w:rsidR="00CB64E5" w:rsidRPr="00CE1079" w:rsidRDefault="00CB64E5" w:rsidP="003173EE">
      <w:pPr>
        <w:widowControl w:val="0"/>
        <w:numPr>
          <w:ilvl w:val="0"/>
          <w:numId w:val="19"/>
        </w:numPr>
        <w:suppressAutoHyphens w:val="0"/>
        <w:autoSpaceDE w:val="0"/>
        <w:autoSpaceDN w:val="0"/>
        <w:rPr>
          <w:rFonts w:asciiTheme="minorHAnsi" w:hAnsiTheme="minorHAnsi" w:cstheme="minorHAnsi"/>
          <w:bCs/>
          <w:sz w:val="22"/>
          <w:szCs w:val="22"/>
        </w:rPr>
      </w:pPr>
      <w:r w:rsidRPr="00CE1079">
        <w:rPr>
          <w:rFonts w:asciiTheme="minorHAnsi" w:hAnsiTheme="minorHAnsi" w:cstheme="minorHAnsi"/>
          <w:bCs/>
          <w:sz w:val="22"/>
          <w:szCs w:val="22"/>
        </w:rPr>
        <w:t xml:space="preserve">Used stored procedures, functions, triggers, joins, views and packages in PL/SQL &amp; Oracle 10g/9i/8i: </w:t>
      </w:r>
      <w:r w:rsidRPr="00CE1079">
        <w:rPr>
          <w:rFonts w:asciiTheme="minorHAnsi" w:hAnsiTheme="minorHAnsi" w:cstheme="minorHAnsi"/>
          <w:sz w:val="22"/>
          <w:szCs w:val="22"/>
        </w:rPr>
        <w:t>Written SQL queries, s</w:t>
      </w:r>
      <w:r w:rsidRPr="00CE1079">
        <w:rPr>
          <w:rFonts w:asciiTheme="minorHAnsi" w:hAnsiTheme="minorHAnsi" w:cstheme="minorHAnsi"/>
          <w:bCs/>
          <w:sz w:val="22"/>
          <w:szCs w:val="22"/>
        </w:rPr>
        <w:t>tored procedures, and cursors  Migrated PLSQL code to Informatica mappings.</w:t>
      </w:r>
    </w:p>
    <w:p w:rsidR="00CB64E5" w:rsidRPr="00CE1079" w:rsidRDefault="00CB64E5" w:rsidP="003173EE">
      <w:pPr>
        <w:widowControl w:val="0"/>
        <w:numPr>
          <w:ilvl w:val="0"/>
          <w:numId w:val="19"/>
        </w:numPr>
        <w:suppressAutoHyphens w:val="0"/>
        <w:autoSpaceDE w:val="0"/>
        <w:autoSpaceDN w:val="0"/>
        <w:rPr>
          <w:rFonts w:asciiTheme="minorHAnsi" w:hAnsiTheme="minorHAnsi" w:cstheme="minorHAnsi"/>
          <w:bCs/>
          <w:sz w:val="22"/>
          <w:szCs w:val="22"/>
        </w:rPr>
      </w:pPr>
      <w:r w:rsidRPr="00CE1079">
        <w:rPr>
          <w:rFonts w:asciiTheme="minorHAnsi" w:hAnsiTheme="minorHAnsi" w:cstheme="minorHAnsi"/>
          <w:bCs/>
          <w:sz w:val="22"/>
          <w:szCs w:val="22"/>
        </w:rPr>
        <w:t xml:space="preserve">Well versed with HIPAA, Facets </w:t>
      </w:r>
      <w:r w:rsidRPr="00CE1079">
        <w:rPr>
          <w:rFonts w:asciiTheme="minorHAnsi" w:hAnsiTheme="minorHAnsi" w:cstheme="minorHAnsi"/>
          <w:bCs/>
          <w:color w:val="000000"/>
          <w:sz w:val="22"/>
          <w:szCs w:val="22"/>
        </w:rPr>
        <w:t>XPF</w:t>
      </w:r>
      <w:r w:rsidRPr="00CE1079">
        <w:rPr>
          <w:rFonts w:asciiTheme="minorHAnsi" w:hAnsiTheme="minorHAnsi" w:cstheme="minorHAnsi"/>
          <w:bCs/>
          <w:sz w:val="22"/>
          <w:szCs w:val="22"/>
        </w:rPr>
        <w:t xml:space="preserve"> claim adjustments, claim processing from point of entry to finalizing, claim review, identifying claims processing problems, their source and providing corresponding solutions.</w:t>
      </w:r>
    </w:p>
    <w:p w:rsidR="00CB64E5" w:rsidRPr="00CE1079" w:rsidRDefault="00CB64E5" w:rsidP="003173EE">
      <w:pPr>
        <w:widowControl w:val="0"/>
        <w:numPr>
          <w:ilvl w:val="0"/>
          <w:numId w:val="19"/>
        </w:numPr>
        <w:suppressAutoHyphens w:val="0"/>
        <w:autoSpaceDE w:val="0"/>
        <w:autoSpaceDN w:val="0"/>
        <w:rPr>
          <w:rFonts w:asciiTheme="minorHAnsi" w:hAnsiTheme="minorHAnsi" w:cstheme="minorHAnsi"/>
          <w:sz w:val="22"/>
          <w:szCs w:val="22"/>
        </w:rPr>
      </w:pPr>
      <w:r w:rsidRPr="00CE1079">
        <w:rPr>
          <w:rFonts w:asciiTheme="minorHAnsi" w:hAnsiTheme="minorHAnsi" w:cstheme="minorHAnsi"/>
          <w:bCs/>
          <w:sz w:val="22"/>
          <w:szCs w:val="22"/>
        </w:rPr>
        <w:t>Developed interface for data transfer/data loading using PL/SQL programs, SQL*Loader &amp; Informatica</w:t>
      </w:r>
      <w:r w:rsidRPr="00CE1079">
        <w:rPr>
          <w:rFonts w:asciiTheme="minorHAnsi" w:hAnsiTheme="minorHAnsi" w:cstheme="minorHAnsi"/>
          <w:sz w:val="22"/>
          <w:szCs w:val="22"/>
        </w:rPr>
        <w:t>.</w:t>
      </w:r>
    </w:p>
    <w:p w:rsidR="00CB64E5" w:rsidRPr="00CE1079" w:rsidRDefault="00CB64E5" w:rsidP="003173EE">
      <w:pPr>
        <w:widowControl w:val="0"/>
        <w:numPr>
          <w:ilvl w:val="0"/>
          <w:numId w:val="19"/>
        </w:numPr>
        <w:suppressAutoHyphens w:val="0"/>
        <w:autoSpaceDE w:val="0"/>
        <w:autoSpaceDN w:val="0"/>
        <w:rPr>
          <w:rFonts w:asciiTheme="minorHAnsi" w:hAnsiTheme="minorHAnsi" w:cstheme="minorHAnsi"/>
          <w:bCs/>
          <w:sz w:val="22"/>
          <w:szCs w:val="22"/>
        </w:rPr>
      </w:pPr>
      <w:r w:rsidRPr="00CE1079">
        <w:rPr>
          <w:rFonts w:asciiTheme="minorHAnsi" w:hAnsiTheme="minorHAnsi" w:cstheme="minorHAnsi"/>
          <w:bCs/>
          <w:sz w:val="22"/>
          <w:szCs w:val="22"/>
        </w:rPr>
        <w:t>Interfaced TOAD to analyze, view and alter tables in various databases.</w:t>
      </w:r>
    </w:p>
    <w:p w:rsidR="00CB64E5" w:rsidRPr="00CE1079" w:rsidRDefault="00CB64E5" w:rsidP="003173EE">
      <w:pPr>
        <w:widowControl w:val="0"/>
        <w:numPr>
          <w:ilvl w:val="0"/>
          <w:numId w:val="19"/>
        </w:numPr>
        <w:suppressAutoHyphens w:val="0"/>
        <w:autoSpaceDE w:val="0"/>
        <w:autoSpaceDN w:val="0"/>
        <w:rPr>
          <w:rFonts w:asciiTheme="minorHAnsi" w:hAnsiTheme="minorHAnsi" w:cstheme="minorHAnsi"/>
          <w:bCs/>
          <w:sz w:val="22"/>
          <w:szCs w:val="22"/>
        </w:rPr>
      </w:pPr>
      <w:r w:rsidRPr="00CE1079">
        <w:rPr>
          <w:rFonts w:asciiTheme="minorHAnsi" w:hAnsiTheme="minorHAnsi" w:cstheme="minorHAnsi"/>
          <w:bCs/>
          <w:sz w:val="22"/>
          <w:szCs w:val="22"/>
        </w:rPr>
        <w:t>Prepared star &amp; snowflake data models and involved in designing EDW (enterprise data warehouses).</w:t>
      </w:r>
    </w:p>
    <w:p w:rsidR="00CB64E5" w:rsidRPr="00CE1079" w:rsidRDefault="00CB64E5" w:rsidP="003173EE">
      <w:pPr>
        <w:widowControl w:val="0"/>
        <w:numPr>
          <w:ilvl w:val="0"/>
          <w:numId w:val="19"/>
        </w:numPr>
        <w:suppressAutoHyphens w:val="0"/>
        <w:autoSpaceDE w:val="0"/>
        <w:autoSpaceDN w:val="0"/>
        <w:rPr>
          <w:rFonts w:asciiTheme="minorHAnsi" w:hAnsiTheme="minorHAnsi" w:cstheme="minorHAnsi"/>
          <w:bCs/>
          <w:sz w:val="22"/>
          <w:szCs w:val="22"/>
        </w:rPr>
      </w:pPr>
      <w:r w:rsidRPr="00CE1079">
        <w:rPr>
          <w:rFonts w:asciiTheme="minorHAnsi" w:hAnsiTheme="minorHAnsi" w:cstheme="minorHAnsi"/>
          <w:bCs/>
          <w:sz w:val="22"/>
          <w:szCs w:val="22"/>
        </w:rPr>
        <w:t>Configured Informatica Data Quality (IDQ), defined rules, b</w:t>
      </w:r>
      <w:r w:rsidRPr="00CE1079">
        <w:rPr>
          <w:rFonts w:asciiTheme="minorHAnsi" w:hAnsiTheme="minorHAnsi" w:cstheme="minorHAnsi"/>
          <w:sz w:val="22"/>
          <w:szCs w:val="22"/>
        </w:rPr>
        <w:t xml:space="preserve">uilt scorecards, applied metrics and grouped into various </w:t>
      </w:r>
      <w:r w:rsidRPr="00CE1079">
        <w:rPr>
          <w:rFonts w:asciiTheme="minorHAnsi" w:hAnsiTheme="minorHAnsi" w:cstheme="minorHAnsi"/>
          <w:bCs/>
          <w:sz w:val="22"/>
          <w:szCs w:val="22"/>
        </w:rPr>
        <w:t>dimensions in IDQ.</w:t>
      </w:r>
    </w:p>
    <w:p w:rsidR="00CB64E5" w:rsidRPr="00CE1079" w:rsidRDefault="00CB64E5" w:rsidP="003173EE">
      <w:pPr>
        <w:widowControl w:val="0"/>
        <w:numPr>
          <w:ilvl w:val="0"/>
          <w:numId w:val="19"/>
        </w:numPr>
        <w:suppressAutoHyphens w:val="0"/>
        <w:autoSpaceDE w:val="0"/>
        <w:autoSpaceDN w:val="0"/>
        <w:rPr>
          <w:rFonts w:asciiTheme="minorHAnsi" w:hAnsiTheme="minorHAnsi" w:cstheme="minorHAnsi"/>
          <w:bCs/>
          <w:sz w:val="22"/>
          <w:szCs w:val="22"/>
        </w:rPr>
      </w:pPr>
      <w:r w:rsidRPr="00CE1079">
        <w:rPr>
          <w:rFonts w:asciiTheme="minorHAnsi" w:hAnsiTheme="minorHAnsi" w:cstheme="minorHAnsi"/>
          <w:bCs/>
          <w:sz w:val="22"/>
          <w:szCs w:val="22"/>
        </w:rPr>
        <w:t>Implemented data cleansing, tuning, profiling and reports, dashboards to display DQ results using IDQ.</w:t>
      </w:r>
    </w:p>
    <w:p w:rsidR="00CB64E5" w:rsidRPr="00CE1079" w:rsidRDefault="00CB64E5" w:rsidP="003173EE">
      <w:pPr>
        <w:widowControl w:val="0"/>
        <w:numPr>
          <w:ilvl w:val="0"/>
          <w:numId w:val="19"/>
        </w:numPr>
        <w:suppressAutoHyphens w:val="0"/>
        <w:autoSpaceDE w:val="0"/>
        <w:autoSpaceDN w:val="0"/>
        <w:rPr>
          <w:rFonts w:asciiTheme="minorHAnsi" w:hAnsiTheme="minorHAnsi" w:cstheme="minorHAnsi"/>
          <w:bCs/>
          <w:sz w:val="22"/>
          <w:szCs w:val="22"/>
        </w:rPr>
      </w:pPr>
      <w:r w:rsidRPr="00CE1079">
        <w:rPr>
          <w:rFonts w:asciiTheme="minorHAnsi" w:hAnsiTheme="minorHAnsi" w:cstheme="minorHAnsi"/>
          <w:bCs/>
          <w:sz w:val="22"/>
          <w:szCs w:val="22"/>
        </w:rPr>
        <w:t>Developed data cleanup procedures, transformations, scripts, stored procedures and executed test plans for loading data successfully into targets.</w:t>
      </w:r>
    </w:p>
    <w:p w:rsidR="002656CB" w:rsidRPr="00CE1079" w:rsidRDefault="002656CB" w:rsidP="002656CB">
      <w:pPr>
        <w:numPr>
          <w:ilvl w:val="0"/>
          <w:numId w:val="19"/>
        </w:numPr>
        <w:suppressAutoHyphens w:val="0"/>
        <w:jc w:val="both"/>
        <w:rPr>
          <w:rFonts w:asciiTheme="minorHAnsi" w:hAnsiTheme="minorHAnsi" w:cstheme="minorHAnsi"/>
          <w:bCs/>
          <w:sz w:val="22"/>
          <w:szCs w:val="22"/>
        </w:rPr>
      </w:pPr>
      <w:r w:rsidRPr="00CE1079">
        <w:rPr>
          <w:rFonts w:asciiTheme="minorHAnsi" w:hAnsiTheme="minorHAnsi" w:cstheme="minorHAnsi"/>
          <w:bCs/>
          <w:sz w:val="22"/>
          <w:szCs w:val="22"/>
        </w:rPr>
        <w:t>Experience with industry Software development methodologies like Waterfall, Agile within the software development life cycle.</w:t>
      </w:r>
    </w:p>
    <w:p w:rsidR="00CB64E5" w:rsidRPr="00CE1079" w:rsidRDefault="00CB64E5" w:rsidP="003173EE">
      <w:pPr>
        <w:widowControl w:val="0"/>
        <w:numPr>
          <w:ilvl w:val="0"/>
          <w:numId w:val="19"/>
        </w:numPr>
        <w:suppressAutoHyphens w:val="0"/>
        <w:autoSpaceDE w:val="0"/>
        <w:autoSpaceDN w:val="0"/>
        <w:rPr>
          <w:rFonts w:asciiTheme="minorHAnsi" w:hAnsiTheme="minorHAnsi" w:cstheme="minorHAnsi"/>
          <w:bCs/>
          <w:sz w:val="22"/>
          <w:szCs w:val="22"/>
        </w:rPr>
      </w:pPr>
      <w:r w:rsidRPr="00CE1079">
        <w:rPr>
          <w:rFonts w:asciiTheme="minorHAnsi" w:hAnsiTheme="minorHAnsi" w:cstheme="minorHAnsi"/>
          <w:bCs/>
          <w:sz w:val="22"/>
          <w:szCs w:val="22"/>
        </w:rPr>
        <w:t>Knowledge of Jasper soft reporting tool and integration to IDQ tool.</w:t>
      </w:r>
    </w:p>
    <w:p w:rsidR="00CB64E5" w:rsidRPr="00CE1079" w:rsidRDefault="00CB64E5" w:rsidP="003173EE">
      <w:pPr>
        <w:widowControl w:val="0"/>
        <w:numPr>
          <w:ilvl w:val="0"/>
          <w:numId w:val="19"/>
        </w:numPr>
        <w:suppressAutoHyphens w:val="0"/>
        <w:autoSpaceDE w:val="0"/>
        <w:autoSpaceDN w:val="0"/>
        <w:rPr>
          <w:rFonts w:asciiTheme="minorHAnsi" w:hAnsiTheme="minorHAnsi" w:cstheme="minorHAnsi"/>
          <w:bCs/>
          <w:sz w:val="22"/>
          <w:szCs w:val="22"/>
        </w:rPr>
      </w:pPr>
      <w:r w:rsidRPr="00CE1079">
        <w:rPr>
          <w:rFonts w:asciiTheme="minorHAnsi" w:hAnsiTheme="minorHAnsi" w:cstheme="minorHAnsi"/>
          <w:bCs/>
          <w:sz w:val="22"/>
          <w:szCs w:val="22"/>
        </w:rPr>
        <w:t>Involved in unit, integration &amp; system testing and code migration between various environments.</w:t>
      </w:r>
    </w:p>
    <w:p w:rsidR="00CB64E5" w:rsidRPr="00CE1079" w:rsidRDefault="00CB64E5" w:rsidP="003173EE">
      <w:pPr>
        <w:widowControl w:val="0"/>
        <w:numPr>
          <w:ilvl w:val="0"/>
          <w:numId w:val="19"/>
        </w:numPr>
        <w:suppressAutoHyphens w:val="0"/>
        <w:autoSpaceDE w:val="0"/>
        <w:autoSpaceDN w:val="0"/>
        <w:rPr>
          <w:rFonts w:asciiTheme="minorHAnsi" w:hAnsiTheme="minorHAnsi" w:cstheme="minorHAnsi"/>
          <w:bCs/>
          <w:sz w:val="22"/>
          <w:szCs w:val="22"/>
        </w:rPr>
      </w:pPr>
      <w:r w:rsidRPr="00CE1079">
        <w:rPr>
          <w:rFonts w:asciiTheme="minorHAnsi" w:hAnsiTheme="minorHAnsi" w:cstheme="minorHAnsi"/>
          <w:bCs/>
          <w:sz w:val="22"/>
          <w:szCs w:val="22"/>
        </w:rPr>
        <w:t>Exceptional problem solving and decision making capabilities, recognized by associates for quality of data, alternative solutions, and confident, accurate, decision making.</w:t>
      </w:r>
    </w:p>
    <w:p w:rsidR="007069D0" w:rsidRPr="00CE1079" w:rsidRDefault="007069D0" w:rsidP="002C1621">
      <w:pPr>
        <w:pStyle w:val="ListParagraph"/>
        <w:numPr>
          <w:ilvl w:val="0"/>
          <w:numId w:val="19"/>
        </w:numPr>
        <w:suppressAutoHyphens w:val="0"/>
        <w:autoSpaceDE/>
        <w:spacing w:after="200" w:line="276" w:lineRule="auto"/>
        <w:jc w:val="left"/>
        <w:rPr>
          <w:rFonts w:asciiTheme="minorHAnsi" w:hAnsiTheme="minorHAnsi" w:cstheme="minorHAnsi"/>
          <w:szCs w:val="22"/>
        </w:rPr>
      </w:pPr>
      <w:r w:rsidRPr="00CE1079">
        <w:rPr>
          <w:rFonts w:asciiTheme="minorHAnsi" w:hAnsiTheme="minorHAnsi" w:cstheme="minorHAnsi"/>
          <w:szCs w:val="22"/>
        </w:rPr>
        <w:t>Having experience in leading team and possess excellent communication and interpersonal skills, ability to quickly grasp new concepts, both technical and business related and utilize as needed.</w:t>
      </w:r>
    </w:p>
    <w:p w:rsidR="00CB64E5" w:rsidRPr="00CE1079" w:rsidRDefault="00CB64E5" w:rsidP="003173EE">
      <w:pPr>
        <w:rPr>
          <w:rFonts w:asciiTheme="minorHAnsi" w:hAnsiTheme="minorHAnsi" w:cstheme="minorHAnsi"/>
          <w:b/>
          <w:bCs/>
          <w:sz w:val="22"/>
          <w:szCs w:val="22"/>
          <w:u w:val="single"/>
        </w:rPr>
      </w:pPr>
      <w:r w:rsidRPr="00CE1079">
        <w:rPr>
          <w:rFonts w:asciiTheme="minorHAnsi" w:hAnsiTheme="minorHAnsi" w:cstheme="minorHAnsi"/>
          <w:b/>
          <w:bCs/>
          <w:sz w:val="22"/>
          <w:szCs w:val="22"/>
          <w:u w:val="single"/>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7841"/>
      </w:tblGrid>
      <w:tr w:rsidR="00CB64E5" w:rsidRPr="00CE1079" w:rsidTr="00087ABA">
        <w:tc>
          <w:tcPr>
            <w:tcW w:w="2268" w:type="dxa"/>
            <w:shd w:val="clear" w:color="auto" w:fill="auto"/>
          </w:tcPr>
          <w:p w:rsidR="00CB64E5" w:rsidRPr="00CE1079" w:rsidRDefault="00CB64E5" w:rsidP="003173EE">
            <w:pPr>
              <w:rPr>
                <w:rFonts w:asciiTheme="minorHAnsi" w:hAnsiTheme="minorHAnsi" w:cstheme="minorHAnsi"/>
                <w:b/>
                <w:bCs/>
                <w:color w:val="000000"/>
                <w:sz w:val="22"/>
                <w:szCs w:val="22"/>
              </w:rPr>
            </w:pPr>
            <w:r w:rsidRPr="00CE1079">
              <w:rPr>
                <w:rFonts w:asciiTheme="minorHAnsi" w:hAnsiTheme="minorHAnsi" w:cstheme="minorHAnsi"/>
                <w:b/>
                <w:bCs/>
                <w:sz w:val="22"/>
                <w:szCs w:val="22"/>
              </w:rPr>
              <w:t>Hardware/OS</w:t>
            </w:r>
          </w:p>
        </w:tc>
        <w:tc>
          <w:tcPr>
            <w:tcW w:w="7841" w:type="dxa"/>
            <w:shd w:val="clear" w:color="auto" w:fill="auto"/>
          </w:tcPr>
          <w:p w:rsidR="00CB64E5" w:rsidRPr="00CE1079" w:rsidRDefault="00CB64E5" w:rsidP="003173EE">
            <w:pPr>
              <w:spacing w:before="40" w:after="40"/>
              <w:rPr>
                <w:rFonts w:asciiTheme="minorHAnsi" w:eastAsia="MS Mincho" w:hAnsiTheme="minorHAnsi" w:cstheme="minorHAnsi"/>
                <w:sz w:val="22"/>
                <w:szCs w:val="22"/>
              </w:rPr>
            </w:pPr>
            <w:r w:rsidRPr="00CE1079">
              <w:rPr>
                <w:rFonts w:asciiTheme="minorHAnsi" w:eastAsia="MS Mincho" w:hAnsiTheme="minorHAnsi" w:cstheme="minorHAnsi"/>
                <w:sz w:val="22"/>
                <w:szCs w:val="22"/>
              </w:rPr>
              <w:t>Windows XP/2000/2003 ,Sun Solaris, AIX, UNIX</w:t>
            </w:r>
          </w:p>
          <w:p w:rsidR="00CB64E5" w:rsidRPr="00CE1079" w:rsidRDefault="00CB64E5" w:rsidP="003173EE">
            <w:pPr>
              <w:rPr>
                <w:rFonts w:asciiTheme="minorHAnsi" w:hAnsiTheme="minorHAnsi" w:cstheme="minorHAnsi"/>
                <w:b/>
                <w:bCs/>
                <w:color w:val="000000"/>
                <w:sz w:val="22"/>
                <w:szCs w:val="22"/>
              </w:rPr>
            </w:pPr>
            <w:r w:rsidRPr="00CE1079">
              <w:rPr>
                <w:rFonts w:asciiTheme="minorHAnsi" w:eastAsia="MS Mincho" w:hAnsiTheme="minorHAnsi" w:cstheme="minorHAnsi"/>
                <w:sz w:val="22"/>
                <w:szCs w:val="22"/>
              </w:rPr>
              <w:t>LINUX,Tomcat Apache, IIS Server</w:t>
            </w:r>
          </w:p>
        </w:tc>
      </w:tr>
      <w:tr w:rsidR="00CB64E5" w:rsidRPr="00CE1079" w:rsidTr="00087ABA">
        <w:tc>
          <w:tcPr>
            <w:tcW w:w="2268" w:type="dxa"/>
            <w:shd w:val="clear" w:color="auto" w:fill="auto"/>
          </w:tcPr>
          <w:p w:rsidR="00CB64E5" w:rsidRPr="00CE1079" w:rsidRDefault="00CB64E5" w:rsidP="003173EE">
            <w:pPr>
              <w:spacing w:before="20" w:after="20"/>
              <w:rPr>
                <w:rFonts w:asciiTheme="minorHAnsi" w:hAnsiTheme="minorHAnsi" w:cstheme="minorHAnsi"/>
                <w:b/>
                <w:bCs/>
                <w:sz w:val="22"/>
                <w:szCs w:val="22"/>
              </w:rPr>
            </w:pPr>
            <w:r w:rsidRPr="00CE1079">
              <w:rPr>
                <w:rFonts w:asciiTheme="minorHAnsi" w:hAnsiTheme="minorHAnsi" w:cstheme="minorHAnsi"/>
                <w:b/>
                <w:bCs/>
                <w:sz w:val="22"/>
                <w:szCs w:val="22"/>
              </w:rPr>
              <w:t>ETL Tools:</w:t>
            </w:r>
          </w:p>
        </w:tc>
        <w:tc>
          <w:tcPr>
            <w:tcW w:w="7841" w:type="dxa"/>
            <w:shd w:val="clear" w:color="auto" w:fill="auto"/>
          </w:tcPr>
          <w:p w:rsidR="00CB64E5" w:rsidRPr="00CE1079" w:rsidRDefault="00CB64E5" w:rsidP="007069D0">
            <w:pPr>
              <w:spacing w:before="20" w:after="20"/>
              <w:rPr>
                <w:rFonts w:asciiTheme="minorHAnsi" w:hAnsiTheme="minorHAnsi" w:cstheme="minorHAnsi"/>
                <w:sz w:val="22"/>
                <w:szCs w:val="22"/>
              </w:rPr>
            </w:pPr>
            <w:r w:rsidRPr="00CE1079">
              <w:rPr>
                <w:rFonts w:asciiTheme="minorHAnsi" w:hAnsiTheme="minorHAnsi" w:cstheme="minorHAnsi"/>
                <w:sz w:val="22"/>
                <w:szCs w:val="22"/>
              </w:rPr>
              <w:t>Informatica Power Center (9X,8X,7X,6X)</w:t>
            </w:r>
          </w:p>
          <w:p w:rsidR="00CB64E5" w:rsidRPr="00CE1079" w:rsidRDefault="00CB64E5" w:rsidP="007069D0">
            <w:pPr>
              <w:spacing w:before="20" w:after="20"/>
              <w:rPr>
                <w:rFonts w:asciiTheme="minorHAnsi" w:hAnsiTheme="minorHAnsi" w:cstheme="minorHAnsi"/>
                <w:sz w:val="22"/>
                <w:szCs w:val="22"/>
              </w:rPr>
            </w:pPr>
            <w:r w:rsidRPr="00CE1079">
              <w:rPr>
                <w:rFonts w:asciiTheme="minorHAnsi" w:hAnsiTheme="minorHAnsi" w:cstheme="minorHAnsi"/>
                <w:sz w:val="22"/>
                <w:szCs w:val="22"/>
              </w:rPr>
              <w:t>Informatica Data Quality, SSIS, DTS</w:t>
            </w:r>
          </w:p>
        </w:tc>
      </w:tr>
      <w:tr w:rsidR="00CB64E5" w:rsidRPr="00CE1079" w:rsidTr="00087ABA">
        <w:tc>
          <w:tcPr>
            <w:tcW w:w="2268" w:type="dxa"/>
            <w:shd w:val="clear" w:color="auto" w:fill="auto"/>
          </w:tcPr>
          <w:p w:rsidR="00CB64E5" w:rsidRPr="00CE1079" w:rsidRDefault="00CB64E5" w:rsidP="003173EE">
            <w:pPr>
              <w:rPr>
                <w:rFonts w:asciiTheme="minorHAnsi" w:hAnsiTheme="minorHAnsi" w:cstheme="minorHAnsi"/>
                <w:b/>
                <w:bCs/>
                <w:color w:val="000000"/>
                <w:sz w:val="22"/>
                <w:szCs w:val="22"/>
              </w:rPr>
            </w:pPr>
            <w:r w:rsidRPr="00CE1079">
              <w:rPr>
                <w:rFonts w:asciiTheme="minorHAnsi" w:hAnsiTheme="minorHAnsi" w:cstheme="minorHAnsi"/>
                <w:b/>
                <w:bCs/>
                <w:sz w:val="22"/>
                <w:szCs w:val="22"/>
              </w:rPr>
              <w:t>Tools</w:t>
            </w:r>
          </w:p>
        </w:tc>
        <w:tc>
          <w:tcPr>
            <w:tcW w:w="7841" w:type="dxa"/>
            <w:shd w:val="clear" w:color="auto" w:fill="auto"/>
          </w:tcPr>
          <w:p w:rsidR="00CB64E5" w:rsidRPr="00CE1079" w:rsidRDefault="00CB64E5" w:rsidP="007069D0">
            <w:pPr>
              <w:spacing w:before="20" w:after="20"/>
              <w:rPr>
                <w:rFonts w:asciiTheme="minorHAnsi" w:hAnsiTheme="minorHAnsi" w:cstheme="minorHAnsi"/>
                <w:sz w:val="22"/>
                <w:szCs w:val="22"/>
              </w:rPr>
            </w:pPr>
            <w:r w:rsidRPr="00CE1079">
              <w:rPr>
                <w:rFonts w:asciiTheme="minorHAnsi" w:hAnsiTheme="minorHAnsi" w:cstheme="minorHAnsi"/>
                <w:sz w:val="22"/>
                <w:szCs w:val="22"/>
              </w:rPr>
              <w:t>Toad 7.4, Erwin Data Modeller, Oracle Designer Professional</w:t>
            </w:r>
          </w:p>
          <w:p w:rsidR="00CB64E5" w:rsidRPr="00CE1079" w:rsidRDefault="00CB64E5" w:rsidP="007069D0">
            <w:pPr>
              <w:spacing w:before="20" w:after="20"/>
              <w:rPr>
                <w:rFonts w:asciiTheme="minorHAnsi" w:hAnsiTheme="minorHAnsi" w:cstheme="minorHAnsi"/>
                <w:sz w:val="22"/>
                <w:szCs w:val="22"/>
              </w:rPr>
            </w:pPr>
            <w:r w:rsidRPr="00CE1079">
              <w:rPr>
                <w:rFonts w:asciiTheme="minorHAnsi" w:hAnsiTheme="minorHAnsi" w:cstheme="minorHAnsi"/>
                <w:sz w:val="22"/>
                <w:szCs w:val="22"/>
              </w:rPr>
              <w:t>SQL *Plus, PL/SQL Developer, SQL Developer, Test Directory</w:t>
            </w:r>
          </w:p>
          <w:p w:rsidR="00CB64E5" w:rsidRPr="00CE1079" w:rsidRDefault="00CB64E5" w:rsidP="007069D0">
            <w:pPr>
              <w:spacing w:before="20" w:after="20"/>
              <w:rPr>
                <w:rFonts w:asciiTheme="minorHAnsi" w:hAnsiTheme="minorHAnsi" w:cstheme="minorHAnsi"/>
                <w:sz w:val="22"/>
                <w:szCs w:val="22"/>
              </w:rPr>
            </w:pPr>
            <w:r w:rsidRPr="00CE1079">
              <w:rPr>
                <w:rFonts w:asciiTheme="minorHAnsi" w:hAnsiTheme="minorHAnsi" w:cstheme="minorHAnsi"/>
                <w:sz w:val="22"/>
                <w:szCs w:val="22"/>
              </w:rPr>
              <w:t>Autosys, Control-M, Version One, HP Quality Center</w:t>
            </w:r>
          </w:p>
        </w:tc>
      </w:tr>
      <w:tr w:rsidR="00CB64E5" w:rsidRPr="00CE1079" w:rsidTr="00087ABA">
        <w:tc>
          <w:tcPr>
            <w:tcW w:w="2268" w:type="dxa"/>
            <w:shd w:val="clear" w:color="auto" w:fill="auto"/>
          </w:tcPr>
          <w:p w:rsidR="00CB64E5" w:rsidRPr="00CE1079" w:rsidRDefault="00CB64E5" w:rsidP="003173EE">
            <w:pPr>
              <w:rPr>
                <w:rFonts w:asciiTheme="minorHAnsi" w:hAnsiTheme="minorHAnsi" w:cstheme="minorHAnsi"/>
                <w:b/>
                <w:bCs/>
                <w:color w:val="000000"/>
                <w:sz w:val="22"/>
                <w:szCs w:val="22"/>
              </w:rPr>
            </w:pPr>
            <w:r w:rsidRPr="00CE1079">
              <w:rPr>
                <w:rFonts w:asciiTheme="minorHAnsi" w:hAnsiTheme="minorHAnsi" w:cstheme="minorHAnsi"/>
                <w:b/>
                <w:bCs/>
                <w:sz w:val="22"/>
                <w:szCs w:val="22"/>
              </w:rPr>
              <w:t>Languages</w:t>
            </w:r>
          </w:p>
        </w:tc>
        <w:tc>
          <w:tcPr>
            <w:tcW w:w="7841" w:type="dxa"/>
            <w:shd w:val="clear" w:color="auto" w:fill="auto"/>
          </w:tcPr>
          <w:p w:rsidR="00CB64E5" w:rsidRPr="00CE1079" w:rsidRDefault="00CB64E5" w:rsidP="003173EE">
            <w:pPr>
              <w:spacing w:before="20" w:after="20"/>
              <w:rPr>
                <w:rFonts w:asciiTheme="minorHAnsi" w:hAnsiTheme="minorHAnsi" w:cstheme="minorHAnsi"/>
                <w:sz w:val="22"/>
                <w:szCs w:val="22"/>
              </w:rPr>
            </w:pPr>
            <w:r w:rsidRPr="00CE1079">
              <w:rPr>
                <w:rFonts w:asciiTheme="minorHAnsi" w:hAnsiTheme="minorHAnsi" w:cstheme="minorHAnsi"/>
                <w:sz w:val="22"/>
                <w:szCs w:val="22"/>
              </w:rPr>
              <w:t>SQL, PL/SQL, Shell Scripting, Java, J2EE</w:t>
            </w:r>
            <w:r w:rsidR="0046477B" w:rsidRPr="00CE1079">
              <w:rPr>
                <w:rFonts w:asciiTheme="minorHAnsi" w:hAnsiTheme="minorHAnsi" w:cstheme="minorHAnsi"/>
                <w:sz w:val="22"/>
                <w:szCs w:val="22"/>
              </w:rPr>
              <w:t>, C#,</w:t>
            </w:r>
          </w:p>
        </w:tc>
      </w:tr>
      <w:tr w:rsidR="00CB64E5" w:rsidRPr="00CE1079" w:rsidTr="00087ABA">
        <w:tc>
          <w:tcPr>
            <w:tcW w:w="2268" w:type="dxa"/>
            <w:shd w:val="clear" w:color="auto" w:fill="auto"/>
          </w:tcPr>
          <w:p w:rsidR="00CB64E5" w:rsidRPr="00CE1079" w:rsidRDefault="00CB64E5" w:rsidP="003173EE">
            <w:pPr>
              <w:spacing w:before="20" w:after="20"/>
              <w:rPr>
                <w:rFonts w:asciiTheme="minorHAnsi" w:hAnsiTheme="minorHAnsi" w:cstheme="minorHAnsi"/>
                <w:b/>
                <w:bCs/>
                <w:sz w:val="22"/>
                <w:szCs w:val="22"/>
              </w:rPr>
            </w:pPr>
            <w:r w:rsidRPr="00CE1079">
              <w:rPr>
                <w:rFonts w:asciiTheme="minorHAnsi" w:hAnsiTheme="minorHAnsi" w:cstheme="minorHAnsi"/>
                <w:b/>
                <w:bCs/>
                <w:sz w:val="22"/>
                <w:szCs w:val="22"/>
              </w:rPr>
              <w:t>Data Bases:</w:t>
            </w:r>
          </w:p>
        </w:tc>
        <w:tc>
          <w:tcPr>
            <w:tcW w:w="7841" w:type="dxa"/>
            <w:shd w:val="clear" w:color="auto" w:fill="auto"/>
          </w:tcPr>
          <w:p w:rsidR="00CB64E5" w:rsidRPr="00CE1079" w:rsidRDefault="00CB64E5" w:rsidP="003173EE">
            <w:pPr>
              <w:spacing w:before="20" w:after="20"/>
              <w:rPr>
                <w:rFonts w:asciiTheme="minorHAnsi" w:hAnsiTheme="minorHAnsi" w:cstheme="minorHAnsi"/>
                <w:sz w:val="22"/>
                <w:szCs w:val="22"/>
              </w:rPr>
            </w:pPr>
            <w:r w:rsidRPr="00CE1079">
              <w:rPr>
                <w:rFonts w:asciiTheme="minorHAnsi" w:hAnsiTheme="minorHAnsi" w:cstheme="minorHAnsi"/>
                <w:sz w:val="22"/>
                <w:szCs w:val="22"/>
              </w:rPr>
              <w:t xml:space="preserve">Oracle 9i/10g/11g ,DB2, Sybase, </w:t>
            </w:r>
            <w:r w:rsidRPr="00CE1079">
              <w:rPr>
                <w:rFonts w:asciiTheme="minorHAnsi" w:hAnsiTheme="minorHAnsi" w:cstheme="minorHAnsi"/>
                <w:bCs/>
                <w:sz w:val="22"/>
                <w:szCs w:val="22"/>
              </w:rPr>
              <w:t>SQL Server 2005&amp; 2008</w:t>
            </w:r>
          </w:p>
        </w:tc>
      </w:tr>
      <w:tr w:rsidR="00CB64E5" w:rsidRPr="00CE1079" w:rsidTr="00087ABA">
        <w:tc>
          <w:tcPr>
            <w:tcW w:w="2268" w:type="dxa"/>
            <w:shd w:val="clear" w:color="auto" w:fill="auto"/>
          </w:tcPr>
          <w:p w:rsidR="00CB64E5" w:rsidRPr="00CE1079" w:rsidRDefault="00CB64E5" w:rsidP="003173EE">
            <w:pPr>
              <w:spacing w:before="20" w:after="20"/>
              <w:rPr>
                <w:rFonts w:asciiTheme="minorHAnsi" w:hAnsiTheme="minorHAnsi" w:cstheme="minorHAnsi"/>
                <w:b/>
                <w:bCs/>
                <w:sz w:val="22"/>
                <w:szCs w:val="22"/>
              </w:rPr>
            </w:pPr>
            <w:r w:rsidRPr="00CE1079">
              <w:rPr>
                <w:rFonts w:asciiTheme="minorHAnsi" w:hAnsiTheme="minorHAnsi" w:cstheme="minorHAnsi"/>
                <w:b/>
                <w:bCs/>
                <w:sz w:val="22"/>
                <w:szCs w:val="22"/>
              </w:rPr>
              <w:lastRenderedPageBreak/>
              <w:t>Reporting Tools:</w:t>
            </w:r>
          </w:p>
        </w:tc>
        <w:tc>
          <w:tcPr>
            <w:tcW w:w="7841" w:type="dxa"/>
            <w:shd w:val="clear" w:color="auto" w:fill="auto"/>
          </w:tcPr>
          <w:p w:rsidR="00CB64E5" w:rsidRPr="00CE1079" w:rsidRDefault="00CB64E5" w:rsidP="003173EE">
            <w:pPr>
              <w:spacing w:before="20" w:after="20"/>
              <w:rPr>
                <w:rFonts w:asciiTheme="minorHAnsi" w:hAnsiTheme="minorHAnsi" w:cstheme="minorHAnsi"/>
                <w:bCs/>
                <w:sz w:val="22"/>
                <w:szCs w:val="22"/>
              </w:rPr>
            </w:pPr>
            <w:r w:rsidRPr="00CE1079">
              <w:rPr>
                <w:rFonts w:asciiTheme="minorHAnsi" w:hAnsiTheme="minorHAnsi" w:cstheme="minorHAnsi"/>
                <w:sz w:val="22"/>
                <w:szCs w:val="22"/>
              </w:rPr>
              <w:t>Crystal Reports, Cognos Report , SSRS, Business Objects</w:t>
            </w:r>
            <w:r w:rsidR="003173EE" w:rsidRPr="00CE1079">
              <w:rPr>
                <w:rFonts w:asciiTheme="minorHAnsi" w:hAnsiTheme="minorHAnsi" w:cstheme="minorHAnsi"/>
                <w:sz w:val="22"/>
                <w:szCs w:val="22"/>
              </w:rPr>
              <w:t>,SAS,</w:t>
            </w:r>
          </w:p>
        </w:tc>
      </w:tr>
      <w:tr w:rsidR="00CB64E5" w:rsidRPr="00CE1079" w:rsidTr="00087ABA">
        <w:tc>
          <w:tcPr>
            <w:tcW w:w="2268" w:type="dxa"/>
            <w:shd w:val="clear" w:color="auto" w:fill="auto"/>
          </w:tcPr>
          <w:p w:rsidR="00CB64E5" w:rsidRPr="00CE1079" w:rsidRDefault="00CB64E5" w:rsidP="003173EE">
            <w:pPr>
              <w:rPr>
                <w:rFonts w:asciiTheme="minorHAnsi" w:hAnsiTheme="minorHAnsi" w:cstheme="minorHAnsi"/>
                <w:b/>
                <w:bCs/>
                <w:color w:val="000000"/>
                <w:sz w:val="22"/>
                <w:szCs w:val="22"/>
              </w:rPr>
            </w:pPr>
            <w:r w:rsidRPr="00CE1079">
              <w:rPr>
                <w:rFonts w:asciiTheme="minorHAnsi" w:hAnsiTheme="minorHAnsi" w:cstheme="minorHAnsi"/>
                <w:b/>
                <w:bCs/>
                <w:sz w:val="22"/>
                <w:szCs w:val="22"/>
              </w:rPr>
              <w:t>Methods</w:t>
            </w:r>
          </w:p>
        </w:tc>
        <w:tc>
          <w:tcPr>
            <w:tcW w:w="7841" w:type="dxa"/>
            <w:shd w:val="clear" w:color="auto" w:fill="auto"/>
          </w:tcPr>
          <w:p w:rsidR="00CB64E5" w:rsidRPr="00CE1079" w:rsidRDefault="00CB64E5" w:rsidP="003173EE">
            <w:pPr>
              <w:spacing w:before="20" w:after="20"/>
              <w:rPr>
                <w:rFonts w:asciiTheme="minorHAnsi" w:hAnsiTheme="minorHAnsi" w:cstheme="minorHAnsi"/>
                <w:sz w:val="22"/>
                <w:szCs w:val="22"/>
              </w:rPr>
            </w:pPr>
            <w:r w:rsidRPr="00CE1079">
              <w:rPr>
                <w:rFonts w:asciiTheme="minorHAnsi" w:hAnsiTheme="minorHAnsi" w:cstheme="minorHAnsi"/>
                <w:sz w:val="22"/>
                <w:szCs w:val="22"/>
              </w:rPr>
              <w:t xml:space="preserve">dimensional modeling , business intelligence reporting , </w:t>
            </w:r>
            <w:r w:rsidRPr="00CE1079">
              <w:rPr>
                <w:rFonts w:asciiTheme="minorHAnsi" w:hAnsiTheme="minorHAnsi" w:cstheme="minorHAnsi"/>
                <w:bCs/>
                <w:sz w:val="22"/>
                <w:szCs w:val="22"/>
              </w:rPr>
              <w:t>a</w:t>
            </w:r>
            <w:r w:rsidRPr="00CE1079">
              <w:rPr>
                <w:rFonts w:asciiTheme="minorHAnsi" w:hAnsiTheme="minorHAnsi" w:cstheme="minorHAnsi"/>
                <w:sz w:val="22"/>
                <w:szCs w:val="22"/>
              </w:rPr>
              <w:t>gile methodology</w:t>
            </w:r>
          </w:p>
        </w:tc>
      </w:tr>
    </w:tbl>
    <w:p w:rsidR="00CB64E5" w:rsidRPr="00CE1079" w:rsidRDefault="00CB64E5" w:rsidP="003173EE">
      <w:pPr>
        <w:pStyle w:val="Heading3"/>
        <w:rPr>
          <w:rFonts w:asciiTheme="minorHAnsi" w:hAnsiTheme="minorHAnsi" w:cstheme="minorHAnsi"/>
          <w:bCs w:val="0"/>
          <w:sz w:val="22"/>
          <w:szCs w:val="22"/>
          <w:u w:val="single"/>
          <w:lang w:val="de-DE"/>
        </w:rPr>
      </w:pPr>
      <w:r w:rsidRPr="00CE1079">
        <w:rPr>
          <w:rFonts w:asciiTheme="minorHAnsi" w:hAnsiTheme="minorHAnsi" w:cstheme="minorHAnsi"/>
          <w:bCs w:val="0"/>
          <w:sz w:val="22"/>
          <w:szCs w:val="22"/>
          <w:u w:val="single"/>
          <w:lang w:val="de-DE"/>
        </w:rPr>
        <w:t>EXPERIENCE</w:t>
      </w:r>
    </w:p>
    <w:p w:rsidR="00CB64E5" w:rsidRPr="00CE1079" w:rsidRDefault="00CB64E5" w:rsidP="003173EE">
      <w:pPr>
        <w:rPr>
          <w:rFonts w:asciiTheme="minorHAnsi" w:hAnsiTheme="minorHAnsi" w:cstheme="minorHAnsi"/>
          <w:sz w:val="22"/>
          <w:szCs w:val="22"/>
          <w:lang w:val="de-DE"/>
        </w:rPr>
      </w:pPr>
    </w:p>
    <w:p w:rsidR="00CB64E5" w:rsidRPr="00CE1079" w:rsidRDefault="00CB64E5" w:rsidP="003173EE">
      <w:pPr>
        <w:pStyle w:val="BodyText2"/>
        <w:jc w:val="left"/>
        <w:rPr>
          <w:rFonts w:asciiTheme="minorHAnsi" w:hAnsiTheme="minorHAnsi" w:cstheme="minorHAnsi"/>
          <w:b/>
          <w:sz w:val="22"/>
          <w:szCs w:val="22"/>
        </w:rPr>
      </w:pPr>
      <w:r w:rsidRPr="00CE1079">
        <w:rPr>
          <w:rFonts w:asciiTheme="minorHAnsi" w:hAnsiTheme="minorHAnsi" w:cstheme="minorHAnsi"/>
          <w:b/>
          <w:sz w:val="22"/>
          <w:szCs w:val="22"/>
        </w:rPr>
        <w:t>Excellus Blue Cross</w:t>
      </w:r>
      <w:r w:rsidR="007069D0" w:rsidRPr="00CE1079">
        <w:rPr>
          <w:rFonts w:asciiTheme="minorHAnsi" w:hAnsiTheme="minorHAnsi" w:cstheme="minorHAnsi"/>
          <w:b/>
          <w:sz w:val="22"/>
          <w:szCs w:val="22"/>
        </w:rPr>
        <w:t xml:space="preserve"> Blue Shield, Rochester NY</w:t>
      </w:r>
      <w:r w:rsidR="007069D0" w:rsidRPr="00CE1079">
        <w:rPr>
          <w:rFonts w:asciiTheme="minorHAnsi" w:hAnsiTheme="minorHAnsi" w:cstheme="minorHAnsi"/>
          <w:b/>
          <w:sz w:val="22"/>
          <w:szCs w:val="22"/>
        </w:rPr>
        <w:tab/>
        <w:t>Lead ETL Informatica Developer</w:t>
      </w:r>
      <w:r w:rsidR="003173EE" w:rsidRPr="00CE1079">
        <w:rPr>
          <w:rFonts w:asciiTheme="minorHAnsi" w:hAnsiTheme="minorHAnsi" w:cstheme="minorHAnsi"/>
          <w:b/>
          <w:sz w:val="22"/>
          <w:szCs w:val="22"/>
        </w:rPr>
        <w:tab/>
      </w:r>
      <w:r w:rsidR="003173EE" w:rsidRPr="00CE1079">
        <w:rPr>
          <w:rFonts w:asciiTheme="minorHAnsi" w:hAnsiTheme="minorHAnsi" w:cstheme="minorHAnsi"/>
          <w:b/>
          <w:sz w:val="22"/>
          <w:szCs w:val="22"/>
        </w:rPr>
        <w:tab/>
      </w:r>
      <w:r w:rsidRPr="00CE1079">
        <w:rPr>
          <w:rFonts w:asciiTheme="minorHAnsi" w:hAnsiTheme="minorHAnsi" w:cstheme="minorHAnsi"/>
          <w:b/>
          <w:sz w:val="22"/>
          <w:szCs w:val="22"/>
        </w:rPr>
        <w:t>Mar’15 Till Date</w:t>
      </w:r>
    </w:p>
    <w:p w:rsidR="00CB64E5" w:rsidRPr="00CE1079" w:rsidRDefault="00CB64E5" w:rsidP="003173EE">
      <w:pPr>
        <w:rPr>
          <w:rFonts w:asciiTheme="minorHAnsi" w:hAnsiTheme="minorHAnsi" w:cstheme="minorHAnsi"/>
          <w:sz w:val="22"/>
          <w:szCs w:val="22"/>
        </w:rPr>
      </w:pPr>
      <w:r w:rsidRPr="00CE1079">
        <w:rPr>
          <w:rFonts w:asciiTheme="minorHAnsi" w:hAnsiTheme="minorHAnsi" w:cstheme="minorHAnsi"/>
          <w:sz w:val="22"/>
          <w:szCs w:val="22"/>
        </w:rPr>
        <w:t>Being part of the Blue Cross Blue Shield Association the agency takes part in providing Healthcare     Assistance as well as benefits to their clients in the Upstate NY (Syracuse, Rochester and Utica) and Ohio Areas.</w:t>
      </w:r>
      <w:r w:rsidR="00453C28" w:rsidRPr="00CE1079">
        <w:rPr>
          <w:rFonts w:asciiTheme="minorHAnsi" w:hAnsiTheme="minorHAnsi" w:cstheme="minorHAnsi"/>
          <w:sz w:val="22"/>
          <w:szCs w:val="22"/>
        </w:rPr>
        <w:t xml:space="preserve"> </w:t>
      </w:r>
      <w:r w:rsidRPr="00CE1079">
        <w:rPr>
          <w:rFonts w:asciiTheme="minorHAnsi" w:hAnsiTheme="minorHAnsi" w:cstheme="minorHAnsi"/>
          <w:sz w:val="22"/>
          <w:szCs w:val="22"/>
        </w:rPr>
        <w:t>Pharmacy Benefits Management System (PBMS) project deals with the handling of Eligibility and Accumulators for Drug Coverage to the Subscribers (Customers) enrolled through the system.</w:t>
      </w:r>
      <w:r w:rsidR="00453C28" w:rsidRPr="00CE1079">
        <w:rPr>
          <w:rFonts w:asciiTheme="minorHAnsi" w:hAnsiTheme="minorHAnsi" w:cstheme="minorHAnsi"/>
          <w:sz w:val="22"/>
          <w:szCs w:val="22"/>
        </w:rPr>
        <w:t xml:space="preserve"> </w:t>
      </w:r>
      <w:r w:rsidR="0046477B" w:rsidRPr="00CE1079">
        <w:rPr>
          <w:rFonts w:asciiTheme="minorHAnsi" w:hAnsiTheme="minorHAnsi" w:cstheme="minorHAnsi"/>
          <w:sz w:val="22"/>
          <w:szCs w:val="22"/>
        </w:rPr>
        <w:t xml:space="preserve">ll health insurance payers in the United States comply with the EDI standards for health care as established by the Secretary </w:t>
      </w:r>
    </w:p>
    <w:p w:rsidR="00CB64E5" w:rsidRPr="00CE1079" w:rsidRDefault="00CB64E5" w:rsidP="003173EE">
      <w:pPr>
        <w:pStyle w:val="BodyText2"/>
        <w:jc w:val="left"/>
        <w:rPr>
          <w:rFonts w:asciiTheme="minorHAnsi" w:hAnsiTheme="minorHAnsi" w:cstheme="minorHAnsi"/>
          <w:b/>
          <w:iCs w:val="0"/>
          <w:color w:val="auto"/>
          <w:sz w:val="22"/>
          <w:szCs w:val="22"/>
        </w:rPr>
      </w:pPr>
      <w:r w:rsidRPr="00CE1079">
        <w:rPr>
          <w:rFonts w:asciiTheme="minorHAnsi" w:hAnsiTheme="minorHAnsi" w:cstheme="minorHAnsi"/>
          <w:b/>
          <w:iCs w:val="0"/>
          <w:color w:val="auto"/>
          <w:sz w:val="22"/>
          <w:szCs w:val="22"/>
        </w:rPr>
        <w:t>Responsibilities:</w:t>
      </w:r>
    </w:p>
    <w:p w:rsidR="00CB64E5" w:rsidRPr="00CE1079" w:rsidRDefault="00CB64E5" w:rsidP="007069D0">
      <w:pPr>
        <w:widowControl w:val="0"/>
        <w:numPr>
          <w:ilvl w:val="0"/>
          <w:numId w:val="19"/>
        </w:numPr>
        <w:suppressAutoHyphens w:val="0"/>
        <w:autoSpaceDE w:val="0"/>
        <w:autoSpaceDN w:val="0"/>
        <w:rPr>
          <w:rFonts w:asciiTheme="minorHAnsi" w:hAnsiTheme="minorHAnsi" w:cstheme="minorHAnsi"/>
          <w:sz w:val="22"/>
          <w:szCs w:val="22"/>
        </w:rPr>
      </w:pPr>
      <w:r w:rsidRPr="00CE1079">
        <w:rPr>
          <w:rFonts w:asciiTheme="minorHAnsi" w:hAnsiTheme="minorHAnsi" w:cstheme="minorHAnsi"/>
          <w:sz w:val="22"/>
          <w:szCs w:val="22"/>
        </w:rPr>
        <w:t xml:space="preserve">The project was to extract Plan data, Commission’s, Claims and Eligibility data from the source OLTP system and create an enterprise data warehouse </w:t>
      </w:r>
    </w:p>
    <w:p w:rsidR="00CB64E5" w:rsidRPr="00CE1079" w:rsidRDefault="00CB64E5" w:rsidP="007069D0">
      <w:pPr>
        <w:widowControl w:val="0"/>
        <w:numPr>
          <w:ilvl w:val="0"/>
          <w:numId w:val="19"/>
        </w:numPr>
        <w:suppressAutoHyphens w:val="0"/>
        <w:autoSpaceDE w:val="0"/>
        <w:autoSpaceDN w:val="0"/>
        <w:rPr>
          <w:rFonts w:asciiTheme="minorHAnsi" w:hAnsiTheme="minorHAnsi" w:cstheme="minorHAnsi"/>
          <w:sz w:val="22"/>
          <w:szCs w:val="22"/>
        </w:rPr>
      </w:pPr>
      <w:r w:rsidRPr="00CE1079">
        <w:rPr>
          <w:rFonts w:asciiTheme="minorHAnsi" w:hAnsiTheme="minorHAnsi" w:cstheme="minorHAnsi"/>
          <w:sz w:val="22"/>
          <w:szCs w:val="22"/>
        </w:rPr>
        <w:t>As part of the daily activity the team focused on extracting the data related to the subscribers of the agency registered through one of the vendors and determine their eligibility status and load the respective subscriber information to desired plan area of the agency</w:t>
      </w:r>
    </w:p>
    <w:p w:rsidR="00CB64E5" w:rsidRPr="00CE1079" w:rsidRDefault="00CB64E5" w:rsidP="007069D0">
      <w:pPr>
        <w:widowControl w:val="0"/>
        <w:numPr>
          <w:ilvl w:val="0"/>
          <w:numId w:val="19"/>
        </w:numPr>
        <w:suppressAutoHyphens w:val="0"/>
        <w:autoSpaceDE w:val="0"/>
        <w:autoSpaceDN w:val="0"/>
        <w:rPr>
          <w:rFonts w:asciiTheme="minorHAnsi" w:hAnsiTheme="minorHAnsi" w:cstheme="minorHAnsi"/>
          <w:sz w:val="22"/>
          <w:szCs w:val="22"/>
        </w:rPr>
      </w:pPr>
      <w:r w:rsidRPr="00CE1079">
        <w:rPr>
          <w:rFonts w:asciiTheme="minorHAnsi" w:hAnsiTheme="minorHAnsi" w:cstheme="minorHAnsi"/>
          <w:sz w:val="22"/>
          <w:szCs w:val="22"/>
        </w:rPr>
        <w:t>Interacted with the business users as well as the vendors to determine the transformation starategies based on the user specs and requirements</w:t>
      </w:r>
    </w:p>
    <w:p w:rsidR="00CB64E5" w:rsidRPr="00CE1079" w:rsidRDefault="00CB64E5" w:rsidP="007069D0">
      <w:pPr>
        <w:widowControl w:val="0"/>
        <w:numPr>
          <w:ilvl w:val="0"/>
          <w:numId w:val="19"/>
        </w:numPr>
        <w:suppressAutoHyphens w:val="0"/>
        <w:autoSpaceDE w:val="0"/>
        <w:autoSpaceDN w:val="0"/>
        <w:rPr>
          <w:rFonts w:asciiTheme="minorHAnsi" w:hAnsiTheme="minorHAnsi" w:cstheme="minorHAnsi"/>
          <w:sz w:val="22"/>
          <w:szCs w:val="22"/>
        </w:rPr>
      </w:pPr>
      <w:r w:rsidRPr="00CE1079">
        <w:rPr>
          <w:rFonts w:asciiTheme="minorHAnsi" w:hAnsiTheme="minorHAnsi" w:cstheme="minorHAnsi"/>
          <w:sz w:val="22"/>
          <w:szCs w:val="22"/>
        </w:rPr>
        <w:t>Have used Informatica Power Center  9.6/9.5 to handle the day to day ETL activities</w:t>
      </w:r>
    </w:p>
    <w:p w:rsidR="00C56E9E" w:rsidRPr="00CE1079" w:rsidRDefault="00C56E9E" w:rsidP="00C56E9E">
      <w:pPr>
        <w:widowControl w:val="0"/>
        <w:numPr>
          <w:ilvl w:val="0"/>
          <w:numId w:val="19"/>
        </w:numPr>
        <w:suppressAutoHyphens w:val="0"/>
        <w:autoSpaceDE w:val="0"/>
        <w:autoSpaceDN w:val="0"/>
        <w:rPr>
          <w:rFonts w:asciiTheme="minorHAnsi" w:hAnsiTheme="minorHAnsi" w:cstheme="minorHAnsi"/>
          <w:sz w:val="22"/>
          <w:szCs w:val="22"/>
        </w:rPr>
      </w:pPr>
      <w:r w:rsidRPr="00CE1079">
        <w:rPr>
          <w:rFonts w:asciiTheme="minorHAnsi" w:hAnsiTheme="minorHAnsi" w:cstheme="minorHAnsi"/>
          <w:sz w:val="22"/>
          <w:szCs w:val="22"/>
        </w:rPr>
        <w:t>Worked on SQL Server concepts SSIS (SQL Server Integration Services), SSAS (Analysis Services) and SSRS (Reporting Services).</w:t>
      </w:r>
    </w:p>
    <w:p w:rsidR="0046477B" w:rsidRPr="00CE1079" w:rsidRDefault="0046477B" w:rsidP="0046477B">
      <w:pPr>
        <w:widowControl w:val="0"/>
        <w:numPr>
          <w:ilvl w:val="0"/>
          <w:numId w:val="19"/>
        </w:numPr>
        <w:suppressAutoHyphens w:val="0"/>
        <w:autoSpaceDE w:val="0"/>
        <w:autoSpaceDN w:val="0"/>
        <w:rPr>
          <w:rFonts w:asciiTheme="minorHAnsi" w:hAnsiTheme="minorHAnsi" w:cstheme="minorHAnsi"/>
          <w:sz w:val="22"/>
          <w:szCs w:val="22"/>
        </w:rPr>
      </w:pPr>
      <w:r w:rsidRPr="00CE1079">
        <w:rPr>
          <w:rFonts w:asciiTheme="minorHAnsi" w:hAnsiTheme="minorHAnsi" w:cstheme="minorHAnsi"/>
          <w:sz w:val="22"/>
          <w:szCs w:val="22"/>
        </w:rPr>
        <w:t>Responsible for attaining HIPAA EDI validation from Medicare, Medicaid and other payers of government carriers.  The Claims were processed, co-pay is calculated, and the pricing is calculated using the IBM systems for both Retail and Direct Claims processing flow</w:t>
      </w:r>
    </w:p>
    <w:p w:rsidR="00CB64E5" w:rsidRPr="00CE1079" w:rsidRDefault="00CB64E5" w:rsidP="007069D0">
      <w:pPr>
        <w:widowControl w:val="0"/>
        <w:numPr>
          <w:ilvl w:val="0"/>
          <w:numId w:val="19"/>
        </w:numPr>
        <w:suppressAutoHyphens w:val="0"/>
        <w:autoSpaceDE w:val="0"/>
        <w:autoSpaceDN w:val="0"/>
        <w:rPr>
          <w:rFonts w:asciiTheme="minorHAnsi" w:hAnsiTheme="minorHAnsi" w:cstheme="minorHAnsi"/>
          <w:sz w:val="22"/>
          <w:szCs w:val="22"/>
        </w:rPr>
      </w:pPr>
      <w:r w:rsidRPr="00CE1079">
        <w:rPr>
          <w:rFonts w:asciiTheme="minorHAnsi" w:hAnsiTheme="minorHAnsi" w:cstheme="minorHAnsi"/>
          <w:sz w:val="22"/>
          <w:szCs w:val="22"/>
        </w:rPr>
        <w:t>Worked on loading the OLTP data into the Warehouse OLAP and built Re-usable Mappings and Mapplets in Informatica Designer</w:t>
      </w:r>
    </w:p>
    <w:p w:rsidR="00CB64E5" w:rsidRPr="00CE1079" w:rsidRDefault="00CB64E5" w:rsidP="007069D0">
      <w:pPr>
        <w:widowControl w:val="0"/>
        <w:numPr>
          <w:ilvl w:val="0"/>
          <w:numId w:val="19"/>
        </w:numPr>
        <w:suppressAutoHyphens w:val="0"/>
        <w:autoSpaceDE w:val="0"/>
        <w:autoSpaceDN w:val="0"/>
        <w:rPr>
          <w:rFonts w:asciiTheme="minorHAnsi" w:hAnsiTheme="minorHAnsi" w:cstheme="minorHAnsi"/>
          <w:sz w:val="22"/>
          <w:szCs w:val="22"/>
        </w:rPr>
      </w:pPr>
      <w:r w:rsidRPr="00CE1079">
        <w:rPr>
          <w:rFonts w:asciiTheme="minorHAnsi" w:hAnsiTheme="minorHAnsi" w:cstheme="minorHAnsi"/>
          <w:sz w:val="22"/>
          <w:szCs w:val="22"/>
        </w:rPr>
        <w:t>Have used multiple transformation’s available in the Designer to define the data conversion logic</w:t>
      </w:r>
    </w:p>
    <w:p w:rsidR="00CB64E5" w:rsidRPr="00CE1079" w:rsidRDefault="00CB64E5" w:rsidP="007069D0">
      <w:pPr>
        <w:widowControl w:val="0"/>
        <w:numPr>
          <w:ilvl w:val="0"/>
          <w:numId w:val="19"/>
        </w:numPr>
        <w:suppressAutoHyphens w:val="0"/>
        <w:autoSpaceDE w:val="0"/>
        <w:autoSpaceDN w:val="0"/>
        <w:rPr>
          <w:rFonts w:asciiTheme="minorHAnsi" w:hAnsiTheme="minorHAnsi" w:cstheme="minorHAnsi"/>
          <w:sz w:val="22"/>
          <w:szCs w:val="22"/>
        </w:rPr>
      </w:pPr>
      <w:r w:rsidRPr="00CE1079">
        <w:rPr>
          <w:rFonts w:asciiTheme="minorHAnsi" w:hAnsiTheme="minorHAnsi" w:cstheme="minorHAnsi"/>
          <w:sz w:val="22"/>
          <w:szCs w:val="22"/>
        </w:rPr>
        <w:t>Designed the ETL processes using Informatica Power</w:t>
      </w:r>
      <w:r w:rsidR="007069D0" w:rsidRPr="00CE1079">
        <w:rPr>
          <w:rFonts w:asciiTheme="minorHAnsi" w:hAnsiTheme="minorHAnsi" w:cstheme="minorHAnsi"/>
          <w:sz w:val="22"/>
          <w:szCs w:val="22"/>
        </w:rPr>
        <w:t xml:space="preserve"> </w:t>
      </w:r>
      <w:r w:rsidRPr="00CE1079">
        <w:rPr>
          <w:rFonts w:asciiTheme="minorHAnsi" w:hAnsiTheme="minorHAnsi" w:cstheme="minorHAnsi"/>
          <w:sz w:val="22"/>
          <w:szCs w:val="22"/>
        </w:rPr>
        <w:t>Center to load data from Oracle, Flat Files, and Mainframe files to target Oracle Data Warehouse</w:t>
      </w:r>
    </w:p>
    <w:p w:rsidR="0046477B" w:rsidRPr="00CE1079" w:rsidRDefault="0046477B" w:rsidP="0046477B">
      <w:pPr>
        <w:widowControl w:val="0"/>
        <w:numPr>
          <w:ilvl w:val="0"/>
          <w:numId w:val="19"/>
        </w:numPr>
        <w:suppressAutoHyphens w:val="0"/>
        <w:autoSpaceDE w:val="0"/>
        <w:autoSpaceDN w:val="0"/>
        <w:rPr>
          <w:rFonts w:asciiTheme="minorHAnsi" w:hAnsiTheme="minorHAnsi" w:cstheme="minorHAnsi"/>
          <w:sz w:val="22"/>
          <w:szCs w:val="22"/>
        </w:rPr>
      </w:pPr>
      <w:r w:rsidRPr="00CE1079">
        <w:rPr>
          <w:rFonts w:asciiTheme="minorHAnsi" w:hAnsiTheme="minorHAnsi" w:cstheme="minorHAnsi"/>
          <w:sz w:val="22"/>
          <w:szCs w:val="22"/>
        </w:rPr>
        <w:t xml:space="preserve">Worked with FACETS, Facets are extended enterprise of Trizetto's solution to assist payer organizations in staying ahead of trends in the employer benefits market. </w:t>
      </w:r>
    </w:p>
    <w:p w:rsidR="00CB64E5" w:rsidRPr="00CE1079" w:rsidRDefault="00CB64E5" w:rsidP="007069D0">
      <w:pPr>
        <w:widowControl w:val="0"/>
        <w:numPr>
          <w:ilvl w:val="0"/>
          <w:numId w:val="19"/>
        </w:numPr>
        <w:suppressAutoHyphens w:val="0"/>
        <w:autoSpaceDE w:val="0"/>
        <w:autoSpaceDN w:val="0"/>
        <w:rPr>
          <w:rFonts w:asciiTheme="minorHAnsi" w:hAnsiTheme="minorHAnsi" w:cstheme="minorHAnsi"/>
          <w:sz w:val="22"/>
          <w:szCs w:val="22"/>
        </w:rPr>
      </w:pPr>
      <w:r w:rsidRPr="00CE1079">
        <w:rPr>
          <w:rFonts w:asciiTheme="minorHAnsi" w:hAnsiTheme="minorHAnsi" w:cstheme="minorHAnsi"/>
          <w:sz w:val="22"/>
          <w:szCs w:val="22"/>
        </w:rPr>
        <w:t>Develop, test and migrate Informatica ETL mappings for OLTP AND OLAP systems and   Executed Stored Procedures from Source Qualifiers and SQL transformations and used the return data set in the mapping</w:t>
      </w:r>
    </w:p>
    <w:p w:rsidR="00CB64E5" w:rsidRPr="00CE1079" w:rsidRDefault="00CB64E5" w:rsidP="007069D0">
      <w:pPr>
        <w:widowControl w:val="0"/>
        <w:numPr>
          <w:ilvl w:val="0"/>
          <w:numId w:val="19"/>
        </w:numPr>
        <w:suppressAutoHyphens w:val="0"/>
        <w:autoSpaceDE w:val="0"/>
        <w:autoSpaceDN w:val="0"/>
        <w:rPr>
          <w:rFonts w:asciiTheme="minorHAnsi" w:hAnsiTheme="minorHAnsi" w:cstheme="minorHAnsi"/>
          <w:sz w:val="22"/>
          <w:szCs w:val="22"/>
        </w:rPr>
      </w:pPr>
      <w:r w:rsidRPr="00CE1079">
        <w:rPr>
          <w:rFonts w:asciiTheme="minorHAnsi" w:hAnsiTheme="minorHAnsi" w:cstheme="minorHAnsi"/>
          <w:sz w:val="22"/>
          <w:szCs w:val="22"/>
        </w:rPr>
        <w:t>Extracted the data from the flat files and other RDBMS databases into staging area and populated onto Data warehouse</w:t>
      </w:r>
    </w:p>
    <w:p w:rsidR="00453C28" w:rsidRPr="00CE1079" w:rsidRDefault="00453C28" w:rsidP="007069D0">
      <w:pPr>
        <w:widowControl w:val="0"/>
        <w:numPr>
          <w:ilvl w:val="0"/>
          <w:numId w:val="19"/>
        </w:numPr>
        <w:suppressAutoHyphens w:val="0"/>
        <w:autoSpaceDE w:val="0"/>
        <w:autoSpaceDN w:val="0"/>
        <w:rPr>
          <w:rFonts w:asciiTheme="minorHAnsi" w:hAnsiTheme="minorHAnsi" w:cstheme="minorHAnsi"/>
          <w:sz w:val="22"/>
          <w:szCs w:val="22"/>
        </w:rPr>
      </w:pPr>
      <w:r w:rsidRPr="00CE1079">
        <w:rPr>
          <w:rFonts w:asciiTheme="minorHAnsi" w:hAnsiTheme="minorHAnsi" w:cstheme="minorHAnsi"/>
          <w:sz w:val="22"/>
          <w:szCs w:val="22"/>
        </w:rPr>
        <w:t xml:space="preserve">Worked on SAS application software operations, SAS components, updates, patches and fixes. </w:t>
      </w:r>
    </w:p>
    <w:p w:rsidR="007069D0" w:rsidRPr="00CE1079" w:rsidRDefault="007069D0" w:rsidP="007069D0">
      <w:pPr>
        <w:widowControl w:val="0"/>
        <w:numPr>
          <w:ilvl w:val="0"/>
          <w:numId w:val="19"/>
        </w:numPr>
        <w:suppressAutoHyphens w:val="0"/>
        <w:autoSpaceDE w:val="0"/>
        <w:autoSpaceDN w:val="0"/>
        <w:rPr>
          <w:rFonts w:asciiTheme="minorHAnsi" w:hAnsiTheme="minorHAnsi" w:cstheme="minorHAnsi"/>
          <w:sz w:val="22"/>
          <w:szCs w:val="22"/>
        </w:rPr>
      </w:pPr>
      <w:r w:rsidRPr="00CE1079">
        <w:rPr>
          <w:rFonts w:asciiTheme="minorHAnsi" w:hAnsiTheme="minorHAnsi" w:cstheme="minorHAnsi"/>
          <w:sz w:val="22"/>
          <w:szCs w:val="22"/>
        </w:rPr>
        <w:t>As a Tech Lead Participated in the User meetings and Business Analysis. Performed Business Discovery to define functional specifications.</w:t>
      </w:r>
    </w:p>
    <w:p w:rsidR="00CB64E5" w:rsidRPr="00CE1079" w:rsidRDefault="00CB64E5" w:rsidP="007069D0">
      <w:pPr>
        <w:widowControl w:val="0"/>
        <w:numPr>
          <w:ilvl w:val="0"/>
          <w:numId w:val="19"/>
        </w:numPr>
        <w:suppressAutoHyphens w:val="0"/>
        <w:autoSpaceDE w:val="0"/>
        <w:autoSpaceDN w:val="0"/>
        <w:rPr>
          <w:rFonts w:asciiTheme="minorHAnsi" w:hAnsiTheme="minorHAnsi" w:cstheme="minorHAnsi"/>
          <w:sz w:val="22"/>
          <w:szCs w:val="22"/>
        </w:rPr>
      </w:pPr>
      <w:r w:rsidRPr="00CE1079">
        <w:rPr>
          <w:rFonts w:asciiTheme="minorHAnsi" w:hAnsiTheme="minorHAnsi" w:cstheme="minorHAnsi"/>
          <w:sz w:val="22"/>
          <w:szCs w:val="22"/>
        </w:rPr>
        <w:t>Extensively used Parameter file to override Mapping parameter, Mapping Variables, Workflow Variables, Session Parameters, FTP Session Parameters and Source-Target Application Connection parameters</w:t>
      </w:r>
    </w:p>
    <w:p w:rsidR="00C56E9E" w:rsidRPr="00CE1079" w:rsidRDefault="00C56E9E" w:rsidP="00C56E9E">
      <w:pPr>
        <w:widowControl w:val="0"/>
        <w:numPr>
          <w:ilvl w:val="0"/>
          <w:numId w:val="19"/>
        </w:numPr>
        <w:suppressAutoHyphens w:val="0"/>
        <w:autoSpaceDE w:val="0"/>
        <w:autoSpaceDN w:val="0"/>
        <w:rPr>
          <w:rFonts w:asciiTheme="minorHAnsi" w:hAnsiTheme="minorHAnsi" w:cstheme="minorHAnsi"/>
          <w:sz w:val="22"/>
          <w:szCs w:val="22"/>
        </w:rPr>
      </w:pPr>
      <w:r w:rsidRPr="00CE1079">
        <w:rPr>
          <w:rFonts w:asciiTheme="minorHAnsi" w:hAnsiTheme="minorHAnsi" w:cstheme="minorHAnsi"/>
          <w:sz w:val="22"/>
          <w:szCs w:val="22"/>
        </w:rPr>
        <w:t xml:space="preserve">Utilized SQL server’s reporting services SSRS and SSIS to support reporting requirements. </w:t>
      </w:r>
    </w:p>
    <w:p w:rsidR="0046477B" w:rsidRPr="00CE1079" w:rsidRDefault="0046477B" w:rsidP="0046477B">
      <w:pPr>
        <w:widowControl w:val="0"/>
        <w:numPr>
          <w:ilvl w:val="0"/>
          <w:numId w:val="19"/>
        </w:numPr>
        <w:suppressAutoHyphens w:val="0"/>
        <w:autoSpaceDE w:val="0"/>
        <w:autoSpaceDN w:val="0"/>
        <w:rPr>
          <w:rFonts w:asciiTheme="minorHAnsi" w:hAnsiTheme="minorHAnsi" w:cstheme="minorHAnsi"/>
          <w:sz w:val="22"/>
          <w:szCs w:val="22"/>
        </w:rPr>
      </w:pPr>
      <w:r w:rsidRPr="00CE1079">
        <w:rPr>
          <w:rFonts w:asciiTheme="minorHAnsi" w:hAnsiTheme="minorHAnsi" w:cstheme="minorHAnsi"/>
          <w:sz w:val="22"/>
          <w:szCs w:val="22"/>
        </w:rPr>
        <w:t>Created EDI Export and Import processes and work with EDI Trading Partners, Payers or Vendors.  Perform a range of telecommunications processes, including FTP, Dial-up, TCP/IP, Web transfers</w:t>
      </w:r>
    </w:p>
    <w:p w:rsidR="00CB64E5" w:rsidRPr="00CE1079" w:rsidRDefault="00CB64E5" w:rsidP="007069D0">
      <w:pPr>
        <w:widowControl w:val="0"/>
        <w:numPr>
          <w:ilvl w:val="0"/>
          <w:numId w:val="19"/>
        </w:numPr>
        <w:suppressAutoHyphens w:val="0"/>
        <w:autoSpaceDE w:val="0"/>
        <w:autoSpaceDN w:val="0"/>
        <w:rPr>
          <w:rFonts w:asciiTheme="minorHAnsi" w:hAnsiTheme="minorHAnsi" w:cstheme="minorHAnsi"/>
          <w:sz w:val="22"/>
          <w:szCs w:val="22"/>
        </w:rPr>
      </w:pPr>
      <w:r w:rsidRPr="00CE1079">
        <w:rPr>
          <w:rFonts w:asciiTheme="minorHAnsi" w:hAnsiTheme="minorHAnsi" w:cstheme="minorHAnsi"/>
          <w:sz w:val="22"/>
          <w:szCs w:val="22"/>
        </w:rPr>
        <w:t>Created various Documents such as Source-To-Target Data mapping Document, Unit Test Cases and Data Migration Document</w:t>
      </w:r>
    </w:p>
    <w:p w:rsidR="00453C28" w:rsidRPr="00CE1079" w:rsidRDefault="00453C28" w:rsidP="007069D0">
      <w:pPr>
        <w:widowControl w:val="0"/>
        <w:numPr>
          <w:ilvl w:val="0"/>
          <w:numId w:val="19"/>
        </w:numPr>
        <w:suppressAutoHyphens w:val="0"/>
        <w:autoSpaceDE w:val="0"/>
        <w:autoSpaceDN w:val="0"/>
        <w:rPr>
          <w:rFonts w:asciiTheme="minorHAnsi" w:hAnsiTheme="minorHAnsi" w:cstheme="minorHAnsi"/>
          <w:sz w:val="22"/>
          <w:szCs w:val="22"/>
        </w:rPr>
      </w:pPr>
      <w:r w:rsidRPr="00CE1079">
        <w:rPr>
          <w:rFonts w:asciiTheme="minorHAnsi" w:hAnsiTheme="minorHAnsi" w:cstheme="minorHAnsi"/>
          <w:sz w:val="22"/>
          <w:szCs w:val="22"/>
        </w:rPr>
        <w:t>Interacted with SAS user to meet their needs on SAS server environment and contributed for SAS BI architecture.</w:t>
      </w:r>
    </w:p>
    <w:p w:rsidR="00CB64E5" w:rsidRPr="00CE1079" w:rsidRDefault="00CB64E5" w:rsidP="007069D0">
      <w:pPr>
        <w:widowControl w:val="0"/>
        <w:numPr>
          <w:ilvl w:val="0"/>
          <w:numId w:val="19"/>
        </w:numPr>
        <w:suppressAutoHyphens w:val="0"/>
        <w:autoSpaceDE w:val="0"/>
        <w:autoSpaceDN w:val="0"/>
        <w:rPr>
          <w:rFonts w:asciiTheme="minorHAnsi" w:hAnsiTheme="minorHAnsi" w:cstheme="minorHAnsi"/>
          <w:sz w:val="22"/>
          <w:szCs w:val="22"/>
        </w:rPr>
      </w:pPr>
      <w:r w:rsidRPr="00CE1079">
        <w:rPr>
          <w:rFonts w:asciiTheme="minorHAnsi" w:hAnsiTheme="minorHAnsi" w:cstheme="minorHAnsi"/>
          <w:sz w:val="22"/>
          <w:szCs w:val="22"/>
        </w:rPr>
        <w:t>Created adhoc reports to users in Tableau by connecting various data sources</w:t>
      </w:r>
    </w:p>
    <w:p w:rsidR="00CB64E5" w:rsidRPr="00CE1079" w:rsidRDefault="00CB64E5" w:rsidP="007069D0">
      <w:pPr>
        <w:widowControl w:val="0"/>
        <w:numPr>
          <w:ilvl w:val="0"/>
          <w:numId w:val="19"/>
        </w:numPr>
        <w:suppressAutoHyphens w:val="0"/>
        <w:autoSpaceDE w:val="0"/>
        <w:autoSpaceDN w:val="0"/>
        <w:rPr>
          <w:rFonts w:asciiTheme="minorHAnsi" w:hAnsiTheme="minorHAnsi" w:cstheme="minorHAnsi"/>
          <w:sz w:val="22"/>
          <w:szCs w:val="22"/>
        </w:rPr>
      </w:pPr>
      <w:r w:rsidRPr="00CE1079">
        <w:rPr>
          <w:rFonts w:asciiTheme="minorHAnsi" w:hAnsiTheme="minorHAnsi" w:cstheme="minorHAnsi"/>
          <w:sz w:val="22"/>
          <w:szCs w:val="22"/>
        </w:rPr>
        <w:t>Generated Dashboards with Quick filters, Parameters and sets to handle views more efficiently</w:t>
      </w:r>
    </w:p>
    <w:p w:rsidR="00CB64E5" w:rsidRPr="00CE1079" w:rsidRDefault="00CB64E5" w:rsidP="007069D0">
      <w:pPr>
        <w:widowControl w:val="0"/>
        <w:numPr>
          <w:ilvl w:val="0"/>
          <w:numId w:val="19"/>
        </w:numPr>
        <w:suppressAutoHyphens w:val="0"/>
        <w:autoSpaceDE w:val="0"/>
        <w:autoSpaceDN w:val="0"/>
        <w:rPr>
          <w:rFonts w:asciiTheme="minorHAnsi" w:hAnsiTheme="minorHAnsi" w:cstheme="minorHAnsi"/>
          <w:sz w:val="22"/>
          <w:szCs w:val="22"/>
        </w:rPr>
      </w:pPr>
      <w:r w:rsidRPr="00CE1079">
        <w:rPr>
          <w:rFonts w:asciiTheme="minorHAnsi" w:hAnsiTheme="minorHAnsi" w:cstheme="minorHAnsi"/>
          <w:sz w:val="22"/>
          <w:szCs w:val="22"/>
        </w:rPr>
        <w:t>Published Workbooks by creating user filters so that only appropriate teams can view it</w:t>
      </w:r>
    </w:p>
    <w:p w:rsidR="00CB64E5" w:rsidRPr="00CE1079" w:rsidRDefault="00CB64E5" w:rsidP="007069D0">
      <w:pPr>
        <w:widowControl w:val="0"/>
        <w:numPr>
          <w:ilvl w:val="0"/>
          <w:numId w:val="19"/>
        </w:numPr>
        <w:suppressAutoHyphens w:val="0"/>
        <w:autoSpaceDE w:val="0"/>
        <w:autoSpaceDN w:val="0"/>
        <w:rPr>
          <w:rFonts w:asciiTheme="minorHAnsi" w:hAnsiTheme="minorHAnsi" w:cstheme="minorHAnsi"/>
          <w:sz w:val="22"/>
          <w:szCs w:val="22"/>
        </w:rPr>
      </w:pPr>
      <w:r w:rsidRPr="00CE1079">
        <w:rPr>
          <w:rFonts w:asciiTheme="minorHAnsi" w:hAnsiTheme="minorHAnsi" w:cstheme="minorHAnsi"/>
          <w:sz w:val="22"/>
          <w:szCs w:val="22"/>
        </w:rPr>
        <w:t>Generated trending analysis reports to the BCBS management</w:t>
      </w:r>
    </w:p>
    <w:p w:rsidR="00C56E9E" w:rsidRPr="00CE1079" w:rsidRDefault="00C56E9E" w:rsidP="00C56E9E">
      <w:pPr>
        <w:widowControl w:val="0"/>
        <w:numPr>
          <w:ilvl w:val="0"/>
          <w:numId w:val="19"/>
        </w:numPr>
        <w:suppressAutoHyphens w:val="0"/>
        <w:autoSpaceDE w:val="0"/>
        <w:autoSpaceDN w:val="0"/>
        <w:rPr>
          <w:rFonts w:asciiTheme="minorHAnsi" w:hAnsiTheme="minorHAnsi" w:cstheme="minorHAnsi"/>
          <w:sz w:val="22"/>
          <w:szCs w:val="22"/>
        </w:rPr>
      </w:pPr>
      <w:r w:rsidRPr="00CE1079">
        <w:rPr>
          <w:rFonts w:asciiTheme="minorHAnsi" w:hAnsiTheme="minorHAnsi" w:cstheme="minorHAnsi"/>
          <w:sz w:val="22"/>
          <w:szCs w:val="22"/>
        </w:rPr>
        <w:lastRenderedPageBreak/>
        <w:t>Designed and developed web based UI in C# usingdifferent controls like HTML Controls, Data Controls and Web Controls.</w:t>
      </w:r>
    </w:p>
    <w:p w:rsidR="003173EE" w:rsidRPr="00CE1079" w:rsidRDefault="003173EE" w:rsidP="007069D0">
      <w:pPr>
        <w:widowControl w:val="0"/>
        <w:numPr>
          <w:ilvl w:val="0"/>
          <w:numId w:val="19"/>
        </w:numPr>
        <w:suppressAutoHyphens w:val="0"/>
        <w:autoSpaceDE w:val="0"/>
        <w:autoSpaceDN w:val="0"/>
        <w:rPr>
          <w:rFonts w:asciiTheme="minorHAnsi" w:hAnsiTheme="minorHAnsi" w:cstheme="minorHAnsi"/>
          <w:sz w:val="22"/>
          <w:szCs w:val="22"/>
        </w:rPr>
      </w:pPr>
      <w:r w:rsidRPr="00CE1079">
        <w:rPr>
          <w:rFonts w:asciiTheme="minorHAnsi" w:hAnsiTheme="minorHAnsi" w:cstheme="minorHAnsi"/>
          <w:sz w:val="22"/>
          <w:szCs w:val="22"/>
        </w:rPr>
        <w:t>Gathered knowledge of the Healthcare Benefits plans with in the CAMS application, with the HEDIS information which is useful for the consumers and other members for improvement in the quality of the service.</w:t>
      </w:r>
    </w:p>
    <w:p w:rsidR="002656CB" w:rsidRPr="00CE1079" w:rsidRDefault="002656CB" w:rsidP="002656CB">
      <w:pPr>
        <w:widowControl w:val="0"/>
        <w:numPr>
          <w:ilvl w:val="0"/>
          <w:numId w:val="19"/>
        </w:numPr>
        <w:suppressAutoHyphens w:val="0"/>
        <w:autoSpaceDE w:val="0"/>
        <w:autoSpaceDN w:val="0"/>
        <w:rPr>
          <w:rFonts w:asciiTheme="minorHAnsi" w:hAnsiTheme="minorHAnsi" w:cstheme="minorHAnsi"/>
          <w:sz w:val="22"/>
          <w:szCs w:val="22"/>
        </w:rPr>
      </w:pPr>
      <w:r w:rsidRPr="00CE1079">
        <w:rPr>
          <w:rFonts w:asciiTheme="minorHAnsi" w:hAnsiTheme="minorHAnsi" w:cstheme="minorHAnsi"/>
          <w:sz w:val="22"/>
          <w:szCs w:val="22"/>
        </w:rPr>
        <w:t>Executed Test Driven Development (TDD) wherever possible as part of Agile sprints.</w:t>
      </w:r>
    </w:p>
    <w:p w:rsidR="00CB64E5" w:rsidRPr="00CE1079" w:rsidRDefault="00CB64E5" w:rsidP="007069D0">
      <w:pPr>
        <w:widowControl w:val="0"/>
        <w:numPr>
          <w:ilvl w:val="0"/>
          <w:numId w:val="19"/>
        </w:numPr>
        <w:suppressAutoHyphens w:val="0"/>
        <w:autoSpaceDE w:val="0"/>
        <w:autoSpaceDN w:val="0"/>
        <w:rPr>
          <w:rFonts w:asciiTheme="minorHAnsi" w:hAnsiTheme="minorHAnsi" w:cstheme="minorHAnsi"/>
          <w:sz w:val="22"/>
          <w:szCs w:val="22"/>
        </w:rPr>
      </w:pPr>
      <w:r w:rsidRPr="00CE1079">
        <w:rPr>
          <w:rFonts w:asciiTheme="minorHAnsi" w:hAnsiTheme="minorHAnsi" w:cstheme="minorHAnsi"/>
          <w:sz w:val="22"/>
          <w:szCs w:val="22"/>
        </w:rPr>
        <w:t xml:space="preserve">Actively coordinated with testing team in the testing phase and helped the team to understand the dependency chain of the whole project </w:t>
      </w:r>
    </w:p>
    <w:p w:rsidR="00453C28" w:rsidRPr="00CE1079" w:rsidRDefault="00453C28" w:rsidP="007069D0">
      <w:pPr>
        <w:widowControl w:val="0"/>
        <w:numPr>
          <w:ilvl w:val="0"/>
          <w:numId w:val="19"/>
        </w:numPr>
        <w:suppressAutoHyphens w:val="0"/>
        <w:autoSpaceDE w:val="0"/>
        <w:autoSpaceDN w:val="0"/>
        <w:rPr>
          <w:rFonts w:asciiTheme="minorHAnsi" w:hAnsiTheme="minorHAnsi" w:cstheme="minorHAnsi"/>
          <w:sz w:val="22"/>
          <w:szCs w:val="22"/>
        </w:rPr>
      </w:pPr>
      <w:r w:rsidRPr="00CE1079">
        <w:rPr>
          <w:rFonts w:asciiTheme="minorHAnsi" w:hAnsiTheme="minorHAnsi" w:cstheme="minorHAnsi"/>
          <w:sz w:val="22"/>
          <w:szCs w:val="22"/>
        </w:rPr>
        <w:t>Administered SAS software and server user access and security</w:t>
      </w:r>
    </w:p>
    <w:p w:rsidR="00CB64E5" w:rsidRPr="00CE1079" w:rsidRDefault="00CB64E5" w:rsidP="007069D0">
      <w:pPr>
        <w:widowControl w:val="0"/>
        <w:numPr>
          <w:ilvl w:val="0"/>
          <w:numId w:val="19"/>
        </w:numPr>
        <w:suppressAutoHyphens w:val="0"/>
        <w:autoSpaceDE w:val="0"/>
        <w:autoSpaceDN w:val="0"/>
        <w:rPr>
          <w:rFonts w:asciiTheme="minorHAnsi" w:hAnsiTheme="minorHAnsi" w:cstheme="minorHAnsi"/>
          <w:sz w:val="22"/>
          <w:szCs w:val="22"/>
        </w:rPr>
      </w:pPr>
      <w:r w:rsidRPr="00CE1079">
        <w:rPr>
          <w:rFonts w:asciiTheme="minorHAnsi" w:hAnsiTheme="minorHAnsi" w:cstheme="minorHAnsi"/>
          <w:sz w:val="22"/>
          <w:szCs w:val="22"/>
        </w:rPr>
        <w:t>Provide post implementation support on user queries and provide fix to issues identified</w:t>
      </w:r>
    </w:p>
    <w:p w:rsidR="00CB64E5" w:rsidRPr="00CE1079" w:rsidRDefault="00CB64E5" w:rsidP="003173EE">
      <w:pPr>
        <w:pStyle w:val="BodyText2"/>
        <w:jc w:val="left"/>
        <w:rPr>
          <w:rFonts w:asciiTheme="minorHAnsi" w:hAnsiTheme="minorHAnsi" w:cstheme="minorHAnsi"/>
          <w:sz w:val="22"/>
          <w:szCs w:val="22"/>
        </w:rPr>
      </w:pPr>
    </w:p>
    <w:p w:rsidR="0046477B" w:rsidRPr="00CE1079" w:rsidRDefault="00CB64E5" w:rsidP="0046477B">
      <w:pPr>
        <w:rPr>
          <w:rFonts w:asciiTheme="minorHAnsi" w:hAnsiTheme="minorHAnsi" w:cstheme="minorHAnsi"/>
          <w:sz w:val="22"/>
          <w:szCs w:val="22"/>
        </w:rPr>
      </w:pPr>
      <w:r w:rsidRPr="00CE1079">
        <w:rPr>
          <w:rFonts w:asciiTheme="minorHAnsi" w:hAnsiTheme="minorHAnsi" w:cstheme="minorHAnsi"/>
          <w:b/>
          <w:sz w:val="22"/>
          <w:szCs w:val="22"/>
        </w:rPr>
        <w:t>Environment</w:t>
      </w:r>
      <w:r w:rsidRPr="00CE1079">
        <w:rPr>
          <w:rFonts w:asciiTheme="minorHAnsi" w:hAnsiTheme="minorHAnsi" w:cstheme="minorHAnsi"/>
          <w:sz w:val="22"/>
          <w:szCs w:val="22"/>
        </w:rPr>
        <w:t xml:space="preserve">: Informatica Power Center 9.6/9.5, Oracle 11g, Facets, </w:t>
      </w:r>
      <w:r w:rsidR="002656CB" w:rsidRPr="00CE1079">
        <w:rPr>
          <w:rFonts w:asciiTheme="minorHAnsi" w:hAnsiTheme="minorHAnsi" w:cstheme="minorHAnsi"/>
          <w:sz w:val="22"/>
          <w:szCs w:val="22"/>
        </w:rPr>
        <w:t>Agile ,</w:t>
      </w:r>
      <w:r w:rsidRPr="00CE1079">
        <w:rPr>
          <w:rFonts w:asciiTheme="minorHAnsi" w:hAnsiTheme="minorHAnsi" w:cstheme="minorHAnsi"/>
          <w:sz w:val="22"/>
          <w:szCs w:val="22"/>
        </w:rPr>
        <w:t>TSQL, UNIX AIX, Tableau, Autosys, MS Office</w:t>
      </w:r>
      <w:r w:rsidR="00453C28" w:rsidRPr="00CE1079">
        <w:rPr>
          <w:rFonts w:asciiTheme="minorHAnsi" w:hAnsiTheme="minorHAnsi" w:cstheme="minorHAnsi"/>
          <w:sz w:val="22"/>
          <w:szCs w:val="22"/>
        </w:rPr>
        <w:t xml:space="preserve"> SAS BI Suite,</w:t>
      </w:r>
      <w:r w:rsidR="0046477B" w:rsidRPr="00CE1079">
        <w:rPr>
          <w:rFonts w:asciiTheme="minorHAnsi" w:hAnsiTheme="minorHAnsi" w:cstheme="minorHAnsi"/>
          <w:sz w:val="22"/>
          <w:szCs w:val="22"/>
        </w:rPr>
        <w:t xml:space="preserve"> SSRS</w:t>
      </w:r>
      <w:r w:rsidR="00CE1079">
        <w:rPr>
          <w:rFonts w:asciiTheme="minorHAnsi" w:hAnsiTheme="minorHAnsi" w:cstheme="minorHAnsi"/>
          <w:sz w:val="22"/>
          <w:szCs w:val="22"/>
        </w:rPr>
        <w:t xml:space="preserve">, </w:t>
      </w:r>
      <w:r w:rsidR="00453C28" w:rsidRPr="00CE1079">
        <w:rPr>
          <w:rFonts w:asciiTheme="minorHAnsi" w:hAnsiTheme="minorHAnsi" w:cstheme="minorHAnsi"/>
          <w:sz w:val="22"/>
          <w:szCs w:val="22"/>
        </w:rPr>
        <w:t xml:space="preserve">SSIS, SQL Server </w:t>
      </w:r>
      <w:r w:rsidR="0046477B" w:rsidRPr="00CE1079">
        <w:rPr>
          <w:rFonts w:asciiTheme="minorHAnsi" w:hAnsiTheme="minorHAnsi" w:cstheme="minorHAnsi"/>
          <w:sz w:val="22"/>
          <w:szCs w:val="22"/>
        </w:rPr>
        <w:t>,C#</w:t>
      </w:r>
    </w:p>
    <w:p w:rsidR="00CB64E5" w:rsidRPr="00CE1079" w:rsidRDefault="00CB64E5" w:rsidP="003173EE">
      <w:pPr>
        <w:rPr>
          <w:rFonts w:asciiTheme="minorHAnsi" w:hAnsiTheme="minorHAnsi" w:cstheme="minorHAnsi"/>
          <w:b/>
          <w:bCs/>
          <w:sz w:val="22"/>
          <w:szCs w:val="22"/>
        </w:rPr>
      </w:pPr>
    </w:p>
    <w:p w:rsidR="00CB64E5" w:rsidRPr="00CE1079" w:rsidRDefault="00CB64E5" w:rsidP="003173EE">
      <w:pPr>
        <w:rPr>
          <w:rFonts w:asciiTheme="minorHAnsi" w:hAnsiTheme="minorHAnsi" w:cstheme="minorHAnsi"/>
          <w:sz w:val="22"/>
          <w:szCs w:val="22"/>
        </w:rPr>
      </w:pPr>
      <w:r w:rsidRPr="00CE1079">
        <w:rPr>
          <w:rFonts w:asciiTheme="minorHAnsi" w:hAnsiTheme="minorHAnsi" w:cstheme="minorHAnsi"/>
          <w:b/>
          <w:bCs/>
          <w:sz w:val="22"/>
          <w:szCs w:val="22"/>
        </w:rPr>
        <w:t>United Health group (Optum Health) MN           Sr. ETL Informatica Developer</w:t>
      </w:r>
      <w:r w:rsidRPr="00CE1079">
        <w:rPr>
          <w:rFonts w:asciiTheme="minorHAnsi" w:hAnsiTheme="minorHAnsi" w:cstheme="minorHAnsi"/>
          <w:b/>
          <w:bCs/>
          <w:sz w:val="22"/>
          <w:szCs w:val="22"/>
        </w:rPr>
        <w:tab/>
        <w:t xml:space="preserve">    </w:t>
      </w:r>
      <w:r w:rsidR="00CE1079">
        <w:rPr>
          <w:rFonts w:asciiTheme="minorHAnsi" w:hAnsiTheme="minorHAnsi" w:cstheme="minorHAnsi"/>
          <w:b/>
          <w:bCs/>
          <w:sz w:val="22"/>
          <w:szCs w:val="22"/>
        </w:rPr>
        <w:tab/>
      </w:r>
      <w:r w:rsidRPr="00CE1079">
        <w:rPr>
          <w:rFonts w:asciiTheme="minorHAnsi" w:hAnsiTheme="minorHAnsi" w:cstheme="minorHAnsi"/>
          <w:b/>
          <w:bCs/>
          <w:sz w:val="22"/>
          <w:szCs w:val="22"/>
        </w:rPr>
        <w:t>Jun’13 – Feb’15</w:t>
      </w:r>
      <w:r w:rsidRPr="00CE1079">
        <w:rPr>
          <w:rFonts w:asciiTheme="minorHAnsi" w:hAnsiTheme="minorHAnsi" w:cstheme="minorHAnsi"/>
          <w:b/>
          <w:bCs/>
          <w:sz w:val="22"/>
          <w:szCs w:val="22"/>
        </w:rPr>
        <w:br/>
      </w:r>
      <w:r w:rsidRPr="00CE1079">
        <w:rPr>
          <w:rFonts w:asciiTheme="minorHAnsi" w:hAnsiTheme="minorHAnsi" w:cstheme="minorHAnsi"/>
          <w:b/>
          <w:bCs/>
          <w:color w:val="000000"/>
          <w:sz w:val="22"/>
          <w:szCs w:val="22"/>
        </w:rPr>
        <w:t>Description</w:t>
      </w:r>
      <w:r w:rsidRPr="00CE1079">
        <w:rPr>
          <w:rFonts w:asciiTheme="minorHAnsi" w:hAnsiTheme="minorHAnsi" w:cstheme="minorHAnsi"/>
          <w:bCs/>
          <w:color w:val="000000"/>
          <w:sz w:val="22"/>
          <w:szCs w:val="22"/>
        </w:rPr>
        <w:t>: The project is to build an Application data warehouse by taking heterogeneous sources like flat files, Mainframes, oracle and transforming the data according to the specifications and loading in to the financial data warehouse which will be very useful to Business Intelligence people to query the data from data warehouse The objective of the project is to continue to refine and automate as per the health care reforms, process to run more efficiently and to move towards our end-state architecture by sourcing Broker, Subscriber data from FACETS to further downstream.</w:t>
      </w:r>
      <w:r w:rsidRPr="00CE1079">
        <w:rPr>
          <w:rFonts w:asciiTheme="minorHAnsi" w:hAnsiTheme="minorHAnsi" w:cstheme="minorHAnsi"/>
          <w:bCs/>
          <w:color w:val="000000"/>
          <w:sz w:val="22"/>
          <w:szCs w:val="22"/>
        </w:rPr>
        <w:br/>
      </w:r>
      <w:r w:rsidRPr="00CE1079">
        <w:rPr>
          <w:rFonts w:asciiTheme="minorHAnsi" w:hAnsiTheme="minorHAnsi" w:cstheme="minorHAnsi"/>
          <w:b/>
          <w:sz w:val="22"/>
          <w:szCs w:val="22"/>
          <w:u w:val="single"/>
        </w:rPr>
        <w:t>Responsibilities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Design, Development and Documentation of the ETL (Extract, Transformation &amp; Load) strategy to populate the Data Warehouse from the various source systems.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Worked on Informatica power centre 9.1 client tools like Source Analyzer, Warehouse Designer, Mapping Designer, Workflow Manager and Workflow Monitor.</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Involved in design and development of complex ETL mappings.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Designed and developed SSIS Packages to extract data from various data sources such as Access database, Excel spreadsheet and flat files into SQL server 2005 for further Data Analysis and Reporting by using multiple transformations provided by SSIS such as Data Conversion, Conditional Split, Bulk Insert, merge and union all.</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Implemented partitioning and bulk loads for loading large volume of data.</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Imported healthcare data from various transactional data sources residing on Facets,</w:t>
      </w:r>
      <w:r w:rsidRPr="00CE1079">
        <w:rPr>
          <w:rFonts w:asciiTheme="minorHAnsi" w:hAnsiTheme="minorHAnsi" w:cstheme="minorHAnsi"/>
          <w:bCs/>
          <w:color w:val="000000"/>
          <w:sz w:val="22"/>
          <w:szCs w:val="22"/>
        </w:rPr>
        <w:t xml:space="preserve"> XPF</w:t>
      </w:r>
      <w:r w:rsidRPr="00CE1079">
        <w:rPr>
          <w:rFonts w:asciiTheme="minorHAnsi" w:eastAsia="MS Mincho" w:hAnsiTheme="minorHAnsi" w:cstheme="minorHAnsi"/>
          <w:sz w:val="22"/>
          <w:szCs w:val="22"/>
        </w:rPr>
        <w:t xml:space="preserve"> Oracle, Sybase ,flat files and performed Null value handling, data Cleansing using null handling functions and UNIX routines.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Identified performance bottlenecks and Involved in performance tuning of sources, targets, mappings, transformations and sessions to optimize session performance.</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Identified bugs in existing mappings/workflows by analyzing the data flow and evaluating transformations.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Performance tuning by session partitions, dynamic cache memory, and index cache.</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Created Complex ETL Packages using SSIS to extract data from staging tables to partitioned tables with incremental load.</w:t>
      </w:r>
    </w:p>
    <w:p w:rsidR="00CB64E5" w:rsidRPr="00CE1079" w:rsidRDefault="00CB64E5" w:rsidP="00C56E9E">
      <w:pPr>
        <w:numPr>
          <w:ilvl w:val="0"/>
          <w:numId w:val="22"/>
        </w:numPr>
        <w:suppressAutoHyphens w:val="0"/>
        <w:spacing w:line="276" w:lineRule="auto"/>
        <w:jc w:val="both"/>
        <w:rPr>
          <w:rFonts w:asciiTheme="minorHAnsi" w:eastAsia="MS Mincho" w:hAnsiTheme="minorHAnsi" w:cstheme="minorHAnsi"/>
          <w:sz w:val="22"/>
          <w:szCs w:val="22"/>
        </w:rPr>
      </w:pPr>
      <w:r w:rsidRPr="00CE1079">
        <w:rPr>
          <w:rFonts w:asciiTheme="minorHAnsi" w:eastAsia="MS Mincho" w:hAnsiTheme="minorHAnsi" w:cstheme="minorHAnsi"/>
          <w:sz w:val="22"/>
          <w:szCs w:val="22"/>
        </w:rPr>
        <w:t>Developed Informatica SCD type-I, Type-II mappings. Extensively used almost all of the transformations of Informatica including complex lookups, Stored Procedures, Update Strategy, mapplets and others.</w:t>
      </w:r>
    </w:p>
    <w:p w:rsidR="00CB64E5" w:rsidRPr="00CE1079" w:rsidRDefault="00CB64E5" w:rsidP="00C56E9E">
      <w:pPr>
        <w:numPr>
          <w:ilvl w:val="0"/>
          <w:numId w:val="22"/>
        </w:numPr>
        <w:suppressAutoHyphens w:val="0"/>
        <w:spacing w:line="276" w:lineRule="auto"/>
        <w:jc w:val="both"/>
        <w:rPr>
          <w:rFonts w:asciiTheme="minorHAnsi" w:eastAsia="MS Mincho" w:hAnsiTheme="minorHAnsi" w:cstheme="minorHAnsi"/>
          <w:sz w:val="22"/>
          <w:szCs w:val="22"/>
        </w:rPr>
      </w:pPr>
      <w:r w:rsidRPr="00CE1079">
        <w:rPr>
          <w:rFonts w:asciiTheme="minorHAnsi" w:eastAsia="MS Mincho" w:hAnsiTheme="minorHAnsi" w:cstheme="minorHAnsi"/>
          <w:sz w:val="22"/>
          <w:szCs w:val="22"/>
        </w:rPr>
        <w:t>Mapped data from core FACETS XPF to Hyper data warehouse.</w:t>
      </w:r>
    </w:p>
    <w:p w:rsidR="002656CB" w:rsidRPr="00CE1079" w:rsidRDefault="002656CB" w:rsidP="002656CB">
      <w:pPr>
        <w:numPr>
          <w:ilvl w:val="0"/>
          <w:numId w:val="22"/>
        </w:numPr>
        <w:suppressAutoHyphens w:val="0"/>
        <w:spacing w:line="276" w:lineRule="auto"/>
        <w:jc w:val="both"/>
        <w:rPr>
          <w:rFonts w:asciiTheme="minorHAnsi" w:eastAsia="MS Mincho" w:hAnsiTheme="minorHAnsi" w:cstheme="minorHAnsi"/>
          <w:sz w:val="22"/>
          <w:szCs w:val="22"/>
        </w:rPr>
      </w:pPr>
      <w:r w:rsidRPr="00CE1079">
        <w:rPr>
          <w:rFonts w:asciiTheme="minorHAnsi" w:eastAsia="MS Mincho" w:hAnsiTheme="minorHAnsi" w:cstheme="minorHAnsi"/>
          <w:sz w:val="22"/>
          <w:szCs w:val="22"/>
        </w:rPr>
        <w:t>Performed tests on various features of Agile development process.</w:t>
      </w:r>
    </w:p>
    <w:p w:rsidR="00CB64E5" w:rsidRPr="00CE1079" w:rsidRDefault="00CB64E5" w:rsidP="00C56E9E">
      <w:pPr>
        <w:numPr>
          <w:ilvl w:val="0"/>
          <w:numId w:val="22"/>
        </w:numPr>
        <w:suppressAutoHyphens w:val="0"/>
        <w:spacing w:line="276" w:lineRule="auto"/>
        <w:jc w:val="both"/>
        <w:rPr>
          <w:rFonts w:asciiTheme="minorHAnsi" w:eastAsia="MS Mincho" w:hAnsiTheme="minorHAnsi" w:cstheme="minorHAnsi"/>
          <w:sz w:val="22"/>
          <w:szCs w:val="22"/>
        </w:rPr>
      </w:pPr>
      <w:r w:rsidRPr="00CE1079">
        <w:rPr>
          <w:rFonts w:asciiTheme="minorHAnsi" w:eastAsia="MS Mincho" w:hAnsiTheme="minorHAnsi" w:cstheme="minorHAnsi"/>
          <w:sz w:val="22"/>
          <w:szCs w:val="22"/>
        </w:rPr>
        <w:t>Extensively worked on various Look up Caches like Static, Dynamic, Persistent, and Shared Caches.</w:t>
      </w:r>
    </w:p>
    <w:p w:rsidR="00CB64E5" w:rsidRPr="00CE1079" w:rsidRDefault="00CB64E5" w:rsidP="00C56E9E">
      <w:pPr>
        <w:numPr>
          <w:ilvl w:val="0"/>
          <w:numId w:val="22"/>
        </w:numPr>
        <w:suppressAutoHyphens w:val="0"/>
        <w:spacing w:line="276" w:lineRule="auto"/>
        <w:jc w:val="both"/>
        <w:rPr>
          <w:rFonts w:asciiTheme="minorHAnsi" w:eastAsia="MS Mincho" w:hAnsiTheme="minorHAnsi" w:cstheme="minorHAnsi"/>
          <w:sz w:val="22"/>
          <w:szCs w:val="22"/>
        </w:rPr>
      </w:pPr>
      <w:r w:rsidRPr="00CE1079">
        <w:rPr>
          <w:rFonts w:asciiTheme="minorHAnsi" w:eastAsia="MS Mincho" w:hAnsiTheme="minorHAnsi" w:cstheme="minorHAnsi"/>
          <w:sz w:val="22"/>
          <w:szCs w:val="22"/>
        </w:rPr>
        <w:t>Developed workflow tasks like Email, Event wait, Event Raise, Timer, Command and Decision.</w:t>
      </w:r>
    </w:p>
    <w:p w:rsidR="00CB64E5" w:rsidRPr="00CE1079" w:rsidRDefault="00CB64E5" w:rsidP="00C56E9E">
      <w:pPr>
        <w:numPr>
          <w:ilvl w:val="0"/>
          <w:numId w:val="22"/>
        </w:numPr>
        <w:suppressAutoHyphens w:val="0"/>
        <w:spacing w:line="276" w:lineRule="auto"/>
        <w:jc w:val="both"/>
        <w:rPr>
          <w:rFonts w:asciiTheme="minorHAnsi" w:eastAsia="MS Mincho" w:hAnsiTheme="minorHAnsi" w:cstheme="minorHAnsi"/>
          <w:sz w:val="22"/>
          <w:szCs w:val="22"/>
        </w:rPr>
      </w:pPr>
      <w:r w:rsidRPr="00CE1079">
        <w:rPr>
          <w:rFonts w:asciiTheme="minorHAnsi" w:eastAsia="MS Mincho" w:hAnsiTheme="minorHAnsi" w:cstheme="minorHAnsi"/>
          <w:sz w:val="22"/>
          <w:szCs w:val="22"/>
        </w:rPr>
        <w:t>Created Stored Procedures in PL/SQL.</w:t>
      </w:r>
    </w:p>
    <w:p w:rsidR="00C56E9E" w:rsidRPr="00CE1079" w:rsidRDefault="00C56E9E" w:rsidP="00C56E9E">
      <w:pPr>
        <w:numPr>
          <w:ilvl w:val="0"/>
          <w:numId w:val="22"/>
        </w:numPr>
        <w:suppressAutoHyphens w:val="0"/>
        <w:spacing w:line="276" w:lineRule="auto"/>
        <w:jc w:val="both"/>
        <w:rPr>
          <w:rFonts w:asciiTheme="minorHAnsi" w:eastAsia="MS Mincho" w:hAnsiTheme="minorHAnsi" w:cstheme="minorHAnsi"/>
          <w:sz w:val="22"/>
          <w:szCs w:val="22"/>
        </w:rPr>
      </w:pPr>
      <w:r w:rsidRPr="00CE1079">
        <w:rPr>
          <w:rFonts w:asciiTheme="minorHAnsi" w:eastAsia="MS Mincho" w:hAnsiTheme="minorHAnsi" w:cstheme="minorHAnsi"/>
          <w:sz w:val="22"/>
          <w:szCs w:val="22"/>
        </w:rPr>
        <w:t>Developed windows based application using .net framework and C#</w:t>
      </w:r>
    </w:p>
    <w:p w:rsidR="00CB64E5" w:rsidRPr="00CE1079" w:rsidRDefault="00CB64E5" w:rsidP="00C56E9E">
      <w:pPr>
        <w:numPr>
          <w:ilvl w:val="0"/>
          <w:numId w:val="22"/>
        </w:numPr>
        <w:suppressAutoHyphens w:val="0"/>
        <w:spacing w:line="276" w:lineRule="auto"/>
        <w:jc w:val="both"/>
        <w:rPr>
          <w:rFonts w:asciiTheme="minorHAnsi" w:eastAsia="MS Mincho" w:hAnsiTheme="minorHAnsi" w:cstheme="minorHAnsi"/>
          <w:sz w:val="22"/>
          <w:szCs w:val="22"/>
        </w:rPr>
      </w:pPr>
      <w:r w:rsidRPr="00CE1079">
        <w:rPr>
          <w:rFonts w:asciiTheme="minorHAnsi" w:eastAsia="MS Mincho" w:hAnsiTheme="minorHAnsi" w:cstheme="minorHAnsi"/>
          <w:sz w:val="22"/>
          <w:szCs w:val="22"/>
        </w:rPr>
        <w:t>Utilize in-depth knowledge of functional and Technical experience in Java/J2EE and other leading-edge products and technology in conjunction with industry and business skills to deliver solutions to customer</w:t>
      </w:r>
    </w:p>
    <w:p w:rsidR="00CB64E5" w:rsidRPr="00CE1079" w:rsidRDefault="00CB64E5" w:rsidP="00C56E9E">
      <w:pPr>
        <w:numPr>
          <w:ilvl w:val="0"/>
          <w:numId w:val="22"/>
        </w:numPr>
        <w:suppressAutoHyphens w:val="0"/>
        <w:spacing w:line="276" w:lineRule="auto"/>
        <w:jc w:val="both"/>
        <w:rPr>
          <w:rFonts w:asciiTheme="minorHAnsi" w:eastAsia="MS Mincho" w:hAnsiTheme="minorHAnsi" w:cstheme="minorHAnsi"/>
          <w:sz w:val="22"/>
          <w:szCs w:val="22"/>
        </w:rPr>
      </w:pPr>
      <w:r w:rsidRPr="00CE1079">
        <w:rPr>
          <w:rFonts w:asciiTheme="minorHAnsi" w:eastAsia="MS Mincho" w:hAnsiTheme="minorHAnsi" w:cstheme="minorHAnsi"/>
          <w:sz w:val="22"/>
          <w:szCs w:val="22"/>
        </w:rPr>
        <w:t xml:space="preserve">Used PMCMD command to start, stop and ping server from UNIX and created UNIX SHELL </w:t>
      </w:r>
      <w:smartTag w:uri="urn:schemas-microsoft-com:office:smarttags" w:element="stockticker">
        <w:r w:rsidRPr="00CE1079">
          <w:rPr>
            <w:rFonts w:asciiTheme="minorHAnsi" w:eastAsia="MS Mincho" w:hAnsiTheme="minorHAnsi" w:cstheme="minorHAnsi"/>
            <w:sz w:val="22"/>
            <w:szCs w:val="22"/>
          </w:rPr>
          <w:t>PERL</w:t>
        </w:r>
      </w:smartTag>
      <w:r w:rsidRPr="00CE1079">
        <w:rPr>
          <w:rFonts w:asciiTheme="minorHAnsi" w:eastAsia="MS Mincho" w:hAnsiTheme="minorHAnsi" w:cstheme="minorHAnsi"/>
          <w:sz w:val="22"/>
          <w:szCs w:val="22"/>
        </w:rPr>
        <w:t xml:space="preserve"> scripts to automate the process.</w:t>
      </w:r>
    </w:p>
    <w:p w:rsidR="00453C28" w:rsidRPr="00CE1079" w:rsidRDefault="00453C28" w:rsidP="00C56E9E">
      <w:pPr>
        <w:numPr>
          <w:ilvl w:val="0"/>
          <w:numId w:val="22"/>
        </w:numPr>
        <w:suppressAutoHyphens w:val="0"/>
        <w:spacing w:line="276" w:lineRule="auto"/>
        <w:jc w:val="both"/>
        <w:rPr>
          <w:rFonts w:asciiTheme="minorHAnsi" w:eastAsia="MS Mincho" w:hAnsiTheme="minorHAnsi" w:cstheme="minorHAnsi"/>
          <w:sz w:val="22"/>
          <w:szCs w:val="22"/>
        </w:rPr>
      </w:pPr>
      <w:r w:rsidRPr="00CE1079">
        <w:rPr>
          <w:rFonts w:asciiTheme="minorHAnsi" w:eastAsia="MS Mincho" w:hAnsiTheme="minorHAnsi" w:cstheme="minorHAnsi"/>
          <w:sz w:val="22"/>
          <w:szCs w:val="22"/>
        </w:rPr>
        <w:lastRenderedPageBreak/>
        <w:t>Played a key role in data analysis and data modeling (model design, development, and model implementation) using SAS.</w:t>
      </w:r>
    </w:p>
    <w:p w:rsidR="00453C28" w:rsidRPr="00CE1079" w:rsidRDefault="00453C28" w:rsidP="00C56E9E">
      <w:pPr>
        <w:numPr>
          <w:ilvl w:val="0"/>
          <w:numId w:val="22"/>
        </w:numPr>
        <w:suppressAutoHyphens w:val="0"/>
        <w:spacing w:line="276" w:lineRule="auto"/>
        <w:jc w:val="both"/>
        <w:rPr>
          <w:rFonts w:asciiTheme="minorHAnsi" w:hAnsiTheme="minorHAnsi" w:cstheme="minorHAnsi"/>
          <w:sz w:val="22"/>
          <w:szCs w:val="22"/>
        </w:rPr>
      </w:pPr>
      <w:r w:rsidRPr="00CE1079">
        <w:rPr>
          <w:rFonts w:asciiTheme="minorHAnsi" w:eastAsia="MS Mincho" w:hAnsiTheme="minorHAnsi" w:cstheme="minorHAnsi"/>
          <w:sz w:val="22"/>
          <w:szCs w:val="22"/>
        </w:rPr>
        <w:t>SAS programs are analyzed and the business logic is developed</w:t>
      </w:r>
      <w:r w:rsidRPr="00CE1079">
        <w:rPr>
          <w:rFonts w:asciiTheme="minorHAnsi" w:hAnsiTheme="minorHAnsi" w:cstheme="minorHAnsi"/>
          <w:sz w:val="22"/>
          <w:szCs w:val="22"/>
        </w:rPr>
        <w:t xml:space="preserve"> to replace SAS environment.</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Used SSIS 2008/2012 to create ETL packages (.dtsx files) to validate, extract, transform and load data to Data warehouse databases, data mart databases, and process SSAS cubes to store data to OLAP databases.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Created UNIX Shell scripts and called as pre session and post session commands.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Developed Documentation for all the routines (Mappings, Sessions and Workflows).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Involved in scheduling the workflows using UNIX scripts.</w:t>
      </w:r>
    </w:p>
    <w:p w:rsidR="00CB64E5" w:rsidRPr="00CE1079" w:rsidRDefault="00CB64E5" w:rsidP="007069D0">
      <w:pPr>
        <w:pStyle w:val="PlainText"/>
        <w:ind w:left="360"/>
        <w:rPr>
          <w:rFonts w:asciiTheme="minorHAnsi" w:hAnsiTheme="minorHAnsi" w:cstheme="minorHAnsi"/>
          <w:sz w:val="22"/>
          <w:szCs w:val="22"/>
        </w:rPr>
      </w:pPr>
      <w:r w:rsidRPr="00CE1079">
        <w:rPr>
          <w:rFonts w:asciiTheme="minorHAnsi" w:hAnsiTheme="minorHAnsi" w:cstheme="minorHAnsi"/>
          <w:b/>
          <w:sz w:val="22"/>
          <w:szCs w:val="22"/>
        </w:rPr>
        <w:t>Environment</w:t>
      </w:r>
      <w:r w:rsidRPr="00CE1079">
        <w:rPr>
          <w:rFonts w:asciiTheme="minorHAnsi" w:hAnsiTheme="minorHAnsi" w:cstheme="minorHAnsi"/>
          <w:sz w:val="22"/>
          <w:szCs w:val="22"/>
          <w:u w:val="single"/>
        </w:rPr>
        <w:t>:</w:t>
      </w:r>
      <w:r w:rsidRPr="00CE1079">
        <w:rPr>
          <w:rFonts w:asciiTheme="minorHAnsi" w:hAnsiTheme="minorHAnsi" w:cstheme="minorHAnsi"/>
          <w:sz w:val="22"/>
          <w:szCs w:val="22"/>
        </w:rPr>
        <w:t xml:space="preserve"> Informatica Power Center, </w:t>
      </w:r>
      <w:r w:rsidR="0046477B" w:rsidRPr="00CE1079">
        <w:rPr>
          <w:rFonts w:asciiTheme="minorHAnsi" w:hAnsiTheme="minorHAnsi" w:cstheme="minorHAnsi"/>
          <w:sz w:val="22"/>
          <w:szCs w:val="22"/>
        </w:rPr>
        <w:t>C#,</w:t>
      </w:r>
      <w:r w:rsidR="002656CB" w:rsidRPr="00CE1079">
        <w:rPr>
          <w:rFonts w:asciiTheme="minorHAnsi" w:eastAsia="MS Mincho" w:hAnsiTheme="minorHAnsi" w:cstheme="minorHAnsi"/>
          <w:sz w:val="22"/>
          <w:szCs w:val="22"/>
        </w:rPr>
        <w:t>Agile</w:t>
      </w:r>
      <w:r w:rsidR="002656CB" w:rsidRPr="00CE1079">
        <w:rPr>
          <w:rFonts w:asciiTheme="minorHAnsi" w:hAnsiTheme="minorHAnsi" w:cstheme="minorHAnsi"/>
          <w:sz w:val="22"/>
          <w:szCs w:val="22"/>
        </w:rPr>
        <w:t xml:space="preserve"> ,</w:t>
      </w:r>
      <w:r w:rsidRPr="00CE1079">
        <w:rPr>
          <w:rFonts w:asciiTheme="minorHAnsi" w:hAnsiTheme="minorHAnsi" w:cstheme="minorHAnsi"/>
          <w:sz w:val="22"/>
          <w:szCs w:val="22"/>
        </w:rPr>
        <w:t>Facets, Oracle 11g, Flat Files, PL/SQL, ERWIN Data Modeling tool,  Java, J2EE ,Windows ,UNIX scripting. SQL Server 2012/2008/2005, SSIS, SSRS,SSAS</w:t>
      </w:r>
      <w:r w:rsidR="00453C28" w:rsidRPr="00CE1079">
        <w:rPr>
          <w:rFonts w:asciiTheme="minorHAnsi" w:hAnsiTheme="minorHAnsi" w:cstheme="minorHAnsi"/>
          <w:sz w:val="22"/>
          <w:szCs w:val="22"/>
        </w:rPr>
        <w:t>, SAS</w:t>
      </w:r>
    </w:p>
    <w:p w:rsidR="00CB64E5" w:rsidRPr="00CE1079" w:rsidRDefault="00CB64E5" w:rsidP="003173EE">
      <w:pPr>
        <w:rPr>
          <w:rFonts w:asciiTheme="minorHAnsi" w:hAnsiTheme="minorHAnsi" w:cstheme="minorHAnsi"/>
          <w:b/>
          <w:sz w:val="22"/>
          <w:szCs w:val="22"/>
        </w:rPr>
      </w:pPr>
    </w:p>
    <w:p w:rsidR="00CB64E5" w:rsidRPr="00CE1079" w:rsidRDefault="00CB64E5" w:rsidP="003173EE">
      <w:pPr>
        <w:rPr>
          <w:rFonts w:asciiTheme="minorHAnsi" w:hAnsiTheme="minorHAnsi" w:cstheme="minorHAnsi"/>
          <w:b/>
          <w:bCs/>
          <w:sz w:val="22"/>
          <w:szCs w:val="22"/>
        </w:rPr>
      </w:pPr>
      <w:r w:rsidRPr="00CE1079">
        <w:rPr>
          <w:rFonts w:asciiTheme="minorHAnsi" w:hAnsiTheme="minorHAnsi" w:cstheme="minorHAnsi"/>
          <w:b/>
          <w:sz w:val="22"/>
          <w:szCs w:val="22"/>
        </w:rPr>
        <w:t>MVP Health Care, Rochester, NY</w:t>
      </w:r>
      <w:r w:rsidRPr="00CE1079">
        <w:rPr>
          <w:rFonts w:asciiTheme="minorHAnsi" w:hAnsiTheme="minorHAnsi" w:cstheme="minorHAnsi"/>
          <w:b/>
          <w:sz w:val="22"/>
          <w:szCs w:val="22"/>
        </w:rPr>
        <w:tab/>
      </w:r>
      <w:r w:rsidRPr="00CE1079">
        <w:rPr>
          <w:rFonts w:asciiTheme="minorHAnsi" w:hAnsiTheme="minorHAnsi" w:cstheme="minorHAnsi"/>
          <w:b/>
          <w:bCs/>
          <w:sz w:val="22"/>
          <w:szCs w:val="22"/>
        </w:rPr>
        <w:t xml:space="preserve">    ETL Informatica Developer</w:t>
      </w:r>
      <w:r w:rsidRPr="00CE1079">
        <w:rPr>
          <w:rFonts w:asciiTheme="minorHAnsi" w:hAnsiTheme="minorHAnsi" w:cstheme="minorHAnsi"/>
          <w:b/>
          <w:sz w:val="22"/>
          <w:szCs w:val="22"/>
        </w:rPr>
        <w:tab/>
      </w:r>
      <w:r w:rsidR="00CE1079">
        <w:rPr>
          <w:rFonts w:asciiTheme="minorHAnsi" w:hAnsiTheme="minorHAnsi" w:cstheme="minorHAnsi"/>
          <w:b/>
          <w:sz w:val="22"/>
          <w:szCs w:val="22"/>
        </w:rPr>
        <w:tab/>
      </w:r>
      <w:r w:rsidR="00CE1079">
        <w:rPr>
          <w:rFonts w:asciiTheme="minorHAnsi" w:hAnsiTheme="minorHAnsi" w:cstheme="minorHAnsi"/>
          <w:b/>
          <w:sz w:val="22"/>
          <w:szCs w:val="22"/>
        </w:rPr>
        <w:tab/>
      </w:r>
      <w:r w:rsidR="00CE1079">
        <w:rPr>
          <w:rFonts w:asciiTheme="minorHAnsi" w:hAnsiTheme="minorHAnsi" w:cstheme="minorHAnsi"/>
          <w:b/>
          <w:sz w:val="22"/>
          <w:szCs w:val="22"/>
        </w:rPr>
        <w:tab/>
      </w:r>
      <w:r w:rsidRPr="00CE1079">
        <w:rPr>
          <w:rFonts w:asciiTheme="minorHAnsi" w:eastAsia="MS Mincho" w:hAnsiTheme="minorHAnsi" w:cstheme="minorHAnsi"/>
          <w:b/>
          <w:bCs/>
          <w:sz w:val="22"/>
          <w:szCs w:val="22"/>
        </w:rPr>
        <w:t>Jan’11</w:t>
      </w:r>
      <w:r w:rsidRPr="00CE1079">
        <w:rPr>
          <w:rFonts w:asciiTheme="minorHAnsi" w:hAnsiTheme="minorHAnsi" w:cstheme="minorHAnsi"/>
          <w:b/>
          <w:bCs/>
          <w:sz w:val="22"/>
          <w:szCs w:val="22"/>
        </w:rPr>
        <w:t xml:space="preserve"> – Jun’13</w:t>
      </w:r>
    </w:p>
    <w:p w:rsidR="00CB64E5" w:rsidRPr="00CE1079" w:rsidRDefault="00CB64E5" w:rsidP="003173EE">
      <w:pPr>
        <w:rPr>
          <w:rFonts w:asciiTheme="minorHAnsi" w:hAnsiTheme="minorHAnsi" w:cstheme="minorHAnsi"/>
          <w:b/>
          <w:bCs/>
          <w:color w:val="000000"/>
          <w:sz w:val="22"/>
          <w:szCs w:val="22"/>
        </w:rPr>
      </w:pPr>
      <w:r w:rsidRPr="00CE1079">
        <w:rPr>
          <w:rFonts w:asciiTheme="minorHAnsi" w:hAnsiTheme="minorHAnsi" w:cstheme="minorHAnsi"/>
          <w:b/>
          <w:bCs/>
          <w:color w:val="000000"/>
          <w:sz w:val="22"/>
          <w:szCs w:val="22"/>
        </w:rPr>
        <w:t xml:space="preserve">Description: </w:t>
      </w:r>
      <w:r w:rsidRPr="00CE1079">
        <w:rPr>
          <w:rFonts w:asciiTheme="minorHAnsi" w:hAnsiTheme="minorHAnsi" w:cstheme="minorHAnsi"/>
          <w:bCs/>
          <w:color w:val="000000"/>
          <w:sz w:val="22"/>
          <w:szCs w:val="22"/>
        </w:rPr>
        <w:t xml:space="preserve">The project is to build the Data Marts based on subject areas which is used for report generation to analyze and to take decisions about the their products, eligibility, providers, billing, accounting and claims .This project involved extracting data from Heterogeneous Data sources like Sybase and Flat Files, transforming the data and then loading the data into the target Data Mart for Warehouse operations. Oracle was Data base used where the </w:t>
      </w:r>
      <w:r w:rsidR="007069D0" w:rsidRPr="00CE1079">
        <w:rPr>
          <w:rFonts w:asciiTheme="minorHAnsi" w:hAnsiTheme="minorHAnsi" w:cstheme="minorHAnsi"/>
          <w:bCs/>
          <w:color w:val="000000"/>
          <w:sz w:val="22"/>
          <w:szCs w:val="22"/>
        </w:rPr>
        <w:t>Facets supports</w:t>
      </w:r>
      <w:r w:rsidRPr="00CE1079">
        <w:rPr>
          <w:rFonts w:asciiTheme="minorHAnsi" w:hAnsiTheme="minorHAnsi" w:cstheme="minorHAnsi"/>
          <w:bCs/>
          <w:color w:val="000000"/>
          <w:sz w:val="22"/>
          <w:szCs w:val="22"/>
        </w:rPr>
        <w:t xml:space="preserve"> all the Relational Database</w:t>
      </w:r>
    </w:p>
    <w:p w:rsidR="00CB64E5" w:rsidRPr="00CE1079" w:rsidRDefault="00CB64E5" w:rsidP="003173EE">
      <w:pPr>
        <w:rPr>
          <w:rFonts w:asciiTheme="minorHAnsi" w:hAnsiTheme="minorHAnsi" w:cstheme="minorHAnsi"/>
          <w:b/>
          <w:bCs/>
          <w:color w:val="000000"/>
          <w:sz w:val="22"/>
          <w:szCs w:val="22"/>
          <w:u w:val="single"/>
        </w:rPr>
      </w:pPr>
      <w:r w:rsidRPr="00CE1079">
        <w:rPr>
          <w:rFonts w:asciiTheme="minorHAnsi" w:hAnsiTheme="minorHAnsi" w:cstheme="minorHAnsi"/>
          <w:b/>
          <w:sz w:val="22"/>
          <w:szCs w:val="22"/>
          <w:u w:val="single"/>
        </w:rPr>
        <w:t>Responsibilities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Involved in requirement analysis, ETL design and development for extracting data from source systems: Oracle, flat files, XML files and data mart loading.</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Worked with analysts and data source systems experts to map requirements to ETL code.</w:t>
      </w:r>
    </w:p>
    <w:p w:rsidR="00CB64E5" w:rsidRPr="00CE1079" w:rsidRDefault="00CB64E5" w:rsidP="003173EE">
      <w:pPr>
        <w:pStyle w:val="NoSpacing"/>
        <w:numPr>
          <w:ilvl w:val="0"/>
          <w:numId w:val="22"/>
        </w:numPr>
        <w:spacing w:line="276" w:lineRule="auto"/>
        <w:rPr>
          <w:rFonts w:asciiTheme="minorHAnsi" w:eastAsia="MS Mincho" w:hAnsiTheme="minorHAnsi" w:cstheme="minorHAnsi"/>
        </w:rPr>
      </w:pPr>
      <w:r w:rsidRPr="00CE1079">
        <w:rPr>
          <w:rFonts w:asciiTheme="minorHAnsi" w:eastAsia="MS Mincho" w:hAnsiTheme="minorHAnsi" w:cstheme="minorHAnsi"/>
        </w:rPr>
        <w:t>Created packages in SSIS Designer using Control Flow and Data Flow Transformations to implement business rules.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Developed mapping logic using transformations: Expression, Lookups (Connected, Unconnected), Joiner, Filter, Sorter, Router, Update strategy &amp; Sequence generator.</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Used different transformations: Address validation router, Filter, Lookup, Joiner, Aggregator, Normalizer, Rank, Update strategy in IDQ; exported to Power Center as a Mapplets and used in the mapping.</w:t>
      </w:r>
    </w:p>
    <w:p w:rsidR="00CB64E5" w:rsidRPr="00CE1079" w:rsidRDefault="00CB64E5" w:rsidP="003173EE">
      <w:pPr>
        <w:pStyle w:val="BodyText"/>
        <w:numPr>
          <w:ilvl w:val="0"/>
          <w:numId w:val="22"/>
        </w:numPr>
        <w:tabs>
          <w:tab w:val="left" w:pos="1080"/>
        </w:tabs>
        <w:suppressAutoHyphens/>
        <w:spacing w:after="0"/>
        <w:rPr>
          <w:rFonts w:asciiTheme="minorHAnsi" w:eastAsia="MS Mincho" w:hAnsiTheme="minorHAnsi" w:cstheme="minorHAnsi"/>
          <w:sz w:val="22"/>
          <w:szCs w:val="22"/>
          <w:lang w:val="en-US"/>
        </w:rPr>
      </w:pPr>
      <w:r w:rsidRPr="00CE1079">
        <w:rPr>
          <w:rFonts w:asciiTheme="minorHAnsi" w:eastAsia="MS Mincho" w:hAnsiTheme="minorHAnsi" w:cstheme="minorHAnsi"/>
          <w:sz w:val="22"/>
          <w:szCs w:val="22"/>
          <w:lang w:val="en-US"/>
        </w:rPr>
        <w:t>Tested the enhanced FACETS system, evaluating claims adjudication needs and creating HIPAA-compliant business rules configuration.</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Used IDQ for data cleansing, tuning &amp; profiling; implemented reports, dashboards to display DQ results.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Informatica Data Quality helps make data quality improvement and standardizing on a single platform that provides a centralized set of reusable rules and tools for managing data quality across any project</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Migrated code from Sagent to Informatica power centre and tested of all objects developed and check their consistency end to end on the new environment.</w:t>
      </w:r>
    </w:p>
    <w:p w:rsidR="00CB64E5" w:rsidRPr="00CE1079" w:rsidRDefault="00CB64E5" w:rsidP="003173EE">
      <w:pPr>
        <w:pStyle w:val="NoSpacing"/>
        <w:numPr>
          <w:ilvl w:val="0"/>
          <w:numId w:val="22"/>
        </w:numPr>
        <w:spacing w:line="276" w:lineRule="auto"/>
        <w:ind w:right="810"/>
        <w:rPr>
          <w:rFonts w:asciiTheme="minorHAnsi" w:eastAsia="MS Mincho" w:hAnsiTheme="minorHAnsi" w:cstheme="minorHAnsi"/>
        </w:rPr>
      </w:pPr>
      <w:r w:rsidRPr="00CE1079">
        <w:rPr>
          <w:rFonts w:asciiTheme="minorHAnsi" w:eastAsia="MS Mincho" w:hAnsiTheme="minorHAnsi" w:cstheme="minorHAnsi"/>
        </w:rPr>
        <w:t>To develop Exception handling process for each SSIS packages.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System was developed using Java, J2EE technologies and open source frameworks and application was implemented using MVC architecture.</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Translated functional specifications into technical specifications (design of mapping documents).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Implemented Type-1 SCD and Type-2 SCD mappings to update slowly changing dimension tables.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Created mapping using multiple source systems: Oracle, flat files, and XML files into data mart in Oracle database.</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 xml:space="preserve">Used load scripts to load tables in SQL </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I Supporting training material that address changes in existing processes or new processes introduced by Facets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Responsible for design and implementation for loading ODS and updating warehouse.</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Created utility scripts to manage and scrub incoming source files, to move files between directories, report and trend file metadata and frequency.</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Wrote execution report scripts to broadcast e-mails to respective people on failure/success, error handling, and control /audit critical processes.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Error handled session &amp; workflow logs in dev &amp; test environments.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Performance tuned existing &amp; new mappings.</w:t>
      </w:r>
    </w:p>
    <w:p w:rsidR="00CB64E5" w:rsidRPr="00CE1079" w:rsidRDefault="00CB64E5" w:rsidP="003173EE">
      <w:pPr>
        <w:pStyle w:val="ListParagraph"/>
        <w:numPr>
          <w:ilvl w:val="0"/>
          <w:numId w:val="22"/>
        </w:numPr>
        <w:autoSpaceDE/>
        <w:contextualSpacing w:val="0"/>
        <w:jc w:val="left"/>
        <w:rPr>
          <w:rFonts w:asciiTheme="minorHAnsi" w:eastAsia="MS Mincho" w:hAnsiTheme="minorHAnsi" w:cstheme="minorHAnsi"/>
          <w:szCs w:val="22"/>
        </w:rPr>
      </w:pPr>
      <w:r w:rsidRPr="00CE1079">
        <w:rPr>
          <w:rFonts w:asciiTheme="minorHAnsi" w:eastAsia="MS Mincho" w:hAnsiTheme="minorHAnsi" w:cstheme="minorHAnsi"/>
          <w:szCs w:val="22"/>
        </w:rPr>
        <w:t>Involved in developing presentation components using J2EE and Struts frame work</w:t>
      </w:r>
    </w:p>
    <w:p w:rsidR="00CB64E5" w:rsidRPr="00CE1079" w:rsidRDefault="00CB64E5" w:rsidP="003173EE">
      <w:pPr>
        <w:pStyle w:val="ListParagraph"/>
        <w:numPr>
          <w:ilvl w:val="0"/>
          <w:numId w:val="22"/>
        </w:numPr>
        <w:suppressAutoHyphens w:val="0"/>
        <w:autoSpaceDE/>
        <w:spacing w:line="276" w:lineRule="auto"/>
        <w:ind w:right="810"/>
        <w:jc w:val="left"/>
        <w:rPr>
          <w:rFonts w:asciiTheme="minorHAnsi" w:eastAsia="MS Mincho" w:hAnsiTheme="minorHAnsi" w:cstheme="minorHAnsi"/>
          <w:szCs w:val="22"/>
        </w:rPr>
      </w:pPr>
      <w:r w:rsidRPr="00CE1079">
        <w:rPr>
          <w:rFonts w:asciiTheme="minorHAnsi" w:eastAsia="MS Mincho" w:hAnsiTheme="minorHAnsi" w:cstheme="minorHAnsi"/>
          <w:szCs w:val="22"/>
        </w:rPr>
        <w:lastRenderedPageBreak/>
        <w:t>Developed SSIS Packages and SQL scripts to extract the data from OLTP system to flat files and for pre-calculated aggregates, summaries, and user specific calculations.</w:t>
      </w:r>
    </w:p>
    <w:p w:rsidR="00CB64E5" w:rsidRPr="00CE1079" w:rsidRDefault="00CB64E5" w:rsidP="003173EE">
      <w:pPr>
        <w:numPr>
          <w:ilvl w:val="0"/>
          <w:numId w:val="22"/>
        </w:numPr>
        <w:tabs>
          <w:tab w:val="left" w:pos="720"/>
        </w:tabs>
        <w:rPr>
          <w:rFonts w:asciiTheme="minorHAnsi" w:eastAsia="MS Mincho" w:hAnsiTheme="minorHAnsi" w:cstheme="minorHAnsi"/>
          <w:sz w:val="22"/>
          <w:szCs w:val="22"/>
        </w:rPr>
      </w:pPr>
      <w:r w:rsidRPr="00CE1079">
        <w:rPr>
          <w:rFonts w:asciiTheme="minorHAnsi" w:eastAsia="MS Mincho" w:hAnsiTheme="minorHAnsi" w:cstheme="minorHAnsi"/>
          <w:sz w:val="22"/>
          <w:szCs w:val="22"/>
        </w:rPr>
        <w:t xml:space="preserve">Developed server-side classes using Java/J2EE. </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Written SQL scripts to avoid Informatica joiners and look-ups to improve performance of data volume.</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Used Control-M to schedule jobs for maintaining  database objects &amp; Unix scripts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Created deployment groups to deploy objects to migrate code to higher environments.</w:t>
      </w:r>
    </w:p>
    <w:p w:rsidR="007069D0" w:rsidRPr="00CE1079" w:rsidRDefault="007069D0" w:rsidP="007069D0">
      <w:pPr>
        <w:pStyle w:val="PlainText"/>
        <w:overflowPunct/>
        <w:autoSpaceDE/>
        <w:autoSpaceDN/>
        <w:adjustRightInd/>
        <w:ind w:left="720"/>
        <w:textAlignment w:val="auto"/>
        <w:rPr>
          <w:rFonts w:asciiTheme="minorHAnsi" w:eastAsia="MS Mincho" w:hAnsiTheme="minorHAnsi" w:cstheme="minorHAnsi"/>
          <w:sz w:val="22"/>
          <w:szCs w:val="22"/>
        </w:rPr>
      </w:pPr>
    </w:p>
    <w:p w:rsidR="00CB64E5" w:rsidRPr="00CE1079" w:rsidRDefault="00CB64E5" w:rsidP="003173EE">
      <w:pPr>
        <w:pStyle w:val="PlainText"/>
        <w:rPr>
          <w:rFonts w:asciiTheme="minorHAnsi" w:hAnsiTheme="minorHAnsi" w:cstheme="minorHAnsi"/>
          <w:sz w:val="22"/>
          <w:szCs w:val="22"/>
          <w:lang w:val="en-GB"/>
        </w:rPr>
      </w:pPr>
      <w:r w:rsidRPr="00CE1079">
        <w:rPr>
          <w:rFonts w:asciiTheme="minorHAnsi" w:hAnsiTheme="minorHAnsi" w:cstheme="minorHAnsi"/>
          <w:b/>
          <w:sz w:val="22"/>
          <w:szCs w:val="22"/>
        </w:rPr>
        <w:t>Environment:</w:t>
      </w:r>
      <w:r w:rsidRPr="00CE1079">
        <w:rPr>
          <w:rFonts w:asciiTheme="minorHAnsi" w:hAnsiTheme="minorHAnsi" w:cstheme="minorHAnsi"/>
          <w:sz w:val="22"/>
          <w:szCs w:val="22"/>
        </w:rPr>
        <w:t xml:space="preserve"> </w:t>
      </w:r>
      <w:r w:rsidRPr="00CE1079">
        <w:rPr>
          <w:rFonts w:asciiTheme="minorHAnsi" w:eastAsia="MS Mincho" w:hAnsiTheme="minorHAnsi" w:cstheme="minorHAnsi"/>
          <w:sz w:val="22"/>
          <w:szCs w:val="22"/>
        </w:rPr>
        <w:t>Informatica Power Center Oracle 10g, SQL Server SSIS, SSRS,SSAS TOAD, Perl scripts, Rational Clear case, Control-M,  MS Visio, ALM, Mainframes, UNIX, Java, J2EE</w:t>
      </w:r>
    </w:p>
    <w:p w:rsidR="00CB64E5" w:rsidRPr="00CE1079" w:rsidRDefault="00CB64E5" w:rsidP="003173EE">
      <w:pPr>
        <w:pStyle w:val="PlainText"/>
        <w:rPr>
          <w:rFonts w:asciiTheme="minorHAnsi" w:hAnsiTheme="minorHAnsi" w:cstheme="minorHAnsi"/>
          <w:sz w:val="22"/>
          <w:szCs w:val="22"/>
          <w:lang w:val="en-GB"/>
        </w:rPr>
      </w:pPr>
    </w:p>
    <w:p w:rsidR="00CB64E5" w:rsidRPr="00CE1079" w:rsidRDefault="00CB64E5" w:rsidP="003173EE">
      <w:pPr>
        <w:rPr>
          <w:rFonts w:asciiTheme="minorHAnsi" w:hAnsiTheme="minorHAnsi" w:cstheme="minorHAnsi"/>
          <w:b/>
          <w:bCs/>
          <w:sz w:val="22"/>
          <w:szCs w:val="22"/>
        </w:rPr>
      </w:pPr>
      <w:r w:rsidRPr="00CE1079">
        <w:rPr>
          <w:rFonts w:asciiTheme="minorHAnsi" w:hAnsiTheme="minorHAnsi" w:cstheme="minorHAnsi"/>
          <w:b/>
          <w:sz w:val="22"/>
          <w:szCs w:val="22"/>
        </w:rPr>
        <w:t>Specialized HealthCare Inc, Augusta, GA</w:t>
      </w:r>
      <w:r w:rsidRPr="00CE1079">
        <w:rPr>
          <w:rFonts w:asciiTheme="minorHAnsi" w:hAnsiTheme="minorHAnsi" w:cstheme="minorHAnsi"/>
          <w:b/>
          <w:sz w:val="22"/>
          <w:szCs w:val="22"/>
        </w:rPr>
        <w:tab/>
        <w:t xml:space="preserve">  </w:t>
      </w:r>
      <w:r w:rsidRPr="00CE1079">
        <w:rPr>
          <w:rFonts w:asciiTheme="minorHAnsi" w:hAnsiTheme="minorHAnsi" w:cstheme="minorHAnsi"/>
          <w:b/>
          <w:bCs/>
          <w:sz w:val="22"/>
          <w:szCs w:val="22"/>
        </w:rPr>
        <w:t>Informatica Developer</w:t>
      </w:r>
      <w:r w:rsidRPr="00CE1079">
        <w:rPr>
          <w:rFonts w:asciiTheme="minorHAnsi" w:hAnsiTheme="minorHAnsi" w:cstheme="minorHAnsi"/>
          <w:b/>
          <w:sz w:val="22"/>
          <w:szCs w:val="22"/>
        </w:rPr>
        <w:t xml:space="preserve">                               Nov’09 – Dec’10</w:t>
      </w:r>
      <w:r w:rsidRPr="00CE1079">
        <w:rPr>
          <w:rFonts w:asciiTheme="minorHAnsi" w:hAnsiTheme="minorHAnsi" w:cstheme="minorHAnsi"/>
          <w:b/>
          <w:bCs/>
          <w:sz w:val="22"/>
          <w:szCs w:val="22"/>
        </w:rPr>
        <w:t xml:space="preserve">              </w:t>
      </w:r>
      <w:r w:rsidRPr="00CE1079">
        <w:rPr>
          <w:rFonts w:asciiTheme="minorHAnsi" w:eastAsia="MS Mincho" w:hAnsiTheme="minorHAnsi" w:cstheme="minorHAnsi"/>
          <w:b/>
          <w:bCs/>
          <w:sz w:val="22"/>
          <w:szCs w:val="22"/>
        </w:rPr>
        <w:tab/>
        <w:t xml:space="preserve">                                                                </w:t>
      </w:r>
      <w:r w:rsidRPr="00CE1079">
        <w:rPr>
          <w:rFonts w:asciiTheme="minorHAnsi" w:eastAsia="MS Mincho" w:hAnsiTheme="minorHAnsi" w:cstheme="minorHAnsi"/>
          <w:b/>
          <w:bCs/>
          <w:sz w:val="22"/>
          <w:szCs w:val="22"/>
        </w:rPr>
        <w:br/>
      </w:r>
      <w:r w:rsidRPr="00CE1079">
        <w:rPr>
          <w:rFonts w:asciiTheme="minorHAnsi" w:hAnsiTheme="minorHAnsi" w:cstheme="minorHAnsi"/>
          <w:b/>
          <w:bCs/>
          <w:color w:val="000000"/>
          <w:sz w:val="22"/>
          <w:szCs w:val="22"/>
        </w:rPr>
        <w:t xml:space="preserve">Description: </w:t>
      </w:r>
      <w:bookmarkStart w:id="0" w:name="_GoBack"/>
      <w:bookmarkEnd w:id="0"/>
      <w:r w:rsidRPr="00CE1079">
        <w:rPr>
          <w:rFonts w:asciiTheme="minorHAnsi" w:eastAsia="MS Mincho" w:hAnsiTheme="minorHAnsi" w:cstheme="minorHAnsi"/>
          <w:sz w:val="22"/>
          <w:szCs w:val="22"/>
        </w:rPr>
        <w:t>Specialized HealthCare Inc, is one of the largest nonprofit health care organizations in the United States, and is focused full life cycle development of data warehouse projects Utilized Agile/SCRUM development methods for defining use-case points, studies and user stories And designing the model of ODS to automate and maintain the ETL process. Business Intelligence (Reporting) Data warehouse</w:t>
      </w:r>
      <w:r w:rsidRPr="00CE1079">
        <w:rPr>
          <w:rFonts w:asciiTheme="minorHAnsi" w:eastAsia="MS Mincho" w:hAnsiTheme="minorHAnsi" w:cstheme="minorHAnsi"/>
          <w:sz w:val="22"/>
          <w:szCs w:val="22"/>
        </w:rPr>
        <w:br/>
      </w:r>
      <w:r w:rsidRPr="00CE1079">
        <w:rPr>
          <w:rFonts w:asciiTheme="minorHAnsi" w:hAnsiTheme="minorHAnsi" w:cstheme="minorHAnsi"/>
          <w:b/>
          <w:sz w:val="22"/>
          <w:szCs w:val="22"/>
          <w:u w:val="single"/>
        </w:rPr>
        <w:t>Responsibilities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Designs and develops the logical and physical data models to support the Data Marts and the Data Warehouse</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Involved in the requirement definition and analysis in support of Data Warehouse and ODS efforts.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Worked closely with the Enterprise Data Warehouse team and Business Intelligence Architecture team to understand repository objects that support the business requirement and process.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Worked as ETL Tester responsible for the requirements / ETL Analysis, ETL Testing and designing of the flow and the logic for the Data warehouse project. Involved in extensive DATA validation using SQL queries and back-end testing</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Managed the Metadata associated with ETL processes used to populate the data warehouse.</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Worked with analysts and data source systems experts to map requirements to ETL code.</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Involved in validating SSIS and SSRS packages according to functional requirements.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Identified/documented data sources and transformation rules required to populate and maintain data warehouse content.</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Worked closely with the Enterprise Data Warehouse team and Business Intelligence</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Responsible to tune ETL procedures and schemas to optimize load and query Performance.</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Designed Data Stage ETL jobs for extracting data from heterogeneous source systems, transform and finally load into the Data Marts.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Prepared Logical Data Models that contains set of Entity Relationship Diagrams and Data Flow Diagrams and supporting documents and descriptions of the Relationships between the data elements to analyze and document the Business Data Requirements.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Understanding the Business requirements based on Functional specification to design the ETL methodology in technical specifications.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Created Profiles and Roles based on Organizational role hierarchy, implemented Record-Level and Field-level security and configured their sharing settings.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Validated several SSIS and SSRS packages to verify that they are working according to BRS.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Wrote SQL queries to validate source data versus data in the data warehouse including identification of duplicate records.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Tested the application by writing SQL Queries and creating pivot views as to perform back-endtesting.</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Creating Lowleveldocuments for creating maps to load the data from the ODS through the warehouse.</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Used UML to produce Use Case models, Activity and Sequence diagrams, as part of the detailed design of interfaces.</w:t>
      </w:r>
    </w:p>
    <w:p w:rsidR="007069D0" w:rsidRPr="00CE1079" w:rsidRDefault="007069D0" w:rsidP="007069D0">
      <w:pPr>
        <w:pStyle w:val="PlainText"/>
        <w:overflowPunct/>
        <w:autoSpaceDE/>
        <w:autoSpaceDN/>
        <w:adjustRightInd/>
        <w:ind w:left="720"/>
        <w:textAlignment w:val="auto"/>
        <w:rPr>
          <w:rFonts w:asciiTheme="minorHAnsi" w:eastAsia="MS Mincho" w:hAnsiTheme="minorHAnsi" w:cstheme="minorHAnsi"/>
          <w:sz w:val="22"/>
          <w:szCs w:val="22"/>
        </w:rPr>
      </w:pPr>
    </w:p>
    <w:p w:rsidR="00CB64E5" w:rsidRPr="00CE1079" w:rsidRDefault="00CB64E5" w:rsidP="003173EE">
      <w:pPr>
        <w:pStyle w:val="PlainText"/>
        <w:rPr>
          <w:rFonts w:asciiTheme="minorHAnsi" w:hAnsiTheme="minorHAnsi" w:cstheme="minorHAnsi"/>
          <w:sz w:val="22"/>
          <w:szCs w:val="22"/>
        </w:rPr>
      </w:pPr>
      <w:r w:rsidRPr="00CE1079">
        <w:rPr>
          <w:rFonts w:asciiTheme="minorHAnsi" w:eastAsia="MS Mincho" w:hAnsiTheme="minorHAnsi" w:cstheme="minorHAnsi"/>
          <w:b/>
          <w:bCs/>
          <w:sz w:val="22"/>
          <w:szCs w:val="22"/>
        </w:rPr>
        <w:t>Environment:</w:t>
      </w:r>
      <w:r w:rsidRPr="00CE1079">
        <w:rPr>
          <w:rFonts w:asciiTheme="minorHAnsi" w:eastAsia="MS Mincho" w:hAnsiTheme="minorHAnsi" w:cstheme="minorHAnsi"/>
          <w:sz w:val="22"/>
          <w:szCs w:val="22"/>
        </w:rPr>
        <w:t xml:space="preserve"> ODS, RUP, Rational Requisite Pro, Visio, MS Project, MS Office, SQL, Security Controls, Data warehouse, implementation, Business Objects, SSRS, SSIS, ETL Testing</w:t>
      </w:r>
    </w:p>
    <w:p w:rsidR="00CB64E5" w:rsidRPr="00CE1079" w:rsidRDefault="00CB64E5" w:rsidP="003173EE">
      <w:pPr>
        <w:rPr>
          <w:rFonts w:asciiTheme="minorHAnsi" w:eastAsia="MS Mincho" w:hAnsiTheme="minorHAnsi" w:cstheme="minorHAnsi"/>
          <w:b/>
          <w:bCs/>
          <w:sz w:val="22"/>
          <w:szCs w:val="22"/>
        </w:rPr>
      </w:pPr>
    </w:p>
    <w:p w:rsidR="00CB64E5" w:rsidRPr="00CE1079" w:rsidRDefault="00CB64E5" w:rsidP="003173EE">
      <w:pPr>
        <w:rPr>
          <w:rFonts w:asciiTheme="minorHAnsi" w:hAnsiTheme="minorHAnsi" w:cstheme="minorHAnsi"/>
          <w:b/>
          <w:bCs/>
          <w:sz w:val="22"/>
          <w:szCs w:val="22"/>
        </w:rPr>
      </w:pPr>
      <w:r w:rsidRPr="00CE1079">
        <w:rPr>
          <w:rFonts w:asciiTheme="minorHAnsi" w:eastAsia="MS Mincho" w:hAnsiTheme="minorHAnsi" w:cstheme="minorHAnsi"/>
          <w:b/>
          <w:bCs/>
          <w:sz w:val="22"/>
          <w:szCs w:val="22"/>
        </w:rPr>
        <w:t xml:space="preserve">First Niagara Financial Group, Buffalo, NY   </w:t>
      </w:r>
      <w:r w:rsidRPr="00CE1079">
        <w:rPr>
          <w:rFonts w:asciiTheme="minorHAnsi" w:hAnsiTheme="minorHAnsi" w:cstheme="minorHAnsi"/>
          <w:b/>
          <w:bCs/>
          <w:sz w:val="22"/>
          <w:szCs w:val="22"/>
        </w:rPr>
        <w:t>Informatica Developer</w:t>
      </w:r>
      <w:r w:rsidRPr="00CE1079">
        <w:rPr>
          <w:rFonts w:asciiTheme="minorHAnsi" w:hAnsiTheme="minorHAnsi" w:cstheme="minorHAnsi"/>
          <w:b/>
          <w:sz w:val="22"/>
          <w:szCs w:val="22"/>
        </w:rPr>
        <w:t xml:space="preserve">                              </w:t>
      </w:r>
      <w:r w:rsidR="00CE1079">
        <w:rPr>
          <w:rFonts w:asciiTheme="minorHAnsi" w:hAnsiTheme="minorHAnsi" w:cstheme="minorHAnsi"/>
          <w:b/>
          <w:sz w:val="22"/>
          <w:szCs w:val="22"/>
        </w:rPr>
        <w:tab/>
      </w:r>
      <w:r w:rsidR="00CE1079">
        <w:rPr>
          <w:rFonts w:asciiTheme="minorHAnsi" w:hAnsiTheme="minorHAnsi" w:cstheme="minorHAnsi"/>
          <w:b/>
          <w:sz w:val="22"/>
          <w:szCs w:val="22"/>
        </w:rPr>
        <w:tab/>
      </w:r>
      <w:r w:rsidRPr="00CE1079">
        <w:rPr>
          <w:rFonts w:asciiTheme="minorHAnsi" w:hAnsiTheme="minorHAnsi" w:cstheme="minorHAnsi"/>
          <w:b/>
          <w:sz w:val="22"/>
          <w:szCs w:val="22"/>
        </w:rPr>
        <w:t xml:space="preserve"> </w:t>
      </w:r>
      <w:r w:rsidR="002C1621" w:rsidRPr="00CE1079">
        <w:rPr>
          <w:rFonts w:asciiTheme="minorHAnsi" w:eastAsia="MS Mincho" w:hAnsiTheme="minorHAnsi" w:cstheme="minorHAnsi"/>
          <w:b/>
          <w:bCs/>
          <w:sz w:val="22"/>
          <w:szCs w:val="22"/>
        </w:rPr>
        <w:t>Jan</w:t>
      </w:r>
      <w:r w:rsidRPr="00CE1079">
        <w:rPr>
          <w:rFonts w:asciiTheme="minorHAnsi" w:eastAsia="MS Mincho" w:hAnsiTheme="minorHAnsi" w:cstheme="minorHAnsi"/>
          <w:b/>
          <w:bCs/>
          <w:sz w:val="22"/>
          <w:szCs w:val="22"/>
        </w:rPr>
        <w:t>’08</w:t>
      </w:r>
      <w:r w:rsidRPr="00CE1079">
        <w:rPr>
          <w:rFonts w:asciiTheme="minorHAnsi" w:hAnsiTheme="minorHAnsi" w:cstheme="minorHAnsi"/>
          <w:b/>
          <w:bCs/>
          <w:sz w:val="22"/>
          <w:szCs w:val="22"/>
        </w:rPr>
        <w:t xml:space="preserve"> – Nov’09</w:t>
      </w:r>
    </w:p>
    <w:p w:rsidR="00CB64E5" w:rsidRPr="00CE1079" w:rsidRDefault="00CB64E5" w:rsidP="003173EE">
      <w:pPr>
        <w:rPr>
          <w:rFonts w:asciiTheme="minorHAnsi" w:hAnsiTheme="minorHAnsi" w:cstheme="minorHAnsi"/>
          <w:b/>
          <w:bCs/>
          <w:sz w:val="22"/>
          <w:szCs w:val="22"/>
        </w:rPr>
      </w:pPr>
      <w:r w:rsidRPr="00CE1079">
        <w:rPr>
          <w:rFonts w:asciiTheme="minorHAnsi" w:hAnsiTheme="minorHAnsi" w:cstheme="minorHAnsi"/>
          <w:b/>
          <w:bCs/>
          <w:sz w:val="22"/>
          <w:szCs w:val="22"/>
        </w:rPr>
        <w:lastRenderedPageBreak/>
        <w:t xml:space="preserve">Description: </w:t>
      </w:r>
      <w:r w:rsidRPr="00CE1079">
        <w:rPr>
          <w:rFonts w:asciiTheme="minorHAnsi" w:hAnsiTheme="minorHAnsi" w:cstheme="minorHAnsi"/>
          <w:bCs/>
          <w:sz w:val="22"/>
          <w:szCs w:val="22"/>
        </w:rPr>
        <w:t>First Niagara is a multi-state community-oriented bank, providing financial services to individuals, families and businesses across Upstate New York, Pennsylvania, Connecticut and Massachusetts. The Architecture involved moving data from Legacy systems to relational tables in the staging area, moving staging data to the Data marts and finally moving data to the Multi-Dimensional Data warehouse. The project is First Niagara Bank conversion of Upstate New York and Connecticut branches from HSBC Bank.</w:t>
      </w:r>
      <w:r w:rsidRPr="00CE1079">
        <w:rPr>
          <w:rFonts w:asciiTheme="minorHAnsi" w:hAnsiTheme="minorHAnsi" w:cstheme="minorHAnsi"/>
          <w:bCs/>
          <w:sz w:val="22"/>
          <w:szCs w:val="22"/>
        </w:rPr>
        <w:br/>
      </w:r>
      <w:r w:rsidRPr="00CE1079">
        <w:rPr>
          <w:rFonts w:asciiTheme="minorHAnsi" w:hAnsiTheme="minorHAnsi" w:cstheme="minorHAnsi"/>
          <w:b/>
          <w:sz w:val="22"/>
          <w:szCs w:val="22"/>
          <w:u w:val="single"/>
        </w:rPr>
        <w:t>Responsibilities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Involved in Requirement Analysis, ETL Design and Development for extracting from the source systems and loading it into the Data mart.</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Involving in all phases of SDLC from requirement, design, development, testing, training and rollout to the field user and support for production environment.</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Interacted with the source system to gather the requirements.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Gathered requirement and prepared mapping documents and the data flow documents.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Extensively used ETL to load data from multiple sources to Staging area (SQL Server 2008) using Informatica Power Center 7.1 Worked with pre and post sessions, and extracted data from Transaction System into Staging Area. Knowledge of Identifying Fact and Dimension tables.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Worked with power Center tools like Designer, Workflow Manager, Workflow Monitor, and Repository Manager.</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Created Complex Type 1 SCD and Type 2 SCD mappings to update slowly Changing Dimension Tables.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Experience analysing user requirements and translating them into system data structure designs.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Solid Expertise in using both connected and unconnected Lookup Transformations.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Extensively worked with various Lookup caches like Static cache, Dynamic cache and Persistent cache.</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Involved in writing T-SQL Procedures Using SQL Server.</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Involved in the developing &amp; debugging of Sybase and SQL server procedures.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Extensively worked with Joiner functions like normal join, full outer join, master outer join and detail outer join in the Joiner transformation.</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Developed reusable transformations and reusable maplets.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Worked with session parameters, mapping parameters, mapping variables and mapping parameters for incremental loading.</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Created reusable transformations and mapplets and used them in mappings.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Extensively used transformations such as Source Qualifier, Aggregator, Expression, Lookup, Router, Filter, Update Strategy, Joiner, Transaction Control and Stored Procedure.</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Tuned sources, targets, mappings and sessions to improve the performance of data load.</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Involved in Performance tuning for sources, targets, mappings, and sessions.</w:t>
      </w:r>
    </w:p>
    <w:p w:rsidR="00CB64E5" w:rsidRPr="00CE1079" w:rsidRDefault="00CB64E5" w:rsidP="003173EE">
      <w:pPr>
        <w:pStyle w:val="PlainText"/>
        <w:numPr>
          <w:ilvl w:val="0"/>
          <w:numId w:val="22"/>
        </w:numPr>
        <w:overflowPunct/>
        <w:autoSpaceDE/>
        <w:autoSpaceDN/>
        <w:adjustRightInd/>
        <w:textAlignment w:val="auto"/>
        <w:rPr>
          <w:rFonts w:asciiTheme="minorHAnsi" w:eastAsia="MS Mincho" w:hAnsiTheme="minorHAnsi" w:cstheme="minorHAnsi"/>
          <w:sz w:val="22"/>
          <w:szCs w:val="22"/>
        </w:rPr>
      </w:pPr>
      <w:r w:rsidRPr="00CE1079">
        <w:rPr>
          <w:rFonts w:asciiTheme="minorHAnsi" w:eastAsia="MS Mincho" w:hAnsiTheme="minorHAnsi" w:cstheme="minorHAnsi"/>
          <w:sz w:val="22"/>
          <w:szCs w:val="22"/>
        </w:rPr>
        <w:t>Performed unit testing on the Informatica code by running it in the Debugger and writing simple test scripts in the database thereby tuning it by identifying and eliminating the bottlenecks for optimum performance.</w:t>
      </w:r>
    </w:p>
    <w:p w:rsidR="007069D0" w:rsidRPr="00CE1079" w:rsidRDefault="007069D0" w:rsidP="007069D0">
      <w:pPr>
        <w:pStyle w:val="PlainText"/>
        <w:overflowPunct/>
        <w:autoSpaceDE/>
        <w:autoSpaceDN/>
        <w:adjustRightInd/>
        <w:ind w:left="360"/>
        <w:textAlignment w:val="auto"/>
        <w:rPr>
          <w:rFonts w:asciiTheme="minorHAnsi" w:eastAsia="MS Mincho" w:hAnsiTheme="minorHAnsi" w:cstheme="minorHAnsi"/>
          <w:sz w:val="22"/>
          <w:szCs w:val="22"/>
        </w:rPr>
      </w:pPr>
    </w:p>
    <w:p w:rsidR="00CB64E5" w:rsidRPr="00CE1079" w:rsidRDefault="00CB64E5" w:rsidP="003173EE">
      <w:pPr>
        <w:pStyle w:val="PlainText"/>
        <w:rPr>
          <w:rFonts w:asciiTheme="minorHAnsi" w:hAnsiTheme="minorHAnsi" w:cstheme="minorHAnsi"/>
          <w:sz w:val="22"/>
          <w:szCs w:val="22"/>
        </w:rPr>
      </w:pPr>
      <w:r w:rsidRPr="00CE1079">
        <w:rPr>
          <w:rFonts w:asciiTheme="minorHAnsi" w:hAnsiTheme="minorHAnsi" w:cstheme="minorHAnsi"/>
          <w:b/>
          <w:sz w:val="22"/>
          <w:szCs w:val="22"/>
        </w:rPr>
        <w:t xml:space="preserve">Environment: </w:t>
      </w:r>
      <w:r w:rsidRPr="00CE1079">
        <w:rPr>
          <w:rFonts w:asciiTheme="minorHAnsi" w:hAnsiTheme="minorHAnsi" w:cstheme="minorHAnsi"/>
          <w:sz w:val="22"/>
          <w:szCs w:val="22"/>
          <w:lang w:val="en-GB"/>
        </w:rPr>
        <w:t xml:space="preserve">Informatica Power Center 7.1, Informatica Power Exchange 7.1, Mainframes, SQL Server, UNIX, PUTTY and </w:t>
      </w:r>
      <w:r w:rsidRPr="00CE1079">
        <w:rPr>
          <w:rFonts w:asciiTheme="minorHAnsi" w:hAnsiTheme="minorHAnsi" w:cstheme="minorHAnsi"/>
          <w:sz w:val="22"/>
          <w:szCs w:val="22"/>
        </w:rPr>
        <w:t>MS Visio.</w:t>
      </w:r>
    </w:p>
    <w:p w:rsidR="00CB64E5" w:rsidRPr="00CE1079" w:rsidRDefault="00CB64E5" w:rsidP="003173EE">
      <w:pPr>
        <w:ind w:left="-180" w:firstLine="180"/>
        <w:rPr>
          <w:rFonts w:asciiTheme="minorHAnsi" w:hAnsiTheme="minorHAnsi" w:cstheme="minorHAnsi"/>
          <w:sz w:val="22"/>
          <w:szCs w:val="22"/>
        </w:rPr>
      </w:pPr>
    </w:p>
    <w:p w:rsidR="00FC3BAC" w:rsidRPr="00CE1079" w:rsidRDefault="00FC3BAC" w:rsidP="003173EE">
      <w:pPr>
        <w:rPr>
          <w:rFonts w:asciiTheme="minorHAnsi" w:hAnsiTheme="minorHAnsi" w:cstheme="minorHAnsi"/>
          <w:sz w:val="22"/>
          <w:szCs w:val="22"/>
        </w:rPr>
      </w:pPr>
    </w:p>
    <w:sectPr w:rsidR="00FC3BAC" w:rsidRPr="00CE1079" w:rsidSect="00CE1079">
      <w:headerReference w:type="even" r:id="rId7"/>
      <w:headerReference w:type="default" r:id="rId8"/>
      <w:footerReference w:type="even" r:id="rId9"/>
      <w:footerReference w:type="default" r:id="rId10"/>
      <w:headerReference w:type="first" r:id="rId11"/>
      <w:footerReference w:type="first" r:id="rId12"/>
      <w:pgSz w:w="12240" w:h="15840"/>
      <w:pgMar w:top="450" w:right="720" w:bottom="180" w:left="720" w:header="288"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22B7" w:rsidRDefault="002A22B7" w:rsidP="00CE58CA">
      <w:r>
        <w:separator/>
      </w:r>
    </w:p>
  </w:endnote>
  <w:endnote w:type="continuationSeparator" w:id="1">
    <w:p w:rsidR="002A22B7" w:rsidRDefault="002A22B7" w:rsidP="00CE58C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079" w:rsidRDefault="00CE10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079" w:rsidRDefault="00CE107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079" w:rsidRDefault="00CE10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22B7" w:rsidRDefault="002A22B7" w:rsidP="00CE58CA">
      <w:r>
        <w:separator/>
      </w:r>
    </w:p>
  </w:footnote>
  <w:footnote w:type="continuationSeparator" w:id="1">
    <w:p w:rsidR="002A22B7" w:rsidRDefault="002A22B7" w:rsidP="00CE58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079" w:rsidRDefault="00CE107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079" w:rsidRDefault="00CE107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079" w:rsidRDefault="003173EE" w:rsidP="00CE1079">
    <w:pPr>
      <w:pStyle w:val="Title"/>
      <w:tabs>
        <w:tab w:val="left" w:pos="3960"/>
        <w:tab w:val="center" w:pos="4795"/>
        <w:tab w:val="left" w:pos="6300"/>
      </w:tabs>
      <w:rPr>
        <w:rFonts w:ascii="Times New Roman" w:hAnsi="Times New Roman" w:cs="Times New Roman"/>
        <w:b w:val="0"/>
        <w:sz w:val="24"/>
        <w:lang w:val="fr-FR"/>
      </w:rPr>
    </w:pPr>
    <w:r w:rsidRPr="003173EE">
      <w:rPr>
        <w:rFonts w:ascii="Times New Roman" w:hAnsi="Times New Roman" w:cs="Times New Roman"/>
        <w:b w:val="0"/>
        <w:sz w:val="24"/>
        <w:lang w:val="fr-FR"/>
      </w:rPr>
      <w:t>Avinash Reddy</w:t>
    </w:r>
  </w:p>
  <w:p w:rsidR="00CE1079" w:rsidRDefault="00DB3592" w:rsidP="00CE1079">
    <w:pPr>
      <w:pStyle w:val="Title"/>
      <w:tabs>
        <w:tab w:val="left" w:pos="3960"/>
        <w:tab w:val="center" w:pos="4795"/>
        <w:tab w:val="left" w:pos="6300"/>
      </w:tabs>
      <w:rPr>
        <w:rFonts w:ascii="Times New Roman" w:hAnsi="Times New Roman" w:cs="Times New Roman"/>
        <w:b w:val="0"/>
        <w:sz w:val="24"/>
        <w:lang w:val="fr-FR"/>
      </w:rPr>
    </w:pPr>
    <w:r w:rsidRPr="004608CA">
      <w:rPr>
        <w:rFonts w:ascii="Times New Roman" w:hAnsi="Times New Roman" w:cs="Times New Roman"/>
        <w:b w:val="0"/>
        <w:sz w:val="24"/>
        <w:lang w:val="fr-FR"/>
      </w:rPr>
      <w:t xml:space="preserve">Ph: </w:t>
    </w:r>
    <w:r w:rsidRPr="00DB3592">
      <w:rPr>
        <w:rFonts w:ascii="Times New Roman" w:hAnsi="Times New Roman" w:cs="Times New Roman"/>
        <w:b w:val="0"/>
        <w:sz w:val="24"/>
        <w:lang w:val="fr-FR"/>
      </w:rPr>
      <w:t>(717) 982-5355</w:t>
    </w:r>
  </w:p>
  <w:p w:rsidR="00DB3592" w:rsidRPr="003173EE" w:rsidRDefault="00DB3592" w:rsidP="00CE1079">
    <w:pPr>
      <w:pStyle w:val="Title"/>
      <w:tabs>
        <w:tab w:val="left" w:pos="3960"/>
        <w:tab w:val="center" w:pos="4795"/>
        <w:tab w:val="left" w:pos="6300"/>
      </w:tabs>
      <w:rPr>
        <w:rFonts w:ascii="Times New Roman" w:hAnsi="Times New Roman" w:cs="Times New Roman"/>
        <w:b w:val="0"/>
        <w:sz w:val="24"/>
        <w:lang w:val="fr-FR"/>
      </w:rPr>
    </w:pPr>
    <w:r w:rsidRPr="004608CA">
      <w:rPr>
        <w:rFonts w:ascii="Times New Roman" w:hAnsi="Times New Roman" w:cs="Times New Roman"/>
        <w:b w:val="0"/>
        <w:sz w:val="24"/>
        <w:lang w:val="fr-FR"/>
      </w:rPr>
      <w:t xml:space="preserve">Email: </w:t>
    </w:r>
    <w:hyperlink r:id="rId1" w:history="1">
      <w:r w:rsidR="00CE1079" w:rsidRPr="00231319">
        <w:rPr>
          <w:rStyle w:val="Hyperlink"/>
          <w:rFonts w:ascii="Times New Roman" w:hAnsi="Times New Roman" w:cs="Times New Roman"/>
          <w:b w:val="0"/>
          <w:sz w:val="24"/>
          <w:lang w:val="fr-FR"/>
        </w:rPr>
        <w:t>avinash.neita@gmail.com</w:t>
      </w:r>
    </w:hyperlink>
    <w:r w:rsidR="00CE1079">
      <w:rPr>
        <w:rFonts w:ascii="Times New Roman" w:hAnsi="Times New Roman" w:cs="Times New Roman"/>
        <w:b w:val="0"/>
        <w:sz w:val="24"/>
        <w:lang w:val="fr-FR"/>
      </w:rPr>
      <w:t xml:space="preserve"> </w:t>
    </w:r>
  </w:p>
  <w:p w:rsidR="00DB3592" w:rsidRPr="00DB3592" w:rsidRDefault="00A03C78" w:rsidP="00DB3592">
    <w:pPr>
      <w:tabs>
        <w:tab w:val="right" w:pos="9360"/>
      </w:tabs>
      <w:ind w:right="230"/>
      <w:rPr>
        <w:b/>
      </w:rPr>
    </w:pPr>
    <w:r w:rsidRPr="00A03C78">
      <w:rPr>
        <w:noProof/>
        <w:lang w:eastAsia="en-US"/>
      </w:rPr>
      <w:pict>
        <v:line id="Straight Connector 1" o:spid="_x0000_s2049" style="position:absolute;z-index:251659264;visibility:visible;mso-wrap-distance-top:-3e-5mm;mso-wrap-distance-bottom:-3e-5mm" from="-8.2pt,7.65pt" to="549.0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" strokecolor="black [3200]" strokeweight="2pt">
          <v:shadow on="t" color="black" opacity="24903f" origin=",.5" offset="0,.55556mm"/>
        </v:line>
      </w:pict>
    </w:r>
    <w:r w:rsidR="00DB3592" w:rsidRPr="004608CA">
      <w:rPr>
        <w:color w:val="000000"/>
        <w:lang w:val="fr-FR"/>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cs="Times New Roman"/>
        <w:color w:val="000000"/>
      </w:rPr>
    </w:lvl>
  </w:abstractNum>
  <w:abstractNum w:abstractNumId="1">
    <w:nsid w:val="00000004"/>
    <w:multiLevelType w:val="singleLevel"/>
    <w:tmpl w:val="00000004"/>
    <w:name w:val="WW8Num4"/>
    <w:lvl w:ilvl="0">
      <w:start w:val="1"/>
      <w:numFmt w:val="bullet"/>
      <w:lvlText w:val=""/>
      <w:lvlJc w:val="left"/>
      <w:pPr>
        <w:tabs>
          <w:tab w:val="num" w:pos="0"/>
        </w:tabs>
        <w:ind w:left="1440" w:hanging="360"/>
      </w:pPr>
      <w:rPr>
        <w:rFonts w:ascii="Symbol" w:hAnsi="Symbol"/>
      </w:rPr>
    </w:lvl>
  </w:abstractNum>
  <w:abstractNum w:abstractNumId="2">
    <w:nsid w:val="00000006"/>
    <w:multiLevelType w:val="singleLevel"/>
    <w:tmpl w:val="00000006"/>
    <w:name w:val="WW8Num6"/>
    <w:lvl w:ilvl="0">
      <w:start w:val="1"/>
      <w:numFmt w:val="bullet"/>
      <w:lvlText w:val=""/>
      <w:lvlJc w:val="left"/>
      <w:pPr>
        <w:tabs>
          <w:tab w:val="num" w:pos="0"/>
        </w:tabs>
        <w:ind w:left="720" w:hanging="360"/>
      </w:pPr>
      <w:rPr>
        <w:rFonts w:ascii="Symbol" w:hAnsi="Symbol" w:cs="Wingdings"/>
      </w:rPr>
    </w:lvl>
  </w:abstractNum>
  <w:abstractNum w:abstractNumId="3">
    <w:nsid w:val="00000008"/>
    <w:multiLevelType w:val="multilevel"/>
    <w:tmpl w:val="5D90AFBC"/>
    <w:name w:val="WW8Num8"/>
    <w:lvl w:ilvl="0">
      <w:start w:val="1"/>
      <w:numFmt w:val="bullet"/>
      <w:lvlText w:val=""/>
      <w:lvlJc w:val="left"/>
      <w:pPr>
        <w:tabs>
          <w:tab w:val="num" w:pos="720"/>
        </w:tabs>
        <w:ind w:left="720" w:hanging="360"/>
      </w:pPr>
      <w:rPr>
        <w:rFonts w:ascii="Symbol" w:hAnsi="Symbol" w:cs="Symbol" w:hint="default"/>
        <w:caps w:val="0"/>
        <w:smallCaps w:val="0"/>
        <w:color w:val="000000"/>
        <w:sz w:val="18"/>
        <w:szCs w:val="18"/>
        <w:lang w:val="en-US"/>
      </w:rPr>
    </w:lvl>
    <w:lvl w:ilvl="1">
      <w:start w:val="1"/>
      <w:numFmt w:val="bullet"/>
      <w:lvlText w:val=""/>
      <w:lvlJc w:val="left"/>
      <w:pPr>
        <w:tabs>
          <w:tab w:val="num" w:pos="1080"/>
        </w:tabs>
        <w:ind w:left="1080" w:hanging="360"/>
      </w:pPr>
      <w:rPr>
        <w:rFonts w:ascii="Wingdings" w:hAnsi="Wingdings" w:cs="Symbol" w:hint="default"/>
        <w:caps w:val="0"/>
        <w:smallCaps w:val="0"/>
        <w:color w:val="000000"/>
        <w:sz w:val="18"/>
        <w:szCs w:val="18"/>
        <w:lang w:val="en-US"/>
      </w:rPr>
    </w:lvl>
    <w:lvl w:ilvl="2">
      <w:start w:val="1"/>
      <w:numFmt w:val="bullet"/>
      <w:lvlText w:val=""/>
      <w:lvlJc w:val="left"/>
      <w:pPr>
        <w:tabs>
          <w:tab w:val="num" w:pos="1440"/>
        </w:tabs>
        <w:ind w:left="1440" w:hanging="360"/>
      </w:pPr>
      <w:rPr>
        <w:rFonts w:ascii="Wingdings" w:hAnsi="Wingdings" w:cs="Symbol" w:hint="default"/>
        <w:caps w:val="0"/>
        <w:smallCaps w:val="0"/>
        <w:color w:val="000000"/>
        <w:sz w:val="18"/>
        <w:szCs w:val="18"/>
        <w:lang w:val="en-US"/>
      </w:rPr>
    </w:lvl>
    <w:lvl w:ilvl="3">
      <w:start w:val="1"/>
      <w:numFmt w:val="bullet"/>
      <w:lvlText w:val=""/>
      <w:lvlJc w:val="left"/>
      <w:pPr>
        <w:tabs>
          <w:tab w:val="num" w:pos="1800"/>
        </w:tabs>
        <w:ind w:left="1800" w:hanging="360"/>
      </w:pPr>
      <w:rPr>
        <w:rFonts w:ascii="Wingdings" w:hAnsi="Wingdings" w:cs="Symbol" w:hint="default"/>
        <w:caps w:val="0"/>
        <w:smallCaps w:val="0"/>
        <w:color w:val="000000"/>
        <w:sz w:val="18"/>
        <w:szCs w:val="18"/>
        <w:lang w:val="en-US"/>
      </w:rPr>
    </w:lvl>
    <w:lvl w:ilvl="4">
      <w:start w:val="1"/>
      <w:numFmt w:val="bullet"/>
      <w:lvlText w:val=""/>
      <w:lvlJc w:val="left"/>
      <w:pPr>
        <w:tabs>
          <w:tab w:val="num" w:pos="2160"/>
        </w:tabs>
        <w:ind w:left="2160" w:hanging="360"/>
      </w:pPr>
      <w:rPr>
        <w:rFonts w:ascii="Wingdings" w:hAnsi="Wingdings" w:cs="Symbol" w:hint="default"/>
        <w:caps w:val="0"/>
        <w:smallCaps w:val="0"/>
        <w:color w:val="000000"/>
        <w:sz w:val="18"/>
        <w:szCs w:val="18"/>
        <w:lang w:val="en-US"/>
      </w:rPr>
    </w:lvl>
    <w:lvl w:ilvl="5">
      <w:start w:val="1"/>
      <w:numFmt w:val="bullet"/>
      <w:lvlText w:val=""/>
      <w:lvlJc w:val="left"/>
      <w:pPr>
        <w:tabs>
          <w:tab w:val="num" w:pos="2520"/>
        </w:tabs>
        <w:ind w:left="2520" w:hanging="360"/>
      </w:pPr>
      <w:rPr>
        <w:rFonts w:ascii="Wingdings" w:hAnsi="Wingdings" w:cs="Symbol" w:hint="default"/>
        <w:caps w:val="0"/>
        <w:smallCaps w:val="0"/>
        <w:color w:val="000000"/>
        <w:sz w:val="18"/>
        <w:szCs w:val="18"/>
        <w:lang w:val="en-US"/>
      </w:rPr>
    </w:lvl>
    <w:lvl w:ilvl="6">
      <w:start w:val="1"/>
      <w:numFmt w:val="bullet"/>
      <w:lvlText w:val=""/>
      <w:lvlJc w:val="left"/>
      <w:pPr>
        <w:tabs>
          <w:tab w:val="num" w:pos="2880"/>
        </w:tabs>
        <w:ind w:left="2880" w:hanging="360"/>
      </w:pPr>
      <w:rPr>
        <w:rFonts w:ascii="Wingdings" w:hAnsi="Wingdings" w:cs="Symbol" w:hint="default"/>
        <w:caps w:val="0"/>
        <w:smallCaps w:val="0"/>
        <w:color w:val="000000"/>
        <w:sz w:val="18"/>
        <w:szCs w:val="18"/>
        <w:lang w:val="en-US"/>
      </w:rPr>
    </w:lvl>
    <w:lvl w:ilvl="7">
      <w:start w:val="1"/>
      <w:numFmt w:val="bullet"/>
      <w:lvlText w:val=""/>
      <w:lvlJc w:val="left"/>
      <w:pPr>
        <w:tabs>
          <w:tab w:val="num" w:pos="3240"/>
        </w:tabs>
        <w:ind w:left="3240" w:hanging="360"/>
      </w:pPr>
      <w:rPr>
        <w:rFonts w:ascii="Wingdings" w:hAnsi="Wingdings" w:cs="Symbol" w:hint="default"/>
        <w:caps w:val="0"/>
        <w:smallCaps w:val="0"/>
        <w:color w:val="000000"/>
        <w:sz w:val="18"/>
        <w:szCs w:val="18"/>
        <w:lang w:val="en-US"/>
      </w:rPr>
    </w:lvl>
    <w:lvl w:ilvl="8">
      <w:start w:val="1"/>
      <w:numFmt w:val="bullet"/>
      <w:lvlText w:val=""/>
      <w:lvlJc w:val="left"/>
      <w:pPr>
        <w:tabs>
          <w:tab w:val="num" w:pos="3600"/>
        </w:tabs>
        <w:ind w:left="3600" w:hanging="360"/>
      </w:pPr>
      <w:rPr>
        <w:rFonts w:ascii="Wingdings" w:hAnsi="Wingdings" w:cs="Symbol" w:hint="default"/>
        <w:caps w:val="0"/>
        <w:smallCaps w:val="0"/>
        <w:color w:val="000000"/>
        <w:sz w:val="18"/>
        <w:szCs w:val="18"/>
        <w:lang w:val="en-US"/>
      </w:rPr>
    </w:lvl>
  </w:abstractNum>
  <w:abstractNum w:abstractNumId="4">
    <w:nsid w:val="019F5E91"/>
    <w:multiLevelType w:val="hybridMultilevel"/>
    <w:tmpl w:val="3DC416BA"/>
    <w:lvl w:ilvl="0" w:tplc="9D98591E">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4401D6"/>
    <w:multiLevelType w:val="hybridMultilevel"/>
    <w:tmpl w:val="471C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6D48B0"/>
    <w:multiLevelType w:val="hybridMultilevel"/>
    <w:tmpl w:val="9FCA7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4D632A"/>
    <w:multiLevelType w:val="hybridMultilevel"/>
    <w:tmpl w:val="FC8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AE6CCF"/>
    <w:multiLevelType w:val="multilevel"/>
    <w:tmpl w:val="902A347E"/>
    <w:lvl w:ilvl="0">
      <w:numFmt w:val="bullet"/>
      <w:lvlText w:val="•"/>
      <w:lvlJc w:val="left"/>
      <w:pPr>
        <w:tabs>
          <w:tab w:val="num" w:pos="720"/>
        </w:tabs>
        <w:ind w:left="720" w:hanging="360"/>
      </w:pPr>
      <w:rPr>
        <w:rFonts w:ascii="Arial" w:eastAsia="Calibri" w:hAnsi="Arial" w:cs="Arial" w:hint="default"/>
      </w:rPr>
    </w:lvl>
    <w:lvl w:ilvl="1">
      <w:start w:val="1"/>
      <w:numFmt w:val="bullet"/>
      <w:lvlText w:val=""/>
      <w:lvlJc w:val="left"/>
      <w:pPr>
        <w:tabs>
          <w:tab w:val="num" w:pos="990"/>
        </w:tabs>
        <w:ind w:left="990" w:hanging="360"/>
      </w:pPr>
      <w:rPr>
        <w:rFonts w:ascii="Wingdings" w:hAnsi="Wingdings" w:hint="default"/>
      </w:rPr>
    </w:lvl>
    <w:lvl w:ilvl="2">
      <w:start w:val="1"/>
      <w:numFmt w:val="bullet"/>
      <w:lvlText w:val=""/>
      <w:lvlJc w:val="left"/>
      <w:pPr>
        <w:tabs>
          <w:tab w:val="num" w:pos="1350"/>
        </w:tabs>
        <w:ind w:left="1350" w:hanging="360"/>
      </w:pPr>
      <w:rPr>
        <w:rFonts w:ascii="Wingdings" w:hAnsi="Wingdings" w:hint="default"/>
      </w:rPr>
    </w:lvl>
    <w:lvl w:ilvl="3">
      <w:start w:val="1"/>
      <w:numFmt w:val="bullet"/>
      <w:lvlText w:val=""/>
      <w:lvlJc w:val="left"/>
      <w:pPr>
        <w:tabs>
          <w:tab w:val="num" w:pos="1710"/>
        </w:tabs>
        <w:ind w:left="1710" w:hanging="360"/>
      </w:pPr>
      <w:rPr>
        <w:rFonts w:ascii="Symbol" w:hAnsi="Symbol" w:hint="default"/>
      </w:rPr>
    </w:lvl>
    <w:lvl w:ilvl="4">
      <w:start w:val="1"/>
      <w:numFmt w:val="bullet"/>
      <w:lvlText w:val=""/>
      <w:lvlJc w:val="left"/>
      <w:pPr>
        <w:tabs>
          <w:tab w:val="num" w:pos="2070"/>
        </w:tabs>
        <w:ind w:left="2070" w:hanging="360"/>
      </w:pPr>
      <w:rPr>
        <w:rFonts w:ascii="Symbol" w:hAnsi="Symbol" w:hint="default"/>
      </w:rPr>
    </w:lvl>
    <w:lvl w:ilvl="5">
      <w:start w:val="1"/>
      <w:numFmt w:val="bullet"/>
      <w:lvlText w:val=""/>
      <w:lvlJc w:val="left"/>
      <w:pPr>
        <w:tabs>
          <w:tab w:val="num" w:pos="2430"/>
        </w:tabs>
        <w:ind w:left="2430" w:hanging="360"/>
      </w:pPr>
      <w:rPr>
        <w:rFonts w:ascii="Wingdings" w:hAnsi="Wingdings" w:hint="default"/>
      </w:rPr>
    </w:lvl>
    <w:lvl w:ilvl="6">
      <w:start w:val="1"/>
      <w:numFmt w:val="bullet"/>
      <w:lvlText w:val=""/>
      <w:lvlJc w:val="left"/>
      <w:pPr>
        <w:tabs>
          <w:tab w:val="num" w:pos="2790"/>
        </w:tabs>
        <w:ind w:left="2790" w:hanging="360"/>
      </w:pPr>
      <w:rPr>
        <w:rFonts w:ascii="Wingdings" w:hAnsi="Wingdings" w:hint="default"/>
      </w:rPr>
    </w:lvl>
    <w:lvl w:ilvl="7">
      <w:start w:val="1"/>
      <w:numFmt w:val="bullet"/>
      <w:lvlText w:val=""/>
      <w:lvlJc w:val="left"/>
      <w:pPr>
        <w:tabs>
          <w:tab w:val="num" w:pos="3150"/>
        </w:tabs>
        <w:ind w:left="3150" w:hanging="360"/>
      </w:pPr>
      <w:rPr>
        <w:rFonts w:ascii="Symbol" w:hAnsi="Symbol" w:hint="default"/>
      </w:rPr>
    </w:lvl>
    <w:lvl w:ilvl="8">
      <w:start w:val="1"/>
      <w:numFmt w:val="bullet"/>
      <w:lvlText w:val=""/>
      <w:lvlJc w:val="left"/>
      <w:pPr>
        <w:tabs>
          <w:tab w:val="num" w:pos="3510"/>
        </w:tabs>
        <w:ind w:left="3510" w:hanging="360"/>
      </w:pPr>
      <w:rPr>
        <w:rFonts w:ascii="Symbol" w:hAnsi="Symbol" w:hint="default"/>
      </w:rPr>
    </w:lvl>
  </w:abstractNum>
  <w:abstractNum w:abstractNumId="9">
    <w:nsid w:val="13EB5E03"/>
    <w:multiLevelType w:val="hybridMultilevel"/>
    <w:tmpl w:val="B32C241A"/>
    <w:lvl w:ilvl="0" w:tplc="FE72E82E">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51A3C7E"/>
    <w:multiLevelType w:val="hybridMultilevel"/>
    <w:tmpl w:val="EB3C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3F6300"/>
    <w:multiLevelType w:val="hybridMultilevel"/>
    <w:tmpl w:val="910C0964"/>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20B9071D"/>
    <w:multiLevelType w:val="hybridMultilevel"/>
    <w:tmpl w:val="328480EC"/>
    <w:lvl w:ilvl="0" w:tplc="319EE1C0">
      <w:start w:val="1"/>
      <w:numFmt w:val="bullet"/>
      <w:lvlText w:val=""/>
      <w:lvlJc w:val="left"/>
      <w:pPr>
        <w:tabs>
          <w:tab w:val="num" w:pos="720"/>
        </w:tabs>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3C5F36"/>
    <w:multiLevelType w:val="multilevel"/>
    <w:tmpl w:val="AD6489C8"/>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4">
    <w:nsid w:val="2F1B5D68"/>
    <w:multiLevelType w:val="hybridMultilevel"/>
    <w:tmpl w:val="45AEAD94"/>
    <w:lvl w:ilvl="0" w:tplc="9D98591E">
      <w:numFmt w:val="bullet"/>
      <w:lvlText w:val="•"/>
      <w:lvlJc w:val="left"/>
      <w:pPr>
        <w:ind w:left="720" w:hanging="360"/>
      </w:pPr>
      <w:rPr>
        <w:rFonts w:ascii="Arial" w:eastAsia="Calibri" w:hAnsi="Arial" w:cs="Arial" w:hint="default"/>
      </w:rPr>
    </w:lvl>
    <w:lvl w:ilvl="1" w:tplc="9D98591E">
      <w:numFmt w:val="bullet"/>
      <w:lvlText w:val="•"/>
      <w:lvlJc w:val="left"/>
      <w:pPr>
        <w:ind w:left="1440" w:hanging="360"/>
      </w:pPr>
      <w:rPr>
        <w:rFonts w:ascii="Arial" w:eastAsia="Calibri" w:hAnsi="Arial"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840006"/>
    <w:multiLevelType w:val="hybridMultilevel"/>
    <w:tmpl w:val="17DA5B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21042EE"/>
    <w:multiLevelType w:val="multilevel"/>
    <w:tmpl w:val="E4565E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41FB7E77"/>
    <w:multiLevelType w:val="hybridMultilevel"/>
    <w:tmpl w:val="1A72D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0E5145"/>
    <w:multiLevelType w:val="hybridMultilevel"/>
    <w:tmpl w:val="91B8D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EC771AA"/>
    <w:multiLevelType w:val="hybridMultilevel"/>
    <w:tmpl w:val="8A4C1C64"/>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0">
    <w:nsid w:val="54003D7A"/>
    <w:multiLevelType w:val="hybridMultilevel"/>
    <w:tmpl w:val="7D1C072A"/>
    <w:lvl w:ilvl="0" w:tplc="3FE0C6A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1C4B90"/>
    <w:multiLevelType w:val="hybridMultilevel"/>
    <w:tmpl w:val="0A720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5F729EB"/>
    <w:multiLevelType w:val="hybridMultilevel"/>
    <w:tmpl w:val="64884862"/>
    <w:lvl w:ilvl="0" w:tplc="9D98591E">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ED7E2F"/>
    <w:multiLevelType w:val="hybridMultilevel"/>
    <w:tmpl w:val="6D80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D67F82"/>
    <w:multiLevelType w:val="hybridMultilevel"/>
    <w:tmpl w:val="CC5EE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81C69D9"/>
    <w:multiLevelType w:val="hybridMultilevel"/>
    <w:tmpl w:val="08088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69657F"/>
    <w:multiLevelType w:val="hybridMultilevel"/>
    <w:tmpl w:val="F7480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DD316F"/>
    <w:multiLevelType w:val="hybridMultilevel"/>
    <w:tmpl w:val="F6A25A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661C7B0E"/>
    <w:multiLevelType w:val="hybridMultilevel"/>
    <w:tmpl w:val="4BB24FD6"/>
    <w:lvl w:ilvl="0" w:tplc="368A98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152EC2"/>
    <w:multiLevelType w:val="multilevel"/>
    <w:tmpl w:val="2E222C2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0">
    <w:nsid w:val="6C391CD2"/>
    <w:multiLevelType w:val="hybridMultilevel"/>
    <w:tmpl w:val="EA1853A4"/>
    <w:lvl w:ilvl="0" w:tplc="9D98591E">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5A5C70"/>
    <w:multiLevelType w:val="hybridMultilevel"/>
    <w:tmpl w:val="FD44A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6A4BBF"/>
    <w:multiLevelType w:val="hybridMultilevel"/>
    <w:tmpl w:val="452860A8"/>
    <w:lvl w:ilvl="0" w:tplc="9D98591E">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987141"/>
    <w:multiLevelType w:val="hybridMultilevel"/>
    <w:tmpl w:val="26EC82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
  </w:num>
  <w:num w:numId="3">
    <w:abstractNumId w:val="28"/>
  </w:num>
  <w:num w:numId="4">
    <w:abstractNumId w:val="0"/>
  </w:num>
  <w:num w:numId="5">
    <w:abstractNumId w:val="26"/>
  </w:num>
  <w:num w:numId="6">
    <w:abstractNumId w:val="23"/>
  </w:num>
  <w:num w:numId="7">
    <w:abstractNumId w:val="31"/>
  </w:num>
  <w:num w:numId="8">
    <w:abstractNumId w:val="2"/>
  </w:num>
  <w:num w:numId="9">
    <w:abstractNumId w:val="1"/>
  </w:num>
  <w:num w:numId="10">
    <w:abstractNumId w:val="0"/>
  </w:num>
  <w:num w:numId="11">
    <w:abstractNumId w:val="6"/>
  </w:num>
  <w:num w:numId="12">
    <w:abstractNumId w:val="32"/>
  </w:num>
  <w:num w:numId="13">
    <w:abstractNumId w:val="4"/>
  </w:num>
  <w:num w:numId="14">
    <w:abstractNumId w:val="14"/>
  </w:num>
  <w:num w:numId="15">
    <w:abstractNumId w:val="18"/>
  </w:num>
  <w:num w:numId="16">
    <w:abstractNumId w:val="8"/>
  </w:num>
  <w:num w:numId="17">
    <w:abstractNumId w:val="20"/>
  </w:num>
  <w:num w:numId="18">
    <w:abstractNumId w:val="29"/>
  </w:num>
  <w:num w:numId="19">
    <w:abstractNumId w:val="27"/>
  </w:num>
  <w:num w:numId="20">
    <w:abstractNumId w:val="30"/>
  </w:num>
  <w:num w:numId="21">
    <w:abstractNumId w:val="3"/>
  </w:num>
  <w:num w:numId="22">
    <w:abstractNumId w:val="22"/>
  </w:num>
  <w:num w:numId="23">
    <w:abstractNumId w:val="16"/>
  </w:num>
  <w:num w:numId="24">
    <w:abstractNumId w:val="5"/>
  </w:num>
  <w:num w:numId="25">
    <w:abstractNumId w:val="9"/>
  </w:num>
  <w:num w:numId="26">
    <w:abstractNumId w:val="7"/>
  </w:num>
  <w:num w:numId="27">
    <w:abstractNumId w:val="10"/>
  </w:num>
  <w:num w:numId="28">
    <w:abstractNumId w:val="15"/>
  </w:num>
  <w:num w:numId="29">
    <w:abstractNumId w:val="25"/>
  </w:num>
  <w:num w:numId="30">
    <w:abstractNumId w:val="19"/>
  </w:num>
  <w:num w:numId="31">
    <w:abstractNumId w:val="13"/>
  </w:num>
  <w:num w:numId="32">
    <w:abstractNumId w:val="21"/>
  </w:num>
  <w:num w:numId="33">
    <w:abstractNumId w:val="11"/>
  </w:num>
  <w:num w:numId="34">
    <w:abstractNumId w:val="24"/>
  </w:num>
  <w:num w:numId="35">
    <w:abstractNumId w:val="33"/>
  </w:num>
  <w:num w:numId="3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5E231E"/>
    <w:rsid w:val="00011869"/>
    <w:rsid w:val="000347B7"/>
    <w:rsid w:val="000365FB"/>
    <w:rsid w:val="0008527C"/>
    <w:rsid w:val="00087447"/>
    <w:rsid w:val="00091865"/>
    <w:rsid w:val="00094168"/>
    <w:rsid w:val="000944A8"/>
    <w:rsid w:val="00094A8F"/>
    <w:rsid w:val="000A0F43"/>
    <w:rsid w:val="000A72E1"/>
    <w:rsid w:val="000B5D95"/>
    <w:rsid w:val="000C3F06"/>
    <w:rsid w:val="000D5F12"/>
    <w:rsid w:val="001014DC"/>
    <w:rsid w:val="00125B2A"/>
    <w:rsid w:val="001302A3"/>
    <w:rsid w:val="001364AF"/>
    <w:rsid w:val="00136D33"/>
    <w:rsid w:val="00165082"/>
    <w:rsid w:val="00193032"/>
    <w:rsid w:val="001941E2"/>
    <w:rsid w:val="001C2F51"/>
    <w:rsid w:val="001C5C51"/>
    <w:rsid w:val="0020713E"/>
    <w:rsid w:val="00223E04"/>
    <w:rsid w:val="00233311"/>
    <w:rsid w:val="002339B7"/>
    <w:rsid w:val="002616E0"/>
    <w:rsid w:val="002656CB"/>
    <w:rsid w:val="002751A9"/>
    <w:rsid w:val="00285AF3"/>
    <w:rsid w:val="002876AA"/>
    <w:rsid w:val="00293FB8"/>
    <w:rsid w:val="002A22B7"/>
    <w:rsid w:val="002C1621"/>
    <w:rsid w:val="002E50AA"/>
    <w:rsid w:val="002F7BBD"/>
    <w:rsid w:val="003173EE"/>
    <w:rsid w:val="003229D1"/>
    <w:rsid w:val="00337F62"/>
    <w:rsid w:val="00357EDF"/>
    <w:rsid w:val="00370062"/>
    <w:rsid w:val="003A0F3C"/>
    <w:rsid w:val="003A10C9"/>
    <w:rsid w:val="003D0C0F"/>
    <w:rsid w:val="003D5500"/>
    <w:rsid w:val="00407359"/>
    <w:rsid w:val="00410241"/>
    <w:rsid w:val="0041403C"/>
    <w:rsid w:val="00453C28"/>
    <w:rsid w:val="004608CA"/>
    <w:rsid w:val="0046477B"/>
    <w:rsid w:val="00465DDE"/>
    <w:rsid w:val="00471913"/>
    <w:rsid w:val="00483C21"/>
    <w:rsid w:val="00486D26"/>
    <w:rsid w:val="004C43A9"/>
    <w:rsid w:val="004D3C7A"/>
    <w:rsid w:val="004D49E9"/>
    <w:rsid w:val="004D4E4E"/>
    <w:rsid w:val="004E46CB"/>
    <w:rsid w:val="0054599B"/>
    <w:rsid w:val="0056439C"/>
    <w:rsid w:val="0059470F"/>
    <w:rsid w:val="005A6622"/>
    <w:rsid w:val="005C4DAF"/>
    <w:rsid w:val="005D3FBD"/>
    <w:rsid w:val="005E0515"/>
    <w:rsid w:val="005E231E"/>
    <w:rsid w:val="00640627"/>
    <w:rsid w:val="00643517"/>
    <w:rsid w:val="006669EB"/>
    <w:rsid w:val="00670846"/>
    <w:rsid w:val="0069534D"/>
    <w:rsid w:val="006955A5"/>
    <w:rsid w:val="006A5EC8"/>
    <w:rsid w:val="006B179D"/>
    <w:rsid w:val="006B24CC"/>
    <w:rsid w:val="006F54CA"/>
    <w:rsid w:val="007069D0"/>
    <w:rsid w:val="0070765D"/>
    <w:rsid w:val="0071167E"/>
    <w:rsid w:val="007132D7"/>
    <w:rsid w:val="00713868"/>
    <w:rsid w:val="00714F41"/>
    <w:rsid w:val="00723010"/>
    <w:rsid w:val="007231D1"/>
    <w:rsid w:val="0073006C"/>
    <w:rsid w:val="00731677"/>
    <w:rsid w:val="007B6925"/>
    <w:rsid w:val="00807713"/>
    <w:rsid w:val="00822104"/>
    <w:rsid w:val="008332D2"/>
    <w:rsid w:val="0084321A"/>
    <w:rsid w:val="00862A6F"/>
    <w:rsid w:val="008827FF"/>
    <w:rsid w:val="008B147C"/>
    <w:rsid w:val="008B1FEF"/>
    <w:rsid w:val="008E0506"/>
    <w:rsid w:val="00921C94"/>
    <w:rsid w:val="00934D9A"/>
    <w:rsid w:val="00966ED4"/>
    <w:rsid w:val="00967C3D"/>
    <w:rsid w:val="009A08E6"/>
    <w:rsid w:val="009A69AE"/>
    <w:rsid w:val="009B1D49"/>
    <w:rsid w:val="009B670E"/>
    <w:rsid w:val="009F0853"/>
    <w:rsid w:val="009F6296"/>
    <w:rsid w:val="00A02CEB"/>
    <w:rsid w:val="00A03C78"/>
    <w:rsid w:val="00A334CB"/>
    <w:rsid w:val="00A34A1E"/>
    <w:rsid w:val="00A35E33"/>
    <w:rsid w:val="00AA10DD"/>
    <w:rsid w:val="00AC020F"/>
    <w:rsid w:val="00AD5F22"/>
    <w:rsid w:val="00AD5F7B"/>
    <w:rsid w:val="00AF7D96"/>
    <w:rsid w:val="00B42C3E"/>
    <w:rsid w:val="00B43B43"/>
    <w:rsid w:val="00B526DC"/>
    <w:rsid w:val="00B6462F"/>
    <w:rsid w:val="00B806F8"/>
    <w:rsid w:val="00BB6A34"/>
    <w:rsid w:val="00BD5251"/>
    <w:rsid w:val="00BE0478"/>
    <w:rsid w:val="00BF38EE"/>
    <w:rsid w:val="00C22DC2"/>
    <w:rsid w:val="00C414C4"/>
    <w:rsid w:val="00C525AF"/>
    <w:rsid w:val="00C54A1E"/>
    <w:rsid w:val="00C56E9E"/>
    <w:rsid w:val="00C64E92"/>
    <w:rsid w:val="00C75928"/>
    <w:rsid w:val="00CA4E41"/>
    <w:rsid w:val="00CB64E5"/>
    <w:rsid w:val="00CE1079"/>
    <w:rsid w:val="00CE3DF6"/>
    <w:rsid w:val="00CE58CA"/>
    <w:rsid w:val="00CF2E23"/>
    <w:rsid w:val="00CF535C"/>
    <w:rsid w:val="00D14F19"/>
    <w:rsid w:val="00D35315"/>
    <w:rsid w:val="00D53048"/>
    <w:rsid w:val="00D83699"/>
    <w:rsid w:val="00D93333"/>
    <w:rsid w:val="00DB3592"/>
    <w:rsid w:val="00DD08D0"/>
    <w:rsid w:val="00DD11EB"/>
    <w:rsid w:val="00DF1340"/>
    <w:rsid w:val="00E11157"/>
    <w:rsid w:val="00E2597C"/>
    <w:rsid w:val="00E26D5E"/>
    <w:rsid w:val="00E378D2"/>
    <w:rsid w:val="00E60080"/>
    <w:rsid w:val="00E84C22"/>
    <w:rsid w:val="00E97CC0"/>
    <w:rsid w:val="00EE52C7"/>
    <w:rsid w:val="00EF5ABE"/>
    <w:rsid w:val="00F14A6A"/>
    <w:rsid w:val="00F26E2C"/>
    <w:rsid w:val="00F3667A"/>
    <w:rsid w:val="00F518D5"/>
    <w:rsid w:val="00F6508C"/>
    <w:rsid w:val="00F81210"/>
    <w:rsid w:val="00F95DD9"/>
    <w:rsid w:val="00FA405C"/>
    <w:rsid w:val="00FB5231"/>
    <w:rsid w:val="00FC059C"/>
    <w:rsid w:val="00FC3BAC"/>
    <w:rsid w:val="00FD635D"/>
    <w:rsid w:val="00FE38F6"/>
    <w:rsid w:val="00FE6757"/>
    <w:rsid w:val="00FF50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stocktick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31E"/>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CB64E5"/>
    <w:pPr>
      <w:keepNext/>
      <w:suppressAutoHyphens w:val="0"/>
      <w:outlineLvl w:val="0"/>
    </w:pPr>
    <w:rPr>
      <w:b/>
      <w:sz w:val="28"/>
      <w:szCs w:val="20"/>
      <w:lang w:eastAsia="en-US"/>
    </w:rPr>
  </w:style>
  <w:style w:type="paragraph" w:styleId="Heading3">
    <w:name w:val="heading 3"/>
    <w:basedOn w:val="Normal"/>
    <w:next w:val="Normal"/>
    <w:link w:val="Heading3Char"/>
    <w:qFormat/>
    <w:rsid w:val="00CB64E5"/>
    <w:pPr>
      <w:keepNext/>
      <w:suppressAutoHyphens w:val="0"/>
      <w:spacing w:before="240" w:after="60"/>
      <w:outlineLvl w:val="2"/>
    </w:pPr>
    <w:rPr>
      <w:rFonts w:ascii="Arial" w:hAnsi="Arial" w:cs="Arial"/>
      <w:b/>
      <w:bCs/>
      <w:sz w:val="26"/>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5E231E"/>
    <w:pPr>
      <w:autoSpaceDE w:val="0"/>
      <w:ind w:left="720"/>
      <w:contextualSpacing/>
      <w:jc w:val="both"/>
    </w:pPr>
    <w:rPr>
      <w:rFonts w:ascii="Arial" w:hAnsi="Arial" w:cs="Arial"/>
      <w:spacing w:val="-5"/>
      <w:sz w:val="22"/>
      <w:szCs w:val="20"/>
    </w:rPr>
  </w:style>
  <w:style w:type="paragraph" w:styleId="BodyText2">
    <w:name w:val="Body Text 2"/>
    <w:basedOn w:val="Normal"/>
    <w:link w:val="BodyText2Char"/>
    <w:rsid w:val="006F54CA"/>
    <w:pPr>
      <w:ind w:right="230"/>
      <w:jc w:val="both"/>
    </w:pPr>
    <w:rPr>
      <w:rFonts w:ascii="Verdana" w:hAnsi="Verdana" w:cs="Verdana"/>
      <w:iCs/>
      <w:color w:val="000000"/>
      <w:sz w:val="20"/>
    </w:rPr>
  </w:style>
  <w:style w:type="character" w:customStyle="1" w:styleId="BodyText2Char">
    <w:name w:val="Body Text 2 Char"/>
    <w:basedOn w:val="DefaultParagraphFont"/>
    <w:link w:val="BodyText2"/>
    <w:rsid w:val="006F54CA"/>
    <w:rPr>
      <w:rFonts w:ascii="Verdana" w:eastAsia="Times New Roman" w:hAnsi="Verdana" w:cs="Verdana"/>
      <w:iCs/>
      <w:color w:val="000000"/>
      <w:sz w:val="20"/>
      <w:szCs w:val="24"/>
      <w:lang w:eastAsia="ar-SA"/>
    </w:rPr>
  </w:style>
  <w:style w:type="paragraph" w:styleId="Title">
    <w:name w:val="Title"/>
    <w:basedOn w:val="Normal"/>
    <w:next w:val="Subtitle"/>
    <w:link w:val="TitleChar"/>
    <w:qFormat/>
    <w:rsid w:val="006F54CA"/>
    <w:pPr>
      <w:jc w:val="center"/>
    </w:pPr>
    <w:rPr>
      <w:rFonts w:ascii="Verdana" w:hAnsi="Verdana" w:cs="Verdana"/>
      <w:b/>
      <w:sz w:val="22"/>
    </w:rPr>
  </w:style>
  <w:style w:type="character" w:customStyle="1" w:styleId="TitleChar">
    <w:name w:val="Title Char"/>
    <w:basedOn w:val="DefaultParagraphFont"/>
    <w:link w:val="Title"/>
    <w:rsid w:val="006F54CA"/>
    <w:rPr>
      <w:rFonts w:ascii="Verdana" w:eastAsia="Times New Roman" w:hAnsi="Verdana" w:cs="Verdana"/>
      <w:b/>
      <w:szCs w:val="24"/>
      <w:lang w:eastAsia="ar-SA"/>
    </w:rPr>
  </w:style>
  <w:style w:type="paragraph" w:styleId="Subtitle">
    <w:name w:val="Subtitle"/>
    <w:basedOn w:val="Normal"/>
    <w:next w:val="Normal"/>
    <w:link w:val="SubtitleChar"/>
    <w:uiPriority w:val="11"/>
    <w:qFormat/>
    <w:rsid w:val="006F54C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F54CA"/>
    <w:rPr>
      <w:rFonts w:asciiTheme="majorHAnsi" w:eastAsiaTheme="majorEastAsia" w:hAnsiTheme="majorHAnsi" w:cstheme="majorBidi"/>
      <w:i/>
      <w:iCs/>
      <w:color w:val="4F81BD" w:themeColor="accent1"/>
      <w:spacing w:val="15"/>
      <w:sz w:val="24"/>
      <w:szCs w:val="24"/>
      <w:lang w:eastAsia="ar-SA"/>
    </w:rPr>
  </w:style>
  <w:style w:type="paragraph" w:styleId="Header">
    <w:name w:val="header"/>
    <w:basedOn w:val="Normal"/>
    <w:link w:val="HeaderChar"/>
    <w:uiPriority w:val="99"/>
    <w:unhideWhenUsed/>
    <w:rsid w:val="00CE58CA"/>
    <w:pPr>
      <w:tabs>
        <w:tab w:val="center" w:pos="4680"/>
        <w:tab w:val="right" w:pos="9360"/>
      </w:tabs>
    </w:pPr>
  </w:style>
  <w:style w:type="character" w:customStyle="1" w:styleId="HeaderChar">
    <w:name w:val="Header Char"/>
    <w:basedOn w:val="DefaultParagraphFont"/>
    <w:link w:val="Header"/>
    <w:uiPriority w:val="99"/>
    <w:rsid w:val="00CE58CA"/>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CE58CA"/>
    <w:pPr>
      <w:tabs>
        <w:tab w:val="center" w:pos="4680"/>
        <w:tab w:val="right" w:pos="9360"/>
      </w:tabs>
    </w:pPr>
  </w:style>
  <w:style w:type="character" w:customStyle="1" w:styleId="FooterChar">
    <w:name w:val="Footer Char"/>
    <w:basedOn w:val="DefaultParagraphFont"/>
    <w:link w:val="Footer"/>
    <w:uiPriority w:val="99"/>
    <w:rsid w:val="00CE58CA"/>
    <w:rPr>
      <w:rFonts w:ascii="Times New Roman" w:eastAsia="Times New Roman" w:hAnsi="Times New Roman" w:cs="Times New Roman"/>
      <w:sz w:val="24"/>
      <w:szCs w:val="24"/>
      <w:lang w:eastAsia="ar-SA"/>
    </w:rPr>
  </w:style>
  <w:style w:type="character" w:customStyle="1" w:styleId="apple-converted-space">
    <w:name w:val="apple-converted-space"/>
    <w:basedOn w:val="DefaultParagraphFont"/>
    <w:rsid w:val="00410241"/>
  </w:style>
  <w:style w:type="paragraph" w:styleId="NormalWeb">
    <w:name w:val="Normal (Web)"/>
    <w:basedOn w:val="Normal"/>
    <w:rsid w:val="000365FB"/>
    <w:pPr>
      <w:spacing w:before="100" w:after="100"/>
    </w:pPr>
  </w:style>
  <w:style w:type="paragraph" w:styleId="NoSpacing">
    <w:name w:val="No Spacing"/>
    <w:link w:val="NoSpacingChar"/>
    <w:uiPriority w:val="1"/>
    <w:qFormat/>
    <w:rsid w:val="00E11157"/>
    <w:pPr>
      <w:spacing w:after="0" w:line="240" w:lineRule="auto"/>
    </w:pPr>
    <w:rPr>
      <w:rFonts w:ascii="Calibri" w:eastAsia="Calibri" w:hAnsi="Calibri" w:cs="Times New Roman"/>
    </w:rPr>
  </w:style>
  <w:style w:type="character" w:customStyle="1" w:styleId="st">
    <w:name w:val="st"/>
    <w:basedOn w:val="DefaultParagraphFont"/>
    <w:rsid w:val="0071167E"/>
  </w:style>
  <w:style w:type="paragraph" w:styleId="PlainText">
    <w:name w:val="Plain Text"/>
    <w:basedOn w:val="Normal"/>
    <w:link w:val="PlainTextChar"/>
    <w:rsid w:val="00F3667A"/>
    <w:pPr>
      <w:suppressAutoHyphens w:val="0"/>
      <w:overflowPunct w:val="0"/>
      <w:autoSpaceDE w:val="0"/>
      <w:autoSpaceDN w:val="0"/>
      <w:adjustRightInd w:val="0"/>
      <w:textAlignment w:val="baseline"/>
    </w:pPr>
    <w:rPr>
      <w:rFonts w:ascii="Courier New" w:hAnsi="Courier New"/>
      <w:sz w:val="20"/>
      <w:szCs w:val="20"/>
    </w:rPr>
  </w:style>
  <w:style w:type="character" w:customStyle="1" w:styleId="PlainTextChar">
    <w:name w:val="Plain Text Char"/>
    <w:basedOn w:val="DefaultParagraphFont"/>
    <w:link w:val="PlainText"/>
    <w:uiPriority w:val="99"/>
    <w:rsid w:val="00F3667A"/>
    <w:rPr>
      <w:rFonts w:ascii="Courier New" w:eastAsia="Times New Roman" w:hAnsi="Courier New" w:cs="Times New Roman"/>
      <w:sz w:val="20"/>
      <w:szCs w:val="20"/>
    </w:rPr>
  </w:style>
  <w:style w:type="paragraph" w:customStyle="1" w:styleId="MediumGrid21">
    <w:name w:val="Medium Grid 21"/>
    <w:qFormat/>
    <w:rsid w:val="00F3667A"/>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DB3592"/>
    <w:rPr>
      <w:rFonts w:ascii="Tahoma" w:hAnsi="Tahoma" w:cs="Tahoma"/>
      <w:sz w:val="16"/>
      <w:szCs w:val="16"/>
    </w:rPr>
  </w:style>
  <w:style w:type="character" w:customStyle="1" w:styleId="BalloonTextChar">
    <w:name w:val="Balloon Text Char"/>
    <w:basedOn w:val="DefaultParagraphFont"/>
    <w:link w:val="BalloonText"/>
    <w:uiPriority w:val="99"/>
    <w:semiHidden/>
    <w:rsid w:val="00DB3592"/>
    <w:rPr>
      <w:rFonts w:ascii="Tahoma" w:eastAsia="Times New Roman" w:hAnsi="Tahoma" w:cs="Tahoma"/>
      <w:sz w:val="16"/>
      <w:szCs w:val="16"/>
      <w:lang w:eastAsia="ar-SA"/>
    </w:rPr>
  </w:style>
  <w:style w:type="character" w:customStyle="1" w:styleId="no0020spacingchar">
    <w:name w:val="no_0020spacing__char"/>
    <w:basedOn w:val="DefaultParagraphFont"/>
    <w:rsid w:val="00087447"/>
  </w:style>
  <w:style w:type="paragraph" w:styleId="BodyText">
    <w:name w:val="Body Text"/>
    <w:aliases w:val="Body Text 12,bt,ändrad,body text,contents,paragraph 2,paragraph 21,SRS - Body Text"/>
    <w:basedOn w:val="Normal"/>
    <w:link w:val="BodyTextChar"/>
    <w:semiHidden/>
    <w:rsid w:val="00FC3BAC"/>
    <w:pPr>
      <w:suppressAutoHyphens w:val="0"/>
      <w:spacing w:after="120"/>
    </w:pPr>
    <w:rPr>
      <w:sz w:val="20"/>
      <w:szCs w:val="20"/>
      <w:lang w:val="en-GB" w:eastAsia="en-US"/>
    </w:rPr>
  </w:style>
  <w:style w:type="character" w:customStyle="1" w:styleId="BodyTextChar">
    <w:name w:val="Body Text Char"/>
    <w:aliases w:val="Body Text 12 Char,bt Char,ändrad Char,body text Char,contents Char,paragraph 2 Char,paragraph 21 Char,SRS - Body Text Char"/>
    <w:basedOn w:val="DefaultParagraphFont"/>
    <w:link w:val="BodyText"/>
    <w:semiHidden/>
    <w:rsid w:val="00FC3BAC"/>
    <w:rPr>
      <w:rFonts w:ascii="Times New Roman" w:eastAsia="Times New Roman" w:hAnsi="Times New Roman" w:cs="Times New Roman"/>
      <w:sz w:val="20"/>
      <w:szCs w:val="20"/>
      <w:lang w:val="en-GB"/>
    </w:rPr>
  </w:style>
  <w:style w:type="character" w:customStyle="1" w:styleId="NoSpacingChar">
    <w:name w:val="No Spacing Char"/>
    <w:link w:val="NoSpacing"/>
    <w:uiPriority w:val="1"/>
    <w:rsid w:val="00FC3BAC"/>
    <w:rPr>
      <w:rFonts w:ascii="Calibri" w:eastAsia="Calibri" w:hAnsi="Calibri" w:cs="Times New Roman"/>
    </w:rPr>
  </w:style>
  <w:style w:type="character" w:customStyle="1" w:styleId="Heading1Char">
    <w:name w:val="Heading 1 Char"/>
    <w:basedOn w:val="DefaultParagraphFont"/>
    <w:link w:val="Heading1"/>
    <w:rsid w:val="00CB64E5"/>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CB64E5"/>
    <w:rPr>
      <w:rFonts w:ascii="Arial" w:eastAsia="Times New Roman" w:hAnsi="Arial" w:cs="Arial"/>
      <w:b/>
      <w:bCs/>
      <w:sz w:val="26"/>
      <w:szCs w:val="26"/>
      <w:lang w:val="en-GB"/>
    </w:rPr>
  </w:style>
  <w:style w:type="character" w:customStyle="1" w:styleId="ListParagraphChar">
    <w:name w:val="List Paragraph Char"/>
    <w:link w:val="ListParagraph"/>
    <w:locked/>
    <w:rsid w:val="00CB64E5"/>
    <w:rPr>
      <w:rFonts w:ascii="Arial" w:eastAsia="Times New Roman" w:hAnsi="Arial" w:cs="Arial"/>
      <w:spacing w:val="-5"/>
      <w:szCs w:val="20"/>
      <w:lang w:eastAsia="ar-SA"/>
    </w:rPr>
  </w:style>
  <w:style w:type="paragraph" w:customStyle="1" w:styleId="Normal1">
    <w:name w:val="Normal1"/>
    <w:rsid w:val="00453C28"/>
    <w:pPr>
      <w:spacing w:after="0" w:line="240" w:lineRule="auto"/>
    </w:pPr>
    <w:rPr>
      <w:rFonts w:ascii="Times New Roman" w:eastAsia="Times New Roman" w:hAnsi="Times New Roman" w:cs="Times New Roman"/>
      <w:color w:val="000000"/>
      <w:sz w:val="24"/>
      <w:szCs w:val="20"/>
    </w:rPr>
  </w:style>
  <w:style w:type="character" w:styleId="Strong">
    <w:name w:val="Strong"/>
    <w:basedOn w:val="DefaultParagraphFont"/>
    <w:uiPriority w:val="22"/>
    <w:qFormat/>
    <w:rsid w:val="00453C28"/>
    <w:rPr>
      <w:b/>
      <w:bCs/>
    </w:rPr>
  </w:style>
  <w:style w:type="character" w:styleId="Hyperlink">
    <w:name w:val="Hyperlink"/>
    <w:basedOn w:val="DefaultParagraphFont"/>
    <w:uiPriority w:val="99"/>
    <w:unhideWhenUsed/>
    <w:rsid w:val="00CE107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31E"/>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E231E"/>
    <w:pPr>
      <w:autoSpaceDE w:val="0"/>
      <w:ind w:left="720"/>
      <w:contextualSpacing/>
      <w:jc w:val="both"/>
    </w:pPr>
    <w:rPr>
      <w:rFonts w:ascii="Arial" w:hAnsi="Arial" w:cs="Arial"/>
      <w:spacing w:val="-5"/>
      <w:sz w:val="22"/>
      <w:szCs w:val="20"/>
    </w:rPr>
  </w:style>
  <w:style w:type="paragraph" w:styleId="BodyText2">
    <w:name w:val="Body Text 2"/>
    <w:basedOn w:val="Normal"/>
    <w:link w:val="BodyText2Char"/>
    <w:rsid w:val="006F54CA"/>
    <w:pPr>
      <w:ind w:right="230"/>
      <w:jc w:val="both"/>
    </w:pPr>
    <w:rPr>
      <w:rFonts w:ascii="Verdana" w:hAnsi="Verdana" w:cs="Verdana"/>
      <w:iCs/>
      <w:color w:val="000000"/>
      <w:sz w:val="20"/>
    </w:rPr>
  </w:style>
  <w:style w:type="character" w:customStyle="1" w:styleId="BodyText2Char">
    <w:name w:val="Body Text 2 Char"/>
    <w:basedOn w:val="DefaultParagraphFont"/>
    <w:link w:val="BodyText2"/>
    <w:rsid w:val="006F54CA"/>
    <w:rPr>
      <w:rFonts w:ascii="Verdana" w:eastAsia="Times New Roman" w:hAnsi="Verdana" w:cs="Verdana"/>
      <w:iCs/>
      <w:color w:val="000000"/>
      <w:sz w:val="20"/>
      <w:szCs w:val="24"/>
      <w:lang w:eastAsia="ar-SA"/>
    </w:rPr>
  </w:style>
  <w:style w:type="paragraph" w:styleId="Title">
    <w:name w:val="Title"/>
    <w:basedOn w:val="Normal"/>
    <w:next w:val="Subtitle"/>
    <w:link w:val="TitleChar"/>
    <w:qFormat/>
    <w:rsid w:val="006F54CA"/>
    <w:pPr>
      <w:jc w:val="center"/>
    </w:pPr>
    <w:rPr>
      <w:rFonts w:ascii="Verdana" w:hAnsi="Verdana" w:cs="Verdana"/>
      <w:b/>
      <w:sz w:val="22"/>
    </w:rPr>
  </w:style>
  <w:style w:type="character" w:customStyle="1" w:styleId="TitleChar">
    <w:name w:val="Title Char"/>
    <w:basedOn w:val="DefaultParagraphFont"/>
    <w:link w:val="Title"/>
    <w:rsid w:val="006F54CA"/>
    <w:rPr>
      <w:rFonts w:ascii="Verdana" w:eastAsia="Times New Roman" w:hAnsi="Verdana" w:cs="Verdana"/>
      <w:b/>
      <w:szCs w:val="24"/>
      <w:lang w:eastAsia="ar-SA"/>
    </w:rPr>
  </w:style>
  <w:style w:type="paragraph" w:styleId="Subtitle">
    <w:name w:val="Subtitle"/>
    <w:basedOn w:val="Normal"/>
    <w:next w:val="Normal"/>
    <w:link w:val="SubtitleChar"/>
    <w:uiPriority w:val="11"/>
    <w:qFormat/>
    <w:rsid w:val="006F54C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F54CA"/>
    <w:rPr>
      <w:rFonts w:asciiTheme="majorHAnsi" w:eastAsiaTheme="majorEastAsia" w:hAnsiTheme="majorHAnsi" w:cstheme="majorBidi"/>
      <w:i/>
      <w:iCs/>
      <w:color w:val="4F81BD" w:themeColor="accent1"/>
      <w:spacing w:val="15"/>
      <w:sz w:val="24"/>
      <w:szCs w:val="24"/>
      <w:lang w:eastAsia="ar-SA"/>
    </w:rPr>
  </w:style>
  <w:style w:type="paragraph" w:styleId="Header">
    <w:name w:val="header"/>
    <w:basedOn w:val="Normal"/>
    <w:link w:val="HeaderChar"/>
    <w:uiPriority w:val="99"/>
    <w:unhideWhenUsed/>
    <w:rsid w:val="00CE58CA"/>
    <w:pPr>
      <w:tabs>
        <w:tab w:val="center" w:pos="4680"/>
        <w:tab w:val="right" w:pos="9360"/>
      </w:tabs>
    </w:pPr>
  </w:style>
  <w:style w:type="character" w:customStyle="1" w:styleId="HeaderChar">
    <w:name w:val="Header Char"/>
    <w:basedOn w:val="DefaultParagraphFont"/>
    <w:link w:val="Header"/>
    <w:uiPriority w:val="99"/>
    <w:rsid w:val="00CE58CA"/>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CE58CA"/>
    <w:pPr>
      <w:tabs>
        <w:tab w:val="center" w:pos="4680"/>
        <w:tab w:val="right" w:pos="9360"/>
      </w:tabs>
    </w:pPr>
  </w:style>
  <w:style w:type="character" w:customStyle="1" w:styleId="FooterChar">
    <w:name w:val="Footer Char"/>
    <w:basedOn w:val="DefaultParagraphFont"/>
    <w:link w:val="Footer"/>
    <w:uiPriority w:val="99"/>
    <w:rsid w:val="00CE58CA"/>
    <w:rPr>
      <w:rFonts w:ascii="Times New Roman" w:eastAsia="Times New Roman" w:hAnsi="Times New Roman" w:cs="Times New Roman"/>
      <w:sz w:val="24"/>
      <w:szCs w:val="24"/>
      <w:lang w:eastAsia="ar-SA"/>
    </w:rPr>
  </w:style>
  <w:style w:type="character" w:customStyle="1" w:styleId="apple-converted-space">
    <w:name w:val="apple-converted-space"/>
    <w:basedOn w:val="DefaultParagraphFont"/>
    <w:rsid w:val="00410241"/>
  </w:style>
  <w:style w:type="paragraph" w:styleId="NormalWeb">
    <w:name w:val="Normal (Web)"/>
    <w:basedOn w:val="Normal"/>
    <w:rsid w:val="000365FB"/>
    <w:pPr>
      <w:spacing w:before="100" w:after="100"/>
    </w:pPr>
  </w:style>
  <w:style w:type="paragraph" w:styleId="NoSpacing">
    <w:name w:val="No Spacing"/>
    <w:link w:val="NoSpacingChar"/>
    <w:uiPriority w:val="99"/>
    <w:qFormat/>
    <w:rsid w:val="00E11157"/>
    <w:pPr>
      <w:spacing w:after="0" w:line="240" w:lineRule="auto"/>
    </w:pPr>
    <w:rPr>
      <w:rFonts w:ascii="Calibri" w:eastAsia="Calibri" w:hAnsi="Calibri" w:cs="Times New Roman"/>
    </w:rPr>
  </w:style>
  <w:style w:type="character" w:customStyle="1" w:styleId="st">
    <w:name w:val="st"/>
    <w:basedOn w:val="DefaultParagraphFont"/>
    <w:rsid w:val="0071167E"/>
  </w:style>
  <w:style w:type="paragraph" w:styleId="PlainText">
    <w:name w:val="Plain Text"/>
    <w:basedOn w:val="Normal"/>
    <w:link w:val="PlainTextChar"/>
    <w:rsid w:val="00F3667A"/>
    <w:pPr>
      <w:suppressAutoHyphens w:val="0"/>
      <w:overflowPunct w:val="0"/>
      <w:autoSpaceDE w:val="0"/>
      <w:autoSpaceDN w:val="0"/>
      <w:adjustRightInd w:val="0"/>
      <w:textAlignment w:val="baseline"/>
    </w:pPr>
    <w:rPr>
      <w:rFonts w:ascii="Courier New" w:hAnsi="Courier New"/>
      <w:sz w:val="20"/>
      <w:szCs w:val="20"/>
      <w:lang w:val="x-none" w:eastAsia="x-none"/>
    </w:rPr>
  </w:style>
  <w:style w:type="character" w:customStyle="1" w:styleId="PlainTextChar">
    <w:name w:val="Plain Text Char"/>
    <w:basedOn w:val="DefaultParagraphFont"/>
    <w:link w:val="PlainText"/>
    <w:uiPriority w:val="99"/>
    <w:rsid w:val="00F3667A"/>
    <w:rPr>
      <w:rFonts w:ascii="Courier New" w:eastAsia="Times New Roman" w:hAnsi="Courier New" w:cs="Times New Roman"/>
      <w:sz w:val="20"/>
      <w:szCs w:val="20"/>
      <w:lang w:val="x-none" w:eastAsia="x-none"/>
    </w:rPr>
  </w:style>
  <w:style w:type="paragraph" w:customStyle="1" w:styleId="MediumGrid21">
    <w:name w:val="Medium Grid 21"/>
    <w:qFormat/>
    <w:rsid w:val="00F3667A"/>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DB3592"/>
    <w:rPr>
      <w:rFonts w:ascii="Tahoma" w:hAnsi="Tahoma" w:cs="Tahoma"/>
      <w:sz w:val="16"/>
      <w:szCs w:val="16"/>
    </w:rPr>
  </w:style>
  <w:style w:type="character" w:customStyle="1" w:styleId="BalloonTextChar">
    <w:name w:val="Balloon Text Char"/>
    <w:basedOn w:val="DefaultParagraphFont"/>
    <w:link w:val="BalloonText"/>
    <w:uiPriority w:val="99"/>
    <w:semiHidden/>
    <w:rsid w:val="00DB3592"/>
    <w:rPr>
      <w:rFonts w:ascii="Tahoma" w:eastAsia="Times New Roman" w:hAnsi="Tahoma" w:cs="Tahoma"/>
      <w:sz w:val="16"/>
      <w:szCs w:val="16"/>
      <w:lang w:eastAsia="ar-SA"/>
    </w:rPr>
  </w:style>
  <w:style w:type="character" w:customStyle="1" w:styleId="no0020spacingchar">
    <w:name w:val="no_0020spacing__char"/>
    <w:basedOn w:val="DefaultParagraphFont"/>
    <w:rsid w:val="00087447"/>
  </w:style>
  <w:style w:type="paragraph" w:styleId="BodyText">
    <w:name w:val="Body Text"/>
    <w:aliases w:val="Body Text 12,bt,ändrad,body text,contents,paragraph 2,paragraph 21,SRS - Body Text"/>
    <w:basedOn w:val="Normal"/>
    <w:link w:val="BodyTextChar"/>
    <w:semiHidden/>
    <w:rsid w:val="00FC3BAC"/>
    <w:pPr>
      <w:suppressAutoHyphens w:val="0"/>
      <w:spacing w:after="120"/>
    </w:pPr>
    <w:rPr>
      <w:sz w:val="20"/>
      <w:szCs w:val="20"/>
      <w:lang w:val="en-GB" w:eastAsia="en-US"/>
    </w:rPr>
  </w:style>
  <w:style w:type="character" w:customStyle="1" w:styleId="BodyTextChar">
    <w:name w:val="Body Text Char"/>
    <w:basedOn w:val="DefaultParagraphFont"/>
    <w:link w:val="BodyText"/>
    <w:semiHidden/>
    <w:rsid w:val="00FC3BAC"/>
    <w:rPr>
      <w:rFonts w:ascii="Times New Roman" w:eastAsia="Times New Roman" w:hAnsi="Times New Roman" w:cs="Times New Roman"/>
      <w:sz w:val="20"/>
      <w:szCs w:val="20"/>
      <w:lang w:val="en-GB"/>
    </w:rPr>
  </w:style>
  <w:style w:type="character" w:customStyle="1" w:styleId="NoSpacingChar">
    <w:name w:val="No Spacing Char"/>
    <w:link w:val="NoSpacing"/>
    <w:uiPriority w:val="99"/>
    <w:rsid w:val="00FC3BAC"/>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12016893">
      <w:bodyDiv w:val="1"/>
      <w:marLeft w:val="0"/>
      <w:marRight w:val="0"/>
      <w:marTop w:val="0"/>
      <w:marBottom w:val="0"/>
      <w:divBdr>
        <w:top w:val="none" w:sz="0" w:space="0" w:color="auto"/>
        <w:left w:val="none" w:sz="0" w:space="0" w:color="auto"/>
        <w:bottom w:val="none" w:sz="0" w:space="0" w:color="auto"/>
        <w:right w:val="none" w:sz="0" w:space="0" w:color="auto"/>
      </w:divBdr>
    </w:div>
    <w:div w:id="114451521">
      <w:bodyDiv w:val="1"/>
      <w:marLeft w:val="0"/>
      <w:marRight w:val="0"/>
      <w:marTop w:val="0"/>
      <w:marBottom w:val="0"/>
      <w:divBdr>
        <w:top w:val="none" w:sz="0" w:space="0" w:color="auto"/>
        <w:left w:val="none" w:sz="0" w:space="0" w:color="auto"/>
        <w:bottom w:val="none" w:sz="0" w:space="0" w:color="auto"/>
        <w:right w:val="none" w:sz="0" w:space="0" w:color="auto"/>
      </w:divBdr>
    </w:div>
    <w:div w:id="270669248">
      <w:bodyDiv w:val="1"/>
      <w:marLeft w:val="0"/>
      <w:marRight w:val="0"/>
      <w:marTop w:val="0"/>
      <w:marBottom w:val="0"/>
      <w:divBdr>
        <w:top w:val="none" w:sz="0" w:space="0" w:color="auto"/>
        <w:left w:val="none" w:sz="0" w:space="0" w:color="auto"/>
        <w:bottom w:val="none" w:sz="0" w:space="0" w:color="auto"/>
        <w:right w:val="none" w:sz="0" w:space="0" w:color="auto"/>
      </w:divBdr>
    </w:div>
    <w:div w:id="437143829">
      <w:bodyDiv w:val="1"/>
      <w:marLeft w:val="0"/>
      <w:marRight w:val="0"/>
      <w:marTop w:val="0"/>
      <w:marBottom w:val="0"/>
      <w:divBdr>
        <w:top w:val="none" w:sz="0" w:space="0" w:color="auto"/>
        <w:left w:val="none" w:sz="0" w:space="0" w:color="auto"/>
        <w:bottom w:val="none" w:sz="0" w:space="0" w:color="auto"/>
        <w:right w:val="none" w:sz="0" w:space="0" w:color="auto"/>
      </w:divBdr>
    </w:div>
    <w:div w:id="449933366">
      <w:bodyDiv w:val="1"/>
      <w:marLeft w:val="0"/>
      <w:marRight w:val="0"/>
      <w:marTop w:val="0"/>
      <w:marBottom w:val="0"/>
      <w:divBdr>
        <w:top w:val="none" w:sz="0" w:space="0" w:color="auto"/>
        <w:left w:val="none" w:sz="0" w:space="0" w:color="auto"/>
        <w:bottom w:val="none" w:sz="0" w:space="0" w:color="auto"/>
        <w:right w:val="none" w:sz="0" w:space="0" w:color="auto"/>
      </w:divBdr>
    </w:div>
    <w:div w:id="481312138">
      <w:bodyDiv w:val="1"/>
      <w:marLeft w:val="0"/>
      <w:marRight w:val="0"/>
      <w:marTop w:val="0"/>
      <w:marBottom w:val="0"/>
      <w:divBdr>
        <w:top w:val="none" w:sz="0" w:space="0" w:color="auto"/>
        <w:left w:val="none" w:sz="0" w:space="0" w:color="auto"/>
        <w:bottom w:val="none" w:sz="0" w:space="0" w:color="auto"/>
        <w:right w:val="none" w:sz="0" w:space="0" w:color="auto"/>
      </w:divBdr>
    </w:div>
    <w:div w:id="776366612">
      <w:bodyDiv w:val="1"/>
      <w:marLeft w:val="0"/>
      <w:marRight w:val="0"/>
      <w:marTop w:val="0"/>
      <w:marBottom w:val="0"/>
      <w:divBdr>
        <w:top w:val="none" w:sz="0" w:space="0" w:color="auto"/>
        <w:left w:val="none" w:sz="0" w:space="0" w:color="auto"/>
        <w:bottom w:val="none" w:sz="0" w:space="0" w:color="auto"/>
        <w:right w:val="none" w:sz="0" w:space="0" w:color="auto"/>
      </w:divBdr>
    </w:div>
    <w:div w:id="1026365658">
      <w:bodyDiv w:val="1"/>
      <w:marLeft w:val="0"/>
      <w:marRight w:val="0"/>
      <w:marTop w:val="0"/>
      <w:marBottom w:val="0"/>
      <w:divBdr>
        <w:top w:val="none" w:sz="0" w:space="0" w:color="auto"/>
        <w:left w:val="none" w:sz="0" w:space="0" w:color="auto"/>
        <w:bottom w:val="none" w:sz="0" w:space="0" w:color="auto"/>
        <w:right w:val="none" w:sz="0" w:space="0" w:color="auto"/>
      </w:divBdr>
    </w:div>
    <w:div w:id="1093018330">
      <w:bodyDiv w:val="1"/>
      <w:marLeft w:val="0"/>
      <w:marRight w:val="0"/>
      <w:marTop w:val="0"/>
      <w:marBottom w:val="0"/>
      <w:divBdr>
        <w:top w:val="none" w:sz="0" w:space="0" w:color="auto"/>
        <w:left w:val="none" w:sz="0" w:space="0" w:color="auto"/>
        <w:bottom w:val="none" w:sz="0" w:space="0" w:color="auto"/>
        <w:right w:val="none" w:sz="0" w:space="0" w:color="auto"/>
      </w:divBdr>
    </w:div>
    <w:div w:id="1166281640">
      <w:bodyDiv w:val="1"/>
      <w:marLeft w:val="0"/>
      <w:marRight w:val="0"/>
      <w:marTop w:val="0"/>
      <w:marBottom w:val="0"/>
      <w:divBdr>
        <w:top w:val="none" w:sz="0" w:space="0" w:color="auto"/>
        <w:left w:val="none" w:sz="0" w:space="0" w:color="auto"/>
        <w:bottom w:val="none" w:sz="0" w:space="0" w:color="auto"/>
        <w:right w:val="none" w:sz="0" w:space="0" w:color="auto"/>
      </w:divBdr>
    </w:div>
    <w:div w:id="168200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hyperlink" Target="mailto:avinash.neit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3312</Words>
  <Characters>18884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lkush</cp:lastModifiedBy>
  <cp:revision>2</cp:revision>
  <dcterms:created xsi:type="dcterms:W3CDTF">2016-03-07T22:17:00Z</dcterms:created>
  <dcterms:modified xsi:type="dcterms:W3CDTF">2016-03-07T22:17:00Z</dcterms:modified>
</cp:coreProperties>
</file>