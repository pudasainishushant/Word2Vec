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7E62" w:rsidRDefault="00527E62" w:rsidP="00527E62">
      <w:pPr>
        <w:ind w:right="-90"/>
        <w:jc w:val="center"/>
        <w:rPr>
          <w:rFonts w:asciiTheme="minorHAnsi" w:hAnsiTheme="minorHAnsi" w:cstheme="minorHAnsi"/>
          <w:b/>
          <w:sz w:val="22"/>
          <w:szCs w:val="22"/>
        </w:rPr>
      </w:pPr>
      <w:proofErr w:type="spellStart"/>
      <w:r>
        <w:rPr>
          <w:rFonts w:asciiTheme="minorHAnsi" w:hAnsiTheme="minorHAnsi" w:cstheme="minorBidi"/>
          <w:b/>
        </w:rPr>
        <w:t>Akhil</w:t>
      </w:r>
      <w:proofErr w:type="spellEnd"/>
      <w:r>
        <w:rPr>
          <w:rFonts w:asciiTheme="minorHAnsi" w:hAnsiTheme="minorHAnsi" w:cstheme="minorBidi"/>
          <w:b/>
        </w:rPr>
        <w:t xml:space="preserve"> </w:t>
      </w:r>
      <w:proofErr w:type="spellStart"/>
      <w:r>
        <w:rPr>
          <w:rFonts w:asciiTheme="minorHAnsi" w:hAnsiTheme="minorHAnsi" w:cstheme="minorBidi"/>
          <w:b/>
        </w:rPr>
        <w:t>Meda</w:t>
      </w:r>
      <w:proofErr w:type="spellEnd"/>
    </w:p>
    <w:p w:rsidR="008441CB" w:rsidRPr="00E60D0B" w:rsidRDefault="00D75BD2" w:rsidP="00527E62">
      <w:pPr>
        <w:ind w:right="-90"/>
        <w:jc w:val="center"/>
        <w:rPr>
          <w:rFonts w:asciiTheme="minorHAnsi" w:hAnsiTheme="minorHAnsi" w:cstheme="minorHAnsi"/>
          <w:b/>
          <w:sz w:val="22"/>
          <w:szCs w:val="22"/>
        </w:rPr>
      </w:pPr>
      <w:r w:rsidRPr="00E60D0B">
        <w:rPr>
          <w:rFonts w:asciiTheme="minorHAnsi" w:hAnsiTheme="minorHAnsi" w:cstheme="minorHAnsi"/>
          <w:b/>
          <w:sz w:val="22"/>
          <w:szCs w:val="22"/>
        </w:rPr>
        <w:t>Phone:</w:t>
      </w:r>
      <w:r w:rsidR="00527E62">
        <w:rPr>
          <w:rFonts w:asciiTheme="minorHAnsi" w:hAnsiTheme="minorHAnsi" w:cstheme="minorHAnsi"/>
          <w:b/>
          <w:sz w:val="22"/>
          <w:szCs w:val="22"/>
        </w:rPr>
        <w:t xml:space="preserve"> </w:t>
      </w:r>
      <w:r w:rsidR="003571E7" w:rsidRPr="00E60D0B">
        <w:rPr>
          <w:rFonts w:asciiTheme="minorHAnsi" w:hAnsiTheme="minorHAnsi" w:cstheme="minorHAnsi"/>
          <w:b/>
          <w:sz w:val="22"/>
          <w:szCs w:val="22"/>
        </w:rPr>
        <w:t>845-243-7920</w:t>
      </w:r>
    </w:p>
    <w:p w:rsidR="00A91786" w:rsidRPr="00E60D0B" w:rsidRDefault="00A91786" w:rsidP="00527E62">
      <w:pPr>
        <w:ind w:right="-90"/>
        <w:jc w:val="center"/>
        <w:rPr>
          <w:rFonts w:asciiTheme="minorHAnsi" w:hAnsiTheme="minorHAnsi" w:cstheme="minorHAnsi"/>
          <w:b/>
          <w:sz w:val="22"/>
          <w:szCs w:val="22"/>
        </w:rPr>
      </w:pPr>
      <w:r w:rsidRPr="00E60D0B">
        <w:rPr>
          <w:rFonts w:asciiTheme="minorHAnsi" w:hAnsiTheme="minorHAnsi" w:cstheme="minorHAnsi"/>
          <w:b/>
          <w:sz w:val="22"/>
          <w:szCs w:val="22"/>
        </w:rPr>
        <w:t>Email: akhilm.career@gmail.com</w:t>
      </w:r>
    </w:p>
    <w:p w:rsidR="003009C7" w:rsidRPr="00E60D0B" w:rsidRDefault="00527E62" w:rsidP="00E60D0B">
      <w:pPr>
        <w:ind w:right="-90"/>
        <w:jc w:val="both"/>
        <w:rPr>
          <w:rFonts w:asciiTheme="minorHAnsi" w:hAnsiTheme="minorHAnsi" w:cstheme="minorHAnsi"/>
        </w:rPr>
      </w:pPr>
      <w:r>
        <w:rPr>
          <w:rFonts w:asciiTheme="minorHAnsi" w:hAnsiTheme="minorHAnsi" w:cstheme="minorHAnsi"/>
        </w:rPr>
        <w:t>__</w:t>
      </w:r>
      <w:r w:rsidR="008441CB" w:rsidRPr="00E60D0B">
        <w:rPr>
          <w:rFonts w:asciiTheme="minorHAnsi" w:hAnsiTheme="minorHAnsi" w:cstheme="minorHAnsi"/>
        </w:rPr>
        <w:t>_________________________________________________________________________</w:t>
      </w:r>
    </w:p>
    <w:p w:rsidR="006718E0" w:rsidRPr="00D37661" w:rsidRDefault="006718E0" w:rsidP="00E60D0B">
      <w:pPr>
        <w:pStyle w:val="Heading2"/>
        <w:tabs>
          <w:tab w:val="left" w:pos="6285"/>
        </w:tabs>
        <w:ind w:right="-90"/>
        <w:jc w:val="both"/>
        <w:rPr>
          <w:rFonts w:asciiTheme="minorHAnsi" w:hAnsiTheme="minorHAnsi" w:cstheme="minorHAnsi"/>
          <w:b/>
          <w:caps/>
          <w:color w:val="7030A0"/>
          <w:sz w:val="22"/>
          <w:szCs w:val="22"/>
          <w:u w:val="single"/>
        </w:rPr>
      </w:pPr>
      <w:r w:rsidRPr="00D37661">
        <w:rPr>
          <w:rFonts w:asciiTheme="minorHAnsi" w:hAnsiTheme="minorHAnsi" w:cstheme="minorHAnsi"/>
          <w:b/>
          <w:caps/>
          <w:color w:val="7030A0"/>
          <w:sz w:val="22"/>
          <w:szCs w:val="22"/>
          <w:u w:val="single"/>
        </w:rPr>
        <w:t>Professional Summary:</w:t>
      </w:r>
    </w:p>
    <w:p w:rsidR="00E60D0B" w:rsidRPr="00E60D0B" w:rsidRDefault="00E60D0B" w:rsidP="00E60D0B">
      <w:pPr>
        <w:ind w:right="-90"/>
        <w:jc w:val="both"/>
        <w:rPr>
          <w:rFonts w:asciiTheme="minorHAnsi" w:hAnsiTheme="minorHAnsi" w:cstheme="minorHAnsi"/>
        </w:rPr>
      </w:pP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sz w:val="22"/>
          <w:szCs w:val="22"/>
        </w:rPr>
        <w:t xml:space="preserve">Over 7+years of IT experience in analysis, design and development using </w:t>
      </w:r>
      <w:r w:rsidRPr="00E60D0B">
        <w:rPr>
          <w:rFonts w:asciiTheme="minorHAnsi" w:hAnsiTheme="minorHAnsi" w:cstheme="minorHAnsi"/>
          <w:b/>
          <w:sz w:val="22"/>
          <w:szCs w:val="22"/>
        </w:rPr>
        <w:t>Hadoop, Java and J2EE.</w:t>
      </w:r>
    </w:p>
    <w:p w:rsidR="006718E0" w:rsidRPr="00E60D0B" w:rsidRDefault="006718E0" w:rsidP="00E60D0B">
      <w:pPr>
        <w:pStyle w:val="BodyText"/>
        <w:numPr>
          <w:ilvl w:val="0"/>
          <w:numId w:val="13"/>
        </w:num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2.5 years of experience with </w:t>
      </w:r>
      <w:r w:rsidRPr="00E60D0B">
        <w:rPr>
          <w:rFonts w:asciiTheme="minorHAnsi" w:hAnsiTheme="minorHAnsi" w:cstheme="minorHAnsi"/>
          <w:b/>
          <w:sz w:val="22"/>
          <w:szCs w:val="22"/>
        </w:rPr>
        <w:t>Hadoop, HDFS, Map Reduce</w:t>
      </w:r>
      <w:r w:rsidRPr="00E60D0B">
        <w:rPr>
          <w:rFonts w:asciiTheme="minorHAnsi" w:hAnsiTheme="minorHAnsi" w:cstheme="minorHAnsi"/>
          <w:sz w:val="22"/>
          <w:szCs w:val="22"/>
        </w:rPr>
        <w:t xml:space="preserve"> and </w:t>
      </w:r>
      <w:r w:rsidRPr="00E60D0B">
        <w:rPr>
          <w:rFonts w:asciiTheme="minorHAnsi" w:hAnsiTheme="minorHAnsi" w:cstheme="minorHAnsi"/>
          <w:b/>
          <w:sz w:val="22"/>
          <w:szCs w:val="22"/>
        </w:rPr>
        <w:t>Hadoop Ecosystem (Pig &amp; Hive</w:t>
      </w:r>
      <w:r w:rsidRPr="00E60D0B">
        <w:rPr>
          <w:rFonts w:asciiTheme="minorHAnsi" w:hAnsiTheme="minorHAnsi" w:cstheme="minorHAnsi"/>
          <w:sz w:val="22"/>
          <w:szCs w:val="22"/>
        </w:rPr>
        <w:t>).</w:t>
      </w:r>
    </w:p>
    <w:p w:rsidR="006718E0" w:rsidRPr="00E60D0B" w:rsidRDefault="006718E0" w:rsidP="00E60D0B">
      <w:pPr>
        <w:pStyle w:val="BodyText"/>
        <w:numPr>
          <w:ilvl w:val="0"/>
          <w:numId w:val="13"/>
        </w:num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Have hands on experience in writing </w:t>
      </w:r>
      <w:r w:rsidRPr="00E60D0B">
        <w:rPr>
          <w:rFonts w:asciiTheme="minorHAnsi" w:hAnsiTheme="minorHAnsi" w:cstheme="minorHAnsi"/>
          <w:b/>
          <w:sz w:val="22"/>
          <w:szCs w:val="22"/>
        </w:rPr>
        <w:t>MapReduce</w:t>
      </w:r>
      <w:r w:rsidRPr="00E60D0B">
        <w:rPr>
          <w:rFonts w:asciiTheme="minorHAnsi" w:hAnsiTheme="minorHAnsi" w:cstheme="minorHAnsi"/>
          <w:sz w:val="22"/>
          <w:szCs w:val="22"/>
        </w:rPr>
        <w:t>jobs using Java.</w:t>
      </w:r>
    </w:p>
    <w:p w:rsidR="006718E0" w:rsidRPr="00E60D0B" w:rsidRDefault="006718E0" w:rsidP="00E60D0B">
      <w:pPr>
        <w:pStyle w:val="BodyText"/>
        <w:numPr>
          <w:ilvl w:val="0"/>
          <w:numId w:val="13"/>
        </w:num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Hands on experience in writing </w:t>
      </w:r>
      <w:r w:rsidRPr="00E60D0B">
        <w:rPr>
          <w:rFonts w:asciiTheme="minorHAnsi" w:hAnsiTheme="minorHAnsi" w:cstheme="minorHAnsi"/>
          <w:b/>
          <w:sz w:val="22"/>
          <w:szCs w:val="22"/>
        </w:rPr>
        <w:t>pig Latin scripts and pig</w:t>
      </w:r>
      <w:r w:rsidRPr="00E60D0B">
        <w:rPr>
          <w:rFonts w:asciiTheme="minorHAnsi" w:hAnsiTheme="minorHAnsi" w:cstheme="minorHAnsi"/>
          <w:sz w:val="22"/>
          <w:szCs w:val="22"/>
        </w:rPr>
        <w:t xml:space="preserve"> commands. </w:t>
      </w:r>
    </w:p>
    <w:p w:rsidR="006718E0" w:rsidRPr="00E60D0B" w:rsidRDefault="006718E0" w:rsidP="00E60D0B">
      <w:pPr>
        <w:pStyle w:val="BodyText"/>
        <w:numPr>
          <w:ilvl w:val="0"/>
          <w:numId w:val="13"/>
        </w:num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Hands on experience in installing, configuring and using ecosystem components like Hadoop </w:t>
      </w:r>
      <w:r w:rsidRPr="00E60D0B">
        <w:rPr>
          <w:rFonts w:asciiTheme="minorHAnsi" w:hAnsiTheme="minorHAnsi" w:cstheme="minorHAnsi"/>
          <w:b/>
          <w:sz w:val="22"/>
          <w:szCs w:val="22"/>
        </w:rPr>
        <w:t>MapReduce, HDFS, Sqoop, Pig &amp; Hive</w:t>
      </w:r>
    </w:p>
    <w:p w:rsidR="006718E0" w:rsidRPr="00E60D0B" w:rsidRDefault="006718E0" w:rsidP="00E60D0B">
      <w:pPr>
        <w:pStyle w:val="BodyText"/>
        <w:numPr>
          <w:ilvl w:val="0"/>
          <w:numId w:val="13"/>
        </w:num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Experience in database development using SQL and PL/SQL and experience working on databases like </w:t>
      </w:r>
      <w:r w:rsidRPr="00E60D0B">
        <w:rPr>
          <w:rFonts w:asciiTheme="minorHAnsi" w:hAnsiTheme="minorHAnsi" w:cstheme="minorHAnsi"/>
          <w:b/>
          <w:sz w:val="22"/>
          <w:szCs w:val="22"/>
        </w:rPr>
        <w:t>Oracle 9i/10g</w:t>
      </w:r>
      <w:r w:rsidRPr="00E60D0B">
        <w:rPr>
          <w:rFonts w:asciiTheme="minorHAnsi" w:hAnsiTheme="minorHAnsi" w:cstheme="minorHAnsi"/>
          <w:sz w:val="22"/>
          <w:szCs w:val="22"/>
        </w:rPr>
        <w:t>, Informix,  and SQL Server</w:t>
      </w:r>
    </w:p>
    <w:p w:rsidR="006718E0" w:rsidRPr="00E60D0B" w:rsidRDefault="006718E0" w:rsidP="00E60D0B">
      <w:pPr>
        <w:pStyle w:val="BodyText"/>
        <w:numPr>
          <w:ilvl w:val="0"/>
          <w:numId w:val="13"/>
        </w:num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Experience working on </w:t>
      </w:r>
      <w:r w:rsidRPr="00E60D0B">
        <w:rPr>
          <w:rFonts w:asciiTheme="minorHAnsi" w:hAnsiTheme="minorHAnsi" w:cstheme="minorHAnsi"/>
          <w:b/>
          <w:sz w:val="22"/>
          <w:szCs w:val="22"/>
        </w:rPr>
        <w:t xml:space="preserve">NoSQL </w:t>
      </w:r>
      <w:r w:rsidRPr="00E60D0B">
        <w:rPr>
          <w:rFonts w:asciiTheme="minorHAnsi" w:hAnsiTheme="minorHAnsi" w:cstheme="minorHAnsi"/>
          <w:sz w:val="22"/>
          <w:szCs w:val="22"/>
        </w:rPr>
        <w:t xml:space="preserve">databases including </w:t>
      </w:r>
      <w:r w:rsidRPr="00E60D0B">
        <w:rPr>
          <w:rFonts w:asciiTheme="minorHAnsi" w:hAnsiTheme="minorHAnsi" w:cstheme="minorHAnsi"/>
          <w:b/>
          <w:sz w:val="22"/>
          <w:szCs w:val="22"/>
        </w:rPr>
        <w:t>Cassandra</w:t>
      </w:r>
      <w:r w:rsidR="00285992" w:rsidRPr="00E60D0B">
        <w:rPr>
          <w:rFonts w:asciiTheme="minorHAnsi" w:hAnsiTheme="minorHAnsi" w:cstheme="minorHAnsi"/>
          <w:b/>
          <w:sz w:val="22"/>
          <w:szCs w:val="22"/>
        </w:rPr>
        <w:t>, MongoDB</w:t>
      </w:r>
      <w:r w:rsidRPr="00E60D0B">
        <w:rPr>
          <w:rFonts w:asciiTheme="minorHAnsi" w:hAnsiTheme="minorHAnsi" w:cstheme="minorHAnsi"/>
          <w:b/>
          <w:sz w:val="22"/>
          <w:szCs w:val="22"/>
        </w:rPr>
        <w:t xml:space="preserve"> and Hbase</w:t>
      </w:r>
      <w:r w:rsidRPr="00E60D0B">
        <w:rPr>
          <w:rFonts w:asciiTheme="minorHAnsi" w:hAnsiTheme="minorHAnsi" w:cstheme="minorHAnsi"/>
          <w:sz w:val="22"/>
          <w:szCs w:val="22"/>
        </w:rPr>
        <w:t>. </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sz w:val="22"/>
          <w:szCs w:val="22"/>
        </w:rPr>
        <w:t xml:space="preserve">Experience using </w:t>
      </w:r>
      <w:r w:rsidRPr="00E60D0B">
        <w:rPr>
          <w:rFonts w:asciiTheme="minorHAnsi" w:hAnsiTheme="minorHAnsi" w:cstheme="minorHAnsi"/>
          <w:b/>
          <w:sz w:val="22"/>
          <w:szCs w:val="22"/>
        </w:rPr>
        <w:t>Sqoop</w:t>
      </w:r>
      <w:r w:rsidRPr="00E60D0B">
        <w:rPr>
          <w:rFonts w:asciiTheme="minorHAnsi" w:hAnsiTheme="minorHAnsi" w:cstheme="minorHAnsi"/>
          <w:sz w:val="22"/>
          <w:szCs w:val="22"/>
        </w:rPr>
        <w:t xml:space="preserve">to import data into </w:t>
      </w:r>
      <w:r w:rsidRPr="00E60D0B">
        <w:rPr>
          <w:rFonts w:asciiTheme="minorHAnsi" w:hAnsiTheme="minorHAnsi" w:cstheme="minorHAnsi"/>
          <w:b/>
          <w:sz w:val="22"/>
          <w:szCs w:val="22"/>
        </w:rPr>
        <w:t>HDFS</w:t>
      </w:r>
      <w:r w:rsidRPr="00E60D0B">
        <w:rPr>
          <w:rFonts w:asciiTheme="minorHAnsi" w:hAnsiTheme="minorHAnsi" w:cstheme="minorHAnsi"/>
          <w:sz w:val="22"/>
          <w:szCs w:val="22"/>
        </w:rPr>
        <w:t xml:space="preserve"> from </w:t>
      </w:r>
      <w:r w:rsidRPr="00E60D0B">
        <w:rPr>
          <w:rFonts w:asciiTheme="minorHAnsi" w:hAnsiTheme="minorHAnsi" w:cstheme="minorHAnsi"/>
          <w:b/>
          <w:sz w:val="22"/>
          <w:szCs w:val="22"/>
        </w:rPr>
        <w:t>RDBMS</w:t>
      </w:r>
      <w:r w:rsidRPr="00E60D0B">
        <w:rPr>
          <w:rFonts w:asciiTheme="minorHAnsi" w:hAnsiTheme="minorHAnsi" w:cstheme="minorHAnsi"/>
          <w:sz w:val="22"/>
          <w:szCs w:val="22"/>
        </w:rPr>
        <w:t xml:space="preserve"> and vice-versa.</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bCs/>
          <w:sz w:val="22"/>
          <w:szCs w:val="22"/>
        </w:rPr>
        <w:t xml:space="preserve">Extensive experience in Java and J2EE technologies like </w:t>
      </w:r>
      <w:r w:rsidRPr="00E60D0B">
        <w:rPr>
          <w:rFonts w:asciiTheme="minorHAnsi" w:hAnsiTheme="minorHAnsi" w:cstheme="minorHAnsi"/>
          <w:b/>
          <w:bCs/>
          <w:sz w:val="22"/>
          <w:szCs w:val="22"/>
        </w:rPr>
        <w:t>Servlets, JSP, JSF, JDBC, JavaScript, Ext JS,hibernate, and Junit testing.</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bCs/>
          <w:sz w:val="22"/>
          <w:szCs w:val="22"/>
        </w:rPr>
        <w:t xml:space="preserve">Experience in </w:t>
      </w:r>
      <w:r w:rsidRPr="00E60D0B">
        <w:rPr>
          <w:rFonts w:asciiTheme="minorHAnsi" w:hAnsiTheme="minorHAnsi" w:cstheme="minorHAnsi"/>
          <w:b/>
          <w:bCs/>
          <w:sz w:val="22"/>
          <w:szCs w:val="22"/>
        </w:rPr>
        <w:t>Restful</w:t>
      </w:r>
      <w:r w:rsidRPr="00E60D0B">
        <w:rPr>
          <w:rFonts w:asciiTheme="minorHAnsi" w:hAnsiTheme="minorHAnsi" w:cstheme="minorHAnsi"/>
          <w:bCs/>
          <w:sz w:val="22"/>
          <w:szCs w:val="22"/>
        </w:rPr>
        <w:t xml:space="preserve"> web services using </w:t>
      </w:r>
      <w:r w:rsidRPr="00E60D0B">
        <w:rPr>
          <w:rFonts w:asciiTheme="minorHAnsi" w:hAnsiTheme="minorHAnsi" w:cstheme="minorHAnsi"/>
          <w:b/>
          <w:bCs/>
          <w:sz w:val="22"/>
          <w:szCs w:val="22"/>
        </w:rPr>
        <w:t>JAX-RS API</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bCs/>
          <w:sz w:val="22"/>
          <w:szCs w:val="22"/>
        </w:rPr>
        <w:t>Experience in implementing MVC, struts, and spring</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bCs/>
          <w:sz w:val="22"/>
          <w:szCs w:val="22"/>
        </w:rPr>
        <w:t>UNIX shell scripting, resource man</w:t>
      </w:r>
      <w:r w:rsidR="003C3969" w:rsidRPr="00E60D0B">
        <w:rPr>
          <w:rFonts w:asciiTheme="minorHAnsi" w:hAnsiTheme="minorHAnsi" w:cstheme="minorHAnsi"/>
          <w:bCs/>
          <w:sz w:val="22"/>
          <w:szCs w:val="22"/>
        </w:rPr>
        <w:t>a</w:t>
      </w:r>
      <w:r w:rsidRPr="00E60D0B">
        <w:rPr>
          <w:rFonts w:asciiTheme="minorHAnsi" w:hAnsiTheme="minorHAnsi" w:cstheme="minorHAnsi"/>
          <w:bCs/>
          <w:sz w:val="22"/>
          <w:szCs w:val="22"/>
        </w:rPr>
        <w:t>ger scheduler experience</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sz w:val="22"/>
          <w:szCs w:val="22"/>
        </w:rPr>
        <w:t xml:space="preserve">Expertise in developing web based </w:t>
      </w:r>
      <w:r w:rsidRPr="00E60D0B">
        <w:rPr>
          <w:rFonts w:asciiTheme="minorHAnsi" w:hAnsiTheme="minorHAnsi" w:cstheme="minorHAnsi"/>
          <w:bCs/>
          <w:sz w:val="22"/>
          <w:szCs w:val="22"/>
        </w:rPr>
        <w:t>GUIs</w:t>
      </w:r>
      <w:r w:rsidRPr="00E60D0B">
        <w:rPr>
          <w:rFonts w:asciiTheme="minorHAnsi" w:hAnsiTheme="minorHAnsi" w:cstheme="minorHAnsi"/>
          <w:sz w:val="22"/>
          <w:szCs w:val="22"/>
        </w:rPr>
        <w:t xml:space="preserve"> using servlets, JSP, HTML, JavaScript, CSS</w:t>
      </w:r>
    </w:p>
    <w:p w:rsidR="006718E0" w:rsidRPr="00E60D0B" w:rsidRDefault="006718E0" w:rsidP="00E60D0B">
      <w:pPr>
        <w:numPr>
          <w:ilvl w:val="0"/>
          <w:numId w:val="13"/>
        </w:num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Expertise in </w:t>
      </w:r>
      <w:r w:rsidRPr="00E60D0B">
        <w:rPr>
          <w:rFonts w:asciiTheme="minorHAnsi" w:hAnsiTheme="minorHAnsi" w:cstheme="minorHAnsi"/>
          <w:bCs/>
          <w:sz w:val="22"/>
          <w:szCs w:val="22"/>
        </w:rPr>
        <w:t>using</w:t>
      </w:r>
      <w:r w:rsidRPr="00E60D0B">
        <w:rPr>
          <w:rFonts w:asciiTheme="minorHAnsi" w:hAnsiTheme="minorHAnsi" w:cstheme="minorHAnsi"/>
          <w:sz w:val="22"/>
          <w:szCs w:val="22"/>
        </w:rPr>
        <w:t xml:space="preserve"> J2EE application servers</w:t>
      </w:r>
      <w:r w:rsidRPr="00E60D0B">
        <w:rPr>
          <w:rFonts w:asciiTheme="minorHAnsi" w:hAnsiTheme="minorHAnsi" w:cstheme="minorHAnsi"/>
          <w:bCs/>
          <w:sz w:val="22"/>
          <w:szCs w:val="22"/>
        </w:rPr>
        <w:t xml:space="preserve"> such </w:t>
      </w:r>
      <w:r w:rsidRPr="00E60D0B">
        <w:rPr>
          <w:rFonts w:asciiTheme="minorHAnsi" w:hAnsiTheme="minorHAnsi" w:cstheme="minorHAnsi"/>
          <w:sz w:val="22"/>
          <w:szCs w:val="22"/>
        </w:rPr>
        <w:t xml:space="preserve">as </w:t>
      </w:r>
      <w:r w:rsidRPr="00E60D0B">
        <w:rPr>
          <w:rFonts w:asciiTheme="minorHAnsi" w:hAnsiTheme="minorHAnsi" w:cstheme="minorHAnsi"/>
          <w:b/>
          <w:sz w:val="22"/>
          <w:szCs w:val="22"/>
        </w:rPr>
        <w:t>IBM Websphere 6.x/7.x, JBoss and web servers</w:t>
      </w:r>
      <w:r w:rsidRPr="00E60D0B">
        <w:rPr>
          <w:rFonts w:asciiTheme="minorHAnsi" w:hAnsiTheme="minorHAnsi" w:cstheme="minorHAnsi"/>
          <w:sz w:val="22"/>
          <w:szCs w:val="22"/>
        </w:rPr>
        <w:t xml:space="preserve"> like </w:t>
      </w:r>
      <w:r w:rsidRPr="00E60D0B">
        <w:rPr>
          <w:rFonts w:asciiTheme="minorHAnsi" w:hAnsiTheme="minorHAnsi" w:cstheme="minorHAnsi"/>
          <w:b/>
          <w:sz w:val="22"/>
          <w:szCs w:val="22"/>
        </w:rPr>
        <w:t>apachetomcat</w:t>
      </w:r>
      <w:r w:rsidRPr="00E60D0B">
        <w:rPr>
          <w:rFonts w:asciiTheme="minorHAnsi" w:hAnsiTheme="minorHAnsi" w:cstheme="minorHAnsi"/>
          <w:sz w:val="22"/>
          <w:szCs w:val="22"/>
        </w:rPr>
        <w:t>.</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sz w:val="22"/>
          <w:szCs w:val="22"/>
          <w:lang w:val="en-GB"/>
        </w:rPr>
        <w:t xml:space="preserve">Experienced in </w:t>
      </w:r>
      <w:r w:rsidRPr="00E60D0B">
        <w:rPr>
          <w:rFonts w:asciiTheme="minorHAnsi" w:hAnsiTheme="minorHAnsi" w:cstheme="minorHAnsi"/>
          <w:b/>
          <w:sz w:val="22"/>
          <w:szCs w:val="22"/>
          <w:lang w:val="en-GB"/>
        </w:rPr>
        <w:t>java GUI/IDE</w:t>
      </w:r>
      <w:r w:rsidRPr="00E60D0B">
        <w:rPr>
          <w:rFonts w:asciiTheme="minorHAnsi" w:hAnsiTheme="minorHAnsi" w:cstheme="minorHAnsi"/>
          <w:sz w:val="22"/>
          <w:szCs w:val="22"/>
          <w:lang w:val="en-GB"/>
        </w:rPr>
        <w:t xml:space="preserve"> Tools using </w:t>
      </w:r>
      <w:r w:rsidRPr="00E60D0B">
        <w:rPr>
          <w:rFonts w:asciiTheme="minorHAnsi" w:hAnsiTheme="minorHAnsi" w:cstheme="minorHAnsi"/>
          <w:bCs/>
          <w:sz w:val="22"/>
          <w:szCs w:val="22"/>
          <w:lang w:val="en-GB"/>
        </w:rPr>
        <w:t>Eclipse, RSA</w:t>
      </w:r>
    </w:p>
    <w:p w:rsidR="006718E0" w:rsidRPr="00E60D0B" w:rsidRDefault="006718E0" w:rsidP="00E60D0B">
      <w:pPr>
        <w:pStyle w:val="BodyText"/>
        <w:numPr>
          <w:ilvl w:val="0"/>
          <w:numId w:val="13"/>
        </w:numPr>
        <w:ind w:right="-90"/>
        <w:jc w:val="both"/>
        <w:rPr>
          <w:rFonts w:asciiTheme="minorHAnsi" w:hAnsiTheme="minorHAnsi" w:cstheme="minorHAnsi"/>
          <w:b/>
          <w:bCs/>
          <w:sz w:val="22"/>
          <w:szCs w:val="22"/>
        </w:rPr>
      </w:pPr>
      <w:r w:rsidRPr="00E60D0B">
        <w:rPr>
          <w:rFonts w:asciiTheme="minorHAnsi" w:hAnsiTheme="minorHAnsi" w:cstheme="minorHAnsi"/>
          <w:sz w:val="22"/>
          <w:szCs w:val="22"/>
          <w:lang w:val="en-GB"/>
        </w:rPr>
        <w:t xml:space="preserve">Experienced in database GUI/IDE Tools using </w:t>
      </w:r>
      <w:r w:rsidRPr="00E60D0B">
        <w:rPr>
          <w:rFonts w:asciiTheme="minorHAnsi" w:hAnsiTheme="minorHAnsi" w:cstheme="minorHAnsi"/>
          <w:b/>
          <w:bCs/>
          <w:sz w:val="22"/>
          <w:szCs w:val="22"/>
          <w:lang w:val="en-GB"/>
        </w:rPr>
        <w:t>TOAD</w:t>
      </w:r>
      <w:r w:rsidRPr="00E60D0B">
        <w:rPr>
          <w:rFonts w:asciiTheme="minorHAnsi" w:hAnsiTheme="minorHAnsi" w:cstheme="minorHAnsi"/>
          <w:bCs/>
          <w:sz w:val="22"/>
          <w:szCs w:val="22"/>
          <w:lang w:val="en-GB"/>
        </w:rPr>
        <w:t>, SQL Developer and Queryman</w:t>
      </w:r>
    </w:p>
    <w:p w:rsidR="006718E0" w:rsidRPr="00E60D0B" w:rsidRDefault="006718E0" w:rsidP="00E60D0B">
      <w:pPr>
        <w:numPr>
          <w:ilvl w:val="0"/>
          <w:numId w:val="13"/>
        </w:numPr>
        <w:ind w:right="-90"/>
        <w:jc w:val="both"/>
        <w:rPr>
          <w:rFonts w:asciiTheme="minorHAnsi" w:hAnsiTheme="minorHAnsi" w:cstheme="minorHAnsi"/>
          <w:sz w:val="22"/>
          <w:szCs w:val="22"/>
          <w:u w:val="single"/>
        </w:rPr>
      </w:pPr>
      <w:r w:rsidRPr="00E60D0B">
        <w:rPr>
          <w:rFonts w:asciiTheme="minorHAnsi" w:hAnsiTheme="minorHAnsi" w:cstheme="minorHAnsi"/>
          <w:sz w:val="22"/>
          <w:szCs w:val="22"/>
        </w:rPr>
        <w:t>Effective team player and excellent communication skills with insight to determine priorities, schedule work and meet critical deadlines.</w:t>
      </w:r>
    </w:p>
    <w:p w:rsidR="006718E0" w:rsidRPr="00E60D0B" w:rsidRDefault="006718E0" w:rsidP="00E60D0B">
      <w:pPr>
        <w:ind w:right="-90"/>
        <w:jc w:val="both"/>
        <w:rPr>
          <w:rFonts w:asciiTheme="minorHAnsi" w:hAnsiTheme="minorHAnsi" w:cstheme="minorHAnsi"/>
          <w:sz w:val="22"/>
          <w:szCs w:val="22"/>
        </w:rPr>
      </w:pPr>
    </w:p>
    <w:p w:rsidR="006718E0" w:rsidRPr="00E60D0B" w:rsidRDefault="006718E0" w:rsidP="00E60D0B">
      <w:pPr>
        <w:pStyle w:val="Normal1"/>
        <w:ind w:left="0" w:right="-90" w:firstLine="0"/>
        <w:jc w:val="both"/>
        <w:rPr>
          <w:rFonts w:asciiTheme="minorHAnsi" w:eastAsia="Book Antiqua" w:hAnsiTheme="minorHAnsi" w:cstheme="minorHAnsi"/>
          <w:color w:val="7030A0"/>
          <w:sz w:val="22"/>
          <w:szCs w:val="22"/>
          <w:u w:val="single"/>
        </w:rPr>
      </w:pPr>
      <w:r w:rsidRPr="00E60D0B">
        <w:rPr>
          <w:rFonts w:asciiTheme="minorHAnsi" w:eastAsia="Book Antiqua" w:hAnsiTheme="minorHAnsi" w:cstheme="minorHAnsi"/>
          <w:b/>
          <w:color w:val="7030A0"/>
          <w:sz w:val="22"/>
          <w:szCs w:val="22"/>
          <w:u w:val="single"/>
        </w:rPr>
        <w:t>TECHNICAL SUMARY:</w:t>
      </w:r>
    </w:p>
    <w:p w:rsidR="006718E0" w:rsidRPr="00E60D0B" w:rsidRDefault="006718E0" w:rsidP="00E60D0B">
      <w:pPr>
        <w:pStyle w:val="Normal1"/>
        <w:ind w:left="0" w:right="-90" w:firstLine="0"/>
        <w:jc w:val="both"/>
        <w:rPr>
          <w:rFonts w:asciiTheme="minorHAnsi" w:eastAsia="Book Antiqua" w:hAnsiTheme="minorHAnsi" w:cstheme="minorHAnsi"/>
          <w:sz w:val="22"/>
          <w:szCs w:val="22"/>
          <w:u w:val="single"/>
        </w:rPr>
      </w:pPr>
    </w:p>
    <w:p w:rsidR="006718E0" w:rsidRPr="00E60D0B" w:rsidRDefault="006718E0" w:rsidP="00E60D0B">
      <w:pPr>
        <w:pStyle w:val="Normal1"/>
        <w:ind w:left="0" w:right="-90" w:firstLine="0"/>
        <w:jc w:val="both"/>
        <w:rPr>
          <w:rFonts w:asciiTheme="minorHAnsi" w:eastAsia="MS Mincho" w:hAnsiTheme="minorHAnsi" w:cstheme="minorHAnsi"/>
          <w:b/>
          <w:bCs/>
          <w:sz w:val="22"/>
          <w:szCs w:val="22"/>
        </w:rPr>
      </w:pPr>
      <w:r w:rsidRPr="00E60D0B">
        <w:rPr>
          <w:rFonts w:asciiTheme="minorHAnsi" w:eastAsia="MS Mincho" w:hAnsiTheme="minorHAnsi" w:cstheme="minorHAnsi"/>
          <w:b/>
          <w:bCs/>
          <w:sz w:val="22"/>
          <w:szCs w:val="22"/>
        </w:rPr>
        <w:t xml:space="preserve">Big Data </w:t>
      </w:r>
    </w:p>
    <w:p w:rsidR="006718E0" w:rsidRPr="00E60D0B" w:rsidRDefault="006718E0" w:rsidP="00E60D0B">
      <w:pPr>
        <w:pStyle w:val="Normal1"/>
        <w:ind w:left="0" w:right="-90" w:firstLine="0"/>
        <w:jc w:val="both"/>
        <w:rPr>
          <w:rFonts w:asciiTheme="minorHAnsi" w:hAnsiTheme="minorHAnsi" w:cstheme="minorHAnsi"/>
          <w:sz w:val="22"/>
          <w:szCs w:val="22"/>
        </w:rPr>
      </w:pPr>
      <w:r w:rsidRPr="00E60D0B">
        <w:rPr>
          <w:rFonts w:asciiTheme="minorHAnsi" w:eastAsia="MS Mincho" w:hAnsiTheme="minorHAnsi" w:cstheme="minorHAnsi"/>
          <w:b/>
          <w:bCs/>
          <w:sz w:val="22"/>
          <w:szCs w:val="22"/>
        </w:rPr>
        <w:t>Ecosystem</w:t>
      </w:r>
      <w:r w:rsidRPr="00E60D0B">
        <w:rPr>
          <w:rFonts w:asciiTheme="minorHAnsi" w:eastAsia="MS Mincho" w:hAnsiTheme="minorHAnsi" w:cstheme="minorHAnsi"/>
          <w:bCs/>
          <w:sz w:val="22"/>
          <w:szCs w:val="22"/>
        </w:rPr>
        <w:tab/>
      </w:r>
      <w:r w:rsidRPr="00E60D0B">
        <w:rPr>
          <w:rFonts w:asciiTheme="minorHAnsi" w:eastAsia="MS Mincho" w:hAnsiTheme="minorHAnsi" w:cstheme="minorHAnsi"/>
          <w:bCs/>
          <w:sz w:val="22"/>
          <w:szCs w:val="22"/>
        </w:rPr>
        <w:tab/>
      </w:r>
      <w:r w:rsidR="006A18C8" w:rsidRPr="00E60D0B">
        <w:rPr>
          <w:rFonts w:asciiTheme="minorHAnsi" w:eastAsia="MS Mincho" w:hAnsiTheme="minorHAnsi" w:cstheme="minorHAnsi"/>
          <w:bCs/>
          <w:sz w:val="22"/>
          <w:szCs w:val="22"/>
        </w:rPr>
        <w:t>:</w:t>
      </w:r>
      <w:r w:rsidR="006A18C8" w:rsidRPr="00E60D0B">
        <w:rPr>
          <w:rFonts w:asciiTheme="minorHAnsi" w:hAnsiTheme="minorHAnsi" w:cstheme="minorHAnsi"/>
          <w:sz w:val="22"/>
          <w:szCs w:val="22"/>
        </w:rPr>
        <w:t xml:space="preserve"> Hadoop</w:t>
      </w:r>
      <w:r w:rsidRPr="00E60D0B">
        <w:rPr>
          <w:rFonts w:asciiTheme="minorHAnsi" w:hAnsiTheme="minorHAnsi" w:cstheme="minorHAnsi"/>
          <w:sz w:val="22"/>
          <w:szCs w:val="22"/>
        </w:rPr>
        <w:t xml:space="preserve">, </w:t>
      </w:r>
      <w:r w:rsidR="006A18C8" w:rsidRPr="00E60D0B">
        <w:rPr>
          <w:rFonts w:asciiTheme="minorHAnsi" w:hAnsiTheme="minorHAnsi" w:cstheme="minorHAnsi"/>
          <w:sz w:val="22"/>
          <w:szCs w:val="22"/>
        </w:rPr>
        <w:t>Map Reduce</w:t>
      </w:r>
      <w:r w:rsidRPr="00E60D0B">
        <w:rPr>
          <w:rFonts w:asciiTheme="minorHAnsi" w:hAnsiTheme="minorHAnsi" w:cstheme="minorHAnsi"/>
          <w:sz w:val="22"/>
          <w:szCs w:val="22"/>
        </w:rPr>
        <w:t xml:space="preserve">, HDFS, HBase, Zookeeper, Hive, Pig, Sqoop,    </w:t>
      </w:r>
    </w:p>
    <w:p w:rsidR="006718E0" w:rsidRPr="00E60D0B" w:rsidRDefault="006718E0" w:rsidP="00E60D0B">
      <w:pPr>
        <w:pStyle w:val="Normal1"/>
        <w:ind w:left="0" w:right="-90" w:firstLine="0"/>
        <w:jc w:val="both"/>
        <w:rPr>
          <w:rFonts w:asciiTheme="minorHAnsi" w:hAnsiTheme="minorHAnsi" w:cstheme="minorHAnsi"/>
          <w:sz w:val="22"/>
          <w:szCs w:val="22"/>
        </w:rPr>
      </w:pPr>
      <w:r w:rsidRPr="00E60D0B">
        <w:rPr>
          <w:rFonts w:asciiTheme="minorHAnsi" w:hAnsiTheme="minorHAnsi" w:cstheme="minorHAnsi"/>
          <w:sz w:val="22"/>
          <w:szCs w:val="22"/>
        </w:rPr>
        <w:tab/>
      </w:r>
      <w:r w:rsidRPr="00E60D0B">
        <w:rPr>
          <w:rFonts w:asciiTheme="minorHAnsi" w:hAnsiTheme="minorHAnsi" w:cstheme="minorHAnsi"/>
          <w:sz w:val="22"/>
          <w:szCs w:val="22"/>
        </w:rPr>
        <w:tab/>
      </w:r>
      <w:r w:rsidRPr="00E60D0B">
        <w:rPr>
          <w:rFonts w:asciiTheme="minorHAnsi" w:hAnsiTheme="minorHAnsi" w:cstheme="minorHAnsi"/>
          <w:sz w:val="22"/>
          <w:szCs w:val="22"/>
        </w:rPr>
        <w:tab/>
        <w:t>Oozie, Flume and Talend</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Java Technologies</w:t>
      </w:r>
      <w:r w:rsidRPr="00E60D0B">
        <w:rPr>
          <w:rFonts w:asciiTheme="minorHAnsi" w:hAnsiTheme="minorHAnsi" w:cstheme="minorHAnsi"/>
          <w:sz w:val="22"/>
          <w:szCs w:val="22"/>
        </w:rPr>
        <w:tab/>
        <w:t>: Java 5,Java 6, JAXP, AJAX, I18N, JFC Swing, Log4j, Java Help API</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Methodologies</w:t>
      </w:r>
      <w:r w:rsidRPr="00E60D0B">
        <w:rPr>
          <w:rFonts w:asciiTheme="minorHAnsi" w:hAnsiTheme="minorHAnsi" w:cstheme="minorHAnsi"/>
          <w:b/>
          <w:sz w:val="22"/>
          <w:szCs w:val="22"/>
        </w:rPr>
        <w:tab/>
      </w:r>
      <w:r w:rsidRPr="00E60D0B">
        <w:rPr>
          <w:rFonts w:asciiTheme="minorHAnsi" w:hAnsiTheme="minorHAnsi" w:cstheme="minorHAnsi"/>
          <w:sz w:val="22"/>
          <w:szCs w:val="22"/>
        </w:rPr>
        <w:tab/>
        <w:t xml:space="preserve">: Agile, UML, Design Patterns </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Database</w:t>
      </w:r>
      <w:r w:rsidRPr="00E60D0B">
        <w:rPr>
          <w:rFonts w:asciiTheme="minorHAnsi" w:hAnsiTheme="minorHAnsi" w:cstheme="minorHAnsi"/>
          <w:sz w:val="22"/>
          <w:szCs w:val="22"/>
        </w:rPr>
        <w:tab/>
      </w:r>
      <w:r w:rsidRPr="00E60D0B">
        <w:rPr>
          <w:rFonts w:asciiTheme="minorHAnsi" w:hAnsiTheme="minorHAnsi" w:cstheme="minorHAnsi"/>
          <w:sz w:val="22"/>
          <w:szCs w:val="22"/>
        </w:rPr>
        <w:tab/>
      </w:r>
      <w:r w:rsidR="006A18C8" w:rsidRPr="00E60D0B">
        <w:rPr>
          <w:rFonts w:asciiTheme="minorHAnsi" w:hAnsiTheme="minorHAnsi" w:cstheme="minorHAnsi"/>
          <w:sz w:val="22"/>
          <w:szCs w:val="22"/>
        </w:rPr>
        <w:t>: Oracle</w:t>
      </w:r>
      <w:r w:rsidRPr="00E60D0B">
        <w:rPr>
          <w:rFonts w:asciiTheme="minorHAnsi" w:hAnsiTheme="minorHAnsi" w:cstheme="minorHAnsi"/>
          <w:sz w:val="22"/>
          <w:szCs w:val="22"/>
        </w:rPr>
        <w:t xml:space="preserve"> 10g, DB2,MySQL</w:t>
      </w:r>
      <w:r w:rsidR="00272983" w:rsidRPr="00E60D0B">
        <w:rPr>
          <w:rFonts w:asciiTheme="minorHAnsi" w:hAnsiTheme="minorHAnsi" w:cstheme="minorHAnsi"/>
          <w:sz w:val="22"/>
          <w:szCs w:val="22"/>
        </w:rPr>
        <w:t>, No sql (MongoDB)</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Application Server</w:t>
      </w:r>
      <w:r w:rsidRPr="00E60D0B">
        <w:rPr>
          <w:rFonts w:asciiTheme="minorHAnsi" w:hAnsiTheme="minorHAnsi" w:cstheme="minorHAnsi"/>
          <w:sz w:val="22"/>
          <w:szCs w:val="22"/>
        </w:rPr>
        <w:tab/>
        <w:t>:Apache Tomcat 5.x 6.0</w:t>
      </w:r>
      <w:r w:rsidR="00E60D0B" w:rsidRPr="00E60D0B">
        <w:rPr>
          <w:rFonts w:asciiTheme="minorHAnsi" w:hAnsiTheme="minorHAnsi" w:cstheme="minorHAnsi"/>
          <w:sz w:val="22"/>
          <w:szCs w:val="22"/>
        </w:rPr>
        <w:t>, Jboss</w:t>
      </w:r>
      <w:r w:rsidRPr="00E60D0B">
        <w:rPr>
          <w:rFonts w:asciiTheme="minorHAnsi" w:hAnsiTheme="minorHAnsi" w:cstheme="minorHAnsi"/>
          <w:sz w:val="22"/>
          <w:szCs w:val="22"/>
        </w:rPr>
        <w:t xml:space="preserve"> 4.0</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Web Tools</w:t>
      </w:r>
      <w:r w:rsidRPr="00E60D0B">
        <w:rPr>
          <w:rFonts w:asciiTheme="minorHAnsi" w:hAnsiTheme="minorHAnsi" w:cstheme="minorHAnsi"/>
          <w:sz w:val="22"/>
          <w:szCs w:val="22"/>
        </w:rPr>
        <w:tab/>
      </w:r>
      <w:r w:rsidRPr="00E60D0B">
        <w:rPr>
          <w:rFonts w:asciiTheme="minorHAnsi" w:hAnsiTheme="minorHAnsi" w:cstheme="minorHAnsi"/>
          <w:sz w:val="22"/>
          <w:szCs w:val="22"/>
        </w:rPr>
        <w:tab/>
        <w:t>: HTML, Java Script, XML, DTD, Schemas, XSL, XSLT, XPath,  DOM, XQuery</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Tools</w:t>
      </w:r>
      <w:r w:rsidRPr="00E60D0B">
        <w:rPr>
          <w:rFonts w:asciiTheme="minorHAnsi" w:hAnsiTheme="minorHAnsi" w:cstheme="minorHAnsi"/>
          <w:b/>
          <w:sz w:val="22"/>
          <w:szCs w:val="22"/>
        </w:rPr>
        <w:tab/>
      </w:r>
      <w:r w:rsidRPr="00E60D0B">
        <w:rPr>
          <w:rFonts w:asciiTheme="minorHAnsi" w:hAnsiTheme="minorHAnsi" w:cstheme="minorHAnsi"/>
          <w:sz w:val="22"/>
          <w:szCs w:val="22"/>
        </w:rPr>
        <w:tab/>
      </w:r>
      <w:r w:rsidRPr="00E60D0B">
        <w:rPr>
          <w:rFonts w:asciiTheme="minorHAnsi" w:hAnsiTheme="minorHAnsi" w:cstheme="minorHAnsi"/>
          <w:sz w:val="22"/>
          <w:szCs w:val="22"/>
        </w:rPr>
        <w:tab/>
        <w:t>: SQL developer, DB visualize</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 xml:space="preserve">IDE </w:t>
      </w:r>
      <w:r w:rsidRPr="00E60D0B">
        <w:rPr>
          <w:rFonts w:asciiTheme="minorHAnsi" w:hAnsiTheme="minorHAnsi" w:cstheme="minorHAnsi"/>
          <w:sz w:val="22"/>
          <w:szCs w:val="22"/>
        </w:rPr>
        <w:t xml:space="preserve">/ </w:t>
      </w:r>
      <w:r w:rsidRPr="00E60D0B">
        <w:rPr>
          <w:rFonts w:asciiTheme="minorHAnsi" w:hAnsiTheme="minorHAnsi" w:cstheme="minorHAnsi"/>
          <w:b/>
          <w:sz w:val="22"/>
          <w:szCs w:val="22"/>
        </w:rPr>
        <w:t>Testing Tools</w:t>
      </w:r>
      <w:r w:rsidRPr="00E60D0B">
        <w:rPr>
          <w:rFonts w:asciiTheme="minorHAnsi" w:hAnsiTheme="minorHAnsi" w:cstheme="minorHAnsi"/>
          <w:sz w:val="22"/>
          <w:szCs w:val="22"/>
        </w:rPr>
        <w:tab/>
        <w:t>:NetBeans, Eclipse, WSAD, RAD</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Operating System</w:t>
      </w:r>
      <w:r w:rsidRPr="00E60D0B">
        <w:rPr>
          <w:rFonts w:asciiTheme="minorHAnsi" w:hAnsiTheme="minorHAnsi" w:cstheme="minorHAnsi"/>
          <w:sz w:val="22"/>
          <w:szCs w:val="22"/>
        </w:rPr>
        <w:tab/>
        <w:t>: Windows. Linux</w:t>
      </w:r>
    </w:p>
    <w:p w:rsidR="006718E0" w:rsidRPr="00E60D0B" w:rsidRDefault="006718E0" w:rsidP="00E60D0B">
      <w:pPr>
        <w:pStyle w:val="Normal1"/>
        <w:ind w:right="-90"/>
        <w:jc w:val="both"/>
        <w:rPr>
          <w:rFonts w:asciiTheme="minorHAnsi" w:hAnsiTheme="minorHAnsi" w:cstheme="minorHAnsi"/>
          <w:sz w:val="22"/>
          <w:szCs w:val="22"/>
        </w:rPr>
      </w:pPr>
      <w:r w:rsidRPr="00E60D0B">
        <w:rPr>
          <w:rFonts w:asciiTheme="minorHAnsi" w:hAnsiTheme="minorHAnsi" w:cstheme="minorHAnsi"/>
          <w:b/>
          <w:sz w:val="22"/>
          <w:szCs w:val="22"/>
        </w:rPr>
        <w:t>Scripts</w:t>
      </w:r>
      <w:r w:rsidRPr="00E60D0B">
        <w:rPr>
          <w:rFonts w:asciiTheme="minorHAnsi" w:hAnsiTheme="minorHAnsi" w:cstheme="minorHAnsi"/>
          <w:b/>
          <w:sz w:val="22"/>
          <w:szCs w:val="22"/>
        </w:rPr>
        <w:tab/>
      </w:r>
      <w:r w:rsidRPr="00E60D0B">
        <w:rPr>
          <w:rFonts w:asciiTheme="minorHAnsi" w:hAnsiTheme="minorHAnsi" w:cstheme="minorHAnsi"/>
          <w:sz w:val="22"/>
          <w:szCs w:val="22"/>
        </w:rPr>
        <w:tab/>
      </w:r>
      <w:r w:rsidRPr="00E60D0B">
        <w:rPr>
          <w:rFonts w:asciiTheme="minorHAnsi" w:hAnsiTheme="minorHAnsi" w:cstheme="minorHAnsi"/>
          <w:sz w:val="22"/>
          <w:szCs w:val="22"/>
        </w:rPr>
        <w:tab/>
      </w:r>
      <w:r w:rsidR="009C2C32" w:rsidRPr="00E60D0B">
        <w:rPr>
          <w:rFonts w:asciiTheme="minorHAnsi" w:hAnsiTheme="minorHAnsi" w:cstheme="minorHAnsi"/>
          <w:sz w:val="22"/>
          <w:szCs w:val="22"/>
        </w:rPr>
        <w:t>: Bash</w:t>
      </w:r>
      <w:r w:rsidRPr="00E60D0B">
        <w:rPr>
          <w:rFonts w:asciiTheme="minorHAnsi" w:hAnsiTheme="minorHAnsi" w:cstheme="minorHAnsi"/>
          <w:sz w:val="22"/>
          <w:szCs w:val="22"/>
        </w:rPr>
        <w:t>, Python, ANT</w:t>
      </w:r>
    </w:p>
    <w:p w:rsidR="006718E0" w:rsidRPr="00E60D0B" w:rsidRDefault="006718E0" w:rsidP="00E60D0B">
      <w:pPr>
        <w:pStyle w:val="Normal1"/>
        <w:ind w:right="-90"/>
        <w:jc w:val="both"/>
        <w:rPr>
          <w:rFonts w:asciiTheme="minorHAnsi" w:eastAsia="Book Antiqua" w:hAnsiTheme="minorHAnsi" w:cstheme="minorHAnsi"/>
          <w:sz w:val="22"/>
          <w:szCs w:val="22"/>
          <w:u w:val="single"/>
        </w:rPr>
      </w:pPr>
      <w:r w:rsidRPr="00E60D0B">
        <w:rPr>
          <w:rFonts w:asciiTheme="minorHAnsi" w:hAnsiTheme="minorHAnsi" w:cstheme="minorHAnsi"/>
          <w:b/>
          <w:sz w:val="22"/>
          <w:szCs w:val="22"/>
        </w:rPr>
        <w:t>Testing API</w:t>
      </w:r>
      <w:r w:rsidRPr="00E60D0B">
        <w:rPr>
          <w:rFonts w:asciiTheme="minorHAnsi" w:hAnsiTheme="minorHAnsi" w:cstheme="minorHAnsi"/>
          <w:sz w:val="22"/>
          <w:szCs w:val="22"/>
        </w:rPr>
        <w:tab/>
      </w:r>
      <w:r w:rsidRPr="00E60D0B">
        <w:rPr>
          <w:rFonts w:asciiTheme="minorHAnsi" w:hAnsiTheme="minorHAnsi" w:cstheme="minorHAnsi"/>
          <w:sz w:val="22"/>
          <w:szCs w:val="22"/>
        </w:rPr>
        <w:tab/>
        <w:t>: JUNIT</w:t>
      </w:r>
    </w:p>
    <w:p w:rsidR="00350816" w:rsidRDefault="00350816" w:rsidP="00E60D0B">
      <w:pPr>
        <w:ind w:right="-90"/>
        <w:jc w:val="both"/>
        <w:rPr>
          <w:rStyle w:val="BookTitle"/>
          <w:rFonts w:asciiTheme="minorHAnsi" w:hAnsiTheme="minorHAnsi" w:cstheme="minorHAnsi"/>
          <w:color w:val="7030A0"/>
          <w:sz w:val="22"/>
          <w:szCs w:val="22"/>
        </w:rPr>
      </w:pPr>
    </w:p>
    <w:p w:rsidR="006718E0" w:rsidRPr="00D37661" w:rsidRDefault="00F95C9C" w:rsidP="00E60D0B">
      <w:pPr>
        <w:ind w:right="-90"/>
        <w:jc w:val="both"/>
        <w:rPr>
          <w:rFonts w:asciiTheme="minorHAnsi" w:hAnsiTheme="minorHAnsi" w:cstheme="minorHAnsi"/>
          <w:color w:val="7030A0"/>
          <w:sz w:val="22"/>
          <w:szCs w:val="22"/>
          <w:u w:val="single"/>
        </w:rPr>
      </w:pPr>
      <w:r w:rsidRPr="00D37661">
        <w:rPr>
          <w:rStyle w:val="BookTitle"/>
          <w:rFonts w:asciiTheme="minorHAnsi" w:hAnsiTheme="minorHAnsi" w:cstheme="minorHAnsi"/>
          <w:color w:val="7030A0"/>
          <w:sz w:val="22"/>
          <w:szCs w:val="22"/>
          <w:u w:val="single"/>
        </w:rPr>
        <w:t xml:space="preserve">PROFESSIONAL </w:t>
      </w:r>
      <w:r w:rsidR="00741821" w:rsidRPr="00D37661">
        <w:rPr>
          <w:rStyle w:val="BookTitle"/>
          <w:rFonts w:asciiTheme="minorHAnsi" w:hAnsiTheme="minorHAnsi" w:cstheme="minorHAnsi"/>
          <w:color w:val="7030A0"/>
          <w:sz w:val="22"/>
          <w:szCs w:val="22"/>
          <w:u w:val="single"/>
        </w:rPr>
        <w:t>EXPERIENCE:</w:t>
      </w:r>
    </w:p>
    <w:p w:rsidR="006718E0" w:rsidRPr="00E60D0B" w:rsidRDefault="006718E0" w:rsidP="00E60D0B">
      <w:pPr>
        <w:ind w:right="-90"/>
        <w:jc w:val="both"/>
        <w:rPr>
          <w:rFonts w:asciiTheme="minorHAnsi" w:hAnsiTheme="minorHAnsi" w:cstheme="minorHAnsi"/>
          <w:sz w:val="22"/>
          <w:szCs w:val="22"/>
        </w:rPr>
      </w:pPr>
      <w:r w:rsidRPr="00E60D0B">
        <w:rPr>
          <w:rFonts w:asciiTheme="minorHAnsi" w:hAnsiTheme="minorHAnsi" w:cstheme="minorHAnsi"/>
          <w:sz w:val="22"/>
          <w:szCs w:val="22"/>
        </w:rPr>
        <w:tab/>
      </w:r>
    </w:p>
    <w:p w:rsidR="006718E0" w:rsidRPr="00E60D0B" w:rsidRDefault="006718E0" w:rsidP="00E60D0B">
      <w:pPr>
        <w:ind w:right="-90"/>
        <w:jc w:val="both"/>
        <w:rPr>
          <w:rFonts w:asciiTheme="minorHAnsi" w:hAnsiTheme="minorHAnsi" w:cstheme="minorHAnsi"/>
          <w:b/>
          <w:color w:val="17365D" w:themeColor="text2" w:themeShade="BF"/>
          <w:sz w:val="22"/>
          <w:szCs w:val="22"/>
        </w:rPr>
      </w:pPr>
      <w:r w:rsidRPr="0005370D">
        <w:rPr>
          <w:rStyle w:val="Heading3Char"/>
          <w:rFonts w:asciiTheme="minorHAnsi" w:hAnsiTheme="minorHAnsi"/>
          <w:color w:val="1F497D" w:themeColor="text2"/>
          <w:sz w:val="22"/>
          <w:szCs w:val="22"/>
        </w:rPr>
        <w:t>BlueCross &amp; BlueShield,</w:t>
      </w:r>
      <w:r w:rsidR="00E97191" w:rsidRPr="0005370D">
        <w:rPr>
          <w:rStyle w:val="Heading3Char"/>
          <w:rFonts w:asciiTheme="minorHAnsi" w:hAnsiTheme="minorHAnsi"/>
          <w:color w:val="1F497D" w:themeColor="text2"/>
          <w:sz w:val="22"/>
          <w:szCs w:val="22"/>
        </w:rPr>
        <w:t xml:space="preserve"> Lansing, MI</w:t>
      </w:r>
      <w:r w:rsidR="00E97191">
        <w:rPr>
          <w:rFonts w:asciiTheme="minorHAnsi" w:hAnsiTheme="minorHAnsi" w:cstheme="minorHAnsi"/>
          <w:b/>
          <w:color w:val="17365D" w:themeColor="text2" w:themeShade="BF"/>
          <w:sz w:val="22"/>
          <w:szCs w:val="22"/>
        </w:rPr>
        <w:tab/>
      </w:r>
      <w:r w:rsidR="00E97191">
        <w:rPr>
          <w:rFonts w:asciiTheme="minorHAnsi" w:hAnsiTheme="minorHAnsi" w:cstheme="minorHAnsi"/>
          <w:b/>
          <w:color w:val="17365D" w:themeColor="text2" w:themeShade="BF"/>
          <w:sz w:val="22"/>
          <w:szCs w:val="22"/>
        </w:rPr>
        <w:tab/>
      </w:r>
      <w:r w:rsidR="00E97191">
        <w:rPr>
          <w:rFonts w:asciiTheme="minorHAnsi" w:hAnsiTheme="minorHAnsi" w:cstheme="minorHAnsi"/>
          <w:b/>
          <w:color w:val="17365D" w:themeColor="text2" w:themeShade="BF"/>
          <w:sz w:val="22"/>
          <w:szCs w:val="22"/>
        </w:rPr>
        <w:tab/>
      </w:r>
      <w:r w:rsidR="00E97191">
        <w:rPr>
          <w:rFonts w:asciiTheme="minorHAnsi" w:hAnsiTheme="minorHAnsi" w:cstheme="minorHAnsi"/>
          <w:b/>
          <w:color w:val="17365D" w:themeColor="text2" w:themeShade="BF"/>
          <w:sz w:val="22"/>
          <w:szCs w:val="22"/>
        </w:rPr>
        <w:tab/>
      </w:r>
      <w:r w:rsidR="00E97191">
        <w:rPr>
          <w:rFonts w:asciiTheme="minorHAnsi" w:hAnsiTheme="minorHAnsi" w:cstheme="minorHAnsi"/>
          <w:b/>
          <w:color w:val="17365D" w:themeColor="text2" w:themeShade="BF"/>
          <w:sz w:val="22"/>
          <w:szCs w:val="22"/>
        </w:rPr>
        <w:tab/>
      </w:r>
      <w:r w:rsidR="00E60D0B" w:rsidRPr="00E60D0B">
        <w:rPr>
          <w:rFonts w:asciiTheme="minorHAnsi" w:hAnsiTheme="minorHAnsi" w:cstheme="minorHAnsi"/>
          <w:b/>
          <w:color w:val="17365D" w:themeColor="text2" w:themeShade="BF"/>
          <w:sz w:val="22"/>
          <w:szCs w:val="22"/>
        </w:rPr>
        <w:tab/>
      </w:r>
      <w:r w:rsidR="006A18C8" w:rsidRPr="00E60D0B">
        <w:rPr>
          <w:rFonts w:asciiTheme="minorHAnsi" w:hAnsiTheme="minorHAnsi" w:cstheme="minorHAnsi"/>
          <w:b/>
          <w:color w:val="17365D" w:themeColor="text2" w:themeShade="BF"/>
          <w:sz w:val="22"/>
          <w:szCs w:val="22"/>
        </w:rPr>
        <w:t xml:space="preserve"> Apr’</w:t>
      </w:r>
      <w:r w:rsidR="00354637" w:rsidRPr="00E60D0B">
        <w:rPr>
          <w:rFonts w:asciiTheme="minorHAnsi" w:hAnsiTheme="minorHAnsi" w:cstheme="minorHAnsi"/>
          <w:b/>
          <w:color w:val="17365D" w:themeColor="text2" w:themeShade="BF"/>
          <w:sz w:val="22"/>
          <w:szCs w:val="22"/>
        </w:rPr>
        <w:t>20</w:t>
      </w:r>
      <w:r w:rsidR="006A18C8" w:rsidRPr="00E60D0B">
        <w:rPr>
          <w:rFonts w:asciiTheme="minorHAnsi" w:hAnsiTheme="minorHAnsi" w:cstheme="minorHAnsi"/>
          <w:b/>
          <w:color w:val="17365D" w:themeColor="text2" w:themeShade="BF"/>
          <w:sz w:val="22"/>
          <w:szCs w:val="22"/>
        </w:rPr>
        <w:t>13</w:t>
      </w:r>
      <w:r w:rsidRPr="00E60D0B">
        <w:rPr>
          <w:rFonts w:asciiTheme="minorHAnsi" w:hAnsiTheme="minorHAnsi" w:cstheme="minorHAnsi"/>
          <w:b/>
          <w:color w:val="17365D" w:themeColor="text2" w:themeShade="BF"/>
          <w:sz w:val="22"/>
          <w:szCs w:val="22"/>
        </w:rPr>
        <w:t xml:space="preserve"> – </w:t>
      </w:r>
      <w:r w:rsidR="00D179E8" w:rsidRPr="00E60D0B">
        <w:rPr>
          <w:rFonts w:asciiTheme="minorHAnsi" w:hAnsiTheme="minorHAnsi" w:cstheme="minorHAnsi"/>
          <w:b/>
          <w:color w:val="17365D" w:themeColor="text2" w:themeShade="BF"/>
          <w:sz w:val="22"/>
          <w:szCs w:val="22"/>
        </w:rPr>
        <w:t>Till date</w:t>
      </w:r>
    </w:p>
    <w:p w:rsidR="006718E0" w:rsidRPr="00E60D0B" w:rsidRDefault="006718E0" w:rsidP="00E60D0B">
      <w:pPr>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 xml:space="preserve">Big Data / </w:t>
      </w:r>
      <w:proofErr w:type="spellStart"/>
      <w:r w:rsidRPr="00E60D0B">
        <w:rPr>
          <w:rFonts w:asciiTheme="minorHAnsi" w:hAnsiTheme="minorHAnsi" w:cstheme="minorHAnsi"/>
          <w:b/>
          <w:color w:val="17365D" w:themeColor="text2" w:themeShade="BF"/>
          <w:sz w:val="22"/>
          <w:szCs w:val="22"/>
        </w:rPr>
        <w:t>Hadoop</w:t>
      </w:r>
      <w:proofErr w:type="spellEnd"/>
      <w:r w:rsidRPr="00E60D0B">
        <w:rPr>
          <w:rFonts w:asciiTheme="minorHAnsi" w:hAnsiTheme="minorHAnsi" w:cstheme="minorHAnsi"/>
          <w:b/>
          <w:color w:val="17365D" w:themeColor="text2" w:themeShade="BF"/>
          <w:sz w:val="22"/>
          <w:szCs w:val="22"/>
        </w:rPr>
        <w:t xml:space="preserve"> Developer</w:t>
      </w:r>
    </w:p>
    <w:p w:rsidR="006718E0" w:rsidRPr="00E60D0B" w:rsidRDefault="006718E0" w:rsidP="00E60D0B">
      <w:pPr>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 xml:space="preserve">Project: </w:t>
      </w:r>
      <w:r w:rsidR="00741821" w:rsidRPr="00E60D0B">
        <w:rPr>
          <w:rFonts w:asciiTheme="minorHAnsi" w:hAnsiTheme="minorHAnsi" w:cstheme="minorHAnsi"/>
          <w:b/>
          <w:color w:val="17365D" w:themeColor="text2" w:themeShade="BF"/>
          <w:sz w:val="22"/>
          <w:szCs w:val="22"/>
        </w:rPr>
        <w:t>Big Data</w:t>
      </w:r>
      <w:r w:rsidRPr="00E60D0B">
        <w:rPr>
          <w:rFonts w:asciiTheme="minorHAnsi" w:hAnsiTheme="minorHAnsi" w:cstheme="minorHAnsi"/>
          <w:b/>
          <w:color w:val="17365D" w:themeColor="text2" w:themeShade="BF"/>
          <w:sz w:val="22"/>
          <w:szCs w:val="22"/>
        </w:rPr>
        <w:t xml:space="preserve"> as Service</w:t>
      </w:r>
    </w:p>
    <w:p w:rsidR="006718E0" w:rsidRPr="00E60D0B" w:rsidRDefault="006718E0" w:rsidP="00E60D0B">
      <w:pPr>
        <w:ind w:right="-90"/>
        <w:jc w:val="both"/>
        <w:rPr>
          <w:rFonts w:asciiTheme="minorHAnsi" w:hAnsiTheme="minorHAnsi" w:cstheme="minorHAnsi"/>
          <w:b/>
          <w:sz w:val="22"/>
          <w:szCs w:val="22"/>
        </w:rPr>
      </w:pPr>
    </w:p>
    <w:p w:rsidR="006A18C8" w:rsidRPr="00E60D0B" w:rsidRDefault="00E60D0B" w:rsidP="00E60D0B">
      <w:pPr>
        <w:ind w:right="-90"/>
        <w:jc w:val="both"/>
        <w:rPr>
          <w:rFonts w:asciiTheme="minorHAnsi" w:hAnsiTheme="minorHAnsi" w:cstheme="minorHAnsi"/>
          <w:sz w:val="22"/>
          <w:szCs w:val="22"/>
        </w:rPr>
      </w:pPr>
      <w:r w:rsidRPr="00984823">
        <w:rPr>
          <w:rFonts w:asciiTheme="minorHAnsi" w:hAnsiTheme="minorHAnsi" w:cstheme="minorHAnsi"/>
          <w:b/>
          <w:color w:val="1F497D" w:themeColor="text2"/>
          <w:sz w:val="22"/>
          <w:szCs w:val="22"/>
        </w:rPr>
        <w:lastRenderedPageBreak/>
        <w:t>Description:</w:t>
      </w:r>
      <w:r w:rsidR="006718E0" w:rsidRPr="00E60D0B">
        <w:rPr>
          <w:rFonts w:asciiTheme="minorHAnsi" w:hAnsiTheme="minorHAnsi" w:cstheme="minorHAnsi"/>
          <w:sz w:val="22"/>
          <w:szCs w:val="22"/>
        </w:rPr>
        <w:t xml:space="preserve">Big Data as a service is a project particularly designed for serving the business partners which involves in collecting the data of all the historic claims and loads that into </w:t>
      </w:r>
      <w:r w:rsidR="009C2C32" w:rsidRPr="00E60D0B">
        <w:rPr>
          <w:rFonts w:asciiTheme="minorHAnsi" w:hAnsiTheme="minorHAnsi" w:cstheme="minorHAnsi"/>
          <w:sz w:val="22"/>
          <w:szCs w:val="22"/>
        </w:rPr>
        <w:t>Big Data</w:t>
      </w:r>
      <w:r w:rsidR="006718E0" w:rsidRPr="00E60D0B">
        <w:rPr>
          <w:rFonts w:asciiTheme="minorHAnsi" w:hAnsiTheme="minorHAnsi" w:cstheme="minorHAnsi"/>
          <w:sz w:val="22"/>
          <w:szCs w:val="22"/>
        </w:rPr>
        <w:t xml:space="preserve"> platform. It also involvesassigning a personal physician for each and every</w:t>
      </w:r>
      <w:r w:rsidR="00E02876" w:rsidRPr="00E60D0B">
        <w:rPr>
          <w:rFonts w:asciiTheme="minorHAnsi" w:hAnsiTheme="minorHAnsi" w:cstheme="minorHAnsi"/>
          <w:sz w:val="22"/>
          <w:szCs w:val="22"/>
        </w:rPr>
        <w:t>patient</w:t>
      </w:r>
      <w:r w:rsidR="006718E0" w:rsidRPr="00E60D0B">
        <w:rPr>
          <w:rFonts w:asciiTheme="minorHAnsi" w:hAnsiTheme="minorHAnsi" w:cstheme="minorHAnsi"/>
          <w:sz w:val="22"/>
          <w:szCs w:val="22"/>
        </w:rPr>
        <w:t xml:space="preserve"> respective to particular area</w:t>
      </w:r>
      <w:r w:rsidR="00A80B06" w:rsidRPr="00E60D0B">
        <w:rPr>
          <w:rFonts w:asciiTheme="minorHAnsi" w:hAnsiTheme="minorHAnsi" w:cstheme="minorHAnsi"/>
          <w:sz w:val="22"/>
          <w:szCs w:val="22"/>
        </w:rPr>
        <w:t xml:space="preserve">. </w:t>
      </w:r>
    </w:p>
    <w:p w:rsidR="00E02876" w:rsidRPr="00E60D0B" w:rsidRDefault="00E02876" w:rsidP="00E60D0B">
      <w:pPr>
        <w:ind w:right="-90"/>
        <w:jc w:val="both"/>
        <w:rPr>
          <w:rFonts w:asciiTheme="minorHAnsi" w:hAnsiTheme="minorHAnsi" w:cstheme="minorHAnsi"/>
          <w:b/>
          <w:sz w:val="22"/>
          <w:szCs w:val="22"/>
        </w:rPr>
      </w:pPr>
    </w:p>
    <w:p w:rsidR="006718E0" w:rsidRPr="00E60D0B" w:rsidRDefault="006718E0" w:rsidP="00E60D0B">
      <w:pPr>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Responsibilities:</w:t>
      </w:r>
    </w:p>
    <w:p w:rsidR="005558F4" w:rsidRPr="00E60D0B" w:rsidRDefault="005558F4" w:rsidP="00E60D0B">
      <w:pPr>
        <w:ind w:right="-90"/>
        <w:jc w:val="both"/>
        <w:rPr>
          <w:rFonts w:asciiTheme="minorHAnsi" w:hAnsiTheme="minorHAnsi" w:cstheme="minorHAnsi"/>
          <w:b/>
          <w:sz w:val="22"/>
          <w:szCs w:val="22"/>
        </w:rPr>
      </w:pPr>
    </w:p>
    <w:p w:rsidR="006718E0"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Have setup the 64 node cluster and configured the entire Hadoop platform.</w:t>
      </w:r>
    </w:p>
    <w:p w:rsidR="006718E0"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 xml:space="preserve">Migrating the needed data from </w:t>
      </w:r>
      <w:r w:rsidR="00A91786" w:rsidRPr="00E60D0B">
        <w:rPr>
          <w:rFonts w:cstheme="minorHAnsi"/>
          <w:sz w:val="22"/>
          <w:szCs w:val="22"/>
        </w:rPr>
        <w:t>MySQL</w:t>
      </w:r>
      <w:r w:rsidR="00E9161B" w:rsidRPr="00E60D0B">
        <w:rPr>
          <w:rFonts w:cstheme="minorHAnsi"/>
          <w:sz w:val="22"/>
          <w:szCs w:val="22"/>
        </w:rPr>
        <w:t>&amp; Mongo DB in</w:t>
      </w:r>
      <w:r w:rsidRPr="00E60D0B">
        <w:rPr>
          <w:rFonts w:cstheme="minorHAnsi"/>
          <w:sz w:val="22"/>
          <w:szCs w:val="22"/>
        </w:rPr>
        <w:t xml:space="preserve">to HDFS using </w:t>
      </w:r>
      <w:r w:rsidRPr="00E60D0B">
        <w:rPr>
          <w:rFonts w:cstheme="minorHAnsi"/>
          <w:b/>
          <w:sz w:val="22"/>
          <w:szCs w:val="22"/>
        </w:rPr>
        <w:t>Sqoop</w:t>
      </w:r>
      <w:r w:rsidRPr="00E60D0B">
        <w:rPr>
          <w:rFonts w:cstheme="minorHAnsi"/>
          <w:sz w:val="22"/>
          <w:szCs w:val="22"/>
        </w:rPr>
        <w:t xml:space="preserve"> and importing v</w:t>
      </w:r>
      <w:r w:rsidR="00A91786" w:rsidRPr="00E60D0B">
        <w:rPr>
          <w:rFonts w:cstheme="minorHAnsi"/>
          <w:sz w:val="22"/>
          <w:szCs w:val="22"/>
        </w:rPr>
        <w:t>arious formats of flat files in</w:t>
      </w:r>
      <w:r w:rsidRPr="00E60D0B">
        <w:rPr>
          <w:rFonts w:cstheme="minorHAnsi"/>
          <w:sz w:val="22"/>
          <w:szCs w:val="22"/>
        </w:rPr>
        <w:t xml:space="preserve">to </w:t>
      </w:r>
      <w:r w:rsidRPr="00E60D0B">
        <w:rPr>
          <w:rFonts w:cstheme="minorHAnsi"/>
          <w:b/>
          <w:sz w:val="22"/>
          <w:szCs w:val="22"/>
        </w:rPr>
        <w:t>HDFS.</w:t>
      </w:r>
    </w:p>
    <w:p w:rsidR="006718E0"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Mainly worked on Hive queries to categorize data of different claims.</w:t>
      </w:r>
    </w:p>
    <w:p w:rsidR="00E9161B"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 xml:space="preserve">Integrated the </w:t>
      </w:r>
      <w:r w:rsidRPr="00E60D0B">
        <w:rPr>
          <w:rFonts w:cstheme="minorHAnsi"/>
          <w:b/>
          <w:sz w:val="22"/>
          <w:szCs w:val="22"/>
        </w:rPr>
        <w:t>hive</w:t>
      </w:r>
      <w:r w:rsidRPr="00E60D0B">
        <w:rPr>
          <w:rFonts w:cstheme="minorHAnsi"/>
          <w:sz w:val="22"/>
          <w:szCs w:val="22"/>
        </w:rPr>
        <w:t xml:space="preserve"> warehouse with </w:t>
      </w:r>
      <w:r w:rsidRPr="00E60D0B">
        <w:rPr>
          <w:rFonts w:cstheme="minorHAnsi"/>
          <w:b/>
          <w:sz w:val="22"/>
          <w:szCs w:val="22"/>
        </w:rPr>
        <w:t>HBase</w:t>
      </w:r>
    </w:p>
    <w:p w:rsidR="006718E0"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 xml:space="preserve">Written customized </w:t>
      </w:r>
      <w:r w:rsidRPr="00E60D0B">
        <w:rPr>
          <w:rFonts w:cstheme="minorHAnsi"/>
          <w:b/>
          <w:sz w:val="22"/>
          <w:szCs w:val="22"/>
        </w:rPr>
        <w:t>HiveUDFs</w:t>
      </w:r>
      <w:r w:rsidRPr="00E60D0B">
        <w:rPr>
          <w:rFonts w:cstheme="minorHAnsi"/>
          <w:sz w:val="22"/>
          <w:szCs w:val="22"/>
        </w:rPr>
        <w:t xml:space="preserve"> in Java where the functionality is too complex.</w:t>
      </w:r>
    </w:p>
    <w:p w:rsidR="006718E0"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Design</w:t>
      </w:r>
      <w:r w:rsidR="00B40D20" w:rsidRPr="00E60D0B">
        <w:rPr>
          <w:rFonts w:cstheme="minorHAnsi"/>
          <w:sz w:val="22"/>
          <w:szCs w:val="22"/>
        </w:rPr>
        <w:t>ed</w:t>
      </w:r>
      <w:r w:rsidRPr="00E60D0B">
        <w:rPr>
          <w:rFonts w:cstheme="minorHAnsi"/>
          <w:sz w:val="22"/>
          <w:szCs w:val="22"/>
        </w:rPr>
        <w:t xml:space="preserve"> and creat</w:t>
      </w:r>
      <w:r w:rsidR="00B40D20" w:rsidRPr="00E60D0B">
        <w:rPr>
          <w:rFonts w:cstheme="minorHAnsi"/>
          <w:sz w:val="22"/>
          <w:szCs w:val="22"/>
        </w:rPr>
        <w:t>ed</w:t>
      </w:r>
      <w:r w:rsidRPr="00E60D0B">
        <w:rPr>
          <w:rFonts w:cstheme="minorHAnsi"/>
          <w:sz w:val="22"/>
          <w:szCs w:val="22"/>
        </w:rPr>
        <w:t xml:space="preserve"> Hive external tables using shared meta-store instead of derby with partitioning, dynamic partitioning and buckets.</w:t>
      </w:r>
    </w:p>
    <w:p w:rsidR="006166ED" w:rsidRPr="00E60D0B" w:rsidRDefault="006166ED" w:rsidP="00E60D0B">
      <w:pPr>
        <w:numPr>
          <w:ilvl w:val="0"/>
          <w:numId w:val="14"/>
        </w:numPr>
        <w:suppressAutoHyphens/>
        <w:ind w:right="-90"/>
        <w:jc w:val="both"/>
        <w:rPr>
          <w:rFonts w:asciiTheme="minorHAnsi" w:hAnsiTheme="minorHAnsi" w:cstheme="minorHAnsi"/>
          <w:color w:val="000000"/>
          <w:sz w:val="22"/>
          <w:szCs w:val="22"/>
        </w:rPr>
      </w:pPr>
      <w:r w:rsidRPr="00E60D0B">
        <w:rPr>
          <w:rFonts w:asciiTheme="minorHAnsi" w:hAnsiTheme="minorHAnsi" w:cstheme="minorHAnsi"/>
          <w:b/>
          <w:color w:val="000000"/>
          <w:sz w:val="22"/>
          <w:szCs w:val="22"/>
        </w:rPr>
        <w:t>HiveQL</w:t>
      </w:r>
      <w:r w:rsidRPr="00E60D0B">
        <w:rPr>
          <w:rFonts w:asciiTheme="minorHAnsi" w:hAnsiTheme="minorHAnsi" w:cstheme="minorHAnsi"/>
          <w:color w:val="000000"/>
          <w:sz w:val="22"/>
          <w:szCs w:val="22"/>
        </w:rPr>
        <w:t>scripts to create, load, and query tables in a Hive. </w:t>
      </w:r>
    </w:p>
    <w:p w:rsidR="006718E0"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 xml:space="preserve">Generate final reporting data using </w:t>
      </w:r>
      <w:r w:rsidRPr="00E60D0B">
        <w:rPr>
          <w:rFonts w:cstheme="minorHAnsi"/>
          <w:b/>
          <w:sz w:val="22"/>
          <w:szCs w:val="22"/>
        </w:rPr>
        <w:t>Tableau</w:t>
      </w:r>
      <w:r w:rsidRPr="00E60D0B">
        <w:rPr>
          <w:rFonts w:cstheme="minorHAnsi"/>
          <w:sz w:val="22"/>
          <w:szCs w:val="22"/>
        </w:rPr>
        <w:t xml:space="preserve"> for testing by connecting to the corresponding Hive tables using Hive ODBC connector.</w:t>
      </w:r>
    </w:p>
    <w:p w:rsidR="00D93AD5" w:rsidRPr="00E60D0B" w:rsidRDefault="00D93AD5"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 xml:space="preserve">Supported </w:t>
      </w:r>
      <w:r w:rsidRPr="00E60D0B">
        <w:rPr>
          <w:rFonts w:cstheme="minorHAnsi"/>
          <w:b/>
          <w:sz w:val="22"/>
          <w:szCs w:val="22"/>
        </w:rPr>
        <w:t>Map Reduce</w:t>
      </w:r>
      <w:r w:rsidRPr="00E60D0B">
        <w:rPr>
          <w:rFonts w:cstheme="minorHAnsi"/>
          <w:sz w:val="22"/>
          <w:szCs w:val="22"/>
        </w:rPr>
        <w:t xml:space="preserve"> Programs those are running on the cluster</w:t>
      </w:r>
    </w:p>
    <w:p w:rsidR="006718E0" w:rsidRPr="00E60D0B" w:rsidRDefault="006718E0" w:rsidP="00E60D0B">
      <w:pPr>
        <w:pStyle w:val="ListParagraph"/>
        <w:numPr>
          <w:ilvl w:val="0"/>
          <w:numId w:val="14"/>
        </w:numPr>
        <w:spacing w:after="0" w:line="240" w:lineRule="auto"/>
        <w:ind w:right="-90"/>
        <w:rPr>
          <w:rFonts w:cstheme="minorHAnsi"/>
          <w:sz w:val="22"/>
          <w:szCs w:val="22"/>
        </w:rPr>
      </w:pPr>
      <w:r w:rsidRPr="00E60D0B">
        <w:rPr>
          <w:rFonts w:cstheme="minorHAnsi"/>
          <w:sz w:val="22"/>
          <w:szCs w:val="22"/>
        </w:rPr>
        <w:t>Maintain System integrity of all sub-components related to Hadoop.</w:t>
      </w:r>
      <w:bookmarkStart w:id="0" w:name="OLE_LINK1"/>
    </w:p>
    <w:p w:rsidR="006718E0" w:rsidRPr="00E60D0B" w:rsidRDefault="006718E0" w:rsidP="00E60D0B">
      <w:pPr>
        <w:pStyle w:val="NormalWeb"/>
        <w:numPr>
          <w:ilvl w:val="0"/>
          <w:numId w:val="14"/>
        </w:numPr>
        <w:spacing w:before="0" w:beforeAutospacing="0" w:after="0" w:afterAutospacing="0"/>
        <w:ind w:right="-90"/>
        <w:jc w:val="both"/>
        <w:textAlignment w:val="baseline"/>
        <w:rPr>
          <w:rFonts w:asciiTheme="minorHAnsi" w:eastAsia="Calibri" w:hAnsiTheme="minorHAnsi" w:cstheme="minorHAnsi"/>
          <w:sz w:val="22"/>
          <w:szCs w:val="22"/>
        </w:rPr>
      </w:pPr>
      <w:r w:rsidRPr="00E60D0B">
        <w:rPr>
          <w:rFonts w:asciiTheme="minorHAnsi" w:eastAsia="Calibri" w:hAnsiTheme="minorHAnsi" w:cstheme="minorHAnsi"/>
          <w:sz w:val="22"/>
          <w:szCs w:val="22"/>
        </w:rPr>
        <w:t xml:space="preserve">Maintained System integrity of all sub-components (primarily </w:t>
      </w:r>
      <w:r w:rsidRPr="00E60D0B">
        <w:rPr>
          <w:rFonts w:asciiTheme="minorHAnsi" w:eastAsia="Calibri" w:hAnsiTheme="minorHAnsi" w:cstheme="minorHAnsi"/>
          <w:b/>
          <w:sz w:val="22"/>
          <w:szCs w:val="22"/>
        </w:rPr>
        <w:t>HDFS</w:t>
      </w:r>
      <w:r w:rsidRPr="00E60D0B">
        <w:rPr>
          <w:rFonts w:asciiTheme="minorHAnsi" w:eastAsia="Calibri" w:hAnsiTheme="minorHAnsi" w:cstheme="minorHAnsi"/>
          <w:sz w:val="22"/>
          <w:szCs w:val="22"/>
        </w:rPr>
        <w:t xml:space="preserve">, </w:t>
      </w:r>
      <w:r w:rsidRPr="00E60D0B">
        <w:rPr>
          <w:rFonts w:asciiTheme="minorHAnsi" w:eastAsia="Calibri" w:hAnsiTheme="minorHAnsi" w:cstheme="minorHAnsi"/>
          <w:b/>
          <w:sz w:val="22"/>
          <w:szCs w:val="22"/>
        </w:rPr>
        <w:t>MR</w:t>
      </w:r>
      <w:r w:rsidRPr="00E60D0B">
        <w:rPr>
          <w:rFonts w:asciiTheme="minorHAnsi" w:eastAsia="Calibri" w:hAnsiTheme="minorHAnsi" w:cstheme="minorHAnsi"/>
          <w:sz w:val="22"/>
          <w:szCs w:val="22"/>
        </w:rPr>
        <w:t xml:space="preserve">, </w:t>
      </w:r>
      <w:r w:rsidRPr="00E60D0B">
        <w:rPr>
          <w:rFonts w:asciiTheme="minorHAnsi" w:eastAsia="Calibri" w:hAnsiTheme="minorHAnsi" w:cstheme="minorHAnsi"/>
          <w:b/>
          <w:sz w:val="22"/>
          <w:szCs w:val="22"/>
        </w:rPr>
        <w:t>HBase</w:t>
      </w:r>
      <w:r w:rsidRPr="00E60D0B">
        <w:rPr>
          <w:rFonts w:asciiTheme="minorHAnsi" w:eastAsia="Calibri" w:hAnsiTheme="minorHAnsi" w:cstheme="minorHAnsi"/>
          <w:sz w:val="22"/>
          <w:szCs w:val="22"/>
        </w:rPr>
        <w:t xml:space="preserve">, and </w:t>
      </w:r>
      <w:r w:rsidRPr="00E60D0B">
        <w:rPr>
          <w:rFonts w:asciiTheme="minorHAnsi" w:eastAsia="Calibri" w:hAnsiTheme="minorHAnsi" w:cstheme="minorHAnsi"/>
          <w:b/>
          <w:sz w:val="22"/>
          <w:szCs w:val="22"/>
        </w:rPr>
        <w:t>Hive</w:t>
      </w:r>
      <w:r w:rsidRPr="00E60D0B">
        <w:rPr>
          <w:rFonts w:asciiTheme="minorHAnsi" w:eastAsia="Calibri" w:hAnsiTheme="minorHAnsi" w:cstheme="minorHAnsi"/>
          <w:sz w:val="22"/>
          <w:szCs w:val="22"/>
        </w:rPr>
        <w:t>).</w:t>
      </w:r>
    </w:p>
    <w:p w:rsidR="006718E0" w:rsidRPr="00E60D0B" w:rsidRDefault="006718E0" w:rsidP="00E60D0B">
      <w:pPr>
        <w:pStyle w:val="NormalWeb"/>
        <w:numPr>
          <w:ilvl w:val="0"/>
          <w:numId w:val="14"/>
        </w:numPr>
        <w:spacing w:before="0" w:beforeAutospacing="0" w:after="0" w:afterAutospacing="0"/>
        <w:ind w:right="-90"/>
        <w:jc w:val="both"/>
        <w:textAlignment w:val="baseline"/>
        <w:rPr>
          <w:rFonts w:asciiTheme="minorHAnsi" w:eastAsia="Calibri" w:hAnsiTheme="minorHAnsi" w:cstheme="minorHAnsi"/>
          <w:sz w:val="22"/>
          <w:szCs w:val="22"/>
        </w:rPr>
      </w:pPr>
      <w:r w:rsidRPr="00E60D0B">
        <w:rPr>
          <w:rFonts w:asciiTheme="minorHAnsi" w:eastAsia="Calibri" w:hAnsiTheme="minorHAnsi" w:cstheme="minorHAnsi"/>
          <w:sz w:val="22"/>
          <w:szCs w:val="22"/>
        </w:rPr>
        <w:t>Monitored System health and logs and respond accordingly to any warning or failure conditions.</w:t>
      </w:r>
    </w:p>
    <w:p w:rsidR="006718E0" w:rsidRPr="00E60D0B" w:rsidRDefault="006718E0" w:rsidP="00E60D0B">
      <w:pPr>
        <w:pStyle w:val="NormalWeb"/>
        <w:numPr>
          <w:ilvl w:val="0"/>
          <w:numId w:val="14"/>
        </w:numPr>
        <w:spacing w:before="0" w:beforeAutospacing="0" w:after="0" w:afterAutospacing="0"/>
        <w:ind w:right="-90"/>
        <w:jc w:val="both"/>
        <w:textAlignment w:val="baseline"/>
        <w:rPr>
          <w:rFonts w:asciiTheme="minorHAnsi" w:eastAsia="Calibri" w:hAnsiTheme="minorHAnsi" w:cstheme="minorHAnsi"/>
          <w:sz w:val="22"/>
          <w:szCs w:val="22"/>
        </w:rPr>
      </w:pPr>
      <w:r w:rsidRPr="00E60D0B">
        <w:rPr>
          <w:rFonts w:asciiTheme="minorHAnsi" w:eastAsia="Calibri" w:hAnsiTheme="minorHAnsi" w:cstheme="minorHAnsi"/>
          <w:sz w:val="22"/>
          <w:szCs w:val="22"/>
        </w:rPr>
        <w:t xml:space="preserve">Presented data and dataflow using </w:t>
      </w:r>
      <w:r w:rsidRPr="00E60D0B">
        <w:rPr>
          <w:rFonts w:asciiTheme="minorHAnsi" w:eastAsia="Calibri" w:hAnsiTheme="minorHAnsi" w:cstheme="minorHAnsi"/>
          <w:b/>
          <w:sz w:val="22"/>
          <w:szCs w:val="22"/>
        </w:rPr>
        <w:t>Talend</w:t>
      </w:r>
      <w:r w:rsidRPr="00E60D0B">
        <w:rPr>
          <w:rFonts w:asciiTheme="minorHAnsi" w:eastAsia="Calibri" w:hAnsiTheme="minorHAnsi" w:cstheme="minorHAnsi"/>
          <w:sz w:val="22"/>
          <w:szCs w:val="22"/>
        </w:rPr>
        <w:t xml:space="preserve"> for reusability.</w:t>
      </w:r>
      <w:bookmarkEnd w:id="0"/>
    </w:p>
    <w:p w:rsidR="006718E0" w:rsidRPr="00E60D0B" w:rsidRDefault="006718E0" w:rsidP="00E60D0B">
      <w:pPr>
        <w:pStyle w:val="NormalWeb"/>
        <w:spacing w:before="0" w:beforeAutospacing="0" w:after="0" w:afterAutospacing="0"/>
        <w:ind w:left="360" w:right="-90"/>
        <w:jc w:val="both"/>
        <w:textAlignment w:val="baseline"/>
        <w:rPr>
          <w:rFonts w:asciiTheme="minorHAnsi" w:eastAsia="Calibri" w:hAnsiTheme="minorHAnsi" w:cstheme="minorHAnsi"/>
          <w:sz w:val="22"/>
          <w:szCs w:val="22"/>
        </w:rPr>
      </w:pPr>
    </w:p>
    <w:p w:rsidR="006718E0" w:rsidRDefault="006718E0" w:rsidP="00E60D0B">
      <w:pPr>
        <w:pStyle w:val="NormalWeb"/>
        <w:spacing w:before="0" w:beforeAutospacing="0" w:after="0" w:afterAutospacing="0"/>
        <w:ind w:right="-90"/>
        <w:jc w:val="both"/>
        <w:textAlignment w:val="baseline"/>
        <w:rPr>
          <w:rFonts w:asciiTheme="minorHAnsi" w:hAnsiTheme="minorHAnsi" w:cstheme="minorHAnsi"/>
          <w:sz w:val="22"/>
          <w:szCs w:val="22"/>
        </w:rPr>
      </w:pPr>
      <w:r w:rsidRPr="00E60D0B">
        <w:rPr>
          <w:rFonts w:asciiTheme="minorHAnsi" w:hAnsiTheme="minorHAnsi" w:cstheme="minorHAnsi"/>
          <w:b/>
          <w:color w:val="17365D" w:themeColor="text2" w:themeShade="BF"/>
          <w:sz w:val="22"/>
          <w:szCs w:val="22"/>
        </w:rPr>
        <w:t>Environment</w:t>
      </w:r>
      <w:r w:rsidRPr="00E60D0B">
        <w:rPr>
          <w:rFonts w:asciiTheme="minorHAnsi" w:hAnsiTheme="minorHAnsi" w:cstheme="minorHAnsi"/>
          <w:color w:val="17365D" w:themeColor="text2" w:themeShade="BF"/>
          <w:sz w:val="22"/>
          <w:szCs w:val="22"/>
        </w:rPr>
        <w:t>:</w:t>
      </w:r>
      <w:r w:rsidRPr="00E60D0B">
        <w:rPr>
          <w:rFonts w:asciiTheme="minorHAnsi" w:hAnsiTheme="minorHAnsi" w:cstheme="minorHAnsi"/>
          <w:sz w:val="22"/>
          <w:szCs w:val="22"/>
        </w:rPr>
        <w:t>Apache Hadoop, HDFS, Hive, Map Reduce, J</w:t>
      </w:r>
      <w:r w:rsidR="00A91786" w:rsidRPr="00E60D0B">
        <w:rPr>
          <w:rFonts w:asciiTheme="minorHAnsi" w:hAnsiTheme="minorHAnsi" w:cstheme="minorHAnsi"/>
          <w:sz w:val="22"/>
          <w:szCs w:val="22"/>
        </w:rPr>
        <w:t>ava, Pig, Sqoop, Cloudera CDH4</w:t>
      </w:r>
      <w:r w:rsidRPr="00E60D0B">
        <w:rPr>
          <w:rFonts w:asciiTheme="minorHAnsi" w:hAnsiTheme="minorHAnsi" w:cstheme="minorHAnsi"/>
          <w:sz w:val="22"/>
          <w:szCs w:val="22"/>
        </w:rPr>
        <w:t>, MySQL, Tableau, Talend, Elastic search, Kibana, SFTP</w:t>
      </w:r>
    </w:p>
    <w:p w:rsidR="00C3190E" w:rsidRPr="00E60D0B" w:rsidRDefault="00C3190E" w:rsidP="00E60D0B">
      <w:pPr>
        <w:pStyle w:val="NormalWeb"/>
        <w:spacing w:before="0" w:beforeAutospacing="0" w:after="0" w:afterAutospacing="0"/>
        <w:ind w:right="-90"/>
        <w:jc w:val="both"/>
        <w:textAlignment w:val="baseline"/>
        <w:rPr>
          <w:rFonts w:asciiTheme="minorHAnsi" w:eastAsia="Calibri" w:hAnsiTheme="minorHAnsi" w:cstheme="minorHAnsi"/>
          <w:sz w:val="22"/>
          <w:szCs w:val="22"/>
        </w:rPr>
      </w:pPr>
    </w:p>
    <w:p w:rsidR="006718E0" w:rsidRPr="00E60D0B" w:rsidRDefault="00E97191" w:rsidP="00E60D0B">
      <w:pPr>
        <w:pStyle w:val="Heading3"/>
        <w:spacing w:before="0"/>
        <w:ind w:right="-90"/>
        <w:jc w:val="both"/>
        <w:rPr>
          <w:rFonts w:asciiTheme="minorHAnsi" w:hAnsiTheme="minorHAnsi" w:cstheme="minorHAnsi"/>
          <w:b w:val="0"/>
          <w:color w:val="17365D" w:themeColor="text2" w:themeShade="BF"/>
          <w:sz w:val="22"/>
          <w:szCs w:val="22"/>
        </w:rPr>
      </w:pPr>
      <w:r w:rsidRPr="00E97191">
        <w:rPr>
          <w:rFonts w:asciiTheme="minorHAnsi" w:hAnsiTheme="minorHAnsi" w:cstheme="minorHAnsi"/>
          <w:color w:val="17365D" w:themeColor="text2" w:themeShade="BF"/>
          <w:sz w:val="22"/>
          <w:szCs w:val="22"/>
        </w:rPr>
        <w:t>John Hancock, Boston, MA</w:t>
      </w:r>
      <w:r w:rsidR="006718E0" w:rsidRPr="00E60D0B">
        <w:rPr>
          <w:rFonts w:asciiTheme="minorHAnsi" w:hAnsiTheme="minorHAnsi" w:cstheme="minorHAnsi"/>
          <w:color w:val="17365D" w:themeColor="text2" w:themeShade="BF"/>
          <w:sz w:val="22"/>
          <w:szCs w:val="22"/>
        </w:rPr>
        <w:tab/>
      </w:r>
      <w:r w:rsidR="006718E0" w:rsidRPr="00E60D0B">
        <w:rPr>
          <w:rFonts w:asciiTheme="minorHAnsi" w:hAnsiTheme="minorHAnsi" w:cstheme="minorHAnsi"/>
          <w:color w:val="17365D" w:themeColor="text2" w:themeShade="BF"/>
          <w:sz w:val="22"/>
          <w:szCs w:val="22"/>
        </w:rPr>
        <w:tab/>
      </w:r>
      <w:r w:rsidR="006718E0" w:rsidRPr="00E60D0B">
        <w:rPr>
          <w:rFonts w:asciiTheme="minorHAnsi" w:hAnsiTheme="minorHAnsi" w:cstheme="minorHAnsi"/>
          <w:color w:val="17365D" w:themeColor="text2" w:themeShade="BF"/>
          <w:sz w:val="22"/>
          <w:szCs w:val="22"/>
        </w:rPr>
        <w:tab/>
      </w:r>
      <w:r w:rsidR="006718E0" w:rsidRPr="00E60D0B">
        <w:rPr>
          <w:rFonts w:asciiTheme="minorHAnsi" w:hAnsiTheme="minorHAnsi" w:cstheme="minorHAnsi"/>
          <w:color w:val="17365D" w:themeColor="text2" w:themeShade="BF"/>
          <w:sz w:val="22"/>
          <w:szCs w:val="22"/>
        </w:rPr>
        <w:tab/>
      </w:r>
      <w:r w:rsidR="00527E62">
        <w:rPr>
          <w:rFonts w:asciiTheme="minorHAnsi" w:hAnsiTheme="minorHAnsi" w:cstheme="minorHAnsi"/>
          <w:color w:val="17365D" w:themeColor="text2" w:themeShade="BF"/>
          <w:sz w:val="22"/>
          <w:szCs w:val="22"/>
        </w:rPr>
        <w:tab/>
      </w:r>
      <w:r w:rsidR="00527E62">
        <w:rPr>
          <w:rFonts w:asciiTheme="minorHAnsi" w:hAnsiTheme="minorHAnsi" w:cstheme="minorHAnsi"/>
          <w:color w:val="17365D" w:themeColor="text2" w:themeShade="BF"/>
          <w:sz w:val="22"/>
          <w:szCs w:val="22"/>
        </w:rPr>
        <w:tab/>
      </w:r>
      <w:r w:rsidR="00354637" w:rsidRPr="00E60D0B">
        <w:rPr>
          <w:rFonts w:asciiTheme="minorHAnsi" w:hAnsiTheme="minorHAnsi" w:cstheme="minorHAnsi"/>
          <w:color w:val="17365D" w:themeColor="text2" w:themeShade="BF"/>
          <w:sz w:val="22"/>
          <w:szCs w:val="22"/>
        </w:rPr>
        <w:t>Jan</w:t>
      </w:r>
      <w:r w:rsidR="006A18C8" w:rsidRPr="00E60D0B">
        <w:rPr>
          <w:rFonts w:asciiTheme="minorHAnsi" w:hAnsiTheme="minorHAnsi" w:cstheme="minorHAnsi"/>
          <w:color w:val="17365D" w:themeColor="text2" w:themeShade="BF"/>
          <w:sz w:val="22"/>
          <w:szCs w:val="22"/>
        </w:rPr>
        <w:t xml:space="preserve"> 2012 </w:t>
      </w:r>
      <w:r w:rsidR="006718E0" w:rsidRPr="00E60D0B">
        <w:rPr>
          <w:rFonts w:asciiTheme="minorHAnsi" w:hAnsiTheme="minorHAnsi" w:cstheme="minorHAnsi"/>
          <w:color w:val="17365D" w:themeColor="text2" w:themeShade="BF"/>
          <w:sz w:val="22"/>
          <w:szCs w:val="22"/>
        </w:rPr>
        <w:t xml:space="preserve">– </w:t>
      </w:r>
      <w:r w:rsidR="006A18C8" w:rsidRPr="00E60D0B">
        <w:rPr>
          <w:rFonts w:asciiTheme="minorHAnsi" w:hAnsiTheme="minorHAnsi" w:cstheme="minorHAnsi"/>
          <w:color w:val="17365D" w:themeColor="text2" w:themeShade="BF"/>
          <w:sz w:val="22"/>
          <w:szCs w:val="22"/>
        </w:rPr>
        <w:t>March</w:t>
      </w:r>
      <w:r w:rsidR="006718E0" w:rsidRPr="00E60D0B">
        <w:rPr>
          <w:rFonts w:asciiTheme="minorHAnsi" w:hAnsiTheme="minorHAnsi" w:cstheme="minorHAnsi"/>
          <w:color w:val="17365D" w:themeColor="text2" w:themeShade="BF"/>
          <w:sz w:val="22"/>
          <w:szCs w:val="22"/>
        </w:rPr>
        <w:t xml:space="preserve"> 201</w:t>
      </w:r>
      <w:r w:rsidR="006A18C8" w:rsidRPr="00E60D0B">
        <w:rPr>
          <w:rFonts w:asciiTheme="minorHAnsi" w:hAnsiTheme="minorHAnsi" w:cstheme="minorHAnsi"/>
          <w:color w:val="17365D" w:themeColor="text2" w:themeShade="BF"/>
          <w:sz w:val="22"/>
          <w:szCs w:val="22"/>
        </w:rPr>
        <w:t>3</w:t>
      </w:r>
    </w:p>
    <w:p w:rsidR="006718E0" w:rsidRPr="00B34351" w:rsidRDefault="006718E0" w:rsidP="00B34351">
      <w:pPr>
        <w:rPr>
          <w:rFonts w:asciiTheme="minorHAnsi" w:hAnsiTheme="minorHAnsi"/>
          <w:b/>
          <w:color w:val="1F497D" w:themeColor="text2"/>
          <w:sz w:val="22"/>
          <w:szCs w:val="22"/>
        </w:rPr>
      </w:pPr>
      <w:r w:rsidRPr="00B34351">
        <w:rPr>
          <w:rFonts w:asciiTheme="minorHAnsi" w:hAnsiTheme="minorHAnsi"/>
          <w:b/>
          <w:color w:val="1F497D" w:themeColor="text2"/>
          <w:sz w:val="22"/>
          <w:szCs w:val="22"/>
        </w:rPr>
        <w:t>Hadoop Developer</w:t>
      </w:r>
    </w:p>
    <w:p w:rsidR="00E60D0B" w:rsidRPr="00E60D0B" w:rsidRDefault="00E60D0B" w:rsidP="00E60D0B">
      <w:pPr>
        <w:ind w:right="-90"/>
        <w:jc w:val="both"/>
        <w:rPr>
          <w:rFonts w:asciiTheme="minorHAnsi" w:hAnsiTheme="minorHAnsi" w:cstheme="minorHAnsi"/>
        </w:rPr>
      </w:pPr>
    </w:p>
    <w:p w:rsidR="00E97191" w:rsidRDefault="00E60D0B" w:rsidP="00E60D0B">
      <w:pPr>
        <w:ind w:right="-90"/>
        <w:jc w:val="both"/>
        <w:rPr>
          <w:rFonts w:asciiTheme="minorHAnsi" w:hAnsiTheme="minorHAnsi" w:cstheme="minorHAnsi"/>
          <w:b/>
          <w:sz w:val="22"/>
          <w:szCs w:val="22"/>
        </w:rPr>
      </w:pPr>
      <w:r w:rsidRPr="008B3DE5">
        <w:rPr>
          <w:rFonts w:asciiTheme="minorHAnsi" w:hAnsiTheme="minorHAnsi" w:cstheme="minorHAnsi"/>
          <w:b/>
          <w:color w:val="17365D" w:themeColor="text2" w:themeShade="BF"/>
          <w:sz w:val="22"/>
          <w:szCs w:val="22"/>
        </w:rPr>
        <w:t>Description</w:t>
      </w:r>
      <w:r w:rsidR="000F682A">
        <w:rPr>
          <w:rFonts w:asciiTheme="minorHAnsi" w:hAnsiTheme="minorHAnsi" w:cstheme="minorHAnsi"/>
          <w:b/>
          <w:color w:val="17365D" w:themeColor="text2" w:themeShade="BF"/>
          <w:sz w:val="22"/>
          <w:szCs w:val="22"/>
        </w:rPr>
        <w:t>:</w:t>
      </w:r>
    </w:p>
    <w:p w:rsidR="000F682A" w:rsidRDefault="000F682A" w:rsidP="000F682A">
      <w:pPr>
        <w:pStyle w:val="ResumeBulletmiddle"/>
        <w:numPr>
          <w:ilvl w:val="0"/>
          <w:numId w:val="0"/>
        </w:numPr>
        <w:ind w:left="720"/>
        <w:jc w:val="both"/>
        <w:rPr>
          <w:rFonts w:ascii="Calibri" w:hAnsi="Calibri"/>
          <w:sz w:val="22"/>
          <w:szCs w:val="22"/>
        </w:rPr>
      </w:pPr>
      <w:r>
        <w:rPr>
          <w:rFonts w:ascii="Calibri" w:hAnsi="Calibri"/>
          <w:sz w:val="22"/>
          <w:szCs w:val="22"/>
        </w:rPr>
        <w:t xml:space="preserve">Existing </w:t>
      </w:r>
      <w:r w:rsidR="00B00699">
        <w:rPr>
          <w:rFonts w:ascii="Calibri" w:hAnsi="Calibri"/>
          <w:sz w:val="22"/>
          <w:szCs w:val="22"/>
        </w:rPr>
        <w:t>Card management system</w:t>
      </w:r>
      <w:r>
        <w:rPr>
          <w:rFonts w:ascii="Calibri" w:hAnsi="Calibri"/>
          <w:sz w:val="22"/>
          <w:szCs w:val="22"/>
        </w:rPr>
        <w:t xml:space="preserve"> is developed on data warehousing frame work, since data processing and data collection is time consuming and the enhancement is cumbersome. The New system has been built on Big data platform can process very large volume of data with low latency.Phase by phase the system designing is convert all the large volume of data process through the Hadoop frame work and the output/intermediate result will be transmitted to warehouse platform for reporting. The current phase involves fraudulent reports generation to meet customer demand. Data processing is done on Hadoop frame work to generate rule base various Fraud detection reports like Fraudulent custom</w:t>
      </w:r>
      <w:r w:rsidR="00F748D3">
        <w:rPr>
          <w:rFonts w:ascii="Calibri" w:hAnsi="Calibri"/>
          <w:sz w:val="22"/>
          <w:szCs w:val="22"/>
        </w:rPr>
        <w:t>ers, Fraudulent merchants etc…</w:t>
      </w:r>
    </w:p>
    <w:p w:rsidR="000F682A" w:rsidRPr="00E60D0B" w:rsidRDefault="000F682A" w:rsidP="00E60D0B">
      <w:pPr>
        <w:ind w:right="-90"/>
        <w:jc w:val="both"/>
        <w:rPr>
          <w:rFonts w:asciiTheme="minorHAnsi" w:hAnsiTheme="minorHAnsi" w:cstheme="minorHAnsi"/>
          <w:b/>
          <w:sz w:val="22"/>
          <w:szCs w:val="22"/>
        </w:rPr>
      </w:pPr>
      <w:bookmarkStart w:id="1" w:name="_GoBack"/>
      <w:bookmarkEnd w:id="1"/>
    </w:p>
    <w:p w:rsidR="00D42270" w:rsidRPr="00E60D0B" w:rsidRDefault="006718E0" w:rsidP="00E60D0B">
      <w:pPr>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Responsibilities:</w:t>
      </w:r>
    </w:p>
    <w:p w:rsidR="00741821" w:rsidRPr="00E60D0B" w:rsidRDefault="00741821" w:rsidP="00E60D0B">
      <w:pPr>
        <w:ind w:right="-90"/>
        <w:jc w:val="both"/>
        <w:rPr>
          <w:rFonts w:asciiTheme="minorHAnsi" w:hAnsiTheme="minorHAnsi" w:cstheme="minorHAnsi"/>
          <w:b/>
          <w:sz w:val="22"/>
          <w:szCs w:val="22"/>
        </w:rPr>
      </w:pPr>
    </w:p>
    <w:p w:rsidR="006718E0" w:rsidRPr="00E60D0B" w:rsidRDefault="006718E0" w:rsidP="00E60D0B">
      <w:pPr>
        <w:pStyle w:val="ListParagraph"/>
        <w:numPr>
          <w:ilvl w:val="0"/>
          <w:numId w:val="15"/>
        </w:numPr>
        <w:spacing w:after="0" w:line="240" w:lineRule="auto"/>
        <w:ind w:right="-90"/>
        <w:rPr>
          <w:rFonts w:cstheme="minorHAnsi"/>
          <w:sz w:val="22"/>
          <w:szCs w:val="22"/>
        </w:rPr>
      </w:pPr>
      <w:r w:rsidRPr="00E60D0B">
        <w:rPr>
          <w:rFonts w:cstheme="minorHAnsi"/>
          <w:sz w:val="22"/>
          <w:szCs w:val="22"/>
        </w:rPr>
        <w:t xml:space="preserve">Develop </w:t>
      </w:r>
      <w:r w:rsidR="00E9161B" w:rsidRPr="00E60D0B">
        <w:rPr>
          <w:rFonts w:cstheme="minorHAnsi"/>
          <w:sz w:val="22"/>
          <w:szCs w:val="22"/>
        </w:rPr>
        <w:t xml:space="preserve">JAVA </w:t>
      </w:r>
      <w:r w:rsidRPr="00E60D0B">
        <w:rPr>
          <w:rFonts w:cstheme="minorHAnsi"/>
          <w:b/>
          <w:sz w:val="22"/>
          <w:szCs w:val="22"/>
        </w:rPr>
        <w:t>MapReduce</w:t>
      </w:r>
      <w:r w:rsidRPr="00E60D0B">
        <w:rPr>
          <w:rFonts w:cstheme="minorHAnsi"/>
          <w:sz w:val="22"/>
          <w:szCs w:val="22"/>
        </w:rPr>
        <w:t xml:space="preserve"> Jobs for the aggregation and interest matrix calculation for users.</w:t>
      </w:r>
    </w:p>
    <w:p w:rsidR="006718E0" w:rsidRPr="00E60D0B" w:rsidRDefault="006718E0" w:rsidP="00E60D0B">
      <w:pPr>
        <w:pStyle w:val="ListParagraph"/>
        <w:numPr>
          <w:ilvl w:val="0"/>
          <w:numId w:val="15"/>
        </w:numPr>
        <w:spacing w:after="0" w:line="240" w:lineRule="auto"/>
        <w:ind w:right="-90"/>
        <w:rPr>
          <w:rFonts w:cstheme="minorHAnsi"/>
          <w:sz w:val="22"/>
          <w:szCs w:val="22"/>
        </w:rPr>
      </w:pPr>
      <w:r w:rsidRPr="00E60D0B">
        <w:rPr>
          <w:rFonts w:cstheme="minorHAnsi"/>
          <w:sz w:val="22"/>
          <w:szCs w:val="22"/>
        </w:rPr>
        <w:t xml:space="preserve">Run clustering and user </w:t>
      </w:r>
      <w:r w:rsidRPr="00E60D0B">
        <w:rPr>
          <w:rFonts w:cstheme="minorHAnsi"/>
          <w:b/>
          <w:sz w:val="22"/>
          <w:szCs w:val="22"/>
        </w:rPr>
        <w:t>recommendation agents</w:t>
      </w:r>
      <w:r w:rsidRPr="00E60D0B">
        <w:rPr>
          <w:rFonts w:cstheme="minorHAnsi"/>
          <w:sz w:val="22"/>
          <w:szCs w:val="22"/>
        </w:rPr>
        <w:t xml:space="preserve"> on the weblogs and profiles of the users to generate the interest matrix.</w:t>
      </w:r>
    </w:p>
    <w:p w:rsidR="006166ED" w:rsidRPr="00E60D0B" w:rsidRDefault="00984823" w:rsidP="00E60D0B">
      <w:pPr>
        <w:pStyle w:val="ListParagraph"/>
        <w:numPr>
          <w:ilvl w:val="0"/>
          <w:numId w:val="15"/>
        </w:numPr>
        <w:suppressAutoHyphens/>
        <w:spacing w:after="0" w:line="240" w:lineRule="auto"/>
        <w:ind w:right="-90"/>
        <w:rPr>
          <w:rFonts w:cstheme="minorHAnsi"/>
          <w:color w:val="000000"/>
        </w:rPr>
      </w:pPr>
      <w:r>
        <w:rPr>
          <w:rFonts w:cstheme="minorHAnsi"/>
          <w:sz w:val="22"/>
          <w:szCs w:val="22"/>
        </w:rPr>
        <w:t xml:space="preserve">Lead </w:t>
      </w:r>
      <w:r w:rsidR="00D42270" w:rsidRPr="00E60D0B">
        <w:rPr>
          <w:rFonts w:cstheme="minorHAnsi"/>
          <w:sz w:val="22"/>
          <w:szCs w:val="22"/>
        </w:rPr>
        <w:t>&amp;</w:t>
      </w:r>
      <w:r w:rsidR="00E9161B" w:rsidRPr="00E60D0B">
        <w:rPr>
          <w:rFonts w:cstheme="minorHAnsi"/>
          <w:sz w:val="22"/>
          <w:szCs w:val="22"/>
        </w:rPr>
        <w:t>Programmed</w:t>
      </w:r>
      <w:r w:rsidR="006718E0" w:rsidRPr="00E60D0B">
        <w:rPr>
          <w:rFonts w:cstheme="minorHAnsi"/>
          <w:sz w:val="22"/>
          <w:szCs w:val="22"/>
        </w:rPr>
        <w:t xml:space="preserve"> the recommendation logic for various clustering and </w:t>
      </w:r>
      <w:r w:rsidR="006718E0" w:rsidRPr="00E60D0B">
        <w:rPr>
          <w:rFonts w:cstheme="minorHAnsi"/>
          <w:b/>
          <w:sz w:val="22"/>
          <w:szCs w:val="22"/>
        </w:rPr>
        <w:t>classification</w:t>
      </w:r>
      <w:r w:rsidR="006718E0" w:rsidRPr="00E60D0B">
        <w:rPr>
          <w:rFonts w:cstheme="minorHAnsi"/>
          <w:sz w:val="22"/>
          <w:szCs w:val="22"/>
        </w:rPr>
        <w:t xml:space="preserve"> algorithms usi</w:t>
      </w:r>
      <w:r w:rsidR="00E9161B" w:rsidRPr="00E60D0B">
        <w:rPr>
          <w:rFonts w:cstheme="minorHAnsi"/>
          <w:sz w:val="22"/>
          <w:szCs w:val="22"/>
        </w:rPr>
        <w:t>ng JAVA</w:t>
      </w:r>
      <w:r w:rsidR="006718E0" w:rsidRPr="00E60D0B">
        <w:rPr>
          <w:rFonts w:cstheme="minorHAnsi"/>
          <w:sz w:val="22"/>
          <w:szCs w:val="22"/>
        </w:rPr>
        <w:t>.</w:t>
      </w:r>
    </w:p>
    <w:p w:rsidR="006166ED" w:rsidRPr="00E60D0B" w:rsidRDefault="006166ED" w:rsidP="00E60D0B">
      <w:pPr>
        <w:pStyle w:val="ListParagraph"/>
        <w:numPr>
          <w:ilvl w:val="0"/>
          <w:numId w:val="15"/>
        </w:numPr>
        <w:suppressAutoHyphens/>
        <w:spacing w:after="0" w:line="240" w:lineRule="auto"/>
        <w:ind w:right="-90"/>
        <w:rPr>
          <w:rFonts w:cstheme="minorHAnsi"/>
          <w:color w:val="000000"/>
          <w:sz w:val="22"/>
          <w:szCs w:val="22"/>
        </w:rPr>
      </w:pPr>
      <w:r w:rsidRPr="00E60D0B">
        <w:rPr>
          <w:rFonts w:cstheme="minorHAnsi"/>
          <w:color w:val="000000"/>
          <w:sz w:val="22"/>
          <w:szCs w:val="22"/>
        </w:rPr>
        <w:t xml:space="preserve">Experienced in managing and reviewing </w:t>
      </w:r>
      <w:r w:rsidRPr="00E60D0B">
        <w:rPr>
          <w:rFonts w:cstheme="minorHAnsi"/>
          <w:b/>
          <w:color w:val="000000"/>
          <w:sz w:val="22"/>
          <w:szCs w:val="22"/>
        </w:rPr>
        <w:t xml:space="preserve">Hadoop </w:t>
      </w:r>
      <w:r w:rsidRPr="00E60D0B">
        <w:rPr>
          <w:rFonts w:cstheme="minorHAnsi"/>
          <w:color w:val="000000"/>
          <w:sz w:val="22"/>
          <w:szCs w:val="22"/>
        </w:rPr>
        <w:t>log files</w:t>
      </w:r>
    </w:p>
    <w:p w:rsidR="006718E0" w:rsidRPr="00E60D0B" w:rsidRDefault="006718E0" w:rsidP="00E60D0B">
      <w:pPr>
        <w:pStyle w:val="ListParagraph"/>
        <w:numPr>
          <w:ilvl w:val="0"/>
          <w:numId w:val="15"/>
        </w:numPr>
        <w:spacing w:after="0" w:line="240" w:lineRule="auto"/>
        <w:ind w:right="-90"/>
        <w:rPr>
          <w:rFonts w:cstheme="minorHAnsi"/>
          <w:sz w:val="22"/>
          <w:szCs w:val="22"/>
        </w:rPr>
      </w:pPr>
      <w:r w:rsidRPr="00E60D0B">
        <w:rPr>
          <w:rFonts w:cstheme="minorHAnsi"/>
          <w:sz w:val="22"/>
          <w:szCs w:val="22"/>
        </w:rPr>
        <w:t xml:space="preserve">Create and maintain Hive warehouse for </w:t>
      </w:r>
      <w:r w:rsidRPr="00E60D0B">
        <w:rPr>
          <w:rFonts w:cstheme="minorHAnsi"/>
          <w:b/>
          <w:sz w:val="22"/>
          <w:szCs w:val="22"/>
        </w:rPr>
        <w:t>Hive</w:t>
      </w:r>
      <w:r w:rsidRPr="00E60D0B">
        <w:rPr>
          <w:rFonts w:cstheme="minorHAnsi"/>
          <w:sz w:val="22"/>
          <w:szCs w:val="22"/>
        </w:rPr>
        <w:t xml:space="preserve"> analysis.</w:t>
      </w:r>
    </w:p>
    <w:p w:rsidR="006718E0" w:rsidRPr="00E60D0B" w:rsidRDefault="006718E0" w:rsidP="00E60D0B">
      <w:pPr>
        <w:pStyle w:val="ListParagraph"/>
        <w:numPr>
          <w:ilvl w:val="0"/>
          <w:numId w:val="15"/>
        </w:numPr>
        <w:spacing w:after="0" w:line="240" w:lineRule="auto"/>
        <w:ind w:right="-90"/>
        <w:rPr>
          <w:rFonts w:cstheme="minorHAnsi"/>
          <w:sz w:val="22"/>
          <w:szCs w:val="22"/>
        </w:rPr>
      </w:pPr>
      <w:r w:rsidRPr="00E60D0B">
        <w:rPr>
          <w:rFonts w:cstheme="minorHAnsi"/>
          <w:sz w:val="22"/>
          <w:szCs w:val="22"/>
        </w:rPr>
        <w:lastRenderedPageBreak/>
        <w:t xml:space="preserve">Run various </w:t>
      </w:r>
      <w:r w:rsidRPr="00E60D0B">
        <w:rPr>
          <w:rFonts w:cstheme="minorHAnsi"/>
          <w:b/>
          <w:sz w:val="22"/>
          <w:szCs w:val="22"/>
        </w:rPr>
        <w:t>Hive</w:t>
      </w:r>
      <w:r w:rsidRPr="00E60D0B">
        <w:rPr>
          <w:rFonts w:cstheme="minorHAnsi"/>
          <w:sz w:val="22"/>
          <w:szCs w:val="22"/>
        </w:rPr>
        <w:t xml:space="preserve"> queries on the data dumps and generate aggregated datasets for downstream systems for further analysis.</w:t>
      </w:r>
    </w:p>
    <w:p w:rsidR="006166ED" w:rsidRPr="00E60D0B" w:rsidRDefault="006718E0" w:rsidP="00E60D0B">
      <w:pPr>
        <w:pStyle w:val="ListParagraph"/>
        <w:numPr>
          <w:ilvl w:val="0"/>
          <w:numId w:val="15"/>
        </w:numPr>
        <w:suppressAutoHyphens/>
        <w:spacing w:after="0" w:line="240" w:lineRule="auto"/>
        <w:ind w:right="-90"/>
        <w:rPr>
          <w:rFonts w:cstheme="minorHAnsi"/>
        </w:rPr>
      </w:pPr>
      <w:r w:rsidRPr="00E60D0B">
        <w:rPr>
          <w:rFonts w:cstheme="minorHAnsi"/>
          <w:sz w:val="22"/>
          <w:szCs w:val="22"/>
        </w:rPr>
        <w:t xml:space="preserve">Use Apache </w:t>
      </w:r>
      <w:r w:rsidRPr="00E60D0B">
        <w:rPr>
          <w:rFonts w:cstheme="minorHAnsi"/>
          <w:b/>
          <w:sz w:val="22"/>
          <w:szCs w:val="22"/>
        </w:rPr>
        <w:t>Scoop</w:t>
      </w:r>
      <w:r w:rsidRPr="00E60D0B">
        <w:rPr>
          <w:rFonts w:cstheme="minorHAnsi"/>
          <w:sz w:val="22"/>
          <w:szCs w:val="22"/>
        </w:rPr>
        <w:t xml:space="preserve"> to dump the data user data into the</w:t>
      </w:r>
      <w:r w:rsidRPr="00E60D0B">
        <w:rPr>
          <w:rFonts w:cstheme="minorHAnsi"/>
          <w:b/>
          <w:sz w:val="22"/>
          <w:szCs w:val="22"/>
        </w:rPr>
        <w:t xml:space="preserve"> HDFS</w:t>
      </w:r>
      <w:r w:rsidRPr="00E60D0B">
        <w:rPr>
          <w:rFonts w:cstheme="minorHAnsi"/>
          <w:sz w:val="22"/>
          <w:szCs w:val="22"/>
        </w:rPr>
        <w:t xml:space="preserve"> on a weekly basis.</w:t>
      </w:r>
    </w:p>
    <w:p w:rsidR="006166ED" w:rsidRPr="00E60D0B" w:rsidRDefault="006166ED" w:rsidP="00E60D0B">
      <w:pPr>
        <w:pStyle w:val="ListParagraph"/>
        <w:numPr>
          <w:ilvl w:val="0"/>
          <w:numId w:val="15"/>
        </w:numPr>
        <w:suppressAutoHyphens/>
        <w:spacing w:after="0" w:line="240" w:lineRule="auto"/>
        <w:ind w:right="-90"/>
        <w:rPr>
          <w:rFonts w:cstheme="minorHAnsi"/>
          <w:sz w:val="22"/>
          <w:szCs w:val="22"/>
        </w:rPr>
      </w:pPr>
      <w:r w:rsidRPr="00E60D0B">
        <w:rPr>
          <w:rFonts w:cstheme="minorHAnsi"/>
          <w:sz w:val="22"/>
          <w:szCs w:val="22"/>
        </w:rPr>
        <w:t>Involved in creating Hive tables, loading with data and writing hive queries which will run internally in map reduce way</w:t>
      </w:r>
    </w:p>
    <w:p w:rsidR="006718E0" w:rsidRPr="00E60D0B" w:rsidRDefault="006718E0" w:rsidP="00E60D0B">
      <w:pPr>
        <w:pStyle w:val="ListParagraph"/>
        <w:numPr>
          <w:ilvl w:val="0"/>
          <w:numId w:val="15"/>
        </w:numPr>
        <w:spacing w:after="0" w:line="240" w:lineRule="auto"/>
        <w:ind w:right="-90"/>
        <w:rPr>
          <w:rFonts w:cstheme="minorHAnsi"/>
          <w:sz w:val="22"/>
          <w:szCs w:val="22"/>
        </w:rPr>
      </w:pPr>
      <w:r w:rsidRPr="00E60D0B">
        <w:rPr>
          <w:rFonts w:cstheme="minorHAnsi"/>
          <w:sz w:val="22"/>
          <w:szCs w:val="22"/>
        </w:rPr>
        <w:t>Generate test cases for the new MR jobs.</w:t>
      </w:r>
    </w:p>
    <w:p w:rsidR="006718E0" w:rsidRDefault="006718E0" w:rsidP="00E60D0B">
      <w:pPr>
        <w:pStyle w:val="ListParagraph"/>
        <w:numPr>
          <w:ilvl w:val="0"/>
          <w:numId w:val="15"/>
        </w:numPr>
        <w:spacing w:after="0" w:line="240" w:lineRule="auto"/>
        <w:ind w:right="-90"/>
        <w:rPr>
          <w:rFonts w:cstheme="minorHAnsi"/>
          <w:sz w:val="22"/>
          <w:szCs w:val="22"/>
        </w:rPr>
      </w:pPr>
      <w:r w:rsidRPr="00E60D0B">
        <w:rPr>
          <w:rFonts w:cstheme="minorHAnsi"/>
          <w:sz w:val="22"/>
          <w:szCs w:val="22"/>
        </w:rPr>
        <w:t>Prepare the data for consumption by formatting it for upload to the UDB system.</w:t>
      </w:r>
    </w:p>
    <w:p w:rsidR="00E60D0B" w:rsidRPr="00E60D0B" w:rsidRDefault="00E60D0B" w:rsidP="00E60D0B">
      <w:pPr>
        <w:pStyle w:val="ListParagraph"/>
        <w:spacing w:after="0" w:line="240" w:lineRule="auto"/>
        <w:ind w:right="-90"/>
        <w:rPr>
          <w:rFonts w:cstheme="minorHAnsi"/>
          <w:sz w:val="22"/>
          <w:szCs w:val="22"/>
        </w:rPr>
      </w:pPr>
    </w:p>
    <w:p w:rsidR="006718E0" w:rsidRPr="00E60D0B" w:rsidRDefault="006718E0" w:rsidP="00E60D0B">
      <w:pPr>
        <w:ind w:right="-90"/>
        <w:jc w:val="both"/>
        <w:rPr>
          <w:rFonts w:asciiTheme="minorHAnsi" w:hAnsiTheme="minorHAnsi" w:cstheme="minorHAnsi"/>
          <w:sz w:val="22"/>
          <w:szCs w:val="22"/>
        </w:rPr>
      </w:pPr>
      <w:r w:rsidRPr="00E60D0B">
        <w:rPr>
          <w:rFonts w:asciiTheme="minorHAnsi" w:hAnsiTheme="minorHAnsi" w:cstheme="minorHAnsi"/>
          <w:b/>
          <w:color w:val="17365D" w:themeColor="text2" w:themeShade="BF"/>
          <w:sz w:val="22"/>
          <w:szCs w:val="22"/>
        </w:rPr>
        <w:t>Environment:</w:t>
      </w:r>
      <w:r w:rsidRPr="00E60D0B">
        <w:rPr>
          <w:rFonts w:asciiTheme="minorHAnsi" w:hAnsiTheme="minorHAnsi" w:cstheme="minorHAnsi"/>
          <w:sz w:val="22"/>
          <w:szCs w:val="22"/>
        </w:rPr>
        <w:t xml:space="preserve"> HDFS, Apache Pig, MapReduce, Java, Hive,Sqoop, Text Analytics, Shell scripting</w:t>
      </w:r>
    </w:p>
    <w:p w:rsidR="006718E0" w:rsidRPr="00E60D0B" w:rsidRDefault="006718E0" w:rsidP="00E60D0B">
      <w:pPr>
        <w:ind w:right="-90"/>
        <w:jc w:val="both"/>
        <w:rPr>
          <w:rFonts w:asciiTheme="minorHAnsi" w:hAnsiTheme="minorHAnsi" w:cstheme="minorHAnsi"/>
          <w:sz w:val="22"/>
          <w:szCs w:val="22"/>
          <w:u w:val="single"/>
        </w:rPr>
      </w:pPr>
    </w:p>
    <w:p w:rsidR="00B269D6" w:rsidRPr="00E60D0B" w:rsidRDefault="00B269D6" w:rsidP="00E60D0B">
      <w:pPr>
        <w:widowControl w:val="0"/>
        <w:tabs>
          <w:tab w:val="left" w:pos="1890"/>
        </w:tabs>
        <w:autoSpaceDE w:val="0"/>
        <w:autoSpaceDN w:val="0"/>
        <w:adjustRightInd w:val="0"/>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 xml:space="preserve">Ally </w:t>
      </w:r>
      <w:r w:rsidR="00A91786" w:rsidRPr="00E60D0B">
        <w:rPr>
          <w:rFonts w:asciiTheme="minorHAnsi" w:hAnsiTheme="minorHAnsi" w:cstheme="minorHAnsi"/>
          <w:b/>
          <w:color w:val="17365D" w:themeColor="text2" w:themeShade="BF"/>
          <w:sz w:val="22"/>
          <w:szCs w:val="22"/>
        </w:rPr>
        <w:t>Financial (</w:t>
      </w:r>
      <w:r w:rsidRPr="00E60D0B">
        <w:rPr>
          <w:rFonts w:asciiTheme="minorHAnsi" w:hAnsiTheme="minorHAnsi" w:cstheme="minorHAnsi"/>
          <w:b/>
          <w:color w:val="17365D" w:themeColor="text2" w:themeShade="BF"/>
          <w:sz w:val="22"/>
          <w:szCs w:val="22"/>
        </w:rPr>
        <w:t>GMAC</w:t>
      </w:r>
      <w:r w:rsidR="00A91786" w:rsidRPr="00E60D0B">
        <w:rPr>
          <w:rFonts w:asciiTheme="minorHAnsi" w:hAnsiTheme="minorHAnsi" w:cstheme="minorHAnsi"/>
          <w:b/>
          <w:color w:val="17365D" w:themeColor="text2" w:themeShade="BF"/>
          <w:sz w:val="22"/>
          <w:szCs w:val="22"/>
        </w:rPr>
        <w:t>),</w:t>
      </w:r>
      <w:r w:rsidRPr="00E60D0B">
        <w:rPr>
          <w:rFonts w:asciiTheme="minorHAnsi" w:hAnsiTheme="minorHAnsi" w:cstheme="minorHAnsi"/>
          <w:b/>
          <w:color w:val="17365D" w:themeColor="text2" w:themeShade="BF"/>
          <w:sz w:val="22"/>
          <w:szCs w:val="22"/>
        </w:rPr>
        <w:t xml:space="preserve"> MI                                                                      </w:t>
      </w:r>
      <w:r w:rsidR="00E60D0B" w:rsidRPr="00E60D0B">
        <w:rPr>
          <w:rFonts w:asciiTheme="minorHAnsi" w:hAnsiTheme="minorHAnsi" w:cstheme="minorHAnsi"/>
          <w:b/>
          <w:color w:val="17365D" w:themeColor="text2" w:themeShade="BF"/>
          <w:sz w:val="22"/>
          <w:szCs w:val="22"/>
        </w:rPr>
        <w:tab/>
      </w:r>
      <w:r w:rsidR="00E60D0B" w:rsidRPr="00E60D0B">
        <w:rPr>
          <w:rFonts w:asciiTheme="minorHAnsi" w:hAnsiTheme="minorHAnsi" w:cstheme="minorHAnsi"/>
          <w:b/>
          <w:color w:val="17365D" w:themeColor="text2" w:themeShade="BF"/>
          <w:sz w:val="22"/>
          <w:szCs w:val="22"/>
        </w:rPr>
        <w:tab/>
      </w:r>
      <w:r w:rsidR="003009C7" w:rsidRPr="00E60D0B">
        <w:rPr>
          <w:rFonts w:asciiTheme="minorHAnsi" w:hAnsiTheme="minorHAnsi" w:cstheme="minorHAnsi"/>
          <w:b/>
          <w:color w:val="17365D" w:themeColor="text2" w:themeShade="BF"/>
          <w:sz w:val="22"/>
          <w:szCs w:val="22"/>
        </w:rPr>
        <w:t>May</w:t>
      </w:r>
      <w:r w:rsidR="006A18C8" w:rsidRPr="00E60D0B">
        <w:rPr>
          <w:rFonts w:asciiTheme="minorHAnsi" w:hAnsiTheme="minorHAnsi" w:cstheme="minorHAnsi"/>
          <w:b/>
          <w:color w:val="17365D" w:themeColor="text2" w:themeShade="BF"/>
          <w:sz w:val="22"/>
          <w:szCs w:val="22"/>
        </w:rPr>
        <w:t xml:space="preserve"> ’</w:t>
      </w:r>
      <w:r w:rsidR="00354637" w:rsidRPr="00E60D0B">
        <w:rPr>
          <w:rFonts w:asciiTheme="minorHAnsi" w:hAnsiTheme="minorHAnsi" w:cstheme="minorHAnsi"/>
          <w:b/>
          <w:color w:val="17365D" w:themeColor="text2" w:themeShade="BF"/>
          <w:sz w:val="22"/>
          <w:szCs w:val="22"/>
        </w:rPr>
        <w:t>20</w:t>
      </w:r>
      <w:r w:rsidR="006A18C8" w:rsidRPr="00E60D0B">
        <w:rPr>
          <w:rFonts w:asciiTheme="minorHAnsi" w:hAnsiTheme="minorHAnsi" w:cstheme="minorHAnsi"/>
          <w:b/>
          <w:color w:val="17365D" w:themeColor="text2" w:themeShade="BF"/>
          <w:sz w:val="22"/>
          <w:szCs w:val="22"/>
        </w:rPr>
        <w:t>10 – Dec</w:t>
      </w:r>
      <w:r w:rsidRPr="00E60D0B">
        <w:rPr>
          <w:rFonts w:asciiTheme="minorHAnsi" w:hAnsiTheme="minorHAnsi" w:cstheme="minorHAnsi"/>
          <w:b/>
          <w:color w:val="17365D" w:themeColor="text2" w:themeShade="BF"/>
          <w:sz w:val="22"/>
          <w:szCs w:val="22"/>
        </w:rPr>
        <w:t xml:space="preserve"> ‘</w:t>
      </w:r>
      <w:r w:rsidR="00354637" w:rsidRPr="00E60D0B">
        <w:rPr>
          <w:rFonts w:asciiTheme="minorHAnsi" w:hAnsiTheme="minorHAnsi" w:cstheme="minorHAnsi"/>
          <w:b/>
          <w:color w:val="17365D" w:themeColor="text2" w:themeShade="BF"/>
          <w:sz w:val="22"/>
          <w:szCs w:val="22"/>
        </w:rPr>
        <w:t>20</w:t>
      </w:r>
      <w:r w:rsidRPr="00E60D0B">
        <w:rPr>
          <w:rFonts w:asciiTheme="minorHAnsi" w:hAnsiTheme="minorHAnsi" w:cstheme="minorHAnsi"/>
          <w:b/>
          <w:color w:val="17365D" w:themeColor="text2" w:themeShade="BF"/>
          <w:sz w:val="22"/>
          <w:szCs w:val="22"/>
        </w:rPr>
        <w:t>11</w:t>
      </w:r>
    </w:p>
    <w:p w:rsidR="00B269D6" w:rsidRPr="00E60D0B" w:rsidRDefault="00B269D6" w:rsidP="00E60D0B">
      <w:pPr>
        <w:widowControl w:val="0"/>
        <w:tabs>
          <w:tab w:val="left" w:pos="1890"/>
        </w:tabs>
        <w:autoSpaceDE w:val="0"/>
        <w:autoSpaceDN w:val="0"/>
        <w:adjustRightInd w:val="0"/>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Sr</w:t>
      </w:r>
      <w:r w:rsidR="006A18C8" w:rsidRPr="00E60D0B">
        <w:rPr>
          <w:rFonts w:asciiTheme="minorHAnsi" w:hAnsiTheme="minorHAnsi" w:cstheme="minorHAnsi"/>
          <w:b/>
          <w:color w:val="17365D" w:themeColor="text2" w:themeShade="BF"/>
          <w:sz w:val="22"/>
          <w:szCs w:val="22"/>
        </w:rPr>
        <w:t>.</w:t>
      </w:r>
      <w:r w:rsidRPr="00E60D0B">
        <w:rPr>
          <w:rFonts w:asciiTheme="minorHAnsi" w:hAnsiTheme="minorHAnsi" w:cstheme="minorHAnsi"/>
          <w:b/>
          <w:color w:val="17365D" w:themeColor="text2" w:themeShade="BF"/>
          <w:sz w:val="22"/>
          <w:szCs w:val="22"/>
        </w:rPr>
        <w:t>Java Developer</w:t>
      </w:r>
    </w:p>
    <w:p w:rsidR="00B269D6" w:rsidRDefault="00B269D6" w:rsidP="00E60D0B">
      <w:pPr>
        <w:widowControl w:val="0"/>
        <w:tabs>
          <w:tab w:val="left" w:pos="1890"/>
        </w:tabs>
        <w:autoSpaceDE w:val="0"/>
        <w:autoSpaceDN w:val="0"/>
        <w:adjustRightInd w:val="0"/>
        <w:ind w:right="-90"/>
        <w:jc w:val="both"/>
        <w:rPr>
          <w:rFonts w:asciiTheme="minorHAnsi" w:hAnsiTheme="minorHAnsi" w:cstheme="minorHAnsi"/>
          <w:b/>
          <w:color w:val="000000"/>
          <w:sz w:val="22"/>
          <w:szCs w:val="22"/>
        </w:rPr>
      </w:pPr>
    </w:p>
    <w:p w:rsidR="00E97191" w:rsidRDefault="00E97191" w:rsidP="008B3DE5">
      <w:pPr>
        <w:widowControl w:val="0"/>
        <w:tabs>
          <w:tab w:val="left" w:pos="1890"/>
        </w:tabs>
        <w:autoSpaceDE w:val="0"/>
        <w:autoSpaceDN w:val="0"/>
        <w:adjustRightInd w:val="0"/>
        <w:ind w:right="-86"/>
        <w:jc w:val="both"/>
        <w:rPr>
          <w:rFonts w:ascii="Arial" w:hAnsi="Arial" w:cs="Arial"/>
          <w:color w:val="252525"/>
          <w:sz w:val="21"/>
          <w:szCs w:val="21"/>
          <w:shd w:val="clear" w:color="auto" w:fill="FFFFFF"/>
        </w:rPr>
      </w:pPr>
      <w:r w:rsidRPr="00E97191">
        <w:rPr>
          <w:rFonts w:asciiTheme="minorHAnsi" w:hAnsiTheme="minorHAnsi" w:cstheme="minorHAnsi"/>
          <w:b/>
          <w:color w:val="17365D" w:themeColor="text2" w:themeShade="BF"/>
          <w:sz w:val="22"/>
          <w:szCs w:val="22"/>
        </w:rPr>
        <w:t xml:space="preserve">Description: </w:t>
      </w:r>
      <w:r w:rsidR="008B3DE5" w:rsidRPr="008B3DE5">
        <w:rPr>
          <w:rFonts w:asciiTheme="minorHAnsi" w:eastAsiaTheme="minorEastAsia" w:hAnsiTheme="minorHAnsi" w:cstheme="minorHAnsi"/>
          <w:sz w:val="22"/>
          <w:szCs w:val="22"/>
        </w:rPr>
        <w:t>Ally Financial Inc., previously known as GMAC Inc (General Motors Acceptance Corporation) is a </w:t>
      </w:r>
      <w:hyperlink r:id="rId6" w:tooltip="Bank holding company" w:history="1">
        <w:r w:rsidR="008B3DE5" w:rsidRPr="008B3DE5">
          <w:rPr>
            <w:rFonts w:asciiTheme="minorHAnsi" w:eastAsiaTheme="minorEastAsia" w:hAnsiTheme="minorHAnsi" w:cstheme="minorHAnsi"/>
            <w:sz w:val="22"/>
            <w:szCs w:val="22"/>
          </w:rPr>
          <w:t>bank holding company</w:t>
        </w:r>
      </w:hyperlink>
      <w:r w:rsidR="008B3DE5" w:rsidRPr="008B3DE5">
        <w:rPr>
          <w:rFonts w:asciiTheme="minorHAnsi" w:eastAsiaTheme="minorEastAsia" w:hAnsiTheme="minorHAnsi" w:cstheme="minorHAnsi"/>
          <w:sz w:val="22"/>
          <w:szCs w:val="22"/>
        </w:rPr>
        <w:t> headquartered in </w:t>
      </w:r>
      <w:hyperlink r:id="rId7" w:tooltip="Detroit" w:history="1">
        <w:r w:rsidR="008B3DE5" w:rsidRPr="008B3DE5">
          <w:rPr>
            <w:rFonts w:asciiTheme="minorHAnsi" w:eastAsiaTheme="minorEastAsia" w:hAnsiTheme="minorHAnsi" w:cstheme="minorHAnsi"/>
            <w:sz w:val="22"/>
            <w:szCs w:val="22"/>
          </w:rPr>
          <w:t>Detroit</w:t>
        </w:r>
      </w:hyperlink>
      <w:r w:rsidR="008B3DE5" w:rsidRPr="008B3DE5">
        <w:rPr>
          <w:rFonts w:asciiTheme="minorHAnsi" w:eastAsiaTheme="minorEastAsia" w:hAnsiTheme="minorHAnsi" w:cstheme="minorHAnsi"/>
          <w:sz w:val="22"/>
          <w:szCs w:val="22"/>
        </w:rPr>
        <w:t>, </w:t>
      </w:r>
      <w:hyperlink r:id="rId8" w:tooltip="Michigan" w:history="1">
        <w:r w:rsidR="008B3DE5" w:rsidRPr="008B3DE5">
          <w:rPr>
            <w:rFonts w:asciiTheme="minorHAnsi" w:eastAsiaTheme="minorEastAsia" w:hAnsiTheme="minorHAnsi" w:cstheme="minorHAnsi"/>
            <w:sz w:val="22"/>
            <w:szCs w:val="22"/>
          </w:rPr>
          <w:t>Michigan</w:t>
        </w:r>
      </w:hyperlink>
      <w:r w:rsidR="008B3DE5" w:rsidRPr="008B3DE5">
        <w:rPr>
          <w:rFonts w:asciiTheme="minorHAnsi" w:eastAsiaTheme="minorEastAsia" w:hAnsiTheme="minorHAnsi" w:cstheme="minorHAnsi"/>
          <w:sz w:val="22"/>
          <w:szCs w:val="22"/>
        </w:rPr>
        <w:t>, </w:t>
      </w:r>
      <w:hyperlink r:id="rId9" w:tooltip="United States" w:history="1">
        <w:r w:rsidR="008B3DE5" w:rsidRPr="008B3DE5">
          <w:rPr>
            <w:rFonts w:asciiTheme="minorHAnsi" w:eastAsiaTheme="minorEastAsia" w:hAnsiTheme="minorHAnsi" w:cstheme="minorHAnsi"/>
            <w:sz w:val="22"/>
            <w:szCs w:val="22"/>
          </w:rPr>
          <w:t>United States</w:t>
        </w:r>
      </w:hyperlink>
      <w:r w:rsidR="008B3DE5" w:rsidRPr="008B3DE5">
        <w:rPr>
          <w:rFonts w:asciiTheme="minorHAnsi" w:eastAsiaTheme="minorEastAsia" w:hAnsiTheme="minorHAnsi" w:cstheme="minorHAnsi"/>
          <w:sz w:val="22"/>
          <w:szCs w:val="22"/>
        </w:rPr>
        <w:t> at Tower 200 of the </w:t>
      </w:r>
      <w:hyperlink r:id="rId10" w:tooltip="Renaissance Center" w:history="1">
        <w:r w:rsidR="008B3DE5" w:rsidRPr="008B3DE5">
          <w:rPr>
            <w:rFonts w:asciiTheme="minorHAnsi" w:eastAsiaTheme="minorEastAsia" w:hAnsiTheme="minorHAnsi" w:cstheme="minorHAnsi"/>
            <w:sz w:val="22"/>
            <w:szCs w:val="22"/>
          </w:rPr>
          <w:t>Renaissance Center</w:t>
        </w:r>
      </w:hyperlink>
      <w:r w:rsidR="008B3DE5" w:rsidRPr="008B3DE5">
        <w:rPr>
          <w:rFonts w:asciiTheme="minorHAnsi" w:eastAsiaTheme="minorEastAsia" w:hAnsiTheme="minorHAnsi" w:cstheme="minorHAnsi"/>
          <w:sz w:val="22"/>
          <w:szCs w:val="22"/>
        </w:rPr>
        <w:t>. The bank has more than 15 million customers worldwide and provides a range of financial services including auto financing, corporate financing, insurance, mortgage services, and online banking. The company's Global Automotive Services offer retail auto financing and leasing</w:t>
      </w:r>
      <w:r w:rsidR="008B3DE5">
        <w:rPr>
          <w:rFonts w:asciiTheme="minorHAnsi" w:eastAsiaTheme="minorEastAsia" w:hAnsiTheme="minorHAnsi" w:cstheme="minorHAnsi"/>
          <w:sz w:val="22"/>
          <w:szCs w:val="22"/>
        </w:rPr>
        <w:t>.</w:t>
      </w:r>
    </w:p>
    <w:p w:rsidR="008B3DE5" w:rsidRPr="00E97191" w:rsidRDefault="008B3DE5" w:rsidP="00E60D0B">
      <w:pPr>
        <w:widowControl w:val="0"/>
        <w:tabs>
          <w:tab w:val="left" w:pos="1890"/>
        </w:tabs>
        <w:autoSpaceDE w:val="0"/>
        <w:autoSpaceDN w:val="0"/>
        <w:adjustRightInd w:val="0"/>
        <w:ind w:right="-90"/>
        <w:jc w:val="both"/>
        <w:rPr>
          <w:rFonts w:asciiTheme="minorHAnsi" w:hAnsiTheme="minorHAnsi" w:cstheme="minorHAnsi"/>
          <w:b/>
          <w:color w:val="17365D" w:themeColor="text2" w:themeShade="BF"/>
          <w:sz w:val="22"/>
          <w:szCs w:val="22"/>
        </w:rPr>
      </w:pPr>
    </w:p>
    <w:p w:rsidR="00B269D6" w:rsidRPr="00E60D0B" w:rsidRDefault="00B269D6" w:rsidP="00E60D0B">
      <w:pPr>
        <w:widowControl w:val="0"/>
        <w:tabs>
          <w:tab w:val="left" w:pos="1890"/>
        </w:tabs>
        <w:autoSpaceDE w:val="0"/>
        <w:autoSpaceDN w:val="0"/>
        <w:adjustRightInd w:val="0"/>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 xml:space="preserve"> Responsibilities:</w:t>
      </w:r>
    </w:p>
    <w:p w:rsidR="00B269D6" w:rsidRPr="00E60D0B" w:rsidRDefault="00B269D6" w:rsidP="00E60D0B">
      <w:pPr>
        <w:widowControl w:val="0"/>
        <w:tabs>
          <w:tab w:val="left" w:pos="1890"/>
        </w:tabs>
        <w:autoSpaceDE w:val="0"/>
        <w:autoSpaceDN w:val="0"/>
        <w:adjustRightInd w:val="0"/>
        <w:ind w:right="-90"/>
        <w:jc w:val="both"/>
        <w:rPr>
          <w:rFonts w:asciiTheme="minorHAnsi" w:hAnsiTheme="minorHAnsi" w:cstheme="minorHAnsi"/>
          <w:b/>
          <w:color w:val="000000"/>
          <w:sz w:val="22"/>
          <w:szCs w:val="22"/>
          <w:u w:val="single"/>
        </w:rPr>
      </w:pP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Responsible for requirement gathering and analysis through interaction with end users.</w:t>
      </w:r>
    </w:p>
    <w:p w:rsidR="00B269D6" w:rsidRPr="00E60D0B" w:rsidRDefault="00FE7AE9"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Lead the team</w:t>
      </w:r>
      <w:r w:rsidR="00B269D6" w:rsidRPr="00E60D0B">
        <w:rPr>
          <w:rFonts w:asciiTheme="minorHAnsi" w:hAnsiTheme="minorHAnsi" w:cstheme="minorHAnsi"/>
          <w:sz w:val="22"/>
          <w:szCs w:val="22"/>
        </w:rPr>
        <w:t xml:space="preserve"> in designing use-case diagrams, class diagram,interaction using UML model with Rational Rose.</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Designed and developed the application using various design patterns, such as session facade,business delegate and service locator.</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Worked on Maven build tool.</w:t>
      </w:r>
    </w:p>
    <w:p w:rsidR="00B269D6" w:rsidRPr="00E60D0B" w:rsidRDefault="00B269D6" w:rsidP="00E16734">
      <w:pPr>
        <w:pStyle w:val="BodyA"/>
        <w:numPr>
          <w:ilvl w:val="0"/>
          <w:numId w:val="12"/>
        </w:numPr>
        <w:ind w:right="-86"/>
        <w:jc w:val="both"/>
        <w:rPr>
          <w:rFonts w:asciiTheme="minorHAnsi" w:hAnsiTheme="minorHAnsi" w:cstheme="minorHAnsi"/>
          <w:b/>
          <w:position w:val="-2"/>
          <w:sz w:val="22"/>
          <w:szCs w:val="22"/>
        </w:rPr>
      </w:pPr>
      <w:r w:rsidRPr="00E60D0B">
        <w:rPr>
          <w:rFonts w:asciiTheme="minorHAnsi" w:hAnsiTheme="minorHAnsi" w:cstheme="minorHAnsi"/>
          <w:sz w:val="22"/>
          <w:szCs w:val="22"/>
        </w:rPr>
        <w:t xml:space="preserve">Involved in developing </w:t>
      </w:r>
      <w:r w:rsidRPr="00E60D0B">
        <w:rPr>
          <w:rFonts w:asciiTheme="minorHAnsi" w:hAnsiTheme="minorHAnsi" w:cstheme="minorHAnsi"/>
          <w:b/>
          <w:sz w:val="22"/>
          <w:szCs w:val="22"/>
        </w:rPr>
        <w:t>JSP pages using Struts custom tags,JQuery and Tiles Framework.</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Used JavaScript to perform client side validations and Struts-Validator Framework for server-side validation.</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Good experience in Mule development.</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 xml:space="preserve">Developed </w:t>
      </w:r>
      <w:r w:rsidRPr="00E60D0B">
        <w:rPr>
          <w:rFonts w:asciiTheme="minorHAnsi" w:hAnsiTheme="minorHAnsi" w:cstheme="minorHAnsi"/>
          <w:b/>
          <w:sz w:val="22"/>
          <w:szCs w:val="22"/>
        </w:rPr>
        <w:t>Web applications with Rich Internet applications using Java applets,SilverLight,JavaFX.</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Involved in creating Database SQL and PL/SQL queries and stored Procedures.</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Implemented Singleton classes for property loading and static data from DB.</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Debugged and developed applications using Rational Application Developer (RAD).</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Developed a Web service to communicate with the database using SOAP.</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 xml:space="preserve">Developed </w:t>
      </w:r>
      <w:r w:rsidRPr="00E60D0B">
        <w:rPr>
          <w:rFonts w:asciiTheme="minorHAnsi" w:hAnsiTheme="minorHAnsi" w:cstheme="minorHAnsi"/>
          <w:b/>
          <w:sz w:val="22"/>
          <w:szCs w:val="22"/>
        </w:rPr>
        <w:t>DAO</w:t>
      </w:r>
      <w:r w:rsidRPr="00E60D0B">
        <w:rPr>
          <w:rFonts w:asciiTheme="minorHAnsi" w:hAnsiTheme="minorHAnsi" w:cstheme="minorHAnsi"/>
          <w:sz w:val="22"/>
          <w:szCs w:val="22"/>
        </w:rPr>
        <w:t xml:space="preserve"> (data access objects) using Spring Framework 3.</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Deployed the components in to WebSphere Application server 7.</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Actively involved in backend tuning SQL queries/DB script.</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 xml:space="preserve">Worked in writing commands using </w:t>
      </w:r>
      <w:r w:rsidRPr="00E60D0B">
        <w:rPr>
          <w:rFonts w:asciiTheme="minorHAnsi" w:hAnsiTheme="minorHAnsi" w:cstheme="minorHAnsi"/>
          <w:b/>
          <w:sz w:val="22"/>
          <w:szCs w:val="22"/>
        </w:rPr>
        <w:t>UNIX,Shell scripting.</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Involved in developing other subsystems’ server-side components.</w:t>
      </w:r>
    </w:p>
    <w:p w:rsidR="00B269D6" w:rsidRPr="00E60D0B" w:rsidRDefault="00B269D6" w:rsidP="00E16734">
      <w:pPr>
        <w:pStyle w:val="BodyA"/>
        <w:numPr>
          <w:ilvl w:val="0"/>
          <w:numId w:val="12"/>
        </w:numPr>
        <w:ind w:right="-86"/>
        <w:jc w:val="both"/>
        <w:rPr>
          <w:rFonts w:asciiTheme="minorHAnsi" w:hAnsiTheme="minorHAnsi" w:cstheme="minorHAnsi"/>
          <w:position w:val="-2"/>
          <w:sz w:val="22"/>
          <w:szCs w:val="22"/>
        </w:rPr>
      </w:pPr>
      <w:r w:rsidRPr="00E60D0B">
        <w:rPr>
          <w:rFonts w:asciiTheme="minorHAnsi" w:hAnsiTheme="minorHAnsi" w:cstheme="minorHAnsi"/>
          <w:sz w:val="22"/>
          <w:szCs w:val="22"/>
        </w:rPr>
        <w:t>Production supporting using IBM clear quest for fixing bugs.</w:t>
      </w:r>
    </w:p>
    <w:p w:rsidR="00B269D6" w:rsidRPr="00E60D0B" w:rsidRDefault="00B269D6" w:rsidP="00E60D0B">
      <w:pPr>
        <w:pStyle w:val="BodyA"/>
        <w:ind w:left="720" w:right="-90"/>
        <w:jc w:val="both"/>
        <w:rPr>
          <w:rFonts w:asciiTheme="minorHAnsi" w:hAnsiTheme="minorHAnsi" w:cstheme="minorHAnsi"/>
          <w:position w:val="-2"/>
          <w:sz w:val="22"/>
          <w:szCs w:val="22"/>
        </w:rPr>
      </w:pPr>
    </w:p>
    <w:p w:rsidR="00B269D6" w:rsidRPr="00E60D0B" w:rsidRDefault="00B269D6" w:rsidP="00E60D0B">
      <w:pPr>
        <w:ind w:right="-90"/>
        <w:jc w:val="both"/>
        <w:rPr>
          <w:rFonts w:asciiTheme="minorHAnsi" w:eastAsia="ヒラギノ角ゴ Pro W3" w:hAnsiTheme="minorHAnsi" w:cstheme="minorHAnsi"/>
          <w:color w:val="000000"/>
          <w:sz w:val="22"/>
          <w:szCs w:val="22"/>
        </w:rPr>
      </w:pPr>
      <w:r w:rsidRPr="00500C69">
        <w:rPr>
          <w:rFonts w:asciiTheme="minorHAnsi" w:hAnsiTheme="minorHAnsi" w:cstheme="minorHAnsi"/>
          <w:b/>
          <w:color w:val="17365D" w:themeColor="text2" w:themeShade="BF"/>
          <w:sz w:val="22"/>
          <w:szCs w:val="22"/>
        </w:rPr>
        <w:t>Environment:</w:t>
      </w:r>
      <w:r w:rsidRPr="00E60D0B">
        <w:rPr>
          <w:rFonts w:asciiTheme="minorHAnsi" w:eastAsia="ヒラギノ角ゴ Pro W3" w:hAnsiTheme="minorHAnsi" w:cstheme="minorHAnsi"/>
          <w:color w:val="000000"/>
          <w:sz w:val="22"/>
          <w:szCs w:val="22"/>
        </w:rPr>
        <w:t>Java EE 6, IBM WebSphere Application Server 7, Apache-Struts 2.0, EJB 3, Spring 3.2, JSP 2.0, WebServices, JQuery 1.7, Servlet 3.0, Struts-Validator, Struts-Tiles, Tag Libraries, ANT 1.5, JDBC, Oracle 11g/SQL, JUNIT 3.8, CVS 1.2, Rational clear case,Eclipse 4.2,JSTL,DHTML</w:t>
      </w:r>
    </w:p>
    <w:p w:rsidR="006A18C8" w:rsidRDefault="006A18C8" w:rsidP="00E60D0B">
      <w:pPr>
        <w:ind w:right="-90"/>
        <w:jc w:val="both"/>
        <w:rPr>
          <w:rFonts w:asciiTheme="minorHAnsi" w:eastAsia="ヒラギノ角ゴ Pro W3" w:hAnsiTheme="minorHAnsi" w:cstheme="minorHAnsi"/>
          <w:color w:val="000000"/>
          <w:sz w:val="22"/>
          <w:szCs w:val="22"/>
        </w:rPr>
      </w:pPr>
    </w:p>
    <w:p w:rsidR="008B3DE5" w:rsidRPr="00E60D0B" w:rsidRDefault="008B3DE5" w:rsidP="00E60D0B">
      <w:pPr>
        <w:ind w:right="-90"/>
        <w:jc w:val="both"/>
        <w:rPr>
          <w:rFonts w:asciiTheme="minorHAnsi" w:eastAsia="ヒラギノ角ゴ Pro W3" w:hAnsiTheme="minorHAnsi" w:cstheme="minorHAnsi"/>
          <w:color w:val="000000"/>
          <w:sz w:val="22"/>
          <w:szCs w:val="22"/>
        </w:rPr>
      </w:pPr>
    </w:p>
    <w:p w:rsidR="006A18C8" w:rsidRPr="00E60D0B" w:rsidRDefault="009C2C32" w:rsidP="00E60D0B">
      <w:pPr>
        <w:ind w:right="-90"/>
        <w:jc w:val="both"/>
        <w:rPr>
          <w:rFonts w:asciiTheme="minorHAnsi" w:eastAsia="ヒラギノ角ゴ Pro W3" w:hAnsiTheme="minorHAnsi" w:cstheme="minorHAnsi"/>
          <w:b/>
          <w:color w:val="17365D" w:themeColor="text2" w:themeShade="BF"/>
          <w:sz w:val="22"/>
          <w:szCs w:val="22"/>
        </w:rPr>
      </w:pPr>
      <w:r w:rsidRPr="00E60D0B">
        <w:rPr>
          <w:rFonts w:asciiTheme="minorHAnsi" w:eastAsia="ヒラギノ角ゴ Pro W3" w:hAnsiTheme="minorHAnsi" w:cstheme="minorHAnsi"/>
          <w:b/>
          <w:color w:val="17365D" w:themeColor="text2" w:themeShade="BF"/>
          <w:sz w:val="22"/>
          <w:szCs w:val="22"/>
        </w:rPr>
        <w:t>MetLife Insurance Somerset</w:t>
      </w:r>
      <w:r w:rsidR="006A18C8" w:rsidRPr="00E60D0B">
        <w:rPr>
          <w:rFonts w:asciiTheme="minorHAnsi" w:eastAsia="ヒラギノ角ゴ Pro W3" w:hAnsiTheme="minorHAnsi" w:cstheme="minorHAnsi"/>
          <w:b/>
          <w:color w:val="17365D" w:themeColor="text2" w:themeShade="BF"/>
          <w:sz w:val="22"/>
          <w:szCs w:val="22"/>
        </w:rPr>
        <w:t>, NJ</w:t>
      </w:r>
      <w:r w:rsidR="006A18C8" w:rsidRPr="00E60D0B">
        <w:rPr>
          <w:rFonts w:asciiTheme="minorHAnsi" w:eastAsia="ヒラギノ角ゴ Pro W3" w:hAnsiTheme="minorHAnsi" w:cstheme="minorHAnsi"/>
          <w:b/>
          <w:color w:val="17365D" w:themeColor="text2" w:themeShade="BF"/>
          <w:sz w:val="22"/>
          <w:szCs w:val="22"/>
        </w:rPr>
        <w:tab/>
      </w:r>
      <w:r w:rsidR="006A18C8" w:rsidRPr="00E60D0B">
        <w:rPr>
          <w:rFonts w:asciiTheme="minorHAnsi" w:eastAsia="ヒラギノ角ゴ Pro W3" w:hAnsiTheme="minorHAnsi" w:cstheme="minorHAnsi"/>
          <w:b/>
          <w:color w:val="17365D" w:themeColor="text2" w:themeShade="BF"/>
          <w:sz w:val="22"/>
          <w:szCs w:val="22"/>
        </w:rPr>
        <w:tab/>
      </w:r>
      <w:r w:rsidR="006A18C8" w:rsidRPr="00E60D0B">
        <w:rPr>
          <w:rFonts w:asciiTheme="minorHAnsi" w:eastAsia="ヒラギノ角ゴ Pro W3" w:hAnsiTheme="minorHAnsi" w:cstheme="minorHAnsi"/>
          <w:b/>
          <w:color w:val="17365D" w:themeColor="text2" w:themeShade="BF"/>
          <w:sz w:val="22"/>
          <w:szCs w:val="22"/>
        </w:rPr>
        <w:tab/>
      </w:r>
      <w:r w:rsidR="00E60D0B" w:rsidRPr="00E60D0B">
        <w:rPr>
          <w:rFonts w:asciiTheme="minorHAnsi" w:eastAsia="ヒラギノ角ゴ Pro W3" w:hAnsiTheme="minorHAnsi" w:cstheme="minorHAnsi"/>
          <w:b/>
          <w:color w:val="17365D" w:themeColor="text2" w:themeShade="BF"/>
          <w:sz w:val="22"/>
          <w:szCs w:val="22"/>
        </w:rPr>
        <w:tab/>
      </w:r>
      <w:r w:rsidR="00E60D0B" w:rsidRPr="00E60D0B">
        <w:rPr>
          <w:rFonts w:asciiTheme="minorHAnsi" w:eastAsia="ヒラギノ角ゴ Pro W3" w:hAnsiTheme="minorHAnsi" w:cstheme="minorHAnsi"/>
          <w:b/>
          <w:color w:val="17365D" w:themeColor="text2" w:themeShade="BF"/>
          <w:sz w:val="22"/>
          <w:szCs w:val="22"/>
        </w:rPr>
        <w:tab/>
      </w:r>
      <w:r w:rsidR="00354637" w:rsidRPr="00E60D0B">
        <w:rPr>
          <w:rFonts w:asciiTheme="minorHAnsi" w:eastAsia="ヒラギノ角ゴ Pro W3" w:hAnsiTheme="minorHAnsi" w:cstheme="minorHAnsi"/>
          <w:b/>
          <w:color w:val="17365D" w:themeColor="text2" w:themeShade="BF"/>
          <w:sz w:val="22"/>
          <w:szCs w:val="22"/>
        </w:rPr>
        <w:t xml:space="preserve"> Jan’2009 - April’2010</w:t>
      </w:r>
    </w:p>
    <w:p w:rsidR="00B269D6" w:rsidRPr="00E60D0B" w:rsidRDefault="00B269D6" w:rsidP="00E60D0B">
      <w:pPr>
        <w:pStyle w:val="Normal1"/>
        <w:ind w:right="-90"/>
        <w:jc w:val="both"/>
        <w:rPr>
          <w:rFonts w:asciiTheme="minorHAnsi" w:hAnsiTheme="minorHAnsi" w:cstheme="minorHAnsi"/>
          <w:color w:val="17365D" w:themeColor="text2" w:themeShade="BF"/>
          <w:sz w:val="22"/>
          <w:szCs w:val="22"/>
        </w:rPr>
      </w:pPr>
      <w:r w:rsidRPr="00E60D0B">
        <w:rPr>
          <w:rFonts w:asciiTheme="minorHAnsi" w:eastAsia="Book Antiqua" w:hAnsiTheme="minorHAnsi" w:cstheme="minorHAnsi"/>
          <w:b/>
          <w:color w:val="17365D" w:themeColor="text2" w:themeShade="BF"/>
          <w:sz w:val="22"/>
          <w:szCs w:val="22"/>
        </w:rPr>
        <w:t>Java J2EE Developer</w:t>
      </w:r>
    </w:p>
    <w:p w:rsidR="00B269D6" w:rsidRPr="00E60D0B" w:rsidRDefault="00B269D6" w:rsidP="00E60D0B">
      <w:pPr>
        <w:pStyle w:val="Normal1"/>
        <w:ind w:right="-90"/>
        <w:jc w:val="both"/>
        <w:rPr>
          <w:rFonts w:asciiTheme="minorHAnsi" w:hAnsiTheme="minorHAnsi" w:cstheme="minorHAnsi"/>
          <w:sz w:val="22"/>
          <w:szCs w:val="22"/>
        </w:rPr>
      </w:pPr>
    </w:p>
    <w:p w:rsidR="00B269D6" w:rsidRPr="00E60D0B" w:rsidRDefault="00B269D6" w:rsidP="00E60D0B">
      <w:pPr>
        <w:pStyle w:val="Normal1"/>
        <w:ind w:right="-90"/>
        <w:jc w:val="both"/>
        <w:rPr>
          <w:rFonts w:asciiTheme="minorHAnsi" w:eastAsia="Book Antiqua" w:hAnsiTheme="minorHAnsi" w:cstheme="minorHAnsi"/>
          <w:sz w:val="22"/>
          <w:szCs w:val="22"/>
        </w:rPr>
      </w:pPr>
      <w:r w:rsidRPr="00E60D0B">
        <w:rPr>
          <w:rFonts w:asciiTheme="minorHAnsi" w:eastAsia="Book Antiqua" w:hAnsiTheme="minorHAnsi" w:cstheme="minorHAnsi"/>
          <w:b/>
          <w:sz w:val="22"/>
          <w:szCs w:val="22"/>
        </w:rPr>
        <w:t>Project: Disability Income Maintenance and Enhancement Application</w:t>
      </w:r>
    </w:p>
    <w:p w:rsidR="00B269D6" w:rsidRPr="00E60D0B" w:rsidRDefault="00B269D6" w:rsidP="00E60D0B">
      <w:pPr>
        <w:pStyle w:val="Normal1"/>
        <w:ind w:right="-90"/>
        <w:jc w:val="both"/>
        <w:rPr>
          <w:rFonts w:asciiTheme="minorHAnsi" w:hAnsiTheme="minorHAnsi" w:cstheme="minorHAnsi"/>
          <w:sz w:val="22"/>
          <w:szCs w:val="22"/>
        </w:rPr>
      </w:pPr>
      <w:r w:rsidRPr="00E60D0B">
        <w:rPr>
          <w:rFonts w:asciiTheme="minorHAnsi" w:eastAsia="Book Antiqua" w:hAnsiTheme="minorHAnsi" w:cstheme="minorHAnsi"/>
          <w:sz w:val="22"/>
          <w:szCs w:val="22"/>
        </w:rPr>
        <w:t>Disability Income Application is used for the Underwriting and Administration of Disabilities products. This is a Maintenance and Enhancement Project for Individual and Institutional policies of MetLife.</w:t>
      </w:r>
    </w:p>
    <w:p w:rsidR="00B269D6" w:rsidRPr="00E60D0B" w:rsidRDefault="00B269D6" w:rsidP="00E60D0B">
      <w:pPr>
        <w:pStyle w:val="Normal1"/>
        <w:ind w:right="-90"/>
        <w:jc w:val="both"/>
        <w:rPr>
          <w:rFonts w:asciiTheme="minorHAnsi" w:hAnsiTheme="minorHAnsi" w:cstheme="minorHAnsi"/>
          <w:sz w:val="22"/>
          <w:szCs w:val="22"/>
        </w:rPr>
      </w:pPr>
    </w:p>
    <w:p w:rsidR="00B269D6" w:rsidRPr="00E60D0B" w:rsidRDefault="00B269D6" w:rsidP="00E60D0B">
      <w:pPr>
        <w:pStyle w:val="Normal1"/>
        <w:ind w:right="-90"/>
        <w:jc w:val="both"/>
        <w:rPr>
          <w:rFonts w:asciiTheme="minorHAnsi" w:eastAsia="Book Antiqua" w:hAnsiTheme="minorHAnsi" w:cstheme="minorHAnsi"/>
          <w:b/>
          <w:color w:val="17365D" w:themeColor="text2" w:themeShade="BF"/>
          <w:sz w:val="22"/>
          <w:szCs w:val="22"/>
        </w:rPr>
      </w:pPr>
      <w:r w:rsidRPr="00E60D0B">
        <w:rPr>
          <w:rFonts w:asciiTheme="minorHAnsi" w:eastAsia="Book Antiqua" w:hAnsiTheme="minorHAnsi" w:cstheme="minorHAnsi"/>
          <w:b/>
          <w:color w:val="17365D" w:themeColor="text2" w:themeShade="BF"/>
          <w:sz w:val="22"/>
          <w:szCs w:val="22"/>
        </w:rPr>
        <w:t>Responsibilities:</w:t>
      </w:r>
    </w:p>
    <w:p w:rsidR="00741821" w:rsidRPr="00E60D0B" w:rsidRDefault="00741821" w:rsidP="00E60D0B">
      <w:pPr>
        <w:pStyle w:val="Normal1"/>
        <w:ind w:right="-90"/>
        <w:jc w:val="both"/>
        <w:rPr>
          <w:rFonts w:asciiTheme="minorHAnsi" w:eastAsia="Book Antiqua" w:hAnsiTheme="minorHAnsi" w:cstheme="minorHAnsi"/>
          <w:sz w:val="22"/>
          <w:szCs w:val="22"/>
        </w:rPr>
      </w:pP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Coded the business methods according to the </w:t>
      </w:r>
      <w:r w:rsidRPr="00E60D0B">
        <w:rPr>
          <w:rFonts w:asciiTheme="minorHAnsi" w:eastAsia="Book Antiqua" w:hAnsiTheme="minorHAnsi" w:cstheme="minorHAnsi"/>
          <w:b/>
          <w:sz w:val="22"/>
          <w:szCs w:val="22"/>
        </w:rPr>
        <w:t>IBM Rational Rose UML model.</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Extensively used </w:t>
      </w:r>
      <w:r w:rsidRPr="00E60D0B">
        <w:rPr>
          <w:rFonts w:asciiTheme="minorHAnsi" w:eastAsia="Book Antiqua" w:hAnsiTheme="minorHAnsi" w:cstheme="minorHAnsi"/>
          <w:b/>
          <w:sz w:val="22"/>
          <w:szCs w:val="22"/>
        </w:rPr>
        <w:t>Core Java, Servlets, JSP and XML.</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Used </w:t>
      </w:r>
      <w:r w:rsidRPr="00E60D0B">
        <w:rPr>
          <w:rFonts w:asciiTheme="minorHAnsi" w:eastAsia="Book Antiqua" w:hAnsiTheme="minorHAnsi" w:cstheme="minorHAnsi"/>
          <w:b/>
          <w:sz w:val="22"/>
          <w:szCs w:val="22"/>
        </w:rPr>
        <w:t xml:space="preserve">Struts 1.2 </w:t>
      </w:r>
      <w:r w:rsidRPr="00E60D0B">
        <w:rPr>
          <w:rFonts w:asciiTheme="minorHAnsi" w:eastAsia="Book Antiqua" w:hAnsiTheme="minorHAnsi" w:cstheme="minorHAnsi"/>
          <w:sz w:val="22"/>
          <w:szCs w:val="22"/>
        </w:rPr>
        <w:t>in presentation tier.</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Generated the </w:t>
      </w:r>
      <w:r w:rsidRPr="00E60D0B">
        <w:rPr>
          <w:rFonts w:asciiTheme="minorHAnsi" w:eastAsia="Book Antiqua" w:hAnsiTheme="minorHAnsi" w:cstheme="minorHAnsi"/>
          <w:b/>
          <w:sz w:val="22"/>
          <w:szCs w:val="22"/>
        </w:rPr>
        <w:t>Hibernate XML</w:t>
      </w:r>
      <w:r w:rsidRPr="00E60D0B">
        <w:rPr>
          <w:rFonts w:asciiTheme="minorHAnsi" w:eastAsia="Book Antiqua" w:hAnsiTheme="minorHAnsi" w:cstheme="minorHAnsi"/>
          <w:sz w:val="22"/>
          <w:szCs w:val="22"/>
        </w:rPr>
        <w:t xml:space="preserve"> and </w:t>
      </w:r>
      <w:r w:rsidRPr="00E60D0B">
        <w:rPr>
          <w:rFonts w:asciiTheme="minorHAnsi" w:eastAsia="Book Antiqua" w:hAnsiTheme="minorHAnsi" w:cstheme="minorHAnsi"/>
          <w:b/>
          <w:sz w:val="22"/>
          <w:szCs w:val="22"/>
        </w:rPr>
        <w:t>Java</w:t>
      </w:r>
      <w:r w:rsidRPr="00E60D0B">
        <w:rPr>
          <w:rFonts w:asciiTheme="minorHAnsi" w:eastAsia="Book Antiqua" w:hAnsiTheme="minorHAnsi" w:cstheme="minorHAnsi"/>
          <w:sz w:val="22"/>
          <w:szCs w:val="22"/>
        </w:rPr>
        <w:t xml:space="preserve"> Mappings for the schemas</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Used </w:t>
      </w:r>
      <w:r w:rsidRPr="00E60D0B">
        <w:rPr>
          <w:rFonts w:asciiTheme="minorHAnsi" w:eastAsia="Book Antiqua" w:hAnsiTheme="minorHAnsi" w:cstheme="minorHAnsi"/>
          <w:b/>
          <w:sz w:val="22"/>
          <w:szCs w:val="22"/>
        </w:rPr>
        <w:t>DB2</w:t>
      </w:r>
      <w:r w:rsidRPr="00E60D0B">
        <w:rPr>
          <w:rFonts w:asciiTheme="minorHAnsi" w:eastAsia="Book Antiqua" w:hAnsiTheme="minorHAnsi" w:cstheme="minorHAnsi"/>
          <w:sz w:val="22"/>
          <w:szCs w:val="22"/>
        </w:rPr>
        <w:t xml:space="preserve"> Database to store the system data</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Used </w:t>
      </w:r>
      <w:r w:rsidRPr="00E60D0B">
        <w:rPr>
          <w:rFonts w:asciiTheme="minorHAnsi" w:eastAsia="Book Antiqua" w:hAnsiTheme="minorHAnsi" w:cstheme="minorHAnsi"/>
          <w:b/>
          <w:sz w:val="22"/>
          <w:szCs w:val="22"/>
        </w:rPr>
        <w:t>Rational Application Developer (RAD)</w:t>
      </w:r>
      <w:r w:rsidRPr="00E60D0B">
        <w:rPr>
          <w:rFonts w:asciiTheme="minorHAnsi" w:eastAsia="Book Antiqua" w:hAnsiTheme="minorHAnsi" w:cstheme="minorHAnsi"/>
          <w:sz w:val="22"/>
          <w:szCs w:val="22"/>
        </w:rPr>
        <w:t xml:space="preserve"> as </w:t>
      </w:r>
      <w:r w:rsidRPr="00E60D0B">
        <w:rPr>
          <w:rFonts w:asciiTheme="minorHAnsi" w:eastAsia="Book Antiqua" w:hAnsiTheme="minorHAnsi" w:cstheme="minorHAnsi"/>
          <w:b/>
          <w:sz w:val="22"/>
          <w:szCs w:val="22"/>
        </w:rPr>
        <w:t xml:space="preserve">Integrated Development Environment (IDE). </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Used unit testing for all the components using </w:t>
      </w:r>
      <w:r w:rsidR="00E60D0B">
        <w:rPr>
          <w:rFonts w:asciiTheme="minorHAnsi" w:eastAsia="Book Antiqua" w:hAnsiTheme="minorHAnsi" w:cstheme="minorHAnsi"/>
          <w:b/>
          <w:sz w:val="22"/>
          <w:szCs w:val="22"/>
        </w:rPr>
        <w:t>JUnit</w:t>
      </w:r>
      <w:r w:rsidRPr="00E60D0B">
        <w:rPr>
          <w:rFonts w:asciiTheme="minorHAnsi" w:eastAsia="Book Antiqua" w:hAnsiTheme="minorHAnsi" w:cstheme="minorHAnsi"/>
          <w:b/>
          <w:sz w:val="22"/>
          <w:szCs w:val="22"/>
        </w:rPr>
        <w:t>.</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Used </w:t>
      </w:r>
      <w:r w:rsidRPr="00E60D0B">
        <w:rPr>
          <w:rFonts w:asciiTheme="minorHAnsi" w:eastAsia="Book Antiqua" w:hAnsiTheme="minorHAnsi" w:cstheme="minorHAnsi"/>
          <w:b/>
          <w:sz w:val="22"/>
          <w:szCs w:val="22"/>
        </w:rPr>
        <w:t>Apache log 4j</w:t>
      </w:r>
      <w:r w:rsidRPr="00E60D0B">
        <w:rPr>
          <w:rFonts w:asciiTheme="minorHAnsi" w:eastAsia="Book Antiqua" w:hAnsiTheme="minorHAnsi" w:cstheme="minorHAnsi"/>
          <w:sz w:val="22"/>
          <w:szCs w:val="22"/>
        </w:rPr>
        <w:t xml:space="preserve"> Logging framework for logging of trace and Auditing.</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Used </w:t>
      </w:r>
      <w:r w:rsidRPr="00E60D0B">
        <w:rPr>
          <w:rFonts w:asciiTheme="minorHAnsi" w:eastAsia="Book Antiqua" w:hAnsiTheme="minorHAnsi" w:cstheme="minorHAnsi"/>
          <w:b/>
          <w:sz w:val="22"/>
          <w:szCs w:val="22"/>
        </w:rPr>
        <w:t xml:space="preserve">Asynchronous JavaScript and XML (AJAX) </w:t>
      </w:r>
      <w:r w:rsidRPr="00E60D0B">
        <w:rPr>
          <w:rFonts w:asciiTheme="minorHAnsi" w:eastAsia="Book Antiqua" w:hAnsiTheme="minorHAnsi" w:cstheme="minorHAnsi"/>
          <w:sz w:val="22"/>
          <w:szCs w:val="22"/>
        </w:rPr>
        <w:t xml:space="preserve">for better and faster </w:t>
      </w:r>
      <w:r w:rsidRPr="00E60D0B">
        <w:rPr>
          <w:rFonts w:asciiTheme="minorHAnsi" w:eastAsia="Book Antiqua" w:hAnsiTheme="minorHAnsi" w:cstheme="minorHAnsi"/>
          <w:b/>
          <w:sz w:val="22"/>
          <w:szCs w:val="22"/>
        </w:rPr>
        <w:t>interactive Front-End</w:t>
      </w:r>
      <w:r w:rsidRPr="00E60D0B">
        <w:rPr>
          <w:rFonts w:asciiTheme="minorHAnsi" w:eastAsia="Book Antiqua" w:hAnsiTheme="minorHAnsi" w:cstheme="minorHAnsi"/>
          <w:sz w:val="22"/>
          <w:szCs w:val="22"/>
        </w:rPr>
        <w:t>.</w:t>
      </w:r>
    </w:p>
    <w:p w:rsidR="00B269D6" w:rsidRPr="00E60D0B" w:rsidRDefault="00B269D6" w:rsidP="00E60D0B">
      <w:pPr>
        <w:pStyle w:val="Normal1"/>
        <w:numPr>
          <w:ilvl w:val="0"/>
          <w:numId w:val="16"/>
        </w:numPr>
        <w:tabs>
          <w:tab w:val="left" w:pos="360"/>
        </w:tabs>
        <w:ind w:right="-90"/>
        <w:jc w:val="both"/>
        <w:rPr>
          <w:rFonts w:asciiTheme="minorHAnsi" w:eastAsia="Book Antiqua" w:hAnsiTheme="minorHAnsi" w:cstheme="minorHAnsi"/>
          <w:sz w:val="22"/>
          <w:szCs w:val="22"/>
        </w:rPr>
      </w:pPr>
      <w:r w:rsidRPr="00E60D0B">
        <w:rPr>
          <w:rFonts w:asciiTheme="minorHAnsi" w:eastAsia="Book Antiqua" w:hAnsiTheme="minorHAnsi" w:cstheme="minorHAnsi"/>
          <w:sz w:val="22"/>
          <w:szCs w:val="22"/>
        </w:rPr>
        <w:t xml:space="preserve">Used </w:t>
      </w:r>
      <w:r w:rsidRPr="00E60D0B">
        <w:rPr>
          <w:rFonts w:asciiTheme="minorHAnsi" w:eastAsia="Book Antiqua" w:hAnsiTheme="minorHAnsi" w:cstheme="minorHAnsi"/>
          <w:b/>
          <w:sz w:val="22"/>
          <w:szCs w:val="22"/>
        </w:rPr>
        <w:t>IBM Web-Sphere</w:t>
      </w:r>
      <w:r w:rsidRPr="00E60D0B">
        <w:rPr>
          <w:rFonts w:asciiTheme="minorHAnsi" w:eastAsia="Book Antiqua" w:hAnsiTheme="minorHAnsi" w:cstheme="minorHAnsi"/>
          <w:sz w:val="22"/>
          <w:szCs w:val="22"/>
        </w:rPr>
        <w:t xml:space="preserve"> as the </w:t>
      </w:r>
      <w:r w:rsidRPr="00E60D0B">
        <w:rPr>
          <w:rFonts w:asciiTheme="minorHAnsi" w:eastAsia="Book Antiqua" w:hAnsiTheme="minorHAnsi" w:cstheme="minorHAnsi"/>
          <w:b/>
          <w:sz w:val="22"/>
          <w:szCs w:val="22"/>
        </w:rPr>
        <w:t>Application Server</w:t>
      </w:r>
      <w:r w:rsidRPr="00E60D0B">
        <w:rPr>
          <w:rFonts w:asciiTheme="minorHAnsi" w:eastAsia="Book Antiqua" w:hAnsiTheme="minorHAnsi" w:cstheme="minorHAnsi"/>
          <w:sz w:val="22"/>
          <w:szCs w:val="22"/>
        </w:rPr>
        <w:t>.</w:t>
      </w:r>
    </w:p>
    <w:p w:rsidR="00B269D6" w:rsidRPr="00E60D0B" w:rsidRDefault="00B269D6" w:rsidP="00E60D0B">
      <w:pPr>
        <w:pStyle w:val="Normal1"/>
        <w:numPr>
          <w:ilvl w:val="0"/>
          <w:numId w:val="16"/>
        </w:numPr>
        <w:tabs>
          <w:tab w:val="left" w:pos="360"/>
        </w:tabs>
        <w:ind w:right="-90"/>
        <w:jc w:val="both"/>
        <w:rPr>
          <w:rFonts w:asciiTheme="minorHAnsi" w:hAnsiTheme="minorHAnsi" w:cstheme="minorHAnsi"/>
          <w:sz w:val="22"/>
          <w:szCs w:val="22"/>
        </w:rPr>
      </w:pPr>
      <w:r w:rsidRPr="00E60D0B">
        <w:rPr>
          <w:rFonts w:asciiTheme="minorHAnsi" w:eastAsia="Book Antiqua" w:hAnsiTheme="minorHAnsi" w:cstheme="minorHAnsi"/>
          <w:sz w:val="22"/>
          <w:szCs w:val="22"/>
        </w:rPr>
        <w:t xml:space="preserve">Used </w:t>
      </w:r>
      <w:r w:rsidRPr="00E60D0B">
        <w:rPr>
          <w:rFonts w:asciiTheme="minorHAnsi" w:eastAsia="Book Antiqua" w:hAnsiTheme="minorHAnsi" w:cstheme="minorHAnsi"/>
          <w:b/>
          <w:sz w:val="22"/>
          <w:szCs w:val="22"/>
        </w:rPr>
        <w:t>IBM Rational Clearcase</w:t>
      </w:r>
      <w:r w:rsidRPr="00E60D0B">
        <w:rPr>
          <w:rFonts w:asciiTheme="minorHAnsi" w:eastAsia="Book Antiqua" w:hAnsiTheme="minorHAnsi" w:cstheme="minorHAnsi"/>
          <w:sz w:val="22"/>
          <w:szCs w:val="22"/>
        </w:rPr>
        <w:t xml:space="preserve"> as the version controller.</w:t>
      </w:r>
    </w:p>
    <w:p w:rsidR="00B269D6" w:rsidRPr="00E60D0B" w:rsidRDefault="00B269D6" w:rsidP="00E60D0B">
      <w:pPr>
        <w:pStyle w:val="Normal1"/>
        <w:ind w:right="-90"/>
        <w:jc w:val="both"/>
        <w:rPr>
          <w:rFonts w:asciiTheme="minorHAnsi" w:hAnsiTheme="minorHAnsi" w:cstheme="minorHAnsi"/>
          <w:sz w:val="22"/>
          <w:szCs w:val="22"/>
        </w:rPr>
      </w:pPr>
    </w:p>
    <w:p w:rsidR="00B269D6" w:rsidRPr="00E60D0B" w:rsidRDefault="00B269D6" w:rsidP="00E60D0B">
      <w:pPr>
        <w:pStyle w:val="Normal1"/>
        <w:ind w:right="-90"/>
        <w:jc w:val="both"/>
        <w:rPr>
          <w:rFonts w:asciiTheme="minorHAnsi" w:hAnsiTheme="minorHAnsi" w:cstheme="minorHAnsi"/>
          <w:sz w:val="22"/>
          <w:szCs w:val="22"/>
        </w:rPr>
      </w:pPr>
      <w:r w:rsidRPr="00E60D0B">
        <w:rPr>
          <w:rFonts w:asciiTheme="minorHAnsi" w:eastAsia="Book Antiqua" w:hAnsiTheme="minorHAnsi" w:cstheme="minorHAnsi"/>
          <w:b/>
          <w:color w:val="17365D" w:themeColor="text2" w:themeShade="BF"/>
          <w:sz w:val="22"/>
          <w:szCs w:val="22"/>
        </w:rPr>
        <w:t>Environments:</w:t>
      </w:r>
      <w:r w:rsidRPr="00E60D0B">
        <w:rPr>
          <w:rFonts w:asciiTheme="minorHAnsi" w:eastAsia="Book Antiqua" w:hAnsiTheme="minorHAnsi" w:cstheme="minorHAnsi"/>
          <w:b/>
          <w:sz w:val="22"/>
          <w:szCs w:val="22"/>
        </w:rPr>
        <w:t xml:space="preserve"> J</w:t>
      </w:r>
      <w:r w:rsidRPr="00E60D0B">
        <w:rPr>
          <w:rFonts w:asciiTheme="minorHAnsi" w:eastAsia="Book Antiqua" w:hAnsiTheme="minorHAnsi" w:cstheme="minorHAnsi"/>
          <w:sz w:val="22"/>
          <w:szCs w:val="22"/>
        </w:rPr>
        <w:t>ava 1.6, Servlets, JSP, Struts1.2, IBM Rational Application Developer (RAD) 6, Web sphere 6.0, iText, AJAX, Rational Clear case, Rational Rose, Oracle 9i, log4j.</w:t>
      </w:r>
    </w:p>
    <w:p w:rsidR="00B269D6" w:rsidRPr="00E60D0B" w:rsidRDefault="00B269D6" w:rsidP="00E60D0B">
      <w:pPr>
        <w:pStyle w:val="Normal1"/>
        <w:ind w:right="-90"/>
        <w:jc w:val="both"/>
        <w:rPr>
          <w:rFonts w:asciiTheme="minorHAnsi" w:hAnsiTheme="minorHAnsi" w:cstheme="minorHAnsi"/>
          <w:sz w:val="22"/>
          <w:szCs w:val="22"/>
        </w:rPr>
      </w:pPr>
    </w:p>
    <w:p w:rsidR="00B269D6" w:rsidRPr="00E60D0B" w:rsidRDefault="00B269D6" w:rsidP="00E60D0B">
      <w:pPr>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Client: Cir</w:t>
      </w:r>
      <w:r w:rsidR="00F83AB5" w:rsidRPr="00E60D0B">
        <w:rPr>
          <w:rFonts w:asciiTheme="minorHAnsi" w:hAnsiTheme="minorHAnsi" w:cstheme="minorHAnsi"/>
          <w:b/>
          <w:color w:val="17365D" w:themeColor="text2" w:themeShade="BF"/>
          <w:sz w:val="22"/>
          <w:szCs w:val="22"/>
        </w:rPr>
        <w:t>rus Global Solutions, Hyderabad</w:t>
      </w:r>
      <w:r w:rsidRPr="00E60D0B">
        <w:rPr>
          <w:rFonts w:asciiTheme="minorHAnsi" w:hAnsiTheme="minorHAnsi" w:cstheme="minorHAnsi"/>
          <w:b/>
          <w:color w:val="17365D" w:themeColor="text2" w:themeShade="BF"/>
          <w:sz w:val="22"/>
          <w:szCs w:val="22"/>
        </w:rPr>
        <w:t>, India</w:t>
      </w:r>
      <w:r w:rsidRPr="00E60D0B">
        <w:rPr>
          <w:rFonts w:asciiTheme="minorHAnsi" w:hAnsiTheme="minorHAnsi" w:cstheme="minorHAnsi"/>
          <w:b/>
          <w:color w:val="17365D" w:themeColor="text2" w:themeShade="BF"/>
          <w:sz w:val="22"/>
          <w:szCs w:val="22"/>
        </w:rPr>
        <w:tab/>
      </w:r>
      <w:r w:rsidR="00354637" w:rsidRPr="00E60D0B">
        <w:rPr>
          <w:rFonts w:asciiTheme="minorHAnsi" w:hAnsiTheme="minorHAnsi" w:cstheme="minorHAnsi"/>
          <w:b/>
          <w:color w:val="17365D" w:themeColor="text2" w:themeShade="BF"/>
          <w:sz w:val="22"/>
          <w:szCs w:val="22"/>
        </w:rPr>
        <w:t>Jul</w:t>
      </w:r>
      <w:r w:rsidRPr="00E60D0B">
        <w:rPr>
          <w:rFonts w:asciiTheme="minorHAnsi" w:hAnsiTheme="minorHAnsi" w:cstheme="minorHAnsi"/>
          <w:b/>
          <w:color w:val="17365D" w:themeColor="text2" w:themeShade="BF"/>
          <w:sz w:val="22"/>
          <w:szCs w:val="22"/>
        </w:rPr>
        <w:t>’</w:t>
      </w:r>
      <w:r w:rsidR="00354637" w:rsidRPr="00E60D0B">
        <w:rPr>
          <w:rFonts w:asciiTheme="minorHAnsi" w:hAnsiTheme="minorHAnsi" w:cstheme="minorHAnsi"/>
          <w:b/>
          <w:color w:val="17365D" w:themeColor="text2" w:themeShade="BF"/>
          <w:sz w:val="22"/>
          <w:szCs w:val="22"/>
        </w:rPr>
        <w:t>20</w:t>
      </w:r>
      <w:r w:rsidRPr="00E60D0B">
        <w:rPr>
          <w:rFonts w:asciiTheme="minorHAnsi" w:hAnsiTheme="minorHAnsi" w:cstheme="minorHAnsi"/>
          <w:b/>
          <w:color w:val="17365D" w:themeColor="text2" w:themeShade="BF"/>
          <w:sz w:val="22"/>
          <w:szCs w:val="22"/>
        </w:rPr>
        <w:t>0</w:t>
      </w:r>
      <w:r w:rsidR="00354637" w:rsidRPr="00E60D0B">
        <w:rPr>
          <w:rFonts w:asciiTheme="minorHAnsi" w:hAnsiTheme="minorHAnsi" w:cstheme="minorHAnsi"/>
          <w:b/>
          <w:color w:val="17365D" w:themeColor="text2" w:themeShade="BF"/>
          <w:sz w:val="22"/>
          <w:szCs w:val="22"/>
        </w:rPr>
        <w:t>7- Nov’200</w:t>
      </w:r>
      <w:r w:rsidR="009C2C32" w:rsidRPr="00E60D0B">
        <w:rPr>
          <w:rFonts w:asciiTheme="minorHAnsi" w:hAnsiTheme="minorHAnsi" w:cstheme="minorHAnsi"/>
          <w:b/>
          <w:color w:val="17365D" w:themeColor="text2" w:themeShade="BF"/>
          <w:sz w:val="22"/>
          <w:szCs w:val="22"/>
        </w:rPr>
        <w:t>8</w:t>
      </w:r>
    </w:p>
    <w:p w:rsidR="006A18C8" w:rsidRPr="00E60D0B" w:rsidRDefault="006A18C8" w:rsidP="00E60D0B">
      <w:pPr>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JAVA Developer</w:t>
      </w:r>
    </w:p>
    <w:p w:rsidR="00741821" w:rsidRPr="00E60D0B" w:rsidRDefault="00741821" w:rsidP="00E60D0B">
      <w:pPr>
        <w:ind w:right="-90"/>
        <w:jc w:val="both"/>
        <w:rPr>
          <w:rFonts w:asciiTheme="minorHAnsi" w:hAnsiTheme="minorHAnsi" w:cstheme="minorHAnsi"/>
          <w:color w:val="17365D" w:themeColor="text2" w:themeShade="BF"/>
          <w:sz w:val="22"/>
          <w:szCs w:val="22"/>
        </w:rPr>
      </w:pPr>
    </w:p>
    <w:p w:rsidR="006A18C8" w:rsidRPr="00E60D0B" w:rsidRDefault="006A18C8" w:rsidP="00E60D0B">
      <w:pPr>
        <w:ind w:right="-90"/>
        <w:jc w:val="both"/>
        <w:rPr>
          <w:rFonts w:asciiTheme="minorHAnsi" w:hAnsiTheme="minorHAnsi" w:cstheme="minorHAnsi"/>
          <w:b/>
          <w:sz w:val="22"/>
          <w:szCs w:val="22"/>
        </w:rPr>
      </w:pPr>
      <w:r w:rsidRPr="00E60D0B">
        <w:rPr>
          <w:rFonts w:asciiTheme="minorHAnsi" w:hAnsiTheme="minorHAnsi" w:cstheme="minorHAnsi"/>
          <w:b/>
        </w:rPr>
        <w:t>Order Management Software</w:t>
      </w:r>
    </w:p>
    <w:p w:rsidR="00B269D6" w:rsidRPr="00E60D0B" w:rsidRDefault="00B269D6" w:rsidP="00E60D0B">
      <w:pPr>
        <w:ind w:right="-90"/>
        <w:jc w:val="both"/>
        <w:rPr>
          <w:rFonts w:asciiTheme="minorHAnsi" w:hAnsiTheme="minorHAnsi" w:cstheme="minorHAnsi"/>
          <w:sz w:val="22"/>
          <w:szCs w:val="22"/>
        </w:rPr>
      </w:pPr>
      <w:r w:rsidRPr="00E60D0B">
        <w:rPr>
          <w:rFonts w:asciiTheme="minorHAnsi" w:hAnsiTheme="minorHAnsi" w:cstheme="minorHAnsi"/>
          <w:sz w:val="22"/>
          <w:szCs w:val="22"/>
        </w:rPr>
        <w:t xml:space="preserve">Order Management Software manages the sales operation of organization. It manages the customers, orders, invoices and returns. </w:t>
      </w:r>
    </w:p>
    <w:p w:rsidR="00741821" w:rsidRPr="00E60D0B" w:rsidRDefault="00741821" w:rsidP="00E60D0B">
      <w:pPr>
        <w:ind w:right="-90"/>
        <w:jc w:val="both"/>
        <w:rPr>
          <w:rFonts w:asciiTheme="minorHAnsi" w:hAnsiTheme="minorHAnsi" w:cstheme="minorHAnsi"/>
          <w:b/>
          <w:sz w:val="22"/>
          <w:szCs w:val="22"/>
        </w:rPr>
      </w:pPr>
    </w:p>
    <w:p w:rsidR="00B269D6" w:rsidRPr="00E60D0B" w:rsidRDefault="00B269D6" w:rsidP="00E60D0B">
      <w:pPr>
        <w:ind w:right="-90"/>
        <w:jc w:val="both"/>
        <w:rPr>
          <w:rFonts w:asciiTheme="minorHAnsi" w:hAnsiTheme="minorHAnsi" w:cstheme="minorHAnsi"/>
          <w:b/>
          <w:color w:val="17365D" w:themeColor="text2" w:themeShade="BF"/>
          <w:sz w:val="22"/>
          <w:szCs w:val="22"/>
        </w:rPr>
      </w:pPr>
      <w:r w:rsidRPr="00E60D0B">
        <w:rPr>
          <w:rFonts w:asciiTheme="minorHAnsi" w:hAnsiTheme="minorHAnsi" w:cstheme="minorHAnsi"/>
          <w:b/>
          <w:color w:val="17365D" w:themeColor="text2" w:themeShade="BF"/>
          <w:sz w:val="22"/>
          <w:szCs w:val="22"/>
        </w:rPr>
        <w:t xml:space="preserve">Responsibilities: </w:t>
      </w:r>
    </w:p>
    <w:p w:rsidR="00741821" w:rsidRPr="00E60D0B" w:rsidRDefault="00741821" w:rsidP="00E60D0B">
      <w:pPr>
        <w:ind w:right="-90"/>
        <w:jc w:val="both"/>
        <w:rPr>
          <w:rFonts w:asciiTheme="minorHAnsi" w:hAnsiTheme="minorHAnsi" w:cstheme="minorHAnsi"/>
          <w:b/>
          <w:sz w:val="22"/>
          <w:szCs w:val="22"/>
        </w:rPr>
      </w:pP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 xml:space="preserve">Involved in the complete </w:t>
      </w:r>
      <w:r w:rsidRPr="00E60D0B">
        <w:rPr>
          <w:rFonts w:cstheme="minorHAnsi"/>
          <w:b/>
          <w:sz w:val="22"/>
          <w:szCs w:val="22"/>
        </w:rPr>
        <w:t>SDLC</w:t>
      </w:r>
      <w:r w:rsidRPr="00E60D0B">
        <w:rPr>
          <w:rFonts w:cstheme="minorHAnsi"/>
          <w:sz w:val="22"/>
          <w:szCs w:val="22"/>
        </w:rPr>
        <w:t xml:space="preserve"> software development life cycle of the application from requirement analysis to testing.</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 xml:space="preserve">Developed the modules based on struts </w:t>
      </w:r>
      <w:r w:rsidRPr="00E60D0B">
        <w:rPr>
          <w:rFonts w:cstheme="minorHAnsi"/>
          <w:b/>
          <w:sz w:val="22"/>
          <w:szCs w:val="22"/>
        </w:rPr>
        <w:t>MVC</w:t>
      </w:r>
      <w:r w:rsidRPr="00E60D0B">
        <w:rPr>
          <w:rFonts w:cstheme="minorHAnsi"/>
          <w:sz w:val="22"/>
          <w:szCs w:val="22"/>
        </w:rPr>
        <w:t xml:space="preserve"> Architecture.</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 xml:space="preserve">Developed The UI using JavaScript, </w:t>
      </w:r>
      <w:r w:rsidRPr="00E60D0B">
        <w:rPr>
          <w:rFonts w:cstheme="minorHAnsi"/>
          <w:b/>
          <w:sz w:val="22"/>
          <w:szCs w:val="22"/>
        </w:rPr>
        <w:t>JSP</w:t>
      </w:r>
      <w:r w:rsidRPr="00E60D0B">
        <w:rPr>
          <w:rFonts w:cstheme="minorHAnsi"/>
          <w:sz w:val="22"/>
          <w:szCs w:val="22"/>
        </w:rPr>
        <w:t xml:space="preserve">, </w:t>
      </w:r>
      <w:r w:rsidRPr="00E60D0B">
        <w:rPr>
          <w:rFonts w:cstheme="minorHAnsi"/>
          <w:b/>
          <w:sz w:val="22"/>
          <w:szCs w:val="22"/>
        </w:rPr>
        <w:t>HTML</w:t>
      </w:r>
      <w:r w:rsidRPr="00E60D0B">
        <w:rPr>
          <w:rFonts w:cstheme="minorHAnsi"/>
          <w:sz w:val="22"/>
          <w:szCs w:val="22"/>
        </w:rPr>
        <w:t xml:space="preserve">, and </w:t>
      </w:r>
      <w:r w:rsidRPr="00E60D0B">
        <w:rPr>
          <w:rFonts w:cstheme="minorHAnsi"/>
          <w:b/>
          <w:sz w:val="22"/>
          <w:szCs w:val="22"/>
        </w:rPr>
        <w:t>CSS</w:t>
      </w:r>
      <w:r w:rsidRPr="00E60D0B">
        <w:rPr>
          <w:rFonts w:cstheme="minorHAnsi"/>
          <w:sz w:val="22"/>
          <w:szCs w:val="22"/>
        </w:rPr>
        <w:t xml:space="preserve"> for interactive cross browser functionality and complex user interface.</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 xml:space="preserve">Created Business Logic using Servlets, Session beans and deployed them on </w:t>
      </w:r>
      <w:r w:rsidRPr="00E60D0B">
        <w:rPr>
          <w:rFonts w:cstheme="minorHAnsi"/>
          <w:b/>
          <w:sz w:val="22"/>
          <w:szCs w:val="22"/>
        </w:rPr>
        <w:t>Weblogic</w:t>
      </w:r>
      <w:r w:rsidRPr="00E60D0B">
        <w:rPr>
          <w:rFonts w:cstheme="minorHAnsi"/>
          <w:sz w:val="22"/>
          <w:szCs w:val="22"/>
        </w:rPr>
        <w:t xml:space="preserve"> server.</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Used MVC struts framework for application design.</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 xml:space="preserve">Created complex SQL Queries, </w:t>
      </w:r>
      <w:r w:rsidRPr="00E60D0B">
        <w:rPr>
          <w:rFonts w:cstheme="minorHAnsi"/>
          <w:b/>
          <w:sz w:val="22"/>
          <w:szCs w:val="22"/>
        </w:rPr>
        <w:t>PL</w:t>
      </w:r>
      <w:r w:rsidRPr="00E60D0B">
        <w:rPr>
          <w:rFonts w:cstheme="minorHAnsi"/>
          <w:sz w:val="22"/>
          <w:szCs w:val="22"/>
        </w:rPr>
        <w:t>/</w:t>
      </w:r>
      <w:r w:rsidRPr="00E60D0B">
        <w:rPr>
          <w:rFonts w:cstheme="minorHAnsi"/>
          <w:b/>
          <w:sz w:val="22"/>
          <w:szCs w:val="22"/>
        </w:rPr>
        <w:t>SQL Stored procedures</w:t>
      </w:r>
      <w:r w:rsidRPr="00E60D0B">
        <w:rPr>
          <w:rFonts w:cstheme="minorHAnsi"/>
          <w:sz w:val="22"/>
          <w:szCs w:val="22"/>
        </w:rPr>
        <w:t xml:space="preserve">, </w:t>
      </w:r>
      <w:r w:rsidRPr="00E60D0B">
        <w:rPr>
          <w:rFonts w:cstheme="minorHAnsi"/>
          <w:b/>
          <w:sz w:val="22"/>
          <w:szCs w:val="22"/>
        </w:rPr>
        <w:t>Functions</w:t>
      </w:r>
      <w:r w:rsidRPr="00E60D0B">
        <w:rPr>
          <w:rFonts w:cstheme="minorHAnsi"/>
          <w:sz w:val="22"/>
          <w:szCs w:val="22"/>
        </w:rPr>
        <w:t xml:space="preserve"> for back end. </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Prepared the Functional, Design and Test case specifications.</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 xml:space="preserve">Involved in writing Stored Procedures in Oracle to do some database side validations. </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Performed unit testing, system testing and integration testing</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 xml:space="preserve">Developed Unit Test Cases. Used </w:t>
      </w:r>
      <w:r w:rsidRPr="00E60D0B">
        <w:rPr>
          <w:rFonts w:cstheme="minorHAnsi"/>
          <w:b/>
          <w:sz w:val="22"/>
          <w:szCs w:val="22"/>
        </w:rPr>
        <w:t>JUnit</w:t>
      </w:r>
      <w:r w:rsidRPr="00E60D0B">
        <w:rPr>
          <w:rFonts w:cstheme="minorHAnsi"/>
          <w:sz w:val="22"/>
          <w:szCs w:val="22"/>
        </w:rPr>
        <w:t xml:space="preserve"> for unit testing of the application.</w:t>
      </w:r>
    </w:p>
    <w:p w:rsidR="00B269D6" w:rsidRPr="00E60D0B" w:rsidRDefault="00B269D6" w:rsidP="00E60D0B">
      <w:pPr>
        <w:pStyle w:val="ListParagraph"/>
        <w:numPr>
          <w:ilvl w:val="0"/>
          <w:numId w:val="17"/>
        </w:numPr>
        <w:spacing w:after="0" w:line="240" w:lineRule="auto"/>
        <w:ind w:right="-90"/>
        <w:rPr>
          <w:rFonts w:cstheme="minorHAnsi"/>
          <w:sz w:val="22"/>
          <w:szCs w:val="22"/>
        </w:rPr>
      </w:pPr>
      <w:r w:rsidRPr="00E60D0B">
        <w:rPr>
          <w:rFonts w:cstheme="minorHAnsi"/>
          <w:sz w:val="22"/>
          <w:szCs w:val="22"/>
        </w:rPr>
        <w:t>Provided Technical support for production environments resolving the issues, analyzing the defects, providing and implementing the solution defects. Resolved more priority defects as per the schedule.</w:t>
      </w:r>
    </w:p>
    <w:p w:rsidR="00226ACB" w:rsidRPr="00E60D0B" w:rsidRDefault="00226ACB" w:rsidP="00E60D0B">
      <w:pPr>
        <w:ind w:right="-90"/>
        <w:jc w:val="both"/>
        <w:rPr>
          <w:rFonts w:asciiTheme="minorHAnsi" w:hAnsiTheme="minorHAnsi" w:cstheme="minorHAnsi"/>
          <w:sz w:val="22"/>
          <w:szCs w:val="22"/>
        </w:rPr>
      </w:pPr>
    </w:p>
    <w:p w:rsidR="00B269D6" w:rsidRPr="00E60D0B" w:rsidRDefault="00B269D6" w:rsidP="00E60D0B">
      <w:pPr>
        <w:ind w:right="-90"/>
        <w:jc w:val="both"/>
        <w:rPr>
          <w:rFonts w:asciiTheme="minorHAnsi" w:hAnsiTheme="minorHAnsi" w:cstheme="minorHAnsi"/>
          <w:b/>
          <w:sz w:val="22"/>
          <w:szCs w:val="22"/>
        </w:rPr>
      </w:pPr>
      <w:r w:rsidRPr="00E60D0B">
        <w:rPr>
          <w:rFonts w:asciiTheme="minorHAnsi" w:hAnsiTheme="minorHAnsi" w:cstheme="minorHAnsi"/>
          <w:b/>
          <w:color w:val="17365D" w:themeColor="text2" w:themeShade="BF"/>
          <w:sz w:val="22"/>
          <w:szCs w:val="22"/>
        </w:rPr>
        <w:t>Environment</w:t>
      </w:r>
      <w:r w:rsidRPr="00E60D0B">
        <w:rPr>
          <w:rFonts w:asciiTheme="minorHAnsi" w:hAnsiTheme="minorHAnsi" w:cstheme="minorHAnsi"/>
          <w:b/>
          <w:sz w:val="22"/>
          <w:szCs w:val="22"/>
        </w:rPr>
        <w:t>: J2EE, JSP, PL/SQL, HTML, CSS, Struts, JUnit</w:t>
      </w:r>
    </w:p>
    <w:sectPr w:rsidR="00B269D6" w:rsidRPr="00E60D0B" w:rsidSect="00741821">
      <w:pgSz w:w="12240" w:h="15840"/>
      <w:pgMar w:top="63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1">
    <w:nsid w:val="00000004"/>
    <w:multiLevelType w:val="singleLevel"/>
    <w:tmpl w:val="00000004"/>
    <w:name w:val="WW8Num4"/>
    <w:lvl w:ilvl="0">
      <w:start w:val="1"/>
      <w:numFmt w:val="bullet"/>
      <w:lvlText w:val=""/>
      <w:lvlJc w:val="left"/>
      <w:pPr>
        <w:tabs>
          <w:tab w:val="num" w:pos="0"/>
        </w:tabs>
        <w:ind w:left="718" w:hanging="360"/>
      </w:pPr>
      <w:rPr>
        <w:rFonts w:ascii="Wingdings" w:hAnsi="Wingdings" w:cs="Wingdings"/>
        <w:szCs w:val="20"/>
      </w:rPr>
    </w:lvl>
  </w:abstractNum>
  <w:abstractNum w:abstractNumId="2">
    <w:nsid w:val="00000006"/>
    <w:multiLevelType w:val="singleLevel"/>
    <w:tmpl w:val="00000006"/>
    <w:name w:val="WW8Num6"/>
    <w:lvl w:ilvl="0">
      <w:start w:val="1"/>
      <w:numFmt w:val="bullet"/>
      <w:lvlText w:val=""/>
      <w:lvlJc w:val="left"/>
      <w:pPr>
        <w:tabs>
          <w:tab w:val="num" w:pos="0"/>
        </w:tabs>
        <w:ind w:left="720" w:hanging="360"/>
      </w:pPr>
      <w:rPr>
        <w:rFonts w:ascii="Wingdings" w:hAnsi="Wingdings" w:cs="Wingdings"/>
        <w:color w:val="000000"/>
        <w:sz w:val="20"/>
        <w:szCs w:val="20"/>
      </w:rPr>
    </w:lvl>
  </w:abstractNum>
  <w:abstractNum w:abstractNumId="3">
    <w:nsid w:val="04BA0294"/>
    <w:multiLevelType w:val="hybridMultilevel"/>
    <w:tmpl w:val="290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93B6C"/>
    <w:multiLevelType w:val="hybridMultilevel"/>
    <w:tmpl w:val="A000A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23FC5"/>
    <w:multiLevelType w:val="hybridMultilevel"/>
    <w:tmpl w:val="322AF4D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C8522E9"/>
    <w:multiLevelType w:val="hybridMultilevel"/>
    <w:tmpl w:val="E2823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7F171D"/>
    <w:multiLevelType w:val="hybridMultilevel"/>
    <w:tmpl w:val="B55ABB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7464EF"/>
    <w:multiLevelType w:val="hybridMultilevel"/>
    <w:tmpl w:val="E7924D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EB01B6"/>
    <w:multiLevelType w:val="hybridMultilevel"/>
    <w:tmpl w:val="BC688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FB78BA"/>
    <w:multiLevelType w:val="hybridMultilevel"/>
    <w:tmpl w:val="9F449B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251090"/>
    <w:multiLevelType w:val="hybridMultilevel"/>
    <w:tmpl w:val="50928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7D1599"/>
    <w:multiLevelType w:val="hybridMultilevel"/>
    <w:tmpl w:val="A1F6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44A77"/>
    <w:multiLevelType w:val="hybridMultilevel"/>
    <w:tmpl w:val="FF90D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4D4C72"/>
    <w:multiLevelType w:val="hybridMultilevel"/>
    <w:tmpl w:val="F2B6DA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DFE2E69"/>
    <w:multiLevelType w:val="hybridMultilevel"/>
    <w:tmpl w:val="7130DC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024AD2"/>
    <w:multiLevelType w:val="hybridMultilevel"/>
    <w:tmpl w:val="1FF0B8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734CF"/>
    <w:multiLevelType w:val="hybridMultilevel"/>
    <w:tmpl w:val="52BA37C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70996D83"/>
    <w:multiLevelType w:val="hybridMultilevel"/>
    <w:tmpl w:val="2D6E4F16"/>
    <w:lvl w:ilvl="0" w:tplc="B56EB3BC">
      <w:start w:val="1"/>
      <w:numFmt w:val="bullet"/>
      <w:pStyle w:val="ResumeBulletfirst"/>
      <w:lvlText w:val=""/>
      <w:lvlJc w:val="left"/>
      <w:pPr>
        <w:tabs>
          <w:tab w:val="num" w:pos="1080"/>
        </w:tabs>
        <w:ind w:left="1080" w:hanging="360"/>
      </w:pPr>
      <w:rPr>
        <w:rFonts w:ascii="Wingdings" w:hAnsi="Wingdings" w:hint="default"/>
        <w:sz w:val="12"/>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F664880"/>
    <w:multiLevelType w:val="hybridMultilevel"/>
    <w:tmpl w:val="457067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2"/>
  </w:num>
  <w:num w:numId="4">
    <w:abstractNumId w:val="16"/>
  </w:num>
  <w:num w:numId="5">
    <w:abstractNumId w:val="3"/>
  </w:num>
  <w:num w:numId="6">
    <w:abstractNumId w:val="1"/>
  </w:num>
  <w:num w:numId="7">
    <w:abstractNumId w:val="10"/>
  </w:num>
  <w:num w:numId="8">
    <w:abstractNumId w:val="15"/>
  </w:num>
  <w:num w:numId="9">
    <w:abstractNumId w:val="11"/>
  </w:num>
  <w:num w:numId="10">
    <w:abstractNumId w:val="4"/>
  </w:num>
  <w:num w:numId="11">
    <w:abstractNumId w:val="9"/>
  </w:num>
  <w:num w:numId="12">
    <w:abstractNumId w:val="14"/>
  </w:num>
  <w:num w:numId="13">
    <w:abstractNumId w:val="17"/>
  </w:num>
  <w:num w:numId="14">
    <w:abstractNumId w:val="7"/>
  </w:num>
  <w:num w:numId="15">
    <w:abstractNumId w:val="6"/>
  </w:num>
  <w:num w:numId="16">
    <w:abstractNumId w:val="8"/>
  </w:num>
  <w:num w:numId="17">
    <w:abstractNumId w:val="19"/>
  </w:num>
  <w:num w:numId="18">
    <w:abstractNumId w:val="2"/>
  </w:num>
  <w:num w:numId="19">
    <w:abstractNumId w:val="0"/>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18E0"/>
    <w:rsid w:val="0005370D"/>
    <w:rsid w:val="000D4639"/>
    <w:rsid w:val="000F682A"/>
    <w:rsid w:val="001077B7"/>
    <w:rsid w:val="001721AF"/>
    <w:rsid w:val="0022126D"/>
    <w:rsid w:val="00226ACB"/>
    <w:rsid w:val="00272983"/>
    <w:rsid w:val="00285992"/>
    <w:rsid w:val="002C6E57"/>
    <w:rsid w:val="002F72BB"/>
    <w:rsid w:val="003009C7"/>
    <w:rsid w:val="00350816"/>
    <w:rsid w:val="00354637"/>
    <w:rsid w:val="003571E7"/>
    <w:rsid w:val="003C3969"/>
    <w:rsid w:val="004669F7"/>
    <w:rsid w:val="00500C69"/>
    <w:rsid w:val="00523E6E"/>
    <w:rsid w:val="00527E62"/>
    <w:rsid w:val="005558F4"/>
    <w:rsid w:val="005A45CB"/>
    <w:rsid w:val="006166ED"/>
    <w:rsid w:val="006718E0"/>
    <w:rsid w:val="006A18C8"/>
    <w:rsid w:val="006E0C4A"/>
    <w:rsid w:val="00740296"/>
    <w:rsid w:val="00741821"/>
    <w:rsid w:val="008441CB"/>
    <w:rsid w:val="0086050B"/>
    <w:rsid w:val="008B3DE5"/>
    <w:rsid w:val="00984823"/>
    <w:rsid w:val="009B4E09"/>
    <w:rsid w:val="009C2C32"/>
    <w:rsid w:val="009D342A"/>
    <w:rsid w:val="00A21061"/>
    <w:rsid w:val="00A80B06"/>
    <w:rsid w:val="00A91786"/>
    <w:rsid w:val="00B00699"/>
    <w:rsid w:val="00B0330F"/>
    <w:rsid w:val="00B269D6"/>
    <w:rsid w:val="00B34351"/>
    <w:rsid w:val="00B40D20"/>
    <w:rsid w:val="00C3190E"/>
    <w:rsid w:val="00CE3363"/>
    <w:rsid w:val="00D179E8"/>
    <w:rsid w:val="00D37661"/>
    <w:rsid w:val="00D42270"/>
    <w:rsid w:val="00D626AC"/>
    <w:rsid w:val="00D75BD2"/>
    <w:rsid w:val="00D93AD5"/>
    <w:rsid w:val="00E02876"/>
    <w:rsid w:val="00E16734"/>
    <w:rsid w:val="00E60D0B"/>
    <w:rsid w:val="00E9161B"/>
    <w:rsid w:val="00E97191"/>
    <w:rsid w:val="00EA5D54"/>
    <w:rsid w:val="00ED3168"/>
    <w:rsid w:val="00F03D3E"/>
    <w:rsid w:val="00F748D3"/>
    <w:rsid w:val="00F83AB5"/>
    <w:rsid w:val="00F95C9C"/>
    <w:rsid w:val="00FE7A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8E0"/>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6718E0"/>
    <w:pPr>
      <w:widowControl w:val="0"/>
      <w:outlineLvl w:val="1"/>
    </w:pPr>
    <w:rPr>
      <w:rFonts w:ascii="Verdana" w:hAnsi="Verdana"/>
      <w:szCs w:val="20"/>
    </w:rPr>
  </w:style>
  <w:style w:type="paragraph" w:styleId="Heading3">
    <w:name w:val="heading 3"/>
    <w:basedOn w:val="Normal"/>
    <w:next w:val="Normal"/>
    <w:link w:val="Heading3Char"/>
    <w:uiPriority w:val="9"/>
    <w:unhideWhenUsed/>
    <w:qFormat/>
    <w:rsid w:val="006718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718E0"/>
    <w:rPr>
      <w:rFonts w:ascii="Verdana" w:eastAsia="Times New Roman" w:hAnsi="Verdana" w:cs="Times New Roman"/>
      <w:sz w:val="24"/>
      <w:szCs w:val="20"/>
    </w:rPr>
  </w:style>
  <w:style w:type="paragraph" w:styleId="BodyText">
    <w:name w:val="Body Text"/>
    <w:basedOn w:val="Normal"/>
    <w:link w:val="BodyTextChar"/>
    <w:uiPriority w:val="99"/>
    <w:rsid w:val="006718E0"/>
    <w:rPr>
      <w:rFonts w:ascii="Verdana" w:hAnsi="Verdana"/>
      <w:sz w:val="36"/>
      <w:szCs w:val="16"/>
    </w:rPr>
  </w:style>
  <w:style w:type="character" w:customStyle="1" w:styleId="BodyTextChar">
    <w:name w:val="Body Text Char"/>
    <w:basedOn w:val="DefaultParagraphFont"/>
    <w:link w:val="BodyText"/>
    <w:uiPriority w:val="99"/>
    <w:rsid w:val="006718E0"/>
    <w:rPr>
      <w:rFonts w:ascii="Verdana" w:eastAsia="Times New Roman" w:hAnsi="Verdana" w:cs="Times New Roman"/>
      <w:sz w:val="36"/>
      <w:szCs w:val="16"/>
    </w:rPr>
  </w:style>
  <w:style w:type="paragraph" w:customStyle="1" w:styleId="Normal1">
    <w:name w:val="Normal1"/>
    <w:rsid w:val="006718E0"/>
    <w:pPr>
      <w:suppressAutoHyphens/>
      <w:spacing w:after="0" w:line="240" w:lineRule="auto"/>
      <w:ind w:left="-1" w:right="-1" w:hanging="1"/>
    </w:pPr>
    <w:rPr>
      <w:rFonts w:ascii="Times New Roman" w:eastAsia="Times New Roman" w:hAnsi="Times New Roman" w:cs="Times New Roman"/>
      <w:sz w:val="20"/>
      <w:szCs w:val="20"/>
      <w:lang w:eastAsia="zh-CN"/>
    </w:rPr>
  </w:style>
  <w:style w:type="character" w:customStyle="1" w:styleId="Heading3Char">
    <w:name w:val="Heading 3 Char"/>
    <w:basedOn w:val="DefaultParagraphFont"/>
    <w:link w:val="Heading3"/>
    <w:uiPriority w:val="9"/>
    <w:rsid w:val="006718E0"/>
    <w:rPr>
      <w:rFonts w:asciiTheme="majorHAnsi" w:eastAsiaTheme="majorEastAsia" w:hAnsiTheme="majorHAnsi" w:cstheme="majorBidi"/>
      <w:b/>
      <w:bCs/>
      <w:color w:val="4F81BD" w:themeColor="accent1"/>
      <w:sz w:val="24"/>
      <w:szCs w:val="24"/>
    </w:rPr>
  </w:style>
  <w:style w:type="paragraph" w:styleId="ListParagraph">
    <w:name w:val="List Paragraph"/>
    <w:basedOn w:val="Normal"/>
    <w:link w:val="ListParagraphChar"/>
    <w:uiPriority w:val="34"/>
    <w:qFormat/>
    <w:rsid w:val="006718E0"/>
    <w:pPr>
      <w:spacing w:after="200" w:line="276" w:lineRule="auto"/>
      <w:ind w:left="720"/>
      <w:contextualSpacing/>
      <w:jc w:val="both"/>
    </w:pPr>
    <w:rPr>
      <w:rFonts w:asciiTheme="minorHAnsi" w:eastAsiaTheme="minorEastAsia" w:hAnsiTheme="minorHAnsi" w:cstheme="minorBidi"/>
      <w:sz w:val="20"/>
      <w:szCs w:val="20"/>
    </w:rPr>
  </w:style>
  <w:style w:type="character" w:customStyle="1" w:styleId="ListParagraphChar">
    <w:name w:val="List Paragraph Char"/>
    <w:basedOn w:val="DefaultParagraphFont"/>
    <w:link w:val="ListParagraph"/>
    <w:rsid w:val="006718E0"/>
    <w:rPr>
      <w:rFonts w:eastAsiaTheme="minorEastAsia"/>
      <w:sz w:val="20"/>
      <w:szCs w:val="20"/>
    </w:rPr>
  </w:style>
  <w:style w:type="paragraph" w:styleId="NormalWeb">
    <w:name w:val="Normal (Web)"/>
    <w:basedOn w:val="Normal"/>
    <w:rsid w:val="006718E0"/>
    <w:pPr>
      <w:spacing w:before="100" w:beforeAutospacing="1" w:after="100" w:afterAutospacing="1"/>
    </w:pPr>
  </w:style>
  <w:style w:type="paragraph" w:customStyle="1" w:styleId="BodyA">
    <w:name w:val="Body A"/>
    <w:rsid w:val="00B269D6"/>
    <w:pPr>
      <w:spacing w:after="0" w:line="240" w:lineRule="auto"/>
    </w:pPr>
    <w:rPr>
      <w:rFonts w:ascii="Helvetica" w:eastAsia="ヒラギノ角ゴ Pro W3" w:hAnsi="Helvetica" w:cs="Times New Roman"/>
      <w:color w:val="000000"/>
      <w:sz w:val="24"/>
      <w:szCs w:val="20"/>
    </w:rPr>
  </w:style>
  <w:style w:type="character" w:styleId="BookTitle">
    <w:name w:val="Book Title"/>
    <w:basedOn w:val="DefaultParagraphFont"/>
    <w:uiPriority w:val="33"/>
    <w:qFormat/>
    <w:rsid w:val="00741821"/>
    <w:rPr>
      <w:b/>
      <w:bCs/>
      <w:smallCaps/>
      <w:spacing w:val="5"/>
    </w:rPr>
  </w:style>
  <w:style w:type="character" w:customStyle="1" w:styleId="apple-converted-space">
    <w:name w:val="apple-converted-space"/>
    <w:basedOn w:val="DefaultParagraphFont"/>
    <w:rsid w:val="008B3DE5"/>
  </w:style>
  <w:style w:type="character" w:styleId="Hyperlink">
    <w:name w:val="Hyperlink"/>
    <w:basedOn w:val="DefaultParagraphFont"/>
    <w:uiPriority w:val="99"/>
    <w:semiHidden/>
    <w:unhideWhenUsed/>
    <w:rsid w:val="008B3DE5"/>
    <w:rPr>
      <w:color w:val="0000FF"/>
      <w:u w:val="single"/>
    </w:rPr>
  </w:style>
  <w:style w:type="paragraph" w:customStyle="1" w:styleId="ResumeBulletmiddle">
    <w:name w:val="ResumeBullet.middle"/>
    <w:basedOn w:val="ResumeBulletfirst"/>
    <w:rsid w:val="000F682A"/>
    <w:pPr>
      <w:spacing w:before="0"/>
    </w:pPr>
  </w:style>
  <w:style w:type="paragraph" w:customStyle="1" w:styleId="ResumeBulletfirst">
    <w:name w:val="ResumeBullet.first"/>
    <w:basedOn w:val="Normal"/>
    <w:next w:val="ResumeBulletmiddle"/>
    <w:rsid w:val="000F682A"/>
    <w:pPr>
      <w:numPr>
        <w:numId w:val="20"/>
      </w:numPr>
      <w:tabs>
        <w:tab w:val="left" w:pos="720"/>
      </w:tabs>
      <w:spacing w:before="120" w:after="60"/>
      <w:ind w:right="360"/>
    </w:pPr>
    <w:rPr>
      <w:rFonts w:ascii="Arial" w:hAnsi="Arial" w:cs="Arial"/>
      <w:bCs/>
      <w:iCs/>
      <w:kern w:val="2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985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higan"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http://en.wikipedia.org/wiki/Detro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Bank_holding_compan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Renaissance_Center" TargetMode="External"/><Relationship Id="rId4" Type="http://schemas.openxmlformats.org/officeDocument/2006/relationships/settings" Target="settings.xml"/><Relationship Id="rId9" Type="http://schemas.openxmlformats.org/officeDocument/2006/relationships/hyperlink" Target="http://en.wikipedia.org/wiki/United_St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AAE2D9-CC64-4D88-9BF9-8F8E94E78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1639</Words>
  <Characters>9348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2015-01-27T21:06:00Z</dcterms:created>
  <dcterms:modified xsi:type="dcterms:W3CDTF">2015-01-27T21:06:00Z</dcterms:modified>
</cp:coreProperties>
</file>