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5E36" w:rsidRPr="003E26BA" w:rsidRDefault="00334CE8" w:rsidP="003E26BA">
      <w:pPr>
        <w:pStyle w:val="BlockText"/>
      </w:pPr>
      <w:r>
        <w:t>PROFILE SUMMARY</w:t>
      </w:r>
    </w:p>
    <w:p w:rsidR="00F067C5" w:rsidRPr="007C7759" w:rsidRDefault="00F067C5" w:rsidP="00182470">
      <w:pPr>
        <w:pStyle w:val="ListBullet"/>
        <w:numPr>
          <w:ilvl w:val="0"/>
          <w:numId w:val="27"/>
        </w:numPr>
      </w:pPr>
      <w:r w:rsidRPr="007C7759">
        <w:t xml:space="preserve">Over </w:t>
      </w:r>
      <w:r w:rsidR="0089028F">
        <w:t>seventeen</w:t>
      </w:r>
      <w:r w:rsidRPr="007C7759">
        <w:t xml:space="preserve"> years of IT industry experience with more than 7 years of experience</w:t>
      </w:r>
      <w:r w:rsidR="0089028F">
        <w:t xml:space="preserve"> in Software Project Management</w:t>
      </w:r>
      <w:r w:rsidR="00AD0872">
        <w:t xml:space="preserve"> and more than 3 years as a Scrum Master</w:t>
      </w:r>
      <w:r w:rsidR="0089028F">
        <w:t xml:space="preserve">. </w:t>
      </w:r>
    </w:p>
    <w:p w:rsidR="00ED4060" w:rsidRPr="007C7759" w:rsidRDefault="00ED4060" w:rsidP="00182470">
      <w:pPr>
        <w:pStyle w:val="ListBullet"/>
        <w:numPr>
          <w:ilvl w:val="0"/>
          <w:numId w:val="27"/>
        </w:numPr>
      </w:pPr>
      <w:r w:rsidRPr="007C7759">
        <w:t xml:space="preserve">Lead and managed projects </w:t>
      </w:r>
      <w:r w:rsidR="003C5C7F">
        <w:t>across</w:t>
      </w:r>
      <w:r w:rsidRPr="007C7759">
        <w:t xml:space="preserve"> various domains (</w:t>
      </w:r>
      <w:r w:rsidR="00AE609C">
        <w:t xml:space="preserve">Manufacture, </w:t>
      </w:r>
      <w:r w:rsidR="005D2A8D">
        <w:t>Finance</w:t>
      </w:r>
      <w:r w:rsidRPr="007C7759">
        <w:t>, Telecom</w:t>
      </w:r>
      <w:r w:rsidR="00FC7AAD">
        <w:t xml:space="preserve"> and</w:t>
      </w:r>
      <w:r w:rsidR="00D3742B" w:rsidRPr="007C7759">
        <w:t xml:space="preserve"> Healthcare</w:t>
      </w:r>
      <w:r w:rsidRPr="007C7759">
        <w:t>)</w:t>
      </w:r>
    </w:p>
    <w:p w:rsidR="00ED4060" w:rsidRPr="007C7759" w:rsidRDefault="00ED4060" w:rsidP="00182470">
      <w:pPr>
        <w:pStyle w:val="ListBullet"/>
        <w:numPr>
          <w:ilvl w:val="0"/>
          <w:numId w:val="27"/>
        </w:numPr>
      </w:pPr>
      <w:r w:rsidRPr="007C7759">
        <w:t xml:space="preserve">Managed successfully teams </w:t>
      </w:r>
      <w:r w:rsidR="006768EF">
        <w:t>at</w:t>
      </w:r>
      <w:r w:rsidRPr="007C7759">
        <w:t xml:space="preserve"> on </w:t>
      </w:r>
      <w:r w:rsidR="006768EF">
        <w:t>site</w:t>
      </w:r>
      <w:r w:rsidR="00FC7AAD">
        <w:t xml:space="preserve"> and</w:t>
      </w:r>
      <w:r w:rsidRPr="007C7759">
        <w:t xml:space="preserve"> off </w:t>
      </w:r>
      <w:r w:rsidR="006768EF">
        <w:t>sitethrough globaldelivery models</w:t>
      </w:r>
    </w:p>
    <w:p w:rsidR="00ED4060" w:rsidRPr="007C7759" w:rsidRDefault="00ED4060" w:rsidP="00182470">
      <w:pPr>
        <w:pStyle w:val="ListBullet"/>
        <w:numPr>
          <w:ilvl w:val="0"/>
          <w:numId w:val="27"/>
        </w:numPr>
      </w:pPr>
      <w:r w:rsidRPr="007C7759">
        <w:t xml:space="preserve">Experienced in </w:t>
      </w:r>
      <w:r w:rsidR="00AE609C">
        <w:t>W</w:t>
      </w:r>
      <w:r w:rsidRPr="007C7759">
        <w:t>aterfall &amp;</w:t>
      </w:r>
      <w:r w:rsidR="00B878D4">
        <w:t>A</w:t>
      </w:r>
      <w:r w:rsidRPr="007C7759">
        <w:t xml:space="preserve">gile </w:t>
      </w:r>
      <w:r w:rsidR="00B878D4">
        <w:t>S</w:t>
      </w:r>
      <w:r w:rsidRPr="007C7759">
        <w:t>crum methodologies</w:t>
      </w:r>
    </w:p>
    <w:p w:rsidR="00ED4060" w:rsidRDefault="00334CE8" w:rsidP="00ED4060">
      <w:pPr>
        <w:pStyle w:val="ListBullet"/>
        <w:numPr>
          <w:ilvl w:val="0"/>
          <w:numId w:val="27"/>
        </w:numPr>
        <w:spacing w:before="60"/>
      </w:pPr>
      <w:r>
        <w:t>Proficient in Project M</w:t>
      </w:r>
      <w:r w:rsidR="00ED4060" w:rsidRPr="007C7759">
        <w:t xml:space="preserve">anagement </w:t>
      </w:r>
      <w:r>
        <w:t>processes</w:t>
      </w:r>
      <w:r w:rsidR="00ED4060" w:rsidRPr="007C7759">
        <w:t xml:space="preserve"> of - Scope planning and WBS creation, schedule tracking and reporting, developing and managing project teams, risk identification and mitigation, customer deploym</w:t>
      </w:r>
      <w:r w:rsidR="002B39A7" w:rsidRPr="007C7759">
        <w:t>ents and third party management</w:t>
      </w:r>
    </w:p>
    <w:p w:rsidR="00334CE8" w:rsidRPr="007C7759" w:rsidRDefault="00B50763" w:rsidP="00B50763">
      <w:pPr>
        <w:pStyle w:val="BlockText"/>
      </w:pPr>
      <w:r>
        <w:t>SKILLS</w:t>
      </w:r>
    </w:p>
    <w:p w:rsidR="00B50763" w:rsidRDefault="00B50763" w:rsidP="00ED4060">
      <w:pPr>
        <w:pStyle w:val="ListBullet"/>
        <w:numPr>
          <w:ilvl w:val="0"/>
          <w:numId w:val="27"/>
        </w:numPr>
        <w:spacing w:before="60"/>
      </w:pPr>
      <w:r>
        <w:t>Project Management Tools</w:t>
      </w:r>
      <w:r w:rsidR="00ED4060" w:rsidRPr="007C7759">
        <w:t xml:space="preserve"> – MS Project,</w:t>
      </w:r>
      <w:r>
        <w:t xml:space="preserve"> Rally, JIRA, </w:t>
      </w:r>
      <w:r w:rsidR="00FB76B3">
        <w:t xml:space="preserve">Pivotal Tracker, </w:t>
      </w:r>
      <w:r>
        <w:t xml:space="preserve">SharePoint, </w:t>
      </w:r>
      <w:r w:rsidR="00FB76B3">
        <w:t xml:space="preserve">Excel, </w:t>
      </w:r>
      <w:r>
        <w:t>Visio</w:t>
      </w:r>
    </w:p>
    <w:p w:rsidR="00ED4060" w:rsidRPr="007C7759" w:rsidRDefault="00ED4060" w:rsidP="00ED4060">
      <w:pPr>
        <w:pStyle w:val="ListBullet"/>
        <w:numPr>
          <w:ilvl w:val="0"/>
          <w:numId w:val="27"/>
        </w:numPr>
        <w:spacing w:before="60"/>
      </w:pPr>
      <w:r w:rsidRPr="007C7759">
        <w:t xml:space="preserve">Technologies - Java, </w:t>
      </w:r>
      <w:r w:rsidR="00FC7AAD">
        <w:t xml:space="preserve">.Net, </w:t>
      </w:r>
      <w:r w:rsidRPr="007C7759">
        <w:t>HTML, CSS, XML, JQuery, AJAX, Oracle, SQL</w:t>
      </w:r>
    </w:p>
    <w:p w:rsidR="007D1A08" w:rsidRPr="007C7759" w:rsidRDefault="00B50763" w:rsidP="00182470">
      <w:pPr>
        <w:pStyle w:val="ListBullet"/>
        <w:numPr>
          <w:ilvl w:val="0"/>
          <w:numId w:val="27"/>
        </w:numPr>
      </w:pPr>
      <w:r>
        <w:t>Applications – Client/ServerApplications, Web A</w:t>
      </w:r>
      <w:r w:rsidR="007D1A08" w:rsidRPr="007C7759">
        <w:t>pplications</w:t>
      </w:r>
      <w:r w:rsidR="00882E6C" w:rsidRPr="007C7759">
        <w:t>, Mobile and TV applications</w:t>
      </w:r>
      <w:r>
        <w:t xml:space="preserve">using </w:t>
      </w:r>
      <w:r w:rsidRPr="007C7759">
        <w:t>J2EE and .Net Technologies</w:t>
      </w:r>
    </w:p>
    <w:p w:rsidR="00334CE8" w:rsidRDefault="00AA4FFF" w:rsidP="00446601">
      <w:pPr>
        <w:pStyle w:val="BlockText"/>
      </w:pPr>
      <w:r>
        <w:t>EDUCATION</w:t>
      </w:r>
    </w:p>
    <w:p w:rsidR="00900602" w:rsidRDefault="00900602" w:rsidP="0081047F">
      <w:pPr>
        <w:pStyle w:val="ListBullet"/>
        <w:numPr>
          <w:ilvl w:val="0"/>
          <w:numId w:val="27"/>
        </w:numPr>
      </w:pPr>
      <w:r w:rsidRPr="0081047F">
        <w:t xml:space="preserve">M.B.A. Project Management </w:t>
      </w:r>
      <w:r w:rsidR="00FB76B3">
        <w:t>(2009)</w:t>
      </w:r>
    </w:p>
    <w:p w:rsidR="00FB76B3" w:rsidRPr="0081047F" w:rsidRDefault="00FB76B3" w:rsidP="00FB76B3">
      <w:pPr>
        <w:pStyle w:val="ListBullet"/>
        <w:numPr>
          <w:ilvl w:val="0"/>
          <w:numId w:val="27"/>
        </w:numPr>
      </w:pPr>
      <w:r w:rsidRPr="0081047F">
        <w:t>M</w:t>
      </w:r>
      <w:r>
        <w:t>asters in Mechanical Engineering</w:t>
      </w:r>
      <w:r w:rsidRPr="0081047F">
        <w:t xml:space="preserve"> (1997)</w:t>
      </w:r>
    </w:p>
    <w:p w:rsidR="002138D3" w:rsidRPr="007C7759" w:rsidRDefault="00AA4FFF" w:rsidP="00446601">
      <w:pPr>
        <w:pStyle w:val="BlockText"/>
      </w:pPr>
      <w:r>
        <w:t>CERTIFICATIONS</w:t>
      </w:r>
    </w:p>
    <w:p w:rsidR="00AE609C" w:rsidRDefault="00AE609C" w:rsidP="00240990">
      <w:pPr>
        <w:pStyle w:val="ListBullet"/>
        <w:numPr>
          <w:ilvl w:val="0"/>
          <w:numId w:val="27"/>
        </w:numPr>
      </w:pPr>
      <w:r>
        <w:t>Project Management Professional (PMP) – PMI</w:t>
      </w:r>
    </w:p>
    <w:p w:rsidR="00240990" w:rsidRPr="007C7759" w:rsidRDefault="00240990" w:rsidP="00240990">
      <w:pPr>
        <w:pStyle w:val="ListBullet"/>
        <w:numPr>
          <w:ilvl w:val="0"/>
          <w:numId w:val="27"/>
        </w:numPr>
      </w:pPr>
      <w:r w:rsidRPr="007C7759">
        <w:t>Certified</w:t>
      </w:r>
      <w:r w:rsidR="00AE609C">
        <w:t xml:space="preserve"> Scrum Master (CSM) – Scrum Alliance</w:t>
      </w:r>
    </w:p>
    <w:p w:rsidR="00CB6A3C" w:rsidRPr="007C7759" w:rsidRDefault="00CB6A3C" w:rsidP="000E0E2D">
      <w:pPr>
        <w:pStyle w:val="ListBullet"/>
        <w:numPr>
          <w:ilvl w:val="0"/>
          <w:numId w:val="27"/>
        </w:numPr>
      </w:pPr>
      <w:r>
        <w:t>IBM cert</w:t>
      </w:r>
      <w:r w:rsidR="00AE609C">
        <w:t>ified e-business professional</w:t>
      </w:r>
      <w:bookmarkStart w:id="0" w:name="_GoBack"/>
      <w:bookmarkEnd w:id="0"/>
    </w:p>
    <w:p w:rsidR="002138D3" w:rsidRPr="007C7759" w:rsidRDefault="0081047F" w:rsidP="00446601">
      <w:pPr>
        <w:pStyle w:val="BlockText"/>
      </w:pPr>
      <w:r>
        <w:t>PROFESSIONAL EXPERIENCE</w:t>
      </w:r>
    </w:p>
    <w:p w:rsidR="00DC2A77" w:rsidRPr="007C7759" w:rsidRDefault="0007159E" w:rsidP="00CB6A3C">
      <w:pPr>
        <w:pStyle w:val="Heading3"/>
        <w:spacing w:before="0"/>
        <w:rPr>
          <w:rStyle w:val="Position"/>
          <w:rFonts w:ascii="Calibri" w:hAnsi="Calibri"/>
          <w:b w:val="0"/>
          <w:sz w:val="24"/>
        </w:rPr>
      </w:pPr>
      <w:r>
        <w:rPr>
          <w:rStyle w:val="Position"/>
          <w:rFonts w:ascii="Calibri" w:hAnsi="Calibri"/>
          <w:b w:val="0"/>
          <w:sz w:val="24"/>
        </w:rPr>
        <w:t>Project Manager /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Scrum Master          </w:t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</w:p>
    <w:p w:rsidR="00DC2A77" w:rsidRDefault="0096733D" w:rsidP="00DC2A77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HealthPort Technologies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, Alpharetta, GA                              </w:t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</w:t>
      </w:r>
      <w:r w:rsidRPr="007C7759">
        <w:rPr>
          <w:rStyle w:val="Position"/>
          <w:rFonts w:ascii="Calibri" w:hAnsi="Calibri"/>
          <w:b w:val="0"/>
          <w:sz w:val="24"/>
        </w:rPr>
        <w:t>Sep 2014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– Present</w:t>
      </w:r>
    </w:p>
    <w:p w:rsidR="00DC2A77" w:rsidRPr="007C7759" w:rsidRDefault="00DC2A77" w:rsidP="00DC2A77">
      <w:pPr>
        <w:pStyle w:val="ListBullet"/>
        <w:numPr>
          <w:ilvl w:val="0"/>
          <w:numId w:val="36"/>
        </w:numPr>
        <w:spacing w:before="60"/>
      </w:pPr>
      <w:r w:rsidRPr="007C7759">
        <w:t>Work</w:t>
      </w:r>
      <w:r w:rsidR="0096733D" w:rsidRPr="007C7759">
        <w:t xml:space="preserve">ing </w:t>
      </w:r>
      <w:r w:rsidRPr="007C7759">
        <w:t xml:space="preserve">as </w:t>
      </w:r>
      <w:r w:rsidR="0096733D" w:rsidRPr="007C7759">
        <w:t>a Scrum Master</w:t>
      </w:r>
      <w:r w:rsidRPr="007C7759">
        <w:t xml:space="preserve"> for two teams (</w:t>
      </w:r>
      <w:r w:rsidR="0096733D" w:rsidRPr="007C7759">
        <w:t>Connectivity, Corporate Solutions</w:t>
      </w:r>
      <w:r w:rsidRPr="007C7759">
        <w:t>)</w:t>
      </w:r>
      <w:r w:rsidR="0096733D" w:rsidRPr="007C7759">
        <w:t>.</w:t>
      </w:r>
    </w:p>
    <w:p w:rsidR="00DC2A77" w:rsidRPr="007C7759" w:rsidRDefault="00DC2A77" w:rsidP="00DC2A77">
      <w:pPr>
        <w:pStyle w:val="ListBullet"/>
        <w:numPr>
          <w:ilvl w:val="0"/>
          <w:numId w:val="36"/>
        </w:numPr>
        <w:spacing w:before="60"/>
      </w:pPr>
      <w:r w:rsidRPr="007C7759">
        <w:t>Perform</w:t>
      </w:r>
      <w:r w:rsidR="00B878D4">
        <w:t>ing</w:t>
      </w:r>
      <w:r w:rsidRPr="007C7759">
        <w:t xml:space="preserve"> all </w:t>
      </w:r>
      <w:r w:rsidR="00FB76B3">
        <w:t>A</w:t>
      </w:r>
      <w:r w:rsidR="004C17C1" w:rsidRPr="007C7759">
        <w:t>gile</w:t>
      </w:r>
      <w:r w:rsidR="00FB76B3">
        <w:t>S</w:t>
      </w:r>
      <w:r w:rsidRPr="007C7759">
        <w:t>crum ceremonies including Product Backlog groomi</w:t>
      </w:r>
      <w:r w:rsidR="0096733D" w:rsidRPr="007C7759">
        <w:t>ng, Sprint planning, Daily Scrum</w:t>
      </w:r>
      <w:r w:rsidRPr="007C7759">
        <w:t xml:space="preserve">, Sprint </w:t>
      </w:r>
      <w:r w:rsidR="00FC7AAD">
        <w:t>Demo/</w:t>
      </w:r>
      <w:r w:rsidRPr="007C7759">
        <w:t>Review and Sprint Retrospective meeting</w:t>
      </w:r>
      <w:r w:rsidR="0096733D" w:rsidRPr="007C7759">
        <w:t>s</w:t>
      </w:r>
      <w:r w:rsidRPr="007C7759">
        <w:t xml:space="preserve">. </w:t>
      </w:r>
    </w:p>
    <w:p w:rsidR="00DC2A77" w:rsidRPr="003C1DFA" w:rsidRDefault="00DC2A77" w:rsidP="007C7759">
      <w:pPr>
        <w:pStyle w:val="ListBullet"/>
        <w:numPr>
          <w:ilvl w:val="0"/>
          <w:numId w:val="36"/>
        </w:numPr>
        <w:spacing w:before="60"/>
      </w:pPr>
      <w:r w:rsidRPr="003C1DFA">
        <w:t>Work</w:t>
      </w:r>
      <w:r w:rsidR="003E26BA" w:rsidRPr="003C1DFA">
        <w:t>ing</w:t>
      </w:r>
      <w:r w:rsidRPr="003C1DFA">
        <w:t xml:space="preserve"> with Senior Management, Product Owner &amp; Release Management to understand the vision of the product, prioritize and develop software release planning.</w:t>
      </w:r>
    </w:p>
    <w:p w:rsidR="00DC2A77" w:rsidRPr="007C7759" w:rsidRDefault="00DC2A77" w:rsidP="00DC2A77">
      <w:pPr>
        <w:pStyle w:val="ListBullet"/>
        <w:numPr>
          <w:ilvl w:val="0"/>
          <w:numId w:val="36"/>
        </w:numPr>
        <w:spacing w:before="60"/>
      </w:pPr>
      <w:r w:rsidRPr="007C7759">
        <w:t>Cal</w:t>
      </w:r>
      <w:r w:rsidR="0096733D" w:rsidRPr="007C7759">
        <w:t>culate</w:t>
      </w:r>
      <w:r w:rsidR="00CE4BF2">
        <w:t>s</w:t>
      </w:r>
      <w:r w:rsidR="0096733D" w:rsidRPr="007C7759">
        <w:t xml:space="preserve"> team velocity &amp; share </w:t>
      </w:r>
      <w:r w:rsidR="003E26BA">
        <w:t>b</w:t>
      </w:r>
      <w:r w:rsidRPr="007C7759">
        <w:t xml:space="preserve">urndown </w:t>
      </w:r>
      <w:r w:rsidR="0096733D" w:rsidRPr="007C7759">
        <w:t>c</w:t>
      </w:r>
      <w:r w:rsidRPr="007C7759">
        <w:t>harts to understand and predict the work progress.</w:t>
      </w:r>
    </w:p>
    <w:p w:rsidR="00B96913" w:rsidRPr="007C7759" w:rsidRDefault="00B96913" w:rsidP="00DC2A77">
      <w:pPr>
        <w:pStyle w:val="ListBullet"/>
        <w:numPr>
          <w:ilvl w:val="0"/>
          <w:numId w:val="36"/>
        </w:numPr>
        <w:spacing w:before="60"/>
      </w:pPr>
      <w:r w:rsidRPr="007C7759">
        <w:t>Domain - Healthcare</w:t>
      </w:r>
    </w:p>
    <w:p w:rsidR="00DC2A77" w:rsidRPr="007C7759" w:rsidRDefault="00FB76B3" w:rsidP="00DC2A77">
      <w:pPr>
        <w:pStyle w:val="Heading3"/>
        <w:rPr>
          <w:rStyle w:val="Position"/>
          <w:rFonts w:ascii="Calibri" w:hAnsi="Calibri"/>
          <w:b w:val="0"/>
          <w:sz w:val="24"/>
        </w:rPr>
      </w:pPr>
      <w:r>
        <w:rPr>
          <w:rStyle w:val="Position"/>
          <w:rFonts w:ascii="Calibri" w:hAnsi="Calibri"/>
          <w:b w:val="0"/>
          <w:sz w:val="24"/>
        </w:rPr>
        <w:t>Project Manager/Scrum Master</w:t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  <w:r w:rsidR="00DC2A77" w:rsidRPr="007C7759">
        <w:rPr>
          <w:rStyle w:val="Position"/>
          <w:rFonts w:ascii="Calibri" w:hAnsi="Calibri"/>
          <w:b w:val="0"/>
          <w:sz w:val="24"/>
        </w:rPr>
        <w:tab/>
      </w:r>
    </w:p>
    <w:p w:rsidR="00DC2A77" w:rsidRDefault="0096733D" w:rsidP="00DC2A77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Turner Sports, Atlanta, GA</w:t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5D0AA5" w:rsidRPr="007C7759">
        <w:rPr>
          <w:rStyle w:val="Position"/>
          <w:rFonts w:ascii="Calibri" w:hAnsi="Calibri"/>
          <w:b w:val="0"/>
          <w:sz w:val="24"/>
        </w:rPr>
        <w:t>Mar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201</w:t>
      </w:r>
      <w:r w:rsidR="005D0AA5" w:rsidRPr="007C7759">
        <w:rPr>
          <w:rStyle w:val="Position"/>
          <w:rFonts w:ascii="Calibri" w:hAnsi="Calibri"/>
          <w:b w:val="0"/>
          <w:sz w:val="24"/>
        </w:rPr>
        <w:t>4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– </w:t>
      </w:r>
      <w:r w:rsidR="005D0AA5" w:rsidRPr="007C7759">
        <w:rPr>
          <w:rStyle w:val="Position"/>
          <w:rFonts w:ascii="Calibri" w:hAnsi="Calibri"/>
          <w:b w:val="0"/>
          <w:sz w:val="24"/>
        </w:rPr>
        <w:t>Aug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201</w:t>
      </w:r>
      <w:r w:rsidR="005D0AA5" w:rsidRPr="007C7759">
        <w:rPr>
          <w:rStyle w:val="Position"/>
          <w:rFonts w:ascii="Calibri" w:hAnsi="Calibri"/>
          <w:b w:val="0"/>
          <w:sz w:val="24"/>
        </w:rPr>
        <w:t>4</w:t>
      </w:r>
    </w:p>
    <w:p w:rsidR="00FC7AAD" w:rsidRPr="00FC7AAD" w:rsidRDefault="00FC7AAD" w:rsidP="00FC7AAD">
      <w:pPr>
        <w:rPr>
          <w:sz w:val="20"/>
          <w:szCs w:val="20"/>
        </w:rPr>
      </w:pPr>
    </w:p>
    <w:p w:rsidR="005D0AA5" w:rsidRPr="007C7759" w:rsidRDefault="00B878D4" w:rsidP="00DC2A77">
      <w:pPr>
        <w:pStyle w:val="ListBullet"/>
        <w:numPr>
          <w:ilvl w:val="0"/>
          <w:numId w:val="36"/>
        </w:numPr>
        <w:spacing w:before="60"/>
      </w:pPr>
      <w:r>
        <w:t>Successfully m</w:t>
      </w:r>
      <w:r w:rsidR="005D0AA5" w:rsidRPr="007C7759">
        <w:t>anaged end to end development</w:t>
      </w:r>
      <w:r>
        <w:t xml:space="preserve"> and delivery</w:t>
      </w:r>
      <w:r w:rsidR="005D0AA5" w:rsidRPr="007C7759">
        <w:t xml:space="preserve"> of PGA Championship and Ryder Cup Android mobile and Samsung smart TV applications.</w:t>
      </w:r>
    </w:p>
    <w:p w:rsidR="00DC2A77" w:rsidRPr="007C7759" w:rsidRDefault="00DC2A77" w:rsidP="00DC2A77">
      <w:pPr>
        <w:pStyle w:val="ListBullet"/>
        <w:numPr>
          <w:ilvl w:val="0"/>
          <w:numId w:val="36"/>
        </w:numPr>
        <w:spacing w:before="60"/>
      </w:pPr>
      <w:r w:rsidRPr="007C7759">
        <w:t xml:space="preserve">Worked </w:t>
      </w:r>
      <w:r w:rsidR="00B878D4">
        <w:t xml:space="preserve">as Scrum Master fortwo </w:t>
      </w:r>
      <w:r w:rsidRPr="007C7759">
        <w:t>Scrum team</w:t>
      </w:r>
      <w:r w:rsidR="00D63AA0" w:rsidRPr="007C7759">
        <w:t>s</w:t>
      </w:r>
      <w:r w:rsidR="00B878D4">
        <w:t xml:space="preserve">. Worked with all </w:t>
      </w:r>
      <w:r w:rsidR="005D0AA5" w:rsidRPr="007C7759">
        <w:t>interfacing</w:t>
      </w:r>
      <w:r w:rsidRPr="007C7759">
        <w:t xml:space="preserve"> teams to align deliverables. Facilitated </w:t>
      </w:r>
      <w:r w:rsidR="005D0AA5" w:rsidRPr="007C7759">
        <w:t>Release planning, S</w:t>
      </w:r>
      <w:r w:rsidRPr="007C7759">
        <w:t>print planning, and conducted sprint retrospective</w:t>
      </w:r>
      <w:r w:rsidR="005D0AA5" w:rsidRPr="007C7759">
        <w:t xml:space="preserve"> meetings.</w:t>
      </w:r>
    </w:p>
    <w:p w:rsidR="00DC2A77" w:rsidRPr="007C7759" w:rsidRDefault="00DC2A77" w:rsidP="00DC2A77">
      <w:pPr>
        <w:pStyle w:val="ListBullet"/>
        <w:numPr>
          <w:ilvl w:val="0"/>
          <w:numId w:val="36"/>
        </w:numPr>
        <w:spacing w:before="60"/>
      </w:pPr>
      <w:r w:rsidRPr="007C7759">
        <w:lastRenderedPageBreak/>
        <w:t>Performed daily risk/issue management of the project and presented weekly Phase, Timeline, Scope, Resource status reports to the project stakeholders.</w:t>
      </w:r>
    </w:p>
    <w:p w:rsidR="003202E4" w:rsidRPr="007C7759" w:rsidRDefault="003202E4" w:rsidP="003202E4">
      <w:pPr>
        <w:pStyle w:val="ListBullet"/>
        <w:numPr>
          <w:ilvl w:val="0"/>
          <w:numId w:val="36"/>
        </w:numPr>
        <w:spacing w:before="60"/>
      </w:pPr>
      <w:r w:rsidRPr="007C7759">
        <w:t xml:space="preserve">Domain </w:t>
      </w:r>
      <w:r w:rsidR="00D63AA0" w:rsidRPr="007C7759">
        <w:t>–</w:t>
      </w:r>
      <w:r w:rsidRPr="007C7759">
        <w:t xml:space="preserve"> Media</w:t>
      </w:r>
      <w:r w:rsidR="00D63AA0" w:rsidRPr="007C7759">
        <w:t xml:space="preserve"> and Entertainment</w:t>
      </w:r>
    </w:p>
    <w:p w:rsidR="00DC2A77" w:rsidRPr="007C7759" w:rsidRDefault="00A76C1F" w:rsidP="00DC2A77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 xml:space="preserve">Project </w:t>
      </w:r>
      <w:r w:rsidR="00FE22D5">
        <w:rPr>
          <w:rStyle w:val="Position"/>
          <w:rFonts w:ascii="Calibri" w:hAnsi="Calibri"/>
          <w:b w:val="0"/>
          <w:sz w:val="24"/>
        </w:rPr>
        <w:t>Manager/Scrum Master</w:t>
      </w:r>
    </w:p>
    <w:p w:rsidR="00DC2A77" w:rsidRDefault="00A76C1F" w:rsidP="00DC2A77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Cbeyond Communications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, </w:t>
      </w:r>
      <w:r w:rsidRPr="007C7759">
        <w:rPr>
          <w:rStyle w:val="Position"/>
          <w:rFonts w:ascii="Calibri" w:hAnsi="Calibri"/>
          <w:b w:val="0"/>
          <w:sz w:val="24"/>
        </w:rPr>
        <w:t>Atlanta, GA</w:t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>Sep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201</w:t>
      </w:r>
      <w:r w:rsidRPr="007C7759">
        <w:rPr>
          <w:rStyle w:val="Position"/>
          <w:rFonts w:ascii="Calibri" w:hAnsi="Calibri"/>
          <w:b w:val="0"/>
          <w:sz w:val="24"/>
        </w:rPr>
        <w:t>3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– </w:t>
      </w:r>
      <w:r w:rsidR="00BF159D" w:rsidRPr="007C7759">
        <w:rPr>
          <w:rStyle w:val="Position"/>
          <w:rFonts w:ascii="Calibri" w:hAnsi="Calibri"/>
          <w:b w:val="0"/>
          <w:sz w:val="24"/>
        </w:rPr>
        <w:t>Feb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201</w:t>
      </w:r>
      <w:r w:rsidR="00BF159D" w:rsidRPr="007C7759">
        <w:rPr>
          <w:rStyle w:val="Position"/>
          <w:rFonts w:ascii="Calibri" w:hAnsi="Calibri"/>
          <w:b w:val="0"/>
          <w:sz w:val="24"/>
        </w:rPr>
        <w:t>4</w:t>
      </w:r>
    </w:p>
    <w:p w:rsidR="00FC7AAD" w:rsidRPr="00FC7AAD" w:rsidRDefault="00FC7AAD" w:rsidP="00FC7AAD">
      <w:pPr>
        <w:rPr>
          <w:sz w:val="20"/>
          <w:szCs w:val="20"/>
        </w:rPr>
      </w:pPr>
    </w:p>
    <w:p w:rsidR="00F7403A" w:rsidRPr="007C7759" w:rsidRDefault="00F7403A" w:rsidP="003E26BA">
      <w:pPr>
        <w:pStyle w:val="ListBullet"/>
        <w:numPr>
          <w:ilvl w:val="0"/>
          <w:numId w:val="36"/>
        </w:numPr>
        <w:spacing w:before="60"/>
      </w:pPr>
      <w:r w:rsidRPr="007C7759">
        <w:t>Interact with client’s requirements team, technical team and project manager to identify and analyze the project requirements</w:t>
      </w:r>
    </w:p>
    <w:p w:rsidR="00DC2A77" w:rsidRPr="003E26BA" w:rsidRDefault="00DC2A77" w:rsidP="007C7759">
      <w:pPr>
        <w:pStyle w:val="ListBullet"/>
        <w:numPr>
          <w:ilvl w:val="0"/>
          <w:numId w:val="36"/>
        </w:numPr>
        <w:spacing w:before="60"/>
      </w:pPr>
      <w:r w:rsidRPr="003E26BA">
        <w:t xml:space="preserve">Managed the </w:t>
      </w:r>
      <w:r w:rsidR="00F7403A" w:rsidRPr="007C7759">
        <w:t xml:space="preserve">middleware SOA </w:t>
      </w:r>
      <w:r w:rsidRPr="003E26BA">
        <w:t xml:space="preserve">project </w:t>
      </w:r>
      <w:r w:rsidR="00D63AA0" w:rsidRPr="007C7759">
        <w:t xml:space="preserve">releases </w:t>
      </w:r>
      <w:r w:rsidRPr="003E26BA">
        <w:t xml:space="preserve">from requirements thru delivery phase working with </w:t>
      </w:r>
      <w:r w:rsidR="00D63AA0" w:rsidRPr="007C7759">
        <w:t xml:space="preserve">various other interfacing </w:t>
      </w:r>
      <w:r w:rsidRPr="003E26BA">
        <w:t>team</w:t>
      </w:r>
      <w:r w:rsidR="00D63AA0" w:rsidRPr="007C7759">
        <w:t>s</w:t>
      </w:r>
      <w:r w:rsidRPr="003E26BA">
        <w:t xml:space="preserve"> for on time delivery of the project</w:t>
      </w:r>
      <w:r w:rsidR="00D63AA0" w:rsidRPr="007C7759">
        <w:t xml:space="preserve"> releases</w:t>
      </w:r>
      <w:r w:rsidRPr="003E26BA">
        <w:t>.</w:t>
      </w:r>
    </w:p>
    <w:p w:rsidR="00DC2A77" w:rsidRPr="003C1DFA" w:rsidRDefault="00DC2A77" w:rsidP="007C7759">
      <w:pPr>
        <w:pStyle w:val="ListBullet"/>
        <w:numPr>
          <w:ilvl w:val="0"/>
          <w:numId w:val="36"/>
        </w:numPr>
        <w:spacing w:before="60"/>
      </w:pPr>
      <w:r w:rsidRPr="003C1DFA">
        <w:t>Conducted Project Accounting by tracking and projecting team hours and expenses.</w:t>
      </w:r>
      <w:r w:rsidR="00D63AA0" w:rsidRPr="007C7759">
        <w:t xml:space="preserve"> F</w:t>
      </w:r>
      <w:r w:rsidRPr="003C1DFA">
        <w:t>orecasts and invoice payments providing</w:t>
      </w:r>
      <w:r w:rsidR="00D63AA0" w:rsidRPr="007C7759">
        <w:t xml:space="preserve"> input for revenue recognition and</w:t>
      </w:r>
      <w:r w:rsidRPr="003C1DFA">
        <w:t xml:space="preserve"> project profitability</w:t>
      </w:r>
      <w:r w:rsidR="00D63AA0" w:rsidRPr="007C7759">
        <w:t>.</w:t>
      </w:r>
    </w:p>
    <w:p w:rsidR="00D63AA0" w:rsidRPr="007C7759" w:rsidRDefault="00D63AA0" w:rsidP="003E26BA">
      <w:pPr>
        <w:pStyle w:val="ListBullet"/>
        <w:numPr>
          <w:ilvl w:val="0"/>
          <w:numId w:val="36"/>
        </w:numPr>
        <w:spacing w:before="60"/>
      </w:pPr>
      <w:r w:rsidRPr="007C7759">
        <w:t>Review system functionality and technical performance</w:t>
      </w:r>
    </w:p>
    <w:p w:rsidR="003202E4" w:rsidRPr="007C7759" w:rsidRDefault="003202E4" w:rsidP="003202E4">
      <w:pPr>
        <w:pStyle w:val="ListBullet"/>
        <w:numPr>
          <w:ilvl w:val="0"/>
          <w:numId w:val="36"/>
        </w:numPr>
        <w:spacing w:before="60"/>
      </w:pPr>
      <w:r w:rsidRPr="007C7759">
        <w:t>Domain - Telecom</w:t>
      </w:r>
    </w:p>
    <w:p w:rsidR="00DC2A77" w:rsidRPr="007C7759" w:rsidRDefault="00DC2A77" w:rsidP="00DC2A77"/>
    <w:p w:rsidR="00BF159D" w:rsidRPr="007C7759" w:rsidRDefault="00BF159D" w:rsidP="00DC2A77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Project Manager</w:t>
      </w:r>
      <w:r w:rsidR="00FE22D5">
        <w:rPr>
          <w:rStyle w:val="Position"/>
          <w:rFonts w:ascii="Calibri" w:hAnsi="Calibri"/>
          <w:b w:val="0"/>
          <w:sz w:val="24"/>
        </w:rPr>
        <w:t>/Scrum Master</w:t>
      </w:r>
    </w:p>
    <w:p w:rsidR="00DC2A77" w:rsidRDefault="00BF159D" w:rsidP="00DC2A77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McKesson Provider Technologies, Alpharetta, GAMar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20</w:t>
      </w:r>
      <w:r w:rsidRPr="007C7759">
        <w:rPr>
          <w:rStyle w:val="Position"/>
          <w:rFonts w:ascii="Calibri" w:hAnsi="Calibri"/>
          <w:b w:val="0"/>
          <w:sz w:val="24"/>
        </w:rPr>
        <w:t>10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– A</w:t>
      </w:r>
      <w:r w:rsidRPr="007C7759">
        <w:rPr>
          <w:rStyle w:val="Position"/>
          <w:rFonts w:ascii="Calibri" w:hAnsi="Calibri"/>
          <w:b w:val="0"/>
          <w:sz w:val="24"/>
        </w:rPr>
        <w:t>ug</w:t>
      </w:r>
      <w:r w:rsidR="00DC2A77" w:rsidRPr="007C7759">
        <w:rPr>
          <w:rStyle w:val="Position"/>
          <w:rFonts w:ascii="Calibri" w:hAnsi="Calibri"/>
          <w:b w:val="0"/>
          <w:sz w:val="24"/>
        </w:rPr>
        <w:t xml:space="preserve"> 201</w:t>
      </w:r>
      <w:r w:rsidRPr="007C7759">
        <w:rPr>
          <w:rStyle w:val="Position"/>
          <w:rFonts w:ascii="Calibri" w:hAnsi="Calibri"/>
          <w:b w:val="0"/>
          <w:sz w:val="24"/>
        </w:rPr>
        <w:t>3</w:t>
      </w:r>
    </w:p>
    <w:p w:rsidR="00F7403A" w:rsidRPr="007C7759" w:rsidRDefault="00F7403A" w:rsidP="00DC2A77">
      <w:pPr>
        <w:pStyle w:val="ListBullet"/>
        <w:numPr>
          <w:ilvl w:val="0"/>
          <w:numId w:val="36"/>
        </w:numPr>
        <w:spacing w:before="60"/>
      </w:pPr>
      <w:r w:rsidRPr="007C7759">
        <w:t xml:space="preserve">Managed offshore vendor teams for the delivery of Horizon Patient Folder and Enterprise Content Management products </w:t>
      </w:r>
      <w:r w:rsidR="00B878D4">
        <w:t xml:space="preserve">development and </w:t>
      </w:r>
      <w:r w:rsidRPr="007C7759">
        <w:t>maintenance releases.</w:t>
      </w:r>
    </w:p>
    <w:p w:rsidR="00F7403A" w:rsidRPr="007C7759" w:rsidRDefault="00F7403A" w:rsidP="00DC2A77">
      <w:pPr>
        <w:pStyle w:val="ListBullet"/>
        <w:numPr>
          <w:ilvl w:val="0"/>
          <w:numId w:val="36"/>
        </w:numPr>
        <w:spacing w:before="60"/>
      </w:pPr>
      <w:r w:rsidRPr="007C7759">
        <w:t>Interacted with McKesson’s customers to deliver Customer Funded projects.</w:t>
      </w:r>
    </w:p>
    <w:p w:rsidR="00DC2A77" w:rsidRPr="007C7759" w:rsidRDefault="00DC2A77" w:rsidP="00DC2A77">
      <w:pPr>
        <w:pStyle w:val="ListBullet"/>
        <w:numPr>
          <w:ilvl w:val="0"/>
          <w:numId w:val="36"/>
        </w:numPr>
        <w:spacing w:before="60"/>
      </w:pPr>
      <w:r w:rsidRPr="007C7759">
        <w:t xml:space="preserve">Assisted Product Owner </w:t>
      </w:r>
      <w:r w:rsidR="00F7403A" w:rsidRPr="007C7759">
        <w:t xml:space="preserve">to </w:t>
      </w:r>
      <w:r w:rsidRPr="007C7759">
        <w:t>develop and maintain Product Backlog</w:t>
      </w:r>
      <w:r w:rsidR="00F7403A" w:rsidRPr="007C7759">
        <w:t xml:space="preserve"> in Rally</w:t>
      </w:r>
      <w:r w:rsidRPr="007C7759">
        <w:t>.</w:t>
      </w:r>
    </w:p>
    <w:p w:rsidR="00DC2A77" w:rsidRPr="007C7759" w:rsidRDefault="00DC2A77" w:rsidP="00DC2A77">
      <w:pPr>
        <w:pStyle w:val="ListBullet"/>
        <w:numPr>
          <w:ilvl w:val="0"/>
          <w:numId w:val="36"/>
        </w:numPr>
        <w:spacing w:before="60"/>
      </w:pPr>
      <w:r w:rsidRPr="007C7759">
        <w:t>Worked with the Business/Technical requirement resources to baseline project scope.</w:t>
      </w:r>
    </w:p>
    <w:p w:rsidR="00DC2A77" w:rsidRPr="007C7759" w:rsidRDefault="00DC2A77" w:rsidP="00DC2A77">
      <w:pPr>
        <w:pStyle w:val="ListBullet"/>
        <w:numPr>
          <w:ilvl w:val="0"/>
          <w:numId w:val="36"/>
        </w:numPr>
        <w:spacing w:before="60"/>
      </w:pPr>
      <w:r w:rsidRPr="007C7759">
        <w:t xml:space="preserve">Involved in project </w:t>
      </w:r>
      <w:r w:rsidR="00F7403A" w:rsidRPr="007C7759">
        <w:t xml:space="preserve">release planning, </w:t>
      </w:r>
      <w:r w:rsidRPr="007C7759">
        <w:t>depl</w:t>
      </w:r>
      <w:r w:rsidR="00F7403A" w:rsidRPr="007C7759">
        <w:t>oyment planning and implementation.</w:t>
      </w:r>
    </w:p>
    <w:p w:rsidR="003202E4" w:rsidRPr="007C7759" w:rsidRDefault="003202E4" w:rsidP="003202E4">
      <w:pPr>
        <w:pStyle w:val="ListBullet"/>
        <w:numPr>
          <w:ilvl w:val="0"/>
          <w:numId w:val="36"/>
        </w:numPr>
        <w:spacing w:before="60"/>
      </w:pPr>
      <w:r w:rsidRPr="007C7759">
        <w:t>Domain - Healthcare</w:t>
      </w:r>
    </w:p>
    <w:p w:rsidR="007A3B63" w:rsidRDefault="007A3B63" w:rsidP="00BF159D">
      <w:pPr>
        <w:pStyle w:val="Heading3"/>
        <w:rPr>
          <w:rStyle w:val="Position"/>
          <w:rFonts w:ascii="Calibri" w:hAnsi="Calibri"/>
          <w:b w:val="0"/>
          <w:sz w:val="24"/>
        </w:rPr>
      </w:pPr>
    </w:p>
    <w:p w:rsidR="00BF159D" w:rsidRPr="007C7759" w:rsidRDefault="00BF159D" w:rsidP="00BF159D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Project Manager</w:t>
      </w:r>
    </w:p>
    <w:p w:rsidR="00BF159D" w:rsidRDefault="0016540D" w:rsidP="00BF159D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Door to Door Storage, Inc. Seattle, WA</w:t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>May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20</w:t>
      </w:r>
      <w:r w:rsidRPr="007C7759">
        <w:rPr>
          <w:rStyle w:val="Position"/>
          <w:rFonts w:ascii="Calibri" w:hAnsi="Calibri"/>
          <w:b w:val="0"/>
          <w:sz w:val="24"/>
        </w:rPr>
        <w:t>09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– </w:t>
      </w:r>
      <w:r w:rsidRPr="007C7759">
        <w:rPr>
          <w:rStyle w:val="Position"/>
          <w:rFonts w:ascii="Calibri" w:hAnsi="Calibri"/>
          <w:b w:val="0"/>
          <w:sz w:val="24"/>
        </w:rPr>
        <w:t>Feb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201</w:t>
      </w:r>
      <w:r w:rsidRPr="007C7759">
        <w:rPr>
          <w:rStyle w:val="Position"/>
          <w:rFonts w:ascii="Calibri" w:hAnsi="Calibri"/>
          <w:b w:val="0"/>
          <w:sz w:val="24"/>
        </w:rPr>
        <w:t>0</w:t>
      </w:r>
    </w:p>
    <w:p w:rsidR="003D2009" w:rsidRPr="007C7759" w:rsidRDefault="003D2009" w:rsidP="003D2009">
      <w:pPr>
        <w:pStyle w:val="ListBullet"/>
        <w:numPr>
          <w:ilvl w:val="0"/>
          <w:numId w:val="36"/>
        </w:numPr>
        <w:spacing w:before="60"/>
      </w:pPr>
      <w:r w:rsidRPr="007C7759">
        <w:t>Worked with the Business/Technical requirement resources to baseline project scope.</w:t>
      </w:r>
    </w:p>
    <w:p w:rsidR="003D2009" w:rsidRPr="007C7759" w:rsidRDefault="00F7403A" w:rsidP="007C7759">
      <w:pPr>
        <w:pStyle w:val="ListBullet"/>
        <w:numPr>
          <w:ilvl w:val="0"/>
          <w:numId w:val="36"/>
        </w:numPr>
        <w:spacing w:before="60"/>
      </w:pPr>
      <w:r w:rsidRPr="007C7759">
        <w:t xml:space="preserve">Managed the offshore team to </w:t>
      </w:r>
      <w:r w:rsidR="003D2009" w:rsidRPr="007C7759">
        <w:t xml:space="preserve">deliver customer priorities for the Door to Door online portal. </w:t>
      </w:r>
    </w:p>
    <w:p w:rsidR="003202E4" w:rsidRPr="007C7759" w:rsidRDefault="003202E4" w:rsidP="003202E4">
      <w:pPr>
        <w:pStyle w:val="ListBullet"/>
        <w:numPr>
          <w:ilvl w:val="0"/>
          <w:numId w:val="36"/>
        </w:numPr>
        <w:spacing w:before="60"/>
      </w:pPr>
      <w:r w:rsidRPr="007C7759">
        <w:t>Domain - Logistics</w:t>
      </w:r>
    </w:p>
    <w:p w:rsidR="00BF159D" w:rsidRPr="007C7759" w:rsidRDefault="00BF159D" w:rsidP="00BF159D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Project Manager</w:t>
      </w:r>
    </w:p>
    <w:p w:rsidR="00BF159D" w:rsidRDefault="0016540D" w:rsidP="00BF159D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SafeHarbor Technologies, Seattle, WA</w:t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 xml:space="preserve">            </w:t>
      </w:r>
      <w:r w:rsidR="004A3239">
        <w:rPr>
          <w:rStyle w:val="Position"/>
          <w:rFonts w:ascii="Calibri" w:hAnsi="Calibri"/>
          <w:b w:val="0"/>
          <w:sz w:val="24"/>
        </w:rPr>
        <w:t>Sep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20</w:t>
      </w:r>
      <w:r w:rsidRPr="007C7759">
        <w:rPr>
          <w:rStyle w:val="Position"/>
          <w:rFonts w:ascii="Calibri" w:hAnsi="Calibri"/>
          <w:b w:val="0"/>
          <w:sz w:val="24"/>
        </w:rPr>
        <w:t>0</w:t>
      </w:r>
      <w:r w:rsidR="004A3239">
        <w:rPr>
          <w:rStyle w:val="Position"/>
          <w:rFonts w:ascii="Calibri" w:hAnsi="Calibri"/>
          <w:b w:val="0"/>
          <w:sz w:val="24"/>
        </w:rPr>
        <w:t>6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– </w:t>
      </w:r>
      <w:r w:rsidRPr="007C7759">
        <w:rPr>
          <w:rStyle w:val="Position"/>
          <w:rFonts w:ascii="Calibri" w:hAnsi="Calibri"/>
          <w:b w:val="0"/>
          <w:sz w:val="24"/>
        </w:rPr>
        <w:t>Apr 2009</w:t>
      </w:r>
    </w:p>
    <w:p w:rsidR="00BF159D" w:rsidRPr="007C7759" w:rsidRDefault="003D2009" w:rsidP="00BF159D">
      <w:pPr>
        <w:pStyle w:val="ListBullet"/>
        <w:numPr>
          <w:ilvl w:val="0"/>
          <w:numId w:val="36"/>
        </w:numPr>
        <w:spacing w:before="60"/>
      </w:pPr>
      <w:r w:rsidRPr="007C7759">
        <w:t xml:space="preserve">Involved in managing the migration of SafeHarbor’s Knowledge Management solutions to latest technology. </w:t>
      </w:r>
    </w:p>
    <w:p w:rsidR="000C44C0" w:rsidRPr="007C7759" w:rsidRDefault="00B878D4" w:rsidP="003E26BA">
      <w:pPr>
        <w:pStyle w:val="ListBullet"/>
        <w:numPr>
          <w:ilvl w:val="0"/>
          <w:numId w:val="36"/>
        </w:numPr>
        <w:spacing w:before="60"/>
      </w:pPr>
      <w:r>
        <w:t>Understood</w:t>
      </w:r>
      <w:r w:rsidR="000C44C0" w:rsidRPr="007C7759">
        <w:t xml:space="preserve"> the existing system functionality and architecture of the components and framework</w:t>
      </w:r>
      <w:r>
        <w:t xml:space="preserve"> to reengineer the product.</w:t>
      </w:r>
    </w:p>
    <w:p w:rsidR="003D2009" w:rsidRPr="007C7759" w:rsidRDefault="003D2009" w:rsidP="003D2009">
      <w:pPr>
        <w:pStyle w:val="ListBullet"/>
        <w:numPr>
          <w:ilvl w:val="0"/>
          <w:numId w:val="36"/>
        </w:numPr>
        <w:spacing w:before="60"/>
      </w:pPr>
      <w:r w:rsidRPr="007C7759">
        <w:t xml:space="preserve">Managed the offshore team to deliver customer priorities. </w:t>
      </w:r>
    </w:p>
    <w:p w:rsidR="00BF159D" w:rsidRPr="007C7759" w:rsidRDefault="00BF159D" w:rsidP="007C7759">
      <w:pPr>
        <w:pStyle w:val="ListBullet"/>
        <w:numPr>
          <w:ilvl w:val="0"/>
          <w:numId w:val="36"/>
        </w:numPr>
        <w:spacing w:before="60"/>
      </w:pPr>
      <w:r w:rsidRPr="007C7759">
        <w:t>Involved in project deployment planning, implementation and client end user training.</w:t>
      </w:r>
    </w:p>
    <w:p w:rsidR="00CB6A3C" w:rsidRPr="00FB76B3" w:rsidRDefault="003202E4" w:rsidP="002B6E96">
      <w:pPr>
        <w:pStyle w:val="ListBullet"/>
        <w:numPr>
          <w:ilvl w:val="0"/>
          <w:numId w:val="36"/>
        </w:numPr>
        <w:spacing w:before="60"/>
        <w:rPr>
          <w:rStyle w:val="Position"/>
          <w:rFonts w:ascii="Calibri" w:hAnsi="Calibri"/>
          <w:b w:val="0"/>
        </w:rPr>
      </w:pPr>
      <w:r w:rsidRPr="007C7759">
        <w:t>Domain – Content Management</w:t>
      </w:r>
    </w:p>
    <w:p w:rsidR="0016540D" w:rsidRPr="007C7759" w:rsidRDefault="0016540D" w:rsidP="002B6E96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lastRenderedPageBreak/>
        <w:t>Technical Lead</w:t>
      </w:r>
      <w:r w:rsidR="007A3B63">
        <w:rPr>
          <w:rStyle w:val="Position"/>
          <w:rFonts w:ascii="Calibri" w:hAnsi="Calibri"/>
          <w:b w:val="0"/>
          <w:sz w:val="24"/>
        </w:rPr>
        <w:t>er</w:t>
      </w:r>
    </w:p>
    <w:p w:rsidR="00BF159D" w:rsidRDefault="0016540D" w:rsidP="002B6E96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Coca-Cola Japan Co. Ltd.</w:t>
      </w:r>
      <w:r w:rsidR="005D2A8D">
        <w:rPr>
          <w:rStyle w:val="Position"/>
          <w:rFonts w:ascii="Calibri" w:hAnsi="Calibri"/>
          <w:b w:val="0"/>
          <w:sz w:val="24"/>
        </w:rPr>
        <w:t>,</w:t>
      </w:r>
      <w:r w:rsidRPr="007C7759">
        <w:rPr>
          <w:rStyle w:val="Position"/>
          <w:rFonts w:ascii="Calibri" w:hAnsi="Calibri"/>
          <w:b w:val="0"/>
          <w:sz w:val="24"/>
        </w:rPr>
        <w:t xml:space="preserve"> Tokyo</w:t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="00BF159D" w:rsidRPr="007C7759">
        <w:rPr>
          <w:rStyle w:val="Position"/>
          <w:rFonts w:ascii="Calibri" w:hAnsi="Calibri"/>
          <w:b w:val="0"/>
          <w:sz w:val="24"/>
        </w:rPr>
        <w:t>Mar 20</w:t>
      </w:r>
      <w:r w:rsidR="002B39A7" w:rsidRPr="007C7759">
        <w:rPr>
          <w:rStyle w:val="Position"/>
          <w:rFonts w:ascii="Calibri" w:hAnsi="Calibri"/>
          <w:b w:val="0"/>
          <w:sz w:val="24"/>
        </w:rPr>
        <w:t>05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– Aug 20</w:t>
      </w:r>
      <w:r w:rsidR="002B39A7" w:rsidRPr="007C7759">
        <w:rPr>
          <w:rStyle w:val="Position"/>
          <w:rFonts w:ascii="Calibri" w:hAnsi="Calibri"/>
          <w:b w:val="0"/>
          <w:sz w:val="24"/>
        </w:rPr>
        <w:t>06</w:t>
      </w:r>
    </w:p>
    <w:p w:rsidR="00F63B05" w:rsidRPr="007C7759" w:rsidRDefault="00F63B05" w:rsidP="00BF159D">
      <w:pPr>
        <w:pStyle w:val="ListBullet"/>
        <w:numPr>
          <w:ilvl w:val="0"/>
          <w:numId w:val="36"/>
        </w:numPr>
        <w:spacing w:before="60"/>
      </w:pPr>
      <w:r w:rsidRPr="007C7759">
        <w:t>Involved in collecting the business requirements and providing technical solution.</w:t>
      </w:r>
    </w:p>
    <w:p w:rsidR="00BF159D" w:rsidRPr="007C7759" w:rsidRDefault="00C63BD5" w:rsidP="00BF159D">
      <w:pPr>
        <w:pStyle w:val="ListBullet"/>
        <w:numPr>
          <w:ilvl w:val="0"/>
          <w:numId w:val="36"/>
        </w:numPr>
        <w:spacing w:before="60"/>
      </w:pPr>
      <w:r w:rsidRPr="007C7759">
        <w:t xml:space="preserve">Managed team to implement the sales trend graphical business reports. </w:t>
      </w:r>
      <w:r w:rsidR="00B878D4">
        <w:t>Successfully rolled out nightly reports.</w:t>
      </w:r>
    </w:p>
    <w:p w:rsidR="00BF159D" w:rsidRPr="007C7759" w:rsidRDefault="00BF159D" w:rsidP="007C7759">
      <w:pPr>
        <w:pStyle w:val="ListBullet"/>
        <w:numPr>
          <w:ilvl w:val="0"/>
          <w:numId w:val="36"/>
        </w:numPr>
        <w:spacing w:before="60"/>
      </w:pPr>
      <w:r w:rsidRPr="007C7759">
        <w:t>Involved in project planning, implementation</w:t>
      </w:r>
      <w:r w:rsidR="00F63B05" w:rsidRPr="007C7759">
        <w:t>, deployment</w:t>
      </w:r>
      <w:r w:rsidRPr="007C7759">
        <w:t xml:space="preserve"> and client end user training.</w:t>
      </w:r>
    </w:p>
    <w:p w:rsidR="00BF159D" w:rsidRPr="007C7759" w:rsidRDefault="0016540D" w:rsidP="00BF159D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Technical Leader</w:t>
      </w:r>
    </w:p>
    <w:p w:rsidR="00BF159D" w:rsidRDefault="00B96913" w:rsidP="00BF159D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Indian Overseas Bank</w:t>
      </w:r>
      <w:r w:rsidR="0016540D" w:rsidRPr="007C7759">
        <w:rPr>
          <w:rStyle w:val="Position"/>
          <w:rFonts w:ascii="Calibri" w:hAnsi="Calibri"/>
          <w:b w:val="0"/>
          <w:sz w:val="24"/>
        </w:rPr>
        <w:t>, India</w:t>
      </w:r>
      <w:r w:rsidR="0016540D" w:rsidRPr="007C7759">
        <w:rPr>
          <w:rStyle w:val="Position"/>
          <w:rFonts w:ascii="Calibri" w:hAnsi="Calibri"/>
          <w:b w:val="0"/>
          <w:sz w:val="24"/>
        </w:rPr>
        <w:tab/>
      </w:r>
      <w:r w:rsidR="0016540D" w:rsidRPr="007C7759">
        <w:rPr>
          <w:rStyle w:val="Position"/>
          <w:rFonts w:ascii="Calibri" w:hAnsi="Calibri"/>
          <w:b w:val="0"/>
          <w:sz w:val="24"/>
        </w:rPr>
        <w:tab/>
      </w:r>
      <w:r w:rsidR="0016540D" w:rsidRPr="007C7759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BF159D" w:rsidRPr="007C7759">
        <w:rPr>
          <w:rStyle w:val="Position"/>
          <w:rFonts w:ascii="Calibri" w:hAnsi="Calibri"/>
          <w:b w:val="0"/>
          <w:sz w:val="24"/>
        </w:rPr>
        <w:t>Mar 20</w:t>
      </w:r>
      <w:r w:rsidR="002B39A7" w:rsidRPr="007C7759">
        <w:rPr>
          <w:rStyle w:val="Position"/>
          <w:rFonts w:ascii="Calibri" w:hAnsi="Calibri"/>
          <w:b w:val="0"/>
          <w:sz w:val="24"/>
        </w:rPr>
        <w:t>03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– </w:t>
      </w:r>
      <w:r w:rsidR="004A3239">
        <w:rPr>
          <w:rStyle w:val="Position"/>
          <w:rFonts w:ascii="Calibri" w:hAnsi="Calibri"/>
          <w:b w:val="0"/>
          <w:sz w:val="24"/>
        </w:rPr>
        <w:t>Feb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20</w:t>
      </w:r>
      <w:r w:rsidR="002B39A7" w:rsidRPr="007C7759">
        <w:rPr>
          <w:rStyle w:val="Position"/>
          <w:rFonts w:ascii="Calibri" w:hAnsi="Calibri"/>
          <w:b w:val="0"/>
          <w:sz w:val="24"/>
        </w:rPr>
        <w:t>05</w:t>
      </w:r>
    </w:p>
    <w:p w:rsidR="00F63B05" w:rsidRPr="007C7759" w:rsidRDefault="00F63B05" w:rsidP="00BF159D">
      <w:pPr>
        <w:pStyle w:val="ListBullet"/>
        <w:numPr>
          <w:ilvl w:val="0"/>
          <w:numId w:val="36"/>
        </w:numPr>
        <w:spacing w:before="60"/>
      </w:pPr>
      <w:r w:rsidRPr="007C7759">
        <w:t>Involved in the end to end development of remittance solutions for Real Time Gross Settlement and National Electronic Fund Transfer satisfying central bank guidelines.</w:t>
      </w:r>
    </w:p>
    <w:p w:rsidR="00F63B05" w:rsidRPr="007C7759" w:rsidRDefault="00F63B05" w:rsidP="007C7759">
      <w:pPr>
        <w:pStyle w:val="ListBullet"/>
        <w:numPr>
          <w:ilvl w:val="0"/>
          <w:numId w:val="36"/>
        </w:numPr>
        <w:spacing w:before="60"/>
      </w:pPr>
      <w:r w:rsidRPr="007C7759">
        <w:t xml:space="preserve">Managed the team in iterative development of various modules and transaction types. </w:t>
      </w:r>
    </w:p>
    <w:p w:rsidR="00BF159D" w:rsidRPr="007C7759" w:rsidRDefault="00BF159D" w:rsidP="007C7759">
      <w:pPr>
        <w:pStyle w:val="ListBullet"/>
        <w:numPr>
          <w:ilvl w:val="0"/>
          <w:numId w:val="36"/>
        </w:numPr>
        <w:spacing w:before="60"/>
      </w:pPr>
      <w:r w:rsidRPr="007C7759">
        <w:t>Worked with the Business/Technical resources to baseline project scope.</w:t>
      </w:r>
    </w:p>
    <w:p w:rsidR="00BF159D" w:rsidRDefault="00BF159D" w:rsidP="007C7759">
      <w:pPr>
        <w:pStyle w:val="ListBullet"/>
        <w:numPr>
          <w:ilvl w:val="0"/>
          <w:numId w:val="36"/>
        </w:numPr>
        <w:spacing w:before="60"/>
      </w:pPr>
      <w:r w:rsidRPr="007C7759">
        <w:t>Involved in project planning, implementation</w:t>
      </w:r>
      <w:r w:rsidR="00F63B05" w:rsidRPr="007C7759">
        <w:t>, releases, end user training and post deployment support activities.</w:t>
      </w:r>
    </w:p>
    <w:p w:rsidR="00CE4BF2" w:rsidRPr="007C7759" w:rsidRDefault="00CE4BF2" w:rsidP="007C7759">
      <w:pPr>
        <w:pStyle w:val="ListBullet"/>
        <w:numPr>
          <w:ilvl w:val="0"/>
          <w:numId w:val="36"/>
        </w:numPr>
        <w:spacing w:before="60"/>
      </w:pPr>
      <w:r>
        <w:t>Successfully rolled out multiple versions of the product with custom features.</w:t>
      </w:r>
    </w:p>
    <w:p w:rsidR="003202E4" w:rsidRPr="007C7759" w:rsidRDefault="003202E4" w:rsidP="003202E4">
      <w:pPr>
        <w:pStyle w:val="ListBullet"/>
        <w:numPr>
          <w:ilvl w:val="0"/>
          <w:numId w:val="36"/>
        </w:numPr>
        <w:spacing w:before="60"/>
      </w:pPr>
      <w:r w:rsidRPr="007C7759">
        <w:t xml:space="preserve">Domain </w:t>
      </w:r>
      <w:r w:rsidR="00B878D4">
        <w:t>–</w:t>
      </w:r>
      <w:r w:rsidRPr="007C7759">
        <w:t xml:space="preserve"> Banking</w:t>
      </w:r>
      <w:r w:rsidR="00B878D4">
        <w:t xml:space="preserve"> / Finance</w:t>
      </w:r>
    </w:p>
    <w:p w:rsidR="00BF159D" w:rsidRPr="007C7759" w:rsidRDefault="00CE16E8" w:rsidP="00BF159D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Technical Leader</w:t>
      </w:r>
    </w:p>
    <w:p w:rsidR="00BF159D" w:rsidRPr="003E26BA" w:rsidRDefault="00B96913" w:rsidP="00BF159D">
      <w:pPr>
        <w:pStyle w:val="Heading3"/>
        <w:rPr>
          <w:rStyle w:val="Position"/>
          <w:rFonts w:ascii="Calibri" w:hAnsi="Calibri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ObjectFrontier</w:t>
      </w:r>
      <w:r w:rsidR="00CE16E8" w:rsidRPr="007C7759">
        <w:rPr>
          <w:rStyle w:val="Position"/>
          <w:rFonts w:ascii="Calibri" w:hAnsi="Calibri"/>
          <w:b w:val="0"/>
          <w:sz w:val="24"/>
        </w:rPr>
        <w:t>, India</w:t>
      </w:r>
      <w:r w:rsidR="00CE16E8" w:rsidRPr="007C7759">
        <w:rPr>
          <w:rStyle w:val="Position"/>
          <w:rFonts w:ascii="Calibri" w:hAnsi="Calibri"/>
          <w:b w:val="0"/>
          <w:sz w:val="24"/>
        </w:rPr>
        <w:tab/>
      </w:r>
      <w:r w:rsidR="00CE16E8" w:rsidRPr="007C7759">
        <w:rPr>
          <w:rStyle w:val="Position"/>
          <w:rFonts w:ascii="Calibri" w:hAnsi="Calibri"/>
          <w:b w:val="0"/>
          <w:sz w:val="24"/>
        </w:rPr>
        <w:tab/>
      </w:r>
      <w:r w:rsidR="00CE16E8" w:rsidRPr="007C7759">
        <w:rPr>
          <w:rStyle w:val="Position"/>
          <w:rFonts w:ascii="Calibri" w:hAnsi="Calibri"/>
          <w:b w:val="0"/>
          <w:sz w:val="24"/>
        </w:rPr>
        <w:tab/>
      </w:r>
      <w:r w:rsidR="00CE16E8" w:rsidRPr="007C7759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>Nov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20</w:t>
      </w:r>
      <w:r w:rsidRPr="007C7759">
        <w:rPr>
          <w:rStyle w:val="Position"/>
          <w:rFonts w:ascii="Calibri" w:hAnsi="Calibri"/>
          <w:b w:val="0"/>
          <w:sz w:val="24"/>
        </w:rPr>
        <w:t>0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1 – </w:t>
      </w:r>
      <w:r w:rsidR="004A3239">
        <w:rPr>
          <w:rStyle w:val="Position"/>
          <w:rFonts w:ascii="Calibri" w:hAnsi="Calibri"/>
          <w:b w:val="0"/>
          <w:sz w:val="24"/>
        </w:rPr>
        <w:t>Feb</w:t>
      </w:r>
      <w:r w:rsidR="00BF159D" w:rsidRPr="007C7759">
        <w:rPr>
          <w:rStyle w:val="Position"/>
          <w:rFonts w:ascii="Calibri" w:hAnsi="Calibri"/>
          <w:b w:val="0"/>
          <w:sz w:val="24"/>
        </w:rPr>
        <w:t xml:space="preserve"> 20</w:t>
      </w:r>
      <w:r w:rsidRPr="007C7759">
        <w:rPr>
          <w:rStyle w:val="Position"/>
          <w:rFonts w:ascii="Calibri" w:hAnsi="Calibri"/>
          <w:b w:val="0"/>
          <w:sz w:val="24"/>
        </w:rPr>
        <w:t>03</w:t>
      </w:r>
    </w:p>
    <w:p w:rsidR="000C44C0" w:rsidRPr="007C7759" w:rsidRDefault="000C44C0" w:rsidP="00BF159D">
      <w:pPr>
        <w:pStyle w:val="ListBullet"/>
        <w:numPr>
          <w:ilvl w:val="0"/>
          <w:numId w:val="36"/>
        </w:numPr>
        <w:spacing w:before="60"/>
      </w:pPr>
      <w:r w:rsidRPr="007C7759">
        <w:t>Involved in development of ObjectFrontier’s Bug tracking system, Online Forums supporting their global customers.</w:t>
      </w:r>
    </w:p>
    <w:p w:rsidR="000C44C0" w:rsidRPr="007C7759" w:rsidRDefault="00BF159D" w:rsidP="007C7759">
      <w:pPr>
        <w:pStyle w:val="ListBullet"/>
        <w:numPr>
          <w:ilvl w:val="0"/>
          <w:numId w:val="36"/>
        </w:numPr>
        <w:spacing w:before="60"/>
      </w:pPr>
      <w:r w:rsidRPr="007C7759">
        <w:t xml:space="preserve">Involved in </w:t>
      </w:r>
      <w:r w:rsidR="000C44C0" w:rsidRPr="007C7759">
        <w:t>coding, review design artifacts and other technical documents</w:t>
      </w:r>
    </w:p>
    <w:p w:rsidR="003202E4" w:rsidRPr="007C7759" w:rsidRDefault="003202E4" w:rsidP="003202E4">
      <w:pPr>
        <w:pStyle w:val="ListBullet"/>
        <w:numPr>
          <w:ilvl w:val="0"/>
          <w:numId w:val="36"/>
        </w:numPr>
        <w:spacing w:before="60"/>
      </w:pPr>
      <w:r w:rsidRPr="007C7759">
        <w:t>Domain - Web</w:t>
      </w:r>
    </w:p>
    <w:p w:rsidR="00B96913" w:rsidRPr="007C7759" w:rsidRDefault="00B96913" w:rsidP="00B96913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Software Programmer</w:t>
      </w:r>
    </w:p>
    <w:p w:rsidR="00B96913" w:rsidRPr="007C7759" w:rsidRDefault="00B96913" w:rsidP="00B96913">
      <w:pPr>
        <w:pStyle w:val="Heading3"/>
        <w:rPr>
          <w:rFonts w:ascii="Calibri" w:hAnsi="Calibri"/>
        </w:rPr>
      </w:pPr>
      <w:r w:rsidRPr="007C7759">
        <w:rPr>
          <w:rStyle w:val="Position"/>
          <w:rFonts w:ascii="Calibri" w:hAnsi="Calibri"/>
          <w:b w:val="0"/>
          <w:sz w:val="24"/>
        </w:rPr>
        <w:t>Pentasoft Technologies, India</w:t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="00CB6A3C">
        <w:rPr>
          <w:rStyle w:val="Position"/>
          <w:rFonts w:ascii="Calibri" w:hAnsi="Calibri"/>
          <w:b w:val="0"/>
          <w:sz w:val="24"/>
        </w:rPr>
        <w:t>Jul</w:t>
      </w:r>
      <w:r w:rsidRPr="007C7759">
        <w:rPr>
          <w:rStyle w:val="Position"/>
          <w:rFonts w:ascii="Calibri" w:hAnsi="Calibri"/>
          <w:b w:val="0"/>
          <w:sz w:val="24"/>
        </w:rPr>
        <w:t xml:space="preserve"> 2000 – Aug 2001</w:t>
      </w:r>
    </w:p>
    <w:p w:rsidR="004C17C1" w:rsidRPr="007C7759" w:rsidRDefault="004C17C1" w:rsidP="00B96913">
      <w:pPr>
        <w:pStyle w:val="ListBullet"/>
        <w:numPr>
          <w:ilvl w:val="0"/>
          <w:numId w:val="36"/>
        </w:numPr>
        <w:spacing w:before="60"/>
      </w:pPr>
      <w:r w:rsidRPr="007C7759">
        <w:t xml:space="preserve">Involved in the development of Calibra, ultimate referral system. </w:t>
      </w:r>
    </w:p>
    <w:p w:rsidR="004C17C1" w:rsidRPr="007C7759" w:rsidRDefault="004C17C1" w:rsidP="003E26BA">
      <w:pPr>
        <w:pStyle w:val="ListBullet"/>
        <w:numPr>
          <w:ilvl w:val="0"/>
          <w:numId w:val="36"/>
        </w:numPr>
        <w:spacing w:before="60"/>
      </w:pPr>
      <w:r w:rsidRPr="007C7759">
        <w:t xml:space="preserve">Involved in requirement understanding and coding </w:t>
      </w:r>
    </w:p>
    <w:p w:rsidR="004C17C1" w:rsidRPr="007C7759" w:rsidRDefault="004C17C1" w:rsidP="003E26BA">
      <w:pPr>
        <w:pStyle w:val="ListBullet"/>
        <w:numPr>
          <w:ilvl w:val="0"/>
          <w:numId w:val="36"/>
        </w:numPr>
        <w:spacing w:before="60"/>
      </w:pPr>
      <w:r w:rsidRPr="007C7759">
        <w:t>Performed unit testing and bug fixing</w:t>
      </w:r>
    </w:p>
    <w:p w:rsidR="00B96913" w:rsidRPr="007C7759" w:rsidRDefault="00B96913" w:rsidP="00B96913">
      <w:pPr>
        <w:pStyle w:val="ListBullet"/>
        <w:numPr>
          <w:ilvl w:val="0"/>
          <w:numId w:val="36"/>
        </w:numPr>
        <w:spacing w:before="60"/>
      </w:pPr>
      <w:r w:rsidRPr="007C7759">
        <w:t>Worked with the Business/Technical requirement resources to baseline project scope.</w:t>
      </w:r>
    </w:p>
    <w:p w:rsidR="00B96913" w:rsidRPr="007C7759" w:rsidRDefault="00B96913" w:rsidP="00B96913">
      <w:pPr>
        <w:pStyle w:val="ListBullet"/>
        <w:numPr>
          <w:ilvl w:val="0"/>
          <w:numId w:val="36"/>
        </w:numPr>
        <w:spacing w:before="60"/>
      </w:pPr>
      <w:r w:rsidRPr="007C7759">
        <w:t>Involved in project deployment planning, implementation and client end user training.</w:t>
      </w:r>
    </w:p>
    <w:p w:rsidR="00B96913" w:rsidRPr="007C7759" w:rsidRDefault="00B96913" w:rsidP="00B96913">
      <w:pPr>
        <w:pStyle w:val="Heading3"/>
        <w:rPr>
          <w:rStyle w:val="Position"/>
          <w:rFonts w:ascii="Calibri" w:hAnsi="Calibri"/>
          <w:b w:val="0"/>
          <w:sz w:val="24"/>
        </w:rPr>
      </w:pPr>
      <w:r w:rsidRPr="007C7759">
        <w:rPr>
          <w:rStyle w:val="Position"/>
          <w:rFonts w:ascii="Calibri" w:hAnsi="Calibri"/>
          <w:b w:val="0"/>
          <w:sz w:val="24"/>
        </w:rPr>
        <w:t>Senior Engineer</w:t>
      </w:r>
    </w:p>
    <w:p w:rsidR="00B96913" w:rsidRPr="007C7759" w:rsidRDefault="00B96913" w:rsidP="00B96913">
      <w:pPr>
        <w:pStyle w:val="Heading3"/>
        <w:rPr>
          <w:rFonts w:ascii="Calibri" w:hAnsi="Calibri"/>
        </w:rPr>
      </w:pPr>
      <w:r w:rsidRPr="007C7759">
        <w:rPr>
          <w:rStyle w:val="Position"/>
          <w:rFonts w:ascii="Calibri" w:hAnsi="Calibri"/>
          <w:b w:val="0"/>
          <w:sz w:val="24"/>
        </w:rPr>
        <w:t>Tata Eng</w:t>
      </w:r>
      <w:r w:rsidR="004C17C1" w:rsidRPr="007C7759">
        <w:rPr>
          <w:rStyle w:val="Position"/>
          <w:rFonts w:ascii="Calibri" w:hAnsi="Calibri"/>
          <w:b w:val="0"/>
          <w:sz w:val="24"/>
        </w:rPr>
        <w:t>ineerin</w:t>
      </w:r>
      <w:r w:rsidRPr="007C7759">
        <w:rPr>
          <w:rStyle w:val="Position"/>
          <w:rFonts w:ascii="Calibri" w:hAnsi="Calibri"/>
          <w:b w:val="0"/>
          <w:sz w:val="24"/>
        </w:rPr>
        <w:t>g, India</w:t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ab/>
      </w:r>
      <w:r w:rsidR="0007159E">
        <w:rPr>
          <w:rStyle w:val="Position"/>
          <w:rFonts w:ascii="Calibri" w:hAnsi="Calibri"/>
          <w:b w:val="0"/>
          <w:sz w:val="24"/>
        </w:rPr>
        <w:tab/>
      </w:r>
      <w:r w:rsidRPr="007C7759">
        <w:rPr>
          <w:rStyle w:val="Position"/>
          <w:rFonts w:ascii="Calibri" w:hAnsi="Calibri"/>
          <w:b w:val="0"/>
          <w:sz w:val="24"/>
        </w:rPr>
        <w:t>May 1997 – Jan 2000</w:t>
      </w:r>
    </w:p>
    <w:p w:rsidR="004C17C1" w:rsidRPr="007C7759" w:rsidRDefault="004C17C1" w:rsidP="007C7759">
      <w:pPr>
        <w:pStyle w:val="ListBullet"/>
        <w:numPr>
          <w:ilvl w:val="0"/>
          <w:numId w:val="36"/>
        </w:numPr>
        <w:spacing w:before="60"/>
      </w:pPr>
      <w:r w:rsidRPr="007C7759">
        <w:t xml:space="preserve">Involved in development and support of Computerized Defect Analysis and Tracking System </w:t>
      </w:r>
    </w:p>
    <w:p w:rsidR="004C17C1" w:rsidRPr="007C7759" w:rsidRDefault="004C17C1" w:rsidP="007C7759">
      <w:pPr>
        <w:pStyle w:val="ListBullet"/>
        <w:numPr>
          <w:ilvl w:val="0"/>
          <w:numId w:val="36"/>
        </w:numPr>
        <w:spacing w:before="60"/>
      </w:pPr>
      <w:r w:rsidRPr="007C7759">
        <w:t>Involved in formulating the requirements in discussion with various teams</w:t>
      </w:r>
    </w:p>
    <w:p w:rsidR="007C7759" w:rsidRPr="007C7759" w:rsidRDefault="004C17C1" w:rsidP="007C7759">
      <w:pPr>
        <w:pStyle w:val="ListBullet"/>
        <w:numPr>
          <w:ilvl w:val="0"/>
          <w:numId w:val="36"/>
        </w:numPr>
        <w:spacing w:before="60"/>
      </w:pPr>
      <w:r w:rsidRPr="007C7759">
        <w:t>Involved in coding, bug fixing and maintaining the system</w:t>
      </w:r>
    </w:p>
    <w:p w:rsidR="002138D3" w:rsidRPr="007C7759" w:rsidRDefault="003202E4" w:rsidP="007C7759">
      <w:pPr>
        <w:pStyle w:val="ListBullet"/>
        <w:numPr>
          <w:ilvl w:val="0"/>
          <w:numId w:val="36"/>
        </w:numPr>
        <w:spacing w:before="60"/>
      </w:pPr>
      <w:r w:rsidRPr="007C7759">
        <w:t xml:space="preserve">Domain </w:t>
      </w:r>
      <w:r w:rsidR="007C7759" w:rsidRPr="007C7759">
        <w:t>–</w:t>
      </w:r>
      <w:r w:rsidRPr="007C7759">
        <w:t xml:space="preserve"> Automobile</w:t>
      </w:r>
    </w:p>
    <w:p w:rsidR="007C7759" w:rsidRDefault="007C7759" w:rsidP="007C7759"/>
    <w:p w:rsidR="00DF3048" w:rsidRPr="00DF3048" w:rsidRDefault="004D1542" w:rsidP="00DF3048">
      <w:pPr>
        <w:pStyle w:val="BlockText"/>
      </w:pPr>
      <w:r>
        <w:t>Work Authorization</w:t>
      </w:r>
      <w:r w:rsidR="00DF3048" w:rsidRPr="00DF3048">
        <w:t xml:space="preserve"> Status:</w:t>
      </w:r>
    </w:p>
    <w:p w:rsidR="00DF3048" w:rsidRPr="007C7759" w:rsidRDefault="00DF3048" w:rsidP="007C7759">
      <w:r>
        <w:t>Authorized to work in US on H1b visa.</w:t>
      </w:r>
    </w:p>
    <w:sectPr w:rsidR="00DF3048" w:rsidRPr="007C7759" w:rsidSect="00CE4BF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620" w:right="1440" w:bottom="1170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614" w:rsidRDefault="002B1614" w:rsidP="005B5E36">
      <w:pPr>
        <w:pStyle w:val="Table"/>
      </w:pPr>
      <w:r>
        <w:separator/>
      </w:r>
    </w:p>
  </w:endnote>
  <w:endnote w:type="continuationSeparator" w:id="1">
    <w:p w:rsidR="002B1614" w:rsidRDefault="002B1614" w:rsidP="005B5E36">
      <w:pPr>
        <w:pStyle w:val="Tabl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BF2" w:rsidRDefault="00CE4BF2" w:rsidP="00CE4BF2">
    <w:pPr>
      <w:pStyle w:val="Footer"/>
      <w:jc w:val="right"/>
    </w:pPr>
    <w:r>
      <w:t xml:space="preserve">Page </w:t>
    </w:r>
    <w:r w:rsidR="00215B35">
      <w:fldChar w:fldCharType="begin"/>
    </w:r>
    <w:r>
      <w:instrText xml:space="preserve"> PAGE   \* MERGEFORMAT </w:instrText>
    </w:r>
    <w:r w:rsidR="00215B35">
      <w:fldChar w:fldCharType="separate"/>
    </w:r>
    <w:r w:rsidR="008D4269">
      <w:rPr>
        <w:noProof/>
      </w:rPr>
      <w:t>2</w:t>
    </w:r>
    <w:r w:rsidR="00215B35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BD" w:rsidRDefault="00CE4BF2" w:rsidP="00CE4BF2">
    <w:pPr>
      <w:pStyle w:val="Footer"/>
      <w:ind w:right="360"/>
      <w:jc w:val="right"/>
      <w:rPr>
        <w:lang w:val="fr-FR"/>
      </w:rPr>
    </w:pPr>
    <w:r>
      <w:rPr>
        <w:lang w:val="fr-FR"/>
      </w:rPr>
      <w:t xml:space="preserve">Page </w:t>
    </w:r>
    <w:r w:rsidR="00215B35" w:rsidRPr="00CE4BF2">
      <w:rPr>
        <w:lang w:val="fr-FR"/>
      </w:rPr>
      <w:fldChar w:fldCharType="begin"/>
    </w:r>
    <w:r w:rsidRPr="00CE4BF2">
      <w:rPr>
        <w:lang w:val="fr-FR"/>
      </w:rPr>
      <w:instrText xml:space="preserve"> PAGE   \* MERGEFORMAT </w:instrText>
    </w:r>
    <w:r w:rsidR="00215B35" w:rsidRPr="00CE4BF2">
      <w:rPr>
        <w:lang w:val="fr-FR"/>
      </w:rPr>
      <w:fldChar w:fldCharType="separate"/>
    </w:r>
    <w:r w:rsidR="008D4269">
      <w:rPr>
        <w:noProof/>
        <w:lang w:val="fr-FR"/>
      </w:rPr>
      <w:t>1</w:t>
    </w:r>
    <w:r w:rsidR="00215B35" w:rsidRPr="00CE4BF2">
      <w:rPr>
        <w:noProof/>
        <w:lang w:val="fr-FR"/>
      </w:rPr>
      <w:fldChar w:fldCharType="end"/>
    </w:r>
  </w:p>
  <w:p w:rsidR="005D32BD" w:rsidRPr="004B4E79" w:rsidRDefault="005D32BD" w:rsidP="004B4E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614" w:rsidRDefault="002B1614" w:rsidP="005B5E36">
      <w:pPr>
        <w:pStyle w:val="Table"/>
      </w:pPr>
      <w:r>
        <w:separator/>
      </w:r>
    </w:p>
  </w:footnote>
  <w:footnote w:type="continuationSeparator" w:id="1">
    <w:p w:rsidR="002B1614" w:rsidRDefault="002B1614" w:rsidP="005B5E36">
      <w:pPr>
        <w:pStyle w:val="Tabl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BF2" w:rsidRDefault="00CE4BF2" w:rsidP="00CE4BF2">
    <w:pPr>
      <w:jc w:val="center"/>
      <w:rPr>
        <w:b/>
        <w:bCs/>
        <w:sz w:val="28"/>
      </w:rPr>
    </w:pPr>
    <w:r w:rsidRPr="007C7759">
      <w:rPr>
        <w:b/>
        <w:bCs/>
        <w:sz w:val="28"/>
      </w:rPr>
      <w:t>Jayaram Bhogi</w:t>
    </w:r>
  </w:p>
  <w:p w:rsidR="00CE4BF2" w:rsidRPr="0046792C" w:rsidRDefault="00CE4BF2" w:rsidP="00CE4BF2">
    <w:pPr>
      <w:jc w:val="center"/>
      <w:rPr>
        <w:b/>
        <w:bCs/>
      </w:rPr>
    </w:pPr>
    <w:r>
      <w:t>Scrum Master / Agile Project Manager</w:t>
    </w:r>
  </w:p>
  <w:p w:rsidR="00CE4BF2" w:rsidRDefault="00CE4BF2" w:rsidP="00CE4BF2">
    <w:pPr>
      <w:jc w:val="center"/>
      <w:rPr>
        <w:b/>
        <w:bCs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A3C" w:rsidRDefault="00CB6A3C" w:rsidP="007C7759">
    <w:pPr>
      <w:jc w:val="center"/>
      <w:rPr>
        <w:b/>
        <w:bCs/>
        <w:sz w:val="28"/>
      </w:rPr>
    </w:pPr>
  </w:p>
  <w:p w:rsidR="0046792C" w:rsidRDefault="005D32BD" w:rsidP="0046792C">
    <w:pPr>
      <w:jc w:val="center"/>
      <w:rPr>
        <w:b/>
        <w:bCs/>
      </w:rPr>
    </w:pPr>
    <w:r w:rsidRPr="007C7759">
      <w:rPr>
        <w:b/>
        <w:bCs/>
        <w:sz w:val="28"/>
      </w:rPr>
      <w:t>Jayaram B</w:t>
    </w:r>
    <w:r w:rsidR="00E65E48" w:rsidRPr="007C7759">
      <w:rPr>
        <w:b/>
        <w:bCs/>
        <w:sz w:val="28"/>
      </w:rPr>
      <w:t>hogi</w:t>
    </w:r>
    <w:r w:rsidR="0007159E">
      <w:rPr>
        <w:b/>
        <w:bCs/>
        <w:sz w:val="28"/>
      </w:rPr>
      <w:t xml:space="preserve"> </w:t>
    </w:r>
    <w:r w:rsidR="00AE609C" w:rsidRPr="008D4269">
      <w:rPr>
        <w:b/>
        <w:bCs/>
        <w:color w:val="0070C0"/>
        <w:sz w:val="24"/>
        <w:szCs w:val="24"/>
      </w:rPr>
      <w:t>PMP</w:t>
    </w:r>
    <w:r w:rsidR="000624C2" w:rsidRPr="008D4269">
      <w:rPr>
        <w:b/>
        <w:bCs/>
        <w:color w:val="0070C0"/>
        <w:sz w:val="24"/>
        <w:szCs w:val="24"/>
      </w:rPr>
      <w:t>,</w:t>
    </w:r>
    <w:r w:rsidR="008D4269" w:rsidRPr="008D4269">
      <w:rPr>
        <w:b/>
        <w:bCs/>
        <w:color w:val="0070C0"/>
        <w:sz w:val="24"/>
        <w:szCs w:val="24"/>
      </w:rPr>
      <w:t xml:space="preserve"> </w:t>
    </w:r>
    <w:r w:rsidR="00F067C5" w:rsidRPr="008D4269">
      <w:rPr>
        <w:b/>
        <w:bCs/>
        <w:color w:val="0070C0"/>
        <w:sz w:val="24"/>
        <w:szCs w:val="24"/>
      </w:rPr>
      <w:t>CSM</w:t>
    </w:r>
  </w:p>
  <w:p w:rsidR="007C7759" w:rsidRPr="00136E8E" w:rsidRDefault="0007159E" w:rsidP="0046792C">
    <w:pPr>
      <w:jc w:val="center"/>
      <w:rPr>
        <w:rFonts w:cs="Tahoma"/>
        <w:szCs w:val="18"/>
      </w:rPr>
    </w:pPr>
    <w:r w:rsidRPr="0007159E">
      <w:rPr>
        <w:b/>
      </w:rPr>
      <w:t>Jayaram.bhogi@gmail.com</w:t>
    </w:r>
    <w:r w:rsidR="0046792C" w:rsidRPr="00136E8E">
      <w:rPr>
        <w:b/>
        <w:bCs/>
        <w:sz w:val="28"/>
      </w:rPr>
      <w:t xml:space="preserve"> M</w:t>
    </w:r>
    <w:r w:rsidR="00B946B2" w:rsidRPr="00136E8E">
      <w:rPr>
        <w:b/>
        <w:bCs/>
        <w:sz w:val="28"/>
      </w:rPr>
      <w:t>b</w:t>
    </w:r>
    <w:r w:rsidR="0046792C" w:rsidRPr="00136E8E">
      <w:rPr>
        <w:b/>
        <w:bCs/>
        <w:sz w:val="28"/>
      </w:rPr>
      <w:t xml:space="preserve">: </w:t>
    </w:r>
    <w:r w:rsidR="004A3239" w:rsidRPr="00136E8E">
      <w:rPr>
        <w:rFonts w:cs="Tahoma"/>
        <w:szCs w:val="18"/>
      </w:rPr>
      <w:t>+1-</w:t>
    </w:r>
    <w:r>
      <w:t>678-720-6599</w:t>
    </w:r>
  </w:p>
  <w:p w:rsidR="00216198" w:rsidRDefault="0007159E" w:rsidP="0007159E">
    <w:pPr>
      <w:jc w:val="center"/>
    </w:pPr>
    <w:r>
      <w:t xml:space="preserve">IT </w:t>
    </w:r>
    <w:r w:rsidR="00AE609C">
      <w:t>Project Manager</w:t>
    </w:r>
    <w:r w:rsidR="00AE609C">
      <w:rPr>
        <w:b/>
        <w:bCs/>
      </w:rPr>
      <w:t xml:space="preserve"> / </w:t>
    </w:r>
    <w:r w:rsidR="00AE609C">
      <w:t>Scrum Master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ECCC9C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pStyle w:val="ListBullet3"/>
      <w:lvlText w:val=""/>
      <w:lvlJc w:val="left"/>
      <w:pPr>
        <w:tabs>
          <w:tab w:val="num" w:pos="1008"/>
        </w:tabs>
        <w:ind w:left="936" w:hanging="288"/>
      </w:pPr>
      <w:rPr>
        <w:rFonts w:ascii="Wingdings" w:hAnsi="Wingdings"/>
      </w:rPr>
    </w:lvl>
  </w:abstractNum>
  <w:abstractNum w:abstractNumId="4">
    <w:nsid w:val="06273DA2"/>
    <w:multiLevelType w:val="hybridMultilevel"/>
    <w:tmpl w:val="871CBA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9A3405"/>
    <w:multiLevelType w:val="hybridMultilevel"/>
    <w:tmpl w:val="D46E34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D7399"/>
    <w:multiLevelType w:val="hybridMultilevel"/>
    <w:tmpl w:val="F62A3494"/>
    <w:lvl w:ilvl="0" w:tplc="9B3273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7">
    <w:nsid w:val="18C7437C"/>
    <w:multiLevelType w:val="hybridMultilevel"/>
    <w:tmpl w:val="8634F3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20C3C5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FB6F1CC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9DE2216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1469546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3FCB630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E2EB944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304BCDC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A3CB878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1A475574"/>
    <w:multiLevelType w:val="hybridMultilevel"/>
    <w:tmpl w:val="0A26D392"/>
    <w:lvl w:ilvl="0" w:tplc="37A2BE5A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>
    <w:nsid w:val="1EA01673"/>
    <w:multiLevelType w:val="hybridMultilevel"/>
    <w:tmpl w:val="C12066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FBB7DD5"/>
    <w:multiLevelType w:val="hybridMultilevel"/>
    <w:tmpl w:val="5A20DE36"/>
    <w:lvl w:ilvl="0" w:tplc="9B3273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1">
    <w:nsid w:val="26C462A5"/>
    <w:multiLevelType w:val="hybridMultilevel"/>
    <w:tmpl w:val="F7B696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E925AB7"/>
    <w:multiLevelType w:val="hybridMultilevel"/>
    <w:tmpl w:val="76A06D46"/>
    <w:lvl w:ilvl="0" w:tplc="9B32738E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3">
    <w:nsid w:val="3DB053ED"/>
    <w:multiLevelType w:val="hybridMultilevel"/>
    <w:tmpl w:val="C588A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77414"/>
    <w:multiLevelType w:val="hybridMultilevel"/>
    <w:tmpl w:val="DB90DCE2"/>
    <w:name w:val="WW8Num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187D41"/>
    <w:multiLevelType w:val="hybridMultilevel"/>
    <w:tmpl w:val="EBD298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5105E0"/>
    <w:multiLevelType w:val="hybridMultilevel"/>
    <w:tmpl w:val="3E164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4"/>
  </w:num>
  <w:num w:numId="5">
    <w:abstractNumId w:val="15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4"/>
  </w:num>
  <w:num w:numId="27">
    <w:abstractNumId w:val="16"/>
  </w:num>
  <w:num w:numId="28">
    <w:abstractNumId w:val="8"/>
  </w:num>
  <w:num w:numId="29">
    <w:abstractNumId w:val="6"/>
  </w:num>
  <w:num w:numId="30">
    <w:abstractNumId w:val="12"/>
  </w:num>
  <w:num w:numId="31">
    <w:abstractNumId w:val="5"/>
  </w:num>
  <w:num w:numId="32">
    <w:abstractNumId w:val="2"/>
  </w:num>
  <w:num w:numId="33">
    <w:abstractNumId w:val="10"/>
  </w:num>
  <w:num w:numId="34">
    <w:abstractNumId w:val="7"/>
  </w:num>
  <w:num w:numId="35">
    <w:abstractNumId w:val="11"/>
  </w:num>
  <w:num w:numId="36">
    <w:abstractNumId w:val="9"/>
  </w:num>
  <w:num w:numId="37">
    <w:abstractNumId w:val="13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12057"/>
    <w:rsid w:val="00001E56"/>
    <w:rsid w:val="00015398"/>
    <w:rsid w:val="00015973"/>
    <w:rsid w:val="0002074D"/>
    <w:rsid w:val="00021E8F"/>
    <w:rsid w:val="000264CF"/>
    <w:rsid w:val="0003346A"/>
    <w:rsid w:val="00033B19"/>
    <w:rsid w:val="00034189"/>
    <w:rsid w:val="00036832"/>
    <w:rsid w:val="00043BA2"/>
    <w:rsid w:val="000504D7"/>
    <w:rsid w:val="000624C2"/>
    <w:rsid w:val="0007159E"/>
    <w:rsid w:val="000759DB"/>
    <w:rsid w:val="0008078A"/>
    <w:rsid w:val="000A4167"/>
    <w:rsid w:val="000B2121"/>
    <w:rsid w:val="000B3A71"/>
    <w:rsid w:val="000B7C11"/>
    <w:rsid w:val="000C44C0"/>
    <w:rsid w:val="000D3DC0"/>
    <w:rsid w:val="000D558F"/>
    <w:rsid w:val="000D6275"/>
    <w:rsid w:val="000E0E2D"/>
    <w:rsid w:val="000F074C"/>
    <w:rsid w:val="00102826"/>
    <w:rsid w:val="001117AE"/>
    <w:rsid w:val="00120B19"/>
    <w:rsid w:val="00136818"/>
    <w:rsid w:val="00136E8E"/>
    <w:rsid w:val="0014711B"/>
    <w:rsid w:val="0015463E"/>
    <w:rsid w:val="0015784D"/>
    <w:rsid w:val="0016031B"/>
    <w:rsid w:val="00162F85"/>
    <w:rsid w:val="00163EE3"/>
    <w:rsid w:val="0016540D"/>
    <w:rsid w:val="00182470"/>
    <w:rsid w:val="001A50D7"/>
    <w:rsid w:val="001B06AB"/>
    <w:rsid w:val="001B706B"/>
    <w:rsid w:val="001C39C8"/>
    <w:rsid w:val="001E03CD"/>
    <w:rsid w:val="001E16A0"/>
    <w:rsid w:val="001E35FB"/>
    <w:rsid w:val="001F2132"/>
    <w:rsid w:val="001F39E6"/>
    <w:rsid w:val="001F4834"/>
    <w:rsid w:val="001F5C62"/>
    <w:rsid w:val="00200CC3"/>
    <w:rsid w:val="00207E2F"/>
    <w:rsid w:val="002106E1"/>
    <w:rsid w:val="002138D3"/>
    <w:rsid w:val="00215B35"/>
    <w:rsid w:val="00216198"/>
    <w:rsid w:val="0022285F"/>
    <w:rsid w:val="00223B59"/>
    <w:rsid w:val="002407BF"/>
    <w:rsid w:val="00240990"/>
    <w:rsid w:val="0024266B"/>
    <w:rsid w:val="00245EBE"/>
    <w:rsid w:val="002506B0"/>
    <w:rsid w:val="002631B9"/>
    <w:rsid w:val="00263EAC"/>
    <w:rsid w:val="00266E11"/>
    <w:rsid w:val="002753EB"/>
    <w:rsid w:val="00285E64"/>
    <w:rsid w:val="002B0FD4"/>
    <w:rsid w:val="002B1614"/>
    <w:rsid w:val="002B39A7"/>
    <w:rsid w:val="002B6E96"/>
    <w:rsid w:val="002C5EA5"/>
    <w:rsid w:val="002C71BD"/>
    <w:rsid w:val="002D5E90"/>
    <w:rsid w:val="002E11AD"/>
    <w:rsid w:val="002E47D2"/>
    <w:rsid w:val="002E6EC6"/>
    <w:rsid w:val="002F069D"/>
    <w:rsid w:val="002F3033"/>
    <w:rsid w:val="002F5DFF"/>
    <w:rsid w:val="002F6B0A"/>
    <w:rsid w:val="00300778"/>
    <w:rsid w:val="0030732D"/>
    <w:rsid w:val="003108B3"/>
    <w:rsid w:val="003172E7"/>
    <w:rsid w:val="003202E4"/>
    <w:rsid w:val="00321E48"/>
    <w:rsid w:val="00334CE8"/>
    <w:rsid w:val="00334E81"/>
    <w:rsid w:val="00337B45"/>
    <w:rsid w:val="0034365E"/>
    <w:rsid w:val="00346077"/>
    <w:rsid w:val="00354BA0"/>
    <w:rsid w:val="0037116E"/>
    <w:rsid w:val="003765B9"/>
    <w:rsid w:val="00377547"/>
    <w:rsid w:val="0038172D"/>
    <w:rsid w:val="0038179C"/>
    <w:rsid w:val="00383517"/>
    <w:rsid w:val="00390D50"/>
    <w:rsid w:val="0039447A"/>
    <w:rsid w:val="003969B7"/>
    <w:rsid w:val="003979F0"/>
    <w:rsid w:val="003A0834"/>
    <w:rsid w:val="003B4CE9"/>
    <w:rsid w:val="003B74F9"/>
    <w:rsid w:val="003C1DFA"/>
    <w:rsid w:val="003C5C7F"/>
    <w:rsid w:val="003C6319"/>
    <w:rsid w:val="003C7AEC"/>
    <w:rsid w:val="003D2009"/>
    <w:rsid w:val="003D3B9A"/>
    <w:rsid w:val="003D731C"/>
    <w:rsid w:val="003E1990"/>
    <w:rsid w:val="003E26BA"/>
    <w:rsid w:val="003E4BA1"/>
    <w:rsid w:val="003F26A5"/>
    <w:rsid w:val="0040604B"/>
    <w:rsid w:val="00411175"/>
    <w:rsid w:val="00425F0F"/>
    <w:rsid w:val="00427560"/>
    <w:rsid w:val="00445227"/>
    <w:rsid w:val="00445C6E"/>
    <w:rsid w:val="00446601"/>
    <w:rsid w:val="004532E6"/>
    <w:rsid w:val="0046792C"/>
    <w:rsid w:val="00471E30"/>
    <w:rsid w:val="00473B50"/>
    <w:rsid w:val="00476C5C"/>
    <w:rsid w:val="00476D49"/>
    <w:rsid w:val="00480041"/>
    <w:rsid w:val="00483CCA"/>
    <w:rsid w:val="00485341"/>
    <w:rsid w:val="0049194D"/>
    <w:rsid w:val="004941FC"/>
    <w:rsid w:val="004A1742"/>
    <w:rsid w:val="004A3239"/>
    <w:rsid w:val="004A6986"/>
    <w:rsid w:val="004B4E79"/>
    <w:rsid w:val="004C17C1"/>
    <w:rsid w:val="004D1399"/>
    <w:rsid w:val="004D1542"/>
    <w:rsid w:val="004D749D"/>
    <w:rsid w:val="004E4483"/>
    <w:rsid w:val="004E53D4"/>
    <w:rsid w:val="004F6BAD"/>
    <w:rsid w:val="004F7BDA"/>
    <w:rsid w:val="00501DB0"/>
    <w:rsid w:val="00502486"/>
    <w:rsid w:val="00510E94"/>
    <w:rsid w:val="00522A45"/>
    <w:rsid w:val="005235F4"/>
    <w:rsid w:val="00543675"/>
    <w:rsid w:val="005439F3"/>
    <w:rsid w:val="00543B84"/>
    <w:rsid w:val="00566A34"/>
    <w:rsid w:val="0056766F"/>
    <w:rsid w:val="005754B4"/>
    <w:rsid w:val="00587859"/>
    <w:rsid w:val="00596FF0"/>
    <w:rsid w:val="005A29AA"/>
    <w:rsid w:val="005A34B5"/>
    <w:rsid w:val="005A5ACF"/>
    <w:rsid w:val="005A673E"/>
    <w:rsid w:val="005B1575"/>
    <w:rsid w:val="005B5E36"/>
    <w:rsid w:val="005B6383"/>
    <w:rsid w:val="005C60E6"/>
    <w:rsid w:val="005D0AA5"/>
    <w:rsid w:val="005D201A"/>
    <w:rsid w:val="005D2A8D"/>
    <w:rsid w:val="005D32BD"/>
    <w:rsid w:val="005E1E53"/>
    <w:rsid w:val="005E4A91"/>
    <w:rsid w:val="00601C2F"/>
    <w:rsid w:val="006074B8"/>
    <w:rsid w:val="00631170"/>
    <w:rsid w:val="00635153"/>
    <w:rsid w:val="00640210"/>
    <w:rsid w:val="006542F9"/>
    <w:rsid w:val="006701CB"/>
    <w:rsid w:val="00674135"/>
    <w:rsid w:val="00676217"/>
    <w:rsid w:val="006768EF"/>
    <w:rsid w:val="00676946"/>
    <w:rsid w:val="00691251"/>
    <w:rsid w:val="00694320"/>
    <w:rsid w:val="00696FC9"/>
    <w:rsid w:val="006A4C61"/>
    <w:rsid w:val="006A71A8"/>
    <w:rsid w:val="006B12F0"/>
    <w:rsid w:val="006B6E33"/>
    <w:rsid w:val="006C0D0B"/>
    <w:rsid w:val="006C5889"/>
    <w:rsid w:val="006D35B4"/>
    <w:rsid w:val="006E195B"/>
    <w:rsid w:val="006F34FE"/>
    <w:rsid w:val="006F5671"/>
    <w:rsid w:val="0070264B"/>
    <w:rsid w:val="007054C5"/>
    <w:rsid w:val="00706623"/>
    <w:rsid w:val="007225C8"/>
    <w:rsid w:val="00727675"/>
    <w:rsid w:val="00730E53"/>
    <w:rsid w:val="00745672"/>
    <w:rsid w:val="00772CF6"/>
    <w:rsid w:val="00783D8A"/>
    <w:rsid w:val="007907F3"/>
    <w:rsid w:val="007A3B63"/>
    <w:rsid w:val="007A4A2D"/>
    <w:rsid w:val="007B0250"/>
    <w:rsid w:val="007B3C83"/>
    <w:rsid w:val="007C2877"/>
    <w:rsid w:val="007C2BA4"/>
    <w:rsid w:val="007C6745"/>
    <w:rsid w:val="007C7759"/>
    <w:rsid w:val="007D1A08"/>
    <w:rsid w:val="007E6BE9"/>
    <w:rsid w:val="007E70DC"/>
    <w:rsid w:val="007F0E17"/>
    <w:rsid w:val="0081047F"/>
    <w:rsid w:val="00812057"/>
    <w:rsid w:val="00812AF8"/>
    <w:rsid w:val="00817C78"/>
    <w:rsid w:val="00825572"/>
    <w:rsid w:val="008405C8"/>
    <w:rsid w:val="00843507"/>
    <w:rsid w:val="00846B89"/>
    <w:rsid w:val="00854078"/>
    <w:rsid w:val="00875ABE"/>
    <w:rsid w:val="00882E6C"/>
    <w:rsid w:val="0089028F"/>
    <w:rsid w:val="00890526"/>
    <w:rsid w:val="00891714"/>
    <w:rsid w:val="0089237D"/>
    <w:rsid w:val="008944CF"/>
    <w:rsid w:val="008960C6"/>
    <w:rsid w:val="008A4F43"/>
    <w:rsid w:val="008A6133"/>
    <w:rsid w:val="008A7161"/>
    <w:rsid w:val="008B329F"/>
    <w:rsid w:val="008C3AD0"/>
    <w:rsid w:val="008D4269"/>
    <w:rsid w:val="008D4564"/>
    <w:rsid w:val="008D63D5"/>
    <w:rsid w:val="008E297D"/>
    <w:rsid w:val="008F317B"/>
    <w:rsid w:val="008F48BD"/>
    <w:rsid w:val="00900602"/>
    <w:rsid w:val="009073D0"/>
    <w:rsid w:val="009104BC"/>
    <w:rsid w:val="00911EBC"/>
    <w:rsid w:val="00920921"/>
    <w:rsid w:val="009229E6"/>
    <w:rsid w:val="009370DA"/>
    <w:rsid w:val="009401D0"/>
    <w:rsid w:val="009413C0"/>
    <w:rsid w:val="009537CC"/>
    <w:rsid w:val="009552E5"/>
    <w:rsid w:val="00963B5F"/>
    <w:rsid w:val="0096733D"/>
    <w:rsid w:val="009837D1"/>
    <w:rsid w:val="0099456A"/>
    <w:rsid w:val="00996A3F"/>
    <w:rsid w:val="00996F1D"/>
    <w:rsid w:val="009A23BD"/>
    <w:rsid w:val="009A30F8"/>
    <w:rsid w:val="009A4F52"/>
    <w:rsid w:val="009B4587"/>
    <w:rsid w:val="009C26C0"/>
    <w:rsid w:val="009C332A"/>
    <w:rsid w:val="009C7817"/>
    <w:rsid w:val="009E4B94"/>
    <w:rsid w:val="009F19CF"/>
    <w:rsid w:val="00A20856"/>
    <w:rsid w:val="00A30016"/>
    <w:rsid w:val="00A30A30"/>
    <w:rsid w:val="00A32666"/>
    <w:rsid w:val="00A404AE"/>
    <w:rsid w:val="00A41059"/>
    <w:rsid w:val="00A507A3"/>
    <w:rsid w:val="00A56BA0"/>
    <w:rsid w:val="00A6778C"/>
    <w:rsid w:val="00A76C1F"/>
    <w:rsid w:val="00A92087"/>
    <w:rsid w:val="00AA4FFF"/>
    <w:rsid w:val="00AC4A38"/>
    <w:rsid w:val="00AD0872"/>
    <w:rsid w:val="00AE609C"/>
    <w:rsid w:val="00AF696E"/>
    <w:rsid w:val="00B02B13"/>
    <w:rsid w:val="00B03A15"/>
    <w:rsid w:val="00B075B1"/>
    <w:rsid w:val="00B338B5"/>
    <w:rsid w:val="00B47720"/>
    <w:rsid w:val="00B50763"/>
    <w:rsid w:val="00B60AFA"/>
    <w:rsid w:val="00B635C5"/>
    <w:rsid w:val="00B67DBB"/>
    <w:rsid w:val="00B82EC4"/>
    <w:rsid w:val="00B83A57"/>
    <w:rsid w:val="00B83BA1"/>
    <w:rsid w:val="00B867F9"/>
    <w:rsid w:val="00B878D4"/>
    <w:rsid w:val="00B946B2"/>
    <w:rsid w:val="00B96913"/>
    <w:rsid w:val="00BB05DA"/>
    <w:rsid w:val="00BB1743"/>
    <w:rsid w:val="00BB17B5"/>
    <w:rsid w:val="00BB641A"/>
    <w:rsid w:val="00BC1408"/>
    <w:rsid w:val="00BC1520"/>
    <w:rsid w:val="00BD341D"/>
    <w:rsid w:val="00BD653E"/>
    <w:rsid w:val="00BE65D7"/>
    <w:rsid w:val="00BF0C7E"/>
    <w:rsid w:val="00BF159D"/>
    <w:rsid w:val="00BF3292"/>
    <w:rsid w:val="00BF3657"/>
    <w:rsid w:val="00BF4BE9"/>
    <w:rsid w:val="00C05790"/>
    <w:rsid w:val="00C117CC"/>
    <w:rsid w:val="00C1717E"/>
    <w:rsid w:val="00C24F57"/>
    <w:rsid w:val="00C32110"/>
    <w:rsid w:val="00C547BF"/>
    <w:rsid w:val="00C61C72"/>
    <w:rsid w:val="00C62BF5"/>
    <w:rsid w:val="00C63BD5"/>
    <w:rsid w:val="00C65831"/>
    <w:rsid w:val="00C70442"/>
    <w:rsid w:val="00C70518"/>
    <w:rsid w:val="00C90889"/>
    <w:rsid w:val="00C951D9"/>
    <w:rsid w:val="00CA7874"/>
    <w:rsid w:val="00CB6A3C"/>
    <w:rsid w:val="00CC560D"/>
    <w:rsid w:val="00CD3B9C"/>
    <w:rsid w:val="00CD7A1E"/>
    <w:rsid w:val="00CE16E8"/>
    <w:rsid w:val="00CE4BF2"/>
    <w:rsid w:val="00CE5C80"/>
    <w:rsid w:val="00CF3B68"/>
    <w:rsid w:val="00CF6050"/>
    <w:rsid w:val="00D00FDA"/>
    <w:rsid w:val="00D02D84"/>
    <w:rsid w:val="00D04E98"/>
    <w:rsid w:val="00D05115"/>
    <w:rsid w:val="00D106CF"/>
    <w:rsid w:val="00D20C2C"/>
    <w:rsid w:val="00D231F3"/>
    <w:rsid w:val="00D25977"/>
    <w:rsid w:val="00D35AE0"/>
    <w:rsid w:val="00D3742B"/>
    <w:rsid w:val="00D543C5"/>
    <w:rsid w:val="00D6021F"/>
    <w:rsid w:val="00D63AA0"/>
    <w:rsid w:val="00D65A24"/>
    <w:rsid w:val="00D66FE5"/>
    <w:rsid w:val="00D7264A"/>
    <w:rsid w:val="00D81443"/>
    <w:rsid w:val="00D825ED"/>
    <w:rsid w:val="00D8387C"/>
    <w:rsid w:val="00D84867"/>
    <w:rsid w:val="00D95989"/>
    <w:rsid w:val="00DA4086"/>
    <w:rsid w:val="00DB2ECC"/>
    <w:rsid w:val="00DB32AD"/>
    <w:rsid w:val="00DC2A77"/>
    <w:rsid w:val="00DC7F98"/>
    <w:rsid w:val="00DD0E6E"/>
    <w:rsid w:val="00DD72ED"/>
    <w:rsid w:val="00DE0A12"/>
    <w:rsid w:val="00DF3048"/>
    <w:rsid w:val="00E24F41"/>
    <w:rsid w:val="00E254C0"/>
    <w:rsid w:val="00E336B1"/>
    <w:rsid w:val="00E344F3"/>
    <w:rsid w:val="00E41673"/>
    <w:rsid w:val="00E4740F"/>
    <w:rsid w:val="00E4786C"/>
    <w:rsid w:val="00E512E4"/>
    <w:rsid w:val="00E528DF"/>
    <w:rsid w:val="00E54FBC"/>
    <w:rsid w:val="00E5741A"/>
    <w:rsid w:val="00E61CF4"/>
    <w:rsid w:val="00E65E48"/>
    <w:rsid w:val="00E71ACD"/>
    <w:rsid w:val="00E75BD2"/>
    <w:rsid w:val="00E93FC2"/>
    <w:rsid w:val="00EA0601"/>
    <w:rsid w:val="00EB26E6"/>
    <w:rsid w:val="00EB5710"/>
    <w:rsid w:val="00EC5AEF"/>
    <w:rsid w:val="00EC7E1E"/>
    <w:rsid w:val="00ED4060"/>
    <w:rsid w:val="00ED78D4"/>
    <w:rsid w:val="00EE0585"/>
    <w:rsid w:val="00EF0E6F"/>
    <w:rsid w:val="00EF2E47"/>
    <w:rsid w:val="00F03988"/>
    <w:rsid w:val="00F043EF"/>
    <w:rsid w:val="00F067C5"/>
    <w:rsid w:val="00F13C3B"/>
    <w:rsid w:val="00F16553"/>
    <w:rsid w:val="00F22036"/>
    <w:rsid w:val="00F304CF"/>
    <w:rsid w:val="00F42143"/>
    <w:rsid w:val="00F45C6E"/>
    <w:rsid w:val="00F46B9C"/>
    <w:rsid w:val="00F62FCB"/>
    <w:rsid w:val="00F63B05"/>
    <w:rsid w:val="00F66632"/>
    <w:rsid w:val="00F7363B"/>
    <w:rsid w:val="00F7403A"/>
    <w:rsid w:val="00F81582"/>
    <w:rsid w:val="00F83DDB"/>
    <w:rsid w:val="00F86614"/>
    <w:rsid w:val="00FA03F3"/>
    <w:rsid w:val="00FA648C"/>
    <w:rsid w:val="00FA734E"/>
    <w:rsid w:val="00FB18C6"/>
    <w:rsid w:val="00FB575D"/>
    <w:rsid w:val="00FB76B3"/>
    <w:rsid w:val="00FC0BDD"/>
    <w:rsid w:val="00FC5EB0"/>
    <w:rsid w:val="00FC6584"/>
    <w:rsid w:val="00FC6BEA"/>
    <w:rsid w:val="00FC7AAD"/>
    <w:rsid w:val="00FE22D5"/>
    <w:rsid w:val="00FE7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26BA"/>
    <w:pPr>
      <w:spacing w:before="12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63"/>
    <w:pPr>
      <w:keepNext/>
      <w:keepLines/>
      <w:spacing w:before="320" w:after="40"/>
      <w:outlineLvl w:val="0"/>
    </w:pPr>
    <w:rPr>
      <w:rFonts w:ascii="Calibri Light" w:eastAsia="SimSun" w:hAnsi="Calibri Light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63"/>
    <w:pPr>
      <w:keepNext/>
      <w:keepLines/>
      <w:spacing w:before="120"/>
      <w:outlineLvl w:val="1"/>
    </w:pPr>
    <w:rPr>
      <w:rFonts w:ascii="Calibri Light" w:eastAsia="SimSun" w:hAnsi="Calibri Light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63"/>
    <w:pPr>
      <w:keepNext/>
      <w:keepLines/>
      <w:spacing w:before="120"/>
      <w:outlineLvl w:val="2"/>
    </w:pPr>
    <w:rPr>
      <w:rFonts w:ascii="Calibri Light" w:eastAsia="SimSun" w:hAnsi="Calibri Light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B63"/>
    <w:pPr>
      <w:keepNext/>
      <w:keepLines/>
      <w:spacing w:before="120"/>
      <w:outlineLvl w:val="3"/>
    </w:pPr>
    <w:rPr>
      <w:rFonts w:ascii="Calibri Light" w:eastAsia="SimSun" w:hAnsi="Calibri Light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B63"/>
    <w:pPr>
      <w:keepNext/>
      <w:keepLines/>
      <w:spacing w:before="120"/>
      <w:outlineLvl w:val="4"/>
    </w:pPr>
    <w:rPr>
      <w:rFonts w:ascii="Calibri Light" w:eastAsia="SimSun" w:hAnsi="Calibri Light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B63"/>
    <w:pPr>
      <w:keepNext/>
      <w:keepLines/>
      <w:spacing w:before="120"/>
      <w:outlineLvl w:val="5"/>
    </w:pPr>
    <w:rPr>
      <w:rFonts w:ascii="Calibri Light" w:eastAsia="SimSun" w:hAnsi="Calibri Light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3B63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3B63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3B63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01DB0"/>
    <w:rPr>
      <w:rFonts w:ascii="Wingdings" w:hAnsi="Wingdings"/>
    </w:rPr>
  </w:style>
  <w:style w:type="character" w:customStyle="1" w:styleId="WW8Num3z0">
    <w:name w:val="WW8Num3z0"/>
    <w:rsid w:val="00501DB0"/>
    <w:rPr>
      <w:rFonts w:ascii="Wingdings" w:hAnsi="Wingdings"/>
    </w:rPr>
  </w:style>
  <w:style w:type="character" w:customStyle="1" w:styleId="Absatz-Standardschriftart">
    <w:name w:val="Absatz-Standardschriftart"/>
    <w:rsid w:val="00501DB0"/>
  </w:style>
  <w:style w:type="character" w:customStyle="1" w:styleId="WW8Num1z0">
    <w:name w:val="WW8Num1z0"/>
    <w:rsid w:val="00501DB0"/>
    <w:rPr>
      <w:rFonts w:ascii="Symbol" w:hAnsi="Symbol"/>
    </w:rPr>
  </w:style>
  <w:style w:type="character" w:customStyle="1" w:styleId="WW8Num4z0">
    <w:name w:val="WW8Num4z0"/>
    <w:rsid w:val="00501DB0"/>
    <w:rPr>
      <w:rFonts w:ascii="Wingdings" w:hAnsi="Wingdings"/>
    </w:rPr>
  </w:style>
  <w:style w:type="character" w:customStyle="1" w:styleId="WW8Num5z0">
    <w:name w:val="WW8Num5z0"/>
    <w:rsid w:val="00501DB0"/>
    <w:rPr>
      <w:rFonts w:ascii="Wingdings" w:hAnsi="Wingdings"/>
      <w:color w:val="000000"/>
    </w:rPr>
  </w:style>
  <w:style w:type="character" w:customStyle="1" w:styleId="WW8Num5z1">
    <w:name w:val="WW8Num5z1"/>
    <w:rsid w:val="00501DB0"/>
    <w:rPr>
      <w:rFonts w:ascii="Courier New" w:hAnsi="Courier New" w:cs="Courier New"/>
      <w:color w:val="auto"/>
    </w:rPr>
  </w:style>
  <w:style w:type="character" w:customStyle="1" w:styleId="WW8Num6z0">
    <w:name w:val="WW8Num6z0"/>
    <w:rsid w:val="00501DB0"/>
    <w:rPr>
      <w:rFonts w:ascii="Wingdings" w:hAnsi="Wingdings"/>
    </w:rPr>
  </w:style>
  <w:style w:type="character" w:customStyle="1" w:styleId="WW8Num6z1">
    <w:name w:val="WW8Num6z1"/>
    <w:rsid w:val="00501DB0"/>
    <w:rPr>
      <w:rFonts w:ascii="Courier New" w:hAnsi="Courier New"/>
    </w:rPr>
  </w:style>
  <w:style w:type="character" w:customStyle="1" w:styleId="WW8Num6z3">
    <w:name w:val="WW8Num6z3"/>
    <w:rsid w:val="00501DB0"/>
    <w:rPr>
      <w:rFonts w:ascii="Symbol" w:hAnsi="Symbol"/>
    </w:rPr>
  </w:style>
  <w:style w:type="character" w:customStyle="1" w:styleId="WW8Num7z0">
    <w:name w:val="WW8Num7z0"/>
    <w:rsid w:val="00501DB0"/>
    <w:rPr>
      <w:rFonts w:ascii="Wingdings" w:hAnsi="Wingdings"/>
    </w:rPr>
  </w:style>
  <w:style w:type="character" w:customStyle="1" w:styleId="WW8Num7z1">
    <w:name w:val="WW8Num7z1"/>
    <w:rsid w:val="00501DB0"/>
    <w:rPr>
      <w:rFonts w:ascii="Courier New" w:hAnsi="Courier New"/>
    </w:rPr>
  </w:style>
  <w:style w:type="character" w:customStyle="1" w:styleId="WW8Num7z3">
    <w:name w:val="WW8Num7z3"/>
    <w:rsid w:val="00501DB0"/>
    <w:rPr>
      <w:rFonts w:ascii="Symbol" w:hAnsi="Symbol"/>
    </w:rPr>
  </w:style>
  <w:style w:type="character" w:customStyle="1" w:styleId="WW8Num8z0">
    <w:name w:val="WW8Num8z0"/>
    <w:rsid w:val="00501DB0"/>
    <w:rPr>
      <w:rFonts w:ascii="Wingdings" w:hAnsi="Wingdings"/>
      <w:color w:val="auto"/>
    </w:rPr>
  </w:style>
  <w:style w:type="character" w:customStyle="1" w:styleId="WW8Num8z1">
    <w:name w:val="WW8Num8z1"/>
    <w:rsid w:val="00501DB0"/>
    <w:rPr>
      <w:rFonts w:ascii="Wingdings" w:hAnsi="Wingdings"/>
      <w:color w:val="0000FF"/>
    </w:rPr>
  </w:style>
  <w:style w:type="character" w:customStyle="1" w:styleId="WW8Num8z2">
    <w:name w:val="WW8Num8z2"/>
    <w:rsid w:val="00501DB0"/>
    <w:rPr>
      <w:rFonts w:ascii="Wingdings" w:hAnsi="Wingdings"/>
    </w:rPr>
  </w:style>
  <w:style w:type="character" w:customStyle="1" w:styleId="WW8Num9z1">
    <w:name w:val="WW8Num9z1"/>
    <w:rsid w:val="00501DB0"/>
    <w:rPr>
      <w:rFonts w:ascii="Courier New" w:hAnsi="Courier New"/>
    </w:rPr>
  </w:style>
  <w:style w:type="character" w:customStyle="1" w:styleId="WW8Num9z2">
    <w:name w:val="WW8Num9z2"/>
    <w:rsid w:val="00501DB0"/>
    <w:rPr>
      <w:rFonts w:ascii="Wingdings" w:hAnsi="Wingdings"/>
    </w:rPr>
  </w:style>
  <w:style w:type="character" w:customStyle="1" w:styleId="WW8Num9z3">
    <w:name w:val="WW8Num9z3"/>
    <w:rsid w:val="00501DB0"/>
    <w:rPr>
      <w:rFonts w:ascii="Symbol" w:hAnsi="Symbol"/>
    </w:rPr>
  </w:style>
  <w:style w:type="character" w:customStyle="1" w:styleId="WW8Num10z0">
    <w:name w:val="WW8Num10z0"/>
    <w:rsid w:val="00501DB0"/>
    <w:rPr>
      <w:rFonts w:ascii="Wingdings" w:hAnsi="Wingdings"/>
    </w:rPr>
  </w:style>
  <w:style w:type="character" w:customStyle="1" w:styleId="WW8Num10z1">
    <w:name w:val="WW8Num10z1"/>
    <w:rsid w:val="00501DB0"/>
    <w:rPr>
      <w:rFonts w:ascii="Courier New" w:hAnsi="Courier New"/>
    </w:rPr>
  </w:style>
  <w:style w:type="character" w:customStyle="1" w:styleId="WW8Num10z3">
    <w:name w:val="WW8Num10z3"/>
    <w:rsid w:val="00501DB0"/>
    <w:rPr>
      <w:rFonts w:ascii="Symbol" w:hAnsi="Symbol"/>
    </w:rPr>
  </w:style>
  <w:style w:type="character" w:styleId="Hyperlink">
    <w:name w:val="Hyperlink"/>
    <w:rsid w:val="00501DB0"/>
    <w:rPr>
      <w:color w:val="000080"/>
      <w:u w:val="single"/>
    </w:rPr>
  </w:style>
  <w:style w:type="character" w:customStyle="1" w:styleId="CharChar">
    <w:name w:val="Char Char"/>
    <w:rsid w:val="00501DB0"/>
    <w:rPr>
      <w:rFonts w:eastAsia="MS Mincho"/>
      <w:sz w:val="28"/>
      <w:szCs w:val="24"/>
      <w:lang w:val="en-US" w:eastAsia="ar-SA" w:bidi="ar-SA"/>
    </w:rPr>
  </w:style>
  <w:style w:type="character" w:customStyle="1" w:styleId="NormalTrebuchetMSChar">
    <w:name w:val="Normal + Trebuchet MS Char"/>
    <w:rsid w:val="00501DB0"/>
    <w:rPr>
      <w:rFonts w:ascii="Times" w:eastAsia="MS Mincho" w:hAnsi="Times"/>
      <w:sz w:val="28"/>
      <w:szCs w:val="24"/>
      <w:lang w:val="en-US" w:eastAsia="ar-SA" w:bidi="ar-SA"/>
    </w:rPr>
  </w:style>
  <w:style w:type="paragraph" w:customStyle="1" w:styleId="Heading">
    <w:name w:val="Heading"/>
    <w:basedOn w:val="Normal"/>
    <w:next w:val="BodyText"/>
    <w:rsid w:val="00501DB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501DB0"/>
    <w:pPr>
      <w:spacing w:before="0" w:after="120"/>
    </w:pPr>
  </w:style>
  <w:style w:type="paragraph" w:styleId="List">
    <w:name w:val="List"/>
    <w:basedOn w:val="BodyText"/>
    <w:rsid w:val="00501DB0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7A3B63"/>
    <w:rPr>
      <w:b/>
      <w:bCs/>
      <w:sz w:val="18"/>
      <w:szCs w:val="18"/>
    </w:rPr>
  </w:style>
  <w:style w:type="paragraph" w:customStyle="1" w:styleId="Index">
    <w:name w:val="Index"/>
    <w:basedOn w:val="Normal"/>
    <w:rsid w:val="00501DB0"/>
    <w:pPr>
      <w:suppressLineNumbers/>
    </w:pPr>
    <w:rPr>
      <w:rFonts w:cs="Tahoma"/>
    </w:rPr>
  </w:style>
  <w:style w:type="paragraph" w:styleId="BlockText">
    <w:name w:val="Block Text"/>
    <w:basedOn w:val="Normal"/>
    <w:rsid w:val="00501DB0"/>
    <w:pPr>
      <w:spacing w:before="120" w:after="120"/>
      <w:jc w:val="left"/>
    </w:pPr>
    <w:rPr>
      <w:b/>
    </w:rPr>
  </w:style>
  <w:style w:type="paragraph" w:customStyle="1" w:styleId="Head">
    <w:name w:val="Head"/>
    <w:basedOn w:val="BlockText"/>
    <w:next w:val="Normal"/>
    <w:rsid w:val="00501DB0"/>
    <w:rPr>
      <w:sz w:val="20"/>
    </w:rPr>
  </w:style>
  <w:style w:type="paragraph" w:styleId="DocumentMap">
    <w:name w:val="Document Map"/>
    <w:basedOn w:val="Normal"/>
    <w:rsid w:val="00501DB0"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rsid w:val="00501DB0"/>
    <w:rPr>
      <w:rFonts w:eastAsia="Arial Unicode MS"/>
      <w:szCs w:val="24"/>
    </w:rPr>
  </w:style>
  <w:style w:type="paragraph" w:styleId="Header">
    <w:name w:val="header"/>
    <w:basedOn w:val="Normal"/>
    <w:link w:val="HeaderChar"/>
    <w:uiPriority w:val="99"/>
    <w:rsid w:val="00501DB0"/>
    <w:pPr>
      <w:tabs>
        <w:tab w:val="center" w:pos="4320"/>
        <w:tab w:val="right" w:pos="8640"/>
      </w:tabs>
    </w:pPr>
    <w:rPr>
      <w:rFonts w:ascii="Times New Roman" w:hAnsi="Times New Roman"/>
      <w:sz w:val="16"/>
    </w:rPr>
  </w:style>
  <w:style w:type="paragraph" w:styleId="Footer">
    <w:name w:val="footer"/>
    <w:basedOn w:val="Normal"/>
    <w:rsid w:val="00501DB0"/>
    <w:pPr>
      <w:tabs>
        <w:tab w:val="center" w:pos="4320"/>
        <w:tab w:val="right" w:pos="8640"/>
      </w:tabs>
    </w:pPr>
    <w:rPr>
      <w:sz w:val="16"/>
    </w:rPr>
  </w:style>
  <w:style w:type="paragraph" w:customStyle="1" w:styleId="Table">
    <w:name w:val="Table"/>
    <w:basedOn w:val="Normal"/>
    <w:rsid w:val="00501DB0"/>
  </w:style>
  <w:style w:type="paragraph" w:styleId="ListBullet3">
    <w:name w:val="List Bullet 3"/>
    <w:basedOn w:val="Normal"/>
    <w:rsid w:val="00501DB0"/>
    <w:pPr>
      <w:numPr>
        <w:numId w:val="2"/>
      </w:numPr>
    </w:pPr>
  </w:style>
  <w:style w:type="paragraph" w:styleId="BodyTextIndent2">
    <w:name w:val="Body Text Indent 2"/>
    <w:basedOn w:val="Normal"/>
    <w:rsid w:val="00501DB0"/>
    <w:pPr>
      <w:spacing w:before="0" w:after="120" w:line="480" w:lineRule="auto"/>
      <w:ind w:left="360"/>
      <w:jc w:val="left"/>
    </w:pPr>
    <w:rPr>
      <w:rFonts w:ascii="Times New Roman" w:hAnsi="Times New Roman"/>
      <w:sz w:val="24"/>
      <w:szCs w:val="24"/>
      <w:lang w:val="en-GB"/>
    </w:rPr>
  </w:style>
  <w:style w:type="paragraph" w:styleId="BalloonText">
    <w:name w:val="Balloon Text"/>
    <w:basedOn w:val="Normal"/>
    <w:rsid w:val="00501DB0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501DB0"/>
    <w:pPr>
      <w:suppressLineNumbers/>
    </w:pPr>
  </w:style>
  <w:style w:type="paragraph" w:customStyle="1" w:styleId="TableHeading">
    <w:name w:val="Table Heading"/>
    <w:basedOn w:val="TableContents"/>
    <w:rsid w:val="00501DB0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01DB0"/>
  </w:style>
  <w:style w:type="paragraph" w:customStyle="1" w:styleId="NormalTrebuchetMS">
    <w:name w:val="Normal + Trebuchet MS"/>
    <w:basedOn w:val="BodyText"/>
    <w:rsid w:val="00501DB0"/>
    <w:rPr>
      <w:rFonts w:ascii="Times" w:hAnsi="Times"/>
    </w:rPr>
  </w:style>
  <w:style w:type="character" w:customStyle="1" w:styleId="WW8Num30z2">
    <w:name w:val="WW8Num30z2"/>
    <w:rsid w:val="005439F3"/>
    <w:rPr>
      <w:rFonts w:ascii="Wingdings" w:hAnsi="Wingdings"/>
    </w:rPr>
  </w:style>
  <w:style w:type="paragraph" w:customStyle="1" w:styleId="SectionSubtitle">
    <w:name w:val="Section Subtitle"/>
    <w:basedOn w:val="Normal"/>
    <w:next w:val="Normal"/>
    <w:rsid w:val="00566A34"/>
    <w:pPr>
      <w:adjustRightInd w:val="0"/>
      <w:spacing w:line="360" w:lineRule="atLeast"/>
      <w:jc w:val="left"/>
      <w:textAlignment w:val="baseline"/>
    </w:pPr>
    <w:rPr>
      <w:rFonts w:ascii="Times New Roman" w:hAnsi="Times New Roman"/>
      <w:bCs/>
      <w:sz w:val="24"/>
    </w:rPr>
  </w:style>
  <w:style w:type="character" w:customStyle="1" w:styleId="WW8Num28z0">
    <w:name w:val="WW8Num28z0"/>
    <w:rsid w:val="00377547"/>
    <w:rPr>
      <w:rFonts w:ascii="Symbol" w:hAnsi="Symbol"/>
    </w:rPr>
  </w:style>
  <w:style w:type="paragraph" w:styleId="BodyText3">
    <w:name w:val="Body Text 3"/>
    <w:basedOn w:val="Normal"/>
    <w:rsid w:val="003B74F9"/>
    <w:pPr>
      <w:spacing w:after="120"/>
    </w:pPr>
    <w:rPr>
      <w:sz w:val="16"/>
      <w:szCs w:val="16"/>
    </w:rPr>
  </w:style>
  <w:style w:type="paragraph" w:customStyle="1" w:styleId="table0">
    <w:name w:val="table"/>
    <w:basedOn w:val="Normal"/>
    <w:rsid w:val="005A29A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SSWResumeParagraph">
    <w:name w:val="SSWResume_Paragraph"/>
    <w:basedOn w:val="Normal"/>
    <w:rsid w:val="00875ABE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rFonts w:ascii="Arial" w:hAnsi="Arial"/>
      <w:sz w:val="24"/>
    </w:rPr>
  </w:style>
  <w:style w:type="character" w:customStyle="1" w:styleId="Heading4Char">
    <w:name w:val="Heading 4 Char"/>
    <w:link w:val="Heading4"/>
    <w:uiPriority w:val="9"/>
    <w:locked/>
    <w:rsid w:val="007A3B63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Position">
    <w:name w:val="Position"/>
    <w:rsid w:val="00DC2A77"/>
    <w:rPr>
      <w:rFonts w:ascii="Garamond" w:hAnsi="Garamond"/>
      <w:b/>
      <w:sz w:val="22"/>
    </w:rPr>
  </w:style>
  <w:style w:type="character" w:customStyle="1" w:styleId="apple-converted-space">
    <w:name w:val="apple-converted-space"/>
    <w:rsid w:val="0016540D"/>
  </w:style>
  <w:style w:type="character" w:customStyle="1" w:styleId="HeaderChar">
    <w:name w:val="Header Char"/>
    <w:link w:val="Header"/>
    <w:uiPriority w:val="99"/>
    <w:rsid w:val="007C7759"/>
    <w:rPr>
      <w:sz w:val="16"/>
      <w:lang w:eastAsia="ar-SA"/>
    </w:rPr>
  </w:style>
  <w:style w:type="character" w:customStyle="1" w:styleId="Heading1Char">
    <w:name w:val="Heading 1 Char"/>
    <w:link w:val="Heading1"/>
    <w:uiPriority w:val="9"/>
    <w:rsid w:val="007A3B63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7A3B63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7A3B63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5Char">
    <w:name w:val="Heading 5 Char"/>
    <w:link w:val="Heading5"/>
    <w:uiPriority w:val="9"/>
    <w:rsid w:val="007A3B63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rsid w:val="007A3B63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rsid w:val="007A3B63"/>
    <w:rPr>
      <w:i/>
      <w:iCs/>
    </w:rPr>
  </w:style>
  <w:style w:type="character" w:customStyle="1" w:styleId="Heading8Char">
    <w:name w:val="Heading 8 Char"/>
    <w:link w:val="Heading8"/>
    <w:uiPriority w:val="9"/>
    <w:rsid w:val="007A3B63"/>
    <w:rPr>
      <w:b/>
      <w:bCs/>
    </w:rPr>
  </w:style>
  <w:style w:type="character" w:customStyle="1" w:styleId="Heading9Char">
    <w:name w:val="Heading 9 Char"/>
    <w:link w:val="Heading9"/>
    <w:uiPriority w:val="9"/>
    <w:rsid w:val="007A3B6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A3B63"/>
    <w:pPr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7A3B63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63"/>
    <w:pPr>
      <w:numPr>
        <w:ilvl w:val="1"/>
      </w:numPr>
      <w:spacing w:after="240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7A3B63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7A3B63"/>
    <w:rPr>
      <w:b/>
      <w:bCs/>
      <w:color w:val="auto"/>
    </w:rPr>
  </w:style>
  <w:style w:type="character" w:styleId="Emphasis">
    <w:name w:val="Emphasis"/>
    <w:uiPriority w:val="20"/>
    <w:qFormat/>
    <w:rsid w:val="007A3B63"/>
    <w:rPr>
      <w:i/>
      <w:iCs/>
      <w:color w:val="auto"/>
    </w:rPr>
  </w:style>
  <w:style w:type="paragraph" w:styleId="NoSpacing">
    <w:name w:val="No Spacing"/>
    <w:uiPriority w:val="1"/>
    <w:qFormat/>
    <w:rsid w:val="007A3B63"/>
    <w:pPr>
      <w:spacing w:before="12"/>
      <w:jc w:val="both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3B63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7A3B63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63"/>
    <w:pPr>
      <w:spacing w:before="100" w:beforeAutospacing="1" w:after="240"/>
      <w:ind w:left="936" w:right="936"/>
      <w:jc w:val="center"/>
    </w:pPr>
    <w:rPr>
      <w:rFonts w:ascii="Calibri Light" w:eastAsia="SimSun" w:hAnsi="Calibri Light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7A3B63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7A3B63"/>
    <w:rPr>
      <w:i/>
      <w:iCs/>
      <w:color w:val="auto"/>
    </w:rPr>
  </w:style>
  <w:style w:type="character" w:styleId="IntenseEmphasis">
    <w:name w:val="Intense Emphasis"/>
    <w:uiPriority w:val="21"/>
    <w:qFormat/>
    <w:rsid w:val="007A3B63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7A3B63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7A3B63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7A3B6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B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6319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902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4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24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48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1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47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732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645006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390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57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565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033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006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151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297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479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873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3065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67060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30043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1910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4750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0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2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9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6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1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59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96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831092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879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02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699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3001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832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5903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5577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9524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4731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55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8293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3694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9043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1371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0945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560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yab\Desktop\ProcessCenter\ProjectManagementMethodology\Inception\PRJ_VER_C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BABFF-9667-4447-9F41-7BC70FFF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PRJ_VER_CMP</Template>
  <TotalTime>4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Jayaram Bhogi</vt:lpstr>
    </vt:vector>
  </TitlesOfParts>
  <Company/>
  <LinksUpToDate>false</LinksUpToDate>
  <CharactersWithSpaces>6395</CharactersWithSpaces>
  <SharedDoc>false</SharedDoc>
  <HLinks>
    <vt:vector size="6" baseType="variant">
      <vt:variant>
        <vt:i4>7208975</vt:i4>
      </vt:variant>
      <vt:variant>
        <vt:i4>3</vt:i4>
      </vt:variant>
      <vt:variant>
        <vt:i4>0</vt:i4>
      </vt:variant>
      <vt:variant>
        <vt:i4>5</vt:i4>
      </vt:variant>
      <vt:variant>
        <vt:lpwstr>mailto:Jayaram.Bhogi@gmail.com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5</cp:revision>
  <cp:lastPrinted>2000-03-22T14:18:00Z</cp:lastPrinted>
  <dcterms:created xsi:type="dcterms:W3CDTF">2015-06-25T15:52:00Z</dcterms:created>
  <dcterms:modified xsi:type="dcterms:W3CDTF">2015-06-25T15:53:00Z</dcterms:modified>
</cp:coreProperties>
</file>