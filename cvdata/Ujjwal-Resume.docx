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3DC89" w14:textId="07DB9D3A" w:rsidR="004C1840" w:rsidRPr="00CB7697" w:rsidRDefault="009260B5" w:rsidP="004C1840">
      <w:pPr>
        <w:rPr>
          <w:rFonts w:ascii="Palatino Linotype" w:hAnsi="Palatino Linotype"/>
          <w:b/>
          <w:color w:val="C00000"/>
          <w:szCs w:val="20"/>
        </w:rPr>
      </w:pPr>
      <w:r>
        <w:rPr>
          <w:rFonts w:ascii="Palatino Linotype" w:hAnsi="Palatino Linotype"/>
          <w:b/>
          <w:color w:val="C00000"/>
          <w:szCs w:val="20"/>
        </w:rPr>
        <w:t>U</w:t>
      </w:r>
      <w:r w:rsidR="00F26076">
        <w:rPr>
          <w:rFonts w:ascii="Palatino Linotype" w:hAnsi="Palatino Linotype"/>
          <w:b/>
          <w:color w:val="C00000"/>
          <w:szCs w:val="20"/>
        </w:rPr>
        <w:t>jjwal</w:t>
      </w:r>
      <w:r w:rsidR="00FA16C3">
        <w:rPr>
          <w:rFonts w:ascii="Palatino Linotype" w:hAnsi="Palatino Linotype"/>
          <w:b/>
          <w:color w:val="C00000"/>
          <w:szCs w:val="20"/>
        </w:rPr>
        <w:t xml:space="preserve"> K</w:t>
      </w:r>
      <w:r w:rsidR="004C1840" w:rsidRPr="00CB7697">
        <w:rPr>
          <w:rFonts w:ascii="Palatino Linotype" w:hAnsi="Palatino Linotype"/>
          <w:b/>
          <w:color w:val="C00000"/>
          <w:szCs w:val="20"/>
        </w:rPr>
        <w:tab/>
      </w:r>
      <w:r w:rsidR="004C1840" w:rsidRPr="00CB7697">
        <w:rPr>
          <w:rFonts w:ascii="Palatino Linotype" w:hAnsi="Palatino Linotype"/>
          <w:b/>
          <w:color w:val="C00000"/>
          <w:szCs w:val="20"/>
        </w:rPr>
        <w:tab/>
      </w:r>
      <w:r w:rsidR="004C1840" w:rsidRPr="00CB7697">
        <w:rPr>
          <w:rFonts w:ascii="Palatino Linotype" w:hAnsi="Palatino Linotype"/>
          <w:b/>
          <w:color w:val="C00000"/>
          <w:szCs w:val="20"/>
        </w:rPr>
        <w:tab/>
      </w:r>
      <w:r w:rsidR="004C1840" w:rsidRPr="00CB7697">
        <w:rPr>
          <w:rFonts w:ascii="Palatino Linotype" w:hAnsi="Palatino Linotype"/>
          <w:b/>
          <w:color w:val="C00000"/>
          <w:szCs w:val="20"/>
        </w:rPr>
        <w:tab/>
        <w:t xml:space="preserve">         </w:t>
      </w:r>
    </w:p>
    <w:p w14:paraId="23404F09" w14:textId="74C80425" w:rsidR="004C1840" w:rsidRPr="00CB7697" w:rsidRDefault="004C1840" w:rsidP="004C1840">
      <w:pPr>
        <w:rPr>
          <w:rFonts w:ascii="Palatino Linotype" w:hAnsi="Palatino Linotype"/>
          <w:b/>
          <w:color w:val="C00000"/>
          <w:szCs w:val="20"/>
        </w:rPr>
      </w:pPr>
      <w:r w:rsidRPr="00CB7697">
        <w:rPr>
          <w:rFonts w:ascii="Palatino Linotype" w:hAnsi="Palatino Linotype"/>
          <w:b/>
          <w:color w:val="C00000"/>
          <w:szCs w:val="20"/>
        </w:rPr>
        <w:t xml:space="preserve">E-mail ID: </w:t>
      </w:r>
      <w:hyperlink r:id="rId11" w:history="1">
        <w:r w:rsidR="0068269C" w:rsidRPr="0099231E">
          <w:rPr>
            <w:rStyle w:val="Hyperlink"/>
            <w:rFonts w:ascii="Palatino Linotype" w:hAnsi="Palatino Linotype"/>
            <w:b/>
            <w:szCs w:val="20"/>
          </w:rPr>
          <w:t>ujjwalkc888@gmail.com</w:t>
        </w:r>
      </w:hyperlink>
      <w:r w:rsidR="0068269C">
        <w:rPr>
          <w:rFonts w:ascii="Palatino Linotype" w:hAnsi="Palatino Linotype"/>
          <w:b/>
          <w:szCs w:val="20"/>
        </w:rPr>
        <w:t xml:space="preserve"> </w:t>
      </w:r>
      <w:r w:rsidR="00332B73">
        <w:rPr>
          <w:rFonts w:ascii="Palatino Linotype" w:hAnsi="Palatino Linotype"/>
          <w:b/>
          <w:szCs w:val="20"/>
        </w:rPr>
        <w:t xml:space="preserve"> </w:t>
      </w:r>
      <w:r w:rsidRPr="00CB7697">
        <w:rPr>
          <w:rFonts w:ascii="Palatino Linotype" w:hAnsi="Palatino Linotype"/>
          <w:b/>
          <w:color w:val="C00000"/>
          <w:szCs w:val="20"/>
        </w:rPr>
        <w:tab/>
      </w:r>
      <w:r w:rsidRPr="00CB7697">
        <w:rPr>
          <w:rFonts w:ascii="Palatino Linotype" w:hAnsi="Palatino Linotype"/>
          <w:b/>
          <w:color w:val="C00000"/>
          <w:szCs w:val="20"/>
        </w:rPr>
        <w:tab/>
      </w:r>
      <w:r w:rsidRPr="00CB7697">
        <w:rPr>
          <w:rFonts w:ascii="Palatino Linotype" w:hAnsi="Palatino Linotype"/>
          <w:b/>
          <w:color w:val="C00000"/>
          <w:szCs w:val="20"/>
        </w:rPr>
        <w:tab/>
      </w:r>
      <w:r w:rsidR="00BC5AC5">
        <w:rPr>
          <w:rFonts w:ascii="Palatino Linotype" w:hAnsi="Palatino Linotype"/>
          <w:b/>
          <w:color w:val="C00000"/>
          <w:szCs w:val="20"/>
        </w:rPr>
        <w:t xml:space="preserve">   </w:t>
      </w:r>
      <w:r w:rsidR="00165431">
        <w:rPr>
          <w:rFonts w:ascii="Palatino Linotype" w:hAnsi="Palatino Linotype"/>
          <w:b/>
          <w:color w:val="C00000"/>
          <w:szCs w:val="20"/>
        </w:rPr>
        <w:t xml:space="preserve"> LinkedIn: </w:t>
      </w:r>
      <w:hyperlink r:id="rId12" w:history="1">
        <w:r w:rsidR="00131003" w:rsidRPr="002F1E0F">
          <w:rPr>
            <w:rStyle w:val="Hyperlink"/>
            <w:rFonts w:ascii="Palatino Linotype" w:hAnsi="Palatino Linotype"/>
            <w:b/>
            <w:szCs w:val="20"/>
          </w:rPr>
          <w:t>https://www.linkedin.com/in/ujjwal-k-84a946139/</w:t>
        </w:r>
      </w:hyperlink>
      <w:r w:rsidR="00131003">
        <w:rPr>
          <w:rFonts w:ascii="Palatino Linotype" w:hAnsi="Palatino Linotype"/>
          <w:b/>
          <w:color w:val="C00000"/>
          <w:szCs w:val="20"/>
        </w:rPr>
        <w:t xml:space="preserve"> </w:t>
      </w:r>
    </w:p>
    <w:p w14:paraId="7524C8E2" w14:textId="4AA408B2" w:rsidR="004C1840" w:rsidRDefault="0068269C" w:rsidP="007B78BF">
      <w:pPr>
        <w:pBdr>
          <w:bottom w:val="single" w:sz="6" w:space="0" w:color="auto"/>
        </w:pBdr>
        <w:rPr>
          <w:rFonts w:ascii="Palatino Linotype" w:hAnsi="Palatino Linotype"/>
          <w:b/>
          <w:color w:val="C00000"/>
          <w:szCs w:val="20"/>
        </w:rPr>
      </w:pPr>
      <w:r>
        <w:rPr>
          <w:rFonts w:ascii="Palatino Linotype" w:hAnsi="Palatino Linotype"/>
          <w:b/>
          <w:color w:val="C00000"/>
          <w:szCs w:val="20"/>
        </w:rPr>
        <w:t>Contact: (513)-666-8935</w:t>
      </w:r>
    </w:p>
    <w:p w14:paraId="1F3B8448" w14:textId="77777777" w:rsidR="004C1840" w:rsidRDefault="004C1840" w:rsidP="004C1840">
      <w:pPr>
        <w:rPr>
          <w:rFonts w:ascii="Palatino Linotype" w:hAnsi="Palatino Linotype"/>
          <w:b/>
          <w:color w:val="C00000"/>
          <w:szCs w:val="20"/>
          <w:u w:val="single"/>
        </w:rPr>
      </w:pPr>
    </w:p>
    <w:p w14:paraId="494E9380" w14:textId="50540501" w:rsidR="004C1840" w:rsidRPr="00C177A1" w:rsidRDefault="00024BE9" w:rsidP="004C1840">
      <w:pPr>
        <w:rPr>
          <w:rFonts w:ascii="Palatino Linotype" w:hAnsi="Palatino Linotype"/>
          <w:b/>
          <w:color w:val="C00000"/>
          <w:szCs w:val="20"/>
          <w:u w:val="single"/>
        </w:rPr>
      </w:pPr>
      <w:r>
        <w:rPr>
          <w:rFonts w:ascii="Palatino Linotype" w:hAnsi="Palatino Linotype"/>
          <w:b/>
          <w:color w:val="C00000"/>
          <w:szCs w:val="20"/>
          <w:u w:val="single"/>
        </w:rPr>
        <w:t>Professional</w:t>
      </w:r>
      <w:r w:rsidR="004C1840" w:rsidRPr="00C177A1">
        <w:rPr>
          <w:rFonts w:ascii="Palatino Linotype" w:hAnsi="Palatino Linotype"/>
          <w:b/>
          <w:color w:val="C00000"/>
          <w:szCs w:val="20"/>
          <w:u w:val="single"/>
        </w:rPr>
        <w:t xml:space="preserve"> Summary</w:t>
      </w:r>
    </w:p>
    <w:p w14:paraId="667D6B11" w14:textId="77777777" w:rsidR="004C1840" w:rsidRPr="00C177A1" w:rsidRDefault="004C1840" w:rsidP="004C1840">
      <w:pPr>
        <w:pStyle w:val="ListParagraph"/>
        <w:widowControl w:val="0"/>
        <w:autoSpaceDE w:val="0"/>
        <w:autoSpaceDN w:val="0"/>
        <w:adjustRightInd w:val="0"/>
        <w:spacing w:after="120" w:line="288" w:lineRule="auto"/>
        <w:ind w:right="180"/>
        <w:textAlignment w:val="center"/>
        <w:rPr>
          <w:rFonts w:ascii="Palatino Linotype" w:eastAsia="Times New Roman" w:hAnsi="Palatino Linotype"/>
          <w:color w:val="auto"/>
          <w:szCs w:val="20"/>
        </w:rPr>
      </w:pPr>
    </w:p>
    <w:p w14:paraId="748155A5" w14:textId="4C01A0C5" w:rsidR="004D2430" w:rsidRDefault="00597D7A" w:rsidP="00184385">
      <w:pPr>
        <w:pStyle w:val="ListParagraph"/>
        <w:widowControl w:val="0"/>
        <w:numPr>
          <w:ilvl w:val="0"/>
          <w:numId w:val="26"/>
        </w:numPr>
        <w:autoSpaceDE w:val="0"/>
        <w:autoSpaceDN w:val="0"/>
        <w:adjustRightInd w:val="0"/>
        <w:spacing w:after="120" w:line="288" w:lineRule="auto"/>
        <w:ind w:right="180"/>
        <w:jc w:val="both"/>
        <w:textAlignment w:val="center"/>
        <w:rPr>
          <w:rFonts w:ascii="Palatino Linotype" w:eastAsia="Times New Roman" w:hAnsi="Palatino Linotype"/>
          <w:color w:val="auto"/>
          <w:szCs w:val="20"/>
        </w:rPr>
      </w:pPr>
      <w:r>
        <w:rPr>
          <w:rFonts w:ascii="Palatino Linotype" w:eastAsia="Times New Roman" w:hAnsi="Palatino Linotype"/>
          <w:color w:val="auto"/>
          <w:szCs w:val="20"/>
        </w:rPr>
        <w:t>Over</w:t>
      </w:r>
      <w:r w:rsidR="001A7A61">
        <w:rPr>
          <w:rFonts w:ascii="Palatino Linotype" w:eastAsia="Times New Roman" w:hAnsi="Palatino Linotype"/>
          <w:color w:val="auto"/>
          <w:szCs w:val="20"/>
        </w:rPr>
        <w:t>all 5</w:t>
      </w:r>
      <w:r w:rsidR="002C21CC">
        <w:rPr>
          <w:rFonts w:ascii="Palatino Linotype" w:eastAsia="Times New Roman" w:hAnsi="Palatino Linotype"/>
          <w:color w:val="auto"/>
          <w:szCs w:val="20"/>
        </w:rPr>
        <w:t xml:space="preserve"> and half</w:t>
      </w:r>
      <w:bookmarkStart w:id="0" w:name="_GoBack"/>
      <w:bookmarkEnd w:id="0"/>
      <w:r w:rsidR="001D109D">
        <w:rPr>
          <w:rFonts w:ascii="Palatino Linotype" w:eastAsia="Times New Roman" w:hAnsi="Palatino Linotype"/>
          <w:color w:val="auto"/>
          <w:szCs w:val="20"/>
        </w:rPr>
        <w:t xml:space="preserve"> </w:t>
      </w:r>
      <w:r w:rsidR="005624A9">
        <w:rPr>
          <w:rFonts w:ascii="Palatino Linotype" w:eastAsia="Times New Roman" w:hAnsi="Palatino Linotype"/>
          <w:color w:val="auto"/>
          <w:szCs w:val="20"/>
        </w:rPr>
        <w:t xml:space="preserve">years </w:t>
      </w:r>
      <w:r w:rsidR="001D109D">
        <w:rPr>
          <w:rFonts w:ascii="Palatino Linotype" w:eastAsia="Times New Roman" w:hAnsi="Palatino Linotype"/>
          <w:color w:val="auto"/>
          <w:szCs w:val="20"/>
        </w:rPr>
        <w:t>of</w:t>
      </w:r>
      <w:r w:rsidR="00A701EE">
        <w:rPr>
          <w:rFonts w:ascii="Palatino Linotype" w:eastAsia="Times New Roman" w:hAnsi="Palatino Linotype"/>
          <w:color w:val="auto"/>
          <w:szCs w:val="20"/>
        </w:rPr>
        <w:t xml:space="preserve"> e</w:t>
      </w:r>
      <w:r w:rsidR="004C1840" w:rsidRPr="00C177A1">
        <w:rPr>
          <w:rFonts w:ascii="Palatino Linotype" w:eastAsia="Times New Roman" w:hAnsi="Palatino Linotype"/>
          <w:color w:val="auto"/>
          <w:szCs w:val="20"/>
        </w:rPr>
        <w:t>xperience in</w:t>
      </w:r>
      <w:r w:rsidR="004C1840" w:rsidRPr="00C177A1">
        <w:rPr>
          <w:rFonts w:ascii="Palatino Linotype" w:eastAsia="Times New Roman" w:hAnsi="Palatino Linotype"/>
          <w:b/>
          <w:color w:val="auto"/>
          <w:szCs w:val="20"/>
        </w:rPr>
        <w:t xml:space="preserve"> </w:t>
      </w:r>
      <w:r>
        <w:rPr>
          <w:rFonts w:ascii="Palatino Linotype" w:eastAsia="Times New Roman" w:hAnsi="Palatino Linotype"/>
          <w:b/>
          <w:color w:val="auto"/>
          <w:szCs w:val="20"/>
        </w:rPr>
        <w:t xml:space="preserve">Software </w:t>
      </w:r>
      <w:r w:rsidR="004D2430">
        <w:rPr>
          <w:rFonts w:ascii="Palatino Linotype" w:eastAsia="Times New Roman" w:hAnsi="Palatino Linotype"/>
          <w:b/>
          <w:color w:val="auto"/>
          <w:szCs w:val="20"/>
        </w:rPr>
        <w:t>Industry</w:t>
      </w:r>
      <w:r w:rsidR="00775D41">
        <w:rPr>
          <w:rFonts w:ascii="Palatino Linotype" w:eastAsia="Times New Roman" w:hAnsi="Palatino Linotype"/>
          <w:color w:val="auto"/>
          <w:szCs w:val="20"/>
        </w:rPr>
        <w:t>.</w:t>
      </w:r>
    </w:p>
    <w:p w14:paraId="20BF9F6B" w14:textId="5B6E3FCD" w:rsidR="004C1840" w:rsidRPr="00C177A1" w:rsidRDefault="00C7426B" w:rsidP="00184385">
      <w:pPr>
        <w:pStyle w:val="ListParagraph"/>
        <w:widowControl w:val="0"/>
        <w:numPr>
          <w:ilvl w:val="0"/>
          <w:numId w:val="26"/>
        </w:numPr>
        <w:autoSpaceDE w:val="0"/>
        <w:autoSpaceDN w:val="0"/>
        <w:adjustRightInd w:val="0"/>
        <w:spacing w:after="120" w:line="288" w:lineRule="auto"/>
        <w:ind w:right="180"/>
        <w:jc w:val="both"/>
        <w:textAlignment w:val="center"/>
        <w:rPr>
          <w:rFonts w:ascii="Palatino Linotype" w:eastAsia="Times New Roman" w:hAnsi="Palatino Linotype"/>
          <w:color w:val="auto"/>
          <w:szCs w:val="20"/>
        </w:rPr>
      </w:pPr>
      <w:r>
        <w:rPr>
          <w:rFonts w:ascii="Palatino Linotype" w:eastAsia="Times New Roman" w:hAnsi="Palatino Linotype"/>
          <w:color w:val="auto"/>
          <w:szCs w:val="20"/>
        </w:rPr>
        <w:t>Very good exposure on</w:t>
      </w:r>
      <w:r w:rsidR="004C1840" w:rsidRPr="00C177A1">
        <w:rPr>
          <w:rFonts w:ascii="Palatino Linotype" w:eastAsia="Times New Roman" w:hAnsi="Palatino Linotype"/>
          <w:color w:val="auto"/>
          <w:szCs w:val="20"/>
        </w:rPr>
        <w:t xml:space="preserve"> </w:t>
      </w:r>
      <w:r w:rsidR="004C1840" w:rsidRPr="00C177A1">
        <w:rPr>
          <w:rFonts w:ascii="Palatino Linotype" w:eastAsia="Times New Roman" w:hAnsi="Palatino Linotype"/>
          <w:b/>
          <w:color w:val="auto"/>
          <w:szCs w:val="20"/>
        </w:rPr>
        <w:t xml:space="preserve">Data Warehousing concepts, </w:t>
      </w:r>
      <w:r w:rsidR="00980C20">
        <w:rPr>
          <w:rFonts w:ascii="Palatino Linotype" w:eastAsia="Times New Roman" w:hAnsi="Palatino Linotype"/>
          <w:b/>
          <w:color w:val="auto"/>
          <w:szCs w:val="20"/>
        </w:rPr>
        <w:t>Data Integration, Data Analysis and Reporting,</w:t>
      </w:r>
      <w:r w:rsidR="004C1840" w:rsidRPr="00C177A1">
        <w:rPr>
          <w:rFonts w:ascii="Palatino Linotype" w:eastAsia="Times New Roman" w:hAnsi="Palatino Linotype"/>
          <w:b/>
          <w:color w:val="auto"/>
          <w:szCs w:val="20"/>
        </w:rPr>
        <w:t xml:space="preserve"> Data Warehouse </w:t>
      </w:r>
      <w:r w:rsidR="004C1840" w:rsidRPr="00836B48">
        <w:rPr>
          <w:rFonts w:ascii="Palatino Linotype" w:eastAsia="Times New Roman" w:hAnsi="Palatino Linotype"/>
          <w:color w:val="auto"/>
          <w:szCs w:val="20"/>
        </w:rPr>
        <w:t>Web B</w:t>
      </w:r>
      <w:r w:rsidR="004D2430" w:rsidRPr="00836B48">
        <w:rPr>
          <w:rFonts w:ascii="Palatino Linotype" w:eastAsia="Times New Roman" w:hAnsi="Palatino Linotype"/>
          <w:color w:val="auto"/>
          <w:szCs w:val="20"/>
        </w:rPr>
        <w:t>ased app</w:t>
      </w:r>
      <w:r w:rsidR="00C63F06" w:rsidRPr="00836B48">
        <w:rPr>
          <w:rFonts w:ascii="Palatino Linotype" w:eastAsia="Times New Roman" w:hAnsi="Palatino Linotype"/>
          <w:color w:val="auto"/>
          <w:szCs w:val="20"/>
        </w:rPr>
        <w:t>lications</w:t>
      </w:r>
      <w:r>
        <w:rPr>
          <w:rFonts w:ascii="Palatino Linotype" w:eastAsia="Times New Roman" w:hAnsi="Palatino Linotype"/>
          <w:color w:val="auto"/>
          <w:szCs w:val="20"/>
        </w:rPr>
        <w:t>,</w:t>
      </w:r>
      <w:r w:rsidR="00184385">
        <w:rPr>
          <w:rFonts w:ascii="Palatino Linotype" w:eastAsia="Times New Roman" w:hAnsi="Palatino Linotype"/>
          <w:b/>
          <w:color w:val="auto"/>
          <w:szCs w:val="20"/>
        </w:rPr>
        <w:t xml:space="preserve"> </w:t>
      </w:r>
      <w:r w:rsidR="00EE48C9">
        <w:rPr>
          <w:rFonts w:ascii="Palatino Linotype" w:eastAsia="Times New Roman" w:hAnsi="Palatino Linotype"/>
          <w:color w:val="auto"/>
          <w:szCs w:val="20"/>
        </w:rPr>
        <w:t>end to</w:t>
      </w:r>
      <w:r w:rsidR="004D2430" w:rsidRPr="00836B48">
        <w:rPr>
          <w:rFonts w:ascii="Palatino Linotype" w:eastAsia="Times New Roman" w:hAnsi="Palatino Linotype"/>
          <w:color w:val="auto"/>
          <w:szCs w:val="20"/>
        </w:rPr>
        <w:t xml:space="preserve"> </w:t>
      </w:r>
      <w:r>
        <w:rPr>
          <w:rFonts w:ascii="Palatino Linotype" w:eastAsia="Times New Roman" w:hAnsi="Palatino Linotype"/>
          <w:color w:val="auto"/>
          <w:szCs w:val="20"/>
        </w:rPr>
        <w:t>e</w:t>
      </w:r>
      <w:r w:rsidR="00184385" w:rsidRPr="00836B48">
        <w:rPr>
          <w:rFonts w:ascii="Palatino Linotype" w:eastAsia="Times New Roman" w:hAnsi="Palatino Linotype"/>
          <w:color w:val="auto"/>
          <w:szCs w:val="20"/>
        </w:rPr>
        <w:t>nd</w:t>
      </w:r>
      <w:r w:rsidR="004D2430" w:rsidRPr="00836B48">
        <w:rPr>
          <w:rFonts w:ascii="Palatino Linotype" w:eastAsia="Times New Roman" w:hAnsi="Palatino Linotype"/>
          <w:color w:val="auto"/>
          <w:szCs w:val="20"/>
        </w:rPr>
        <w:t xml:space="preserve"> </w:t>
      </w:r>
      <w:r w:rsidR="00C63F06" w:rsidRPr="00836B48">
        <w:rPr>
          <w:rFonts w:ascii="Palatino Linotype" w:eastAsia="Times New Roman" w:hAnsi="Palatino Linotype"/>
          <w:color w:val="auto"/>
          <w:szCs w:val="20"/>
        </w:rPr>
        <w:t xml:space="preserve">Website </w:t>
      </w:r>
      <w:r w:rsidR="004D2430" w:rsidRPr="00836B48">
        <w:rPr>
          <w:rFonts w:ascii="Palatino Linotype" w:eastAsia="Times New Roman" w:hAnsi="Palatino Linotype"/>
          <w:color w:val="auto"/>
          <w:szCs w:val="20"/>
        </w:rPr>
        <w:t>development.</w:t>
      </w:r>
    </w:p>
    <w:p w14:paraId="4CA98C0A" w14:textId="00956E66" w:rsidR="001C46A1" w:rsidRPr="001C46A1" w:rsidRDefault="002D026C" w:rsidP="00184385">
      <w:pPr>
        <w:pStyle w:val="ListParagraph"/>
        <w:widowControl w:val="0"/>
        <w:numPr>
          <w:ilvl w:val="0"/>
          <w:numId w:val="26"/>
        </w:numPr>
        <w:autoSpaceDE w:val="0"/>
        <w:autoSpaceDN w:val="0"/>
        <w:adjustRightInd w:val="0"/>
        <w:spacing w:after="120" w:line="288" w:lineRule="auto"/>
        <w:ind w:right="180"/>
        <w:jc w:val="both"/>
        <w:textAlignment w:val="center"/>
        <w:rPr>
          <w:rFonts w:ascii="Palatino Linotype" w:eastAsia="Times New Roman" w:hAnsi="Palatino Linotype"/>
          <w:color w:val="auto"/>
          <w:szCs w:val="20"/>
        </w:rPr>
      </w:pPr>
      <w:r>
        <w:rPr>
          <w:rFonts w:ascii="Palatino Linotype" w:eastAsia="Times New Roman" w:hAnsi="Palatino Linotype"/>
          <w:color w:val="auto"/>
          <w:szCs w:val="20"/>
        </w:rPr>
        <w:t>Around 3</w:t>
      </w:r>
      <w:r w:rsidR="00614870">
        <w:rPr>
          <w:rFonts w:ascii="Palatino Linotype" w:eastAsia="Times New Roman" w:hAnsi="Palatino Linotype"/>
          <w:color w:val="auto"/>
          <w:szCs w:val="20"/>
        </w:rPr>
        <w:t xml:space="preserve"> </w:t>
      </w:r>
      <w:r w:rsidR="004B0709">
        <w:rPr>
          <w:rFonts w:ascii="Palatino Linotype" w:eastAsia="Times New Roman" w:hAnsi="Palatino Linotype"/>
          <w:color w:val="auto"/>
          <w:szCs w:val="20"/>
        </w:rPr>
        <w:t>years</w:t>
      </w:r>
      <w:r w:rsidR="004D2430">
        <w:rPr>
          <w:rFonts w:ascii="Palatino Linotype" w:eastAsia="Times New Roman" w:hAnsi="Palatino Linotype"/>
          <w:color w:val="auto"/>
          <w:szCs w:val="20"/>
        </w:rPr>
        <w:t xml:space="preserve"> of </w:t>
      </w:r>
      <w:r w:rsidR="004C1840" w:rsidRPr="00C177A1">
        <w:rPr>
          <w:rFonts w:ascii="Palatino Linotype" w:eastAsia="Times New Roman" w:hAnsi="Palatino Linotype"/>
          <w:color w:val="auto"/>
          <w:szCs w:val="20"/>
        </w:rPr>
        <w:t>experience in designing, modelling,</w:t>
      </w:r>
      <w:r w:rsidR="00C80636">
        <w:rPr>
          <w:rFonts w:ascii="Palatino Linotype" w:eastAsia="Times New Roman" w:hAnsi="Palatino Linotype"/>
          <w:color w:val="auto"/>
          <w:szCs w:val="20"/>
        </w:rPr>
        <w:t xml:space="preserve"> optimization,</w:t>
      </w:r>
      <w:r w:rsidR="004C1840" w:rsidRPr="00C177A1">
        <w:rPr>
          <w:rFonts w:ascii="Palatino Linotype" w:eastAsia="Times New Roman" w:hAnsi="Palatino Linotype"/>
          <w:color w:val="auto"/>
          <w:szCs w:val="20"/>
        </w:rPr>
        <w:t xml:space="preserve"> performance tuning and analysis, implementing </w:t>
      </w:r>
      <w:r w:rsidR="0094040D">
        <w:rPr>
          <w:rFonts w:ascii="Palatino Linotype" w:eastAsia="Times New Roman" w:hAnsi="Palatino Linotype"/>
          <w:color w:val="auto"/>
          <w:szCs w:val="20"/>
        </w:rPr>
        <w:t xml:space="preserve">data integration </w:t>
      </w:r>
      <w:r w:rsidR="004C1840" w:rsidRPr="00C177A1">
        <w:rPr>
          <w:rFonts w:ascii="Palatino Linotype" w:eastAsia="Times New Roman" w:hAnsi="Palatino Linotype"/>
          <w:color w:val="auto"/>
          <w:szCs w:val="20"/>
        </w:rPr>
        <w:t>processes using ETL tool</w:t>
      </w:r>
      <w:r w:rsidR="00C310D7">
        <w:rPr>
          <w:rFonts w:ascii="Palatino Linotype" w:eastAsia="Times New Roman" w:hAnsi="Palatino Linotype"/>
          <w:color w:val="auto"/>
          <w:szCs w:val="20"/>
        </w:rPr>
        <w:t>s</w:t>
      </w:r>
      <w:r w:rsidR="004C1840" w:rsidRPr="00C177A1">
        <w:rPr>
          <w:rFonts w:ascii="Palatino Linotype" w:eastAsia="Times New Roman" w:hAnsi="Palatino Linotype"/>
          <w:color w:val="auto"/>
          <w:szCs w:val="20"/>
        </w:rPr>
        <w:t xml:space="preserve"> </w:t>
      </w:r>
      <w:r w:rsidR="00F52FA4" w:rsidRPr="00F52FA4">
        <w:rPr>
          <w:rFonts w:ascii="Palatino Linotype" w:eastAsia="Times New Roman" w:hAnsi="Palatino Linotype"/>
          <w:b/>
          <w:color w:val="auto"/>
          <w:szCs w:val="20"/>
        </w:rPr>
        <w:t>Informatica Power Center</w:t>
      </w:r>
      <w:r w:rsidR="00F52FA4">
        <w:rPr>
          <w:rFonts w:ascii="Palatino Linotype" w:eastAsia="Times New Roman" w:hAnsi="Palatino Linotype"/>
          <w:color w:val="auto"/>
          <w:szCs w:val="20"/>
        </w:rPr>
        <w:t xml:space="preserve">, </w:t>
      </w:r>
      <w:r w:rsidR="004C1840" w:rsidRPr="004B0709">
        <w:rPr>
          <w:rFonts w:ascii="Palatino Linotype" w:eastAsia="Times New Roman" w:hAnsi="Palatino Linotype"/>
          <w:b/>
          <w:color w:val="auto"/>
          <w:szCs w:val="20"/>
        </w:rPr>
        <w:t>Pentaho data Integration</w:t>
      </w:r>
      <w:r w:rsidR="004C1840" w:rsidRPr="00C177A1">
        <w:rPr>
          <w:rFonts w:ascii="Palatino Linotype" w:eastAsia="Times New Roman" w:hAnsi="Palatino Linotype"/>
          <w:color w:val="auto"/>
          <w:szCs w:val="20"/>
        </w:rPr>
        <w:t xml:space="preserve"> </w:t>
      </w:r>
      <w:r w:rsidR="004C1840" w:rsidRPr="00C177A1">
        <w:rPr>
          <w:rFonts w:ascii="Palatino Linotype" w:eastAsia="Times New Roman" w:hAnsi="Palatino Linotype"/>
          <w:b/>
          <w:color w:val="auto"/>
          <w:szCs w:val="20"/>
        </w:rPr>
        <w:t>(PDI)</w:t>
      </w:r>
      <w:r w:rsidR="007108F3">
        <w:rPr>
          <w:rFonts w:ascii="Palatino Linotype" w:eastAsia="Times New Roman" w:hAnsi="Palatino Linotype"/>
          <w:b/>
          <w:color w:val="auto"/>
          <w:szCs w:val="20"/>
        </w:rPr>
        <w:t>, SSIS</w:t>
      </w:r>
      <w:r w:rsidR="004D2430">
        <w:rPr>
          <w:rFonts w:ascii="Palatino Linotype" w:eastAsia="Times New Roman" w:hAnsi="Palatino Linotype"/>
          <w:color w:val="auto"/>
          <w:szCs w:val="20"/>
        </w:rPr>
        <w:t xml:space="preserve"> and </w:t>
      </w:r>
      <w:r w:rsidR="004D2430" w:rsidRPr="004D2430">
        <w:rPr>
          <w:rFonts w:ascii="Palatino Linotype" w:eastAsia="Times New Roman" w:hAnsi="Palatino Linotype"/>
          <w:b/>
          <w:color w:val="auto"/>
          <w:szCs w:val="20"/>
        </w:rPr>
        <w:t>Talend</w:t>
      </w:r>
      <w:r w:rsidR="004D2430">
        <w:rPr>
          <w:rFonts w:ascii="Palatino Linotype" w:eastAsia="Times New Roman" w:hAnsi="Palatino Linotype"/>
          <w:color w:val="auto"/>
          <w:szCs w:val="20"/>
        </w:rPr>
        <w:t xml:space="preserve"> Open Studio</w:t>
      </w:r>
      <w:r w:rsidR="004C1840" w:rsidRPr="00C177A1">
        <w:rPr>
          <w:rFonts w:ascii="Palatino Linotype" w:eastAsia="Times New Roman" w:hAnsi="Palatino Linotype"/>
          <w:color w:val="auto"/>
          <w:szCs w:val="20"/>
        </w:rPr>
        <w:t xml:space="preserve"> </w:t>
      </w:r>
      <w:r w:rsidR="004D2430">
        <w:rPr>
          <w:rFonts w:ascii="Palatino Linotype" w:eastAsia="Times New Roman" w:hAnsi="Palatino Linotype"/>
          <w:color w:val="auto"/>
          <w:szCs w:val="20"/>
        </w:rPr>
        <w:t>Data Integration (</w:t>
      </w:r>
      <w:r w:rsidR="004D2430" w:rsidRPr="004D2430">
        <w:rPr>
          <w:rFonts w:ascii="Palatino Linotype" w:eastAsia="Times New Roman" w:hAnsi="Palatino Linotype"/>
          <w:b/>
          <w:color w:val="auto"/>
          <w:szCs w:val="20"/>
        </w:rPr>
        <w:t>TOS- DI</w:t>
      </w:r>
      <w:r w:rsidR="004D2430">
        <w:rPr>
          <w:rFonts w:ascii="Palatino Linotype" w:eastAsia="Times New Roman" w:hAnsi="Palatino Linotype"/>
          <w:color w:val="auto"/>
          <w:szCs w:val="20"/>
        </w:rPr>
        <w:t>)</w:t>
      </w:r>
      <w:r w:rsidR="004D2430" w:rsidRPr="00C177A1">
        <w:rPr>
          <w:rFonts w:ascii="Palatino Linotype" w:eastAsia="Times New Roman" w:hAnsi="Palatino Linotype"/>
          <w:color w:val="auto"/>
          <w:szCs w:val="20"/>
        </w:rPr>
        <w:t xml:space="preserve"> for</w:t>
      </w:r>
      <w:r w:rsidR="004C1840" w:rsidRPr="00C177A1">
        <w:rPr>
          <w:rFonts w:ascii="Palatino Linotype" w:eastAsia="Times New Roman" w:hAnsi="Palatino Linotype"/>
          <w:color w:val="auto"/>
          <w:szCs w:val="20"/>
        </w:rPr>
        <w:t xml:space="preserve"> </w:t>
      </w:r>
      <w:r w:rsidR="004C1840" w:rsidRPr="00C177A1">
        <w:rPr>
          <w:rFonts w:ascii="Palatino Linotype" w:eastAsia="Times New Roman" w:hAnsi="Palatino Linotype"/>
          <w:b/>
          <w:color w:val="auto"/>
          <w:szCs w:val="20"/>
        </w:rPr>
        <w:t xml:space="preserve">Data Extraction, transformation and loading processes. </w:t>
      </w:r>
    </w:p>
    <w:p w14:paraId="3DF3D9C2" w14:textId="1F6E3EB1" w:rsidR="00AD6115" w:rsidRDefault="004C1840" w:rsidP="00184385">
      <w:pPr>
        <w:pStyle w:val="ListParagraph"/>
        <w:widowControl w:val="0"/>
        <w:numPr>
          <w:ilvl w:val="0"/>
          <w:numId w:val="26"/>
        </w:numPr>
        <w:autoSpaceDE w:val="0"/>
        <w:autoSpaceDN w:val="0"/>
        <w:adjustRightInd w:val="0"/>
        <w:spacing w:after="120" w:line="288" w:lineRule="auto"/>
        <w:ind w:right="180"/>
        <w:jc w:val="both"/>
        <w:textAlignment w:val="center"/>
        <w:rPr>
          <w:rFonts w:ascii="Palatino Linotype" w:eastAsia="Times New Roman" w:hAnsi="Palatino Linotype"/>
          <w:color w:val="auto"/>
          <w:szCs w:val="20"/>
        </w:rPr>
      </w:pPr>
      <w:r w:rsidRPr="004B0709">
        <w:rPr>
          <w:rFonts w:ascii="Palatino Linotype" w:eastAsia="Times New Roman" w:hAnsi="Palatino Linotype"/>
          <w:color w:val="auto"/>
          <w:szCs w:val="20"/>
        </w:rPr>
        <w:t>Designing</w:t>
      </w:r>
      <w:r w:rsidR="00640DA5">
        <w:rPr>
          <w:rFonts w:ascii="Palatino Linotype" w:eastAsia="Times New Roman" w:hAnsi="Palatino Linotype"/>
          <w:color w:val="auto"/>
          <w:szCs w:val="20"/>
        </w:rPr>
        <w:t xml:space="preserve"> end to end ETL solution</w:t>
      </w:r>
      <w:r w:rsidRPr="00C177A1">
        <w:rPr>
          <w:rFonts w:ascii="Palatino Linotype" w:eastAsia="Times New Roman" w:hAnsi="Palatino Linotype"/>
          <w:color w:val="auto"/>
          <w:szCs w:val="20"/>
        </w:rPr>
        <w:t xml:space="preserve"> to </w:t>
      </w:r>
      <w:r w:rsidR="00C310D7">
        <w:rPr>
          <w:rFonts w:ascii="Palatino Linotype" w:eastAsia="Times New Roman" w:hAnsi="Palatino Linotype"/>
          <w:color w:val="auto"/>
          <w:szCs w:val="20"/>
        </w:rPr>
        <w:t xml:space="preserve">support reporting </w:t>
      </w:r>
      <w:r w:rsidR="000E3D88">
        <w:rPr>
          <w:rFonts w:ascii="Palatino Linotype" w:eastAsia="Times New Roman" w:hAnsi="Palatino Linotype"/>
          <w:color w:val="auto"/>
          <w:szCs w:val="20"/>
        </w:rPr>
        <w:t xml:space="preserve">and analysis </w:t>
      </w:r>
      <w:r w:rsidR="00C310D7">
        <w:rPr>
          <w:rFonts w:ascii="Palatino Linotype" w:eastAsia="Times New Roman" w:hAnsi="Palatino Linotype"/>
          <w:color w:val="auto"/>
          <w:szCs w:val="20"/>
        </w:rPr>
        <w:t>requirements.</w:t>
      </w:r>
    </w:p>
    <w:p w14:paraId="725384BD" w14:textId="3D258B7D" w:rsidR="004C1840" w:rsidRPr="00C177A1" w:rsidRDefault="00AD6115" w:rsidP="00184385">
      <w:pPr>
        <w:pStyle w:val="ListParagraph"/>
        <w:widowControl w:val="0"/>
        <w:numPr>
          <w:ilvl w:val="0"/>
          <w:numId w:val="26"/>
        </w:numPr>
        <w:autoSpaceDE w:val="0"/>
        <w:autoSpaceDN w:val="0"/>
        <w:adjustRightInd w:val="0"/>
        <w:spacing w:after="120" w:line="288" w:lineRule="auto"/>
        <w:ind w:right="180"/>
        <w:jc w:val="both"/>
        <w:textAlignment w:val="center"/>
        <w:rPr>
          <w:rFonts w:ascii="Palatino Linotype" w:eastAsia="Times New Roman" w:hAnsi="Palatino Linotype"/>
          <w:color w:val="auto"/>
          <w:szCs w:val="20"/>
        </w:rPr>
      </w:pPr>
      <w:r>
        <w:rPr>
          <w:rFonts w:ascii="Palatino Linotype" w:eastAsia="Times New Roman" w:hAnsi="Palatino Linotype"/>
          <w:color w:val="auto"/>
          <w:szCs w:val="20"/>
        </w:rPr>
        <w:t xml:space="preserve">Around 6 months of experience working as Web Developer and </w:t>
      </w:r>
      <w:r w:rsidR="00D1366D">
        <w:rPr>
          <w:rFonts w:ascii="Palatino Linotype" w:eastAsia="Times New Roman" w:hAnsi="Palatino Linotype"/>
          <w:color w:val="auto"/>
          <w:szCs w:val="20"/>
        </w:rPr>
        <w:t>1-year</w:t>
      </w:r>
      <w:r w:rsidR="00B50E7D">
        <w:rPr>
          <w:rFonts w:ascii="Palatino Linotype" w:eastAsia="Times New Roman" w:hAnsi="Palatino Linotype"/>
          <w:color w:val="auto"/>
          <w:szCs w:val="20"/>
        </w:rPr>
        <w:t xml:space="preserve"> experience as </w:t>
      </w:r>
      <w:r w:rsidR="00B50E7D" w:rsidRPr="007B0DBF">
        <w:rPr>
          <w:rFonts w:ascii="Palatino Linotype" w:eastAsia="Times New Roman" w:hAnsi="Palatino Linotype"/>
          <w:b/>
          <w:color w:val="auto"/>
          <w:szCs w:val="20"/>
        </w:rPr>
        <w:t>Oracle DBA 11</w:t>
      </w:r>
      <w:r w:rsidRPr="007B0DBF">
        <w:rPr>
          <w:rFonts w:ascii="Palatino Linotype" w:eastAsia="Times New Roman" w:hAnsi="Palatino Linotype"/>
          <w:b/>
          <w:color w:val="auto"/>
          <w:szCs w:val="20"/>
        </w:rPr>
        <w:t>g</w:t>
      </w:r>
      <w:r>
        <w:rPr>
          <w:rFonts w:ascii="Palatino Linotype" w:eastAsia="Times New Roman" w:hAnsi="Palatino Linotype"/>
          <w:color w:val="auto"/>
          <w:szCs w:val="20"/>
        </w:rPr>
        <w:t>.</w:t>
      </w:r>
    </w:p>
    <w:p w14:paraId="32F36E08" w14:textId="27A44022" w:rsidR="00D50CDD" w:rsidRPr="00D50CDD" w:rsidRDefault="004C1840" w:rsidP="00D50CDD">
      <w:pPr>
        <w:pStyle w:val="ListParagraph"/>
        <w:widowControl w:val="0"/>
        <w:numPr>
          <w:ilvl w:val="0"/>
          <w:numId w:val="26"/>
        </w:numPr>
        <w:autoSpaceDE w:val="0"/>
        <w:autoSpaceDN w:val="0"/>
        <w:adjustRightInd w:val="0"/>
        <w:spacing w:after="120" w:line="288" w:lineRule="auto"/>
        <w:ind w:right="180"/>
        <w:jc w:val="both"/>
        <w:textAlignment w:val="center"/>
        <w:rPr>
          <w:rFonts w:ascii="Palatino Linotype" w:eastAsia="Times New Roman" w:hAnsi="Palatino Linotype"/>
          <w:color w:val="auto"/>
          <w:szCs w:val="20"/>
        </w:rPr>
      </w:pPr>
      <w:r w:rsidRPr="00C177A1">
        <w:rPr>
          <w:rFonts w:ascii="Palatino Linotype" w:eastAsia="Times New Roman" w:hAnsi="Palatino Linotype"/>
          <w:color w:val="auto"/>
          <w:szCs w:val="20"/>
        </w:rPr>
        <w:t xml:space="preserve">Worked on the complete Software Development Life Cycle </w:t>
      </w:r>
      <w:r w:rsidRPr="00C177A1">
        <w:rPr>
          <w:rFonts w:ascii="Palatino Linotype" w:eastAsia="Times New Roman" w:hAnsi="Palatino Linotype"/>
          <w:b/>
          <w:color w:val="auto"/>
          <w:szCs w:val="20"/>
        </w:rPr>
        <w:t>(SDLC).</w:t>
      </w:r>
      <w:r w:rsidRPr="00C177A1">
        <w:rPr>
          <w:rFonts w:ascii="Palatino Linotype" w:eastAsia="Times New Roman" w:hAnsi="Palatino Linotype"/>
          <w:color w:val="auto"/>
          <w:szCs w:val="20"/>
        </w:rPr>
        <w:t xml:space="preserve"> </w:t>
      </w:r>
    </w:p>
    <w:p w14:paraId="583C3B6A" w14:textId="58213943" w:rsidR="004C1840" w:rsidRDefault="004C1840" w:rsidP="00184385">
      <w:pPr>
        <w:pStyle w:val="ListParagraph"/>
        <w:widowControl w:val="0"/>
        <w:numPr>
          <w:ilvl w:val="0"/>
          <w:numId w:val="26"/>
        </w:numPr>
        <w:autoSpaceDE w:val="0"/>
        <w:autoSpaceDN w:val="0"/>
        <w:adjustRightInd w:val="0"/>
        <w:spacing w:after="120" w:line="288" w:lineRule="auto"/>
        <w:ind w:right="180"/>
        <w:jc w:val="both"/>
        <w:textAlignment w:val="center"/>
        <w:rPr>
          <w:rFonts w:ascii="Palatino Linotype" w:eastAsia="Times New Roman" w:hAnsi="Palatino Linotype"/>
          <w:color w:val="auto"/>
          <w:szCs w:val="20"/>
        </w:rPr>
      </w:pPr>
      <w:r w:rsidRPr="009279E9">
        <w:rPr>
          <w:rFonts w:ascii="Palatino Linotype" w:eastAsia="Times New Roman" w:hAnsi="Palatino Linotype"/>
          <w:color w:val="auto"/>
          <w:szCs w:val="20"/>
        </w:rPr>
        <w:t>Hands on experience</w:t>
      </w:r>
      <w:r w:rsidR="00554383" w:rsidRPr="009279E9">
        <w:rPr>
          <w:rFonts w:ascii="Palatino Linotype" w:eastAsia="Times New Roman" w:hAnsi="Palatino Linotype"/>
          <w:color w:val="auto"/>
          <w:szCs w:val="20"/>
        </w:rPr>
        <w:t xml:space="preserve"> on</w:t>
      </w:r>
      <w:r w:rsidRPr="009279E9">
        <w:rPr>
          <w:rFonts w:ascii="Palatino Linotype" w:eastAsia="Times New Roman" w:hAnsi="Palatino Linotype"/>
          <w:color w:val="auto"/>
          <w:szCs w:val="20"/>
        </w:rPr>
        <w:t xml:space="preserve"> </w:t>
      </w:r>
      <w:r w:rsidR="00722AE1" w:rsidRPr="009279E9">
        <w:rPr>
          <w:rFonts w:ascii="Palatino Linotype" w:eastAsia="Times New Roman" w:hAnsi="Palatino Linotype"/>
          <w:color w:val="auto"/>
          <w:szCs w:val="20"/>
        </w:rPr>
        <w:t>overall</w:t>
      </w:r>
      <w:r w:rsidRPr="009279E9">
        <w:rPr>
          <w:rFonts w:ascii="Palatino Linotype" w:eastAsia="Times New Roman" w:hAnsi="Palatino Linotype"/>
          <w:color w:val="auto"/>
          <w:szCs w:val="20"/>
        </w:rPr>
        <w:t xml:space="preserve"> </w:t>
      </w:r>
      <w:r w:rsidRPr="009279E9">
        <w:rPr>
          <w:rFonts w:ascii="Palatino Linotype" w:eastAsia="Times New Roman" w:hAnsi="Palatino Linotype"/>
          <w:b/>
          <w:color w:val="auto"/>
          <w:szCs w:val="20"/>
        </w:rPr>
        <w:t>ETL</w:t>
      </w:r>
      <w:r w:rsidRPr="009279E9">
        <w:rPr>
          <w:rFonts w:ascii="Palatino Linotype" w:eastAsia="Times New Roman" w:hAnsi="Palatino Linotype"/>
          <w:color w:val="auto"/>
          <w:szCs w:val="20"/>
        </w:rPr>
        <w:t xml:space="preserve"> </w:t>
      </w:r>
      <w:r w:rsidRPr="009279E9">
        <w:rPr>
          <w:rFonts w:ascii="Palatino Linotype" w:eastAsia="Times New Roman" w:hAnsi="Palatino Linotype"/>
          <w:b/>
          <w:color w:val="auto"/>
          <w:szCs w:val="20"/>
        </w:rPr>
        <w:t>(Extract</w:t>
      </w:r>
      <w:r w:rsidR="00D37DB7">
        <w:rPr>
          <w:rFonts w:ascii="Palatino Linotype" w:eastAsia="Times New Roman" w:hAnsi="Palatino Linotype"/>
          <w:b/>
          <w:color w:val="auto"/>
          <w:szCs w:val="20"/>
        </w:rPr>
        <w:t>, Transform</w:t>
      </w:r>
      <w:r w:rsidRPr="009279E9">
        <w:rPr>
          <w:rFonts w:ascii="Palatino Linotype" w:eastAsia="Times New Roman" w:hAnsi="Palatino Linotype"/>
          <w:b/>
          <w:color w:val="auto"/>
          <w:szCs w:val="20"/>
        </w:rPr>
        <w:t xml:space="preserve"> &amp; Load)</w:t>
      </w:r>
      <w:r w:rsidRPr="009279E9">
        <w:rPr>
          <w:rFonts w:ascii="Palatino Linotype" w:eastAsia="Times New Roman" w:hAnsi="Palatino Linotype"/>
          <w:color w:val="auto"/>
          <w:szCs w:val="20"/>
        </w:rPr>
        <w:t xml:space="preserve"> process. </w:t>
      </w:r>
    </w:p>
    <w:p w14:paraId="0D9E9FED" w14:textId="3B2F0B53" w:rsidR="00BA4A9F" w:rsidRPr="00BA4A9F" w:rsidRDefault="00BA4A9F" w:rsidP="00BA4A9F">
      <w:pPr>
        <w:pStyle w:val="ListParagraph"/>
        <w:numPr>
          <w:ilvl w:val="0"/>
          <w:numId w:val="26"/>
        </w:numPr>
        <w:jc w:val="both"/>
        <w:rPr>
          <w:rFonts w:ascii="Palatino Linotype" w:eastAsia="Times New Roman" w:hAnsi="Palatino Linotype"/>
          <w:color w:val="auto"/>
          <w:szCs w:val="20"/>
        </w:rPr>
      </w:pPr>
      <w:r w:rsidRPr="009279E9">
        <w:rPr>
          <w:rFonts w:ascii="Palatino Linotype" w:eastAsia="Times New Roman" w:hAnsi="Palatino Linotype"/>
          <w:color w:val="auto"/>
          <w:szCs w:val="20"/>
        </w:rPr>
        <w:t>Experience with report creation on BI platfo</w:t>
      </w:r>
      <w:r>
        <w:rPr>
          <w:rFonts w:ascii="Palatino Linotype" w:eastAsia="Times New Roman" w:hAnsi="Palatino Linotype"/>
          <w:color w:val="auto"/>
          <w:szCs w:val="20"/>
        </w:rPr>
        <w:t>rms mainly Pentaho Report Designer and Tableau.</w:t>
      </w:r>
    </w:p>
    <w:p w14:paraId="36AF7B8C" w14:textId="6046F55E" w:rsidR="004C1840" w:rsidRPr="009279E9" w:rsidRDefault="004C1840" w:rsidP="00184385">
      <w:pPr>
        <w:pStyle w:val="ListParagraph"/>
        <w:numPr>
          <w:ilvl w:val="0"/>
          <w:numId w:val="26"/>
        </w:numPr>
        <w:jc w:val="both"/>
        <w:rPr>
          <w:rFonts w:ascii="Palatino Linotype" w:eastAsia="Times New Roman" w:hAnsi="Palatino Linotype"/>
          <w:color w:val="auto"/>
          <w:szCs w:val="20"/>
        </w:rPr>
      </w:pPr>
      <w:r w:rsidRPr="009279E9">
        <w:rPr>
          <w:rFonts w:ascii="Palatino Linotype" w:eastAsia="Times New Roman" w:hAnsi="Palatino Linotype"/>
          <w:color w:val="auto"/>
          <w:szCs w:val="20"/>
        </w:rPr>
        <w:t>Used Ag</w:t>
      </w:r>
      <w:r w:rsidR="004D2430" w:rsidRPr="009279E9">
        <w:rPr>
          <w:rFonts w:ascii="Palatino Linotype" w:eastAsia="Times New Roman" w:hAnsi="Palatino Linotype"/>
          <w:color w:val="auto"/>
          <w:szCs w:val="20"/>
        </w:rPr>
        <w:t>ile</w:t>
      </w:r>
      <w:r w:rsidR="00AD6115" w:rsidRPr="009279E9">
        <w:rPr>
          <w:rFonts w:ascii="Palatino Linotype" w:eastAsia="Times New Roman" w:hAnsi="Palatino Linotype"/>
          <w:color w:val="auto"/>
          <w:szCs w:val="20"/>
        </w:rPr>
        <w:t xml:space="preserve"> SCRUM methodology in my career</w:t>
      </w:r>
      <w:r w:rsidR="004D2430" w:rsidRPr="009279E9">
        <w:rPr>
          <w:rFonts w:ascii="Palatino Linotype" w:eastAsia="Times New Roman" w:hAnsi="Palatino Linotype"/>
          <w:color w:val="auto"/>
          <w:szCs w:val="20"/>
        </w:rPr>
        <w:t xml:space="preserve"> project</w:t>
      </w:r>
      <w:r w:rsidR="00AD6115" w:rsidRPr="009279E9">
        <w:rPr>
          <w:rFonts w:ascii="Palatino Linotype" w:eastAsia="Times New Roman" w:hAnsi="Palatino Linotype"/>
          <w:color w:val="auto"/>
          <w:szCs w:val="20"/>
        </w:rPr>
        <w:t>s</w:t>
      </w:r>
      <w:r w:rsidRPr="009279E9">
        <w:rPr>
          <w:rFonts w:ascii="Palatino Linotype" w:eastAsia="Times New Roman" w:hAnsi="Palatino Linotype"/>
          <w:color w:val="auto"/>
          <w:szCs w:val="20"/>
        </w:rPr>
        <w:t>.</w:t>
      </w:r>
    </w:p>
    <w:p w14:paraId="63AD8F43" w14:textId="137D20F3" w:rsidR="00BA4A9F" w:rsidRPr="00BA4A9F" w:rsidRDefault="00BA4A9F" w:rsidP="00BA4A9F">
      <w:pPr>
        <w:pStyle w:val="ListParagraph"/>
        <w:widowControl w:val="0"/>
        <w:numPr>
          <w:ilvl w:val="0"/>
          <w:numId w:val="26"/>
        </w:numPr>
        <w:autoSpaceDE w:val="0"/>
        <w:autoSpaceDN w:val="0"/>
        <w:adjustRightInd w:val="0"/>
        <w:spacing w:after="120" w:line="288" w:lineRule="auto"/>
        <w:ind w:right="180"/>
        <w:jc w:val="both"/>
        <w:textAlignment w:val="center"/>
        <w:rPr>
          <w:rFonts w:ascii="Palatino Linotype" w:eastAsia="Times New Roman" w:hAnsi="Palatino Linotype"/>
          <w:color w:val="auto"/>
          <w:szCs w:val="20"/>
        </w:rPr>
      </w:pPr>
      <w:r w:rsidRPr="009279E9">
        <w:rPr>
          <w:rFonts w:ascii="Palatino Linotype" w:eastAsia="Times New Roman" w:hAnsi="Palatino Linotype"/>
          <w:color w:val="auto"/>
          <w:szCs w:val="20"/>
        </w:rPr>
        <w:t xml:space="preserve">Extremely motivated, diligent, conceptually strong team player and team leading skills with the ability to take new roles and adapt quickly to new technology. </w:t>
      </w:r>
    </w:p>
    <w:p w14:paraId="09995DBF" w14:textId="77777777" w:rsidR="0014431E" w:rsidRPr="009279E9" w:rsidRDefault="0014431E" w:rsidP="0014431E">
      <w:pPr>
        <w:pStyle w:val="ListParagraph"/>
        <w:jc w:val="both"/>
        <w:rPr>
          <w:rFonts w:ascii="Palatino Linotype" w:eastAsia="Times New Roman" w:hAnsi="Palatino Linotype"/>
          <w:color w:val="auto"/>
          <w:szCs w:val="20"/>
        </w:rPr>
      </w:pPr>
    </w:p>
    <w:p w14:paraId="627E0429" w14:textId="77777777" w:rsidR="004C1840" w:rsidRPr="00C177A1" w:rsidRDefault="004C1840" w:rsidP="004C1840">
      <w:pPr>
        <w:rPr>
          <w:rFonts w:ascii="Palatino Linotype" w:hAnsi="Palatino Linotype"/>
          <w:b/>
          <w:color w:val="C00000"/>
          <w:szCs w:val="20"/>
          <w:u w:val="single"/>
        </w:rPr>
      </w:pPr>
      <w:r w:rsidRPr="00C177A1">
        <w:rPr>
          <w:rFonts w:ascii="Palatino Linotype" w:hAnsi="Palatino Linotype"/>
          <w:b/>
          <w:color w:val="C00000"/>
          <w:szCs w:val="20"/>
          <w:u w:val="single"/>
        </w:rPr>
        <w:t>Technical Skills</w:t>
      </w:r>
    </w:p>
    <w:tbl>
      <w:tblPr>
        <w:tblW w:w="11530" w:type="dxa"/>
        <w:tblLook w:val="04A0" w:firstRow="1" w:lastRow="0" w:firstColumn="1" w:lastColumn="0" w:noHBand="0" w:noVBand="1"/>
      </w:tblPr>
      <w:tblGrid>
        <w:gridCol w:w="121"/>
        <w:gridCol w:w="2488"/>
        <w:gridCol w:w="1288"/>
        <w:gridCol w:w="4174"/>
        <w:gridCol w:w="1825"/>
        <w:gridCol w:w="1634"/>
      </w:tblGrid>
      <w:tr w:rsidR="004C1840" w:rsidRPr="00C177A1" w14:paraId="20CF485F" w14:textId="77777777" w:rsidTr="004929B5">
        <w:trPr>
          <w:gridBefore w:val="1"/>
          <w:wBefore w:w="121" w:type="dxa"/>
          <w:trHeight w:val="61"/>
        </w:trPr>
        <w:tc>
          <w:tcPr>
            <w:tcW w:w="3776" w:type="dxa"/>
            <w:gridSpan w:val="2"/>
          </w:tcPr>
          <w:p w14:paraId="177295E1" w14:textId="77777777" w:rsidR="004C1840" w:rsidRPr="00C177A1" w:rsidRDefault="004C1840" w:rsidP="004929B5">
            <w:pPr>
              <w:outlineLvl w:val="0"/>
              <w:rPr>
                <w:rFonts w:ascii="Palatino Linotype" w:eastAsia="Times New Roman" w:hAnsi="Palatino Linotype"/>
                <w:b/>
                <w:bCs/>
                <w:kern w:val="36"/>
                <w:szCs w:val="20"/>
              </w:rPr>
            </w:pPr>
          </w:p>
        </w:tc>
        <w:tc>
          <w:tcPr>
            <w:tcW w:w="4174" w:type="dxa"/>
          </w:tcPr>
          <w:p w14:paraId="21EC8B51" w14:textId="77777777" w:rsidR="004C1840" w:rsidRPr="00C177A1" w:rsidRDefault="004C1840" w:rsidP="004929B5">
            <w:pPr>
              <w:ind w:left="720"/>
              <w:outlineLvl w:val="0"/>
              <w:rPr>
                <w:rFonts w:ascii="Palatino Linotype" w:eastAsia="Times New Roman" w:hAnsi="Palatino Linotype"/>
                <w:b/>
                <w:bCs/>
                <w:kern w:val="36"/>
                <w:szCs w:val="20"/>
              </w:rPr>
            </w:pPr>
          </w:p>
        </w:tc>
        <w:tc>
          <w:tcPr>
            <w:tcW w:w="3459" w:type="dxa"/>
            <w:gridSpan w:val="2"/>
          </w:tcPr>
          <w:p w14:paraId="0AA96D35" w14:textId="77777777" w:rsidR="004C1840" w:rsidRPr="00C177A1" w:rsidRDefault="004C1840" w:rsidP="004929B5">
            <w:pPr>
              <w:ind w:left="-18"/>
              <w:outlineLvl w:val="0"/>
              <w:rPr>
                <w:rFonts w:ascii="Palatino Linotype" w:eastAsia="Times New Roman" w:hAnsi="Palatino Linotype"/>
                <w:bCs/>
                <w:kern w:val="36"/>
                <w:szCs w:val="20"/>
              </w:rPr>
            </w:pPr>
          </w:p>
        </w:tc>
      </w:tr>
      <w:tr w:rsidR="004C1840" w:rsidRPr="00C177A1" w14:paraId="5BE9050B" w14:textId="77777777" w:rsidTr="004929B5">
        <w:trPr>
          <w:gridAfter w:val="1"/>
          <w:wAfter w:w="1634" w:type="dxa"/>
          <w:trHeight w:val="423"/>
        </w:trPr>
        <w:tc>
          <w:tcPr>
            <w:tcW w:w="2609"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B182E3E" w14:textId="77777777" w:rsidR="004C1840" w:rsidRPr="00C177A1" w:rsidRDefault="004C1840" w:rsidP="004929B5">
            <w:pPr>
              <w:jc w:val="both"/>
              <w:rPr>
                <w:rFonts w:ascii="Palatino Linotype" w:eastAsia="Times New Roman" w:hAnsi="Palatino Linotype"/>
                <w:b/>
                <w:bCs/>
                <w:color w:val="auto"/>
                <w:szCs w:val="20"/>
              </w:rPr>
            </w:pPr>
            <w:r w:rsidRPr="00C177A1">
              <w:rPr>
                <w:rFonts w:ascii="Palatino Linotype" w:eastAsia="Times New Roman" w:hAnsi="Palatino Linotype"/>
                <w:b/>
                <w:bCs/>
                <w:color w:val="auto"/>
                <w:szCs w:val="20"/>
              </w:rPr>
              <w:t>Pentaho Suite</w:t>
            </w:r>
          </w:p>
        </w:tc>
        <w:tc>
          <w:tcPr>
            <w:tcW w:w="7287" w:type="dxa"/>
            <w:gridSpan w:val="3"/>
            <w:tcBorders>
              <w:top w:val="single" w:sz="8" w:space="0" w:color="auto"/>
              <w:left w:val="nil"/>
              <w:bottom w:val="single" w:sz="4" w:space="0" w:color="auto"/>
              <w:right w:val="single" w:sz="8" w:space="0" w:color="auto"/>
            </w:tcBorders>
            <w:shd w:val="clear" w:color="auto" w:fill="auto"/>
            <w:noWrap/>
            <w:vAlign w:val="center"/>
            <w:hideMark/>
          </w:tcPr>
          <w:p w14:paraId="79B2D02B" w14:textId="1E298347" w:rsidR="004C1840" w:rsidRPr="00C177A1" w:rsidRDefault="004C1840" w:rsidP="00D655BD">
            <w:pPr>
              <w:jc w:val="both"/>
              <w:rPr>
                <w:rFonts w:ascii="Palatino Linotype" w:eastAsia="Times New Roman" w:hAnsi="Palatino Linotype"/>
                <w:color w:val="auto"/>
                <w:szCs w:val="20"/>
              </w:rPr>
            </w:pPr>
            <w:r w:rsidRPr="00C177A1">
              <w:rPr>
                <w:rFonts w:ascii="Palatino Linotype" w:eastAsia="Times New Roman" w:hAnsi="Palatino Linotype"/>
                <w:color w:val="auto"/>
                <w:szCs w:val="20"/>
              </w:rPr>
              <w:t>PDI (Ke</w:t>
            </w:r>
            <w:r w:rsidR="00CB4F84">
              <w:rPr>
                <w:rFonts w:ascii="Palatino Linotype" w:eastAsia="Times New Roman" w:hAnsi="Palatino Linotype"/>
                <w:color w:val="auto"/>
                <w:szCs w:val="20"/>
              </w:rPr>
              <w:t>ttle)</w:t>
            </w:r>
            <w:r w:rsidR="00943A8C">
              <w:rPr>
                <w:rFonts w:ascii="Palatino Linotype" w:eastAsia="Times New Roman" w:hAnsi="Palatino Linotype"/>
                <w:color w:val="auto"/>
                <w:szCs w:val="20"/>
              </w:rPr>
              <w:t xml:space="preserve">, </w:t>
            </w:r>
            <w:r w:rsidRPr="00C177A1">
              <w:rPr>
                <w:rFonts w:ascii="Palatino Linotype" w:eastAsia="Times New Roman" w:hAnsi="Palatino Linotype"/>
                <w:color w:val="auto"/>
                <w:szCs w:val="20"/>
              </w:rPr>
              <w:t>PRD, Pentaho B</w:t>
            </w:r>
            <w:r w:rsidR="00943A8C">
              <w:rPr>
                <w:rFonts w:ascii="Palatino Linotype" w:eastAsia="Times New Roman" w:hAnsi="Palatino Linotype"/>
                <w:color w:val="auto"/>
                <w:szCs w:val="20"/>
              </w:rPr>
              <w:t>I Server, Pentaho Schema Work Bench</w:t>
            </w:r>
          </w:p>
        </w:tc>
      </w:tr>
      <w:tr w:rsidR="004C1840" w:rsidRPr="00C177A1" w14:paraId="7A6E6938" w14:textId="77777777" w:rsidTr="004929B5">
        <w:trPr>
          <w:gridAfter w:val="1"/>
          <w:wAfter w:w="1634" w:type="dxa"/>
          <w:trHeight w:val="494"/>
        </w:trPr>
        <w:tc>
          <w:tcPr>
            <w:tcW w:w="2609" w:type="dxa"/>
            <w:gridSpan w:val="2"/>
            <w:tcBorders>
              <w:top w:val="nil"/>
              <w:left w:val="single" w:sz="8" w:space="0" w:color="auto"/>
              <w:bottom w:val="single" w:sz="4" w:space="0" w:color="auto"/>
              <w:right w:val="single" w:sz="4" w:space="0" w:color="auto"/>
            </w:tcBorders>
            <w:shd w:val="clear" w:color="auto" w:fill="auto"/>
            <w:noWrap/>
            <w:vAlign w:val="center"/>
            <w:hideMark/>
          </w:tcPr>
          <w:p w14:paraId="157367EA" w14:textId="3D39A0CA" w:rsidR="004C1840" w:rsidRPr="00C177A1" w:rsidRDefault="00B95C61" w:rsidP="004929B5">
            <w:pPr>
              <w:jc w:val="both"/>
              <w:rPr>
                <w:rFonts w:ascii="Palatino Linotype" w:eastAsia="Times New Roman" w:hAnsi="Palatino Linotype"/>
                <w:b/>
                <w:bCs/>
                <w:color w:val="auto"/>
                <w:szCs w:val="20"/>
              </w:rPr>
            </w:pPr>
            <w:r>
              <w:rPr>
                <w:rFonts w:ascii="Palatino Linotype" w:eastAsia="Times New Roman" w:hAnsi="Palatino Linotype"/>
                <w:b/>
                <w:bCs/>
                <w:color w:val="auto"/>
                <w:szCs w:val="20"/>
              </w:rPr>
              <w:t xml:space="preserve">DB </w:t>
            </w:r>
            <w:r w:rsidR="004C1840" w:rsidRPr="00C177A1">
              <w:rPr>
                <w:rFonts w:ascii="Palatino Linotype" w:eastAsia="Times New Roman" w:hAnsi="Palatino Linotype"/>
                <w:b/>
                <w:bCs/>
                <w:color w:val="auto"/>
                <w:szCs w:val="20"/>
              </w:rPr>
              <w:t>Tools</w:t>
            </w:r>
          </w:p>
        </w:tc>
        <w:tc>
          <w:tcPr>
            <w:tcW w:w="7287" w:type="dxa"/>
            <w:gridSpan w:val="3"/>
            <w:tcBorders>
              <w:top w:val="nil"/>
              <w:left w:val="nil"/>
              <w:bottom w:val="single" w:sz="4" w:space="0" w:color="auto"/>
              <w:right w:val="single" w:sz="8" w:space="0" w:color="auto"/>
            </w:tcBorders>
            <w:shd w:val="clear" w:color="auto" w:fill="auto"/>
            <w:noWrap/>
            <w:vAlign w:val="center"/>
            <w:hideMark/>
          </w:tcPr>
          <w:p w14:paraId="07664B96" w14:textId="56EEC8AF" w:rsidR="004C1840" w:rsidRPr="00C177A1" w:rsidRDefault="004C1840" w:rsidP="00E80E83">
            <w:pPr>
              <w:jc w:val="both"/>
              <w:rPr>
                <w:rFonts w:ascii="Palatino Linotype" w:eastAsia="Times New Roman" w:hAnsi="Palatino Linotype"/>
                <w:color w:val="auto"/>
                <w:szCs w:val="20"/>
              </w:rPr>
            </w:pPr>
            <w:r w:rsidRPr="00C177A1">
              <w:rPr>
                <w:rFonts w:ascii="Palatino Linotype" w:eastAsia="Times New Roman" w:hAnsi="Palatino Linotype"/>
                <w:color w:val="auto"/>
                <w:szCs w:val="20"/>
              </w:rPr>
              <w:t xml:space="preserve">Oracle SQL Developer, SQL Plus, SQL Server Management Studio, </w:t>
            </w:r>
            <w:r w:rsidR="00175F6F">
              <w:rPr>
                <w:rFonts w:ascii="Palatino Linotype" w:eastAsia="Times New Roman" w:hAnsi="Palatino Linotype"/>
                <w:color w:val="auto"/>
                <w:szCs w:val="20"/>
              </w:rPr>
              <w:t>Visual Studio code,</w:t>
            </w:r>
            <w:r w:rsidR="00E80E83">
              <w:rPr>
                <w:rFonts w:ascii="Palatino Linotype" w:eastAsia="Times New Roman" w:hAnsi="Palatino Linotype"/>
                <w:color w:val="auto"/>
                <w:szCs w:val="20"/>
              </w:rPr>
              <w:t xml:space="preserve"> Erwin</w:t>
            </w:r>
            <w:r w:rsidR="00221BBD">
              <w:rPr>
                <w:rFonts w:ascii="Palatino Linotype" w:eastAsia="Times New Roman" w:hAnsi="Palatino Linotype"/>
                <w:color w:val="auto"/>
                <w:szCs w:val="20"/>
              </w:rPr>
              <w:t>, DB Visualizer, MySQL work bench, Data Grip</w:t>
            </w:r>
          </w:p>
        </w:tc>
      </w:tr>
      <w:tr w:rsidR="0006081B" w:rsidRPr="00C177A1" w14:paraId="3BDB016E" w14:textId="77777777" w:rsidTr="004929B5">
        <w:trPr>
          <w:gridAfter w:val="1"/>
          <w:wAfter w:w="1634" w:type="dxa"/>
          <w:trHeight w:val="494"/>
        </w:trPr>
        <w:tc>
          <w:tcPr>
            <w:tcW w:w="2609" w:type="dxa"/>
            <w:gridSpan w:val="2"/>
            <w:tcBorders>
              <w:top w:val="nil"/>
              <w:left w:val="single" w:sz="8" w:space="0" w:color="auto"/>
              <w:bottom w:val="single" w:sz="4" w:space="0" w:color="auto"/>
              <w:right w:val="single" w:sz="4" w:space="0" w:color="auto"/>
            </w:tcBorders>
            <w:shd w:val="clear" w:color="auto" w:fill="auto"/>
            <w:noWrap/>
            <w:vAlign w:val="center"/>
          </w:tcPr>
          <w:p w14:paraId="4D8811D9" w14:textId="43E0B769" w:rsidR="0006081B" w:rsidRPr="00C177A1" w:rsidRDefault="0006081B" w:rsidP="004929B5">
            <w:pPr>
              <w:jc w:val="both"/>
              <w:rPr>
                <w:rFonts w:ascii="Palatino Linotype" w:eastAsia="Times New Roman" w:hAnsi="Palatino Linotype"/>
                <w:b/>
                <w:bCs/>
                <w:color w:val="auto"/>
                <w:szCs w:val="20"/>
              </w:rPr>
            </w:pPr>
            <w:r>
              <w:rPr>
                <w:rFonts w:ascii="Palatino Linotype" w:eastAsia="Times New Roman" w:hAnsi="Palatino Linotype"/>
                <w:b/>
                <w:bCs/>
                <w:color w:val="auto"/>
                <w:szCs w:val="20"/>
              </w:rPr>
              <w:t>Oracle Utilities</w:t>
            </w:r>
          </w:p>
        </w:tc>
        <w:tc>
          <w:tcPr>
            <w:tcW w:w="7287" w:type="dxa"/>
            <w:gridSpan w:val="3"/>
            <w:tcBorders>
              <w:top w:val="nil"/>
              <w:left w:val="nil"/>
              <w:bottom w:val="single" w:sz="4" w:space="0" w:color="auto"/>
              <w:right w:val="single" w:sz="8" w:space="0" w:color="auto"/>
            </w:tcBorders>
            <w:shd w:val="clear" w:color="auto" w:fill="auto"/>
            <w:noWrap/>
            <w:vAlign w:val="center"/>
          </w:tcPr>
          <w:p w14:paraId="78219842" w14:textId="70E45B9D" w:rsidR="0006081B" w:rsidRPr="00C177A1" w:rsidRDefault="0006081B" w:rsidP="00D655BD">
            <w:pPr>
              <w:jc w:val="both"/>
              <w:rPr>
                <w:rFonts w:ascii="Palatino Linotype" w:eastAsia="Times New Roman" w:hAnsi="Palatino Linotype"/>
                <w:color w:val="auto"/>
                <w:szCs w:val="20"/>
              </w:rPr>
            </w:pPr>
            <w:r>
              <w:rPr>
                <w:rFonts w:ascii="Palatino Linotype" w:eastAsia="Times New Roman" w:hAnsi="Palatino Linotype"/>
                <w:color w:val="auto"/>
                <w:szCs w:val="20"/>
              </w:rPr>
              <w:t>Exp/Imp, Datapump, Log Miner, TKPROF, AWR, ADDM</w:t>
            </w:r>
          </w:p>
        </w:tc>
      </w:tr>
      <w:tr w:rsidR="00954861" w:rsidRPr="00C177A1" w14:paraId="427C066B" w14:textId="77777777" w:rsidTr="004929B5">
        <w:trPr>
          <w:gridAfter w:val="1"/>
          <w:wAfter w:w="1634" w:type="dxa"/>
          <w:trHeight w:val="494"/>
        </w:trPr>
        <w:tc>
          <w:tcPr>
            <w:tcW w:w="2609" w:type="dxa"/>
            <w:gridSpan w:val="2"/>
            <w:tcBorders>
              <w:top w:val="nil"/>
              <w:left w:val="single" w:sz="8" w:space="0" w:color="auto"/>
              <w:bottom w:val="single" w:sz="4" w:space="0" w:color="auto"/>
              <w:right w:val="single" w:sz="4" w:space="0" w:color="auto"/>
            </w:tcBorders>
            <w:shd w:val="clear" w:color="auto" w:fill="auto"/>
            <w:noWrap/>
            <w:vAlign w:val="center"/>
          </w:tcPr>
          <w:p w14:paraId="32C385DE" w14:textId="2B0F1A61" w:rsidR="00954861" w:rsidRDefault="00954861" w:rsidP="004929B5">
            <w:pPr>
              <w:jc w:val="both"/>
              <w:rPr>
                <w:rFonts w:ascii="Palatino Linotype" w:eastAsia="Times New Roman" w:hAnsi="Palatino Linotype"/>
                <w:b/>
                <w:bCs/>
                <w:color w:val="auto"/>
                <w:szCs w:val="20"/>
              </w:rPr>
            </w:pPr>
            <w:r>
              <w:rPr>
                <w:rFonts w:ascii="Palatino Linotype" w:eastAsia="Times New Roman" w:hAnsi="Palatino Linotype"/>
                <w:b/>
                <w:bCs/>
                <w:color w:val="auto"/>
                <w:szCs w:val="20"/>
              </w:rPr>
              <w:t>AWS</w:t>
            </w:r>
          </w:p>
        </w:tc>
        <w:tc>
          <w:tcPr>
            <w:tcW w:w="7287" w:type="dxa"/>
            <w:gridSpan w:val="3"/>
            <w:tcBorders>
              <w:top w:val="nil"/>
              <w:left w:val="nil"/>
              <w:bottom w:val="single" w:sz="4" w:space="0" w:color="auto"/>
              <w:right w:val="single" w:sz="8" w:space="0" w:color="auto"/>
            </w:tcBorders>
            <w:shd w:val="clear" w:color="auto" w:fill="auto"/>
            <w:noWrap/>
            <w:vAlign w:val="center"/>
          </w:tcPr>
          <w:p w14:paraId="11F36BD2" w14:textId="3CB121C8" w:rsidR="00954861" w:rsidRDefault="00954861" w:rsidP="00D655BD">
            <w:pPr>
              <w:jc w:val="both"/>
              <w:rPr>
                <w:rFonts w:ascii="Palatino Linotype" w:eastAsia="Times New Roman" w:hAnsi="Palatino Linotype"/>
                <w:color w:val="auto"/>
                <w:szCs w:val="20"/>
              </w:rPr>
            </w:pPr>
            <w:r>
              <w:rPr>
                <w:rFonts w:ascii="Palatino Linotype" w:eastAsia="Times New Roman" w:hAnsi="Palatino Linotype"/>
                <w:color w:val="auto"/>
                <w:szCs w:val="20"/>
              </w:rPr>
              <w:t>EC2, Redshift, S3 bucket</w:t>
            </w:r>
            <w:r w:rsidR="00FA7F6D">
              <w:rPr>
                <w:rFonts w:ascii="Palatino Linotype" w:eastAsia="Times New Roman" w:hAnsi="Palatino Linotype"/>
                <w:color w:val="auto"/>
                <w:szCs w:val="20"/>
              </w:rPr>
              <w:t>, RDS</w:t>
            </w:r>
          </w:p>
        </w:tc>
      </w:tr>
      <w:tr w:rsidR="004C1840" w:rsidRPr="00C177A1" w14:paraId="4AF77261" w14:textId="77777777" w:rsidTr="004929B5">
        <w:trPr>
          <w:gridAfter w:val="1"/>
          <w:wAfter w:w="1634" w:type="dxa"/>
          <w:trHeight w:val="140"/>
        </w:trPr>
        <w:tc>
          <w:tcPr>
            <w:tcW w:w="2609" w:type="dxa"/>
            <w:gridSpan w:val="2"/>
            <w:tcBorders>
              <w:top w:val="nil"/>
              <w:left w:val="single" w:sz="8" w:space="0" w:color="auto"/>
              <w:bottom w:val="single" w:sz="4" w:space="0" w:color="auto"/>
              <w:right w:val="single" w:sz="4" w:space="0" w:color="auto"/>
            </w:tcBorders>
            <w:shd w:val="clear" w:color="auto" w:fill="auto"/>
            <w:noWrap/>
            <w:vAlign w:val="center"/>
            <w:hideMark/>
          </w:tcPr>
          <w:p w14:paraId="78C77E3B" w14:textId="77777777" w:rsidR="004C1840" w:rsidRPr="00C177A1" w:rsidRDefault="004C1840" w:rsidP="004929B5">
            <w:pPr>
              <w:jc w:val="both"/>
              <w:rPr>
                <w:rFonts w:ascii="Palatino Linotype" w:eastAsia="Times New Roman" w:hAnsi="Palatino Linotype"/>
                <w:b/>
                <w:bCs/>
                <w:color w:val="auto"/>
                <w:szCs w:val="20"/>
              </w:rPr>
            </w:pPr>
            <w:r w:rsidRPr="00C177A1">
              <w:rPr>
                <w:rFonts w:ascii="Palatino Linotype" w:eastAsia="Times New Roman" w:hAnsi="Palatino Linotype"/>
                <w:b/>
                <w:bCs/>
                <w:color w:val="auto"/>
                <w:szCs w:val="20"/>
              </w:rPr>
              <w:t>Databases</w:t>
            </w:r>
          </w:p>
        </w:tc>
        <w:tc>
          <w:tcPr>
            <w:tcW w:w="7287" w:type="dxa"/>
            <w:gridSpan w:val="3"/>
            <w:tcBorders>
              <w:top w:val="nil"/>
              <w:left w:val="nil"/>
              <w:bottom w:val="single" w:sz="4" w:space="0" w:color="auto"/>
              <w:right w:val="single" w:sz="8" w:space="0" w:color="auto"/>
            </w:tcBorders>
            <w:shd w:val="clear" w:color="auto" w:fill="auto"/>
            <w:noWrap/>
            <w:vAlign w:val="center"/>
            <w:hideMark/>
          </w:tcPr>
          <w:p w14:paraId="18428510" w14:textId="1B442BDB" w:rsidR="004C1840" w:rsidRPr="00C177A1" w:rsidRDefault="00775E17" w:rsidP="00D655BD">
            <w:pPr>
              <w:jc w:val="both"/>
              <w:rPr>
                <w:rFonts w:ascii="Palatino Linotype" w:eastAsia="Times New Roman" w:hAnsi="Palatino Linotype"/>
                <w:color w:val="auto"/>
                <w:szCs w:val="20"/>
              </w:rPr>
            </w:pPr>
            <w:r>
              <w:rPr>
                <w:rFonts w:ascii="Palatino Linotype" w:eastAsia="Times New Roman" w:hAnsi="Palatino Linotype"/>
                <w:color w:val="auto"/>
                <w:szCs w:val="20"/>
              </w:rPr>
              <w:t>MySQL</w:t>
            </w:r>
            <w:r w:rsidR="004C1840" w:rsidRPr="00C177A1">
              <w:rPr>
                <w:rFonts w:ascii="Palatino Linotype" w:eastAsia="Times New Roman" w:hAnsi="Palatino Linotype"/>
                <w:color w:val="auto"/>
                <w:szCs w:val="20"/>
              </w:rPr>
              <w:t>, SQL 2008R2, Oracle</w:t>
            </w:r>
            <w:r w:rsidR="00B50E7D">
              <w:rPr>
                <w:rFonts w:ascii="Palatino Linotype" w:eastAsia="Times New Roman" w:hAnsi="Palatino Linotype"/>
                <w:color w:val="auto"/>
                <w:szCs w:val="20"/>
              </w:rPr>
              <w:t xml:space="preserve"> 9i, 10</w:t>
            </w:r>
            <w:r w:rsidR="0006081B">
              <w:rPr>
                <w:rFonts w:ascii="Palatino Linotype" w:eastAsia="Times New Roman" w:hAnsi="Palatino Linotype"/>
                <w:color w:val="auto"/>
                <w:szCs w:val="20"/>
              </w:rPr>
              <w:t>g</w:t>
            </w:r>
            <w:r w:rsidR="00B50E7D">
              <w:rPr>
                <w:rFonts w:ascii="Palatino Linotype" w:eastAsia="Times New Roman" w:hAnsi="Palatino Linotype"/>
                <w:color w:val="auto"/>
                <w:szCs w:val="20"/>
              </w:rPr>
              <w:t>, 11g</w:t>
            </w:r>
            <w:r>
              <w:rPr>
                <w:rFonts w:ascii="Palatino Linotype" w:eastAsia="Times New Roman" w:hAnsi="Palatino Linotype"/>
                <w:color w:val="auto"/>
                <w:szCs w:val="20"/>
              </w:rPr>
              <w:t>, AWS Redshift</w:t>
            </w:r>
          </w:p>
        </w:tc>
      </w:tr>
      <w:tr w:rsidR="004D2430" w:rsidRPr="00C177A1" w14:paraId="0F3BF4F3" w14:textId="77777777" w:rsidTr="004929B5">
        <w:trPr>
          <w:gridAfter w:val="1"/>
          <w:wAfter w:w="1634" w:type="dxa"/>
          <w:trHeight w:val="140"/>
        </w:trPr>
        <w:tc>
          <w:tcPr>
            <w:tcW w:w="2609" w:type="dxa"/>
            <w:gridSpan w:val="2"/>
            <w:tcBorders>
              <w:top w:val="nil"/>
              <w:left w:val="single" w:sz="8" w:space="0" w:color="auto"/>
              <w:bottom w:val="single" w:sz="4" w:space="0" w:color="auto"/>
              <w:right w:val="single" w:sz="4" w:space="0" w:color="auto"/>
            </w:tcBorders>
            <w:shd w:val="clear" w:color="auto" w:fill="auto"/>
            <w:noWrap/>
            <w:vAlign w:val="center"/>
          </w:tcPr>
          <w:p w14:paraId="11EBDC97" w14:textId="77777777" w:rsidR="004D2430" w:rsidRPr="00C177A1" w:rsidRDefault="004D2430" w:rsidP="004929B5">
            <w:pPr>
              <w:jc w:val="both"/>
              <w:rPr>
                <w:rFonts w:ascii="Palatino Linotype" w:eastAsia="Times New Roman" w:hAnsi="Palatino Linotype"/>
                <w:b/>
                <w:bCs/>
                <w:color w:val="auto"/>
                <w:szCs w:val="20"/>
              </w:rPr>
            </w:pPr>
            <w:r>
              <w:rPr>
                <w:rFonts w:ascii="Palatino Linotype" w:eastAsia="Times New Roman" w:hAnsi="Palatino Linotype"/>
                <w:b/>
                <w:bCs/>
                <w:color w:val="auto"/>
                <w:szCs w:val="20"/>
              </w:rPr>
              <w:t>Languages</w:t>
            </w:r>
          </w:p>
        </w:tc>
        <w:tc>
          <w:tcPr>
            <w:tcW w:w="7287" w:type="dxa"/>
            <w:gridSpan w:val="3"/>
            <w:tcBorders>
              <w:top w:val="nil"/>
              <w:left w:val="nil"/>
              <w:bottom w:val="single" w:sz="4" w:space="0" w:color="auto"/>
              <w:right w:val="single" w:sz="8" w:space="0" w:color="auto"/>
            </w:tcBorders>
            <w:shd w:val="clear" w:color="auto" w:fill="auto"/>
            <w:noWrap/>
            <w:vAlign w:val="center"/>
          </w:tcPr>
          <w:p w14:paraId="207A4F2B" w14:textId="20332619" w:rsidR="004D2430" w:rsidRPr="00C177A1" w:rsidRDefault="00FA73A2" w:rsidP="00D655BD">
            <w:pPr>
              <w:jc w:val="both"/>
              <w:rPr>
                <w:rFonts w:ascii="Palatino Linotype" w:eastAsia="Times New Roman" w:hAnsi="Palatino Linotype"/>
                <w:color w:val="auto"/>
                <w:szCs w:val="20"/>
              </w:rPr>
            </w:pPr>
            <w:r>
              <w:rPr>
                <w:rFonts w:ascii="Palatino Linotype" w:eastAsia="Times New Roman" w:hAnsi="Palatino Linotype"/>
                <w:color w:val="auto"/>
                <w:szCs w:val="20"/>
              </w:rPr>
              <w:t>C, core Java</w:t>
            </w:r>
            <w:r w:rsidR="004D2430">
              <w:rPr>
                <w:rFonts w:ascii="Palatino Linotype" w:eastAsia="Times New Roman" w:hAnsi="Palatino Linotype"/>
                <w:color w:val="auto"/>
                <w:szCs w:val="20"/>
              </w:rPr>
              <w:t xml:space="preserve">, </w:t>
            </w:r>
            <w:r w:rsidR="0006081B">
              <w:rPr>
                <w:rFonts w:ascii="Palatino Linotype" w:eastAsia="Times New Roman" w:hAnsi="Palatino Linotype"/>
                <w:color w:val="auto"/>
                <w:szCs w:val="20"/>
              </w:rPr>
              <w:t xml:space="preserve">Python, </w:t>
            </w:r>
            <w:r w:rsidR="004D2430">
              <w:rPr>
                <w:rFonts w:ascii="Palatino Linotype" w:eastAsia="Times New Roman" w:hAnsi="Palatino Linotype"/>
                <w:color w:val="auto"/>
                <w:szCs w:val="20"/>
              </w:rPr>
              <w:t>SQL, PL/SQL, Unix/Linux Shell Scripting</w:t>
            </w:r>
            <w:r w:rsidR="00496963">
              <w:rPr>
                <w:rFonts w:ascii="Palatino Linotype" w:eastAsia="Times New Roman" w:hAnsi="Palatino Linotype"/>
                <w:color w:val="auto"/>
                <w:szCs w:val="20"/>
              </w:rPr>
              <w:t>, PHP, JavaScript, jQuery, Ajax, HTML</w:t>
            </w:r>
          </w:p>
        </w:tc>
      </w:tr>
      <w:tr w:rsidR="00496963" w:rsidRPr="00C177A1" w14:paraId="218B9A28" w14:textId="77777777" w:rsidTr="004929B5">
        <w:trPr>
          <w:gridAfter w:val="1"/>
          <w:wAfter w:w="1634" w:type="dxa"/>
          <w:trHeight w:val="140"/>
        </w:trPr>
        <w:tc>
          <w:tcPr>
            <w:tcW w:w="2609" w:type="dxa"/>
            <w:gridSpan w:val="2"/>
            <w:tcBorders>
              <w:top w:val="nil"/>
              <w:left w:val="single" w:sz="8" w:space="0" w:color="auto"/>
              <w:bottom w:val="single" w:sz="4" w:space="0" w:color="auto"/>
              <w:right w:val="single" w:sz="4" w:space="0" w:color="auto"/>
            </w:tcBorders>
            <w:shd w:val="clear" w:color="auto" w:fill="auto"/>
            <w:noWrap/>
            <w:vAlign w:val="center"/>
          </w:tcPr>
          <w:p w14:paraId="0A30B6F8" w14:textId="77777777" w:rsidR="00496963" w:rsidRDefault="00496963" w:rsidP="004929B5">
            <w:pPr>
              <w:jc w:val="both"/>
              <w:rPr>
                <w:rFonts w:ascii="Palatino Linotype" w:eastAsia="Times New Roman" w:hAnsi="Palatino Linotype"/>
                <w:b/>
                <w:bCs/>
                <w:color w:val="auto"/>
                <w:szCs w:val="20"/>
              </w:rPr>
            </w:pPr>
            <w:r>
              <w:rPr>
                <w:rFonts w:ascii="Palatino Linotype" w:eastAsia="Times New Roman" w:hAnsi="Palatino Linotype"/>
                <w:b/>
                <w:bCs/>
                <w:color w:val="auto"/>
                <w:szCs w:val="20"/>
              </w:rPr>
              <w:t>Web Servers</w:t>
            </w:r>
          </w:p>
        </w:tc>
        <w:tc>
          <w:tcPr>
            <w:tcW w:w="7287" w:type="dxa"/>
            <w:gridSpan w:val="3"/>
            <w:tcBorders>
              <w:top w:val="nil"/>
              <w:left w:val="nil"/>
              <w:bottom w:val="single" w:sz="4" w:space="0" w:color="auto"/>
              <w:right w:val="single" w:sz="8" w:space="0" w:color="auto"/>
            </w:tcBorders>
            <w:shd w:val="clear" w:color="auto" w:fill="auto"/>
            <w:noWrap/>
            <w:vAlign w:val="center"/>
          </w:tcPr>
          <w:p w14:paraId="09E7ED69" w14:textId="77777777" w:rsidR="00496963" w:rsidRPr="00496963" w:rsidRDefault="00496963" w:rsidP="00D655BD">
            <w:pPr>
              <w:jc w:val="both"/>
              <w:rPr>
                <w:rFonts w:ascii="Palatino Linotype" w:eastAsia="Times New Roman" w:hAnsi="Palatino Linotype"/>
                <w:color w:val="auto"/>
                <w:szCs w:val="20"/>
              </w:rPr>
            </w:pPr>
            <w:r w:rsidRPr="00496963">
              <w:rPr>
                <w:rFonts w:ascii="Book Antiqua" w:hAnsi="Book Antiqua"/>
                <w:color w:val="auto"/>
                <w:sz w:val="19"/>
                <w:szCs w:val="19"/>
              </w:rPr>
              <w:t>Apache Web Server, Apache Tomcat 5.x/4.x</w:t>
            </w:r>
          </w:p>
        </w:tc>
      </w:tr>
      <w:tr w:rsidR="002E084A" w:rsidRPr="00C177A1" w14:paraId="019BADDB" w14:textId="77777777" w:rsidTr="004929B5">
        <w:trPr>
          <w:gridAfter w:val="1"/>
          <w:wAfter w:w="1634" w:type="dxa"/>
          <w:trHeight w:val="140"/>
        </w:trPr>
        <w:tc>
          <w:tcPr>
            <w:tcW w:w="2609" w:type="dxa"/>
            <w:gridSpan w:val="2"/>
            <w:tcBorders>
              <w:top w:val="nil"/>
              <w:left w:val="single" w:sz="8" w:space="0" w:color="auto"/>
              <w:bottom w:val="single" w:sz="4" w:space="0" w:color="auto"/>
              <w:right w:val="single" w:sz="4" w:space="0" w:color="auto"/>
            </w:tcBorders>
            <w:shd w:val="clear" w:color="auto" w:fill="auto"/>
            <w:noWrap/>
            <w:vAlign w:val="center"/>
          </w:tcPr>
          <w:p w14:paraId="03A5AF2D" w14:textId="77777777" w:rsidR="002E084A" w:rsidRDefault="002E084A" w:rsidP="004929B5">
            <w:pPr>
              <w:jc w:val="both"/>
              <w:rPr>
                <w:rFonts w:ascii="Palatino Linotype" w:eastAsia="Times New Roman" w:hAnsi="Palatino Linotype"/>
                <w:b/>
                <w:bCs/>
                <w:color w:val="auto"/>
                <w:szCs w:val="20"/>
              </w:rPr>
            </w:pPr>
            <w:r>
              <w:rPr>
                <w:rFonts w:ascii="Book Antiqua" w:eastAsia="Times New Roman" w:hAnsi="Book Antiqua"/>
                <w:b/>
                <w:color w:val="000000"/>
                <w:sz w:val="19"/>
                <w:szCs w:val="19"/>
              </w:rPr>
              <w:t>Applications/Tools</w:t>
            </w:r>
          </w:p>
        </w:tc>
        <w:tc>
          <w:tcPr>
            <w:tcW w:w="7287" w:type="dxa"/>
            <w:gridSpan w:val="3"/>
            <w:tcBorders>
              <w:top w:val="nil"/>
              <w:left w:val="nil"/>
              <w:bottom w:val="single" w:sz="4" w:space="0" w:color="auto"/>
              <w:right w:val="single" w:sz="8" w:space="0" w:color="auto"/>
            </w:tcBorders>
            <w:shd w:val="clear" w:color="auto" w:fill="auto"/>
            <w:noWrap/>
            <w:vAlign w:val="center"/>
          </w:tcPr>
          <w:p w14:paraId="063DFF22" w14:textId="3EBE0C75" w:rsidR="002E084A" w:rsidRPr="002E084A" w:rsidRDefault="002E084A" w:rsidP="00D655BD">
            <w:pPr>
              <w:jc w:val="both"/>
              <w:rPr>
                <w:rFonts w:ascii="Book Antiqua" w:eastAsia="Times New Roman" w:hAnsi="Book Antiqua"/>
                <w:color w:val="auto"/>
                <w:sz w:val="19"/>
                <w:szCs w:val="19"/>
              </w:rPr>
            </w:pPr>
            <w:r w:rsidRPr="002E084A">
              <w:rPr>
                <w:rFonts w:ascii="Book Antiqua" w:eastAsia="Times New Roman" w:hAnsi="Book Antiqua"/>
                <w:color w:val="000000"/>
                <w:sz w:val="19"/>
                <w:szCs w:val="19"/>
              </w:rPr>
              <w:t>MS Off</w:t>
            </w:r>
            <w:r w:rsidR="00935A64">
              <w:rPr>
                <w:rFonts w:ascii="Book Antiqua" w:eastAsia="Times New Roman" w:hAnsi="Book Antiqua"/>
                <w:color w:val="000000"/>
                <w:sz w:val="19"/>
                <w:szCs w:val="19"/>
              </w:rPr>
              <w:t>ice, MS Visual Studio,</w:t>
            </w:r>
            <w:r w:rsidRPr="002E084A">
              <w:rPr>
                <w:rFonts w:ascii="Book Antiqua" w:eastAsia="Times New Roman" w:hAnsi="Book Antiqua"/>
                <w:color w:val="000000"/>
                <w:sz w:val="19"/>
                <w:szCs w:val="19"/>
              </w:rPr>
              <w:t xml:space="preserve"> </w:t>
            </w:r>
            <w:r>
              <w:rPr>
                <w:rFonts w:ascii="Book Antiqua" w:eastAsia="Times New Roman" w:hAnsi="Book Antiqua"/>
                <w:color w:val="000000"/>
                <w:sz w:val="19"/>
                <w:szCs w:val="19"/>
              </w:rPr>
              <w:t xml:space="preserve">Photoshop, </w:t>
            </w:r>
            <w:r w:rsidRPr="002E084A">
              <w:rPr>
                <w:rFonts w:ascii="Book Antiqua" w:eastAsia="Times New Roman" w:hAnsi="Book Antiqua"/>
                <w:color w:val="000000"/>
                <w:sz w:val="19"/>
                <w:szCs w:val="19"/>
              </w:rPr>
              <w:t>Dream</w:t>
            </w:r>
            <w:r w:rsidR="00935A64">
              <w:rPr>
                <w:rFonts w:ascii="Book Antiqua" w:eastAsia="Times New Roman" w:hAnsi="Book Antiqua"/>
                <w:color w:val="000000"/>
                <w:sz w:val="19"/>
                <w:szCs w:val="19"/>
              </w:rPr>
              <w:t>weaver,</w:t>
            </w:r>
            <w:r>
              <w:rPr>
                <w:rFonts w:ascii="Book Antiqua" w:eastAsia="Times New Roman" w:hAnsi="Book Antiqua"/>
                <w:color w:val="000000"/>
                <w:sz w:val="19"/>
                <w:szCs w:val="19"/>
              </w:rPr>
              <w:t xml:space="preserve"> GitHub,</w:t>
            </w:r>
            <w:r w:rsidR="00D6459B">
              <w:rPr>
                <w:rFonts w:ascii="Book Antiqua" w:eastAsia="Times New Roman" w:hAnsi="Book Antiqua"/>
                <w:color w:val="000000"/>
                <w:sz w:val="19"/>
                <w:szCs w:val="19"/>
              </w:rPr>
              <w:t xml:space="preserve"> Beanstalk,</w:t>
            </w:r>
            <w:r>
              <w:rPr>
                <w:rFonts w:ascii="Book Antiqua" w:eastAsia="Times New Roman" w:hAnsi="Book Antiqua"/>
                <w:color w:val="000000"/>
                <w:sz w:val="19"/>
                <w:szCs w:val="19"/>
              </w:rPr>
              <w:t xml:space="preserve"> </w:t>
            </w:r>
            <w:r w:rsidR="00935A64" w:rsidRPr="00935A64">
              <w:rPr>
                <w:rFonts w:ascii="Book Antiqua" w:hAnsi="Book Antiqua"/>
                <w:color w:val="auto"/>
                <w:sz w:val="19"/>
                <w:szCs w:val="19"/>
              </w:rPr>
              <w:t xml:space="preserve">LAMP, WAMP, </w:t>
            </w:r>
            <w:r w:rsidR="00D6459B">
              <w:rPr>
                <w:rFonts w:ascii="Book Antiqua" w:hAnsi="Book Antiqua"/>
                <w:color w:val="auto"/>
                <w:sz w:val="19"/>
                <w:szCs w:val="19"/>
              </w:rPr>
              <w:t xml:space="preserve">Tortoise </w:t>
            </w:r>
            <w:r w:rsidR="00935A64" w:rsidRPr="00935A64">
              <w:rPr>
                <w:rFonts w:ascii="Book Antiqua" w:hAnsi="Book Antiqua"/>
                <w:color w:val="auto"/>
                <w:sz w:val="19"/>
                <w:szCs w:val="19"/>
              </w:rPr>
              <w:t>SVN, SSH, My eclipse</w:t>
            </w:r>
          </w:p>
          <w:p w14:paraId="13716E28" w14:textId="77777777" w:rsidR="002E084A" w:rsidRPr="00496963" w:rsidRDefault="002E084A" w:rsidP="00D655BD">
            <w:pPr>
              <w:jc w:val="both"/>
              <w:rPr>
                <w:rFonts w:ascii="Book Antiqua" w:hAnsi="Book Antiqua"/>
                <w:color w:val="auto"/>
                <w:sz w:val="19"/>
                <w:szCs w:val="19"/>
              </w:rPr>
            </w:pPr>
          </w:p>
        </w:tc>
      </w:tr>
      <w:tr w:rsidR="00B0145E" w:rsidRPr="00C177A1" w14:paraId="7B218F95" w14:textId="77777777" w:rsidTr="004929B5">
        <w:trPr>
          <w:gridAfter w:val="1"/>
          <w:wAfter w:w="1634" w:type="dxa"/>
          <w:trHeight w:val="140"/>
        </w:trPr>
        <w:tc>
          <w:tcPr>
            <w:tcW w:w="2609" w:type="dxa"/>
            <w:gridSpan w:val="2"/>
            <w:tcBorders>
              <w:top w:val="nil"/>
              <w:left w:val="single" w:sz="8" w:space="0" w:color="auto"/>
              <w:bottom w:val="single" w:sz="4" w:space="0" w:color="auto"/>
              <w:right w:val="single" w:sz="4" w:space="0" w:color="auto"/>
            </w:tcBorders>
            <w:shd w:val="clear" w:color="auto" w:fill="auto"/>
            <w:noWrap/>
            <w:vAlign w:val="center"/>
          </w:tcPr>
          <w:p w14:paraId="3BB76E7B" w14:textId="518E3AD1" w:rsidR="00B0145E" w:rsidRDefault="00B0145E" w:rsidP="004929B5">
            <w:pPr>
              <w:jc w:val="both"/>
              <w:rPr>
                <w:rFonts w:ascii="Book Antiqua" w:eastAsia="Times New Roman" w:hAnsi="Book Antiqua"/>
                <w:b/>
                <w:color w:val="000000"/>
                <w:sz w:val="19"/>
                <w:szCs w:val="19"/>
              </w:rPr>
            </w:pPr>
            <w:r>
              <w:rPr>
                <w:rFonts w:ascii="Book Antiqua" w:eastAsia="Times New Roman" w:hAnsi="Book Antiqua"/>
                <w:b/>
                <w:color w:val="000000"/>
                <w:sz w:val="19"/>
                <w:szCs w:val="19"/>
              </w:rPr>
              <w:t>ETL Tools</w:t>
            </w:r>
          </w:p>
        </w:tc>
        <w:tc>
          <w:tcPr>
            <w:tcW w:w="7287" w:type="dxa"/>
            <w:gridSpan w:val="3"/>
            <w:tcBorders>
              <w:top w:val="nil"/>
              <w:left w:val="nil"/>
              <w:bottom w:val="single" w:sz="4" w:space="0" w:color="auto"/>
              <w:right w:val="single" w:sz="8" w:space="0" w:color="auto"/>
            </w:tcBorders>
            <w:shd w:val="clear" w:color="auto" w:fill="auto"/>
            <w:noWrap/>
            <w:vAlign w:val="center"/>
          </w:tcPr>
          <w:p w14:paraId="07163CA7" w14:textId="1021D2E3" w:rsidR="00B0145E" w:rsidRPr="002E084A" w:rsidRDefault="00B0145E" w:rsidP="00D655BD">
            <w:pPr>
              <w:jc w:val="both"/>
              <w:rPr>
                <w:rFonts w:ascii="Book Antiqua" w:eastAsia="Times New Roman" w:hAnsi="Book Antiqua"/>
                <w:color w:val="000000"/>
                <w:sz w:val="19"/>
                <w:szCs w:val="19"/>
              </w:rPr>
            </w:pPr>
            <w:r>
              <w:rPr>
                <w:rFonts w:ascii="Book Antiqua" w:eastAsia="Times New Roman" w:hAnsi="Book Antiqua"/>
                <w:color w:val="000000"/>
                <w:sz w:val="19"/>
                <w:szCs w:val="19"/>
              </w:rPr>
              <w:t xml:space="preserve">Pentaho </w:t>
            </w:r>
            <w:r w:rsidR="0093484B">
              <w:rPr>
                <w:rFonts w:ascii="Book Antiqua" w:eastAsia="Times New Roman" w:hAnsi="Book Antiqua"/>
                <w:color w:val="000000"/>
                <w:sz w:val="19"/>
                <w:szCs w:val="19"/>
              </w:rPr>
              <w:t xml:space="preserve">EE </w:t>
            </w:r>
            <w:r>
              <w:rPr>
                <w:rFonts w:ascii="Book Antiqua" w:eastAsia="Times New Roman" w:hAnsi="Book Antiqua"/>
                <w:color w:val="000000"/>
                <w:sz w:val="19"/>
                <w:szCs w:val="19"/>
              </w:rPr>
              <w:t>6.0</w:t>
            </w:r>
            <w:r w:rsidR="00175F6F">
              <w:rPr>
                <w:rFonts w:ascii="Book Antiqua" w:eastAsia="Times New Roman" w:hAnsi="Book Antiqua"/>
                <w:color w:val="000000"/>
                <w:sz w:val="19"/>
                <w:szCs w:val="19"/>
              </w:rPr>
              <w:t>.1, 7.1 and 8.0</w:t>
            </w:r>
            <w:r>
              <w:rPr>
                <w:rFonts w:ascii="Book Antiqua" w:eastAsia="Times New Roman" w:hAnsi="Book Antiqua"/>
                <w:color w:val="000000"/>
                <w:sz w:val="19"/>
                <w:szCs w:val="19"/>
              </w:rPr>
              <w:t>,</w:t>
            </w:r>
            <w:r w:rsidR="0093484B">
              <w:rPr>
                <w:rFonts w:ascii="Book Antiqua" w:eastAsia="Times New Roman" w:hAnsi="Book Antiqua"/>
                <w:color w:val="000000"/>
                <w:sz w:val="19"/>
                <w:szCs w:val="19"/>
              </w:rPr>
              <w:t xml:space="preserve"> Pentaho CE 4.4.0 stable,</w:t>
            </w:r>
            <w:r>
              <w:rPr>
                <w:rFonts w:ascii="Book Antiqua" w:eastAsia="Times New Roman" w:hAnsi="Book Antiqua"/>
                <w:color w:val="000000"/>
                <w:sz w:val="19"/>
                <w:szCs w:val="19"/>
              </w:rPr>
              <w:t xml:space="preserve"> Talend</w:t>
            </w:r>
            <w:r w:rsidR="003C3BB1">
              <w:rPr>
                <w:rFonts w:ascii="Book Antiqua" w:eastAsia="Times New Roman" w:hAnsi="Book Antiqua"/>
                <w:color w:val="000000"/>
                <w:sz w:val="19"/>
                <w:szCs w:val="19"/>
              </w:rPr>
              <w:t xml:space="preserve"> 5.6</w:t>
            </w:r>
            <w:r>
              <w:rPr>
                <w:rFonts w:ascii="Book Antiqua" w:eastAsia="Times New Roman" w:hAnsi="Book Antiqua"/>
                <w:color w:val="000000"/>
                <w:sz w:val="19"/>
                <w:szCs w:val="19"/>
              </w:rPr>
              <w:t>, Informatica 8.6/8.1</w:t>
            </w:r>
            <w:r w:rsidR="00AB3A0B">
              <w:rPr>
                <w:rFonts w:ascii="Book Antiqua" w:eastAsia="Times New Roman" w:hAnsi="Book Antiqua"/>
                <w:color w:val="000000"/>
                <w:sz w:val="19"/>
                <w:szCs w:val="19"/>
              </w:rPr>
              <w:t>, SSIS</w:t>
            </w:r>
          </w:p>
        </w:tc>
      </w:tr>
      <w:tr w:rsidR="004C1840" w:rsidRPr="00C177A1" w14:paraId="0C5F8EEC" w14:textId="77777777" w:rsidTr="004929B5">
        <w:trPr>
          <w:gridAfter w:val="1"/>
          <w:wAfter w:w="1634" w:type="dxa"/>
          <w:trHeight w:val="211"/>
        </w:trPr>
        <w:tc>
          <w:tcPr>
            <w:tcW w:w="2609" w:type="dxa"/>
            <w:gridSpan w:val="2"/>
            <w:tcBorders>
              <w:top w:val="nil"/>
              <w:left w:val="single" w:sz="8" w:space="0" w:color="auto"/>
              <w:bottom w:val="single" w:sz="4" w:space="0" w:color="auto"/>
              <w:right w:val="single" w:sz="4" w:space="0" w:color="auto"/>
            </w:tcBorders>
            <w:shd w:val="clear" w:color="auto" w:fill="auto"/>
            <w:noWrap/>
            <w:vAlign w:val="center"/>
            <w:hideMark/>
          </w:tcPr>
          <w:p w14:paraId="4C695C50" w14:textId="77777777" w:rsidR="004C1840" w:rsidRPr="00C177A1" w:rsidRDefault="004C1840" w:rsidP="004929B5">
            <w:pPr>
              <w:jc w:val="both"/>
              <w:rPr>
                <w:rFonts w:ascii="Palatino Linotype" w:eastAsia="Times New Roman" w:hAnsi="Palatino Linotype"/>
                <w:b/>
                <w:bCs/>
                <w:color w:val="auto"/>
                <w:szCs w:val="20"/>
              </w:rPr>
            </w:pPr>
            <w:r w:rsidRPr="00C177A1">
              <w:rPr>
                <w:rFonts w:ascii="Palatino Linotype" w:eastAsia="Times New Roman" w:hAnsi="Palatino Linotype"/>
                <w:b/>
                <w:bCs/>
                <w:color w:val="auto"/>
                <w:szCs w:val="20"/>
              </w:rPr>
              <w:t>Reporting Tools</w:t>
            </w:r>
          </w:p>
        </w:tc>
        <w:tc>
          <w:tcPr>
            <w:tcW w:w="7287" w:type="dxa"/>
            <w:gridSpan w:val="3"/>
            <w:tcBorders>
              <w:top w:val="nil"/>
              <w:left w:val="nil"/>
              <w:bottom w:val="single" w:sz="4" w:space="0" w:color="auto"/>
              <w:right w:val="single" w:sz="8" w:space="0" w:color="auto"/>
            </w:tcBorders>
            <w:shd w:val="clear" w:color="auto" w:fill="auto"/>
            <w:noWrap/>
            <w:vAlign w:val="center"/>
            <w:hideMark/>
          </w:tcPr>
          <w:p w14:paraId="010733EC" w14:textId="5B98CD86" w:rsidR="004C1840" w:rsidRPr="00C177A1" w:rsidRDefault="00DB2368" w:rsidP="00D655BD">
            <w:pPr>
              <w:jc w:val="both"/>
              <w:rPr>
                <w:rFonts w:ascii="Palatino Linotype" w:eastAsia="Times New Roman" w:hAnsi="Palatino Linotype"/>
                <w:color w:val="auto"/>
                <w:szCs w:val="20"/>
              </w:rPr>
            </w:pPr>
            <w:r>
              <w:rPr>
                <w:rFonts w:ascii="Palatino Linotype" w:eastAsia="Times New Roman" w:hAnsi="Palatino Linotype"/>
                <w:color w:val="auto"/>
                <w:szCs w:val="20"/>
              </w:rPr>
              <w:t xml:space="preserve">Pentaho Report Designer, </w:t>
            </w:r>
            <w:r w:rsidR="007D65BA">
              <w:rPr>
                <w:rFonts w:ascii="Palatino Linotype" w:eastAsia="Times New Roman" w:hAnsi="Palatino Linotype"/>
                <w:color w:val="auto"/>
                <w:szCs w:val="20"/>
              </w:rPr>
              <w:t xml:space="preserve">Tableau, </w:t>
            </w:r>
            <w:r w:rsidR="004C1840" w:rsidRPr="00C177A1">
              <w:rPr>
                <w:rFonts w:ascii="Palatino Linotype" w:eastAsia="Times New Roman" w:hAnsi="Palatino Linotype"/>
                <w:color w:val="auto"/>
                <w:szCs w:val="20"/>
              </w:rPr>
              <w:t>MS Access, MS Excel</w:t>
            </w:r>
          </w:p>
        </w:tc>
      </w:tr>
      <w:tr w:rsidR="004C1840" w:rsidRPr="00C177A1" w14:paraId="2839C7B3" w14:textId="77777777" w:rsidTr="004929B5">
        <w:trPr>
          <w:gridAfter w:val="1"/>
          <w:wAfter w:w="1634" w:type="dxa"/>
          <w:trHeight w:val="214"/>
        </w:trPr>
        <w:tc>
          <w:tcPr>
            <w:tcW w:w="2609" w:type="dxa"/>
            <w:gridSpan w:val="2"/>
            <w:tcBorders>
              <w:top w:val="nil"/>
              <w:left w:val="single" w:sz="8" w:space="0" w:color="auto"/>
              <w:bottom w:val="single" w:sz="8" w:space="0" w:color="auto"/>
              <w:right w:val="single" w:sz="4" w:space="0" w:color="auto"/>
            </w:tcBorders>
            <w:shd w:val="clear" w:color="auto" w:fill="auto"/>
            <w:noWrap/>
            <w:vAlign w:val="center"/>
            <w:hideMark/>
          </w:tcPr>
          <w:p w14:paraId="48FAB154" w14:textId="77777777" w:rsidR="004C1840" w:rsidRPr="00C177A1" w:rsidRDefault="004C1840" w:rsidP="004929B5">
            <w:pPr>
              <w:jc w:val="both"/>
              <w:rPr>
                <w:rFonts w:ascii="Palatino Linotype" w:eastAsia="Times New Roman" w:hAnsi="Palatino Linotype"/>
                <w:b/>
                <w:bCs/>
                <w:color w:val="auto"/>
                <w:szCs w:val="20"/>
              </w:rPr>
            </w:pPr>
            <w:r w:rsidRPr="00C177A1">
              <w:rPr>
                <w:rFonts w:ascii="Palatino Linotype" w:eastAsia="Times New Roman" w:hAnsi="Palatino Linotype"/>
                <w:b/>
                <w:bCs/>
                <w:color w:val="auto"/>
                <w:szCs w:val="20"/>
              </w:rPr>
              <w:t>Operating Systems</w:t>
            </w:r>
          </w:p>
        </w:tc>
        <w:tc>
          <w:tcPr>
            <w:tcW w:w="7287" w:type="dxa"/>
            <w:gridSpan w:val="3"/>
            <w:tcBorders>
              <w:top w:val="nil"/>
              <w:left w:val="nil"/>
              <w:bottom w:val="single" w:sz="8" w:space="0" w:color="auto"/>
              <w:right w:val="single" w:sz="8" w:space="0" w:color="auto"/>
            </w:tcBorders>
            <w:shd w:val="clear" w:color="auto" w:fill="auto"/>
            <w:noWrap/>
            <w:vAlign w:val="center"/>
            <w:hideMark/>
          </w:tcPr>
          <w:p w14:paraId="5471AE55" w14:textId="75197942" w:rsidR="004C1840" w:rsidRPr="00C177A1" w:rsidRDefault="00FA73A2" w:rsidP="00D655BD">
            <w:pPr>
              <w:jc w:val="both"/>
              <w:rPr>
                <w:rFonts w:ascii="Palatino Linotype" w:eastAsia="Times New Roman" w:hAnsi="Palatino Linotype"/>
                <w:color w:val="auto"/>
                <w:szCs w:val="20"/>
              </w:rPr>
            </w:pPr>
            <w:r>
              <w:rPr>
                <w:rFonts w:ascii="Palatino Linotype" w:eastAsia="Times New Roman" w:hAnsi="Palatino Linotype"/>
                <w:color w:val="auto"/>
                <w:szCs w:val="20"/>
              </w:rPr>
              <w:t>Windows</w:t>
            </w:r>
            <w:r w:rsidR="004C1840" w:rsidRPr="00C177A1">
              <w:rPr>
                <w:rFonts w:ascii="Palatino Linotype" w:eastAsia="Times New Roman" w:hAnsi="Palatino Linotype"/>
                <w:color w:val="auto"/>
                <w:szCs w:val="20"/>
              </w:rPr>
              <w:t>,</w:t>
            </w:r>
            <w:r>
              <w:rPr>
                <w:rFonts w:ascii="Palatino Linotype" w:eastAsia="Times New Roman" w:hAnsi="Palatino Linotype"/>
                <w:color w:val="auto"/>
                <w:szCs w:val="20"/>
              </w:rPr>
              <w:t xml:space="preserve"> Mac OS X,</w:t>
            </w:r>
            <w:r w:rsidR="004C1840" w:rsidRPr="00C177A1">
              <w:rPr>
                <w:rFonts w:ascii="Palatino Linotype" w:eastAsia="Times New Roman" w:hAnsi="Palatino Linotype"/>
                <w:color w:val="auto"/>
                <w:szCs w:val="20"/>
              </w:rPr>
              <w:t xml:space="preserve"> Linux, UNIX</w:t>
            </w:r>
          </w:p>
        </w:tc>
      </w:tr>
    </w:tbl>
    <w:p w14:paraId="65102106" w14:textId="77777777" w:rsidR="00720808" w:rsidRDefault="00720808" w:rsidP="004C1840">
      <w:pPr>
        <w:rPr>
          <w:rFonts w:ascii="Palatino Linotype" w:hAnsi="Palatino Linotype"/>
          <w:b/>
          <w:color w:val="C00000"/>
          <w:szCs w:val="20"/>
          <w:u w:val="single"/>
        </w:rPr>
      </w:pPr>
    </w:p>
    <w:p w14:paraId="3574B9DE" w14:textId="77777777" w:rsidR="00D413A2" w:rsidRPr="00D413A2" w:rsidRDefault="00D413A2" w:rsidP="00D413A2">
      <w:pPr>
        <w:jc w:val="both"/>
        <w:rPr>
          <w:rFonts w:ascii="Palatino Linotype" w:hAnsi="Palatino Linotype"/>
          <w:b/>
          <w:color w:val="auto"/>
          <w:szCs w:val="20"/>
        </w:rPr>
      </w:pPr>
    </w:p>
    <w:p w14:paraId="5A0B4506" w14:textId="77777777" w:rsidR="00D413A2" w:rsidRPr="00C177A1" w:rsidRDefault="00D413A2" w:rsidP="00D413A2">
      <w:pPr>
        <w:pBdr>
          <w:bottom w:val="double" w:sz="6" w:space="1" w:color="auto"/>
        </w:pBdr>
        <w:jc w:val="both"/>
        <w:rPr>
          <w:rFonts w:ascii="Palatino Linotype" w:eastAsia="Times New Roman" w:hAnsi="Palatino Linotype"/>
          <w:color w:val="auto"/>
          <w:szCs w:val="20"/>
        </w:rPr>
      </w:pPr>
    </w:p>
    <w:p w14:paraId="1EF2BE6F" w14:textId="77777777" w:rsidR="001C46A1" w:rsidRDefault="001C46A1" w:rsidP="004C1840">
      <w:pPr>
        <w:rPr>
          <w:rFonts w:ascii="Palatino Linotype" w:hAnsi="Palatino Linotype"/>
          <w:b/>
          <w:color w:val="C00000"/>
          <w:szCs w:val="20"/>
          <w:u w:val="single"/>
        </w:rPr>
      </w:pPr>
    </w:p>
    <w:p w14:paraId="45ECFD9C" w14:textId="77777777" w:rsidR="004C1840" w:rsidRPr="00C177A1" w:rsidRDefault="004C1840" w:rsidP="004C1840">
      <w:pPr>
        <w:rPr>
          <w:rFonts w:ascii="Palatino Linotype" w:hAnsi="Palatino Linotype"/>
          <w:b/>
          <w:color w:val="C00000"/>
          <w:szCs w:val="20"/>
          <w:u w:val="single"/>
        </w:rPr>
      </w:pPr>
      <w:r w:rsidRPr="00C177A1">
        <w:rPr>
          <w:rFonts w:ascii="Palatino Linotype" w:hAnsi="Palatino Linotype"/>
          <w:b/>
          <w:color w:val="C00000"/>
          <w:szCs w:val="20"/>
          <w:u w:val="single"/>
        </w:rPr>
        <w:t>Education Background</w:t>
      </w:r>
    </w:p>
    <w:p w14:paraId="2FCA1B32" w14:textId="77777777" w:rsidR="004C1840" w:rsidRPr="00C177A1" w:rsidRDefault="004C1840" w:rsidP="004C1840">
      <w:pPr>
        <w:tabs>
          <w:tab w:val="left" w:pos="2880"/>
        </w:tabs>
        <w:ind w:left="2880" w:hanging="2880"/>
        <w:jc w:val="both"/>
        <w:rPr>
          <w:rFonts w:ascii="Palatino Linotype" w:eastAsia="Times New Roman" w:hAnsi="Palatino Linotype"/>
          <w:color w:val="auto"/>
          <w:szCs w:val="20"/>
        </w:rPr>
      </w:pPr>
    </w:p>
    <w:p w14:paraId="7782189D" w14:textId="77777777" w:rsidR="00632764" w:rsidRDefault="00632764" w:rsidP="002B132C">
      <w:pPr>
        <w:jc w:val="both"/>
        <w:rPr>
          <w:rFonts w:ascii="Palatino Linotype" w:eastAsia="Times New Roman" w:hAnsi="Palatino Linotype"/>
          <w:color w:val="auto"/>
          <w:szCs w:val="20"/>
        </w:rPr>
      </w:pPr>
      <w:r w:rsidRPr="00632764">
        <w:rPr>
          <w:rFonts w:ascii="Palatino Linotype" w:eastAsia="Times New Roman" w:hAnsi="Palatino Linotype"/>
          <w:b/>
          <w:color w:val="auto"/>
          <w:szCs w:val="20"/>
        </w:rPr>
        <w:lastRenderedPageBreak/>
        <w:t>Governor’s State University</w:t>
      </w:r>
      <w:r>
        <w:rPr>
          <w:rFonts w:ascii="Palatino Linotype" w:eastAsia="Times New Roman" w:hAnsi="Palatino Linotype"/>
          <w:color w:val="auto"/>
          <w:szCs w:val="20"/>
        </w:rPr>
        <w:t xml:space="preserve">, University Park, IL, </w:t>
      </w:r>
      <w:r w:rsidR="006568E8">
        <w:rPr>
          <w:rFonts w:ascii="Palatino Linotype" w:eastAsia="Times New Roman" w:hAnsi="Palatino Linotype"/>
          <w:color w:val="auto"/>
          <w:szCs w:val="20"/>
        </w:rPr>
        <w:t xml:space="preserve">May 2015 - </w:t>
      </w:r>
      <w:r>
        <w:rPr>
          <w:rFonts w:ascii="Palatino Linotype" w:eastAsia="Times New Roman" w:hAnsi="Palatino Linotype"/>
          <w:color w:val="auto"/>
          <w:szCs w:val="20"/>
        </w:rPr>
        <w:t>May 2016</w:t>
      </w:r>
    </w:p>
    <w:p w14:paraId="54F73BDD" w14:textId="77777777" w:rsidR="00632764" w:rsidRDefault="00632764" w:rsidP="002B132C">
      <w:pPr>
        <w:jc w:val="both"/>
        <w:rPr>
          <w:rFonts w:ascii="Palatino Linotype" w:eastAsia="Times New Roman" w:hAnsi="Palatino Linotype"/>
          <w:color w:val="auto"/>
          <w:szCs w:val="20"/>
        </w:rPr>
      </w:pPr>
      <w:r>
        <w:rPr>
          <w:rFonts w:ascii="Palatino Linotype" w:eastAsia="Times New Roman" w:hAnsi="Palatino Linotype"/>
          <w:color w:val="auto"/>
          <w:szCs w:val="20"/>
        </w:rPr>
        <w:t>M.S. in Computer Science Degree</w:t>
      </w:r>
    </w:p>
    <w:p w14:paraId="338D2187" w14:textId="2690DCB8" w:rsidR="004C4DBB" w:rsidRDefault="00632764" w:rsidP="002B132C">
      <w:pPr>
        <w:jc w:val="both"/>
        <w:rPr>
          <w:rFonts w:ascii="Palatino Linotype" w:eastAsia="Times New Roman" w:hAnsi="Palatino Linotype"/>
          <w:color w:val="auto"/>
          <w:szCs w:val="20"/>
        </w:rPr>
      </w:pPr>
      <w:r>
        <w:rPr>
          <w:rFonts w:ascii="Palatino Linotype" w:eastAsia="Times New Roman" w:hAnsi="Palatino Linotype"/>
          <w:color w:val="auto"/>
          <w:szCs w:val="20"/>
        </w:rPr>
        <w:t>GPA: 3.90/4.00</w:t>
      </w:r>
    </w:p>
    <w:p w14:paraId="1E704654" w14:textId="04A8B1CB" w:rsidR="004C4DBB" w:rsidRPr="00C5417E" w:rsidRDefault="00E60C57" w:rsidP="002B132C">
      <w:pPr>
        <w:jc w:val="both"/>
        <w:rPr>
          <w:rFonts w:ascii="Palatino Linotype" w:eastAsia="Times New Roman" w:hAnsi="Palatino Linotype"/>
          <w:b/>
          <w:color w:val="auto"/>
          <w:szCs w:val="20"/>
        </w:rPr>
      </w:pPr>
      <w:r w:rsidRPr="00C5417E">
        <w:rPr>
          <w:rFonts w:ascii="Palatino Linotype" w:eastAsia="Times New Roman" w:hAnsi="Palatino Linotype"/>
          <w:b/>
          <w:color w:val="auto"/>
          <w:szCs w:val="20"/>
        </w:rPr>
        <w:t>Thesis:</w:t>
      </w:r>
    </w:p>
    <w:p w14:paraId="1BE6E9EC" w14:textId="2A36CD78" w:rsidR="00E60C57" w:rsidRDefault="003E25E2" w:rsidP="00E60C57">
      <w:pPr>
        <w:pStyle w:val="ListParagraph"/>
        <w:numPr>
          <w:ilvl w:val="0"/>
          <w:numId w:val="44"/>
        </w:numPr>
        <w:jc w:val="both"/>
        <w:rPr>
          <w:rFonts w:ascii="Palatino Linotype" w:eastAsia="Times New Roman" w:hAnsi="Palatino Linotype"/>
          <w:color w:val="auto"/>
          <w:szCs w:val="20"/>
        </w:rPr>
      </w:pPr>
      <w:r>
        <w:rPr>
          <w:rFonts w:ascii="Palatino Linotype" w:eastAsia="Times New Roman" w:hAnsi="Palatino Linotype"/>
          <w:color w:val="auto"/>
          <w:szCs w:val="20"/>
        </w:rPr>
        <w:t>“ERP S</w:t>
      </w:r>
      <w:r w:rsidR="00E60C57">
        <w:rPr>
          <w:rFonts w:ascii="Palatino Linotype" w:eastAsia="Times New Roman" w:hAnsi="Palatino Linotype"/>
          <w:color w:val="auto"/>
          <w:szCs w:val="20"/>
        </w:rPr>
        <w:t>olutions Inc</w:t>
      </w:r>
      <w:r w:rsidR="00332D11">
        <w:rPr>
          <w:rFonts w:ascii="Palatino Linotype" w:eastAsia="Times New Roman" w:hAnsi="Palatino Linotype"/>
          <w:color w:val="auto"/>
          <w:szCs w:val="20"/>
        </w:rPr>
        <w:t>.</w:t>
      </w:r>
      <w:r w:rsidR="00E60C57">
        <w:rPr>
          <w:rFonts w:ascii="Palatino Linotype" w:eastAsia="Times New Roman" w:hAnsi="Palatino Linotype"/>
          <w:color w:val="auto"/>
          <w:szCs w:val="20"/>
        </w:rPr>
        <w:t>”</w:t>
      </w:r>
      <w:r w:rsidR="00554947">
        <w:rPr>
          <w:rFonts w:ascii="Palatino Linotype" w:eastAsia="Times New Roman" w:hAnsi="Palatino Linotype"/>
          <w:color w:val="auto"/>
          <w:szCs w:val="20"/>
        </w:rPr>
        <w:t xml:space="preserve"> – a Java b</w:t>
      </w:r>
      <w:r w:rsidR="0033192F">
        <w:rPr>
          <w:rFonts w:ascii="Palatino Linotype" w:eastAsia="Times New Roman" w:hAnsi="Palatino Linotype"/>
          <w:color w:val="auto"/>
          <w:szCs w:val="20"/>
        </w:rPr>
        <w:t>ased application with database integration.</w:t>
      </w:r>
    </w:p>
    <w:p w14:paraId="2CC27134" w14:textId="77777777" w:rsidR="00E60C57" w:rsidRPr="00E60C57" w:rsidRDefault="00E60C57" w:rsidP="00E60C57">
      <w:pPr>
        <w:pStyle w:val="ListParagraph"/>
        <w:jc w:val="both"/>
        <w:rPr>
          <w:rFonts w:ascii="Palatino Linotype" w:eastAsia="Times New Roman" w:hAnsi="Palatino Linotype"/>
          <w:color w:val="auto"/>
          <w:szCs w:val="20"/>
        </w:rPr>
      </w:pPr>
    </w:p>
    <w:p w14:paraId="6BD2DA72" w14:textId="77777777" w:rsidR="00632764" w:rsidRDefault="00632764" w:rsidP="002B132C">
      <w:pPr>
        <w:jc w:val="both"/>
        <w:rPr>
          <w:rFonts w:ascii="Palatino Linotype" w:eastAsia="Times New Roman" w:hAnsi="Palatino Linotype"/>
          <w:color w:val="auto"/>
          <w:szCs w:val="20"/>
        </w:rPr>
      </w:pPr>
      <w:r w:rsidRPr="004C7875">
        <w:rPr>
          <w:rFonts w:ascii="Palatino Linotype" w:eastAsia="Times New Roman" w:hAnsi="Palatino Linotype"/>
          <w:b/>
          <w:color w:val="auto"/>
          <w:szCs w:val="20"/>
        </w:rPr>
        <w:t>University of Greenwich</w:t>
      </w:r>
      <w:r>
        <w:rPr>
          <w:rFonts w:ascii="Palatino Linotype" w:eastAsia="Times New Roman" w:hAnsi="Palatino Linotype"/>
          <w:color w:val="auto"/>
          <w:szCs w:val="20"/>
        </w:rPr>
        <w:t xml:space="preserve">, London, United Kingdom, </w:t>
      </w:r>
      <w:r w:rsidR="006568E8">
        <w:rPr>
          <w:rFonts w:ascii="Palatino Linotype" w:eastAsia="Times New Roman" w:hAnsi="Palatino Linotype"/>
          <w:color w:val="auto"/>
          <w:szCs w:val="20"/>
        </w:rPr>
        <w:t xml:space="preserve">Sep 2010 - </w:t>
      </w:r>
      <w:r>
        <w:rPr>
          <w:rFonts w:ascii="Palatino Linotype" w:eastAsia="Times New Roman" w:hAnsi="Palatino Linotype"/>
          <w:color w:val="auto"/>
          <w:szCs w:val="20"/>
        </w:rPr>
        <w:t>Mar 2012</w:t>
      </w:r>
    </w:p>
    <w:p w14:paraId="13133F4D" w14:textId="77777777" w:rsidR="00632764" w:rsidRDefault="00632764" w:rsidP="002B132C">
      <w:pPr>
        <w:jc w:val="both"/>
        <w:rPr>
          <w:rFonts w:ascii="Palatino Linotype" w:eastAsia="Times New Roman" w:hAnsi="Palatino Linotype"/>
          <w:color w:val="auto"/>
          <w:szCs w:val="20"/>
        </w:rPr>
      </w:pPr>
      <w:r>
        <w:rPr>
          <w:rFonts w:ascii="Palatino Linotype" w:eastAsia="Times New Roman" w:hAnsi="Palatino Linotype"/>
          <w:color w:val="auto"/>
          <w:szCs w:val="20"/>
        </w:rPr>
        <w:t>M.Sc. in Data Warehousing and Data Mining Degree</w:t>
      </w:r>
    </w:p>
    <w:p w14:paraId="6470386C" w14:textId="77777777" w:rsidR="00632764" w:rsidRDefault="00632764" w:rsidP="002B132C">
      <w:pPr>
        <w:jc w:val="both"/>
        <w:rPr>
          <w:rFonts w:ascii="Palatino Linotype" w:eastAsia="Times New Roman" w:hAnsi="Palatino Linotype"/>
          <w:color w:val="auto"/>
          <w:szCs w:val="20"/>
        </w:rPr>
      </w:pPr>
      <w:r>
        <w:rPr>
          <w:rFonts w:ascii="Palatino Linotype" w:eastAsia="Times New Roman" w:hAnsi="Palatino Linotype"/>
          <w:color w:val="auto"/>
          <w:szCs w:val="20"/>
        </w:rPr>
        <w:t>Class Awarded: Pass</w:t>
      </w:r>
    </w:p>
    <w:p w14:paraId="40318411" w14:textId="7CBAF0C6" w:rsidR="00632764" w:rsidRPr="00C5417E" w:rsidRDefault="00C17836" w:rsidP="002B132C">
      <w:pPr>
        <w:jc w:val="both"/>
        <w:rPr>
          <w:rFonts w:ascii="Palatino Linotype" w:eastAsia="Times New Roman" w:hAnsi="Palatino Linotype"/>
          <w:b/>
          <w:color w:val="auto"/>
          <w:szCs w:val="20"/>
        </w:rPr>
      </w:pPr>
      <w:r w:rsidRPr="00C5417E">
        <w:rPr>
          <w:rFonts w:ascii="Palatino Linotype" w:eastAsia="Times New Roman" w:hAnsi="Palatino Linotype"/>
          <w:b/>
          <w:color w:val="auto"/>
          <w:szCs w:val="20"/>
        </w:rPr>
        <w:t xml:space="preserve">Thesis: </w:t>
      </w:r>
    </w:p>
    <w:p w14:paraId="74BF6BFD" w14:textId="613E99F8" w:rsidR="00C17836" w:rsidRDefault="00DF6B03" w:rsidP="00C17836">
      <w:pPr>
        <w:pStyle w:val="ListParagraph"/>
        <w:numPr>
          <w:ilvl w:val="0"/>
          <w:numId w:val="43"/>
        </w:numPr>
        <w:jc w:val="both"/>
        <w:rPr>
          <w:rFonts w:ascii="Palatino Linotype" w:eastAsia="Times New Roman" w:hAnsi="Palatino Linotype"/>
          <w:color w:val="auto"/>
          <w:szCs w:val="20"/>
        </w:rPr>
      </w:pPr>
      <w:r>
        <w:rPr>
          <w:rFonts w:ascii="Palatino Linotype" w:eastAsia="Times New Roman" w:hAnsi="Palatino Linotype"/>
          <w:color w:val="auto"/>
          <w:szCs w:val="20"/>
        </w:rPr>
        <w:t xml:space="preserve">“Enabling </w:t>
      </w:r>
      <w:r w:rsidR="009B4609">
        <w:rPr>
          <w:rFonts w:ascii="Palatino Linotype" w:eastAsia="Times New Roman" w:hAnsi="Palatino Linotype"/>
          <w:color w:val="auto"/>
          <w:szCs w:val="20"/>
        </w:rPr>
        <w:t>Real Time ETL in</w:t>
      </w:r>
      <w:r w:rsidR="00C17836">
        <w:rPr>
          <w:rFonts w:ascii="Palatino Linotype" w:eastAsia="Times New Roman" w:hAnsi="Palatino Linotype"/>
          <w:color w:val="auto"/>
          <w:szCs w:val="20"/>
        </w:rPr>
        <w:t xml:space="preserve"> Data Warehouse” </w:t>
      </w:r>
      <w:r w:rsidR="002334B3">
        <w:rPr>
          <w:rFonts w:ascii="Palatino Linotype" w:eastAsia="Times New Roman" w:hAnsi="Palatino Linotype"/>
          <w:color w:val="auto"/>
          <w:szCs w:val="20"/>
        </w:rPr>
        <w:t>using MS-SQL server 2008 R2, partitions and T-SQL.</w:t>
      </w:r>
    </w:p>
    <w:p w14:paraId="08D3E7D9" w14:textId="77777777" w:rsidR="00682B8A" w:rsidRPr="00682B8A" w:rsidRDefault="00682B8A" w:rsidP="00682B8A">
      <w:pPr>
        <w:jc w:val="both"/>
        <w:rPr>
          <w:rFonts w:ascii="Palatino Linotype" w:eastAsia="Times New Roman" w:hAnsi="Palatino Linotype"/>
          <w:color w:val="auto"/>
          <w:szCs w:val="20"/>
        </w:rPr>
      </w:pPr>
    </w:p>
    <w:p w14:paraId="46A44B2E" w14:textId="77777777" w:rsidR="00632764" w:rsidRDefault="00632764" w:rsidP="002B132C">
      <w:pPr>
        <w:jc w:val="both"/>
        <w:rPr>
          <w:rFonts w:ascii="Palatino Linotype" w:eastAsia="Times New Roman" w:hAnsi="Palatino Linotype"/>
          <w:color w:val="auto"/>
          <w:szCs w:val="20"/>
        </w:rPr>
      </w:pPr>
      <w:r w:rsidRPr="004C7875">
        <w:rPr>
          <w:rFonts w:ascii="Palatino Linotype" w:eastAsia="Times New Roman" w:hAnsi="Palatino Linotype"/>
          <w:b/>
          <w:color w:val="auto"/>
          <w:szCs w:val="20"/>
        </w:rPr>
        <w:t>Vignan’s Engineering College</w:t>
      </w:r>
      <w:r>
        <w:rPr>
          <w:rFonts w:ascii="Palatino Linotype" w:eastAsia="Times New Roman" w:hAnsi="Palatino Linotype"/>
          <w:color w:val="auto"/>
          <w:szCs w:val="20"/>
        </w:rPr>
        <w:t xml:space="preserve">, Vadlamudi, India, </w:t>
      </w:r>
      <w:r w:rsidR="006568E8">
        <w:rPr>
          <w:rFonts w:ascii="Palatino Linotype" w:eastAsia="Times New Roman" w:hAnsi="Palatino Linotype"/>
          <w:color w:val="auto"/>
          <w:szCs w:val="20"/>
        </w:rPr>
        <w:t xml:space="preserve">Aug 2006 - </w:t>
      </w:r>
      <w:r>
        <w:rPr>
          <w:rFonts w:ascii="Palatino Linotype" w:eastAsia="Times New Roman" w:hAnsi="Palatino Linotype"/>
          <w:color w:val="auto"/>
          <w:szCs w:val="20"/>
        </w:rPr>
        <w:t>May 2010</w:t>
      </w:r>
    </w:p>
    <w:p w14:paraId="27E4F6BC" w14:textId="77777777" w:rsidR="00632764" w:rsidRDefault="00632764" w:rsidP="002B132C">
      <w:pPr>
        <w:jc w:val="both"/>
        <w:rPr>
          <w:rFonts w:ascii="Palatino Linotype" w:eastAsia="Times New Roman" w:hAnsi="Palatino Linotype"/>
          <w:color w:val="auto"/>
          <w:szCs w:val="20"/>
        </w:rPr>
      </w:pPr>
      <w:r>
        <w:rPr>
          <w:rFonts w:ascii="Palatino Linotype" w:eastAsia="Times New Roman" w:hAnsi="Palatino Linotype"/>
          <w:color w:val="auto"/>
          <w:szCs w:val="20"/>
        </w:rPr>
        <w:t>B-TECH in Electronics and Communications Engineering Degree</w:t>
      </w:r>
    </w:p>
    <w:p w14:paraId="15DA47AB" w14:textId="77777777" w:rsidR="00632764" w:rsidRDefault="00632764" w:rsidP="002B132C">
      <w:pPr>
        <w:jc w:val="both"/>
        <w:rPr>
          <w:rFonts w:ascii="Palatino Linotype" w:eastAsia="Times New Roman" w:hAnsi="Palatino Linotype"/>
          <w:color w:val="auto"/>
          <w:szCs w:val="20"/>
        </w:rPr>
      </w:pPr>
      <w:r>
        <w:rPr>
          <w:rFonts w:ascii="Palatino Linotype" w:eastAsia="Times New Roman" w:hAnsi="Palatino Linotype"/>
          <w:color w:val="auto"/>
          <w:szCs w:val="20"/>
        </w:rPr>
        <w:t>Class Awarded: First Class</w:t>
      </w:r>
    </w:p>
    <w:p w14:paraId="4CDC37E2" w14:textId="7B8672AC" w:rsidR="00682B8A" w:rsidRPr="00C5417E" w:rsidRDefault="00682B8A" w:rsidP="002B132C">
      <w:pPr>
        <w:jc w:val="both"/>
        <w:rPr>
          <w:rFonts w:ascii="Palatino Linotype" w:eastAsia="Times New Roman" w:hAnsi="Palatino Linotype"/>
          <w:b/>
          <w:color w:val="auto"/>
          <w:szCs w:val="20"/>
        </w:rPr>
      </w:pPr>
      <w:r w:rsidRPr="00C5417E">
        <w:rPr>
          <w:rFonts w:ascii="Palatino Linotype" w:eastAsia="Times New Roman" w:hAnsi="Palatino Linotype"/>
          <w:b/>
          <w:color w:val="auto"/>
          <w:szCs w:val="20"/>
        </w:rPr>
        <w:t xml:space="preserve">Projects: </w:t>
      </w:r>
    </w:p>
    <w:p w14:paraId="6FEA3302" w14:textId="4A178280" w:rsidR="00682B8A" w:rsidRDefault="00C15EF9" w:rsidP="00682B8A">
      <w:pPr>
        <w:pStyle w:val="ListParagraph"/>
        <w:numPr>
          <w:ilvl w:val="0"/>
          <w:numId w:val="43"/>
        </w:numPr>
        <w:jc w:val="both"/>
        <w:rPr>
          <w:rFonts w:ascii="Palatino Linotype" w:eastAsia="Times New Roman" w:hAnsi="Palatino Linotype"/>
          <w:color w:val="auto"/>
          <w:szCs w:val="20"/>
        </w:rPr>
      </w:pPr>
      <w:r>
        <w:rPr>
          <w:rFonts w:ascii="Palatino Linotype" w:eastAsia="Times New Roman" w:hAnsi="Palatino Linotype"/>
          <w:color w:val="auto"/>
          <w:szCs w:val="20"/>
        </w:rPr>
        <w:t xml:space="preserve">Mini-project: </w:t>
      </w:r>
      <w:r w:rsidR="00682B8A">
        <w:rPr>
          <w:rFonts w:ascii="Palatino Linotype" w:eastAsia="Times New Roman" w:hAnsi="Palatino Linotype"/>
          <w:color w:val="auto"/>
          <w:szCs w:val="20"/>
        </w:rPr>
        <w:t>“Image Compression using Discrete Wavelet Transform (DWT)”</w:t>
      </w:r>
    </w:p>
    <w:p w14:paraId="6B9C8BC7" w14:textId="22D51904" w:rsidR="00D413A2" w:rsidRPr="00D413A2" w:rsidRDefault="00C15EF9" w:rsidP="00D413A2">
      <w:pPr>
        <w:pStyle w:val="ListParagraph"/>
        <w:numPr>
          <w:ilvl w:val="0"/>
          <w:numId w:val="43"/>
        </w:numPr>
        <w:jc w:val="both"/>
        <w:rPr>
          <w:rFonts w:ascii="Palatino Linotype" w:eastAsia="Times New Roman" w:hAnsi="Palatino Linotype"/>
          <w:color w:val="auto"/>
          <w:szCs w:val="20"/>
        </w:rPr>
      </w:pPr>
      <w:r>
        <w:rPr>
          <w:rFonts w:ascii="Palatino Linotype" w:eastAsia="Times New Roman" w:hAnsi="Palatino Linotype"/>
          <w:color w:val="auto"/>
          <w:szCs w:val="20"/>
        </w:rPr>
        <w:t xml:space="preserve">Major-project: </w:t>
      </w:r>
      <w:r w:rsidR="00682B8A">
        <w:rPr>
          <w:rFonts w:ascii="Palatino Linotype" w:eastAsia="Times New Roman" w:hAnsi="Palatino Linotype"/>
          <w:color w:val="auto"/>
          <w:szCs w:val="20"/>
        </w:rPr>
        <w:t>“Wireless Electronic Voting Machine”</w:t>
      </w:r>
    </w:p>
    <w:p w14:paraId="6FAB364B" w14:textId="77777777" w:rsidR="00D413A2" w:rsidRPr="00C177A1" w:rsidRDefault="00D413A2" w:rsidP="00D413A2">
      <w:pPr>
        <w:pBdr>
          <w:bottom w:val="double" w:sz="6" w:space="1" w:color="auto"/>
        </w:pBdr>
        <w:jc w:val="both"/>
        <w:rPr>
          <w:rFonts w:ascii="Palatino Linotype" w:eastAsia="Times New Roman" w:hAnsi="Palatino Linotype"/>
          <w:color w:val="auto"/>
          <w:szCs w:val="20"/>
        </w:rPr>
      </w:pPr>
    </w:p>
    <w:p w14:paraId="6ED2D4E6" w14:textId="77777777" w:rsidR="00632764" w:rsidRDefault="00632764" w:rsidP="004C1840">
      <w:pPr>
        <w:rPr>
          <w:rFonts w:ascii="Palatino Linotype" w:eastAsia="Times New Roman" w:hAnsi="Palatino Linotype"/>
          <w:color w:val="auto"/>
          <w:szCs w:val="20"/>
        </w:rPr>
      </w:pPr>
    </w:p>
    <w:p w14:paraId="293E7B4F" w14:textId="0F3922A3" w:rsidR="004C1840" w:rsidRDefault="00B729C3" w:rsidP="004C1840">
      <w:pPr>
        <w:rPr>
          <w:rFonts w:ascii="Palatino Linotype" w:hAnsi="Palatino Linotype"/>
          <w:b/>
          <w:color w:val="C00000"/>
          <w:szCs w:val="20"/>
          <w:u w:val="single"/>
        </w:rPr>
      </w:pPr>
      <w:r>
        <w:rPr>
          <w:rFonts w:ascii="Palatino Linotype" w:hAnsi="Palatino Linotype"/>
          <w:b/>
          <w:color w:val="C00000"/>
          <w:szCs w:val="20"/>
          <w:u w:val="single"/>
        </w:rPr>
        <w:t>Work Experience</w:t>
      </w:r>
    </w:p>
    <w:p w14:paraId="5D0D53FF" w14:textId="57E2ABE9" w:rsidR="00D46A1B" w:rsidRDefault="00D46A1B" w:rsidP="004C1840">
      <w:pPr>
        <w:rPr>
          <w:rFonts w:ascii="Palatino Linotype" w:hAnsi="Palatino Linotype"/>
          <w:b/>
          <w:color w:val="C00000"/>
          <w:szCs w:val="20"/>
          <w:u w:val="single"/>
        </w:rPr>
      </w:pPr>
    </w:p>
    <w:p w14:paraId="57A9FDAB" w14:textId="783E8A42" w:rsidR="00132F94" w:rsidRDefault="00132F94" w:rsidP="00132F94">
      <w:pPr>
        <w:jc w:val="both"/>
        <w:rPr>
          <w:rFonts w:ascii="Palatino Linotype" w:hAnsi="Palatino Linotype"/>
          <w:b/>
          <w:color w:val="auto"/>
          <w:szCs w:val="20"/>
        </w:rPr>
      </w:pPr>
      <w:r>
        <w:rPr>
          <w:rFonts w:ascii="Palatino Linotype" w:hAnsi="Palatino Linotype"/>
          <w:b/>
          <w:color w:val="auto"/>
          <w:szCs w:val="20"/>
        </w:rPr>
        <w:t xml:space="preserve">BNY Mellon                                                                                                                                           Pittsburgh, PA                                                                                                                    </w:t>
      </w:r>
    </w:p>
    <w:p w14:paraId="2F757458" w14:textId="2BE7E5A1" w:rsidR="00132F94" w:rsidRDefault="00132F94" w:rsidP="00132F94">
      <w:pPr>
        <w:jc w:val="both"/>
        <w:rPr>
          <w:rFonts w:ascii="Palatino Linotype" w:hAnsi="Palatino Linotype"/>
          <w:b/>
          <w:color w:val="auto"/>
          <w:szCs w:val="20"/>
        </w:rPr>
      </w:pPr>
      <w:r>
        <w:rPr>
          <w:rFonts w:ascii="Palatino Linotype" w:hAnsi="Palatino Linotype"/>
          <w:b/>
          <w:color w:val="auto"/>
          <w:szCs w:val="20"/>
        </w:rPr>
        <w:t>Pentaho Developer                                                                                                                               Mar 2018 – Present</w:t>
      </w:r>
    </w:p>
    <w:p w14:paraId="47FD2B09" w14:textId="77777777" w:rsidR="00132F94" w:rsidRDefault="00132F94" w:rsidP="00132F94">
      <w:pPr>
        <w:jc w:val="both"/>
        <w:rPr>
          <w:rFonts w:ascii="Palatino Linotype" w:hAnsi="Palatino Linotype"/>
          <w:b/>
          <w:color w:val="auto"/>
          <w:szCs w:val="20"/>
        </w:rPr>
      </w:pPr>
    </w:p>
    <w:p w14:paraId="5668D4A8" w14:textId="77777777" w:rsidR="00132F94" w:rsidRDefault="00132F94" w:rsidP="00132F94">
      <w:pPr>
        <w:jc w:val="both"/>
        <w:rPr>
          <w:rFonts w:ascii="Palatino Linotype" w:hAnsi="Palatino Linotype"/>
          <w:b/>
          <w:color w:val="auto"/>
          <w:szCs w:val="20"/>
        </w:rPr>
      </w:pPr>
      <w:r>
        <w:rPr>
          <w:rFonts w:ascii="Palatino Linotype" w:hAnsi="Palatino Linotype"/>
          <w:b/>
          <w:color w:val="auto"/>
          <w:szCs w:val="20"/>
        </w:rPr>
        <w:t>Project Description:</w:t>
      </w:r>
    </w:p>
    <w:p w14:paraId="21978C11" w14:textId="7D239EA9" w:rsidR="00D5480C" w:rsidRDefault="00D5480C" w:rsidP="00132F94">
      <w:pPr>
        <w:jc w:val="both"/>
        <w:rPr>
          <w:rFonts w:ascii="Palatino Linotype" w:hAnsi="Palatino Linotype" w:cs="Arial"/>
          <w:color w:val="0D0D0D" w:themeColor="text1" w:themeTint="F2"/>
          <w:szCs w:val="20"/>
        </w:rPr>
      </w:pPr>
      <w:r>
        <w:rPr>
          <w:rFonts w:ascii="Palatino Linotype" w:hAnsi="Palatino Linotype" w:cs="Arial"/>
          <w:color w:val="0D0D0D" w:themeColor="text1" w:themeTint="F2"/>
          <w:szCs w:val="20"/>
        </w:rPr>
        <w:t xml:space="preserve">The Bank of New York Mellon </w:t>
      </w:r>
      <w:r w:rsidR="00E94E95">
        <w:rPr>
          <w:rFonts w:ascii="Palatino Linotype" w:hAnsi="Palatino Linotype" w:cs="Arial"/>
          <w:color w:val="0D0D0D" w:themeColor="text1" w:themeTint="F2"/>
          <w:szCs w:val="20"/>
        </w:rPr>
        <w:t>is an American worldwide banking and financial services holding company with headquarters in New York City. I was based at their Pittsburgh location as Pentaho Developer.</w:t>
      </w:r>
    </w:p>
    <w:p w14:paraId="0EB30973" w14:textId="1FF04AE1" w:rsidR="00132F94" w:rsidRPr="00F410FC" w:rsidRDefault="00132F94" w:rsidP="00132F94">
      <w:pPr>
        <w:jc w:val="both"/>
        <w:rPr>
          <w:rFonts w:ascii="Palatino Linotype" w:hAnsi="Palatino Linotype" w:cs="Arial"/>
          <w:color w:val="0D0D0D" w:themeColor="text1" w:themeTint="F2"/>
          <w:szCs w:val="20"/>
        </w:rPr>
      </w:pPr>
      <w:r w:rsidRPr="00F410FC">
        <w:rPr>
          <w:rFonts w:ascii="Palatino Linotype" w:hAnsi="Palatino Linotype" w:cs="Arial"/>
          <w:color w:val="0D0D0D" w:themeColor="text1" w:themeTint="F2"/>
          <w:szCs w:val="20"/>
        </w:rPr>
        <w:t>I was responsible for developi</w:t>
      </w:r>
      <w:r w:rsidR="00E94E95">
        <w:rPr>
          <w:rFonts w:ascii="Palatino Linotype" w:hAnsi="Palatino Linotype" w:cs="Arial"/>
          <w:color w:val="0D0D0D" w:themeColor="text1" w:themeTint="F2"/>
          <w:szCs w:val="20"/>
        </w:rPr>
        <w:t xml:space="preserve">ng and maintenance of their </w:t>
      </w:r>
      <w:r w:rsidR="007B4DE8">
        <w:rPr>
          <w:rFonts w:ascii="Palatino Linotype" w:hAnsi="Palatino Linotype" w:cs="Arial"/>
          <w:color w:val="0D0D0D" w:themeColor="text1" w:themeTint="F2"/>
          <w:szCs w:val="20"/>
        </w:rPr>
        <w:t xml:space="preserve">ETLs and </w:t>
      </w:r>
      <w:r w:rsidR="006E4E50">
        <w:rPr>
          <w:rFonts w:ascii="Palatino Linotype" w:hAnsi="Palatino Linotype" w:cs="Arial"/>
          <w:color w:val="0D0D0D" w:themeColor="text1" w:themeTint="F2"/>
          <w:szCs w:val="20"/>
        </w:rPr>
        <w:t xml:space="preserve">Oracle </w:t>
      </w:r>
      <w:r w:rsidR="00E94E95">
        <w:rPr>
          <w:rFonts w:ascii="Palatino Linotype" w:hAnsi="Palatino Linotype" w:cs="Arial"/>
          <w:color w:val="0D0D0D" w:themeColor="text1" w:themeTint="F2"/>
          <w:szCs w:val="20"/>
        </w:rPr>
        <w:t>databases using Pentaho DI and Oracle SQL scripts for Metadata Injection.</w:t>
      </w:r>
    </w:p>
    <w:p w14:paraId="057E4125" w14:textId="77777777" w:rsidR="00132F94" w:rsidRPr="00294AB7" w:rsidRDefault="00132F94" w:rsidP="00132F94">
      <w:pPr>
        <w:jc w:val="both"/>
        <w:rPr>
          <w:rFonts w:ascii="Palatino Linotype" w:hAnsi="Palatino Linotype"/>
          <w:b/>
          <w:color w:val="auto"/>
          <w:szCs w:val="20"/>
        </w:rPr>
      </w:pPr>
    </w:p>
    <w:p w14:paraId="2B4DB61B" w14:textId="2536FC21" w:rsidR="00132F94" w:rsidRDefault="00132F94" w:rsidP="00132F94">
      <w:pPr>
        <w:jc w:val="both"/>
        <w:rPr>
          <w:rFonts w:ascii="Palatino Linotype" w:eastAsia="Times New Roman" w:hAnsi="Palatino Linotype"/>
          <w:b/>
          <w:color w:val="auto"/>
          <w:szCs w:val="20"/>
          <w:u w:val="single"/>
        </w:rPr>
      </w:pPr>
      <w:r w:rsidRPr="00C177A1">
        <w:rPr>
          <w:rFonts w:ascii="Palatino Linotype" w:eastAsia="Times New Roman" w:hAnsi="Palatino Linotype"/>
          <w:b/>
          <w:color w:val="auto"/>
          <w:szCs w:val="20"/>
          <w:u w:val="single"/>
        </w:rPr>
        <w:t>Responsibilities:</w:t>
      </w:r>
    </w:p>
    <w:p w14:paraId="49734758" w14:textId="77777777" w:rsidR="00906A08" w:rsidRPr="00C177A1" w:rsidRDefault="00906A08" w:rsidP="00132F94">
      <w:pPr>
        <w:jc w:val="both"/>
        <w:rPr>
          <w:rFonts w:ascii="Palatino Linotype" w:eastAsia="Times New Roman" w:hAnsi="Palatino Linotype"/>
          <w:b/>
          <w:color w:val="auto"/>
          <w:szCs w:val="20"/>
          <w:u w:val="single"/>
        </w:rPr>
      </w:pPr>
    </w:p>
    <w:p w14:paraId="2E0AFC47" w14:textId="7AE4EB25" w:rsidR="00906A08" w:rsidRDefault="00906A08" w:rsidP="00132F94">
      <w:pPr>
        <w:numPr>
          <w:ilvl w:val="0"/>
          <w:numId w:val="46"/>
        </w:numPr>
        <w:shd w:val="clear" w:color="auto" w:fill="FFFFFF"/>
        <w:jc w:val="both"/>
        <w:rPr>
          <w:rFonts w:ascii="Palatino Linotype" w:eastAsia="Times New Roman" w:hAnsi="Palatino Linotype" w:cs="Arial"/>
          <w:color w:val="000000" w:themeColor="text1"/>
          <w:szCs w:val="20"/>
        </w:rPr>
      </w:pPr>
      <w:r>
        <w:rPr>
          <w:rFonts w:ascii="Palatino Linotype" w:eastAsia="Times New Roman" w:hAnsi="Palatino Linotype" w:cs="Arial"/>
          <w:color w:val="000000" w:themeColor="text1"/>
          <w:szCs w:val="20"/>
        </w:rPr>
        <w:t xml:space="preserve">Experience with Pentaho – Kafka integration. </w:t>
      </w:r>
    </w:p>
    <w:p w14:paraId="563209CE" w14:textId="75AB64E9" w:rsidR="00906A08" w:rsidRPr="00242FFA" w:rsidRDefault="00DA77BD" w:rsidP="00242FFA">
      <w:pPr>
        <w:numPr>
          <w:ilvl w:val="0"/>
          <w:numId w:val="46"/>
        </w:numPr>
        <w:shd w:val="clear" w:color="auto" w:fill="FFFFFF"/>
        <w:jc w:val="both"/>
        <w:rPr>
          <w:rFonts w:ascii="Palatino Linotype" w:eastAsia="Times New Roman" w:hAnsi="Palatino Linotype" w:cs="Arial"/>
          <w:color w:val="000000" w:themeColor="text1"/>
          <w:szCs w:val="20"/>
        </w:rPr>
      </w:pPr>
      <w:r>
        <w:rPr>
          <w:rFonts w:ascii="Palatino Linotype" w:eastAsia="Times New Roman" w:hAnsi="Palatino Linotype" w:cs="Arial"/>
          <w:color w:val="000000" w:themeColor="text1"/>
          <w:szCs w:val="20"/>
        </w:rPr>
        <w:t>Developed POC for Pentaho – Kafka Integrati</w:t>
      </w:r>
      <w:r w:rsidR="00C8645F">
        <w:rPr>
          <w:rFonts w:ascii="Palatino Linotype" w:eastAsia="Times New Roman" w:hAnsi="Palatino Linotype" w:cs="Arial"/>
          <w:color w:val="000000" w:themeColor="text1"/>
          <w:szCs w:val="20"/>
        </w:rPr>
        <w:t>on in versions</w:t>
      </w:r>
      <w:r w:rsidR="00906A08">
        <w:rPr>
          <w:rFonts w:ascii="Palatino Linotype" w:eastAsia="Times New Roman" w:hAnsi="Palatino Linotype" w:cs="Arial"/>
          <w:color w:val="000000" w:themeColor="text1"/>
          <w:szCs w:val="20"/>
        </w:rPr>
        <w:t xml:space="preserve"> 7.1 and 8.0 to deliver the JSON messages using Kafka queu</w:t>
      </w:r>
      <w:r w:rsidR="004D12D9">
        <w:rPr>
          <w:rFonts w:ascii="Palatino Linotype" w:eastAsia="Times New Roman" w:hAnsi="Palatino Linotype" w:cs="Arial"/>
          <w:color w:val="000000" w:themeColor="text1"/>
          <w:szCs w:val="20"/>
        </w:rPr>
        <w:t xml:space="preserve">e messaging system and made </w:t>
      </w:r>
      <w:r w:rsidR="000F1CCE">
        <w:rPr>
          <w:rFonts w:ascii="Palatino Linotype" w:eastAsia="Times New Roman" w:hAnsi="Palatino Linotype" w:cs="Arial"/>
          <w:color w:val="000000" w:themeColor="text1"/>
          <w:szCs w:val="20"/>
        </w:rPr>
        <w:t>POC</w:t>
      </w:r>
      <w:r w:rsidR="004D12D9">
        <w:rPr>
          <w:rFonts w:ascii="Palatino Linotype" w:eastAsia="Times New Roman" w:hAnsi="Palatino Linotype" w:cs="Arial"/>
          <w:color w:val="000000" w:themeColor="text1"/>
          <w:szCs w:val="20"/>
        </w:rPr>
        <w:t xml:space="preserve"> available in confluence page that is useful for other developers.</w:t>
      </w:r>
    </w:p>
    <w:p w14:paraId="7EF06238" w14:textId="45865313" w:rsidR="00906A08" w:rsidRDefault="00242FFA" w:rsidP="00132F94">
      <w:pPr>
        <w:numPr>
          <w:ilvl w:val="0"/>
          <w:numId w:val="46"/>
        </w:numPr>
        <w:shd w:val="clear" w:color="auto" w:fill="FFFFFF"/>
        <w:jc w:val="both"/>
        <w:rPr>
          <w:rFonts w:ascii="Palatino Linotype" w:eastAsia="Times New Roman" w:hAnsi="Palatino Linotype" w:cs="Arial"/>
          <w:color w:val="000000" w:themeColor="text1"/>
          <w:szCs w:val="20"/>
        </w:rPr>
      </w:pPr>
      <w:r>
        <w:rPr>
          <w:rFonts w:ascii="Palatino Linotype" w:eastAsia="Times New Roman" w:hAnsi="Palatino Linotype" w:cs="Arial"/>
          <w:color w:val="000000" w:themeColor="text1"/>
          <w:szCs w:val="20"/>
        </w:rPr>
        <w:t>Build</w:t>
      </w:r>
      <w:r w:rsidR="00906A08">
        <w:rPr>
          <w:rFonts w:ascii="Palatino Linotype" w:eastAsia="Times New Roman" w:hAnsi="Palatino Linotype" w:cs="Arial"/>
          <w:color w:val="000000" w:themeColor="text1"/>
          <w:szCs w:val="20"/>
        </w:rPr>
        <w:t xml:space="preserve"> end to end Pentaho – Kafka platform to stream messages from database table to the front-end dashboard in the form of JSON messages for different topics.</w:t>
      </w:r>
    </w:p>
    <w:p w14:paraId="758B3819" w14:textId="2765DAB4" w:rsidR="00906A08" w:rsidRDefault="00906A08" w:rsidP="00132F94">
      <w:pPr>
        <w:numPr>
          <w:ilvl w:val="0"/>
          <w:numId w:val="46"/>
        </w:numPr>
        <w:shd w:val="clear" w:color="auto" w:fill="FFFFFF"/>
        <w:jc w:val="both"/>
        <w:rPr>
          <w:rFonts w:ascii="Palatino Linotype" w:eastAsia="Times New Roman" w:hAnsi="Palatino Linotype" w:cs="Arial"/>
          <w:color w:val="000000" w:themeColor="text1"/>
          <w:szCs w:val="20"/>
        </w:rPr>
      </w:pPr>
      <w:r>
        <w:rPr>
          <w:rFonts w:ascii="Palatino Linotype" w:eastAsia="Times New Roman" w:hAnsi="Palatino Linotype" w:cs="Arial"/>
          <w:color w:val="000000" w:themeColor="text1"/>
          <w:szCs w:val="20"/>
        </w:rPr>
        <w:t>Validated front end JSON messages using Kafka tool 2.0.1.</w:t>
      </w:r>
    </w:p>
    <w:p w14:paraId="09840383" w14:textId="14973956" w:rsidR="00906A08" w:rsidRDefault="001A50BF" w:rsidP="00132F94">
      <w:pPr>
        <w:numPr>
          <w:ilvl w:val="0"/>
          <w:numId w:val="46"/>
        </w:numPr>
        <w:shd w:val="clear" w:color="auto" w:fill="FFFFFF"/>
        <w:jc w:val="both"/>
        <w:rPr>
          <w:rFonts w:ascii="Palatino Linotype" w:eastAsia="Times New Roman" w:hAnsi="Palatino Linotype" w:cs="Arial"/>
          <w:color w:val="000000" w:themeColor="text1"/>
          <w:szCs w:val="20"/>
        </w:rPr>
      </w:pPr>
      <w:r>
        <w:rPr>
          <w:rFonts w:ascii="Palatino Linotype" w:eastAsia="Times New Roman" w:hAnsi="Palatino Linotype" w:cs="Arial"/>
          <w:color w:val="000000" w:themeColor="text1"/>
          <w:szCs w:val="20"/>
        </w:rPr>
        <w:t>As a</w:t>
      </w:r>
      <w:r w:rsidR="00906A08">
        <w:rPr>
          <w:rFonts w:ascii="Palatino Linotype" w:eastAsia="Times New Roman" w:hAnsi="Palatino Linotype" w:cs="Arial"/>
          <w:color w:val="000000" w:themeColor="text1"/>
          <w:szCs w:val="20"/>
        </w:rPr>
        <w:t xml:space="preserve"> SME supported different teams on Pentaho-Kafka topic, Pentaho related issues and troubleshooting.</w:t>
      </w:r>
    </w:p>
    <w:p w14:paraId="7DEF12B2" w14:textId="40C20A28" w:rsidR="009D4F54" w:rsidRPr="00D85AAD" w:rsidRDefault="001D3C60" w:rsidP="00132F94">
      <w:pPr>
        <w:numPr>
          <w:ilvl w:val="0"/>
          <w:numId w:val="46"/>
        </w:numPr>
        <w:shd w:val="clear" w:color="auto" w:fill="FFFFFF"/>
        <w:jc w:val="both"/>
        <w:rPr>
          <w:rFonts w:ascii="Palatino Linotype" w:eastAsia="Times New Roman" w:hAnsi="Palatino Linotype" w:cs="Arial"/>
          <w:color w:val="000000" w:themeColor="text1"/>
          <w:szCs w:val="20"/>
        </w:rPr>
      </w:pPr>
      <w:r>
        <w:rPr>
          <w:rFonts w:ascii="Palatino Linotype" w:eastAsia="Times New Roman" w:hAnsi="Palatino Linotype" w:cs="Arial"/>
          <w:color w:val="000000" w:themeColor="text1"/>
          <w:szCs w:val="20"/>
        </w:rPr>
        <w:t xml:space="preserve">Experienced in writing </w:t>
      </w:r>
      <w:r>
        <w:rPr>
          <w:rFonts w:ascii="Palatino Linotype" w:hAnsi="Palatino Linotype"/>
          <w:color w:val="auto"/>
          <w:szCs w:val="20"/>
        </w:rPr>
        <w:t>Batch Scripts, DMAP, Base Queries and DML SQL scripts</w:t>
      </w:r>
      <w:r w:rsidR="009D4F54">
        <w:rPr>
          <w:rFonts w:ascii="Palatino Linotype" w:eastAsia="Times New Roman" w:hAnsi="Palatino Linotype" w:cs="Arial"/>
          <w:color w:val="000000" w:themeColor="text1"/>
          <w:szCs w:val="20"/>
        </w:rPr>
        <w:t xml:space="preserve"> for PDI Metadata injection job.</w:t>
      </w:r>
    </w:p>
    <w:p w14:paraId="4B750516" w14:textId="6A67FF57" w:rsidR="00132F94" w:rsidRPr="00B2254F" w:rsidRDefault="00B2254F" w:rsidP="00B2254F">
      <w:pPr>
        <w:numPr>
          <w:ilvl w:val="0"/>
          <w:numId w:val="46"/>
        </w:numPr>
        <w:shd w:val="clear" w:color="auto" w:fill="FFFFFF"/>
        <w:jc w:val="both"/>
        <w:rPr>
          <w:rFonts w:ascii="Palatino Linotype" w:eastAsia="Times New Roman" w:hAnsi="Palatino Linotype" w:cs="Arial"/>
          <w:color w:val="000000" w:themeColor="text1"/>
          <w:szCs w:val="20"/>
        </w:rPr>
      </w:pPr>
      <w:r>
        <w:rPr>
          <w:rFonts w:ascii="Palatino Linotype" w:eastAsia="Times New Roman" w:hAnsi="Palatino Linotype" w:cs="Arial"/>
          <w:color w:val="000000" w:themeColor="text1"/>
          <w:szCs w:val="20"/>
        </w:rPr>
        <w:t>Collaborate</w:t>
      </w:r>
      <w:r w:rsidR="00662ED8">
        <w:rPr>
          <w:rFonts w:ascii="Palatino Linotype" w:eastAsia="Times New Roman" w:hAnsi="Palatino Linotype" w:cs="Arial"/>
          <w:color w:val="000000" w:themeColor="text1"/>
          <w:szCs w:val="20"/>
        </w:rPr>
        <w:t>d</w:t>
      </w:r>
      <w:r>
        <w:rPr>
          <w:rFonts w:ascii="Palatino Linotype" w:eastAsia="Times New Roman" w:hAnsi="Palatino Linotype" w:cs="Arial"/>
          <w:color w:val="000000" w:themeColor="text1"/>
          <w:szCs w:val="20"/>
        </w:rPr>
        <w:t xml:space="preserve"> with BA to understand the story requirements and complete</w:t>
      </w:r>
      <w:r w:rsidR="005802C2">
        <w:rPr>
          <w:rFonts w:ascii="Palatino Linotype" w:eastAsia="Times New Roman" w:hAnsi="Palatino Linotype" w:cs="Arial"/>
          <w:color w:val="000000" w:themeColor="text1"/>
          <w:szCs w:val="20"/>
        </w:rPr>
        <w:t>d</w:t>
      </w:r>
      <w:r>
        <w:rPr>
          <w:rFonts w:ascii="Palatino Linotype" w:eastAsia="Times New Roman" w:hAnsi="Palatino Linotype" w:cs="Arial"/>
          <w:color w:val="000000" w:themeColor="text1"/>
          <w:szCs w:val="20"/>
        </w:rPr>
        <w:t xml:space="preserve"> the tasks in the Sprint.</w:t>
      </w:r>
    </w:p>
    <w:p w14:paraId="63510D28" w14:textId="67C16D75" w:rsidR="00132F94" w:rsidRPr="00F536BE" w:rsidRDefault="00132F94" w:rsidP="00132F94">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Used Repository ba</w:t>
      </w:r>
      <w:r w:rsidR="00C8645F">
        <w:rPr>
          <w:rFonts w:ascii="Palatino Linotype" w:hAnsi="Palatino Linotype"/>
          <w:color w:val="auto"/>
          <w:szCs w:val="20"/>
        </w:rPr>
        <w:t>sed Pentaho DI (kettle) EE</w:t>
      </w:r>
      <w:r w:rsidR="00B2254F">
        <w:rPr>
          <w:rFonts w:ascii="Palatino Linotype" w:hAnsi="Palatino Linotype"/>
          <w:color w:val="auto"/>
          <w:szCs w:val="20"/>
        </w:rPr>
        <w:t xml:space="preserve"> 7.1 and 8.0</w:t>
      </w:r>
      <w:r w:rsidRPr="00F536BE">
        <w:rPr>
          <w:rFonts w:ascii="Palatino Linotype" w:hAnsi="Palatino Linotype"/>
          <w:color w:val="auto"/>
          <w:szCs w:val="20"/>
        </w:rPr>
        <w:t xml:space="preserve"> for development of the jobs and transformations.</w:t>
      </w:r>
    </w:p>
    <w:p w14:paraId="3F8205B0" w14:textId="1448CA6C" w:rsidR="00132F94" w:rsidRPr="00F536BE" w:rsidRDefault="00132F94" w:rsidP="00132F94">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Strong exposure to</w:t>
      </w:r>
      <w:r w:rsidR="00B2254F">
        <w:rPr>
          <w:rFonts w:ascii="Palatino Linotype" w:hAnsi="Palatino Linotype"/>
          <w:color w:val="auto"/>
          <w:szCs w:val="20"/>
        </w:rPr>
        <w:t xml:space="preserve"> Oracle database</w:t>
      </w:r>
      <w:r w:rsidRPr="00F536BE">
        <w:rPr>
          <w:rFonts w:ascii="Palatino Linotype" w:hAnsi="Palatino Linotype"/>
          <w:color w:val="auto"/>
          <w:szCs w:val="20"/>
        </w:rPr>
        <w:t xml:space="preserve"> in the project.</w:t>
      </w:r>
    </w:p>
    <w:p w14:paraId="19E283D1" w14:textId="410698C5" w:rsidR="00937181" w:rsidRPr="00937181" w:rsidRDefault="00B2254F" w:rsidP="00937181">
      <w:pPr>
        <w:pStyle w:val="ListParagraph"/>
        <w:numPr>
          <w:ilvl w:val="0"/>
          <w:numId w:val="46"/>
        </w:numPr>
        <w:jc w:val="both"/>
        <w:rPr>
          <w:rFonts w:ascii="Palatino Linotype" w:hAnsi="Palatino Linotype"/>
          <w:b/>
          <w:color w:val="auto"/>
          <w:szCs w:val="20"/>
        </w:rPr>
      </w:pPr>
      <w:r>
        <w:rPr>
          <w:rFonts w:ascii="Palatino Linotype" w:hAnsi="Palatino Linotype"/>
          <w:color w:val="auto"/>
          <w:szCs w:val="20"/>
        </w:rPr>
        <w:t xml:space="preserve">Pushed the Batch Scripts, DMAP, Base Queries and DML </w:t>
      </w:r>
      <w:r w:rsidR="00D47589">
        <w:rPr>
          <w:rFonts w:ascii="Palatino Linotype" w:hAnsi="Palatino Linotype"/>
          <w:color w:val="auto"/>
          <w:szCs w:val="20"/>
        </w:rPr>
        <w:t>SQL scripts</w:t>
      </w:r>
      <w:r>
        <w:rPr>
          <w:rFonts w:ascii="Palatino Linotype" w:hAnsi="Palatino Linotype"/>
          <w:color w:val="auto"/>
          <w:szCs w:val="20"/>
        </w:rPr>
        <w:t xml:space="preserve"> to Git in SIT and UAT regions.</w:t>
      </w:r>
    </w:p>
    <w:p w14:paraId="63696D1A" w14:textId="32127EE5" w:rsidR="00132F94" w:rsidRPr="00F536BE" w:rsidRDefault="00937181" w:rsidP="00132F94">
      <w:pPr>
        <w:pStyle w:val="ListParagraph"/>
        <w:numPr>
          <w:ilvl w:val="0"/>
          <w:numId w:val="46"/>
        </w:numPr>
        <w:jc w:val="both"/>
        <w:rPr>
          <w:rFonts w:ascii="Palatino Linotype" w:hAnsi="Palatino Linotype"/>
          <w:b/>
          <w:color w:val="auto"/>
          <w:szCs w:val="20"/>
        </w:rPr>
      </w:pPr>
      <w:r>
        <w:rPr>
          <w:rFonts w:ascii="Palatino Linotype" w:hAnsi="Palatino Linotype"/>
          <w:color w:val="auto"/>
          <w:szCs w:val="20"/>
        </w:rPr>
        <w:t>Validated code of other developers before moving to SIT region.</w:t>
      </w:r>
    </w:p>
    <w:p w14:paraId="0679136C" w14:textId="271625AB" w:rsidR="00132F94" w:rsidRPr="001E6E39" w:rsidRDefault="00132F94" w:rsidP="001E6E39">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 xml:space="preserve">Used Agile Scrum </w:t>
      </w:r>
      <w:r w:rsidR="001E6E39">
        <w:rPr>
          <w:rFonts w:ascii="Palatino Linotype" w:hAnsi="Palatino Linotype"/>
          <w:color w:val="auto"/>
          <w:szCs w:val="20"/>
        </w:rPr>
        <w:t xml:space="preserve">(Sprints) </w:t>
      </w:r>
      <w:r w:rsidR="0015367B">
        <w:rPr>
          <w:rFonts w:ascii="Palatino Linotype" w:hAnsi="Palatino Linotype"/>
          <w:color w:val="auto"/>
          <w:szCs w:val="20"/>
        </w:rPr>
        <w:t>methodology in this</w:t>
      </w:r>
      <w:r w:rsidRPr="00F536BE">
        <w:rPr>
          <w:rFonts w:ascii="Palatino Linotype" w:hAnsi="Palatino Linotype"/>
          <w:color w:val="auto"/>
          <w:szCs w:val="20"/>
        </w:rPr>
        <w:t xml:space="preserve"> project.</w:t>
      </w:r>
    </w:p>
    <w:p w14:paraId="6DEACA88" w14:textId="77777777" w:rsidR="00132F94" w:rsidRPr="00C177A1" w:rsidRDefault="00132F94" w:rsidP="00132F94">
      <w:pPr>
        <w:pBdr>
          <w:bottom w:val="double" w:sz="6" w:space="1" w:color="auto"/>
        </w:pBdr>
        <w:jc w:val="both"/>
        <w:rPr>
          <w:rFonts w:ascii="Palatino Linotype" w:eastAsia="Times New Roman" w:hAnsi="Palatino Linotype"/>
          <w:color w:val="auto"/>
          <w:szCs w:val="20"/>
        </w:rPr>
      </w:pPr>
    </w:p>
    <w:p w14:paraId="0F374DA2" w14:textId="77777777" w:rsidR="00132F94" w:rsidRPr="00C177A1" w:rsidRDefault="00132F94" w:rsidP="004C1840">
      <w:pPr>
        <w:rPr>
          <w:rFonts w:ascii="Palatino Linotype" w:hAnsi="Palatino Linotype"/>
          <w:b/>
          <w:color w:val="C00000"/>
          <w:szCs w:val="20"/>
          <w:u w:val="single"/>
        </w:rPr>
      </w:pPr>
    </w:p>
    <w:tbl>
      <w:tblPr>
        <w:tblW w:w="0" w:type="auto"/>
        <w:tblCellMar>
          <w:left w:w="0" w:type="dxa"/>
          <w:right w:w="0" w:type="dxa"/>
        </w:tblCellMar>
        <w:tblLook w:val="04A0" w:firstRow="1" w:lastRow="0" w:firstColumn="1" w:lastColumn="0" w:noHBand="0" w:noVBand="1"/>
      </w:tblPr>
      <w:tblGrid>
        <w:gridCol w:w="10800"/>
      </w:tblGrid>
      <w:tr w:rsidR="004C1840" w:rsidRPr="00C177A1" w14:paraId="56D0BCAB" w14:textId="77777777" w:rsidTr="002F743C">
        <w:trPr>
          <w:trHeight w:val="2520"/>
        </w:trPr>
        <w:tc>
          <w:tcPr>
            <w:tcW w:w="10800" w:type="dxa"/>
            <w:vAlign w:val="center"/>
            <w:hideMark/>
          </w:tcPr>
          <w:p w14:paraId="4260B72D" w14:textId="60E1CDBE" w:rsidR="00496A28" w:rsidRDefault="00496A28" w:rsidP="00496A28">
            <w:pPr>
              <w:jc w:val="both"/>
              <w:rPr>
                <w:rFonts w:ascii="Palatino Linotype" w:hAnsi="Palatino Linotype"/>
                <w:b/>
                <w:color w:val="auto"/>
                <w:szCs w:val="20"/>
              </w:rPr>
            </w:pPr>
            <w:r>
              <w:rPr>
                <w:rFonts w:ascii="Palatino Linotype" w:hAnsi="Palatino Linotype"/>
                <w:b/>
                <w:color w:val="auto"/>
                <w:szCs w:val="20"/>
              </w:rPr>
              <w:lastRenderedPageBreak/>
              <w:t>Homesite</w:t>
            </w:r>
            <w:r w:rsidR="00C607DF">
              <w:rPr>
                <w:rFonts w:ascii="Palatino Linotype" w:hAnsi="Palatino Linotype"/>
                <w:b/>
                <w:color w:val="auto"/>
                <w:szCs w:val="20"/>
              </w:rPr>
              <w:t xml:space="preserve"> Insurance</w:t>
            </w:r>
            <w:r>
              <w:rPr>
                <w:rFonts w:ascii="Palatino Linotype" w:hAnsi="Palatino Linotype"/>
                <w:b/>
                <w:color w:val="auto"/>
                <w:szCs w:val="20"/>
              </w:rPr>
              <w:t xml:space="preserve"> </w:t>
            </w:r>
            <w:r w:rsidR="00C607DF">
              <w:rPr>
                <w:rFonts w:ascii="Palatino Linotype" w:hAnsi="Palatino Linotype"/>
                <w:b/>
                <w:color w:val="auto"/>
                <w:szCs w:val="20"/>
              </w:rPr>
              <w:t xml:space="preserve">                                                                                                                      </w:t>
            </w:r>
            <w:r w:rsidR="00E35C3C">
              <w:rPr>
                <w:rFonts w:ascii="Palatino Linotype" w:hAnsi="Palatino Linotype"/>
                <w:b/>
                <w:color w:val="auto"/>
                <w:szCs w:val="20"/>
              </w:rPr>
              <w:t xml:space="preserve"> </w:t>
            </w:r>
            <w:r w:rsidR="00FE5024">
              <w:rPr>
                <w:rFonts w:ascii="Palatino Linotype" w:hAnsi="Palatino Linotype"/>
                <w:b/>
                <w:color w:val="auto"/>
                <w:szCs w:val="20"/>
              </w:rPr>
              <w:t xml:space="preserve">  </w:t>
            </w:r>
            <w:r w:rsidR="00E75A41">
              <w:rPr>
                <w:rFonts w:ascii="Palatino Linotype" w:hAnsi="Palatino Linotype"/>
                <w:b/>
                <w:color w:val="auto"/>
                <w:szCs w:val="20"/>
              </w:rPr>
              <w:t xml:space="preserve">   </w:t>
            </w:r>
            <w:r>
              <w:rPr>
                <w:rFonts w:ascii="Palatino Linotype" w:hAnsi="Palatino Linotype"/>
                <w:b/>
                <w:color w:val="auto"/>
                <w:szCs w:val="20"/>
              </w:rPr>
              <w:t xml:space="preserve">Seattle, WA                                                                                                                    </w:t>
            </w:r>
          </w:p>
          <w:p w14:paraId="06E13DEB" w14:textId="661C3BEE" w:rsidR="00294AB7" w:rsidRDefault="00832E4E" w:rsidP="00294AB7">
            <w:pPr>
              <w:jc w:val="both"/>
              <w:rPr>
                <w:rFonts w:ascii="Palatino Linotype" w:hAnsi="Palatino Linotype"/>
                <w:b/>
                <w:color w:val="auto"/>
                <w:szCs w:val="20"/>
              </w:rPr>
            </w:pPr>
            <w:r>
              <w:rPr>
                <w:rFonts w:ascii="Palatino Linotype" w:hAnsi="Palatino Linotype"/>
                <w:b/>
                <w:color w:val="auto"/>
                <w:szCs w:val="20"/>
              </w:rPr>
              <w:t>DW &amp;</w:t>
            </w:r>
            <w:r w:rsidR="00496A28">
              <w:rPr>
                <w:rFonts w:ascii="Palatino Linotype" w:hAnsi="Palatino Linotype"/>
                <w:b/>
                <w:color w:val="auto"/>
                <w:szCs w:val="20"/>
              </w:rPr>
              <w:t xml:space="preserve"> Pentaho ETL Developer</w:t>
            </w:r>
            <w:r w:rsidR="00C607DF">
              <w:rPr>
                <w:rFonts w:ascii="Palatino Linotype" w:hAnsi="Palatino Linotype"/>
                <w:b/>
                <w:color w:val="auto"/>
                <w:szCs w:val="20"/>
              </w:rPr>
              <w:t xml:space="preserve">                                                                                                       </w:t>
            </w:r>
            <w:r w:rsidR="00E75A41">
              <w:rPr>
                <w:rFonts w:ascii="Palatino Linotype" w:hAnsi="Palatino Linotype"/>
                <w:b/>
                <w:color w:val="auto"/>
                <w:szCs w:val="20"/>
              </w:rPr>
              <w:t xml:space="preserve">  </w:t>
            </w:r>
            <w:r w:rsidR="00EE0499">
              <w:rPr>
                <w:rFonts w:ascii="Palatino Linotype" w:hAnsi="Palatino Linotype"/>
                <w:b/>
                <w:color w:val="auto"/>
                <w:szCs w:val="20"/>
              </w:rPr>
              <w:t>Apr 2017 – Mar 2018</w:t>
            </w:r>
          </w:p>
          <w:p w14:paraId="4BB481DF" w14:textId="77777777" w:rsidR="00367CAA" w:rsidRDefault="00367CAA" w:rsidP="00294AB7">
            <w:pPr>
              <w:jc w:val="both"/>
              <w:rPr>
                <w:rFonts w:ascii="Palatino Linotype" w:hAnsi="Palatino Linotype"/>
                <w:b/>
                <w:color w:val="auto"/>
                <w:szCs w:val="20"/>
              </w:rPr>
            </w:pPr>
          </w:p>
          <w:p w14:paraId="4E9A61D4" w14:textId="77777777" w:rsidR="00294AB7" w:rsidRDefault="00294AB7" w:rsidP="00294AB7">
            <w:pPr>
              <w:jc w:val="both"/>
              <w:rPr>
                <w:rFonts w:ascii="Palatino Linotype" w:hAnsi="Palatino Linotype"/>
                <w:b/>
                <w:color w:val="auto"/>
                <w:szCs w:val="20"/>
              </w:rPr>
            </w:pPr>
            <w:r>
              <w:rPr>
                <w:rFonts w:ascii="Palatino Linotype" w:hAnsi="Palatino Linotype"/>
                <w:b/>
                <w:color w:val="auto"/>
                <w:szCs w:val="20"/>
              </w:rPr>
              <w:t>Project Description:</w:t>
            </w:r>
          </w:p>
          <w:p w14:paraId="66B8AAC5" w14:textId="73F3CDDD" w:rsidR="00D85AAD" w:rsidRPr="00F410FC" w:rsidRDefault="00D85AAD" w:rsidP="00294AB7">
            <w:pPr>
              <w:jc w:val="both"/>
              <w:rPr>
                <w:rFonts w:ascii="Palatino Linotype" w:hAnsi="Palatino Linotype" w:cs="Arial"/>
                <w:color w:val="0D0D0D" w:themeColor="text1" w:themeTint="F2"/>
                <w:szCs w:val="20"/>
              </w:rPr>
            </w:pPr>
            <w:r w:rsidRPr="00F410FC">
              <w:rPr>
                <w:rFonts w:ascii="Palatino Linotype" w:hAnsi="Palatino Linotype" w:cs="Arial"/>
                <w:color w:val="0D0D0D" w:themeColor="text1" w:themeTint="F2"/>
                <w:szCs w:val="20"/>
              </w:rPr>
              <w:t>Homesite is a unique and innovative national property and casualty insurance company. Partnering with many of the major players in the online insurance business, Homesite is carving out a position as a commercial platform solutions provider. As the Data Wareho</w:t>
            </w:r>
            <w:r w:rsidR="00AB627D" w:rsidRPr="00F410FC">
              <w:rPr>
                <w:rFonts w:ascii="Palatino Linotype" w:hAnsi="Palatino Linotype" w:cs="Arial"/>
                <w:color w:val="0D0D0D" w:themeColor="text1" w:themeTint="F2"/>
                <w:szCs w:val="20"/>
              </w:rPr>
              <w:t xml:space="preserve">use </w:t>
            </w:r>
            <w:r w:rsidR="00967536" w:rsidRPr="00F410FC">
              <w:rPr>
                <w:rFonts w:ascii="Palatino Linotype" w:hAnsi="Palatino Linotype" w:cs="Arial"/>
                <w:color w:val="0D0D0D" w:themeColor="text1" w:themeTint="F2"/>
                <w:szCs w:val="20"/>
              </w:rPr>
              <w:t xml:space="preserve">and </w:t>
            </w:r>
            <w:r w:rsidR="00AB75E7" w:rsidRPr="00F410FC">
              <w:rPr>
                <w:rFonts w:ascii="Palatino Linotype" w:hAnsi="Palatino Linotype" w:cs="Arial"/>
                <w:color w:val="0D0D0D" w:themeColor="text1" w:themeTint="F2"/>
                <w:szCs w:val="20"/>
              </w:rPr>
              <w:t>Pentaho ETL developer</w:t>
            </w:r>
            <w:r w:rsidR="00AB627D" w:rsidRPr="00F410FC">
              <w:rPr>
                <w:rFonts w:ascii="Palatino Linotype" w:hAnsi="Palatino Linotype" w:cs="Arial"/>
                <w:color w:val="0D0D0D" w:themeColor="text1" w:themeTint="F2"/>
                <w:szCs w:val="20"/>
              </w:rPr>
              <w:t>, I was</w:t>
            </w:r>
            <w:r w:rsidR="00DC3BE5" w:rsidRPr="00F410FC">
              <w:rPr>
                <w:rFonts w:ascii="Palatino Linotype" w:hAnsi="Palatino Linotype" w:cs="Arial"/>
                <w:color w:val="0D0D0D" w:themeColor="text1" w:themeTint="F2"/>
                <w:szCs w:val="20"/>
              </w:rPr>
              <w:t xml:space="preserve"> responsible for</w:t>
            </w:r>
            <w:r w:rsidRPr="00F410FC">
              <w:rPr>
                <w:rFonts w:ascii="Palatino Linotype" w:hAnsi="Palatino Linotype" w:cs="Arial"/>
                <w:color w:val="0D0D0D" w:themeColor="text1" w:themeTint="F2"/>
                <w:szCs w:val="20"/>
              </w:rPr>
              <w:t xml:space="preserve"> developing and maintenance of Homesite's commercial data warehouse and business intelligence solutions, to support reporting and analytics requested by Homesite's management, statutory entities, and other internal and external customers. </w:t>
            </w:r>
            <w:r w:rsidR="004C669A" w:rsidRPr="00F410FC">
              <w:rPr>
                <w:rFonts w:ascii="Palatino Linotype" w:hAnsi="Palatino Linotype" w:cs="Arial"/>
                <w:color w:val="0D0D0D" w:themeColor="text1" w:themeTint="F2"/>
                <w:szCs w:val="20"/>
              </w:rPr>
              <w:t>I was</w:t>
            </w:r>
            <w:r w:rsidR="00BF58F0" w:rsidRPr="00F410FC">
              <w:rPr>
                <w:rFonts w:ascii="Palatino Linotype" w:hAnsi="Palatino Linotype" w:cs="Arial"/>
                <w:color w:val="0D0D0D" w:themeColor="text1" w:themeTint="F2"/>
                <w:szCs w:val="20"/>
              </w:rPr>
              <w:t xml:space="preserve"> an</w:t>
            </w:r>
            <w:r w:rsidRPr="00F410FC">
              <w:rPr>
                <w:rFonts w:ascii="Palatino Linotype" w:hAnsi="Palatino Linotype" w:cs="Arial"/>
                <w:color w:val="0D0D0D" w:themeColor="text1" w:themeTint="F2"/>
                <w:szCs w:val="20"/>
              </w:rPr>
              <w:t xml:space="preserve"> integral part of the IT Data Warehouse team who is responsible for developing and enhancing the commercial data warehouse, fulfilling statutory reporting needs, and building internal and external analytic capabilities for the company</w:t>
            </w:r>
            <w:r w:rsidR="00F536BE" w:rsidRPr="00F410FC">
              <w:rPr>
                <w:rFonts w:ascii="Palatino Linotype" w:hAnsi="Palatino Linotype" w:cs="Arial"/>
                <w:color w:val="0D0D0D" w:themeColor="text1" w:themeTint="F2"/>
                <w:szCs w:val="20"/>
              </w:rPr>
              <w:t>.</w:t>
            </w:r>
          </w:p>
          <w:p w14:paraId="335259AA" w14:textId="77777777" w:rsidR="00B41A22" w:rsidRPr="00294AB7" w:rsidRDefault="00B41A22" w:rsidP="00294AB7">
            <w:pPr>
              <w:jc w:val="both"/>
              <w:rPr>
                <w:rFonts w:ascii="Palatino Linotype" w:hAnsi="Palatino Linotype"/>
                <w:b/>
                <w:color w:val="auto"/>
                <w:szCs w:val="20"/>
              </w:rPr>
            </w:pPr>
          </w:p>
          <w:p w14:paraId="182838AB" w14:textId="77777777" w:rsidR="00496A28" w:rsidRDefault="00496A28" w:rsidP="00496A28">
            <w:pPr>
              <w:jc w:val="both"/>
              <w:rPr>
                <w:rFonts w:ascii="Palatino Linotype" w:eastAsia="Times New Roman" w:hAnsi="Palatino Linotype"/>
                <w:b/>
                <w:color w:val="auto"/>
                <w:szCs w:val="20"/>
                <w:u w:val="single"/>
              </w:rPr>
            </w:pPr>
            <w:r w:rsidRPr="00C177A1">
              <w:rPr>
                <w:rFonts w:ascii="Palatino Linotype" w:eastAsia="Times New Roman" w:hAnsi="Palatino Linotype"/>
                <w:b/>
                <w:color w:val="auto"/>
                <w:szCs w:val="20"/>
                <w:u w:val="single"/>
              </w:rPr>
              <w:t>Responsibilities:</w:t>
            </w:r>
          </w:p>
          <w:p w14:paraId="5A12A467" w14:textId="77777777" w:rsidR="00496A28" w:rsidRPr="00C177A1" w:rsidRDefault="00496A28" w:rsidP="00496A28">
            <w:pPr>
              <w:jc w:val="both"/>
              <w:rPr>
                <w:rFonts w:ascii="Palatino Linotype" w:eastAsia="Times New Roman" w:hAnsi="Palatino Linotype"/>
                <w:b/>
                <w:color w:val="auto"/>
                <w:szCs w:val="20"/>
                <w:u w:val="single"/>
              </w:rPr>
            </w:pPr>
          </w:p>
          <w:p w14:paraId="74688746" w14:textId="691A8FD3" w:rsidR="00F536BE" w:rsidRPr="00D85AAD" w:rsidRDefault="00F536BE" w:rsidP="00325C4E">
            <w:pPr>
              <w:numPr>
                <w:ilvl w:val="0"/>
                <w:numId w:val="46"/>
              </w:numPr>
              <w:shd w:val="clear" w:color="auto" w:fill="FFFFFF"/>
              <w:jc w:val="both"/>
              <w:rPr>
                <w:rFonts w:ascii="Palatino Linotype" w:eastAsia="Times New Roman" w:hAnsi="Palatino Linotype" w:cs="Arial"/>
                <w:color w:val="000000" w:themeColor="text1"/>
                <w:szCs w:val="20"/>
              </w:rPr>
            </w:pPr>
            <w:r w:rsidRPr="00D85AAD">
              <w:rPr>
                <w:rFonts w:ascii="Palatino Linotype" w:eastAsia="Times New Roman" w:hAnsi="Palatino Linotype" w:cs="Arial"/>
                <w:color w:val="000000" w:themeColor="text1"/>
                <w:szCs w:val="20"/>
              </w:rPr>
              <w:t>Be an integral part of the development team to evaluate requirements, and to scope programming efforts and time estimates</w:t>
            </w:r>
            <w:r w:rsidRPr="00517532">
              <w:rPr>
                <w:rFonts w:ascii="Palatino Linotype" w:eastAsia="Times New Roman" w:hAnsi="Palatino Linotype" w:cs="Arial"/>
                <w:color w:val="000000" w:themeColor="text1"/>
                <w:szCs w:val="20"/>
              </w:rPr>
              <w:t>.</w:t>
            </w:r>
          </w:p>
          <w:p w14:paraId="44E5FAA4" w14:textId="4E7D43B3" w:rsidR="00D85AAD" w:rsidRDefault="00D85AAD" w:rsidP="00325C4E">
            <w:pPr>
              <w:numPr>
                <w:ilvl w:val="0"/>
                <w:numId w:val="46"/>
              </w:numPr>
              <w:shd w:val="clear" w:color="auto" w:fill="FFFFFF"/>
              <w:jc w:val="both"/>
              <w:rPr>
                <w:rFonts w:ascii="Palatino Linotype" w:eastAsia="Times New Roman" w:hAnsi="Palatino Linotype" w:cs="Arial"/>
                <w:color w:val="000000" w:themeColor="text1"/>
                <w:szCs w:val="20"/>
              </w:rPr>
            </w:pPr>
            <w:r w:rsidRPr="00D85AAD">
              <w:rPr>
                <w:rFonts w:ascii="Palatino Linotype" w:eastAsia="Times New Roman" w:hAnsi="Palatino Linotype" w:cs="Arial"/>
                <w:color w:val="000000" w:themeColor="text1"/>
                <w:szCs w:val="20"/>
              </w:rPr>
              <w:t>Collaborate with program manager to clarify BI requirements and develop technical design specifications for various company projects</w:t>
            </w:r>
            <w:r w:rsidRPr="00517532">
              <w:rPr>
                <w:rFonts w:ascii="Palatino Linotype" w:eastAsia="Times New Roman" w:hAnsi="Palatino Linotype" w:cs="Arial"/>
                <w:color w:val="000000" w:themeColor="text1"/>
                <w:szCs w:val="20"/>
              </w:rPr>
              <w:t>.</w:t>
            </w:r>
          </w:p>
          <w:p w14:paraId="72969D6C" w14:textId="0256FBFD" w:rsidR="00DB5C70" w:rsidRPr="00517532" w:rsidRDefault="00DB5C70" w:rsidP="00325C4E">
            <w:pPr>
              <w:numPr>
                <w:ilvl w:val="0"/>
                <w:numId w:val="46"/>
              </w:numPr>
              <w:shd w:val="clear" w:color="auto" w:fill="FFFFFF"/>
              <w:jc w:val="both"/>
              <w:rPr>
                <w:rFonts w:ascii="Palatino Linotype" w:eastAsia="Times New Roman" w:hAnsi="Palatino Linotype" w:cs="Arial"/>
                <w:color w:val="000000" w:themeColor="text1"/>
                <w:szCs w:val="20"/>
              </w:rPr>
            </w:pPr>
            <w:r>
              <w:rPr>
                <w:rFonts w:ascii="Palatino Linotype" w:eastAsia="Times New Roman" w:hAnsi="Palatino Linotype" w:cs="Arial"/>
                <w:color w:val="000000" w:themeColor="text1"/>
                <w:szCs w:val="20"/>
              </w:rPr>
              <w:t>Good exposure to Amazon Web Services EC2, S3 bucket, RDS and Redshift.</w:t>
            </w:r>
          </w:p>
          <w:p w14:paraId="1839EAAC" w14:textId="17297868" w:rsidR="00496A28" w:rsidRPr="00F536BE" w:rsidRDefault="00496A28"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 xml:space="preserve">Used Repository based Pentaho </w:t>
            </w:r>
            <w:r w:rsidR="00BD0153" w:rsidRPr="00F536BE">
              <w:rPr>
                <w:rFonts w:ascii="Palatino Linotype" w:hAnsi="Palatino Linotype"/>
                <w:color w:val="auto"/>
                <w:szCs w:val="20"/>
              </w:rPr>
              <w:t>DI</w:t>
            </w:r>
            <w:r w:rsidR="0093484B" w:rsidRPr="00F536BE">
              <w:rPr>
                <w:rFonts w:ascii="Palatino Linotype" w:hAnsi="Palatino Linotype"/>
                <w:color w:val="auto"/>
                <w:szCs w:val="20"/>
              </w:rPr>
              <w:t xml:space="preserve"> (kettle)</w:t>
            </w:r>
            <w:r w:rsidR="00E8281D" w:rsidRPr="00F536BE">
              <w:rPr>
                <w:rFonts w:ascii="Palatino Linotype" w:hAnsi="Palatino Linotype"/>
                <w:color w:val="auto"/>
                <w:szCs w:val="20"/>
              </w:rPr>
              <w:t xml:space="preserve"> EE</w:t>
            </w:r>
            <w:r w:rsidR="008A4F78" w:rsidRPr="00F536BE">
              <w:rPr>
                <w:rFonts w:ascii="Palatino Linotype" w:hAnsi="Palatino Linotype"/>
                <w:color w:val="auto"/>
                <w:szCs w:val="20"/>
              </w:rPr>
              <w:t xml:space="preserve"> </w:t>
            </w:r>
            <w:r w:rsidRPr="00F536BE">
              <w:rPr>
                <w:rFonts w:ascii="Palatino Linotype" w:hAnsi="Palatino Linotype"/>
                <w:color w:val="auto"/>
                <w:szCs w:val="20"/>
              </w:rPr>
              <w:t>6.0.1 for development of the jobs and transformations.</w:t>
            </w:r>
          </w:p>
          <w:p w14:paraId="00EC8781" w14:textId="75EAC64B" w:rsidR="00496A28" w:rsidRPr="00F536BE" w:rsidRDefault="00496A28"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 xml:space="preserve">Designed and developed a Dynamic Feed job that serves as a single job for all Partner Feed requirements. It can be run according to </w:t>
            </w:r>
            <w:r w:rsidR="00322631" w:rsidRPr="00F536BE">
              <w:rPr>
                <w:rFonts w:ascii="Palatino Linotype" w:hAnsi="Palatino Linotype"/>
                <w:color w:val="auto"/>
                <w:szCs w:val="20"/>
              </w:rPr>
              <w:t xml:space="preserve">daily/weekly </w:t>
            </w:r>
            <w:r w:rsidRPr="00F536BE">
              <w:rPr>
                <w:rFonts w:ascii="Palatino Linotype" w:hAnsi="Palatino Linotype"/>
                <w:color w:val="auto"/>
                <w:szCs w:val="20"/>
              </w:rPr>
              <w:t>schedules and also for adhoc requirements.</w:t>
            </w:r>
          </w:p>
          <w:p w14:paraId="135DC483" w14:textId="6A3AB537" w:rsidR="00D85AAD" w:rsidRPr="00F536BE" w:rsidRDefault="00D85AAD" w:rsidP="00325C4E">
            <w:pPr>
              <w:numPr>
                <w:ilvl w:val="0"/>
                <w:numId w:val="46"/>
              </w:numPr>
              <w:shd w:val="clear" w:color="auto" w:fill="FFFFFF"/>
              <w:jc w:val="both"/>
              <w:rPr>
                <w:rFonts w:ascii="Palatino Linotype" w:eastAsia="Times New Roman" w:hAnsi="Palatino Linotype" w:cs="Arial"/>
                <w:color w:val="222222"/>
                <w:szCs w:val="20"/>
              </w:rPr>
            </w:pPr>
            <w:r w:rsidRPr="00D85AAD">
              <w:rPr>
                <w:rFonts w:ascii="Palatino Linotype" w:eastAsia="Times New Roman" w:hAnsi="Palatino Linotype" w:cs="Arial"/>
                <w:color w:val="2F2F2F"/>
                <w:szCs w:val="20"/>
              </w:rPr>
              <w:t>Develop and maintain ETL processes using Pentaho software stack (Data Integration, Schema Workbench, Business Analytics) and database performance skills</w:t>
            </w:r>
            <w:r w:rsidRPr="00F536BE">
              <w:rPr>
                <w:rFonts w:ascii="Palatino Linotype" w:eastAsia="Times New Roman" w:hAnsi="Palatino Linotype" w:cs="Arial"/>
                <w:color w:val="2F2F2F"/>
                <w:szCs w:val="20"/>
              </w:rPr>
              <w:t>.</w:t>
            </w:r>
          </w:p>
          <w:p w14:paraId="0D170A20" w14:textId="77777777" w:rsidR="00496A28" w:rsidRPr="00F536BE" w:rsidRDefault="00496A28"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Generated the feed files for some of the major insurance clients.</w:t>
            </w:r>
          </w:p>
          <w:p w14:paraId="4EBE728E" w14:textId="7E091E89" w:rsidR="00BC05EC" w:rsidRPr="00F536BE" w:rsidRDefault="00BC05EC"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Developed base tables, work tables, stored procedures in the data warehouse.</w:t>
            </w:r>
          </w:p>
          <w:p w14:paraId="456473D0" w14:textId="5CEAB668" w:rsidR="009B5A76" w:rsidRPr="00F536BE" w:rsidRDefault="009B5A76"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Implementing e</w:t>
            </w:r>
            <w:r w:rsidR="009D640E" w:rsidRPr="00F536BE">
              <w:rPr>
                <w:rFonts w:ascii="Palatino Linotype" w:hAnsi="Palatino Linotype"/>
                <w:color w:val="auto"/>
                <w:szCs w:val="20"/>
              </w:rPr>
              <w:t>nd to end ETL solution</w:t>
            </w:r>
            <w:r w:rsidRPr="00F536BE">
              <w:rPr>
                <w:rFonts w:ascii="Palatino Linotype" w:hAnsi="Palatino Linotype"/>
                <w:color w:val="auto"/>
                <w:szCs w:val="20"/>
              </w:rPr>
              <w:t xml:space="preserve"> in data warehouse for reporting and analysis purpose.</w:t>
            </w:r>
          </w:p>
          <w:p w14:paraId="47EC322F" w14:textId="053D5D56" w:rsidR="00496A28" w:rsidRPr="00F536BE" w:rsidRDefault="00496A28"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Wrote Python scripts, Bash Shell scripts</w:t>
            </w:r>
            <w:r w:rsidR="003A7649" w:rsidRPr="00F536BE">
              <w:rPr>
                <w:rFonts w:ascii="Palatino Linotype" w:hAnsi="Palatino Linotype"/>
                <w:color w:val="auto"/>
                <w:szCs w:val="20"/>
              </w:rPr>
              <w:t xml:space="preserve">, </w:t>
            </w:r>
            <w:r w:rsidR="00974789" w:rsidRPr="00F536BE">
              <w:rPr>
                <w:rFonts w:ascii="Palatino Linotype" w:hAnsi="Palatino Linotype"/>
                <w:color w:val="auto"/>
                <w:szCs w:val="20"/>
              </w:rPr>
              <w:t>procedures</w:t>
            </w:r>
            <w:r w:rsidRPr="00F536BE">
              <w:rPr>
                <w:rFonts w:ascii="Palatino Linotype" w:hAnsi="Palatino Linotype"/>
                <w:color w:val="auto"/>
                <w:szCs w:val="20"/>
              </w:rPr>
              <w:t xml:space="preserve"> and integrated them in to the ETL jobs.</w:t>
            </w:r>
          </w:p>
          <w:p w14:paraId="4B4E2222" w14:textId="57B7A3A4" w:rsidR="00496A28" w:rsidRPr="00F536BE" w:rsidRDefault="00974789"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Defined</w:t>
            </w:r>
            <w:r w:rsidR="00496A28" w:rsidRPr="00F536BE">
              <w:rPr>
                <w:rFonts w:ascii="Palatino Linotype" w:hAnsi="Palatino Linotype"/>
                <w:color w:val="auto"/>
                <w:szCs w:val="20"/>
              </w:rPr>
              <w:t xml:space="preserve"> Variables and Parameters in jobs and transformations</w:t>
            </w:r>
            <w:r w:rsidRPr="00F536BE">
              <w:rPr>
                <w:rFonts w:ascii="Palatino Linotype" w:hAnsi="Palatino Linotype"/>
                <w:color w:val="auto"/>
                <w:szCs w:val="20"/>
              </w:rPr>
              <w:t xml:space="preserve"> for daily run and adhoc scenarios.</w:t>
            </w:r>
          </w:p>
          <w:p w14:paraId="4AC614BF" w14:textId="7F1A23DA" w:rsidR="00322631" w:rsidRPr="00F536BE" w:rsidRDefault="00322631"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Designed and developed Common transformations and jobs that can be dynamically used by many other jobs.</w:t>
            </w:r>
          </w:p>
          <w:p w14:paraId="0F804779" w14:textId="77777777" w:rsidR="00496A28" w:rsidRPr="00F536BE" w:rsidRDefault="00496A28"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Used kettle variables for the DB connections, SFTP connections, file paths etc.</w:t>
            </w:r>
          </w:p>
          <w:p w14:paraId="4742AD9F" w14:textId="3BBDB250" w:rsidR="00496A28" w:rsidRPr="00F536BE" w:rsidRDefault="00496A28"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Used project specific project.properties file that is utilized to modify the changes (Email, Folder paths, DB c</w:t>
            </w:r>
            <w:r w:rsidR="0080458C" w:rsidRPr="00F536BE">
              <w:rPr>
                <w:rFonts w:ascii="Palatino Linotype" w:hAnsi="Palatino Linotype"/>
                <w:color w:val="auto"/>
                <w:szCs w:val="20"/>
              </w:rPr>
              <w:t>onnections, Script locations etc.</w:t>
            </w:r>
            <w:r w:rsidRPr="00F536BE">
              <w:rPr>
                <w:rFonts w:ascii="Palatino Linotype" w:hAnsi="Palatino Linotype"/>
                <w:color w:val="auto"/>
                <w:szCs w:val="20"/>
              </w:rPr>
              <w:t>) for the Job without restarting the Pentaho DI server.</w:t>
            </w:r>
          </w:p>
          <w:p w14:paraId="27D043C9" w14:textId="5D449460" w:rsidR="00496A28" w:rsidRPr="00F536BE" w:rsidRDefault="00496A28"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Used JNDI connections, native JDBC connections where ever necessary.</w:t>
            </w:r>
          </w:p>
          <w:p w14:paraId="7A09A3F8" w14:textId="5EE45096" w:rsidR="00095725" w:rsidRPr="00F536BE" w:rsidRDefault="00095725"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Created different DI user profiles and restricted their access to the repository.</w:t>
            </w:r>
          </w:p>
          <w:p w14:paraId="3B0DAAA3" w14:textId="4B6C8BF9" w:rsidR="00974789" w:rsidRPr="00F536BE" w:rsidRDefault="00B217B9"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Strong e</w:t>
            </w:r>
            <w:r w:rsidR="00974789" w:rsidRPr="00F536BE">
              <w:rPr>
                <w:rFonts w:ascii="Palatino Linotype" w:hAnsi="Palatino Linotype"/>
                <w:color w:val="auto"/>
                <w:szCs w:val="20"/>
              </w:rPr>
              <w:t>xposure to Oracle, MySQL and AWS Redshift databases in the project.</w:t>
            </w:r>
          </w:p>
          <w:p w14:paraId="031FFABF" w14:textId="77777777" w:rsidR="00513D51" w:rsidRPr="00F536BE" w:rsidRDefault="00482351"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Pushed the ETL Jobs and Transformations, Python scripts, Bash Shell scripts, SQL scripts, Stored procedures into the Beanstalk (Git Version Control repository)</w:t>
            </w:r>
            <w:r w:rsidR="00B217B9" w:rsidRPr="00F536BE">
              <w:rPr>
                <w:rFonts w:ascii="Palatino Linotype" w:hAnsi="Palatino Linotype"/>
                <w:color w:val="auto"/>
                <w:szCs w:val="20"/>
              </w:rPr>
              <w:t xml:space="preserve"> from Dev environment.</w:t>
            </w:r>
          </w:p>
          <w:p w14:paraId="2956A2FE" w14:textId="0765543E" w:rsidR="00FA6A63" w:rsidRPr="00F536BE" w:rsidRDefault="00513D51"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Moved</w:t>
            </w:r>
            <w:r w:rsidR="00B217B9" w:rsidRPr="00F536BE">
              <w:rPr>
                <w:rFonts w:ascii="Palatino Linotype" w:hAnsi="Palatino Linotype"/>
                <w:color w:val="auto"/>
                <w:szCs w:val="20"/>
              </w:rPr>
              <w:t xml:space="preserve"> Jobs from Git into the Test Environment and </w:t>
            </w:r>
            <w:r w:rsidRPr="00F536BE">
              <w:rPr>
                <w:rFonts w:ascii="Palatino Linotype" w:hAnsi="Palatino Linotype"/>
                <w:color w:val="auto"/>
                <w:szCs w:val="20"/>
              </w:rPr>
              <w:t>developed high quality</w:t>
            </w:r>
            <w:r w:rsidR="00FA6A63" w:rsidRPr="00F536BE">
              <w:rPr>
                <w:rFonts w:ascii="Palatino Linotype" w:hAnsi="Palatino Linotype"/>
                <w:color w:val="auto"/>
                <w:szCs w:val="20"/>
              </w:rPr>
              <w:t xml:space="preserve"> test </w:t>
            </w:r>
            <w:r w:rsidRPr="00F536BE">
              <w:rPr>
                <w:rFonts w:ascii="Palatino Linotype" w:hAnsi="Palatino Linotype"/>
                <w:color w:val="auto"/>
                <w:szCs w:val="20"/>
              </w:rPr>
              <w:t>strategies</w:t>
            </w:r>
            <w:r w:rsidR="00FA6A63" w:rsidRPr="00F536BE">
              <w:rPr>
                <w:rFonts w:ascii="Palatino Linotype" w:hAnsi="Palatino Linotype"/>
                <w:color w:val="auto"/>
                <w:szCs w:val="20"/>
              </w:rPr>
              <w:t xml:space="preserve"> </w:t>
            </w:r>
            <w:r w:rsidRPr="00F536BE">
              <w:rPr>
                <w:rFonts w:ascii="Palatino Linotype" w:hAnsi="Palatino Linotype"/>
                <w:color w:val="auto"/>
                <w:szCs w:val="20"/>
              </w:rPr>
              <w:t xml:space="preserve">that helps ETL tester </w:t>
            </w:r>
            <w:r w:rsidR="00FA6A63" w:rsidRPr="00F536BE">
              <w:rPr>
                <w:rFonts w:ascii="Palatino Linotype" w:hAnsi="Palatino Linotype"/>
                <w:color w:val="auto"/>
                <w:szCs w:val="20"/>
              </w:rPr>
              <w:t>to test all possible scenarios and deploy quality ETL components into Production.</w:t>
            </w:r>
          </w:p>
          <w:p w14:paraId="405AC857" w14:textId="30A9F7A4" w:rsidR="00095725" w:rsidRPr="00F536BE" w:rsidRDefault="00B217B9"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Reviewed</w:t>
            </w:r>
            <w:r w:rsidR="008442A0" w:rsidRPr="00F536BE">
              <w:rPr>
                <w:rFonts w:ascii="Palatino Linotype" w:hAnsi="Palatino Linotype"/>
                <w:color w:val="auto"/>
                <w:szCs w:val="20"/>
              </w:rPr>
              <w:t xml:space="preserve"> </w:t>
            </w:r>
            <w:r w:rsidR="00095725" w:rsidRPr="00F536BE">
              <w:rPr>
                <w:rFonts w:ascii="Palatino Linotype" w:hAnsi="Palatino Linotype"/>
                <w:color w:val="auto"/>
                <w:szCs w:val="20"/>
              </w:rPr>
              <w:t>code of other developers at Beanstalk repository.</w:t>
            </w:r>
          </w:p>
          <w:p w14:paraId="7EA334D8" w14:textId="1F249DB7" w:rsidR="00B217B9" w:rsidRPr="00F536BE" w:rsidRDefault="00467978"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Optimization of ETL processes, identifying</w:t>
            </w:r>
            <w:r w:rsidR="00B217B9" w:rsidRPr="00F536BE">
              <w:rPr>
                <w:rFonts w:ascii="Palatino Linotype" w:hAnsi="Palatino Linotype"/>
                <w:color w:val="auto"/>
                <w:szCs w:val="20"/>
              </w:rPr>
              <w:t xml:space="preserve"> bottlenecks</w:t>
            </w:r>
            <w:r w:rsidRPr="00F536BE">
              <w:rPr>
                <w:rFonts w:ascii="Palatino Linotype" w:hAnsi="Palatino Linotype"/>
                <w:color w:val="auto"/>
                <w:szCs w:val="20"/>
              </w:rPr>
              <w:t xml:space="preserve"> that were causing slow data loading and eliminated them</w:t>
            </w:r>
            <w:r w:rsidR="002F743C" w:rsidRPr="00F536BE">
              <w:rPr>
                <w:rFonts w:ascii="Palatino Linotype" w:hAnsi="Palatino Linotype"/>
                <w:color w:val="auto"/>
                <w:szCs w:val="20"/>
              </w:rPr>
              <w:t xml:space="preserve"> by using best performance tuning methodologies</w:t>
            </w:r>
            <w:r w:rsidR="00414650" w:rsidRPr="00F536BE">
              <w:rPr>
                <w:rFonts w:ascii="Palatino Linotype" w:hAnsi="Palatino Linotype"/>
                <w:color w:val="auto"/>
                <w:szCs w:val="20"/>
              </w:rPr>
              <w:t>.</w:t>
            </w:r>
          </w:p>
          <w:p w14:paraId="66CCBF11" w14:textId="1AA82374" w:rsidR="00F15C6C" w:rsidRPr="00F536BE" w:rsidRDefault="00F15C6C"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Boosted up speed of ETL by using some simple JDBC settings.</w:t>
            </w:r>
          </w:p>
          <w:p w14:paraId="2EC69655" w14:textId="77777777" w:rsidR="009B5A76" w:rsidRPr="00F536BE" w:rsidRDefault="009B5A76"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 xml:space="preserve">Analyzed and solved </w:t>
            </w:r>
            <w:r w:rsidR="008345D9" w:rsidRPr="00F536BE">
              <w:rPr>
                <w:rFonts w:ascii="Palatino Linotype" w:hAnsi="Palatino Linotype"/>
                <w:color w:val="auto"/>
                <w:szCs w:val="20"/>
              </w:rPr>
              <w:t xml:space="preserve">production issues on </w:t>
            </w:r>
            <w:r w:rsidR="00482351" w:rsidRPr="00F536BE">
              <w:rPr>
                <w:rFonts w:ascii="Palatino Linotype" w:hAnsi="Palatino Linotype"/>
                <w:color w:val="auto"/>
                <w:szCs w:val="20"/>
              </w:rPr>
              <w:t>Pentaho BI reports</w:t>
            </w:r>
            <w:r w:rsidRPr="00F536BE">
              <w:rPr>
                <w:rFonts w:ascii="Palatino Linotype" w:hAnsi="Palatino Linotype"/>
                <w:color w:val="auto"/>
                <w:szCs w:val="20"/>
              </w:rPr>
              <w:t>.</w:t>
            </w:r>
          </w:p>
          <w:p w14:paraId="2E5369C4" w14:textId="1ED73EB9" w:rsidR="00FC5158" w:rsidRPr="00F536BE" w:rsidRDefault="00FC5158" w:rsidP="00325C4E">
            <w:pPr>
              <w:pStyle w:val="ListParagraph"/>
              <w:numPr>
                <w:ilvl w:val="0"/>
                <w:numId w:val="46"/>
              </w:numPr>
              <w:jc w:val="both"/>
              <w:rPr>
                <w:rFonts w:ascii="Palatino Linotype" w:eastAsia="Times New Roman" w:hAnsi="Palatino Linotype"/>
                <w:color w:val="auto"/>
                <w:szCs w:val="20"/>
              </w:rPr>
            </w:pPr>
            <w:r w:rsidRPr="00F536BE">
              <w:rPr>
                <w:rFonts w:ascii="Palatino Linotype" w:eastAsia="Times New Roman" w:hAnsi="Palatino Linotype"/>
                <w:color w:val="auto"/>
                <w:szCs w:val="20"/>
              </w:rPr>
              <w:t>Worked very closely with Dev Lead to understand the requirement of ETL and reporting feed files to be built.</w:t>
            </w:r>
          </w:p>
          <w:p w14:paraId="2FA0DE24" w14:textId="77777777" w:rsidR="00496A28" w:rsidRPr="00F536BE" w:rsidRDefault="00496A28"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Used Agile Scrum methodology in the project.</w:t>
            </w:r>
          </w:p>
          <w:p w14:paraId="5BD1F68F" w14:textId="61E1CE19" w:rsidR="005C3333" w:rsidRPr="00F536BE" w:rsidRDefault="00095725" w:rsidP="00325C4E">
            <w:pPr>
              <w:pStyle w:val="ListParagraph"/>
              <w:numPr>
                <w:ilvl w:val="0"/>
                <w:numId w:val="46"/>
              </w:numPr>
              <w:jc w:val="both"/>
              <w:rPr>
                <w:rFonts w:ascii="Palatino Linotype" w:hAnsi="Palatino Linotype"/>
                <w:b/>
                <w:color w:val="auto"/>
                <w:szCs w:val="20"/>
              </w:rPr>
            </w:pPr>
            <w:r w:rsidRPr="00F536BE">
              <w:rPr>
                <w:rFonts w:ascii="Palatino Linotype" w:hAnsi="Palatino Linotype"/>
                <w:color w:val="auto"/>
                <w:szCs w:val="20"/>
              </w:rPr>
              <w:t>Working with Pentaho Production Support team.</w:t>
            </w:r>
          </w:p>
          <w:p w14:paraId="71109EDA" w14:textId="77777777" w:rsidR="00496A28" w:rsidRPr="00C177A1" w:rsidRDefault="00496A28" w:rsidP="00496A28">
            <w:pPr>
              <w:pBdr>
                <w:bottom w:val="double" w:sz="6" w:space="1" w:color="auto"/>
              </w:pBdr>
              <w:jc w:val="both"/>
              <w:rPr>
                <w:rFonts w:ascii="Palatino Linotype" w:eastAsia="Times New Roman" w:hAnsi="Palatino Linotype"/>
                <w:color w:val="auto"/>
                <w:szCs w:val="20"/>
              </w:rPr>
            </w:pPr>
          </w:p>
          <w:p w14:paraId="21142732" w14:textId="77777777" w:rsidR="00307612" w:rsidRDefault="00307612" w:rsidP="00496A28">
            <w:pPr>
              <w:jc w:val="both"/>
              <w:rPr>
                <w:rFonts w:ascii="Palatino Linotype" w:hAnsi="Palatino Linotype"/>
                <w:b/>
                <w:color w:val="auto"/>
                <w:szCs w:val="20"/>
              </w:rPr>
            </w:pPr>
          </w:p>
          <w:p w14:paraId="6BF337C3" w14:textId="79B167BA" w:rsidR="00496A28" w:rsidRDefault="00161D4B" w:rsidP="00496A28">
            <w:pPr>
              <w:jc w:val="both"/>
              <w:rPr>
                <w:rFonts w:ascii="Palatino Linotype" w:hAnsi="Palatino Linotype"/>
                <w:b/>
                <w:color w:val="auto"/>
                <w:szCs w:val="20"/>
              </w:rPr>
            </w:pPr>
            <w:r>
              <w:rPr>
                <w:rFonts w:ascii="Palatino Linotype" w:hAnsi="Palatino Linotype"/>
                <w:b/>
                <w:color w:val="auto"/>
                <w:szCs w:val="20"/>
              </w:rPr>
              <w:t xml:space="preserve">Axcess Financial                                                                                                                    </w:t>
            </w:r>
            <w:r w:rsidR="00E75A41">
              <w:rPr>
                <w:rFonts w:ascii="Palatino Linotype" w:hAnsi="Palatino Linotype"/>
                <w:b/>
                <w:color w:val="auto"/>
                <w:szCs w:val="20"/>
              </w:rPr>
              <w:t xml:space="preserve">               </w:t>
            </w:r>
            <w:r w:rsidR="00496A28">
              <w:rPr>
                <w:rFonts w:ascii="Palatino Linotype" w:hAnsi="Palatino Linotype"/>
                <w:b/>
                <w:color w:val="auto"/>
                <w:szCs w:val="20"/>
              </w:rPr>
              <w:t xml:space="preserve">Cincinnati, OH                                                                                                                    </w:t>
            </w:r>
          </w:p>
          <w:p w14:paraId="6CAF213C" w14:textId="69CE2FF3" w:rsidR="00496A28" w:rsidRDefault="00496A28" w:rsidP="00496A28">
            <w:pPr>
              <w:jc w:val="both"/>
              <w:rPr>
                <w:rFonts w:ascii="Palatino Linotype" w:hAnsi="Palatino Linotype"/>
                <w:b/>
                <w:color w:val="auto"/>
                <w:szCs w:val="20"/>
              </w:rPr>
            </w:pPr>
            <w:r w:rsidRPr="000E6FE9">
              <w:rPr>
                <w:rFonts w:ascii="Palatino Linotype" w:hAnsi="Palatino Linotype"/>
                <w:b/>
                <w:color w:val="auto"/>
                <w:szCs w:val="20"/>
              </w:rPr>
              <w:lastRenderedPageBreak/>
              <w:t>Pentaho ETL Developer</w:t>
            </w:r>
            <w:r w:rsidRPr="00C177A1">
              <w:rPr>
                <w:rFonts w:ascii="Palatino Linotype" w:hAnsi="Palatino Linotype"/>
                <w:b/>
                <w:color w:val="auto"/>
                <w:szCs w:val="20"/>
              </w:rPr>
              <w:t xml:space="preserve"> </w:t>
            </w:r>
            <w:r w:rsidR="00161D4B">
              <w:rPr>
                <w:rFonts w:ascii="Palatino Linotype" w:hAnsi="Palatino Linotype"/>
                <w:b/>
                <w:color w:val="auto"/>
                <w:szCs w:val="20"/>
              </w:rPr>
              <w:t xml:space="preserve">                                                                                                                  </w:t>
            </w:r>
            <w:r w:rsidR="00E75A41">
              <w:rPr>
                <w:rFonts w:ascii="Palatino Linotype" w:hAnsi="Palatino Linotype"/>
                <w:b/>
                <w:color w:val="auto"/>
                <w:szCs w:val="20"/>
              </w:rPr>
              <w:t xml:space="preserve">   </w:t>
            </w:r>
            <w:r w:rsidR="00161D4B">
              <w:rPr>
                <w:rFonts w:ascii="Palatino Linotype" w:hAnsi="Palatino Linotype"/>
                <w:b/>
                <w:color w:val="auto"/>
                <w:szCs w:val="20"/>
              </w:rPr>
              <w:t>Sep 2016 – Mar 2017</w:t>
            </w:r>
          </w:p>
          <w:p w14:paraId="28813A23" w14:textId="77777777" w:rsidR="00F16C43" w:rsidRDefault="00F16C43" w:rsidP="00496A28">
            <w:pPr>
              <w:jc w:val="both"/>
              <w:rPr>
                <w:rFonts w:ascii="Palatino Linotype" w:hAnsi="Palatino Linotype"/>
                <w:b/>
                <w:color w:val="auto"/>
                <w:szCs w:val="20"/>
              </w:rPr>
            </w:pPr>
          </w:p>
          <w:p w14:paraId="39330FE7" w14:textId="6C192750" w:rsidR="00F14568" w:rsidRDefault="00F16C43" w:rsidP="00496A28">
            <w:pPr>
              <w:jc w:val="both"/>
              <w:rPr>
                <w:rFonts w:ascii="Palatino Linotype" w:hAnsi="Palatino Linotype"/>
                <w:b/>
                <w:color w:val="auto"/>
                <w:szCs w:val="20"/>
              </w:rPr>
            </w:pPr>
            <w:r>
              <w:rPr>
                <w:rFonts w:ascii="Palatino Linotype" w:hAnsi="Palatino Linotype"/>
                <w:b/>
                <w:color w:val="auto"/>
                <w:szCs w:val="20"/>
              </w:rPr>
              <w:t>Project Description:</w:t>
            </w:r>
          </w:p>
          <w:p w14:paraId="6770A2BF" w14:textId="3E2A481D" w:rsidR="00F16C43" w:rsidRPr="009E5B6A" w:rsidRDefault="00B85177" w:rsidP="00E41ED5">
            <w:pPr>
              <w:jc w:val="both"/>
              <w:rPr>
                <w:rFonts w:ascii="Palatino Linotype" w:eastAsia="Times New Roman" w:hAnsi="Palatino Linotype"/>
                <w:color w:val="auto"/>
                <w:szCs w:val="20"/>
              </w:rPr>
            </w:pPr>
            <w:r w:rsidRPr="009E5B6A">
              <w:rPr>
                <w:rFonts w:ascii="Palatino Linotype" w:eastAsia="Times New Roman" w:hAnsi="Palatino Linotype"/>
                <w:color w:val="auto"/>
                <w:szCs w:val="20"/>
                <w:shd w:val="clear" w:color="auto" w:fill="FFFFFF"/>
              </w:rPr>
              <w:t>Axcess Financial is a</w:t>
            </w:r>
            <w:r w:rsidR="00F16C43" w:rsidRPr="009E5B6A">
              <w:rPr>
                <w:rFonts w:ascii="Palatino Linotype" w:eastAsia="Times New Roman" w:hAnsi="Palatino Linotype"/>
                <w:color w:val="auto"/>
                <w:szCs w:val="20"/>
                <w:shd w:val="clear" w:color="auto" w:fill="FFFFFF"/>
              </w:rPr>
              <w:t xml:space="preserve"> financial solutions provider for real people and a career destination for those who want to make a difference. </w:t>
            </w:r>
            <w:r w:rsidRPr="009E5B6A">
              <w:rPr>
                <w:rFonts w:ascii="Palatino Linotype" w:eastAsia="Times New Roman" w:hAnsi="Palatino Linotype"/>
                <w:color w:val="auto"/>
                <w:szCs w:val="20"/>
                <w:shd w:val="clear" w:color="auto" w:fill="FFFFFF"/>
              </w:rPr>
              <w:t xml:space="preserve">It </w:t>
            </w:r>
            <w:r w:rsidR="00F16C43" w:rsidRPr="009E5B6A">
              <w:rPr>
                <w:rFonts w:ascii="Palatino Linotype" w:eastAsia="Times New Roman" w:hAnsi="Palatino Linotype"/>
                <w:color w:val="auto"/>
                <w:szCs w:val="20"/>
                <w:shd w:val="clear" w:color="auto" w:fill="FFFFFF"/>
              </w:rPr>
              <w:t>provide</w:t>
            </w:r>
            <w:r w:rsidRPr="009E5B6A">
              <w:rPr>
                <w:rFonts w:ascii="Palatino Linotype" w:eastAsia="Times New Roman" w:hAnsi="Palatino Linotype"/>
                <w:color w:val="auto"/>
                <w:szCs w:val="20"/>
                <w:shd w:val="clear" w:color="auto" w:fill="FFFFFF"/>
              </w:rPr>
              <w:t>s</w:t>
            </w:r>
            <w:r w:rsidR="00F16C43" w:rsidRPr="009E5B6A">
              <w:rPr>
                <w:rFonts w:ascii="Palatino Linotype" w:eastAsia="Times New Roman" w:hAnsi="Palatino Linotype"/>
                <w:color w:val="auto"/>
                <w:szCs w:val="20"/>
                <w:shd w:val="clear" w:color="auto" w:fill="FFFFFF"/>
              </w:rPr>
              <w:t xml:space="preserve"> customers with financial solutions they need when they need them. </w:t>
            </w:r>
            <w:r w:rsidRPr="009E5B6A">
              <w:rPr>
                <w:rFonts w:ascii="Palatino Linotype" w:eastAsia="Times New Roman" w:hAnsi="Palatino Linotype"/>
                <w:color w:val="auto"/>
                <w:szCs w:val="20"/>
                <w:shd w:val="clear" w:color="auto" w:fill="FFFFFF"/>
              </w:rPr>
              <w:t>It started</w:t>
            </w:r>
            <w:r w:rsidR="00F16C43" w:rsidRPr="009E5B6A">
              <w:rPr>
                <w:rFonts w:ascii="Palatino Linotype" w:eastAsia="Times New Roman" w:hAnsi="Palatino Linotype"/>
                <w:color w:val="auto"/>
                <w:szCs w:val="20"/>
                <w:shd w:val="clear" w:color="auto" w:fill="FFFFFF"/>
              </w:rPr>
              <w:t xml:space="preserve"> over 20 years ago in Covington, KY, at a retail location with a customer base in desperate need of financ</w:t>
            </w:r>
            <w:r w:rsidR="00F14568" w:rsidRPr="009E5B6A">
              <w:rPr>
                <w:rFonts w:ascii="Palatino Linotype" w:eastAsia="Times New Roman" w:hAnsi="Palatino Linotype"/>
                <w:color w:val="auto"/>
                <w:szCs w:val="20"/>
                <w:shd w:val="clear" w:color="auto" w:fill="FFFFFF"/>
              </w:rPr>
              <w:t>ial support. Since then, it has</w:t>
            </w:r>
            <w:r w:rsidR="00F16C43" w:rsidRPr="009E5B6A">
              <w:rPr>
                <w:rFonts w:ascii="Palatino Linotype" w:eastAsia="Times New Roman" w:hAnsi="Palatino Linotype"/>
                <w:color w:val="auto"/>
                <w:szCs w:val="20"/>
                <w:shd w:val="clear" w:color="auto" w:fill="FFFFFF"/>
              </w:rPr>
              <w:t xml:space="preserve"> grown to nearly 1,000 retail stores and have serviced over 50 million loans.</w:t>
            </w:r>
            <w:r w:rsidR="00D45760">
              <w:rPr>
                <w:rFonts w:ascii="Palatino Linotype" w:eastAsia="Times New Roman" w:hAnsi="Palatino Linotype"/>
                <w:color w:val="auto"/>
                <w:szCs w:val="20"/>
                <w:shd w:val="clear" w:color="auto" w:fill="FFFFFF"/>
              </w:rPr>
              <w:t xml:space="preserve"> I was part of the Production support of the Data warehouse team. Major job duties were to support Pentaho, Talend jobs and coordinate with DBA’s and Linux admins to solve the production issues.</w:t>
            </w:r>
            <w:r w:rsidR="00FE6E43">
              <w:rPr>
                <w:rFonts w:ascii="Palatino Linotype" w:eastAsia="Times New Roman" w:hAnsi="Palatino Linotype"/>
                <w:color w:val="auto"/>
                <w:szCs w:val="20"/>
                <w:shd w:val="clear" w:color="auto" w:fill="FFFFFF"/>
              </w:rPr>
              <w:t xml:space="preserve"> Develop end to end data integration solution and reports for analysis.</w:t>
            </w:r>
          </w:p>
          <w:p w14:paraId="159ADC22" w14:textId="0DAC5D3A" w:rsidR="00496A28" w:rsidRPr="00C177A1" w:rsidRDefault="00496A28" w:rsidP="00496A28">
            <w:pPr>
              <w:jc w:val="both"/>
              <w:rPr>
                <w:rFonts w:ascii="Palatino Linotype" w:hAnsi="Palatino Linotype"/>
                <w:b/>
                <w:color w:val="auto"/>
                <w:szCs w:val="20"/>
              </w:rPr>
            </w:pPr>
            <w:r w:rsidRPr="00C177A1">
              <w:rPr>
                <w:rFonts w:ascii="Palatino Linotype" w:hAnsi="Palatino Linotype"/>
                <w:b/>
                <w:color w:val="auto"/>
                <w:szCs w:val="20"/>
              </w:rPr>
              <w:t xml:space="preserve">                           </w:t>
            </w:r>
            <w:r>
              <w:rPr>
                <w:rFonts w:ascii="Palatino Linotype" w:hAnsi="Palatino Linotype"/>
                <w:b/>
                <w:color w:val="auto"/>
                <w:szCs w:val="20"/>
              </w:rPr>
              <w:t xml:space="preserve">                                                          </w:t>
            </w:r>
          </w:p>
          <w:p w14:paraId="70FBB607" w14:textId="77777777" w:rsidR="00496A28" w:rsidRDefault="00496A28" w:rsidP="00496A28">
            <w:pPr>
              <w:jc w:val="both"/>
              <w:rPr>
                <w:rFonts w:ascii="Palatino Linotype" w:eastAsia="Times New Roman" w:hAnsi="Palatino Linotype"/>
                <w:b/>
                <w:color w:val="auto"/>
                <w:szCs w:val="20"/>
                <w:u w:val="single"/>
              </w:rPr>
            </w:pPr>
            <w:r w:rsidRPr="00C177A1">
              <w:rPr>
                <w:rFonts w:ascii="Palatino Linotype" w:eastAsia="Times New Roman" w:hAnsi="Palatino Linotype"/>
                <w:b/>
                <w:color w:val="auto"/>
                <w:szCs w:val="20"/>
                <w:u w:val="single"/>
              </w:rPr>
              <w:t>Responsibilities:</w:t>
            </w:r>
          </w:p>
          <w:p w14:paraId="038314CC" w14:textId="77777777" w:rsidR="00496A28" w:rsidRPr="00C177A1" w:rsidRDefault="00496A28" w:rsidP="00496A28">
            <w:pPr>
              <w:jc w:val="both"/>
              <w:rPr>
                <w:rFonts w:ascii="Palatino Linotype" w:eastAsia="Times New Roman" w:hAnsi="Palatino Linotype"/>
                <w:b/>
                <w:color w:val="auto"/>
                <w:szCs w:val="20"/>
                <w:u w:val="single"/>
              </w:rPr>
            </w:pPr>
          </w:p>
          <w:p w14:paraId="56C1791A" w14:textId="5659AA4D" w:rsidR="00496A28" w:rsidRPr="00AA2E00" w:rsidRDefault="00E84CD9" w:rsidP="00AA2E00">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 xml:space="preserve">Used File based Pentaho </w:t>
            </w:r>
            <w:r w:rsidR="00BD0153">
              <w:rPr>
                <w:rFonts w:ascii="Palatino Linotype" w:eastAsia="Times New Roman" w:hAnsi="Palatino Linotype"/>
                <w:color w:val="auto"/>
                <w:szCs w:val="20"/>
              </w:rPr>
              <w:t>DI</w:t>
            </w:r>
            <w:r w:rsidR="00706D0A">
              <w:rPr>
                <w:rFonts w:ascii="Palatino Linotype" w:eastAsia="Times New Roman" w:hAnsi="Palatino Linotype"/>
                <w:color w:val="auto"/>
                <w:szCs w:val="20"/>
              </w:rPr>
              <w:t xml:space="preserve"> (kettle)</w:t>
            </w:r>
            <w:r>
              <w:rPr>
                <w:rFonts w:ascii="Palatino Linotype" w:eastAsia="Times New Roman" w:hAnsi="Palatino Linotype"/>
                <w:color w:val="auto"/>
                <w:szCs w:val="20"/>
              </w:rPr>
              <w:t xml:space="preserve"> </w:t>
            </w:r>
            <w:r w:rsidR="00E8281D">
              <w:rPr>
                <w:rFonts w:ascii="Palatino Linotype" w:eastAsia="Times New Roman" w:hAnsi="Palatino Linotype"/>
                <w:color w:val="auto"/>
                <w:szCs w:val="20"/>
              </w:rPr>
              <w:t>CE</w:t>
            </w:r>
            <w:r>
              <w:rPr>
                <w:rFonts w:ascii="Palatino Linotype" w:eastAsia="Times New Roman" w:hAnsi="Palatino Linotype"/>
                <w:color w:val="auto"/>
                <w:szCs w:val="20"/>
              </w:rPr>
              <w:t xml:space="preserve"> 4.4.0 stable</w:t>
            </w:r>
            <w:r w:rsidR="0093484B">
              <w:rPr>
                <w:rFonts w:ascii="Palatino Linotype" w:eastAsia="Times New Roman" w:hAnsi="Palatino Linotype"/>
                <w:color w:val="auto"/>
                <w:szCs w:val="20"/>
              </w:rPr>
              <w:t>, Talend 5.6</w:t>
            </w:r>
            <w:r>
              <w:rPr>
                <w:rFonts w:ascii="Palatino Linotype" w:eastAsia="Times New Roman" w:hAnsi="Palatino Linotype"/>
                <w:color w:val="auto"/>
                <w:szCs w:val="20"/>
              </w:rPr>
              <w:t xml:space="preserve"> for development and production support purposes.</w:t>
            </w:r>
          </w:p>
          <w:p w14:paraId="574FAD9D" w14:textId="66AA2D36" w:rsidR="00496A28" w:rsidRDefault="00496A28"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 xml:space="preserve">Designed, </w:t>
            </w:r>
            <w:r w:rsidR="000911BB">
              <w:rPr>
                <w:rFonts w:ascii="Palatino Linotype" w:eastAsia="Times New Roman" w:hAnsi="Palatino Linotype"/>
                <w:color w:val="auto"/>
                <w:szCs w:val="20"/>
              </w:rPr>
              <w:t>fine-tuned</w:t>
            </w:r>
            <w:r>
              <w:rPr>
                <w:rFonts w:ascii="Palatino Linotype" w:eastAsia="Times New Roman" w:hAnsi="Palatino Linotype"/>
                <w:color w:val="auto"/>
                <w:szCs w:val="20"/>
              </w:rPr>
              <w:t xml:space="preserve"> transformations and deployed faster running </w:t>
            </w:r>
            <w:r w:rsidRPr="004D1087">
              <w:rPr>
                <w:rFonts w:ascii="Palatino Linotype" w:eastAsia="Times New Roman" w:hAnsi="Palatino Linotype"/>
                <w:b/>
                <w:color w:val="auto"/>
                <w:szCs w:val="20"/>
              </w:rPr>
              <w:t>Pentaho</w:t>
            </w:r>
            <w:r w:rsidR="00CB0EC2">
              <w:rPr>
                <w:rFonts w:ascii="Palatino Linotype" w:eastAsia="Times New Roman" w:hAnsi="Palatino Linotype"/>
                <w:color w:val="auto"/>
                <w:szCs w:val="20"/>
              </w:rPr>
              <w:t xml:space="preserve"> jobs and transformation and saved half of the time of the Production jobs.</w:t>
            </w:r>
          </w:p>
          <w:p w14:paraId="26C451B4" w14:textId="77777777" w:rsidR="00496A28" w:rsidRDefault="00496A28"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 xml:space="preserve">Implementing Reverse Engineering to find out the total ETL jobs in Pentaho and </w:t>
            </w:r>
            <w:r w:rsidRPr="004D1087">
              <w:rPr>
                <w:rFonts w:ascii="Palatino Linotype" w:eastAsia="Times New Roman" w:hAnsi="Palatino Linotype"/>
                <w:b/>
                <w:color w:val="auto"/>
                <w:szCs w:val="20"/>
              </w:rPr>
              <w:t>Talend</w:t>
            </w:r>
            <w:r>
              <w:rPr>
                <w:rFonts w:ascii="Palatino Linotype" w:eastAsia="Times New Roman" w:hAnsi="Palatino Linotype"/>
                <w:color w:val="auto"/>
                <w:szCs w:val="20"/>
              </w:rPr>
              <w:t xml:space="preserve"> and documenting them.</w:t>
            </w:r>
          </w:p>
          <w:p w14:paraId="2E37E6FB" w14:textId="31DEE13D" w:rsidR="00496A28" w:rsidRPr="00CB0EC2" w:rsidRDefault="00496A28"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Great hands on experience in troubleshooting the production ETL jobs.</w:t>
            </w:r>
          </w:p>
          <w:p w14:paraId="31A4FD75" w14:textId="77777777" w:rsidR="00496A28" w:rsidRDefault="00496A28"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Created Xaction files, brought them to Pentaho User console and scheduled them at Pentaho Admin Console.</w:t>
            </w:r>
          </w:p>
          <w:p w14:paraId="219C35EA" w14:textId="77777777" w:rsidR="00496A28" w:rsidRDefault="00496A28"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Experience in troubleshooting the embedded Talend jobs in Pentaho jobs.</w:t>
            </w:r>
          </w:p>
          <w:p w14:paraId="235DDA55" w14:textId="60794B62" w:rsidR="00496A28" w:rsidRPr="00C76FD1" w:rsidRDefault="00496A28" w:rsidP="00C76FD1">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Scheduled various jobs using normal scheduler and Cron scheduler at Pentaho Admin Console</w:t>
            </w:r>
            <w:r w:rsidR="00C76FD1">
              <w:rPr>
                <w:rFonts w:ascii="Palatino Linotype" w:eastAsia="Times New Roman" w:hAnsi="Palatino Linotype"/>
                <w:color w:val="auto"/>
                <w:szCs w:val="20"/>
              </w:rPr>
              <w:t>.</w:t>
            </w:r>
          </w:p>
          <w:p w14:paraId="7082EB5C" w14:textId="77777777" w:rsidR="00496A28" w:rsidRPr="007C33EA" w:rsidRDefault="00496A28" w:rsidP="00325C4E">
            <w:pPr>
              <w:numPr>
                <w:ilvl w:val="0"/>
                <w:numId w:val="46"/>
              </w:numPr>
              <w:contextualSpacing/>
              <w:jc w:val="both"/>
              <w:rPr>
                <w:rFonts w:ascii="Palatino Linotype" w:eastAsia="Times New Roman" w:hAnsi="Palatino Linotype"/>
                <w:color w:val="auto"/>
                <w:szCs w:val="20"/>
              </w:rPr>
            </w:pPr>
            <w:r w:rsidRPr="007C33EA">
              <w:rPr>
                <w:rFonts w:ascii="Palatino Linotype" w:eastAsia="Times New Roman" w:hAnsi="Palatino Linotype"/>
                <w:color w:val="auto"/>
                <w:szCs w:val="20"/>
              </w:rPr>
              <w:t>Analyzed the source data coming from various heterogeneous data sources to be consumed in the ETL procedures to load data into data warehouse.</w:t>
            </w:r>
          </w:p>
          <w:p w14:paraId="3FF9BF91" w14:textId="21618A10" w:rsidR="00496A28" w:rsidRPr="00C76FD1" w:rsidRDefault="00496A28" w:rsidP="00C76FD1">
            <w:pPr>
              <w:pStyle w:val="ListParagraph"/>
              <w:numPr>
                <w:ilvl w:val="0"/>
                <w:numId w:val="46"/>
              </w:numPr>
              <w:jc w:val="both"/>
              <w:rPr>
                <w:rFonts w:ascii="Palatino Linotype" w:eastAsia="Times New Roman" w:hAnsi="Palatino Linotype"/>
                <w:color w:val="auto"/>
                <w:szCs w:val="20"/>
              </w:rPr>
            </w:pPr>
            <w:r w:rsidRPr="00C177A1">
              <w:rPr>
                <w:rFonts w:ascii="Palatino Linotype" w:eastAsia="Times New Roman" w:hAnsi="Palatino Linotype"/>
                <w:color w:val="auto"/>
                <w:szCs w:val="20"/>
              </w:rPr>
              <w:t xml:space="preserve">Created various </w:t>
            </w:r>
            <w:r>
              <w:rPr>
                <w:rFonts w:ascii="Palatino Linotype" w:eastAsia="Times New Roman" w:hAnsi="Palatino Linotype"/>
                <w:color w:val="auto"/>
                <w:szCs w:val="20"/>
              </w:rPr>
              <w:t xml:space="preserve">JNDI </w:t>
            </w:r>
            <w:r w:rsidRPr="00C177A1">
              <w:rPr>
                <w:rFonts w:ascii="Palatino Linotype" w:eastAsia="Times New Roman" w:hAnsi="Palatino Linotype"/>
                <w:color w:val="auto"/>
                <w:szCs w:val="20"/>
              </w:rPr>
              <w:t>connections with various databases in PDI.</w:t>
            </w:r>
          </w:p>
          <w:p w14:paraId="6B36EE72" w14:textId="77777777" w:rsidR="00496A28" w:rsidRDefault="00496A28" w:rsidP="00325C4E">
            <w:pPr>
              <w:pStyle w:val="ListParagraph"/>
              <w:numPr>
                <w:ilvl w:val="0"/>
                <w:numId w:val="46"/>
              </w:numPr>
              <w:jc w:val="both"/>
              <w:rPr>
                <w:rFonts w:ascii="Palatino Linotype" w:eastAsia="Times New Roman" w:hAnsi="Palatino Linotype"/>
                <w:color w:val="auto"/>
                <w:szCs w:val="20"/>
              </w:rPr>
            </w:pPr>
            <w:r w:rsidRPr="00C177A1">
              <w:rPr>
                <w:rFonts w:ascii="Palatino Linotype" w:eastAsia="Times New Roman" w:hAnsi="Palatino Linotype"/>
                <w:color w:val="auto"/>
                <w:szCs w:val="20"/>
              </w:rPr>
              <w:t xml:space="preserve">Worked closely with </w:t>
            </w:r>
            <w:r>
              <w:rPr>
                <w:rFonts w:ascii="Palatino Linotype" w:eastAsia="Times New Roman" w:hAnsi="Palatino Linotype"/>
                <w:color w:val="auto"/>
                <w:szCs w:val="20"/>
              </w:rPr>
              <w:t xml:space="preserve">the </w:t>
            </w:r>
            <w:r w:rsidRPr="00C177A1">
              <w:rPr>
                <w:rFonts w:ascii="Palatino Linotype" w:eastAsia="Times New Roman" w:hAnsi="Palatino Linotype"/>
                <w:color w:val="auto"/>
                <w:szCs w:val="20"/>
              </w:rPr>
              <w:t>DBA team to regularly monitor system for bottlenecks</w:t>
            </w:r>
            <w:r>
              <w:rPr>
                <w:rFonts w:ascii="Palatino Linotype" w:eastAsia="Times New Roman" w:hAnsi="Palatino Linotype"/>
                <w:color w:val="auto"/>
                <w:szCs w:val="20"/>
              </w:rPr>
              <w:t>, metadata locks</w:t>
            </w:r>
            <w:r w:rsidRPr="00C177A1">
              <w:rPr>
                <w:rFonts w:ascii="Palatino Linotype" w:eastAsia="Times New Roman" w:hAnsi="Palatino Linotype"/>
                <w:color w:val="auto"/>
                <w:szCs w:val="20"/>
              </w:rPr>
              <w:t xml:space="preserve"> and implement appropriate solutions.</w:t>
            </w:r>
          </w:p>
          <w:p w14:paraId="35668446" w14:textId="77777777" w:rsidR="00496A28" w:rsidRDefault="00496A28"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Worked closely with the Sys Admin team to replace the modified files at the server, take backups of the files, Pentaho app server restarts, cleaning of the temp files and unnecessary files to save disk space.</w:t>
            </w:r>
          </w:p>
          <w:p w14:paraId="44A46AAE" w14:textId="1D0EA0B2" w:rsidR="00974789" w:rsidRPr="00974789" w:rsidRDefault="00974789" w:rsidP="00325C4E">
            <w:pPr>
              <w:pStyle w:val="ListParagraph"/>
              <w:numPr>
                <w:ilvl w:val="0"/>
                <w:numId w:val="46"/>
              </w:numPr>
              <w:jc w:val="both"/>
              <w:rPr>
                <w:rFonts w:ascii="Palatino Linotype" w:hAnsi="Palatino Linotype"/>
                <w:b/>
                <w:color w:val="auto"/>
                <w:szCs w:val="20"/>
              </w:rPr>
            </w:pPr>
            <w:r>
              <w:rPr>
                <w:rFonts w:ascii="Palatino Linotype" w:hAnsi="Palatino Linotype"/>
                <w:color w:val="auto"/>
                <w:szCs w:val="20"/>
              </w:rPr>
              <w:t>Exposure to Oracle, MySQL, Vertica and PostgreSQL databases in the project.</w:t>
            </w:r>
          </w:p>
          <w:p w14:paraId="38ED4AD2" w14:textId="77777777" w:rsidR="00496A28" w:rsidRPr="00C177A1" w:rsidRDefault="00496A28" w:rsidP="00325C4E">
            <w:pPr>
              <w:pStyle w:val="ListParagraph"/>
              <w:numPr>
                <w:ilvl w:val="0"/>
                <w:numId w:val="46"/>
              </w:numPr>
              <w:jc w:val="both"/>
              <w:rPr>
                <w:rFonts w:ascii="Palatino Linotype" w:eastAsia="Times New Roman" w:hAnsi="Palatino Linotype"/>
                <w:color w:val="auto"/>
                <w:szCs w:val="20"/>
              </w:rPr>
            </w:pPr>
            <w:r w:rsidRPr="00C177A1">
              <w:rPr>
                <w:rFonts w:ascii="Palatino Linotype" w:eastAsia="Times New Roman" w:hAnsi="Palatino Linotype"/>
                <w:color w:val="auto"/>
                <w:szCs w:val="20"/>
              </w:rPr>
              <w:t>Provided CSV and Excel files to managers for particular records they wanted to look at in different meetings.</w:t>
            </w:r>
          </w:p>
          <w:p w14:paraId="07B2BABD" w14:textId="77777777" w:rsidR="00496A28" w:rsidRPr="0037739F" w:rsidRDefault="00496A28"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Conducted various meetings with the business users and delivered what is needed to the business.</w:t>
            </w:r>
          </w:p>
          <w:p w14:paraId="534436BE" w14:textId="77777777" w:rsidR="00496A28" w:rsidRDefault="00496A28"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Supported the Operations using ServiceNOW to solve the various Pentaho tickets, approached Business End Users to meet their needs and solved the errors in the Pentaho jobs.</w:t>
            </w:r>
          </w:p>
          <w:p w14:paraId="214AA5A6" w14:textId="30C3D54A" w:rsidR="00496A28" w:rsidRPr="006129EE" w:rsidRDefault="00496A28" w:rsidP="006129EE">
            <w:pPr>
              <w:pStyle w:val="ListParagraph"/>
              <w:widowControl w:val="0"/>
              <w:numPr>
                <w:ilvl w:val="0"/>
                <w:numId w:val="46"/>
              </w:numPr>
              <w:autoSpaceDE w:val="0"/>
              <w:autoSpaceDN w:val="0"/>
              <w:adjustRightInd w:val="0"/>
              <w:spacing w:after="120" w:line="288" w:lineRule="auto"/>
              <w:ind w:right="180"/>
              <w:jc w:val="both"/>
              <w:textAlignment w:val="center"/>
              <w:rPr>
                <w:rFonts w:ascii="Palatino Linotype" w:eastAsia="Times New Roman" w:hAnsi="Palatino Linotype"/>
                <w:color w:val="auto"/>
                <w:szCs w:val="20"/>
              </w:rPr>
            </w:pPr>
            <w:r w:rsidRPr="00C177A1">
              <w:rPr>
                <w:rFonts w:ascii="Palatino Linotype" w:eastAsia="Times New Roman" w:hAnsi="Palatino Linotype"/>
                <w:color w:val="auto"/>
                <w:szCs w:val="20"/>
              </w:rPr>
              <w:t xml:space="preserve">Worked on the complete Software Development Life Cycle </w:t>
            </w:r>
            <w:r w:rsidR="00F7239C">
              <w:rPr>
                <w:rFonts w:ascii="Palatino Linotype" w:eastAsia="Times New Roman" w:hAnsi="Palatino Linotype"/>
                <w:b/>
                <w:color w:val="auto"/>
                <w:szCs w:val="20"/>
              </w:rPr>
              <w:t>(SDLC)</w:t>
            </w:r>
            <w:r w:rsidR="00F7239C" w:rsidRPr="002B6927">
              <w:rPr>
                <w:rFonts w:ascii="Palatino Linotype" w:eastAsia="Times New Roman" w:hAnsi="Palatino Linotype"/>
                <w:color w:val="auto"/>
                <w:szCs w:val="20"/>
              </w:rPr>
              <w:t>.</w:t>
            </w:r>
          </w:p>
          <w:p w14:paraId="47C1A05B" w14:textId="77777777" w:rsidR="00496A28" w:rsidRPr="00C177A1" w:rsidRDefault="00496A28"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Used Agile SCRUM methodology in the project.</w:t>
            </w:r>
          </w:p>
          <w:p w14:paraId="4BC4A48A" w14:textId="77777777" w:rsidR="004C1840" w:rsidRPr="00C177A1" w:rsidRDefault="004C1840" w:rsidP="004929B5">
            <w:pPr>
              <w:pBdr>
                <w:bottom w:val="double" w:sz="6" w:space="1" w:color="auto"/>
              </w:pBdr>
              <w:jc w:val="both"/>
              <w:rPr>
                <w:rFonts w:ascii="Palatino Linotype" w:eastAsia="Times New Roman" w:hAnsi="Palatino Linotype"/>
                <w:color w:val="auto"/>
                <w:szCs w:val="20"/>
              </w:rPr>
            </w:pPr>
          </w:p>
          <w:p w14:paraId="62F7D276" w14:textId="77777777" w:rsidR="00C57817" w:rsidRDefault="00C57817" w:rsidP="0016323F">
            <w:pPr>
              <w:jc w:val="both"/>
              <w:rPr>
                <w:rFonts w:ascii="Palatino Linotype" w:eastAsia="Times New Roman" w:hAnsi="Palatino Linotype"/>
                <w:b/>
                <w:color w:val="auto"/>
                <w:szCs w:val="20"/>
              </w:rPr>
            </w:pPr>
          </w:p>
          <w:p w14:paraId="69F4FDF3" w14:textId="77777777" w:rsidR="0016323F" w:rsidRDefault="0016323F" w:rsidP="0016323F">
            <w:pPr>
              <w:jc w:val="both"/>
              <w:rPr>
                <w:rFonts w:ascii="Palatino Linotype" w:eastAsia="Times New Roman" w:hAnsi="Palatino Linotype"/>
                <w:b/>
                <w:color w:val="auto"/>
                <w:szCs w:val="20"/>
              </w:rPr>
            </w:pPr>
            <w:r>
              <w:rPr>
                <w:rFonts w:ascii="Palatino Linotype" w:eastAsia="Times New Roman" w:hAnsi="Palatino Linotype"/>
                <w:b/>
                <w:color w:val="auto"/>
                <w:szCs w:val="20"/>
              </w:rPr>
              <w:t>Governor’s State University                                                                                                             University Park, IL</w:t>
            </w:r>
          </w:p>
          <w:p w14:paraId="76BF3D4C" w14:textId="428D3DE6" w:rsidR="0016323F" w:rsidRDefault="0016323F" w:rsidP="0016323F">
            <w:pPr>
              <w:jc w:val="both"/>
              <w:rPr>
                <w:rFonts w:ascii="Palatino Linotype" w:eastAsia="Times New Roman" w:hAnsi="Palatino Linotype"/>
                <w:b/>
                <w:color w:val="auto"/>
                <w:szCs w:val="20"/>
              </w:rPr>
            </w:pPr>
            <w:r>
              <w:rPr>
                <w:rFonts w:ascii="Palatino Linotype" w:eastAsia="Times New Roman" w:hAnsi="Palatino Linotype"/>
                <w:b/>
                <w:color w:val="auto"/>
                <w:szCs w:val="20"/>
              </w:rPr>
              <w:t xml:space="preserve">Thesis: ERP Solutions Inc.                                                                                                 </w:t>
            </w:r>
            <w:r w:rsidR="00FE71EF">
              <w:rPr>
                <w:rFonts w:ascii="Palatino Linotype" w:eastAsia="Times New Roman" w:hAnsi="Palatino Linotype"/>
                <w:b/>
                <w:color w:val="auto"/>
                <w:szCs w:val="20"/>
              </w:rPr>
              <w:t xml:space="preserve">               Jan</w:t>
            </w:r>
            <w:r>
              <w:rPr>
                <w:rFonts w:ascii="Palatino Linotype" w:eastAsia="Times New Roman" w:hAnsi="Palatino Linotype"/>
                <w:b/>
                <w:color w:val="auto"/>
                <w:szCs w:val="20"/>
              </w:rPr>
              <w:t xml:space="preserve"> 2015 –</w:t>
            </w:r>
            <w:r w:rsidR="00FE71EF">
              <w:rPr>
                <w:rFonts w:ascii="Palatino Linotype" w:eastAsia="Times New Roman" w:hAnsi="Palatino Linotype"/>
                <w:b/>
                <w:color w:val="auto"/>
                <w:szCs w:val="20"/>
              </w:rPr>
              <w:t xml:space="preserve"> May</w:t>
            </w:r>
            <w:r>
              <w:rPr>
                <w:rFonts w:ascii="Palatino Linotype" w:eastAsia="Times New Roman" w:hAnsi="Palatino Linotype"/>
                <w:b/>
                <w:color w:val="auto"/>
                <w:szCs w:val="20"/>
              </w:rPr>
              <w:t xml:space="preserve"> 2015               </w:t>
            </w:r>
          </w:p>
          <w:p w14:paraId="219F8DA3" w14:textId="77777777" w:rsidR="0016323F" w:rsidRDefault="0016323F" w:rsidP="0016323F">
            <w:pPr>
              <w:jc w:val="both"/>
              <w:rPr>
                <w:rFonts w:ascii="Palatino Linotype" w:eastAsia="Times New Roman" w:hAnsi="Palatino Linotype"/>
                <w:b/>
                <w:color w:val="auto"/>
                <w:szCs w:val="20"/>
              </w:rPr>
            </w:pPr>
            <w:r>
              <w:rPr>
                <w:rFonts w:ascii="Palatino Linotype" w:eastAsia="Times New Roman" w:hAnsi="Palatino Linotype"/>
                <w:b/>
                <w:color w:val="auto"/>
                <w:szCs w:val="20"/>
              </w:rPr>
              <w:t>Position: Team Lead</w:t>
            </w:r>
          </w:p>
          <w:p w14:paraId="66309BFE" w14:textId="77777777" w:rsidR="00C47CF0" w:rsidRDefault="00C47CF0" w:rsidP="0016323F">
            <w:pPr>
              <w:jc w:val="both"/>
              <w:rPr>
                <w:rFonts w:ascii="Palatino Linotype" w:eastAsia="Times New Roman" w:hAnsi="Palatino Linotype"/>
                <w:b/>
                <w:color w:val="auto"/>
                <w:szCs w:val="20"/>
              </w:rPr>
            </w:pPr>
          </w:p>
          <w:p w14:paraId="614B4E9F" w14:textId="77777777" w:rsidR="00307612" w:rsidRPr="00537E52" w:rsidRDefault="00537E52" w:rsidP="00781B29">
            <w:pPr>
              <w:jc w:val="both"/>
              <w:rPr>
                <w:rFonts w:ascii="Palatino Linotype" w:eastAsia="Times New Roman" w:hAnsi="Palatino Linotype"/>
                <w:b/>
                <w:color w:val="auto"/>
                <w:szCs w:val="20"/>
              </w:rPr>
            </w:pPr>
            <w:r w:rsidRPr="00537E52">
              <w:rPr>
                <w:rFonts w:ascii="Palatino Linotype" w:eastAsia="Times New Roman" w:hAnsi="Palatino Linotype"/>
                <w:b/>
                <w:color w:val="auto"/>
                <w:szCs w:val="20"/>
              </w:rPr>
              <w:t>Project Description:</w:t>
            </w:r>
          </w:p>
          <w:p w14:paraId="6D62CBCA" w14:textId="56F3B504" w:rsidR="00537E52" w:rsidRDefault="004F73C2" w:rsidP="00781B29">
            <w:pPr>
              <w:jc w:val="both"/>
              <w:rPr>
                <w:rFonts w:ascii="Palatino Linotype" w:eastAsia="Times New Roman" w:hAnsi="Palatino Linotype"/>
                <w:color w:val="auto"/>
                <w:szCs w:val="20"/>
              </w:rPr>
            </w:pPr>
            <w:r>
              <w:rPr>
                <w:rFonts w:ascii="Palatino Linotype" w:eastAsia="Times New Roman" w:hAnsi="Palatino Linotype"/>
                <w:color w:val="auto"/>
                <w:szCs w:val="20"/>
              </w:rPr>
              <w:t>The objective is to design and develop an application which will allow a production supervisor to input data at the end of the shift and review shift performance. The results should be captured in a database, so that other business functions can review the data to make business decisions. The data that needs to be captured in this application is as followed…labor cost, cases produced, number of hours scheduled to work and actual hours worked, and downtime.</w:t>
            </w:r>
          </w:p>
          <w:p w14:paraId="494FDBFC" w14:textId="77777777" w:rsidR="00B70051" w:rsidRDefault="00B70051" w:rsidP="00781B29">
            <w:pPr>
              <w:jc w:val="both"/>
              <w:rPr>
                <w:rFonts w:ascii="Palatino Linotype" w:eastAsia="Times New Roman" w:hAnsi="Palatino Linotype"/>
                <w:color w:val="auto"/>
                <w:szCs w:val="20"/>
              </w:rPr>
            </w:pPr>
          </w:p>
          <w:p w14:paraId="1631CB92" w14:textId="77777777" w:rsidR="00B70051" w:rsidRDefault="00B70051" w:rsidP="00B70051">
            <w:pPr>
              <w:jc w:val="both"/>
              <w:rPr>
                <w:rFonts w:ascii="Palatino Linotype" w:eastAsia="Times New Roman" w:hAnsi="Palatino Linotype"/>
                <w:b/>
                <w:color w:val="auto"/>
                <w:szCs w:val="20"/>
                <w:u w:val="single"/>
              </w:rPr>
            </w:pPr>
            <w:r w:rsidRPr="001D234E">
              <w:rPr>
                <w:rFonts w:ascii="Palatino Linotype" w:eastAsia="Times New Roman" w:hAnsi="Palatino Linotype"/>
                <w:b/>
                <w:color w:val="auto"/>
                <w:szCs w:val="20"/>
                <w:u w:val="single"/>
              </w:rPr>
              <w:t>Responsibilities:</w:t>
            </w:r>
          </w:p>
          <w:p w14:paraId="5723C8F3" w14:textId="77777777" w:rsidR="00460608" w:rsidRDefault="00460608" w:rsidP="00B70051">
            <w:pPr>
              <w:jc w:val="both"/>
              <w:rPr>
                <w:rFonts w:ascii="Palatino Linotype" w:eastAsia="Times New Roman" w:hAnsi="Palatino Linotype"/>
                <w:b/>
                <w:color w:val="auto"/>
                <w:szCs w:val="20"/>
                <w:u w:val="single"/>
              </w:rPr>
            </w:pPr>
          </w:p>
          <w:p w14:paraId="17B731DC" w14:textId="77777777" w:rsidR="00B70051" w:rsidRDefault="00F17425"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Identified the requirements of the project using SMART criteria.</w:t>
            </w:r>
          </w:p>
          <w:p w14:paraId="77AEEF76" w14:textId="702D1E9D" w:rsidR="00F17425" w:rsidRDefault="00F17425"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Gathered feature requirements like UI Login, UI Welcome ERP Employee, UI Shift Report and UI ERP Database.</w:t>
            </w:r>
          </w:p>
          <w:p w14:paraId="0DFC6E37" w14:textId="6FA7F85E" w:rsidR="00F17425" w:rsidRDefault="00F17425"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Created Onlinebilling schema using MySQL Workbench, integrated it with front end java application.</w:t>
            </w:r>
          </w:p>
          <w:p w14:paraId="1D4F450F" w14:textId="52F834FB" w:rsidR="002050D1" w:rsidRDefault="002050D1"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lastRenderedPageBreak/>
              <w:t xml:space="preserve">Built a good </w:t>
            </w:r>
            <w:r w:rsidR="00DA4870">
              <w:rPr>
                <w:rFonts w:ascii="Palatino Linotype" w:eastAsia="Times New Roman" w:hAnsi="Palatino Linotype"/>
                <w:color w:val="auto"/>
                <w:szCs w:val="20"/>
              </w:rPr>
              <w:t>GUI (Java based)</w:t>
            </w:r>
            <w:r>
              <w:rPr>
                <w:rFonts w:ascii="Palatino Linotype" w:eastAsia="Times New Roman" w:hAnsi="Palatino Linotype"/>
                <w:color w:val="auto"/>
                <w:szCs w:val="20"/>
              </w:rPr>
              <w:t xml:space="preserve"> for easy use of ERP application.</w:t>
            </w:r>
          </w:p>
          <w:p w14:paraId="19F02822" w14:textId="6943798E" w:rsidR="00F17425" w:rsidRDefault="00F17425"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Created ER model, EER model for the database tables.</w:t>
            </w:r>
          </w:p>
          <w:p w14:paraId="322A888D" w14:textId="691E561A" w:rsidR="00F17425" w:rsidRDefault="00EA4708"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Granted user</w:t>
            </w:r>
            <w:r w:rsidR="00A54C1B">
              <w:rPr>
                <w:rFonts w:ascii="Palatino Linotype" w:eastAsia="Times New Roman" w:hAnsi="Palatino Linotype"/>
                <w:color w:val="auto"/>
                <w:szCs w:val="20"/>
              </w:rPr>
              <w:t xml:space="preserve"> access to the application by enrolling the users in</w:t>
            </w:r>
            <w:r>
              <w:rPr>
                <w:rFonts w:ascii="Palatino Linotype" w:eastAsia="Times New Roman" w:hAnsi="Palatino Linotype"/>
                <w:color w:val="auto"/>
                <w:szCs w:val="20"/>
              </w:rPr>
              <w:t xml:space="preserve"> table login.</w:t>
            </w:r>
          </w:p>
          <w:p w14:paraId="479FB5D9" w14:textId="77777777" w:rsidR="00EA4708" w:rsidRDefault="009509C5"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Stored the shift schedule into table schedule.</w:t>
            </w:r>
          </w:p>
          <w:p w14:paraId="0E795C97" w14:textId="519ED767" w:rsidR="009509C5" w:rsidRDefault="009509C5"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Stored reporting summary like scheduling variance, cost variance, downtime percentage, etc. into rep_summary table.</w:t>
            </w:r>
          </w:p>
          <w:p w14:paraId="545292BB" w14:textId="65D36458" w:rsidR="00325C4E" w:rsidRPr="00325C4E" w:rsidRDefault="00325C4E"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Secured A grade in the project for the entire team and was applauded by professor.</w:t>
            </w:r>
          </w:p>
          <w:p w14:paraId="7C382F0E" w14:textId="77777777" w:rsidR="00C57817" w:rsidRPr="00C177A1" w:rsidRDefault="00C57817" w:rsidP="00C57817">
            <w:pPr>
              <w:pBdr>
                <w:bottom w:val="double" w:sz="6" w:space="1" w:color="auto"/>
              </w:pBdr>
              <w:jc w:val="both"/>
              <w:rPr>
                <w:rFonts w:ascii="Palatino Linotype" w:eastAsia="Times New Roman" w:hAnsi="Palatino Linotype"/>
                <w:color w:val="auto"/>
                <w:szCs w:val="20"/>
              </w:rPr>
            </w:pPr>
          </w:p>
          <w:p w14:paraId="1911B39A" w14:textId="77777777" w:rsidR="00460608" w:rsidRPr="00C57817" w:rsidRDefault="00460608" w:rsidP="00C57817">
            <w:pPr>
              <w:jc w:val="both"/>
              <w:rPr>
                <w:rFonts w:ascii="Palatino Linotype" w:eastAsia="Times New Roman" w:hAnsi="Palatino Linotype"/>
                <w:color w:val="auto"/>
                <w:szCs w:val="20"/>
              </w:rPr>
            </w:pPr>
          </w:p>
          <w:p w14:paraId="353FE82F" w14:textId="77777777" w:rsidR="00E22C72" w:rsidRDefault="00E22C72" w:rsidP="00E22C72">
            <w:pPr>
              <w:jc w:val="both"/>
              <w:rPr>
                <w:rFonts w:ascii="Palatino Linotype" w:eastAsia="Times New Roman" w:hAnsi="Palatino Linotype"/>
                <w:b/>
                <w:color w:val="auto"/>
                <w:szCs w:val="20"/>
              </w:rPr>
            </w:pPr>
            <w:r>
              <w:rPr>
                <w:rFonts w:ascii="Palatino Linotype" w:eastAsia="Times New Roman" w:hAnsi="Palatino Linotype"/>
                <w:b/>
                <w:color w:val="auto"/>
                <w:szCs w:val="20"/>
              </w:rPr>
              <w:t>Governor’s State University                                                                                                             University Park, IL</w:t>
            </w:r>
          </w:p>
          <w:p w14:paraId="6FBB2A70" w14:textId="2A498CC1" w:rsidR="00E22C72" w:rsidRDefault="00E22C72" w:rsidP="00E22C72">
            <w:pPr>
              <w:jc w:val="both"/>
              <w:rPr>
                <w:rFonts w:ascii="Palatino Linotype" w:eastAsia="Times New Roman" w:hAnsi="Palatino Linotype"/>
                <w:b/>
                <w:color w:val="auto"/>
                <w:szCs w:val="20"/>
              </w:rPr>
            </w:pPr>
            <w:r>
              <w:rPr>
                <w:rFonts w:ascii="Palatino Linotype" w:eastAsia="Times New Roman" w:hAnsi="Palatino Linotype"/>
                <w:b/>
                <w:color w:val="auto"/>
                <w:szCs w:val="20"/>
              </w:rPr>
              <w:t xml:space="preserve">Course: Advanced Database Concepts                                                                            </w:t>
            </w:r>
            <w:r w:rsidR="001D234E">
              <w:rPr>
                <w:rFonts w:ascii="Palatino Linotype" w:eastAsia="Times New Roman" w:hAnsi="Palatino Linotype"/>
                <w:b/>
                <w:color w:val="auto"/>
                <w:szCs w:val="20"/>
              </w:rPr>
              <w:t xml:space="preserve">               Aug 2015 – Dec 2015</w:t>
            </w:r>
            <w:r>
              <w:rPr>
                <w:rFonts w:ascii="Palatino Linotype" w:eastAsia="Times New Roman" w:hAnsi="Palatino Linotype"/>
                <w:b/>
                <w:color w:val="auto"/>
                <w:szCs w:val="20"/>
              </w:rPr>
              <w:t xml:space="preserve">               </w:t>
            </w:r>
          </w:p>
          <w:p w14:paraId="7A5802F2" w14:textId="77777777" w:rsidR="00E22C72" w:rsidRDefault="00E22C72" w:rsidP="00E22C72">
            <w:pPr>
              <w:jc w:val="both"/>
              <w:rPr>
                <w:rFonts w:ascii="Palatino Linotype" w:eastAsia="Times New Roman" w:hAnsi="Palatino Linotype"/>
                <w:b/>
                <w:color w:val="auto"/>
                <w:szCs w:val="20"/>
              </w:rPr>
            </w:pPr>
            <w:r>
              <w:rPr>
                <w:rFonts w:ascii="Palatino Linotype" w:eastAsia="Times New Roman" w:hAnsi="Palatino Linotype"/>
                <w:b/>
                <w:color w:val="auto"/>
                <w:szCs w:val="20"/>
              </w:rPr>
              <w:t>Position: Team Lead</w:t>
            </w:r>
          </w:p>
          <w:p w14:paraId="71DD5415" w14:textId="77777777" w:rsidR="00C47CF0" w:rsidRDefault="00C47CF0" w:rsidP="00E22C72">
            <w:pPr>
              <w:jc w:val="both"/>
              <w:rPr>
                <w:rFonts w:ascii="Palatino Linotype" w:eastAsia="Times New Roman" w:hAnsi="Palatino Linotype"/>
                <w:b/>
                <w:color w:val="auto"/>
                <w:szCs w:val="20"/>
              </w:rPr>
            </w:pPr>
          </w:p>
          <w:p w14:paraId="1D75EC49" w14:textId="77777777" w:rsidR="00E22C72" w:rsidRDefault="003E31A1" w:rsidP="00E22C72">
            <w:pPr>
              <w:jc w:val="both"/>
              <w:rPr>
                <w:rFonts w:ascii="Palatino Linotype" w:eastAsia="Times New Roman" w:hAnsi="Palatino Linotype"/>
                <w:b/>
                <w:color w:val="auto"/>
                <w:szCs w:val="20"/>
              </w:rPr>
            </w:pPr>
            <w:r>
              <w:rPr>
                <w:rFonts w:ascii="Palatino Linotype" w:eastAsia="Times New Roman" w:hAnsi="Palatino Linotype"/>
                <w:b/>
                <w:color w:val="auto"/>
                <w:szCs w:val="20"/>
              </w:rPr>
              <w:t>Project Description:</w:t>
            </w:r>
          </w:p>
          <w:p w14:paraId="26AE4172" w14:textId="6AA85483" w:rsidR="003E31A1" w:rsidRDefault="00246E3D" w:rsidP="00E22C72">
            <w:pPr>
              <w:jc w:val="both"/>
              <w:rPr>
                <w:rFonts w:ascii="Palatino Linotype" w:eastAsia="Times New Roman" w:hAnsi="Palatino Linotype"/>
                <w:color w:val="auto"/>
                <w:szCs w:val="20"/>
              </w:rPr>
            </w:pPr>
            <w:r>
              <w:rPr>
                <w:rFonts w:ascii="Palatino Linotype" w:eastAsia="Times New Roman" w:hAnsi="Palatino Linotype"/>
                <w:color w:val="auto"/>
                <w:szCs w:val="20"/>
              </w:rPr>
              <w:t>Build an effective I</w:t>
            </w:r>
            <w:r w:rsidR="003E31A1">
              <w:rPr>
                <w:rFonts w:ascii="Palatino Linotype" w:eastAsia="Times New Roman" w:hAnsi="Palatino Linotype"/>
                <w:color w:val="auto"/>
                <w:szCs w:val="20"/>
              </w:rPr>
              <w:t>nte</w:t>
            </w:r>
            <w:r>
              <w:rPr>
                <w:rFonts w:ascii="Palatino Linotype" w:eastAsia="Times New Roman" w:hAnsi="Palatino Linotype"/>
                <w:color w:val="auto"/>
                <w:szCs w:val="20"/>
              </w:rPr>
              <w:t>rnet Service C</w:t>
            </w:r>
            <w:r w:rsidR="003E31A1">
              <w:rPr>
                <w:rFonts w:ascii="Palatino Linotype" w:eastAsia="Times New Roman" w:hAnsi="Palatino Linotype"/>
                <w:color w:val="auto"/>
                <w:szCs w:val="20"/>
              </w:rPr>
              <w:t>ompany</w:t>
            </w:r>
            <w:r w:rsidR="00FF53BC">
              <w:rPr>
                <w:rFonts w:ascii="Palatino Linotype" w:eastAsia="Times New Roman" w:hAnsi="Palatino Linotype"/>
                <w:color w:val="auto"/>
                <w:szCs w:val="20"/>
              </w:rPr>
              <w:t xml:space="preserve"> (Blitzz)</w:t>
            </w:r>
            <w:r w:rsidR="003E31A1">
              <w:rPr>
                <w:rFonts w:ascii="Palatino Linotype" w:eastAsia="Times New Roman" w:hAnsi="Palatino Linotype"/>
                <w:color w:val="auto"/>
                <w:szCs w:val="20"/>
              </w:rPr>
              <w:t xml:space="preserve"> that can offer wide range of services</w:t>
            </w:r>
            <w:r w:rsidR="00137BF6">
              <w:rPr>
                <w:rFonts w:ascii="Palatino Linotype" w:eastAsia="Times New Roman" w:hAnsi="Palatino Linotype"/>
                <w:color w:val="auto"/>
                <w:szCs w:val="20"/>
              </w:rPr>
              <w:t xml:space="preserve"> (VOIP, Internet and TV)</w:t>
            </w:r>
            <w:r w:rsidR="003E31A1">
              <w:rPr>
                <w:rFonts w:ascii="Palatino Linotype" w:eastAsia="Times New Roman" w:hAnsi="Palatino Linotype"/>
                <w:color w:val="auto"/>
                <w:szCs w:val="20"/>
              </w:rPr>
              <w:t xml:space="preserve"> to its customers and can compete with the existing companies. Attract residential customers by giving them discounts for short to long term contracts. Provide reliable service to the client. Design, develop and implement a consistent database to perform day to day customer transactions and manage them. A database that can handle 100,000 customers and many more in the future.</w:t>
            </w:r>
          </w:p>
          <w:p w14:paraId="296D7584" w14:textId="77777777" w:rsidR="003E31A1" w:rsidRPr="003E31A1" w:rsidRDefault="003E31A1" w:rsidP="00E22C72">
            <w:pPr>
              <w:jc w:val="both"/>
              <w:rPr>
                <w:rFonts w:ascii="Palatino Linotype" w:eastAsia="Times New Roman" w:hAnsi="Palatino Linotype"/>
                <w:color w:val="auto"/>
                <w:szCs w:val="20"/>
              </w:rPr>
            </w:pPr>
          </w:p>
          <w:p w14:paraId="62A9810F" w14:textId="77777777" w:rsidR="001D234E" w:rsidRDefault="001D234E" w:rsidP="00E22C72">
            <w:pPr>
              <w:jc w:val="both"/>
              <w:rPr>
                <w:rFonts w:ascii="Palatino Linotype" w:eastAsia="Times New Roman" w:hAnsi="Palatino Linotype"/>
                <w:b/>
                <w:color w:val="auto"/>
                <w:szCs w:val="20"/>
                <w:u w:val="single"/>
              </w:rPr>
            </w:pPr>
            <w:r w:rsidRPr="001D234E">
              <w:rPr>
                <w:rFonts w:ascii="Palatino Linotype" w:eastAsia="Times New Roman" w:hAnsi="Palatino Linotype"/>
                <w:b/>
                <w:color w:val="auto"/>
                <w:szCs w:val="20"/>
                <w:u w:val="single"/>
              </w:rPr>
              <w:t>Responsibilities:</w:t>
            </w:r>
          </w:p>
          <w:p w14:paraId="1BC8F817" w14:textId="392C564D" w:rsidR="001D234E" w:rsidRPr="002E5567" w:rsidRDefault="001D234E" w:rsidP="002E5567">
            <w:pPr>
              <w:jc w:val="both"/>
              <w:rPr>
                <w:rFonts w:ascii="Palatino Linotype" w:eastAsia="Times New Roman" w:hAnsi="Palatino Linotype"/>
                <w:color w:val="auto"/>
                <w:szCs w:val="20"/>
              </w:rPr>
            </w:pPr>
          </w:p>
          <w:p w14:paraId="0FB4F87E" w14:textId="7082782A" w:rsidR="00FF53BC" w:rsidRDefault="004437C4"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Build an effective</w:t>
            </w:r>
            <w:r w:rsidR="003A3F89">
              <w:rPr>
                <w:rFonts w:ascii="Palatino Linotype" w:eastAsia="Times New Roman" w:hAnsi="Palatino Linotype"/>
                <w:color w:val="auto"/>
                <w:szCs w:val="20"/>
              </w:rPr>
              <w:t>, consistent</w:t>
            </w:r>
            <w:r>
              <w:rPr>
                <w:rFonts w:ascii="Palatino Linotype" w:eastAsia="Times New Roman" w:hAnsi="Palatino Linotype"/>
                <w:color w:val="auto"/>
                <w:szCs w:val="20"/>
              </w:rPr>
              <w:t xml:space="preserve"> relational database from scratch. </w:t>
            </w:r>
            <w:r w:rsidR="002C2786">
              <w:rPr>
                <w:rFonts w:ascii="Palatino Linotype" w:eastAsia="Times New Roman" w:hAnsi="Palatino Linotype"/>
                <w:color w:val="auto"/>
                <w:szCs w:val="20"/>
              </w:rPr>
              <w:t>Used MySQL workbench for this project.</w:t>
            </w:r>
          </w:p>
          <w:p w14:paraId="52BD3A4F" w14:textId="123EC356" w:rsidR="004437C4" w:rsidRDefault="004437C4"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Created Blitzz Company database architecture, created ER model for Customer database, Services databases and Employee database.</w:t>
            </w:r>
          </w:p>
          <w:p w14:paraId="0CD88819" w14:textId="3F9453EF" w:rsidR="004437C4" w:rsidRDefault="004437C4"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Finally created EER model for</w:t>
            </w:r>
            <w:r w:rsidR="003A3F89">
              <w:rPr>
                <w:rFonts w:ascii="Palatino Linotype" w:eastAsia="Times New Roman" w:hAnsi="Palatino Linotype"/>
                <w:color w:val="auto"/>
                <w:szCs w:val="20"/>
              </w:rPr>
              <w:t xml:space="preserve"> the entire project that shows relation between all three databases</w:t>
            </w:r>
            <w:r>
              <w:rPr>
                <w:rFonts w:ascii="Palatino Linotype" w:eastAsia="Times New Roman" w:hAnsi="Palatino Linotype"/>
                <w:color w:val="auto"/>
                <w:szCs w:val="20"/>
              </w:rPr>
              <w:t>.</w:t>
            </w:r>
          </w:p>
          <w:p w14:paraId="49DD23DB" w14:textId="233B7596" w:rsidR="004437C4" w:rsidRDefault="004437C4"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Gathered feature requirements, general database requirements and distributed tasks to each member of the team and achieved good results in time.</w:t>
            </w:r>
          </w:p>
          <w:p w14:paraId="77129C7C" w14:textId="7F051098" w:rsidR="001D1241" w:rsidRPr="003148C0" w:rsidRDefault="005A4114"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 xml:space="preserve">Secured A grade in </w:t>
            </w:r>
            <w:r w:rsidR="001927D1">
              <w:rPr>
                <w:rFonts w:ascii="Palatino Linotype" w:eastAsia="Times New Roman" w:hAnsi="Palatino Linotype"/>
                <w:color w:val="auto"/>
                <w:szCs w:val="20"/>
              </w:rPr>
              <w:t>the project for the entire team and was applauded by professor.</w:t>
            </w:r>
          </w:p>
          <w:p w14:paraId="54F67CA0" w14:textId="77777777" w:rsidR="005E20E5" w:rsidRPr="00C177A1" w:rsidRDefault="005E20E5" w:rsidP="005E20E5">
            <w:pPr>
              <w:pBdr>
                <w:bottom w:val="double" w:sz="6" w:space="1" w:color="auto"/>
              </w:pBdr>
              <w:jc w:val="both"/>
              <w:rPr>
                <w:rFonts w:ascii="Palatino Linotype" w:eastAsia="Times New Roman" w:hAnsi="Palatino Linotype"/>
                <w:color w:val="auto"/>
                <w:szCs w:val="20"/>
              </w:rPr>
            </w:pPr>
          </w:p>
          <w:p w14:paraId="3A0A392B" w14:textId="77777777" w:rsidR="00E22C72" w:rsidRPr="00C177A1" w:rsidRDefault="00E22C72" w:rsidP="00781B29">
            <w:pPr>
              <w:jc w:val="both"/>
              <w:rPr>
                <w:rFonts w:ascii="Palatino Linotype" w:eastAsia="Times New Roman" w:hAnsi="Palatino Linotype"/>
                <w:color w:val="auto"/>
                <w:szCs w:val="20"/>
              </w:rPr>
            </w:pPr>
          </w:p>
          <w:p w14:paraId="7952B510" w14:textId="5304B5B4" w:rsidR="00D03805" w:rsidRDefault="009D4051" w:rsidP="00781B29">
            <w:pPr>
              <w:jc w:val="both"/>
              <w:rPr>
                <w:rFonts w:ascii="Palatino Linotype" w:hAnsi="Palatino Linotype"/>
                <w:b/>
                <w:color w:val="auto"/>
                <w:szCs w:val="20"/>
              </w:rPr>
            </w:pPr>
            <w:r>
              <w:rPr>
                <w:rFonts w:ascii="Palatino Linotype" w:hAnsi="Palatino Linotype"/>
                <w:b/>
                <w:color w:val="auto"/>
                <w:szCs w:val="20"/>
              </w:rPr>
              <w:t xml:space="preserve">Vel Consultancy Services                       </w:t>
            </w:r>
            <w:r w:rsidR="00F45D81">
              <w:rPr>
                <w:rFonts w:ascii="Palatino Linotype" w:hAnsi="Palatino Linotype"/>
                <w:b/>
                <w:color w:val="auto"/>
                <w:szCs w:val="20"/>
              </w:rPr>
              <w:t xml:space="preserve"> </w:t>
            </w:r>
            <w:r>
              <w:rPr>
                <w:rFonts w:ascii="Palatino Linotype" w:hAnsi="Palatino Linotype"/>
                <w:b/>
                <w:color w:val="auto"/>
                <w:szCs w:val="20"/>
              </w:rPr>
              <w:t xml:space="preserve">                                                                              </w:t>
            </w:r>
            <w:r w:rsidR="00E75A41">
              <w:rPr>
                <w:rFonts w:ascii="Palatino Linotype" w:hAnsi="Palatino Linotype"/>
                <w:b/>
                <w:color w:val="auto"/>
                <w:szCs w:val="20"/>
              </w:rPr>
              <w:t xml:space="preserve">           </w:t>
            </w:r>
            <w:r w:rsidR="00FE5024">
              <w:rPr>
                <w:rFonts w:ascii="Palatino Linotype" w:hAnsi="Palatino Linotype"/>
                <w:b/>
                <w:color w:val="auto"/>
                <w:szCs w:val="20"/>
              </w:rPr>
              <w:t xml:space="preserve">  </w:t>
            </w:r>
            <w:r w:rsidR="00F45D81">
              <w:rPr>
                <w:rFonts w:ascii="Palatino Linotype" w:hAnsi="Palatino Linotype"/>
                <w:b/>
                <w:color w:val="auto"/>
                <w:szCs w:val="20"/>
              </w:rPr>
              <w:t>Hyd</w:t>
            </w:r>
            <w:r>
              <w:rPr>
                <w:rFonts w:ascii="Palatino Linotype" w:hAnsi="Palatino Linotype"/>
                <w:b/>
                <w:color w:val="auto"/>
                <w:szCs w:val="20"/>
              </w:rPr>
              <w:t>erabad</w:t>
            </w:r>
            <w:r w:rsidR="00F45D81">
              <w:rPr>
                <w:rFonts w:ascii="Palatino Linotype" w:hAnsi="Palatino Linotype"/>
                <w:b/>
                <w:color w:val="auto"/>
                <w:szCs w:val="20"/>
              </w:rPr>
              <w:t>, India</w:t>
            </w:r>
            <w:r w:rsidR="004E428F">
              <w:rPr>
                <w:rFonts w:ascii="Palatino Linotype" w:hAnsi="Palatino Linotype"/>
                <w:b/>
                <w:color w:val="auto"/>
                <w:szCs w:val="20"/>
              </w:rPr>
              <w:t xml:space="preserve">                                                                            </w:t>
            </w:r>
            <w:r w:rsidR="007B534F">
              <w:rPr>
                <w:rFonts w:ascii="Palatino Linotype" w:hAnsi="Palatino Linotype"/>
                <w:b/>
                <w:color w:val="auto"/>
                <w:szCs w:val="20"/>
              </w:rPr>
              <w:t xml:space="preserve">                              </w:t>
            </w:r>
          </w:p>
          <w:p w14:paraId="74F91AA6" w14:textId="66136CDC" w:rsidR="00D46A1B" w:rsidRDefault="00F45D81" w:rsidP="00781B29">
            <w:pPr>
              <w:jc w:val="both"/>
              <w:rPr>
                <w:rFonts w:ascii="Palatino Linotype" w:eastAsia="Times New Roman" w:hAnsi="Palatino Linotype"/>
                <w:b/>
                <w:color w:val="auto"/>
                <w:szCs w:val="20"/>
              </w:rPr>
            </w:pPr>
            <w:r>
              <w:rPr>
                <w:rFonts w:ascii="Palatino Linotype" w:eastAsia="Times New Roman" w:hAnsi="Palatino Linotype"/>
                <w:b/>
                <w:color w:val="auto"/>
                <w:szCs w:val="20"/>
              </w:rPr>
              <w:t>Software Engineer</w:t>
            </w:r>
            <w:r w:rsidR="009D4051">
              <w:rPr>
                <w:rFonts w:ascii="Palatino Linotype" w:eastAsia="Times New Roman" w:hAnsi="Palatino Linotype"/>
                <w:b/>
                <w:color w:val="auto"/>
                <w:szCs w:val="20"/>
              </w:rPr>
              <w:t xml:space="preserve">                                                                                                                   </w:t>
            </w:r>
            <w:r w:rsidR="00FE5024">
              <w:rPr>
                <w:rFonts w:ascii="Palatino Linotype" w:eastAsia="Times New Roman" w:hAnsi="Palatino Linotype"/>
                <w:b/>
                <w:color w:val="auto"/>
                <w:szCs w:val="20"/>
              </w:rPr>
              <w:t xml:space="preserve">           </w:t>
            </w:r>
            <w:r w:rsidR="00E75A41">
              <w:rPr>
                <w:rFonts w:ascii="Palatino Linotype" w:eastAsia="Times New Roman" w:hAnsi="Palatino Linotype"/>
                <w:b/>
                <w:color w:val="auto"/>
                <w:szCs w:val="20"/>
              </w:rPr>
              <w:t xml:space="preserve">  </w:t>
            </w:r>
            <w:r w:rsidR="009D4051">
              <w:rPr>
                <w:rFonts w:ascii="Palatino Linotype" w:hAnsi="Palatino Linotype"/>
                <w:b/>
                <w:color w:val="auto"/>
                <w:szCs w:val="20"/>
              </w:rPr>
              <w:t>Apr 2014 - Apr 2015</w:t>
            </w:r>
          </w:p>
          <w:p w14:paraId="45B559C3" w14:textId="77777777" w:rsidR="001E431A" w:rsidRDefault="001E431A" w:rsidP="00781B29">
            <w:pPr>
              <w:jc w:val="both"/>
              <w:rPr>
                <w:rFonts w:ascii="Palatino Linotype" w:eastAsia="Times New Roman" w:hAnsi="Palatino Linotype"/>
                <w:b/>
                <w:color w:val="auto"/>
                <w:szCs w:val="20"/>
              </w:rPr>
            </w:pPr>
          </w:p>
          <w:p w14:paraId="3EB1C936" w14:textId="4E413096" w:rsidR="00D06764" w:rsidRDefault="00D06764" w:rsidP="00781B29">
            <w:pPr>
              <w:jc w:val="both"/>
              <w:rPr>
                <w:rFonts w:ascii="Palatino Linotype" w:eastAsia="Times New Roman" w:hAnsi="Palatino Linotype"/>
                <w:b/>
                <w:color w:val="auto"/>
                <w:szCs w:val="20"/>
              </w:rPr>
            </w:pPr>
            <w:r>
              <w:rPr>
                <w:rFonts w:ascii="Palatino Linotype" w:eastAsia="Times New Roman" w:hAnsi="Palatino Linotype"/>
                <w:b/>
                <w:color w:val="auto"/>
                <w:szCs w:val="20"/>
              </w:rPr>
              <w:t>Project Description:</w:t>
            </w:r>
          </w:p>
          <w:p w14:paraId="35F1BEDD" w14:textId="22949A76" w:rsidR="00D06764" w:rsidRDefault="00D06764" w:rsidP="00781B29">
            <w:pPr>
              <w:jc w:val="both"/>
              <w:rPr>
                <w:rFonts w:ascii="Palatino Linotype" w:eastAsia="Times New Roman" w:hAnsi="Palatino Linotype"/>
                <w:color w:val="auto"/>
                <w:szCs w:val="20"/>
              </w:rPr>
            </w:pPr>
            <w:r w:rsidRPr="00D06764">
              <w:rPr>
                <w:rFonts w:ascii="Palatino Linotype" w:eastAsia="Times New Roman" w:hAnsi="Palatino Linotype"/>
                <w:color w:val="auto"/>
                <w:szCs w:val="20"/>
              </w:rPr>
              <w:t>Vel con</w:t>
            </w:r>
            <w:r>
              <w:rPr>
                <w:rFonts w:ascii="Palatino Linotype" w:eastAsia="Times New Roman" w:hAnsi="Palatino Linotype"/>
                <w:color w:val="auto"/>
                <w:szCs w:val="20"/>
              </w:rPr>
              <w:t xml:space="preserve">sultancy services is a staffing solutions company that outsource employees to its major clients. My major job duties were to handle the databases of one of its clients. It was an internal project. </w:t>
            </w:r>
          </w:p>
          <w:p w14:paraId="3F52A900" w14:textId="77777777" w:rsidR="00563822" w:rsidRPr="00D06764" w:rsidRDefault="00563822" w:rsidP="00781B29">
            <w:pPr>
              <w:jc w:val="both"/>
              <w:rPr>
                <w:rFonts w:ascii="Palatino Linotype" w:eastAsia="Times New Roman" w:hAnsi="Palatino Linotype"/>
                <w:color w:val="auto"/>
                <w:szCs w:val="20"/>
              </w:rPr>
            </w:pPr>
          </w:p>
          <w:p w14:paraId="3BE1A2DF" w14:textId="77777777" w:rsidR="00D03805" w:rsidRDefault="00D03805" w:rsidP="00781B29">
            <w:pPr>
              <w:jc w:val="both"/>
              <w:rPr>
                <w:rFonts w:ascii="Palatino Linotype" w:eastAsia="Times New Roman" w:hAnsi="Palatino Linotype"/>
                <w:b/>
                <w:color w:val="auto"/>
                <w:szCs w:val="20"/>
                <w:u w:val="single"/>
              </w:rPr>
            </w:pPr>
            <w:r w:rsidRPr="00C177A1">
              <w:rPr>
                <w:rFonts w:ascii="Palatino Linotype" w:eastAsia="Times New Roman" w:hAnsi="Palatino Linotype"/>
                <w:b/>
                <w:color w:val="auto"/>
                <w:szCs w:val="20"/>
                <w:u w:val="single"/>
              </w:rPr>
              <w:t>Responsibilities:</w:t>
            </w:r>
          </w:p>
          <w:p w14:paraId="2C2D42EE" w14:textId="77777777" w:rsidR="007621AD" w:rsidRPr="00C177A1" w:rsidRDefault="007621AD" w:rsidP="00781B29">
            <w:pPr>
              <w:jc w:val="both"/>
              <w:rPr>
                <w:rFonts w:ascii="Palatino Linotype" w:eastAsia="Times New Roman" w:hAnsi="Palatino Linotype"/>
                <w:b/>
                <w:color w:val="auto"/>
                <w:szCs w:val="20"/>
                <w:u w:val="single"/>
              </w:rPr>
            </w:pPr>
          </w:p>
          <w:p w14:paraId="46309F47" w14:textId="77777777" w:rsidR="004E428F" w:rsidRPr="004E428F" w:rsidRDefault="004E428F" w:rsidP="00325C4E">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Installing and upgrading the oracle server and application tools.</w:t>
            </w:r>
          </w:p>
          <w:p w14:paraId="115E1D71" w14:textId="4366BE8D" w:rsidR="004E428F" w:rsidRPr="004E428F" w:rsidRDefault="004E428F" w:rsidP="00325C4E">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Monitoring the Instance on daily basis.</w:t>
            </w:r>
          </w:p>
          <w:p w14:paraId="1CA62710" w14:textId="7C047A68" w:rsidR="004E428F" w:rsidRPr="004E428F" w:rsidRDefault="004E428F" w:rsidP="00325C4E">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Physical, Logical and RMAN backups for both test and production databases.</w:t>
            </w:r>
          </w:p>
          <w:p w14:paraId="703BD489" w14:textId="29372C96" w:rsidR="004E428F" w:rsidRPr="004E428F" w:rsidRDefault="004E428F" w:rsidP="00325C4E">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Backing up and restoring the database.</w:t>
            </w:r>
          </w:p>
          <w:p w14:paraId="630ACDB1" w14:textId="0DD99E9D" w:rsidR="004E428F" w:rsidRPr="004E428F" w:rsidRDefault="004E428F" w:rsidP="00325C4E">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Tablespace maintenance like adding and resizing data files.</w:t>
            </w:r>
          </w:p>
          <w:p w14:paraId="0129239B" w14:textId="6BCA16F2" w:rsidR="004E428F" w:rsidRPr="004E428F" w:rsidRDefault="004E428F" w:rsidP="00325C4E">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Managing primary objects (tables, views, indexes).</w:t>
            </w:r>
          </w:p>
          <w:p w14:paraId="32CE5614" w14:textId="6C154B8A" w:rsidR="004E428F" w:rsidRPr="004E428F" w:rsidRDefault="004E428F" w:rsidP="00325C4E">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Table level reorg. Rebuilding Indexes.</w:t>
            </w:r>
          </w:p>
          <w:p w14:paraId="2E641E97" w14:textId="7CD81C22" w:rsidR="004E428F" w:rsidRPr="004E428F" w:rsidRDefault="004E428F" w:rsidP="00325C4E">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Creating users, roles, privileges and controlling and monitoring users access to database.</w:t>
            </w:r>
          </w:p>
          <w:p w14:paraId="6FB6BEA3" w14:textId="63B96967" w:rsidR="004E428F" w:rsidRPr="004E428F" w:rsidRDefault="004E428F" w:rsidP="00325C4E">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Cloned databases from one environment to another using RMAN backup.</w:t>
            </w:r>
          </w:p>
          <w:p w14:paraId="56D160AE" w14:textId="2702ACDD" w:rsidR="004E428F" w:rsidRPr="00F67434" w:rsidRDefault="004E428F" w:rsidP="00F67434">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Maintained archived d</w:t>
            </w:r>
            <w:r w:rsidR="00F67434">
              <w:rPr>
                <w:rFonts w:ascii="Palatino Linotype" w:eastAsia="Times New Roman" w:hAnsi="Palatino Linotype"/>
                <w:color w:val="auto"/>
                <w:szCs w:val="20"/>
              </w:rPr>
              <w:t>ata on tape and i</w:t>
            </w:r>
            <w:r w:rsidRPr="00F67434">
              <w:rPr>
                <w:rFonts w:ascii="Palatino Linotype" w:eastAsia="Times New Roman" w:hAnsi="Palatino Linotype"/>
                <w:color w:val="auto"/>
                <w:szCs w:val="20"/>
              </w:rPr>
              <w:t>nvolved in backup schedules.</w:t>
            </w:r>
          </w:p>
          <w:p w14:paraId="20543E7D" w14:textId="5ECAF665" w:rsidR="004E428F" w:rsidRPr="004E428F" w:rsidRDefault="004E428F" w:rsidP="00325C4E">
            <w:pPr>
              <w:numPr>
                <w:ilvl w:val="0"/>
                <w:numId w:val="46"/>
              </w:numPr>
              <w:contextualSpacing/>
              <w:jc w:val="both"/>
              <w:rPr>
                <w:rFonts w:ascii="Palatino Linotype" w:eastAsia="Times New Roman" w:hAnsi="Palatino Linotype"/>
                <w:color w:val="auto"/>
                <w:szCs w:val="20"/>
              </w:rPr>
            </w:pPr>
            <w:r w:rsidRPr="004E428F">
              <w:rPr>
                <w:rFonts w:ascii="Palatino Linotype" w:eastAsia="Times New Roman" w:hAnsi="Palatino Linotype"/>
                <w:color w:val="auto"/>
                <w:szCs w:val="20"/>
              </w:rPr>
              <w:t>Reporting the changes to the senior DBA.</w:t>
            </w:r>
          </w:p>
          <w:p w14:paraId="2119A5EE" w14:textId="02E760A1" w:rsidR="00D03805" w:rsidRPr="0097665B" w:rsidRDefault="008769A8" w:rsidP="0097665B">
            <w:pPr>
              <w:numPr>
                <w:ilvl w:val="0"/>
                <w:numId w:val="46"/>
              </w:numPr>
              <w:contextualSpacing/>
              <w:jc w:val="both"/>
              <w:rPr>
                <w:rFonts w:ascii="Palatino Linotype" w:eastAsia="Times New Roman" w:hAnsi="Palatino Linotype"/>
                <w:color w:val="auto"/>
                <w:szCs w:val="20"/>
              </w:rPr>
            </w:pPr>
            <w:r>
              <w:rPr>
                <w:rFonts w:ascii="Palatino Linotype" w:eastAsia="Times New Roman" w:hAnsi="Palatino Linotype"/>
                <w:color w:val="auto"/>
                <w:szCs w:val="20"/>
              </w:rPr>
              <w:lastRenderedPageBreak/>
              <w:t>W</w:t>
            </w:r>
            <w:r w:rsidR="004E428F" w:rsidRPr="0097665B">
              <w:rPr>
                <w:rFonts w:ascii="Palatino Linotype" w:eastAsia="Times New Roman" w:hAnsi="Palatino Linotype"/>
                <w:color w:val="auto"/>
                <w:szCs w:val="20"/>
              </w:rPr>
              <w:t>orking with Oracle support.</w:t>
            </w:r>
          </w:p>
          <w:p w14:paraId="28253875" w14:textId="77777777" w:rsidR="00FC1ABF" w:rsidRPr="00C177A1" w:rsidRDefault="00FC1ABF" w:rsidP="00FC1ABF">
            <w:pPr>
              <w:pBdr>
                <w:bottom w:val="double" w:sz="6" w:space="1" w:color="auto"/>
              </w:pBdr>
              <w:jc w:val="both"/>
              <w:rPr>
                <w:rFonts w:ascii="Palatino Linotype" w:eastAsia="Times New Roman" w:hAnsi="Palatino Linotype"/>
                <w:color w:val="auto"/>
                <w:szCs w:val="20"/>
              </w:rPr>
            </w:pPr>
          </w:p>
          <w:p w14:paraId="68551090" w14:textId="77777777" w:rsidR="00E22C72" w:rsidRDefault="00E22C72" w:rsidP="004929B5">
            <w:pPr>
              <w:jc w:val="both"/>
              <w:rPr>
                <w:rFonts w:ascii="Palatino Linotype" w:eastAsia="Times New Roman" w:hAnsi="Palatino Linotype"/>
                <w:b/>
                <w:color w:val="auto"/>
                <w:szCs w:val="20"/>
              </w:rPr>
            </w:pPr>
          </w:p>
          <w:p w14:paraId="1CE4140D" w14:textId="312E62D9" w:rsidR="00061E7F" w:rsidRDefault="00A8640C" w:rsidP="004929B5">
            <w:pPr>
              <w:jc w:val="both"/>
              <w:rPr>
                <w:rFonts w:ascii="Palatino Linotype" w:eastAsia="Times New Roman" w:hAnsi="Palatino Linotype"/>
                <w:b/>
                <w:color w:val="auto"/>
                <w:szCs w:val="20"/>
              </w:rPr>
            </w:pPr>
            <w:r>
              <w:rPr>
                <w:rFonts w:ascii="Palatino Linotype" w:eastAsia="Times New Roman" w:hAnsi="Palatino Linotype"/>
                <w:b/>
                <w:color w:val="auto"/>
                <w:szCs w:val="20"/>
              </w:rPr>
              <w:t>Alpha LSG</w:t>
            </w:r>
            <w:r w:rsidR="00AA51DF">
              <w:rPr>
                <w:rFonts w:ascii="Palatino Linotype" w:eastAsia="Times New Roman" w:hAnsi="Palatino Linotype"/>
                <w:b/>
                <w:color w:val="auto"/>
                <w:szCs w:val="20"/>
              </w:rPr>
              <w:t xml:space="preserve"> Ltd.      </w:t>
            </w:r>
            <w:r>
              <w:rPr>
                <w:rFonts w:ascii="Palatino Linotype" w:eastAsia="Times New Roman" w:hAnsi="Palatino Linotype"/>
                <w:b/>
                <w:color w:val="auto"/>
                <w:szCs w:val="20"/>
              </w:rPr>
              <w:t xml:space="preserve">                                                                                                         </w:t>
            </w:r>
            <w:r w:rsidR="00E75A41">
              <w:rPr>
                <w:rFonts w:ascii="Palatino Linotype" w:eastAsia="Times New Roman" w:hAnsi="Palatino Linotype"/>
                <w:b/>
                <w:color w:val="auto"/>
                <w:szCs w:val="20"/>
              </w:rPr>
              <w:t xml:space="preserve">                    </w:t>
            </w:r>
            <w:r w:rsidR="00597D7A">
              <w:rPr>
                <w:rFonts w:ascii="Palatino Linotype" w:eastAsia="Times New Roman" w:hAnsi="Palatino Linotype"/>
                <w:b/>
                <w:color w:val="auto"/>
                <w:szCs w:val="20"/>
              </w:rPr>
              <w:t>Heathrow, London</w:t>
            </w:r>
            <w:r w:rsidR="004C1840" w:rsidRPr="00C177A1">
              <w:rPr>
                <w:rFonts w:ascii="Palatino Linotype" w:eastAsia="Times New Roman" w:hAnsi="Palatino Linotype"/>
                <w:b/>
                <w:color w:val="auto"/>
                <w:szCs w:val="20"/>
              </w:rPr>
              <w:t xml:space="preserve">  </w:t>
            </w:r>
          </w:p>
          <w:p w14:paraId="3144B632" w14:textId="52BBB2D2" w:rsidR="004C1840" w:rsidRPr="00C177A1" w:rsidRDefault="00C46060" w:rsidP="004929B5">
            <w:pPr>
              <w:jc w:val="both"/>
              <w:rPr>
                <w:rFonts w:ascii="Palatino Linotype" w:eastAsia="Times New Roman" w:hAnsi="Palatino Linotype"/>
                <w:color w:val="auto"/>
                <w:szCs w:val="20"/>
              </w:rPr>
            </w:pPr>
            <w:r>
              <w:rPr>
                <w:rFonts w:ascii="Palatino Linotype" w:eastAsia="Times New Roman" w:hAnsi="Palatino Linotype"/>
                <w:b/>
                <w:color w:val="auto"/>
                <w:szCs w:val="20"/>
              </w:rPr>
              <w:t xml:space="preserve">Client: </w:t>
            </w:r>
            <w:r w:rsidR="00061E7F">
              <w:rPr>
                <w:rFonts w:ascii="Palatino Linotype" w:eastAsia="Times New Roman" w:hAnsi="Palatino Linotype"/>
                <w:b/>
                <w:color w:val="auto"/>
                <w:szCs w:val="20"/>
              </w:rPr>
              <w:t xml:space="preserve">American Airlines                         </w:t>
            </w:r>
            <w:r w:rsidR="004C1840" w:rsidRPr="00C177A1">
              <w:rPr>
                <w:rFonts w:ascii="Palatino Linotype" w:eastAsia="Times New Roman" w:hAnsi="Palatino Linotype"/>
                <w:b/>
                <w:color w:val="auto"/>
                <w:szCs w:val="20"/>
              </w:rPr>
              <w:t xml:space="preserve">                                                                </w:t>
            </w:r>
            <w:r>
              <w:rPr>
                <w:rFonts w:ascii="Palatino Linotype" w:eastAsia="Times New Roman" w:hAnsi="Palatino Linotype"/>
                <w:b/>
                <w:color w:val="auto"/>
                <w:szCs w:val="20"/>
              </w:rPr>
              <w:t xml:space="preserve">                        </w:t>
            </w:r>
            <w:r w:rsidR="00597D7A">
              <w:rPr>
                <w:rFonts w:ascii="Palatino Linotype" w:eastAsia="Times New Roman" w:hAnsi="Palatino Linotype"/>
                <w:b/>
                <w:color w:val="auto"/>
                <w:szCs w:val="20"/>
              </w:rPr>
              <w:t>Apr 2013 – Feb 2014</w:t>
            </w:r>
          </w:p>
          <w:p w14:paraId="02F62185" w14:textId="6685F0A2" w:rsidR="0029178D" w:rsidRDefault="00597D7A" w:rsidP="004929B5">
            <w:pPr>
              <w:jc w:val="both"/>
              <w:rPr>
                <w:rFonts w:ascii="Palatino Linotype" w:eastAsia="Times New Roman" w:hAnsi="Palatino Linotype"/>
                <w:b/>
                <w:color w:val="auto"/>
                <w:szCs w:val="20"/>
              </w:rPr>
            </w:pPr>
            <w:r>
              <w:rPr>
                <w:rFonts w:ascii="Palatino Linotype" w:eastAsia="Times New Roman" w:hAnsi="Palatino Linotype"/>
                <w:b/>
                <w:color w:val="auto"/>
                <w:szCs w:val="20"/>
              </w:rPr>
              <w:t>Flight Assembler</w:t>
            </w:r>
          </w:p>
          <w:p w14:paraId="2B97F974" w14:textId="77777777" w:rsidR="009B2A70" w:rsidRDefault="009B2A70" w:rsidP="004929B5">
            <w:pPr>
              <w:jc w:val="both"/>
              <w:rPr>
                <w:rFonts w:ascii="Palatino Linotype" w:eastAsia="Times New Roman" w:hAnsi="Palatino Linotype"/>
                <w:b/>
                <w:color w:val="auto"/>
                <w:szCs w:val="20"/>
              </w:rPr>
            </w:pPr>
          </w:p>
          <w:p w14:paraId="0049958F" w14:textId="77777777" w:rsidR="009B2A70" w:rsidRDefault="009B2A70" w:rsidP="004929B5">
            <w:pPr>
              <w:jc w:val="both"/>
              <w:rPr>
                <w:rFonts w:ascii="Palatino Linotype" w:eastAsia="Times New Roman" w:hAnsi="Palatino Linotype"/>
                <w:b/>
                <w:color w:val="auto"/>
                <w:szCs w:val="20"/>
              </w:rPr>
            </w:pPr>
            <w:r>
              <w:rPr>
                <w:rFonts w:ascii="Palatino Linotype" w:eastAsia="Times New Roman" w:hAnsi="Palatino Linotype"/>
                <w:b/>
                <w:color w:val="auto"/>
                <w:szCs w:val="20"/>
              </w:rPr>
              <w:t>Project Description:</w:t>
            </w:r>
          </w:p>
          <w:p w14:paraId="21FB4E31" w14:textId="585A838B" w:rsidR="009B2A70" w:rsidRPr="00C46060" w:rsidRDefault="009B2A70" w:rsidP="004929B5">
            <w:pPr>
              <w:jc w:val="both"/>
              <w:rPr>
                <w:rFonts w:ascii="Palatino Linotype" w:eastAsia="Times New Roman" w:hAnsi="Palatino Linotype"/>
                <w:color w:val="auto"/>
                <w:szCs w:val="20"/>
              </w:rPr>
            </w:pPr>
            <w:r>
              <w:rPr>
                <w:rFonts w:ascii="Palatino Linotype" w:eastAsia="Times New Roman" w:hAnsi="Palatino Linotype"/>
                <w:color w:val="auto"/>
                <w:szCs w:val="20"/>
              </w:rPr>
              <w:t xml:space="preserve">Alpha LSG, the business has combined revenues of more than </w:t>
            </w:r>
            <w:r w:rsidRPr="00AC6762">
              <w:rPr>
                <w:shd w:val="clear" w:color="auto" w:fill="FFFFFF"/>
              </w:rPr>
              <w:t>£</w:t>
            </w:r>
            <w:r>
              <w:rPr>
                <w:rFonts w:ascii="Palatino Linotype" w:eastAsia="Times New Roman" w:hAnsi="Palatino Linotype"/>
                <w:color w:val="auto"/>
                <w:szCs w:val="20"/>
              </w:rPr>
              <w:t>300 million and employs around 3,600 people providing catering, retail and logistics services from facilities located at 17 airports throughout the UK</w:t>
            </w:r>
            <w:r w:rsidR="00C46060">
              <w:rPr>
                <w:rFonts w:ascii="Palatino Linotype" w:eastAsia="Times New Roman" w:hAnsi="Palatino Linotype"/>
                <w:color w:val="auto"/>
                <w:szCs w:val="20"/>
              </w:rPr>
              <w:t>. I was based at location London Heathrow. I worked for client American Airlines</w:t>
            </w:r>
            <w:r>
              <w:rPr>
                <w:rFonts w:ascii="Palatino Linotype" w:eastAsia="Times New Roman" w:hAnsi="Palatino Linotype"/>
                <w:color w:val="auto"/>
                <w:szCs w:val="20"/>
              </w:rPr>
              <w:t xml:space="preserve"> </w:t>
            </w:r>
            <w:r w:rsidR="00C46060">
              <w:rPr>
                <w:rFonts w:ascii="Palatino Linotype" w:eastAsia="Times New Roman" w:hAnsi="Palatino Linotype"/>
                <w:color w:val="auto"/>
                <w:szCs w:val="20"/>
              </w:rPr>
              <w:t>as Flight Assembler.</w:t>
            </w:r>
          </w:p>
          <w:p w14:paraId="78AAE781" w14:textId="77777777" w:rsidR="00061E7F" w:rsidRPr="00C177A1" w:rsidRDefault="00061E7F" w:rsidP="004929B5">
            <w:pPr>
              <w:jc w:val="both"/>
              <w:rPr>
                <w:rFonts w:ascii="Palatino Linotype" w:eastAsia="Times New Roman" w:hAnsi="Palatino Linotype"/>
                <w:b/>
                <w:color w:val="auto"/>
                <w:szCs w:val="20"/>
              </w:rPr>
            </w:pPr>
          </w:p>
          <w:p w14:paraId="28A123BF" w14:textId="77777777" w:rsidR="004C1840" w:rsidRDefault="004C1840" w:rsidP="004929B5">
            <w:pPr>
              <w:jc w:val="both"/>
              <w:rPr>
                <w:rFonts w:ascii="Palatino Linotype" w:eastAsia="Times New Roman" w:hAnsi="Palatino Linotype"/>
                <w:b/>
                <w:color w:val="auto"/>
                <w:szCs w:val="20"/>
                <w:u w:val="single"/>
              </w:rPr>
            </w:pPr>
            <w:r w:rsidRPr="00C177A1">
              <w:rPr>
                <w:rFonts w:ascii="Palatino Linotype" w:eastAsia="Times New Roman" w:hAnsi="Palatino Linotype"/>
                <w:b/>
                <w:color w:val="auto"/>
                <w:szCs w:val="20"/>
                <w:u w:val="single"/>
              </w:rPr>
              <w:t>Responsibilities:</w:t>
            </w:r>
          </w:p>
          <w:p w14:paraId="4F398846" w14:textId="77777777" w:rsidR="00025FE3" w:rsidRPr="00C177A1" w:rsidRDefault="00025FE3" w:rsidP="004929B5">
            <w:pPr>
              <w:jc w:val="both"/>
              <w:rPr>
                <w:rFonts w:ascii="Palatino Linotype" w:eastAsia="Times New Roman" w:hAnsi="Palatino Linotype"/>
                <w:b/>
                <w:color w:val="auto"/>
                <w:szCs w:val="20"/>
                <w:u w:val="single"/>
              </w:rPr>
            </w:pPr>
          </w:p>
          <w:p w14:paraId="3093C8F2" w14:textId="53FBE119" w:rsidR="00ED78AC" w:rsidRDefault="00A559A5" w:rsidP="00325C4E">
            <w:pPr>
              <w:numPr>
                <w:ilvl w:val="0"/>
                <w:numId w:val="46"/>
              </w:numPr>
              <w:contextualSpacing/>
              <w:jc w:val="both"/>
              <w:rPr>
                <w:rFonts w:ascii="Palatino Linotype" w:eastAsia="Times New Roman" w:hAnsi="Palatino Linotype"/>
                <w:color w:val="auto"/>
                <w:szCs w:val="20"/>
              </w:rPr>
            </w:pPr>
            <w:r>
              <w:rPr>
                <w:rFonts w:ascii="Palatino Linotype" w:eastAsia="Times New Roman" w:hAnsi="Palatino Linotype"/>
                <w:color w:val="auto"/>
                <w:szCs w:val="20"/>
              </w:rPr>
              <w:t>Manage</w:t>
            </w:r>
            <w:r w:rsidR="00ED78AC">
              <w:rPr>
                <w:rFonts w:ascii="Palatino Linotype" w:eastAsia="Times New Roman" w:hAnsi="Palatino Linotype"/>
                <w:color w:val="auto"/>
                <w:szCs w:val="20"/>
              </w:rPr>
              <w:t xml:space="preserve"> </w:t>
            </w:r>
            <w:r w:rsidR="000961A1">
              <w:rPr>
                <w:rFonts w:ascii="Palatino Linotype" w:eastAsia="Times New Roman" w:hAnsi="Palatino Linotype"/>
                <w:color w:val="auto"/>
                <w:szCs w:val="20"/>
              </w:rPr>
              <w:t xml:space="preserve">seasonal workers and assign </w:t>
            </w:r>
            <w:r>
              <w:rPr>
                <w:rFonts w:ascii="Palatino Linotype" w:eastAsia="Times New Roman" w:hAnsi="Palatino Linotype"/>
                <w:color w:val="auto"/>
                <w:szCs w:val="20"/>
              </w:rPr>
              <w:t>them duties</w:t>
            </w:r>
            <w:r w:rsidR="00516C85">
              <w:rPr>
                <w:rFonts w:ascii="Palatino Linotype" w:eastAsia="Times New Roman" w:hAnsi="Palatino Linotype"/>
                <w:color w:val="auto"/>
                <w:szCs w:val="20"/>
              </w:rPr>
              <w:t xml:space="preserve"> according to Aircraft customer specifications.</w:t>
            </w:r>
          </w:p>
          <w:p w14:paraId="48E51840" w14:textId="77777777" w:rsidR="004C1840" w:rsidRDefault="00850D72" w:rsidP="00325C4E">
            <w:pPr>
              <w:numPr>
                <w:ilvl w:val="0"/>
                <w:numId w:val="46"/>
              </w:numPr>
              <w:contextualSpacing/>
              <w:jc w:val="both"/>
              <w:rPr>
                <w:rFonts w:ascii="Palatino Linotype" w:eastAsia="Times New Roman" w:hAnsi="Palatino Linotype"/>
                <w:color w:val="auto"/>
                <w:szCs w:val="20"/>
              </w:rPr>
            </w:pPr>
            <w:r>
              <w:rPr>
                <w:rFonts w:ascii="Palatino Linotype" w:eastAsia="Times New Roman" w:hAnsi="Palatino Linotype"/>
                <w:color w:val="auto"/>
                <w:szCs w:val="20"/>
              </w:rPr>
              <w:t>Check meals and equipment prior to delivery to the Aircraft.</w:t>
            </w:r>
          </w:p>
          <w:p w14:paraId="17E01C21" w14:textId="77777777" w:rsidR="00850D72" w:rsidRDefault="00850D72" w:rsidP="00325C4E">
            <w:pPr>
              <w:numPr>
                <w:ilvl w:val="0"/>
                <w:numId w:val="46"/>
              </w:numPr>
              <w:contextualSpacing/>
              <w:jc w:val="both"/>
              <w:rPr>
                <w:rFonts w:ascii="Palatino Linotype" w:eastAsia="Times New Roman" w:hAnsi="Palatino Linotype"/>
                <w:color w:val="auto"/>
                <w:szCs w:val="20"/>
              </w:rPr>
            </w:pPr>
            <w:r>
              <w:rPr>
                <w:rFonts w:ascii="Palatino Linotype" w:eastAsia="Times New Roman" w:hAnsi="Palatino Linotype"/>
                <w:color w:val="auto"/>
                <w:szCs w:val="20"/>
              </w:rPr>
              <w:t>To ensure that all products meet customer specifications</w:t>
            </w:r>
          </w:p>
          <w:p w14:paraId="0BA3DF67" w14:textId="77777777" w:rsidR="00850D72" w:rsidRDefault="00850D72" w:rsidP="00325C4E">
            <w:pPr>
              <w:numPr>
                <w:ilvl w:val="0"/>
                <w:numId w:val="46"/>
              </w:numPr>
              <w:contextualSpacing/>
              <w:jc w:val="both"/>
              <w:rPr>
                <w:rFonts w:ascii="Palatino Linotype" w:eastAsia="Times New Roman" w:hAnsi="Palatino Linotype"/>
                <w:color w:val="auto"/>
                <w:szCs w:val="20"/>
              </w:rPr>
            </w:pPr>
            <w:r>
              <w:rPr>
                <w:rFonts w:ascii="Palatino Linotype" w:eastAsia="Times New Roman" w:hAnsi="Palatino Linotype"/>
                <w:color w:val="auto"/>
                <w:szCs w:val="20"/>
              </w:rPr>
              <w:t>To monitor</w:t>
            </w:r>
            <w:r w:rsidR="005B04A1">
              <w:rPr>
                <w:rFonts w:ascii="Palatino Linotype" w:eastAsia="Times New Roman" w:hAnsi="Palatino Linotype"/>
                <w:color w:val="auto"/>
                <w:szCs w:val="20"/>
              </w:rPr>
              <w:t xml:space="preserve"> temperature levels.</w:t>
            </w:r>
          </w:p>
          <w:p w14:paraId="28BE3BD9" w14:textId="77777777" w:rsidR="005B04A1" w:rsidRDefault="005B04A1" w:rsidP="00325C4E">
            <w:pPr>
              <w:numPr>
                <w:ilvl w:val="0"/>
                <w:numId w:val="46"/>
              </w:numPr>
              <w:contextualSpacing/>
              <w:jc w:val="both"/>
              <w:rPr>
                <w:rFonts w:ascii="Palatino Linotype" w:eastAsia="Times New Roman" w:hAnsi="Palatino Linotype"/>
                <w:color w:val="auto"/>
                <w:szCs w:val="20"/>
              </w:rPr>
            </w:pPr>
            <w:r>
              <w:rPr>
                <w:rFonts w:ascii="Palatino Linotype" w:eastAsia="Times New Roman" w:hAnsi="Palatino Linotype"/>
                <w:color w:val="auto"/>
                <w:szCs w:val="20"/>
              </w:rPr>
              <w:t>To observer all hygiene with health and safety requirements.</w:t>
            </w:r>
          </w:p>
          <w:p w14:paraId="250ACDF9" w14:textId="77777777" w:rsidR="005B04A1" w:rsidRDefault="005B04A1" w:rsidP="00325C4E">
            <w:pPr>
              <w:numPr>
                <w:ilvl w:val="0"/>
                <w:numId w:val="46"/>
              </w:numPr>
              <w:contextualSpacing/>
              <w:jc w:val="both"/>
              <w:rPr>
                <w:rFonts w:ascii="Palatino Linotype" w:eastAsia="Times New Roman" w:hAnsi="Palatino Linotype"/>
                <w:color w:val="auto"/>
                <w:szCs w:val="20"/>
              </w:rPr>
            </w:pPr>
            <w:r>
              <w:rPr>
                <w:rFonts w:ascii="Palatino Linotype" w:eastAsia="Times New Roman" w:hAnsi="Palatino Linotype"/>
                <w:color w:val="auto"/>
                <w:szCs w:val="20"/>
              </w:rPr>
              <w:t>To complete the supporting documentation for airline billing.</w:t>
            </w:r>
          </w:p>
          <w:p w14:paraId="6D95AC7B" w14:textId="4FEF9288" w:rsidR="00850D72" w:rsidRPr="0006259E" w:rsidRDefault="006C6BA8" w:rsidP="00325C4E">
            <w:pPr>
              <w:numPr>
                <w:ilvl w:val="0"/>
                <w:numId w:val="46"/>
              </w:numPr>
              <w:contextualSpacing/>
              <w:jc w:val="both"/>
              <w:rPr>
                <w:rFonts w:ascii="Palatino Linotype" w:eastAsia="Times New Roman" w:hAnsi="Palatino Linotype"/>
                <w:color w:val="auto"/>
                <w:szCs w:val="20"/>
              </w:rPr>
            </w:pPr>
            <w:r>
              <w:rPr>
                <w:rFonts w:ascii="Palatino Linotype" w:eastAsia="Times New Roman" w:hAnsi="Palatino Linotype"/>
                <w:color w:val="auto"/>
                <w:szCs w:val="20"/>
              </w:rPr>
              <w:t>Thoroughly check everything</w:t>
            </w:r>
            <w:r w:rsidR="005B04A1">
              <w:rPr>
                <w:rFonts w:ascii="Palatino Linotype" w:eastAsia="Times New Roman" w:hAnsi="Palatino Linotype"/>
                <w:color w:val="auto"/>
                <w:szCs w:val="20"/>
              </w:rPr>
              <w:t xml:space="preserve"> at final assembly point.</w:t>
            </w:r>
          </w:p>
          <w:p w14:paraId="2206E0C6" w14:textId="77777777" w:rsidR="004C1840" w:rsidRPr="00C177A1" w:rsidRDefault="004C1840" w:rsidP="004929B5">
            <w:pPr>
              <w:pBdr>
                <w:bottom w:val="double" w:sz="6" w:space="1" w:color="auto"/>
              </w:pBdr>
              <w:contextualSpacing/>
              <w:jc w:val="both"/>
              <w:rPr>
                <w:rFonts w:ascii="Palatino Linotype" w:eastAsia="Times New Roman" w:hAnsi="Palatino Linotype"/>
                <w:color w:val="auto"/>
                <w:szCs w:val="20"/>
              </w:rPr>
            </w:pPr>
          </w:p>
          <w:p w14:paraId="7CE9C998" w14:textId="77777777" w:rsidR="004C1840" w:rsidRDefault="004C1840" w:rsidP="004929B5">
            <w:pPr>
              <w:jc w:val="both"/>
              <w:rPr>
                <w:rFonts w:ascii="Palatino Linotype" w:eastAsia="Times New Roman" w:hAnsi="Palatino Linotype"/>
                <w:b/>
                <w:color w:val="auto"/>
                <w:szCs w:val="20"/>
              </w:rPr>
            </w:pPr>
          </w:p>
          <w:p w14:paraId="3D5229E3" w14:textId="5537B016" w:rsidR="00FC1ABF" w:rsidRDefault="00FC1ABF" w:rsidP="004929B5">
            <w:pPr>
              <w:jc w:val="both"/>
              <w:rPr>
                <w:rFonts w:ascii="Palatino Linotype" w:eastAsia="Times New Roman" w:hAnsi="Palatino Linotype"/>
                <w:b/>
                <w:color w:val="auto"/>
                <w:szCs w:val="20"/>
              </w:rPr>
            </w:pPr>
            <w:r>
              <w:rPr>
                <w:rFonts w:ascii="Palatino Linotype" w:eastAsia="Times New Roman" w:hAnsi="Palatino Linotype"/>
                <w:b/>
                <w:color w:val="auto"/>
                <w:szCs w:val="20"/>
              </w:rPr>
              <w:t>iMakr</w:t>
            </w:r>
            <w:r w:rsidR="00FE5024">
              <w:rPr>
                <w:rFonts w:ascii="Palatino Linotype" w:eastAsia="Times New Roman" w:hAnsi="Palatino Linotype"/>
                <w:b/>
                <w:color w:val="auto"/>
                <w:szCs w:val="20"/>
              </w:rPr>
              <w:t xml:space="preserve">.vc                                                                                                                                     </w:t>
            </w:r>
            <w:r w:rsidR="00E75A41">
              <w:rPr>
                <w:rFonts w:ascii="Palatino Linotype" w:eastAsia="Times New Roman" w:hAnsi="Palatino Linotype"/>
                <w:b/>
                <w:color w:val="auto"/>
                <w:szCs w:val="20"/>
              </w:rPr>
              <w:t xml:space="preserve">            </w:t>
            </w:r>
            <w:r w:rsidR="00FE5024">
              <w:rPr>
                <w:rFonts w:ascii="Palatino Linotype" w:eastAsia="Times New Roman" w:hAnsi="Palatino Linotype"/>
                <w:b/>
                <w:color w:val="auto"/>
                <w:szCs w:val="20"/>
              </w:rPr>
              <w:t>Aldgate East,</w:t>
            </w:r>
            <w:r>
              <w:rPr>
                <w:rFonts w:ascii="Palatino Linotype" w:eastAsia="Times New Roman" w:hAnsi="Palatino Linotype"/>
                <w:b/>
                <w:color w:val="auto"/>
                <w:szCs w:val="20"/>
              </w:rPr>
              <w:t xml:space="preserve"> London                                                                                                                                                 </w:t>
            </w:r>
            <w:r w:rsidR="00FE5024">
              <w:rPr>
                <w:rFonts w:ascii="Palatino Linotype" w:eastAsia="Times New Roman" w:hAnsi="Palatino Linotype"/>
                <w:b/>
                <w:color w:val="auto"/>
                <w:szCs w:val="20"/>
              </w:rPr>
              <w:t xml:space="preserve">                                   </w:t>
            </w:r>
          </w:p>
          <w:p w14:paraId="4ECEA046" w14:textId="2AB2E3BE" w:rsidR="00FC1ABF" w:rsidRDefault="00FC1ABF" w:rsidP="004929B5">
            <w:pPr>
              <w:jc w:val="both"/>
              <w:rPr>
                <w:rFonts w:ascii="Palatino Linotype" w:eastAsia="Times New Roman" w:hAnsi="Palatino Linotype"/>
                <w:b/>
                <w:color w:val="auto"/>
                <w:szCs w:val="20"/>
              </w:rPr>
            </w:pPr>
            <w:r>
              <w:rPr>
                <w:rFonts w:ascii="Palatino Linotype" w:eastAsia="Times New Roman" w:hAnsi="Palatino Linotype"/>
                <w:b/>
                <w:color w:val="auto"/>
                <w:szCs w:val="20"/>
              </w:rPr>
              <w:t>PHP Developer</w:t>
            </w:r>
            <w:r w:rsidR="00FE5024">
              <w:rPr>
                <w:rFonts w:ascii="Palatino Linotype" w:eastAsia="Times New Roman" w:hAnsi="Palatino Linotype"/>
                <w:b/>
                <w:color w:val="auto"/>
                <w:szCs w:val="20"/>
              </w:rPr>
              <w:t xml:space="preserve">                                                                                                                </w:t>
            </w:r>
            <w:r w:rsidR="00E75A41">
              <w:rPr>
                <w:rFonts w:ascii="Palatino Linotype" w:eastAsia="Times New Roman" w:hAnsi="Palatino Linotype"/>
                <w:b/>
                <w:color w:val="auto"/>
                <w:szCs w:val="20"/>
              </w:rPr>
              <w:t xml:space="preserve">                     </w:t>
            </w:r>
            <w:r w:rsidR="00FE5024">
              <w:rPr>
                <w:rFonts w:ascii="Palatino Linotype" w:eastAsia="Times New Roman" w:hAnsi="Palatino Linotype"/>
                <w:b/>
                <w:color w:val="auto"/>
                <w:szCs w:val="20"/>
              </w:rPr>
              <w:t>Feb 2013 - Mar 2013</w:t>
            </w:r>
          </w:p>
          <w:p w14:paraId="2FE1C2AD" w14:textId="77777777" w:rsidR="0029178D" w:rsidRDefault="0029178D" w:rsidP="004929B5">
            <w:pPr>
              <w:jc w:val="both"/>
              <w:rPr>
                <w:rFonts w:ascii="Palatino Linotype" w:eastAsia="Times New Roman" w:hAnsi="Palatino Linotype"/>
                <w:b/>
                <w:color w:val="auto"/>
                <w:szCs w:val="20"/>
              </w:rPr>
            </w:pPr>
          </w:p>
          <w:p w14:paraId="2195ADAA" w14:textId="77777777" w:rsidR="0086118E" w:rsidRPr="00EF0DD1" w:rsidRDefault="0086118E" w:rsidP="00EF0DD1">
            <w:pPr>
              <w:jc w:val="both"/>
              <w:rPr>
                <w:rFonts w:ascii="Palatino Linotype" w:eastAsia="Times New Roman" w:hAnsi="Palatino Linotype"/>
                <w:b/>
                <w:color w:val="auto"/>
                <w:szCs w:val="20"/>
              </w:rPr>
            </w:pPr>
            <w:r w:rsidRPr="00EF0DD1">
              <w:rPr>
                <w:rFonts w:ascii="Palatino Linotype" w:eastAsia="Times New Roman" w:hAnsi="Palatino Linotype"/>
                <w:b/>
                <w:color w:val="auto"/>
                <w:szCs w:val="20"/>
              </w:rPr>
              <w:t>Project Description:</w:t>
            </w:r>
          </w:p>
          <w:p w14:paraId="06341838" w14:textId="24AB5845" w:rsidR="0086118E" w:rsidRPr="00EF0DD1" w:rsidRDefault="00087ADA" w:rsidP="00EF0DD1">
            <w:pPr>
              <w:jc w:val="both"/>
              <w:rPr>
                <w:rFonts w:ascii="Palatino Linotype" w:eastAsia="Times New Roman" w:hAnsi="Palatino Linotype" w:cs="Arial"/>
                <w:color w:val="222222"/>
                <w:szCs w:val="20"/>
                <w:shd w:val="clear" w:color="auto" w:fill="FFFFFF"/>
              </w:rPr>
            </w:pPr>
            <w:r w:rsidRPr="00087ADA">
              <w:rPr>
                <w:rFonts w:ascii="Palatino Linotype" w:eastAsia="Times New Roman" w:hAnsi="Palatino Linotype" w:cs="Arial"/>
                <w:color w:val="222222"/>
                <w:szCs w:val="20"/>
                <w:shd w:val="clear" w:color="auto" w:fill="FFFFFF"/>
              </w:rPr>
              <w:t>iMakr operates two of the largest physical locations for 3D printing in both London and New York, In May 2016, iMakr launched Urban</w:t>
            </w:r>
            <w:r w:rsidRPr="00EF0DD1">
              <w:rPr>
                <w:rFonts w:ascii="Palatino Linotype" w:eastAsia="Times New Roman" w:hAnsi="Palatino Linotype" w:cs="Arial"/>
                <w:color w:val="222222"/>
                <w:szCs w:val="20"/>
                <w:shd w:val="clear" w:color="auto" w:fill="FFFFFF"/>
              </w:rPr>
              <w:t xml:space="preserve"> </w:t>
            </w:r>
            <w:r w:rsidRPr="00087ADA">
              <w:rPr>
                <w:rFonts w:ascii="Palatino Linotype" w:eastAsia="Times New Roman" w:hAnsi="Palatino Linotype" w:cs="Arial"/>
                <w:color w:val="222222"/>
                <w:szCs w:val="20"/>
                <w:shd w:val="clear" w:color="auto" w:fill="FFFFFF"/>
              </w:rPr>
              <w:t>Manufacturing, a new service that allows for on-demand 3D printing, 3D scanning and design services</w:t>
            </w:r>
            <w:r w:rsidRPr="00EF0DD1">
              <w:rPr>
                <w:rFonts w:ascii="Palatino Linotype" w:eastAsia="Times New Roman" w:hAnsi="Palatino Linotype" w:cs="Arial"/>
                <w:color w:val="222222"/>
                <w:szCs w:val="20"/>
                <w:shd w:val="clear" w:color="auto" w:fill="FFFFFF"/>
              </w:rPr>
              <w:t>.</w:t>
            </w:r>
          </w:p>
          <w:p w14:paraId="5C6624B5" w14:textId="75325737" w:rsidR="00087ADA" w:rsidRDefault="00087ADA" w:rsidP="00EF0DD1">
            <w:pPr>
              <w:jc w:val="both"/>
              <w:rPr>
                <w:rFonts w:ascii="Palatino Linotype" w:eastAsia="Times New Roman" w:hAnsi="Palatino Linotype" w:cs="Arial"/>
                <w:color w:val="222222"/>
                <w:szCs w:val="20"/>
                <w:shd w:val="clear" w:color="auto" w:fill="FFFFFF"/>
              </w:rPr>
            </w:pPr>
            <w:r w:rsidRPr="00EF0DD1">
              <w:rPr>
                <w:rFonts w:ascii="Palatino Linotype" w:eastAsia="Times New Roman" w:hAnsi="Palatino Linotype" w:cs="Arial"/>
                <w:color w:val="222222"/>
                <w:szCs w:val="20"/>
                <w:shd w:val="clear" w:color="auto" w:fill="FFFFFF"/>
              </w:rPr>
              <w:t>In 2013 when they first sta</w:t>
            </w:r>
            <w:r w:rsidR="00640FB1">
              <w:rPr>
                <w:rFonts w:ascii="Palatino Linotype" w:eastAsia="Times New Roman" w:hAnsi="Palatino Linotype" w:cs="Arial"/>
                <w:color w:val="222222"/>
                <w:szCs w:val="20"/>
                <w:shd w:val="clear" w:color="auto" w:fill="FFFFFF"/>
              </w:rPr>
              <w:t>rted their company I worked</w:t>
            </w:r>
            <w:r w:rsidRPr="00EF0DD1">
              <w:rPr>
                <w:rFonts w:ascii="Palatino Linotype" w:eastAsia="Times New Roman" w:hAnsi="Palatino Linotype" w:cs="Arial"/>
                <w:color w:val="222222"/>
                <w:szCs w:val="20"/>
                <w:shd w:val="clear" w:color="auto" w:fill="FFFFFF"/>
              </w:rPr>
              <w:t xml:space="preserve"> for them to build the company website.</w:t>
            </w:r>
          </w:p>
          <w:p w14:paraId="590A2E1E" w14:textId="77777777" w:rsidR="00492EDC" w:rsidRPr="00EF0DD1" w:rsidRDefault="00492EDC" w:rsidP="00EF0DD1">
            <w:pPr>
              <w:jc w:val="both"/>
              <w:rPr>
                <w:rFonts w:ascii="Palatino Linotype" w:eastAsia="Times New Roman" w:hAnsi="Palatino Linotype"/>
                <w:color w:val="auto"/>
                <w:sz w:val="24"/>
              </w:rPr>
            </w:pPr>
          </w:p>
          <w:p w14:paraId="488ABE03" w14:textId="07EC05A1" w:rsidR="00FC1ABF" w:rsidRDefault="00F476AC" w:rsidP="004929B5">
            <w:pPr>
              <w:jc w:val="both"/>
              <w:rPr>
                <w:rFonts w:ascii="Palatino Linotype" w:eastAsia="Times New Roman" w:hAnsi="Palatino Linotype"/>
                <w:b/>
                <w:color w:val="auto"/>
                <w:szCs w:val="20"/>
                <w:u w:val="single"/>
              </w:rPr>
            </w:pPr>
            <w:r w:rsidRPr="00C177A1">
              <w:rPr>
                <w:rFonts w:ascii="Palatino Linotype" w:eastAsia="Times New Roman" w:hAnsi="Palatino Linotype"/>
                <w:b/>
                <w:color w:val="auto"/>
                <w:szCs w:val="20"/>
                <w:u w:val="single"/>
              </w:rPr>
              <w:t>Responsibilities:</w:t>
            </w:r>
          </w:p>
          <w:p w14:paraId="13A55403" w14:textId="77777777" w:rsidR="00254DB6" w:rsidRPr="00F476AC" w:rsidRDefault="00254DB6" w:rsidP="004929B5">
            <w:pPr>
              <w:jc w:val="both"/>
              <w:rPr>
                <w:rFonts w:ascii="Palatino Linotype" w:eastAsia="Times New Roman" w:hAnsi="Palatino Linotype"/>
                <w:b/>
                <w:color w:val="auto"/>
                <w:szCs w:val="20"/>
                <w:u w:val="single"/>
              </w:rPr>
            </w:pPr>
          </w:p>
          <w:p w14:paraId="61EAB7FF" w14:textId="48FFE2C0" w:rsidR="00FC1ABF" w:rsidRPr="00FC1ABF" w:rsidRDefault="00B42B71" w:rsidP="00325C4E">
            <w:pPr>
              <w:pStyle w:val="ListParagraph"/>
              <w:numPr>
                <w:ilvl w:val="0"/>
                <w:numId w:val="46"/>
              </w:numPr>
              <w:jc w:val="both"/>
              <w:rPr>
                <w:rFonts w:ascii="Palatino Linotype" w:eastAsia="Times New Roman" w:hAnsi="Palatino Linotype"/>
                <w:color w:val="auto"/>
                <w:szCs w:val="20"/>
              </w:rPr>
            </w:pPr>
            <w:r>
              <w:rPr>
                <w:rFonts w:ascii="Palatino Linotype" w:eastAsia="Times New Roman" w:hAnsi="Palatino Linotype"/>
                <w:color w:val="auto"/>
                <w:szCs w:val="20"/>
              </w:rPr>
              <w:t>Building Company’</w:t>
            </w:r>
            <w:r w:rsidR="00FC1ABF" w:rsidRPr="00FC1ABF">
              <w:rPr>
                <w:rFonts w:ascii="Palatino Linotype" w:eastAsia="Times New Roman" w:hAnsi="Palatino Linotype"/>
                <w:color w:val="auto"/>
                <w:szCs w:val="20"/>
              </w:rPr>
              <w:t>s Website.</w:t>
            </w:r>
          </w:p>
          <w:p w14:paraId="475ED73D" w14:textId="36686290" w:rsidR="00FC1ABF" w:rsidRPr="00FC1ABF" w:rsidRDefault="00FC1ABF" w:rsidP="00325C4E">
            <w:pPr>
              <w:pStyle w:val="ListParagraph"/>
              <w:numPr>
                <w:ilvl w:val="0"/>
                <w:numId w:val="46"/>
              </w:numPr>
              <w:jc w:val="both"/>
              <w:rPr>
                <w:rFonts w:ascii="Palatino Linotype" w:eastAsia="Times New Roman" w:hAnsi="Palatino Linotype"/>
                <w:color w:val="auto"/>
                <w:szCs w:val="20"/>
              </w:rPr>
            </w:pPr>
            <w:r w:rsidRPr="00FC1ABF">
              <w:rPr>
                <w:rFonts w:ascii="Palatino Linotype" w:eastAsia="Times New Roman" w:hAnsi="Palatino Linotype"/>
                <w:color w:val="auto"/>
                <w:szCs w:val="20"/>
              </w:rPr>
              <w:t xml:space="preserve">Validating the forms using JavaScript validation techniques and </w:t>
            </w:r>
            <w:r w:rsidR="00247B21" w:rsidRPr="00FC1ABF">
              <w:rPr>
                <w:rFonts w:ascii="Palatino Linotype" w:eastAsia="Times New Roman" w:hAnsi="Palatino Linotype"/>
                <w:color w:val="auto"/>
                <w:szCs w:val="20"/>
              </w:rPr>
              <w:t>server-side</w:t>
            </w:r>
            <w:r w:rsidRPr="00FC1ABF">
              <w:rPr>
                <w:rFonts w:ascii="Palatino Linotype" w:eastAsia="Times New Roman" w:hAnsi="Palatino Linotype"/>
                <w:color w:val="auto"/>
                <w:szCs w:val="20"/>
              </w:rPr>
              <w:t xml:space="preserve"> validation.</w:t>
            </w:r>
          </w:p>
          <w:p w14:paraId="6085E388" w14:textId="25F23323" w:rsidR="00FC1ABF" w:rsidRPr="00FC1ABF" w:rsidRDefault="00FC1ABF" w:rsidP="00325C4E">
            <w:pPr>
              <w:pStyle w:val="ListParagraph"/>
              <w:numPr>
                <w:ilvl w:val="0"/>
                <w:numId w:val="46"/>
              </w:numPr>
              <w:jc w:val="both"/>
              <w:rPr>
                <w:rFonts w:ascii="Palatino Linotype" w:eastAsia="Times New Roman" w:hAnsi="Palatino Linotype"/>
                <w:color w:val="auto"/>
                <w:szCs w:val="20"/>
              </w:rPr>
            </w:pPr>
            <w:r w:rsidRPr="00FC1ABF">
              <w:rPr>
                <w:rFonts w:ascii="Palatino Linotype" w:eastAsia="Times New Roman" w:hAnsi="Palatino Linotype"/>
                <w:color w:val="auto"/>
                <w:szCs w:val="20"/>
              </w:rPr>
              <w:t>Resolving cross browser compatibility issues.</w:t>
            </w:r>
          </w:p>
          <w:p w14:paraId="34BAD08B" w14:textId="1D595820" w:rsidR="00FC1ABF" w:rsidRDefault="00FC1ABF" w:rsidP="00325C4E">
            <w:pPr>
              <w:pStyle w:val="ListParagraph"/>
              <w:numPr>
                <w:ilvl w:val="0"/>
                <w:numId w:val="46"/>
              </w:numPr>
              <w:jc w:val="both"/>
              <w:rPr>
                <w:rFonts w:ascii="Palatino Linotype" w:eastAsia="Times New Roman" w:hAnsi="Palatino Linotype"/>
                <w:color w:val="auto"/>
                <w:szCs w:val="20"/>
              </w:rPr>
            </w:pPr>
            <w:r w:rsidRPr="00FC1ABF">
              <w:rPr>
                <w:rFonts w:ascii="Palatino Linotype" w:eastAsia="Times New Roman" w:hAnsi="Palatino Linotype"/>
                <w:color w:val="auto"/>
                <w:szCs w:val="20"/>
              </w:rPr>
              <w:t xml:space="preserve">Developing compatible User Interface </w:t>
            </w:r>
            <w:r w:rsidR="00090E5C">
              <w:rPr>
                <w:rFonts w:ascii="Palatino Linotype" w:eastAsia="Times New Roman" w:hAnsi="Palatino Linotype"/>
                <w:color w:val="auto"/>
                <w:szCs w:val="20"/>
              </w:rPr>
              <w:t>functionality using jQuery and</w:t>
            </w:r>
            <w:r w:rsidRPr="00FC1ABF">
              <w:rPr>
                <w:rFonts w:ascii="Palatino Linotype" w:eastAsia="Times New Roman" w:hAnsi="Palatino Linotype"/>
                <w:color w:val="auto"/>
                <w:szCs w:val="20"/>
              </w:rPr>
              <w:t xml:space="preserve"> other libraries.</w:t>
            </w:r>
          </w:p>
          <w:p w14:paraId="10E89E81" w14:textId="77777777" w:rsidR="00F22223" w:rsidRPr="00C177A1" w:rsidRDefault="00F22223" w:rsidP="00F22223">
            <w:pPr>
              <w:pBdr>
                <w:bottom w:val="double" w:sz="6" w:space="1" w:color="auto"/>
              </w:pBdr>
              <w:contextualSpacing/>
              <w:jc w:val="both"/>
              <w:rPr>
                <w:rFonts w:ascii="Palatino Linotype" w:eastAsia="Times New Roman" w:hAnsi="Palatino Linotype"/>
                <w:color w:val="auto"/>
                <w:szCs w:val="20"/>
              </w:rPr>
            </w:pPr>
          </w:p>
          <w:p w14:paraId="198F22C0" w14:textId="77777777" w:rsidR="00B86F1E" w:rsidRPr="00F22223" w:rsidRDefault="00B86F1E" w:rsidP="00F22223">
            <w:pPr>
              <w:jc w:val="both"/>
              <w:rPr>
                <w:rFonts w:ascii="Palatino Linotype" w:eastAsia="Times New Roman" w:hAnsi="Palatino Linotype"/>
                <w:color w:val="auto"/>
                <w:szCs w:val="20"/>
              </w:rPr>
            </w:pPr>
          </w:p>
          <w:p w14:paraId="2FE7B8DE" w14:textId="79861FC8" w:rsidR="004C1840" w:rsidRPr="00C177A1" w:rsidRDefault="00597D7A" w:rsidP="004929B5">
            <w:pPr>
              <w:jc w:val="both"/>
              <w:rPr>
                <w:rFonts w:ascii="Palatino Linotype" w:eastAsia="Times New Roman" w:hAnsi="Palatino Linotype"/>
                <w:b/>
                <w:color w:val="auto"/>
                <w:szCs w:val="20"/>
              </w:rPr>
            </w:pPr>
            <w:r>
              <w:rPr>
                <w:rFonts w:ascii="Palatino Linotype" w:eastAsia="Times New Roman" w:hAnsi="Palatino Linotype"/>
                <w:b/>
                <w:color w:val="auto"/>
                <w:szCs w:val="20"/>
              </w:rPr>
              <w:t>Out of Zion</w:t>
            </w:r>
            <w:r w:rsidR="00E75A41">
              <w:rPr>
                <w:rFonts w:ascii="Palatino Linotype" w:eastAsia="Times New Roman" w:hAnsi="Palatino Linotype"/>
                <w:b/>
                <w:color w:val="auto"/>
                <w:szCs w:val="20"/>
              </w:rPr>
              <w:t xml:space="preserve">                 </w:t>
            </w:r>
            <w:r w:rsidR="004C1840" w:rsidRPr="00C177A1">
              <w:rPr>
                <w:rFonts w:ascii="Palatino Linotype" w:eastAsia="Times New Roman" w:hAnsi="Palatino Linotype"/>
                <w:b/>
                <w:color w:val="auto"/>
                <w:szCs w:val="20"/>
              </w:rPr>
              <w:t xml:space="preserve"> </w:t>
            </w:r>
            <w:r w:rsidR="00E75A41">
              <w:rPr>
                <w:rFonts w:ascii="Palatino Linotype" w:eastAsia="Times New Roman" w:hAnsi="Palatino Linotype"/>
                <w:b/>
                <w:color w:val="auto"/>
                <w:szCs w:val="20"/>
              </w:rPr>
              <w:t xml:space="preserve">                                                                                                                          </w:t>
            </w:r>
            <w:r>
              <w:rPr>
                <w:rFonts w:ascii="Palatino Linotype" w:eastAsia="Times New Roman" w:hAnsi="Palatino Linotype"/>
                <w:b/>
                <w:color w:val="auto"/>
                <w:szCs w:val="20"/>
              </w:rPr>
              <w:t>Elephant &amp; Castle, London</w:t>
            </w:r>
            <w:r w:rsidR="004C1840" w:rsidRPr="00C177A1">
              <w:rPr>
                <w:rFonts w:ascii="Palatino Linotype" w:eastAsia="Times New Roman" w:hAnsi="Palatino Linotype"/>
                <w:b/>
                <w:color w:val="auto"/>
                <w:szCs w:val="20"/>
              </w:rPr>
              <w:t xml:space="preserve">                                                                        </w:t>
            </w:r>
            <w:r>
              <w:rPr>
                <w:rFonts w:ascii="Palatino Linotype" w:eastAsia="Times New Roman" w:hAnsi="Palatino Linotype"/>
                <w:b/>
                <w:color w:val="auto"/>
                <w:szCs w:val="20"/>
              </w:rPr>
              <w:t xml:space="preserve">         </w:t>
            </w:r>
            <w:r w:rsidR="00D03805">
              <w:rPr>
                <w:rFonts w:ascii="Palatino Linotype" w:eastAsia="Times New Roman" w:hAnsi="Palatino Linotype"/>
                <w:b/>
                <w:color w:val="auto"/>
                <w:szCs w:val="20"/>
              </w:rPr>
              <w:t xml:space="preserve">                  </w:t>
            </w:r>
          </w:p>
          <w:p w14:paraId="67ABDECF" w14:textId="25F4E965" w:rsidR="004C1840" w:rsidRPr="00C177A1" w:rsidRDefault="001D4E02" w:rsidP="004929B5">
            <w:pPr>
              <w:jc w:val="both"/>
              <w:rPr>
                <w:rFonts w:ascii="Palatino Linotype" w:eastAsia="Times New Roman" w:hAnsi="Palatino Linotype"/>
                <w:b/>
                <w:color w:val="auto"/>
                <w:szCs w:val="20"/>
              </w:rPr>
            </w:pPr>
            <w:r>
              <w:rPr>
                <w:rFonts w:ascii="Palatino Linotype" w:eastAsia="Times New Roman" w:hAnsi="Palatino Linotype"/>
                <w:b/>
                <w:color w:val="auto"/>
                <w:szCs w:val="20"/>
              </w:rPr>
              <w:t>Web Design Intern</w:t>
            </w:r>
            <w:r w:rsidR="00706B3A">
              <w:rPr>
                <w:rFonts w:ascii="Palatino Linotype" w:eastAsia="Times New Roman" w:hAnsi="Palatino Linotype"/>
                <w:b/>
                <w:color w:val="auto"/>
                <w:szCs w:val="20"/>
              </w:rPr>
              <w:t xml:space="preserve"> (Part-Time)  </w:t>
            </w:r>
            <w:r w:rsidR="00E75A41">
              <w:rPr>
                <w:rFonts w:ascii="Palatino Linotype" w:eastAsia="Times New Roman" w:hAnsi="Palatino Linotype"/>
                <w:b/>
                <w:color w:val="auto"/>
                <w:szCs w:val="20"/>
              </w:rPr>
              <w:t xml:space="preserve">                                                                                                     </w:t>
            </w:r>
            <w:r w:rsidR="00706B3A">
              <w:rPr>
                <w:rFonts w:ascii="Palatino Linotype" w:eastAsia="Times New Roman" w:hAnsi="Palatino Linotype"/>
                <w:b/>
                <w:color w:val="auto"/>
                <w:szCs w:val="20"/>
              </w:rPr>
              <w:t xml:space="preserve">  </w:t>
            </w:r>
            <w:r w:rsidR="00E75A41">
              <w:rPr>
                <w:rFonts w:ascii="Palatino Linotype" w:eastAsia="Times New Roman" w:hAnsi="Palatino Linotype"/>
                <w:b/>
                <w:color w:val="auto"/>
                <w:szCs w:val="20"/>
              </w:rPr>
              <w:t>Jul 2012 – Oct</w:t>
            </w:r>
            <w:r w:rsidR="00E75A41" w:rsidRPr="00C177A1">
              <w:rPr>
                <w:rFonts w:ascii="Palatino Linotype" w:eastAsia="Times New Roman" w:hAnsi="Palatino Linotype"/>
                <w:b/>
                <w:color w:val="auto"/>
                <w:szCs w:val="20"/>
              </w:rPr>
              <w:t xml:space="preserve"> 2012</w:t>
            </w:r>
          </w:p>
          <w:p w14:paraId="478F93F3" w14:textId="77777777" w:rsidR="004C1840" w:rsidRDefault="004C1840" w:rsidP="004929B5">
            <w:pPr>
              <w:jc w:val="both"/>
              <w:rPr>
                <w:rFonts w:ascii="Palatino Linotype" w:eastAsia="Times New Roman" w:hAnsi="Palatino Linotype"/>
                <w:b/>
                <w:color w:val="auto"/>
                <w:szCs w:val="20"/>
              </w:rPr>
            </w:pPr>
          </w:p>
          <w:p w14:paraId="5C82401A" w14:textId="77777777" w:rsidR="00602926" w:rsidRDefault="00602926" w:rsidP="004929B5">
            <w:pPr>
              <w:jc w:val="both"/>
              <w:rPr>
                <w:rFonts w:ascii="Palatino Linotype" w:eastAsia="Times New Roman" w:hAnsi="Palatino Linotype"/>
                <w:b/>
                <w:color w:val="auto"/>
                <w:szCs w:val="20"/>
              </w:rPr>
            </w:pPr>
            <w:r>
              <w:rPr>
                <w:rFonts w:ascii="Palatino Linotype" w:eastAsia="Times New Roman" w:hAnsi="Palatino Linotype"/>
                <w:b/>
                <w:color w:val="auto"/>
                <w:szCs w:val="20"/>
              </w:rPr>
              <w:t>Project Description:</w:t>
            </w:r>
          </w:p>
          <w:p w14:paraId="0BE209B4" w14:textId="0D60BAEF" w:rsidR="00602926" w:rsidRDefault="00602926" w:rsidP="004929B5">
            <w:pPr>
              <w:jc w:val="both"/>
              <w:rPr>
                <w:rFonts w:ascii="Palatino Linotype" w:eastAsia="Times New Roman" w:hAnsi="Palatino Linotype"/>
                <w:color w:val="auto"/>
                <w:szCs w:val="20"/>
              </w:rPr>
            </w:pPr>
            <w:r w:rsidRPr="00602926">
              <w:rPr>
                <w:rFonts w:ascii="Palatino Linotype" w:eastAsia="Times New Roman" w:hAnsi="Palatino Linotype"/>
                <w:color w:val="auto"/>
                <w:szCs w:val="20"/>
              </w:rPr>
              <w:t xml:space="preserve">Out of Zion is a sister company of </w:t>
            </w:r>
            <w:r>
              <w:rPr>
                <w:rFonts w:ascii="Palatino Linotype" w:eastAsia="Times New Roman" w:hAnsi="Palatino Linotype"/>
                <w:color w:val="auto"/>
                <w:szCs w:val="20"/>
              </w:rPr>
              <w:t>‘</w:t>
            </w:r>
            <w:r w:rsidRPr="00602926">
              <w:rPr>
                <w:rFonts w:ascii="Palatino Linotype" w:eastAsia="Times New Roman" w:hAnsi="Palatino Linotype"/>
                <w:color w:val="auto"/>
                <w:szCs w:val="20"/>
              </w:rPr>
              <w:t>The BKH</w:t>
            </w:r>
            <w:r>
              <w:rPr>
                <w:rFonts w:ascii="Palatino Linotype" w:eastAsia="Times New Roman" w:hAnsi="Palatino Linotype"/>
                <w:color w:val="auto"/>
                <w:szCs w:val="20"/>
              </w:rPr>
              <w:t>’</w:t>
            </w:r>
            <w:r w:rsidRPr="00602926">
              <w:rPr>
                <w:rFonts w:ascii="Palatino Linotype" w:eastAsia="Times New Roman" w:hAnsi="Palatino Linotype"/>
                <w:color w:val="auto"/>
                <w:szCs w:val="20"/>
              </w:rPr>
              <w:t xml:space="preserve">. </w:t>
            </w:r>
            <w:r>
              <w:rPr>
                <w:rFonts w:ascii="Palatino Linotype" w:eastAsia="Times New Roman" w:hAnsi="Palatino Linotype"/>
                <w:color w:val="auto"/>
                <w:szCs w:val="20"/>
              </w:rPr>
              <w:t xml:space="preserve">The company’s business is to develop websites, flyers for their clients. </w:t>
            </w:r>
            <w:r w:rsidR="00224D85">
              <w:rPr>
                <w:rFonts w:ascii="Palatino Linotype" w:eastAsia="Times New Roman" w:hAnsi="Palatino Linotype"/>
                <w:color w:val="auto"/>
                <w:szCs w:val="20"/>
              </w:rPr>
              <w:t xml:space="preserve">As a web design </w:t>
            </w:r>
            <w:r w:rsidR="00A24C64">
              <w:rPr>
                <w:rFonts w:ascii="Palatino Linotype" w:eastAsia="Times New Roman" w:hAnsi="Palatino Linotype"/>
                <w:color w:val="auto"/>
                <w:szCs w:val="20"/>
              </w:rPr>
              <w:t>intern,</w:t>
            </w:r>
            <w:r w:rsidR="00224D85">
              <w:rPr>
                <w:rFonts w:ascii="Palatino Linotype" w:eastAsia="Times New Roman" w:hAnsi="Palatino Linotype"/>
                <w:color w:val="auto"/>
                <w:szCs w:val="20"/>
              </w:rPr>
              <w:t xml:space="preserve"> I was involved in designing and developing flyers and websites for them.</w:t>
            </w:r>
          </w:p>
          <w:p w14:paraId="3620EF3D" w14:textId="77777777" w:rsidR="00636BBB" w:rsidRPr="00602926" w:rsidRDefault="00636BBB" w:rsidP="004929B5">
            <w:pPr>
              <w:jc w:val="both"/>
              <w:rPr>
                <w:rFonts w:ascii="Palatino Linotype" w:eastAsia="Times New Roman" w:hAnsi="Palatino Linotype"/>
                <w:color w:val="auto"/>
                <w:szCs w:val="20"/>
              </w:rPr>
            </w:pPr>
          </w:p>
          <w:p w14:paraId="6A2BA891" w14:textId="77777777" w:rsidR="004C1840" w:rsidRDefault="004C1840" w:rsidP="004929B5">
            <w:pPr>
              <w:jc w:val="both"/>
              <w:rPr>
                <w:rFonts w:ascii="Palatino Linotype" w:eastAsia="Times New Roman" w:hAnsi="Palatino Linotype"/>
                <w:b/>
                <w:color w:val="auto"/>
                <w:szCs w:val="20"/>
                <w:u w:val="single"/>
              </w:rPr>
            </w:pPr>
            <w:r w:rsidRPr="00C177A1">
              <w:rPr>
                <w:rFonts w:ascii="Palatino Linotype" w:eastAsia="Times New Roman" w:hAnsi="Palatino Linotype"/>
                <w:b/>
                <w:color w:val="auto"/>
                <w:szCs w:val="20"/>
                <w:u w:val="single"/>
              </w:rPr>
              <w:t xml:space="preserve">Responsibilities: </w:t>
            </w:r>
          </w:p>
          <w:p w14:paraId="6DE2970D" w14:textId="77777777" w:rsidR="00311096" w:rsidRPr="00C177A1" w:rsidRDefault="00311096" w:rsidP="004929B5">
            <w:pPr>
              <w:jc w:val="both"/>
              <w:rPr>
                <w:rFonts w:ascii="Palatino Linotype" w:eastAsia="Times New Roman" w:hAnsi="Palatino Linotype"/>
                <w:b/>
                <w:color w:val="auto"/>
                <w:szCs w:val="20"/>
                <w:u w:val="single"/>
              </w:rPr>
            </w:pPr>
          </w:p>
          <w:p w14:paraId="27EEB3F8" w14:textId="77777777" w:rsidR="00BF5596" w:rsidRPr="00BF5596" w:rsidRDefault="00BF5596" w:rsidP="00325C4E">
            <w:pPr>
              <w:pStyle w:val="ListParagraph"/>
              <w:numPr>
                <w:ilvl w:val="0"/>
                <w:numId w:val="46"/>
              </w:numPr>
              <w:jc w:val="both"/>
              <w:rPr>
                <w:rFonts w:ascii="Palatino Linotype" w:hAnsi="Palatino Linotype"/>
                <w:color w:val="000000"/>
              </w:rPr>
            </w:pPr>
            <w:r w:rsidRPr="00BF5596">
              <w:rPr>
                <w:rFonts w:ascii="Palatino Linotype" w:hAnsi="Palatino Linotype"/>
                <w:color w:val="000000"/>
              </w:rPr>
              <w:t>Building strong backend PHP websites.</w:t>
            </w:r>
          </w:p>
          <w:p w14:paraId="0B7AFD26" w14:textId="77777777" w:rsidR="00BF5596" w:rsidRPr="00BF5596" w:rsidRDefault="00BF5596" w:rsidP="00325C4E">
            <w:pPr>
              <w:pStyle w:val="ListParagraph"/>
              <w:numPr>
                <w:ilvl w:val="0"/>
                <w:numId w:val="46"/>
              </w:numPr>
              <w:jc w:val="both"/>
              <w:rPr>
                <w:rFonts w:ascii="Palatino Linotype" w:hAnsi="Palatino Linotype"/>
                <w:color w:val="000000"/>
              </w:rPr>
            </w:pPr>
            <w:r w:rsidRPr="00BF5596">
              <w:rPr>
                <w:rFonts w:ascii="Palatino Linotype" w:hAnsi="Palatino Linotype"/>
                <w:color w:val="000000"/>
              </w:rPr>
              <w:t>Building User registration forms, contact forms.</w:t>
            </w:r>
          </w:p>
          <w:p w14:paraId="413779A5" w14:textId="77777777" w:rsidR="00BF5596" w:rsidRPr="00BF5596" w:rsidRDefault="00BF5596" w:rsidP="00325C4E">
            <w:pPr>
              <w:pStyle w:val="ListParagraph"/>
              <w:numPr>
                <w:ilvl w:val="0"/>
                <w:numId w:val="46"/>
              </w:numPr>
              <w:jc w:val="both"/>
              <w:rPr>
                <w:rFonts w:ascii="Palatino Linotype" w:hAnsi="Palatino Linotype"/>
                <w:color w:val="000000"/>
              </w:rPr>
            </w:pPr>
            <w:r w:rsidRPr="00BF5596">
              <w:rPr>
                <w:rFonts w:ascii="Palatino Linotype" w:hAnsi="Palatino Linotype"/>
                <w:color w:val="000000"/>
              </w:rPr>
              <w:t>Testing and validating the complete website against W3C standards.</w:t>
            </w:r>
          </w:p>
          <w:p w14:paraId="084284F6" w14:textId="77777777" w:rsidR="00BF5596" w:rsidRPr="00BF5596" w:rsidRDefault="00BF5596" w:rsidP="00325C4E">
            <w:pPr>
              <w:pStyle w:val="ListParagraph"/>
              <w:numPr>
                <w:ilvl w:val="0"/>
                <w:numId w:val="46"/>
              </w:numPr>
              <w:jc w:val="both"/>
              <w:rPr>
                <w:rFonts w:ascii="Palatino Linotype" w:hAnsi="Palatino Linotype"/>
                <w:color w:val="000000"/>
              </w:rPr>
            </w:pPr>
            <w:r w:rsidRPr="00BF5596">
              <w:rPr>
                <w:rFonts w:ascii="Palatino Linotype" w:hAnsi="Palatino Linotype"/>
                <w:color w:val="000000"/>
              </w:rPr>
              <w:lastRenderedPageBreak/>
              <w:t xml:space="preserve">Back end development and maintenance of websites using PHP and MySQL. </w:t>
            </w:r>
          </w:p>
          <w:p w14:paraId="7AF398EC" w14:textId="77777777" w:rsidR="00BF5596" w:rsidRPr="00BF5596" w:rsidRDefault="00BF5596" w:rsidP="00325C4E">
            <w:pPr>
              <w:pStyle w:val="ListParagraph"/>
              <w:numPr>
                <w:ilvl w:val="0"/>
                <w:numId w:val="46"/>
              </w:numPr>
              <w:jc w:val="both"/>
              <w:rPr>
                <w:rFonts w:ascii="Palatino Linotype" w:hAnsi="Palatino Linotype"/>
                <w:color w:val="000000"/>
              </w:rPr>
            </w:pPr>
            <w:r w:rsidRPr="00BF5596">
              <w:rPr>
                <w:rFonts w:ascii="Palatino Linotype" w:hAnsi="Palatino Linotype"/>
                <w:color w:val="000000"/>
              </w:rPr>
              <w:t xml:space="preserve">Developing compatible User Interface functionality using jQuery &amp; other libraries. </w:t>
            </w:r>
          </w:p>
          <w:p w14:paraId="6E3E817B" w14:textId="77777777" w:rsidR="00BF5596" w:rsidRPr="00BF5596" w:rsidRDefault="00BF5596" w:rsidP="00325C4E">
            <w:pPr>
              <w:pStyle w:val="ListParagraph"/>
              <w:numPr>
                <w:ilvl w:val="0"/>
                <w:numId w:val="46"/>
              </w:numPr>
              <w:jc w:val="both"/>
              <w:rPr>
                <w:rFonts w:ascii="Palatino Linotype" w:hAnsi="Palatino Linotype"/>
                <w:color w:val="000000"/>
              </w:rPr>
            </w:pPr>
            <w:r w:rsidRPr="00BF5596">
              <w:rPr>
                <w:rFonts w:ascii="Palatino Linotype" w:hAnsi="Palatino Linotype"/>
                <w:color w:val="000000"/>
              </w:rPr>
              <w:t xml:space="preserve">Excellent attention to detail both front and back end. </w:t>
            </w:r>
          </w:p>
          <w:p w14:paraId="6EFA2D50" w14:textId="7AA50C4D" w:rsidR="00BF5596" w:rsidRPr="00BF5596" w:rsidRDefault="00BF5596" w:rsidP="00325C4E">
            <w:pPr>
              <w:pStyle w:val="ListParagraph"/>
              <w:numPr>
                <w:ilvl w:val="0"/>
                <w:numId w:val="46"/>
              </w:numPr>
              <w:jc w:val="both"/>
              <w:rPr>
                <w:rFonts w:ascii="Palatino Linotype" w:hAnsi="Palatino Linotype"/>
                <w:color w:val="000000"/>
              </w:rPr>
            </w:pPr>
            <w:r w:rsidRPr="00BF5596">
              <w:rPr>
                <w:rFonts w:ascii="Palatino Linotype" w:hAnsi="Palatino Linotype"/>
                <w:color w:val="000000"/>
              </w:rPr>
              <w:t>Building CMS websites</w:t>
            </w:r>
            <w:r w:rsidR="00D14F89">
              <w:rPr>
                <w:rFonts w:ascii="Palatino Linotype" w:hAnsi="Palatino Linotype"/>
                <w:color w:val="000000"/>
              </w:rPr>
              <w:t xml:space="preserve"> as</w:t>
            </w:r>
            <w:r w:rsidRPr="00BF5596">
              <w:rPr>
                <w:rFonts w:ascii="Palatino Linotype" w:hAnsi="Palatino Linotype"/>
                <w:color w:val="000000"/>
              </w:rPr>
              <w:t xml:space="preserve"> </w:t>
            </w:r>
            <w:r w:rsidR="004C7B6B" w:rsidRPr="00BF5596">
              <w:rPr>
                <w:rFonts w:ascii="Palatino Linotype" w:hAnsi="Palatino Linotype"/>
                <w:color w:val="000000"/>
              </w:rPr>
              <w:t>per</w:t>
            </w:r>
            <w:r w:rsidRPr="00BF5596">
              <w:rPr>
                <w:rFonts w:ascii="Palatino Linotype" w:hAnsi="Palatino Linotype"/>
                <w:color w:val="000000"/>
              </w:rPr>
              <w:t xml:space="preserve"> client requirements.</w:t>
            </w:r>
          </w:p>
          <w:p w14:paraId="0EA949FB" w14:textId="77777777" w:rsidR="00BF5596" w:rsidRPr="00BF5596" w:rsidRDefault="00BF5596" w:rsidP="00325C4E">
            <w:pPr>
              <w:pStyle w:val="ListParagraph"/>
              <w:numPr>
                <w:ilvl w:val="0"/>
                <w:numId w:val="46"/>
              </w:numPr>
              <w:jc w:val="both"/>
              <w:rPr>
                <w:rFonts w:ascii="Palatino Linotype" w:hAnsi="Palatino Linotype"/>
                <w:color w:val="000000"/>
              </w:rPr>
            </w:pPr>
            <w:r w:rsidRPr="00BF5596">
              <w:rPr>
                <w:rFonts w:ascii="Palatino Linotype" w:hAnsi="Palatino Linotype"/>
                <w:color w:val="000000"/>
              </w:rPr>
              <w:t>File upload/download management systems.</w:t>
            </w:r>
          </w:p>
          <w:p w14:paraId="691C8610" w14:textId="77777777" w:rsidR="004C1840" w:rsidRPr="00BF5596" w:rsidRDefault="004C1840" w:rsidP="00BF5596">
            <w:pPr>
              <w:pBdr>
                <w:bottom w:val="double" w:sz="6" w:space="1" w:color="auto"/>
              </w:pBdr>
              <w:contextualSpacing/>
              <w:jc w:val="both"/>
              <w:rPr>
                <w:rFonts w:ascii="Palatino Linotype" w:eastAsia="Times New Roman" w:hAnsi="Palatino Linotype"/>
                <w:color w:val="auto"/>
                <w:szCs w:val="20"/>
              </w:rPr>
            </w:pPr>
          </w:p>
          <w:p w14:paraId="5E92CD38" w14:textId="77777777" w:rsidR="002B66BE" w:rsidRPr="00526813" w:rsidRDefault="002B66BE" w:rsidP="002B66BE">
            <w:pPr>
              <w:jc w:val="both"/>
              <w:rPr>
                <w:rFonts w:ascii="Palatino Linotype" w:eastAsia="Times New Roman" w:hAnsi="Palatino Linotype"/>
                <w:color w:val="auto"/>
                <w:szCs w:val="20"/>
              </w:rPr>
            </w:pPr>
          </w:p>
          <w:p w14:paraId="40D7D42E" w14:textId="18511CBA" w:rsidR="002B66BE" w:rsidRPr="00C177A1" w:rsidRDefault="00E75A41" w:rsidP="002B66BE">
            <w:pPr>
              <w:jc w:val="both"/>
              <w:rPr>
                <w:rFonts w:ascii="Palatino Linotype" w:eastAsia="Times New Roman" w:hAnsi="Palatino Linotype"/>
                <w:b/>
                <w:color w:val="auto"/>
                <w:szCs w:val="20"/>
              </w:rPr>
            </w:pPr>
            <w:r>
              <w:rPr>
                <w:rFonts w:ascii="Palatino Linotype" w:eastAsia="Times New Roman" w:hAnsi="Palatino Linotype"/>
                <w:b/>
                <w:color w:val="auto"/>
                <w:szCs w:val="20"/>
              </w:rPr>
              <w:t xml:space="preserve">Sainsbury’s Supermarkets Ltd.                                                                         </w:t>
            </w:r>
            <w:r w:rsidR="00BE36EF">
              <w:rPr>
                <w:rFonts w:ascii="Palatino Linotype" w:eastAsia="Times New Roman" w:hAnsi="Palatino Linotype"/>
                <w:b/>
                <w:color w:val="auto"/>
                <w:szCs w:val="20"/>
              </w:rPr>
              <w:t xml:space="preserve">                               Clapham Common, </w:t>
            </w:r>
            <w:r w:rsidR="002B66BE">
              <w:rPr>
                <w:rFonts w:ascii="Palatino Linotype" w:eastAsia="Times New Roman" w:hAnsi="Palatino Linotype"/>
                <w:b/>
                <w:color w:val="auto"/>
                <w:szCs w:val="20"/>
              </w:rPr>
              <w:t>London</w:t>
            </w:r>
            <w:r w:rsidR="002B66BE" w:rsidRPr="00C177A1">
              <w:rPr>
                <w:rFonts w:ascii="Palatino Linotype" w:eastAsia="Times New Roman" w:hAnsi="Palatino Linotype"/>
                <w:b/>
                <w:color w:val="auto"/>
                <w:szCs w:val="20"/>
              </w:rPr>
              <w:t xml:space="preserve">                                                                        </w:t>
            </w:r>
            <w:r w:rsidR="002B66BE">
              <w:rPr>
                <w:rFonts w:ascii="Palatino Linotype" w:eastAsia="Times New Roman" w:hAnsi="Palatino Linotype"/>
                <w:b/>
                <w:color w:val="auto"/>
                <w:szCs w:val="20"/>
              </w:rPr>
              <w:t xml:space="preserve">                             </w:t>
            </w:r>
          </w:p>
          <w:p w14:paraId="32F3C5B3" w14:textId="4DAE06AF" w:rsidR="002B66BE" w:rsidRPr="00C177A1" w:rsidRDefault="002B66BE" w:rsidP="002B66BE">
            <w:pPr>
              <w:jc w:val="both"/>
              <w:rPr>
                <w:rFonts w:ascii="Palatino Linotype" w:eastAsia="Times New Roman" w:hAnsi="Palatino Linotype"/>
                <w:b/>
                <w:color w:val="auto"/>
                <w:szCs w:val="20"/>
              </w:rPr>
            </w:pPr>
            <w:r>
              <w:rPr>
                <w:rFonts w:ascii="Palatino Linotype" w:eastAsia="Times New Roman" w:hAnsi="Palatino Linotype"/>
                <w:b/>
                <w:color w:val="auto"/>
                <w:szCs w:val="20"/>
              </w:rPr>
              <w:t>C</w:t>
            </w:r>
            <w:r w:rsidR="00706B3A">
              <w:rPr>
                <w:rFonts w:ascii="Palatino Linotype" w:eastAsia="Times New Roman" w:hAnsi="Palatino Linotype"/>
                <w:b/>
                <w:color w:val="auto"/>
                <w:szCs w:val="20"/>
              </w:rPr>
              <w:t>ustomer Service Assistant (Part-</w:t>
            </w:r>
            <w:r>
              <w:rPr>
                <w:rFonts w:ascii="Palatino Linotype" w:eastAsia="Times New Roman" w:hAnsi="Palatino Linotype"/>
                <w:b/>
                <w:color w:val="auto"/>
                <w:szCs w:val="20"/>
              </w:rPr>
              <w:t>Time)</w:t>
            </w:r>
            <w:r w:rsidR="00E75A41">
              <w:rPr>
                <w:rFonts w:ascii="Palatino Linotype" w:eastAsia="Times New Roman" w:hAnsi="Palatino Linotype"/>
                <w:b/>
                <w:color w:val="auto"/>
                <w:szCs w:val="20"/>
              </w:rPr>
              <w:t xml:space="preserve">                                                                   </w:t>
            </w:r>
            <w:r w:rsidR="00E83FB7">
              <w:rPr>
                <w:rFonts w:ascii="Palatino Linotype" w:eastAsia="Times New Roman" w:hAnsi="Palatino Linotype"/>
                <w:b/>
                <w:color w:val="auto"/>
                <w:szCs w:val="20"/>
              </w:rPr>
              <w:t xml:space="preserve">                      </w:t>
            </w:r>
            <w:r w:rsidR="00E75A41">
              <w:rPr>
                <w:rFonts w:ascii="Palatino Linotype" w:eastAsia="Times New Roman" w:hAnsi="Palatino Linotype"/>
                <w:b/>
                <w:color w:val="auto"/>
                <w:szCs w:val="20"/>
              </w:rPr>
              <w:t>May 2011 – Oct</w:t>
            </w:r>
            <w:r w:rsidR="00E75A41" w:rsidRPr="00C177A1">
              <w:rPr>
                <w:rFonts w:ascii="Palatino Linotype" w:eastAsia="Times New Roman" w:hAnsi="Palatino Linotype"/>
                <w:b/>
                <w:color w:val="auto"/>
                <w:szCs w:val="20"/>
              </w:rPr>
              <w:t xml:space="preserve"> 2012</w:t>
            </w:r>
          </w:p>
          <w:p w14:paraId="0CFC1BEA" w14:textId="77777777" w:rsidR="00526813" w:rsidRPr="00C177A1" w:rsidRDefault="00526813" w:rsidP="00307612">
            <w:pPr>
              <w:jc w:val="both"/>
              <w:rPr>
                <w:rFonts w:ascii="Palatino Linotype" w:eastAsia="Times New Roman" w:hAnsi="Palatino Linotype"/>
                <w:b/>
                <w:color w:val="auto"/>
                <w:szCs w:val="20"/>
              </w:rPr>
            </w:pPr>
          </w:p>
          <w:p w14:paraId="3E6D607D" w14:textId="051B7F4B" w:rsidR="00A43A53" w:rsidRDefault="00526813" w:rsidP="00307612">
            <w:pPr>
              <w:jc w:val="both"/>
              <w:rPr>
                <w:rFonts w:ascii="Palatino Linotype" w:eastAsia="Times New Roman" w:hAnsi="Palatino Linotype"/>
                <w:b/>
                <w:color w:val="auto"/>
                <w:szCs w:val="20"/>
              </w:rPr>
            </w:pPr>
            <w:r>
              <w:rPr>
                <w:rFonts w:ascii="Palatino Linotype" w:eastAsia="Times New Roman" w:hAnsi="Palatino Linotype"/>
                <w:b/>
                <w:color w:val="auto"/>
                <w:szCs w:val="20"/>
              </w:rPr>
              <w:t>Project Description:</w:t>
            </w:r>
          </w:p>
          <w:p w14:paraId="6F7AD734" w14:textId="4838150F" w:rsidR="00526813" w:rsidRPr="00526813" w:rsidRDefault="00526813" w:rsidP="00526813">
            <w:pPr>
              <w:rPr>
                <w:rFonts w:ascii="Palatino Linotype" w:eastAsia="Times New Roman" w:hAnsi="Palatino Linotype"/>
                <w:color w:val="auto"/>
                <w:sz w:val="24"/>
              </w:rPr>
            </w:pPr>
            <w:r w:rsidRPr="00526813">
              <w:rPr>
                <w:rFonts w:ascii="Palatino Linotype" w:eastAsia="Times New Roman" w:hAnsi="Palatino Linotype" w:cs="Arial"/>
                <w:color w:val="222222"/>
                <w:szCs w:val="20"/>
                <w:shd w:val="clear" w:color="auto" w:fill="FFFFFF"/>
              </w:rPr>
              <w:t>J Sainsbury plc, trading as Sainsbury's, is the second largest chain of supermarkets in the United Kingdom, with a 16.9% share of the supermarket sector in the United Kingdom.</w:t>
            </w:r>
            <w:r w:rsidR="005A784D" w:rsidRPr="0016738E">
              <w:rPr>
                <w:rFonts w:ascii="Palatino Linotype" w:eastAsia="Times New Roman" w:hAnsi="Palatino Linotype" w:cs="Arial"/>
                <w:color w:val="222222"/>
                <w:szCs w:val="20"/>
                <w:shd w:val="clear" w:color="auto" w:fill="FFFFFF"/>
              </w:rPr>
              <w:t xml:space="preserve"> </w:t>
            </w:r>
            <w:r w:rsidR="002B66BE">
              <w:rPr>
                <w:rFonts w:ascii="Palatino Linotype" w:eastAsia="Times New Roman" w:hAnsi="Palatino Linotype" w:cs="Arial"/>
                <w:color w:val="222222"/>
                <w:szCs w:val="20"/>
                <w:shd w:val="clear" w:color="auto" w:fill="FFFFFF"/>
              </w:rPr>
              <w:t>I worked for them as CSA part time during my studies</w:t>
            </w:r>
            <w:r w:rsidR="00A74BE9">
              <w:rPr>
                <w:rFonts w:ascii="Palatino Linotype" w:eastAsia="Times New Roman" w:hAnsi="Palatino Linotype" w:cs="Arial"/>
                <w:color w:val="222222"/>
                <w:szCs w:val="20"/>
                <w:shd w:val="clear" w:color="auto" w:fill="FFFFFF"/>
              </w:rPr>
              <w:t>.</w:t>
            </w:r>
          </w:p>
          <w:p w14:paraId="345C1672" w14:textId="77777777" w:rsidR="002B66BE" w:rsidRPr="00C177A1" w:rsidRDefault="002B66BE" w:rsidP="002B66BE">
            <w:pPr>
              <w:jc w:val="both"/>
              <w:rPr>
                <w:rFonts w:ascii="Palatino Linotype" w:eastAsia="Times New Roman" w:hAnsi="Palatino Linotype"/>
                <w:b/>
                <w:color w:val="auto"/>
                <w:szCs w:val="20"/>
              </w:rPr>
            </w:pPr>
          </w:p>
          <w:p w14:paraId="4BD5F199" w14:textId="77777777" w:rsidR="002B66BE" w:rsidRDefault="002B66BE" w:rsidP="002B66BE">
            <w:pPr>
              <w:jc w:val="both"/>
              <w:rPr>
                <w:rFonts w:ascii="Palatino Linotype" w:eastAsia="Times New Roman" w:hAnsi="Palatino Linotype"/>
                <w:b/>
                <w:color w:val="auto"/>
                <w:szCs w:val="20"/>
                <w:u w:val="single"/>
              </w:rPr>
            </w:pPr>
            <w:r w:rsidRPr="00C177A1">
              <w:rPr>
                <w:rFonts w:ascii="Palatino Linotype" w:eastAsia="Times New Roman" w:hAnsi="Palatino Linotype"/>
                <w:b/>
                <w:color w:val="auto"/>
                <w:szCs w:val="20"/>
                <w:u w:val="single"/>
              </w:rPr>
              <w:t xml:space="preserve">Responsibilities: </w:t>
            </w:r>
          </w:p>
          <w:p w14:paraId="4668264B" w14:textId="77777777" w:rsidR="002B7448" w:rsidRDefault="002B7448" w:rsidP="002B66BE">
            <w:pPr>
              <w:jc w:val="both"/>
              <w:rPr>
                <w:rFonts w:ascii="Palatino Linotype" w:eastAsia="Times New Roman" w:hAnsi="Palatino Linotype"/>
                <w:b/>
                <w:color w:val="auto"/>
                <w:szCs w:val="20"/>
                <w:u w:val="single"/>
              </w:rPr>
            </w:pPr>
          </w:p>
          <w:p w14:paraId="46BA4B8C" w14:textId="3B8CF56D" w:rsidR="002B10D1" w:rsidRPr="002B10D1" w:rsidRDefault="002B10D1" w:rsidP="00325C4E">
            <w:pPr>
              <w:pStyle w:val="ListParagraph"/>
              <w:numPr>
                <w:ilvl w:val="0"/>
                <w:numId w:val="46"/>
              </w:numPr>
              <w:jc w:val="both"/>
              <w:rPr>
                <w:rFonts w:ascii="Palatino Linotype" w:eastAsia="Times New Roman" w:hAnsi="Palatino Linotype"/>
                <w:b/>
                <w:color w:val="auto"/>
                <w:szCs w:val="20"/>
                <w:u w:val="single"/>
              </w:rPr>
            </w:pPr>
            <w:r>
              <w:rPr>
                <w:rFonts w:ascii="Palatino Linotype" w:hAnsi="Palatino Linotype"/>
                <w:color w:val="000000"/>
              </w:rPr>
              <w:t>Worked as Checkout cashier, stocking the products.</w:t>
            </w:r>
          </w:p>
          <w:p w14:paraId="29B01C6F" w14:textId="77777777" w:rsidR="002B10D1" w:rsidRPr="002B10D1" w:rsidRDefault="002B10D1" w:rsidP="00325C4E">
            <w:pPr>
              <w:pStyle w:val="ListParagraph"/>
              <w:numPr>
                <w:ilvl w:val="0"/>
                <w:numId w:val="46"/>
              </w:numPr>
              <w:jc w:val="both"/>
              <w:rPr>
                <w:rFonts w:ascii="Palatino Linotype" w:eastAsia="Times New Roman" w:hAnsi="Palatino Linotype"/>
                <w:b/>
                <w:color w:val="auto"/>
                <w:szCs w:val="20"/>
                <w:u w:val="single"/>
              </w:rPr>
            </w:pPr>
            <w:r>
              <w:rPr>
                <w:rFonts w:ascii="Palatino Linotype" w:hAnsi="Palatino Linotype"/>
                <w:color w:val="000000"/>
              </w:rPr>
              <w:t>Answering customer enquiries or directing them on to the appropriate department.</w:t>
            </w:r>
          </w:p>
          <w:p w14:paraId="643F8CE3" w14:textId="77777777" w:rsidR="002B10D1" w:rsidRPr="002B10D1" w:rsidRDefault="002B10D1" w:rsidP="00325C4E">
            <w:pPr>
              <w:pStyle w:val="ListParagraph"/>
              <w:numPr>
                <w:ilvl w:val="0"/>
                <w:numId w:val="46"/>
              </w:numPr>
              <w:jc w:val="both"/>
              <w:rPr>
                <w:rFonts w:ascii="Palatino Linotype" w:eastAsia="Times New Roman" w:hAnsi="Palatino Linotype"/>
                <w:b/>
                <w:color w:val="auto"/>
                <w:szCs w:val="20"/>
                <w:u w:val="single"/>
              </w:rPr>
            </w:pPr>
            <w:r>
              <w:rPr>
                <w:rFonts w:ascii="Palatino Linotype" w:hAnsi="Palatino Linotype"/>
                <w:color w:val="000000"/>
              </w:rPr>
              <w:t>Giving information and helping to solve customer problems.</w:t>
            </w:r>
          </w:p>
          <w:p w14:paraId="082E07A7" w14:textId="5364E636" w:rsidR="002B10D1" w:rsidRPr="002B10D1" w:rsidRDefault="002B10D1" w:rsidP="00325C4E">
            <w:pPr>
              <w:pStyle w:val="ListParagraph"/>
              <w:numPr>
                <w:ilvl w:val="0"/>
                <w:numId w:val="46"/>
              </w:numPr>
              <w:jc w:val="both"/>
              <w:rPr>
                <w:rFonts w:ascii="Palatino Linotype" w:eastAsia="Times New Roman" w:hAnsi="Palatino Linotype"/>
                <w:b/>
                <w:color w:val="auto"/>
                <w:szCs w:val="20"/>
                <w:u w:val="single"/>
              </w:rPr>
            </w:pPr>
            <w:r>
              <w:rPr>
                <w:rFonts w:ascii="Palatino Linotype" w:hAnsi="Palatino Linotype"/>
                <w:color w:val="000000"/>
              </w:rPr>
              <w:t>Processing complaints and, if correct then issuing refunds.</w:t>
            </w:r>
          </w:p>
          <w:p w14:paraId="490B6FE7" w14:textId="72F24707" w:rsidR="004C1840" w:rsidRPr="002B10D1" w:rsidRDefault="002B10D1" w:rsidP="00325C4E">
            <w:pPr>
              <w:pStyle w:val="ListParagraph"/>
              <w:numPr>
                <w:ilvl w:val="0"/>
                <w:numId w:val="46"/>
              </w:numPr>
              <w:jc w:val="both"/>
              <w:rPr>
                <w:rFonts w:ascii="Palatino Linotype" w:eastAsia="Times New Roman" w:hAnsi="Palatino Linotype"/>
                <w:b/>
                <w:color w:val="auto"/>
                <w:szCs w:val="20"/>
                <w:u w:val="single"/>
              </w:rPr>
            </w:pPr>
            <w:r>
              <w:rPr>
                <w:rFonts w:ascii="Palatino Linotype" w:hAnsi="Palatino Linotype"/>
                <w:color w:val="000000"/>
              </w:rPr>
              <w:t>Making sure that the customer’s experience is a positive one.</w:t>
            </w:r>
          </w:p>
        </w:tc>
      </w:tr>
    </w:tbl>
    <w:p w14:paraId="7659CE41" w14:textId="77777777" w:rsidR="004C6DB2" w:rsidRPr="00BF5596" w:rsidRDefault="004C6DB2" w:rsidP="004C6DB2">
      <w:pPr>
        <w:pBdr>
          <w:bottom w:val="double" w:sz="6" w:space="1" w:color="auto"/>
        </w:pBdr>
        <w:contextualSpacing/>
        <w:jc w:val="both"/>
        <w:rPr>
          <w:rFonts w:ascii="Palatino Linotype" w:eastAsia="Times New Roman" w:hAnsi="Palatino Linotype"/>
          <w:color w:val="auto"/>
          <w:szCs w:val="20"/>
        </w:rPr>
      </w:pPr>
    </w:p>
    <w:p w14:paraId="56843806" w14:textId="484C1A37" w:rsidR="004F4961" w:rsidRDefault="004F4961" w:rsidP="004C1840">
      <w:pPr>
        <w:rPr>
          <w:rFonts w:ascii="Palatino Linotype" w:hAnsi="Palatino Linotype"/>
          <w:color w:val="000000"/>
        </w:rPr>
      </w:pPr>
    </w:p>
    <w:p w14:paraId="380B6E80" w14:textId="58168963" w:rsidR="0043683C" w:rsidRDefault="0043683C" w:rsidP="0043683C">
      <w:pPr>
        <w:jc w:val="both"/>
        <w:rPr>
          <w:rFonts w:ascii="Palatino Linotype" w:eastAsia="Times New Roman" w:hAnsi="Palatino Linotype"/>
          <w:b/>
          <w:color w:val="auto"/>
          <w:szCs w:val="20"/>
        </w:rPr>
      </w:pPr>
      <w:r>
        <w:rPr>
          <w:rFonts w:ascii="Palatino Linotype" w:eastAsia="Times New Roman" w:hAnsi="Palatino Linotype"/>
          <w:b/>
          <w:color w:val="auto"/>
          <w:szCs w:val="20"/>
        </w:rPr>
        <w:t>University of Greenwich                                                                                                                  Greenwich, London</w:t>
      </w:r>
    </w:p>
    <w:p w14:paraId="3ABD1A09" w14:textId="44A89BDE" w:rsidR="0043683C" w:rsidRDefault="0043683C" w:rsidP="0043683C">
      <w:pPr>
        <w:jc w:val="both"/>
        <w:rPr>
          <w:rFonts w:ascii="Palatino Linotype" w:eastAsia="Times New Roman" w:hAnsi="Palatino Linotype"/>
          <w:b/>
          <w:color w:val="auto"/>
          <w:szCs w:val="20"/>
        </w:rPr>
      </w:pPr>
      <w:r>
        <w:rPr>
          <w:rFonts w:ascii="Palatino Linotype" w:eastAsia="Times New Roman" w:hAnsi="Palatino Linotype"/>
          <w:b/>
          <w:color w:val="auto"/>
          <w:szCs w:val="20"/>
        </w:rPr>
        <w:t xml:space="preserve">Thesis: </w:t>
      </w:r>
      <w:r w:rsidR="00CC2B22">
        <w:rPr>
          <w:rFonts w:ascii="Palatino Linotype" w:eastAsia="Times New Roman" w:hAnsi="Palatino Linotype"/>
          <w:b/>
          <w:color w:val="auto"/>
          <w:szCs w:val="20"/>
        </w:rPr>
        <w:t>Enabling R</w:t>
      </w:r>
      <w:r w:rsidR="008E6443">
        <w:rPr>
          <w:rFonts w:ascii="Palatino Linotype" w:eastAsia="Times New Roman" w:hAnsi="Palatino Linotype"/>
          <w:b/>
          <w:color w:val="auto"/>
          <w:szCs w:val="20"/>
        </w:rPr>
        <w:t xml:space="preserve">eal </w:t>
      </w:r>
      <w:r w:rsidR="009B4609">
        <w:rPr>
          <w:rFonts w:ascii="Palatino Linotype" w:eastAsia="Times New Roman" w:hAnsi="Palatino Linotype"/>
          <w:b/>
          <w:color w:val="auto"/>
          <w:szCs w:val="20"/>
        </w:rPr>
        <w:t>Time ETL in</w:t>
      </w:r>
      <w:r w:rsidR="008E6443">
        <w:rPr>
          <w:rFonts w:ascii="Palatino Linotype" w:eastAsia="Times New Roman" w:hAnsi="Palatino Linotype"/>
          <w:b/>
          <w:color w:val="auto"/>
          <w:szCs w:val="20"/>
        </w:rPr>
        <w:t xml:space="preserve"> Data Warehouse</w:t>
      </w:r>
      <w:r>
        <w:rPr>
          <w:rFonts w:ascii="Palatino Linotype" w:eastAsia="Times New Roman" w:hAnsi="Palatino Linotype"/>
          <w:b/>
          <w:color w:val="auto"/>
          <w:szCs w:val="20"/>
        </w:rPr>
        <w:t xml:space="preserve">                             </w:t>
      </w:r>
      <w:r w:rsidR="008E6443">
        <w:rPr>
          <w:rFonts w:ascii="Palatino Linotype" w:eastAsia="Times New Roman" w:hAnsi="Palatino Linotype"/>
          <w:b/>
          <w:color w:val="auto"/>
          <w:szCs w:val="20"/>
        </w:rPr>
        <w:t xml:space="preserve">                        </w:t>
      </w:r>
      <w:r w:rsidR="009B4609">
        <w:rPr>
          <w:rFonts w:ascii="Palatino Linotype" w:eastAsia="Times New Roman" w:hAnsi="Palatino Linotype"/>
          <w:b/>
          <w:color w:val="auto"/>
          <w:szCs w:val="20"/>
        </w:rPr>
        <w:t xml:space="preserve">            </w:t>
      </w:r>
      <w:r w:rsidR="00B80679">
        <w:rPr>
          <w:rFonts w:ascii="Palatino Linotype" w:eastAsia="Times New Roman" w:hAnsi="Palatino Linotype"/>
          <w:b/>
          <w:color w:val="auto"/>
          <w:szCs w:val="20"/>
        </w:rPr>
        <w:t>Dec</w:t>
      </w:r>
      <w:r>
        <w:rPr>
          <w:rFonts w:ascii="Palatino Linotype" w:eastAsia="Times New Roman" w:hAnsi="Palatino Linotype"/>
          <w:b/>
          <w:color w:val="auto"/>
          <w:szCs w:val="20"/>
        </w:rPr>
        <w:t xml:space="preserve"> 2011 – Mar 2012               </w:t>
      </w:r>
    </w:p>
    <w:p w14:paraId="3CD93110" w14:textId="77777777" w:rsidR="00B80679" w:rsidRDefault="00B80679" w:rsidP="004C1840"/>
    <w:p w14:paraId="166F31B2" w14:textId="77777777" w:rsidR="00B80679" w:rsidRDefault="00B80679" w:rsidP="00B80679">
      <w:pPr>
        <w:jc w:val="both"/>
        <w:rPr>
          <w:rFonts w:ascii="Palatino Linotype" w:eastAsia="Times New Roman" w:hAnsi="Palatino Linotype"/>
          <w:b/>
          <w:color w:val="auto"/>
          <w:szCs w:val="20"/>
        </w:rPr>
      </w:pPr>
      <w:r>
        <w:rPr>
          <w:rFonts w:ascii="Palatino Linotype" w:eastAsia="Times New Roman" w:hAnsi="Palatino Linotype"/>
          <w:b/>
          <w:color w:val="auto"/>
          <w:szCs w:val="20"/>
        </w:rPr>
        <w:t>Project Description:</w:t>
      </w:r>
    </w:p>
    <w:p w14:paraId="427C9A31" w14:textId="35C113AD" w:rsidR="009D0CA7" w:rsidRDefault="009D0CA7" w:rsidP="00B80679">
      <w:pPr>
        <w:jc w:val="both"/>
        <w:rPr>
          <w:rFonts w:ascii="Palatino Linotype" w:eastAsia="Times New Roman" w:hAnsi="Palatino Linotype"/>
          <w:color w:val="auto"/>
          <w:szCs w:val="20"/>
        </w:rPr>
      </w:pPr>
      <w:r>
        <w:rPr>
          <w:rFonts w:ascii="Palatino Linotype" w:eastAsia="Times New Roman" w:hAnsi="Palatino Linotype"/>
          <w:color w:val="auto"/>
          <w:szCs w:val="20"/>
        </w:rPr>
        <w:t>The</w:t>
      </w:r>
      <w:r>
        <w:rPr>
          <w:rFonts w:ascii="Palatino Linotype" w:eastAsia="Times New Roman" w:hAnsi="Palatino Linotype"/>
          <w:b/>
          <w:color w:val="auto"/>
          <w:szCs w:val="20"/>
        </w:rPr>
        <w:t xml:space="preserve"> </w:t>
      </w:r>
      <w:r>
        <w:rPr>
          <w:rFonts w:ascii="Palatino Linotype" w:eastAsia="Times New Roman" w:hAnsi="Palatino Linotype"/>
          <w:color w:val="auto"/>
          <w:szCs w:val="20"/>
        </w:rPr>
        <w:t>main aim of the project is to enable real time “Extract, Transform and Load” of the data into data warehouse. Today’s business world is demanding more real time ETL. So, it is necessary to design a data warehouse that could exactly answer the end users queries against the real time ETL. So, a data warehouse should be capable of providing a real time data of good quality to the end users.</w:t>
      </w:r>
    </w:p>
    <w:p w14:paraId="208F551E" w14:textId="77777777" w:rsidR="009D0CA7" w:rsidRDefault="009D0CA7" w:rsidP="00B80679">
      <w:pPr>
        <w:jc w:val="both"/>
        <w:rPr>
          <w:rFonts w:ascii="Palatino Linotype" w:eastAsia="Times New Roman" w:hAnsi="Palatino Linotype"/>
          <w:color w:val="auto"/>
          <w:szCs w:val="20"/>
        </w:rPr>
      </w:pPr>
    </w:p>
    <w:p w14:paraId="4B1C9B07" w14:textId="23744AD0" w:rsidR="009D0CA7" w:rsidRPr="009D0CA7" w:rsidRDefault="009D0CA7" w:rsidP="00B80679">
      <w:pPr>
        <w:jc w:val="both"/>
        <w:rPr>
          <w:rFonts w:ascii="Palatino Linotype" w:eastAsia="Times New Roman" w:hAnsi="Palatino Linotype"/>
          <w:b/>
          <w:color w:val="auto"/>
          <w:szCs w:val="20"/>
          <w:u w:val="single"/>
        </w:rPr>
      </w:pPr>
      <w:r w:rsidRPr="009D0CA7">
        <w:rPr>
          <w:rFonts w:ascii="Palatino Linotype" w:eastAsia="Times New Roman" w:hAnsi="Palatino Linotype"/>
          <w:b/>
          <w:color w:val="auto"/>
          <w:szCs w:val="20"/>
          <w:u w:val="single"/>
        </w:rPr>
        <w:t>Responsibilities:</w:t>
      </w:r>
    </w:p>
    <w:p w14:paraId="5319B6D3" w14:textId="77777777" w:rsidR="00A52AD8" w:rsidRPr="00A52AD8" w:rsidRDefault="00A52AD8" w:rsidP="00A52AD8"/>
    <w:p w14:paraId="3F66DD49" w14:textId="4DBCAC98" w:rsidR="009D0CA7" w:rsidRPr="00A52AD8" w:rsidRDefault="00A52AD8" w:rsidP="009D0CA7">
      <w:pPr>
        <w:pStyle w:val="ListParagraph"/>
        <w:numPr>
          <w:ilvl w:val="0"/>
          <w:numId w:val="47"/>
        </w:numPr>
      </w:pPr>
      <w:r>
        <w:rPr>
          <w:rFonts w:ascii="Palatino Linotype" w:eastAsia="Times New Roman" w:hAnsi="Palatino Linotype"/>
          <w:color w:val="auto"/>
          <w:szCs w:val="20"/>
        </w:rPr>
        <w:t xml:space="preserve">Download and </w:t>
      </w:r>
      <w:r w:rsidR="009D0CA7">
        <w:rPr>
          <w:rFonts w:ascii="Palatino Linotype" w:eastAsia="Times New Roman" w:hAnsi="Palatino Linotype"/>
          <w:color w:val="auto"/>
          <w:szCs w:val="20"/>
        </w:rPr>
        <w:t>Installed a large</w:t>
      </w:r>
      <w:r>
        <w:rPr>
          <w:rFonts w:ascii="Palatino Linotype" w:eastAsia="Times New Roman" w:hAnsi="Palatino Linotype"/>
          <w:color w:val="auto"/>
          <w:szCs w:val="20"/>
        </w:rPr>
        <w:t>r</w:t>
      </w:r>
      <w:r w:rsidR="009D0CA7">
        <w:rPr>
          <w:rFonts w:ascii="Palatino Linotype" w:eastAsia="Times New Roman" w:hAnsi="Palatino Linotype"/>
          <w:color w:val="auto"/>
          <w:szCs w:val="20"/>
        </w:rPr>
        <w:t xml:space="preserve"> set of data </w:t>
      </w:r>
      <w:r w:rsidR="00265357">
        <w:rPr>
          <w:rFonts w:ascii="Palatino Linotype" w:eastAsia="Times New Roman" w:hAnsi="Palatino Linotype"/>
          <w:color w:val="auto"/>
          <w:szCs w:val="20"/>
        </w:rPr>
        <w:t xml:space="preserve">(Adventure Works </w:t>
      </w:r>
      <w:r>
        <w:rPr>
          <w:rFonts w:ascii="Palatino Linotype" w:eastAsia="Times New Roman" w:hAnsi="Palatino Linotype"/>
          <w:color w:val="auto"/>
          <w:szCs w:val="20"/>
        </w:rPr>
        <w:t xml:space="preserve">Sample </w:t>
      </w:r>
      <w:r w:rsidR="00265357">
        <w:rPr>
          <w:rFonts w:ascii="Palatino Linotype" w:eastAsia="Times New Roman" w:hAnsi="Palatino Linotype"/>
          <w:color w:val="auto"/>
          <w:szCs w:val="20"/>
        </w:rPr>
        <w:t>database</w:t>
      </w:r>
      <w:r>
        <w:rPr>
          <w:rFonts w:ascii="Palatino Linotype" w:eastAsia="Times New Roman" w:hAnsi="Palatino Linotype"/>
          <w:color w:val="auto"/>
          <w:szCs w:val="20"/>
        </w:rPr>
        <w:t>s</w:t>
      </w:r>
      <w:r w:rsidR="00265357">
        <w:rPr>
          <w:rFonts w:ascii="Palatino Linotype" w:eastAsia="Times New Roman" w:hAnsi="Palatino Linotype"/>
          <w:color w:val="auto"/>
          <w:szCs w:val="20"/>
        </w:rPr>
        <w:t>) into MS-SQL Server 2008 R2 for this project.</w:t>
      </w:r>
    </w:p>
    <w:p w14:paraId="1347C5A2" w14:textId="2962927C" w:rsidR="00A52AD8" w:rsidRPr="009E462B" w:rsidRDefault="00A52AD8" w:rsidP="00A52AD8">
      <w:pPr>
        <w:pStyle w:val="ListParagraph"/>
        <w:numPr>
          <w:ilvl w:val="0"/>
          <w:numId w:val="47"/>
        </w:numPr>
      </w:pPr>
      <w:r>
        <w:rPr>
          <w:rFonts w:ascii="Palatino Linotype" w:eastAsia="Times New Roman" w:hAnsi="Palatino Linotype"/>
          <w:color w:val="auto"/>
          <w:szCs w:val="20"/>
        </w:rPr>
        <w:t>Filtered and cleansed the data</w:t>
      </w:r>
      <w:r w:rsidR="00E304EB">
        <w:rPr>
          <w:rFonts w:ascii="Palatino Linotype" w:eastAsia="Times New Roman" w:hAnsi="Palatino Linotype"/>
          <w:color w:val="auto"/>
          <w:szCs w:val="20"/>
        </w:rPr>
        <w:t xml:space="preserve"> in staging area.</w:t>
      </w:r>
    </w:p>
    <w:p w14:paraId="23019C8A" w14:textId="5C311227" w:rsidR="009E462B" w:rsidRPr="00471B03" w:rsidRDefault="009E462B" w:rsidP="009D0CA7">
      <w:pPr>
        <w:pStyle w:val="ListParagraph"/>
        <w:numPr>
          <w:ilvl w:val="0"/>
          <w:numId w:val="47"/>
        </w:numPr>
      </w:pPr>
      <w:r>
        <w:rPr>
          <w:rFonts w:ascii="Palatino Linotype" w:eastAsia="Times New Roman" w:hAnsi="Palatino Linotype"/>
          <w:color w:val="auto"/>
          <w:szCs w:val="20"/>
        </w:rPr>
        <w:t>Implemented the methods like Near Real Time ETL, Direct Trickle Feed, Trickle and Flip, External Real Time Data Cache.</w:t>
      </w:r>
    </w:p>
    <w:p w14:paraId="6D166BD3" w14:textId="5951363E" w:rsidR="00471B03" w:rsidRPr="00602C97" w:rsidRDefault="00602C97" w:rsidP="009D0CA7">
      <w:pPr>
        <w:pStyle w:val="ListParagraph"/>
        <w:numPr>
          <w:ilvl w:val="0"/>
          <w:numId w:val="47"/>
        </w:numPr>
      </w:pPr>
      <w:r>
        <w:rPr>
          <w:rFonts w:ascii="Palatino Linotype" w:eastAsia="Times New Roman" w:hAnsi="Palatino Linotype"/>
          <w:color w:val="auto"/>
          <w:szCs w:val="20"/>
        </w:rPr>
        <w:t>Chose a table SalesOrderDetail and partitioned it on a basis of daily, monthly, quarterly, half-yearly and yearly for the analysis purpose.</w:t>
      </w:r>
    </w:p>
    <w:p w14:paraId="1B9ACF2E" w14:textId="169553E3" w:rsidR="00602C97" w:rsidRPr="009E462B" w:rsidRDefault="00602C97" w:rsidP="009D0CA7">
      <w:pPr>
        <w:pStyle w:val="ListParagraph"/>
        <w:numPr>
          <w:ilvl w:val="0"/>
          <w:numId w:val="47"/>
        </w:numPr>
      </w:pPr>
      <w:r>
        <w:rPr>
          <w:rFonts w:ascii="Palatino Linotype" w:eastAsia="Times New Roman" w:hAnsi="Palatino Linotype"/>
          <w:color w:val="auto"/>
          <w:szCs w:val="20"/>
        </w:rPr>
        <w:t>Created partition function, partition scheme, filegroups and partition table.</w:t>
      </w:r>
    </w:p>
    <w:p w14:paraId="18547E60" w14:textId="17970806" w:rsidR="009E462B" w:rsidRPr="009E462B" w:rsidRDefault="005059D0" w:rsidP="009D0CA7">
      <w:pPr>
        <w:pStyle w:val="ListParagraph"/>
        <w:numPr>
          <w:ilvl w:val="0"/>
          <w:numId w:val="47"/>
        </w:numPr>
      </w:pPr>
      <w:r>
        <w:rPr>
          <w:rFonts w:ascii="Palatino Linotype" w:eastAsia="Times New Roman" w:hAnsi="Palatino Linotype"/>
          <w:color w:val="auto"/>
          <w:szCs w:val="20"/>
        </w:rPr>
        <w:t xml:space="preserve">Partitioned data, used partition switching </w:t>
      </w:r>
      <w:r w:rsidR="009E462B">
        <w:rPr>
          <w:rFonts w:ascii="Palatino Linotype" w:eastAsia="Times New Roman" w:hAnsi="Palatino Linotype"/>
          <w:color w:val="auto"/>
          <w:szCs w:val="20"/>
        </w:rPr>
        <w:t xml:space="preserve">and loaded the data </w:t>
      </w:r>
      <w:r w:rsidR="004A2D84">
        <w:rPr>
          <w:rFonts w:ascii="Palatino Linotype" w:eastAsia="Times New Roman" w:hAnsi="Palatino Linotype"/>
          <w:color w:val="auto"/>
          <w:szCs w:val="20"/>
        </w:rPr>
        <w:t xml:space="preserve">effectively </w:t>
      </w:r>
      <w:r w:rsidR="009E462B">
        <w:rPr>
          <w:rFonts w:ascii="Palatino Linotype" w:eastAsia="Times New Roman" w:hAnsi="Palatino Linotype"/>
          <w:color w:val="auto"/>
          <w:szCs w:val="20"/>
        </w:rPr>
        <w:t>using interval loading of data partitions with T-SQL.</w:t>
      </w:r>
    </w:p>
    <w:p w14:paraId="1FC422ED" w14:textId="316E19A1" w:rsidR="009D0CA7" w:rsidRDefault="009E462B" w:rsidP="00F05E37">
      <w:pPr>
        <w:pStyle w:val="ListParagraph"/>
        <w:numPr>
          <w:ilvl w:val="0"/>
          <w:numId w:val="47"/>
        </w:numPr>
      </w:pPr>
      <w:r>
        <w:rPr>
          <w:rFonts w:ascii="Palatino Linotype" w:eastAsia="Times New Roman" w:hAnsi="Palatino Linotype"/>
          <w:color w:val="auto"/>
          <w:szCs w:val="20"/>
        </w:rPr>
        <w:t>Documented the entire project and covered the topics like business needs, data quality,</w:t>
      </w:r>
      <w:r w:rsidR="00F051D5">
        <w:rPr>
          <w:rFonts w:ascii="Palatino Linotype" w:eastAsia="Times New Roman" w:hAnsi="Palatino Linotype"/>
          <w:color w:val="auto"/>
          <w:szCs w:val="20"/>
        </w:rPr>
        <w:t xml:space="preserve"> what is a</w:t>
      </w:r>
      <w:r>
        <w:rPr>
          <w:rFonts w:ascii="Palatino Linotype" w:eastAsia="Times New Roman" w:hAnsi="Palatino Linotype"/>
          <w:color w:val="auto"/>
          <w:szCs w:val="20"/>
        </w:rPr>
        <w:t xml:space="preserve"> data warehouse, real time ETL system, table partitions, partition function, partition scheme, benefits of partitions and limitations of partitioned table, various partitioning methods like Range, List, Hash, Composite, Interval partitioning.</w:t>
      </w:r>
    </w:p>
    <w:p w14:paraId="601A8738" w14:textId="77777777" w:rsidR="00B80679" w:rsidRDefault="00B80679" w:rsidP="004C1840"/>
    <w:p w14:paraId="74C262F5" w14:textId="77777777" w:rsidR="00B80679" w:rsidRPr="004C1840" w:rsidRDefault="00B80679" w:rsidP="004C1840"/>
    <w:sectPr w:rsidR="00B80679" w:rsidRPr="004C1840" w:rsidSect="00C177A1">
      <w:headerReference w:type="default" r:id="rId13"/>
      <w:pgSz w:w="12240" w:h="15840"/>
      <w:pgMar w:top="720" w:right="720" w:bottom="720" w:left="720" w:header="432" w:footer="432" w:gutter="0"/>
      <w:pgBorders w:offsetFrom="page">
        <w:top w:val="thinThickThinSmallGap" w:sz="24" w:space="24" w:color="808080" w:themeColor="background1" w:themeShade="80"/>
        <w:left w:val="thinThickThinSmallGap" w:sz="24" w:space="24" w:color="808080" w:themeColor="background1" w:themeShade="80"/>
        <w:bottom w:val="thinThickThinSmallGap" w:sz="24" w:space="24" w:color="808080" w:themeColor="background1" w:themeShade="80"/>
        <w:right w:val="thinThickThinSmallGap" w:sz="24" w:space="24" w:color="808080" w:themeColor="background1" w:themeShade="80"/>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793EC" w14:textId="77777777" w:rsidR="00FF66EA" w:rsidRDefault="00FF66EA" w:rsidP="00313B7F">
      <w:r>
        <w:separator/>
      </w:r>
    </w:p>
  </w:endnote>
  <w:endnote w:type="continuationSeparator" w:id="0">
    <w:p w14:paraId="7ECDC294" w14:textId="77777777" w:rsidR="00FF66EA" w:rsidRDefault="00FF66EA" w:rsidP="00313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Roman">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8F76C" w14:textId="77777777" w:rsidR="00FF66EA" w:rsidRDefault="00FF66EA" w:rsidP="00313B7F">
      <w:r>
        <w:separator/>
      </w:r>
    </w:p>
  </w:footnote>
  <w:footnote w:type="continuationSeparator" w:id="0">
    <w:p w14:paraId="7DF019C5" w14:textId="77777777" w:rsidR="00FF66EA" w:rsidRDefault="00FF66EA" w:rsidP="00313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D3288" w14:textId="77777777" w:rsidR="00C177A1" w:rsidRDefault="00C177A1" w:rsidP="00CB7697">
    <w:pPr>
      <w:jc w:val="center"/>
      <w:rPr>
        <w:rFonts w:ascii="Palatino Linotype" w:hAnsi="Palatino Linotype"/>
        <w:b/>
        <w:color w:val="C00000"/>
        <w:sz w:val="24"/>
        <w:u w:val="single"/>
      </w:rPr>
    </w:pPr>
  </w:p>
  <w:p w14:paraId="43183C09" w14:textId="21B8D61B" w:rsidR="00CB7697" w:rsidRPr="00CB7697" w:rsidRDefault="00CB7697" w:rsidP="00CB7697">
    <w:pPr>
      <w:jc w:val="center"/>
      <w:rPr>
        <w:rFonts w:ascii="Palatino Linotype" w:hAnsi="Palatino Linotype"/>
        <w:b/>
        <w:color w:val="C00000"/>
        <w:sz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0000005"/>
    <w:multiLevelType w:val="singleLevel"/>
    <w:tmpl w:val="00000005"/>
    <w:lvl w:ilvl="0">
      <w:start w:val="1"/>
      <w:numFmt w:val="decimal"/>
      <w:lvlText w:val="%1."/>
      <w:lvlJc w:val="left"/>
      <w:pPr>
        <w:tabs>
          <w:tab w:val="num" w:pos="720"/>
        </w:tabs>
        <w:ind w:left="720" w:hanging="360"/>
      </w:pPr>
    </w:lvl>
  </w:abstractNum>
  <w:abstractNum w:abstractNumId="3" w15:restartNumberingAfterBreak="0">
    <w:nsid w:val="0040493D"/>
    <w:multiLevelType w:val="hybridMultilevel"/>
    <w:tmpl w:val="B7549B8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1861B25"/>
    <w:multiLevelType w:val="hybridMultilevel"/>
    <w:tmpl w:val="0BEA4BD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01F00201"/>
    <w:multiLevelType w:val="hybridMultilevel"/>
    <w:tmpl w:val="43D8046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0E267E40"/>
    <w:multiLevelType w:val="hybridMultilevel"/>
    <w:tmpl w:val="4B4E889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0EBA1E9B"/>
    <w:multiLevelType w:val="hybridMultilevel"/>
    <w:tmpl w:val="A6F48E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F4A40EC"/>
    <w:multiLevelType w:val="hybridMultilevel"/>
    <w:tmpl w:val="0B1C73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4433DC"/>
    <w:multiLevelType w:val="hybridMultilevel"/>
    <w:tmpl w:val="618816E6"/>
    <w:lvl w:ilvl="0" w:tplc="CE2E3AAC">
      <w:start w:val="1"/>
      <w:numFmt w:val="bullet"/>
      <w:lvlText w:val=""/>
      <w:lvlJc w:val="left"/>
      <w:pPr>
        <w:ind w:left="720" w:hanging="360"/>
      </w:pPr>
      <w:rPr>
        <w:rFonts w:ascii="Wingdings" w:hAnsi="Wingdings" w:hint="default"/>
        <w:color w:val="00000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E2A92"/>
    <w:multiLevelType w:val="hybridMultilevel"/>
    <w:tmpl w:val="C456D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E5303"/>
    <w:multiLevelType w:val="hybridMultilevel"/>
    <w:tmpl w:val="7A7E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E276E"/>
    <w:multiLevelType w:val="hybridMultilevel"/>
    <w:tmpl w:val="D1F6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50D66"/>
    <w:multiLevelType w:val="hybridMultilevel"/>
    <w:tmpl w:val="D01A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35238"/>
    <w:multiLevelType w:val="hybridMultilevel"/>
    <w:tmpl w:val="0D667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12643"/>
    <w:multiLevelType w:val="hybridMultilevel"/>
    <w:tmpl w:val="7748767E"/>
    <w:lvl w:ilvl="0" w:tplc="44888C7A">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6" w15:restartNumberingAfterBreak="0">
    <w:nsid w:val="2B952E06"/>
    <w:multiLevelType w:val="hybridMultilevel"/>
    <w:tmpl w:val="B7ACB6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A41813"/>
    <w:multiLevelType w:val="hybridMultilevel"/>
    <w:tmpl w:val="A85C7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87AA6"/>
    <w:multiLevelType w:val="multilevel"/>
    <w:tmpl w:val="F928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EE5EEC"/>
    <w:multiLevelType w:val="hybridMultilevel"/>
    <w:tmpl w:val="7748767E"/>
    <w:lvl w:ilvl="0" w:tplc="44888C7A">
      <w:start w:val="1"/>
      <w:numFmt w:val="bullet"/>
      <w:lvlText w:val=""/>
      <w:lvlJc w:val="left"/>
      <w:pPr>
        <w:ind w:left="3780" w:hanging="360"/>
      </w:pPr>
      <w:rPr>
        <w:rFonts w:ascii="Wingdings" w:hAnsi="Wingdings" w:hint="default"/>
      </w:rPr>
    </w:lvl>
    <w:lvl w:ilvl="1" w:tplc="04090003" w:tentative="1">
      <w:start w:val="1"/>
      <w:numFmt w:val="bullet"/>
      <w:lvlText w:val="o"/>
      <w:lvlJc w:val="left"/>
      <w:pPr>
        <w:ind w:left="4500" w:hanging="360"/>
      </w:pPr>
      <w:rPr>
        <w:rFonts w:ascii="Courier New" w:hAnsi="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0" w15:restartNumberingAfterBreak="0">
    <w:nsid w:val="32243B89"/>
    <w:multiLevelType w:val="hybridMultilevel"/>
    <w:tmpl w:val="6AC46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732056"/>
    <w:multiLevelType w:val="hybridMultilevel"/>
    <w:tmpl w:val="7054D504"/>
    <w:lvl w:ilvl="0" w:tplc="BC7EB68E">
      <w:start w:val="1"/>
      <w:numFmt w:val="bullet"/>
      <w:pStyle w:val="BulletList"/>
      <w:lvlText w:val=""/>
      <w:lvlJc w:val="left"/>
      <w:pPr>
        <w:ind w:left="3780" w:hanging="360"/>
      </w:pPr>
      <w:rPr>
        <w:rFonts w:ascii="Wingdings" w:hAnsi="Wingdings" w:hint="default"/>
      </w:rPr>
    </w:lvl>
    <w:lvl w:ilvl="1" w:tplc="04090003" w:tentative="1">
      <w:start w:val="1"/>
      <w:numFmt w:val="bullet"/>
      <w:lvlText w:val="o"/>
      <w:lvlJc w:val="left"/>
      <w:pPr>
        <w:ind w:left="4500" w:hanging="360"/>
      </w:pPr>
      <w:rPr>
        <w:rFonts w:ascii="Courier New" w:hAnsi="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2" w15:restartNumberingAfterBreak="0">
    <w:nsid w:val="381F3E5A"/>
    <w:multiLevelType w:val="hybridMultilevel"/>
    <w:tmpl w:val="9F26F62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15:restartNumberingAfterBreak="0">
    <w:nsid w:val="389432F5"/>
    <w:multiLevelType w:val="hybridMultilevel"/>
    <w:tmpl w:val="29D09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DF4B71"/>
    <w:multiLevelType w:val="hybridMultilevel"/>
    <w:tmpl w:val="EEA60D1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411B7448"/>
    <w:multiLevelType w:val="hybridMultilevel"/>
    <w:tmpl w:val="7BC4B2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E51E51"/>
    <w:multiLevelType w:val="hybridMultilevel"/>
    <w:tmpl w:val="7748767E"/>
    <w:lvl w:ilvl="0" w:tplc="44888C7A">
      <w:start w:val="1"/>
      <w:numFmt w:val="bullet"/>
      <w:lvlText w:val=""/>
      <w:lvlJc w:val="left"/>
      <w:pPr>
        <w:ind w:left="3780" w:hanging="360"/>
      </w:pPr>
      <w:rPr>
        <w:rFonts w:ascii="Wingdings" w:hAnsi="Wingdings" w:hint="default"/>
        <w:sz w:val="20"/>
      </w:rPr>
    </w:lvl>
    <w:lvl w:ilvl="1" w:tplc="04090003" w:tentative="1">
      <w:start w:val="1"/>
      <w:numFmt w:val="bullet"/>
      <w:lvlText w:val="o"/>
      <w:lvlJc w:val="left"/>
      <w:pPr>
        <w:ind w:left="4500" w:hanging="360"/>
      </w:pPr>
      <w:rPr>
        <w:rFonts w:ascii="Courier New" w:hAnsi="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7" w15:restartNumberingAfterBreak="0">
    <w:nsid w:val="4B820B3A"/>
    <w:multiLevelType w:val="hybridMultilevel"/>
    <w:tmpl w:val="B17A1D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E0E303D"/>
    <w:multiLevelType w:val="hybridMultilevel"/>
    <w:tmpl w:val="A0464860"/>
    <w:lvl w:ilvl="0" w:tplc="04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0CA1C5F"/>
    <w:multiLevelType w:val="hybridMultilevel"/>
    <w:tmpl w:val="62EC6B6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53ED73C4"/>
    <w:multiLevelType w:val="hybridMultilevel"/>
    <w:tmpl w:val="F404C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B822E0"/>
    <w:multiLevelType w:val="hybridMultilevel"/>
    <w:tmpl w:val="5F7C7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E33D4"/>
    <w:multiLevelType w:val="hybridMultilevel"/>
    <w:tmpl w:val="15B07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D6B0BDE"/>
    <w:multiLevelType w:val="hybridMultilevel"/>
    <w:tmpl w:val="D45A3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D38AF"/>
    <w:multiLevelType w:val="hybridMultilevel"/>
    <w:tmpl w:val="B8F08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8F7118"/>
    <w:multiLevelType w:val="hybridMultilevel"/>
    <w:tmpl w:val="91E6A41E"/>
    <w:lvl w:ilvl="0" w:tplc="C29C6964">
      <w:numFmt w:val="bullet"/>
      <w:lvlText w:val=""/>
      <w:lvlJc w:val="left"/>
      <w:pPr>
        <w:ind w:left="720" w:hanging="360"/>
      </w:pPr>
      <w:rPr>
        <w:rFonts w:ascii="Palatino Linotype" w:eastAsia="Times New Roman" w:hAnsi="Palatino Linotype"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AE59E5"/>
    <w:multiLevelType w:val="hybridMultilevel"/>
    <w:tmpl w:val="62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A6AB9"/>
    <w:multiLevelType w:val="hybridMultilevel"/>
    <w:tmpl w:val="F5463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C27837"/>
    <w:multiLevelType w:val="hybridMultilevel"/>
    <w:tmpl w:val="D710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43182E"/>
    <w:multiLevelType w:val="hybridMultilevel"/>
    <w:tmpl w:val="913C2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327C9C"/>
    <w:multiLevelType w:val="hybridMultilevel"/>
    <w:tmpl w:val="6DACD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4A5AAB"/>
    <w:multiLevelType w:val="hybridMultilevel"/>
    <w:tmpl w:val="C14E485E"/>
    <w:lvl w:ilvl="0" w:tplc="0809000B">
      <w:start w:val="1"/>
      <w:numFmt w:val="bullet"/>
      <w:lvlText w:val=""/>
      <w:lvlJc w:val="left"/>
      <w:pPr>
        <w:ind w:left="1140" w:hanging="360"/>
      </w:pPr>
      <w:rPr>
        <w:rFonts w:ascii="Wingdings" w:hAnsi="Wingding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42" w15:restartNumberingAfterBreak="0">
    <w:nsid w:val="6FCA5517"/>
    <w:multiLevelType w:val="hybridMultilevel"/>
    <w:tmpl w:val="25523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1AD416B"/>
    <w:multiLevelType w:val="hybridMultilevel"/>
    <w:tmpl w:val="03D41A2C"/>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4" w15:restartNumberingAfterBreak="0">
    <w:nsid w:val="73F00057"/>
    <w:multiLevelType w:val="hybridMultilevel"/>
    <w:tmpl w:val="5E0A1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31487E"/>
    <w:multiLevelType w:val="hybridMultilevel"/>
    <w:tmpl w:val="B29A29A8"/>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hint="default"/>
      </w:rPr>
    </w:lvl>
    <w:lvl w:ilvl="8" w:tplc="04090005" w:tentative="1">
      <w:start w:val="1"/>
      <w:numFmt w:val="bullet"/>
      <w:lvlText w:val=""/>
      <w:lvlJc w:val="left"/>
      <w:pPr>
        <w:ind w:left="9540" w:hanging="360"/>
      </w:pPr>
      <w:rPr>
        <w:rFonts w:ascii="Wingdings" w:hAnsi="Wingdings" w:hint="default"/>
      </w:rPr>
    </w:lvl>
  </w:abstractNum>
  <w:num w:numId="1">
    <w:abstractNumId w:val="15"/>
  </w:num>
  <w:num w:numId="2">
    <w:abstractNumId w:val="45"/>
  </w:num>
  <w:num w:numId="3">
    <w:abstractNumId w:val="7"/>
  </w:num>
  <w:num w:numId="4">
    <w:abstractNumId w:val="8"/>
  </w:num>
  <w:num w:numId="5">
    <w:abstractNumId w:val="19"/>
  </w:num>
  <w:num w:numId="6">
    <w:abstractNumId w:val="26"/>
  </w:num>
  <w:num w:numId="7">
    <w:abstractNumId w:val="21"/>
  </w:num>
  <w:num w:numId="8">
    <w:abstractNumId w:val="34"/>
  </w:num>
  <w:num w:numId="9">
    <w:abstractNumId w:val="30"/>
  </w:num>
  <w:num w:numId="10">
    <w:abstractNumId w:val="9"/>
  </w:num>
  <w:num w:numId="11">
    <w:abstractNumId w:val="0"/>
  </w:num>
  <w:num w:numId="12">
    <w:abstractNumId w:val="1"/>
  </w:num>
  <w:num w:numId="13">
    <w:abstractNumId w:val="2"/>
  </w:num>
  <w:num w:numId="14">
    <w:abstractNumId w:val="43"/>
  </w:num>
  <w:num w:numId="15">
    <w:abstractNumId w:val="36"/>
  </w:num>
  <w:num w:numId="16">
    <w:abstractNumId w:val="27"/>
  </w:num>
  <w:num w:numId="17">
    <w:abstractNumId w:val="11"/>
  </w:num>
  <w:num w:numId="18">
    <w:abstractNumId w:val="38"/>
  </w:num>
  <w:num w:numId="19">
    <w:abstractNumId w:val="12"/>
  </w:num>
  <w:num w:numId="20">
    <w:abstractNumId w:val="13"/>
  </w:num>
  <w:num w:numId="21">
    <w:abstractNumId w:val="16"/>
  </w:num>
  <w:num w:numId="22">
    <w:abstractNumId w:val="22"/>
  </w:num>
  <w:num w:numId="23">
    <w:abstractNumId w:val="42"/>
  </w:num>
  <w:num w:numId="24">
    <w:abstractNumId w:val="40"/>
  </w:num>
  <w:num w:numId="25">
    <w:abstractNumId w:val="3"/>
  </w:num>
  <w:num w:numId="26">
    <w:abstractNumId w:val="25"/>
  </w:num>
  <w:num w:numId="27">
    <w:abstractNumId w:val="29"/>
  </w:num>
  <w:num w:numId="28">
    <w:abstractNumId w:val="5"/>
  </w:num>
  <w:num w:numId="29">
    <w:abstractNumId w:val="6"/>
  </w:num>
  <w:num w:numId="30">
    <w:abstractNumId w:val="24"/>
  </w:num>
  <w:num w:numId="31">
    <w:abstractNumId w:val="33"/>
  </w:num>
  <w:num w:numId="32">
    <w:abstractNumId w:val="28"/>
  </w:num>
  <w:num w:numId="33">
    <w:abstractNumId w:val="32"/>
  </w:num>
  <w:num w:numId="34">
    <w:abstractNumId w:val="4"/>
  </w:num>
  <w:num w:numId="35">
    <w:abstractNumId w:val="33"/>
  </w:num>
  <w:num w:numId="36">
    <w:abstractNumId w:val="37"/>
  </w:num>
  <w:num w:numId="37">
    <w:abstractNumId w:val="17"/>
  </w:num>
  <w:num w:numId="38">
    <w:abstractNumId w:val="35"/>
  </w:num>
  <w:num w:numId="39">
    <w:abstractNumId w:val="10"/>
  </w:num>
  <w:num w:numId="40">
    <w:abstractNumId w:val="18"/>
  </w:num>
  <w:num w:numId="41">
    <w:abstractNumId w:val="44"/>
  </w:num>
  <w:num w:numId="42">
    <w:abstractNumId w:val="41"/>
  </w:num>
  <w:num w:numId="43">
    <w:abstractNumId w:val="14"/>
  </w:num>
  <w:num w:numId="44">
    <w:abstractNumId w:val="31"/>
  </w:num>
  <w:num w:numId="45">
    <w:abstractNumId w:val="23"/>
  </w:num>
  <w:num w:numId="46">
    <w:abstractNumId w:val="20"/>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76F"/>
    <w:rsid w:val="0000509D"/>
    <w:rsid w:val="00011F07"/>
    <w:rsid w:val="000156AA"/>
    <w:rsid w:val="00020712"/>
    <w:rsid w:val="00022970"/>
    <w:rsid w:val="0002303A"/>
    <w:rsid w:val="00024BE9"/>
    <w:rsid w:val="00025FE3"/>
    <w:rsid w:val="000335EE"/>
    <w:rsid w:val="00035298"/>
    <w:rsid w:val="00042B3F"/>
    <w:rsid w:val="00054E03"/>
    <w:rsid w:val="00056FC6"/>
    <w:rsid w:val="0006081B"/>
    <w:rsid w:val="00061E7F"/>
    <w:rsid w:val="0006259E"/>
    <w:rsid w:val="000754A1"/>
    <w:rsid w:val="000765ED"/>
    <w:rsid w:val="00083C57"/>
    <w:rsid w:val="00087ADA"/>
    <w:rsid w:val="00090E5C"/>
    <w:rsid w:val="000911BB"/>
    <w:rsid w:val="000932EB"/>
    <w:rsid w:val="00095725"/>
    <w:rsid w:val="000961A1"/>
    <w:rsid w:val="000B58FD"/>
    <w:rsid w:val="000B6807"/>
    <w:rsid w:val="000C0A2B"/>
    <w:rsid w:val="000C4284"/>
    <w:rsid w:val="000C6532"/>
    <w:rsid w:val="000C6DFC"/>
    <w:rsid w:val="000C79FB"/>
    <w:rsid w:val="000D76A4"/>
    <w:rsid w:val="000E2A8E"/>
    <w:rsid w:val="000E3D88"/>
    <w:rsid w:val="000E5BC2"/>
    <w:rsid w:val="000F1CCE"/>
    <w:rsid w:val="000F363B"/>
    <w:rsid w:val="000F4D05"/>
    <w:rsid w:val="000F5CFE"/>
    <w:rsid w:val="00105572"/>
    <w:rsid w:val="00111584"/>
    <w:rsid w:val="00117C43"/>
    <w:rsid w:val="00117FE2"/>
    <w:rsid w:val="00131003"/>
    <w:rsid w:val="00132F94"/>
    <w:rsid w:val="001356D1"/>
    <w:rsid w:val="00137BF6"/>
    <w:rsid w:val="00137C66"/>
    <w:rsid w:val="0014431E"/>
    <w:rsid w:val="00144697"/>
    <w:rsid w:val="0015367B"/>
    <w:rsid w:val="00155D57"/>
    <w:rsid w:val="0016149C"/>
    <w:rsid w:val="00161D4B"/>
    <w:rsid w:val="0016323F"/>
    <w:rsid w:val="00165431"/>
    <w:rsid w:val="0016738E"/>
    <w:rsid w:val="001718FA"/>
    <w:rsid w:val="001731ED"/>
    <w:rsid w:val="00175F6F"/>
    <w:rsid w:val="00183704"/>
    <w:rsid w:val="00184385"/>
    <w:rsid w:val="001927D1"/>
    <w:rsid w:val="00192843"/>
    <w:rsid w:val="00193E63"/>
    <w:rsid w:val="00195CBE"/>
    <w:rsid w:val="001965A6"/>
    <w:rsid w:val="001A035F"/>
    <w:rsid w:val="001A50BF"/>
    <w:rsid w:val="001A7A61"/>
    <w:rsid w:val="001B265C"/>
    <w:rsid w:val="001B5602"/>
    <w:rsid w:val="001C46A1"/>
    <w:rsid w:val="001D109D"/>
    <w:rsid w:val="001D1241"/>
    <w:rsid w:val="001D234E"/>
    <w:rsid w:val="001D3C60"/>
    <w:rsid w:val="001D4E02"/>
    <w:rsid w:val="001E0C00"/>
    <w:rsid w:val="001E1A60"/>
    <w:rsid w:val="001E23E0"/>
    <w:rsid w:val="001E431A"/>
    <w:rsid w:val="001E6E39"/>
    <w:rsid w:val="001F47B8"/>
    <w:rsid w:val="001F5BD2"/>
    <w:rsid w:val="001F7604"/>
    <w:rsid w:val="0020279A"/>
    <w:rsid w:val="00202CD9"/>
    <w:rsid w:val="00204165"/>
    <w:rsid w:val="002050D1"/>
    <w:rsid w:val="0020516E"/>
    <w:rsid w:val="002078CE"/>
    <w:rsid w:val="00210E2B"/>
    <w:rsid w:val="00221BBD"/>
    <w:rsid w:val="00224D85"/>
    <w:rsid w:val="00230665"/>
    <w:rsid w:val="00231078"/>
    <w:rsid w:val="002334B3"/>
    <w:rsid w:val="00237C92"/>
    <w:rsid w:val="00242267"/>
    <w:rsid w:val="00242EFB"/>
    <w:rsid w:val="00242FFA"/>
    <w:rsid w:val="00243F34"/>
    <w:rsid w:val="00246E3D"/>
    <w:rsid w:val="00247B21"/>
    <w:rsid w:val="00247D68"/>
    <w:rsid w:val="00250912"/>
    <w:rsid w:val="00251256"/>
    <w:rsid w:val="00254DB6"/>
    <w:rsid w:val="00255245"/>
    <w:rsid w:val="00264FD5"/>
    <w:rsid w:val="00265357"/>
    <w:rsid w:val="00284335"/>
    <w:rsid w:val="0029178D"/>
    <w:rsid w:val="00294AB7"/>
    <w:rsid w:val="002A381B"/>
    <w:rsid w:val="002B10D1"/>
    <w:rsid w:val="002B132C"/>
    <w:rsid w:val="002B1358"/>
    <w:rsid w:val="002B1F9C"/>
    <w:rsid w:val="002B5138"/>
    <w:rsid w:val="002B6563"/>
    <w:rsid w:val="002B66BE"/>
    <w:rsid w:val="002B6927"/>
    <w:rsid w:val="002B7448"/>
    <w:rsid w:val="002C21CC"/>
    <w:rsid w:val="002C2786"/>
    <w:rsid w:val="002D026C"/>
    <w:rsid w:val="002E0776"/>
    <w:rsid w:val="002E084A"/>
    <w:rsid w:val="002E1D14"/>
    <w:rsid w:val="002E335B"/>
    <w:rsid w:val="002E4E7C"/>
    <w:rsid w:val="002E5567"/>
    <w:rsid w:val="002F743C"/>
    <w:rsid w:val="00300B99"/>
    <w:rsid w:val="00301AFC"/>
    <w:rsid w:val="00302E2A"/>
    <w:rsid w:val="00303F9A"/>
    <w:rsid w:val="00305998"/>
    <w:rsid w:val="0030648A"/>
    <w:rsid w:val="00307612"/>
    <w:rsid w:val="00311096"/>
    <w:rsid w:val="00313B7F"/>
    <w:rsid w:val="003148C0"/>
    <w:rsid w:val="00320820"/>
    <w:rsid w:val="00322631"/>
    <w:rsid w:val="00325C4E"/>
    <w:rsid w:val="0033192F"/>
    <w:rsid w:val="00332B73"/>
    <w:rsid w:val="00332D11"/>
    <w:rsid w:val="003340B6"/>
    <w:rsid w:val="0033676C"/>
    <w:rsid w:val="003429DE"/>
    <w:rsid w:val="003522A6"/>
    <w:rsid w:val="003575B5"/>
    <w:rsid w:val="003635D8"/>
    <w:rsid w:val="00363715"/>
    <w:rsid w:val="0036410E"/>
    <w:rsid w:val="00365163"/>
    <w:rsid w:val="003654A9"/>
    <w:rsid w:val="00367CAA"/>
    <w:rsid w:val="0037739F"/>
    <w:rsid w:val="003831EA"/>
    <w:rsid w:val="003875DC"/>
    <w:rsid w:val="00393E51"/>
    <w:rsid w:val="00397FA0"/>
    <w:rsid w:val="003A3F89"/>
    <w:rsid w:val="003A5900"/>
    <w:rsid w:val="003A7649"/>
    <w:rsid w:val="003A7DA1"/>
    <w:rsid w:val="003B1B5C"/>
    <w:rsid w:val="003C3BB1"/>
    <w:rsid w:val="003E204C"/>
    <w:rsid w:val="003E25E2"/>
    <w:rsid w:val="003E31A1"/>
    <w:rsid w:val="003F40F4"/>
    <w:rsid w:val="003F73F5"/>
    <w:rsid w:val="004016D0"/>
    <w:rsid w:val="0040366C"/>
    <w:rsid w:val="00405D0B"/>
    <w:rsid w:val="00413C10"/>
    <w:rsid w:val="00414650"/>
    <w:rsid w:val="00417618"/>
    <w:rsid w:val="00422389"/>
    <w:rsid w:val="00430714"/>
    <w:rsid w:val="004315A5"/>
    <w:rsid w:val="00433448"/>
    <w:rsid w:val="00436327"/>
    <w:rsid w:val="0043683C"/>
    <w:rsid w:val="00436E3C"/>
    <w:rsid w:val="004437C4"/>
    <w:rsid w:val="004514CE"/>
    <w:rsid w:val="00460608"/>
    <w:rsid w:val="00467978"/>
    <w:rsid w:val="00471B03"/>
    <w:rsid w:val="00473576"/>
    <w:rsid w:val="00477931"/>
    <w:rsid w:val="004779CE"/>
    <w:rsid w:val="00480DB7"/>
    <w:rsid w:val="00482351"/>
    <w:rsid w:val="00490831"/>
    <w:rsid w:val="00491BAB"/>
    <w:rsid w:val="00492EDC"/>
    <w:rsid w:val="00496963"/>
    <w:rsid w:val="00496A28"/>
    <w:rsid w:val="004A2D84"/>
    <w:rsid w:val="004A3885"/>
    <w:rsid w:val="004A3C3D"/>
    <w:rsid w:val="004A4A67"/>
    <w:rsid w:val="004B0709"/>
    <w:rsid w:val="004B210D"/>
    <w:rsid w:val="004B4CC2"/>
    <w:rsid w:val="004B5EFA"/>
    <w:rsid w:val="004C0139"/>
    <w:rsid w:val="004C0892"/>
    <w:rsid w:val="004C1840"/>
    <w:rsid w:val="004C1978"/>
    <w:rsid w:val="004C4DBB"/>
    <w:rsid w:val="004C669A"/>
    <w:rsid w:val="004C6DB2"/>
    <w:rsid w:val="004C7875"/>
    <w:rsid w:val="004C7B6B"/>
    <w:rsid w:val="004D03E4"/>
    <w:rsid w:val="004D12D9"/>
    <w:rsid w:val="004D2430"/>
    <w:rsid w:val="004E3BCD"/>
    <w:rsid w:val="004E428F"/>
    <w:rsid w:val="004E59D3"/>
    <w:rsid w:val="004E6424"/>
    <w:rsid w:val="004F4961"/>
    <w:rsid w:val="004F49C3"/>
    <w:rsid w:val="004F73C2"/>
    <w:rsid w:val="00504CE6"/>
    <w:rsid w:val="005059D0"/>
    <w:rsid w:val="00513D51"/>
    <w:rsid w:val="00516C85"/>
    <w:rsid w:val="00516D4B"/>
    <w:rsid w:val="00517532"/>
    <w:rsid w:val="005256FA"/>
    <w:rsid w:val="00526813"/>
    <w:rsid w:val="0053124B"/>
    <w:rsid w:val="0053286D"/>
    <w:rsid w:val="0053509D"/>
    <w:rsid w:val="005360EC"/>
    <w:rsid w:val="00537E52"/>
    <w:rsid w:val="0054270D"/>
    <w:rsid w:val="0054455B"/>
    <w:rsid w:val="00547D37"/>
    <w:rsid w:val="00554383"/>
    <w:rsid w:val="00554947"/>
    <w:rsid w:val="0056064A"/>
    <w:rsid w:val="005624A9"/>
    <w:rsid w:val="00563822"/>
    <w:rsid w:val="00563844"/>
    <w:rsid w:val="00563DE3"/>
    <w:rsid w:val="005709B0"/>
    <w:rsid w:val="005802C2"/>
    <w:rsid w:val="005808DE"/>
    <w:rsid w:val="005832CE"/>
    <w:rsid w:val="00594017"/>
    <w:rsid w:val="00595793"/>
    <w:rsid w:val="00597D7A"/>
    <w:rsid w:val="005A183E"/>
    <w:rsid w:val="005A2C4F"/>
    <w:rsid w:val="005A4114"/>
    <w:rsid w:val="005A784D"/>
    <w:rsid w:val="005B04A1"/>
    <w:rsid w:val="005B4669"/>
    <w:rsid w:val="005C004E"/>
    <w:rsid w:val="005C3333"/>
    <w:rsid w:val="005C52B4"/>
    <w:rsid w:val="005C706D"/>
    <w:rsid w:val="005D194E"/>
    <w:rsid w:val="005D3725"/>
    <w:rsid w:val="005D4351"/>
    <w:rsid w:val="005E20E5"/>
    <w:rsid w:val="005F2A78"/>
    <w:rsid w:val="005F31D1"/>
    <w:rsid w:val="005F5F42"/>
    <w:rsid w:val="0060217F"/>
    <w:rsid w:val="00602926"/>
    <w:rsid w:val="00602C97"/>
    <w:rsid w:val="0060544B"/>
    <w:rsid w:val="006058FE"/>
    <w:rsid w:val="00612344"/>
    <w:rsid w:val="006129EE"/>
    <w:rsid w:val="00614870"/>
    <w:rsid w:val="006234C4"/>
    <w:rsid w:val="00625919"/>
    <w:rsid w:val="00632764"/>
    <w:rsid w:val="00636BBB"/>
    <w:rsid w:val="00640DA5"/>
    <w:rsid w:val="00640FB1"/>
    <w:rsid w:val="00644E4A"/>
    <w:rsid w:val="006462DA"/>
    <w:rsid w:val="006516C6"/>
    <w:rsid w:val="00653EE8"/>
    <w:rsid w:val="006549A6"/>
    <w:rsid w:val="006554CB"/>
    <w:rsid w:val="006568E8"/>
    <w:rsid w:val="006570BC"/>
    <w:rsid w:val="00657EB8"/>
    <w:rsid w:val="00662ED8"/>
    <w:rsid w:val="0066461D"/>
    <w:rsid w:val="00677C2C"/>
    <w:rsid w:val="00681FDC"/>
    <w:rsid w:val="0068269C"/>
    <w:rsid w:val="00682B8A"/>
    <w:rsid w:val="006877C5"/>
    <w:rsid w:val="00693501"/>
    <w:rsid w:val="00693CDC"/>
    <w:rsid w:val="0069725E"/>
    <w:rsid w:val="006A5EA4"/>
    <w:rsid w:val="006A6AB0"/>
    <w:rsid w:val="006B16DA"/>
    <w:rsid w:val="006C134A"/>
    <w:rsid w:val="006C6239"/>
    <w:rsid w:val="006C6A0A"/>
    <w:rsid w:val="006C6BA8"/>
    <w:rsid w:val="006D2850"/>
    <w:rsid w:val="006D40FD"/>
    <w:rsid w:val="006D537F"/>
    <w:rsid w:val="006E0AFA"/>
    <w:rsid w:val="006E239E"/>
    <w:rsid w:val="006E255A"/>
    <w:rsid w:val="006E26A8"/>
    <w:rsid w:val="006E4E50"/>
    <w:rsid w:val="006E61BF"/>
    <w:rsid w:val="00706B3A"/>
    <w:rsid w:val="00706D0A"/>
    <w:rsid w:val="007108F3"/>
    <w:rsid w:val="00712509"/>
    <w:rsid w:val="00713A5C"/>
    <w:rsid w:val="00715760"/>
    <w:rsid w:val="00720808"/>
    <w:rsid w:val="00722AE1"/>
    <w:rsid w:val="00722F1E"/>
    <w:rsid w:val="00726E37"/>
    <w:rsid w:val="007313FB"/>
    <w:rsid w:val="00735528"/>
    <w:rsid w:val="007364D4"/>
    <w:rsid w:val="00747D84"/>
    <w:rsid w:val="007621AD"/>
    <w:rsid w:val="00763CCC"/>
    <w:rsid w:val="00764256"/>
    <w:rsid w:val="007655E8"/>
    <w:rsid w:val="00766102"/>
    <w:rsid w:val="00775D41"/>
    <w:rsid w:val="00775E17"/>
    <w:rsid w:val="00781B29"/>
    <w:rsid w:val="007A3714"/>
    <w:rsid w:val="007A7B2C"/>
    <w:rsid w:val="007B0DBF"/>
    <w:rsid w:val="007B20F7"/>
    <w:rsid w:val="007B3BD4"/>
    <w:rsid w:val="007B4DE8"/>
    <w:rsid w:val="007B534F"/>
    <w:rsid w:val="007B78BF"/>
    <w:rsid w:val="007C1789"/>
    <w:rsid w:val="007C33EA"/>
    <w:rsid w:val="007C7C53"/>
    <w:rsid w:val="007D65BA"/>
    <w:rsid w:val="007F34FC"/>
    <w:rsid w:val="008025B7"/>
    <w:rsid w:val="0080458C"/>
    <w:rsid w:val="008064C0"/>
    <w:rsid w:val="0081103E"/>
    <w:rsid w:val="00821301"/>
    <w:rsid w:val="00825443"/>
    <w:rsid w:val="008258CA"/>
    <w:rsid w:val="00825B1E"/>
    <w:rsid w:val="00825E06"/>
    <w:rsid w:val="008264DD"/>
    <w:rsid w:val="008267FF"/>
    <w:rsid w:val="00832E4E"/>
    <w:rsid w:val="008345D9"/>
    <w:rsid w:val="00834CA3"/>
    <w:rsid w:val="00836B48"/>
    <w:rsid w:val="00842F2B"/>
    <w:rsid w:val="008442A0"/>
    <w:rsid w:val="0084494C"/>
    <w:rsid w:val="008453C2"/>
    <w:rsid w:val="00850D72"/>
    <w:rsid w:val="00854E99"/>
    <w:rsid w:val="00855466"/>
    <w:rsid w:val="0086118E"/>
    <w:rsid w:val="0087413C"/>
    <w:rsid w:val="008769A8"/>
    <w:rsid w:val="008901BE"/>
    <w:rsid w:val="00893A10"/>
    <w:rsid w:val="00893BE9"/>
    <w:rsid w:val="00895D29"/>
    <w:rsid w:val="008A1558"/>
    <w:rsid w:val="008A23AF"/>
    <w:rsid w:val="008A4C42"/>
    <w:rsid w:val="008A4F78"/>
    <w:rsid w:val="008C00D2"/>
    <w:rsid w:val="008C1154"/>
    <w:rsid w:val="008C1315"/>
    <w:rsid w:val="008D0447"/>
    <w:rsid w:val="008D5433"/>
    <w:rsid w:val="008E02FB"/>
    <w:rsid w:val="008E3ED6"/>
    <w:rsid w:val="008E4225"/>
    <w:rsid w:val="008E5728"/>
    <w:rsid w:val="008E6443"/>
    <w:rsid w:val="008F4BDA"/>
    <w:rsid w:val="00900C40"/>
    <w:rsid w:val="00900DA9"/>
    <w:rsid w:val="00901170"/>
    <w:rsid w:val="0090666E"/>
    <w:rsid w:val="00906A08"/>
    <w:rsid w:val="009260B5"/>
    <w:rsid w:val="009279E9"/>
    <w:rsid w:val="00930355"/>
    <w:rsid w:val="009341A3"/>
    <w:rsid w:val="0093484B"/>
    <w:rsid w:val="00935143"/>
    <w:rsid w:val="00935A64"/>
    <w:rsid w:val="00937181"/>
    <w:rsid w:val="00937939"/>
    <w:rsid w:val="00937DFD"/>
    <w:rsid w:val="0094040D"/>
    <w:rsid w:val="00943A8C"/>
    <w:rsid w:val="00947029"/>
    <w:rsid w:val="009509C5"/>
    <w:rsid w:val="0095166F"/>
    <w:rsid w:val="00954861"/>
    <w:rsid w:val="009579AA"/>
    <w:rsid w:val="00966A4F"/>
    <w:rsid w:val="00967536"/>
    <w:rsid w:val="00967E81"/>
    <w:rsid w:val="00974789"/>
    <w:rsid w:val="0097665B"/>
    <w:rsid w:val="00977D83"/>
    <w:rsid w:val="00980C20"/>
    <w:rsid w:val="0098700F"/>
    <w:rsid w:val="009B2A70"/>
    <w:rsid w:val="009B4609"/>
    <w:rsid w:val="009B5A76"/>
    <w:rsid w:val="009C32F2"/>
    <w:rsid w:val="009D0CA7"/>
    <w:rsid w:val="009D4051"/>
    <w:rsid w:val="009D4F54"/>
    <w:rsid w:val="009D640E"/>
    <w:rsid w:val="009E07CE"/>
    <w:rsid w:val="009E1671"/>
    <w:rsid w:val="009E462B"/>
    <w:rsid w:val="009E5B6A"/>
    <w:rsid w:val="009F1DE7"/>
    <w:rsid w:val="009F46D6"/>
    <w:rsid w:val="009F479B"/>
    <w:rsid w:val="00A01457"/>
    <w:rsid w:val="00A02B75"/>
    <w:rsid w:val="00A24C64"/>
    <w:rsid w:val="00A2780B"/>
    <w:rsid w:val="00A30BE2"/>
    <w:rsid w:val="00A35809"/>
    <w:rsid w:val="00A41567"/>
    <w:rsid w:val="00A429DD"/>
    <w:rsid w:val="00A43A53"/>
    <w:rsid w:val="00A5128E"/>
    <w:rsid w:val="00A51BEE"/>
    <w:rsid w:val="00A52AD8"/>
    <w:rsid w:val="00A54C1B"/>
    <w:rsid w:val="00A559A5"/>
    <w:rsid w:val="00A645F7"/>
    <w:rsid w:val="00A65097"/>
    <w:rsid w:val="00A66138"/>
    <w:rsid w:val="00A67C8F"/>
    <w:rsid w:val="00A701EE"/>
    <w:rsid w:val="00A70657"/>
    <w:rsid w:val="00A73A57"/>
    <w:rsid w:val="00A74BE9"/>
    <w:rsid w:val="00A76248"/>
    <w:rsid w:val="00A76E12"/>
    <w:rsid w:val="00A853C5"/>
    <w:rsid w:val="00A8640C"/>
    <w:rsid w:val="00A917FC"/>
    <w:rsid w:val="00A97544"/>
    <w:rsid w:val="00A97C2F"/>
    <w:rsid w:val="00AA2E00"/>
    <w:rsid w:val="00AA4FCF"/>
    <w:rsid w:val="00AA51DF"/>
    <w:rsid w:val="00AA5647"/>
    <w:rsid w:val="00AA7C0B"/>
    <w:rsid w:val="00AB3A0B"/>
    <w:rsid w:val="00AB5817"/>
    <w:rsid w:val="00AB627D"/>
    <w:rsid w:val="00AB75E7"/>
    <w:rsid w:val="00AC72FA"/>
    <w:rsid w:val="00AD6115"/>
    <w:rsid w:val="00AD7E18"/>
    <w:rsid w:val="00B0145E"/>
    <w:rsid w:val="00B01FF2"/>
    <w:rsid w:val="00B05443"/>
    <w:rsid w:val="00B06776"/>
    <w:rsid w:val="00B217B9"/>
    <w:rsid w:val="00B2254F"/>
    <w:rsid w:val="00B2529F"/>
    <w:rsid w:val="00B3407E"/>
    <w:rsid w:val="00B37749"/>
    <w:rsid w:val="00B41A22"/>
    <w:rsid w:val="00B422BC"/>
    <w:rsid w:val="00B42B71"/>
    <w:rsid w:val="00B50E7D"/>
    <w:rsid w:val="00B52B93"/>
    <w:rsid w:val="00B63BCC"/>
    <w:rsid w:val="00B70051"/>
    <w:rsid w:val="00B729C3"/>
    <w:rsid w:val="00B80679"/>
    <w:rsid w:val="00B8176F"/>
    <w:rsid w:val="00B85177"/>
    <w:rsid w:val="00B85FCB"/>
    <w:rsid w:val="00B86F1E"/>
    <w:rsid w:val="00B93E47"/>
    <w:rsid w:val="00B95C61"/>
    <w:rsid w:val="00BA3BE3"/>
    <w:rsid w:val="00BA4A9F"/>
    <w:rsid w:val="00BA7A58"/>
    <w:rsid w:val="00BC05EC"/>
    <w:rsid w:val="00BC2984"/>
    <w:rsid w:val="00BC5AC5"/>
    <w:rsid w:val="00BD0153"/>
    <w:rsid w:val="00BD5DFD"/>
    <w:rsid w:val="00BE36EF"/>
    <w:rsid w:val="00BE3F75"/>
    <w:rsid w:val="00BF5596"/>
    <w:rsid w:val="00BF58F0"/>
    <w:rsid w:val="00C015D5"/>
    <w:rsid w:val="00C02E3E"/>
    <w:rsid w:val="00C13B16"/>
    <w:rsid w:val="00C15EF9"/>
    <w:rsid w:val="00C177A1"/>
    <w:rsid w:val="00C17836"/>
    <w:rsid w:val="00C21CEA"/>
    <w:rsid w:val="00C22769"/>
    <w:rsid w:val="00C23511"/>
    <w:rsid w:val="00C31010"/>
    <w:rsid w:val="00C310D7"/>
    <w:rsid w:val="00C42D84"/>
    <w:rsid w:val="00C46060"/>
    <w:rsid w:val="00C47CF0"/>
    <w:rsid w:val="00C5417E"/>
    <w:rsid w:val="00C57817"/>
    <w:rsid w:val="00C607DF"/>
    <w:rsid w:val="00C63F06"/>
    <w:rsid w:val="00C64152"/>
    <w:rsid w:val="00C64BD9"/>
    <w:rsid w:val="00C7426B"/>
    <w:rsid w:val="00C76FD1"/>
    <w:rsid w:val="00C77427"/>
    <w:rsid w:val="00C80636"/>
    <w:rsid w:val="00C81F52"/>
    <w:rsid w:val="00C8473E"/>
    <w:rsid w:val="00C8645F"/>
    <w:rsid w:val="00C94196"/>
    <w:rsid w:val="00CA30E7"/>
    <w:rsid w:val="00CB0EC2"/>
    <w:rsid w:val="00CB4F84"/>
    <w:rsid w:val="00CB7697"/>
    <w:rsid w:val="00CC2B22"/>
    <w:rsid w:val="00CD2552"/>
    <w:rsid w:val="00CE6F67"/>
    <w:rsid w:val="00D008EE"/>
    <w:rsid w:val="00D03805"/>
    <w:rsid w:val="00D06764"/>
    <w:rsid w:val="00D1126C"/>
    <w:rsid w:val="00D12249"/>
    <w:rsid w:val="00D1366D"/>
    <w:rsid w:val="00D14F89"/>
    <w:rsid w:val="00D17253"/>
    <w:rsid w:val="00D26789"/>
    <w:rsid w:val="00D32384"/>
    <w:rsid w:val="00D37DB7"/>
    <w:rsid w:val="00D413A2"/>
    <w:rsid w:val="00D45760"/>
    <w:rsid w:val="00D46A1B"/>
    <w:rsid w:val="00D47589"/>
    <w:rsid w:val="00D50CDD"/>
    <w:rsid w:val="00D51B6B"/>
    <w:rsid w:val="00D52D7E"/>
    <w:rsid w:val="00D5480C"/>
    <w:rsid w:val="00D557E6"/>
    <w:rsid w:val="00D61736"/>
    <w:rsid w:val="00D625B6"/>
    <w:rsid w:val="00D6459B"/>
    <w:rsid w:val="00D655BD"/>
    <w:rsid w:val="00D77F9E"/>
    <w:rsid w:val="00D85AAD"/>
    <w:rsid w:val="00D97173"/>
    <w:rsid w:val="00DA043A"/>
    <w:rsid w:val="00DA259D"/>
    <w:rsid w:val="00DA2DFF"/>
    <w:rsid w:val="00DA4870"/>
    <w:rsid w:val="00DA666C"/>
    <w:rsid w:val="00DA77BD"/>
    <w:rsid w:val="00DB2368"/>
    <w:rsid w:val="00DB5C70"/>
    <w:rsid w:val="00DB72EF"/>
    <w:rsid w:val="00DC190F"/>
    <w:rsid w:val="00DC32DF"/>
    <w:rsid w:val="00DC3BE5"/>
    <w:rsid w:val="00DC4772"/>
    <w:rsid w:val="00DD025A"/>
    <w:rsid w:val="00DD2800"/>
    <w:rsid w:val="00DD375C"/>
    <w:rsid w:val="00DE0570"/>
    <w:rsid w:val="00DE1C9F"/>
    <w:rsid w:val="00DE271A"/>
    <w:rsid w:val="00DE797A"/>
    <w:rsid w:val="00DF5030"/>
    <w:rsid w:val="00DF5CC3"/>
    <w:rsid w:val="00DF6B03"/>
    <w:rsid w:val="00DF79C0"/>
    <w:rsid w:val="00DF7C43"/>
    <w:rsid w:val="00E01D09"/>
    <w:rsid w:val="00E03529"/>
    <w:rsid w:val="00E14D93"/>
    <w:rsid w:val="00E22C72"/>
    <w:rsid w:val="00E304EB"/>
    <w:rsid w:val="00E335EA"/>
    <w:rsid w:val="00E35C3C"/>
    <w:rsid w:val="00E37DF1"/>
    <w:rsid w:val="00E41AEC"/>
    <w:rsid w:val="00E41ED5"/>
    <w:rsid w:val="00E51552"/>
    <w:rsid w:val="00E60C57"/>
    <w:rsid w:val="00E64A58"/>
    <w:rsid w:val="00E67807"/>
    <w:rsid w:val="00E72626"/>
    <w:rsid w:val="00E749BA"/>
    <w:rsid w:val="00E75A41"/>
    <w:rsid w:val="00E80E83"/>
    <w:rsid w:val="00E8281D"/>
    <w:rsid w:val="00E83FB7"/>
    <w:rsid w:val="00E84CD9"/>
    <w:rsid w:val="00E85C98"/>
    <w:rsid w:val="00E94E95"/>
    <w:rsid w:val="00EA4708"/>
    <w:rsid w:val="00EB615B"/>
    <w:rsid w:val="00ED0288"/>
    <w:rsid w:val="00ED0427"/>
    <w:rsid w:val="00ED0896"/>
    <w:rsid w:val="00ED78AC"/>
    <w:rsid w:val="00EE0499"/>
    <w:rsid w:val="00EE1BEF"/>
    <w:rsid w:val="00EE3F6E"/>
    <w:rsid w:val="00EE48C9"/>
    <w:rsid w:val="00EE5927"/>
    <w:rsid w:val="00EF0DD1"/>
    <w:rsid w:val="00F00CE5"/>
    <w:rsid w:val="00F04FE5"/>
    <w:rsid w:val="00F051D5"/>
    <w:rsid w:val="00F05E37"/>
    <w:rsid w:val="00F1138A"/>
    <w:rsid w:val="00F14568"/>
    <w:rsid w:val="00F145FB"/>
    <w:rsid w:val="00F15C6C"/>
    <w:rsid w:val="00F16C43"/>
    <w:rsid w:val="00F17425"/>
    <w:rsid w:val="00F22223"/>
    <w:rsid w:val="00F26076"/>
    <w:rsid w:val="00F34E10"/>
    <w:rsid w:val="00F407BF"/>
    <w:rsid w:val="00F410FC"/>
    <w:rsid w:val="00F45D81"/>
    <w:rsid w:val="00F476AC"/>
    <w:rsid w:val="00F52FA4"/>
    <w:rsid w:val="00F536BE"/>
    <w:rsid w:val="00F66AC6"/>
    <w:rsid w:val="00F67434"/>
    <w:rsid w:val="00F7239C"/>
    <w:rsid w:val="00F7261A"/>
    <w:rsid w:val="00F74A04"/>
    <w:rsid w:val="00F755A7"/>
    <w:rsid w:val="00F75631"/>
    <w:rsid w:val="00F82B43"/>
    <w:rsid w:val="00F91B62"/>
    <w:rsid w:val="00F930CA"/>
    <w:rsid w:val="00FA16C3"/>
    <w:rsid w:val="00FA610A"/>
    <w:rsid w:val="00FA6A63"/>
    <w:rsid w:val="00FA73A2"/>
    <w:rsid w:val="00FA7F6D"/>
    <w:rsid w:val="00FB1EC0"/>
    <w:rsid w:val="00FB485C"/>
    <w:rsid w:val="00FB4B1F"/>
    <w:rsid w:val="00FB6CD1"/>
    <w:rsid w:val="00FC1811"/>
    <w:rsid w:val="00FC1ABF"/>
    <w:rsid w:val="00FC5158"/>
    <w:rsid w:val="00FD5C33"/>
    <w:rsid w:val="00FD702D"/>
    <w:rsid w:val="00FE5024"/>
    <w:rsid w:val="00FE5280"/>
    <w:rsid w:val="00FE6E43"/>
    <w:rsid w:val="00FE71EF"/>
    <w:rsid w:val="00FF2685"/>
    <w:rsid w:val="00FF3C6A"/>
    <w:rsid w:val="00FF53BC"/>
    <w:rsid w:val="00FF66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C9B2F"/>
  <w15:docId w15:val="{7AE538F9-7F9D-413D-9B2F-D2480AAF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0" w:defSemiHidden="0" w:defUnhideWhenUsed="0" w:defQFormat="0" w:count="375">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74EB4"/>
    <w:rPr>
      <w:color w:val="66666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SectionTitle"/>
    <w:link w:val="HeaderChar"/>
    <w:uiPriority w:val="99"/>
    <w:unhideWhenUsed/>
    <w:rsid w:val="00012AAC"/>
    <w:pPr>
      <w:spacing w:before="240"/>
    </w:pPr>
    <w:rPr>
      <w:sz w:val="24"/>
    </w:rPr>
  </w:style>
  <w:style w:type="character" w:customStyle="1" w:styleId="HeaderChar">
    <w:name w:val="Header Char"/>
    <w:basedOn w:val="DefaultParagraphFont"/>
    <w:link w:val="Header"/>
    <w:uiPriority w:val="99"/>
    <w:rsid w:val="00012AAC"/>
    <w:rPr>
      <w:rFonts w:cs="Times-Roman"/>
      <w:b/>
      <w:color w:val="007698"/>
    </w:rPr>
  </w:style>
  <w:style w:type="paragraph" w:styleId="Footer">
    <w:name w:val="footer"/>
    <w:basedOn w:val="Normal"/>
    <w:link w:val="FooterChar"/>
    <w:uiPriority w:val="99"/>
    <w:unhideWhenUsed/>
    <w:rsid w:val="00B8176F"/>
    <w:pPr>
      <w:tabs>
        <w:tab w:val="center" w:pos="4320"/>
        <w:tab w:val="right" w:pos="8640"/>
      </w:tabs>
    </w:pPr>
  </w:style>
  <w:style w:type="character" w:customStyle="1" w:styleId="FooterChar">
    <w:name w:val="Footer Char"/>
    <w:basedOn w:val="DefaultParagraphFont"/>
    <w:link w:val="Footer"/>
    <w:uiPriority w:val="99"/>
    <w:rsid w:val="00B8176F"/>
  </w:style>
  <w:style w:type="paragraph" w:customStyle="1" w:styleId="BasicParagraph">
    <w:name w:val="[Basic Paragraph]"/>
    <w:basedOn w:val="Normal"/>
    <w:uiPriority w:val="99"/>
    <w:rsid w:val="00874EB4"/>
    <w:pPr>
      <w:widowControl w:val="0"/>
      <w:autoSpaceDE w:val="0"/>
      <w:autoSpaceDN w:val="0"/>
      <w:adjustRightInd w:val="0"/>
      <w:spacing w:before="60" w:line="288" w:lineRule="auto"/>
      <w:ind w:right="187"/>
      <w:textAlignment w:val="center"/>
    </w:pPr>
    <w:rPr>
      <w:rFonts w:cs="Times-Roman"/>
      <w:color w:val="4F5150"/>
    </w:rPr>
  </w:style>
  <w:style w:type="table" w:styleId="TableGrid">
    <w:name w:val="Table Grid"/>
    <w:basedOn w:val="TableNormal"/>
    <w:rsid w:val="00874E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ist">
    <w:name w:val="Bullet List"/>
    <w:basedOn w:val="Normal"/>
    <w:qFormat/>
    <w:rsid w:val="00874EB4"/>
    <w:pPr>
      <w:widowControl w:val="0"/>
      <w:numPr>
        <w:numId w:val="7"/>
      </w:numPr>
      <w:autoSpaceDE w:val="0"/>
      <w:autoSpaceDN w:val="0"/>
      <w:adjustRightInd w:val="0"/>
      <w:spacing w:before="120" w:line="288" w:lineRule="auto"/>
      <w:ind w:left="648" w:right="187"/>
      <w:contextualSpacing/>
      <w:textAlignment w:val="center"/>
    </w:pPr>
    <w:rPr>
      <w:rFonts w:cs="Times-Roman"/>
      <w:color w:val="4F5150"/>
    </w:rPr>
  </w:style>
  <w:style w:type="paragraph" w:customStyle="1" w:styleId="ConsultantName">
    <w:name w:val="Consultant Name"/>
    <w:basedOn w:val="Normal"/>
    <w:qFormat/>
    <w:rsid w:val="0080468D"/>
    <w:pPr>
      <w:jc w:val="right"/>
    </w:pPr>
    <w:rPr>
      <w:color w:val="021A32"/>
      <w:sz w:val="36"/>
    </w:rPr>
  </w:style>
  <w:style w:type="paragraph" w:customStyle="1" w:styleId="SectionTitle">
    <w:name w:val="Section Title"/>
    <w:basedOn w:val="Normal"/>
    <w:qFormat/>
    <w:rsid w:val="0062384A"/>
    <w:pPr>
      <w:widowControl w:val="0"/>
      <w:pBdr>
        <w:bottom w:val="single" w:sz="4" w:space="1" w:color="A2A8A8"/>
      </w:pBdr>
      <w:autoSpaceDE w:val="0"/>
      <w:autoSpaceDN w:val="0"/>
      <w:adjustRightInd w:val="0"/>
      <w:spacing w:after="120" w:line="288" w:lineRule="auto"/>
      <w:ind w:right="180"/>
      <w:textAlignment w:val="center"/>
      <w:outlineLvl w:val="0"/>
    </w:pPr>
    <w:rPr>
      <w:rFonts w:cs="Times-Roman"/>
      <w:b/>
      <w:color w:val="007698"/>
    </w:rPr>
  </w:style>
  <w:style w:type="character" w:styleId="Hyperlink">
    <w:name w:val="Hyperlink"/>
    <w:uiPriority w:val="99"/>
    <w:unhideWhenUsed/>
    <w:rsid w:val="00FB485C"/>
    <w:rPr>
      <w:color w:val="0000FF"/>
      <w:u w:val="single"/>
    </w:rPr>
  </w:style>
  <w:style w:type="paragraph" w:styleId="BodyText">
    <w:name w:val="Body Text"/>
    <w:basedOn w:val="Normal"/>
    <w:link w:val="BodyTextChar"/>
    <w:unhideWhenUsed/>
    <w:rsid w:val="00FB485C"/>
    <w:pPr>
      <w:keepLines/>
      <w:widowControl w:val="0"/>
      <w:spacing w:after="120" w:line="240" w:lineRule="atLeast"/>
      <w:ind w:left="720"/>
    </w:pPr>
    <w:rPr>
      <w:rFonts w:eastAsia="Times New Roman"/>
      <w:color w:val="auto"/>
      <w:sz w:val="18"/>
      <w:szCs w:val="20"/>
    </w:rPr>
  </w:style>
  <w:style w:type="character" w:customStyle="1" w:styleId="BodyTextChar">
    <w:name w:val="Body Text Char"/>
    <w:basedOn w:val="DefaultParagraphFont"/>
    <w:link w:val="BodyText"/>
    <w:rsid w:val="00FB485C"/>
    <w:rPr>
      <w:rFonts w:eastAsia="Times New Roman"/>
      <w:sz w:val="18"/>
    </w:rPr>
  </w:style>
  <w:style w:type="paragraph" w:customStyle="1" w:styleId="Body">
    <w:name w:val="Body"/>
    <w:basedOn w:val="Normal"/>
    <w:rsid w:val="00FB485C"/>
    <w:pPr>
      <w:suppressAutoHyphens/>
      <w:spacing w:before="240"/>
      <w:ind w:left="1152"/>
    </w:pPr>
    <w:rPr>
      <w:rFonts w:ascii="Times New Roman" w:eastAsia="Times New Roman" w:hAnsi="Times New Roman" w:cs="Calibri"/>
      <w:color w:val="auto"/>
      <w:sz w:val="24"/>
      <w:szCs w:val="20"/>
      <w:lang w:eastAsia="ar-SA"/>
    </w:rPr>
  </w:style>
  <w:style w:type="paragraph" w:styleId="HTMLPreformatted">
    <w:name w:val="HTML Preformatted"/>
    <w:basedOn w:val="Normal"/>
    <w:link w:val="HTMLPreformattedChar"/>
    <w:uiPriority w:val="99"/>
    <w:unhideWhenUsed/>
    <w:rsid w:val="00FB4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olor w:val="auto"/>
      <w:szCs w:val="20"/>
    </w:rPr>
  </w:style>
  <w:style w:type="character" w:customStyle="1" w:styleId="HTMLPreformattedChar">
    <w:name w:val="HTML Preformatted Char"/>
    <w:basedOn w:val="DefaultParagraphFont"/>
    <w:link w:val="HTMLPreformatted"/>
    <w:uiPriority w:val="99"/>
    <w:rsid w:val="00FB485C"/>
    <w:rPr>
      <w:rFonts w:ascii="Courier New" w:eastAsia="Times New Roman" w:hAnsi="Courier New"/>
    </w:rPr>
  </w:style>
  <w:style w:type="paragraph" w:customStyle="1" w:styleId="Li">
    <w:name w:val="Li"/>
    <w:basedOn w:val="Normal"/>
    <w:rsid w:val="00FB485C"/>
    <w:pPr>
      <w:shd w:val="clear" w:color="auto" w:fill="FFFFFF"/>
      <w:suppressAutoHyphens/>
    </w:pPr>
    <w:rPr>
      <w:rFonts w:ascii="Times New Roman" w:eastAsia="Times New Roman" w:hAnsi="Times New Roman"/>
      <w:color w:val="000000"/>
      <w:sz w:val="24"/>
      <w:shd w:val="clear" w:color="auto" w:fill="FFFFFF"/>
      <w:lang w:val="ru-RU" w:eastAsia="ar-SA"/>
    </w:rPr>
  </w:style>
  <w:style w:type="paragraph" w:styleId="BalloonText">
    <w:name w:val="Balloon Text"/>
    <w:basedOn w:val="Normal"/>
    <w:link w:val="BalloonTextChar"/>
    <w:rsid w:val="006C6239"/>
    <w:rPr>
      <w:rFonts w:ascii="Tahoma" w:hAnsi="Tahoma" w:cs="Tahoma"/>
      <w:sz w:val="16"/>
      <w:szCs w:val="16"/>
    </w:rPr>
  </w:style>
  <w:style w:type="character" w:customStyle="1" w:styleId="BalloonTextChar">
    <w:name w:val="Balloon Text Char"/>
    <w:basedOn w:val="DefaultParagraphFont"/>
    <w:link w:val="BalloonText"/>
    <w:rsid w:val="006C6239"/>
    <w:rPr>
      <w:rFonts w:ascii="Tahoma" w:hAnsi="Tahoma" w:cs="Tahoma"/>
      <w:color w:val="666666"/>
      <w:sz w:val="16"/>
      <w:szCs w:val="16"/>
    </w:rPr>
  </w:style>
  <w:style w:type="paragraph" w:styleId="ListParagraph">
    <w:name w:val="List Paragraph"/>
    <w:basedOn w:val="Normal"/>
    <w:qFormat/>
    <w:rsid w:val="005360EC"/>
    <w:pPr>
      <w:ind w:left="720"/>
      <w:contextualSpacing/>
    </w:pPr>
  </w:style>
  <w:style w:type="character" w:customStyle="1" w:styleId="apple-converted-space">
    <w:name w:val="apple-converted-space"/>
    <w:basedOn w:val="DefaultParagraphFont"/>
    <w:rsid w:val="004779CE"/>
  </w:style>
  <w:style w:type="character" w:styleId="UnresolvedMention">
    <w:name w:val="Unresolved Mention"/>
    <w:basedOn w:val="DefaultParagraphFont"/>
    <w:rsid w:val="00302E2A"/>
    <w:rPr>
      <w:color w:val="808080"/>
      <w:shd w:val="clear" w:color="auto" w:fill="E6E6E6"/>
    </w:rPr>
  </w:style>
  <w:style w:type="character" w:styleId="FollowedHyperlink">
    <w:name w:val="FollowedHyperlink"/>
    <w:basedOn w:val="DefaultParagraphFont"/>
    <w:unhideWhenUsed/>
    <w:rsid w:val="00131003"/>
    <w:rPr>
      <w:color w:val="9999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3254">
      <w:bodyDiv w:val="1"/>
      <w:marLeft w:val="0"/>
      <w:marRight w:val="0"/>
      <w:marTop w:val="0"/>
      <w:marBottom w:val="0"/>
      <w:divBdr>
        <w:top w:val="none" w:sz="0" w:space="0" w:color="auto"/>
        <w:left w:val="none" w:sz="0" w:space="0" w:color="auto"/>
        <w:bottom w:val="none" w:sz="0" w:space="0" w:color="auto"/>
        <w:right w:val="none" w:sz="0" w:space="0" w:color="auto"/>
      </w:divBdr>
    </w:div>
    <w:div w:id="398021823">
      <w:bodyDiv w:val="1"/>
      <w:marLeft w:val="0"/>
      <w:marRight w:val="0"/>
      <w:marTop w:val="0"/>
      <w:marBottom w:val="0"/>
      <w:divBdr>
        <w:top w:val="none" w:sz="0" w:space="0" w:color="auto"/>
        <w:left w:val="none" w:sz="0" w:space="0" w:color="auto"/>
        <w:bottom w:val="none" w:sz="0" w:space="0" w:color="auto"/>
        <w:right w:val="none" w:sz="0" w:space="0" w:color="auto"/>
      </w:divBdr>
    </w:div>
    <w:div w:id="589585563">
      <w:bodyDiv w:val="1"/>
      <w:marLeft w:val="0"/>
      <w:marRight w:val="0"/>
      <w:marTop w:val="0"/>
      <w:marBottom w:val="0"/>
      <w:divBdr>
        <w:top w:val="none" w:sz="0" w:space="0" w:color="auto"/>
        <w:left w:val="none" w:sz="0" w:space="0" w:color="auto"/>
        <w:bottom w:val="none" w:sz="0" w:space="0" w:color="auto"/>
        <w:right w:val="none" w:sz="0" w:space="0" w:color="auto"/>
      </w:divBdr>
    </w:div>
    <w:div w:id="761801012">
      <w:bodyDiv w:val="1"/>
      <w:marLeft w:val="0"/>
      <w:marRight w:val="0"/>
      <w:marTop w:val="0"/>
      <w:marBottom w:val="0"/>
      <w:divBdr>
        <w:top w:val="none" w:sz="0" w:space="0" w:color="auto"/>
        <w:left w:val="none" w:sz="0" w:space="0" w:color="auto"/>
        <w:bottom w:val="none" w:sz="0" w:space="0" w:color="auto"/>
        <w:right w:val="none" w:sz="0" w:space="0" w:color="auto"/>
      </w:divBdr>
    </w:div>
    <w:div w:id="944658680">
      <w:bodyDiv w:val="1"/>
      <w:marLeft w:val="0"/>
      <w:marRight w:val="0"/>
      <w:marTop w:val="0"/>
      <w:marBottom w:val="0"/>
      <w:divBdr>
        <w:top w:val="none" w:sz="0" w:space="0" w:color="auto"/>
        <w:left w:val="none" w:sz="0" w:space="0" w:color="auto"/>
        <w:bottom w:val="none" w:sz="0" w:space="0" w:color="auto"/>
        <w:right w:val="none" w:sz="0" w:space="0" w:color="auto"/>
      </w:divBdr>
    </w:div>
    <w:div w:id="1025134864">
      <w:bodyDiv w:val="1"/>
      <w:marLeft w:val="0"/>
      <w:marRight w:val="0"/>
      <w:marTop w:val="0"/>
      <w:marBottom w:val="0"/>
      <w:divBdr>
        <w:top w:val="none" w:sz="0" w:space="0" w:color="auto"/>
        <w:left w:val="none" w:sz="0" w:space="0" w:color="auto"/>
        <w:bottom w:val="none" w:sz="0" w:space="0" w:color="auto"/>
        <w:right w:val="none" w:sz="0" w:space="0" w:color="auto"/>
      </w:divBdr>
    </w:div>
    <w:div w:id="1080177670">
      <w:bodyDiv w:val="1"/>
      <w:marLeft w:val="0"/>
      <w:marRight w:val="0"/>
      <w:marTop w:val="0"/>
      <w:marBottom w:val="0"/>
      <w:divBdr>
        <w:top w:val="none" w:sz="0" w:space="0" w:color="auto"/>
        <w:left w:val="none" w:sz="0" w:space="0" w:color="auto"/>
        <w:bottom w:val="none" w:sz="0" w:space="0" w:color="auto"/>
        <w:right w:val="none" w:sz="0" w:space="0" w:color="auto"/>
      </w:divBdr>
    </w:div>
    <w:div w:id="1128935605">
      <w:bodyDiv w:val="1"/>
      <w:marLeft w:val="0"/>
      <w:marRight w:val="0"/>
      <w:marTop w:val="0"/>
      <w:marBottom w:val="0"/>
      <w:divBdr>
        <w:top w:val="none" w:sz="0" w:space="0" w:color="auto"/>
        <w:left w:val="none" w:sz="0" w:space="0" w:color="auto"/>
        <w:bottom w:val="none" w:sz="0" w:space="0" w:color="auto"/>
        <w:right w:val="none" w:sz="0" w:space="0" w:color="auto"/>
      </w:divBdr>
    </w:div>
    <w:div w:id="1181771934">
      <w:bodyDiv w:val="1"/>
      <w:marLeft w:val="0"/>
      <w:marRight w:val="0"/>
      <w:marTop w:val="0"/>
      <w:marBottom w:val="0"/>
      <w:divBdr>
        <w:top w:val="none" w:sz="0" w:space="0" w:color="auto"/>
        <w:left w:val="none" w:sz="0" w:space="0" w:color="auto"/>
        <w:bottom w:val="none" w:sz="0" w:space="0" w:color="auto"/>
        <w:right w:val="none" w:sz="0" w:space="0" w:color="auto"/>
      </w:divBdr>
    </w:div>
    <w:div w:id="1344239050">
      <w:bodyDiv w:val="1"/>
      <w:marLeft w:val="0"/>
      <w:marRight w:val="0"/>
      <w:marTop w:val="0"/>
      <w:marBottom w:val="0"/>
      <w:divBdr>
        <w:top w:val="none" w:sz="0" w:space="0" w:color="auto"/>
        <w:left w:val="none" w:sz="0" w:space="0" w:color="auto"/>
        <w:bottom w:val="none" w:sz="0" w:space="0" w:color="auto"/>
        <w:right w:val="none" w:sz="0" w:space="0" w:color="auto"/>
      </w:divBdr>
    </w:div>
    <w:div w:id="1766416252">
      <w:bodyDiv w:val="1"/>
      <w:marLeft w:val="0"/>
      <w:marRight w:val="0"/>
      <w:marTop w:val="0"/>
      <w:marBottom w:val="0"/>
      <w:divBdr>
        <w:top w:val="none" w:sz="0" w:space="0" w:color="auto"/>
        <w:left w:val="none" w:sz="0" w:space="0" w:color="auto"/>
        <w:bottom w:val="none" w:sz="0" w:space="0" w:color="auto"/>
        <w:right w:val="none" w:sz="0" w:space="0" w:color="auto"/>
      </w:divBdr>
    </w:div>
    <w:div w:id="1839688899">
      <w:bodyDiv w:val="1"/>
      <w:marLeft w:val="0"/>
      <w:marRight w:val="0"/>
      <w:marTop w:val="0"/>
      <w:marBottom w:val="0"/>
      <w:divBdr>
        <w:top w:val="none" w:sz="0" w:space="0" w:color="auto"/>
        <w:left w:val="none" w:sz="0" w:space="0" w:color="auto"/>
        <w:bottom w:val="none" w:sz="0" w:space="0" w:color="auto"/>
        <w:right w:val="none" w:sz="0" w:space="0" w:color="auto"/>
      </w:divBdr>
    </w:div>
    <w:div w:id="1843735060">
      <w:bodyDiv w:val="1"/>
      <w:marLeft w:val="0"/>
      <w:marRight w:val="0"/>
      <w:marTop w:val="0"/>
      <w:marBottom w:val="0"/>
      <w:divBdr>
        <w:top w:val="none" w:sz="0" w:space="0" w:color="auto"/>
        <w:left w:val="none" w:sz="0" w:space="0" w:color="auto"/>
        <w:bottom w:val="none" w:sz="0" w:space="0" w:color="auto"/>
        <w:right w:val="none" w:sz="0" w:space="0" w:color="auto"/>
      </w:divBdr>
    </w:div>
    <w:div w:id="1887838387">
      <w:bodyDiv w:val="1"/>
      <w:marLeft w:val="0"/>
      <w:marRight w:val="0"/>
      <w:marTop w:val="0"/>
      <w:marBottom w:val="0"/>
      <w:divBdr>
        <w:top w:val="none" w:sz="0" w:space="0" w:color="auto"/>
        <w:left w:val="none" w:sz="0" w:space="0" w:color="auto"/>
        <w:bottom w:val="none" w:sz="0" w:space="0" w:color="auto"/>
        <w:right w:val="none" w:sz="0" w:space="0" w:color="auto"/>
      </w:divBdr>
    </w:div>
    <w:div w:id="2016764942">
      <w:bodyDiv w:val="1"/>
      <w:marLeft w:val="0"/>
      <w:marRight w:val="0"/>
      <w:marTop w:val="0"/>
      <w:marBottom w:val="0"/>
      <w:divBdr>
        <w:top w:val="none" w:sz="0" w:space="0" w:color="auto"/>
        <w:left w:val="none" w:sz="0" w:space="0" w:color="auto"/>
        <w:bottom w:val="none" w:sz="0" w:space="0" w:color="auto"/>
        <w:right w:val="none" w:sz="0" w:space="0" w:color="auto"/>
      </w:divBdr>
    </w:div>
    <w:div w:id="213597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ujjwal-k-84a9461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jjwalkc888@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defPPr>
          <a:defRPr dirty="0"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unction xmlns="231deb5d-e8b1-47af-a332-c5f4b726ecbe"/>
    <Document_x0020_Category xmlns="231deb5d-e8b1-47af-a332-c5f4b726ecbe"/>
    <Sub-Category xmlns="231deb5d-e8b1-47af-a332-c5f4b726ecbe"/>
    <ProductsName xmlns="5db88b6d-167a-42c6-9661-0204b5fd6bcb"/>
    <RoleName xmlns="5db88b6d-167a-42c6-9661-0204b5fd6bcb"/>
    <Startegic_x0020_Initiative xmlns="231deb5d-e8b1-47af-a332-c5f4b726ecbe"/>
    <LanguageName xmlns="5db88b6d-167a-42c6-9661-0204b5fd6bcb"/>
    <CompanyName xmlns="5db88b6d-167a-42c6-9661-0204b5fd6bcb"/>
    <CountryName xmlns="5db88b6d-167a-42c6-9661-0204b5fd6bcb"/>
    <LocationName xmlns="5db88b6d-167a-42c6-9661-0204b5fd6bc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97C0967F8FD64BAC9FEF96067D46C0" ma:contentTypeVersion="18" ma:contentTypeDescription="Create a new document." ma:contentTypeScope="" ma:versionID="4f9a333a09dc6fd2e4cd839b805af2d0">
  <xsd:schema xmlns:xsd="http://www.w3.org/2001/XMLSchema" xmlns:p="http://schemas.microsoft.com/office/2006/metadata/properties" xmlns:ns2="5db88b6d-167a-42c6-9661-0204b5fd6bcb" xmlns:ns3="231deb5d-e8b1-47af-a332-c5f4b726ecbe" targetNamespace="http://schemas.microsoft.com/office/2006/metadata/properties" ma:root="true" ma:fieldsID="bafb8a145e92370c444179b59d842dd4" ns2:_="" ns3:_="">
    <xsd:import namespace="5db88b6d-167a-42c6-9661-0204b5fd6bcb"/>
    <xsd:import namespace="231deb5d-e8b1-47af-a332-c5f4b726ecbe"/>
    <xsd:element name="properties">
      <xsd:complexType>
        <xsd:sequence>
          <xsd:element name="documentManagement">
            <xsd:complexType>
              <xsd:all>
                <xsd:element ref="ns2:CompanyName" minOccurs="0"/>
                <xsd:element ref="ns2:CountryName" minOccurs="0"/>
                <xsd:element ref="ns2:LanguageName" minOccurs="0"/>
                <xsd:element ref="ns2:LocationName" minOccurs="0"/>
                <xsd:element ref="ns2:ProductsName" minOccurs="0"/>
                <xsd:element ref="ns2:RoleName" minOccurs="0"/>
                <xsd:element ref="ns3:Startegic_x0020_Initiative" minOccurs="0"/>
                <xsd:element ref="ns3:Function" minOccurs="0"/>
                <xsd:element ref="ns3:Document_x0020_Category" minOccurs="0"/>
                <xsd:element ref="ns3:Sub-Category" minOccurs="0"/>
              </xsd:all>
            </xsd:complexType>
          </xsd:element>
        </xsd:sequence>
      </xsd:complexType>
    </xsd:element>
  </xsd:schema>
  <xsd:schema xmlns:xsd="http://www.w3.org/2001/XMLSchema" xmlns:dms="http://schemas.microsoft.com/office/2006/documentManagement/types" targetNamespace="5db88b6d-167a-42c6-9661-0204b5fd6bcb" elementFormDefault="qualified">
    <xsd:import namespace="http://schemas.microsoft.com/office/2006/documentManagement/types"/>
    <xsd:element name="CompanyName" ma:index="2" nillable="true" ma:displayName="Company" ma:internalName="CompanyName">
      <xsd:complexType>
        <xsd:complexContent>
          <xsd:extension base="dms:MultiChoice">
            <xsd:sequence>
              <xsd:element name="Value" maxOccurs="unbounded" minOccurs="0" nillable="true">
                <xsd:simpleType>
                  <xsd:restriction base="dms:Choice">
                    <xsd:enumeration value="TEKsystems"/>
                  </xsd:restriction>
                </xsd:simpleType>
              </xsd:element>
            </xsd:sequence>
          </xsd:extension>
        </xsd:complexContent>
      </xsd:complexType>
    </xsd:element>
    <xsd:element name="CountryName" ma:index="3" nillable="true" ma:displayName="Country" ma:internalName="CountryName">
      <xsd:complexType>
        <xsd:complexContent>
          <xsd:extension base="dms:MultiChoice">
            <xsd:sequence>
              <xsd:element name="Value" maxOccurs="unbounded" minOccurs="0" nillable="true">
                <xsd:simpleType>
                  <xsd:restriction base="dms:Choice">
                    <xsd:enumeration value="Canada"/>
                    <xsd:enumeration value="United States"/>
                  </xsd:restriction>
                </xsd:simpleType>
              </xsd:element>
            </xsd:sequence>
          </xsd:extension>
        </xsd:complexContent>
      </xsd:complexType>
    </xsd:element>
    <xsd:element name="LanguageName" ma:index="4" nillable="true" ma:displayName="Language" ma:internalName="LanguageName">
      <xsd:complexType>
        <xsd:complexContent>
          <xsd:extension base="dms:MultiChoice">
            <xsd:sequence>
              <xsd:element name="Value" maxOccurs="unbounded" minOccurs="0" nillable="true">
                <xsd:simpleType>
                  <xsd:restriction base="dms:Choice">
                    <xsd:enumeration value="French"/>
                    <xsd:enumeration value="English"/>
                  </xsd:restriction>
                </xsd:simpleType>
              </xsd:element>
            </xsd:sequence>
          </xsd:extension>
        </xsd:complexContent>
      </xsd:complexType>
    </xsd:element>
    <xsd:element name="LocationName" ma:index="5" nillable="true" ma:displayName="Location" ma:internalName="LocationName">
      <xsd:complexType>
        <xsd:complexContent>
          <xsd:extension base="dms:MultiChoice">
            <xsd:sequence>
              <xsd:element name="Value" maxOccurs="unbounded" minOccurs="0" nillable="true">
                <xsd:simpleType>
                  <xsd:restriction base="dms:Choice">
                    <xsd:enumeration value="Canada"/>
                    <xsd:enumeration value="Central"/>
                    <xsd:enumeration value="Corporate"/>
                    <xsd:enumeration value="Midwest"/>
                    <xsd:enumeration value="Northeast"/>
                    <xsd:enumeration value="Southeast"/>
                    <xsd:enumeration value="West"/>
                  </xsd:restriction>
                </xsd:simpleType>
              </xsd:element>
            </xsd:sequence>
          </xsd:extension>
        </xsd:complexContent>
      </xsd:complexType>
    </xsd:element>
    <xsd:element name="ProductsName" ma:index="6" nillable="true" ma:displayName="Products" ma:internalName="ProductsName">
      <xsd:complexType>
        <xsd:complexContent>
          <xsd:extension base="dms:MultiChoice">
            <xsd:sequence>
              <xsd:element name="Value" maxOccurs="unbounded" minOccurs="0" nillable="true">
                <xsd:simpleType>
                  <xsd:restriction base="dms:Choice">
                    <xsd:enumeration value="All"/>
                    <xsd:enumeration value="Applications"/>
                    <xsd:enumeration value="Communications"/>
                    <xsd:enumeration value="Global Services"/>
                    <xsd:enumeration value="Infrastructure"/>
                    <xsd:enumeration value="Network"/>
                    <xsd:enumeration value="None"/>
                  </xsd:restriction>
                </xsd:simpleType>
              </xsd:element>
            </xsd:sequence>
          </xsd:extension>
        </xsd:complexContent>
      </xsd:complexType>
    </xsd:element>
    <xsd:element name="RoleName" ma:index="7" nillable="true" ma:displayName="Role" ma:internalName="RoleName">
      <xsd:complexType>
        <xsd:complexContent>
          <xsd:extension base="dms:MultiChoice">
            <xsd:sequence>
              <xsd:element name="Value" maxOccurs="unbounded" minOccurs="0" nillable="true">
                <xsd:simpleType>
                  <xsd:restriction base="dms:Choice">
                    <xsd:enumeration value="Field Support"/>
                    <xsd:enumeration value="Global Services"/>
                    <xsd:enumeration value="Leadership"/>
                    <xsd:enumeration value="OSG"/>
                    <xsd:enumeration value="Other/Guest"/>
                    <xsd:enumeration value="Recruiting"/>
                    <xsd:enumeration value="Sales"/>
                  </xsd:restriction>
                </xsd:simpleType>
              </xsd:element>
            </xsd:sequence>
          </xsd:extension>
        </xsd:complexContent>
      </xsd:complexType>
    </xsd:element>
  </xsd:schema>
  <xsd:schema xmlns:xsd="http://www.w3.org/2001/XMLSchema" xmlns:dms="http://schemas.microsoft.com/office/2006/documentManagement/types" targetNamespace="231deb5d-e8b1-47af-a332-c5f4b726ecbe" elementFormDefault="qualified">
    <xsd:import namespace="http://schemas.microsoft.com/office/2006/documentManagement/types"/>
    <xsd:element name="Startegic_x0020_Initiative" ma:index="8" nillable="true" ma:displayName="Strategic Initiative" ma:internalName="Startegic_x0020_Initiative">
      <xsd:complexType>
        <xsd:complexContent>
          <xsd:extension base="dms:MultiChoice">
            <xsd:sequence>
              <xsd:element name="Value" maxOccurs="unbounded" minOccurs="0" nillable="true">
                <xsd:simpleType>
                  <xsd:restriction base="dms:Choice">
                    <xsd:enumeration value="General - All"/>
                    <xsd:enumeration value="GS-General"/>
                    <xsd:enumeration value="GS-Apps Development"/>
                    <xsd:enumeration value="GS-Apps Management"/>
                    <xsd:enumeration value="GS-Apps Managed Services"/>
                    <xsd:enumeration value="GS-Data Services"/>
                    <xsd:enumeration value="GS-Education Services"/>
                    <xsd:enumeration value="GS-ERP"/>
                    <xsd:enumeration value="GS-Infrastructure/End User Support"/>
                    <xsd:enumeration value="GS-Technology Development"/>
                    <xsd:enumeration value="GS-Asset Management"/>
                    <xsd:enumeration value="GS-Infrastructure Managed Services"/>
                    <xsd:enumeration value="GS-Quality Assurance"/>
                    <xsd:enumeration value="Communications Vertical"/>
                    <xsd:enumeration value="Financial Services Vertical"/>
                    <xsd:enumeration value="Government Vertical"/>
                    <xsd:enumeration value="Healthcare Vertical"/>
                    <xsd:enumeration value="Information Technology Vertical"/>
                    <xsd:enumeration value="Network Infrastructure"/>
                    <xsd:enumeration value="Staffing"/>
                  </xsd:restriction>
                </xsd:simpleType>
              </xsd:element>
            </xsd:sequence>
          </xsd:extension>
        </xsd:complexContent>
      </xsd:complexType>
    </xsd:element>
    <xsd:element name="Function" ma:index="9" nillable="true" ma:displayName="Function" ma:internalName="Function">
      <xsd:complexType>
        <xsd:complexContent>
          <xsd:extension base="dms:MultiChoice">
            <xsd:sequence>
              <xsd:element name="Value" maxOccurs="unbounded" minOccurs="0" nillable="true">
                <xsd:simpleType>
                  <xsd:restriction base="dms:Choice">
                    <xsd:enumeration value="Analyst Relations"/>
                    <xsd:enumeration value="Design"/>
                    <xsd:enumeration value="Events"/>
                    <xsd:enumeration value="Marketing Communications"/>
                    <xsd:enumeration value="Proposals"/>
                    <xsd:enumeration value="Public Relations"/>
                    <xsd:enumeration value="Research"/>
                    <xsd:enumeration value="Strategy"/>
                    <xsd:enumeration value="Web"/>
                  </xsd:restriction>
                </xsd:simpleType>
              </xsd:element>
            </xsd:sequence>
          </xsd:extension>
        </xsd:complexContent>
      </xsd:complexType>
    </xsd:element>
    <xsd:element name="Document_x0020_Category" ma:index="10" nillable="true" ma:displayName="Document Category" ma:internalName="Document_x0020_Category0">
      <xsd:complexType>
        <xsd:complexContent>
          <xsd:extension base="dms:MultiChoice">
            <xsd:sequence>
              <xsd:element name="Value" maxOccurs="unbounded" minOccurs="0" nillable="true">
                <xsd:simpleType>
                  <xsd:restriction base="dms:Choice">
                    <xsd:enumeration value="Analyst Briefing"/>
                    <xsd:enumeration value="BD Resources/Fortune 3K"/>
                    <xsd:enumeration value="BIOs"/>
                    <xsd:enumeration value="Brand"/>
                    <xsd:enumeration value="Brochures"/>
                    <xsd:enumeration value="Case Studies"/>
                    <xsd:enumeration value="Client References"/>
                    <xsd:enumeration value="Consultant Marketing"/>
                    <xsd:enumeration value="Design"/>
                    <xsd:enumeration value="Direct Mail"/>
                    <xsd:enumeration value="Email Campaign"/>
                    <xsd:enumeration value="Events"/>
                    <xsd:enumeration value="Focus Groups"/>
                    <xsd:enumeration value="Growing Global"/>
                    <xsd:enumeration value="Local Market Analyses"/>
                    <xsd:enumeration value="Online Advertising"/>
                    <xsd:enumeration value="Online Promotion"/>
                    <xsd:enumeration value="PPTs"/>
                    <xsd:enumeration value="Press Releases"/>
                    <xsd:enumeration value="Print Advertising"/>
                    <xsd:enumeration value="Proposals"/>
                    <xsd:enumeration value="Regional Reports"/>
                    <xsd:enumeration value="Research Toolbox/Misc."/>
                    <xsd:enumeration value="Salary and Wage Data"/>
                    <xsd:enumeration value="SIA"/>
                    <xsd:enumeration value="Social Media"/>
                    <xsd:enumeration value="Survey Documents"/>
                    <xsd:enumeration value="Thought Leadership"/>
                    <xsd:enumeration value="Video"/>
                    <xsd:enumeration value="Loop Story Docs"/>
                    <xsd:enumeration value="Marketing Quarterly Docs"/>
                    <xsd:enumeration value="Strategy Page Docs"/>
                  </xsd:restriction>
                </xsd:simpleType>
              </xsd:element>
            </xsd:sequence>
          </xsd:extension>
        </xsd:complexContent>
      </xsd:complexType>
    </xsd:element>
    <xsd:element name="Sub-Category" ma:index="11" nillable="true" ma:displayName="Sub-Category" ma:internalName="Sub_x002d_Category">
      <xsd:complexType>
        <xsd:complexContent>
          <xsd:extension base="dms:MultiChoice">
            <xsd:sequence>
              <xsd:element name="Value" maxOccurs="unbounded" minOccurs="0" nillable="true">
                <xsd:simpleType>
                  <xsd:restriction base="dms:Choice">
                    <xsd:enumeration value="CRC"/>
                    <xsd:enumeration value="Events TL"/>
                    <xsd:enumeration value="insITes"/>
                    <xsd:enumeration value="STS"/>
                    <xsd:enumeration value="Survey TL"/>
                    <xsd:enumeration value="VTS"/>
                    <xsd:enumeration value="Logos"/>
                    <xsd:enumeration value="Templates"/>
                    <xsd:enumeration value="Local Market Brochure"/>
                    <xsd:enumeration value="Staffing Brochure"/>
                    <xsd:enumeration value="Global Brochure"/>
                    <xsd:enumeration value="Vertical Brochure"/>
                    <xsd:enumeration value="Targeted Brochure"/>
                    <xsd:enumeration value="Consultant Brochur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65EA52-A6EE-40ED-807C-1E57560A51E7}">
  <ds:schemaRefs>
    <ds:schemaRef ds:uri="http://schemas.microsoft.com/office/2006/metadata/properties"/>
    <ds:schemaRef ds:uri="231deb5d-e8b1-47af-a332-c5f4b726ecbe"/>
    <ds:schemaRef ds:uri="5db88b6d-167a-42c6-9661-0204b5fd6bcb"/>
  </ds:schemaRefs>
</ds:datastoreItem>
</file>

<file path=customXml/itemProps2.xml><?xml version="1.0" encoding="utf-8"?>
<ds:datastoreItem xmlns:ds="http://schemas.openxmlformats.org/officeDocument/2006/customXml" ds:itemID="{8180F532-A8FB-4697-BB19-6F57A33A8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88b6d-167a-42c6-9661-0204b5fd6bcb"/>
    <ds:schemaRef ds:uri="231deb5d-e8b1-47af-a332-c5f4b726ecb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33DF50B-744F-42F6-AA2F-E7F5038EA80E}">
  <ds:schemaRefs>
    <ds:schemaRef ds:uri="http://schemas.microsoft.com/sharepoint/v3/contenttype/forms"/>
  </ds:schemaRefs>
</ds:datastoreItem>
</file>

<file path=customXml/itemProps4.xml><?xml version="1.0" encoding="utf-8"?>
<ds:datastoreItem xmlns:ds="http://schemas.openxmlformats.org/officeDocument/2006/customXml" ds:itemID="{3A630511-6DB8-4536-9A23-D0F40A73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7</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DW &amp; Pentaho ETL Developer</vt:lpstr>
    </vt:vector>
  </TitlesOfParts>
  <Manager/>
  <Company/>
  <LinksUpToDate>false</LinksUpToDate>
  <CharactersWithSpaces>22627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&amp; Pentaho ETL Developer</dc:title>
  <dc:subject/>
  <dc:creator>Ujjwal K</dc:creator>
  <cp:keywords/>
  <dc:description/>
  <cp:lastModifiedBy>Ujjwal Kumar Chowdary Konka</cp:lastModifiedBy>
  <cp:revision>414</cp:revision>
  <cp:lastPrinted>2014-04-07T18:22:00Z</cp:lastPrinted>
  <dcterms:created xsi:type="dcterms:W3CDTF">2016-07-12T17:41:00Z</dcterms:created>
  <dcterms:modified xsi:type="dcterms:W3CDTF">2018-09-05T23:06:00Z</dcterms:modified>
  <cp:category/>
</cp:coreProperties>
</file>