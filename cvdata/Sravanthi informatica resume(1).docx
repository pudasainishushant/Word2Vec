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778" w:rsidRDefault="006E3778" w:rsidP="006E3778">
      <w:pPr>
        <w:tabs>
          <w:tab w:val="left" w:pos="360"/>
        </w:tabs>
        <w:jc w:val="center"/>
        <w:rPr>
          <w:rFonts w:asciiTheme="majorHAnsi" w:hAnsiTheme="majorHAnsi"/>
          <w:b/>
          <w:sz w:val="24"/>
          <w:u w:val="single"/>
        </w:rPr>
      </w:pPr>
    </w:p>
    <w:p w:rsidR="00674381" w:rsidRPr="006E3778" w:rsidRDefault="00674381" w:rsidP="004A5579">
      <w:pPr>
        <w:tabs>
          <w:tab w:val="left" w:pos="360"/>
        </w:tabs>
        <w:rPr>
          <w:rFonts w:asciiTheme="majorHAnsi" w:hAnsiTheme="majorHAnsi"/>
          <w:b/>
          <w:sz w:val="24"/>
          <w:u w:val="single"/>
        </w:rPr>
      </w:pPr>
      <w:r w:rsidRPr="006E3778">
        <w:rPr>
          <w:rFonts w:asciiTheme="majorHAnsi" w:hAnsiTheme="majorHAnsi"/>
          <w:b/>
          <w:sz w:val="24"/>
          <w:u w:val="single"/>
        </w:rPr>
        <w:t>Summary:</w:t>
      </w:r>
      <w:r w:rsidR="006E3778">
        <w:rPr>
          <w:rFonts w:asciiTheme="majorHAnsi" w:hAnsiTheme="majorHAnsi"/>
          <w:b/>
          <w:sz w:val="24"/>
          <w:u w:val="single"/>
        </w:rPr>
        <w:t>-</w:t>
      </w:r>
    </w:p>
    <w:p w:rsidR="00674381" w:rsidRPr="006E3778" w:rsidRDefault="00674381" w:rsidP="00674381">
      <w:pPr>
        <w:tabs>
          <w:tab w:val="left" w:pos="360"/>
        </w:tabs>
        <w:jc w:val="both"/>
        <w:rPr>
          <w:rFonts w:asciiTheme="majorHAnsi" w:hAnsiTheme="majorHAnsi"/>
          <w:b/>
          <w:sz w:val="24"/>
        </w:rPr>
      </w:pPr>
    </w:p>
    <w:p w:rsidR="00674381" w:rsidRPr="006E3778" w:rsidRDefault="00110F57" w:rsidP="00674381">
      <w:pPr>
        <w:numPr>
          <w:ilvl w:val="0"/>
          <w:numId w:val="1"/>
        </w:numPr>
        <w:tabs>
          <w:tab w:val="left" w:pos="360"/>
        </w:tabs>
        <w:jc w:val="both"/>
        <w:rPr>
          <w:rFonts w:asciiTheme="majorHAnsi" w:hAnsiTheme="majorHAnsi"/>
          <w:sz w:val="24"/>
        </w:rPr>
      </w:pPr>
      <w:r w:rsidRPr="006E3778">
        <w:rPr>
          <w:rFonts w:asciiTheme="majorHAnsi" w:hAnsiTheme="majorHAnsi"/>
          <w:sz w:val="24"/>
        </w:rPr>
        <w:t>Having 8</w:t>
      </w:r>
      <w:r w:rsidR="00674381" w:rsidRPr="006E3778">
        <w:rPr>
          <w:rFonts w:asciiTheme="majorHAnsi" w:hAnsiTheme="majorHAnsi"/>
          <w:sz w:val="24"/>
        </w:rPr>
        <w:t xml:space="preserve"> years of experience working in all the phases of the Data warehousing life cycle including  Analysis, design, development, testing and Implementation. </w:t>
      </w:r>
    </w:p>
    <w:p w:rsidR="00674381" w:rsidRPr="006E3778" w:rsidRDefault="00110F57" w:rsidP="00674381">
      <w:pPr>
        <w:pStyle w:val="ListParagraph"/>
        <w:numPr>
          <w:ilvl w:val="0"/>
          <w:numId w:val="1"/>
        </w:numPr>
        <w:spacing w:after="0" w:line="240" w:lineRule="auto"/>
        <w:jc w:val="both"/>
        <w:rPr>
          <w:rFonts w:asciiTheme="majorHAnsi" w:hAnsiTheme="majorHAnsi" w:cs="Times New Roman"/>
          <w:sz w:val="24"/>
          <w:szCs w:val="24"/>
        </w:rPr>
      </w:pPr>
      <w:r w:rsidRPr="006E3778">
        <w:rPr>
          <w:rFonts w:asciiTheme="majorHAnsi" w:hAnsiTheme="majorHAnsi" w:cs="Times New Roman"/>
          <w:sz w:val="24"/>
          <w:szCs w:val="24"/>
          <w:lang w:val="en-GB"/>
        </w:rPr>
        <w:t>Over 7</w:t>
      </w:r>
      <w:r w:rsidR="00674381" w:rsidRPr="006E3778">
        <w:rPr>
          <w:rFonts w:asciiTheme="majorHAnsi" w:hAnsiTheme="majorHAnsi" w:cs="Times New Roman"/>
          <w:sz w:val="24"/>
          <w:szCs w:val="24"/>
          <w:lang w:val="en-GB"/>
        </w:rPr>
        <w:t xml:space="preserve"> years of strong Data Warehousing experience using Informatica Power</w:t>
      </w:r>
      <w:r w:rsidR="00F97902" w:rsidRPr="006E3778">
        <w:rPr>
          <w:rFonts w:asciiTheme="majorHAnsi" w:hAnsiTheme="majorHAnsi" w:cs="Times New Roman"/>
          <w:sz w:val="24"/>
          <w:szCs w:val="24"/>
          <w:lang w:val="en-GB"/>
        </w:rPr>
        <w:t xml:space="preserve"> </w:t>
      </w:r>
      <w:r w:rsidR="00674381" w:rsidRPr="006E3778">
        <w:rPr>
          <w:rFonts w:asciiTheme="majorHAnsi" w:hAnsiTheme="majorHAnsi" w:cs="Times New Roman"/>
          <w:sz w:val="24"/>
          <w:szCs w:val="24"/>
          <w:lang w:val="en-GB"/>
        </w:rPr>
        <w:t xml:space="preserve">Center (Workflow Manager, workflow Monitor, Source </w:t>
      </w:r>
      <w:r w:rsidR="003C1B75" w:rsidRPr="006E3778">
        <w:rPr>
          <w:rFonts w:asciiTheme="majorHAnsi" w:hAnsiTheme="majorHAnsi" w:cs="Times New Roman"/>
          <w:sz w:val="24"/>
          <w:szCs w:val="24"/>
          <w:lang w:val="en-GB"/>
        </w:rPr>
        <w:t>Analyser</w:t>
      </w:r>
      <w:r w:rsidR="00674381" w:rsidRPr="006E3778">
        <w:rPr>
          <w:rFonts w:asciiTheme="majorHAnsi" w:hAnsiTheme="majorHAnsi" w:cs="Times New Roman"/>
          <w:sz w:val="24"/>
          <w:szCs w:val="24"/>
          <w:lang w:val="en-GB"/>
        </w:rPr>
        <w:t>, Repository Manager, Mapping Designer, Mapplet Designer, Transformation developer).</w:t>
      </w:r>
    </w:p>
    <w:p w:rsidR="00674381" w:rsidRPr="006E3778" w:rsidRDefault="00674381" w:rsidP="00674381">
      <w:pPr>
        <w:pStyle w:val="ListParagraph"/>
        <w:numPr>
          <w:ilvl w:val="0"/>
          <w:numId w:val="1"/>
        </w:numPr>
        <w:spacing w:after="0" w:line="240" w:lineRule="auto"/>
        <w:jc w:val="both"/>
        <w:rPr>
          <w:rFonts w:asciiTheme="majorHAnsi" w:hAnsiTheme="majorHAnsi" w:cs="Times New Roman"/>
          <w:sz w:val="24"/>
          <w:szCs w:val="24"/>
        </w:rPr>
      </w:pPr>
      <w:r w:rsidRPr="006E3778">
        <w:rPr>
          <w:rFonts w:asciiTheme="majorHAnsi" w:hAnsiTheme="majorHAnsi" w:cs="Times New Roman"/>
          <w:sz w:val="24"/>
          <w:szCs w:val="24"/>
        </w:rPr>
        <w:t>Good working knowledge in Data Modeling using Dimensional Data modeling, Star Schema/Snow flake schema, FACT &amp; Dimensions tables, Physical &amp; logical data modeling.</w:t>
      </w:r>
    </w:p>
    <w:p w:rsidR="00674381" w:rsidRPr="006E3778" w:rsidRDefault="00674381" w:rsidP="00674381">
      <w:pPr>
        <w:numPr>
          <w:ilvl w:val="0"/>
          <w:numId w:val="1"/>
        </w:numPr>
        <w:tabs>
          <w:tab w:val="left" w:pos="360"/>
        </w:tabs>
        <w:jc w:val="both"/>
        <w:rPr>
          <w:rFonts w:asciiTheme="majorHAnsi" w:hAnsiTheme="majorHAnsi"/>
          <w:sz w:val="24"/>
        </w:rPr>
      </w:pPr>
      <w:r w:rsidRPr="006E3778">
        <w:rPr>
          <w:rFonts w:asciiTheme="majorHAnsi" w:hAnsiTheme="majorHAnsi"/>
          <w:sz w:val="24"/>
        </w:rPr>
        <w:t>Extensive experience in handli</w:t>
      </w:r>
      <w:r w:rsidR="00110F57" w:rsidRPr="006E3778">
        <w:rPr>
          <w:rFonts w:asciiTheme="majorHAnsi" w:hAnsiTheme="majorHAnsi"/>
          <w:sz w:val="24"/>
        </w:rPr>
        <w:t>ng ETL using</w:t>
      </w:r>
      <w:r w:rsidR="00B94F49" w:rsidRPr="006E3778">
        <w:rPr>
          <w:rFonts w:asciiTheme="majorHAnsi" w:hAnsiTheme="majorHAnsi"/>
          <w:sz w:val="24"/>
        </w:rPr>
        <w:t xml:space="preserve"> Informatica Power</w:t>
      </w:r>
      <w:r w:rsidR="00110F57" w:rsidRPr="006E3778">
        <w:rPr>
          <w:rFonts w:asciiTheme="majorHAnsi" w:hAnsiTheme="majorHAnsi"/>
          <w:sz w:val="24"/>
        </w:rPr>
        <w:t xml:space="preserve"> </w:t>
      </w:r>
      <w:r w:rsidR="00B94F49" w:rsidRPr="006E3778">
        <w:rPr>
          <w:rFonts w:asciiTheme="majorHAnsi" w:hAnsiTheme="majorHAnsi"/>
          <w:sz w:val="24"/>
        </w:rPr>
        <w:t>C</w:t>
      </w:r>
      <w:r w:rsidRPr="006E3778">
        <w:rPr>
          <w:rFonts w:asciiTheme="majorHAnsi" w:hAnsiTheme="majorHAnsi"/>
          <w:sz w:val="24"/>
        </w:rPr>
        <w:t>enter 9.x/8.x/7.x</w:t>
      </w:r>
    </w:p>
    <w:p w:rsidR="00E8173B" w:rsidRPr="006E3778" w:rsidRDefault="00674381" w:rsidP="00674381">
      <w:pPr>
        <w:numPr>
          <w:ilvl w:val="0"/>
          <w:numId w:val="1"/>
        </w:numPr>
        <w:tabs>
          <w:tab w:val="left" w:pos="360"/>
        </w:tabs>
        <w:jc w:val="both"/>
        <w:rPr>
          <w:rFonts w:asciiTheme="majorHAnsi" w:hAnsiTheme="majorHAnsi"/>
          <w:sz w:val="24"/>
        </w:rPr>
      </w:pPr>
      <w:r w:rsidRPr="006E3778">
        <w:rPr>
          <w:rFonts w:asciiTheme="majorHAnsi" w:hAnsiTheme="majorHAnsi"/>
          <w:sz w:val="24"/>
        </w:rPr>
        <w:t>Extensively worked on Informatica Designer Components - Source Analyzer, Warehouse Designer, Transformation Developer, Mapplet and Mapping Designer</w:t>
      </w:r>
    </w:p>
    <w:p w:rsidR="00674381" w:rsidRPr="006E3778" w:rsidRDefault="00E8173B" w:rsidP="00674381">
      <w:pPr>
        <w:numPr>
          <w:ilvl w:val="0"/>
          <w:numId w:val="1"/>
        </w:numPr>
        <w:tabs>
          <w:tab w:val="left" w:pos="360"/>
        </w:tabs>
        <w:jc w:val="both"/>
        <w:rPr>
          <w:rFonts w:asciiTheme="majorHAnsi" w:hAnsiTheme="majorHAnsi"/>
          <w:sz w:val="24"/>
        </w:rPr>
      </w:pPr>
      <w:r w:rsidRPr="006E3778">
        <w:rPr>
          <w:rFonts w:asciiTheme="majorHAnsi" w:hAnsiTheme="majorHAnsi"/>
          <w:sz w:val="24"/>
        </w:rPr>
        <w:t>Creating mappings using cleanse functions to standardize data, custom JAVA cleanse functions to validate IDD fields and display custom error message. </w:t>
      </w:r>
    </w:p>
    <w:p w:rsidR="00E8173B" w:rsidRPr="006E3778" w:rsidRDefault="00E8173B" w:rsidP="00674381">
      <w:pPr>
        <w:numPr>
          <w:ilvl w:val="0"/>
          <w:numId w:val="1"/>
        </w:numPr>
        <w:tabs>
          <w:tab w:val="left" w:pos="360"/>
        </w:tabs>
        <w:jc w:val="both"/>
        <w:rPr>
          <w:rFonts w:asciiTheme="majorHAnsi" w:hAnsiTheme="majorHAnsi"/>
          <w:sz w:val="24"/>
        </w:rPr>
      </w:pPr>
      <w:r w:rsidRPr="006E3778">
        <w:rPr>
          <w:rFonts w:asciiTheme="majorHAnsi" w:hAnsiTheme="majorHAnsi"/>
          <w:sz w:val="24"/>
        </w:rPr>
        <w:t>Configuration of IDD applications by creating the subject area groups, subject area and child subject arears. </w:t>
      </w:r>
    </w:p>
    <w:p w:rsidR="00674381" w:rsidRPr="006E3778" w:rsidRDefault="00674381" w:rsidP="00674381">
      <w:pPr>
        <w:numPr>
          <w:ilvl w:val="0"/>
          <w:numId w:val="1"/>
        </w:numPr>
        <w:tabs>
          <w:tab w:val="left" w:pos="360"/>
        </w:tabs>
        <w:jc w:val="both"/>
        <w:rPr>
          <w:rFonts w:asciiTheme="majorHAnsi" w:hAnsiTheme="majorHAnsi"/>
          <w:sz w:val="24"/>
        </w:rPr>
      </w:pPr>
      <w:r w:rsidRPr="006E3778">
        <w:rPr>
          <w:rFonts w:asciiTheme="majorHAnsi" w:hAnsiTheme="majorHAnsi"/>
          <w:sz w:val="24"/>
        </w:rPr>
        <w:t>Strong Experience in using Workflow Manager Tools - Task Developer, Workflow &amp; Worklet Designer.</w:t>
      </w:r>
    </w:p>
    <w:p w:rsidR="00674381" w:rsidRPr="006E3778" w:rsidRDefault="00674381" w:rsidP="00674381">
      <w:pPr>
        <w:numPr>
          <w:ilvl w:val="0"/>
          <w:numId w:val="1"/>
        </w:numPr>
        <w:tabs>
          <w:tab w:val="left" w:pos="360"/>
        </w:tabs>
        <w:jc w:val="both"/>
        <w:rPr>
          <w:rFonts w:asciiTheme="majorHAnsi" w:hAnsiTheme="majorHAnsi"/>
          <w:sz w:val="24"/>
        </w:rPr>
      </w:pPr>
      <w:r w:rsidRPr="006E3778">
        <w:rPr>
          <w:rFonts w:asciiTheme="majorHAnsi" w:hAnsiTheme="majorHAnsi"/>
          <w:sz w:val="24"/>
        </w:rPr>
        <w:t>Extensively used Informatica Repository Manager and Workflow Monitor.</w:t>
      </w:r>
    </w:p>
    <w:p w:rsidR="00674381" w:rsidRPr="006E3778" w:rsidRDefault="00110F57" w:rsidP="00674381">
      <w:pPr>
        <w:numPr>
          <w:ilvl w:val="0"/>
          <w:numId w:val="1"/>
        </w:numPr>
        <w:jc w:val="both"/>
        <w:rPr>
          <w:rFonts w:asciiTheme="majorHAnsi" w:hAnsiTheme="majorHAnsi"/>
          <w:sz w:val="24"/>
        </w:rPr>
      </w:pPr>
      <w:r w:rsidRPr="006E3778">
        <w:rPr>
          <w:rFonts w:asciiTheme="majorHAnsi" w:hAnsiTheme="majorHAnsi"/>
          <w:sz w:val="24"/>
        </w:rPr>
        <w:t xml:space="preserve">Strong experience in developing complex mappings using </w:t>
      </w:r>
      <w:r w:rsidR="00674381" w:rsidRPr="006E3778">
        <w:rPr>
          <w:rFonts w:asciiTheme="majorHAnsi" w:hAnsiTheme="majorHAnsi"/>
          <w:sz w:val="24"/>
        </w:rPr>
        <w:t>various transformations like Unconnected and Connected lookups, Router, Aggregator, Sorter, Ranker Joiner, Stored Procedure, Update Strategy etc</w:t>
      </w:r>
      <w:r w:rsidRPr="006E3778">
        <w:rPr>
          <w:rFonts w:asciiTheme="majorHAnsi" w:hAnsiTheme="majorHAnsi"/>
          <w:sz w:val="24"/>
        </w:rPr>
        <w:t xml:space="preserve">., </w:t>
      </w:r>
      <w:r w:rsidR="00674381" w:rsidRPr="006E3778">
        <w:rPr>
          <w:rFonts w:asciiTheme="majorHAnsi" w:hAnsiTheme="majorHAnsi"/>
          <w:sz w:val="24"/>
        </w:rPr>
        <w:t>and Re-usable transformations.</w:t>
      </w:r>
    </w:p>
    <w:p w:rsidR="00674381" w:rsidRPr="006E3778" w:rsidRDefault="00674381" w:rsidP="00674381">
      <w:pPr>
        <w:numPr>
          <w:ilvl w:val="0"/>
          <w:numId w:val="1"/>
        </w:numPr>
        <w:jc w:val="both"/>
        <w:rPr>
          <w:rFonts w:asciiTheme="majorHAnsi" w:hAnsiTheme="majorHAnsi"/>
          <w:sz w:val="24"/>
        </w:rPr>
      </w:pPr>
      <w:r w:rsidRPr="006E3778">
        <w:rPr>
          <w:rFonts w:asciiTheme="majorHAnsi" w:hAnsiTheme="majorHAnsi"/>
          <w:sz w:val="24"/>
        </w:rPr>
        <w:t>Strong experience in developing Workflows, Worklets, sessions and tasks to effectively manage the Load.</w:t>
      </w:r>
    </w:p>
    <w:p w:rsidR="00110F57" w:rsidRPr="006E3778" w:rsidRDefault="00110F57" w:rsidP="00674381">
      <w:pPr>
        <w:numPr>
          <w:ilvl w:val="0"/>
          <w:numId w:val="1"/>
        </w:numPr>
        <w:jc w:val="both"/>
        <w:rPr>
          <w:rFonts w:asciiTheme="majorHAnsi" w:hAnsiTheme="majorHAnsi"/>
          <w:sz w:val="24"/>
        </w:rPr>
      </w:pPr>
      <w:r w:rsidRPr="006E3778">
        <w:rPr>
          <w:rFonts w:asciiTheme="majorHAnsi" w:hAnsiTheme="majorHAnsi"/>
          <w:sz w:val="24"/>
        </w:rPr>
        <w:t>Master Data Management concepts, Methodologies and ability to apply this knowledge in building MDM solutions. </w:t>
      </w:r>
    </w:p>
    <w:p w:rsidR="00674381" w:rsidRPr="006E3778" w:rsidRDefault="00674381" w:rsidP="00674381">
      <w:pPr>
        <w:numPr>
          <w:ilvl w:val="0"/>
          <w:numId w:val="1"/>
        </w:numPr>
        <w:tabs>
          <w:tab w:val="left" w:pos="360"/>
        </w:tabs>
        <w:jc w:val="both"/>
        <w:rPr>
          <w:rFonts w:asciiTheme="majorHAnsi" w:hAnsiTheme="majorHAnsi"/>
          <w:sz w:val="24"/>
        </w:rPr>
      </w:pPr>
      <w:r w:rsidRPr="006E3778">
        <w:rPr>
          <w:rFonts w:asciiTheme="majorHAnsi" w:hAnsiTheme="majorHAnsi"/>
          <w:sz w:val="24"/>
        </w:rPr>
        <w:t>Experience working with various source systems/files like RDBMS (DB2, Oracle, SQL Server, Teradata) Flat Files, XML Files etc.</w:t>
      </w:r>
    </w:p>
    <w:p w:rsidR="00674381" w:rsidRPr="006E3778" w:rsidRDefault="00674381" w:rsidP="00674381">
      <w:pPr>
        <w:numPr>
          <w:ilvl w:val="0"/>
          <w:numId w:val="1"/>
        </w:numPr>
        <w:tabs>
          <w:tab w:val="left" w:pos="360"/>
        </w:tabs>
        <w:jc w:val="both"/>
        <w:rPr>
          <w:rFonts w:asciiTheme="majorHAnsi" w:hAnsiTheme="majorHAnsi"/>
          <w:sz w:val="24"/>
        </w:rPr>
      </w:pPr>
      <w:r w:rsidRPr="006E3778">
        <w:rPr>
          <w:rFonts w:asciiTheme="majorHAnsi" w:hAnsiTheme="majorHAnsi"/>
          <w:sz w:val="24"/>
        </w:rPr>
        <w:t>Profic</w:t>
      </w:r>
      <w:r w:rsidR="00D74DC1" w:rsidRPr="006E3778">
        <w:rPr>
          <w:rFonts w:asciiTheme="majorHAnsi" w:hAnsiTheme="majorHAnsi"/>
          <w:sz w:val="24"/>
        </w:rPr>
        <w:t>ient in databases including DB2</w:t>
      </w:r>
      <w:r w:rsidRPr="006E3778">
        <w:rPr>
          <w:rFonts w:asciiTheme="majorHAnsi" w:hAnsiTheme="majorHAnsi"/>
          <w:sz w:val="24"/>
        </w:rPr>
        <w:t>, Oracle 11g/10g/9i /8i, Teradata, MS SQL Server, MS Access.</w:t>
      </w:r>
    </w:p>
    <w:p w:rsidR="00E8173B" w:rsidRPr="006E3778" w:rsidRDefault="00E8173B" w:rsidP="00674381">
      <w:pPr>
        <w:numPr>
          <w:ilvl w:val="0"/>
          <w:numId w:val="1"/>
        </w:numPr>
        <w:tabs>
          <w:tab w:val="left" w:pos="360"/>
        </w:tabs>
        <w:jc w:val="both"/>
        <w:rPr>
          <w:rFonts w:asciiTheme="majorHAnsi" w:hAnsiTheme="majorHAnsi"/>
          <w:sz w:val="24"/>
        </w:rPr>
      </w:pPr>
      <w:r w:rsidRPr="006E3778">
        <w:rPr>
          <w:rFonts w:asciiTheme="majorHAnsi" w:hAnsiTheme="majorHAnsi"/>
          <w:sz w:val="24"/>
        </w:rPr>
        <w:t>Experience in TOAD Development tool.</w:t>
      </w:r>
    </w:p>
    <w:p w:rsidR="00D74DC1" w:rsidRPr="006E3778" w:rsidRDefault="00D74DC1" w:rsidP="00674381">
      <w:pPr>
        <w:numPr>
          <w:ilvl w:val="0"/>
          <w:numId w:val="1"/>
        </w:numPr>
        <w:tabs>
          <w:tab w:val="left" w:pos="360"/>
        </w:tabs>
        <w:jc w:val="both"/>
        <w:rPr>
          <w:rFonts w:asciiTheme="majorHAnsi" w:hAnsiTheme="majorHAnsi"/>
          <w:sz w:val="24"/>
        </w:rPr>
      </w:pPr>
      <w:r w:rsidRPr="006E3778">
        <w:rPr>
          <w:rFonts w:asciiTheme="majorHAnsi" w:hAnsiTheme="majorHAnsi"/>
          <w:sz w:val="24"/>
        </w:rPr>
        <w:t>Experience in integration of various data sources with Multiple Relational Databases like Oracle, Teradata, SQL Server and Worked on integrating data from flat files like fixed width, delimited, CSV, HL7 (health level) and EPIC EXT Files.</w:t>
      </w:r>
    </w:p>
    <w:p w:rsidR="00674381" w:rsidRPr="006E3778" w:rsidRDefault="00674381" w:rsidP="00674381">
      <w:pPr>
        <w:numPr>
          <w:ilvl w:val="0"/>
          <w:numId w:val="1"/>
        </w:numPr>
        <w:tabs>
          <w:tab w:val="left" w:pos="360"/>
        </w:tabs>
        <w:jc w:val="both"/>
        <w:rPr>
          <w:rFonts w:asciiTheme="majorHAnsi" w:hAnsiTheme="majorHAnsi"/>
          <w:sz w:val="24"/>
        </w:rPr>
      </w:pPr>
      <w:r w:rsidRPr="006E3778">
        <w:rPr>
          <w:rFonts w:asciiTheme="majorHAnsi" w:hAnsiTheme="majorHAnsi"/>
          <w:sz w:val="24"/>
        </w:rPr>
        <w:t>Proficient in using tools like Microsoft Visio, Microsoft Project, Microsoft Office (Excel, Access, Word, PowerPoint).</w:t>
      </w:r>
    </w:p>
    <w:p w:rsidR="00674381" w:rsidRPr="006E3778" w:rsidRDefault="00674381" w:rsidP="00674381">
      <w:pPr>
        <w:numPr>
          <w:ilvl w:val="0"/>
          <w:numId w:val="1"/>
        </w:numPr>
        <w:jc w:val="both"/>
        <w:rPr>
          <w:rFonts w:asciiTheme="majorHAnsi" w:hAnsiTheme="majorHAnsi"/>
          <w:sz w:val="24"/>
        </w:rPr>
      </w:pPr>
      <w:r w:rsidRPr="006E3778">
        <w:rPr>
          <w:rFonts w:asciiTheme="majorHAnsi" w:hAnsiTheme="majorHAnsi"/>
          <w:sz w:val="24"/>
        </w:rPr>
        <w:t>Excellent knowledge in Creating database objects like Stored Procedure, Views, packages, functions and Triggers using PL/SQL.</w:t>
      </w:r>
    </w:p>
    <w:p w:rsidR="00674381" w:rsidRPr="006E3778" w:rsidRDefault="00674381" w:rsidP="00674381">
      <w:pPr>
        <w:numPr>
          <w:ilvl w:val="0"/>
          <w:numId w:val="1"/>
        </w:numPr>
        <w:jc w:val="both"/>
        <w:rPr>
          <w:rFonts w:asciiTheme="majorHAnsi" w:hAnsiTheme="majorHAnsi"/>
          <w:sz w:val="24"/>
        </w:rPr>
      </w:pPr>
      <w:r w:rsidRPr="006E3778">
        <w:rPr>
          <w:rFonts w:asciiTheme="majorHAnsi" w:hAnsiTheme="majorHAnsi"/>
          <w:sz w:val="24"/>
        </w:rPr>
        <w:t>Good knowledge of UNIX Shell Scripting.</w:t>
      </w:r>
    </w:p>
    <w:p w:rsidR="00674381" w:rsidRPr="006E3778" w:rsidRDefault="00674381" w:rsidP="00674381">
      <w:pPr>
        <w:numPr>
          <w:ilvl w:val="0"/>
          <w:numId w:val="1"/>
        </w:numPr>
        <w:jc w:val="both"/>
        <w:rPr>
          <w:rFonts w:asciiTheme="majorHAnsi" w:hAnsiTheme="majorHAnsi"/>
          <w:bCs/>
          <w:sz w:val="24"/>
        </w:rPr>
      </w:pPr>
      <w:r w:rsidRPr="006E3778">
        <w:rPr>
          <w:rFonts w:asciiTheme="majorHAnsi" w:hAnsiTheme="majorHAnsi"/>
          <w:bCs/>
          <w:sz w:val="24"/>
        </w:rPr>
        <w:t>Ability to prioritize multiple tasks.</w:t>
      </w:r>
    </w:p>
    <w:p w:rsidR="00674381" w:rsidRPr="006E3778" w:rsidRDefault="00674381" w:rsidP="00674381">
      <w:pPr>
        <w:numPr>
          <w:ilvl w:val="0"/>
          <w:numId w:val="1"/>
        </w:numPr>
        <w:jc w:val="both"/>
        <w:rPr>
          <w:rFonts w:asciiTheme="majorHAnsi" w:hAnsiTheme="majorHAnsi"/>
          <w:sz w:val="24"/>
        </w:rPr>
      </w:pPr>
      <w:r w:rsidRPr="006E3778">
        <w:rPr>
          <w:rFonts w:asciiTheme="majorHAnsi" w:hAnsiTheme="majorHAnsi"/>
          <w:sz w:val="24"/>
        </w:rPr>
        <w:t xml:space="preserve">Good experience </w:t>
      </w:r>
      <w:r w:rsidRPr="006E3778">
        <w:rPr>
          <w:rFonts w:asciiTheme="majorHAnsi" w:hAnsiTheme="majorHAnsi"/>
          <w:bCs/>
          <w:sz w:val="24"/>
        </w:rPr>
        <w:t>in performing Integration testing, System testing, Unit testing and User Acceptance testing.</w:t>
      </w:r>
    </w:p>
    <w:p w:rsidR="00674381" w:rsidRPr="006E3778" w:rsidRDefault="00674381" w:rsidP="00674381">
      <w:pPr>
        <w:numPr>
          <w:ilvl w:val="0"/>
          <w:numId w:val="1"/>
        </w:numPr>
        <w:jc w:val="both"/>
        <w:rPr>
          <w:rFonts w:asciiTheme="majorHAnsi" w:hAnsiTheme="majorHAnsi"/>
          <w:sz w:val="24"/>
        </w:rPr>
      </w:pPr>
      <w:r w:rsidRPr="006E3778">
        <w:rPr>
          <w:rFonts w:asciiTheme="majorHAnsi" w:hAnsiTheme="majorHAnsi"/>
          <w:sz w:val="24"/>
        </w:rPr>
        <w:t xml:space="preserve">Excellent knowledge in identifying performance bottlenecks and tuning the </w:t>
      </w:r>
      <w:r w:rsidRPr="006E3778">
        <w:rPr>
          <w:rFonts w:asciiTheme="majorHAnsi" w:hAnsiTheme="majorHAnsi"/>
          <w:sz w:val="24"/>
        </w:rPr>
        <w:lastRenderedPageBreak/>
        <w:t>Informatica Load for better performance and efficiency.</w:t>
      </w:r>
    </w:p>
    <w:p w:rsidR="00E8173B" w:rsidRPr="006E3778" w:rsidRDefault="00E8173B" w:rsidP="00674381">
      <w:pPr>
        <w:numPr>
          <w:ilvl w:val="0"/>
          <w:numId w:val="1"/>
        </w:numPr>
        <w:jc w:val="both"/>
        <w:rPr>
          <w:rFonts w:asciiTheme="majorHAnsi" w:hAnsiTheme="majorHAnsi"/>
          <w:sz w:val="24"/>
        </w:rPr>
      </w:pPr>
      <w:r w:rsidRPr="006E3778">
        <w:rPr>
          <w:rFonts w:asciiTheme="majorHAnsi" w:hAnsiTheme="majorHAnsi"/>
          <w:sz w:val="24"/>
        </w:rPr>
        <w:t>Extensive experience in Salesforce.com setup, configuration, and customization, Administration, Data Migration and Integration tools like Apex Data Loader etc. </w:t>
      </w:r>
    </w:p>
    <w:p w:rsidR="00674381" w:rsidRPr="006E3778" w:rsidRDefault="00674381" w:rsidP="00674381">
      <w:pPr>
        <w:numPr>
          <w:ilvl w:val="0"/>
          <w:numId w:val="1"/>
        </w:numPr>
        <w:jc w:val="both"/>
        <w:rPr>
          <w:rFonts w:asciiTheme="majorHAnsi" w:hAnsiTheme="majorHAnsi"/>
          <w:sz w:val="24"/>
        </w:rPr>
      </w:pPr>
      <w:r w:rsidRPr="006E3778">
        <w:rPr>
          <w:rFonts w:asciiTheme="majorHAnsi" w:hAnsiTheme="majorHAnsi"/>
          <w:sz w:val="24"/>
        </w:rPr>
        <w:t>Extensively involved in performance tuning of Informatica mapping and sessions by reducing Data Flow, Eliminating I/O &amp; bottlenecks, optimize resources, optimize common ETL processes and data parallelism</w:t>
      </w:r>
      <w:r w:rsidRPr="006E3778">
        <w:rPr>
          <w:rFonts w:asciiTheme="majorHAnsi" w:hAnsiTheme="majorHAnsi"/>
          <w:bCs/>
          <w:sz w:val="24"/>
        </w:rPr>
        <w:t>.</w:t>
      </w:r>
    </w:p>
    <w:p w:rsidR="00674381" w:rsidRPr="006E3778" w:rsidRDefault="00674381" w:rsidP="00674381">
      <w:pPr>
        <w:numPr>
          <w:ilvl w:val="0"/>
          <w:numId w:val="1"/>
        </w:numPr>
        <w:jc w:val="both"/>
        <w:rPr>
          <w:rFonts w:asciiTheme="majorHAnsi" w:hAnsiTheme="majorHAnsi"/>
          <w:sz w:val="24"/>
        </w:rPr>
      </w:pPr>
      <w:r w:rsidRPr="006E3778">
        <w:rPr>
          <w:rFonts w:asciiTheme="majorHAnsi" w:hAnsiTheme="majorHAnsi"/>
          <w:sz w:val="24"/>
        </w:rPr>
        <w:t>Extensive experience in error handling and problem fixing in Informatica.</w:t>
      </w:r>
    </w:p>
    <w:p w:rsidR="00674381" w:rsidRPr="006E3778" w:rsidRDefault="00674381" w:rsidP="00674381">
      <w:pPr>
        <w:pStyle w:val="ListParagraph"/>
        <w:widowControl w:val="0"/>
        <w:numPr>
          <w:ilvl w:val="0"/>
          <w:numId w:val="1"/>
        </w:numPr>
        <w:autoSpaceDE w:val="0"/>
        <w:spacing w:after="0" w:line="240" w:lineRule="auto"/>
        <w:jc w:val="both"/>
        <w:rPr>
          <w:rFonts w:asciiTheme="majorHAnsi" w:hAnsiTheme="majorHAnsi" w:cs="Times New Roman"/>
          <w:bCs/>
          <w:sz w:val="24"/>
          <w:szCs w:val="24"/>
        </w:rPr>
      </w:pPr>
      <w:r w:rsidRPr="006E3778">
        <w:rPr>
          <w:rFonts w:asciiTheme="majorHAnsi" w:hAnsiTheme="majorHAnsi" w:cs="Times New Roman"/>
          <w:bCs/>
          <w:sz w:val="24"/>
          <w:szCs w:val="24"/>
        </w:rPr>
        <w:t>Excellent communication and inter personnel skills, Proactive, Dedicated and Enjoy learning new Technologies and Tools.</w:t>
      </w:r>
    </w:p>
    <w:p w:rsidR="00674381" w:rsidRPr="006E3778" w:rsidRDefault="00674381" w:rsidP="00674381">
      <w:pPr>
        <w:pStyle w:val="ListParagraph"/>
        <w:widowControl w:val="0"/>
        <w:numPr>
          <w:ilvl w:val="0"/>
          <w:numId w:val="1"/>
        </w:numPr>
        <w:autoSpaceDE w:val="0"/>
        <w:spacing w:after="0" w:line="240" w:lineRule="auto"/>
        <w:jc w:val="both"/>
        <w:rPr>
          <w:rFonts w:asciiTheme="majorHAnsi" w:hAnsiTheme="majorHAnsi" w:cs="Times New Roman"/>
          <w:bCs/>
          <w:sz w:val="24"/>
          <w:szCs w:val="24"/>
        </w:rPr>
      </w:pPr>
      <w:r w:rsidRPr="006E3778">
        <w:rPr>
          <w:rFonts w:asciiTheme="majorHAnsi" w:hAnsiTheme="majorHAnsi" w:cs="Times New Roman"/>
          <w:bCs/>
          <w:sz w:val="24"/>
          <w:szCs w:val="24"/>
        </w:rPr>
        <w:t>Strong commitment towards quality, experience in ensuring compliance to coding standards and review process</w:t>
      </w:r>
      <w:r w:rsidR="00201EB1" w:rsidRPr="006E3778">
        <w:rPr>
          <w:rFonts w:asciiTheme="majorHAnsi" w:hAnsiTheme="majorHAnsi" w:cs="Times New Roman"/>
          <w:bCs/>
          <w:sz w:val="24"/>
          <w:szCs w:val="24"/>
        </w:rPr>
        <w:t>.</w:t>
      </w:r>
    </w:p>
    <w:p w:rsidR="00201EB1" w:rsidRPr="006E3778" w:rsidRDefault="00201EB1" w:rsidP="00201EB1">
      <w:pPr>
        <w:jc w:val="both"/>
        <w:rPr>
          <w:rFonts w:asciiTheme="majorHAnsi" w:hAnsiTheme="majorHAnsi"/>
          <w:bCs/>
          <w:sz w:val="24"/>
        </w:rPr>
      </w:pPr>
    </w:p>
    <w:p w:rsidR="00201EB1" w:rsidRPr="006E3778" w:rsidRDefault="00201EB1" w:rsidP="00201EB1">
      <w:pPr>
        <w:shd w:val="clear" w:color="auto" w:fill="FFFFFF"/>
        <w:spacing w:after="77"/>
        <w:jc w:val="both"/>
        <w:rPr>
          <w:rFonts w:asciiTheme="majorHAnsi" w:hAnsiTheme="majorHAnsi"/>
          <w:b/>
          <w:bCs/>
          <w:sz w:val="24"/>
          <w:u w:val="single"/>
        </w:rPr>
      </w:pPr>
      <w:r w:rsidRPr="006E3778">
        <w:rPr>
          <w:rFonts w:asciiTheme="majorHAnsi" w:hAnsiTheme="majorHAnsi"/>
          <w:b/>
          <w:bCs/>
          <w:sz w:val="24"/>
          <w:u w:val="single"/>
        </w:rPr>
        <w:t>Education</w:t>
      </w:r>
      <w:r w:rsidRPr="006E3778">
        <w:rPr>
          <w:rFonts w:asciiTheme="majorHAnsi" w:hAnsiTheme="majorHAnsi"/>
          <w:b/>
          <w:bCs/>
          <w:sz w:val="24"/>
        </w:rPr>
        <w:t>:</w:t>
      </w:r>
    </w:p>
    <w:p w:rsidR="00201EB1" w:rsidRPr="006E3778" w:rsidRDefault="00201EB1" w:rsidP="00201EB1">
      <w:pPr>
        <w:pStyle w:val="ListParagraph"/>
        <w:numPr>
          <w:ilvl w:val="0"/>
          <w:numId w:val="21"/>
        </w:numPr>
        <w:shd w:val="clear" w:color="auto" w:fill="FFFFFF"/>
        <w:spacing w:after="77"/>
        <w:jc w:val="both"/>
        <w:rPr>
          <w:rFonts w:asciiTheme="majorHAnsi" w:hAnsiTheme="majorHAnsi" w:cs="Times New Roman"/>
          <w:bCs/>
          <w:sz w:val="24"/>
          <w:szCs w:val="24"/>
        </w:rPr>
      </w:pPr>
      <w:r w:rsidRPr="006E3778">
        <w:rPr>
          <w:rFonts w:asciiTheme="majorHAnsi" w:hAnsiTheme="majorHAnsi" w:cs="Times New Roman"/>
          <w:bCs/>
          <w:sz w:val="24"/>
          <w:szCs w:val="24"/>
        </w:rPr>
        <w:t>Bachelor of Technology - INDIA</w:t>
      </w:r>
    </w:p>
    <w:p w:rsidR="00201EB1" w:rsidRPr="006E3778" w:rsidRDefault="00201EB1" w:rsidP="00A70826">
      <w:pPr>
        <w:jc w:val="both"/>
        <w:rPr>
          <w:rFonts w:asciiTheme="majorHAnsi" w:hAnsiTheme="majorHAnsi"/>
          <w:b/>
          <w:bCs/>
          <w:sz w:val="24"/>
          <w:u w:val="single"/>
        </w:rPr>
      </w:pPr>
    </w:p>
    <w:p w:rsidR="00674381" w:rsidRPr="006E3778" w:rsidRDefault="00A70826" w:rsidP="00A70826">
      <w:pPr>
        <w:jc w:val="both"/>
        <w:rPr>
          <w:rFonts w:asciiTheme="majorHAnsi" w:hAnsiTheme="majorHAnsi"/>
          <w:b/>
          <w:bCs/>
          <w:sz w:val="24"/>
          <w:u w:val="single"/>
        </w:rPr>
      </w:pPr>
      <w:r w:rsidRPr="006E3778">
        <w:rPr>
          <w:rFonts w:asciiTheme="majorHAnsi" w:hAnsiTheme="majorHAnsi"/>
          <w:b/>
          <w:bCs/>
          <w:sz w:val="24"/>
          <w:u w:val="single"/>
        </w:rPr>
        <w:t>Technical Skills</w:t>
      </w:r>
      <w:r w:rsidRPr="006E3778">
        <w:rPr>
          <w:rFonts w:asciiTheme="majorHAnsi" w:hAnsiTheme="majorHAnsi"/>
          <w:b/>
          <w:bCs/>
          <w:sz w:val="24"/>
        </w:rPr>
        <w:t>:</w:t>
      </w:r>
    </w:p>
    <w:p w:rsidR="00A70826" w:rsidRPr="006E3778" w:rsidRDefault="00A70826" w:rsidP="00A70826">
      <w:pPr>
        <w:jc w:val="both"/>
        <w:rPr>
          <w:rFonts w:asciiTheme="majorHAnsi" w:hAnsiTheme="majorHAnsi"/>
          <w:bCs/>
          <w:sz w:val="24"/>
        </w:rPr>
      </w:pPr>
    </w:p>
    <w:tbl>
      <w:tblPr>
        <w:tblW w:w="9580" w:type="dxa"/>
        <w:tblInd w:w="288" w:type="dxa"/>
        <w:tblLayout w:type="fixed"/>
        <w:tblLook w:val="0000"/>
      </w:tblPr>
      <w:tblGrid>
        <w:gridCol w:w="2444"/>
        <w:gridCol w:w="7136"/>
      </w:tblGrid>
      <w:tr w:rsidR="00201EB1" w:rsidRPr="006E3778" w:rsidTr="00A70826">
        <w:trPr>
          <w:trHeight w:val="401"/>
        </w:trPr>
        <w:tc>
          <w:tcPr>
            <w:tcW w:w="2444" w:type="dxa"/>
            <w:tcBorders>
              <w:top w:val="single" w:sz="4" w:space="0" w:color="000000"/>
              <w:left w:val="single" w:sz="4" w:space="0" w:color="000000"/>
              <w:bottom w:val="single" w:sz="4" w:space="0" w:color="000000"/>
            </w:tcBorders>
          </w:tcPr>
          <w:p w:rsidR="00A70826" w:rsidRPr="006E3778" w:rsidRDefault="00A471D3" w:rsidP="00A471D3">
            <w:pPr>
              <w:snapToGrid w:val="0"/>
              <w:spacing w:before="120"/>
              <w:jc w:val="both"/>
              <w:rPr>
                <w:rFonts w:asciiTheme="majorHAnsi" w:hAnsiTheme="majorHAnsi"/>
                <w:b/>
                <w:bCs/>
                <w:sz w:val="24"/>
              </w:rPr>
            </w:pPr>
            <w:r w:rsidRPr="006E3778">
              <w:rPr>
                <w:rFonts w:asciiTheme="majorHAnsi" w:hAnsiTheme="majorHAnsi"/>
                <w:b/>
                <w:bCs/>
                <w:sz w:val="24"/>
              </w:rPr>
              <w:t>Data warehousing</w:t>
            </w:r>
            <w:r w:rsidR="00A70826" w:rsidRPr="006E3778">
              <w:rPr>
                <w:rFonts w:asciiTheme="majorHAnsi" w:hAnsiTheme="majorHAnsi"/>
                <w:b/>
                <w:bCs/>
                <w:sz w:val="24"/>
              </w:rPr>
              <w:t>:</w:t>
            </w:r>
          </w:p>
        </w:tc>
        <w:tc>
          <w:tcPr>
            <w:tcW w:w="7136" w:type="dxa"/>
            <w:tcBorders>
              <w:top w:val="single" w:sz="4" w:space="0" w:color="000000"/>
              <w:left w:val="single" w:sz="4" w:space="0" w:color="000000"/>
              <w:bottom w:val="single" w:sz="4" w:space="0" w:color="000000"/>
              <w:right w:val="single" w:sz="4" w:space="0" w:color="000000"/>
            </w:tcBorders>
          </w:tcPr>
          <w:p w:rsidR="00A70826" w:rsidRPr="006E3778" w:rsidRDefault="003C1B75" w:rsidP="00A471D3">
            <w:pPr>
              <w:snapToGrid w:val="0"/>
              <w:spacing w:before="120"/>
              <w:jc w:val="both"/>
              <w:rPr>
                <w:rFonts w:asciiTheme="majorHAnsi" w:hAnsiTheme="majorHAnsi"/>
                <w:sz w:val="24"/>
              </w:rPr>
            </w:pPr>
            <w:r w:rsidRPr="006E3778">
              <w:rPr>
                <w:rFonts w:asciiTheme="majorHAnsi" w:hAnsiTheme="majorHAnsi"/>
                <w:bCs/>
                <w:sz w:val="24"/>
              </w:rPr>
              <w:t>Informatica PowerCenter 9.5/</w:t>
            </w:r>
            <w:r w:rsidR="00B94F49" w:rsidRPr="006E3778">
              <w:rPr>
                <w:rFonts w:asciiTheme="majorHAnsi" w:hAnsiTheme="majorHAnsi"/>
                <w:bCs/>
                <w:sz w:val="24"/>
              </w:rPr>
              <w:t xml:space="preserve">9.1/8.x/7.x/6.x (Workflow Manager, Workflow Monitor, Warehouse Designer, Source Analyzer, Warehouse Designer, Transformation developer, Mapplet Designer, Mapping Designer, Repository Manager), Informatica Web Services, Informatica power mart 6.2/5.1/4.7, Informatica PowerConnect for SAP/Peoplesoft/DB2, PowerPlug, Power Analyzer, PowerExchange, ETL, </w:t>
            </w:r>
            <w:r w:rsidR="00A471D3" w:rsidRPr="006E3778">
              <w:rPr>
                <w:rFonts w:asciiTheme="majorHAnsi" w:hAnsiTheme="majorHAnsi"/>
                <w:bCs/>
                <w:sz w:val="24"/>
              </w:rPr>
              <w:t>Metadata, Data Mining, DataMart, OLAP, OLTP, SQL*Plus, SQL*Loader.</w:t>
            </w:r>
          </w:p>
        </w:tc>
      </w:tr>
      <w:tr w:rsidR="00201EB1" w:rsidRPr="006E3778" w:rsidTr="00A70826">
        <w:trPr>
          <w:trHeight w:val="401"/>
        </w:trPr>
        <w:tc>
          <w:tcPr>
            <w:tcW w:w="2444" w:type="dxa"/>
            <w:tcBorders>
              <w:left w:val="single" w:sz="4" w:space="0" w:color="000000"/>
              <w:bottom w:val="single" w:sz="4" w:space="0" w:color="000000"/>
            </w:tcBorders>
          </w:tcPr>
          <w:p w:rsidR="00A471D3" w:rsidRPr="006E3778" w:rsidRDefault="00A471D3" w:rsidP="001F6F06">
            <w:pPr>
              <w:snapToGrid w:val="0"/>
              <w:spacing w:before="120"/>
              <w:rPr>
                <w:rFonts w:asciiTheme="majorHAnsi" w:hAnsiTheme="majorHAnsi"/>
                <w:b/>
                <w:bCs/>
                <w:sz w:val="24"/>
              </w:rPr>
            </w:pPr>
            <w:r w:rsidRPr="006E3778">
              <w:rPr>
                <w:rFonts w:asciiTheme="majorHAnsi" w:hAnsiTheme="majorHAnsi"/>
                <w:b/>
                <w:bCs/>
                <w:sz w:val="24"/>
              </w:rPr>
              <w:t>Dimensional Data Modeling:</w:t>
            </w:r>
          </w:p>
        </w:tc>
        <w:tc>
          <w:tcPr>
            <w:tcW w:w="7136" w:type="dxa"/>
            <w:tcBorders>
              <w:left w:val="single" w:sz="4" w:space="0" w:color="000000"/>
              <w:bottom w:val="single" w:sz="4" w:space="0" w:color="000000"/>
              <w:right w:val="single" w:sz="4" w:space="0" w:color="000000"/>
            </w:tcBorders>
          </w:tcPr>
          <w:p w:rsidR="00A471D3" w:rsidRPr="006E3778" w:rsidRDefault="00A471D3" w:rsidP="00F97902">
            <w:pPr>
              <w:snapToGrid w:val="0"/>
              <w:spacing w:before="120"/>
              <w:jc w:val="both"/>
              <w:rPr>
                <w:rFonts w:asciiTheme="majorHAnsi" w:hAnsiTheme="majorHAnsi"/>
                <w:sz w:val="24"/>
              </w:rPr>
            </w:pPr>
            <w:r w:rsidRPr="006E3778">
              <w:rPr>
                <w:rFonts w:asciiTheme="majorHAnsi" w:hAnsiTheme="majorHAnsi"/>
                <w:sz w:val="24"/>
              </w:rPr>
              <w:t>Dimensional Data Modeling, Erwin Modeling (Erwin, Oracle Designer), Star Join Schema/Snowflake modeling, FACT &amp; Dimensions tables, Physical &amp; logical data modeling, Star &amp; Snowflake schema Relational, dimensional and multidimensional modeling and De-normalization techniques, Kimball &amp; Inmon Methodologies.</w:t>
            </w:r>
          </w:p>
        </w:tc>
      </w:tr>
      <w:tr w:rsidR="00201EB1" w:rsidRPr="006E3778" w:rsidTr="00A70826">
        <w:trPr>
          <w:trHeight w:val="401"/>
        </w:trPr>
        <w:tc>
          <w:tcPr>
            <w:tcW w:w="2444" w:type="dxa"/>
            <w:tcBorders>
              <w:left w:val="single" w:sz="4" w:space="0" w:color="000000"/>
              <w:bottom w:val="single" w:sz="4" w:space="0" w:color="000000"/>
            </w:tcBorders>
          </w:tcPr>
          <w:p w:rsidR="00A471D3" w:rsidRPr="006E3778" w:rsidRDefault="00A471D3" w:rsidP="001F6F06">
            <w:pPr>
              <w:snapToGrid w:val="0"/>
              <w:spacing w:before="120"/>
              <w:rPr>
                <w:rFonts w:asciiTheme="majorHAnsi" w:hAnsiTheme="majorHAnsi"/>
                <w:b/>
                <w:bCs/>
                <w:sz w:val="24"/>
              </w:rPr>
            </w:pPr>
            <w:r w:rsidRPr="006E3778">
              <w:rPr>
                <w:rFonts w:asciiTheme="majorHAnsi" w:hAnsiTheme="majorHAnsi"/>
                <w:b/>
                <w:bCs/>
                <w:sz w:val="24"/>
              </w:rPr>
              <w:t>Databases</w:t>
            </w:r>
            <w:r w:rsidR="00C00C71" w:rsidRPr="006E3778">
              <w:rPr>
                <w:rFonts w:asciiTheme="majorHAnsi" w:hAnsiTheme="majorHAnsi"/>
                <w:b/>
                <w:bCs/>
                <w:sz w:val="24"/>
              </w:rPr>
              <w:t>:</w:t>
            </w:r>
          </w:p>
        </w:tc>
        <w:tc>
          <w:tcPr>
            <w:tcW w:w="7136" w:type="dxa"/>
            <w:tcBorders>
              <w:left w:val="single" w:sz="4" w:space="0" w:color="000000"/>
              <w:bottom w:val="single" w:sz="4" w:space="0" w:color="000000"/>
              <w:right w:val="single" w:sz="4" w:space="0" w:color="000000"/>
            </w:tcBorders>
          </w:tcPr>
          <w:p w:rsidR="00A471D3" w:rsidRPr="006E3778" w:rsidRDefault="00A471D3" w:rsidP="00F97902">
            <w:pPr>
              <w:snapToGrid w:val="0"/>
              <w:spacing w:before="120"/>
              <w:jc w:val="both"/>
              <w:rPr>
                <w:rFonts w:asciiTheme="majorHAnsi" w:hAnsiTheme="majorHAnsi"/>
                <w:sz w:val="24"/>
              </w:rPr>
            </w:pPr>
            <w:r w:rsidRPr="006E3778">
              <w:rPr>
                <w:rFonts w:asciiTheme="majorHAnsi" w:hAnsiTheme="majorHAnsi"/>
                <w:bCs/>
                <w:sz w:val="24"/>
              </w:rPr>
              <w:t>Oracle 11g/10g/9i/8i, SQL, PL/SQL, SQL * Plus, SQL*Loader, SQL Server</w:t>
            </w:r>
            <w:r w:rsidRPr="006E3778">
              <w:rPr>
                <w:rFonts w:asciiTheme="majorHAnsi" w:hAnsiTheme="majorHAnsi"/>
                <w:sz w:val="24"/>
              </w:rPr>
              <w:t>, DB2 UDB, Teradata, MS Access</w:t>
            </w:r>
          </w:p>
        </w:tc>
      </w:tr>
      <w:tr w:rsidR="00201EB1" w:rsidRPr="006E3778" w:rsidTr="00A70826">
        <w:trPr>
          <w:trHeight w:val="401"/>
        </w:trPr>
        <w:tc>
          <w:tcPr>
            <w:tcW w:w="2444" w:type="dxa"/>
            <w:tcBorders>
              <w:left w:val="single" w:sz="4" w:space="0" w:color="000000"/>
              <w:bottom w:val="single" w:sz="4" w:space="0" w:color="000000"/>
            </w:tcBorders>
          </w:tcPr>
          <w:p w:rsidR="00A70826" w:rsidRPr="006E3778" w:rsidRDefault="00C00C71" w:rsidP="001F6F06">
            <w:pPr>
              <w:snapToGrid w:val="0"/>
              <w:spacing w:before="120"/>
              <w:rPr>
                <w:rFonts w:asciiTheme="majorHAnsi" w:hAnsiTheme="majorHAnsi"/>
                <w:b/>
                <w:bCs/>
                <w:sz w:val="24"/>
              </w:rPr>
            </w:pPr>
            <w:r w:rsidRPr="006E3778">
              <w:rPr>
                <w:rFonts w:asciiTheme="majorHAnsi" w:hAnsiTheme="majorHAnsi"/>
                <w:b/>
                <w:bCs/>
                <w:sz w:val="24"/>
              </w:rPr>
              <w:t>Environment:</w:t>
            </w:r>
          </w:p>
        </w:tc>
        <w:tc>
          <w:tcPr>
            <w:tcW w:w="7136" w:type="dxa"/>
            <w:tcBorders>
              <w:left w:val="single" w:sz="4" w:space="0" w:color="000000"/>
              <w:bottom w:val="single" w:sz="4" w:space="0" w:color="000000"/>
              <w:right w:val="single" w:sz="4" w:space="0" w:color="000000"/>
            </w:tcBorders>
          </w:tcPr>
          <w:p w:rsidR="00A70826" w:rsidRPr="006E3778" w:rsidRDefault="00C00C71" w:rsidP="00C00C71">
            <w:pPr>
              <w:snapToGrid w:val="0"/>
              <w:spacing w:before="120"/>
              <w:rPr>
                <w:rFonts w:asciiTheme="majorHAnsi" w:hAnsiTheme="majorHAnsi"/>
                <w:sz w:val="24"/>
              </w:rPr>
            </w:pPr>
            <w:r w:rsidRPr="006E3778">
              <w:rPr>
                <w:rFonts w:asciiTheme="majorHAnsi" w:hAnsiTheme="majorHAnsi"/>
                <w:sz w:val="24"/>
              </w:rPr>
              <w:t xml:space="preserve">Windows </w:t>
            </w:r>
            <w:r w:rsidR="00F97902" w:rsidRPr="006E3778">
              <w:rPr>
                <w:rFonts w:asciiTheme="majorHAnsi" w:hAnsiTheme="majorHAnsi"/>
                <w:sz w:val="24"/>
              </w:rPr>
              <w:t>8/7/</w:t>
            </w:r>
            <w:r w:rsidR="003C1B75" w:rsidRPr="006E3778">
              <w:rPr>
                <w:rFonts w:asciiTheme="majorHAnsi" w:hAnsiTheme="majorHAnsi"/>
                <w:sz w:val="24"/>
              </w:rPr>
              <w:t>NT/XP/2000/</w:t>
            </w:r>
            <w:r w:rsidRPr="006E3778">
              <w:rPr>
                <w:rFonts w:asciiTheme="majorHAnsi" w:hAnsiTheme="majorHAnsi"/>
                <w:sz w:val="24"/>
              </w:rPr>
              <w:t>2003, UNIX.</w:t>
            </w:r>
          </w:p>
        </w:tc>
      </w:tr>
      <w:tr w:rsidR="00201EB1" w:rsidRPr="006E3778" w:rsidTr="00A70826">
        <w:trPr>
          <w:trHeight w:val="673"/>
        </w:trPr>
        <w:tc>
          <w:tcPr>
            <w:tcW w:w="2444" w:type="dxa"/>
            <w:tcBorders>
              <w:left w:val="single" w:sz="4" w:space="0" w:color="000000"/>
              <w:bottom w:val="single" w:sz="4" w:space="0" w:color="000000"/>
            </w:tcBorders>
          </w:tcPr>
          <w:p w:rsidR="00A70826" w:rsidRPr="006E3778" w:rsidRDefault="00A70826" w:rsidP="001F6F06">
            <w:pPr>
              <w:snapToGrid w:val="0"/>
              <w:spacing w:before="120"/>
              <w:rPr>
                <w:rFonts w:asciiTheme="majorHAnsi" w:hAnsiTheme="majorHAnsi"/>
                <w:b/>
                <w:bCs/>
                <w:sz w:val="24"/>
              </w:rPr>
            </w:pPr>
            <w:r w:rsidRPr="006E3778">
              <w:rPr>
                <w:rFonts w:asciiTheme="majorHAnsi" w:hAnsiTheme="majorHAnsi"/>
                <w:b/>
                <w:bCs/>
                <w:sz w:val="24"/>
              </w:rPr>
              <w:t>Programming Languages:</w:t>
            </w:r>
          </w:p>
        </w:tc>
        <w:tc>
          <w:tcPr>
            <w:tcW w:w="7136" w:type="dxa"/>
            <w:tcBorders>
              <w:left w:val="single" w:sz="4" w:space="0" w:color="000000"/>
              <w:bottom w:val="single" w:sz="4" w:space="0" w:color="000000"/>
              <w:right w:val="single" w:sz="4" w:space="0" w:color="000000"/>
            </w:tcBorders>
          </w:tcPr>
          <w:p w:rsidR="00A70826" w:rsidRPr="006E3778" w:rsidRDefault="00A70826" w:rsidP="00F97902">
            <w:pPr>
              <w:snapToGrid w:val="0"/>
              <w:spacing w:before="120"/>
              <w:jc w:val="both"/>
              <w:rPr>
                <w:rFonts w:asciiTheme="majorHAnsi" w:hAnsiTheme="majorHAnsi"/>
                <w:sz w:val="24"/>
              </w:rPr>
            </w:pPr>
            <w:r w:rsidRPr="006E3778">
              <w:rPr>
                <w:rFonts w:asciiTheme="majorHAnsi" w:hAnsiTheme="majorHAnsi"/>
                <w:bCs/>
                <w:sz w:val="24"/>
              </w:rPr>
              <w:t>SQL, PL/SQL,</w:t>
            </w:r>
            <w:r w:rsidRPr="006E3778">
              <w:rPr>
                <w:rFonts w:asciiTheme="majorHAnsi" w:hAnsiTheme="majorHAnsi"/>
                <w:sz w:val="24"/>
              </w:rPr>
              <w:t xml:space="preserve"> Unix Shell Scripting, </w:t>
            </w:r>
            <w:r w:rsidR="00C00C71" w:rsidRPr="006E3778">
              <w:rPr>
                <w:rFonts w:asciiTheme="majorHAnsi" w:hAnsiTheme="majorHAnsi"/>
                <w:sz w:val="24"/>
              </w:rPr>
              <w:t xml:space="preserve">AIX Scripting, </w:t>
            </w:r>
            <w:r w:rsidRPr="006E3778">
              <w:rPr>
                <w:rFonts w:asciiTheme="majorHAnsi" w:hAnsiTheme="majorHAnsi"/>
                <w:sz w:val="24"/>
              </w:rPr>
              <w:t>C, C++</w:t>
            </w:r>
            <w:r w:rsidR="00C00C71" w:rsidRPr="006E3778">
              <w:rPr>
                <w:rFonts w:asciiTheme="majorHAnsi" w:hAnsiTheme="majorHAnsi"/>
                <w:sz w:val="24"/>
              </w:rPr>
              <w:t>, HTML, DHTML.</w:t>
            </w:r>
          </w:p>
        </w:tc>
      </w:tr>
      <w:tr w:rsidR="00201EB1" w:rsidRPr="006E3778" w:rsidTr="00A70826">
        <w:trPr>
          <w:trHeight w:val="401"/>
        </w:trPr>
        <w:tc>
          <w:tcPr>
            <w:tcW w:w="2444" w:type="dxa"/>
            <w:tcBorders>
              <w:left w:val="single" w:sz="4" w:space="0" w:color="000000"/>
              <w:bottom w:val="single" w:sz="4" w:space="0" w:color="000000"/>
            </w:tcBorders>
          </w:tcPr>
          <w:p w:rsidR="00A70826" w:rsidRPr="006E3778" w:rsidRDefault="00A70826" w:rsidP="001F6F06">
            <w:pPr>
              <w:snapToGrid w:val="0"/>
              <w:spacing w:before="120"/>
              <w:rPr>
                <w:rFonts w:asciiTheme="majorHAnsi" w:hAnsiTheme="majorHAnsi"/>
                <w:b/>
                <w:bCs/>
                <w:sz w:val="24"/>
              </w:rPr>
            </w:pPr>
            <w:r w:rsidRPr="006E3778">
              <w:rPr>
                <w:rFonts w:asciiTheme="majorHAnsi" w:hAnsiTheme="majorHAnsi"/>
                <w:b/>
                <w:bCs/>
                <w:sz w:val="24"/>
              </w:rPr>
              <w:t>Web Technologies:</w:t>
            </w:r>
          </w:p>
        </w:tc>
        <w:tc>
          <w:tcPr>
            <w:tcW w:w="7136" w:type="dxa"/>
            <w:tcBorders>
              <w:left w:val="single" w:sz="4" w:space="0" w:color="000000"/>
              <w:bottom w:val="single" w:sz="4" w:space="0" w:color="000000"/>
              <w:right w:val="single" w:sz="4" w:space="0" w:color="000000"/>
            </w:tcBorders>
          </w:tcPr>
          <w:p w:rsidR="00A70826" w:rsidRPr="006E3778" w:rsidRDefault="00A70826" w:rsidP="001F6F06">
            <w:pPr>
              <w:snapToGrid w:val="0"/>
              <w:spacing w:before="120"/>
              <w:rPr>
                <w:rFonts w:asciiTheme="majorHAnsi" w:hAnsiTheme="majorHAnsi"/>
                <w:sz w:val="24"/>
              </w:rPr>
            </w:pPr>
            <w:r w:rsidRPr="006E3778">
              <w:rPr>
                <w:rFonts w:asciiTheme="majorHAnsi" w:hAnsiTheme="majorHAnsi"/>
                <w:sz w:val="24"/>
              </w:rPr>
              <w:t xml:space="preserve">HTML, </w:t>
            </w:r>
            <w:r w:rsidR="00C00C71" w:rsidRPr="006E3778">
              <w:rPr>
                <w:rFonts w:asciiTheme="majorHAnsi" w:hAnsiTheme="majorHAnsi"/>
                <w:sz w:val="24"/>
              </w:rPr>
              <w:t xml:space="preserve">DHTML, </w:t>
            </w:r>
            <w:r w:rsidRPr="006E3778">
              <w:rPr>
                <w:rFonts w:asciiTheme="majorHAnsi" w:hAnsiTheme="majorHAnsi"/>
                <w:sz w:val="24"/>
              </w:rPr>
              <w:t>XML, Front page, Dreamweaver</w:t>
            </w:r>
            <w:r w:rsidR="00C00C71" w:rsidRPr="006E3778">
              <w:rPr>
                <w:rFonts w:asciiTheme="majorHAnsi" w:hAnsiTheme="majorHAnsi"/>
                <w:sz w:val="24"/>
              </w:rPr>
              <w:t>.</w:t>
            </w:r>
          </w:p>
        </w:tc>
      </w:tr>
      <w:tr w:rsidR="00A70826" w:rsidRPr="006E3778" w:rsidTr="00A70826">
        <w:trPr>
          <w:trHeight w:val="416"/>
        </w:trPr>
        <w:tc>
          <w:tcPr>
            <w:tcW w:w="2444" w:type="dxa"/>
            <w:tcBorders>
              <w:left w:val="single" w:sz="4" w:space="0" w:color="000000"/>
              <w:bottom w:val="single" w:sz="4" w:space="0" w:color="000000"/>
            </w:tcBorders>
          </w:tcPr>
          <w:p w:rsidR="00A70826" w:rsidRPr="006E3778" w:rsidRDefault="00A70826" w:rsidP="001F6F06">
            <w:pPr>
              <w:snapToGrid w:val="0"/>
              <w:spacing w:before="120"/>
              <w:rPr>
                <w:rFonts w:asciiTheme="majorHAnsi" w:hAnsiTheme="majorHAnsi"/>
                <w:b/>
                <w:bCs/>
                <w:sz w:val="24"/>
              </w:rPr>
            </w:pPr>
            <w:r w:rsidRPr="006E3778">
              <w:rPr>
                <w:rFonts w:asciiTheme="majorHAnsi" w:hAnsiTheme="majorHAnsi"/>
                <w:b/>
                <w:bCs/>
                <w:sz w:val="24"/>
              </w:rPr>
              <w:t>Tools:</w:t>
            </w:r>
          </w:p>
        </w:tc>
        <w:tc>
          <w:tcPr>
            <w:tcW w:w="7136" w:type="dxa"/>
            <w:tcBorders>
              <w:left w:val="single" w:sz="4" w:space="0" w:color="000000"/>
              <w:bottom w:val="single" w:sz="4" w:space="0" w:color="000000"/>
              <w:right w:val="single" w:sz="4" w:space="0" w:color="000000"/>
            </w:tcBorders>
          </w:tcPr>
          <w:p w:rsidR="00A70826" w:rsidRPr="006E3778" w:rsidRDefault="00C00C71" w:rsidP="00A70826">
            <w:pPr>
              <w:snapToGrid w:val="0"/>
              <w:spacing w:before="120"/>
              <w:rPr>
                <w:rFonts w:asciiTheme="majorHAnsi" w:hAnsiTheme="majorHAnsi"/>
                <w:sz w:val="24"/>
              </w:rPr>
            </w:pPr>
            <w:r w:rsidRPr="006E3778">
              <w:rPr>
                <w:rFonts w:asciiTheme="majorHAnsi" w:hAnsiTheme="majorHAnsi"/>
                <w:sz w:val="24"/>
              </w:rPr>
              <w:t>SQL *Plus, TOAD</w:t>
            </w:r>
            <w:r w:rsidR="00A70826" w:rsidRPr="006E3778">
              <w:rPr>
                <w:rFonts w:asciiTheme="majorHAnsi" w:hAnsiTheme="majorHAnsi"/>
                <w:sz w:val="24"/>
              </w:rPr>
              <w:t>, MS Office, Microsoft visio</w:t>
            </w:r>
          </w:p>
        </w:tc>
      </w:tr>
    </w:tbl>
    <w:p w:rsidR="00A70826" w:rsidRPr="006E3778" w:rsidRDefault="00A70826" w:rsidP="00A70826">
      <w:pPr>
        <w:jc w:val="both"/>
        <w:rPr>
          <w:rFonts w:asciiTheme="majorHAnsi" w:hAnsiTheme="majorHAnsi"/>
          <w:bCs/>
          <w:sz w:val="24"/>
        </w:rPr>
      </w:pPr>
    </w:p>
    <w:p w:rsidR="00A70826" w:rsidRPr="006E3778" w:rsidRDefault="00201EB1" w:rsidP="006E3778">
      <w:pPr>
        <w:jc w:val="center"/>
        <w:rPr>
          <w:rFonts w:asciiTheme="majorHAnsi" w:hAnsiTheme="majorHAnsi"/>
          <w:b/>
          <w:bCs/>
          <w:sz w:val="24"/>
          <w:u w:val="single"/>
        </w:rPr>
      </w:pPr>
      <w:r w:rsidRPr="006E3778">
        <w:rPr>
          <w:rFonts w:asciiTheme="majorHAnsi" w:hAnsiTheme="majorHAnsi"/>
          <w:b/>
          <w:bCs/>
          <w:sz w:val="24"/>
          <w:u w:val="single"/>
        </w:rPr>
        <w:t>Professional</w:t>
      </w:r>
      <w:r w:rsidR="00A70826" w:rsidRPr="006E3778">
        <w:rPr>
          <w:rFonts w:asciiTheme="majorHAnsi" w:hAnsiTheme="majorHAnsi"/>
          <w:b/>
          <w:bCs/>
          <w:sz w:val="24"/>
          <w:u w:val="single"/>
        </w:rPr>
        <w:t xml:space="preserve"> Experience:</w:t>
      </w:r>
      <w:r w:rsidR="006E3778">
        <w:rPr>
          <w:rFonts w:asciiTheme="majorHAnsi" w:hAnsiTheme="majorHAnsi"/>
          <w:b/>
          <w:bCs/>
          <w:sz w:val="24"/>
          <w:u w:val="single"/>
        </w:rPr>
        <w:t>-</w:t>
      </w:r>
    </w:p>
    <w:p w:rsidR="00CD6F33" w:rsidRPr="006E3778" w:rsidRDefault="00CD6F33" w:rsidP="00A70826">
      <w:pPr>
        <w:jc w:val="both"/>
        <w:rPr>
          <w:rFonts w:asciiTheme="majorHAnsi" w:hAnsiTheme="majorHAnsi"/>
          <w:b/>
          <w:bCs/>
          <w:sz w:val="24"/>
        </w:rPr>
      </w:pPr>
    </w:p>
    <w:p w:rsidR="006E3778" w:rsidRDefault="006E3778" w:rsidP="00F97902">
      <w:pPr>
        <w:jc w:val="both"/>
        <w:rPr>
          <w:rFonts w:asciiTheme="majorHAnsi" w:hAnsiTheme="majorHAnsi"/>
          <w:b/>
          <w:bCs/>
          <w:sz w:val="24"/>
        </w:rPr>
      </w:pPr>
    </w:p>
    <w:p w:rsidR="00F97902" w:rsidRPr="006E3778" w:rsidRDefault="00201EB1" w:rsidP="00F97902">
      <w:pPr>
        <w:jc w:val="both"/>
        <w:rPr>
          <w:rFonts w:asciiTheme="majorHAnsi" w:hAnsiTheme="majorHAnsi"/>
          <w:b/>
          <w:bCs/>
          <w:sz w:val="24"/>
        </w:rPr>
      </w:pPr>
      <w:r w:rsidRPr="006E3778">
        <w:rPr>
          <w:rFonts w:asciiTheme="majorHAnsi" w:hAnsiTheme="majorHAnsi"/>
          <w:b/>
          <w:bCs/>
          <w:sz w:val="24"/>
        </w:rPr>
        <w:t xml:space="preserve">Client: </w:t>
      </w:r>
      <w:r w:rsidR="00134604" w:rsidRPr="006E3778">
        <w:rPr>
          <w:rFonts w:asciiTheme="majorHAnsi" w:hAnsiTheme="majorHAnsi"/>
          <w:b/>
          <w:bCs/>
          <w:sz w:val="24"/>
        </w:rPr>
        <w:t>Anthem - Norfolk</w:t>
      </w:r>
      <w:r w:rsidR="00F97902" w:rsidRPr="006E3778">
        <w:rPr>
          <w:rFonts w:asciiTheme="majorHAnsi" w:hAnsiTheme="majorHAnsi"/>
          <w:b/>
          <w:bCs/>
          <w:sz w:val="24"/>
        </w:rPr>
        <w:t>, VA</w:t>
      </w:r>
      <w:r w:rsidR="00134604" w:rsidRPr="006E3778">
        <w:rPr>
          <w:rFonts w:asciiTheme="majorHAnsi" w:hAnsiTheme="majorHAnsi"/>
          <w:b/>
          <w:bCs/>
          <w:sz w:val="24"/>
        </w:rPr>
        <w:t xml:space="preserve">    </w:t>
      </w:r>
      <w:r w:rsidRPr="006E3778">
        <w:rPr>
          <w:rFonts w:asciiTheme="majorHAnsi" w:hAnsiTheme="majorHAnsi"/>
          <w:b/>
          <w:bCs/>
          <w:sz w:val="24"/>
        </w:rPr>
        <w:t xml:space="preserve">                                                                      </w:t>
      </w:r>
      <w:r w:rsidR="00EA4F9F" w:rsidRPr="006E3778">
        <w:rPr>
          <w:rFonts w:asciiTheme="majorHAnsi" w:hAnsiTheme="majorHAnsi"/>
          <w:b/>
          <w:bCs/>
          <w:sz w:val="24"/>
        </w:rPr>
        <w:t>Aug</w:t>
      </w:r>
      <w:r w:rsidRPr="006E3778">
        <w:rPr>
          <w:rFonts w:asciiTheme="majorHAnsi" w:hAnsiTheme="majorHAnsi"/>
          <w:b/>
          <w:bCs/>
          <w:sz w:val="24"/>
        </w:rPr>
        <w:t xml:space="preserve"> 2015 to Current</w:t>
      </w:r>
    </w:p>
    <w:p w:rsidR="00201EB1" w:rsidRPr="006E3778" w:rsidRDefault="00201EB1" w:rsidP="00201EB1">
      <w:pPr>
        <w:jc w:val="both"/>
        <w:rPr>
          <w:rFonts w:asciiTheme="majorHAnsi" w:hAnsiTheme="majorHAnsi"/>
          <w:b/>
          <w:bCs/>
          <w:sz w:val="24"/>
        </w:rPr>
      </w:pPr>
      <w:r w:rsidRPr="006E3778">
        <w:rPr>
          <w:rFonts w:asciiTheme="majorHAnsi" w:hAnsiTheme="majorHAnsi"/>
          <w:b/>
          <w:bCs/>
          <w:sz w:val="24"/>
        </w:rPr>
        <w:t xml:space="preserve">Role: </w:t>
      </w:r>
      <w:r w:rsidR="00F97902" w:rsidRPr="006E3778">
        <w:rPr>
          <w:rFonts w:asciiTheme="majorHAnsi" w:hAnsiTheme="majorHAnsi"/>
          <w:b/>
          <w:bCs/>
          <w:sz w:val="24"/>
        </w:rPr>
        <w:t xml:space="preserve"> </w:t>
      </w:r>
      <w:r w:rsidRPr="006E3778">
        <w:rPr>
          <w:rFonts w:asciiTheme="majorHAnsi" w:hAnsiTheme="majorHAnsi"/>
          <w:b/>
          <w:bCs/>
          <w:sz w:val="24"/>
        </w:rPr>
        <w:t>Informatica Developer</w:t>
      </w:r>
    </w:p>
    <w:p w:rsidR="006E3778" w:rsidRDefault="006E3778" w:rsidP="00F97902">
      <w:pPr>
        <w:jc w:val="both"/>
        <w:rPr>
          <w:rFonts w:asciiTheme="majorHAnsi" w:hAnsiTheme="majorHAnsi"/>
          <w:b/>
          <w:bCs/>
          <w:sz w:val="24"/>
        </w:rPr>
      </w:pPr>
    </w:p>
    <w:p w:rsidR="00F97902" w:rsidRPr="006E3778" w:rsidRDefault="00201EB1" w:rsidP="00F97902">
      <w:pPr>
        <w:jc w:val="both"/>
        <w:rPr>
          <w:rFonts w:asciiTheme="majorHAnsi" w:hAnsiTheme="majorHAnsi"/>
          <w:bCs/>
          <w:sz w:val="24"/>
        </w:rPr>
      </w:pPr>
      <w:r w:rsidRPr="006E3778">
        <w:rPr>
          <w:rFonts w:asciiTheme="majorHAnsi" w:hAnsiTheme="majorHAnsi"/>
          <w:b/>
          <w:bCs/>
          <w:sz w:val="24"/>
        </w:rPr>
        <w:t>Description:</w:t>
      </w:r>
      <w:r w:rsidRPr="006E3778">
        <w:rPr>
          <w:rFonts w:asciiTheme="majorHAnsi" w:hAnsiTheme="majorHAnsi"/>
          <w:bCs/>
          <w:sz w:val="24"/>
        </w:rPr>
        <w:t xml:space="preserve"> </w:t>
      </w:r>
      <w:r w:rsidR="00F97902" w:rsidRPr="006E3778">
        <w:rPr>
          <w:rFonts w:asciiTheme="majorHAnsi" w:hAnsiTheme="majorHAnsi"/>
          <w:bCs/>
          <w:sz w:val="24"/>
        </w:rPr>
        <w:t xml:space="preserve">The goal of the project, which involved personnel from across the IT function, was to bring together information in one place and make sure the quality of the data, Informatica Power Developer was selected as the 'hub' of the information architecture to extract, transform and load data form all data source and make sure that the data is clean and authentic. </w:t>
      </w:r>
    </w:p>
    <w:p w:rsidR="006E3778" w:rsidRDefault="006E3778" w:rsidP="00F97902">
      <w:pPr>
        <w:jc w:val="both"/>
        <w:rPr>
          <w:rFonts w:asciiTheme="majorHAnsi" w:hAnsiTheme="majorHAnsi"/>
          <w:b/>
          <w:bCs/>
          <w:sz w:val="24"/>
        </w:rPr>
      </w:pPr>
    </w:p>
    <w:p w:rsidR="00F97902" w:rsidRDefault="00110F57" w:rsidP="00F97902">
      <w:pPr>
        <w:jc w:val="both"/>
        <w:rPr>
          <w:rFonts w:asciiTheme="majorHAnsi" w:hAnsiTheme="majorHAnsi"/>
          <w:b/>
          <w:bCs/>
          <w:sz w:val="24"/>
        </w:rPr>
      </w:pPr>
      <w:r w:rsidRPr="006E3778">
        <w:rPr>
          <w:rFonts w:asciiTheme="majorHAnsi" w:hAnsiTheme="majorHAnsi"/>
          <w:b/>
          <w:bCs/>
          <w:sz w:val="24"/>
        </w:rPr>
        <w:t>Responsibilities</w:t>
      </w:r>
      <w:r w:rsidR="00F97902" w:rsidRPr="006E3778">
        <w:rPr>
          <w:rFonts w:asciiTheme="majorHAnsi" w:hAnsiTheme="majorHAnsi"/>
          <w:b/>
          <w:bCs/>
          <w:sz w:val="24"/>
        </w:rPr>
        <w:t xml:space="preserve">: </w:t>
      </w:r>
    </w:p>
    <w:p w:rsidR="006E3778" w:rsidRPr="006E3778" w:rsidRDefault="006E3778" w:rsidP="00F97902">
      <w:pPr>
        <w:jc w:val="both"/>
        <w:rPr>
          <w:rFonts w:asciiTheme="majorHAnsi" w:hAnsiTheme="majorHAnsi"/>
          <w:b/>
          <w:bCs/>
          <w:sz w:val="24"/>
        </w:rPr>
      </w:pP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Ensure accuracy and integrity of archived data through analysis, coding and validation.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Created clear documentation of the process to be followed during the retirement of legacy applications and archiving of Health System data.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Involved in the requirement definition and analysis in support of Data Warehouse efforts.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Describes the Capabilities of DTS and summarizes the business problem it addresses.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Developed ETL mappings, transformations using Informatica Power Developer.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Extensively used Informatica Client tools - Source Analyzer, Warehouse Designer, Mapping Designer, Mapplet Designer, Transformation Developer, Informatica Repository Manager and Informatica Workflow Manager.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Developed data Mappings between source systems and warehouse components using Mapping Designer. </w:t>
      </w:r>
    </w:p>
    <w:p w:rsidR="00E8173B" w:rsidRPr="006E3778" w:rsidRDefault="00E8173B" w:rsidP="00F97902">
      <w:pPr>
        <w:pStyle w:val="NoSpacing"/>
        <w:numPr>
          <w:ilvl w:val="0"/>
          <w:numId w:val="18"/>
        </w:numPr>
        <w:jc w:val="both"/>
        <w:rPr>
          <w:rFonts w:asciiTheme="majorHAnsi" w:hAnsiTheme="majorHAnsi"/>
        </w:rPr>
      </w:pPr>
      <w:r w:rsidRPr="006E3778">
        <w:rPr>
          <w:rFonts w:asciiTheme="majorHAnsi" w:hAnsiTheme="majorHAnsi"/>
        </w:rPr>
        <w:t>Generated sync of contacts, email alerts, events and tasks amidst Salesforce to Outlook and Outlook to Salesforce strongly. </w:t>
      </w:r>
    </w:p>
    <w:p w:rsidR="00D74DC1" w:rsidRPr="006E3778" w:rsidRDefault="00D74DC1" w:rsidP="00D74DC1">
      <w:pPr>
        <w:pStyle w:val="NoSpacing"/>
        <w:numPr>
          <w:ilvl w:val="0"/>
          <w:numId w:val="18"/>
        </w:numPr>
        <w:jc w:val="both"/>
        <w:rPr>
          <w:rFonts w:asciiTheme="majorHAnsi" w:hAnsiTheme="majorHAnsi"/>
        </w:rPr>
      </w:pPr>
      <w:r w:rsidRPr="006E3778">
        <w:rPr>
          <w:rFonts w:asciiTheme="majorHAnsi" w:hAnsiTheme="majorHAnsi"/>
        </w:rPr>
        <w:t>Involved in FACETS Implementation, involved end to end testing of FACETS Billing, Enrollment Claim Processing and Subscriber/Member module. </w:t>
      </w:r>
    </w:p>
    <w:p w:rsidR="00D74DC1" w:rsidRPr="006E3778" w:rsidRDefault="00D74DC1" w:rsidP="00D74DC1">
      <w:pPr>
        <w:pStyle w:val="NoSpacing"/>
        <w:numPr>
          <w:ilvl w:val="0"/>
          <w:numId w:val="18"/>
        </w:numPr>
        <w:jc w:val="both"/>
        <w:rPr>
          <w:rFonts w:asciiTheme="majorHAnsi" w:hAnsiTheme="majorHAnsi"/>
        </w:rPr>
      </w:pPr>
      <w:r w:rsidRPr="006E3778">
        <w:rPr>
          <w:rFonts w:asciiTheme="majorHAnsi" w:hAnsiTheme="majorHAnsi"/>
        </w:rPr>
        <w:t> Involved in processing claims in FACETS and validating the full cycle process to make sure the checks are generated and 835's are generated.</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Describes specifics data conversion and data transformation issues that can arise when using DTS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Experienced in data profiling &amp; data quality rules development using Informatica Data Quality tools </w:t>
      </w:r>
    </w:p>
    <w:p w:rsidR="00E8173B" w:rsidRPr="006E3778" w:rsidRDefault="00E8173B" w:rsidP="00E8173B">
      <w:pPr>
        <w:pStyle w:val="NoSpacing"/>
        <w:numPr>
          <w:ilvl w:val="0"/>
          <w:numId w:val="18"/>
        </w:numPr>
        <w:jc w:val="both"/>
        <w:rPr>
          <w:rFonts w:asciiTheme="majorHAnsi" w:hAnsiTheme="majorHAnsi"/>
        </w:rPr>
      </w:pPr>
      <w:r w:rsidRPr="006E3778">
        <w:rPr>
          <w:rFonts w:asciiTheme="majorHAnsi" w:hAnsiTheme="majorHAnsi"/>
        </w:rPr>
        <w:t xml:space="preserve">Developing IDD use exits for field validation, auto population and to display custom error message. </w:t>
      </w:r>
    </w:p>
    <w:p w:rsidR="00E8173B" w:rsidRPr="006E3778" w:rsidRDefault="00E8173B" w:rsidP="00E8173B">
      <w:pPr>
        <w:pStyle w:val="NoSpacing"/>
        <w:numPr>
          <w:ilvl w:val="0"/>
          <w:numId w:val="18"/>
        </w:numPr>
        <w:jc w:val="both"/>
        <w:rPr>
          <w:rFonts w:asciiTheme="majorHAnsi" w:hAnsiTheme="majorHAnsi"/>
        </w:rPr>
      </w:pPr>
      <w:r w:rsidRPr="006E3778">
        <w:rPr>
          <w:rFonts w:asciiTheme="majorHAnsi" w:hAnsiTheme="majorHAnsi"/>
        </w:rPr>
        <w:t>Modifying IDD configuration files to configure static lookup and to customize the screen.</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Worked in extensively testing and performance tuning of the mapping and logic.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Worked on Performance tuning of Oracle queries using SQL</w:t>
      </w:r>
      <w:r w:rsidR="00D74DC1" w:rsidRPr="006E3778">
        <w:rPr>
          <w:rFonts w:asciiTheme="majorHAnsi" w:hAnsiTheme="majorHAnsi"/>
        </w:rPr>
        <w:t xml:space="preserve"> </w:t>
      </w:r>
      <w:r w:rsidRPr="006E3778">
        <w:rPr>
          <w:rFonts w:asciiTheme="majorHAnsi" w:hAnsiTheme="majorHAnsi"/>
        </w:rPr>
        <w:t>trace, SQL</w:t>
      </w:r>
      <w:r w:rsidR="00D74DC1" w:rsidRPr="006E3778">
        <w:rPr>
          <w:rFonts w:asciiTheme="majorHAnsi" w:hAnsiTheme="majorHAnsi"/>
        </w:rPr>
        <w:t xml:space="preserve"> </w:t>
      </w:r>
      <w:r w:rsidRPr="006E3778">
        <w:rPr>
          <w:rFonts w:asciiTheme="majorHAnsi" w:hAnsiTheme="majorHAnsi"/>
        </w:rPr>
        <w:t>plan, various indexes and join types</w:t>
      </w:r>
    </w:p>
    <w:p w:rsidR="00D74DC1" w:rsidRPr="006E3778" w:rsidRDefault="00D74DC1" w:rsidP="00F97902">
      <w:pPr>
        <w:pStyle w:val="NoSpacing"/>
        <w:numPr>
          <w:ilvl w:val="0"/>
          <w:numId w:val="18"/>
        </w:numPr>
        <w:jc w:val="both"/>
        <w:rPr>
          <w:rFonts w:asciiTheme="majorHAnsi" w:hAnsiTheme="majorHAnsi"/>
        </w:rPr>
      </w:pPr>
      <w:r w:rsidRPr="006E3778">
        <w:rPr>
          <w:rFonts w:asciiTheme="majorHAnsi" w:hAnsiTheme="majorHAnsi"/>
        </w:rPr>
        <w:lastRenderedPageBreak/>
        <w:t>Involved in requirement analysis, ETL design and development for extracting data from the heterogeneous source systems like EPIC, Cerner, Medipac and loading into Staging and Enterprise Data Vault.</w:t>
      </w:r>
    </w:p>
    <w:p w:rsidR="00D74DC1" w:rsidRPr="006E3778" w:rsidRDefault="00D74DC1" w:rsidP="00F97902">
      <w:pPr>
        <w:pStyle w:val="NoSpacing"/>
        <w:numPr>
          <w:ilvl w:val="0"/>
          <w:numId w:val="18"/>
        </w:numPr>
        <w:jc w:val="both"/>
        <w:rPr>
          <w:rFonts w:asciiTheme="majorHAnsi" w:hAnsiTheme="majorHAnsi"/>
        </w:rPr>
      </w:pPr>
      <w:r w:rsidRPr="006E3778">
        <w:rPr>
          <w:rFonts w:asciiTheme="majorHAnsi" w:hAnsiTheme="majorHAnsi"/>
        </w:rPr>
        <w:t>Creating and maintaining business glossary using the Informatica Analyst Tool.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Worked on Power Exchange for change data capture (CDC).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Develop test, and implement program logic.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Utilize ETL tools such as Informatica product suit.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Worked on building UNIX Shell Scripts to check and update the Teradata/Oracle tables and appending multiple CSV'S to a single CSV and used them in Data stage jobs.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Used IDQ transformation like labels, standardizing, proofing, parser, address doctor, Match, Exception transformations for standardizing, profiling and scoring the data.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Used IDQ analyst tool to correct the bad table records, reprocessed the records in Analyst.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Created custom reports using various tools including Crystal Reports.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Created, launched &amp; scheduled Workflows/sessions. Involved in the Performance Tuning of Mappings and Sessions.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Experienced in several facets of MDM implementations including Data Profiling, metadata acquisition and data migration</w:t>
      </w:r>
      <w:r w:rsidRPr="006E3778">
        <w:rPr>
          <w:rFonts w:asciiTheme="majorHAnsi" w:hAnsiTheme="majorHAnsi"/>
          <w:b/>
        </w:rPr>
        <w:t>.</w:t>
      </w:r>
      <w:r w:rsidRPr="006E3778">
        <w:rPr>
          <w:rFonts w:asciiTheme="majorHAnsi" w:hAnsiTheme="majorHAnsi"/>
        </w:rPr>
        <w:t xml:space="preserve">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Documented to describe program development, logic, coding, testing, changes and corrections.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Implemented extreme programming by using fact paced agile methodology, involving in task completion, user stories, and iterations.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Provided support in administration of the Informatica repository Manager and assisted in the design and architecture of multiple repositories to support multiple application development and QA environments. </w:t>
      </w:r>
    </w:p>
    <w:p w:rsidR="00F97902" w:rsidRPr="006E3778" w:rsidRDefault="00F97902" w:rsidP="00F97902">
      <w:pPr>
        <w:pStyle w:val="NoSpacing"/>
        <w:numPr>
          <w:ilvl w:val="0"/>
          <w:numId w:val="18"/>
        </w:numPr>
        <w:jc w:val="both"/>
        <w:rPr>
          <w:rFonts w:asciiTheme="majorHAnsi" w:hAnsiTheme="majorHAnsi"/>
        </w:rPr>
      </w:pPr>
      <w:r w:rsidRPr="006E3778">
        <w:rPr>
          <w:rFonts w:asciiTheme="majorHAnsi" w:hAnsiTheme="majorHAnsi"/>
        </w:rPr>
        <w:t xml:space="preserve">Provided Production support. </w:t>
      </w:r>
    </w:p>
    <w:p w:rsidR="006E3778" w:rsidRDefault="006E3778" w:rsidP="00F97902">
      <w:pPr>
        <w:jc w:val="both"/>
        <w:rPr>
          <w:rFonts w:asciiTheme="majorHAnsi" w:hAnsiTheme="majorHAnsi"/>
          <w:b/>
          <w:bCs/>
          <w:sz w:val="24"/>
          <w:u w:val="single"/>
        </w:rPr>
      </w:pPr>
    </w:p>
    <w:p w:rsidR="00F97902" w:rsidRPr="006E3778" w:rsidRDefault="00F97902" w:rsidP="00F97902">
      <w:pPr>
        <w:jc w:val="both"/>
        <w:rPr>
          <w:rFonts w:asciiTheme="majorHAnsi" w:hAnsiTheme="majorHAnsi"/>
          <w:bCs/>
          <w:sz w:val="24"/>
        </w:rPr>
      </w:pPr>
      <w:r w:rsidRPr="006E3778">
        <w:rPr>
          <w:rFonts w:asciiTheme="majorHAnsi" w:hAnsiTheme="majorHAnsi"/>
          <w:b/>
          <w:bCs/>
          <w:sz w:val="24"/>
          <w:u w:val="single"/>
        </w:rPr>
        <w:t>Environment:</w:t>
      </w:r>
      <w:r w:rsidRPr="006E3778">
        <w:rPr>
          <w:rFonts w:asciiTheme="majorHAnsi" w:hAnsiTheme="majorHAnsi"/>
          <w:bCs/>
          <w:sz w:val="24"/>
        </w:rPr>
        <w:t xml:space="preserve"> Informatica Power Developer 9.6,</w:t>
      </w:r>
      <w:r w:rsidR="00E8173B" w:rsidRPr="006E3778">
        <w:rPr>
          <w:rFonts w:asciiTheme="majorHAnsi" w:hAnsiTheme="majorHAnsi"/>
          <w:bCs/>
          <w:sz w:val="24"/>
        </w:rPr>
        <w:t xml:space="preserve"> MDM,</w:t>
      </w:r>
      <w:r w:rsidRPr="006E3778">
        <w:rPr>
          <w:rFonts w:asciiTheme="majorHAnsi" w:hAnsiTheme="majorHAnsi"/>
          <w:bCs/>
          <w:sz w:val="24"/>
        </w:rPr>
        <w:t xml:space="preserve"> Informatica Analyst Tool,</w:t>
      </w:r>
      <w:r w:rsidR="00D74DC1" w:rsidRPr="006E3778">
        <w:rPr>
          <w:rFonts w:asciiTheme="majorHAnsi" w:hAnsiTheme="majorHAnsi"/>
          <w:bCs/>
          <w:sz w:val="24"/>
        </w:rPr>
        <w:t xml:space="preserve"> </w:t>
      </w:r>
      <w:r w:rsidR="00E8173B" w:rsidRPr="006E3778">
        <w:rPr>
          <w:rFonts w:asciiTheme="majorHAnsi" w:hAnsiTheme="majorHAnsi"/>
          <w:bCs/>
          <w:sz w:val="24"/>
        </w:rPr>
        <w:t xml:space="preserve"> Salesforce, </w:t>
      </w:r>
      <w:r w:rsidR="00D74DC1" w:rsidRPr="006E3778">
        <w:rPr>
          <w:rFonts w:asciiTheme="majorHAnsi" w:hAnsiTheme="majorHAnsi"/>
          <w:bCs/>
          <w:sz w:val="24"/>
        </w:rPr>
        <w:t>Facets, EPIC, Power Connect, Teradata, Orac</w:t>
      </w:r>
      <w:r w:rsidRPr="006E3778">
        <w:rPr>
          <w:rFonts w:asciiTheme="majorHAnsi" w:hAnsiTheme="majorHAnsi"/>
          <w:bCs/>
          <w:sz w:val="24"/>
        </w:rPr>
        <w:t>le Data Integrator, F</w:t>
      </w:r>
      <w:r w:rsidR="00E8173B" w:rsidRPr="006E3778">
        <w:rPr>
          <w:rFonts w:asciiTheme="majorHAnsi" w:hAnsiTheme="majorHAnsi"/>
          <w:bCs/>
          <w:sz w:val="24"/>
        </w:rPr>
        <w:t xml:space="preserve">lat file, TOAD, UNIX scripting, Informatica IDD, </w:t>
      </w:r>
      <w:r w:rsidRPr="006E3778">
        <w:rPr>
          <w:rFonts w:asciiTheme="majorHAnsi" w:hAnsiTheme="majorHAnsi"/>
          <w:bCs/>
          <w:sz w:val="24"/>
        </w:rPr>
        <w:t>Windows, Hyperion, Microsoft DTS pa</w:t>
      </w:r>
      <w:r w:rsidR="00D74DC1" w:rsidRPr="006E3778">
        <w:rPr>
          <w:rFonts w:asciiTheme="majorHAnsi" w:hAnsiTheme="majorHAnsi"/>
          <w:bCs/>
          <w:sz w:val="24"/>
        </w:rPr>
        <w:t>c</w:t>
      </w:r>
      <w:r w:rsidRPr="006E3778">
        <w:rPr>
          <w:rFonts w:asciiTheme="majorHAnsi" w:hAnsiTheme="majorHAnsi"/>
          <w:bCs/>
          <w:sz w:val="24"/>
        </w:rPr>
        <w:t>kages.</w:t>
      </w:r>
    </w:p>
    <w:p w:rsidR="006E3778" w:rsidRDefault="00CD6F33" w:rsidP="00CD6F33">
      <w:pPr>
        <w:jc w:val="both"/>
        <w:rPr>
          <w:rFonts w:asciiTheme="majorHAnsi" w:hAnsiTheme="majorHAnsi"/>
          <w:b/>
          <w:bCs/>
          <w:sz w:val="24"/>
        </w:rPr>
      </w:pPr>
      <w:r w:rsidRPr="006E3778">
        <w:rPr>
          <w:rFonts w:asciiTheme="majorHAnsi" w:hAnsiTheme="majorHAnsi"/>
          <w:b/>
          <w:bCs/>
          <w:sz w:val="24"/>
        </w:rPr>
        <w:tab/>
      </w:r>
      <w:r w:rsidRPr="006E3778">
        <w:rPr>
          <w:rFonts w:asciiTheme="majorHAnsi" w:hAnsiTheme="majorHAnsi"/>
          <w:b/>
          <w:bCs/>
          <w:sz w:val="24"/>
        </w:rPr>
        <w:tab/>
      </w:r>
      <w:bookmarkStart w:id="0" w:name="_GoBack"/>
      <w:bookmarkEnd w:id="0"/>
    </w:p>
    <w:p w:rsidR="00CD6F33" w:rsidRPr="006E3778" w:rsidRDefault="00EA4F9F" w:rsidP="00CD6F33">
      <w:pPr>
        <w:jc w:val="both"/>
        <w:rPr>
          <w:rFonts w:asciiTheme="majorHAnsi" w:hAnsiTheme="majorHAnsi"/>
          <w:sz w:val="24"/>
        </w:rPr>
      </w:pPr>
      <w:r w:rsidRPr="006E3778">
        <w:rPr>
          <w:rFonts w:asciiTheme="majorHAnsi" w:hAnsiTheme="majorHAnsi"/>
          <w:b/>
          <w:bCs/>
          <w:sz w:val="24"/>
        </w:rPr>
        <w:t>Client: Fed</w:t>
      </w:r>
      <w:r w:rsidR="00110F57" w:rsidRPr="006E3778">
        <w:rPr>
          <w:rFonts w:asciiTheme="majorHAnsi" w:hAnsiTheme="majorHAnsi"/>
          <w:b/>
          <w:bCs/>
          <w:sz w:val="24"/>
        </w:rPr>
        <w:t xml:space="preserve"> </w:t>
      </w:r>
      <w:r w:rsidRPr="006E3778">
        <w:rPr>
          <w:rFonts w:asciiTheme="majorHAnsi" w:hAnsiTheme="majorHAnsi"/>
          <w:b/>
          <w:bCs/>
          <w:sz w:val="24"/>
        </w:rPr>
        <w:t>EX, Memphis, TN                                                                        Sep 2014 to July 2015</w:t>
      </w:r>
      <w:r w:rsidR="00CD6F33" w:rsidRPr="006E3778">
        <w:rPr>
          <w:rFonts w:asciiTheme="majorHAnsi" w:hAnsiTheme="majorHAnsi"/>
          <w:b/>
          <w:bCs/>
          <w:sz w:val="24"/>
        </w:rPr>
        <w:tab/>
      </w:r>
    </w:p>
    <w:p w:rsidR="00CD6F33" w:rsidRPr="006E3778" w:rsidRDefault="00F64499" w:rsidP="00EA4F9F">
      <w:pPr>
        <w:jc w:val="both"/>
        <w:rPr>
          <w:rFonts w:asciiTheme="majorHAnsi" w:hAnsiTheme="majorHAnsi"/>
          <w:b/>
          <w:sz w:val="24"/>
        </w:rPr>
      </w:pPr>
      <w:r w:rsidRPr="006E3778">
        <w:rPr>
          <w:rFonts w:asciiTheme="majorHAnsi" w:hAnsiTheme="majorHAnsi"/>
          <w:b/>
          <w:bCs/>
          <w:sz w:val="24"/>
        </w:rPr>
        <w:t>Role: Informatica Developer</w:t>
      </w:r>
    </w:p>
    <w:p w:rsidR="006E3778" w:rsidRDefault="006E3778" w:rsidP="00CD6F33">
      <w:pPr>
        <w:jc w:val="both"/>
        <w:rPr>
          <w:rFonts w:asciiTheme="majorHAnsi" w:hAnsiTheme="majorHAnsi"/>
          <w:b/>
          <w:sz w:val="24"/>
        </w:rPr>
      </w:pPr>
    </w:p>
    <w:p w:rsidR="00CD6F33" w:rsidRPr="006E3778" w:rsidRDefault="00F64499" w:rsidP="00CD6F33">
      <w:pPr>
        <w:jc w:val="both"/>
        <w:rPr>
          <w:rFonts w:asciiTheme="majorHAnsi" w:hAnsiTheme="majorHAnsi"/>
          <w:sz w:val="24"/>
        </w:rPr>
      </w:pPr>
      <w:r w:rsidRPr="006E3778">
        <w:rPr>
          <w:rFonts w:asciiTheme="majorHAnsi" w:hAnsiTheme="majorHAnsi"/>
          <w:b/>
          <w:sz w:val="24"/>
        </w:rPr>
        <w:t xml:space="preserve">Description: </w:t>
      </w:r>
      <w:r w:rsidR="00CD6F33" w:rsidRPr="006E3778">
        <w:rPr>
          <w:rFonts w:asciiTheme="majorHAnsi" w:hAnsiTheme="majorHAnsi"/>
          <w:b/>
          <w:sz w:val="24"/>
        </w:rPr>
        <w:t>Customer Impact Analyzer (CIA)</w:t>
      </w:r>
      <w:r w:rsidR="00CD6F33" w:rsidRPr="006E3778">
        <w:rPr>
          <w:rFonts w:asciiTheme="majorHAnsi" w:hAnsiTheme="majorHAnsi"/>
          <w:sz w:val="24"/>
        </w:rPr>
        <w:t xml:space="preserve"> is a FedEx interior project for consumer administration. CIA helps the management to strategically formulate a plan to improve customer satisfaction and build brand loyalty. It assists the management to accomplish the benefits, distribution of funds, and process reimbursement of benefits and maintain customer data. This tool facilitates the management to make an effective decision in quick time and to develop a stronger relation with the customer. </w:t>
      </w:r>
    </w:p>
    <w:p w:rsidR="006E3778" w:rsidRDefault="006E3778" w:rsidP="00CD6F33">
      <w:pPr>
        <w:jc w:val="both"/>
        <w:rPr>
          <w:rFonts w:asciiTheme="majorHAnsi" w:hAnsiTheme="majorHAnsi"/>
          <w:b/>
          <w:sz w:val="24"/>
        </w:rPr>
      </w:pPr>
    </w:p>
    <w:p w:rsidR="00CD6F33" w:rsidRDefault="00CD6F33" w:rsidP="00CD6F33">
      <w:pPr>
        <w:jc w:val="both"/>
        <w:rPr>
          <w:rFonts w:asciiTheme="majorHAnsi" w:hAnsiTheme="majorHAnsi"/>
          <w:b/>
          <w:sz w:val="24"/>
        </w:rPr>
      </w:pPr>
      <w:r w:rsidRPr="006E3778">
        <w:rPr>
          <w:rFonts w:asciiTheme="majorHAnsi" w:hAnsiTheme="majorHAnsi"/>
          <w:b/>
          <w:sz w:val="24"/>
        </w:rPr>
        <w:t>Responsibilities:</w:t>
      </w:r>
    </w:p>
    <w:p w:rsidR="006E3778" w:rsidRPr="006E3778" w:rsidRDefault="006E3778" w:rsidP="00CD6F33">
      <w:pPr>
        <w:jc w:val="both"/>
        <w:rPr>
          <w:rFonts w:asciiTheme="majorHAnsi" w:hAnsiTheme="majorHAnsi"/>
          <w:b/>
          <w:sz w:val="24"/>
        </w:rPr>
      </w:pPr>
    </w:p>
    <w:p w:rsidR="00AD3FA2" w:rsidRPr="006E3778" w:rsidRDefault="00AD3FA2" w:rsidP="00AD3FA2">
      <w:pPr>
        <w:pStyle w:val="MediumGrid21"/>
        <w:numPr>
          <w:ilvl w:val="0"/>
          <w:numId w:val="7"/>
        </w:numPr>
        <w:jc w:val="both"/>
        <w:rPr>
          <w:rFonts w:asciiTheme="majorHAnsi" w:hAnsiTheme="majorHAnsi"/>
          <w:sz w:val="24"/>
          <w:szCs w:val="24"/>
        </w:rPr>
      </w:pPr>
      <w:r w:rsidRPr="006E3778">
        <w:rPr>
          <w:rFonts w:asciiTheme="majorHAnsi" w:hAnsiTheme="majorHAnsi"/>
          <w:sz w:val="24"/>
          <w:szCs w:val="24"/>
        </w:rPr>
        <w:lastRenderedPageBreak/>
        <w:t xml:space="preserve">Analyzed Business/ functional Specifications and worked with Business Analyst team and identified the source data and transformation logic needs and review of final mapping documents. </w:t>
      </w:r>
    </w:p>
    <w:p w:rsidR="00AD3FA2" w:rsidRPr="006E3778" w:rsidRDefault="00AD3FA2" w:rsidP="00AD3FA2">
      <w:pPr>
        <w:widowControl/>
        <w:numPr>
          <w:ilvl w:val="0"/>
          <w:numId w:val="7"/>
        </w:numPr>
        <w:tabs>
          <w:tab w:val="left" w:pos="1440"/>
        </w:tabs>
        <w:suppressAutoHyphens w:val="0"/>
        <w:autoSpaceDE/>
        <w:jc w:val="both"/>
        <w:rPr>
          <w:rFonts w:asciiTheme="majorHAnsi" w:eastAsia="Arial Unicode MS" w:hAnsiTheme="majorHAnsi"/>
          <w:sz w:val="24"/>
        </w:rPr>
      </w:pPr>
      <w:r w:rsidRPr="006E3778">
        <w:rPr>
          <w:rFonts w:asciiTheme="majorHAnsi" w:eastAsia="Arial Unicode MS" w:hAnsiTheme="majorHAnsi"/>
          <w:sz w:val="24"/>
        </w:rPr>
        <w:t xml:space="preserve">Interacted with business users to gather requirements and understand business logic/other features expected from ETL and Reporting system. </w:t>
      </w:r>
    </w:p>
    <w:p w:rsidR="00AD3FA2" w:rsidRPr="006E3778" w:rsidRDefault="00AD3FA2" w:rsidP="00AD3FA2">
      <w:pPr>
        <w:widowControl/>
        <w:numPr>
          <w:ilvl w:val="0"/>
          <w:numId w:val="7"/>
        </w:numPr>
        <w:autoSpaceDE/>
        <w:jc w:val="both"/>
        <w:rPr>
          <w:rFonts w:asciiTheme="majorHAnsi" w:hAnsiTheme="majorHAnsi"/>
          <w:bCs/>
          <w:sz w:val="24"/>
        </w:rPr>
      </w:pPr>
      <w:r w:rsidRPr="006E3778">
        <w:rPr>
          <w:rFonts w:asciiTheme="majorHAnsi" w:hAnsiTheme="majorHAnsi"/>
          <w:bCs/>
          <w:sz w:val="24"/>
        </w:rPr>
        <w:t>Involved in enhancing the data model for new additions of dimension and reference tables.</w:t>
      </w:r>
    </w:p>
    <w:p w:rsidR="00AD3FA2" w:rsidRPr="006E3778" w:rsidRDefault="00AD3FA2" w:rsidP="00AD3FA2">
      <w:pPr>
        <w:widowControl/>
        <w:numPr>
          <w:ilvl w:val="0"/>
          <w:numId w:val="7"/>
        </w:numPr>
        <w:autoSpaceDE/>
        <w:jc w:val="both"/>
        <w:rPr>
          <w:rFonts w:asciiTheme="majorHAnsi" w:hAnsiTheme="majorHAnsi"/>
          <w:bCs/>
          <w:sz w:val="24"/>
        </w:rPr>
      </w:pPr>
      <w:r w:rsidRPr="006E3778">
        <w:rPr>
          <w:rFonts w:asciiTheme="majorHAnsi" w:hAnsiTheme="majorHAnsi"/>
          <w:bCs/>
          <w:sz w:val="24"/>
        </w:rPr>
        <w:t>Extensively used Erwin tool in Forward and reverse engineering, following the Corporate Standards in Naming Conventions, using Conformed dimensions whenever possible.</w:t>
      </w:r>
    </w:p>
    <w:p w:rsidR="00AD3FA2" w:rsidRPr="006E3778" w:rsidRDefault="00AD3FA2" w:rsidP="00AD3FA2">
      <w:pPr>
        <w:pStyle w:val="NoSpacing"/>
        <w:numPr>
          <w:ilvl w:val="0"/>
          <w:numId w:val="7"/>
        </w:numPr>
        <w:jc w:val="both"/>
        <w:rPr>
          <w:rFonts w:asciiTheme="majorHAnsi" w:hAnsiTheme="majorHAnsi"/>
          <w:bCs/>
        </w:rPr>
      </w:pPr>
      <w:r w:rsidRPr="006E3778">
        <w:rPr>
          <w:rFonts w:asciiTheme="majorHAnsi" w:hAnsiTheme="majorHAnsi"/>
          <w:bCs/>
        </w:rPr>
        <w:t>Created mappings and Mapplets using the transformations such as Source Qualifier, Aggregator, Expression, Lookup, Router, Filter, Sequence Generator and Update Strategy.</w:t>
      </w:r>
    </w:p>
    <w:p w:rsidR="00DD5F69" w:rsidRPr="006E3778" w:rsidRDefault="00DD5F69" w:rsidP="00DD5F69">
      <w:pPr>
        <w:pStyle w:val="NoSpacing"/>
        <w:numPr>
          <w:ilvl w:val="0"/>
          <w:numId w:val="7"/>
        </w:numPr>
        <w:jc w:val="both"/>
        <w:rPr>
          <w:rFonts w:asciiTheme="majorHAnsi" w:hAnsiTheme="majorHAnsi"/>
          <w:bCs/>
        </w:rPr>
      </w:pPr>
      <w:r w:rsidRPr="006E3778">
        <w:rPr>
          <w:rFonts w:asciiTheme="majorHAnsi" w:hAnsiTheme="majorHAnsi"/>
          <w:bCs/>
        </w:rPr>
        <w:t>Used Error Handling to capture error data in tables for handling nulls, analysis and error remediation Process.</w:t>
      </w:r>
    </w:p>
    <w:p w:rsidR="00E8173B" w:rsidRPr="006E3778" w:rsidRDefault="00E8173B" w:rsidP="00DD5F69">
      <w:pPr>
        <w:pStyle w:val="NoSpacing"/>
        <w:numPr>
          <w:ilvl w:val="0"/>
          <w:numId w:val="7"/>
        </w:numPr>
        <w:jc w:val="both"/>
        <w:rPr>
          <w:rFonts w:asciiTheme="majorHAnsi" w:hAnsiTheme="majorHAnsi"/>
          <w:bCs/>
        </w:rPr>
      </w:pPr>
      <w:r w:rsidRPr="006E3778">
        <w:rPr>
          <w:rFonts w:asciiTheme="majorHAnsi" w:hAnsiTheme="majorHAnsi"/>
          <w:bCs/>
        </w:rPr>
        <w:t>Worked on various Salesforce.com standard objects like Case Management, Accounts, Contacts, Content, Reports and Workspaces.</w:t>
      </w:r>
    </w:p>
    <w:p w:rsidR="00DD5F69" w:rsidRPr="006E3778" w:rsidRDefault="00DD5F69" w:rsidP="00DD5F69">
      <w:pPr>
        <w:pStyle w:val="NoSpacing"/>
        <w:numPr>
          <w:ilvl w:val="0"/>
          <w:numId w:val="7"/>
        </w:numPr>
        <w:jc w:val="both"/>
        <w:rPr>
          <w:rFonts w:asciiTheme="majorHAnsi" w:hAnsiTheme="majorHAnsi"/>
          <w:bCs/>
        </w:rPr>
      </w:pPr>
      <w:r w:rsidRPr="006E3778">
        <w:rPr>
          <w:rFonts w:asciiTheme="majorHAnsi" w:hAnsiTheme="majorHAnsi"/>
          <w:bCs/>
        </w:rPr>
        <w:t>Create the DDL scripts using ER Studio and source to target mappings (S2T- for ETL) to bring the data from NS to the warehouse.</w:t>
      </w:r>
    </w:p>
    <w:p w:rsidR="00E8173B" w:rsidRPr="006E3778" w:rsidRDefault="00DD5F69" w:rsidP="00E8173B">
      <w:pPr>
        <w:pStyle w:val="NoSpacing"/>
        <w:numPr>
          <w:ilvl w:val="0"/>
          <w:numId w:val="7"/>
        </w:numPr>
        <w:jc w:val="both"/>
        <w:rPr>
          <w:rFonts w:asciiTheme="majorHAnsi" w:hAnsiTheme="majorHAnsi"/>
          <w:bCs/>
        </w:rPr>
      </w:pPr>
      <w:r w:rsidRPr="006E3778">
        <w:rPr>
          <w:rFonts w:asciiTheme="majorHAnsi" w:hAnsiTheme="majorHAnsi"/>
          <w:bCs/>
        </w:rPr>
        <w:t>Identified source systems, their connectivity, related tables and fields and ensure that data is suitable for mapping.</w:t>
      </w:r>
    </w:p>
    <w:p w:rsidR="00DD5F69" w:rsidRPr="006E3778" w:rsidRDefault="00E8173B" w:rsidP="00E8173B">
      <w:pPr>
        <w:pStyle w:val="NoSpacing"/>
        <w:numPr>
          <w:ilvl w:val="0"/>
          <w:numId w:val="7"/>
        </w:numPr>
        <w:jc w:val="both"/>
        <w:rPr>
          <w:rFonts w:asciiTheme="majorHAnsi" w:hAnsiTheme="majorHAnsi"/>
          <w:bCs/>
        </w:rPr>
      </w:pPr>
      <w:r w:rsidRPr="006E3778">
        <w:rPr>
          <w:rFonts w:asciiTheme="majorHAnsi" w:hAnsiTheme="majorHAnsi"/>
          <w:bCs/>
        </w:rPr>
        <w:t>Modified IDD user exits to perform business operations before saving the data in to tables. </w:t>
      </w:r>
    </w:p>
    <w:p w:rsidR="00DD5F69" w:rsidRPr="006E3778" w:rsidRDefault="00DD5F69" w:rsidP="00DD5F69">
      <w:pPr>
        <w:pStyle w:val="NoSpacing"/>
        <w:numPr>
          <w:ilvl w:val="0"/>
          <w:numId w:val="7"/>
        </w:numPr>
        <w:jc w:val="both"/>
        <w:rPr>
          <w:rFonts w:asciiTheme="majorHAnsi" w:hAnsiTheme="majorHAnsi"/>
          <w:bCs/>
        </w:rPr>
      </w:pPr>
      <w:r w:rsidRPr="006E3778">
        <w:rPr>
          <w:rFonts w:asciiTheme="majorHAnsi" w:hAnsiTheme="majorHAnsi"/>
          <w:bCs/>
        </w:rPr>
        <w:t>Extensively used Informatica Functions LTRIM, RTRIM, DECODE, ISNULL, IIF, INSTR and date functions in Transformations.</w:t>
      </w:r>
    </w:p>
    <w:p w:rsidR="00AD3FA2" w:rsidRPr="006E3778" w:rsidRDefault="00AD3FA2" w:rsidP="00AD3FA2">
      <w:pPr>
        <w:pStyle w:val="NoSpacing"/>
        <w:numPr>
          <w:ilvl w:val="0"/>
          <w:numId w:val="7"/>
        </w:numPr>
        <w:jc w:val="both"/>
        <w:rPr>
          <w:rFonts w:asciiTheme="majorHAnsi" w:hAnsiTheme="majorHAnsi"/>
          <w:bCs/>
        </w:rPr>
      </w:pPr>
      <w:r w:rsidRPr="006E3778">
        <w:rPr>
          <w:rFonts w:asciiTheme="majorHAnsi" w:eastAsia="Arial Unicode MS" w:hAnsiTheme="majorHAnsi"/>
        </w:rPr>
        <w:t>Developed Sessions and Workflows for the project.</w:t>
      </w:r>
    </w:p>
    <w:p w:rsidR="00F87DF7" w:rsidRPr="006E3778" w:rsidRDefault="00F87DF7" w:rsidP="00F87DF7">
      <w:pPr>
        <w:pStyle w:val="NoSpacing"/>
        <w:numPr>
          <w:ilvl w:val="0"/>
          <w:numId w:val="7"/>
        </w:numPr>
        <w:jc w:val="both"/>
        <w:rPr>
          <w:rFonts w:asciiTheme="majorHAnsi" w:hAnsiTheme="majorHAnsi"/>
          <w:bCs/>
        </w:rPr>
      </w:pPr>
      <w:r w:rsidRPr="006E3778">
        <w:rPr>
          <w:rFonts w:asciiTheme="majorHAnsi" w:hAnsiTheme="majorHAnsi"/>
          <w:bCs/>
        </w:rPr>
        <w:t>Extensively used Informatica XML transformations like  XML Source Qualifier, XML Parser and XML Generator to load data from XML files to DWH</w:t>
      </w:r>
    </w:p>
    <w:p w:rsidR="00F87DF7" w:rsidRPr="006E3778" w:rsidRDefault="00F87DF7" w:rsidP="00F87DF7">
      <w:pPr>
        <w:pStyle w:val="NoSpacing"/>
        <w:numPr>
          <w:ilvl w:val="0"/>
          <w:numId w:val="7"/>
        </w:numPr>
        <w:jc w:val="both"/>
        <w:rPr>
          <w:rFonts w:asciiTheme="majorHAnsi" w:hAnsiTheme="majorHAnsi"/>
          <w:bCs/>
        </w:rPr>
      </w:pPr>
      <w:r w:rsidRPr="006E3778">
        <w:rPr>
          <w:rFonts w:asciiTheme="majorHAnsi" w:hAnsiTheme="majorHAnsi"/>
          <w:bCs/>
        </w:rPr>
        <w:t>Created Informatica data load where source files have XML applications</w:t>
      </w:r>
    </w:p>
    <w:p w:rsidR="00F87DF7" w:rsidRPr="006E3778" w:rsidRDefault="00F87DF7" w:rsidP="00F87DF7">
      <w:pPr>
        <w:pStyle w:val="NoSpacing"/>
        <w:numPr>
          <w:ilvl w:val="0"/>
          <w:numId w:val="7"/>
        </w:numPr>
        <w:jc w:val="both"/>
        <w:rPr>
          <w:rFonts w:asciiTheme="majorHAnsi" w:hAnsiTheme="majorHAnsi"/>
          <w:bCs/>
        </w:rPr>
      </w:pPr>
      <w:r w:rsidRPr="006E3778">
        <w:rPr>
          <w:rFonts w:asciiTheme="majorHAnsi" w:hAnsiTheme="majorHAnsi"/>
          <w:bCs/>
        </w:rPr>
        <w:t>Effectively worked on Mapping Designer, Workflow Manager, and Workflow Monitor.</w:t>
      </w:r>
    </w:p>
    <w:p w:rsidR="00F87DF7" w:rsidRPr="006E3778" w:rsidRDefault="00F87DF7" w:rsidP="00F87DF7">
      <w:pPr>
        <w:pStyle w:val="NoSpacing"/>
        <w:numPr>
          <w:ilvl w:val="0"/>
          <w:numId w:val="7"/>
        </w:numPr>
        <w:jc w:val="both"/>
        <w:rPr>
          <w:rFonts w:asciiTheme="majorHAnsi" w:hAnsiTheme="majorHAnsi"/>
          <w:bCs/>
        </w:rPr>
      </w:pPr>
      <w:r w:rsidRPr="006E3778">
        <w:rPr>
          <w:rFonts w:asciiTheme="majorHAnsi" w:hAnsiTheme="majorHAnsi"/>
          <w:bCs/>
        </w:rPr>
        <w:t>Extensively used Sequence Generator in all mappings and fixed bugs / tickets raised in production for existing mappings in common folder for new files through  versioning (Check in and Check out) on an urgency through support for QA in component unit testing and validation.</w:t>
      </w:r>
    </w:p>
    <w:p w:rsidR="00F87DF7" w:rsidRPr="006E3778" w:rsidRDefault="00F87DF7" w:rsidP="00F87DF7">
      <w:pPr>
        <w:pStyle w:val="NoSpacing"/>
        <w:numPr>
          <w:ilvl w:val="0"/>
          <w:numId w:val="7"/>
        </w:numPr>
        <w:jc w:val="both"/>
        <w:rPr>
          <w:rFonts w:asciiTheme="majorHAnsi" w:hAnsiTheme="majorHAnsi"/>
          <w:bCs/>
        </w:rPr>
      </w:pPr>
      <w:r w:rsidRPr="006E3778">
        <w:rPr>
          <w:rFonts w:asciiTheme="majorHAnsi" w:hAnsiTheme="majorHAnsi"/>
          <w:bCs/>
        </w:rPr>
        <w:t>Used shortcuts for sources, targets, transformations, Mapplets, and sessions to reuse objects without creating multiple objects in the repository and inherit changes made to the source automatically.</w:t>
      </w:r>
    </w:p>
    <w:p w:rsidR="00F87DF7" w:rsidRPr="006E3778" w:rsidRDefault="00F87DF7" w:rsidP="00F87DF7">
      <w:pPr>
        <w:pStyle w:val="NoSpacing"/>
        <w:numPr>
          <w:ilvl w:val="0"/>
          <w:numId w:val="7"/>
        </w:numPr>
        <w:jc w:val="both"/>
        <w:rPr>
          <w:rFonts w:asciiTheme="majorHAnsi" w:hAnsiTheme="majorHAnsi"/>
          <w:bCs/>
        </w:rPr>
      </w:pPr>
      <w:r w:rsidRPr="006E3778">
        <w:rPr>
          <w:rFonts w:asciiTheme="majorHAnsi" w:hAnsiTheme="majorHAnsi"/>
          <w:bCs/>
        </w:rPr>
        <w:t>Created Tidal jobs to schedule Informatica Workflows. Executed workflows using Tidal schedule.</w:t>
      </w:r>
    </w:p>
    <w:p w:rsidR="00D74DC1" w:rsidRPr="006E3778" w:rsidRDefault="00D74DC1" w:rsidP="00F87DF7">
      <w:pPr>
        <w:pStyle w:val="NoSpacing"/>
        <w:numPr>
          <w:ilvl w:val="0"/>
          <w:numId w:val="7"/>
        </w:numPr>
        <w:jc w:val="both"/>
        <w:rPr>
          <w:rFonts w:asciiTheme="majorHAnsi" w:hAnsiTheme="majorHAnsi"/>
          <w:bCs/>
        </w:rPr>
      </w:pPr>
      <w:r w:rsidRPr="006E3778">
        <w:rPr>
          <w:rFonts w:asciiTheme="majorHAnsi" w:hAnsiTheme="majorHAnsi"/>
          <w:bCs/>
        </w:rPr>
        <w:t>Conducting Demo sessions for the various lines of business to project the data quality metrics using Data Analyst Tool</w:t>
      </w:r>
    </w:p>
    <w:p w:rsidR="00F87DF7" w:rsidRPr="006E3778" w:rsidRDefault="00F87DF7" w:rsidP="00F87DF7">
      <w:pPr>
        <w:pStyle w:val="NoSpacing"/>
        <w:numPr>
          <w:ilvl w:val="0"/>
          <w:numId w:val="7"/>
        </w:numPr>
        <w:jc w:val="both"/>
        <w:rPr>
          <w:rFonts w:asciiTheme="majorHAnsi" w:hAnsiTheme="majorHAnsi"/>
          <w:bCs/>
        </w:rPr>
      </w:pPr>
      <w:r w:rsidRPr="006E3778">
        <w:rPr>
          <w:rFonts w:asciiTheme="majorHAnsi" w:hAnsiTheme="majorHAnsi"/>
          <w:bCs/>
        </w:rPr>
        <w:t xml:space="preserve">Involved in checking Data accuracy standards for NULLS, Comparison, key generator and labeler using reference table manager in PWH and rolled based on </w:t>
      </w:r>
      <w:r w:rsidRPr="006E3778">
        <w:rPr>
          <w:rFonts w:asciiTheme="majorHAnsi" w:hAnsiTheme="majorHAnsi"/>
          <w:bCs/>
        </w:rPr>
        <w:lastRenderedPageBreak/>
        <w:t>statistics through Threshold value and Score Cards applied the Data cleansing process in Model Repository on same domain and merged to Power center.</w:t>
      </w:r>
    </w:p>
    <w:p w:rsidR="00F87DF7" w:rsidRPr="006E3778" w:rsidRDefault="00F87DF7" w:rsidP="00F87DF7">
      <w:pPr>
        <w:pStyle w:val="NoSpacing"/>
        <w:numPr>
          <w:ilvl w:val="0"/>
          <w:numId w:val="7"/>
        </w:numPr>
        <w:jc w:val="both"/>
        <w:rPr>
          <w:rFonts w:asciiTheme="majorHAnsi" w:hAnsiTheme="majorHAnsi"/>
          <w:bCs/>
        </w:rPr>
      </w:pPr>
      <w:r w:rsidRPr="006E3778">
        <w:rPr>
          <w:rFonts w:asciiTheme="majorHAnsi" w:hAnsiTheme="majorHAnsi"/>
          <w:bCs/>
        </w:rPr>
        <w:t>Used the PL/SQL procedures for Informatica mappings for truncating the data in target tables at run time.</w:t>
      </w:r>
    </w:p>
    <w:p w:rsidR="00F87DF7" w:rsidRPr="006E3778" w:rsidRDefault="00F87DF7" w:rsidP="00F87DF7">
      <w:pPr>
        <w:pStyle w:val="NoSpacing"/>
        <w:numPr>
          <w:ilvl w:val="0"/>
          <w:numId w:val="7"/>
        </w:numPr>
        <w:jc w:val="both"/>
        <w:rPr>
          <w:rFonts w:asciiTheme="majorHAnsi" w:hAnsiTheme="majorHAnsi"/>
          <w:bCs/>
        </w:rPr>
      </w:pPr>
      <w:r w:rsidRPr="006E3778">
        <w:rPr>
          <w:rFonts w:asciiTheme="majorHAnsi" w:hAnsiTheme="majorHAnsi"/>
          <w:bCs/>
        </w:rPr>
        <w:t>Performed the data profiling and analysis making use of Informatica Data Explorer (IDE) and Informatica Data Quality (IDQ).</w:t>
      </w:r>
    </w:p>
    <w:p w:rsidR="00AD3FA2" w:rsidRPr="006E3778" w:rsidRDefault="00AD3FA2" w:rsidP="00AD3FA2">
      <w:pPr>
        <w:pStyle w:val="NoSpacing"/>
        <w:numPr>
          <w:ilvl w:val="0"/>
          <w:numId w:val="7"/>
        </w:numPr>
        <w:jc w:val="both"/>
        <w:rPr>
          <w:rFonts w:asciiTheme="majorHAnsi" w:hAnsiTheme="majorHAnsi"/>
          <w:bCs/>
        </w:rPr>
      </w:pPr>
      <w:r w:rsidRPr="006E3778">
        <w:rPr>
          <w:rFonts w:asciiTheme="majorHAnsi" w:hAnsiTheme="majorHAnsi"/>
          <w:bCs/>
        </w:rPr>
        <w:t>Used Informatica Power Exchange to handle the change data capture (CDC) data from the source and load into Data Mart by following slowly changing dimensions (SCD) type II process.</w:t>
      </w:r>
    </w:p>
    <w:p w:rsidR="00AD3FA2" w:rsidRPr="006E3778" w:rsidRDefault="00AD3FA2" w:rsidP="00AD3FA2">
      <w:pPr>
        <w:pStyle w:val="NoSpacing"/>
        <w:numPr>
          <w:ilvl w:val="0"/>
          <w:numId w:val="7"/>
        </w:numPr>
        <w:jc w:val="both"/>
        <w:rPr>
          <w:rFonts w:asciiTheme="majorHAnsi" w:hAnsiTheme="majorHAnsi"/>
          <w:bCs/>
        </w:rPr>
      </w:pPr>
      <w:r w:rsidRPr="006E3778">
        <w:rPr>
          <w:rFonts w:asciiTheme="majorHAnsi" w:hAnsiTheme="majorHAnsi"/>
          <w:bCs/>
        </w:rPr>
        <w:t>Used Power Center Workflow Manager to create workflows, sessions, and also used various tasks like command, event wait, event raise, email to run with the logic embedded in the mappings.</w:t>
      </w:r>
    </w:p>
    <w:p w:rsidR="00AD3FA2" w:rsidRPr="006E3778" w:rsidRDefault="00AD3FA2" w:rsidP="00AD3FA2">
      <w:pPr>
        <w:widowControl/>
        <w:numPr>
          <w:ilvl w:val="0"/>
          <w:numId w:val="7"/>
        </w:numPr>
        <w:autoSpaceDE/>
        <w:jc w:val="both"/>
        <w:rPr>
          <w:rFonts w:asciiTheme="majorHAnsi" w:hAnsiTheme="majorHAnsi"/>
          <w:bCs/>
          <w:sz w:val="24"/>
        </w:rPr>
      </w:pPr>
      <w:r w:rsidRPr="006E3778">
        <w:rPr>
          <w:rFonts w:asciiTheme="majorHAnsi" w:hAnsiTheme="majorHAnsi"/>
          <w:bCs/>
          <w:sz w:val="24"/>
        </w:rPr>
        <w:t>Developed Error/Exception handling mechanism to enhance the data quality loaded to EDW.</w:t>
      </w:r>
    </w:p>
    <w:p w:rsidR="00AD3FA2" w:rsidRPr="006E3778" w:rsidRDefault="00AD3FA2" w:rsidP="00AD3FA2">
      <w:pPr>
        <w:widowControl/>
        <w:numPr>
          <w:ilvl w:val="0"/>
          <w:numId w:val="7"/>
        </w:numPr>
        <w:autoSpaceDE/>
        <w:jc w:val="both"/>
        <w:rPr>
          <w:rFonts w:asciiTheme="majorHAnsi" w:hAnsiTheme="majorHAnsi"/>
          <w:bCs/>
          <w:sz w:val="24"/>
        </w:rPr>
      </w:pPr>
      <w:r w:rsidRPr="006E3778">
        <w:rPr>
          <w:rFonts w:asciiTheme="majorHAnsi" w:hAnsiTheme="majorHAnsi"/>
          <w:bCs/>
          <w:sz w:val="24"/>
        </w:rPr>
        <w:t>Created BTEQ scripts to incorporate the transformation rules.</w:t>
      </w:r>
    </w:p>
    <w:p w:rsidR="00AD3FA2" w:rsidRPr="006E3778" w:rsidRDefault="0041010D" w:rsidP="00AD3FA2">
      <w:pPr>
        <w:widowControl/>
        <w:numPr>
          <w:ilvl w:val="0"/>
          <w:numId w:val="7"/>
        </w:numPr>
        <w:autoSpaceDE/>
        <w:jc w:val="both"/>
        <w:rPr>
          <w:rFonts w:asciiTheme="majorHAnsi" w:hAnsiTheme="majorHAnsi"/>
          <w:bCs/>
          <w:sz w:val="24"/>
        </w:rPr>
      </w:pPr>
      <w:r w:rsidRPr="006E3778">
        <w:rPr>
          <w:rFonts w:asciiTheme="majorHAnsi" w:hAnsiTheme="majorHAnsi"/>
          <w:bCs/>
          <w:sz w:val="24"/>
        </w:rPr>
        <w:t>Used TOAD</w:t>
      </w:r>
      <w:r w:rsidR="00AD3FA2" w:rsidRPr="006E3778">
        <w:rPr>
          <w:rFonts w:asciiTheme="majorHAnsi" w:hAnsiTheme="majorHAnsi"/>
          <w:bCs/>
          <w:sz w:val="24"/>
        </w:rPr>
        <w:t xml:space="preserve"> to write queries and interact with Oracle database.</w:t>
      </w:r>
    </w:p>
    <w:p w:rsidR="00AD3FA2" w:rsidRPr="006E3778" w:rsidRDefault="00AD3FA2" w:rsidP="00AD3FA2">
      <w:pPr>
        <w:widowControl/>
        <w:numPr>
          <w:ilvl w:val="0"/>
          <w:numId w:val="7"/>
        </w:numPr>
        <w:autoSpaceDE/>
        <w:jc w:val="both"/>
        <w:rPr>
          <w:rFonts w:asciiTheme="majorHAnsi" w:hAnsiTheme="majorHAnsi"/>
          <w:bCs/>
          <w:sz w:val="24"/>
        </w:rPr>
      </w:pPr>
      <w:r w:rsidRPr="006E3778">
        <w:rPr>
          <w:rFonts w:asciiTheme="majorHAnsi" w:hAnsiTheme="majorHAnsi"/>
          <w:bCs/>
          <w:sz w:val="24"/>
        </w:rPr>
        <w:t>Developed several PL/SQL procedures, functions to provide data consistency.</w:t>
      </w:r>
    </w:p>
    <w:p w:rsidR="00AD3FA2" w:rsidRPr="006E3778" w:rsidRDefault="00AD3FA2" w:rsidP="00AD3FA2">
      <w:pPr>
        <w:widowControl/>
        <w:numPr>
          <w:ilvl w:val="0"/>
          <w:numId w:val="7"/>
        </w:numPr>
        <w:autoSpaceDE/>
        <w:jc w:val="both"/>
        <w:rPr>
          <w:rFonts w:asciiTheme="majorHAnsi" w:hAnsiTheme="majorHAnsi"/>
          <w:bCs/>
          <w:sz w:val="24"/>
        </w:rPr>
      </w:pPr>
      <w:r w:rsidRPr="006E3778">
        <w:rPr>
          <w:rFonts w:asciiTheme="majorHAnsi" w:hAnsiTheme="majorHAnsi"/>
          <w:bCs/>
          <w:sz w:val="24"/>
        </w:rPr>
        <w:t xml:space="preserve">Developed </w:t>
      </w:r>
      <w:r w:rsidR="00201EB1" w:rsidRPr="006E3778">
        <w:rPr>
          <w:rFonts w:asciiTheme="majorHAnsi" w:hAnsiTheme="majorHAnsi"/>
          <w:bCs/>
          <w:sz w:val="24"/>
        </w:rPr>
        <w:t>UNIX</w:t>
      </w:r>
      <w:r w:rsidRPr="006E3778">
        <w:rPr>
          <w:rFonts w:asciiTheme="majorHAnsi" w:hAnsiTheme="majorHAnsi"/>
          <w:bCs/>
          <w:sz w:val="24"/>
        </w:rPr>
        <w:t xml:space="preserve"> scripts to automate different tasks involved as part of loading process.</w:t>
      </w:r>
    </w:p>
    <w:p w:rsidR="00AD3FA2" w:rsidRPr="006E3778" w:rsidRDefault="00AD3FA2" w:rsidP="00AD3FA2">
      <w:pPr>
        <w:widowControl/>
        <w:numPr>
          <w:ilvl w:val="0"/>
          <w:numId w:val="7"/>
        </w:numPr>
        <w:autoSpaceDE/>
        <w:jc w:val="both"/>
        <w:rPr>
          <w:rFonts w:asciiTheme="majorHAnsi" w:hAnsiTheme="majorHAnsi"/>
          <w:bCs/>
          <w:sz w:val="24"/>
        </w:rPr>
      </w:pPr>
      <w:r w:rsidRPr="006E3778">
        <w:rPr>
          <w:rFonts w:asciiTheme="majorHAnsi" w:hAnsiTheme="majorHAnsi"/>
          <w:bCs/>
          <w:sz w:val="24"/>
        </w:rPr>
        <w:t>Performed Unit Testing and Integration Testing on the mappings.</w:t>
      </w:r>
    </w:p>
    <w:p w:rsidR="00AD3FA2" w:rsidRPr="006E3778" w:rsidRDefault="00AD3FA2" w:rsidP="00AD3FA2">
      <w:pPr>
        <w:widowControl/>
        <w:numPr>
          <w:ilvl w:val="0"/>
          <w:numId w:val="7"/>
        </w:numPr>
        <w:suppressAutoHyphens w:val="0"/>
        <w:autoSpaceDE/>
        <w:contextualSpacing/>
        <w:jc w:val="both"/>
        <w:rPr>
          <w:rFonts w:asciiTheme="majorHAnsi" w:hAnsiTheme="majorHAnsi"/>
          <w:sz w:val="24"/>
        </w:rPr>
      </w:pPr>
      <w:r w:rsidRPr="006E3778">
        <w:rPr>
          <w:rFonts w:asciiTheme="majorHAnsi" w:hAnsiTheme="majorHAnsi"/>
          <w:sz w:val="24"/>
        </w:rPr>
        <w:t xml:space="preserve">Involved in Performance Tuning of Sessions and Mappings. </w:t>
      </w:r>
    </w:p>
    <w:p w:rsidR="00AD3FA2" w:rsidRPr="006E3778" w:rsidRDefault="00AD3FA2" w:rsidP="00AD3FA2">
      <w:pPr>
        <w:widowControl/>
        <w:numPr>
          <w:ilvl w:val="0"/>
          <w:numId w:val="7"/>
        </w:numPr>
        <w:autoSpaceDE/>
        <w:jc w:val="both"/>
        <w:rPr>
          <w:rFonts w:asciiTheme="majorHAnsi" w:hAnsiTheme="majorHAnsi"/>
          <w:b/>
          <w:bCs/>
          <w:sz w:val="24"/>
        </w:rPr>
      </w:pPr>
      <w:r w:rsidRPr="006E3778">
        <w:rPr>
          <w:rFonts w:asciiTheme="majorHAnsi" w:hAnsiTheme="majorHAnsi"/>
          <w:bCs/>
          <w:sz w:val="24"/>
        </w:rPr>
        <w:t>Did Informatica mapping specification documents for the mappings developed and documented them according to Business standards.</w:t>
      </w:r>
    </w:p>
    <w:p w:rsidR="006E3778" w:rsidRDefault="006E3778" w:rsidP="00AD3FA2">
      <w:pPr>
        <w:pStyle w:val="NoSpacing"/>
        <w:jc w:val="both"/>
        <w:rPr>
          <w:rFonts w:asciiTheme="majorHAnsi" w:hAnsiTheme="majorHAnsi"/>
          <w:b/>
          <w:bCs/>
          <w:u w:val="single"/>
        </w:rPr>
      </w:pPr>
    </w:p>
    <w:p w:rsidR="00AD3FA2" w:rsidRPr="006E3778" w:rsidRDefault="00AD3FA2" w:rsidP="00AD3FA2">
      <w:pPr>
        <w:pStyle w:val="NoSpacing"/>
        <w:jc w:val="both"/>
        <w:rPr>
          <w:rFonts w:asciiTheme="majorHAnsi" w:hAnsiTheme="majorHAnsi"/>
          <w:b/>
          <w:bCs/>
          <w:u w:val="single"/>
        </w:rPr>
      </w:pPr>
      <w:r w:rsidRPr="006E3778">
        <w:rPr>
          <w:rFonts w:asciiTheme="majorHAnsi" w:hAnsiTheme="majorHAnsi"/>
          <w:b/>
          <w:bCs/>
          <w:u w:val="single"/>
        </w:rPr>
        <w:t>Environment:</w:t>
      </w:r>
      <w:r w:rsidRPr="006E3778">
        <w:rPr>
          <w:rFonts w:asciiTheme="majorHAnsi" w:hAnsiTheme="majorHAnsi"/>
          <w:b/>
          <w:bCs/>
        </w:rPr>
        <w:t xml:space="preserve"> </w:t>
      </w:r>
      <w:r w:rsidR="00F87DF7" w:rsidRPr="006E3778">
        <w:rPr>
          <w:rFonts w:asciiTheme="majorHAnsi" w:hAnsiTheme="majorHAnsi"/>
          <w:bCs/>
        </w:rPr>
        <w:t xml:space="preserve">Informatica   Power Center 9.5/9.1, </w:t>
      </w:r>
      <w:r w:rsidR="00E8173B" w:rsidRPr="006E3778">
        <w:rPr>
          <w:rFonts w:asciiTheme="majorHAnsi" w:hAnsiTheme="majorHAnsi"/>
          <w:bCs/>
        </w:rPr>
        <w:t>Salesforce,</w:t>
      </w:r>
      <w:r w:rsidR="00F87DF7" w:rsidRPr="006E3778">
        <w:rPr>
          <w:rFonts w:asciiTheme="majorHAnsi" w:hAnsiTheme="majorHAnsi"/>
          <w:bCs/>
        </w:rPr>
        <w:t xml:space="preserve">Teradata 14.0, Oracle 11g, </w:t>
      </w:r>
      <w:r w:rsidR="00D74DC1" w:rsidRPr="006E3778">
        <w:rPr>
          <w:rFonts w:asciiTheme="majorHAnsi" w:hAnsiTheme="majorHAnsi"/>
          <w:bCs/>
        </w:rPr>
        <w:t xml:space="preserve"> </w:t>
      </w:r>
      <w:r w:rsidR="00F87DF7" w:rsidRPr="006E3778">
        <w:rPr>
          <w:rFonts w:asciiTheme="majorHAnsi" w:hAnsiTheme="majorHAnsi"/>
          <w:bCs/>
        </w:rPr>
        <w:t xml:space="preserve">SQL LOADER, Flat Files, SQL Server  2012, </w:t>
      </w:r>
      <w:r w:rsidR="00D74DC1" w:rsidRPr="006E3778">
        <w:rPr>
          <w:rFonts w:asciiTheme="majorHAnsi" w:hAnsiTheme="majorHAnsi"/>
          <w:bCs/>
        </w:rPr>
        <w:t xml:space="preserve"> Informatica analyst tool, </w:t>
      </w:r>
      <w:r w:rsidR="00F87DF7" w:rsidRPr="006E3778">
        <w:rPr>
          <w:rFonts w:asciiTheme="majorHAnsi" w:hAnsiTheme="majorHAnsi"/>
          <w:bCs/>
        </w:rPr>
        <w:t>Mercury Quality Center 9, UNIX Shell Scripting, TOAD, Crontab, SQL, PL/SQL, VSS, IDE, IDQ, Erwin, TOAD, Outlook, puTTY, WinSCP.</w:t>
      </w:r>
    </w:p>
    <w:p w:rsidR="00712EB0" w:rsidRPr="006E3778" w:rsidRDefault="00712EB0" w:rsidP="00AD3FA2">
      <w:pPr>
        <w:pStyle w:val="NoSpacing"/>
        <w:jc w:val="both"/>
        <w:rPr>
          <w:rFonts w:asciiTheme="majorHAnsi" w:hAnsiTheme="majorHAnsi"/>
          <w:b/>
        </w:rPr>
      </w:pPr>
      <w:r w:rsidRPr="006E3778">
        <w:rPr>
          <w:rFonts w:asciiTheme="majorHAnsi" w:hAnsiTheme="majorHAnsi"/>
          <w:b/>
        </w:rPr>
        <w:tab/>
      </w:r>
      <w:r w:rsidRPr="006E3778">
        <w:rPr>
          <w:rFonts w:asciiTheme="majorHAnsi" w:hAnsiTheme="majorHAnsi"/>
          <w:b/>
        </w:rPr>
        <w:tab/>
      </w:r>
      <w:r w:rsidRPr="006E3778">
        <w:rPr>
          <w:rFonts w:asciiTheme="majorHAnsi" w:hAnsiTheme="majorHAnsi"/>
          <w:b/>
        </w:rPr>
        <w:tab/>
      </w:r>
      <w:r w:rsidRPr="006E3778">
        <w:rPr>
          <w:rFonts w:asciiTheme="majorHAnsi" w:hAnsiTheme="majorHAnsi"/>
          <w:b/>
        </w:rPr>
        <w:tab/>
        <w:t xml:space="preserve">         </w:t>
      </w:r>
      <w:r w:rsidR="001A01BF" w:rsidRPr="006E3778">
        <w:rPr>
          <w:rFonts w:asciiTheme="majorHAnsi" w:hAnsiTheme="majorHAnsi"/>
          <w:b/>
        </w:rPr>
        <w:tab/>
      </w:r>
      <w:r w:rsidR="001A01BF" w:rsidRPr="006E3778">
        <w:rPr>
          <w:rFonts w:asciiTheme="majorHAnsi" w:hAnsiTheme="majorHAnsi"/>
          <w:b/>
        </w:rPr>
        <w:tab/>
      </w:r>
      <w:r w:rsidR="003C1B75" w:rsidRPr="006E3778">
        <w:rPr>
          <w:rFonts w:asciiTheme="majorHAnsi" w:hAnsiTheme="majorHAnsi"/>
          <w:b/>
        </w:rPr>
        <w:t xml:space="preserve">       </w:t>
      </w:r>
    </w:p>
    <w:p w:rsidR="00712EB0" w:rsidRPr="006E3778" w:rsidRDefault="00F64499" w:rsidP="00AD3FA2">
      <w:pPr>
        <w:pStyle w:val="NoSpacing"/>
        <w:jc w:val="both"/>
        <w:rPr>
          <w:rFonts w:asciiTheme="majorHAnsi" w:hAnsiTheme="majorHAnsi"/>
          <w:b/>
        </w:rPr>
      </w:pPr>
      <w:r w:rsidRPr="006E3778">
        <w:rPr>
          <w:rFonts w:asciiTheme="majorHAnsi" w:hAnsiTheme="majorHAnsi"/>
          <w:b/>
        </w:rPr>
        <w:t xml:space="preserve">Client: </w:t>
      </w:r>
      <w:r w:rsidR="00712EB0" w:rsidRPr="006E3778">
        <w:rPr>
          <w:rFonts w:asciiTheme="majorHAnsi" w:hAnsiTheme="majorHAnsi"/>
          <w:b/>
        </w:rPr>
        <w:t>PNC Bank, Pittsburgh, PA.</w:t>
      </w:r>
      <w:r w:rsidRPr="006E3778">
        <w:rPr>
          <w:rFonts w:asciiTheme="majorHAnsi" w:hAnsiTheme="majorHAnsi"/>
          <w:b/>
        </w:rPr>
        <w:t xml:space="preserve">                                                          </w:t>
      </w:r>
      <w:r w:rsidR="00201EB1" w:rsidRPr="006E3778">
        <w:rPr>
          <w:rFonts w:asciiTheme="majorHAnsi" w:hAnsiTheme="majorHAnsi"/>
          <w:b/>
        </w:rPr>
        <w:t xml:space="preserve">    </w:t>
      </w:r>
      <w:r w:rsidRPr="006E3778">
        <w:rPr>
          <w:rFonts w:asciiTheme="majorHAnsi" w:hAnsiTheme="majorHAnsi"/>
          <w:b/>
        </w:rPr>
        <w:t xml:space="preserve"> </w:t>
      </w:r>
      <w:r w:rsidR="00EA4F9F" w:rsidRPr="006E3778">
        <w:rPr>
          <w:rFonts w:asciiTheme="majorHAnsi" w:hAnsiTheme="majorHAnsi"/>
          <w:b/>
        </w:rPr>
        <w:t>July 2013 to Aug 2014</w:t>
      </w:r>
    </w:p>
    <w:p w:rsidR="00712EB0" w:rsidRPr="006E3778" w:rsidRDefault="00F64499" w:rsidP="00AD3FA2">
      <w:pPr>
        <w:pStyle w:val="NoSpacing"/>
        <w:jc w:val="both"/>
        <w:rPr>
          <w:rFonts w:asciiTheme="majorHAnsi" w:hAnsiTheme="majorHAnsi"/>
          <w:b/>
        </w:rPr>
      </w:pPr>
      <w:r w:rsidRPr="006E3778">
        <w:rPr>
          <w:rFonts w:asciiTheme="majorHAnsi" w:hAnsiTheme="majorHAnsi"/>
          <w:b/>
        </w:rPr>
        <w:t>Role: Informatica Developer</w:t>
      </w:r>
    </w:p>
    <w:p w:rsidR="006E3778" w:rsidRDefault="006E3778" w:rsidP="00AD3FA2">
      <w:pPr>
        <w:pStyle w:val="NoSpacing"/>
        <w:jc w:val="both"/>
        <w:rPr>
          <w:rFonts w:asciiTheme="majorHAnsi" w:hAnsiTheme="majorHAnsi"/>
          <w:b/>
        </w:rPr>
      </w:pPr>
    </w:p>
    <w:p w:rsidR="00712EB0" w:rsidRPr="006E3778" w:rsidRDefault="00F64499" w:rsidP="00AD3FA2">
      <w:pPr>
        <w:pStyle w:val="NoSpacing"/>
        <w:jc w:val="both"/>
        <w:rPr>
          <w:rFonts w:asciiTheme="majorHAnsi" w:hAnsiTheme="majorHAnsi"/>
        </w:rPr>
      </w:pPr>
      <w:r w:rsidRPr="006E3778">
        <w:rPr>
          <w:rFonts w:asciiTheme="majorHAnsi" w:hAnsiTheme="majorHAnsi"/>
          <w:b/>
        </w:rPr>
        <w:t>Description:</w:t>
      </w:r>
      <w:r w:rsidRPr="006E3778">
        <w:rPr>
          <w:rFonts w:asciiTheme="majorHAnsi" w:hAnsiTheme="majorHAnsi"/>
        </w:rPr>
        <w:t xml:space="preserve"> T</w:t>
      </w:r>
      <w:r w:rsidR="00712EB0" w:rsidRPr="006E3778">
        <w:rPr>
          <w:rFonts w:asciiTheme="majorHAnsi" w:hAnsiTheme="majorHAnsi"/>
        </w:rPr>
        <w:t xml:space="preserve">his project includes developing Data warehouse from different data feeds and other operational data sources. Built a central Database where data comes from different sources like Oracle, SQL server and flat files. Actively involved as an Analyst for preparing design documents and interacted with the data modelers to understand the data model and design the ETL logic. </w:t>
      </w:r>
    </w:p>
    <w:p w:rsidR="006E3778" w:rsidRDefault="006E3778" w:rsidP="00AD3FA2">
      <w:pPr>
        <w:jc w:val="both"/>
        <w:rPr>
          <w:rFonts w:asciiTheme="majorHAnsi" w:hAnsiTheme="majorHAnsi"/>
          <w:b/>
          <w:sz w:val="24"/>
        </w:rPr>
      </w:pPr>
    </w:p>
    <w:p w:rsidR="00712EB0" w:rsidRDefault="00201EB1" w:rsidP="00AD3FA2">
      <w:pPr>
        <w:jc w:val="both"/>
        <w:rPr>
          <w:rFonts w:asciiTheme="majorHAnsi" w:hAnsiTheme="majorHAnsi"/>
          <w:b/>
          <w:sz w:val="24"/>
        </w:rPr>
      </w:pPr>
      <w:r w:rsidRPr="006E3778">
        <w:rPr>
          <w:rFonts w:asciiTheme="majorHAnsi" w:hAnsiTheme="majorHAnsi"/>
          <w:b/>
          <w:sz w:val="24"/>
        </w:rPr>
        <w:t>R</w:t>
      </w:r>
      <w:r w:rsidR="00712EB0" w:rsidRPr="006E3778">
        <w:rPr>
          <w:rFonts w:asciiTheme="majorHAnsi" w:hAnsiTheme="majorHAnsi"/>
          <w:b/>
          <w:sz w:val="24"/>
        </w:rPr>
        <w:t>esponsibilities:</w:t>
      </w:r>
    </w:p>
    <w:p w:rsidR="006E3778" w:rsidRPr="006E3778" w:rsidRDefault="006E3778" w:rsidP="00AD3FA2">
      <w:pPr>
        <w:jc w:val="both"/>
        <w:rPr>
          <w:rFonts w:asciiTheme="majorHAnsi" w:hAnsiTheme="majorHAnsi"/>
          <w:b/>
          <w:sz w:val="24"/>
        </w:rPr>
      </w:pPr>
    </w:p>
    <w:p w:rsidR="00AD3FA2" w:rsidRPr="006E3778" w:rsidRDefault="00AD3FA2" w:rsidP="00AD3FA2">
      <w:pPr>
        <w:widowControl/>
        <w:numPr>
          <w:ilvl w:val="0"/>
          <w:numId w:val="3"/>
        </w:numPr>
        <w:suppressAutoHyphens w:val="0"/>
        <w:autoSpaceDE/>
        <w:jc w:val="both"/>
        <w:rPr>
          <w:rFonts w:asciiTheme="majorHAnsi" w:eastAsia="Calibri" w:hAnsiTheme="majorHAnsi"/>
          <w:sz w:val="24"/>
        </w:rPr>
      </w:pPr>
      <w:r w:rsidRPr="006E3778">
        <w:rPr>
          <w:rFonts w:asciiTheme="majorHAnsi" w:eastAsia="Calibri" w:hAnsiTheme="majorHAnsi"/>
          <w:sz w:val="24"/>
        </w:rPr>
        <w:t>Involved in ETL designing and coding. Extensively used ETL (Informatica tool) to load data from Oracle database, SQL server, and Flat files to Teradata Data Warehouse.</w:t>
      </w:r>
    </w:p>
    <w:p w:rsidR="00AD3FA2" w:rsidRPr="006E3778" w:rsidRDefault="00AD3FA2" w:rsidP="00AD3FA2">
      <w:pPr>
        <w:widowControl/>
        <w:numPr>
          <w:ilvl w:val="0"/>
          <w:numId w:val="3"/>
        </w:numPr>
        <w:suppressAutoHyphens w:val="0"/>
        <w:autoSpaceDE/>
        <w:jc w:val="both"/>
        <w:rPr>
          <w:rFonts w:asciiTheme="majorHAnsi" w:eastAsia="Calibri" w:hAnsiTheme="majorHAnsi"/>
          <w:sz w:val="24"/>
        </w:rPr>
      </w:pPr>
      <w:r w:rsidRPr="006E3778">
        <w:rPr>
          <w:rFonts w:asciiTheme="majorHAnsi" w:eastAsia="Calibri" w:hAnsiTheme="majorHAnsi"/>
          <w:sz w:val="24"/>
        </w:rPr>
        <w:t>Modified the existing mappings and workflows as per requirement changes and migrated them back to production environment.</w:t>
      </w:r>
    </w:p>
    <w:p w:rsidR="00AD3FA2" w:rsidRPr="006E3778" w:rsidRDefault="00AD3FA2" w:rsidP="00AD3FA2">
      <w:pPr>
        <w:widowControl/>
        <w:numPr>
          <w:ilvl w:val="0"/>
          <w:numId w:val="3"/>
        </w:numPr>
        <w:suppressAutoHyphens w:val="0"/>
        <w:autoSpaceDE/>
        <w:jc w:val="both"/>
        <w:rPr>
          <w:rFonts w:asciiTheme="majorHAnsi" w:eastAsia="Calibri" w:hAnsiTheme="majorHAnsi"/>
          <w:sz w:val="24"/>
        </w:rPr>
      </w:pPr>
      <w:r w:rsidRPr="006E3778">
        <w:rPr>
          <w:rFonts w:asciiTheme="majorHAnsi" w:eastAsia="Calibri" w:hAnsiTheme="majorHAnsi"/>
          <w:sz w:val="24"/>
        </w:rPr>
        <w:lastRenderedPageBreak/>
        <w:t>Used Source Analyzer and Warehouse designer to import the source and target database schemas, and the Mapping Designer to map the sources to the target (in Informatica 9.1/9.5 versions).</w:t>
      </w:r>
    </w:p>
    <w:p w:rsidR="00AD3FA2" w:rsidRPr="006E3778" w:rsidRDefault="00AD3FA2" w:rsidP="00AD3FA2">
      <w:pPr>
        <w:widowControl/>
        <w:numPr>
          <w:ilvl w:val="0"/>
          <w:numId w:val="3"/>
        </w:numPr>
        <w:suppressAutoHyphens w:val="0"/>
        <w:autoSpaceDE/>
        <w:jc w:val="both"/>
        <w:rPr>
          <w:rFonts w:asciiTheme="majorHAnsi" w:eastAsia="Calibri" w:hAnsiTheme="majorHAnsi"/>
          <w:sz w:val="24"/>
        </w:rPr>
      </w:pPr>
      <w:r w:rsidRPr="006E3778">
        <w:rPr>
          <w:rFonts w:asciiTheme="majorHAnsi" w:eastAsia="Calibri" w:hAnsiTheme="majorHAnsi"/>
          <w:sz w:val="24"/>
        </w:rPr>
        <w:t>Used Informatica Designer to create complex mappings using different transformations like Source Qualifier, Expression, Lookup, Aggregator, and Update Strategy, Joiner, Filter and Router transformations to pipeline data to Data Warehouse/Data Marts.</w:t>
      </w:r>
    </w:p>
    <w:p w:rsidR="00AD3FA2" w:rsidRPr="006E3778" w:rsidRDefault="00AD3FA2" w:rsidP="00AD3FA2">
      <w:pPr>
        <w:widowControl/>
        <w:numPr>
          <w:ilvl w:val="0"/>
          <w:numId w:val="3"/>
        </w:numPr>
        <w:suppressAutoHyphens w:val="0"/>
        <w:autoSpaceDE/>
        <w:jc w:val="both"/>
        <w:rPr>
          <w:rFonts w:asciiTheme="majorHAnsi" w:eastAsia="Calibri" w:hAnsiTheme="majorHAnsi"/>
          <w:sz w:val="24"/>
        </w:rPr>
      </w:pPr>
      <w:r w:rsidRPr="006E3778">
        <w:rPr>
          <w:rFonts w:asciiTheme="majorHAnsi" w:eastAsia="Calibri" w:hAnsiTheme="majorHAnsi"/>
          <w:sz w:val="24"/>
        </w:rPr>
        <w:t>Created robust and complex workflow and Worklets using Informatica Workflow Manager and troubleshot data load problems.</w:t>
      </w:r>
    </w:p>
    <w:p w:rsidR="00E8173B" w:rsidRPr="006E3778" w:rsidRDefault="00E8173B" w:rsidP="00AD3FA2">
      <w:pPr>
        <w:widowControl/>
        <w:numPr>
          <w:ilvl w:val="0"/>
          <w:numId w:val="3"/>
        </w:numPr>
        <w:suppressAutoHyphens w:val="0"/>
        <w:autoSpaceDE/>
        <w:jc w:val="both"/>
        <w:rPr>
          <w:rFonts w:asciiTheme="majorHAnsi" w:eastAsia="Calibri" w:hAnsiTheme="majorHAnsi"/>
          <w:sz w:val="24"/>
        </w:rPr>
      </w:pPr>
      <w:r w:rsidRPr="006E3778">
        <w:rPr>
          <w:rFonts w:asciiTheme="majorHAnsi" w:eastAsia="Calibri" w:hAnsiTheme="majorHAnsi"/>
          <w:sz w:val="24"/>
        </w:rPr>
        <w:t>Created Unit Test Case Document, Technical Design Documents, Informatica Hub and IDD Migration Request Document.</w:t>
      </w:r>
    </w:p>
    <w:p w:rsidR="00AD3FA2" w:rsidRPr="006E3778" w:rsidRDefault="00AD3FA2" w:rsidP="00AD3FA2">
      <w:pPr>
        <w:widowControl/>
        <w:numPr>
          <w:ilvl w:val="0"/>
          <w:numId w:val="3"/>
        </w:numPr>
        <w:tabs>
          <w:tab w:val="left" w:pos="1440"/>
        </w:tabs>
        <w:suppressAutoHyphens w:val="0"/>
        <w:autoSpaceDE/>
        <w:jc w:val="both"/>
        <w:rPr>
          <w:rFonts w:asciiTheme="majorHAnsi" w:eastAsia="Arial Unicode MS" w:hAnsiTheme="majorHAnsi"/>
          <w:sz w:val="24"/>
        </w:rPr>
      </w:pPr>
      <w:r w:rsidRPr="006E3778">
        <w:rPr>
          <w:rFonts w:asciiTheme="majorHAnsi" w:eastAsia="Arial Unicode MS" w:hAnsiTheme="majorHAnsi"/>
          <w:sz w:val="24"/>
        </w:rPr>
        <w:t>Created Workflows, re-usable Sessions using Workflow Monitor.</w:t>
      </w:r>
    </w:p>
    <w:p w:rsidR="00AD3FA2" w:rsidRPr="006E3778" w:rsidRDefault="00AD3FA2" w:rsidP="00AD3FA2">
      <w:pPr>
        <w:pStyle w:val="MediumGrid21"/>
        <w:numPr>
          <w:ilvl w:val="0"/>
          <w:numId w:val="3"/>
        </w:numPr>
        <w:jc w:val="both"/>
        <w:rPr>
          <w:rFonts w:asciiTheme="majorHAnsi" w:hAnsiTheme="majorHAnsi"/>
          <w:sz w:val="24"/>
          <w:szCs w:val="24"/>
        </w:rPr>
      </w:pPr>
      <w:r w:rsidRPr="006E3778">
        <w:rPr>
          <w:rFonts w:asciiTheme="majorHAnsi" w:hAnsiTheme="majorHAnsi"/>
          <w:sz w:val="24"/>
          <w:szCs w:val="24"/>
        </w:rPr>
        <w:t xml:space="preserve">Handled slowly changing dimensions of Type I, Type II to populate current and historical data to Dimensions tables in the data warehouse. </w:t>
      </w:r>
    </w:p>
    <w:p w:rsidR="00AD3FA2" w:rsidRPr="006E3778" w:rsidRDefault="00AD3FA2" w:rsidP="00AD3FA2">
      <w:pPr>
        <w:widowControl/>
        <w:numPr>
          <w:ilvl w:val="0"/>
          <w:numId w:val="3"/>
        </w:numPr>
        <w:tabs>
          <w:tab w:val="left" w:pos="1440"/>
        </w:tabs>
        <w:suppressAutoHyphens w:val="0"/>
        <w:autoSpaceDE/>
        <w:jc w:val="both"/>
        <w:rPr>
          <w:rFonts w:asciiTheme="majorHAnsi" w:eastAsia="Arial Unicode MS" w:hAnsiTheme="majorHAnsi"/>
          <w:sz w:val="24"/>
        </w:rPr>
      </w:pPr>
      <w:r w:rsidRPr="006E3778">
        <w:rPr>
          <w:rFonts w:asciiTheme="majorHAnsi" w:eastAsia="Arial Unicode MS" w:hAnsiTheme="majorHAnsi"/>
          <w:sz w:val="24"/>
        </w:rPr>
        <w:t>Developed PL/SQL stored procedures/functions and Unix Shell Scripts as a part of the project.</w:t>
      </w:r>
    </w:p>
    <w:p w:rsidR="00AD3FA2" w:rsidRPr="006E3778" w:rsidRDefault="00AD3FA2" w:rsidP="00AD3FA2">
      <w:pPr>
        <w:pStyle w:val="MediumGrid21"/>
        <w:numPr>
          <w:ilvl w:val="0"/>
          <w:numId w:val="3"/>
        </w:numPr>
        <w:jc w:val="both"/>
        <w:rPr>
          <w:rFonts w:asciiTheme="majorHAnsi" w:eastAsia="Batang" w:hAnsiTheme="majorHAnsi"/>
          <w:bCs/>
          <w:sz w:val="24"/>
          <w:szCs w:val="24"/>
          <w:lang w:eastAsia="ar-SA"/>
        </w:rPr>
      </w:pPr>
      <w:r w:rsidRPr="006E3778">
        <w:rPr>
          <w:rFonts w:asciiTheme="majorHAnsi" w:hAnsiTheme="majorHAnsi"/>
          <w:sz w:val="24"/>
          <w:szCs w:val="24"/>
        </w:rPr>
        <w:t>Widely used Parameter file to override mapping Variables, Workflow Variables, Session Parameters, FTP Session Parameters and Source-Target Application Connection parameters.</w:t>
      </w:r>
      <w:r w:rsidRPr="006E3778">
        <w:rPr>
          <w:rStyle w:val="Heading1Char"/>
          <w:rFonts w:asciiTheme="majorHAnsi" w:eastAsia="Calibri" w:hAnsiTheme="majorHAnsi"/>
          <w:sz w:val="24"/>
        </w:rPr>
        <w:t xml:space="preserve"> </w:t>
      </w:r>
    </w:p>
    <w:p w:rsidR="00AD3FA2" w:rsidRPr="006E3778" w:rsidRDefault="00AD3FA2" w:rsidP="00AD3FA2">
      <w:pPr>
        <w:widowControl/>
        <w:numPr>
          <w:ilvl w:val="0"/>
          <w:numId w:val="3"/>
        </w:numPr>
        <w:suppressAutoHyphens w:val="0"/>
        <w:autoSpaceDE/>
        <w:jc w:val="both"/>
        <w:rPr>
          <w:rFonts w:asciiTheme="majorHAnsi" w:eastAsia="Calibri" w:hAnsiTheme="majorHAnsi"/>
          <w:sz w:val="24"/>
        </w:rPr>
      </w:pPr>
      <w:r w:rsidRPr="006E3778">
        <w:rPr>
          <w:rFonts w:asciiTheme="majorHAnsi" w:eastAsia="Arial Unicode MS" w:hAnsiTheme="majorHAnsi"/>
          <w:sz w:val="24"/>
        </w:rPr>
        <w:t>Performed Developer testing, Functional testing, and Unit testing for the Informatica mappings.</w:t>
      </w:r>
    </w:p>
    <w:p w:rsidR="00AD3FA2" w:rsidRPr="006E3778" w:rsidRDefault="00AD3FA2" w:rsidP="00AD3FA2">
      <w:pPr>
        <w:widowControl/>
        <w:numPr>
          <w:ilvl w:val="0"/>
          <w:numId w:val="3"/>
        </w:numPr>
        <w:tabs>
          <w:tab w:val="left" w:pos="1440"/>
        </w:tabs>
        <w:suppressAutoHyphens w:val="0"/>
        <w:autoSpaceDE/>
        <w:jc w:val="both"/>
        <w:rPr>
          <w:rFonts w:asciiTheme="majorHAnsi" w:eastAsia="Arial Unicode MS" w:hAnsiTheme="majorHAnsi"/>
          <w:sz w:val="24"/>
        </w:rPr>
      </w:pPr>
      <w:r w:rsidRPr="006E3778">
        <w:rPr>
          <w:rFonts w:asciiTheme="majorHAnsi" w:eastAsia="Arial Unicode MS" w:hAnsiTheme="majorHAnsi"/>
          <w:sz w:val="24"/>
        </w:rPr>
        <w:t xml:space="preserve">Performed Performance tuning and also have used debugger to troubleshoot errors. </w:t>
      </w:r>
    </w:p>
    <w:p w:rsidR="00AD3FA2" w:rsidRPr="006E3778" w:rsidRDefault="00AD3FA2" w:rsidP="00AD3FA2">
      <w:pPr>
        <w:widowControl/>
        <w:numPr>
          <w:ilvl w:val="0"/>
          <w:numId w:val="3"/>
        </w:numPr>
        <w:tabs>
          <w:tab w:val="left" w:pos="1440"/>
        </w:tabs>
        <w:suppressAutoHyphens w:val="0"/>
        <w:autoSpaceDE/>
        <w:jc w:val="both"/>
        <w:rPr>
          <w:rFonts w:asciiTheme="majorHAnsi" w:eastAsia="Arial Unicode MS" w:hAnsiTheme="majorHAnsi"/>
          <w:sz w:val="24"/>
        </w:rPr>
      </w:pPr>
      <w:r w:rsidRPr="006E3778">
        <w:rPr>
          <w:rFonts w:asciiTheme="majorHAnsi" w:eastAsia="Arial Unicode MS" w:hAnsiTheme="majorHAnsi"/>
          <w:sz w:val="24"/>
        </w:rPr>
        <w:t>Provided Knowledge Transfer to the end users and created extensive documentation on the design, development, implementation, daily loads and process flow of the mappings.</w:t>
      </w:r>
    </w:p>
    <w:p w:rsidR="006E3778" w:rsidRDefault="006E3778" w:rsidP="00AD3FA2">
      <w:pPr>
        <w:widowControl/>
        <w:tabs>
          <w:tab w:val="left" w:pos="1440"/>
        </w:tabs>
        <w:suppressAutoHyphens w:val="0"/>
        <w:autoSpaceDE/>
        <w:jc w:val="both"/>
        <w:rPr>
          <w:rFonts w:asciiTheme="majorHAnsi" w:eastAsia="Calibri" w:hAnsiTheme="majorHAnsi"/>
          <w:b/>
          <w:sz w:val="24"/>
          <w:u w:val="single"/>
        </w:rPr>
      </w:pPr>
    </w:p>
    <w:p w:rsidR="00E8173B" w:rsidRPr="006E3778" w:rsidRDefault="00AD3FA2" w:rsidP="00AD3FA2">
      <w:pPr>
        <w:widowControl/>
        <w:tabs>
          <w:tab w:val="left" w:pos="1440"/>
        </w:tabs>
        <w:suppressAutoHyphens w:val="0"/>
        <w:autoSpaceDE/>
        <w:jc w:val="both"/>
        <w:rPr>
          <w:rFonts w:asciiTheme="majorHAnsi" w:hAnsiTheme="majorHAnsi"/>
          <w:sz w:val="24"/>
        </w:rPr>
      </w:pPr>
      <w:r w:rsidRPr="006E3778">
        <w:rPr>
          <w:rFonts w:asciiTheme="majorHAnsi" w:eastAsia="Calibri" w:hAnsiTheme="majorHAnsi"/>
          <w:b/>
          <w:sz w:val="24"/>
          <w:u w:val="single"/>
        </w:rPr>
        <w:t>Environment:</w:t>
      </w:r>
      <w:r w:rsidRPr="006E3778">
        <w:rPr>
          <w:rFonts w:asciiTheme="majorHAnsi" w:eastAsia="Calibri" w:hAnsiTheme="majorHAnsi"/>
          <w:b/>
          <w:sz w:val="24"/>
        </w:rPr>
        <w:t xml:space="preserve"> </w:t>
      </w:r>
      <w:r w:rsidRPr="006E3778">
        <w:rPr>
          <w:rFonts w:asciiTheme="majorHAnsi" w:hAnsiTheme="majorHAnsi"/>
          <w:sz w:val="24"/>
        </w:rPr>
        <w:t>In</w:t>
      </w:r>
      <w:r w:rsidR="0041010D" w:rsidRPr="006E3778">
        <w:rPr>
          <w:rFonts w:asciiTheme="majorHAnsi" w:hAnsiTheme="majorHAnsi"/>
          <w:sz w:val="24"/>
        </w:rPr>
        <w:t>formatica Power Center 9.5/9.1</w:t>
      </w:r>
      <w:r w:rsidRPr="006E3778">
        <w:rPr>
          <w:rFonts w:asciiTheme="majorHAnsi" w:hAnsiTheme="majorHAnsi"/>
          <w:sz w:val="24"/>
        </w:rPr>
        <w:t xml:space="preserve">/8.6, </w:t>
      </w:r>
      <w:r w:rsidR="00F50F75" w:rsidRPr="006E3778">
        <w:rPr>
          <w:rFonts w:asciiTheme="majorHAnsi" w:hAnsiTheme="majorHAnsi"/>
          <w:sz w:val="24"/>
        </w:rPr>
        <w:t>Workflow Manager, Windows</w:t>
      </w:r>
      <w:r w:rsidRPr="006E3778">
        <w:rPr>
          <w:rFonts w:asciiTheme="majorHAnsi" w:hAnsiTheme="majorHAnsi"/>
          <w:sz w:val="24"/>
        </w:rPr>
        <w:t xml:space="preserve"> 2003,</w:t>
      </w:r>
      <w:r w:rsidR="00F50F75" w:rsidRPr="006E3778">
        <w:rPr>
          <w:rFonts w:asciiTheme="majorHAnsi" w:hAnsiTheme="majorHAnsi"/>
          <w:sz w:val="24"/>
        </w:rPr>
        <w:t xml:space="preserve"> </w:t>
      </w:r>
      <w:r w:rsidRPr="006E3778">
        <w:rPr>
          <w:rFonts w:asciiTheme="majorHAnsi" w:hAnsiTheme="majorHAnsi"/>
          <w:sz w:val="24"/>
        </w:rPr>
        <w:t>Erwin4.0, Oracle 11g/10g, SQL server, XML, SQL, PL</w:t>
      </w:r>
      <w:r w:rsidR="0041010D" w:rsidRPr="006E3778">
        <w:rPr>
          <w:rFonts w:asciiTheme="majorHAnsi" w:hAnsiTheme="majorHAnsi"/>
          <w:sz w:val="24"/>
        </w:rPr>
        <w:t>/</w:t>
      </w:r>
      <w:r w:rsidRPr="006E3778">
        <w:rPr>
          <w:rFonts w:asciiTheme="majorHAnsi" w:hAnsiTheme="majorHAnsi"/>
          <w:sz w:val="24"/>
        </w:rPr>
        <w:t>SQL,</w:t>
      </w:r>
      <w:r w:rsidR="0041010D" w:rsidRPr="006E3778">
        <w:rPr>
          <w:rFonts w:asciiTheme="majorHAnsi" w:hAnsiTheme="majorHAnsi"/>
          <w:sz w:val="24"/>
        </w:rPr>
        <w:t xml:space="preserve"> Teradata,</w:t>
      </w:r>
      <w:r w:rsidRPr="006E3778">
        <w:rPr>
          <w:rFonts w:asciiTheme="majorHAnsi" w:hAnsiTheme="majorHAnsi"/>
          <w:sz w:val="24"/>
        </w:rPr>
        <w:t xml:space="preserve"> </w:t>
      </w:r>
      <w:r w:rsidR="006E3778">
        <w:rPr>
          <w:rFonts w:asciiTheme="majorHAnsi" w:hAnsiTheme="majorHAnsi"/>
          <w:sz w:val="24"/>
        </w:rPr>
        <w:t>Unix Shell Scripts, Flat Files,</w:t>
      </w:r>
      <w:r w:rsidRPr="006E3778">
        <w:rPr>
          <w:rFonts w:asciiTheme="majorHAnsi" w:hAnsiTheme="majorHAnsi"/>
          <w:sz w:val="24"/>
        </w:rPr>
        <w:t>Windows NT.</w:t>
      </w:r>
    </w:p>
    <w:p w:rsidR="00E8173B" w:rsidRPr="006E3778" w:rsidRDefault="00E8173B" w:rsidP="00AD3FA2">
      <w:pPr>
        <w:widowControl/>
        <w:tabs>
          <w:tab w:val="left" w:pos="1440"/>
        </w:tabs>
        <w:suppressAutoHyphens w:val="0"/>
        <w:autoSpaceDE/>
        <w:jc w:val="both"/>
        <w:rPr>
          <w:rFonts w:asciiTheme="majorHAnsi" w:hAnsiTheme="majorHAnsi"/>
          <w:sz w:val="24"/>
        </w:rPr>
      </w:pPr>
    </w:p>
    <w:p w:rsidR="00F64499" w:rsidRPr="006E3778" w:rsidRDefault="00F64499" w:rsidP="00F64499">
      <w:pPr>
        <w:pStyle w:val="NoSpacing"/>
        <w:jc w:val="both"/>
        <w:rPr>
          <w:rFonts w:asciiTheme="majorHAnsi" w:hAnsiTheme="majorHAnsi" w:cs="Arial"/>
          <w:b/>
        </w:rPr>
      </w:pPr>
      <w:r w:rsidRPr="006E3778">
        <w:rPr>
          <w:rFonts w:asciiTheme="majorHAnsi" w:hAnsiTheme="majorHAnsi"/>
          <w:b/>
        </w:rPr>
        <w:t xml:space="preserve">Client: </w:t>
      </w:r>
      <w:r w:rsidR="00AD3FA2" w:rsidRPr="006E3778">
        <w:rPr>
          <w:rFonts w:asciiTheme="majorHAnsi" w:hAnsiTheme="majorHAnsi"/>
          <w:b/>
        </w:rPr>
        <w:t>Health Management Systems</w:t>
      </w:r>
      <w:r w:rsidR="003C1B75" w:rsidRPr="006E3778">
        <w:rPr>
          <w:rFonts w:asciiTheme="majorHAnsi" w:hAnsiTheme="majorHAnsi"/>
          <w:b/>
        </w:rPr>
        <w:t>,</w:t>
      </w:r>
      <w:r w:rsidR="00AD3FA2" w:rsidRPr="006E3778">
        <w:rPr>
          <w:rFonts w:asciiTheme="majorHAnsi" w:hAnsiTheme="majorHAnsi"/>
          <w:b/>
        </w:rPr>
        <w:t xml:space="preserve"> Austin, TX</w:t>
      </w:r>
      <w:r w:rsidRPr="006E3778">
        <w:rPr>
          <w:rFonts w:asciiTheme="majorHAnsi" w:hAnsiTheme="majorHAnsi"/>
          <w:b/>
        </w:rPr>
        <w:t xml:space="preserve">    </w:t>
      </w:r>
      <w:r w:rsidR="006E3778">
        <w:rPr>
          <w:rFonts w:asciiTheme="majorHAnsi" w:hAnsiTheme="majorHAnsi"/>
          <w:b/>
        </w:rPr>
        <w:t xml:space="preserve">                            </w:t>
      </w:r>
      <w:r w:rsidR="00EA4F9F" w:rsidRPr="006E3778">
        <w:rPr>
          <w:rFonts w:asciiTheme="majorHAnsi" w:hAnsiTheme="majorHAnsi"/>
          <w:b/>
        </w:rPr>
        <w:t xml:space="preserve">Jan 2012 to </w:t>
      </w:r>
      <w:r w:rsidRPr="006E3778">
        <w:rPr>
          <w:rFonts w:asciiTheme="majorHAnsi" w:hAnsiTheme="majorHAnsi"/>
          <w:b/>
        </w:rPr>
        <w:t>Jun</w:t>
      </w:r>
      <w:r w:rsidR="00EA4F9F" w:rsidRPr="006E3778">
        <w:rPr>
          <w:rFonts w:asciiTheme="majorHAnsi" w:hAnsiTheme="majorHAnsi"/>
          <w:b/>
        </w:rPr>
        <w:t>e 2013</w:t>
      </w:r>
    </w:p>
    <w:p w:rsidR="00AD3FA2" w:rsidRPr="006E3778" w:rsidRDefault="00F64499" w:rsidP="00AD3FA2">
      <w:pPr>
        <w:jc w:val="both"/>
        <w:rPr>
          <w:rFonts w:asciiTheme="majorHAnsi" w:hAnsiTheme="majorHAnsi"/>
          <w:bCs/>
          <w:sz w:val="24"/>
        </w:rPr>
      </w:pPr>
      <w:r w:rsidRPr="006E3778">
        <w:rPr>
          <w:rFonts w:asciiTheme="majorHAnsi" w:hAnsiTheme="majorHAnsi"/>
          <w:b/>
          <w:bCs/>
          <w:sz w:val="24"/>
        </w:rPr>
        <w:t>Role:</w:t>
      </w:r>
      <w:r w:rsidRPr="006E3778">
        <w:rPr>
          <w:rFonts w:asciiTheme="majorHAnsi" w:hAnsiTheme="majorHAnsi"/>
          <w:bCs/>
          <w:sz w:val="24"/>
        </w:rPr>
        <w:t xml:space="preserve"> </w:t>
      </w:r>
      <w:r w:rsidRPr="006E3778">
        <w:rPr>
          <w:rFonts w:asciiTheme="majorHAnsi" w:hAnsiTheme="majorHAnsi"/>
          <w:b/>
          <w:sz w:val="24"/>
        </w:rPr>
        <w:t>Informatica Developer</w:t>
      </w:r>
    </w:p>
    <w:p w:rsidR="006E3778" w:rsidRDefault="006E3778" w:rsidP="00AD3FA2">
      <w:pPr>
        <w:jc w:val="both"/>
        <w:rPr>
          <w:rFonts w:asciiTheme="majorHAnsi" w:hAnsiTheme="majorHAnsi"/>
          <w:b/>
          <w:bCs/>
          <w:sz w:val="24"/>
        </w:rPr>
      </w:pPr>
    </w:p>
    <w:p w:rsidR="00AD3FA2" w:rsidRPr="00B27CFF" w:rsidRDefault="00F64499" w:rsidP="00AD3FA2">
      <w:pPr>
        <w:jc w:val="both"/>
        <w:rPr>
          <w:rFonts w:asciiTheme="majorHAnsi" w:hAnsiTheme="majorHAnsi"/>
          <w:bCs/>
          <w:sz w:val="24"/>
        </w:rPr>
      </w:pPr>
      <w:r w:rsidRPr="006E3778">
        <w:rPr>
          <w:rFonts w:asciiTheme="majorHAnsi" w:hAnsiTheme="majorHAnsi"/>
          <w:b/>
          <w:bCs/>
          <w:sz w:val="24"/>
        </w:rPr>
        <w:t>Description:</w:t>
      </w:r>
      <w:r w:rsidRPr="006E3778">
        <w:rPr>
          <w:rFonts w:asciiTheme="majorHAnsi" w:hAnsiTheme="majorHAnsi"/>
          <w:bCs/>
          <w:sz w:val="24"/>
        </w:rPr>
        <w:t xml:space="preserve"> </w:t>
      </w:r>
      <w:r w:rsidR="00AD3FA2" w:rsidRPr="006E3778">
        <w:rPr>
          <w:rFonts w:asciiTheme="majorHAnsi" w:hAnsiTheme="majorHAnsi"/>
          <w:bCs/>
          <w:sz w:val="24"/>
        </w:rPr>
        <w:t xml:space="preserve">HMS is one of the major organizations in US which deals with the insurance details of America. Its main function is to collect the Medicaid information from the federal and state government and compare it with the information from the commercial insurance companies and helps the government to claim the insurance amount if an individual has insurance policy from both government and commercial insurance companies. </w:t>
      </w:r>
      <w:r w:rsidR="00AD3FA2" w:rsidRPr="006E3778">
        <w:rPr>
          <w:rFonts w:asciiTheme="majorHAnsi" w:hAnsiTheme="majorHAnsi"/>
          <w:b/>
          <w:bCs/>
          <w:sz w:val="24"/>
        </w:rPr>
        <w:t xml:space="preserve">Responsibilities: </w:t>
      </w:r>
    </w:p>
    <w:p w:rsidR="006E3778" w:rsidRPr="006E3778" w:rsidRDefault="006E3778" w:rsidP="00AD3FA2">
      <w:pPr>
        <w:jc w:val="both"/>
        <w:rPr>
          <w:rFonts w:asciiTheme="majorHAnsi" w:hAnsiTheme="majorHAnsi"/>
          <w:b/>
          <w:bCs/>
          <w:sz w:val="24"/>
        </w:rPr>
      </w:pP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Responsible for converting Functional Requirements into Technical Specifications.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Worked with the team to Integrate data from multiple source systems like Health Answers, Power system, Health Plex into Single Data Warehouse system.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Worked on Designer tools like Source Analyzer, Warehouse Designer, Transformation Developer, Mapplet Designer and Mapping Designer.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lastRenderedPageBreak/>
        <w:t xml:space="preserve">Creating mappings with different transformations like Parser transformation, Standardizer transformation, Address Validator in Informatica developer (IDQ) tool.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Used Address validator transformation in IDQ and passed the partial address and populated the full address in the target table.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Designed and developed complex ETL mappings making use of transformations like Source Qualifier, Joiner, Update Strategy, Connected Lookup and unconnected Lookup, Rank, Expression, Router, Filter, Aggregator and Sequence Generator.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Extracted data from Flat files and Oracle and loaded them into Teradata.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Designed the ETL processes using Informatica to load data from Oracle to target Teradata Database.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Loaded the data into the Teradata database using Load utilities like FastExport, FastLoad, MultiLoad, and Tpump.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Developed complex mappings, mapplets using Informatica workflow designer to integrate data from varied sources like Teradata, Oracle, Flat files and loaded into target.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Worked with Shortcuts across Shared and Non Shared Folders.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Created Pre-Sql and Post-Sql scripts which need to be run at Informatica level.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Developed Oracle views to identify incremental changes for full extract data sources.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Developed Stored Procedures which truncates the Tables and reinserts all/partial records depending on the "Load Flag" Parameter passed to the procedure. All messages/errors/load times are logged into the log table.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Developed the automated and scheduled load processes using Fact scheduler.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Involved in migration of mappings and sessions from development repository to production repository.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Responsible for Unit testing and Integration testing of mappings and workflows.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Worked on production tickets to resolve the issues in a timely manner. </w:t>
      </w:r>
    </w:p>
    <w:p w:rsidR="00AD3FA2" w:rsidRPr="006E3778" w:rsidRDefault="00AD3FA2" w:rsidP="00AD3FA2">
      <w:pPr>
        <w:pStyle w:val="ListParagraph"/>
        <w:numPr>
          <w:ilvl w:val="0"/>
          <w:numId w:val="9"/>
        </w:numPr>
        <w:suppressAutoHyphens w:val="0"/>
        <w:spacing w:after="0" w:line="240" w:lineRule="auto"/>
        <w:contextualSpacing/>
        <w:jc w:val="both"/>
        <w:rPr>
          <w:rFonts w:asciiTheme="majorHAnsi" w:hAnsiTheme="majorHAnsi" w:cs="Times New Roman"/>
          <w:bCs/>
          <w:sz w:val="24"/>
          <w:szCs w:val="24"/>
        </w:rPr>
      </w:pPr>
      <w:r w:rsidRPr="006E3778">
        <w:rPr>
          <w:rFonts w:asciiTheme="majorHAnsi" w:hAnsiTheme="majorHAnsi" w:cs="Times New Roman"/>
          <w:bCs/>
          <w:sz w:val="24"/>
          <w:szCs w:val="24"/>
        </w:rPr>
        <w:t xml:space="preserve">Populated and updated data dictionary, standardized naming convention. </w:t>
      </w:r>
    </w:p>
    <w:p w:rsidR="006E3778" w:rsidRDefault="006E3778" w:rsidP="00AD3FA2">
      <w:pPr>
        <w:jc w:val="both"/>
        <w:rPr>
          <w:rFonts w:asciiTheme="majorHAnsi" w:hAnsiTheme="majorHAnsi"/>
          <w:b/>
          <w:bCs/>
          <w:sz w:val="24"/>
          <w:u w:val="single"/>
        </w:rPr>
      </w:pPr>
    </w:p>
    <w:p w:rsidR="00AD3FA2" w:rsidRPr="006E3778" w:rsidRDefault="00AD3FA2" w:rsidP="00AD3FA2">
      <w:pPr>
        <w:jc w:val="both"/>
        <w:rPr>
          <w:rFonts w:asciiTheme="majorHAnsi" w:hAnsiTheme="majorHAnsi"/>
          <w:bCs/>
          <w:sz w:val="24"/>
        </w:rPr>
      </w:pPr>
      <w:r w:rsidRPr="006E3778">
        <w:rPr>
          <w:rFonts w:asciiTheme="majorHAnsi" w:hAnsiTheme="majorHAnsi"/>
          <w:b/>
          <w:bCs/>
          <w:sz w:val="24"/>
          <w:u w:val="single"/>
        </w:rPr>
        <w:t>Environment:</w:t>
      </w:r>
      <w:r w:rsidR="00F50F75" w:rsidRPr="006E3778">
        <w:rPr>
          <w:rFonts w:asciiTheme="majorHAnsi" w:hAnsiTheme="majorHAnsi"/>
          <w:bCs/>
          <w:sz w:val="24"/>
        </w:rPr>
        <w:t xml:space="preserve"> Informatica PowerCenter </w:t>
      </w:r>
      <w:r w:rsidRPr="006E3778">
        <w:rPr>
          <w:rFonts w:asciiTheme="majorHAnsi" w:hAnsiTheme="majorHAnsi"/>
          <w:bCs/>
          <w:sz w:val="24"/>
        </w:rPr>
        <w:t>8.6, Informatica Data Quality (IDQ), Data Quality, Teradata, Oracle 10g, DB2- Surveyor 400, Solaris UNIX, TOAD, Fact.</w:t>
      </w:r>
    </w:p>
    <w:p w:rsidR="001A01BF" w:rsidRPr="006E3778" w:rsidRDefault="001A01BF" w:rsidP="001A01BF">
      <w:pPr>
        <w:pStyle w:val="NoSpacing"/>
        <w:jc w:val="both"/>
        <w:rPr>
          <w:rFonts w:asciiTheme="majorHAnsi" w:hAnsiTheme="majorHAnsi"/>
          <w:b/>
        </w:rPr>
      </w:pPr>
      <w:r w:rsidRPr="006E3778">
        <w:rPr>
          <w:rFonts w:asciiTheme="majorHAnsi" w:hAnsiTheme="majorHAnsi"/>
          <w:b/>
        </w:rPr>
        <w:tab/>
      </w:r>
      <w:r w:rsidRPr="006E3778">
        <w:rPr>
          <w:rFonts w:asciiTheme="majorHAnsi" w:hAnsiTheme="majorHAnsi"/>
          <w:b/>
        </w:rPr>
        <w:tab/>
      </w:r>
      <w:r w:rsidRPr="006E3778">
        <w:rPr>
          <w:rFonts w:asciiTheme="majorHAnsi" w:hAnsiTheme="majorHAnsi"/>
          <w:b/>
        </w:rPr>
        <w:tab/>
        <w:t xml:space="preserve">                </w:t>
      </w:r>
      <w:r w:rsidR="00134604" w:rsidRPr="006E3778">
        <w:rPr>
          <w:rFonts w:asciiTheme="majorHAnsi" w:hAnsiTheme="majorHAnsi"/>
          <w:b/>
        </w:rPr>
        <w:t xml:space="preserve">  </w:t>
      </w:r>
      <w:r w:rsidRPr="006E3778">
        <w:rPr>
          <w:rFonts w:asciiTheme="majorHAnsi" w:hAnsiTheme="majorHAnsi"/>
          <w:b/>
        </w:rPr>
        <w:t xml:space="preserve">                 </w:t>
      </w:r>
      <w:r w:rsidRPr="006E3778">
        <w:rPr>
          <w:rFonts w:asciiTheme="majorHAnsi" w:hAnsiTheme="majorHAnsi"/>
          <w:b/>
        </w:rPr>
        <w:tab/>
      </w:r>
      <w:r w:rsidR="003C1B75" w:rsidRPr="006E3778">
        <w:rPr>
          <w:rFonts w:asciiTheme="majorHAnsi" w:hAnsiTheme="majorHAnsi"/>
          <w:b/>
        </w:rPr>
        <w:t xml:space="preserve">      </w:t>
      </w:r>
      <w:r w:rsidR="00134604" w:rsidRPr="006E3778">
        <w:rPr>
          <w:rFonts w:asciiTheme="majorHAnsi" w:hAnsiTheme="majorHAnsi"/>
          <w:b/>
        </w:rPr>
        <w:t xml:space="preserve">    </w:t>
      </w:r>
    </w:p>
    <w:p w:rsidR="001A01BF" w:rsidRPr="006E3778" w:rsidRDefault="00134604" w:rsidP="001A01BF">
      <w:pPr>
        <w:pStyle w:val="NoSpacing"/>
        <w:jc w:val="both"/>
        <w:rPr>
          <w:rFonts w:asciiTheme="majorHAnsi" w:hAnsiTheme="majorHAnsi"/>
          <w:b/>
        </w:rPr>
      </w:pPr>
      <w:r w:rsidRPr="006E3778">
        <w:rPr>
          <w:rFonts w:asciiTheme="majorHAnsi" w:hAnsiTheme="majorHAnsi"/>
          <w:b/>
        </w:rPr>
        <w:t xml:space="preserve">Client: </w:t>
      </w:r>
      <w:r w:rsidR="001A01BF" w:rsidRPr="006E3778">
        <w:rPr>
          <w:rFonts w:asciiTheme="majorHAnsi" w:hAnsiTheme="majorHAnsi"/>
          <w:b/>
        </w:rPr>
        <w:t xml:space="preserve">AAA, Heathrow, FL. </w:t>
      </w:r>
      <w:r w:rsidRPr="006E3778">
        <w:rPr>
          <w:rFonts w:asciiTheme="majorHAnsi" w:hAnsiTheme="majorHAnsi"/>
          <w:b/>
        </w:rPr>
        <w:t xml:space="preserve">                                                          </w:t>
      </w:r>
      <w:r w:rsidR="00201EB1" w:rsidRPr="006E3778">
        <w:rPr>
          <w:rFonts w:asciiTheme="majorHAnsi" w:hAnsiTheme="majorHAnsi"/>
          <w:b/>
        </w:rPr>
        <w:t xml:space="preserve">                 </w:t>
      </w:r>
      <w:r w:rsidRPr="006E3778">
        <w:rPr>
          <w:rFonts w:asciiTheme="majorHAnsi" w:hAnsiTheme="majorHAnsi"/>
          <w:b/>
        </w:rPr>
        <w:t xml:space="preserve"> </w:t>
      </w:r>
      <w:r w:rsidR="00EA4F9F" w:rsidRPr="006E3778">
        <w:rPr>
          <w:rFonts w:asciiTheme="majorHAnsi" w:hAnsiTheme="majorHAnsi"/>
          <w:b/>
        </w:rPr>
        <w:t>Apr 2011 to Dec 2011</w:t>
      </w:r>
    </w:p>
    <w:p w:rsidR="001A01BF" w:rsidRPr="006E3778" w:rsidRDefault="00134604" w:rsidP="001A01BF">
      <w:pPr>
        <w:pStyle w:val="NoSpacing"/>
        <w:jc w:val="both"/>
        <w:rPr>
          <w:rFonts w:asciiTheme="majorHAnsi" w:hAnsiTheme="majorHAnsi"/>
          <w:b/>
        </w:rPr>
      </w:pPr>
      <w:r w:rsidRPr="006E3778">
        <w:rPr>
          <w:rFonts w:asciiTheme="majorHAnsi" w:hAnsiTheme="majorHAnsi"/>
          <w:b/>
        </w:rPr>
        <w:t>Role: Informatica Developer</w:t>
      </w:r>
      <w:r w:rsidR="001A01BF" w:rsidRPr="006E3778">
        <w:rPr>
          <w:rFonts w:asciiTheme="majorHAnsi" w:hAnsiTheme="majorHAnsi"/>
          <w:b/>
        </w:rPr>
        <w:t xml:space="preserve">                                                                </w:t>
      </w:r>
    </w:p>
    <w:p w:rsidR="006E3778" w:rsidRDefault="006E3778" w:rsidP="001A01BF">
      <w:pPr>
        <w:pStyle w:val="NoSpacing"/>
        <w:jc w:val="both"/>
        <w:rPr>
          <w:rFonts w:asciiTheme="majorHAnsi" w:hAnsiTheme="majorHAnsi"/>
        </w:rPr>
      </w:pPr>
    </w:p>
    <w:p w:rsidR="001A01BF" w:rsidRPr="006E3778" w:rsidRDefault="00134604" w:rsidP="001A01BF">
      <w:pPr>
        <w:pStyle w:val="NoSpacing"/>
        <w:jc w:val="both"/>
        <w:rPr>
          <w:rFonts w:asciiTheme="majorHAnsi" w:hAnsiTheme="majorHAnsi"/>
        </w:rPr>
      </w:pPr>
      <w:r w:rsidRPr="006E3778">
        <w:rPr>
          <w:rFonts w:asciiTheme="majorHAnsi" w:hAnsiTheme="majorHAnsi"/>
        </w:rPr>
        <w:t xml:space="preserve">Description: </w:t>
      </w:r>
      <w:r w:rsidR="001A01BF" w:rsidRPr="006E3778">
        <w:rPr>
          <w:rFonts w:asciiTheme="majorHAnsi" w:hAnsiTheme="majorHAnsi"/>
        </w:rPr>
        <w:t xml:space="preserve">AAA is a leading insurance firm, which provides wide range of auto insurance products. It primarily provides emergency road services to members, which includes everything from lockouts, tire change, automotive first aid to towing. It also provides road maps, travel tour books and offers member discounts at hotels, restaurants and various other stores. </w:t>
      </w:r>
    </w:p>
    <w:p w:rsidR="006E3778" w:rsidRDefault="006E3778" w:rsidP="001A01BF">
      <w:pPr>
        <w:pStyle w:val="NoSpacing"/>
        <w:jc w:val="both"/>
        <w:rPr>
          <w:rFonts w:asciiTheme="majorHAnsi" w:hAnsiTheme="majorHAnsi"/>
          <w:b/>
          <w:bCs/>
        </w:rPr>
      </w:pPr>
    </w:p>
    <w:p w:rsidR="001A01BF" w:rsidRDefault="001A01BF" w:rsidP="001A01BF">
      <w:pPr>
        <w:pStyle w:val="NoSpacing"/>
        <w:jc w:val="both"/>
        <w:rPr>
          <w:rFonts w:asciiTheme="majorHAnsi" w:hAnsiTheme="majorHAnsi"/>
          <w:b/>
          <w:bCs/>
        </w:rPr>
      </w:pPr>
      <w:r w:rsidRPr="006E3778">
        <w:rPr>
          <w:rFonts w:asciiTheme="majorHAnsi" w:hAnsiTheme="majorHAnsi"/>
          <w:b/>
          <w:bCs/>
        </w:rPr>
        <w:t>Responsibilities:</w:t>
      </w:r>
    </w:p>
    <w:p w:rsidR="006E3778" w:rsidRPr="006E3778" w:rsidRDefault="006E3778" w:rsidP="001A01BF">
      <w:pPr>
        <w:pStyle w:val="NoSpacing"/>
        <w:jc w:val="both"/>
        <w:rPr>
          <w:rFonts w:asciiTheme="majorHAnsi" w:hAnsiTheme="majorHAnsi"/>
          <w:b/>
          <w:bCs/>
        </w:rPr>
      </w:pPr>
    </w:p>
    <w:p w:rsidR="00AF1B89" w:rsidRPr="006E3778" w:rsidRDefault="00AF1B89" w:rsidP="00F64499">
      <w:pPr>
        <w:pStyle w:val="NoSpacing"/>
        <w:numPr>
          <w:ilvl w:val="0"/>
          <w:numId w:val="20"/>
        </w:numPr>
        <w:jc w:val="both"/>
        <w:rPr>
          <w:rFonts w:asciiTheme="majorHAnsi" w:hAnsiTheme="majorHAnsi"/>
        </w:rPr>
      </w:pPr>
      <w:r w:rsidRPr="006E3778">
        <w:rPr>
          <w:rFonts w:asciiTheme="majorHAnsi" w:hAnsiTheme="majorHAnsi"/>
        </w:rPr>
        <w:t>Analyzed the source systems data and the current reports at the client side to gather the requirements for the Data Warehouse Data Model.</w:t>
      </w:r>
    </w:p>
    <w:p w:rsidR="00AF1B89" w:rsidRPr="006E3778" w:rsidRDefault="00AF1B89" w:rsidP="00F64499">
      <w:pPr>
        <w:pStyle w:val="NoSpacing"/>
        <w:numPr>
          <w:ilvl w:val="0"/>
          <w:numId w:val="20"/>
        </w:numPr>
        <w:jc w:val="both"/>
        <w:rPr>
          <w:rFonts w:asciiTheme="majorHAnsi" w:hAnsiTheme="majorHAnsi"/>
          <w:bCs/>
        </w:rPr>
      </w:pPr>
      <w:r w:rsidRPr="006E3778">
        <w:rPr>
          <w:rFonts w:asciiTheme="majorHAnsi" w:hAnsiTheme="majorHAnsi"/>
        </w:rPr>
        <w:t>Managing Team, Timelines and Coordinating with the Business Partners.</w:t>
      </w:r>
    </w:p>
    <w:p w:rsidR="0098387E" w:rsidRPr="006E3778" w:rsidRDefault="0098387E" w:rsidP="00F64499">
      <w:pPr>
        <w:pStyle w:val="NoSpacing"/>
        <w:numPr>
          <w:ilvl w:val="0"/>
          <w:numId w:val="20"/>
        </w:numPr>
        <w:jc w:val="both"/>
        <w:rPr>
          <w:rFonts w:asciiTheme="majorHAnsi" w:hAnsiTheme="majorHAnsi"/>
        </w:rPr>
      </w:pPr>
      <w:r w:rsidRPr="006E3778">
        <w:rPr>
          <w:rFonts w:asciiTheme="majorHAnsi" w:hAnsiTheme="majorHAnsi"/>
          <w:shd w:val="clear" w:color="auto" w:fill="FFFFFF"/>
        </w:rPr>
        <w:lastRenderedPageBreak/>
        <w:t>Involved in creating new table structures and modifying existing tables and fit into the existing Data Model. </w:t>
      </w:r>
    </w:p>
    <w:p w:rsidR="0098387E" w:rsidRPr="006E3778" w:rsidRDefault="0098387E" w:rsidP="00F64499">
      <w:pPr>
        <w:pStyle w:val="NoSpacing"/>
        <w:numPr>
          <w:ilvl w:val="0"/>
          <w:numId w:val="20"/>
        </w:numPr>
        <w:jc w:val="both"/>
        <w:rPr>
          <w:rFonts w:asciiTheme="majorHAnsi" w:hAnsiTheme="majorHAnsi"/>
        </w:rPr>
      </w:pPr>
      <w:r w:rsidRPr="006E3778">
        <w:rPr>
          <w:rFonts w:asciiTheme="majorHAnsi" w:hAnsiTheme="majorHAnsi"/>
          <w:shd w:val="clear" w:color="auto" w:fill="FFFFFF"/>
        </w:rPr>
        <w:t>Extracted data from different databases like Oracle and external source systems like flat files using ETL tool. </w:t>
      </w:r>
    </w:p>
    <w:p w:rsidR="00AF1B89" w:rsidRPr="006E3778" w:rsidRDefault="00AF1B89" w:rsidP="00F64499">
      <w:pPr>
        <w:pStyle w:val="NoSpacing"/>
        <w:numPr>
          <w:ilvl w:val="0"/>
          <w:numId w:val="20"/>
        </w:numPr>
        <w:jc w:val="both"/>
        <w:rPr>
          <w:rFonts w:asciiTheme="majorHAnsi" w:hAnsiTheme="majorHAnsi"/>
          <w:bCs/>
        </w:rPr>
      </w:pPr>
      <w:r w:rsidRPr="006E3778">
        <w:rPr>
          <w:rFonts w:asciiTheme="majorHAnsi" w:hAnsiTheme="majorHAnsi"/>
          <w:bCs/>
        </w:rPr>
        <w:t xml:space="preserve">Created mappings using transformations like Source Qualifier, Aggregator, Expression, lookup, Router, Filter, Update Strategy, Joiner, Union, and Stored procedure, and XML transformations. </w:t>
      </w:r>
    </w:p>
    <w:p w:rsidR="00AF1B89" w:rsidRPr="006E3778" w:rsidRDefault="00AF1B89" w:rsidP="00F64499">
      <w:pPr>
        <w:pStyle w:val="NoSpacing"/>
        <w:numPr>
          <w:ilvl w:val="0"/>
          <w:numId w:val="20"/>
        </w:numPr>
        <w:jc w:val="both"/>
        <w:rPr>
          <w:rFonts w:asciiTheme="majorHAnsi" w:hAnsiTheme="majorHAnsi"/>
          <w:bCs/>
        </w:rPr>
      </w:pPr>
      <w:r w:rsidRPr="006E3778">
        <w:rPr>
          <w:rFonts w:asciiTheme="majorHAnsi" w:hAnsiTheme="majorHAnsi"/>
          <w:bCs/>
        </w:rPr>
        <w:t>Worked on Informatica Power Center tools – Source Analyzer, Warehouse Designer, Mapping &amp; Mapplet Designer, and Transformation Developer.</w:t>
      </w:r>
    </w:p>
    <w:p w:rsidR="00AF1B89" w:rsidRPr="006E3778" w:rsidRDefault="00AF1B89" w:rsidP="00F64499">
      <w:pPr>
        <w:pStyle w:val="NoSpacing"/>
        <w:numPr>
          <w:ilvl w:val="0"/>
          <w:numId w:val="20"/>
        </w:numPr>
        <w:jc w:val="both"/>
        <w:rPr>
          <w:rFonts w:asciiTheme="majorHAnsi" w:hAnsiTheme="majorHAnsi"/>
          <w:bCs/>
        </w:rPr>
      </w:pPr>
      <w:r w:rsidRPr="006E3778">
        <w:rPr>
          <w:rFonts w:asciiTheme="majorHAnsi" w:hAnsiTheme="majorHAnsi"/>
          <w:bCs/>
        </w:rPr>
        <w:t xml:space="preserve">Schedule and Run Extraction and Load process, monitor task and workflow using the Workflow Manager and Workflow monitor. </w:t>
      </w:r>
    </w:p>
    <w:p w:rsidR="0098387E" w:rsidRPr="006E3778" w:rsidRDefault="0098387E" w:rsidP="00F64499">
      <w:pPr>
        <w:pStyle w:val="NoSpacing"/>
        <w:numPr>
          <w:ilvl w:val="0"/>
          <w:numId w:val="20"/>
        </w:numPr>
        <w:jc w:val="both"/>
        <w:rPr>
          <w:rFonts w:asciiTheme="majorHAnsi" w:hAnsiTheme="majorHAnsi"/>
        </w:rPr>
      </w:pPr>
      <w:r w:rsidRPr="006E3778">
        <w:rPr>
          <w:rFonts w:asciiTheme="majorHAnsi" w:hAnsiTheme="majorHAnsi"/>
          <w:shd w:val="clear" w:color="auto" w:fill="FFFFFF"/>
        </w:rPr>
        <w:t xml:space="preserve">Involved in debugging </w:t>
      </w:r>
      <w:r w:rsidRPr="006E3778">
        <w:rPr>
          <w:rStyle w:val="apple-converted-space"/>
          <w:rFonts w:asciiTheme="majorHAnsi" w:hAnsiTheme="majorHAnsi"/>
          <w:shd w:val="clear" w:color="auto" w:fill="FFFFFF"/>
        </w:rPr>
        <w:t>Informatica</w:t>
      </w:r>
      <w:r w:rsidRPr="006E3778">
        <w:rPr>
          <w:rFonts w:asciiTheme="majorHAnsi" w:hAnsiTheme="majorHAnsi"/>
          <w:shd w:val="clear" w:color="auto" w:fill="FFFFFF"/>
        </w:rPr>
        <w:t xml:space="preserve"> mappings, testing of Stored Procedures and Functions, Performance and Unit testing of </w:t>
      </w:r>
      <w:r w:rsidRPr="006E3778">
        <w:rPr>
          <w:rStyle w:val="apple-converted-space"/>
          <w:rFonts w:asciiTheme="majorHAnsi" w:hAnsiTheme="majorHAnsi"/>
          <w:shd w:val="clear" w:color="auto" w:fill="FFFFFF"/>
        </w:rPr>
        <w:t>Informatica</w:t>
      </w:r>
      <w:r w:rsidRPr="006E3778">
        <w:rPr>
          <w:rFonts w:asciiTheme="majorHAnsi" w:hAnsiTheme="majorHAnsi"/>
          <w:shd w:val="clear" w:color="auto" w:fill="FFFFFF"/>
        </w:rPr>
        <w:t xml:space="preserve"> Sessions, Batches and Target Data. </w:t>
      </w:r>
    </w:p>
    <w:p w:rsidR="0098387E" w:rsidRPr="006E3778" w:rsidRDefault="0098387E" w:rsidP="00F64499">
      <w:pPr>
        <w:pStyle w:val="NoSpacing"/>
        <w:numPr>
          <w:ilvl w:val="0"/>
          <w:numId w:val="20"/>
        </w:numPr>
        <w:jc w:val="both"/>
        <w:rPr>
          <w:rFonts w:asciiTheme="majorHAnsi" w:hAnsiTheme="majorHAnsi"/>
        </w:rPr>
      </w:pPr>
      <w:r w:rsidRPr="006E3778">
        <w:rPr>
          <w:rFonts w:asciiTheme="majorHAnsi" w:hAnsiTheme="majorHAnsi"/>
          <w:shd w:val="clear" w:color="auto" w:fill="FFFFFF"/>
        </w:rPr>
        <w:t>Developed Mapplets, Reusable Transformations, Source and Target definitions, mappings using Informatica.</w:t>
      </w:r>
    </w:p>
    <w:p w:rsidR="00AF1B89" w:rsidRPr="006E3778" w:rsidRDefault="00AF1B89" w:rsidP="00F64499">
      <w:pPr>
        <w:pStyle w:val="NoSpacing"/>
        <w:numPr>
          <w:ilvl w:val="0"/>
          <w:numId w:val="20"/>
        </w:numPr>
        <w:jc w:val="both"/>
        <w:rPr>
          <w:rFonts w:asciiTheme="majorHAnsi" w:hAnsiTheme="majorHAnsi"/>
        </w:rPr>
      </w:pPr>
      <w:r w:rsidRPr="006E3778">
        <w:rPr>
          <w:rFonts w:asciiTheme="majorHAnsi" w:hAnsiTheme="majorHAnsi"/>
          <w:bCs/>
        </w:rPr>
        <w:t>Involved in Performance Tuning at various levels including Target, Source, Mapping, and Session for large data files.</w:t>
      </w:r>
    </w:p>
    <w:p w:rsidR="00AF1B89" w:rsidRPr="006E3778" w:rsidRDefault="00AF1B89" w:rsidP="00F64499">
      <w:pPr>
        <w:pStyle w:val="NoSpacing"/>
        <w:numPr>
          <w:ilvl w:val="0"/>
          <w:numId w:val="20"/>
        </w:numPr>
        <w:jc w:val="both"/>
        <w:rPr>
          <w:rFonts w:asciiTheme="majorHAnsi" w:hAnsiTheme="majorHAnsi"/>
        </w:rPr>
      </w:pPr>
      <w:r w:rsidRPr="006E3778">
        <w:rPr>
          <w:rFonts w:asciiTheme="majorHAnsi" w:hAnsiTheme="majorHAnsi"/>
          <w:bCs/>
        </w:rPr>
        <w:t>Worked on Migration Strategies between Development, Test and Production Repositories.</w:t>
      </w:r>
    </w:p>
    <w:p w:rsidR="00AF1B89" w:rsidRPr="006E3778" w:rsidRDefault="00AF1B89" w:rsidP="00F64499">
      <w:pPr>
        <w:pStyle w:val="NoSpacing"/>
        <w:numPr>
          <w:ilvl w:val="0"/>
          <w:numId w:val="20"/>
        </w:numPr>
        <w:jc w:val="both"/>
        <w:rPr>
          <w:rFonts w:asciiTheme="majorHAnsi" w:hAnsiTheme="majorHAnsi"/>
        </w:rPr>
      </w:pPr>
      <w:r w:rsidRPr="006E3778">
        <w:rPr>
          <w:rFonts w:asciiTheme="majorHAnsi" w:hAnsiTheme="majorHAnsi"/>
          <w:bCs/>
        </w:rPr>
        <w:t>Supported the Quality Assurance team in testing and validating the Informatica workflows.</w:t>
      </w:r>
    </w:p>
    <w:p w:rsidR="006E3778" w:rsidRDefault="006E3778" w:rsidP="00AF1B89">
      <w:pPr>
        <w:widowControl/>
        <w:shd w:val="clear" w:color="auto" w:fill="FFFFFF"/>
        <w:autoSpaceDE/>
        <w:spacing w:line="320" w:lineRule="atLeast"/>
        <w:jc w:val="both"/>
        <w:rPr>
          <w:rFonts w:asciiTheme="majorHAnsi" w:hAnsiTheme="majorHAnsi"/>
          <w:b/>
          <w:bCs/>
          <w:sz w:val="24"/>
          <w:u w:val="single"/>
        </w:rPr>
      </w:pPr>
    </w:p>
    <w:p w:rsidR="00AF1B89" w:rsidRPr="006E3778" w:rsidRDefault="0098387E" w:rsidP="00AF1B89">
      <w:pPr>
        <w:widowControl/>
        <w:shd w:val="clear" w:color="auto" w:fill="FFFFFF"/>
        <w:autoSpaceDE/>
        <w:spacing w:line="320" w:lineRule="atLeast"/>
        <w:jc w:val="both"/>
        <w:rPr>
          <w:rFonts w:asciiTheme="majorHAnsi" w:hAnsiTheme="majorHAnsi"/>
          <w:bCs/>
          <w:sz w:val="24"/>
        </w:rPr>
      </w:pPr>
      <w:r w:rsidRPr="006E3778">
        <w:rPr>
          <w:rFonts w:asciiTheme="majorHAnsi" w:hAnsiTheme="majorHAnsi"/>
          <w:b/>
          <w:bCs/>
          <w:sz w:val="24"/>
          <w:u w:val="single"/>
        </w:rPr>
        <w:t>Environment</w:t>
      </w:r>
      <w:r w:rsidRPr="006E3778">
        <w:rPr>
          <w:rFonts w:asciiTheme="majorHAnsi" w:hAnsiTheme="majorHAnsi"/>
          <w:b/>
          <w:bCs/>
          <w:sz w:val="24"/>
        </w:rPr>
        <w:t>:</w:t>
      </w:r>
      <w:r w:rsidRPr="006E3778">
        <w:rPr>
          <w:rFonts w:asciiTheme="majorHAnsi" w:hAnsiTheme="majorHAnsi"/>
          <w:sz w:val="24"/>
        </w:rPr>
        <w:t> </w:t>
      </w:r>
      <w:r w:rsidR="00F50F75" w:rsidRPr="006E3778">
        <w:rPr>
          <w:rFonts w:asciiTheme="majorHAnsi" w:hAnsiTheme="majorHAnsi"/>
          <w:sz w:val="24"/>
        </w:rPr>
        <w:t>Informatica PowerCenter 7.1</w:t>
      </w:r>
      <w:r w:rsidR="00AF1B89" w:rsidRPr="006E3778">
        <w:rPr>
          <w:rFonts w:asciiTheme="majorHAnsi" w:hAnsiTheme="majorHAnsi"/>
          <w:sz w:val="24"/>
        </w:rPr>
        <w:t>/</w:t>
      </w:r>
      <w:r w:rsidRPr="006E3778">
        <w:rPr>
          <w:rFonts w:asciiTheme="majorHAnsi" w:hAnsiTheme="majorHAnsi"/>
          <w:sz w:val="24"/>
        </w:rPr>
        <w:t>8.6</w:t>
      </w:r>
      <w:r w:rsidR="00AF1B89" w:rsidRPr="006E3778">
        <w:rPr>
          <w:rFonts w:asciiTheme="majorHAnsi" w:hAnsiTheme="majorHAnsi"/>
          <w:sz w:val="24"/>
        </w:rPr>
        <w:t xml:space="preserve">, </w:t>
      </w:r>
      <w:r w:rsidR="00F50F75" w:rsidRPr="006E3778">
        <w:rPr>
          <w:rFonts w:asciiTheme="majorHAnsi" w:hAnsiTheme="majorHAnsi"/>
          <w:bCs/>
          <w:sz w:val="24"/>
        </w:rPr>
        <w:t>Oracle 9</w:t>
      </w:r>
      <w:r w:rsidR="00AF1B89" w:rsidRPr="006E3778">
        <w:rPr>
          <w:rFonts w:asciiTheme="majorHAnsi" w:hAnsiTheme="majorHAnsi"/>
          <w:bCs/>
          <w:sz w:val="24"/>
        </w:rPr>
        <w:t>i</w:t>
      </w:r>
      <w:r w:rsidR="000A66EB" w:rsidRPr="006E3778">
        <w:rPr>
          <w:rFonts w:asciiTheme="majorHAnsi" w:hAnsiTheme="majorHAnsi"/>
          <w:bCs/>
          <w:sz w:val="24"/>
        </w:rPr>
        <w:t>, PL/SQL, SQL*Plus, SQL</w:t>
      </w:r>
      <w:r w:rsidR="00F50F75" w:rsidRPr="006E3778">
        <w:rPr>
          <w:rFonts w:asciiTheme="majorHAnsi" w:hAnsiTheme="majorHAnsi"/>
          <w:bCs/>
          <w:sz w:val="24"/>
        </w:rPr>
        <w:t>*</w:t>
      </w:r>
      <w:r w:rsidR="000A66EB" w:rsidRPr="006E3778">
        <w:rPr>
          <w:rFonts w:asciiTheme="majorHAnsi" w:hAnsiTheme="majorHAnsi"/>
          <w:bCs/>
          <w:sz w:val="24"/>
        </w:rPr>
        <w:t xml:space="preserve"> Loader</w:t>
      </w:r>
      <w:r w:rsidR="00F50F75" w:rsidRPr="006E3778">
        <w:rPr>
          <w:rFonts w:asciiTheme="majorHAnsi" w:hAnsiTheme="majorHAnsi"/>
          <w:bCs/>
          <w:sz w:val="24"/>
        </w:rPr>
        <w:t>, Erwin 3.5</w:t>
      </w:r>
      <w:r w:rsidR="000A66EB" w:rsidRPr="006E3778">
        <w:rPr>
          <w:rFonts w:asciiTheme="majorHAnsi" w:hAnsiTheme="majorHAnsi"/>
          <w:bCs/>
          <w:sz w:val="24"/>
        </w:rPr>
        <w:t>,</w:t>
      </w:r>
      <w:r w:rsidR="00F50F75" w:rsidRPr="006E3778">
        <w:rPr>
          <w:rFonts w:asciiTheme="majorHAnsi" w:hAnsiTheme="majorHAnsi"/>
          <w:bCs/>
          <w:sz w:val="24"/>
        </w:rPr>
        <w:t xml:space="preserve"> DB2, Sybase, </w:t>
      </w:r>
      <w:r w:rsidR="00AF1B89" w:rsidRPr="006E3778">
        <w:rPr>
          <w:rFonts w:asciiTheme="majorHAnsi" w:hAnsiTheme="majorHAnsi"/>
          <w:bCs/>
          <w:sz w:val="24"/>
        </w:rPr>
        <w:t>SQL Server 2</w:t>
      </w:r>
      <w:r w:rsidR="000A66EB" w:rsidRPr="006E3778">
        <w:rPr>
          <w:rFonts w:asciiTheme="majorHAnsi" w:hAnsiTheme="majorHAnsi"/>
          <w:bCs/>
          <w:sz w:val="24"/>
        </w:rPr>
        <w:t>000, MS-Excel, XML, Flat files</w:t>
      </w:r>
      <w:r w:rsidR="00AF1B89" w:rsidRPr="006E3778">
        <w:rPr>
          <w:rFonts w:asciiTheme="majorHAnsi" w:hAnsiTheme="majorHAnsi"/>
          <w:bCs/>
          <w:sz w:val="24"/>
        </w:rPr>
        <w:t>, Shell Scripting</w:t>
      </w:r>
      <w:r w:rsidR="000A66EB" w:rsidRPr="006E3778">
        <w:rPr>
          <w:rFonts w:asciiTheme="majorHAnsi" w:hAnsiTheme="majorHAnsi"/>
          <w:bCs/>
          <w:sz w:val="24"/>
        </w:rPr>
        <w:t>.</w:t>
      </w:r>
    </w:p>
    <w:p w:rsidR="000A66EB" w:rsidRPr="006E3778" w:rsidRDefault="00AC0738" w:rsidP="000A66EB">
      <w:pPr>
        <w:pStyle w:val="NoSpacing"/>
        <w:rPr>
          <w:rFonts w:asciiTheme="majorHAnsi" w:hAnsiTheme="majorHAnsi"/>
          <w:b/>
        </w:rPr>
      </w:pPr>
      <w:r w:rsidRPr="006E3778">
        <w:rPr>
          <w:rFonts w:asciiTheme="majorHAnsi" w:hAnsiTheme="majorHAnsi"/>
          <w:b/>
        </w:rPr>
        <w:tab/>
      </w:r>
      <w:r w:rsidR="000A66EB" w:rsidRPr="006E3778">
        <w:rPr>
          <w:rFonts w:asciiTheme="majorHAnsi" w:hAnsiTheme="majorHAnsi"/>
          <w:b/>
        </w:rPr>
        <w:tab/>
      </w:r>
      <w:r w:rsidR="000A66EB" w:rsidRPr="006E3778">
        <w:rPr>
          <w:rFonts w:asciiTheme="majorHAnsi" w:hAnsiTheme="majorHAnsi"/>
          <w:b/>
        </w:rPr>
        <w:tab/>
      </w:r>
      <w:r w:rsidR="000A66EB" w:rsidRPr="006E3778">
        <w:rPr>
          <w:rFonts w:asciiTheme="majorHAnsi" w:hAnsiTheme="majorHAnsi"/>
          <w:b/>
        </w:rPr>
        <w:tab/>
        <w:t xml:space="preserve">                      </w:t>
      </w:r>
      <w:r w:rsidR="00134604" w:rsidRPr="006E3778">
        <w:rPr>
          <w:rFonts w:asciiTheme="majorHAnsi" w:hAnsiTheme="majorHAnsi"/>
          <w:b/>
        </w:rPr>
        <w:t xml:space="preserve">      </w:t>
      </w:r>
      <w:r w:rsidR="000A66EB" w:rsidRPr="006E3778">
        <w:rPr>
          <w:rFonts w:asciiTheme="majorHAnsi" w:hAnsiTheme="majorHAnsi"/>
          <w:b/>
        </w:rPr>
        <w:t xml:space="preserve"> </w:t>
      </w:r>
      <w:r w:rsidR="00134604" w:rsidRPr="006E3778">
        <w:rPr>
          <w:rFonts w:asciiTheme="majorHAnsi" w:hAnsiTheme="majorHAnsi"/>
          <w:b/>
        </w:rPr>
        <w:t xml:space="preserve">     </w:t>
      </w:r>
    </w:p>
    <w:p w:rsidR="006E3778" w:rsidRDefault="00134604" w:rsidP="000A66EB">
      <w:pPr>
        <w:pStyle w:val="NoSpacing"/>
        <w:rPr>
          <w:rFonts w:asciiTheme="majorHAnsi" w:hAnsiTheme="majorHAnsi"/>
          <w:b/>
        </w:rPr>
      </w:pPr>
      <w:r w:rsidRPr="006E3778">
        <w:rPr>
          <w:rFonts w:asciiTheme="majorHAnsi" w:hAnsiTheme="majorHAnsi"/>
          <w:b/>
        </w:rPr>
        <w:t xml:space="preserve">Client: </w:t>
      </w:r>
      <w:r w:rsidR="000A66EB" w:rsidRPr="006E3778">
        <w:rPr>
          <w:rFonts w:asciiTheme="majorHAnsi" w:hAnsiTheme="majorHAnsi"/>
          <w:b/>
        </w:rPr>
        <w:t xml:space="preserve">Andhra Bank, Hyderabad, India             </w:t>
      </w:r>
      <w:r w:rsidRPr="006E3778">
        <w:rPr>
          <w:rFonts w:asciiTheme="majorHAnsi" w:hAnsiTheme="majorHAnsi"/>
          <w:b/>
        </w:rPr>
        <w:t xml:space="preserve">                                   </w:t>
      </w:r>
      <w:r w:rsidR="006E3778">
        <w:rPr>
          <w:rFonts w:asciiTheme="majorHAnsi" w:hAnsiTheme="majorHAnsi"/>
          <w:b/>
        </w:rPr>
        <w:t xml:space="preserve"> </w:t>
      </w:r>
      <w:r w:rsidR="00F64499" w:rsidRPr="006E3778">
        <w:rPr>
          <w:rFonts w:asciiTheme="majorHAnsi" w:hAnsiTheme="majorHAnsi"/>
          <w:b/>
        </w:rPr>
        <w:t xml:space="preserve">  </w:t>
      </w:r>
      <w:r w:rsidRPr="006E3778">
        <w:rPr>
          <w:rFonts w:asciiTheme="majorHAnsi" w:hAnsiTheme="majorHAnsi"/>
          <w:b/>
        </w:rPr>
        <w:t xml:space="preserve">Nov 2009 – Mar 2011 </w:t>
      </w:r>
      <w:r w:rsidR="000A66EB" w:rsidRPr="006E3778">
        <w:rPr>
          <w:rFonts w:asciiTheme="majorHAnsi" w:hAnsiTheme="majorHAnsi"/>
          <w:b/>
        </w:rPr>
        <w:t xml:space="preserve">                                        </w:t>
      </w:r>
      <w:r w:rsidR="000A66EB" w:rsidRPr="006E3778">
        <w:rPr>
          <w:rFonts w:asciiTheme="majorHAnsi" w:hAnsiTheme="majorHAnsi"/>
          <w:b/>
        </w:rPr>
        <w:br/>
      </w:r>
      <w:r w:rsidRPr="006E3778">
        <w:rPr>
          <w:rFonts w:asciiTheme="majorHAnsi" w:hAnsiTheme="majorHAnsi"/>
          <w:b/>
        </w:rPr>
        <w:t>Role: Informatica Developer</w:t>
      </w:r>
      <w:r w:rsidR="000A66EB" w:rsidRPr="006E3778">
        <w:rPr>
          <w:rFonts w:asciiTheme="majorHAnsi" w:hAnsiTheme="majorHAnsi"/>
          <w:b/>
        </w:rPr>
        <w:br/>
      </w:r>
    </w:p>
    <w:p w:rsidR="006E3778" w:rsidRDefault="000A66EB" w:rsidP="000A66EB">
      <w:pPr>
        <w:pStyle w:val="NoSpacing"/>
        <w:rPr>
          <w:rFonts w:asciiTheme="majorHAnsi" w:hAnsiTheme="majorHAnsi"/>
          <w:b/>
        </w:rPr>
      </w:pPr>
      <w:r w:rsidRPr="006E3778">
        <w:rPr>
          <w:rFonts w:asciiTheme="majorHAnsi" w:hAnsiTheme="majorHAnsi"/>
          <w:b/>
        </w:rPr>
        <w:t xml:space="preserve">Responsibilities:  </w:t>
      </w:r>
    </w:p>
    <w:p w:rsidR="000A66EB" w:rsidRPr="006E3778" w:rsidRDefault="000A66EB" w:rsidP="000A66EB">
      <w:pPr>
        <w:pStyle w:val="NoSpacing"/>
        <w:rPr>
          <w:rFonts w:asciiTheme="majorHAnsi" w:hAnsiTheme="majorHAnsi"/>
          <w:b/>
        </w:rPr>
      </w:pPr>
      <w:r w:rsidRPr="006E3778">
        <w:rPr>
          <w:rFonts w:asciiTheme="majorHAnsi" w:hAnsiTheme="majorHAnsi"/>
          <w:b/>
        </w:rPr>
        <w:t xml:space="preserve">  </w:t>
      </w:r>
    </w:p>
    <w:p w:rsidR="000A66EB" w:rsidRPr="006E3778" w:rsidRDefault="000A66EB" w:rsidP="000A66EB">
      <w:pPr>
        <w:pStyle w:val="NoSpacing"/>
        <w:numPr>
          <w:ilvl w:val="0"/>
          <w:numId w:val="14"/>
        </w:numPr>
        <w:jc w:val="both"/>
        <w:rPr>
          <w:rFonts w:asciiTheme="majorHAnsi" w:hAnsiTheme="majorHAnsi"/>
        </w:rPr>
      </w:pPr>
      <w:r w:rsidRPr="006E3778">
        <w:rPr>
          <w:rFonts w:asciiTheme="majorHAnsi" w:hAnsiTheme="majorHAnsi"/>
          <w:shd w:val="clear" w:color="auto" w:fill="FFFFFF"/>
        </w:rPr>
        <w:t>Prepared technical design/specifications for data Extraction, Transformation and Loading. </w:t>
      </w:r>
    </w:p>
    <w:p w:rsidR="000A66EB" w:rsidRPr="006E3778" w:rsidRDefault="000A66EB" w:rsidP="000A66EB">
      <w:pPr>
        <w:pStyle w:val="NoSpacing"/>
        <w:numPr>
          <w:ilvl w:val="0"/>
          <w:numId w:val="14"/>
        </w:numPr>
        <w:jc w:val="both"/>
        <w:rPr>
          <w:rFonts w:asciiTheme="majorHAnsi" w:hAnsiTheme="majorHAnsi"/>
        </w:rPr>
      </w:pPr>
      <w:r w:rsidRPr="006E3778">
        <w:rPr>
          <w:rFonts w:asciiTheme="majorHAnsi" w:hAnsiTheme="majorHAnsi"/>
          <w:shd w:val="clear" w:color="auto" w:fill="FFFFFF"/>
        </w:rPr>
        <w:t>Worked on</w:t>
      </w:r>
      <w:r w:rsidRPr="006E3778">
        <w:rPr>
          <w:rStyle w:val="apple-converted-space"/>
          <w:rFonts w:asciiTheme="majorHAnsi" w:hAnsiTheme="majorHAnsi"/>
          <w:shd w:val="clear" w:color="auto" w:fill="FFFFFF"/>
        </w:rPr>
        <w:t xml:space="preserve"> Informatica</w:t>
      </w:r>
      <w:r w:rsidRPr="006E3778">
        <w:rPr>
          <w:rFonts w:asciiTheme="majorHAnsi" w:hAnsiTheme="majorHAnsi"/>
          <w:shd w:val="clear" w:color="auto" w:fill="FFFFFF"/>
        </w:rPr>
        <w:t xml:space="preserve"> Utilities Source Analyzer, warehouse Designer, Mapping Designer, Mapplet Designer and Transformation</w:t>
      </w:r>
      <w:r w:rsidRPr="006E3778">
        <w:rPr>
          <w:rStyle w:val="apple-converted-space"/>
          <w:rFonts w:asciiTheme="majorHAnsi" w:hAnsiTheme="majorHAnsi"/>
          <w:shd w:val="clear" w:color="auto" w:fill="FFFFFF"/>
        </w:rPr>
        <w:t xml:space="preserve"> Developer.</w:t>
      </w:r>
    </w:p>
    <w:p w:rsidR="000A66EB" w:rsidRPr="006E3778" w:rsidRDefault="000A66EB" w:rsidP="000A66EB">
      <w:pPr>
        <w:pStyle w:val="NoSpacing"/>
        <w:numPr>
          <w:ilvl w:val="0"/>
          <w:numId w:val="14"/>
        </w:numPr>
        <w:jc w:val="both"/>
        <w:rPr>
          <w:rFonts w:asciiTheme="majorHAnsi" w:hAnsiTheme="majorHAnsi"/>
        </w:rPr>
      </w:pPr>
      <w:r w:rsidRPr="006E3778">
        <w:rPr>
          <w:rFonts w:asciiTheme="majorHAnsi" w:hAnsiTheme="majorHAnsi"/>
          <w:shd w:val="clear" w:color="auto" w:fill="FFFFFF"/>
        </w:rPr>
        <w:t>Analyzing the sources, transforming data, mapping the data and loading the data into targets using Informatica Power Center Designer. </w:t>
      </w:r>
    </w:p>
    <w:p w:rsidR="000A66EB" w:rsidRPr="006E3778" w:rsidRDefault="000A66EB" w:rsidP="000A66EB">
      <w:pPr>
        <w:pStyle w:val="NoSpacing"/>
        <w:numPr>
          <w:ilvl w:val="0"/>
          <w:numId w:val="14"/>
        </w:numPr>
        <w:jc w:val="both"/>
        <w:rPr>
          <w:rFonts w:asciiTheme="majorHAnsi" w:hAnsiTheme="majorHAnsi"/>
        </w:rPr>
      </w:pPr>
      <w:r w:rsidRPr="006E3778">
        <w:rPr>
          <w:rFonts w:asciiTheme="majorHAnsi" w:hAnsiTheme="majorHAnsi"/>
          <w:shd w:val="clear" w:color="auto" w:fill="FFFFFF"/>
        </w:rPr>
        <w:t>Created reusable transformations to load data from operational data source to Data Warehouse and involved in capacity planning and storage of data.</w:t>
      </w:r>
    </w:p>
    <w:p w:rsidR="000A66EB" w:rsidRPr="006E3778" w:rsidRDefault="000A66EB" w:rsidP="000A66EB">
      <w:pPr>
        <w:pStyle w:val="NoSpacing"/>
        <w:numPr>
          <w:ilvl w:val="0"/>
          <w:numId w:val="14"/>
        </w:numPr>
        <w:jc w:val="both"/>
        <w:rPr>
          <w:rFonts w:asciiTheme="majorHAnsi" w:hAnsiTheme="majorHAnsi"/>
        </w:rPr>
      </w:pPr>
      <w:r w:rsidRPr="006E3778">
        <w:rPr>
          <w:rFonts w:asciiTheme="majorHAnsi" w:hAnsiTheme="majorHAnsi"/>
          <w:shd w:val="clear" w:color="auto" w:fill="FFFFFF"/>
        </w:rPr>
        <w:t>Used various transformations like Stored Procedure, Connected and Unconnected lookups, Update Strategy, Filter transformation, Joiner transformations to implement complex business logic. </w:t>
      </w:r>
    </w:p>
    <w:p w:rsidR="000A66EB" w:rsidRPr="006E3778" w:rsidRDefault="000A66EB" w:rsidP="000A66EB">
      <w:pPr>
        <w:pStyle w:val="NoSpacing"/>
        <w:numPr>
          <w:ilvl w:val="0"/>
          <w:numId w:val="14"/>
        </w:numPr>
        <w:jc w:val="both"/>
        <w:rPr>
          <w:rFonts w:asciiTheme="majorHAnsi" w:hAnsiTheme="majorHAnsi"/>
        </w:rPr>
      </w:pPr>
      <w:r w:rsidRPr="006E3778">
        <w:rPr>
          <w:rFonts w:asciiTheme="majorHAnsi" w:hAnsiTheme="majorHAnsi"/>
          <w:shd w:val="clear" w:color="auto" w:fill="FFFFFF"/>
        </w:rPr>
        <w:t>Used</w:t>
      </w:r>
      <w:r w:rsidRPr="006E3778">
        <w:rPr>
          <w:rStyle w:val="apple-converted-space"/>
          <w:rFonts w:asciiTheme="majorHAnsi" w:hAnsiTheme="majorHAnsi"/>
          <w:shd w:val="clear" w:color="auto" w:fill="FFFFFF"/>
        </w:rPr>
        <w:t xml:space="preserve"> Informatica</w:t>
      </w:r>
      <w:r w:rsidRPr="006E3778">
        <w:rPr>
          <w:rFonts w:asciiTheme="majorHAnsi" w:hAnsiTheme="majorHAnsi"/>
          <w:shd w:val="clear" w:color="auto" w:fill="FFFFFF"/>
        </w:rPr>
        <w:t xml:space="preserve"> Workflow Manager to create workflows, database connections, sessions and batches to run the mappings.</w:t>
      </w:r>
    </w:p>
    <w:p w:rsidR="000A66EB" w:rsidRPr="006E3778" w:rsidRDefault="000A66EB" w:rsidP="000A66EB">
      <w:pPr>
        <w:widowControl/>
        <w:numPr>
          <w:ilvl w:val="0"/>
          <w:numId w:val="14"/>
        </w:numPr>
        <w:autoSpaceDE/>
        <w:jc w:val="both"/>
        <w:rPr>
          <w:rFonts w:asciiTheme="majorHAnsi" w:hAnsiTheme="majorHAnsi"/>
          <w:sz w:val="24"/>
        </w:rPr>
      </w:pPr>
      <w:r w:rsidRPr="006E3778">
        <w:rPr>
          <w:rFonts w:asciiTheme="majorHAnsi" w:hAnsiTheme="majorHAnsi"/>
          <w:sz w:val="24"/>
        </w:rPr>
        <w:lastRenderedPageBreak/>
        <w:t>Defined the Source databases and Target databases in Informatica.</w:t>
      </w:r>
    </w:p>
    <w:p w:rsidR="000A66EB" w:rsidRPr="006E3778" w:rsidRDefault="000A66EB" w:rsidP="000A66EB">
      <w:pPr>
        <w:widowControl/>
        <w:numPr>
          <w:ilvl w:val="0"/>
          <w:numId w:val="14"/>
        </w:numPr>
        <w:autoSpaceDE/>
        <w:jc w:val="both"/>
        <w:rPr>
          <w:rFonts w:asciiTheme="majorHAnsi" w:hAnsiTheme="majorHAnsi"/>
          <w:sz w:val="24"/>
        </w:rPr>
      </w:pPr>
      <w:r w:rsidRPr="006E3778">
        <w:rPr>
          <w:rFonts w:asciiTheme="majorHAnsi" w:hAnsiTheme="majorHAnsi"/>
          <w:sz w:val="24"/>
        </w:rPr>
        <w:t>Created PL/SQL packages and procedures to build business rules to load data.</w:t>
      </w:r>
    </w:p>
    <w:p w:rsidR="000A66EB" w:rsidRPr="006E3778" w:rsidRDefault="000A66EB" w:rsidP="000A66EB">
      <w:pPr>
        <w:widowControl/>
        <w:numPr>
          <w:ilvl w:val="0"/>
          <w:numId w:val="14"/>
        </w:numPr>
        <w:autoSpaceDE/>
        <w:jc w:val="both"/>
        <w:rPr>
          <w:rFonts w:asciiTheme="majorHAnsi" w:hAnsiTheme="majorHAnsi"/>
          <w:sz w:val="24"/>
        </w:rPr>
      </w:pPr>
      <w:r w:rsidRPr="006E3778">
        <w:rPr>
          <w:rFonts w:asciiTheme="majorHAnsi" w:hAnsiTheme="majorHAnsi"/>
          <w:sz w:val="24"/>
        </w:rPr>
        <w:t>Designed strategy and coded procedures to extract daily incremental data.</w:t>
      </w:r>
    </w:p>
    <w:p w:rsidR="000A66EB" w:rsidRPr="006E3778" w:rsidRDefault="000A66EB" w:rsidP="000A66EB">
      <w:pPr>
        <w:widowControl/>
        <w:numPr>
          <w:ilvl w:val="0"/>
          <w:numId w:val="14"/>
        </w:numPr>
        <w:autoSpaceDE/>
        <w:jc w:val="both"/>
        <w:rPr>
          <w:rFonts w:asciiTheme="majorHAnsi" w:hAnsiTheme="majorHAnsi"/>
          <w:sz w:val="24"/>
        </w:rPr>
      </w:pPr>
      <w:r w:rsidRPr="006E3778">
        <w:rPr>
          <w:rFonts w:asciiTheme="majorHAnsi" w:hAnsiTheme="majorHAnsi"/>
          <w:sz w:val="24"/>
        </w:rPr>
        <w:t>Created UNIX shell scripting for file handing and archival and also to run the workflows for Informatica mappings.</w:t>
      </w:r>
    </w:p>
    <w:p w:rsidR="000A66EB" w:rsidRPr="006E3778" w:rsidRDefault="000A66EB" w:rsidP="000A66EB">
      <w:pPr>
        <w:widowControl/>
        <w:numPr>
          <w:ilvl w:val="0"/>
          <w:numId w:val="14"/>
        </w:numPr>
        <w:autoSpaceDE/>
        <w:jc w:val="both"/>
        <w:rPr>
          <w:rFonts w:asciiTheme="majorHAnsi" w:hAnsiTheme="majorHAnsi"/>
          <w:sz w:val="24"/>
        </w:rPr>
      </w:pPr>
      <w:r w:rsidRPr="006E3778">
        <w:rPr>
          <w:rFonts w:asciiTheme="majorHAnsi" w:hAnsiTheme="majorHAnsi"/>
          <w:sz w:val="24"/>
        </w:rPr>
        <w:t>Developed materialized views for aggregate data information.</w:t>
      </w:r>
    </w:p>
    <w:p w:rsidR="000A66EB" w:rsidRPr="006E3778" w:rsidRDefault="000A66EB" w:rsidP="000A66EB">
      <w:pPr>
        <w:widowControl/>
        <w:numPr>
          <w:ilvl w:val="0"/>
          <w:numId w:val="14"/>
        </w:numPr>
        <w:autoSpaceDE/>
        <w:jc w:val="both"/>
        <w:rPr>
          <w:rFonts w:asciiTheme="majorHAnsi" w:hAnsiTheme="majorHAnsi"/>
          <w:sz w:val="24"/>
        </w:rPr>
      </w:pPr>
      <w:r w:rsidRPr="006E3778">
        <w:rPr>
          <w:rFonts w:asciiTheme="majorHAnsi" w:hAnsiTheme="majorHAnsi"/>
          <w:sz w:val="24"/>
        </w:rPr>
        <w:t>Involved in Performance Tuning of Informatica mappings, SQL Query, views etc.</w:t>
      </w:r>
    </w:p>
    <w:p w:rsidR="000A66EB" w:rsidRPr="006E3778" w:rsidRDefault="000A66EB" w:rsidP="000A66EB">
      <w:pPr>
        <w:widowControl/>
        <w:numPr>
          <w:ilvl w:val="0"/>
          <w:numId w:val="14"/>
        </w:numPr>
        <w:autoSpaceDE/>
        <w:jc w:val="both"/>
        <w:rPr>
          <w:rFonts w:asciiTheme="majorHAnsi" w:hAnsiTheme="majorHAnsi"/>
          <w:b/>
          <w:bCs/>
          <w:sz w:val="24"/>
        </w:rPr>
      </w:pPr>
      <w:r w:rsidRPr="006E3778">
        <w:rPr>
          <w:rFonts w:asciiTheme="majorHAnsi" w:hAnsiTheme="majorHAnsi"/>
          <w:sz w:val="24"/>
        </w:rPr>
        <w:t>Involved in performance tuning of SQL statements on Oracle database.</w:t>
      </w:r>
    </w:p>
    <w:p w:rsidR="006E3778" w:rsidRDefault="006E3778" w:rsidP="000A66EB">
      <w:pPr>
        <w:jc w:val="both"/>
        <w:rPr>
          <w:rFonts w:asciiTheme="majorHAnsi" w:hAnsiTheme="majorHAnsi"/>
          <w:b/>
          <w:bCs/>
          <w:sz w:val="24"/>
          <w:u w:val="single"/>
        </w:rPr>
      </w:pPr>
    </w:p>
    <w:p w:rsidR="000A66EB" w:rsidRPr="006E3778" w:rsidRDefault="000A66EB" w:rsidP="000A66EB">
      <w:pPr>
        <w:jc w:val="both"/>
        <w:rPr>
          <w:rFonts w:asciiTheme="majorHAnsi" w:hAnsiTheme="majorHAnsi"/>
          <w:bCs/>
          <w:sz w:val="24"/>
        </w:rPr>
      </w:pPr>
      <w:r w:rsidRPr="006E3778">
        <w:rPr>
          <w:rFonts w:asciiTheme="majorHAnsi" w:hAnsiTheme="majorHAnsi"/>
          <w:b/>
          <w:bCs/>
          <w:sz w:val="24"/>
          <w:u w:val="single"/>
        </w:rPr>
        <w:t>Environment</w:t>
      </w:r>
      <w:r w:rsidRPr="006E3778">
        <w:rPr>
          <w:rFonts w:asciiTheme="majorHAnsi" w:hAnsiTheme="majorHAnsi"/>
          <w:b/>
          <w:bCs/>
          <w:sz w:val="24"/>
        </w:rPr>
        <w:t xml:space="preserve">: </w:t>
      </w:r>
      <w:r w:rsidRPr="006E3778">
        <w:rPr>
          <w:rFonts w:asciiTheme="majorHAnsi" w:hAnsiTheme="majorHAnsi"/>
          <w:bCs/>
          <w:sz w:val="24"/>
        </w:rPr>
        <w:t>Informatica PowerCenter 8.6, Oracle 8i, SQL, PL</w:t>
      </w:r>
      <w:r w:rsidR="00B162AB" w:rsidRPr="006E3778">
        <w:rPr>
          <w:rFonts w:asciiTheme="majorHAnsi" w:hAnsiTheme="majorHAnsi"/>
          <w:bCs/>
          <w:sz w:val="24"/>
        </w:rPr>
        <w:t>/</w:t>
      </w:r>
      <w:r w:rsidRPr="006E3778">
        <w:rPr>
          <w:rFonts w:asciiTheme="majorHAnsi" w:hAnsiTheme="majorHAnsi"/>
          <w:bCs/>
          <w:sz w:val="24"/>
        </w:rPr>
        <w:t xml:space="preserve">SQL, Erwin, </w:t>
      </w:r>
      <w:r w:rsidR="00B162AB" w:rsidRPr="006E3778">
        <w:rPr>
          <w:rFonts w:asciiTheme="majorHAnsi" w:hAnsiTheme="majorHAnsi"/>
          <w:sz w:val="24"/>
        </w:rPr>
        <w:t>SQL*Plus, SQL*Loader</w:t>
      </w:r>
      <w:r w:rsidR="00F64499" w:rsidRPr="006E3778">
        <w:rPr>
          <w:rFonts w:asciiTheme="majorHAnsi" w:hAnsiTheme="majorHAnsi"/>
          <w:bCs/>
          <w:sz w:val="24"/>
        </w:rPr>
        <w:t xml:space="preserve"> Tool, Windows</w:t>
      </w:r>
      <w:r w:rsidRPr="006E3778">
        <w:rPr>
          <w:rFonts w:asciiTheme="majorHAnsi" w:hAnsiTheme="majorHAnsi"/>
          <w:bCs/>
          <w:sz w:val="24"/>
        </w:rPr>
        <w:t>, UNIX.</w:t>
      </w:r>
    </w:p>
    <w:p w:rsidR="00B162AB" w:rsidRPr="006E3778" w:rsidRDefault="00B162AB" w:rsidP="00B162AB">
      <w:pPr>
        <w:pStyle w:val="NoSpacing"/>
        <w:jc w:val="both"/>
        <w:rPr>
          <w:rFonts w:asciiTheme="majorHAnsi" w:hAnsiTheme="majorHAnsi"/>
          <w:b/>
        </w:rPr>
      </w:pPr>
      <w:r w:rsidRPr="006E3778">
        <w:rPr>
          <w:rFonts w:asciiTheme="majorHAnsi" w:hAnsiTheme="majorHAnsi"/>
          <w:b/>
        </w:rPr>
        <w:tab/>
      </w:r>
      <w:r w:rsidRPr="006E3778">
        <w:rPr>
          <w:rFonts w:asciiTheme="majorHAnsi" w:hAnsiTheme="majorHAnsi"/>
          <w:b/>
        </w:rPr>
        <w:tab/>
        <w:t xml:space="preserve">                   </w:t>
      </w:r>
      <w:r w:rsidRPr="006E3778">
        <w:rPr>
          <w:rFonts w:asciiTheme="majorHAnsi" w:hAnsiTheme="majorHAnsi"/>
          <w:b/>
        </w:rPr>
        <w:tab/>
        <w:t xml:space="preserve">       </w:t>
      </w:r>
      <w:r w:rsidR="00134604" w:rsidRPr="006E3778">
        <w:rPr>
          <w:rFonts w:asciiTheme="majorHAnsi" w:hAnsiTheme="majorHAnsi"/>
          <w:b/>
        </w:rPr>
        <w:t xml:space="preserve">  </w:t>
      </w:r>
    </w:p>
    <w:p w:rsidR="00B162AB" w:rsidRPr="006E3778" w:rsidRDefault="00134604" w:rsidP="00B162AB">
      <w:pPr>
        <w:pStyle w:val="NoSpacing"/>
        <w:jc w:val="both"/>
        <w:rPr>
          <w:rFonts w:asciiTheme="majorHAnsi" w:hAnsiTheme="majorHAnsi"/>
          <w:b/>
        </w:rPr>
      </w:pPr>
      <w:r w:rsidRPr="006E3778">
        <w:rPr>
          <w:rFonts w:asciiTheme="majorHAnsi" w:hAnsiTheme="majorHAnsi"/>
          <w:b/>
        </w:rPr>
        <w:t xml:space="preserve">Client: </w:t>
      </w:r>
      <w:r w:rsidR="00B162AB" w:rsidRPr="006E3778">
        <w:rPr>
          <w:rFonts w:asciiTheme="majorHAnsi" w:hAnsiTheme="majorHAnsi"/>
          <w:b/>
        </w:rPr>
        <w:t>Pun</w:t>
      </w:r>
      <w:r w:rsidRPr="006E3778">
        <w:rPr>
          <w:rFonts w:asciiTheme="majorHAnsi" w:hAnsiTheme="majorHAnsi"/>
          <w:b/>
        </w:rPr>
        <w:t>jab National Bank,</w:t>
      </w:r>
      <w:r w:rsidR="00B162AB" w:rsidRPr="006E3778">
        <w:rPr>
          <w:rFonts w:asciiTheme="majorHAnsi" w:hAnsiTheme="majorHAnsi"/>
          <w:b/>
        </w:rPr>
        <w:t xml:space="preserve"> INDIA</w:t>
      </w:r>
      <w:r w:rsidRPr="006E3778">
        <w:rPr>
          <w:rFonts w:asciiTheme="majorHAnsi" w:hAnsiTheme="majorHAnsi"/>
          <w:b/>
        </w:rPr>
        <w:t xml:space="preserve">                                                     </w:t>
      </w:r>
      <w:r w:rsidR="00F64499" w:rsidRPr="006E3778">
        <w:rPr>
          <w:rFonts w:asciiTheme="majorHAnsi" w:hAnsiTheme="majorHAnsi"/>
          <w:b/>
        </w:rPr>
        <w:t xml:space="preserve">      </w:t>
      </w:r>
      <w:r w:rsidRPr="006E3778">
        <w:rPr>
          <w:rFonts w:asciiTheme="majorHAnsi" w:hAnsiTheme="majorHAnsi"/>
          <w:b/>
          <w:shd w:val="clear" w:color="auto" w:fill="FFFFFF"/>
        </w:rPr>
        <w:t>July 2008– Oct 2009</w:t>
      </w:r>
    </w:p>
    <w:p w:rsidR="006E3778" w:rsidRDefault="006E3778" w:rsidP="00B162AB">
      <w:pPr>
        <w:pStyle w:val="NoSpacing"/>
        <w:jc w:val="both"/>
        <w:rPr>
          <w:rFonts w:asciiTheme="majorHAnsi" w:hAnsiTheme="majorHAnsi"/>
          <w:b/>
        </w:rPr>
      </w:pPr>
    </w:p>
    <w:p w:rsidR="00B162AB" w:rsidRPr="006E3778" w:rsidRDefault="00134604" w:rsidP="00B162AB">
      <w:pPr>
        <w:pStyle w:val="NoSpacing"/>
        <w:jc w:val="both"/>
        <w:rPr>
          <w:rFonts w:asciiTheme="majorHAnsi" w:hAnsiTheme="majorHAnsi"/>
          <w:b/>
        </w:rPr>
      </w:pPr>
      <w:r w:rsidRPr="006E3778">
        <w:rPr>
          <w:rFonts w:asciiTheme="majorHAnsi" w:hAnsiTheme="majorHAnsi"/>
          <w:b/>
        </w:rPr>
        <w:t>Role: Informatica Developer</w:t>
      </w:r>
    </w:p>
    <w:p w:rsidR="006E3778" w:rsidRDefault="006E3778" w:rsidP="00B162AB">
      <w:pPr>
        <w:jc w:val="both"/>
        <w:rPr>
          <w:rFonts w:asciiTheme="majorHAnsi" w:hAnsiTheme="majorHAnsi"/>
          <w:b/>
          <w:sz w:val="24"/>
        </w:rPr>
      </w:pPr>
    </w:p>
    <w:p w:rsidR="00B162AB" w:rsidRDefault="00B162AB" w:rsidP="00B162AB">
      <w:pPr>
        <w:jc w:val="both"/>
        <w:rPr>
          <w:rFonts w:asciiTheme="majorHAnsi" w:hAnsiTheme="majorHAnsi"/>
          <w:b/>
          <w:sz w:val="24"/>
        </w:rPr>
      </w:pPr>
      <w:r w:rsidRPr="006E3778">
        <w:rPr>
          <w:rFonts w:asciiTheme="majorHAnsi" w:hAnsiTheme="majorHAnsi"/>
          <w:b/>
          <w:sz w:val="24"/>
        </w:rPr>
        <w:t>Responsibilities:</w:t>
      </w:r>
    </w:p>
    <w:p w:rsidR="006E3778" w:rsidRPr="006E3778" w:rsidRDefault="006E3778" w:rsidP="00B162AB">
      <w:pPr>
        <w:jc w:val="both"/>
        <w:rPr>
          <w:rFonts w:asciiTheme="majorHAnsi" w:hAnsiTheme="majorHAnsi"/>
          <w:b/>
          <w:sz w:val="24"/>
        </w:rPr>
      </w:pPr>
    </w:p>
    <w:p w:rsidR="00B162AB" w:rsidRPr="006E3778" w:rsidRDefault="00B162AB" w:rsidP="00B162AB">
      <w:pPr>
        <w:pStyle w:val="NoSpacing"/>
        <w:numPr>
          <w:ilvl w:val="0"/>
          <w:numId w:val="16"/>
        </w:numPr>
        <w:jc w:val="both"/>
        <w:rPr>
          <w:rFonts w:asciiTheme="majorHAnsi" w:hAnsiTheme="majorHAnsi"/>
        </w:rPr>
      </w:pPr>
      <w:r w:rsidRPr="006E3778">
        <w:rPr>
          <w:rFonts w:asciiTheme="majorHAnsi" w:hAnsiTheme="majorHAnsi"/>
          <w:shd w:val="clear" w:color="auto" w:fill="FFFFFF"/>
        </w:rPr>
        <w:t>Extensively involved in writing ETL Specifications for Development and conversion projects. </w:t>
      </w:r>
    </w:p>
    <w:p w:rsidR="00B162AB" w:rsidRPr="006E3778" w:rsidRDefault="00B162AB" w:rsidP="00B162AB">
      <w:pPr>
        <w:pStyle w:val="NoSpacing"/>
        <w:numPr>
          <w:ilvl w:val="0"/>
          <w:numId w:val="16"/>
        </w:numPr>
        <w:jc w:val="both"/>
        <w:rPr>
          <w:rFonts w:asciiTheme="majorHAnsi" w:hAnsiTheme="majorHAnsi"/>
        </w:rPr>
      </w:pPr>
      <w:r w:rsidRPr="006E3778">
        <w:rPr>
          <w:rFonts w:asciiTheme="majorHAnsi" w:hAnsiTheme="majorHAnsi"/>
          <w:shd w:val="clear" w:color="auto" w:fill="FFFFFF"/>
        </w:rPr>
        <w:t>Created shortcuts for reusable source/target definitions, Reusable Transformations, mapplets in Shared folder. </w:t>
      </w:r>
    </w:p>
    <w:p w:rsidR="00B162AB" w:rsidRPr="006E3778" w:rsidRDefault="00B162AB" w:rsidP="00B162AB">
      <w:pPr>
        <w:pStyle w:val="NoSpacing"/>
        <w:numPr>
          <w:ilvl w:val="0"/>
          <w:numId w:val="16"/>
        </w:numPr>
        <w:jc w:val="both"/>
        <w:rPr>
          <w:rFonts w:asciiTheme="majorHAnsi" w:hAnsiTheme="majorHAnsi"/>
        </w:rPr>
      </w:pPr>
      <w:r w:rsidRPr="006E3778">
        <w:rPr>
          <w:rFonts w:asciiTheme="majorHAnsi" w:hAnsiTheme="majorHAnsi"/>
          <w:shd w:val="clear" w:color="auto" w:fill="FFFFFF"/>
        </w:rPr>
        <w:t>Involved in requirement definition and analysis in support of Data Warehouse. </w:t>
      </w:r>
    </w:p>
    <w:p w:rsidR="00B162AB" w:rsidRPr="006E3778" w:rsidRDefault="00B162AB" w:rsidP="00B162AB">
      <w:pPr>
        <w:pStyle w:val="NoSpacing"/>
        <w:numPr>
          <w:ilvl w:val="0"/>
          <w:numId w:val="16"/>
        </w:numPr>
        <w:jc w:val="both"/>
        <w:rPr>
          <w:rFonts w:asciiTheme="majorHAnsi" w:hAnsiTheme="majorHAnsi"/>
        </w:rPr>
      </w:pPr>
      <w:r w:rsidRPr="006E3778">
        <w:rPr>
          <w:rFonts w:asciiTheme="majorHAnsi" w:hAnsiTheme="majorHAnsi"/>
          <w:shd w:val="clear" w:color="auto" w:fill="FFFFFF"/>
        </w:rPr>
        <w:t>Worked with XSD and XML files generation through ETL process. </w:t>
      </w:r>
    </w:p>
    <w:p w:rsidR="00B162AB" w:rsidRPr="006E3778" w:rsidRDefault="00B162AB" w:rsidP="00B162AB">
      <w:pPr>
        <w:pStyle w:val="NoSpacing"/>
        <w:numPr>
          <w:ilvl w:val="0"/>
          <w:numId w:val="16"/>
        </w:numPr>
        <w:jc w:val="both"/>
        <w:rPr>
          <w:rFonts w:asciiTheme="majorHAnsi" w:hAnsiTheme="majorHAnsi"/>
        </w:rPr>
      </w:pPr>
      <w:r w:rsidRPr="006E3778">
        <w:rPr>
          <w:rFonts w:asciiTheme="majorHAnsi" w:hAnsiTheme="majorHAnsi"/>
          <w:shd w:val="clear" w:color="auto" w:fill="FFFFFF"/>
        </w:rPr>
        <w:t>Defined and worked with mapping parameters and variables. </w:t>
      </w:r>
    </w:p>
    <w:p w:rsidR="00B162AB" w:rsidRPr="006E3778" w:rsidRDefault="00B162AB" w:rsidP="00B162AB">
      <w:pPr>
        <w:pStyle w:val="NoSpacing"/>
        <w:numPr>
          <w:ilvl w:val="0"/>
          <w:numId w:val="16"/>
        </w:numPr>
        <w:jc w:val="both"/>
        <w:rPr>
          <w:rFonts w:asciiTheme="majorHAnsi" w:hAnsiTheme="majorHAnsi"/>
        </w:rPr>
      </w:pPr>
      <w:r w:rsidRPr="006E3778">
        <w:rPr>
          <w:rFonts w:asciiTheme="majorHAnsi" w:hAnsiTheme="majorHAnsi"/>
          <w:shd w:val="clear" w:color="auto" w:fill="FFFFFF"/>
        </w:rPr>
        <w:t>Designed and developed transformation rules (business rules) to generate consolidated (fact/summary) data using</w:t>
      </w:r>
      <w:r w:rsidRPr="006E3778">
        <w:rPr>
          <w:rStyle w:val="apple-converted-space"/>
          <w:rFonts w:asciiTheme="majorHAnsi" w:hAnsiTheme="majorHAnsi"/>
          <w:shd w:val="clear" w:color="auto" w:fill="FFFFFF"/>
        </w:rPr>
        <w:t xml:space="preserve"> Informatica </w:t>
      </w:r>
      <w:r w:rsidRPr="006E3778">
        <w:rPr>
          <w:rFonts w:asciiTheme="majorHAnsi" w:hAnsiTheme="majorHAnsi"/>
          <w:shd w:val="clear" w:color="auto" w:fill="FFFFFF"/>
        </w:rPr>
        <w:t>ETL tool.</w:t>
      </w:r>
    </w:p>
    <w:p w:rsidR="006271A4" w:rsidRPr="006E3778" w:rsidRDefault="006271A4" w:rsidP="006271A4">
      <w:pPr>
        <w:widowControl/>
        <w:numPr>
          <w:ilvl w:val="0"/>
          <w:numId w:val="16"/>
        </w:numPr>
        <w:autoSpaceDE/>
        <w:jc w:val="both"/>
        <w:rPr>
          <w:rFonts w:asciiTheme="majorHAnsi" w:hAnsiTheme="majorHAnsi"/>
          <w:bCs/>
          <w:sz w:val="24"/>
        </w:rPr>
      </w:pPr>
      <w:r w:rsidRPr="006E3778">
        <w:rPr>
          <w:rFonts w:asciiTheme="majorHAnsi" w:hAnsiTheme="majorHAnsi"/>
          <w:bCs/>
          <w:sz w:val="24"/>
        </w:rPr>
        <w:t>Developed workflow tasks like reusable Email, Event wait, Timer, Command, Decision.</w:t>
      </w:r>
    </w:p>
    <w:p w:rsidR="006271A4" w:rsidRPr="006E3778" w:rsidRDefault="006271A4" w:rsidP="006271A4">
      <w:pPr>
        <w:widowControl/>
        <w:numPr>
          <w:ilvl w:val="0"/>
          <w:numId w:val="16"/>
        </w:numPr>
        <w:autoSpaceDE/>
        <w:jc w:val="both"/>
        <w:rPr>
          <w:rFonts w:asciiTheme="majorHAnsi" w:hAnsiTheme="majorHAnsi"/>
          <w:bCs/>
          <w:sz w:val="24"/>
        </w:rPr>
      </w:pPr>
      <w:r w:rsidRPr="006E3778">
        <w:rPr>
          <w:rFonts w:asciiTheme="majorHAnsi" w:hAnsiTheme="majorHAnsi"/>
          <w:bCs/>
          <w:sz w:val="24"/>
        </w:rPr>
        <w:t>Used various debugging techniques to debug the mappings.</w:t>
      </w:r>
    </w:p>
    <w:p w:rsidR="00203839" w:rsidRPr="006E3778" w:rsidRDefault="00203839" w:rsidP="00203839">
      <w:pPr>
        <w:pStyle w:val="NoSpacing"/>
        <w:numPr>
          <w:ilvl w:val="0"/>
          <w:numId w:val="16"/>
        </w:numPr>
        <w:jc w:val="both"/>
        <w:rPr>
          <w:rFonts w:asciiTheme="majorHAnsi" w:hAnsiTheme="majorHAnsi"/>
        </w:rPr>
      </w:pPr>
      <w:r w:rsidRPr="006E3778">
        <w:rPr>
          <w:rFonts w:asciiTheme="majorHAnsi" w:hAnsiTheme="majorHAnsi"/>
        </w:rPr>
        <w:t xml:space="preserve">Developed </w:t>
      </w:r>
      <w:r w:rsidRPr="006E3778">
        <w:rPr>
          <w:rFonts w:asciiTheme="majorHAnsi" w:hAnsiTheme="majorHAnsi"/>
          <w:bCs/>
        </w:rPr>
        <w:t>packages</w:t>
      </w:r>
      <w:r w:rsidRPr="006E3778">
        <w:rPr>
          <w:rFonts w:asciiTheme="majorHAnsi" w:hAnsiTheme="majorHAnsi"/>
        </w:rPr>
        <w:t xml:space="preserve">, </w:t>
      </w:r>
      <w:r w:rsidRPr="006E3778">
        <w:rPr>
          <w:rFonts w:asciiTheme="majorHAnsi" w:hAnsiTheme="majorHAnsi"/>
          <w:bCs/>
        </w:rPr>
        <w:t>procedures, functions and PL/SQL</w:t>
      </w:r>
      <w:r w:rsidRPr="006E3778">
        <w:rPr>
          <w:rFonts w:asciiTheme="majorHAnsi" w:hAnsiTheme="majorHAnsi"/>
        </w:rPr>
        <w:t xml:space="preserve"> blocks for data validation.</w:t>
      </w:r>
    </w:p>
    <w:p w:rsidR="00203839" w:rsidRPr="006E3778" w:rsidRDefault="00203839" w:rsidP="00203839">
      <w:pPr>
        <w:pStyle w:val="NoSpacing"/>
        <w:numPr>
          <w:ilvl w:val="0"/>
          <w:numId w:val="16"/>
        </w:numPr>
        <w:jc w:val="both"/>
        <w:rPr>
          <w:rFonts w:asciiTheme="majorHAnsi" w:hAnsiTheme="majorHAnsi"/>
        </w:rPr>
      </w:pPr>
      <w:r w:rsidRPr="006E3778">
        <w:rPr>
          <w:rFonts w:asciiTheme="majorHAnsi" w:hAnsiTheme="majorHAnsi"/>
        </w:rPr>
        <w:t>Created database links to access data from remote databases.</w:t>
      </w:r>
    </w:p>
    <w:p w:rsidR="00B162AB" w:rsidRPr="006E3778" w:rsidRDefault="00B162AB" w:rsidP="00B162AB">
      <w:pPr>
        <w:pStyle w:val="NoSpacing"/>
        <w:numPr>
          <w:ilvl w:val="0"/>
          <w:numId w:val="16"/>
        </w:numPr>
        <w:jc w:val="both"/>
        <w:rPr>
          <w:rFonts w:asciiTheme="majorHAnsi" w:hAnsiTheme="majorHAnsi"/>
        </w:rPr>
      </w:pPr>
      <w:r w:rsidRPr="006E3778">
        <w:rPr>
          <w:rFonts w:asciiTheme="majorHAnsi" w:hAnsiTheme="majorHAnsi"/>
          <w:shd w:val="clear" w:color="auto" w:fill="FFFFFF"/>
        </w:rPr>
        <w:t>Coordinated with testing team to make testing team understand Business and transformation rules being used throughout ETL process.</w:t>
      </w:r>
    </w:p>
    <w:p w:rsidR="006E3778" w:rsidRDefault="006E3778" w:rsidP="00B162AB">
      <w:pPr>
        <w:pStyle w:val="NoSpacing"/>
        <w:jc w:val="both"/>
        <w:rPr>
          <w:rFonts w:asciiTheme="majorHAnsi" w:eastAsia="Times New Roman" w:hAnsiTheme="majorHAnsi"/>
          <w:b/>
          <w:u w:val="single"/>
        </w:rPr>
      </w:pPr>
    </w:p>
    <w:p w:rsidR="00B162AB" w:rsidRPr="006E3778" w:rsidRDefault="00B162AB" w:rsidP="00B162AB">
      <w:pPr>
        <w:pStyle w:val="NoSpacing"/>
        <w:jc w:val="both"/>
        <w:rPr>
          <w:rFonts w:asciiTheme="majorHAnsi" w:hAnsiTheme="majorHAnsi"/>
        </w:rPr>
      </w:pPr>
      <w:r w:rsidRPr="006E3778">
        <w:rPr>
          <w:rFonts w:asciiTheme="majorHAnsi" w:eastAsia="Times New Roman" w:hAnsiTheme="majorHAnsi"/>
          <w:b/>
          <w:u w:val="single"/>
        </w:rPr>
        <w:t>Environment</w:t>
      </w:r>
      <w:r w:rsidRPr="006E3778">
        <w:rPr>
          <w:rFonts w:asciiTheme="majorHAnsi" w:eastAsia="Times New Roman" w:hAnsiTheme="majorHAnsi"/>
          <w:b/>
        </w:rPr>
        <w:t xml:space="preserve">: </w:t>
      </w:r>
      <w:r w:rsidRPr="006E3778">
        <w:rPr>
          <w:rFonts w:asciiTheme="majorHAnsi" w:hAnsiTheme="majorHAnsi"/>
        </w:rPr>
        <w:t>Oracle8i</w:t>
      </w:r>
      <w:r w:rsidRPr="006E3778">
        <w:rPr>
          <w:rFonts w:asciiTheme="majorHAnsi" w:hAnsiTheme="majorHAnsi"/>
          <w:bCs/>
        </w:rPr>
        <w:t xml:space="preserve">, </w:t>
      </w:r>
      <w:r w:rsidRPr="006E3778">
        <w:rPr>
          <w:rFonts w:asciiTheme="majorHAnsi" w:hAnsiTheme="majorHAnsi"/>
        </w:rPr>
        <w:t>SQL, PL/SQL, Developer 2000</w:t>
      </w:r>
      <w:r w:rsidR="00134604" w:rsidRPr="006E3778">
        <w:rPr>
          <w:rFonts w:asciiTheme="majorHAnsi" w:hAnsiTheme="majorHAnsi"/>
        </w:rPr>
        <w:t>, Reporter 4.5, UNIX, Windows</w:t>
      </w:r>
      <w:r w:rsidRPr="006E3778">
        <w:rPr>
          <w:rStyle w:val="apple-converted-space"/>
          <w:rFonts w:asciiTheme="majorHAnsi" w:hAnsiTheme="majorHAnsi"/>
          <w:shd w:val="clear" w:color="auto" w:fill="FFFFFF"/>
        </w:rPr>
        <w:t xml:space="preserve">, Informatica </w:t>
      </w:r>
      <w:r w:rsidRPr="006E3778">
        <w:rPr>
          <w:rFonts w:asciiTheme="majorHAnsi" w:hAnsiTheme="majorHAnsi"/>
          <w:shd w:val="clear" w:color="auto" w:fill="FFFFFF"/>
        </w:rPr>
        <w:t>Power center 8.1</w:t>
      </w:r>
      <w:r w:rsidR="00A77624" w:rsidRPr="006E3778">
        <w:rPr>
          <w:rFonts w:asciiTheme="majorHAnsi" w:hAnsiTheme="majorHAnsi"/>
          <w:shd w:val="clear" w:color="auto" w:fill="FFFFFF"/>
        </w:rPr>
        <w:t>, Teradata</w:t>
      </w:r>
      <w:r w:rsidRPr="006E3778">
        <w:rPr>
          <w:rFonts w:asciiTheme="majorHAnsi" w:hAnsiTheme="majorHAnsi"/>
          <w:shd w:val="clear" w:color="auto" w:fill="FFFFFF"/>
        </w:rPr>
        <w:t>.</w:t>
      </w:r>
    </w:p>
    <w:sectPr w:rsidR="00B162AB" w:rsidRPr="006E3778" w:rsidSect="006743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DC6" w:rsidRDefault="002F3DC6" w:rsidP="00674381">
      <w:r>
        <w:separator/>
      </w:r>
    </w:p>
  </w:endnote>
  <w:endnote w:type="continuationSeparator" w:id="1">
    <w:p w:rsidR="002F3DC6" w:rsidRDefault="002F3DC6" w:rsidP="006743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9F6" w:rsidRDefault="00B159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9F6" w:rsidRDefault="00B159F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9F6" w:rsidRDefault="00B159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DC6" w:rsidRDefault="002F3DC6" w:rsidP="00674381">
      <w:r>
        <w:separator/>
      </w:r>
    </w:p>
  </w:footnote>
  <w:footnote w:type="continuationSeparator" w:id="1">
    <w:p w:rsidR="002F3DC6" w:rsidRDefault="002F3DC6" w:rsidP="006743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9F6" w:rsidRDefault="00B159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9F6" w:rsidRDefault="00B159F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381" w:rsidRPr="006E3778" w:rsidRDefault="00F97902" w:rsidP="006E3778">
    <w:pPr>
      <w:pStyle w:val="Header"/>
      <w:pBdr>
        <w:bottom w:val="thickThinSmallGap" w:sz="24" w:space="1" w:color="622423" w:themeColor="accent2" w:themeShade="7F"/>
      </w:pBdr>
      <w:jc w:val="center"/>
      <w:rPr>
        <w:rFonts w:asciiTheme="majorHAnsi" w:eastAsiaTheme="majorEastAsia" w:hAnsiTheme="majorHAnsi" w:cstheme="majorBidi"/>
        <w:b/>
        <w:sz w:val="24"/>
      </w:rPr>
    </w:pPr>
    <w:r w:rsidRPr="006E3778">
      <w:rPr>
        <w:rFonts w:asciiTheme="majorHAnsi" w:eastAsiaTheme="majorEastAsia" w:hAnsiTheme="majorHAnsi" w:cstheme="majorBidi"/>
        <w:b/>
        <w:sz w:val="24"/>
      </w:rPr>
      <w:t>Sravanthi</w:t>
    </w:r>
    <w:r w:rsidR="006E3778" w:rsidRPr="006E3778">
      <w:rPr>
        <w:rFonts w:asciiTheme="majorHAnsi" w:eastAsiaTheme="majorEastAsia" w:hAnsiTheme="majorHAnsi" w:cstheme="majorBidi"/>
        <w:b/>
        <w:sz w:val="24"/>
      </w:rPr>
      <w:t xml:space="preserve"> Junnuthula</w:t>
    </w:r>
  </w:p>
  <w:p w:rsidR="006E3778" w:rsidRPr="006E3778" w:rsidRDefault="00B159F6" w:rsidP="006E3778">
    <w:pPr>
      <w:pStyle w:val="Header"/>
      <w:pBdr>
        <w:bottom w:val="thickThinSmallGap" w:sz="24" w:space="1" w:color="622423" w:themeColor="accent2" w:themeShade="7F"/>
      </w:pBdr>
      <w:jc w:val="center"/>
      <w:rPr>
        <w:rFonts w:asciiTheme="majorHAnsi" w:eastAsiaTheme="majorEastAsia" w:hAnsiTheme="majorHAnsi" w:cstheme="majorBidi"/>
        <w:b/>
        <w:sz w:val="24"/>
      </w:rPr>
    </w:pPr>
    <w:r>
      <w:rPr>
        <w:rFonts w:asciiTheme="majorHAnsi" w:eastAsiaTheme="majorEastAsia" w:hAnsiTheme="majorHAnsi" w:cstheme="majorBidi"/>
        <w:b/>
        <w:sz w:val="24"/>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lvl w:ilvl="0">
      <w:start w:val="1"/>
      <w:numFmt w:val="bullet"/>
      <w:lvlText w:val=""/>
      <w:lvlJc w:val="left"/>
      <w:pPr>
        <w:tabs>
          <w:tab w:val="num" w:pos="0"/>
        </w:tabs>
        <w:ind w:left="1260" w:hanging="360"/>
      </w:pPr>
      <w:rPr>
        <w:rFonts w:ascii="Symbol" w:hAnsi="Symbol" w:cs="Symbol"/>
      </w:rPr>
    </w:lvl>
  </w:abstractNum>
  <w:abstractNum w:abstractNumId="2">
    <w:nsid w:val="00000003"/>
    <w:multiLevelType w:val="multilevel"/>
    <w:tmpl w:val="00000003"/>
    <w:name w:val="WW8Num3"/>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3">
    <w:nsid w:val="00000004"/>
    <w:multiLevelType w:val="singleLevel"/>
    <w:tmpl w:val="00000004"/>
    <w:name w:val="WW8Num8"/>
    <w:lvl w:ilvl="0">
      <w:start w:val="1"/>
      <w:numFmt w:val="bullet"/>
      <w:lvlText w:val=""/>
      <w:lvlJc w:val="left"/>
      <w:pPr>
        <w:tabs>
          <w:tab w:val="num" w:pos="720"/>
        </w:tabs>
        <w:ind w:left="720" w:hanging="360"/>
      </w:pPr>
      <w:rPr>
        <w:rFonts w:ascii="Symbol" w:hAnsi="Symbol" w:cs="Symbol"/>
      </w:rPr>
    </w:lvl>
  </w:abstractNum>
  <w:abstractNum w:abstractNumId="4">
    <w:nsid w:val="00000006"/>
    <w:multiLevelType w:val="singleLevel"/>
    <w:tmpl w:val="00000006"/>
    <w:name w:val="WW8Num12"/>
    <w:lvl w:ilvl="0">
      <w:start w:val="1"/>
      <w:numFmt w:val="bullet"/>
      <w:lvlText w:val=""/>
      <w:lvlJc w:val="left"/>
      <w:pPr>
        <w:tabs>
          <w:tab w:val="num" w:pos="1800"/>
        </w:tabs>
        <w:ind w:left="1800" w:hanging="360"/>
      </w:pPr>
      <w:rPr>
        <w:rFonts w:ascii="Symbol" w:hAnsi="Symbol" w:cs="Symbol"/>
      </w:rPr>
    </w:lvl>
  </w:abstractNum>
  <w:abstractNum w:abstractNumId="5">
    <w:nsid w:val="00000007"/>
    <w:multiLevelType w:val="singleLevel"/>
    <w:tmpl w:val="00000007"/>
    <w:name w:val="WW8Num13"/>
    <w:lvl w:ilvl="0">
      <w:start w:val="1"/>
      <w:numFmt w:val="bullet"/>
      <w:lvlText w:val=""/>
      <w:lvlJc w:val="left"/>
      <w:pPr>
        <w:tabs>
          <w:tab w:val="num" w:pos="0"/>
        </w:tabs>
        <w:ind w:left="1530" w:hanging="360"/>
      </w:pPr>
      <w:rPr>
        <w:rFonts w:ascii="Symbol" w:hAnsi="Symbol" w:cs="Symbol"/>
      </w:rPr>
    </w:lvl>
  </w:abstractNum>
  <w:abstractNum w:abstractNumId="6">
    <w:nsid w:val="00000009"/>
    <w:multiLevelType w:val="singleLevel"/>
    <w:tmpl w:val="00000009"/>
    <w:name w:val="WW8Num9"/>
    <w:lvl w:ilvl="0">
      <w:start w:val="1"/>
      <w:numFmt w:val="bullet"/>
      <w:lvlText w:val=""/>
      <w:lvlJc w:val="left"/>
      <w:pPr>
        <w:tabs>
          <w:tab w:val="num" w:pos="0"/>
        </w:tabs>
        <w:ind w:left="360" w:hanging="360"/>
      </w:pPr>
      <w:rPr>
        <w:rFonts w:ascii="Symbol" w:hAnsi="Symbol"/>
      </w:rPr>
    </w:lvl>
  </w:abstractNum>
  <w:abstractNum w:abstractNumId="7">
    <w:nsid w:val="060116CC"/>
    <w:multiLevelType w:val="hybridMultilevel"/>
    <w:tmpl w:val="9D2A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A57C72"/>
    <w:multiLevelType w:val="hybridMultilevel"/>
    <w:tmpl w:val="F4B8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6F7359"/>
    <w:multiLevelType w:val="hybridMultilevel"/>
    <w:tmpl w:val="CF02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3350E1"/>
    <w:multiLevelType w:val="hybridMultilevel"/>
    <w:tmpl w:val="FA86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C2699"/>
    <w:multiLevelType w:val="hybridMultilevel"/>
    <w:tmpl w:val="0AE8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ED169D"/>
    <w:multiLevelType w:val="hybridMultilevel"/>
    <w:tmpl w:val="6AC0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3A6E41"/>
    <w:multiLevelType w:val="hybridMultilevel"/>
    <w:tmpl w:val="FFA0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625E3D"/>
    <w:multiLevelType w:val="hybridMultilevel"/>
    <w:tmpl w:val="8916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3C3F60"/>
    <w:multiLevelType w:val="hybridMultilevel"/>
    <w:tmpl w:val="20CEC678"/>
    <w:lvl w:ilvl="0" w:tplc="04090001">
      <w:start w:val="1"/>
      <w:numFmt w:val="bullet"/>
      <w:lvlText w:val=""/>
      <w:lvlJc w:val="left"/>
      <w:pPr>
        <w:tabs>
          <w:tab w:val="num" w:pos="630"/>
        </w:tabs>
        <w:ind w:left="630" w:hanging="360"/>
      </w:pPr>
      <w:rPr>
        <w:rFonts w:ascii="Symbol" w:hAnsi="Symbol" w:hint="default"/>
      </w:rPr>
    </w:lvl>
    <w:lvl w:ilvl="1" w:tplc="04090009">
      <w:start w:val="1"/>
      <w:numFmt w:val="bullet"/>
      <w:lvlText w:val=""/>
      <w:lvlJc w:val="left"/>
      <w:pPr>
        <w:tabs>
          <w:tab w:val="num" w:pos="1260"/>
        </w:tabs>
        <w:ind w:left="1260" w:hanging="360"/>
      </w:pPr>
      <w:rPr>
        <w:rFonts w:ascii="Wingdings" w:hAnsi="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6">
    <w:nsid w:val="50FC2CDF"/>
    <w:multiLevelType w:val="hybridMultilevel"/>
    <w:tmpl w:val="2ED0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D1050"/>
    <w:multiLevelType w:val="hybridMultilevel"/>
    <w:tmpl w:val="FC0A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F170C9"/>
    <w:multiLevelType w:val="hybridMultilevel"/>
    <w:tmpl w:val="593A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4B0AD9"/>
    <w:multiLevelType w:val="multilevel"/>
    <w:tmpl w:val="BE1A76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A105B74"/>
    <w:multiLevelType w:val="hybridMultilevel"/>
    <w:tmpl w:val="7448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1"/>
  </w:num>
  <w:num w:numId="4">
    <w:abstractNumId w:val="19"/>
  </w:num>
  <w:num w:numId="5">
    <w:abstractNumId w:val="15"/>
  </w:num>
  <w:num w:numId="6">
    <w:abstractNumId w:val="0"/>
  </w:num>
  <w:num w:numId="7">
    <w:abstractNumId w:val="10"/>
  </w:num>
  <w:num w:numId="8">
    <w:abstractNumId w:val="3"/>
  </w:num>
  <w:num w:numId="9">
    <w:abstractNumId w:val="9"/>
  </w:num>
  <w:num w:numId="10">
    <w:abstractNumId w:val="2"/>
  </w:num>
  <w:num w:numId="11">
    <w:abstractNumId w:val="4"/>
  </w:num>
  <w:num w:numId="12">
    <w:abstractNumId w:val="5"/>
  </w:num>
  <w:num w:numId="13">
    <w:abstractNumId w:val="6"/>
  </w:num>
  <w:num w:numId="14">
    <w:abstractNumId w:val="8"/>
  </w:num>
  <w:num w:numId="15">
    <w:abstractNumId w:val="7"/>
  </w:num>
  <w:num w:numId="16">
    <w:abstractNumId w:val="12"/>
  </w:num>
  <w:num w:numId="17">
    <w:abstractNumId w:val="1"/>
  </w:num>
  <w:num w:numId="18">
    <w:abstractNumId w:val="13"/>
  </w:num>
  <w:num w:numId="19">
    <w:abstractNumId w:val="17"/>
  </w:num>
  <w:num w:numId="20">
    <w:abstractNumId w:val="18"/>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jM3NjAytrA0MzezNDdR0lEKTi0uzszPAykwrAUAwj1Z3CwAAAA="/>
  </w:docVars>
  <w:rsids>
    <w:rsidRoot w:val="00674381"/>
    <w:rsid w:val="000116C8"/>
    <w:rsid w:val="00041B67"/>
    <w:rsid w:val="000A66EB"/>
    <w:rsid w:val="000C74C1"/>
    <w:rsid w:val="00110F57"/>
    <w:rsid w:val="00134604"/>
    <w:rsid w:val="001A01BF"/>
    <w:rsid w:val="00201EB1"/>
    <w:rsid w:val="00203839"/>
    <w:rsid w:val="00214BAF"/>
    <w:rsid w:val="002F3DC6"/>
    <w:rsid w:val="0030468C"/>
    <w:rsid w:val="003873E4"/>
    <w:rsid w:val="003C1B75"/>
    <w:rsid w:val="0041010D"/>
    <w:rsid w:val="004218B2"/>
    <w:rsid w:val="00423BD0"/>
    <w:rsid w:val="0048531A"/>
    <w:rsid w:val="004A4E64"/>
    <w:rsid w:val="004A5579"/>
    <w:rsid w:val="00513833"/>
    <w:rsid w:val="00551034"/>
    <w:rsid w:val="00600050"/>
    <w:rsid w:val="006159E6"/>
    <w:rsid w:val="006271A4"/>
    <w:rsid w:val="006358E9"/>
    <w:rsid w:val="00674381"/>
    <w:rsid w:val="006E3778"/>
    <w:rsid w:val="006E77B7"/>
    <w:rsid w:val="00712EB0"/>
    <w:rsid w:val="00790F8E"/>
    <w:rsid w:val="0082466C"/>
    <w:rsid w:val="00851705"/>
    <w:rsid w:val="008B3B0B"/>
    <w:rsid w:val="00936EB8"/>
    <w:rsid w:val="00971242"/>
    <w:rsid w:val="0098387E"/>
    <w:rsid w:val="00A130B7"/>
    <w:rsid w:val="00A158D3"/>
    <w:rsid w:val="00A471D3"/>
    <w:rsid w:val="00A70826"/>
    <w:rsid w:val="00A77624"/>
    <w:rsid w:val="00AA1EF4"/>
    <w:rsid w:val="00AC0738"/>
    <w:rsid w:val="00AD3FA2"/>
    <w:rsid w:val="00AF1B89"/>
    <w:rsid w:val="00B159F6"/>
    <w:rsid w:val="00B162AB"/>
    <w:rsid w:val="00B27CFF"/>
    <w:rsid w:val="00B77D40"/>
    <w:rsid w:val="00B94F49"/>
    <w:rsid w:val="00BB2A42"/>
    <w:rsid w:val="00BC53E0"/>
    <w:rsid w:val="00BE3583"/>
    <w:rsid w:val="00C00C71"/>
    <w:rsid w:val="00C27215"/>
    <w:rsid w:val="00C37E82"/>
    <w:rsid w:val="00C74B91"/>
    <w:rsid w:val="00CC39BF"/>
    <w:rsid w:val="00CD2A3D"/>
    <w:rsid w:val="00CD6F33"/>
    <w:rsid w:val="00D74DC1"/>
    <w:rsid w:val="00DB6EBA"/>
    <w:rsid w:val="00DC0043"/>
    <w:rsid w:val="00DD5F69"/>
    <w:rsid w:val="00E8173B"/>
    <w:rsid w:val="00EA4F9F"/>
    <w:rsid w:val="00EB777E"/>
    <w:rsid w:val="00F50F75"/>
    <w:rsid w:val="00F53C01"/>
    <w:rsid w:val="00F6318C"/>
    <w:rsid w:val="00F64499"/>
    <w:rsid w:val="00F87DF7"/>
    <w:rsid w:val="00F95D7E"/>
    <w:rsid w:val="00F97902"/>
    <w:rsid w:val="00FA35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381"/>
    <w:pPr>
      <w:widowControl w:val="0"/>
      <w:suppressAutoHyphens/>
      <w:autoSpaceDE w:val="0"/>
      <w:spacing w:after="0" w:line="240" w:lineRule="auto"/>
    </w:pPr>
    <w:rPr>
      <w:rFonts w:ascii="Times New Roman" w:eastAsia="Times New Roman" w:hAnsi="Times New Roman" w:cs="Times New Roman"/>
      <w:sz w:val="20"/>
      <w:szCs w:val="24"/>
      <w:lang w:eastAsia="ar-SA"/>
    </w:rPr>
  </w:style>
  <w:style w:type="paragraph" w:styleId="Heading1">
    <w:name w:val="heading 1"/>
    <w:basedOn w:val="Normal"/>
    <w:next w:val="Normal"/>
    <w:link w:val="Heading1Char"/>
    <w:uiPriority w:val="9"/>
    <w:qFormat/>
    <w:rsid w:val="00CD6F33"/>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381"/>
    <w:pPr>
      <w:tabs>
        <w:tab w:val="center" w:pos="4680"/>
        <w:tab w:val="right" w:pos="9360"/>
      </w:tabs>
    </w:pPr>
  </w:style>
  <w:style w:type="character" w:customStyle="1" w:styleId="HeaderChar">
    <w:name w:val="Header Char"/>
    <w:basedOn w:val="DefaultParagraphFont"/>
    <w:link w:val="Header"/>
    <w:uiPriority w:val="99"/>
    <w:rsid w:val="00674381"/>
  </w:style>
  <w:style w:type="paragraph" w:styleId="Footer">
    <w:name w:val="footer"/>
    <w:basedOn w:val="Normal"/>
    <w:link w:val="FooterChar"/>
    <w:uiPriority w:val="99"/>
    <w:unhideWhenUsed/>
    <w:rsid w:val="00674381"/>
    <w:pPr>
      <w:tabs>
        <w:tab w:val="center" w:pos="4680"/>
        <w:tab w:val="right" w:pos="9360"/>
      </w:tabs>
    </w:pPr>
  </w:style>
  <w:style w:type="character" w:customStyle="1" w:styleId="FooterChar">
    <w:name w:val="Footer Char"/>
    <w:basedOn w:val="DefaultParagraphFont"/>
    <w:link w:val="Footer"/>
    <w:uiPriority w:val="99"/>
    <w:rsid w:val="00674381"/>
  </w:style>
  <w:style w:type="paragraph" w:styleId="BalloonText">
    <w:name w:val="Balloon Text"/>
    <w:basedOn w:val="Normal"/>
    <w:link w:val="BalloonTextChar"/>
    <w:uiPriority w:val="99"/>
    <w:semiHidden/>
    <w:unhideWhenUsed/>
    <w:rsid w:val="00674381"/>
    <w:rPr>
      <w:rFonts w:ascii="Tahoma" w:hAnsi="Tahoma" w:cs="Tahoma"/>
      <w:sz w:val="16"/>
      <w:szCs w:val="16"/>
    </w:rPr>
  </w:style>
  <w:style w:type="character" w:customStyle="1" w:styleId="BalloonTextChar">
    <w:name w:val="Balloon Text Char"/>
    <w:basedOn w:val="DefaultParagraphFont"/>
    <w:link w:val="BalloonText"/>
    <w:uiPriority w:val="99"/>
    <w:semiHidden/>
    <w:rsid w:val="00674381"/>
    <w:rPr>
      <w:rFonts w:ascii="Tahoma" w:hAnsi="Tahoma" w:cs="Tahoma"/>
      <w:sz w:val="16"/>
      <w:szCs w:val="16"/>
    </w:rPr>
  </w:style>
  <w:style w:type="character" w:styleId="Hyperlink">
    <w:name w:val="Hyperlink"/>
    <w:basedOn w:val="DefaultParagraphFont"/>
    <w:uiPriority w:val="99"/>
    <w:unhideWhenUsed/>
    <w:rsid w:val="00674381"/>
    <w:rPr>
      <w:color w:val="0000FF" w:themeColor="hyperlink"/>
      <w:u w:val="single"/>
    </w:rPr>
  </w:style>
  <w:style w:type="paragraph" w:styleId="ListParagraph">
    <w:name w:val="List Paragraph"/>
    <w:basedOn w:val="Normal"/>
    <w:qFormat/>
    <w:rsid w:val="00674381"/>
    <w:pPr>
      <w:widowControl/>
      <w:autoSpaceDE/>
      <w:spacing w:after="200" w:line="276" w:lineRule="auto"/>
      <w:ind w:left="720"/>
    </w:pPr>
    <w:rPr>
      <w:rFonts w:ascii="Calibri" w:hAnsi="Calibri" w:cs="Calibri"/>
      <w:sz w:val="22"/>
      <w:szCs w:val="22"/>
      <w:lang w:eastAsia="zh-CN"/>
    </w:rPr>
  </w:style>
  <w:style w:type="paragraph" w:customStyle="1" w:styleId="MediumGrid21">
    <w:name w:val="Medium Grid 21"/>
    <w:uiPriority w:val="1"/>
    <w:qFormat/>
    <w:rsid w:val="00CD6F33"/>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CD6F33"/>
    <w:rPr>
      <w:rFonts w:ascii="Times New Roman" w:eastAsia="Times New Roman" w:hAnsi="Times New Roman" w:cs="Times New Roman"/>
      <w:sz w:val="20"/>
      <w:szCs w:val="24"/>
      <w:lang w:eastAsia="ar-SA"/>
    </w:rPr>
  </w:style>
  <w:style w:type="paragraph" w:styleId="NoSpacing">
    <w:name w:val="No Spacing"/>
    <w:uiPriority w:val="1"/>
    <w:qFormat/>
    <w:rsid w:val="00712EB0"/>
    <w:pPr>
      <w:suppressAutoHyphens/>
      <w:spacing w:after="0" w:line="240" w:lineRule="auto"/>
    </w:pPr>
    <w:rPr>
      <w:rFonts w:ascii="Times New Roman" w:eastAsia="Calibri" w:hAnsi="Times New Roman" w:cs="Times New Roman"/>
      <w:sz w:val="24"/>
      <w:szCs w:val="24"/>
      <w:lang w:eastAsia="ar-SA"/>
    </w:rPr>
  </w:style>
  <w:style w:type="character" w:customStyle="1" w:styleId="apple-converted-space">
    <w:name w:val="apple-converted-space"/>
    <w:basedOn w:val="DefaultParagraphFont"/>
    <w:rsid w:val="0098387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3663</Words>
  <Characters>20883</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Sravanthi</dc:creator>
  <cp:lastModifiedBy>atul</cp:lastModifiedBy>
  <cp:revision>2</cp:revision>
  <dcterms:created xsi:type="dcterms:W3CDTF">2017-01-05T16:46:00Z</dcterms:created>
  <dcterms:modified xsi:type="dcterms:W3CDTF">2017-01-05T16:46:00Z</dcterms:modified>
</cp:coreProperties>
</file>