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84" w:rsidRPr="004D0684" w:rsidRDefault="004D0684" w:rsidP="009A7286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Jawwad Ul Haque</w:t>
      </w:r>
    </w:p>
    <w:p w:rsidR="004D0684" w:rsidRPr="004D0684" w:rsidRDefault="004D0684" w:rsidP="0061628A">
      <w:pPr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hyperlink r:id="rId9" w:history="1">
        <w:r w:rsidRPr="004D0684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  <w:lang w:val="en-IN"/>
          </w:rPr>
          <w:t>Jawwad.ulhq@gmail.com</w:t>
        </w:r>
      </w:hyperlink>
    </w:p>
    <w:p w:rsidR="004D0684" w:rsidRPr="004D0684" w:rsidRDefault="004D0684" w:rsidP="0061628A">
      <w:pPr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4D0684">
        <w:rPr>
          <w:rFonts w:asciiTheme="minorHAnsi" w:hAnsiTheme="minorHAnsi" w:cstheme="minorHAnsi"/>
          <w:b/>
          <w:bCs/>
          <w:color w:val="222222"/>
          <w:sz w:val="22"/>
          <w:szCs w:val="22"/>
        </w:rPr>
        <w:t>757-656-1698</w:t>
      </w:r>
    </w:p>
    <w:p w:rsidR="0061628A" w:rsidRPr="004D0684" w:rsidRDefault="0061628A" w:rsidP="0061628A">
      <w:pPr>
        <w:rPr>
          <w:rFonts w:asciiTheme="minorHAnsi" w:hAnsiTheme="minorHAnsi" w:cstheme="minorHAnsi"/>
          <w:sz w:val="22"/>
          <w:szCs w:val="22"/>
        </w:rPr>
      </w:pPr>
      <w:r w:rsidRPr="004D0684">
        <w:rPr>
          <w:rFonts w:asciiTheme="minorHAnsi" w:hAnsiTheme="minorHAnsi" w:cstheme="minorHAnsi"/>
          <w:b/>
          <w:bCs/>
          <w:sz w:val="22"/>
          <w:szCs w:val="22"/>
        </w:rPr>
        <w:t>        </w:t>
      </w:r>
    </w:p>
    <w:p w:rsidR="00823F23" w:rsidRPr="004D0684" w:rsidRDefault="00AE5A08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Over</w:t>
      </w:r>
      <w:r w:rsidR="0061628A" w:rsidRPr="004D0684">
        <w:rPr>
          <w:rFonts w:asciiTheme="minorHAnsi" w:hAnsiTheme="minorHAnsi" w:cstheme="minorHAnsi"/>
          <w:sz w:val="22"/>
        </w:rPr>
        <w:t xml:space="preserve"> </w:t>
      </w:r>
      <w:r w:rsidR="009A7286" w:rsidRPr="004D0684">
        <w:rPr>
          <w:rFonts w:asciiTheme="minorHAnsi" w:hAnsiTheme="minorHAnsi" w:cstheme="minorHAnsi"/>
          <w:sz w:val="22"/>
        </w:rPr>
        <w:t xml:space="preserve"> all </w:t>
      </w:r>
      <w:r w:rsidR="0061628A" w:rsidRPr="004D0684">
        <w:rPr>
          <w:rFonts w:asciiTheme="minorHAnsi" w:hAnsiTheme="minorHAnsi" w:cstheme="minorHAnsi"/>
          <w:sz w:val="22"/>
        </w:rPr>
        <w:t>7</w:t>
      </w:r>
      <w:r w:rsidR="00E13D74" w:rsidRPr="004D0684">
        <w:rPr>
          <w:rFonts w:asciiTheme="minorHAnsi" w:hAnsiTheme="minorHAnsi" w:cstheme="minorHAnsi"/>
          <w:sz w:val="22"/>
        </w:rPr>
        <w:t xml:space="preserve"> </w:t>
      </w:r>
      <w:r w:rsidR="009A7286" w:rsidRPr="004D0684">
        <w:rPr>
          <w:rFonts w:asciiTheme="minorHAnsi" w:hAnsiTheme="minorHAnsi" w:cstheme="minorHAnsi"/>
          <w:sz w:val="22"/>
        </w:rPr>
        <w:t xml:space="preserve">+ </w:t>
      </w:r>
      <w:r w:rsidR="007E7FD6" w:rsidRPr="004D0684">
        <w:rPr>
          <w:rFonts w:asciiTheme="minorHAnsi" w:hAnsiTheme="minorHAnsi" w:cstheme="minorHAnsi"/>
          <w:sz w:val="22"/>
        </w:rPr>
        <w:t>year</w:t>
      </w:r>
      <w:r w:rsidR="003371CB" w:rsidRPr="004D0684">
        <w:rPr>
          <w:rFonts w:asciiTheme="minorHAnsi" w:hAnsiTheme="minorHAnsi" w:cstheme="minorHAnsi"/>
          <w:sz w:val="22"/>
        </w:rPr>
        <w:t>s</w:t>
      </w:r>
      <w:r w:rsidR="00E13D74" w:rsidRPr="004D0684">
        <w:rPr>
          <w:rFonts w:asciiTheme="minorHAnsi" w:hAnsiTheme="minorHAnsi" w:cstheme="minorHAnsi"/>
          <w:sz w:val="22"/>
        </w:rPr>
        <w:t xml:space="preserve"> </w:t>
      </w:r>
      <w:r w:rsidR="009F7DAB" w:rsidRPr="004D0684">
        <w:rPr>
          <w:rFonts w:asciiTheme="minorHAnsi" w:hAnsiTheme="minorHAnsi" w:cstheme="minorHAnsi"/>
          <w:sz w:val="22"/>
        </w:rPr>
        <w:t>of industry</w:t>
      </w:r>
      <w:r w:rsidR="00E13D74" w:rsidRPr="004D0684">
        <w:rPr>
          <w:rFonts w:asciiTheme="minorHAnsi" w:hAnsiTheme="minorHAnsi" w:cstheme="minorHAnsi"/>
          <w:sz w:val="22"/>
        </w:rPr>
        <w:t xml:space="preserve"> </w:t>
      </w:r>
      <w:r w:rsidR="003371CB" w:rsidRPr="004D0684">
        <w:rPr>
          <w:rFonts w:asciiTheme="minorHAnsi" w:hAnsiTheme="minorHAnsi" w:cstheme="minorHAnsi"/>
          <w:sz w:val="22"/>
        </w:rPr>
        <w:t xml:space="preserve">wide experience as a </w:t>
      </w:r>
      <w:r w:rsidR="0047231F" w:rsidRPr="004D0684">
        <w:rPr>
          <w:rFonts w:asciiTheme="minorHAnsi" w:hAnsiTheme="minorHAnsi" w:cstheme="minorHAnsi"/>
          <w:sz w:val="22"/>
        </w:rPr>
        <w:t xml:space="preserve">QA Automation Tester Engineer </w:t>
      </w:r>
      <w:r w:rsidR="00074065" w:rsidRPr="004D0684">
        <w:rPr>
          <w:rFonts w:asciiTheme="minorHAnsi" w:hAnsiTheme="minorHAnsi" w:cstheme="minorHAnsi"/>
          <w:sz w:val="22"/>
        </w:rPr>
        <w:t>in</w:t>
      </w:r>
      <w:r w:rsidR="004D0684" w:rsidRPr="004D0684">
        <w:rPr>
          <w:rFonts w:asciiTheme="minorHAnsi" w:hAnsiTheme="minorHAnsi" w:cstheme="minorHAnsi"/>
          <w:sz w:val="22"/>
        </w:rPr>
        <w:t xml:space="preserve"> Banking /</w:t>
      </w:r>
      <w:r w:rsidR="003F2915" w:rsidRPr="004D0684">
        <w:rPr>
          <w:rFonts w:asciiTheme="minorHAnsi" w:hAnsiTheme="minorHAnsi" w:cstheme="minorHAnsi"/>
          <w:sz w:val="22"/>
        </w:rPr>
        <w:t xml:space="preserve">Insurance </w:t>
      </w:r>
      <w:r w:rsidRPr="004D0684">
        <w:rPr>
          <w:rFonts w:asciiTheme="minorHAnsi" w:hAnsiTheme="minorHAnsi" w:cstheme="minorHAnsi"/>
          <w:sz w:val="22"/>
        </w:rPr>
        <w:t>domain</w:t>
      </w:r>
      <w:r w:rsidR="007E7FD6" w:rsidRPr="004D0684">
        <w:rPr>
          <w:rFonts w:asciiTheme="minorHAnsi" w:hAnsiTheme="minorHAnsi" w:cstheme="minorHAnsi"/>
          <w:sz w:val="22"/>
        </w:rPr>
        <w:t xml:space="preserve">. </w:t>
      </w:r>
    </w:p>
    <w:p w:rsidR="008F78A4" w:rsidRPr="004D0684" w:rsidRDefault="008F78A4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Experience in running automation test cases developed using coded UI framework and debugging the scripts for troubleshooting</w:t>
      </w:r>
    </w:p>
    <w:p w:rsidR="0019725C" w:rsidRPr="004D0684" w:rsidRDefault="0019725C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 xml:space="preserve">Experienced with testing tools such as HP </w:t>
      </w:r>
      <w:bookmarkStart w:id="0" w:name="_GoBack"/>
      <w:bookmarkEnd w:id="0"/>
      <w:r w:rsidRPr="004D0684">
        <w:rPr>
          <w:rFonts w:asciiTheme="minorHAnsi" w:hAnsiTheme="minorHAnsi" w:cstheme="minorHAnsi"/>
          <w:sz w:val="22"/>
        </w:rPr>
        <w:t xml:space="preserve">Quality Center, Quick Test Professional (QTP) SOAPUI and SQL Management </w:t>
      </w:r>
      <w:r w:rsidR="006954A9" w:rsidRPr="004D0684">
        <w:rPr>
          <w:rFonts w:asciiTheme="minorHAnsi" w:hAnsiTheme="minorHAnsi" w:cstheme="minorHAnsi"/>
          <w:sz w:val="22"/>
        </w:rPr>
        <w:t xml:space="preserve">Studio Tool </w:t>
      </w:r>
    </w:p>
    <w:p w:rsidR="0019725C" w:rsidRPr="004D0684" w:rsidRDefault="0019725C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Extensive hands on experience with all levels of testing including Smoke testing, Functional testing, Integration testing, System testing, Regression testing and Database testing</w:t>
      </w:r>
    </w:p>
    <w:p w:rsidR="009132A8" w:rsidRPr="004D0684" w:rsidRDefault="009132A8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Extensive experience in Quality Assurance using Java, Python, Test</w:t>
      </w:r>
      <w:r w:rsidR="006954A9" w:rsidRPr="004D0684">
        <w:rPr>
          <w:rFonts w:asciiTheme="minorHAnsi" w:hAnsiTheme="minorHAnsi" w:cstheme="minorHAnsi"/>
          <w:sz w:val="22"/>
        </w:rPr>
        <w:t xml:space="preserve"> </w:t>
      </w:r>
      <w:r w:rsidRPr="004D0684">
        <w:rPr>
          <w:rFonts w:asciiTheme="minorHAnsi" w:hAnsiTheme="minorHAnsi" w:cstheme="minorHAnsi"/>
          <w:sz w:val="22"/>
        </w:rPr>
        <w:t xml:space="preserve">NG, Junit, SQL, Selenium RC, Selenium IDE, Web Driver, Manual Testing, Performance Testing, Automation, Quality Center, </w:t>
      </w:r>
      <w:r w:rsidR="0061628A" w:rsidRPr="004D0684">
        <w:rPr>
          <w:rFonts w:asciiTheme="minorHAnsi" w:hAnsiTheme="minorHAnsi" w:cstheme="minorHAnsi"/>
          <w:sz w:val="22"/>
        </w:rPr>
        <w:t>Soap I</w:t>
      </w:r>
      <w:r w:rsidRPr="004D0684">
        <w:rPr>
          <w:rFonts w:asciiTheme="minorHAnsi" w:hAnsiTheme="minorHAnsi" w:cstheme="minorHAnsi"/>
          <w:sz w:val="22"/>
        </w:rPr>
        <w:t xml:space="preserve">, </w:t>
      </w:r>
      <w:r w:rsidR="00F24A00" w:rsidRPr="004D0684">
        <w:rPr>
          <w:rFonts w:asciiTheme="minorHAnsi" w:hAnsiTheme="minorHAnsi" w:cstheme="minorHAnsi"/>
          <w:sz w:val="22"/>
        </w:rPr>
        <w:t>Jeer</w:t>
      </w:r>
      <w:r w:rsidRPr="004D0684">
        <w:rPr>
          <w:rFonts w:asciiTheme="minorHAnsi" w:hAnsiTheme="minorHAnsi" w:cstheme="minorHAnsi"/>
          <w:sz w:val="22"/>
        </w:rPr>
        <w:t>.</w:t>
      </w:r>
    </w:p>
    <w:p w:rsidR="004F774A" w:rsidRPr="004D0684" w:rsidRDefault="004F774A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Test Planning, Test cycle estimation and Test strategy document creation and defining SQA processes whenever required. </w:t>
      </w:r>
    </w:p>
    <w:p w:rsidR="00437E3E" w:rsidRPr="004D0684" w:rsidRDefault="004E07B3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Expertise in Black box and White Box testing</w:t>
      </w:r>
      <w:r w:rsidR="007A02F8" w:rsidRPr="004D0684">
        <w:rPr>
          <w:rFonts w:asciiTheme="minorHAnsi" w:hAnsiTheme="minorHAnsi" w:cstheme="minorHAnsi"/>
          <w:sz w:val="22"/>
        </w:rPr>
        <w:t xml:space="preserve"> .</w:t>
      </w:r>
      <w:r w:rsidR="00437E3E" w:rsidRPr="004D0684">
        <w:rPr>
          <w:rFonts w:asciiTheme="minorHAnsi" w:hAnsiTheme="minorHAnsi" w:cstheme="minorHAnsi"/>
          <w:sz w:val="22"/>
        </w:rPr>
        <w:t>Strong experien</w:t>
      </w:r>
      <w:r w:rsidR="009D3A2A" w:rsidRPr="004D0684">
        <w:rPr>
          <w:rFonts w:asciiTheme="minorHAnsi" w:hAnsiTheme="minorHAnsi" w:cstheme="minorHAnsi"/>
          <w:sz w:val="22"/>
        </w:rPr>
        <w:t>ce in HP Quality Center and ALM</w:t>
      </w:r>
      <w:r w:rsidR="006954A9" w:rsidRPr="004D0684">
        <w:rPr>
          <w:rFonts w:asciiTheme="minorHAnsi" w:hAnsiTheme="minorHAnsi" w:cstheme="minorHAnsi"/>
          <w:sz w:val="22"/>
        </w:rPr>
        <w:t>-</w:t>
      </w:r>
    </w:p>
    <w:p w:rsidR="007C0F2B" w:rsidRPr="004D0684" w:rsidRDefault="007C0F2B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 xml:space="preserve">Extensively involved in Backend testing of SQL Queries using Oracle &amp; SQL Server </w:t>
      </w:r>
    </w:p>
    <w:p w:rsidR="004E07B3" w:rsidRPr="004D0684" w:rsidRDefault="004E07B3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Experience in creating Test Plan, Test Case, Test Procedures and Test Metrics</w:t>
      </w:r>
    </w:p>
    <w:p w:rsidR="000F1EEF" w:rsidRPr="004D0684" w:rsidRDefault="000F1EEF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Utilized QTP to create the automated tests using VBScript for regression test</w:t>
      </w:r>
    </w:p>
    <w:p w:rsidR="00372230" w:rsidRPr="004D0684" w:rsidRDefault="00372230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 xml:space="preserve">Proficient in using Quality Center, Test Director, Bugzilla, </w:t>
      </w:r>
      <w:r w:rsidR="00C403BF" w:rsidRPr="004D0684">
        <w:rPr>
          <w:rFonts w:asciiTheme="minorHAnsi" w:hAnsiTheme="minorHAnsi" w:cstheme="minorHAnsi"/>
          <w:sz w:val="22"/>
        </w:rPr>
        <w:t>JIRA</w:t>
      </w:r>
      <w:r w:rsidRPr="004D0684">
        <w:rPr>
          <w:rFonts w:asciiTheme="minorHAnsi" w:hAnsiTheme="minorHAnsi" w:cstheme="minorHAnsi"/>
          <w:sz w:val="22"/>
        </w:rPr>
        <w:t xml:space="preserve"> to track defects and enhancements.</w:t>
      </w:r>
    </w:p>
    <w:p w:rsidR="002D2FA9" w:rsidRPr="004D0684" w:rsidRDefault="002D2FA9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 xml:space="preserve">Test Plan, </w:t>
      </w:r>
      <w:r w:rsidR="004453A1" w:rsidRPr="004D0684">
        <w:rPr>
          <w:rFonts w:asciiTheme="minorHAnsi" w:hAnsiTheme="minorHAnsi" w:cstheme="minorHAnsi"/>
          <w:sz w:val="22"/>
        </w:rPr>
        <w:t xml:space="preserve">Test Conditions, and Test Cases </w:t>
      </w:r>
      <w:r w:rsidRPr="004D0684">
        <w:rPr>
          <w:rFonts w:asciiTheme="minorHAnsi" w:hAnsiTheme="minorHAnsi" w:cstheme="minorHAnsi"/>
          <w:sz w:val="22"/>
        </w:rPr>
        <w:t xml:space="preserve"> ensuring adequate testing of software both before and after completion; conducting and documenting UAT.</w:t>
      </w:r>
    </w:p>
    <w:p w:rsidR="00381154" w:rsidRPr="004D0684" w:rsidRDefault="00381154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 xml:space="preserve">Extensive experience in ASP.NET, VB.NET, C#, ADO. Net, OOPS, ASP, IIS, VBScript, JavaScript, SQL Server SQL, PL/SQL, T-SQL, Visual Studio </w:t>
      </w:r>
    </w:p>
    <w:p w:rsidR="00C9272D" w:rsidRPr="004D0684" w:rsidRDefault="00EA319B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Extensive experience using </w:t>
      </w:r>
      <w:r w:rsidR="00672850" w:rsidRPr="004D0684">
        <w:rPr>
          <w:rFonts w:asciiTheme="minorHAnsi" w:hAnsiTheme="minorHAnsi" w:cstheme="minorHAnsi"/>
          <w:sz w:val="22"/>
        </w:rPr>
        <w:t>manual</w:t>
      </w:r>
      <w:r w:rsidRPr="004D0684">
        <w:rPr>
          <w:rFonts w:asciiTheme="minorHAnsi" w:hAnsiTheme="minorHAnsi" w:cstheme="minorHAnsi"/>
          <w:sz w:val="22"/>
        </w:rPr>
        <w:t xml:space="preserve"> testing to troubleshoot systems integration, GUI, Compatibility, User Acceptance Testing (UAT), SOA Testing using web services, functionality, Database and regression </w:t>
      </w:r>
      <w:r w:rsidR="00672850" w:rsidRPr="004D0684">
        <w:rPr>
          <w:rFonts w:asciiTheme="minorHAnsi" w:hAnsiTheme="minorHAnsi" w:cstheme="minorHAnsi"/>
          <w:sz w:val="22"/>
        </w:rPr>
        <w:t>testing. Good</w:t>
      </w:r>
      <w:r w:rsidR="00C9272D" w:rsidRPr="004D0684">
        <w:rPr>
          <w:rFonts w:asciiTheme="minorHAnsi" w:hAnsiTheme="minorHAnsi" w:cstheme="minorHAnsi"/>
          <w:sz w:val="22"/>
        </w:rPr>
        <w:t xml:space="preserve"> Expert on Tools like HP ALM QTP, Quality Center </w:t>
      </w:r>
    </w:p>
    <w:p w:rsidR="002A1F25" w:rsidRPr="004D0684" w:rsidRDefault="002A1F25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SOAP UI Experience in implementing Data Driven Test Scritps and Generating SOAP UI Reports..</w:t>
      </w:r>
    </w:p>
    <w:p w:rsidR="00A249B2" w:rsidRPr="004D0684" w:rsidRDefault="00A249B2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Worked in SDLC Methodologies like RUP, Agile, Waterfall and Spiral.</w:t>
      </w:r>
    </w:p>
    <w:p w:rsidR="008F78A4" w:rsidRPr="004D0684" w:rsidRDefault="008F78A4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Extensive experience leading and coding in automated testing for Functional and Performance tests including tools like</w:t>
      </w:r>
      <w:r w:rsidR="004453A1" w:rsidRPr="004D0684">
        <w:rPr>
          <w:rFonts w:asciiTheme="minorHAnsi" w:hAnsiTheme="minorHAnsi" w:cstheme="minorHAnsi"/>
          <w:sz w:val="22"/>
        </w:rPr>
        <w:t xml:space="preserve"> </w:t>
      </w:r>
      <w:r w:rsidRPr="004D0684">
        <w:rPr>
          <w:rFonts w:asciiTheme="minorHAnsi" w:hAnsiTheme="minorHAnsi" w:cstheme="minorHAnsi"/>
          <w:sz w:val="22"/>
        </w:rPr>
        <w:t>VSTS(Coded UI,C# MTM),QTP ,Win Runner, Load Runner and VSTS Load Test.</w:t>
      </w:r>
    </w:p>
    <w:p w:rsidR="0099125E" w:rsidRPr="004D0684" w:rsidRDefault="0099125E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 xml:space="preserve">Hands on experience in Manual and Automated testing using Quick Test Pro(QTP), Load Runner, Quality Center </w:t>
      </w:r>
    </w:p>
    <w:p w:rsidR="00993D81" w:rsidRPr="004D0684" w:rsidRDefault="00993D81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Performed Back-End testing on UNIX to check the log files and permission</w:t>
      </w:r>
    </w:p>
    <w:p w:rsidR="003371CB" w:rsidRPr="004D0684" w:rsidRDefault="003371CB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Extensively created and executed SQL queries in Oracle, SQL Server, and My</w:t>
      </w:r>
      <w:r w:rsidR="004453A1" w:rsidRPr="004D0684">
        <w:rPr>
          <w:rFonts w:asciiTheme="minorHAnsi" w:hAnsiTheme="minorHAnsi" w:cstheme="minorHAnsi"/>
          <w:sz w:val="22"/>
        </w:rPr>
        <w:t xml:space="preserve"> </w:t>
      </w:r>
      <w:r w:rsidRPr="004D0684">
        <w:rPr>
          <w:rFonts w:asciiTheme="minorHAnsi" w:hAnsiTheme="minorHAnsi" w:cstheme="minorHAnsi"/>
          <w:sz w:val="22"/>
        </w:rPr>
        <w:t>SQL tables in order to validate data at the back end</w:t>
      </w:r>
    </w:p>
    <w:p w:rsidR="000F143E" w:rsidRPr="004D0684" w:rsidRDefault="00C70A14" w:rsidP="004D0684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Experience in SOA Testing, Agile Testing, Manual testing, System Integration testing, Functional testing, Regression testing, Smoke testing, Black Box Testing and Web services Testing.</w:t>
      </w:r>
    </w:p>
    <w:p w:rsidR="000F143E" w:rsidRPr="004D0684" w:rsidRDefault="000F143E" w:rsidP="00224666">
      <w:pPr>
        <w:rPr>
          <w:rFonts w:asciiTheme="minorHAnsi" w:hAnsiTheme="minorHAnsi" w:cstheme="minorHAnsi"/>
          <w:b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:rsidR="000F143E" w:rsidRPr="004D0684" w:rsidRDefault="000F143E" w:rsidP="00224666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78"/>
        <w:gridCol w:w="5796"/>
      </w:tblGrid>
      <w:tr w:rsidR="000F143E" w:rsidRPr="004D0684" w:rsidTr="0061628A">
        <w:trPr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5796" w:type="dxa"/>
          </w:tcPr>
          <w:p w:rsidR="000F143E" w:rsidRPr="004D0684" w:rsidRDefault="00224666" w:rsidP="00410DE3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HP/Mercury </w:t>
            </w:r>
            <w:r w:rsidR="000F143E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Selenium</w:t>
            </w:r>
            <w:r w:rsidR="008A7298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IDE</w:t>
            </w:r>
            <w:r w:rsidR="000F143E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, Quick Test Professional, Load Runner, </w:t>
            </w:r>
            <w:r w:rsidR="008A7298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Win Runner</w:t>
            </w:r>
            <w:r w:rsidR="000F143E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, Jmeter</w:t>
            </w:r>
            <w:r w:rsidR="003023C0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410DE3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Automation Framework, Coded UI</w:t>
            </w:r>
          </w:p>
        </w:tc>
      </w:tr>
      <w:tr w:rsidR="000F143E" w:rsidRPr="004D0684" w:rsidTr="0061628A">
        <w:trPr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Languages</w:t>
            </w:r>
          </w:p>
        </w:tc>
        <w:tc>
          <w:tcPr>
            <w:tcW w:w="5796" w:type="dxa"/>
          </w:tcPr>
          <w:p w:rsidR="000F143E" w:rsidRPr="004D0684" w:rsidRDefault="00662ADD" w:rsidP="00224666">
            <w:pPr>
              <w:contextualSpacing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PL\SQL, SQL, </w:t>
            </w:r>
            <w:r w:rsidR="00A14302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VBScript, </w:t>
            </w:r>
            <w:r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Ruby,</w:t>
            </w:r>
            <w:r w:rsidR="000F143E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Java, J2EE, C++, </w:t>
            </w:r>
            <w:r w:rsidR="007B650C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VB, VBA, HTML, XML, SGML </w:t>
            </w:r>
            <w:r w:rsidR="000F143E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JavaScript</w:t>
            </w:r>
            <w:r w:rsidR="009132A8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, Perl Python, </w:t>
            </w:r>
            <w:r w:rsidR="009E68BA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JSON </w:t>
            </w:r>
            <w:r w:rsidR="009132A8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Shell Script</w:t>
            </w:r>
          </w:p>
        </w:tc>
      </w:tr>
      <w:tr w:rsidR="000F143E" w:rsidRPr="004D0684" w:rsidTr="0061628A">
        <w:trPr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t>Web Tools</w:t>
            </w:r>
          </w:p>
        </w:tc>
        <w:tc>
          <w:tcPr>
            <w:tcW w:w="5796" w:type="dxa"/>
          </w:tcPr>
          <w:p w:rsidR="000F143E" w:rsidRPr="004D0684" w:rsidRDefault="000F143E" w:rsidP="00224666">
            <w:pPr>
              <w:contextualSpacing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HTML, XML, XSL, </w:t>
            </w:r>
            <w:r w:rsidR="00381154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VB Script </w:t>
            </w:r>
            <w:r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AJAX, Flex, Lotus notes</w:t>
            </w:r>
          </w:p>
        </w:tc>
      </w:tr>
      <w:tr w:rsidR="000F143E" w:rsidRPr="004D0684" w:rsidTr="0061628A">
        <w:trPr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5796" w:type="dxa"/>
          </w:tcPr>
          <w:p w:rsidR="000F143E" w:rsidRPr="004D0684" w:rsidRDefault="000F143E" w:rsidP="0038115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Oracle My</w:t>
            </w:r>
            <w:r w:rsidR="00381154"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SQL, SQL Server DB2, MS Access</w:t>
            </w:r>
          </w:p>
        </w:tc>
      </w:tr>
      <w:tr w:rsidR="000F143E" w:rsidRPr="004D0684" w:rsidTr="0061628A">
        <w:trPr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t>Platforms</w:t>
            </w:r>
          </w:p>
        </w:tc>
        <w:tc>
          <w:tcPr>
            <w:tcW w:w="5796" w:type="dxa"/>
          </w:tcPr>
          <w:p w:rsidR="000F143E" w:rsidRPr="004D0684" w:rsidRDefault="000F143E" w:rsidP="00224666">
            <w:pPr>
              <w:contextualSpacing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Windows 2000/NT/XP/7, DOS, Unix, Linux</w:t>
            </w:r>
          </w:p>
        </w:tc>
      </w:tr>
      <w:tr w:rsidR="000F143E" w:rsidRPr="004D0684" w:rsidTr="0061628A">
        <w:trPr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t>Methodologies</w:t>
            </w:r>
          </w:p>
        </w:tc>
        <w:tc>
          <w:tcPr>
            <w:tcW w:w="5796" w:type="dxa"/>
          </w:tcPr>
          <w:p w:rsidR="000F143E" w:rsidRPr="004D0684" w:rsidRDefault="000F143E" w:rsidP="00224666">
            <w:pPr>
              <w:contextualSpacing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Rational Unified Process(RUP), Agile</w:t>
            </w:r>
            <w:r w:rsidR="008A7298"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, Waterfall</w:t>
            </w:r>
            <w:r w:rsidR="00CF2105"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, HTML, JavaScript, Web services</w:t>
            </w:r>
            <w:r w:rsidR="00436A22"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, REST ful</w:t>
            </w:r>
            <w:r w:rsidR="00503C94"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l</w:t>
            </w:r>
          </w:p>
        </w:tc>
      </w:tr>
      <w:tr w:rsidR="000F143E" w:rsidRPr="004D0684" w:rsidTr="0061628A">
        <w:trPr>
          <w:trHeight w:val="248"/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t>Bug Management Tools</w:t>
            </w:r>
          </w:p>
        </w:tc>
        <w:tc>
          <w:tcPr>
            <w:tcW w:w="5796" w:type="dxa"/>
          </w:tcPr>
          <w:p w:rsidR="000F143E" w:rsidRPr="004D0684" w:rsidRDefault="00C9272D" w:rsidP="00224666">
            <w:pPr>
              <w:contextualSpacing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ALM, Rational Clear Quest, Quality Center, Test Director</w:t>
            </w:r>
            <w:r w:rsidR="000F143E"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, Bugzilla, Jira, Rally</w:t>
            </w:r>
            <w:r w:rsidR="006954A9"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,SOAP,UI</w:t>
            </w:r>
          </w:p>
        </w:tc>
      </w:tr>
      <w:tr w:rsidR="000F143E" w:rsidRPr="004D0684" w:rsidTr="0061628A">
        <w:trPr>
          <w:trHeight w:val="20"/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 Systems</w:t>
            </w:r>
          </w:p>
        </w:tc>
        <w:tc>
          <w:tcPr>
            <w:tcW w:w="5796" w:type="dxa"/>
          </w:tcPr>
          <w:p w:rsidR="000F143E" w:rsidRPr="004D0684" w:rsidRDefault="000F143E" w:rsidP="00224666">
            <w:pPr>
              <w:contextualSpacing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CVS, VSS, Rational Clear Case</w:t>
            </w:r>
          </w:p>
        </w:tc>
      </w:tr>
      <w:tr w:rsidR="000F143E" w:rsidRPr="004D0684" w:rsidTr="0061628A">
        <w:trPr>
          <w:trHeight w:val="530"/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t>Test Strategies</w:t>
            </w:r>
          </w:p>
        </w:tc>
        <w:tc>
          <w:tcPr>
            <w:tcW w:w="5796" w:type="dxa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Integration, System, Regression, User-Acceptance, White Box Testing, Black Box Testing</w:t>
            </w:r>
            <w:r w:rsidR="004F774A"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, SQA Basic</w:t>
            </w:r>
          </w:p>
        </w:tc>
      </w:tr>
      <w:tr w:rsidR="000F143E" w:rsidRPr="004D0684" w:rsidTr="0061628A">
        <w:trPr>
          <w:trHeight w:val="320"/>
          <w:jc w:val="center"/>
        </w:trPr>
        <w:tc>
          <w:tcPr>
            <w:tcW w:w="3078" w:type="dxa"/>
            <w:shd w:val="clear" w:color="auto" w:fill="F2F2F2"/>
          </w:tcPr>
          <w:p w:rsidR="000F143E" w:rsidRPr="004D0684" w:rsidRDefault="000F143E" w:rsidP="00224666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0684">
              <w:rPr>
                <w:rFonts w:asciiTheme="minorHAnsi" w:hAnsiTheme="minorHAnsi" w:cstheme="minorHAnsi"/>
                <w:b/>
                <w:sz w:val="22"/>
                <w:szCs w:val="22"/>
              </w:rPr>
              <w:t>Business Modeling Tools</w:t>
            </w:r>
          </w:p>
        </w:tc>
        <w:tc>
          <w:tcPr>
            <w:tcW w:w="5796" w:type="dxa"/>
          </w:tcPr>
          <w:p w:rsidR="000F143E" w:rsidRPr="004D0684" w:rsidRDefault="000F143E" w:rsidP="00224666">
            <w:pPr>
              <w:contextualSpacing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D0684">
              <w:rPr>
                <w:rFonts w:asciiTheme="minorHAnsi" w:eastAsia="Times New Roman" w:hAnsiTheme="minorHAnsi" w:cstheme="minorHAnsi"/>
                <w:sz w:val="22"/>
                <w:szCs w:val="22"/>
              </w:rPr>
              <w:t>Rational Rose, Rational Software Architect, Microsoft Visio</w:t>
            </w:r>
          </w:p>
        </w:tc>
      </w:tr>
    </w:tbl>
    <w:p w:rsidR="004D0684" w:rsidRPr="004D0684" w:rsidRDefault="004D0684" w:rsidP="007A02F8">
      <w:pPr>
        <w:rPr>
          <w:rFonts w:asciiTheme="minorHAnsi" w:eastAsia="Calibri" w:hAnsiTheme="minorHAnsi" w:cstheme="minorHAnsi"/>
          <w:b/>
          <w:sz w:val="22"/>
          <w:szCs w:val="22"/>
        </w:rPr>
      </w:pPr>
    </w:p>
    <w:p w:rsidR="004D0684" w:rsidRPr="004D0684" w:rsidRDefault="004453A1" w:rsidP="007A02F8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4D0684">
        <w:rPr>
          <w:rFonts w:asciiTheme="minorHAnsi" w:eastAsia="Calibri" w:hAnsiTheme="minorHAnsi" w:cstheme="minorHAnsi"/>
          <w:b/>
          <w:sz w:val="22"/>
          <w:szCs w:val="22"/>
        </w:rPr>
        <w:t>Fremont Bank, Fremont, CA  </w:t>
      </w:r>
      <w:r w:rsidR="00FB02ED" w:rsidRPr="004D0684">
        <w:rPr>
          <w:rFonts w:asciiTheme="minorHAnsi" w:eastAsia="Calibri" w:hAnsiTheme="minorHAnsi" w:cstheme="minorHAnsi"/>
          <w:b/>
          <w:sz w:val="22"/>
          <w:szCs w:val="22"/>
        </w:rPr>
        <w:t>      </w:t>
      </w:r>
      <w:r w:rsidR="004D0684" w:rsidRPr="004D0684"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                                                                        May-2016-Oct-2017</w:t>
      </w:r>
      <w:r w:rsidR="00FB02ED" w:rsidRPr="004D0684">
        <w:rPr>
          <w:rFonts w:asciiTheme="minorHAnsi" w:eastAsia="Calibri" w:hAnsiTheme="minorHAnsi" w:cstheme="minorHAnsi"/>
          <w:b/>
          <w:sz w:val="22"/>
          <w:szCs w:val="22"/>
        </w:rPr>
        <w:t>  </w:t>
      </w:r>
    </w:p>
    <w:p w:rsidR="007A02F8" w:rsidRPr="004D0684" w:rsidRDefault="007A02F8" w:rsidP="007A02F8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4D0684">
        <w:rPr>
          <w:rFonts w:asciiTheme="minorHAnsi" w:eastAsia="Calibri" w:hAnsiTheme="minorHAnsi" w:cstheme="minorHAnsi"/>
          <w:b/>
          <w:sz w:val="22"/>
          <w:szCs w:val="22"/>
        </w:rPr>
        <w:t xml:space="preserve">Sr. QA /Automation Engineer    </w:t>
      </w:r>
    </w:p>
    <w:p w:rsidR="003F2915" w:rsidRPr="004D0684" w:rsidRDefault="004453A1" w:rsidP="00224666">
      <w:pPr>
        <w:spacing w:after="12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Fremont Bank, Fremont, CA   </w:t>
      </w:r>
      <w:r w:rsidR="003F2915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is one of the largest and most recognized insurance companies in the United States. It not only provides personalized customer service but also have fast claims services. </w:t>
      </w:r>
      <w:r w:rsidR="00410DE3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Created Automated Tests using Coded UI</w:t>
      </w:r>
    </w:p>
    <w:p w:rsidR="00EE0453" w:rsidRPr="004D0684" w:rsidRDefault="00EE0453" w:rsidP="00224666">
      <w:pPr>
        <w:spacing w:after="120"/>
        <w:rPr>
          <w:rFonts w:asciiTheme="minorHAnsi" w:eastAsia="Calibri" w:hAnsiTheme="minorHAnsi" w:cstheme="minorHAnsi"/>
          <w:b/>
          <w:sz w:val="22"/>
          <w:szCs w:val="22"/>
        </w:rPr>
      </w:pPr>
      <w:r w:rsidRPr="004D0684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8F78A4" w:rsidRPr="004D0684" w:rsidRDefault="008F78A4" w:rsidP="008F78A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Created Coded UI Automation Test Framework in C#</w:t>
      </w:r>
      <w:r w:rsidR="00066053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using VS 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including Libraries, Utilities and helper functions in C# </w:t>
      </w:r>
    </w:p>
    <w:p w:rsidR="00410DE3" w:rsidRPr="004D0684" w:rsidRDefault="002A1F25" w:rsidP="008F78A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Responsible for develop and execution of the Soap</w:t>
      </w:r>
      <w:r w:rsidR="0061628A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UI Automation Test scenarios, suites and cases for Functional, Integration, System, Performance &amp; Regression Testing</w:t>
      </w:r>
    </w:p>
    <w:p w:rsidR="008F78A4" w:rsidRPr="004D0684" w:rsidRDefault="008F78A4" w:rsidP="008F78A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Proven ability in using various tools like Visual Studio Team System, Coded UI, MS Visio, Octopus, and Hyper V etc., in design, development and deployment of applications.</w:t>
      </w:r>
    </w:p>
    <w:p w:rsidR="000F1EEF" w:rsidRPr="004D0684" w:rsidRDefault="000F1EEF" w:rsidP="008F78A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Participated in designing Automation functions in </w:t>
      </w:r>
      <w:r w:rsidRPr="004D0684">
        <w:rPr>
          <w:rFonts w:asciiTheme="minorHAnsi" w:eastAsia="Times New Roman" w:hAnsiTheme="minorHAnsi" w:cstheme="minorHAnsi"/>
          <w:sz w:val="22"/>
          <w:szCs w:val="22"/>
        </w:rPr>
        <w:t>VB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 Script for the Ripple Reports data validations.</w:t>
      </w:r>
    </w:p>
    <w:p w:rsidR="0047231F" w:rsidRPr="004D0684" w:rsidRDefault="0047231F" w:rsidP="0047231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Experience assessing testing processes, creating, implementing testing strategies and SQA strategies using Agile-testing methodology in UAT phase. </w:t>
      </w:r>
    </w:p>
    <w:p w:rsidR="00437E3E" w:rsidRPr="004D0684" w:rsidRDefault="00437E3E" w:rsidP="00437E3E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Analyzed business requirements, system requirement specifications and responsible for documenting functional requirements in ALM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Update the JIRA with manual/automated test cases.</w:t>
      </w:r>
    </w:p>
    <w:p w:rsidR="00066053" w:rsidRPr="004D0684" w:rsidRDefault="00066053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Developed, deployed, and executed automated tests using Visual Studio TFS coded UI Testing, C#, and Telerik Test Studio.</w:t>
      </w:r>
    </w:p>
    <w:p w:rsidR="00410DE3" w:rsidRPr="004D0684" w:rsidRDefault="00410DE3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Perform system integration testing, Coded UI testing</w:t>
      </w:r>
    </w:p>
    <w:p w:rsidR="000F1EEF" w:rsidRPr="004D0684" w:rsidRDefault="000F1EEF" w:rsidP="000F1EE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Developed Web forms/user interfaces using C#/VB.NET and ASP.NET.</w:t>
      </w:r>
    </w:p>
    <w:p w:rsidR="00437E3E" w:rsidRPr="004D0684" w:rsidRDefault="00D25417" w:rsidP="00437E3E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Prepared Data including raw and XML data, SOAP UI messages that satisfies all the business conditions and real world scenarios.</w:t>
      </w:r>
    </w:p>
    <w:p w:rsidR="004F774A" w:rsidRPr="004D0684" w:rsidRDefault="004F774A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Developed and executed various SQA</w:t>
      </w:r>
      <w:r w:rsidR="00224666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BASIC scripts using Robot for automated testing of each individual functionality &amp; Regression Testing of the applications. Used Visio for modeling. </w:t>
      </w:r>
    </w:p>
    <w:p w:rsidR="00381154" w:rsidRPr="004D0684" w:rsidRDefault="00381154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Gave demos, wrote tutorials, and taught test team members individually in Selenium and Coded-UI</w:t>
      </w:r>
    </w:p>
    <w:p w:rsidR="00436A22" w:rsidRPr="004D0684" w:rsidRDefault="00436A22" w:rsidP="00436A22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Experience using Web Services request and Responses during testing</w:t>
      </w:r>
    </w:p>
    <w:p w:rsidR="000F1EEF" w:rsidRPr="004D0684" w:rsidRDefault="000F1EEF" w:rsidP="00436A22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Involved in using </w:t>
      </w:r>
      <w:r w:rsidRPr="004D0684">
        <w:rPr>
          <w:rFonts w:asciiTheme="minorHAnsi" w:eastAsia="Times New Roman" w:hAnsiTheme="minorHAnsi" w:cstheme="minorHAnsi"/>
          <w:sz w:val="22"/>
          <w:szCs w:val="22"/>
        </w:rPr>
        <w:t>VB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 Scripts in QTP to access webpage script variables.</w:t>
      </w:r>
    </w:p>
    <w:p w:rsidR="00437E3E" w:rsidRPr="004D0684" w:rsidRDefault="00437E3E" w:rsidP="00437E3E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lastRenderedPageBreak/>
        <w:t xml:space="preserve">Executing post build verification tests </w:t>
      </w:r>
      <w:r w:rsidR="009D3A2A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using HP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-Quick</w:t>
      </w:r>
      <w:r w:rsidR="006A2FF5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Test Professional Test Automation Tool. Creating new test scripts, Capturing new GUI’s for window validation during QTP scripts execution</w:t>
      </w:r>
    </w:p>
    <w:p w:rsidR="00437E3E" w:rsidRPr="004D0684" w:rsidRDefault="006C2CEF" w:rsidP="00437E3E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Support the UAT team during their testing.</w:t>
      </w:r>
      <w:r w:rsidR="00437E3E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</w:p>
    <w:p w:rsidR="00436A22" w:rsidRPr="004D0684" w:rsidRDefault="00436A22" w:rsidP="00410DE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Created and consumed SOAP / Restful Web Services.</w:t>
      </w:r>
    </w:p>
    <w:p w:rsidR="008F78A4" w:rsidRPr="004D0684" w:rsidRDefault="008F78A4" w:rsidP="0038115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Executed test scripts using coded UI and Silver Light unit test frame work</w:t>
      </w:r>
    </w:p>
    <w:p w:rsidR="006C2CEF" w:rsidRPr="004D0684" w:rsidRDefault="00437E3E" w:rsidP="00437E3E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Executed various test scenarios and monitored the system behavior under load in Load Runner</w:t>
      </w:r>
    </w:p>
    <w:p w:rsidR="0040570D" w:rsidRPr="004D0684" w:rsidRDefault="0040570D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Assisted with the creation of the training package for “Test Design Process” to train SQA team.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Wrote SQL Scripts to verify data in the database and verify consistency with application. </w:t>
      </w:r>
    </w:p>
    <w:p w:rsidR="00820F78" w:rsidRPr="004D0684" w:rsidRDefault="00EE0453" w:rsidP="00437E3E">
      <w:pPr>
        <w:tabs>
          <w:tab w:val="left" w:pos="90"/>
        </w:tabs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: </w:t>
      </w:r>
      <w:r w:rsidR="004F774A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Selenium Suite, Java, </w:t>
      </w:r>
      <w:r w:rsidR="0047231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Agile </w:t>
      </w:r>
      <w:r w:rsidR="006C2CE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J2EE,</w:t>
      </w:r>
      <w:r w:rsidR="00CE299B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436A22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Web services, REST ful</w:t>
      </w:r>
      <w:r w:rsidR="00437E3E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Rational Clear </w:t>
      </w:r>
      <w:r w:rsidR="00CE299B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Quality </w:t>
      </w:r>
      <w:r w:rsidR="00503C94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center, Oracle</w:t>
      </w:r>
      <w:r w:rsidR="00437E3E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8F78A4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SQL Server </w:t>
      </w:r>
      <w:r w:rsidR="00381154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,</w:t>
      </w:r>
      <w:r w:rsidR="006C2CE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My</w:t>
      </w:r>
      <w:r w:rsidR="00CE299B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6C2CE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SQL, </w:t>
      </w:r>
      <w:r w:rsidR="00437E3E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Load Runner</w:t>
      </w:r>
      <w:r w:rsidR="006954A9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 w:rsidR="006C2CE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UNIX, JIRA. </w:t>
      </w:r>
      <w:r w:rsidR="00D25417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SOAP UI</w:t>
      </w:r>
      <w:r w:rsidR="008F78A4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 w:rsidR="00066053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TFS,</w:t>
      </w:r>
      <w:r w:rsidR="00381154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VB Script </w:t>
      </w:r>
      <w:r w:rsidR="008F78A4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Coded UI,</w:t>
      </w:r>
    </w:p>
    <w:p w:rsidR="00820F78" w:rsidRPr="004D0684" w:rsidRDefault="00820F78" w:rsidP="00224666">
      <w:pPr>
        <w:rPr>
          <w:rFonts w:asciiTheme="minorHAnsi" w:eastAsia="Calibri" w:hAnsiTheme="minorHAnsi" w:cstheme="minorHAnsi"/>
          <w:b/>
          <w:sz w:val="22"/>
          <w:szCs w:val="22"/>
        </w:rPr>
      </w:pPr>
    </w:p>
    <w:p w:rsidR="004D0684" w:rsidRPr="004D0684" w:rsidRDefault="004D0684" w:rsidP="004D0684">
      <w:pPr>
        <w:pStyle w:val="NormalArial"/>
        <w:rPr>
          <w:rFonts w:asciiTheme="minorHAnsi" w:hAnsiTheme="minorHAnsi" w:cstheme="minorHAnsi"/>
          <w:b/>
          <w:bCs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>Wells Fargo Services Company- Minneapolis</w:t>
      </w:r>
      <w:r w:rsidRPr="004D0684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MN</w:t>
      </w:r>
      <w:r w:rsidRPr="004D0684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4D0684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May-2014-Apr</w:t>
      </w:r>
      <w:r w:rsidRPr="004D0684">
        <w:rPr>
          <w:rFonts w:asciiTheme="minorHAnsi" w:hAnsiTheme="minorHAnsi" w:cstheme="minorHAnsi"/>
          <w:b/>
          <w:sz w:val="22"/>
          <w:szCs w:val="22"/>
        </w:rPr>
        <w:t>-201</w:t>
      </w:r>
      <w:r w:rsidRPr="004D0684">
        <w:rPr>
          <w:rFonts w:asciiTheme="minorHAnsi" w:hAnsiTheme="minorHAnsi" w:cstheme="minorHAnsi"/>
          <w:b/>
          <w:sz w:val="22"/>
          <w:szCs w:val="22"/>
        </w:rPr>
        <w:t>6</w:t>
      </w:r>
      <w:r w:rsidRPr="004D0684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:rsidR="004D0684" w:rsidRPr="004D0684" w:rsidRDefault="004D0684" w:rsidP="004D0684">
      <w:pPr>
        <w:ind w:hanging="720"/>
        <w:rPr>
          <w:rFonts w:asciiTheme="minorHAnsi" w:hAnsiTheme="minorHAnsi" w:cstheme="minorHAnsi"/>
          <w:b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D0684">
        <w:rPr>
          <w:rFonts w:asciiTheme="minorHAnsi" w:hAnsiTheme="minorHAnsi" w:cstheme="minorHAnsi"/>
          <w:b/>
          <w:sz w:val="22"/>
          <w:szCs w:val="22"/>
        </w:rPr>
        <w:tab/>
      </w:r>
      <w:r w:rsidRPr="004D0684">
        <w:rPr>
          <w:rFonts w:asciiTheme="minorHAnsi" w:hAnsiTheme="minorHAnsi" w:cstheme="minorHAnsi"/>
          <w:b/>
          <w:sz w:val="22"/>
          <w:szCs w:val="22"/>
        </w:rPr>
        <w:t>QA Analyst</w:t>
      </w:r>
    </w:p>
    <w:p w:rsidR="004D0684" w:rsidRPr="004D0684" w:rsidRDefault="004D0684" w:rsidP="004D0684">
      <w:pPr>
        <w:rPr>
          <w:rFonts w:asciiTheme="minorHAnsi" w:hAnsiTheme="minorHAnsi" w:cstheme="minorHAnsi"/>
          <w:color w:val="222222"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 xml:space="preserve">Project Descriptions:  </w:t>
      </w:r>
      <w:r w:rsidRPr="004D0684">
        <w:rPr>
          <w:rFonts w:asciiTheme="minorHAnsi" w:hAnsiTheme="minorHAnsi" w:cstheme="minorHAnsi"/>
          <w:sz w:val="22"/>
          <w:szCs w:val="22"/>
        </w:rPr>
        <w:t>DFS 1073: The project was to ensure that Global Remittance Services (GRS) and the Express Send service are compliant with all applicable regulations of Section 1073 of the Dodd-Frank Wall Street Reform and Consumer Protection Act.</w:t>
      </w:r>
    </w:p>
    <w:p w:rsidR="004D0684" w:rsidRPr="004D0684" w:rsidRDefault="004D0684" w:rsidP="004D0684">
      <w:pPr>
        <w:ind w:hanging="720"/>
        <w:rPr>
          <w:rFonts w:asciiTheme="minorHAnsi" w:hAnsiTheme="minorHAnsi" w:cstheme="minorHAnsi"/>
          <w:sz w:val="22"/>
          <w:szCs w:val="22"/>
        </w:rPr>
      </w:pPr>
    </w:p>
    <w:p w:rsidR="004D0684" w:rsidRPr="004D0684" w:rsidRDefault="004D0684" w:rsidP="004D0684">
      <w:pPr>
        <w:rPr>
          <w:rFonts w:asciiTheme="minorHAnsi" w:hAnsiTheme="minorHAnsi" w:cstheme="minorHAnsi"/>
          <w:b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Interacted with Client, Business, and Development teams in JAD sessions for requirement analysis.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Reviewed</w:t>
      </w:r>
      <w:r>
        <w:rPr>
          <w:rFonts w:asciiTheme="minorHAnsi" w:hAnsiTheme="minorHAnsi" w:cstheme="minorHAnsi"/>
          <w:sz w:val="22"/>
        </w:rPr>
        <w:t xml:space="preserve"> </w:t>
      </w:r>
      <w:r w:rsidRPr="004D0684">
        <w:rPr>
          <w:rFonts w:asciiTheme="minorHAnsi" w:hAnsiTheme="minorHAnsi" w:cstheme="minorHAnsi"/>
          <w:sz w:val="22"/>
        </w:rPr>
        <w:t>project documents like BRD, PDD, and FSD, Build Release documents etc.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Determined test approaches, assumptions and constraints for various testing strategies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Created Test Plan and review with project team members.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Created Test Cases in HP ALM.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Checked log files on daily basis to verify Test environment is up and running.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Executed Automated Test Cases using QTP and GhTester.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Used DbVisualiser to perform Back End Testing using SQL queries.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Tested Webservice by validating SOAP request and response XML using Actional Diagnostic and SOAP UI.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Involved in Agile Management and Software Development methodology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Analyzed test results, reported the findings and tracked defect in HP ALM.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Created an ad hoc defect tracker on Microsoft (TFS) Team Foundation Server to track testing related issues that arose during testing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Actively Participated in Defect Triage Meetings explaining defects to the Dev and Project Team.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Performed Smoke (Sanity) testing, Functional testing, SIT, UAT and End to End Testing of Web Applications and Web services.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 xml:space="preserve">Prepared Defect Reports, Daily Status Report, Requirement Tracibility Matrix (RTM) and QA Test Summary and Sign-off documents. 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 xml:space="preserve">The Test sets that covered all aspects of the application functionality were scheduled and executed using Quality Center and TFS (Team foundation server). </w:t>
      </w:r>
    </w:p>
    <w:p w:rsidR="004D0684" w:rsidRPr="004D0684" w:rsidRDefault="004D0684" w:rsidP="004D0684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Mentored Interns in QA methodologies and activities, applications under test; trained several members of the team on QA tools by conducting demo sessions and by creating standard operating procedures.</w:t>
      </w:r>
    </w:p>
    <w:p w:rsidR="004D0684" w:rsidRPr="004D0684" w:rsidRDefault="004D0684" w:rsidP="004D068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D0684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4D0684">
        <w:rPr>
          <w:rFonts w:asciiTheme="minorHAnsi" w:hAnsiTheme="minorHAnsi" w:cstheme="minorHAnsi"/>
          <w:sz w:val="22"/>
          <w:szCs w:val="22"/>
        </w:rPr>
        <w:t xml:space="preserve"> QTP, HP ALM (QC),DbVisualiser, Gh Tester, Actional diagnostics, Agile, SOAP UI, MS Excel, Web Services, ORACLE, SQL</w:t>
      </w:r>
    </w:p>
    <w:p w:rsidR="00DE2EF4" w:rsidRPr="004D0684" w:rsidRDefault="00756B70" w:rsidP="00224666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5B3BFE" w:rsidRPr="004D0684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</w:t>
      </w:r>
    </w:p>
    <w:p w:rsidR="004D0684" w:rsidRDefault="006C2CEF" w:rsidP="00224666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4D0684">
        <w:rPr>
          <w:rFonts w:asciiTheme="minorHAnsi" w:eastAsia="Calibri" w:hAnsiTheme="minorHAnsi" w:cstheme="minorHAnsi"/>
          <w:b/>
          <w:sz w:val="22"/>
          <w:szCs w:val="22"/>
        </w:rPr>
        <w:lastRenderedPageBreak/>
        <w:t xml:space="preserve">Client: </w:t>
      </w:r>
      <w:r w:rsidR="00044939" w:rsidRPr="004D0684">
        <w:rPr>
          <w:rFonts w:asciiTheme="minorHAnsi" w:hAnsiTheme="minorHAnsi" w:cstheme="minorHAnsi"/>
          <w:b/>
          <w:bCs/>
          <w:sz w:val="22"/>
          <w:szCs w:val="22"/>
        </w:rPr>
        <w:t>OneBeacon Insurance, Canton, MA</w:t>
      </w:r>
      <w:r w:rsidR="00044939" w:rsidRPr="004D0684">
        <w:rPr>
          <w:rFonts w:asciiTheme="minorHAnsi" w:eastAsia="Calibri" w:hAnsiTheme="minorHAnsi" w:cstheme="minorHAnsi"/>
          <w:b/>
          <w:sz w:val="22"/>
          <w:szCs w:val="22"/>
        </w:rPr>
        <w:t xml:space="preserve">   </w:t>
      </w:r>
      <w:r w:rsidR="004D0684"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                                                      Mar-2012-Apr-2014</w:t>
      </w:r>
      <w:r w:rsidR="004D0684" w:rsidRPr="004D0684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:rsidR="006C2CEF" w:rsidRPr="004D0684" w:rsidRDefault="007A02F8" w:rsidP="00224666">
      <w:pPr>
        <w:rPr>
          <w:rFonts w:asciiTheme="minorHAnsi" w:eastAsia="Calibri" w:hAnsiTheme="minorHAnsi" w:cstheme="minorHAnsi"/>
          <w:sz w:val="22"/>
          <w:szCs w:val="22"/>
        </w:rPr>
      </w:pPr>
      <w:r w:rsidRPr="004D0684">
        <w:rPr>
          <w:rFonts w:asciiTheme="minorHAnsi" w:eastAsia="Calibri" w:hAnsiTheme="minorHAnsi" w:cstheme="minorHAnsi"/>
          <w:b/>
          <w:sz w:val="22"/>
          <w:szCs w:val="22"/>
        </w:rPr>
        <w:t>QA Automation Engineer</w:t>
      </w:r>
      <w:r w:rsidR="006C2CEF" w:rsidRPr="004D0684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:rsidR="00044939" w:rsidRPr="004D0684" w:rsidRDefault="00044939" w:rsidP="00224666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OneBeacon Insurance Group (OneBeacon) provides specialty insurance solutions professional liability; ocean and inland marine; collector cars and boats; energy; entertainment, sports and leisure; excess property; environmental; group accident; programs; public entities; technology; and tuition refund. Was involved in Claims Document Management System (modified Agile development) project which included testing of Document Management, Imaging and Scanning applications.</w:t>
      </w:r>
    </w:p>
    <w:p w:rsidR="008D740F" w:rsidRPr="004D0684" w:rsidRDefault="008D740F" w:rsidP="00224666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4D0684">
        <w:rPr>
          <w:rFonts w:asciiTheme="minorHAnsi" w:eastAsia="Calibri" w:hAnsiTheme="minorHAnsi" w:cstheme="minorHAnsi"/>
          <w:b/>
          <w:sz w:val="22"/>
          <w:szCs w:val="22"/>
        </w:rPr>
        <w:t>Responsibilities</w:t>
      </w:r>
    </w:p>
    <w:p w:rsidR="00044939" w:rsidRPr="004D0684" w:rsidRDefault="00044939" w:rsidP="0038115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Knowledge of software development life cycle (SDLC) and defect management life cycle methodologies. 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Worked on test automation framework and test cases in Selenium on the web-based applications. </w:t>
      </w:r>
    </w:p>
    <w:p w:rsidR="00381154" w:rsidRPr="004D0684" w:rsidRDefault="00381154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Automate Main functionality with Selenium web driver and Coded UI.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Created Automation scenarios for regression testing using the manual test case flows.</w:t>
      </w:r>
    </w:p>
    <w:p w:rsidR="002A1F25" w:rsidRPr="004D0684" w:rsidRDefault="002A1F25" w:rsidP="006954A9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Responsibilities included acceptance testing, functional testing, Integration testing, system testing and performance testing.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Utilized Load Runner for performance testing to analyze the response times of the business transactions under load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Created the UAT Plan and test scripts and participated in UAT.</w:t>
      </w:r>
    </w:p>
    <w:p w:rsidR="00C15D66" w:rsidRPr="004D0684" w:rsidRDefault="00C15D66" w:rsidP="0038115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Implementation of Python module to handle the text and language processing, use of bridge in jython to ensure that java program can interact with the java module</w:t>
      </w:r>
    </w:p>
    <w:p w:rsidR="00381154" w:rsidRPr="004D0684" w:rsidRDefault="00381154" w:rsidP="0038115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Experience </w:t>
      </w:r>
      <w:r w:rsidR="009A7286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 test automation using C# 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and Coded UI.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Used Rally tool for Scrum and test case management, managed test results and for creating the defects in Dev environment in QA environment.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Analyzed the Batch Process, Work-flow behavior and SOA/ Web Services testing using Soap</w:t>
      </w:r>
      <w:r w:rsidR="007A02F8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UI.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Performed white box (API tests) on Stored Procedures, verified complex constraints/business rules implemented in triggers through the backend.</w:t>
      </w:r>
    </w:p>
    <w:p w:rsidR="009D3A2A" w:rsidRPr="004D0684" w:rsidRDefault="009D3A2A" w:rsidP="009D3A2A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Demonstrated skills using best practices in QA methodologies including automated testing techniques, White Box and Performance/Load testing strategies, Release Management and Customer Support.</w:t>
      </w:r>
    </w:p>
    <w:p w:rsidR="002A1F25" w:rsidRPr="004D0684" w:rsidRDefault="002A1F25" w:rsidP="0038115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Implemented the data driven frame in SOAP UI and Tested various functions in  web services with different sets of data.</w:t>
      </w:r>
    </w:p>
    <w:p w:rsidR="00381154" w:rsidRPr="004D0684" w:rsidRDefault="00381154" w:rsidP="0038115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Responsible for Automation (Using Coded UI) in Visual Studio(C#) and functional testing.</w:t>
      </w:r>
    </w:p>
    <w:p w:rsidR="006C2CEF" w:rsidRPr="004D0684" w:rsidRDefault="006C2CEF" w:rsidP="0022466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Followed project milestones; design, implement, document, and execute tests. Evaluated and communicated results and reported module failures.</w:t>
      </w:r>
    </w:p>
    <w:p w:rsidR="00F44B6C" w:rsidRPr="004D0684" w:rsidRDefault="00C522DD" w:rsidP="00224666">
      <w:pPr>
        <w:rPr>
          <w:rFonts w:asciiTheme="minorHAnsi" w:hAnsiTheme="minorHAnsi" w:cstheme="minorHAnsi"/>
          <w:bCs/>
          <w:i/>
          <w:sz w:val="22"/>
          <w:szCs w:val="22"/>
        </w:rPr>
      </w:pPr>
      <w:r w:rsidRPr="004D0684">
        <w:rPr>
          <w:rFonts w:asciiTheme="minorHAnsi" w:eastAsia="Calibri" w:hAnsiTheme="minorHAnsi" w:cstheme="minorHAnsi"/>
          <w:b/>
          <w:sz w:val="22"/>
          <w:szCs w:val="22"/>
        </w:rPr>
        <w:t>Environment:</w:t>
      </w:r>
      <w:r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2A1619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6C2CE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Java,</w:t>
      </w:r>
      <w:r w:rsidR="00C15D66" w:rsidRPr="004D0684">
        <w:rPr>
          <w:rFonts w:asciiTheme="minorHAnsi" w:hAnsiTheme="minorHAnsi" w:cstheme="minorHAnsi"/>
          <w:sz w:val="22"/>
          <w:szCs w:val="22"/>
        </w:rPr>
        <w:t xml:space="preserve"> </w:t>
      </w:r>
      <w:r w:rsidR="006C2CE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Test</w:t>
      </w:r>
      <w:r w:rsidR="002A1F25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6C2CE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NG, Selenium Eclipse ID</w:t>
      </w:r>
      <w:r w:rsidR="007A02F8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E, </w:t>
      </w:r>
      <w:r w:rsidR="006C2CE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Oracle PLSQL, XML, HTML, DHTML,</w:t>
      </w:r>
      <w:r w:rsidR="002A1F25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SOAP, UI</w:t>
      </w:r>
      <w:r w:rsidR="006C2CEF" w:rsidRPr="004D0684">
        <w:rPr>
          <w:rFonts w:asciiTheme="minorHAnsi" w:eastAsia="Times New Roman" w:hAnsiTheme="minorHAnsi" w:cstheme="minorHAnsi"/>
          <w:color w:val="000000"/>
          <w:sz w:val="22"/>
          <w:szCs w:val="22"/>
        </w:rPr>
        <w:t> Load Runner, Quality Center, JIRA, UNIX ,Windows XP.</w:t>
      </w:r>
    </w:p>
    <w:p w:rsidR="004D0684" w:rsidRDefault="004D0684" w:rsidP="004D0684">
      <w:pPr>
        <w:ind w:hanging="720"/>
        <w:rPr>
          <w:rFonts w:asciiTheme="minorHAnsi" w:hAnsiTheme="minorHAnsi" w:cstheme="minorHAnsi"/>
          <w:b/>
          <w:sz w:val="22"/>
          <w:szCs w:val="22"/>
        </w:rPr>
      </w:pPr>
    </w:p>
    <w:p w:rsidR="004D0684" w:rsidRPr="004D0684" w:rsidRDefault="004D0684" w:rsidP="004D0684">
      <w:pPr>
        <w:rPr>
          <w:rFonts w:asciiTheme="minorHAnsi" w:hAnsiTheme="minorHAnsi" w:cstheme="minorHAnsi"/>
          <w:b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 xml:space="preserve">Allstate Insurance, Northbrook, IL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Apr-2010-Feb-2012</w:t>
      </w:r>
    </w:p>
    <w:p w:rsidR="004D0684" w:rsidRPr="004D0684" w:rsidRDefault="004D0684" w:rsidP="004D0684">
      <w:pPr>
        <w:rPr>
          <w:rFonts w:asciiTheme="minorHAnsi" w:hAnsiTheme="minorHAnsi" w:cstheme="minorHAnsi"/>
          <w:b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>QA Analyst</w:t>
      </w:r>
    </w:p>
    <w:p w:rsidR="004D0684" w:rsidRPr="004D0684" w:rsidRDefault="004D0684" w:rsidP="004D0684">
      <w:pPr>
        <w:rPr>
          <w:rFonts w:asciiTheme="minorHAnsi" w:hAnsiTheme="minorHAnsi" w:cstheme="minorHAnsi"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 xml:space="preserve">Project Descriptions:  </w:t>
      </w:r>
      <w:r w:rsidRPr="004D0684">
        <w:rPr>
          <w:rFonts w:asciiTheme="minorHAnsi" w:hAnsiTheme="minorHAnsi" w:cstheme="minorHAnsi"/>
          <w:sz w:val="22"/>
          <w:szCs w:val="22"/>
        </w:rPr>
        <w:t>WellPoint, Inc. is one of the largest health benefits companies in the United States. Through its networks nationwide, the company delivers a number of leading health benefit solutions through a broad portfolio of integrated health care plans and related services, along with a wide range of specialty products such as life and disability insurance benefits, dental, vision, behavioral health benefit services, as well as long term care insurance and flexible spending accounts.</w:t>
      </w:r>
    </w:p>
    <w:p w:rsidR="004D0684" w:rsidRDefault="004D0684" w:rsidP="004D0684">
      <w:pPr>
        <w:rPr>
          <w:rFonts w:asciiTheme="minorHAnsi" w:eastAsia="Malgun Gothic" w:hAnsiTheme="minorHAnsi" w:cstheme="minorHAnsi"/>
          <w:b/>
          <w:color w:val="000000"/>
          <w:sz w:val="22"/>
          <w:szCs w:val="22"/>
        </w:rPr>
      </w:pPr>
    </w:p>
    <w:p w:rsidR="004D0684" w:rsidRDefault="004D0684" w:rsidP="004D0684">
      <w:pPr>
        <w:rPr>
          <w:rFonts w:asciiTheme="minorHAnsi" w:eastAsia="Malgun Gothic" w:hAnsiTheme="minorHAnsi" w:cstheme="minorHAnsi"/>
          <w:b/>
          <w:color w:val="000000"/>
          <w:sz w:val="22"/>
          <w:szCs w:val="22"/>
        </w:rPr>
      </w:pPr>
    </w:p>
    <w:p w:rsidR="004D0684" w:rsidRPr="004D0684" w:rsidRDefault="004D0684" w:rsidP="004D0684">
      <w:pPr>
        <w:rPr>
          <w:rFonts w:asciiTheme="minorHAnsi" w:eastAsia="Malgun Gothic" w:hAnsiTheme="minorHAnsi" w:cstheme="minorHAnsi"/>
          <w:b/>
          <w:color w:val="000000"/>
          <w:sz w:val="22"/>
          <w:szCs w:val="22"/>
        </w:rPr>
      </w:pPr>
      <w:r w:rsidRPr="004D0684">
        <w:rPr>
          <w:rFonts w:asciiTheme="minorHAnsi" w:eastAsia="Malgun Gothic" w:hAnsiTheme="minorHAnsi" w:cstheme="minorHAnsi"/>
          <w:b/>
          <w:color w:val="000000"/>
          <w:sz w:val="22"/>
          <w:szCs w:val="22"/>
        </w:rPr>
        <w:lastRenderedPageBreak/>
        <w:t>Responsibilities: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Defined test cases and test scenarios for functional, navigational and regression testing as per the requirements of the site.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 xml:space="preserve">Analyzed Web Services Specification documents to design test cases for web services. Implemented Agile (SCRUM) iterative development methodology.  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Performed GUI testing, functional, regression, integration and smoke testing on different components of the application.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Analyzed the application and decided which parts to be manually tested, and which to be tested automatically.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Automated the assigned modules using Quick Test Professional.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Created Functions Library to write reusable functions using VBScript.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Used the Agile methodology to build the different phases of Software development life cycle.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Performed Exceptional Handling using Recovery Manager in QTP.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Reporting bugs in TFS and creating daily, end of cycle and final test report for all the stakeholders of the project.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Enhanced the Automation Scripts in Quick Test Pro by using actions and reusable   actions.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Used Parameterization and Data Driven Testing in Quick Test Pro.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Active participation in decision-making &amp; QA meetings.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Used Groovy Scripting in SOAP UI for Data Driven Testing using Oracle 9i as a backend database server. Customized the script using conditional statements, assertions and looping statements to meet the requirements specifications for web services.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Defect logging and tracking using TFS.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Performed batch testing by using testrunner.bat file and generated detail summary reports.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4D0684">
        <w:rPr>
          <w:rFonts w:asciiTheme="minorHAnsi" w:hAnsiTheme="minorHAnsi" w:cstheme="minorHAnsi"/>
          <w:sz w:val="22"/>
        </w:rPr>
        <w:t>Used Quality Center for Tracking Bugs and new requirements.</w:t>
      </w:r>
    </w:p>
    <w:p w:rsidR="004D0684" w:rsidRPr="004D0684" w:rsidRDefault="004D0684" w:rsidP="004D068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bookmarkStart w:id="1" w:name="l%3Abs380"/>
      <w:bookmarkStart w:id="2" w:name="l%3Abs379"/>
      <w:bookmarkStart w:id="3" w:name="l%3Abs378"/>
      <w:bookmarkEnd w:id="1"/>
      <w:bookmarkEnd w:id="2"/>
      <w:bookmarkEnd w:id="3"/>
      <w:r w:rsidRPr="004D0684">
        <w:rPr>
          <w:rFonts w:asciiTheme="minorHAnsi" w:hAnsiTheme="minorHAnsi" w:cstheme="minorHAnsi"/>
          <w:sz w:val="22"/>
        </w:rPr>
        <w:t>Extensively used SQL scripts for backend testing to ensure data integrity and consistency.   </w:t>
      </w:r>
    </w:p>
    <w:p w:rsidR="004D0684" w:rsidRPr="004D0684" w:rsidRDefault="004D0684" w:rsidP="004D0684">
      <w:pPr>
        <w:rPr>
          <w:rFonts w:asciiTheme="minorHAnsi" w:hAnsiTheme="minorHAnsi" w:cstheme="minorHAnsi"/>
          <w:sz w:val="22"/>
          <w:szCs w:val="22"/>
        </w:rPr>
      </w:pPr>
      <w:r w:rsidRPr="004D068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4D0684">
        <w:rPr>
          <w:rFonts w:asciiTheme="minorHAnsi" w:hAnsiTheme="minorHAnsi" w:cstheme="minorHAnsi"/>
          <w:sz w:val="22"/>
          <w:szCs w:val="22"/>
        </w:rPr>
        <w:t xml:space="preserve"> Agile Scrum, Quick Test Professional Quality Center ALM, XML,WSDL, java, SOAPUI 3.4, J2EE, Windows 2003, Oracle 9i, Unix. IBM Mainframe. Foundation Server (TFS) ,Share Point</w:t>
      </w:r>
    </w:p>
    <w:p w:rsidR="00D53398" w:rsidRPr="004D0684" w:rsidRDefault="00D53398" w:rsidP="004D0684">
      <w:pPr>
        <w:spacing w:beforeLines="40" w:before="96" w:afterLines="40" w:after="96"/>
        <w:rPr>
          <w:rFonts w:asciiTheme="minorHAnsi" w:hAnsiTheme="minorHAnsi" w:cstheme="minorHAnsi"/>
          <w:bCs/>
          <w:i/>
          <w:sz w:val="22"/>
          <w:szCs w:val="22"/>
        </w:rPr>
      </w:pPr>
    </w:p>
    <w:sectPr w:rsidR="00D53398" w:rsidRPr="004D0684" w:rsidSect="004D0684">
      <w:headerReference w:type="default" r:id="rId10"/>
      <w:pgSz w:w="12240" w:h="15840"/>
      <w:pgMar w:top="1440" w:right="1440" w:bottom="1440" w:left="1440" w:header="187" w:footer="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F98" w:rsidRDefault="000F6F98" w:rsidP="00F3615A">
      <w:r>
        <w:separator/>
      </w:r>
    </w:p>
  </w:endnote>
  <w:endnote w:type="continuationSeparator" w:id="0">
    <w:p w:rsidR="000F6F98" w:rsidRDefault="000F6F98" w:rsidP="00F3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F98" w:rsidRDefault="000F6F98" w:rsidP="00F3615A">
      <w:r>
        <w:separator/>
      </w:r>
    </w:p>
  </w:footnote>
  <w:footnote w:type="continuationSeparator" w:id="0">
    <w:p w:rsidR="000F6F98" w:rsidRDefault="000F6F98" w:rsidP="00F36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620" w:rsidRDefault="0022749B" w:rsidP="007A02F8">
    <w:pPr>
      <w:pStyle w:val="Header"/>
      <w:tabs>
        <w:tab w:val="clear" w:pos="9360"/>
        <w:tab w:val="left" w:pos="-180"/>
        <w:tab w:val="right" w:pos="10350"/>
      </w:tabs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in;height:3in" o:bullet="t"/>
    </w:pict>
  </w:numPicBullet>
  <w:numPicBullet w:numPicBulletId="1">
    <w:pict>
      <v:shape id="_x0000_i1069" type="#_x0000_t75" style="width:3in;height:3in" o:bullet="t"/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  <w:szCs w:val="20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  <w:szCs w:val="20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  <w:szCs w:val="20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  <w:szCs w:val="20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  <w:szCs w:val="20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  <w:szCs w:val="20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  <w:szCs w:val="20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  <w:szCs w:val="20"/>
        <w:shd w:val="clear" w:color="auto" w:fill="FFFFFF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lang w:val="en-US"/>
      </w:rPr>
    </w:lvl>
  </w:abstractNum>
  <w:abstractNum w:abstractNumId="6">
    <w:nsid w:val="00D04B59"/>
    <w:multiLevelType w:val="hybridMultilevel"/>
    <w:tmpl w:val="09E641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513468C"/>
    <w:multiLevelType w:val="hybridMultilevel"/>
    <w:tmpl w:val="7CEC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0A09AE"/>
    <w:multiLevelType w:val="hybridMultilevel"/>
    <w:tmpl w:val="218C4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94C5814"/>
    <w:multiLevelType w:val="hybridMultilevel"/>
    <w:tmpl w:val="6F54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9E0F35"/>
    <w:multiLevelType w:val="hybridMultilevel"/>
    <w:tmpl w:val="476A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F9626F"/>
    <w:multiLevelType w:val="hybridMultilevel"/>
    <w:tmpl w:val="0986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77592"/>
    <w:multiLevelType w:val="hybridMultilevel"/>
    <w:tmpl w:val="46489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66668F"/>
    <w:multiLevelType w:val="hybridMultilevel"/>
    <w:tmpl w:val="765C1C0C"/>
    <w:lvl w:ilvl="0" w:tplc="44888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B263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B67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2CD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6C1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06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EE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40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CC6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4F7F5A"/>
    <w:multiLevelType w:val="hybridMultilevel"/>
    <w:tmpl w:val="B510D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4E00DB"/>
    <w:multiLevelType w:val="hybridMultilevel"/>
    <w:tmpl w:val="1982E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940B0D"/>
    <w:multiLevelType w:val="hybridMultilevel"/>
    <w:tmpl w:val="744ADCA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2A0E08B9"/>
    <w:multiLevelType w:val="hybridMultilevel"/>
    <w:tmpl w:val="9C723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582A94"/>
    <w:multiLevelType w:val="hybridMultilevel"/>
    <w:tmpl w:val="652E1E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1216963"/>
    <w:multiLevelType w:val="multilevel"/>
    <w:tmpl w:val="6F14C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1BF36B4"/>
    <w:multiLevelType w:val="hybridMultilevel"/>
    <w:tmpl w:val="B0681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703A5"/>
    <w:multiLevelType w:val="hybridMultilevel"/>
    <w:tmpl w:val="1D56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AA2C4F"/>
    <w:multiLevelType w:val="hybridMultilevel"/>
    <w:tmpl w:val="12A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36ED5"/>
    <w:multiLevelType w:val="hybridMultilevel"/>
    <w:tmpl w:val="3C1A0B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1023B29"/>
    <w:multiLevelType w:val="hybridMultilevel"/>
    <w:tmpl w:val="C9F6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8D7550"/>
    <w:multiLevelType w:val="hybridMultilevel"/>
    <w:tmpl w:val="EA18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A82D6B"/>
    <w:multiLevelType w:val="hybridMultilevel"/>
    <w:tmpl w:val="25E89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6B022F1"/>
    <w:multiLevelType w:val="multilevel"/>
    <w:tmpl w:val="63C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5961078"/>
    <w:multiLevelType w:val="hybridMultilevel"/>
    <w:tmpl w:val="0204C2C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7B029A"/>
    <w:multiLevelType w:val="multilevel"/>
    <w:tmpl w:val="DE6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9FC6009"/>
    <w:multiLevelType w:val="hybridMultilevel"/>
    <w:tmpl w:val="EFAAE9D6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5C1F2E"/>
    <w:multiLevelType w:val="multilevel"/>
    <w:tmpl w:val="A09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E0367E6"/>
    <w:multiLevelType w:val="hybridMultilevel"/>
    <w:tmpl w:val="7DF25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3D5B04"/>
    <w:multiLevelType w:val="hybridMultilevel"/>
    <w:tmpl w:val="FA2E7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E51AA9"/>
    <w:multiLevelType w:val="hybridMultilevel"/>
    <w:tmpl w:val="D2F0E446"/>
    <w:lvl w:ilvl="0" w:tplc="C530765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7D4B70"/>
    <w:multiLevelType w:val="multilevel"/>
    <w:tmpl w:val="A0A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7374CC"/>
    <w:multiLevelType w:val="hybridMultilevel"/>
    <w:tmpl w:val="BE58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147BCD"/>
    <w:multiLevelType w:val="multilevel"/>
    <w:tmpl w:val="5208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10340D2"/>
    <w:multiLevelType w:val="hybridMultilevel"/>
    <w:tmpl w:val="DD4C6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284958"/>
    <w:multiLevelType w:val="hybridMultilevel"/>
    <w:tmpl w:val="1582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6D7520"/>
    <w:multiLevelType w:val="hybridMultilevel"/>
    <w:tmpl w:val="C80E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DE1E1F"/>
    <w:multiLevelType w:val="hybridMultilevel"/>
    <w:tmpl w:val="7F6E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441608"/>
    <w:multiLevelType w:val="hybridMultilevel"/>
    <w:tmpl w:val="D606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1"/>
  </w:num>
  <w:num w:numId="3">
    <w:abstractNumId w:val="9"/>
  </w:num>
  <w:num w:numId="4">
    <w:abstractNumId w:val="19"/>
  </w:num>
  <w:num w:numId="5">
    <w:abstractNumId w:val="34"/>
  </w:num>
  <w:num w:numId="6">
    <w:abstractNumId w:val="14"/>
  </w:num>
  <w:num w:numId="7">
    <w:abstractNumId w:val="18"/>
  </w:num>
  <w:num w:numId="8">
    <w:abstractNumId w:val="32"/>
  </w:num>
  <w:num w:numId="9">
    <w:abstractNumId w:val="20"/>
  </w:num>
  <w:num w:numId="10">
    <w:abstractNumId w:val="11"/>
  </w:num>
  <w:num w:numId="11">
    <w:abstractNumId w:val="30"/>
  </w:num>
  <w:num w:numId="12">
    <w:abstractNumId w:val="22"/>
  </w:num>
  <w:num w:numId="13">
    <w:abstractNumId w:val="5"/>
  </w:num>
  <w:num w:numId="14">
    <w:abstractNumId w:val="25"/>
  </w:num>
  <w:num w:numId="15">
    <w:abstractNumId w:val="37"/>
  </w:num>
  <w:num w:numId="16">
    <w:abstractNumId w:val="17"/>
  </w:num>
  <w:num w:numId="17">
    <w:abstractNumId w:val="27"/>
  </w:num>
  <w:num w:numId="18">
    <w:abstractNumId w:val="29"/>
  </w:num>
  <w:num w:numId="19">
    <w:abstractNumId w:val="35"/>
  </w:num>
  <w:num w:numId="20">
    <w:abstractNumId w:val="28"/>
  </w:num>
  <w:num w:numId="21">
    <w:abstractNumId w:val="26"/>
  </w:num>
  <w:num w:numId="22">
    <w:abstractNumId w:val="10"/>
  </w:num>
  <w:num w:numId="23">
    <w:abstractNumId w:val="41"/>
  </w:num>
  <w:num w:numId="24">
    <w:abstractNumId w:val="3"/>
  </w:num>
  <w:num w:numId="25">
    <w:abstractNumId w:val="2"/>
  </w:num>
  <w:num w:numId="26">
    <w:abstractNumId w:val="33"/>
  </w:num>
  <w:num w:numId="27">
    <w:abstractNumId w:val="12"/>
  </w:num>
  <w:num w:numId="28">
    <w:abstractNumId w:val="38"/>
  </w:num>
  <w:num w:numId="29">
    <w:abstractNumId w:val="36"/>
  </w:num>
  <w:num w:numId="30">
    <w:abstractNumId w:val="7"/>
  </w:num>
  <w:num w:numId="31">
    <w:abstractNumId w:val="31"/>
  </w:num>
  <w:num w:numId="32">
    <w:abstractNumId w:val="13"/>
  </w:num>
  <w:num w:numId="33">
    <w:abstractNumId w:val="8"/>
  </w:num>
  <w:num w:numId="34">
    <w:abstractNumId w:val="6"/>
  </w:num>
  <w:num w:numId="35">
    <w:abstractNumId w:val="16"/>
  </w:num>
  <w:num w:numId="36">
    <w:abstractNumId w:val="15"/>
  </w:num>
  <w:num w:numId="37">
    <w:abstractNumId w:val="0"/>
  </w:num>
  <w:num w:numId="38">
    <w:abstractNumId w:val="23"/>
  </w:num>
  <w:num w:numId="39">
    <w:abstractNumId w:val="24"/>
  </w:num>
  <w:num w:numId="40">
    <w:abstractNumId w:val="39"/>
  </w:num>
  <w:num w:numId="41">
    <w:abstractNumId w:val="4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D6"/>
    <w:rsid w:val="0001186C"/>
    <w:rsid w:val="000145D1"/>
    <w:rsid w:val="00031BCC"/>
    <w:rsid w:val="00044939"/>
    <w:rsid w:val="000522F9"/>
    <w:rsid w:val="00057A66"/>
    <w:rsid w:val="000655DF"/>
    <w:rsid w:val="00066053"/>
    <w:rsid w:val="000661A8"/>
    <w:rsid w:val="00067017"/>
    <w:rsid w:val="00073573"/>
    <w:rsid w:val="00074065"/>
    <w:rsid w:val="00076B1D"/>
    <w:rsid w:val="000A0C8D"/>
    <w:rsid w:val="000A6686"/>
    <w:rsid w:val="000B4DC4"/>
    <w:rsid w:val="000B6B2D"/>
    <w:rsid w:val="000E3992"/>
    <w:rsid w:val="000E5839"/>
    <w:rsid w:val="000E60AA"/>
    <w:rsid w:val="000F143E"/>
    <w:rsid w:val="000F1EEF"/>
    <w:rsid w:val="000F3E1D"/>
    <w:rsid w:val="000F620A"/>
    <w:rsid w:val="000F6F1C"/>
    <w:rsid w:val="000F6F98"/>
    <w:rsid w:val="00107353"/>
    <w:rsid w:val="00107DF7"/>
    <w:rsid w:val="00140D80"/>
    <w:rsid w:val="001423EF"/>
    <w:rsid w:val="00146B96"/>
    <w:rsid w:val="001655B7"/>
    <w:rsid w:val="00165E91"/>
    <w:rsid w:val="00166364"/>
    <w:rsid w:val="001719B8"/>
    <w:rsid w:val="0018558F"/>
    <w:rsid w:val="0019725C"/>
    <w:rsid w:val="001A353D"/>
    <w:rsid w:val="001B0654"/>
    <w:rsid w:val="001B0AB1"/>
    <w:rsid w:val="001B34A6"/>
    <w:rsid w:val="001B72B2"/>
    <w:rsid w:val="001C0CC3"/>
    <w:rsid w:val="001D1ED2"/>
    <w:rsid w:val="001E3174"/>
    <w:rsid w:val="00202F6B"/>
    <w:rsid w:val="002102DE"/>
    <w:rsid w:val="0021173E"/>
    <w:rsid w:val="00224666"/>
    <w:rsid w:val="0022749B"/>
    <w:rsid w:val="00227579"/>
    <w:rsid w:val="002403AD"/>
    <w:rsid w:val="0024267E"/>
    <w:rsid w:val="0025094A"/>
    <w:rsid w:val="00254367"/>
    <w:rsid w:val="002645A3"/>
    <w:rsid w:val="0026570B"/>
    <w:rsid w:val="002664A0"/>
    <w:rsid w:val="00266D15"/>
    <w:rsid w:val="00267545"/>
    <w:rsid w:val="0027199B"/>
    <w:rsid w:val="00280BF3"/>
    <w:rsid w:val="00285D27"/>
    <w:rsid w:val="0028720A"/>
    <w:rsid w:val="00287578"/>
    <w:rsid w:val="002878E4"/>
    <w:rsid w:val="002960E1"/>
    <w:rsid w:val="002A1619"/>
    <w:rsid w:val="002A1F25"/>
    <w:rsid w:val="002A3A6A"/>
    <w:rsid w:val="002A52A6"/>
    <w:rsid w:val="002B6023"/>
    <w:rsid w:val="002B643A"/>
    <w:rsid w:val="002C5EF4"/>
    <w:rsid w:val="002D2FA9"/>
    <w:rsid w:val="002F52FA"/>
    <w:rsid w:val="00300608"/>
    <w:rsid w:val="003023C0"/>
    <w:rsid w:val="00302A09"/>
    <w:rsid w:val="00302A58"/>
    <w:rsid w:val="00303052"/>
    <w:rsid w:val="00313ACD"/>
    <w:rsid w:val="0032564C"/>
    <w:rsid w:val="003263D4"/>
    <w:rsid w:val="00334A1F"/>
    <w:rsid w:val="00335499"/>
    <w:rsid w:val="003356F3"/>
    <w:rsid w:val="003371CB"/>
    <w:rsid w:val="00343869"/>
    <w:rsid w:val="00351927"/>
    <w:rsid w:val="00364467"/>
    <w:rsid w:val="00367B0E"/>
    <w:rsid w:val="00371765"/>
    <w:rsid w:val="00372230"/>
    <w:rsid w:val="00381154"/>
    <w:rsid w:val="00397929"/>
    <w:rsid w:val="00397A93"/>
    <w:rsid w:val="003A1759"/>
    <w:rsid w:val="003A78A9"/>
    <w:rsid w:val="003B65B6"/>
    <w:rsid w:val="003C0691"/>
    <w:rsid w:val="003C3D9D"/>
    <w:rsid w:val="003C752A"/>
    <w:rsid w:val="003D018E"/>
    <w:rsid w:val="003E06B8"/>
    <w:rsid w:val="003E12AA"/>
    <w:rsid w:val="003F2031"/>
    <w:rsid w:val="003F2915"/>
    <w:rsid w:val="003F4448"/>
    <w:rsid w:val="003F5DCA"/>
    <w:rsid w:val="003F76F6"/>
    <w:rsid w:val="0040061D"/>
    <w:rsid w:val="0040570D"/>
    <w:rsid w:val="004100FF"/>
    <w:rsid w:val="00410DE3"/>
    <w:rsid w:val="00425464"/>
    <w:rsid w:val="00425FC6"/>
    <w:rsid w:val="00436A22"/>
    <w:rsid w:val="00437E3E"/>
    <w:rsid w:val="004453A1"/>
    <w:rsid w:val="0044634F"/>
    <w:rsid w:val="0045255D"/>
    <w:rsid w:val="00457E9E"/>
    <w:rsid w:val="0047231F"/>
    <w:rsid w:val="00473ADD"/>
    <w:rsid w:val="004845B3"/>
    <w:rsid w:val="00484CE3"/>
    <w:rsid w:val="00493A9F"/>
    <w:rsid w:val="00494019"/>
    <w:rsid w:val="004A1899"/>
    <w:rsid w:val="004A45A0"/>
    <w:rsid w:val="004B2C0E"/>
    <w:rsid w:val="004B614C"/>
    <w:rsid w:val="004C6B0A"/>
    <w:rsid w:val="004D0684"/>
    <w:rsid w:val="004D3CF3"/>
    <w:rsid w:val="004D458A"/>
    <w:rsid w:val="004E07B3"/>
    <w:rsid w:val="004E43CD"/>
    <w:rsid w:val="004F0E6A"/>
    <w:rsid w:val="004F198E"/>
    <w:rsid w:val="004F1E47"/>
    <w:rsid w:val="004F774A"/>
    <w:rsid w:val="00500B2D"/>
    <w:rsid w:val="00503C94"/>
    <w:rsid w:val="00505B0F"/>
    <w:rsid w:val="00531D8A"/>
    <w:rsid w:val="00553547"/>
    <w:rsid w:val="0055376F"/>
    <w:rsid w:val="00555670"/>
    <w:rsid w:val="00555689"/>
    <w:rsid w:val="005719A5"/>
    <w:rsid w:val="005721B8"/>
    <w:rsid w:val="00573848"/>
    <w:rsid w:val="00576292"/>
    <w:rsid w:val="005811B3"/>
    <w:rsid w:val="00585782"/>
    <w:rsid w:val="00595BA0"/>
    <w:rsid w:val="005A29D8"/>
    <w:rsid w:val="005B28A7"/>
    <w:rsid w:val="005B3BFE"/>
    <w:rsid w:val="005B5924"/>
    <w:rsid w:val="005B68FC"/>
    <w:rsid w:val="005B7F19"/>
    <w:rsid w:val="005C13AE"/>
    <w:rsid w:val="005C1EF4"/>
    <w:rsid w:val="005C3FD7"/>
    <w:rsid w:val="005C7552"/>
    <w:rsid w:val="005D3AC1"/>
    <w:rsid w:val="005D5830"/>
    <w:rsid w:val="005D5F42"/>
    <w:rsid w:val="005E0E63"/>
    <w:rsid w:val="005E0FA2"/>
    <w:rsid w:val="005E18EE"/>
    <w:rsid w:val="005E6974"/>
    <w:rsid w:val="006050DF"/>
    <w:rsid w:val="0061628A"/>
    <w:rsid w:val="00622812"/>
    <w:rsid w:val="00630723"/>
    <w:rsid w:val="00630F8C"/>
    <w:rsid w:val="00645385"/>
    <w:rsid w:val="00651034"/>
    <w:rsid w:val="0065513C"/>
    <w:rsid w:val="006551E1"/>
    <w:rsid w:val="00662ADD"/>
    <w:rsid w:val="00672850"/>
    <w:rsid w:val="00677210"/>
    <w:rsid w:val="0068747C"/>
    <w:rsid w:val="006913CC"/>
    <w:rsid w:val="006939DB"/>
    <w:rsid w:val="006954A9"/>
    <w:rsid w:val="006A0C70"/>
    <w:rsid w:val="006A2FF5"/>
    <w:rsid w:val="006C2CEF"/>
    <w:rsid w:val="006D0DC7"/>
    <w:rsid w:val="006D4613"/>
    <w:rsid w:val="006D47B7"/>
    <w:rsid w:val="006E100D"/>
    <w:rsid w:val="006E1767"/>
    <w:rsid w:val="006E2828"/>
    <w:rsid w:val="006F2537"/>
    <w:rsid w:val="0070544B"/>
    <w:rsid w:val="00707CEC"/>
    <w:rsid w:val="00723F5F"/>
    <w:rsid w:val="0072558A"/>
    <w:rsid w:val="007377AD"/>
    <w:rsid w:val="00740234"/>
    <w:rsid w:val="00756B70"/>
    <w:rsid w:val="00761534"/>
    <w:rsid w:val="00763890"/>
    <w:rsid w:val="0076397D"/>
    <w:rsid w:val="0077030C"/>
    <w:rsid w:val="00775F68"/>
    <w:rsid w:val="007816CF"/>
    <w:rsid w:val="00783EF1"/>
    <w:rsid w:val="00786D82"/>
    <w:rsid w:val="007A02F8"/>
    <w:rsid w:val="007B0B40"/>
    <w:rsid w:val="007B650C"/>
    <w:rsid w:val="007B7362"/>
    <w:rsid w:val="007C0856"/>
    <w:rsid w:val="007C0F2B"/>
    <w:rsid w:val="007C2881"/>
    <w:rsid w:val="007D192E"/>
    <w:rsid w:val="007D5739"/>
    <w:rsid w:val="007E430B"/>
    <w:rsid w:val="007E77B8"/>
    <w:rsid w:val="007E7FD6"/>
    <w:rsid w:val="007F2039"/>
    <w:rsid w:val="007F6F02"/>
    <w:rsid w:val="00820F78"/>
    <w:rsid w:val="00822A11"/>
    <w:rsid w:val="00823F23"/>
    <w:rsid w:val="008332D9"/>
    <w:rsid w:val="00857620"/>
    <w:rsid w:val="00873D53"/>
    <w:rsid w:val="00883493"/>
    <w:rsid w:val="00886B5B"/>
    <w:rsid w:val="008A7298"/>
    <w:rsid w:val="008B229E"/>
    <w:rsid w:val="008D2E47"/>
    <w:rsid w:val="008D740F"/>
    <w:rsid w:val="008E04E4"/>
    <w:rsid w:val="008F78A4"/>
    <w:rsid w:val="0090636C"/>
    <w:rsid w:val="009132A8"/>
    <w:rsid w:val="00921822"/>
    <w:rsid w:val="009223C6"/>
    <w:rsid w:val="00924FC0"/>
    <w:rsid w:val="00931B1B"/>
    <w:rsid w:val="00932366"/>
    <w:rsid w:val="00951678"/>
    <w:rsid w:val="00952B4E"/>
    <w:rsid w:val="00953567"/>
    <w:rsid w:val="009567D1"/>
    <w:rsid w:val="00963AA6"/>
    <w:rsid w:val="00963D50"/>
    <w:rsid w:val="00972814"/>
    <w:rsid w:val="009817C4"/>
    <w:rsid w:val="00987F95"/>
    <w:rsid w:val="0099125E"/>
    <w:rsid w:val="00993676"/>
    <w:rsid w:val="0099399E"/>
    <w:rsid w:val="00993D81"/>
    <w:rsid w:val="00994EC4"/>
    <w:rsid w:val="009A1BDF"/>
    <w:rsid w:val="009A3365"/>
    <w:rsid w:val="009A6CE3"/>
    <w:rsid w:val="009A7286"/>
    <w:rsid w:val="009B49AE"/>
    <w:rsid w:val="009B5F1D"/>
    <w:rsid w:val="009C4C0F"/>
    <w:rsid w:val="009D3A2A"/>
    <w:rsid w:val="009E0C70"/>
    <w:rsid w:val="009E1402"/>
    <w:rsid w:val="009E2A32"/>
    <w:rsid w:val="009E3370"/>
    <w:rsid w:val="009E384B"/>
    <w:rsid w:val="009E509C"/>
    <w:rsid w:val="009E62B1"/>
    <w:rsid w:val="009E68BA"/>
    <w:rsid w:val="009F0A5A"/>
    <w:rsid w:val="009F7DAB"/>
    <w:rsid w:val="00A14302"/>
    <w:rsid w:val="00A21A3F"/>
    <w:rsid w:val="00A249B2"/>
    <w:rsid w:val="00A27BBD"/>
    <w:rsid w:val="00A333AD"/>
    <w:rsid w:val="00A35102"/>
    <w:rsid w:val="00A45D6F"/>
    <w:rsid w:val="00A517F6"/>
    <w:rsid w:val="00A51A7B"/>
    <w:rsid w:val="00A52188"/>
    <w:rsid w:val="00A536E7"/>
    <w:rsid w:val="00A57CC8"/>
    <w:rsid w:val="00A60D5F"/>
    <w:rsid w:val="00A67027"/>
    <w:rsid w:val="00A771A6"/>
    <w:rsid w:val="00A84AC9"/>
    <w:rsid w:val="00A91DA5"/>
    <w:rsid w:val="00AA26C2"/>
    <w:rsid w:val="00AA3E8E"/>
    <w:rsid w:val="00AC6DA1"/>
    <w:rsid w:val="00AD5789"/>
    <w:rsid w:val="00AE5A08"/>
    <w:rsid w:val="00AF22BB"/>
    <w:rsid w:val="00AF43C8"/>
    <w:rsid w:val="00B005B3"/>
    <w:rsid w:val="00B06BB3"/>
    <w:rsid w:val="00B11BEE"/>
    <w:rsid w:val="00B14182"/>
    <w:rsid w:val="00B23053"/>
    <w:rsid w:val="00B2563A"/>
    <w:rsid w:val="00B30DB5"/>
    <w:rsid w:val="00B36E2B"/>
    <w:rsid w:val="00B42FF4"/>
    <w:rsid w:val="00B54BB5"/>
    <w:rsid w:val="00B558B6"/>
    <w:rsid w:val="00B62176"/>
    <w:rsid w:val="00B62455"/>
    <w:rsid w:val="00B658D1"/>
    <w:rsid w:val="00B75864"/>
    <w:rsid w:val="00BA18B3"/>
    <w:rsid w:val="00BB0E95"/>
    <w:rsid w:val="00BB3555"/>
    <w:rsid w:val="00BB5858"/>
    <w:rsid w:val="00BB75F8"/>
    <w:rsid w:val="00BC2A56"/>
    <w:rsid w:val="00BD13F9"/>
    <w:rsid w:val="00BE0FFB"/>
    <w:rsid w:val="00BF16A9"/>
    <w:rsid w:val="00BF58F4"/>
    <w:rsid w:val="00BF6E00"/>
    <w:rsid w:val="00C145DD"/>
    <w:rsid w:val="00C14DF4"/>
    <w:rsid w:val="00C15D66"/>
    <w:rsid w:val="00C16509"/>
    <w:rsid w:val="00C2182B"/>
    <w:rsid w:val="00C26095"/>
    <w:rsid w:val="00C33C30"/>
    <w:rsid w:val="00C36E50"/>
    <w:rsid w:val="00C37B49"/>
    <w:rsid w:val="00C403BF"/>
    <w:rsid w:val="00C470CF"/>
    <w:rsid w:val="00C522DD"/>
    <w:rsid w:val="00C529EE"/>
    <w:rsid w:val="00C62929"/>
    <w:rsid w:val="00C631E8"/>
    <w:rsid w:val="00C65D1D"/>
    <w:rsid w:val="00C70A14"/>
    <w:rsid w:val="00C847CA"/>
    <w:rsid w:val="00C85C04"/>
    <w:rsid w:val="00C868D6"/>
    <w:rsid w:val="00C87D58"/>
    <w:rsid w:val="00C9272D"/>
    <w:rsid w:val="00CA65FC"/>
    <w:rsid w:val="00CA6A46"/>
    <w:rsid w:val="00CA79EC"/>
    <w:rsid w:val="00CA7C9B"/>
    <w:rsid w:val="00CB3337"/>
    <w:rsid w:val="00CB575F"/>
    <w:rsid w:val="00CD5F3C"/>
    <w:rsid w:val="00CE299B"/>
    <w:rsid w:val="00CF2105"/>
    <w:rsid w:val="00D0469C"/>
    <w:rsid w:val="00D058C8"/>
    <w:rsid w:val="00D1015B"/>
    <w:rsid w:val="00D13EF0"/>
    <w:rsid w:val="00D14B52"/>
    <w:rsid w:val="00D23B19"/>
    <w:rsid w:val="00D25417"/>
    <w:rsid w:val="00D30171"/>
    <w:rsid w:val="00D37F4A"/>
    <w:rsid w:val="00D41412"/>
    <w:rsid w:val="00D53398"/>
    <w:rsid w:val="00D654B0"/>
    <w:rsid w:val="00D72484"/>
    <w:rsid w:val="00D75F42"/>
    <w:rsid w:val="00D85CEB"/>
    <w:rsid w:val="00D9065C"/>
    <w:rsid w:val="00D95532"/>
    <w:rsid w:val="00DC7CBD"/>
    <w:rsid w:val="00DD5E93"/>
    <w:rsid w:val="00DE20D4"/>
    <w:rsid w:val="00DE2EF4"/>
    <w:rsid w:val="00DF1AB9"/>
    <w:rsid w:val="00E015D6"/>
    <w:rsid w:val="00E03F0F"/>
    <w:rsid w:val="00E11C6B"/>
    <w:rsid w:val="00E13D74"/>
    <w:rsid w:val="00E156B4"/>
    <w:rsid w:val="00E2483C"/>
    <w:rsid w:val="00E34D04"/>
    <w:rsid w:val="00E35106"/>
    <w:rsid w:val="00E37D7C"/>
    <w:rsid w:val="00E37DA1"/>
    <w:rsid w:val="00E41596"/>
    <w:rsid w:val="00E50A0E"/>
    <w:rsid w:val="00E50B9A"/>
    <w:rsid w:val="00E51023"/>
    <w:rsid w:val="00E841CA"/>
    <w:rsid w:val="00E87EBD"/>
    <w:rsid w:val="00E900FC"/>
    <w:rsid w:val="00EA11D0"/>
    <w:rsid w:val="00EA319B"/>
    <w:rsid w:val="00EA4092"/>
    <w:rsid w:val="00EB5039"/>
    <w:rsid w:val="00EB548E"/>
    <w:rsid w:val="00EC07A7"/>
    <w:rsid w:val="00ED5D72"/>
    <w:rsid w:val="00ED7549"/>
    <w:rsid w:val="00EE0453"/>
    <w:rsid w:val="00EF5610"/>
    <w:rsid w:val="00EF5FC3"/>
    <w:rsid w:val="00F21581"/>
    <w:rsid w:val="00F21A95"/>
    <w:rsid w:val="00F24769"/>
    <w:rsid w:val="00F24A00"/>
    <w:rsid w:val="00F305FA"/>
    <w:rsid w:val="00F32D21"/>
    <w:rsid w:val="00F3615A"/>
    <w:rsid w:val="00F44B6C"/>
    <w:rsid w:val="00F53A1A"/>
    <w:rsid w:val="00F56FF8"/>
    <w:rsid w:val="00F61AB2"/>
    <w:rsid w:val="00F61CF4"/>
    <w:rsid w:val="00F6337B"/>
    <w:rsid w:val="00F65E82"/>
    <w:rsid w:val="00F7201D"/>
    <w:rsid w:val="00F73EBD"/>
    <w:rsid w:val="00F77FA6"/>
    <w:rsid w:val="00FA05CD"/>
    <w:rsid w:val="00FA3BE8"/>
    <w:rsid w:val="00FB02ED"/>
    <w:rsid w:val="00FB790B"/>
    <w:rsid w:val="00FC1D07"/>
    <w:rsid w:val="00FC2758"/>
    <w:rsid w:val="00FC2E5D"/>
    <w:rsid w:val="00FC3622"/>
    <w:rsid w:val="00FD21F9"/>
    <w:rsid w:val="00FE4A67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FD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F22BB"/>
    <w:pPr>
      <w:ind w:left="720"/>
      <w:contextualSpacing/>
    </w:pPr>
  </w:style>
  <w:style w:type="paragraph" w:styleId="BodyText">
    <w:name w:val="Body Text"/>
    <w:basedOn w:val="Normal"/>
    <w:link w:val="BodyTextChar"/>
    <w:rsid w:val="003371CB"/>
    <w:pPr>
      <w:jc w:val="both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rsid w:val="003371CB"/>
    <w:rPr>
      <w:rFonts w:ascii="Times New Roman" w:eastAsia="Times New Roman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3371CB"/>
    <w:pPr>
      <w:spacing w:after="180" w:line="264" w:lineRule="auto"/>
      <w:ind w:left="720"/>
    </w:pPr>
    <w:rPr>
      <w:rFonts w:ascii="Tw Cen MT" w:eastAsia="Tw Cen MT" w:hAnsi="Tw Cen MT" w:cs="Times New Roman"/>
      <w:sz w:val="23"/>
      <w:lang w:eastAsia="ja-JP"/>
    </w:rPr>
  </w:style>
  <w:style w:type="paragraph" w:customStyle="1" w:styleId="NoSpacing1">
    <w:name w:val="No Spacing1"/>
    <w:uiPriority w:val="1"/>
    <w:qFormat/>
    <w:rsid w:val="003371CB"/>
    <w:pPr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D5339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53398"/>
  </w:style>
  <w:style w:type="character" w:customStyle="1" w:styleId="apple-converted-space">
    <w:name w:val="apple-converted-space"/>
    <w:basedOn w:val="DefaultParagraphFont"/>
    <w:rsid w:val="00D53398"/>
  </w:style>
  <w:style w:type="paragraph" w:styleId="NoSpacing">
    <w:name w:val="No Spacing"/>
    <w:link w:val="NoSpacingChar"/>
    <w:uiPriority w:val="1"/>
    <w:qFormat/>
    <w:rsid w:val="00EC07A7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630F8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4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C8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F36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15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20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4845B3"/>
    <w:pPr>
      <w:ind w:left="720"/>
    </w:pPr>
    <w:rPr>
      <w:rFonts w:eastAsia="Times New Roman" w:cs="Times New Roman"/>
    </w:rPr>
  </w:style>
  <w:style w:type="character" w:customStyle="1" w:styleId="normalchar">
    <w:name w:val="normal__char"/>
    <w:basedOn w:val="DefaultParagraphFont"/>
    <w:rsid w:val="00756B70"/>
  </w:style>
  <w:style w:type="character" w:customStyle="1" w:styleId="IntenseEmphasis1">
    <w:name w:val="Intense Emphasis1"/>
    <w:uiPriority w:val="21"/>
    <w:qFormat/>
    <w:rsid w:val="00756B70"/>
    <w:rPr>
      <w:b/>
      <w:bCs/>
      <w:i/>
      <w:iCs/>
      <w:color w:val="4F81BD"/>
    </w:rPr>
  </w:style>
  <w:style w:type="paragraph" w:customStyle="1" w:styleId="Normal1">
    <w:name w:val="Normal1"/>
    <w:basedOn w:val="Normal"/>
    <w:rsid w:val="002D2FA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2D2FA9"/>
    <w:rPr>
      <w:rFonts w:ascii="Courier New" w:eastAsia="Times New Roman" w:hAnsi="Courier New" w:cs="Times New Roman"/>
    </w:rPr>
  </w:style>
  <w:style w:type="character" w:customStyle="1" w:styleId="PlainTextChar">
    <w:name w:val="Plain Text Char"/>
    <w:basedOn w:val="DefaultParagraphFont"/>
    <w:link w:val="PlainText"/>
    <w:rsid w:val="002D2FA9"/>
    <w:rPr>
      <w:rFonts w:ascii="Courier New" w:eastAsia="Times New Roman" w:hAnsi="Courier New" w:cs="Times New Roman"/>
      <w:sz w:val="20"/>
      <w:szCs w:val="20"/>
    </w:rPr>
  </w:style>
  <w:style w:type="paragraph" w:customStyle="1" w:styleId="list0020paragraph">
    <w:name w:val="list_0020paragraph"/>
    <w:basedOn w:val="Normal"/>
    <w:rsid w:val="00D14B52"/>
    <w:pPr>
      <w:spacing w:after="120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F5610"/>
    <w:rPr>
      <w:rFonts w:ascii="Times New Roman" w:hAnsi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0F78"/>
    <w:rPr>
      <w:i/>
      <w:iCs/>
    </w:rPr>
  </w:style>
  <w:style w:type="character" w:styleId="Strong">
    <w:name w:val="Strong"/>
    <w:qFormat/>
    <w:rsid w:val="0001186C"/>
    <w:rPr>
      <w:b/>
      <w:bCs/>
    </w:rPr>
  </w:style>
  <w:style w:type="character" w:customStyle="1" w:styleId="StyleItalic">
    <w:name w:val="Style Italic"/>
    <w:rsid w:val="002A1F25"/>
    <w:rPr>
      <w:rFonts w:ascii="Verdana" w:hAnsi="Verdana"/>
      <w:i/>
      <w:iCs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44939"/>
    <w:rPr>
      <w:rFonts w:ascii="Times New Roman" w:eastAsia="Calibri" w:hAnsi="Times New Roman" w:cs="Times New Roman"/>
      <w:sz w:val="24"/>
    </w:rPr>
  </w:style>
  <w:style w:type="paragraph" w:customStyle="1" w:styleId="company">
    <w:name w:val="company"/>
    <w:basedOn w:val="Normal"/>
    <w:rsid w:val="008F78A4"/>
    <w:pPr>
      <w:widowControl w:val="0"/>
      <w:tabs>
        <w:tab w:val="left" w:pos="7920"/>
      </w:tabs>
    </w:pPr>
    <w:rPr>
      <w:rFonts w:eastAsia="Times New Roman" w:cs="Times New Roman"/>
      <w:sz w:val="22"/>
    </w:rPr>
  </w:style>
  <w:style w:type="character" w:customStyle="1" w:styleId="highlight">
    <w:name w:val="highlight"/>
    <w:basedOn w:val="DefaultParagraphFont"/>
    <w:rsid w:val="00066053"/>
  </w:style>
  <w:style w:type="paragraph" w:customStyle="1" w:styleId="NormalArial">
    <w:name w:val="Normal + Arial"/>
    <w:basedOn w:val="Normal"/>
    <w:rsid w:val="004D0684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FD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F22BB"/>
    <w:pPr>
      <w:ind w:left="720"/>
      <w:contextualSpacing/>
    </w:pPr>
  </w:style>
  <w:style w:type="paragraph" w:styleId="BodyText">
    <w:name w:val="Body Text"/>
    <w:basedOn w:val="Normal"/>
    <w:link w:val="BodyTextChar"/>
    <w:rsid w:val="003371CB"/>
    <w:pPr>
      <w:jc w:val="both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rsid w:val="003371CB"/>
    <w:rPr>
      <w:rFonts w:ascii="Times New Roman" w:eastAsia="Times New Roman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3371CB"/>
    <w:pPr>
      <w:spacing w:after="180" w:line="264" w:lineRule="auto"/>
      <w:ind w:left="720"/>
    </w:pPr>
    <w:rPr>
      <w:rFonts w:ascii="Tw Cen MT" w:eastAsia="Tw Cen MT" w:hAnsi="Tw Cen MT" w:cs="Times New Roman"/>
      <w:sz w:val="23"/>
      <w:lang w:eastAsia="ja-JP"/>
    </w:rPr>
  </w:style>
  <w:style w:type="paragraph" w:customStyle="1" w:styleId="NoSpacing1">
    <w:name w:val="No Spacing1"/>
    <w:uiPriority w:val="1"/>
    <w:qFormat/>
    <w:rsid w:val="003371CB"/>
    <w:pPr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D5339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53398"/>
  </w:style>
  <w:style w:type="character" w:customStyle="1" w:styleId="apple-converted-space">
    <w:name w:val="apple-converted-space"/>
    <w:basedOn w:val="DefaultParagraphFont"/>
    <w:rsid w:val="00D53398"/>
  </w:style>
  <w:style w:type="paragraph" w:styleId="NoSpacing">
    <w:name w:val="No Spacing"/>
    <w:link w:val="NoSpacingChar"/>
    <w:uiPriority w:val="1"/>
    <w:qFormat/>
    <w:rsid w:val="00EC07A7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630F8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4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C8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F36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15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20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4845B3"/>
    <w:pPr>
      <w:ind w:left="720"/>
    </w:pPr>
    <w:rPr>
      <w:rFonts w:eastAsia="Times New Roman" w:cs="Times New Roman"/>
    </w:rPr>
  </w:style>
  <w:style w:type="character" w:customStyle="1" w:styleId="normalchar">
    <w:name w:val="normal__char"/>
    <w:basedOn w:val="DefaultParagraphFont"/>
    <w:rsid w:val="00756B70"/>
  </w:style>
  <w:style w:type="character" w:customStyle="1" w:styleId="IntenseEmphasis1">
    <w:name w:val="Intense Emphasis1"/>
    <w:uiPriority w:val="21"/>
    <w:qFormat/>
    <w:rsid w:val="00756B70"/>
    <w:rPr>
      <w:b/>
      <w:bCs/>
      <w:i/>
      <w:iCs/>
      <w:color w:val="4F81BD"/>
    </w:rPr>
  </w:style>
  <w:style w:type="paragraph" w:customStyle="1" w:styleId="Normal1">
    <w:name w:val="Normal1"/>
    <w:basedOn w:val="Normal"/>
    <w:rsid w:val="002D2FA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2D2FA9"/>
    <w:rPr>
      <w:rFonts w:ascii="Courier New" w:eastAsia="Times New Roman" w:hAnsi="Courier New" w:cs="Times New Roman"/>
    </w:rPr>
  </w:style>
  <w:style w:type="character" w:customStyle="1" w:styleId="PlainTextChar">
    <w:name w:val="Plain Text Char"/>
    <w:basedOn w:val="DefaultParagraphFont"/>
    <w:link w:val="PlainText"/>
    <w:rsid w:val="002D2FA9"/>
    <w:rPr>
      <w:rFonts w:ascii="Courier New" w:eastAsia="Times New Roman" w:hAnsi="Courier New" w:cs="Times New Roman"/>
      <w:sz w:val="20"/>
      <w:szCs w:val="20"/>
    </w:rPr>
  </w:style>
  <w:style w:type="paragraph" w:customStyle="1" w:styleId="list0020paragraph">
    <w:name w:val="list_0020paragraph"/>
    <w:basedOn w:val="Normal"/>
    <w:rsid w:val="00D14B52"/>
    <w:pPr>
      <w:spacing w:after="120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F5610"/>
    <w:rPr>
      <w:rFonts w:ascii="Times New Roman" w:hAnsi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0F78"/>
    <w:rPr>
      <w:i/>
      <w:iCs/>
    </w:rPr>
  </w:style>
  <w:style w:type="character" w:styleId="Strong">
    <w:name w:val="Strong"/>
    <w:qFormat/>
    <w:rsid w:val="0001186C"/>
    <w:rPr>
      <w:b/>
      <w:bCs/>
    </w:rPr>
  </w:style>
  <w:style w:type="character" w:customStyle="1" w:styleId="StyleItalic">
    <w:name w:val="Style Italic"/>
    <w:rsid w:val="002A1F25"/>
    <w:rPr>
      <w:rFonts w:ascii="Verdana" w:hAnsi="Verdana"/>
      <w:i/>
      <w:iCs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44939"/>
    <w:rPr>
      <w:rFonts w:ascii="Times New Roman" w:eastAsia="Calibri" w:hAnsi="Times New Roman" w:cs="Times New Roman"/>
      <w:sz w:val="24"/>
    </w:rPr>
  </w:style>
  <w:style w:type="paragraph" w:customStyle="1" w:styleId="company">
    <w:name w:val="company"/>
    <w:basedOn w:val="Normal"/>
    <w:rsid w:val="008F78A4"/>
    <w:pPr>
      <w:widowControl w:val="0"/>
      <w:tabs>
        <w:tab w:val="left" w:pos="7920"/>
      </w:tabs>
    </w:pPr>
    <w:rPr>
      <w:rFonts w:eastAsia="Times New Roman" w:cs="Times New Roman"/>
      <w:sz w:val="22"/>
    </w:rPr>
  </w:style>
  <w:style w:type="character" w:customStyle="1" w:styleId="highlight">
    <w:name w:val="highlight"/>
    <w:basedOn w:val="DefaultParagraphFont"/>
    <w:rsid w:val="00066053"/>
  </w:style>
  <w:style w:type="paragraph" w:customStyle="1" w:styleId="NormalArial">
    <w:name w:val="Normal + Arial"/>
    <w:basedOn w:val="Normal"/>
    <w:rsid w:val="004D0684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awwad.ulh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928F5-5BC4-4A45-9B83-40C77F30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vgupta</dc:creator>
  <cp:lastModifiedBy>vgupta</cp:lastModifiedBy>
  <cp:revision>2</cp:revision>
  <dcterms:created xsi:type="dcterms:W3CDTF">2017-11-16T16:32:00Z</dcterms:created>
  <dcterms:modified xsi:type="dcterms:W3CDTF">2017-11-16T16:32:00Z</dcterms:modified>
</cp:coreProperties>
</file>