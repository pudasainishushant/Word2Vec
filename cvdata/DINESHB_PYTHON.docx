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95F" w:rsidRPr="006505E9" w:rsidRDefault="008C095F" w:rsidP="00745CF7">
      <w:pPr>
        <w:rPr>
          <w:rFonts w:asciiTheme="minorHAnsi" w:hAnsiTheme="minorHAnsi" w:cstheme="minorHAnsi"/>
          <w:b/>
        </w:rPr>
      </w:pPr>
      <w:bookmarkStart w:id="0" w:name="_GoBack"/>
    </w:p>
    <w:p w:rsidR="00B124CF" w:rsidRPr="006505E9" w:rsidRDefault="00B124CF" w:rsidP="00745CF7">
      <w:pPr>
        <w:rPr>
          <w:rFonts w:asciiTheme="minorHAnsi" w:hAnsiTheme="minorHAnsi" w:cstheme="minorHAnsi"/>
          <w:b/>
        </w:rPr>
      </w:pPr>
    </w:p>
    <w:p w:rsidR="006505E9" w:rsidRPr="006505E9" w:rsidRDefault="00B124CF" w:rsidP="00745CF7">
      <w:pPr>
        <w:rPr>
          <w:rFonts w:asciiTheme="minorHAnsi" w:hAnsiTheme="minorHAnsi" w:cstheme="minorHAnsi"/>
          <w:b/>
        </w:rPr>
      </w:pPr>
      <w:r w:rsidRPr="006505E9">
        <w:rPr>
          <w:rFonts w:asciiTheme="minorHAnsi" w:hAnsiTheme="minorHAnsi" w:cstheme="minorHAnsi"/>
          <w:b/>
        </w:rPr>
        <w:t xml:space="preserve">Dinesh                                                                                                                              </w:t>
      </w:r>
    </w:p>
    <w:p w:rsidR="00B124CF" w:rsidRPr="006505E9" w:rsidRDefault="006505E9" w:rsidP="00745CF7">
      <w:pPr>
        <w:rPr>
          <w:rFonts w:asciiTheme="minorHAnsi" w:hAnsiTheme="minorHAnsi" w:cstheme="minorHAnsi"/>
          <w:i/>
        </w:rPr>
      </w:pPr>
      <w:hyperlink r:id="rId8" w:history="1">
        <w:r w:rsidRPr="006505E9">
          <w:rPr>
            <w:rStyle w:val="Hyperlink"/>
            <w:rFonts w:asciiTheme="minorHAnsi" w:hAnsiTheme="minorHAnsi" w:cstheme="minorHAnsi"/>
            <w:b/>
          </w:rPr>
          <w:t>bdkumar407@gmail.com</w:t>
        </w:r>
      </w:hyperlink>
      <w:r w:rsidRPr="006505E9">
        <w:rPr>
          <w:rFonts w:asciiTheme="minorHAnsi" w:hAnsiTheme="minorHAnsi" w:cstheme="minorHAnsi"/>
          <w:b/>
        </w:rPr>
        <w:t xml:space="preserve"> </w:t>
      </w:r>
    </w:p>
    <w:p w:rsidR="006505E9" w:rsidRPr="006505E9" w:rsidRDefault="002B4565" w:rsidP="00CE1542">
      <w:pPr>
        <w:pBdr>
          <w:bottom w:val="single" w:sz="4" w:space="1" w:color="auto"/>
        </w:pBdr>
        <w:spacing w:line="240" w:lineRule="auto"/>
        <w:jc w:val="both"/>
        <w:rPr>
          <w:rFonts w:asciiTheme="minorHAnsi" w:hAnsiTheme="minorHAnsi" w:cstheme="minorHAnsi"/>
          <w:b/>
          <w:color w:val="auto"/>
        </w:rPr>
      </w:pPr>
      <w:r w:rsidRPr="006505E9">
        <w:rPr>
          <w:rFonts w:asciiTheme="minorHAnsi" w:hAnsiTheme="minorHAnsi" w:cstheme="minorHAnsi"/>
          <w:b/>
          <w:color w:val="auto"/>
        </w:rPr>
        <w:t>Python Developer</w:t>
      </w:r>
      <w:r w:rsidR="00B124CF" w:rsidRPr="006505E9">
        <w:rPr>
          <w:rFonts w:asciiTheme="minorHAnsi" w:hAnsiTheme="minorHAnsi" w:cstheme="minorHAnsi"/>
          <w:b/>
          <w:color w:val="auto"/>
        </w:rPr>
        <w:t xml:space="preserve">                                                                                                                         </w:t>
      </w:r>
    </w:p>
    <w:p w:rsidR="00CC0A9C" w:rsidRPr="006505E9" w:rsidRDefault="000C01CE" w:rsidP="00CE1542">
      <w:pPr>
        <w:pBdr>
          <w:bottom w:val="single" w:sz="4" w:space="1" w:color="auto"/>
        </w:pBdr>
        <w:spacing w:line="240" w:lineRule="auto"/>
        <w:jc w:val="both"/>
        <w:rPr>
          <w:rFonts w:asciiTheme="minorHAnsi" w:hAnsiTheme="minorHAnsi" w:cstheme="minorHAnsi"/>
        </w:rPr>
      </w:pPr>
      <w:r w:rsidRPr="006505E9">
        <w:rPr>
          <w:rFonts w:asciiTheme="minorHAnsi" w:hAnsiTheme="minorHAnsi" w:cstheme="minorHAnsi"/>
          <w:b/>
          <w:color w:val="auto"/>
        </w:rPr>
        <w:t>508)-475-9049</w:t>
      </w:r>
    </w:p>
    <w:p w:rsidR="00521F41" w:rsidRPr="006505E9" w:rsidRDefault="00B62B5C" w:rsidP="007E11C9">
      <w:pPr>
        <w:spacing w:line="240" w:lineRule="auto"/>
        <w:jc w:val="both"/>
        <w:rPr>
          <w:rFonts w:asciiTheme="minorHAnsi" w:hAnsiTheme="minorHAnsi" w:cstheme="minorHAnsi"/>
          <w:b/>
          <w:bCs/>
          <w:color w:val="auto"/>
        </w:rPr>
      </w:pPr>
      <w:r w:rsidRPr="006505E9">
        <w:rPr>
          <w:rFonts w:asciiTheme="minorHAnsi" w:hAnsiTheme="minorHAnsi" w:cstheme="minorHAnsi"/>
          <w:b/>
          <w:bCs/>
          <w:color w:val="auto"/>
        </w:rPr>
        <w:t xml:space="preserve">PROFESSIONAL </w:t>
      </w:r>
      <w:r w:rsidR="001A498A" w:rsidRPr="006505E9">
        <w:rPr>
          <w:rFonts w:asciiTheme="minorHAnsi" w:hAnsiTheme="minorHAnsi" w:cstheme="minorHAnsi"/>
          <w:b/>
          <w:bCs/>
          <w:color w:val="auto"/>
        </w:rPr>
        <w:t>SUMMARY</w:t>
      </w:r>
      <w:r w:rsidR="004D2467" w:rsidRPr="006505E9">
        <w:rPr>
          <w:rFonts w:asciiTheme="minorHAnsi" w:hAnsiTheme="minorHAnsi" w:cstheme="minorHAnsi"/>
          <w:b/>
          <w:bCs/>
          <w:color w:val="auto"/>
        </w:rPr>
        <w:t>:</w:t>
      </w:r>
    </w:p>
    <w:p w:rsidR="00521F41" w:rsidRPr="006505E9" w:rsidRDefault="00410E70" w:rsidP="007E11C9">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7+</w:t>
      </w:r>
      <w:r w:rsidR="00CC0A9C" w:rsidRPr="006505E9">
        <w:rPr>
          <w:rFonts w:asciiTheme="minorHAnsi" w:hAnsiTheme="minorHAnsi" w:cstheme="minorHAnsi"/>
          <w:sz w:val="22"/>
          <w:szCs w:val="22"/>
        </w:rPr>
        <w:t xml:space="preserve"> </w:t>
      </w:r>
      <w:r w:rsidR="0028163D" w:rsidRPr="006505E9">
        <w:rPr>
          <w:rFonts w:asciiTheme="minorHAnsi" w:hAnsiTheme="minorHAnsi" w:cstheme="minorHAnsi"/>
          <w:sz w:val="22"/>
          <w:szCs w:val="22"/>
        </w:rPr>
        <w:t>Extensive years of strong experience in software/IT industry involving Project analysis, Design, development, testing, maintenance and documentation of different applications in various domains such as finance, health, banking</w:t>
      </w:r>
      <w:r w:rsidR="00521F41" w:rsidRPr="006505E9">
        <w:rPr>
          <w:rFonts w:asciiTheme="minorHAnsi" w:hAnsiTheme="minorHAnsi" w:cstheme="minorHAnsi"/>
          <w:sz w:val="22"/>
          <w:szCs w:val="22"/>
        </w:rPr>
        <w:t xml:space="preserve"> using </w:t>
      </w:r>
      <w:r w:rsidR="00F640A9" w:rsidRPr="006505E9">
        <w:rPr>
          <w:rFonts w:asciiTheme="minorHAnsi" w:hAnsiTheme="minorHAnsi" w:cstheme="minorHAnsi"/>
          <w:b/>
          <w:sz w:val="22"/>
          <w:szCs w:val="22"/>
        </w:rPr>
        <w:t>Python, Django,</w:t>
      </w:r>
      <w:r w:rsidR="00521F41" w:rsidRPr="006505E9">
        <w:rPr>
          <w:rFonts w:asciiTheme="minorHAnsi" w:hAnsiTheme="minorHAnsi" w:cstheme="minorHAnsi"/>
          <w:b/>
          <w:sz w:val="22"/>
          <w:szCs w:val="22"/>
        </w:rPr>
        <w:t xml:space="preserve"> HTML</w:t>
      </w:r>
      <w:r w:rsidR="00521F41" w:rsidRPr="006505E9">
        <w:rPr>
          <w:rFonts w:asciiTheme="minorHAnsi" w:hAnsiTheme="minorHAnsi" w:cstheme="minorHAnsi"/>
          <w:sz w:val="22"/>
          <w:szCs w:val="22"/>
        </w:rPr>
        <w:t>.</w:t>
      </w:r>
    </w:p>
    <w:p w:rsidR="0028163D" w:rsidRPr="006505E9" w:rsidRDefault="0028163D" w:rsidP="007E11C9">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 xml:space="preserve">Experience in Object Oriented Design and Programming concepts in </w:t>
      </w:r>
      <w:r w:rsidRPr="006505E9">
        <w:rPr>
          <w:rFonts w:asciiTheme="minorHAnsi" w:hAnsiTheme="minorHAnsi" w:cstheme="minorHAnsi"/>
          <w:b/>
          <w:sz w:val="22"/>
          <w:szCs w:val="22"/>
        </w:rPr>
        <w:t xml:space="preserve">Java </w:t>
      </w:r>
      <w:r w:rsidRPr="006505E9">
        <w:rPr>
          <w:rFonts w:asciiTheme="minorHAnsi" w:hAnsiTheme="minorHAnsi" w:cstheme="minorHAnsi"/>
          <w:sz w:val="22"/>
          <w:szCs w:val="22"/>
        </w:rPr>
        <w:t xml:space="preserve">and </w:t>
      </w:r>
      <w:r w:rsidRPr="006505E9">
        <w:rPr>
          <w:rFonts w:asciiTheme="minorHAnsi" w:hAnsiTheme="minorHAnsi" w:cstheme="minorHAnsi"/>
          <w:b/>
          <w:sz w:val="22"/>
          <w:szCs w:val="22"/>
        </w:rPr>
        <w:t>Python</w:t>
      </w:r>
      <w:r w:rsidR="00721CD6" w:rsidRPr="006505E9">
        <w:rPr>
          <w:rFonts w:asciiTheme="minorHAnsi" w:hAnsiTheme="minorHAnsi" w:cstheme="minorHAnsi"/>
          <w:b/>
          <w:sz w:val="22"/>
          <w:szCs w:val="22"/>
        </w:rPr>
        <w:t>, PHP</w:t>
      </w:r>
      <w:r w:rsidR="00B76311" w:rsidRPr="006505E9">
        <w:rPr>
          <w:rFonts w:asciiTheme="minorHAnsi" w:hAnsiTheme="minorHAnsi" w:cstheme="minorHAnsi"/>
          <w:b/>
          <w:sz w:val="22"/>
          <w:szCs w:val="22"/>
        </w:rPr>
        <w:t>.</w:t>
      </w:r>
    </w:p>
    <w:p w:rsidR="00521F41" w:rsidRPr="006505E9" w:rsidRDefault="00521F41" w:rsidP="007E11C9">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 xml:space="preserve">Experienced in developing web-based applications using </w:t>
      </w:r>
      <w:r w:rsidR="003719C1" w:rsidRPr="006505E9">
        <w:rPr>
          <w:rFonts w:asciiTheme="minorHAnsi" w:eastAsia="Liberation Serif" w:hAnsiTheme="minorHAnsi" w:cstheme="minorHAnsi"/>
          <w:b/>
          <w:sz w:val="22"/>
          <w:szCs w:val="22"/>
        </w:rPr>
        <w:t>Python 2.7/2.6, Django 1.4/1.3, Angular JS, C++, XML, CSS, HTML, DHTML, JavaScript and JQuery.</w:t>
      </w:r>
    </w:p>
    <w:p w:rsidR="005479D8" w:rsidRPr="006505E9" w:rsidRDefault="005479D8" w:rsidP="00721CD6">
      <w:pPr>
        <w:pStyle w:val="ListParagraph"/>
        <w:numPr>
          <w:ilvl w:val="0"/>
          <w:numId w:val="1"/>
        </w:numPr>
        <w:jc w:val="both"/>
        <w:rPr>
          <w:rFonts w:asciiTheme="minorHAnsi" w:hAnsiTheme="minorHAnsi" w:cstheme="minorHAnsi"/>
          <w:sz w:val="22"/>
          <w:szCs w:val="22"/>
          <w:shd w:val="clear" w:color="auto" w:fill="FFFFFF"/>
        </w:rPr>
      </w:pPr>
      <w:r w:rsidRPr="006505E9">
        <w:rPr>
          <w:rFonts w:asciiTheme="minorHAnsi" w:hAnsiTheme="minorHAnsi" w:cstheme="minorHAnsi"/>
          <w:sz w:val="22"/>
          <w:szCs w:val="22"/>
        </w:rPr>
        <w:t xml:space="preserve">Experience in writing </w:t>
      </w:r>
      <w:r w:rsidRPr="006505E9">
        <w:rPr>
          <w:rFonts w:asciiTheme="minorHAnsi" w:hAnsiTheme="minorHAnsi" w:cstheme="minorHAnsi"/>
          <w:b/>
          <w:sz w:val="22"/>
          <w:szCs w:val="22"/>
        </w:rPr>
        <w:t>Sub Queries, Stored Procedures, Triggers, Cursors, and Functions</w:t>
      </w:r>
      <w:r w:rsidRPr="006505E9">
        <w:rPr>
          <w:rFonts w:asciiTheme="minorHAnsi" w:hAnsiTheme="minorHAnsi" w:cstheme="minorHAnsi"/>
          <w:sz w:val="22"/>
          <w:szCs w:val="22"/>
        </w:rPr>
        <w:t xml:space="preserve"> on </w:t>
      </w:r>
      <w:r w:rsidRPr="006505E9">
        <w:rPr>
          <w:rFonts w:asciiTheme="minorHAnsi" w:hAnsiTheme="minorHAnsi" w:cstheme="minorHAnsi"/>
          <w:b/>
          <w:sz w:val="22"/>
          <w:szCs w:val="22"/>
        </w:rPr>
        <w:t xml:space="preserve">MySQL </w:t>
      </w:r>
      <w:r w:rsidRPr="006505E9">
        <w:rPr>
          <w:rFonts w:asciiTheme="minorHAnsi" w:hAnsiTheme="minorHAnsi" w:cstheme="minorHAnsi"/>
          <w:sz w:val="22"/>
          <w:szCs w:val="22"/>
        </w:rPr>
        <w:t xml:space="preserve">and </w:t>
      </w:r>
      <w:r w:rsidRPr="006505E9">
        <w:rPr>
          <w:rFonts w:asciiTheme="minorHAnsi" w:hAnsiTheme="minorHAnsi" w:cstheme="minorHAnsi"/>
          <w:b/>
          <w:sz w:val="22"/>
          <w:szCs w:val="22"/>
        </w:rPr>
        <w:t>PostgreSQL</w:t>
      </w:r>
      <w:r w:rsidRPr="006505E9">
        <w:rPr>
          <w:rFonts w:asciiTheme="minorHAnsi" w:hAnsiTheme="minorHAnsi" w:cstheme="minorHAnsi"/>
          <w:sz w:val="22"/>
          <w:szCs w:val="22"/>
        </w:rPr>
        <w:t xml:space="preserve"> database.</w:t>
      </w:r>
    </w:p>
    <w:p w:rsidR="004A6DB1" w:rsidRPr="006505E9" w:rsidRDefault="0007780C" w:rsidP="007E11C9">
      <w:pPr>
        <w:pStyle w:val="ListParagraph"/>
        <w:widowControl w:val="0"/>
        <w:numPr>
          <w:ilvl w:val="0"/>
          <w:numId w:val="1"/>
        </w:numPr>
        <w:suppressAutoHyphens/>
        <w:overflowPunct w:val="0"/>
        <w:autoSpaceDE w:val="0"/>
        <w:autoSpaceDN w:val="0"/>
        <w:adjustRightInd w:val="0"/>
        <w:jc w:val="both"/>
        <w:textAlignment w:val="baseline"/>
        <w:rPr>
          <w:rFonts w:asciiTheme="minorHAnsi" w:hAnsiTheme="minorHAnsi" w:cstheme="minorHAnsi"/>
          <w:sz w:val="22"/>
          <w:szCs w:val="22"/>
          <w:shd w:val="clear" w:color="auto" w:fill="FFFFFF"/>
        </w:rPr>
      </w:pPr>
      <w:r w:rsidRPr="006505E9">
        <w:rPr>
          <w:rFonts w:asciiTheme="minorHAnsi" w:hAnsiTheme="minorHAnsi" w:cstheme="minorHAnsi"/>
          <w:sz w:val="22"/>
          <w:szCs w:val="22"/>
          <w:shd w:val="clear" w:color="auto" w:fill="FFFFFF"/>
        </w:rPr>
        <w:t xml:space="preserve">Well versed with design and development of presentation layer for web applications using technologies like </w:t>
      </w:r>
      <w:r w:rsidR="00351072" w:rsidRPr="006505E9">
        <w:rPr>
          <w:rFonts w:asciiTheme="minorHAnsi" w:hAnsiTheme="minorHAnsi" w:cstheme="minorHAnsi"/>
          <w:b/>
          <w:sz w:val="22"/>
          <w:szCs w:val="22"/>
          <w:shd w:val="clear" w:color="auto" w:fill="FFFFFF"/>
        </w:rPr>
        <w:t xml:space="preserve">HTML, CSS </w:t>
      </w:r>
      <w:r w:rsidRPr="006505E9">
        <w:rPr>
          <w:rFonts w:asciiTheme="minorHAnsi" w:hAnsiTheme="minorHAnsi" w:cstheme="minorHAnsi"/>
          <w:b/>
          <w:sz w:val="22"/>
          <w:szCs w:val="22"/>
          <w:shd w:val="clear" w:color="auto" w:fill="FFFFFF"/>
        </w:rPr>
        <w:t>and JavaScript</w:t>
      </w:r>
      <w:r w:rsidRPr="006505E9">
        <w:rPr>
          <w:rFonts w:asciiTheme="minorHAnsi" w:hAnsiTheme="minorHAnsi" w:cstheme="minorHAnsi"/>
          <w:sz w:val="22"/>
          <w:szCs w:val="22"/>
          <w:shd w:val="clear" w:color="auto" w:fill="FFFFFF"/>
        </w:rPr>
        <w:t>. </w:t>
      </w:r>
    </w:p>
    <w:p w:rsidR="003C7F46" w:rsidRPr="006505E9" w:rsidRDefault="003C7F46" w:rsidP="003C7F46">
      <w:pPr>
        <w:pStyle w:val="ListBullet"/>
        <w:numPr>
          <w:ilvl w:val="0"/>
          <w:numId w:val="1"/>
        </w:numPr>
        <w:spacing w:after="0"/>
        <w:jc w:val="both"/>
        <w:rPr>
          <w:rFonts w:asciiTheme="minorHAnsi" w:hAnsiTheme="minorHAnsi" w:cstheme="minorHAnsi"/>
          <w:color w:val="auto"/>
          <w:sz w:val="22"/>
          <w:szCs w:val="22"/>
        </w:rPr>
      </w:pPr>
      <w:r w:rsidRPr="006505E9">
        <w:rPr>
          <w:rFonts w:asciiTheme="minorHAnsi" w:hAnsiTheme="minorHAnsi" w:cstheme="minorHAnsi"/>
          <w:color w:val="000000"/>
          <w:sz w:val="22"/>
          <w:szCs w:val="22"/>
        </w:rPr>
        <w:t xml:space="preserve">Good experience in working with various Python Integrated Development Environments like </w:t>
      </w:r>
      <w:r w:rsidRPr="006505E9">
        <w:rPr>
          <w:rFonts w:asciiTheme="minorHAnsi" w:hAnsiTheme="minorHAnsi" w:cstheme="minorHAnsi"/>
          <w:b/>
          <w:color w:val="000000"/>
          <w:sz w:val="22"/>
          <w:szCs w:val="22"/>
        </w:rPr>
        <w:t>PyCharm, PyScripter, Spyder, PyStudio, PyDev, IDLE, NetBeans and Sublime Text.</w:t>
      </w:r>
    </w:p>
    <w:p w:rsidR="0028163D" w:rsidRPr="006505E9" w:rsidRDefault="0028163D" w:rsidP="007E11C9">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color w:val="000000"/>
          <w:sz w:val="22"/>
          <w:szCs w:val="22"/>
        </w:rPr>
        <w:t>Experienced in </w:t>
      </w:r>
      <w:r w:rsidRPr="006505E9">
        <w:rPr>
          <w:rFonts w:asciiTheme="minorHAnsi" w:hAnsiTheme="minorHAnsi" w:cstheme="minorHAnsi"/>
          <w:b/>
          <w:bCs/>
          <w:color w:val="000000"/>
          <w:sz w:val="22"/>
          <w:szCs w:val="22"/>
        </w:rPr>
        <w:t>MVW</w:t>
      </w:r>
      <w:r w:rsidRPr="006505E9">
        <w:rPr>
          <w:rFonts w:asciiTheme="minorHAnsi" w:hAnsiTheme="minorHAnsi" w:cstheme="minorHAnsi"/>
          <w:color w:val="000000"/>
          <w:sz w:val="22"/>
          <w:szCs w:val="22"/>
        </w:rPr>
        <w:t> frameworks like</w:t>
      </w:r>
      <w:r w:rsidRPr="006505E9">
        <w:rPr>
          <w:rFonts w:asciiTheme="minorHAnsi" w:hAnsiTheme="minorHAnsi" w:cstheme="minorHAnsi"/>
          <w:b/>
          <w:bCs/>
          <w:color w:val="000000"/>
          <w:sz w:val="22"/>
          <w:szCs w:val="22"/>
        </w:rPr>
        <w:t> Django, Angular.js, Java Script, JQuery</w:t>
      </w:r>
      <w:r w:rsidRPr="006505E9">
        <w:rPr>
          <w:rFonts w:asciiTheme="minorHAnsi" w:hAnsiTheme="minorHAnsi" w:cstheme="minorHAnsi"/>
          <w:color w:val="000000"/>
          <w:sz w:val="22"/>
          <w:szCs w:val="22"/>
        </w:rPr>
        <w:t> and </w:t>
      </w:r>
      <w:r w:rsidRPr="006505E9">
        <w:rPr>
          <w:rFonts w:asciiTheme="minorHAnsi" w:hAnsiTheme="minorHAnsi" w:cstheme="minorHAnsi"/>
          <w:b/>
          <w:bCs/>
          <w:color w:val="000000"/>
          <w:sz w:val="22"/>
          <w:szCs w:val="22"/>
        </w:rPr>
        <w:t>Node.js</w:t>
      </w:r>
      <w:r w:rsidRPr="006505E9">
        <w:rPr>
          <w:rFonts w:asciiTheme="minorHAnsi" w:hAnsiTheme="minorHAnsi" w:cstheme="minorHAnsi"/>
          <w:color w:val="000000"/>
          <w:sz w:val="22"/>
          <w:szCs w:val="22"/>
        </w:rPr>
        <w:t>.</w:t>
      </w:r>
    </w:p>
    <w:p w:rsidR="00633B59" w:rsidRPr="006505E9" w:rsidRDefault="00633B59" w:rsidP="00633B59">
      <w:pPr>
        <w:numPr>
          <w:ilvl w:val="0"/>
          <w:numId w:val="1"/>
        </w:numPr>
        <w:shd w:val="clear" w:color="auto" w:fill="FFFFFF"/>
        <w:tabs>
          <w:tab w:val="left" w:pos="720"/>
        </w:tabs>
        <w:suppressAutoHyphens/>
        <w:spacing w:before="28"/>
        <w:rPr>
          <w:rFonts w:asciiTheme="minorHAnsi" w:hAnsiTheme="minorHAnsi" w:cstheme="minorHAnsi"/>
        </w:rPr>
      </w:pPr>
      <w:r w:rsidRPr="006505E9">
        <w:rPr>
          <w:rFonts w:asciiTheme="minorHAnsi" w:eastAsia="Times New Roman" w:hAnsiTheme="minorHAnsi" w:cstheme="minorHAnsi"/>
        </w:rPr>
        <w:t>Familiar with </w:t>
      </w:r>
      <w:r w:rsidRPr="006505E9">
        <w:rPr>
          <w:rFonts w:asciiTheme="minorHAnsi" w:eastAsia="Times New Roman" w:hAnsiTheme="minorHAnsi" w:cstheme="minorHAnsi"/>
          <w:b/>
          <w:bCs/>
        </w:rPr>
        <w:t>JSON</w:t>
      </w:r>
      <w:r w:rsidRPr="006505E9">
        <w:rPr>
          <w:rFonts w:asciiTheme="minorHAnsi" w:eastAsia="Times New Roman" w:hAnsiTheme="minorHAnsi" w:cstheme="minorHAnsi"/>
        </w:rPr>
        <w:t xml:space="preserve"> based </w:t>
      </w:r>
      <w:r w:rsidRPr="006505E9">
        <w:rPr>
          <w:rFonts w:asciiTheme="minorHAnsi" w:eastAsia="Times New Roman" w:hAnsiTheme="minorHAnsi" w:cstheme="minorHAnsi"/>
          <w:b/>
        </w:rPr>
        <w:t>REST Web services</w:t>
      </w:r>
      <w:r w:rsidRPr="006505E9">
        <w:rPr>
          <w:rFonts w:asciiTheme="minorHAnsi" w:eastAsia="Times New Roman" w:hAnsiTheme="minorHAnsi" w:cstheme="minorHAnsi"/>
        </w:rPr>
        <w:t xml:space="preserve"> and </w:t>
      </w:r>
      <w:r w:rsidRPr="006505E9">
        <w:rPr>
          <w:rFonts w:asciiTheme="minorHAnsi" w:eastAsia="Times New Roman" w:hAnsiTheme="minorHAnsi" w:cstheme="minorHAnsi"/>
          <w:b/>
          <w:bCs/>
        </w:rPr>
        <w:t>Amazon Web services</w:t>
      </w:r>
      <w:r w:rsidRPr="006505E9">
        <w:rPr>
          <w:rFonts w:asciiTheme="minorHAnsi" w:eastAsia="Times New Roman" w:hAnsiTheme="minorHAnsi" w:cstheme="minorHAnsi"/>
        </w:rPr>
        <w:t>.</w:t>
      </w:r>
    </w:p>
    <w:p w:rsidR="007D37B8" w:rsidRPr="006505E9" w:rsidRDefault="007D37B8" w:rsidP="007D37B8">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 xml:space="preserve">Used Amazon Elastic Beanstalk with Amazon </w:t>
      </w:r>
      <w:r w:rsidRPr="006505E9">
        <w:rPr>
          <w:rFonts w:asciiTheme="minorHAnsi" w:hAnsiTheme="minorHAnsi" w:cstheme="minorHAnsi"/>
          <w:b/>
          <w:sz w:val="22"/>
          <w:szCs w:val="22"/>
        </w:rPr>
        <w:t xml:space="preserve">EC2 </w:t>
      </w:r>
      <w:r w:rsidRPr="006505E9">
        <w:rPr>
          <w:rFonts w:asciiTheme="minorHAnsi" w:hAnsiTheme="minorHAnsi" w:cstheme="minorHAnsi"/>
          <w:sz w:val="22"/>
          <w:szCs w:val="22"/>
        </w:rPr>
        <w:t>to deploy project into AWS.</w:t>
      </w:r>
    </w:p>
    <w:p w:rsidR="00B75E76" w:rsidRPr="006505E9" w:rsidRDefault="003719C1" w:rsidP="003719C1">
      <w:pPr>
        <w:numPr>
          <w:ilvl w:val="0"/>
          <w:numId w:val="1"/>
        </w:numPr>
        <w:shd w:val="clear" w:color="auto" w:fill="FFFFFF"/>
        <w:tabs>
          <w:tab w:val="left" w:pos="735"/>
        </w:tabs>
        <w:suppressAutoHyphens/>
        <w:spacing w:before="28"/>
        <w:rPr>
          <w:rFonts w:asciiTheme="minorHAnsi" w:hAnsiTheme="minorHAnsi" w:cstheme="minorHAnsi"/>
        </w:rPr>
      </w:pPr>
      <w:r w:rsidRPr="006505E9">
        <w:rPr>
          <w:rFonts w:asciiTheme="minorHAnsi" w:eastAsia="Times New Roman" w:hAnsiTheme="minorHAnsi" w:cstheme="minorHAnsi"/>
        </w:rPr>
        <w:t>Experience in </w:t>
      </w:r>
      <w:r w:rsidRPr="006505E9">
        <w:rPr>
          <w:rFonts w:asciiTheme="minorHAnsi" w:eastAsia="Times New Roman" w:hAnsiTheme="minorHAnsi" w:cstheme="minorHAnsi"/>
          <w:b/>
          <w:bCs/>
        </w:rPr>
        <w:t>Python OpenStack API’S</w:t>
      </w:r>
      <w:r w:rsidR="00B76311" w:rsidRPr="006505E9">
        <w:rPr>
          <w:rFonts w:asciiTheme="minorHAnsi" w:eastAsia="Times New Roman" w:hAnsiTheme="minorHAnsi" w:cstheme="minorHAnsi"/>
          <w:b/>
          <w:bCs/>
        </w:rPr>
        <w:t>.</w:t>
      </w:r>
      <w:r w:rsidR="00B75E76" w:rsidRPr="006505E9">
        <w:rPr>
          <w:rFonts w:asciiTheme="minorHAnsi" w:eastAsia="Liberation Serif" w:hAnsiTheme="minorHAnsi" w:cstheme="minorHAnsi"/>
        </w:rPr>
        <w:t xml:space="preserve"> </w:t>
      </w:r>
    </w:p>
    <w:p w:rsidR="00B75E76" w:rsidRPr="006505E9" w:rsidRDefault="00B75E76" w:rsidP="007E11C9">
      <w:pPr>
        <w:pStyle w:val="ListParagraph"/>
        <w:widowControl w:val="0"/>
        <w:numPr>
          <w:ilvl w:val="0"/>
          <w:numId w:val="1"/>
        </w:numPr>
        <w:shd w:val="clear" w:color="auto" w:fill="FFFFFF"/>
        <w:tabs>
          <w:tab w:val="left" w:pos="735"/>
        </w:tabs>
        <w:suppressAutoHyphens/>
        <w:overflowPunct w:val="0"/>
        <w:jc w:val="both"/>
        <w:rPr>
          <w:rFonts w:asciiTheme="minorHAnsi" w:eastAsia="Liberation Serif" w:hAnsiTheme="minorHAnsi" w:cstheme="minorHAnsi"/>
          <w:sz w:val="22"/>
          <w:szCs w:val="22"/>
        </w:rPr>
      </w:pPr>
      <w:r w:rsidRPr="006505E9">
        <w:rPr>
          <w:rFonts w:asciiTheme="minorHAnsi" w:eastAsia="Liberation Serif" w:hAnsiTheme="minorHAnsi" w:cstheme="minorHAnsi"/>
          <w:sz w:val="22"/>
          <w:szCs w:val="22"/>
        </w:rPr>
        <w:t>Excellent experience with Python development under Linux OS (</w:t>
      </w:r>
      <w:r w:rsidRPr="006505E9">
        <w:rPr>
          <w:rFonts w:asciiTheme="minorHAnsi" w:eastAsia="Liberation Serif" w:hAnsiTheme="minorHAnsi" w:cstheme="minorHAnsi"/>
          <w:b/>
          <w:sz w:val="22"/>
          <w:szCs w:val="22"/>
        </w:rPr>
        <w:t>Debian, Ubuntu, SUSE Linux, RedHat Linux, Fedora</w:t>
      </w:r>
      <w:r w:rsidRPr="006505E9">
        <w:rPr>
          <w:rFonts w:asciiTheme="minorHAnsi" w:eastAsia="Liberation Serif" w:hAnsiTheme="minorHAnsi" w:cstheme="minorHAnsi"/>
          <w:sz w:val="22"/>
          <w:szCs w:val="22"/>
        </w:rPr>
        <w:t xml:space="preserve">) </w:t>
      </w:r>
    </w:p>
    <w:p w:rsidR="00B75E76" w:rsidRPr="006505E9" w:rsidRDefault="00B75E76" w:rsidP="007E11C9">
      <w:pPr>
        <w:pStyle w:val="ListParagraph"/>
        <w:widowControl w:val="0"/>
        <w:numPr>
          <w:ilvl w:val="0"/>
          <w:numId w:val="1"/>
        </w:numPr>
        <w:shd w:val="clear" w:color="auto" w:fill="FFFFFF"/>
        <w:tabs>
          <w:tab w:val="left" w:pos="735"/>
        </w:tabs>
        <w:suppressAutoHyphens/>
        <w:overflowPunct w:val="0"/>
        <w:jc w:val="both"/>
        <w:rPr>
          <w:rFonts w:asciiTheme="minorHAnsi" w:eastAsia="Liberation Serif" w:hAnsiTheme="minorHAnsi" w:cstheme="minorHAnsi"/>
          <w:sz w:val="22"/>
          <w:szCs w:val="22"/>
        </w:rPr>
      </w:pPr>
      <w:r w:rsidRPr="006505E9">
        <w:rPr>
          <w:rFonts w:asciiTheme="minorHAnsi" w:eastAsia="Liberation Serif" w:hAnsiTheme="minorHAnsi" w:cstheme="minorHAnsi"/>
          <w:sz w:val="22"/>
          <w:szCs w:val="22"/>
        </w:rPr>
        <w:t xml:space="preserve">Experience </w:t>
      </w:r>
      <w:r w:rsidR="00194465" w:rsidRPr="006505E9">
        <w:rPr>
          <w:rFonts w:asciiTheme="minorHAnsi" w:eastAsia="Liberation Serif" w:hAnsiTheme="minorHAnsi" w:cstheme="minorHAnsi"/>
          <w:sz w:val="22"/>
          <w:szCs w:val="22"/>
        </w:rPr>
        <w:t>object-oriented</w:t>
      </w:r>
      <w:r w:rsidRPr="006505E9">
        <w:rPr>
          <w:rFonts w:asciiTheme="minorHAnsi" w:eastAsia="Liberation Serif" w:hAnsiTheme="minorHAnsi" w:cstheme="minorHAnsi"/>
          <w:sz w:val="22"/>
          <w:szCs w:val="22"/>
        </w:rPr>
        <w:t xml:space="preserve"> programming (OOP) concepts using </w:t>
      </w:r>
      <w:r w:rsidRPr="006505E9">
        <w:rPr>
          <w:rFonts w:asciiTheme="minorHAnsi" w:eastAsia="Liberation Serif" w:hAnsiTheme="minorHAnsi" w:cstheme="minorHAnsi"/>
          <w:b/>
          <w:sz w:val="22"/>
          <w:szCs w:val="22"/>
        </w:rPr>
        <w:t>Python, Django and Linux.</w:t>
      </w:r>
    </w:p>
    <w:p w:rsidR="001776C8" w:rsidRPr="006505E9" w:rsidRDefault="001776C8" w:rsidP="001776C8">
      <w:pPr>
        <w:numPr>
          <w:ilvl w:val="0"/>
          <w:numId w:val="1"/>
        </w:numPr>
        <w:shd w:val="clear" w:color="auto" w:fill="FFFFFF"/>
        <w:tabs>
          <w:tab w:val="left" w:pos="720"/>
        </w:tabs>
        <w:suppressAutoHyphens/>
        <w:spacing w:before="28"/>
        <w:rPr>
          <w:rFonts w:asciiTheme="minorHAnsi" w:hAnsiTheme="minorHAnsi" w:cstheme="minorHAnsi"/>
        </w:rPr>
      </w:pPr>
      <w:r w:rsidRPr="006505E9">
        <w:rPr>
          <w:rFonts w:asciiTheme="minorHAnsi" w:eastAsia="Times New Roman" w:hAnsiTheme="minorHAnsi" w:cstheme="minorHAnsi"/>
        </w:rPr>
        <w:t>Expertise in Querying </w:t>
      </w:r>
      <w:r w:rsidRPr="006505E9">
        <w:rPr>
          <w:rFonts w:asciiTheme="minorHAnsi" w:eastAsia="Times New Roman" w:hAnsiTheme="minorHAnsi" w:cstheme="minorHAnsi"/>
          <w:b/>
          <w:bCs/>
        </w:rPr>
        <w:t>RDBMS </w:t>
      </w:r>
      <w:r w:rsidRPr="006505E9">
        <w:rPr>
          <w:rFonts w:asciiTheme="minorHAnsi" w:eastAsia="Times New Roman" w:hAnsiTheme="minorHAnsi" w:cstheme="minorHAnsi"/>
        </w:rPr>
        <w:t>such as</w:t>
      </w:r>
      <w:r w:rsidRPr="006505E9">
        <w:rPr>
          <w:rFonts w:asciiTheme="minorHAnsi" w:eastAsia="Times New Roman" w:hAnsiTheme="minorHAnsi" w:cstheme="minorHAnsi"/>
          <w:b/>
          <w:bCs/>
        </w:rPr>
        <w:t xml:space="preserve"> MYSQL and SQL Server </w:t>
      </w:r>
      <w:r w:rsidRPr="006505E9">
        <w:rPr>
          <w:rFonts w:asciiTheme="minorHAnsi" w:eastAsia="Times New Roman" w:hAnsiTheme="minorHAnsi" w:cstheme="minorHAnsi"/>
        </w:rPr>
        <w:t>by using SQL for data integrity</w:t>
      </w:r>
      <w:r w:rsidR="00B76311" w:rsidRPr="006505E9">
        <w:rPr>
          <w:rFonts w:asciiTheme="minorHAnsi" w:eastAsia="Times New Roman" w:hAnsiTheme="minorHAnsi" w:cstheme="minorHAnsi"/>
        </w:rPr>
        <w:t>.</w:t>
      </w:r>
    </w:p>
    <w:p w:rsidR="00E61F46" w:rsidRPr="006505E9" w:rsidRDefault="001776C8" w:rsidP="00F8098F">
      <w:pPr>
        <w:pStyle w:val="ListParagraph"/>
        <w:numPr>
          <w:ilvl w:val="0"/>
          <w:numId w:val="1"/>
        </w:numPr>
        <w:shd w:val="clear" w:color="auto" w:fill="FFFFFF"/>
        <w:jc w:val="both"/>
        <w:rPr>
          <w:rFonts w:asciiTheme="minorHAnsi" w:hAnsiTheme="minorHAnsi" w:cstheme="minorHAnsi"/>
          <w:sz w:val="22"/>
          <w:szCs w:val="22"/>
          <w:lang w:eastAsia="en-GB"/>
        </w:rPr>
      </w:pPr>
      <w:r w:rsidRPr="006505E9">
        <w:rPr>
          <w:rFonts w:asciiTheme="minorHAnsi" w:hAnsiTheme="minorHAnsi" w:cstheme="minorHAnsi"/>
          <w:color w:val="000000"/>
          <w:sz w:val="22"/>
          <w:szCs w:val="22"/>
        </w:rPr>
        <w:t>Strong knowledge on </w:t>
      </w:r>
      <w:r w:rsidRPr="006505E9">
        <w:rPr>
          <w:rFonts w:asciiTheme="minorHAnsi" w:hAnsiTheme="minorHAnsi" w:cstheme="minorHAnsi"/>
          <w:b/>
          <w:bCs/>
          <w:color w:val="000000"/>
          <w:sz w:val="22"/>
          <w:szCs w:val="22"/>
        </w:rPr>
        <w:t>Dev Express Controls</w:t>
      </w:r>
      <w:r w:rsidR="00B76311" w:rsidRPr="006505E9">
        <w:rPr>
          <w:rFonts w:asciiTheme="minorHAnsi" w:hAnsiTheme="minorHAnsi" w:cstheme="minorHAnsi"/>
          <w:b/>
          <w:bCs/>
          <w:color w:val="000000"/>
          <w:sz w:val="22"/>
          <w:szCs w:val="22"/>
        </w:rPr>
        <w:t>.</w:t>
      </w:r>
    </w:p>
    <w:p w:rsidR="00CC35B4" w:rsidRPr="006505E9" w:rsidRDefault="005479D8" w:rsidP="00A876E4">
      <w:pPr>
        <w:pStyle w:val="ListParagraph"/>
        <w:widowControl w:val="0"/>
        <w:numPr>
          <w:ilvl w:val="0"/>
          <w:numId w:val="1"/>
        </w:numPr>
        <w:suppressAutoHyphens/>
        <w:overflowPunct w:val="0"/>
        <w:autoSpaceDE w:val="0"/>
        <w:autoSpaceDN w:val="0"/>
        <w:adjustRightInd w:val="0"/>
        <w:jc w:val="both"/>
        <w:textAlignment w:val="baseline"/>
        <w:rPr>
          <w:rFonts w:asciiTheme="minorHAnsi" w:hAnsiTheme="minorHAnsi" w:cstheme="minorHAnsi"/>
          <w:sz w:val="22"/>
          <w:szCs w:val="22"/>
          <w:shd w:val="clear" w:color="auto" w:fill="FFFFFF"/>
        </w:rPr>
      </w:pPr>
      <w:r w:rsidRPr="006505E9">
        <w:rPr>
          <w:rFonts w:asciiTheme="minorHAnsi" w:hAnsiTheme="minorHAnsi" w:cstheme="minorHAnsi"/>
          <w:sz w:val="22"/>
          <w:szCs w:val="22"/>
        </w:rPr>
        <w:t xml:space="preserve">Expertise in </w:t>
      </w:r>
      <w:bookmarkStart w:id="1" w:name="OLE_LINK1"/>
      <w:bookmarkStart w:id="2" w:name="OLE_LINK2"/>
      <w:bookmarkStart w:id="3" w:name="OLE_LINK3"/>
      <w:r w:rsidRPr="006505E9">
        <w:rPr>
          <w:rFonts w:asciiTheme="minorHAnsi" w:hAnsiTheme="minorHAnsi" w:cstheme="minorHAnsi"/>
          <w:sz w:val="22"/>
          <w:szCs w:val="22"/>
        </w:rPr>
        <w:t xml:space="preserve">client scripting language and </w:t>
      </w:r>
      <w:r w:rsidR="00732817" w:rsidRPr="006505E9">
        <w:rPr>
          <w:rFonts w:asciiTheme="minorHAnsi" w:hAnsiTheme="minorHAnsi" w:cstheme="minorHAnsi"/>
          <w:sz w:val="22"/>
          <w:szCs w:val="22"/>
        </w:rPr>
        <w:t>server-side</w:t>
      </w:r>
      <w:r w:rsidRPr="006505E9">
        <w:rPr>
          <w:rFonts w:asciiTheme="minorHAnsi" w:hAnsiTheme="minorHAnsi" w:cstheme="minorHAnsi"/>
          <w:sz w:val="22"/>
          <w:szCs w:val="22"/>
        </w:rPr>
        <w:t xml:space="preserve"> </w:t>
      </w:r>
      <w:bookmarkEnd w:id="1"/>
      <w:bookmarkEnd w:id="2"/>
      <w:bookmarkEnd w:id="3"/>
      <w:r w:rsidRPr="006505E9">
        <w:rPr>
          <w:rFonts w:asciiTheme="minorHAnsi" w:hAnsiTheme="minorHAnsi" w:cstheme="minorHAnsi"/>
          <w:sz w:val="22"/>
          <w:szCs w:val="22"/>
        </w:rPr>
        <w:t>scripting languages like</w:t>
      </w:r>
      <w:r w:rsidRPr="006505E9">
        <w:rPr>
          <w:rFonts w:asciiTheme="minorHAnsi" w:hAnsiTheme="minorHAnsi" w:cstheme="minorHAnsi"/>
          <w:b/>
          <w:sz w:val="22"/>
          <w:szCs w:val="22"/>
        </w:rPr>
        <w:t xml:space="preserve"> JavaScript, </w:t>
      </w:r>
      <w:r w:rsidR="00504004" w:rsidRPr="006505E9">
        <w:rPr>
          <w:rFonts w:asciiTheme="minorHAnsi" w:hAnsiTheme="minorHAnsi" w:cstheme="minorHAnsi"/>
          <w:b/>
          <w:sz w:val="22"/>
          <w:szCs w:val="22"/>
        </w:rPr>
        <w:t>Perl Scripting, Shell Scripting</w:t>
      </w:r>
      <w:r w:rsidR="00504004" w:rsidRPr="006505E9">
        <w:rPr>
          <w:rFonts w:asciiTheme="minorHAnsi" w:hAnsiTheme="minorHAnsi" w:cstheme="minorHAnsi"/>
          <w:sz w:val="22"/>
          <w:szCs w:val="22"/>
        </w:rPr>
        <w:t>.</w:t>
      </w:r>
      <w:r w:rsidR="00CC35B4" w:rsidRPr="006505E9">
        <w:rPr>
          <w:rFonts w:asciiTheme="minorHAnsi" w:hAnsiTheme="minorHAnsi" w:cstheme="minorHAnsi"/>
          <w:sz w:val="22"/>
          <w:szCs w:val="22"/>
          <w:shd w:val="clear" w:color="auto" w:fill="FFFFFF"/>
          <w:lang w:eastAsia="zh-CN"/>
        </w:rPr>
        <w:t> </w:t>
      </w:r>
    </w:p>
    <w:p w:rsidR="001776C8" w:rsidRPr="006505E9" w:rsidRDefault="001776C8" w:rsidP="001776C8">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color w:val="000000"/>
          <w:sz w:val="22"/>
          <w:szCs w:val="22"/>
        </w:rPr>
        <w:t xml:space="preserve">Experience with continuous integration and automation using </w:t>
      </w:r>
      <w:r w:rsidRPr="006505E9">
        <w:rPr>
          <w:rFonts w:asciiTheme="minorHAnsi" w:hAnsiTheme="minorHAnsi" w:cstheme="minorHAnsi"/>
          <w:b/>
          <w:color w:val="000000"/>
          <w:sz w:val="22"/>
          <w:szCs w:val="22"/>
        </w:rPr>
        <w:t>Jenkins</w:t>
      </w:r>
      <w:r w:rsidRPr="006505E9">
        <w:rPr>
          <w:rFonts w:asciiTheme="minorHAnsi" w:hAnsiTheme="minorHAnsi" w:cstheme="minorHAnsi"/>
          <w:color w:val="000000"/>
          <w:sz w:val="22"/>
          <w:szCs w:val="22"/>
        </w:rPr>
        <w:t>.</w:t>
      </w:r>
    </w:p>
    <w:p w:rsidR="001776C8" w:rsidRPr="006505E9" w:rsidRDefault="001776C8" w:rsidP="001776C8">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color w:val="000000"/>
          <w:sz w:val="22"/>
          <w:szCs w:val="22"/>
        </w:rPr>
        <w:t xml:space="preserve">Experience with </w:t>
      </w:r>
      <w:r w:rsidRPr="006505E9">
        <w:rPr>
          <w:rFonts w:asciiTheme="minorHAnsi" w:hAnsiTheme="minorHAnsi" w:cstheme="minorHAnsi"/>
          <w:b/>
          <w:color w:val="000000"/>
          <w:sz w:val="22"/>
          <w:szCs w:val="22"/>
        </w:rPr>
        <w:t>Unit testing/ Test driven Development (TDD), Load Testing.</w:t>
      </w:r>
    </w:p>
    <w:p w:rsidR="001776C8" w:rsidRPr="006505E9" w:rsidRDefault="001776C8" w:rsidP="001776C8">
      <w:pPr>
        <w:pStyle w:val="ListParagraph"/>
        <w:numPr>
          <w:ilvl w:val="0"/>
          <w:numId w:val="1"/>
        </w:numPr>
        <w:jc w:val="both"/>
        <w:rPr>
          <w:rFonts w:asciiTheme="minorHAnsi" w:hAnsiTheme="minorHAnsi" w:cstheme="minorHAnsi"/>
          <w:sz w:val="22"/>
          <w:szCs w:val="22"/>
        </w:rPr>
      </w:pPr>
      <w:r w:rsidRPr="006505E9">
        <w:rPr>
          <w:rFonts w:asciiTheme="minorHAnsi" w:eastAsia="Arial" w:hAnsiTheme="minorHAnsi" w:cstheme="minorHAnsi"/>
          <w:color w:val="000000"/>
          <w:sz w:val="22"/>
          <w:szCs w:val="22"/>
        </w:rPr>
        <w:t xml:space="preserve">Worked on </w:t>
      </w:r>
      <w:r w:rsidRPr="006505E9">
        <w:rPr>
          <w:rFonts w:asciiTheme="minorHAnsi" w:eastAsia="Arial" w:hAnsiTheme="minorHAnsi" w:cstheme="minorHAnsi"/>
          <w:b/>
          <w:color w:val="000000"/>
          <w:sz w:val="22"/>
          <w:szCs w:val="22"/>
        </w:rPr>
        <w:t>AJAX</w:t>
      </w:r>
      <w:r w:rsidRPr="006505E9">
        <w:rPr>
          <w:rFonts w:asciiTheme="minorHAnsi" w:eastAsia="Arial" w:hAnsiTheme="minorHAnsi" w:cstheme="minorHAnsi"/>
          <w:color w:val="000000"/>
          <w:sz w:val="22"/>
          <w:szCs w:val="22"/>
        </w:rPr>
        <w:t xml:space="preserve"> framework to transform Datasets and Data tables into </w:t>
      </w:r>
      <w:r w:rsidRPr="006505E9">
        <w:rPr>
          <w:rFonts w:asciiTheme="minorHAnsi" w:eastAsia="Arial" w:hAnsiTheme="minorHAnsi" w:cstheme="minorHAnsi"/>
          <w:b/>
          <w:color w:val="000000"/>
          <w:sz w:val="22"/>
          <w:szCs w:val="22"/>
        </w:rPr>
        <w:t>HTTP</w:t>
      </w:r>
      <w:r w:rsidRPr="006505E9">
        <w:rPr>
          <w:rFonts w:asciiTheme="minorHAnsi" w:eastAsia="Arial" w:hAnsiTheme="minorHAnsi" w:cstheme="minorHAnsi"/>
          <w:color w:val="000000"/>
          <w:sz w:val="22"/>
          <w:szCs w:val="22"/>
        </w:rPr>
        <w:t xml:space="preserve">-serializable </w:t>
      </w:r>
      <w:r w:rsidRPr="006505E9">
        <w:rPr>
          <w:rFonts w:asciiTheme="minorHAnsi" w:eastAsia="Arial" w:hAnsiTheme="minorHAnsi" w:cstheme="minorHAnsi"/>
          <w:b/>
          <w:color w:val="000000"/>
          <w:sz w:val="22"/>
          <w:szCs w:val="22"/>
        </w:rPr>
        <w:t>JSON</w:t>
      </w:r>
      <w:r w:rsidRPr="006505E9">
        <w:rPr>
          <w:rFonts w:asciiTheme="minorHAnsi" w:eastAsia="Arial" w:hAnsiTheme="minorHAnsi" w:cstheme="minorHAnsi"/>
          <w:color w:val="000000"/>
          <w:sz w:val="22"/>
          <w:szCs w:val="22"/>
        </w:rPr>
        <w:t xml:space="preserve"> strings. </w:t>
      </w:r>
    </w:p>
    <w:p w:rsidR="0018190D" w:rsidRPr="006505E9" w:rsidRDefault="0018190D" w:rsidP="0018190D">
      <w:pPr>
        <w:pStyle w:val="NoSpacing"/>
        <w:numPr>
          <w:ilvl w:val="0"/>
          <w:numId w:val="1"/>
        </w:numPr>
        <w:suppressAutoHyphens/>
        <w:jc w:val="both"/>
        <w:rPr>
          <w:rFonts w:cstheme="minorHAnsi"/>
        </w:rPr>
      </w:pPr>
      <w:r w:rsidRPr="006505E9">
        <w:rPr>
          <w:rFonts w:eastAsia="Times New Roman" w:cstheme="minorHAnsi"/>
          <w:color w:val="000000"/>
        </w:rPr>
        <w:t xml:space="preserve">Expertise in locating the web elements using </w:t>
      </w:r>
      <w:r w:rsidRPr="006505E9">
        <w:rPr>
          <w:rFonts w:eastAsia="Times New Roman" w:cstheme="minorHAnsi"/>
          <w:b/>
          <w:color w:val="000000"/>
        </w:rPr>
        <w:t>XPATH</w:t>
      </w:r>
      <w:r w:rsidRPr="006505E9">
        <w:rPr>
          <w:rFonts w:eastAsia="Times New Roman" w:cstheme="minorHAnsi"/>
          <w:color w:val="000000"/>
        </w:rPr>
        <w:t xml:space="preserve"> and </w:t>
      </w:r>
      <w:r w:rsidRPr="006505E9">
        <w:rPr>
          <w:rFonts w:eastAsia="Times New Roman" w:cstheme="minorHAnsi"/>
          <w:b/>
          <w:color w:val="000000"/>
        </w:rPr>
        <w:t>CSS</w:t>
      </w:r>
      <w:r w:rsidR="00D96EC4" w:rsidRPr="006505E9">
        <w:rPr>
          <w:rFonts w:eastAsia="Times New Roman" w:cstheme="minorHAnsi"/>
          <w:b/>
          <w:color w:val="000000"/>
        </w:rPr>
        <w:t xml:space="preserve"> </w:t>
      </w:r>
      <w:r w:rsidRPr="006505E9">
        <w:rPr>
          <w:rFonts w:eastAsia="Times New Roman" w:cstheme="minorHAnsi"/>
          <w:color w:val="000000"/>
        </w:rPr>
        <w:t>Selectors</w:t>
      </w:r>
      <w:r w:rsidRPr="006505E9">
        <w:rPr>
          <w:rFonts w:eastAsia="Times New Roman" w:cstheme="minorHAnsi"/>
          <w:b/>
          <w:color w:val="000000"/>
        </w:rPr>
        <w:t>.</w:t>
      </w:r>
    </w:p>
    <w:p w:rsidR="00872C5C" w:rsidRPr="006505E9" w:rsidRDefault="00872C5C" w:rsidP="00872C5C">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Experienced with integration of</w:t>
      </w:r>
      <w:r w:rsidRPr="006505E9">
        <w:rPr>
          <w:rFonts w:asciiTheme="minorHAnsi" w:hAnsiTheme="minorHAnsi" w:cstheme="minorHAnsi"/>
          <w:b/>
          <w:sz w:val="22"/>
          <w:szCs w:val="22"/>
        </w:rPr>
        <w:t xml:space="preserve"> MongoDB</w:t>
      </w:r>
      <w:r w:rsidRPr="006505E9">
        <w:rPr>
          <w:rFonts w:asciiTheme="minorHAnsi" w:hAnsiTheme="minorHAnsi" w:cstheme="minorHAnsi"/>
          <w:sz w:val="22"/>
          <w:szCs w:val="22"/>
        </w:rPr>
        <w:t xml:space="preserve"> and </w:t>
      </w:r>
      <w:r w:rsidR="008B50F4" w:rsidRPr="006505E9">
        <w:rPr>
          <w:rFonts w:asciiTheme="minorHAnsi" w:hAnsiTheme="minorHAnsi" w:cstheme="minorHAnsi"/>
          <w:b/>
          <w:sz w:val="22"/>
          <w:szCs w:val="22"/>
        </w:rPr>
        <w:t>Cassandra</w:t>
      </w:r>
      <w:r w:rsidRPr="006505E9">
        <w:rPr>
          <w:rFonts w:asciiTheme="minorHAnsi" w:hAnsiTheme="minorHAnsi" w:cstheme="minorHAnsi"/>
          <w:sz w:val="22"/>
          <w:szCs w:val="22"/>
        </w:rPr>
        <w:t xml:space="preserve"> databases.</w:t>
      </w:r>
    </w:p>
    <w:p w:rsidR="00872C5C" w:rsidRPr="006505E9" w:rsidRDefault="00872C5C" w:rsidP="00872C5C">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Experience in developing web services (</w:t>
      </w:r>
      <w:r w:rsidRPr="006505E9">
        <w:rPr>
          <w:rFonts w:asciiTheme="minorHAnsi" w:hAnsiTheme="minorHAnsi" w:cstheme="minorHAnsi"/>
          <w:b/>
          <w:sz w:val="22"/>
          <w:szCs w:val="22"/>
        </w:rPr>
        <w:t>WSDL, SOAP</w:t>
      </w:r>
      <w:r w:rsidRPr="006505E9">
        <w:rPr>
          <w:rFonts w:asciiTheme="minorHAnsi" w:hAnsiTheme="minorHAnsi" w:cstheme="minorHAnsi"/>
          <w:sz w:val="22"/>
          <w:szCs w:val="22"/>
        </w:rPr>
        <w:t xml:space="preserve"> and </w:t>
      </w:r>
      <w:r w:rsidRPr="006505E9">
        <w:rPr>
          <w:rFonts w:asciiTheme="minorHAnsi" w:hAnsiTheme="minorHAnsi" w:cstheme="minorHAnsi"/>
          <w:b/>
          <w:sz w:val="22"/>
          <w:szCs w:val="22"/>
        </w:rPr>
        <w:t>REST</w:t>
      </w:r>
      <w:r w:rsidRPr="006505E9">
        <w:rPr>
          <w:rFonts w:asciiTheme="minorHAnsi" w:hAnsiTheme="minorHAnsi" w:cstheme="minorHAnsi"/>
          <w:sz w:val="22"/>
          <w:szCs w:val="22"/>
        </w:rPr>
        <w:t>) and consuming web services with python programming language.</w:t>
      </w:r>
    </w:p>
    <w:p w:rsidR="00A876E4" w:rsidRPr="006505E9" w:rsidRDefault="00A876E4" w:rsidP="00872C5C">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shd w:val="clear" w:color="auto" w:fill="FFFFFF"/>
          <w:lang w:eastAsia="zh-CN"/>
        </w:rPr>
        <w:t>One of the designated Python experts on the team performing code reviews and implementing best pythonic practices.</w:t>
      </w:r>
    </w:p>
    <w:p w:rsidR="007D37B8" w:rsidRPr="006505E9" w:rsidRDefault="007D37B8" w:rsidP="007D37B8">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Hands on experience with installation and configuration of Apache Tomcat server.</w:t>
      </w:r>
    </w:p>
    <w:p w:rsidR="00803F30" w:rsidRPr="006505E9" w:rsidRDefault="00803F30" w:rsidP="00803F30">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 xml:space="preserve">Hands on experience with version control tools such as </w:t>
      </w:r>
      <w:r w:rsidRPr="006505E9">
        <w:rPr>
          <w:rFonts w:asciiTheme="minorHAnsi" w:hAnsiTheme="minorHAnsi" w:cstheme="minorHAnsi"/>
          <w:b/>
          <w:sz w:val="22"/>
          <w:szCs w:val="22"/>
        </w:rPr>
        <w:t>SVN, JIRA, GitHub, GitLab.</w:t>
      </w:r>
    </w:p>
    <w:p w:rsidR="003036E3" w:rsidRPr="006505E9" w:rsidRDefault="003036E3" w:rsidP="003036E3">
      <w:pPr>
        <w:widowControl w:val="0"/>
        <w:numPr>
          <w:ilvl w:val="0"/>
          <w:numId w:val="1"/>
        </w:numPr>
        <w:autoSpaceDE w:val="0"/>
        <w:autoSpaceDN w:val="0"/>
        <w:adjustRightInd w:val="0"/>
        <w:spacing w:line="240" w:lineRule="auto"/>
        <w:jc w:val="both"/>
        <w:rPr>
          <w:rFonts w:asciiTheme="minorHAnsi" w:eastAsia="Times New Roman" w:hAnsiTheme="minorHAnsi" w:cstheme="minorHAnsi"/>
          <w:b/>
        </w:rPr>
      </w:pPr>
      <w:r w:rsidRPr="006505E9">
        <w:rPr>
          <w:rFonts w:asciiTheme="minorHAnsi" w:hAnsiTheme="minorHAnsi" w:cstheme="minorHAnsi"/>
          <w:color w:val="000000" w:themeColor="text1"/>
        </w:rPr>
        <w:t xml:space="preserve">Good idea about testing tools like </w:t>
      </w:r>
      <w:r w:rsidRPr="006505E9">
        <w:rPr>
          <w:rFonts w:asciiTheme="minorHAnsi" w:hAnsiTheme="minorHAnsi" w:cstheme="minorHAnsi"/>
          <w:b/>
          <w:color w:val="000000" w:themeColor="text1"/>
        </w:rPr>
        <w:t xml:space="preserve">Bugzilla </w:t>
      </w:r>
      <w:r w:rsidRPr="006505E9">
        <w:rPr>
          <w:rFonts w:asciiTheme="minorHAnsi" w:hAnsiTheme="minorHAnsi" w:cstheme="minorHAnsi"/>
          <w:color w:val="000000" w:themeColor="text1"/>
        </w:rPr>
        <w:t xml:space="preserve">and </w:t>
      </w:r>
      <w:r w:rsidRPr="006505E9">
        <w:rPr>
          <w:rFonts w:asciiTheme="minorHAnsi" w:hAnsiTheme="minorHAnsi" w:cstheme="minorHAnsi"/>
          <w:b/>
          <w:color w:val="000000" w:themeColor="text1"/>
        </w:rPr>
        <w:t>JIRA.</w:t>
      </w:r>
    </w:p>
    <w:p w:rsidR="00E92EB0" w:rsidRPr="006505E9" w:rsidRDefault="00E92EB0" w:rsidP="00010702">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Experience in working on different operating systems-</w:t>
      </w:r>
      <w:r w:rsidRPr="006505E9">
        <w:rPr>
          <w:rFonts w:asciiTheme="minorHAnsi" w:hAnsiTheme="minorHAnsi" w:cstheme="minorHAnsi"/>
          <w:b/>
          <w:sz w:val="22"/>
          <w:szCs w:val="22"/>
        </w:rPr>
        <w:t>windows</w:t>
      </w:r>
      <w:r w:rsidRPr="006505E9">
        <w:rPr>
          <w:rFonts w:asciiTheme="minorHAnsi" w:hAnsiTheme="minorHAnsi" w:cstheme="minorHAnsi"/>
          <w:sz w:val="22"/>
          <w:szCs w:val="22"/>
        </w:rPr>
        <w:t xml:space="preserve">, </w:t>
      </w:r>
      <w:r w:rsidRPr="006505E9">
        <w:rPr>
          <w:rFonts w:asciiTheme="minorHAnsi" w:hAnsiTheme="minorHAnsi" w:cstheme="minorHAnsi"/>
          <w:b/>
          <w:sz w:val="22"/>
          <w:szCs w:val="22"/>
        </w:rPr>
        <w:t>Linux, UNIX</w:t>
      </w:r>
      <w:r w:rsidRPr="006505E9">
        <w:rPr>
          <w:rFonts w:asciiTheme="minorHAnsi" w:hAnsiTheme="minorHAnsi" w:cstheme="minorHAnsi"/>
          <w:sz w:val="22"/>
          <w:szCs w:val="22"/>
        </w:rPr>
        <w:t xml:space="preserve">, and </w:t>
      </w:r>
      <w:r w:rsidRPr="006505E9">
        <w:rPr>
          <w:rFonts w:asciiTheme="minorHAnsi" w:hAnsiTheme="minorHAnsi" w:cstheme="minorHAnsi"/>
          <w:b/>
          <w:sz w:val="22"/>
          <w:szCs w:val="22"/>
        </w:rPr>
        <w:t>Mac</w:t>
      </w:r>
      <w:r w:rsidR="00CF7FDC" w:rsidRPr="006505E9">
        <w:rPr>
          <w:rFonts w:asciiTheme="minorHAnsi" w:hAnsiTheme="minorHAnsi" w:cstheme="minorHAnsi"/>
          <w:sz w:val="22"/>
          <w:szCs w:val="22"/>
        </w:rPr>
        <w:t>.</w:t>
      </w:r>
    </w:p>
    <w:p w:rsidR="00010702" w:rsidRPr="006505E9" w:rsidRDefault="00010702" w:rsidP="00010702">
      <w:pPr>
        <w:pStyle w:val="ListParagraph"/>
        <w:numPr>
          <w:ilvl w:val="0"/>
          <w:numId w:val="1"/>
        </w:numPr>
        <w:jc w:val="both"/>
        <w:rPr>
          <w:rFonts w:asciiTheme="minorHAnsi" w:hAnsiTheme="minorHAnsi" w:cstheme="minorHAnsi"/>
          <w:sz w:val="22"/>
          <w:szCs w:val="22"/>
        </w:rPr>
      </w:pPr>
      <w:r w:rsidRPr="006505E9">
        <w:rPr>
          <w:rFonts w:asciiTheme="minorHAnsi" w:hAnsiTheme="minorHAnsi" w:cstheme="minorHAnsi"/>
          <w:sz w:val="22"/>
          <w:szCs w:val="22"/>
        </w:rPr>
        <w:t>Actively involved in each phase of</w:t>
      </w:r>
      <w:r w:rsidRPr="006505E9">
        <w:rPr>
          <w:rFonts w:asciiTheme="minorHAnsi" w:hAnsiTheme="minorHAnsi" w:cstheme="minorHAnsi"/>
          <w:b/>
          <w:sz w:val="22"/>
          <w:szCs w:val="22"/>
        </w:rPr>
        <w:t xml:space="preserve"> software Development life cycle</w:t>
      </w:r>
      <w:r w:rsidRPr="006505E9">
        <w:rPr>
          <w:rFonts w:asciiTheme="minorHAnsi" w:hAnsiTheme="minorHAnsi" w:cstheme="minorHAnsi"/>
          <w:sz w:val="22"/>
          <w:szCs w:val="22"/>
        </w:rPr>
        <w:t xml:space="preserve"> </w:t>
      </w:r>
      <w:r w:rsidRPr="006505E9">
        <w:rPr>
          <w:rFonts w:asciiTheme="minorHAnsi" w:hAnsiTheme="minorHAnsi" w:cstheme="minorHAnsi"/>
          <w:b/>
          <w:sz w:val="22"/>
          <w:szCs w:val="22"/>
        </w:rPr>
        <w:t>(SDLC</w:t>
      </w:r>
      <w:r w:rsidRPr="006505E9">
        <w:rPr>
          <w:rFonts w:asciiTheme="minorHAnsi" w:hAnsiTheme="minorHAnsi" w:cstheme="minorHAnsi"/>
          <w:sz w:val="22"/>
          <w:szCs w:val="22"/>
        </w:rPr>
        <w:t>) and experience in</w:t>
      </w:r>
      <w:r w:rsidRPr="006505E9">
        <w:rPr>
          <w:rFonts w:asciiTheme="minorHAnsi" w:hAnsiTheme="minorHAnsi" w:cstheme="minorHAnsi"/>
          <w:b/>
          <w:sz w:val="22"/>
          <w:szCs w:val="22"/>
        </w:rPr>
        <w:t xml:space="preserve"> Agile</w:t>
      </w:r>
      <w:r w:rsidRPr="006505E9">
        <w:rPr>
          <w:rFonts w:asciiTheme="minorHAnsi" w:hAnsiTheme="minorHAnsi" w:cstheme="minorHAnsi"/>
          <w:sz w:val="22"/>
          <w:szCs w:val="22"/>
        </w:rPr>
        <w:t xml:space="preserve"> Software Methodology</w:t>
      </w:r>
      <w:r w:rsidR="00597D1D" w:rsidRPr="006505E9">
        <w:rPr>
          <w:rFonts w:asciiTheme="minorHAnsi" w:hAnsiTheme="minorHAnsi" w:cstheme="minorHAnsi"/>
          <w:sz w:val="22"/>
          <w:szCs w:val="22"/>
        </w:rPr>
        <w:t xml:space="preserve"> and Water Fall Model</w:t>
      </w:r>
      <w:r w:rsidRPr="006505E9">
        <w:rPr>
          <w:rFonts w:asciiTheme="minorHAnsi" w:hAnsiTheme="minorHAnsi" w:cstheme="minorHAnsi"/>
          <w:sz w:val="22"/>
          <w:szCs w:val="22"/>
        </w:rPr>
        <w:t>.</w:t>
      </w:r>
    </w:p>
    <w:p w:rsidR="00C61425" w:rsidRPr="006505E9" w:rsidRDefault="00C61425" w:rsidP="00C61425">
      <w:pPr>
        <w:pStyle w:val="ListParagraph"/>
        <w:numPr>
          <w:ilvl w:val="0"/>
          <w:numId w:val="1"/>
        </w:numPr>
        <w:autoSpaceDE w:val="0"/>
        <w:autoSpaceDN w:val="0"/>
        <w:jc w:val="both"/>
        <w:rPr>
          <w:rFonts w:asciiTheme="minorHAnsi" w:hAnsiTheme="minorHAnsi" w:cstheme="minorHAnsi"/>
          <w:sz w:val="22"/>
          <w:szCs w:val="22"/>
        </w:rPr>
      </w:pPr>
      <w:r w:rsidRPr="006505E9">
        <w:rPr>
          <w:rFonts w:asciiTheme="minorHAnsi" w:hAnsiTheme="minorHAnsi" w:cstheme="minorHAnsi"/>
          <w:sz w:val="22"/>
          <w:szCs w:val="22"/>
        </w:rPr>
        <w:t>Experience in Troubleshooting and Technical support abilities with Migrations, Network connectivity, and Security and Database applications.</w:t>
      </w:r>
    </w:p>
    <w:p w:rsidR="00C61425" w:rsidRPr="006505E9" w:rsidRDefault="00C61425" w:rsidP="00C61425">
      <w:pPr>
        <w:pStyle w:val="ListParagraph"/>
        <w:ind w:left="360"/>
        <w:jc w:val="both"/>
        <w:rPr>
          <w:rFonts w:asciiTheme="minorHAnsi" w:hAnsiTheme="minorHAnsi" w:cstheme="minorHAnsi"/>
          <w:sz w:val="22"/>
          <w:szCs w:val="22"/>
        </w:rPr>
      </w:pPr>
    </w:p>
    <w:p w:rsidR="00010702" w:rsidRPr="006505E9" w:rsidRDefault="00010702" w:rsidP="00010702">
      <w:pPr>
        <w:pStyle w:val="ListParagraph"/>
        <w:ind w:left="360"/>
        <w:jc w:val="both"/>
        <w:rPr>
          <w:rFonts w:asciiTheme="minorHAnsi" w:hAnsiTheme="minorHAnsi" w:cstheme="minorHAnsi"/>
          <w:sz w:val="22"/>
          <w:szCs w:val="22"/>
        </w:rPr>
      </w:pPr>
    </w:p>
    <w:p w:rsidR="00E92EB0" w:rsidRPr="006505E9" w:rsidRDefault="00E92EB0" w:rsidP="00E92EB0">
      <w:pPr>
        <w:jc w:val="both"/>
        <w:rPr>
          <w:rFonts w:asciiTheme="minorHAnsi" w:hAnsiTheme="minorHAnsi" w:cstheme="minorHAnsi"/>
        </w:rPr>
      </w:pPr>
    </w:p>
    <w:p w:rsidR="00E92EB0" w:rsidRPr="006505E9" w:rsidRDefault="00E92EB0" w:rsidP="00E92EB0">
      <w:pPr>
        <w:jc w:val="both"/>
        <w:rPr>
          <w:rFonts w:asciiTheme="minorHAnsi" w:hAnsiTheme="minorHAnsi" w:cstheme="minorHAnsi"/>
        </w:rPr>
      </w:pPr>
    </w:p>
    <w:p w:rsidR="004F244E" w:rsidRPr="006505E9" w:rsidRDefault="004F244E" w:rsidP="007E11C9">
      <w:pPr>
        <w:spacing w:line="240" w:lineRule="auto"/>
        <w:jc w:val="both"/>
        <w:rPr>
          <w:rFonts w:asciiTheme="minorHAnsi" w:hAnsiTheme="minorHAnsi" w:cstheme="minorHAnsi"/>
          <w:b/>
          <w:color w:val="auto"/>
        </w:rPr>
      </w:pPr>
    </w:p>
    <w:p w:rsidR="006671A3" w:rsidRPr="006505E9" w:rsidRDefault="006671A3" w:rsidP="007E11C9">
      <w:pPr>
        <w:spacing w:line="240" w:lineRule="auto"/>
        <w:jc w:val="both"/>
        <w:rPr>
          <w:rFonts w:asciiTheme="minorHAnsi" w:hAnsiTheme="minorHAnsi" w:cstheme="minorHAnsi"/>
          <w:b/>
          <w:color w:val="auto"/>
        </w:rPr>
      </w:pPr>
    </w:p>
    <w:p w:rsidR="006671A3" w:rsidRPr="006505E9" w:rsidRDefault="006671A3" w:rsidP="007E11C9">
      <w:pPr>
        <w:spacing w:line="240" w:lineRule="auto"/>
        <w:jc w:val="both"/>
        <w:rPr>
          <w:rFonts w:asciiTheme="minorHAnsi" w:hAnsiTheme="minorHAnsi" w:cstheme="minorHAnsi"/>
          <w:b/>
          <w:color w:val="auto"/>
        </w:rPr>
      </w:pPr>
    </w:p>
    <w:p w:rsidR="00273F30" w:rsidRPr="006505E9" w:rsidRDefault="001A498A" w:rsidP="007E11C9">
      <w:pPr>
        <w:spacing w:line="240" w:lineRule="auto"/>
        <w:jc w:val="both"/>
        <w:rPr>
          <w:rFonts w:asciiTheme="minorHAnsi" w:hAnsiTheme="minorHAnsi" w:cstheme="minorHAnsi"/>
          <w:b/>
          <w:color w:val="auto"/>
        </w:rPr>
      </w:pPr>
      <w:r w:rsidRPr="006505E9">
        <w:rPr>
          <w:rFonts w:asciiTheme="minorHAnsi" w:hAnsiTheme="minorHAnsi" w:cstheme="minorHAnsi"/>
          <w:b/>
          <w:color w:val="auto"/>
        </w:rPr>
        <w:t>TECHNICAL SKILLS</w:t>
      </w:r>
      <w:r w:rsidR="00273F30" w:rsidRPr="006505E9">
        <w:rPr>
          <w:rFonts w:asciiTheme="minorHAnsi" w:hAnsiTheme="minorHAnsi" w:cstheme="minorHAnsi"/>
          <w:b/>
          <w:color w:val="auto"/>
        </w:rPr>
        <w:t>:</w:t>
      </w:r>
    </w:p>
    <w:p w:rsidR="001A498A" w:rsidRPr="006505E9" w:rsidRDefault="001A498A" w:rsidP="007E11C9">
      <w:pPr>
        <w:spacing w:line="240" w:lineRule="auto"/>
        <w:jc w:val="both"/>
        <w:rPr>
          <w:rFonts w:asciiTheme="minorHAnsi" w:hAnsiTheme="minorHAnsi" w:cstheme="minorHAnsi"/>
          <w:b/>
          <w:color w:val="auto"/>
        </w:rPr>
      </w:pPr>
    </w:p>
    <w:p w:rsidR="00E335CF" w:rsidRPr="006505E9" w:rsidRDefault="00E335CF" w:rsidP="00E335CF">
      <w:pPr>
        <w:spacing w:line="240" w:lineRule="auto"/>
        <w:jc w:val="both"/>
        <w:rPr>
          <w:rFonts w:asciiTheme="minorHAnsi" w:hAnsiTheme="minorHAnsi" w:cstheme="minorHAnsi"/>
          <w:b/>
          <w:color w:val="auto"/>
        </w:rPr>
      </w:pPr>
    </w:p>
    <w:tbl>
      <w:tblPr>
        <w:tblStyle w:val="TableGrid"/>
        <w:tblW w:w="5000" w:type="pct"/>
        <w:tblLook w:val="04A0" w:firstRow="1" w:lastRow="0" w:firstColumn="1" w:lastColumn="0" w:noHBand="0" w:noVBand="1"/>
      </w:tblPr>
      <w:tblGrid>
        <w:gridCol w:w="2827"/>
        <w:gridCol w:w="8189"/>
      </w:tblGrid>
      <w:tr w:rsidR="00E335CF" w:rsidRPr="006505E9" w:rsidTr="006A0681">
        <w:trPr>
          <w:trHeight w:val="70"/>
        </w:trPr>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Languages</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bCs/>
                <w:color w:val="000000" w:themeColor="text1"/>
                <w:sz w:val="22"/>
                <w:szCs w:val="22"/>
              </w:rPr>
              <w:t>Python 3.x,2.7/2.4, Shell Script, Perl, SQL, C++, mscripting, MATLAB</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Python Framework</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bCs/>
                <w:color w:val="000000" w:themeColor="text1"/>
                <w:sz w:val="22"/>
                <w:szCs w:val="22"/>
              </w:rPr>
              <w:t>Django 1.3/1.4</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Databases</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bCs/>
                <w:color w:val="000000" w:themeColor="text1"/>
                <w:sz w:val="22"/>
                <w:szCs w:val="22"/>
              </w:rPr>
              <w:t>MySQL,   SQL Server, Oracle</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IDE’s</w:t>
            </w:r>
          </w:p>
        </w:tc>
        <w:tc>
          <w:tcPr>
            <w:tcW w:w="3717" w:type="pct"/>
          </w:tcPr>
          <w:p w:rsidR="00E335CF" w:rsidRPr="006505E9" w:rsidRDefault="00E335CF" w:rsidP="006A0681">
            <w:pPr>
              <w:jc w:val="both"/>
              <w:rPr>
                <w:rFonts w:asciiTheme="minorHAnsi" w:hAnsiTheme="minorHAnsi" w:cstheme="minorHAnsi"/>
                <w:bCs/>
                <w:color w:val="000000" w:themeColor="text1"/>
                <w:sz w:val="22"/>
                <w:szCs w:val="22"/>
              </w:rPr>
            </w:pPr>
            <w:r w:rsidRPr="006505E9">
              <w:rPr>
                <w:rFonts w:asciiTheme="minorHAnsi" w:hAnsiTheme="minorHAnsi" w:cstheme="minorHAnsi"/>
                <w:color w:val="000000" w:themeColor="text1"/>
                <w:sz w:val="22"/>
                <w:szCs w:val="22"/>
              </w:rPr>
              <w:t>PyCharm, PyScripter, Spyder, PyStudio, PyDev, IDLE, NetBeans, Sublime Text</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Web Services</w:t>
            </w:r>
          </w:p>
        </w:tc>
        <w:tc>
          <w:tcPr>
            <w:tcW w:w="3717" w:type="pct"/>
          </w:tcPr>
          <w:p w:rsidR="00E335CF" w:rsidRPr="006505E9" w:rsidRDefault="00E335CF" w:rsidP="006A0681">
            <w:pPr>
              <w:jc w:val="both"/>
              <w:rPr>
                <w:rFonts w:asciiTheme="minorHAnsi" w:hAnsiTheme="minorHAnsi" w:cstheme="minorHAnsi"/>
                <w:bCs/>
                <w:color w:val="000000" w:themeColor="text1"/>
                <w:sz w:val="22"/>
                <w:szCs w:val="22"/>
              </w:rPr>
            </w:pPr>
            <w:r w:rsidRPr="006505E9">
              <w:rPr>
                <w:rFonts w:asciiTheme="minorHAnsi" w:hAnsiTheme="minorHAnsi" w:cstheme="minorHAnsi"/>
                <w:bCs/>
                <w:color w:val="000000" w:themeColor="text1"/>
                <w:sz w:val="22"/>
                <w:szCs w:val="22"/>
              </w:rPr>
              <w:t>Amazon Web Services</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Web Technologies</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bCs/>
                <w:color w:val="000000" w:themeColor="text1"/>
                <w:sz w:val="22"/>
                <w:szCs w:val="22"/>
              </w:rPr>
              <w:t>AJAX, JavaScript, Angular JS, HTML, DHTML, XHTML, XML</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Versioning Tools</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bCs/>
                <w:color w:val="000000" w:themeColor="text1"/>
                <w:sz w:val="22"/>
                <w:szCs w:val="22"/>
              </w:rPr>
              <w:t>Subversion, GIT, Perforce, SVN, CVS, GitHUB, PVCS, IBM JAZZ, CLEARCASE</w:t>
            </w:r>
          </w:p>
        </w:tc>
      </w:tr>
      <w:tr w:rsidR="00E335CF" w:rsidRPr="006505E9" w:rsidTr="006A0681">
        <w:tc>
          <w:tcPr>
            <w:tcW w:w="1283" w:type="pct"/>
          </w:tcPr>
          <w:p w:rsidR="00E335CF" w:rsidRPr="006505E9" w:rsidRDefault="00E335CF" w:rsidP="006A0681">
            <w:pPr>
              <w:pStyle w:val="NoSpacing"/>
              <w:rPr>
                <w:rFonts w:asciiTheme="minorHAnsi" w:hAnsiTheme="minorHAnsi" w:cstheme="minorHAnsi"/>
                <w:color w:val="000000" w:themeColor="text1"/>
                <w:sz w:val="22"/>
                <w:szCs w:val="22"/>
              </w:rPr>
            </w:pPr>
            <w:r w:rsidRPr="006505E9">
              <w:rPr>
                <w:rFonts w:asciiTheme="minorHAnsi" w:hAnsiTheme="minorHAnsi" w:cstheme="minorHAnsi"/>
                <w:snapToGrid w:val="0"/>
                <w:color w:val="000000" w:themeColor="text1"/>
                <w:sz w:val="22"/>
                <w:szCs w:val="22"/>
              </w:rPr>
              <w:t>Frameworks</w:t>
            </w:r>
          </w:p>
        </w:tc>
        <w:tc>
          <w:tcPr>
            <w:tcW w:w="3717" w:type="pct"/>
          </w:tcPr>
          <w:p w:rsidR="00E335CF" w:rsidRPr="006505E9" w:rsidRDefault="00E335CF" w:rsidP="006A0681">
            <w:pPr>
              <w:pStyle w:val="NoSpacing"/>
              <w:jc w:val="both"/>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Django,   PyJamas, Python</w:t>
            </w:r>
          </w:p>
        </w:tc>
      </w:tr>
      <w:tr w:rsidR="00E335CF" w:rsidRPr="006505E9" w:rsidTr="006A0681">
        <w:tc>
          <w:tcPr>
            <w:tcW w:w="1283" w:type="pct"/>
          </w:tcPr>
          <w:p w:rsidR="00E335CF" w:rsidRPr="006505E9" w:rsidRDefault="00E335CF" w:rsidP="006A0681">
            <w:pPr>
              <w:pStyle w:val="NoSpacing"/>
              <w:rPr>
                <w:rFonts w:asciiTheme="minorHAnsi" w:hAnsiTheme="minorHAnsi" w:cstheme="minorHAnsi"/>
                <w:snapToGrid w:val="0"/>
                <w:color w:val="000000" w:themeColor="text1"/>
                <w:sz w:val="22"/>
                <w:szCs w:val="22"/>
              </w:rPr>
            </w:pPr>
            <w:r w:rsidRPr="006505E9">
              <w:rPr>
                <w:rFonts w:asciiTheme="minorHAnsi" w:hAnsiTheme="minorHAnsi" w:cstheme="minorHAnsi"/>
                <w:snapToGrid w:val="0"/>
                <w:color w:val="000000" w:themeColor="text1"/>
                <w:sz w:val="22"/>
                <w:szCs w:val="22"/>
              </w:rPr>
              <w:t>Application servers</w:t>
            </w:r>
          </w:p>
        </w:tc>
        <w:tc>
          <w:tcPr>
            <w:tcW w:w="3717" w:type="pct"/>
          </w:tcPr>
          <w:p w:rsidR="00E335CF" w:rsidRPr="006505E9" w:rsidRDefault="00E335CF" w:rsidP="006A0681">
            <w:pPr>
              <w:pStyle w:val="NoSpacing"/>
              <w:jc w:val="both"/>
              <w:rPr>
                <w:rFonts w:asciiTheme="minorHAnsi" w:hAnsiTheme="minorHAnsi" w:cstheme="minorHAnsi"/>
                <w:snapToGrid w:val="0"/>
                <w:color w:val="000000" w:themeColor="text1"/>
                <w:sz w:val="22"/>
                <w:szCs w:val="22"/>
              </w:rPr>
            </w:pPr>
            <w:r w:rsidRPr="006505E9">
              <w:rPr>
                <w:rFonts w:asciiTheme="minorHAnsi" w:hAnsiTheme="minorHAnsi" w:cstheme="minorHAnsi"/>
                <w:color w:val="000000" w:themeColor="text1"/>
                <w:sz w:val="22"/>
                <w:szCs w:val="22"/>
              </w:rPr>
              <w:t xml:space="preserve">Apache Tomcat, JBoss, </w:t>
            </w:r>
            <w:r w:rsidRPr="006505E9">
              <w:rPr>
                <w:rFonts w:asciiTheme="minorHAnsi" w:hAnsiTheme="minorHAnsi" w:cstheme="minorHAnsi"/>
                <w:snapToGrid w:val="0"/>
                <w:color w:val="000000" w:themeColor="text1"/>
                <w:sz w:val="22"/>
                <w:szCs w:val="22"/>
              </w:rPr>
              <w:t>WebLogic, WebSphere</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Web servers</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bCs/>
                <w:color w:val="000000" w:themeColor="text1"/>
                <w:sz w:val="22"/>
                <w:szCs w:val="22"/>
              </w:rPr>
              <w:t>Apache, Tomcat,  IIS</w:t>
            </w:r>
          </w:p>
        </w:tc>
      </w:tr>
      <w:tr w:rsidR="00E335CF" w:rsidRPr="006505E9" w:rsidTr="006A0681">
        <w:tc>
          <w:tcPr>
            <w:tcW w:w="1283" w:type="pct"/>
          </w:tcPr>
          <w:p w:rsidR="00E335CF" w:rsidRPr="006505E9" w:rsidRDefault="00E335CF" w:rsidP="006A0681">
            <w:pPr>
              <w:pStyle w:val="NoSpacing"/>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Testing Tools</w:t>
            </w:r>
          </w:p>
        </w:tc>
        <w:tc>
          <w:tcPr>
            <w:tcW w:w="3717" w:type="pct"/>
          </w:tcPr>
          <w:p w:rsidR="00E335CF" w:rsidRPr="006505E9" w:rsidRDefault="00E335CF" w:rsidP="006A0681">
            <w:pPr>
              <w:pStyle w:val="NoSpacing"/>
              <w:jc w:val="both"/>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Bugzilla, VECTORCAST, LDRA, VERIFICATION, SCA ANALYSIS</w:t>
            </w:r>
          </w:p>
        </w:tc>
      </w:tr>
      <w:tr w:rsidR="00E335CF" w:rsidRPr="006505E9" w:rsidTr="006A0681">
        <w:tc>
          <w:tcPr>
            <w:tcW w:w="1283" w:type="pct"/>
          </w:tcPr>
          <w:p w:rsidR="00E335CF" w:rsidRPr="006505E9" w:rsidRDefault="00E335CF" w:rsidP="006A0681">
            <w:pPr>
              <w:pStyle w:val="NoSpacing"/>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Protocols</w:t>
            </w:r>
          </w:p>
        </w:tc>
        <w:tc>
          <w:tcPr>
            <w:tcW w:w="3717" w:type="pct"/>
          </w:tcPr>
          <w:p w:rsidR="00E335CF" w:rsidRPr="006505E9" w:rsidRDefault="00E335CF" w:rsidP="006A0681">
            <w:pPr>
              <w:pStyle w:val="NoSpacing"/>
              <w:jc w:val="both"/>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TCP/IP, HTTP/HTTPS, SOAP, SMTP</w:t>
            </w:r>
          </w:p>
        </w:tc>
      </w:tr>
      <w:tr w:rsidR="00E335CF" w:rsidRPr="006505E9" w:rsidTr="006A0681">
        <w:tc>
          <w:tcPr>
            <w:tcW w:w="1283" w:type="pct"/>
          </w:tcPr>
          <w:p w:rsidR="00E335CF" w:rsidRPr="006505E9" w:rsidRDefault="00E335CF" w:rsidP="006A0681">
            <w:pPr>
              <w:jc w:val="both"/>
              <w:rPr>
                <w:rFonts w:asciiTheme="minorHAnsi" w:hAnsiTheme="minorHAnsi" w:cstheme="minorHAnsi"/>
                <w:b/>
                <w:bCs/>
                <w:color w:val="000000" w:themeColor="text1"/>
                <w:sz w:val="22"/>
                <w:szCs w:val="22"/>
              </w:rPr>
            </w:pPr>
            <w:r w:rsidRPr="006505E9">
              <w:rPr>
                <w:rFonts w:asciiTheme="minorHAnsi" w:hAnsiTheme="minorHAnsi" w:cstheme="minorHAnsi"/>
                <w:b/>
                <w:bCs/>
                <w:color w:val="000000" w:themeColor="text1"/>
                <w:sz w:val="22"/>
                <w:szCs w:val="22"/>
              </w:rPr>
              <w:t>Operating systems</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bCs/>
                <w:color w:val="000000" w:themeColor="text1"/>
                <w:sz w:val="22"/>
                <w:szCs w:val="22"/>
              </w:rPr>
              <w:t xml:space="preserve"> Linux (</w:t>
            </w:r>
            <w:r w:rsidRPr="006505E9">
              <w:rPr>
                <w:rFonts w:asciiTheme="minorHAnsi" w:eastAsia="Liberation Serif" w:hAnsiTheme="minorHAnsi" w:cstheme="minorHAnsi"/>
                <w:b/>
                <w:color w:val="000000" w:themeColor="text1"/>
                <w:sz w:val="22"/>
                <w:szCs w:val="22"/>
              </w:rPr>
              <w:t>Debian, Ubuntu, SUSE Linux, RedHat Linux, Fedora</w:t>
            </w:r>
            <w:r w:rsidRPr="006505E9">
              <w:rPr>
                <w:rFonts w:asciiTheme="minorHAnsi" w:hAnsiTheme="minorHAnsi" w:cstheme="minorHAnsi"/>
                <w:bCs/>
                <w:color w:val="000000" w:themeColor="text1"/>
                <w:sz w:val="22"/>
                <w:szCs w:val="22"/>
              </w:rPr>
              <w:t>), Unix, Windows, MAC</w:t>
            </w:r>
          </w:p>
        </w:tc>
      </w:tr>
      <w:tr w:rsidR="00E335CF" w:rsidRPr="006505E9" w:rsidTr="006A0681">
        <w:tc>
          <w:tcPr>
            <w:tcW w:w="1283" w:type="pct"/>
          </w:tcPr>
          <w:p w:rsidR="00E335CF" w:rsidRPr="006505E9" w:rsidRDefault="00E335CF" w:rsidP="006A0681">
            <w:pPr>
              <w:jc w:val="both"/>
              <w:rPr>
                <w:rFonts w:asciiTheme="minorHAnsi" w:hAnsiTheme="minorHAnsi" w:cstheme="minorHAnsi"/>
                <w:b/>
                <w:color w:val="000000" w:themeColor="text1"/>
                <w:sz w:val="22"/>
                <w:szCs w:val="22"/>
              </w:rPr>
            </w:pPr>
            <w:r w:rsidRPr="006505E9">
              <w:rPr>
                <w:rFonts w:asciiTheme="minorHAnsi" w:hAnsiTheme="minorHAnsi" w:cstheme="minorHAnsi"/>
                <w:b/>
                <w:color w:val="000000" w:themeColor="text1"/>
                <w:sz w:val="22"/>
                <w:szCs w:val="22"/>
              </w:rPr>
              <w:t>Development Methodologies</w:t>
            </w:r>
          </w:p>
        </w:tc>
        <w:tc>
          <w:tcPr>
            <w:tcW w:w="3717" w:type="pct"/>
          </w:tcPr>
          <w:p w:rsidR="00E335CF" w:rsidRPr="006505E9" w:rsidRDefault="00E335CF" w:rsidP="006A0681">
            <w:pPr>
              <w:jc w:val="both"/>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MVC architecture, Agile, Scrum</w:t>
            </w:r>
          </w:p>
        </w:tc>
      </w:tr>
    </w:tbl>
    <w:p w:rsidR="00E335CF" w:rsidRPr="006505E9" w:rsidRDefault="00E335CF" w:rsidP="007E11C9">
      <w:pPr>
        <w:spacing w:line="240" w:lineRule="auto"/>
        <w:jc w:val="both"/>
        <w:rPr>
          <w:rFonts w:asciiTheme="minorHAnsi" w:hAnsiTheme="minorHAnsi" w:cstheme="minorHAnsi"/>
          <w:b/>
          <w:color w:val="548DD4" w:themeColor="text2" w:themeTint="99"/>
        </w:rPr>
      </w:pPr>
    </w:p>
    <w:p w:rsidR="000D6CFD" w:rsidRPr="006505E9" w:rsidRDefault="001A498A" w:rsidP="007E11C9">
      <w:pPr>
        <w:spacing w:line="240" w:lineRule="auto"/>
        <w:jc w:val="both"/>
        <w:rPr>
          <w:rFonts w:asciiTheme="minorHAnsi" w:hAnsiTheme="minorHAnsi" w:cstheme="minorHAnsi"/>
          <w:b/>
          <w:color w:val="548DD4" w:themeColor="text2" w:themeTint="99"/>
        </w:rPr>
      </w:pPr>
      <w:r w:rsidRPr="006505E9">
        <w:rPr>
          <w:rFonts w:asciiTheme="minorHAnsi" w:hAnsiTheme="minorHAnsi" w:cstheme="minorHAnsi"/>
          <w:b/>
          <w:color w:val="548DD4" w:themeColor="text2" w:themeTint="99"/>
        </w:rPr>
        <w:t>PROFESSIONAL EXPERIENCE</w:t>
      </w:r>
    </w:p>
    <w:p w:rsidR="003F7111" w:rsidRPr="006505E9" w:rsidRDefault="003F7111" w:rsidP="007E11C9">
      <w:pPr>
        <w:spacing w:line="240" w:lineRule="auto"/>
        <w:jc w:val="both"/>
        <w:rPr>
          <w:rFonts w:asciiTheme="minorHAnsi" w:hAnsiTheme="minorHAnsi" w:cstheme="minorHAnsi"/>
          <w:b/>
          <w:color w:val="auto"/>
          <w:u w:val="single"/>
        </w:rPr>
      </w:pPr>
    </w:p>
    <w:p w:rsidR="003F7111" w:rsidRPr="006505E9" w:rsidRDefault="003F7111" w:rsidP="003F7111">
      <w:pPr>
        <w:spacing w:line="240" w:lineRule="auto"/>
        <w:jc w:val="both"/>
        <w:rPr>
          <w:rFonts w:asciiTheme="minorHAnsi" w:hAnsiTheme="minorHAnsi" w:cstheme="minorHAnsi"/>
          <w:b/>
          <w:color w:val="auto"/>
        </w:rPr>
      </w:pPr>
    </w:p>
    <w:tbl>
      <w:tblPr>
        <w:tblStyle w:val="LightShading1"/>
        <w:tblW w:w="0" w:type="auto"/>
        <w:tblLook w:val="0480" w:firstRow="0" w:lastRow="0" w:firstColumn="1" w:lastColumn="0" w:noHBand="0" w:noVBand="1"/>
      </w:tblPr>
      <w:tblGrid>
        <w:gridCol w:w="11016"/>
      </w:tblGrid>
      <w:tr w:rsidR="003F7111" w:rsidRPr="006505E9" w:rsidTr="006A068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016" w:type="dxa"/>
          </w:tcPr>
          <w:p w:rsidR="003F7111" w:rsidRPr="006505E9" w:rsidRDefault="003F7111" w:rsidP="006A0681">
            <w:pPr>
              <w:rPr>
                <w:rFonts w:asciiTheme="minorHAnsi" w:hAnsiTheme="minorHAnsi" w:cstheme="minorHAnsi"/>
                <w:color w:val="auto"/>
              </w:rPr>
            </w:pPr>
            <w:r w:rsidRPr="006505E9">
              <w:rPr>
                <w:rFonts w:asciiTheme="minorHAnsi" w:hAnsiTheme="minorHAnsi" w:cstheme="minorHAnsi"/>
                <w:color w:val="auto"/>
              </w:rPr>
              <w:t>UNITED TECHNOLOGIES(UTC)</w:t>
            </w:r>
            <w:r w:rsidR="00D3657B" w:rsidRPr="006505E9">
              <w:rPr>
                <w:rFonts w:asciiTheme="minorHAnsi" w:hAnsiTheme="minorHAnsi" w:cstheme="minorHAnsi"/>
                <w:color w:val="auto"/>
              </w:rPr>
              <w:t>, CT</w:t>
            </w:r>
            <w:r w:rsidRPr="006505E9">
              <w:rPr>
                <w:rFonts w:asciiTheme="minorHAnsi" w:hAnsiTheme="minorHAnsi" w:cstheme="minorHAnsi"/>
                <w:color w:val="auto"/>
              </w:rPr>
              <w:tab/>
            </w:r>
            <w:r w:rsidRPr="006505E9">
              <w:rPr>
                <w:rFonts w:asciiTheme="minorHAnsi" w:hAnsiTheme="minorHAnsi" w:cstheme="minorHAnsi"/>
                <w:color w:val="auto"/>
              </w:rPr>
              <w:tab/>
              <w:t xml:space="preserve">                                                </w:t>
            </w:r>
            <w:r w:rsidR="009E150C" w:rsidRPr="006505E9">
              <w:rPr>
                <w:rFonts w:asciiTheme="minorHAnsi" w:hAnsiTheme="minorHAnsi" w:cstheme="minorHAnsi"/>
                <w:color w:val="auto"/>
              </w:rPr>
              <w:t xml:space="preserve">                                   </w:t>
            </w:r>
            <w:r w:rsidRPr="006505E9">
              <w:rPr>
                <w:rFonts w:asciiTheme="minorHAnsi" w:hAnsiTheme="minorHAnsi" w:cstheme="minorHAnsi"/>
                <w:color w:val="auto"/>
              </w:rPr>
              <w:t>2017</w:t>
            </w:r>
            <w:r w:rsidR="009E150C" w:rsidRPr="006505E9">
              <w:rPr>
                <w:rFonts w:asciiTheme="minorHAnsi" w:hAnsiTheme="minorHAnsi" w:cstheme="minorHAnsi"/>
                <w:color w:val="auto"/>
              </w:rPr>
              <w:t xml:space="preserve"> SEP– </w:t>
            </w:r>
            <w:r w:rsidR="00CC60E2" w:rsidRPr="006505E9">
              <w:rPr>
                <w:rFonts w:asciiTheme="minorHAnsi" w:hAnsiTheme="minorHAnsi" w:cstheme="minorHAnsi"/>
                <w:color w:val="auto"/>
              </w:rPr>
              <w:t>Present</w:t>
            </w:r>
          </w:p>
          <w:p w:rsidR="003F7111" w:rsidRPr="006505E9" w:rsidRDefault="003F7111" w:rsidP="006A0681">
            <w:pPr>
              <w:rPr>
                <w:rFonts w:asciiTheme="minorHAnsi" w:hAnsiTheme="minorHAnsi" w:cstheme="minorHAnsi"/>
                <w:color w:val="auto"/>
                <w:highlight w:val="lightGray"/>
              </w:rPr>
            </w:pPr>
            <w:r w:rsidRPr="006505E9">
              <w:rPr>
                <w:rFonts w:asciiTheme="minorHAnsi" w:hAnsiTheme="minorHAnsi" w:cstheme="minorHAnsi"/>
                <w:color w:val="auto"/>
              </w:rPr>
              <w:t xml:space="preserve">Python Developer                                                                                                                                                                                      </w:t>
            </w:r>
          </w:p>
        </w:tc>
      </w:tr>
    </w:tbl>
    <w:p w:rsidR="003F7111" w:rsidRPr="006505E9" w:rsidRDefault="003F7111" w:rsidP="003F7111">
      <w:pPr>
        <w:tabs>
          <w:tab w:val="left" w:pos="720"/>
        </w:tabs>
        <w:suppressAutoHyphens/>
        <w:spacing w:line="240" w:lineRule="auto"/>
        <w:jc w:val="both"/>
        <w:rPr>
          <w:rFonts w:asciiTheme="minorHAnsi" w:hAnsiTheme="minorHAnsi" w:cstheme="minorHAnsi"/>
          <w:b/>
          <w:color w:val="auto"/>
        </w:rPr>
      </w:pPr>
    </w:p>
    <w:p w:rsidR="003F7111" w:rsidRPr="006505E9" w:rsidRDefault="003F7111" w:rsidP="003F7111">
      <w:pPr>
        <w:spacing w:line="240" w:lineRule="auto"/>
        <w:jc w:val="both"/>
        <w:rPr>
          <w:rFonts w:asciiTheme="minorHAnsi" w:hAnsiTheme="minorHAnsi" w:cstheme="minorHAnsi"/>
          <w:b/>
          <w:color w:val="auto"/>
        </w:rPr>
      </w:pPr>
      <w:r w:rsidRPr="006505E9">
        <w:rPr>
          <w:rFonts w:asciiTheme="minorHAnsi" w:hAnsiTheme="minorHAnsi" w:cstheme="minorHAnsi"/>
          <w:b/>
          <w:color w:val="auto"/>
        </w:rPr>
        <w:t>Responsibilities:</w:t>
      </w:r>
    </w:p>
    <w:p w:rsidR="00BD4178" w:rsidRPr="006505E9" w:rsidRDefault="00BD4178" w:rsidP="00BD4178">
      <w:pPr>
        <w:pStyle w:val="ListParagraph"/>
        <w:numPr>
          <w:ilvl w:val="0"/>
          <w:numId w:val="37"/>
        </w:numPr>
        <w:rPr>
          <w:rFonts w:asciiTheme="minorHAnsi" w:hAnsiTheme="minorHAnsi" w:cstheme="minorHAnsi"/>
          <w:b/>
          <w:sz w:val="22"/>
          <w:szCs w:val="22"/>
        </w:rPr>
      </w:pPr>
      <w:r w:rsidRPr="006505E9">
        <w:rPr>
          <w:rFonts w:asciiTheme="minorHAnsi" w:hAnsiTheme="minorHAnsi" w:cstheme="minorHAnsi"/>
          <w:sz w:val="22"/>
          <w:szCs w:val="22"/>
        </w:rPr>
        <w:t xml:space="preserve">Worked in </w:t>
      </w:r>
      <w:r w:rsidRPr="006505E9">
        <w:rPr>
          <w:rFonts w:asciiTheme="minorHAnsi" w:hAnsiTheme="minorHAnsi" w:cstheme="minorHAnsi"/>
          <w:b/>
          <w:sz w:val="22"/>
          <w:szCs w:val="22"/>
        </w:rPr>
        <w:t>Agile development</w:t>
      </w:r>
      <w:r w:rsidRPr="006505E9">
        <w:rPr>
          <w:rFonts w:asciiTheme="minorHAnsi" w:hAnsiTheme="minorHAnsi" w:cstheme="minorHAnsi"/>
          <w:sz w:val="22"/>
          <w:szCs w:val="22"/>
        </w:rPr>
        <w:t xml:space="preserve"> following </w:t>
      </w:r>
      <w:r w:rsidRPr="006505E9">
        <w:rPr>
          <w:rFonts w:asciiTheme="minorHAnsi" w:hAnsiTheme="minorHAnsi" w:cstheme="minorHAnsi"/>
          <w:b/>
          <w:sz w:val="22"/>
          <w:szCs w:val="22"/>
        </w:rPr>
        <w:t>scrum</w:t>
      </w:r>
      <w:r w:rsidRPr="006505E9">
        <w:rPr>
          <w:rFonts w:asciiTheme="minorHAnsi" w:hAnsiTheme="minorHAnsi" w:cstheme="minorHAnsi"/>
          <w:sz w:val="22"/>
          <w:szCs w:val="22"/>
        </w:rPr>
        <w:t xml:space="preserve"> process, </w:t>
      </w:r>
      <w:r w:rsidRPr="006505E9">
        <w:rPr>
          <w:rFonts w:asciiTheme="minorHAnsi" w:hAnsiTheme="minorHAnsi" w:cstheme="minorHAnsi"/>
          <w:b/>
          <w:sz w:val="22"/>
          <w:szCs w:val="22"/>
        </w:rPr>
        <w:t>Sprint</w:t>
      </w:r>
      <w:r w:rsidRPr="006505E9">
        <w:rPr>
          <w:rFonts w:asciiTheme="minorHAnsi" w:hAnsiTheme="minorHAnsi" w:cstheme="minorHAnsi"/>
          <w:sz w:val="22"/>
          <w:szCs w:val="22"/>
        </w:rPr>
        <w:t xml:space="preserve"> and daily </w:t>
      </w:r>
      <w:r w:rsidRPr="006505E9">
        <w:rPr>
          <w:rFonts w:asciiTheme="minorHAnsi" w:hAnsiTheme="minorHAnsi" w:cstheme="minorHAnsi"/>
          <w:b/>
          <w:sz w:val="22"/>
          <w:szCs w:val="22"/>
        </w:rPr>
        <w:t>stand-up meetings.</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t>Involved in designing and development of next gen Otis control systems algorithms.</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t>Involved and worked on understanding and fixing of various legacy algorithms of vibrational metrics of elevators in multi dimensions and sound metrics of next gen elevators which is written in MSCRIPTING using MATLAB</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t xml:space="preserve">Worked on different type of </w:t>
      </w:r>
      <w:r w:rsidRPr="006505E9">
        <w:rPr>
          <w:rFonts w:asciiTheme="minorHAnsi" w:hAnsiTheme="minorHAnsi" w:cstheme="minorHAnsi"/>
          <w:b/>
          <w:sz w:val="22"/>
          <w:szCs w:val="22"/>
        </w:rPr>
        <w:t>Python</w:t>
      </w:r>
      <w:r w:rsidRPr="006505E9">
        <w:rPr>
          <w:rFonts w:asciiTheme="minorHAnsi" w:hAnsiTheme="minorHAnsi" w:cstheme="minorHAnsi"/>
          <w:sz w:val="22"/>
          <w:szCs w:val="22"/>
        </w:rPr>
        <w:t xml:space="preserve"> modules such as </w:t>
      </w:r>
      <w:r w:rsidRPr="006505E9">
        <w:rPr>
          <w:rFonts w:asciiTheme="minorHAnsi" w:hAnsiTheme="minorHAnsi" w:cstheme="minorHAnsi"/>
          <w:b/>
          <w:sz w:val="22"/>
          <w:szCs w:val="22"/>
        </w:rPr>
        <w:t xml:space="preserve">NumPy, SciPy, matplotlib </w:t>
      </w:r>
      <w:r w:rsidRPr="006505E9">
        <w:rPr>
          <w:rFonts w:asciiTheme="minorHAnsi" w:hAnsiTheme="minorHAnsi" w:cstheme="minorHAnsi"/>
          <w:sz w:val="22"/>
          <w:szCs w:val="22"/>
        </w:rPr>
        <w:t>which is used in converting legacy algorithms in mscripting to python files for next gen elevators.</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t>Experienced in using SVN as the version control for the project.</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t xml:space="preserve">Used </w:t>
      </w:r>
      <w:r w:rsidRPr="006505E9">
        <w:rPr>
          <w:rFonts w:asciiTheme="minorHAnsi" w:hAnsiTheme="minorHAnsi" w:cstheme="minorHAnsi"/>
          <w:b/>
          <w:sz w:val="22"/>
          <w:szCs w:val="22"/>
        </w:rPr>
        <w:t xml:space="preserve">JIRA </w:t>
      </w:r>
      <w:r w:rsidRPr="006505E9">
        <w:rPr>
          <w:rFonts w:asciiTheme="minorHAnsi" w:hAnsiTheme="minorHAnsi" w:cstheme="minorHAnsi"/>
          <w:sz w:val="22"/>
          <w:szCs w:val="22"/>
        </w:rPr>
        <w:t>for issue tracking and bug tracking for each individual sprint.</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t xml:space="preserve">Experienced and used </w:t>
      </w:r>
      <w:r w:rsidRPr="006505E9">
        <w:rPr>
          <w:rFonts w:asciiTheme="minorHAnsi" w:hAnsiTheme="minorHAnsi" w:cstheme="minorHAnsi"/>
          <w:b/>
          <w:sz w:val="22"/>
          <w:szCs w:val="22"/>
        </w:rPr>
        <w:t>test driven development</w:t>
      </w:r>
      <w:r w:rsidRPr="006505E9">
        <w:rPr>
          <w:rFonts w:asciiTheme="minorHAnsi" w:hAnsiTheme="minorHAnsi" w:cstheme="minorHAnsi"/>
          <w:sz w:val="22"/>
          <w:szCs w:val="22"/>
        </w:rPr>
        <w:t xml:space="preserve"> in the development of the code.</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t xml:space="preserve">Involved in writing behavior driven test scenarios by using </w:t>
      </w:r>
      <w:r w:rsidRPr="006505E9">
        <w:rPr>
          <w:rFonts w:asciiTheme="minorHAnsi" w:hAnsiTheme="minorHAnsi" w:cstheme="minorHAnsi"/>
          <w:b/>
          <w:sz w:val="22"/>
          <w:szCs w:val="22"/>
        </w:rPr>
        <w:t>behave</w:t>
      </w:r>
      <w:r w:rsidRPr="006505E9">
        <w:rPr>
          <w:rFonts w:asciiTheme="minorHAnsi" w:hAnsiTheme="minorHAnsi" w:cstheme="minorHAnsi"/>
          <w:sz w:val="22"/>
          <w:szCs w:val="22"/>
        </w:rPr>
        <w:t xml:space="preserve"> framework and </w:t>
      </w:r>
      <w:r w:rsidRPr="006505E9">
        <w:rPr>
          <w:rFonts w:asciiTheme="minorHAnsi" w:hAnsiTheme="minorHAnsi" w:cstheme="minorHAnsi"/>
          <w:b/>
          <w:sz w:val="22"/>
          <w:szCs w:val="22"/>
        </w:rPr>
        <w:t>Gherkin</w:t>
      </w:r>
      <w:r w:rsidRPr="006505E9">
        <w:rPr>
          <w:rFonts w:asciiTheme="minorHAnsi" w:hAnsiTheme="minorHAnsi" w:cstheme="minorHAnsi"/>
          <w:sz w:val="22"/>
          <w:szCs w:val="22"/>
        </w:rPr>
        <w:t xml:space="preserve"> as the natural language for writing test scenarios.</w:t>
      </w:r>
    </w:p>
    <w:p w:rsidR="00BD4178" w:rsidRPr="006505E9" w:rsidRDefault="00BD4178" w:rsidP="00BD4178">
      <w:pPr>
        <w:pStyle w:val="ListParagraph"/>
        <w:numPr>
          <w:ilvl w:val="0"/>
          <w:numId w:val="37"/>
        </w:numPr>
        <w:rPr>
          <w:rFonts w:asciiTheme="minorHAnsi" w:hAnsiTheme="minorHAnsi" w:cstheme="minorHAnsi"/>
          <w:bCs/>
          <w:iCs/>
          <w:sz w:val="22"/>
          <w:szCs w:val="22"/>
        </w:rPr>
      </w:pPr>
      <w:r w:rsidRPr="006505E9">
        <w:rPr>
          <w:rFonts w:asciiTheme="minorHAnsi" w:hAnsiTheme="minorHAnsi" w:cstheme="minorHAnsi"/>
          <w:bCs/>
          <w:iCs/>
          <w:sz w:val="22"/>
          <w:szCs w:val="22"/>
        </w:rPr>
        <w:t xml:space="preserve">Designed the front-end web pages using </w:t>
      </w:r>
      <w:r w:rsidRPr="006505E9">
        <w:rPr>
          <w:rFonts w:asciiTheme="minorHAnsi" w:hAnsiTheme="minorHAnsi" w:cstheme="minorHAnsi"/>
          <w:b/>
          <w:bCs/>
          <w:iCs/>
          <w:sz w:val="22"/>
          <w:szCs w:val="22"/>
        </w:rPr>
        <w:t>HTML</w:t>
      </w:r>
      <w:r w:rsidRPr="006505E9">
        <w:rPr>
          <w:rFonts w:asciiTheme="minorHAnsi" w:hAnsiTheme="minorHAnsi" w:cstheme="minorHAnsi"/>
          <w:bCs/>
          <w:iCs/>
          <w:sz w:val="22"/>
          <w:szCs w:val="22"/>
        </w:rPr>
        <w:t xml:space="preserve">, </w:t>
      </w:r>
      <w:r w:rsidRPr="006505E9">
        <w:rPr>
          <w:rFonts w:asciiTheme="minorHAnsi" w:hAnsiTheme="minorHAnsi" w:cstheme="minorHAnsi"/>
          <w:b/>
          <w:bCs/>
          <w:iCs/>
          <w:sz w:val="22"/>
          <w:szCs w:val="22"/>
        </w:rPr>
        <w:t>JavaScript,</w:t>
      </w:r>
      <w:r w:rsidRPr="006505E9">
        <w:rPr>
          <w:rFonts w:asciiTheme="minorHAnsi" w:hAnsiTheme="minorHAnsi" w:cstheme="minorHAnsi"/>
          <w:b/>
          <w:sz w:val="22"/>
          <w:szCs w:val="22"/>
        </w:rPr>
        <w:t xml:space="preserve"> Angular JS, jQuery</w:t>
      </w:r>
      <w:r w:rsidRPr="006505E9">
        <w:rPr>
          <w:rFonts w:asciiTheme="minorHAnsi" w:hAnsiTheme="minorHAnsi" w:cstheme="minorHAnsi"/>
          <w:bCs/>
          <w:iCs/>
          <w:sz w:val="22"/>
          <w:szCs w:val="22"/>
        </w:rPr>
        <w:t xml:space="preserve"> and </w:t>
      </w:r>
      <w:r w:rsidRPr="006505E9">
        <w:rPr>
          <w:rFonts w:asciiTheme="minorHAnsi" w:hAnsiTheme="minorHAnsi" w:cstheme="minorHAnsi"/>
          <w:b/>
          <w:bCs/>
          <w:iCs/>
          <w:sz w:val="22"/>
          <w:szCs w:val="22"/>
        </w:rPr>
        <w:t>AJAX</w:t>
      </w:r>
      <w:r w:rsidRPr="006505E9">
        <w:rPr>
          <w:rFonts w:asciiTheme="minorHAnsi" w:hAnsiTheme="minorHAnsi" w:cstheme="minorHAnsi"/>
          <w:bCs/>
          <w:iCs/>
          <w:sz w:val="22"/>
          <w:szCs w:val="22"/>
        </w:rPr>
        <w:t xml:space="preserve">. Used </w:t>
      </w:r>
      <w:r w:rsidRPr="006505E9">
        <w:rPr>
          <w:rFonts w:asciiTheme="minorHAnsi" w:hAnsiTheme="minorHAnsi" w:cstheme="minorHAnsi"/>
          <w:b/>
          <w:bCs/>
          <w:iCs/>
          <w:sz w:val="22"/>
          <w:szCs w:val="22"/>
        </w:rPr>
        <w:t>CSS</w:t>
      </w:r>
      <w:r w:rsidRPr="006505E9">
        <w:rPr>
          <w:rFonts w:asciiTheme="minorHAnsi" w:hAnsiTheme="minorHAnsi" w:cstheme="minorHAnsi"/>
          <w:bCs/>
          <w:iCs/>
          <w:sz w:val="22"/>
          <w:szCs w:val="22"/>
        </w:rPr>
        <w:t xml:space="preserve"> for better appearance. Writing templates for front end pages where we include HTML pages and JavaScript files. </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sz w:val="22"/>
          <w:szCs w:val="22"/>
        </w:rPr>
        <w:t xml:space="preserve">Analyses and improves application efficiency by optimizing queries and caching contents for </w:t>
      </w:r>
      <w:r w:rsidRPr="006505E9">
        <w:rPr>
          <w:rFonts w:asciiTheme="minorHAnsi" w:hAnsiTheme="minorHAnsi" w:cstheme="minorHAnsi"/>
          <w:b/>
          <w:sz w:val="22"/>
          <w:szCs w:val="22"/>
        </w:rPr>
        <w:t>Django</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bCs/>
          <w:iCs/>
          <w:sz w:val="22"/>
          <w:szCs w:val="22"/>
        </w:rPr>
        <w:t xml:space="preserve">Managed code versioning with </w:t>
      </w:r>
      <w:r w:rsidRPr="006505E9">
        <w:rPr>
          <w:rFonts w:asciiTheme="minorHAnsi" w:hAnsiTheme="minorHAnsi" w:cstheme="minorHAnsi"/>
          <w:b/>
          <w:bCs/>
          <w:iCs/>
          <w:sz w:val="22"/>
          <w:szCs w:val="22"/>
        </w:rPr>
        <w:t>GitHub</w:t>
      </w:r>
      <w:r w:rsidRPr="006505E9">
        <w:rPr>
          <w:rFonts w:asciiTheme="minorHAnsi" w:hAnsiTheme="minorHAnsi" w:cstheme="minorHAnsi"/>
          <w:bCs/>
          <w:iCs/>
          <w:sz w:val="22"/>
          <w:szCs w:val="22"/>
        </w:rPr>
        <w:t xml:space="preserve"> and deployment to staging and production servers.</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sz w:val="22"/>
          <w:szCs w:val="22"/>
        </w:rPr>
        <w:t>Developed entire frontend and backend modules using</w:t>
      </w:r>
      <w:r w:rsidRPr="006505E9">
        <w:rPr>
          <w:rFonts w:asciiTheme="minorHAnsi" w:hAnsiTheme="minorHAnsi" w:cstheme="minorHAnsi"/>
          <w:b/>
          <w:sz w:val="22"/>
          <w:szCs w:val="22"/>
        </w:rPr>
        <w:t xml:space="preserve"> Python</w:t>
      </w:r>
      <w:r w:rsidRPr="006505E9">
        <w:rPr>
          <w:rFonts w:asciiTheme="minorHAnsi" w:hAnsiTheme="minorHAnsi" w:cstheme="minorHAnsi"/>
          <w:sz w:val="22"/>
          <w:szCs w:val="22"/>
        </w:rPr>
        <w:t xml:space="preserve"> on</w:t>
      </w:r>
      <w:r w:rsidRPr="006505E9">
        <w:rPr>
          <w:rFonts w:asciiTheme="minorHAnsi" w:hAnsiTheme="minorHAnsi" w:cstheme="minorHAnsi"/>
          <w:b/>
          <w:sz w:val="22"/>
          <w:szCs w:val="22"/>
        </w:rPr>
        <w:t xml:space="preserve"> Django</w:t>
      </w:r>
      <w:r w:rsidRPr="006505E9">
        <w:rPr>
          <w:rFonts w:asciiTheme="minorHAnsi" w:hAnsiTheme="minorHAnsi" w:cstheme="minorHAnsi"/>
          <w:sz w:val="22"/>
          <w:szCs w:val="22"/>
        </w:rPr>
        <w:t xml:space="preserve"> Web Framework.</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sz w:val="22"/>
          <w:szCs w:val="22"/>
        </w:rPr>
        <w:t xml:space="preserve">Developed Business Logic using </w:t>
      </w:r>
      <w:r w:rsidRPr="006505E9">
        <w:rPr>
          <w:rFonts w:asciiTheme="minorHAnsi" w:hAnsiTheme="minorHAnsi" w:cstheme="minorHAnsi"/>
          <w:b/>
          <w:sz w:val="22"/>
          <w:szCs w:val="22"/>
        </w:rPr>
        <w:t xml:space="preserve">Python </w:t>
      </w:r>
      <w:r w:rsidRPr="006505E9">
        <w:rPr>
          <w:rFonts w:asciiTheme="minorHAnsi" w:hAnsiTheme="minorHAnsi" w:cstheme="minorHAnsi"/>
          <w:sz w:val="22"/>
          <w:szCs w:val="22"/>
        </w:rPr>
        <w:t xml:space="preserve">on </w:t>
      </w:r>
      <w:r w:rsidRPr="006505E9">
        <w:rPr>
          <w:rFonts w:asciiTheme="minorHAnsi" w:hAnsiTheme="minorHAnsi" w:cstheme="minorHAnsi"/>
          <w:b/>
          <w:sz w:val="22"/>
          <w:szCs w:val="22"/>
        </w:rPr>
        <w:t xml:space="preserve">Django </w:t>
      </w:r>
      <w:r w:rsidRPr="006505E9">
        <w:rPr>
          <w:rFonts w:asciiTheme="minorHAnsi" w:hAnsiTheme="minorHAnsi" w:cstheme="minorHAnsi"/>
          <w:sz w:val="22"/>
          <w:szCs w:val="22"/>
        </w:rPr>
        <w:t xml:space="preserve">Web Framework. Developed Merge jobs in </w:t>
      </w:r>
      <w:r w:rsidRPr="006505E9">
        <w:rPr>
          <w:rFonts w:asciiTheme="minorHAnsi" w:hAnsiTheme="minorHAnsi" w:cstheme="minorHAnsi"/>
          <w:b/>
          <w:sz w:val="22"/>
          <w:szCs w:val="22"/>
        </w:rPr>
        <w:t xml:space="preserve">Python </w:t>
      </w:r>
      <w:r w:rsidRPr="006505E9">
        <w:rPr>
          <w:rFonts w:asciiTheme="minorHAnsi" w:hAnsiTheme="minorHAnsi" w:cstheme="minorHAnsi"/>
          <w:sz w:val="22"/>
          <w:szCs w:val="22"/>
        </w:rPr>
        <w:t xml:space="preserve">to extract and load data into </w:t>
      </w:r>
      <w:r w:rsidRPr="006505E9">
        <w:rPr>
          <w:rFonts w:asciiTheme="minorHAnsi" w:hAnsiTheme="minorHAnsi" w:cstheme="minorHAnsi"/>
          <w:b/>
          <w:sz w:val="22"/>
          <w:szCs w:val="22"/>
        </w:rPr>
        <w:t>MySQL</w:t>
      </w:r>
      <w:r w:rsidRPr="006505E9">
        <w:rPr>
          <w:rFonts w:asciiTheme="minorHAnsi" w:hAnsiTheme="minorHAnsi" w:cstheme="minorHAnsi"/>
          <w:sz w:val="22"/>
          <w:szCs w:val="22"/>
        </w:rPr>
        <w:t xml:space="preserve"> database.</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sz w:val="22"/>
          <w:szCs w:val="22"/>
        </w:rPr>
        <w:t xml:space="preserve">Successfully migrated the </w:t>
      </w:r>
      <w:r w:rsidRPr="006505E9">
        <w:rPr>
          <w:rFonts w:asciiTheme="minorHAnsi" w:hAnsiTheme="minorHAnsi" w:cstheme="minorHAnsi"/>
          <w:b/>
          <w:sz w:val="22"/>
          <w:szCs w:val="22"/>
        </w:rPr>
        <w:t>Django</w:t>
      </w:r>
      <w:r w:rsidRPr="006505E9">
        <w:rPr>
          <w:rFonts w:asciiTheme="minorHAnsi" w:hAnsiTheme="minorHAnsi" w:cstheme="minorHAnsi"/>
          <w:sz w:val="22"/>
          <w:szCs w:val="22"/>
        </w:rPr>
        <w:t xml:space="preserve"> database from </w:t>
      </w:r>
      <w:r w:rsidRPr="006505E9">
        <w:rPr>
          <w:rFonts w:asciiTheme="minorHAnsi" w:hAnsiTheme="minorHAnsi" w:cstheme="minorHAnsi"/>
          <w:b/>
          <w:sz w:val="22"/>
          <w:szCs w:val="22"/>
        </w:rPr>
        <w:t>SQLite</w:t>
      </w:r>
      <w:r w:rsidRPr="006505E9">
        <w:rPr>
          <w:rFonts w:asciiTheme="minorHAnsi" w:hAnsiTheme="minorHAnsi" w:cstheme="minorHAnsi"/>
          <w:sz w:val="22"/>
          <w:szCs w:val="22"/>
        </w:rPr>
        <w:t xml:space="preserve"> to MySQL with complete data integrity.</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bCs/>
          <w:sz w:val="22"/>
          <w:szCs w:val="22"/>
        </w:rPr>
        <w:t xml:space="preserve">Found </w:t>
      </w:r>
      <w:r w:rsidRPr="006505E9">
        <w:rPr>
          <w:rFonts w:asciiTheme="minorHAnsi" w:hAnsiTheme="minorHAnsi" w:cstheme="minorHAnsi"/>
          <w:b/>
          <w:bCs/>
          <w:sz w:val="22"/>
          <w:szCs w:val="22"/>
        </w:rPr>
        <w:t>critical bugs</w:t>
      </w:r>
      <w:r w:rsidRPr="006505E9">
        <w:rPr>
          <w:rFonts w:asciiTheme="minorHAnsi" w:hAnsiTheme="minorHAnsi" w:cstheme="minorHAnsi"/>
          <w:bCs/>
          <w:sz w:val="22"/>
          <w:szCs w:val="22"/>
        </w:rPr>
        <w:t xml:space="preserve"> in the firmware and helped other teams in making the software stable.</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bCs/>
          <w:sz w:val="22"/>
          <w:szCs w:val="22"/>
        </w:rPr>
        <w:t xml:space="preserve">Migration of Test Content to Automation Tool using </w:t>
      </w:r>
      <w:r w:rsidRPr="006505E9">
        <w:rPr>
          <w:rFonts w:asciiTheme="minorHAnsi" w:hAnsiTheme="minorHAnsi" w:cstheme="minorHAnsi"/>
          <w:b/>
          <w:bCs/>
          <w:sz w:val="22"/>
          <w:szCs w:val="22"/>
        </w:rPr>
        <w:t>Python</w:t>
      </w:r>
      <w:r w:rsidRPr="006505E9">
        <w:rPr>
          <w:rFonts w:asciiTheme="minorHAnsi" w:hAnsiTheme="minorHAnsi" w:cstheme="minorHAnsi"/>
          <w:bCs/>
          <w:sz w:val="22"/>
          <w:szCs w:val="22"/>
        </w:rPr>
        <w:t xml:space="preserve"> and </w:t>
      </w:r>
      <w:r w:rsidRPr="006505E9">
        <w:rPr>
          <w:rFonts w:asciiTheme="minorHAnsi" w:hAnsiTheme="minorHAnsi" w:cstheme="minorHAnsi"/>
          <w:b/>
          <w:bCs/>
          <w:sz w:val="22"/>
          <w:szCs w:val="22"/>
        </w:rPr>
        <w:t>XML</w:t>
      </w:r>
      <w:r w:rsidRPr="006505E9">
        <w:rPr>
          <w:rFonts w:asciiTheme="minorHAnsi" w:hAnsiTheme="minorHAnsi" w:cstheme="minorHAnsi"/>
          <w:bCs/>
          <w:sz w:val="22"/>
          <w:szCs w:val="22"/>
        </w:rPr>
        <w:t>.</w:t>
      </w:r>
    </w:p>
    <w:p w:rsidR="00BD4178" w:rsidRPr="006505E9" w:rsidRDefault="00BD4178" w:rsidP="00BD4178">
      <w:pPr>
        <w:pStyle w:val="ListParagraph"/>
        <w:numPr>
          <w:ilvl w:val="0"/>
          <w:numId w:val="37"/>
        </w:numPr>
        <w:rPr>
          <w:rFonts w:asciiTheme="minorHAnsi" w:hAnsiTheme="minorHAnsi" w:cstheme="minorHAnsi"/>
          <w:bCs/>
          <w:iCs/>
          <w:sz w:val="22"/>
          <w:szCs w:val="22"/>
        </w:rPr>
      </w:pPr>
      <w:r w:rsidRPr="006505E9">
        <w:rPr>
          <w:rFonts w:asciiTheme="minorHAnsi" w:hAnsiTheme="minorHAnsi" w:cstheme="minorHAnsi"/>
          <w:bCs/>
          <w:iCs/>
          <w:sz w:val="22"/>
          <w:szCs w:val="22"/>
        </w:rPr>
        <w:t xml:space="preserve">Creating database schema for </w:t>
      </w:r>
      <w:r w:rsidRPr="006505E9">
        <w:rPr>
          <w:rFonts w:asciiTheme="minorHAnsi" w:hAnsiTheme="minorHAnsi" w:cstheme="minorHAnsi"/>
          <w:b/>
          <w:bCs/>
          <w:iCs/>
          <w:sz w:val="22"/>
          <w:szCs w:val="22"/>
        </w:rPr>
        <w:t>MySQL</w:t>
      </w:r>
      <w:r w:rsidRPr="006505E9">
        <w:rPr>
          <w:rFonts w:asciiTheme="minorHAnsi" w:hAnsiTheme="minorHAnsi" w:cstheme="minorHAnsi"/>
          <w:bCs/>
          <w:iCs/>
          <w:sz w:val="22"/>
          <w:szCs w:val="22"/>
        </w:rPr>
        <w:t xml:space="preserve"> Database and helped to draw ER-Diagrams using Microsoft Visio.</w:t>
      </w:r>
    </w:p>
    <w:p w:rsidR="00BD4178" w:rsidRPr="006505E9" w:rsidRDefault="00BD4178" w:rsidP="00BD4178">
      <w:pPr>
        <w:pStyle w:val="ListParagraph"/>
        <w:numPr>
          <w:ilvl w:val="0"/>
          <w:numId w:val="37"/>
        </w:numPr>
        <w:rPr>
          <w:rFonts w:asciiTheme="minorHAnsi" w:hAnsiTheme="minorHAnsi" w:cstheme="minorHAnsi"/>
          <w:bCs/>
          <w:sz w:val="22"/>
          <w:szCs w:val="22"/>
        </w:rPr>
      </w:pPr>
      <w:r w:rsidRPr="006505E9">
        <w:rPr>
          <w:rFonts w:asciiTheme="minorHAnsi" w:hAnsiTheme="minorHAnsi" w:cstheme="minorHAnsi"/>
          <w:bCs/>
          <w:sz w:val="22"/>
          <w:szCs w:val="22"/>
        </w:rPr>
        <w:t>Working on customized framework developed internally within the interface to remove all the security patches related to PCI compliance.</w:t>
      </w:r>
    </w:p>
    <w:p w:rsidR="00BD4178" w:rsidRPr="006505E9" w:rsidRDefault="00BD4178" w:rsidP="00BD4178">
      <w:pPr>
        <w:pStyle w:val="ListParagraph"/>
        <w:numPr>
          <w:ilvl w:val="0"/>
          <w:numId w:val="37"/>
        </w:numPr>
        <w:rPr>
          <w:rFonts w:asciiTheme="minorHAnsi" w:hAnsiTheme="minorHAnsi" w:cstheme="minorHAnsi"/>
          <w:sz w:val="22"/>
          <w:szCs w:val="22"/>
        </w:rPr>
      </w:pPr>
      <w:r w:rsidRPr="006505E9">
        <w:rPr>
          <w:rFonts w:asciiTheme="minorHAnsi" w:hAnsiTheme="minorHAnsi" w:cstheme="minorHAnsi"/>
          <w:sz w:val="22"/>
          <w:szCs w:val="22"/>
        </w:rPr>
        <w:lastRenderedPageBreak/>
        <w:t xml:space="preserve">Worked on </w:t>
      </w:r>
      <w:r w:rsidRPr="006505E9">
        <w:rPr>
          <w:rFonts w:asciiTheme="minorHAnsi" w:hAnsiTheme="minorHAnsi" w:cstheme="minorHAnsi"/>
          <w:b/>
          <w:sz w:val="22"/>
          <w:szCs w:val="22"/>
        </w:rPr>
        <w:t>Shell</w:t>
      </w:r>
      <w:r w:rsidRPr="006505E9">
        <w:rPr>
          <w:rFonts w:asciiTheme="minorHAnsi" w:hAnsiTheme="minorHAnsi" w:cstheme="minorHAnsi"/>
          <w:sz w:val="22"/>
          <w:szCs w:val="22"/>
        </w:rPr>
        <w:t xml:space="preserve"> scripting for automation by following </w:t>
      </w:r>
      <w:r w:rsidRPr="006505E9">
        <w:rPr>
          <w:rFonts w:asciiTheme="minorHAnsi" w:hAnsiTheme="minorHAnsi" w:cstheme="minorHAnsi"/>
          <w:b/>
          <w:sz w:val="22"/>
          <w:szCs w:val="22"/>
        </w:rPr>
        <w:t>Python PEP</w:t>
      </w:r>
      <w:r w:rsidRPr="006505E9">
        <w:rPr>
          <w:rFonts w:asciiTheme="minorHAnsi" w:hAnsiTheme="minorHAnsi" w:cstheme="minorHAnsi"/>
          <w:sz w:val="22"/>
          <w:szCs w:val="22"/>
        </w:rPr>
        <w:t>.</w:t>
      </w:r>
    </w:p>
    <w:p w:rsidR="00BD4178" w:rsidRPr="006505E9" w:rsidRDefault="00BD4178" w:rsidP="00BD4178">
      <w:pPr>
        <w:pStyle w:val="ListParagraph"/>
        <w:numPr>
          <w:ilvl w:val="0"/>
          <w:numId w:val="37"/>
        </w:numPr>
        <w:rPr>
          <w:rFonts w:asciiTheme="minorHAnsi" w:hAnsiTheme="minorHAnsi" w:cstheme="minorHAnsi"/>
          <w:b/>
          <w:sz w:val="22"/>
          <w:szCs w:val="22"/>
        </w:rPr>
      </w:pPr>
      <w:r w:rsidRPr="006505E9">
        <w:rPr>
          <w:rFonts w:asciiTheme="minorHAnsi" w:hAnsiTheme="minorHAnsi" w:cstheme="minorHAnsi"/>
          <w:sz w:val="22"/>
          <w:szCs w:val="22"/>
        </w:rPr>
        <w:t xml:space="preserve">Also worked on different operation system environments such as </w:t>
      </w:r>
      <w:r w:rsidRPr="006505E9">
        <w:rPr>
          <w:rFonts w:asciiTheme="minorHAnsi" w:hAnsiTheme="minorHAnsi" w:cstheme="minorHAnsi"/>
          <w:b/>
          <w:sz w:val="22"/>
          <w:szCs w:val="22"/>
        </w:rPr>
        <w:t>windows</w:t>
      </w:r>
      <w:r w:rsidRPr="006505E9">
        <w:rPr>
          <w:rFonts w:asciiTheme="minorHAnsi" w:hAnsiTheme="minorHAnsi" w:cstheme="minorHAnsi"/>
          <w:sz w:val="22"/>
          <w:szCs w:val="22"/>
        </w:rPr>
        <w:t xml:space="preserve"> and virtual box </w:t>
      </w:r>
      <w:r w:rsidRPr="006505E9">
        <w:rPr>
          <w:rFonts w:asciiTheme="minorHAnsi" w:hAnsiTheme="minorHAnsi" w:cstheme="minorHAnsi"/>
          <w:b/>
          <w:sz w:val="22"/>
          <w:szCs w:val="22"/>
        </w:rPr>
        <w:t>Ubuntu/ Linux.</w:t>
      </w:r>
    </w:p>
    <w:p w:rsidR="00BD4178" w:rsidRPr="006505E9" w:rsidRDefault="00BD4178" w:rsidP="00BD4178">
      <w:pPr>
        <w:pStyle w:val="ListParagraph"/>
        <w:numPr>
          <w:ilvl w:val="0"/>
          <w:numId w:val="37"/>
        </w:numPr>
        <w:rPr>
          <w:rFonts w:asciiTheme="minorHAnsi" w:hAnsiTheme="minorHAnsi" w:cstheme="minorHAnsi"/>
          <w:b/>
          <w:sz w:val="22"/>
          <w:szCs w:val="22"/>
        </w:rPr>
      </w:pPr>
      <w:r w:rsidRPr="006505E9">
        <w:rPr>
          <w:rFonts w:asciiTheme="minorHAnsi" w:hAnsiTheme="minorHAnsi" w:cstheme="minorHAnsi"/>
          <w:sz w:val="22"/>
          <w:szCs w:val="22"/>
        </w:rPr>
        <w:t xml:space="preserve">Used </w:t>
      </w:r>
      <w:r w:rsidRPr="006505E9">
        <w:rPr>
          <w:rFonts w:asciiTheme="minorHAnsi" w:hAnsiTheme="minorHAnsi" w:cstheme="minorHAnsi"/>
          <w:b/>
          <w:sz w:val="22"/>
          <w:szCs w:val="22"/>
        </w:rPr>
        <w:t>putty</w:t>
      </w:r>
      <w:r w:rsidRPr="006505E9">
        <w:rPr>
          <w:rFonts w:asciiTheme="minorHAnsi" w:hAnsiTheme="minorHAnsi" w:cstheme="minorHAnsi"/>
          <w:sz w:val="22"/>
          <w:szCs w:val="22"/>
        </w:rPr>
        <w:t xml:space="preserve"> to access any virtual machines or instances by using address.</w:t>
      </w:r>
    </w:p>
    <w:p w:rsidR="00BD4178" w:rsidRPr="006505E9" w:rsidRDefault="00BD4178" w:rsidP="00BD4178">
      <w:pPr>
        <w:pStyle w:val="ListParagraph"/>
        <w:rPr>
          <w:rFonts w:asciiTheme="minorHAnsi" w:hAnsiTheme="minorHAnsi" w:cstheme="minorHAnsi"/>
          <w:b/>
          <w:sz w:val="22"/>
          <w:szCs w:val="22"/>
        </w:rPr>
      </w:pPr>
    </w:p>
    <w:p w:rsidR="003F7111" w:rsidRPr="006505E9" w:rsidRDefault="003F7111" w:rsidP="003F7111">
      <w:pPr>
        <w:pStyle w:val="ListParagraph"/>
        <w:jc w:val="both"/>
        <w:rPr>
          <w:rFonts w:asciiTheme="minorHAnsi" w:hAnsiTheme="minorHAnsi" w:cstheme="minorHAnsi"/>
          <w:b/>
          <w:sz w:val="22"/>
          <w:szCs w:val="22"/>
        </w:rPr>
      </w:pPr>
    </w:p>
    <w:p w:rsidR="003F7111" w:rsidRPr="006505E9" w:rsidRDefault="003F7111" w:rsidP="003F7111">
      <w:pPr>
        <w:spacing w:line="240" w:lineRule="auto"/>
        <w:jc w:val="both"/>
        <w:rPr>
          <w:rFonts w:asciiTheme="minorHAnsi" w:hAnsiTheme="minorHAnsi" w:cstheme="minorHAnsi"/>
          <w:color w:val="auto"/>
        </w:rPr>
      </w:pPr>
      <w:r w:rsidRPr="006505E9">
        <w:rPr>
          <w:rFonts w:asciiTheme="minorHAnsi" w:hAnsiTheme="minorHAnsi" w:cstheme="minorHAnsi"/>
          <w:b/>
          <w:color w:val="auto"/>
        </w:rPr>
        <w:t xml:space="preserve">Environment: </w:t>
      </w:r>
      <w:r w:rsidRPr="006505E9">
        <w:rPr>
          <w:rFonts w:asciiTheme="minorHAnsi" w:hAnsiTheme="minorHAnsi" w:cstheme="minorHAnsi"/>
          <w:color w:val="auto"/>
        </w:rPr>
        <w:t>Python 3.4, PyCharm, SVN, MATLAB, Mscripting, JIRA, NumPy, SciPy, matplotlib, windows and Ubuntu/Linux, Putty.</w:t>
      </w:r>
    </w:p>
    <w:p w:rsidR="003F7111" w:rsidRPr="006505E9" w:rsidRDefault="003F7111" w:rsidP="007E11C9">
      <w:pPr>
        <w:spacing w:line="240" w:lineRule="auto"/>
        <w:jc w:val="both"/>
        <w:rPr>
          <w:rFonts w:asciiTheme="minorHAnsi" w:hAnsiTheme="minorHAnsi" w:cstheme="minorHAnsi"/>
          <w:b/>
          <w:color w:val="auto"/>
          <w:u w:val="single"/>
        </w:rPr>
      </w:pPr>
    </w:p>
    <w:p w:rsidR="00932B68" w:rsidRPr="006505E9" w:rsidRDefault="00932B68" w:rsidP="007E11C9">
      <w:pPr>
        <w:spacing w:line="240" w:lineRule="auto"/>
        <w:jc w:val="both"/>
        <w:rPr>
          <w:rFonts w:asciiTheme="minorHAnsi" w:hAnsiTheme="minorHAnsi" w:cstheme="minorHAnsi"/>
          <w:b/>
          <w:color w:val="auto"/>
          <w:u w:val="single"/>
        </w:rPr>
      </w:pPr>
    </w:p>
    <w:tbl>
      <w:tblPr>
        <w:tblStyle w:val="LightShading1"/>
        <w:tblW w:w="0" w:type="auto"/>
        <w:tblLook w:val="0480" w:firstRow="0" w:lastRow="0" w:firstColumn="1" w:lastColumn="0" w:noHBand="0" w:noVBand="1"/>
      </w:tblPr>
      <w:tblGrid>
        <w:gridCol w:w="11016"/>
      </w:tblGrid>
      <w:tr w:rsidR="00AB5E04" w:rsidRPr="006505E9" w:rsidTr="00C176C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016" w:type="dxa"/>
          </w:tcPr>
          <w:p w:rsidR="00AB5E04" w:rsidRPr="006505E9" w:rsidRDefault="00AB5E04" w:rsidP="00F1108B">
            <w:pPr>
              <w:tabs>
                <w:tab w:val="left" w:pos="720"/>
              </w:tabs>
              <w:suppressAutoHyphens/>
              <w:jc w:val="both"/>
              <w:rPr>
                <w:rFonts w:asciiTheme="minorHAnsi" w:hAnsiTheme="minorHAnsi" w:cstheme="minorHAnsi"/>
                <w:bCs w:val="0"/>
                <w:highlight w:val="lightGray"/>
              </w:rPr>
            </w:pPr>
            <w:r w:rsidRPr="006505E9">
              <w:rPr>
                <w:rFonts w:asciiTheme="minorHAnsi" w:hAnsiTheme="minorHAnsi" w:cstheme="minorHAnsi"/>
                <w:highlight w:val="lightGray"/>
              </w:rPr>
              <w:t>FM GLOBAL JOHNSTON,</w:t>
            </w:r>
            <w:r w:rsidR="00D824BD" w:rsidRPr="006505E9">
              <w:rPr>
                <w:rFonts w:asciiTheme="minorHAnsi" w:hAnsiTheme="minorHAnsi" w:cstheme="minorHAnsi"/>
                <w:highlight w:val="lightGray"/>
              </w:rPr>
              <w:t xml:space="preserve"> </w:t>
            </w:r>
            <w:r w:rsidRPr="006505E9">
              <w:rPr>
                <w:rFonts w:asciiTheme="minorHAnsi" w:hAnsiTheme="minorHAnsi" w:cstheme="minorHAnsi"/>
                <w:highlight w:val="lightGray"/>
              </w:rPr>
              <w:t>RI</w:t>
            </w:r>
            <w:r w:rsidRPr="006505E9">
              <w:rPr>
                <w:rFonts w:asciiTheme="minorHAnsi" w:hAnsiTheme="minorHAnsi" w:cstheme="minorHAnsi"/>
                <w:highlight w:val="lightGray"/>
              </w:rPr>
              <w:tab/>
            </w:r>
            <w:r w:rsidRPr="006505E9">
              <w:rPr>
                <w:rFonts w:asciiTheme="minorHAnsi" w:hAnsiTheme="minorHAnsi" w:cstheme="minorHAnsi"/>
                <w:highlight w:val="lightGray"/>
              </w:rPr>
              <w:tab/>
            </w:r>
            <w:r w:rsidRPr="006505E9">
              <w:rPr>
                <w:rFonts w:asciiTheme="minorHAnsi" w:hAnsiTheme="minorHAnsi" w:cstheme="minorHAnsi"/>
                <w:highlight w:val="lightGray"/>
              </w:rPr>
              <w:tab/>
              <w:t xml:space="preserve">        </w:t>
            </w:r>
            <w:r w:rsidRPr="006505E9">
              <w:rPr>
                <w:rFonts w:asciiTheme="minorHAnsi" w:hAnsiTheme="minorHAnsi" w:cstheme="minorHAnsi"/>
                <w:b w:val="0"/>
                <w:highlight w:val="lightGray"/>
              </w:rPr>
              <w:t xml:space="preserve">                                                                  </w:t>
            </w:r>
            <w:r w:rsidR="006B7FB3" w:rsidRPr="006505E9">
              <w:rPr>
                <w:rFonts w:asciiTheme="minorHAnsi" w:hAnsiTheme="minorHAnsi" w:cstheme="minorHAnsi"/>
                <w:b w:val="0"/>
                <w:highlight w:val="lightGray"/>
              </w:rPr>
              <w:t xml:space="preserve">    </w:t>
            </w:r>
            <w:r w:rsidRPr="006505E9">
              <w:rPr>
                <w:rFonts w:asciiTheme="minorHAnsi" w:hAnsiTheme="minorHAnsi" w:cstheme="minorHAnsi"/>
                <w:b w:val="0"/>
                <w:highlight w:val="lightGray"/>
              </w:rPr>
              <w:t xml:space="preserve">  </w:t>
            </w:r>
            <w:r w:rsidR="007F0741" w:rsidRPr="006505E9">
              <w:rPr>
                <w:rFonts w:asciiTheme="minorHAnsi" w:hAnsiTheme="minorHAnsi" w:cstheme="minorHAnsi"/>
                <w:b w:val="0"/>
                <w:highlight w:val="lightGray"/>
              </w:rPr>
              <w:t xml:space="preserve">      </w:t>
            </w:r>
            <w:r w:rsidRPr="006505E9">
              <w:rPr>
                <w:rFonts w:asciiTheme="minorHAnsi" w:hAnsiTheme="minorHAnsi" w:cstheme="minorHAnsi"/>
                <w:b w:val="0"/>
                <w:highlight w:val="lightGray"/>
              </w:rPr>
              <w:t xml:space="preserve">  </w:t>
            </w:r>
            <w:r w:rsidRPr="006505E9">
              <w:rPr>
                <w:rFonts w:asciiTheme="minorHAnsi" w:hAnsiTheme="minorHAnsi" w:cstheme="minorHAnsi"/>
                <w:highlight w:val="lightGray"/>
              </w:rPr>
              <w:t xml:space="preserve"> 2017 JAN – </w:t>
            </w:r>
            <w:r w:rsidR="00C55787" w:rsidRPr="006505E9">
              <w:rPr>
                <w:rFonts w:asciiTheme="minorHAnsi" w:hAnsiTheme="minorHAnsi" w:cstheme="minorHAnsi"/>
                <w:highlight w:val="lightGray"/>
              </w:rPr>
              <w:t>2017 AUG</w:t>
            </w:r>
          </w:p>
          <w:p w:rsidR="00AB5E04" w:rsidRPr="006505E9" w:rsidRDefault="00AB5E04" w:rsidP="00F1108B">
            <w:pPr>
              <w:tabs>
                <w:tab w:val="left" w:pos="720"/>
              </w:tabs>
              <w:suppressAutoHyphens/>
              <w:jc w:val="both"/>
              <w:rPr>
                <w:rFonts w:asciiTheme="minorHAnsi" w:hAnsiTheme="minorHAnsi" w:cstheme="minorHAnsi"/>
                <w:b w:val="0"/>
                <w:highlight w:val="lightGray"/>
              </w:rPr>
            </w:pPr>
            <w:r w:rsidRPr="006505E9">
              <w:rPr>
                <w:rFonts w:asciiTheme="minorHAnsi" w:hAnsiTheme="minorHAnsi" w:cstheme="minorHAnsi"/>
                <w:highlight w:val="lightGray"/>
              </w:rPr>
              <w:t>Python Developer</w:t>
            </w:r>
            <w:r w:rsidRPr="006505E9">
              <w:rPr>
                <w:rFonts w:asciiTheme="minorHAnsi" w:hAnsiTheme="minorHAnsi" w:cstheme="minorHAnsi"/>
                <w:b w:val="0"/>
                <w:highlight w:val="lightGray"/>
              </w:rPr>
              <w:t xml:space="preserve">                                                                                                                                                                  </w:t>
            </w:r>
            <w:r w:rsidRPr="006505E9">
              <w:rPr>
                <w:rFonts w:asciiTheme="minorHAnsi" w:hAnsiTheme="minorHAnsi" w:cstheme="minorHAnsi"/>
                <w:b w:val="0"/>
              </w:rPr>
              <w:t xml:space="preserve">                    </w:t>
            </w:r>
          </w:p>
        </w:tc>
      </w:tr>
    </w:tbl>
    <w:p w:rsidR="00932B68" w:rsidRPr="006505E9" w:rsidRDefault="00932B68" w:rsidP="00932B68">
      <w:pPr>
        <w:tabs>
          <w:tab w:val="left" w:pos="720"/>
        </w:tabs>
        <w:suppressAutoHyphens/>
        <w:spacing w:line="240" w:lineRule="auto"/>
        <w:jc w:val="both"/>
        <w:rPr>
          <w:rFonts w:asciiTheme="minorHAnsi" w:hAnsiTheme="minorHAnsi" w:cstheme="minorHAnsi"/>
          <w:b/>
        </w:rPr>
      </w:pPr>
    </w:p>
    <w:p w:rsidR="00932B68" w:rsidRPr="006505E9" w:rsidRDefault="00932B68" w:rsidP="00932B68">
      <w:pPr>
        <w:spacing w:line="240" w:lineRule="auto"/>
        <w:jc w:val="both"/>
        <w:rPr>
          <w:rFonts w:asciiTheme="minorHAnsi" w:hAnsiTheme="minorHAnsi" w:cstheme="minorHAnsi"/>
          <w:b/>
        </w:rPr>
      </w:pPr>
      <w:r w:rsidRPr="006505E9">
        <w:rPr>
          <w:rFonts w:asciiTheme="minorHAnsi" w:hAnsiTheme="minorHAnsi" w:cstheme="minorHAnsi"/>
          <w:b/>
        </w:rPr>
        <w:t>Responsibilities:</w:t>
      </w:r>
    </w:p>
    <w:p w:rsidR="00932B68" w:rsidRPr="006505E9" w:rsidRDefault="00932B68" w:rsidP="00932B68">
      <w:pPr>
        <w:pStyle w:val="ListParagraph"/>
        <w:numPr>
          <w:ilvl w:val="0"/>
          <w:numId w:val="37"/>
        </w:numPr>
        <w:jc w:val="both"/>
        <w:rPr>
          <w:rFonts w:asciiTheme="minorHAnsi" w:hAnsiTheme="minorHAnsi" w:cstheme="minorHAnsi"/>
          <w:b/>
          <w:sz w:val="22"/>
          <w:szCs w:val="22"/>
        </w:rPr>
      </w:pPr>
      <w:r w:rsidRPr="006505E9">
        <w:rPr>
          <w:rFonts w:asciiTheme="minorHAnsi" w:hAnsiTheme="minorHAnsi" w:cstheme="minorHAnsi"/>
          <w:sz w:val="22"/>
          <w:szCs w:val="22"/>
        </w:rPr>
        <w:t xml:space="preserve">Worked in </w:t>
      </w:r>
      <w:r w:rsidRPr="006505E9">
        <w:rPr>
          <w:rFonts w:asciiTheme="minorHAnsi" w:hAnsiTheme="minorHAnsi" w:cstheme="minorHAnsi"/>
          <w:b/>
          <w:sz w:val="22"/>
          <w:szCs w:val="22"/>
        </w:rPr>
        <w:t>Agile development</w:t>
      </w:r>
      <w:r w:rsidRPr="006505E9">
        <w:rPr>
          <w:rFonts w:asciiTheme="minorHAnsi" w:hAnsiTheme="minorHAnsi" w:cstheme="minorHAnsi"/>
          <w:sz w:val="22"/>
          <w:szCs w:val="22"/>
        </w:rPr>
        <w:t xml:space="preserve"> following </w:t>
      </w:r>
      <w:r w:rsidRPr="006505E9">
        <w:rPr>
          <w:rFonts w:asciiTheme="minorHAnsi" w:hAnsiTheme="minorHAnsi" w:cstheme="minorHAnsi"/>
          <w:b/>
          <w:sz w:val="22"/>
          <w:szCs w:val="22"/>
        </w:rPr>
        <w:t>scrum</w:t>
      </w:r>
      <w:r w:rsidRPr="006505E9">
        <w:rPr>
          <w:rFonts w:asciiTheme="minorHAnsi" w:hAnsiTheme="minorHAnsi" w:cstheme="minorHAnsi"/>
          <w:sz w:val="22"/>
          <w:szCs w:val="22"/>
        </w:rPr>
        <w:t xml:space="preserve"> process, </w:t>
      </w:r>
      <w:r w:rsidRPr="006505E9">
        <w:rPr>
          <w:rFonts w:asciiTheme="minorHAnsi" w:hAnsiTheme="minorHAnsi" w:cstheme="minorHAnsi"/>
          <w:b/>
          <w:sz w:val="22"/>
          <w:szCs w:val="22"/>
        </w:rPr>
        <w:t>Sprint</w:t>
      </w:r>
      <w:r w:rsidRPr="006505E9">
        <w:rPr>
          <w:rFonts w:asciiTheme="minorHAnsi" w:hAnsiTheme="minorHAnsi" w:cstheme="minorHAnsi"/>
          <w:sz w:val="22"/>
          <w:szCs w:val="22"/>
        </w:rPr>
        <w:t xml:space="preserve"> and daily </w:t>
      </w:r>
      <w:r w:rsidRPr="006505E9">
        <w:rPr>
          <w:rFonts w:asciiTheme="minorHAnsi" w:hAnsiTheme="minorHAnsi" w:cstheme="minorHAnsi"/>
          <w:b/>
          <w:sz w:val="22"/>
          <w:szCs w:val="22"/>
        </w:rPr>
        <w:t>stand-up meetings.</w:t>
      </w:r>
    </w:p>
    <w:p w:rsidR="00A561BB" w:rsidRPr="006505E9" w:rsidRDefault="00A561BB"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Implemented Business logic, worked on data exchange, processed XML and HTML using python 2.7 and its familiar framework Flask.</w:t>
      </w:r>
    </w:p>
    <w:p w:rsidR="00A561BB" w:rsidRPr="006505E9" w:rsidRDefault="00A561BB"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Restful web services using Python REST API Framework.</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Involved in designing of API’s for the networking and cloud services.</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Involved and worked on different Rest API’s development by using </w:t>
      </w:r>
      <w:r w:rsidRPr="006505E9">
        <w:rPr>
          <w:rFonts w:asciiTheme="minorHAnsi" w:hAnsiTheme="minorHAnsi" w:cstheme="minorHAnsi"/>
          <w:b/>
          <w:sz w:val="22"/>
          <w:szCs w:val="22"/>
        </w:rPr>
        <w:t>Flask</w:t>
      </w:r>
      <w:r w:rsidRPr="006505E9">
        <w:rPr>
          <w:rFonts w:asciiTheme="minorHAnsi" w:hAnsiTheme="minorHAnsi" w:cstheme="minorHAnsi"/>
          <w:sz w:val="22"/>
          <w:szCs w:val="22"/>
        </w:rPr>
        <w:t>.</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Worked on different type of </w:t>
      </w:r>
      <w:r w:rsidRPr="006505E9">
        <w:rPr>
          <w:rFonts w:asciiTheme="minorHAnsi" w:hAnsiTheme="minorHAnsi" w:cstheme="minorHAnsi"/>
          <w:b/>
          <w:sz w:val="22"/>
          <w:szCs w:val="22"/>
        </w:rPr>
        <w:t>Python</w:t>
      </w:r>
      <w:r w:rsidRPr="006505E9">
        <w:rPr>
          <w:rFonts w:asciiTheme="minorHAnsi" w:hAnsiTheme="minorHAnsi" w:cstheme="minorHAnsi"/>
          <w:sz w:val="22"/>
          <w:szCs w:val="22"/>
        </w:rPr>
        <w:t xml:space="preserve"> modules such as </w:t>
      </w:r>
      <w:r w:rsidRPr="006505E9">
        <w:rPr>
          <w:rFonts w:asciiTheme="minorHAnsi" w:hAnsiTheme="minorHAnsi" w:cstheme="minorHAnsi"/>
          <w:b/>
          <w:sz w:val="22"/>
          <w:szCs w:val="22"/>
        </w:rPr>
        <w:t>requests,</w:t>
      </w:r>
      <w:r w:rsidR="00B76311" w:rsidRPr="006505E9">
        <w:rPr>
          <w:rFonts w:asciiTheme="minorHAnsi" w:hAnsiTheme="minorHAnsi" w:cstheme="minorHAnsi"/>
          <w:b/>
          <w:sz w:val="22"/>
          <w:szCs w:val="22"/>
        </w:rPr>
        <w:t xml:space="preserve"> </w:t>
      </w:r>
      <w:r w:rsidRPr="006505E9">
        <w:rPr>
          <w:rFonts w:asciiTheme="minorHAnsi" w:hAnsiTheme="minorHAnsi" w:cstheme="minorHAnsi"/>
          <w:b/>
          <w:sz w:val="22"/>
          <w:szCs w:val="22"/>
        </w:rPr>
        <w:t>boto, flake8, flask, mock and nose</w:t>
      </w:r>
      <w:r w:rsidRPr="006505E9">
        <w:rPr>
          <w:rFonts w:asciiTheme="minorHAnsi" w:hAnsiTheme="minorHAnsi" w:cstheme="minorHAnsi"/>
          <w:sz w:val="22"/>
          <w:szCs w:val="22"/>
        </w:rPr>
        <w:t>.</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Experienced in using GitLab as the version control for the project.</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Used </w:t>
      </w:r>
      <w:r w:rsidRPr="006505E9">
        <w:rPr>
          <w:rFonts w:asciiTheme="minorHAnsi" w:hAnsiTheme="minorHAnsi" w:cstheme="minorHAnsi"/>
          <w:b/>
          <w:sz w:val="22"/>
          <w:szCs w:val="22"/>
        </w:rPr>
        <w:t xml:space="preserve">JIRA </w:t>
      </w:r>
      <w:r w:rsidRPr="006505E9">
        <w:rPr>
          <w:rFonts w:asciiTheme="minorHAnsi" w:hAnsiTheme="minorHAnsi" w:cstheme="minorHAnsi"/>
          <w:sz w:val="22"/>
          <w:szCs w:val="22"/>
        </w:rPr>
        <w:t>for issue tracking and bug tracking for each individual sprint.</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Experienced and used </w:t>
      </w:r>
      <w:r w:rsidRPr="006505E9">
        <w:rPr>
          <w:rFonts w:asciiTheme="minorHAnsi" w:hAnsiTheme="minorHAnsi" w:cstheme="minorHAnsi"/>
          <w:b/>
          <w:sz w:val="22"/>
          <w:szCs w:val="22"/>
        </w:rPr>
        <w:t>test driven development</w:t>
      </w:r>
      <w:r w:rsidRPr="006505E9">
        <w:rPr>
          <w:rFonts w:asciiTheme="minorHAnsi" w:hAnsiTheme="minorHAnsi" w:cstheme="minorHAnsi"/>
          <w:sz w:val="22"/>
          <w:szCs w:val="22"/>
        </w:rPr>
        <w:t xml:space="preserve"> in the development of the code.</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Involved in writing behavior driven test scenarios by using </w:t>
      </w:r>
      <w:r w:rsidRPr="006505E9">
        <w:rPr>
          <w:rFonts w:asciiTheme="minorHAnsi" w:hAnsiTheme="minorHAnsi" w:cstheme="minorHAnsi"/>
          <w:b/>
          <w:sz w:val="22"/>
          <w:szCs w:val="22"/>
        </w:rPr>
        <w:t>behave</w:t>
      </w:r>
      <w:r w:rsidRPr="006505E9">
        <w:rPr>
          <w:rFonts w:asciiTheme="minorHAnsi" w:hAnsiTheme="minorHAnsi" w:cstheme="minorHAnsi"/>
          <w:sz w:val="22"/>
          <w:szCs w:val="22"/>
        </w:rPr>
        <w:t xml:space="preserve"> framework and </w:t>
      </w:r>
      <w:r w:rsidRPr="006505E9">
        <w:rPr>
          <w:rFonts w:asciiTheme="minorHAnsi" w:hAnsiTheme="minorHAnsi" w:cstheme="minorHAnsi"/>
          <w:b/>
          <w:sz w:val="22"/>
          <w:szCs w:val="22"/>
        </w:rPr>
        <w:t>Gherkin</w:t>
      </w:r>
      <w:r w:rsidRPr="006505E9">
        <w:rPr>
          <w:rFonts w:asciiTheme="minorHAnsi" w:hAnsiTheme="minorHAnsi" w:cstheme="minorHAnsi"/>
          <w:sz w:val="22"/>
          <w:szCs w:val="22"/>
        </w:rPr>
        <w:t xml:space="preserve"> as the natural language for writing test scenarios.</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Worked on different </w:t>
      </w:r>
      <w:r w:rsidRPr="006505E9">
        <w:rPr>
          <w:rFonts w:asciiTheme="minorHAnsi" w:hAnsiTheme="minorHAnsi" w:cstheme="minorHAnsi"/>
          <w:b/>
          <w:sz w:val="22"/>
          <w:szCs w:val="22"/>
        </w:rPr>
        <w:t>Rest API’s</w:t>
      </w:r>
      <w:r w:rsidRPr="006505E9">
        <w:rPr>
          <w:rFonts w:asciiTheme="minorHAnsi" w:hAnsiTheme="minorHAnsi" w:cstheme="minorHAnsi"/>
          <w:sz w:val="22"/>
          <w:szCs w:val="22"/>
        </w:rPr>
        <w:t xml:space="preserve"> and also involved in handling the </w:t>
      </w:r>
      <w:r w:rsidRPr="006505E9">
        <w:rPr>
          <w:rFonts w:asciiTheme="minorHAnsi" w:hAnsiTheme="minorHAnsi" w:cstheme="minorHAnsi"/>
          <w:b/>
          <w:sz w:val="22"/>
          <w:szCs w:val="22"/>
        </w:rPr>
        <w:t xml:space="preserve">JSON </w:t>
      </w:r>
      <w:r w:rsidRPr="006505E9">
        <w:rPr>
          <w:rFonts w:asciiTheme="minorHAnsi" w:hAnsiTheme="minorHAnsi" w:cstheme="minorHAnsi"/>
          <w:sz w:val="22"/>
          <w:szCs w:val="22"/>
        </w:rPr>
        <w:t>responses of those API’s.</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Also worked on Open stack enterprise Linux operating system for creating instances (VM) and experience in deploying the code into those instances.</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Involved in the development of the user interface using </w:t>
      </w:r>
      <w:r w:rsidRPr="006505E9">
        <w:rPr>
          <w:rFonts w:asciiTheme="minorHAnsi" w:hAnsiTheme="minorHAnsi" w:cstheme="minorHAnsi"/>
          <w:b/>
          <w:sz w:val="22"/>
          <w:szCs w:val="22"/>
        </w:rPr>
        <w:t>HTML, CSS, JavaScript, Ajax, JSON and JQuery.</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Experienced in using </w:t>
      </w:r>
      <w:r w:rsidRPr="006505E9">
        <w:rPr>
          <w:rFonts w:asciiTheme="minorHAnsi" w:hAnsiTheme="minorHAnsi" w:cstheme="minorHAnsi"/>
          <w:b/>
          <w:sz w:val="22"/>
          <w:szCs w:val="22"/>
        </w:rPr>
        <w:t>YAML</w:t>
      </w:r>
      <w:r w:rsidRPr="006505E9">
        <w:rPr>
          <w:rFonts w:asciiTheme="minorHAnsi" w:hAnsiTheme="minorHAnsi" w:cstheme="minorHAnsi"/>
          <w:sz w:val="22"/>
          <w:szCs w:val="22"/>
        </w:rPr>
        <w:t xml:space="preserve"> file which is an alternate to the </w:t>
      </w:r>
      <w:r w:rsidRPr="006505E9">
        <w:rPr>
          <w:rFonts w:asciiTheme="minorHAnsi" w:hAnsiTheme="minorHAnsi" w:cstheme="minorHAnsi"/>
          <w:b/>
          <w:sz w:val="22"/>
          <w:szCs w:val="22"/>
        </w:rPr>
        <w:t>XML</w:t>
      </w:r>
      <w:r w:rsidRPr="006505E9">
        <w:rPr>
          <w:rFonts w:asciiTheme="minorHAnsi" w:hAnsiTheme="minorHAnsi" w:cstheme="minorHAnsi"/>
          <w:sz w:val="22"/>
          <w:szCs w:val="22"/>
        </w:rPr>
        <w:t xml:space="preserve"> and very straight forwarded machine parable data format designed for interaction with the scripting languages such as Perl and Python.</w:t>
      </w:r>
    </w:p>
    <w:p w:rsidR="00932B68" w:rsidRPr="006505E9" w:rsidRDefault="00932B68" w:rsidP="00932B68">
      <w:pPr>
        <w:pStyle w:val="ListParagraph"/>
        <w:numPr>
          <w:ilvl w:val="0"/>
          <w:numId w:val="37"/>
        </w:numPr>
        <w:jc w:val="both"/>
        <w:rPr>
          <w:rFonts w:asciiTheme="minorHAnsi" w:hAnsiTheme="minorHAnsi" w:cstheme="minorHAnsi"/>
          <w:sz w:val="22"/>
          <w:szCs w:val="22"/>
        </w:rPr>
      </w:pPr>
      <w:r w:rsidRPr="006505E9">
        <w:rPr>
          <w:rFonts w:asciiTheme="minorHAnsi" w:hAnsiTheme="minorHAnsi" w:cstheme="minorHAnsi"/>
          <w:sz w:val="22"/>
          <w:szCs w:val="22"/>
        </w:rPr>
        <w:t xml:space="preserve">Worked on </w:t>
      </w:r>
      <w:r w:rsidRPr="006505E9">
        <w:rPr>
          <w:rFonts w:asciiTheme="minorHAnsi" w:hAnsiTheme="minorHAnsi" w:cstheme="minorHAnsi"/>
          <w:b/>
          <w:sz w:val="22"/>
          <w:szCs w:val="22"/>
        </w:rPr>
        <w:t>Shell</w:t>
      </w:r>
      <w:r w:rsidRPr="006505E9">
        <w:rPr>
          <w:rFonts w:asciiTheme="minorHAnsi" w:hAnsiTheme="minorHAnsi" w:cstheme="minorHAnsi"/>
          <w:sz w:val="22"/>
          <w:szCs w:val="22"/>
        </w:rPr>
        <w:t xml:space="preserve"> scripting for automation by following </w:t>
      </w:r>
      <w:r w:rsidRPr="006505E9">
        <w:rPr>
          <w:rFonts w:asciiTheme="minorHAnsi" w:hAnsiTheme="minorHAnsi" w:cstheme="minorHAnsi"/>
          <w:b/>
          <w:sz w:val="22"/>
          <w:szCs w:val="22"/>
        </w:rPr>
        <w:t>Python PEP</w:t>
      </w:r>
      <w:r w:rsidRPr="006505E9">
        <w:rPr>
          <w:rFonts w:asciiTheme="minorHAnsi" w:hAnsiTheme="minorHAnsi" w:cstheme="minorHAnsi"/>
          <w:sz w:val="22"/>
          <w:szCs w:val="22"/>
        </w:rPr>
        <w:t>.</w:t>
      </w:r>
    </w:p>
    <w:p w:rsidR="00932B68" w:rsidRPr="006505E9" w:rsidRDefault="00932B68" w:rsidP="00932B68">
      <w:pPr>
        <w:pStyle w:val="ListParagraph"/>
        <w:numPr>
          <w:ilvl w:val="0"/>
          <w:numId w:val="37"/>
        </w:numPr>
        <w:jc w:val="both"/>
        <w:rPr>
          <w:rFonts w:asciiTheme="minorHAnsi" w:hAnsiTheme="minorHAnsi" w:cstheme="minorHAnsi"/>
          <w:b/>
          <w:sz w:val="22"/>
          <w:szCs w:val="22"/>
        </w:rPr>
      </w:pPr>
      <w:r w:rsidRPr="006505E9">
        <w:rPr>
          <w:rFonts w:asciiTheme="minorHAnsi" w:hAnsiTheme="minorHAnsi" w:cstheme="minorHAnsi"/>
          <w:sz w:val="22"/>
          <w:szCs w:val="22"/>
        </w:rPr>
        <w:t xml:space="preserve">Also worked on different operation system environments such as </w:t>
      </w:r>
      <w:r w:rsidRPr="006505E9">
        <w:rPr>
          <w:rFonts w:asciiTheme="minorHAnsi" w:hAnsiTheme="minorHAnsi" w:cstheme="minorHAnsi"/>
          <w:b/>
          <w:sz w:val="22"/>
          <w:szCs w:val="22"/>
        </w:rPr>
        <w:t>windows</w:t>
      </w:r>
      <w:r w:rsidRPr="006505E9">
        <w:rPr>
          <w:rFonts w:asciiTheme="minorHAnsi" w:hAnsiTheme="minorHAnsi" w:cstheme="minorHAnsi"/>
          <w:sz w:val="22"/>
          <w:szCs w:val="22"/>
        </w:rPr>
        <w:t xml:space="preserve"> and virtual box </w:t>
      </w:r>
      <w:r w:rsidRPr="006505E9">
        <w:rPr>
          <w:rFonts w:asciiTheme="minorHAnsi" w:hAnsiTheme="minorHAnsi" w:cstheme="minorHAnsi"/>
          <w:b/>
          <w:sz w:val="22"/>
          <w:szCs w:val="22"/>
        </w:rPr>
        <w:t>Ubuntu/ Linux.</w:t>
      </w:r>
    </w:p>
    <w:p w:rsidR="00932B68" w:rsidRPr="006505E9" w:rsidRDefault="00932B68" w:rsidP="00932B68">
      <w:pPr>
        <w:pStyle w:val="ListParagraph"/>
        <w:numPr>
          <w:ilvl w:val="0"/>
          <w:numId w:val="37"/>
        </w:numPr>
        <w:jc w:val="both"/>
        <w:rPr>
          <w:rFonts w:asciiTheme="minorHAnsi" w:hAnsiTheme="minorHAnsi" w:cstheme="minorHAnsi"/>
          <w:b/>
          <w:sz w:val="22"/>
          <w:szCs w:val="22"/>
        </w:rPr>
      </w:pPr>
      <w:r w:rsidRPr="006505E9">
        <w:rPr>
          <w:rFonts w:asciiTheme="minorHAnsi" w:hAnsiTheme="minorHAnsi" w:cstheme="minorHAnsi"/>
          <w:sz w:val="22"/>
          <w:szCs w:val="22"/>
        </w:rPr>
        <w:t xml:space="preserve">Used </w:t>
      </w:r>
      <w:r w:rsidRPr="006505E9">
        <w:rPr>
          <w:rFonts w:asciiTheme="minorHAnsi" w:hAnsiTheme="minorHAnsi" w:cstheme="minorHAnsi"/>
          <w:b/>
          <w:sz w:val="22"/>
          <w:szCs w:val="22"/>
        </w:rPr>
        <w:t>putty</w:t>
      </w:r>
      <w:r w:rsidRPr="006505E9">
        <w:rPr>
          <w:rFonts w:asciiTheme="minorHAnsi" w:hAnsiTheme="minorHAnsi" w:cstheme="minorHAnsi"/>
          <w:sz w:val="22"/>
          <w:szCs w:val="22"/>
        </w:rPr>
        <w:t xml:space="preserve"> to access any virtual machines or instances by using </w:t>
      </w:r>
      <w:r w:rsidR="00B25FFC" w:rsidRPr="006505E9">
        <w:rPr>
          <w:rFonts w:asciiTheme="minorHAnsi" w:hAnsiTheme="minorHAnsi" w:cstheme="minorHAnsi"/>
          <w:sz w:val="22"/>
          <w:szCs w:val="22"/>
        </w:rPr>
        <w:t>severs</w:t>
      </w:r>
      <w:r w:rsidRPr="006505E9">
        <w:rPr>
          <w:rFonts w:asciiTheme="minorHAnsi" w:hAnsiTheme="minorHAnsi" w:cstheme="minorHAnsi"/>
          <w:sz w:val="22"/>
          <w:szCs w:val="22"/>
        </w:rPr>
        <w:t>.</w:t>
      </w:r>
    </w:p>
    <w:p w:rsidR="00400191" w:rsidRPr="006505E9" w:rsidRDefault="00400191" w:rsidP="00400191">
      <w:pPr>
        <w:pStyle w:val="ListParagraph"/>
        <w:jc w:val="both"/>
        <w:rPr>
          <w:rFonts w:asciiTheme="minorHAnsi" w:hAnsiTheme="minorHAnsi" w:cstheme="minorHAnsi"/>
          <w:b/>
          <w:sz w:val="22"/>
          <w:szCs w:val="22"/>
        </w:rPr>
      </w:pPr>
    </w:p>
    <w:p w:rsidR="00932B68" w:rsidRPr="006505E9" w:rsidRDefault="00932B68" w:rsidP="00932B68">
      <w:pPr>
        <w:spacing w:line="240" w:lineRule="auto"/>
        <w:jc w:val="both"/>
        <w:rPr>
          <w:rFonts w:asciiTheme="minorHAnsi" w:hAnsiTheme="minorHAnsi" w:cstheme="minorHAnsi"/>
          <w:b/>
        </w:rPr>
      </w:pPr>
      <w:r w:rsidRPr="006505E9">
        <w:rPr>
          <w:rFonts w:asciiTheme="minorHAnsi" w:hAnsiTheme="minorHAnsi" w:cstheme="minorHAnsi"/>
          <w:b/>
        </w:rPr>
        <w:t>Environment:</w:t>
      </w:r>
    </w:p>
    <w:p w:rsidR="00932B68" w:rsidRPr="006505E9" w:rsidRDefault="00932B68" w:rsidP="00932B68">
      <w:pPr>
        <w:spacing w:line="240" w:lineRule="auto"/>
        <w:jc w:val="both"/>
        <w:rPr>
          <w:rFonts w:asciiTheme="minorHAnsi" w:hAnsiTheme="minorHAnsi" w:cstheme="minorHAnsi"/>
        </w:rPr>
      </w:pPr>
      <w:r w:rsidRPr="006505E9">
        <w:rPr>
          <w:rFonts w:asciiTheme="minorHAnsi" w:hAnsiTheme="minorHAnsi" w:cstheme="minorHAnsi"/>
          <w:b/>
        </w:rPr>
        <w:tab/>
      </w:r>
      <w:r w:rsidRPr="006505E9">
        <w:rPr>
          <w:rFonts w:asciiTheme="minorHAnsi" w:hAnsiTheme="minorHAnsi" w:cstheme="minorHAnsi"/>
        </w:rPr>
        <w:t>Python 3.4, PyCharm, GitLab, flask, Rethink DB, TDD, BDD, Agile, Putty, Windows and Linux, web services, Restful, open stack cloud, YAML, JSON, HTML, CSS, Java Script and JQuery.</w:t>
      </w:r>
    </w:p>
    <w:p w:rsidR="009B759F" w:rsidRPr="006505E9" w:rsidRDefault="009B759F" w:rsidP="00932B68">
      <w:pPr>
        <w:spacing w:line="240" w:lineRule="auto"/>
        <w:jc w:val="both"/>
        <w:rPr>
          <w:rFonts w:asciiTheme="minorHAnsi" w:hAnsiTheme="minorHAnsi" w:cstheme="minorHAnsi"/>
        </w:rPr>
      </w:pPr>
    </w:p>
    <w:p w:rsidR="00932B68" w:rsidRPr="006505E9" w:rsidRDefault="00932B68" w:rsidP="007E11C9">
      <w:pPr>
        <w:spacing w:line="240" w:lineRule="auto"/>
        <w:jc w:val="both"/>
        <w:rPr>
          <w:rFonts w:asciiTheme="minorHAnsi" w:hAnsiTheme="minorHAnsi" w:cstheme="minorHAnsi"/>
          <w:b/>
          <w:color w:val="auto"/>
          <w:u w:val="single"/>
        </w:rPr>
      </w:pPr>
    </w:p>
    <w:p w:rsidR="00932B68" w:rsidRPr="006505E9" w:rsidRDefault="00932B68" w:rsidP="007E11C9">
      <w:pPr>
        <w:spacing w:line="240" w:lineRule="auto"/>
        <w:jc w:val="both"/>
        <w:rPr>
          <w:rFonts w:asciiTheme="minorHAnsi" w:hAnsiTheme="minorHAnsi" w:cstheme="minorHAnsi"/>
          <w:b/>
          <w:color w:val="auto"/>
          <w:u w:val="single"/>
        </w:rPr>
      </w:pPr>
    </w:p>
    <w:tbl>
      <w:tblPr>
        <w:tblStyle w:val="LightShading1"/>
        <w:tblW w:w="11056" w:type="dxa"/>
        <w:tblLook w:val="0480" w:firstRow="0" w:lastRow="0" w:firstColumn="1" w:lastColumn="0" w:noHBand="0" w:noVBand="1"/>
      </w:tblPr>
      <w:tblGrid>
        <w:gridCol w:w="11056"/>
      </w:tblGrid>
      <w:tr w:rsidR="004C3BAD" w:rsidRPr="006505E9" w:rsidTr="004C3BAD">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56" w:type="dxa"/>
          </w:tcPr>
          <w:p w:rsidR="004C3BAD" w:rsidRPr="006505E9" w:rsidRDefault="00714AEB" w:rsidP="004C3BAD">
            <w:pPr>
              <w:rPr>
                <w:rFonts w:asciiTheme="minorHAnsi" w:hAnsiTheme="minorHAnsi" w:cstheme="minorHAnsi"/>
                <w:bCs w:val="0"/>
              </w:rPr>
            </w:pPr>
            <w:r w:rsidRPr="006505E9">
              <w:rPr>
                <w:rFonts w:asciiTheme="minorHAnsi" w:hAnsiTheme="minorHAnsi" w:cstheme="minorHAnsi"/>
                <w:color w:val="000000" w:themeColor="text1"/>
              </w:rPr>
              <w:t>JPMC,</w:t>
            </w:r>
            <w:r w:rsidR="00BD7672" w:rsidRPr="006505E9">
              <w:rPr>
                <w:rFonts w:asciiTheme="minorHAnsi" w:hAnsiTheme="minorHAnsi" w:cstheme="minorHAnsi"/>
                <w:color w:val="000000" w:themeColor="text1"/>
              </w:rPr>
              <w:t xml:space="preserve"> Wilmington, DE</w:t>
            </w:r>
            <w:r w:rsidR="004C3BAD" w:rsidRPr="006505E9">
              <w:rPr>
                <w:rFonts w:asciiTheme="minorHAnsi" w:hAnsiTheme="minorHAnsi" w:cstheme="minorHAnsi"/>
                <w:color w:val="000000" w:themeColor="text1"/>
              </w:rPr>
              <w:t xml:space="preserve"> </w:t>
            </w:r>
            <w:r w:rsidR="004C3BAD" w:rsidRPr="006505E9">
              <w:rPr>
                <w:rFonts w:asciiTheme="minorHAnsi" w:hAnsiTheme="minorHAnsi" w:cstheme="minorHAnsi"/>
                <w:color w:val="000000" w:themeColor="text1"/>
              </w:rPr>
              <w:tab/>
              <w:t xml:space="preserve">                                                                         </w:t>
            </w:r>
            <w:r w:rsidR="00BD7672" w:rsidRPr="006505E9">
              <w:rPr>
                <w:rFonts w:asciiTheme="minorHAnsi" w:hAnsiTheme="minorHAnsi" w:cstheme="minorHAnsi"/>
                <w:color w:val="000000" w:themeColor="text1"/>
              </w:rPr>
              <w:t xml:space="preserve">    </w:t>
            </w:r>
            <w:r w:rsidR="001775DE" w:rsidRPr="006505E9">
              <w:rPr>
                <w:rFonts w:asciiTheme="minorHAnsi" w:hAnsiTheme="minorHAnsi" w:cstheme="minorHAnsi"/>
                <w:color w:val="000000" w:themeColor="text1"/>
              </w:rPr>
              <w:t xml:space="preserve">                                                       </w:t>
            </w:r>
            <w:r w:rsidR="004C3BAD" w:rsidRPr="006505E9">
              <w:rPr>
                <w:rFonts w:asciiTheme="minorHAnsi" w:hAnsiTheme="minorHAnsi" w:cstheme="minorHAnsi"/>
                <w:color w:val="000000" w:themeColor="text1"/>
              </w:rPr>
              <w:t xml:space="preserve">   </w:t>
            </w:r>
            <w:r w:rsidR="002202AC" w:rsidRPr="006505E9">
              <w:rPr>
                <w:rFonts w:asciiTheme="minorHAnsi" w:hAnsiTheme="minorHAnsi" w:cstheme="minorHAnsi"/>
              </w:rPr>
              <w:t xml:space="preserve">2016 </w:t>
            </w:r>
            <w:r w:rsidR="00C56CA0" w:rsidRPr="006505E9">
              <w:rPr>
                <w:rFonts w:asciiTheme="minorHAnsi" w:hAnsiTheme="minorHAnsi" w:cstheme="minorHAnsi"/>
              </w:rPr>
              <w:t>APR</w:t>
            </w:r>
            <w:r w:rsidR="002202AC" w:rsidRPr="006505E9">
              <w:rPr>
                <w:rFonts w:asciiTheme="minorHAnsi" w:hAnsiTheme="minorHAnsi" w:cstheme="minorHAnsi"/>
              </w:rPr>
              <w:t xml:space="preserve"> – 2016 DEC</w:t>
            </w:r>
          </w:p>
          <w:p w:rsidR="004C3BAD" w:rsidRPr="006505E9" w:rsidRDefault="004C3BAD" w:rsidP="008B48FE">
            <w:pPr>
              <w:rPr>
                <w:rFonts w:asciiTheme="minorHAnsi" w:hAnsiTheme="minorHAnsi" w:cstheme="minorHAnsi"/>
                <w:b w:val="0"/>
              </w:rPr>
            </w:pPr>
            <w:r w:rsidRPr="006505E9">
              <w:rPr>
                <w:rFonts w:asciiTheme="minorHAnsi" w:hAnsiTheme="minorHAnsi" w:cstheme="minorHAnsi"/>
                <w:color w:val="000000" w:themeColor="text1"/>
              </w:rPr>
              <w:t xml:space="preserve">Python Developer </w:t>
            </w:r>
          </w:p>
        </w:tc>
      </w:tr>
    </w:tbl>
    <w:p w:rsidR="00932B68" w:rsidRPr="006505E9" w:rsidRDefault="00932B68" w:rsidP="00932B68">
      <w:pPr>
        <w:rPr>
          <w:rFonts w:asciiTheme="minorHAnsi" w:hAnsiTheme="minorHAnsi" w:cstheme="minorHAnsi"/>
          <w:b/>
          <w:color w:val="000000" w:themeColor="text1"/>
        </w:rPr>
      </w:pPr>
      <w:r w:rsidRPr="006505E9">
        <w:rPr>
          <w:rFonts w:asciiTheme="minorHAnsi" w:hAnsiTheme="minorHAnsi" w:cstheme="minorHAnsi"/>
          <w:b/>
          <w:color w:val="000000" w:themeColor="text1"/>
        </w:rPr>
        <w:tab/>
      </w:r>
    </w:p>
    <w:p w:rsidR="00932B68" w:rsidRPr="006505E9" w:rsidRDefault="00932B68" w:rsidP="00932B68">
      <w:pPr>
        <w:rPr>
          <w:rFonts w:asciiTheme="minorHAnsi" w:hAnsiTheme="minorHAnsi" w:cstheme="minorHAnsi"/>
          <w:b/>
          <w:color w:val="000000" w:themeColor="text1"/>
        </w:rPr>
      </w:pPr>
      <w:r w:rsidRPr="006505E9">
        <w:rPr>
          <w:rFonts w:asciiTheme="minorHAnsi" w:hAnsiTheme="minorHAnsi" w:cstheme="minorHAnsi"/>
          <w:b/>
          <w:color w:val="000000" w:themeColor="text1"/>
        </w:rPr>
        <w:t xml:space="preserve">Responsibilities: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Participate in requirement gathering and analysis phase of the project in documenting the business requirements by conducting workshops/meetings with various business users.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Automated data movements using python scripts.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Uploading statistics to </w:t>
      </w:r>
      <w:r w:rsidRPr="006505E9">
        <w:rPr>
          <w:rFonts w:asciiTheme="minorHAnsi" w:hAnsiTheme="minorHAnsi" w:cstheme="minorHAnsi"/>
          <w:b/>
          <w:color w:val="000000" w:themeColor="text1"/>
          <w:sz w:val="22"/>
          <w:szCs w:val="22"/>
        </w:rPr>
        <w:t>MySQL</w:t>
      </w:r>
      <w:r w:rsidRPr="006505E9">
        <w:rPr>
          <w:rFonts w:asciiTheme="minorHAnsi" w:hAnsiTheme="minorHAnsi" w:cstheme="minorHAnsi"/>
          <w:color w:val="000000" w:themeColor="text1"/>
          <w:sz w:val="22"/>
          <w:szCs w:val="22"/>
        </w:rPr>
        <w:t xml:space="preserve"> for analysis and logging.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Created core python API which will be using among all modules. </w:t>
      </w:r>
    </w:p>
    <w:p w:rsidR="00932B68" w:rsidRPr="006505E9" w:rsidRDefault="00932B68" w:rsidP="00932B68">
      <w:pPr>
        <w:pStyle w:val="ListParagraph"/>
        <w:numPr>
          <w:ilvl w:val="0"/>
          <w:numId w:val="38"/>
        </w:numPr>
        <w:spacing w:line="276" w:lineRule="auto"/>
        <w:rPr>
          <w:rFonts w:asciiTheme="minorHAnsi" w:hAnsiTheme="minorHAnsi" w:cstheme="minorHAnsi"/>
          <w:b/>
          <w:color w:val="000000" w:themeColor="text1"/>
          <w:sz w:val="22"/>
          <w:szCs w:val="22"/>
        </w:rPr>
      </w:pPr>
      <w:r w:rsidRPr="006505E9">
        <w:rPr>
          <w:rFonts w:asciiTheme="minorHAnsi" w:hAnsiTheme="minorHAnsi" w:cstheme="minorHAnsi"/>
          <w:color w:val="000000" w:themeColor="text1"/>
          <w:sz w:val="22"/>
          <w:szCs w:val="22"/>
        </w:rPr>
        <w:lastRenderedPageBreak/>
        <w:t xml:space="preserve">Hands on experience in using </w:t>
      </w:r>
      <w:r w:rsidRPr="006505E9">
        <w:rPr>
          <w:rFonts w:asciiTheme="minorHAnsi" w:hAnsiTheme="minorHAnsi" w:cstheme="minorHAnsi"/>
          <w:b/>
          <w:color w:val="000000" w:themeColor="text1"/>
          <w:sz w:val="22"/>
          <w:szCs w:val="22"/>
        </w:rPr>
        <w:t>MySQL dB</w:t>
      </w:r>
      <w:r w:rsidRPr="006505E9">
        <w:rPr>
          <w:rFonts w:asciiTheme="minorHAnsi" w:hAnsiTheme="minorHAnsi" w:cstheme="minorHAnsi"/>
          <w:color w:val="000000" w:themeColor="text1"/>
          <w:sz w:val="22"/>
          <w:szCs w:val="22"/>
        </w:rPr>
        <w:t>,</w:t>
      </w:r>
      <w:r w:rsidRPr="006505E9">
        <w:rPr>
          <w:rFonts w:asciiTheme="minorHAnsi" w:hAnsiTheme="minorHAnsi" w:cstheme="minorHAnsi"/>
          <w:b/>
          <w:color w:val="000000" w:themeColor="text1"/>
          <w:sz w:val="22"/>
          <w:szCs w:val="22"/>
        </w:rPr>
        <w:t xml:space="preserve">python API.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Hands on experience in using </w:t>
      </w:r>
      <w:r w:rsidRPr="006505E9">
        <w:rPr>
          <w:rFonts w:asciiTheme="minorHAnsi" w:hAnsiTheme="minorHAnsi" w:cstheme="minorHAnsi"/>
          <w:b/>
          <w:color w:val="000000" w:themeColor="text1"/>
          <w:sz w:val="22"/>
          <w:szCs w:val="22"/>
        </w:rPr>
        <w:t>NumPypython API</w:t>
      </w:r>
      <w:r w:rsidRPr="006505E9">
        <w:rPr>
          <w:rFonts w:asciiTheme="minorHAnsi" w:hAnsiTheme="minorHAnsi" w:cstheme="minorHAnsi"/>
          <w:color w:val="000000" w:themeColor="text1"/>
          <w:sz w:val="22"/>
          <w:szCs w:val="22"/>
        </w:rPr>
        <w:t xml:space="preserve">.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Hands on experience in using A</w:t>
      </w:r>
      <w:r w:rsidR="002E5EDF" w:rsidRPr="006505E9">
        <w:rPr>
          <w:rFonts w:asciiTheme="minorHAnsi" w:hAnsiTheme="minorHAnsi" w:cstheme="minorHAnsi"/>
          <w:color w:val="000000" w:themeColor="text1"/>
          <w:sz w:val="22"/>
          <w:szCs w:val="22"/>
        </w:rPr>
        <w:t xml:space="preserve">mazon Web Services </w:t>
      </w:r>
      <w:r w:rsidRPr="006505E9">
        <w:rPr>
          <w:rFonts w:asciiTheme="minorHAnsi" w:hAnsiTheme="minorHAnsi" w:cstheme="minorHAnsi"/>
          <w:color w:val="000000" w:themeColor="text1"/>
          <w:sz w:val="22"/>
          <w:szCs w:val="22"/>
        </w:rPr>
        <w:t xml:space="preserve">for application deployment and configuration.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Data upload and download automation using </w:t>
      </w:r>
      <w:r w:rsidRPr="006505E9">
        <w:rPr>
          <w:rFonts w:asciiTheme="minorHAnsi" w:hAnsiTheme="minorHAnsi" w:cstheme="minorHAnsi"/>
          <w:b/>
          <w:color w:val="000000" w:themeColor="text1"/>
          <w:sz w:val="22"/>
          <w:szCs w:val="22"/>
        </w:rPr>
        <w:t>python</w:t>
      </w:r>
      <w:r w:rsidRPr="006505E9">
        <w:rPr>
          <w:rFonts w:asciiTheme="minorHAnsi" w:hAnsiTheme="minorHAnsi" w:cstheme="minorHAnsi"/>
          <w:color w:val="000000" w:themeColor="text1"/>
          <w:sz w:val="22"/>
          <w:szCs w:val="22"/>
        </w:rPr>
        <w:t xml:space="preserve"> and </w:t>
      </w:r>
      <w:r w:rsidRPr="006505E9">
        <w:rPr>
          <w:rFonts w:asciiTheme="minorHAnsi" w:hAnsiTheme="minorHAnsi" w:cstheme="minorHAnsi"/>
          <w:b/>
          <w:color w:val="000000" w:themeColor="text1"/>
          <w:sz w:val="22"/>
          <w:szCs w:val="22"/>
        </w:rPr>
        <w:t>SFTP</w:t>
      </w:r>
      <w:r w:rsidRPr="006505E9">
        <w:rPr>
          <w:rFonts w:asciiTheme="minorHAnsi" w:hAnsiTheme="minorHAnsi" w:cstheme="minorHAnsi"/>
          <w:color w:val="000000" w:themeColor="text1"/>
          <w:sz w:val="22"/>
          <w:szCs w:val="22"/>
        </w:rPr>
        <w:t xml:space="preserve"> protocol.</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Automated </w:t>
      </w:r>
      <w:r w:rsidRPr="006505E9">
        <w:rPr>
          <w:rFonts w:asciiTheme="minorHAnsi" w:hAnsiTheme="minorHAnsi" w:cstheme="minorHAnsi"/>
          <w:b/>
          <w:color w:val="000000" w:themeColor="text1"/>
          <w:sz w:val="22"/>
          <w:szCs w:val="22"/>
        </w:rPr>
        <w:t>AWS S3</w:t>
      </w:r>
      <w:r w:rsidRPr="006505E9">
        <w:rPr>
          <w:rFonts w:asciiTheme="minorHAnsi" w:hAnsiTheme="minorHAnsi" w:cstheme="minorHAnsi"/>
          <w:color w:val="000000" w:themeColor="text1"/>
          <w:sz w:val="22"/>
          <w:szCs w:val="22"/>
        </w:rPr>
        <w:t xml:space="preserve"> data upload / download using python scripts.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Hands on experience in system level programming using python like creating processes and monitoring using python scripts.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Good experience in using </w:t>
      </w:r>
      <w:r w:rsidRPr="006505E9">
        <w:rPr>
          <w:rFonts w:asciiTheme="minorHAnsi" w:hAnsiTheme="minorHAnsi" w:cstheme="minorHAnsi"/>
          <w:b/>
          <w:color w:val="000000" w:themeColor="text1"/>
          <w:sz w:val="22"/>
          <w:szCs w:val="22"/>
        </w:rPr>
        <w:t>shell scripting</w:t>
      </w:r>
      <w:r w:rsidRPr="006505E9">
        <w:rPr>
          <w:rFonts w:asciiTheme="minorHAnsi" w:hAnsiTheme="minorHAnsi" w:cstheme="minorHAnsi"/>
          <w:color w:val="000000" w:themeColor="text1"/>
          <w:sz w:val="22"/>
          <w:szCs w:val="22"/>
        </w:rPr>
        <w:t xml:space="preserve"> for automation.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Experience in designing database schema design and defining relationships between tables. </w:t>
      </w:r>
      <w:r w:rsidR="00822529" w:rsidRPr="006505E9">
        <w:rPr>
          <w:rFonts w:asciiTheme="minorHAnsi" w:hAnsiTheme="minorHAnsi" w:cstheme="minorHAnsi"/>
          <w:color w:val="000000" w:themeColor="text1"/>
          <w:sz w:val="22"/>
          <w:szCs w:val="22"/>
        </w:rPr>
        <w:t>n</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Experienced in NoSQL technologies like MongoDB, Cassandra and relational databases like </w:t>
      </w:r>
      <w:r w:rsidRPr="006505E9">
        <w:rPr>
          <w:rFonts w:asciiTheme="minorHAnsi" w:hAnsiTheme="minorHAnsi" w:cstheme="minorHAnsi"/>
          <w:b/>
          <w:color w:val="000000" w:themeColor="text1"/>
          <w:sz w:val="22"/>
          <w:szCs w:val="22"/>
        </w:rPr>
        <w:t>Oracle</w:t>
      </w:r>
      <w:r w:rsidRPr="006505E9">
        <w:rPr>
          <w:rFonts w:asciiTheme="minorHAnsi" w:hAnsiTheme="minorHAnsi" w:cstheme="minorHAnsi"/>
          <w:color w:val="000000" w:themeColor="text1"/>
          <w:sz w:val="22"/>
          <w:szCs w:val="22"/>
        </w:rPr>
        <w:t xml:space="preserve">, </w:t>
      </w:r>
      <w:r w:rsidRPr="006505E9">
        <w:rPr>
          <w:rFonts w:asciiTheme="minorHAnsi" w:hAnsiTheme="minorHAnsi" w:cstheme="minorHAnsi"/>
          <w:b/>
          <w:color w:val="000000" w:themeColor="text1"/>
          <w:sz w:val="22"/>
          <w:szCs w:val="22"/>
        </w:rPr>
        <w:t>SQLite</w:t>
      </w:r>
      <w:r w:rsidRPr="006505E9">
        <w:rPr>
          <w:rFonts w:asciiTheme="minorHAnsi" w:hAnsiTheme="minorHAnsi" w:cstheme="minorHAnsi"/>
          <w:color w:val="000000" w:themeColor="text1"/>
          <w:sz w:val="22"/>
          <w:szCs w:val="22"/>
        </w:rPr>
        <w:t xml:space="preserve">, </w:t>
      </w:r>
      <w:r w:rsidRPr="006505E9">
        <w:rPr>
          <w:rFonts w:asciiTheme="minorHAnsi" w:hAnsiTheme="minorHAnsi" w:cstheme="minorHAnsi"/>
          <w:b/>
          <w:color w:val="000000" w:themeColor="text1"/>
          <w:sz w:val="22"/>
          <w:szCs w:val="22"/>
        </w:rPr>
        <w:t>PostgreSQL</w:t>
      </w:r>
      <w:r w:rsidRPr="006505E9">
        <w:rPr>
          <w:rFonts w:asciiTheme="minorHAnsi" w:hAnsiTheme="minorHAnsi" w:cstheme="minorHAnsi"/>
          <w:color w:val="000000" w:themeColor="text1"/>
          <w:sz w:val="22"/>
          <w:szCs w:val="22"/>
        </w:rPr>
        <w:t xml:space="preserve">, </w:t>
      </w:r>
      <w:r w:rsidRPr="006505E9">
        <w:rPr>
          <w:rFonts w:asciiTheme="minorHAnsi" w:hAnsiTheme="minorHAnsi" w:cstheme="minorHAnsi"/>
          <w:b/>
          <w:color w:val="000000" w:themeColor="text1"/>
          <w:sz w:val="22"/>
          <w:szCs w:val="22"/>
        </w:rPr>
        <w:t xml:space="preserve">Dynamo DB </w:t>
      </w:r>
      <w:r w:rsidRPr="006505E9">
        <w:rPr>
          <w:rFonts w:asciiTheme="minorHAnsi" w:hAnsiTheme="minorHAnsi" w:cstheme="minorHAnsi"/>
          <w:color w:val="000000" w:themeColor="text1"/>
          <w:sz w:val="22"/>
          <w:szCs w:val="22"/>
        </w:rPr>
        <w:t xml:space="preserve">and </w:t>
      </w:r>
      <w:r w:rsidRPr="006505E9">
        <w:rPr>
          <w:rFonts w:asciiTheme="minorHAnsi" w:hAnsiTheme="minorHAnsi" w:cstheme="minorHAnsi"/>
          <w:b/>
          <w:color w:val="000000" w:themeColor="text1"/>
          <w:sz w:val="22"/>
          <w:szCs w:val="22"/>
        </w:rPr>
        <w:t>MySQL</w:t>
      </w:r>
      <w:r w:rsidRPr="006505E9">
        <w:rPr>
          <w:rFonts w:asciiTheme="minorHAnsi" w:hAnsiTheme="minorHAnsi" w:cstheme="minorHAnsi"/>
          <w:color w:val="000000" w:themeColor="text1"/>
          <w:sz w:val="22"/>
          <w:szCs w:val="22"/>
        </w:rPr>
        <w:t xml:space="preserve"> databases.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Worked with the stakeholders to gather requirements.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Provided technical assistance for maintenance, integration and testing of software solutions during development and release processes. </w:t>
      </w:r>
    </w:p>
    <w:p w:rsidR="00932B68" w:rsidRPr="006505E9" w:rsidRDefault="00932B68" w:rsidP="00932B68">
      <w:pPr>
        <w:pStyle w:val="ListParagraph"/>
        <w:numPr>
          <w:ilvl w:val="0"/>
          <w:numId w:val="38"/>
        </w:numPr>
        <w:spacing w:line="276" w:lineRule="auto"/>
        <w:rPr>
          <w:rFonts w:asciiTheme="minorHAnsi" w:hAnsiTheme="minorHAnsi" w:cstheme="minorHAnsi"/>
          <w:color w:val="000000" w:themeColor="text1"/>
          <w:sz w:val="22"/>
          <w:szCs w:val="22"/>
        </w:rPr>
      </w:pPr>
      <w:r w:rsidRPr="006505E9">
        <w:rPr>
          <w:rFonts w:asciiTheme="minorHAnsi" w:hAnsiTheme="minorHAnsi" w:cstheme="minorHAnsi"/>
          <w:color w:val="000000" w:themeColor="text1"/>
          <w:sz w:val="22"/>
          <w:szCs w:val="22"/>
        </w:rPr>
        <w:t xml:space="preserve">Ensured quality by versioning with </w:t>
      </w:r>
      <w:r w:rsidRPr="006505E9">
        <w:rPr>
          <w:rFonts w:asciiTheme="minorHAnsi" w:hAnsiTheme="minorHAnsi" w:cstheme="minorHAnsi"/>
          <w:b/>
          <w:color w:val="000000" w:themeColor="text1"/>
          <w:sz w:val="22"/>
          <w:szCs w:val="22"/>
        </w:rPr>
        <w:t>Git</w:t>
      </w:r>
      <w:r w:rsidRPr="006505E9">
        <w:rPr>
          <w:rFonts w:asciiTheme="minorHAnsi" w:hAnsiTheme="minorHAnsi" w:cstheme="minorHAnsi"/>
          <w:color w:val="000000" w:themeColor="text1"/>
          <w:sz w:val="22"/>
          <w:szCs w:val="22"/>
        </w:rPr>
        <w:t>.</w:t>
      </w:r>
    </w:p>
    <w:p w:rsidR="00932B68" w:rsidRPr="006505E9" w:rsidRDefault="00932B68" w:rsidP="00932B68">
      <w:pPr>
        <w:rPr>
          <w:rFonts w:asciiTheme="minorHAnsi" w:hAnsiTheme="minorHAnsi" w:cstheme="minorHAnsi"/>
          <w:color w:val="000000" w:themeColor="text1"/>
        </w:rPr>
      </w:pPr>
    </w:p>
    <w:p w:rsidR="00932B68" w:rsidRPr="006505E9" w:rsidRDefault="00932B68" w:rsidP="00932B68">
      <w:pPr>
        <w:rPr>
          <w:rFonts w:asciiTheme="minorHAnsi" w:hAnsiTheme="minorHAnsi" w:cstheme="minorHAnsi"/>
          <w:b/>
          <w:color w:val="000000" w:themeColor="text1"/>
        </w:rPr>
      </w:pPr>
      <w:r w:rsidRPr="006505E9">
        <w:rPr>
          <w:rFonts w:asciiTheme="minorHAnsi" w:hAnsiTheme="minorHAnsi" w:cstheme="minorHAnsi"/>
          <w:b/>
          <w:i/>
          <w:color w:val="000000" w:themeColor="text1"/>
        </w:rPr>
        <w:t>Environment:</w:t>
      </w:r>
      <w:r w:rsidRPr="006505E9">
        <w:rPr>
          <w:rFonts w:asciiTheme="minorHAnsi" w:hAnsiTheme="minorHAnsi" w:cstheme="minorHAnsi"/>
          <w:b/>
          <w:color w:val="000000" w:themeColor="text1"/>
        </w:rPr>
        <w:t xml:space="preserve"> Python, Amazon AWS EC</w:t>
      </w:r>
      <w:r w:rsidR="002D57FE" w:rsidRPr="006505E9">
        <w:rPr>
          <w:rFonts w:asciiTheme="minorHAnsi" w:hAnsiTheme="minorHAnsi" w:cstheme="minorHAnsi"/>
          <w:b/>
          <w:color w:val="000000" w:themeColor="text1"/>
        </w:rPr>
        <w:t>2, S3, MySQL, PostgreSQL, Linux.</w:t>
      </w:r>
    </w:p>
    <w:p w:rsidR="00932B68" w:rsidRPr="006505E9" w:rsidRDefault="00932B68" w:rsidP="007E11C9">
      <w:pPr>
        <w:spacing w:line="240" w:lineRule="auto"/>
        <w:jc w:val="both"/>
        <w:rPr>
          <w:rFonts w:asciiTheme="minorHAnsi" w:hAnsiTheme="minorHAnsi" w:cstheme="minorHAnsi"/>
          <w:b/>
          <w:color w:val="auto"/>
          <w:u w:val="single"/>
        </w:rPr>
      </w:pPr>
    </w:p>
    <w:p w:rsidR="00341FA1" w:rsidRPr="006505E9" w:rsidRDefault="00341FA1" w:rsidP="007E11C9">
      <w:pPr>
        <w:pStyle w:val="Default"/>
        <w:jc w:val="both"/>
        <w:rPr>
          <w:rFonts w:asciiTheme="minorHAnsi" w:hAnsiTheme="minorHAnsi" w:cstheme="minorHAnsi"/>
          <w:b/>
          <w:color w:val="auto"/>
          <w:sz w:val="22"/>
          <w:szCs w:val="22"/>
        </w:rPr>
      </w:pPr>
    </w:p>
    <w:tbl>
      <w:tblPr>
        <w:tblStyle w:val="LightShading1"/>
        <w:tblW w:w="0" w:type="auto"/>
        <w:tblLook w:val="0480" w:firstRow="0" w:lastRow="0" w:firstColumn="1" w:lastColumn="0" w:noHBand="0" w:noVBand="1"/>
      </w:tblPr>
      <w:tblGrid>
        <w:gridCol w:w="11016"/>
      </w:tblGrid>
      <w:tr w:rsidR="006A2105" w:rsidRPr="006505E9" w:rsidTr="00BE2BA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016" w:type="dxa"/>
          </w:tcPr>
          <w:p w:rsidR="006A2105" w:rsidRPr="006505E9" w:rsidRDefault="0016103D" w:rsidP="00DF6D18">
            <w:pPr>
              <w:pStyle w:val="Default"/>
              <w:jc w:val="both"/>
              <w:rPr>
                <w:rFonts w:asciiTheme="minorHAnsi" w:hAnsiTheme="minorHAnsi" w:cstheme="minorHAnsi"/>
                <w:bCs w:val="0"/>
                <w:color w:val="auto"/>
                <w:sz w:val="22"/>
                <w:szCs w:val="22"/>
              </w:rPr>
            </w:pPr>
            <w:r w:rsidRPr="006505E9">
              <w:rPr>
                <w:rFonts w:asciiTheme="minorHAnsi" w:hAnsiTheme="minorHAnsi" w:cstheme="minorHAnsi"/>
                <w:color w:val="auto"/>
                <w:sz w:val="22"/>
                <w:szCs w:val="22"/>
              </w:rPr>
              <w:t>SINHAR SOFTWARE SOLUTIONS</w:t>
            </w:r>
            <w:r w:rsidR="007F0723" w:rsidRPr="006505E9">
              <w:rPr>
                <w:rFonts w:asciiTheme="minorHAnsi" w:hAnsiTheme="minorHAnsi" w:cstheme="minorHAnsi"/>
                <w:color w:val="auto"/>
                <w:sz w:val="22"/>
                <w:szCs w:val="22"/>
              </w:rPr>
              <w:t>,</w:t>
            </w:r>
            <w:r w:rsidR="00BD3999" w:rsidRPr="006505E9">
              <w:rPr>
                <w:rFonts w:asciiTheme="minorHAnsi" w:hAnsiTheme="minorHAnsi" w:cstheme="minorHAnsi"/>
                <w:color w:val="auto"/>
                <w:sz w:val="22"/>
                <w:szCs w:val="22"/>
              </w:rPr>
              <w:t xml:space="preserve"> </w:t>
            </w:r>
            <w:r w:rsidR="007F0723" w:rsidRPr="006505E9">
              <w:rPr>
                <w:rFonts w:asciiTheme="minorHAnsi" w:hAnsiTheme="minorHAnsi" w:cstheme="minorHAnsi"/>
                <w:color w:val="auto"/>
                <w:sz w:val="22"/>
                <w:szCs w:val="22"/>
              </w:rPr>
              <w:t>HYD,</w:t>
            </w:r>
            <w:r w:rsidR="00BD3999" w:rsidRPr="006505E9">
              <w:rPr>
                <w:rFonts w:asciiTheme="minorHAnsi" w:hAnsiTheme="minorHAnsi" w:cstheme="minorHAnsi"/>
                <w:color w:val="auto"/>
                <w:sz w:val="22"/>
                <w:szCs w:val="22"/>
              </w:rPr>
              <w:t xml:space="preserve"> </w:t>
            </w:r>
            <w:r w:rsidR="007F0723" w:rsidRPr="006505E9">
              <w:rPr>
                <w:rFonts w:asciiTheme="minorHAnsi" w:hAnsiTheme="minorHAnsi" w:cstheme="minorHAnsi"/>
                <w:color w:val="auto"/>
                <w:sz w:val="22"/>
                <w:szCs w:val="22"/>
              </w:rPr>
              <w:t>INDIA</w:t>
            </w:r>
            <w:r w:rsidR="006A2105" w:rsidRPr="006505E9">
              <w:rPr>
                <w:rFonts w:asciiTheme="minorHAnsi" w:hAnsiTheme="minorHAnsi" w:cstheme="minorHAnsi"/>
                <w:color w:val="auto"/>
                <w:sz w:val="22"/>
                <w:szCs w:val="22"/>
              </w:rPr>
              <w:t xml:space="preserve">                                                             </w:t>
            </w:r>
            <w:r w:rsidR="007F0723" w:rsidRPr="006505E9">
              <w:rPr>
                <w:rFonts w:asciiTheme="minorHAnsi" w:hAnsiTheme="minorHAnsi" w:cstheme="minorHAnsi"/>
                <w:color w:val="auto"/>
                <w:sz w:val="22"/>
                <w:szCs w:val="22"/>
              </w:rPr>
              <w:t xml:space="preserve">  </w:t>
            </w:r>
            <w:r w:rsidR="006A2105" w:rsidRPr="006505E9">
              <w:rPr>
                <w:rFonts w:asciiTheme="minorHAnsi" w:hAnsiTheme="minorHAnsi" w:cstheme="minorHAnsi"/>
                <w:color w:val="auto"/>
                <w:sz w:val="22"/>
                <w:szCs w:val="22"/>
              </w:rPr>
              <w:t xml:space="preserve">              </w:t>
            </w:r>
            <w:r w:rsidR="003E3B71" w:rsidRPr="006505E9">
              <w:rPr>
                <w:rFonts w:asciiTheme="minorHAnsi" w:hAnsiTheme="minorHAnsi" w:cstheme="minorHAnsi"/>
                <w:color w:val="auto"/>
                <w:sz w:val="22"/>
                <w:szCs w:val="22"/>
              </w:rPr>
              <w:t xml:space="preserve">            </w:t>
            </w:r>
            <w:r w:rsidRPr="006505E9">
              <w:rPr>
                <w:rFonts w:asciiTheme="minorHAnsi" w:hAnsiTheme="minorHAnsi" w:cstheme="minorHAnsi"/>
                <w:color w:val="auto"/>
                <w:sz w:val="22"/>
                <w:szCs w:val="22"/>
              </w:rPr>
              <w:t xml:space="preserve">    </w:t>
            </w:r>
            <w:r w:rsidR="006A2105" w:rsidRPr="006505E9">
              <w:rPr>
                <w:rFonts w:asciiTheme="minorHAnsi" w:hAnsiTheme="minorHAnsi" w:cstheme="minorHAnsi"/>
                <w:color w:val="auto"/>
                <w:sz w:val="22"/>
                <w:szCs w:val="22"/>
              </w:rPr>
              <w:t xml:space="preserve">  </w:t>
            </w:r>
            <w:r w:rsidR="00BA2019" w:rsidRPr="006505E9">
              <w:rPr>
                <w:rFonts w:asciiTheme="minorHAnsi" w:hAnsiTheme="minorHAnsi" w:cstheme="minorHAnsi"/>
                <w:color w:val="auto"/>
                <w:sz w:val="22"/>
                <w:szCs w:val="22"/>
              </w:rPr>
              <w:t>201</w:t>
            </w:r>
            <w:r w:rsidR="00BC2715" w:rsidRPr="006505E9">
              <w:rPr>
                <w:rFonts w:asciiTheme="minorHAnsi" w:hAnsiTheme="minorHAnsi" w:cstheme="minorHAnsi"/>
                <w:color w:val="auto"/>
                <w:sz w:val="22"/>
                <w:szCs w:val="22"/>
              </w:rPr>
              <w:t>1</w:t>
            </w:r>
            <w:r w:rsidR="00BA2019" w:rsidRPr="006505E9">
              <w:rPr>
                <w:rFonts w:asciiTheme="minorHAnsi" w:hAnsiTheme="minorHAnsi" w:cstheme="minorHAnsi"/>
                <w:color w:val="auto"/>
                <w:sz w:val="22"/>
                <w:szCs w:val="22"/>
              </w:rPr>
              <w:t xml:space="preserve"> </w:t>
            </w:r>
            <w:r w:rsidR="00570634" w:rsidRPr="006505E9">
              <w:rPr>
                <w:rFonts w:asciiTheme="minorHAnsi" w:hAnsiTheme="minorHAnsi" w:cstheme="minorHAnsi"/>
                <w:color w:val="auto"/>
                <w:sz w:val="22"/>
                <w:szCs w:val="22"/>
              </w:rPr>
              <w:t>MAR</w:t>
            </w:r>
            <w:r w:rsidR="00A55064" w:rsidRPr="006505E9">
              <w:rPr>
                <w:rFonts w:asciiTheme="minorHAnsi" w:hAnsiTheme="minorHAnsi" w:cstheme="minorHAnsi"/>
                <w:color w:val="auto"/>
                <w:sz w:val="22"/>
                <w:szCs w:val="22"/>
              </w:rPr>
              <w:t>–</w:t>
            </w:r>
            <w:r w:rsidR="00BA2019" w:rsidRPr="006505E9">
              <w:rPr>
                <w:rFonts w:asciiTheme="minorHAnsi" w:hAnsiTheme="minorHAnsi" w:cstheme="minorHAnsi"/>
                <w:color w:val="auto"/>
                <w:sz w:val="22"/>
                <w:szCs w:val="22"/>
              </w:rPr>
              <w:t xml:space="preserve"> 201</w:t>
            </w:r>
            <w:r w:rsidR="002D1AF9" w:rsidRPr="006505E9">
              <w:rPr>
                <w:rFonts w:asciiTheme="minorHAnsi" w:hAnsiTheme="minorHAnsi" w:cstheme="minorHAnsi"/>
                <w:color w:val="auto"/>
                <w:sz w:val="22"/>
                <w:szCs w:val="22"/>
              </w:rPr>
              <w:t xml:space="preserve">5 </w:t>
            </w:r>
            <w:r w:rsidR="006A4ED7" w:rsidRPr="006505E9">
              <w:rPr>
                <w:rFonts w:asciiTheme="minorHAnsi" w:hAnsiTheme="minorHAnsi" w:cstheme="minorHAnsi"/>
                <w:color w:val="auto"/>
                <w:sz w:val="22"/>
                <w:szCs w:val="22"/>
              </w:rPr>
              <w:t>NOV</w:t>
            </w:r>
          </w:p>
          <w:p w:rsidR="006A2105" w:rsidRPr="006505E9" w:rsidRDefault="006A2105" w:rsidP="00DF6D18">
            <w:pPr>
              <w:jc w:val="both"/>
              <w:rPr>
                <w:rFonts w:asciiTheme="minorHAnsi" w:hAnsiTheme="minorHAnsi" w:cstheme="minorHAnsi"/>
                <w:b w:val="0"/>
                <w:color w:val="auto"/>
              </w:rPr>
            </w:pPr>
            <w:r w:rsidRPr="006505E9">
              <w:rPr>
                <w:rFonts w:asciiTheme="minorHAnsi" w:hAnsiTheme="minorHAnsi" w:cstheme="minorHAnsi"/>
                <w:color w:val="auto"/>
              </w:rPr>
              <w:t>Python Developer</w:t>
            </w:r>
          </w:p>
        </w:tc>
      </w:tr>
    </w:tbl>
    <w:p w:rsidR="00B62B5C" w:rsidRPr="006505E9" w:rsidRDefault="00B62B5C" w:rsidP="007E11C9">
      <w:pPr>
        <w:spacing w:line="240" w:lineRule="auto"/>
        <w:jc w:val="both"/>
        <w:rPr>
          <w:rFonts w:asciiTheme="minorHAnsi" w:hAnsiTheme="minorHAnsi" w:cstheme="minorHAnsi"/>
          <w:b/>
          <w:color w:val="auto"/>
        </w:rPr>
      </w:pPr>
      <w:r w:rsidRPr="006505E9">
        <w:rPr>
          <w:rFonts w:asciiTheme="minorHAnsi" w:hAnsiTheme="minorHAnsi" w:cstheme="minorHAnsi"/>
          <w:b/>
          <w:color w:val="auto"/>
        </w:rPr>
        <w:t>Responsibilities:</w:t>
      </w:r>
    </w:p>
    <w:p w:rsidR="00D15DFA" w:rsidRPr="006505E9" w:rsidRDefault="00D15DFA" w:rsidP="007E11C9">
      <w:pPr>
        <w:numPr>
          <w:ilvl w:val="0"/>
          <w:numId w:val="12"/>
        </w:numPr>
        <w:spacing w:line="240" w:lineRule="auto"/>
        <w:jc w:val="both"/>
        <w:rPr>
          <w:rFonts w:asciiTheme="minorHAnsi" w:hAnsiTheme="minorHAnsi" w:cstheme="minorHAnsi"/>
          <w:color w:val="auto"/>
        </w:rPr>
      </w:pPr>
      <w:r w:rsidRPr="006505E9">
        <w:rPr>
          <w:rFonts w:asciiTheme="minorHAnsi" w:hAnsiTheme="minorHAnsi" w:cstheme="minorHAnsi"/>
          <w:color w:val="auto"/>
        </w:rPr>
        <w:t>Responsible for gathering requirements, system analysis, design, development, testing and deployment.</w:t>
      </w:r>
    </w:p>
    <w:p w:rsidR="00D15DFA" w:rsidRPr="006505E9" w:rsidRDefault="00D15DFA" w:rsidP="007E11C9">
      <w:pPr>
        <w:numPr>
          <w:ilvl w:val="0"/>
          <w:numId w:val="12"/>
        </w:numPr>
        <w:spacing w:line="240" w:lineRule="auto"/>
        <w:jc w:val="both"/>
        <w:rPr>
          <w:rFonts w:asciiTheme="minorHAnsi" w:hAnsiTheme="minorHAnsi" w:cstheme="minorHAnsi"/>
          <w:color w:val="auto"/>
        </w:rPr>
      </w:pPr>
      <w:r w:rsidRPr="006505E9">
        <w:rPr>
          <w:rFonts w:asciiTheme="minorHAnsi" w:hAnsiTheme="minorHAnsi" w:cstheme="minorHAnsi"/>
          <w:color w:val="auto"/>
        </w:rPr>
        <w:t>Participated in the complete SDLC process.</w:t>
      </w:r>
    </w:p>
    <w:p w:rsidR="00504004" w:rsidRPr="006505E9" w:rsidRDefault="00504004" w:rsidP="00504004">
      <w:pPr>
        <w:numPr>
          <w:ilvl w:val="0"/>
          <w:numId w:val="29"/>
        </w:numPr>
        <w:pBdr>
          <w:top w:val="nil"/>
          <w:left w:val="nil"/>
          <w:bottom w:val="nil"/>
          <w:right w:val="nil"/>
          <w:between w:val="nil"/>
          <w:bar w:val="nil"/>
        </w:pBdr>
        <w:spacing w:line="240" w:lineRule="auto"/>
        <w:jc w:val="both"/>
        <w:rPr>
          <w:rFonts w:asciiTheme="minorHAnsi" w:eastAsia="Georgia" w:hAnsiTheme="minorHAnsi" w:cstheme="minorHAnsi"/>
          <w:color w:val="auto"/>
        </w:rPr>
      </w:pPr>
      <w:r w:rsidRPr="006505E9">
        <w:rPr>
          <w:rFonts w:asciiTheme="minorHAnsi" w:eastAsia="Georgia" w:hAnsiTheme="minorHAnsi" w:cstheme="minorHAnsi"/>
          <w:color w:val="auto"/>
        </w:rPr>
        <w:t xml:space="preserve">Involved in building database Model, APIs and Views utilizing </w:t>
      </w:r>
      <w:r w:rsidRPr="006505E9">
        <w:rPr>
          <w:rFonts w:asciiTheme="minorHAnsi" w:eastAsia="Georgia" w:hAnsiTheme="minorHAnsi" w:cstheme="minorHAnsi"/>
          <w:b/>
          <w:color w:val="auto"/>
        </w:rPr>
        <w:t>Python</w:t>
      </w:r>
      <w:r w:rsidRPr="006505E9">
        <w:rPr>
          <w:rFonts w:asciiTheme="minorHAnsi" w:eastAsia="Georgia" w:hAnsiTheme="minorHAnsi" w:cstheme="minorHAnsi"/>
          <w:b/>
          <w:bCs/>
          <w:color w:val="auto"/>
        </w:rPr>
        <w:t xml:space="preserve">, </w:t>
      </w:r>
      <w:r w:rsidRPr="006505E9">
        <w:rPr>
          <w:rFonts w:asciiTheme="minorHAnsi" w:eastAsia="Georgia" w:hAnsiTheme="minorHAnsi" w:cstheme="minorHAnsi"/>
          <w:bCs/>
          <w:color w:val="auto"/>
        </w:rPr>
        <w:t xml:space="preserve">in order to build an interactive web based solution. </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Responsible for gathering requirements, system analysis, design, development, testing and deployment.</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Worked on UI using </w:t>
      </w:r>
      <w:r w:rsidRPr="006505E9">
        <w:rPr>
          <w:rFonts w:asciiTheme="minorHAnsi" w:hAnsiTheme="minorHAnsi" w:cstheme="minorHAnsi"/>
          <w:b/>
          <w:color w:val="auto"/>
        </w:rPr>
        <w:t>HTML5,</w:t>
      </w:r>
      <w:r w:rsidR="0060244E" w:rsidRPr="006505E9">
        <w:rPr>
          <w:rFonts w:asciiTheme="minorHAnsi" w:hAnsiTheme="minorHAnsi" w:cstheme="minorHAnsi"/>
          <w:b/>
          <w:color w:val="auto"/>
        </w:rPr>
        <w:t xml:space="preserve"> </w:t>
      </w:r>
      <w:r w:rsidRPr="006505E9">
        <w:rPr>
          <w:rFonts w:asciiTheme="minorHAnsi" w:hAnsiTheme="minorHAnsi" w:cstheme="minorHAnsi"/>
          <w:b/>
          <w:color w:val="auto"/>
        </w:rPr>
        <w:t xml:space="preserve">CSS3 </w:t>
      </w:r>
      <w:r w:rsidRPr="006505E9">
        <w:rPr>
          <w:rFonts w:asciiTheme="minorHAnsi" w:hAnsiTheme="minorHAnsi" w:cstheme="minorHAnsi"/>
          <w:color w:val="auto"/>
        </w:rPr>
        <w:t xml:space="preserve">and </w:t>
      </w:r>
      <w:r w:rsidRPr="006505E9">
        <w:rPr>
          <w:rFonts w:asciiTheme="minorHAnsi" w:hAnsiTheme="minorHAnsi" w:cstheme="minorHAnsi"/>
          <w:b/>
          <w:color w:val="auto"/>
        </w:rPr>
        <w:t>Java Scripts.</w:t>
      </w:r>
    </w:p>
    <w:p w:rsidR="00504004" w:rsidRPr="006505E9" w:rsidRDefault="00504004" w:rsidP="00504004">
      <w:pPr>
        <w:numPr>
          <w:ilvl w:val="0"/>
          <w:numId w:val="29"/>
        </w:numPr>
        <w:spacing w:line="240" w:lineRule="auto"/>
        <w:jc w:val="both"/>
        <w:rPr>
          <w:rFonts w:asciiTheme="minorHAnsi" w:eastAsia="Calibri" w:hAnsiTheme="minorHAnsi" w:cstheme="minorHAnsi"/>
          <w:bCs/>
          <w:color w:val="auto"/>
        </w:rPr>
      </w:pPr>
      <w:r w:rsidRPr="006505E9">
        <w:rPr>
          <w:rFonts w:asciiTheme="minorHAnsi" w:eastAsia="Calibri" w:hAnsiTheme="minorHAnsi" w:cstheme="minorHAnsi"/>
          <w:bCs/>
          <w:color w:val="auto"/>
        </w:rPr>
        <w:t xml:space="preserve">Created User Controls and simple animations using </w:t>
      </w:r>
      <w:r w:rsidRPr="006505E9">
        <w:rPr>
          <w:rFonts w:asciiTheme="minorHAnsi" w:eastAsia="Calibri" w:hAnsiTheme="minorHAnsi" w:cstheme="minorHAnsi"/>
          <w:b/>
          <w:bCs/>
          <w:color w:val="auto"/>
        </w:rPr>
        <w:t>Java Script</w:t>
      </w:r>
      <w:r w:rsidRPr="006505E9">
        <w:rPr>
          <w:rFonts w:asciiTheme="minorHAnsi" w:eastAsia="Calibri" w:hAnsiTheme="minorHAnsi" w:cstheme="minorHAnsi"/>
          <w:bCs/>
          <w:color w:val="auto"/>
        </w:rPr>
        <w:t xml:space="preserve"> and </w:t>
      </w:r>
      <w:r w:rsidRPr="006505E9">
        <w:rPr>
          <w:rFonts w:asciiTheme="minorHAnsi" w:eastAsia="Calibri" w:hAnsiTheme="minorHAnsi" w:cstheme="minorHAnsi"/>
          <w:b/>
          <w:bCs/>
          <w:color w:val="auto"/>
        </w:rPr>
        <w:t>Python.</w:t>
      </w:r>
    </w:p>
    <w:p w:rsidR="00504004" w:rsidRPr="006505E9" w:rsidRDefault="00504004" w:rsidP="00504004">
      <w:pPr>
        <w:numPr>
          <w:ilvl w:val="0"/>
          <w:numId w:val="28"/>
        </w:numPr>
        <w:spacing w:line="240" w:lineRule="auto"/>
        <w:jc w:val="both"/>
        <w:rPr>
          <w:rFonts w:asciiTheme="minorHAnsi" w:eastAsia="Calibri" w:hAnsiTheme="minorHAnsi" w:cstheme="minorHAnsi"/>
          <w:b/>
          <w:bCs/>
          <w:color w:val="auto"/>
        </w:rPr>
      </w:pPr>
      <w:r w:rsidRPr="006505E9">
        <w:rPr>
          <w:rFonts w:asciiTheme="minorHAnsi" w:eastAsia="Calibri" w:hAnsiTheme="minorHAnsi" w:cstheme="minorHAnsi"/>
          <w:bCs/>
          <w:color w:val="auto"/>
        </w:rPr>
        <w:t>Designed and implemented Model-View-View Model pattern for many components in the project (Contracts, Products, Search Sales, Employees, BackOffice Admin)</w:t>
      </w:r>
      <w:r w:rsidRPr="006505E9">
        <w:rPr>
          <w:rFonts w:asciiTheme="minorHAnsi" w:hAnsiTheme="minorHAnsi" w:cstheme="minorHAnsi"/>
          <w:bCs/>
          <w:color w:val="auto"/>
        </w:rPr>
        <w:t>.</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Developed tools using</w:t>
      </w:r>
      <w:r w:rsidRPr="006505E9">
        <w:rPr>
          <w:rFonts w:asciiTheme="minorHAnsi" w:hAnsiTheme="minorHAnsi" w:cstheme="minorHAnsi"/>
          <w:b/>
          <w:color w:val="auto"/>
        </w:rPr>
        <w:t xml:space="preserve"> Python, Shell scripting,</w:t>
      </w:r>
      <w:r w:rsidR="0060244E" w:rsidRPr="006505E9">
        <w:rPr>
          <w:rFonts w:asciiTheme="minorHAnsi" w:hAnsiTheme="minorHAnsi" w:cstheme="minorHAnsi"/>
          <w:b/>
          <w:color w:val="auto"/>
        </w:rPr>
        <w:t xml:space="preserve"> </w:t>
      </w:r>
      <w:r w:rsidRPr="006505E9">
        <w:rPr>
          <w:rFonts w:asciiTheme="minorHAnsi" w:hAnsiTheme="minorHAnsi" w:cstheme="minorHAnsi"/>
          <w:b/>
          <w:color w:val="auto"/>
        </w:rPr>
        <w:t>XML</w:t>
      </w:r>
      <w:r w:rsidRPr="006505E9">
        <w:rPr>
          <w:rFonts w:asciiTheme="minorHAnsi" w:hAnsiTheme="minorHAnsi" w:cstheme="minorHAnsi"/>
          <w:color w:val="auto"/>
        </w:rPr>
        <w:t xml:space="preserve"> to automate some of the menial tasks. Interfacing with supervisors, artists, systems administrators and production to ensure production deadlines are met.</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Developed multi-threaded standalone app in</w:t>
      </w:r>
      <w:r w:rsidRPr="006505E9">
        <w:rPr>
          <w:rFonts w:asciiTheme="minorHAnsi" w:hAnsiTheme="minorHAnsi" w:cstheme="minorHAnsi"/>
          <w:b/>
          <w:color w:val="auto"/>
        </w:rPr>
        <w:t xml:space="preserve"> Python</w:t>
      </w:r>
      <w:r w:rsidRPr="006505E9">
        <w:rPr>
          <w:rFonts w:asciiTheme="minorHAnsi" w:hAnsiTheme="minorHAnsi" w:cstheme="minorHAnsi"/>
          <w:color w:val="auto"/>
        </w:rPr>
        <w:t xml:space="preserve">, </w:t>
      </w:r>
      <w:r w:rsidRPr="006505E9">
        <w:rPr>
          <w:rFonts w:asciiTheme="minorHAnsi" w:hAnsiTheme="minorHAnsi" w:cstheme="minorHAnsi"/>
          <w:b/>
          <w:color w:val="auto"/>
        </w:rPr>
        <w:t xml:space="preserve">PHP, C++ </w:t>
      </w:r>
      <w:r w:rsidRPr="006505E9">
        <w:rPr>
          <w:rFonts w:asciiTheme="minorHAnsi" w:hAnsiTheme="minorHAnsi" w:cstheme="minorHAnsi"/>
          <w:color w:val="auto"/>
        </w:rPr>
        <w:t xml:space="preserve">to view Circuit parameters and performance. </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Developed </w:t>
      </w:r>
      <w:r w:rsidRPr="006505E9">
        <w:rPr>
          <w:rFonts w:asciiTheme="minorHAnsi" w:hAnsiTheme="minorHAnsi" w:cstheme="minorHAnsi"/>
          <w:b/>
          <w:color w:val="auto"/>
        </w:rPr>
        <w:t xml:space="preserve">Python </w:t>
      </w:r>
      <w:r w:rsidRPr="006505E9">
        <w:rPr>
          <w:rFonts w:asciiTheme="minorHAnsi" w:hAnsiTheme="minorHAnsi" w:cstheme="minorHAnsi"/>
          <w:color w:val="auto"/>
        </w:rPr>
        <w:t>batch processors to consume and produce various feeds.</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Developed entire frontend and backend modules using</w:t>
      </w:r>
      <w:r w:rsidRPr="006505E9">
        <w:rPr>
          <w:rFonts w:asciiTheme="minorHAnsi" w:hAnsiTheme="minorHAnsi" w:cstheme="minorHAnsi"/>
          <w:b/>
          <w:color w:val="auto"/>
        </w:rPr>
        <w:t xml:space="preserve"> Python</w:t>
      </w:r>
      <w:r w:rsidRPr="006505E9">
        <w:rPr>
          <w:rFonts w:asciiTheme="minorHAnsi" w:hAnsiTheme="minorHAnsi" w:cstheme="minorHAnsi"/>
          <w:color w:val="auto"/>
        </w:rPr>
        <w:t xml:space="preserve"> on</w:t>
      </w:r>
      <w:r w:rsidRPr="006505E9">
        <w:rPr>
          <w:rFonts w:asciiTheme="minorHAnsi" w:hAnsiTheme="minorHAnsi" w:cstheme="minorHAnsi"/>
          <w:b/>
          <w:color w:val="auto"/>
        </w:rPr>
        <w:t xml:space="preserve"> Django</w:t>
      </w:r>
      <w:r w:rsidRPr="006505E9">
        <w:rPr>
          <w:rFonts w:asciiTheme="minorHAnsi" w:hAnsiTheme="minorHAnsi" w:cstheme="minorHAnsi"/>
          <w:color w:val="auto"/>
        </w:rPr>
        <w:t xml:space="preserve"> Web Framework.</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Developed Business Logic using </w:t>
      </w:r>
      <w:r w:rsidRPr="006505E9">
        <w:rPr>
          <w:rFonts w:asciiTheme="minorHAnsi" w:hAnsiTheme="minorHAnsi" w:cstheme="minorHAnsi"/>
          <w:b/>
          <w:color w:val="auto"/>
        </w:rPr>
        <w:t xml:space="preserve">Python </w:t>
      </w:r>
      <w:r w:rsidRPr="006505E9">
        <w:rPr>
          <w:rFonts w:asciiTheme="minorHAnsi" w:hAnsiTheme="minorHAnsi" w:cstheme="minorHAnsi"/>
          <w:color w:val="auto"/>
        </w:rPr>
        <w:t xml:space="preserve">on </w:t>
      </w:r>
      <w:r w:rsidRPr="006505E9">
        <w:rPr>
          <w:rFonts w:asciiTheme="minorHAnsi" w:hAnsiTheme="minorHAnsi" w:cstheme="minorHAnsi"/>
          <w:b/>
          <w:color w:val="auto"/>
        </w:rPr>
        <w:t xml:space="preserve">Django </w:t>
      </w:r>
      <w:r w:rsidRPr="006505E9">
        <w:rPr>
          <w:rFonts w:asciiTheme="minorHAnsi" w:hAnsiTheme="minorHAnsi" w:cstheme="minorHAnsi"/>
          <w:color w:val="auto"/>
        </w:rPr>
        <w:t>Web Framework.</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Developed Merge jobs in </w:t>
      </w:r>
      <w:r w:rsidRPr="006505E9">
        <w:rPr>
          <w:rFonts w:asciiTheme="minorHAnsi" w:hAnsiTheme="minorHAnsi" w:cstheme="minorHAnsi"/>
          <w:b/>
          <w:color w:val="auto"/>
        </w:rPr>
        <w:t xml:space="preserve">Python </w:t>
      </w:r>
      <w:r w:rsidRPr="006505E9">
        <w:rPr>
          <w:rFonts w:asciiTheme="minorHAnsi" w:hAnsiTheme="minorHAnsi" w:cstheme="minorHAnsi"/>
          <w:color w:val="auto"/>
        </w:rPr>
        <w:t xml:space="preserve">to extract and load data into </w:t>
      </w:r>
      <w:r w:rsidRPr="006505E9">
        <w:rPr>
          <w:rFonts w:asciiTheme="minorHAnsi" w:hAnsiTheme="minorHAnsi" w:cstheme="minorHAnsi"/>
          <w:b/>
          <w:color w:val="auto"/>
        </w:rPr>
        <w:t>MySQL</w:t>
      </w:r>
      <w:r w:rsidRPr="006505E9">
        <w:rPr>
          <w:rFonts w:asciiTheme="minorHAnsi" w:hAnsiTheme="minorHAnsi" w:cstheme="minorHAnsi"/>
          <w:color w:val="auto"/>
        </w:rPr>
        <w:t xml:space="preserve"> database.</w:t>
      </w:r>
    </w:p>
    <w:p w:rsidR="00504004" w:rsidRPr="006505E9" w:rsidRDefault="00504004" w:rsidP="00504004">
      <w:pPr>
        <w:numPr>
          <w:ilvl w:val="0"/>
          <w:numId w:val="29"/>
        </w:numPr>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Successfully migrated the </w:t>
      </w:r>
      <w:r w:rsidRPr="006505E9">
        <w:rPr>
          <w:rFonts w:asciiTheme="minorHAnsi" w:hAnsiTheme="minorHAnsi" w:cstheme="minorHAnsi"/>
          <w:b/>
          <w:color w:val="auto"/>
        </w:rPr>
        <w:t>Django</w:t>
      </w:r>
      <w:r w:rsidRPr="006505E9">
        <w:rPr>
          <w:rFonts w:asciiTheme="minorHAnsi" w:hAnsiTheme="minorHAnsi" w:cstheme="minorHAnsi"/>
          <w:color w:val="auto"/>
        </w:rPr>
        <w:t xml:space="preserve"> database from </w:t>
      </w:r>
      <w:r w:rsidRPr="006505E9">
        <w:rPr>
          <w:rFonts w:asciiTheme="minorHAnsi" w:hAnsiTheme="minorHAnsi" w:cstheme="minorHAnsi"/>
          <w:b/>
          <w:color w:val="auto"/>
        </w:rPr>
        <w:t>SQLite</w:t>
      </w:r>
      <w:r w:rsidRPr="006505E9">
        <w:rPr>
          <w:rFonts w:asciiTheme="minorHAnsi" w:hAnsiTheme="minorHAnsi" w:cstheme="minorHAnsi"/>
          <w:color w:val="auto"/>
        </w:rPr>
        <w:t xml:space="preserve"> to MySQL with complete data integrity.</w:t>
      </w:r>
    </w:p>
    <w:p w:rsidR="00504004" w:rsidRPr="006505E9" w:rsidRDefault="00504004" w:rsidP="00504004">
      <w:pPr>
        <w:numPr>
          <w:ilvl w:val="0"/>
          <w:numId w:val="29"/>
        </w:numPr>
        <w:pBdr>
          <w:top w:val="nil"/>
          <w:left w:val="nil"/>
          <w:bottom w:val="nil"/>
          <w:right w:val="nil"/>
          <w:between w:val="nil"/>
          <w:bar w:val="nil"/>
        </w:pBdr>
        <w:spacing w:line="240" w:lineRule="auto"/>
        <w:jc w:val="both"/>
        <w:rPr>
          <w:rFonts w:asciiTheme="minorHAnsi" w:eastAsia="Georgia" w:hAnsiTheme="minorHAnsi" w:cstheme="minorHAnsi"/>
          <w:color w:val="auto"/>
        </w:rPr>
      </w:pPr>
      <w:r w:rsidRPr="006505E9">
        <w:rPr>
          <w:rFonts w:asciiTheme="minorHAnsi" w:eastAsia="Calibri" w:hAnsiTheme="minorHAnsi" w:cstheme="minorHAnsi"/>
          <w:color w:val="auto"/>
        </w:rPr>
        <w:t xml:space="preserve">Created </w:t>
      </w:r>
      <w:r w:rsidRPr="006505E9">
        <w:rPr>
          <w:rFonts w:asciiTheme="minorHAnsi" w:eastAsia="Calibri" w:hAnsiTheme="minorHAnsi" w:cstheme="minorHAnsi"/>
          <w:b/>
          <w:color w:val="auto"/>
        </w:rPr>
        <w:t>PHP/MySQL</w:t>
      </w:r>
      <w:r w:rsidRPr="006505E9">
        <w:rPr>
          <w:rFonts w:asciiTheme="minorHAnsi" w:eastAsia="Calibri" w:hAnsiTheme="minorHAnsi" w:cstheme="minorHAnsi"/>
          <w:color w:val="auto"/>
        </w:rPr>
        <w:t xml:space="preserve"> back-end for data entry from </w:t>
      </w:r>
      <w:r w:rsidRPr="006505E9">
        <w:rPr>
          <w:rFonts w:asciiTheme="minorHAnsi" w:eastAsia="Calibri" w:hAnsiTheme="minorHAnsi" w:cstheme="minorHAnsi"/>
          <w:b/>
          <w:color w:val="auto"/>
        </w:rPr>
        <w:t>Flash.</w:t>
      </w:r>
    </w:p>
    <w:p w:rsidR="00504004" w:rsidRPr="006505E9" w:rsidRDefault="00504004" w:rsidP="00504004">
      <w:pPr>
        <w:numPr>
          <w:ilvl w:val="0"/>
          <w:numId w:val="29"/>
        </w:numPr>
        <w:pBdr>
          <w:top w:val="nil"/>
          <w:left w:val="nil"/>
          <w:bottom w:val="nil"/>
          <w:right w:val="nil"/>
          <w:between w:val="nil"/>
          <w:bar w:val="nil"/>
        </w:pBdr>
        <w:spacing w:line="240" w:lineRule="auto"/>
        <w:jc w:val="both"/>
        <w:rPr>
          <w:rFonts w:asciiTheme="minorHAnsi" w:eastAsia="Georgia" w:hAnsiTheme="minorHAnsi" w:cstheme="minorHAnsi"/>
          <w:color w:val="auto"/>
        </w:rPr>
      </w:pPr>
      <w:r w:rsidRPr="006505E9">
        <w:rPr>
          <w:rFonts w:asciiTheme="minorHAnsi" w:eastAsia="Georgia" w:hAnsiTheme="minorHAnsi" w:cstheme="minorHAnsi"/>
          <w:color w:val="auto"/>
        </w:rPr>
        <w:t>Use</w:t>
      </w:r>
      <w:r w:rsidRPr="006505E9">
        <w:rPr>
          <w:rFonts w:asciiTheme="minorHAnsi" w:eastAsia="Georgia" w:hAnsiTheme="minorHAnsi" w:cstheme="minorHAnsi"/>
          <w:b/>
          <w:color w:val="auto"/>
        </w:rPr>
        <w:t>d JQuery</w:t>
      </w:r>
      <w:r w:rsidRPr="006505E9">
        <w:rPr>
          <w:rFonts w:asciiTheme="minorHAnsi" w:eastAsia="Georgia" w:hAnsiTheme="minorHAnsi" w:cstheme="minorHAnsi"/>
          <w:color w:val="auto"/>
        </w:rPr>
        <w:t xml:space="preserve"> and</w:t>
      </w:r>
      <w:r w:rsidRPr="006505E9">
        <w:rPr>
          <w:rFonts w:asciiTheme="minorHAnsi" w:eastAsia="Georgia" w:hAnsiTheme="minorHAnsi" w:cstheme="minorHAnsi"/>
          <w:b/>
          <w:color w:val="auto"/>
        </w:rPr>
        <w:t xml:space="preserve"> Ajax </w:t>
      </w:r>
      <w:r w:rsidRPr="006505E9">
        <w:rPr>
          <w:rFonts w:asciiTheme="minorHAnsi" w:eastAsia="Georgia" w:hAnsiTheme="minorHAnsi" w:cstheme="minorHAnsi"/>
          <w:color w:val="auto"/>
        </w:rPr>
        <w:t>calls for transmitting</w:t>
      </w:r>
      <w:r w:rsidRPr="006505E9">
        <w:rPr>
          <w:rFonts w:asciiTheme="minorHAnsi" w:eastAsia="Georgia" w:hAnsiTheme="minorHAnsi" w:cstheme="minorHAnsi"/>
          <w:b/>
          <w:color w:val="auto"/>
        </w:rPr>
        <w:t xml:space="preserve"> JSON</w:t>
      </w:r>
      <w:r w:rsidRPr="006505E9">
        <w:rPr>
          <w:rFonts w:asciiTheme="minorHAnsi" w:eastAsia="Georgia" w:hAnsiTheme="minorHAnsi" w:cstheme="minorHAnsi"/>
          <w:color w:val="auto"/>
        </w:rPr>
        <w:t xml:space="preserve"> data objects between frontend and controllers.</w:t>
      </w:r>
    </w:p>
    <w:p w:rsidR="00504004" w:rsidRPr="006505E9" w:rsidRDefault="00504004" w:rsidP="00504004">
      <w:pPr>
        <w:numPr>
          <w:ilvl w:val="0"/>
          <w:numId w:val="29"/>
        </w:numPr>
        <w:pBdr>
          <w:top w:val="nil"/>
          <w:left w:val="nil"/>
          <w:bottom w:val="nil"/>
          <w:right w:val="nil"/>
          <w:between w:val="nil"/>
          <w:bar w:val="nil"/>
        </w:pBdr>
        <w:spacing w:line="240" w:lineRule="auto"/>
        <w:jc w:val="both"/>
        <w:rPr>
          <w:rFonts w:asciiTheme="minorHAnsi" w:eastAsia="Georgia" w:hAnsiTheme="minorHAnsi" w:cstheme="minorHAnsi"/>
          <w:color w:val="auto"/>
        </w:rPr>
      </w:pPr>
      <w:r w:rsidRPr="006505E9">
        <w:rPr>
          <w:rFonts w:asciiTheme="minorHAnsi" w:eastAsia="Georgia" w:hAnsiTheme="minorHAnsi" w:cstheme="minorHAnsi"/>
          <w:color w:val="auto"/>
        </w:rPr>
        <w:t xml:space="preserve">Used </w:t>
      </w:r>
      <w:r w:rsidRPr="006505E9">
        <w:rPr>
          <w:rFonts w:asciiTheme="minorHAnsi" w:eastAsia="Georgia" w:hAnsiTheme="minorHAnsi" w:cstheme="minorHAnsi"/>
          <w:b/>
          <w:color w:val="auto"/>
        </w:rPr>
        <w:t xml:space="preserve">JQuery </w:t>
      </w:r>
      <w:r w:rsidRPr="006505E9">
        <w:rPr>
          <w:rFonts w:asciiTheme="minorHAnsi" w:eastAsia="Georgia" w:hAnsiTheme="minorHAnsi" w:cstheme="minorHAnsi"/>
          <w:color w:val="auto"/>
        </w:rPr>
        <w:t xml:space="preserve">for selecting particular </w:t>
      </w:r>
      <w:r w:rsidRPr="006505E9">
        <w:rPr>
          <w:rFonts w:asciiTheme="minorHAnsi" w:eastAsia="Georgia" w:hAnsiTheme="minorHAnsi" w:cstheme="minorHAnsi"/>
          <w:b/>
          <w:color w:val="auto"/>
        </w:rPr>
        <w:t>DOM</w:t>
      </w:r>
      <w:r w:rsidRPr="006505E9">
        <w:rPr>
          <w:rFonts w:asciiTheme="minorHAnsi" w:eastAsia="Georgia" w:hAnsiTheme="minorHAnsi" w:cstheme="minorHAnsi"/>
          <w:color w:val="auto"/>
        </w:rPr>
        <w:t xml:space="preserve"> elements when parsing </w:t>
      </w:r>
      <w:r w:rsidRPr="006505E9">
        <w:rPr>
          <w:rFonts w:asciiTheme="minorHAnsi" w:eastAsia="Georgia" w:hAnsiTheme="minorHAnsi" w:cstheme="minorHAnsi"/>
          <w:b/>
          <w:color w:val="auto"/>
        </w:rPr>
        <w:t>HTML.</w:t>
      </w:r>
    </w:p>
    <w:p w:rsidR="00504004" w:rsidRPr="006505E9" w:rsidRDefault="00504004" w:rsidP="00504004">
      <w:pPr>
        <w:numPr>
          <w:ilvl w:val="0"/>
          <w:numId w:val="29"/>
        </w:numPr>
        <w:pBdr>
          <w:top w:val="nil"/>
          <w:left w:val="nil"/>
          <w:bottom w:val="nil"/>
          <w:right w:val="nil"/>
          <w:between w:val="nil"/>
          <w:bar w:val="nil"/>
        </w:pBdr>
        <w:spacing w:line="240" w:lineRule="auto"/>
        <w:jc w:val="both"/>
        <w:rPr>
          <w:rFonts w:asciiTheme="minorHAnsi" w:eastAsia="Georgia" w:hAnsiTheme="minorHAnsi" w:cstheme="minorHAnsi"/>
          <w:color w:val="auto"/>
        </w:rPr>
      </w:pPr>
      <w:r w:rsidRPr="006505E9">
        <w:rPr>
          <w:rFonts w:asciiTheme="minorHAnsi" w:eastAsia="Georgia" w:hAnsiTheme="minorHAnsi" w:cstheme="minorHAnsi"/>
          <w:color w:val="auto"/>
        </w:rPr>
        <w:t xml:space="preserve">Used </w:t>
      </w:r>
      <w:r w:rsidRPr="006505E9">
        <w:rPr>
          <w:rFonts w:asciiTheme="minorHAnsi" w:eastAsia="Georgia" w:hAnsiTheme="minorHAnsi" w:cstheme="minorHAnsi"/>
          <w:b/>
          <w:color w:val="auto"/>
        </w:rPr>
        <w:t xml:space="preserve">GitHub </w:t>
      </w:r>
      <w:r w:rsidRPr="006505E9">
        <w:rPr>
          <w:rFonts w:asciiTheme="minorHAnsi" w:eastAsia="Georgia" w:hAnsiTheme="minorHAnsi" w:cstheme="minorHAnsi"/>
          <w:color w:val="auto"/>
        </w:rPr>
        <w:t>for version control.</w:t>
      </w:r>
    </w:p>
    <w:p w:rsidR="00504004" w:rsidRPr="006505E9" w:rsidRDefault="00504004" w:rsidP="00504004">
      <w:pPr>
        <w:numPr>
          <w:ilvl w:val="0"/>
          <w:numId w:val="29"/>
        </w:numPr>
        <w:pBdr>
          <w:top w:val="nil"/>
          <w:left w:val="nil"/>
          <w:bottom w:val="nil"/>
          <w:right w:val="nil"/>
          <w:between w:val="nil"/>
          <w:bar w:val="nil"/>
        </w:pBdr>
        <w:spacing w:line="240" w:lineRule="auto"/>
        <w:jc w:val="both"/>
        <w:rPr>
          <w:rFonts w:asciiTheme="minorHAnsi" w:eastAsia="Georgia" w:hAnsiTheme="minorHAnsi" w:cstheme="minorHAnsi"/>
          <w:color w:val="auto"/>
        </w:rPr>
      </w:pPr>
      <w:r w:rsidRPr="006505E9">
        <w:rPr>
          <w:rFonts w:asciiTheme="minorHAnsi" w:eastAsia="Georgia" w:hAnsiTheme="minorHAnsi" w:cstheme="minorHAnsi"/>
          <w:color w:val="auto"/>
        </w:rPr>
        <w:t xml:space="preserve">Developed </w:t>
      </w:r>
      <w:r w:rsidRPr="006505E9">
        <w:rPr>
          <w:rFonts w:asciiTheme="minorHAnsi" w:eastAsia="Georgia" w:hAnsiTheme="minorHAnsi" w:cstheme="minorHAnsi"/>
          <w:b/>
          <w:color w:val="auto"/>
        </w:rPr>
        <w:t>SQL Queries</w:t>
      </w:r>
      <w:r w:rsidRPr="006505E9">
        <w:rPr>
          <w:rFonts w:asciiTheme="minorHAnsi" w:eastAsia="Georgia" w:hAnsiTheme="minorHAnsi" w:cstheme="minorHAnsi"/>
          <w:color w:val="auto"/>
        </w:rPr>
        <w:t xml:space="preserve">, </w:t>
      </w:r>
      <w:r w:rsidRPr="006505E9">
        <w:rPr>
          <w:rFonts w:asciiTheme="minorHAnsi" w:eastAsia="Georgia" w:hAnsiTheme="minorHAnsi" w:cstheme="minorHAnsi"/>
          <w:b/>
          <w:color w:val="auto"/>
        </w:rPr>
        <w:t>Stored Procedures,</w:t>
      </w:r>
      <w:r w:rsidRPr="006505E9">
        <w:rPr>
          <w:rFonts w:asciiTheme="minorHAnsi" w:eastAsia="Georgia" w:hAnsiTheme="minorHAnsi" w:cstheme="minorHAnsi"/>
          <w:color w:val="auto"/>
        </w:rPr>
        <w:t xml:space="preserve"> and </w:t>
      </w:r>
      <w:r w:rsidRPr="006505E9">
        <w:rPr>
          <w:rFonts w:asciiTheme="minorHAnsi" w:eastAsia="Georgia" w:hAnsiTheme="minorHAnsi" w:cstheme="minorHAnsi"/>
          <w:b/>
          <w:color w:val="auto"/>
        </w:rPr>
        <w:t xml:space="preserve">Triggers </w:t>
      </w:r>
      <w:r w:rsidRPr="006505E9">
        <w:rPr>
          <w:rFonts w:asciiTheme="minorHAnsi" w:eastAsia="Georgia" w:hAnsiTheme="minorHAnsi" w:cstheme="minorHAnsi"/>
          <w:color w:val="auto"/>
        </w:rPr>
        <w:t xml:space="preserve">Using </w:t>
      </w:r>
      <w:r w:rsidRPr="006505E9">
        <w:rPr>
          <w:rFonts w:asciiTheme="minorHAnsi" w:eastAsia="Georgia" w:hAnsiTheme="minorHAnsi" w:cstheme="minorHAnsi"/>
          <w:b/>
          <w:color w:val="auto"/>
        </w:rPr>
        <w:t>Oracle,</w:t>
      </w:r>
      <w:r w:rsidR="0060244E" w:rsidRPr="006505E9">
        <w:rPr>
          <w:rFonts w:asciiTheme="minorHAnsi" w:eastAsia="Georgia" w:hAnsiTheme="minorHAnsi" w:cstheme="minorHAnsi"/>
          <w:b/>
          <w:color w:val="auto"/>
        </w:rPr>
        <w:t xml:space="preserve"> </w:t>
      </w:r>
      <w:r w:rsidRPr="006505E9">
        <w:rPr>
          <w:rFonts w:asciiTheme="minorHAnsi" w:eastAsia="Georgia" w:hAnsiTheme="minorHAnsi" w:cstheme="minorHAnsi"/>
          <w:b/>
          <w:color w:val="auto"/>
        </w:rPr>
        <w:t>SQL, PL/SQL.</w:t>
      </w:r>
    </w:p>
    <w:p w:rsidR="004A6DB1" w:rsidRPr="006505E9" w:rsidRDefault="004A6DB1" w:rsidP="007E11C9">
      <w:pPr>
        <w:widowControl w:val="0"/>
        <w:numPr>
          <w:ilvl w:val="0"/>
          <w:numId w:val="12"/>
        </w:numPr>
        <w:suppressAutoHyphens/>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Developed views and templates with Python and Django's view controller and templating language to create a user-friendly website interface. </w:t>
      </w:r>
    </w:p>
    <w:p w:rsidR="00F640A9" w:rsidRPr="006505E9" w:rsidRDefault="00F640A9" w:rsidP="007E11C9">
      <w:pPr>
        <w:pStyle w:val="ListParagraph"/>
        <w:numPr>
          <w:ilvl w:val="0"/>
          <w:numId w:val="12"/>
        </w:numPr>
        <w:jc w:val="both"/>
        <w:rPr>
          <w:rFonts w:asciiTheme="minorHAnsi" w:hAnsiTheme="minorHAnsi" w:cstheme="minorHAnsi"/>
          <w:b/>
          <w:sz w:val="22"/>
          <w:szCs w:val="22"/>
        </w:rPr>
      </w:pPr>
      <w:r w:rsidRPr="006505E9">
        <w:rPr>
          <w:rFonts w:asciiTheme="minorHAnsi" w:hAnsiTheme="minorHAnsi" w:cstheme="minorHAnsi"/>
          <w:sz w:val="22"/>
          <w:szCs w:val="22"/>
        </w:rPr>
        <w:t>Wrote a Python module to connect and view the status of an Apache Cassandra instance.</w:t>
      </w:r>
    </w:p>
    <w:p w:rsidR="00F640A9" w:rsidRPr="006505E9" w:rsidRDefault="00F640A9" w:rsidP="007E11C9">
      <w:pPr>
        <w:pStyle w:val="ListParagraph"/>
        <w:numPr>
          <w:ilvl w:val="0"/>
          <w:numId w:val="12"/>
        </w:numPr>
        <w:jc w:val="both"/>
        <w:rPr>
          <w:rFonts w:asciiTheme="minorHAnsi" w:hAnsiTheme="minorHAnsi" w:cstheme="minorHAnsi"/>
          <w:sz w:val="22"/>
          <w:szCs w:val="22"/>
        </w:rPr>
      </w:pPr>
      <w:r w:rsidRPr="006505E9">
        <w:rPr>
          <w:rFonts w:asciiTheme="minorHAnsi" w:hAnsiTheme="minorHAnsi" w:cstheme="minorHAnsi"/>
          <w:sz w:val="22"/>
          <w:szCs w:val="22"/>
        </w:rPr>
        <w:t>Ma</w:t>
      </w:r>
      <w:r w:rsidR="006B0A8C" w:rsidRPr="006505E9">
        <w:rPr>
          <w:rFonts w:asciiTheme="minorHAnsi" w:hAnsiTheme="minorHAnsi" w:cstheme="minorHAnsi"/>
          <w:sz w:val="22"/>
          <w:szCs w:val="22"/>
        </w:rPr>
        <w:t>intained version control of</w:t>
      </w:r>
      <w:r w:rsidRPr="006505E9">
        <w:rPr>
          <w:rFonts w:asciiTheme="minorHAnsi" w:hAnsiTheme="minorHAnsi" w:cstheme="minorHAnsi"/>
          <w:sz w:val="22"/>
          <w:szCs w:val="22"/>
        </w:rPr>
        <w:t xml:space="preserve"> Python by using </w:t>
      </w:r>
      <w:r w:rsidR="00063589" w:rsidRPr="006505E9">
        <w:rPr>
          <w:rFonts w:asciiTheme="minorHAnsi" w:hAnsiTheme="minorHAnsi" w:cstheme="minorHAnsi"/>
          <w:sz w:val="22"/>
          <w:szCs w:val="22"/>
        </w:rPr>
        <w:t>GIT</w:t>
      </w:r>
      <w:r w:rsidRPr="006505E9">
        <w:rPr>
          <w:rFonts w:asciiTheme="minorHAnsi" w:hAnsiTheme="minorHAnsi" w:cstheme="minorHAnsi"/>
          <w:sz w:val="22"/>
          <w:szCs w:val="22"/>
        </w:rPr>
        <w:t xml:space="preserve">. (Merge, Branch, Push, </w:t>
      </w:r>
      <w:r w:rsidR="00CA2C54" w:rsidRPr="006505E9">
        <w:rPr>
          <w:rFonts w:asciiTheme="minorHAnsi" w:hAnsiTheme="minorHAnsi" w:cstheme="minorHAnsi"/>
          <w:sz w:val="22"/>
          <w:szCs w:val="22"/>
        </w:rPr>
        <w:t>and Commit</w:t>
      </w:r>
      <w:r w:rsidRPr="006505E9">
        <w:rPr>
          <w:rFonts w:asciiTheme="minorHAnsi" w:hAnsiTheme="minorHAnsi" w:cstheme="minorHAnsi"/>
          <w:sz w:val="22"/>
          <w:szCs w:val="22"/>
        </w:rPr>
        <w:t>)</w:t>
      </w:r>
      <w:r w:rsidR="00CA2C54" w:rsidRPr="006505E9">
        <w:rPr>
          <w:rFonts w:asciiTheme="minorHAnsi" w:hAnsiTheme="minorHAnsi" w:cstheme="minorHAnsi"/>
          <w:sz w:val="22"/>
          <w:szCs w:val="22"/>
        </w:rPr>
        <w:t>.</w:t>
      </w:r>
    </w:p>
    <w:p w:rsidR="00C33B95" w:rsidRPr="006505E9" w:rsidRDefault="00C33B95" w:rsidP="007E11C9">
      <w:pPr>
        <w:numPr>
          <w:ilvl w:val="0"/>
          <w:numId w:val="12"/>
        </w:numPr>
        <w:tabs>
          <w:tab w:val="num" w:pos="720"/>
        </w:tabs>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Developed multi-threaded standalone app in </w:t>
      </w:r>
      <w:r w:rsidRPr="006505E9">
        <w:rPr>
          <w:rFonts w:asciiTheme="minorHAnsi" w:hAnsiTheme="minorHAnsi" w:cstheme="minorHAnsi"/>
          <w:b/>
          <w:color w:val="auto"/>
        </w:rPr>
        <w:t xml:space="preserve">Python </w:t>
      </w:r>
      <w:r w:rsidR="00F640A9" w:rsidRPr="006505E9">
        <w:rPr>
          <w:rFonts w:asciiTheme="minorHAnsi" w:hAnsiTheme="minorHAnsi" w:cstheme="minorHAnsi"/>
          <w:color w:val="auto"/>
        </w:rPr>
        <w:t xml:space="preserve">to </w:t>
      </w:r>
      <w:r w:rsidRPr="006505E9">
        <w:rPr>
          <w:rFonts w:asciiTheme="minorHAnsi" w:hAnsiTheme="minorHAnsi" w:cstheme="minorHAnsi"/>
          <w:color w:val="auto"/>
        </w:rPr>
        <w:t xml:space="preserve">view performance. </w:t>
      </w:r>
    </w:p>
    <w:p w:rsidR="00FC75C9" w:rsidRPr="006505E9" w:rsidRDefault="00C33B95" w:rsidP="007E11C9">
      <w:pPr>
        <w:numPr>
          <w:ilvl w:val="0"/>
          <w:numId w:val="12"/>
        </w:numPr>
        <w:spacing w:line="240" w:lineRule="auto"/>
        <w:jc w:val="both"/>
        <w:rPr>
          <w:rFonts w:asciiTheme="minorHAnsi" w:hAnsiTheme="minorHAnsi" w:cstheme="minorHAnsi"/>
          <w:color w:val="auto"/>
        </w:rPr>
      </w:pPr>
      <w:r w:rsidRPr="006505E9">
        <w:rPr>
          <w:rFonts w:asciiTheme="minorHAnsi" w:hAnsiTheme="minorHAnsi" w:cstheme="minorHAnsi"/>
          <w:color w:val="auto"/>
        </w:rPr>
        <w:lastRenderedPageBreak/>
        <w:t xml:space="preserve">Developed tools using </w:t>
      </w:r>
      <w:r w:rsidRPr="006505E9">
        <w:rPr>
          <w:rFonts w:asciiTheme="minorHAnsi" w:hAnsiTheme="minorHAnsi" w:cstheme="minorHAnsi"/>
          <w:b/>
          <w:color w:val="auto"/>
        </w:rPr>
        <w:t>Python</w:t>
      </w:r>
      <w:r w:rsidRPr="006505E9">
        <w:rPr>
          <w:rFonts w:asciiTheme="minorHAnsi" w:hAnsiTheme="minorHAnsi" w:cstheme="minorHAnsi"/>
          <w:color w:val="auto"/>
        </w:rPr>
        <w:t xml:space="preserve">, Shell scripting, XML to automate some of the menial tasks. </w:t>
      </w:r>
    </w:p>
    <w:p w:rsidR="00FC75C9" w:rsidRPr="006505E9" w:rsidRDefault="00D44265" w:rsidP="007E11C9">
      <w:pPr>
        <w:numPr>
          <w:ilvl w:val="0"/>
          <w:numId w:val="12"/>
        </w:numPr>
        <w:spacing w:line="240" w:lineRule="auto"/>
        <w:jc w:val="both"/>
        <w:rPr>
          <w:rFonts w:asciiTheme="minorHAnsi" w:hAnsiTheme="minorHAnsi" w:cstheme="minorHAnsi"/>
          <w:color w:val="auto"/>
        </w:rPr>
      </w:pPr>
      <w:r w:rsidRPr="006505E9">
        <w:rPr>
          <w:rFonts w:asciiTheme="minorHAnsi" w:hAnsiTheme="minorHAnsi" w:cstheme="minorHAnsi"/>
          <w:color w:val="auto"/>
        </w:rPr>
        <w:t xml:space="preserve">Performed </w:t>
      </w:r>
      <w:r w:rsidR="00FC75C9" w:rsidRPr="006505E9">
        <w:rPr>
          <w:rFonts w:asciiTheme="minorHAnsi" w:hAnsiTheme="minorHAnsi" w:cstheme="minorHAnsi"/>
          <w:color w:val="auto"/>
        </w:rPr>
        <w:t>Version control using GIT</w:t>
      </w:r>
      <w:r w:rsidRPr="006505E9">
        <w:rPr>
          <w:rFonts w:asciiTheme="minorHAnsi" w:hAnsiTheme="minorHAnsi" w:cstheme="minorHAnsi"/>
          <w:color w:val="auto"/>
        </w:rPr>
        <w:t>.</w:t>
      </w:r>
    </w:p>
    <w:p w:rsidR="00FC75C9" w:rsidRPr="006505E9" w:rsidRDefault="00FC75C9" w:rsidP="007E11C9">
      <w:pPr>
        <w:numPr>
          <w:ilvl w:val="0"/>
          <w:numId w:val="12"/>
        </w:numPr>
        <w:spacing w:line="240" w:lineRule="auto"/>
        <w:jc w:val="both"/>
        <w:rPr>
          <w:rFonts w:asciiTheme="minorHAnsi" w:hAnsiTheme="minorHAnsi" w:cstheme="minorHAnsi"/>
          <w:b/>
          <w:color w:val="auto"/>
        </w:rPr>
      </w:pPr>
      <w:r w:rsidRPr="006505E9">
        <w:rPr>
          <w:rFonts w:asciiTheme="minorHAnsi" w:hAnsiTheme="minorHAnsi" w:cstheme="minorHAnsi"/>
          <w:color w:val="auto"/>
        </w:rPr>
        <w:t>Wrote validation scripts in SQL to validate data loading.</w:t>
      </w:r>
    </w:p>
    <w:p w:rsidR="00C33B95" w:rsidRPr="006505E9" w:rsidRDefault="00C33B95" w:rsidP="007E11C9">
      <w:pPr>
        <w:numPr>
          <w:ilvl w:val="0"/>
          <w:numId w:val="12"/>
        </w:numPr>
        <w:spacing w:line="240" w:lineRule="auto"/>
        <w:jc w:val="both"/>
        <w:rPr>
          <w:rFonts w:asciiTheme="minorHAnsi" w:hAnsiTheme="minorHAnsi" w:cstheme="minorHAnsi"/>
          <w:color w:val="auto"/>
        </w:rPr>
      </w:pPr>
      <w:r w:rsidRPr="006505E9">
        <w:rPr>
          <w:rFonts w:asciiTheme="minorHAnsi" w:hAnsiTheme="minorHAnsi" w:cstheme="minorHAnsi"/>
          <w:color w:val="auto"/>
        </w:rPr>
        <w:t>Interfacing with supervisors, artists, systems administrators and production to ensure production deadlines are met.</w:t>
      </w:r>
    </w:p>
    <w:p w:rsidR="00C33B95" w:rsidRPr="006505E9" w:rsidRDefault="00C33B95" w:rsidP="007E11C9">
      <w:pPr>
        <w:spacing w:line="240" w:lineRule="auto"/>
        <w:jc w:val="both"/>
        <w:rPr>
          <w:rFonts w:asciiTheme="minorHAnsi" w:hAnsiTheme="minorHAnsi" w:cstheme="minorHAnsi"/>
          <w:b/>
          <w:color w:val="auto"/>
        </w:rPr>
      </w:pPr>
    </w:p>
    <w:p w:rsidR="00803B54" w:rsidRPr="006505E9" w:rsidRDefault="00C33B95" w:rsidP="007E11C9">
      <w:pPr>
        <w:spacing w:line="240" w:lineRule="auto"/>
        <w:jc w:val="both"/>
        <w:rPr>
          <w:rFonts w:asciiTheme="minorHAnsi" w:hAnsiTheme="minorHAnsi" w:cstheme="minorHAnsi"/>
          <w:color w:val="auto"/>
        </w:rPr>
      </w:pPr>
      <w:r w:rsidRPr="006505E9">
        <w:rPr>
          <w:rFonts w:asciiTheme="minorHAnsi" w:hAnsiTheme="minorHAnsi" w:cstheme="minorHAnsi"/>
          <w:b/>
          <w:color w:val="auto"/>
        </w:rPr>
        <w:t>Environment:</w:t>
      </w:r>
      <w:r w:rsidRPr="006505E9">
        <w:rPr>
          <w:rFonts w:asciiTheme="minorHAnsi" w:hAnsiTheme="minorHAnsi" w:cstheme="minorHAnsi"/>
          <w:color w:val="auto"/>
        </w:rPr>
        <w:t xml:space="preserve">  Python</w:t>
      </w:r>
      <w:r w:rsidR="00FC75C9" w:rsidRPr="006505E9">
        <w:rPr>
          <w:rFonts w:asciiTheme="minorHAnsi" w:hAnsiTheme="minorHAnsi" w:cstheme="minorHAnsi"/>
          <w:color w:val="auto"/>
        </w:rPr>
        <w:t xml:space="preserve"> 3.x</w:t>
      </w:r>
      <w:r w:rsidR="00F640A9" w:rsidRPr="006505E9">
        <w:rPr>
          <w:rFonts w:asciiTheme="minorHAnsi" w:hAnsiTheme="minorHAnsi" w:cstheme="minorHAnsi"/>
          <w:color w:val="auto"/>
        </w:rPr>
        <w:t>,</w:t>
      </w:r>
      <w:r w:rsidR="006470AF" w:rsidRPr="006505E9">
        <w:rPr>
          <w:rFonts w:asciiTheme="minorHAnsi" w:hAnsiTheme="minorHAnsi" w:cstheme="minorHAnsi"/>
          <w:color w:val="auto"/>
        </w:rPr>
        <w:t xml:space="preserve"> </w:t>
      </w:r>
      <w:r w:rsidR="00504004" w:rsidRPr="006505E9">
        <w:rPr>
          <w:rFonts w:asciiTheme="minorHAnsi" w:hAnsiTheme="minorHAnsi" w:cstheme="minorHAnsi"/>
          <w:color w:val="auto"/>
        </w:rPr>
        <w:t>Python, Django, HTML, JQuery, AJAX, XHTML, JavaScript, XML, GitHub, Flash, SQLite, MYSQL, SQL, PLSQL, Oracle and Windows.</w:t>
      </w:r>
    </w:p>
    <w:p w:rsidR="003F74AF" w:rsidRPr="006505E9" w:rsidRDefault="003F74AF" w:rsidP="007E11C9">
      <w:pPr>
        <w:tabs>
          <w:tab w:val="left" w:pos="360"/>
        </w:tabs>
        <w:spacing w:line="240" w:lineRule="auto"/>
        <w:jc w:val="both"/>
        <w:rPr>
          <w:rFonts w:asciiTheme="minorHAnsi" w:hAnsiTheme="minorHAnsi" w:cstheme="minorHAnsi"/>
          <w:b/>
          <w:color w:val="auto"/>
        </w:rPr>
      </w:pPr>
    </w:p>
    <w:p w:rsidR="002E5987" w:rsidRPr="006505E9" w:rsidRDefault="002E5987" w:rsidP="00932B68">
      <w:pPr>
        <w:spacing w:line="240" w:lineRule="auto"/>
        <w:jc w:val="both"/>
        <w:rPr>
          <w:rFonts w:asciiTheme="minorHAnsi" w:hAnsiTheme="minorHAnsi" w:cstheme="minorHAnsi"/>
          <w:b/>
        </w:rPr>
      </w:pPr>
    </w:p>
    <w:p w:rsidR="00053405" w:rsidRPr="006505E9" w:rsidRDefault="00053405" w:rsidP="00053405">
      <w:pPr>
        <w:spacing w:line="240" w:lineRule="auto"/>
        <w:jc w:val="both"/>
        <w:rPr>
          <w:rFonts w:asciiTheme="minorHAnsi" w:hAnsiTheme="minorHAnsi" w:cstheme="minorHAnsi"/>
          <w:b/>
          <w:u w:val="single"/>
        </w:rPr>
      </w:pPr>
      <w:r w:rsidRPr="006505E9">
        <w:rPr>
          <w:rFonts w:asciiTheme="minorHAnsi" w:hAnsiTheme="minorHAnsi" w:cstheme="minorHAnsi"/>
          <w:b/>
          <w:u w:val="single"/>
        </w:rPr>
        <w:t>Education:</w:t>
      </w:r>
    </w:p>
    <w:p w:rsidR="00053405" w:rsidRPr="006505E9" w:rsidRDefault="00053405" w:rsidP="00053405">
      <w:pPr>
        <w:spacing w:line="240" w:lineRule="auto"/>
        <w:jc w:val="both"/>
        <w:rPr>
          <w:rFonts w:asciiTheme="minorHAnsi" w:hAnsiTheme="minorHAnsi" w:cstheme="minorHAnsi"/>
          <w:b/>
        </w:rPr>
      </w:pPr>
      <w:r w:rsidRPr="006505E9">
        <w:rPr>
          <w:rFonts w:asciiTheme="minorHAnsi" w:hAnsiTheme="minorHAnsi" w:cstheme="minorHAnsi"/>
          <w:b/>
        </w:rPr>
        <w:t>Bachelor of Technology in Electronics and Communication Engineering.</w:t>
      </w:r>
    </w:p>
    <w:p w:rsidR="00053405" w:rsidRPr="006505E9" w:rsidRDefault="00053405" w:rsidP="00053405">
      <w:pPr>
        <w:spacing w:line="240" w:lineRule="auto"/>
        <w:jc w:val="both"/>
        <w:rPr>
          <w:rFonts w:asciiTheme="minorHAnsi" w:hAnsiTheme="minorHAnsi" w:cstheme="minorHAnsi"/>
          <w:b/>
        </w:rPr>
      </w:pPr>
      <w:r w:rsidRPr="006505E9">
        <w:rPr>
          <w:rFonts w:asciiTheme="minorHAnsi" w:hAnsiTheme="minorHAnsi" w:cstheme="minorHAnsi"/>
          <w:b/>
        </w:rPr>
        <w:t>Jawaharlal Nehru Technological University- India.</w:t>
      </w:r>
    </w:p>
    <w:bookmarkEnd w:id="0"/>
    <w:p w:rsidR="002E5987" w:rsidRPr="006505E9" w:rsidRDefault="002E5987" w:rsidP="00932B68">
      <w:pPr>
        <w:spacing w:line="240" w:lineRule="auto"/>
        <w:jc w:val="both"/>
        <w:rPr>
          <w:rFonts w:asciiTheme="minorHAnsi" w:hAnsiTheme="minorHAnsi" w:cstheme="minorHAnsi"/>
          <w:b/>
        </w:rPr>
      </w:pPr>
    </w:p>
    <w:sectPr w:rsidR="002E5987" w:rsidRPr="006505E9" w:rsidSect="003F19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427" w:rsidRDefault="005F3427" w:rsidP="00270434">
      <w:pPr>
        <w:spacing w:line="240" w:lineRule="auto"/>
      </w:pPr>
      <w:r>
        <w:separator/>
      </w:r>
    </w:p>
  </w:endnote>
  <w:endnote w:type="continuationSeparator" w:id="0">
    <w:p w:rsidR="005F3427" w:rsidRDefault="005F3427" w:rsidP="00270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427" w:rsidRDefault="005F3427" w:rsidP="00270434">
      <w:pPr>
        <w:spacing w:line="240" w:lineRule="auto"/>
      </w:pPr>
      <w:r>
        <w:separator/>
      </w:r>
    </w:p>
  </w:footnote>
  <w:footnote w:type="continuationSeparator" w:id="0">
    <w:p w:rsidR="005F3427" w:rsidRDefault="005F3427" w:rsidP="002704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3E9340"/>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FFFFFFFE"/>
    <w:multiLevelType w:val="singleLevel"/>
    <w:tmpl w:val="E23801EE"/>
    <w:lvl w:ilvl="0">
      <w:numFmt w:val="decimal"/>
      <w:lvlText w:val="*"/>
      <w:lvlJc w:val="left"/>
    </w:lvl>
  </w:abstractNum>
  <w:abstractNum w:abstractNumId="2">
    <w:nsid w:val="00000001"/>
    <w:multiLevelType w:val="hybridMultilevel"/>
    <w:tmpl w:val="AD4A6264"/>
    <w:lvl w:ilvl="0" w:tplc="FFFFFFFF">
      <w:start w:val="1"/>
      <w:numFmt w:val="bullet"/>
      <w:lvlText w:val="●"/>
      <w:lvlJc w:val="left"/>
      <w:pPr>
        <w:tabs>
          <w:tab w:val="num" w:pos="0"/>
        </w:tabs>
        <w:ind w:left="36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720"/>
        </w:tabs>
        <w:ind w:left="108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440"/>
        </w:tabs>
        <w:ind w:left="180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160"/>
        </w:tabs>
        <w:ind w:left="252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2880"/>
        </w:tabs>
        <w:ind w:left="324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600"/>
        </w:tabs>
        <w:ind w:left="396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320"/>
        </w:tabs>
        <w:ind w:left="468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040"/>
        </w:tabs>
        <w:ind w:left="540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5760"/>
        </w:tabs>
        <w:ind w:left="6120" w:hanging="180"/>
      </w:pPr>
      <w:rPr>
        <w:rFonts w:ascii="Arial" w:eastAsia="Arial" w:hAnsi="Arial" w:cs="Arial"/>
        <w:b w:val="0"/>
        <w:bCs w:val="0"/>
        <w:i w:val="0"/>
        <w:iCs w:val="0"/>
        <w:strike w:val="0"/>
        <w:color w:val="000000"/>
        <w:sz w:val="20"/>
        <w:szCs w:val="20"/>
        <w:u w:val="none"/>
      </w:rPr>
    </w:lvl>
  </w:abstractNum>
  <w:abstractNum w:abstractNumId="3">
    <w:nsid w:val="00000002"/>
    <w:multiLevelType w:val="singleLevel"/>
    <w:tmpl w:val="00000002"/>
    <w:name w:val="WW8Num2"/>
    <w:lvl w:ilvl="0">
      <w:start w:val="1"/>
      <w:numFmt w:val="bullet"/>
      <w:lvlText w:val=""/>
      <w:lvlJc w:val="left"/>
      <w:pPr>
        <w:tabs>
          <w:tab w:val="num" w:pos="720"/>
        </w:tabs>
        <w:ind w:left="0" w:firstLine="0"/>
      </w:pPr>
      <w:rPr>
        <w:rFonts w:ascii="Symbol" w:hAnsi="Symbol" w:cs="Times New Roman"/>
        <w:caps w:val="0"/>
        <w:smallCaps w:val="0"/>
        <w:spacing w:val="0"/>
        <w:kern w:val="1"/>
        <w:sz w:val="20"/>
        <w:szCs w:val="20"/>
        <w:shd w:val="clear" w:color="auto" w:fill="FFFFFF"/>
        <w:lang w:val="en-US" w:eastAsia="zh-CN" w:bidi="ar-SA"/>
      </w:rPr>
    </w:lvl>
  </w:abstractNum>
  <w:abstractNum w:abstractNumId="4">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2E94E73"/>
    <w:multiLevelType w:val="hybridMultilevel"/>
    <w:tmpl w:val="AD3C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A614E2"/>
    <w:multiLevelType w:val="hybridMultilevel"/>
    <w:tmpl w:val="C5EA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5A06CAB"/>
    <w:multiLevelType w:val="hybridMultilevel"/>
    <w:tmpl w:val="30EC2B08"/>
    <w:lvl w:ilvl="0" w:tplc="48D689E0">
      <w:start w:val="1"/>
      <w:numFmt w:val="bullet"/>
      <w:lvlText w:val="●"/>
      <w:lvlJc w:val="left"/>
      <w:pPr>
        <w:tabs>
          <w:tab w:val="num" w:pos="-360"/>
        </w:tabs>
        <w:ind w:left="36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104C23"/>
    <w:multiLevelType w:val="hybridMultilevel"/>
    <w:tmpl w:val="1A22D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A64FFD"/>
    <w:multiLevelType w:val="hybridMultilevel"/>
    <w:tmpl w:val="DED09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BD6554"/>
    <w:multiLevelType w:val="hybridMultilevel"/>
    <w:tmpl w:val="3CD0645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147E5111"/>
    <w:multiLevelType w:val="hybridMultilevel"/>
    <w:tmpl w:val="3B742D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BE96CF5"/>
    <w:multiLevelType w:val="hybridMultilevel"/>
    <w:tmpl w:val="91B44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2246A6A"/>
    <w:multiLevelType w:val="hybridMultilevel"/>
    <w:tmpl w:val="E9085706"/>
    <w:lvl w:ilvl="0" w:tplc="40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45D60"/>
    <w:multiLevelType w:val="hybridMultilevel"/>
    <w:tmpl w:val="FF4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C128AD"/>
    <w:multiLevelType w:val="hybridMultilevel"/>
    <w:tmpl w:val="5574AC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2F1F632A"/>
    <w:multiLevelType w:val="hybridMultilevel"/>
    <w:tmpl w:val="03C4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6D268E"/>
    <w:multiLevelType w:val="hybridMultilevel"/>
    <w:tmpl w:val="C4A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FC26776"/>
    <w:multiLevelType w:val="hybridMultilevel"/>
    <w:tmpl w:val="EC8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6C0AE0"/>
    <w:multiLevelType w:val="hybridMultilevel"/>
    <w:tmpl w:val="D264E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BAB6179"/>
    <w:multiLevelType w:val="hybridMultilevel"/>
    <w:tmpl w:val="4DB8D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26691B"/>
    <w:multiLevelType w:val="hybridMultilevel"/>
    <w:tmpl w:val="0640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E76BF3"/>
    <w:multiLevelType w:val="multilevel"/>
    <w:tmpl w:val="1B04AE9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41F92F85"/>
    <w:multiLevelType w:val="multilevel"/>
    <w:tmpl w:val="9C028450"/>
    <w:lvl w:ilvl="0">
      <w:start w:val="1"/>
      <w:numFmt w:val="bullet"/>
      <w:lvlText w:val=""/>
      <w:lvlJc w:val="left"/>
      <w:pPr>
        <w:tabs>
          <w:tab w:val="num" w:pos="2970"/>
        </w:tabs>
        <w:ind w:left="2970" w:hanging="360"/>
      </w:pPr>
      <w:rPr>
        <w:rFonts w:ascii="Symbol" w:hAnsi="Symbol" w:cs="Symbol" w:hint="default"/>
        <w:sz w:val="20"/>
      </w:rPr>
    </w:lvl>
    <w:lvl w:ilvl="1">
      <w:start w:val="1"/>
      <w:numFmt w:val="bullet"/>
      <w:lvlText w:val="•"/>
      <w:lvlJc w:val="left"/>
      <w:pPr>
        <w:ind w:left="1800" w:hanging="720"/>
      </w:pPr>
      <w:rPr>
        <w:rFonts w:ascii="Cambria" w:hAnsi="Cambria" w:cs="Cambria"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nsid w:val="47112A10"/>
    <w:multiLevelType w:val="multilevel"/>
    <w:tmpl w:val="DAAECD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nsid w:val="4D534080"/>
    <w:multiLevelType w:val="hybridMultilevel"/>
    <w:tmpl w:val="578AA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C13D18"/>
    <w:multiLevelType w:val="hybridMultilevel"/>
    <w:tmpl w:val="E4C62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B3012BD"/>
    <w:multiLevelType w:val="hybridMultilevel"/>
    <w:tmpl w:val="06D43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A1785D"/>
    <w:multiLevelType w:val="hybridMultilevel"/>
    <w:tmpl w:val="D7B6E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C4478B2"/>
    <w:multiLevelType w:val="hybridMultilevel"/>
    <w:tmpl w:val="1BCA6FEC"/>
    <w:lvl w:ilvl="0" w:tplc="1164A27C">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055787"/>
    <w:multiLevelType w:val="hybridMultilevel"/>
    <w:tmpl w:val="2A8488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733547"/>
    <w:multiLevelType w:val="hybridMultilevel"/>
    <w:tmpl w:val="68D88B5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6F042BCD"/>
    <w:multiLevelType w:val="hybridMultilevel"/>
    <w:tmpl w:val="346E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F9D25CB"/>
    <w:multiLevelType w:val="hybridMultilevel"/>
    <w:tmpl w:val="1CD6B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5941362"/>
    <w:multiLevelType w:val="hybridMultilevel"/>
    <w:tmpl w:val="31085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2B7912"/>
    <w:multiLevelType w:val="multilevel"/>
    <w:tmpl w:val="894EE872"/>
    <w:lvl w:ilvl="0">
      <w:start w:val="1"/>
      <w:numFmt w:val="bullet"/>
      <w:lvlText w:val="•"/>
      <w:lvlJc w:val="left"/>
      <w:pPr>
        <w:tabs>
          <w:tab w:val="num" w:pos="720"/>
        </w:tabs>
        <w:ind w:left="720" w:hanging="360"/>
      </w:pPr>
      <w:rPr>
        <w:rFonts w:hint="default"/>
        <w:color w:val="000000"/>
        <w:position w:val="0"/>
        <w:sz w:val="20"/>
        <w:szCs w:val="20"/>
        <w:shd w:val="clear" w:color="auto" w:fill="FFFFFF"/>
        <w:rtl w:val="0"/>
      </w:rPr>
    </w:lvl>
    <w:lvl w:ilvl="1">
      <w:start w:val="1"/>
      <w:numFmt w:val="bullet"/>
      <w:lvlText w:val="•"/>
      <w:lvlJc w:val="left"/>
      <w:pPr>
        <w:tabs>
          <w:tab w:val="num" w:pos="95"/>
        </w:tabs>
      </w:pPr>
      <w:rPr>
        <w:rFonts w:hint="default"/>
        <w:color w:val="000000"/>
        <w:position w:val="0"/>
        <w:sz w:val="20"/>
        <w:szCs w:val="20"/>
        <w:shd w:val="clear" w:color="auto" w:fill="FFFFFF"/>
        <w:rtl w:val="0"/>
      </w:rPr>
    </w:lvl>
    <w:lvl w:ilvl="2">
      <w:start w:val="1"/>
      <w:numFmt w:val="bullet"/>
      <w:lvlText w:val="•"/>
      <w:lvlJc w:val="left"/>
      <w:pPr>
        <w:tabs>
          <w:tab w:val="num" w:pos="95"/>
        </w:tabs>
      </w:pPr>
      <w:rPr>
        <w:rFonts w:hint="default"/>
        <w:color w:val="000000"/>
        <w:position w:val="0"/>
        <w:sz w:val="20"/>
        <w:szCs w:val="20"/>
        <w:shd w:val="clear" w:color="auto" w:fill="FFFFFF"/>
        <w:rtl w:val="0"/>
      </w:rPr>
    </w:lvl>
    <w:lvl w:ilvl="3">
      <w:start w:val="1"/>
      <w:numFmt w:val="bullet"/>
      <w:lvlText w:val="•"/>
      <w:lvlJc w:val="left"/>
      <w:pPr>
        <w:tabs>
          <w:tab w:val="num" w:pos="95"/>
        </w:tabs>
      </w:pPr>
      <w:rPr>
        <w:rFonts w:hint="default"/>
        <w:color w:val="000000"/>
        <w:position w:val="0"/>
        <w:sz w:val="20"/>
        <w:szCs w:val="20"/>
        <w:shd w:val="clear" w:color="auto" w:fill="FFFFFF"/>
        <w:rtl w:val="0"/>
      </w:rPr>
    </w:lvl>
    <w:lvl w:ilvl="4">
      <w:start w:val="1"/>
      <w:numFmt w:val="bullet"/>
      <w:lvlText w:val="•"/>
      <w:lvlJc w:val="left"/>
      <w:pPr>
        <w:tabs>
          <w:tab w:val="num" w:pos="95"/>
        </w:tabs>
      </w:pPr>
      <w:rPr>
        <w:rFonts w:hint="default"/>
        <w:color w:val="000000"/>
        <w:position w:val="0"/>
        <w:sz w:val="20"/>
        <w:szCs w:val="20"/>
        <w:shd w:val="clear" w:color="auto" w:fill="FFFFFF"/>
        <w:rtl w:val="0"/>
      </w:rPr>
    </w:lvl>
    <w:lvl w:ilvl="5">
      <w:start w:val="1"/>
      <w:numFmt w:val="bullet"/>
      <w:lvlText w:val="•"/>
      <w:lvlJc w:val="left"/>
      <w:pPr>
        <w:tabs>
          <w:tab w:val="num" w:pos="95"/>
        </w:tabs>
      </w:pPr>
      <w:rPr>
        <w:rFonts w:hint="default"/>
        <w:color w:val="000000"/>
        <w:position w:val="0"/>
        <w:sz w:val="20"/>
        <w:szCs w:val="20"/>
        <w:shd w:val="clear" w:color="auto" w:fill="FFFFFF"/>
        <w:rtl w:val="0"/>
      </w:rPr>
    </w:lvl>
    <w:lvl w:ilvl="6">
      <w:start w:val="1"/>
      <w:numFmt w:val="bullet"/>
      <w:lvlText w:val="•"/>
      <w:lvlJc w:val="left"/>
      <w:pPr>
        <w:tabs>
          <w:tab w:val="num" w:pos="95"/>
        </w:tabs>
      </w:pPr>
      <w:rPr>
        <w:rFonts w:hint="default"/>
        <w:color w:val="000000"/>
        <w:position w:val="0"/>
        <w:sz w:val="20"/>
        <w:szCs w:val="20"/>
        <w:shd w:val="clear" w:color="auto" w:fill="FFFFFF"/>
        <w:rtl w:val="0"/>
      </w:rPr>
    </w:lvl>
    <w:lvl w:ilvl="7">
      <w:start w:val="1"/>
      <w:numFmt w:val="bullet"/>
      <w:lvlText w:val="•"/>
      <w:lvlJc w:val="left"/>
      <w:pPr>
        <w:tabs>
          <w:tab w:val="num" w:pos="95"/>
        </w:tabs>
      </w:pPr>
      <w:rPr>
        <w:rFonts w:hint="default"/>
        <w:color w:val="000000"/>
        <w:position w:val="0"/>
        <w:sz w:val="20"/>
        <w:szCs w:val="20"/>
        <w:shd w:val="clear" w:color="auto" w:fill="FFFFFF"/>
        <w:rtl w:val="0"/>
      </w:rPr>
    </w:lvl>
    <w:lvl w:ilvl="8">
      <w:start w:val="1"/>
      <w:numFmt w:val="bullet"/>
      <w:lvlText w:val="•"/>
      <w:lvlJc w:val="left"/>
      <w:pPr>
        <w:tabs>
          <w:tab w:val="num" w:pos="95"/>
        </w:tabs>
      </w:pPr>
      <w:rPr>
        <w:rFonts w:hint="default"/>
        <w:color w:val="000000"/>
        <w:position w:val="0"/>
        <w:sz w:val="20"/>
        <w:szCs w:val="20"/>
        <w:shd w:val="clear" w:color="auto" w:fill="FFFFFF"/>
        <w:rtl w:val="0"/>
      </w:rPr>
    </w:lvl>
  </w:abstractNum>
  <w:num w:numId="1">
    <w:abstractNumId w:val="2"/>
  </w:num>
  <w:num w:numId="2">
    <w:abstractNumId w:val="4"/>
  </w:num>
  <w:num w:numId="3">
    <w:abstractNumId w:val="5"/>
  </w:num>
  <w:num w:numId="4">
    <w:abstractNumId w:val="6"/>
  </w:num>
  <w:num w:numId="5">
    <w:abstractNumId w:val="1"/>
    <w:lvlOverride w:ilvl="0">
      <w:lvl w:ilvl="0">
        <w:numFmt w:val="bullet"/>
        <w:lvlText w:val=""/>
        <w:legacy w:legacy="1" w:legacySpace="0" w:legacyIndent="360"/>
        <w:lvlJc w:val="left"/>
        <w:rPr>
          <w:rFonts w:ascii="Symbol" w:hAnsi="Symbol" w:hint="default"/>
        </w:rPr>
      </w:lvl>
    </w:lvlOverride>
  </w:num>
  <w:num w:numId="6">
    <w:abstractNumId w:val="10"/>
  </w:num>
  <w:num w:numId="7">
    <w:abstractNumId w:val="19"/>
  </w:num>
  <w:num w:numId="8">
    <w:abstractNumId w:val="15"/>
  </w:num>
  <w:num w:numId="9">
    <w:abstractNumId w:val="24"/>
  </w:num>
  <w:num w:numId="10">
    <w:abstractNumId w:val="23"/>
  </w:num>
  <w:num w:numId="11">
    <w:abstractNumId w:val="29"/>
  </w:num>
  <w:num w:numId="12">
    <w:abstractNumId w:val="16"/>
  </w:num>
  <w:num w:numId="13">
    <w:abstractNumId w:val="14"/>
  </w:num>
  <w:num w:numId="14">
    <w:abstractNumId w:val="9"/>
  </w:num>
  <w:num w:numId="15">
    <w:abstractNumId w:val="38"/>
  </w:num>
  <w:num w:numId="16">
    <w:abstractNumId w:val="20"/>
  </w:num>
  <w:num w:numId="17">
    <w:abstractNumId w:val="8"/>
  </w:num>
  <w:num w:numId="18">
    <w:abstractNumId w:val="7"/>
  </w:num>
  <w:num w:numId="19">
    <w:abstractNumId w:val="34"/>
  </w:num>
  <w:num w:numId="20">
    <w:abstractNumId w:val="3"/>
  </w:num>
  <w:num w:numId="21">
    <w:abstractNumId w:val="30"/>
  </w:num>
  <w:num w:numId="22">
    <w:abstractNumId w:val="13"/>
  </w:num>
  <w:num w:numId="23">
    <w:abstractNumId w:val="36"/>
  </w:num>
  <w:num w:numId="24">
    <w:abstractNumId w:val="39"/>
  </w:num>
  <w:num w:numId="25">
    <w:abstractNumId w:val="32"/>
  </w:num>
  <w:num w:numId="26">
    <w:abstractNumId w:val="11"/>
  </w:num>
  <w:num w:numId="27">
    <w:abstractNumId w:val="21"/>
  </w:num>
  <w:num w:numId="28">
    <w:abstractNumId w:val="31"/>
  </w:num>
  <w:num w:numId="29">
    <w:abstractNumId w:val="12"/>
  </w:num>
  <w:num w:numId="30">
    <w:abstractNumId w:val="22"/>
  </w:num>
  <w:num w:numId="31">
    <w:abstractNumId w:val="18"/>
  </w:num>
  <w:num w:numId="32">
    <w:abstractNumId w:val="27"/>
  </w:num>
  <w:num w:numId="33">
    <w:abstractNumId w:val="28"/>
  </w:num>
  <w:num w:numId="34">
    <w:abstractNumId w:val="26"/>
  </w:num>
  <w:num w:numId="35">
    <w:abstractNumId w:val="35"/>
  </w:num>
  <w:num w:numId="36">
    <w:abstractNumId w:val="0"/>
  </w:num>
  <w:num w:numId="37">
    <w:abstractNumId w:val="25"/>
  </w:num>
  <w:num w:numId="38">
    <w:abstractNumId w:val="17"/>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41"/>
    <w:rsid w:val="000040D6"/>
    <w:rsid w:val="00010702"/>
    <w:rsid w:val="0001555C"/>
    <w:rsid w:val="0002161A"/>
    <w:rsid w:val="000318FE"/>
    <w:rsid w:val="00035E24"/>
    <w:rsid w:val="0003677B"/>
    <w:rsid w:val="000515DD"/>
    <w:rsid w:val="00053405"/>
    <w:rsid w:val="00063589"/>
    <w:rsid w:val="00064760"/>
    <w:rsid w:val="00067082"/>
    <w:rsid w:val="000740DC"/>
    <w:rsid w:val="0007780C"/>
    <w:rsid w:val="00077CF6"/>
    <w:rsid w:val="00090A43"/>
    <w:rsid w:val="00096B68"/>
    <w:rsid w:val="000C01CE"/>
    <w:rsid w:val="000C678F"/>
    <w:rsid w:val="000D61C8"/>
    <w:rsid w:val="000D6CFD"/>
    <w:rsid w:val="000E6B13"/>
    <w:rsid w:val="000E74EF"/>
    <w:rsid w:val="00111FA7"/>
    <w:rsid w:val="001156E9"/>
    <w:rsid w:val="00117588"/>
    <w:rsid w:val="0014230D"/>
    <w:rsid w:val="00150548"/>
    <w:rsid w:val="00160185"/>
    <w:rsid w:val="0016103D"/>
    <w:rsid w:val="00161276"/>
    <w:rsid w:val="00175AA2"/>
    <w:rsid w:val="001775DE"/>
    <w:rsid w:val="001776C8"/>
    <w:rsid w:val="0018190D"/>
    <w:rsid w:val="00182261"/>
    <w:rsid w:val="00191A67"/>
    <w:rsid w:val="00193771"/>
    <w:rsid w:val="00194465"/>
    <w:rsid w:val="001A498A"/>
    <w:rsid w:val="001C0794"/>
    <w:rsid w:val="001C292B"/>
    <w:rsid w:val="001F480A"/>
    <w:rsid w:val="00200E9A"/>
    <w:rsid w:val="0021203C"/>
    <w:rsid w:val="00213BE6"/>
    <w:rsid w:val="002202AC"/>
    <w:rsid w:val="00220779"/>
    <w:rsid w:val="00227E15"/>
    <w:rsid w:val="00242C67"/>
    <w:rsid w:val="00245767"/>
    <w:rsid w:val="00265762"/>
    <w:rsid w:val="00266884"/>
    <w:rsid w:val="00270434"/>
    <w:rsid w:val="00271673"/>
    <w:rsid w:val="00273F30"/>
    <w:rsid w:val="0028163D"/>
    <w:rsid w:val="00286D81"/>
    <w:rsid w:val="00292EA4"/>
    <w:rsid w:val="002A6C2C"/>
    <w:rsid w:val="002B4565"/>
    <w:rsid w:val="002B592F"/>
    <w:rsid w:val="002C09CD"/>
    <w:rsid w:val="002C186C"/>
    <w:rsid w:val="002C1A63"/>
    <w:rsid w:val="002C582C"/>
    <w:rsid w:val="002C703A"/>
    <w:rsid w:val="002D1A31"/>
    <w:rsid w:val="002D1AF9"/>
    <w:rsid w:val="002D57FE"/>
    <w:rsid w:val="002E3CA3"/>
    <w:rsid w:val="002E5987"/>
    <w:rsid w:val="002E5EDF"/>
    <w:rsid w:val="002E6D31"/>
    <w:rsid w:val="002E7EF8"/>
    <w:rsid w:val="002F5F6B"/>
    <w:rsid w:val="002F6AB1"/>
    <w:rsid w:val="002F6DEA"/>
    <w:rsid w:val="003021B1"/>
    <w:rsid w:val="003036E3"/>
    <w:rsid w:val="003037E1"/>
    <w:rsid w:val="0032608E"/>
    <w:rsid w:val="0032703A"/>
    <w:rsid w:val="00331620"/>
    <w:rsid w:val="003341A4"/>
    <w:rsid w:val="00341FA1"/>
    <w:rsid w:val="00351072"/>
    <w:rsid w:val="0036328A"/>
    <w:rsid w:val="00364C9A"/>
    <w:rsid w:val="003719C1"/>
    <w:rsid w:val="0037384A"/>
    <w:rsid w:val="003965D6"/>
    <w:rsid w:val="003C7947"/>
    <w:rsid w:val="003C7F46"/>
    <w:rsid w:val="003D6AD5"/>
    <w:rsid w:val="003E3B71"/>
    <w:rsid w:val="003F19D6"/>
    <w:rsid w:val="003F7111"/>
    <w:rsid w:val="003F74AF"/>
    <w:rsid w:val="00400191"/>
    <w:rsid w:val="004032DB"/>
    <w:rsid w:val="00410E70"/>
    <w:rsid w:val="0042271E"/>
    <w:rsid w:val="00426040"/>
    <w:rsid w:val="00431346"/>
    <w:rsid w:val="00434D40"/>
    <w:rsid w:val="00441012"/>
    <w:rsid w:val="00451620"/>
    <w:rsid w:val="00453850"/>
    <w:rsid w:val="004612A5"/>
    <w:rsid w:val="004729A6"/>
    <w:rsid w:val="00483AFA"/>
    <w:rsid w:val="004926B1"/>
    <w:rsid w:val="004928AD"/>
    <w:rsid w:val="004A0F24"/>
    <w:rsid w:val="004A6DB1"/>
    <w:rsid w:val="004C3BAD"/>
    <w:rsid w:val="004C447C"/>
    <w:rsid w:val="004C4C73"/>
    <w:rsid w:val="004C7665"/>
    <w:rsid w:val="004D2467"/>
    <w:rsid w:val="004E0B87"/>
    <w:rsid w:val="004E6451"/>
    <w:rsid w:val="004E792B"/>
    <w:rsid w:val="004F244E"/>
    <w:rsid w:val="00504004"/>
    <w:rsid w:val="0051017E"/>
    <w:rsid w:val="0052048A"/>
    <w:rsid w:val="00521F41"/>
    <w:rsid w:val="00543293"/>
    <w:rsid w:val="00543DB8"/>
    <w:rsid w:val="005479D8"/>
    <w:rsid w:val="005509CB"/>
    <w:rsid w:val="00553711"/>
    <w:rsid w:val="00570634"/>
    <w:rsid w:val="005759AB"/>
    <w:rsid w:val="00576D42"/>
    <w:rsid w:val="00576FF7"/>
    <w:rsid w:val="0058322D"/>
    <w:rsid w:val="00584520"/>
    <w:rsid w:val="00585C2A"/>
    <w:rsid w:val="0059032D"/>
    <w:rsid w:val="00592CDD"/>
    <w:rsid w:val="00597D1D"/>
    <w:rsid w:val="005C40C3"/>
    <w:rsid w:val="005D4D87"/>
    <w:rsid w:val="005E1B16"/>
    <w:rsid w:val="005E37C2"/>
    <w:rsid w:val="005E78DA"/>
    <w:rsid w:val="005F3427"/>
    <w:rsid w:val="0060244E"/>
    <w:rsid w:val="00622F38"/>
    <w:rsid w:val="0063082A"/>
    <w:rsid w:val="00633B59"/>
    <w:rsid w:val="006470AF"/>
    <w:rsid w:val="006505E9"/>
    <w:rsid w:val="006647E7"/>
    <w:rsid w:val="006671A3"/>
    <w:rsid w:val="00693844"/>
    <w:rsid w:val="006A2105"/>
    <w:rsid w:val="006A40F2"/>
    <w:rsid w:val="006A4ED7"/>
    <w:rsid w:val="006A7F7E"/>
    <w:rsid w:val="006B0A8C"/>
    <w:rsid w:val="006B288C"/>
    <w:rsid w:val="006B7FB3"/>
    <w:rsid w:val="006C5550"/>
    <w:rsid w:val="006C671C"/>
    <w:rsid w:val="006E2E5B"/>
    <w:rsid w:val="007061D4"/>
    <w:rsid w:val="00714AEB"/>
    <w:rsid w:val="00715AA9"/>
    <w:rsid w:val="00721CD6"/>
    <w:rsid w:val="007253A3"/>
    <w:rsid w:val="00727BFC"/>
    <w:rsid w:val="00732817"/>
    <w:rsid w:val="00735007"/>
    <w:rsid w:val="00745CF7"/>
    <w:rsid w:val="00746EC8"/>
    <w:rsid w:val="00757048"/>
    <w:rsid w:val="00763D03"/>
    <w:rsid w:val="00767F3D"/>
    <w:rsid w:val="00781416"/>
    <w:rsid w:val="00786529"/>
    <w:rsid w:val="007939A7"/>
    <w:rsid w:val="007B34B1"/>
    <w:rsid w:val="007B7A6E"/>
    <w:rsid w:val="007C0FCC"/>
    <w:rsid w:val="007C1096"/>
    <w:rsid w:val="007D37B8"/>
    <w:rsid w:val="007E11C9"/>
    <w:rsid w:val="007E175F"/>
    <w:rsid w:val="007E19E8"/>
    <w:rsid w:val="007F0723"/>
    <w:rsid w:val="007F0741"/>
    <w:rsid w:val="007F2B17"/>
    <w:rsid w:val="00803B54"/>
    <w:rsid w:val="00803F30"/>
    <w:rsid w:val="008053A3"/>
    <w:rsid w:val="00811A72"/>
    <w:rsid w:val="00815949"/>
    <w:rsid w:val="00822529"/>
    <w:rsid w:val="00825608"/>
    <w:rsid w:val="00830672"/>
    <w:rsid w:val="00833F9F"/>
    <w:rsid w:val="008455A2"/>
    <w:rsid w:val="008467E8"/>
    <w:rsid w:val="008502C6"/>
    <w:rsid w:val="00862300"/>
    <w:rsid w:val="00862B94"/>
    <w:rsid w:val="00865AF5"/>
    <w:rsid w:val="008720C4"/>
    <w:rsid w:val="00872C5C"/>
    <w:rsid w:val="00874EA1"/>
    <w:rsid w:val="00894A75"/>
    <w:rsid w:val="008A709F"/>
    <w:rsid w:val="008B214D"/>
    <w:rsid w:val="008B50F4"/>
    <w:rsid w:val="008C095F"/>
    <w:rsid w:val="008D78B7"/>
    <w:rsid w:val="00901D61"/>
    <w:rsid w:val="00906E7E"/>
    <w:rsid w:val="00912024"/>
    <w:rsid w:val="009124A2"/>
    <w:rsid w:val="00932B68"/>
    <w:rsid w:val="00934C52"/>
    <w:rsid w:val="00945B36"/>
    <w:rsid w:val="00950661"/>
    <w:rsid w:val="00965627"/>
    <w:rsid w:val="00970F6D"/>
    <w:rsid w:val="00971FDE"/>
    <w:rsid w:val="00981EED"/>
    <w:rsid w:val="009A2A43"/>
    <w:rsid w:val="009A7989"/>
    <w:rsid w:val="009B15AD"/>
    <w:rsid w:val="009B5A17"/>
    <w:rsid w:val="009B759F"/>
    <w:rsid w:val="009C0504"/>
    <w:rsid w:val="009C0972"/>
    <w:rsid w:val="009E150C"/>
    <w:rsid w:val="009E3E55"/>
    <w:rsid w:val="009F1110"/>
    <w:rsid w:val="00A01013"/>
    <w:rsid w:val="00A031A2"/>
    <w:rsid w:val="00A06FAA"/>
    <w:rsid w:val="00A07104"/>
    <w:rsid w:val="00A13989"/>
    <w:rsid w:val="00A246F1"/>
    <w:rsid w:val="00A33C11"/>
    <w:rsid w:val="00A3697A"/>
    <w:rsid w:val="00A37AB7"/>
    <w:rsid w:val="00A4423C"/>
    <w:rsid w:val="00A47C80"/>
    <w:rsid w:val="00A55064"/>
    <w:rsid w:val="00A561BB"/>
    <w:rsid w:val="00A64C38"/>
    <w:rsid w:val="00A774FE"/>
    <w:rsid w:val="00A778A0"/>
    <w:rsid w:val="00A80D8A"/>
    <w:rsid w:val="00A8338B"/>
    <w:rsid w:val="00A84084"/>
    <w:rsid w:val="00A85526"/>
    <w:rsid w:val="00A876E4"/>
    <w:rsid w:val="00A9704D"/>
    <w:rsid w:val="00AA11EC"/>
    <w:rsid w:val="00AB0DF0"/>
    <w:rsid w:val="00AB5E04"/>
    <w:rsid w:val="00AE13F7"/>
    <w:rsid w:val="00AE2A78"/>
    <w:rsid w:val="00AE3AE8"/>
    <w:rsid w:val="00AE4480"/>
    <w:rsid w:val="00AE4917"/>
    <w:rsid w:val="00AE7A48"/>
    <w:rsid w:val="00AF1496"/>
    <w:rsid w:val="00AF2587"/>
    <w:rsid w:val="00B124CF"/>
    <w:rsid w:val="00B14F34"/>
    <w:rsid w:val="00B25FFC"/>
    <w:rsid w:val="00B33210"/>
    <w:rsid w:val="00B3354D"/>
    <w:rsid w:val="00B3656D"/>
    <w:rsid w:val="00B432F7"/>
    <w:rsid w:val="00B46159"/>
    <w:rsid w:val="00B5163E"/>
    <w:rsid w:val="00B60569"/>
    <w:rsid w:val="00B62B5C"/>
    <w:rsid w:val="00B65594"/>
    <w:rsid w:val="00B67E9E"/>
    <w:rsid w:val="00B75E76"/>
    <w:rsid w:val="00B76311"/>
    <w:rsid w:val="00B829AE"/>
    <w:rsid w:val="00B932C2"/>
    <w:rsid w:val="00BA2019"/>
    <w:rsid w:val="00BA3D3E"/>
    <w:rsid w:val="00BC2715"/>
    <w:rsid w:val="00BC6303"/>
    <w:rsid w:val="00BD3999"/>
    <w:rsid w:val="00BD4178"/>
    <w:rsid w:val="00BD7672"/>
    <w:rsid w:val="00C04D7D"/>
    <w:rsid w:val="00C331F1"/>
    <w:rsid w:val="00C33B95"/>
    <w:rsid w:val="00C4243F"/>
    <w:rsid w:val="00C42649"/>
    <w:rsid w:val="00C44D07"/>
    <w:rsid w:val="00C47AFD"/>
    <w:rsid w:val="00C55787"/>
    <w:rsid w:val="00C56CA0"/>
    <w:rsid w:val="00C60408"/>
    <w:rsid w:val="00C61425"/>
    <w:rsid w:val="00C65623"/>
    <w:rsid w:val="00C716EB"/>
    <w:rsid w:val="00C85028"/>
    <w:rsid w:val="00C869D5"/>
    <w:rsid w:val="00C90400"/>
    <w:rsid w:val="00C96FBB"/>
    <w:rsid w:val="00CA2C54"/>
    <w:rsid w:val="00CA420A"/>
    <w:rsid w:val="00CC0A9C"/>
    <w:rsid w:val="00CC35B4"/>
    <w:rsid w:val="00CC60E2"/>
    <w:rsid w:val="00CD224B"/>
    <w:rsid w:val="00CE1542"/>
    <w:rsid w:val="00CF4CB9"/>
    <w:rsid w:val="00CF7FDC"/>
    <w:rsid w:val="00D10D03"/>
    <w:rsid w:val="00D15DFA"/>
    <w:rsid w:val="00D21CA2"/>
    <w:rsid w:val="00D3657B"/>
    <w:rsid w:val="00D41386"/>
    <w:rsid w:val="00D44265"/>
    <w:rsid w:val="00D47F1A"/>
    <w:rsid w:val="00D824BD"/>
    <w:rsid w:val="00D94135"/>
    <w:rsid w:val="00D96EC4"/>
    <w:rsid w:val="00DB1005"/>
    <w:rsid w:val="00DB3CAE"/>
    <w:rsid w:val="00DC69D0"/>
    <w:rsid w:val="00E3091F"/>
    <w:rsid w:val="00E335CF"/>
    <w:rsid w:val="00E408FB"/>
    <w:rsid w:val="00E414E2"/>
    <w:rsid w:val="00E61F46"/>
    <w:rsid w:val="00E6250C"/>
    <w:rsid w:val="00E632F4"/>
    <w:rsid w:val="00E84DFD"/>
    <w:rsid w:val="00E919A2"/>
    <w:rsid w:val="00E92EB0"/>
    <w:rsid w:val="00EB3E52"/>
    <w:rsid w:val="00EC65E9"/>
    <w:rsid w:val="00ED1360"/>
    <w:rsid w:val="00ED74FE"/>
    <w:rsid w:val="00EE08D9"/>
    <w:rsid w:val="00EE54A0"/>
    <w:rsid w:val="00EF0E98"/>
    <w:rsid w:val="00F00286"/>
    <w:rsid w:val="00F176A1"/>
    <w:rsid w:val="00F23014"/>
    <w:rsid w:val="00F26EEE"/>
    <w:rsid w:val="00F332F6"/>
    <w:rsid w:val="00F41284"/>
    <w:rsid w:val="00F5292D"/>
    <w:rsid w:val="00F542DF"/>
    <w:rsid w:val="00F640A9"/>
    <w:rsid w:val="00F704F5"/>
    <w:rsid w:val="00F71A1A"/>
    <w:rsid w:val="00F74BCC"/>
    <w:rsid w:val="00F74E21"/>
    <w:rsid w:val="00F8098F"/>
    <w:rsid w:val="00F82B5B"/>
    <w:rsid w:val="00F9314C"/>
    <w:rsid w:val="00F9638B"/>
    <w:rsid w:val="00FA24F7"/>
    <w:rsid w:val="00FC2894"/>
    <w:rsid w:val="00FC4216"/>
    <w:rsid w:val="00FC75C9"/>
    <w:rsid w:val="00FC7F03"/>
    <w:rsid w:val="00FE16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0CF3DB-D239-488F-840A-806584D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F41"/>
    <w:pPr>
      <w:spacing w:after="0"/>
    </w:pPr>
    <w:rPr>
      <w:rFonts w:ascii="Arial" w:eastAsia="Arial" w:hAnsi="Arial" w:cs="Arial"/>
      <w:color w:val="000000"/>
      <w:lang w:eastAsia="en-US"/>
    </w:rPr>
  </w:style>
  <w:style w:type="paragraph" w:styleId="Heading4">
    <w:name w:val="heading 4"/>
    <w:basedOn w:val="Normal"/>
    <w:next w:val="Normal"/>
    <w:link w:val="Heading4Char"/>
    <w:uiPriority w:val="9"/>
    <w:unhideWhenUsed/>
    <w:qFormat/>
    <w:rsid w:val="005E37C2"/>
    <w:pPr>
      <w:keepNext/>
      <w:spacing w:before="240" w:after="60" w:line="240" w:lineRule="auto"/>
      <w:outlineLvl w:val="3"/>
    </w:pPr>
    <w:rPr>
      <w:rFonts w:ascii="Calibri" w:eastAsia="Times New Roman" w:hAnsi="Calibri" w:cs="Times New Roman"/>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1F41"/>
    <w:pPr>
      <w:spacing w:line="240" w:lineRule="auto"/>
      <w:ind w:left="720"/>
      <w:contextualSpacing/>
    </w:pPr>
    <w:rPr>
      <w:rFonts w:ascii="Univers (W1)" w:eastAsia="Times New Roman" w:hAnsi="Univers (W1)" w:cs="Times New Roman"/>
      <w:color w:val="auto"/>
      <w:sz w:val="24"/>
      <w:szCs w:val="20"/>
    </w:rPr>
  </w:style>
  <w:style w:type="character" w:customStyle="1" w:styleId="Heading4Char">
    <w:name w:val="Heading 4 Char"/>
    <w:basedOn w:val="DefaultParagraphFont"/>
    <w:link w:val="Heading4"/>
    <w:uiPriority w:val="9"/>
    <w:rsid w:val="005E37C2"/>
    <w:rPr>
      <w:rFonts w:ascii="Calibri" w:eastAsia="Times New Roman" w:hAnsi="Calibri" w:cs="Times New Roman"/>
      <w:b/>
      <w:bCs/>
      <w:sz w:val="28"/>
      <w:szCs w:val="28"/>
    </w:rPr>
  </w:style>
  <w:style w:type="paragraph" w:styleId="Footer">
    <w:name w:val="footer"/>
    <w:basedOn w:val="Normal"/>
    <w:link w:val="FooterChar"/>
    <w:uiPriority w:val="99"/>
    <w:rsid w:val="005E37C2"/>
    <w:pPr>
      <w:tabs>
        <w:tab w:val="center" w:pos="4320"/>
        <w:tab w:val="right" w:pos="8640"/>
      </w:tabs>
      <w:spacing w:line="240" w:lineRule="auto"/>
    </w:pPr>
    <w:rPr>
      <w:rFonts w:ascii="Times New Roman" w:eastAsia="Times New Roman" w:hAnsi="Times New Roman" w:cs="Times New Roman"/>
      <w:color w:val="auto"/>
      <w:sz w:val="24"/>
      <w:szCs w:val="20"/>
    </w:rPr>
  </w:style>
  <w:style w:type="character" w:customStyle="1" w:styleId="FooterChar">
    <w:name w:val="Footer Char"/>
    <w:basedOn w:val="DefaultParagraphFont"/>
    <w:link w:val="Footer"/>
    <w:uiPriority w:val="99"/>
    <w:rsid w:val="005E37C2"/>
    <w:rPr>
      <w:rFonts w:ascii="Times New Roman" w:eastAsia="Times New Roman" w:hAnsi="Times New Roman" w:cs="Times New Roman"/>
      <w:sz w:val="24"/>
      <w:szCs w:val="20"/>
    </w:rPr>
  </w:style>
  <w:style w:type="paragraph" w:styleId="PlainText">
    <w:name w:val="Plain Text"/>
    <w:basedOn w:val="Normal"/>
    <w:link w:val="PlainTextChar"/>
    <w:rsid w:val="005E37C2"/>
    <w:pPr>
      <w:spacing w:line="240" w:lineRule="auto"/>
    </w:pPr>
    <w:rPr>
      <w:rFonts w:ascii="Courier New" w:eastAsia="Times New Roman" w:hAnsi="Courier New" w:cs="Times New Roman"/>
      <w:color w:val="auto"/>
      <w:sz w:val="20"/>
      <w:szCs w:val="20"/>
    </w:rPr>
  </w:style>
  <w:style w:type="character" w:customStyle="1" w:styleId="PlainTextChar">
    <w:name w:val="Plain Text Char"/>
    <w:basedOn w:val="DefaultParagraphFont"/>
    <w:link w:val="PlainText"/>
    <w:semiHidden/>
    <w:rsid w:val="005E37C2"/>
    <w:rPr>
      <w:rFonts w:ascii="Courier New" w:eastAsia="Times New Roman" w:hAnsi="Courier New" w:cs="Times New Roman"/>
      <w:sz w:val="20"/>
      <w:szCs w:val="20"/>
    </w:rPr>
  </w:style>
  <w:style w:type="character" w:styleId="Strong">
    <w:name w:val="Strong"/>
    <w:uiPriority w:val="22"/>
    <w:qFormat/>
    <w:rsid w:val="005E37C2"/>
    <w:rPr>
      <w:b/>
      <w:bCs/>
    </w:rPr>
  </w:style>
  <w:style w:type="paragraph" w:styleId="Header">
    <w:name w:val="header"/>
    <w:basedOn w:val="Normal"/>
    <w:link w:val="HeaderChar"/>
    <w:uiPriority w:val="99"/>
    <w:semiHidden/>
    <w:unhideWhenUsed/>
    <w:rsid w:val="0027043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70434"/>
    <w:rPr>
      <w:rFonts w:ascii="Arial" w:eastAsia="Arial" w:hAnsi="Arial" w:cs="Arial"/>
      <w:color w:val="000000"/>
      <w:lang w:eastAsia="en-US"/>
    </w:rPr>
  </w:style>
  <w:style w:type="character" w:styleId="Hyperlink">
    <w:name w:val="Hyperlink"/>
    <w:basedOn w:val="DefaultParagraphFont"/>
    <w:uiPriority w:val="99"/>
    <w:unhideWhenUsed/>
    <w:rsid w:val="00F704F5"/>
    <w:rPr>
      <w:color w:val="0000FF" w:themeColor="hyperlink"/>
      <w:u w:val="single"/>
    </w:rPr>
  </w:style>
  <w:style w:type="table" w:styleId="TableGrid">
    <w:name w:val="Table Grid"/>
    <w:basedOn w:val="TableNormal"/>
    <w:rsid w:val="00273F30"/>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rsid w:val="00B75E76"/>
  </w:style>
  <w:style w:type="character" w:customStyle="1" w:styleId="ListParagraphChar">
    <w:name w:val="List Paragraph Char"/>
    <w:basedOn w:val="DefaultParagraphFont"/>
    <w:link w:val="ListParagraph"/>
    <w:uiPriority w:val="34"/>
    <w:rsid w:val="0007780C"/>
    <w:rPr>
      <w:rFonts w:ascii="Univers (W1)" w:eastAsia="Times New Roman" w:hAnsi="Univers (W1)" w:cs="Times New Roman"/>
      <w:sz w:val="24"/>
      <w:szCs w:val="20"/>
      <w:lang w:eastAsia="en-US"/>
    </w:rPr>
  </w:style>
  <w:style w:type="character" w:customStyle="1" w:styleId="apple-converted-space">
    <w:name w:val="apple-converted-space"/>
    <w:basedOn w:val="DefaultParagraphFont"/>
    <w:rsid w:val="0007780C"/>
  </w:style>
  <w:style w:type="paragraph" w:styleId="BodyText">
    <w:name w:val="Body Text"/>
    <w:basedOn w:val="Normal"/>
    <w:link w:val="BodyTextChar"/>
    <w:rsid w:val="00CC35B4"/>
    <w:pPr>
      <w:widowControl w:val="0"/>
      <w:suppressAutoHyphens/>
      <w:spacing w:after="140" w:line="288" w:lineRule="auto"/>
    </w:pPr>
    <w:rPr>
      <w:rFonts w:ascii="Liberation Serif" w:eastAsia="Droid Sans Fallback" w:hAnsi="Liberation Serif" w:cs="FreeSans"/>
      <w:color w:val="auto"/>
      <w:kern w:val="1"/>
      <w:sz w:val="24"/>
      <w:szCs w:val="24"/>
      <w:lang w:val="en-IN" w:eastAsia="zh-CN" w:bidi="hi-IN"/>
    </w:rPr>
  </w:style>
  <w:style w:type="character" w:customStyle="1" w:styleId="BodyTextChar">
    <w:name w:val="Body Text Char"/>
    <w:basedOn w:val="DefaultParagraphFont"/>
    <w:link w:val="BodyText"/>
    <w:rsid w:val="00CC35B4"/>
    <w:rPr>
      <w:rFonts w:ascii="Liberation Serif" w:eastAsia="Droid Sans Fallback" w:hAnsi="Liberation Serif" w:cs="FreeSans"/>
      <w:kern w:val="1"/>
      <w:sz w:val="24"/>
      <w:szCs w:val="24"/>
      <w:lang w:val="en-IN" w:bidi="hi-IN"/>
    </w:rPr>
  </w:style>
  <w:style w:type="numbering" w:customStyle="1" w:styleId="List0">
    <w:name w:val="List 0"/>
    <w:basedOn w:val="NoList"/>
    <w:semiHidden/>
    <w:rsid w:val="003F19D6"/>
  </w:style>
  <w:style w:type="character" w:customStyle="1" w:styleId="normalcharchar">
    <w:name w:val="normal____char__char"/>
    <w:rsid w:val="002C09CD"/>
  </w:style>
  <w:style w:type="paragraph" w:customStyle="1" w:styleId="Default">
    <w:name w:val="Default"/>
    <w:rsid w:val="002C09CD"/>
    <w:pPr>
      <w:autoSpaceDE w:val="0"/>
      <w:autoSpaceDN w:val="0"/>
      <w:adjustRightInd w:val="0"/>
      <w:spacing w:after="0" w:line="240" w:lineRule="auto"/>
    </w:pPr>
    <w:rPr>
      <w:rFonts w:ascii="Verdana" w:eastAsia="Times New Roman" w:hAnsi="Verdana" w:cs="Verdana"/>
      <w:color w:val="000000"/>
      <w:sz w:val="24"/>
      <w:szCs w:val="24"/>
      <w:lang w:eastAsia="en-US"/>
    </w:rPr>
  </w:style>
  <w:style w:type="paragraph" w:styleId="NormalWeb">
    <w:name w:val="Normal (Web)"/>
    <w:basedOn w:val="Normal"/>
    <w:uiPriority w:val="99"/>
    <w:semiHidden/>
    <w:unhideWhenUsed/>
    <w:rsid w:val="00CC0A9C"/>
    <w:pPr>
      <w:spacing w:before="100" w:beforeAutospacing="1" w:after="100" w:afterAutospacing="1" w:line="240" w:lineRule="auto"/>
    </w:pPr>
    <w:rPr>
      <w:rFonts w:ascii="Times New Roman" w:eastAsiaTheme="minorHAnsi" w:hAnsi="Times New Roman" w:cs="Times New Roman"/>
      <w:color w:val="auto"/>
      <w:sz w:val="24"/>
      <w:szCs w:val="24"/>
    </w:rPr>
  </w:style>
  <w:style w:type="paragraph" w:styleId="ListBullet">
    <w:name w:val="List Bullet"/>
    <w:basedOn w:val="Normal"/>
    <w:uiPriority w:val="1"/>
    <w:unhideWhenUsed/>
    <w:qFormat/>
    <w:rsid w:val="003C7F46"/>
    <w:pPr>
      <w:numPr>
        <w:numId w:val="36"/>
      </w:numPr>
      <w:spacing w:after="80" w:line="240" w:lineRule="auto"/>
    </w:pPr>
    <w:rPr>
      <w:rFonts w:ascii="Cambria" w:eastAsia="Cambria" w:hAnsi="Cambria" w:cs="Times New Roman"/>
      <w:color w:val="404040"/>
      <w:sz w:val="18"/>
      <w:szCs w:val="20"/>
      <w:lang w:eastAsia="ja-JP"/>
    </w:rPr>
  </w:style>
  <w:style w:type="paragraph" w:styleId="NoSpacing">
    <w:name w:val="No Spacing"/>
    <w:uiPriority w:val="1"/>
    <w:qFormat/>
    <w:rsid w:val="0018190D"/>
    <w:pPr>
      <w:spacing w:after="0" w:line="240" w:lineRule="auto"/>
    </w:pPr>
    <w:rPr>
      <w:rFonts w:eastAsiaTheme="minorHAnsi"/>
      <w:lang w:eastAsia="en-US"/>
    </w:rPr>
  </w:style>
  <w:style w:type="table" w:customStyle="1" w:styleId="LightShading1">
    <w:name w:val="Light Shading1"/>
    <w:basedOn w:val="TableNormal"/>
    <w:uiPriority w:val="60"/>
    <w:rsid w:val="00AB5E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6956825204151296629m8293075497578908833ember-view">
    <w:name w:val="m_-6956825204151296629m8293075497578908833ember-view"/>
    <w:basedOn w:val="DefaultParagraphFont"/>
    <w:rsid w:val="002D5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406810">
      <w:bodyDiv w:val="1"/>
      <w:marLeft w:val="0"/>
      <w:marRight w:val="0"/>
      <w:marTop w:val="0"/>
      <w:marBottom w:val="0"/>
      <w:divBdr>
        <w:top w:val="none" w:sz="0" w:space="0" w:color="auto"/>
        <w:left w:val="none" w:sz="0" w:space="0" w:color="auto"/>
        <w:bottom w:val="none" w:sz="0" w:space="0" w:color="auto"/>
        <w:right w:val="none" w:sz="0" w:space="0" w:color="auto"/>
      </w:divBdr>
    </w:div>
    <w:div w:id="16966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dkumar4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581A88-5611-471E-8658-BA41DC7A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NXP</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Sevak</dc:creator>
  <cp:keywords>CTPClassification=CTP_NWR:VisualMarkings=</cp:keywords>
  <cp:lastModifiedBy>Shashank Sharma</cp:lastModifiedBy>
  <cp:revision>2</cp:revision>
  <dcterms:created xsi:type="dcterms:W3CDTF">2018-10-17T16:34:00Z</dcterms:created>
  <dcterms:modified xsi:type="dcterms:W3CDTF">2018-10-17T16:34:00Z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3ec3c4f5-eb80-4499-9018-04b6f3b7df56</vt:lpwstr>
  </property>
  <property fmtid="{D5CDD505-2E9C-101B-9397-08002B2CF9AE}" pid="3" name="CTP_TimeStamp">
    <vt:lpwstr>2016-05-17 17:21:29Z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